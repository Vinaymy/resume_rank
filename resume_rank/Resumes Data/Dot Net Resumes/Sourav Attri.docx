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11B81" w:rsidRDefault="00A11B81">
      <w:pPr>
        <w:pStyle w:val="Name"/>
      </w:pPr>
      <w:bookmarkStart w:id="0" w:name="_GoBack"/>
      <w:bookmarkEnd w:id="0"/>
      <w:r>
        <w:t>Sourav Attri</w:t>
      </w:r>
    </w:p>
    <w:p w:rsidR="00A11B81" w:rsidRDefault="00A11B81">
      <w:pPr>
        <w:pStyle w:val="ContactInfo"/>
      </w:pPr>
      <w:r>
        <w:t xml:space="preserve"> H. No. 226,</w:t>
      </w:r>
      <w:r>
        <w:rPr>
          <w:rFonts w:ascii="Calibri" w:hAnsi="Calibri" w:cs="Calibri"/>
          <w:sz w:val="22"/>
          <w:szCs w:val="22"/>
        </w:rPr>
        <w:t xml:space="preserve"> Phase-11, Mohali</w:t>
      </w:r>
      <w:r>
        <w:t xml:space="preserve"> </w:t>
      </w:r>
      <w:r>
        <w:rPr>
          <w:rFonts w:ascii="Calibri" w:hAnsi="Calibri" w:cs="Calibri"/>
          <w:sz w:val="22"/>
          <w:szCs w:val="22"/>
        </w:rPr>
        <w:t xml:space="preserve">| #28, Shivalik Avenue,Naya Nangal, Nanagal (Punjab). </w:t>
      </w:r>
      <w:r>
        <w:t xml:space="preserve"> Mob. +91-9915110419</w:t>
      </w:r>
    </w:p>
    <w:p w:rsidR="00A11B81" w:rsidRDefault="00A11B81">
      <w:pPr>
        <w:pStyle w:val="ContactInfo"/>
        <w:rPr>
          <w:lang w:val="en-IN"/>
        </w:rPr>
      </w:pPr>
      <w:r>
        <w:t>Sourav_attri@yahoo.com</w:t>
      </w:r>
    </w:p>
    <w:p w:rsidR="00A11B81" w:rsidRDefault="00A11B81">
      <w:pPr>
        <w:pStyle w:val="Heading3"/>
        <w:pBdr>
          <w:bottom w:val="single" w:sz="4" w:space="1" w:color="000000"/>
        </w:pBdr>
        <w:tabs>
          <w:tab w:val="left" w:pos="0"/>
        </w:tabs>
        <w:spacing w:before="120" w:after="120"/>
        <w:jc w:val="both"/>
        <w:rPr>
          <w:sz w:val="22"/>
          <w:szCs w:val="22"/>
          <w:lang w:val="en-IN"/>
        </w:rPr>
      </w:pPr>
      <w:r>
        <w:rPr>
          <w:bCs w:val="0"/>
          <w:lang w:val="en-IN"/>
        </w:rPr>
        <w:t>Objective:</w:t>
      </w:r>
    </w:p>
    <w:p w:rsidR="00A11B81" w:rsidRDefault="00A11B81">
      <w:pPr>
        <w:jc w:val="both"/>
        <w:rPr>
          <w:sz w:val="22"/>
          <w:szCs w:val="22"/>
          <w:lang w:val="en-IN"/>
        </w:rPr>
      </w:pPr>
      <w:r>
        <w:rPr>
          <w:sz w:val="22"/>
          <w:szCs w:val="22"/>
          <w:lang w:val="en-IN"/>
        </w:rPr>
        <w:t>To excel in a challenging working environment that will utilize my strong analytical problem solving abilities and presentation skills in a leadership capacity in a team oriented environment.</w:t>
      </w:r>
    </w:p>
    <w:p w:rsidR="00A11B81" w:rsidRDefault="00A11B81">
      <w:pPr>
        <w:jc w:val="both"/>
        <w:rPr>
          <w:sz w:val="22"/>
          <w:szCs w:val="22"/>
          <w:lang w:val="en-IN"/>
        </w:rPr>
      </w:pPr>
    </w:p>
    <w:p w:rsidR="00A11B81" w:rsidRDefault="00A11B81">
      <w:pPr>
        <w:pStyle w:val="Heading3"/>
        <w:pBdr>
          <w:bottom w:val="single" w:sz="4" w:space="1" w:color="000000"/>
        </w:pBdr>
        <w:tabs>
          <w:tab w:val="left" w:pos="0"/>
        </w:tabs>
        <w:spacing w:before="120" w:after="120"/>
        <w:jc w:val="both"/>
        <w:rPr>
          <w:sz w:val="22"/>
          <w:szCs w:val="22"/>
          <w:lang w:val="en-IN"/>
        </w:rPr>
      </w:pPr>
      <w:r>
        <w:rPr>
          <w:bCs w:val="0"/>
          <w:lang w:val="en-IN"/>
        </w:rPr>
        <w:t>Professional Experience:</w:t>
      </w:r>
    </w:p>
    <w:p w:rsidR="00A11B81" w:rsidRDefault="00A11B81">
      <w:pPr>
        <w:rPr>
          <w:lang w:val="en-IN"/>
        </w:rPr>
      </w:pPr>
      <w:r>
        <w:rPr>
          <w:b/>
          <w:bCs/>
          <w:sz w:val="22"/>
          <w:szCs w:val="22"/>
          <w:lang w:val="en-IN"/>
        </w:rPr>
        <w:t xml:space="preserve">Experience in </w:t>
      </w:r>
      <w:r>
        <w:rPr>
          <w:b/>
        </w:rPr>
        <w:t>.net</w:t>
      </w:r>
      <w:r>
        <w:t xml:space="preserve"> </w:t>
      </w:r>
      <w:r>
        <w:rPr>
          <w:sz w:val="22"/>
          <w:szCs w:val="22"/>
          <w:lang w:val="en-IN"/>
        </w:rPr>
        <w:t xml:space="preserve">– 5 Year 6 month </w:t>
      </w:r>
    </w:p>
    <w:p w:rsidR="00A11B81" w:rsidRDefault="00A11B81">
      <w:pPr>
        <w:pStyle w:val="Heading3"/>
        <w:pBdr>
          <w:bottom w:val="single" w:sz="4" w:space="1" w:color="000000"/>
        </w:pBdr>
        <w:tabs>
          <w:tab w:val="left" w:pos="0"/>
        </w:tabs>
        <w:spacing w:before="120" w:after="120"/>
        <w:jc w:val="both"/>
      </w:pPr>
      <w:r>
        <w:rPr>
          <w:bCs w:val="0"/>
          <w:lang w:val="en-IN"/>
        </w:rPr>
        <w:t>Skills:</w:t>
      </w:r>
    </w:p>
    <w:p w:rsidR="00A11B81" w:rsidRDefault="00A11B81">
      <w:pPr>
        <w:pStyle w:val="JobDescription"/>
        <w:rPr>
          <w:rFonts w:eastAsia="MS Mincho"/>
        </w:rPr>
      </w:pPr>
      <w:r>
        <w:t xml:space="preserve">ASP .Net Developer with extensive experience in coding, testing and supporting ERP and other Web solutions in Microsoft environment. </w:t>
      </w:r>
      <w:r>
        <w:rPr>
          <w:rFonts w:eastAsia="MS Mincho"/>
        </w:rPr>
        <w:t>Proficient in an assortment of technologies , including Operating system, Databases.</w:t>
      </w:r>
    </w:p>
    <w:p w:rsidR="00A11B81" w:rsidRDefault="00A11B81">
      <w:pPr>
        <w:pStyle w:val="JobDescription"/>
      </w:pPr>
      <w:r>
        <w:rPr>
          <w:rFonts w:eastAsia="MS Mincho"/>
        </w:rPr>
        <w:t xml:space="preserve"> </w:t>
      </w:r>
      <w:r>
        <w:rPr>
          <w:b/>
        </w:rPr>
        <w:t>My technical skills include:</w:t>
      </w:r>
    </w:p>
    <w:tbl>
      <w:tblPr>
        <w:tblW w:w="0" w:type="auto"/>
        <w:tblInd w:w="18" w:type="dxa"/>
        <w:tblLayout w:type="fixed"/>
        <w:tblLook w:val="0000" w:firstRow="0" w:lastRow="0" w:firstColumn="0" w:lastColumn="0" w:noHBand="0" w:noVBand="0"/>
      </w:tblPr>
      <w:tblGrid>
        <w:gridCol w:w="5040"/>
        <w:gridCol w:w="5130"/>
      </w:tblGrid>
      <w:tr w:rsidR="00A11B81">
        <w:trPr>
          <w:trHeight w:val="1350"/>
        </w:trPr>
        <w:tc>
          <w:tcPr>
            <w:tcW w:w="5040" w:type="dxa"/>
            <w:shd w:val="clear" w:color="auto" w:fill="FFFFFF"/>
          </w:tcPr>
          <w:p w:rsidR="00A11B81" w:rsidRDefault="00A11B81">
            <w:pPr>
              <w:pStyle w:val="BulletPoints"/>
            </w:pPr>
            <w:r>
              <w:t>Ado.Net, ASP .Net,</w:t>
            </w:r>
          </w:p>
          <w:p w:rsidR="00A11B81" w:rsidRDefault="00A11B81">
            <w:pPr>
              <w:pStyle w:val="BulletPoints"/>
            </w:pPr>
            <w:r>
              <w:t>C#, Vb.net</w:t>
            </w:r>
          </w:p>
          <w:p w:rsidR="00A11B81" w:rsidRDefault="00A11B81">
            <w:pPr>
              <w:pStyle w:val="BulletPoints"/>
            </w:pPr>
            <w:r>
              <w:t>Web service</w:t>
            </w:r>
          </w:p>
          <w:p w:rsidR="00A11B81" w:rsidRDefault="00A11B81">
            <w:pPr>
              <w:pStyle w:val="BulletPoints"/>
            </w:pPr>
            <w:r>
              <w:t>WCF</w:t>
            </w:r>
          </w:p>
          <w:p w:rsidR="00A11B81" w:rsidRDefault="00A11B81">
            <w:pPr>
              <w:pStyle w:val="BulletPoints"/>
            </w:pPr>
            <w:r>
              <w:t>Json</w:t>
            </w:r>
          </w:p>
          <w:p w:rsidR="00A11B81" w:rsidRDefault="00A11B81">
            <w:pPr>
              <w:pStyle w:val="BulletPoints"/>
            </w:pPr>
            <w:r>
              <w:t>SVN</w:t>
            </w:r>
          </w:p>
          <w:p w:rsidR="00A11B81" w:rsidRDefault="00A11B81">
            <w:pPr>
              <w:pStyle w:val="BulletPoints"/>
            </w:pPr>
            <w:r>
              <w:t>Angular js</w:t>
            </w:r>
          </w:p>
          <w:p w:rsidR="00A11B81" w:rsidRDefault="00A11B81">
            <w:pPr>
              <w:pStyle w:val="BulletPoints"/>
            </w:pPr>
            <w:r>
              <w:t>Web api</w:t>
            </w:r>
          </w:p>
          <w:p w:rsidR="00A11B81" w:rsidRDefault="00A11B81">
            <w:pPr>
              <w:pStyle w:val="BulletPoints"/>
              <w:numPr>
                <w:ilvl w:val="0"/>
                <w:numId w:val="0"/>
              </w:numPr>
            </w:pPr>
            <w:r>
              <w:t xml:space="preserve">                                                                                                                                     </w:t>
            </w:r>
          </w:p>
        </w:tc>
        <w:tc>
          <w:tcPr>
            <w:tcW w:w="5130" w:type="dxa"/>
            <w:shd w:val="clear" w:color="auto" w:fill="FFFFFF"/>
            <w:vAlign w:val="center"/>
          </w:tcPr>
          <w:p w:rsidR="00A11B81" w:rsidRDefault="00A11B81">
            <w:pPr>
              <w:pStyle w:val="BulletPoints"/>
            </w:pPr>
            <w:r>
              <w:t>MVC</w:t>
            </w:r>
          </w:p>
          <w:p w:rsidR="00A11B81" w:rsidRDefault="00A11B81">
            <w:pPr>
              <w:pStyle w:val="BulletPoints"/>
            </w:pPr>
            <w:r>
              <w:t>Window metro app</w:t>
            </w:r>
          </w:p>
          <w:p w:rsidR="00A11B81" w:rsidRDefault="00A11B81">
            <w:pPr>
              <w:pStyle w:val="BulletPoints"/>
            </w:pPr>
            <w:r>
              <w:t>Single page application</w:t>
            </w:r>
          </w:p>
          <w:p w:rsidR="00A11B81" w:rsidRDefault="00A11B81">
            <w:pPr>
              <w:pStyle w:val="BulletPoints"/>
            </w:pPr>
            <w:r>
              <w:t>Java Script, JQuery</w:t>
            </w:r>
          </w:p>
          <w:p w:rsidR="00A11B81" w:rsidRDefault="00A11B81">
            <w:pPr>
              <w:pStyle w:val="BulletPoints"/>
              <w:rPr>
                <w:rFonts w:ascii="Times New Roman" w:hAnsi="Times New Roman" w:cs="Times New Roman"/>
                <w:lang w:val="en-GB"/>
              </w:rPr>
            </w:pPr>
            <w:r>
              <w:t>SQL Server 2008</w:t>
            </w:r>
          </w:p>
          <w:p w:rsidR="00A11B81" w:rsidRDefault="00A11B81">
            <w:pPr>
              <w:pStyle w:val="BulletPoints"/>
              <w:rPr>
                <w:rFonts w:ascii="Times New Roman" w:hAnsi="Times New Roman" w:cs="Times New Roman"/>
                <w:bCs/>
                <w:lang w:val="en-GB"/>
              </w:rPr>
            </w:pPr>
            <w:r>
              <w:rPr>
                <w:rFonts w:ascii="Times New Roman" w:hAnsi="Times New Roman" w:cs="Times New Roman"/>
                <w:lang w:val="en-GB"/>
              </w:rPr>
              <w:t>Ms-Access</w:t>
            </w:r>
            <w:r>
              <w:t xml:space="preserve"> </w:t>
            </w:r>
          </w:p>
          <w:p w:rsidR="00A11B81" w:rsidRDefault="00A11B81">
            <w:pPr>
              <w:pStyle w:val="BulletPoints"/>
            </w:pPr>
            <w:r>
              <w:rPr>
                <w:rFonts w:ascii="Times New Roman" w:hAnsi="Times New Roman" w:cs="Times New Roman"/>
                <w:bCs/>
                <w:lang w:val="en-GB"/>
              </w:rPr>
              <w:t>Window Application</w:t>
            </w:r>
          </w:p>
          <w:p w:rsidR="00A11B81" w:rsidRDefault="00A11B81">
            <w:pPr>
              <w:pStyle w:val="BulletPoints"/>
            </w:pPr>
            <w:r>
              <w:t>Working knowledge of Android</w:t>
            </w:r>
          </w:p>
          <w:p w:rsidR="00A11B81" w:rsidRDefault="00A11B81">
            <w:pPr>
              <w:pStyle w:val="BulletPoints"/>
              <w:numPr>
                <w:ilvl w:val="0"/>
                <w:numId w:val="0"/>
              </w:numPr>
              <w:ind w:left="792"/>
            </w:pPr>
          </w:p>
        </w:tc>
      </w:tr>
    </w:tbl>
    <w:p w:rsidR="00A11B81" w:rsidRDefault="00A11B81">
      <w:pPr>
        <w:pStyle w:val="KeyProjects"/>
        <w:ind w:left="0"/>
        <w:rPr>
          <w:sz w:val="22"/>
          <w:szCs w:val="22"/>
        </w:rPr>
      </w:pPr>
    </w:p>
    <w:p w:rsidR="00A11B81" w:rsidRDefault="00A11B81">
      <w:pPr>
        <w:pStyle w:val="Heading3"/>
        <w:pBdr>
          <w:bottom w:val="single" w:sz="4" w:space="1" w:color="000000"/>
        </w:pBdr>
        <w:tabs>
          <w:tab w:val="left" w:pos="0"/>
        </w:tabs>
        <w:spacing w:before="120" w:after="120"/>
        <w:jc w:val="both"/>
        <w:rPr>
          <w:sz w:val="20"/>
          <w:szCs w:val="20"/>
        </w:rPr>
      </w:pPr>
      <w:r>
        <w:rPr>
          <w:bCs w:val="0"/>
          <w:lang w:val="en-IN"/>
        </w:rPr>
        <w:t>Experience:</w:t>
      </w:r>
    </w:p>
    <w:p w:rsidR="00A11B81" w:rsidRDefault="00A11B81">
      <w:pPr>
        <w:rPr>
          <w:b/>
          <w:bCs/>
          <w:sz w:val="22"/>
          <w:szCs w:val="22"/>
        </w:rPr>
      </w:pPr>
      <w:r>
        <w:rPr>
          <w:b/>
          <w:bCs/>
          <w:sz w:val="20"/>
          <w:szCs w:val="20"/>
        </w:rPr>
        <w:t>1) Webethics Solutions</w:t>
      </w:r>
      <w:r>
        <w:rPr>
          <w:b/>
          <w:bCs/>
        </w:rPr>
        <w:t xml:space="preserve">   </w:t>
      </w:r>
      <w:r>
        <w:rPr>
          <w:b/>
          <w:bCs/>
        </w:rPr>
        <w:tab/>
        <w:t xml:space="preserve">                                                                                    Sept 2015</w:t>
      </w:r>
      <w:r>
        <w:rPr>
          <w:sz w:val="22"/>
          <w:szCs w:val="22"/>
        </w:rPr>
        <w:t xml:space="preserve"> </w:t>
      </w:r>
      <w:r>
        <w:rPr>
          <w:b/>
          <w:bCs/>
          <w:sz w:val="22"/>
          <w:szCs w:val="22"/>
        </w:rPr>
        <w:t>– Till Date</w:t>
      </w:r>
    </w:p>
    <w:p w:rsidR="00A11B81" w:rsidRDefault="00A11B81">
      <w:pPr>
        <w:tabs>
          <w:tab w:val="left" w:pos="7980"/>
        </w:tabs>
        <w:ind w:left="5760"/>
        <w:rPr>
          <w:b/>
          <w:bCs/>
          <w:sz w:val="22"/>
          <w:szCs w:val="22"/>
        </w:rPr>
      </w:pPr>
      <w:r>
        <w:rPr>
          <w:b/>
          <w:bCs/>
          <w:sz w:val="22"/>
          <w:szCs w:val="22"/>
        </w:rPr>
        <w:t xml:space="preserve">                          Designation – SSE</w:t>
      </w:r>
    </w:p>
    <w:p w:rsidR="00A11B81" w:rsidRDefault="00A11B81">
      <w:pPr>
        <w:tabs>
          <w:tab w:val="left" w:pos="7980"/>
        </w:tabs>
        <w:ind w:left="5760"/>
        <w:rPr>
          <w:b/>
          <w:bCs/>
          <w:sz w:val="22"/>
          <w:szCs w:val="22"/>
        </w:rPr>
      </w:pPr>
      <w:r>
        <w:rPr>
          <w:b/>
          <w:bCs/>
          <w:sz w:val="22"/>
          <w:szCs w:val="22"/>
        </w:rPr>
        <w:t xml:space="preserve">                          Role – Developer</w:t>
      </w:r>
    </w:p>
    <w:p w:rsidR="00A11B81" w:rsidRDefault="00A11B81">
      <w:pPr>
        <w:tabs>
          <w:tab w:val="left" w:pos="7980"/>
        </w:tabs>
        <w:ind w:left="5760"/>
        <w:rPr>
          <w:b/>
          <w:bCs/>
          <w:sz w:val="22"/>
          <w:szCs w:val="22"/>
        </w:rPr>
      </w:pPr>
    </w:p>
    <w:p w:rsidR="00A11B81" w:rsidRDefault="00A11B81">
      <w:pPr>
        <w:rPr>
          <w:b/>
          <w:bCs/>
          <w:sz w:val="20"/>
          <w:szCs w:val="20"/>
        </w:rPr>
      </w:pPr>
      <w:r>
        <w:t>Webethics solutions is developing automated business solutions catering to specific business needs of its global customers. Its an offshore IT consultancy service provider and software development company established in 2012. Our in-depth understanding of various market domains and their technical terminology has given us a boost to enter into software development field.</w:t>
      </w:r>
    </w:p>
    <w:p w:rsidR="00A11B81" w:rsidRDefault="00A11B81">
      <w:pPr>
        <w:rPr>
          <w:b/>
          <w:bCs/>
          <w:sz w:val="20"/>
          <w:szCs w:val="20"/>
        </w:rPr>
      </w:pPr>
    </w:p>
    <w:p w:rsidR="00A11B81" w:rsidRDefault="00A11B81"/>
    <w:p w:rsidR="00A11B81" w:rsidRDefault="00A11B81">
      <w:pPr>
        <w:rPr>
          <w:b/>
          <w:bCs/>
          <w:sz w:val="22"/>
          <w:szCs w:val="22"/>
        </w:rPr>
      </w:pPr>
      <w:r>
        <w:rPr>
          <w:b/>
          <w:bCs/>
          <w:sz w:val="20"/>
          <w:szCs w:val="20"/>
        </w:rPr>
        <w:t>2) Alchemist IT Pvt. Ltd.</w:t>
      </w:r>
      <w:r>
        <w:rPr>
          <w:b/>
          <w:bCs/>
        </w:rPr>
        <w:t xml:space="preserve">   </w:t>
      </w:r>
      <w:r>
        <w:rPr>
          <w:b/>
          <w:bCs/>
        </w:rPr>
        <w:tab/>
        <w:t xml:space="preserve">                                                                           Dec 2013</w:t>
      </w:r>
      <w:r>
        <w:rPr>
          <w:sz w:val="22"/>
          <w:szCs w:val="22"/>
        </w:rPr>
        <w:t xml:space="preserve"> </w:t>
      </w:r>
      <w:r>
        <w:rPr>
          <w:b/>
          <w:bCs/>
          <w:sz w:val="22"/>
          <w:szCs w:val="22"/>
        </w:rPr>
        <w:t>– Aug 2015</w:t>
      </w:r>
    </w:p>
    <w:p w:rsidR="00A11B81" w:rsidRDefault="00A11B81">
      <w:pPr>
        <w:tabs>
          <w:tab w:val="left" w:pos="7980"/>
        </w:tabs>
        <w:ind w:left="5760"/>
        <w:rPr>
          <w:b/>
          <w:bCs/>
          <w:sz w:val="22"/>
          <w:szCs w:val="22"/>
        </w:rPr>
      </w:pPr>
      <w:r>
        <w:rPr>
          <w:b/>
          <w:bCs/>
          <w:sz w:val="22"/>
          <w:szCs w:val="22"/>
        </w:rPr>
        <w:t xml:space="preserve">                              Designation – SE</w:t>
      </w:r>
    </w:p>
    <w:p w:rsidR="00A11B81" w:rsidRDefault="00A11B81">
      <w:pPr>
        <w:tabs>
          <w:tab w:val="left" w:pos="7980"/>
        </w:tabs>
        <w:ind w:left="5760"/>
        <w:rPr>
          <w:b/>
          <w:bCs/>
          <w:sz w:val="22"/>
          <w:szCs w:val="22"/>
        </w:rPr>
      </w:pPr>
      <w:r>
        <w:rPr>
          <w:b/>
          <w:bCs/>
          <w:sz w:val="22"/>
          <w:szCs w:val="22"/>
        </w:rPr>
        <w:t xml:space="preserve">                              Role – Developer</w:t>
      </w:r>
    </w:p>
    <w:p w:rsidR="00A11B81" w:rsidRDefault="00A11B81">
      <w:pPr>
        <w:tabs>
          <w:tab w:val="left" w:pos="7980"/>
        </w:tabs>
        <w:ind w:left="5760"/>
        <w:rPr>
          <w:b/>
          <w:bCs/>
          <w:sz w:val="22"/>
          <w:szCs w:val="22"/>
        </w:rPr>
      </w:pPr>
    </w:p>
    <w:p w:rsidR="00A11B81" w:rsidRDefault="00A11B81">
      <w:pPr>
        <w:jc w:val="both"/>
        <w:rPr>
          <w:b/>
          <w:bCs/>
          <w:sz w:val="20"/>
          <w:szCs w:val="20"/>
        </w:rPr>
      </w:pPr>
      <w:r>
        <w:rPr>
          <w:rStyle w:val="Strong"/>
        </w:rPr>
        <w:t xml:space="preserve">Alchemist </w:t>
      </w:r>
      <w:r>
        <w:t>is an s</w:t>
      </w:r>
      <w:r>
        <w:rPr>
          <w:rStyle w:val="Strong"/>
        </w:rPr>
        <w:t>oftware development company and group of alchemist hospital, reality Aviation training etc. and also have some product i.e. republic of chicken , Alchemist Tea etc</w:t>
      </w:r>
      <w:r>
        <w:rPr>
          <w:sz w:val="22"/>
          <w:szCs w:val="22"/>
        </w:rPr>
        <w:t xml:space="preserve">. </w:t>
      </w:r>
      <w:r>
        <w:rPr>
          <w:bCs/>
          <w:sz w:val="22"/>
          <w:szCs w:val="22"/>
        </w:rPr>
        <w:t>The services offered cover Customized ERP for Production Plant and ROC outlets, Application Development, Web Application Development, Agile Software Development, E-commerce Packages and Web site designing.</w:t>
      </w:r>
    </w:p>
    <w:p w:rsidR="00A11B81" w:rsidRDefault="00A11B81">
      <w:pPr>
        <w:rPr>
          <w:b/>
          <w:bCs/>
          <w:sz w:val="20"/>
          <w:szCs w:val="20"/>
        </w:rPr>
      </w:pPr>
    </w:p>
    <w:p w:rsidR="00A11B81" w:rsidRDefault="00A11B81">
      <w:pPr>
        <w:rPr>
          <w:lang w:val="en-IN"/>
        </w:rPr>
      </w:pPr>
    </w:p>
    <w:p w:rsidR="00A11B81" w:rsidRDefault="00A11B81">
      <w:pPr>
        <w:rPr>
          <w:lang w:val="en-IN"/>
        </w:rPr>
      </w:pPr>
    </w:p>
    <w:p w:rsidR="00A11B81" w:rsidRDefault="00A11B81">
      <w:pPr>
        <w:rPr>
          <w:b/>
          <w:bCs/>
          <w:sz w:val="22"/>
          <w:szCs w:val="22"/>
        </w:rPr>
      </w:pPr>
      <w:r>
        <w:rPr>
          <w:b/>
          <w:bCs/>
          <w:sz w:val="20"/>
          <w:szCs w:val="20"/>
        </w:rPr>
        <w:lastRenderedPageBreak/>
        <w:t>3) Sedna Infocom PVT. Ltd.</w:t>
      </w:r>
      <w:r>
        <w:rPr>
          <w:b/>
          <w:bCs/>
        </w:rPr>
        <w:t xml:space="preserve">   </w:t>
      </w:r>
      <w:r>
        <w:rPr>
          <w:b/>
          <w:bCs/>
        </w:rPr>
        <w:tab/>
        <w:t xml:space="preserve">                                                                           Jul 2013</w:t>
      </w:r>
      <w:r>
        <w:rPr>
          <w:sz w:val="22"/>
          <w:szCs w:val="22"/>
        </w:rPr>
        <w:t xml:space="preserve"> </w:t>
      </w:r>
      <w:r>
        <w:rPr>
          <w:b/>
          <w:bCs/>
          <w:sz w:val="22"/>
          <w:szCs w:val="22"/>
        </w:rPr>
        <w:t>– 15 Dec2013</w:t>
      </w:r>
    </w:p>
    <w:p w:rsidR="00A11B81" w:rsidRDefault="00A11B81">
      <w:pPr>
        <w:tabs>
          <w:tab w:val="left" w:pos="7980"/>
        </w:tabs>
        <w:ind w:left="5760"/>
        <w:rPr>
          <w:b/>
          <w:bCs/>
          <w:sz w:val="22"/>
          <w:szCs w:val="22"/>
        </w:rPr>
      </w:pPr>
      <w:r>
        <w:rPr>
          <w:b/>
          <w:bCs/>
          <w:sz w:val="22"/>
          <w:szCs w:val="22"/>
        </w:rPr>
        <w:t xml:space="preserve">                            Designation – SE</w:t>
      </w:r>
    </w:p>
    <w:p w:rsidR="00A11B81" w:rsidRDefault="00A11B81">
      <w:pPr>
        <w:tabs>
          <w:tab w:val="left" w:pos="7980"/>
        </w:tabs>
        <w:ind w:left="5760"/>
        <w:rPr>
          <w:b/>
          <w:bCs/>
          <w:sz w:val="22"/>
          <w:szCs w:val="22"/>
        </w:rPr>
      </w:pPr>
      <w:r>
        <w:rPr>
          <w:b/>
          <w:bCs/>
          <w:sz w:val="22"/>
          <w:szCs w:val="22"/>
        </w:rPr>
        <w:t xml:space="preserve">                            Role – Developer</w:t>
      </w:r>
    </w:p>
    <w:p w:rsidR="00A11B81" w:rsidRDefault="00A11B81">
      <w:pPr>
        <w:tabs>
          <w:tab w:val="left" w:pos="7980"/>
        </w:tabs>
        <w:ind w:left="5760"/>
        <w:rPr>
          <w:b/>
          <w:bCs/>
          <w:sz w:val="22"/>
          <w:szCs w:val="22"/>
        </w:rPr>
      </w:pPr>
    </w:p>
    <w:p w:rsidR="00A11B81" w:rsidRDefault="00A11B81">
      <w:pPr>
        <w:jc w:val="both"/>
        <w:rPr>
          <w:b/>
          <w:bCs/>
          <w:sz w:val="20"/>
          <w:szCs w:val="20"/>
        </w:rPr>
      </w:pPr>
      <w:r>
        <w:rPr>
          <w:rStyle w:val="Strong"/>
        </w:rPr>
        <w:t xml:space="preserve">Sedna </w:t>
      </w:r>
      <w:r>
        <w:t xml:space="preserve">is an </w:t>
      </w:r>
      <w:r>
        <w:rPr>
          <w:rStyle w:val="Strong"/>
        </w:rPr>
        <w:t>offshore software development company</w:t>
      </w:r>
      <w:r>
        <w:rPr>
          <w:sz w:val="22"/>
          <w:szCs w:val="22"/>
        </w:rPr>
        <w:t xml:space="preserve">. </w:t>
      </w:r>
      <w:r>
        <w:rPr>
          <w:bCs/>
          <w:sz w:val="22"/>
          <w:szCs w:val="22"/>
        </w:rPr>
        <w:t>The services offered cover Customized Software Development, Application Development, Web Application Development, Agile Software Development, E-commerce Packages and Web site designing.</w:t>
      </w:r>
    </w:p>
    <w:p w:rsidR="00A11B81" w:rsidRDefault="00A11B81">
      <w:pPr>
        <w:rPr>
          <w:b/>
          <w:bCs/>
          <w:sz w:val="20"/>
          <w:szCs w:val="20"/>
        </w:rPr>
      </w:pPr>
    </w:p>
    <w:p w:rsidR="00A11B81" w:rsidRDefault="00A11B81">
      <w:pPr>
        <w:rPr>
          <w:b/>
          <w:bCs/>
          <w:sz w:val="20"/>
          <w:szCs w:val="20"/>
        </w:rPr>
      </w:pPr>
    </w:p>
    <w:p w:rsidR="00A11B81" w:rsidRDefault="00A11B81">
      <w:pPr>
        <w:rPr>
          <w:b/>
          <w:bCs/>
          <w:sz w:val="22"/>
          <w:szCs w:val="22"/>
        </w:rPr>
      </w:pPr>
      <w:r>
        <w:rPr>
          <w:b/>
          <w:bCs/>
          <w:sz w:val="20"/>
          <w:szCs w:val="20"/>
        </w:rPr>
        <w:t xml:space="preserve">4) </w:t>
      </w:r>
      <w:r>
        <w:rPr>
          <w:b/>
          <w:bCs/>
          <w:color w:val="000000"/>
          <w:kern w:val="1"/>
          <w:sz w:val="20"/>
          <w:szCs w:val="20"/>
        </w:rPr>
        <w:t>Solitaire Infosys PVT. Ltd</w:t>
      </w:r>
      <w:r>
        <w:rPr>
          <w:bCs/>
          <w:color w:val="000000"/>
          <w:kern w:val="1"/>
        </w:rPr>
        <w:t>,</w:t>
      </w:r>
      <w:r>
        <w:rPr>
          <w:b/>
          <w:bCs/>
          <w:sz w:val="20"/>
          <w:szCs w:val="20"/>
        </w:rPr>
        <w:t xml:space="preserve">  Mohali</w:t>
      </w:r>
      <w:r>
        <w:rPr>
          <w:b/>
          <w:bCs/>
        </w:rPr>
        <w:t xml:space="preserve">   </w:t>
      </w:r>
      <w:r>
        <w:rPr>
          <w:b/>
          <w:bCs/>
        </w:rPr>
        <w:tab/>
      </w:r>
      <w:r>
        <w:rPr>
          <w:b/>
          <w:bCs/>
          <w:sz w:val="22"/>
          <w:szCs w:val="22"/>
        </w:rPr>
        <w:t xml:space="preserve">                                                          </w:t>
      </w:r>
      <w:r>
        <w:rPr>
          <w:b/>
          <w:sz w:val="22"/>
          <w:szCs w:val="22"/>
          <w:lang w:val="en-GB"/>
        </w:rPr>
        <w:t xml:space="preserve">21st Sept-2012 </w:t>
      </w:r>
      <w:r>
        <w:rPr>
          <w:b/>
          <w:bCs/>
          <w:sz w:val="22"/>
          <w:szCs w:val="22"/>
        </w:rPr>
        <w:t xml:space="preserve">– </w:t>
      </w:r>
      <w:r>
        <w:rPr>
          <w:b/>
          <w:sz w:val="22"/>
          <w:szCs w:val="22"/>
          <w:lang w:val="en-GB"/>
        </w:rPr>
        <w:t>30</w:t>
      </w:r>
      <w:r>
        <w:rPr>
          <w:b/>
          <w:sz w:val="22"/>
          <w:szCs w:val="22"/>
          <w:vertAlign w:val="superscript"/>
          <w:lang w:val="en-GB"/>
        </w:rPr>
        <w:t>th</w:t>
      </w:r>
      <w:r>
        <w:rPr>
          <w:b/>
          <w:sz w:val="22"/>
          <w:szCs w:val="22"/>
          <w:lang w:val="en-GB"/>
        </w:rPr>
        <w:t xml:space="preserve"> June 2013</w:t>
      </w:r>
    </w:p>
    <w:p w:rsidR="00A11B81" w:rsidRDefault="00A11B81">
      <w:pPr>
        <w:tabs>
          <w:tab w:val="left" w:pos="7980"/>
        </w:tabs>
        <w:ind w:left="5760"/>
        <w:rPr>
          <w:b/>
          <w:bCs/>
          <w:sz w:val="22"/>
          <w:szCs w:val="22"/>
        </w:rPr>
      </w:pPr>
      <w:r>
        <w:rPr>
          <w:b/>
          <w:bCs/>
          <w:sz w:val="22"/>
          <w:szCs w:val="22"/>
        </w:rPr>
        <w:t xml:space="preserve">                          Designation – SE</w:t>
      </w:r>
    </w:p>
    <w:p w:rsidR="00A11B81" w:rsidRDefault="00A11B81">
      <w:pPr>
        <w:tabs>
          <w:tab w:val="left" w:pos="7980"/>
        </w:tabs>
        <w:ind w:left="5760"/>
        <w:rPr>
          <w:b/>
          <w:bCs/>
          <w:sz w:val="22"/>
          <w:szCs w:val="22"/>
        </w:rPr>
      </w:pPr>
      <w:r>
        <w:rPr>
          <w:b/>
          <w:bCs/>
          <w:sz w:val="22"/>
          <w:szCs w:val="22"/>
        </w:rPr>
        <w:t xml:space="preserve">                          Role – Developer</w:t>
      </w:r>
    </w:p>
    <w:p w:rsidR="00A11B81" w:rsidRDefault="00A11B81">
      <w:pPr>
        <w:tabs>
          <w:tab w:val="left" w:pos="7980"/>
        </w:tabs>
        <w:ind w:left="5760"/>
        <w:rPr>
          <w:b/>
          <w:bCs/>
          <w:sz w:val="22"/>
          <w:szCs w:val="22"/>
        </w:rPr>
      </w:pPr>
    </w:p>
    <w:p w:rsidR="00A11B81" w:rsidRDefault="00A11B81">
      <w:pPr>
        <w:jc w:val="both"/>
        <w:rPr>
          <w:b/>
          <w:bCs/>
          <w:sz w:val="20"/>
          <w:szCs w:val="20"/>
        </w:rPr>
      </w:pPr>
      <w:r>
        <w:rPr>
          <w:b/>
          <w:bCs/>
          <w:color w:val="000000"/>
          <w:kern w:val="1"/>
          <w:sz w:val="20"/>
          <w:szCs w:val="20"/>
        </w:rPr>
        <w:t xml:space="preserve">Solitaire Infosys  </w:t>
      </w:r>
      <w:r>
        <w:rPr>
          <w:bCs/>
          <w:sz w:val="22"/>
          <w:szCs w:val="22"/>
        </w:rPr>
        <w:t xml:space="preserve">is </w:t>
      </w:r>
      <w:r>
        <w:rPr>
          <w:sz w:val="22"/>
          <w:szCs w:val="22"/>
        </w:rPr>
        <w:t xml:space="preserve"> an India based website design and </w:t>
      </w:r>
      <w:r>
        <w:rPr>
          <w:rStyle w:val="Strong"/>
        </w:rPr>
        <w:t>software development company</w:t>
      </w:r>
      <w:r>
        <w:rPr>
          <w:sz w:val="22"/>
          <w:szCs w:val="22"/>
        </w:rPr>
        <w:t>. This gives you the best in web design, E-Commerce solutions and custom Internet application development, for less.</w:t>
      </w:r>
    </w:p>
    <w:p w:rsidR="00A11B81" w:rsidRDefault="00A11B81">
      <w:pPr>
        <w:rPr>
          <w:b/>
          <w:bCs/>
          <w:sz w:val="20"/>
          <w:szCs w:val="20"/>
        </w:rPr>
      </w:pPr>
    </w:p>
    <w:p w:rsidR="00A11B81" w:rsidRDefault="00A11B81">
      <w:pPr>
        <w:rPr>
          <w:b/>
          <w:bCs/>
          <w:sz w:val="20"/>
          <w:szCs w:val="20"/>
        </w:rPr>
      </w:pPr>
    </w:p>
    <w:p w:rsidR="00A11B81" w:rsidRDefault="00A11B81">
      <w:pPr>
        <w:pStyle w:val="CompanyInfo"/>
        <w:rPr>
          <w:b/>
          <w:bCs/>
        </w:rPr>
      </w:pPr>
      <w:r>
        <w:rPr>
          <w:b/>
          <w:bCs/>
          <w:sz w:val="20"/>
          <w:szCs w:val="20"/>
        </w:rPr>
        <w:t xml:space="preserve">  5) </w:t>
      </w:r>
      <w:r>
        <w:rPr>
          <w:rFonts w:ascii="Times New Roman" w:hAnsi="Times New Roman" w:cs="Times New Roman"/>
          <w:b/>
          <w:bCs/>
          <w:color w:val="000000"/>
          <w:kern w:val="1"/>
          <w:sz w:val="20"/>
          <w:szCs w:val="20"/>
        </w:rPr>
        <w:t>Eureka Electrosoft Solution</w:t>
      </w:r>
      <w:r>
        <w:rPr>
          <w:rFonts w:ascii="Times New Roman" w:hAnsi="Times New Roman" w:cs="Times New Roman"/>
          <w:b/>
          <w:sz w:val="20"/>
          <w:szCs w:val="20"/>
        </w:rPr>
        <w:t xml:space="preserve"> Pvt. Ltd.</w:t>
      </w:r>
      <w:r>
        <w:rPr>
          <w:b/>
        </w:rPr>
        <w:t xml:space="preserve"> </w:t>
      </w:r>
      <w:r>
        <w:rPr>
          <w:rFonts w:ascii="Times New Roman" w:hAnsi="Times New Roman" w:cs="Times New Roman"/>
          <w:b/>
          <w:sz w:val="20"/>
          <w:szCs w:val="20"/>
        </w:rPr>
        <w:t>Mohali</w:t>
      </w:r>
      <w:r>
        <w:rPr>
          <w:sz w:val="20"/>
          <w:szCs w:val="20"/>
        </w:rPr>
        <w:t xml:space="preserve"> </w:t>
      </w:r>
      <w:r>
        <w:t xml:space="preserve"> </w:t>
      </w:r>
      <w:r>
        <w:rPr>
          <w:b/>
          <w:bCs/>
        </w:rPr>
        <w:t xml:space="preserve">                                                </w:t>
      </w:r>
      <w:r>
        <w:rPr>
          <w:rFonts w:ascii="Times New Roman" w:hAnsi="Times New Roman" w:cs="Times New Roman"/>
          <w:b/>
          <w:lang w:val="en-GB"/>
        </w:rPr>
        <w:t>15th July-2011</w:t>
      </w:r>
      <w:r>
        <w:rPr>
          <w:rFonts w:ascii="Times New Roman" w:hAnsi="Times New Roman" w:cs="Times New Roman"/>
          <w:b/>
        </w:rPr>
        <w:t xml:space="preserve">– </w:t>
      </w:r>
      <w:r>
        <w:rPr>
          <w:rFonts w:ascii="Times New Roman" w:hAnsi="Times New Roman" w:cs="Times New Roman"/>
          <w:b/>
          <w:lang w:val="en-GB"/>
        </w:rPr>
        <w:t>19th sept-2012</w:t>
      </w:r>
    </w:p>
    <w:p w:rsidR="00A11B81" w:rsidRDefault="00A11B81">
      <w:pPr>
        <w:tabs>
          <w:tab w:val="left" w:pos="7980"/>
        </w:tabs>
        <w:ind w:left="5760"/>
        <w:rPr>
          <w:b/>
          <w:bCs/>
          <w:sz w:val="22"/>
          <w:szCs w:val="22"/>
        </w:rPr>
      </w:pPr>
      <w:r>
        <w:rPr>
          <w:b/>
          <w:bCs/>
          <w:sz w:val="22"/>
          <w:szCs w:val="22"/>
        </w:rPr>
        <w:t xml:space="preserve">                        Designation – SE</w:t>
      </w:r>
    </w:p>
    <w:p w:rsidR="00A11B81" w:rsidRDefault="00A11B81">
      <w:pPr>
        <w:rPr>
          <w:b/>
          <w:bCs/>
          <w:color w:val="000000"/>
          <w:kern w:val="1"/>
          <w:sz w:val="20"/>
          <w:szCs w:val="20"/>
        </w:rPr>
      </w:pPr>
      <w:r>
        <w:rPr>
          <w:b/>
          <w:bCs/>
          <w:sz w:val="22"/>
          <w:szCs w:val="22"/>
        </w:rPr>
        <w:t xml:space="preserve">                                                                                                                                 Role – Developer</w:t>
      </w:r>
    </w:p>
    <w:p w:rsidR="00A11B81" w:rsidRDefault="00A11B81">
      <w:pPr>
        <w:jc w:val="both"/>
        <w:rPr>
          <w:sz w:val="22"/>
          <w:szCs w:val="22"/>
        </w:rPr>
      </w:pPr>
      <w:r>
        <w:rPr>
          <w:b/>
          <w:bCs/>
          <w:color w:val="000000"/>
          <w:kern w:val="1"/>
          <w:sz w:val="20"/>
          <w:szCs w:val="20"/>
        </w:rPr>
        <w:t>Eureka Electrosoft Solution</w:t>
      </w:r>
      <w:r>
        <w:rPr>
          <w:b/>
          <w:sz w:val="20"/>
          <w:szCs w:val="20"/>
        </w:rPr>
        <w:t xml:space="preserve"> </w:t>
      </w:r>
      <w:r>
        <w:rPr>
          <w:bCs/>
          <w:sz w:val="22"/>
          <w:szCs w:val="22"/>
        </w:rPr>
        <w:t xml:space="preserve">is </w:t>
      </w:r>
      <w:r>
        <w:rPr>
          <w:sz w:val="22"/>
          <w:szCs w:val="22"/>
        </w:rPr>
        <w:t xml:space="preserve">an India based product based company. </w:t>
      </w:r>
      <w:r>
        <w:rPr>
          <w:b/>
          <w:bCs/>
          <w:color w:val="000000"/>
          <w:kern w:val="1"/>
          <w:sz w:val="20"/>
          <w:szCs w:val="20"/>
        </w:rPr>
        <w:t xml:space="preserve">Eureka </w:t>
      </w:r>
      <w:r>
        <w:rPr>
          <w:sz w:val="22"/>
          <w:szCs w:val="22"/>
        </w:rPr>
        <w:t>has rich experience in erp</w:t>
      </w:r>
    </w:p>
    <w:p w:rsidR="00A11B81" w:rsidRDefault="00A11B81">
      <w:pPr>
        <w:jc w:val="both"/>
        <w:rPr>
          <w:sz w:val="22"/>
          <w:szCs w:val="22"/>
        </w:rPr>
      </w:pPr>
      <w:r>
        <w:rPr>
          <w:sz w:val="22"/>
          <w:szCs w:val="22"/>
        </w:rPr>
        <w:t>and outsourcing. This serves a wide range of manufacturing industries across engineering, Automotive, Hand-tools etc.</w:t>
      </w:r>
    </w:p>
    <w:p w:rsidR="00A11B81" w:rsidRDefault="00A11B81">
      <w:pPr>
        <w:pStyle w:val="KeyProjects"/>
        <w:ind w:left="0"/>
        <w:rPr>
          <w:sz w:val="22"/>
          <w:szCs w:val="22"/>
        </w:rPr>
      </w:pPr>
    </w:p>
    <w:p w:rsidR="00A11B81" w:rsidRDefault="00A11B81">
      <w:pPr>
        <w:pStyle w:val="Heading3"/>
        <w:pBdr>
          <w:bottom w:val="single" w:sz="4" w:space="1" w:color="000000"/>
        </w:pBdr>
        <w:tabs>
          <w:tab w:val="left" w:pos="0"/>
        </w:tabs>
        <w:spacing w:before="120" w:after="120"/>
        <w:jc w:val="both"/>
        <w:rPr>
          <w:rFonts w:ascii="Tahoma" w:hAnsi="Tahoma" w:cs="Tahoma"/>
          <w:sz w:val="20"/>
          <w:szCs w:val="20"/>
        </w:rPr>
      </w:pPr>
      <w:r>
        <w:rPr>
          <w:bCs w:val="0"/>
          <w:lang w:val="en-IN"/>
        </w:rPr>
        <w:t>Key Projects:</w:t>
      </w:r>
    </w:p>
    <w:p w:rsidR="00A11B81" w:rsidRDefault="00A11B81">
      <w:pPr>
        <w:rPr>
          <w:rFonts w:ascii="Tahoma" w:hAnsi="Tahoma" w:cs="Tahoma"/>
          <w:b/>
          <w:sz w:val="20"/>
          <w:szCs w:val="20"/>
        </w:rPr>
      </w:pPr>
      <w:r>
        <w:rPr>
          <w:rFonts w:ascii="Tahoma" w:hAnsi="Tahoma" w:cs="Tahoma"/>
          <w:b/>
          <w:sz w:val="20"/>
          <w:szCs w:val="20"/>
        </w:rPr>
        <w:t>PlayOrGo</w:t>
      </w:r>
    </w:p>
    <w:p w:rsidR="00A11B81" w:rsidRDefault="00A11B81">
      <w:pPr>
        <w:rPr>
          <w:rFonts w:ascii="Tahoma" w:hAnsi="Tahoma" w:cs="Tahoma"/>
          <w:b/>
          <w:sz w:val="20"/>
          <w:szCs w:val="20"/>
        </w:rPr>
      </w:pPr>
    </w:p>
    <w:p w:rsidR="00A11B81" w:rsidRDefault="00A11B81">
      <w:pPr>
        <w:widowControl w:val="0"/>
        <w:numPr>
          <w:ilvl w:val="0"/>
          <w:numId w:val="11"/>
        </w:numPr>
        <w:autoSpaceDE w:val="0"/>
        <w:rPr>
          <w:rFonts w:ascii="Book Antiqua" w:hAnsi="Book Antiqua" w:cs="Book Antiqua"/>
          <w:bCs/>
          <w:sz w:val="20"/>
          <w:szCs w:val="20"/>
        </w:rPr>
      </w:pPr>
      <w:r>
        <w:rPr>
          <w:rFonts w:ascii="Book Antiqua" w:hAnsi="Book Antiqua" w:cs="Book Antiqua"/>
          <w:bCs/>
          <w:sz w:val="20"/>
          <w:szCs w:val="20"/>
        </w:rPr>
        <w:t>Environment:</w:t>
      </w:r>
      <w:r>
        <w:rPr>
          <w:rFonts w:ascii="Book Antiqua" w:hAnsi="Book Antiqua" w:cs="Book Antiqua"/>
          <w:sz w:val="20"/>
          <w:szCs w:val="20"/>
        </w:rPr>
        <w:t xml:space="preserve"> MVC , C#.net , WebApi, Javascript , AngularJs , Jquery ,  MSSQL, SignalR.</w:t>
      </w:r>
    </w:p>
    <w:p w:rsidR="00A11B81" w:rsidRDefault="00A11B81">
      <w:pPr>
        <w:widowControl w:val="0"/>
        <w:numPr>
          <w:ilvl w:val="0"/>
          <w:numId w:val="11"/>
        </w:numPr>
        <w:autoSpaceDE w:val="0"/>
        <w:rPr>
          <w:rFonts w:ascii="Book Antiqua" w:hAnsi="Book Antiqua" w:cs="Book Antiqua"/>
          <w:bCs/>
          <w:sz w:val="20"/>
          <w:szCs w:val="20"/>
        </w:rPr>
      </w:pPr>
      <w:r>
        <w:rPr>
          <w:rFonts w:ascii="Book Antiqua" w:hAnsi="Book Antiqua" w:cs="Book Antiqua"/>
          <w:bCs/>
          <w:sz w:val="20"/>
          <w:szCs w:val="20"/>
        </w:rPr>
        <w:t>Role</w:t>
      </w:r>
      <w:r>
        <w:rPr>
          <w:rFonts w:ascii="Book Antiqua" w:hAnsi="Book Antiqua" w:cs="Book Antiqua"/>
          <w:b/>
          <w:bCs/>
          <w:sz w:val="20"/>
          <w:szCs w:val="20"/>
        </w:rPr>
        <w:t>:</w:t>
      </w:r>
      <w:r>
        <w:rPr>
          <w:rFonts w:ascii="Book Antiqua" w:hAnsi="Book Antiqua" w:cs="Book Antiqua"/>
          <w:sz w:val="20"/>
          <w:szCs w:val="20"/>
        </w:rPr>
        <w:t xml:space="preserve"> Team lead and senior developer</w:t>
      </w:r>
    </w:p>
    <w:p w:rsidR="00A11B81" w:rsidRDefault="00A11B81">
      <w:pPr>
        <w:widowControl w:val="0"/>
        <w:numPr>
          <w:ilvl w:val="0"/>
          <w:numId w:val="11"/>
        </w:numPr>
        <w:autoSpaceDE w:val="0"/>
        <w:rPr>
          <w:rFonts w:ascii="Book Antiqua" w:hAnsi="Book Antiqua" w:cs="Book Antiqua"/>
          <w:sz w:val="20"/>
          <w:szCs w:val="20"/>
        </w:rPr>
      </w:pPr>
      <w:r>
        <w:rPr>
          <w:rFonts w:ascii="Book Antiqua" w:hAnsi="Book Antiqua" w:cs="Book Antiqua"/>
          <w:bCs/>
          <w:sz w:val="20"/>
          <w:szCs w:val="20"/>
        </w:rPr>
        <w:t>Team</w:t>
      </w:r>
      <w:r>
        <w:rPr>
          <w:rFonts w:ascii="Book Antiqua" w:hAnsi="Book Antiqua" w:cs="Book Antiqua"/>
          <w:sz w:val="20"/>
          <w:szCs w:val="20"/>
        </w:rPr>
        <w:t xml:space="preserve"> </w:t>
      </w:r>
      <w:r>
        <w:rPr>
          <w:rFonts w:ascii="Book Antiqua" w:hAnsi="Book Antiqua" w:cs="Book Antiqua"/>
          <w:bCs/>
          <w:sz w:val="20"/>
          <w:szCs w:val="20"/>
        </w:rPr>
        <w:t>Size</w:t>
      </w:r>
      <w:r>
        <w:rPr>
          <w:rFonts w:ascii="Book Antiqua" w:hAnsi="Book Antiqua" w:cs="Book Antiqua"/>
          <w:b/>
          <w:bCs/>
          <w:sz w:val="20"/>
          <w:szCs w:val="20"/>
        </w:rPr>
        <w:t>: 5</w:t>
      </w:r>
    </w:p>
    <w:p w:rsidR="00A11B81" w:rsidRDefault="00A11B81">
      <w:pPr>
        <w:widowControl w:val="0"/>
        <w:numPr>
          <w:ilvl w:val="0"/>
          <w:numId w:val="11"/>
        </w:numPr>
        <w:autoSpaceDE w:val="0"/>
        <w:rPr>
          <w:rFonts w:ascii="Tahoma" w:hAnsi="Tahoma" w:cs="Tahoma"/>
          <w:b/>
          <w:sz w:val="20"/>
          <w:szCs w:val="20"/>
        </w:rPr>
      </w:pPr>
      <w:r>
        <w:rPr>
          <w:rFonts w:ascii="Book Antiqua" w:hAnsi="Book Antiqua" w:cs="Book Antiqua"/>
          <w:sz w:val="20"/>
          <w:szCs w:val="20"/>
        </w:rPr>
        <w:t xml:space="preserve">Description: Play or go is game betting website. User A can challenge to particular another online user B and also raise bet. Both user get notification related to accept challenge,receive new challenge, decline challenge, raise challenge amount and also have chat with any online user etc. </w:t>
      </w:r>
    </w:p>
    <w:p w:rsidR="00A11B81" w:rsidRDefault="00A11B81">
      <w:pPr>
        <w:rPr>
          <w:rFonts w:ascii="Tahoma" w:hAnsi="Tahoma" w:cs="Tahoma"/>
          <w:b/>
          <w:sz w:val="20"/>
          <w:szCs w:val="20"/>
        </w:rPr>
      </w:pPr>
    </w:p>
    <w:p w:rsidR="00A11B81" w:rsidRDefault="00A11B81">
      <w:pPr>
        <w:rPr>
          <w:rFonts w:ascii="Tahoma" w:hAnsi="Tahoma" w:cs="Tahoma"/>
          <w:b/>
          <w:sz w:val="20"/>
          <w:szCs w:val="20"/>
        </w:rPr>
      </w:pPr>
    </w:p>
    <w:p w:rsidR="00A11B81" w:rsidRDefault="00A11B81">
      <w:pPr>
        <w:rPr>
          <w:rFonts w:ascii="Tahoma" w:hAnsi="Tahoma" w:cs="Tahoma"/>
          <w:b/>
          <w:sz w:val="20"/>
          <w:szCs w:val="20"/>
        </w:rPr>
      </w:pPr>
    </w:p>
    <w:p w:rsidR="00A11B81" w:rsidRDefault="00A11B81">
      <w:pPr>
        <w:rPr>
          <w:rFonts w:ascii="Tahoma" w:hAnsi="Tahoma" w:cs="Tahoma"/>
          <w:b/>
          <w:sz w:val="20"/>
          <w:szCs w:val="20"/>
        </w:rPr>
      </w:pPr>
      <w:r>
        <w:rPr>
          <w:rFonts w:ascii="Tahoma" w:hAnsi="Tahoma" w:cs="Tahoma"/>
          <w:b/>
          <w:sz w:val="20"/>
          <w:szCs w:val="20"/>
        </w:rPr>
        <w:t>TeleMedicine</w:t>
      </w:r>
    </w:p>
    <w:p w:rsidR="00A11B81" w:rsidRDefault="00A11B81">
      <w:pPr>
        <w:rPr>
          <w:rFonts w:ascii="Tahoma" w:hAnsi="Tahoma" w:cs="Tahoma"/>
          <w:b/>
          <w:sz w:val="20"/>
          <w:szCs w:val="20"/>
        </w:rPr>
      </w:pPr>
    </w:p>
    <w:p w:rsidR="00A11B81" w:rsidRDefault="00A11B81">
      <w:pPr>
        <w:widowControl w:val="0"/>
        <w:numPr>
          <w:ilvl w:val="0"/>
          <w:numId w:val="11"/>
        </w:numPr>
        <w:autoSpaceDE w:val="0"/>
        <w:rPr>
          <w:rFonts w:ascii="Book Antiqua" w:hAnsi="Book Antiqua" w:cs="Book Antiqua"/>
          <w:bCs/>
          <w:sz w:val="20"/>
          <w:szCs w:val="20"/>
        </w:rPr>
      </w:pPr>
      <w:r>
        <w:rPr>
          <w:rFonts w:ascii="Book Antiqua" w:hAnsi="Book Antiqua" w:cs="Book Antiqua"/>
          <w:bCs/>
          <w:sz w:val="20"/>
          <w:szCs w:val="20"/>
        </w:rPr>
        <w:t>Environment:</w:t>
      </w:r>
      <w:r>
        <w:rPr>
          <w:rFonts w:ascii="Book Antiqua" w:hAnsi="Book Antiqua" w:cs="Book Antiqua"/>
          <w:sz w:val="20"/>
          <w:szCs w:val="20"/>
        </w:rPr>
        <w:t xml:space="preserve"> Asp.net ,C#.net , Javascript , Json , Jquery ,  MSSQL, Open-Tok Api.</w:t>
      </w:r>
    </w:p>
    <w:p w:rsidR="00A11B81" w:rsidRDefault="00A11B81">
      <w:pPr>
        <w:widowControl w:val="0"/>
        <w:numPr>
          <w:ilvl w:val="0"/>
          <w:numId w:val="11"/>
        </w:numPr>
        <w:autoSpaceDE w:val="0"/>
        <w:rPr>
          <w:rFonts w:ascii="Book Antiqua" w:hAnsi="Book Antiqua" w:cs="Book Antiqua"/>
          <w:bCs/>
          <w:sz w:val="20"/>
          <w:szCs w:val="20"/>
        </w:rPr>
      </w:pPr>
      <w:r>
        <w:rPr>
          <w:rFonts w:ascii="Book Antiqua" w:hAnsi="Book Antiqua" w:cs="Book Antiqua"/>
          <w:bCs/>
          <w:sz w:val="20"/>
          <w:szCs w:val="20"/>
        </w:rPr>
        <w:t>Role</w:t>
      </w:r>
      <w:r>
        <w:rPr>
          <w:rFonts w:ascii="Book Antiqua" w:hAnsi="Book Antiqua" w:cs="Book Antiqua"/>
          <w:b/>
          <w:bCs/>
          <w:sz w:val="20"/>
          <w:szCs w:val="20"/>
        </w:rPr>
        <w:t>:</w:t>
      </w:r>
      <w:r>
        <w:rPr>
          <w:rFonts w:ascii="Book Antiqua" w:hAnsi="Book Antiqua" w:cs="Book Antiqua"/>
          <w:sz w:val="20"/>
          <w:szCs w:val="20"/>
        </w:rPr>
        <w:t xml:space="preserve"> Team Member</w:t>
      </w:r>
    </w:p>
    <w:p w:rsidR="00A11B81" w:rsidRDefault="00A11B81">
      <w:pPr>
        <w:widowControl w:val="0"/>
        <w:numPr>
          <w:ilvl w:val="0"/>
          <w:numId w:val="11"/>
        </w:numPr>
        <w:autoSpaceDE w:val="0"/>
        <w:rPr>
          <w:rFonts w:ascii="Book Antiqua" w:hAnsi="Book Antiqua" w:cs="Book Antiqua"/>
          <w:sz w:val="20"/>
          <w:szCs w:val="20"/>
        </w:rPr>
      </w:pPr>
      <w:r>
        <w:rPr>
          <w:rFonts w:ascii="Book Antiqua" w:hAnsi="Book Antiqua" w:cs="Book Antiqua"/>
          <w:bCs/>
          <w:sz w:val="20"/>
          <w:szCs w:val="20"/>
        </w:rPr>
        <w:t>Team</w:t>
      </w:r>
      <w:r>
        <w:rPr>
          <w:rFonts w:ascii="Book Antiqua" w:hAnsi="Book Antiqua" w:cs="Book Antiqua"/>
          <w:sz w:val="20"/>
          <w:szCs w:val="20"/>
        </w:rPr>
        <w:t xml:space="preserve"> </w:t>
      </w:r>
      <w:r>
        <w:rPr>
          <w:rFonts w:ascii="Book Antiqua" w:hAnsi="Book Antiqua" w:cs="Book Antiqua"/>
          <w:bCs/>
          <w:sz w:val="20"/>
          <w:szCs w:val="20"/>
        </w:rPr>
        <w:t>Size</w:t>
      </w:r>
      <w:r>
        <w:rPr>
          <w:rFonts w:ascii="Book Antiqua" w:hAnsi="Book Antiqua" w:cs="Book Antiqua"/>
          <w:b/>
          <w:bCs/>
          <w:sz w:val="20"/>
          <w:szCs w:val="20"/>
        </w:rPr>
        <w:t>: 5</w:t>
      </w:r>
    </w:p>
    <w:p w:rsidR="00A11B81" w:rsidRDefault="00A11B81">
      <w:pPr>
        <w:widowControl w:val="0"/>
        <w:numPr>
          <w:ilvl w:val="0"/>
          <w:numId w:val="11"/>
        </w:numPr>
        <w:autoSpaceDE w:val="0"/>
      </w:pPr>
      <w:r>
        <w:rPr>
          <w:rFonts w:ascii="Book Antiqua" w:hAnsi="Book Antiqua" w:cs="Book Antiqua"/>
          <w:sz w:val="20"/>
          <w:szCs w:val="20"/>
        </w:rPr>
        <w:t xml:space="preserve">Description: Patient takes appointment from doctor i.e. home visit, video conference , Clinic visit, Opd. </w:t>
      </w:r>
    </w:p>
    <w:p w:rsidR="00A11B81" w:rsidRDefault="00A11B81">
      <w:pPr>
        <w:ind w:left="720"/>
        <w:rPr>
          <w:rFonts w:ascii="Tahoma" w:hAnsi="Tahoma" w:cs="Tahoma"/>
          <w:b/>
          <w:sz w:val="20"/>
          <w:szCs w:val="20"/>
        </w:rPr>
      </w:pPr>
      <w:r>
        <w:t>Doctor give live prescription to patient related to diseases and manage appointment calendar. Also provide Description of doctor and time availability to patient for check up.</w:t>
      </w:r>
    </w:p>
    <w:p w:rsidR="00A11B81" w:rsidRDefault="00A11B81">
      <w:pPr>
        <w:rPr>
          <w:rFonts w:ascii="Tahoma" w:hAnsi="Tahoma" w:cs="Tahoma"/>
          <w:b/>
          <w:sz w:val="20"/>
          <w:szCs w:val="20"/>
        </w:rPr>
      </w:pPr>
    </w:p>
    <w:p w:rsidR="00A11B81" w:rsidRDefault="00A11B81">
      <w:pPr>
        <w:rPr>
          <w:rFonts w:ascii="Tahoma" w:hAnsi="Tahoma" w:cs="Tahoma"/>
          <w:b/>
          <w:sz w:val="20"/>
          <w:szCs w:val="20"/>
        </w:rPr>
      </w:pPr>
    </w:p>
    <w:p w:rsidR="00A11B81" w:rsidRDefault="00A11B81">
      <w:pPr>
        <w:rPr>
          <w:rFonts w:ascii="Tahoma" w:hAnsi="Tahoma" w:cs="Tahoma"/>
          <w:b/>
          <w:sz w:val="20"/>
          <w:szCs w:val="20"/>
        </w:rPr>
      </w:pPr>
    </w:p>
    <w:p w:rsidR="00A11B81" w:rsidRDefault="00A11B81">
      <w:pPr>
        <w:rPr>
          <w:rFonts w:ascii="Tahoma" w:hAnsi="Tahoma" w:cs="Tahoma"/>
          <w:b/>
          <w:sz w:val="20"/>
          <w:szCs w:val="20"/>
        </w:rPr>
      </w:pPr>
      <w:r>
        <w:rPr>
          <w:rFonts w:ascii="Tahoma" w:hAnsi="Tahoma" w:cs="Tahoma"/>
          <w:b/>
          <w:sz w:val="20"/>
          <w:szCs w:val="20"/>
        </w:rPr>
        <w:t>CERP for Alchemist Production Plant</w:t>
      </w:r>
    </w:p>
    <w:p w:rsidR="00A11B81" w:rsidRDefault="00A11B81">
      <w:pPr>
        <w:rPr>
          <w:rFonts w:ascii="Tahoma" w:hAnsi="Tahoma" w:cs="Tahoma"/>
          <w:b/>
          <w:sz w:val="20"/>
          <w:szCs w:val="20"/>
        </w:rPr>
      </w:pPr>
    </w:p>
    <w:p w:rsidR="00A11B81" w:rsidRDefault="00A11B81">
      <w:pPr>
        <w:widowControl w:val="0"/>
        <w:numPr>
          <w:ilvl w:val="0"/>
          <w:numId w:val="11"/>
        </w:numPr>
        <w:autoSpaceDE w:val="0"/>
        <w:rPr>
          <w:rFonts w:ascii="Book Antiqua" w:hAnsi="Book Antiqua" w:cs="Book Antiqua"/>
          <w:bCs/>
          <w:sz w:val="20"/>
          <w:szCs w:val="20"/>
        </w:rPr>
      </w:pPr>
      <w:r>
        <w:rPr>
          <w:rFonts w:ascii="Book Antiqua" w:hAnsi="Book Antiqua" w:cs="Book Antiqua"/>
          <w:bCs/>
          <w:sz w:val="20"/>
          <w:szCs w:val="20"/>
        </w:rPr>
        <w:t>Environment:</w:t>
      </w:r>
      <w:r>
        <w:rPr>
          <w:rFonts w:ascii="Book Antiqua" w:hAnsi="Book Antiqua" w:cs="Book Antiqua"/>
          <w:sz w:val="20"/>
          <w:szCs w:val="20"/>
        </w:rPr>
        <w:t xml:space="preserve"> MVC ,C#.net , Javascript , Json , Jquery , Crystal reports, MSSQL.</w:t>
      </w:r>
    </w:p>
    <w:p w:rsidR="00A11B81" w:rsidRDefault="00A11B81">
      <w:pPr>
        <w:widowControl w:val="0"/>
        <w:numPr>
          <w:ilvl w:val="0"/>
          <w:numId w:val="11"/>
        </w:numPr>
        <w:autoSpaceDE w:val="0"/>
        <w:rPr>
          <w:rFonts w:ascii="Book Antiqua" w:hAnsi="Book Antiqua" w:cs="Book Antiqua"/>
          <w:bCs/>
          <w:sz w:val="20"/>
          <w:szCs w:val="20"/>
        </w:rPr>
      </w:pPr>
      <w:r>
        <w:rPr>
          <w:rFonts w:ascii="Book Antiqua" w:hAnsi="Book Antiqua" w:cs="Book Antiqua"/>
          <w:bCs/>
          <w:sz w:val="20"/>
          <w:szCs w:val="20"/>
        </w:rPr>
        <w:t>Role</w:t>
      </w:r>
      <w:r>
        <w:rPr>
          <w:rFonts w:ascii="Book Antiqua" w:hAnsi="Book Antiqua" w:cs="Book Antiqua"/>
          <w:b/>
          <w:bCs/>
          <w:sz w:val="20"/>
          <w:szCs w:val="20"/>
        </w:rPr>
        <w:t>:</w:t>
      </w:r>
      <w:r>
        <w:rPr>
          <w:rFonts w:ascii="Book Antiqua" w:hAnsi="Book Antiqua" w:cs="Book Antiqua"/>
          <w:sz w:val="20"/>
          <w:szCs w:val="20"/>
        </w:rPr>
        <w:t xml:space="preserve"> Team Member</w:t>
      </w:r>
    </w:p>
    <w:p w:rsidR="00A11B81" w:rsidRDefault="00A11B81">
      <w:pPr>
        <w:widowControl w:val="0"/>
        <w:numPr>
          <w:ilvl w:val="0"/>
          <w:numId w:val="11"/>
        </w:numPr>
        <w:autoSpaceDE w:val="0"/>
        <w:rPr>
          <w:rFonts w:ascii="Book Antiqua" w:hAnsi="Book Antiqua" w:cs="Book Antiqua"/>
          <w:sz w:val="20"/>
          <w:szCs w:val="20"/>
        </w:rPr>
      </w:pPr>
      <w:r>
        <w:rPr>
          <w:rFonts w:ascii="Book Antiqua" w:hAnsi="Book Antiqua" w:cs="Book Antiqua"/>
          <w:bCs/>
          <w:sz w:val="20"/>
          <w:szCs w:val="20"/>
        </w:rPr>
        <w:t>Team</w:t>
      </w:r>
      <w:r>
        <w:rPr>
          <w:rFonts w:ascii="Book Antiqua" w:hAnsi="Book Antiqua" w:cs="Book Antiqua"/>
          <w:sz w:val="20"/>
          <w:szCs w:val="20"/>
        </w:rPr>
        <w:t xml:space="preserve"> </w:t>
      </w:r>
      <w:r>
        <w:rPr>
          <w:rFonts w:ascii="Book Antiqua" w:hAnsi="Book Antiqua" w:cs="Book Antiqua"/>
          <w:bCs/>
          <w:sz w:val="20"/>
          <w:szCs w:val="20"/>
        </w:rPr>
        <w:t>Size</w:t>
      </w:r>
      <w:r>
        <w:rPr>
          <w:rFonts w:ascii="Book Antiqua" w:hAnsi="Book Antiqua" w:cs="Book Antiqua"/>
          <w:b/>
          <w:bCs/>
          <w:sz w:val="20"/>
          <w:szCs w:val="20"/>
        </w:rPr>
        <w:t>: 5</w:t>
      </w:r>
    </w:p>
    <w:p w:rsidR="00A11B81" w:rsidRDefault="00A11B81">
      <w:pPr>
        <w:widowControl w:val="0"/>
        <w:numPr>
          <w:ilvl w:val="0"/>
          <w:numId w:val="11"/>
        </w:numPr>
        <w:autoSpaceDE w:val="0"/>
        <w:rPr>
          <w:rFonts w:ascii="Book Antiqua" w:hAnsi="Book Antiqua" w:cs="Book Antiqua"/>
          <w:sz w:val="20"/>
          <w:szCs w:val="20"/>
        </w:rPr>
      </w:pPr>
      <w:r>
        <w:rPr>
          <w:rFonts w:ascii="Book Antiqua" w:hAnsi="Book Antiqua" w:cs="Book Antiqua"/>
          <w:sz w:val="20"/>
          <w:szCs w:val="20"/>
        </w:rPr>
        <w:t>Description: Creating Invoice ,MRS, Create Challan when material is comes through truck in same different outlet, Create MRN, Procurement Process , Chiller process, Gate In , Gate Out etc.</w:t>
      </w:r>
    </w:p>
    <w:p w:rsidR="00A11B81" w:rsidRDefault="00A11B81">
      <w:pPr>
        <w:widowControl w:val="0"/>
        <w:autoSpaceDE w:val="0"/>
        <w:ind w:left="720"/>
        <w:rPr>
          <w:rFonts w:ascii="Tahoma" w:hAnsi="Tahoma" w:cs="Tahoma"/>
          <w:b/>
          <w:sz w:val="20"/>
          <w:szCs w:val="20"/>
        </w:rPr>
      </w:pPr>
      <w:r>
        <w:rPr>
          <w:rFonts w:ascii="Book Antiqua" w:hAnsi="Book Antiqua" w:cs="Book Antiqua"/>
          <w:sz w:val="20"/>
          <w:szCs w:val="20"/>
        </w:rPr>
        <w:lastRenderedPageBreak/>
        <w:t xml:space="preserve"> </w:t>
      </w:r>
    </w:p>
    <w:p w:rsidR="00A11B81" w:rsidRDefault="00A11B81">
      <w:pPr>
        <w:rPr>
          <w:rFonts w:ascii="Tahoma" w:hAnsi="Tahoma" w:cs="Tahoma"/>
          <w:b/>
          <w:sz w:val="20"/>
          <w:szCs w:val="20"/>
        </w:rPr>
      </w:pPr>
    </w:p>
    <w:p w:rsidR="00A11B81" w:rsidRDefault="00A11B81">
      <w:pPr>
        <w:rPr>
          <w:rFonts w:ascii="Book Antiqua" w:hAnsi="Book Antiqua" w:cs="Book Antiqua"/>
          <w:bCs/>
          <w:sz w:val="20"/>
          <w:szCs w:val="20"/>
        </w:rPr>
      </w:pPr>
      <w:r>
        <w:rPr>
          <w:rFonts w:ascii="Tahoma" w:hAnsi="Tahoma" w:cs="Tahoma"/>
          <w:b/>
          <w:sz w:val="20"/>
          <w:szCs w:val="20"/>
        </w:rPr>
        <w:t>Republic of Chicken Android App</w:t>
      </w:r>
      <w:r>
        <w:t>.</w:t>
      </w:r>
    </w:p>
    <w:p w:rsidR="00A11B81" w:rsidRDefault="00A11B81">
      <w:pPr>
        <w:widowControl w:val="0"/>
        <w:numPr>
          <w:ilvl w:val="0"/>
          <w:numId w:val="11"/>
        </w:numPr>
        <w:autoSpaceDE w:val="0"/>
        <w:rPr>
          <w:rFonts w:ascii="Book Antiqua" w:hAnsi="Book Antiqua" w:cs="Book Antiqua"/>
          <w:bCs/>
          <w:sz w:val="20"/>
          <w:szCs w:val="20"/>
        </w:rPr>
      </w:pPr>
      <w:r>
        <w:rPr>
          <w:rFonts w:ascii="Book Antiqua" w:hAnsi="Book Antiqua" w:cs="Book Antiqua"/>
          <w:bCs/>
          <w:sz w:val="20"/>
          <w:szCs w:val="20"/>
        </w:rPr>
        <w:t>Environment:</w:t>
      </w:r>
      <w:r>
        <w:rPr>
          <w:rFonts w:ascii="Book Antiqua" w:hAnsi="Book Antiqua" w:cs="Book Antiqua"/>
          <w:sz w:val="20"/>
          <w:szCs w:val="20"/>
        </w:rPr>
        <w:t xml:space="preserve"> Java , Sms Api , WCF , MSSQL ,  MSSQL ,  Sql Lite. </w:t>
      </w:r>
    </w:p>
    <w:p w:rsidR="00A11B81" w:rsidRDefault="00A11B81">
      <w:pPr>
        <w:widowControl w:val="0"/>
        <w:numPr>
          <w:ilvl w:val="0"/>
          <w:numId w:val="11"/>
        </w:numPr>
        <w:autoSpaceDE w:val="0"/>
        <w:rPr>
          <w:rFonts w:ascii="Book Antiqua" w:hAnsi="Book Antiqua" w:cs="Book Antiqua"/>
          <w:bCs/>
          <w:sz w:val="20"/>
          <w:szCs w:val="20"/>
        </w:rPr>
      </w:pPr>
      <w:r>
        <w:rPr>
          <w:rFonts w:ascii="Book Antiqua" w:hAnsi="Book Antiqua" w:cs="Book Antiqua"/>
          <w:bCs/>
          <w:sz w:val="20"/>
          <w:szCs w:val="20"/>
        </w:rPr>
        <w:t>Role</w:t>
      </w:r>
      <w:r>
        <w:rPr>
          <w:rFonts w:ascii="Book Antiqua" w:hAnsi="Book Antiqua" w:cs="Book Antiqua"/>
          <w:b/>
          <w:bCs/>
          <w:sz w:val="20"/>
          <w:szCs w:val="20"/>
        </w:rPr>
        <w:t>:</w:t>
      </w:r>
      <w:r>
        <w:rPr>
          <w:rFonts w:ascii="Book Antiqua" w:hAnsi="Book Antiqua" w:cs="Book Antiqua"/>
          <w:sz w:val="20"/>
          <w:szCs w:val="20"/>
        </w:rPr>
        <w:t xml:space="preserve"> Team Member</w:t>
      </w:r>
    </w:p>
    <w:p w:rsidR="00A11B81" w:rsidRDefault="00A11B81">
      <w:pPr>
        <w:widowControl w:val="0"/>
        <w:numPr>
          <w:ilvl w:val="0"/>
          <w:numId w:val="11"/>
        </w:numPr>
        <w:autoSpaceDE w:val="0"/>
        <w:rPr>
          <w:rFonts w:ascii="Book Antiqua" w:hAnsi="Book Antiqua" w:cs="Book Antiqua"/>
          <w:sz w:val="20"/>
          <w:szCs w:val="20"/>
        </w:rPr>
      </w:pPr>
      <w:r>
        <w:rPr>
          <w:rFonts w:ascii="Book Antiqua" w:hAnsi="Book Antiqua" w:cs="Book Antiqua"/>
          <w:bCs/>
          <w:sz w:val="20"/>
          <w:szCs w:val="20"/>
        </w:rPr>
        <w:t>Team</w:t>
      </w:r>
      <w:r>
        <w:rPr>
          <w:rFonts w:ascii="Book Antiqua" w:hAnsi="Book Antiqua" w:cs="Book Antiqua"/>
          <w:sz w:val="20"/>
          <w:szCs w:val="20"/>
        </w:rPr>
        <w:t xml:space="preserve"> </w:t>
      </w:r>
      <w:r>
        <w:rPr>
          <w:rFonts w:ascii="Book Antiqua" w:hAnsi="Book Antiqua" w:cs="Book Antiqua"/>
          <w:bCs/>
          <w:sz w:val="20"/>
          <w:szCs w:val="20"/>
        </w:rPr>
        <w:t>Size</w:t>
      </w:r>
      <w:r>
        <w:rPr>
          <w:rFonts w:ascii="Book Antiqua" w:hAnsi="Book Antiqua" w:cs="Book Antiqua"/>
          <w:b/>
          <w:bCs/>
          <w:sz w:val="20"/>
          <w:szCs w:val="20"/>
        </w:rPr>
        <w:t>: 2</w:t>
      </w:r>
    </w:p>
    <w:p w:rsidR="00A11B81" w:rsidRDefault="00A11B81">
      <w:pPr>
        <w:widowControl w:val="0"/>
        <w:numPr>
          <w:ilvl w:val="0"/>
          <w:numId w:val="11"/>
        </w:numPr>
        <w:autoSpaceDE w:val="0"/>
      </w:pPr>
      <w:r>
        <w:rPr>
          <w:rFonts w:ascii="Book Antiqua" w:hAnsi="Book Antiqua" w:cs="Book Antiqua"/>
          <w:sz w:val="20"/>
          <w:szCs w:val="20"/>
        </w:rPr>
        <w:t>Description: Republic of chicken app for online order , Registration , Feedback ,  display Republic of chicken  outlet  and also  display roc item with detail .</w:t>
      </w:r>
    </w:p>
    <w:p w:rsidR="00A11B81" w:rsidRDefault="00A11B81"/>
    <w:p w:rsidR="00A11B81" w:rsidRDefault="00A11B81"/>
    <w:p w:rsidR="00A11B81" w:rsidRDefault="00A11B81">
      <w:pPr>
        <w:pStyle w:val="Heading2"/>
        <w:shd w:val="clear" w:color="auto" w:fill="FFFFFF"/>
        <w:spacing w:after="125"/>
        <w:jc w:val="left"/>
        <w:rPr>
          <w:rFonts w:ascii="Book Antiqua" w:hAnsi="Book Antiqua" w:cs="Book Antiqua"/>
        </w:rPr>
      </w:pPr>
      <w:r>
        <w:t>Ace of Spray</w:t>
      </w:r>
    </w:p>
    <w:p w:rsidR="00A11B81" w:rsidRDefault="00A11B81">
      <w:pPr>
        <w:widowControl w:val="0"/>
        <w:autoSpaceDE w:val="0"/>
        <w:ind w:left="720"/>
        <w:rPr>
          <w:rFonts w:ascii="Book Antiqua" w:hAnsi="Book Antiqua" w:cs="Book Antiqua"/>
          <w:sz w:val="20"/>
          <w:szCs w:val="20"/>
        </w:rPr>
      </w:pPr>
    </w:p>
    <w:p w:rsidR="00A11B81" w:rsidRDefault="00A11B81">
      <w:pPr>
        <w:widowControl w:val="0"/>
        <w:numPr>
          <w:ilvl w:val="0"/>
          <w:numId w:val="11"/>
        </w:numPr>
        <w:autoSpaceDE w:val="0"/>
        <w:rPr>
          <w:rFonts w:ascii="Book Antiqua" w:hAnsi="Book Antiqua" w:cs="Book Antiqua"/>
          <w:bCs/>
          <w:sz w:val="20"/>
          <w:szCs w:val="20"/>
        </w:rPr>
      </w:pPr>
      <w:r>
        <w:rPr>
          <w:rFonts w:ascii="Book Antiqua" w:hAnsi="Book Antiqua" w:cs="Book Antiqua"/>
          <w:bCs/>
          <w:sz w:val="20"/>
          <w:szCs w:val="20"/>
        </w:rPr>
        <w:t>Environment:</w:t>
      </w:r>
      <w:r>
        <w:rPr>
          <w:rFonts w:ascii="Book Antiqua" w:hAnsi="Book Antiqua" w:cs="Book Antiqua"/>
          <w:sz w:val="20"/>
          <w:szCs w:val="20"/>
        </w:rPr>
        <w:t xml:space="preserve"> ASP.Net ,C#.net , Javascript , Json , Ajax , MSSQL ,  Telerik Controls </w:t>
      </w:r>
    </w:p>
    <w:p w:rsidR="00A11B81" w:rsidRDefault="00A11B81">
      <w:pPr>
        <w:widowControl w:val="0"/>
        <w:numPr>
          <w:ilvl w:val="0"/>
          <w:numId w:val="11"/>
        </w:numPr>
        <w:autoSpaceDE w:val="0"/>
        <w:rPr>
          <w:rFonts w:ascii="Book Antiqua" w:hAnsi="Book Antiqua" w:cs="Book Antiqua"/>
          <w:bCs/>
          <w:sz w:val="20"/>
          <w:szCs w:val="20"/>
        </w:rPr>
      </w:pPr>
      <w:r>
        <w:rPr>
          <w:rFonts w:ascii="Book Antiqua" w:hAnsi="Book Antiqua" w:cs="Book Antiqua"/>
          <w:bCs/>
          <w:sz w:val="20"/>
          <w:szCs w:val="20"/>
        </w:rPr>
        <w:t>Role</w:t>
      </w:r>
      <w:r>
        <w:rPr>
          <w:rFonts w:ascii="Book Antiqua" w:hAnsi="Book Antiqua" w:cs="Book Antiqua"/>
          <w:b/>
          <w:bCs/>
          <w:sz w:val="20"/>
          <w:szCs w:val="20"/>
        </w:rPr>
        <w:t>:</w:t>
      </w:r>
      <w:r>
        <w:rPr>
          <w:rFonts w:ascii="Book Antiqua" w:hAnsi="Book Antiqua" w:cs="Book Antiqua"/>
          <w:sz w:val="20"/>
          <w:szCs w:val="20"/>
        </w:rPr>
        <w:t xml:space="preserve"> Team Member</w:t>
      </w:r>
    </w:p>
    <w:p w:rsidR="00A11B81" w:rsidRDefault="00A11B81">
      <w:pPr>
        <w:widowControl w:val="0"/>
        <w:numPr>
          <w:ilvl w:val="0"/>
          <w:numId w:val="11"/>
        </w:numPr>
        <w:autoSpaceDE w:val="0"/>
        <w:rPr>
          <w:rFonts w:ascii="Book Antiqua" w:hAnsi="Book Antiqua" w:cs="Book Antiqua"/>
          <w:sz w:val="20"/>
          <w:szCs w:val="20"/>
        </w:rPr>
      </w:pPr>
      <w:r>
        <w:rPr>
          <w:rFonts w:ascii="Book Antiqua" w:hAnsi="Book Antiqua" w:cs="Book Antiqua"/>
          <w:bCs/>
          <w:sz w:val="20"/>
          <w:szCs w:val="20"/>
        </w:rPr>
        <w:t>Team</w:t>
      </w:r>
      <w:r>
        <w:rPr>
          <w:rFonts w:ascii="Book Antiqua" w:hAnsi="Book Antiqua" w:cs="Book Antiqua"/>
          <w:sz w:val="20"/>
          <w:szCs w:val="20"/>
        </w:rPr>
        <w:t xml:space="preserve"> </w:t>
      </w:r>
      <w:r>
        <w:rPr>
          <w:rFonts w:ascii="Book Antiqua" w:hAnsi="Book Antiqua" w:cs="Book Antiqua"/>
          <w:bCs/>
          <w:sz w:val="20"/>
          <w:szCs w:val="20"/>
        </w:rPr>
        <w:t>Size</w:t>
      </w:r>
      <w:r>
        <w:rPr>
          <w:rFonts w:ascii="Book Antiqua" w:hAnsi="Book Antiqua" w:cs="Book Antiqua"/>
          <w:b/>
          <w:bCs/>
          <w:sz w:val="20"/>
          <w:szCs w:val="20"/>
        </w:rPr>
        <w:t>: 4</w:t>
      </w:r>
    </w:p>
    <w:p w:rsidR="00A11B81" w:rsidRDefault="00A11B81">
      <w:pPr>
        <w:widowControl w:val="0"/>
        <w:numPr>
          <w:ilvl w:val="0"/>
          <w:numId w:val="11"/>
        </w:numPr>
        <w:autoSpaceDE w:val="0"/>
      </w:pPr>
      <w:r>
        <w:rPr>
          <w:rFonts w:ascii="Book Antiqua" w:hAnsi="Book Antiqua" w:cs="Book Antiqua"/>
          <w:sz w:val="20"/>
          <w:szCs w:val="20"/>
        </w:rPr>
        <w:t xml:space="preserve">Description: Creating Jobs, Assigning them to employee/user and job perform on which location , bid on particular job, Subcontractor add job assigned to particular hired user ,  generate work purchase estimate related to job, scheduling  job like that google scheduling  and show on terelik calendar to particular user and also give notification on dashboard to particular user . Dashboard also have certification expiration etc. notification .  </w:t>
      </w:r>
    </w:p>
    <w:p w:rsidR="00A11B81" w:rsidRDefault="00A11B81"/>
    <w:p w:rsidR="00A11B81" w:rsidRDefault="00A11B81">
      <w:pPr>
        <w:rPr>
          <w:rFonts w:ascii="Book Antiqua" w:hAnsi="Book Antiqua" w:cs="Book Antiqua"/>
          <w:b/>
          <w:bCs/>
          <w:sz w:val="20"/>
          <w:szCs w:val="20"/>
        </w:rPr>
      </w:pPr>
      <w:r>
        <w:rPr>
          <w:rFonts w:ascii="Tahoma" w:hAnsi="Tahoma" w:cs="Tahoma"/>
          <w:b/>
          <w:sz w:val="20"/>
          <w:szCs w:val="20"/>
        </w:rPr>
        <w:t>Cms for colleges, school etc.</w:t>
      </w:r>
      <w:r>
        <w:rPr>
          <w:rFonts w:ascii="Tahoma" w:hAnsi="Tahoma" w:cs="Tahoma"/>
          <w:sz w:val="20"/>
          <w:szCs w:val="20"/>
        </w:rPr>
        <w:t xml:space="preserve"> (mata gujri college, kalsa college, budlada college, wonderland school etc)</w:t>
      </w:r>
    </w:p>
    <w:p w:rsidR="00A11B81" w:rsidRDefault="00A11B81">
      <w:pPr>
        <w:widowControl w:val="0"/>
        <w:autoSpaceDE w:val="0"/>
        <w:ind w:left="720"/>
        <w:rPr>
          <w:rFonts w:ascii="Book Antiqua" w:hAnsi="Book Antiqua" w:cs="Book Antiqua"/>
          <w:bCs/>
          <w:sz w:val="20"/>
          <w:szCs w:val="20"/>
        </w:rPr>
      </w:pPr>
      <w:r>
        <w:rPr>
          <w:rFonts w:ascii="Book Antiqua" w:hAnsi="Book Antiqua" w:cs="Book Antiqua"/>
          <w:b/>
          <w:bCs/>
          <w:sz w:val="20"/>
          <w:szCs w:val="20"/>
        </w:rPr>
        <w:t xml:space="preserve"> </w:t>
      </w:r>
    </w:p>
    <w:p w:rsidR="00A11B81" w:rsidRDefault="00A11B81">
      <w:pPr>
        <w:numPr>
          <w:ilvl w:val="0"/>
          <w:numId w:val="6"/>
        </w:numPr>
        <w:rPr>
          <w:rFonts w:ascii="Book Antiqua" w:hAnsi="Book Antiqua" w:cs="Book Antiqua"/>
          <w:bCs/>
          <w:sz w:val="20"/>
          <w:szCs w:val="20"/>
        </w:rPr>
      </w:pPr>
      <w:r>
        <w:rPr>
          <w:rFonts w:ascii="Book Antiqua" w:hAnsi="Book Antiqua" w:cs="Book Antiqua"/>
          <w:bCs/>
          <w:sz w:val="20"/>
          <w:szCs w:val="20"/>
        </w:rPr>
        <w:t>Environment:</w:t>
      </w:r>
      <w:r>
        <w:rPr>
          <w:rFonts w:ascii="Book Antiqua" w:hAnsi="Book Antiqua" w:cs="Book Antiqua"/>
          <w:sz w:val="20"/>
          <w:szCs w:val="20"/>
        </w:rPr>
        <w:t xml:space="preserve"> ASP.net, Ado.net, Vb.net, Ajax, Javascript, Use web method by Json,  Sql server , </w:t>
      </w:r>
      <w:r>
        <w:rPr>
          <w:sz w:val="20"/>
          <w:szCs w:val="20"/>
        </w:rPr>
        <w:t>Barcode</w:t>
      </w:r>
      <w:r>
        <w:t xml:space="preserve">    </w:t>
      </w:r>
      <w:r>
        <w:rPr>
          <w:sz w:val="20"/>
          <w:szCs w:val="20"/>
        </w:rPr>
        <w:t>Scanner ,Web Cam</w:t>
      </w:r>
      <w:r>
        <w:t>.</w:t>
      </w:r>
    </w:p>
    <w:p w:rsidR="00A11B81" w:rsidRDefault="00A11B81">
      <w:pPr>
        <w:widowControl w:val="0"/>
        <w:numPr>
          <w:ilvl w:val="0"/>
          <w:numId w:val="6"/>
        </w:numPr>
        <w:autoSpaceDE w:val="0"/>
        <w:rPr>
          <w:rFonts w:ascii="Book Antiqua" w:hAnsi="Book Antiqua" w:cs="Book Antiqua"/>
          <w:bCs/>
          <w:sz w:val="20"/>
          <w:szCs w:val="20"/>
        </w:rPr>
      </w:pPr>
      <w:r>
        <w:rPr>
          <w:rFonts w:ascii="Book Antiqua" w:hAnsi="Book Antiqua" w:cs="Book Antiqua"/>
          <w:bCs/>
          <w:sz w:val="20"/>
          <w:szCs w:val="20"/>
        </w:rPr>
        <w:t>Role</w:t>
      </w:r>
      <w:r>
        <w:rPr>
          <w:rFonts w:ascii="Book Antiqua" w:hAnsi="Book Antiqua" w:cs="Book Antiqua"/>
          <w:b/>
          <w:bCs/>
          <w:sz w:val="20"/>
          <w:szCs w:val="20"/>
        </w:rPr>
        <w:t>:</w:t>
      </w:r>
      <w:r>
        <w:rPr>
          <w:rFonts w:ascii="Book Antiqua" w:hAnsi="Book Antiqua" w:cs="Book Antiqua"/>
          <w:sz w:val="20"/>
          <w:szCs w:val="20"/>
        </w:rPr>
        <w:t xml:space="preserve"> Senior Team Member </w:t>
      </w:r>
    </w:p>
    <w:p w:rsidR="00A11B81" w:rsidRDefault="00A11B81">
      <w:pPr>
        <w:widowControl w:val="0"/>
        <w:numPr>
          <w:ilvl w:val="0"/>
          <w:numId w:val="6"/>
        </w:numPr>
        <w:autoSpaceDE w:val="0"/>
        <w:rPr>
          <w:rFonts w:ascii="Book Antiqua" w:hAnsi="Book Antiqua" w:cs="Book Antiqua"/>
          <w:sz w:val="20"/>
          <w:szCs w:val="20"/>
        </w:rPr>
      </w:pPr>
      <w:r>
        <w:rPr>
          <w:rFonts w:ascii="Book Antiqua" w:hAnsi="Book Antiqua" w:cs="Book Antiqua"/>
          <w:bCs/>
          <w:sz w:val="20"/>
          <w:szCs w:val="20"/>
        </w:rPr>
        <w:t>Team</w:t>
      </w:r>
      <w:r>
        <w:rPr>
          <w:rFonts w:ascii="Book Antiqua" w:hAnsi="Book Antiqua" w:cs="Book Antiqua"/>
          <w:sz w:val="20"/>
          <w:szCs w:val="20"/>
        </w:rPr>
        <w:t xml:space="preserve"> </w:t>
      </w:r>
      <w:r>
        <w:rPr>
          <w:rFonts w:ascii="Book Antiqua" w:hAnsi="Book Antiqua" w:cs="Book Antiqua"/>
          <w:bCs/>
          <w:sz w:val="20"/>
          <w:szCs w:val="20"/>
        </w:rPr>
        <w:t>Size</w:t>
      </w:r>
      <w:r>
        <w:rPr>
          <w:rFonts w:ascii="Book Antiqua" w:hAnsi="Book Antiqua" w:cs="Book Antiqua"/>
          <w:b/>
          <w:bCs/>
          <w:sz w:val="20"/>
          <w:szCs w:val="20"/>
        </w:rPr>
        <w:t>: 5</w:t>
      </w:r>
    </w:p>
    <w:p w:rsidR="00A11B81" w:rsidRDefault="00A11B81">
      <w:pPr>
        <w:widowControl w:val="0"/>
        <w:numPr>
          <w:ilvl w:val="0"/>
          <w:numId w:val="6"/>
        </w:numPr>
        <w:autoSpaceDE w:val="0"/>
      </w:pPr>
      <w:r>
        <w:rPr>
          <w:rFonts w:ascii="Book Antiqua" w:hAnsi="Book Antiqua" w:cs="Book Antiqua"/>
          <w:sz w:val="20"/>
          <w:szCs w:val="20"/>
        </w:rPr>
        <w:t xml:space="preserve">Description:  </w:t>
      </w:r>
      <w:r>
        <w:rPr>
          <w:rStyle w:val="Strong"/>
          <w:b w:val="0"/>
          <w:color w:val="000000"/>
          <w:sz w:val="20"/>
          <w:szCs w:val="20"/>
        </w:rPr>
        <w:t>Handle all department and proces like registration, attendance of students ,Making Dmc by software ,assigning assignment for student,  upload and download document of student’s, reports section, library section ,</w:t>
      </w:r>
      <w:r>
        <w:rPr>
          <w:b/>
          <w:sz w:val="20"/>
          <w:szCs w:val="20"/>
        </w:rPr>
        <w:t xml:space="preserve"> </w:t>
      </w:r>
      <w:r>
        <w:rPr>
          <w:sz w:val="20"/>
          <w:szCs w:val="20"/>
        </w:rPr>
        <w:t>payroll</w:t>
      </w:r>
      <w:r>
        <w:rPr>
          <w:rStyle w:val="Strong"/>
          <w:b w:val="0"/>
          <w:color w:val="000000"/>
          <w:sz w:val="20"/>
          <w:szCs w:val="20"/>
        </w:rPr>
        <w:t>(i.e handle Attendance, leave’s, working hour ,shift, loan etc. of employee, generate salary ,reports ) etc.occuring in M.G.C  and M.G.S and generate barcode of  accession no. of book and student roll no and also read by barcode Scanner</w:t>
      </w:r>
      <w:r>
        <w:rPr>
          <w:sz w:val="20"/>
          <w:szCs w:val="20"/>
        </w:rPr>
        <w:t>, return and issue book by barcode .</w:t>
      </w:r>
    </w:p>
    <w:p w:rsidR="00A11B81" w:rsidRDefault="00A11B81"/>
    <w:p w:rsidR="00A11B81" w:rsidRDefault="00A11B81">
      <w:pPr>
        <w:pStyle w:val="Heading2"/>
        <w:shd w:val="clear" w:color="auto" w:fill="FFFFFF"/>
        <w:spacing w:after="125"/>
        <w:jc w:val="left"/>
        <w:rPr>
          <w:rFonts w:ascii="Book Antiqua" w:hAnsi="Book Antiqua" w:cs="Book Antiqua"/>
        </w:rPr>
      </w:pPr>
      <w:r>
        <w:rPr>
          <w:rStyle w:val="Strong"/>
          <w:rFonts w:eastAsia="MS Mincho" w:cs="Tahoma"/>
          <w:color w:val="000000"/>
        </w:rPr>
        <w:t>Immigration Process</w:t>
      </w:r>
      <w:r>
        <w:t xml:space="preserve"> (</w:t>
      </w:r>
      <w:hyperlink r:id="rId7" w:history="1">
        <w:r>
          <w:rPr>
            <w:rStyle w:val="Hyperlink"/>
            <w:rFonts w:eastAsia="MS Mincho"/>
            <w:lang w:val="en-GB"/>
          </w:rPr>
          <w:t>http://www.Software.eeastera.com/</w:t>
        </w:r>
      </w:hyperlink>
      <w:r>
        <w:rPr>
          <w:rFonts w:ascii="Cambria" w:hAnsi="Cambria" w:cs="Cambria"/>
          <w:bCs w:val="0"/>
          <w:sz w:val="22"/>
          <w:szCs w:val="22"/>
        </w:rPr>
        <w:t>)</w:t>
      </w:r>
    </w:p>
    <w:p w:rsidR="00A11B81" w:rsidRDefault="00A11B81">
      <w:pPr>
        <w:widowControl w:val="0"/>
        <w:autoSpaceDE w:val="0"/>
        <w:ind w:left="720"/>
        <w:rPr>
          <w:rFonts w:ascii="Book Antiqua" w:hAnsi="Book Antiqua" w:cs="Book Antiqua"/>
          <w:sz w:val="20"/>
          <w:szCs w:val="20"/>
        </w:rPr>
      </w:pPr>
    </w:p>
    <w:p w:rsidR="00A11B81" w:rsidRDefault="00A11B81">
      <w:pPr>
        <w:widowControl w:val="0"/>
        <w:numPr>
          <w:ilvl w:val="0"/>
          <w:numId w:val="11"/>
        </w:numPr>
        <w:autoSpaceDE w:val="0"/>
        <w:rPr>
          <w:rFonts w:ascii="Book Antiqua" w:hAnsi="Book Antiqua" w:cs="Book Antiqua"/>
          <w:bCs/>
          <w:sz w:val="20"/>
          <w:szCs w:val="20"/>
        </w:rPr>
      </w:pPr>
      <w:r>
        <w:rPr>
          <w:rFonts w:ascii="Book Antiqua" w:hAnsi="Book Antiqua" w:cs="Book Antiqua"/>
          <w:bCs/>
          <w:sz w:val="20"/>
          <w:szCs w:val="20"/>
        </w:rPr>
        <w:t>Environment:</w:t>
      </w:r>
      <w:r>
        <w:rPr>
          <w:rFonts w:ascii="Book Antiqua" w:hAnsi="Book Antiqua" w:cs="Book Antiqua"/>
          <w:sz w:val="20"/>
          <w:szCs w:val="20"/>
        </w:rPr>
        <w:t xml:space="preserve"> </w:t>
      </w:r>
      <w:r>
        <w:rPr>
          <w:sz w:val="20"/>
          <w:szCs w:val="20"/>
        </w:rPr>
        <w:t>Asp.net, C#.net,  Jquery,  JavaScript,  Ajax,  Sql-Server.</w:t>
      </w:r>
    </w:p>
    <w:p w:rsidR="00A11B81" w:rsidRDefault="00A11B81">
      <w:pPr>
        <w:widowControl w:val="0"/>
        <w:numPr>
          <w:ilvl w:val="0"/>
          <w:numId w:val="11"/>
        </w:numPr>
        <w:autoSpaceDE w:val="0"/>
        <w:rPr>
          <w:rFonts w:ascii="Book Antiqua" w:hAnsi="Book Antiqua" w:cs="Book Antiqua"/>
          <w:bCs/>
          <w:sz w:val="20"/>
          <w:szCs w:val="20"/>
        </w:rPr>
      </w:pPr>
      <w:r>
        <w:rPr>
          <w:rFonts w:ascii="Book Antiqua" w:hAnsi="Book Antiqua" w:cs="Book Antiqua"/>
          <w:bCs/>
          <w:sz w:val="20"/>
          <w:szCs w:val="20"/>
        </w:rPr>
        <w:t>Role</w:t>
      </w:r>
      <w:r>
        <w:rPr>
          <w:rFonts w:ascii="Book Antiqua" w:hAnsi="Book Antiqua" w:cs="Book Antiqua"/>
          <w:b/>
          <w:bCs/>
          <w:sz w:val="20"/>
          <w:szCs w:val="20"/>
        </w:rPr>
        <w:t>:</w:t>
      </w:r>
      <w:r>
        <w:rPr>
          <w:rFonts w:ascii="Book Antiqua" w:hAnsi="Book Antiqua" w:cs="Book Antiqua"/>
          <w:sz w:val="20"/>
          <w:szCs w:val="20"/>
        </w:rPr>
        <w:t xml:space="preserve"> Software Developer</w:t>
      </w:r>
    </w:p>
    <w:p w:rsidR="00A11B81" w:rsidRDefault="00A11B81">
      <w:pPr>
        <w:widowControl w:val="0"/>
        <w:numPr>
          <w:ilvl w:val="0"/>
          <w:numId w:val="11"/>
        </w:numPr>
        <w:autoSpaceDE w:val="0"/>
        <w:rPr>
          <w:rFonts w:ascii="Book Antiqua" w:hAnsi="Book Antiqua" w:cs="Book Antiqua"/>
          <w:sz w:val="20"/>
          <w:szCs w:val="20"/>
        </w:rPr>
      </w:pPr>
      <w:r>
        <w:rPr>
          <w:rFonts w:ascii="Book Antiqua" w:hAnsi="Book Antiqua" w:cs="Book Antiqua"/>
          <w:bCs/>
          <w:sz w:val="20"/>
          <w:szCs w:val="20"/>
        </w:rPr>
        <w:t>Team</w:t>
      </w:r>
      <w:r>
        <w:rPr>
          <w:rFonts w:ascii="Book Antiqua" w:hAnsi="Book Antiqua" w:cs="Book Antiqua"/>
          <w:sz w:val="20"/>
          <w:szCs w:val="20"/>
        </w:rPr>
        <w:t xml:space="preserve"> </w:t>
      </w:r>
      <w:r>
        <w:rPr>
          <w:rFonts w:ascii="Book Antiqua" w:hAnsi="Book Antiqua" w:cs="Book Antiqua"/>
          <w:bCs/>
          <w:sz w:val="20"/>
          <w:szCs w:val="20"/>
        </w:rPr>
        <w:t>Size</w:t>
      </w:r>
      <w:r>
        <w:rPr>
          <w:rFonts w:ascii="Book Antiqua" w:hAnsi="Book Antiqua" w:cs="Book Antiqua"/>
          <w:b/>
          <w:bCs/>
          <w:sz w:val="20"/>
          <w:szCs w:val="20"/>
        </w:rPr>
        <w:t>: 2</w:t>
      </w:r>
    </w:p>
    <w:p w:rsidR="00A11B81" w:rsidRDefault="00A11B81">
      <w:pPr>
        <w:numPr>
          <w:ilvl w:val="0"/>
          <w:numId w:val="11"/>
        </w:numPr>
        <w:jc w:val="both"/>
        <w:rPr>
          <w:rFonts w:ascii="Book Antiqua" w:hAnsi="Book Antiqua" w:cs="Book Antiqua"/>
          <w:sz w:val="20"/>
          <w:szCs w:val="20"/>
        </w:rPr>
      </w:pPr>
      <w:r>
        <w:rPr>
          <w:rFonts w:ascii="Book Antiqua" w:hAnsi="Book Antiqua" w:cs="Book Antiqua"/>
          <w:sz w:val="20"/>
          <w:szCs w:val="20"/>
        </w:rPr>
        <w:t>Description :</w:t>
      </w:r>
      <w:r>
        <w:t xml:space="preserve"> </w:t>
      </w:r>
      <w:r>
        <w:rPr>
          <w:rStyle w:val="Strong"/>
          <w:b w:val="0"/>
          <w:color w:val="000000"/>
          <w:sz w:val="20"/>
          <w:szCs w:val="20"/>
        </w:rPr>
        <w:t>Handle all types of process and operation like registration,follow up,  counseling, attendance of students ,handle mocktest and ielts score of student, upload and download document of student’s, etc.occuring in Seven Seas Immigration and Consultant Company</w:t>
      </w:r>
      <w:r>
        <w:t>.</w:t>
      </w:r>
    </w:p>
    <w:p w:rsidR="00A11B81" w:rsidRDefault="00A11B81">
      <w:pPr>
        <w:rPr>
          <w:rFonts w:ascii="Book Antiqua" w:hAnsi="Book Antiqua" w:cs="Book Antiqua"/>
          <w:sz w:val="20"/>
          <w:szCs w:val="20"/>
        </w:rPr>
      </w:pPr>
      <w:r>
        <w:rPr>
          <w:rFonts w:ascii="Book Antiqua" w:hAnsi="Book Antiqua" w:cs="Book Antiqua"/>
          <w:sz w:val="20"/>
          <w:szCs w:val="20"/>
        </w:rPr>
        <w:t xml:space="preserve"> </w:t>
      </w:r>
    </w:p>
    <w:p w:rsidR="00A11B81" w:rsidRDefault="00A11B81">
      <w:pPr>
        <w:rPr>
          <w:rFonts w:ascii="Book Antiqua" w:hAnsi="Book Antiqua" w:cs="Book Antiqua"/>
          <w:sz w:val="20"/>
          <w:szCs w:val="20"/>
        </w:rPr>
      </w:pPr>
    </w:p>
    <w:p w:rsidR="00A11B81" w:rsidRDefault="00A11B81">
      <w:pPr>
        <w:widowControl w:val="0"/>
        <w:autoSpaceDE w:val="0"/>
        <w:rPr>
          <w:rFonts w:ascii="Book Antiqua" w:hAnsi="Book Antiqua" w:cs="Book Antiqua"/>
          <w:sz w:val="20"/>
          <w:szCs w:val="20"/>
        </w:rPr>
      </w:pPr>
      <w:r>
        <w:rPr>
          <w:rFonts w:ascii="Tahoma" w:hAnsi="Tahoma" w:cs="Tahoma"/>
          <w:b/>
          <w:sz w:val="20"/>
          <w:szCs w:val="20"/>
          <w:lang w:val="en-GB"/>
        </w:rPr>
        <w:t>SMS-Art</w:t>
      </w:r>
      <w:r>
        <w:rPr>
          <w:rFonts w:ascii="Tahoma" w:hAnsi="Tahoma" w:cs="Tahoma"/>
          <w:bCs/>
          <w:sz w:val="20"/>
          <w:szCs w:val="20"/>
        </w:rPr>
        <w:t xml:space="preserve"> (</w:t>
      </w:r>
      <w:hyperlink r:id="rId8" w:history="1">
        <w:r>
          <w:rPr>
            <w:rStyle w:val="Hyperlink"/>
            <w:lang w:val="en-GB"/>
          </w:rPr>
          <w:t>http://www.Testsite.Eeast.biz/</w:t>
        </w:r>
      </w:hyperlink>
      <w:r>
        <w:rPr>
          <w:rFonts w:ascii="Tahoma" w:hAnsi="Tahoma" w:cs="Tahoma"/>
          <w:bCs/>
          <w:sz w:val="20"/>
          <w:szCs w:val="20"/>
        </w:rPr>
        <w:t>)</w:t>
      </w:r>
    </w:p>
    <w:p w:rsidR="00A11B81" w:rsidRDefault="00A11B81">
      <w:pPr>
        <w:rPr>
          <w:rFonts w:ascii="Book Antiqua" w:hAnsi="Book Antiqua" w:cs="Book Antiqua"/>
          <w:sz w:val="20"/>
          <w:szCs w:val="20"/>
        </w:rPr>
      </w:pPr>
    </w:p>
    <w:p w:rsidR="00A11B81" w:rsidRDefault="00A11B81">
      <w:pPr>
        <w:numPr>
          <w:ilvl w:val="0"/>
          <w:numId w:val="8"/>
        </w:numPr>
        <w:rPr>
          <w:rFonts w:ascii="Book Antiqua" w:hAnsi="Book Antiqua" w:cs="Book Antiqua"/>
          <w:bCs/>
          <w:sz w:val="20"/>
          <w:szCs w:val="20"/>
        </w:rPr>
      </w:pPr>
      <w:r>
        <w:rPr>
          <w:rFonts w:ascii="Book Antiqua" w:hAnsi="Book Antiqua" w:cs="Book Antiqua"/>
          <w:bCs/>
          <w:sz w:val="20"/>
          <w:szCs w:val="20"/>
        </w:rPr>
        <w:t>Environment:</w:t>
      </w:r>
      <w:r>
        <w:rPr>
          <w:rFonts w:ascii="Book Antiqua" w:hAnsi="Book Antiqua" w:cs="Book Antiqua"/>
          <w:sz w:val="20"/>
          <w:szCs w:val="20"/>
        </w:rPr>
        <w:t xml:space="preserve"> </w:t>
      </w:r>
      <w:r>
        <w:rPr>
          <w:sz w:val="20"/>
          <w:szCs w:val="20"/>
        </w:rPr>
        <w:t>Asp.net, Sms API, C#.net,  Jquery, JavaScript, Ajax,  Sql-Server.</w:t>
      </w:r>
    </w:p>
    <w:p w:rsidR="00A11B81" w:rsidRDefault="00A11B81">
      <w:pPr>
        <w:widowControl w:val="0"/>
        <w:numPr>
          <w:ilvl w:val="0"/>
          <w:numId w:val="3"/>
        </w:numPr>
        <w:autoSpaceDE w:val="0"/>
        <w:rPr>
          <w:rFonts w:ascii="Book Antiqua" w:hAnsi="Book Antiqua" w:cs="Book Antiqua"/>
          <w:bCs/>
          <w:sz w:val="20"/>
          <w:szCs w:val="20"/>
        </w:rPr>
      </w:pPr>
      <w:r>
        <w:rPr>
          <w:rFonts w:ascii="Book Antiqua" w:hAnsi="Book Antiqua" w:cs="Book Antiqua"/>
          <w:bCs/>
          <w:sz w:val="20"/>
          <w:szCs w:val="20"/>
        </w:rPr>
        <w:t>Role</w:t>
      </w:r>
      <w:r>
        <w:rPr>
          <w:rFonts w:ascii="Book Antiqua" w:hAnsi="Book Antiqua" w:cs="Book Antiqua"/>
          <w:b/>
          <w:bCs/>
          <w:sz w:val="20"/>
          <w:szCs w:val="20"/>
        </w:rPr>
        <w:t>:</w:t>
      </w:r>
      <w:r>
        <w:rPr>
          <w:rFonts w:ascii="Book Antiqua" w:hAnsi="Book Antiqua" w:cs="Book Antiqua"/>
          <w:sz w:val="20"/>
          <w:szCs w:val="20"/>
        </w:rPr>
        <w:t xml:space="preserve"> Team Member </w:t>
      </w:r>
    </w:p>
    <w:p w:rsidR="00A11B81" w:rsidRDefault="00A11B81">
      <w:pPr>
        <w:widowControl w:val="0"/>
        <w:numPr>
          <w:ilvl w:val="0"/>
          <w:numId w:val="3"/>
        </w:numPr>
        <w:autoSpaceDE w:val="0"/>
        <w:rPr>
          <w:rFonts w:ascii="Book Antiqua" w:hAnsi="Book Antiqua" w:cs="Book Antiqua"/>
          <w:sz w:val="20"/>
          <w:szCs w:val="20"/>
        </w:rPr>
      </w:pPr>
      <w:r>
        <w:rPr>
          <w:rFonts w:ascii="Book Antiqua" w:hAnsi="Book Antiqua" w:cs="Book Antiqua"/>
          <w:bCs/>
          <w:sz w:val="20"/>
          <w:szCs w:val="20"/>
        </w:rPr>
        <w:t>Team</w:t>
      </w:r>
      <w:r>
        <w:rPr>
          <w:rFonts w:ascii="Book Antiqua" w:hAnsi="Book Antiqua" w:cs="Book Antiqua"/>
          <w:sz w:val="20"/>
          <w:szCs w:val="20"/>
        </w:rPr>
        <w:t xml:space="preserve"> </w:t>
      </w:r>
      <w:r>
        <w:rPr>
          <w:rFonts w:ascii="Book Antiqua" w:hAnsi="Book Antiqua" w:cs="Book Antiqua"/>
          <w:bCs/>
          <w:sz w:val="20"/>
          <w:szCs w:val="20"/>
        </w:rPr>
        <w:t>Size</w:t>
      </w:r>
      <w:r>
        <w:rPr>
          <w:rFonts w:ascii="Book Antiqua" w:hAnsi="Book Antiqua" w:cs="Book Antiqua"/>
          <w:b/>
          <w:bCs/>
          <w:sz w:val="20"/>
          <w:szCs w:val="20"/>
        </w:rPr>
        <w:t>: 2</w:t>
      </w:r>
    </w:p>
    <w:p w:rsidR="00A11B81" w:rsidRDefault="00A11B81">
      <w:pPr>
        <w:numPr>
          <w:ilvl w:val="0"/>
          <w:numId w:val="3"/>
        </w:numPr>
        <w:jc w:val="both"/>
        <w:rPr>
          <w:lang w:val="en-GB"/>
        </w:rPr>
      </w:pPr>
      <w:r>
        <w:rPr>
          <w:rFonts w:ascii="Book Antiqua" w:hAnsi="Book Antiqua" w:cs="Book Antiqua"/>
          <w:sz w:val="20"/>
          <w:szCs w:val="20"/>
        </w:rPr>
        <w:t xml:space="preserve">Description:  </w:t>
      </w:r>
      <w:r>
        <w:rPr>
          <w:sz w:val="22"/>
          <w:szCs w:val="22"/>
          <w:lang w:val="en-GB"/>
        </w:rPr>
        <w:t>SMS-ART provides a paid services to send message for companies and shop’s for advertising its product and manage contacts of client group, send sms to multiple user at a same time, Upload data from excel file and download contacts into excel form etc.</w:t>
      </w:r>
    </w:p>
    <w:p w:rsidR="00A11B81" w:rsidRDefault="00A11B81">
      <w:pPr>
        <w:ind w:firstLine="720"/>
        <w:rPr>
          <w:lang w:val="en-GB"/>
        </w:rPr>
      </w:pPr>
    </w:p>
    <w:p w:rsidR="00A11B81" w:rsidRDefault="00A11B81">
      <w:pPr>
        <w:widowControl w:val="0"/>
        <w:autoSpaceDE w:val="0"/>
      </w:pPr>
      <w:r>
        <w:rPr>
          <w:rFonts w:ascii="Verdana" w:hAnsi="Verdana" w:cs="Verdana"/>
          <w:color w:val="000000"/>
          <w:sz w:val="18"/>
          <w:szCs w:val="18"/>
          <w:lang w:val="en"/>
        </w:rPr>
        <w:t>.</w:t>
      </w:r>
    </w:p>
    <w:p w:rsidR="00A11B81" w:rsidRDefault="00A11B81"/>
    <w:p w:rsidR="00A11B81" w:rsidRDefault="00A11B81">
      <w:pPr>
        <w:widowControl w:val="0"/>
        <w:autoSpaceDE w:val="0"/>
        <w:rPr>
          <w:rFonts w:ascii="Book Antiqua" w:hAnsi="Book Antiqua" w:cs="Book Antiqua"/>
          <w:sz w:val="20"/>
          <w:szCs w:val="20"/>
        </w:rPr>
      </w:pPr>
      <w:r>
        <w:rPr>
          <w:rFonts w:ascii="Tahoma" w:hAnsi="Tahoma" w:cs="Tahoma"/>
          <w:b/>
          <w:sz w:val="20"/>
          <w:szCs w:val="20"/>
        </w:rPr>
        <w:t xml:space="preserve">Vehicle Tracking System </w:t>
      </w:r>
    </w:p>
    <w:p w:rsidR="00A11B81" w:rsidRDefault="00A11B81">
      <w:pPr>
        <w:widowControl w:val="0"/>
        <w:autoSpaceDE w:val="0"/>
        <w:ind w:left="720"/>
        <w:rPr>
          <w:rFonts w:ascii="Book Antiqua" w:hAnsi="Book Antiqua" w:cs="Book Antiqua"/>
          <w:sz w:val="20"/>
          <w:szCs w:val="20"/>
        </w:rPr>
      </w:pPr>
    </w:p>
    <w:p w:rsidR="00A11B81" w:rsidRDefault="00A11B81">
      <w:pPr>
        <w:numPr>
          <w:ilvl w:val="0"/>
          <w:numId w:val="5"/>
        </w:numPr>
        <w:rPr>
          <w:rFonts w:ascii="Book Antiqua" w:hAnsi="Book Antiqua" w:cs="Book Antiqua"/>
          <w:bCs/>
          <w:sz w:val="20"/>
          <w:szCs w:val="20"/>
        </w:rPr>
      </w:pPr>
      <w:r>
        <w:rPr>
          <w:rFonts w:ascii="Book Antiqua" w:hAnsi="Book Antiqua" w:cs="Book Antiqua"/>
          <w:bCs/>
          <w:sz w:val="20"/>
          <w:szCs w:val="20"/>
        </w:rPr>
        <w:t>Environment::</w:t>
      </w:r>
      <w:r>
        <w:rPr>
          <w:rFonts w:ascii="Book Antiqua" w:hAnsi="Book Antiqua" w:cs="Book Antiqua"/>
          <w:sz w:val="20"/>
          <w:szCs w:val="20"/>
        </w:rPr>
        <w:t xml:space="preserve"> </w:t>
      </w:r>
      <w:r>
        <w:rPr>
          <w:lang w:val="en-GB"/>
        </w:rPr>
        <w:t xml:space="preserve">C#.net, sqlserver, Google map Api ,At’s Command </w:t>
      </w:r>
      <w:r>
        <w:rPr>
          <w:rFonts w:ascii="Tahoma" w:hAnsi="Tahoma" w:cs="Tahoma"/>
          <w:sz w:val="20"/>
          <w:szCs w:val="20"/>
        </w:rPr>
        <w:t>( Window Application).</w:t>
      </w:r>
      <w:r>
        <w:rPr>
          <w:lang w:val="en-GB"/>
        </w:rPr>
        <w:t>.</w:t>
      </w:r>
    </w:p>
    <w:p w:rsidR="00A11B81" w:rsidRDefault="00A11B81">
      <w:pPr>
        <w:widowControl w:val="0"/>
        <w:numPr>
          <w:ilvl w:val="0"/>
          <w:numId w:val="5"/>
        </w:numPr>
        <w:autoSpaceDE w:val="0"/>
        <w:rPr>
          <w:rFonts w:ascii="Book Antiqua" w:hAnsi="Book Antiqua" w:cs="Book Antiqua"/>
          <w:bCs/>
          <w:sz w:val="20"/>
          <w:szCs w:val="20"/>
        </w:rPr>
      </w:pPr>
      <w:r>
        <w:rPr>
          <w:rFonts w:ascii="Book Antiqua" w:hAnsi="Book Antiqua" w:cs="Book Antiqua"/>
          <w:bCs/>
          <w:sz w:val="20"/>
          <w:szCs w:val="20"/>
        </w:rPr>
        <w:t>Role</w:t>
      </w:r>
      <w:r>
        <w:rPr>
          <w:rFonts w:ascii="Book Antiqua" w:hAnsi="Book Antiqua" w:cs="Book Antiqua"/>
          <w:b/>
          <w:bCs/>
          <w:sz w:val="20"/>
          <w:szCs w:val="20"/>
        </w:rPr>
        <w:t>:</w:t>
      </w:r>
      <w:r>
        <w:rPr>
          <w:rFonts w:ascii="Book Antiqua" w:hAnsi="Book Antiqua" w:cs="Book Antiqua"/>
          <w:sz w:val="20"/>
          <w:szCs w:val="20"/>
        </w:rPr>
        <w:t xml:space="preserve"> Team Member </w:t>
      </w:r>
    </w:p>
    <w:p w:rsidR="00A11B81" w:rsidRDefault="00A11B81">
      <w:pPr>
        <w:widowControl w:val="0"/>
        <w:numPr>
          <w:ilvl w:val="0"/>
          <w:numId w:val="5"/>
        </w:numPr>
        <w:autoSpaceDE w:val="0"/>
        <w:rPr>
          <w:rFonts w:ascii="Book Antiqua" w:hAnsi="Book Antiqua" w:cs="Book Antiqua"/>
          <w:sz w:val="20"/>
          <w:szCs w:val="20"/>
        </w:rPr>
      </w:pPr>
      <w:r>
        <w:rPr>
          <w:rFonts w:ascii="Book Antiqua" w:hAnsi="Book Antiqua" w:cs="Book Antiqua"/>
          <w:bCs/>
          <w:sz w:val="20"/>
          <w:szCs w:val="20"/>
        </w:rPr>
        <w:t>Team</w:t>
      </w:r>
      <w:r>
        <w:rPr>
          <w:rFonts w:ascii="Book Antiqua" w:hAnsi="Book Antiqua" w:cs="Book Antiqua"/>
          <w:sz w:val="20"/>
          <w:szCs w:val="20"/>
        </w:rPr>
        <w:t xml:space="preserve"> </w:t>
      </w:r>
      <w:r>
        <w:rPr>
          <w:rFonts w:ascii="Book Antiqua" w:hAnsi="Book Antiqua" w:cs="Book Antiqua"/>
          <w:bCs/>
          <w:sz w:val="20"/>
          <w:szCs w:val="20"/>
        </w:rPr>
        <w:t>Size</w:t>
      </w:r>
      <w:r>
        <w:rPr>
          <w:rFonts w:ascii="Book Antiqua" w:hAnsi="Book Antiqua" w:cs="Book Antiqua"/>
          <w:b/>
          <w:bCs/>
          <w:sz w:val="20"/>
          <w:szCs w:val="20"/>
        </w:rPr>
        <w:t>: 2</w:t>
      </w:r>
    </w:p>
    <w:p w:rsidR="00A11B81" w:rsidRDefault="00A11B81">
      <w:pPr>
        <w:widowControl w:val="0"/>
        <w:numPr>
          <w:ilvl w:val="0"/>
          <w:numId w:val="5"/>
        </w:numPr>
        <w:autoSpaceDE w:val="0"/>
        <w:rPr>
          <w:rFonts w:ascii="Book Antiqua" w:hAnsi="Book Antiqua" w:cs="Book Antiqua"/>
          <w:sz w:val="20"/>
          <w:szCs w:val="20"/>
        </w:rPr>
      </w:pPr>
      <w:r>
        <w:rPr>
          <w:rFonts w:ascii="Book Antiqua" w:hAnsi="Book Antiqua" w:cs="Book Antiqua"/>
          <w:sz w:val="20"/>
          <w:szCs w:val="20"/>
        </w:rPr>
        <w:t>Description</w:t>
      </w:r>
      <w:r>
        <w:rPr>
          <w:rFonts w:ascii="Tahoma" w:hAnsi="Tahoma" w:cs="Tahoma"/>
          <w:sz w:val="20"/>
          <w:szCs w:val="20"/>
        </w:rPr>
        <w:t>: In vehicle tracking system, we get latitude and longitude value of particular location from hardware component assembled in vehicle (hardware component hasgps antenna, microcontroller, gsm modem etc..., Gps antenna getting a latitude and longitude value of location through satellite and pass this value microcontroller and microcontroller send this value‘s to gsm modem. So,we can get value from gsm modem) and show location of that place of vehicle in Google map</w:t>
      </w:r>
      <w:r>
        <w:rPr>
          <w:rFonts w:ascii="Tahoma" w:hAnsi="Tahoma" w:cs="Tahoma"/>
          <w:color w:val="000000"/>
          <w:sz w:val="20"/>
          <w:szCs w:val="20"/>
          <w:lang w:val="en"/>
        </w:rPr>
        <w:t>.</w:t>
      </w:r>
    </w:p>
    <w:p w:rsidR="00A11B81" w:rsidRDefault="00A11B81">
      <w:pPr>
        <w:widowControl w:val="0"/>
        <w:autoSpaceDE w:val="0"/>
        <w:ind w:left="720"/>
        <w:rPr>
          <w:rFonts w:ascii="Book Antiqua" w:hAnsi="Book Antiqua" w:cs="Book Antiqua"/>
          <w:sz w:val="20"/>
          <w:szCs w:val="20"/>
        </w:rPr>
      </w:pPr>
    </w:p>
    <w:p w:rsidR="00A11B81" w:rsidRDefault="00A11B81">
      <w:pPr>
        <w:widowControl w:val="0"/>
        <w:autoSpaceDE w:val="0"/>
        <w:ind w:left="720"/>
        <w:rPr>
          <w:b/>
          <w:bCs/>
          <w:sz w:val="20"/>
          <w:szCs w:val="20"/>
        </w:rPr>
      </w:pPr>
    </w:p>
    <w:p w:rsidR="00A11B81" w:rsidRDefault="00A11B81">
      <w:pPr>
        <w:widowControl w:val="0"/>
        <w:autoSpaceDE w:val="0"/>
        <w:rPr>
          <w:rFonts w:ascii="Book Antiqua" w:hAnsi="Book Antiqua" w:cs="Book Antiqua"/>
          <w:sz w:val="20"/>
          <w:szCs w:val="20"/>
        </w:rPr>
      </w:pPr>
      <w:r>
        <w:rPr>
          <w:rFonts w:ascii="Tahoma" w:hAnsi="Tahoma" w:cs="Tahoma"/>
          <w:b/>
          <w:sz w:val="20"/>
          <w:szCs w:val="20"/>
          <w:lang w:val="en-GB"/>
        </w:rPr>
        <w:t>Lan and Tcp/Ip based Software</w:t>
      </w:r>
    </w:p>
    <w:p w:rsidR="00A11B81" w:rsidRDefault="00A11B81">
      <w:pPr>
        <w:widowControl w:val="0"/>
        <w:autoSpaceDE w:val="0"/>
        <w:ind w:left="720"/>
        <w:rPr>
          <w:rFonts w:ascii="Book Antiqua" w:hAnsi="Book Antiqua" w:cs="Book Antiqua"/>
          <w:sz w:val="20"/>
          <w:szCs w:val="20"/>
        </w:rPr>
      </w:pPr>
    </w:p>
    <w:p w:rsidR="00A11B81" w:rsidRDefault="00A11B81">
      <w:pPr>
        <w:widowControl w:val="0"/>
        <w:numPr>
          <w:ilvl w:val="0"/>
          <w:numId w:val="11"/>
        </w:numPr>
        <w:autoSpaceDE w:val="0"/>
        <w:rPr>
          <w:rFonts w:ascii="Book Antiqua" w:hAnsi="Book Antiqua" w:cs="Book Antiqua"/>
          <w:bCs/>
          <w:sz w:val="20"/>
          <w:szCs w:val="20"/>
        </w:rPr>
      </w:pPr>
      <w:r>
        <w:rPr>
          <w:rFonts w:ascii="Book Antiqua" w:hAnsi="Book Antiqua" w:cs="Book Antiqua"/>
          <w:bCs/>
          <w:sz w:val="20"/>
          <w:szCs w:val="20"/>
        </w:rPr>
        <w:t>Environment:</w:t>
      </w:r>
      <w:r>
        <w:rPr>
          <w:rFonts w:ascii="Book Antiqua" w:hAnsi="Book Antiqua" w:cs="Book Antiqua"/>
          <w:sz w:val="20"/>
          <w:szCs w:val="20"/>
        </w:rPr>
        <w:t xml:space="preserve"> </w:t>
      </w:r>
      <w:r>
        <w:rPr>
          <w:sz w:val="22"/>
          <w:szCs w:val="22"/>
          <w:lang w:val="en-GB"/>
        </w:rPr>
        <w:t>C#.net, sqlserver.</w:t>
      </w:r>
      <w:r>
        <w:rPr>
          <w:rFonts w:ascii="Tahoma" w:hAnsi="Tahoma" w:cs="Tahoma"/>
          <w:sz w:val="20"/>
          <w:szCs w:val="20"/>
        </w:rPr>
        <w:t xml:space="preserve"> (Window Application).</w:t>
      </w:r>
    </w:p>
    <w:p w:rsidR="00A11B81" w:rsidRDefault="00A11B81">
      <w:pPr>
        <w:widowControl w:val="0"/>
        <w:numPr>
          <w:ilvl w:val="0"/>
          <w:numId w:val="11"/>
        </w:numPr>
        <w:autoSpaceDE w:val="0"/>
        <w:rPr>
          <w:rFonts w:ascii="Book Antiqua" w:hAnsi="Book Antiqua" w:cs="Book Antiqua"/>
          <w:bCs/>
          <w:sz w:val="20"/>
          <w:szCs w:val="20"/>
        </w:rPr>
      </w:pPr>
      <w:r>
        <w:rPr>
          <w:rFonts w:ascii="Book Antiqua" w:hAnsi="Book Antiqua" w:cs="Book Antiqua"/>
          <w:bCs/>
          <w:sz w:val="20"/>
          <w:szCs w:val="20"/>
        </w:rPr>
        <w:t>Role</w:t>
      </w:r>
      <w:r>
        <w:rPr>
          <w:rFonts w:ascii="Book Antiqua" w:hAnsi="Book Antiqua" w:cs="Book Antiqua"/>
          <w:b/>
          <w:bCs/>
          <w:sz w:val="20"/>
          <w:szCs w:val="20"/>
        </w:rPr>
        <w:t>:</w:t>
      </w:r>
      <w:r>
        <w:rPr>
          <w:rFonts w:ascii="Book Antiqua" w:hAnsi="Book Antiqua" w:cs="Book Antiqua"/>
          <w:sz w:val="20"/>
          <w:szCs w:val="20"/>
        </w:rPr>
        <w:t xml:space="preserve"> Software Developer</w:t>
      </w:r>
    </w:p>
    <w:p w:rsidR="00A11B81" w:rsidRDefault="00A11B81">
      <w:pPr>
        <w:widowControl w:val="0"/>
        <w:numPr>
          <w:ilvl w:val="0"/>
          <w:numId w:val="11"/>
        </w:numPr>
        <w:autoSpaceDE w:val="0"/>
        <w:rPr>
          <w:rFonts w:ascii="Book Antiqua" w:hAnsi="Book Antiqua" w:cs="Book Antiqua"/>
          <w:sz w:val="20"/>
          <w:szCs w:val="20"/>
        </w:rPr>
      </w:pPr>
      <w:r>
        <w:rPr>
          <w:rFonts w:ascii="Book Antiqua" w:hAnsi="Book Antiqua" w:cs="Book Antiqua"/>
          <w:bCs/>
          <w:sz w:val="20"/>
          <w:szCs w:val="20"/>
        </w:rPr>
        <w:t>Team</w:t>
      </w:r>
      <w:r>
        <w:rPr>
          <w:rFonts w:ascii="Book Antiqua" w:hAnsi="Book Antiqua" w:cs="Book Antiqua"/>
          <w:sz w:val="20"/>
          <w:szCs w:val="20"/>
        </w:rPr>
        <w:t xml:space="preserve"> </w:t>
      </w:r>
      <w:r>
        <w:rPr>
          <w:rFonts w:ascii="Book Antiqua" w:hAnsi="Book Antiqua" w:cs="Book Antiqua"/>
          <w:bCs/>
          <w:sz w:val="20"/>
          <w:szCs w:val="20"/>
        </w:rPr>
        <w:t>Size</w:t>
      </w:r>
      <w:r>
        <w:rPr>
          <w:rFonts w:ascii="Book Antiqua" w:hAnsi="Book Antiqua" w:cs="Book Antiqua"/>
          <w:b/>
          <w:bCs/>
          <w:sz w:val="20"/>
          <w:szCs w:val="20"/>
        </w:rPr>
        <w:t>: 3</w:t>
      </w:r>
    </w:p>
    <w:p w:rsidR="00A11B81" w:rsidRDefault="00A11B81">
      <w:pPr>
        <w:widowControl w:val="0"/>
        <w:numPr>
          <w:ilvl w:val="0"/>
          <w:numId w:val="11"/>
        </w:numPr>
        <w:autoSpaceDE w:val="0"/>
      </w:pPr>
      <w:r>
        <w:rPr>
          <w:rFonts w:ascii="Book Antiqua" w:hAnsi="Book Antiqua" w:cs="Book Antiqua"/>
          <w:sz w:val="20"/>
          <w:szCs w:val="20"/>
        </w:rPr>
        <w:t xml:space="preserve">Description:  </w:t>
      </w:r>
      <w:r>
        <w:rPr>
          <w:rStyle w:val="Strong"/>
          <w:b w:val="0"/>
          <w:color w:val="000000"/>
          <w:sz w:val="22"/>
          <w:szCs w:val="22"/>
        </w:rPr>
        <w:t>Lan and Tcp/Ip based Software to operate or on/off Devices ,check temperature of particular room and detecting no’s of person in this room</w:t>
      </w:r>
      <w:r>
        <w:rPr>
          <w:sz w:val="22"/>
          <w:szCs w:val="22"/>
          <w:lang w:val="en-GB"/>
        </w:rPr>
        <w:t>.</w:t>
      </w:r>
    </w:p>
    <w:p w:rsidR="00A11B81" w:rsidRDefault="00A11B81">
      <w:pPr>
        <w:pStyle w:val="KeyProjects"/>
        <w:ind w:left="0"/>
        <w:rPr>
          <w:rFonts w:ascii="Tahoma" w:hAnsi="Tahoma"/>
          <w:kern w:val="1"/>
        </w:rPr>
      </w:pPr>
      <w:hyperlink r:id="rId9" w:anchor="_blank" w:history="1">
        <w:r>
          <w:rPr>
            <w:rStyle w:val="Hyperlink"/>
            <w:rFonts w:eastAsia="MS Mincho"/>
          </w:rPr>
          <w:t xml:space="preserve"> </w:t>
        </w:r>
      </w:hyperlink>
    </w:p>
    <w:p w:rsidR="00A11B81" w:rsidRDefault="00A11B81">
      <w:pPr>
        <w:widowControl w:val="0"/>
        <w:autoSpaceDE w:val="0"/>
        <w:rPr>
          <w:rFonts w:ascii="Tahoma" w:hAnsi="Tahoma" w:cs="Tahoma"/>
          <w:b/>
          <w:kern w:val="1"/>
          <w:sz w:val="20"/>
          <w:szCs w:val="20"/>
        </w:rPr>
      </w:pPr>
    </w:p>
    <w:p w:rsidR="00A11B81" w:rsidRDefault="00A11B81">
      <w:pPr>
        <w:widowControl w:val="0"/>
        <w:autoSpaceDE w:val="0"/>
        <w:rPr>
          <w:rFonts w:ascii="Tahoma" w:hAnsi="Tahoma" w:cs="Tahoma"/>
          <w:b/>
          <w:kern w:val="1"/>
          <w:sz w:val="20"/>
          <w:szCs w:val="20"/>
        </w:rPr>
      </w:pPr>
    </w:p>
    <w:p w:rsidR="00A11B81" w:rsidRDefault="00A11B81">
      <w:pPr>
        <w:widowControl w:val="0"/>
        <w:autoSpaceDE w:val="0"/>
        <w:rPr>
          <w:rFonts w:ascii="Book Antiqua" w:hAnsi="Book Antiqua" w:cs="Book Antiqua"/>
          <w:b/>
          <w:bCs/>
          <w:sz w:val="20"/>
          <w:szCs w:val="20"/>
        </w:rPr>
      </w:pPr>
      <w:r>
        <w:rPr>
          <w:rFonts w:ascii="Tahoma" w:hAnsi="Tahoma" w:cs="Tahoma"/>
          <w:b/>
          <w:kern w:val="1"/>
          <w:sz w:val="20"/>
          <w:szCs w:val="20"/>
        </w:rPr>
        <w:t>Gym Assistant</w:t>
      </w:r>
      <w:r>
        <w:rPr>
          <w:rFonts w:ascii="Tahoma" w:hAnsi="Tahoma" w:cs="Tahoma"/>
          <w:bCs/>
          <w:sz w:val="20"/>
          <w:szCs w:val="20"/>
        </w:rPr>
        <w:t xml:space="preserve"> </w:t>
      </w:r>
    </w:p>
    <w:p w:rsidR="00A11B81" w:rsidRDefault="00A11B81">
      <w:pPr>
        <w:widowControl w:val="0"/>
        <w:autoSpaceDE w:val="0"/>
        <w:rPr>
          <w:rFonts w:ascii="Book Antiqua" w:hAnsi="Book Antiqua" w:cs="Book Antiqua"/>
          <w:bCs/>
          <w:sz w:val="20"/>
          <w:szCs w:val="20"/>
        </w:rPr>
      </w:pPr>
      <w:r>
        <w:rPr>
          <w:rFonts w:ascii="Book Antiqua" w:hAnsi="Book Antiqua" w:cs="Book Antiqua"/>
          <w:b/>
          <w:bCs/>
          <w:sz w:val="20"/>
          <w:szCs w:val="20"/>
        </w:rPr>
        <w:t xml:space="preserve"> </w:t>
      </w:r>
    </w:p>
    <w:p w:rsidR="00A11B81" w:rsidRDefault="00A11B81">
      <w:pPr>
        <w:widowControl w:val="0"/>
        <w:numPr>
          <w:ilvl w:val="0"/>
          <w:numId w:val="7"/>
        </w:numPr>
        <w:autoSpaceDE w:val="0"/>
        <w:rPr>
          <w:rFonts w:ascii="Book Antiqua" w:hAnsi="Book Antiqua" w:cs="Book Antiqua"/>
          <w:bCs/>
          <w:sz w:val="20"/>
          <w:szCs w:val="20"/>
        </w:rPr>
      </w:pPr>
      <w:r>
        <w:rPr>
          <w:rFonts w:ascii="Book Antiqua" w:hAnsi="Book Antiqua" w:cs="Book Antiqua"/>
          <w:bCs/>
          <w:sz w:val="20"/>
          <w:szCs w:val="20"/>
        </w:rPr>
        <w:t>Environment:</w:t>
      </w:r>
      <w:r>
        <w:rPr>
          <w:rFonts w:ascii="Book Antiqua" w:hAnsi="Book Antiqua" w:cs="Book Antiqua"/>
          <w:sz w:val="20"/>
          <w:szCs w:val="20"/>
        </w:rPr>
        <w:t xml:space="preserve"> </w:t>
      </w:r>
      <w:r>
        <w:rPr>
          <w:sz w:val="22"/>
          <w:szCs w:val="22"/>
        </w:rPr>
        <w:t xml:space="preserve">C#.net, Sqlserver </w:t>
      </w:r>
      <w:r>
        <w:rPr>
          <w:rFonts w:ascii="Tahoma" w:hAnsi="Tahoma" w:cs="Tahoma"/>
          <w:sz w:val="20"/>
          <w:szCs w:val="20"/>
        </w:rPr>
        <w:t>( Window Application).</w:t>
      </w:r>
    </w:p>
    <w:p w:rsidR="00A11B81" w:rsidRDefault="00A11B81">
      <w:pPr>
        <w:widowControl w:val="0"/>
        <w:numPr>
          <w:ilvl w:val="0"/>
          <w:numId w:val="7"/>
        </w:numPr>
        <w:autoSpaceDE w:val="0"/>
        <w:rPr>
          <w:rFonts w:ascii="Book Antiqua" w:hAnsi="Book Antiqua" w:cs="Book Antiqua"/>
          <w:bCs/>
          <w:sz w:val="20"/>
          <w:szCs w:val="20"/>
        </w:rPr>
      </w:pPr>
      <w:r>
        <w:rPr>
          <w:rFonts w:ascii="Book Antiqua" w:hAnsi="Book Antiqua" w:cs="Book Antiqua"/>
          <w:bCs/>
          <w:sz w:val="20"/>
          <w:szCs w:val="20"/>
        </w:rPr>
        <w:t>Role</w:t>
      </w:r>
      <w:r>
        <w:rPr>
          <w:rFonts w:ascii="Book Antiqua" w:hAnsi="Book Antiqua" w:cs="Book Antiqua"/>
          <w:b/>
          <w:bCs/>
          <w:sz w:val="20"/>
          <w:szCs w:val="20"/>
        </w:rPr>
        <w:t>:</w:t>
      </w:r>
      <w:r>
        <w:rPr>
          <w:rFonts w:ascii="Book Antiqua" w:hAnsi="Book Antiqua" w:cs="Book Antiqua"/>
          <w:sz w:val="20"/>
          <w:szCs w:val="20"/>
        </w:rPr>
        <w:t xml:space="preserve"> Software Developer</w:t>
      </w:r>
    </w:p>
    <w:p w:rsidR="00A11B81" w:rsidRDefault="00A11B81">
      <w:pPr>
        <w:widowControl w:val="0"/>
        <w:numPr>
          <w:ilvl w:val="0"/>
          <w:numId w:val="7"/>
        </w:numPr>
        <w:autoSpaceDE w:val="0"/>
        <w:rPr>
          <w:rFonts w:ascii="Book Antiqua" w:hAnsi="Book Antiqua" w:cs="Book Antiqua"/>
          <w:sz w:val="20"/>
          <w:szCs w:val="20"/>
        </w:rPr>
      </w:pPr>
      <w:r>
        <w:rPr>
          <w:rFonts w:ascii="Book Antiqua" w:hAnsi="Book Antiqua" w:cs="Book Antiqua"/>
          <w:bCs/>
          <w:sz w:val="20"/>
          <w:szCs w:val="20"/>
        </w:rPr>
        <w:t>Team</w:t>
      </w:r>
      <w:r>
        <w:rPr>
          <w:rFonts w:ascii="Book Antiqua" w:hAnsi="Book Antiqua" w:cs="Book Antiqua"/>
          <w:sz w:val="20"/>
          <w:szCs w:val="20"/>
        </w:rPr>
        <w:t xml:space="preserve"> </w:t>
      </w:r>
      <w:r>
        <w:rPr>
          <w:rFonts w:ascii="Book Antiqua" w:hAnsi="Book Antiqua" w:cs="Book Antiqua"/>
          <w:bCs/>
          <w:sz w:val="20"/>
          <w:szCs w:val="20"/>
        </w:rPr>
        <w:t>Size</w:t>
      </w:r>
      <w:r>
        <w:rPr>
          <w:rFonts w:ascii="Book Antiqua" w:hAnsi="Book Antiqua" w:cs="Book Antiqua"/>
          <w:b/>
          <w:bCs/>
          <w:sz w:val="20"/>
          <w:szCs w:val="20"/>
        </w:rPr>
        <w:t>: 2</w:t>
      </w:r>
    </w:p>
    <w:p w:rsidR="00A11B81" w:rsidRDefault="00A11B81">
      <w:pPr>
        <w:widowControl w:val="0"/>
        <w:numPr>
          <w:ilvl w:val="0"/>
          <w:numId w:val="7"/>
        </w:numPr>
        <w:autoSpaceDE w:val="0"/>
        <w:rPr>
          <w:sz w:val="22"/>
          <w:szCs w:val="22"/>
        </w:rPr>
      </w:pPr>
      <w:r>
        <w:rPr>
          <w:rFonts w:ascii="Book Antiqua" w:hAnsi="Book Antiqua" w:cs="Book Antiqua"/>
          <w:sz w:val="20"/>
          <w:szCs w:val="20"/>
        </w:rPr>
        <w:t xml:space="preserve">Description:  </w:t>
      </w:r>
      <w:r>
        <w:rPr>
          <w:sz w:val="22"/>
          <w:szCs w:val="22"/>
          <w:lang w:val="en-GB"/>
        </w:rPr>
        <w:t>Add new user, check improvement in biceps, chest etc. ,manage exercise schedule, diet schedule for particular exercise , fees etc</w:t>
      </w:r>
      <w:r>
        <w:rPr>
          <w:sz w:val="20"/>
          <w:szCs w:val="20"/>
        </w:rPr>
        <w:t>.</w:t>
      </w:r>
    </w:p>
    <w:p w:rsidR="00A11B81" w:rsidRDefault="00A11B81">
      <w:pPr>
        <w:pStyle w:val="KeyProjects"/>
        <w:ind w:left="0"/>
        <w:rPr>
          <w:sz w:val="22"/>
          <w:szCs w:val="22"/>
        </w:rPr>
      </w:pPr>
    </w:p>
    <w:p w:rsidR="00A11B81" w:rsidRDefault="00A11B81">
      <w:pPr>
        <w:widowControl w:val="0"/>
        <w:autoSpaceDE w:val="0"/>
        <w:rPr>
          <w:rFonts w:ascii="Book Antiqua" w:hAnsi="Book Antiqua" w:cs="Book Antiqua"/>
          <w:bCs/>
          <w:sz w:val="20"/>
          <w:szCs w:val="20"/>
        </w:rPr>
      </w:pPr>
      <w:r>
        <w:rPr>
          <w:rStyle w:val="Strong"/>
          <w:rFonts w:ascii="Tahoma" w:hAnsi="Tahoma" w:cs="Tahoma"/>
          <w:color w:val="000000"/>
          <w:sz w:val="20"/>
          <w:szCs w:val="20"/>
        </w:rPr>
        <w:t>IVRS (Interactive voice Response System)</w:t>
      </w:r>
    </w:p>
    <w:p w:rsidR="00A11B81" w:rsidRDefault="00A11B81">
      <w:pPr>
        <w:widowControl w:val="0"/>
        <w:autoSpaceDE w:val="0"/>
        <w:rPr>
          <w:rFonts w:ascii="Tahoma" w:hAnsi="Tahoma" w:cs="Tahoma"/>
          <w:bCs/>
          <w:sz w:val="20"/>
          <w:szCs w:val="20"/>
        </w:rPr>
      </w:pPr>
      <w:r>
        <w:rPr>
          <w:rFonts w:ascii="Book Antiqua" w:hAnsi="Book Antiqua" w:cs="Book Antiqua"/>
          <w:bCs/>
          <w:sz w:val="20"/>
          <w:szCs w:val="20"/>
        </w:rPr>
        <w:t xml:space="preserve">                Name</w:t>
      </w:r>
      <w:r>
        <w:rPr>
          <w:rFonts w:ascii="Book Antiqua" w:hAnsi="Book Antiqua" w:cs="Book Antiqua"/>
          <w:b/>
          <w:bCs/>
          <w:sz w:val="20"/>
          <w:szCs w:val="20"/>
        </w:rPr>
        <w:t>:</w:t>
      </w:r>
      <w:r>
        <w:rPr>
          <w:rFonts w:ascii="Book Antiqua" w:hAnsi="Book Antiqua" w:cs="Book Antiqua"/>
          <w:sz w:val="20"/>
          <w:szCs w:val="20"/>
        </w:rPr>
        <w:t>.</w:t>
      </w:r>
    </w:p>
    <w:p w:rsidR="00A11B81" w:rsidRDefault="00A11B81">
      <w:pPr>
        <w:widowControl w:val="0"/>
        <w:numPr>
          <w:ilvl w:val="0"/>
          <w:numId w:val="11"/>
        </w:numPr>
        <w:autoSpaceDE w:val="0"/>
        <w:rPr>
          <w:rFonts w:ascii="Book Antiqua" w:hAnsi="Book Antiqua" w:cs="Book Antiqua"/>
          <w:bCs/>
          <w:sz w:val="20"/>
          <w:szCs w:val="20"/>
        </w:rPr>
      </w:pPr>
      <w:r>
        <w:rPr>
          <w:rFonts w:ascii="Tahoma" w:hAnsi="Tahoma" w:cs="Tahoma"/>
          <w:bCs/>
          <w:sz w:val="20"/>
          <w:szCs w:val="20"/>
        </w:rPr>
        <w:t>Environment</w:t>
      </w:r>
      <w:r>
        <w:rPr>
          <w:rFonts w:ascii="Tahoma" w:hAnsi="Tahoma" w:cs="Tahoma"/>
          <w:b/>
          <w:bCs/>
          <w:sz w:val="20"/>
          <w:szCs w:val="20"/>
        </w:rPr>
        <w:t xml:space="preserve">: </w:t>
      </w:r>
      <w:r>
        <w:rPr>
          <w:rFonts w:ascii="Tahoma" w:hAnsi="Tahoma" w:cs="Tahoma"/>
          <w:sz w:val="20"/>
          <w:szCs w:val="20"/>
        </w:rPr>
        <w:t xml:space="preserve"> C#.net, Sqlserver (Window Application).</w:t>
      </w:r>
    </w:p>
    <w:p w:rsidR="00A11B81" w:rsidRDefault="00A11B81">
      <w:pPr>
        <w:widowControl w:val="0"/>
        <w:numPr>
          <w:ilvl w:val="0"/>
          <w:numId w:val="11"/>
        </w:numPr>
        <w:autoSpaceDE w:val="0"/>
        <w:rPr>
          <w:rFonts w:ascii="Book Antiqua" w:hAnsi="Book Antiqua" w:cs="Book Antiqua"/>
          <w:bCs/>
          <w:sz w:val="20"/>
          <w:szCs w:val="20"/>
        </w:rPr>
      </w:pPr>
      <w:r>
        <w:rPr>
          <w:rFonts w:ascii="Book Antiqua" w:hAnsi="Book Antiqua" w:cs="Book Antiqua"/>
          <w:bCs/>
          <w:sz w:val="20"/>
          <w:szCs w:val="20"/>
        </w:rPr>
        <w:t>Role</w:t>
      </w:r>
      <w:r>
        <w:rPr>
          <w:rFonts w:ascii="Book Antiqua" w:hAnsi="Book Antiqua" w:cs="Book Antiqua"/>
          <w:b/>
          <w:bCs/>
          <w:sz w:val="20"/>
          <w:szCs w:val="20"/>
        </w:rPr>
        <w:t>:</w:t>
      </w:r>
      <w:r>
        <w:rPr>
          <w:rFonts w:ascii="Book Antiqua" w:hAnsi="Book Antiqua" w:cs="Book Antiqua"/>
          <w:sz w:val="20"/>
          <w:szCs w:val="20"/>
        </w:rPr>
        <w:t xml:space="preserve"> Software Developer.</w:t>
      </w:r>
    </w:p>
    <w:p w:rsidR="00A11B81" w:rsidRDefault="00A11B81">
      <w:pPr>
        <w:widowControl w:val="0"/>
        <w:numPr>
          <w:ilvl w:val="0"/>
          <w:numId w:val="11"/>
        </w:numPr>
        <w:autoSpaceDE w:val="0"/>
        <w:rPr>
          <w:rFonts w:ascii="Book Antiqua" w:hAnsi="Book Antiqua" w:cs="Book Antiqua"/>
          <w:bCs/>
          <w:sz w:val="20"/>
          <w:szCs w:val="20"/>
        </w:rPr>
      </w:pPr>
      <w:r>
        <w:rPr>
          <w:rFonts w:ascii="Book Antiqua" w:hAnsi="Book Antiqua" w:cs="Book Antiqua"/>
          <w:bCs/>
          <w:sz w:val="20"/>
          <w:szCs w:val="20"/>
        </w:rPr>
        <w:t>Team</w:t>
      </w:r>
      <w:r>
        <w:rPr>
          <w:rFonts w:ascii="Book Antiqua" w:hAnsi="Book Antiqua" w:cs="Book Antiqua"/>
          <w:sz w:val="20"/>
          <w:szCs w:val="20"/>
        </w:rPr>
        <w:t xml:space="preserve"> </w:t>
      </w:r>
      <w:r>
        <w:rPr>
          <w:rFonts w:ascii="Book Antiqua" w:hAnsi="Book Antiqua" w:cs="Book Antiqua"/>
          <w:bCs/>
          <w:sz w:val="20"/>
          <w:szCs w:val="20"/>
        </w:rPr>
        <w:t>Size</w:t>
      </w:r>
      <w:r>
        <w:rPr>
          <w:rFonts w:ascii="Book Antiqua" w:hAnsi="Book Antiqua" w:cs="Book Antiqua"/>
          <w:b/>
          <w:bCs/>
          <w:sz w:val="20"/>
          <w:szCs w:val="20"/>
        </w:rPr>
        <w:t>: 3</w:t>
      </w:r>
    </w:p>
    <w:p w:rsidR="00A11B81" w:rsidRDefault="00A11B81">
      <w:pPr>
        <w:widowControl w:val="0"/>
        <w:numPr>
          <w:ilvl w:val="0"/>
          <w:numId w:val="11"/>
        </w:numPr>
        <w:autoSpaceDE w:val="0"/>
        <w:spacing w:before="20" w:after="20"/>
        <w:jc w:val="both"/>
        <w:rPr>
          <w:rFonts w:ascii="Book Antiqua" w:hAnsi="Book Antiqua" w:cs="Book Antiqua"/>
          <w:b/>
          <w:bCs/>
          <w:sz w:val="22"/>
          <w:szCs w:val="22"/>
        </w:rPr>
      </w:pPr>
      <w:r>
        <w:rPr>
          <w:rFonts w:ascii="Book Antiqua" w:hAnsi="Book Antiqua" w:cs="Book Antiqua"/>
          <w:bCs/>
          <w:sz w:val="20"/>
          <w:szCs w:val="20"/>
        </w:rPr>
        <w:t>Description</w:t>
      </w:r>
      <w:r>
        <w:rPr>
          <w:rFonts w:ascii="Book Antiqua" w:hAnsi="Book Antiqua" w:cs="Book Antiqua"/>
          <w:b/>
          <w:bCs/>
          <w:sz w:val="20"/>
          <w:szCs w:val="20"/>
        </w:rPr>
        <w:t xml:space="preserve">: </w:t>
      </w:r>
      <w:r>
        <w:rPr>
          <w:sz w:val="22"/>
          <w:szCs w:val="22"/>
          <w:lang w:val="en-GB"/>
        </w:rPr>
        <w:t>we can get information like that marks and percentage of student  from database   through mobile after pressing unique code to connect database like that helpline service of telecommunication company i.e. airtel, bsnl etc.</w:t>
      </w:r>
      <w:r>
        <w:rPr>
          <w:rFonts w:ascii="Book Antiqua" w:hAnsi="Book Antiqua" w:cs="Book Antiqua"/>
          <w:sz w:val="20"/>
          <w:szCs w:val="20"/>
        </w:rPr>
        <w:t>.</w:t>
      </w:r>
    </w:p>
    <w:p w:rsidR="00A11B81" w:rsidRDefault="00A11B81">
      <w:pPr>
        <w:spacing w:before="20" w:after="20"/>
        <w:jc w:val="both"/>
        <w:rPr>
          <w:rFonts w:ascii="Book Antiqua" w:hAnsi="Book Antiqua" w:cs="Book Antiqua"/>
          <w:b/>
          <w:bCs/>
          <w:sz w:val="22"/>
          <w:szCs w:val="22"/>
        </w:rPr>
      </w:pPr>
    </w:p>
    <w:p w:rsidR="00A11B81" w:rsidRDefault="00A11B81">
      <w:pPr>
        <w:spacing w:before="20" w:after="20"/>
        <w:jc w:val="both"/>
        <w:rPr>
          <w:rFonts w:ascii="Book Antiqua" w:hAnsi="Book Antiqua" w:cs="Book Antiqua"/>
          <w:bCs/>
          <w:sz w:val="20"/>
          <w:szCs w:val="20"/>
        </w:rPr>
      </w:pPr>
      <w:r>
        <w:rPr>
          <w:rFonts w:ascii="Tahoma" w:hAnsi="Tahoma" w:cs="Tahoma"/>
          <w:b/>
          <w:sz w:val="20"/>
          <w:szCs w:val="20"/>
        </w:rPr>
        <w:t>Sports  Website</w:t>
      </w:r>
    </w:p>
    <w:p w:rsidR="00A11B81" w:rsidRDefault="00A11B81">
      <w:pPr>
        <w:widowControl w:val="0"/>
        <w:numPr>
          <w:ilvl w:val="0"/>
          <w:numId w:val="10"/>
        </w:numPr>
        <w:tabs>
          <w:tab w:val="left" w:pos="360"/>
        </w:tabs>
        <w:autoSpaceDE w:val="0"/>
        <w:rPr>
          <w:rFonts w:ascii="Book Antiqua" w:hAnsi="Book Antiqua" w:cs="Book Antiqua"/>
          <w:bCs/>
          <w:sz w:val="20"/>
          <w:szCs w:val="20"/>
        </w:rPr>
      </w:pPr>
      <w:r>
        <w:rPr>
          <w:rFonts w:ascii="Book Antiqua" w:hAnsi="Book Antiqua" w:cs="Book Antiqua"/>
          <w:bCs/>
          <w:sz w:val="20"/>
          <w:szCs w:val="20"/>
        </w:rPr>
        <w:t xml:space="preserve">Name: </w:t>
      </w:r>
      <w:r>
        <w:rPr>
          <w:b/>
          <w:sz w:val="20"/>
          <w:szCs w:val="20"/>
        </w:rPr>
        <w:t>Sports sales/purchase Website</w:t>
      </w:r>
    </w:p>
    <w:p w:rsidR="00A11B81" w:rsidRDefault="00A11B81">
      <w:pPr>
        <w:widowControl w:val="0"/>
        <w:numPr>
          <w:ilvl w:val="0"/>
          <w:numId w:val="10"/>
        </w:numPr>
        <w:tabs>
          <w:tab w:val="left" w:pos="360"/>
        </w:tabs>
        <w:autoSpaceDE w:val="0"/>
        <w:rPr>
          <w:rFonts w:ascii="Book Antiqua" w:hAnsi="Book Antiqua" w:cs="Book Antiqua"/>
          <w:bCs/>
          <w:sz w:val="20"/>
          <w:szCs w:val="20"/>
        </w:rPr>
      </w:pPr>
      <w:r>
        <w:rPr>
          <w:rFonts w:ascii="Book Antiqua" w:hAnsi="Book Antiqua" w:cs="Book Antiqua"/>
          <w:bCs/>
          <w:sz w:val="20"/>
          <w:szCs w:val="20"/>
        </w:rPr>
        <w:t xml:space="preserve">Environment: </w:t>
      </w:r>
      <w:r>
        <w:rPr>
          <w:rFonts w:ascii="Book Antiqua" w:hAnsi="Book Antiqua" w:cs="Book Antiqua"/>
          <w:sz w:val="20"/>
          <w:szCs w:val="20"/>
        </w:rPr>
        <w:t xml:space="preserve"> </w:t>
      </w:r>
      <w:r>
        <w:rPr>
          <w:sz w:val="20"/>
          <w:szCs w:val="20"/>
        </w:rPr>
        <w:t>Asp.net, C#.net,  Jquery,  JavaScript,  Ajax,  Sql-Server.</w:t>
      </w:r>
    </w:p>
    <w:p w:rsidR="00A11B81" w:rsidRDefault="00A11B81">
      <w:pPr>
        <w:widowControl w:val="0"/>
        <w:numPr>
          <w:ilvl w:val="0"/>
          <w:numId w:val="10"/>
        </w:numPr>
        <w:tabs>
          <w:tab w:val="left" w:pos="360"/>
        </w:tabs>
        <w:autoSpaceDE w:val="0"/>
        <w:rPr>
          <w:rFonts w:ascii="Book Antiqua" w:hAnsi="Book Antiqua" w:cs="Book Antiqua"/>
          <w:bCs/>
          <w:sz w:val="20"/>
          <w:szCs w:val="20"/>
        </w:rPr>
      </w:pPr>
      <w:r>
        <w:rPr>
          <w:rFonts w:ascii="Book Antiqua" w:hAnsi="Book Antiqua" w:cs="Book Antiqua"/>
          <w:bCs/>
          <w:sz w:val="20"/>
          <w:szCs w:val="20"/>
        </w:rPr>
        <w:t>Role:</w:t>
      </w:r>
      <w:r>
        <w:rPr>
          <w:rFonts w:ascii="Book Antiqua" w:hAnsi="Book Antiqua" w:cs="Book Antiqua"/>
          <w:sz w:val="20"/>
          <w:szCs w:val="20"/>
        </w:rPr>
        <w:t xml:space="preserve"> Software Developer.</w:t>
      </w:r>
    </w:p>
    <w:p w:rsidR="00A11B81" w:rsidRDefault="00A11B81">
      <w:pPr>
        <w:widowControl w:val="0"/>
        <w:numPr>
          <w:ilvl w:val="0"/>
          <w:numId w:val="10"/>
        </w:numPr>
        <w:tabs>
          <w:tab w:val="left" w:pos="360"/>
        </w:tabs>
        <w:autoSpaceDE w:val="0"/>
        <w:rPr>
          <w:rFonts w:ascii="Book Antiqua" w:hAnsi="Book Antiqua" w:cs="Book Antiqua"/>
          <w:bCs/>
          <w:sz w:val="20"/>
          <w:szCs w:val="20"/>
        </w:rPr>
      </w:pPr>
      <w:r>
        <w:rPr>
          <w:rFonts w:ascii="Book Antiqua" w:hAnsi="Book Antiqua" w:cs="Book Antiqua"/>
          <w:bCs/>
          <w:sz w:val="20"/>
          <w:szCs w:val="20"/>
        </w:rPr>
        <w:t>Team</w:t>
      </w:r>
      <w:r>
        <w:rPr>
          <w:rFonts w:ascii="Book Antiqua" w:hAnsi="Book Antiqua" w:cs="Book Antiqua"/>
          <w:sz w:val="20"/>
          <w:szCs w:val="20"/>
        </w:rPr>
        <w:t xml:space="preserve"> </w:t>
      </w:r>
      <w:r>
        <w:rPr>
          <w:rFonts w:ascii="Book Antiqua" w:hAnsi="Book Antiqua" w:cs="Book Antiqua"/>
          <w:bCs/>
          <w:sz w:val="20"/>
          <w:szCs w:val="20"/>
        </w:rPr>
        <w:t>Size: 2</w:t>
      </w:r>
    </w:p>
    <w:p w:rsidR="00A11B81" w:rsidRDefault="00A11B81">
      <w:pPr>
        <w:widowControl w:val="0"/>
        <w:numPr>
          <w:ilvl w:val="0"/>
          <w:numId w:val="10"/>
        </w:numPr>
        <w:tabs>
          <w:tab w:val="left" w:pos="360"/>
        </w:tabs>
        <w:autoSpaceDE w:val="0"/>
        <w:spacing w:before="20" w:after="20"/>
        <w:jc w:val="both"/>
        <w:rPr>
          <w:rFonts w:ascii="Book Antiqua" w:hAnsi="Book Antiqua" w:cs="Book Antiqua"/>
          <w:sz w:val="20"/>
          <w:szCs w:val="20"/>
        </w:rPr>
      </w:pPr>
      <w:r>
        <w:rPr>
          <w:rFonts w:ascii="Book Antiqua" w:hAnsi="Book Antiqua" w:cs="Book Antiqua"/>
          <w:bCs/>
          <w:sz w:val="20"/>
          <w:szCs w:val="20"/>
        </w:rPr>
        <w:t xml:space="preserve">Description: </w:t>
      </w:r>
      <w:r>
        <w:rPr>
          <w:rFonts w:ascii="Book Antiqua" w:hAnsi="Book Antiqua" w:cs="Book Antiqua"/>
          <w:sz w:val="20"/>
          <w:szCs w:val="20"/>
        </w:rPr>
        <w:t xml:space="preserve">Online sales purchase sports kit. </w:t>
      </w:r>
    </w:p>
    <w:p w:rsidR="00A11B81" w:rsidRDefault="00A11B81">
      <w:pPr>
        <w:widowControl w:val="0"/>
        <w:tabs>
          <w:tab w:val="left" w:pos="360"/>
        </w:tabs>
        <w:autoSpaceDE w:val="0"/>
        <w:spacing w:before="20" w:after="20"/>
        <w:ind w:left="360"/>
        <w:jc w:val="both"/>
        <w:rPr>
          <w:rStyle w:val="Strong"/>
          <w:rFonts w:ascii="Tahoma" w:hAnsi="Tahoma" w:cs="Tahoma"/>
          <w:color w:val="000000"/>
          <w:sz w:val="20"/>
          <w:szCs w:val="20"/>
        </w:rPr>
      </w:pPr>
      <w:r>
        <w:rPr>
          <w:rFonts w:ascii="Book Antiqua" w:hAnsi="Book Antiqua" w:cs="Book Antiqua"/>
          <w:sz w:val="20"/>
          <w:szCs w:val="20"/>
        </w:rPr>
        <w:t xml:space="preserve">  </w:t>
      </w:r>
    </w:p>
    <w:p w:rsidR="00A11B81" w:rsidRDefault="00A11B81">
      <w:pPr>
        <w:widowControl w:val="0"/>
        <w:autoSpaceDE w:val="0"/>
        <w:rPr>
          <w:rFonts w:ascii="Book Antiqua" w:hAnsi="Book Antiqua" w:cs="Book Antiqua"/>
          <w:bCs/>
          <w:sz w:val="20"/>
          <w:szCs w:val="20"/>
        </w:rPr>
      </w:pPr>
      <w:r>
        <w:rPr>
          <w:rStyle w:val="Strong"/>
          <w:rFonts w:ascii="Tahoma" w:hAnsi="Tahoma" w:cs="Tahoma"/>
          <w:color w:val="000000"/>
          <w:sz w:val="20"/>
          <w:szCs w:val="20"/>
        </w:rPr>
        <w:t>Online Car Reservation</w:t>
      </w:r>
    </w:p>
    <w:p w:rsidR="00A11B81" w:rsidRDefault="00A11B81">
      <w:pPr>
        <w:widowControl w:val="0"/>
        <w:numPr>
          <w:ilvl w:val="0"/>
          <w:numId w:val="2"/>
        </w:numPr>
        <w:autoSpaceDE w:val="0"/>
        <w:rPr>
          <w:rFonts w:ascii="Book Antiqua" w:hAnsi="Book Antiqua" w:cs="Book Antiqua"/>
          <w:bCs/>
          <w:sz w:val="20"/>
          <w:szCs w:val="20"/>
        </w:rPr>
      </w:pPr>
      <w:r>
        <w:rPr>
          <w:rFonts w:ascii="Book Antiqua" w:hAnsi="Book Antiqua" w:cs="Book Antiqua"/>
          <w:bCs/>
          <w:sz w:val="20"/>
          <w:szCs w:val="20"/>
        </w:rPr>
        <w:t xml:space="preserve">Name: </w:t>
      </w:r>
      <w:r>
        <w:rPr>
          <w:rFonts w:ascii="Book Antiqua" w:hAnsi="Book Antiqua" w:cs="Book Antiqua"/>
          <w:sz w:val="20"/>
          <w:szCs w:val="20"/>
        </w:rPr>
        <w:t>online car reservation</w:t>
      </w:r>
    </w:p>
    <w:p w:rsidR="00A11B81" w:rsidRDefault="00A11B81">
      <w:pPr>
        <w:widowControl w:val="0"/>
        <w:numPr>
          <w:ilvl w:val="0"/>
          <w:numId w:val="2"/>
        </w:numPr>
        <w:autoSpaceDE w:val="0"/>
        <w:rPr>
          <w:rFonts w:ascii="Book Antiqua" w:hAnsi="Book Antiqua" w:cs="Book Antiqua"/>
          <w:bCs/>
          <w:sz w:val="20"/>
          <w:szCs w:val="20"/>
        </w:rPr>
      </w:pPr>
      <w:r>
        <w:rPr>
          <w:rFonts w:ascii="Book Antiqua" w:hAnsi="Book Antiqua" w:cs="Book Antiqua"/>
          <w:bCs/>
          <w:sz w:val="20"/>
          <w:szCs w:val="20"/>
        </w:rPr>
        <w:t xml:space="preserve">Environment: </w:t>
      </w:r>
      <w:r>
        <w:rPr>
          <w:rFonts w:ascii="Book Antiqua" w:hAnsi="Book Antiqua" w:cs="Book Antiqua"/>
          <w:sz w:val="20"/>
          <w:szCs w:val="20"/>
        </w:rPr>
        <w:t xml:space="preserve"> ASP.Net 3.5, AJAX, C#.Net 3.5, ADO.Net, SQL Server 2005, JavaScript.</w:t>
      </w:r>
    </w:p>
    <w:p w:rsidR="00A11B81" w:rsidRDefault="00A11B81">
      <w:pPr>
        <w:widowControl w:val="0"/>
        <w:numPr>
          <w:ilvl w:val="0"/>
          <w:numId w:val="2"/>
        </w:numPr>
        <w:autoSpaceDE w:val="0"/>
        <w:rPr>
          <w:rFonts w:ascii="Book Antiqua" w:hAnsi="Book Antiqua" w:cs="Book Antiqua"/>
          <w:bCs/>
          <w:sz w:val="20"/>
          <w:szCs w:val="20"/>
        </w:rPr>
      </w:pPr>
      <w:r>
        <w:rPr>
          <w:rFonts w:ascii="Book Antiqua" w:hAnsi="Book Antiqua" w:cs="Book Antiqua"/>
          <w:bCs/>
          <w:sz w:val="20"/>
          <w:szCs w:val="20"/>
        </w:rPr>
        <w:t>Role:</w:t>
      </w:r>
      <w:r>
        <w:rPr>
          <w:rFonts w:ascii="Book Antiqua" w:hAnsi="Book Antiqua" w:cs="Book Antiqua"/>
          <w:sz w:val="20"/>
          <w:szCs w:val="20"/>
        </w:rPr>
        <w:t xml:space="preserve"> Application Developer.</w:t>
      </w:r>
    </w:p>
    <w:p w:rsidR="00A11B81" w:rsidRDefault="00A11B81">
      <w:pPr>
        <w:widowControl w:val="0"/>
        <w:numPr>
          <w:ilvl w:val="0"/>
          <w:numId w:val="2"/>
        </w:numPr>
        <w:autoSpaceDE w:val="0"/>
        <w:rPr>
          <w:rFonts w:ascii="Book Antiqua" w:hAnsi="Book Antiqua" w:cs="Book Antiqua"/>
          <w:bCs/>
          <w:sz w:val="20"/>
          <w:szCs w:val="20"/>
        </w:rPr>
      </w:pPr>
      <w:r>
        <w:rPr>
          <w:rFonts w:ascii="Book Antiqua" w:hAnsi="Book Antiqua" w:cs="Book Antiqua"/>
          <w:bCs/>
          <w:sz w:val="20"/>
          <w:szCs w:val="20"/>
        </w:rPr>
        <w:t>Team</w:t>
      </w:r>
      <w:r>
        <w:rPr>
          <w:rFonts w:ascii="Book Antiqua" w:hAnsi="Book Antiqua" w:cs="Book Antiqua"/>
          <w:sz w:val="20"/>
          <w:szCs w:val="20"/>
        </w:rPr>
        <w:t xml:space="preserve"> </w:t>
      </w:r>
      <w:r>
        <w:rPr>
          <w:rFonts w:ascii="Book Antiqua" w:hAnsi="Book Antiqua" w:cs="Book Antiqua"/>
          <w:bCs/>
          <w:sz w:val="20"/>
          <w:szCs w:val="20"/>
        </w:rPr>
        <w:t>Size: 2</w:t>
      </w:r>
    </w:p>
    <w:p w:rsidR="00A11B81" w:rsidRDefault="00A11B81">
      <w:pPr>
        <w:widowControl w:val="0"/>
        <w:numPr>
          <w:ilvl w:val="0"/>
          <w:numId w:val="2"/>
        </w:numPr>
        <w:autoSpaceDE w:val="0"/>
        <w:rPr>
          <w:rFonts w:ascii="Book Antiqua" w:hAnsi="Book Antiqua" w:cs="Book Antiqua"/>
          <w:sz w:val="20"/>
          <w:szCs w:val="20"/>
        </w:rPr>
      </w:pPr>
      <w:r>
        <w:rPr>
          <w:rFonts w:ascii="Book Antiqua" w:hAnsi="Book Antiqua" w:cs="Book Antiqua"/>
          <w:bCs/>
          <w:sz w:val="20"/>
          <w:szCs w:val="20"/>
        </w:rPr>
        <w:t>Description:</w:t>
      </w:r>
      <w:r>
        <w:rPr>
          <w:rFonts w:ascii="Book Antiqua" w:hAnsi="Book Antiqua" w:cs="Book Antiqua"/>
          <w:b/>
          <w:bCs/>
          <w:sz w:val="20"/>
          <w:szCs w:val="20"/>
        </w:rPr>
        <w:t xml:space="preserve"> </w:t>
      </w:r>
      <w:r>
        <w:rPr>
          <w:rFonts w:ascii="Book Antiqua" w:hAnsi="Book Antiqua" w:cs="Book Antiqua"/>
          <w:sz w:val="20"/>
          <w:szCs w:val="20"/>
        </w:rPr>
        <w:t>This is a Web Application that books online car for marriage, travelling , picnic etc. and give total estimate according to km. with extra charges</w:t>
      </w:r>
    </w:p>
    <w:p w:rsidR="00A11B81" w:rsidRDefault="00A11B81">
      <w:pPr>
        <w:widowControl w:val="0"/>
        <w:autoSpaceDE w:val="0"/>
        <w:spacing w:before="20" w:after="20"/>
        <w:ind w:left="1440"/>
        <w:jc w:val="both"/>
        <w:rPr>
          <w:rFonts w:ascii="Book Antiqua" w:hAnsi="Book Antiqua" w:cs="Book Antiqua"/>
          <w:sz w:val="20"/>
          <w:szCs w:val="20"/>
        </w:rPr>
      </w:pPr>
    </w:p>
    <w:p w:rsidR="00A11B81" w:rsidRDefault="00A11B81">
      <w:pPr>
        <w:widowControl w:val="0"/>
        <w:autoSpaceDE w:val="0"/>
        <w:spacing w:before="20" w:after="20"/>
        <w:ind w:left="1440"/>
        <w:jc w:val="both"/>
        <w:rPr>
          <w:rFonts w:ascii="Book Antiqua" w:hAnsi="Book Antiqua" w:cs="Book Antiqua"/>
          <w:sz w:val="20"/>
          <w:szCs w:val="20"/>
        </w:rPr>
      </w:pPr>
    </w:p>
    <w:p w:rsidR="00A11B81" w:rsidRDefault="00A11B81">
      <w:pPr>
        <w:widowControl w:val="0"/>
        <w:autoSpaceDE w:val="0"/>
        <w:spacing w:before="20" w:after="20"/>
        <w:ind w:left="1440"/>
        <w:jc w:val="both"/>
        <w:rPr>
          <w:rFonts w:ascii="Tahoma" w:hAnsi="Tahoma" w:cs="Tahoma"/>
          <w:b/>
          <w:bCs/>
          <w:sz w:val="20"/>
          <w:szCs w:val="20"/>
        </w:rPr>
      </w:pPr>
      <w:r>
        <w:rPr>
          <w:rFonts w:ascii="Book Antiqua" w:hAnsi="Book Antiqua" w:cs="Book Antiqua"/>
          <w:sz w:val="20"/>
          <w:szCs w:val="20"/>
        </w:rPr>
        <w:t>.</w:t>
      </w:r>
    </w:p>
    <w:p w:rsidR="00A11B81" w:rsidRDefault="00A11B81">
      <w:pPr>
        <w:pStyle w:val="NormalWeb"/>
        <w:tabs>
          <w:tab w:val="left" w:pos="0"/>
        </w:tabs>
        <w:spacing w:before="0" w:after="0"/>
        <w:rPr>
          <w:rFonts w:ascii="Book Antiqua" w:hAnsi="Book Antiqua" w:cs="Book Antiqua"/>
          <w:sz w:val="20"/>
          <w:szCs w:val="20"/>
        </w:rPr>
      </w:pPr>
      <w:r>
        <w:rPr>
          <w:rFonts w:ascii="Tahoma" w:hAnsi="Tahoma" w:cs="Tahoma"/>
          <w:b/>
          <w:bCs/>
          <w:sz w:val="20"/>
          <w:szCs w:val="20"/>
        </w:rPr>
        <w:t>Mobile Shop ERP Inventory</w:t>
      </w:r>
    </w:p>
    <w:p w:rsidR="00A11B81" w:rsidRDefault="00A11B81">
      <w:pPr>
        <w:pStyle w:val="NormalWeb"/>
        <w:numPr>
          <w:ilvl w:val="0"/>
          <w:numId w:val="12"/>
        </w:numPr>
        <w:tabs>
          <w:tab w:val="left" w:pos="0"/>
        </w:tabs>
        <w:spacing w:before="0" w:after="0"/>
        <w:rPr>
          <w:rFonts w:ascii="Book Antiqua" w:hAnsi="Book Antiqua" w:cs="Book Antiqua"/>
          <w:sz w:val="20"/>
          <w:szCs w:val="20"/>
        </w:rPr>
      </w:pPr>
      <w:r>
        <w:rPr>
          <w:rFonts w:ascii="Book Antiqua" w:hAnsi="Book Antiqua" w:cs="Book Antiqua"/>
          <w:sz w:val="20"/>
          <w:szCs w:val="20"/>
        </w:rPr>
        <w:t>Name: Mobile ERP Inventory</w:t>
      </w:r>
    </w:p>
    <w:p w:rsidR="00A11B81" w:rsidRDefault="00A11B81">
      <w:pPr>
        <w:widowControl w:val="0"/>
        <w:numPr>
          <w:ilvl w:val="0"/>
          <w:numId w:val="4"/>
        </w:numPr>
        <w:autoSpaceDE w:val="0"/>
        <w:rPr>
          <w:rFonts w:ascii="Book Antiqua" w:hAnsi="Book Antiqua" w:cs="Book Antiqua"/>
          <w:sz w:val="20"/>
          <w:szCs w:val="20"/>
        </w:rPr>
      </w:pPr>
      <w:r>
        <w:rPr>
          <w:rFonts w:ascii="Book Antiqua" w:hAnsi="Book Antiqua" w:cs="Book Antiqua"/>
          <w:sz w:val="20"/>
          <w:szCs w:val="20"/>
        </w:rPr>
        <w:t>Environment: ASP.Net 3.5, AJAX, C#.Net 3.5, ADO.Net, SQL Server 2005, JavaScript.</w:t>
      </w:r>
    </w:p>
    <w:p w:rsidR="00A11B81" w:rsidRDefault="00A11B81">
      <w:pPr>
        <w:widowControl w:val="0"/>
        <w:numPr>
          <w:ilvl w:val="0"/>
          <w:numId w:val="4"/>
        </w:numPr>
        <w:autoSpaceDE w:val="0"/>
        <w:rPr>
          <w:rFonts w:ascii="Book Antiqua" w:hAnsi="Book Antiqua" w:cs="Book Antiqua"/>
          <w:sz w:val="20"/>
          <w:szCs w:val="20"/>
        </w:rPr>
      </w:pPr>
      <w:r>
        <w:rPr>
          <w:rFonts w:ascii="Book Antiqua" w:hAnsi="Book Antiqua" w:cs="Book Antiqua"/>
          <w:sz w:val="20"/>
          <w:szCs w:val="20"/>
        </w:rPr>
        <w:t>Role: Team Member(Coding and Backend)</w:t>
      </w:r>
    </w:p>
    <w:p w:rsidR="00A11B81" w:rsidRDefault="00A11B81">
      <w:pPr>
        <w:widowControl w:val="0"/>
        <w:numPr>
          <w:ilvl w:val="0"/>
          <w:numId w:val="4"/>
        </w:numPr>
        <w:autoSpaceDE w:val="0"/>
        <w:rPr>
          <w:rFonts w:ascii="Book Antiqua" w:hAnsi="Book Antiqua" w:cs="Book Antiqua"/>
          <w:sz w:val="20"/>
          <w:szCs w:val="20"/>
        </w:rPr>
      </w:pPr>
      <w:r>
        <w:rPr>
          <w:rFonts w:ascii="Book Antiqua" w:hAnsi="Book Antiqua" w:cs="Book Antiqua"/>
          <w:sz w:val="20"/>
          <w:szCs w:val="20"/>
        </w:rPr>
        <w:t>Team Size:</w:t>
      </w:r>
      <w:r>
        <w:rPr>
          <w:rFonts w:ascii="Book Antiqua" w:hAnsi="Book Antiqua" w:cs="Book Antiqua"/>
          <w:b/>
          <w:sz w:val="20"/>
          <w:szCs w:val="20"/>
        </w:rPr>
        <w:t>4</w:t>
      </w:r>
    </w:p>
    <w:p w:rsidR="00A11B81" w:rsidRDefault="00A11B81">
      <w:pPr>
        <w:widowControl w:val="0"/>
        <w:numPr>
          <w:ilvl w:val="0"/>
          <w:numId w:val="4"/>
        </w:numPr>
        <w:autoSpaceDE w:val="0"/>
      </w:pPr>
      <w:r>
        <w:rPr>
          <w:rFonts w:ascii="Book Antiqua" w:hAnsi="Book Antiqua" w:cs="Book Antiqua"/>
          <w:sz w:val="20"/>
          <w:szCs w:val="20"/>
        </w:rPr>
        <w:t xml:space="preserve">Description: </w:t>
      </w:r>
      <w:r>
        <w:rPr>
          <w:rFonts w:ascii="Book Antiqua" w:hAnsi="Book Antiqua" w:cs="Book Antiqua"/>
        </w:rPr>
        <w:t xml:space="preserve"> </w:t>
      </w:r>
      <w:r>
        <w:rPr>
          <w:sz w:val="20"/>
          <w:szCs w:val="20"/>
        </w:rPr>
        <w:t>Provides the key functions necessary to update and maintain raw materials, WIP and finished goods inventory quantities and costs. Along with shortage monitoring, reorder analysis and MRP.</w:t>
      </w:r>
    </w:p>
    <w:p w:rsidR="00A11B81" w:rsidRDefault="00A11B81"/>
    <w:p w:rsidR="00A11B81" w:rsidRDefault="00A11B81">
      <w:pPr>
        <w:pStyle w:val="Heading3"/>
        <w:pBdr>
          <w:bottom w:val="single" w:sz="4" w:space="1" w:color="000000"/>
        </w:pBdr>
        <w:tabs>
          <w:tab w:val="left" w:pos="0"/>
        </w:tabs>
        <w:spacing w:before="120" w:after="120"/>
        <w:jc w:val="both"/>
        <w:rPr>
          <w:rFonts w:ascii="Calibri" w:hAnsi="Calibri" w:cs="Calibri"/>
          <w:sz w:val="22"/>
          <w:szCs w:val="22"/>
          <w:u w:val="single"/>
        </w:rPr>
      </w:pPr>
      <w:r>
        <w:rPr>
          <w:bCs w:val="0"/>
          <w:lang w:val="en-IN"/>
        </w:rPr>
        <w:t>Education:</w:t>
      </w:r>
    </w:p>
    <w:p w:rsidR="00A11B81" w:rsidRDefault="00A11B81">
      <w:pPr>
        <w:ind w:firstLine="720"/>
        <w:jc w:val="both"/>
        <w:rPr>
          <w:rFonts w:ascii="Calibri" w:hAnsi="Calibri" w:cs="Calibri"/>
          <w:b/>
          <w:sz w:val="22"/>
          <w:szCs w:val="22"/>
          <w:u w:val="single"/>
        </w:rPr>
      </w:pPr>
    </w:p>
    <w:tbl>
      <w:tblPr>
        <w:tblW w:w="0" w:type="auto"/>
        <w:tblInd w:w="-15" w:type="dxa"/>
        <w:tblLayout w:type="fixed"/>
        <w:tblLook w:val="0000" w:firstRow="0" w:lastRow="0" w:firstColumn="0" w:lastColumn="0" w:noHBand="0" w:noVBand="0"/>
      </w:tblPr>
      <w:tblGrid>
        <w:gridCol w:w="1866"/>
        <w:gridCol w:w="1277"/>
        <w:gridCol w:w="6918"/>
      </w:tblGrid>
      <w:tr w:rsidR="00A11B81">
        <w:trPr>
          <w:trHeight w:val="239"/>
        </w:trPr>
        <w:tc>
          <w:tcPr>
            <w:tcW w:w="1866" w:type="dxa"/>
            <w:tcBorders>
              <w:top w:val="single" w:sz="4" w:space="0" w:color="000000"/>
              <w:left w:val="single" w:sz="4" w:space="0" w:color="000000"/>
              <w:bottom w:val="single" w:sz="4" w:space="0" w:color="000000"/>
            </w:tcBorders>
            <w:shd w:val="clear" w:color="auto" w:fill="auto"/>
          </w:tcPr>
          <w:p w:rsidR="00A11B81" w:rsidRDefault="00A11B81">
            <w:pPr>
              <w:jc w:val="both"/>
              <w:rPr>
                <w:rFonts w:ascii="Calibri" w:hAnsi="Calibri" w:cs="Calibri"/>
                <w:b/>
                <w:sz w:val="22"/>
                <w:szCs w:val="22"/>
              </w:rPr>
            </w:pPr>
            <w:r>
              <w:rPr>
                <w:rFonts w:ascii="Calibri" w:hAnsi="Calibri" w:cs="Calibri"/>
                <w:b/>
                <w:sz w:val="22"/>
                <w:szCs w:val="22"/>
              </w:rPr>
              <w:t>Course</w:t>
            </w:r>
          </w:p>
        </w:tc>
        <w:tc>
          <w:tcPr>
            <w:tcW w:w="1277" w:type="dxa"/>
            <w:tcBorders>
              <w:top w:val="single" w:sz="4" w:space="0" w:color="000000"/>
              <w:left w:val="single" w:sz="4" w:space="0" w:color="000000"/>
              <w:bottom w:val="single" w:sz="4" w:space="0" w:color="000000"/>
            </w:tcBorders>
            <w:shd w:val="clear" w:color="auto" w:fill="auto"/>
          </w:tcPr>
          <w:p w:rsidR="00A11B81" w:rsidRDefault="00A11B81">
            <w:pPr>
              <w:jc w:val="both"/>
              <w:rPr>
                <w:rFonts w:ascii="Calibri" w:hAnsi="Calibri" w:cs="Calibri"/>
                <w:b/>
                <w:sz w:val="22"/>
                <w:szCs w:val="22"/>
              </w:rPr>
            </w:pPr>
            <w:r>
              <w:rPr>
                <w:rFonts w:ascii="Calibri" w:hAnsi="Calibri" w:cs="Calibri"/>
                <w:b/>
                <w:sz w:val="22"/>
                <w:szCs w:val="22"/>
              </w:rPr>
              <w:t>Year</w:t>
            </w:r>
          </w:p>
        </w:tc>
        <w:tc>
          <w:tcPr>
            <w:tcW w:w="6918" w:type="dxa"/>
            <w:tcBorders>
              <w:top w:val="single" w:sz="4" w:space="0" w:color="000000"/>
              <w:left w:val="single" w:sz="4" w:space="0" w:color="000000"/>
              <w:bottom w:val="single" w:sz="4" w:space="0" w:color="000000"/>
              <w:right w:val="single" w:sz="4" w:space="0" w:color="000000"/>
            </w:tcBorders>
            <w:shd w:val="clear" w:color="auto" w:fill="auto"/>
          </w:tcPr>
          <w:p w:rsidR="00A11B81" w:rsidRDefault="00A11B81">
            <w:pPr>
              <w:jc w:val="both"/>
            </w:pPr>
            <w:r>
              <w:rPr>
                <w:rFonts w:ascii="Calibri" w:hAnsi="Calibri" w:cs="Calibri"/>
                <w:b/>
                <w:sz w:val="22"/>
                <w:szCs w:val="22"/>
              </w:rPr>
              <w:t>University/Institute</w:t>
            </w:r>
          </w:p>
        </w:tc>
      </w:tr>
      <w:tr w:rsidR="00A11B81">
        <w:trPr>
          <w:trHeight w:val="588"/>
        </w:trPr>
        <w:tc>
          <w:tcPr>
            <w:tcW w:w="1866" w:type="dxa"/>
            <w:tcBorders>
              <w:top w:val="single" w:sz="4" w:space="0" w:color="000000"/>
              <w:left w:val="single" w:sz="4" w:space="0" w:color="000000"/>
              <w:bottom w:val="single" w:sz="4" w:space="0" w:color="000000"/>
            </w:tcBorders>
            <w:shd w:val="clear" w:color="auto" w:fill="auto"/>
          </w:tcPr>
          <w:p w:rsidR="00A11B81" w:rsidRDefault="00A11B81">
            <w:pPr>
              <w:jc w:val="both"/>
              <w:rPr>
                <w:rFonts w:ascii="Calibri" w:hAnsi="Calibri" w:cs="Calibri"/>
                <w:sz w:val="22"/>
                <w:szCs w:val="22"/>
              </w:rPr>
            </w:pPr>
            <w:r>
              <w:rPr>
                <w:rFonts w:ascii="Calibri" w:hAnsi="Calibri" w:cs="Calibri"/>
                <w:b/>
                <w:sz w:val="22"/>
                <w:szCs w:val="22"/>
              </w:rPr>
              <w:t>MCA (regular)</w:t>
            </w:r>
          </w:p>
        </w:tc>
        <w:tc>
          <w:tcPr>
            <w:tcW w:w="1277" w:type="dxa"/>
            <w:tcBorders>
              <w:top w:val="single" w:sz="4" w:space="0" w:color="000000"/>
              <w:left w:val="single" w:sz="4" w:space="0" w:color="000000"/>
              <w:bottom w:val="single" w:sz="4" w:space="0" w:color="000000"/>
            </w:tcBorders>
            <w:shd w:val="clear" w:color="auto" w:fill="auto"/>
          </w:tcPr>
          <w:p w:rsidR="00A11B81" w:rsidRDefault="00A11B81">
            <w:pPr>
              <w:jc w:val="both"/>
              <w:rPr>
                <w:kern w:val="1"/>
                <w:sz w:val="22"/>
                <w:szCs w:val="22"/>
              </w:rPr>
            </w:pPr>
            <w:r>
              <w:rPr>
                <w:rFonts w:ascii="Calibri" w:hAnsi="Calibri" w:cs="Calibri"/>
                <w:sz w:val="22"/>
                <w:szCs w:val="22"/>
              </w:rPr>
              <w:t>2008-2011</w:t>
            </w:r>
          </w:p>
        </w:tc>
        <w:tc>
          <w:tcPr>
            <w:tcW w:w="6918" w:type="dxa"/>
            <w:tcBorders>
              <w:top w:val="single" w:sz="4" w:space="0" w:color="000000"/>
              <w:left w:val="single" w:sz="4" w:space="0" w:color="000000"/>
              <w:bottom w:val="single" w:sz="4" w:space="0" w:color="000000"/>
              <w:right w:val="single" w:sz="4" w:space="0" w:color="000000"/>
            </w:tcBorders>
            <w:shd w:val="clear" w:color="auto" w:fill="auto"/>
          </w:tcPr>
          <w:p w:rsidR="00A11B81" w:rsidRDefault="00A11B81">
            <w:pPr>
              <w:jc w:val="both"/>
            </w:pPr>
            <w:r>
              <w:rPr>
                <w:kern w:val="1"/>
                <w:sz w:val="22"/>
                <w:szCs w:val="22"/>
              </w:rPr>
              <w:t>S.A.S. Institute of IT &amp; Research, Mohali</w:t>
            </w:r>
          </w:p>
        </w:tc>
      </w:tr>
      <w:tr w:rsidR="00A11B81">
        <w:trPr>
          <w:trHeight w:val="570"/>
        </w:trPr>
        <w:tc>
          <w:tcPr>
            <w:tcW w:w="1866" w:type="dxa"/>
            <w:tcBorders>
              <w:top w:val="single" w:sz="4" w:space="0" w:color="000000"/>
              <w:left w:val="single" w:sz="4" w:space="0" w:color="000000"/>
              <w:bottom w:val="single" w:sz="4" w:space="0" w:color="000000"/>
            </w:tcBorders>
            <w:shd w:val="clear" w:color="auto" w:fill="auto"/>
          </w:tcPr>
          <w:p w:rsidR="00A11B81" w:rsidRDefault="00A11B81">
            <w:pPr>
              <w:jc w:val="both"/>
              <w:rPr>
                <w:rFonts w:ascii="Calibri" w:hAnsi="Calibri" w:cs="Calibri"/>
                <w:sz w:val="22"/>
                <w:szCs w:val="22"/>
              </w:rPr>
            </w:pPr>
            <w:r>
              <w:rPr>
                <w:rFonts w:ascii="Calibri" w:hAnsi="Calibri" w:cs="Calibri"/>
                <w:b/>
                <w:sz w:val="22"/>
                <w:szCs w:val="22"/>
              </w:rPr>
              <w:t>BSC</w:t>
            </w:r>
          </w:p>
        </w:tc>
        <w:tc>
          <w:tcPr>
            <w:tcW w:w="1277" w:type="dxa"/>
            <w:tcBorders>
              <w:top w:val="single" w:sz="4" w:space="0" w:color="000000"/>
              <w:left w:val="single" w:sz="4" w:space="0" w:color="000000"/>
              <w:bottom w:val="single" w:sz="4" w:space="0" w:color="000000"/>
            </w:tcBorders>
            <w:shd w:val="clear" w:color="auto" w:fill="auto"/>
          </w:tcPr>
          <w:p w:rsidR="00A11B81" w:rsidRDefault="00A11B81">
            <w:pPr>
              <w:jc w:val="both"/>
              <w:rPr>
                <w:sz w:val="22"/>
                <w:szCs w:val="22"/>
                <w:lang w:val="en-GB"/>
              </w:rPr>
            </w:pPr>
            <w:r>
              <w:rPr>
                <w:rFonts w:ascii="Calibri" w:hAnsi="Calibri" w:cs="Calibri"/>
                <w:sz w:val="22"/>
                <w:szCs w:val="22"/>
              </w:rPr>
              <w:t>2005-2008</w:t>
            </w:r>
          </w:p>
        </w:tc>
        <w:tc>
          <w:tcPr>
            <w:tcW w:w="6918" w:type="dxa"/>
            <w:tcBorders>
              <w:top w:val="single" w:sz="4" w:space="0" w:color="000000"/>
              <w:left w:val="single" w:sz="4" w:space="0" w:color="000000"/>
              <w:bottom w:val="single" w:sz="4" w:space="0" w:color="000000"/>
              <w:right w:val="single" w:sz="4" w:space="0" w:color="000000"/>
            </w:tcBorders>
            <w:shd w:val="clear" w:color="auto" w:fill="auto"/>
          </w:tcPr>
          <w:p w:rsidR="00A11B81" w:rsidRDefault="00A11B81">
            <w:pPr>
              <w:rPr>
                <w:rFonts w:ascii="Calibri" w:hAnsi="Calibri" w:cs="Calibri"/>
                <w:sz w:val="22"/>
                <w:szCs w:val="22"/>
              </w:rPr>
            </w:pPr>
            <w:r>
              <w:rPr>
                <w:sz w:val="22"/>
                <w:szCs w:val="22"/>
                <w:lang w:val="en-GB"/>
              </w:rPr>
              <w:t>BSc(NON-MEDICAL) from H.P.U.</w:t>
            </w:r>
          </w:p>
          <w:p w:rsidR="00A11B81" w:rsidRDefault="00A11B81">
            <w:pPr>
              <w:jc w:val="both"/>
            </w:pPr>
            <w:r>
              <w:rPr>
                <w:rFonts w:ascii="Calibri" w:hAnsi="Calibri" w:cs="Calibri"/>
                <w:sz w:val="22"/>
                <w:szCs w:val="22"/>
              </w:rPr>
              <w:t>.</w:t>
            </w:r>
          </w:p>
        </w:tc>
      </w:tr>
      <w:tr w:rsidR="00A11B81">
        <w:trPr>
          <w:trHeight w:val="616"/>
        </w:trPr>
        <w:tc>
          <w:tcPr>
            <w:tcW w:w="1866" w:type="dxa"/>
            <w:tcBorders>
              <w:top w:val="single" w:sz="4" w:space="0" w:color="000000"/>
              <w:left w:val="single" w:sz="4" w:space="0" w:color="000000"/>
              <w:bottom w:val="single" w:sz="4" w:space="0" w:color="000000"/>
            </w:tcBorders>
            <w:shd w:val="clear" w:color="auto" w:fill="auto"/>
          </w:tcPr>
          <w:p w:rsidR="00A11B81" w:rsidRDefault="00A11B81">
            <w:pPr>
              <w:jc w:val="both"/>
              <w:rPr>
                <w:rFonts w:ascii="Calibri" w:hAnsi="Calibri" w:cs="Calibri"/>
                <w:sz w:val="22"/>
                <w:szCs w:val="22"/>
              </w:rPr>
            </w:pPr>
            <w:r>
              <w:rPr>
                <w:rFonts w:ascii="Calibri" w:hAnsi="Calibri" w:cs="Calibri"/>
                <w:sz w:val="22"/>
                <w:szCs w:val="22"/>
              </w:rPr>
              <w:t>12</w:t>
            </w:r>
            <w:r>
              <w:rPr>
                <w:rFonts w:ascii="Calibri" w:hAnsi="Calibri" w:cs="Calibri"/>
                <w:sz w:val="22"/>
                <w:szCs w:val="22"/>
                <w:vertAlign w:val="superscript"/>
              </w:rPr>
              <w:t>th</w:t>
            </w:r>
          </w:p>
          <w:p w:rsidR="00A11B81" w:rsidRDefault="00A11B81">
            <w:pPr>
              <w:jc w:val="both"/>
              <w:rPr>
                <w:rFonts w:ascii="Calibri" w:hAnsi="Calibri" w:cs="Calibri"/>
                <w:sz w:val="22"/>
                <w:szCs w:val="22"/>
              </w:rPr>
            </w:pPr>
          </w:p>
        </w:tc>
        <w:tc>
          <w:tcPr>
            <w:tcW w:w="1277" w:type="dxa"/>
            <w:tcBorders>
              <w:top w:val="single" w:sz="4" w:space="0" w:color="000000"/>
              <w:left w:val="single" w:sz="4" w:space="0" w:color="000000"/>
              <w:bottom w:val="single" w:sz="4" w:space="0" w:color="000000"/>
            </w:tcBorders>
            <w:shd w:val="clear" w:color="auto" w:fill="auto"/>
          </w:tcPr>
          <w:p w:rsidR="00A11B81" w:rsidRDefault="00A11B81">
            <w:pPr>
              <w:jc w:val="both"/>
              <w:rPr>
                <w:lang w:val="en-GB"/>
              </w:rPr>
            </w:pPr>
            <w:r>
              <w:rPr>
                <w:rFonts w:ascii="Calibri" w:hAnsi="Calibri" w:cs="Calibri"/>
                <w:sz w:val="22"/>
                <w:szCs w:val="22"/>
              </w:rPr>
              <w:t>2003</w:t>
            </w:r>
          </w:p>
        </w:tc>
        <w:tc>
          <w:tcPr>
            <w:tcW w:w="6918" w:type="dxa"/>
            <w:tcBorders>
              <w:top w:val="single" w:sz="4" w:space="0" w:color="000000"/>
              <w:left w:val="single" w:sz="4" w:space="0" w:color="000000"/>
              <w:bottom w:val="single" w:sz="4" w:space="0" w:color="000000"/>
              <w:right w:val="single" w:sz="4" w:space="0" w:color="000000"/>
            </w:tcBorders>
            <w:shd w:val="clear" w:color="auto" w:fill="auto"/>
          </w:tcPr>
          <w:p w:rsidR="00A11B81" w:rsidRDefault="00A11B81">
            <w:pPr>
              <w:jc w:val="both"/>
            </w:pPr>
            <w:r>
              <w:rPr>
                <w:lang w:val="en-GB"/>
              </w:rPr>
              <w:t>+2 (NON_MEDICAL) from P.S.E.B.</w:t>
            </w:r>
            <w:r>
              <w:rPr>
                <w:rFonts w:ascii="Calibri" w:hAnsi="Calibri" w:cs="Calibri"/>
                <w:sz w:val="22"/>
                <w:szCs w:val="22"/>
              </w:rPr>
              <w:t>.</w:t>
            </w:r>
          </w:p>
        </w:tc>
      </w:tr>
      <w:tr w:rsidR="00A11B81">
        <w:trPr>
          <w:trHeight w:val="616"/>
        </w:trPr>
        <w:tc>
          <w:tcPr>
            <w:tcW w:w="1866" w:type="dxa"/>
            <w:tcBorders>
              <w:top w:val="single" w:sz="4" w:space="0" w:color="000000"/>
              <w:left w:val="single" w:sz="4" w:space="0" w:color="000000"/>
              <w:bottom w:val="single" w:sz="4" w:space="0" w:color="000000"/>
            </w:tcBorders>
            <w:shd w:val="clear" w:color="auto" w:fill="auto"/>
          </w:tcPr>
          <w:p w:rsidR="00A11B81" w:rsidRDefault="00A11B81">
            <w:pPr>
              <w:jc w:val="both"/>
              <w:rPr>
                <w:rFonts w:ascii="Calibri" w:hAnsi="Calibri" w:cs="Calibri"/>
                <w:sz w:val="22"/>
                <w:szCs w:val="22"/>
              </w:rPr>
            </w:pPr>
            <w:r>
              <w:rPr>
                <w:rFonts w:ascii="Calibri" w:hAnsi="Calibri" w:cs="Calibri"/>
                <w:sz w:val="22"/>
                <w:szCs w:val="22"/>
              </w:rPr>
              <w:t>10</w:t>
            </w:r>
            <w:r>
              <w:rPr>
                <w:rFonts w:ascii="Calibri" w:hAnsi="Calibri" w:cs="Calibri"/>
                <w:sz w:val="22"/>
                <w:szCs w:val="22"/>
                <w:vertAlign w:val="superscript"/>
              </w:rPr>
              <w:t>th</w:t>
            </w:r>
          </w:p>
          <w:p w:rsidR="00A11B81" w:rsidRDefault="00A11B81">
            <w:pPr>
              <w:jc w:val="both"/>
              <w:rPr>
                <w:rFonts w:ascii="Calibri" w:hAnsi="Calibri" w:cs="Calibri"/>
                <w:sz w:val="22"/>
                <w:szCs w:val="22"/>
              </w:rPr>
            </w:pPr>
          </w:p>
        </w:tc>
        <w:tc>
          <w:tcPr>
            <w:tcW w:w="1277" w:type="dxa"/>
            <w:tcBorders>
              <w:top w:val="single" w:sz="4" w:space="0" w:color="000000"/>
              <w:left w:val="single" w:sz="4" w:space="0" w:color="000000"/>
              <w:bottom w:val="single" w:sz="4" w:space="0" w:color="000000"/>
            </w:tcBorders>
            <w:shd w:val="clear" w:color="auto" w:fill="auto"/>
          </w:tcPr>
          <w:p w:rsidR="00A11B81" w:rsidRDefault="00A11B81">
            <w:pPr>
              <w:jc w:val="both"/>
              <w:rPr>
                <w:rFonts w:ascii="Calibri" w:hAnsi="Calibri" w:cs="Calibri"/>
                <w:sz w:val="22"/>
                <w:szCs w:val="22"/>
              </w:rPr>
            </w:pPr>
            <w:r>
              <w:rPr>
                <w:rFonts w:ascii="Calibri" w:hAnsi="Calibri" w:cs="Calibri"/>
                <w:sz w:val="22"/>
                <w:szCs w:val="22"/>
              </w:rPr>
              <w:t>2002</w:t>
            </w:r>
          </w:p>
        </w:tc>
        <w:tc>
          <w:tcPr>
            <w:tcW w:w="6918" w:type="dxa"/>
            <w:tcBorders>
              <w:top w:val="single" w:sz="4" w:space="0" w:color="000000"/>
              <w:left w:val="single" w:sz="4" w:space="0" w:color="000000"/>
              <w:bottom w:val="single" w:sz="4" w:space="0" w:color="000000"/>
              <w:right w:val="single" w:sz="4" w:space="0" w:color="000000"/>
            </w:tcBorders>
            <w:shd w:val="clear" w:color="auto" w:fill="auto"/>
          </w:tcPr>
          <w:p w:rsidR="00A11B81" w:rsidRDefault="00A11B81">
            <w:pPr>
              <w:jc w:val="both"/>
            </w:pPr>
            <w:r>
              <w:rPr>
                <w:rFonts w:ascii="Calibri" w:hAnsi="Calibri" w:cs="Calibri"/>
                <w:sz w:val="22"/>
                <w:szCs w:val="22"/>
              </w:rPr>
              <w:t>D.N.P Senior Secondary School, nangal.</w:t>
            </w:r>
          </w:p>
        </w:tc>
      </w:tr>
    </w:tbl>
    <w:p w:rsidR="00A11B81" w:rsidRDefault="00A11B81">
      <w:pPr>
        <w:spacing w:before="20" w:after="20"/>
        <w:jc w:val="both"/>
        <w:rPr>
          <w:rFonts w:ascii="Book Antiqua" w:hAnsi="Book Antiqua" w:cs="Book Antiqua"/>
          <w:b/>
          <w:bCs/>
          <w:sz w:val="22"/>
          <w:szCs w:val="22"/>
        </w:rPr>
      </w:pPr>
    </w:p>
    <w:p w:rsidR="00A11B81" w:rsidRDefault="00A11B81">
      <w:pPr>
        <w:spacing w:before="20" w:after="20"/>
        <w:jc w:val="both"/>
        <w:rPr>
          <w:rFonts w:ascii="Book Antiqua" w:hAnsi="Book Antiqua" w:cs="Book Antiqua"/>
          <w:b/>
          <w:bCs/>
          <w:sz w:val="22"/>
          <w:szCs w:val="22"/>
        </w:rPr>
      </w:pPr>
    </w:p>
    <w:p w:rsidR="00A11B81" w:rsidRDefault="00A11B81">
      <w:pPr>
        <w:spacing w:before="20" w:after="20"/>
        <w:jc w:val="both"/>
        <w:rPr>
          <w:rFonts w:ascii="Book Antiqua" w:hAnsi="Book Antiqua" w:cs="Book Antiqua"/>
          <w:b/>
          <w:bCs/>
          <w:sz w:val="22"/>
          <w:szCs w:val="22"/>
        </w:rPr>
      </w:pPr>
    </w:p>
    <w:p w:rsidR="00A11B81" w:rsidRDefault="00A11B81">
      <w:pPr>
        <w:spacing w:before="20" w:after="20"/>
        <w:jc w:val="both"/>
        <w:rPr>
          <w:rFonts w:ascii="Book Antiqua" w:hAnsi="Book Antiqua" w:cs="Book Antiqua"/>
          <w:b/>
          <w:bCs/>
          <w:sz w:val="22"/>
          <w:szCs w:val="22"/>
        </w:rPr>
      </w:pPr>
    </w:p>
    <w:p w:rsidR="00A11B81" w:rsidRDefault="00A11B81">
      <w:pPr>
        <w:ind w:right="533" w:firstLine="720"/>
        <w:rPr>
          <w:rFonts w:ascii="Calibri" w:hAnsi="Calibri" w:cs="Calibri"/>
          <w:sz w:val="22"/>
          <w:szCs w:val="22"/>
        </w:rPr>
      </w:pPr>
      <w:r>
        <w:rPr>
          <w:rFonts w:ascii="Calibri" w:hAnsi="Calibri" w:cs="Calibri"/>
          <w:b/>
          <w:smallCaps/>
          <w:sz w:val="22"/>
          <w:szCs w:val="22"/>
          <w:u w:val="single"/>
        </w:rPr>
        <w:t>PERSONAL PROFILE</w:t>
      </w:r>
    </w:p>
    <w:p w:rsidR="00A11B81" w:rsidRDefault="00A11B81">
      <w:pPr>
        <w:jc w:val="both"/>
        <w:rPr>
          <w:rFonts w:ascii="Calibri" w:hAnsi="Calibri" w:cs="Calibri"/>
          <w:sz w:val="22"/>
          <w:szCs w:val="22"/>
        </w:rPr>
      </w:pPr>
      <w:r>
        <w:rPr>
          <w:rFonts w:ascii="Calibri" w:hAnsi="Calibri" w:cs="Calibri"/>
          <w:sz w:val="22"/>
          <w:szCs w:val="22"/>
        </w:rPr>
        <w:t> </w:t>
      </w:r>
    </w:p>
    <w:p w:rsidR="00A11B81" w:rsidRDefault="00A11B81">
      <w:pPr>
        <w:keepNext/>
        <w:ind w:left="720"/>
        <w:jc w:val="both"/>
        <w:rPr>
          <w:rFonts w:ascii="Calibri" w:hAnsi="Calibri" w:cs="Calibri"/>
          <w:sz w:val="22"/>
          <w:szCs w:val="22"/>
        </w:rPr>
      </w:pPr>
      <w:r>
        <w:rPr>
          <w:rFonts w:ascii="Calibri" w:hAnsi="Calibri" w:cs="Calibri"/>
          <w:sz w:val="22"/>
          <w:szCs w:val="22"/>
        </w:rPr>
        <w:t>Name</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Sourav Attri</w:t>
      </w:r>
    </w:p>
    <w:p w:rsidR="00A11B81" w:rsidRDefault="00A11B81">
      <w:pPr>
        <w:keepNext/>
        <w:ind w:left="720"/>
        <w:jc w:val="both"/>
        <w:rPr>
          <w:rFonts w:ascii="Calibri" w:hAnsi="Calibri" w:cs="Calibri"/>
          <w:sz w:val="22"/>
          <w:szCs w:val="22"/>
        </w:rPr>
      </w:pPr>
      <w:r>
        <w:rPr>
          <w:rFonts w:ascii="Calibri" w:hAnsi="Calibri" w:cs="Calibri"/>
          <w:sz w:val="22"/>
          <w:szCs w:val="22"/>
        </w:rPr>
        <w:t>Father Name</w:t>
      </w:r>
      <w:r>
        <w:rPr>
          <w:rFonts w:ascii="Calibri" w:hAnsi="Calibri" w:cs="Calibri"/>
          <w:sz w:val="22"/>
          <w:szCs w:val="22"/>
        </w:rPr>
        <w:tab/>
        <w:t xml:space="preserve">            </w:t>
      </w:r>
      <w:r>
        <w:rPr>
          <w:rFonts w:ascii="Calibri" w:hAnsi="Calibri" w:cs="Calibri"/>
          <w:sz w:val="22"/>
          <w:szCs w:val="22"/>
        </w:rPr>
        <w:tab/>
      </w:r>
      <w:r>
        <w:rPr>
          <w:rFonts w:ascii="Calibri" w:hAnsi="Calibri" w:cs="Calibri"/>
          <w:sz w:val="22"/>
          <w:szCs w:val="22"/>
        </w:rPr>
        <w:tab/>
        <w:t>:  Mr. Ramesh Chand Attri</w:t>
      </w:r>
    </w:p>
    <w:p w:rsidR="00A11B81" w:rsidRDefault="00A11B81">
      <w:pPr>
        <w:keepNext/>
        <w:ind w:left="720"/>
        <w:jc w:val="both"/>
        <w:rPr>
          <w:rFonts w:ascii="Calibri" w:hAnsi="Calibri" w:cs="Calibri"/>
          <w:sz w:val="22"/>
          <w:szCs w:val="22"/>
        </w:rPr>
      </w:pPr>
      <w:r>
        <w:rPr>
          <w:rFonts w:ascii="Calibri" w:hAnsi="Calibri" w:cs="Calibri"/>
          <w:sz w:val="22"/>
          <w:szCs w:val="22"/>
        </w:rPr>
        <w:t>Mother   Name   </w:t>
      </w:r>
      <w:r>
        <w:rPr>
          <w:rFonts w:ascii="Calibri" w:hAnsi="Calibri" w:cs="Calibri"/>
          <w:sz w:val="22"/>
          <w:szCs w:val="22"/>
        </w:rPr>
        <w:tab/>
      </w:r>
      <w:r>
        <w:rPr>
          <w:rFonts w:ascii="Calibri" w:hAnsi="Calibri" w:cs="Calibri"/>
          <w:sz w:val="22"/>
          <w:szCs w:val="22"/>
        </w:rPr>
        <w:tab/>
        <w:t>:  Mrs. Mukesh kumari</w:t>
      </w:r>
    </w:p>
    <w:p w:rsidR="00A11B81" w:rsidRDefault="00A11B81">
      <w:pPr>
        <w:keepNext/>
        <w:ind w:left="720"/>
        <w:jc w:val="both"/>
        <w:rPr>
          <w:rFonts w:ascii="Calibri" w:hAnsi="Calibri" w:cs="Calibri"/>
          <w:sz w:val="22"/>
          <w:szCs w:val="22"/>
        </w:rPr>
      </w:pPr>
      <w:r>
        <w:rPr>
          <w:rFonts w:ascii="Calibri" w:hAnsi="Calibri" w:cs="Calibri"/>
          <w:sz w:val="22"/>
          <w:szCs w:val="22"/>
        </w:rPr>
        <w:t>Nationality   </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Indian</w:t>
      </w:r>
    </w:p>
    <w:p w:rsidR="00A11B81" w:rsidRDefault="00A11B81">
      <w:pPr>
        <w:keepNext/>
        <w:ind w:left="720"/>
        <w:jc w:val="both"/>
        <w:rPr>
          <w:rFonts w:ascii="Calibri" w:hAnsi="Calibri" w:cs="Calibri"/>
          <w:sz w:val="22"/>
          <w:szCs w:val="22"/>
        </w:rPr>
      </w:pPr>
      <w:r>
        <w:rPr>
          <w:rFonts w:ascii="Calibri" w:hAnsi="Calibri" w:cs="Calibri"/>
          <w:sz w:val="22"/>
          <w:szCs w:val="22"/>
        </w:rPr>
        <w:t>Date of Birth</w:t>
      </w:r>
      <w:r>
        <w:rPr>
          <w:rFonts w:ascii="Calibri" w:hAnsi="Calibri" w:cs="Calibri"/>
          <w:sz w:val="22"/>
          <w:szCs w:val="22"/>
        </w:rPr>
        <w:tab/>
        <w:t xml:space="preserve"> </w:t>
      </w:r>
      <w:r>
        <w:rPr>
          <w:rFonts w:ascii="Calibri" w:hAnsi="Calibri" w:cs="Calibri"/>
          <w:sz w:val="22"/>
          <w:szCs w:val="22"/>
        </w:rPr>
        <w:tab/>
      </w:r>
      <w:r>
        <w:rPr>
          <w:rFonts w:ascii="Calibri" w:hAnsi="Calibri" w:cs="Calibri"/>
          <w:sz w:val="22"/>
          <w:szCs w:val="22"/>
        </w:rPr>
        <w:tab/>
        <w:t>:  4</w:t>
      </w:r>
      <w:r>
        <w:rPr>
          <w:rFonts w:ascii="Calibri" w:hAnsi="Calibri" w:cs="Calibri"/>
          <w:sz w:val="22"/>
          <w:szCs w:val="22"/>
          <w:vertAlign w:val="superscript"/>
        </w:rPr>
        <w:t>th</w:t>
      </w:r>
      <w:r>
        <w:rPr>
          <w:rFonts w:ascii="Calibri" w:hAnsi="Calibri" w:cs="Calibri"/>
          <w:sz w:val="22"/>
          <w:szCs w:val="22"/>
        </w:rPr>
        <w:t xml:space="preserve"> </w:t>
      </w:r>
      <w:r>
        <w:rPr>
          <w:rFonts w:ascii="Calibri" w:hAnsi="Calibri" w:cs="Calibri"/>
          <w:sz w:val="22"/>
          <w:szCs w:val="22"/>
          <w:vertAlign w:val="superscript"/>
        </w:rPr>
        <w:t xml:space="preserve"> </w:t>
      </w:r>
      <w:r>
        <w:rPr>
          <w:rFonts w:ascii="Calibri" w:hAnsi="Calibri" w:cs="Calibri"/>
          <w:sz w:val="22"/>
          <w:szCs w:val="22"/>
        </w:rPr>
        <w:t>June, 1986</w:t>
      </w:r>
    </w:p>
    <w:p w:rsidR="00A11B81" w:rsidRDefault="00A11B81">
      <w:pPr>
        <w:ind w:left="720"/>
        <w:jc w:val="both"/>
        <w:rPr>
          <w:rFonts w:ascii="Calibri" w:hAnsi="Calibri" w:cs="Calibri"/>
          <w:sz w:val="22"/>
          <w:szCs w:val="22"/>
        </w:rPr>
      </w:pPr>
      <w:r>
        <w:rPr>
          <w:rFonts w:ascii="Calibri" w:hAnsi="Calibri" w:cs="Calibri"/>
          <w:sz w:val="22"/>
          <w:szCs w:val="22"/>
        </w:rPr>
        <w:t>Languages Known   </w:t>
      </w:r>
      <w:r>
        <w:rPr>
          <w:rFonts w:ascii="Calibri" w:hAnsi="Calibri" w:cs="Calibri"/>
          <w:sz w:val="22"/>
          <w:szCs w:val="22"/>
        </w:rPr>
        <w:tab/>
      </w:r>
      <w:r>
        <w:rPr>
          <w:rFonts w:ascii="Calibri" w:hAnsi="Calibri" w:cs="Calibri"/>
          <w:sz w:val="22"/>
          <w:szCs w:val="22"/>
        </w:rPr>
        <w:tab/>
        <w:t>:  English, Hindi and Punjabi</w:t>
      </w:r>
    </w:p>
    <w:p w:rsidR="00A11B81" w:rsidRDefault="00A11B81">
      <w:pPr>
        <w:pStyle w:val="BodyText0"/>
        <w:spacing w:after="0"/>
        <w:ind w:left="720" w:right="533"/>
        <w:jc w:val="both"/>
        <w:rPr>
          <w:rFonts w:ascii="Calibri" w:hAnsi="Calibri" w:cs="Calibri"/>
          <w:sz w:val="22"/>
          <w:szCs w:val="22"/>
        </w:rPr>
      </w:pPr>
      <w:r>
        <w:rPr>
          <w:rFonts w:ascii="Calibri" w:hAnsi="Calibri" w:cs="Calibri"/>
          <w:sz w:val="22"/>
          <w:szCs w:val="22"/>
        </w:rPr>
        <w:t>Sex</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Male</w:t>
      </w:r>
    </w:p>
    <w:p w:rsidR="00A11B81" w:rsidRDefault="00A11B81">
      <w:pPr>
        <w:ind w:left="720" w:right="533"/>
        <w:jc w:val="both"/>
        <w:rPr>
          <w:rFonts w:ascii="Calibri" w:hAnsi="Calibri" w:cs="Calibri"/>
          <w:b/>
          <w:smallCaps/>
          <w:sz w:val="22"/>
          <w:szCs w:val="22"/>
          <w:u w:val="single"/>
        </w:rPr>
      </w:pPr>
      <w:r>
        <w:rPr>
          <w:rFonts w:ascii="Calibri" w:hAnsi="Calibri" w:cs="Calibri"/>
          <w:sz w:val="22"/>
          <w:szCs w:val="22"/>
        </w:rPr>
        <w:tab/>
      </w:r>
    </w:p>
    <w:p w:rsidR="00A11B81" w:rsidRDefault="00A11B81">
      <w:pPr>
        <w:ind w:right="533" w:firstLine="720"/>
        <w:jc w:val="both"/>
        <w:rPr>
          <w:rFonts w:ascii="Calibri" w:hAnsi="Calibri" w:cs="Calibri"/>
          <w:sz w:val="22"/>
          <w:szCs w:val="22"/>
          <w:u w:val="single"/>
        </w:rPr>
      </w:pPr>
      <w:r>
        <w:rPr>
          <w:rFonts w:ascii="Calibri" w:hAnsi="Calibri" w:cs="Calibri"/>
          <w:b/>
          <w:smallCaps/>
          <w:sz w:val="22"/>
          <w:szCs w:val="22"/>
          <w:u w:val="single"/>
        </w:rPr>
        <w:t xml:space="preserve">Hobbies </w:t>
      </w:r>
      <w:r>
        <w:rPr>
          <w:rFonts w:ascii="Calibri" w:hAnsi="Calibri" w:cs="Calibri"/>
          <w:smallCaps/>
          <w:sz w:val="22"/>
          <w:szCs w:val="22"/>
          <w:u w:val="single"/>
        </w:rPr>
        <w:t xml:space="preserve"> </w:t>
      </w:r>
    </w:p>
    <w:p w:rsidR="00A11B81" w:rsidRDefault="00A11B81">
      <w:pPr>
        <w:ind w:right="533" w:firstLine="360"/>
        <w:jc w:val="both"/>
        <w:rPr>
          <w:rFonts w:ascii="Calibri" w:hAnsi="Calibri" w:cs="Calibri"/>
          <w:sz w:val="22"/>
          <w:szCs w:val="22"/>
          <w:u w:val="single"/>
        </w:rPr>
      </w:pPr>
    </w:p>
    <w:p w:rsidR="00A11B81" w:rsidRDefault="00A11B81">
      <w:pPr>
        <w:pStyle w:val="BodyText0"/>
        <w:spacing w:after="0"/>
        <w:ind w:right="533" w:firstLine="720"/>
        <w:jc w:val="both"/>
        <w:rPr>
          <w:rFonts w:ascii="Calibri" w:hAnsi="Calibri" w:cs="Calibri"/>
          <w:sz w:val="22"/>
          <w:szCs w:val="22"/>
        </w:rPr>
      </w:pPr>
      <w:r>
        <w:rPr>
          <w:rFonts w:ascii="Calibri" w:hAnsi="Calibri" w:cs="Calibri"/>
          <w:sz w:val="22"/>
          <w:szCs w:val="22"/>
        </w:rPr>
        <w:t>Playing Cricket</w:t>
      </w:r>
    </w:p>
    <w:p w:rsidR="00A11B81" w:rsidRDefault="00A11B81">
      <w:pPr>
        <w:pStyle w:val="BodyText0"/>
        <w:spacing w:after="0"/>
        <w:ind w:right="533" w:firstLine="720"/>
        <w:jc w:val="both"/>
        <w:rPr>
          <w:rFonts w:ascii="Calibri" w:hAnsi="Calibri" w:cs="Calibri"/>
          <w:sz w:val="22"/>
          <w:szCs w:val="22"/>
        </w:rPr>
      </w:pPr>
      <w:r>
        <w:rPr>
          <w:rFonts w:ascii="Calibri" w:hAnsi="Calibri" w:cs="Calibri"/>
          <w:sz w:val="22"/>
          <w:szCs w:val="22"/>
        </w:rPr>
        <w:t>Playing Computer games</w:t>
      </w:r>
    </w:p>
    <w:p w:rsidR="00A11B81" w:rsidRDefault="00A11B81">
      <w:pPr>
        <w:pStyle w:val="BodyText0"/>
        <w:spacing w:after="0"/>
        <w:ind w:right="533" w:firstLine="720"/>
        <w:jc w:val="both"/>
        <w:rPr>
          <w:rFonts w:ascii="Calibri" w:hAnsi="Calibri" w:cs="Calibri"/>
          <w:sz w:val="22"/>
          <w:szCs w:val="22"/>
        </w:rPr>
      </w:pPr>
      <w:r>
        <w:rPr>
          <w:rFonts w:ascii="Calibri" w:hAnsi="Calibri" w:cs="Calibri"/>
          <w:sz w:val="22"/>
          <w:szCs w:val="22"/>
        </w:rPr>
        <w:t>Surfing the internet</w:t>
      </w:r>
    </w:p>
    <w:p w:rsidR="00A11B81" w:rsidRDefault="00A11B81">
      <w:pPr>
        <w:pStyle w:val="BodyText0"/>
        <w:spacing w:after="0"/>
        <w:ind w:right="533" w:firstLine="720"/>
        <w:jc w:val="both"/>
        <w:rPr>
          <w:rFonts w:ascii="Calibri" w:hAnsi="Calibri" w:cs="Calibri"/>
          <w:sz w:val="22"/>
          <w:szCs w:val="22"/>
        </w:rPr>
      </w:pPr>
      <w:r>
        <w:rPr>
          <w:rFonts w:ascii="Calibri" w:hAnsi="Calibri" w:cs="Calibri"/>
          <w:sz w:val="22"/>
          <w:szCs w:val="22"/>
        </w:rPr>
        <w:t>Listening to music</w:t>
      </w:r>
    </w:p>
    <w:p w:rsidR="00A11B81" w:rsidRDefault="00A11B81">
      <w:pPr>
        <w:pStyle w:val="BodyText0"/>
        <w:spacing w:after="0"/>
        <w:ind w:right="533" w:firstLine="720"/>
        <w:jc w:val="both"/>
        <w:rPr>
          <w:rFonts w:ascii="Calibri" w:hAnsi="Calibri" w:cs="Calibri"/>
          <w:sz w:val="22"/>
          <w:szCs w:val="22"/>
        </w:rPr>
      </w:pPr>
    </w:p>
    <w:p w:rsidR="00A11B81" w:rsidRDefault="00A11B81">
      <w:pPr>
        <w:pStyle w:val="BodyText0"/>
        <w:spacing w:after="0"/>
        <w:ind w:right="533"/>
        <w:jc w:val="both"/>
        <w:rPr>
          <w:rFonts w:ascii="Calibri" w:hAnsi="Calibri" w:cs="Calibri"/>
          <w:sz w:val="22"/>
          <w:szCs w:val="22"/>
        </w:rPr>
      </w:pPr>
    </w:p>
    <w:p w:rsidR="00A11B81" w:rsidRDefault="00A11B81">
      <w:pPr>
        <w:pStyle w:val="BodyText0"/>
        <w:spacing w:after="0"/>
        <w:ind w:right="533"/>
        <w:jc w:val="both"/>
        <w:rPr>
          <w:rFonts w:ascii="Calibri" w:hAnsi="Calibri" w:cs="Calibri"/>
          <w:sz w:val="22"/>
          <w:szCs w:val="22"/>
        </w:rPr>
      </w:pPr>
    </w:p>
    <w:p w:rsidR="00A11B81" w:rsidRDefault="00A11B81">
      <w:pPr>
        <w:pStyle w:val="BodyText0"/>
        <w:spacing w:after="0"/>
        <w:ind w:right="533"/>
        <w:jc w:val="both"/>
        <w:rPr>
          <w:rFonts w:ascii="Calibri" w:hAnsi="Calibri" w:cs="Calibri"/>
          <w:sz w:val="22"/>
          <w:szCs w:val="22"/>
        </w:rPr>
      </w:pPr>
    </w:p>
    <w:p w:rsidR="00A11B81" w:rsidRDefault="00A11B81">
      <w:pPr>
        <w:ind w:firstLine="720"/>
        <w:rPr>
          <w:rFonts w:ascii="Book Antiqua" w:hAnsi="Book Antiqua" w:cs="Book Antiqua"/>
          <w:b/>
          <w:bCs/>
          <w:sz w:val="22"/>
          <w:szCs w:val="22"/>
        </w:rPr>
      </w:pPr>
      <w:r>
        <w:rPr>
          <w:rFonts w:ascii="Calibri" w:hAnsi="Calibri" w:cs="Calibri"/>
          <w:sz w:val="22"/>
          <w:szCs w:val="22"/>
        </w:rPr>
        <w:t xml:space="preserve">DATE:                                                         </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(Sourav Attri)</w:t>
      </w:r>
    </w:p>
    <w:p w:rsidR="00A11B81" w:rsidRDefault="00A11B81">
      <w:pPr>
        <w:spacing w:before="20" w:after="20"/>
        <w:jc w:val="both"/>
      </w:pPr>
    </w:p>
    <w:sectPr w:rsidR="00A11B81">
      <w:headerReference w:type="default" r:id="rId10"/>
      <w:footerReference w:type="even" r:id="rId11"/>
      <w:footerReference w:type="default" r:id="rId12"/>
      <w:headerReference w:type="first" r:id="rId13"/>
      <w:footerReference w:type="first" r:id="rId14"/>
      <w:pgSz w:w="12240" w:h="15840"/>
      <w:pgMar w:top="990" w:right="1152" w:bottom="576" w:left="1152" w:header="0" w:footer="274" w:gutter="0"/>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B81" w:rsidRDefault="00A11B81">
      <w:r>
        <w:separator/>
      </w:r>
    </w:p>
  </w:endnote>
  <w:endnote w:type="continuationSeparator" w:id="0">
    <w:p w:rsidR="00A11B81" w:rsidRDefault="00A11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S Shell Dlg">
    <w:panose1 w:val="020B0604020202020204"/>
    <w:charset w:val="00"/>
    <w:family w:val="swiss"/>
    <w:pitch w:val="variable"/>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B81" w:rsidRDefault="00A11B8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B81" w:rsidRDefault="00A11B8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B81" w:rsidRDefault="00A11B8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B81" w:rsidRDefault="00A11B81">
      <w:r>
        <w:separator/>
      </w:r>
    </w:p>
  </w:footnote>
  <w:footnote w:type="continuationSeparator" w:id="0">
    <w:p w:rsidR="00A11B81" w:rsidRDefault="00A11B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B81" w:rsidRDefault="00A11B81">
    <w:pPr>
      <w:pStyle w:val="Header"/>
    </w:pPr>
    <w:r>
      <w:pict>
        <v:shapetype id="_x0000_t202" coordsize="21600,21600" o:spt="202" path="m,l,21600r21600,l21600,xe">
          <v:stroke joinstyle="miter"/>
          <v:path gradientshapeok="t" o:connecttype="rect"/>
        </v:shapetype>
        <v:shape id="_x0000_s2049" type="#_x0000_t202" style="position:absolute;margin-left:0;margin-top:0;width:496.65pt;height:13.65pt;z-index:-251658752;mso-wrap-distance-left:0;mso-wrap-distance-right:0" stroked="f">
          <v:fill color2="black"/>
          <v:textbox inset="0,0,0,0">
            <w:txbxContent>
              <w:p w:rsidR="00A11B81" w:rsidRDefault="00A11B81">
                <w:pPr>
                  <w:pStyle w:val="Header"/>
                </w:pP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B81" w:rsidRDefault="00A11B8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Symbol" w:hAnsi="Symbol" w:cs="Symbol" w:hint="default"/>
        <w:color w:val="0000FF"/>
        <w:sz w:val="20"/>
        <w:szCs w:val="20"/>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color w:val="0000FF"/>
        <w:sz w:val="20"/>
        <w:szCs w:val="20"/>
        <w:lang w:val="en-GB"/>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color w:val="0000FF"/>
        <w:sz w:val="20"/>
        <w:szCs w:val="20"/>
        <w:lang w:val="en-GB"/>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color w:val="0000FF"/>
        <w:sz w:val="20"/>
        <w:szCs w:val="20"/>
        <w:lang w:val="en-GB"/>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color w:val="0000FF"/>
        <w:sz w:val="20"/>
        <w:szCs w:val="20"/>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color w:val="0000FF"/>
        <w:sz w:val="20"/>
        <w:szCs w:val="20"/>
      </w:rPr>
    </w:lvl>
  </w:abstractNum>
  <w:abstractNum w:abstractNumId="6">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hint="default"/>
        <w:color w:val="0000FF"/>
        <w:sz w:val="20"/>
        <w:szCs w:val="20"/>
      </w:rPr>
    </w:lvl>
  </w:abstractNum>
  <w:abstractNum w:abstractNumId="7">
    <w:nsid w:val="00000008"/>
    <w:multiLevelType w:val="singleLevel"/>
    <w:tmpl w:val="00000008"/>
    <w:name w:val="WW8Num8"/>
    <w:lvl w:ilvl="0">
      <w:start w:val="1"/>
      <w:numFmt w:val="bullet"/>
      <w:lvlText w:val=""/>
      <w:lvlJc w:val="left"/>
      <w:pPr>
        <w:tabs>
          <w:tab w:val="num" w:pos="0"/>
        </w:tabs>
        <w:ind w:left="720" w:hanging="360"/>
      </w:pPr>
      <w:rPr>
        <w:rFonts w:ascii="Symbol" w:hAnsi="Symbol" w:cs="Symbol" w:hint="default"/>
        <w:caps w:val="0"/>
        <w:smallCaps w:val="0"/>
        <w:outline w:val="0"/>
        <w:shadow w:val="0"/>
        <w:vanish w:val="0"/>
        <w:position w:val="0"/>
        <w:sz w:val="16"/>
        <w:vertAlign w:val="baseline"/>
      </w:rPr>
    </w:lvl>
  </w:abstractNum>
  <w:abstractNum w:abstractNumId="8">
    <w:nsid w:val="00000009"/>
    <w:multiLevelType w:val="singleLevel"/>
    <w:tmpl w:val="00000009"/>
    <w:name w:val="WW8Num9"/>
    <w:lvl w:ilvl="0">
      <w:start w:val="1"/>
      <w:numFmt w:val="bullet"/>
      <w:lvlText w:val=""/>
      <w:lvlJc w:val="left"/>
      <w:pPr>
        <w:tabs>
          <w:tab w:val="num" w:pos="360"/>
        </w:tabs>
        <w:ind w:left="360" w:hanging="360"/>
      </w:pPr>
      <w:rPr>
        <w:rFonts w:ascii="Symbol" w:hAnsi="Symbol" w:cs="Symbol" w:hint="default"/>
        <w:color w:val="0000FF"/>
        <w:sz w:val="20"/>
        <w:szCs w:val="20"/>
      </w:rPr>
    </w:lvl>
  </w:abstractNum>
  <w:abstractNum w:abstractNumId="9">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hint="default"/>
        <w:color w:val="0000FF"/>
        <w:sz w:val="20"/>
        <w:szCs w:val="20"/>
        <w:lang w:val="en-GB"/>
      </w:rPr>
    </w:lvl>
  </w:abstractNum>
  <w:abstractNum w:abstractNumId="10">
    <w:nsid w:val="0000000B"/>
    <w:multiLevelType w:val="singleLevel"/>
    <w:tmpl w:val="0000000B"/>
    <w:name w:val="WW8Num11"/>
    <w:lvl w:ilvl="0">
      <w:start w:val="1"/>
      <w:numFmt w:val="bullet"/>
      <w:lvlText w:val=""/>
      <w:lvlJc w:val="left"/>
      <w:pPr>
        <w:tabs>
          <w:tab w:val="num" w:pos="0"/>
        </w:tabs>
        <w:ind w:left="720" w:hanging="360"/>
      </w:pPr>
      <w:rPr>
        <w:rFonts w:ascii="Symbol" w:hAnsi="Symbol" w:cs="Symbol" w:hint="default"/>
        <w:color w:val="0000FF"/>
        <w:sz w:val="20"/>
        <w:szCs w:val="20"/>
      </w:rPr>
    </w:lvl>
  </w:abstractNum>
  <w:abstractNum w:abstractNumId="11">
    <w:nsid w:val="0000000C"/>
    <w:multiLevelType w:val="singleLevel"/>
    <w:tmpl w:val="0000000C"/>
    <w:name w:val="WW8Num12"/>
    <w:lvl w:ilvl="0">
      <w:start w:val="1"/>
      <w:numFmt w:val="bullet"/>
      <w:lvlText w:val=""/>
      <w:lvlJc w:val="left"/>
      <w:pPr>
        <w:tabs>
          <w:tab w:val="num" w:pos="0"/>
        </w:tabs>
        <w:ind w:left="720" w:hanging="360"/>
      </w:pPr>
      <w:rPr>
        <w:rFonts w:ascii="Symbol" w:hAnsi="Symbol" w:cs="Symbol" w:hint="default"/>
        <w:color w:val="0000FF"/>
        <w:sz w:val="20"/>
        <w:szCs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E4735"/>
    <w:rsid w:val="00A11B81"/>
    <w:rsid w:val="00DB3AA9"/>
    <w:rsid w:val="00FE4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jc w:val="center"/>
      <w:outlineLvl w:val="0"/>
    </w:pPr>
    <w:rPr>
      <w:rFonts w:ascii="Tahoma" w:hAnsi="Tahoma" w:cs="Tahoma"/>
      <w:b/>
      <w:bCs/>
      <w:lang w:val="en-US"/>
    </w:rPr>
  </w:style>
  <w:style w:type="paragraph" w:styleId="Heading2">
    <w:name w:val="heading 2"/>
    <w:basedOn w:val="Normal"/>
    <w:next w:val="Normal"/>
    <w:qFormat/>
    <w:pPr>
      <w:keepNext/>
      <w:numPr>
        <w:ilvl w:val="1"/>
        <w:numId w:val="1"/>
      </w:numPr>
      <w:jc w:val="center"/>
      <w:outlineLvl w:val="1"/>
    </w:pPr>
    <w:rPr>
      <w:rFonts w:ascii="Tahoma" w:eastAsia="MS Mincho" w:hAnsi="Tahoma" w:cs="Tahoma"/>
      <w:b/>
      <w:bCs/>
      <w:iCs/>
      <w:sz w:val="20"/>
      <w:szCs w:val="20"/>
    </w:rPr>
  </w:style>
  <w:style w:type="paragraph" w:styleId="Heading3">
    <w:name w:val="heading 3"/>
    <w:basedOn w:val="Normal"/>
    <w:next w:val="Normal"/>
    <w:qFormat/>
    <w:pPr>
      <w:keepNext/>
      <w:numPr>
        <w:ilvl w:val="2"/>
        <w:numId w:val="1"/>
      </w:numPr>
      <w:spacing w:before="240" w:after="60"/>
      <w:outlineLvl w:val="2"/>
    </w:pPr>
    <w:rPr>
      <w:rFonts w:ascii="Cambria" w:hAnsi="Cambria" w:cs="Cambria"/>
      <w:b/>
      <w:bCs/>
      <w:sz w:val="26"/>
      <w:szCs w:val="26"/>
      <w:lang w:val="x-none"/>
    </w:rPr>
  </w:style>
  <w:style w:type="paragraph" w:styleId="Heading4">
    <w:name w:val="heading 4"/>
    <w:basedOn w:val="Normal"/>
    <w:next w:val="Normal"/>
    <w:qFormat/>
    <w:pPr>
      <w:keepNext/>
      <w:numPr>
        <w:ilvl w:val="3"/>
        <w:numId w:val="1"/>
      </w:numPr>
      <w:spacing w:before="240" w:after="60"/>
      <w:outlineLvl w:val="3"/>
    </w:pPr>
    <w:rPr>
      <w:rFonts w:ascii="Calibri" w:hAnsi="Calibri" w:cs="Calibri"/>
      <w:b/>
      <w:bCs/>
      <w:sz w:val="28"/>
      <w:szCs w:val="28"/>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color w:val="0000FF"/>
      <w:sz w:val="20"/>
      <w:szCs w:val="20"/>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color w:val="0000FF"/>
      <w:sz w:val="20"/>
      <w:szCs w:val="20"/>
      <w:lang w:val="en-GB"/>
    </w:rPr>
  </w:style>
  <w:style w:type="character" w:customStyle="1" w:styleId="WW8Num3z0">
    <w:name w:val="WW8Num3z0"/>
    <w:rPr>
      <w:rFonts w:ascii="Symbol" w:hAnsi="Symbol" w:cs="Symbol" w:hint="default"/>
      <w:color w:val="0000FF"/>
      <w:sz w:val="20"/>
      <w:szCs w:val="20"/>
      <w:lang w:val="en-GB"/>
    </w:rPr>
  </w:style>
  <w:style w:type="character" w:customStyle="1" w:styleId="WW8Num4z0">
    <w:name w:val="WW8Num4z0"/>
    <w:rPr>
      <w:rFonts w:ascii="Symbol" w:hAnsi="Symbol" w:cs="Symbol" w:hint="default"/>
      <w:color w:val="0000FF"/>
      <w:sz w:val="20"/>
      <w:szCs w:val="20"/>
      <w:lang w:val="en-GB"/>
    </w:rPr>
  </w:style>
  <w:style w:type="character" w:customStyle="1" w:styleId="WW8Num5z0">
    <w:name w:val="WW8Num5z0"/>
    <w:rPr>
      <w:rFonts w:ascii="Symbol" w:hAnsi="Symbol" w:cs="Symbol" w:hint="default"/>
      <w:color w:val="0000FF"/>
      <w:sz w:val="20"/>
      <w:szCs w:val="20"/>
    </w:rPr>
  </w:style>
  <w:style w:type="character" w:customStyle="1" w:styleId="WW8Num6z0">
    <w:name w:val="WW8Num6z0"/>
    <w:rPr>
      <w:rFonts w:ascii="Symbol" w:hAnsi="Symbol" w:cs="Symbol" w:hint="default"/>
      <w:color w:val="0000FF"/>
      <w:sz w:val="20"/>
      <w:szCs w:val="20"/>
    </w:rPr>
  </w:style>
  <w:style w:type="character" w:customStyle="1" w:styleId="WW8Num7z0">
    <w:name w:val="WW8Num7z0"/>
    <w:rPr>
      <w:rFonts w:ascii="Symbol" w:hAnsi="Symbol" w:cs="Symbol" w:hint="default"/>
      <w:color w:val="0000FF"/>
      <w:sz w:val="20"/>
      <w:szCs w:val="20"/>
    </w:rPr>
  </w:style>
  <w:style w:type="character" w:customStyle="1" w:styleId="WW8Num8z0">
    <w:name w:val="WW8Num8z0"/>
    <w:rPr>
      <w:rFonts w:ascii="Symbol" w:hAnsi="Symbol" w:cs="Symbol" w:hint="default"/>
      <w:caps w:val="0"/>
      <w:smallCaps w:val="0"/>
      <w:outline w:val="0"/>
      <w:shadow w:val="0"/>
      <w:vanish w:val="0"/>
      <w:position w:val="0"/>
      <w:sz w:val="16"/>
      <w:vertAlign w:val="baseline"/>
    </w:rPr>
  </w:style>
  <w:style w:type="character" w:customStyle="1" w:styleId="WW8Num9z0">
    <w:name w:val="WW8Num9z0"/>
    <w:rPr>
      <w:rFonts w:ascii="Symbol" w:hAnsi="Symbol" w:cs="Symbol" w:hint="default"/>
      <w:color w:val="0000FF"/>
      <w:sz w:val="20"/>
      <w:szCs w:val="20"/>
    </w:rPr>
  </w:style>
  <w:style w:type="character" w:customStyle="1" w:styleId="WW8Num10z0">
    <w:name w:val="WW8Num10z0"/>
    <w:rPr>
      <w:rFonts w:ascii="Symbol" w:hAnsi="Symbol" w:cs="Symbol" w:hint="default"/>
      <w:color w:val="0000FF"/>
      <w:sz w:val="20"/>
      <w:szCs w:val="20"/>
      <w:lang w:val="en-GB"/>
    </w:rPr>
  </w:style>
  <w:style w:type="character" w:customStyle="1" w:styleId="WW8Num11z0">
    <w:name w:val="WW8Num11z0"/>
    <w:rPr>
      <w:rFonts w:ascii="Symbol" w:hAnsi="Symbol" w:cs="Symbol" w:hint="default"/>
      <w:color w:val="0000FF"/>
      <w:sz w:val="20"/>
      <w:szCs w:val="20"/>
    </w:rPr>
  </w:style>
  <w:style w:type="character" w:customStyle="1" w:styleId="WW8Num12z0">
    <w:name w:val="WW8Num12z0"/>
    <w:rPr>
      <w:rFonts w:ascii="Symbol" w:hAnsi="Symbol" w:cs="Symbol" w:hint="default"/>
      <w:color w:val="0000FF"/>
      <w:sz w:val="20"/>
      <w:szCs w:val="20"/>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2z3">
    <w:name w:val="WW8Num2z3"/>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4z3">
    <w:name w:val="WW8Num4z3"/>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7z3">
    <w:name w:val="WW8Num7z3"/>
    <w:rPr>
      <w:rFonts w:ascii="Symbol" w:hAnsi="Symbol" w:cs="Symbol" w:hint="default"/>
    </w:rPr>
  </w:style>
  <w:style w:type="character" w:customStyle="1" w:styleId="WW8Num8z1">
    <w:name w:val="WW8Num8z1"/>
    <w:rPr>
      <w:rFonts w:ascii="Courier New" w:hAnsi="Courier New" w:cs="Wingdings 2"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9z3">
    <w:name w:val="WW8Num9z3"/>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styleId="DefaultParagraphFont0">
    <w:name w:val="Default Paragraph Font"/>
    <w:rPr>
      <w:rFonts w:ascii="Times New Roman" w:eastAsia="Times New Roman" w:hAnsi="Times New Roman" w:cs="Times New Roman"/>
    </w:rPr>
  </w:style>
  <w:style w:type="character" w:customStyle="1" w:styleId="Heading3Char">
    <w:name w:val="Heading 3 Char"/>
    <w:rPr>
      <w:rFonts w:ascii="Cambria" w:eastAsia="Times New Roman" w:hAnsi="Cambria" w:cs="Times New Roman"/>
      <w:b/>
      <w:bCs/>
      <w:sz w:val="26"/>
      <w:szCs w:val="26"/>
    </w:rPr>
  </w:style>
  <w:style w:type="character" w:styleId="Strong">
    <w:name w:val="Strong"/>
    <w:qFormat/>
    <w:rPr>
      <w:rFonts w:ascii="Times New Roman" w:eastAsia="Times New Roman" w:hAnsi="Times New Roman" w:cs="Times New Roman"/>
      <w:b/>
      <w:bCs/>
    </w:rPr>
  </w:style>
  <w:style w:type="character" w:styleId="Hyperlink">
    <w:name w:val="Hyperlink"/>
    <w:rPr>
      <w:rFonts w:ascii="Times New Roman" w:eastAsia="Times New Roman" w:hAnsi="Times New Roman" w:cs="Times New Roman"/>
      <w:color w:val="0000FF"/>
      <w:u w:val="single"/>
    </w:rPr>
  </w:style>
  <w:style w:type="character" w:customStyle="1" w:styleId="BodyTextChar">
    <w:name w:val="Body Text Char"/>
    <w:rPr>
      <w:rFonts w:ascii="Times New Roman" w:eastAsia="Times New Roman" w:hAnsi="Times New Roman" w:cs="Times New Roman"/>
      <w:sz w:val="24"/>
      <w:szCs w:val="24"/>
    </w:rPr>
  </w:style>
  <w:style w:type="character" w:customStyle="1" w:styleId="Heading4Char">
    <w:name w:val="Heading 4 Char"/>
    <w:rPr>
      <w:rFonts w:ascii="Calibri" w:eastAsia="Times New Roman" w:hAnsi="Calibri" w:cs="Times New Roman"/>
      <w:b/>
      <w:bCs/>
      <w:sz w:val="28"/>
      <w:szCs w:val="28"/>
    </w:rPr>
  </w:style>
  <w:style w:type="character" w:styleId="PageNumber">
    <w:name w:val="page number"/>
    <w:rPr>
      <w:rFonts w:ascii="Times New Roman" w:eastAsia="Times New Roman" w:hAnsi="Times New Roman" w:cs="Times New Roman"/>
    </w:rPr>
  </w:style>
  <w:style w:type="character" w:styleId="CommentReference">
    <w:name w:val="annotation reference"/>
    <w:rPr>
      <w:rFonts w:ascii="Times New Roman" w:eastAsia="Times New Roman" w:hAnsi="Times New Roman" w:cs="Times New Roman"/>
      <w:sz w:val="16"/>
      <w:szCs w:val="16"/>
    </w:rPr>
  </w:style>
  <w:style w:type="character" w:customStyle="1" w:styleId="CommentTextChar">
    <w:name w:val="Comment Text Char"/>
    <w:rPr>
      <w:rFonts w:ascii="Times New Roman" w:eastAsia="Times New Roman" w:hAnsi="Times New Roman" w:cs="Times New Roman"/>
    </w:rPr>
  </w:style>
  <w:style w:type="character" w:customStyle="1" w:styleId="CommentSubjectChar">
    <w:name w:val="Comment Subject Char"/>
    <w:rPr>
      <w:rFonts w:ascii="Times New Roman" w:eastAsia="Times New Roman" w:hAnsi="Times New Roman" w:cs="Times New Roman"/>
      <w:b/>
      <w:bCs/>
    </w:rPr>
  </w:style>
  <w:style w:type="character" w:customStyle="1" w:styleId="BalloonTextChar">
    <w:name w:val="Balloon Text Char"/>
    <w:rPr>
      <w:rFonts w:ascii="Tahoma" w:eastAsia="Times New Roman" w:hAnsi="Tahoma" w:cs="Tahoma"/>
      <w:sz w:val="16"/>
      <w:szCs w:val="16"/>
    </w:rPr>
  </w:style>
  <w:style w:type="character" w:customStyle="1" w:styleId="BodyTextIndent2Char">
    <w:name w:val="Body Text Indent 2 Char"/>
    <w:rPr>
      <w:rFonts w:ascii="Times New Roman" w:eastAsia="Times New Roman" w:hAnsi="Times New Roman" w:cs="Times New Roman"/>
      <w:sz w:val="24"/>
      <w:szCs w:val="24"/>
    </w:rPr>
  </w:style>
  <w:style w:type="character" w:customStyle="1" w:styleId="BodyText3Char">
    <w:name w:val="Body Text 3 Char"/>
    <w:rPr>
      <w:rFonts w:ascii="Times New Roman" w:eastAsia="Times New Roman" w:hAnsi="Times New Roman" w:cs="Times New Roman"/>
      <w:sz w:val="16"/>
      <w:szCs w:val="16"/>
    </w:rPr>
  </w:style>
  <w:style w:type="character" w:customStyle="1" w:styleId="text">
    <w:name w:val="text"/>
    <w:rPr>
      <w:rFonts w:ascii="Times New Roman" w:eastAsia="Times New Roman" w:hAnsi="Times New Roman" w:cs="Times New Roman"/>
    </w:rPr>
  </w:style>
  <w:style w:type="character" w:customStyle="1" w:styleId="bodytext">
    <w:name w:val="bodytext"/>
    <w:rPr>
      <w:rFonts w:ascii="Times New Roman" w:eastAsia="Times New Roman" w:hAnsi="Times New Roman" w:cs="Times New Roman"/>
    </w:rPr>
  </w:style>
  <w:style w:type="character" w:styleId="HTMLTypewriter">
    <w:name w:val="HTML Typewriter"/>
    <w:rPr>
      <w:rFonts w:ascii="Courier New" w:eastAsia="Courier New" w:hAnsi="Courier New" w:cs="Courier New"/>
      <w:sz w:val="20"/>
      <w:szCs w:val="20"/>
    </w:rPr>
  </w:style>
  <w:style w:type="character" w:customStyle="1" w:styleId="description1">
    <w:name w:val="description1"/>
    <w:rPr>
      <w:rFonts w:ascii="Times New Roman" w:eastAsia="Times New Roman" w:hAnsi="Times New Roman" w:cs="Times New Roman"/>
    </w:rPr>
  </w:style>
  <w:style w:type="character" w:styleId="FollowedHyperlink">
    <w:name w:val="FollowedHyperlink"/>
    <w:rPr>
      <w:rFonts w:ascii="Times New Roman" w:eastAsia="Times New Roman" w:hAnsi="Times New Roman" w:cs="Times New Roman"/>
      <w:color w:val="800080"/>
      <w:u w:val="single"/>
    </w:rPr>
  </w:style>
  <w:style w:type="character" w:customStyle="1" w:styleId="apple-converted-space">
    <w:name w:val="apple-converted-space"/>
    <w:rPr>
      <w:rFonts w:ascii="Times New Roman" w:eastAsia="Times New Roman" w:hAnsi="Times New Roman" w:cs="Times New Roman"/>
    </w:rPr>
  </w:style>
  <w:style w:type="character" w:customStyle="1" w:styleId="xbe">
    <w:name w:val="_xbe"/>
    <w:basedOn w:val="DefaultParagraphFont0"/>
    <w:rPr>
      <w:rFonts w:ascii="Times New Roman" w:eastAsia="Times New Roman" w:hAnsi="Times New Roman" w:cs="Times New Roman"/>
    </w:rPr>
  </w:style>
  <w:style w:type="paragraph" w:customStyle="1" w:styleId="Heading">
    <w:name w:val="Heading"/>
    <w:basedOn w:val="Normal"/>
    <w:next w:val="BodyText0"/>
    <w:pPr>
      <w:keepNext/>
      <w:spacing w:before="240" w:after="120"/>
    </w:pPr>
    <w:rPr>
      <w:rFonts w:ascii="Arial" w:eastAsia="Microsoft YaHei" w:hAnsi="Arial" w:cs="Arial"/>
      <w:sz w:val="28"/>
      <w:szCs w:val="28"/>
    </w:rPr>
  </w:style>
  <w:style w:type="paragraph" w:styleId="BodyText0">
    <w:name w:val="Body Text"/>
    <w:basedOn w:val="Normal"/>
    <w:pPr>
      <w:spacing w:after="120"/>
    </w:pPr>
    <w:rPr>
      <w:lang w:val="x-none"/>
    </w:rPr>
  </w:style>
  <w:style w:type="paragraph" w:styleId="List">
    <w:name w:val="List"/>
    <w:basedOn w:val="BodyText0"/>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pPr>
      <w:suppressLineNumbers/>
    </w:pPr>
    <w:rPr>
      <w:rFonts w:cs="Arial"/>
    </w:rPr>
  </w:style>
  <w:style w:type="paragraph" w:styleId="PlainText">
    <w:name w:val="Plain Text"/>
    <w:basedOn w:val="Normal"/>
    <w:rPr>
      <w:rFonts w:ascii="Courier New" w:hAnsi="Courier New" w:cs="Courier New"/>
      <w:sz w:val="20"/>
      <w:szCs w:val="20"/>
    </w:rPr>
  </w:style>
  <w:style w:type="paragraph" w:customStyle="1" w:styleId="BulletPoints">
    <w:name w:val="Bullet Points"/>
    <w:basedOn w:val="PlainText"/>
    <w:pPr>
      <w:numPr>
        <w:numId w:val="9"/>
      </w:numPr>
      <w:tabs>
        <w:tab w:val="left" w:pos="702"/>
      </w:tabs>
      <w:spacing w:after="60"/>
      <w:ind w:left="792" w:firstLine="0"/>
    </w:pPr>
    <w:rPr>
      <w:rFonts w:ascii="Book Antiqua" w:eastAsia="MS Mincho" w:hAnsi="Book Antiqua"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next w:val="Subtitle"/>
    <w:qFormat/>
    <w:pPr>
      <w:jc w:val="center"/>
    </w:pPr>
    <w:rPr>
      <w:rFonts w:ascii="Tahoma" w:hAnsi="Tahoma" w:cs="Tahoma"/>
      <w:b/>
      <w:bCs/>
      <w:sz w:val="36"/>
      <w:szCs w:val="40"/>
      <w:lang w:val="en-US"/>
    </w:rPr>
  </w:style>
  <w:style w:type="paragraph" w:styleId="Subtitle">
    <w:name w:val="Subtitle"/>
    <w:basedOn w:val="Heading"/>
    <w:next w:val="BodyText0"/>
    <w:qFormat/>
    <w:pPr>
      <w:jc w:val="center"/>
    </w:pPr>
    <w:rPr>
      <w:i/>
      <w:iCs/>
    </w:rPr>
  </w:style>
  <w:style w:type="paragraph" w:customStyle="1" w:styleId="Name">
    <w:name w:val="Name"/>
    <w:basedOn w:val="Title"/>
    <w:pPr>
      <w:ind w:right="-58"/>
      <w:jc w:val="left"/>
    </w:pPr>
    <w:rPr>
      <w:rFonts w:ascii="Book Antiqua" w:hAnsi="Book Antiqua" w:cs="Times New Roman"/>
      <w:spacing w:val="36"/>
      <w:sz w:val="44"/>
      <w:szCs w:val="44"/>
    </w:rPr>
  </w:style>
  <w:style w:type="paragraph" w:customStyle="1" w:styleId="ContactInfo">
    <w:name w:val="Contact Info"/>
    <w:basedOn w:val="Normal"/>
    <w:pPr>
      <w:spacing w:after="120"/>
    </w:pPr>
    <w:rPr>
      <w:rFonts w:ascii="Book Antiqua" w:hAnsi="Book Antiqua" w:cs="Tahoma"/>
      <w:sz w:val="20"/>
      <w:szCs w:val="20"/>
    </w:rPr>
  </w:style>
  <w:style w:type="paragraph" w:customStyle="1" w:styleId="JobDescription">
    <w:name w:val="Job Description"/>
    <w:basedOn w:val="PlainText"/>
    <w:pPr>
      <w:spacing w:before="60" w:after="120"/>
      <w:ind w:right="-58"/>
    </w:pPr>
    <w:rPr>
      <w:rFonts w:ascii="Book Antiqua" w:hAnsi="Book Antiqua" w:cs="Arial"/>
      <w:color w:val="000000"/>
    </w:rPr>
  </w:style>
  <w:style w:type="paragraph" w:customStyle="1" w:styleId="KeyProjects">
    <w:name w:val="Key Projects"/>
    <w:basedOn w:val="PlainText"/>
    <w:pPr>
      <w:spacing w:before="60" w:after="20"/>
      <w:ind w:left="187" w:right="-58"/>
    </w:pPr>
    <w:rPr>
      <w:rFonts w:ascii="Book Antiqua" w:eastAsia="MS Mincho" w:hAnsi="Book Antiqua" w:cs="Tahoma"/>
      <w:b/>
      <w:i/>
    </w:rPr>
  </w:style>
  <w:style w:type="paragraph" w:customStyle="1" w:styleId="CompanyInfo">
    <w:name w:val="Company Info"/>
    <w:basedOn w:val="PlainText"/>
    <w:pPr>
      <w:tabs>
        <w:tab w:val="left" w:pos="180"/>
        <w:tab w:val="right" w:pos="10170"/>
      </w:tabs>
      <w:spacing w:before="40"/>
      <w:ind w:left="-101" w:right="-58"/>
    </w:pPr>
    <w:rPr>
      <w:rFonts w:ascii="Book Antiqua" w:eastAsia="MS Mincho" w:hAnsi="Book Antiqua" w:cs="Tahoma"/>
      <w:sz w:val="22"/>
      <w:szCs w:val="22"/>
    </w:rPr>
  </w:style>
  <w:style w:type="paragraph" w:styleId="NormalWeb">
    <w:name w:val="Normal (Web)"/>
    <w:basedOn w:val="Normal"/>
    <w:pPr>
      <w:spacing w:before="280" w:after="280"/>
    </w:pPr>
    <w:rPr>
      <w:color w:val="000000"/>
    </w:rPr>
  </w:style>
  <w:style w:type="paragraph" w:styleId="BodyText2">
    <w:name w:val="Body Text 2"/>
    <w:basedOn w:val="Normal"/>
    <w:pPr>
      <w:jc w:val="both"/>
    </w:pPr>
    <w:rPr>
      <w:rFonts w:ascii="Tahoma" w:hAnsi="Tahoma" w:cs="Tahoma"/>
      <w:sz w:val="19"/>
      <w:szCs w:val="20"/>
    </w:rPr>
  </w:style>
  <w:style w:type="paragraph" w:styleId="CommentText">
    <w:name w:val="annotation text"/>
    <w:basedOn w:val="Normal"/>
    <w:rPr>
      <w:sz w:val="20"/>
      <w:szCs w:val="20"/>
    </w:rPr>
  </w:style>
  <w:style w:type="paragraph" w:styleId="CommentSubject">
    <w:name w:val="annotation subject"/>
    <w:basedOn w:val="CommentText"/>
    <w:next w:val="CommentText"/>
    <w:rPr>
      <w:b/>
      <w:bCs/>
      <w:lang w:val="x-none"/>
    </w:rPr>
  </w:style>
  <w:style w:type="paragraph" w:styleId="BalloonText">
    <w:name w:val="Balloon Text"/>
    <w:basedOn w:val="Normal"/>
    <w:rPr>
      <w:rFonts w:ascii="Tahoma" w:hAnsi="Tahoma" w:cs="Tahoma"/>
      <w:sz w:val="16"/>
      <w:szCs w:val="16"/>
      <w:lang w:val="x-none"/>
    </w:rPr>
  </w:style>
  <w:style w:type="paragraph" w:customStyle="1" w:styleId="SectionSubtitle">
    <w:name w:val="Section Subtitle"/>
    <w:basedOn w:val="Normal"/>
    <w:next w:val="Normal"/>
    <w:pPr>
      <w:spacing w:before="220" w:line="220" w:lineRule="atLeast"/>
    </w:pPr>
    <w:rPr>
      <w:rFonts w:ascii="Arial Black" w:hAnsi="Arial Black"/>
      <w:b/>
      <w:sz w:val="20"/>
      <w:szCs w:val="20"/>
    </w:rPr>
  </w:style>
  <w:style w:type="paragraph" w:styleId="BodyTextIndent2">
    <w:name w:val="Body Text Indent 2"/>
    <w:basedOn w:val="Normal"/>
    <w:pPr>
      <w:spacing w:after="120" w:line="480" w:lineRule="auto"/>
      <w:ind w:left="360"/>
    </w:pPr>
    <w:rPr>
      <w:lang w:val="x-none"/>
    </w:rPr>
  </w:style>
  <w:style w:type="paragraph" w:styleId="BodyText3">
    <w:name w:val="Body Text 3"/>
    <w:basedOn w:val="Normal"/>
    <w:pPr>
      <w:spacing w:after="120"/>
    </w:pPr>
    <w:rPr>
      <w:sz w:val="16"/>
      <w:szCs w:val="16"/>
      <w:lang w:val="x-none"/>
    </w:rPr>
  </w:style>
  <w:style w:type="paragraph" w:customStyle="1" w:styleId="SectionHeader">
    <w:name w:val="Section Header"/>
    <w:basedOn w:val="Normal"/>
    <w:pPr>
      <w:spacing w:before="240"/>
    </w:pPr>
    <w:rPr>
      <w:rFonts w:ascii="Book Antiqua" w:hAnsi="Book Antiqua"/>
      <w:b/>
      <w:smallCaps/>
      <w:spacing w:val="16"/>
      <w:sz w:val="28"/>
      <w:szCs w:val="28"/>
    </w:rPr>
  </w:style>
  <w:style w:type="paragraph" w:customStyle="1" w:styleId="SectionHeading">
    <w:name w:val="Section Heading"/>
    <w:basedOn w:val="PlainText"/>
    <w:pPr>
      <w:pBdr>
        <w:bottom w:val="single" w:sz="20" w:space="1" w:color="000000"/>
      </w:pBdr>
      <w:spacing w:before="80"/>
    </w:pPr>
    <w:rPr>
      <w:rFonts w:ascii="Book Antiqua" w:hAnsi="Book Antiqua" w:cs="Times New Roman"/>
      <w:b/>
      <w:smallCaps/>
      <w:sz w:val="32"/>
    </w:rPr>
  </w:style>
  <w:style w:type="paragraph" w:customStyle="1" w:styleId="Dates">
    <w:name w:val="Dates"/>
    <w:basedOn w:val="PlainText"/>
    <w:pPr>
      <w:tabs>
        <w:tab w:val="left" w:pos="180"/>
        <w:tab w:val="right" w:pos="10170"/>
      </w:tabs>
      <w:spacing w:before="40"/>
      <w:ind w:right="-58"/>
      <w:jc w:val="right"/>
    </w:pPr>
    <w:rPr>
      <w:rFonts w:ascii="Book Antiqua" w:eastAsia="MS Mincho" w:hAnsi="Book Antiqua" w:cs="Tahoma"/>
      <w:sz w:val="22"/>
      <w:szCs w:val="22"/>
    </w:rPr>
  </w:style>
  <w:style w:type="paragraph" w:customStyle="1" w:styleId="JobTitle">
    <w:name w:val="Job Title"/>
    <w:basedOn w:val="PlainText"/>
    <w:pPr>
      <w:tabs>
        <w:tab w:val="left" w:pos="180"/>
      </w:tabs>
      <w:spacing w:before="20" w:after="40"/>
      <w:ind w:left="-101" w:right="-58"/>
    </w:pPr>
    <w:rPr>
      <w:rFonts w:ascii="Book Antiqua" w:eastAsia="MS Mincho" w:hAnsi="Book Antiqua" w:cs="Tahoma"/>
      <w:b/>
    </w:rPr>
  </w:style>
  <w:style w:type="paragraph" w:customStyle="1" w:styleId="SubmitResume">
    <w:name w:val="Submit Resume"/>
    <w:basedOn w:val="Normal"/>
    <w:pPr>
      <w:spacing w:before="100"/>
    </w:pPr>
    <w:rPr>
      <w:rFonts w:ascii="Calibri" w:hAnsi="Calibri" w:cs="MS Shell Dlg"/>
      <w:i/>
      <w:color w:val="333399"/>
      <w:sz w:val="16"/>
      <w:szCs w:val="15"/>
    </w:rPr>
  </w:style>
  <w:style w:type="paragraph" w:styleId="ListParagraph">
    <w:name w:val="List Paragraph"/>
    <w:basedOn w:val="Normal"/>
    <w:qFormat/>
    <w:pPr>
      <w:ind w:left="720"/>
    </w:pPr>
    <w:rPr>
      <w:szCs w:val="20"/>
    </w:rPr>
  </w:style>
  <w:style w:type="paragraph" w:customStyle="1" w:styleId="WW-Default">
    <w:name w:val="WW-Default"/>
    <w:pPr>
      <w:suppressAutoHyphens/>
      <w:autoSpaceDE w:val="0"/>
    </w:pPr>
    <w:rPr>
      <w:rFonts w:ascii="Wingdings" w:hAnsi="Wingdings" w:cs="Wingdings"/>
      <w:color w:val="000000"/>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stsite.Eeast.biz/"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Software.eeastera.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khreed.com/"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AppData\Roaming\Microsoft\Templates\MN_DB_Admin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MN_DB_AdminResume.dotm</Template>
  <TotalTime>0</TotalTime>
  <Pages>1</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10700</CharactersWithSpaces>
  <SharedDoc>false</SharedDoc>
  <HLinks>
    <vt:vector size="18" baseType="variant">
      <vt:variant>
        <vt:i4>3735607</vt:i4>
      </vt:variant>
      <vt:variant>
        <vt:i4>6</vt:i4>
      </vt:variant>
      <vt:variant>
        <vt:i4>0</vt:i4>
      </vt:variant>
      <vt:variant>
        <vt:i4>5</vt:i4>
      </vt:variant>
      <vt:variant>
        <vt:lpwstr>http://www.khreed.com/</vt:lpwstr>
      </vt:variant>
      <vt:variant>
        <vt:lpwstr/>
      </vt:variant>
      <vt:variant>
        <vt:i4>8060965</vt:i4>
      </vt:variant>
      <vt:variant>
        <vt:i4>3</vt:i4>
      </vt:variant>
      <vt:variant>
        <vt:i4>0</vt:i4>
      </vt:variant>
      <vt:variant>
        <vt:i4>5</vt:i4>
      </vt:variant>
      <vt:variant>
        <vt:lpwstr>http://www.testsite.eeast.biz/</vt:lpwstr>
      </vt:variant>
      <vt:variant>
        <vt:lpwstr/>
      </vt:variant>
      <vt:variant>
        <vt:i4>589836</vt:i4>
      </vt:variant>
      <vt:variant>
        <vt:i4>0</vt:i4>
      </vt:variant>
      <vt:variant>
        <vt:i4>0</vt:i4>
      </vt:variant>
      <vt:variant>
        <vt:i4>5</vt:i4>
      </vt:variant>
      <vt:variant>
        <vt:lpwstr>http://www.software.eeastera.com/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Kalia</dc:creator>
  <cp:keywords/>
  <cp:lastModifiedBy>Manish Sharma</cp:lastModifiedBy>
  <cp:revision>2</cp:revision>
  <cp:lastPrinted>1601-01-01T00:00:00Z</cp:lastPrinted>
  <dcterms:created xsi:type="dcterms:W3CDTF">2018-11-15T06:56:00Z</dcterms:created>
  <dcterms:modified xsi:type="dcterms:W3CDTF">2018-11-15T06:56:00Z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TC019533829991</vt:lpwstr>
  </property>
</Properties>
</file>