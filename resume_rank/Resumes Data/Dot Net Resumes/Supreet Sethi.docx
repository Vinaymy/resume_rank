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85D" w:rsidRPr="008D3B20" w:rsidRDefault="00EB1708" w:rsidP="004C6B80">
      <w:pPr>
        <w:pStyle w:val="Heading2"/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Resume</w:t>
      </w:r>
    </w:p>
    <w:p w:rsidR="00B2485D" w:rsidRPr="004C6B80" w:rsidRDefault="00B2485D" w:rsidP="004C6B8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r w:rsidR="004C6B80">
        <w:rPr>
          <w:sz w:val="22"/>
          <w:szCs w:val="22"/>
        </w:rPr>
        <w:t xml:space="preserve">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85"/>
      </w:tblGrid>
      <w:tr w:rsidR="00EB1708" w:rsidTr="0040629F">
        <w:tc>
          <w:tcPr>
            <w:tcW w:w="8685" w:type="dxa"/>
            <w:shd w:val="clear" w:color="auto" w:fill="00000A"/>
          </w:tcPr>
          <w:p w:rsidR="00EB1708" w:rsidRDefault="00EB1708" w:rsidP="0040629F">
            <w:pPr>
              <w:pStyle w:val="Heading3"/>
              <w:numPr>
                <w:ilvl w:val="0"/>
                <w:numId w:val="0"/>
              </w:num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 Supreet Sethi</w:t>
            </w:r>
          </w:p>
        </w:tc>
      </w:tr>
    </w:tbl>
    <w:p w:rsidR="00EB1708" w:rsidRDefault="00EB1708">
      <w:pPr>
        <w:tabs>
          <w:tab w:val="left" w:pos="4236"/>
          <w:tab w:val="left" w:pos="5236"/>
        </w:tabs>
        <w:rPr>
          <w:sz w:val="22"/>
          <w:szCs w:val="22"/>
        </w:rPr>
      </w:pPr>
    </w:p>
    <w:p w:rsidR="00EB1708" w:rsidRPr="0040629F" w:rsidRDefault="00EB1708">
      <w:pPr>
        <w:tabs>
          <w:tab w:val="left" w:pos="4236"/>
          <w:tab w:val="left" w:pos="5236"/>
        </w:tabs>
        <w:rPr>
          <w:sz w:val="20"/>
          <w:szCs w:val="20"/>
        </w:rPr>
      </w:pPr>
      <w:r w:rsidRPr="0040629F">
        <w:rPr>
          <w:sz w:val="20"/>
          <w:szCs w:val="20"/>
        </w:rPr>
        <w:t>Mobile: +91 9017218320</w:t>
      </w:r>
    </w:p>
    <w:p w:rsidR="00EB1708" w:rsidRPr="0040629F" w:rsidRDefault="00B2485D">
      <w:pPr>
        <w:tabs>
          <w:tab w:val="left" w:pos="4236"/>
          <w:tab w:val="left" w:pos="5236"/>
        </w:tabs>
        <w:rPr>
          <w:sz w:val="20"/>
          <w:szCs w:val="20"/>
          <w:lang/>
        </w:rPr>
      </w:pPr>
      <w:r w:rsidRPr="0040629F">
        <w:rPr>
          <w:sz w:val="20"/>
          <w:szCs w:val="20"/>
        </w:rPr>
        <w:t>Email:</w:t>
      </w:r>
      <w:r w:rsidR="00782C1A" w:rsidRPr="0040629F">
        <w:rPr>
          <w:sz w:val="20"/>
          <w:szCs w:val="20"/>
        </w:rPr>
        <w:t xml:space="preserve"> </w:t>
      </w:r>
      <w:hyperlink r:id="rId5" w:history="1">
        <w:r w:rsidR="00F60936" w:rsidRPr="0040629F">
          <w:rPr>
            <w:rStyle w:val="Hyperlink"/>
            <w:sz w:val="20"/>
            <w:szCs w:val="20"/>
            <w:lang w:val="en-US"/>
          </w:rPr>
          <w:t>supreet1986@gmail.com</w:t>
        </w:r>
      </w:hyperlink>
      <w:r w:rsidR="00A221E8" w:rsidRPr="0040629F">
        <w:rPr>
          <w:sz w:val="20"/>
          <w:szCs w:val="20"/>
          <w:lang/>
        </w:rPr>
        <w:t xml:space="preserve">  </w:t>
      </w:r>
    </w:p>
    <w:p w:rsidR="00B2485D" w:rsidRDefault="00A221E8">
      <w:pPr>
        <w:tabs>
          <w:tab w:val="left" w:pos="4236"/>
          <w:tab w:val="left" w:pos="5236"/>
        </w:tabs>
      </w:pPr>
      <w:r>
        <w:rPr>
          <w:lang/>
        </w:rPr>
        <w:t xml:space="preserve">                                    </w:t>
      </w:r>
      <w:r w:rsidR="00114DBE">
        <w:rPr>
          <w:lang/>
        </w:rPr>
        <w:tab/>
        <w:t xml:space="preserve">           </w:t>
      </w:r>
      <w:r w:rsidR="00F60936">
        <w:rPr>
          <w:lang w:val="en-US"/>
        </w:rPr>
        <w:t xml:space="preserve">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85"/>
      </w:tblGrid>
      <w:tr w:rsidR="00B2485D">
        <w:tc>
          <w:tcPr>
            <w:tcW w:w="8685" w:type="dxa"/>
            <w:shd w:val="clear" w:color="auto" w:fill="00000A"/>
          </w:tcPr>
          <w:p w:rsidR="00B2485D" w:rsidRDefault="006A6FD4" w:rsidP="00B67E0A">
            <w:pPr>
              <w:pStyle w:val="Heading3"/>
              <w:numPr>
                <w:ilvl w:val="0"/>
                <w:numId w:val="0"/>
              </w:num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Professional</w:t>
            </w:r>
            <w:r w:rsidR="00105541">
              <w:rPr>
                <w:sz w:val="22"/>
                <w:szCs w:val="22"/>
              </w:rPr>
              <w:t xml:space="preserve"> </w:t>
            </w:r>
            <w:r w:rsidR="00D075CC" w:rsidRPr="00D075CC">
              <w:rPr>
                <w:sz w:val="22"/>
                <w:szCs w:val="22"/>
              </w:rPr>
              <w:t>Summary</w:t>
            </w:r>
          </w:p>
        </w:tc>
      </w:tr>
    </w:tbl>
    <w:p w:rsidR="00EA15FD" w:rsidRDefault="00EA15FD" w:rsidP="00EA15FD">
      <w:pPr>
        <w:jc w:val="both"/>
        <w:rPr>
          <w:sz w:val="22"/>
          <w:szCs w:val="22"/>
        </w:rPr>
      </w:pPr>
    </w:p>
    <w:p w:rsidR="00D71D00" w:rsidRPr="0040629F" w:rsidRDefault="009874DF" w:rsidP="006A6FD4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4</w:t>
      </w:r>
      <w:r w:rsidR="00FF73F3" w:rsidRPr="0040629F">
        <w:rPr>
          <w:sz w:val="20"/>
          <w:szCs w:val="20"/>
        </w:rPr>
        <w:t>.2</w:t>
      </w:r>
      <w:r w:rsidR="00F60936" w:rsidRPr="0040629F">
        <w:rPr>
          <w:sz w:val="20"/>
          <w:szCs w:val="20"/>
        </w:rPr>
        <w:t xml:space="preserve"> </w:t>
      </w:r>
      <w:r w:rsidR="006A6FD4" w:rsidRPr="0040629F">
        <w:rPr>
          <w:sz w:val="20"/>
          <w:szCs w:val="20"/>
        </w:rPr>
        <w:t>years of experience in Requirement, Analysis, design and execution using Microsoft technologies.</w:t>
      </w:r>
    </w:p>
    <w:p w:rsidR="004A644D" w:rsidRPr="0040629F" w:rsidRDefault="00D71D00" w:rsidP="00D71D00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Hands</w:t>
      </w:r>
      <w:r w:rsidR="00105541" w:rsidRPr="0040629F">
        <w:rPr>
          <w:sz w:val="20"/>
          <w:szCs w:val="20"/>
        </w:rPr>
        <w:t xml:space="preserve"> on experience </w:t>
      </w:r>
      <w:r w:rsidR="00F61BF2" w:rsidRPr="0040629F">
        <w:rPr>
          <w:sz w:val="20"/>
          <w:szCs w:val="20"/>
        </w:rPr>
        <w:t>in</w:t>
      </w:r>
      <w:r w:rsidR="00105541" w:rsidRPr="0040629F">
        <w:rPr>
          <w:sz w:val="20"/>
          <w:szCs w:val="20"/>
        </w:rPr>
        <w:t xml:space="preserve"> .NET (</w:t>
      </w:r>
      <w:r w:rsidRPr="0040629F">
        <w:rPr>
          <w:sz w:val="20"/>
          <w:szCs w:val="20"/>
        </w:rPr>
        <w:t>3.5</w:t>
      </w:r>
      <w:r w:rsidR="00105541" w:rsidRPr="0040629F">
        <w:rPr>
          <w:sz w:val="20"/>
          <w:szCs w:val="20"/>
        </w:rPr>
        <w:t>/4.0</w:t>
      </w:r>
      <w:r w:rsidRPr="0040629F">
        <w:rPr>
          <w:sz w:val="20"/>
          <w:szCs w:val="20"/>
        </w:rPr>
        <w:t>), ASP.N</w:t>
      </w:r>
      <w:r w:rsidR="00105541" w:rsidRPr="0040629F">
        <w:rPr>
          <w:sz w:val="20"/>
          <w:szCs w:val="20"/>
        </w:rPr>
        <w:t>ET, C#, Visual Studio 2010/2012, IIS SQL Server</w:t>
      </w:r>
      <w:r w:rsidR="00F61BF2" w:rsidRPr="0040629F">
        <w:rPr>
          <w:sz w:val="20"/>
          <w:szCs w:val="20"/>
        </w:rPr>
        <w:t xml:space="preserve"> and </w:t>
      </w:r>
      <w:r w:rsidR="008F43D3" w:rsidRPr="0040629F">
        <w:rPr>
          <w:sz w:val="20"/>
          <w:szCs w:val="20"/>
        </w:rPr>
        <w:t>Jquery</w:t>
      </w:r>
      <w:r w:rsidR="00FF73F3" w:rsidRPr="0040629F">
        <w:rPr>
          <w:sz w:val="20"/>
          <w:szCs w:val="20"/>
        </w:rPr>
        <w:t>, Angular.js</w:t>
      </w:r>
      <w:r w:rsidRPr="0040629F">
        <w:rPr>
          <w:sz w:val="20"/>
          <w:szCs w:val="20"/>
        </w:rPr>
        <w:t>.</w:t>
      </w:r>
    </w:p>
    <w:p w:rsidR="001C1CA6" w:rsidRPr="0040629F" w:rsidRDefault="008F43D3" w:rsidP="004A644D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Experience</w:t>
      </w:r>
      <w:r w:rsidR="004A644D" w:rsidRPr="0040629F">
        <w:rPr>
          <w:sz w:val="20"/>
          <w:szCs w:val="20"/>
        </w:rPr>
        <w:t xml:space="preserve"> in developing web</w:t>
      </w:r>
      <w:r w:rsidR="00105541" w:rsidRPr="0040629F">
        <w:rPr>
          <w:sz w:val="20"/>
          <w:szCs w:val="20"/>
        </w:rPr>
        <w:t xml:space="preserve"> </w:t>
      </w:r>
      <w:r w:rsidR="004A644D" w:rsidRPr="0040629F">
        <w:rPr>
          <w:sz w:val="20"/>
          <w:szCs w:val="20"/>
        </w:rPr>
        <w:t>based applications using C#.Net, Asp.Net, Web services</w:t>
      </w:r>
      <w:r w:rsidR="004077A3" w:rsidRPr="0040629F">
        <w:rPr>
          <w:sz w:val="20"/>
          <w:szCs w:val="20"/>
        </w:rPr>
        <w:t>, Web API, WCF</w:t>
      </w:r>
      <w:r w:rsidR="004A644D" w:rsidRPr="0040629F">
        <w:rPr>
          <w:sz w:val="20"/>
          <w:szCs w:val="20"/>
        </w:rPr>
        <w:t xml:space="preserve"> and MS-SQL Server.</w:t>
      </w:r>
    </w:p>
    <w:p w:rsidR="00A03ECB" w:rsidRPr="0040629F" w:rsidRDefault="001C1CA6" w:rsidP="00D9061D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 xml:space="preserve">Experienced in actively </w:t>
      </w:r>
      <w:r w:rsidR="00C9128B" w:rsidRPr="0040629F">
        <w:rPr>
          <w:sz w:val="20"/>
          <w:szCs w:val="20"/>
        </w:rPr>
        <w:t>maintaining</w:t>
      </w:r>
      <w:r w:rsidRPr="0040629F">
        <w:rPr>
          <w:sz w:val="20"/>
          <w:szCs w:val="20"/>
        </w:rPr>
        <w:t xml:space="preserve"> and handling live application.</w:t>
      </w:r>
    </w:p>
    <w:p w:rsidR="000B3375" w:rsidRPr="0040629F" w:rsidRDefault="000B3375" w:rsidP="000B3375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Effective in working independently and collaboratively in teams.</w:t>
      </w:r>
    </w:p>
    <w:p w:rsidR="0091290F" w:rsidRPr="00212E8B" w:rsidRDefault="0091290F" w:rsidP="00EA15FD">
      <w:pPr>
        <w:pStyle w:val="BodyText3"/>
        <w:rPr>
          <w:sz w:val="22"/>
          <w:szCs w:val="22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734"/>
      </w:tblGrid>
      <w:tr w:rsidR="0091290F" w:rsidTr="00CD208B">
        <w:tc>
          <w:tcPr>
            <w:tcW w:w="8734" w:type="dxa"/>
            <w:shd w:val="clear" w:color="auto" w:fill="00000A"/>
          </w:tcPr>
          <w:p w:rsidR="0091290F" w:rsidRDefault="008755B1" w:rsidP="009874DF">
            <w:pPr>
              <w:pStyle w:val="Heading3"/>
              <w:numPr>
                <w:ilvl w:val="0"/>
                <w:numId w:val="0"/>
              </w:numPr>
              <w:snapToGrid w:val="0"/>
              <w:ind w:left="720" w:hanging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Professional Experience (</w:t>
            </w:r>
            <w:r w:rsidR="009874DF">
              <w:rPr>
                <w:sz w:val="22"/>
                <w:szCs w:val="22"/>
              </w:rPr>
              <w:t>4</w:t>
            </w:r>
            <w:r w:rsidR="00E83645">
              <w:rPr>
                <w:sz w:val="22"/>
                <w:szCs w:val="22"/>
              </w:rPr>
              <w:t>.2</w:t>
            </w:r>
            <w:r>
              <w:rPr>
                <w:sz w:val="22"/>
                <w:szCs w:val="22"/>
              </w:rPr>
              <w:t xml:space="preserve"> years)</w:t>
            </w:r>
          </w:p>
        </w:tc>
      </w:tr>
    </w:tbl>
    <w:p w:rsidR="0091290F" w:rsidRDefault="0091290F" w:rsidP="0091290F">
      <w:pPr>
        <w:tabs>
          <w:tab w:val="left" w:pos="720"/>
          <w:tab w:val="left" w:pos="5760"/>
        </w:tabs>
      </w:pPr>
    </w:p>
    <w:p w:rsidR="00F3534D" w:rsidRPr="0040629F" w:rsidRDefault="00F3534D" w:rsidP="0091290F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Currently working with Net Solutions as Sr. Software Engineer from August 2015.</w:t>
      </w:r>
    </w:p>
    <w:p w:rsidR="00F3534D" w:rsidRPr="0040629F" w:rsidRDefault="00F3534D" w:rsidP="00F3534D">
      <w:pPr>
        <w:ind w:left="720"/>
        <w:jc w:val="both"/>
        <w:rPr>
          <w:sz w:val="20"/>
          <w:szCs w:val="20"/>
        </w:rPr>
      </w:pPr>
    </w:p>
    <w:p w:rsidR="006B3F30" w:rsidRPr="0040629F" w:rsidRDefault="006B3F30" w:rsidP="0091290F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Consultant software developer at Seasia InfoTech, Mohali from March 2014</w:t>
      </w:r>
      <w:r w:rsidR="00A4704A" w:rsidRPr="0040629F">
        <w:rPr>
          <w:sz w:val="20"/>
          <w:szCs w:val="20"/>
        </w:rPr>
        <w:t xml:space="preserve"> to August 2015</w:t>
      </w:r>
      <w:r w:rsidRPr="0040629F">
        <w:rPr>
          <w:sz w:val="20"/>
          <w:szCs w:val="20"/>
        </w:rPr>
        <w:t>.</w:t>
      </w:r>
    </w:p>
    <w:p w:rsidR="006B3F30" w:rsidRPr="0040629F" w:rsidRDefault="006B3F30" w:rsidP="006B3F30">
      <w:pPr>
        <w:ind w:left="720"/>
        <w:jc w:val="both"/>
        <w:rPr>
          <w:sz w:val="20"/>
          <w:szCs w:val="20"/>
        </w:rPr>
      </w:pPr>
    </w:p>
    <w:p w:rsidR="0091290F" w:rsidRPr="0040629F" w:rsidRDefault="00280EF4" w:rsidP="0091290F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 xml:space="preserve">Software Developer at Visions, IT Park, Chandigarh from </w:t>
      </w:r>
      <w:r w:rsidR="004416AB" w:rsidRPr="0040629F">
        <w:rPr>
          <w:sz w:val="20"/>
          <w:szCs w:val="20"/>
        </w:rPr>
        <w:t>Sept</w:t>
      </w:r>
      <w:r w:rsidRPr="0040629F">
        <w:rPr>
          <w:sz w:val="20"/>
          <w:szCs w:val="20"/>
        </w:rPr>
        <w:t xml:space="preserve"> 2012 </w:t>
      </w:r>
      <w:r w:rsidR="00B11A8F" w:rsidRPr="0040629F">
        <w:rPr>
          <w:sz w:val="20"/>
          <w:szCs w:val="20"/>
        </w:rPr>
        <w:t xml:space="preserve">to </w:t>
      </w:r>
      <w:r w:rsidR="004416AB" w:rsidRPr="0040629F">
        <w:rPr>
          <w:sz w:val="20"/>
          <w:szCs w:val="20"/>
        </w:rPr>
        <w:t>March</w:t>
      </w:r>
      <w:r w:rsidR="00B11A8F" w:rsidRPr="0040629F">
        <w:rPr>
          <w:sz w:val="20"/>
          <w:szCs w:val="20"/>
        </w:rPr>
        <w:t xml:space="preserve"> 2014</w:t>
      </w:r>
      <w:r w:rsidRPr="0040629F">
        <w:rPr>
          <w:sz w:val="20"/>
          <w:szCs w:val="20"/>
        </w:rPr>
        <w:t>.</w:t>
      </w:r>
    </w:p>
    <w:p w:rsidR="0091290F" w:rsidRPr="0040629F" w:rsidRDefault="0091290F" w:rsidP="0091290F">
      <w:pPr>
        <w:jc w:val="both"/>
        <w:rPr>
          <w:sz w:val="20"/>
          <w:szCs w:val="20"/>
        </w:rPr>
      </w:pPr>
    </w:p>
    <w:p w:rsidR="0091290F" w:rsidRPr="0040629F" w:rsidRDefault="00280EF4" w:rsidP="0091290F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 xml:space="preserve">.NET Developer at </w:t>
      </w:r>
      <w:r w:rsidR="004416AB" w:rsidRPr="0040629F">
        <w:rPr>
          <w:sz w:val="20"/>
          <w:szCs w:val="20"/>
        </w:rPr>
        <w:t>Dot Technologies</w:t>
      </w:r>
      <w:r w:rsidRPr="0040629F">
        <w:rPr>
          <w:sz w:val="20"/>
          <w:szCs w:val="20"/>
        </w:rPr>
        <w:t xml:space="preserve">, </w:t>
      </w:r>
      <w:r w:rsidR="004416AB" w:rsidRPr="0040629F">
        <w:rPr>
          <w:sz w:val="20"/>
          <w:szCs w:val="20"/>
        </w:rPr>
        <w:t>Sector 9, Panchkula from</w:t>
      </w:r>
      <w:r w:rsidRPr="0040629F">
        <w:rPr>
          <w:sz w:val="20"/>
          <w:szCs w:val="20"/>
        </w:rPr>
        <w:t xml:space="preserve"> August 201</w:t>
      </w:r>
      <w:r w:rsidR="004416AB" w:rsidRPr="0040629F">
        <w:rPr>
          <w:sz w:val="20"/>
          <w:szCs w:val="20"/>
        </w:rPr>
        <w:t>1</w:t>
      </w:r>
      <w:r w:rsidRPr="0040629F">
        <w:rPr>
          <w:sz w:val="20"/>
          <w:szCs w:val="20"/>
        </w:rPr>
        <w:t xml:space="preserve"> to </w:t>
      </w:r>
      <w:r w:rsidR="004416AB" w:rsidRPr="0040629F">
        <w:rPr>
          <w:sz w:val="20"/>
          <w:szCs w:val="20"/>
        </w:rPr>
        <w:t>Sept</w:t>
      </w:r>
      <w:r w:rsidRPr="0040629F">
        <w:rPr>
          <w:sz w:val="20"/>
          <w:szCs w:val="20"/>
        </w:rPr>
        <w:t xml:space="preserve"> 2012. </w:t>
      </w:r>
    </w:p>
    <w:p w:rsidR="0040629F" w:rsidRDefault="0040629F" w:rsidP="0040629F">
      <w:pPr>
        <w:pStyle w:val="ListParagraph"/>
        <w:rPr>
          <w:sz w:val="22"/>
          <w:szCs w:val="22"/>
        </w:rPr>
      </w:pPr>
    </w:p>
    <w:p w:rsidR="004D30AD" w:rsidRDefault="004D30AD" w:rsidP="004D30AD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734"/>
      </w:tblGrid>
      <w:tr w:rsidR="004D30AD" w:rsidTr="00145981">
        <w:tc>
          <w:tcPr>
            <w:tcW w:w="8734" w:type="dxa"/>
            <w:shd w:val="clear" w:color="auto" w:fill="00000A"/>
          </w:tcPr>
          <w:p w:rsidR="004D30AD" w:rsidRDefault="004D30AD" w:rsidP="00145981">
            <w:pPr>
              <w:pStyle w:val="Heading3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4D30AD">
              <w:rPr>
                <w:sz w:val="22"/>
                <w:szCs w:val="22"/>
              </w:rPr>
              <w:t>Key Responsibilities handled</w:t>
            </w:r>
          </w:p>
        </w:tc>
      </w:tr>
    </w:tbl>
    <w:p w:rsidR="004D30AD" w:rsidRDefault="004D30AD" w:rsidP="004D30AD">
      <w:pPr>
        <w:jc w:val="both"/>
        <w:rPr>
          <w:sz w:val="22"/>
          <w:szCs w:val="22"/>
        </w:rPr>
      </w:pPr>
    </w:p>
    <w:p w:rsidR="00FF73F3" w:rsidRPr="0040629F" w:rsidRDefault="00FF73F3" w:rsidP="008F43D3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Requirement gathering.</w:t>
      </w:r>
    </w:p>
    <w:p w:rsidR="008F43D3" w:rsidRPr="0040629F" w:rsidRDefault="00FF73F3" w:rsidP="008F43D3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Developing the c</w:t>
      </w:r>
      <w:r w:rsidR="008F43D3" w:rsidRPr="0040629F">
        <w:rPr>
          <w:sz w:val="20"/>
          <w:szCs w:val="20"/>
        </w:rPr>
        <w:t>ode as per the requirements.</w:t>
      </w:r>
    </w:p>
    <w:p w:rsidR="00D54454" w:rsidRPr="0040629F" w:rsidRDefault="008F43D3" w:rsidP="008F43D3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Bug fixing and maintenance of the product</w:t>
      </w:r>
      <w:r w:rsidR="00D54454" w:rsidRPr="0040629F">
        <w:rPr>
          <w:sz w:val="20"/>
          <w:szCs w:val="20"/>
        </w:rPr>
        <w:t>.</w:t>
      </w:r>
    </w:p>
    <w:p w:rsidR="00D54454" w:rsidRPr="0040629F" w:rsidRDefault="008F43D3" w:rsidP="008F43D3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Deploying the projects on staging and live servers</w:t>
      </w:r>
      <w:r w:rsidR="00D54454" w:rsidRPr="0040629F">
        <w:rPr>
          <w:sz w:val="20"/>
          <w:szCs w:val="20"/>
        </w:rPr>
        <w:t>.</w:t>
      </w:r>
    </w:p>
    <w:p w:rsidR="00D54454" w:rsidRPr="0040629F" w:rsidRDefault="008F43D3" w:rsidP="008F43D3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Mentoring junior members in the team</w:t>
      </w:r>
      <w:r w:rsidR="00D54454" w:rsidRPr="0040629F">
        <w:rPr>
          <w:sz w:val="20"/>
          <w:szCs w:val="20"/>
        </w:rPr>
        <w:t>.</w:t>
      </w:r>
    </w:p>
    <w:p w:rsidR="00D945AF" w:rsidRDefault="00D945AF" w:rsidP="00D945AF">
      <w:pPr>
        <w:pStyle w:val="ListParagraph"/>
        <w:rPr>
          <w:sz w:val="22"/>
          <w:szCs w:val="22"/>
        </w:rPr>
      </w:pPr>
    </w:p>
    <w:p w:rsidR="0091290F" w:rsidRDefault="0091290F" w:rsidP="0091290F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734"/>
      </w:tblGrid>
      <w:tr w:rsidR="0091290F" w:rsidTr="00CD208B">
        <w:tc>
          <w:tcPr>
            <w:tcW w:w="8734" w:type="dxa"/>
            <w:shd w:val="clear" w:color="auto" w:fill="00000A"/>
          </w:tcPr>
          <w:p w:rsidR="0091290F" w:rsidRDefault="006033DA" w:rsidP="006033DA">
            <w:pPr>
              <w:pStyle w:val="Heading3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Skills</w:t>
            </w:r>
          </w:p>
        </w:tc>
      </w:tr>
    </w:tbl>
    <w:p w:rsidR="0091290F" w:rsidRDefault="0091290F" w:rsidP="0091290F">
      <w:pPr>
        <w:tabs>
          <w:tab w:val="left" w:pos="720"/>
          <w:tab w:val="left" w:pos="5760"/>
        </w:tabs>
      </w:pPr>
    </w:p>
    <w:p w:rsidR="00636AE1" w:rsidRPr="0040629F" w:rsidRDefault="00AA6E06" w:rsidP="00636AE1">
      <w:pPr>
        <w:pStyle w:val="BodyTextIndent3"/>
        <w:ind w:left="0"/>
        <w:rPr>
          <w:rFonts w:ascii="Times New Roman" w:hAnsi="Times New Roman"/>
          <w:b/>
          <w:sz w:val="20"/>
          <w:szCs w:val="20"/>
        </w:rPr>
      </w:pPr>
      <w:r w:rsidRPr="0040629F">
        <w:rPr>
          <w:rFonts w:ascii="Times New Roman" w:hAnsi="Times New Roman"/>
          <w:sz w:val="20"/>
          <w:szCs w:val="20"/>
        </w:rPr>
        <w:t>M</w:t>
      </w:r>
      <w:r w:rsidR="00D64AD1" w:rsidRPr="0040629F">
        <w:rPr>
          <w:rFonts w:ascii="Times New Roman" w:hAnsi="Times New Roman"/>
          <w:sz w:val="20"/>
          <w:szCs w:val="20"/>
        </w:rPr>
        <w:t>icrosoft Technologies</w:t>
      </w:r>
      <w:r w:rsidR="00D64AD1" w:rsidRPr="0040629F">
        <w:rPr>
          <w:rFonts w:ascii="Times New Roman" w:hAnsi="Times New Roman"/>
          <w:sz w:val="20"/>
          <w:szCs w:val="20"/>
        </w:rPr>
        <w:tab/>
      </w:r>
      <w:r w:rsidR="00D64AD1" w:rsidRPr="0040629F">
        <w:rPr>
          <w:rFonts w:ascii="Times New Roman" w:hAnsi="Times New Roman"/>
          <w:sz w:val="20"/>
          <w:szCs w:val="20"/>
        </w:rPr>
        <w:tab/>
      </w:r>
      <w:r w:rsidRPr="0040629F">
        <w:rPr>
          <w:rFonts w:ascii="Times New Roman" w:hAnsi="Times New Roman"/>
          <w:b/>
          <w:sz w:val="20"/>
          <w:szCs w:val="20"/>
        </w:rPr>
        <w:t>ASP.NET, ADO.NET, ASP.NET MVC</w:t>
      </w:r>
      <w:r w:rsidR="00C54F00" w:rsidRPr="0040629F">
        <w:rPr>
          <w:rFonts w:ascii="Times New Roman" w:hAnsi="Times New Roman"/>
          <w:b/>
          <w:sz w:val="20"/>
          <w:szCs w:val="20"/>
        </w:rPr>
        <w:t>, Entity Framework</w:t>
      </w:r>
      <w:r w:rsidRPr="0040629F">
        <w:rPr>
          <w:rFonts w:ascii="Times New Roman" w:hAnsi="Times New Roman"/>
          <w:sz w:val="20"/>
          <w:szCs w:val="20"/>
        </w:rPr>
        <w:t xml:space="preserve">                            </w:t>
      </w:r>
    </w:p>
    <w:p w:rsidR="00C54F00" w:rsidRPr="0040629F" w:rsidRDefault="00AD4033" w:rsidP="00636AE1">
      <w:pPr>
        <w:pStyle w:val="BodyTextIndent3"/>
        <w:ind w:left="0"/>
        <w:rPr>
          <w:rFonts w:ascii="Times New Roman" w:hAnsi="Times New Roman"/>
          <w:b/>
          <w:sz w:val="20"/>
          <w:szCs w:val="20"/>
        </w:rPr>
      </w:pPr>
      <w:r w:rsidRPr="0040629F">
        <w:rPr>
          <w:rFonts w:ascii="Times New Roman" w:hAnsi="Times New Roman"/>
          <w:sz w:val="20"/>
          <w:szCs w:val="20"/>
        </w:rPr>
        <w:t>Programmin</w:t>
      </w:r>
      <w:r w:rsidR="00D64AD1" w:rsidRPr="0040629F">
        <w:rPr>
          <w:rFonts w:ascii="Times New Roman" w:hAnsi="Times New Roman"/>
          <w:sz w:val="20"/>
          <w:szCs w:val="20"/>
        </w:rPr>
        <w:t>g Languages</w:t>
      </w:r>
      <w:r w:rsidR="00D64AD1" w:rsidRPr="0040629F">
        <w:rPr>
          <w:rFonts w:ascii="Times New Roman" w:hAnsi="Times New Roman"/>
          <w:sz w:val="20"/>
          <w:szCs w:val="20"/>
        </w:rPr>
        <w:tab/>
      </w:r>
      <w:r w:rsidR="000F5699">
        <w:rPr>
          <w:rFonts w:ascii="Times New Roman" w:hAnsi="Times New Roman"/>
          <w:sz w:val="20"/>
          <w:szCs w:val="20"/>
        </w:rPr>
        <w:t xml:space="preserve">              </w:t>
      </w:r>
      <w:r w:rsidR="00F73002" w:rsidRPr="0040629F">
        <w:rPr>
          <w:rFonts w:ascii="Times New Roman" w:hAnsi="Times New Roman"/>
          <w:b/>
          <w:sz w:val="20"/>
          <w:szCs w:val="20"/>
        </w:rPr>
        <w:t>C#, T-SQL, JavaScript</w:t>
      </w:r>
    </w:p>
    <w:p w:rsidR="00C2299F" w:rsidRPr="0040629F" w:rsidRDefault="00F73002" w:rsidP="00636AE1">
      <w:pPr>
        <w:pStyle w:val="BodyTextIndent3"/>
        <w:ind w:left="0"/>
        <w:rPr>
          <w:rFonts w:ascii="Times New Roman" w:hAnsi="Times New Roman"/>
          <w:b/>
          <w:sz w:val="20"/>
          <w:szCs w:val="20"/>
        </w:rPr>
      </w:pPr>
      <w:r w:rsidRPr="0040629F">
        <w:rPr>
          <w:rFonts w:ascii="Times New Roman" w:hAnsi="Times New Roman"/>
          <w:sz w:val="20"/>
          <w:szCs w:val="20"/>
        </w:rPr>
        <w:t xml:space="preserve">Web Technologies </w:t>
      </w:r>
      <w:r w:rsidR="00D64AD1" w:rsidRPr="0040629F">
        <w:rPr>
          <w:rFonts w:ascii="Times New Roman" w:hAnsi="Times New Roman"/>
          <w:b/>
          <w:sz w:val="20"/>
          <w:szCs w:val="20"/>
        </w:rPr>
        <w:tab/>
      </w:r>
      <w:r w:rsidR="00D64AD1" w:rsidRPr="0040629F">
        <w:rPr>
          <w:rFonts w:ascii="Times New Roman" w:hAnsi="Times New Roman"/>
          <w:b/>
          <w:sz w:val="20"/>
          <w:szCs w:val="20"/>
        </w:rPr>
        <w:tab/>
      </w:r>
      <w:r w:rsidRPr="0040629F">
        <w:rPr>
          <w:rFonts w:ascii="Times New Roman" w:hAnsi="Times New Roman"/>
          <w:b/>
          <w:sz w:val="20"/>
          <w:szCs w:val="20"/>
        </w:rPr>
        <w:t>HTML, Jquery</w:t>
      </w:r>
      <w:r w:rsidR="00FF73F3" w:rsidRPr="0040629F">
        <w:rPr>
          <w:rFonts w:ascii="Times New Roman" w:hAnsi="Times New Roman"/>
          <w:b/>
          <w:sz w:val="20"/>
          <w:szCs w:val="20"/>
        </w:rPr>
        <w:t>, Angular.js</w:t>
      </w:r>
      <w:r w:rsidR="007B3C12" w:rsidRPr="0040629F">
        <w:rPr>
          <w:rFonts w:ascii="Times New Roman" w:hAnsi="Times New Roman"/>
          <w:b/>
          <w:sz w:val="20"/>
          <w:szCs w:val="20"/>
        </w:rPr>
        <w:t xml:space="preserve">, </w:t>
      </w:r>
      <w:r w:rsidRPr="0040629F">
        <w:rPr>
          <w:rFonts w:ascii="Times New Roman" w:hAnsi="Times New Roman"/>
          <w:b/>
          <w:sz w:val="20"/>
          <w:szCs w:val="20"/>
        </w:rPr>
        <w:t>CSS</w:t>
      </w:r>
    </w:p>
    <w:p w:rsidR="00636AE1" w:rsidRPr="0040629F" w:rsidRDefault="00D64AD1" w:rsidP="00636AE1">
      <w:pPr>
        <w:pStyle w:val="BodyTextIndent3"/>
        <w:ind w:left="0"/>
        <w:rPr>
          <w:rFonts w:ascii="Times New Roman" w:hAnsi="Times New Roman"/>
          <w:b/>
          <w:bCs/>
          <w:sz w:val="20"/>
          <w:szCs w:val="20"/>
        </w:rPr>
      </w:pPr>
      <w:r w:rsidRPr="0040629F">
        <w:rPr>
          <w:rFonts w:ascii="Times New Roman" w:hAnsi="Times New Roman"/>
          <w:sz w:val="20"/>
          <w:szCs w:val="20"/>
        </w:rPr>
        <w:t>RDBMS</w:t>
      </w:r>
      <w:r w:rsidRPr="0040629F">
        <w:rPr>
          <w:rFonts w:ascii="Times New Roman" w:hAnsi="Times New Roman"/>
          <w:sz w:val="20"/>
          <w:szCs w:val="20"/>
        </w:rPr>
        <w:tab/>
      </w:r>
      <w:r w:rsidRPr="0040629F">
        <w:rPr>
          <w:rFonts w:ascii="Times New Roman" w:hAnsi="Times New Roman"/>
          <w:sz w:val="20"/>
          <w:szCs w:val="20"/>
        </w:rPr>
        <w:tab/>
      </w:r>
      <w:r w:rsidRPr="0040629F">
        <w:rPr>
          <w:rFonts w:ascii="Times New Roman" w:hAnsi="Times New Roman"/>
          <w:sz w:val="20"/>
          <w:szCs w:val="20"/>
        </w:rPr>
        <w:tab/>
      </w:r>
      <w:r w:rsidR="000F5699">
        <w:rPr>
          <w:rFonts w:ascii="Times New Roman" w:hAnsi="Times New Roman"/>
          <w:sz w:val="20"/>
          <w:szCs w:val="20"/>
        </w:rPr>
        <w:t xml:space="preserve">              </w:t>
      </w:r>
      <w:r w:rsidR="00C844FD" w:rsidRPr="0040629F">
        <w:rPr>
          <w:rFonts w:ascii="Times New Roman" w:hAnsi="Times New Roman"/>
          <w:b/>
          <w:sz w:val="20"/>
          <w:szCs w:val="20"/>
        </w:rPr>
        <w:t xml:space="preserve">MS SQL Server, </w:t>
      </w:r>
    </w:p>
    <w:p w:rsidR="00636AE1" w:rsidRPr="0040629F" w:rsidRDefault="00533997" w:rsidP="00636AE1">
      <w:pPr>
        <w:pStyle w:val="BodyTextIndent3"/>
        <w:ind w:left="0"/>
        <w:rPr>
          <w:rFonts w:ascii="Times New Roman" w:hAnsi="Times New Roman"/>
          <w:sz w:val="20"/>
          <w:szCs w:val="20"/>
        </w:rPr>
      </w:pPr>
      <w:r w:rsidRPr="0040629F">
        <w:rPr>
          <w:rFonts w:ascii="Times New Roman" w:hAnsi="Times New Roman"/>
          <w:sz w:val="20"/>
          <w:szCs w:val="20"/>
        </w:rPr>
        <w:t>Development Tools</w:t>
      </w:r>
      <w:r w:rsidR="00D64AD1" w:rsidRPr="0040629F">
        <w:rPr>
          <w:rFonts w:ascii="Times New Roman" w:hAnsi="Times New Roman"/>
          <w:sz w:val="20"/>
          <w:szCs w:val="20"/>
        </w:rPr>
        <w:tab/>
      </w:r>
      <w:r w:rsidR="00D64AD1" w:rsidRPr="0040629F">
        <w:rPr>
          <w:rFonts w:ascii="Times New Roman" w:hAnsi="Times New Roman"/>
          <w:sz w:val="20"/>
          <w:szCs w:val="20"/>
        </w:rPr>
        <w:tab/>
      </w:r>
      <w:r w:rsidRPr="0040629F">
        <w:rPr>
          <w:rFonts w:ascii="Times New Roman" w:hAnsi="Times New Roman"/>
          <w:b/>
          <w:sz w:val="20"/>
          <w:szCs w:val="20"/>
        </w:rPr>
        <w:t>Visual Studi</w:t>
      </w:r>
      <w:r w:rsidR="002E2BDE" w:rsidRPr="0040629F">
        <w:rPr>
          <w:rFonts w:ascii="Times New Roman" w:hAnsi="Times New Roman"/>
          <w:b/>
          <w:sz w:val="20"/>
          <w:szCs w:val="20"/>
        </w:rPr>
        <w:t>o, SQL server Management Studio</w:t>
      </w:r>
    </w:p>
    <w:p w:rsidR="00636AE1" w:rsidRPr="0040629F" w:rsidRDefault="00636AE1" w:rsidP="00636AE1">
      <w:pPr>
        <w:pStyle w:val="BodyTextIndent3"/>
        <w:ind w:left="0"/>
        <w:rPr>
          <w:rFonts w:ascii="Times New Roman" w:hAnsi="Times New Roman"/>
          <w:b/>
          <w:bCs/>
          <w:sz w:val="20"/>
          <w:szCs w:val="20"/>
        </w:rPr>
      </w:pPr>
      <w:r w:rsidRPr="0040629F">
        <w:rPr>
          <w:rFonts w:ascii="Times New Roman" w:hAnsi="Times New Roman"/>
          <w:sz w:val="20"/>
          <w:szCs w:val="20"/>
        </w:rPr>
        <w:t>A</w:t>
      </w:r>
      <w:r w:rsidR="00074E98" w:rsidRPr="0040629F">
        <w:rPr>
          <w:rFonts w:ascii="Times New Roman" w:hAnsi="Times New Roman"/>
          <w:sz w:val="20"/>
          <w:szCs w:val="20"/>
        </w:rPr>
        <w:t>pplic</w:t>
      </w:r>
      <w:r w:rsidR="00D64AD1" w:rsidRPr="0040629F">
        <w:rPr>
          <w:rFonts w:ascii="Times New Roman" w:hAnsi="Times New Roman"/>
          <w:sz w:val="20"/>
          <w:szCs w:val="20"/>
        </w:rPr>
        <w:t>ation Servers</w:t>
      </w:r>
      <w:r w:rsidR="00D64AD1" w:rsidRPr="0040629F">
        <w:rPr>
          <w:rFonts w:ascii="Times New Roman" w:hAnsi="Times New Roman"/>
          <w:sz w:val="20"/>
          <w:szCs w:val="20"/>
        </w:rPr>
        <w:tab/>
      </w:r>
      <w:r w:rsidR="00D64AD1" w:rsidRPr="0040629F">
        <w:rPr>
          <w:rFonts w:ascii="Times New Roman" w:hAnsi="Times New Roman"/>
          <w:sz w:val="20"/>
          <w:szCs w:val="20"/>
        </w:rPr>
        <w:tab/>
      </w:r>
      <w:r w:rsidR="00074E98" w:rsidRPr="0040629F">
        <w:rPr>
          <w:rFonts w:ascii="Times New Roman" w:hAnsi="Times New Roman"/>
          <w:b/>
          <w:sz w:val="20"/>
          <w:szCs w:val="20"/>
        </w:rPr>
        <w:t>IIS</w:t>
      </w:r>
    </w:p>
    <w:p w:rsidR="00636AE1" w:rsidRPr="0040629F" w:rsidRDefault="00D64AD1" w:rsidP="00636AE1">
      <w:pPr>
        <w:pStyle w:val="BodyTextIndent3"/>
        <w:ind w:left="0"/>
        <w:rPr>
          <w:rFonts w:ascii="Times New Roman" w:hAnsi="Times New Roman"/>
          <w:b/>
          <w:bCs/>
          <w:sz w:val="20"/>
          <w:szCs w:val="20"/>
        </w:rPr>
      </w:pPr>
      <w:r w:rsidRPr="0040629F">
        <w:rPr>
          <w:rFonts w:ascii="Times New Roman" w:hAnsi="Times New Roman"/>
          <w:bCs/>
          <w:sz w:val="20"/>
          <w:szCs w:val="20"/>
        </w:rPr>
        <w:t>Version Control</w:t>
      </w:r>
      <w:r w:rsidRPr="0040629F">
        <w:rPr>
          <w:rFonts w:ascii="Times New Roman" w:hAnsi="Times New Roman"/>
          <w:bCs/>
          <w:sz w:val="20"/>
          <w:szCs w:val="20"/>
        </w:rPr>
        <w:tab/>
      </w:r>
      <w:r w:rsidRPr="0040629F">
        <w:rPr>
          <w:rFonts w:ascii="Times New Roman" w:hAnsi="Times New Roman"/>
          <w:bCs/>
          <w:sz w:val="20"/>
          <w:szCs w:val="20"/>
        </w:rPr>
        <w:tab/>
      </w:r>
      <w:r w:rsidRPr="0040629F">
        <w:rPr>
          <w:rFonts w:ascii="Times New Roman" w:hAnsi="Times New Roman"/>
          <w:bCs/>
          <w:sz w:val="20"/>
          <w:szCs w:val="20"/>
        </w:rPr>
        <w:tab/>
      </w:r>
      <w:r w:rsidR="00573816" w:rsidRPr="0040629F">
        <w:rPr>
          <w:rFonts w:ascii="Times New Roman" w:hAnsi="Times New Roman"/>
          <w:bCs/>
          <w:sz w:val="20"/>
          <w:szCs w:val="20"/>
        </w:rPr>
        <w:t>V</w:t>
      </w:r>
      <w:r w:rsidR="00573816" w:rsidRPr="0040629F">
        <w:rPr>
          <w:rFonts w:ascii="Times New Roman" w:hAnsi="Times New Roman"/>
          <w:b/>
          <w:bCs/>
          <w:sz w:val="20"/>
          <w:szCs w:val="20"/>
        </w:rPr>
        <w:t>SS</w:t>
      </w:r>
      <w:r w:rsidR="001A1B25" w:rsidRPr="0040629F">
        <w:rPr>
          <w:rFonts w:ascii="Times New Roman" w:hAnsi="Times New Roman"/>
          <w:b/>
          <w:bCs/>
          <w:sz w:val="20"/>
          <w:szCs w:val="20"/>
        </w:rPr>
        <w:t>, TFS</w:t>
      </w:r>
      <w:r w:rsidR="00573816" w:rsidRPr="0040629F">
        <w:rPr>
          <w:rFonts w:ascii="Times New Roman" w:hAnsi="Times New Roman"/>
          <w:b/>
          <w:bCs/>
          <w:sz w:val="20"/>
          <w:szCs w:val="20"/>
        </w:rPr>
        <w:t>, SVN</w:t>
      </w:r>
      <w:r w:rsidR="00FF73F3" w:rsidRPr="0040629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F41AA7" w:rsidRPr="0040629F">
        <w:rPr>
          <w:rFonts w:ascii="Times New Roman" w:hAnsi="Times New Roman"/>
          <w:b/>
          <w:bCs/>
          <w:sz w:val="20"/>
          <w:szCs w:val="20"/>
        </w:rPr>
        <w:t>GitHub</w:t>
      </w:r>
      <w:r w:rsidR="002A66C7" w:rsidRPr="0040629F">
        <w:rPr>
          <w:rFonts w:ascii="Times New Roman" w:hAnsi="Times New Roman"/>
          <w:b/>
          <w:bCs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20"/>
      </w:tblGrid>
      <w:tr w:rsidR="0091290F" w:rsidTr="00CD208B">
        <w:tc>
          <w:tcPr>
            <w:tcW w:w="8720" w:type="dxa"/>
            <w:shd w:val="clear" w:color="auto" w:fill="00000A"/>
          </w:tcPr>
          <w:p w:rsidR="0091290F" w:rsidRDefault="00CF3B1C" w:rsidP="00CF3B1C">
            <w:pPr>
              <w:pStyle w:val="Heading3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</w:p>
        </w:tc>
      </w:tr>
    </w:tbl>
    <w:p w:rsidR="00193CF5" w:rsidRDefault="00193CF5" w:rsidP="00193CF5">
      <w:pPr>
        <w:pStyle w:val="BodyTextIndent3"/>
        <w:rPr>
          <w:rFonts w:ascii="Times New Roman" w:hAnsi="Times New Roman"/>
          <w:b/>
          <w:sz w:val="22"/>
          <w:szCs w:val="22"/>
        </w:rPr>
      </w:pPr>
    </w:p>
    <w:p w:rsidR="00193CF5" w:rsidRPr="0040629F" w:rsidRDefault="00193CF5" w:rsidP="00193CF5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 xml:space="preserve">Master of Computer Application from </w:t>
      </w:r>
      <w:r w:rsidR="00FF107C" w:rsidRPr="0040629F">
        <w:rPr>
          <w:sz w:val="20"/>
          <w:szCs w:val="20"/>
        </w:rPr>
        <w:t xml:space="preserve">PTU </w:t>
      </w:r>
      <w:r w:rsidRPr="0040629F">
        <w:rPr>
          <w:sz w:val="20"/>
          <w:szCs w:val="20"/>
        </w:rPr>
        <w:t>in 201</w:t>
      </w:r>
      <w:r w:rsidR="00FF107C" w:rsidRPr="0040629F">
        <w:rPr>
          <w:sz w:val="20"/>
          <w:szCs w:val="20"/>
        </w:rPr>
        <w:t>1</w:t>
      </w:r>
      <w:r w:rsidRPr="0040629F">
        <w:rPr>
          <w:sz w:val="20"/>
          <w:szCs w:val="20"/>
        </w:rPr>
        <w:t>.</w:t>
      </w:r>
    </w:p>
    <w:p w:rsidR="0040629F" w:rsidRDefault="006308CA" w:rsidP="001C479D">
      <w:pPr>
        <w:numPr>
          <w:ilvl w:val="0"/>
          <w:numId w:val="12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B.Sc IT</w:t>
      </w:r>
      <w:r w:rsidR="00A51215" w:rsidRPr="0040629F">
        <w:rPr>
          <w:sz w:val="20"/>
          <w:szCs w:val="20"/>
        </w:rPr>
        <w:t xml:space="preserve"> from </w:t>
      </w:r>
      <w:r w:rsidR="00FF107C" w:rsidRPr="0040629F">
        <w:rPr>
          <w:sz w:val="20"/>
          <w:szCs w:val="20"/>
        </w:rPr>
        <w:t>K.U.K</w:t>
      </w:r>
      <w:r w:rsidR="00A51215" w:rsidRPr="0040629F">
        <w:rPr>
          <w:sz w:val="20"/>
          <w:szCs w:val="20"/>
        </w:rPr>
        <w:t xml:space="preserve"> in 200</w:t>
      </w:r>
      <w:r w:rsidR="00FF107C" w:rsidRPr="0040629F">
        <w:rPr>
          <w:sz w:val="20"/>
          <w:szCs w:val="20"/>
        </w:rPr>
        <w:t>8</w:t>
      </w:r>
      <w:r w:rsidR="00193CF5" w:rsidRPr="0040629F">
        <w:rPr>
          <w:sz w:val="20"/>
          <w:szCs w:val="20"/>
        </w:rPr>
        <w:t>.</w:t>
      </w:r>
    </w:p>
    <w:p w:rsidR="00B2485D" w:rsidRPr="0040629F" w:rsidRDefault="001C479D" w:rsidP="0040629F">
      <w:pPr>
        <w:ind w:left="720"/>
        <w:jc w:val="both"/>
        <w:rPr>
          <w:sz w:val="20"/>
          <w:szCs w:val="20"/>
        </w:rPr>
      </w:pPr>
      <w:r w:rsidRPr="0040629F">
        <w:rPr>
          <w:sz w:val="20"/>
          <w:szCs w:val="20"/>
        </w:rPr>
        <w:br/>
      </w:r>
    </w:p>
    <w:tbl>
      <w:tblPr>
        <w:tblW w:w="96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604"/>
      </w:tblGrid>
      <w:tr w:rsidR="00B2485D" w:rsidTr="00847817">
        <w:trPr>
          <w:trHeight w:val="318"/>
        </w:trPr>
        <w:tc>
          <w:tcPr>
            <w:tcW w:w="9604" w:type="dxa"/>
            <w:shd w:val="clear" w:color="auto" w:fill="00000A"/>
          </w:tcPr>
          <w:p w:rsidR="00B2485D" w:rsidRDefault="00E272FF" w:rsidP="00D54454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Main </w:t>
            </w:r>
            <w:r w:rsidR="00B2485D">
              <w:rPr>
                <w:sz w:val="22"/>
                <w:szCs w:val="22"/>
              </w:rPr>
              <w:t>Projects</w:t>
            </w:r>
          </w:p>
        </w:tc>
      </w:tr>
    </w:tbl>
    <w:p w:rsidR="00D912B0" w:rsidRDefault="00D912B0" w:rsidP="00FD5277">
      <w:pPr>
        <w:tabs>
          <w:tab w:val="left" w:pos="720"/>
          <w:tab w:val="left" w:pos="5760"/>
        </w:tabs>
      </w:pPr>
    </w:p>
    <w:p w:rsidR="00D15D91" w:rsidRPr="0040629F" w:rsidRDefault="00FF107C" w:rsidP="00D15D91">
      <w:pPr>
        <w:tabs>
          <w:tab w:val="left" w:pos="720"/>
          <w:tab w:val="left" w:pos="5760"/>
        </w:tabs>
        <w:rPr>
          <w:sz w:val="20"/>
          <w:szCs w:val="20"/>
        </w:rPr>
      </w:pPr>
      <w:r>
        <w:rPr>
          <w:b/>
        </w:rPr>
        <w:t>1</w:t>
      </w:r>
      <w:r w:rsidR="001F65AF">
        <w:rPr>
          <w:b/>
        </w:rPr>
        <w:t xml:space="preserve">. </w:t>
      </w:r>
      <w:r w:rsidR="001F65AF" w:rsidRPr="0040629F">
        <w:rPr>
          <w:b/>
          <w:sz w:val="20"/>
          <w:szCs w:val="20"/>
        </w:rPr>
        <w:t xml:space="preserve">Mainstreet </w:t>
      </w:r>
      <w:r w:rsidR="00D15D91" w:rsidRPr="0040629F">
        <w:rPr>
          <w:sz w:val="20"/>
          <w:szCs w:val="20"/>
        </w:rPr>
        <w:tab/>
      </w:r>
    </w:p>
    <w:p w:rsidR="00D15D91" w:rsidRPr="0040629F" w:rsidRDefault="00D15D91" w:rsidP="00D15D91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Technologies</w:t>
      </w:r>
      <w:r w:rsidRPr="0040629F">
        <w:rPr>
          <w:sz w:val="20"/>
          <w:szCs w:val="20"/>
        </w:rPr>
        <w:t xml:space="preserve">: ASP.NET </w:t>
      </w:r>
      <w:r w:rsidR="001A1B25" w:rsidRPr="0040629F">
        <w:rPr>
          <w:sz w:val="20"/>
          <w:szCs w:val="20"/>
        </w:rPr>
        <w:t>MVC 4</w:t>
      </w:r>
      <w:r w:rsidRPr="0040629F">
        <w:rPr>
          <w:sz w:val="20"/>
          <w:szCs w:val="20"/>
        </w:rPr>
        <w:t xml:space="preserve">, C#, </w:t>
      </w:r>
      <w:r w:rsidR="001F65AF" w:rsidRPr="0040629F">
        <w:rPr>
          <w:sz w:val="20"/>
          <w:szCs w:val="20"/>
        </w:rPr>
        <w:t>jQuery</w:t>
      </w:r>
      <w:r w:rsidR="001A1B25" w:rsidRPr="0040629F">
        <w:rPr>
          <w:sz w:val="20"/>
          <w:szCs w:val="20"/>
        </w:rPr>
        <w:t>, SQL SERVER 2008</w:t>
      </w:r>
    </w:p>
    <w:p w:rsidR="00582D5F" w:rsidRDefault="00D15D91" w:rsidP="00D15D91">
      <w:pPr>
        <w:tabs>
          <w:tab w:val="left" w:pos="720"/>
          <w:tab w:val="left" w:pos="5760"/>
        </w:tabs>
        <w:rPr>
          <w:b/>
          <w:sz w:val="20"/>
          <w:szCs w:val="20"/>
        </w:rPr>
      </w:pPr>
      <w:r w:rsidRPr="0040629F">
        <w:rPr>
          <w:b/>
          <w:sz w:val="20"/>
          <w:szCs w:val="20"/>
        </w:rPr>
        <w:t xml:space="preserve">    </w:t>
      </w:r>
    </w:p>
    <w:p w:rsidR="00D15D91" w:rsidRDefault="00582D5F" w:rsidP="00D15D91">
      <w:pPr>
        <w:tabs>
          <w:tab w:val="left" w:pos="720"/>
          <w:tab w:val="left" w:pos="57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D15D91" w:rsidRPr="0040629F">
        <w:rPr>
          <w:b/>
          <w:sz w:val="20"/>
          <w:szCs w:val="20"/>
        </w:rPr>
        <w:t>Project Details</w:t>
      </w:r>
      <w:r w:rsidR="001A1B25" w:rsidRPr="0040629F">
        <w:rPr>
          <w:sz w:val="20"/>
          <w:szCs w:val="20"/>
        </w:rPr>
        <w:t xml:space="preserve">: Mainstreet is a web application that helps in managing the operations   </w:t>
      </w:r>
      <w:r w:rsidR="001A1B25" w:rsidRPr="0040629F">
        <w:rPr>
          <w:sz w:val="20"/>
          <w:szCs w:val="20"/>
        </w:rPr>
        <w:br/>
        <w:t xml:space="preserve">    and </w:t>
      </w:r>
      <w:r w:rsidR="00FF107C" w:rsidRPr="0040629F">
        <w:rPr>
          <w:sz w:val="20"/>
          <w:szCs w:val="20"/>
        </w:rPr>
        <w:t>accounting for a leasing company</w:t>
      </w:r>
      <w:r w:rsidR="001A1B25" w:rsidRPr="0040629F">
        <w:rPr>
          <w:sz w:val="20"/>
          <w:szCs w:val="20"/>
        </w:rPr>
        <w:t>.</w:t>
      </w:r>
    </w:p>
    <w:p w:rsidR="00582D5F" w:rsidRDefault="00582D5F" w:rsidP="00D15D91">
      <w:pPr>
        <w:tabs>
          <w:tab w:val="left" w:pos="720"/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582D5F" w:rsidRDefault="00582D5F" w:rsidP="00D15D91">
      <w:pPr>
        <w:tabs>
          <w:tab w:val="left" w:pos="720"/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582D5F">
        <w:rPr>
          <w:b/>
          <w:sz w:val="20"/>
          <w:szCs w:val="20"/>
        </w:rPr>
        <w:t>Role</w:t>
      </w:r>
      <w:r>
        <w:rPr>
          <w:sz w:val="20"/>
          <w:szCs w:val="20"/>
        </w:rPr>
        <w:t>s:</w:t>
      </w:r>
    </w:p>
    <w:p w:rsidR="00582D5F" w:rsidRDefault="00582D5F" w:rsidP="00582D5F">
      <w:pPr>
        <w:numPr>
          <w:ilvl w:val="0"/>
          <w:numId w:val="15"/>
        </w:numPr>
        <w:tabs>
          <w:tab w:val="left" w:pos="720"/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>Requirement gathering.</w:t>
      </w:r>
    </w:p>
    <w:p w:rsidR="00582D5F" w:rsidRPr="0040629F" w:rsidRDefault="00582D5F" w:rsidP="00582D5F">
      <w:pPr>
        <w:numPr>
          <w:ilvl w:val="0"/>
          <w:numId w:val="15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Developing the code as per the requirements.</w:t>
      </w:r>
    </w:p>
    <w:p w:rsidR="00582D5F" w:rsidRPr="0040629F" w:rsidRDefault="00582D5F" w:rsidP="00582D5F">
      <w:pPr>
        <w:numPr>
          <w:ilvl w:val="0"/>
          <w:numId w:val="15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Bug fixing and maintenance of the product.</w:t>
      </w:r>
    </w:p>
    <w:p w:rsidR="00582D5F" w:rsidRPr="0040629F" w:rsidRDefault="00582D5F" w:rsidP="00582D5F">
      <w:pPr>
        <w:numPr>
          <w:ilvl w:val="0"/>
          <w:numId w:val="15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Deploying the projects on staging and live servers.</w:t>
      </w:r>
    </w:p>
    <w:p w:rsidR="00582D5F" w:rsidRPr="0040629F" w:rsidRDefault="00582D5F" w:rsidP="00582D5F">
      <w:pPr>
        <w:numPr>
          <w:ilvl w:val="0"/>
          <w:numId w:val="15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Mentoring junior members in the team.</w:t>
      </w:r>
    </w:p>
    <w:p w:rsidR="00582D5F" w:rsidRDefault="00582D5F" w:rsidP="00582D5F">
      <w:pPr>
        <w:tabs>
          <w:tab w:val="left" w:pos="720"/>
          <w:tab w:val="left" w:pos="5760"/>
        </w:tabs>
        <w:ind w:left="720"/>
        <w:rPr>
          <w:sz w:val="20"/>
          <w:szCs w:val="20"/>
        </w:rPr>
      </w:pPr>
    </w:p>
    <w:p w:rsidR="0040629F" w:rsidRDefault="0040629F" w:rsidP="00FF107C">
      <w:pPr>
        <w:tabs>
          <w:tab w:val="left" w:pos="720"/>
          <w:tab w:val="left" w:pos="5760"/>
        </w:tabs>
        <w:rPr>
          <w:b/>
          <w:sz w:val="20"/>
          <w:szCs w:val="20"/>
        </w:rPr>
      </w:pPr>
    </w:p>
    <w:p w:rsidR="00FF107C" w:rsidRPr="0040629F" w:rsidRDefault="00FF107C" w:rsidP="00FF107C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>2. Apex link</w:t>
      </w:r>
      <w:r w:rsidRPr="0040629F">
        <w:rPr>
          <w:sz w:val="20"/>
          <w:szCs w:val="20"/>
        </w:rPr>
        <w:tab/>
      </w:r>
    </w:p>
    <w:p w:rsidR="00FF107C" w:rsidRPr="0040629F" w:rsidRDefault="00FF107C" w:rsidP="00FF107C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Technologies</w:t>
      </w:r>
      <w:r w:rsidRPr="0040629F">
        <w:rPr>
          <w:sz w:val="20"/>
          <w:szCs w:val="20"/>
        </w:rPr>
        <w:t>: ASP.NET MVC 4, C#, jQuery, SQL SERVER 2008</w:t>
      </w:r>
    </w:p>
    <w:p w:rsidR="00FF107C" w:rsidRPr="0040629F" w:rsidRDefault="00FF107C" w:rsidP="00FF107C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Project Details</w:t>
      </w:r>
      <w:r w:rsidRPr="0040629F">
        <w:rPr>
          <w:sz w:val="20"/>
          <w:szCs w:val="20"/>
        </w:rPr>
        <w:t xml:space="preserve">: Apexlink is a web application that helps in managing the operations   </w:t>
      </w:r>
      <w:r w:rsidRPr="0040629F">
        <w:rPr>
          <w:sz w:val="20"/>
          <w:szCs w:val="20"/>
        </w:rPr>
        <w:br/>
        <w:t xml:space="preserve">    and accounting for a leasing company</w:t>
      </w:r>
    </w:p>
    <w:p w:rsidR="00D15D91" w:rsidRDefault="00D15D91" w:rsidP="00FD5277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582D5F" w:rsidRDefault="00582D5F" w:rsidP="00582D5F">
      <w:pPr>
        <w:tabs>
          <w:tab w:val="left" w:pos="720"/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582D5F">
        <w:rPr>
          <w:b/>
          <w:sz w:val="20"/>
          <w:szCs w:val="20"/>
        </w:rPr>
        <w:t>Role</w:t>
      </w:r>
      <w:r>
        <w:rPr>
          <w:sz w:val="20"/>
          <w:szCs w:val="20"/>
        </w:rPr>
        <w:t>s:</w:t>
      </w:r>
    </w:p>
    <w:p w:rsidR="00582D5F" w:rsidRDefault="00582D5F" w:rsidP="00582D5F">
      <w:pPr>
        <w:numPr>
          <w:ilvl w:val="0"/>
          <w:numId w:val="16"/>
        </w:numPr>
        <w:tabs>
          <w:tab w:val="left" w:pos="720"/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>Requirement gathering.</w:t>
      </w:r>
    </w:p>
    <w:p w:rsidR="00582D5F" w:rsidRPr="0040629F" w:rsidRDefault="00582D5F" w:rsidP="00582D5F">
      <w:pPr>
        <w:numPr>
          <w:ilvl w:val="0"/>
          <w:numId w:val="16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Developing the code as per the requirements.</w:t>
      </w:r>
    </w:p>
    <w:p w:rsidR="00582D5F" w:rsidRPr="0040629F" w:rsidRDefault="00582D5F" w:rsidP="00582D5F">
      <w:pPr>
        <w:numPr>
          <w:ilvl w:val="0"/>
          <w:numId w:val="16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Bug fixing and maintenance of the product.</w:t>
      </w:r>
    </w:p>
    <w:p w:rsidR="00582D5F" w:rsidRPr="0040629F" w:rsidRDefault="00582D5F" w:rsidP="00582D5F">
      <w:pPr>
        <w:numPr>
          <w:ilvl w:val="0"/>
          <w:numId w:val="16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Deploying the projects on staging and live servers.</w:t>
      </w:r>
    </w:p>
    <w:p w:rsidR="00582D5F" w:rsidRPr="0040629F" w:rsidRDefault="00582D5F" w:rsidP="00582D5F">
      <w:pPr>
        <w:numPr>
          <w:ilvl w:val="0"/>
          <w:numId w:val="16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Mentoring junior members in the team.</w:t>
      </w:r>
    </w:p>
    <w:p w:rsidR="00582D5F" w:rsidRDefault="00582D5F" w:rsidP="00FD5277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582D5F" w:rsidRPr="0040629F" w:rsidRDefault="00582D5F" w:rsidP="00582D5F">
      <w:pPr>
        <w:tabs>
          <w:tab w:val="left" w:pos="720"/>
          <w:tab w:val="left" w:pos="5760"/>
        </w:tabs>
        <w:rPr>
          <w:sz w:val="20"/>
          <w:szCs w:val="20"/>
        </w:rPr>
      </w:pPr>
      <w:r>
        <w:rPr>
          <w:b/>
          <w:sz w:val="20"/>
          <w:szCs w:val="20"/>
        </w:rPr>
        <w:t>3</w:t>
      </w:r>
      <w:r w:rsidRPr="0040629F">
        <w:rPr>
          <w:b/>
          <w:sz w:val="20"/>
          <w:szCs w:val="20"/>
        </w:rPr>
        <w:t>. WishIsDone</w:t>
      </w:r>
      <w:r w:rsidRPr="0040629F">
        <w:rPr>
          <w:sz w:val="20"/>
          <w:szCs w:val="20"/>
        </w:rPr>
        <w:tab/>
      </w:r>
    </w:p>
    <w:p w:rsidR="00582D5F" w:rsidRDefault="00582D5F" w:rsidP="00582D5F">
      <w:pPr>
        <w:tabs>
          <w:tab w:val="left" w:pos="720"/>
          <w:tab w:val="left" w:pos="5760"/>
        </w:tabs>
      </w:pPr>
      <w:r w:rsidRPr="0040629F">
        <w:rPr>
          <w:b/>
          <w:sz w:val="20"/>
          <w:szCs w:val="20"/>
        </w:rPr>
        <w:t xml:space="preserve">    Technologies</w:t>
      </w:r>
      <w:r w:rsidRPr="0040629F">
        <w:rPr>
          <w:sz w:val="20"/>
          <w:szCs w:val="20"/>
        </w:rPr>
        <w:t xml:space="preserve">: .NET 4.0, C#, </w:t>
      </w:r>
      <w:r w:rsidR="007664D5" w:rsidRPr="0040629F">
        <w:rPr>
          <w:sz w:val="20"/>
          <w:szCs w:val="20"/>
        </w:rPr>
        <w:t>JQuery</w:t>
      </w:r>
      <w:r w:rsidRPr="0040629F">
        <w:rPr>
          <w:sz w:val="20"/>
          <w:szCs w:val="20"/>
        </w:rPr>
        <w:t>, SQL SERVER 2008</w:t>
      </w:r>
    </w:p>
    <w:p w:rsidR="00582D5F" w:rsidRDefault="00582D5F" w:rsidP="00582D5F">
      <w:pPr>
        <w:tabs>
          <w:tab w:val="left" w:pos="720"/>
          <w:tab w:val="left" w:pos="5760"/>
        </w:tabs>
      </w:pPr>
      <w:r>
        <w:rPr>
          <w:b/>
        </w:rPr>
        <w:t xml:space="preserve">    </w:t>
      </w:r>
      <w:r w:rsidRPr="00D912B0">
        <w:rPr>
          <w:b/>
        </w:rPr>
        <w:t>Project Details</w:t>
      </w:r>
      <w:r>
        <w:t xml:space="preserve">: Wishisdone is a social networking site. </w:t>
      </w:r>
    </w:p>
    <w:p w:rsidR="00582D5F" w:rsidRDefault="00582D5F" w:rsidP="00582D5F">
      <w:pPr>
        <w:tabs>
          <w:tab w:val="left" w:pos="720"/>
          <w:tab w:val="left" w:pos="5760"/>
        </w:tabs>
        <w:rPr>
          <w:b/>
          <w:sz w:val="20"/>
          <w:szCs w:val="20"/>
        </w:rPr>
      </w:pPr>
    </w:p>
    <w:p w:rsidR="00582D5F" w:rsidRDefault="00582D5F" w:rsidP="00582D5F">
      <w:pPr>
        <w:tabs>
          <w:tab w:val="left" w:pos="720"/>
          <w:tab w:val="left" w:pos="5760"/>
        </w:tabs>
        <w:rPr>
          <w:sz w:val="20"/>
          <w:szCs w:val="20"/>
        </w:rPr>
      </w:pPr>
      <w:r w:rsidRPr="00582D5F">
        <w:rPr>
          <w:b/>
          <w:sz w:val="20"/>
          <w:szCs w:val="20"/>
        </w:rPr>
        <w:t>Role</w:t>
      </w:r>
      <w:r>
        <w:rPr>
          <w:sz w:val="20"/>
          <w:szCs w:val="20"/>
        </w:rPr>
        <w:t>s:</w:t>
      </w:r>
    </w:p>
    <w:p w:rsidR="00582D5F" w:rsidRDefault="00582D5F" w:rsidP="00582D5F">
      <w:pPr>
        <w:numPr>
          <w:ilvl w:val="0"/>
          <w:numId w:val="19"/>
        </w:numPr>
        <w:tabs>
          <w:tab w:val="left" w:pos="720"/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>Requirement gathering.</w:t>
      </w:r>
    </w:p>
    <w:p w:rsidR="00582D5F" w:rsidRDefault="00582D5F" w:rsidP="00582D5F">
      <w:pPr>
        <w:numPr>
          <w:ilvl w:val="0"/>
          <w:numId w:val="19"/>
        </w:numPr>
        <w:tabs>
          <w:tab w:val="left" w:pos="720"/>
          <w:tab w:val="left" w:pos="5760"/>
        </w:tabs>
        <w:rPr>
          <w:sz w:val="20"/>
          <w:szCs w:val="20"/>
        </w:rPr>
      </w:pPr>
      <w:r>
        <w:rPr>
          <w:sz w:val="20"/>
          <w:szCs w:val="20"/>
        </w:rPr>
        <w:t>Client Handling</w:t>
      </w:r>
    </w:p>
    <w:p w:rsidR="00582D5F" w:rsidRDefault="00582D5F" w:rsidP="00582D5F">
      <w:pPr>
        <w:numPr>
          <w:ilvl w:val="0"/>
          <w:numId w:val="19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Developing the code as per the requirements.</w:t>
      </w:r>
    </w:p>
    <w:p w:rsidR="00582D5F" w:rsidRPr="0040629F" w:rsidRDefault="00582D5F" w:rsidP="00582D5F">
      <w:pPr>
        <w:numPr>
          <w:ilvl w:val="0"/>
          <w:numId w:val="19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Deploying the projects on staging and live servers.</w:t>
      </w:r>
    </w:p>
    <w:p w:rsidR="00582D5F" w:rsidRPr="0040629F" w:rsidRDefault="00582D5F" w:rsidP="00582D5F">
      <w:pPr>
        <w:numPr>
          <w:ilvl w:val="0"/>
          <w:numId w:val="19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Bug fixing and maintenance of the product.</w:t>
      </w:r>
    </w:p>
    <w:p w:rsidR="00582D5F" w:rsidRPr="0040629F" w:rsidRDefault="00582D5F" w:rsidP="00FD5277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40629F" w:rsidRDefault="0040629F" w:rsidP="00D912B0">
      <w:pPr>
        <w:tabs>
          <w:tab w:val="left" w:pos="720"/>
          <w:tab w:val="left" w:pos="5760"/>
        </w:tabs>
        <w:rPr>
          <w:b/>
          <w:sz w:val="20"/>
          <w:szCs w:val="20"/>
        </w:rPr>
      </w:pPr>
    </w:p>
    <w:p w:rsidR="00D912B0" w:rsidRPr="0040629F" w:rsidRDefault="00D15D91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>3</w:t>
      </w:r>
      <w:r w:rsidR="00D912B0" w:rsidRPr="0040629F">
        <w:rPr>
          <w:b/>
          <w:sz w:val="20"/>
          <w:szCs w:val="20"/>
        </w:rPr>
        <w:t>. Giant Ordering System</w:t>
      </w:r>
      <w:r w:rsidR="00D912B0" w:rsidRPr="0040629F">
        <w:rPr>
          <w:sz w:val="20"/>
          <w:szCs w:val="20"/>
        </w:rPr>
        <w:tab/>
      </w:r>
    </w:p>
    <w:p w:rsidR="00D912B0" w:rsidRPr="0040629F" w:rsidRDefault="00D912B0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Technologies</w:t>
      </w:r>
      <w:r w:rsidRPr="0040629F">
        <w:rPr>
          <w:sz w:val="20"/>
          <w:szCs w:val="20"/>
        </w:rPr>
        <w:t xml:space="preserve">: </w:t>
      </w:r>
      <w:r w:rsidR="0089754B" w:rsidRPr="0040629F">
        <w:rPr>
          <w:sz w:val="20"/>
          <w:szCs w:val="20"/>
        </w:rPr>
        <w:t>ASP</w:t>
      </w:r>
      <w:r w:rsidRPr="0040629F">
        <w:rPr>
          <w:sz w:val="20"/>
          <w:szCs w:val="20"/>
        </w:rPr>
        <w:t xml:space="preserve">.NET 4.0, C#, </w:t>
      </w:r>
      <w:r w:rsidR="00C870CF" w:rsidRPr="0040629F">
        <w:rPr>
          <w:sz w:val="20"/>
          <w:szCs w:val="20"/>
        </w:rPr>
        <w:t>Jquery</w:t>
      </w:r>
      <w:r w:rsidRPr="0040629F">
        <w:rPr>
          <w:sz w:val="20"/>
          <w:szCs w:val="20"/>
        </w:rPr>
        <w:t xml:space="preserve">, SQL SERVER 2008, </w:t>
      </w:r>
      <w:r w:rsidR="00414651" w:rsidRPr="0040629F">
        <w:rPr>
          <w:sz w:val="20"/>
          <w:szCs w:val="20"/>
        </w:rPr>
        <w:t>High Charts</w:t>
      </w:r>
    </w:p>
    <w:p w:rsidR="00D912B0" w:rsidRDefault="00D912B0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Project Details</w:t>
      </w:r>
      <w:r w:rsidRPr="0040629F">
        <w:rPr>
          <w:sz w:val="20"/>
          <w:szCs w:val="20"/>
        </w:rPr>
        <w:t xml:space="preserve">: </w:t>
      </w:r>
      <w:r w:rsidR="00414651" w:rsidRPr="0040629F">
        <w:rPr>
          <w:sz w:val="20"/>
          <w:szCs w:val="20"/>
        </w:rPr>
        <w:t xml:space="preserve">Giant Ordering System is an Intranet Application that calculates </w:t>
      </w:r>
      <w:r w:rsidR="004A462F" w:rsidRPr="0040629F">
        <w:rPr>
          <w:sz w:val="20"/>
          <w:szCs w:val="20"/>
        </w:rPr>
        <w:br/>
        <w:t xml:space="preserve">    </w:t>
      </w:r>
      <w:r w:rsidR="00414651" w:rsidRPr="0040629F">
        <w:rPr>
          <w:sz w:val="20"/>
          <w:szCs w:val="20"/>
        </w:rPr>
        <w:t>estimated future orders based on past order history</w:t>
      </w:r>
      <w:r w:rsidRPr="0040629F">
        <w:rPr>
          <w:sz w:val="20"/>
          <w:szCs w:val="20"/>
        </w:rPr>
        <w:t>.</w:t>
      </w:r>
      <w:r w:rsidR="00414651" w:rsidRPr="0040629F">
        <w:rPr>
          <w:sz w:val="20"/>
          <w:szCs w:val="20"/>
        </w:rPr>
        <w:t xml:space="preserve"> Application </w:t>
      </w:r>
      <w:r w:rsidR="004A462F" w:rsidRPr="0040629F">
        <w:rPr>
          <w:sz w:val="20"/>
          <w:szCs w:val="20"/>
        </w:rPr>
        <w:t xml:space="preserve">also generates detailed </w:t>
      </w:r>
      <w:r w:rsidR="004A462F" w:rsidRPr="0040629F">
        <w:rPr>
          <w:sz w:val="20"/>
          <w:szCs w:val="20"/>
        </w:rPr>
        <w:br/>
        <w:t xml:space="preserve">    reports for estimated order and actual sales.</w:t>
      </w:r>
    </w:p>
    <w:p w:rsidR="00582D5F" w:rsidRDefault="00582D5F" w:rsidP="00582D5F">
      <w:pPr>
        <w:tabs>
          <w:tab w:val="left" w:pos="720"/>
          <w:tab w:val="left" w:pos="5760"/>
        </w:tabs>
        <w:rPr>
          <w:b/>
          <w:sz w:val="20"/>
          <w:szCs w:val="20"/>
        </w:rPr>
      </w:pPr>
    </w:p>
    <w:p w:rsidR="00582D5F" w:rsidRDefault="00582D5F" w:rsidP="00582D5F">
      <w:pPr>
        <w:tabs>
          <w:tab w:val="left" w:pos="720"/>
          <w:tab w:val="left" w:pos="5760"/>
        </w:tabs>
        <w:rPr>
          <w:sz w:val="20"/>
          <w:szCs w:val="20"/>
        </w:rPr>
      </w:pPr>
      <w:r w:rsidRPr="00582D5F">
        <w:rPr>
          <w:b/>
          <w:sz w:val="20"/>
          <w:szCs w:val="20"/>
        </w:rPr>
        <w:t>Role</w:t>
      </w:r>
      <w:r>
        <w:rPr>
          <w:sz w:val="20"/>
          <w:szCs w:val="20"/>
        </w:rPr>
        <w:t>s:</w:t>
      </w:r>
    </w:p>
    <w:p w:rsidR="00582D5F" w:rsidRDefault="00582D5F" w:rsidP="00582D5F">
      <w:pPr>
        <w:numPr>
          <w:ilvl w:val="0"/>
          <w:numId w:val="20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Developing the code as per the requirements.</w:t>
      </w:r>
    </w:p>
    <w:p w:rsidR="00582D5F" w:rsidRPr="0040629F" w:rsidRDefault="00582D5F" w:rsidP="00582D5F">
      <w:pPr>
        <w:numPr>
          <w:ilvl w:val="0"/>
          <w:numId w:val="20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Deploying the projects on staging and live servers.</w:t>
      </w:r>
    </w:p>
    <w:p w:rsidR="00582D5F" w:rsidRPr="0040629F" w:rsidRDefault="00582D5F" w:rsidP="00582D5F">
      <w:pPr>
        <w:numPr>
          <w:ilvl w:val="0"/>
          <w:numId w:val="20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Bug fixing and maintenance of the product.</w:t>
      </w:r>
    </w:p>
    <w:p w:rsidR="00582D5F" w:rsidRPr="0040629F" w:rsidRDefault="00582D5F" w:rsidP="00D912B0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D912B0" w:rsidRPr="0040629F" w:rsidRDefault="00D912B0" w:rsidP="00FD5277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40629F" w:rsidRDefault="0040629F" w:rsidP="00D912B0">
      <w:pPr>
        <w:tabs>
          <w:tab w:val="left" w:pos="720"/>
          <w:tab w:val="left" w:pos="5760"/>
        </w:tabs>
        <w:rPr>
          <w:b/>
          <w:sz w:val="20"/>
          <w:szCs w:val="20"/>
        </w:rPr>
      </w:pPr>
    </w:p>
    <w:p w:rsidR="00D912B0" w:rsidRPr="0040629F" w:rsidRDefault="00D15D91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>4</w:t>
      </w:r>
      <w:r w:rsidR="00D912B0" w:rsidRPr="0040629F">
        <w:rPr>
          <w:b/>
          <w:sz w:val="20"/>
          <w:szCs w:val="20"/>
        </w:rPr>
        <w:t xml:space="preserve">. </w:t>
      </w:r>
      <w:r w:rsidR="00E50027" w:rsidRPr="0040629F">
        <w:rPr>
          <w:b/>
          <w:sz w:val="20"/>
          <w:szCs w:val="20"/>
        </w:rPr>
        <w:t>File Upload Module</w:t>
      </w:r>
      <w:r w:rsidR="00D912B0" w:rsidRPr="0040629F">
        <w:rPr>
          <w:sz w:val="20"/>
          <w:szCs w:val="20"/>
        </w:rPr>
        <w:tab/>
      </w:r>
    </w:p>
    <w:p w:rsidR="00D912B0" w:rsidRPr="0040629F" w:rsidRDefault="00D912B0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Technologies</w:t>
      </w:r>
      <w:r w:rsidRPr="0040629F">
        <w:rPr>
          <w:sz w:val="20"/>
          <w:szCs w:val="20"/>
        </w:rPr>
        <w:t xml:space="preserve">: .NET 4.0, C#, </w:t>
      </w:r>
      <w:r w:rsidR="00D9636C" w:rsidRPr="0040629F">
        <w:rPr>
          <w:sz w:val="20"/>
          <w:szCs w:val="20"/>
        </w:rPr>
        <w:t>Jquery, SQL SERVER 2008,</w:t>
      </w:r>
    </w:p>
    <w:p w:rsidR="00D912B0" w:rsidRPr="0040629F" w:rsidRDefault="00D912B0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Project Details</w:t>
      </w:r>
      <w:r w:rsidRPr="0040629F">
        <w:rPr>
          <w:sz w:val="20"/>
          <w:szCs w:val="20"/>
        </w:rPr>
        <w:t>:</w:t>
      </w:r>
      <w:r w:rsidR="00D9636C" w:rsidRPr="0040629F">
        <w:rPr>
          <w:sz w:val="20"/>
          <w:szCs w:val="20"/>
        </w:rPr>
        <w:t xml:space="preserve"> File Upload Module allows the users to share large files. The </w:t>
      </w:r>
      <w:r w:rsidR="00D9636C" w:rsidRPr="0040629F">
        <w:rPr>
          <w:sz w:val="20"/>
          <w:szCs w:val="20"/>
        </w:rPr>
        <w:br/>
        <w:t xml:space="preserve">    application supports large file uploads (up to 2 GB) and also provides the option to </w:t>
      </w:r>
      <w:r w:rsidR="00D9636C" w:rsidRPr="0040629F">
        <w:rPr>
          <w:sz w:val="20"/>
          <w:szCs w:val="20"/>
        </w:rPr>
        <w:br/>
        <w:t xml:space="preserve">    secure file download by a password.</w:t>
      </w:r>
      <w:r w:rsidR="0093784B" w:rsidRPr="0040629F">
        <w:rPr>
          <w:sz w:val="20"/>
          <w:szCs w:val="20"/>
        </w:rPr>
        <w:t xml:space="preserve"> </w:t>
      </w:r>
    </w:p>
    <w:p w:rsidR="00D912B0" w:rsidRDefault="00D912B0" w:rsidP="00FD5277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582D5F" w:rsidRDefault="00582D5F" w:rsidP="00582D5F">
      <w:pPr>
        <w:tabs>
          <w:tab w:val="left" w:pos="720"/>
          <w:tab w:val="left" w:pos="5760"/>
        </w:tabs>
        <w:rPr>
          <w:sz w:val="20"/>
          <w:szCs w:val="20"/>
        </w:rPr>
      </w:pPr>
      <w:r w:rsidRPr="00582D5F">
        <w:rPr>
          <w:b/>
          <w:sz w:val="20"/>
          <w:szCs w:val="20"/>
        </w:rPr>
        <w:lastRenderedPageBreak/>
        <w:t>Role</w:t>
      </w:r>
      <w:r>
        <w:rPr>
          <w:sz w:val="20"/>
          <w:szCs w:val="20"/>
        </w:rPr>
        <w:t>s:</w:t>
      </w:r>
    </w:p>
    <w:p w:rsidR="00582D5F" w:rsidRDefault="00582D5F" w:rsidP="00582D5F">
      <w:pPr>
        <w:tabs>
          <w:tab w:val="left" w:pos="720"/>
          <w:tab w:val="left" w:pos="5760"/>
        </w:tabs>
        <w:ind w:left="720"/>
        <w:rPr>
          <w:sz w:val="20"/>
          <w:szCs w:val="20"/>
        </w:rPr>
      </w:pPr>
    </w:p>
    <w:p w:rsidR="00582D5F" w:rsidRPr="0040629F" w:rsidRDefault="00582D5F" w:rsidP="00582D5F">
      <w:pPr>
        <w:numPr>
          <w:ilvl w:val="0"/>
          <w:numId w:val="17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Developing the code as per the requirements.</w:t>
      </w:r>
    </w:p>
    <w:p w:rsidR="00582D5F" w:rsidRPr="0040629F" w:rsidRDefault="00582D5F" w:rsidP="00582D5F">
      <w:pPr>
        <w:numPr>
          <w:ilvl w:val="0"/>
          <w:numId w:val="17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Bug fixing and maintenance of the product.</w:t>
      </w:r>
    </w:p>
    <w:p w:rsidR="00582D5F" w:rsidRPr="0040629F" w:rsidRDefault="00582D5F" w:rsidP="00FD5277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40629F" w:rsidRDefault="0040629F" w:rsidP="00D912B0">
      <w:pPr>
        <w:tabs>
          <w:tab w:val="left" w:pos="720"/>
          <w:tab w:val="left" w:pos="5760"/>
        </w:tabs>
        <w:rPr>
          <w:b/>
          <w:sz w:val="20"/>
          <w:szCs w:val="20"/>
        </w:rPr>
      </w:pPr>
    </w:p>
    <w:p w:rsidR="00D912B0" w:rsidRPr="0040629F" w:rsidRDefault="00D15D91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>5</w:t>
      </w:r>
      <w:r w:rsidR="00D912B0" w:rsidRPr="0040629F">
        <w:rPr>
          <w:b/>
          <w:sz w:val="20"/>
          <w:szCs w:val="20"/>
        </w:rPr>
        <w:t xml:space="preserve">. </w:t>
      </w:r>
      <w:r w:rsidR="000F69DE" w:rsidRPr="0040629F">
        <w:rPr>
          <w:b/>
          <w:sz w:val="20"/>
          <w:szCs w:val="20"/>
        </w:rPr>
        <w:t xml:space="preserve"> National Philharmonic</w:t>
      </w:r>
      <w:r w:rsidR="00D912B0" w:rsidRPr="0040629F">
        <w:rPr>
          <w:sz w:val="20"/>
          <w:szCs w:val="20"/>
        </w:rPr>
        <w:tab/>
      </w:r>
    </w:p>
    <w:p w:rsidR="00D912B0" w:rsidRPr="0040629F" w:rsidRDefault="00D912B0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Technologies</w:t>
      </w:r>
      <w:r w:rsidRPr="0040629F">
        <w:rPr>
          <w:sz w:val="20"/>
          <w:szCs w:val="20"/>
        </w:rPr>
        <w:t>: .NET 4.0, C#,</w:t>
      </w:r>
      <w:r w:rsidR="003E5008" w:rsidRPr="0040629F">
        <w:rPr>
          <w:sz w:val="20"/>
          <w:szCs w:val="20"/>
        </w:rPr>
        <w:t xml:space="preserve"> </w:t>
      </w:r>
      <w:r w:rsidR="00100ED1" w:rsidRPr="0040629F">
        <w:rPr>
          <w:sz w:val="20"/>
          <w:szCs w:val="20"/>
        </w:rPr>
        <w:t>J</w:t>
      </w:r>
      <w:r w:rsidR="007664D5">
        <w:rPr>
          <w:sz w:val="20"/>
          <w:szCs w:val="20"/>
        </w:rPr>
        <w:t>Q</w:t>
      </w:r>
      <w:r w:rsidR="00100ED1" w:rsidRPr="0040629F">
        <w:rPr>
          <w:sz w:val="20"/>
          <w:szCs w:val="20"/>
        </w:rPr>
        <w:t>uery, SQL</w:t>
      </w:r>
      <w:r w:rsidR="003E5008" w:rsidRPr="0040629F">
        <w:rPr>
          <w:sz w:val="20"/>
          <w:szCs w:val="20"/>
        </w:rPr>
        <w:t xml:space="preserve"> SERVER 2008</w:t>
      </w:r>
    </w:p>
    <w:p w:rsidR="00D912B0" w:rsidRPr="0040629F" w:rsidRDefault="00D912B0" w:rsidP="00D912B0">
      <w:pPr>
        <w:tabs>
          <w:tab w:val="left" w:pos="720"/>
          <w:tab w:val="left" w:pos="5760"/>
        </w:tabs>
        <w:rPr>
          <w:sz w:val="20"/>
          <w:szCs w:val="20"/>
        </w:rPr>
      </w:pPr>
      <w:r w:rsidRPr="0040629F">
        <w:rPr>
          <w:b/>
          <w:sz w:val="20"/>
          <w:szCs w:val="20"/>
        </w:rPr>
        <w:t xml:space="preserve">    Project Details</w:t>
      </w:r>
      <w:r w:rsidRPr="0040629F">
        <w:rPr>
          <w:sz w:val="20"/>
          <w:szCs w:val="20"/>
        </w:rPr>
        <w:t>:</w:t>
      </w:r>
      <w:r w:rsidR="00981531" w:rsidRPr="0040629F">
        <w:rPr>
          <w:sz w:val="20"/>
          <w:szCs w:val="20"/>
        </w:rPr>
        <w:t xml:space="preserve"> Custom CMS for National Philharmonic. </w:t>
      </w:r>
    </w:p>
    <w:p w:rsidR="00D912B0" w:rsidRDefault="00D912B0" w:rsidP="00FD5277">
      <w:pPr>
        <w:tabs>
          <w:tab w:val="left" w:pos="720"/>
          <w:tab w:val="left" w:pos="5760"/>
        </w:tabs>
        <w:rPr>
          <w:sz w:val="20"/>
          <w:szCs w:val="20"/>
        </w:rPr>
      </w:pPr>
    </w:p>
    <w:p w:rsidR="00582D5F" w:rsidRDefault="00582D5F" w:rsidP="00582D5F">
      <w:pPr>
        <w:tabs>
          <w:tab w:val="left" w:pos="720"/>
          <w:tab w:val="left" w:pos="5760"/>
        </w:tabs>
        <w:rPr>
          <w:sz w:val="20"/>
          <w:szCs w:val="20"/>
        </w:rPr>
      </w:pPr>
      <w:r w:rsidRPr="00582D5F">
        <w:rPr>
          <w:b/>
          <w:sz w:val="20"/>
          <w:szCs w:val="20"/>
        </w:rPr>
        <w:t>Role</w:t>
      </w:r>
      <w:r>
        <w:rPr>
          <w:sz w:val="20"/>
          <w:szCs w:val="20"/>
        </w:rPr>
        <w:t>s:</w:t>
      </w:r>
    </w:p>
    <w:p w:rsidR="00582D5F" w:rsidRPr="0040629F" w:rsidRDefault="00582D5F" w:rsidP="00582D5F">
      <w:pPr>
        <w:numPr>
          <w:ilvl w:val="0"/>
          <w:numId w:val="18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Developing the code as per the requirements.</w:t>
      </w:r>
    </w:p>
    <w:p w:rsidR="00582D5F" w:rsidRPr="0040629F" w:rsidRDefault="00582D5F" w:rsidP="00582D5F">
      <w:pPr>
        <w:numPr>
          <w:ilvl w:val="0"/>
          <w:numId w:val="18"/>
        </w:numPr>
        <w:jc w:val="both"/>
        <w:rPr>
          <w:sz w:val="20"/>
          <w:szCs w:val="20"/>
        </w:rPr>
      </w:pPr>
      <w:r w:rsidRPr="0040629F">
        <w:rPr>
          <w:sz w:val="20"/>
          <w:szCs w:val="20"/>
        </w:rPr>
        <w:t>Bug fixing and maintenance of the product.</w:t>
      </w:r>
    </w:p>
    <w:p w:rsidR="00582D5F" w:rsidRDefault="00582D5F" w:rsidP="00D912B0">
      <w:pPr>
        <w:tabs>
          <w:tab w:val="left" w:pos="720"/>
          <w:tab w:val="left" w:pos="5760"/>
        </w:tabs>
        <w:rPr>
          <w:b/>
          <w:sz w:val="20"/>
          <w:szCs w:val="20"/>
        </w:rPr>
      </w:pPr>
    </w:p>
    <w:p w:rsidR="0040629F" w:rsidRDefault="0040629F" w:rsidP="00981531">
      <w:pPr>
        <w:tabs>
          <w:tab w:val="left" w:pos="720"/>
          <w:tab w:val="left" w:pos="5760"/>
        </w:tabs>
      </w:pPr>
    </w:p>
    <w:p w:rsidR="00F73002" w:rsidRPr="00C82A3E" w:rsidRDefault="00F73002" w:rsidP="00FE5190">
      <w:pPr>
        <w:tabs>
          <w:tab w:val="left" w:pos="720"/>
          <w:tab w:val="left" w:pos="5760"/>
        </w:tabs>
        <w:ind w:left="720"/>
      </w:pPr>
    </w:p>
    <w:tbl>
      <w:tblPr>
        <w:tblW w:w="958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89"/>
      </w:tblGrid>
      <w:tr w:rsidR="00B2485D" w:rsidTr="00FE2AF3">
        <w:trPr>
          <w:trHeight w:val="304"/>
        </w:trPr>
        <w:tc>
          <w:tcPr>
            <w:tcW w:w="9589" w:type="dxa"/>
            <w:shd w:val="clear" w:color="auto" w:fill="00000A"/>
          </w:tcPr>
          <w:p w:rsidR="00B2485D" w:rsidRDefault="00FD5277" w:rsidP="00FD5277">
            <w:pPr>
              <w:pStyle w:val="Heading3"/>
              <w:numPr>
                <w:ilvl w:val="0"/>
                <w:numId w:val="0"/>
              </w:num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2485D">
              <w:rPr>
                <w:sz w:val="22"/>
                <w:szCs w:val="22"/>
              </w:rPr>
              <w:t>Personal Information</w:t>
            </w:r>
          </w:p>
        </w:tc>
      </w:tr>
    </w:tbl>
    <w:p w:rsidR="00FE2AF3" w:rsidRDefault="00B2485D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bCs/>
          <w:caps/>
          <w:sz w:val="22"/>
          <w:szCs w:val="22"/>
        </w:rPr>
      </w:pPr>
      <w:r>
        <w:rPr>
          <w:bCs/>
          <w:caps/>
          <w:sz w:val="22"/>
          <w:szCs w:val="22"/>
        </w:rPr>
        <w:tab/>
      </w:r>
    </w:p>
    <w:p w:rsidR="00B2485D" w:rsidRPr="0040629F" w:rsidRDefault="00FE2AF3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sz w:val="20"/>
          <w:szCs w:val="20"/>
        </w:rPr>
      </w:pPr>
      <w:r>
        <w:rPr>
          <w:bCs/>
          <w:caps/>
          <w:sz w:val="22"/>
          <w:szCs w:val="22"/>
        </w:rPr>
        <w:tab/>
      </w:r>
      <w:r w:rsidR="00B2485D" w:rsidRPr="0040629F">
        <w:rPr>
          <w:bCs/>
          <w:caps/>
          <w:sz w:val="20"/>
          <w:szCs w:val="20"/>
        </w:rPr>
        <w:t>N</w:t>
      </w:r>
      <w:r w:rsidR="00B2485D" w:rsidRPr="0040629F">
        <w:rPr>
          <w:bCs/>
          <w:sz w:val="20"/>
          <w:szCs w:val="20"/>
        </w:rPr>
        <w:t>ame</w:t>
      </w:r>
      <w:r w:rsidR="00B2485D" w:rsidRPr="0040629F">
        <w:rPr>
          <w:bCs/>
          <w:sz w:val="20"/>
          <w:szCs w:val="20"/>
        </w:rPr>
        <w:tab/>
      </w:r>
      <w:r w:rsidR="00B2485D" w:rsidRPr="0040629F">
        <w:rPr>
          <w:sz w:val="20"/>
          <w:szCs w:val="20"/>
        </w:rPr>
        <w:t xml:space="preserve">:        </w:t>
      </w:r>
      <w:r w:rsidR="00B2485D" w:rsidRPr="0040629F">
        <w:rPr>
          <w:sz w:val="20"/>
          <w:szCs w:val="20"/>
        </w:rPr>
        <w:tab/>
      </w:r>
      <w:r w:rsidR="00FF107C" w:rsidRPr="0040629F">
        <w:rPr>
          <w:sz w:val="20"/>
          <w:szCs w:val="20"/>
        </w:rPr>
        <w:t>Supreet Sethi</w:t>
      </w:r>
    </w:p>
    <w:p w:rsidR="00B2485D" w:rsidRPr="0040629F" w:rsidRDefault="00B2485D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sz w:val="20"/>
          <w:szCs w:val="20"/>
        </w:rPr>
      </w:pPr>
      <w:r w:rsidRPr="0040629F">
        <w:rPr>
          <w:bCs/>
          <w:sz w:val="20"/>
          <w:szCs w:val="20"/>
        </w:rPr>
        <w:tab/>
        <w:t>Date of Birth</w:t>
      </w:r>
      <w:r w:rsidRPr="0040629F">
        <w:rPr>
          <w:bCs/>
          <w:sz w:val="20"/>
          <w:szCs w:val="20"/>
        </w:rPr>
        <w:tab/>
      </w:r>
      <w:r w:rsidR="00FF107C" w:rsidRPr="0040629F">
        <w:rPr>
          <w:sz w:val="20"/>
          <w:szCs w:val="20"/>
        </w:rPr>
        <w:t xml:space="preserve">:        </w:t>
      </w:r>
      <w:r w:rsidR="00FF107C" w:rsidRPr="0040629F">
        <w:rPr>
          <w:sz w:val="20"/>
          <w:szCs w:val="20"/>
        </w:rPr>
        <w:tab/>
        <w:t>21</w:t>
      </w:r>
      <w:r w:rsidR="00F73002" w:rsidRPr="0040629F">
        <w:rPr>
          <w:sz w:val="20"/>
          <w:szCs w:val="20"/>
        </w:rPr>
        <w:t>-</w:t>
      </w:r>
      <w:r w:rsidR="00FF107C" w:rsidRPr="0040629F">
        <w:rPr>
          <w:sz w:val="20"/>
          <w:szCs w:val="20"/>
        </w:rPr>
        <w:t>May-1986</w:t>
      </w:r>
      <w:r w:rsidRPr="0040629F">
        <w:rPr>
          <w:sz w:val="20"/>
          <w:szCs w:val="20"/>
        </w:rPr>
        <w:t>.</w:t>
      </w:r>
    </w:p>
    <w:p w:rsidR="00B2485D" w:rsidRPr="0040629F" w:rsidRDefault="00B2485D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sz w:val="20"/>
          <w:szCs w:val="20"/>
        </w:rPr>
      </w:pPr>
      <w:r w:rsidRPr="0040629F">
        <w:rPr>
          <w:bCs/>
          <w:sz w:val="20"/>
          <w:szCs w:val="20"/>
        </w:rPr>
        <w:tab/>
        <w:t>Marital Status</w:t>
      </w:r>
      <w:r w:rsidRPr="0040629F">
        <w:rPr>
          <w:bCs/>
          <w:sz w:val="20"/>
          <w:szCs w:val="20"/>
        </w:rPr>
        <w:tab/>
      </w:r>
      <w:r w:rsidRPr="0040629F">
        <w:rPr>
          <w:sz w:val="20"/>
          <w:szCs w:val="20"/>
        </w:rPr>
        <w:t xml:space="preserve">:        </w:t>
      </w:r>
      <w:r w:rsidRPr="0040629F">
        <w:rPr>
          <w:sz w:val="20"/>
          <w:szCs w:val="20"/>
        </w:rPr>
        <w:tab/>
      </w:r>
      <w:r w:rsidR="00FF107C" w:rsidRPr="0040629F">
        <w:rPr>
          <w:sz w:val="20"/>
          <w:szCs w:val="20"/>
        </w:rPr>
        <w:t>Married</w:t>
      </w:r>
    </w:p>
    <w:p w:rsidR="00B2485D" w:rsidRPr="0040629F" w:rsidRDefault="00B2485D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sz w:val="20"/>
          <w:szCs w:val="20"/>
        </w:rPr>
      </w:pPr>
      <w:r w:rsidRPr="0040629F">
        <w:rPr>
          <w:bCs/>
          <w:sz w:val="20"/>
          <w:szCs w:val="20"/>
        </w:rPr>
        <w:tab/>
        <w:t>Languages Known</w:t>
      </w:r>
      <w:r w:rsidRPr="0040629F">
        <w:rPr>
          <w:bCs/>
          <w:sz w:val="20"/>
          <w:szCs w:val="20"/>
        </w:rPr>
        <w:tab/>
        <w:t xml:space="preserve">:        </w:t>
      </w:r>
      <w:r w:rsidRPr="0040629F">
        <w:rPr>
          <w:bCs/>
          <w:sz w:val="20"/>
          <w:szCs w:val="20"/>
        </w:rPr>
        <w:tab/>
        <w:t>English</w:t>
      </w:r>
      <w:r w:rsidRPr="0040629F">
        <w:rPr>
          <w:sz w:val="20"/>
          <w:szCs w:val="20"/>
        </w:rPr>
        <w:t>, Hindi, and Punjabi.</w:t>
      </w:r>
    </w:p>
    <w:p w:rsidR="00B2485D" w:rsidRPr="0040629F" w:rsidRDefault="00B2485D" w:rsidP="00FE5190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sz w:val="20"/>
          <w:szCs w:val="20"/>
        </w:rPr>
      </w:pPr>
      <w:r w:rsidRPr="0040629F">
        <w:rPr>
          <w:bCs/>
          <w:sz w:val="20"/>
          <w:szCs w:val="20"/>
        </w:rPr>
        <w:tab/>
        <w:t>Nationality</w:t>
      </w:r>
      <w:r w:rsidRPr="0040629F">
        <w:rPr>
          <w:bCs/>
          <w:sz w:val="20"/>
          <w:szCs w:val="20"/>
        </w:rPr>
        <w:tab/>
      </w:r>
      <w:r w:rsidRPr="0040629F">
        <w:rPr>
          <w:sz w:val="20"/>
          <w:szCs w:val="20"/>
        </w:rPr>
        <w:t xml:space="preserve">:        </w:t>
      </w:r>
      <w:r w:rsidRPr="0040629F">
        <w:rPr>
          <w:sz w:val="20"/>
          <w:szCs w:val="20"/>
        </w:rPr>
        <w:tab/>
        <w:t>Indian</w:t>
      </w:r>
    </w:p>
    <w:p w:rsidR="00291955" w:rsidRDefault="00972236" w:rsidP="00972236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bCs/>
          <w:sz w:val="20"/>
          <w:szCs w:val="20"/>
        </w:rPr>
      </w:pPr>
      <w:r w:rsidRPr="0040629F">
        <w:rPr>
          <w:bCs/>
          <w:sz w:val="20"/>
          <w:szCs w:val="20"/>
        </w:rPr>
        <w:tab/>
      </w:r>
      <w:r w:rsidR="007D50AA" w:rsidRPr="0040629F">
        <w:rPr>
          <w:bCs/>
          <w:sz w:val="20"/>
          <w:szCs w:val="20"/>
        </w:rPr>
        <w:tab/>
      </w:r>
    </w:p>
    <w:p w:rsidR="007D50AA" w:rsidRPr="0040629F" w:rsidRDefault="007D50AA" w:rsidP="00972236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bCs/>
          <w:sz w:val="20"/>
          <w:szCs w:val="20"/>
        </w:rPr>
      </w:pPr>
      <w:r w:rsidRPr="0040629F">
        <w:rPr>
          <w:bCs/>
          <w:sz w:val="20"/>
          <w:szCs w:val="20"/>
        </w:rPr>
        <w:tab/>
      </w:r>
    </w:p>
    <w:p w:rsidR="00291955" w:rsidRDefault="00972236" w:rsidP="007D50AA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sz w:val="20"/>
          <w:szCs w:val="20"/>
        </w:rPr>
      </w:pPr>
      <w:r w:rsidRPr="0040629F">
        <w:rPr>
          <w:bCs/>
          <w:sz w:val="20"/>
          <w:szCs w:val="20"/>
        </w:rPr>
        <w:tab/>
      </w:r>
      <w:r w:rsidR="007D50AA" w:rsidRPr="0040629F">
        <w:rPr>
          <w:sz w:val="20"/>
          <w:szCs w:val="20"/>
        </w:rPr>
        <w:br/>
      </w:r>
      <w:r w:rsidR="00B2485D" w:rsidRPr="0040629F">
        <w:rPr>
          <w:sz w:val="20"/>
          <w:szCs w:val="20"/>
          <w:u w:val="single"/>
        </w:rPr>
        <w:t>DECLARATION</w:t>
      </w:r>
      <w:r w:rsidR="007D50AA" w:rsidRPr="0040629F">
        <w:rPr>
          <w:sz w:val="20"/>
          <w:szCs w:val="20"/>
          <w:u w:val="single"/>
        </w:rPr>
        <w:br/>
      </w:r>
      <w:r w:rsidR="00B2485D" w:rsidRPr="0040629F">
        <w:rPr>
          <w:sz w:val="20"/>
          <w:szCs w:val="20"/>
        </w:rPr>
        <w:t>I hereby declare that the information furnished above is true to the best of my knowledge.</w:t>
      </w:r>
    </w:p>
    <w:p w:rsidR="00B2485D" w:rsidRPr="007D50AA" w:rsidRDefault="009D0718" w:rsidP="007D50AA">
      <w:pPr>
        <w:tabs>
          <w:tab w:val="left" w:pos="360"/>
          <w:tab w:val="left" w:pos="3240"/>
          <w:tab w:val="left" w:pos="3960"/>
          <w:tab w:val="left" w:pos="5040"/>
        </w:tabs>
        <w:jc w:val="both"/>
        <w:rPr>
          <w:sz w:val="22"/>
          <w:szCs w:val="22"/>
          <w:u w:val="single"/>
        </w:rPr>
      </w:pPr>
      <w:r w:rsidRPr="0040629F">
        <w:rPr>
          <w:sz w:val="20"/>
          <w:szCs w:val="20"/>
        </w:rPr>
        <w:br/>
      </w:r>
      <w:r w:rsidR="00FE5190" w:rsidRPr="0040629F">
        <w:rPr>
          <w:sz w:val="20"/>
          <w:szCs w:val="20"/>
        </w:rPr>
        <w:br/>
      </w:r>
      <w:r w:rsidR="00847817" w:rsidRPr="0040629F">
        <w:rPr>
          <w:sz w:val="20"/>
          <w:szCs w:val="20"/>
        </w:rPr>
        <w:t xml:space="preserve">                                                                                                                         </w:t>
      </w:r>
      <w:r w:rsidR="00FF107C" w:rsidRPr="0040629F">
        <w:rPr>
          <w:b/>
          <w:sz w:val="20"/>
          <w:szCs w:val="20"/>
        </w:rPr>
        <w:t>Supreet Sethi</w:t>
      </w:r>
      <w:r w:rsidR="00FE5190" w:rsidRPr="0040629F">
        <w:rPr>
          <w:sz w:val="20"/>
          <w:szCs w:val="20"/>
        </w:rPr>
        <w:br/>
      </w:r>
      <w:r w:rsidR="00847817" w:rsidRPr="0040629F">
        <w:rPr>
          <w:b/>
          <w:sz w:val="20"/>
          <w:szCs w:val="20"/>
        </w:rPr>
        <w:t xml:space="preserve">                                                                                                                         </w:t>
      </w:r>
      <w:r w:rsidR="00B2485D" w:rsidRPr="0040629F">
        <w:rPr>
          <w:b/>
          <w:sz w:val="20"/>
          <w:szCs w:val="20"/>
        </w:rPr>
        <w:t>Chandigarh</w:t>
      </w:r>
      <w:r w:rsidR="00B2485D">
        <w:rPr>
          <w:b/>
          <w:sz w:val="22"/>
          <w:szCs w:val="22"/>
        </w:rPr>
        <w:t xml:space="preserve">  </w:t>
      </w:r>
    </w:p>
    <w:sectPr w:rsidR="00B2485D" w:rsidRPr="007D50AA">
      <w:footnotePr>
        <w:pos w:val="beneathText"/>
      </w:footnotePr>
      <w:pgSz w:w="11905" w:h="16837"/>
      <w:pgMar w:top="1440" w:right="1705" w:bottom="1440" w:left="1635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EC0012F"/>
    <w:multiLevelType w:val="hybridMultilevel"/>
    <w:tmpl w:val="BB902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8E4D95"/>
    <w:multiLevelType w:val="hybridMultilevel"/>
    <w:tmpl w:val="BB902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A079D3"/>
    <w:multiLevelType w:val="hybridMultilevel"/>
    <w:tmpl w:val="BFDC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C6655"/>
    <w:multiLevelType w:val="hybridMultilevel"/>
    <w:tmpl w:val="BB902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0053F"/>
    <w:multiLevelType w:val="hybridMultilevel"/>
    <w:tmpl w:val="BB902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858CA"/>
    <w:multiLevelType w:val="hybridMultilevel"/>
    <w:tmpl w:val="2132B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53B19"/>
    <w:multiLevelType w:val="hybridMultilevel"/>
    <w:tmpl w:val="BB902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97CED"/>
    <w:multiLevelType w:val="hybridMultilevel"/>
    <w:tmpl w:val="BB902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57E44"/>
    <w:multiLevelType w:val="hybridMultilevel"/>
    <w:tmpl w:val="F01057BC"/>
    <w:lvl w:ilvl="0" w:tplc="2B3E6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0B114E"/>
    <w:multiLevelType w:val="hybridMultilevel"/>
    <w:tmpl w:val="436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9"/>
  </w:num>
  <w:num w:numId="12">
    <w:abstractNumId w:val="12"/>
  </w:num>
  <w:num w:numId="13">
    <w:abstractNumId w:val="15"/>
  </w:num>
  <w:num w:numId="14">
    <w:abstractNumId w:val="18"/>
  </w:num>
  <w:num w:numId="15">
    <w:abstractNumId w:val="14"/>
  </w:num>
  <w:num w:numId="16">
    <w:abstractNumId w:val="17"/>
  </w:num>
  <w:num w:numId="17">
    <w:abstractNumId w:val="16"/>
  </w:num>
  <w:num w:numId="18">
    <w:abstractNumId w:val="13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proofState w:grammar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2E8B"/>
    <w:rsid w:val="000434D8"/>
    <w:rsid w:val="00074E98"/>
    <w:rsid w:val="000936A4"/>
    <w:rsid w:val="000B3375"/>
    <w:rsid w:val="000D2525"/>
    <w:rsid w:val="000D36E3"/>
    <w:rsid w:val="000E0DB0"/>
    <w:rsid w:val="000F5699"/>
    <w:rsid w:val="000F69DE"/>
    <w:rsid w:val="00100ED1"/>
    <w:rsid w:val="00105541"/>
    <w:rsid w:val="001120B3"/>
    <w:rsid w:val="00114DBE"/>
    <w:rsid w:val="001218A6"/>
    <w:rsid w:val="00136610"/>
    <w:rsid w:val="00145981"/>
    <w:rsid w:val="00151489"/>
    <w:rsid w:val="00155F30"/>
    <w:rsid w:val="00165C48"/>
    <w:rsid w:val="00173ABC"/>
    <w:rsid w:val="00193CF5"/>
    <w:rsid w:val="001A1B25"/>
    <w:rsid w:val="001C1CA6"/>
    <w:rsid w:val="001C479D"/>
    <w:rsid w:val="001F34C2"/>
    <w:rsid w:val="001F65AF"/>
    <w:rsid w:val="002064BF"/>
    <w:rsid w:val="00212E8B"/>
    <w:rsid w:val="00215D28"/>
    <w:rsid w:val="0024647A"/>
    <w:rsid w:val="00270ED9"/>
    <w:rsid w:val="00280EF4"/>
    <w:rsid w:val="00291955"/>
    <w:rsid w:val="002A66C7"/>
    <w:rsid w:val="002C2A53"/>
    <w:rsid w:val="002E2BDE"/>
    <w:rsid w:val="00315DF3"/>
    <w:rsid w:val="00317239"/>
    <w:rsid w:val="0038573F"/>
    <w:rsid w:val="003C1BE1"/>
    <w:rsid w:val="003C4CD6"/>
    <w:rsid w:val="003E5008"/>
    <w:rsid w:val="0040629F"/>
    <w:rsid w:val="004077A3"/>
    <w:rsid w:val="00414651"/>
    <w:rsid w:val="004416AB"/>
    <w:rsid w:val="004A462F"/>
    <w:rsid w:val="004A644D"/>
    <w:rsid w:val="004B5371"/>
    <w:rsid w:val="004B6225"/>
    <w:rsid w:val="004C6B80"/>
    <w:rsid w:val="004D30AD"/>
    <w:rsid w:val="00533997"/>
    <w:rsid w:val="0054069F"/>
    <w:rsid w:val="00573816"/>
    <w:rsid w:val="00582D5F"/>
    <w:rsid w:val="0059099E"/>
    <w:rsid w:val="006033DA"/>
    <w:rsid w:val="006216FE"/>
    <w:rsid w:val="006308CA"/>
    <w:rsid w:val="00636AE1"/>
    <w:rsid w:val="006A2610"/>
    <w:rsid w:val="006A6FD4"/>
    <w:rsid w:val="006B3F30"/>
    <w:rsid w:val="006B579E"/>
    <w:rsid w:val="007664D5"/>
    <w:rsid w:val="00782C1A"/>
    <w:rsid w:val="007B3C12"/>
    <w:rsid w:val="007D50AA"/>
    <w:rsid w:val="007D62A6"/>
    <w:rsid w:val="00823441"/>
    <w:rsid w:val="00847817"/>
    <w:rsid w:val="00865FA0"/>
    <w:rsid w:val="008755B1"/>
    <w:rsid w:val="00893612"/>
    <w:rsid w:val="0089754B"/>
    <w:rsid w:val="008A5FDD"/>
    <w:rsid w:val="008D3B20"/>
    <w:rsid w:val="008F43D3"/>
    <w:rsid w:val="0091290F"/>
    <w:rsid w:val="00931E3C"/>
    <w:rsid w:val="0093784B"/>
    <w:rsid w:val="00962C68"/>
    <w:rsid w:val="00972236"/>
    <w:rsid w:val="00981531"/>
    <w:rsid w:val="0098458E"/>
    <w:rsid w:val="009874DF"/>
    <w:rsid w:val="009A1DF4"/>
    <w:rsid w:val="009D0718"/>
    <w:rsid w:val="009E2912"/>
    <w:rsid w:val="00A03ECB"/>
    <w:rsid w:val="00A221E8"/>
    <w:rsid w:val="00A366AA"/>
    <w:rsid w:val="00A4704A"/>
    <w:rsid w:val="00A51215"/>
    <w:rsid w:val="00A67FAD"/>
    <w:rsid w:val="00A72DCD"/>
    <w:rsid w:val="00AA6E06"/>
    <w:rsid w:val="00AD4033"/>
    <w:rsid w:val="00B11A8F"/>
    <w:rsid w:val="00B2485D"/>
    <w:rsid w:val="00B67E0A"/>
    <w:rsid w:val="00C0799F"/>
    <w:rsid w:val="00C12A77"/>
    <w:rsid w:val="00C141C5"/>
    <w:rsid w:val="00C2299F"/>
    <w:rsid w:val="00C54F00"/>
    <w:rsid w:val="00C82A3E"/>
    <w:rsid w:val="00C844FD"/>
    <w:rsid w:val="00C870CF"/>
    <w:rsid w:val="00C9128B"/>
    <w:rsid w:val="00CB5990"/>
    <w:rsid w:val="00CD208B"/>
    <w:rsid w:val="00CE652A"/>
    <w:rsid w:val="00CF3B1C"/>
    <w:rsid w:val="00CF525A"/>
    <w:rsid w:val="00D075CC"/>
    <w:rsid w:val="00D15D91"/>
    <w:rsid w:val="00D54454"/>
    <w:rsid w:val="00D617C7"/>
    <w:rsid w:val="00D64AD1"/>
    <w:rsid w:val="00D71D00"/>
    <w:rsid w:val="00D9061D"/>
    <w:rsid w:val="00D912B0"/>
    <w:rsid w:val="00D945AF"/>
    <w:rsid w:val="00D9636C"/>
    <w:rsid w:val="00DF7DBC"/>
    <w:rsid w:val="00E272FF"/>
    <w:rsid w:val="00E323C9"/>
    <w:rsid w:val="00E50027"/>
    <w:rsid w:val="00E83645"/>
    <w:rsid w:val="00EA15FD"/>
    <w:rsid w:val="00EB1708"/>
    <w:rsid w:val="00EC466D"/>
    <w:rsid w:val="00EC4B5B"/>
    <w:rsid w:val="00F0319C"/>
    <w:rsid w:val="00F155F1"/>
    <w:rsid w:val="00F27AE6"/>
    <w:rsid w:val="00F3534D"/>
    <w:rsid w:val="00F41AA7"/>
    <w:rsid w:val="00F60936"/>
    <w:rsid w:val="00F61BF2"/>
    <w:rsid w:val="00F73002"/>
    <w:rsid w:val="00FB018C"/>
    <w:rsid w:val="00FD5277"/>
    <w:rsid w:val="00FE2AF3"/>
    <w:rsid w:val="00FE5190"/>
    <w:rsid w:val="00FF107C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val="en-GB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ind w:left="0" w:right="-1440" w:firstLine="0"/>
      <w:outlineLvl w:val="0"/>
    </w:pPr>
    <w:rPr>
      <w:b/>
      <w:bCs/>
      <w:sz w:val="2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outlineLvl w:val="1"/>
    </w:pPr>
    <w:rPr>
      <w:b/>
      <w:bCs/>
      <w:sz w:val="26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b/>
      <w:bCs/>
      <w:lang w:val="en-IN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en-IN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jc w:val="right"/>
      <w:outlineLvl w:val="4"/>
    </w:pPr>
    <w:rPr>
      <w:b/>
      <w:sz w:val="22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szCs w:val="24"/>
      <w:lang w:val="en-GB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sz w:val="26"/>
      <w:szCs w:val="24"/>
      <w:lang w:val="en-GB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  <w:lang w:val="en-IN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szCs w:val="26"/>
      <w:lang w:val="en-GB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8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styleId="Hyperlink">
    <w:name w:val="Hyperlink"/>
    <w:semiHidden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jc w:val="both"/>
    </w:pPr>
    <w:rPr>
      <w:sz w:val="28"/>
      <w:lang w:val="en-US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pPr>
      <w:ind w:left="180"/>
      <w:jc w:val="both"/>
    </w:pPr>
    <w:rPr>
      <w:sz w:val="22"/>
    </w:rPr>
  </w:style>
  <w:style w:type="paragraph" w:styleId="BodyText2">
    <w:name w:val="Body Text 2"/>
    <w:basedOn w:val="Normal"/>
    <w:pPr>
      <w:jc w:val="both"/>
    </w:pPr>
    <w:rPr>
      <w:lang w:val="en-US"/>
    </w:rPr>
  </w:style>
  <w:style w:type="paragraph" w:styleId="BodyTextIndent3">
    <w:name w:val="Body Text Indent 3"/>
    <w:basedOn w:val="Normal"/>
    <w:pPr>
      <w:ind w:left="360"/>
    </w:pPr>
    <w:rPr>
      <w:rFonts w:ascii="Arial" w:hAnsi="Arial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12E8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212E8B"/>
    <w:rPr>
      <w:kern w:val="1"/>
      <w:sz w:val="16"/>
      <w:szCs w:val="16"/>
      <w:lang w:val="en-GB" w:eastAsia="ar-SA"/>
    </w:rPr>
  </w:style>
  <w:style w:type="table" w:styleId="TableGrid">
    <w:name w:val="Table Grid"/>
    <w:basedOn w:val="TableNormal"/>
    <w:uiPriority w:val="59"/>
    <w:rsid w:val="00D617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9099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945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reet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Links>
    <vt:vector size="6" baseType="variant">
      <vt:variant>
        <vt:i4>1769508</vt:i4>
      </vt:variant>
      <vt:variant>
        <vt:i4>0</vt:i4>
      </vt:variant>
      <vt:variant>
        <vt:i4>0</vt:i4>
      </vt:variant>
      <vt:variant>
        <vt:i4>5</vt:i4>
      </vt:variant>
      <vt:variant>
        <vt:lpwstr>mailto:supreet1986@gmail.com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Manish Sharma</cp:lastModifiedBy>
  <cp:revision>2</cp:revision>
  <cp:lastPrinted>1601-01-01T00:00:00Z</cp:lastPrinted>
  <dcterms:created xsi:type="dcterms:W3CDTF">2018-11-15T06:56:00Z</dcterms:created>
  <dcterms:modified xsi:type="dcterms:W3CDTF">2018-11-15T06:56:00Z</dcterms:modified>
</cp:coreProperties>
</file>