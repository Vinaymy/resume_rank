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C4" w:rsidRDefault="00096DC4">
      <w:pPr>
        <w:keepNext/>
        <w:spacing w:line="240" w:lineRule="exact"/>
        <w:ind w:right="43"/>
        <w:jc w:val="right"/>
        <w:rPr>
          <w:rFonts w:eastAsia="Times New Roman" w:cs="Times New Roman"/>
          <w:b/>
          <w:color w:val="00000A"/>
          <w:sz w:val="22"/>
        </w:rPr>
      </w:pPr>
      <w:bookmarkStart w:id="0" w:name="_GoBack"/>
      <w:bookmarkEnd w:id="0"/>
    </w:p>
    <w:p w:rsidR="00096DC4" w:rsidRDefault="00096DC4">
      <w:pPr>
        <w:keepNext/>
        <w:spacing w:line="240" w:lineRule="exact"/>
        <w:ind w:right="43"/>
        <w:jc w:val="right"/>
        <w:rPr>
          <w:rFonts w:eastAsia="Times New Roman" w:cs="Times New Roman"/>
          <w:b/>
          <w:color w:val="00000A"/>
          <w:sz w:val="22"/>
        </w:rPr>
      </w:pPr>
      <w:r>
        <w:rPr>
          <w:rFonts w:eastAsia="Times New Roman" w:cs="Times New Roman"/>
          <w:b/>
          <w:color w:val="00000A"/>
          <w:sz w:val="22"/>
        </w:rPr>
        <w:t>Preet Pal</w:t>
      </w:r>
    </w:p>
    <w:p w:rsidR="00096DC4" w:rsidRDefault="00096DC4">
      <w:pPr>
        <w:spacing w:line="240" w:lineRule="exact"/>
        <w:ind w:right="43"/>
        <w:jc w:val="right"/>
        <w:rPr>
          <w:rFonts w:eastAsia="Times New Roman" w:cs="Times New Roman"/>
          <w:b/>
          <w:color w:val="00000A"/>
          <w:sz w:val="22"/>
        </w:rPr>
      </w:pPr>
      <w:r>
        <w:rPr>
          <w:rFonts w:eastAsia="Times New Roman" w:cs="Times New Roman"/>
          <w:b/>
          <w:color w:val="00000A"/>
          <w:sz w:val="22"/>
        </w:rPr>
        <w:t>Phone No.: - +91-9888055235/</w:t>
      </w:r>
    </w:p>
    <w:p w:rsidR="00096DC4" w:rsidRDefault="00096DC4">
      <w:pPr>
        <w:spacing w:line="240" w:lineRule="exact"/>
        <w:ind w:right="43"/>
        <w:jc w:val="right"/>
        <w:rPr>
          <w:rFonts w:eastAsia="Times New Roman" w:cs="Times New Roman"/>
          <w:b/>
          <w:color w:val="00000A"/>
          <w:sz w:val="22"/>
        </w:rPr>
      </w:pPr>
      <w:r>
        <w:rPr>
          <w:rFonts w:eastAsia="Times New Roman" w:cs="Times New Roman"/>
          <w:b/>
          <w:color w:val="00000A"/>
          <w:sz w:val="22"/>
        </w:rPr>
        <w:t xml:space="preserve">                         +91-7696343301</w:t>
      </w:r>
    </w:p>
    <w:p w:rsidR="00096DC4" w:rsidRDefault="00096DC4">
      <w:pPr>
        <w:spacing w:line="240" w:lineRule="exact"/>
        <w:ind w:right="43"/>
        <w:jc w:val="right"/>
        <w:rPr>
          <w:rFonts w:eastAsia="Times New Roman" w:cs="Times New Roman"/>
          <w:b/>
          <w:color w:val="00000A"/>
          <w:sz w:val="22"/>
        </w:rPr>
      </w:pPr>
      <w:r>
        <w:rPr>
          <w:rFonts w:eastAsia="Times New Roman" w:cs="Times New Roman"/>
          <w:b/>
          <w:color w:val="00000A"/>
          <w:sz w:val="22"/>
        </w:rPr>
        <w:t xml:space="preserve">e-mail: </w:t>
      </w:r>
      <w:r>
        <w:rPr>
          <w:rFonts w:eastAsia="Times New Roman" w:cs="Times New Roman"/>
          <w:color w:val="00000A"/>
          <w:sz w:val="22"/>
        </w:rPr>
        <w:t>preetwarraich1990</w:t>
      </w:r>
      <w:r>
        <w:rPr>
          <w:rFonts w:ascii="Arial" w:eastAsia="Times New Roman" w:hAnsi="Arial" w:cs="Arial"/>
          <w:color w:val="222222"/>
          <w:sz w:val="20"/>
        </w:rPr>
        <w:t>@gmail.com</w:t>
      </w:r>
      <w:r>
        <w:rPr>
          <w:rFonts w:eastAsia="Times New Roman" w:cs="Times New Roman"/>
          <w:b/>
          <w:color w:val="00000A"/>
          <w:sz w:val="22"/>
        </w:rPr>
        <w:t xml:space="preserve">   </w:t>
      </w:r>
    </w:p>
    <w:p w:rsidR="00096DC4" w:rsidRDefault="00096DC4">
      <w:pPr>
        <w:spacing w:line="240" w:lineRule="exact"/>
        <w:ind w:left="-540" w:right="43"/>
        <w:rPr>
          <w:rFonts w:ascii="Verdana" w:eastAsia="Verdana" w:hAnsi="Verdana" w:cs="Verdana"/>
          <w:color w:val="00000A"/>
          <w:sz w:val="20"/>
        </w:rPr>
      </w:pPr>
    </w:p>
    <w:p w:rsidR="00096DC4" w:rsidRDefault="00096DC4">
      <w:pPr>
        <w:spacing w:line="240" w:lineRule="exact"/>
        <w:ind w:left="-540" w:right="43"/>
        <w:rPr>
          <w:rFonts w:ascii="Verdana" w:eastAsia="Verdana" w:hAnsi="Verdana" w:cs="Verdana"/>
          <w:color w:val="00000A"/>
          <w:sz w:val="20"/>
        </w:rPr>
      </w:pPr>
    </w:p>
    <w:p w:rsidR="00096DC4" w:rsidRDefault="00096DC4">
      <w:pPr>
        <w:tabs>
          <w:tab w:val="right" w:pos="9180"/>
        </w:tabs>
        <w:spacing w:after="180" w:line="240" w:lineRule="exact"/>
        <w:ind w:left="-540" w:right="43"/>
        <w:jc w:val="both"/>
        <w:rPr>
          <w:rFonts w:ascii="Verdana" w:eastAsia="Verdana" w:hAnsi="Verdana" w:cs="Verdana"/>
          <w:b/>
          <w:color w:val="00000A"/>
          <w:sz w:val="20"/>
        </w:rPr>
      </w:pPr>
      <w:r>
        <w:rPr>
          <w:rFonts w:ascii="Verdana" w:eastAsia="Verdana" w:hAnsi="Verdana" w:cs="Verdana"/>
          <w:b/>
          <w:color w:val="00000A"/>
          <w:sz w:val="20"/>
        </w:rPr>
        <w:t>PROFESSIONAL SUMMARY</w:t>
      </w:r>
    </w:p>
    <w:p w:rsidR="008D3D88" w:rsidRDefault="00096DC4" w:rsidP="008D3D88">
      <w:pPr>
        <w:numPr>
          <w:ilvl w:val="0"/>
          <w:numId w:val="1"/>
        </w:numPr>
        <w:spacing w:before="120" w:line="240" w:lineRule="exact"/>
        <w:ind w:right="43"/>
        <w:rPr>
          <w:rFonts w:ascii="Verdana" w:eastAsia="Verdana" w:hAnsi="Verdana" w:cs="Verdana"/>
          <w:color w:val="000000"/>
          <w:sz w:val="20"/>
        </w:rPr>
      </w:pPr>
      <w:r w:rsidRPr="008D3D88">
        <w:rPr>
          <w:rFonts w:ascii="Verdana" w:eastAsia="Verdana" w:hAnsi="Verdana" w:cs="Verdana"/>
          <w:color w:val="000000"/>
          <w:sz w:val="20"/>
        </w:rPr>
        <w:t>Bachelor Of Technology (</w:t>
      </w:r>
      <w:r w:rsidRPr="008D3D88">
        <w:rPr>
          <w:rFonts w:ascii="Verdana" w:eastAsia="Verdana" w:hAnsi="Verdana" w:cs="Verdana"/>
          <w:b/>
          <w:color w:val="000000"/>
          <w:sz w:val="20"/>
        </w:rPr>
        <w:t>B.Tech</w:t>
      </w:r>
      <w:r w:rsidRPr="008D3D88">
        <w:rPr>
          <w:rFonts w:ascii="Verdana" w:eastAsia="Verdana" w:hAnsi="Verdana" w:cs="Verdana"/>
          <w:color w:val="000000"/>
          <w:sz w:val="20"/>
        </w:rPr>
        <w:t>) from Punjab Technical University.</w:t>
      </w:r>
    </w:p>
    <w:p w:rsidR="00096DC4" w:rsidRPr="008D3D88" w:rsidRDefault="00C17556" w:rsidP="008D3D88">
      <w:pPr>
        <w:numPr>
          <w:ilvl w:val="0"/>
          <w:numId w:val="1"/>
        </w:numPr>
        <w:spacing w:before="120" w:line="240" w:lineRule="exact"/>
        <w:ind w:right="43"/>
        <w:rPr>
          <w:rFonts w:ascii="Verdana" w:eastAsia="Verdana" w:hAnsi="Verdana" w:cs="Verdana"/>
          <w:color w:val="000000"/>
          <w:sz w:val="20"/>
        </w:rPr>
      </w:pPr>
      <w:r w:rsidRPr="008D3D88">
        <w:rPr>
          <w:rFonts w:ascii="Verdana" w:eastAsia="Verdana" w:hAnsi="Verdana" w:cs="Verdana"/>
          <w:color w:val="000000"/>
          <w:sz w:val="20"/>
        </w:rPr>
        <w:t>3</w:t>
      </w:r>
      <w:r w:rsidR="00096DC4" w:rsidRPr="008D3D88">
        <w:rPr>
          <w:rFonts w:ascii="Verdana" w:eastAsia="Verdana" w:hAnsi="Verdana" w:cs="Verdana"/>
          <w:color w:val="000000"/>
          <w:sz w:val="20"/>
        </w:rPr>
        <w:t>.5 years of experience in Software Development using PHP and a good knowledge of .net technologies (</w:t>
      </w:r>
      <w:r w:rsidR="00096DC4" w:rsidRPr="008D3D88">
        <w:rPr>
          <w:rFonts w:ascii="Verdana" w:eastAsia="Verdana" w:hAnsi="Verdana" w:cs="Verdana"/>
          <w:b/>
          <w:color w:val="000000"/>
          <w:sz w:val="20"/>
        </w:rPr>
        <w:t xml:space="preserve"> WAMP, ASP.NET, SQL SERVER 2008, SSRS 2008,Visual Studio 2010</w:t>
      </w:r>
      <w:r w:rsidR="00096DC4" w:rsidRPr="008D3D88">
        <w:rPr>
          <w:rFonts w:ascii="Verdana" w:eastAsia="Verdana" w:hAnsi="Verdana" w:cs="Verdana"/>
          <w:color w:val="000000"/>
          <w:sz w:val="20"/>
        </w:rPr>
        <w:t>).</w:t>
      </w:r>
    </w:p>
    <w:p w:rsidR="00096DC4" w:rsidRDefault="00096DC4">
      <w:pPr>
        <w:spacing w:before="120" w:line="240" w:lineRule="exact"/>
        <w:ind w:left="-180" w:right="43"/>
        <w:rPr>
          <w:rFonts w:ascii="Verdana" w:eastAsia="Verdana" w:hAnsi="Verdana" w:cs="Verdana"/>
          <w:color w:val="000000"/>
          <w:sz w:val="20"/>
        </w:rPr>
      </w:pPr>
      <w:r>
        <w:rPr>
          <w:rFonts w:ascii="Verdana" w:eastAsia="Verdana" w:hAnsi="Verdana" w:cs="Verdana"/>
          <w:color w:val="000000"/>
          <w:sz w:val="20"/>
        </w:rPr>
        <w:t xml:space="preserve"> </w:t>
      </w:r>
    </w:p>
    <w:p w:rsidR="00096DC4" w:rsidRDefault="00096DC4">
      <w:pPr>
        <w:tabs>
          <w:tab w:val="right" w:pos="9180"/>
        </w:tabs>
        <w:spacing w:after="180" w:line="240" w:lineRule="exact"/>
        <w:ind w:left="-540" w:right="43"/>
        <w:jc w:val="both"/>
        <w:rPr>
          <w:rFonts w:ascii="Verdana" w:eastAsia="Verdana" w:hAnsi="Verdana" w:cs="Verdana"/>
          <w:b/>
          <w:color w:val="00000A"/>
          <w:sz w:val="20"/>
        </w:rPr>
      </w:pPr>
      <w:r>
        <w:rPr>
          <w:rFonts w:ascii="Verdana" w:eastAsia="Verdana" w:hAnsi="Verdana" w:cs="Verdana"/>
          <w:b/>
          <w:color w:val="00000A"/>
          <w:sz w:val="20"/>
        </w:rPr>
        <w:t>ACADEMIC BACKGROUND</w:t>
      </w:r>
    </w:p>
    <w:p w:rsidR="00096DC4" w:rsidRDefault="00096DC4">
      <w:pPr>
        <w:numPr>
          <w:ilvl w:val="0"/>
          <w:numId w:val="2"/>
        </w:numPr>
        <w:tabs>
          <w:tab w:val="left" w:pos="-540"/>
        </w:tabs>
        <w:spacing w:line="240" w:lineRule="exact"/>
        <w:ind w:left="0" w:right="43" w:hanging="540"/>
        <w:jc w:val="both"/>
        <w:rPr>
          <w:rFonts w:ascii="Verdana" w:eastAsia="Verdana" w:hAnsi="Verdana" w:cs="Verdana"/>
          <w:color w:val="00000A"/>
          <w:sz w:val="20"/>
        </w:rPr>
      </w:pPr>
      <w:r>
        <w:rPr>
          <w:rFonts w:ascii="Verdana" w:eastAsia="Verdana" w:hAnsi="Verdana" w:cs="Verdana"/>
          <w:b/>
          <w:color w:val="00000A"/>
          <w:sz w:val="20"/>
        </w:rPr>
        <w:t>Bachelor Of Technology</w:t>
      </w:r>
      <w:r>
        <w:rPr>
          <w:rFonts w:ascii="Verdana" w:eastAsia="Verdana" w:hAnsi="Verdana" w:cs="Verdana"/>
          <w:color w:val="00000A"/>
          <w:sz w:val="20"/>
        </w:rPr>
        <w:t xml:space="preserve"> </w:t>
      </w:r>
      <w:r>
        <w:rPr>
          <w:rFonts w:ascii="Verdana" w:eastAsia="Verdana" w:hAnsi="Verdana" w:cs="Verdana"/>
          <w:b/>
          <w:color w:val="00000A"/>
          <w:sz w:val="20"/>
        </w:rPr>
        <w:t>(B.Tech)</w:t>
      </w:r>
      <w:r>
        <w:rPr>
          <w:rFonts w:ascii="Verdana" w:eastAsia="Verdana" w:hAnsi="Verdana" w:cs="Verdana"/>
          <w:color w:val="00000A"/>
          <w:sz w:val="20"/>
        </w:rPr>
        <w:t xml:space="preserve"> from Punjab Technical University- with </w:t>
      </w:r>
      <w:r>
        <w:rPr>
          <w:rFonts w:ascii="Verdana" w:eastAsia="Verdana" w:hAnsi="Verdana" w:cs="Verdana"/>
          <w:b/>
          <w:color w:val="00000A"/>
          <w:sz w:val="20"/>
        </w:rPr>
        <w:t>75.10%</w:t>
      </w:r>
      <w:r>
        <w:rPr>
          <w:rFonts w:ascii="Verdana" w:eastAsia="Verdana" w:hAnsi="Verdana" w:cs="Verdana"/>
          <w:color w:val="00000A"/>
          <w:sz w:val="20"/>
        </w:rPr>
        <w:t xml:space="preserve"> in 2012.</w:t>
      </w:r>
    </w:p>
    <w:p w:rsidR="00096DC4" w:rsidRDefault="00096DC4">
      <w:pPr>
        <w:numPr>
          <w:ilvl w:val="0"/>
          <w:numId w:val="2"/>
        </w:numPr>
        <w:tabs>
          <w:tab w:val="left" w:pos="360"/>
        </w:tabs>
        <w:spacing w:line="240" w:lineRule="exact"/>
        <w:ind w:left="-540" w:right="43" w:firstLine="0"/>
        <w:jc w:val="both"/>
        <w:rPr>
          <w:rFonts w:ascii="Verdana" w:eastAsia="Verdana" w:hAnsi="Verdana" w:cs="Verdana"/>
          <w:color w:val="00000A"/>
          <w:sz w:val="20"/>
        </w:rPr>
      </w:pPr>
      <w:r>
        <w:rPr>
          <w:rFonts w:ascii="Verdana" w:eastAsia="Verdana" w:hAnsi="Verdana" w:cs="Verdana"/>
          <w:b/>
          <w:color w:val="00000A"/>
          <w:sz w:val="20"/>
        </w:rPr>
        <w:t>12</w:t>
      </w:r>
      <w:r>
        <w:rPr>
          <w:rFonts w:ascii="Verdana" w:eastAsia="Verdana" w:hAnsi="Verdana" w:cs="Verdana"/>
          <w:b/>
          <w:color w:val="00000A"/>
          <w:sz w:val="20"/>
          <w:vertAlign w:val="superscript"/>
        </w:rPr>
        <w:t>th</w:t>
      </w:r>
      <w:r>
        <w:rPr>
          <w:rFonts w:ascii="Verdana" w:eastAsia="Verdana" w:hAnsi="Verdana" w:cs="Verdana"/>
          <w:color w:val="00000A"/>
          <w:sz w:val="20"/>
        </w:rPr>
        <w:t xml:space="preserve"> from CBSE Board, with </w:t>
      </w:r>
      <w:r>
        <w:rPr>
          <w:rFonts w:ascii="Verdana" w:eastAsia="Verdana" w:hAnsi="Verdana" w:cs="Verdana"/>
          <w:b/>
          <w:color w:val="00000A"/>
          <w:sz w:val="20"/>
        </w:rPr>
        <w:t>67%</w:t>
      </w:r>
      <w:r>
        <w:rPr>
          <w:rFonts w:ascii="Verdana" w:eastAsia="Verdana" w:hAnsi="Verdana" w:cs="Verdana"/>
          <w:color w:val="00000A"/>
          <w:sz w:val="20"/>
        </w:rPr>
        <w:t xml:space="preserve"> in 2008</w:t>
      </w:r>
    </w:p>
    <w:p w:rsidR="00096DC4" w:rsidRDefault="00096DC4">
      <w:pPr>
        <w:numPr>
          <w:ilvl w:val="0"/>
          <w:numId w:val="2"/>
        </w:numPr>
        <w:tabs>
          <w:tab w:val="left" w:pos="360"/>
        </w:tabs>
        <w:spacing w:line="240" w:lineRule="exact"/>
        <w:ind w:left="-540" w:right="43" w:firstLine="0"/>
        <w:jc w:val="both"/>
        <w:rPr>
          <w:rFonts w:ascii="Verdana" w:eastAsia="Verdana" w:hAnsi="Verdana" w:cs="Verdana"/>
          <w:color w:val="00000A"/>
          <w:sz w:val="20"/>
        </w:rPr>
      </w:pPr>
      <w:r>
        <w:rPr>
          <w:rFonts w:ascii="Verdana" w:eastAsia="Verdana" w:hAnsi="Verdana" w:cs="Verdana"/>
          <w:b/>
          <w:color w:val="00000A"/>
          <w:sz w:val="20"/>
        </w:rPr>
        <w:t>10</w:t>
      </w:r>
      <w:r>
        <w:rPr>
          <w:rFonts w:ascii="Verdana" w:eastAsia="Verdana" w:hAnsi="Verdana" w:cs="Verdana"/>
          <w:b/>
          <w:color w:val="00000A"/>
          <w:sz w:val="20"/>
          <w:vertAlign w:val="superscript"/>
        </w:rPr>
        <w:t>th</w:t>
      </w:r>
      <w:r>
        <w:rPr>
          <w:rFonts w:ascii="Verdana" w:eastAsia="Verdana" w:hAnsi="Verdana" w:cs="Verdana"/>
          <w:color w:val="00000A"/>
          <w:sz w:val="20"/>
        </w:rPr>
        <w:t xml:space="preserve"> from CBSE Board, with </w:t>
      </w:r>
      <w:r>
        <w:rPr>
          <w:rFonts w:ascii="Verdana" w:eastAsia="Verdana" w:hAnsi="Verdana" w:cs="Verdana"/>
          <w:b/>
          <w:color w:val="00000A"/>
          <w:sz w:val="20"/>
        </w:rPr>
        <w:t>81%</w:t>
      </w:r>
      <w:r>
        <w:rPr>
          <w:rFonts w:ascii="Verdana" w:eastAsia="Verdana" w:hAnsi="Verdana" w:cs="Verdana"/>
          <w:color w:val="00000A"/>
          <w:sz w:val="20"/>
        </w:rPr>
        <w:t xml:space="preserve"> in 2006</w:t>
      </w:r>
    </w:p>
    <w:p w:rsidR="00096DC4" w:rsidRDefault="00096DC4">
      <w:pPr>
        <w:spacing w:line="240" w:lineRule="exact"/>
        <w:ind w:left="-540" w:right="43"/>
        <w:jc w:val="both"/>
        <w:rPr>
          <w:rFonts w:ascii="Verdana" w:eastAsia="Verdana" w:hAnsi="Verdana" w:cs="Verdana"/>
          <w:color w:val="00000A"/>
          <w:sz w:val="20"/>
        </w:rPr>
      </w:pPr>
    </w:p>
    <w:p w:rsidR="00096DC4" w:rsidRDefault="00096DC4">
      <w:pPr>
        <w:tabs>
          <w:tab w:val="right" w:pos="9180"/>
        </w:tabs>
        <w:spacing w:after="180" w:line="240" w:lineRule="exact"/>
        <w:ind w:left="-540" w:right="43"/>
        <w:jc w:val="both"/>
        <w:rPr>
          <w:rFonts w:ascii="Verdana" w:eastAsia="Verdana" w:hAnsi="Verdana" w:cs="Verdana"/>
          <w:b/>
          <w:color w:val="00000A"/>
          <w:sz w:val="20"/>
        </w:rPr>
      </w:pPr>
      <w:r>
        <w:rPr>
          <w:rFonts w:ascii="Verdana" w:eastAsia="Verdana" w:hAnsi="Verdana" w:cs="Verdana"/>
          <w:b/>
          <w:color w:val="00000A"/>
          <w:sz w:val="20"/>
        </w:rPr>
        <w:t>COMPUTING SKILLS</w:t>
      </w:r>
    </w:p>
    <w:p w:rsidR="00096DC4" w:rsidRDefault="00096DC4">
      <w:pPr>
        <w:numPr>
          <w:ilvl w:val="0"/>
          <w:numId w:val="3"/>
        </w:numPr>
        <w:tabs>
          <w:tab w:val="left" w:pos="360"/>
        </w:tabs>
        <w:spacing w:line="240" w:lineRule="exact"/>
        <w:ind w:left="-540" w:right="43" w:firstLine="0"/>
        <w:rPr>
          <w:rFonts w:ascii="Verdana" w:eastAsia="Verdana" w:hAnsi="Verdana" w:cs="Verdana"/>
          <w:color w:val="00000A"/>
          <w:sz w:val="20"/>
        </w:rPr>
      </w:pPr>
      <w:r>
        <w:rPr>
          <w:rFonts w:ascii="Verdana" w:eastAsia="Verdana" w:hAnsi="Verdana" w:cs="Verdana"/>
          <w:color w:val="00000A"/>
          <w:sz w:val="20"/>
        </w:rPr>
        <w:t>Computer basics (certified )</w:t>
      </w:r>
    </w:p>
    <w:p w:rsidR="00096DC4" w:rsidRDefault="00096DC4">
      <w:pPr>
        <w:numPr>
          <w:ilvl w:val="0"/>
          <w:numId w:val="3"/>
        </w:numPr>
        <w:tabs>
          <w:tab w:val="left" w:pos="360"/>
        </w:tabs>
        <w:spacing w:line="240" w:lineRule="exact"/>
        <w:ind w:left="426" w:right="43" w:hanging="966"/>
        <w:rPr>
          <w:rFonts w:ascii="Verdana" w:eastAsia="Verdana" w:hAnsi="Verdana" w:cs="Verdana"/>
          <w:b/>
          <w:color w:val="00000A"/>
          <w:sz w:val="20"/>
        </w:rPr>
      </w:pPr>
      <w:r>
        <w:rPr>
          <w:rFonts w:ascii="Verdana" w:eastAsia="Verdana" w:hAnsi="Verdana" w:cs="Verdana"/>
          <w:color w:val="00000A"/>
          <w:sz w:val="20"/>
        </w:rPr>
        <w:t xml:space="preserve">Databases: </w:t>
      </w:r>
      <w:r>
        <w:rPr>
          <w:rFonts w:ascii="Verdana" w:eastAsia="Verdana" w:hAnsi="Verdana" w:cs="Verdana"/>
          <w:b/>
          <w:bCs/>
          <w:color w:val="00000A"/>
          <w:sz w:val="20"/>
        </w:rPr>
        <w:t>PHPmyadmin</w:t>
      </w:r>
      <w:r>
        <w:rPr>
          <w:rFonts w:ascii="Verdana" w:eastAsia="Verdana" w:hAnsi="Verdana" w:cs="Verdana"/>
          <w:color w:val="00000A"/>
          <w:sz w:val="20"/>
        </w:rPr>
        <w:t xml:space="preserve">, </w:t>
      </w:r>
      <w:r>
        <w:rPr>
          <w:rFonts w:ascii="Verdana" w:eastAsia="Verdana" w:hAnsi="Verdana" w:cs="Verdana"/>
          <w:b/>
          <w:color w:val="00000A"/>
          <w:sz w:val="20"/>
        </w:rPr>
        <w:t>SQL Server Management Studio</w:t>
      </w:r>
    </w:p>
    <w:p w:rsidR="00096DC4" w:rsidRDefault="00096DC4">
      <w:pPr>
        <w:tabs>
          <w:tab w:val="left" w:pos="360"/>
        </w:tabs>
        <w:spacing w:line="240" w:lineRule="exact"/>
        <w:ind w:left="-540" w:right="43"/>
        <w:rPr>
          <w:rFonts w:ascii="Verdana" w:eastAsia="Verdana" w:hAnsi="Verdana" w:cs="Verdana"/>
          <w:b/>
          <w:color w:val="00000A"/>
          <w:sz w:val="20"/>
        </w:rPr>
      </w:pPr>
    </w:p>
    <w:p w:rsidR="00096DC4" w:rsidRDefault="00096DC4">
      <w:pPr>
        <w:tabs>
          <w:tab w:val="right" w:pos="9180"/>
        </w:tabs>
        <w:spacing w:after="180" w:line="240" w:lineRule="exact"/>
        <w:ind w:left="-540" w:right="43"/>
        <w:jc w:val="both"/>
        <w:rPr>
          <w:rFonts w:ascii="Verdana" w:eastAsia="Verdana" w:hAnsi="Verdana" w:cs="Verdana"/>
          <w:b/>
          <w:color w:val="00000A"/>
          <w:sz w:val="20"/>
        </w:rPr>
      </w:pPr>
      <w:r>
        <w:rPr>
          <w:rFonts w:ascii="Verdana" w:eastAsia="Verdana" w:hAnsi="Verdana" w:cs="Verdana"/>
          <w:b/>
          <w:color w:val="00000A"/>
          <w:sz w:val="20"/>
        </w:rPr>
        <w:t>EDUCATIONAL AWARDS</w:t>
      </w:r>
    </w:p>
    <w:p w:rsidR="00096DC4" w:rsidRDefault="00096DC4">
      <w:pPr>
        <w:numPr>
          <w:ilvl w:val="0"/>
          <w:numId w:val="4"/>
        </w:numPr>
        <w:tabs>
          <w:tab w:val="left" w:pos="-540"/>
        </w:tabs>
        <w:spacing w:line="240" w:lineRule="exact"/>
        <w:ind w:left="-540" w:right="43" w:firstLine="0"/>
        <w:rPr>
          <w:rFonts w:ascii="Verdana" w:eastAsia="Verdana" w:hAnsi="Verdana" w:cs="Verdana"/>
          <w:color w:val="00000A"/>
          <w:sz w:val="20"/>
        </w:rPr>
      </w:pPr>
      <w:r>
        <w:rPr>
          <w:rFonts w:ascii="Verdana" w:eastAsia="Verdana" w:hAnsi="Verdana" w:cs="Verdana"/>
          <w:color w:val="00000A"/>
          <w:sz w:val="20"/>
        </w:rPr>
        <w:t xml:space="preserve">Was Recognised and Awarded for being a consistent top three performer in      </w:t>
      </w:r>
    </w:p>
    <w:p w:rsidR="00096DC4" w:rsidRDefault="00096DC4">
      <w:pPr>
        <w:spacing w:line="240" w:lineRule="exact"/>
        <w:ind w:left="-540" w:right="43"/>
        <w:rPr>
          <w:rFonts w:ascii="Verdana" w:eastAsia="Verdana" w:hAnsi="Verdana" w:cs="Verdana"/>
          <w:color w:val="00000A"/>
          <w:sz w:val="20"/>
        </w:rPr>
      </w:pPr>
      <w:r>
        <w:rPr>
          <w:rFonts w:ascii="Verdana" w:eastAsia="Verdana" w:hAnsi="Verdana" w:cs="Verdana"/>
          <w:color w:val="00000A"/>
          <w:sz w:val="20"/>
        </w:rPr>
        <w:t xml:space="preserve">        School.</w:t>
      </w:r>
    </w:p>
    <w:p w:rsidR="00096DC4" w:rsidRDefault="00096DC4">
      <w:pPr>
        <w:spacing w:line="240" w:lineRule="exact"/>
        <w:ind w:left="-540" w:right="43"/>
        <w:rPr>
          <w:rFonts w:ascii="Verdana" w:eastAsia="Verdana" w:hAnsi="Verdana" w:cs="Verdana"/>
          <w:color w:val="00000A"/>
          <w:sz w:val="20"/>
        </w:rPr>
      </w:pPr>
    </w:p>
    <w:p w:rsidR="00096DC4" w:rsidRDefault="00096DC4">
      <w:pPr>
        <w:tabs>
          <w:tab w:val="right" w:pos="9180"/>
        </w:tabs>
        <w:spacing w:after="180" w:line="240" w:lineRule="exact"/>
        <w:ind w:left="-540" w:right="43"/>
        <w:jc w:val="both"/>
        <w:rPr>
          <w:rFonts w:ascii="Verdana" w:eastAsia="Verdana" w:hAnsi="Verdana" w:cs="Verdana"/>
          <w:b/>
          <w:color w:val="00000A"/>
          <w:sz w:val="20"/>
        </w:rPr>
      </w:pPr>
      <w:r>
        <w:rPr>
          <w:rFonts w:ascii="Verdana" w:eastAsia="Verdana" w:hAnsi="Verdana" w:cs="Verdana"/>
          <w:b/>
          <w:color w:val="00000A"/>
          <w:sz w:val="20"/>
        </w:rPr>
        <w:t>SKILL SET</w:t>
      </w:r>
    </w:p>
    <w:p w:rsidR="00096DC4" w:rsidRDefault="00096DC4">
      <w:pPr>
        <w:spacing w:after="120" w:line="240" w:lineRule="exact"/>
        <w:ind w:left="-540" w:right="43"/>
        <w:rPr>
          <w:rFonts w:ascii="Verdana" w:eastAsia="Verdana" w:hAnsi="Verdana" w:cs="Verdana"/>
          <w:color w:val="00000A"/>
          <w:sz w:val="20"/>
        </w:rPr>
      </w:pPr>
      <w:r>
        <w:rPr>
          <w:rFonts w:ascii="Verdana" w:eastAsia="Verdana" w:hAnsi="Verdana" w:cs="Verdana"/>
          <w:color w:val="00000A"/>
          <w:sz w:val="20"/>
        </w:rPr>
        <w:t xml:space="preserve">Os Platform                                    </w:t>
      </w:r>
      <w:r>
        <w:rPr>
          <w:rFonts w:ascii="Verdana" w:eastAsia="Verdana" w:hAnsi="Verdana" w:cs="Verdana"/>
          <w:color w:val="00000A"/>
          <w:sz w:val="20"/>
        </w:rPr>
        <w:tab/>
        <w:t>: window XP /windows 7</w:t>
      </w:r>
    </w:p>
    <w:p w:rsidR="00096DC4" w:rsidRDefault="00096DC4">
      <w:pPr>
        <w:spacing w:after="120" w:line="240" w:lineRule="exact"/>
        <w:ind w:left="-540" w:right="43"/>
        <w:rPr>
          <w:rFonts w:ascii="Verdana" w:eastAsia="Verdana" w:hAnsi="Verdana" w:cs="Verdana"/>
          <w:color w:val="00000A"/>
          <w:sz w:val="20"/>
        </w:rPr>
      </w:pPr>
      <w:r>
        <w:rPr>
          <w:rFonts w:ascii="Verdana" w:eastAsia="Verdana" w:hAnsi="Verdana" w:cs="Verdana"/>
          <w:color w:val="00000A"/>
          <w:sz w:val="20"/>
        </w:rPr>
        <w:t xml:space="preserve">Languages                                     </w:t>
      </w:r>
      <w:r>
        <w:rPr>
          <w:rFonts w:ascii="Verdana" w:eastAsia="Verdana" w:hAnsi="Verdana" w:cs="Verdana"/>
          <w:color w:val="00000A"/>
          <w:sz w:val="20"/>
        </w:rPr>
        <w:tab/>
        <w:t>: PHP,SQL, C#, C++, C</w:t>
      </w:r>
    </w:p>
    <w:p w:rsidR="00096DC4" w:rsidRDefault="00096DC4">
      <w:pPr>
        <w:spacing w:after="120" w:line="240" w:lineRule="exact"/>
        <w:ind w:left="-540" w:right="43"/>
        <w:rPr>
          <w:rFonts w:ascii="Verdana" w:eastAsia="Verdana" w:hAnsi="Verdana" w:cs="Verdana"/>
          <w:color w:val="00000A"/>
          <w:sz w:val="20"/>
        </w:rPr>
      </w:pPr>
      <w:r>
        <w:rPr>
          <w:rFonts w:ascii="Verdana" w:eastAsia="Verdana" w:hAnsi="Verdana" w:cs="Verdana"/>
          <w:color w:val="00000A"/>
          <w:sz w:val="20"/>
        </w:rPr>
        <w:t>Scripting Languages</w:t>
      </w:r>
      <w:r>
        <w:rPr>
          <w:rFonts w:ascii="Verdana" w:eastAsia="Verdana" w:hAnsi="Verdana" w:cs="Verdana"/>
          <w:color w:val="00000A"/>
          <w:sz w:val="20"/>
        </w:rPr>
        <w:tab/>
      </w:r>
      <w:r>
        <w:rPr>
          <w:rFonts w:ascii="Verdana" w:eastAsia="Verdana" w:hAnsi="Verdana" w:cs="Verdana"/>
          <w:color w:val="00000A"/>
          <w:sz w:val="20"/>
        </w:rPr>
        <w:tab/>
      </w:r>
      <w:r>
        <w:rPr>
          <w:rFonts w:ascii="Verdana" w:eastAsia="Verdana" w:hAnsi="Verdana" w:cs="Verdana"/>
          <w:color w:val="00000A"/>
          <w:sz w:val="20"/>
        </w:rPr>
        <w:tab/>
        <w:t>: PHP,HTML</w:t>
      </w:r>
    </w:p>
    <w:p w:rsidR="00096DC4" w:rsidRDefault="00096DC4">
      <w:pPr>
        <w:spacing w:after="120" w:line="240" w:lineRule="exact"/>
        <w:ind w:left="-540" w:right="43"/>
        <w:rPr>
          <w:rFonts w:ascii="Verdana" w:eastAsia="Verdana" w:hAnsi="Verdana" w:cs="Verdana"/>
          <w:color w:val="00000A"/>
          <w:sz w:val="20"/>
        </w:rPr>
      </w:pPr>
      <w:r>
        <w:rPr>
          <w:rFonts w:ascii="Verdana" w:eastAsia="Verdana" w:hAnsi="Verdana" w:cs="Verdana"/>
          <w:color w:val="00000A"/>
          <w:sz w:val="20"/>
        </w:rPr>
        <w:t>Frameworks</w:t>
      </w:r>
      <w:r>
        <w:rPr>
          <w:rFonts w:ascii="Verdana" w:eastAsia="Verdana" w:hAnsi="Verdana" w:cs="Verdana"/>
          <w:color w:val="00000A"/>
          <w:sz w:val="20"/>
        </w:rPr>
        <w:tab/>
      </w:r>
      <w:r>
        <w:rPr>
          <w:rFonts w:ascii="Verdana" w:eastAsia="Verdana" w:hAnsi="Verdana" w:cs="Verdana"/>
          <w:color w:val="00000A"/>
          <w:sz w:val="20"/>
        </w:rPr>
        <w:tab/>
      </w:r>
      <w:r>
        <w:rPr>
          <w:rFonts w:ascii="Verdana" w:eastAsia="Verdana" w:hAnsi="Verdana" w:cs="Verdana"/>
          <w:color w:val="00000A"/>
          <w:sz w:val="20"/>
        </w:rPr>
        <w:tab/>
      </w:r>
      <w:r>
        <w:rPr>
          <w:rFonts w:ascii="Verdana" w:eastAsia="Verdana" w:hAnsi="Verdana" w:cs="Verdana"/>
          <w:color w:val="00000A"/>
          <w:sz w:val="20"/>
        </w:rPr>
        <w:tab/>
      </w:r>
      <w:r>
        <w:rPr>
          <w:rFonts w:ascii="Verdana" w:eastAsia="Verdana" w:hAnsi="Verdana" w:cs="Verdana"/>
          <w:color w:val="00000A"/>
          <w:sz w:val="20"/>
        </w:rPr>
        <w:tab/>
        <w:t>: CI framework, Smarty framework</w:t>
      </w:r>
    </w:p>
    <w:p w:rsidR="00096DC4" w:rsidRDefault="00096DC4">
      <w:pPr>
        <w:spacing w:after="120" w:line="240" w:lineRule="exact"/>
        <w:ind w:left="-540" w:right="43"/>
        <w:rPr>
          <w:rFonts w:ascii="Verdana" w:eastAsia="Verdana" w:hAnsi="Verdana" w:cs="Verdana"/>
          <w:color w:val="00000A"/>
          <w:sz w:val="20"/>
        </w:rPr>
      </w:pPr>
      <w:r>
        <w:rPr>
          <w:rFonts w:ascii="Verdana" w:eastAsia="Verdana" w:hAnsi="Verdana" w:cs="Verdana"/>
          <w:color w:val="00000A"/>
          <w:sz w:val="20"/>
        </w:rPr>
        <w:t>CMS</w:t>
      </w:r>
      <w:r>
        <w:rPr>
          <w:rFonts w:ascii="Verdana" w:eastAsia="Verdana" w:hAnsi="Verdana" w:cs="Verdana"/>
          <w:color w:val="00000A"/>
          <w:sz w:val="20"/>
        </w:rPr>
        <w:tab/>
      </w:r>
      <w:r>
        <w:rPr>
          <w:rFonts w:ascii="Verdana" w:eastAsia="Verdana" w:hAnsi="Verdana" w:cs="Verdana"/>
          <w:color w:val="00000A"/>
          <w:sz w:val="20"/>
        </w:rPr>
        <w:tab/>
      </w:r>
      <w:r>
        <w:rPr>
          <w:rFonts w:ascii="Verdana" w:eastAsia="Verdana" w:hAnsi="Verdana" w:cs="Verdana"/>
          <w:color w:val="00000A"/>
          <w:sz w:val="20"/>
        </w:rPr>
        <w:tab/>
      </w:r>
      <w:r>
        <w:rPr>
          <w:rFonts w:ascii="Verdana" w:eastAsia="Verdana" w:hAnsi="Verdana" w:cs="Verdana"/>
          <w:color w:val="00000A"/>
          <w:sz w:val="20"/>
        </w:rPr>
        <w:tab/>
      </w:r>
      <w:r>
        <w:rPr>
          <w:rFonts w:ascii="Verdana" w:eastAsia="Verdana" w:hAnsi="Verdana" w:cs="Verdana"/>
          <w:color w:val="00000A"/>
          <w:sz w:val="20"/>
        </w:rPr>
        <w:tab/>
      </w:r>
      <w:r>
        <w:rPr>
          <w:rFonts w:ascii="Verdana" w:eastAsia="Verdana" w:hAnsi="Verdana" w:cs="Verdana"/>
          <w:color w:val="00000A"/>
          <w:sz w:val="20"/>
        </w:rPr>
        <w:tab/>
        <w:t>: Prestashop, Magento and Wordpress</w:t>
      </w:r>
    </w:p>
    <w:p w:rsidR="00096DC4" w:rsidRDefault="00096DC4">
      <w:pPr>
        <w:spacing w:after="120" w:line="240" w:lineRule="exact"/>
        <w:ind w:left="-540" w:right="43"/>
        <w:rPr>
          <w:rFonts w:ascii="Verdana" w:eastAsia="Verdana" w:hAnsi="Verdana" w:cs="Verdana"/>
          <w:color w:val="00000A"/>
          <w:sz w:val="20"/>
        </w:rPr>
      </w:pPr>
      <w:r>
        <w:rPr>
          <w:rFonts w:ascii="Verdana" w:eastAsia="Verdana" w:hAnsi="Verdana" w:cs="Verdana"/>
          <w:color w:val="00000A"/>
          <w:sz w:val="20"/>
        </w:rPr>
        <w:t xml:space="preserve">RDBMS                                          </w:t>
      </w:r>
      <w:r>
        <w:rPr>
          <w:rFonts w:ascii="Verdana" w:eastAsia="Verdana" w:hAnsi="Verdana" w:cs="Verdana"/>
          <w:color w:val="00000A"/>
          <w:sz w:val="20"/>
        </w:rPr>
        <w:tab/>
        <w:t>:  MS SQL SERVER</w:t>
      </w:r>
    </w:p>
    <w:p w:rsidR="00096DC4" w:rsidRDefault="00096DC4">
      <w:pPr>
        <w:spacing w:after="120" w:line="240" w:lineRule="exact"/>
        <w:ind w:left="1620" w:right="43" w:firstLine="1260"/>
        <w:rPr>
          <w:rFonts w:ascii="Verdana" w:eastAsia="Verdana" w:hAnsi="Verdana" w:cs="Verdana"/>
          <w:color w:val="00000A"/>
          <w:sz w:val="20"/>
        </w:rPr>
      </w:pPr>
      <w:r>
        <w:rPr>
          <w:rFonts w:ascii="Verdana" w:eastAsia="Verdana" w:hAnsi="Verdana" w:cs="Verdana"/>
          <w:color w:val="00000A"/>
          <w:sz w:val="20"/>
        </w:rPr>
        <w:t xml:space="preserve">       </w:t>
      </w:r>
      <w:r>
        <w:rPr>
          <w:rFonts w:ascii="Verdana" w:eastAsia="Verdana" w:hAnsi="Verdana" w:cs="Verdana"/>
          <w:color w:val="00000A"/>
          <w:sz w:val="20"/>
        </w:rPr>
        <w:tab/>
        <w:t xml:space="preserve">SQL SERVER Reporting services </w:t>
      </w:r>
      <w:r>
        <w:rPr>
          <w:rFonts w:ascii="Verdana" w:eastAsia="Verdana" w:hAnsi="Verdana" w:cs="Verdana"/>
          <w:color w:val="00000A"/>
          <w:sz w:val="20"/>
        </w:rPr>
        <w:tab/>
      </w:r>
      <w:r>
        <w:rPr>
          <w:rFonts w:ascii="Verdana" w:eastAsia="Verdana" w:hAnsi="Verdana" w:cs="Verdana"/>
          <w:color w:val="00000A"/>
          <w:sz w:val="20"/>
        </w:rPr>
        <w:tab/>
      </w:r>
      <w:r>
        <w:rPr>
          <w:rFonts w:ascii="Verdana" w:eastAsia="Verdana" w:hAnsi="Verdana" w:cs="Verdana"/>
          <w:color w:val="00000A"/>
          <w:sz w:val="20"/>
        </w:rPr>
        <w:tab/>
      </w:r>
      <w:r>
        <w:rPr>
          <w:rFonts w:ascii="Verdana" w:eastAsia="Verdana" w:hAnsi="Verdana" w:cs="Verdana"/>
          <w:color w:val="00000A"/>
          <w:sz w:val="20"/>
        </w:rPr>
        <w:tab/>
      </w:r>
      <w:r>
        <w:rPr>
          <w:rFonts w:ascii="Verdana" w:eastAsia="Verdana" w:hAnsi="Verdana" w:cs="Verdana"/>
          <w:color w:val="00000A"/>
          <w:sz w:val="20"/>
        </w:rPr>
        <w:tab/>
      </w:r>
      <w:r>
        <w:rPr>
          <w:rFonts w:ascii="Verdana" w:eastAsia="Verdana" w:hAnsi="Verdana" w:cs="Verdana"/>
          <w:color w:val="00000A"/>
          <w:sz w:val="20"/>
        </w:rPr>
        <w:tab/>
        <w:t>(SSRS 2008)</w:t>
      </w:r>
    </w:p>
    <w:p w:rsidR="00096DC4" w:rsidRDefault="00096DC4">
      <w:pPr>
        <w:tabs>
          <w:tab w:val="right" w:pos="9180"/>
        </w:tabs>
        <w:spacing w:after="180" w:line="240" w:lineRule="exact"/>
        <w:ind w:left="-540" w:right="43"/>
        <w:jc w:val="both"/>
        <w:rPr>
          <w:rFonts w:ascii="Verdana" w:eastAsia="Verdana" w:hAnsi="Verdana" w:cs="Verdana"/>
          <w:b/>
          <w:color w:val="00000A"/>
          <w:sz w:val="20"/>
        </w:rPr>
      </w:pPr>
      <w:r>
        <w:rPr>
          <w:rFonts w:ascii="Verdana" w:eastAsia="Verdana" w:hAnsi="Verdana" w:cs="Verdana"/>
          <w:b/>
          <w:color w:val="00000A"/>
          <w:sz w:val="20"/>
        </w:rPr>
        <w:t>EXPERIENCE</w:t>
      </w:r>
    </w:p>
    <w:p w:rsidR="00096DC4" w:rsidRDefault="00096DC4">
      <w:pPr>
        <w:keepNext/>
        <w:spacing w:after="60" w:line="240" w:lineRule="exact"/>
        <w:ind w:right="43" w:hanging="567"/>
        <w:rPr>
          <w:rFonts w:ascii="Verdana" w:eastAsia="Verdana" w:hAnsi="Verdana" w:cs="Verdana"/>
          <w:b/>
          <w:color w:val="00000A"/>
          <w:sz w:val="20"/>
        </w:rPr>
      </w:pPr>
      <w:r>
        <w:rPr>
          <w:rFonts w:ascii="Verdana" w:eastAsia="Verdana" w:hAnsi="Verdana" w:cs="Verdana"/>
          <w:b/>
          <w:color w:val="00000A"/>
          <w:sz w:val="20"/>
        </w:rPr>
        <w:t>COMPANY'S DETAILS</w:t>
      </w:r>
    </w:p>
    <w:p w:rsidR="00096DC4" w:rsidRDefault="00096DC4">
      <w:pPr>
        <w:spacing w:line="240" w:lineRule="exact"/>
        <w:ind w:left="144" w:right="43" w:hanging="142"/>
        <w:rPr>
          <w:rFonts w:ascii="Verdana" w:eastAsia="Verdana" w:hAnsi="Verdana" w:cs="Verdana"/>
          <w:b/>
          <w:bCs/>
          <w:color w:val="00000A"/>
          <w:sz w:val="20"/>
        </w:rPr>
      </w:pPr>
      <w:r>
        <w:rPr>
          <w:rFonts w:ascii="Verdana" w:eastAsia="Verdana" w:hAnsi="Verdana" w:cs="Verdana"/>
          <w:b/>
          <w:bCs/>
          <w:color w:val="00000A"/>
          <w:sz w:val="20"/>
        </w:rPr>
        <w:t>76East (P) Limited.</w:t>
      </w:r>
    </w:p>
    <w:p w:rsidR="00096DC4" w:rsidRDefault="00096DC4">
      <w:pPr>
        <w:numPr>
          <w:ilvl w:val="0"/>
          <w:numId w:val="5"/>
        </w:numPr>
        <w:spacing w:line="240" w:lineRule="exact"/>
        <w:ind w:left="144" w:right="43" w:hanging="142"/>
        <w:rPr>
          <w:rFonts w:ascii="Verdana" w:eastAsia="Verdana" w:hAnsi="Verdana" w:cs="Verdana"/>
          <w:color w:val="00000A"/>
          <w:sz w:val="20"/>
        </w:rPr>
      </w:pPr>
      <w:r>
        <w:rPr>
          <w:rFonts w:ascii="Verdana" w:eastAsia="Verdana" w:hAnsi="Verdana" w:cs="Verdana"/>
          <w:color w:val="00000A"/>
          <w:sz w:val="20"/>
        </w:rPr>
        <w:t>The company provides Software and Web Solutions to clients Globally.</w:t>
      </w:r>
    </w:p>
    <w:p w:rsidR="00096DC4" w:rsidRDefault="00096DC4">
      <w:pPr>
        <w:numPr>
          <w:ilvl w:val="0"/>
          <w:numId w:val="5"/>
        </w:numPr>
        <w:spacing w:line="240" w:lineRule="exact"/>
        <w:ind w:left="144" w:right="43" w:hanging="142"/>
        <w:rPr>
          <w:rFonts w:ascii="Verdana" w:eastAsia="Verdana" w:hAnsi="Verdana" w:cs="Verdana"/>
          <w:color w:val="00000A"/>
          <w:sz w:val="20"/>
        </w:rPr>
      </w:pPr>
      <w:r>
        <w:rPr>
          <w:rFonts w:ascii="Verdana" w:eastAsia="Verdana" w:hAnsi="Verdana" w:cs="Verdana"/>
          <w:color w:val="00000A"/>
          <w:sz w:val="20"/>
        </w:rPr>
        <w:t xml:space="preserve">The company is a sister concern to </w:t>
      </w:r>
      <w:r>
        <w:rPr>
          <w:rFonts w:ascii="Verdana" w:eastAsia="Verdana" w:hAnsi="Verdana" w:cs="Verdana"/>
          <w:b/>
          <w:color w:val="00000A"/>
          <w:sz w:val="20"/>
        </w:rPr>
        <w:t>Mobera Technologies</w:t>
      </w:r>
      <w:r>
        <w:rPr>
          <w:rFonts w:ascii="Verdana" w:eastAsia="Verdana" w:hAnsi="Verdana" w:cs="Verdana"/>
          <w:color w:val="00000A"/>
          <w:sz w:val="20"/>
        </w:rPr>
        <w:t xml:space="preserve"> owned by </w:t>
      </w:r>
      <w:r>
        <w:rPr>
          <w:rFonts w:ascii="Verdana" w:eastAsia="Verdana" w:hAnsi="Verdana" w:cs="Verdana"/>
          <w:b/>
          <w:color w:val="00000A"/>
          <w:sz w:val="20"/>
        </w:rPr>
        <w:t>Mrs. Vandana Chadda (29 years of I.T. Experience)</w:t>
      </w:r>
      <w:r>
        <w:rPr>
          <w:rFonts w:ascii="Verdana" w:eastAsia="Verdana" w:hAnsi="Verdana" w:cs="Verdana"/>
          <w:color w:val="00000A"/>
          <w:sz w:val="20"/>
        </w:rPr>
        <w:t>.</w:t>
      </w:r>
    </w:p>
    <w:p w:rsidR="00096DC4" w:rsidRDefault="00096DC4">
      <w:pPr>
        <w:spacing w:line="240" w:lineRule="exact"/>
        <w:ind w:left="144" w:right="43" w:hanging="142"/>
        <w:rPr>
          <w:rFonts w:ascii="Verdana" w:eastAsia="Verdana" w:hAnsi="Verdana" w:cs="Verdana"/>
          <w:color w:val="00000A"/>
          <w:sz w:val="20"/>
        </w:rPr>
      </w:pPr>
    </w:p>
    <w:p w:rsidR="00096DC4" w:rsidRDefault="00096DC4">
      <w:pPr>
        <w:keepNext/>
        <w:spacing w:after="60" w:line="240" w:lineRule="exact"/>
        <w:ind w:right="43" w:hanging="567"/>
        <w:rPr>
          <w:rFonts w:ascii="Verdana" w:eastAsia="Verdana" w:hAnsi="Verdana" w:cs="Verdana"/>
          <w:b/>
          <w:color w:val="00000A"/>
          <w:sz w:val="20"/>
        </w:rPr>
      </w:pPr>
    </w:p>
    <w:p w:rsidR="00096DC4" w:rsidRDefault="00096DC4">
      <w:pPr>
        <w:spacing w:after="60" w:line="240" w:lineRule="exact"/>
        <w:ind w:right="43" w:hanging="567"/>
        <w:rPr>
          <w:rFonts w:ascii="Verdana" w:eastAsia="Verdana" w:hAnsi="Verdana" w:cs="Verdana"/>
          <w:b/>
          <w:color w:val="00000A"/>
          <w:sz w:val="20"/>
        </w:rPr>
      </w:pPr>
    </w:p>
    <w:p w:rsidR="00096DC4" w:rsidRDefault="00096DC4">
      <w:pPr>
        <w:spacing w:line="240" w:lineRule="exact"/>
        <w:ind w:left="144" w:right="43" w:hanging="142"/>
        <w:rPr>
          <w:rFonts w:ascii="Verdana" w:eastAsia="Verdana" w:hAnsi="Verdana" w:cs="Verdana"/>
          <w:b/>
          <w:bCs/>
          <w:color w:val="00000A"/>
          <w:sz w:val="20"/>
        </w:rPr>
      </w:pPr>
      <w:r>
        <w:rPr>
          <w:rFonts w:ascii="Verdana" w:eastAsia="Verdana" w:hAnsi="Verdana" w:cs="Verdana"/>
          <w:b/>
          <w:bCs/>
          <w:color w:val="00000A"/>
          <w:sz w:val="20"/>
        </w:rPr>
        <w:t>Ommzi Solutions Pvt. Ltd.</w:t>
      </w:r>
    </w:p>
    <w:p w:rsidR="00096DC4" w:rsidRDefault="00096DC4">
      <w:pPr>
        <w:numPr>
          <w:ilvl w:val="0"/>
          <w:numId w:val="5"/>
        </w:numPr>
        <w:spacing w:line="240" w:lineRule="exact"/>
        <w:ind w:left="144" w:right="43" w:hanging="142"/>
        <w:rPr>
          <w:rFonts w:ascii="Verdana" w:eastAsia="Verdana" w:hAnsi="Verdana" w:cs="Verdana"/>
          <w:color w:val="00000A"/>
          <w:sz w:val="20"/>
        </w:rPr>
      </w:pPr>
      <w:r>
        <w:rPr>
          <w:rFonts w:ascii="Verdana" w:eastAsia="Verdana" w:hAnsi="Verdana" w:cs="Verdana"/>
          <w:color w:val="00000A"/>
          <w:sz w:val="20"/>
        </w:rPr>
        <w:t>The company provides Software, Android, Iphone and Web Solutions to clients around the world.</w:t>
      </w:r>
    </w:p>
    <w:p w:rsidR="00096DC4" w:rsidRDefault="00096DC4">
      <w:pPr>
        <w:numPr>
          <w:ilvl w:val="0"/>
          <w:numId w:val="5"/>
        </w:numPr>
        <w:spacing w:line="240" w:lineRule="exact"/>
        <w:ind w:left="144" w:right="43" w:hanging="142"/>
        <w:rPr>
          <w:rFonts w:ascii="Verdana" w:eastAsia="Verdana" w:hAnsi="Verdana" w:cs="Verdana"/>
          <w:b/>
          <w:bCs/>
          <w:color w:val="00000A"/>
          <w:sz w:val="20"/>
        </w:rPr>
      </w:pPr>
      <w:r>
        <w:rPr>
          <w:rFonts w:ascii="Verdana" w:eastAsia="Verdana" w:hAnsi="Verdana" w:cs="Verdana"/>
          <w:color w:val="00000A"/>
          <w:sz w:val="20"/>
        </w:rPr>
        <w:t xml:space="preserve">The company is well known amoung the IT industry and is known for many big solutions. It has a long list of satisfactory clients and looking forward to achieve more. </w:t>
      </w:r>
      <w:r>
        <w:rPr>
          <w:rFonts w:ascii="Verdana" w:eastAsia="Verdana" w:hAnsi="Verdana" w:cs="Verdana"/>
          <w:b/>
          <w:bCs/>
          <w:color w:val="00000A"/>
          <w:sz w:val="20"/>
        </w:rPr>
        <w:t>The M.D of the company Mr. Mandeep Dhalor is a young yet experienced owner of the firm.</w:t>
      </w:r>
    </w:p>
    <w:p w:rsidR="00096DC4" w:rsidRDefault="00096DC4">
      <w:pPr>
        <w:numPr>
          <w:ilvl w:val="0"/>
          <w:numId w:val="5"/>
        </w:numPr>
        <w:spacing w:line="240" w:lineRule="exact"/>
        <w:ind w:left="144" w:right="43" w:hanging="142"/>
        <w:rPr>
          <w:rFonts w:ascii="Verdana" w:eastAsia="Verdana" w:hAnsi="Verdana" w:cs="Verdana"/>
          <w:color w:val="00000A"/>
          <w:sz w:val="20"/>
        </w:rPr>
      </w:pPr>
      <w:r>
        <w:rPr>
          <w:rFonts w:ascii="Verdana" w:eastAsia="Verdana" w:hAnsi="Verdana" w:cs="Verdana"/>
          <w:color w:val="00000A"/>
          <w:sz w:val="20"/>
        </w:rPr>
        <w:t xml:space="preserve">Company's site: </w:t>
      </w:r>
      <w:hyperlink r:id="rId5" w:history="1">
        <w:r>
          <w:rPr>
            <w:rStyle w:val="Hyperlink"/>
            <w:rFonts w:ascii="Verdana" w:hAnsi="Verdana"/>
          </w:rPr>
          <w:t>www.ommzi.com</w:t>
        </w:r>
      </w:hyperlink>
      <w:r>
        <w:rPr>
          <w:rFonts w:ascii="Verdana" w:eastAsia="Verdana" w:hAnsi="Verdana" w:cs="Verdana"/>
          <w:color w:val="00000A"/>
          <w:sz w:val="20"/>
        </w:rPr>
        <w:t>.</w:t>
      </w:r>
    </w:p>
    <w:p w:rsidR="00096DC4" w:rsidRDefault="00096DC4">
      <w:pPr>
        <w:numPr>
          <w:ilvl w:val="0"/>
          <w:numId w:val="5"/>
        </w:numPr>
        <w:spacing w:line="240" w:lineRule="exact"/>
        <w:ind w:left="144" w:right="43" w:hanging="142"/>
        <w:rPr>
          <w:rFonts w:ascii="Verdana" w:eastAsia="Verdana" w:hAnsi="Verdana" w:cs="Verdana"/>
          <w:b/>
          <w:bCs/>
          <w:color w:val="00000A"/>
          <w:sz w:val="20"/>
        </w:rPr>
      </w:pPr>
      <w:r>
        <w:rPr>
          <w:rFonts w:ascii="Verdana" w:eastAsia="Verdana" w:hAnsi="Verdana" w:cs="Verdana"/>
          <w:color w:val="00000A"/>
          <w:sz w:val="20"/>
        </w:rPr>
        <w:t xml:space="preserve">I have been </w:t>
      </w:r>
      <w:r>
        <w:rPr>
          <w:rFonts w:ascii="Verdana" w:eastAsia="Verdana" w:hAnsi="Verdana" w:cs="Verdana"/>
          <w:b/>
          <w:bCs/>
          <w:color w:val="00000A"/>
          <w:sz w:val="20"/>
        </w:rPr>
        <w:t>developing and mentoring</w:t>
      </w:r>
      <w:r>
        <w:rPr>
          <w:rFonts w:ascii="Verdana" w:eastAsia="Verdana" w:hAnsi="Verdana" w:cs="Verdana"/>
          <w:color w:val="00000A"/>
          <w:sz w:val="20"/>
        </w:rPr>
        <w:t xml:space="preserve"> for the company, working as a </w:t>
      </w:r>
      <w:r>
        <w:rPr>
          <w:rFonts w:ascii="Verdana" w:eastAsia="Verdana" w:hAnsi="Verdana" w:cs="Verdana"/>
          <w:b/>
          <w:bCs/>
          <w:color w:val="00000A"/>
          <w:sz w:val="20"/>
        </w:rPr>
        <w:t>senior developer</w:t>
      </w:r>
      <w:r>
        <w:rPr>
          <w:rFonts w:ascii="Verdana" w:eastAsia="Verdana" w:hAnsi="Verdana" w:cs="Verdana"/>
          <w:color w:val="00000A"/>
          <w:sz w:val="20"/>
        </w:rPr>
        <w:t xml:space="preserve"> in a team of three with </w:t>
      </w:r>
      <w:r>
        <w:rPr>
          <w:rFonts w:ascii="Verdana" w:eastAsia="Verdana" w:hAnsi="Verdana" w:cs="Verdana"/>
          <w:b/>
          <w:bCs/>
          <w:color w:val="00000A"/>
          <w:sz w:val="20"/>
        </w:rPr>
        <w:t>two junior developers and one designer</w:t>
      </w:r>
      <w:r>
        <w:rPr>
          <w:rFonts w:ascii="Verdana" w:eastAsia="Verdana" w:hAnsi="Verdana" w:cs="Verdana"/>
          <w:color w:val="00000A"/>
          <w:sz w:val="20"/>
        </w:rPr>
        <w:t>.</w:t>
      </w:r>
      <w:r>
        <w:rPr>
          <w:rFonts w:ascii="Verdana" w:eastAsia="Verdana" w:hAnsi="Verdana" w:cs="Verdana"/>
          <w:color w:val="00000A"/>
          <w:sz w:val="20"/>
        </w:rPr>
        <w:br/>
      </w:r>
      <w:r>
        <w:rPr>
          <w:rFonts w:ascii="Verdana" w:eastAsia="Verdana" w:hAnsi="Verdana" w:cs="Verdana"/>
          <w:color w:val="00000A"/>
          <w:sz w:val="20"/>
        </w:rPr>
        <w:br/>
      </w:r>
      <w:r>
        <w:rPr>
          <w:rFonts w:ascii="Verdana" w:eastAsia="Verdana" w:hAnsi="Verdana" w:cs="Verdana"/>
          <w:b/>
          <w:bCs/>
          <w:color w:val="00000A"/>
          <w:sz w:val="20"/>
        </w:rPr>
        <w:t>Impinge solutions</w:t>
      </w:r>
    </w:p>
    <w:p w:rsidR="00096DC4" w:rsidRDefault="00096DC4">
      <w:pPr>
        <w:numPr>
          <w:ilvl w:val="0"/>
          <w:numId w:val="5"/>
        </w:numPr>
        <w:spacing w:line="240" w:lineRule="exact"/>
        <w:ind w:left="144" w:right="43" w:hanging="142"/>
        <w:rPr>
          <w:rFonts w:ascii="Arial" w:eastAsia="Verdana" w:hAnsi="Arial" w:cs="Verdana"/>
          <w:color w:val="000000"/>
          <w:sz w:val="20"/>
        </w:rPr>
      </w:pPr>
      <w:r>
        <w:rPr>
          <w:rFonts w:ascii="Arial" w:eastAsia="Verdana" w:hAnsi="Arial" w:cs="Verdana"/>
          <w:color w:val="000000"/>
          <w:sz w:val="20"/>
        </w:rPr>
        <w:t xml:space="preserve">Impinge Solutions was established in 2005 and has a group of well educated, highly qualified, hugely experienced, technically sound and extremely talented professionals and this is the place where you can learn, perform and grow. </w:t>
      </w:r>
    </w:p>
    <w:p w:rsidR="00096DC4" w:rsidRDefault="00096DC4">
      <w:pPr>
        <w:numPr>
          <w:ilvl w:val="0"/>
          <w:numId w:val="5"/>
        </w:numPr>
        <w:spacing w:line="240" w:lineRule="exact"/>
        <w:ind w:left="144" w:right="43" w:hanging="142"/>
        <w:rPr>
          <w:rFonts w:ascii="Verdana" w:eastAsia="Verdana" w:hAnsi="Verdana" w:cs="Verdana"/>
          <w:color w:val="00000A"/>
          <w:sz w:val="20"/>
        </w:rPr>
      </w:pPr>
      <w:r>
        <w:rPr>
          <w:rFonts w:ascii="Arial" w:eastAsia="Verdana" w:hAnsi="Arial" w:cs="Verdana"/>
          <w:color w:val="000000"/>
          <w:sz w:val="20"/>
        </w:rPr>
        <w:t>It is 100% EOU, ISO certified and registered with STPI (Software Technology Parks of India) and have been selected for the Award of Excellence for highest Software export under SD Fast Tracker (Punjab) during the FY 2007-08 by STPI. Impinge has worked with more than 500 different clients from different parts of the globe which includes North America, Europe and Australia.</w:t>
      </w:r>
      <w:r>
        <w:rPr>
          <w:rFonts w:ascii="Verdana" w:eastAsia="Verdana" w:hAnsi="Verdana" w:cs="Verdana"/>
          <w:color w:val="00000A"/>
          <w:sz w:val="20"/>
        </w:rPr>
        <w:t xml:space="preserve"> </w:t>
      </w:r>
    </w:p>
    <w:p w:rsidR="00096DC4" w:rsidRDefault="00096DC4">
      <w:pPr>
        <w:spacing w:line="240" w:lineRule="exact"/>
        <w:ind w:right="43"/>
        <w:rPr>
          <w:rFonts w:ascii="Verdana" w:eastAsia="Verdana" w:hAnsi="Verdana" w:cs="Verdana"/>
          <w:color w:val="00000A"/>
          <w:sz w:val="20"/>
        </w:rPr>
      </w:pPr>
    </w:p>
    <w:p w:rsidR="00096DC4" w:rsidRDefault="00096DC4">
      <w:pPr>
        <w:spacing w:line="240" w:lineRule="exact"/>
        <w:ind w:right="43"/>
        <w:rPr>
          <w:rFonts w:ascii="Verdana" w:eastAsia="Verdana" w:hAnsi="Verdana" w:cs="Verdana"/>
          <w:color w:val="00000A"/>
          <w:sz w:val="20"/>
        </w:rPr>
      </w:pPr>
    </w:p>
    <w:tbl>
      <w:tblPr>
        <w:tblW w:w="0" w:type="auto"/>
        <w:tblInd w:w="-15" w:type="dxa"/>
        <w:tblLayout w:type="fixed"/>
        <w:tblLook w:val="0000" w:firstRow="0" w:lastRow="0" w:firstColumn="0" w:lastColumn="0" w:noHBand="0" w:noVBand="0"/>
      </w:tblPr>
      <w:tblGrid>
        <w:gridCol w:w="2775"/>
        <w:gridCol w:w="2035"/>
        <w:gridCol w:w="2357"/>
        <w:gridCol w:w="2793"/>
      </w:tblGrid>
      <w:tr w:rsidR="00096DC4">
        <w:trPr>
          <w:trHeight w:val="760"/>
        </w:trPr>
        <w:tc>
          <w:tcPr>
            <w:tcW w:w="2775" w:type="dxa"/>
            <w:tcBorders>
              <w:top w:val="single" w:sz="4" w:space="0" w:color="000000"/>
              <w:left w:val="single" w:sz="4" w:space="0" w:color="000000"/>
              <w:bottom w:val="single" w:sz="4" w:space="0" w:color="000000"/>
            </w:tcBorders>
            <w:shd w:val="clear" w:color="auto" w:fill="BFBFBF"/>
          </w:tcPr>
          <w:p w:rsidR="00096DC4" w:rsidRDefault="00096DC4">
            <w:pPr>
              <w:keepNext/>
              <w:snapToGrid w:val="0"/>
              <w:spacing w:before="240" w:after="60" w:line="240" w:lineRule="exact"/>
              <w:ind w:right="43"/>
              <w:rPr>
                <w:rFonts w:ascii="Verdana" w:eastAsia="Verdana" w:hAnsi="Verdana" w:cs="Verdana"/>
                <w:b/>
                <w:color w:val="000000"/>
                <w:sz w:val="20"/>
              </w:rPr>
            </w:pPr>
            <w:r>
              <w:rPr>
                <w:rFonts w:ascii="Verdana" w:eastAsia="Verdana" w:hAnsi="Verdana" w:cs="Verdana"/>
                <w:b/>
                <w:color w:val="000000"/>
                <w:sz w:val="20"/>
              </w:rPr>
              <w:t>Company</w:t>
            </w:r>
          </w:p>
        </w:tc>
        <w:tc>
          <w:tcPr>
            <w:tcW w:w="2035" w:type="dxa"/>
            <w:tcBorders>
              <w:top w:val="single" w:sz="4" w:space="0" w:color="000000"/>
              <w:left w:val="single" w:sz="4" w:space="0" w:color="000000"/>
              <w:bottom w:val="single" w:sz="4" w:space="0" w:color="000000"/>
            </w:tcBorders>
            <w:shd w:val="clear" w:color="auto" w:fill="BFBFBF"/>
          </w:tcPr>
          <w:p w:rsidR="00096DC4" w:rsidRDefault="00096DC4">
            <w:pPr>
              <w:keepNext/>
              <w:snapToGrid w:val="0"/>
              <w:spacing w:before="240" w:after="60" w:line="240" w:lineRule="exact"/>
              <w:ind w:right="43"/>
              <w:rPr>
                <w:rFonts w:ascii="Verdana" w:eastAsia="Verdana" w:hAnsi="Verdana" w:cs="Verdana"/>
                <w:b/>
                <w:color w:val="000000"/>
                <w:sz w:val="20"/>
              </w:rPr>
            </w:pPr>
            <w:r>
              <w:rPr>
                <w:rFonts w:ascii="Verdana" w:eastAsia="Verdana" w:hAnsi="Verdana" w:cs="Verdana"/>
                <w:b/>
                <w:color w:val="000000"/>
                <w:sz w:val="20"/>
              </w:rPr>
              <w:t>Designation</w:t>
            </w:r>
          </w:p>
        </w:tc>
        <w:tc>
          <w:tcPr>
            <w:tcW w:w="2357" w:type="dxa"/>
            <w:tcBorders>
              <w:top w:val="single" w:sz="4" w:space="0" w:color="000000"/>
              <w:left w:val="single" w:sz="4" w:space="0" w:color="000000"/>
              <w:bottom w:val="single" w:sz="4" w:space="0" w:color="000000"/>
            </w:tcBorders>
            <w:shd w:val="clear" w:color="auto" w:fill="BFBFBF"/>
          </w:tcPr>
          <w:p w:rsidR="00096DC4" w:rsidRDefault="00096DC4">
            <w:pPr>
              <w:keepNext/>
              <w:snapToGrid w:val="0"/>
              <w:spacing w:before="240" w:after="60" w:line="240" w:lineRule="exact"/>
              <w:ind w:right="43"/>
              <w:rPr>
                <w:rFonts w:ascii="Verdana" w:eastAsia="Verdana" w:hAnsi="Verdana" w:cs="Verdana"/>
                <w:b/>
                <w:color w:val="000000"/>
                <w:sz w:val="20"/>
              </w:rPr>
            </w:pPr>
            <w:r>
              <w:rPr>
                <w:rFonts w:ascii="Verdana" w:eastAsia="Verdana" w:hAnsi="Verdana" w:cs="Verdana"/>
                <w:b/>
                <w:color w:val="000000"/>
                <w:sz w:val="20"/>
              </w:rPr>
              <w:t>Role</w:t>
            </w:r>
          </w:p>
        </w:tc>
        <w:tc>
          <w:tcPr>
            <w:tcW w:w="2793" w:type="dxa"/>
            <w:tcBorders>
              <w:top w:val="single" w:sz="4" w:space="0" w:color="000000"/>
              <w:left w:val="single" w:sz="4" w:space="0" w:color="000000"/>
              <w:bottom w:val="single" w:sz="4" w:space="0" w:color="000000"/>
              <w:right w:val="single" w:sz="4" w:space="0" w:color="000000"/>
            </w:tcBorders>
            <w:shd w:val="clear" w:color="auto" w:fill="BFBFBF"/>
          </w:tcPr>
          <w:p w:rsidR="00096DC4" w:rsidRDefault="00096DC4">
            <w:pPr>
              <w:keepNext/>
              <w:snapToGrid w:val="0"/>
              <w:spacing w:before="240" w:after="60" w:line="240" w:lineRule="exact"/>
              <w:ind w:right="43"/>
              <w:rPr>
                <w:rFonts w:ascii="Verdana" w:eastAsia="Verdana" w:hAnsi="Verdana" w:cs="Verdana"/>
                <w:b/>
                <w:color w:val="000000"/>
                <w:sz w:val="20"/>
              </w:rPr>
            </w:pPr>
            <w:r>
              <w:rPr>
                <w:rFonts w:ascii="Verdana" w:eastAsia="Verdana" w:hAnsi="Verdana" w:cs="Verdana"/>
                <w:b/>
                <w:color w:val="000000"/>
                <w:sz w:val="20"/>
              </w:rPr>
              <w:t>Duration</w:t>
            </w:r>
          </w:p>
        </w:tc>
      </w:tr>
      <w:tr w:rsidR="00096DC4">
        <w:trPr>
          <w:trHeight w:val="760"/>
        </w:trPr>
        <w:tc>
          <w:tcPr>
            <w:tcW w:w="2775" w:type="dxa"/>
            <w:tcBorders>
              <w:top w:val="single" w:sz="4" w:space="0" w:color="000000"/>
              <w:left w:val="single" w:sz="4" w:space="0" w:color="000000"/>
              <w:bottom w:val="single" w:sz="4" w:space="0" w:color="000000"/>
            </w:tcBorders>
            <w:shd w:val="clear" w:color="auto" w:fill="FFFFFF"/>
          </w:tcPr>
          <w:p w:rsidR="00096DC4" w:rsidRDefault="00096DC4">
            <w:pPr>
              <w:snapToGrid w:val="0"/>
              <w:spacing w:line="240" w:lineRule="exact"/>
              <w:ind w:right="43"/>
              <w:rPr>
                <w:rFonts w:ascii="Verdana" w:eastAsia="Verdana" w:hAnsi="Verdana" w:cs="Verdana"/>
                <w:color w:val="000000"/>
                <w:sz w:val="20"/>
              </w:rPr>
            </w:pPr>
            <w:r>
              <w:rPr>
                <w:rFonts w:ascii="Verdana" w:eastAsia="Verdana" w:hAnsi="Verdana" w:cs="Verdana"/>
                <w:color w:val="000000"/>
                <w:sz w:val="20"/>
              </w:rPr>
              <w:t>76East Pvt. Ltd.</w:t>
            </w:r>
          </w:p>
        </w:tc>
        <w:tc>
          <w:tcPr>
            <w:tcW w:w="2035" w:type="dxa"/>
            <w:tcBorders>
              <w:top w:val="single" w:sz="4" w:space="0" w:color="000000"/>
              <w:left w:val="single" w:sz="4" w:space="0" w:color="000000"/>
              <w:bottom w:val="single" w:sz="4" w:space="0" w:color="000000"/>
            </w:tcBorders>
            <w:shd w:val="clear" w:color="auto" w:fill="FFFFFF"/>
          </w:tcPr>
          <w:p w:rsidR="00096DC4" w:rsidRDefault="00096DC4">
            <w:pPr>
              <w:snapToGrid w:val="0"/>
              <w:spacing w:after="60" w:line="240" w:lineRule="exact"/>
              <w:ind w:right="43"/>
              <w:rPr>
                <w:rFonts w:ascii="Verdana" w:eastAsia="Verdana" w:hAnsi="Verdana" w:cs="Verdana"/>
                <w:b/>
                <w:i/>
                <w:color w:val="000000"/>
                <w:sz w:val="20"/>
              </w:rPr>
            </w:pPr>
            <w:r>
              <w:rPr>
                <w:rFonts w:ascii="Verdana" w:eastAsia="Verdana" w:hAnsi="Verdana" w:cs="Verdana"/>
                <w:b/>
                <w:i/>
                <w:color w:val="000000"/>
                <w:sz w:val="20"/>
              </w:rPr>
              <w:t>Software Programmer</w:t>
            </w:r>
          </w:p>
        </w:tc>
        <w:tc>
          <w:tcPr>
            <w:tcW w:w="2357" w:type="dxa"/>
            <w:tcBorders>
              <w:top w:val="single" w:sz="4" w:space="0" w:color="000000"/>
              <w:left w:val="single" w:sz="4" w:space="0" w:color="000000"/>
              <w:bottom w:val="single" w:sz="4" w:space="0" w:color="000000"/>
            </w:tcBorders>
            <w:shd w:val="clear" w:color="auto" w:fill="FFFFFF"/>
          </w:tcPr>
          <w:p w:rsidR="00096DC4" w:rsidRDefault="00096DC4">
            <w:pPr>
              <w:numPr>
                <w:ilvl w:val="0"/>
                <w:numId w:val="6"/>
              </w:numPr>
              <w:snapToGrid w:val="0"/>
              <w:spacing w:line="240" w:lineRule="exact"/>
              <w:ind w:left="144" w:right="43" w:hanging="142"/>
              <w:rPr>
                <w:rFonts w:ascii="Verdana" w:eastAsia="Verdana" w:hAnsi="Verdana" w:cs="Verdana"/>
                <w:color w:val="000000"/>
                <w:sz w:val="20"/>
              </w:rPr>
            </w:pPr>
            <w:r>
              <w:rPr>
                <w:rFonts w:ascii="Verdana" w:eastAsia="Verdana" w:hAnsi="Verdana" w:cs="Verdana"/>
                <w:color w:val="000000"/>
                <w:sz w:val="20"/>
              </w:rPr>
              <w:t>PHP and .Net Programmer</w:t>
            </w:r>
          </w:p>
          <w:p w:rsidR="00096DC4" w:rsidRDefault="00096DC4">
            <w:pPr>
              <w:numPr>
                <w:ilvl w:val="0"/>
                <w:numId w:val="6"/>
              </w:numPr>
              <w:spacing w:line="240" w:lineRule="exact"/>
              <w:ind w:left="144" w:right="43" w:hanging="142"/>
              <w:rPr>
                <w:rFonts w:ascii="Verdana" w:eastAsia="Verdana" w:hAnsi="Verdana" w:cs="Verdana"/>
                <w:color w:val="000000"/>
                <w:sz w:val="20"/>
              </w:rPr>
            </w:pPr>
            <w:r>
              <w:rPr>
                <w:rFonts w:ascii="Verdana" w:eastAsia="Verdana" w:hAnsi="Verdana" w:cs="Verdana"/>
                <w:color w:val="000000"/>
                <w:sz w:val="20"/>
              </w:rPr>
              <w:t>Database Manager</w:t>
            </w:r>
          </w:p>
          <w:p w:rsidR="00096DC4" w:rsidRDefault="00096DC4">
            <w:pPr>
              <w:numPr>
                <w:ilvl w:val="0"/>
                <w:numId w:val="6"/>
              </w:numPr>
              <w:spacing w:line="240" w:lineRule="exact"/>
              <w:ind w:left="144" w:right="43" w:hanging="142"/>
              <w:rPr>
                <w:rFonts w:ascii="Verdana" w:eastAsia="Verdana" w:hAnsi="Verdana" w:cs="Verdana"/>
                <w:color w:val="000000"/>
                <w:sz w:val="20"/>
              </w:rPr>
            </w:pPr>
            <w:r>
              <w:rPr>
                <w:rFonts w:ascii="Verdana" w:eastAsia="Verdana" w:hAnsi="Verdana" w:cs="Verdana"/>
                <w:color w:val="000000"/>
                <w:sz w:val="20"/>
              </w:rPr>
              <w:t>Project Planning and Developing Project Documents.</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rsidR="00096DC4" w:rsidRDefault="00096DC4">
            <w:pPr>
              <w:snapToGrid w:val="0"/>
              <w:spacing w:line="240" w:lineRule="exact"/>
              <w:ind w:right="43"/>
              <w:rPr>
                <w:rFonts w:ascii="Verdana" w:eastAsia="Verdana" w:hAnsi="Verdana" w:cs="Verdana"/>
                <w:color w:val="000000"/>
                <w:sz w:val="20"/>
              </w:rPr>
            </w:pPr>
            <w:r>
              <w:rPr>
                <w:rFonts w:ascii="Verdana" w:eastAsia="Verdana" w:hAnsi="Verdana" w:cs="Verdana"/>
                <w:color w:val="000000"/>
                <w:sz w:val="20"/>
              </w:rPr>
              <w:t>From June, 2012 till February 2014</w:t>
            </w:r>
          </w:p>
        </w:tc>
      </w:tr>
      <w:tr w:rsidR="00096DC4">
        <w:trPr>
          <w:trHeight w:val="760"/>
        </w:trPr>
        <w:tc>
          <w:tcPr>
            <w:tcW w:w="2775" w:type="dxa"/>
            <w:tcBorders>
              <w:left w:val="single" w:sz="4" w:space="0" w:color="000000"/>
              <w:bottom w:val="single" w:sz="4" w:space="0" w:color="000000"/>
            </w:tcBorders>
            <w:shd w:val="clear" w:color="auto" w:fill="FFFFFF"/>
          </w:tcPr>
          <w:p w:rsidR="00096DC4" w:rsidRDefault="00096DC4">
            <w:pPr>
              <w:snapToGrid w:val="0"/>
              <w:spacing w:line="240" w:lineRule="exact"/>
              <w:ind w:right="43"/>
              <w:rPr>
                <w:rFonts w:ascii="Verdana" w:eastAsia="Verdana" w:hAnsi="Verdana" w:cs="Verdana"/>
                <w:color w:val="000000"/>
                <w:sz w:val="20"/>
              </w:rPr>
            </w:pPr>
            <w:r>
              <w:rPr>
                <w:rFonts w:ascii="Verdana" w:eastAsia="Verdana" w:hAnsi="Verdana" w:cs="Verdana"/>
                <w:color w:val="000000"/>
                <w:sz w:val="20"/>
              </w:rPr>
              <w:t>Ommzi Solutions Pvt. Ltd.</w:t>
            </w:r>
          </w:p>
        </w:tc>
        <w:tc>
          <w:tcPr>
            <w:tcW w:w="2035" w:type="dxa"/>
            <w:tcBorders>
              <w:left w:val="single" w:sz="4" w:space="0" w:color="000000"/>
              <w:bottom w:val="single" w:sz="4" w:space="0" w:color="000000"/>
            </w:tcBorders>
            <w:shd w:val="clear" w:color="auto" w:fill="FFFFFF"/>
          </w:tcPr>
          <w:p w:rsidR="00096DC4" w:rsidRDefault="00096DC4">
            <w:pPr>
              <w:snapToGrid w:val="0"/>
              <w:spacing w:after="60" w:line="240" w:lineRule="exact"/>
              <w:ind w:right="43"/>
              <w:rPr>
                <w:rFonts w:ascii="Verdana" w:eastAsia="Verdana" w:hAnsi="Verdana" w:cs="Verdana"/>
                <w:b/>
                <w:i/>
                <w:color w:val="000000"/>
                <w:sz w:val="20"/>
              </w:rPr>
            </w:pPr>
            <w:r>
              <w:rPr>
                <w:rFonts w:ascii="Verdana" w:eastAsia="Verdana" w:hAnsi="Verdana" w:cs="Verdana"/>
                <w:b/>
                <w:i/>
                <w:color w:val="000000"/>
                <w:sz w:val="20"/>
              </w:rPr>
              <w:t>Senior Software Developer</w:t>
            </w:r>
          </w:p>
        </w:tc>
        <w:tc>
          <w:tcPr>
            <w:tcW w:w="2357" w:type="dxa"/>
            <w:tcBorders>
              <w:left w:val="single" w:sz="4" w:space="0" w:color="000000"/>
              <w:bottom w:val="single" w:sz="4" w:space="0" w:color="000000"/>
            </w:tcBorders>
            <w:shd w:val="clear" w:color="auto" w:fill="FFFFFF"/>
          </w:tcPr>
          <w:p w:rsidR="00096DC4" w:rsidRDefault="00096DC4">
            <w:pPr>
              <w:numPr>
                <w:ilvl w:val="0"/>
                <w:numId w:val="6"/>
              </w:numPr>
              <w:snapToGrid w:val="0"/>
              <w:spacing w:line="240" w:lineRule="exact"/>
              <w:ind w:left="144" w:right="43" w:hanging="142"/>
              <w:rPr>
                <w:rFonts w:ascii="Verdana" w:eastAsia="Verdana" w:hAnsi="Verdana" w:cs="Verdana"/>
                <w:color w:val="000000"/>
                <w:sz w:val="20"/>
              </w:rPr>
            </w:pPr>
            <w:r>
              <w:rPr>
                <w:rFonts w:ascii="Verdana" w:eastAsia="Verdana" w:hAnsi="Verdana" w:cs="Verdana"/>
                <w:color w:val="000000"/>
                <w:sz w:val="20"/>
              </w:rPr>
              <w:t>PHP and .Net developer</w:t>
            </w:r>
          </w:p>
          <w:p w:rsidR="00096DC4" w:rsidRDefault="00096DC4">
            <w:pPr>
              <w:numPr>
                <w:ilvl w:val="0"/>
                <w:numId w:val="6"/>
              </w:numPr>
              <w:spacing w:line="240" w:lineRule="exact"/>
              <w:ind w:left="144" w:right="43" w:hanging="142"/>
              <w:rPr>
                <w:rFonts w:ascii="Verdana" w:eastAsia="Verdana" w:hAnsi="Verdana" w:cs="Verdana"/>
                <w:color w:val="000000"/>
                <w:sz w:val="20"/>
              </w:rPr>
            </w:pPr>
            <w:r>
              <w:rPr>
                <w:rFonts w:ascii="Verdana" w:eastAsia="Verdana" w:hAnsi="Verdana" w:cs="Verdana"/>
                <w:color w:val="000000"/>
                <w:sz w:val="20"/>
              </w:rPr>
              <w:t>Database Manager</w:t>
            </w:r>
          </w:p>
          <w:p w:rsidR="00096DC4" w:rsidRDefault="00096DC4">
            <w:pPr>
              <w:numPr>
                <w:ilvl w:val="0"/>
                <w:numId w:val="6"/>
              </w:numPr>
              <w:spacing w:line="240" w:lineRule="exact"/>
              <w:ind w:left="144" w:right="43" w:hanging="142"/>
              <w:rPr>
                <w:rFonts w:ascii="Verdana" w:eastAsia="Verdana" w:hAnsi="Verdana" w:cs="Verdana"/>
                <w:color w:val="000000"/>
                <w:sz w:val="20"/>
              </w:rPr>
            </w:pPr>
            <w:r>
              <w:rPr>
                <w:rFonts w:ascii="Verdana" w:eastAsia="Verdana" w:hAnsi="Verdana" w:cs="Verdana"/>
                <w:color w:val="000000"/>
                <w:sz w:val="20"/>
              </w:rPr>
              <w:t>Project Planning and Developing Projects Documents</w:t>
            </w:r>
          </w:p>
        </w:tc>
        <w:tc>
          <w:tcPr>
            <w:tcW w:w="2793" w:type="dxa"/>
            <w:tcBorders>
              <w:left w:val="single" w:sz="4" w:space="0" w:color="000000"/>
              <w:bottom w:val="single" w:sz="4" w:space="0" w:color="000000"/>
              <w:right w:val="single" w:sz="4" w:space="0" w:color="000000"/>
            </w:tcBorders>
            <w:shd w:val="clear" w:color="auto" w:fill="FFFFFF"/>
          </w:tcPr>
          <w:p w:rsidR="00096DC4" w:rsidRDefault="00096DC4">
            <w:pPr>
              <w:snapToGrid w:val="0"/>
              <w:spacing w:line="240" w:lineRule="exact"/>
              <w:ind w:right="43"/>
              <w:rPr>
                <w:rFonts w:ascii="Verdana" w:eastAsia="Verdana" w:hAnsi="Verdana" w:cs="Verdana"/>
                <w:color w:val="000000"/>
                <w:sz w:val="20"/>
              </w:rPr>
            </w:pPr>
            <w:r>
              <w:rPr>
                <w:rFonts w:ascii="Verdana" w:eastAsia="Verdana" w:hAnsi="Verdana" w:cs="Verdana"/>
                <w:color w:val="000000"/>
                <w:sz w:val="20"/>
              </w:rPr>
              <w:t>From March 2014 till January 2015</w:t>
            </w:r>
          </w:p>
        </w:tc>
      </w:tr>
      <w:tr w:rsidR="00096DC4">
        <w:trPr>
          <w:trHeight w:val="760"/>
        </w:trPr>
        <w:tc>
          <w:tcPr>
            <w:tcW w:w="2775" w:type="dxa"/>
            <w:tcBorders>
              <w:left w:val="single" w:sz="4" w:space="0" w:color="000000"/>
              <w:bottom w:val="single" w:sz="4" w:space="0" w:color="000000"/>
            </w:tcBorders>
            <w:shd w:val="clear" w:color="auto" w:fill="FFFFFF"/>
          </w:tcPr>
          <w:p w:rsidR="00096DC4" w:rsidRDefault="00096DC4">
            <w:pPr>
              <w:snapToGrid w:val="0"/>
              <w:spacing w:line="240" w:lineRule="exact"/>
              <w:ind w:right="43"/>
              <w:rPr>
                <w:rFonts w:ascii="Verdana" w:eastAsia="Verdana" w:hAnsi="Verdana" w:cs="Verdana"/>
                <w:color w:val="000000"/>
                <w:sz w:val="20"/>
              </w:rPr>
            </w:pPr>
            <w:r>
              <w:rPr>
                <w:rFonts w:ascii="Verdana" w:eastAsia="Verdana" w:hAnsi="Verdana" w:cs="Verdana"/>
                <w:color w:val="000000"/>
                <w:sz w:val="20"/>
              </w:rPr>
              <w:t>Impinge solution</w:t>
            </w:r>
          </w:p>
        </w:tc>
        <w:tc>
          <w:tcPr>
            <w:tcW w:w="2035" w:type="dxa"/>
            <w:tcBorders>
              <w:left w:val="single" w:sz="4" w:space="0" w:color="000000"/>
              <w:bottom w:val="single" w:sz="4" w:space="0" w:color="000000"/>
            </w:tcBorders>
            <w:shd w:val="clear" w:color="auto" w:fill="FFFFFF"/>
          </w:tcPr>
          <w:p w:rsidR="00096DC4" w:rsidRDefault="00096DC4">
            <w:pPr>
              <w:snapToGrid w:val="0"/>
              <w:spacing w:after="60" w:line="240" w:lineRule="exact"/>
              <w:ind w:right="43"/>
              <w:rPr>
                <w:rFonts w:ascii="Verdana" w:eastAsia="Verdana" w:hAnsi="Verdana" w:cs="Verdana"/>
                <w:b/>
                <w:i/>
                <w:color w:val="000000"/>
                <w:sz w:val="20"/>
              </w:rPr>
            </w:pPr>
            <w:r>
              <w:rPr>
                <w:rFonts w:ascii="Verdana" w:eastAsia="Verdana" w:hAnsi="Verdana" w:cs="Verdana"/>
                <w:b/>
                <w:i/>
                <w:color w:val="000000"/>
                <w:sz w:val="20"/>
              </w:rPr>
              <w:t>Senior Software Developer</w:t>
            </w:r>
          </w:p>
        </w:tc>
        <w:tc>
          <w:tcPr>
            <w:tcW w:w="2357" w:type="dxa"/>
            <w:tcBorders>
              <w:left w:val="single" w:sz="4" w:space="0" w:color="000000"/>
              <w:bottom w:val="single" w:sz="4" w:space="0" w:color="000000"/>
            </w:tcBorders>
            <w:shd w:val="clear" w:color="auto" w:fill="FFFFFF"/>
          </w:tcPr>
          <w:p w:rsidR="00096DC4" w:rsidRDefault="00096DC4">
            <w:pPr>
              <w:numPr>
                <w:ilvl w:val="0"/>
                <w:numId w:val="6"/>
              </w:numPr>
              <w:snapToGrid w:val="0"/>
              <w:spacing w:line="240" w:lineRule="exact"/>
              <w:ind w:left="144" w:right="43" w:hanging="142"/>
              <w:rPr>
                <w:rFonts w:ascii="Verdana" w:eastAsia="Verdana" w:hAnsi="Verdana" w:cs="Verdana"/>
                <w:color w:val="000000"/>
                <w:sz w:val="20"/>
              </w:rPr>
            </w:pPr>
            <w:r>
              <w:rPr>
                <w:rFonts w:ascii="Verdana" w:eastAsia="Verdana" w:hAnsi="Verdana" w:cs="Verdana"/>
                <w:color w:val="000000"/>
                <w:sz w:val="20"/>
              </w:rPr>
              <w:t>PHP developer</w:t>
            </w:r>
          </w:p>
          <w:p w:rsidR="00096DC4" w:rsidRDefault="00096DC4">
            <w:pPr>
              <w:numPr>
                <w:ilvl w:val="0"/>
                <w:numId w:val="6"/>
              </w:numPr>
              <w:snapToGrid w:val="0"/>
              <w:spacing w:line="240" w:lineRule="exact"/>
              <w:ind w:left="144" w:right="43" w:hanging="142"/>
              <w:rPr>
                <w:rFonts w:ascii="Verdana" w:eastAsia="Verdana" w:hAnsi="Verdana" w:cs="Verdana"/>
                <w:color w:val="000000"/>
                <w:sz w:val="20"/>
              </w:rPr>
            </w:pPr>
            <w:r>
              <w:rPr>
                <w:rFonts w:ascii="Verdana" w:eastAsia="Verdana" w:hAnsi="Verdana" w:cs="Verdana"/>
                <w:color w:val="000000"/>
                <w:sz w:val="20"/>
              </w:rPr>
              <w:t>Project Planning and Communication</w:t>
            </w:r>
          </w:p>
        </w:tc>
        <w:tc>
          <w:tcPr>
            <w:tcW w:w="2793" w:type="dxa"/>
            <w:tcBorders>
              <w:left w:val="single" w:sz="4" w:space="0" w:color="000000"/>
              <w:bottom w:val="single" w:sz="4" w:space="0" w:color="000000"/>
              <w:right w:val="single" w:sz="4" w:space="0" w:color="000000"/>
            </w:tcBorders>
            <w:shd w:val="clear" w:color="auto" w:fill="FFFFFF"/>
          </w:tcPr>
          <w:p w:rsidR="00096DC4" w:rsidRDefault="00096DC4">
            <w:pPr>
              <w:snapToGrid w:val="0"/>
              <w:spacing w:line="240" w:lineRule="exact"/>
              <w:ind w:right="43"/>
              <w:rPr>
                <w:rFonts w:ascii="Verdana" w:eastAsia="Verdana" w:hAnsi="Verdana" w:cs="Verdana"/>
                <w:color w:val="000000"/>
                <w:sz w:val="20"/>
              </w:rPr>
            </w:pPr>
            <w:r>
              <w:rPr>
                <w:rFonts w:ascii="Verdana" w:eastAsia="Verdana" w:hAnsi="Verdana" w:cs="Verdana"/>
                <w:color w:val="000000"/>
                <w:sz w:val="20"/>
              </w:rPr>
              <w:t>From January 2015 till present</w:t>
            </w:r>
          </w:p>
        </w:tc>
      </w:tr>
    </w:tbl>
    <w:p w:rsidR="00096DC4" w:rsidRDefault="00096DC4">
      <w:pPr>
        <w:spacing w:line="240" w:lineRule="exact"/>
        <w:ind w:left="144" w:right="43"/>
      </w:pPr>
    </w:p>
    <w:p w:rsidR="00096DC4" w:rsidRDefault="00096DC4">
      <w:pPr>
        <w:tabs>
          <w:tab w:val="right" w:pos="9180"/>
        </w:tabs>
        <w:spacing w:after="180" w:line="240" w:lineRule="exact"/>
        <w:ind w:left="-540" w:right="43"/>
        <w:jc w:val="both"/>
        <w:rPr>
          <w:rFonts w:ascii="Verdana" w:eastAsia="Verdana" w:hAnsi="Verdana" w:cs="Verdana"/>
          <w:b/>
          <w:color w:val="00000A"/>
          <w:sz w:val="20"/>
        </w:rPr>
      </w:pPr>
      <w:r>
        <w:rPr>
          <w:rFonts w:ascii="Verdana" w:eastAsia="Verdana" w:hAnsi="Verdana" w:cs="Verdana"/>
          <w:b/>
          <w:color w:val="00000A"/>
          <w:sz w:val="20"/>
        </w:rPr>
        <w:t>PROFESSIONAL EXPERIENCE: RESPONSIBILITIES/PROJECTS UNDERTAKE</w:t>
      </w:r>
    </w:p>
    <w:p w:rsidR="00096DC4" w:rsidRDefault="00096DC4">
      <w:pPr>
        <w:numPr>
          <w:ilvl w:val="0"/>
          <w:numId w:val="7"/>
        </w:numPr>
        <w:spacing w:line="240" w:lineRule="exact"/>
        <w:ind w:left="360"/>
        <w:rPr>
          <w:rFonts w:ascii="Verdana" w:eastAsia="Verdana" w:hAnsi="Verdana" w:cs="Verdana"/>
          <w:b/>
          <w:color w:val="000000"/>
          <w:sz w:val="20"/>
          <w:u w:val="single"/>
        </w:rPr>
      </w:pPr>
      <w:r>
        <w:rPr>
          <w:rFonts w:ascii="Verdana" w:eastAsia="Verdana" w:hAnsi="Verdana" w:cs="Verdana"/>
          <w:b/>
          <w:color w:val="000000"/>
          <w:sz w:val="20"/>
          <w:u w:val="single"/>
        </w:rPr>
        <w:t>PPSTM(Project Planning Scheduling tracking and Management)</w:t>
      </w:r>
    </w:p>
    <w:p w:rsidR="00096DC4" w:rsidRDefault="00096DC4">
      <w:pPr>
        <w:spacing w:line="240" w:lineRule="exact"/>
        <w:rPr>
          <w:rFonts w:ascii="Verdana" w:eastAsia="Verdana" w:hAnsi="Verdana" w:cs="Verdana"/>
          <w:b/>
          <w:color w:val="000000"/>
          <w:sz w:val="20"/>
          <w:u w:val="single"/>
        </w:rPr>
      </w:pPr>
    </w:p>
    <w:p w:rsidR="00096DC4" w:rsidRDefault="00096DC4">
      <w:pPr>
        <w:numPr>
          <w:ilvl w:val="0"/>
          <w:numId w:val="8"/>
        </w:numPr>
        <w:spacing w:line="240" w:lineRule="exact"/>
        <w:ind w:left="810" w:right="43"/>
        <w:rPr>
          <w:rFonts w:ascii="Verdana" w:eastAsia="Verdana" w:hAnsi="Verdana" w:cs="Verdana"/>
          <w:b/>
          <w:color w:val="005DA2"/>
          <w:sz w:val="20"/>
        </w:rPr>
      </w:pPr>
      <w:r>
        <w:rPr>
          <w:rFonts w:ascii="Verdana" w:eastAsia="Verdana" w:hAnsi="Verdana" w:cs="Verdana"/>
          <w:b/>
          <w:color w:val="005DA2"/>
          <w:sz w:val="20"/>
        </w:rPr>
        <w:t>uppal trucking :</w:t>
      </w:r>
    </w:p>
    <w:p w:rsidR="00096DC4" w:rsidRDefault="00096DC4">
      <w:pPr>
        <w:spacing w:line="240" w:lineRule="exact"/>
        <w:ind w:left="90" w:right="43"/>
        <w:rPr>
          <w:rFonts w:ascii="Verdana" w:eastAsia="Verdana" w:hAnsi="Verdana" w:cs="Verdana"/>
          <w:color w:val="00000A"/>
          <w:sz w:val="20"/>
        </w:rPr>
      </w:pPr>
      <w:r>
        <w:rPr>
          <w:rFonts w:ascii="Verdana" w:eastAsia="Verdana" w:hAnsi="Verdana" w:cs="Verdana"/>
          <w:color w:val="00000A"/>
          <w:sz w:val="20"/>
        </w:rPr>
        <w:tab/>
        <w:t xml:space="preserve">This site is online truck management where the client keeps record of the </w:t>
      </w:r>
      <w:r>
        <w:rPr>
          <w:rFonts w:ascii="Verdana" w:eastAsia="Verdana" w:hAnsi="Verdana" w:cs="Verdana"/>
          <w:color w:val="00000A"/>
          <w:sz w:val="20"/>
        </w:rPr>
        <w:tab/>
        <w:t xml:space="preserve">truckers and the trucks which are running for the company. The jobs assigned </w:t>
      </w:r>
      <w:r>
        <w:rPr>
          <w:rFonts w:ascii="Verdana" w:eastAsia="Verdana" w:hAnsi="Verdana" w:cs="Verdana"/>
          <w:color w:val="00000A"/>
          <w:sz w:val="20"/>
        </w:rPr>
        <w:lastRenderedPageBreak/>
        <w:tab/>
        <w:t xml:space="preserve">to the truckers can be generated by the admin while the invoices can be </w:t>
      </w:r>
      <w:r>
        <w:rPr>
          <w:rFonts w:ascii="Verdana" w:eastAsia="Verdana" w:hAnsi="Verdana" w:cs="Verdana"/>
          <w:color w:val="00000A"/>
          <w:sz w:val="20"/>
        </w:rPr>
        <w:tab/>
        <w:t xml:space="preserve">compared with all the truckers and the jobs. </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rPr>
        <w:t xml:space="preserve">Technology used: </w:t>
      </w:r>
      <w:r>
        <w:rPr>
          <w:rFonts w:ascii="Verdana" w:eastAsia="Verdana" w:hAnsi="Verdana" w:cs="Verdana"/>
          <w:color w:val="00000A"/>
          <w:sz w:val="20"/>
        </w:rPr>
        <w:t>PHP (Zend framework).</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rPr>
        <w:t>Database</w:t>
      </w:r>
      <w:r>
        <w:rPr>
          <w:rFonts w:ascii="Verdana" w:eastAsia="Verdana" w:hAnsi="Verdana" w:cs="Verdana"/>
          <w:color w:val="00000A"/>
          <w:sz w:val="20"/>
        </w:rPr>
        <w:t>: PHPmyadmin.</w:t>
      </w:r>
    </w:p>
    <w:p w:rsidR="00096DC4" w:rsidRDefault="00096DC4">
      <w:pPr>
        <w:spacing w:line="240" w:lineRule="exact"/>
        <w:ind w:left="90" w:right="43"/>
        <w:rPr>
          <w:rFonts w:ascii="Verdana" w:eastAsia="Verdana" w:hAnsi="Verdana" w:cs="Verdana"/>
          <w:color w:val="00000A"/>
          <w:sz w:val="20"/>
        </w:rPr>
      </w:pPr>
      <w:r>
        <w:rPr>
          <w:rFonts w:ascii="Verdana" w:eastAsia="Verdana" w:hAnsi="Verdana" w:cs="Verdana"/>
          <w:b/>
          <w:color w:val="00000A"/>
          <w:sz w:val="20"/>
        </w:rPr>
        <w:tab/>
        <w:t>URL</w:t>
      </w:r>
      <w:r>
        <w:rPr>
          <w:rFonts w:ascii="Verdana" w:eastAsia="Verdana" w:hAnsi="Verdana" w:cs="Verdana"/>
          <w:color w:val="00000A"/>
          <w:sz w:val="20"/>
        </w:rPr>
        <w:t xml:space="preserve">: </w:t>
      </w:r>
      <w:hyperlink r:id="rId6" w:history="1">
        <w:r>
          <w:rPr>
            <w:rStyle w:val="Hyperlink"/>
            <w:rFonts w:ascii="Verdana" w:hAnsi="Verdana"/>
          </w:rPr>
          <w:t>www.uppaltrucking.com</w:t>
        </w:r>
      </w:hyperlink>
    </w:p>
    <w:p w:rsidR="00096DC4" w:rsidRDefault="00096DC4">
      <w:pPr>
        <w:spacing w:line="240" w:lineRule="exact"/>
        <w:ind w:left="90" w:right="43"/>
        <w:rPr>
          <w:rFonts w:ascii="Verdana" w:eastAsia="Verdana" w:hAnsi="Verdana" w:cs="Verdana"/>
          <w:color w:val="00000A"/>
          <w:sz w:val="20"/>
        </w:rPr>
      </w:pPr>
    </w:p>
    <w:p w:rsidR="00096DC4" w:rsidRDefault="00096DC4">
      <w:pPr>
        <w:numPr>
          <w:ilvl w:val="0"/>
          <w:numId w:val="9"/>
        </w:numPr>
        <w:spacing w:line="240" w:lineRule="exact"/>
        <w:ind w:left="810" w:right="43"/>
        <w:rPr>
          <w:rFonts w:ascii="Verdana" w:eastAsia="Verdana" w:hAnsi="Verdana" w:cs="Verdana"/>
          <w:b/>
          <w:color w:val="005DA2"/>
          <w:sz w:val="20"/>
        </w:rPr>
      </w:pPr>
      <w:r>
        <w:rPr>
          <w:rFonts w:ascii="Verdana" w:eastAsia="Verdana" w:hAnsi="Verdana" w:cs="Verdana"/>
          <w:b/>
          <w:color w:val="005DA2"/>
          <w:sz w:val="20"/>
        </w:rPr>
        <w:t>on-site :</w:t>
      </w:r>
    </w:p>
    <w:p w:rsidR="00096DC4" w:rsidRDefault="00096DC4">
      <w:pPr>
        <w:spacing w:line="240" w:lineRule="exact"/>
        <w:ind w:left="90" w:right="43"/>
        <w:rPr>
          <w:rFonts w:ascii="Verdana" w:eastAsia="Verdana" w:hAnsi="Verdana" w:cs="Verdana"/>
          <w:color w:val="00000A"/>
          <w:sz w:val="20"/>
        </w:rPr>
      </w:pPr>
      <w:r>
        <w:rPr>
          <w:rFonts w:ascii="Verdana" w:eastAsia="Verdana" w:hAnsi="Verdana" w:cs="Verdana"/>
          <w:color w:val="00000A"/>
          <w:sz w:val="20"/>
        </w:rPr>
        <w:tab/>
        <w:t xml:space="preserve">This site keeps a track of companies empoyees and the budgets. While there </w:t>
      </w:r>
      <w:r>
        <w:rPr>
          <w:rFonts w:ascii="Verdana" w:eastAsia="Verdana" w:hAnsi="Verdana" w:cs="Verdana"/>
          <w:color w:val="00000A"/>
          <w:sz w:val="20"/>
        </w:rPr>
        <w:tab/>
        <w:t xml:space="preserve">are some calculators which can be used for the calculations and year wise </w:t>
      </w:r>
      <w:r>
        <w:rPr>
          <w:rFonts w:ascii="Verdana" w:eastAsia="Verdana" w:hAnsi="Verdana" w:cs="Verdana"/>
          <w:color w:val="00000A"/>
          <w:sz w:val="20"/>
        </w:rPr>
        <w:tab/>
        <w:t xml:space="preserve">budgets and historic data. </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rPr>
        <w:t xml:space="preserve">Technology used: </w:t>
      </w:r>
      <w:r>
        <w:rPr>
          <w:rFonts w:ascii="Verdana" w:eastAsia="Verdana" w:hAnsi="Verdana" w:cs="Verdana"/>
          <w:color w:val="00000A"/>
          <w:sz w:val="20"/>
        </w:rPr>
        <w:t>PHP wordpress(CMS).</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rPr>
        <w:t>Database</w:t>
      </w:r>
      <w:r>
        <w:rPr>
          <w:rFonts w:ascii="Verdana" w:eastAsia="Verdana" w:hAnsi="Verdana" w:cs="Verdana"/>
          <w:color w:val="00000A"/>
          <w:sz w:val="20"/>
        </w:rPr>
        <w:t>: PHPmyadmin.</w:t>
      </w:r>
    </w:p>
    <w:p w:rsidR="00096DC4" w:rsidRDefault="00096DC4">
      <w:pPr>
        <w:spacing w:line="240" w:lineRule="exact"/>
        <w:ind w:left="90" w:right="43"/>
        <w:rPr>
          <w:rFonts w:ascii="Verdana" w:eastAsia="Verdana" w:hAnsi="Verdana" w:cs="Verdana"/>
          <w:color w:val="00000A"/>
          <w:sz w:val="20"/>
        </w:rPr>
      </w:pPr>
      <w:r>
        <w:rPr>
          <w:rFonts w:ascii="Verdana" w:eastAsia="Verdana" w:hAnsi="Verdana" w:cs="Verdana"/>
          <w:b/>
          <w:color w:val="00000A"/>
          <w:sz w:val="20"/>
        </w:rPr>
        <w:tab/>
        <w:t>URL</w:t>
      </w:r>
      <w:r>
        <w:rPr>
          <w:rFonts w:ascii="Verdana" w:eastAsia="Verdana" w:hAnsi="Verdana" w:cs="Verdana"/>
          <w:color w:val="00000A"/>
          <w:sz w:val="20"/>
        </w:rPr>
        <w:t xml:space="preserve">: </w:t>
      </w:r>
      <w:hyperlink r:id="rId7" w:history="1">
        <w:r>
          <w:rPr>
            <w:rStyle w:val="Hyperlink"/>
            <w:rFonts w:ascii="Verdana" w:hAnsi="Verdana"/>
          </w:rPr>
          <w:t>www.summit-automotive.com/</w:t>
        </w:r>
      </w:hyperlink>
    </w:p>
    <w:p w:rsidR="00096DC4" w:rsidRDefault="00096DC4">
      <w:pPr>
        <w:spacing w:line="240" w:lineRule="exact"/>
        <w:ind w:left="90" w:right="43"/>
        <w:rPr>
          <w:rFonts w:ascii="Verdana" w:eastAsia="Verdana" w:hAnsi="Verdana" w:cs="Verdana"/>
          <w:color w:val="00000A"/>
          <w:sz w:val="20"/>
        </w:rPr>
      </w:pPr>
    </w:p>
    <w:p w:rsidR="00096DC4" w:rsidRDefault="00096DC4">
      <w:pPr>
        <w:numPr>
          <w:ilvl w:val="0"/>
          <w:numId w:val="9"/>
        </w:numPr>
        <w:spacing w:line="240" w:lineRule="exact"/>
        <w:ind w:left="810" w:right="43"/>
        <w:rPr>
          <w:rFonts w:ascii="Verdana" w:eastAsia="Verdana" w:hAnsi="Verdana" w:cs="Verdana"/>
          <w:b/>
          <w:color w:val="005DA2"/>
          <w:sz w:val="20"/>
        </w:rPr>
      </w:pPr>
      <w:r>
        <w:rPr>
          <w:rFonts w:ascii="Verdana" w:eastAsia="Verdana" w:hAnsi="Verdana" w:cs="Verdana"/>
          <w:b/>
          <w:color w:val="005DA2"/>
          <w:sz w:val="20"/>
        </w:rPr>
        <w:t>VandsBrands :</w:t>
      </w:r>
    </w:p>
    <w:p w:rsidR="00096DC4" w:rsidRDefault="00096DC4">
      <w:pPr>
        <w:spacing w:line="240" w:lineRule="exact"/>
        <w:ind w:left="90" w:right="43"/>
        <w:rPr>
          <w:rFonts w:ascii="Verdana" w:eastAsia="Verdana" w:hAnsi="Verdana" w:cs="Verdana"/>
          <w:color w:val="00000A"/>
          <w:sz w:val="20"/>
        </w:rPr>
      </w:pPr>
      <w:r>
        <w:rPr>
          <w:rFonts w:ascii="Verdana" w:eastAsia="Verdana" w:hAnsi="Verdana" w:cs="Verdana"/>
          <w:color w:val="00000A"/>
          <w:sz w:val="20"/>
        </w:rPr>
        <w:tab/>
        <w:t xml:space="preserve">This site is an online shopping website which is developed on </w:t>
      </w:r>
      <w:r>
        <w:rPr>
          <w:rFonts w:ascii="Verdana" w:eastAsia="Verdana" w:hAnsi="Verdana" w:cs="Verdana"/>
          <w:color w:val="00000A"/>
          <w:sz w:val="20"/>
        </w:rPr>
        <w:tab/>
      </w:r>
      <w:r>
        <w:rPr>
          <w:rFonts w:ascii="Verdana" w:eastAsia="Verdana" w:hAnsi="Verdana" w:cs="Verdana"/>
          <w:color w:val="00000A"/>
          <w:sz w:val="20"/>
        </w:rPr>
        <w:tab/>
        <w:t xml:space="preserve">prestashop(CMS). This allows users of any age group to shop for clothings, </w:t>
      </w:r>
      <w:r>
        <w:rPr>
          <w:rFonts w:ascii="Verdana" w:eastAsia="Verdana" w:hAnsi="Verdana" w:cs="Verdana"/>
          <w:color w:val="00000A"/>
          <w:sz w:val="20"/>
        </w:rPr>
        <w:tab/>
        <w:t>accessories, gadgets etc.</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rPr>
        <w:t xml:space="preserve">Technology used: PHP </w:t>
      </w:r>
      <w:r>
        <w:rPr>
          <w:rFonts w:ascii="Verdana" w:eastAsia="Verdana" w:hAnsi="Verdana" w:cs="Verdana"/>
          <w:color w:val="00000A"/>
          <w:sz w:val="20"/>
        </w:rPr>
        <w:t>prestashop(CMS), Smarty Framework.</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rPr>
        <w:t>Database</w:t>
      </w:r>
      <w:r>
        <w:rPr>
          <w:rFonts w:ascii="Verdana" w:eastAsia="Verdana" w:hAnsi="Verdana" w:cs="Verdana"/>
          <w:color w:val="00000A"/>
          <w:sz w:val="20"/>
        </w:rPr>
        <w:t>: PHPmyadmin.</w:t>
      </w:r>
    </w:p>
    <w:p w:rsidR="00096DC4" w:rsidRDefault="00096DC4">
      <w:pPr>
        <w:spacing w:line="240" w:lineRule="exact"/>
        <w:ind w:left="90" w:right="43"/>
        <w:rPr>
          <w:rFonts w:ascii="Verdana" w:eastAsia="Verdana" w:hAnsi="Verdana" w:cs="Verdana"/>
          <w:color w:val="00000A"/>
          <w:sz w:val="20"/>
        </w:rPr>
      </w:pPr>
      <w:r>
        <w:rPr>
          <w:rFonts w:ascii="Verdana" w:eastAsia="Verdana" w:hAnsi="Verdana" w:cs="Verdana"/>
          <w:b/>
          <w:color w:val="00000A"/>
          <w:sz w:val="20"/>
        </w:rPr>
        <w:tab/>
        <w:t>URL</w:t>
      </w:r>
      <w:r>
        <w:rPr>
          <w:rFonts w:ascii="Verdana" w:eastAsia="Verdana" w:hAnsi="Verdana" w:cs="Verdana"/>
          <w:color w:val="00000A"/>
          <w:sz w:val="20"/>
        </w:rPr>
        <w:t xml:space="preserve">: </w:t>
      </w:r>
      <w:hyperlink r:id="rId8" w:history="1">
        <w:r>
          <w:rPr>
            <w:rStyle w:val="Hyperlink"/>
            <w:rFonts w:ascii="Verdana" w:hAnsi="Verdana"/>
          </w:rPr>
          <w:t>www.vandsbrands.com/</w:t>
        </w:r>
      </w:hyperlink>
    </w:p>
    <w:p w:rsidR="00096DC4" w:rsidRDefault="00096DC4">
      <w:pPr>
        <w:spacing w:line="240" w:lineRule="exact"/>
        <w:ind w:left="90" w:right="43"/>
        <w:rPr>
          <w:rFonts w:ascii="Verdana" w:eastAsia="Verdana" w:hAnsi="Verdana" w:cs="Verdana"/>
          <w:color w:val="00000A"/>
          <w:sz w:val="20"/>
        </w:rPr>
      </w:pPr>
    </w:p>
    <w:p w:rsidR="00096DC4" w:rsidRDefault="00096DC4">
      <w:pPr>
        <w:spacing w:line="240" w:lineRule="exact"/>
        <w:ind w:left="90" w:right="43"/>
        <w:rPr>
          <w:rFonts w:ascii="Verdana" w:eastAsia="Verdana" w:hAnsi="Verdana" w:cs="Verdana"/>
          <w:color w:val="00000A"/>
          <w:sz w:val="20"/>
        </w:rPr>
      </w:pPr>
    </w:p>
    <w:p w:rsidR="00096DC4" w:rsidRDefault="00096DC4">
      <w:pPr>
        <w:numPr>
          <w:ilvl w:val="0"/>
          <w:numId w:val="9"/>
        </w:numPr>
        <w:spacing w:line="240" w:lineRule="exact"/>
        <w:ind w:left="810" w:right="43"/>
        <w:rPr>
          <w:rFonts w:ascii="Verdana" w:eastAsia="Verdana" w:hAnsi="Verdana" w:cs="Verdana"/>
          <w:b/>
          <w:color w:val="005DA2"/>
          <w:sz w:val="20"/>
        </w:rPr>
      </w:pPr>
      <w:r>
        <w:rPr>
          <w:rFonts w:ascii="Verdana" w:eastAsia="Verdana" w:hAnsi="Verdana" w:cs="Verdana"/>
          <w:b/>
          <w:color w:val="005DA2"/>
          <w:sz w:val="20"/>
        </w:rPr>
        <w:t>Amedsupplies :</w:t>
      </w:r>
    </w:p>
    <w:p w:rsidR="00096DC4" w:rsidRDefault="00096DC4">
      <w:pPr>
        <w:spacing w:line="240" w:lineRule="exact"/>
        <w:ind w:left="90" w:right="43"/>
        <w:jc w:val="both"/>
        <w:rPr>
          <w:rFonts w:ascii="Verdana" w:eastAsia="Verdana" w:hAnsi="Verdana" w:cs="Verdana"/>
          <w:color w:val="00000A"/>
          <w:sz w:val="20"/>
        </w:rPr>
      </w:pPr>
      <w:r>
        <w:rPr>
          <w:rFonts w:ascii="Verdana" w:eastAsia="Verdana" w:hAnsi="Verdana" w:cs="Verdana"/>
          <w:color w:val="00000A"/>
          <w:sz w:val="20"/>
        </w:rPr>
        <w:tab/>
        <w:t xml:space="preserve">This site is all about selling breast pumps and accessories to cater woman </w:t>
      </w:r>
      <w:r>
        <w:rPr>
          <w:rFonts w:ascii="Verdana" w:eastAsia="Verdana" w:hAnsi="Verdana" w:cs="Verdana"/>
          <w:color w:val="00000A"/>
          <w:sz w:val="20"/>
        </w:rPr>
        <w:tab/>
        <w:t xml:space="preserve">health. The user can get there pumps insured and further order there pumps </w:t>
      </w:r>
      <w:r>
        <w:rPr>
          <w:rFonts w:ascii="Verdana" w:eastAsia="Verdana" w:hAnsi="Verdana" w:cs="Verdana"/>
          <w:color w:val="00000A"/>
          <w:sz w:val="20"/>
        </w:rPr>
        <w:tab/>
        <w:t xml:space="preserve">as per there convenience. Also user can maintain there insured orders and </w:t>
      </w:r>
      <w:r>
        <w:rPr>
          <w:rFonts w:ascii="Verdana" w:eastAsia="Verdana" w:hAnsi="Verdana" w:cs="Verdana"/>
          <w:color w:val="00000A"/>
          <w:sz w:val="20"/>
        </w:rPr>
        <w:tab/>
        <w:t>keep a track on the pending orders until super admin approves it with a co-</w:t>
      </w:r>
      <w:r>
        <w:rPr>
          <w:rFonts w:ascii="Verdana" w:eastAsia="Verdana" w:hAnsi="Verdana" w:cs="Verdana"/>
          <w:color w:val="00000A"/>
          <w:sz w:val="20"/>
        </w:rPr>
        <w:tab/>
        <w:t>pay amount. However, its still being updated as per user experience.</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rPr>
        <w:t xml:space="preserve">Technology used: PHP </w:t>
      </w:r>
      <w:r>
        <w:rPr>
          <w:rFonts w:ascii="Verdana" w:eastAsia="Verdana" w:hAnsi="Verdana" w:cs="Verdana"/>
          <w:color w:val="00000A"/>
          <w:sz w:val="20"/>
        </w:rPr>
        <w:t>prestashop(CMS), Smarty Framework.</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rPr>
        <w:t>Database</w:t>
      </w:r>
      <w:r>
        <w:rPr>
          <w:rFonts w:ascii="Verdana" w:eastAsia="Verdana" w:hAnsi="Verdana" w:cs="Verdana"/>
          <w:color w:val="00000A"/>
          <w:sz w:val="20"/>
        </w:rPr>
        <w:t>: PHPmyadmin.</w:t>
      </w:r>
    </w:p>
    <w:p w:rsidR="00096DC4" w:rsidRDefault="00096DC4">
      <w:pPr>
        <w:spacing w:line="240" w:lineRule="exact"/>
        <w:ind w:left="90" w:right="43"/>
      </w:pPr>
      <w:r>
        <w:rPr>
          <w:rFonts w:ascii="Verdana" w:eastAsia="Verdana" w:hAnsi="Verdana" w:cs="Verdana"/>
          <w:b/>
          <w:color w:val="00000A"/>
          <w:sz w:val="20"/>
        </w:rPr>
        <w:tab/>
        <w:t>URL</w:t>
      </w:r>
      <w:r>
        <w:rPr>
          <w:rFonts w:ascii="Verdana" w:eastAsia="Verdana" w:hAnsi="Verdana" w:cs="Verdana"/>
          <w:color w:val="00000A"/>
          <w:sz w:val="20"/>
        </w:rPr>
        <w:t xml:space="preserve">: </w:t>
      </w:r>
      <w:hyperlink r:id="rId9" w:history="1">
        <w:r>
          <w:rPr>
            <w:rStyle w:val="Hyperlink"/>
            <w:rFonts w:ascii="Verdana" w:hAnsi="Verdana"/>
          </w:rPr>
          <w:t>www.amedsupplies.com/</w:t>
        </w:r>
      </w:hyperlink>
    </w:p>
    <w:p w:rsidR="00096DC4" w:rsidRDefault="00096DC4">
      <w:pPr>
        <w:spacing w:line="240" w:lineRule="exact"/>
        <w:ind w:left="90" w:right="43"/>
      </w:pPr>
    </w:p>
    <w:p w:rsidR="00096DC4" w:rsidRDefault="00096DC4">
      <w:pPr>
        <w:numPr>
          <w:ilvl w:val="0"/>
          <w:numId w:val="9"/>
        </w:numPr>
        <w:spacing w:line="240" w:lineRule="exact"/>
        <w:ind w:left="810" w:right="43"/>
        <w:rPr>
          <w:rFonts w:ascii="Verdana" w:eastAsia="Verdana" w:hAnsi="Verdana" w:cs="Verdana"/>
          <w:b/>
          <w:color w:val="005DA2"/>
          <w:sz w:val="20"/>
        </w:rPr>
      </w:pPr>
      <w:r>
        <w:rPr>
          <w:rFonts w:ascii="Verdana" w:eastAsia="Verdana" w:hAnsi="Verdana" w:cs="Verdana"/>
          <w:b/>
          <w:color w:val="005DA2"/>
          <w:sz w:val="20"/>
        </w:rPr>
        <w:t>NAPAA official website:</w:t>
      </w:r>
    </w:p>
    <w:p w:rsidR="00096DC4" w:rsidRDefault="00096DC4">
      <w:pPr>
        <w:spacing w:line="240" w:lineRule="exact"/>
        <w:ind w:left="90" w:right="43"/>
        <w:rPr>
          <w:rFonts w:ascii="Verdana" w:eastAsia="Verdana" w:hAnsi="Verdana" w:cs="Verdana"/>
          <w:color w:val="00000A"/>
          <w:sz w:val="20"/>
        </w:rPr>
      </w:pPr>
      <w:r>
        <w:rPr>
          <w:rFonts w:ascii="Verdana" w:eastAsia="Verdana" w:hAnsi="Verdana" w:cs="Verdana"/>
          <w:color w:val="00000A"/>
          <w:sz w:val="20"/>
        </w:rPr>
        <w:tab/>
        <w:t xml:space="preserve">This is the offical NAPAA website for knowing the organisstaiona better. It </w:t>
      </w:r>
      <w:r>
        <w:rPr>
          <w:rFonts w:ascii="Verdana" w:eastAsia="Verdana" w:hAnsi="Verdana" w:cs="Verdana"/>
          <w:color w:val="00000A"/>
          <w:sz w:val="20"/>
        </w:rPr>
        <w:tab/>
        <w:t xml:space="preserve">focusses the user interest in all the work done by the organisation and also </w:t>
      </w:r>
      <w:r>
        <w:rPr>
          <w:rFonts w:ascii="Verdana" w:eastAsia="Verdana" w:hAnsi="Verdana" w:cs="Verdana"/>
          <w:color w:val="00000A"/>
          <w:sz w:val="20"/>
        </w:rPr>
        <w:tab/>
        <w:t xml:space="preserve">maintains all the upcoming events while fetching the interest of volunteers </w:t>
      </w:r>
      <w:r>
        <w:rPr>
          <w:rFonts w:ascii="Verdana" w:eastAsia="Verdana" w:hAnsi="Verdana" w:cs="Verdana"/>
          <w:color w:val="00000A"/>
          <w:sz w:val="20"/>
        </w:rPr>
        <w:tab/>
        <w:t>and data mining on admin end.</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rPr>
        <w:t xml:space="preserve">Technology used: </w:t>
      </w:r>
      <w:r>
        <w:rPr>
          <w:rFonts w:ascii="Verdana" w:eastAsia="Verdana" w:hAnsi="Verdana" w:cs="Verdana"/>
          <w:color w:val="00000A"/>
          <w:sz w:val="20"/>
        </w:rPr>
        <w:t>PHP wordpress.</w:t>
      </w:r>
    </w:p>
    <w:p w:rsidR="00096DC4" w:rsidRDefault="00096DC4">
      <w:pPr>
        <w:spacing w:line="240" w:lineRule="exact"/>
        <w:ind w:left="720" w:right="43"/>
        <w:rPr>
          <w:rStyle w:val="Hyperlink"/>
          <w:rFonts w:ascii="Verdana" w:eastAsia="Verdana" w:hAnsi="Verdana" w:cs="Verdana"/>
          <w:color w:val="00000A"/>
          <w:sz w:val="20"/>
          <w:u w:val="none"/>
        </w:rPr>
      </w:pPr>
      <w:r>
        <w:rPr>
          <w:rStyle w:val="Hyperlink"/>
          <w:rFonts w:ascii="Verdana" w:eastAsia="Verdana" w:hAnsi="Verdana" w:cs="Verdana"/>
          <w:b/>
          <w:color w:val="00000A"/>
          <w:sz w:val="20"/>
          <w:u w:val="none"/>
        </w:rPr>
        <w:t>Database</w:t>
      </w:r>
      <w:r>
        <w:rPr>
          <w:rStyle w:val="Hyperlink"/>
          <w:rFonts w:ascii="Verdana" w:eastAsia="Verdana" w:hAnsi="Verdana" w:cs="Verdana"/>
          <w:color w:val="00000A"/>
          <w:sz w:val="20"/>
          <w:u w:val="none"/>
        </w:rPr>
        <w:t>: PHPmyadmin.</w:t>
      </w:r>
    </w:p>
    <w:p w:rsidR="00096DC4" w:rsidRDefault="00096DC4">
      <w:pPr>
        <w:spacing w:line="240" w:lineRule="exact"/>
        <w:ind w:left="720" w:right="43"/>
        <w:rPr>
          <w:rStyle w:val="Hyperlink"/>
          <w:rFonts w:ascii="Verdana" w:eastAsia="Verdana" w:hAnsi="Verdana" w:cs="Verdana"/>
          <w:sz w:val="20"/>
          <w:u w:val="none"/>
        </w:rPr>
      </w:pPr>
      <w:r>
        <w:rPr>
          <w:rStyle w:val="Hyperlink"/>
          <w:rFonts w:ascii="Verdana" w:eastAsia="Verdana" w:hAnsi="Verdana" w:cs="Verdana"/>
          <w:b/>
          <w:color w:val="00000A"/>
          <w:sz w:val="20"/>
          <w:u w:val="none"/>
        </w:rPr>
        <w:t>URL</w:t>
      </w:r>
      <w:r>
        <w:rPr>
          <w:rStyle w:val="Hyperlink"/>
          <w:rFonts w:ascii="Verdana" w:eastAsia="Verdana" w:hAnsi="Verdana" w:cs="Verdana"/>
          <w:color w:val="00000A"/>
          <w:sz w:val="20"/>
          <w:u w:val="none"/>
        </w:rPr>
        <w:t xml:space="preserve">: </w:t>
      </w:r>
      <w:r>
        <w:rPr>
          <w:rStyle w:val="Hyperlink"/>
          <w:rFonts w:ascii="Verdana" w:eastAsia="Verdana" w:hAnsi="Verdana" w:cs="Verdana"/>
          <w:sz w:val="20"/>
          <w:u w:val="none"/>
        </w:rPr>
        <w:t>http://napaa.global/</w:t>
      </w:r>
    </w:p>
    <w:p w:rsidR="00096DC4" w:rsidRDefault="00096DC4">
      <w:pPr>
        <w:spacing w:line="240" w:lineRule="exact"/>
        <w:ind w:left="720" w:right="43"/>
      </w:pPr>
    </w:p>
    <w:p w:rsidR="00096DC4" w:rsidRDefault="00096DC4">
      <w:pPr>
        <w:numPr>
          <w:ilvl w:val="0"/>
          <w:numId w:val="9"/>
        </w:numPr>
        <w:spacing w:line="240" w:lineRule="exact"/>
        <w:ind w:left="810" w:right="43"/>
        <w:rPr>
          <w:rFonts w:ascii="Verdana" w:eastAsia="Verdana" w:hAnsi="Verdana" w:cs="Verdana"/>
          <w:b/>
          <w:color w:val="005DA2"/>
          <w:sz w:val="20"/>
        </w:rPr>
      </w:pPr>
      <w:r>
        <w:rPr>
          <w:rFonts w:ascii="Verdana" w:eastAsia="Verdana" w:hAnsi="Verdana" w:cs="Verdana"/>
          <w:b/>
          <w:color w:val="005DA2"/>
          <w:sz w:val="20"/>
        </w:rPr>
        <w:t>Mycardmap:</w:t>
      </w:r>
    </w:p>
    <w:p w:rsidR="00096DC4" w:rsidRDefault="00096DC4">
      <w:pPr>
        <w:spacing w:line="240" w:lineRule="exact"/>
        <w:ind w:left="90" w:right="43"/>
        <w:rPr>
          <w:rFonts w:ascii="Verdana" w:eastAsia="Verdana" w:hAnsi="Verdana" w:cs="Verdana"/>
          <w:color w:val="00000A"/>
          <w:sz w:val="20"/>
        </w:rPr>
      </w:pPr>
      <w:r>
        <w:rPr>
          <w:rFonts w:ascii="Verdana" w:eastAsia="Verdana" w:hAnsi="Verdana" w:cs="Verdana"/>
          <w:color w:val="00000A"/>
          <w:sz w:val="20"/>
        </w:rPr>
        <w:tab/>
        <w:t xml:space="preserve">This is the offical NAPAA website for knowing the organisstaiona better. It </w:t>
      </w:r>
      <w:r>
        <w:rPr>
          <w:rFonts w:ascii="Verdana" w:eastAsia="Verdana" w:hAnsi="Verdana" w:cs="Verdana"/>
          <w:color w:val="00000A"/>
          <w:sz w:val="20"/>
        </w:rPr>
        <w:tab/>
        <w:t xml:space="preserve">focusses the user interest in all the work done by the organisation and also </w:t>
      </w:r>
      <w:r>
        <w:rPr>
          <w:rFonts w:ascii="Verdana" w:eastAsia="Verdana" w:hAnsi="Verdana" w:cs="Verdana"/>
          <w:color w:val="00000A"/>
          <w:sz w:val="20"/>
        </w:rPr>
        <w:tab/>
        <w:t xml:space="preserve">maintains all the upcoming events while fetching the interest of volunteers </w:t>
      </w:r>
      <w:r>
        <w:rPr>
          <w:rFonts w:ascii="Verdana" w:eastAsia="Verdana" w:hAnsi="Verdana" w:cs="Verdana"/>
          <w:color w:val="00000A"/>
          <w:sz w:val="20"/>
        </w:rPr>
        <w:tab/>
        <w:t>and data mining on admin end.</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rPr>
        <w:t xml:space="preserve">Technology used: </w:t>
      </w:r>
      <w:r>
        <w:rPr>
          <w:rFonts w:ascii="Verdana" w:eastAsia="Verdana" w:hAnsi="Verdana" w:cs="Verdana"/>
          <w:color w:val="00000A"/>
          <w:sz w:val="20"/>
        </w:rPr>
        <w:t>PHP wordpress.</w:t>
      </w:r>
    </w:p>
    <w:p w:rsidR="00096DC4" w:rsidRDefault="00096DC4">
      <w:pPr>
        <w:spacing w:line="240" w:lineRule="exact"/>
        <w:ind w:left="720" w:right="43"/>
        <w:rPr>
          <w:rStyle w:val="Hyperlink"/>
          <w:rFonts w:ascii="Verdana" w:eastAsia="Verdana" w:hAnsi="Verdana" w:cs="Verdana"/>
          <w:color w:val="00000A"/>
          <w:sz w:val="20"/>
          <w:u w:val="none"/>
        </w:rPr>
      </w:pPr>
      <w:r>
        <w:rPr>
          <w:rStyle w:val="Hyperlink"/>
          <w:rFonts w:ascii="Verdana" w:eastAsia="Verdana" w:hAnsi="Verdana" w:cs="Verdana"/>
          <w:b/>
          <w:color w:val="00000A"/>
          <w:sz w:val="20"/>
          <w:u w:val="none"/>
        </w:rPr>
        <w:t>Database</w:t>
      </w:r>
      <w:r>
        <w:rPr>
          <w:rStyle w:val="Hyperlink"/>
          <w:rFonts w:ascii="Verdana" w:eastAsia="Verdana" w:hAnsi="Verdana" w:cs="Verdana"/>
          <w:color w:val="00000A"/>
          <w:sz w:val="20"/>
          <w:u w:val="none"/>
        </w:rPr>
        <w:t>: PHPmyadmin.</w:t>
      </w:r>
    </w:p>
    <w:p w:rsidR="00096DC4" w:rsidRDefault="00096DC4">
      <w:pPr>
        <w:spacing w:line="240" w:lineRule="exact"/>
        <w:ind w:left="720" w:right="43"/>
        <w:rPr>
          <w:rStyle w:val="Hyperlink"/>
          <w:rFonts w:ascii="Verdana" w:eastAsia="Verdana" w:hAnsi="Verdana" w:cs="Verdana"/>
          <w:sz w:val="20"/>
          <w:u w:val="none"/>
        </w:rPr>
      </w:pPr>
      <w:r>
        <w:rPr>
          <w:rStyle w:val="Hyperlink"/>
          <w:rFonts w:ascii="Verdana" w:eastAsia="Verdana" w:hAnsi="Verdana" w:cs="Verdana"/>
          <w:b/>
          <w:color w:val="00000A"/>
          <w:sz w:val="20"/>
          <w:u w:val="none"/>
        </w:rPr>
        <w:t>URL</w:t>
      </w:r>
      <w:r>
        <w:rPr>
          <w:rStyle w:val="Hyperlink"/>
          <w:rFonts w:ascii="Verdana" w:eastAsia="Verdana" w:hAnsi="Verdana" w:cs="Verdana"/>
          <w:color w:val="00000A"/>
          <w:sz w:val="20"/>
          <w:u w:val="none"/>
        </w:rPr>
        <w:t xml:space="preserve">: </w:t>
      </w:r>
      <w:r>
        <w:rPr>
          <w:rStyle w:val="Hyperlink"/>
          <w:rFonts w:ascii="Verdana" w:eastAsia="Verdana" w:hAnsi="Verdana" w:cs="Verdana"/>
          <w:sz w:val="20"/>
          <w:u w:val="none"/>
        </w:rPr>
        <w:t>still in-process</w:t>
      </w:r>
    </w:p>
    <w:p w:rsidR="00096DC4" w:rsidRDefault="00096DC4">
      <w:pPr>
        <w:spacing w:line="240" w:lineRule="exact"/>
        <w:ind w:left="90" w:right="43"/>
        <w:rPr>
          <w:rFonts w:ascii="Verdana" w:eastAsia="Verdana" w:hAnsi="Verdana" w:cs="Verdana"/>
          <w:color w:val="00000A"/>
          <w:sz w:val="20"/>
        </w:rPr>
      </w:pPr>
    </w:p>
    <w:p w:rsidR="00096DC4" w:rsidRDefault="00096DC4">
      <w:pPr>
        <w:spacing w:line="240" w:lineRule="exact"/>
        <w:ind w:left="90" w:right="43"/>
        <w:rPr>
          <w:rFonts w:ascii="Verdana" w:eastAsia="Verdana" w:hAnsi="Verdana" w:cs="Verdana"/>
          <w:color w:val="00000A"/>
          <w:sz w:val="20"/>
        </w:rPr>
      </w:pPr>
    </w:p>
    <w:p w:rsidR="00096DC4" w:rsidRDefault="00096DC4">
      <w:pPr>
        <w:spacing w:line="240" w:lineRule="exact"/>
        <w:ind w:left="90" w:right="43"/>
        <w:rPr>
          <w:rFonts w:ascii="Verdana" w:eastAsia="Verdana" w:hAnsi="Verdana" w:cs="Verdana"/>
          <w:color w:val="00000A"/>
          <w:sz w:val="20"/>
        </w:rPr>
      </w:pPr>
    </w:p>
    <w:p w:rsidR="00096DC4" w:rsidRDefault="00096DC4">
      <w:pPr>
        <w:spacing w:line="240" w:lineRule="exact"/>
        <w:ind w:left="90" w:right="43"/>
        <w:rPr>
          <w:rFonts w:ascii="Verdana" w:eastAsia="Verdana" w:hAnsi="Verdana" w:cs="Verdana"/>
          <w:color w:val="00000A"/>
          <w:sz w:val="20"/>
        </w:rPr>
      </w:pPr>
    </w:p>
    <w:p w:rsidR="00096DC4" w:rsidRDefault="00096DC4">
      <w:pPr>
        <w:spacing w:line="240" w:lineRule="exact"/>
        <w:ind w:left="90" w:right="43"/>
        <w:rPr>
          <w:rFonts w:ascii="Verdana" w:eastAsia="Verdana" w:hAnsi="Verdana" w:cs="Verdana"/>
          <w:color w:val="00000A"/>
          <w:sz w:val="20"/>
        </w:rPr>
      </w:pPr>
    </w:p>
    <w:p w:rsidR="00096DC4" w:rsidRDefault="00096DC4">
      <w:pPr>
        <w:numPr>
          <w:ilvl w:val="0"/>
          <w:numId w:val="9"/>
        </w:numPr>
        <w:spacing w:line="240" w:lineRule="exact"/>
        <w:ind w:left="810" w:right="43"/>
        <w:rPr>
          <w:rFonts w:ascii="Verdana" w:eastAsia="Verdana" w:hAnsi="Verdana" w:cs="Verdana"/>
          <w:b/>
          <w:color w:val="005DA2"/>
          <w:sz w:val="20"/>
        </w:rPr>
      </w:pPr>
      <w:r>
        <w:rPr>
          <w:rFonts w:ascii="Verdana" w:eastAsia="Verdana" w:hAnsi="Verdana" w:cs="Verdana"/>
          <w:b/>
          <w:color w:val="005DA2"/>
          <w:sz w:val="20"/>
        </w:rPr>
        <w:t>ommzi Chat module :</w:t>
      </w:r>
    </w:p>
    <w:p w:rsidR="00096DC4" w:rsidRDefault="00096DC4">
      <w:pPr>
        <w:spacing w:line="240" w:lineRule="exact"/>
        <w:ind w:left="90" w:right="43"/>
        <w:rPr>
          <w:rFonts w:ascii="Verdana" w:eastAsia="Verdana" w:hAnsi="Verdana" w:cs="Verdana"/>
          <w:color w:val="00000A"/>
          <w:sz w:val="20"/>
        </w:rPr>
      </w:pPr>
      <w:r>
        <w:rPr>
          <w:rFonts w:ascii="Verdana" w:eastAsia="Verdana" w:hAnsi="Verdana" w:cs="Verdana"/>
          <w:color w:val="00000A"/>
          <w:sz w:val="20"/>
        </w:rPr>
        <w:tab/>
        <w:t xml:space="preserve">This is an online tool that allows the guest users to intract with the </w:t>
      </w:r>
      <w:r>
        <w:rPr>
          <w:rFonts w:ascii="Verdana" w:eastAsia="Verdana" w:hAnsi="Verdana" w:cs="Verdana"/>
          <w:color w:val="00000A"/>
          <w:sz w:val="20"/>
        </w:rPr>
        <w:tab/>
        <w:t xml:space="preserve">technology support team of the company and allows them to raise a query if </w:t>
      </w:r>
      <w:r>
        <w:rPr>
          <w:rFonts w:ascii="Verdana" w:eastAsia="Verdana" w:hAnsi="Verdana" w:cs="Verdana"/>
          <w:color w:val="00000A"/>
          <w:sz w:val="20"/>
        </w:rPr>
        <w:tab/>
        <w:t xml:space="preserve">any. This gives the company a very intractive and easy to communicate with </w:t>
      </w:r>
      <w:r>
        <w:rPr>
          <w:rFonts w:ascii="Verdana" w:eastAsia="Verdana" w:hAnsi="Verdana" w:cs="Verdana"/>
          <w:color w:val="00000A"/>
          <w:sz w:val="20"/>
        </w:rPr>
        <w:tab/>
        <w:t xml:space="preserve">the coustomers and help them providing the perfect possible solutions.  </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rPr>
        <w:t xml:space="preserve">Technology used: </w:t>
      </w:r>
      <w:r>
        <w:rPr>
          <w:rFonts w:ascii="Verdana" w:eastAsia="Verdana" w:hAnsi="Verdana" w:cs="Verdana"/>
          <w:color w:val="00000A"/>
          <w:sz w:val="20"/>
        </w:rPr>
        <w:t>PHP and javascripts.</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rPr>
        <w:t>Database</w:t>
      </w:r>
      <w:r>
        <w:rPr>
          <w:rFonts w:ascii="Verdana" w:eastAsia="Verdana" w:hAnsi="Verdana" w:cs="Verdana"/>
          <w:color w:val="00000A"/>
          <w:sz w:val="20"/>
        </w:rPr>
        <w:t>: PHPmyadmin.</w:t>
      </w:r>
    </w:p>
    <w:p w:rsidR="00096DC4" w:rsidRDefault="00096DC4">
      <w:pPr>
        <w:spacing w:line="240" w:lineRule="exact"/>
        <w:ind w:left="90" w:right="43"/>
        <w:rPr>
          <w:rFonts w:ascii="Verdana" w:eastAsia="Verdana" w:hAnsi="Verdana" w:cs="Verdana"/>
          <w:color w:val="00000A"/>
          <w:sz w:val="20"/>
        </w:rPr>
      </w:pPr>
    </w:p>
    <w:p w:rsidR="00096DC4" w:rsidRDefault="00096DC4">
      <w:pPr>
        <w:numPr>
          <w:ilvl w:val="0"/>
          <w:numId w:val="9"/>
        </w:numPr>
        <w:spacing w:line="240" w:lineRule="exact"/>
        <w:ind w:left="810" w:right="43"/>
        <w:rPr>
          <w:rFonts w:ascii="Verdana" w:eastAsia="Verdana" w:hAnsi="Verdana" w:cs="Verdana"/>
          <w:b/>
          <w:color w:val="005DA2"/>
          <w:sz w:val="20"/>
        </w:rPr>
      </w:pPr>
      <w:r>
        <w:rPr>
          <w:rFonts w:ascii="Verdana" w:eastAsia="Verdana" w:hAnsi="Verdana" w:cs="Verdana"/>
          <w:b/>
          <w:color w:val="005DA2"/>
          <w:sz w:val="20"/>
        </w:rPr>
        <w:t>Webinar and strategic project planning console:</w:t>
      </w:r>
    </w:p>
    <w:p w:rsidR="00096DC4" w:rsidRDefault="00096DC4">
      <w:pPr>
        <w:spacing w:line="240" w:lineRule="exact"/>
        <w:ind w:left="90" w:right="43"/>
        <w:rPr>
          <w:rFonts w:ascii="Verdana" w:eastAsia="Verdana" w:hAnsi="Verdana" w:cs="Verdana"/>
          <w:color w:val="00000A"/>
          <w:sz w:val="20"/>
        </w:rPr>
      </w:pPr>
      <w:r>
        <w:rPr>
          <w:rFonts w:ascii="Verdana" w:eastAsia="Verdana" w:hAnsi="Verdana" w:cs="Verdana"/>
          <w:color w:val="00000A"/>
          <w:sz w:val="20"/>
        </w:rPr>
        <w:tab/>
        <w:t xml:space="preserve">This is an online tool that allows the users to ceate a webinar and send </w:t>
      </w:r>
      <w:r>
        <w:rPr>
          <w:rFonts w:ascii="Verdana" w:eastAsia="Verdana" w:hAnsi="Verdana" w:cs="Verdana"/>
          <w:color w:val="00000A"/>
          <w:sz w:val="20"/>
        </w:rPr>
        <w:tab/>
        <w:t xml:space="preserve">invites for the meeting. This meetings are just visible to the invited users and </w:t>
      </w:r>
      <w:r>
        <w:rPr>
          <w:rFonts w:ascii="Verdana" w:eastAsia="Verdana" w:hAnsi="Verdana" w:cs="Verdana"/>
          <w:color w:val="00000A"/>
          <w:sz w:val="20"/>
        </w:rPr>
        <w:tab/>
        <w:t xml:space="preserve">scheduled and viewed only when the meeting is about to start. While the </w:t>
      </w:r>
      <w:r>
        <w:rPr>
          <w:rFonts w:ascii="Verdana" w:eastAsia="Verdana" w:hAnsi="Verdana" w:cs="Verdana"/>
          <w:color w:val="00000A"/>
          <w:sz w:val="20"/>
        </w:rPr>
        <w:tab/>
        <w:t xml:space="preserve">other version helps the user to maintain and plan projects online using a very </w:t>
      </w:r>
      <w:r>
        <w:rPr>
          <w:rFonts w:ascii="Verdana" w:eastAsia="Verdana" w:hAnsi="Verdana" w:cs="Verdana"/>
          <w:color w:val="00000A"/>
          <w:sz w:val="20"/>
        </w:rPr>
        <w:tab/>
        <w:t xml:space="preserve">easy drag and drop gantt chart formatted application. This application allows </w:t>
      </w:r>
      <w:r>
        <w:rPr>
          <w:rFonts w:ascii="Verdana" w:eastAsia="Verdana" w:hAnsi="Verdana" w:cs="Verdana"/>
          <w:color w:val="00000A"/>
          <w:sz w:val="20"/>
        </w:rPr>
        <w:tab/>
        <w:t xml:space="preserve">user to add milestones, resources and tasks in the timeline making it too </w:t>
      </w:r>
      <w:r>
        <w:rPr>
          <w:rFonts w:ascii="Verdana" w:eastAsia="Verdana" w:hAnsi="Verdana" w:cs="Verdana"/>
          <w:color w:val="00000A"/>
          <w:sz w:val="20"/>
        </w:rPr>
        <w:tab/>
        <w:t>much user friendly and interactive.</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rPr>
        <w:t xml:space="preserve">Technology used: </w:t>
      </w:r>
      <w:r>
        <w:rPr>
          <w:rFonts w:ascii="Verdana" w:eastAsia="Verdana" w:hAnsi="Verdana" w:cs="Verdana"/>
          <w:color w:val="00000A"/>
          <w:sz w:val="20"/>
        </w:rPr>
        <w:t>PHP core,dhtml sdks and javascripts.</w:t>
      </w:r>
    </w:p>
    <w:p w:rsidR="00096DC4" w:rsidRDefault="00096DC4">
      <w:pPr>
        <w:spacing w:line="240" w:lineRule="exact"/>
        <w:ind w:left="720" w:right="43"/>
        <w:rPr>
          <w:rFonts w:ascii="Verdana" w:eastAsia="Verdana" w:hAnsi="Verdana" w:cs="Verdana"/>
          <w:color w:val="00000A"/>
          <w:sz w:val="20"/>
          <w:u w:val="single"/>
        </w:rPr>
      </w:pPr>
      <w:r>
        <w:rPr>
          <w:rFonts w:ascii="Verdana" w:eastAsia="Verdana" w:hAnsi="Verdana" w:cs="Verdana"/>
          <w:b/>
          <w:color w:val="00000A"/>
          <w:sz w:val="20"/>
          <w:u w:val="single"/>
        </w:rPr>
        <w:t>Database</w:t>
      </w:r>
      <w:r>
        <w:rPr>
          <w:rFonts w:ascii="Verdana" w:eastAsia="Verdana" w:hAnsi="Verdana" w:cs="Verdana"/>
          <w:color w:val="00000A"/>
          <w:sz w:val="20"/>
          <w:u w:val="single"/>
        </w:rPr>
        <w:t>: PHPmyadmin.</w:t>
      </w:r>
    </w:p>
    <w:p w:rsidR="00096DC4" w:rsidRDefault="00096DC4">
      <w:pPr>
        <w:spacing w:line="240" w:lineRule="exact"/>
        <w:ind w:left="90" w:right="43"/>
        <w:rPr>
          <w:rFonts w:ascii="Verdana" w:eastAsia="Verdana" w:hAnsi="Verdana" w:cs="Verdana"/>
          <w:color w:val="00000A"/>
          <w:sz w:val="20"/>
        </w:rPr>
      </w:pPr>
    </w:p>
    <w:p w:rsidR="00096DC4" w:rsidRDefault="00096DC4">
      <w:pPr>
        <w:numPr>
          <w:ilvl w:val="0"/>
          <w:numId w:val="9"/>
        </w:numPr>
        <w:spacing w:line="240" w:lineRule="exact"/>
        <w:ind w:left="810" w:right="43"/>
        <w:rPr>
          <w:rFonts w:ascii="Verdana" w:eastAsia="Verdana" w:hAnsi="Verdana" w:cs="Verdana"/>
          <w:b/>
          <w:color w:val="005DA2"/>
          <w:sz w:val="20"/>
        </w:rPr>
      </w:pPr>
      <w:r>
        <w:rPr>
          <w:rFonts w:ascii="Verdana" w:eastAsia="Verdana" w:hAnsi="Verdana" w:cs="Verdana"/>
          <w:b/>
          <w:color w:val="005DA2"/>
          <w:sz w:val="20"/>
        </w:rPr>
        <w:t>Student welfare society website:</w:t>
      </w:r>
    </w:p>
    <w:p w:rsidR="00096DC4" w:rsidRDefault="00096DC4">
      <w:pPr>
        <w:spacing w:line="240" w:lineRule="exact"/>
        <w:ind w:left="810" w:right="43" w:hanging="101"/>
        <w:rPr>
          <w:rFonts w:ascii="Verdana" w:eastAsia="Verdana" w:hAnsi="Verdana" w:cs="Verdana"/>
          <w:color w:val="00000A"/>
          <w:sz w:val="20"/>
        </w:rPr>
      </w:pPr>
      <w:r>
        <w:rPr>
          <w:rFonts w:ascii="Verdana" w:eastAsia="Verdana" w:hAnsi="Verdana" w:cs="Verdana"/>
          <w:color w:val="00000A"/>
          <w:sz w:val="20"/>
        </w:rPr>
        <w:t>This is an online test website for the user to take a free or paid test and thus the result is shown to them and am email is delivered for the performance calculation. User can take a membership and then access the paid test if the want to take further more tests falling under the same category.</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rPr>
        <w:t xml:space="preserve">Technology used: </w:t>
      </w:r>
      <w:r>
        <w:rPr>
          <w:rFonts w:ascii="Verdana" w:eastAsia="Verdana" w:hAnsi="Verdana" w:cs="Verdana"/>
          <w:color w:val="00000A"/>
          <w:sz w:val="20"/>
        </w:rPr>
        <w:t>PHP core, javascripts.</w:t>
      </w:r>
    </w:p>
    <w:p w:rsidR="00096DC4" w:rsidRDefault="00096DC4">
      <w:pPr>
        <w:spacing w:line="240" w:lineRule="exact"/>
        <w:ind w:left="720" w:right="43"/>
        <w:rPr>
          <w:rFonts w:ascii="Verdana" w:eastAsia="Verdana" w:hAnsi="Verdana" w:cs="Verdana"/>
          <w:color w:val="00000A"/>
          <w:sz w:val="20"/>
          <w:u w:val="single"/>
        </w:rPr>
      </w:pPr>
      <w:r>
        <w:rPr>
          <w:rFonts w:ascii="Verdana" w:eastAsia="Verdana" w:hAnsi="Verdana" w:cs="Verdana"/>
          <w:b/>
          <w:color w:val="00000A"/>
          <w:sz w:val="20"/>
          <w:u w:val="single"/>
        </w:rPr>
        <w:t>Database</w:t>
      </w:r>
      <w:r>
        <w:rPr>
          <w:rFonts w:ascii="Verdana" w:eastAsia="Verdana" w:hAnsi="Verdana" w:cs="Verdana"/>
          <w:color w:val="00000A"/>
          <w:sz w:val="20"/>
          <w:u w:val="single"/>
        </w:rPr>
        <w:t>: PHPmyadmin.</w:t>
      </w:r>
    </w:p>
    <w:p w:rsidR="00096DC4" w:rsidRDefault="00096DC4">
      <w:pPr>
        <w:spacing w:line="240" w:lineRule="exact"/>
        <w:ind w:left="90" w:right="43"/>
        <w:rPr>
          <w:rFonts w:ascii="Verdana" w:eastAsia="Verdana" w:hAnsi="Verdana" w:cs="Verdana"/>
          <w:color w:val="00000A"/>
          <w:sz w:val="20"/>
        </w:rPr>
      </w:pPr>
    </w:p>
    <w:p w:rsidR="00096DC4" w:rsidRDefault="00096DC4">
      <w:pPr>
        <w:numPr>
          <w:ilvl w:val="0"/>
          <w:numId w:val="9"/>
        </w:numPr>
        <w:spacing w:line="240" w:lineRule="exact"/>
        <w:ind w:left="810" w:right="43"/>
        <w:rPr>
          <w:rFonts w:ascii="Verdana" w:eastAsia="Verdana" w:hAnsi="Verdana" w:cs="Verdana"/>
          <w:b/>
          <w:color w:val="005DA2"/>
          <w:sz w:val="20"/>
        </w:rPr>
      </w:pPr>
      <w:r>
        <w:rPr>
          <w:rFonts w:ascii="Verdana" w:eastAsia="Verdana" w:hAnsi="Verdana" w:cs="Verdana"/>
          <w:b/>
          <w:color w:val="005DA2"/>
          <w:sz w:val="20"/>
        </w:rPr>
        <w:t>Webchat portal:</w:t>
      </w:r>
    </w:p>
    <w:p w:rsidR="00096DC4" w:rsidRDefault="00096DC4">
      <w:pPr>
        <w:spacing w:line="240" w:lineRule="exact"/>
        <w:ind w:left="810" w:right="43" w:hanging="101"/>
      </w:pPr>
      <w:r>
        <w:t>This is an online chat box application where user can register for the packages which are free and then chat with the admin for their queries and questions about their future. The astrologer would be available only in weekdays and if user gets a message when they are offline, an email is sent informing about the unread messages while on admin end, the admin can talk to several client at the same time and both can exchange images too, making it more interative.</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rPr>
        <w:t xml:space="preserve">Technology used: </w:t>
      </w:r>
      <w:r>
        <w:rPr>
          <w:rFonts w:ascii="Verdana" w:eastAsia="Verdana" w:hAnsi="Verdana" w:cs="Verdana"/>
          <w:color w:val="00000A"/>
          <w:sz w:val="20"/>
        </w:rPr>
        <w:t>PHP core and javascripts.</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u w:val="single"/>
        </w:rPr>
        <w:t>Database</w:t>
      </w:r>
      <w:r>
        <w:rPr>
          <w:rFonts w:ascii="Verdana" w:eastAsia="Verdana" w:hAnsi="Verdana" w:cs="Verdana"/>
          <w:color w:val="00000A"/>
          <w:sz w:val="20"/>
        </w:rPr>
        <w:t>:  PHPmyadmin.</w:t>
      </w:r>
    </w:p>
    <w:p w:rsidR="00096DC4" w:rsidRDefault="00096DC4">
      <w:pPr>
        <w:spacing w:line="240" w:lineRule="exact"/>
        <w:ind w:left="720" w:right="43"/>
      </w:pPr>
    </w:p>
    <w:p w:rsidR="00096DC4" w:rsidRDefault="00096DC4">
      <w:pPr>
        <w:spacing w:line="240" w:lineRule="exact"/>
        <w:ind w:left="90" w:right="43"/>
        <w:rPr>
          <w:rFonts w:ascii="Verdana" w:eastAsia="Verdana" w:hAnsi="Verdana" w:cs="Verdana"/>
          <w:color w:val="00000A"/>
          <w:sz w:val="20"/>
        </w:rPr>
      </w:pPr>
    </w:p>
    <w:p w:rsidR="00096DC4" w:rsidRDefault="00096DC4">
      <w:pPr>
        <w:numPr>
          <w:ilvl w:val="0"/>
          <w:numId w:val="9"/>
        </w:numPr>
        <w:spacing w:line="240" w:lineRule="exact"/>
        <w:ind w:left="810" w:right="43"/>
        <w:rPr>
          <w:rFonts w:ascii="Verdana" w:eastAsia="Verdana" w:hAnsi="Verdana" w:cs="Verdana"/>
          <w:b/>
          <w:color w:val="005DA2"/>
          <w:sz w:val="20"/>
        </w:rPr>
      </w:pPr>
      <w:r>
        <w:rPr>
          <w:rFonts w:ascii="Verdana" w:eastAsia="Verdana" w:hAnsi="Verdana" w:cs="Verdana"/>
          <w:b/>
          <w:color w:val="005DA2"/>
          <w:sz w:val="20"/>
        </w:rPr>
        <w:t>Amedsupplies:</w:t>
      </w:r>
    </w:p>
    <w:p w:rsidR="00096DC4" w:rsidRDefault="00096DC4">
      <w:pPr>
        <w:spacing w:line="240" w:lineRule="exact"/>
        <w:ind w:left="810" w:right="43" w:hanging="101"/>
      </w:pPr>
      <w:r>
        <w:t>This is an online medical supplies website to buy an insurance and subscribe for breastpumps. User can get an insured breastpump and fill insurance data for the same.</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rPr>
        <w:t xml:space="preserve">Technology used: </w:t>
      </w:r>
      <w:r>
        <w:rPr>
          <w:rFonts w:ascii="Verdana" w:eastAsia="Verdana" w:hAnsi="Verdana" w:cs="Verdana"/>
          <w:color w:val="00000A"/>
          <w:sz w:val="20"/>
        </w:rPr>
        <w:t>PHP prestashop CMS.</w:t>
      </w:r>
    </w:p>
    <w:p w:rsidR="00096DC4" w:rsidRDefault="00096DC4">
      <w:pPr>
        <w:spacing w:line="240" w:lineRule="exact"/>
        <w:ind w:left="720" w:right="43"/>
        <w:rPr>
          <w:rFonts w:ascii="Verdana" w:eastAsia="Verdana" w:hAnsi="Verdana" w:cs="Verdana"/>
          <w:color w:val="00000A"/>
          <w:sz w:val="20"/>
        </w:rPr>
      </w:pPr>
      <w:r>
        <w:rPr>
          <w:rFonts w:ascii="Verdana" w:eastAsia="Verdana" w:hAnsi="Verdana" w:cs="Verdana"/>
          <w:b/>
          <w:color w:val="00000A"/>
          <w:sz w:val="20"/>
          <w:u w:val="single"/>
        </w:rPr>
        <w:t>Database</w:t>
      </w:r>
      <w:r>
        <w:rPr>
          <w:rFonts w:ascii="Verdana" w:eastAsia="Verdana" w:hAnsi="Verdana" w:cs="Verdana"/>
          <w:color w:val="00000A"/>
          <w:sz w:val="20"/>
        </w:rPr>
        <w:t>:  PHPmyadmin.</w:t>
      </w:r>
    </w:p>
    <w:p w:rsidR="00096DC4" w:rsidRDefault="00096DC4">
      <w:pPr>
        <w:spacing w:line="240" w:lineRule="exact"/>
        <w:ind w:left="90" w:right="43"/>
        <w:rPr>
          <w:rFonts w:ascii="Verdana" w:eastAsia="Verdana" w:hAnsi="Verdana" w:cs="Verdana"/>
          <w:color w:val="00000A"/>
          <w:sz w:val="20"/>
        </w:rPr>
      </w:pPr>
    </w:p>
    <w:p w:rsidR="00096DC4" w:rsidRDefault="00096DC4">
      <w:pPr>
        <w:spacing w:line="240" w:lineRule="exact"/>
        <w:ind w:left="90" w:right="43"/>
        <w:rPr>
          <w:rFonts w:ascii="Verdana" w:eastAsia="Verdana" w:hAnsi="Verdana" w:cs="Verdana"/>
          <w:color w:val="00000A"/>
          <w:sz w:val="20"/>
        </w:rPr>
      </w:pPr>
    </w:p>
    <w:p w:rsidR="00096DC4" w:rsidRDefault="00096DC4">
      <w:pPr>
        <w:spacing w:line="240" w:lineRule="exact"/>
        <w:ind w:left="2160" w:right="43"/>
        <w:rPr>
          <w:rFonts w:ascii="Verdana" w:eastAsia="Verdana" w:hAnsi="Verdana" w:cs="Verdana"/>
          <w:b/>
          <w:color w:val="00000A"/>
          <w:sz w:val="20"/>
        </w:rPr>
      </w:pPr>
    </w:p>
    <w:p w:rsidR="00096DC4" w:rsidRDefault="00096DC4">
      <w:pPr>
        <w:spacing w:after="180" w:line="240" w:lineRule="exact"/>
        <w:ind w:left="-540" w:right="43"/>
        <w:jc w:val="both"/>
        <w:rPr>
          <w:rFonts w:ascii="Verdana" w:eastAsia="Verdana" w:hAnsi="Verdana" w:cs="Verdana"/>
          <w:b/>
          <w:color w:val="00000A"/>
          <w:sz w:val="20"/>
        </w:rPr>
      </w:pPr>
      <w:r>
        <w:rPr>
          <w:rFonts w:ascii="Verdana" w:eastAsia="Verdana" w:hAnsi="Verdana" w:cs="Verdana"/>
          <w:b/>
          <w:color w:val="00000A"/>
          <w:sz w:val="20"/>
        </w:rPr>
        <w:t>LANGUAGES KNOWN</w:t>
      </w:r>
    </w:p>
    <w:p w:rsidR="00096DC4" w:rsidRDefault="00096DC4">
      <w:pPr>
        <w:spacing w:before="120" w:line="240" w:lineRule="exact"/>
        <w:ind w:right="43"/>
        <w:rPr>
          <w:rFonts w:ascii="Verdana" w:eastAsia="Verdana" w:hAnsi="Verdana" w:cs="Verdana"/>
          <w:color w:val="00000A"/>
          <w:sz w:val="20"/>
        </w:rPr>
      </w:pPr>
      <w:r>
        <w:rPr>
          <w:rFonts w:ascii="Verdana" w:eastAsia="Verdana" w:hAnsi="Verdana" w:cs="Verdana"/>
          <w:color w:val="00000A"/>
          <w:sz w:val="20"/>
        </w:rPr>
        <w:t xml:space="preserve">  English, Hindi, Punjabi</w:t>
      </w:r>
    </w:p>
    <w:p w:rsidR="00096DC4" w:rsidRDefault="00096DC4">
      <w:pPr>
        <w:spacing w:before="120" w:line="240" w:lineRule="exact"/>
        <w:ind w:right="43"/>
        <w:rPr>
          <w:rFonts w:ascii="Verdana" w:eastAsia="Verdana" w:hAnsi="Verdana" w:cs="Verdana"/>
          <w:color w:val="00000A"/>
          <w:sz w:val="20"/>
        </w:rPr>
      </w:pPr>
    </w:p>
    <w:p w:rsidR="00096DC4" w:rsidRDefault="00096DC4">
      <w:pPr>
        <w:spacing w:after="180" w:line="240" w:lineRule="exact"/>
        <w:ind w:left="-540" w:right="43"/>
        <w:jc w:val="both"/>
        <w:rPr>
          <w:rFonts w:ascii="Verdana" w:eastAsia="Verdana" w:hAnsi="Verdana" w:cs="Verdana"/>
          <w:b/>
          <w:color w:val="00000A"/>
          <w:sz w:val="20"/>
        </w:rPr>
      </w:pPr>
      <w:r>
        <w:rPr>
          <w:rFonts w:ascii="Verdana" w:eastAsia="Verdana" w:hAnsi="Verdana" w:cs="Verdana"/>
          <w:b/>
          <w:color w:val="00000A"/>
          <w:sz w:val="20"/>
        </w:rPr>
        <w:t>PERSONAL DETAILS</w:t>
      </w:r>
    </w:p>
    <w:p w:rsidR="00096DC4" w:rsidRDefault="00096DC4">
      <w:pPr>
        <w:spacing w:line="240" w:lineRule="exact"/>
        <w:ind w:left="-540" w:right="43"/>
        <w:rPr>
          <w:rFonts w:ascii="Verdana" w:eastAsia="Verdana" w:hAnsi="Verdana" w:cs="Verdana"/>
          <w:color w:val="00000A"/>
          <w:sz w:val="20"/>
        </w:rPr>
      </w:pPr>
      <w:r>
        <w:rPr>
          <w:rFonts w:ascii="Verdana" w:eastAsia="Verdana" w:hAnsi="Verdana" w:cs="Verdana"/>
          <w:color w:val="00000A"/>
          <w:sz w:val="20"/>
        </w:rPr>
        <w:t xml:space="preserve">Father’s Name </w:t>
      </w:r>
      <w:r>
        <w:rPr>
          <w:rFonts w:ascii="Verdana" w:eastAsia="Verdana" w:hAnsi="Verdana" w:cs="Verdana"/>
          <w:color w:val="00000A"/>
          <w:sz w:val="20"/>
        </w:rPr>
        <w:tab/>
      </w:r>
      <w:r>
        <w:rPr>
          <w:rFonts w:ascii="Verdana" w:eastAsia="Verdana" w:hAnsi="Verdana" w:cs="Verdana"/>
          <w:color w:val="00000A"/>
          <w:sz w:val="20"/>
        </w:rPr>
        <w:tab/>
      </w:r>
      <w:r>
        <w:rPr>
          <w:rFonts w:ascii="Verdana" w:eastAsia="Verdana" w:hAnsi="Verdana" w:cs="Verdana"/>
          <w:color w:val="00000A"/>
          <w:sz w:val="20"/>
        </w:rPr>
        <w:tab/>
        <w:t>: Mr. Takhvinder Singh</w:t>
      </w:r>
    </w:p>
    <w:p w:rsidR="00096DC4" w:rsidRDefault="00096DC4">
      <w:pPr>
        <w:spacing w:line="240" w:lineRule="exact"/>
        <w:ind w:left="-540" w:right="43"/>
        <w:rPr>
          <w:rFonts w:ascii="Verdana" w:eastAsia="Verdana" w:hAnsi="Verdana" w:cs="Verdana"/>
          <w:color w:val="00000A"/>
          <w:sz w:val="20"/>
        </w:rPr>
      </w:pPr>
      <w:r>
        <w:rPr>
          <w:rFonts w:ascii="Verdana" w:eastAsia="Verdana" w:hAnsi="Verdana" w:cs="Verdana"/>
          <w:color w:val="00000A"/>
          <w:sz w:val="20"/>
        </w:rPr>
        <w:t xml:space="preserve">Mother’s Name </w:t>
      </w:r>
      <w:r>
        <w:rPr>
          <w:rFonts w:ascii="Verdana" w:eastAsia="Verdana" w:hAnsi="Verdana" w:cs="Verdana"/>
          <w:color w:val="00000A"/>
          <w:sz w:val="20"/>
        </w:rPr>
        <w:tab/>
      </w:r>
      <w:r>
        <w:rPr>
          <w:rFonts w:ascii="Verdana" w:eastAsia="Verdana" w:hAnsi="Verdana" w:cs="Verdana"/>
          <w:color w:val="00000A"/>
          <w:sz w:val="20"/>
        </w:rPr>
        <w:tab/>
      </w:r>
      <w:r>
        <w:rPr>
          <w:rFonts w:ascii="Verdana" w:eastAsia="Verdana" w:hAnsi="Verdana" w:cs="Verdana"/>
          <w:color w:val="00000A"/>
          <w:sz w:val="20"/>
        </w:rPr>
        <w:tab/>
        <w:t>: Mrs. Balvinder Kaur</w:t>
      </w:r>
    </w:p>
    <w:p w:rsidR="00096DC4" w:rsidRDefault="00096DC4">
      <w:pPr>
        <w:spacing w:line="240" w:lineRule="exact"/>
        <w:ind w:left="-540" w:right="43"/>
        <w:rPr>
          <w:rFonts w:ascii="Verdana" w:eastAsia="Verdana" w:hAnsi="Verdana" w:cs="Verdana"/>
          <w:color w:val="00000A"/>
          <w:sz w:val="20"/>
        </w:rPr>
      </w:pPr>
      <w:r>
        <w:rPr>
          <w:rFonts w:ascii="Verdana" w:eastAsia="Verdana" w:hAnsi="Verdana" w:cs="Verdana"/>
          <w:color w:val="00000A"/>
          <w:sz w:val="20"/>
        </w:rPr>
        <w:t xml:space="preserve">Permanent Address </w:t>
      </w:r>
      <w:r>
        <w:rPr>
          <w:rFonts w:ascii="Verdana" w:eastAsia="Verdana" w:hAnsi="Verdana" w:cs="Verdana"/>
          <w:color w:val="00000A"/>
          <w:sz w:val="20"/>
        </w:rPr>
        <w:tab/>
      </w:r>
      <w:r>
        <w:rPr>
          <w:rFonts w:ascii="Verdana" w:eastAsia="Verdana" w:hAnsi="Verdana" w:cs="Verdana"/>
          <w:color w:val="00000A"/>
          <w:sz w:val="20"/>
        </w:rPr>
        <w:tab/>
        <w:t>: #B-32/GH-92, Panchkula</w:t>
      </w:r>
    </w:p>
    <w:p w:rsidR="00096DC4" w:rsidRDefault="00096DC4">
      <w:pPr>
        <w:spacing w:line="240" w:lineRule="exact"/>
        <w:ind w:left="-540" w:right="43"/>
        <w:rPr>
          <w:rFonts w:ascii="Verdana" w:eastAsia="Verdana" w:hAnsi="Verdana" w:cs="Verdana"/>
          <w:color w:val="00000A"/>
          <w:sz w:val="20"/>
        </w:rPr>
      </w:pPr>
      <w:r>
        <w:rPr>
          <w:rFonts w:ascii="Verdana" w:eastAsia="Verdana" w:hAnsi="Verdana" w:cs="Verdana"/>
          <w:color w:val="00000A"/>
          <w:sz w:val="20"/>
        </w:rPr>
        <w:t xml:space="preserve">Marital Status </w:t>
      </w:r>
      <w:r>
        <w:rPr>
          <w:rFonts w:ascii="Verdana" w:eastAsia="Verdana" w:hAnsi="Verdana" w:cs="Verdana"/>
          <w:color w:val="00000A"/>
          <w:sz w:val="20"/>
        </w:rPr>
        <w:tab/>
      </w:r>
      <w:r>
        <w:rPr>
          <w:rFonts w:ascii="Verdana" w:eastAsia="Verdana" w:hAnsi="Verdana" w:cs="Verdana"/>
          <w:color w:val="00000A"/>
          <w:sz w:val="20"/>
        </w:rPr>
        <w:tab/>
      </w:r>
      <w:r>
        <w:rPr>
          <w:rFonts w:ascii="Verdana" w:eastAsia="Verdana" w:hAnsi="Verdana" w:cs="Verdana"/>
          <w:color w:val="00000A"/>
          <w:sz w:val="20"/>
        </w:rPr>
        <w:tab/>
        <w:t>: Single</w:t>
      </w:r>
    </w:p>
    <w:p w:rsidR="00096DC4" w:rsidRDefault="00096DC4">
      <w:pPr>
        <w:spacing w:line="240" w:lineRule="exact"/>
        <w:ind w:left="-540" w:right="43"/>
        <w:rPr>
          <w:rFonts w:ascii="Verdana" w:eastAsia="Verdana" w:hAnsi="Verdana" w:cs="Verdana"/>
          <w:color w:val="00000A"/>
          <w:sz w:val="20"/>
        </w:rPr>
      </w:pPr>
      <w:r>
        <w:rPr>
          <w:rFonts w:ascii="Verdana" w:eastAsia="Verdana" w:hAnsi="Verdana" w:cs="Verdana"/>
          <w:color w:val="00000A"/>
          <w:sz w:val="20"/>
        </w:rPr>
        <w:t>Date of Birth</w:t>
      </w:r>
      <w:r>
        <w:rPr>
          <w:rFonts w:ascii="Verdana" w:eastAsia="Verdana" w:hAnsi="Verdana" w:cs="Verdana"/>
          <w:color w:val="00000A"/>
          <w:sz w:val="20"/>
        </w:rPr>
        <w:tab/>
      </w:r>
      <w:r>
        <w:rPr>
          <w:rFonts w:ascii="Verdana" w:eastAsia="Verdana" w:hAnsi="Verdana" w:cs="Verdana"/>
          <w:color w:val="00000A"/>
          <w:sz w:val="20"/>
        </w:rPr>
        <w:tab/>
      </w:r>
      <w:r>
        <w:rPr>
          <w:rFonts w:ascii="Verdana" w:eastAsia="Verdana" w:hAnsi="Verdana" w:cs="Verdana"/>
          <w:color w:val="00000A"/>
          <w:sz w:val="20"/>
        </w:rPr>
        <w:tab/>
        <w:t>: 3</w:t>
      </w:r>
      <w:r>
        <w:rPr>
          <w:rFonts w:ascii="Verdana" w:eastAsia="Verdana" w:hAnsi="Verdana" w:cs="Verdana"/>
          <w:color w:val="00000A"/>
          <w:sz w:val="20"/>
          <w:vertAlign w:val="superscript"/>
        </w:rPr>
        <w:t>rd</w:t>
      </w:r>
      <w:r>
        <w:rPr>
          <w:rFonts w:ascii="Verdana" w:eastAsia="Verdana" w:hAnsi="Verdana" w:cs="Verdana"/>
          <w:color w:val="00000A"/>
          <w:sz w:val="20"/>
        </w:rPr>
        <w:t xml:space="preserve"> Aug. 1990</w:t>
      </w:r>
    </w:p>
    <w:p w:rsidR="00096DC4" w:rsidRDefault="00096DC4">
      <w:pPr>
        <w:spacing w:line="240" w:lineRule="exact"/>
        <w:ind w:right="43"/>
        <w:rPr>
          <w:rFonts w:ascii="Verdana" w:eastAsia="Verdana" w:hAnsi="Verdana" w:cs="Verdana"/>
          <w:color w:val="00000A"/>
          <w:sz w:val="20"/>
        </w:rPr>
      </w:pPr>
    </w:p>
    <w:p w:rsidR="00096DC4" w:rsidRDefault="00096DC4">
      <w:pPr>
        <w:spacing w:line="240" w:lineRule="exact"/>
        <w:ind w:left="-540" w:right="43"/>
        <w:rPr>
          <w:rFonts w:ascii="Verdana" w:eastAsia="Verdana" w:hAnsi="Verdana" w:cs="Verdana"/>
          <w:b/>
          <w:color w:val="00000A"/>
          <w:sz w:val="20"/>
        </w:rPr>
      </w:pPr>
    </w:p>
    <w:p w:rsidR="00096DC4" w:rsidRDefault="00096DC4">
      <w:pPr>
        <w:tabs>
          <w:tab w:val="left" w:pos="5529"/>
        </w:tabs>
        <w:spacing w:line="240" w:lineRule="exact"/>
        <w:ind w:left="-540" w:right="43"/>
        <w:rPr>
          <w:rFonts w:ascii="Verdana" w:eastAsia="Verdana" w:hAnsi="Verdana" w:cs="Verdana"/>
          <w:color w:val="00000A"/>
          <w:sz w:val="20"/>
        </w:rPr>
      </w:pPr>
      <w:r>
        <w:rPr>
          <w:rFonts w:ascii="Verdana" w:eastAsia="Verdana" w:hAnsi="Verdana" w:cs="Verdana"/>
          <w:color w:val="00000A"/>
          <w:sz w:val="20"/>
        </w:rPr>
        <w:tab/>
      </w:r>
    </w:p>
    <w:p w:rsidR="00096DC4" w:rsidRDefault="00096DC4">
      <w:pPr>
        <w:spacing w:line="240" w:lineRule="exact"/>
      </w:pPr>
    </w:p>
    <w:sectPr w:rsidR="00096DC4">
      <w:pgSz w:w="12240" w:h="15840"/>
      <w:pgMar w:top="1440" w:right="1800" w:bottom="1440" w:left="1800" w:header="720" w:footer="720" w:gutter="0"/>
      <w:cols w:space="720"/>
      <w:docGrid w:linePitch="24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7556"/>
    <w:rsid w:val="00096DC4"/>
    <w:rsid w:val="00860F9A"/>
    <w:rsid w:val="008D3D88"/>
    <w:rsid w:val="00C17556"/>
    <w:rsid w:val="00CE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val="en-IN" w:eastAsia="hi-I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Absatz-Standardschriftart">
    <w:name w:val="Absatz-Standardschriftart"/>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styleId="DefaultParagraphFont0">
    <w:name w:val="Default Paragraph Font"/>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ndsbrands.com/" TargetMode="External"/><Relationship Id="rId3" Type="http://schemas.openxmlformats.org/officeDocument/2006/relationships/settings" Target="settings.xml"/><Relationship Id="rId7" Type="http://schemas.openxmlformats.org/officeDocument/2006/relationships/hyperlink" Target="http://www.summit-automoti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ppaltrucking.com/" TargetMode="External"/><Relationship Id="rId11" Type="http://schemas.openxmlformats.org/officeDocument/2006/relationships/theme" Target="theme/theme1.xml"/><Relationship Id="rId5" Type="http://schemas.openxmlformats.org/officeDocument/2006/relationships/hyperlink" Target="http://www.ommzi.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edsuppl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Links>
    <vt:vector size="30" baseType="variant">
      <vt:variant>
        <vt:i4>4915272</vt:i4>
      </vt:variant>
      <vt:variant>
        <vt:i4>12</vt:i4>
      </vt:variant>
      <vt:variant>
        <vt:i4>0</vt:i4>
      </vt:variant>
      <vt:variant>
        <vt:i4>5</vt:i4>
      </vt:variant>
      <vt:variant>
        <vt:lpwstr>http://www.amedsupplies.com/</vt:lpwstr>
      </vt:variant>
      <vt:variant>
        <vt:lpwstr/>
      </vt:variant>
      <vt:variant>
        <vt:i4>2162803</vt:i4>
      </vt:variant>
      <vt:variant>
        <vt:i4>9</vt:i4>
      </vt:variant>
      <vt:variant>
        <vt:i4>0</vt:i4>
      </vt:variant>
      <vt:variant>
        <vt:i4>5</vt:i4>
      </vt:variant>
      <vt:variant>
        <vt:lpwstr>http://www.vandsbrands.com/</vt:lpwstr>
      </vt:variant>
      <vt:variant>
        <vt:lpwstr/>
      </vt:variant>
      <vt:variant>
        <vt:i4>393223</vt:i4>
      </vt:variant>
      <vt:variant>
        <vt:i4>6</vt:i4>
      </vt:variant>
      <vt:variant>
        <vt:i4>0</vt:i4>
      </vt:variant>
      <vt:variant>
        <vt:i4>5</vt:i4>
      </vt:variant>
      <vt:variant>
        <vt:lpwstr>http://www.summit-automotive.com/</vt:lpwstr>
      </vt:variant>
      <vt:variant>
        <vt:lpwstr/>
      </vt:variant>
      <vt:variant>
        <vt:i4>5439492</vt:i4>
      </vt:variant>
      <vt:variant>
        <vt:i4>3</vt:i4>
      </vt:variant>
      <vt:variant>
        <vt:i4>0</vt:i4>
      </vt:variant>
      <vt:variant>
        <vt:i4>5</vt:i4>
      </vt:variant>
      <vt:variant>
        <vt:lpwstr>http://www.uppaltrucking.com/</vt:lpwstr>
      </vt:variant>
      <vt:variant>
        <vt:lpwstr/>
      </vt:variant>
      <vt:variant>
        <vt:i4>5111814</vt:i4>
      </vt:variant>
      <vt:variant>
        <vt:i4>0</vt:i4>
      </vt:variant>
      <vt:variant>
        <vt:i4>0</vt:i4>
      </vt:variant>
      <vt:variant>
        <vt:i4>5</vt:i4>
      </vt:variant>
      <vt:variant>
        <vt:lpwstr>http://www.ommzi.com/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cp:lastModifiedBy>Manish Sharma</cp:lastModifiedBy>
  <cp:revision>2</cp:revision>
  <cp:lastPrinted>1601-01-01T00:00:00Z</cp:lastPrinted>
  <dcterms:created xsi:type="dcterms:W3CDTF">2018-11-15T06:55:00Z</dcterms:created>
  <dcterms:modified xsi:type="dcterms:W3CDTF">2018-11-15T06:55:00Z</dcterms:modified>
</cp:coreProperties>
</file>