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7437" w:rsidRPr="009D3F34" w:rsidRDefault="00C67437" w:rsidP="008F0518">
      <w:pPr>
        <w:pStyle w:val="SectionTitle"/>
        <w:shd w:val="pct30" w:color="auto" w:fill="auto"/>
        <w:ind w:right="-82"/>
        <w:jc w:val="both"/>
        <w:rPr>
          <w:rFonts w:ascii="Times New Roman" w:hAnsi="Times New Roman"/>
          <w:i/>
          <w:sz w:val="24"/>
          <w:szCs w:val="24"/>
        </w:rPr>
      </w:pPr>
      <w:bookmarkStart w:id="0" w:name="_GoBack"/>
      <w:bookmarkEnd w:id="0"/>
      <w:r w:rsidRPr="009D3F34">
        <w:rPr>
          <w:rFonts w:ascii="Times New Roman" w:hAnsi="Times New Roman"/>
          <w:i/>
          <w:caps w:val="0"/>
          <w:sz w:val="24"/>
          <w:szCs w:val="24"/>
        </w:rPr>
        <w:t>Career Objective</w:t>
      </w:r>
    </w:p>
    <w:p w:rsidR="00AC657F" w:rsidRDefault="00375057" w:rsidP="008F0518">
      <w:pPr>
        <w:ind w:firstLine="720"/>
        <w:jc w:val="both"/>
      </w:pPr>
      <w:r>
        <w:t xml:space="preserve">Looking forward to explore </w:t>
      </w:r>
      <w:r w:rsidR="00FB4EA2">
        <w:t>new</w:t>
      </w:r>
      <w:r>
        <w:t xml:space="preserve"> technologies and attain a good position in IT industry. Want</w:t>
      </w:r>
      <w:r w:rsidR="00DC164F" w:rsidRPr="00093F96">
        <w:t xml:space="preserve"> to </w:t>
      </w:r>
      <w:r>
        <w:t>work and explore</w:t>
      </w:r>
      <w:r w:rsidR="0032412C" w:rsidRPr="00093F96">
        <w:t xml:space="preserve"> in </w:t>
      </w:r>
      <w:r w:rsidR="00540465">
        <w:t xml:space="preserve"> .NET </w:t>
      </w:r>
      <w:r w:rsidR="007F50BF">
        <w:t xml:space="preserve">and Angular JS </w:t>
      </w:r>
      <w:r>
        <w:t xml:space="preserve">where I have been working since last </w:t>
      </w:r>
      <w:r w:rsidR="00447D81">
        <w:t>4</w:t>
      </w:r>
      <w:r w:rsidR="006D4186">
        <w:t>.5</w:t>
      </w:r>
      <w:r w:rsidR="00FB4EA2">
        <w:t xml:space="preserve"> year</w:t>
      </w:r>
      <w:r w:rsidR="00540465">
        <w:t>s</w:t>
      </w:r>
      <w:r>
        <w:t>.</w:t>
      </w:r>
    </w:p>
    <w:p w:rsidR="00C67437" w:rsidRPr="009D3F34" w:rsidRDefault="00C67437" w:rsidP="008F0518">
      <w:pPr>
        <w:pStyle w:val="SectionTitle"/>
        <w:pBdr>
          <w:bottom w:val="single" w:sz="6" w:space="0" w:color="808080"/>
        </w:pBdr>
        <w:shd w:val="pct30" w:color="auto" w:fill="auto"/>
        <w:ind w:right="-82"/>
        <w:jc w:val="both"/>
        <w:rPr>
          <w:rFonts w:ascii="Times New Roman" w:hAnsi="Times New Roman"/>
          <w:i/>
          <w:sz w:val="24"/>
          <w:szCs w:val="24"/>
        </w:rPr>
      </w:pPr>
      <w:r w:rsidRPr="009D3F34">
        <w:rPr>
          <w:rFonts w:ascii="Times New Roman" w:hAnsi="Times New Roman"/>
          <w:i/>
          <w:caps w:val="0"/>
          <w:sz w:val="24"/>
          <w:szCs w:val="24"/>
        </w:rPr>
        <w:t>Professional Summary</w:t>
      </w:r>
    </w:p>
    <w:p w:rsidR="006C053F" w:rsidRDefault="0009324C" w:rsidP="008F0518">
      <w:pPr>
        <w:pStyle w:val="NoSpacing"/>
        <w:numPr>
          <w:ilvl w:val="0"/>
          <w:numId w:val="4"/>
        </w:numPr>
        <w:jc w:val="both"/>
      </w:pPr>
      <w:r>
        <w:t xml:space="preserve">Have </w:t>
      </w:r>
      <w:r w:rsidR="004734BA">
        <w:t>worked</w:t>
      </w:r>
      <w:r>
        <w:t xml:space="preserve"> </w:t>
      </w:r>
      <w:r w:rsidR="00B014DD">
        <w:t xml:space="preserve">in </w:t>
      </w:r>
      <w:proofErr w:type="spellStart"/>
      <w:r w:rsidR="00B014DD">
        <w:t>ResponseTek</w:t>
      </w:r>
      <w:proofErr w:type="spellEnd"/>
      <w:r w:rsidR="00B014DD">
        <w:t xml:space="preserve"> </w:t>
      </w:r>
      <w:r>
        <w:t xml:space="preserve">since </w:t>
      </w:r>
      <w:r w:rsidR="00B014DD">
        <w:t>11</w:t>
      </w:r>
      <w:r w:rsidR="00AD1142" w:rsidRPr="00AD1142">
        <w:rPr>
          <w:vertAlign w:val="superscript"/>
        </w:rPr>
        <w:t>th</w:t>
      </w:r>
      <w:r w:rsidR="008616A0">
        <w:t xml:space="preserve"> </w:t>
      </w:r>
      <w:r w:rsidR="00B014DD">
        <w:t>Feb 2015</w:t>
      </w:r>
      <w:r w:rsidR="00430BCB">
        <w:t xml:space="preserve"> to </w:t>
      </w:r>
      <w:r w:rsidR="00B014DD">
        <w:t>Present</w:t>
      </w:r>
      <w:r w:rsidR="00D73ED1">
        <w:t xml:space="preserve"> as Software Developer</w:t>
      </w:r>
      <w:r>
        <w:t xml:space="preserve"> in M</w:t>
      </w:r>
      <w:r w:rsidR="00FB4EA2">
        <w:t>icrosoft</w:t>
      </w:r>
      <w:r w:rsidR="00790D9C">
        <w:t xml:space="preserve"> </w:t>
      </w:r>
      <w:r w:rsidR="00FB4EA2">
        <w:t>Stream</w:t>
      </w:r>
      <w:r>
        <w:t>.</w:t>
      </w:r>
    </w:p>
    <w:p w:rsidR="008B3500" w:rsidRPr="00557909" w:rsidRDefault="00AD1142" w:rsidP="008F0518">
      <w:pPr>
        <w:pStyle w:val="NoSpacing"/>
        <w:numPr>
          <w:ilvl w:val="0"/>
          <w:numId w:val="4"/>
        </w:numPr>
        <w:jc w:val="both"/>
      </w:pPr>
      <w:r>
        <w:t>Worked</w:t>
      </w:r>
      <w:r w:rsidR="008B3500" w:rsidRPr="00093F96">
        <w:t xml:space="preserve"> in </w:t>
      </w:r>
      <w:r>
        <w:rPr>
          <w:b/>
        </w:rPr>
        <w:t>technologies</w:t>
      </w:r>
      <w:r w:rsidR="004955DD">
        <w:rPr>
          <w:b/>
        </w:rPr>
        <w:t xml:space="preserve"> </w:t>
      </w:r>
      <w:r>
        <w:t>which include</w:t>
      </w:r>
      <w:r w:rsidR="004955DD">
        <w:t xml:space="preserve"> </w:t>
      </w:r>
      <w:r>
        <w:rPr>
          <w:b/>
        </w:rPr>
        <w:t>C#, SQL Server, ASP.NET,</w:t>
      </w:r>
      <w:r w:rsidR="00A54ACB">
        <w:rPr>
          <w:b/>
        </w:rPr>
        <w:t>ADO.NET,</w:t>
      </w:r>
      <w:r w:rsidR="004955DD">
        <w:rPr>
          <w:b/>
        </w:rPr>
        <w:t xml:space="preserve"> MVC</w:t>
      </w:r>
      <w:r w:rsidR="003A142F">
        <w:rPr>
          <w:b/>
        </w:rPr>
        <w:t xml:space="preserve">3,MVC4 Web </w:t>
      </w:r>
      <w:proofErr w:type="spellStart"/>
      <w:r w:rsidR="003A142F">
        <w:rPr>
          <w:b/>
        </w:rPr>
        <w:t>api</w:t>
      </w:r>
      <w:r w:rsidR="00E87669">
        <w:rPr>
          <w:b/>
        </w:rPr>
        <w:t>,</w:t>
      </w:r>
      <w:r w:rsidR="00271BBA">
        <w:rPr>
          <w:b/>
        </w:rPr>
        <w:t>WCF,Web</w:t>
      </w:r>
      <w:proofErr w:type="spellEnd"/>
      <w:r w:rsidR="00271BBA">
        <w:rPr>
          <w:b/>
        </w:rPr>
        <w:t xml:space="preserve"> Services</w:t>
      </w:r>
      <w:r w:rsidR="008B3500" w:rsidRPr="008B3500">
        <w:rPr>
          <w:b/>
        </w:rPr>
        <w:t>,</w:t>
      </w:r>
      <w:r>
        <w:rPr>
          <w:b/>
        </w:rPr>
        <w:t xml:space="preserve"> Software Engineering, OOP, </w:t>
      </w:r>
      <w:proofErr w:type="spellStart"/>
      <w:r>
        <w:rPr>
          <w:b/>
        </w:rPr>
        <w:t>JQuery</w:t>
      </w:r>
      <w:proofErr w:type="spellEnd"/>
      <w:r>
        <w:rPr>
          <w:b/>
        </w:rPr>
        <w:t xml:space="preserve">, </w:t>
      </w:r>
      <w:proofErr w:type="spellStart"/>
      <w:r>
        <w:rPr>
          <w:b/>
        </w:rPr>
        <w:t>JavaScript,</w:t>
      </w:r>
      <w:r w:rsidR="00F53F59">
        <w:rPr>
          <w:b/>
        </w:rPr>
        <w:t>AngularJs</w:t>
      </w:r>
      <w:proofErr w:type="spellEnd"/>
      <w:r w:rsidR="00F53F59">
        <w:rPr>
          <w:b/>
        </w:rPr>
        <w:t>,</w:t>
      </w:r>
      <w:r>
        <w:rPr>
          <w:b/>
        </w:rPr>
        <w:t xml:space="preserve"> HTML and CSS</w:t>
      </w:r>
      <w:r w:rsidR="008B3500">
        <w:rPr>
          <w:b/>
        </w:rPr>
        <w:t>.</w:t>
      </w:r>
    </w:p>
    <w:p w:rsidR="00557909" w:rsidRPr="00AD1142" w:rsidRDefault="00557909" w:rsidP="008F0518">
      <w:pPr>
        <w:pStyle w:val="NoSpacing"/>
        <w:numPr>
          <w:ilvl w:val="0"/>
          <w:numId w:val="4"/>
        </w:numPr>
        <w:jc w:val="both"/>
      </w:pPr>
      <w:r w:rsidRPr="00557909">
        <w:t>Worked on</w:t>
      </w:r>
      <w:r>
        <w:rPr>
          <w:b/>
        </w:rPr>
        <w:t xml:space="preserve"> Testing and Code Analysis in ASP.NET.</w:t>
      </w:r>
    </w:p>
    <w:p w:rsidR="006F4D6D" w:rsidRPr="006F4D6D" w:rsidRDefault="006F4D6D" w:rsidP="006F4D6D">
      <w:pPr>
        <w:numPr>
          <w:ilvl w:val="0"/>
          <w:numId w:val="4"/>
        </w:numPr>
        <w:spacing w:before="100" w:beforeAutospacing="1" w:after="100" w:afterAutospacing="1" w:line="240" w:lineRule="auto"/>
        <w:rPr>
          <w:b/>
        </w:rPr>
      </w:pPr>
      <w:r w:rsidRPr="006F4D6D">
        <w:rPr>
          <w:b/>
        </w:rPr>
        <w:t>Provided estimation  / WBS (Work break down structure).</w:t>
      </w:r>
    </w:p>
    <w:p w:rsidR="006F4D6D" w:rsidRPr="006F4D6D" w:rsidRDefault="001C45FF" w:rsidP="006F4D6D">
      <w:pPr>
        <w:numPr>
          <w:ilvl w:val="0"/>
          <w:numId w:val="4"/>
        </w:numPr>
        <w:spacing w:before="100" w:beforeAutospacing="1" w:after="100" w:afterAutospacing="1" w:line="240" w:lineRule="auto"/>
        <w:rPr>
          <w:b/>
        </w:rPr>
      </w:pPr>
      <w:r>
        <w:rPr>
          <w:b/>
        </w:rPr>
        <w:t>Worked for almost 4.5</w:t>
      </w:r>
      <w:r w:rsidR="00EB1E12">
        <w:rPr>
          <w:b/>
        </w:rPr>
        <w:t xml:space="preserve">  years with United States </w:t>
      </w:r>
      <w:r w:rsidR="006F4D6D" w:rsidRPr="006F4D6D">
        <w:rPr>
          <w:b/>
        </w:rPr>
        <w:t>Clients  and have helped in giving Technical inputs and assisted them in system development and testing.</w:t>
      </w:r>
    </w:p>
    <w:p w:rsidR="006F4D6D" w:rsidRPr="006F4D6D" w:rsidRDefault="006F4D6D" w:rsidP="006F4D6D">
      <w:pPr>
        <w:numPr>
          <w:ilvl w:val="0"/>
          <w:numId w:val="4"/>
        </w:numPr>
        <w:spacing w:before="100" w:beforeAutospacing="1" w:after="100" w:afterAutospacing="1" w:line="240" w:lineRule="auto"/>
      </w:pPr>
      <w:r w:rsidRPr="006F4D6D">
        <w:t>Good Communication skills, flexible and versatile to new environments, self-motivated a good team player and have worked in multicultural environment.</w:t>
      </w:r>
    </w:p>
    <w:p w:rsidR="003B50CA" w:rsidRPr="00093F96" w:rsidRDefault="003B50CA" w:rsidP="008F0518">
      <w:pPr>
        <w:pStyle w:val="NoSpacing"/>
        <w:ind w:left="720"/>
        <w:jc w:val="both"/>
      </w:pPr>
    </w:p>
    <w:p w:rsidR="001D1055" w:rsidRPr="009D3F34" w:rsidRDefault="00DA178F" w:rsidP="008F0518">
      <w:pPr>
        <w:pStyle w:val="SectionTitle"/>
        <w:shd w:val="pct30" w:color="auto" w:fill="auto"/>
        <w:tabs>
          <w:tab w:val="right" w:pos="9180"/>
        </w:tabs>
        <w:ind w:right="29"/>
        <w:jc w:val="both"/>
        <w:rPr>
          <w:rFonts w:ascii="Times New Roman" w:hAnsi="Times New Roman"/>
          <w:i/>
          <w:sz w:val="24"/>
          <w:szCs w:val="24"/>
        </w:rPr>
      </w:pPr>
      <w:r w:rsidRPr="009D3F34">
        <w:rPr>
          <w:rFonts w:ascii="Times New Roman" w:hAnsi="Times New Roman"/>
          <w:i/>
          <w:caps w:val="0"/>
          <w:sz w:val="24"/>
          <w:szCs w:val="24"/>
        </w:rPr>
        <w:t>Educational Qualification</w:t>
      </w:r>
      <w:r w:rsidR="00A154EC" w:rsidRPr="009D3F34">
        <w:rPr>
          <w:rFonts w:ascii="Times New Roman" w:hAnsi="Times New Roman"/>
          <w:i/>
          <w:sz w:val="24"/>
          <w:szCs w:val="24"/>
        </w:rPr>
        <w:tab/>
      </w:r>
    </w:p>
    <w:p w:rsidR="00077CBB" w:rsidRPr="00077CBB" w:rsidRDefault="00077CBB" w:rsidP="008F0518">
      <w:pPr>
        <w:pStyle w:val="ListParagraph"/>
        <w:numPr>
          <w:ilvl w:val="0"/>
          <w:numId w:val="6"/>
        </w:numPr>
        <w:jc w:val="both"/>
        <w:rPr>
          <w:rFonts w:eastAsia="Batang"/>
        </w:rPr>
      </w:pPr>
      <w:r w:rsidRPr="00077CBB">
        <w:rPr>
          <w:rFonts w:eastAsia="Batang"/>
        </w:rPr>
        <w:t xml:space="preserve">Have a score of </w:t>
      </w:r>
      <w:r w:rsidR="00F31E43">
        <w:rPr>
          <w:rFonts w:eastAsia="Batang"/>
          <w:b/>
        </w:rPr>
        <w:t>83.5</w:t>
      </w:r>
      <w:r w:rsidRPr="00077CBB">
        <w:rPr>
          <w:rFonts w:eastAsia="Batang"/>
          <w:b/>
        </w:rPr>
        <w:t xml:space="preserve"> %</w:t>
      </w:r>
      <w:r w:rsidRPr="00077CBB">
        <w:rPr>
          <w:rFonts w:eastAsia="Batang"/>
        </w:rPr>
        <w:t xml:space="preserve"> in SSLC(10</w:t>
      </w:r>
      <w:r w:rsidRPr="00077CBB">
        <w:rPr>
          <w:rFonts w:eastAsia="Batang"/>
          <w:vertAlign w:val="superscript"/>
        </w:rPr>
        <w:t>th</w:t>
      </w:r>
      <w:r w:rsidRPr="00077CBB">
        <w:rPr>
          <w:rFonts w:eastAsia="Batang"/>
        </w:rPr>
        <w:t xml:space="preserve">) and </w:t>
      </w:r>
      <w:r w:rsidR="004823EE">
        <w:rPr>
          <w:rFonts w:eastAsia="Batang"/>
          <w:b/>
        </w:rPr>
        <w:t>53</w:t>
      </w:r>
      <w:r w:rsidRPr="00077CBB">
        <w:rPr>
          <w:rFonts w:eastAsia="Batang"/>
        </w:rPr>
        <w:t>% in PUC (12</w:t>
      </w:r>
      <w:r w:rsidRPr="00077CBB">
        <w:rPr>
          <w:rFonts w:eastAsia="Batang"/>
          <w:vertAlign w:val="superscript"/>
        </w:rPr>
        <w:t>th</w:t>
      </w:r>
      <w:r w:rsidRPr="00077CBB">
        <w:rPr>
          <w:rFonts w:eastAsia="Batang"/>
        </w:rPr>
        <w:t>)</w:t>
      </w:r>
    </w:p>
    <w:p w:rsidR="005D0B54" w:rsidRPr="003F5FBD" w:rsidRDefault="001D1055" w:rsidP="003F5FBD">
      <w:pPr>
        <w:pStyle w:val="ListParagraph"/>
        <w:numPr>
          <w:ilvl w:val="0"/>
          <w:numId w:val="6"/>
        </w:numPr>
        <w:jc w:val="both"/>
        <w:rPr>
          <w:rFonts w:eastAsia="Batang"/>
          <w:b/>
        </w:rPr>
      </w:pPr>
      <w:r w:rsidRPr="00093F96">
        <w:rPr>
          <w:rFonts w:eastAsia="Batang"/>
        </w:rPr>
        <w:t xml:space="preserve">Bachelor of Engineering </w:t>
      </w:r>
      <w:r w:rsidR="002C36CB">
        <w:rPr>
          <w:rFonts w:eastAsia="Batang"/>
        </w:rPr>
        <w:t>and Technology</w:t>
      </w:r>
      <w:r w:rsidR="004D384E">
        <w:rPr>
          <w:rFonts w:eastAsia="Batang"/>
        </w:rPr>
        <w:t>(2011</w:t>
      </w:r>
      <w:r w:rsidR="00FD748C">
        <w:rPr>
          <w:rFonts w:eastAsia="Batang"/>
        </w:rPr>
        <w:t xml:space="preserve"> </w:t>
      </w:r>
      <w:proofErr w:type="spellStart"/>
      <w:r w:rsidR="00FD748C">
        <w:rPr>
          <w:rFonts w:eastAsia="Batang"/>
        </w:rPr>
        <w:t>passout</w:t>
      </w:r>
      <w:proofErr w:type="spellEnd"/>
      <w:r w:rsidR="004D384E">
        <w:rPr>
          <w:rFonts w:eastAsia="Batang"/>
        </w:rPr>
        <w:t>)</w:t>
      </w:r>
      <w:r w:rsidR="002C36CB">
        <w:rPr>
          <w:rFonts w:eastAsia="Batang"/>
        </w:rPr>
        <w:t xml:space="preserve"> </w:t>
      </w:r>
      <w:r w:rsidRPr="00093F96">
        <w:rPr>
          <w:rFonts w:eastAsia="Batang"/>
        </w:rPr>
        <w:t xml:space="preserve">in </w:t>
      </w:r>
      <w:r w:rsidRPr="00093F96">
        <w:rPr>
          <w:rFonts w:eastAsia="Batang"/>
          <w:b/>
        </w:rPr>
        <w:t>Computer Science</w:t>
      </w:r>
      <w:r w:rsidRPr="00093F96">
        <w:rPr>
          <w:rFonts w:eastAsia="Batang"/>
        </w:rPr>
        <w:t xml:space="preserve"> from </w:t>
      </w:r>
      <w:r w:rsidR="002C36CB">
        <w:rPr>
          <w:rFonts w:eastAsia="Batang"/>
        </w:rPr>
        <w:t>Punjabi University</w:t>
      </w:r>
      <w:r w:rsidRPr="00093F96">
        <w:rPr>
          <w:rFonts w:eastAsia="Batang"/>
        </w:rPr>
        <w:t xml:space="preserve">, </w:t>
      </w:r>
      <w:r w:rsidR="002C36CB">
        <w:rPr>
          <w:rFonts w:eastAsia="Batang"/>
        </w:rPr>
        <w:t>Patiala</w:t>
      </w:r>
      <w:r w:rsidRPr="00093F96">
        <w:rPr>
          <w:rFonts w:eastAsia="Batang"/>
        </w:rPr>
        <w:t xml:space="preserve">, with an aggregate of </w:t>
      </w:r>
      <w:r w:rsidR="009E5D79">
        <w:rPr>
          <w:rFonts w:eastAsia="Batang"/>
          <w:b/>
          <w:bCs/>
        </w:rPr>
        <w:t>67</w:t>
      </w:r>
      <w:r w:rsidRPr="00093F96">
        <w:rPr>
          <w:rFonts w:eastAsia="Batang"/>
          <w:b/>
          <w:bCs/>
        </w:rPr>
        <w:t>%</w:t>
      </w:r>
      <w:r w:rsidRPr="00093F96">
        <w:rPr>
          <w:rFonts w:eastAsia="Batang"/>
        </w:rPr>
        <w:t>.</w:t>
      </w:r>
    </w:p>
    <w:p w:rsidR="007659B9" w:rsidRPr="009D3F34" w:rsidRDefault="005D0B54" w:rsidP="005D0B54">
      <w:pPr>
        <w:pStyle w:val="SectionTitle"/>
        <w:shd w:val="pct30" w:color="auto" w:fill="auto"/>
        <w:tabs>
          <w:tab w:val="right" w:pos="9180"/>
        </w:tabs>
        <w:ind w:right="29"/>
        <w:jc w:val="both"/>
        <w:rPr>
          <w:rFonts w:ascii="Times New Roman" w:hAnsi="Times New Roman"/>
          <w:i/>
          <w:sz w:val="24"/>
          <w:szCs w:val="24"/>
        </w:rPr>
      </w:pPr>
      <w:r>
        <w:rPr>
          <w:rFonts w:ascii="Times New Roman" w:hAnsi="Times New Roman"/>
          <w:i/>
          <w:caps w:val="0"/>
          <w:sz w:val="24"/>
          <w:szCs w:val="24"/>
        </w:rPr>
        <w:t>Achievements</w:t>
      </w:r>
      <w:r w:rsidR="007659B9" w:rsidRPr="009D3F34">
        <w:rPr>
          <w:rFonts w:ascii="Times New Roman" w:hAnsi="Times New Roman"/>
          <w:i/>
          <w:sz w:val="24"/>
          <w:szCs w:val="24"/>
        </w:rPr>
        <w:tab/>
      </w:r>
    </w:p>
    <w:p w:rsidR="005D0B54" w:rsidRPr="005D0B54" w:rsidRDefault="005D0B54" w:rsidP="005D0B54">
      <w:pPr>
        <w:numPr>
          <w:ilvl w:val="0"/>
          <w:numId w:val="37"/>
        </w:numPr>
        <w:suppressAutoHyphens/>
        <w:spacing w:after="0" w:line="240" w:lineRule="auto"/>
        <w:rPr>
          <w:rFonts w:eastAsia="Batang"/>
        </w:rPr>
      </w:pPr>
      <w:r w:rsidRPr="005D0B54">
        <w:rPr>
          <w:rFonts w:eastAsia="Batang"/>
        </w:rPr>
        <w:t>Recognized by Client for continuous outstanding performance in the developme</w:t>
      </w:r>
      <w:r w:rsidR="004E24D5">
        <w:rPr>
          <w:rFonts w:eastAsia="Batang"/>
        </w:rPr>
        <w:t xml:space="preserve">nt and testing for the </w:t>
      </w:r>
      <w:proofErr w:type="spellStart"/>
      <w:r w:rsidR="004E24D5">
        <w:rPr>
          <w:rFonts w:eastAsia="Batang"/>
        </w:rPr>
        <w:t>Apack</w:t>
      </w:r>
      <w:proofErr w:type="spellEnd"/>
      <w:r w:rsidR="004E24D5">
        <w:rPr>
          <w:rFonts w:eastAsia="Batang"/>
        </w:rPr>
        <w:t>,</w:t>
      </w:r>
      <w:r w:rsidRPr="005D0B54">
        <w:rPr>
          <w:rFonts w:eastAsia="Batang"/>
        </w:rPr>
        <w:t xml:space="preserve"> Emergency Systems</w:t>
      </w:r>
      <w:r w:rsidR="004E24D5">
        <w:rPr>
          <w:rFonts w:eastAsia="Batang"/>
        </w:rPr>
        <w:t xml:space="preserve"> and </w:t>
      </w:r>
      <w:proofErr w:type="spellStart"/>
      <w:r w:rsidR="004E24D5">
        <w:rPr>
          <w:rFonts w:eastAsia="Batang"/>
        </w:rPr>
        <w:t>Mainstreet</w:t>
      </w:r>
      <w:proofErr w:type="spellEnd"/>
      <w:r w:rsidRPr="005D0B54">
        <w:rPr>
          <w:rFonts w:eastAsia="Batang"/>
        </w:rPr>
        <w:t xml:space="preserve"> Projects.</w:t>
      </w:r>
    </w:p>
    <w:p w:rsidR="005D0B54" w:rsidRPr="005D0B54" w:rsidRDefault="005D0B54" w:rsidP="005D0B54">
      <w:pPr>
        <w:pStyle w:val="ListParagraph"/>
        <w:widowControl w:val="0"/>
        <w:numPr>
          <w:ilvl w:val="0"/>
          <w:numId w:val="37"/>
        </w:numPr>
        <w:autoSpaceDE w:val="0"/>
        <w:autoSpaceDN w:val="0"/>
        <w:adjustRightInd w:val="0"/>
        <w:spacing w:after="0" w:line="240" w:lineRule="auto"/>
        <w:rPr>
          <w:rFonts w:eastAsia="Batang"/>
        </w:rPr>
      </w:pPr>
      <w:r w:rsidRPr="005D0B54">
        <w:rPr>
          <w:rFonts w:eastAsia="Batang"/>
        </w:rPr>
        <w:t xml:space="preserve">Participated in a number of events in </w:t>
      </w:r>
      <w:proofErr w:type="spellStart"/>
      <w:r w:rsidRPr="005D0B54">
        <w:rPr>
          <w:rFonts w:eastAsia="Batang"/>
        </w:rPr>
        <w:t>Sliet</w:t>
      </w:r>
      <w:proofErr w:type="spellEnd"/>
      <w:r w:rsidRPr="005D0B54">
        <w:rPr>
          <w:rFonts w:eastAsia="Batang"/>
        </w:rPr>
        <w:t xml:space="preserve"> Tech-Fest at College level.</w:t>
      </w:r>
    </w:p>
    <w:p w:rsidR="003912E8" w:rsidRDefault="005D0B54" w:rsidP="003F0DF8">
      <w:pPr>
        <w:pStyle w:val="ListParagraph"/>
        <w:widowControl w:val="0"/>
        <w:numPr>
          <w:ilvl w:val="0"/>
          <w:numId w:val="37"/>
        </w:numPr>
        <w:autoSpaceDE w:val="0"/>
        <w:autoSpaceDN w:val="0"/>
        <w:adjustRightInd w:val="0"/>
        <w:spacing w:after="0" w:line="240" w:lineRule="auto"/>
        <w:rPr>
          <w:rFonts w:eastAsia="Batang"/>
        </w:rPr>
      </w:pPr>
      <w:r w:rsidRPr="005D0B54">
        <w:rPr>
          <w:rFonts w:eastAsia="Batang"/>
        </w:rPr>
        <w:t xml:space="preserve">Participated in Debugging Competition in </w:t>
      </w:r>
      <w:proofErr w:type="spellStart"/>
      <w:r w:rsidRPr="005D0B54">
        <w:rPr>
          <w:rFonts w:eastAsia="Batang"/>
        </w:rPr>
        <w:t>Rayat</w:t>
      </w:r>
      <w:proofErr w:type="spellEnd"/>
      <w:r w:rsidRPr="005D0B54">
        <w:rPr>
          <w:rFonts w:eastAsia="Batang"/>
        </w:rPr>
        <w:t xml:space="preserve"> College and went to the Finals.</w:t>
      </w:r>
    </w:p>
    <w:p w:rsidR="006107AF" w:rsidRDefault="006107AF" w:rsidP="006107AF">
      <w:pPr>
        <w:widowControl w:val="0"/>
        <w:autoSpaceDE w:val="0"/>
        <w:autoSpaceDN w:val="0"/>
        <w:adjustRightInd w:val="0"/>
        <w:spacing w:after="0" w:line="240" w:lineRule="auto"/>
        <w:rPr>
          <w:rFonts w:eastAsia="Batang"/>
        </w:rPr>
      </w:pPr>
    </w:p>
    <w:p w:rsidR="006107AF" w:rsidRDefault="006107AF" w:rsidP="006107AF">
      <w:pPr>
        <w:widowControl w:val="0"/>
        <w:autoSpaceDE w:val="0"/>
        <w:autoSpaceDN w:val="0"/>
        <w:adjustRightInd w:val="0"/>
        <w:spacing w:after="0" w:line="240" w:lineRule="auto"/>
        <w:rPr>
          <w:rFonts w:eastAsia="Batang"/>
        </w:rPr>
      </w:pPr>
    </w:p>
    <w:p w:rsidR="006107AF" w:rsidRPr="006107AF" w:rsidRDefault="006107AF" w:rsidP="006107AF">
      <w:pPr>
        <w:widowControl w:val="0"/>
        <w:autoSpaceDE w:val="0"/>
        <w:autoSpaceDN w:val="0"/>
        <w:adjustRightInd w:val="0"/>
        <w:spacing w:after="0" w:line="240" w:lineRule="auto"/>
        <w:rPr>
          <w:rFonts w:eastAsia="Batang"/>
          <w:b/>
          <w:sz w:val="24"/>
          <w:szCs w:val="24"/>
        </w:rPr>
      </w:pPr>
      <w:r w:rsidRPr="006107AF">
        <w:rPr>
          <w:rFonts w:eastAsia="Batang"/>
          <w:b/>
          <w:sz w:val="24"/>
          <w:szCs w:val="24"/>
        </w:rPr>
        <w:t>Professional Experience</w:t>
      </w:r>
    </w:p>
    <w:p w:rsidR="006107AF" w:rsidRPr="006107AF" w:rsidRDefault="006107AF" w:rsidP="006107AF">
      <w:pPr>
        <w:widowControl w:val="0"/>
        <w:autoSpaceDE w:val="0"/>
        <w:autoSpaceDN w:val="0"/>
        <w:adjustRightInd w:val="0"/>
        <w:spacing w:after="0" w:line="240" w:lineRule="auto"/>
        <w:rPr>
          <w:rFonts w:eastAsia="Batang"/>
        </w:rPr>
      </w:pPr>
    </w:p>
    <w:tbl>
      <w:tblPr>
        <w:tblW w:w="93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89"/>
        <w:gridCol w:w="3198"/>
        <w:gridCol w:w="3061"/>
      </w:tblGrid>
      <w:tr w:rsidR="006107AF" w:rsidRPr="009229DB" w:rsidTr="00AA3012">
        <w:trPr>
          <w:trHeight w:val="63"/>
        </w:trPr>
        <w:tc>
          <w:tcPr>
            <w:tcW w:w="3089" w:type="dxa"/>
            <w:shd w:val="clear" w:color="auto" w:fill="auto"/>
            <w:vAlign w:val="center"/>
          </w:tcPr>
          <w:p w:rsidR="006107AF" w:rsidRPr="009229DB" w:rsidRDefault="006107AF" w:rsidP="00AA3012">
            <w:pPr>
              <w:spacing w:after="0"/>
              <w:jc w:val="both"/>
              <w:rPr>
                <w:rFonts w:eastAsia="Calibri"/>
                <w:b/>
                <w:bCs/>
              </w:rPr>
            </w:pPr>
            <w:r w:rsidRPr="009229DB">
              <w:rPr>
                <w:rFonts w:eastAsia="Batang"/>
                <w:b/>
                <w:bCs/>
              </w:rPr>
              <w:t>Organization</w:t>
            </w:r>
          </w:p>
        </w:tc>
        <w:tc>
          <w:tcPr>
            <w:tcW w:w="3198" w:type="dxa"/>
            <w:shd w:val="clear" w:color="auto" w:fill="auto"/>
            <w:vAlign w:val="center"/>
          </w:tcPr>
          <w:p w:rsidR="006107AF" w:rsidRPr="009229DB" w:rsidRDefault="006107AF" w:rsidP="00AA3012">
            <w:pPr>
              <w:spacing w:after="0"/>
              <w:jc w:val="both"/>
              <w:rPr>
                <w:rFonts w:eastAsia="Calibri"/>
                <w:b/>
                <w:bCs/>
              </w:rPr>
            </w:pPr>
            <w:r w:rsidRPr="009229DB">
              <w:rPr>
                <w:rFonts w:eastAsia="Batang"/>
                <w:b/>
                <w:bCs/>
              </w:rPr>
              <w:t>Duration</w:t>
            </w:r>
          </w:p>
        </w:tc>
        <w:tc>
          <w:tcPr>
            <w:tcW w:w="3061" w:type="dxa"/>
            <w:shd w:val="clear" w:color="auto" w:fill="auto"/>
            <w:vAlign w:val="center"/>
          </w:tcPr>
          <w:p w:rsidR="006107AF" w:rsidRPr="009229DB" w:rsidRDefault="006107AF" w:rsidP="00AA3012">
            <w:pPr>
              <w:spacing w:after="0"/>
              <w:jc w:val="both"/>
              <w:rPr>
                <w:rFonts w:eastAsia="Calibri"/>
                <w:b/>
                <w:bCs/>
              </w:rPr>
            </w:pPr>
            <w:r w:rsidRPr="009229DB">
              <w:rPr>
                <w:rFonts w:eastAsia="Batang"/>
                <w:b/>
                <w:bCs/>
              </w:rPr>
              <w:t>Designation</w:t>
            </w:r>
          </w:p>
        </w:tc>
      </w:tr>
      <w:tr w:rsidR="0088611C" w:rsidRPr="009229DB" w:rsidTr="006107AF">
        <w:trPr>
          <w:trHeight w:val="1079"/>
        </w:trPr>
        <w:tc>
          <w:tcPr>
            <w:tcW w:w="3089" w:type="dxa"/>
            <w:shd w:val="clear" w:color="auto" w:fill="auto"/>
          </w:tcPr>
          <w:p w:rsidR="0088611C" w:rsidRDefault="0088611C" w:rsidP="00AA3012">
            <w:pPr>
              <w:spacing w:after="0"/>
              <w:jc w:val="both"/>
              <w:rPr>
                <w:rFonts w:ascii="Arial" w:eastAsia="Batang" w:hAnsi="Arial" w:cs="Arial"/>
                <w:sz w:val="20"/>
                <w:szCs w:val="20"/>
              </w:rPr>
            </w:pPr>
            <w:r>
              <w:rPr>
                <w:rFonts w:ascii="Arial" w:eastAsia="Batang" w:hAnsi="Arial" w:cs="Arial"/>
                <w:sz w:val="20"/>
                <w:szCs w:val="20"/>
              </w:rPr>
              <w:t xml:space="preserve">Response </w:t>
            </w:r>
            <w:proofErr w:type="spellStart"/>
            <w:r>
              <w:rPr>
                <w:rFonts w:ascii="Arial" w:eastAsia="Batang" w:hAnsi="Arial" w:cs="Arial"/>
                <w:sz w:val="20"/>
                <w:szCs w:val="20"/>
              </w:rPr>
              <w:t>Tek</w:t>
            </w:r>
            <w:proofErr w:type="spellEnd"/>
            <w:r>
              <w:rPr>
                <w:rFonts w:ascii="Arial" w:eastAsia="Batang" w:hAnsi="Arial" w:cs="Arial"/>
                <w:sz w:val="20"/>
                <w:szCs w:val="20"/>
              </w:rPr>
              <w:t xml:space="preserve"> </w:t>
            </w:r>
            <w:proofErr w:type="spellStart"/>
            <w:r>
              <w:rPr>
                <w:rFonts w:ascii="Arial" w:eastAsia="Batang" w:hAnsi="Arial" w:cs="Arial"/>
                <w:sz w:val="20"/>
                <w:szCs w:val="20"/>
              </w:rPr>
              <w:t>Mohali</w:t>
            </w:r>
            <w:proofErr w:type="spellEnd"/>
          </w:p>
        </w:tc>
        <w:tc>
          <w:tcPr>
            <w:tcW w:w="3198" w:type="dxa"/>
            <w:shd w:val="clear" w:color="auto" w:fill="auto"/>
          </w:tcPr>
          <w:p w:rsidR="0088611C" w:rsidRDefault="0088611C" w:rsidP="00AA3012">
            <w:pPr>
              <w:spacing w:after="0"/>
              <w:jc w:val="both"/>
              <w:rPr>
                <w:rFonts w:ascii="Arial" w:eastAsia="Batang" w:hAnsi="Arial" w:cs="Arial"/>
                <w:sz w:val="20"/>
                <w:szCs w:val="20"/>
              </w:rPr>
            </w:pPr>
            <w:r>
              <w:rPr>
                <w:rFonts w:ascii="Arial" w:eastAsia="Batang" w:hAnsi="Arial" w:cs="Arial"/>
                <w:sz w:val="20"/>
                <w:szCs w:val="20"/>
              </w:rPr>
              <w:t>11 Feb 2015- Present</w:t>
            </w:r>
          </w:p>
        </w:tc>
        <w:tc>
          <w:tcPr>
            <w:tcW w:w="3061" w:type="dxa"/>
            <w:shd w:val="clear" w:color="auto" w:fill="auto"/>
          </w:tcPr>
          <w:p w:rsidR="0088611C" w:rsidRDefault="0088611C" w:rsidP="00AA3012">
            <w:pPr>
              <w:spacing w:after="0"/>
              <w:jc w:val="both"/>
              <w:rPr>
                <w:rFonts w:ascii="Arial" w:eastAsia="Batang" w:hAnsi="Arial" w:cs="Arial"/>
                <w:sz w:val="20"/>
                <w:szCs w:val="20"/>
              </w:rPr>
            </w:pPr>
            <w:r>
              <w:rPr>
                <w:rFonts w:ascii="Arial" w:eastAsia="Batang" w:hAnsi="Arial" w:cs="Arial"/>
                <w:sz w:val="20"/>
                <w:szCs w:val="20"/>
              </w:rPr>
              <w:t>Software Developer</w:t>
            </w:r>
          </w:p>
        </w:tc>
      </w:tr>
      <w:tr w:rsidR="006107AF" w:rsidRPr="009229DB" w:rsidTr="006107AF">
        <w:trPr>
          <w:trHeight w:val="1079"/>
        </w:trPr>
        <w:tc>
          <w:tcPr>
            <w:tcW w:w="3089" w:type="dxa"/>
            <w:shd w:val="clear" w:color="auto" w:fill="auto"/>
          </w:tcPr>
          <w:p w:rsidR="006107AF" w:rsidRPr="008E00CE" w:rsidRDefault="006107AF" w:rsidP="00AA3012">
            <w:pPr>
              <w:spacing w:after="0"/>
              <w:jc w:val="both"/>
              <w:rPr>
                <w:rFonts w:ascii="Arial" w:eastAsia="Batang" w:hAnsi="Arial" w:cs="Arial"/>
                <w:sz w:val="20"/>
                <w:szCs w:val="20"/>
              </w:rPr>
            </w:pPr>
            <w:proofErr w:type="spellStart"/>
            <w:r>
              <w:rPr>
                <w:rFonts w:ascii="Arial" w:eastAsia="Batang" w:hAnsi="Arial" w:cs="Arial"/>
                <w:sz w:val="20"/>
                <w:szCs w:val="20"/>
              </w:rPr>
              <w:t>Seasia</w:t>
            </w:r>
            <w:proofErr w:type="spellEnd"/>
            <w:r>
              <w:rPr>
                <w:rFonts w:ascii="Arial" w:eastAsia="Batang" w:hAnsi="Arial" w:cs="Arial"/>
                <w:sz w:val="20"/>
                <w:szCs w:val="20"/>
              </w:rPr>
              <w:t xml:space="preserve"> </w:t>
            </w:r>
            <w:proofErr w:type="spellStart"/>
            <w:r>
              <w:rPr>
                <w:rFonts w:ascii="Arial" w:eastAsia="Batang" w:hAnsi="Arial" w:cs="Arial"/>
                <w:sz w:val="20"/>
                <w:szCs w:val="20"/>
              </w:rPr>
              <w:t>Infotech</w:t>
            </w:r>
            <w:proofErr w:type="spellEnd"/>
            <w:r>
              <w:rPr>
                <w:rFonts w:ascii="Arial" w:eastAsia="Batang" w:hAnsi="Arial" w:cs="Arial"/>
                <w:sz w:val="20"/>
                <w:szCs w:val="20"/>
              </w:rPr>
              <w:t xml:space="preserve"> (</w:t>
            </w:r>
            <w:proofErr w:type="spellStart"/>
            <w:r>
              <w:rPr>
                <w:rFonts w:ascii="Arial" w:eastAsia="Batang" w:hAnsi="Arial" w:cs="Arial"/>
                <w:sz w:val="20"/>
                <w:szCs w:val="20"/>
              </w:rPr>
              <w:t>CMMi</w:t>
            </w:r>
            <w:proofErr w:type="spellEnd"/>
            <w:r>
              <w:rPr>
                <w:rFonts w:ascii="Arial" w:eastAsia="Batang" w:hAnsi="Arial" w:cs="Arial"/>
                <w:sz w:val="20"/>
                <w:szCs w:val="20"/>
              </w:rPr>
              <w:t xml:space="preserve"> 5)</w:t>
            </w:r>
            <w:r w:rsidR="00172A3D">
              <w:rPr>
                <w:rFonts w:ascii="Arial" w:eastAsia="Batang" w:hAnsi="Arial" w:cs="Arial"/>
                <w:sz w:val="20"/>
                <w:szCs w:val="20"/>
              </w:rPr>
              <w:t>,</w:t>
            </w:r>
            <w:proofErr w:type="spellStart"/>
            <w:r w:rsidR="00172A3D">
              <w:rPr>
                <w:rFonts w:ascii="Arial" w:eastAsia="Batang" w:hAnsi="Arial" w:cs="Arial"/>
                <w:sz w:val="20"/>
                <w:szCs w:val="20"/>
              </w:rPr>
              <w:t>Mohali</w:t>
            </w:r>
            <w:proofErr w:type="spellEnd"/>
          </w:p>
        </w:tc>
        <w:tc>
          <w:tcPr>
            <w:tcW w:w="3198" w:type="dxa"/>
            <w:shd w:val="clear" w:color="auto" w:fill="auto"/>
          </w:tcPr>
          <w:p w:rsidR="006107AF" w:rsidRPr="008E00CE" w:rsidRDefault="006107AF" w:rsidP="00AA3012">
            <w:pPr>
              <w:spacing w:after="0"/>
              <w:jc w:val="both"/>
              <w:rPr>
                <w:rFonts w:ascii="Arial" w:eastAsia="Batang" w:hAnsi="Arial" w:cs="Arial"/>
                <w:sz w:val="20"/>
                <w:szCs w:val="20"/>
              </w:rPr>
            </w:pPr>
            <w:r>
              <w:rPr>
                <w:rFonts w:ascii="Arial" w:eastAsia="Batang" w:hAnsi="Arial" w:cs="Arial"/>
                <w:sz w:val="20"/>
                <w:szCs w:val="20"/>
              </w:rPr>
              <w:t>Oct 15</w:t>
            </w:r>
            <w:r w:rsidRPr="008E00CE">
              <w:rPr>
                <w:rFonts w:ascii="Arial" w:eastAsia="Batang" w:hAnsi="Arial" w:cs="Arial"/>
                <w:sz w:val="20"/>
                <w:szCs w:val="20"/>
                <w:vertAlign w:val="superscript"/>
              </w:rPr>
              <w:t>th</w:t>
            </w:r>
            <w:r w:rsidR="00607B6C">
              <w:rPr>
                <w:rFonts w:ascii="Arial" w:eastAsia="Batang" w:hAnsi="Arial" w:cs="Arial"/>
                <w:sz w:val="20"/>
                <w:szCs w:val="20"/>
              </w:rPr>
              <w:t xml:space="preserve"> 2012</w:t>
            </w:r>
            <w:r w:rsidR="00935FEE">
              <w:rPr>
                <w:rFonts w:ascii="Arial" w:eastAsia="Batang" w:hAnsi="Arial" w:cs="Arial"/>
                <w:sz w:val="20"/>
                <w:szCs w:val="20"/>
              </w:rPr>
              <w:t xml:space="preserve"> – Feb 6</w:t>
            </w:r>
            <w:r w:rsidR="00935FEE" w:rsidRPr="00935FEE">
              <w:rPr>
                <w:rFonts w:ascii="Arial" w:eastAsia="Batang" w:hAnsi="Arial" w:cs="Arial"/>
                <w:sz w:val="20"/>
                <w:szCs w:val="20"/>
                <w:vertAlign w:val="superscript"/>
              </w:rPr>
              <w:t>th</w:t>
            </w:r>
            <w:r w:rsidR="00935FEE">
              <w:rPr>
                <w:rFonts w:ascii="Arial" w:eastAsia="Batang" w:hAnsi="Arial" w:cs="Arial"/>
                <w:sz w:val="20"/>
                <w:szCs w:val="20"/>
              </w:rPr>
              <w:t xml:space="preserve"> 2015</w:t>
            </w:r>
          </w:p>
        </w:tc>
        <w:tc>
          <w:tcPr>
            <w:tcW w:w="3061" w:type="dxa"/>
            <w:shd w:val="clear" w:color="auto" w:fill="auto"/>
          </w:tcPr>
          <w:p w:rsidR="006107AF" w:rsidRPr="008E00CE" w:rsidRDefault="006107AF" w:rsidP="00AA3012">
            <w:pPr>
              <w:spacing w:after="0"/>
              <w:jc w:val="both"/>
              <w:rPr>
                <w:rFonts w:ascii="Arial" w:eastAsia="Batang" w:hAnsi="Arial" w:cs="Arial"/>
                <w:sz w:val="20"/>
                <w:szCs w:val="20"/>
              </w:rPr>
            </w:pPr>
            <w:r>
              <w:rPr>
                <w:rFonts w:ascii="Arial" w:eastAsia="Batang" w:hAnsi="Arial" w:cs="Arial"/>
                <w:sz w:val="20"/>
                <w:szCs w:val="20"/>
              </w:rPr>
              <w:t>Consultant</w:t>
            </w:r>
            <w:r w:rsidR="00D84795">
              <w:rPr>
                <w:rFonts w:ascii="Arial" w:eastAsia="Batang" w:hAnsi="Arial" w:cs="Arial"/>
                <w:sz w:val="20"/>
                <w:szCs w:val="20"/>
              </w:rPr>
              <w:t xml:space="preserve"> </w:t>
            </w:r>
            <w:r w:rsidR="00905990">
              <w:rPr>
                <w:rFonts w:ascii="Arial" w:eastAsia="Batang" w:hAnsi="Arial" w:cs="Arial"/>
                <w:sz w:val="20"/>
                <w:szCs w:val="20"/>
              </w:rPr>
              <w:t>&amp; Software Developer</w:t>
            </w:r>
          </w:p>
        </w:tc>
      </w:tr>
      <w:tr w:rsidR="0030263C" w:rsidRPr="009229DB" w:rsidTr="006107AF">
        <w:trPr>
          <w:trHeight w:val="1079"/>
        </w:trPr>
        <w:tc>
          <w:tcPr>
            <w:tcW w:w="3089" w:type="dxa"/>
            <w:shd w:val="clear" w:color="auto" w:fill="auto"/>
          </w:tcPr>
          <w:p w:rsidR="0030263C" w:rsidRDefault="0030263C" w:rsidP="00AA3012">
            <w:pPr>
              <w:spacing w:after="0"/>
              <w:jc w:val="both"/>
              <w:rPr>
                <w:rFonts w:ascii="Arial" w:eastAsia="Batang" w:hAnsi="Arial" w:cs="Arial"/>
                <w:sz w:val="20"/>
                <w:szCs w:val="20"/>
              </w:rPr>
            </w:pPr>
            <w:proofErr w:type="spellStart"/>
            <w:r>
              <w:rPr>
                <w:rFonts w:ascii="Arial" w:eastAsia="Batang" w:hAnsi="Arial" w:cs="Arial"/>
                <w:sz w:val="20"/>
                <w:szCs w:val="20"/>
              </w:rPr>
              <w:lastRenderedPageBreak/>
              <w:t>Enest</w:t>
            </w:r>
            <w:proofErr w:type="spellEnd"/>
            <w:r>
              <w:rPr>
                <w:rFonts w:ascii="Arial" w:eastAsia="Batang" w:hAnsi="Arial" w:cs="Arial"/>
                <w:sz w:val="20"/>
                <w:szCs w:val="20"/>
              </w:rPr>
              <w:t xml:space="preserve"> </w:t>
            </w:r>
            <w:proofErr w:type="spellStart"/>
            <w:r>
              <w:rPr>
                <w:rFonts w:ascii="Arial" w:eastAsia="Batang" w:hAnsi="Arial" w:cs="Arial"/>
                <w:sz w:val="20"/>
                <w:szCs w:val="20"/>
              </w:rPr>
              <w:t>Technolgoies</w:t>
            </w:r>
            <w:r w:rsidR="00172A3D">
              <w:rPr>
                <w:rFonts w:ascii="Arial" w:eastAsia="Batang" w:hAnsi="Arial" w:cs="Arial"/>
                <w:sz w:val="20"/>
                <w:szCs w:val="20"/>
              </w:rPr>
              <w:t>,Ludhiana</w:t>
            </w:r>
            <w:proofErr w:type="spellEnd"/>
          </w:p>
        </w:tc>
        <w:tc>
          <w:tcPr>
            <w:tcW w:w="3198" w:type="dxa"/>
            <w:shd w:val="clear" w:color="auto" w:fill="auto"/>
          </w:tcPr>
          <w:p w:rsidR="0030263C" w:rsidRDefault="0030263C" w:rsidP="00AA3012">
            <w:pPr>
              <w:spacing w:after="0"/>
              <w:jc w:val="both"/>
              <w:rPr>
                <w:rFonts w:ascii="Arial" w:eastAsia="Batang" w:hAnsi="Arial" w:cs="Arial"/>
                <w:sz w:val="20"/>
                <w:szCs w:val="20"/>
              </w:rPr>
            </w:pPr>
            <w:r>
              <w:rPr>
                <w:rFonts w:ascii="Arial" w:eastAsia="Batang" w:hAnsi="Arial" w:cs="Arial"/>
                <w:sz w:val="20"/>
                <w:szCs w:val="20"/>
              </w:rPr>
              <w:t>Feb 2012-Oct 2012</w:t>
            </w:r>
          </w:p>
        </w:tc>
        <w:tc>
          <w:tcPr>
            <w:tcW w:w="3061" w:type="dxa"/>
            <w:shd w:val="clear" w:color="auto" w:fill="auto"/>
          </w:tcPr>
          <w:p w:rsidR="0030263C" w:rsidRDefault="00905990" w:rsidP="00AA3012">
            <w:pPr>
              <w:spacing w:after="0"/>
              <w:jc w:val="both"/>
              <w:rPr>
                <w:rFonts w:ascii="Arial" w:eastAsia="Batang" w:hAnsi="Arial" w:cs="Arial"/>
                <w:sz w:val="20"/>
                <w:szCs w:val="20"/>
              </w:rPr>
            </w:pPr>
            <w:r>
              <w:rPr>
                <w:rFonts w:ascii="Arial" w:eastAsia="Batang" w:hAnsi="Arial" w:cs="Arial"/>
                <w:sz w:val="20"/>
                <w:szCs w:val="20"/>
              </w:rPr>
              <w:t>Junior Software Engineer</w:t>
            </w:r>
          </w:p>
        </w:tc>
      </w:tr>
    </w:tbl>
    <w:p w:rsidR="003F0DF8" w:rsidRPr="003F0DF8" w:rsidRDefault="003F0DF8" w:rsidP="003F0DF8">
      <w:pPr>
        <w:pStyle w:val="ListParagraph"/>
        <w:widowControl w:val="0"/>
        <w:autoSpaceDE w:val="0"/>
        <w:autoSpaceDN w:val="0"/>
        <w:adjustRightInd w:val="0"/>
        <w:spacing w:after="0" w:line="240" w:lineRule="auto"/>
        <w:rPr>
          <w:rFonts w:eastAsia="Batang"/>
        </w:rPr>
      </w:pPr>
    </w:p>
    <w:p w:rsidR="0032412C" w:rsidRPr="006107AF" w:rsidRDefault="00C62D1B" w:rsidP="006107AF">
      <w:pPr>
        <w:pStyle w:val="SectionTitle"/>
        <w:pageBreakBefore/>
        <w:shd w:val="pct30" w:color="auto" w:fill="auto"/>
        <w:tabs>
          <w:tab w:val="right" w:pos="9180"/>
        </w:tabs>
        <w:ind w:right="29"/>
        <w:jc w:val="both"/>
        <w:rPr>
          <w:rFonts w:eastAsia="Arial Unicode MS"/>
          <w:i/>
        </w:rPr>
      </w:pPr>
      <w:r w:rsidRPr="009D3F34">
        <w:rPr>
          <w:rFonts w:ascii="Times New Roman" w:hAnsi="Times New Roman"/>
          <w:i/>
          <w:caps w:val="0"/>
          <w:sz w:val="24"/>
          <w:szCs w:val="24"/>
        </w:rPr>
        <w:lastRenderedPageBreak/>
        <w:t>P</w:t>
      </w:r>
      <w:r w:rsidRPr="00686CA9">
        <w:rPr>
          <w:rFonts w:ascii="Times New Roman" w:hAnsi="Times New Roman"/>
          <w:i/>
          <w:caps w:val="0"/>
          <w:sz w:val="24"/>
          <w:szCs w:val="24"/>
        </w:rPr>
        <w:t>roject Experience</w:t>
      </w:r>
    </w:p>
    <w:p w:rsidR="004A586F" w:rsidRPr="004A586F" w:rsidRDefault="00DB2ECD" w:rsidP="008F0518">
      <w:pPr>
        <w:pStyle w:val="NoSpacing"/>
        <w:jc w:val="both"/>
        <w:rPr>
          <w:b/>
          <w:sz w:val="24"/>
          <w:szCs w:val="24"/>
        </w:rPr>
      </w:pPr>
      <w:r>
        <w:rPr>
          <w:b/>
          <w:sz w:val="24"/>
          <w:szCs w:val="24"/>
        </w:rPr>
        <w:t>I have worked on 5</w:t>
      </w:r>
      <w:r w:rsidR="00EB181E" w:rsidRPr="00EB181E">
        <w:rPr>
          <w:b/>
          <w:sz w:val="24"/>
          <w:szCs w:val="24"/>
        </w:rPr>
        <w:t xml:space="preserve"> projects up till now which have been summarized as below:</w:t>
      </w:r>
      <w:r w:rsidR="004A586F" w:rsidRPr="004A586F">
        <w:t xml:space="preserve"> </w:t>
      </w:r>
      <w:r w:rsidR="004A586F" w:rsidRPr="004A586F">
        <w:rPr>
          <w:b/>
          <w:sz w:val="28"/>
          <w:szCs w:val="28"/>
          <w:u w:val="single"/>
        </w:rPr>
        <w:t>American Health Options</w:t>
      </w:r>
      <w:r w:rsidR="004A586F" w:rsidRPr="00356DF2">
        <w:rPr>
          <w:b/>
        </w:rPr>
        <w:t xml:space="preserve"> </w:t>
      </w:r>
    </w:p>
    <w:p w:rsidR="00CD267A" w:rsidRPr="00356DF2" w:rsidRDefault="00CD267A" w:rsidP="008F0518">
      <w:pPr>
        <w:pStyle w:val="NoSpacing"/>
        <w:jc w:val="both"/>
        <w:rPr>
          <w:b/>
        </w:rPr>
      </w:pPr>
      <w:r w:rsidRPr="00356DF2">
        <w:rPr>
          <w:b/>
        </w:rPr>
        <w:t>Company</w:t>
      </w:r>
      <w:r w:rsidRPr="00356DF2">
        <w:rPr>
          <w:b/>
        </w:rPr>
        <w:tab/>
        <w:t>:</w:t>
      </w:r>
      <w:r w:rsidRPr="00356DF2">
        <w:rPr>
          <w:b/>
        </w:rPr>
        <w:tab/>
      </w:r>
      <w:proofErr w:type="spellStart"/>
      <w:r w:rsidR="00C224B6">
        <w:rPr>
          <w:b/>
        </w:rPr>
        <w:t>Enest</w:t>
      </w:r>
      <w:proofErr w:type="spellEnd"/>
      <w:r w:rsidR="00C224B6">
        <w:rPr>
          <w:b/>
        </w:rPr>
        <w:t xml:space="preserve"> Technologies</w:t>
      </w:r>
    </w:p>
    <w:p w:rsidR="00CD267A" w:rsidRPr="00356DF2" w:rsidRDefault="00CD267A" w:rsidP="008F0518">
      <w:pPr>
        <w:pStyle w:val="NoSpacing"/>
        <w:jc w:val="both"/>
        <w:rPr>
          <w:b/>
        </w:rPr>
      </w:pPr>
      <w:r w:rsidRPr="00356DF2">
        <w:rPr>
          <w:b/>
        </w:rPr>
        <w:t>Duration</w:t>
      </w:r>
      <w:r w:rsidRPr="00356DF2">
        <w:rPr>
          <w:b/>
        </w:rPr>
        <w:tab/>
        <w:t xml:space="preserve">: </w:t>
      </w:r>
      <w:r w:rsidRPr="00356DF2">
        <w:rPr>
          <w:b/>
        </w:rPr>
        <w:tab/>
      </w:r>
      <w:r w:rsidR="00AF136D">
        <w:rPr>
          <w:b/>
        </w:rPr>
        <w:t>8</w:t>
      </w:r>
      <w:r>
        <w:rPr>
          <w:b/>
        </w:rPr>
        <w:t xml:space="preserve"> months</w:t>
      </w:r>
    </w:p>
    <w:p w:rsidR="00CD267A" w:rsidRPr="00047690" w:rsidRDefault="00CD267A" w:rsidP="008F0518">
      <w:pPr>
        <w:pStyle w:val="NoSpacing"/>
        <w:jc w:val="both"/>
        <w:rPr>
          <w:b/>
        </w:rPr>
      </w:pPr>
      <w:r w:rsidRPr="00047690">
        <w:rPr>
          <w:b/>
        </w:rPr>
        <w:t>Location</w:t>
      </w:r>
      <w:r w:rsidRPr="00047690">
        <w:rPr>
          <w:b/>
        </w:rPr>
        <w:tab/>
        <w:t xml:space="preserve">: </w:t>
      </w:r>
      <w:r w:rsidRPr="00047690">
        <w:rPr>
          <w:b/>
        </w:rPr>
        <w:tab/>
      </w:r>
      <w:r w:rsidR="00650F2B">
        <w:rPr>
          <w:b/>
        </w:rPr>
        <w:t>Ludhiana</w:t>
      </w:r>
    </w:p>
    <w:p w:rsidR="00CD267A" w:rsidRPr="00047690" w:rsidRDefault="00CD267A" w:rsidP="008F0518">
      <w:pPr>
        <w:pStyle w:val="NoSpacing"/>
        <w:jc w:val="both"/>
        <w:rPr>
          <w:b/>
        </w:rPr>
      </w:pPr>
      <w:r w:rsidRPr="00047690">
        <w:rPr>
          <w:b/>
        </w:rPr>
        <w:t>Role</w:t>
      </w:r>
      <w:r w:rsidRPr="00047690">
        <w:rPr>
          <w:b/>
        </w:rPr>
        <w:tab/>
      </w:r>
      <w:r w:rsidRPr="00047690">
        <w:rPr>
          <w:b/>
        </w:rPr>
        <w:tab/>
        <w:t>:</w:t>
      </w:r>
      <w:r w:rsidRPr="00047690">
        <w:rPr>
          <w:b/>
        </w:rPr>
        <w:tab/>
      </w:r>
      <w:proofErr w:type="spellStart"/>
      <w:r w:rsidR="00AE529A">
        <w:rPr>
          <w:b/>
        </w:rPr>
        <w:t>Documentation,</w:t>
      </w:r>
      <w:r>
        <w:rPr>
          <w:b/>
        </w:rPr>
        <w:t>Developer</w:t>
      </w:r>
      <w:proofErr w:type="spellEnd"/>
      <w:r>
        <w:rPr>
          <w:b/>
        </w:rPr>
        <w:t>, Testing, Maintenance</w:t>
      </w:r>
    </w:p>
    <w:p w:rsidR="00CD267A" w:rsidRPr="00047690" w:rsidRDefault="00CD267A" w:rsidP="008F0518">
      <w:pPr>
        <w:pStyle w:val="NoSpacing"/>
        <w:jc w:val="both"/>
        <w:rPr>
          <w:b/>
        </w:rPr>
      </w:pPr>
      <w:r w:rsidRPr="00047690">
        <w:rPr>
          <w:b/>
        </w:rPr>
        <w:t>Client</w:t>
      </w:r>
      <w:r w:rsidRPr="00047690">
        <w:rPr>
          <w:b/>
        </w:rPr>
        <w:tab/>
      </w:r>
      <w:r w:rsidRPr="00047690">
        <w:rPr>
          <w:b/>
        </w:rPr>
        <w:tab/>
        <w:t>:</w:t>
      </w:r>
      <w:r w:rsidRPr="00047690">
        <w:rPr>
          <w:b/>
        </w:rPr>
        <w:tab/>
      </w:r>
      <w:r w:rsidR="00077B5F">
        <w:rPr>
          <w:b/>
        </w:rPr>
        <w:t>Jeff Blum</w:t>
      </w:r>
    </w:p>
    <w:p w:rsidR="00CD267A" w:rsidRPr="00047690" w:rsidRDefault="00CD267A" w:rsidP="008F0518">
      <w:pPr>
        <w:pStyle w:val="NoSpacing"/>
        <w:jc w:val="both"/>
        <w:rPr>
          <w:b/>
          <w:bCs/>
        </w:rPr>
      </w:pPr>
      <w:r w:rsidRPr="00047690">
        <w:rPr>
          <w:b/>
        </w:rPr>
        <w:t>Project</w:t>
      </w:r>
      <w:r w:rsidRPr="00047690">
        <w:rPr>
          <w:b/>
        </w:rPr>
        <w:tab/>
      </w:r>
      <w:r w:rsidRPr="00047690">
        <w:rPr>
          <w:b/>
        </w:rPr>
        <w:tab/>
        <w:t>:</w:t>
      </w:r>
      <w:r w:rsidRPr="00047690">
        <w:rPr>
          <w:b/>
        </w:rPr>
        <w:tab/>
      </w:r>
      <w:r w:rsidR="00FC6262" w:rsidRPr="00FC6262">
        <w:rPr>
          <w:b/>
        </w:rPr>
        <w:t>American Health Options</w:t>
      </w:r>
    </w:p>
    <w:p w:rsidR="00CD267A" w:rsidRPr="005F7827" w:rsidRDefault="00431302" w:rsidP="008F0518">
      <w:pPr>
        <w:pStyle w:val="NoSpacing"/>
        <w:jc w:val="both"/>
        <w:rPr>
          <w:b/>
          <w:bCs/>
        </w:rPr>
      </w:pPr>
      <w:r>
        <w:rPr>
          <w:b/>
          <w:bCs/>
        </w:rPr>
        <w:t>Tech</w:t>
      </w:r>
      <w:r w:rsidR="0072657E">
        <w:rPr>
          <w:b/>
          <w:bCs/>
        </w:rPr>
        <w:t>nology</w:t>
      </w:r>
      <w:r w:rsidR="005F7827">
        <w:rPr>
          <w:b/>
          <w:bCs/>
        </w:rPr>
        <w:tab/>
        <w:t>:</w:t>
      </w:r>
      <w:r w:rsidR="005F7827">
        <w:rPr>
          <w:b/>
          <w:bCs/>
        </w:rPr>
        <w:tab/>
      </w:r>
      <w:r w:rsidR="00F142A6">
        <w:rPr>
          <w:b/>
          <w:bCs/>
        </w:rPr>
        <w:t xml:space="preserve">Azure Web role and worker </w:t>
      </w:r>
      <w:proofErr w:type="spellStart"/>
      <w:r w:rsidR="00F142A6">
        <w:rPr>
          <w:b/>
          <w:bCs/>
        </w:rPr>
        <w:t>role,</w:t>
      </w:r>
      <w:r w:rsidR="005F7827">
        <w:rPr>
          <w:b/>
          <w:bCs/>
        </w:rPr>
        <w:t>C</w:t>
      </w:r>
      <w:proofErr w:type="spellEnd"/>
      <w:r w:rsidR="005F7827">
        <w:rPr>
          <w:b/>
          <w:bCs/>
        </w:rPr>
        <w:t xml:space="preserve">#, ASP.NET, Entity Framework, </w:t>
      </w:r>
      <w:proofErr w:type="spellStart"/>
      <w:r w:rsidR="005F7827">
        <w:rPr>
          <w:b/>
          <w:bCs/>
        </w:rPr>
        <w:t>Linq</w:t>
      </w:r>
      <w:proofErr w:type="spellEnd"/>
      <w:r w:rsidR="005F7827">
        <w:rPr>
          <w:b/>
          <w:bCs/>
        </w:rPr>
        <w:t xml:space="preserve">, </w:t>
      </w:r>
      <w:proofErr w:type="spellStart"/>
      <w:r w:rsidR="005F7827">
        <w:rPr>
          <w:b/>
          <w:bCs/>
        </w:rPr>
        <w:t>J</w:t>
      </w:r>
      <w:r w:rsidR="00FC6262">
        <w:rPr>
          <w:b/>
          <w:bCs/>
        </w:rPr>
        <w:t>q</w:t>
      </w:r>
      <w:r w:rsidR="005F7827">
        <w:rPr>
          <w:b/>
          <w:bCs/>
        </w:rPr>
        <w:t>uery</w:t>
      </w:r>
      <w:proofErr w:type="spellEnd"/>
      <w:r w:rsidR="00FC6262">
        <w:rPr>
          <w:b/>
          <w:bCs/>
        </w:rPr>
        <w:t>.</w:t>
      </w:r>
    </w:p>
    <w:p w:rsidR="005F7827" w:rsidRPr="007446C4" w:rsidRDefault="005F7827" w:rsidP="008F0518">
      <w:pPr>
        <w:pStyle w:val="NoSpacing"/>
        <w:jc w:val="both"/>
        <w:rPr>
          <w:bCs/>
        </w:rPr>
      </w:pPr>
    </w:p>
    <w:p w:rsidR="00CD267A" w:rsidRPr="00552241" w:rsidRDefault="00CD267A" w:rsidP="008F0518">
      <w:pPr>
        <w:pStyle w:val="NoSpacing"/>
        <w:jc w:val="both"/>
        <w:rPr>
          <w:b/>
          <w:bCs/>
          <w:sz w:val="24"/>
          <w:szCs w:val="24"/>
        </w:rPr>
      </w:pPr>
      <w:r w:rsidRPr="00552241">
        <w:rPr>
          <w:b/>
          <w:bCs/>
          <w:sz w:val="24"/>
          <w:szCs w:val="24"/>
        </w:rPr>
        <w:t>Project Description:</w:t>
      </w:r>
    </w:p>
    <w:p w:rsidR="001F634F" w:rsidRDefault="00AD42B1" w:rsidP="008F0518">
      <w:pPr>
        <w:pStyle w:val="NoSpacing"/>
        <w:jc w:val="both"/>
        <w:rPr>
          <w:color w:val="000000"/>
          <w:spacing w:val="6"/>
        </w:rPr>
      </w:pPr>
      <w:r w:rsidRPr="00AD42B1">
        <w:rPr>
          <w:color w:val="000000"/>
          <w:spacing w:val="6"/>
        </w:rPr>
        <w:t>AHO is a complete Customer Relation Management tool to maintain and serve services to clients. AHO is to sell Health Plans(American Health Options). Telemarketers use</w:t>
      </w:r>
      <w:r w:rsidR="002B16A9">
        <w:rPr>
          <w:color w:val="000000"/>
          <w:spacing w:val="6"/>
        </w:rPr>
        <w:t xml:space="preserve"> to</w:t>
      </w:r>
      <w:r w:rsidRPr="00AD42B1">
        <w:rPr>
          <w:color w:val="000000"/>
          <w:spacing w:val="6"/>
        </w:rPr>
        <w:t xml:space="preserve"> make sales and add customers. As per plan cycle, recurring billing is made. Customer can make payment using </w:t>
      </w:r>
      <w:proofErr w:type="spellStart"/>
      <w:r w:rsidRPr="00AD42B1">
        <w:rPr>
          <w:color w:val="000000"/>
          <w:spacing w:val="6"/>
        </w:rPr>
        <w:t>eCheck</w:t>
      </w:r>
      <w:proofErr w:type="spellEnd"/>
      <w:r w:rsidRPr="00AD42B1">
        <w:rPr>
          <w:color w:val="000000"/>
          <w:spacing w:val="6"/>
        </w:rPr>
        <w:t xml:space="preserve">(paymentxp.com) or Credit card (nmi.com). </w:t>
      </w:r>
      <w:proofErr w:type="spellStart"/>
      <w:r w:rsidRPr="00AD42B1">
        <w:rPr>
          <w:color w:val="000000"/>
          <w:spacing w:val="6"/>
        </w:rPr>
        <w:t>Dbgcrm</w:t>
      </w:r>
      <w:proofErr w:type="spellEnd"/>
      <w:r w:rsidRPr="00AD42B1">
        <w:rPr>
          <w:color w:val="000000"/>
          <w:spacing w:val="6"/>
        </w:rPr>
        <w:t xml:space="preserve"> is integrated with various API’s. Project is complete architecture based with OOPS. Project deployment is in Microsoft Azure.</w:t>
      </w:r>
    </w:p>
    <w:p w:rsidR="001F634F" w:rsidRDefault="001F634F" w:rsidP="008F0518">
      <w:pPr>
        <w:pStyle w:val="NoSpacing"/>
        <w:jc w:val="both"/>
        <w:rPr>
          <w:rFonts w:cs="Calibri"/>
          <w:b/>
          <w:color w:val="000000"/>
          <w:shd w:val="clear" w:color="auto" w:fill="FFFFFF"/>
        </w:rPr>
      </w:pPr>
    </w:p>
    <w:p w:rsidR="00CD267A" w:rsidRDefault="00CD267A" w:rsidP="008F0518">
      <w:pPr>
        <w:pStyle w:val="NoSpacing"/>
        <w:ind w:firstLine="720"/>
        <w:jc w:val="both"/>
        <w:rPr>
          <w:rFonts w:cs="Calibri"/>
          <w:b/>
          <w:color w:val="000000"/>
          <w:shd w:val="clear" w:color="auto" w:fill="FFFFFF"/>
        </w:rPr>
      </w:pPr>
    </w:p>
    <w:p w:rsidR="00CD267A" w:rsidRPr="007446C4" w:rsidRDefault="00CD267A" w:rsidP="008F0518">
      <w:pPr>
        <w:pStyle w:val="NoSpacing"/>
        <w:jc w:val="both"/>
        <w:rPr>
          <w:bCs/>
        </w:rPr>
      </w:pPr>
      <w:r w:rsidRPr="003D4002">
        <w:rPr>
          <w:b/>
          <w:bCs/>
          <w:sz w:val="24"/>
          <w:szCs w:val="24"/>
        </w:rPr>
        <w:t>Role Description</w:t>
      </w:r>
      <w:r w:rsidRPr="007446C4">
        <w:rPr>
          <w:bCs/>
        </w:rPr>
        <w:t>:</w:t>
      </w:r>
    </w:p>
    <w:p w:rsidR="00AD42B1" w:rsidRPr="00AD42B1" w:rsidRDefault="00AD42B1" w:rsidP="00AD42B1">
      <w:pPr>
        <w:pStyle w:val="NoSpacing"/>
        <w:numPr>
          <w:ilvl w:val="0"/>
          <w:numId w:val="29"/>
        </w:numPr>
        <w:jc w:val="both"/>
        <w:rPr>
          <w:color w:val="000000"/>
        </w:rPr>
      </w:pPr>
      <w:r w:rsidRPr="00AD42B1">
        <w:rPr>
          <w:color w:val="000000"/>
        </w:rPr>
        <w:t>Recurring billing as per plan cycle</w:t>
      </w:r>
    </w:p>
    <w:p w:rsidR="00AD42B1" w:rsidRPr="00AD42B1" w:rsidRDefault="00AD42B1" w:rsidP="00AD42B1">
      <w:pPr>
        <w:pStyle w:val="NoSpacing"/>
        <w:numPr>
          <w:ilvl w:val="0"/>
          <w:numId w:val="29"/>
        </w:numPr>
        <w:jc w:val="both"/>
        <w:rPr>
          <w:color w:val="000000"/>
        </w:rPr>
      </w:pPr>
      <w:r w:rsidRPr="00AD42B1">
        <w:rPr>
          <w:color w:val="000000"/>
        </w:rPr>
        <w:t xml:space="preserve">Manage </w:t>
      </w:r>
      <w:proofErr w:type="spellStart"/>
      <w:r w:rsidRPr="00AD42B1">
        <w:rPr>
          <w:color w:val="000000"/>
        </w:rPr>
        <w:t>Webrole</w:t>
      </w:r>
      <w:proofErr w:type="spellEnd"/>
      <w:r w:rsidRPr="00AD42B1">
        <w:rPr>
          <w:color w:val="000000"/>
        </w:rPr>
        <w:t xml:space="preserve"> and Worker role in Azure</w:t>
      </w:r>
    </w:p>
    <w:p w:rsidR="00AD42B1" w:rsidRPr="00AD42B1" w:rsidRDefault="00AD42B1" w:rsidP="00AD42B1">
      <w:pPr>
        <w:pStyle w:val="NoSpacing"/>
        <w:numPr>
          <w:ilvl w:val="0"/>
          <w:numId w:val="29"/>
        </w:numPr>
        <w:jc w:val="both"/>
        <w:rPr>
          <w:color w:val="000000"/>
        </w:rPr>
      </w:pPr>
      <w:r w:rsidRPr="00AD42B1">
        <w:rPr>
          <w:color w:val="000000"/>
        </w:rPr>
        <w:t>Reporting like sales, persistency, retention reports.</w:t>
      </w:r>
    </w:p>
    <w:p w:rsidR="00AD42B1" w:rsidRPr="00AD42B1" w:rsidRDefault="00AD42B1" w:rsidP="00AD42B1">
      <w:pPr>
        <w:pStyle w:val="NoSpacing"/>
        <w:numPr>
          <w:ilvl w:val="0"/>
          <w:numId w:val="29"/>
        </w:numPr>
        <w:jc w:val="both"/>
        <w:rPr>
          <w:color w:val="000000"/>
        </w:rPr>
      </w:pPr>
      <w:r w:rsidRPr="00AD42B1">
        <w:rPr>
          <w:color w:val="000000"/>
        </w:rPr>
        <w:t>Dashboard of AHO</w:t>
      </w:r>
    </w:p>
    <w:p w:rsidR="00AD42B1" w:rsidRPr="00AD42B1" w:rsidRDefault="00AD42B1" w:rsidP="00AD42B1">
      <w:pPr>
        <w:pStyle w:val="NoSpacing"/>
        <w:numPr>
          <w:ilvl w:val="0"/>
          <w:numId w:val="29"/>
        </w:numPr>
        <w:jc w:val="both"/>
        <w:rPr>
          <w:color w:val="000000"/>
        </w:rPr>
      </w:pPr>
      <w:r w:rsidRPr="00AD42B1">
        <w:rPr>
          <w:color w:val="000000"/>
        </w:rPr>
        <w:t>Relationship management features:</w:t>
      </w:r>
    </w:p>
    <w:p w:rsidR="00AD42B1" w:rsidRPr="00AD42B1" w:rsidRDefault="00AD42B1" w:rsidP="00AD42B1">
      <w:pPr>
        <w:pStyle w:val="NoSpacing"/>
        <w:numPr>
          <w:ilvl w:val="0"/>
          <w:numId w:val="29"/>
        </w:numPr>
        <w:jc w:val="both"/>
        <w:rPr>
          <w:color w:val="000000"/>
        </w:rPr>
      </w:pPr>
      <w:r w:rsidRPr="00AD42B1">
        <w:rPr>
          <w:color w:val="000000"/>
        </w:rPr>
        <w:t>Cancel service</w:t>
      </w:r>
    </w:p>
    <w:p w:rsidR="00AD42B1" w:rsidRPr="00AD42B1" w:rsidRDefault="00AD42B1" w:rsidP="00AD42B1">
      <w:pPr>
        <w:pStyle w:val="NoSpacing"/>
        <w:numPr>
          <w:ilvl w:val="0"/>
          <w:numId w:val="29"/>
        </w:numPr>
        <w:jc w:val="both"/>
        <w:rPr>
          <w:color w:val="000000"/>
        </w:rPr>
      </w:pPr>
      <w:r w:rsidRPr="00AD42B1">
        <w:rPr>
          <w:color w:val="000000"/>
        </w:rPr>
        <w:t>Fulfillment files</w:t>
      </w:r>
    </w:p>
    <w:p w:rsidR="00AD42B1" w:rsidRPr="00AD42B1" w:rsidRDefault="00AD42B1" w:rsidP="00AD42B1">
      <w:pPr>
        <w:pStyle w:val="NoSpacing"/>
        <w:numPr>
          <w:ilvl w:val="0"/>
          <w:numId w:val="29"/>
        </w:numPr>
        <w:jc w:val="both"/>
        <w:rPr>
          <w:color w:val="000000"/>
        </w:rPr>
      </w:pPr>
      <w:r w:rsidRPr="00AD42B1">
        <w:rPr>
          <w:color w:val="000000"/>
        </w:rPr>
        <w:t>Downgrade/Upgrade customer plan</w:t>
      </w:r>
    </w:p>
    <w:p w:rsidR="00AD42B1" w:rsidRDefault="00AD42B1" w:rsidP="00AD42B1">
      <w:pPr>
        <w:pStyle w:val="NoSpacing"/>
        <w:numPr>
          <w:ilvl w:val="0"/>
          <w:numId w:val="29"/>
        </w:numPr>
        <w:jc w:val="both"/>
        <w:rPr>
          <w:color w:val="000000"/>
        </w:rPr>
      </w:pPr>
      <w:r w:rsidRPr="00AD42B1">
        <w:rPr>
          <w:color w:val="000000"/>
        </w:rPr>
        <w:t>Emails on various activities</w:t>
      </w:r>
    </w:p>
    <w:p w:rsidR="00AD42B1" w:rsidRPr="00AD42B1" w:rsidRDefault="00AD42B1" w:rsidP="00AD42B1">
      <w:pPr>
        <w:pStyle w:val="NoSpacing"/>
        <w:ind w:left="720"/>
        <w:jc w:val="both"/>
        <w:rPr>
          <w:color w:val="000000"/>
        </w:rPr>
      </w:pPr>
    </w:p>
    <w:p w:rsidR="00CD267A" w:rsidRPr="00E85C8A" w:rsidRDefault="00CD267A" w:rsidP="008F0518">
      <w:pPr>
        <w:pStyle w:val="NoSpacing"/>
        <w:ind w:firstLine="720"/>
        <w:jc w:val="both"/>
        <w:rPr>
          <w:rFonts w:cs="Calibri"/>
          <w:color w:val="000000"/>
        </w:rPr>
      </w:pPr>
    </w:p>
    <w:p w:rsidR="00AD42B1" w:rsidRPr="00AD42B1" w:rsidRDefault="00AD42B1" w:rsidP="008F0518">
      <w:pPr>
        <w:pStyle w:val="NoSpacing"/>
        <w:jc w:val="both"/>
        <w:rPr>
          <w:b/>
          <w:sz w:val="28"/>
          <w:szCs w:val="28"/>
          <w:u w:val="single"/>
        </w:rPr>
      </w:pPr>
      <w:r w:rsidRPr="00AD42B1">
        <w:rPr>
          <w:b/>
          <w:sz w:val="28"/>
          <w:szCs w:val="28"/>
          <w:u w:val="single"/>
        </w:rPr>
        <w:t xml:space="preserve">APACK Mobile Ordering Systems </w:t>
      </w:r>
    </w:p>
    <w:p w:rsidR="005F7827" w:rsidRPr="00356DF2" w:rsidRDefault="005F7827" w:rsidP="008F0518">
      <w:pPr>
        <w:pStyle w:val="NoSpacing"/>
        <w:jc w:val="both"/>
        <w:rPr>
          <w:b/>
        </w:rPr>
      </w:pPr>
      <w:r w:rsidRPr="00356DF2">
        <w:rPr>
          <w:b/>
        </w:rPr>
        <w:t>Com</w:t>
      </w:r>
      <w:r w:rsidR="00AD42B1">
        <w:rPr>
          <w:b/>
        </w:rPr>
        <w:t>pany</w:t>
      </w:r>
      <w:r w:rsidR="00AD42B1">
        <w:rPr>
          <w:b/>
        </w:rPr>
        <w:tab/>
        <w:t>:</w:t>
      </w:r>
      <w:r w:rsidR="00AD42B1">
        <w:rPr>
          <w:b/>
        </w:rPr>
        <w:tab/>
      </w:r>
      <w:proofErr w:type="spellStart"/>
      <w:r w:rsidR="00AD42B1">
        <w:rPr>
          <w:b/>
        </w:rPr>
        <w:t>Seasia</w:t>
      </w:r>
      <w:proofErr w:type="spellEnd"/>
      <w:r w:rsidR="00AD42B1">
        <w:rPr>
          <w:b/>
        </w:rPr>
        <w:t xml:space="preserve"> </w:t>
      </w:r>
      <w:proofErr w:type="spellStart"/>
      <w:r w:rsidR="00AD42B1">
        <w:rPr>
          <w:b/>
        </w:rPr>
        <w:t>Infotech</w:t>
      </w:r>
      <w:proofErr w:type="spellEnd"/>
      <w:r w:rsidR="00AD42B1">
        <w:rPr>
          <w:b/>
        </w:rPr>
        <w:t xml:space="preserve"> Pvt. Ltd</w:t>
      </w:r>
    </w:p>
    <w:p w:rsidR="005F7827" w:rsidRPr="00356DF2" w:rsidRDefault="005F7827" w:rsidP="008F0518">
      <w:pPr>
        <w:pStyle w:val="NoSpacing"/>
        <w:jc w:val="both"/>
        <w:rPr>
          <w:b/>
        </w:rPr>
      </w:pPr>
      <w:r w:rsidRPr="00356DF2">
        <w:rPr>
          <w:b/>
        </w:rPr>
        <w:t>Duration</w:t>
      </w:r>
      <w:r w:rsidRPr="00356DF2">
        <w:rPr>
          <w:b/>
        </w:rPr>
        <w:tab/>
        <w:t xml:space="preserve">: </w:t>
      </w:r>
      <w:r w:rsidRPr="00356DF2">
        <w:rPr>
          <w:b/>
        </w:rPr>
        <w:tab/>
      </w:r>
      <w:r w:rsidR="00EC421D">
        <w:rPr>
          <w:b/>
        </w:rPr>
        <w:t>6 months</w:t>
      </w:r>
    </w:p>
    <w:p w:rsidR="005F7827" w:rsidRPr="00047690" w:rsidRDefault="00257AC8" w:rsidP="008F0518">
      <w:pPr>
        <w:pStyle w:val="NoSpacing"/>
        <w:jc w:val="both"/>
        <w:rPr>
          <w:b/>
        </w:rPr>
      </w:pPr>
      <w:r>
        <w:rPr>
          <w:b/>
        </w:rPr>
        <w:t>Location</w:t>
      </w:r>
      <w:r>
        <w:rPr>
          <w:b/>
        </w:rPr>
        <w:tab/>
        <w:t xml:space="preserve">: </w:t>
      </w:r>
      <w:r>
        <w:rPr>
          <w:b/>
        </w:rPr>
        <w:tab/>
      </w:r>
      <w:proofErr w:type="spellStart"/>
      <w:r>
        <w:rPr>
          <w:b/>
        </w:rPr>
        <w:t>Mohali</w:t>
      </w:r>
      <w:proofErr w:type="spellEnd"/>
    </w:p>
    <w:p w:rsidR="005F7827" w:rsidRPr="00047690" w:rsidRDefault="005F7827" w:rsidP="008F0518">
      <w:pPr>
        <w:pStyle w:val="NoSpacing"/>
        <w:jc w:val="both"/>
        <w:rPr>
          <w:b/>
        </w:rPr>
      </w:pPr>
      <w:r w:rsidRPr="00047690">
        <w:rPr>
          <w:b/>
        </w:rPr>
        <w:t>Role</w:t>
      </w:r>
      <w:r w:rsidRPr="00047690">
        <w:rPr>
          <w:b/>
        </w:rPr>
        <w:tab/>
      </w:r>
      <w:r w:rsidRPr="00047690">
        <w:rPr>
          <w:b/>
        </w:rPr>
        <w:tab/>
        <w:t>:</w:t>
      </w:r>
      <w:r w:rsidRPr="00047690">
        <w:rPr>
          <w:b/>
        </w:rPr>
        <w:tab/>
      </w:r>
      <w:r w:rsidR="00373BC3">
        <w:rPr>
          <w:b/>
        </w:rPr>
        <w:t>Developer, Testing, Maintenance</w:t>
      </w:r>
    </w:p>
    <w:p w:rsidR="005F7827" w:rsidRPr="00047690" w:rsidRDefault="005F7827" w:rsidP="008F0518">
      <w:pPr>
        <w:pStyle w:val="NoSpacing"/>
        <w:jc w:val="both"/>
        <w:rPr>
          <w:b/>
        </w:rPr>
      </w:pPr>
      <w:r w:rsidRPr="00047690">
        <w:rPr>
          <w:b/>
        </w:rPr>
        <w:t>Client</w:t>
      </w:r>
      <w:r w:rsidRPr="00047690">
        <w:rPr>
          <w:b/>
        </w:rPr>
        <w:tab/>
      </w:r>
      <w:r w:rsidRPr="00047690">
        <w:rPr>
          <w:b/>
        </w:rPr>
        <w:tab/>
        <w:t>:</w:t>
      </w:r>
      <w:r w:rsidRPr="00047690">
        <w:rPr>
          <w:b/>
        </w:rPr>
        <w:tab/>
      </w:r>
      <w:proofErr w:type="spellStart"/>
      <w:r w:rsidR="00373BC3">
        <w:rPr>
          <w:b/>
        </w:rPr>
        <w:t>Phill</w:t>
      </w:r>
      <w:proofErr w:type="spellEnd"/>
      <w:r w:rsidR="00373BC3">
        <w:rPr>
          <w:b/>
        </w:rPr>
        <w:t xml:space="preserve"> </w:t>
      </w:r>
      <w:proofErr w:type="spellStart"/>
      <w:r w:rsidR="00373BC3">
        <w:rPr>
          <w:b/>
        </w:rPr>
        <w:t>Tablot</w:t>
      </w:r>
      <w:proofErr w:type="spellEnd"/>
    </w:p>
    <w:p w:rsidR="00AB6A50" w:rsidRDefault="00AB6A50" w:rsidP="00AB6A50">
      <w:pPr>
        <w:pStyle w:val="NoSpacing"/>
        <w:jc w:val="both"/>
        <w:rPr>
          <w:b/>
        </w:rPr>
      </w:pPr>
      <w:r>
        <w:rPr>
          <w:b/>
        </w:rPr>
        <w:t>Project</w:t>
      </w:r>
      <w:r>
        <w:rPr>
          <w:b/>
        </w:rPr>
        <w:tab/>
      </w:r>
      <w:r w:rsidR="00100136">
        <w:rPr>
          <w:b/>
        </w:rPr>
        <w:t xml:space="preserve">             </w:t>
      </w:r>
      <w:r>
        <w:rPr>
          <w:b/>
        </w:rPr>
        <w:t>:</w:t>
      </w:r>
      <w:r w:rsidR="00100136">
        <w:rPr>
          <w:b/>
        </w:rPr>
        <w:t xml:space="preserve">             </w:t>
      </w:r>
      <w:r w:rsidRPr="00AB6A50">
        <w:rPr>
          <w:b/>
        </w:rPr>
        <w:t xml:space="preserve">APACK Mobile Ordering Systems </w:t>
      </w:r>
    </w:p>
    <w:p w:rsidR="005F7827" w:rsidRPr="00AB6A50" w:rsidRDefault="00EA7BD2" w:rsidP="00AB6A50">
      <w:pPr>
        <w:pStyle w:val="NoSpacing"/>
        <w:jc w:val="both"/>
        <w:rPr>
          <w:rFonts w:cs="Calibri"/>
          <w:color w:val="000000"/>
        </w:rPr>
      </w:pPr>
      <w:r w:rsidRPr="00AB6A50">
        <w:rPr>
          <w:b/>
        </w:rPr>
        <w:t>Technology</w:t>
      </w:r>
      <w:r w:rsidR="00443285">
        <w:rPr>
          <w:b/>
          <w:bCs/>
        </w:rPr>
        <w:tab/>
        <w:t>:</w:t>
      </w:r>
      <w:r w:rsidR="00443285">
        <w:rPr>
          <w:b/>
          <w:bCs/>
        </w:rPr>
        <w:tab/>
        <w:t>C#, ASP.NET</w:t>
      </w:r>
      <w:r w:rsidR="005F7827">
        <w:rPr>
          <w:b/>
          <w:bCs/>
        </w:rPr>
        <w:t xml:space="preserve">, </w:t>
      </w:r>
      <w:proofErr w:type="spellStart"/>
      <w:r w:rsidR="005F7827">
        <w:rPr>
          <w:b/>
          <w:bCs/>
        </w:rPr>
        <w:t>Linq</w:t>
      </w:r>
      <w:proofErr w:type="spellEnd"/>
      <w:r w:rsidR="005F7827">
        <w:rPr>
          <w:b/>
          <w:bCs/>
        </w:rPr>
        <w:t xml:space="preserve">, </w:t>
      </w:r>
      <w:proofErr w:type="spellStart"/>
      <w:r w:rsidR="005F7827">
        <w:rPr>
          <w:b/>
          <w:bCs/>
        </w:rPr>
        <w:t>JQuery</w:t>
      </w:r>
      <w:proofErr w:type="spellEnd"/>
    </w:p>
    <w:p w:rsidR="005F7827" w:rsidRPr="007446C4" w:rsidRDefault="005F7827" w:rsidP="008F0518">
      <w:pPr>
        <w:pStyle w:val="NoSpacing"/>
        <w:jc w:val="both"/>
        <w:rPr>
          <w:bCs/>
        </w:rPr>
      </w:pPr>
    </w:p>
    <w:p w:rsidR="005F7827" w:rsidRPr="00552241" w:rsidRDefault="005F7827" w:rsidP="008F0518">
      <w:pPr>
        <w:pStyle w:val="NoSpacing"/>
        <w:jc w:val="both"/>
        <w:rPr>
          <w:b/>
          <w:bCs/>
          <w:sz w:val="24"/>
          <w:szCs w:val="24"/>
        </w:rPr>
      </w:pPr>
      <w:r w:rsidRPr="00552241">
        <w:rPr>
          <w:b/>
          <w:bCs/>
          <w:sz w:val="24"/>
          <w:szCs w:val="24"/>
        </w:rPr>
        <w:t>Project Description:</w:t>
      </w:r>
    </w:p>
    <w:p w:rsidR="00F1053D" w:rsidRPr="00F1053D" w:rsidRDefault="00F1053D" w:rsidP="00F1053D">
      <w:pPr>
        <w:pStyle w:val="BodyText"/>
        <w:rPr>
          <w:rFonts w:ascii="Calibri" w:eastAsia="Times New Roman" w:hAnsi="Calibri" w:cs="Calibri"/>
          <w:color w:val="000000"/>
          <w:sz w:val="22"/>
          <w:szCs w:val="22"/>
          <w:shd w:val="clear" w:color="auto" w:fill="FFFFFF"/>
        </w:rPr>
      </w:pPr>
      <w:proofErr w:type="spellStart"/>
      <w:r w:rsidRPr="00F1053D">
        <w:rPr>
          <w:rFonts w:ascii="Calibri" w:eastAsia="Times New Roman" w:hAnsi="Calibri" w:cs="Calibri"/>
          <w:color w:val="000000"/>
          <w:sz w:val="22"/>
          <w:szCs w:val="22"/>
          <w:shd w:val="clear" w:color="auto" w:fill="FFFFFF"/>
        </w:rPr>
        <w:t>Apack</w:t>
      </w:r>
      <w:proofErr w:type="spellEnd"/>
      <w:r w:rsidRPr="00F1053D">
        <w:rPr>
          <w:rFonts w:ascii="Calibri" w:eastAsia="Times New Roman" w:hAnsi="Calibri" w:cs="Calibri"/>
          <w:color w:val="000000"/>
          <w:sz w:val="22"/>
          <w:szCs w:val="22"/>
          <w:shd w:val="clear" w:color="auto" w:fill="FFFFFF"/>
        </w:rPr>
        <w:t xml:space="preserve"> Mobile ordering systems is web application for selling products. </w:t>
      </w:r>
      <w:proofErr w:type="spellStart"/>
      <w:r w:rsidRPr="00F1053D">
        <w:rPr>
          <w:rFonts w:ascii="Calibri" w:eastAsia="Times New Roman" w:hAnsi="Calibri" w:cs="Calibri"/>
          <w:color w:val="000000"/>
          <w:sz w:val="22"/>
          <w:szCs w:val="22"/>
          <w:shd w:val="clear" w:color="auto" w:fill="FFFFFF"/>
        </w:rPr>
        <w:t>Apack</w:t>
      </w:r>
      <w:proofErr w:type="spellEnd"/>
      <w:r w:rsidRPr="00F1053D">
        <w:rPr>
          <w:rFonts w:ascii="Calibri" w:eastAsia="Times New Roman" w:hAnsi="Calibri" w:cs="Calibri"/>
          <w:color w:val="000000"/>
          <w:sz w:val="22"/>
          <w:szCs w:val="22"/>
          <w:shd w:val="clear" w:color="auto" w:fill="FFFFFF"/>
        </w:rPr>
        <w:t xml:space="preserve"> currently used in different state of Aust. There are so many customer of different state and </w:t>
      </w:r>
      <w:proofErr w:type="spellStart"/>
      <w:r w:rsidRPr="00F1053D">
        <w:rPr>
          <w:rFonts w:ascii="Calibri" w:eastAsia="Times New Roman" w:hAnsi="Calibri" w:cs="Calibri"/>
          <w:color w:val="000000"/>
          <w:sz w:val="22"/>
          <w:szCs w:val="22"/>
          <w:shd w:val="clear" w:color="auto" w:fill="FFFFFF"/>
        </w:rPr>
        <w:t>apack</w:t>
      </w:r>
      <w:proofErr w:type="spellEnd"/>
      <w:r w:rsidRPr="00F1053D">
        <w:rPr>
          <w:rFonts w:ascii="Calibri" w:eastAsia="Times New Roman" w:hAnsi="Calibri" w:cs="Calibri"/>
          <w:color w:val="000000"/>
          <w:sz w:val="22"/>
          <w:szCs w:val="22"/>
          <w:shd w:val="clear" w:color="auto" w:fill="FFFFFF"/>
        </w:rPr>
        <w:t xml:space="preserve"> manage state vise customer. Every customer have different price of different product according to used </w:t>
      </w:r>
      <w:proofErr w:type="spellStart"/>
      <w:r w:rsidRPr="00F1053D">
        <w:rPr>
          <w:rFonts w:ascii="Calibri" w:eastAsia="Times New Roman" w:hAnsi="Calibri" w:cs="Calibri"/>
          <w:color w:val="000000"/>
          <w:sz w:val="22"/>
          <w:szCs w:val="22"/>
          <w:shd w:val="clear" w:color="auto" w:fill="FFFFFF"/>
        </w:rPr>
        <w:t>apack</w:t>
      </w:r>
      <w:proofErr w:type="spellEnd"/>
      <w:r w:rsidRPr="00F1053D">
        <w:rPr>
          <w:rFonts w:ascii="Calibri" w:eastAsia="Times New Roman" w:hAnsi="Calibri" w:cs="Calibri"/>
          <w:color w:val="000000"/>
          <w:sz w:val="22"/>
          <w:szCs w:val="22"/>
          <w:shd w:val="clear" w:color="auto" w:fill="FFFFFF"/>
        </w:rPr>
        <w:t xml:space="preserve"> software. </w:t>
      </w:r>
      <w:proofErr w:type="spellStart"/>
      <w:r w:rsidRPr="00F1053D">
        <w:rPr>
          <w:rFonts w:ascii="Calibri" w:eastAsia="Times New Roman" w:hAnsi="Calibri" w:cs="Calibri"/>
          <w:color w:val="000000"/>
          <w:sz w:val="22"/>
          <w:szCs w:val="22"/>
          <w:shd w:val="clear" w:color="auto" w:fill="FFFFFF"/>
        </w:rPr>
        <w:t>Its</w:t>
      </w:r>
      <w:proofErr w:type="spellEnd"/>
      <w:r w:rsidRPr="00F1053D">
        <w:rPr>
          <w:rFonts w:ascii="Calibri" w:eastAsia="Times New Roman" w:hAnsi="Calibri" w:cs="Calibri"/>
          <w:color w:val="000000"/>
          <w:sz w:val="22"/>
          <w:szCs w:val="22"/>
          <w:shd w:val="clear" w:color="auto" w:fill="FFFFFF"/>
        </w:rPr>
        <w:t xml:space="preserve"> totally based upon </w:t>
      </w:r>
      <w:proofErr w:type="spellStart"/>
      <w:r w:rsidRPr="00F1053D">
        <w:rPr>
          <w:rFonts w:ascii="Calibri" w:eastAsia="Times New Roman" w:hAnsi="Calibri" w:cs="Calibri"/>
          <w:color w:val="000000"/>
          <w:sz w:val="22"/>
          <w:szCs w:val="22"/>
          <w:shd w:val="clear" w:color="auto" w:fill="FFFFFF"/>
        </w:rPr>
        <w:t>dyanmic</w:t>
      </w:r>
      <w:proofErr w:type="spellEnd"/>
      <w:r w:rsidRPr="00F1053D">
        <w:rPr>
          <w:rFonts w:ascii="Calibri" w:eastAsia="Times New Roman" w:hAnsi="Calibri" w:cs="Calibri"/>
          <w:color w:val="000000"/>
          <w:sz w:val="22"/>
          <w:szCs w:val="22"/>
          <w:shd w:val="clear" w:color="auto" w:fill="FFFFFF"/>
        </w:rPr>
        <w:t xml:space="preserve">. Admin can create </w:t>
      </w:r>
      <w:proofErr w:type="spellStart"/>
      <w:r w:rsidRPr="00F1053D">
        <w:rPr>
          <w:rFonts w:ascii="Calibri" w:eastAsia="Times New Roman" w:hAnsi="Calibri" w:cs="Calibri"/>
          <w:color w:val="000000"/>
          <w:sz w:val="22"/>
          <w:szCs w:val="22"/>
          <w:shd w:val="clear" w:color="auto" w:fill="FFFFFF"/>
        </w:rPr>
        <w:t>dyanmic</w:t>
      </w:r>
      <w:proofErr w:type="spellEnd"/>
      <w:r w:rsidRPr="00F1053D">
        <w:rPr>
          <w:rFonts w:ascii="Calibri" w:eastAsia="Times New Roman" w:hAnsi="Calibri" w:cs="Calibri"/>
          <w:color w:val="000000"/>
          <w:sz w:val="22"/>
          <w:szCs w:val="22"/>
          <w:shd w:val="clear" w:color="auto" w:fill="FFFFFF"/>
        </w:rPr>
        <w:t xml:space="preserve"> pages for front end. </w:t>
      </w:r>
    </w:p>
    <w:p w:rsidR="005F7827" w:rsidRPr="007446C4" w:rsidRDefault="005F7827" w:rsidP="008F0518">
      <w:pPr>
        <w:pStyle w:val="NoSpacing"/>
        <w:jc w:val="both"/>
        <w:rPr>
          <w:bCs/>
        </w:rPr>
      </w:pPr>
    </w:p>
    <w:p w:rsidR="00F1053D" w:rsidRPr="00F1053D" w:rsidRDefault="00F1053D" w:rsidP="00F1053D">
      <w:pPr>
        <w:pStyle w:val="NoSpacing"/>
        <w:jc w:val="both"/>
        <w:rPr>
          <w:b/>
          <w:bCs/>
          <w:sz w:val="24"/>
          <w:szCs w:val="24"/>
        </w:rPr>
      </w:pPr>
      <w:r w:rsidRPr="00F1053D">
        <w:rPr>
          <w:b/>
          <w:bCs/>
          <w:sz w:val="24"/>
          <w:szCs w:val="24"/>
        </w:rPr>
        <w:t>As a developer, responsible for</w:t>
      </w:r>
    </w:p>
    <w:p w:rsidR="00F1053D" w:rsidRPr="00F1053D" w:rsidRDefault="00F1053D" w:rsidP="00F1053D">
      <w:pPr>
        <w:pStyle w:val="NoSpacing"/>
        <w:numPr>
          <w:ilvl w:val="0"/>
          <w:numId w:val="29"/>
        </w:numPr>
        <w:jc w:val="both"/>
        <w:rPr>
          <w:color w:val="000000"/>
        </w:rPr>
      </w:pPr>
      <w:r w:rsidRPr="00F1053D">
        <w:rPr>
          <w:color w:val="000000"/>
        </w:rPr>
        <w:t>Manage customer all state.</w:t>
      </w:r>
    </w:p>
    <w:p w:rsidR="00F1053D" w:rsidRPr="00F1053D" w:rsidRDefault="00F1053D" w:rsidP="00F1053D">
      <w:pPr>
        <w:pStyle w:val="NoSpacing"/>
        <w:numPr>
          <w:ilvl w:val="0"/>
          <w:numId w:val="29"/>
        </w:numPr>
        <w:jc w:val="both"/>
        <w:rPr>
          <w:color w:val="000000"/>
        </w:rPr>
      </w:pPr>
      <w:r w:rsidRPr="00F1053D">
        <w:rPr>
          <w:color w:val="000000"/>
        </w:rPr>
        <w:t>Manage categories and manage products.</w:t>
      </w:r>
    </w:p>
    <w:p w:rsidR="00F1053D" w:rsidRPr="00F1053D" w:rsidRDefault="00F1053D" w:rsidP="00F1053D">
      <w:pPr>
        <w:pStyle w:val="NoSpacing"/>
        <w:numPr>
          <w:ilvl w:val="0"/>
          <w:numId w:val="29"/>
        </w:numPr>
        <w:jc w:val="both"/>
        <w:rPr>
          <w:color w:val="000000"/>
        </w:rPr>
      </w:pPr>
      <w:r w:rsidRPr="00F1053D">
        <w:rPr>
          <w:color w:val="000000"/>
        </w:rPr>
        <w:t>Template management for admin end.</w:t>
      </w:r>
    </w:p>
    <w:p w:rsidR="00F1053D" w:rsidRPr="00F1053D" w:rsidRDefault="00F1053D" w:rsidP="00F1053D">
      <w:pPr>
        <w:pStyle w:val="NoSpacing"/>
        <w:numPr>
          <w:ilvl w:val="0"/>
          <w:numId w:val="29"/>
        </w:numPr>
        <w:jc w:val="both"/>
        <w:rPr>
          <w:color w:val="000000"/>
        </w:rPr>
      </w:pPr>
      <w:r w:rsidRPr="00F1053D">
        <w:rPr>
          <w:color w:val="000000"/>
        </w:rPr>
        <w:t>Import excel into database</w:t>
      </w:r>
    </w:p>
    <w:p w:rsidR="00F948AC" w:rsidRPr="00D80CBE" w:rsidRDefault="00D80CBE" w:rsidP="00D80CBE">
      <w:pPr>
        <w:pStyle w:val="NoSpacing"/>
        <w:numPr>
          <w:ilvl w:val="0"/>
          <w:numId w:val="29"/>
        </w:numPr>
        <w:jc w:val="both"/>
        <w:rPr>
          <w:color w:val="000000"/>
        </w:rPr>
      </w:pPr>
      <w:proofErr w:type="spellStart"/>
      <w:r>
        <w:rPr>
          <w:color w:val="000000"/>
        </w:rPr>
        <w:t>Dyamic</w:t>
      </w:r>
      <w:proofErr w:type="spellEnd"/>
      <w:r>
        <w:rPr>
          <w:color w:val="000000"/>
        </w:rPr>
        <w:t xml:space="preserve"> queries in </w:t>
      </w:r>
      <w:proofErr w:type="spellStart"/>
      <w:r>
        <w:rPr>
          <w:color w:val="000000"/>
        </w:rPr>
        <w:t>sql</w:t>
      </w:r>
      <w:proofErr w:type="spellEnd"/>
      <w:r>
        <w:rPr>
          <w:color w:val="000000"/>
        </w:rPr>
        <w:t xml:space="preserve"> server</w:t>
      </w:r>
    </w:p>
    <w:p w:rsidR="00573F9F" w:rsidRDefault="00573F9F" w:rsidP="008F0518">
      <w:pPr>
        <w:pStyle w:val="NoSpacing"/>
        <w:jc w:val="both"/>
        <w:rPr>
          <w:color w:val="000000"/>
        </w:rPr>
      </w:pPr>
    </w:p>
    <w:p w:rsidR="00573F9F" w:rsidRDefault="00573F9F" w:rsidP="008F0518">
      <w:pPr>
        <w:pStyle w:val="NoSpacing"/>
        <w:ind w:left="720"/>
        <w:jc w:val="both"/>
        <w:rPr>
          <w:color w:val="000000"/>
        </w:rPr>
      </w:pPr>
    </w:p>
    <w:p w:rsidR="00D80CBE" w:rsidRPr="00647C17" w:rsidRDefault="00D80CBE" w:rsidP="00D80CBE">
      <w:pPr>
        <w:pStyle w:val="NoSpacing"/>
        <w:jc w:val="both"/>
        <w:rPr>
          <w:b/>
          <w:sz w:val="28"/>
          <w:szCs w:val="28"/>
          <w:u w:val="single"/>
        </w:rPr>
      </w:pPr>
      <w:r w:rsidRPr="00647C17">
        <w:rPr>
          <w:b/>
          <w:sz w:val="28"/>
          <w:szCs w:val="28"/>
          <w:u w:val="single"/>
        </w:rPr>
        <w:t xml:space="preserve">Emergency Systems </w:t>
      </w:r>
    </w:p>
    <w:p w:rsidR="00573F9F" w:rsidRDefault="00573F9F" w:rsidP="008F0518">
      <w:pPr>
        <w:pStyle w:val="NoSpacing"/>
        <w:ind w:left="720"/>
        <w:jc w:val="both"/>
        <w:rPr>
          <w:color w:val="000000"/>
        </w:rPr>
      </w:pPr>
    </w:p>
    <w:p w:rsidR="00573F9F" w:rsidRPr="00356DF2" w:rsidRDefault="00573F9F" w:rsidP="008F0518">
      <w:pPr>
        <w:pStyle w:val="NoSpacing"/>
        <w:jc w:val="both"/>
        <w:rPr>
          <w:b/>
        </w:rPr>
      </w:pPr>
      <w:r w:rsidRPr="00356DF2">
        <w:rPr>
          <w:b/>
        </w:rPr>
        <w:t>Company</w:t>
      </w:r>
      <w:r w:rsidRPr="00356DF2">
        <w:rPr>
          <w:b/>
        </w:rPr>
        <w:tab/>
        <w:t>:</w:t>
      </w:r>
      <w:r w:rsidRPr="00356DF2">
        <w:rPr>
          <w:b/>
        </w:rPr>
        <w:tab/>
      </w:r>
      <w:proofErr w:type="spellStart"/>
      <w:r w:rsidR="00647C17">
        <w:rPr>
          <w:b/>
        </w:rPr>
        <w:t>Seasia</w:t>
      </w:r>
      <w:proofErr w:type="spellEnd"/>
      <w:r w:rsidR="00647C17">
        <w:rPr>
          <w:b/>
        </w:rPr>
        <w:t xml:space="preserve"> </w:t>
      </w:r>
      <w:proofErr w:type="spellStart"/>
      <w:r w:rsidR="00647C17">
        <w:rPr>
          <w:b/>
        </w:rPr>
        <w:t>Infotech</w:t>
      </w:r>
      <w:proofErr w:type="spellEnd"/>
      <w:r w:rsidR="00647C17">
        <w:rPr>
          <w:b/>
        </w:rPr>
        <w:t xml:space="preserve"> Pvt. Ltd</w:t>
      </w:r>
    </w:p>
    <w:p w:rsidR="00573F9F" w:rsidRPr="00356DF2" w:rsidRDefault="00573F9F" w:rsidP="008F0518">
      <w:pPr>
        <w:pStyle w:val="NoSpacing"/>
        <w:jc w:val="both"/>
        <w:rPr>
          <w:b/>
        </w:rPr>
      </w:pPr>
      <w:r w:rsidRPr="00356DF2">
        <w:rPr>
          <w:b/>
        </w:rPr>
        <w:t>Duration</w:t>
      </w:r>
      <w:r w:rsidRPr="00356DF2">
        <w:rPr>
          <w:b/>
        </w:rPr>
        <w:tab/>
        <w:t xml:space="preserve">: </w:t>
      </w:r>
      <w:r w:rsidRPr="00356DF2">
        <w:rPr>
          <w:b/>
        </w:rPr>
        <w:tab/>
      </w:r>
      <w:r w:rsidR="00647C17">
        <w:rPr>
          <w:b/>
        </w:rPr>
        <w:t>6</w:t>
      </w:r>
      <w:r>
        <w:rPr>
          <w:b/>
        </w:rPr>
        <w:t xml:space="preserve"> months</w:t>
      </w:r>
    </w:p>
    <w:p w:rsidR="00573F9F" w:rsidRPr="00047690" w:rsidRDefault="00647C17" w:rsidP="008F0518">
      <w:pPr>
        <w:pStyle w:val="NoSpacing"/>
        <w:jc w:val="both"/>
        <w:rPr>
          <w:b/>
        </w:rPr>
      </w:pPr>
      <w:r>
        <w:rPr>
          <w:b/>
        </w:rPr>
        <w:t>Location</w:t>
      </w:r>
      <w:r>
        <w:rPr>
          <w:b/>
        </w:rPr>
        <w:tab/>
        <w:t xml:space="preserve">: </w:t>
      </w:r>
      <w:r>
        <w:rPr>
          <w:b/>
        </w:rPr>
        <w:tab/>
      </w:r>
      <w:proofErr w:type="spellStart"/>
      <w:r>
        <w:rPr>
          <w:b/>
        </w:rPr>
        <w:t>Mohali</w:t>
      </w:r>
      <w:proofErr w:type="spellEnd"/>
    </w:p>
    <w:p w:rsidR="00573F9F" w:rsidRPr="00047690" w:rsidRDefault="00573F9F" w:rsidP="008F0518">
      <w:pPr>
        <w:pStyle w:val="NoSpacing"/>
        <w:jc w:val="both"/>
        <w:rPr>
          <w:b/>
        </w:rPr>
      </w:pPr>
      <w:r w:rsidRPr="00047690">
        <w:rPr>
          <w:b/>
        </w:rPr>
        <w:t>Role</w:t>
      </w:r>
      <w:r w:rsidRPr="00047690">
        <w:rPr>
          <w:b/>
        </w:rPr>
        <w:tab/>
      </w:r>
      <w:r w:rsidRPr="00047690">
        <w:rPr>
          <w:b/>
        </w:rPr>
        <w:tab/>
        <w:t>:</w:t>
      </w:r>
      <w:r w:rsidRPr="00047690">
        <w:rPr>
          <w:b/>
        </w:rPr>
        <w:tab/>
      </w:r>
      <w:proofErr w:type="spellStart"/>
      <w:r>
        <w:rPr>
          <w:b/>
        </w:rPr>
        <w:t>Designer,Developer</w:t>
      </w:r>
      <w:proofErr w:type="spellEnd"/>
      <w:r>
        <w:rPr>
          <w:b/>
        </w:rPr>
        <w:t xml:space="preserve"> and Tester</w:t>
      </w:r>
    </w:p>
    <w:p w:rsidR="00573F9F" w:rsidRPr="00047690" w:rsidRDefault="00573F9F" w:rsidP="008F0518">
      <w:pPr>
        <w:pStyle w:val="NoSpacing"/>
        <w:jc w:val="both"/>
        <w:rPr>
          <w:b/>
        </w:rPr>
      </w:pPr>
      <w:r w:rsidRPr="00047690">
        <w:rPr>
          <w:b/>
        </w:rPr>
        <w:t>Client</w:t>
      </w:r>
      <w:r w:rsidRPr="00047690">
        <w:rPr>
          <w:b/>
        </w:rPr>
        <w:tab/>
      </w:r>
      <w:r w:rsidRPr="00047690">
        <w:rPr>
          <w:b/>
        </w:rPr>
        <w:tab/>
        <w:t>:</w:t>
      </w:r>
      <w:r w:rsidRPr="00047690">
        <w:rPr>
          <w:b/>
        </w:rPr>
        <w:tab/>
      </w:r>
      <w:r w:rsidR="00647C17">
        <w:rPr>
          <w:b/>
        </w:rPr>
        <w:t>Greg Cory (US)</w:t>
      </w:r>
    </w:p>
    <w:p w:rsidR="00573F9F" w:rsidRDefault="00573F9F" w:rsidP="008F0518">
      <w:pPr>
        <w:pStyle w:val="NoSpacing"/>
        <w:jc w:val="both"/>
        <w:rPr>
          <w:b/>
        </w:rPr>
      </w:pPr>
      <w:r w:rsidRPr="00047690">
        <w:rPr>
          <w:b/>
        </w:rPr>
        <w:t>Project</w:t>
      </w:r>
      <w:r w:rsidRPr="00047690">
        <w:rPr>
          <w:b/>
        </w:rPr>
        <w:tab/>
      </w:r>
      <w:r w:rsidRPr="00047690">
        <w:rPr>
          <w:b/>
        </w:rPr>
        <w:tab/>
        <w:t>:</w:t>
      </w:r>
      <w:r w:rsidRPr="00047690">
        <w:rPr>
          <w:b/>
        </w:rPr>
        <w:tab/>
      </w:r>
      <w:r w:rsidR="00647C17">
        <w:rPr>
          <w:b/>
        </w:rPr>
        <w:t>Response Vision</w:t>
      </w:r>
    </w:p>
    <w:p w:rsidR="00496770" w:rsidRPr="00047690" w:rsidRDefault="00496770" w:rsidP="008F0518">
      <w:pPr>
        <w:pStyle w:val="NoSpacing"/>
        <w:jc w:val="both"/>
        <w:rPr>
          <w:b/>
          <w:bCs/>
        </w:rPr>
      </w:pPr>
      <w:r>
        <w:rPr>
          <w:b/>
        </w:rPr>
        <w:t>Technology</w:t>
      </w:r>
      <w:r>
        <w:rPr>
          <w:b/>
        </w:rPr>
        <w:tab/>
        <w:t>:</w:t>
      </w:r>
      <w:r>
        <w:rPr>
          <w:b/>
        </w:rPr>
        <w:tab/>
      </w:r>
      <w:r w:rsidR="00D80CBE">
        <w:rPr>
          <w:b/>
          <w:bCs/>
        </w:rPr>
        <w:t xml:space="preserve">C#, ASP.NET, </w:t>
      </w:r>
      <w:proofErr w:type="spellStart"/>
      <w:r w:rsidR="00D80CBE">
        <w:rPr>
          <w:b/>
          <w:bCs/>
        </w:rPr>
        <w:t>Linq</w:t>
      </w:r>
      <w:proofErr w:type="spellEnd"/>
      <w:r w:rsidR="00D80CBE">
        <w:rPr>
          <w:b/>
          <w:bCs/>
        </w:rPr>
        <w:t xml:space="preserve">, </w:t>
      </w:r>
      <w:proofErr w:type="spellStart"/>
      <w:r w:rsidR="00D80CBE">
        <w:rPr>
          <w:b/>
          <w:bCs/>
        </w:rPr>
        <w:t>Jquery,WCF</w:t>
      </w:r>
      <w:proofErr w:type="spellEnd"/>
    </w:p>
    <w:p w:rsidR="00573F9F" w:rsidRPr="007446C4" w:rsidRDefault="00573F9F" w:rsidP="008F0518">
      <w:pPr>
        <w:pStyle w:val="NoSpacing"/>
        <w:jc w:val="both"/>
        <w:rPr>
          <w:bCs/>
        </w:rPr>
      </w:pPr>
    </w:p>
    <w:p w:rsidR="00573F9F" w:rsidRPr="00552241" w:rsidRDefault="00573F9F" w:rsidP="008F0518">
      <w:pPr>
        <w:pStyle w:val="NoSpacing"/>
        <w:jc w:val="both"/>
        <w:rPr>
          <w:b/>
          <w:bCs/>
          <w:sz w:val="24"/>
          <w:szCs w:val="24"/>
        </w:rPr>
      </w:pPr>
      <w:r w:rsidRPr="00552241">
        <w:rPr>
          <w:b/>
          <w:bCs/>
          <w:sz w:val="24"/>
          <w:szCs w:val="24"/>
        </w:rPr>
        <w:t>Project Description:</w:t>
      </w:r>
    </w:p>
    <w:p w:rsidR="00D80CBE" w:rsidRPr="00D80CBE" w:rsidRDefault="00D80CBE" w:rsidP="00D80CBE">
      <w:pPr>
        <w:tabs>
          <w:tab w:val="left" w:pos="2896"/>
        </w:tabs>
        <w:rPr>
          <w:rFonts w:cs="Calibri"/>
          <w:color w:val="000000"/>
          <w:shd w:val="clear" w:color="auto" w:fill="FFFFFF"/>
        </w:rPr>
      </w:pPr>
      <w:r w:rsidRPr="00D80CBE">
        <w:rPr>
          <w:rFonts w:cs="Calibri"/>
          <w:color w:val="000000"/>
          <w:shd w:val="clear" w:color="auto" w:fill="FFFFFF"/>
        </w:rPr>
        <w:t xml:space="preserve">Developing Emergency Systems, project that takes care of various emergency situations occurring in the disaster scenarios like Hurricanes, Floods, Natural Attacks etc. The project is used to make the collection of various products and add them to the corresponding inventories and distribute to the disaster hit people that is the Beneficiaries. The various regions where the collection of the beneficiary products, which could be </w:t>
      </w:r>
      <w:r>
        <w:rPr>
          <w:rFonts w:cs="Calibri"/>
          <w:color w:val="000000"/>
          <w:shd w:val="clear" w:color="auto" w:fill="FFFFFF"/>
        </w:rPr>
        <w:t xml:space="preserve">food/clothing material, is done </w:t>
      </w:r>
      <w:r w:rsidRPr="00D80CBE">
        <w:rPr>
          <w:rFonts w:cs="Calibri"/>
          <w:color w:val="000000"/>
          <w:shd w:val="clear" w:color="auto" w:fill="FFFFFF"/>
        </w:rPr>
        <w:t>are termed as Command Centers. At every command centers the admin takes care of the inventories and then the distribution to the other command centers. Presently the project is being developed in web development phase and Mobile later it would be developed in Html5 phases too for taking care of of</w:t>
      </w:r>
      <w:r>
        <w:rPr>
          <w:rFonts w:cs="Calibri"/>
          <w:color w:val="000000"/>
          <w:shd w:val="clear" w:color="auto" w:fill="FFFFFF"/>
        </w:rPr>
        <w:t xml:space="preserve">fline systems where there is no </w:t>
      </w:r>
      <w:r w:rsidRPr="00D80CBE">
        <w:rPr>
          <w:rFonts w:cs="Calibri"/>
          <w:color w:val="000000"/>
          <w:shd w:val="clear" w:color="auto" w:fill="FFFFFF"/>
        </w:rPr>
        <w:t>availability of the networks</w:t>
      </w:r>
    </w:p>
    <w:p w:rsidR="00F203D7" w:rsidRDefault="00F203D7" w:rsidP="008F0518">
      <w:pPr>
        <w:pStyle w:val="NoSpacing"/>
        <w:ind w:firstLine="720"/>
        <w:jc w:val="both"/>
        <w:rPr>
          <w:color w:val="000000"/>
          <w:spacing w:val="6"/>
        </w:rPr>
      </w:pPr>
    </w:p>
    <w:p w:rsidR="00F203D7" w:rsidRDefault="00F203D7" w:rsidP="008F0518">
      <w:pPr>
        <w:pStyle w:val="NoSpacing"/>
        <w:ind w:firstLine="720"/>
        <w:jc w:val="both"/>
        <w:rPr>
          <w:color w:val="000000"/>
          <w:spacing w:val="6"/>
        </w:rPr>
      </w:pPr>
    </w:p>
    <w:p w:rsidR="00BE2D6C" w:rsidRDefault="00BE2D6C" w:rsidP="008F0518">
      <w:pPr>
        <w:pStyle w:val="NoSpacing"/>
        <w:ind w:firstLine="720"/>
        <w:jc w:val="both"/>
        <w:rPr>
          <w:color w:val="000000"/>
          <w:spacing w:val="6"/>
        </w:rPr>
      </w:pPr>
    </w:p>
    <w:p w:rsidR="00573F9F" w:rsidRPr="007446C4" w:rsidRDefault="00573F9F" w:rsidP="008F0518">
      <w:pPr>
        <w:pStyle w:val="NoSpacing"/>
        <w:jc w:val="both"/>
        <w:rPr>
          <w:bCs/>
        </w:rPr>
      </w:pPr>
      <w:r w:rsidRPr="003D4002">
        <w:rPr>
          <w:b/>
          <w:bCs/>
          <w:sz w:val="24"/>
          <w:szCs w:val="24"/>
        </w:rPr>
        <w:t>Role Description</w:t>
      </w:r>
      <w:r w:rsidRPr="007446C4">
        <w:rPr>
          <w:bCs/>
        </w:rPr>
        <w:t>:</w:t>
      </w:r>
    </w:p>
    <w:p w:rsidR="00124382" w:rsidRPr="00124382" w:rsidRDefault="00124382" w:rsidP="00124382">
      <w:pPr>
        <w:pStyle w:val="NoSpacing"/>
        <w:numPr>
          <w:ilvl w:val="0"/>
          <w:numId w:val="29"/>
        </w:numPr>
        <w:jc w:val="both"/>
        <w:rPr>
          <w:color w:val="000000"/>
        </w:rPr>
      </w:pPr>
      <w:r w:rsidRPr="00124382">
        <w:rPr>
          <w:color w:val="000000"/>
        </w:rPr>
        <w:t>Designed and developed the application using C#,ADO.Net, SQL Server 2008.</w:t>
      </w:r>
    </w:p>
    <w:p w:rsidR="00124382" w:rsidRPr="00124382" w:rsidRDefault="00124382" w:rsidP="00124382">
      <w:pPr>
        <w:pStyle w:val="NoSpacing"/>
        <w:numPr>
          <w:ilvl w:val="0"/>
          <w:numId w:val="29"/>
        </w:numPr>
        <w:jc w:val="both"/>
        <w:rPr>
          <w:color w:val="000000"/>
        </w:rPr>
      </w:pPr>
      <w:r w:rsidRPr="00124382">
        <w:rPr>
          <w:color w:val="000000"/>
        </w:rPr>
        <w:t>Established regular communication with teammates.</w:t>
      </w:r>
    </w:p>
    <w:p w:rsidR="00841F03" w:rsidRDefault="00124382" w:rsidP="008F0518">
      <w:pPr>
        <w:pStyle w:val="NoSpacing"/>
        <w:numPr>
          <w:ilvl w:val="0"/>
          <w:numId w:val="29"/>
        </w:numPr>
        <w:jc w:val="both"/>
        <w:rPr>
          <w:color w:val="000000"/>
        </w:rPr>
      </w:pPr>
      <w:r>
        <w:rPr>
          <w:color w:val="000000"/>
        </w:rPr>
        <w:t>Bug Fixing.</w:t>
      </w:r>
    </w:p>
    <w:p w:rsidR="00EF6556" w:rsidRDefault="00EF6556" w:rsidP="00EF6556">
      <w:pPr>
        <w:pStyle w:val="NoSpacing"/>
        <w:ind w:left="720"/>
        <w:jc w:val="both"/>
        <w:rPr>
          <w:color w:val="000000"/>
        </w:rPr>
      </w:pPr>
    </w:p>
    <w:p w:rsidR="00EF6556" w:rsidRPr="00647C17" w:rsidRDefault="004E4B78" w:rsidP="00EF6556">
      <w:pPr>
        <w:pStyle w:val="NoSpacing"/>
        <w:jc w:val="both"/>
        <w:rPr>
          <w:b/>
          <w:sz w:val="28"/>
          <w:szCs w:val="28"/>
          <w:u w:val="single"/>
        </w:rPr>
      </w:pPr>
      <w:proofErr w:type="spellStart"/>
      <w:r>
        <w:rPr>
          <w:b/>
          <w:sz w:val="28"/>
          <w:szCs w:val="28"/>
          <w:u w:val="single"/>
        </w:rPr>
        <w:t>Mainstreet</w:t>
      </w:r>
      <w:proofErr w:type="spellEnd"/>
    </w:p>
    <w:p w:rsidR="00EF6556" w:rsidRDefault="00EF6556" w:rsidP="00EF6556">
      <w:pPr>
        <w:pStyle w:val="NoSpacing"/>
        <w:ind w:left="720"/>
        <w:jc w:val="both"/>
        <w:rPr>
          <w:color w:val="000000"/>
        </w:rPr>
      </w:pPr>
    </w:p>
    <w:p w:rsidR="00EF6556" w:rsidRPr="00356DF2" w:rsidRDefault="00EF6556" w:rsidP="00EF6556">
      <w:pPr>
        <w:pStyle w:val="NoSpacing"/>
        <w:jc w:val="both"/>
        <w:rPr>
          <w:b/>
        </w:rPr>
      </w:pPr>
      <w:r w:rsidRPr="00356DF2">
        <w:rPr>
          <w:b/>
        </w:rPr>
        <w:t>Company</w:t>
      </w:r>
      <w:r w:rsidRPr="00356DF2">
        <w:rPr>
          <w:b/>
        </w:rPr>
        <w:tab/>
        <w:t>:</w:t>
      </w:r>
      <w:r w:rsidRPr="00356DF2">
        <w:rPr>
          <w:b/>
        </w:rPr>
        <w:tab/>
      </w:r>
      <w:proofErr w:type="spellStart"/>
      <w:r>
        <w:rPr>
          <w:b/>
        </w:rPr>
        <w:t>Seasia</w:t>
      </w:r>
      <w:proofErr w:type="spellEnd"/>
      <w:r>
        <w:rPr>
          <w:b/>
        </w:rPr>
        <w:t xml:space="preserve"> </w:t>
      </w:r>
      <w:proofErr w:type="spellStart"/>
      <w:r>
        <w:rPr>
          <w:b/>
        </w:rPr>
        <w:t>Infotech</w:t>
      </w:r>
      <w:proofErr w:type="spellEnd"/>
      <w:r>
        <w:rPr>
          <w:b/>
        </w:rPr>
        <w:t xml:space="preserve"> Pvt. Ltd</w:t>
      </w:r>
    </w:p>
    <w:p w:rsidR="00EF6556" w:rsidRPr="00356DF2" w:rsidRDefault="00EF6556" w:rsidP="00EF6556">
      <w:pPr>
        <w:pStyle w:val="NoSpacing"/>
        <w:jc w:val="both"/>
        <w:rPr>
          <w:b/>
        </w:rPr>
      </w:pPr>
      <w:r w:rsidRPr="00356DF2">
        <w:rPr>
          <w:b/>
        </w:rPr>
        <w:t>Duration</w:t>
      </w:r>
      <w:r w:rsidRPr="00356DF2">
        <w:rPr>
          <w:b/>
        </w:rPr>
        <w:tab/>
        <w:t xml:space="preserve">: </w:t>
      </w:r>
      <w:r w:rsidRPr="00356DF2">
        <w:rPr>
          <w:b/>
        </w:rPr>
        <w:tab/>
      </w:r>
      <w:r w:rsidR="00D71144">
        <w:rPr>
          <w:b/>
        </w:rPr>
        <w:t>1</w:t>
      </w:r>
      <w:r>
        <w:rPr>
          <w:b/>
        </w:rPr>
        <w:t xml:space="preserve"> </w:t>
      </w:r>
      <w:r w:rsidR="00D71144">
        <w:rPr>
          <w:b/>
        </w:rPr>
        <w:t>years</w:t>
      </w:r>
    </w:p>
    <w:p w:rsidR="00EF6556" w:rsidRPr="00047690" w:rsidRDefault="00EF6556" w:rsidP="00EF6556">
      <w:pPr>
        <w:pStyle w:val="NoSpacing"/>
        <w:jc w:val="both"/>
        <w:rPr>
          <w:b/>
        </w:rPr>
      </w:pPr>
      <w:r>
        <w:rPr>
          <w:b/>
        </w:rPr>
        <w:t>Location</w:t>
      </w:r>
      <w:r>
        <w:rPr>
          <w:b/>
        </w:rPr>
        <w:tab/>
        <w:t xml:space="preserve">: </w:t>
      </w:r>
      <w:r>
        <w:rPr>
          <w:b/>
        </w:rPr>
        <w:tab/>
      </w:r>
      <w:proofErr w:type="spellStart"/>
      <w:r>
        <w:rPr>
          <w:b/>
        </w:rPr>
        <w:t>Mohali</w:t>
      </w:r>
      <w:proofErr w:type="spellEnd"/>
    </w:p>
    <w:p w:rsidR="00EF6556" w:rsidRPr="00047690" w:rsidRDefault="00EF6556" w:rsidP="00EF6556">
      <w:pPr>
        <w:pStyle w:val="NoSpacing"/>
        <w:jc w:val="both"/>
        <w:rPr>
          <w:b/>
        </w:rPr>
      </w:pPr>
      <w:r w:rsidRPr="00047690">
        <w:rPr>
          <w:b/>
        </w:rPr>
        <w:t>Role</w:t>
      </w:r>
      <w:r w:rsidRPr="00047690">
        <w:rPr>
          <w:b/>
        </w:rPr>
        <w:tab/>
      </w:r>
      <w:r w:rsidRPr="00047690">
        <w:rPr>
          <w:b/>
        </w:rPr>
        <w:tab/>
        <w:t>:</w:t>
      </w:r>
      <w:r w:rsidRPr="00047690">
        <w:rPr>
          <w:b/>
        </w:rPr>
        <w:tab/>
      </w:r>
      <w:r w:rsidR="00624423">
        <w:rPr>
          <w:b/>
        </w:rPr>
        <w:t>Developer</w:t>
      </w:r>
    </w:p>
    <w:p w:rsidR="00EF6556" w:rsidRDefault="00EF6556" w:rsidP="00EF6556">
      <w:pPr>
        <w:pStyle w:val="NoSpacing"/>
        <w:jc w:val="both"/>
        <w:rPr>
          <w:b/>
        </w:rPr>
      </w:pPr>
      <w:r w:rsidRPr="00047690">
        <w:rPr>
          <w:b/>
        </w:rPr>
        <w:t>Project</w:t>
      </w:r>
      <w:r w:rsidRPr="00047690">
        <w:rPr>
          <w:b/>
        </w:rPr>
        <w:tab/>
      </w:r>
      <w:r w:rsidRPr="00047690">
        <w:rPr>
          <w:b/>
        </w:rPr>
        <w:tab/>
        <w:t>:</w:t>
      </w:r>
      <w:r w:rsidRPr="00047690">
        <w:rPr>
          <w:b/>
        </w:rPr>
        <w:tab/>
      </w:r>
      <w:proofErr w:type="spellStart"/>
      <w:r w:rsidR="00E213FA">
        <w:rPr>
          <w:b/>
        </w:rPr>
        <w:t>Mainstreet</w:t>
      </w:r>
      <w:proofErr w:type="spellEnd"/>
    </w:p>
    <w:p w:rsidR="003F6BA5" w:rsidRDefault="003F6BA5" w:rsidP="00EF6556">
      <w:pPr>
        <w:pStyle w:val="NoSpacing"/>
        <w:jc w:val="both"/>
        <w:rPr>
          <w:b/>
        </w:rPr>
      </w:pPr>
      <w:r>
        <w:rPr>
          <w:b/>
        </w:rPr>
        <w:t xml:space="preserve">Client                 :           Bob </w:t>
      </w:r>
      <w:proofErr w:type="spellStart"/>
      <w:r>
        <w:rPr>
          <w:b/>
        </w:rPr>
        <w:t>Dhillon</w:t>
      </w:r>
      <w:proofErr w:type="spellEnd"/>
    </w:p>
    <w:p w:rsidR="00EF6556" w:rsidRPr="00047690" w:rsidRDefault="00EF6556" w:rsidP="00EF6556">
      <w:pPr>
        <w:pStyle w:val="NoSpacing"/>
        <w:jc w:val="both"/>
        <w:rPr>
          <w:b/>
          <w:bCs/>
        </w:rPr>
      </w:pPr>
      <w:r>
        <w:rPr>
          <w:b/>
        </w:rPr>
        <w:t>Technology</w:t>
      </w:r>
      <w:r>
        <w:rPr>
          <w:b/>
        </w:rPr>
        <w:tab/>
        <w:t>:</w:t>
      </w:r>
      <w:r>
        <w:rPr>
          <w:b/>
        </w:rPr>
        <w:tab/>
      </w:r>
      <w:r>
        <w:rPr>
          <w:b/>
          <w:bCs/>
        </w:rPr>
        <w:t xml:space="preserve">C#, </w:t>
      </w:r>
      <w:r w:rsidR="002743E7">
        <w:rPr>
          <w:b/>
          <w:bCs/>
        </w:rPr>
        <w:t xml:space="preserve">MVC 4 </w:t>
      </w:r>
      <w:r w:rsidR="000D064A">
        <w:rPr>
          <w:b/>
          <w:bCs/>
        </w:rPr>
        <w:t xml:space="preserve">.NET, </w:t>
      </w:r>
      <w:proofErr w:type="spellStart"/>
      <w:r w:rsidR="000D064A">
        <w:rPr>
          <w:b/>
          <w:bCs/>
        </w:rPr>
        <w:t>Linq</w:t>
      </w:r>
      <w:proofErr w:type="spellEnd"/>
      <w:r w:rsidR="000D064A">
        <w:rPr>
          <w:b/>
          <w:bCs/>
        </w:rPr>
        <w:t xml:space="preserve">, </w:t>
      </w:r>
      <w:proofErr w:type="spellStart"/>
      <w:r w:rsidR="000D064A">
        <w:rPr>
          <w:b/>
          <w:bCs/>
        </w:rPr>
        <w:t>Jquery,Web</w:t>
      </w:r>
      <w:proofErr w:type="spellEnd"/>
      <w:r w:rsidR="000D064A">
        <w:rPr>
          <w:b/>
          <w:bCs/>
        </w:rPr>
        <w:t xml:space="preserve"> API</w:t>
      </w:r>
    </w:p>
    <w:p w:rsidR="00EF6556" w:rsidRPr="007446C4" w:rsidRDefault="00EF6556" w:rsidP="00EF6556">
      <w:pPr>
        <w:pStyle w:val="NoSpacing"/>
        <w:jc w:val="both"/>
        <w:rPr>
          <w:bCs/>
        </w:rPr>
      </w:pPr>
    </w:p>
    <w:p w:rsidR="00EF6556" w:rsidRPr="00552241" w:rsidRDefault="00EF6556" w:rsidP="00EF6556">
      <w:pPr>
        <w:pStyle w:val="NoSpacing"/>
        <w:jc w:val="both"/>
        <w:rPr>
          <w:b/>
          <w:bCs/>
          <w:sz w:val="24"/>
          <w:szCs w:val="24"/>
        </w:rPr>
      </w:pPr>
      <w:r w:rsidRPr="00552241">
        <w:rPr>
          <w:b/>
          <w:bCs/>
          <w:sz w:val="24"/>
          <w:szCs w:val="24"/>
        </w:rPr>
        <w:t>Project Description:</w:t>
      </w:r>
    </w:p>
    <w:p w:rsidR="00EF6556" w:rsidRPr="00D80CBE" w:rsidRDefault="002D7056" w:rsidP="00EF6556">
      <w:pPr>
        <w:tabs>
          <w:tab w:val="left" w:pos="2896"/>
        </w:tabs>
        <w:rPr>
          <w:rFonts w:cs="Calibri"/>
          <w:color w:val="000000"/>
          <w:shd w:val="clear" w:color="auto" w:fill="FFFFFF"/>
        </w:rPr>
      </w:pPr>
      <w:proofErr w:type="spellStart"/>
      <w:r>
        <w:rPr>
          <w:rFonts w:cs="Calibri"/>
          <w:color w:val="000000"/>
          <w:shd w:val="clear" w:color="auto" w:fill="FFFFFF"/>
        </w:rPr>
        <w:t>Mainstreet</w:t>
      </w:r>
      <w:proofErr w:type="spellEnd"/>
      <w:r>
        <w:rPr>
          <w:rFonts w:cs="Calibri"/>
          <w:color w:val="000000"/>
          <w:shd w:val="clear" w:color="auto" w:fill="FFFFFF"/>
        </w:rPr>
        <w:t xml:space="preserve"> is project of Real </w:t>
      </w:r>
      <w:r w:rsidR="00865DE1">
        <w:rPr>
          <w:rFonts w:cs="Calibri"/>
          <w:color w:val="000000"/>
          <w:shd w:val="clear" w:color="auto" w:fill="FFFFFF"/>
        </w:rPr>
        <w:t>e</w:t>
      </w:r>
      <w:r>
        <w:rPr>
          <w:rFonts w:cs="Calibri"/>
          <w:color w:val="000000"/>
          <w:shd w:val="clear" w:color="auto" w:fill="FFFFFF"/>
        </w:rPr>
        <w:t xml:space="preserve">state market. Its software </w:t>
      </w:r>
      <w:r w:rsidR="00865DE1">
        <w:rPr>
          <w:rFonts w:cs="Calibri"/>
          <w:color w:val="000000"/>
          <w:shd w:val="clear" w:color="auto" w:fill="FFFFFF"/>
        </w:rPr>
        <w:t xml:space="preserve">is </w:t>
      </w:r>
      <w:r>
        <w:rPr>
          <w:rFonts w:cs="Calibri"/>
          <w:color w:val="000000"/>
          <w:shd w:val="clear" w:color="auto" w:fill="FFFFFF"/>
        </w:rPr>
        <w:t>used for property sales. There are various module</w:t>
      </w:r>
      <w:r w:rsidR="00865DE1">
        <w:rPr>
          <w:rFonts w:cs="Calibri"/>
          <w:color w:val="000000"/>
          <w:shd w:val="clear" w:color="auto" w:fill="FFFFFF"/>
        </w:rPr>
        <w:t>s</w:t>
      </w:r>
      <w:r>
        <w:rPr>
          <w:rFonts w:cs="Calibri"/>
          <w:color w:val="000000"/>
          <w:shd w:val="clear" w:color="auto" w:fill="FFFFFF"/>
        </w:rPr>
        <w:t xml:space="preserve"> in this project like Main setup,</w:t>
      </w:r>
      <w:r w:rsidR="00346638">
        <w:rPr>
          <w:rFonts w:cs="Calibri"/>
          <w:color w:val="000000"/>
          <w:shd w:val="clear" w:color="auto" w:fill="FFFFFF"/>
        </w:rPr>
        <w:t xml:space="preserve"> </w:t>
      </w:r>
      <w:r>
        <w:rPr>
          <w:rFonts w:cs="Calibri"/>
          <w:color w:val="000000"/>
          <w:shd w:val="clear" w:color="auto" w:fill="FFFFFF"/>
        </w:rPr>
        <w:t>Property, Vender and Tenant. There are many type of user</w:t>
      </w:r>
      <w:r w:rsidR="00865DE1">
        <w:rPr>
          <w:rFonts w:cs="Calibri"/>
          <w:color w:val="000000"/>
          <w:shd w:val="clear" w:color="auto" w:fill="FFFFFF"/>
        </w:rPr>
        <w:t>s who</w:t>
      </w:r>
      <w:r>
        <w:rPr>
          <w:rFonts w:cs="Calibri"/>
          <w:color w:val="000000"/>
          <w:shd w:val="clear" w:color="auto" w:fill="FFFFFF"/>
        </w:rPr>
        <w:t xml:space="preserve"> can login in this software like super admin,</w:t>
      </w:r>
      <w:r w:rsidR="00346638">
        <w:rPr>
          <w:rFonts w:cs="Calibri"/>
          <w:color w:val="000000"/>
          <w:shd w:val="clear" w:color="auto" w:fill="FFFFFF"/>
        </w:rPr>
        <w:t xml:space="preserve"> </w:t>
      </w:r>
      <w:r>
        <w:rPr>
          <w:rFonts w:cs="Calibri"/>
          <w:color w:val="000000"/>
          <w:shd w:val="clear" w:color="auto" w:fill="FFFFFF"/>
        </w:rPr>
        <w:t>user,</w:t>
      </w:r>
      <w:r w:rsidR="00346638">
        <w:rPr>
          <w:rFonts w:cs="Calibri"/>
          <w:color w:val="000000"/>
          <w:shd w:val="clear" w:color="auto" w:fill="FFFFFF"/>
        </w:rPr>
        <w:t xml:space="preserve"> </w:t>
      </w:r>
      <w:r>
        <w:rPr>
          <w:rFonts w:cs="Calibri"/>
          <w:color w:val="000000"/>
          <w:shd w:val="clear" w:color="auto" w:fill="FFFFFF"/>
        </w:rPr>
        <w:t xml:space="preserve">manager and employee of </w:t>
      </w:r>
      <w:proofErr w:type="spellStart"/>
      <w:r>
        <w:rPr>
          <w:rFonts w:cs="Calibri"/>
          <w:color w:val="000000"/>
          <w:shd w:val="clear" w:color="auto" w:fill="FFFFFF"/>
        </w:rPr>
        <w:t>mainstreet</w:t>
      </w:r>
      <w:proofErr w:type="spellEnd"/>
      <w:r>
        <w:rPr>
          <w:rFonts w:cs="Calibri"/>
          <w:color w:val="000000"/>
          <w:shd w:val="clear" w:color="auto" w:fill="FFFFFF"/>
        </w:rPr>
        <w:t>. Admin can set master values for project according</w:t>
      </w:r>
      <w:r w:rsidR="00865DE1">
        <w:rPr>
          <w:rFonts w:cs="Calibri"/>
          <w:color w:val="000000"/>
          <w:shd w:val="clear" w:color="auto" w:fill="FFFFFF"/>
        </w:rPr>
        <w:t xml:space="preserve"> to</w:t>
      </w:r>
      <w:r>
        <w:rPr>
          <w:rFonts w:cs="Calibri"/>
          <w:color w:val="000000"/>
          <w:shd w:val="clear" w:color="auto" w:fill="FFFFFF"/>
        </w:rPr>
        <w:t xml:space="preserve"> his requirement after that he can add properties building and unit information. After that he can create lease for user. User can sign a rental application for a home and then move to as tenant and tenant will pay his rent charge according to  </w:t>
      </w:r>
      <w:proofErr w:type="spellStart"/>
      <w:r>
        <w:rPr>
          <w:rFonts w:cs="Calibri"/>
          <w:color w:val="000000"/>
          <w:shd w:val="clear" w:color="auto" w:fill="FFFFFF"/>
        </w:rPr>
        <w:t>mainstreet</w:t>
      </w:r>
      <w:proofErr w:type="spellEnd"/>
      <w:r>
        <w:rPr>
          <w:rFonts w:cs="Calibri"/>
          <w:color w:val="000000"/>
          <w:shd w:val="clear" w:color="auto" w:fill="FFFFFF"/>
        </w:rPr>
        <w:t xml:space="preserve"> software. Various module</w:t>
      </w:r>
      <w:r w:rsidR="00865DE1">
        <w:rPr>
          <w:rFonts w:cs="Calibri"/>
          <w:color w:val="000000"/>
          <w:shd w:val="clear" w:color="auto" w:fill="FFFFFF"/>
        </w:rPr>
        <w:t>s</w:t>
      </w:r>
      <w:r>
        <w:rPr>
          <w:rFonts w:cs="Calibri"/>
          <w:color w:val="000000"/>
          <w:shd w:val="clear" w:color="auto" w:fill="FFFFFF"/>
        </w:rPr>
        <w:t xml:space="preserve"> are under development phase.</w:t>
      </w:r>
    </w:p>
    <w:p w:rsidR="00EF6556" w:rsidRDefault="00EF6556" w:rsidP="00EF6556">
      <w:pPr>
        <w:pStyle w:val="NoSpacing"/>
        <w:ind w:firstLine="720"/>
        <w:jc w:val="both"/>
        <w:rPr>
          <w:color w:val="000000"/>
          <w:spacing w:val="6"/>
        </w:rPr>
      </w:pPr>
    </w:p>
    <w:p w:rsidR="00EF6556" w:rsidRDefault="00EF6556" w:rsidP="00EF6556">
      <w:pPr>
        <w:pStyle w:val="NoSpacing"/>
        <w:ind w:firstLine="720"/>
        <w:jc w:val="both"/>
        <w:rPr>
          <w:color w:val="000000"/>
          <w:spacing w:val="6"/>
        </w:rPr>
      </w:pPr>
    </w:p>
    <w:p w:rsidR="00EF6556" w:rsidRDefault="00EF6556" w:rsidP="00EF6556">
      <w:pPr>
        <w:pStyle w:val="NoSpacing"/>
        <w:ind w:firstLine="720"/>
        <w:jc w:val="both"/>
        <w:rPr>
          <w:color w:val="000000"/>
          <w:spacing w:val="6"/>
        </w:rPr>
      </w:pPr>
    </w:p>
    <w:p w:rsidR="00EF6556" w:rsidRPr="007446C4" w:rsidRDefault="00EF6556" w:rsidP="00EF6556">
      <w:pPr>
        <w:pStyle w:val="NoSpacing"/>
        <w:jc w:val="both"/>
        <w:rPr>
          <w:bCs/>
        </w:rPr>
      </w:pPr>
      <w:r w:rsidRPr="003D4002">
        <w:rPr>
          <w:b/>
          <w:bCs/>
          <w:sz w:val="24"/>
          <w:szCs w:val="24"/>
        </w:rPr>
        <w:t>Role Description</w:t>
      </w:r>
      <w:r w:rsidRPr="007446C4">
        <w:rPr>
          <w:bCs/>
        </w:rPr>
        <w:t>:</w:t>
      </w:r>
    </w:p>
    <w:p w:rsidR="00EF6556" w:rsidRPr="00124382" w:rsidRDefault="00EF6556" w:rsidP="00EF6556">
      <w:pPr>
        <w:pStyle w:val="NoSpacing"/>
        <w:numPr>
          <w:ilvl w:val="0"/>
          <w:numId w:val="29"/>
        </w:numPr>
        <w:jc w:val="both"/>
        <w:rPr>
          <w:color w:val="000000"/>
        </w:rPr>
      </w:pPr>
      <w:r w:rsidRPr="00124382">
        <w:rPr>
          <w:color w:val="000000"/>
        </w:rPr>
        <w:t>Designed and developed the application using C#,</w:t>
      </w:r>
      <w:r w:rsidR="00346638">
        <w:rPr>
          <w:color w:val="000000"/>
        </w:rPr>
        <w:t xml:space="preserve">MVC </w:t>
      </w:r>
      <w:r w:rsidRPr="00124382">
        <w:rPr>
          <w:color w:val="000000"/>
        </w:rPr>
        <w:t>.Net, SQL Server 2008.</w:t>
      </w:r>
    </w:p>
    <w:p w:rsidR="00EF6556" w:rsidRDefault="00EF6556" w:rsidP="00EF6556">
      <w:pPr>
        <w:pStyle w:val="NoSpacing"/>
        <w:numPr>
          <w:ilvl w:val="0"/>
          <w:numId w:val="29"/>
        </w:numPr>
        <w:jc w:val="both"/>
        <w:rPr>
          <w:color w:val="000000"/>
        </w:rPr>
      </w:pPr>
      <w:r w:rsidRPr="00124382">
        <w:rPr>
          <w:color w:val="000000"/>
        </w:rPr>
        <w:t>Established regular communication with teammates.</w:t>
      </w:r>
    </w:p>
    <w:p w:rsidR="003D26E9" w:rsidRDefault="005732FE" w:rsidP="00EF6556">
      <w:pPr>
        <w:pStyle w:val="NoSpacing"/>
        <w:numPr>
          <w:ilvl w:val="0"/>
          <w:numId w:val="29"/>
        </w:numPr>
        <w:jc w:val="both"/>
        <w:rPr>
          <w:color w:val="000000"/>
        </w:rPr>
      </w:pPr>
      <w:r>
        <w:rPr>
          <w:color w:val="000000"/>
        </w:rPr>
        <w:t>Worked on Tenant module and</w:t>
      </w:r>
      <w:r w:rsidR="003D26E9">
        <w:rPr>
          <w:color w:val="000000"/>
        </w:rPr>
        <w:t xml:space="preserve"> property module.</w:t>
      </w:r>
    </w:p>
    <w:p w:rsidR="0010485E" w:rsidRDefault="0010485E" w:rsidP="0010485E">
      <w:pPr>
        <w:pStyle w:val="NoSpacing"/>
        <w:jc w:val="both"/>
        <w:rPr>
          <w:color w:val="000000"/>
        </w:rPr>
      </w:pPr>
    </w:p>
    <w:p w:rsidR="0010485E" w:rsidRPr="00647C17" w:rsidRDefault="0010485E" w:rsidP="0010485E">
      <w:pPr>
        <w:pStyle w:val="NoSpacing"/>
        <w:jc w:val="both"/>
        <w:rPr>
          <w:b/>
          <w:sz w:val="28"/>
          <w:szCs w:val="28"/>
          <w:u w:val="single"/>
        </w:rPr>
      </w:pPr>
      <w:proofErr w:type="spellStart"/>
      <w:r w:rsidRPr="0010485E">
        <w:rPr>
          <w:b/>
          <w:bCs/>
          <w:sz w:val="28"/>
          <w:szCs w:val="28"/>
          <w:u w:val="single"/>
        </w:rPr>
        <w:t>Imbetter</w:t>
      </w:r>
      <w:proofErr w:type="spellEnd"/>
      <w:r w:rsidRPr="0010485E">
        <w:rPr>
          <w:b/>
          <w:bCs/>
          <w:sz w:val="28"/>
          <w:szCs w:val="28"/>
          <w:u w:val="single"/>
        </w:rPr>
        <w:t xml:space="preserve"> – Challenge Accepted</w:t>
      </w:r>
    </w:p>
    <w:p w:rsidR="0010485E" w:rsidRDefault="0010485E" w:rsidP="0010485E">
      <w:pPr>
        <w:pStyle w:val="NoSpacing"/>
        <w:ind w:left="720"/>
        <w:jc w:val="both"/>
        <w:rPr>
          <w:color w:val="000000"/>
        </w:rPr>
      </w:pPr>
    </w:p>
    <w:p w:rsidR="0010485E" w:rsidRPr="00356DF2" w:rsidRDefault="0010485E" w:rsidP="0010485E">
      <w:pPr>
        <w:pStyle w:val="NoSpacing"/>
        <w:jc w:val="both"/>
        <w:rPr>
          <w:b/>
        </w:rPr>
      </w:pPr>
      <w:r w:rsidRPr="00356DF2">
        <w:rPr>
          <w:b/>
        </w:rPr>
        <w:t>Company</w:t>
      </w:r>
      <w:r w:rsidRPr="00356DF2">
        <w:rPr>
          <w:b/>
        </w:rPr>
        <w:tab/>
        <w:t>:</w:t>
      </w:r>
      <w:r w:rsidRPr="00356DF2">
        <w:rPr>
          <w:b/>
        </w:rPr>
        <w:tab/>
      </w:r>
      <w:proofErr w:type="spellStart"/>
      <w:r>
        <w:rPr>
          <w:b/>
        </w:rPr>
        <w:t>Seasia</w:t>
      </w:r>
      <w:proofErr w:type="spellEnd"/>
      <w:r>
        <w:rPr>
          <w:b/>
        </w:rPr>
        <w:t xml:space="preserve"> </w:t>
      </w:r>
      <w:proofErr w:type="spellStart"/>
      <w:r>
        <w:rPr>
          <w:b/>
        </w:rPr>
        <w:t>Infotech</w:t>
      </w:r>
      <w:proofErr w:type="spellEnd"/>
      <w:r>
        <w:rPr>
          <w:b/>
        </w:rPr>
        <w:t xml:space="preserve"> Pvt. Ltd</w:t>
      </w:r>
    </w:p>
    <w:p w:rsidR="0010485E" w:rsidRPr="00356DF2" w:rsidRDefault="0010485E" w:rsidP="0010485E">
      <w:pPr>
        <w:pStyle w:val="NoSpacing"/>
        <w:jc w:val="both"/>
        <w:rPr>
          <w:b/>
        </w:rPr>
      </w:pPr>
      <w:r w:rsidRPr="00356DF2">
        <w:rPr>
          <w:b/>
        </w:rPr>
        <w:t>Duration</w:t>
      </w:r>
      <w:r w:rsidRPr="00356DF2">
        <w:rPr>
          <w:b/>
        </w:rPr>
        <w:tab/>
        <w:t xml:space="preserve">: </w:t>
      </w:r>
      <w:r w:rsidRPr="00356DF2">
        <w:rPr>
          <w:b/>
        </w:rPr>
        <w:tab/>
      </w:r>
      <w:r>
        <w:rPr>
          <w:b/>
        </w:rPr>
        <w:t>1 years</w:t>
      </w:r>
    </w:p>
    <w:p w:rsidR="0010485E" w:rsidRPr="00047690" w:rsidRDefault="0010485E" w:rsidP="0010485E">
      <w:pPr>
        <w:pStyle w:val="NoSpacing"/>
        <w:jc w:val="both"/>
        <w:rPr>
          <w:b/>
        </w:rPr>
      </w:pPr>
      <w:r>
        <w:rPr>
          <w:b/>
        </w:rPr>
        <w:t>Location</w:t>
      </w:r>
      <w:r>
        <w:rPr>
          <w:b/>
        </w:rPr>
        <w:tab/>
        <w:t xml:space="preserve">: </w:t>
      </w:r>
      <w:r>
        <w:rPr>
          <w:b/>
        </w:rPr>
        <w:tab/>
      </w:r>
      <w:proofErr w:type="spellStart"/>
      <w:r>
        <w:rPr>
          <w:b/>
        </w:rPr>
        <w:t>Mohali</w:t>
      </w:r>
      <w:proofErr w:type="spellEnd"/>
    </w:p>
    <w:p w:rsidR="0010485E" w:rsidRPr="00047690" w:rsidRDefault="0010485E" w:rsidP="0010485E">
      <w:pPr>
        <w:pStyle w:val="NoSpacing"/>
        <w:jc w:val="both"/>
        <w:rPr>
          <w:b/>
        </w:rPr>
      </w:pPr>
      <w:r w:rsidRPr="00047690">
        <w:rPr>
          <w:b/>
        </w:rPr>
        <w:t>Role</w:t>
      </w:r>
      <w:r w:rsidRPr="00047690">
        <w:rPr>
          <w:b/>
        </w:rPr>
        <w:tab/>
      </w:r>
      <w:r w:rsidRPr="00047690">
        <w:rPr>
          <w:b/>
        </w:rPr>
        <w:tab/>
        <w:t>:</w:t>
      </w:r>
      <w:r w:rsidRPr="00047690">
        <w:rPr>
          <w:b/>
        </w:rPr>
        <w:tab/>
      </w:r>
      <w:r>
        <w:rPr>
          <w:b/>
        </w:rPr>
        <w:t>Developer</w:t>
      </w:r>
    </w:p>
    <w:p w:rsidR="0010485E" w:rsidRDefault="0010485E" w:rsidP="0010485E">
      <w:pPr>
        <w:pStyle w:val="NoSpacing"/>
        <w:jc w:val="both"/>
        <w:rPr>
          <w:b/>
        </w:rPr>
      </w:pPr>
      <w:r w:rsidRPr="00047690">
        <w:rPr>
          <w:b/>
        </w:rPr>
        <w:t>Project</w:t>
      </w:r>
      <w:r w:rsidRPr="00047690">
        <w:rPr>
          <w:b/>
        </w:rPr>
        <w:tab/>
      </w:r>
      <w:r w:rsidRPr="00047690">
        <w:rPr>
          <w:b/>
        </w:rPr>
        <w:tab/>
        <w:t>:</w:t>
      </w:r>
      <w:r w:rsidRPr="00047690">
        <w:rPr>
          <w:b/>
        </w:rPr>
        <w:tab/>
      </w:r>
      <w:proofErr w:type="spellStart"/>
      <w:r>
        <w:rPr>
          <w:b/>
        </w:rPr>
        <w:t>ImBetter</w:t>
      </w:r>
      <w:proofErr w:type="spellEnd"/>
    </w:p>
    <w:p w:rsidR="0010485E" w:rsidRPr="00047690" w:rsidRDefault="0010485E" w:rsidP="0010485E">
      <w:pPr>
        <w:pStyle w:val="NoSpacing"/>
        <w:jc w:val="both"/>
        <w:rPr>
          <w:b/>
          <w:bCs/>
        </w:rPr>
      </w:pPr>
      <w:r>
        <w:rPr>
          <w:b/>
        </w:rPr>
        <w:t>Technology</w:t>
      </w:r>
      <w:r>
        <w:rPr>
          <w:b/>
        </w:rPr>
        <w:tab/>
        <w:t>:</w:t>
      </w:r>
      <w:r>
        <w:rPr>
          <w:b/>
        </w:rPr>
        <w:tab/>
      </w:r>
      <w:r>
        <w:rPr>
          <w:b/>
          <w:bCs/>
        </w:rPr>
        <w:t xml:space="preserve">C#, MVC 4 .NET, </w:t>
      </w:r>
      <w:proofErr w:type="spellStart"/>
      <w:r>
        <w:rPr>
          <w:b/>
          <w:bCs/>
        </w:rPr>
        <w:t>Linq</w:t>
      </w:r>
      <w:proofErr w:type="spellEnd"/>
      <w:r>
        <w:rPr>
          <w:b/>
          <w:bCs/>
        </w:rPr>
        <w:t xml:space="preserve">, </w:t>
      </w:r>
      <w:proofErr w:type="spellStart"/>
      <w:r>
        <w:rPr>
          <w:b/>
          <w:bCs/>
        </w:rPr>
        <w:t>Jquery,Web</w:t>
      </w:r>
      <w:proofErr w:type="spellEnd"/>
      <w:r>
        <w:rPr>
          <w:b/>
          <w:bCs/>
        </w:rPr>
        <w:t xml:space="preserve"> API,AngularJS,HTML5,BootStrap</w:t>
      </w:r>
    </w:p>
    <w:p w:rsidR="0010485E" w:rsidRPr="007446C4" w:rsidRDefault="0010485E" w:rsidP="0010485E">
      <w:pPr>
        <w:pStyle w:val="NoSpacing"/>
        <w:jc w:val="both"/>
        <w:rPr>
          <w:bCs/>
        </w:rPr>
      </w:pPr>
    </w:p>
    <w:p w:rsidR="0010485E" w:rsidRPr="00552241" w:rsidRDefault="0010485E" w:rsidP="0010485E">
      <w:pPr>
        <w:pStyle w:val="NoSpacing"/>
        <w:jc w:val="both"/>
        <w:rPr>
          <w:b/>
          <w:bCs/>
          <w:sz w:val="24"/>
          <w:szCs w:val="24"/>
        </w:rPr>
      </w:pPr>
      <w:r w:rsidRPr="00552241">
        <w:rPr>
          <w:b/>
          <w:bCs/>
          <w:sz w:val="24"/>
          <w:szCs w:val="24"/>
        </w:rPr>
        <w:t>Project Description:</w:t>
      </w:r>
    </w:p>
    <w:p w:rsidR="00284E36" w:rsidRPr="00284E36" w:rsidRDefault="00284E36" w:rsidP="00284E36">
      <w:pPr>
        <w:pStyle w:val="NoSpacing"/>
        <w:rPr>
          <w:rFonts w:cs="Calibri"/>
          <w:color w:val="000000"/>
          <w:shd w:val="clear" w:color="auto" w:fill="FFFFFF"/>
        </w:rPr>
      </w:pPr>
      <w:proofErr w:type="spellStart"/>
      <w:r w:rsidRPr="00284E36">
        <w:rPr>
          <w:rFonts w:cs="Calibri"/>
          <w:color w:val="000000"/>
          <w:shd w:val="clear" w:color="auto" w:fill="FFFFFF"/>
        </w:rPr>
        <w:t>Imbetter</w:t>
      </w:r>
      <w:proofErr w:type="spellEnd"/>
      <w:r w:rsidRPr="00284E36">
        <w:rPr>
          <w:rFonts w:cs="Calibri"/>
          <w:color w:val="000000"/>
          <w:shd w:val="clear" w:color="auto" w:fill="FFFFFF"/>
        </w:rPr>
        <w:t xml:space="preserve"> is a web based application built on .net framework 4.0 with MVC4 </w:t>
      </w:r>
      <w:r>
        <w:rPr>
          <w:rFonts w:cs="Calibri"/>
          <w:color w:val="000000"/>
          <w:shd w:val="clear" w:color="auto" w:fill="FFFFFF"/>
        </w:rPr>
        <w:t>and</w:t>
      </w:r>
      <w:r w:rsidRPr="00284E36">
        <w:rPr>
          <w:rFonts w:cs="Calibri"/>
          <w:color w:val="000000"/>
          <w:shd w:val="clear" w:color="auto" w:fill="FFFFFF"/>
        </w:rPr>
        <w:t xml:space="preserve"> angular.js</w:t>
      </w:r>
    </w:p>
    <w:p w:rsidR="00284E36" w:rsidRPr="00284E36" w:rsidRDefault="00284E36" w:rsidP="00284E36">
      <w:pPr>
        <w:pStyle w:val="NoSpacing"/>
        <w:ind w:firstLine="720"/>
        <w:rPr>
          <w:rFonts w:cs="Calibri"/>
          <w:color w:val="000000"/>
          <w:shd w:val="clear" w:color="auto" w:fill="FFFFFF"/>
        </w:rPr>
      </w:pPr>
    </w:p>
    <w:p w:rsidR="00284E36" w:rsidRPr="00284E36" w:rsidRDefault="00284E36" w:rsidP="00284E36">
      <w:pPr>
        <w:pStyle w:val="NoSpacing"/>
        <w:rPr>
          <w:rFonts w:cs="Calibri"/>
          <w:color w:val="000000"/>
          <w:shd w:val="clear" w:color="auto" w:fill="FFFFFF"/>
        </w:rPr>
      </w:pPr>
      <w:proofErr w:type="spellStart"/>
      <w:r w:rsidRPr="00284E36">
        <w:rPr>
          <w:rFonts w:cs="Calibri"/>
          <w:color w:val="000000"/>
          <w:shd w:val="clear" w:color="auto" w:fill="FFFFFF"/>
        </w:rPr>
        <w:t>Imbetter</w:t>
      </w:r>
      <w:proofErr w:type="spellEnd"/>
      <w:r w:rsidRPr="00284E36">
        <w:rPr>
          <w:rFonts w:cs="Calibri"/>
          <w:color w:val="000000"/>
          <w:shd w:val="clear" w:color="auto" w:fill="FFFFFF"/>
        </w:rPr>
        <w:t xml:space="preserve"> gives users the ability to showcase themselves and issue challenges to others. Whether you participate as an observer and judge, or want to challenge yourself to see how your skills measure up with others around the Globe, imBetter.com is for you. The online platform gives users a chance to connect and compete without geographical boundaries.</w:t>
      </w:r>
    </w:p>
    <w:p w:rsidR="00284E36" w:rsidRPr="00284E36" w:rsidRDefault="00284E36" w:rsidP="00284E36">
      <w:pPr>
        <w:pStyle w:val="NoSpacing"/>
        <w:ind w:firstLine="720"/>
        <w:rPr>
          <w:rFonts w:cs="Calibri"/>
          <w:color w:val="000000"/>
          <w:shd w:val="clear" w:color="auto" w:fill="FFFFFF"/>
        </w:rPr>
      </w:pPr>
    </w:p>
    <w:p w:rsidR="00284E36" w:rsidRPr="00284E36" w:rsidRDefault="00284E36" w:rsidP="00284E36">
      <w:pPr>
        <w:pStyle w:val="NoSpacing"/>
        <w:rPr>
          <w:rFonts w:cs="Calibri"/>
          <w:color w:val="000000"/>
          <w:shd w:val="clear" w:color="auto" w:fill="FFFFFF"/>
        </w:rPr>
      </w:pPr>
      <w:r w:rsidRPr="00284E36">
        <w:rPr>
          <w:rFonts w:cs="Calibri"/>
          <w:color w:val="000000"/>
          <w:shd w:val="clear" w:color="auto" w:fill="FFFFFF"/>
        </w:rPr>
        <w:t xml:space="preserve">The </w:t>
      </w:r>
      <w:proofErr w:type="spellStart"/>
      <w:r w:rsidRPr="00284E36">
        <w:rPr>
          <w:rFonts w:cs="Calibri"/>
          <w:color w:val="000000"/>
          <w:shd w:val="clear" w:color="auto" w:fill="FFFFFF"/>
        </w:rPr>
        <w:t>imBetter</w:t>
      </w:r>
      <w:proofErr w:type="spellEnd"/>
      <w:r w:rsidRPr="00284E36">
        <w:rPr>
          <w:rFonts w:cs="Calibri"/>
          <w:color w:val="000000"/>
          <w:shd w:val="clear" w:color="auto" w:fill="FFFFFF"/>
        </w:rPr>
        <w:t xml:space="preserve"> strives to create a fun online environment that promotes competition and positivity, and gives users a chance to win money, prizes, swag, and bragging rights.</w:t>
      </w:r>
    </w:p>
    <w:p w:rsidR="0010485E" w:rsidRDefault="0010485E" w:rsidP="00284E36">
      <w:pPr>
        <w:pStyle w:val="NoSpacing"/>
        <w:ind w:firstLine="720"/>
        <w:rPr>
          <w:color w:val="000000"/>
          <w:spacing w:val="6"/>
        </w:rPr>
      </w:pPr>
    </w:p>
    <w:p w:rsidR="0010485E" w:rsidRDefault="0010485E" w:rsidP="0010485E">
      <w:pPr>
        <w:pStyle w:val="NoSpacing"/>
        <w:ind w:firstLine="720"/>
        <w:jc w:val="both"/>
        <w:rPr>
          <w:color w:val="000000"/>
          <w:spacing w:val="6"/>
        </w:rPr>
      </w:pPr>
    </w:p>
    <w:p w:rsidR="0010485E" w:rsidRDefault="0010485E" w:rsidP="0010485E">
      <w:pPr>
        <w:pStyle w:val="NoSpacing"/>
        <w:ind w:firstLine="720"/>
        <w:jc w:val="both"/>
        <w:rPr>
          <w:color w:val="000000"/>
          <w:spacing w:val="6"/>
        </w:rPr>
      </w:pPr>
    </w:p>
    <w:p w:rsidR="0010485E" w:rsidRPr="007446C4" w:rsidRDefault="0010485E" w:rsidP="0010485E">
      <w:pPr>
        <w:pStyle w:val="NoSpacing"/>
        <w:jc w:val="both"/>
        <w:rPr>
          <w:bCs/>
        </w:rPr>
      </w:pPr>
      <w:r w:rsidRPr="003D4002">
        <w:rPr>
          <w:b/>
          <w:bCs/>
          <w:sz w:val="24"/>
          <w:szCs w:val="24"/>
        </w:rPr>
        <w:t>Role Description</w:t>
      </w:r>
      <w:r w:rsidRPr="007446C4">
        <w:rPr>
          <w:bCs/>
        </w:rPr>
        <w:t>:</w:t>
      </w:r>
    </w:p>
    <w:p w:rsidR="0010485E" w:rsidRPr="00124382" w:rsidRDefault="0010485E" w:rsidP="0010485E">
      <w:pPr>
        <w:pStyle w:val="NoSpacing"/>
        <w:numPr>
          <w:ilvl w:val="0"/>
          <w:numId w:val="29"/>
        </w:numPr>
        <w:jc w:val="both"/>
        <w:rPr>
          <w:color w:val="000000"/>
        </w:rPr>
      </w:pPr>
      <w:r w:rsidRPr="00124382">
        <w:rPr>
          <w:color w:val="000000"/>
        </w:rPr>
        <w:t>Designed and developed the application using C#,</w:t>
      </w:r>
      <w:r>
        <w:rPr>
          <w:color w:val="000000"/>
        </w:rPr>
        <w:t xml:space="preserve">MVC </w:t>
      </w:r>
      <w:r w:rsidRPr="00124382">
        <w:rPr>
          <w:color w:val="000000"/>
        </w:rPr>
        <w:t xml:space="preserve">.Net, </w:t>
      </w:r>
      <w:r w:rsidR="00284E36">
        <w:rPr>
          <w:color w:val="000000"/>
        </w:rPr>
        <w:t xml:space="preserve">Angular JS, HTML5, Bootstrap and </w:t>
      </w:r>
      <w:r w:rsidRPr="00124382">
        <w:rPr>
          <w:color w:val="000000"/>
        </w:rPr>
        <w:t>SQL Server 2008.</w:t>
      </w:r>
    </w:p>
    <w:p w:rsidR="0010485E" w:rsidRDefault="0010485E" w:rsidP="0010485E">
      <w:pPr>
        <w:pStyle w:val="NoSpacing"/>
        <w:numPr>
          <w:ilvl w:val="0"/>
          <w:numId w:val="29"/>
        </w:numPr>
        <w:jc w:val="both"/>
        <w:rPr>
          <w:color w:val="000000"/>
        </w:rPr>
      </w:pPr>
      <w:r w:rsidRPr="00124382">
        <w:rPr>
          <w:color w:val="000000"/>
        </w:rPr>
        <w:t>Established regular communication with teammates.</w:t>
      </w:r>
    </w:p>
    <w:p w:rsidR="0010485E" w:rsidRDefault="0010485E" w:rsidP="0010485E">
      <w:pPr>
        <w:pStyle w:val="NoSpacing"/>
        <w:jc w:val="both"/>
        <w:rPr>
          <w:color w:val="000000"/>
        </w:rPr>
      </w:pPr>
    </w:p>
    <w:p w:rsidR="006C7B77" w:rsidRPr="00124382" w:rsidRDefault="006C7B77" w:rsidP="0010485E">
      <w:pPr>
        <w:pStyle w:val="NoSpacing"/>
        <w:jc w:val="both"/>
        <w:rPr>
          <w:color w:val="000000"/>
        </w:rPr>
      </w:pPr>
    </w:p>
    <w:p w:rsidR="006C7B77" w:rsidRPr="00647C17" w:rsidRDefault="006C7B77" w:rsidP="006C7B77">
      <w:pPr>
        <w:pStyle w:val="NoSpacing"/>
        <w:jc w:val="both"/>
        <w:rPr>
          <w:b/>
          <w:sz w:val="28"/>
          <w:szCs w:val="28"/>
          <w:u w:val="single"/>
        </w:rPr>
      </w:pPr>
      <w:proofErr w:type="spellStart"/>
      <w:r>
        <w:rPr>
          <w:b/>
          <w:bCs/>
          <w:sz w:val="28"/>
          <w:szCs w:val="28"/>
          <w:u w:val="single"/>
        </w:rPr>
        <w:t>EcoRealWeb</w:t>
      </w:r>
      <w:proofErr w:type="spellEnd"/>
    </w:p>
    <w:p w:rsidR="006C7B77" w:rsidRDefault="006C7B77" w:rsidP="006C7B77">
      <w:pPr>
        <w:pStyle w:val="NoSpacing"/>
        <w:ind w:left="720"/>
        <w:jc w:val="both"/>
        <w:rPr>
          <w:color w:val="000000"/>
        </w:rPr>
      </w:pPr>
    </w:p>
    <w:p w:rsidR="006C7B77" w:rsidRDefault="006C7B77" w:rsidP="006C7B77">
      <w:pPr>
        <w:pStyle w:val="NoSpacing"/>
        <w:jc w:val="both"/>
        <w:rPr>
          <w:b/>
        </w:rPr>
      </w:pPr>
      <w:r w:rsidRPr="00356DF2">
        <w:rPr>
          <w:b/>
        </w:rPr>
        <w:t>Company</w:t>
      </w:r>
      <w:r w:rsidRPr="00356DF2">
        <w:rPr>
          <w:b/>
        </w:rPr>
        <w:tab/>
        <w:t>:</w:t>
      </w:r>
      <w:r w:rsidRPr="00356DF2">
        <w:rPr>
          <w:b/>
        </w:rPr>
        <w:tab/>
      </w:r>
      <w:proofErr w:type="spellStart"/>
      <w:r>
        <w:rPr>
          <w:b/>
        </w:rPr>
        <w:t>Mphasis</w:t>
      </w:r>
      <w:proofErr w:type="spellEnd"/>
      <w:r>
        <w:rPr>
          <w:b/>
        </w:rPr>
        <w:t xml:space="preserve"> Pvt. Ltd</w:t>
      </w:r>
    </w:p>
    <w:p w:rsidR="006C7B77" w:rsidRPr="00356DF2" w:rsidRDefault="006C7B77" w:rsidP="006C7B77">
      <w:pPr>
        <w:pStyle w:val="NoSpacing"/>
        <w:jc w:val="both"/>
        <w:rPr>
          <w:b/>
        </w:rPr>
      </w:pPr>
      <w:r>
        <w:rPr>
          <w:b/>
        </w:rPr>
        <w:t xml:space="preserve">Client          </w:t>
      </w:r>
      <w:r>
        <w:rPr>
          <w:b/>
        </w:rPr>
        <w:tab/>
        <w:t xml:space="preserve">: </w:t>
      </w:r>
      <w:r>
        <w:rPr>
          <w:b/>
        </w:rPr>
        <w:tab/>
        <w:t>Schneider Electronics</w:t>
      </w:r>
    </w:p>
    <w:p w:rsidR="006C7B77" w:rsidRPr="00356DF2" w:rsidRDefault="006C7B77" w:rsidP="006C7B77">
      <w:pPr>
        <w:pStyle w:val="NoSpacing"/>
        <w:jc w:val="both"/>
        <w:rPr>
          <w:b/>
        </w:rPr>
      </w:pPr>
      <w:r w:rsidRPr="00356DF2">
        <w:rPr>
          <w:b/>
        </w:rPr>
        <w:t>Duration</w:t>
      </w:r>
      <w:r w:rsidRPr="00356DF2">
        <w:rPr>
          <w:b/>
        </w:rPr>
        <w:tab/>
        <w:t xml:space="preserve">: </w:t>
      </w:r>
      <w:r w:rsidRPr="00356DF2">
        <w:rPr>
          <w:b/>
        </w:rPr>
        <w:tab/>
      </w:r>
      <w:r>
        <w:rPr>
          <w:b/>
        </w:rPr>
        <w:t>1 month</w:t>
      </w:r>
    </w:p>
    <w:p w:rsidR="006C7B77" w:rsidRPr="00047690" w:rsidRDefault="006C7B77" w:rsidP="006C7B77">
      <w:pPr>
        <w:pStyle w:val="NoSpacing"/>
        <w:jc w:val="both"/>
        <w:rPr>
          <w:b/>
        </w:rPr>
      </w:pPr>
      <w:r>
        <w:rPr>
          <w:b/>
        </w:rPr>
        <w:t>Location</w:t>
      </w:r>
      <w:r>
        <w:rPr>
          <w:b/>
        </w:rPr>
        <w:tab/>
        <w:t xml:space="preserve">: </w:t>
      </w:r>
      <w:r>
        <w:rPr>
          <w:b/>
        </w:rPr>
        <w:tab/>
        <w:t>Bangalore</w:t>
      </w:r>
    </w:p>
    <w:p w:rsidR="006C7B77" w:rsidRPr="00047690" w:rsidRDefault="006C7B77" w:rsidP="006C7B77">
      <w:pPr>
        <w:pStyle w:val="NoSpacing"/>
        <w:jc w:val="both"/>
        <w:rPr>
          <w:b/>
        </w:rPr>
      </w:pPr>
      <w:r w:rsidRPr="00047690">
        <w:rPr>
          <w:b/>
        </w:rPr>
        <w:t>Role</w:t>
      </w:r>
      <w:r w:rsidRPr="00047690">
        <w:rPr>
          <w:b/>
        </w:rPr>
        <w:tab/>
      </w:r>
      <w:r w:rsidRPr="00047690">
        <w:rPr>
          <w:b/>
        </w:rPr>
        <w:tab/>
        <w:t>:</w:t>
      </w:r>
      <w:r w:rsidRPr="00047690">
        <w:rPr>
          <w:b/>
        </w:rPr>
        <w:tab/>
      </w:r>
      <w:r>
        <w:rPr>
          <w:b/>
        </w:rPr>
        <w:t>Developer</w:t>
      </w:r>
    </w:p>
    <w:p w:rsidR="006C7B77" w:rsidRDefault="006C7B77" w:rsidP="006C7B77">
      <w:pPr>
        <w:pStyle w:val="NoSpacing"/>
        <w:jc w:val="both"/>
        <w:rPr>
          <w:b/>
        </w:rPr>
      </w:pPr>
      <w:r w:rsidRPr="00047690">
        <w:rPr>
          <w:b/>
        </w:rPr>
        <w:t>Project</w:t>
      </w:r>
      <w:r w:rsidRPr="00047690">
        <w:rPr>
          <w:b/>
        </w:rPr>
        <w:tab/>
      </w:r>
      <w:r w:rsidRPr="00047690">
        <w:rPr>
          <w:b/>
        </w:rPr>
        <w:tab/>
        <w:t>:</w:t>
      </w:r>
      <w:r w:rsidRPr="00047690">
        <w:rPr>
          <w:b/>
        </w:rPr>
        <w:tab/>
      </w:r>
      <w:proofErr w:type="spellStart"/>
      <w:r>
        <w:rPr>
          <w:b/>
        </w:rPr>
        <w:t>EcoRealWeb</w:t>
      </w:r>
      <w:proofErr w:type="spellEnd"/>
    </w:p>
    <w:p w:rsidR="006C7B77" w:rsidRPr="00047690" w:rsidRDefault="006C7B77" w:rsidP="006C7B77">
      <w:pPr>
        <w:pStyle w:val="NoSpacing"/>
        <w:jc w:val="both"/>
        <w:rPr>
          <w:b/>
          <w:bCs/>
        </w:rPr>
      </w:pPr>
      <w:r>
        <w:rPr>
          <w:b/>
        </w:rPr>
        <w:t>Technology</w:t>
      </w:r>
      <w:r>
        <w:rPr>
          <w:b/>
        </w:rPr>
        <w:tab/>
        <w:t>:</w:t>
      </w:r>
      <w:r>
        <w:rPr>
          <w:b/>
        </w:rPr>
        <w:tab/>
      </w:r>
      <w:r>
        <w:rPr>
          <w:b/>
          <w:bCs/>
        </w:rPr>
        <w:t>Java,AngularJS,HTML5,BootStrap</w:t>
      </w:r>
    </w:p>
    <w:p w:rsidR="006C7B77" w:rsidRPr="007446C4" w:rsidRDefault="006C7B77" w:rsidP="006C7B77">
      <w:pPr>
        <w:pStyle w:val="NoSpacing"/>
        <w:jc w:val="both"/>
        <w:rPr>
          <w:bCs/>
        </w:rPr>
      </w:pPr>
    </w:p>
    <w:p w:rsidR="006C7B77" w:rsidRPr="00552241" w:rsidRDefault="006C7B77" w:rsidP="006C7B77">
      <w:pPr>
        <w:pStyle w:val="NoSpacing"/>
        <w:jc w:val="both"/>
        <w:rPr>
          <w:b/>
          <w:bCs/>
          <w:sz w:val="24"/>
          <w:szCs w:val="24"/>
        </w:rPr>
      </w:pPr>
      <w:r w:rsidRPr="00552241">
        <w:rPr>
          <w:b/>
          <w:bCs/>
          <w:sz w:val="24"/>
          <w:szCs w:val="24"/>
        </w:rPr>
        <w:t>Project Description:</w:t>
      </w:r>
    </w:p>
    <w:p w:rsidR="006C7B77" w:rsidRPr="00284E36" w:rsidRDefault="009030CA" w:rsidP="006C7B77">
      <w:pPr>
        <w:pStyle w:val="NoSpacing"/>
        <w:rPr>
          <w:rFonts w:cs="Calibri"/>
          <w:color w:val="000000"/>
          <w:shd w:val="clear" w:color="auto" w:fill="FFFFFF"/>
        </w:rPr>
      </w:pPr>
      <w:r>
        <w:rPr>
          <w:rFonts w:cs="Calibri"/>
          <w:color w:val="000000"/>
          <w:shd w:val="clear" w:color="auto" w:fill="FFFFFF"/>
        </w:rPr>
        <w:t>The software was developed for an electronics company and was a single</w:t>
      </w:r>
      <w:r w:rsidR="00F84EBA">
        <w:rPr>
          <w:rFonts w:cs="Calibri"/>
          <w:color w:val="000000"/>
          <w:shd w:val="clear" w:color="auto" w:fill="FFFFFF"/>
        </w:rPr>
        <w:t xml:space="preserve"> page appli</w:t>
      </w:r>
      <w:r>
        <w:rPr>
          <w:rFonts w:cs="Calibri"/>
          <w:color w:val="000000"/>
          <w:shd w:val="clear" w:color="auto" w:fill="FFFFFF"/>
        </w:rPr>
        <w:t>cation</w:t>
      </w:r>
      <w:r w:rsidR="00F84EBA">
        <w:rPr>
          <w:rFonts w:cs="Calibri"/>
          <w:color w:val="000000"/>
          <w:shd w:val="clear" w:color="auto" w:fill="FFFFFF"/>
        </w:rPr>
        <w:t xml:space="preserve"> created in Angular JS. It involved configuration of electronic components like switches, routers, IC’s using the application. It also involved a 3D design for the components for better and easier configuration.</w:t>
      </w:r>
      <w:r>
        <w:rPr>
          <w:rFonts w:cs="Calibri"/>
          <w:color w:val="000000"/>
          <w:shd w:val="clear" w:color="auto" w:fill="FFFFFF"/>
        </w:rPr>
        <w:t xml:space="preserve"> </w:t>
      </w:r>
    </w:p>
    <w:p w:rsidR="006C7B77" w:rsidRDefault="006C7B77" w:rsidP="006C7B77">
      <w:pPr>
        <w:pStyle w:val="NoSpacing"/>
        <w:ind w:firstLine="720"/>
        <w:rPr>
          <w:color w:val="000000"/>
          <w:spacing w:val="6"/>
        </w:rPr>
      </w:pPr>
    </w:p>
    <w:p w:rsidR="006C7B77" w:rsidRDefault="006C7B77" w:rsidP="006C7B77">
      <w:pPr>
        <w:pStyle w:val="NoSpacing"/>
        <w:ind w:firstLine="720"/>
        <w:jc w:val="both"/>
        <w:rPr>
          <w:color w:val="000000"/>
          <w:spacing w:val="6"/>
        </w:rPr>
      </w:pPr>
    </w:p>
    <w:p w:rsidR="006C7B77" w:rsidRDefault="006C7B77" w:rsidP="006C7B77">
      <w:pPr>
        <w:pStyle w:val="NoSpacing"/>
        <w:ind w:firstLine="720"/>
        <w:jc w:val="both"/>
        <w:rPr>
          <w:color w:val="000000"/>
          <w:spacing w:val="6"/>
        </w:rPr>
      </w:pPr>
    </w:p>
    <w:p w:rsidR="006C7B77" w:rsidRPr="007446C4" w:rsidRDefault="006C7B77" w:rsidP="006C7B77">
      <w:pPr>
        <w:pStyle w:val="NoSpacing"/>
        <w:jc w:val="both"/>
        <w:rPr>
          <w:bCs/>
        </w:rPr>
      </w:pPr>
      <w:r w:rsidRPr="003D4002">
        <w:rPr>
          <w:b/>
          <w:bCs/>
          <w:sz w:val="24"/>
          <w:szCs w:val="24"/>
        </w:rPr>
        <w:t>Role Description</w:t>
      </w:r>
      <w:r w:rsidRPr="007446C4">
        <w:rPr>
          <w:bCs/>
        </w:rPr>
        <w:t>:</w:t>
      </w:r>
    </w:p>
    <w:p w:rsidR="00F84EBA" w:rsidRDefault="006C7B77" w:rsidP="006C7B77">
      <w:pPr>
        <w:pStyle w:val="NoSpacing"/>
        <w:numPr>
          <w:ilvl w:val="0"/>
          <w:numId w:val="29"/>
        </w:numPr>
        <w:jc w:val="both"/>
        <w:rPr>
          <w:color w:val="000000"/>
        </w:rPr>
      </w:pPr>
      <w:r w:rsidRPr="00F84EBA">
        <w:rPr>
          <w:color w:val="000000"/>
        </w:rPr>
        <w:t xml:space="preserve">Designed and developed the application using Angular JS, HTML5, </w:t>
      </w:r>
    </w:p>
    <w:p w:rsidR="006C7B77" w:rsidRDefault="006C7B77" w:rsidP="006C7B77">
      <w:pPr>
        <w:pStyle w:val="NoSpacing"/>
        <w:numPr>
          <w:ilvl w:val="0"/>
          <w:numId w:val="29"/>
        </w:numPr>
        <w:jc w:val="both"/>
        <w:rPr>
          <w:color w:val="000000"/>
        </w:rPr>
      </w:pPr>
      <w:r w:rsidRPr="00F84EBA">
        <w:rPr>
          <w:color w:val="000000"/>
        </w:rPr>
        <w:t>Established regular communication with teammates.</w:t>
      </w:r>
    </w:p>
    <w:p w:rsidR="006862A0" w:rsidRDefault="006862A0" w:rsidP="006862A0">
      <w:pPr>
        <w:pStyle w:val="NoSpacing"/>
        <w:ind w:left="720"/>
        <w:jc w:val="both"/>
        <w:rPr>
          <w:color w:val="000000"/>
        </w:rPr>
      </w:pPr>
    </w:p>
    <w:p w:rsidR="006862A0" w:rsidRPr="006862A0" w:rsidRDefault="006862A0" w:rsidP="006862A0">
      <w:pPr>
        <w:pStyle w:val="NoSpacing"/>
        <w:jc w:val="both"/>
        <w:rPr>
          <w:b/>
          <w:bCs/>
          <w:sz w:val="28"/>
          <w:szCs w:val="28"/>
          <w:u w:val="single"/>
        </w:rPr>
      </w:pPr>
      <w:proofErr w:type="spellStart"/>
      <w:r w:rsidRPr="006862A0">
        <w:rPr>
          <w:b/>
          <w:bCs/>
          <w:sz w:val="28"/>
          <w:szCs w:val="28"/>
          <w:u w:val="single"/>
        </w:rPr>
        <w:t>eCollector</w:t>
      </w:r>
      <w:proofErr w:type="spellEnd"/>
    </w:p>
    <w:p w:rsidR="006862A0" w:rsidRDefault="006862A0" w:rsidP="006862A0">
      <w:pPr>
        <w:pStyle w:val="NoSpacing"/>
        <w:jc w:val="both"/>
        <w:rPr>
          <w:b/>
        </w:rPr>
      </w:pPr>
      <w:r w:rsidRPr="00356DF2">
        <w:rPr>
          <w:b/>
        </w:rPr>
        <w:t>Company</w:t>
      </w:r>
      <w:r w:rsidRPr="00356DF2">
        <w:rPr>
          <w:b/>
        </w:rPr>
        <w:tab/>
        <w:t>:</w:t>
      </w:r>
      <w:r w:rsidRPr="00356DF2">
        <w:rPr>
          <w:b/>
        </w:rPr>
        <w:tab/>
      </w:r>
      <w:proofErr w:type="spellStart"/>
      <w:r>
        <w:rPr>
          <w:b/>
        </w:rPr>
        <w:t>ResponseTek</w:t>
      </w:r>
      <w:proofErr w:type="spellEnd"/>
    </w:p>
    <w:p w:rsidR="006862A0" w:rsidRPr="00356DF2" w:rsidRDefault="006862A0" w:rsidP="006862A0">
      <w:pPr>
        <w:pStyle w:val="NoSpacing"/>
        <w:jc w:val="both"/>
        <w:rPr>
          <w:b/>
        </w:rPr>
      </w:pPr>
      <w:r>
        <w:rPr>
          <w:b/>
        </w:rPr>
        <w:t xml:space="preserve">Client          </w:t>
      </w:r>
      <w:r>
        <w:rPr>
          <w:b/>
        </w:rPr>
        <w:tab/>
        <w:t xml:space="preserve">: </w:t>
      </w:r>
      <w:r>
        <w:rPr>
          <w:b/>
        </w:rPr>
        <w:tab/>
      </w:r>
      <w:r w:rsidR="00950D6F" w:rsidRPr="00950D6F">
        <w:rPr>
          <w:b/>
        </w:rPr>
        <w:t>Top IT and Telecom Company</w:t>
      </w:r>
    </w:p>
    <w:p w:rsidR="006862A0" w:rsidRPr="00356DF2" w:rsidRDefault="006862A0" w:rsidP="006862A0">
      <w:pPr>
        <w:pStyle w:val="NoSpacing"/>
        <w:jc w:val="both"/>
        <w:rPr>
          <w:b/>
        </w:rPr>
      </w:pPr>
      <w:r w:rsidRPr="00356DF2">
        <w:rPr>
          <w:b/>
        </w:rPr>
        <w:t>Duration</w:t>
      </w:r>
      <w:r w:rsidRPr="00356DF2">
        <w:rPr>
          <w:b/>
        </w:rPr>
        <w:tab/>
        <w:t xml:space="preserve">: </w:t>
      </w:r>
      <w:r w:rsidRPr="00356DF2">
        <w:rPr>
          <w:b/>
        </w:rPr>
        <w:tab/>
      </w:r>
      <w:r w:rsidR="00950D6F" w:rsidRPr="00950D6F">
        <w:rPr>
          <w:b/>
        </w:rPr>
        <w:t>Feb 2015 – Present</w:t>
      </w:r>
    </w:p>
    <w:p w:rsidR="006862A0" w:rsidRPr="00047690" w:rsidRDefault="006862A0" w:rsidP="006862A0">
      <w:pPr>
        <w:pStyle w:val="NoSpacing"/>
        <w:jc w:val="both"/>
        <w:rPr>
          <w:b/>
        </w:rPr>
      </w:pPr>
      <w:r>
        <w:rPr>
          <w:b/>
        </w:rPr>
        <w:t>Location</w:t>
      </w:r>
      <w:r>
        <w:rPr>
          <w:b/>
        </w:rPr>
        <w:tab/>
        <w:t xml:space="preserve">: </w:t>
      </w:r>
      <w:r>
        <w:rPr>
          <w:b/>
        </w:rPr>
        <w:tab/>
      </w:r>
      <w:proofErr w:type="spellStart"/>
      <w:r w:rsidR="00950D6F">
        <w:rPr>
          <w:b/>
        </w:rPr>
        <w:t>Mohali</w:t>
      </w:r>
      <w:proofErr w:type="spellEnd"/>
    </w:p>
    <w:p w:rsidR="006862A0" w:rsidRPr="00047690" w:rsidRDefault="006862A0" w:rsidP="006862A0">
      <w:pPr>
        <w:pStyle w:val="NoSpacing"/>
        <w:jc w:val="both"/>
        <w:rPr>
          <w:b/>
        </w:rPr>
      </w:pPr>
      <w:r w:rsidRPr="00047690">
        <w:rPr>
          <w:b/>
        </w:rPr>
        <w:t>Role</w:t>
      </w:r>
      <w:r w:rsidRPr="00047690">
        <w:rPr>
          <w:b/>
        </w:rPr>
        <w:tab/>
      </w:r>
      <w:r w:rsidRPr="00047690">
        <w:rPr>
          <w:b/>
        </w:rPr>
        <w:tab/>
        <w:t>:</w:t>
      </w:r>
      <w:r w:rsidRPr="00047690">
        <w:rPr>
          <w:b/>
        </w:rPr>
        <w:tab/>
      </w:r>
      <w:r>
        <w:rPr>
          <w:b/>
        </w:rPr>
        <w:t>Developer</w:t>
      </w:r>
    </w:p>
    <w:p w:rsidR="006862A0" w:rsidRDefault="006862A0" w:rsidP="006862A0">
      <w:pPr>
        <w:pStyle w:val="NoSpacing"/>
        <w:jc w:val="both"/>
        <w:rPr>
          <w:b/>
        </w:rPr>
      </w:pPr>
      <w:r w:rsidRPr="00047690">
        <w:rPr>
          <w:b/>
        </w:rPr>
        <w:t>Project</w:t>
      </w:r>
      <w:r w:rsidRPr="00047690">
        <w:rPr>
          <w:b/>
        </w:rPr>
        <w:tab/>
      </w:r>
      <w:r w:rsidRPr="00047690">
        <w:rPr>
          <w:b/>
        </w:rPr>
        <w:tab/>
        <w:t>:</w:t>
      </w:r>
      <w:r w:rsidRPr="00047690">
        <w:rPr>
          <w:b/>
        </w:rPr>
        <w:tab/>
      </w:r>
      <w:proofErr w:type="spellStart"/>
      <w:r w:rsidR="00950D6F">
        <w:rPr>
          <w:b/>
        </w:rPr>
        <w:t>eCollector</w:t>
      </w:r>
      <w:proofErr w:type="spellEnd"/>
    </w:p>
    <w:p w:rsidR="006862A0" w:rsidRPr="00047690" w:rsidRDefault="006862A0" w:rsidP="006862A0">
      <w:pPr>
        <w:pStyle w:val="NoSpacing"/>
        <w:jc w:val="both"/>
        <w:rPr>
          <w:b/>
          <w:bCs/>
        </w:rPr>
      </w:pPr>
      <w:r>
        <w:rPr>
          <w:b/>
        </w:rPr>
        <w:t>Technology</w:t>
      </w:r>
      <w:r>
        <w:rPr>
          <w:b/>
        </w:rPr>
        <w:tab/>
        <w:t>:</w:t>
      </w:r>
      <w:r>
        <w:rPr>
          <w:b/>
        </w:rPr>
        <w:tab/>
      </w:r>
      <w:r w:rsidR="00D07929" w:rsidRPr="00D07929">
        <w:rPr>
          <w:b/>
        </w:rPr>
        <w:t>C#, ASP.NET, Web Services</w:t>
      </w:r>
    </w:p>
    <w:p w:rsidR="006862A0" w:rsidRPr="007446C4" w:rsidRDefault="006862A0" w:rsidP="006862A0">
      <w:pPr>
        <w:pStyle w:val="NoSpacing"/>
        <w:jc w:val="both"/>
        <w:rPr>
          <w:bCs/>
        </w:rPr>
      </w:pPr>
    </w:p>
    <w:p w:rsidR="006862A0" w:rsidRPr="00552241" w:rsidRDefault="006862A0" w:rsidP="006862A0">
      <w:pPr>
        <w:pStyle w:val="NoSpacing"/>
        <w:jc w:val="both"/>
        <w:rPr>
          <w:b/>
          <w:bCs/>
          <w:sz w:val="24"/>
          <w:szCs w:val="24"/>
        </w:rPr>
      </w:pPr>
      <w:r w:rsidRPr="00552241">
        <w:rPr>
          <w:b/>
          <w:bCs/>
          <w:sz w:val="24"/>
          <w:szCs w:val="24"/>
        </w:rPr>
        <w:t>Project Description:</w:t>
      </w:r>
    </w:p>
    <w:p w:rsidR="00D07929" w:rsidRDefault="00D07929" w:rsidP="00D07929">
      <w:pPr>
        <w:pStyle w:val="Achievement"/>
        <w:numPr>
          <w:ilvl w:val="0"/>
          <w:numId w:val="0"/>
        </w:numPr>
        <w:rPr>
          <w:rFonts w:ascii="Calibri" w:hAnsi="Calibri"/>
          <w:szCs w:val="22"/>
          <w:lang w:eastAsia="ar-SA"/>
        </w:rPr>
      </w:pPr>
      <w:r>
        <w:rPr>
          <w:rFonts w:ascii="Calibri" w:hAnsi="Calibri"/>
          <w:szCs w:val="22"/>
          <w:lang w:eastAsia="ar-SA"/>
        </w:rPr>
        <w:t>This project is basically used to collect survey from different users from any particular organization, store the responses of the user into the database. It has different template, themes and configuration for each client and based on user id, it will fetch all these configuration and render the page accordingly dynamically at run time.</w:t>
      </w:r>
    </w:p>
    <w:p w:rsidR="006862A0" w:rsidRDefault="006862A0" w:rsidP="00D07929">
      <w:pPr>
        <w:pStyle w:val="NoSpacing"/>
        <w:jc w:val="both"/>
        <w:rPr>
          <w:color w:val="000000"/>
          <w:spacing w:val="6"/>
        </w:rPr>
      </w:pPr>
    </w:p>
    <w:p w:rsidR="006862A0" w:rsidRPr="007446C4" w:rsidRDefault="006862A0" w:rsidP="006862A0">
      <w:pPr>
        <w:pStyle w:val="NoSpacing"/>
        <w:jc w:val="both"/>
        <w:rPr>
          <w:bCs/>
        </w:rPr>
      </w:pPr>
      <w:r w:rsidRPr="003D4002">
        <w:rPr>
          <w:b/>
          <w:bCs/>
          <w:sz w:val="24"/>
          <w:szCs w:val="24"/>
        </w:rPr>
        <w:t>Role Description</w:t>
      </w:r>
      <w:r w:rsidRPr="007446C4">
        <w:rPr>
          <w:bCs/>
        </w:rPr>
        <w:t>:</w:t>
      </w:r>
    </w:p>
    <w:p w:rsidR="006862A0" w:rsidRDefault="006862A0" w:rsidP="006862A0">
      <w:pPr>
        <w:pStyle w:val="NoSpacing"/>
        <w:numPr>
          <w:ilvl w:val="0"/>
          <w:numId w:val="29"/>
        </w:numPr>
        <w:jc w:val="both"/>
        <w:rPr>
          <w:color w:val="000000"/>
        </w:rPr>
      </w:pPr>
      <w:r w:rsidRPr="00F84EBA">
        <w:rPr>
          <w:color w:val="000000"/>
        </w:rPr>
        <w:t xml:space="preserve">Designed and developed the application </w:t>
      </w:r>
      <w:r w:rsidR="00D07929">
        <w:rPr>
          <w:color w:val="000000"/>
        </w:rPr>
        <w:t>features.</w:t>
      </w:r>
    </w:p>
    <w:p w:rsidR="006862A0" w:rsidRPr="00F84EBA" w:rsidRDefault="006862A0" w:rsidP="006862A0">
      <w:pPr>
        <w:pStyle w:val="NoSpacing"/>
        <w:ind w:left="720"/>
        <w:jc w:val="both"/>
        <w:rPr>
          <w:color w:val="000000"/>
        </w:rPr>
      </w:pPr>
    </w:p>
    <w:p w:rsidR="0032412C" w:rsidRPr="000153B8" w:rsidRDefault="00423528" w:rsidP="008F0518">
      <w:pPr>
        <w:pStyle w:val="SectionTitle"/>
        <w:shd w:val="pct30" w:color="auto" w:fill="auto"/>
        <w:tabs>
          <w:tab w:val="right" w:pos="9180"/>
        </w:tabs>
        <w:ind w:right="29"/>
        <w:jc w:val="both"/>
        <w:rPr>
          <w:rFonts w:ascii="Times New Roman" w:hAnsi="Times New Roman"/>
          <w:i/>
          <w:caps w:val="0"/>
          <w:sz w:val="24"/>
          <w:szCs w:val="24"/>
        </w:rPr>
      </w:pPr>
      <w:r>
        <w:rPr>
          <w:rFonts w:ascii="Times New Roman" w:hAnsi="Times New Roman"/>
          <w:i/>
          <w:caps w:val="0"/>
          <w:sz w:val="24"/>
          <w:szCs w:val="24"/>
        </w:rPr>
        <w:t>Technical Skills</w:t>
      </w:r>
    </w:p>
    <w:p w:rsidR="0032412C" w:rsidRPr="007446C4" w:rsidRDefault="00E36383" w:rsidP="008F0518">
      <w:pPr>
        <w:pStyle w:val="NoSpacing"/>
        <w:ind w:left="2880" w:hanging="2880"/>
        <w:jc w:val="both"/>
        <w:rPr>
          <w:rFonts w:eastAsia="Batang"/>
        </w:rPr>
      </w:pPr>
      <w:r w:rsidRPr="007446C4">
        <w:t>Operating System</w:t>
      </w:r>
      <w:r w:rsidR="0029568B">
        <w:tab/>
      </w:r>
      <w:r w:rsidR="00E27DCD">
        <w:rPr>
          <w:rFonts w:eastAsia="Batang"/>
        </w:rPr>
        <w:t>:</w:t>
      </w:r>
      <w:r w:rsidR="00E27DCD" w:rsidRPr="007446C4">
        <w:t xml:space="preserve"> Windows</w:t>
      </w:r>
      <w:r w:rsidR="000153B8">
        <w:t>7, Windows 8</w:t>
      </w:r>
      <w:r w:rsidR="0029568B">
        <w:t>, Windows Server 2008</w:t>
      </w:r>
      <w:r w:rsidR="00BD0CD8">
        <w:t>, Windows</w:t>
      </w:r>
      <w:r w:rsidR="0029568B">
        <w:t xml:space="preserve"> Server </w:t>
      </w:r>
      <w:r w:rsidR="008059A7">
        <w:t xml:space="preserve">      </w:t>
      </w:r>
      <w:r w:rsidR="0029568B">
        <w:t>2012</w:t>
      </w:r>
    </w:p>
    <w:p w:rsidR="0032412C" w:rsidRDefault="0032412C" w:rsidP="008F0518">
      <w:pPr>
        <w:pStyle w:val="NoSpacing"/>
        <w:jc w:val="both"/>
      </w:pPr>
      <w:r w:rsidRPr="007446C4">
        <w:rPr>
          <w:rFonts w:eastAsia="Batang"/>
        </w:rPr>
        <w:t>RDBMS</w:t>
      </w:r>
      <w:r w:rsidRPr="007446C4">
        <w:rPr>
          <w:rFonts w:eastAsia="Batang"/>
        </w:rPr>
        <w:tab/>
      </w:r>
      <w:r w:rsidRPr="007446C4">
        <w:rPr>
          <w:rFonts w:eastAsia="Batang"/>
        </w:rPr>
        <w:tab/>
      </w:r>
      <w:r w:rsidRPr="007446C4">
        <w:rPr>
          <w:rFonts w:eastAsia="Batang"/>
        </w:rPr>
        <w:tab/>
      </w:r>
      <w:r w:rsidR="00FC3018" w:rsidRPr="007446C4">
        <w:rPr>
          <w:rFonts w:eastAsia="Batang"/>
        </w:rPr>
        <w:tab/>
      </w:r>
      <w:r w:rsidRPr="007446C4">
        <w:rPr>
          <w:rFonts w:eastAsia="Batang"/>
        </w:rPr>
        <w:t xml:space="preserve">:  </w:t>
      </w:r>
      <w:r w:rsidR="000153B8">
        <w:t>MS SQL Server 2008</w:t>
      </w:r>
      <w:r w:rsidR="00BD0CD8">
        <w:t>, MS SQL Server 2012</w:t>
      </w:r>
    </w:p>
    <w:p w:rsidR="00BD0CD8" w:rsidRPr="007446C4" w:rsidRDefault="00BE16D5" w:rsidP="008F0518">
      <w:pPr>
        <w:pStyle w:val="NoSpacing"/>
        <w:ind w:left="2880" w:hanging="2880"/>
        <w:jc w:val="both"/>
        <w:rPr>
          <w:rFonts w:eastAsia="Batang"/>
          <w:bCs/>
        </w:rPr>
      </w:pPr>
      <w:r>
        <w:t>Soft</w:t>
      </w:r>
      <w:r w:rsidR="00AE35D6">
        <w:t>ware</w:t>
      </w:r>
      <w:r w:rsidR="00BD0CD8">
        <w:tab/>
        <w:t>: VS 2010, VS 2012</w:t>
      </w:r>
    </w:p>
    <w:p w:rsidR="0032412C" w:rsidRPr="007446C4" w:rsidRDefault="00E36383" w:rsidP="008F0518">
      <w:pPr>
        <w:pStyle w:val="NoSpacing"/>
        <w:jc w:val="both"/>
        <w:rPr>
          <w:rFonts w:eastAsia="Batang"/>
          <w:bCs/>
        </w:rPr>
      </w:pPr>
      <w:r w:rsidRPr="007446C4">
        <w:t>Languages</w:t>
      </w:r>
      <w:r w:rsidR="0032412C" w:rsidRPr="007446C4">
        <w:rPr>
          <w:rFonts w:eastAsia="Batang"/>
          <w:bCs/>
        </w:rPr>
        <w:tab/>
      </w:r>
      <w:r w:rsidR="0032412C" w:rsidRPr="007446C4">
        <w:rPr>
          <w:rFonts w:eastAsia="Batang"/>
          <w:bCs/>
        </w:rPr>
        <w:tab/>
      </w:r>
      <w:r w:rsidR="00F708C3" w:rsidRPr="007446C4">
        <w:rPr>
          <w:rFonts w:eastAsia="Batang"/>
          <w:bCs/>
        </w:rPr>
        <w:tab/>
      </w:r>
      <w:r w:rsidR="0032412C" w:rsidRPr="007446C4">
        <w:rPr>
          <w:rFonts w:eastAsia="Batang"/>
          <w:bCs/>
        </w:rPr>
        <w:t xml:space="preserve">:  </w:t>
      </w:r>
      <w:r w:rsidR="00BD631C">
        <w:rPr>
          <w:rFonts w:eastAsia="Batang"/>
          <w:bCs/>
        </w:rPr>
        <w:t>C#</w:t>
      </w:r>
      <w:r w:rsidR="00E27DCD">
        <w:rPr>
          <w:rFonts w:eastAsia="Batang"/>
          <w:bCs/>
        </w:rPr>
        <w:t>,</w:t>
      </w:r>
      <w:r w:rsidR="00930C41">
        <w:rPr>
          <w:rFonts w:eastAsia="Batang"/>
          <w:bCs/>
        </w:rPr>
        <w:t xml:space="preserve"> </w:t>
      </w:r>
      <w:proofErr w:type="spellStart"/>
      <w:r w:rsidR="00E27DCD">
        <w:rPr>
          <w:rFonts w:eastAsia="Batang"/>
          <w:bCs/>
        </w:rPr>
        <w:t>JQuery</w:t>
      </w:r>
      <w:proofErr w:type="spellEnd"/>
      <w:r w:rsidR="00E27DCD">
        <w:rPr>
          <w:rFonts w:eastAsia="Batang"/>
          <w:bCs/>
        </w:rPr>
        <w:t>, HTML</w:t>
      </w:r>
      <w:r w:rsidR="00AE35D6">
        <w:rPr>
          <w:rFonts w:eastAsia="Batang"/>
          <w:bCs/>
        </w:rPr>
        <w:t>, CSS</w:t>
      </w:r>
    </w:p>
    <w:p w:rsidR="0032412C" w:rsidRPr="007446C4" w:rsidRDefault="0032412C" w:rsidP="008F0518">
      <w:pPr>
        <w:pStyle w:val="NoSpacing"/>
        <w:jc w:val="both"/>
        <w:rPr>
          <w:rFonts w:eastAsia="Batang"/>
          <w:i/>
        </w:rPr>
      </w:pPr>
    </w:p>
    <w:p w:rsidR="00845CF5" w:rsidRPr="00423528" w:rsidRDefault="00845CF5" w:rsidP="008F0518">
      <w:pPr>
        <w:pStyle w:val="SectionTitle"/>
        <w:shd w:val="pct30" w:color="auto" w:fill="auto"/>
        <w:tabs>
          <w:tab w:val="right" w:pos="9180"/>
        </w:tabs>
        <w:ind w:right="29"/>
        <w:jc w:val="both"/>
        <w:rPr>
          <w:rFonts w:ascii="Times New Roman" w:hAnsi="Times New Roman"/>
          <w:i/>
          <w:caps w:val="0"/>
          <w:sz w:val="24"/>
          <w:szCs w:val="24"/>
        </w:rPr>
      </w:pPr>
      <w:r>
        <w:rPr>
          <w:rFonts w:ascii="Times New Roman" w:hAnsi="Times New Roman"/>
          <w:i/>
          <w:caps w:val="0"/>
          <w:sz w:val="24"/>
          <w:szCs w:val="24"/>
        </w:rPr>
        <w:t>Personal Details</w:t>
      </w:r>
    </w:p>
    <w:p w:rsidR="0032412C" w:rsidRPr="007446C4" w:rsidRDefault="0032412C" w:rsidP="008F0518">
      <w:pPr>
        <w:pStyle w:val="NoSpacing"/>
        <w:jc w:val="both"/>
        <w:rPr>
          <w:rFonts w:eastAsia="Batang"/>
        </w:rPr>
      </w:pPr>
    </w:p>
    <w:p w:rsidR="0032412C" w:rsidRPr="007446C4" w:rsidRDefault="0032412C" w:rsidP="008F0518">
      <w:pPr>
        <w:pStyle w:val="NoSpacing"/>
        <w:jc w:val="both"/>
        <w:rPr>
          <w:rFonts w:eastAsia="Batang"/>
        </w:rPr>
      </w:pPr>
      <w:r w:rsidRPr="007446C4">
        <w:rPr>
          <w:rFonts w:eastAsia="Batang"/>
        </w:rPr>
        <w:t xml:space="preserve">Date of Birth       </w:t>
      </w:r>
      <w:r w:rsidRPr="007446C4">
        <w:rPr>
          <w:rFonts w:eastAsia="Batang"/>
        </w:rPr>
        <w:tab/>
      </w:r>
      <w:r w:rsidR="00E57DF8" w:rsidRPr="007446C4">
        <w:rPr>
          <w:rFonts w:eastAsia="Batang"/>
        </w:rPr>
        <w:tab/>
      </w:r>
      <w:r w:rsidRPr="007446C4">
        <w:rPr>
          <w:rFonts w:eastAsia="Batang"/>
        </w:rPr>
        <w:t xml:space="preserve">:  </w:t>
      </w:r>
      <w:r w:rsidR="00511D38">
        <w:rPr>
          <w:rFonts w:eastAsia="Batang"/>
          <w:color w:val="000000"/>
        </w:rPr>
        <w:t>13</w:t>
      </w:r>
      <w:r w:rsidR="00F902E7" w:rsidRPr="00F902E7">
        <w:rPr>
          <w:rFonts w:eastAsia="Batang"/>
          <w:color w:val="000000"/>
          <w:vertAlign w:val="superscript"/>
        </w:rPr>
        <w:t>nd</w:t>
      </w:r>
      <w:r w:rsidR="00511D38">
        <w:rPr>
          <w:rFonts w:eastAsia="Batang"/>
          <w:color w:val="000000"/>
        </w:rPr>
        <w:t xml:space="preserve"> March, 1988</w:t>
      </w:r>
    </w:p>
    <w:p w:rsidR="0032412C" w:rsidRPr="007446C4" w:rsidRDefault="0032412C" w:rsidP="008F0518">
      <w:pPr>
        <w:pStyle w:val="NoSpacing"/>
        <w:jc w:val="both"/>
        <w:rPr>
          <w:rFonts w:eastAsia="Batang"/>
        </w:rPr>
      </w:pPr>
      <w:r w:rsidRPr="007446C4">
        <w:rPr>
          <w:rFonts w:eastAsia="Batang"/>
        </w:rPr>
        <w:t>Languages Known</w:t>
      </w:r>
      <w:r w:rsidRPr="007446C4">
        <w:rPr>
          <w:rFonts w:eastAsia="Batang"/>
        </w:rPr>
        <w:tab/>
      </w:r>
      <w:r w:rsidR="00E57DF8" w:rsidRPr="007446C4">
        <w:rPr>
          <w:rFonts w:eastAsia="Batang"/>
        </w:rPr>
        <w:tab/>
      </w:r>
      <w:r w:rsidRPr="007446C4">
        <w:rPr>
          <w:rFonts w:eastAsia="Batang"/>
        </w:rPr>
        <w:t>:</w:t>
      </w:r>
      <w:r w:rsidR="00D25A4F" w:rsidRPr="007446C4">
        <w:rPr>
          <w:rFonts w:eastAsia="Batang"/>
        </w:rPr>
        <w:t xml:space="preserve">  English</w:t>
      </w:r>
      <w:r w:rsidR="00930C41">
        <w:rPr>
          <w:rFonts w:eastAsia="Batang"/>
        </w:rPr>
        <w:t xml:space="preserve">  </w:t>
      </w:r>
      <w:r w:rsidR="00D25A4F" w:rsidRPr="007446C4">
        <w:rPr>
          <w:rFonts w:eastAsia="Batang"/>
        </w:rPr>
        <w:t>,</w:t>
      </w:r>
      <w:r w:rsidR="00F902E7">
        <w:rPr>
          <w:rFonts w:eastAsia="Batang"/>
        </w:rPr>
        <w:t>Punjabi</w:t>
      </w:r>
      <w:r w:rsidR="004A754A">
        <w:rPr>
          <w:rFonts w:eastAsia="Batang"/>
        </w:rPr>
        <w:t xml:space="preserve"> </w:t>
      </w:r>
      <w:r w:rsidR="00F273C4" w:rsidRPr="007446C4">
        <w:rPr>
          <w:rFonts w:eastAsia="Batang"/>
        </w:rPr>
        <w:t>and Hindi</w:t>
      </w:r>
      <w:r w:rsidRPr="007446C4">
        <w:rPr>
          <w:rFonts w:eastAsia="Batang"/>
        </w:rPr>
        <w:t>.</w:t>
      </w:r>
    </w:p>
    <w:p w:rsidR="00684D7A" w:rsidRPr="007446C4" w:rsidRDefault="00684D7A" w:rsidP="008F0518">
      <w:pPr>
        <w:pStyle w:val="NoSpacing"/>
        <w:jc w:val="both"/>
        <w:rPr>
          <w:rFonts w:eastAsia="Batang"/>
        </w:rPr>
      </w:pPr>
      <w:r w:rsidRPr="007446C4">
        <w:rPr>
          <w:rFonts w:eastAsia="Batang"/>
        </w:rPr>
        <w:t xml:space="preserve">Hobbies and interest  </w:t>
      </w:r>
      <w:r w:rsidR="00E57DF8" w:rsidRPr="007446C4">
        <w:rPr>
          <w:rFonts w:eastAsia="Batang"/>
        </w:rPr>
        <w:tab/>
      </w:r>
      <w:r w:rsidR="00695176" w:rsidRPr="007446C4">
        <w:rPr>
          <w:rFonts w:eastAsia="Batang"/>
        </w:rPr>
        <w:tab/>
      </w:r>
      <w:r w:rsidRPr="007446C4">
        <w:rPr>
          <w:rFonts w:eastAsia="Batang"/>
        </w:rPr>
        <w:t xml:space="preserve">: </w:t>
      </w:r>
      <w:r w:rsidR="00F902E7">
        <w:rPr>
          <w:rFonts w:eastAsia="Batang"/>
        </w:rPr>
        <w:t>Reading, Bodybuilding</w:t>
      </w:r>
    </w:p>
    <w:p w:rsidR="0032412C" w:rsidRPr="008059A7" w:rsidRDefault="0032412C" w:rsidP="008F0518">
      <w:pPr>
        <w:pStyle w:val="NoSpacing"/>
        <w:jc w:val="both"/>
        <w:rPr>
          <w:rFonts w:eastAsia="Batang"/>
          <w:noProof/>
        </w:rPr>
      </w:pPr>
    </w:p>
    <w:sectPr w:rsidR="0032412C" w:rsidRPr="008059A7" w:rsidSect="004D4257">
      <w:headerReference w:type="even" r:id="rId8"/>
      <w:headerReference w:type="default" r:id="rId9"/>
      <w:footerReference w:type="even" r:id="rId10"/>
      <w:footerReference w:type="default" r:id="rId11"/>
      <w:headerReference w:type="first" r:id="rId12"/>
      <w:footerReference w:type="first" r:id="rId13"/>
      <w:pgSz w:w="11909" w:h="16834" w:code="9"/>
      <w:pgMar w:top="990" w:right="1440" w:bottom="720" w:left="1440" w:header="288" w:footer="720" w:gutter="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A3012" w:rsidRDefault="00AA3012">
      <w:r>
        <w:separator/>
      </w:r>
    </w:p>
  </w:endnote>
  <w:endnote w:type="continuationSeparator" w:id="0">
    <w:p w:rsidR="00AA3012" w:rsidRDefault="00AA30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Batang">
    <w:altName w:val="바탕"/>
    <w:panose1 w:val="02030600000101010101"/>
    <w:charset w:val="81"/>
    <w:family w:val="auto"/>
    <w:notTrueType/>
    <w:pitch w:val="fixed"/>
    <w:sig w:usb0="00000001" w:usb1="09060000" w:usb2="00000010" w:usb3="00000000" w:csb0="00080000"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0722C" w:rsidRDefault="00B0722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0722C" w:rsidRDefault="00B0722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0722C" w:rsidRDefault="00B0722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A3012" w:rsidRDefault="00AA3012">
      <w:r>
        <w:separator/>
      </w:r>
    </w:p>
  </w:footnote>
  <w:footnote w:type="continuationSeparator" w:id="0">
    <w:p w:rsidR="00AA3012" w:rsidRDefault="00AA301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0722C" w:rsidRDefault="00B0722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52E8" w:rsidRPr="000A6A83" w:rsidRDefault="004D1B59" w:rsidP="004D1B59">
    <w:pPr>
      <w:pStyle w:val="Header"/>
      <w:tabs>
        <w:tab w:val="clear" w:pos="4320"/>
        <w:tab w:val="clear" w:pos="8640"/>
        <w:tab w:val="left" w:pos="3152"/>
      </w:tabs>
      <w:spacing w:after="120" w:line="240" w:lineRule="auto"/>
      <w:rPr>
        <w:b/>
      </w:rPr>
    </w:pPr>
    <w:r>
      <w:rPr>
        <w:rFonts w:cs="Calibri"/>
        <w:b/>
      </w:rPr>
      <w:tab/>
    </w:r>
  </w:p>
  <w:p w:rsidR="009624C3" w:rsidRDefault="009624C3" w:rsidP="000A6A83">
    <w:pPr>
      <w:spacing w:line="240" w:lineRule="aut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30742" w:rsidRDefault="00A369A6" w:rsidP="00830742">
    <w:pPr>
      <w:pStyle w:val="Header"/>
      <w:spacing w:after="120" w:line="240" w:lineRule="auto"/>
      <w:rPr>
        <w:rFonts w:cs="Calibri"/>
        <w:b/>
      </w:rPr>
    </w:pPr>
    <w:r>
      <w:rPr>
        <w:rFonts w:cs="Calibri"/>
        <w:b/>
      </w:rPr>
      <w:t>Prince Kumar</w:t>
    </w:r>
  </w:p>
  <w:p w:rsidR="00B0722C" w:rsidRPr="000A6A83" w:rsidRDefault="00B0722C" w:rsidP="00830742">
    <w:pPr>
      <w:pStyle w:val="Header"/>
      <w:spacing w:after="120" w:line="240" w:lineRule="auto"/>
      <w:rPr>
        <w:rFonts w:cs="Calibri"/>
        <w:b/>
      </w:rPr>
    </w:pPr>
    <w:r>
      <w:rPr>
        <w:rFonts w:cs="Calibri"/>
        <w:b/>
      </w:rPr>
      <w:t>9041829066</w:t>
    </w:r>
  </w:p>
  <w:p w:rsidR="001668C5" w:rsidRPr="006E5B45" w:rsidRDefault="001668C5" w:rsidP="001668C5">
    <w:pPr>
      <w:numPr>
        <w:ilvl w:val="0"/>
        <w:numId w:val="43"/>
      </w:numPr>
      <w:pBdr>
        <w:top w:val="single" w:sz="4" w:space="0" w:color="auto"/>
        <w:left w:val="single" w:sz="4" w:space="4" w:color="auto"/>
        <w:bottom w:val="single" w:sz="4" w:space="7" w:color="auto"/>
        <w:right w:val="single" w:sz="4" w:space="4" w:color="auto"/>
      </w:pBdr>
      <w:shd w:val="clear" w:color="auto" w:fill="B3B3B3"/>
      <w:tabs>
        <w:tab w:val="clear" w:pos="432"/>
        <w:tab w:val="num" w:pos="0"/>
        <w:tab w:val="num" w:pos="720"/>
      </w:tabs>
      <w:suppressAutoHyphens/>
      <w:autoSpaceDN w:val="0"/>
      <w:spacing w:after="0" w:line="240" w:lineRule="auto"/>
      <w:jc w:val="center"/>
      <w:rPr>
        <w:rFonts w:ascii="Arial" w:hAnsi="Arial" w:cs="Arial"/>
        <w:b/>
        <w:color w:val="FF0000"/>
        <w:sz w:val="18"/>
        <w:szCs w:val="18"/>
      </w:rPr>
    </w:pPr>
    <w:r>
      <w:rPr>
        <w:rStyle w:val="apple-converted-space"/>
        <w:rFonts w:ascii="Verdana" w:hAnsi="Verdana"/>
        <w:color w:val="000000"/>
      </w:rPr>
      <w:t> </w:t>
    </w:r>
    <w:r w:rsidRPr="006E5B45">
      <w:rPr>
        <w:rFonts w:ascii="Arial" w:hAnsi="Arial" w:cs="Arial"/>
        <w:b/>
        <w:color w:val="FF0000"/>
        <w:sz w:val="18"/>
        <w:szCs w:val="18"/>
      </w:rPr>
      <w:t>UNIVERSAL MANAGEMENT CONSULTANTS</w:t>
    </w:r>
  </w:p>
  <w:p w:rsidR="001668C5" w:rsidRPr="006E5B45" w:rsidRDefault="001668C5" w:rsidP="001668C5">
    <w:pPr>
      <w:numPr>
        <w:ilvl w:val="0"/>
        <w:numId w:val="43"/>
      </w:numPr>
      <w:pBdr>
        <w:top w:val="single" w:sz="4" w:space="0" w:color="auto"/>
        <w:left w:val="single" w:sz="4" w:space="4" w:color="auto"/>
        <w:bottom w:val="single" w:sz="4" w:space="7" w:color="auto"/>
        <w:right w:val="single" w:sz="4" w:space="4" w:color="auto"/>
      </w:pBdr>
      <w:shd w:val="clear" w:color="auto" w:fill="B3B3B3"/>
      <w:tabs>
        <w:tab w:val="clear" w:pos="432"/>
        <w:tab w:val="num" w:pos="0"/>
        <w:tab w:val="num" w:pos="720"/>
      </w:tabs>
      <w:suppressAutoHyphens/>
      <w:autoSpaceDN w:val="0"/>
      <w:spacing w:after="0" w:line="240" w:lineRule="auto"/>
      <w:jc w:val="center"/>
      <w:rPr>
        <w:rFonts w:ascii="Arial" w:hAnsi="Arial" w:cs="Arial"/>
        <w:b/>
        <w:color w:val="FF0000"/>
        <w:sz w:val="18"/>
        <w:szCs w:val="18"/>
      </w:rPr>
    </w:pPr>
    <w:r w:rsidRPr="006E5B45">
      <w:rPr>
        <w:rFonts w:ascii="Arial" w:hAnsi="Arial" w:cs="Arial"/>
        <w:b/>
        <w:color w:val="FF0000"/>
        <w:sz w:val="18"/>
        <w:szCs w:val="18"/>
      </w:rPr>
      <w:t xml:space="preserve">Email - id- </w:t>
    </w:r>
    <w:r w:rsidRPr="006E5B45">
      <w:rPr>
        <w:rFonts w:ascii="Arial" w:hAnsi="Arial" w:cs="Arial"/>
        <w:b/>
        <w:color w:val="FF0000"/>
        <w:sz w:val="18"/>
        <w:szCs w:val="18"/>
        <w:u w:val="single"/>
      </w:rPr>
      <w:t>universalmanagement.hr@gmail.com</w:t>
    </w:r>
  </w:p>
  <w:p w:rsidR="001668C5" w:rsidRDefault="001668C5" w:rsidP="0083074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A866D76E"/>
    <w:lvl w:ilvl="0">
      <w:numFmt w:val="decimal"/>
      <w:pStyle w:val="Achievement"/>
      <w:lvlText w:val="*"/>
      <w:lvlJc w:val="left"/>
    </w:lvl>
  </w:abstractNum>
  <w:abstractNum w:abstractNumId="1">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nsid w:val="00000003"/>
    <w:multiLevelType w:val="singleLevel"/>
    <w:tmpl w:val="00000003"/>
    <w:name w:val="WW8Num9"/>
    <w:lvl w:ilvl="0">
      <w:start w:val="1"/>
      <w:numFmt w:val="bullet"/>
      <w:lvlText w:val=""/>
      <w:lvlJc w:val="left"/>
      <w:pPr>
        <w:tabs>
          <w:tab w:val="num" w:pos="720"/>
        </w:tabs>
        <w:ind w:left="720" w:hanging="360"/>
      </w:pPr>
      <w:rPr>
        <w:rFonts w:ascii="Wingdings" w:hAnsi="Wingdings"/>
      </w:rPr>
    </w:lvl>
  </w:abstractNum>
  <w:abstractNum w:abstractNumId="3">
    <w:nsid w:val="00000004"/>
    <w:multiLevelType w:val="singleLevel"/>
    <w:tmpl w:val="00000004"/>
    <w:name w:val="WW8Num24"/>
    <w:lvl w:ilvl="0">
      <w:start w:val="1"/>
      <w:numFmt w:val="bullet"/>
      <w:lvlText w:val=""/>
      <w:lvlJc w:val="left"/>
      <w:pPr>
        <w:tabs>
          <w:tab w:val="num" w:pos="720"/>
        </w:tabs>
        <w:ind w:left="720" w:hanging="360"/>
      </w:pPr>
      <w:rPr>
        <w:rFonts w:ascii="Wingdings" w:hAnsi="Wingdings"/>
      </w:rPr>
    </w:lvl>
  </w:abstractNum>
  <w:abstractNum w:abstractNumId="4">
    <w:nsid w:val="06150C37"/>
    <w:multiLevelType w:val="hybridMultilevel"/>
    <w:tmpl w:val="962C853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07F0432A"/>
    <w:multiLevelType w:val="hybridMultilevel"/>
    <w:tmpl w:val="E968D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8874EE4"/>
    <w:multiLevelType w:val="multilevel"/>
    <w:tmpl w:val="AB4614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A25677C"/>
    <w:multiLevelType w:val="hybridMultilevel"/>
    <w:tmpl w:val="8168FF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A7554C0"/>
    <w:multiLevelType w:val="hybridMultilevel"/>
    <w:tmpl w:val="768C78A2"/>
    <w:lvl w:ilvl="0" w:tplc="4CAA852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0AD83866"/>
    <w:multiLevelType w:val="hybridMultilevel"/>
    <w:tmpl w:val="A35A22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CE55002"/>
    <w:multiLevelType w:val="hybridMultilevel"/>
    <w:tmpl w:val="2294D5C0"/>
    <w:lvl w:ilvl="0" w:tplc="00000003">
      <w:start w:val="1"/>
      <w:numFmt w:val="bullet"/>
      <w:lvlText w:val=""/>
      <w:lvlJc w:val="left"/>
      <w:pPr>
        <w:ind w:left="63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0275608"/>
    <w:multiLevelType w:val="hybridMultilevel"/>
    <w:tmpl w:val="4EDE1C2C"/>
    <w:lvl w:ilvl="0" w:tplc="4100ED22">
      <w:numFmt w:val="bullet"/>
      <w:lvlText w:val="•"/>
      <w:lvlJc w:val="left"/>
      <w:pPr>
        <w:ind w:left="720" w:hanging="375"/>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32A683C"/>
    <w:multiLevelType w:val="hybridMultilevel"/>
    <w:tmpl w:val="0580565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1605037B"/>
    <w:multiLevelType w:val="hybridMultilevel"/>
    <w:tmpl w:val="FB848E1C"/>
    <w:lvl w:ilvl="0" w:tplc="FFFFFFFF">
      <w:start w:val="1"/>
      <w:numFmt w:val="bullet"/>
      <w:lvlText w:val=""/>
      <w:lvlJc w:val="left"/>
      <w:pPr>
        <w:tabs>
          <w:tab w:val="num" w:pos="720"/>
        </w:tabs>
        <w:ind w:left="720" w:hanging="360"/>
      </w:pPr>
      <w:rPr>
        <w:rFonts w:ascii="Wingdings" w:hAnsi="Wingdings" w:hint="default"/>
      </w:rPr>
    </w:lvl>
    <w:lvl w:ilvl="1" w:tplc="FFFFFFFF">
      <w:start w:val="1"/>
      <w:numFmt w:val="bullet"/>
      <w:lvlText w:val="o"/>
      <w:lvlJc w:val="left"/>
      <w:pPr>
        <w:tabs>
          <w:tab w:val="num" w:pos="1440"/>
        </w:tabs>
        <w:ind w:left="1440" w:hanging="360"/>
      </w:pPr>
      <w:rPr>
        <w:rFonts w:ascii="Courier New" w:hAnsi="Courier New" w:cs="Times New Roman"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cs="Times New Roman" w:hint="default"/>
      </w:r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14">
    <w:nsid w:val="1C0A7244"/>
    <w:multiLevelType w:val="hybridMultilevel"/>
    <w:tmpl w:val="CFE41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50C7722"/>
    <w:multiLevelType w:val="hybridMultilevel"/>
    <w:tmpl w:val="32DA4C6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26CF1297"/>
    <w:multiLevelType w:val="hybridMultilevel"/>
    <w:tmpl w:val="675ED7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C7F3175"/>
    <w:multiLevelType w:val="hybridMultilevel"/>
    <w:tmpl w:val="3F761F0E"/>
    <w:lvl w:ilvl="0" w:tplc="04090001">
      <w:start w:val="1"/>
      <w:numFmt w:val="bullet"/>
      <w:lvlText w:val=""/>
      <w:lvlJc w:val="left"/>
      <w:pPr>
        <w:ind w:left="1188" w:hanging="360"/>
      </w:pPr>
      <w:rPr>
        <w:rFonts w:ascii="Symbol" w:hAnsi="Symbol" w:hint="default"/>
      </w:rPr>
    </w:lvl>
    <w:lvl w:ilvl="1" w:tplc="04090003" w:tentative="1">
      <w:start w:val="1"/>
      <w:numFmt w:val="bullet"/>
      <w:lvlText w:val="o"/>
      <w:lvlJc w:val="left"/>
      <w:pPr>
        <w:ind w:left="1908" w:hanging="360"/>
      </w:pPr>
      <w:rPr>
        <w:rFonts w:ascii="Courier New" w:hAnsi="Courier New" w:cs="Courier New" w:hint="default"/>
      </w:rPr>
    </w:lvl>
    <w:lvl w:ilvl="2" w:tplc="04090005" w:tentative="1">
      <w:start w:val="1"/>
      <w:numFmt w:val="bullet"/>
      <w:lvlText w:val=""/>
      <w:lvlJc w:val="left"/>
      <w:pPr>
        <w:ind w:left="2628" w:hanging="360"/>
      </w:pPr>
      <w:rPr>
        <w:rFonts w:ascii="Wingdings" w:hAnsi="Wingdings" w:hint="default"/>
      </w:rPr>
    </w:lvl>
    <w:lvl w:ilvl="3" w:tplc="04090001" w:tentative="1">
      <w:start w:val="1"/>
      <w:numFmt w:val="bullet"/>
      <w:lvlText w:val=""/>
      <w:lvlJc w:val="left"/>
      <w:pPr>
        <w:ind w:left="3348" w:hanging="360"/>
      </w:pPr>
      <w:rPr>
        <w:rFonts w:ascii="Symbol" w:hAnsi="Symbol" w:hint="default"/>
      </w:rPr>
    </w:lvl>
    <w:lvl w:ilvl="4" w:tplc="04090003" w:tentative="1">
      <w:start w:val="1"/>
      <w:numFmt w:val="bullet"/>
      <w:lvlText w:val="o"/>
      <w:lvlJc w:val="left"/>
      <w:pPr>
        <w:ind w:left="4068" w:hanging="360"/>
      </w:pPr>
      <w:rPr>
        <w:rFonts w:ascii="Courier New" w:hAnsi="Courier New" w:cs="Courier New" w:hint="default"/>
      </w:rPr>
    </w:lvl>
    <w:lvl w:ilvl="5" w:tplc="04090005" w:tentative="1">
      <w:start w:val="1"/>
      <w:numFmt w:val="bullet"/>
      <w:lvlText w:val=""/>
      <w:lvlJc w:val="left"/>
      <w:pPr>
        <w:ind w:left="4788" w:hanging="360"/>
      </w:pPr>
      <w:rPr>
        <w:rFonts w:ascii="Wingdings" w:hAnsi="Wingdings" w:hint="default"/>
      </w:rPr>
    </w:lvl>
    <w:lvl w:ilvl="6" w:tplc="04090001" w:tentative="1">
      <w:start w:val="1"/>
      <w:numFmt w:val="bullet"/>
      <w:lvlText w:val=""/>
      <w:lvlJc w:val="left"/>
      <w:pPr>
        <w:ind w:left="5508" w:hanging="360"/>
      </w:pPr>
      <w:rPr>
        <w:rFonts w:ascii="Symbol" w:hAnsi="Symbol" w:hint="default"/>
      </w:rPr>
    </w:lvl>
    <w:lvl w:ilvl="7" w:tplc="04090003" w:tentative="1">
      <w:start w:val="1"/>
      <w:numFmt w:val="bullet"/>
      <w:lvlText w:val="o"/>
      <w:lvlJc w:val="left"/>
      <w:pPr>
        <w:ind w:left="6228" w:hanging="360"/>
      </w:pPr>
      <w:rPr>
        <w:rFonts w:ascii="Courier New" w:hAnsi="Courier New" w:cs="Courier New" w:hint="default"/>
      </w:rPr>
    </w:lvl>
    <w:lvl w:ilvl="8" w:tplc="04090005" w:tentative="1">
      <w:start w:val="1"/>
      <w:numFmt w:val="bullet"/>
      <w:lvlText w:val=""/>
      <w:lvlJc w:val="left"/>
      <w:pPr>
        <w:ind w:left="6948" w:hanging="360"/>
      </w:pPr>
      <w:rPr>
        <w:rFonts w:ascii="Wingdings" w:hAnsi="Wingdings" w:hint="default"/>
      </w:rPr>
    </w:lvl>
  </w:abstractNum>
  <w:abstractNum w:abstractNumId="18">
    <w:nsid w:val="2D8514FC"/>
    <w:multiLevelType w:val="hybridMultilevel"/>
    <w:tmpl w:val="575E0E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2D914752"/>
    <w:multiLevelType w:val="hybridMultilevel"/>
    <w:tmpl w:val="C6902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EA06894"/>
    <w:multiLevelType w:val="hybridMultilevel"/>
    <w:tmpl w:val="8DD22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25A5AD6"/>
    <w:multiLevelType w:val="hybridMultilevel"/>
    <w:tmpl w:val="623C123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3A9E0F2E"/>
    <w:multiLevelType w:val="hybridMultilevel"/>
    <w:tmpl w:val="03AC24C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3AD3026A"/>
    <w:multiLevelType w:val="hybridMultilevel"/>
    <w:tmpl w:val="76422A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DC8500D"/>
    <w:multiLevelType w:val="hybridMultilevel"/>
    <w:tmpl w:val="9D8815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E13187F"/>
    <w:multiLevelType w:val="hybridMultilevel"/>
    <w:tmpl w:val="116CCC6E"/>
    <w:lvl w:ilvl="0" w:tplc="00000003">
      <w:start w:val="1"/>
      <w:numFmt w:val="bullet"/>
      <w:lvlText w:val=""/>
      <w:lvlJc w:val="left"/>
      <w:pPr>
        <w:ind w:left="720" w:hanging="360"/>
      </w:pPr>
      <w:rPr>
        <w:rFonts w:ascii="Wingdings" w:hAnsi="Wingdings"/>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2CD64C9"/>
    <w:multiLevelType w:val="hybridMultilevel"/>
    <w:tmpl w:val="5A8E75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8773408"/>
    <w:multiLevelType w:val="hybridMultilevel"/>
    <w:tmpl w:val="8EB41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FB92D25"/>
    <w:multiLevelType w:val="multilevel"/>
    <w:tmpl w:val="E0E8D904"/>
    <w:lvl w:ilvl="0">
      <w:start w:val="1"/>
      <w:numFmt w:val="bullet"/>
      <w:pStyle w:val="NormalLatinGeorgia"/>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0A762C9"/>
    <w:multiLevelType w:val="hybridMultilevel"/>
    <w:tmpl w:val="C4BC0952"/>
    <w:lvl w:ilvl="0" w:tplc="4100ED22">
      <w:numFmt w:val="bullet"/>
      <w:lvlText w:val="•"/>
      <w:lvlJc w:val="left"/>
      <w:pPr>
        <w:ind w:left="720" w:hanging="375"/>
      </w:pPr>
      <w:rPr>
        <w:rFonts w:ascii="Times New Roman" w:eastAsia="Times New Roman" w:hAnsi="Times New Roman" w:cs="Times New Roman"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30">
    <w:nsid w:val="51932C7B"/>
    <w:multiLevelType w:val="hybridMultilevel"/>
    <w:tmpl w:val="68A60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2EC7D91"/>
    <w:multiLevelType w:val="hybridMultilevel"/>
    <w:tmpl w:val="E43206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5AC71D0"/>
    <w:multiLevelType w:val="hybridMultilevel"/>
    <w:tmpl w:val="175EB9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6972B4E"/>
    <w:multiLevelType w:val="hybridMultilevel"/>
    <w:tmpl w:val="F1026944"/>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nsid w:val="57522684"/>
    <w:multiLevelType w:val="hybridMultilevel"/>
    <w:tmpl w:val="9474A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A8F5DFE"/>
    <w:multiLevelType w:val="hybridMultilevel"/>
    <w:tmpl w:val="352C394E"/>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nsid w:val="5FA17D8E"/>
    <w:multiLevelType w:val="hybridMultilevel"/>
    <w:tmpl w:val="F65EFE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0B71C2F"/>
    <w:multiLevelType w:val="hybridMultilevel"/>
    <w:tmpl w:val="C0868A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15A7B10"/>
    <w:multiLevelType w:val="hybridMultilevel"/>
    <w:tmpl w:val="DF345702"/>
    <w:lvl w:ilvl="0" w:tplc="0409000B">
      <w:start w:val="1"/>
      <w:numFmt w:val="bullet"/>
      <w:lvlText w:val=""/>
      <w:lvlJc w:val="left"/>
      <w:pPr>
        <w:tabs>
          <w:tab w:val="num" w:pos="720"/>
        </w:tabs>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9">
    <w:nsid w:val="74BB75E5"/>
    <w:multiLevelType w:val="hybridMultilevel"/>
    <w:tmpl w:val="2C4E22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4CD1B2A"/>
    <w:multiLevelType w:val="hybridMultilevel"/>
    <w:tmpl w:val="86807C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87F6CEF"/>
    <w:multiLevelType w:val="hybridMultilevel"/>
    <w:tmpl w:val="96C8E3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B7C12A6"/>
    <w:multiLevelType w:val="hybridMultilevel"/>
    <w:tmpl w:val="603E8E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8"/>
  </w:num>
  <w:num w:numId="2">
    <w:abstractNumId w:val="15"/>
  </w:num>
  <w:num w:numId="3">
    <w:abstractNumId w:val="4"/>
  </w:num>
  <w:num w:numId="4">
    <w:abstractNumId w:val="42"/>
  </w:num>
  <w:num w:numId="5">
    <w:abstractNumId w:val="20"/>
  </w:num>
  <w:num w:numId="6">
    <w:abstractNumId w:val="21"/>
  </w:num>
  <w:num w:numId="7">
    <w:abstractNumId w:val="12"/>
  </w:num>
  <w:num w:numId="8">
    <w:abstractNumId w:val="22"/>
  </w:num>
  <w:num w:numId="9">
    <w:abstractNumId w:val="35"/>
  </w:num>
  <w:num w:numId="10">
    <w:abstractNumId w:val="33"/>
  </w:num>
  <w:num w:numId="11">
    <w:abstractNumId w:val="40"/>
  </w:num>
  <w:num w:numId="12">
    <w:abstractNumId w:val="29"/>
  </w:num>
  <w:num w:numId="13">
    <w:abstractNumId w:val="11"/>
  </w:num>
  <w:num w:numId="14">
    <w:abstractNumId w:val="41"/>
  </w:num>
  <w:num w:numId="15">
    <w:abstractNumId w:val="9"/>
  </w:num>
  <w:num w:numId="16">
    <w:abstractNumId w:val="26"/>
  </w:num>
  <w:num w:numId="17">
    <w:abstractNumId w:val="31"/>
  </w:num>
  <w:num w:numId="18">
    <w:abstractNumId w:val="5"/>
  </w:num>
  <w:num w:numId="19">
    <w:abstractNumId w:val="30"/>
  </w:num>
  <w:num w:numId="20">
    <w:abstractNumId w:val="39"/>
  </w:num>
  <w:num w:numId="21">
    <w:abstractNumId w:val="7"/>
  </w:num>
  <w:num w:numId="22">
    <w:abstractNumId w:val="23"/>
  </w:num>
  <w:num w:numId="23">
    <w:abstractNumId w:val="14"/>
  </w:num>
  <w:num w:numId="24">
    <w:abstractNumId w:val="36"/>
  </w:num>
  <w:num w:numId="25">
    <w:abstractNumId w:val="3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3"/>
    <w:lvlOverride w:ilvl="0"/>
    <w:lvlOverride w:ilvl="1"/>
    <w:lvlOverride w:ilvl="2"/>
    <w:lvlOverride w:ilvl="3"/>
    <w:lvlOverride w:ilvl="4"/>
    <w:lvlOverride w:ilvl="5">
      <w:startOverride w:val="1"/>
    </w:lvlOverride>
    <w:lvlOverride w:ilvl="6">
      <w:startOverride w:val="1"/>
    </w:lvlOverride>
    <w:lvlOverride w:ilvl="7">
      <w:startOverride w:val="1"/>
    </w:lvlOverride>
    <w:lvlOverride w:ilvl="8">
      <w:startOverride w:val="1"/>
    </w:lvlOverride>
  </w:num>
  <w:num w:numId="27">
    <w:abstractNumId w:val="6"/>
  </w:num>
  <w:num w:numId="28">
    <w:abstractNumId w:val="17"/>
  </w:num>
  <w:num w:numId="29">
    <w:abstractNumId w:val="24"/>
  </w:num>
  <w:num w:numId="30">
    <w:abstractNumId w:val="37"/>
  </w:num>
  <w:num w:numId="31">
    <w:abstractNumId w:val="19"/>
  </w:num>
  <w:num w:numId="32">
    <w:abstractNumId w:val="32"/>
  </w:num>
  <w:num w:numId="33">
    <w:abstractNumId w:val="27"/>
  </w:num>
  <w:num w:numId="34">
    <w:abstractNumId w:val="16"/>
  </w:num>
  <w:num w:numId="35">
    <w:abstractNumId w:val="8"/>
  </w:num>
  <w:num w:numId="36">
    <w:abstractNumId w:val="18"/>
  </w:num>
  <w:num w:numId="37">
    <w:abstractNumId w:val="34"/>
  </w:num>
  <w:num w:numId="38">
    <w:abstractNumId w:val="25"/>
  </w:num>
  <w:num w:numId="39">
    <w:abstractNumId w:val="10"/>
  </w:num>
  <w:num w:numId="40">
    <w:abstractNumId w:val="2"/>
  </w:num>
  <w:num w:numId="41">
    <w:abstractNumId w:val="3"/>
  </w:num>
  <w:num w:numId="42">
    <w:abstractNumId w:val="0"/>
    <w:lvlOverride w:ilvl="0">
      <w:lvl w:ilvl="0">
        <w:start w:val="1"/>
        <w:numFmt w:val="bullet"/>
        <w:pStyle w:val="Achievement"/>
        <w:lvlText w:val=""/>
        <w:legacy w:legacy="1" w:legacySpace="0" w:legacyIndent="240"/>
        <w:lvlJc w:val="left"/>
        <w:pPr>
          <w:ind w:left="240" w:hanging="240"/>
        </w:pPr>
        <w:rPr>
          <w:rFonts w:ascii="Wingdings" w:hAnsi="Wingdings"/>
          <w:sz w:val="12"/>
        </w:rPr>
      </w:lvl>
    </w:lvlOverride>
  </w:num>
  <w:num w:numId="4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10"/>
  <w:displayHorizontalDrawingGridEvery w:val="2"/>
  <w:characterSpacingControl w:val="doNotCompress"/>
  <w:hdrShapeDefaults>
    <o:shapedefaults v:ext="edit" spidmax="48130"/>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32412C"/>
    <w:rsid w:val="00002384"/>
    <w:rsid w:val="00004A8A"/>
    <w:rsid w:val="000153B8"/>
    <w:rsid w:val="00034216"/>
    <w:rsid w:val="00037E5C"/>
    <w:rsid w:val="00045E9D"/>
    <w:rsid w:val="00047690"/>
    <w:rsid w:val="00053E60"/>
    <w:rsid w:val="00054779"/>
    <w:rsid w:val="000566B4"/>
    <w:rsid w:val="000575DD"/>
    <w:rsid w:val="00060E27"/>
    <w:rsid w:val="000624CA"/>
    <w:rsid w:val="0006256A"/>
    <w:rsid w:val="000661A7"/>
    <w:rsid w:val="00077272"/>
    <w:rsid w:val="00077B5F"/>
    <w:rsid w:val="00077CBB"/>
    <w:rsid w:val="00083279"/>
    <w:rsid w:val="00084509"/>
    <w:rsid w:val="00086AF7"/>
    <w:rsid w:val="0009324C"/>
    <w:rsid w:val="00093F96"/>
    <w:rsid w:val="000955D9"/>
    <w:rsid w:val="000A6A83"/>
    <w:rsid w:val="000B0CB0"/>
    <w:rsid w:val="000B23C5"/>
    <w:rsid w:val="000B2E2F"/>
    <w:rsid w:val="000B3953"/>
    <w:rsid w:val="000B5BC3"/>
    <w:rsid w:val="000C1A36"/>
    <w:rsid w:val="000D064A"/>
    <w:rsid w:val="000D0FBB"/>
    <w:rsid w:val="000E2443"/>
    <w:rsid w:val="000E5625"/>
    <w:rsid w:val="000E6027"/>
    <w:rsid w:val="000E66E4"/>
    <w:rsid w:val="000F1BA2"/>
    <w:rsid w:val="000F3506"/>
    <w:rsid w:val="000F7F39"/>
    <w:rsid w:val="00100136"/>
    <w:rsid w:val="00101228"/>
    <w:rsid w:val="00102083"/>
    <w:rsid w:val="0010485E"/>
    <w:rsid w:val="001126D6"/>
    <w:rsid w:val="00113A26"/>
    <w:rsid w:val="00114C53"/>
    <w:rsid w:val="0012222E"/>
    <w:rsid w:val="00124382"/>
    <w:rsid w:val="00132E88"/>
    <w:rsid w:val="0013487B"/>
    <w:rsid w:val="00135472"/>
    <w:rsid w:val="00146D8E"/>
    <w:rsid w:val="00152EF5"/>
    <w:rsid w:val="00153F40"/>
    <w:rsid w:val="001560F5"/>
    <w:rsid w:val="00156514"/>
    <w:rsid w:val="001623A4"/>
    <w:rsid w:val="00165598"/>
    <w:rsid w:val="001668C5"/>
    <w:rsid w:val="00170F2F"/>
    <w:rsid w:val="00172A3D"/>
    <w:rsid w:val="00173376"/>
    <w:rsid w:val="00174AB0"/>
    <w:rsid w:val="001A05E7"/>
    <w:rsid w:val="001A0CA7"/>
    <w:rsid w:val="001A36B4"/>
    <w:rsid w:val="001A666B"/>
    <w:rsid w:val="001B2197"/>
    <w:rsid w:val="001B67AE"/>
    <w:rsid w:val="001B7578"/>
    <w:rsid w:val="001C1118"/>
    <w:rsid w:val="001C1631"/>
    <w:rsid w:val="001C2AD2"/>
    <w:rsid w:val="001C45FF"/>
    <w:rsid w:val="001D1055"/>
    <w:rsid w:val="001D15A4"/>
    <w:rsid w:val="001D261F"/>
    <w:rsid w:val="001E74BF"/>
    <w:rsid w:val="001E7CF6"/>
    <w:rsid w:val="001F1080"/>
    <w:rsid w:val="001F29C6"/>
    <w:rsid w:val="001F4DB3"/>
    <w:rsid w:val="001F634F"/>
    <w:rsid w:val="001F6508"/>
    <w:rsid w:val="00203712"/>
    <w:rsid w:val="002067A0"/>
    <w:rsid w:val="0021225D"/>
    <w:rsid w:val="00212D26"/>
    <w:rsid w:val="002200B3"/>
    <w:rsid w:val="0022050E"/>
    <w:rsid w:val="002248B9"/>
    <w:rsid w:val="00232DD5"/>
    <w:rsid w:val="002346B3"/>
    <w:rsid w:val="00240B64"/>
    <w:rsid w:val="002412AE"/>
    <w:rsid w:val="00241655"/>
    <w:rsid w:val="00251AAF"/>
    <w:rsid w:val="0025615B"/>
    <w:rsid w:val="00257AC8"/>
    <w:rsid w:val="00266796"/>
    <w:rsid w:val="00271BBA"/>
    <w:rsid w:val="002743E7"/>
    <w:rsid w:val="00274D56"/>
    <w:rsid w:val="00281AF8"/>
    <w:rsid w:val="002839F0"/>
    <w:rsid w:val="00284E36"/>
    <w:rsid w:val="00292CCF"/>
    <w:rsid w:val="00292D1B"/>
    <w:rsid w:val="00294C5F"/>
    <w:rsid w:val="0029568B"/>
    <w:rsid w:val="002A2F23"/>
    <w:rsid w:val="002A40DE"/>
    <w:rsid w:val="002B028D"/>
    <w:rsid w:val="002B16A9"/>
    <w:rsid w:val="002B3409"/>
    <w:rsid w:val="002B4776"/>
    <w:rsid w:val="002C07C5"/>
    <w:rsid w:val="002C36CB"/>
    <w:rsid w:val="002C64FC"/>
    <w:rsid w:val="002C75C7"/>
    <w:rsid w:val="002D038F"/>
    <w:rsid w:val="002D67D7"/>
    <w:rsid w:val="002D7056"/>
    <w:rsid w:val="002E4681"/>
    <w:rsid w:val="002F2381"/>
    <w:rsid w:val="002F45E2"/>
    <w:rsid w:val="0030263C"/>
    <w:rsid w:val="003036AB"/>
    <w:rsid w:val="00304BA7"/>
    <w:rsid w:val="00304DFC"/>
    <w:rsid w:val="0030554A"/>
    <w:rsid w:val="003111AE"/>
    <w:rsid w:val="0031175C"/>
    <w:rsid w:val="003125AB"/>
    <w:rsid w:val="00316FDF"/>
    <w:rsid w:val="00322DAB"/>
    <w:rsid w:val="0032412C"/>
    <w:rsid w:val="003244BC"/>
    <w:rsid w:val="00324C48"/>
    <w:rsid w:val="003338A5"/>
    <w:rsid w:val="00333A41"/>
    <w:rsid w:val="00346638"/>
    <w:rsid w:val="00353CCD"/>
    <w:rsid w:val="00356DF2"/>
    <w:rsid w:val="003607FD"/>
    <w:rsid w:val="003613D5"/>
    <w:rsid w:val="00361814"/>
    <w:rsid w:val="00361DDF"/>
    <w:rsid w:val="00370EB7"/>
    <w:rsid w:val="00373BC3"/>
    <w:rsid w:val="00375057"/>
    <w:rsid w:val="00382FD3"/>
    <w:rsid w:val="00387F81"/>
    <w:rsid w:val="003912E8"/>
    <w:rsid w:val="003917FA"/>
    <w:rsid w:val="00391C52"/>
    <w:rsid w:val="003935B9"/>
    <w:rsid w:val="003A142F"/>
    <w:rsid w:val="003A16CE"/>
    <w:rsid w:val="003A5109"/>
    <w:rsid w:val="003B0742"/>
    <w:rsid w:val="003B09B7"/>
    <w:rsid w:val="003B50CA"/>
    <w:rsid w:val="003C3896"/>
    <w:rsid w:val="003D26E9"/>
    <w:rsid w:val="003D31A2"/>
    <w:rsid w:val="003D3C68"/>
    <w:rsid w:val="003D4002"/>
    <w:rsid w:val="003D5102"/>
    <w:rsid w:val="003D7D53"/>
    <w:rsid w:val="003E7FD5"/>
    <w:rsid w:val="003F0DF8"/>
    <w:rsid w:val="003F2B39"/>
    <w:rsid w:val="003F5FBD"/>
    <w:rsid w:val="003F5FDA"/>
    <w:rsid w:val="003F6BA5"/>
    <w:rsid w:val="00403BE3"/>
    <w:rsid w:val="00405A27"/>
    <w:rsid w:val="00413A84"/>
    <w:rsid w:val="00417507"/>
    <w:rsid w:val="00423528"/>
    <w:rsid w:val="004307C9"/>
    <w:rsid w:val="00430BCB"/>
    <w:rsid w:val="00431302"/>
    <w:rsid w:val="00443285"/>
    <w:rsid w:val="0044481E"/>
    <w:rsid w:val="00445BDE"/>
    <w:rsid w:val="00447D81"/>
    <w:rsid w:val="0045001B"/>
    <w:rsid w:val="00456DDC"/>
    <w:rsid w:val="00456E78"/>
    <w:rsid w:val="00460ECA"/>
    <w:rsid w:val="00464B7D"/>
    <w:rsid w:val="00464FA7"/>
    <w:rsid w:val="00471AA0"/>
    <w:rsid w:val="00472F82"/>
    <w:rsid w:val="004734BA"/>
    <w:rsid w:val="00476795"/>
    <w:rsid w:val="00476EE8"/>
    <w:rsid w:val="00481E8C"/>
    <w:rsid w:val="004823EE"/>
    <w:rsid w:val="00486DDA"/>
    <w:rsid w:val="00487D96"/>
    <w:rsid w:val="004931A8"/>
    <w:rsid w:val="004935EE"/>
    <w:rsid w:val="004955DD"/>
    <w:rsid w:val="00496770"/>
    <w:rsid w:val="004969D8"/>
    <w:rsid w:val="004972F6"/>
    <w:rsid w:val="004A586F"/>
    <w:rsid w:val="004A754A"/>
    <w:rsid w:val="004B1C82"/>
    <w:rsid w:val="004B2579"/>
    <w:rsid w:val="004B2F04"/>
    <w:rsid w:val="004C3689"/>
    <w:rsid w:val="004C5381"/>
    <w:rsid w:val="004C632A"/>
    <w:rsid w:val="004D11A2"/>
    <w:rsid w:val="004D1B59"/>
    <w:rsid w:val="004D384E"/>
    <w:rsid w:val="004D4257"/>
    <w:rsid w:val="004D7761"/>
    <w:rsid w:val="004D7999"/>
    <w:rsid w:val="004E24D5"/>
    <w:rsid w:val="004E2B0D"/>
    <w:rsid w:val="004E4B78"/>
    <w:rsid w:val="004E5509"/>
    <w:rsid w:val="004E5E5C"/>
    <w:rsid w:val="004F24B5"/>
    <w:rsid w:val="004F3998"/>
    <w:rsid w:val="004F6DE6"/>
    <w:rsid w:val="00501AC2"/>
    <w:rsid w:val="005022E6"/>
    <w:rsid w:val="00502713"/>
    <w:rsid w:val="00510A4D"/>
    <w:rsid w:val="00511D38"/>
    <w:rsid w:val="005137A8"/>
    <w:rsid w:val="00520222"/>
    <w:rsid w:val="00522C4F"/>
    <w:rsid w:val="0052720E"/>
    <w:rsid w:val="0052789B"/>
    <w:rsid w:val="00531A4E"/>
    <w:rsid w:val="00533223"/>
    <w:rsid w:val="005342AC"/>
    <w:rsid w:val="00540465"/>
    <w:rsid w:val="00544C0E"/>
    <w:rsid w:val="005503E9"/>
    <w:rsid w:val="00552241"/>
    <w:rsid w:val="00554714"/>
    <w:rsid w:val="00557909"/>
    <w:rsid w:val="005604B1"/>
    <w:rsid w:val="00560BA3"/>
    <w:rsid w:val="005648D8"/>
    <w:rsid w:val="00567ECA"/>
    <w:rsid w:val="005732FE"/>
    <w:rsid w:val="00573BF7"/>
    <w:rsid w:val="00573F9F"/>
    <w:rsid w:val="005759BE"/>
    <w:rsid w:val="005759C1"/>
    <w:rsid w:val="0058229D"/>
    <w:rsid w:val="00583CFE"/>
    <w:rsid w:val="00590794"/>
    <w:rsid w:val="00592BA2"/>
    <w:rsid w:val="005965AA"/>
    <w:rsid w:val="0059688E"/>
    <w:rsid w:val="005A087D"/>
    <w:rsid w:val="005A1CF0"/>
    <w:rsid w:val="005A1FC0"/>
    <w:rsid w:val="005A3DF0"/>
    <w:rsid w:val="005A58CC"/>
    <w:rsid w:val="005C5EED"/>
    <w:rsid w:val="005C60CA"/>
    <w:rsid w:val="005D0B54"/>
    <w:rsid w:val="005E1AD3"/>
    <w:rsid w:val="005E65C2"/>
    <w:rsid w:val="005F3A3B"/>
    <w:rsid w:val="005F3F98"/>
    <w:rsid w:val="005F7827"/>
    <w:rsid w:val="00607B6C"/>
    <w:rsid w:val="006107AF"/>
    <w:rsid w:val="00611845"/>
    <w:rsid w:val="00611C8C"/>
    <w:rsid w:val="00615A45"/>
    <w:rsid w:val="006225A7"/>
    <w:rsid w:val="00624423"/>
    <w:rsid w:val="00626BFF"/>
    <w:rsid w:val="00631693"/>
    <w:rsid w:val="006323EF"/>
    <w:rsid w:val="00637F2B"/>
    <w:rsid w:val="00642BC0"/>
    <w:rsid w:val="006439DC"/>
    <w:rsid w:val="00644EA2"/>
    <w:rsid w:val="00647C17"/>
    <w:rsid w:val="00650C11"/>
    <w:rsid w:val="00650F2B"/>
    <w:rsid w:val="0065238F"/>
    <w:rsid w:val="006576BE"/>
    <w:rsid w:val="00665230"/>
    <w:rsid w:val="00672DCD"/>
    <w:rsid w:val="00674467"/>
    <w:rsid w:val="00676718"/>
    <w:rsid w:val="0068128D"/>
    <w:rsid w:val="00682663"/>
    <w:rsid w:val="00683C2D"/>
    <w:rsid w:val="00684D7A"/>
    <w:rsid w:val="006862A0"/>
    <w:rsid w:val="00686CA9"/>
    <w:rsid w:val="006902AC"/>
    <w:rsid w:val="00695176"/>
    <w:rsid w:val="00696E67"/>
    <w:rsid w:val="006A315F"/>
    <w:rsid w:val="006A4B30"/>
    <w:rsid w:val="006B51BF"/>
    <w:rsid w:val="006B6927"/>
    <w:rsid w:val="006C053F"/>
    <w:rsid w:val="006C4EC6"/>
    <w:rsid w:val="006C7B77"/>
    <w:rsid w:val="006D4186"/>
    <w:rsid w:val="006D545C"/>
    <w:rsid w:val="006D64F2"/>
    <w:rsid w:val="006D67EB"/>
    <w:rsid w:val="006D6952"/>
    <w:rsid w:val="006E2516"/>
    <w:rsid w:val="006E327C"/>
    <w:rsid w:val="006E4760"/>
    <w:rsid w:val="006E7988"/>
    <w:rsid w:val="006F0C3B"/>
    <w:rsid w:val="006F3AF5"/>
    <w:rsid w:val="006F4D6D"/>
    <w:rsid w:val="007047C3"/>
    <w:rsid w:val="00705DB2"/>
    <w:rsid w:val="00710CA9"/>
    <w:rsid w:val="007119FB"/>
    <w:rsid w:val="00712148"/>
    <w:rsid w:val="007129FB"/>
    <w:rsid w:val="00714E68"/>
    <w:rsid w:val="00723963"/>
    <w:rsid w:val="0072657E"/>
    <w:rsid w:val="00730227"/>
    <w:rsid w:val="007363B4"/>
    <w:rsid w:val="007446C4"/>
    <w:rsid w:val="007472B2"/>
    <w:rsid w:val="0075206D"/>
    <w:rsid w:val="0075233B"/>
    <w:rsid w:val="00757C27"/>
    <w:rsid w:val="007646AB"/>
    <w:rsid w:val="007659B9"/>
    <w:rsid w:val="00770AE8"/>
    <w:rsid w:val="00771440"/>
    <w:rsid w:val="007774A4"/>
    <w:rsid w:val="00785936"/>
    <w:rsid w:val="00790AAE"/>
    <w:rsid w:val="00790D9C"/>
    <w:rsid w:val="00790F01"/>
    <w:rsid w:val="00797472"/>
    <w:rsid w:val="007A4198"/>
    <w:rsid w:val="007B281D"/>
    <w:rsid w:val="007B5D70"/>
    <w:rsid w:val="007C16D4"/>
    <w:rsid w:val="007C4CAD"/>
    <w:rsid w:val="007C6057"/>
    <w:rsid w:val="007C64F7"/>
    <w:rsid w:val="007D6869"/>
    <w:rsid w:val="007E10E2"/>
    <w:rsid w:val="007E5299"/>
    <w:rsid w:val="007E7489"/>
    <w:rsid w:val="007F12F0"/>
    <w:rsid w:val="007F1ACB"/>
    <w:rsid w:val="007F1C1A"/>
    <w:rsid w:val="007F2EDA"/>
    <w:rsid w:val="007F3B6D"/>
    <w:rsid w:val="007F50BF"/>
    <w:rsid w:val="008006F0"/>
    <w:rsid w:val="008008A5"/>
    <w:rsid w:val="00804187"/>
    <w:rsid w:val="008059A7"/>
    <w:rsid w:val="008107BD"/>
    <w:rsid w:val="00813E59"/>
    <w:rsid w:val="00814741"/>
    <w:rsid w:val="00816BD5"/>
    <w:rsid w:val="008172BC"/>
    <w:rsid w:val="008246CA"/>
    <w:rsid w:val="00830596"/>
    <w:rsid w:val="00830742"/>
    <w:rsid w:val="00831AD7"/>
    <w:rsid w:val="008378EB"/>
    <w:rsid w:val="00840D06"/>
    <w:rsid w:val="00841F03"/>
    <w:rsid w:val="0084347D"/>
    <w:rsid w:val="00845CF5"/>
    <w:rsid w:val="00845F39"/>
    <w:rsid w:val="00847997"/>
    <w:rsid w:val="00852519"/>
    <w:rsid w:val="00854420"/>
    <w:rsid w:val="008545F8"/>
    <w:rsid w:val="00855058"/>
    <w:rsid w:val="00856D61"/>
    <w:rsid w:val="008601EB"/>
    <w:rsid w:val="008616A0"/>
    <w:rsid w:val="0086479A"/>
    <w:rsid w:val="00865DE1"/>
    <w:rsid w:val="00870D41"/>
    <w:rsid w:val="00873901"/>
    <w:rsid w:val="00880484"/>
    <w:rsid w:val="00882346"/>
    <w:rsid w:val="0088611C"/>
    <w:rsid w:val="00886156"/>
    <w:rsid w:val="00890CD7"/>
    <w:rsid w:val="00891A7B"/>
    <w:rsid w:val="0089478B"/>
    <w:rsid w:val="00894FF0"/>
    <w:rsid w:val="008A69CF"/>
    <w:rsid w:val="008B2334"/>
    <w:rsid w:val="008B3500"/>
    <w:rsid w:val="008B4AA9"/>
    <w:rsid w:val="008B4DE8"/>
    <w:rsid w:val="008C0BCA"/>
    <w:rsid w:val="008C330D"/>
    <w:rsid w:val="008D45C2"/>
    <w:rsid w:val="008D5778"/>
    <w:rsid w:val="008D7D2D"/>
    <w:rsid w:val="008E00CE"/>
    <w:rsid w:val="008E47B6"/>
    <w:rsid w:val="008E5DF8"/>
    <w:rsid w:val="008F0518"/>
    <w:rsid w:val="008F3B92"/>
    <w:rsid w:val="008F52E8"/>
    <w:rsid w:val="0090009A"/>
    <w:rsid w:val="00902838"/>
    <w:rsid w:val="009030CA"/>
    <w:rsid w:val="00903ABC"/>
    <w:rsid w:val="00905990"/>
    <w:rsid w:val="00910E8C"/>
    <w:rsid w:val="0091120D"/>
    <w:rsid w:val="00914861"/>
    <w:rsid w:val="00920C8C"/>
    <w:rsid w:val="009229DB"/>
    <w:rsid w:val="009234CD"/>
    <w:rsid w:val="00930C41"/>
    <w:rsid w:val="009325F0"/>
    <w:rsid w:val="00935D3E"/>
    <w:rsid w:val="00935FEE"/>
    <w:rsid w:val="00947D1A"/>
    <w:rsid w:val="00950D6F"/>
    <w:rsid w:val="00951459"/>
    <w:rsid w:val="009541BF"/>
    <w:rsid w:val="009543C3"/>
    <w:rsid w:val="009547AB"/>
    <w:rsid w:val="00955AEE"/>
    <w:rsid w:val="009609D8"/>
    <w:rsid w:val="00961403"/>
    <w:rsid w:val="009624C3"/>
    <w:rsid w:val="009627DA"/>
    <w:rsid w:val="009659D9"/>
    <w:rsid w:val="00965E43"/>
    <w:rsid w:val="00965F2B"/>
    <w:rsid w:val="009716D5"/>
    <w:rsid w:val="00975C6F"/>
    <w:rsid w:val="00980D0A"/>
    <w:rsid w:val="0098574D"/>
    <w:rsid w:val="0099149B"/>
    <w:rsid w:val="00992103"/>
    <w:rsid w:val="00995B59"/>
    <w:rsid w:val="00997A41"/>
    <w:rsid w:val="00997DFC"/>
    <w:rsid w:val="009A2077"/>
    <w:rsid w:val="009A7E6B"/>
    <w:rsid w:val="009B6697"/>
    <w:rsid w:val="009C07E5"/>
    <w:rsid w:val="009C272A"/>
    <w:rsid w:val="009C3B64"/>
    <w:rsid w:val="009C4848"/>
    <w:rsid w:val="009D01E7"/>
    <w:rsid w:val="009D3F34"/>
    <w:rsid w:val="009E3C22"/>
    <w:rsid w:val="009E5043"/>
    <w:rsid w:val="009E5D79"/>
    <w:rsid w:val="009E7B25"/>
    <w:rsid w:val="009F6409"/>
    <w:rsid w:val="009F79E3"/>
    <w:rsid w:val="00A00926"/>
    <w:rsid w:val="00A0122E"/>
    <w:rsid w:val="00A05AC8"/>
    <w:rsid w:val="00A07D4C"/>
    <w:rsid w:val="00A14421"/>
    <w:rsid w:val="00A154EC"/>
    <w:rsid w:val="00A2164F"/>
    <w:rsid w:val="00A314B5"/>
    <w:rsid w:val="00A318D2"/>
    <w:rsid w:val="00A32E2D"/>
    <w:rsid w:val="00A33E95"/>
    <w:rsid w:val="00A352AC"/>
    <w:rsid w:val="00A369A6"/>
    <w:rsid w:val="00A372D7"/>
    <w:rsid w:val="00A37DD7"/>
    <w:rsid w:val="00A40F4E"/>
    <w:rsid w:val="00A512CE"/>
    <w:rsid w:val="00A526CE"/>
    <w:rsid w:val="00A54ACB"/>
    <w:rsid w:val="00A57655"/>
    <w:rsid w:val="00A6001D"/>
    <w:rsid w:val="00A64934"/>
    <w:rsid w:val="00A67467"/>
    <w:rsid w:val="00A70AE3"/>
    <w:rsid w:val="00A7266A"/>
    <w:rsid w:val="00A80405"/>
    <w:rsid w:val="00A81BBE"/>
    <w:rsid w:val="00A83AEA"/>
    <w:rsid w:val="00A85CAE"/>
    <w:rsid w:val="00A8622A"/>
    <w:rsid w:val="00A90321"/>
    <w:rsid w:val="00A92F69"/>
    <w:rsid w:val="00AA0C8C"/>
    <w:rsid w:val="00AA3012"/>
    <w:rsid w:val="00AA3840"/>
    <w:rsid w:val="00AA3A07"/>
    <w:rsid w:val="00AA6515"/>
    <w:rsid w:val="00AA6646"/>
    <w:rsid w:val="00AB127E"/>
    <w:rsid w:val="00AB19FA"/>
    <w:rsid w:val="00AB30B3"/>
    <w:rsid w:val="00AB36C6"/>
    <w:rsid w:val="00AB6A50"/>
    <w:rsid w:val="00AC657F"/>
    <w:rsid w:val="00AD1142"/>
    <w:rsid w:val="00AD42B1"/>
    <w:rsid w:val="00AD7046"/>
    <w:rsid w:val="00AE1E37"/>
    <w:rsid w:val="00AE35D6"/>
    <w:rsid w:val="00AE466E"/>
    <w:rsid w:val="00AE529A"/>
    <w:rsid w:val="00AE6088"/>
    <w:rsid w:val="00AF0DA7"/>
    <w:rsid w:val="00AF136D"/>
    <w:rsid w:val="00AF3E73"/>
    <w:rsid w:val="00AF4DDD"/>
    <w:rsid w:val="00AF6448"/>
    <w:rsid w:val="00AF7819"/>
    <w:rsid w:val="00B014DD"/>
    <w:rsid w:val="00B03628"/>
    <w:rsid w:val="00B05DE0"/>
    <w:rsid w:val="00B0722C"/>
    <w:rsid w:val="00B112E0"/>
    <w:rsid w:val="00B11B91"/>
    <w:rsid w:val="00B338D2"/>
    <w:rsid w:val="00B4433C"/>
    <w:rsid w:val="00B540B2"/>
    <w:rsid w:val="00B554AD"/>
    <w:rsid w:val="00B81077"/>
    <w:rsid w:val="00B90637"/>
    <w:rsid w:val="00B92DB9"/>
    <w:rsid w:val="00B94467"/>
    <w:rsid w:val="00B965A4"/>
    <w:rsid w:val="00B97C84"/>
    <w:rsid w:val="00BA7E32"/>
    <w:rsid w:val="00BB5070"/>
    <w:rsid w:val="00BC21FF"/>
    <w:rsid w:val="00BC6873"/>
    <w:rsid w:val="00BD0CD8"/>
    <w:rsid w:val="00BD3275"/>
    <w:rsid w:val="00BD631C"/>
    <w:rsid w:val="00BD7FB3"/>
    <w:rsid w:val="00BE16D5"/>
    <w:rsid w:val="00BE2D6C"/>
    <w:rsid w:val="00BE7142"/>
    <w:rsid w:val="00BF71BB"/>
    <w:rsid w:val="00C000B1"/>
    <w:rsid w:val="00C037EA"/>
    <w:rsid w:val="00C17367"/>
    <w:rsid w:val="00C224B6"/>
    <w:rsid w:val="00C355A2"/>
    <w:rsid w:val="00C4099D"/>
    <w:rsid w:val="00C409F9"/>
    <w:rsid w:val="00C4313C"/>
    <w:rsid w:val="00C50BDF"/>
    <w:rsid w:val="00C52311"/>
    <w:rsid w:val="00C53B15"/>
    <w:rsid w:val="00C54E3E"/>
    <w:rsid w:val="00C62D1B"/>
    <w:rsid w:val="00C6351B"/>
    <w:rsid w:val="00C63DF2"/>
    <w:rsid w:val="00C67437"/>
    <w:rsid w:val="00C72CE4"/>
    <w:rsid w:val="00C760E8"/>
    <w:rsid w:val="00C833FE"/>
    <w:rsid w:val="00C849A6"/>
    <w:rsid w:val="00C92550"/>
    <w:rsid w:val="00C95EFA"/>
    <w:rsid w:val="00C96205"/>
    <w:rsid w:val="00C9641A"/>
    <w:rsid w:val="00CA20A7"/>
    <w:rsid w:val="00CA4C18"/>
    <w:rsid w:val="00CA5DE2"/>
    <w:rsid w:val="00CA6F7F"/>
    <w:rsid w:val="00CA7286"/>
    <w:rsid w:val="00CB1C96"/>
    <w:rsid w:val="00CB5514"/>
    <w:rsid w:val="00CB57ED"/>
    <w:rsid w:val="00CB5DC8"/>
    <w:rsid w:val="00CB6C5D"/>
    <w:rsid w:val="00CC70F6"/>
    <w:rsid w:val="00CD267A"/>
    <w:rsid w:val="00CE3DCD"/>
    <w:rsid w:val="00CE6087"/>
    <w:rsid w:val="00CE7EFB"/>
    <w:rsid w:val="00CF02AF"/>
    <w:rsid w:val="00CF0B2A"/>
    <w:rsid w:val="00D037AC"/>
    <w:rsid w:val="00D03FC1"/>
    <w:rsid w:val="00D04FD8"/>
    <w:rsid w:val="00D05706"/>
    <w:rsid w:val="00D07929"/>
    <w:rsid w:val="00D147A3"/>
    <w:rsid w:val="00D14F7B"/>
    <w:rsid w:val="00D16ED0"/>
    <w:rsid w:val="00D210E7"/>
    <w:rsid w:val="00D223A7"/>
    <w:rsid w:val="00D22634"/>
    <w:rsid w:val="00D22FC7"/>
    <w:rsid w:val="00D25A4F"/>
    <w:rsid w:val="00D2699B"/>
    <w:rsid w:val="00D26C77"/>
    <w:rsid w:val="00D35729"/>
    <w:rsid w:val="00D45BDB"/>
    <w:rsid w:val="00D52469"/>
    <w:rsid w:val="00D52F3F"/>
    <w:rsid w:val="00D531A6"/>
    <w:rsid w:val="00D61C09"/>
    <w:rsid w:val="00D65463"/>
    <w:rsid w:val="00D71144"/>
    <w:rsid w:val="00D72874"/>
    <w:rsid w:val="00D73ED1"/>
    <w:rsid w:val="00D80CBE"/>
    <w:rsid w:val="00D82301"/>
    <w:rsid w:val="00D83F08"/>
    <w:rsid w:val="00D84757"/>
    <w:rsid w:val="00D84795"/>
    <w:rsid w:val="00D9086C"/>
    <w:rsid w:val="00D9487D"/>
    <w:rsid w:val="00D94BB8"/>
    <w:rsid w:val="00D9612A"/>
    <w:rsid w:val="00D96F78"/>
    <w:rsid w:val="00DA178F"/>
    <w:rsid w:val="00DA2D30"/>
    <w:rsid w:val="00DB0336"/>
    <w:rsid w:val="00DB2ECD"/>
    <w:rsid w:val="00DC164F"/>
    <w:rsid w:val="00DC37FE"/>
    <w:rsid w:val="00DC3B09"/>
    <w:rsid w:val="00DC79C0"/>
    <w:rsid w:val="00DD1716"/>
    <w:rsid w:val="00DE1755"/>
    <w:rsid w:val="00DE1A6E"/>
    <w:rsid w:val="00DF28DD"/>
    <w:rsid w:val="00DF6238"/>
    <w:rsid w:val="00DF7921"/>
    <w:rsid w:val="00E03386"/>
    <w:rsid w:val="00E036D9"/>
    <w:rsid w:val="00E068B0"/>
    <w:rsid w:val="00E112A1"/>
    <w:rsid w:val="00E13943"/>
    <w:rsid w:val="00E15280"/>
    <w:rsid w:val="00E15BC8"/>
    <w:rsid w:val="00E1767E"/>
    <w:rsid w:val="00E213FA"/>
    <w:rsid w:val="00E27DCD"/>
    <w:rsid w:val="00E31C05"/>
    <w:rsid w:val="00E31E3A"/>
    <w:rsid w:val="00E31FB4"/>
    <w:rsid w:val="00E3447C"/>
    <w:rsid w:val="00E36383"/>
    <w:rsid w:val="00E40728"/>
    <w:rsid w:val="00E409EC"/>
    <w:rsid w:val="00E43FC3"/>
    <w:rsid w:val="00E52EC3"/>
    <w:rsid w:val="00E52F02"/>
    <w:rsid w:val="00E57DF8"/>
    <w:rsid w:val="00E61312"/>
    <w:rsid w:val="00E61B28"/>
    <w:rsid w:val="00E65034"/>
    <w:rsid w:val="00E67B2A"/>
    <w:rsid w:val="00E835AA"/>
    <w:rsid w:val="00E8426F"/>
    <w:rsid w:val="00E85C8A"/>
    <w:rsid w:val="00E87669"/>
    <w:rsid w:val="00E9688D"/>
    <w:rsid w:val="00EA6CCA"/>
    <w:rsid w:val="00EA7BD2"/>
    <w:rsid w:val="00EB181E"/>
    <w:rsid w:val="00EB1E12"/>
    <w:rsid w:val="00EB53B0"/>
    <w:rsid w:val="00EB75C8"/>
    <w:rsid w:val="00EB7B92"/>
    <w:rsid w:val="00EC2E46"/>
    <w:rsid w:val="00EC421D"/>
    <w:rsid w:val="00EC42E9"/>
    <w:rsid w:val="00ED0DFE"/>
    <w:rsid w:val="00ED33A5"/>
    <w:rsid w:val="00ED4A12"/>
    <w:rsid w:val="00ED5541"/>
    <w:rsid w:val="00EE0745"/>
    <w:rsid w:val="00EE0AF9"/>
    <w:rsid w:val="00EE2791"/>
    <w:rsid w:val="00EE3970"/>
    <w:rsid w:val="00EF4AE3"/>
    <w:rsid w:val="00EF6556"/>
    <w:rsid w:val="00EF6C00"/>
    <w:rsid w:val="00F1053D"/>
    <w:rsid w:val="00F10A73"/>
    <w:rsid w:val="00F142A6"/>
    <w:rsid w:val="00F1477A"/>
    <w:rsid w:val="00F203D7"/>
    <w:rsid w:val="00F22982"/>
    <w:rsid w:val="00F24C4B"/>
    <w:rsid w:val="00F25CB3"/>
    <w:rsid w:val="00F273C4"/>
    <w:rsid w:val="00F31E43"/>
    <w:rsid w:val="00F32421"/>
    <w:rsid w:val="00F448B3"/>
    <w:rsid w:val="00F459D6"/>
    <w:rsid w:val="00F4766A"/>
    <w:rsid w:val="00F47BD4"/>
    <w:rsid w:val="00F51FE9"/>
    <w:rsid w:val="00F530FF"/>
    <w:rsid w:val="00F53EE0"/>
    <w:rsid w:val="00F53F59"/>
    <w:rsid w:val="00F560A6"/>
    <w:rsid w:val="00F606D3"/>
    <w:rsid w:val="00F65800"/>
    <w:rsid w:val="00F708C3"/>
    <w:rsid w:val="00F71347"/>
    <w:rsid w:val="00F84EBA"/>
    <w:rsid w:val="00F87995"/>
    <w:rsid w:val="00F902E7"/>
    <w:rsid w:val="00F9275A"/>
    <w:rsid w:val="00F948AC"/>
    <w:rsid w:val="00FA2BA5"/>
    <w:rsid w:val="00FA68C2"/>
    <w:rsid w:val="00FB2A8A"/>
    <w:rsid w:val="00FB4EA2"/>
    <w:rsid w:val="00FC1B9B"/>
    <w:rsid w:val="00FC3018"/>
    <w:rsid w:val="00FC6262"/>
    <w:rsid w:val="00FC68C3"/>
    <w:rsid w:val="00FC7E43"/>
    <w:rsid w:val="00FD05D0"/>
    <w:rsid w:val="00FD3EFE"/>
    <w:rsid w:val="00FD5AD3"/>
    <w:rsid w:val="00FD748C"/>
    <w:rsid w:val="00FE1B21"/>
    <w:rsid w:val="00FF071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813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footer" w:uiPriority="99"/>
    <w:lsdException w:name="caption" w:semiHidden="1" w:uiPriority="35" w:unhideWhenUsed="1" w:qFormat="1"/>
    <w:lsdException w:name="Title" w:uiPriority="10" w:qFormat="1"/>
    <w:lsdException w:name="Subtitle" w:uiPriority="11" w:qFormat="1"/>
    <w:lsdException w:name="Strong" w:uiPriority="22" w:qFormat="1"/>
    <w:lsdException w:name="Emphasis" w:uiPriority="20" w:qFormat="1"/>
    <w:lsdException w:name="Placeholder Text" w:semiHidden="1" w:uiPriority="99"/>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659B9"/>
    <w:pPr>
      <w:spacing w:after="200" w:line="276" w:lineRule="auto"/>
    </w:pPr>
    <w:rPr>
      <w:sz w:val="22"/>
      <w:szCs w:val="22"/>
    </w:rPr>
  </w:style>
  <w:style w:type="paragraph" w:styleId="Heading1">
    <w:name w:val="heading 1"/>
    <w:basedOn w:val="Normal"/>
    <w:next w:val="Normal"/>
    <w:link w:val="Heading1Char"/>
    <w:uiPriority w:val="9"/>
    <w:qFormat/>
    <w:rsid w:val="007659B9"/>
    <w:pPr>
      <w:keepNext/>
      <w:keepLines/>
      <w:spacing w:before="480" w:after="0"/>
      <w:outlineLvl w:val="0"/>
    </w:pPr>
    <w:rPr>
      <w:rFonts w:ascii="Cambria" w:hAnsi="Cambria"/>
      <w:b/>
      <w:bCs/>
      <w:color w:val="21798E"/>
      <w:sz w:val="28"/>
      <w:szCs w:val="28"/>
      <w:lang w:val="x-none" w:eastAsia="x-none"/>
    </w:rPr>
  </w:style>
  <w:style w:type="paragraph" w:styleId="Heading2">
    <w:name w:val="heading 2"/>
    <w:basedOn w:val="Normal"/>
    <w:next w:val="Normal"/>
    <w:link w:val="Heading2Char"/>
    <w:uiPriority w:val="9"/>
    <w:semiHidden/>
    <w:unhideWhenUsed/>
    <w:qFormat/>
    <w:rsid w:val="007659B9"/>
    <w:pPr>
      <w:keepNext/>
      <w:keepLines/>
      <w:spacing w:before="200" w:after="0"/>
      <w:outlineLvl w:val="1"/>
    </w:pPr>
    <w:rPr>
      <w:rFonts w:ascii="Cambria" w:hAnsi="Cambria"/>
      <w:b/>
      <w:bCs/>
      <w:color w:val="2DA2BF"/>
      <w:sz w:val="26"/>
      <w:szCs w:val="26"/>
      <w:lang w:val="x-none" w:eastAsia="x-none"/>
    </w:rPr>
  </w:style>
  <w:style w:type="paragraph" w:styleId="Heading3">
    <w:name w:val="heading 3"/>
    <w:basedOn w:val="Normal"/>
    <w:next w:val="Normal"/>
    <w:link w:val="Heading3Char"/>
    <w:uiPriority w:val="9"/>
    <w:unhideWhenUsed/>
    <w:qFormat/>
    <w:rsid w:val="007659B9"/>
    <w:pPr>
      <w:keepNext/>
      <w:keepLines/>
      <w:spacing w:before="200" w:after="0"/>
      <w:outlineLvl w:val="2"/>
    </w:pPr>
    <w:rPr>
      <w:rFonts w:ascii="Cambria" w:hAnsi="Cambria"/>
      <w:b/>
      <w:bCs/>
      <w:color w:val="2DA2BF"/>
      <w:sz w:val="20"/>
      <w:szCs w:val="20"/>
      <w:lang w:val="x-none" w:eastAsia="x-none"/>
    </w:rPr>
  </w:style>
  <w:style w:type="paragraph" w:styleId="Heading4">
    <w:name w:val="heading 4"/>
    <w:basedOn w:val="Normal"/>
    <w:next w:val="Normal"/>
    <w:link w:val="Heading4Char"/>
    <w:uiPriority w:val="9"/>
    <w:semiHidden/>
    <w:unhideWhenUsed/>
    <w:qFormat/>
    <w:rsid w:val="007659B9"/>
    <w:pPr>
      <w:keepNext/>
      <w:keepLines/>
      <w:spacing w:before="200" w:after="0"/>
      <w:outlineLvl w:val="3"/>
    </w:pPr>
    <w:rPr>
      <w:rFonts w:ascii="Cambria" w:hAnsi="Cambria"/>
      <w:b/>
      <w:bCs/>
      <w:i/>
      <w:iCs/>
      <w:color w:val="2DA2BF"/>
      <w:sz w:val="20"/>
      <w:szCs w:val="20"/>
      <w:lang w:val="x-none" w:eastAsia="x-none"/>
    </w:rPr>
  </w:style>
  <w:style w:type="paragraph" w:styleId="Heading5">
    <w:name w:val="heading 5"/>
    <w:basedOn w:val="Normal"/>
    <w:next w:val="Normal"/>
    <w:link w:val="Heading5Char"/>
    <w:uiPriority w:val="9"/>
    <w:unhideWhenUsed/>
    <w:qFormat/>
    <w:rsid w:val="007659B9"/>
    <w:pPr>
      <w:keepNext/>
      <w:keepLines/>
      <w:spacing w:before="200" w:after="0"/>
      <w:outlineLvl w:val="4"/>
    </w:pPr>
    <w:rPr>
      <w:rFonts w:ascii="Cambria" w:hAnsi="Cambria"/>
      <w:color w:val="16505E"/>
      <w:sz w:val="20"/>
      <w:szCs w:val="20"/>
      <w:lang w:val="x-none" w:eastAsia="x-none"/>
    </w:rPr>
  </w:style>
  <w:style w:type="paragraph" w:styleId="Heading6">
    <w:name w:val="heading 6"/>
    <w:basedOn w:val="Normal"/>
    <w:next w:val="Normal"/>
    <w:link w:val="Heading6Char"/>
    <w:uiPriority w:val="9"/>
    <w:semiHidden/>
    <w:unhideWhenUsed/>
    <w:qFormat/>
    <w:rsid w:val="007659B9"/>
    <w:pPr>
      <w:keepNext/>
      <w:keepLines/>
      <w:spacing w:before="200" w:after="0"/>
      <w:outlineLvl w:val="5"/>
    </w:pPr>
    <w:rPr>
      <w:rFonts w:ascii="Cambria" w:hAnsi="Cambria"/>
      <w:i/>
      <w:iCs/>
      <w:color w:val="16505E"/>
      <w:sz w:val="20"/>
      <w:szCs w:val="20"/>
      <w:lang w:val="x-none" w:eastAsia="x-none"/>
    </w:rPr>
  </w:style>
  <w:style w:type="paragraph" w:styleId="Heading7">
    <w:name w:val="heading 7"/>
    <w:basedOn w:val="Normal"/>
    <w:next w:val="Normal"/>
    <w:link w:val="Heading7Char"/>
    <w:uiPriority w:val="9"/>
    <w:semiHidden/>
    <w:unhideWhenUsed/>
    <w:qFormat/>
    <w:rsid w:val="007659B9"/>
    <w:pPr>
      <w:keepNext/>
      <w:keepLines/>
      <w:spacing w:before="200" w:after="0"/>
      <w:outlineLvl w:val="6"/>
    </w:pPr>
    <w:rPr>
      <w:rFonts w:ascii="Cambria" w:hAnsi="Cambria"/>
      <w:i/>
      <w:iCs/>
      <w:color w:val="404040"/>
      <w:sz w:val="20"/>
      <w:szCs w:val="20"/>
      <w:lang w:val="x-none" w:eastAsia="x-none"/>
    </w:rPr>
  </w:style>
  <w:style w:type="paragraph" w:styleId="Heading8">
    <w:name w:val="heading 8"/>
    <w:basedOn w:val="Normal"/>
    <w:next w:val="Normal"/>
    <w:link w:val="Heading8Char"/>
    <w:uiPriority w:val="9"/>
    <w:semiHidden/>
    <w:unhideWhenUsed/>
    <w:qFormat/>
    <w:rsid w:val="007659B9"/>
    <w:pPr>
      <w:keepNext/>
      <w:keepLines/>
      <w:spacing w:before="200" w:after="0"/>
      <w:outlineLvl w:val="7"/>
    </w:pPr>
    <w:rPr>
      <w:rFonts w:ascii="Cambria" w:hAnsi="Cambria"/>
      <w:color w:val="2DA2BF"/>
      <w:sz w:val="20"/>
      <w:szCs w:val="20"/>
      <w:lang w:val="x-none" w:eastAsia="x-none"/>
    </w:rPr>
  </w:style>
  <w:style w:type="paragraph" w:styleId="Heading9">
    <w:name w:val="heading 9"/>
    <w:basedOn w:val="Normal"/>
    <w:next w:val="Normal"/>
    <w:link w:val="Heading9Char"/>
    <w:uiPriority w:val="9"/>
    <w:semiHidden/>
    <w:unhideWhenUsed/>
    <w:qFormat/>
    <w:rsid w:val="007659B9"/>
    <w:pPr>
      <w:keepNext/>
      <w:keepLines/>
      <w:spacing w:before="200" w:after="0"/>
      <w:outlineLvl w:val="8"/>
    </w:pPr>
    <w:rPr>
      <w:rFonts w:ascii="Cambria" w:hAnsi="Cambria"/>
      <w:i/>
      <w:iCs/>
      <w:color w:val="404040"/>
      <w:sz w:val="20"/>
      <w:szCs w:val="20"/>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uiPriority w:val="9"/>
    <w:rsid w:val="007659B9"/>
    <w:rPr>
      <w:rFonts w:ascii="Cambria" w:eastAsia="Times New Roman" w:hAnsi="Cambria" w:cs="Times New Roman"/>
      <w:b/>
      <w:bCs/>
      <w:color w:val="2DA2BF"/>
    </w:rPr>
  </w:style>
  <w:style w:type="character" w:styleId="Hyperlink">
    <w:name w:val="Hyperlink"/>
    <w:rsid w:val="0032412C"/>
    <w:rPr>
      <w:color w:val="0000FF"/>
      <w:u w:val="single"/>
    </w:rPr>
  </w:style>
  <w:style w:type="paragraph" w:styleId="Header">
    <w:name w:val="header"/>
    <w:basedOn w:val="Normal"/>
    <w:link w:val="HeaderChar"/>
    <w:rsid w:val="0032412C"/>
    <w:pPr>
      <w:tabs>
        <w:tab w:val="center" w:pos="4320"/>
        <w:tab w:val="right" w:pos="8640"/>
      </w:tabs>
    </w:pPr>
    <w:rPr>
      <w:sz w:val="20"/>
      <w:szCs w:val="20"/>
    </w:rPr>
  </w:style>
  <w:style w:type="character" w:customStyle="1" w:styleId="HeaderChar">
    <w:name w:val="Header Char"/>
    <w:link w:val="Header"/>
    <w:rsid w:val="0032412C"/>
    <w:rPr>
      <w:lang w:val="en-US" w:eastAsia="en-US" w:bidi="ar-SA"/>
    </w:rPr>
  </w:style>
  <w:style w:type="paragraph" w:customStyle="1" w:styleId="NormalLatinGeorgia">
    <w:name w:val="Normal + (Latin) Georgia"/>
    <w:aliases w:val="(Complex) Arial,Before:  5 pt,After:  5 pt,Line ..."/>
    <w:basedOn w:val="Normal"/>
    <w:rsid w:val="0032412C"/>
    <w:pPr>
      <w:numPr>
        <w:numId w:val="1"/>
      </w:numPr>
      <w:spacing w:before="100" w:after="100" w:line="360" w:lineRule="auto"/>
    </w:pPr>
    <w:rPr>
      <w:rFonts w:ascii="Georgia" w:eastAsia="SimSun" w:hAnsi="Georgia" w:cs="Arial"/>
      <w:sz w:val="24"/>
      <w:szCs w:val="24"/>
    </w:rPr>
  </w:style>
  <w:style w:type="paragraph" w:styleId="CommentText">
    <w:name w:val="annotation text"/>
    <w:basedOn w:val="Normal"/>
    <w:link w:val="CommentTextChar"/>
    <w:semiHidden/>
    <w:rsid w:val="0032412C"/>
    <w:pPr>
      <w:overflowPunct w:val="0"/>
      <w:autoSpaceDE w:val="0"/>
      <w:autoSpaceDN w:val="0"/>
      <w:adjustRightInd w:val="0"/>
      <w:textAlignment w:val="baseline"/>
    </w:pPr>
    <w:rPr>
      <w:rFonts w:ascii="Verdana" w:hAnsi="Verdana"/>
      <w:sz w:val="20"/>
      <w:szCs w:val="20"/>
      <w:lang w:val="en-GB"/>
    </w:rPr>
  </w:style>
  <w:style w:type="character" w:customStyle="1" w:styleId="CommentTextChar">
    <w:name w:val="Comment Text Char"/>
    <w:link w:val="CommentText"/>
    <w:semiHidden/>
    <w:rsid w:val="0032412C"/>
    <w:rPr>
      <w:rFonts w:ascii="Verdana" w:hAnsi="Verdana"/>
      <w:lang w:val="en-GB" w:eastAsia="en-US" w:bidi="ar-SA"/>
    </w:rPr>
  </w:style>
  <w:style w:type="paragraph" w:styleId="ListParagraph">
    <w:name w:val="List Paragraph"/>
    <w:basedOn w:val="Normal"/>
    <w:uiPriority w:val="34"/>
    <w:qFormat/>
    <w:rsid w:val="007659B9"/>
    <w:pPr>
      <w:ind w:left="720"/>
      <w:contextualSpacing/>
    </w:pPr>
  </w:style>
  <w:style w:type="paragraph" w:styleId="NoSpacing">
    <w:name w:val="No Spacing"/>
    <w:qFormat/>
    <w:rsid w:val="007659B9"/>
    <w:rPr>
      <w:sz w:val="22"/>
      <w:szCs w:val="22"/>
    </w:rPr>
  </w:style>
  <w:style w:type="table" w:styleId="TableGrid">
    <w:name w:val="Table Grid"/>
    <w:basedOn w:val="TableNormal"/>
    <w:rsid w:val="0032412C"/>
    <w:rPr>
      <w:rFonts w:eastAsia="Calibr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rsid w:val="007E7489"/>
    <w:pPr>
      <w:tabs>
        <w:tab w:val="center" w:pos="4320"/>
        <w:tab w:val="right" w:pos="8640"/>
      </w:tabs>
    </w:pPr>
  </w:style>
  <w:style w:type="paragraph" w:customStyle="1" w:styleId="SectionTitle">
    <w:name w:val="Section Title"/>
    <w:basedOn w:val="Normal"/>
    <w:next w:val="Normal"/>
    <w:rsid w:val="00C67437"/>
    <w:pPr>
      <w:pBdr>
        <w:bottom w:val="single" w:sz="6" w:space="1" w:color="808080"/>
      </w:pBdr>
      <w:spacing w:before="220" w:line="220" w:lineRule="atLeast"/>
    </w:pPr>
    <w:rPr>
      <w:rFonts w:ascii="Arial" w:hAnsi="Arial"/>
      <w:b/>
      <w:caps/>
      <w:spacing w:val="15"/>
    </w:rPr>
  </w:style>
  <w:style w:type="paragraph" w:styleId="DocumentMap">
    <w:name w:val="Document Map"/>
    <w:basedOn w:val="Normal"/>
    <w:semiHidden/>
    <w:rsid w:val="001F4DB3"/>
    <w:pPr>
      <w:shd w:val="clear" w:color="auto" w:fill="000080"/>
    </w:pPr>
    <w:rPr>
      <w:rFonts w:ascii="Tahoma" w:hAnsi="Tahoma" w:cs="Tahoma"/>
    </w:rPr>
  </w:style>
  <w:style w:type="paragraph" w:styleId="NormalWeb">
    <w:name w:val="Normal (Web)"/>
    <w:basedOn w:val="Normal"/>
    <w:rsid w:val="00995B59"/>
    <w:pPr>
      <w:spacing w:before="100" w:beforeAutospacing="1" w:after="100" w:afterAutospacing="1"/>
    </w:pPr>
    <w:rPr>
      <w:sz w:val="24"/>
      <w:szCs w:val="24"/>
    </w:rPr>
  </w:style>
  <w:style w:type="paragraph" w:styleId="BalloonText">
    <w:name w:val="Balloon Text"/>
    <w:basedOn w:val="Normal"/>
    <w:link w:val="BalloonTextChar"/>
    <w:rsid w:val="002839F0"/>
    <w:rPr>
      <w:rFonts w:ascii="Tahoma" w:hAnsi="Tahoma"/>
      <w:sz w:val="16"/>
      <w:szCs w:val="16"/>
      <w:lang w:val="x-none" w:eastAsia="x-none"/>
    </w:rPr>
  </w:style>
  <w:style w:type="character" w:customStyle="1" w:styleId="BalloonTextChar">
    <w:name w:val="Balloon Text Char"/>
    <w:link w:val="BalloonText"/>
    <w:rsid w:val="002839F0"/>
    <w:rPr>
      <w:rFonts w:ascii="Tahoma" w:hAnsi="Tahoma" w:cs="Tahoma"/>
      <w:sz w:val="16"/>
      <w:szCs w:val="16"/>
    </w:rPr>
  </w:style>
  <w:style w:type="character" w:customStyle="1" w:styleId="Heading1Char">
    <w:name w:val="Heading 1 Char"/>
    <w:link w:val="Heading1"/>
    <w:uiPriority w:val="9"/>
    <w:rsid w:val="007659B9"/>
    <w:rPr>
      <w:rFonts w:ascii="Cambria" w:eastAsia="Times New Roman" w:hAnsi="Cambria" w:cs="Times New Roman"/>
      <w:b/>
      <w:bCs/>
      <w:color w:val="21798E"/>
      <w:sz w:val="28"/>
      <w:szCs w:val="28"/>
    </w:rPr>
  </w:style>
  <w:style w:type="character" w:customStyle="1" w:styleId="Heading2Char">
    <w:name w:val="Heading 2 Char"/>
    <w:link w:val="Heading2"/>
    <w:uiPriority w:val="9"/>
    <w:semiHidden/>
    <w:rsid w:val="007659B9"/>
    <w:rPr>
      <w:rFonts w:ascii="Cambria" w:eastAsia="Times New Roman" w:hAnsi="Cambria" w:cs="Times New Roman"/>
      <w:b/>
      <w:bCs/>
      <w:color w:val="2DA2BF"/>
      <w:sz w:val="26"/>
      <w:szCs w:val="26"/>
    </w:rPr>
  </w:style>
  <w:style w:type="character" w:customStyle="1" w:styleId="Heading4Char">
    <w:name w:val="Heading 4 Char"/>
    <w:link w:val="Heading4"/>
    <w:uiPriority w:val="9"/>
    <w:semiHidden/>
    <w:rsid w:val="007659B9"/>
    <w:rPr>
      <w:rFonts w:ascii="Cambria" w:eastAsia="Times New Roman" w:hAnsi="Cambria" w:cs="Times New Roman"/>
      <w:b/>
      <w:bCs/>
      <w:i/>
      <w:iCs/>
      <w:color w:val="2DA2BF"/>
    </w:rPr>
  </w:style>
  <w:style w:type="character" w:customStyle="1" w:styleId="Heading5Char">
    <w:name w:val="Heading 5 Char"/>
    <w:link w:val="Heading5"/>
    <w:uiPriority w:val="9"/>
    <w:rsid w:val="007659B9"/>
    <w:rPr>
      <w:rFonts w:ascii="Cambria" w:eastAsia="Times New Roman" w:hAnsi="Cambria" w:cs="Times New Roman"/>
      <w:color w:val="16505E"/>
    </w:rPr>
  </w:style>
  <w:style w:type="character" w:customStyle="1" w:styleId="Heading6Char">
    <w:name w:val="Heading 6 Char"/>
    <w:link w:val="Heading6"/>
    <w:uiPriority w:val="9"/>
    <w:semiHidden/>
    <w:rsid w:val="007659B9"/>
    <w:rPr>
      <w:rFonts w:ascii="Cambria" w:eastAsia="Times New Roman" w:hAnsi="Cambria" w:cs="Times New Roman"/>
      <w:i/>
      <w:iCs/>
      <w:color w:val="16505E"/>
    </w:rPr>
  </w:style>
  <w:style w:type="character" w:customStyle="1" w:styleId="Heading7Char">
    <w:name w:val="Heading 7 Char"/>
    <w:link w:val="Heading7"/>
    <w:uiPriority w:val="9"/>
    <w:semiHidden/>
    <w:rsid w:val="007659B9"/>
    <w:rPr>
      <w:rFonts w:ascii="Cambria" w:eastAsia="Times New Roman" w:hAnsi="Cambria" w:cs="Times New Roman"/>
      <w:i/>
      <w:iCs/>
      <w:color w:val="404040"/>
    </w:rPr>
  </w:style>
  <w:style w:type="character" w:customStyle="1" w:styleId="Heading8Char">
    <w:name w:val="Heading 8 Char"/>
    <w:link w:val="Heading8"/>
    <w:uiPriority w:val="9"/>
    <w:semiHidden/>
    <w:rsid w:val="007659B9"/>
    <w:rPr>
      <w:rFonts w:ascii="Cambria" w:eastAsia="Times New Roman" w:hAnsi="Cambria" w:cs="Times New Roman"/>
      <w:color w:val="2DA2BF"/>
      <w:sz w:val="20"/>
      <w:szCs w:val="20"/>
    </w:rPr>
  </w:style>
  <w:style w:type="character" w:customStyle="1" w:styleId="Heading9Char">
    <w:name w:val="Heading 9 Char"/>
    <w:link w:val="Heading9"/>
    <w:uiPriority w:val="9"/>
    <w:semiHidden/>
    <w:rsid w:val="007659B9"/>
    <w:rPr>
      <w:rFonts w:ascii="Cambria" w:eastAsia="Times New Roman" w:hAnsi="Cambria" w:cs="Times New Roman"/>
      <w:i/>
      <w:iCs/>
      <w:color w:val="404040"/>
      <w:sz w:val="20"/>
      <w:szCs w:val="20"/>
    </w:rPr>
  </w:style>
  <w:style w:type="paragraph" w:styleId="Title">
    <w:name w:val="Title"/>
    <w:basedOn w:val="Normal"/>
    <w:next w:val="Normal"/>
    <w:link w:val="TitleChar"/>
    <w:uiPriority w:val="10"/>
    <w:qFormat/>
    <w:rsid w:val="007659B9"/>
    <w:pPr>
      <w:pBdr>
        <w:bottom w:val="single" w:sz="8" w:space="4" w:color="2DA2BF"/>
      </w:pBdr>
      <w:spacing w:after="300" w:line="240" w:lineRule="auto"/>
      <w:contextualSpacing/>
    </w:pPr>
    <w:rPr>
      <w:rFonts w:ascii="Cambria" w:hAnsi="Cambria"/>
      <w:color w:val="343434"/>
      <w:spacing w:val="5"/>
      <w:kern w:val="28"/>
      <w:sz w:val="52"/>
      <w:szCs w:val="52"/>
      <w:lang w:val="x-none" w:eastAsia="x-none"/>
    </w:rPr>
  </w:style>
  <w:style w:type="character" w:customStyle="1" w:styleId="TitleChar">
    <w:name w:val="Title Char"/>
    <w:link w:val="Title"/>
    <w:uiPriority w:val="10"/>
    <w:rsid w:val="007659B9"/>
    <w:rPr>
      <w:rFonts w:ascii="Cambria" w:eastAsia="Times New Roman" w:hAnsi="Cambria" w:cs="Times New Roman"/>
      <w:color w:val="343434"/>
      <w:spacing w:val="5"/>
      <w:kern w:val="28"/>
      <w:sz w:val="52"/>
      <w:szCs w:val="52"/>
    </w:rPr>
  </w:style>
  <w:style w:type="paragraph" w:styleId="Subtitle">
    <w:name w:val="Subtitle"/>
    <w:basedOn w:val="Normal"/>
    <w:next w:val="Normal"/>
    <w:link w:val="SubtitleChar"/>
    <w:uiPriority w:val="11"/>
    <w:qFormat/>
    <w:rsid w:val="007659B9"/>
    <w:pPr>
      <w:numPr>
        <w:ilvl w:val="1"/>
      </w:numPr>
    </w:pPr>
    <w:rPr>
      <w:rFonts w:ascii="Cambria" w:hAnsi="Cambria"/>
      <w:i/>
      <w:iCs/>
      <w:color w:val="2DA2BF"/>
      <w:spacing w:val="15"/>
      <w:sz w:val="24"/>
      <w:szCs w:val="24"/>
      <w:lang w:val="x-none" w:eastAsia="x-none"/>
    </w:rPr>
  </w:style>
  <w:style w:type="character" w:customStyle="1" w:styleId="SubtitleChar">
    <w:name w:val="Subtitle Char"/>
    <w:link w:val="Subtitle"/>
    <w:uiPriority w:val="11"/>
    <w:rsid w:val="007659B9"/>
    <w:rPr>
      <w:rFonts w:ascii="Cambria" w:eastAsia="Times New Roman" w:hAnsi="Cambria" w:cs="Times New Roman"/>
      <w:i/>
      <w:iCs/>
      <w:color w:val="2DA2BF"/>
      <w:spacing w:val="15"/>
      <w:sz w:val="24"/>
      <w:szCs w:val="24"/>
    </w:rPr>
  </w:style>
  <w:style w:type="character" w:styleId="Strong">
    <w:name w:val="Strong"/>
    <w:uiPriority w:val="22"/>
    <w:qFormat/>
    <w:rsid w:val="007659B9"/>
    <w:rPr>
      <w:b/>
      <w:bCs/>
    </w:rPr>
  </w:style>
  <w:style w:type="character" w:styleId="Emphasis">
    <w:name w:val="Emphasis"/>
    <w:uiPriority w:val="20"/>
    <w:qFormat/>
    <w:rsid w:val="007659B9"/>
    <w:rPr>
      <w:i/>
      <w:iCs/>
    </w:rPr>
  </w:style>
  <w:style w:type="paragraph" w:styleId="Quote">
    <w:name w:val="Quote"/>
    <w:basedOn w:val="Normal"/>
    <w:next w:val="Normal"/>
    <w:link w:val="QuoteChar"/>
    <w:uiPriority w:val="29"/>
    <w:qFormat/>
    <w:rsid w:val="007659B9"/>
    <w:rPr>
      <w:i/>
      <w:iCs/>
      <w:color w:val="000000"/>
      <w:sz w:val="20"/>
      <w:szCs w:val="20"/>
      <w:lang w:val="x-none" w:eastAsia="x-none"/>
    </w:rPr>
  </w:style>
  <w:style w:type="character" w:customStyle="1" w:styleId="QuoteChar">
    <w:name w:val="Quote Char"/>
    <w:link w:val="Quote"/>
    <w:uiPriority w:val="29"/>
    <w:rsid w:val="007659B9"/>
    <w:rPr>
      <w:i/>
      <w:iCs/>
      <w:color w:val="000000"/>
    </w:rPr>
  </w:style>
  <w:style w:type="paragraph" w:styleId="IntenseQuote">
    <w:name w:val="Intense Quote"/>
    <w:basedOn w:val="Normal"/>
    <w:next w:val="Normal"/>
    <w:link w:val="IntenseQuoteChar"/>
    <w:uiPriority w:val="30"/>
    <w:qFormat/>
    <w:rsid w:val="007659B9"/>
    <w:pPr>
      <w:pBdr>
        <w:bottom w:val="single" w:sz="4" w:space="4" w:color="2DA2BF"/>
      </w:pBdr>
      <w:spacing w:before="200" w:after="280"/>
      <w:ind w:left="936" w:right="936"/>
    </w:pPr>
    <w:rPr>
      <w:b/>
      <w:bCs/>
      <w:i/>
      <w:iCs/>
      <w:color w:val="2DA2BF"/>
      <w:sz w:val="20"/>
      <w:szCs w:val="20"/>
      <w:lang w:val="x-none" w:eastAsia="x-none"/>
    </w:rPr>
  </w:style>
  <w:style w:type="character" w:customStyle="1" w:styleId="IntenseQuoteChar">
    <w:name w:val="Intense Quote Char"/>
    <w:link w:val="IntenseQuote"/>
    <w:uiPriority w:val="30"/>
    <w:rsid w:val="007659B9"/>
    <w:rPr>
      <w:b/>
      <w:bCs/>
      <w:i/>
      <w:iCs/>
      <w:color w:val="2DA2BF"/>
    </w:rPr>
  </w:style>
  <w:style w:type="character" w:styleId="SubtleEmphasis">
    <w:name w:val="Subtle Emphasis"/>
    <w:uiPriority w:val="19"/>
    <w:qFormat/>
    <w:rsid w:val="007659B9"/>
    <w:rPr>
      <w:i/>
      <w:iCs/>
      <w:color w:val="808080"/>
    </w:rPr>
  </w:style>
  <w:style w:type="character" w:styleId="IntenseEmphasis">
    <w:name w:val="Intense Emphasis"/>
    <w:uiPriority w:val="21"/>
    <w:qFormat/>
    <w:rsid w:val="007659B9"/>
    <w:rPr>
      <w:b/>
      <w:bCs/>
      <w:i/>
      <w:iCs/>
      <w:color w:val="2DA2BF"/>
    </w:rPr>
  </w:style>
  <w:style w:type="character" w:styleId="SubtleReference">
    <w:name w:val="Subtle Reference"/>
    <w:uiPriority w:val="31"/>
    <w:qFormat/>
    <w:rsid w:val="007659B9"/>
    <w:rPr>
      <w:smallCaps/>
      <w:color w:val="DA1F28"/>
      <w:u w:val="single"/>
    </w:rPr>
  </w:style>
  <w:style w:type="character" w:styleId="IntenseReference">
    <w:name w:val="Intense Reference"/>
    <w:uiPriority w:val="32"/>
    <w:qFormat/>
    <w:rsid w:val="007659B9"/>
    <w:rPr>
      <w:b/>
      <w:bCs/>
      <w:smallCaps/>
      <w:color w:val="DA1F28"/>
      <w:spacing w:val="5"/>
      <w:u w:val="single"/>
    </w:rPr>
  </w:style>
  <w:style w:type="character" w:styleId="BookTitle">
    <w:name w:val="Book Title"/>
    <w:uiPriority w:val="33"/>
    <w:qFormat/>
    <w:rsid w:val="007659B9"/>
    <w:rPr>
      <w:b/>
      <w:bCs/>
      <w:smallCaps/>
      <w:spacing w:val="5"/>
    </w:rPr>
  </w:style>
  <w:style w:type="paragraph" w:styleId="TOCHeading">
    <w:name w:val="TOC Heading"/>
    <w:basedOn w:val="Heading1"/>
    <w:next w:val="Normal"/>
    <w:uiPriority w:val="39"/>
    <w:semiHidden/>
    <w:unhideWhenUsed/>
    <w:qFormat/>
    <w:rsid w:val="007659B9"/>
    <w:pPr>
      <w:outlineLvl w:val="9"/>
    </w:pPr>
  </w:style>
  <w:style w:type="paragraph" w:styleId="Caption">
    <w:name w:val="caption"/>
    <w:basedOn w:val="Normal"/>
    <w:next w:val="Normal"/>
    <w:uiPriority w:val="35"/>
    <w:semiHidden/>
    <w:unhideWhenUsed/>
    <w:qFormat/>
    <w:rsid w:val="007659B9"/>
    <w:pPr>
      <w:spacing w:line="240" w:lineRule="auto"/>
    </w:pPr>
    <w:rPr>
      <w:b/>
      <w:bCs/>
      <w:color w:val="2DA2BF"/>
      <w:sz w:val="18"/>
      <w:szCs w:val="18"/>
    </w:rPr>
  </w:style>
  <w:style w:type="table" w:styleId="TableClassic3">
    <w:name w:val="Table Classic 3"/>
    <w:basedOn w:val="TableNormal"/>
    <w:rsid w:val="009D3F34"/>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2">
    <w:name w:val="Table Classic 2"/>
    <w:basedOn w:val="TableNormal"/>
    <w:rsid w:val="009D3F34"/>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paragraph" w:customStyle="1" w:styleId="TableColumn1">
    <w:name w:val="Table Column 1"/>
    <w:basedOn w:val="Normal"/>
    <w:rsid w:val="00D03FC1"/>
    <w:pPr>
      <w:keepLines/>
      <w:widowControl w:val="0"/>
      <w:spacing w:before="120" w:after="0" w:line="240" w:lineRule="auto"/>
      <w:jc w:val="both"/>
    </w:pPr>
    <w:rPr>
      <w:rFonts w:ascii="Arial" w:eastAsia="Calibri" w:hAnsi="Arial" w:cs="Arial"/>
      <w:b/>
      <w:bCs/>
    </w:rPr>
  </w:style>
  <w:style w:type="character" w:customStyle="1" w:styleId="BodyTextChar">
    <w:name w:val="Body Text Char"/>
    <w:link w:val="BodyText"/>
    <w:rsid w:val="00251AAF"/>
    <w:rPr>
      <w:rFonts w:ascii="Verdana" w:eastAsia="Calibri" w:hAnsi="Verdana" w:cs="Verdana"/>
      <w:sz w:val="24"/>
      <w:szCs w:val="24"/>
    </w:rPr>
  </w:style>
  <w:style w:type="paragraph" w:styleId="BodyText">
    <w:name w:val="Body Text"/>
    <w:basedOn w:val="Normal"/>
    <w:link w:val="BodyTextChar"/>
    <w:rsid w:val="00251AAF"/>
    <w:pPr>
      <w:spacing w:after="0" w:line="240" w:lineRule="auto"/>
    </w:pPr>
    <w:rPr>
      <w:rFonts w:ascii="Verdana" w:eastAsia="Calibri" w:hAnsi="Verdana"/>
      <w:sz w:val="24"/>
      <w:szCs w:val="24"/>
      <w:lang w:val="x-none" w:eastAsia="x-none"/>
    </w:rPr>
  </w:style>
  <w:style w:type="character" w:customStyle="1" w:styleId="BodyTextChar1">
    <w:name w:val="Body Text Char1"/>
    <w:basedOn w:val="DefaultParagraphFont"/>
    <w:rsid w:val="00251AAF"/>
    <w:rPr>
      <w:sz w:val="22"/>
      <w:szCs w:val="22"/>
    </w:rPr>
  </w:style>
  <w:style w:type="character" w:customStyle="1" w:styleId="FooterChar">
    <w:name w:val="Footer Char"/>
    <w:basedOn w:val="DefaultParagraphFont"/>
    <w:link w:val="Footer"/>
    <w:uiPriority w:val="99"/>
    <w:rsid w:val="00083279"/>
    <w:rPr>
      <w:sz w:val="22"/>
      <w:szCs w:val="22"/>
    </w:rPr>
  </w:style>
  <w:style w:type="character" w:customStyle="1" w:styleId="apple-converted-space">
    <w:name w:val="apple-converted-space"/>
    <w:basedOn w:val="DefaultParagraphFont"/>
    <w:rsid w:val="00CE7EFB"/>
  </w:style>
  <w:style w:type="paragraph" w:customStyle="1" w:styleId="Achievement">
    <w:name w:val="Achievement"/>
    <w:basedOn w:val="BodyText"/>
    <w:rsid w:val="00D07929"/>
    <w:pPr>
      <w:numPr>
        <w:numId w:val="42"/>
      </w:numPr>
      <w:spacing w:after="60" w:line="240" w:lineRule="atLeast"/>
      <w:jc w:val="both"/>
    </w:pPr>
    <w:rPr>
      <w:rFonts w:ascii="Garamond" w:eastAsia="Times New Roman" w:hAnsi="Garamond"/>
      <w:sz w:val="22"/>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45613247">
      <w:bodyDiv w:val="1"/>
      <w:marLeft w:val="0"/>
      <w:marRight w:val="0"/>
      <w:marTop w:val="0"/>
      <w:marBottom w:val="0"/>
      <w:divBdr>
        <w:top w:val="none" w:sz="0" w:space="0" w:color="auto"/>
        <w:left w:val="none" w:sz="0" w:space="0" w:color="auto"/>
        <w:bottom w:val="none" w:sz="0" w:space="0" w:color="auto"/>
        <w:right w:val="none" w:sz="0" w:space="0" w:color="auto"/>
      </w:divBdr>
    </w:div>
    <w:div w:id="1967083211">
      <w:bodyDiv w:val="1"/>
      <w:marLeft w:val="0"/>
      <w:marRight w:val="0"/>
      <w:marTop w:val="0"/>
      <w:marBottom w:val="0"/>
      <w:divBdr>
        <w:top w:val="none" w:sz="0" w:space="0" w:color="auto"/>
        <w:left w:val="none" w:sz="0" w:space="0" w:color="auto"/>
        <w:bottom w:val="none" w:sz="0" w:space="0" w:color="auto"/>
        <w:right w:val="none" w:sz="0" w:space="0" w:color="auto"/>
      </w:divBdr>
    </w:div>
    <w:div w:id="2101413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2F77EF-9651-4635-947B-6F8AFFC0FE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1314</Words>
  <Characters>7496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Professional Objective</vt:lpstr>
    </vt:vector>
  </TitlesOfParts>
  <Company>Infosys Limited</Company>
  <LinksUpToDate>false</LinksUpToDate>
  <CharactersWithSpaces>8793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Professional Objective</dc:title>
  <dc:subject/>
  <dc:creator>Shubhdeep Singh Rai</dc:creator>
  <cp:keywords/>
  <cp:lastModifiedBy>Manish Sharma</cp:lastModifiedBy>
  <cp:revision>2</cp:revision>
  <cp:lastPrinted>2014-04-12T03:09:00Z</cp:lastPrinted>
  <dcterms:created xsi:type="dcterms:W3CDTF">2018-11-15T06:55:00Z</dcterms:created>
  <dcterms:modified xsi:type="dcterms:W3CDTF">2018-11-15T06:55:00Z</dcterms:modified>
</cp:coreProperties>
</file>