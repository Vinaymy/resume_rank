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9CA" w:rsidRPr="000A28E6" w:rsidRDefault="007679CA" w:rsidP="007679CA">
      <w:pPr>
        <w:tabs>
          <w:tab w:val="left" w:pos="1980"/>
          <w:tab w:val="left" w:pos="2250"/>
          <w:tab w:val="left" w:pos="2340"/>
        </w:tabs>
        <w:jc w:val="both"/>
        <w:rPr>
          <w:rFonts w:ascii="Calibri" w:hAnsi="Calibri"/>
          <w:sz w:val="22"/>
          <w:szCs w:val="22"/>
        </w:rPr>
      </w:pPr>
      <w:bookmarkStart w:id="0" w:name="_GoBack"/>
      <w:bookmarkEnd w:id="0"/>
    </w:p>
    <w:p w:rsidR="00433C4B" w:rsidRPr="008E03A3" w:rsidRDefault="00433C4B" w:rsidP="00433C4B">
      <w:pPr>
        <w:rPr>
          <w:rFonts w:ascii="Calibri" w:hAnsi="Calibri"/>
          <w:b/>
          <w:sz w:val="40"/>
          <w:szCs w:val="40"/>
          <w:u w:val="single"/>
        </w:rPr>
      </w:pPr>
      <w:r w:rsidRPr="008E03A3">
        <w:rPr>
          <w:rFonts w:ascii="Calibri" w:hAnsi="Calibri"/>
          <w:b/>
          <w:sz w:val="40"/>
          <w:szCs w:val="40"/>
          <w:u w:val="single"/>
        </w:rPr>
        <w:t>Dinesh Kumar</w:t>
      </w:r>
    </w:p>
    <w:p w:rsidR="00433C4B" w:rsidRDefault="00433C4B" w:rsidP="00433C4B"/>
    <w:p w:rsidR="00433C4B" w:rsidRPr="00AF1EF5" w:rsidRDefault="00433C4B" w:rsidP="00433C4B">
      <w:pPr>
        <w:ind w:left="-720" w:firstLine="720"/>
        <w:rPr>
          <w:rFonts w:ascii="Calibri" w:hAnsi="Calibri"/>
          <w:sz w:val="22"/>
          <w:szCs w:val="22"/>
        </w:rPr>
      </w:pPr>
      <w:r w:rsidRPr="00AF1EF5">
        <w:rPr>
          <w:rFonts w:ascii="Calibri" w:hAnsi="Calibri"/>
          <w:sz w:val="22"/>
          <w:szCs w:val="22"/>
        </w:rPr>
        <w:t>110/17</w:t>
      </w:r>
      <w:r w:rsidRPr="00AF1EF5">
        <w:rPr>
          <w:rFonts w:ascii="Calibri" w:hAnsi="Calibri"/>
          <w:sz w:val="22"/>
          <w:szCs w:val="22"/>
        </w:rPr>
        <w:tab/>
      </w:r>
      <w:r w:rsidRPr="00AF1EF5">
        <w:rPr>
          <w:rFonts w:ascii="Calibri" w:hAnsi="Calibri"/>
          <w:sz w:val="22"/>
          <w:szCs w:val="22"/>
        </w:rPr>
        <w:tab/>
        <w:t xml:space="preserve">  </w:t>
      </w:r>
      <w:r w:rsidRPr="00AF1EF5">
        <w:rPr>
          <w:rFonts w:ascii="Calibri" w:hAnsi="Calibri"/>
          <w:sz w:val="22"/>
          <w:szCs w:val="22"/>
        </w:rPr>
        <w:tab/>
      </w:r>
      <w:r w:rsidRPr="00AF1EF5">
        <w:rPr>
          <w:rFonts w:ascii="Calibri" w:hAnsi="Calibri"/>
          <w:sz w:val="22"/>
          <w:szCs w:val="22"/>
        </w:rPr>
        <w:tab/>
      </w:r>
      <w:r w:rsidRPr="00AF1EF5">
        <w:rPr>
          <w:rFonts w:ascii="Calibri" w:hAnsi="Calibri"/>
          <w:sz w:val="22"/>
          <w:szCs w:val="22"/>
        </w:rPr>
        <w:tab/>
      </w:r>
      <w:r w:rsidRPr="00AF1EF5">
        <w:rPr>
          <w:rFonts w:ascii="Calibri" w:hAnsi="Calibri"/>
          <w:sz w:val="22"/>
          <w:szCs w:val="22"/>
        </w:rPr>
        <w:tab/>
      </w:r>
      <w:r w:rsidRPr="00AF1EF5">
        <w:rPr>
          <w:rFonts w:ascii="Calibri" w:hAnsi="Calibri"/>
          <w:sz w:val="22"/>
          <w:szCs w:val="22"/>
        </w:rPr>
        <w:tab/>
      </w:r>
      <w:r w:rsidRPr="00AF1EF5">
        <w:rPr>
          <w:rFonts w:ascii="Calibri" w:hAnsi="Calibri"/>
          <w:sz w:val="22"/>
          <w:szCs w:val="22"/>
        </w:rPr>
        <w:tab/>
      </w:r>
      <w:r w:rsidRPr="00AF1EF5">
        <w:rPr>
          <w:rFonts w:ascii="Calibri" w:hAnsi="Calibri"/>
          <w:sz w:val="22"/>
          <w:szCs w:val="22"/>
        </w:rPr>
        <w:tab/>
        <w:t xml:space="preserve">        </w:t>
      </w:r>
      <w:hyperlink r:id="rId6" w:history="1">
        <w:r w:rsidRPr="00AF1EF5">
          <w:rPr>
            <w:rStyle w:val="Hyperlink"/>
            <w:rFonts w:ascii="Calibri" w:hAnsi="Calibri"/>
            <w:sz w:val="22"/>
            <w:szCs w:val="22"/>
          </w:rPr>
          <w:t>erdinesh284@gmail.com</w:t>
        </w:r>
      </w:hyperlink>
    </w:p>
    <w:p w:rsidR="00433C4B" w:rsidRPr="00AF1EF5" w:rsidRDefault="00433C4B" w:rsidP="00433C4B">
      <w:pPr>
        <w:ind w:left="-720" w:firstLine="720"/>
        <w:rPr>
          <w:rFonts w:ascii="Calibri" w:hAnsi="Calibri"/>
          <w:sz w:val="22"/>
          <w:szCs w:val="22"/>
        </w:rPr>
      </w:pPr>
      <w:r w:rsidRPr="00AF1EF5">
        <w:rPr>
          <w:rFonts w:ascii="Calibri" w:hAnsi="Calibri"/>
          <w:sz w:val="22"/>
          <w:szCs w:val="22"/>
        </w:rPr>
        <w:t>Huda, Jagadhri</w:t>
      </w:r>
      <w:r w:rsidRPr="00AF1EF5">
        <w:rPr>
          <w:rFonts w:ascii="Calibri" w:hAnsi="Calibri"/>
          <w:sz w:val="22"/>
          <w:szCs w:val="22"/>
        </w:rPr>
        <w:tab/>
      </w:r>
      <w:r w:rsidRPr="00AF1EF5">
        <w:rPr>
          <w:rFonts w:ascii="Calibri" w:hAnsi="Calibri"/>
          <w:sz w:val="22"/>
          <w:szCs w:val="22"/>
        </w:rPr>
        <w:tab/>
      </w:r>
      <w:r w:rsidRPr="00AF1EF5">
        <w:rPr>
          <w:rFonts w:ascii="Calibri" w:hAnsi="Calibri"/>
          <w:sz w:val="22"/>
          <w:szCs w:val="22"/>
        </w:rPr>
        <w:tab/>
      </w:r>
      <w:r w:rsidRPr="00AF1EF5">
        <w:rPr>
          <w:rFonts w:ascii="Calibri" w:hAnsi="Calibri"/>
          <w:sz w:val="22"/>
          <w:szCs w:val="22"/>
        </w:rPr>
        <w:tab/>
      </w:r>
      <w:r w:rsidRPr="00AF1EF5">
        <w:rPr>
          <w:rFonts w:ascii="Calibri" w:hAnsi="Calibri"/>
          <w:sz w:val="22"/>
          <w:szCs w:val="22"/>
        </w:rPr>
        <w:tab/>
      </w:r>
      <w:r w:rsidRPr="00AF1EF5">
        <w:rPr>
          <w:rFonts w:ascii="Calibri" w:hAnsi="Calibri"/>
          <w:sz w:val="22"/>
          <w:szCs w:val="22"/>
        </w:rPr>
        <w:tab/>
      </w:r>
      <w:r w:rsidRPr="00AF1EF5">
        <w:rPr>
          <w:rFonts w:ascii="Calibri" w:hAnsi="Calibri"/>
          <w:sz w:val="22"/>
          <w:szCs w:val="22"/>
        </w:rPr>
        <w:tab/>
        <w:t xml:space="preserve">  </w:t>
      </w:r>
      <w:r w:rsidRPr="00AF1EF5">
        <w:rPr>
          <w:rFonts w:ascii="Calibri" w:hAnsi="Calibri"/>
          <w:sz w:val="22"/>
          <w:szCs w:val="22"/>
        </w:rPr>
        <w:tab/>
        <w:t xml:space="preserve">        </w:t>
      </w:r>
      <w:r w:rsidRPr="00AF1EF5">
        <w:rPr>
          <w:rFonts w:ascii="Calibri" w:hAnsi="Calibri"/>
          <w:sz w:val="22"/>
          <w:szCs w:val="22"/>
          <w:lang w:val="da-DK"/>
        </w:rPr>
        <w:t xml:space="preserve">Mobile: </w:t>
      </w:r>
      <w:r w:rsidRPr="00AF1EF5">
        <w:rPr>
          <w:rFonts w:ascii="Calibri" w:hAnsi="Calibri" w:cs="Arial"/>
          <w:bCs/>
          <w:sz w:val="22"/>
          <w:szCs w:val="22"/>
          <w:lang w:val="da-DK"/>
        </w:rPr>
        <w:t>9729913007</w:t>
      </w:r>
    </w:p>
    <w:p w:rsidR="007679CA" w:rsidRDefault="00433C4B" w:rsidP="00AF1EF5">
      <w:pPr>
        <w:rPr>
          <w:rFonts w:ascii="Calibri" w:hAnsi="Calibri"/>
          <w:sz w:val="22"/>
          <w:szCs w:val="22"/>
          <w:lang w:val="da-DK"/>
        </w:rPr>
      </w:pPr>
      <w:r w:rsidRPr="00AF1EF5">
        <w:rPr>
          <w:rFonts w:ascii="Calibri" w:hAnsi="Calibri"/>
          <w:sz w:val="22"/>
          <w:szCs w:val="22"/>
          <w:lang w:val="da-DK"/>
        </w:rPr>
        <w:t xml:space="preserve">Haryana                                                                </w:t>
      </w:r>
      <w:r w:rsidRPr="00AF1EF5">
        <w:rPr>
          <w:rFonts w:ascii="Calibri" w:hAnsi="Calibri"/>
          <w:sz w:val="22"/>
          <w:szCs w:val="22"/>
          <w:lang w:val="da-DK"/>
        </w:rPr>
        <w:tab/>
      </w:r>
      <w:r w:rsidRPr="00AF1EF5">
        <w:rPr>
          <w:rFonts w:ascii="Calibri" w:hAnsi="Calibri"/>
          <w:sz w:val="22"/>
          <w:szCs w:val="22"/>
          <w:lang w:val="da-DK"/>
        </w:rPr>
        <w:tab/>
      </w:r>
      <w:r w:rsidRPr="00AF1EF5">
        <w:rPr>
          <w:rFonts w:ascii="Calibri" w:hAnsi="Calibri"/>
          <w:sz w:val="22"/>
          <w:szCs w:val="22"/>
          <w:lang w:val="da-DK"/>
        </w:rPr>
        <w:tab/>
      </w:r>
      <w:r w:rsidRPr="00AF1EF5">
        <w:rPr>
          <w:rFonts w:ascii="Calibri" w:hAnsi="Calibri"/>
          <w:sz w:val="22"/>
          <w:szCs w:val="22"/>
          <w:lang w:val="da-DK"/>
        </w:rPr>
        <w:tab/>
        <w:t xml:space="preserve">        Other: 8699562246</w:t>
      </w:r>
    </w:p>
    <w:p w:rsidR="008270D2" w:rsidRDefault="008270D2" w:rsidP="00AF1EF5">
      <w:pPr>
        <w:rPr>
          <w:rFonts w:ascii="Calibri" w:hAnsi="Calibri"/>
          <w:sz w:val="22"/>
          <w:szCs w:val="22"/>
        </w:rPr>
      </w:pPr>
    </w:p>
    <w:p w:rsidR="00E50AA7" w:rsidRPr="008909CE" w:rsidRDefault="00E50AA7" w:rsidP="00E50AA7">
      <w:pPr>
        <w:pStyle w:val="SectionTitle"/>
        <w:pBdr>
          <w:top w:val="single" w:sz="6" w:space="1" w:color="808080" w:shadow="1"/>
          <w:left w:val="single" w:sz="6" w:space="4" w:color="808080" w:shadow="1"/>
          <w:bottom w:val="single" w:sz="6" w:space="0" w:color="808080" w:shadow="1"/>
          <w:right w:val="single" w:sz="6" w:space="4" w:color="808080" w:shadow="1"/>
        </w:pBdr>
        <w:shd w:val="pct20" w:color="auto" w:fill="FFFFFF"/>
        <w:spacing w:before="100" w:beforeAutospacing="1" w:after="100" w:afterAutospacing="1" w:line="240" w:lineRule="auto"/>
        <w:ind w:left="1350" w:hanging="1440"/>
        <w:outlineLvl w:val="0"/>
        <w:rPr>
          <w:b/>
          <w:bCs/>
          <w:sz w:val="24"/>
          <w:szCs w:val="24"/>
        </w:rPr>
      </w:pPr>
      <w:r w:rsidRPr="008909CE">
        <w:rPr>
          <w:b/>
          <w:bCs/>
          <w:sz w:val="24"/>
          <w:szCs w:val="24"/>
        </w:rPr>
        <w:t>Care</w:t>
      </w:r>
      <w:r>
        <w:rPr>
          <w:b/>
          <w:bCs/>
          <w:sz w:val="24"/>
          <w:szCs w:val="24"/>
        </w:rPr>
        <w:t xml:space="preserve">er summary &amp; </w:t>
      </w:r>
      <w:smartTag w:uri="urn:schemas-microsoft-com:office:smarttags" w:element="stockticker">
        <w:r>
          <w:rPr>
            <w:b/>
            <w:bCs/>
            <w:sz w:val="24"/>
            <w:szCs w:val="24"/>
          </w:rPr>
          <w:t>Key</w:t>
        </w:r>
      </w:smartTag>
      <w:r>
        <w:rPr>
          <w:b/>
          <w:bCs/>
          <w:sz w:val="24"/>
          <w:szCs w:val="24"/>
        </w:rPr>
        <w:t xml:space="preserve"> SKILLS</w:t>
      </w:r>
    </w:p>
    <w:p w:rsidR="0063437E" w:rsidRPr="0063437E" w:rsidRDefault="0063437E" w:rsidP="0063437E">
      <w:pPr>
        <w:pStyle w:val="PlainText"/>
        <w:numPr>
          <w:ilvl w:val="0"/>
          <w:numId w:val="29"/>
        </w:numPr>
        <w:ind w:left="634"/>
        <w:outlineLvl w:val="0"/>
        <w:rPr>
          <w:rFonts w:ascii="Calibri" w:hAnsi="Calibri"/>
          <w:bCs/>
          <w:sz w:val="22"/>
          <w:szCs w:val="22"/>
        </w:rPr>
      </w:pPr>
      <w:r w:rsidRPr="0063437E">
        <w:rPr>
          <w:rFonts w:ascii="Calibri" w:hAnsi="Calibri"/>
          <w:bCs/>
          <w:sz w:val="22"/>
          <w:szCs w:val="22"/>
        </w:rPr>
        <w:t xml:space="preserve">Total Experience : </w:t>
      </w:r>
      <w:r w:rsidRPr="0063437E">
        <w:rPr>
          <w:rFonts w:ascii="Calibri" w:hAnsi="Calibri"/>
          <w:b/>
          <w:bCs/>
          <w:sz w:val="22"/>
          <w:szCs w:val="22"/>
        </w:rPr>
        <w:t>3</w:t>
      </w:r>
      <w:r w:rsidRPr="0063437E">
        <w:rPr>
          <w:rFonts w:ascii="Calibri" w:hAnsi="Calibri"/>
          <w:bCs/>
          <w:sz w:val="22"/>
          <w:szCs w:val="22"/>
        </w:rPr>
        <w:t xml:space="preserve"> Year</w:t>
      </w:r>
      <w:r w:rsidRPr="0063437E">
        <w:rPr>
          <w:rFonts w:ascii="Calibri" w:hAnsi="Calibri"/>
          <w:b/>
          <w:bCs/>
          <w:sz w:val="22"/>
          <w:szCs w:val="22"/>
        </w:rPr>
        <w:t xml:space="preserve"> </w:t>
      </w:r>
    </w:p>
    <w:p w:rsidR="0063437E" w:rsidRPr="0063437E" w:rsidRDefault="0063437E" w:rsidP="0063437E">
      <w:pPr>
        <w:numPr>
          <w:ilvl w:val="0"/>
          <w:numId w:val="29"/>
        </w:numPr>
        <w:suppressAutoHyphens w:val="0"/>
        <w:autoSpaceDE w:val="0"/>
        <w:autoSpaceDN w:val="0"/>
        <w:ind w:left="634"/>
        <w:rPr>
          <w:rFonts w:ascii="Calibri" w:hAnsi="Calibri"/>
          <w:bCs/>
          <w:sz w:val="22"/>
          <w:szCs w:val="22"/>
        </w:rPr>
      </w:pPr>
      <w:r w:rsidRPr="0063437E">
        <w:rPr>
          <w:rFonts w:ascii="Calibri" w:hAnsi="Calibri"/>
          <w:bCs/>
          <w:sz w:val="22"/>
          <w:szCs w:val="22"/>
        </w:rPr>
        <w:t>Extensive experience</w:t>
      </w:r>
      <w:r w:rsidRPr="0063437E">
        <w:rPr>
          <w:rFonts w:ascii="Calibri" w:hAnsi="Calibri" w:cs="Calibri"/>
          <w:bCs/>
          <w:sz w:val="22"/>
          <w:szCs w:val="22"/>
        </w:rPr>
        <w:t xml:space="preserve"> in</w:t>
      </w:r>
      <w:r w:rsidRPr="0063437E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3437E">
        <w:rPr>
          <w:rFonts w:ascii="Calibri" w:hAnsi="Calibri" w:cs="Calibri"/>
          <w:bCs/>
          <w:sz w:val="22"/>
          <w:szCs w:val="22"/>
        </w:rPr>
        <w:t>ASP.Net with C# (3.5/4.0), SQL Server 2005/2008, WCF, SOA</w:t>
      </w:r>
      <w:r w:rsidRPr="0063437E">
        <w:rPr>
          <w:rFonts w:ascii="Calibri" w:hAnsi="Calibri" w:cs="Calibri"/>
          <w:sz w:val="22"/>
          <w:szCs w:val="22"/>
        </w:rPr>
        <w:t xml:space="preserve"> </w:t>
      </w:r>
      <w:r w:rsidRPr="0063437E">
        <w:rPr>
          <w:rFonts w:ascii="Calibri" w:hAnsi="Calibri" w:cs="Calibri"/>
          <w:iCs/>
          <w:sz w:val="22"/>
          <w:szCs w:val="22"/>
        </w:rPr>
        <w:t>with an understanding of OOPS</w:t>
      </w:r>
      <w:r w:rsidRPr="0063437E">
        <w:rPr>
          <w:rFonts w:ascii="Calibri" w:hAnsi="Calibri"/>
          <w:bCs/>
          <w:sz w:val="22"/>
          <w:szCs w:val="22"/>
        </w:rPr>
        <w:t>.</w:t>
      </w:r>
    </w:p>
    <w:p w:rsidR="0063437E" w:rsidRPr="0063437E" w:rsidRDefault="0063437E" w:rsidP="0063437E">
      <w:pPr>
        <w:numPr>
          <w:ilvl w:val="0"/>
          <w:numId w:val="29"/>
        </w:numPr>
        <w:suppressAutoHyphens w:val="0"/>
        <w:autoSpaceDE w:val="0"/>
        <w:autoSpaceDN w:val="0"/>
        <w:ind w:left="634"/>
        <w:rPr>
          <w:rFonts w:ascii="Calibri" w:hAnsi="Calibri"/>
          <w:bCs/>
          <w:sz w:val="22"/>
          <w:szCs w:val="22"/>
        </w:rPr>
      </w:pPr>
      <w:r w:rsidRPr="0063437E">
        <w:rPr>
          <w:rFonts w:ascii="Calibri" w:hAnsi="Calibri" w:cs="Calibri"/>
          <w:iCs/>
          <w:sz w:val="22"/>
          <w:szCs w:val="22"/>
        </w:rPr>
        <w:t>Experience in Application Designing, Database Designing</w:t>
      </w:r>
      <w:r w:rsidRPr="0063437E">
        <w:rPr>
          <w:rFonts w:ascii="Calibri" w:hAnsi="Calibri"/>
          <w:bCs/>
          <w:sz w:val="22"/>
          <w:szCs w:val="22"/>
        </w:rPr>
        <w:t>.</w:t>
      </w:r>
    </w:p>
    <w:p w:rsidR="0063437E" w:rsidRPr="0063437E" w:rsidRDefault="00AD3ABD" w:rsidP="0063437E">
      <w:pPr>
        <w:pStyle w:val="PlainText"/>
        <w:numPr>
          <w:ilvl w:val="0"/>
          <w:numId w:val="29"/>
        </w:numPr>
        <w:ind w:left="634"/>
        <w:outlineLvl w:val="0"/>
        <w:rPr>
          <w:rFonts w:ascii="Calibri" w:hAnsi="Calibri"/>
          <w:bCs/>
          <w:sz w:val="22"/>
          <w:szCs w:val="22"/>
        </w:rPr>
      </w:pPr>
      <w:r w:rsidRPr="0063437E">
        <w:rPr>
          <w:rFonts w:ascii="Calibri" w:hAnsi="Calibri" w:cs="Calibri"/>
          <w:iCs/>
          <w:sz w:val="22"/>
          <w:szCs w:val="22"/>
        </w:rPr>
        <w:t xml:space="preserve">Experience in </w:t>
      </w:r>
      <w:r w:rsidR="0063437E" w:rsidRPr="0063437E">
        <w:rPr>
          <w:rFonts w:ascii="Calibri" w:hAnsi="Calibri" w:cs="Calibri"/>
          <w:iCs/>
          <w:sz w:val="22"/>
          <w:szCs w:val="22"/>
        </w:rPr>
        <w:t>Microsoft Azure Cloud and sql azure database</w:t>
      </w:r>
      <w:r w:rsidR="0063437E" w:rsidRPr="0063437E">
        <w:rPr>
          <w:rFonts w:ascii="Calibri" w:hAnsi="Calibri"/>
          <w:sz w:val="22"/>
          <w:szCs w:val="22"/>
        </w:rPr>
        <w:t>.</w:t>
      </w:r>
    </w:p>
    <w:p w:rsidR="0063437E" w:rsidRPr="0063437E" w:rsidRDefault="00581944" w:rsidP="0063437E">
      <w:pPr>
        <w:pStyle w:val="PlainText"/>
        <w:numPr>
          <w:ilvl w:val="0"/>
          <w:numId w:val="29"/>
        </w:numPr>
        <w:ind w:left="634"/>
        <w:outlineLvl w:val="0"/>
        <w:rPr>
          <w:rFonts w:ascii="Calibri" w:hAnsi="Calibri"/>
          <w:sz w:val="22"/>
          <w:szCs w:val="22"/>
        </w:rPr>
      </w:pPr>
      <w:r w:rsidRPr="00581944">
        <w:rPr>
          <w:rFonts w:ascii="Calibri" w:hAnsi="Calibri" w:cs="Arial"/>
          <w:bCs/>
          <w:sz w:val="22"/>
          <w:szCs w:val="22"/>
        </w:rPr>
        <w:t>Experience in Version management tools like</w:t>
      </w:r>
      <w:r w:rsidRPr="00581944">
        <w:rPr>
          <w:rFonts w:ascii="Calibri" w:hAnsi="Calibri" w:cs="Calibri"/>
          <w:iCs/>
          <w:sz w:val="22"/>
          <w:szCs w:val="22"/>
        </w:rPr>
        <w:t xml:space="preserve"> </w:t>
      </w:r>
      <w:r w:rsidR="00E80B2E">
        <w:rPr>
          <w:rFonts w:ascii="Calibri" w:hAnsi="Calibri" w:cs="Calibri"/>
          <w:iCs/>
          <w:sz w:val="22"/>
          <w:szCs w:val="22"/>
        </w:rPr>
        <w:t>Team Foundation Server</w:t>
      </w:r>
      <w:r w:rsidR="008252B6">
        <w:rPr>
          <w:rFonts w:ascii="Calibri" w:hAnsi="Calibri" w:cs="Calibri"/>
          <w:iCs/>
          <w:sz w:val="22"/>
          <w:szCs w:val="22"/>
        </w:rPr>
        <w:t xml:space="preserve"> (TFS)</w:t>
      </w:r>
      <w:r w:rsidR="006864C4">
        <w:rPr>
          <w:rFonts w:ascii="Calibri" w:hAnsi="Calibri" w:cs="Calibri"/>
          <w:iCs/>
          <w:sz w:val="22"/>
          <w:szCs w:val="22"/>
        </w:rPr>
        <w:t>, Visual Source Safe</w:t>
      </w:r>
      <w:r w:rsidR="008252B6">
        <w:rPr>
          <w:rFonts w:ascii="Calibri" w:hAnsi="Calibri" w:cs="Calibri"/>
          <w:iCs/>
          <w:sz w:val="22"/>
          <w:szCs w:val="22"/>
        </w:rPr>
        <w:t xml:space="preserve"> (VSS)</w:t>
      </w:r>
      <w:r w:rsidR="0063437E" w:rsidRPr="0063437E">
        <w:rPr>
          <w:rFonts w:ascii="Calibri" w:hAnsi="Calibri" w:cs="Calibri"/>
          <w:iCs/>
          <w:sz w:val="22"/>
          <w:szCs w:val="22"/>
        </w:rPr>
        <w:t xml:space="preserve"> and </w:t>
      </w:r>
      <w:r w:rsidR="00471C2F">
        <w:rPr>
          <w:rFonts w:ascii="Calibri" w:hAnsi="Calibri" w:cs="Calibri"/>
          <w:iCs/>
          <w:sz w:val="22"/>
          <w:szCs w:val="22"/>
        </w:rPr>
        <w:t xml:space="preserve">Tortoise </w:t>
      </w:r>
      <w:r w:rsidR="0063437E" w:rsidRPr="0063437E">
        <w:rPr>
          <w:rFonts w:ascii="Calibri" w:hAnsi="Calibri" w:cs="Calibri"/>
          <w:iCs/>
          <w:sz w:val="22"/>
          <w:szCs w:val="22"/>
        </w:rPr>
        <w:t>SVN</w:t>
      </w:r>
      <w:r w:rsidR="0063437E" w:rsidRPr="0063437E">
        <w:rPr>
          <w:rFonts w:ascii="Calibri" w:hAnsi="Calibri"/>
          <w:sz w:val="22"/>
          <w:szCs w:val="22"/>
        </w:rPr>
        <w:t>.</w:t>
      </w:r>
    </w:p>
    <w:p w:rsidR="0063437E" w:rsidRPr="0063437E" w:rsidRDefault="00FD4B00" w:rsidP="0063437E">
      <w:pPr>
        <w:pStyle w:val="PlainText"/>
        <w:numPr>
          <w:ilvl w:val="0"/>
          <w:numId w:val="29"/>
        </w:numPr>
        <w:ind w:left="634"/>
        <w:outlineLvl w:val="0"/>
        <w:rPr>
          <w:rFonts w:ascii="Calibri" w:hAnsi="Calibri"/>
        </w:rPr>
      </w:pPr>
      <w:r w:rsidRPr="00581944">
        <w:rPr>
          <w:rFonts w:ascii="Calibri" w:hAnsi="Calibri" w:cs="Arial"/>
          <w:bCs/>
          <w:sz w:val="22"/>
          <w:szCs w:val="22"/>
        </w:rPr>
        <w:t xml:space="preserve">Experience in </w:t>
      </w:r>
      <w:r w:rsidR="0063437E" w:rsidRPr="0063437E">
        <w:rPr>
          <w:rFonts w:ascii="Calibri" w:hAnsi="Calibri" w:cs="Calibri"/>
          <w:iCs/>
          <w:sz w:val="22"/>
          <w:szCs w:val="22"/>
        </w:rPr>
        <w:t>synchronization of remote servers and local servers using WCF and Microsoft sync framework 2.1.</w:t>
      </w:r>
    </w:p>
    <w:p w:rsidR="0063437E" w:rsidRPr="006B11D6" w:rsidRDefault="0051466F" w:rsidP="0063437E">
      <w:pPr>
        <w:pStyle w:val="PlainText"/>
        <w:numPr>
          <w:ilvl w:val="0"/>
          <w:numId w:val="29"/>
        </w:numPr>
        <w:ind w:left="634"/>
        <w:outlineLvl w:val="0"/>
        <w:rPr>
          <w:rFonts w:ascii="Calibri" w:hAnsi="Calibri"/>
        </w:rPr>
      </w:pPr>
      <w:r w:rsidRPr="00581944">
        <w:rPr>
          <w:rFonts w:ascii="Calibri" w:hAnsi="Calibri" w:cs="Arial"/>
          <w:bCs/>
          <w:sz w:val="22"/>
          <w:szCs w:val="22"/>
        </w:rPr>
        <w:t xml:space="preserve">Experience in </w:t>
      </w:r>
      <w:r w:rsidR="0063437E" w:rsidRPr="0063437E">
        <w:rPr>
          <w:rFonts w:ascii="Calibri" w:hAnsi="Calibri" w:cs="Calibri"/>
          <w:iCs/>
          <w:sz w:val="22"/>
          <w:szCs w:val="22"/>
        </w:rPr>
        <w:t>windows mobile 6.5 and sql server compact 4.0.</w:t>
      </w:r>
    </w:p>
    <w:p w:rsidR="006B11D6" w:rsidRPr="0063437E" w:rsidRDefault="006B11D6" w:rsidP="006B11D6">
      <w:pPr>
        <w:pStyle w:val="PlainText"/>
        <w:ind w:left="634"/>
        <w:outlineLvl w:val="0"/>
        <w:rPr>
          <w:rFonts w:ascii="Calibri" w:hAnsi="Calibri"/>
        </w:rPr>
      </w:pPr>
    </w:p>
    <w:p w:rsidR="00AA4E46" w:rsidRPr="008909CE" w:rsidRDefault="00AA4E46" w:rsidP="006E680A">
      <w:pPr>
        <w:pStyle w:val="SectionTitle"/>
        <w:pBdr>
          <w:top w:val="single" w:sz="6" w:space="1" w:color="808080" w:shadow="1"/>
          <w:left w:val="single" w:sz="6" w:space="4" w:color="808080" w:shadow="1"/>
          <w:bottom w:val="single" w:sz="6" w:space="2" w:color="808080" w:shadow="1"/>
          <w:right w:val="single" w:sz="6" w:space="4" w:color="808080" w:shadow="1"/>
        </w:pBdr>
        <w:shd w:val="pct20" w:color="auto" w:fill="FFFFFF"/>
        <w:spacing w:before="100" w:beforeAutospacing="1" w:after="100" w:afterAutospacing="1" w:line="240" w:lineRule="auto"/>
        <w:ind w:firstLine="0"/>
        <w:outlineLvl w:val="0"/>
        <w:rPr>
          <w:b/>
          <w:bCs/>
          <w:sz w:val="24"/>
          <w:szCs w:val="24"/>
        </w:rPr>
      </w:pPr>
      <w:r w:rsidRPr="008909CE">
        <w:rPr>
          <w:b/>
          <w:bCs/>
          <w:sz w:val="24"/>
          <w:szCs w:val="24"/>
        </w:rPr>
        <w:t>JOB PROFILE</w:t>
      </w:r>
    </w:p>
    <w:p w:rsidR="00AA4E46" w:rsidRDefault="00AA4E46" w:rsidP="00AA4E46">
      <w:pPr>
        <w:tabs>
          <w:tab w:val="left" w:pos="-1440"/>
        </w:tabs>
        <w:spacing w:after="120"/>
        <w:rPr>
          <w:rFonts w:ascii="Calibri" w:hAnsi="Calibri"/>
          <w:b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    </w:t>
      </w:r>
      <w:r w:rsidRPr="001D4977">
        <w:rPr>
          <w:rFonts w:ascii="Calibri" w:hAnsi="Calibri" w:cs="Arial"/>
          <w:sz w:val="22"/>
          <w:szCs w:val="22"/>
        </w:rPr>
        <w:t xml:space="preserve"> Working with </w:t>
      </w:r>
      <w:r w:rsidRPr="001D4977">
        <w:rPr>
          <w:rFonts w:ascii="Calibri" w:hAnsi="Calibri"/>
          <w:b/>
          <w:sz w:val="22"/>
          <w:szCs w:val="22"/>
        </w:rPr>
        <w:t>Seasia Infotech</w:t>
      </w:r>
      <w:r w:rsidR="002932A2">
        <w:rPr>
          <w:rFonts w:ascii="Calibri" w:hAnsi="Calibri"/>
          <w:b/>
          <w:sz w:val="22"/>
          <w:szCs w:val="22"/>
        </w:rPr>
        <w:t xml:space="preserve"> (CMMI Level 5) </w:t>
      </w:r>
      <w:r w:rsidRPr="001D4977">
        <w:rPr>
          <w:rFonts w:ascii="Calibri" w:hAnsi="Calibri" w:cs="Arial"/>
          <w:b/>
          <w:sz w:val="22"/>
          <w:szCs w:val="22"/>
        </w:rPr>
        <w:t xml:space="preserve">, </w:t>
      </w:r>
      <w:r w:rsidR="00BB651E">
        <w:rPr>
          <w:rFonts w:ascii="Calibri" w:hAnsi="Calibri" w:cs="Arial"/>
          <w:b/>
          <w:sz w:val="22"/>
          <w:szCs w:val="22"/>
        </w:rPr>
        <w:t xml:space="preserve"> </w:t>
      </w:r>
      <w:r w:rsidRPr="001D4977">
        <w:rPr>
          <w:rFonts w:ascii="Calibri" w:hAnsi="Calibri" w:cs="Arial"/>
          <w:b/>
          <w:sz w:val="22"/>
          <w:szCs w:val="22"/>
        </w:rPr>
        <w:t>Mohali</w:t>
      </w:r>
      <w:r w:rsidR="002932A2">
        <w:rPr>
          <w:rFonts w:ascii="Calibri" w:hAnsi="Calibri" w:cs="Arial"/>
          <w:b/>
          <w:sz w:val="22"/>
          <w:szCs w:val="22"/>
        </w:rPr>
        <w:t xml:space="preserve"> </w:t>
      </w:r>
      <w:r w:rsidRPr="001D4977">
        <w:rPr>
          <w:rFonts w:ascii="Calibri" w:hAnsi="Calibri" w:cs="Arial"/>
          <w:sz w:val="22"/>
          <w:szCs w:val="22"/>
        </w:rPr>
        <w:t xml:space="preserve"> as a </w:t>
      </w:r>
      <w:r w:rsidRPr="001D4977">
        <w:rPr>
          <w:rFonts w:ascii="Calibri" w:hAnsi="Calibri"/>
          <w:b/>
          <w:sz w:val="22"/>
          <w:szCs w:val="22"/>
        </w:rPr>
        <w:t>Consultant Software Developer.</w:t>
      </w:r>
    </w:p>
    <w:p w:rsidR="006B11D6" w:rsidRPr="001D4977" w:rsidRDefault="006B11D6" w:rsidP="00AA4E46">
      <w:pPr>
        <w:tabs>
          <w:tab w:val="left" w:pos="-1440"/>
        </w:tabs>
        <w:spacing w:after="120"/>
        <w:rPr>
          <w:rFonts w:ascii="Calibri" w:hAnsi="Calibri"/>
          <w:b/>
          <w:sz w:val="22"/>
          <w:szCs w:val="22"/>
        </w:rPr>
      </w:pPr>
    </w:p>
    <w:p w:rsidR="001D4977" w:rsidRPr="008909CE" w:rsidRDefault="001D4977" w:rsidP="001D4977">
      <w:pPr>
        <w:pStyle w:val="SectionTitle"/>
        <w:pBdr>
          <w:top w:val="single" w:sz="6" w:space="1" w:color="808080" w:shadow="1"/>
          <w:left w:val="single" w:sz="6" w:space="4" w:color="808080" w:shadow="1"/>
          <w:bottom w:val="single" w:sz="6" w:space="2" w:color="808080" w:shadow="1"/>
          <w:right w:val="single" w:sz="6" w:space="4" w:color="808080" w:shadow="1"/>
        </w:pBdr>
        <w:shd w:val="pct20" w:color="auto" w:fill="FFFFFF"/>
        <w:spacing w:before="100" w:beforeAutospacing="1" w:after="100" w:afterAutospacing="1" w:line="240" w:lineRule="auto"/>
        <w:ind w:left="720" w:hanging="720"/>
        <w:outlineLvl w:val="0"/>
        <w:rPr>
          <w:b/>
          <w:sz w:val="24"/>
          <w:szCs w:val="24"/>
        </w:rPr>
      </w:pPr>
      <w:r w:rsidRPr="008909CE">
        <w:rPr>
          <w:b/>
          <w:bCs/>
          <w:sz w:val="24"/>
          <w:szCs w:val="24"/>
        </w:rPr>
        <w:t>QUALIFICATION</w:t>
      </w:r>
      <w:r w:rsidRPr="008909CE">
        <w:rPr>
          <w:b/>
          <w:bCs/>
          <w:sz w:val="24"/>
          <w:szCs w:val="24"/>
        </w:rPr>
        <w:tab/>
      </w:r>
      <w:r w:rsidRPr="008909CE">
        <w:rPr>
          <w:b/>
          <w:sz w:val="24"/>
          <w:szCs w:val="24"/>
        </w:rPr>
        <w:tab/>
      </w:r>
    </w:p>
    <w:p w:rsidR="001D4977" w:rsidRDefault="001D4977" w:rsidP="001D4977">
      <w:pPr>
        <w:jc w:val="both"/>
        <w:rPr>
          <w:rFonts w:ascii="Calibri" w:hAnsi="Calibri"/>
          <w:sz w:val="22"/>
          <w:szCs w:val="22"/>
        </w:rPr>
      </w:pPr>
      <w:r w:rsidRPr="001D4977">
        <w:rPr>
          <w:rFonts w:ascii="Calibri" w:hAnsi="Calibri"/>
          <w:sz w:val="22"/>
          <w:szCs w:val="22"/>
        </w:rPr>
        <w:t xml:space="preserve">      B. Tech  in </w:t>
      </w:r>
      <w:r w:rsidRPr="001D4977">
        <w:rPr>
          <w:rFonts w:ascii="Calibri" w:hAnsi="Calibri"/>
          <w:b/>
          <w:sz w:val="22"/>
          <w:szCs w:val="22"/>
        </w:rPr>
        <w:t xml:space="preserve">Electronics and Communication Engineering </w:t>
      </w:r>
      <w:r w:rsidRPr="001D4977">
        <w:rPr>
          <w:rFonts w:ascii="Calibri" w:hAnsi="Calibri"/>
          <w:sz w:val="22"/>
          <w:szCs w:val="22"/>
        </w:rPr>
        <w:t>from Kurukshetra University.</w:t>
      </w:r>
    </w:p>
    <w:p w:rsidR="006B11D6" w:rsidRPr="001D4977" w:rsidRDefault="006B11D6" w:rsidP="001D4977">
      <w:pPr>
        <w:jc w:val="both"/>
        <w:rPr>
          <w:rFonts w:ascii="Calibri" w:hAnsi="Calibri"/>
          <w:sz w:val="22"/>
          <w:szCs w:val="22"/>
        </w:rPr>
      </w:pPr>
    </w:p>
    <w:p w:rsidR="001D4977" w:rsidRDefault="001D4977" w:rsidP="001D4977">
      <w:pPr>
        <w:pStyle w:val="SectionTitle"/>
        <w:pBdr>
          <w:top w:val="single" w:sz="6" w:space="1" w:color="808080" w:shadow="1"/>
          <w:left w:val="single" w:sz="6" w:space="4" w:color="808080" w:shadow="1"/>
          <w:bottom w:val="single" w:sz="6" w:space="2" w:color="808080" w:shadow="1"/>
          <w:right w:val="single" w:sz="6" w:space="4" w:color="808080" w:shadow="1"/>
        </w:pBdr>
        <w:shd w:val="pct20" w:color="auto" w:fill="FFFFFF"/>
        <w:spacing w:before="100" w:beforeAutospacing="1" w:after="100" w:afterAutospacing="1" w:line="240" w:lineRule="auto"/>
        <w:ind w:left="720" w:hanging="720"/>
        <w:outlineLvl w:val="0"/>
        <w:rPr>
          <w:b/>
          <w:bCs/>
          <w:sz w:val="24"/>
          <w:szCs w:val="24"/>
        </w:rPr>
      </w:pPr>
      <w:r w:rsidRPr="008909CE">
        <w:rPr>
          <w:b/>
          <w:bCs/>
          <w:sz w:val="24"/>
          <w:szCs w:val="24"/>
        </w:rPr>
        <w:t xml:space="preserve">TECHNICAL SKILLS </w:t>
      </w:r>
    </w:p>
    <w:p w:rsidR="00BC5EF3" w:rsidRPr="00BC5EF3" w:rsidRDefault="00BC5EF3" w:rsidP="00BC5EF3">
      <w:pPr>
        <w:rPr>
          <w:lang w:eastAsia="en-US"/>
        </w:rPr>
      </w:pPr>
    </w:p>
    <w:tbl>
      <w:tblPr>
        <w:tblW w:w="0" w:type="auto"/>
        <w:tblInd w:w="115" w:type="dxa"/>
        <w:tblLayout w:type="fixed"/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3960"/>
        <w:gridCol w:w="5069"/>
      </w:tblGrid>
      <w:tr w:rsidR="00A05405" w:rsidRPr="00274231" w:rsidTr="00A1499E">
        <w:trPr>
          <w:cantSplit/>
          <w:trHeight w:val="276"/>
        </w:trPr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05405" w:rsidRPr="00274231" w:rsidRDefault="00A05405" w:rsidP="005233A6">
            <w:pPr>
              <w:rPr>
                <w:rFonts w:ascii="Calibri" w:hAnsi="Calibri" w:cs="Calibri"/>
                <w:sz w:val="22"/>
                <w:szCs w:val="22"/>
              </w:rPr>
            </w:pPr>
            <w:r w:rsidRPr="00274231">
              <w:rPr>
                <w:rFonts w:ascii="Calibri" w:hAnsi="Calibri" w:cs="Calibri"/>
                <w:sz w:val="22"/>
                <w:szCs w:val="22"/>
              </w:rPr>
              <w:t>Languages</w:t>
            </w:r>
            <w:r w:rsidR="005233A6">
              <w:rPr>
                <w:rFonts w:ascii="Calibri" w:hAnsi="Calibri" w:cs="Calibri"/>
                <w:sz w:val="22"/>
                <w:szCs w:val="22"/>
              </w:rPr>
              <w:t xml:space="preserve"> &amp; W</w:t>
            </w:r>
            <w:r w:rsidR="006C4995">
              <w:rPr>
                <w:rFonts w:ascii="Calibri" w:hAnsi="Calibri" w:cs="Calibri"/>
                <w:sz w:val="22"/>
                <w:szCs w:val="22"/>
              </w:rPr>
              <w:t xml:space="preserve">eb </w:t>
            </w:r>
            <w:r w:rsidR="005233A6">
              <w:rPr>
                <w:rFonts w:ascii="Calibri" w:hAnsi="Calibri" w:cs="Calibri"/>
                <w:sz w:val="22"/>
                <w:szCs w:val="22"/>
              </w:rPr>
              <w:t>T</w:t>
            </w:r>
            <w:r w:rsidR="006C4995">
              <w:rPr>
                <w:rFonts w:ascii="Calibri" w:hAnsi="Calibri" w:cs="Calibri"/>
                <w:sz w:val="22"/>
                <w:szCs w:val="22"/>
              </w:rPr>
              <w:t>echnologies</w:t>
            </w:r>
          </w:p>
        </w:tc>
        <w:tc>
          <w:tcPr>
            <w:tcW w:w="50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05405" w:rsidRPr="00274231" w:rsidRDefault="00A05405" w:rsidP="00BF109D">
            <w:pPr>
              <w:rPr>
                <w:rFonts w:ascii="Calibri" w:hAnsi="Calibri" w:cs="Calibri"/>
                <w:sz w:val="22"/>
                <w:szCs w:val="22"/>
              </w:rPr>
            </w:pPr>
            <w:r w:rsidRPr="00274231">
              <w:rPr>
                <w:rFonts w:ascii="Calibri" w:hAnsi="Calibri" w:cs="Calibri"/>
                <w:iCs/>
                <w:sz w:val="22"/>
                <w:szCs w:val="22"/>
              </w:rPr>
              <w:t>ASP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.NET</w:t>
            </w:r>
            <w:r w:rsidR="00C31E39">
              <w:rPr>
                <w:rFonts w:ascii="Calibri" w:hAnsi="Calibri" w:cs="Calibri"/>
                <w:iCs/>
                <w:sz w:val="22"/>
                <w:szCs w:val="22"/>
              </w:rPr>
              <w:t xml:space="preserve"> (</w:t>
            </w:r>
            <w:r w:rsidRPr="00274231">
              <w:rPr>
                <w:rFonts w:ascii="Calibri" w:hAnsi="Calibri" w:cs="Calibri"/>
                <w:iCs/>
                <w:sz w:val="22"/>
                <w:szCs w:val="22"/>
              </w:rPr>
              <w:t>3.5</w:t>
            </w:r>
            <w:r w:rsidR="005A6FFE">
              <w:rPr>
                <w:rFonts w:ascii="Calibri" w:hAnsi="Calibri" w:cs="Calibri"/>
                <w:iCs/>
                <w:sz w:val="22"/>
                <w:szCs w:val="22"/>
              </w:rPr>
              <w:t>/4.0</w:t>
            </w:r>
            <w:r w:rsidR="00073DAA">
              <w:rPr>
                <w:rFonts w:ascii="Calibri" w:hAnsi="Calibri" w:cs="Calibri"/>
                <w:iCs/>
                <w:sz w:val="22"/>
                <w:szCs w:val="22"/>
              </w:rPr>
              <w:t xml:space="preserve">), C#, WCF </w:t>
            </w:r>
            <w:r w:rsidR="000872FC">
              <w:rPr>
                <w:rFonts w:ascii="Calibri" w:hAnsi="Calibri" w:cs="Calibri"/>
                <w:iCs/>
                <w:sz w:val="22"/>
                <w:szCs w:val="22"/>
              </w:rPr>
              <w:t>,</w:t>
            </w:r>
            <w:r w:rsidR="000F26E7">
              <w:rPr>
                <w:rFonts w:ascii="Calibri" w:hAnsi="Calibri" w:cs="Calibri"/>
                <w:iCs/>
                <w:sz w:val="22"/>
                <w:szCs w:val="22"/>
              </w:rPr>
              <w:t xml:space="preserve"> LINQ</w:t>
            </w:r>
          </w:p>
        </w:tc>
      </w:tr>
      <w:tr w:rsidR="00A05405" w:rsidRPr="00274231" w:rsidTr="00A1499E">
        <w:trPr>
          <w:cantSplit/>
          <w:trHeight w:val="276"/>
        </w:trPr>
        <w:tc>
          <w:tcPr>
            <w:tcW w:w="3960" w:type="dxa"/>
            <w:tcBorders>
              <w:left w:val="single" w:sz="1" w:space="0" w:color="000000"/>
              <w:bottom w:val="single" w:sz="1" w:space="0" w:color="000000"/>
            </w:tcBorders>
          </w:tcPr>
          <w:p w:rsidR="00A05405" w:rsidRPr="00274231" w:rsidRDefault="00A05405" w:rsidP="00A1499E">
            <w:pPr>
              <w:rPr>
                <w:rFonts w:ascii="Calibri" w:hAnsi="Calibri" w:cs="Calibri"/>
                <w:sz w:val="22"/>
                <w:szCs w:val="22"/>
              </w:rPr>
            </w:pPr>
            <w:r w:rsidRPr="00274231">
              <w:rPr>
                <w:rFonts w:ascii="Calibri" w:hAnsi="Calibri" w:cs="Calibri"/>
                <w:sz w:val="22"/>
                <w:szCs w:val="22"/>
              </w:rPr>
              <w:t xml:space="preserve"> Operating System</w:t>
            </w:r>
          </w:p>
        </w:tc>
        <w:tc>
          <w:tcPr>
            <w:tcW w:w="50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05405" w:rsidRPr="00274231" w:rsidRDefault="00A05405" w:rsidP="00A1499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Windows </w:t>
            </w:r>
            <w:r w:rsidRPr="00274231">
              <w:rPr>
                <w:rFonts w:ascii="Calibri" w:hAnsi="Calibri" w:cs="Calibri"/>
                <w:iCs/>
                <w:sz w:val="22"/>
                <w:szCs w:val="22"/>
              </w:rPr>
              <w:t>XP/Vista/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Windows</w:t>
            </w:r>
            <w:r w:rsidRPr="00274231">
              <w:rPr>
                <w:rFonts w:ascii="Calibri" w:hAnsi="Calibri" w:cs="Calibri"/>
                <w:iCs/>
                <w:sz w:val="22"/>
                <w:szCs w:val="22"/>
              </w:rPr>
              <w:t>7</w:t>
            </w:r>
          </w:p>
        </w:tc>
      </w:tr>
      <w:tr w:rsidR="00A05405" w:rsidRPr="00274231" w:rsidTr="00A1499E">
        <w:trPr>
          <w:cantSplit/>
          <w:trHeight w:val="269"/>
        </w:trPr>
        <w:tc>
          <w:tcPr>
            <w:tcW w:w="3960" w:type="dxa"/>
            <w:tcBorders>
              <w:left w:val="single" w:sz="1" w:space="0" w:color="000000"/>
              <w:bottom w:val="single" w:sz="1" w:space="0" w:color="000000"/>
            </w:tcBorders>
          </w:tcPr>
          <w:p w:rsidR="00A05405" w:rsidRPr="00274231" w:rsidRDefault="00A05405" w:rsidP="00A1499E">
            <w:pPr>
              <w:rPr>
                <w:rFonts w:ascii="Calibri" w:hAnsi="Calibri" w:cs="Calibri"/>
                <w:sz w:val="22"/>
                <w:szCs w:val="22"/>
              </w:rPr>
            </w:pPr>
            <w:r w:rsidRPr="00274231">
              <w:rPr>
                <w:rFonts w:ascii="Calibri" w:hAnsi="Calibri" w:cs="Calibri"/>
                <w:iCs/>
                <w:sz w:val="22"/>
                <w:szCs w:val="22"/>
              </w:rPr>
              <w:t>Internet tools, Application servers and related technology</w:t>
            </w:r>
          </w:p>
        </w:tc>
        <w:tc>
          <w:tcPr>
            <w:tcW w:w="50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05405" w:rsidRPr="00274231" w:rsidRDefault="00A05405" w:rsidP="003A63DA">
            <w:pPr>
              <w:rPr>
                <w:rFonts w:ascii="Calibri" w:hAnsi="Calibri" w:cs="Calibri"/>
                <w:sz w:val="22"/>
                <w:szCs w:val="22"/>
              </w:rPr>
            </w:pPr>
            <w:r w:rsidRPr="00274231">
              <w:rPr>
                <w:rFonts w:ascii="Calibri" w:hAnsi="Calibri" w:cs="Calibri"/>
                <w:sz w:val="22"/>
                <w:szCs w:val="22"/>
              </w:rPr>
              <w:t xml:space="preserve"> Fire Bug</w:t>
            </w:r>
            <w:r w:rsidR="003A63DA">
              <w:rPr>
                <w:rFonts w:ascii="Calibri" w:hAnsi="Calibri" w:cs="Calibri"/>
                <w:sz w:val="22"/>
                <w:szCs w:val="22"/>
              </w:rPr>
              <w:t>, Tortoise SVN</w:t>
            </w:r>
            <w:r w:rsidR="00BF77D6">
              <w:rPr>
                <w:rFonts w:ascii="Calibri" w:hAnsi="Calibri" w:cs="Calibri"/>
                <w:sz w:val="22"/>
                <w:szCs w:val="22"/>
              </w:rPr>
              <w:t xml:space="preserve">, Visual Source safe </w:t>
            </w:r>
            <w:r w:rsidR="00381A34">
              <w:rPr>
                <w:rFonts w:ascii="Calibri" w:hAnsi="Calibri" w:cs="Calibri"/>
                <w:sz w:val="22"/>
                <w:szCs w:val="22"/>
              </w:rPr>
              <w:t>(VSS)</w:t>
            </w:r>
            <w:r w:rsidR="003A63DA">
              <w:rPr>
                <w:rFonts w:ascii="Calibri" w:hAnsi="Calibri" w:cs="Calibri"/>
                <w:sz w:val="22"/>
                <w:szCs w:val="22"/>
              </w:rPr>
              <w:t>, Team Foundation server</w:t>
            </w:r>
            <w:r w:rsidR="00E17BB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81A34">
              <w:rPr>
                <w:rFonts w:ascii="Calibri" w:hAnsi="Calibri" w:cs="Calibri"/>
                <w:sz w:val="22"/>
                <w:szCs w:val="22"/>
              </w:rPr>
              <w:t>(TFS)</w:t>
            </w:r>
            <w:r w:rsidR="003A63DA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A05405" w:rsidRPr="00274231" w:rsidTr="00A1499E">
        <w:trPr>
          <w:cantSplit/>
          <w:trHeight w:val="276"/>
        </w:trPr>
        <w:tc>
          <w:tcPr>
            <w:tcW w:w="3960" w:type="dxa"/>
            <w:tcBorders>
              <w:left w:val="single" w:sz="1" w:space="0" w:color="000000"/>
              <w:bottom w:val="single" w:sz="1" w:space="0" w:color="000000"/>
            </w:tcBorders>
          </w:tcPr>
          <w:p w:rsidR="00A05405" w:rsidRPr="00274231" w:rsidRDefault="00A05405" w:rsidP="00A1499E">
            <w:pPr>
              <w:rPr>
                <w:rFonts w:ascii="Calibri" w:hAnsi="Calibri" w:cs="Calibri"/>
                <w:sz w:val="22"/>
                <w:szCs w:val="22"/>
              </w:rPr>
            </w:pPr>
            <w:r w:rsidRPr="00274231">
              <w:rPr>
                <w:rFonts w:ascii="Calibri" w:hAnsi="Calibri" w:cs="Calibri"/>
                <w:sz w:val="22"/>
                <w:szCs w:val="22"/>
              </w:rPr>
              <w:t>Database</w:t>
            </w:r>
          </w:p>
        </w:tc>
        <w:tc>
          <w:tcPr>
            <w:tcW w:w="50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05405" w:rsidRPr="00274231" w:rsidRDefault="00A05405" w:rsidP="00A1499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SQL Server </w:t>
            </w:r>
            <w:r w:rsidRPr="00274231">
              <w:rPr>
                <w:rFonts w:ascii="Calibri" w:hAnsi="Calibri" w:cs="Calibri"/>
                <w:sz w:val="22"/>
                <w:szCs w:val="22"/>
              </w:rPr>
              <w:t>2005</w:t>
            </w:r>
            <w:r>
              <w:rPr>
                <w:rFonts w:ascii="Calibri" w:hAnsi="Calibri" w:cs="Calibri"/>
                <w:sz w:val="22"/>
                <w:szCs w:val="22"/>
              </w:rPr>
              <w:t>/2008</w:t>
            </w:r>
            <w:r w:rsidRPr="00274231">
              <w:rPr>
                <w:rFonts w:ascii="Calibri" w:hAnsi="Calibri" w:cs="Calibri"/>
                <w:sz w:val="22"/>
                <w:szCs w:val="22"/>
              </w:rPr>
              <w:t xml:space="preserve"> Express Edition</w:t>
            </w:r>
            <w:r w:rsidR="00A47829">
              <w:rPr>
                <w:rFonts w:ascii="Calibri" w:hAnsi="Calibri" w:cs="Calibri"/>
                <w:sz w:val="22"/>
                <w:szCs w:val="22"/>
              </w:rPr>
              <w:t>,</w:t>
            </w:r>
            <w:r w:rsidR="00661B8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47829">
              <w:rPr>
                <w:rFonts w:ascii="Calibri" w:hAnsi="Calibri" w:cs="Calibri"/>
                <w:sz w:val="22"/>
                <w:szCs w:val="22"/>
              </w:rPr>
              <w:t xml:space="preserve"> Sql Azure</w:t>
            </w:r>
            <w:r w:rsidR="008C4B4A">
              <w:rPr>
                <w:rFonts w:ascii="Calibri" w:hAnsi="Calibri" w:cs="Calibri"/>
                <w:sz w:val="22"/>
                <w:szCs w:val="22"/>
              </w:rPr>
              <w:t>,</w:t>
            </w:r>
            <w:r w:rsidR="00661B8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C4B4A">
              <w:rPr>
                <w:rFonts w:ascii="Calibri" w:hAnsi="Calibri" w:cs="Calibri"/>
                <w:sz w:val="22"/>
                <w:szCs w:val="22"/>
              </w:rPr>
              <w:t>Sql server compact</w:t>
            </w:r>
          </w:p>
        </w:tc>
      </w:tr>
      <w:tr w:rsidR="00A05405" w:rsidRPr="00274231" w:rsidTr="00A1499E">
        <w:trPr>
          <w:cantSplit/>
          <w:trHeight w:val="276"/>
        </w:trPr>
        <w:tc>
          <w:tcPr>
            <w:tcW w:w="3960" w:type="dxa"/>
            <w:tcBorders>
              <w:left w:val="single" w:sz="1" w:space="0" w:color="000000"/>
              <w:bottom w:val="single" w:sz="1" w:space="0" w:color="000000"/>
            </w:tcBorders>
          </w:tcPr>
          <w:p w:rsidR="00A05405" w:rsidRPr="00274231" w:rsidRDefault="00A05405" w:rsidP="00A1499E">
            <w:pPr>
              <w:rPr>
                <w:rFonts w:ascii="Calibri" w:hAnsi="Calibri" w:cs="Calibri"/>
                <w:sz w:val="22"/>
                <w:szCs w:val="22"/>
              </w:rPr>
            </w:pPr>
            <w:r w:rsidRPr="00274231">
              <w:rPr>
                <w:rFonts w:ascii="Calibri" w:hAnsi="Calibri" w:cs="Calibri"/>
                <w:sz w:val="22"/>
                <w:szCs w:val="22"/>
              </w:rPr>
              <w:t>Others</w:t>
            </w:r>
          </w:p>
        </w:tc>
        <w:tc>
          <w:tcPr>
            <w:tcW w:w="50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05405" w:rsidRPr="003D56DA" w:rsidRDefault="0099683E" w:rsidP="006B4C2D">
            <w:pPr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Three tier</w:t>
            </w:r>
            <w:r w:rsidR="006B4277">
              <w:rPr>
                <w:rFonts w:ascii="Calibri" w:hAnsi="Calibri" w:cs="Calibri"/>
                <w:iCs/>
                <w:sz w:val="22"/>
                <w:szCs w:val="22"/>
              </w:rPr>
              <w:t xml:space="preserve"> Architecture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,</w:t>
            </w:r>
            <w:r w:rsidR="00590FBC">
              <w:rPr>
                <w:rFonts w:ascii="Calibri" w:hAnsi="Calibri" w:cs="Calibri"/>
                <w:iCs/>
                <w:sz w:val="22"/>
                <w:szCs w:val="22"/>
              </w:rPr>
              <w:t xml:space="preserve"> </w:t>
            </w:r>
            <w:r w:rsidR="00A05405" w:rsidRPr="00B67645">
              <w:rPr>
                <w:rFonts w:ascii="Calibri" w:hAnsi="Calibri" w:cs="Calibri"/>
                <w:iCs/>
                <w:sz w:val="22"/>
                <w:szCs w:val="22"/>
              </w:rPr>
              <w:t>Service Oriented Architecture (SOA)</w:t>
            </w:r>
            <w:r w:rsidR="006B4C2D">
              <w:rPr>
                <w:rFonts w:ascii="Calibri" w:hAnsi="Calibri" w:cs="Calibri"/>
                <w:iCs/>
                <w:sz w:val="22"/>
                <w:szCs w:val="22"/>
              </w:rPr>
              <w:t xml:space="preserve"> , Windows mobile 6.5</w:t>
            </w:r>
            <w:r w:rsidR="00A05405">
              <w:rPr>
                <w:rFonts w:ascii="Calibri" w:hAnsi="Calibri" w:cs="Calibri"/>
                <w:iCs/>
                <w:sz w:val="22"/>
                <w:szCs w:val="22"/>
              </w:rPr>
              <w:t xml:space="preserve"> ,</w:t>
            </w:r>
            <w:r w:rsidR="006B4C2D">
              <w:rPr>
                <w:rFonts w:ascii="Calibri" w:hAnsi="Calibri" w:cs="Calibri"/>
                <w:iCs/>
                <w:sz w:val="22"/>
                <w:szCs w:val="22"/>
              </w:rPr>
              <w:t xml:space="preserve"> Microsoft Azure</w:t>
            </w:r>
            <w:r w:rsidR="00E32F76">
              <w:rPr>
                <w:rFonts w:ascii="Calibri" w:hAnsi="Calibri" w:cs="Calibri"/>
                <w:iCs/>
                <w:sz w:val="22"/>
                <w:szCs w:val="22"/>
              </w:rPr>
              <w:t xml:space="preserve"> Cloud</w:t>
            </w:r>
            <w:r w:rsidR="006546C3">
              <w:rPr>
                <w:rFonts w:ascii="Calibri" w:hAnsi="Calibri" w:cs="Calibri"/>
                <w:iCs/>
                <w:sz w:val="22"/>
                <w:szCs w:val="22"/>
              </w:rPr>
              <w:t>.</w:t>
            </w:r>
          </w:p>
        </w:tc>
      </w:tr>
    </w:tbl>
    <w:p w:rsidR="00A05405" w:rsidRDefault="00A05405" w:rsidP="00A05405"/>
    <w:p w:rsidR="00A05405" w:rsidRDefault="00A05405" w:rsidP="00A05405"/>
    <w:p w:rsidR="009A2139" w:rsidRDefault="009A2139" w:rsidP="00C644EA">
      <w:pPr>
        <w:jc w:val="both"/>
        <w:rPr>
          <w:b/>
          <w:bCs/>
          <w:sz w:val="14"/>
          <w:szCs w:val="14"/>
          <w:u w:val="single"/>
        </w:rPr>
      </w:pPr>
    </w:p>
    <w:p w:rsidR="00770268" w:rsidRDefault="00770268" w:rsidP="00C644EA">
      <w:pPr>
        <w:jc w:val="both"/>
        <w:rPr>
          <w:b/>
          <w:bCs/>
          <w:sz w:val="14"/>
          <w:szCs w:val="14"/>
          <w:u w:val="single"/>
        </w:rPr>
      </w:pPr>
    </w:p>
    <w:p w:rsidR="009D54F4" w:rsidRDefault="009D54F4" w:rsidP="00C644EA">
      <w:pPr>
        <w:jc w:val="both"/>
        <w:rPr>
          <w:b/>
          <w:bCs/>
          <w:sz w:val="14"/>
          <w:szCs w:val="14"/>
          <w:u w:val="single"/>
        </w:rPr>
      </w:pPr>
    </w:p>
    <w:p w:rsidR="00157EB0" w:rsidRDefault="00157EB0" w:rsidP="00C644EA">
      <w:pPr>
        <w:jc w:val="both"/>
        <w:rPr>
          <w:b/>
          <w:bCs/>
          <w:sz w:val="14"/>
          <w:szCs w:val="14"/>
          <w:u w:val="single"/>
        </w:rPr>
      </w:pPr>
    </w:p>
    <w:p w:rsidR="009301A8" w:rsidRDefault="009301A8" w:rsidP="00C644EA">
      <w:pPr>
        <w:jc w:val="both"/>
        <w:rPr>
          <w:b/>
          <w:bCs/>
          <w:sz w:val="14"/>
          <w:szCs w:val="14"/>
          <w:u w:val="single"/>
        </w:rPr>
      </w:pPr>
    </w:p>
    <w:p w:rsidR="00690FEC" w:rsidRDefault="00690FEC" w:rsidP="00C644EA">
      <w:pPr>
        <w:jc w:val="both"/>
        <w:rPr>
          <w:b/>
          <w:bCs/>
          <w:sz w:val="14"/>
          <w:szCs w:val="14"/>
          <w:u w:val="single"/>
        </w:rPr>
      </w:pPr>
    </w:p>
    <w:p w:rsidR="009301A8" w:rsidRDefault="009301A8" w:rsidP="00C644EA">
      <w:pPr>
        <w:jc w:val="both"/>
        <w:rPr>
          <w:b/>
          <w:bCs/>
          <w:sz w:val="14"/>
          <w:szCs w:val="14"/>
          <w:u w:val="single"/>
        </w:rPr>
      </w:pPr>
    </w:p>
    <w:p w:rsidR="006E680A" w:rsidRPr="008909CE" w:rsidRDefault="006E680A" w:rsidP="006E680A">
      <w:pPr>
        <w:pStyle w:val="SectionTitle"/>
        <w:pBdr>
          <w:top w:val="single" w:sz="6" w:space="1" w:color="808080" w:shadow="1"/>
          <w:left w:val="single" w:sz="6" w:space="4" w:color="808080" w:shadow="1"/>
          <w:bottom w:val="single" w:sz="6" w:space="2" w:color="808080" w:shadow="1"/>
          <w:right w:val="single" w:sz="6" w:space="4" w:color="808080" w:shadow="1"/>
        </w:pBdr>
        <w:shd w:val="pct20" w:color="auto" w:fill="FFFFFF"/>
        <w:spacing w:before="100" w:beforeAutospacing="1" w:after="100" w:afterAutospacing="1" w:line="240" w:lineRule="auto"/>
        <w:ind w:firstLine="0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Personal ACHIEVEMENTS</w:t>
      </w:r>
    </w:p>
    <w:p w:rsidR="00C24FEC" w:rsidRDefault="004A04A8" w:rsidP="00C24FEC">
      <w:pPr>
        <w:pStyle w:val="BodyTextIndent"/>
        <w:numPr>
          <w:ilvl w:val="0"/>
          <w:numId w:val="30"/>
        </w:numPr>
        <w:autoSpaceDE w:val="0"/>
        <w:autoSpaceDN w:val="0"/>
        <w:spacing w:after="220" w:line="220" w:lineRule="atLeast"/>
        <w:jc w:val="both"/>
        <w:rPr>
          <w:rFonts w:ascii="Calibri" w:hAnsi="Calibri"/>
          <w:sz w:val="22"/>
          <w:szCs w:val="22"/>
        </w:rPr>
      </w:pPr>
      <w:r w:rsidRPr="00ED6291">
        <w:rPr>
          <w:rFonts w:ascii="Calibri" w:hAnsi="Calibri"/>
          <w:sz w:val="22"/>
          <w:szCs w:val="22"/>
        </w:rPr>
        <w:t>Developed</w:t>
      </w:r>
      <w:r w:rsidR="00133C47">
        <w:rPr>
          <w:rFonts w:ascii="Calibri" w:hAnsi="Calibri"/>
          <w:sz w:val="22"/>
          <w:szCs w:val="22"/>
        </w:rPr>
        <w:t xml:space="preserve"> and lead</w:t>
      </w:r>
      <w:r w:rsidR="00C07D6B">
        <w:rPr>
          <w:rFonts w:ascii="Calibri" w:hAnsi="Calibri"/>
          <w:sz w:val="22"/>
          <w:szCs w:val="22"/>
        </w:rPr>
        <w:t>ing</w:t>
      </w:r>
      <w:r w:rsidRPr="00ED6291">
        <w:rPr>
          <w:rFonts w:ascii="Calibri" w:hAnsi="Calibri"/>
          <w:sz w:val="22"/>
          <w:szCs w:val="22"/>
        </w:rPr>
        <w:t xml:space="preserve"> Windows mobile team in the Seasia Infotech , Mohali.</w:t>
      </w:r>
    </w:p>
    <w:p w:rsidR="00C24FEC" w:rsidRPr="00C24FEC" w:rsidRDefault="00C24FEC" w:rsidP="00C24FEC">
      <w:pPr>
        <w:pStyle w:val="BodyTextIndent"/>
        <w:autoSpaceDE w:val="0"/>
        <w:autoSpaceDN w:val="0"/>
        <w:spacing w:after="220" w:line="220" w:lineRule="atLeast"/>
        <w:ind w:left="720"/>
        <w:jc w:val="both"/>
        <w:rPr>
          <w:rFonts w:ascii="Calibri" w:hAnsi="Calibri"/>
          <w:sz w:val="22"/>
          <w:szCs w:val="22"/>
        </w:rPr>
      </w:pPr>
    </w:p>
    <w:p w:rsidR="00F241B8" w:rsidRDefault="00F44B67" w:rsidP="00F44B67">
      <w:pPr>
        <w:pStyle w:val="SectionTitle"/>
        <w:pBdr>
          <w:top w:val="single" w:sz="6" w:space="1" w:color="808080" w:shadow="1"/>
          <w:left w:val="single" w:sz="6" w:space="4" w:color="808080" w:shadow="1"/>
          <w:bottom w:val="single" w:sz="6" w:space="2" w:color="808080" w:shadow="1"/>
          <w:right w:val="single" w:sz="6" w:space="4" w:color="808080" w:shadow="1"/>
        </w:pBdr>
        <w:shd w:val="pct20" w:color="auto" w:fill="FFFFFF"/>
        <w:spacing w:before="100" w:beforeAutospacing="1" w:after="100" w:afterAutospacing="1" w:line="240" w:lineRule="auto"/>
        <w:ind w:firstLine="0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</w:t>
      </w:r>
      <w:r w:rsidR="009A6692">
        <w:rPr>
          <w:b/>
          <w:bCs/>
          <w:sz w:val="24"/>
          <w:szCs w:val="24"/>
        </w:rPr>
        <w:t>ct profile</w:t>
      </w:r>
    </w:p>
    <w:p w:rsidR="00157EB0" w:rsidRDefault="00EF00AC" w:rsidP="00C8490D">
      <w:pPr>
        <w:jc w:val="both"/>
        <w:rPr>
          <w:rFonts w:ascii="Calibri" w:hAnsi="Calibri"/>
          <w:sz w:val="22"/>
          <w:szCs w:val="22"/>
        </w:rPr>
      </w:pPr>
      <w:r w:rsidRPr="006D70AD">
        <w:rPr>
          <w:rFonts w:ascii="Calibri" w:hAnsi="Calibri"/>
          <w:b/>
          <w:sz w:val="22"/>
          <w:szCs w:val="22"/>
          <w:u w:val="single"/>
        </w:rPr>
        <w:t>Project #</w:t>
      </w:r>
      <w:r w:rsidR="00157EB0" w:rsidRPr="006D70AD">
        <w:rPr>
          <w:rFonts w:ascii="Calibri" w:hAnsi="Calibri"/>
          <w:b/>
          <w:sz w:val="22"/>
          <w:szCs w:val="22"/>
          <w:u w:val="single"/>
        </w:rPr>
        <w:t>1</w:t>
      </w:r>
    </w:p>
    <w:p w:rsidR="00F241B8" w:rsidRDefault="00F241B8" w:rsidP="00C8490D">
      <w:pPr>
        <w:jc w:val="both"/>
        <w:rPr>
          <w:rFonts w:ascii="Calibri" w:hAnsi="Calibri"/>
          <w:sz w:val="22"/>
          <w:szCs w:val="22"/>
        </w:rPr>
      </w:pPr>
    </w:p>
    <w:tbl>
      <w:tblPr>
        <w:tblW w:w="0" w:type="auto"/>
        <w:tblInd w:w="72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653"/>
        <w:gridCol w:w="7376"/>
      </w:tblGrid>
      <w:tr w:rsidR="001111B7" w:rsidRPr="001A36D4" w:rsidTr="0007670F">
        <w:trPr>
          <w:cantSplit/>
          <w:trHeight w:val="269"/>
        </w:trPr>
        <w:tc>
          <w:tcPr>
            <w:tcW w:w="1653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1111B7" w:rsidRPr="00B67645" w:rsidRDefault="001111B7" w:rsidP="00D659E8">
            <w:pPr>
              <w:pStyle w:val="WW-TableContents"/>
              <w:snapToGrid w:val="0"/>
              <w:jc w:val="left"/>
              <w:rPr>
                <w:rFonts w:ascii="Calibri" w:hAnsi="Calibri" w:cs="Calibri"/>
                <w:sz w:val="22"/>
                <w:szCs w:val="22"/>
                <w:lang w:val="fr-BE"/>
              </w:rPr>
            </w:pPr>
            <w:r w:rsidRPr="00B67645">
              <w:rPr>
                <w:rFonts w:ascii="Calibri" w:hAnsi="Calibri" w:cs="Calibri"/>
                <w:sz w:val="22"/>
                <w:szCs w:val="22"/>
                <w:lang w:val="fr-BE"/>
              </w:rPr>
              <w:t>Project Name</w:t>
            </w:r>
          </w:p>
        </w:tc>
        <w:tc>
          <w:tcPr>
            <w:tcW w:w="737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vAlign w:val="center"/>
          </w:tcPr>
          <w:p w:rsidR="001111B7" w:rsidRPr="008F49C1" w:rsidRDefault="00E46C51" w:rsidP="002F723B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Management Information System</w:t>
            </w:r>
            <w:r w:rsidR="00C8636C">
              <w:rPr>
                <w:rFonts w:ascii="Calibri" w:hAnsi="Calibri" w:cs="Calibri"/>
                <w:b/>
                <w:sz w:val="22"/>
                <w:szCs w:val="22"/>
              </w:rPr>
              <w:t xml:space="preserve"> (Sept 2011- Sept 2012 )</w:t>
            </w:r>
          </w:p>
        </w:tc>
      </w:tr>
      <w:tr w:rsidR="004A3155" w:rsidRPr="001A36D4" w:rsidTr="0007670F">
        <w:trPr>
          <w:cantSplit/>
          <w:trHeight w:val="269"/>
        </w:trPr>
        <w:tc>
          <w:tcPr>
            <w:tcW w:w="1653" w:type="dxa"/>
            <w:tcBorders>
              <w:left w:val="single" w:sz="1" w:space="0" w:color="000000"/>
              <w:bottom w:val="single" w:sz="1" w:space="0" w:color="000000"/>
            </w:tcBorders>
          </w:tcPr>
          <w:p w:rsidR="004A3155" w:rsidRPr="00B67645" w:rsidRDefault="004A3155" w:rsidP="00D659E8">
            <w:pPr>
              <w:pStyle w:val="WW-TableContents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Client</w:t>
            </w:r>
          </w:p>
        </w:tc>
        <w:tc>
          <w:tcPr>
            <w:tcW w:w="73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A3155" w:rsidRPr="00B67645" w:rsidRDefault="004A3155" w:rsidP="00BE22E9">
            <w:pPr>
              <w:pStyle w:val="WW-TableContents"/>
              <w:snapToGrid w:val="0"/>
              <w:jc w:val="left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Haryana Urban Development Authority (HUDA)</w:t>
            </w:r>
          </w:p>
        </w:tc>
      </w:tr>
      <w:tr w:rsidR="00DD6F9F" w:rsidRPr="001A36D4" w:rsidTr="0007670F">
        <w:trPr>
          <w:cantSplit/>
          <w:trHeight w:val="269"/>
        </w:trPr>
        <w:tc>
          <w:tcPr>
            <w:tcW w:w="1653" w:type="dxa"/>
            <w:tcBorders>
              <w:left w:val="single" w:sz="1" w:space="0" w:color="000000"/>
              <w:bottom w:val="single" w:sz="1" w:space="0" w:color="000000"/>
            </w:tcBorders>
          </w:tcPr>
          <w:p w:rsidR="00DD6F9F" w:rsidRDefault="00DD6F9F" w:rsidP="00D659E8">
            <w:pPr>
              <w:pStyle w:val="WW-TableContents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Role</w:t>
            </w:r>
          </w:p>
        </w:tc>
        <w:tc>
          <w:tcPr>
            <w:tcW w:w="73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6F9F" w:rsidRDefault="002F4201" w:rsidP="00BE22E9">
            <w:pPr>
              <w:pStyle w:val="WW-TableContents"/>
              <w:snapToGrid w:val="0"/>
              <w:jc w:val="left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Associate </w:t>
            </w:r>
            <w:r w:rsidR="00DD6F9F">
              <w:rPr>
                <w:rFonts w:ascii="Calibri" w:hAnsi="Calibri" w:cs="Calibri"/>
                <w:iCs/>
                <w:sz w:val="22"/>
                <w:szCs w:val="22"/>
              </w:rPr>
              <w:t>Software Developer</w:t>
            </w:r>
          </w:p>
        </w:tc>
      </w:tr>
      <w:tr w:rsidR="00905F5D" w:rsidRPr="001A36D4" w:rsidTr="0007670F">
        <w:trPr>
          <w:cantSplit/>
          <w:trHeight w:val="269"/>
        </w:trPr>
        <w:tc>
          <w:tcPr>
            <w:tcW w:w="1653" w:type="dxa"/>
            <w:tcBorders>
              <w:left w:val="single" w:sz="1" w:space="0" w:color="000000"/>
              <w:bottom w:val="single" w:sz="1" w:space="0" w:color="000000"/>
            </w:tcBorders>
          </w:tcPr>
          <w:p w:rsidR="00905F5D" w:rsidRDefault="00905F5D" w:rsidP="00D659E8">
            <w:pPr>
              <w:pStyle w:val="WW-TableContents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Team </w:t>
            </w:r>
          </w:p>
        </w:tc>
        <w:tc>
          <w:tcPr>
            <w:tcW w:w="73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5F5D" w:rsidRDefault="00905F5D" w:rsidP="00BE22E9">
            <w:pPr>
              <w:pStyle w:val="WW-TableContents"/>
              <w:snapToGrid w:val="0"/>
              <w:jc w:val="left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5</w:t>
            </w:r>
          </w:p>
        </w:tc>
      </w:tr>
      <w:tr w:rsidR="001111B7" w:rsidRPr="001A36D4" w:rsidTr="0007670F">
        <w:trPr>
          <w:cantSplit/>
          <w:trHeight w:val="269"/>
        </w:trPr>
        <w:tc>
          <w:tcPr>
            <w:tcW w:w="1653" w:type="dxa"/>
            <w:tcBorders>
              <w:left w:val="single" w:sz="1" w:space="0" w:color="000000"/>
              <w:bottom w:val="single" w:sz="1" w:space="0" w:color="000000"/>
            </w:tcBorders>
          </w:tcPr>
          <w:p w:rsidR="001111B7" w:rsidRPr="00B67645" w:rsidRDefault="001111B7" w:rsidP="00D659E8">
            <w:pPr>
              <w:pStyle w:val="WW-TableContents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67645">
              <w:rPr>
                <w:rFonts w:ascii="Calibri" w:hAnsi="Calibri" w:cs="Calibri"/>
                <w:sz w:val="22"/>
                <w:szCs w:val="22"/>
              </w:rPr>
              <w:t>Technical Details</w:t>
            </w:r>
          </w:p>
        </w:tc>
        <w:tc>
          <w:tcPr>
            <w:tcW w:w="73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111B7" w:rsidRPr="00B67645" w:rsidRDefault="001111B7" w:rsidP="00BE22E9">
            <w:pPr>
              <w:pStyle w:val="WW-TableContents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67645">
              <w:rPr>
                <w:rFonts w:ascii="Calibri" w:hAnsi="Calibri" w:cs="Calibri"/>
                <w:iCs/>
                <w:sz w:val="22"/>
                <w:szCs w:val="22"/>
              </w:rPr>
              <w:t>ASP.Net 3.5</w:t>
            </w:r>
            <w:r w:rsidR="00BE22E9">
              <w:rPr>
                <w:rFonts w:ascii="Calibri" w:hAnsi="Calibri" w:cs="Calibri"/>
                <w:iCs/>
                <w:sz w:val="22"/>
                <w:szCs w:val="22"/>
              </w:rPr>
              <w:t xml:space="preserve"> with C#</w:t>
            </w:r>
            <w:r w:rsidRPr="00B67645">
              <w:rPr>
                <w:rFonts w:ascii="Calibri" w:hAnsi="Calibri" w:cs="Calibri"/>
                <w:iCs/>
                <w:sz w:val="22"/>
                <w:szCs w:val="22"/>
              </w:rPr>
              <w:t>, SQL Server 2005, WCF</w:t>
            </w:r>
            <w:r w:rsidR="009175FE">
              <w:rPr>
                <w:rFonts w:ascii="Calibri" w:hAnsi="Calibri" w:cs="Calibri"/>
                <w:iCs/>
                <w:sz w:val="22"/>
                <w:szCs w:val="22"/>
              </w:rPr>
              <w:t xml:space="preserve"> service</w:t>
            </w:r>
            <w:r w:rsidRPr="00B67645">
              <w:rPr>
                <w:rFonts w:ascii="Calibri" w:hAnsi="Calibri" w:cs="Calibri"/>
                <w:iCs/>
                <w:sz w:val="22"/>
                <w:szCs w:val="22"/>
              </w:rPr>
              <w:t>, Service Oriented Architecture (SOA)</w:t>
            </w:r>
            <w:r w:rsidR="00D7504B">
              <w:rPr>
                <w:rFonts w:ascii="Calibri" w:hAnsi="Calibri" w:cs="Calibri"/>
                <w:iCs/>
                <w:sz w:val="22"/>
                <w:szCs w:val="22"/>
              </w:rPr>
              <w:t>,Tortoise SVN</w:t>
            </w:r>
            <w:r w:rsidR="0092207D">
              <w:rPr>
                <w:rFonts w:ascii="Calibri" w:hAnsi="Calibri" w:cs="Calibri"/>
                <w:iCs/>
                <w:sz w:val="22"/>
                <w:szCs w:val="22"/>
              </w:rPr>
              <w:t>.</w:t>
            </w:r>
          </w:p>
        </w:tc>
      </w:tr>
      <w:tr w:rsidR="001111B7" w:rsidRPr="001A36D4" w:rsidTr="0007670F">
        <w:trPr>
          <w:cantSplit/>
          <w:trHeight w:val="858"/>
        </w:trPr>
        <w:tc>
          <w:tcPr>
            <w:tcW w:w="1653" w:type="dxa"/>
            <w:tcBorders>
              <w:left w:val="single" w:sz="1" w:space="0" w:color="000000"/>
              <w:bottom w:val="single" w:sz="1" w:space="0" w:color="000000"/>
            </w:tcBorders>
          </w:tcPr>
          <w:p w:rsidR="001111B7" w:rsidRPr="00B67645" w:rsidRDefault="001111B7" w:rsidP="00D659E8">
            <w:pPr>
              <w:pStyle w:val="WW-TableContents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67645">
              <w:rPr>
                <w:rFonts w:ascii="Calibri" w:hAnsi="Calibri" w:cs="Calibri"/>
                <w:sz w:val="22"/>
                <w:szCs w:val="22"/>
              </w:rPr>
              <w:t>Description</w:t>
            </w:r>
          </w:p>
        </w:tc>
        <w:tc>
          <w:tcPr>
            <w:tcW w:w="73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111B7" w:rsidRPr="00285A3C" w:rsidRDefault="001111B7" w:rsidP="00D659E8">
            <w:pPr>
              <w:jc w:val="both"/>
              <w:rPr>
                <w:szCs w:val="22"/>
              </w:rPr>
            </w:pPr>
            <w:r w:rsidRPr="00127E5B">
              <w:rPr>
                <w:rFonts w:ascii="Calibri" w:hAnsi="Calibri" w:cs="Calibri"/>
                <w:sz w:val="22"/>
                <w:szCs w:val="22"/>
              </w:rPr>
              <w:t xml:space="preserve">Project </w:t>
            </w:r>
            <w:r w:rsidR="00364875" w:rsidRPr="00127E5B">
              <w:rPr>
                <w:rFonts w:ascii="Calibri" w:hAnsi="Calibri" w:cs="Calibri"/>
                <w:sz w:val="22"/>
                <w:szCs w:val="22"/>
              </w:rPr>
              <w:t xml:space="preserve">tracks all the records of work undergoing </w:t>
            </w:r>
            <w:r w:rsidRPr="00127E5B">
              <w:rPr>
                <w:rFonts w:ascii="Calibri" w:hAnsi="Calibri" w:cs="Calibri"/>
                <w:sz w:val="22"/>
                <w:szCs w:val="22"/>
              </w:rPr>
              <w:t>Haryana Urban Development Authority (HUDA)</w:t>
            </w:r>
            <w:r w:rsidR="0007670F">
              <w:rPr>
                <w:rFonts w:ascii="Calibri" w:hAnsi="Calibri" w:cs="Calibri"/>
                <w:sz w:val="22"/>
                <w:szCs w:val="22"/>
              </w:rPr>
              <w:t>.</w:t>
            </w:r>
            <w:r w:rsidR="0007670F" w:rsidRPr="00285A3C">
              <w:rPr>
                <w:szCs w:val="22"/>
              </w:rPr>
              <w:t xml:space="preserve"> </w:t>
            </w:r>
          </w:p>
          <w:p w:rsidR="001111B7" w:rsidRPr="00B67645" w:rsidRDefault="001111B7" w:rsidP="001111B7">
            <w:pPr>
              <w:numPr>
                <w:ilvl w:val="0"/>
                <w:numId w:val="21"/>
              </w:numPr>
              <w:suppressAutoHyphens w:val="0"/>
              <w:rPr>
                <w:rFonts w:ascii="Calibri" w:hAnsi="Calibri" w:cs="Calibri"/>
                <w:sz w:val="22"/>
                <w:szCs w:val="22"/>
              </w:rPr>
            </w:pPr>
            <w:r w:rsidRPr="00B67645">
              <w:rPr>
                <w:rFonts w:ascii="Calibri" w:hAnsi="Calibri" w:cs="Calibri"/>
                <w:sz w:val="22"/>
                <w:szCs w:val="22"/>
              </w:rPr>
              <w:t xml:space="preserve">Online </w:t>
            </w:r>
            <w:r w:rsidR="00CD61D2" w:rsidRPr="00B67645">
              <w:rPr>
                <w:rFonts w:ascii="Calibri" w:hAnsi="Calibri" w:cs="Calibri"/>
                <w:sz w:val="22"/>
                <w:szCs w:val="22"/>
              </w:rPr>
              <w:t xml:space="preserve">tracking of engineering projects/works at different places/sites. </w:t>
            </w:r>
          </w:p>
          <w:p w:rsidR="001111B7" w:rsidRPr="00B67645" w:rsidRDefault="001111B7" w:rsidP="001111B7">
            <w:pPr>
              <w:numPr>
                <w:ilvl w:val="0"/>
                <w:numId w:val="21"/>
              </w:numPr>
              <w:suppressAutoHyphens w:val="0"/>
              <w:rPr>
                <w:rFonts w:ascii="Calibri" w:hAnsi="Calibri" w:cs="Calibri"/>
                <w:sz w:val="22"/>
                <w:szCs w:val="22"/>
              </w:rPr>
            </w:pPr>
            <w:r w:rsidRPr="00B67645">
              <w:rPr>
                <w:rFonts w:ascii="Calibri" w:hAnsi="Calibri" w:cs="Calibri"/>
                <w:sz w:val="22"/>
                <w:szCs w:val="22"/>
              </w:rPr>
              <w:t xml:space="preserve">Monitoring of </w:t>
            </w:r>
            <w:r w:rsidR="00CD61D2" w:rsidRPr="00B67645">
              <w:rPr>
                <w:rFonts w:ascii="Calibri" w:hAnsi="Calibri" w:cs="Calibri"/>
                <w:sz w:val="22"/>
                <w:szCs w:val="22"/>
              </w:rPr>
              <w:t xml:space="preserve">estimates/projects. </w:t>
            </w:r>
          </w:p>
          <w:p w:rsidR="001111B7" w:rsidRPr="00B67645" w:rsidRDefault="001111B7" w:rsidP="001111B7">
            <w:pPr>
              <w:numPr>
                <w:ilvl w:val="0"/>
                <w:numId w:val="21"/>
              </w:numPr>
              <w:suppressAutoHyphens w:val="0"/>
              <w:rPr>
                <w:rFonts w:ascii="Calibri" w:hAnsi="Calibri" w:cs="Calibri"/>
                <w:sz w:val="22"/>
                <w:szCs w:val="22"/>
              </w:rPr>
            </w:pPr>
            <w:r w:rsidRPr="00B67645">
              <w:rPr>
                <w:rFonts w:ascii="Calibri" w:hAnsi="Calibri" w:cs="Calibri"/>
                <w:sz w:val="22"/>
                <w:szCs w:val="22"/>
              </w:rPr>
              <w:t xml:space="preserve">Tracking of </w:t>
            </w:r>
            <w:r w:rsidR="00CD61D2">
              <w:rPr>
                <w:rFonts w:ascii="Calibri" w:hAnsi="Calibri" w:cs="Calibri"/>
                <w:sz w:val="22"/>
                <w:szCs w:val="22"/>
              </w:rPr>
              <w:t>c</w:t>
            </w:r>
            <w:r w:rsidRPr="00B67645">
              <w:rPr>
                <w:rFonts w:ascii="Calibri" w:hAnsi="Calibri" w:cs="Calibri"/>
                <w:sz w:val="22"/>
                <w:szCs w:val="22"/>
              </w:rPr>
              <w:t xml:space="preserve">ontractor’s performance. </w:t>
            </w:r>
          </w:p>
          <w:p w:rsidR="001111B7" w:rsidRPr="00B67645" w:rsidRDefault="001111B7" w:rsidP="001111B7">
            <w:pPr>
              <w:numPr>
                <w:ilvl w:val="0"/>
                <w:numId w:val="21"/>
              </w:numPr>
              <w:suppressAutoHyphens w:val="0"/>
              <w:rPr>
                <w:rFonts w:ascii="Calibri" w:hAnsi="Calibri" w:cs="Calibri"/>
                <w:sz w:val="22"/>
                <w:szCs w:val="22"/>
              </w:rPr>
            </w:pPr>
            <w:r w:rsidRPr="00B67645">
              <w:rPr>
                <w:rFonts w:ascii="Calibri" w:hAnsi="Calibri" w:cs="Calibri"/>
                <w:sz w:val="22"/>
                <w:szCs w:val="22"/>
              </w:rPr>
              <w:t>Monitoring of performance again</w:t>
            </w:r>
            <w:r w:rsidR="00CD61D2">
              <w:rPr>
                <w:rFonts w:ascii="Calibri" w:hAnsi="Calibri" w:cs="Calibri"/>
                <w:sz w:val="22"/>
                <w:szCs w:val="22"/>
              </w:rPr>
              <w:t>st o</w:t>
            </w:r>
            <w:r w:rsidRPr="00B67645">
              <w:rPr>
                <w:rFonts w:ascii="Calibri" w:hAnsi="Calibri" w:cs="Calibri"/>
                <w:sz w:val="22"/>
                <w:szCs w:val="22"/>
              </w:rPr>
              <w:t>ffice/</w:t>
            </w:r>
            <w:r w:rsidR="00CD61D2">
              <w:rPr>
                <w:rFonts w:ascii="Calibri" w:hAnsi="Calibri" w:cs="Calibri"/>
                <w:sz w:val="22"/>
                <w:szCs w:val="22"/>
              </w:rPr>
              <w:t>o</w:t>
            </w:r>
            <w:r w:rsidRPr="00B67645">
              <w:rPr>
                <w:rFonts w:ascii="Calibri" w:hAnsi="Calibri" w:cs="Calibri"/>
                <w:sz w:val="22"/>
                <w:szCs w:val="22"/>
              </w:rPr>
              <w:t xml:space="preserve">fficers.  </w:t>
            </w:r>
          </w:p>
          <w:p w:rsidR="001111B7" w:rsidRPr="0007670F" w:rsidRDefault="001111B7" w:rsidP="0007670F">
            <w:pPr>
              <w:numPr>
                <w:ilvl w:val="0"/>
                <w:numId w:val="21"/>
              </w:numPr>
              <w:suppressAutoHyphens w:val="0"/>
              <w:rPr>
                <w:rFonts w:ascii="Calibri" w:hAnsi="Calibri" w:cs="Calibri"/>
                <w:sz w:val="22"/>
                <w:szCs w:val="22"/>
              </w:rPr>
            </w:pPr>
            <w:r w:rsidRPr="00B67645">
              <w:rPr>
                <w:rFonts w:ascii="Calibri" w:hAnsi="Calibri" w:cs="Calibri"/>
                <w:sz w:val="22"/>
                <w:szCs w:val="22"/>
              </w:rPr>
              <w:t xml:space="preserve">Monitoring </w:t>
            </w:r>
            <w:r w:rsidR="00CD61D2" w:rsidRPr="00B67645">
              <w:rPr>
                <w:rFonts w:ascii="Calibri" w:hAnsi="Calibri" w:cs="Calibri"/>
                <w:sz w:val="22"/>
                <w:szCs w:val="22"/>
              </w:rPr>
              <w:t>and control of expenditure.</w:t>
            </w:r>
          </w:p>
          <w:p w:rsidR="001111B7" w:rsidRPr="00B67645" w:rsidRDefault="001111B7" w:rsidP="001111B7">
            <w:pPr>
              <w:numPr>
                <w:ilvl w:val="0"/>
                <w:numId w:val="21"/>
              </w:numPr>
              <w:suppressAutoHyphens w:val="0"/>
              <w:rPr>
                <w:rFonts w:ascii="Calibri" w:hAnsi="Calibri" w:cs="Calibri"/>
                <w:sz w:val="22"/>
                <w:szCs w:val="22"/>
              </w:rPr>
            </w:pPr>
            <w:r w:rsidRPr="00B67645">
              <w:rPr>
                <w:rFonts w:ascii="Calibri" w:hAnsi="Calibri" w:cs="Calibri"/>
                <w:sz w:val="22"/>
                <w:szCs w:val="22"/>
              </w:rPr>
              <w:t xml:space="preserve">Management of </w:t>
            </w:r>
            <w:r w:rsidR="00CD61D2">
              <w:rPr>
                <w:rFonts w:ascii="Calibri" w:hAnsi="Calibri" w:cs="Calibri"/>
                <w:sz w:val="22"/>
                <w:szCs w:val="22"/>
              </w:rPr>
              <w:t>c</w:t>
            </w:r>
            <w:r w:rsidRPr="00B67645">
              <w:rPr>
                <w:rFonts w:ascii="Calibri" w:hAnsi="Calibri" w:cs="Calibri"/>
                <w:sz w:val="22"/>
                <w:szCs w:val="22"/>
              </w:rPr>
              <w:t xml:space="preserve">ontracts &amp; their </w:t>
            </w:r>
            <w:r w:rsidR="00CD61D2">
              <w:rPr>
                <w:rFonts w:ascii="Calibri" w:hAnsi="Calibri" w:cs="Calibri"/>
                <w:sz w:val="22"/>
                <w:szCs w:val="22"/>
              </w:rPr>
              <w:t>m</w:t>
            </w:r>
            <w:r w:rsidRPr="00B67645">
              <w:rPr>
                <w:rFonts w:ascii="Calibri" w:hAnsi="Calibri" w:cs="Calibri"/>
                <w:sz w:val="22"/>
                <w:szCs w:val="22"/>
              </w:rPr>
              <w:t xml:space="preserve">onitoring. </w:t>
            </w:r>
          </w:p>
          <w:p w:rsidR="001111B7" w:rsidRPr="00B67645" w:rsidRDefault="00CD61D2" w:rsidP="001111B7">
            <w:pPr>
              <w:numPr>
                <w:ilvl w:val="0"/>
                <w:numId w:val="21"/>
              </w:numPr>
              <w:suppressAutoHyphens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Task management &amp; monitoring of a</w:t>
            </w:r>
            <w:r w:rsidR="001111B7" w:rsidRPr="00B67645">
              <w:rPr>
                <w:rFonts w:ascii="Calibri" w:hAnsi="Calibri" w:cs="Calibri"/>
                <w:sz w:val="22"/>
                <w:szCs w:val="22"/>
              </w:rPr>
              <w:t>ssigned tasks.</w:t>
            </w:r>
          </w:p>
        </w:tc>
      </w:tr>
    </w:tbl>
    <w:p w:rsidR="00157EB0" w:rsidRDefault="00157EB0" w:rsidP="007679CA">
      <w:pPr>
        <w:tabs>
          <w:tab w:val="left" w:pos="2790"/>
          <w:tab w:val="left" w:pos="3780"/>
        </w:tabs>
        <w:ind w:left="360"/>
        <w:jc w:val="both"/>
        <w:rPr>
          <w:rFonts w:ascii="Calibri" w:hAnsi="Calibri"/>
          <w:sz w:val="22"/>
          <w:szCs w:val="22"/>
        </w:rPr>
      </w:pPr>
    </w:p>
    <w:p w:rsidR="00F42651" w:rsidRDefault="00F42651" w:rsidP="007679CA">
      <w:pPr>
        <w:tabs>
          <w:tab w:val="left" w:pos="2790"/>
          <w:tab w:val="left" w:pos="3780"/>
        </w:tabs>
        <w:ind w:left="360"/>
        <w:jc w:val="both"/>
        <w:rPr>
          <w:rFonts w:ascii="Calibri" w:hAnsi="Calibri"/>
          <w:sz w:val="22"/>
          <w:szCs w:val="22"/>
        </w:rPr>
      </w:pPr>
    </w:p>
    <w:p w:rsidR="003E3FDF" w:rsidRDefault="009A6692" w:rsidP="007679CA">
      <w:pPr>
        <w:tabs>
          <w:tab w:val="left" w:pos="2790"/>
          <w:tab w:val="left" w:pos="3780"/>
        </w:tabs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</w:p>
    <w:p w:rsidR="00C244A2" w:rsidRDefault="00C244A2" w:rsidP="00C244A2">
      <w:pPr>
        <w:tabs>
          <w:tab w:val="left" w:pos="2790"/>
          <w:tab w:val="left" w:pos="3780"/>
        </w:tabs>
        <w:jc w:val="both"/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Project #2</w:t>
      </w:r>
    </w:p>
    <w:p w:rsidR="00C244A2" w:rsidRDefault="00C244A2" w:rsidP="007679CA">
      <w:pPr>
        <w:tabs>
          <w:tab w:val="left" w:pos="2790"/>
          <w:tab w:val="left" w:pos="3780"/>
        </w:tabs>
        <w:ind w:left="360"/>
        <w:jc w:val="both"/>
        <w:rPr>
          <w:rFonts w:ascii="Calibri" w:hAnsi="Calibri"/>
          <w:sz w:val="22"/>
          <w:szCs w:val="22"/>
        </w:rPr>
      </w:pPr>
    </w:p>
    <w:tbl>
      <w:tblPr>
        <w:tblW w:w="0" w:type="auto"/>
        <w:tblInd w:w="72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645"/>
        <w:gridCol w:w="7339"/>
      </w:tblGrid>
      <w:tr w:rsidR="00C244A2" w:rsidRPr="001A36D4" w:rsidTr="00A65F57">
        <w:trPr>
          <w:cantSplit/>
          <w:trHeight w:val="269"/>
        </w:trPr>
        <w:tc>
          <w:tcPr>
            <w:tcW w:w="16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C244A2" w:rsidRPr="00B67645" w:rsidRDefault="00C244A2" w:rsidP="00A65F57">
            <w:pPr>
              <w:pStyle w:val="WW-TableContents"/>
              <w:snapToGrid w:val="0"/>
              <w:jc w:val="left"/>
              <w:rPr>
                <w:rFonts w:ascii="Calibri" w:hAnsi="Calibri" w:cs="Calibri"/>
                <w:sz w:val="22"/>
                <w:szCs w:val="22"/>
                <w:lang w:val="fr-BE"/>
              </w:rPr>
            </w:pPr>
            <w:r w:rsidRPr="00B67645">
              <w:rPr>
                <w:rFonts w:ascii="Calibri" w:hAnsi="Calibri" w:cs="Calibri"/>
                <w:sz w:val="22"/>
                <w:szCs w:val="22"/>
                <w:lang w:val="fr-BE"/>
              </w:rPr>
              <w:t>Project Name</w:t>
            </w:r>
          </w:p>
        </w:tc>
        <w:tc>
          <w:tcPr>
            <w:tcW w:w="7339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vAlign w:val="center"/>
          </w:tcPr>
          <w:p w:rsidR="00C244A2" w:rsidRPr="008F49C1" w:rsidRDefault="00C244A2" w:rsidP="00535CFC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Fly time travel</w:t>
            </w:r>
            <w:r w:rsidR="001E1096">
              <w:rPr>
                <w:rFonts w:ascii="Calibri" w:hAnsi="Calibri" w:cs="Calibri"/>
                <w:b/>
                <w:sz w:val="22"/>
                <w:szCs w:val="22"/>
              </w:rPr>
              <w:t xml:space="preserve"> (</w:t>
            </w:r>
            <w:r w:rsidR="00C926A4">
              <w:rPr>
                <w:rFonts w:ascii="Calibri" w:hAnsi="Calibri" w:cs="Calibri"/>
                <w:b/>
                <w:sz w:val="22"/>
                <w:szCs w:val="22"/>
              </w:rPr>
              <w:t>Oct</w:t>
            </w:r>
            <w:r w:rsidR="001E1096">
              <w:rPr>
                <w:rFonts w:ascii="Calibri" w:hAnsi="Calibri" w:cs="Calibri"/>
                <w:b/>
                <w:sz w:val="22"/>
                <w:szCs w:val="22"/>
              </w:rPr>
              <w:t xml:space="preserve"> 201</w:t>
            </w:r>
            <w:r w:rsidR="00C926A4"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1E1096">
              <w:rPr>
                <w:rFonts w:ascii="Calibri" w:hAnsi="Calibri" w:cs="Calibri"/>
                <w:b/>
                <w:sz w:val="22"/>
                <w:szCs w:val="22"/>
              </w:rPr>
              <w:t xml:space="preserve">- </w:t>
            </w:r>
            <w:r w:rsidR="00E91BA4">
              <w:rPr>
                <w:rFonts w:ascii="Calibri" w:hAnsi="Calibri" w:cs="Calibri"/>
                <w:b/>
                <w:sz w:val="22"/>
                <w:szCs w:val="22"/>
              </w:rPr>
              <w:t>Dec</w:t>
            </w:r>
            <w:r w:rsidR="001E1096">
              <w:rPr>
                <w:rFonts w:ascii="Calibri" w:hAnsi="Calibri" w:cs="Calibri"/>
                <w:b/>
                <w:sz w:val="22"/>
                <w:szCs w:val="22"/>
              </w:rPr>
              <w:t xml:space="preserve"> 201</w:t>
            </w:r>
            <w:r w:rsidR="00535CFC">
              <w:rPr>
                <w:rFonts w:ascii="Calibri" w:hAnsi="Calibri" w:cs="Calibri"/>
                <w:b/>
                <w:sz w:val="22"/>
                <w:szCs w:val="22"/>
              </w:rPr>
              <w:t>3</w:t>
            </w:r>
            <w:r w:rsidR="001E1096">
              <w:rPr>
                <w:rFonts w:ascii="Calibri" w:hAnsi="Calibri" w:cs="Calibri"/>
                <w:b/>
                <w:sz w:val="22"/>
                <w:szCs w:val="22"/>
              </w:rPr>
              <w:t xml:space="preserve"> )</w:t>
            </w:r>
          </w:p>
        </w:tc>
      </w:tr>
      <w:tr w:rsidR="009626FF" w:rsidRPr="001A36D4" w:rsidTr="00A65F57">
        <w:trPr>
          <w:cantSplit/>
          <w:trHeight w:val="269"/>
        </w:trPr>
        <w:tc>
          <w:tcPr>
            <w:tcW w:w="1645" w:type="dxa"/>
            <w:tcBorders>
              <w:left w:val="single" w:sz="1" w:space="0" w:color="000000"/>
              <w:bottom w:val="single" w:sz="1" w:space="0" w:color="000000"/>
            </w:tcBorders>
          </w:tcPr>
          <w:p w:rsidR="009626FF" w:rsidRPr="00B67645" w:rsidRDefault="009626FF" w:rsidP="009A0DEF">
            <w:pPr>
              <w:pStyle w:val="WW-TableContents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Client</w:t>
            </w:r>
          </w:p>
        </w:tc>
        <w:tc>
          <w:tcPr>
            <w:tcW w:w="73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626FF" w:rsidRPr="00B67645" w:rsidRDefault="00C05788" w:rsidP="009A0DEF">
            <w:pPr>
              <w:pStyle w:val="WW-TableContents"/>
              <w:snapToGrid w:val="0"/>
              <w:jc w:val="left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Fly Time Travel</w:t>
            </w:r>
          </w:p>
        </w:tc>
      </w:tr>
      <w:tr w:rsidR="009626FF" w:rsidRPr="001A36D4" w:rsidTr="00A65F57">
        <w:trPr>
          <w:cantSplit/>
          <w:trHeight w:val="269"/>
        </w:trPr>
        <w:tc>
          <w:tcPr>
            <w:tcW w:w="1645" w:type="dxa"/>
            <w:tcBorders>
              <w:left w:val="single" w:sz="1" w:space="0" w:color="000000"/>
              <w:bottom w:val="single" w:sz="1" w:space="0" w:color="000000"/>
            </w:tcBorders>
          </w:tcPr>
          <w:p w:rsidR="009626FF" w:rsidRDefault="009626FF" w:rsidP="009A0DEF">
            <w:pPr>
              <w:pStyle w:val="WW-TableContents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Role</w:t>
            </w:r>
          </w:p>
        </w:tc>
        <w:tc>
          <w:tcPr>
            <w:tcW w:w="73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626FF" w:rsidRDefault="009626FF" w:rsidP="009A0DEF">
            <w:pPr>
              <w:pStyle w:val="WW-TableContents"/>
              <w:snapToGrid w:val="0"/>
              <w:jc w:val="left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Software Developer</w:t>
            </w:r>
          </w:p>
        </w:tc>
      </w:tr>
      <w:tr w:rsidR="009626FF" w:rsidRPr="001A36D4" w:rsidTr="00A65F57">
        <w:trPr>
          <w:cantSplit/>
          <w:trHeight w:val="269"/>
        </w:trPr>
        <w:tc>
          <w:tcPr>
            <w:tcW w:w="1645" w:type="dxa"/>
            <w:tcBorders>
              <w:left w:val="single" w:sz="1" w:space="0" w:color="000000"/>
              <w:bottom w:val="single" w:sz="1" w:space="0" w:color="000000"/>
            </w:tcBorders>
          </w:tcPr>
          <w:p w:rsidR="009626FF" w:rsidRDefault="009626FF" w:rsidP="009A0DEF">
            <w:pPr>
              <w:pStyle w:val="WW-TableContents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Team </w:t>
            </w:r>
          </w:p>
        </w:tc>
        <w:tc>
          <w:tcPr>
            <w:tcW w:w="73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626FF" w:rsidRDefault="00B94860" w:rsidP="009A0DEF">
            <w:pPr>
              <w:pStyle w:val="WW-TableContents"/>
              <w:snapToGrid w:val="0"/>
              <w:jc w:val="left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2</w:t>
            </w:r>
          </w:p>
        </w:tc>
      </w:tr>
      <w:tr w:rsidR="009626FF" w:rsidRPr="001A36D4" w:rsidTr="00A65F57">
        <w:trPr>
          <w:cantSplit/>
          <w:trHeight w:val="269"/>
        </w:trPr>
        <w:tc>
          <w:tcPr>
            <w:tcW w:w="16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626FF" w:rsidRPr="00B67645" w:rsidRDefault="009626FF" w:rsidP="00A65F57">
            <w:pPr>
              <w:pStyle w:val="WW-TableContents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67645">
              <w:rPr>
                <w:rFonts w:ascii="Calibri" w:hAnsi="Calibri" w:cs="Calibri"/>
                <w:sz w:val="22"/>
                <w:szCs w:val="22"/>
              </w:rPr>
              <w:t>Technical Details</w:t>
            </w:r>
          </w:p>
        </w:tc>
        <w:tc>
          <w:tcPr>
            <w:tcW w:w="7339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626FF" w:rsidRPr="00B67645" w:rsidRDefault="009626FF" w:rsidP="003119F5">
            <w:pPr>
              <w:pStyle w:val="WW-TableContents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ASP.Net 4.0 with C#</w:t>
            </w:r>
            <w:r w:rsidRPr="00B67645">
              <w:rPr>
                <w:rFonts w:ascii="Calibri" w:hAnsi="Calibri" w:cs="Calibri"/>
                <w:iCs/>
                <w:sz w:val="22"/>
                <w:szCs w:val="22"/>
              </w:rPr>
              <w:t>, SQL Server 200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8, Team foundation server</w:t>
            </w:r>
          </w:p>
        </w:tc>
      </w:tr>
      <w:tr w:rsidR="009626FF" w:rsidRPr="001A36D4" w:rsidTr="00A65F57">
        <w:trPr>
          <w:cantSplit/>
          <w:trHeight w:val="873"/>
        </w:trPr>
        <w:tc>
          <w:tcPr>
            <w:tcW w:w="1645" w:type="dxa"/>
            <w:tcBorders>
              <w:left w:val="single" w:sz="1" w:space="0" w:color="000000"/>
              <w:bottom w:val="single" w:sz="1" w:space="0" w:color="000000"/>
            </w:tcBorders>
          </w:tcPr>
          <w:p w:rsidR="009626FF" w:rsidRPr="00B67645" w:rsidRDefault="009626FF" w:rsidP="00A65F57">
            <w:pPr>
              <w:pStyle w:val="WW-TableContents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67645">
              <w:rPr>
                <w:rFonts w:ascii="Calibri" w:hAnsi="Calibri" w:cs="Calibri"/>
                <w:sz w:val="22"/>
                <w:szCs w:val="22"/>
              </w:rPr>
              <w:t>Description</w:t>
            </w:r>
          </w:p>
        </w:tc>
        <w:tc>
          <w:tcPr>
            <w:tcW w:w="73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626FF" w:rsidRPr="00B67645" w:rsidRDefault="009626FF" w:rsidP="00CA3666">
            <w:pPr>
              <w:suppressAutoHyphens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4"/>
              </w:rPr>
              <w:t>This application is based upon tour and travels. Customers can decide and choose their packages from the website and then company’s agent will contact them for further details.</w:t>
            </w:r>
          </w:p>
        </w:tc>
      </w:tr>
    </w:tbl>
    <w:p w:rsidR="0069193D" w:rsidRDefault="0069193D" w:rsidP="007679CA">
      <w:pPr>
        <w:tabs>
          <w:tab w:val="left" w:pos="2790"/>
          <w:tab w:val="left" w:pos="3780"/>
        </w:tabs>
        <w:ind w:left="360"/>
        <w:jc w:val="both"/>
        <w:rPr>
          <w:rFonts w:ascii="Calibri" w:hAnsi="Calibri"/>
          <w:sz w:val="22"/>
          <w:szCs w:val="22"/>
        </w:rPr>
      </w:pPr>
    </w:p>
    <w:p w:rsidR="0069193D" w:rsidRDefault="0069193D" w:rsidP="007679CA">
      <w:pPr>
        <w:tabs>
          <w:tab w:val="left" w:pos="2790"/>
          <w:tab w:val="left" w:pos="3780"/>
        </w:tabs>
        <w:ind w:left="360"/>
        <w:jc w:val="both"/>
        <w:rPr>
          <w:rFonts w:ascii="Calibri" w:hAnsi="Calibri"/>
          <w:sz w:val="22"/>
          <w:szCs w:val="22"/>
        </w:rPr>
      </w:pPr>
    </w:p>
    <w:p w:rsidR="00FD5D68" w:rsidRDefault="00FD5D68" w:rsidP="0041790C">
      <w:pPr>
        <w:tabs>
          <w:tab w:val="left" w:pos="2790"/>
          <w:tab w:val="left" w:pos="3780"/>
        </w:tabs>
        <w:jc w:val="both"/>
        <w:rPr>
          <w:rFonts w:ascii="Calibri" w:hAnsi="Calibri"/>
          <w:b/>
          <w:sz w:val="22"/>
          <w:szCs w:val="22"/>
          <w:u w:val="single"/>
        </w:rPr>
      </w:pPr>
    </w:p>
    <w:p w:rsidR="009A0DEF" w:rsidRDefault="009A0DEF" w:rsidP="0041790C">
      <w:pPr>
        <w:tabs>
          <w:tab w:val="left" w:pos="2790"/>
          <w:tab w:val="left" w:pos="3780"/>
        </w:tabs>
        <w:jc w:val="both"/>
        <w:rPr>
          <w:rFonts w:ascii="Calibri" w:hAnsi="Calibri"/>
          <w:b/>
          <w:sz w:val="22"/>
          <w:szCs w:val="22"/>
          <w:u w:val="single"/>
        </w:rPr>
      </w:pPr>
    </w:p>
    <w:p w:rsidR="00172634" w:rsidRDefault="00172634" w:rsidP="0041790C">
      <w:pPr>
        <w:tabs>
          <w:tab w:val="left" w:pos="2790"/>
          <w:tab w:val="left" w:pos="3780"/>
        </w:tabs>
        <w:jc w:val="both"/>
        <w:rPr>
          <w:rFonts w:ascii="Calibri" w:hAnsi="Calibri"/>
          <w:b/>
          <w:sz w:val="22"/>
          <w:szCs w:val="22"/>
          <w:u w:val="single"/>
        </w:rPr>
      </w:pPr>
    </w:p>
    <w:p w:rsidR="00DF4B77" w:rsidRDefault="00DF4B77" w:rsidP="0041790C">
      <w:pPr>
        <w:tabs>
          <w:tab w:val="left" w:pos="2790"/>
          <w:tab w:val="left" w:pos="3780"/>
        </w:tabs>
        <w:jc w:val="both"/>
        <w:rPr>
          <w:rFonts w:ascii="Calibri" w:hAnsi="Calibri"/>
          <w:b/>
          <w:sz w:val="22"/>
          <w:szCs w:val="22"/>
          <w:u w:val="single"/>
        </w:rPr>
      </w:pPr>
    </w:p>
    <w:p w:rsidR="000D27ED" w:rsidRDefault="000D27ED" w:rsidP="0041790C">
      <w:pPr>
        <w:tabs>
          <w:tab w:val="left" w:pos="2790"/>
          <w:tab w:val="left" w:pos="3780"/>
        </w:tabs>
        <w:jc w:val="both"/>
        <w:rPr>
          <w:rFonts w:ascii="Calibri" w:hAnsi="Calibri"/>
          <w:b/>
          <w:sz w:val="22"/>
          <w:szCs w:val="22"/>
          <w:u w:val="single"/>
        </w:rPr>
      </w:pPr>
    </w:p>
    <w:p w:rsidR="00157EB0" w:rsidRDefault="00200C3E" w:rsidP="0041790C">
      <w:pPr>
        <w:tabs>
          <w:tab w:val="left" w:pos="2790"/>
          <w:tab w:val="left" w:pos="3780"/>
        </w:tabs>
        <w:jc w:val="both"/>
        <w:rPr>
          <w:rFonts w:ascii="Calibri" w:hAnsi="Calibri"/>
          <w:sz w:val="22"/>
          <w:szCs w:val="22"/>
        </w:rPr>
      </w:pPr>
      <w:r w:rsidRPr="006D70AD">
        <w:rPr>
          <w:rFonts w:ascii="Calibri" w:hAnsi="Calibri"/>
          <w:b/>
          <w:sz w:val="22"/>
          <w:szCs w:val="22"/>
          <w:u w:val="single"/>
        </w:rPr>
        <w:t>Project #</w:t>
      </w:r>
      <w:r w:rsidR="005A36AB">
        <w:rPr>
          <w:rFonts w:ascii="Calibri" w:hAnsi="Calibri"/>
          <w:b/>
          <w:sz w:val="22"/>
          <w:szCs w:val="22"/>
          <w:u w:val="single"/>
        </w:rPr>
        <w:t>3</w:t>
      </w:r>
    </w:p>
    <w:p w:rsidR="000A59EA" w:rsidRDefault="000A59EA" w:rsidP="007679CA">
      <w:pPr>
        <w:tabs>
          <w:tab w:val="left" w:pos="2790"/>
          <w:tab w:val="left" w:pos="3780"/>
        </w:tabs>
        <w:ind w:left="360"/>
        <w:jc w:val="both"/>
        <w:rPr>
          <w:rFonts w:ascii="Calibri" w:hAnsi="Calibri"/>
          <w:sz w:val="22"/>
          <w:szCs w:val="22"/>
        </w:rPr>
      </w:pPr>
    </w:p>
    <w:tbl>
      <w:tblPr>
        <w:tblW w:w="0" w:type="auto"/>
        <w:tblInd w:w="72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645"/>
        <w:gridCol w:w="7339"/>
      </w:tblGrid>
      <w:tr w:rsidR="00157EB0" w:rsidRPr="001A36D4" w:rsidTr="00BB052F">
        <w:trPr>
          <w:cantSplit/>
          <w:trHeight w:val="269"/>
        </w:trPr>
        <w:tc>
          <w:tcPr>
            <w:tcW w:w="16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157EB0" w:rsidRPr="00B67645" w:rsidRDefault="00157EB0" w:rsidP="00796600">
            <w:pPr>
              <w:pStyle w:val="WW-TableContents"/>
              <w:snapToGrid w:val="0"/>
              <w:jc w:val="left"/>
              <w:rPr>
                <w:rFonts w:ascii="Calibri" w:hAnsi="Calibri" w:cs="Calibri"/>
                <w:sz w:val="22"/>
                <w:szCs w:val="22"/>
                <w:lang w:val="fr-BE"/>
              </w:rPr>
            </w:pPr>
            <w:r w:rsidRPr="00B67645">
              <w:rPr>
                <w:rFonts w:ascii="Calibri" w:hAnsi="Calibri" w:cs="Calibri"/>
                <w:sz w:val="22"/>
                <w:szCs w:val="22"/>
                <w:lang w:val="fr-BE"/>
              </w:rPr>
              <w:t>Project Name</w:t>
            </w:r>
          </w:p>
        </w:tc>
        <w:tc>
          <w:tcPr>
            <w:tcW w:w="7339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vAlign w:val="center"/>
          </w:tcPr>
          <w:p w:rsidR="00157EB0" w:rsidRPr="008F49C1" w:rsidRDefault="00750161" w:rsidP="002127C3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Spinner’s club</w:t>
            </w:r>
            <w:r w:rsidR="00DA50E0">
              <w:rPr>
                <w:rFonts w:ascii="Calibri" w:hAnsi="Calibri" w:cs="Calibri"/>
                <w:b/>
                <w:sz w:val="22"/>
                <w:szCs w:val="22"/>
              </w:rPr>
              <w:t xml:space="preserve"> (</w:t>
            </w:r>
            <w:r w:rsidR="00270F73">
              <w:rPr>
                <w:rFonts w:ascii="Calibri" w:hAnsi="Calibri" w:cs="Calibri"/>
                <w:b/>
                <w:sz w:val="22"/>
                <w:szCs w:val="22"/>
              </w:rPr>
              <w:t>Jan</w:t>
            </w:r>
            <w:r w:rsidR="00DA50E0">
              <w:rPr>
                <w:rFonts w:ascii="Calibri" w:hAnsi="Calibri" w:cs="Calibri"/>
                <w:b/>
                <w:sz w:val="22"/>
                <w:szCs w:val="22"/>
              </w:rPr>
              <w:t xml:space="preserve"> 2013- </w:t>
            </w:r>
            <w:r w:rsidR="002127C3">
              <w:rPr>
                <w:rFonts w:ascii="Calibri" w:hAnsi="Calibri" w:cs="Calibri"/>
                <w:b/>
                <w:sz w:val="22"/>
                <w:szCs w:val="22"/>
              </w:rPr>
              <w:t>July</w:t>
            </w:r>
            <w:r w:rsidR="00DA50E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64AA4">
              <w:rPr>
                <w:rFonts w:ascii="Calibri" w:hAnsi="Calibri" w:cs="Calibri"/>
                <w:b/>
                <w:sz w:val="22"/>
                <w:szCs w:val="22"/>
              </w:rPr>
              <w:t>2013</w:t>
            </w:r>
            <w:r w:rsidR="00DA50E0">
              <w:rPr>
                <w:rFonts w:ascii="Calibri" w:hAnsi="Calibri" w:cs="Calibri"/>
                <w:b/>
                <w:sz w:val="22"/>
                <w:szCs w:val="22"/>
              </w:rPr>
              <w:t xml:space="preserve"> )</w:t>
            </w:r>
          </w:p>
        </w:tc>
      </w:tr>
      <w:tr w:rsidR="00AF44DC" w:rsidRPr="001A36D4" w:rsidTr="00BB052F">
        <w:trPr>
          <w:cantSplit/>
          <w:trHeight w:val="269"/>
        </w:trPr>
        <w:tc>
          <w:tcPr>
            <w:tcW w:w="1645" w:type="dxa"/>
            <w:tcBorders>
              <w:left w:val="single" w:sz="1" w:space="0" w:color="000000"/>
              <w:bottom w:val="single" w:sz="1" w:space="0" w:color="000000"/>
            </w:tcBorders>
          </w:tcPr>
          <w:p w:rsidR="00AF44DC" w:rsidRPr="00B67645" w:rsidRDefault="00AF44DC" w:rsidP="009A0DEF">
            <w:pPr>
              <w:pStyle w:val="WW-TableContents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Client</w:t>
            </w:r>
          </w:p>
        </w:tc>
        <w:tc>
          <w:tcPr>
            <w:tcW w:w="73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44DC" w:rsidRPr="00B67645" w:rsidRDefault="00AF44DC" w:rsidP="009A0DEF">
            <w:pPr>
              <w:pStyle w:val="WW-TableContents"/>
              <w:snapToGrid w:val="0"/>
              <w:jc w:val="left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Phil (Australia)</w:t>
            </w:r>
          </w:p>
        </w:tc>
      </w:tr>
      <w:tr w:rsidR="00AF44DC" w:rsidRPr="001A36D4" w:rsidTr="00BB052F">
        <w:trPr>
          <w:cantSplit/>
          <w:trHeight w:val="269"/>
        </w:trPr>
        <w:tc>
          <w:tcPr>
            <w:tcW w:w="1645" w:type="dxa"/>
            <w:tcBorders>
              <w:left w:val="single" w:sz="1" w:space="0" w:color="000000"/>
              <w:bottom w:val="single" w:sz="1" w:space="0" w:color="000000"/>
            </w:tcBorders>
          </w:tcPr>
          <w:p w:rsidR="00AF44DC" w:rsidRDefault="00AF44DC" w:rsidP="009A0DEF">
            <w:pPr>
              <w:pStyle w:val="WW-TableContents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Role</w:t>
            </w:r>
          </w:p>
        </w:tc>
        <w:tc>
          <w:tcPr>
            <w:tcW w:w="73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44DC" w:rsidRDefault="00AF44DC" w:rsidP="009A0DEF">
            <w:pPr>
              <w:pStyle w:val="WW-TableContents"/>
              <w:snapToGrid w:val="0"/>
              <w:jc w:val="left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Software Developer</w:t>
            </w:r>
          </w:p>
        </w:tc>
      </w:tr>
      <w:tr w:rsidR="00AF44DC" w:rsidRPr="001A36D4" w:rsidTr="00BB052F">
        <w:trPr>
          <w:cantSplit/>
          <w:trHeight w:val="269"/>
        </w:trPr>
        <w:tc>
          <w:tcPr>
            <w:tcW w:w="1645" w:type="dxa"/>
            <w:tcBorders>
              <w:left w:val="single" w:sz="1" w:space="0" w:color="000000"/>
              <w:bottom w:val="single" w:sz="1" w:space="0" w:color="000000"/>
            </w:tcBorders>
          </w:tcPr>
          <w:p w:rsidR="00AF44DC" w:rsidRDefault="00AF44DC" w:rsidP="009A0DEF">
            <w:pPr>
              <w:pStyle w:val="WW-TableContents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Team </w:t>
            </w:r>
          </w:p>
        </w:tc>
        <w:tc>
          <w:tcPr>
            <w:tcW w:w="73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44DC" w:rsidRDefault="00AF44DC" w:rsidP="009A0DEF">
            <w:pPr>
              <w:pStyle w:val="WW-TableContents"/>
              <w:snapToGrid w:val="0"/>
              <w:jc w:val="left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3</w:t>
            </w:r>
          </w:p>
        </w:tc>
      </w:tr>
      <w:tr w:rsidR="00AF44DC" w:rsidRPr="001A36D4" w:rsidTr="00BB052F">
        <w:trPr>
          <w:cantSplit/>
          <w:trHeight w:val="269"/>
        </w:trPr>
        <w:tc>
          <w:tcPr>
            <w:tcW w:w="16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AF44DC" w:rsidRPr="00B67645" w:rsidRDefault="00AF44DC" w:rsidP="00796600">
            <w:pPr>
              <w:pStyle w:val="WW-TableContents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67645">
              <w:rPr>
                <w:rFonts w:ascii="Calibri" w:hAnsi="Calibri" w:cs="Calibri"/>
                <w:sz w:val="22"/>
                <w:szCs w:val="22"/>
              </w:rPr>
              <w:t>Technical Details</w:t>
            </w:r>
          </w:p>
        </w:tc>
        <w:tc>
          <w:tcPr>
            <w:tcW w:w="7339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44DC" w:rsidRPr="00B67645" w:rsidRDefault="00AF44DC" w:rsidP="004A2C88">
            <w:pPr>
              <w:pStyle w:val="WW-TableContents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ASP.Net with C# 4.0</w:t>
            </w:r>
            <w:r w:rsidRPr="00B67645">
              <w:rPr>
                <w:rFonts w:ascii="Calibri" w:hAnsi="Calibri" w:cs="Calibri"/>
                <w:iCs/>
                <w:sz w:val="22"/>
                <w:szCs w:val="22"/>
              </w:rPr>
              <w:t>, SQL Server 200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8, WCF services</w:t>
            </w:r>
            <w:r w:rsidRPr="00B67645">
              <w:rPr>
                <w:rFonts w:ascii="Calibri" w:hAnsi="Calibri" w:cs="Calibri"/>
                <w:iCs/>
                <w:sz w:val="22"/>
                <w:szCs w:val="22"/>
              </w:rPr>
              <w:t>, Service Oriented Architecture (SOA)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, PayPal Integration, Visual Source Safe.</w:t>
            </w:r>
          </w:p>
        </w:tc>
      </w:tr>
      <w:tr w:rsidR="00AF44DC" w:rsidRPr="001A36D4" w:rsidTr="00BB052F">
        <w:trPr>
          <w:cantSplit/>
          <w:trHeight w:val="873"/>
        </w:trPr>
        <w:tc>
          <w:tcPr>
            <w:tcW w:w="1645" w:type="dxa"/>
            <w:tcBorders>
              <w:left w:val="single" w:sz="1" w:space="0" w:color="000000"/>
              <w:bottom w:val="single" w:sz="1" w:space="0" w:color="000000"/>
            </w:tcBorders>
          </w:tcPr>
          <w:p w:rsidR="00AF44DC" w:rsidRPr="00B67645" w:rsidRDefault="00AF44DC" w:rsidP="00796600">
            <w:pPr>
              <w:pStyle w:val="WW-TableContents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67645">
              <w:rPr>
                <w:rFonts w:ascii="Calibri" w:hAnsi="Calibri" w:cs="Calibri"/>
                <w:sz w:val="22"/>
                <w:szCs w:val="22"/>
              </w:rPr>
              <w:t>Description</w:t>
            </w:r>
          </w:p>
        </w:tc>
        <w:tc>
          <w:tcPr>
            <w:tcW w:w="73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44DC" w:rsidRPr="00B67645" w:rsidRDefault="00AF44DC" w:rsidP="00441230">
            <w:pPr>
              <w:suppressAutoHyphens w:val="0"/>
              <w:rPr>
                <w:rFonts w:ascii="Calibri" w:hAnsi="Calibri" w:cs="Calibri"/>
                <w:sz w:val="22"/>
                <w:szCs w:val="22"/>
              </w:rPr>
            </w:pPr>
            <w:r w:rsidRPr="00005255">
              <w:rPr>
                <w:rFonts w:ascii="Calibri" w:hAnsi="Calibri"/>
                <w:sz w:val="24"/>
              </w:rPr>
              <w:t>This application is completely based upon new brand of retail customer loyalty concept.</w:t>
            </w:r>
            <w:r>
              <w:rPr>
                <w:rFonts w:ascii="Calibri" w:hAnsi="Calibri"/>
                <w:sz w:val="24"/>
              </w:rPr>
              <w:t xml:space="preserve"> </w:t>
            </w:r>
            <w:r w:rsidRPr="00005255">
              <w:rPr>
                <w:rFonts w:ascii="Calibri" w:hAnsi="Calibri"/>
                <w:sz w:val="24"/>
              </w:rPr>
              <w:t>The concept is about an application that allows you to select a participating company, and then “spin” a virtual wheel within the application. Spinning the wheel gives you a chance to win free or discounted products or services from the participating company.</w:t>
            </w:r>
          </w:p>
        </w:tc>
      </w:tr>
    </w:tbl>
    <w:p w:rsidR="005C3601" w:rsidRDefault="005C3601" w:rsidP="006570E1">
      <w:pPr>
        <w:tabs>
          <w:tab w:val="left" w:pos="2790"/>
          <w:tab w:val="left" w:pos="3780"/>
        </w:tabs>
        <w:jc w:val="both"/>
        <w:rPr>
          <w:rFonts w:ascii="Calibri" w:hAnsi="Calibri"/>
          <w:sz w:val="22"/>
          <w:szCs w:val="22"/>
          <w:u w:val="single"/>
        </w:rPr>
      </w:pPr>
    </w:p>
    <w:p w:rsidR="00F63393" w:rsidRDefault="00F63393" w:rsidP="006570E1">
      <w:pPr>
        <w:tabs>
          <w:tab w:val="left" w:pos="2790"/>
          <w:tab w:val="left" w:pos="3780"/>
        </w:tabs>
        <w:jc w:val="both"/>
        <w:rPr>
          <w:rFonts w:ascii="Calibri" w:hAnsi="Calibri"/>
          <w:sz w:val="22"/>
          <w:szCs w:val="22"/>
          <w:u w:val="single"/>
        </w:rPr>
      </w:pPr>
    </w:p>
    <w:p w:rsidR="004E6320" w:rsidRDefault="009C52F2" w:rsidP="004E6320">
      <w:pPr>
        <w:tabs>
          <w:tab w:val="left" w:pos="2790"/>
          <w:tab w:val="left" w:pos="3780"/>
        </w:tabs>
        <w:jc w:val="both"/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Project #4</w:t>
      </w:r>
    </w:p>
    <w:p w:rsidR="004E6320" w:rsidRDefault="004E6320" w:rsidP="004E6320">
      <w:pPr>
        <w:tabs>
          <w:tab w:val="left" w:pos="2790"/>
          <w:tab w:val="left" w:pos="3780"/>
        </w:tabs>
        <w:ind w:left="360"/>
        <w:jc w:val="both"/>
        <w:rPr>
          <w:rFonts w:ascii="Calibri" w:hAnsi="Calibri"/>
          <w:sz w:val="22"/>
          <w:szCs w:val="22"/>
        </w:rPr>
      </w:pPr>
    </w:p>
    <w:tbl>
      <w:tblPr>
        <w:tblW w:w="0" w:type="auto"/>
        <w:tblInd w:w="72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645"/>
        <w:gridCol w:w="7339"/>
      </w:tblGrid>
      <w:tr w:rsidR="004E6320" w:rsidRPr="001A36D4" w:rsidTr="003B2FF8">
        <w:trPr>
          <w:cantSplit/>
          <w:trHeight w:val="269"/>
        </w:trPr>
        <w:tc>
          <w:tcPr>
            <w:tcW w:w="16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4E6320" w:rsidRPr="00B67645" w:rsidRDefault="004E6320" w:rsidP="003B2FF8">
            <w:pPr>
              <w:pStyle w:val="WW-TableContents"/>
              <w:snapToGrid w:val="0"/>
              <w:jc w:val="left"/>
              <w:rPr>
                <w:rFonts w:ascii="Calibri" w:hAnsi="Calibri" w:cs="Calibri"/>
                <w:sz w:val="22"/>
                <w:szCs w:val="22"/>
                <w:lang w:val="fr-BE"/>
              </w:rPr>
            </w:pPr>
            <w:r w:rsidRPr="00B67645">
              <w:rPr>
                <w:rFonts w:ascii="Calibri" w:hAnsi="Calibri" w:cs="Calibri"/>
                <w:sz w:val="22"/>
                <w:szCs w:val="22"/>
                <w:lang w:val="fr-BE"/>
              </w:rPr>
              <w:t>Project Name</w:t>
            </w:r>
          </w:p>
        </w:tc>
        <w:tc>
          <w:tcPr>
            <w:tcW w:w="7339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vAlign w:val="center"/>
          </w:tcPr>
          <w:p w:rsidR="004E6320" w:rsidRPr="008F49C1" w:rsidRDefault="00543093" w:rsidP="00D211F5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Warehouse</w:t>
            </w:r>
            <w:r w:rsidR="00544761">
              <w:rPr>
                <w:rFonts w:ascii="Calibri" w:hAnsi="Calibri" w:cs="Calibri"/>
                <w:b/>
                <w:sz w:val="22"/>
                <w:szCs w:val="22"/>
              </w:rPr>
              <w:t xml:space="preserve"> Windows mobile</w:t>
            </w:r>
            <w:r w:rsidR="003053A5">
              <w:rPr>
                <w:rFonts w:ascii="Calibri" w:hAnsi="Calibri" w:cs="Calibri"/>
                <w:b/>
                <w:sz w:val="22"/>
                <w:szCs w:val="22"/>
              </w:rPr>
              <w:t xml:space="preserve"> (</w:t>
            </w:r>
            <w:r w:rsidR="00D211F5">
              <w:rPr>
                <w:rFonts w:ascii="Calibri" w:hAnsi="Calibri" w:cs="Calibri"/>
                <w:b/>
                <w:sz w:val="22"/>
                <w:szCs w:val="22"/>
              </w:rPr>
              <w:t>Aug</w:t>
            </w:r>
            <w:r w:rsidR="00890F96">
              <w:rPr>
                <w:rFonts w:ascii="Calibri" w:hAnsi="Calibri" w:cs="Calibri"/>
                <w:b/>
                <w:sz w:val="22"/>
                <w:szCs w:val="22"/>
              </w:rPr>
              <w:t xml:space="preserve"> 2013</w:t>
            </w:r>
            <w:r w:rsidR="003053A5">
              <w:rPr>
                <w:rFonts w:ascii="Calibri" w:hAnsi="Calibri" w:cs="Calibri"/>
                <w:b/>
                <w:sz w:val="22"/>
                <w:szCs w:val="22"/>
              </w:rPr>
              <w:t xml:space="preserve">- </w:t>
            </w:r>
            <w:r w:rsidR="00BF462C">
              <w:rPr>
                <w:rFonts w:ascii="Calibri" w:hAnsi="Calibri" w:cs="Calibri"/>
                <w:b/>
                <w:sz w:val="22"/>
                <w:szCs w:val="22"/>
              </w:rPr>
              <w:t>Present</w:t>
            </w:r>
            <w:r w:rsidR="003053A5">
              <w:rPr>
                <w:rFonts w:ascii="Calibri" w:hAnsi="Calibri" w:cs="Calibri"/>
                <w:b/>
                <w:sz w:val="22"/>
                <w:szCs w:val="22"/>
              </w:rPr>
              <w:t xml:space="preserve"> )</w:t>
            </w:r>
          </w:p>
        </w:tc>
      </w:tr>
      <w:tr w:rsidR="00B906F6" w:rsidRPr="001A36D4" w:rsidTr="003B2FF8">
        <w:trPr>
          <w:cantSplit/>
          <w:trHeight w:val="269"/>
        </w:trPr>
        <w:tc>
          <w:tcPr>
            <w:tcW w:w="1645" w:type="dxa"/>
            <w:tcBorders>
              <w:left w:val="single" w:sz="1" w:space="0" w:color="000000"/>
              <w:bottom w:val="single" w:sz="1" w:space="0" w:color="000000"/>
            </w:tcBorders>
          </w:tcPr>
          <w:p w:rsidR="00B906F6" w:rsidRPr="00B67645" w:rsidRDefault="00B906F6" w:rsidP="009A0DEF">
            <w:pPr>
              <w:pStyle w:val="WW-TableContents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Client</w:t>
            </w:r>
          </w:p>
        </w:tc>
        <w:tc>
          <w:tcPr>
            <w:tcW w:w="73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906F6" w:rsidRPr="00B67645" w:rsidRDefault="00B906F6" w:rsidP="009A0DEF">
            <w:pPr>
              <w:pStyle w:val="WW-TableContents"/>
              <w:snapToGrid w:val="0"/>
              <w:jc w:val="left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Greg</w:t>
            </w:r>
            <w:r w:rsidR="00E31674">
              <w:rPr>
                <w:rFonts w:ascii="Calibri" w:hAnsi="Calibri" w:cs="Calibri"/>
                <w:iCs/>
                <w:sz w:val="22"/>
                <w:szCs w:val="22"/>
              </w:rPr>
              <w:t xml:space="preserve"> Cory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 (</w:t>
            </w:r>
            <w:r w:rsidR="00E31674">
              <w:rPr>
                <w:rFonts w:ascii="Calibri" w:hAnsi="Calibri" w:cs="Calibri"/>
                <w:iCs/>
                <w:sz w:val="22"/>
                <w:szCs w:val="22"/>
              </w:rPr>
              <w:t xml:space="preserve">Response Vision </w:t>
            </w:r>
            <w:r w:rsidR="009F5ED9">
              <w:rPr>
                <w:rFonts w:ascii="Calibri" w:hAnsi="Calibri" w:cs="Calibri"/>
                <w:iCs/>
                <w:sz w:val="22"/>
                <w:szCs w:val="22"/>
              </w:rPr>
              <w:t>US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)</w:t>
            </w:r>
          </w:p>
        </w:tc>
      </w:tr>
      <w:tr w:rsidR="00B906F6" w:rsidRPr="001A36D4" w:rsidTr="003B2FF8">
        <w:trPr>
          <w:cantSplit/>
          <w:trHeight w:val="269"/>
        </w:trPr>
        <w:tc>
          <w:tcPr>
            <w:tcW w:w="1645" w:type="dxa"/>
            <w:tcBorders>
              <w:left w:val="single" w:sz="1" w:space="0" w:color="000000"/>
              <w:bottom w:val="single" w:sz="1" w:space="0" w:color="000000"/>
            </w:tcBorders>
          </w:tcPr>
          <w:p w:rsidR="00B906F6" w:rsidRDefault="00B906F6" w:rsidP="009A0DEF">
            <w:pPr>
              <w:pStyle w:val="WW-TableContents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Role</w:t>
            </w:r>
          </w:p>
        </w:tc>
        <w:tc>
          <w:tcPr>
            <w:tcW w:w="73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906F6" w:rsidRDefault="003063E1" w:rsidP="009A0DEF">
            <w:pPr>
              <w:pStyle w:val="WW-TableContents"/>
              <w:snapToGrid w:val="0"/>
              <w:jc w:val="left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Lead and </w:t>
            </w:r>
            <w:r w:rsidR="00B906F6">
              <w:rPr>
                <w:rFonts w:ascii="Calibri" w:hAnsi="Calibri" w:cs="Calibri"/>
                <w:iCs/>
                <w:sz w:val="22"/>
                <w:szCs w:val="22"/>
              </w:rPr>
              <w:t>Software Developer</w:t>
            </w:r>
          </w:p>
        </w:tc>
      </w:tr>
      <w:tr w:rsidR="00B906F6" w:rsidRPr="001A36D4" w:rsidTr="003B2FF8">
        <w:trPr>
          <w:cantSplit/>
          <w:trHeight w:val="269"/>
        </w:trPr>
        <w:tc>
          <w:tcPr>
            <w:tcW w:w="1645" w:type="dxa"/>
            <w:tcBorders>
              <w:left w:val="single" w:sz="1" w:space="0" w:color="000000"/>
              <w:bottom w:val="single" w:sz="1" w:space="0" w:color="000000"/>
            </w:tcBorders>
          </w:tcPr>
          <w:p w:rsidR="00B906F6" w:rsidRDefault="00B906F6" w:rsidP="009A0DEF">
            <w:pPr>
              <w:pStyle w:val="WW-TableContents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Team </w:t>
            </w:r>
          </w:p>
        </w:tc>
        <w:tc>
          <w:tcPr>
            <w:tcW w:w="73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906F6" w:rsidRDefault="00B906F6" w:rsidP="009A0DEF">
            <w:pPr>
              <w:pStyle w:val="WW-TableContents"/>
              <w:snapToGrid w:val="0"/>
              <w:jc w:val="left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3</w:t>
            </w:r>
          </w:p>
        </w:tc>
      </w:tr>
      <w:tr w:rsidR="00B906F6" w:rsidRPr="001A36D4" w:rsidTr="003B2FF8">
        <w:trPr>
          <w:cantSplit/>
          <w:trHeight w:val="269"/>
        </w:trPr>
        <w:tc>
          <w:tcPr>
            <w:tcW w:w="16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B906F6" w:rsidRPr="00B67645" w:rsidRDefault="00B906F6" w:rsidP="003B2FF8">
            <w:pPr>
              <w:pStyle w:val="WW-TableContents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67645">
              <w:rPr>
                <w:rFonts w:ascii="Calibri" w:hAnsi="Calibri" w:cs="Calibri"/>
                <w:sz w:val="22"/>
                <w:szCs w:val="22"/>
              </w:rPr>
              <w:t>Technical Details</w:t>
            </w:r>
          </w:p>
        </w:tc>
        <w:tc>
          <w:tcPr>
            <w:tcW w:w="7339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906F6" w:rsidRPr="00B67645" w:rsidRDefault="00B906F6" w:rsidP="00765C1E">
            <w:pPr>
              <w:pStyle w:val="WW-TableContents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ASP.Net  3.5  with C#</w:t>
            </w:r>
            <w:r w:rsidRPr="00B67645">
              <w:rPr>
                <w:rFonts w:ascii="Calibri" w:hAnsi="Calibri" w:cs="Calibri"/>
                <w:iCs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 </w:t>
            </w:r>
            <w:r w:rsidR="00791E86">
              <w:rPr>
                <w:rFonts w:ascii="Calibri" w:hAnsi="Calibri" w:cs="Calibri"/>
                <w:iCs/>
                <w:sz w:val="22"/>
                <w:szCs w:val="22"/>
              </w:rPr>
              <w:t xml:space="preserve">WCF Services,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Sql Server compact 4.0, Windows mobile 6.5, Windows mobile 6 Professional SDK, Offline work with local database ,Synchronization with remote database, Barcode Reader  (Motorola SDK), Printing using Zebra printer  via bluetooth (Zebra printer sdk.)</w:t>
            </w:r>
          </w:p>
        </w:tc>
      </w:tr>
      <w:tr w:rsidR="00B906F6" w:rsidRPr="001A36D4" w:rsidTr="003B2FF8">
        <w:trPr>
          <w:cantSplit/>
          <w:trHeight w:val="873"/>
        </w:trPr>
        <w:tc>
          <w:tcPr>
            <w:tcW w:w="1645" w:type="dxa"/>
            <w:tcBorders>
              <w:left w:val="single" w:sz="1" w:space="0" w:color="000000"/>
              <w:bottom w:val="single" w:sz="1" w:space="0" w:color="000000"/>
            </w:tcBorders>
          </w:tcPr>
          <w:p w:rsidR="00B906F6" w:rsidRPr="00B67645" w:rsidRDefault="00B906F6" w:rsidP="003B2FF8">
            <w:pPr>
              <w:pStyle w:val="WW-TableContents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67645">
              <w:rPr>
                <w:rFonts w:ascii="Calibri" w:hAnsi="Calibri" w:cs="Calibri"/>
                <w:sz w:val="22"/>
                <w:szCs w:val="22"/>
              </w:rPr>
              <w:t>Description</w:t>
            </w:r>
          </w:p>
        </w:tc>
        <w:tc>
          <w:tcPr>
            <w:tcW w:w="73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906F6" w:rsidRPr="00B67645" w:rsidRDefault="00183FF0" w:rsidP="00783EE8">
            <w:pPr>
              <w:suppressAutoHyphens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4"/>
              </w:rPr>
              <w:t>The application is basically</w:t>
            </w:r>
            <w:r w:rsidR="006C0EB6">
              <w:rPr>
                <w:rFonts w:ascii="Calibri" w:hAnsi="Calibri"/>
                <w:sz w:val="24"/>
              </w:rPr>
              <w:t xml:space="preserve"> for,</w:t>
            </w:r>
            <w:r w:rsidR="00B906F6">
              <w:rPr>
                <w:rFonts w:ascii="Calibri" w:hAnsi="Calibri"/>
                <w:sz w:val="24"/>
              </w:rPr>
              <w:t xml:space="preserve"> to help</w:t>
            </w:r>
            <w:r w:rsidR="002A65D2">
              <w:rPr>
                <w:rFonts w:ascii="Calibri" w:hAnsi="Calibri"/>
                <w:sz w:val="24"/>
              </w:rPr>
              <w:t xml:space="preserve"> out</w:t>
            </w:r>
            <w:r w:rsidR="00B906F6">
              <w:rPr>
                <w:rFonts w:ascii="Calibri" w:hAnsi="Calibri"/>
                <w:sz w:val="24"/>
              </w:rPr>
              <w:t xml:space="preserve"> the people those </w:t>
            </w:r>
            <w:r w:rsidR="00664DE0">
              <w:rPr>
                <w:rFonts w:ascii="Calibri" w:hAnsi="Calibri"/>
                <w:sz w:val="24"/>
              </w:rPr>
              <w:t xml:space="preserve">are </w:t>
            </w:r>
            <w:r w:rsidR="004274AD">
              <w:rPr>
                <w:rFonts w:ascii="Calibri" w:hAnsi="Calibri"/>
                <w:sz w:val="24"/>
              </w:rPr>
              <w:t>affecting</w:t>
            </w:r>
            <w:r w:rsidR="00414D51">
              <w:rPr>
                <w:rFonts w:ascii="Calibri" w:hAnsi="Calibri"/>
                <w:sz w:val="24"/>
              </w:rPr>
              <w:t xml:space="preserve"> </w:t>
            </w:r>
            <w:r w:rsidR="00783EE8">
              <w:rPr>
                <w:rFonts w:ascii="Calibri" w:hAnsi="Calibri"/>
                <w:sz w:val="24"/>
              </w:rPr>
              <w:t>by</w:t>
            </w:r>
            <w:r w:rsidR="00414D51">
              <w:rPr>
                <w:rFonts w:ascii="Calibri" w:hAnsi="Calibri"/>
                <w:sz w:val="24"/>
              </w:rPr>
              <w:t xml:space="preserve"> </w:t>
            </w:r>
            <w:r w:rsidR="00B906F6">
              <w:rPr>
                <w:rFonts w:ascii="Calibri" w:hAnsi="Calibri"/>
                <w:sz w:val="24"/>
              </w:rPr>
              <w:t xml:space="preserve"> earth quake, cyclon, storm etc. With the help of windows mobile 6.5 we can track all the record of help provided to them. </w:t>
            </w:r>
          </w:p>
        </w:tc>
      </w:tr>
    </w:tbl>
    <w:p w:rsidR="00A77B27" w:rsidRDefault="00A77B27" w:rsidP="007679CA">
      <w:pPr>
        <w:tabs>
          <w:tab w:val="left" w:pos="2790"/>
          <w:tab w:val="left" w:pos="3780"/>
        </w:tabs>
        <w:ind w:left="360"/>
        <w:jc w:val="both"/>
        <w:rPr>
          <w:rFonts w:ascii="Calibri" w:hAnsi="Calibri"/>
          <w:sz w:val="22"/>
          <w:szCs w:val="22"/>
        </w:rPr>
      </w:pPr>
    </w:p>
    <w:p w:rsidR="00D04AE7" w:rsidRDefault="00D04AE7" w:rsidP="00AB6599">
      <w:pPr>
        <w:widowControl w:val="0"/>
        <w:tabs>
          <w:tab w:val="left" w:pos="360"/>
          <w:tab w:val="left" w:pos="720"/>
        </w:tabs>
        <w:suppressAutoHyphens w:val="0"/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p w:rsidR="00402B3C" w:rsidRDefault="00402B3C" w:rsidP="00AB6599">
      <w:pPr>
        <w:widowControl w:val="0"/>
        <w:tabs>
          <w:tab w:val="left" w:pos="360"/>
          <w:tab w:val="left" w:pos="720"/>
        </w:tabs>
        <w:suppressAutoHyphens w:val="0"/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shd w:val="pct10" w:color="auto" w:fill="auto"/>
        <w:tblLook w:val="04A0" w:firstRow="1" w:lastRow="0" w:firstColumn="1" w:lastColumn="0" w:noHBand="0" w:noVBand="1"/>
      </w:tblPr>
      <w:tblGrid>
        <w:gridCol w:w="9396"/>
      </w:tblGrid>
      <w:tr w:rsidR="00B87E30" w:rsidRPr="0036691B" w:rsidTr="00DE025E">
        <w:tc>
          <w:tcPr>
            <w:tcW w:w="9396" w:type="dxa"/>
            <w:shd w:val="pct10" w:color="auto" w:fill="auto"/>
          </w:tcPr>
          <w:p w:rsidR="00B87E30" w:rsidRPr="0036691B" w:rsidRDefault="00B87E30" w:rsidP="00DE025E">
            <w:pPr>
              <w:tabs>
                <w:tab w:val="left" w:pos="2880"/>
              </w:tabs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Declaration:</w:t>
            </w:r>
          </w:p>
        </w:tc>
      </w:tr>
    </w:tbl>
    <w:p w:rsidR="00B87E30" w:rsidRPr="000A28E6" w:rsidRDefault="00B87E30" w:rsidP="00B87E30">
      <w:pPr>
        <w:tabs>
          <w:tab w:val="left" w:pos="2880"/>
        </w:tabs>
        <w:jc w:val="both"/>
        <w:rPr>
          <w:rFonts w:ascii="Calibri" w:hAnsi="Calibri"/>
          <w:b/>
          <w:sz w:val="22"/>
          <w:szCs w:val="22"/>
        </w:rPr>
      </w:pPr>
    </w:p>
    <w:p w:rsidR="007679CA" w:rsidRDefault="007679CA" w:rsidP="007679CA">
      <w:pPr>
        <w:spacing w:line="340" w:lineRule="atLeast"/>
        <w:rPr>
          <w:rFonts w:ascii="Calibri" w:hAnsi="Calibri"/>
          <w:sz w:val="22"/>
          <w:szCs w:val="22"/>
        </w:rPr>
      </w:pPr>
      <w:r w:rsidRPr="000A28E6">
        <w:rPr>
          <w:rFonts w:ascii="Calibri" w:hAnsi="Calibri"/>
          <w:b/>
          <w:sz w:val="22"/>
          <w:szCs w:val="22"/>
        </w:rPr>
        <w:t xml:space="preserve"> </w:t>
      </w:r>
      <w:r w:rsidRPr="000A28E6">
        <w:rPr>
          <w:rFonts w:ascii="Calibri" w:hAnsi="Calibri"/>
          <w:sz w:val="22"/>
          <w:szCs w:val="22"/>
        </w:rPr>
        <w:t>I hereby declare that the above-mentioned information is correct and I solely bear the responsibility for the correctness of the above-mentioned particulars.</w:t>
      </w:r>
    </w:p>
    <w:p w:rsidR="00E92D62" w:rsidRDefault="00E92D62" w:rsidP="007679CA">
      <w:pPr>
        <w:spacing w:line="340" w:lineRule="atLeast"/>
        <w:rPr>
          <w:rFonts w:ascii="Calibri" w:hAnsi="Calibri"/>
          <w:sz w:val="22"/>
          <w:szCs w:val="22"/>
        </w:rPr>
      </w:pPr>
    </w:p>
    <w:p w:rsidR="005A7EE8" w:rsidRDefault="005A7EE8" w:rsidP="007679CA">
      <w:pPr>
        <w:spacing w:line="340" w:lineRule="atLeast"/>
        <w:rPr>
          <w:rFonts w:ascii="Calibri" w:hAnsi="Calibri"/>
          <w:sz w:val="22"/>
          <w:szCs w:val="22"/>
        </w:rPr>
      </w:pPr>
    </w:p>
    <w:p w:rsidR="00955706" w:rsidRPr="000A28E6" w:rsidRDefault="00955706" w:rsidP="007679CA">
      <w:pPr>
        <w:spacing w:line="340" w:lineRule="atLeast"/>
        <w:rPr>
          <w:rFonts w:ascii="Calibri" w:hAnsi="Calibri"/>
          <w:sz w:val="22"/>
          <w:szCs w:val="22"/>
        </w:rPr>
      </w:pPr>
    </w:p>
    <w:p w:rsidR="007679CA" w:rsidRPr="000A28E6" w:rsidRDefault="008A4D53" w:rsidP="007679CA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Date:</w:t>
      </w:r>
    </w:p>
    <w:p w:rsidR="007679CA" w:rsidRPr="000A28E6" w:rsidRDefault="007679CA" w:rsidP="007679CA">
      <w:pPr>
        <w:jc w:val="both"/>
        <w:rPr>
          <w:rFonts w:ascii="Calibri" w:hAnsi="Calibri"/>
          <w:sz w:val="22"/>
          <w:szCs w:val="22"/>
        </w:rPr>
      </w:pPr>
      <w:r w:rsidRPr="000A28E6">
        <w:rPr>
          <w:rFonts w:ascii="Calibri" w:hAnsi="Calibri"/>
          <w:b/>
          <w:sz w:val="22"/>
          <w:szCs w:val="22"/>
        </w:rPr>
        <w:t>Place</w:t>
      </w:r>
      <w:r w:rsidR="008A4D53">
        <w:rPr>
          <w:rFonts w:ascii="Calibri" w:hAnsi="Calibri"/>
          <w:b/>
          <w:sz w:val="22"/>
          <w:szCs w:val="22"/>
        </w:rPr>
        <w:t>:</w:t>
      </w:r>
      <w:r w:rsidRPr="000A28E6">
        <w:rPr>
          <w:rFonts w:ascii="Calibri" w:hAnsi="Calibri"/>
          <w:b/>
          <w:sz w:val="22"/>
          <w:szCs w:val="22"/>
        </w:rPr>
        <w:tab/>
      </w:r>
      <w:r w:rsidRPr="000A28E6">
        <w:rPr>
          <w:rFonts w:ascii="Calibri" w:hAnsi="Calibri"/>
          <w:b/>
          <w:sz w:val="22"/>
          <w:szCs w:val="22"/>
        </w:rPr>
        <w:tab/>
      </w:r>
      <w:r w:rsidRPr="000A28E6">
        <w:rPr>
          <w:rFonts w:ascii="Calibri" w:hAnsi="Calibri"/>
          <w:b/>
          <w:sz w:val="22"/>
          <w:szCs w:val="22"/>
        </w:rPr>
        <w:tab/>
      </w:r>
      <w:r w:rsidRPr="000A28E6">
        <w:rPr>
          <w:rFonts w:ascii="Calibri" w:hAnsi="Calibri"/>
          <w:b/>
          <w:sz w:val="22"/>
          <w:szCs w:val="22"/>
        </w:rPr>
        <w:tab/>
      </w:r>
      <w:r w:rsidRPr="000A28E6">
        <w:rPr>
          <w:rFonts w:ascii="Calibri" w:hAnsi="Calibri"/>
          <w:b/>
          <w:sz w:val="22"/>
          <w:szCs w:val="22"/>
        </w:rPr>
        <w:tab/>
      </w:r>
      <w:r w:rsidRPr="000A28E6">
        <w:rPr>
          <w:rFonts w:ascii="Calibri" w:hAnsi="Calibri"/>
          <w:b/>
          <w:sz w:val="22"/>
          <w:szCs w:val="22"/>
        </w:rPr>
        <w:tab/>
      </w:r>
      <w:r w:rsidRPr="000A28E6">
        <w:rPr>
          <w:rFonts w:ascii="Calibri" w:hAnsi="Calibri"/>
          <w:b/>
          <w:sz w:val="22"/>
          <w:szCs w:val="22"/>
        </w:rPr>
        <w:tab/>
      </w:r>
      <w:r w:rsidRPr="000A28E6">
        <w:rPr>
          <w:rFonts w:ascii="Calibri" w:hAnsi="Calibri"/>
          <w:b/>
          <w:sz w:val="22"/>
          <w:szCs w:val="22"/>
        </w:rPr>
        <w:tab/>
      </w:r>
      <w:r w:rsidRPr="000A28E6">
        <w:rPr>
          <w:rFonts w:ascii="Calibri" w:hAnsi="Calibri"/>
          <w:b/>
          <w:sz w:val="22"/>
          <w:szCs w:val="22"/>
        </w:rPr>
        <w:tab/>
      </w:r>
      <w:r w:rsidRPr="000A28E6">
        <w:rPr>
          <w:rFonts w:ascii="Calibri" w:hAnsi="Calibri"/>
          <w:b/>
          <w:sz w:val="22"/>
          <w:szCs w:val="22"/>
        </w:rPr>
        <w:tab/>
      </w:r>
      <w:r w:rsidRPr="000A28E6">
        <w:rPr>
          <w:rFonts w:ascii="Calibri" w:hAnsi="Calibri"/>
          <w:sz w:val="22"/>
          <w:szCs w:val="22"/>
        </w:rPr>
        <w:t xml:space="preserve"> (</w:t>
      </w:r>
      <w:r w:rsidR="00B87E30">
        <w:rPr>
          <w:rFonts w:ascii="Calibri" w:hAnsi="Calibri"/>
          <w:b/>
          <w:sz w:val="22"/>
          <w:szCs w:val="22"/>
        </w:rPr>
        <w:t>Dinesh kumar</w:t>
      </w:r>
      <w:r w:rsidRPr="000A28E6">
        <w:rPr>
          <w:rFonts w:ascii="Calibri" w:hAnsi="Calibri"/>
          <w:sz w:val="22"/>
          <w:szCs w:val="22"/>
        </w:rPr>
        <w:t>)</w:t>
      </w:r>
    </w:p>
    <w:p w:rsidR="007679CA" w:rsidRPr="000A28E6" w:rsidRDefault="007679CA" w:rsidP="007679CA">
      <w:pPr>
        <w:jc w:val="both"/>
        <w:rPr>
          <w:rFonts w:ascii="Calibri" w:hAnsi="Calibri"/>
          <w:sz w:val="22"/>
          <w:szCs w:val="22"/>
        </w:rPr>
      </w:pPr>
    </w:p>
    <w:p w:rsidR="007679CA" w:rsidRPr="000A28E6" w:rsidRDefault="007679CA">
      <w:pPr>
        <w:rPr>
          <w:rFonts w:ascii="Calibri" w:hAnsi="Calibri"/>
          <w:sz w:val="22"/>
          <w:szCs w:val="22"/>
        </w:rPr>
      </w:pPr>
    </w:p>
    <w:sectPr w:rsidR="007679CA" w:rsidRPr="000A28E6" w:rsidSect="007679CA">
      <w:footnotePr>
        <w:pos w:val="beneathText"/>
      </w:footnotePr>
      <w:pgSz w:w="12240" w:h="15840"/>
      <w:pgMar w:top="630" w:right="1530" w:bottom="72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C6E00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/>
      </w:rPr>
    </w:lvl>
  </w:abstractNum>
  <w:abstractNum w:abstractNumId="3">
    <w:nsid w:val="00000004"/>
    <w:multiLevelType w:val="multi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/>
      </w:rPr>
    </w:lvl>
  </w:abstractNum>
  <w:abstractNum w:abstractNumId="4">
    <w:nsid w:val="00000006"/>
    <w:multiLevelType w:val="singleLevel"/>
    <w:tmpl w:val="00000006"/>
    <w:name w:val="WW8Num1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>
    <w:nsid w:val="008E0287"/>
    <w:multiLevelType w:val="hybridMultilevel"/>
    <w:tmpl w:val="28B4E9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827A29"/>
    <w:multiLevelType w:val="hybridMultilevel"/>
    <w:tmpl w:val="AF0E3982"/>
    <w:lvl w:ilvl="0" w:tplc="00000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8E389F"/>
    <w:multiLevelType w:val="hybridMultilevel"/>
    <w:tmpl w:val="F560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391711"/>
    <w:multiLevelType w:val="hybridMultilevel"/>
    <w:tmpl w:val="2654E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92732"/>
    <w:multiLevelType w:val="hybridMultilevel"/>
    <w:tmpl w:val="A490C2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F123AA6"/>
    <w:multiLevelType w:val="multilevel"/>
    <w:tmpl w:val="5D8C39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11">
    <w:nsid w:val="2064670C"/>
    <w:multiLevelType w:val="hybridMultilevel"/>
    <w:tmpl w:val="FFDC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9F35F8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/>
      </w:rPr>
    </w:lvl>
  </w:abstractNum>
  <w:abstractNum w:abstractNumId="13">
    <w:nsid w:val="23FC3397"/>
    <w:multiLevelType w:val="hybridMultilevel"/>
    <w:tmpl w:val="DA7EAAF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7646364"/>
    <w:multiLevelType w:val="singleLevel"/>
    <w:tmpl w:val="CECAD96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5">
    <w:nsid w:val="2AAD6993"/>
    <w:multiLevelType w:val="hybridMultilevel"/>
    <w:tmpl w:val="FDDEB3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927B7"/>
    <w:multiLevelType w:val="multilevel"/>
    <w:tmpl w:val="7CEA79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B2236C3"/>
    <w:multiLevelType w:val="hybridMultilevel"/>
    <w:tmpl w:val="99D64872"/>
    <w:lvl w:ilvl="0" w:tplc="0000000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BB4248F"/>
    <w:multiLevelType w:val="hybridMultilevel"/>
    <w:tmpl w:val="937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017545"/>
    <w:multiLevelType w:val="hybridMultilevel"/>
    <w:tmpl w:val="382A1F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1133227"/>
    <w:multiLevelType w:val="singleLevel"/>
    <w:tmpl w:val="936E8C4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1">
    <w:nsid w:val="448024E5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/>
      </w:rPr>
    </w:lvl>
  </w:abstractNum>
  <w:abstractNum w:abstractNumId="22">
    <w:nsid w:val="49C26164"/>
    <w:multiLevelType w:val="hybridMultilevel"/>
    <w:tmpl w:val="C0F62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666527"/>
    <w:multiLevelType w:val="hybridMultilevel"/>
    <w:tmpl w:val="7E223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1194D82"/>
    <w:multiLevelType w:val="hybridMultilevel"/>
    <w:tmpl w:val="4DC60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D93700"/>
    <w:multiLevelType w:val="hybridMultilevel"/>
    <w:tmpl w:val="71A2CCDA"/>
    <w:lvl w:ilvl="0" w:tplc="0000000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79767B9"/>
    <w:multiLevelType w:val="hybridMultilevel"/>
    <w:tmpl w:val="EADCB52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D3A1674"/>
    <w:multiLevelType w:val="hybridMultilevel"/>
    <w:tmpl w:val="06925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2B31CE8"/>
    <w:multiLevelType w:val="hybridMultilevel"/>
    <w:tmpl w:val="41FE07DE"/>
    <w:lvl w:ilvl="0" w:tplc="04090001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9">
    <w:nsid w:val="7DB0261B"/>
    <w:multiLevelType w:val="hybridMultilevel"/>
    <w:tmpl w:val="7004C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9"/>
  </w:num>
  <w:num w:numId="6">
    <w:abstractNumId w:val="11"/>
  </w:num>
  <w:num w:numId="7">
    <w:abstractNumId w:val="22"/>
  </w:num>
  <w:num w:numId="8">
    <w:abstractNumId w:val="23"/>
  </w:num>
  <w:num w:numId="9">
    <w:abstractNumId w:val="29"/>
  </w:num>
  <w:num w:numId="10">
    <w:abstractNumId w:val="13"/>
  </w:num>
  <w:num w:numId="11">
    <w:abstractNumId w:val="27"/>
  </w:num>
  <w:num w:numId="12">
    <w:abstractNumId w:val="18"/>
  </w:num>
  <w:num w:numId="13">
    <w:abstractNumId w:val="5"/>
  </w:num>
  <w:num w:numId="14">
    <w:abstractNumId w:val="21"/>
  </w:num>
  <w:num w:numId="15">
    <w:abstractNumId w:val="12"/>
  </w:num>
  <w:num w:numId="16">
    <w:abstractNumId w:val="20"/>
  </w:num>
  <w:num w:numId="17">
    <w:abstractNumId w:val="7"/>
  </w:num>
  <w:num w:numId="18">
    <w:abstractNumId w:val="1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8"/>
  </w:num>
  <w:num w:numId="20">
    <w:abstractNumId w:val="16"/>
  </w:num>
  <w:num w:numId="21">
    <w:abstractNumId w:val="26"/>
  </w:num>
  <w:num w:numId="22">
    <w:abstractNumId w:val="10"/>
  </w:num>
  <w:num w:numId="23">
    <w:abstractNumId w:val="0"/>
  </w:num>
  <w:num w:numId="24">
    <w:abstractNumId w:val="9"/>
  </w:num>
  <w:num w:numId="25">
    <w:abstractNumId w:val="24"/>
  </w:num>
  <w:num w:numId="26">
    <w:abstractNumId w:val="6"/>
  </w:num>
  <w:num w:numId="27">
    <w:abstractNumId w:val="17"/>
  </w:num>
  <w:num w:numId="28">
    <w:abstractNumId w:val="25"/>
  </w:num>
  <w:num w:numId="29">
    <w:abstractNumId w:val="28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NotTrackMoves/>
  <w:defaultTabStop w:val="720"/>
  <w:characterSpacingControl w:val="doNotCompress"/>
  <w:footnotePr>
    <w:pos w:val="beneathText"/>
  </w:foot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679CA"/>
    <w:rsid w:val="00001911"/>
    <w:rsid w:val="00003296"/>
    <w:rsid w:val="0000448D"/>
    <w:rsid w:val="00004699"/>
    <w:rsid w:val="000050F8"/>
    <w:rsid w:val="00007C73"/>
    <w:rsid w:val="00015FD1"/>
    <w:rsid w:val="00020F5A"/>
    <w:rsid w:val="00020FF7"/>
    <w:rsid w:val="0002203C"/>
    <w:rsid w:val="000223C3"/>
    <w:rsid w:val="000233C8"/>
    <w:rsid w:val="000236D6"/>
    <w:rsid w:val="0002421F"/>
    <w:rsid w:val="000348C0"/>
    <w:rsid w:val="00037591"/>
    <w:rsid w:val="0004191A"/>
    <w:rsid w:val="00046BFC"/>
    <w:rsid w:val="0004731D"/>
    <w:rsid w:val="000554C3"/>
    <w:rsid w:val="00055B71"/>
    <w:rsid w:val="000612B2"/>
    <w:rsid w:val="000632BB"/>
    <w:rsid w:val="0006362B"/>
    <w:rsid w:val="00064012"/>
    <w:rsid w:val="00066FE2"/>
    <w:rsid w:val="000713D0"/>
    <w:rsid w:val="00071E78"/>
    <w:rsid w:val="00073DAA"/>
    <w:rsid w:val="0007670F"/>
    <w:rsid w:val="0007728C"/>
    <w:rsid w:val="0008070C"/>
    <w:rsid w:val="000807C1"/>
    <w:rsid w:val="00080845"/>
    <w:rsid w:val="00084C46"/>
    <w:rsid w:val="00085F95"/>
    <w:rsid w:val="00086586"/>
    <w:rsid w:val="000872FC"/>
    <w:rsid w:val="00087814"/>
    <w:rsid w:val="000906D4"/>
    <w:rsid w:val="00092D72"/>
    <w:rsid w:val="00094B00"/>
    <w:rsid w:val="000A01A9"/>
    <w:rsid w:val="000A0C2A"/>
    <w:rsid w:val="000A0EC7"/>
    <w:rsid w:val="000A111F"/>
    <w:rsid w:val="000A28E6"/>
    <w:rsid w:val="000A2B76"/>
    <w:rsid w:val="000A2F4F"/>
    <w:rsid w:val="000A5414"/>
    <w:rsid w:val="000A5433"/>
    <w:rsid w:val="000A59EA"/>
    <w:rsid w:val="000A6B05"/>
    <w:rsid w:val="000B11AF"/>
    <w:rsid w:val="000B22A8"/>
    <w:rsid w:val="000B5AD9"/>
    <w:rsid w:val="000B6E2A"/>
    <w:rsid w:val="000B7A0F"/>
    <w:rsid w:val="000C50B4"/>
    <w:rsid w:val="000C7CBA"/>
    <w:rsid w:val="000D27ED"/>
    <w:rsid w:val="000D2E38"/>
    <w:rsid w:val="000E047D"/>
    <w:rsid w:val="000F0679"/>
    <w:rsid w:val="000F0A85"/>
    <w:rsid w:val="000F26E7"/>
    <w:rsid w:val="000F3E15"/>
    <w:rsid w:val="000F6059"/>
    <w:rsid w:val="00105A8F"/>
    <w:rsid w:val="00106948"/>
    <w:rsid w:val="0010757D"/>
    <w:rsid w:val="00107615"/>
    <w:rsid w:val="00107667"/>
    <w:rsid w:val="00110E0E"/>
    <w:rsid w:val="001111B7"/>
    <w:rsid w:val="00111C19"/>
    <w:rsid w:val="00112A3D"/>
    <w:rsid w:val="0011395B"/>
    <w:rsid w:val="001158CF"/>
    <w:rsid w:val="001177AA"/>
    <w:rsid w:val="00123C57"/>
    <w:rsid w:val="00124A2D"/>
    <w:rsid w:val="00127913"/>
    <w:rsid w:val="0013072F"/>
    <w:rsid w:val="00133C47"/>
    <w:rsid w:val="00133C9D"/>
    <w:rsid w:val="00133E93"/>
    <w:rsid w:val="001405A7"/>
    <w:rsid w:val="001413C2"/>
    <w:rsid w:val="00143D4E"/>
    <w:rsid w:val="00144A7A"/>
    <w:rsid w:val="00145318"/>
    <w:rsid w:val="00147861"/>
    <w:rsid w:val="001505F6"/>
    <w:rsid w:val="00150EA1"/>
    <w:rsid w:val="00157EB0"/>
    <w:rsid w:val="00160774"/>
    <w:rsid w:val="00162562"/>
    <w:rsid w:val="0016265E"/>
    <w:rsid w:val="00163D6F"/>
    <w:rsid w:val="00165DF1"/>
    <w:rsid w:val="00166E7E"/>
    <w:rsid w:val="0017134F"/>
    <w:rsid w:val="00172634"/>
    <w:rsid w:val="00172C43"/>
    <w:rsid w:val="00174F5B"/>
    <w:rsid w:val="00180030"/>
    <w:rsid w:val="00180180"/>
    <w:rsid w:val="00182BA2"/>
    <w:rsid w:val="00183FF0"/>
    <w:rsid w:val="00185185"/>
    <w:rsid w:val="00197F77"/>
    <w:rsid w:val="001A056B"/>
    <w:rsid w:val="001A5B6F"/>
    <w:rsid w:val="001A7437"/>
    <w:rsid w:val="001B3A48"/>
    <w:rsid w:val="001B538A"/>
    <w:rsid w:val="001C02D5"/>
    <w:rsid w:val="001C34A0"/>
    <w:rsid w:val="001C70CE"/>
    <w:rsid w:val="001C7944"/>
    <w:rsid w:val="001C7FF2"/>
    <w:rsid w:val="001D441D"/>
    <w:rsid w:val="001D4977"/>
    <w:rsid w:val="001D5ABB"/>
    <w:rsid w:val="001D6C11"/>
    <w:rsid w:val="001E0D5A"/>
    <w:rsid w:val="001E1096"/>
    <w:rsid w:val="001E37DC"/>
    <w:rsid w:val="001E5BA4"/>
    <w:rsid w:val="001F0B31"/>
    <w:rsid w:val="001F1DE7"/>
    <w:rsid w:val="001F25C7"/>
    <w:rsid w:val="001F4F41"/>
    <w:rsid w:val="001F512D"/>
    <w:rsid w:val="001F5893"/>
    <w:rsid w:val="001F5CA3"/>
    <w:rsid w:val="001F6467"/>
    <w:rsid w:val="00200C3E"/>
    <w:rsid w:val="00200CA6"/>
    <w:rsid w:val="00202A57"/>
    <w:rsid w:val="00206A39"/>
    <w:rsid w:val="00210B7C"/>
    <w:rsid w:val="002127C3"/>
    <w:rsid w:val="00213C3A"/>
    <w:rsid w:val="00216EEF"/>
    <w:rsid w:val="00217BC5"/>
    <w:rsid w:val="0022010B"/>
    <w:rsid w:val="00221B06"/>
    <w:rsid w:val="00221E95"/>
    <w:rsid w:val="00222D67"/>
    <w:rsid w:val="00223191"/>
    <w:rsid w:val="00224747"/>
    <w:rsid w:val="00227958"/>
    <w:rsid w:val="002316E1"/>
    <w:rsid w:val="00231B34"/>
    <w:rsid w:val="002333A8"/>
    <w:rsid w:val="00234A4E"/>
    <w:rsid w:val="002372D7"/>
    <w:rsid w:val="00240304"/>
    <w:rsid w:val="00256FB0"/>
    <w:rsid w:val="00257DB5"/>
    <w:rsid w:val="00261CBC"/>
    <w:rsid w:val="00263400"/>
    <w:rsid w:val="00263F57"/>
    <w:rsid w:val="00270B3C"/>
    <w:rsid w:val="00270F73"/>
    <w:rsid w:val="00272396"/>
    <w:rsid w:val="0027713B"/>
    <w:rsid w:val="0028131A"/>
    <w:rsid w:val="00285A3C"/>
    <w:rsid w:val="00287E25"/>
    <w:rsid w:val="00293155"/>
    <w:rsid w:val="00293220"/>
    <w:rsid w:val="002932A2"/>
    <w:rsid w:val="002940F5"/>
    <w:rsid w:val="002A31D0"/>
    <w:rsid w:val="002A65D2"/>
    <w:rsid w:val="002B266B"/>
    <w:rsid w:val="002B5367"/>
    <w:rsid w:val="002B5BB7"/>
    <w:rsid w:val="002C3F13"/>
    <w:rsid w:val="002C4222"/>
    <w:rsid w:val="002C5871"/>
    <w:rsid w:val="002D0510"/>
    <w:rsid w:val="002D0547"/>
    <w:rsid w:val="002D339C"/>
    <w:rsid w:val="002D54C1"/>
    <w:rsid w:val="002D6CE0"/>
    <w:rsid w:val="002E22A7"/>
    <w:rsid w:val="002E6C18"/>
    <w:rsid w:val="002F1197"/>
    <w:rsid w:val="002F41FB"/>
    <w:rsid w:val="002F4201"/>
    <w:rsid w:val="002F50E9"/>
    <w:rsid w:val="002F5F74"/>
    <w:rsid w:val="002F723B"/>
    <w:rsid w:val="003014CF"/>
    <w:rsid w:val="003053A5"/>
    <w:rsid w:val="00305CEB"/>
    <w:rsid w:val="00305FA5"/>
    <w:rsid w:val="003063E1"/>
    <w:rsid w:val="00306582"/>
    <w:rsid w:val="00306C5E"/>
    <w:rsid w:val="00307649"/>
    <w:rsid w:val="003119F5"/>
    <w:rsid w:val="00311EDF"/>
    <w:rsid w:val="00312C33"/>
    <w:rsid w:val="00314EAE"/>
    <w:rsid w:val="00315449"/>
    <w:rsid w:val="00316E7D"/>
    <w:rsid w:val="003223AE"/>
    <w:rsid w:val="003267CF"/>
    <w:rsid w:val="003269FC"/>
    <w:rsid w:val="00326B99"/>
    <w:rsid w:val="0033051F"/>
    <w:rsid w:val="00332571"/>
    <w:rsid w:val="00332671"/>
    <w:rsid w:val="003340F8"/>
    <w:rsid w:val="00334D2C"/>
    <w:rsid w:val="00337C12"/>
    <w:rsid w:val="003412D0"/>
    <w:rsid w:val="00341358"/>
    <w:rsid w:val="00343BB7"/>
    <w:rsid w:val="00345230"/>
    <w:rsid w:val="003463FB"/>
    <w:rsid w:val="0034762A"/>
    <w:rsid w:val="00347FF3"/>
    <w:rsid w:val="00350872"/>
    <w:rsid w:val="00350B95"/>
    <w:rsid w:val="00350E84"/>
    <w:rsid w:val="00351F59"/>
    <w:rsid w:val="00353BF0"/>
    <w:rsid w:val="00353C5D"/>
    <w:rsid w:val="00354CB1"/>
    <w:rsid w:val="0035779D"/>
    <w:rsid w:val="00360268"/>
    <w:rsid w:val="003620C6"/>
    <w:rsid w:val="00363354"/>
    <w:rsid w:val="003634FC"/>
    <w:rsid w:val="00363D3D"/>
    <w:rsid w:val="00364750"/>
    <w:rsid w:val="00364875"/>
    <w:rsid w:val="0036691B"/>
    <w:rsid w:val="00372F8F"/>
    <w:rsid w:val="00373109"/>
    <w:rsid w:val="0037761F"/>
    <w:rsid w:val="003802F7"/>
    <w:rsid w:val="00381A34"/>
    <w:rsid w:val="003833F4"/>
    <w:rsid w:val="00386DA0"/>
    <w:rsid w:val="00392392"/>
    <w:rsid w:val="00392D3B"/>
    <w:rsid w:val="00393040"/>
    <w:rsid w:val="00393447"/>
    <w:rsid w:val="00394CE6"/>
    <w:rsid w:val="003950F8"/>
    <w:rsid w:val="003957F2"/>
    <w:rsid w:val="003A2CB0"/>
    <w:rsid w:val="003A57BF"/>
    <w:rsid w:val="003A63DA"/>
    <w:rsid w:val="003A6752"/>
    <w:rsid w:val="003B2F34"/>
    <w:rsid w:val="003B2FF8"/>
    <w:rsid w:val="003B31FA"/>
    <w:rsid w:val="003B515B"/>
    <w:rsid w:val="003B756F"/>
    <w:rsid w:val="003C5379"/>
    <w:rsid w:val="003C5396"/>
    <w:rsid w:val="003C707D"/>
    <w:rsid w:val="003D07F1"/>
    <w:rsid w:val="003D0FA7"/>
    <w:rsid w:val="003D3F59"/>
    <w:rsid w:val="003D493C"/>
    <w:rsid w:val="003D56DA"/>
    <w:rsid w:val="003D59E5"/>
    <w:rsid w:val="003D5E9A"/>
    <w:rsid w:val="003D6FB8"/>
    <w:rsid w:val="003D73DF"/>
    <w:rsid w:val="003E38DF"/>
    <w:rsid w:val="003E3FDF"/>
    <w:rsid w:val="003E7826"/>
    <w:rsid w:val="003F0940"/>
    <w:rsid w:val="003F0F15"/>
    <w:rsid w:val="003F35A2"/>
    <w:rsid w:val="003F72C2"/>
    <w:rsid w:val="00400378"/>
    <w:rsid w:val="00400389"/>
    <w:rsid w:val="0040064F"/>
    <w:rsid w:val="0040182C"/>
    <w:rsid w:val="00402B3C"/>
    <w:rsid w:val="00406692"/>
    <w:rsid w:val="0041030B"/>
    <w:rsid w:val="0041226C"/>
    <w:rsid w:val="00412903"/>
    <w:rsid w:val="00414213"/>
    <w:rsid w:val="004148C0"/>
    <w:rsid w:val="00414D51"/>
    <w:rsid w:val="004156D4"/>
    <w:rsid w:val="004174AA"/>
    <w:rsid w:val="0041790C"/>
    <w:rsid w:val="00421D44"/>
    <w:rsid w:val="00421EBF"/>
    <w:rsid w:val="004226BF"/>
    <w:rsid w:val="00425349"/>
    <w:rsid w:val="00425E40"/>
    <w:rsid w:val="004270B2"/>
    <w:rsid w:val="004274AD"/>
    <w:rsid w:val="00427B48"/>
    <w:rsid w:val="00433C4B"/>
    <w:rsid w:val="004341A2"/>
    <w:rsid w:val="004349E8"/>
    <w:rsid w:val="00436E8F"/>
    <w:rsid w:val="00441230"/>
    <w:rsid w:val="004432F3"/>
    <w:rsid w:val="00446AC9"/>
    <w:rsid w:val="00450046"/>
    <w:rsid w:val="004536D3"/>
    <w:rsid w:val="004538C4"/>
    <w:rsid w:val="00454613"/>
    <w:rsid w:val="004550DA"/>
    <w:rsid w:val="00461B93"/>
    <w:rsid w:val="00461FB0"/>
    <w:rsid w:val="00461FFF"/>
    <w:rsid w:val="00465C5A"/>
    <w:rsid w:val="004674AD"/>
    <w:rsid w:val="00467814"/>
    <w:rsid w:val="004700AE"/>
    <w:rsid w:val="00471635"/>
    <w:rsid w:val="00471C2F"/>
    <w:rsid w:val="00474BB5"/>
    <w:rsid w:val="0047769D"/>
    <w:rsid w:val="0048323C"/>
    <w:rsid w:val="0048456A"/>
    <w:rsid w:val="004862A0"/>
    <w:rsid w:val="004A04A8"/>
    <w:rsid w:val="004A291C"/>
    <w:rsid w:val="004A2C88"/>
    <w:rsid w:val="004A3155"/>
    <w:rsid w:val="004A54FC"/>
    <w:rsid w:val="004A699D"/>
    <w:rsid w:val="004B0A1B"/>
    <w:rsid w:val="004B1FDF"/>
    <w:rsid w:val="004C0B2F"/>
    <w:rsid w:val="004C124C"/>
    <w:rsid w:val="004C240F"/>
    <w:rsid w:val="004C2D8E"/>
    <w:rsid w:val="004C50F3"/>
    <w:rsid w:val="004C6C3B"/>
    <w:rsid w:val="004E1031"/>
    <w:rsid w:val="004E60C8"/>
    <w:rsid w:val="004E6320"/>
    <w:rsid w:val="004F0DB7"/>
    <w:rsid w:val="004F359E"/>
    <w:rsid w:val="004F4328"/>
    <w:rsid w:val="004F69CA"/>
    <w:rsid w:val="004F7330"/>
    <w:rsid w:val="005010C6"/>
    <w:rsid w:val="00505E06"/>
    <w:rsid w:val="00507041"/>
    <w:rsid w:val="0051466F"/>
    <w:rsid w:val="00514BE7"/>
    <w:rsid w:val="00517F71"/>
    <w:rsid w:val="00522C81"/>
    <w:rsid w:val="005233A6"/>
    <w:rsid w:val="00533742"/>
    <w:rsid w:val="005341CE"/>
    <w:rsid w:val="00535387"/>
    <w:rsid w:val="00535CFC"/>
    <w:rsid w:val="00536D75"/>
    <w:rsid w:val="00540945"/>
    <w:rsid w:val="00540E22"/>
    <w:rsid w:val="00541F16"/>
    <w:rsid w:val="00542371"/>
    <w:rsid w:val="00543093"/>
    <w:rsid w:val="00544723"/>
    <w:rsid w:val="00544761"/>
    <w:rsid w:val="005449CC"/>
    <w:rsid w:val="005457FD"/>
    <w:rsid w:val="00550A66"/>
    <w:rsid w:val="005512A7"/>
    <w:rsid w:val="00553A59"/>
    <w:rsid w:val="005565E5"/>
    <w:rsid w:val="005566F2"/>
    <w:rsid w:val="00560508"/>
    <w:rsid w:val="00561C1C"/>
    <w:rsid w:val="005637CD"/>
    <w:rsid w:val="00566D26"/>
    <w:rsid w:val="005712BF"/>
    <w:rsid w:val="00571700"/>
    <w:rsid w:val="00576EA8"/>
    <w:rsid w:val="00581944"/>
    <w:rsid w:val="0058269B"/>
    <w:rsid w:val="00590FBC"/>
    <w:rsid w:val="005914DA"/>
    <w:rsid w:val="005921D4"/>
    <w:rsid w:val="005928A6"/>
    <w:rsid w:val="005928C2"/>
    <w:rsid w:val="005A2AA9"/>
    <w:rsid w:val="005A324E"/>
    <w:rsid w:val="005A36AB"/>
    <w:rsid w:val="005A3E82"/>
    <w:rsid w:val="005A5110"/>
    <w:rsid w:val="005A6FFE"/>
    <w:rsid w:val="005A7EE8"/>
    <w:rsid w:val="005B131D"/>
    <w:rsid w:val="005B19AB"/>
    <w:rsid w:val="005B4A66"/>
    <w:rsid w:val="005B5A3B"/>
    <w:rsid w:val="005C1299"/>
    <w:rsid w:val="005C14C8"/>
    <w:rsid w:val="005C3601"/>
    <w:rsid w:val="005C536F"/>
    <w:rsid w:val="005C5D4E"/>
    <w:rsid w:val="005C64EE"/>
    <w:rsid w:val="005C6CF5"/>
    <w:rsid w:val="005C7B05"/>
    <w:rsid w:val="005D220C"/>
    <w:rsid w:val="005D2BCC"/>
    <w:rsid w:val="005D3B95"/>
    <w:rsid w:val="005E19FE"/>
    <w:rsid w:val="005E1ECD"/>
    <w:rsid w:val="005E3E68"/>
    <w:rsid w:val="005E4DB0"/>
    <w:rsid w:val="005E59C9"/>
    <w:rsid w:val="005E61D0"/>
    <w:rsid w:val="005E700B"/>
    <w:rsid w:val="005F10C1"/>
    <w:rsid w:val="005F2F2F"/>
    <w:rsid w:val="005F4187"/>
    <w:rsid w:val="00600F39"/>
    <w:rsid w:val="00603EF9"/>
    <w:rsid w:val="00607583"/>
    <w:rsid w:val="00610CE9"/>
    <w:rsid w:val="006112F6"/>
    <w:rsid w:val="00614CBC"/>
    <w:rsid w:val="00621E55"/>
    <w:rsid w:val="00625675"/>
    <w:rsid w:val="00627D0D"/>
    <w:rsid w:val="00630057"/>
    <w:rsid w:val="00630262"/>
    <w:rsid w:val="00630528"/>
    <w:rsid w:val="0063193A"/>
    <w:rsid w:val="006331EF"/>
    <w:rsid w:val="0063437E"/>
    <w:rsid w:val="00635F10"/>
    <w:rsid w:val="006369D2"/>
    <w:rsid w:val="006372B9"/>
    <w:rsid w:val="00640D8B"/>
    <w:rsid w:val="00643A05"/>
    <w:rsid w:val="00643FB5"/>
    <w:rsid w:val="006453EC"/>
    <w:rsid w:val="006456FD"/>
    <w:rsid w:val="00646D43"/>
    <w:rsid w:val="00647AAF"/>
    <w:rsid w:val="00647C6B"/>
    <w:rsid w:val="00647F79"/>
    <w:rsid w:val="0065007A"/>
    <w:rsid w:val="00651489"/>
    <w:rsid w:val="00651CBA"/>
    <w:rsid w:val="006546C3"/>
    <w:rsid w:val="006570E1"/>
    <w:rsid w:val="00657CF1"/>
    <w:rsid w:val="00661B8C"/>
    <w:rsid w:val="00661F8F"/>
    <w:rsid w:val="00662999"/>
    <w:rsid w:val="00664AA4"/>
    <w:rsid w:val="00664DE0"/>
    <w:rsid w:val="00670FC0"/>
    <w:rsid w:val="006752AC"/>
    <w:rsid w:val="00675448"/>
    <w:rsid w:val="006814F7"/>
    <w:rsid w:val="00681675"/>
    <w:rsid w:val="00681C6C"/>
    <w:rsid w:val="006864C4"/>
    <w:rsid w:val="00690262"/>
    <w:rsid w:val="00690FEC"/>
    <w:rsid w:val="0069193D"/>
    <w:rsid w:val="0069236B"/>
    <w:rsid w:val="00694829"/>
    <w:rsid w:val="006A1965"/>
    <w:rsid w:val="006A33C3"/>
    <w:rsid w:val="006B11D6"/>
    <w:rsid w:val="006B3C2C"/>
    <w:rsid w:val="006B4277"/>
    <w:rsid w:val="006B4C2D"/>
    <w:rsid w:val="006B6D63"/>
    <w:rsid w:val="006C00A4"/>
    <w:rsid w:val="006C07DA"/>
    <w:rsid w:val="006C0EB6"/>
    <w:rsid w:val="006C31C2"/>
    <w:rsid w:val="006C3A65"/>
    <w:rsid w:val="006C44C0"/>
    <w:rsid w:val="006C4995"/>
    <w:rsid w:val="006C631B"/>
    <w:rsid w:val="006C6555"/>
    <w:rsid w:val="006D70AD"/>
    <w:rsid w:val="006E17DB"/>
    <w:rsid w:val="006E313A"/>
    <w:rsid w:val="006E45AD"/>
    <w:rsid w:val="006E680A"/>
    <w:rsid w:val="006F26EF"/>
    <w:rsid w:val="006F3255"/>
    <w:rsid w:val="006F3265"/>
    <w:rsid w:val="006F3E30"/>
    <w:rsid w:val="006F6A24"/>
    <w:rsid w:val="0070020F"/>
    <w:rsid w:val="00700AC3"/>
    <w:rsid w:val="00700D99"/>
    <w:rsid w:val="0070337E"/>
    <w:rsid w:val="00703FFD"/>
    <w:rsid w:val="007076E2"/>
    <w:rsid w:val="0071028B"/>
    <w:rsid w:val="00710948"/>
    <w:rsid w:val="007113FF"/>
    <w:rsid w:val="00711DE1"/>
    <w:rsid w:val="00712DF7"/>
    <w:rsid w:val="00713694"/>
    <w:rsid w:val="00715F6D"/>
    <w:rsid w:val="007171C7"/>
    <w:rsid w:val="007202A1"/>
    <w:rsid w:val="0072037F"/>
    <w:rsid w:val="00721663"/>
    <w:rsid w:val="007217C2"/>
    <w:rsid w:val="00725564"/>
    <w:rsid w:val="0072556A"/>
    <w:rsid w:val="0072625C"/>
    <w:rsid w:val="0073186D"/>
    <w:rsid w:val="00733845"/>
    <w:rsid w:val="00734BBB"/>
    <w:rsid w:val="00735D19"/>
    <w:rsid w:val="007375D3"/>
    <w:rsid w:val="007416CB"/>
    <w:rsid w:val="0074281C"/>
    <w:rsid w:val="007479FE"/>
    <w:rsid w:val="00750161"/>
    <w:rsid w:val="00753DFE"/>
    <w:rsid w:val="00754ABF"/>
    <w:rsid w:val="00754D71"/>
    <w:rsid w:val="00755AFE"/>
    <w:rsid w:val="00765C1E"/>
    <w:rsid w:val="007679CA"/>
    <w:rsid w:val="00770268"/>
    <w:rsid w:val="007709A8"/>
    <w:rsid w:val="00771C36"/>
    <w:rsid w:val="00773F91"/>
    <w:rsid w:val="00774BC4"/>
    <w:rsid w:val="00776A79"/>
    <w:rsid w:val="00776BE4"/>
    <w:rsid w:val="00776CE2"/>
    <w:rsid w:val="007776B6"/>
    <w:rsid w:val="00780B88"/>
    <w:rsid w:val="007821A6"/>
    <w:rsid w:val="00783458"/>
    <w:rsid w:val="00783EE8"/>
    <w:rsid w:val="0079002E"/>
    <w:rsid w:val="00791E86"/>
    <w:rsid w:val="00796382"/>
    <w:rsid w:val="00796600"/>
    <w:rsid w:val="007972D5"/>
    <w:rsid w:val="007A5810"/>
    <w:rsid w:val="007A684C"/>
    <w:rsid w:val="007B00A4"/>
    <w:rsid w:val="007B0484"/>
    <w:rsid w:val="007B2D86"/>
    <w:rsid w:val="007B4260"/>
    <w:rsid w:val="007B64EC"/>
    <w:rsid w:val="007C0FB7"/>
    <w:rsid w:val="007C1726"/>
    <w:rsid w:val="007C2728"/>
    <w:rsid w:val="007C3E62"/>
    <w:rsid w:val="007C4117"/>
    <w:rsid w:val="007C65C4"/>
    <w:rsid w:val="007D3648"/>
    <w:rsid w:val="007D4584"/>
    <w:rsid w:val="007D5C73"/>
    <w:rsid w:val="007D6A13"/>
    <w:rsid w:val="007E2568"/>
    <w:rsid w:val="007E2F02"/>
    <w:rsid w:val="007E3D16"/>
    <w:rsid w:val="007E4613"/>
    <w:rsid w:val="007E7BB9"/>
    <w:rsid w:val="007F004C"/>
    <w:rsid w:val="007F0330"/>
    <w:rsid w:val="007F2DBD"/>
    <w:rsid w:val="007F300A"/>
    <w:rsid w:val="007F5DAC"/>
    <w:rsid w:val="007F7B2D"/>
    <w:rsid w:val="00801CBB"/>
    <w:rsid w:val="008036E9"/>
    <w:rsid w:val="00803973"/>
    <w:rsid w:val="00806800"/>
    <w:rsid w:val="00810637"/>
    <w:rsid w:val="008107CB"/>
    <w:rsid w:val="008108CD"/>
    <w:rsid w:val="00813E5B"/>
    <w:rsid w:val="008224FE"/>
    <w:rsid w:val="008252B6"/>
    <w:rsid w:val="008270D2"/>
    <w:rsid w:val="00833D5E"/>
    <w:rsid w:val="008407EE"/>
    <w:rsid w:val="0084136B"/>
    <w:rsid w:val="00841674"/>
    <w:rsid w:val="00842DB0"/>
    <w:rsid w:val="00845D10"/>
    <w:rsid w:val="008517B3"/>
    <w:rsid w:val="008518A0"/>
    <w:rsid w:val="00854AAF"/>
    <w:rsid w:val="008622D4"/>
    <w:rsid w:val="008634DA"/>
    <w:rsid w:val="0086525F"/>
    <w:rsid w:val="00865772"/>
    <w:rsid w:val="00865DD9"/>
    <w:rsid w:val="00866409"/>
    <w:rsid w:val="0086709A"/>
    <w:rsid w:val="00867EC2"/>
    <w:rsid w:val="00870245"/>
    <w:rsid w:val="00872ADC"/>
    <w:rsid w:val="00876374"/>
    <w:rsid w:val="00882C42"/>
    <w:rsid w:val="00883C83"/>
    <w:rsid w:val="00883EE8"/>
    <w:rsid w:val="008907F2"/>
    <w:rsid w:val="00890CC5"/>
    <w:rsid w:val="00890E66"/>
    <w:rsid w:val="00890F96"/>
    <w:rsid w:val="00891D22"/>
    <w:rsid w:val="00891D26"/>
    <w:rsid w:val="00891F5A"/>
    <w:rsid w:val="0089268A"/>
    <w:rsid w:val="00894EC4"/>
    <w:rsid w:val="008A070E"/>
    <w:rsid w:val="008A3E45"/>
    <w:rsid w:val="008A4D53"/>
    <w:rsid w:val="008A58CA"/>
    <w:rsid w:val="008B1CC9"/>
    <w:rsid w:val="008B2F2C"/>
    <w:rsid w:val="008B4325"/>
    <w:rsid w:val="008B52B4"/>
    <w:rsid w:val="008B55B4"/>
    <w:rsid w:val="008B6DB6"/>
    <w:rsid w:val="008C169A"/>
    <w:rsid w:val="008C3CDB"/>
    <w:rsid w:val="008C4B4A"/>
    <w:rsid w:val="008C4D47"/>
    <w:rsid w:val="008C5B94"/>
    <w:rsid w:val="008C5F95"/>
    <w:rsid w:val="008D6577"/>
    <w:rsid w:val="008E03A3"/>
    <w:rsid w:val="008E211E"/>
    <w:rsid w:val="008E4599"/>
    <w:rsid w:val="008E5368"/>
    <w:rsid w:val="008E6DB7"/>
    <w:rsid w:val="008E74CE"/>
    <w:rsid w:val="008F49C1"/>
    <w:rsid w:val="008F5D93"/>
    <w:rsid w:val="00905F5D"/>
    <w:rsid w:val="0091198D"/>
    <w:rsid w:val="009131E3"/>
    <w:rsid w:val="00915E71"/>
    <w:rsid w:val="00916157"/>
    <w:rsid w:val="00917488"/>
    <w:rsid w:val="009175FE"/>
    <w:rsid w:val="0092207D"/>
    <w:rsid w:val="00922E5F"/>
    <w:rsid w:val="0092539B"/>
    <w:rsid w:val="009301A8"/>
    <w:rsid w:val="00934537"/>
    <w:rsid w:val="00942034"/>
    <w:rsid w:val="00943ADF"/>
    <w:rsid w:val="00946216"/>
    <w:rsid w:val="00946273"/>
    <w:rsid w:val="00947481"/>
    <w:rsid w:val="00955706"/>
    <w:rsid w:val="00956BDE"/>
    <w:rsid w:val="00960A7F"/>
    <w:rsid w:val="009625CD"/>
    <w:rsid w:val="009626FF"/>
    <w:rsid w:val="009644D3"/>
    <w:rsid w:val="00967948"/>
    <w:rsid w:val="009720D6"/>
    <w:rsid w:val="00973DC0"/>
    <w:rsid w:val="00976116"/>
    <w:rsid w:val="0097626B"/>
    <w:rsid w:val="009779B1"/>
    <w:rsid w:val="00977AC1"/>
    <w:rsid w:val="009842EB"/>
    <w:rsid w:val="00986904"/>
    <w:rsid w:val="0099043B"/>
    <w:rsid w:val="009905D6"/>
    <w:rsid w:val="009960AF"/>
    <w:rsid w:val="0099683E"/>
    <w:rsid w:val="00996871"/>
    <w:rsid w:val="009977D0"/>
    <w:rsid w:val="00997F75"/>
    <w:rsid w:val="009A0222"/>
    <w:rsid w:val="009A0C67"/>
    <w:rsid w:val="009A0DEF"/>
    <w:rsid w:val="009A2139"/>
    <w:rsid w:val="009A2944"/>
    <w:rsid w:val="009A474B"/>
    <w:rsid w:val="009A478B"/>
    <w:rsid w:val="009A4DF8"/>
    <w:rsid w:val="009A6692"/>
    <w:rsid w:val="009A676D"/>
    <w:rsid w:val="009A7725"/>
    <w:rsid w:val="009B1A79"/>
    <w:rsid w:val="009B1ACC"/>
    <w:rsid w:val="009B28AC"/>
    <w:rsid w:val="009B3999"/>
    <w:rsid w:val="009B3EBB"/>
    <w:rsid w:val="009B4CD6"/>
    <w:rsid w:val="009B66BD"/>
    <w:rsid w:val="009B66D6"/>
    <w:rsid w:val="009C14B4"/>
    <w:rsid w:val="009C3900"/>
    <w:rsid w:val="009C442E"/>
    <w:rsid w:val="009C4F3D"/>
    <w:rsid w:val="009C52F2"/>
    <w:rsid w:val="009C5C43"/>
    <w:rsid w:val="009D1266"/>
    <w:rsid w:val="009D196D"/>
    <w:rsid w:val="009D54F4"/>
    <w:rsid w:val="009D70C7"/>
    <w:rsid w:val="009E2D2D"/>
    <w:rsid w:val="009E3765"/>
    <w:rsid w:val="009E3DCF"/>
    <w:rsid w:val="009E60E5"/>
    <w:rsid w:val="009E6917"/>
    <w:rsid w:val="009E6FBE"/>
    <w:rsid w:val="009F155D"/>
    <w:rsid w:val="009F36D6"/>
    <w:rsid w:val="009F482F"/>
    <w:rsid w:val="009F5ED9"/>
    <w:rsid w:val="009F64BD"/>
    <w:rsid w:val="009F75C3"/>
    <w:rsid w:val="00A007ED"/>
    <w:rsid w:val="00A03C44"/>
    <w:rsid w:val="00A042FA"/>
    <w:rsid w:val="00A05405"/>
    <w:rsid w:val="00A072E0"/>
    <w:rsid w:val="00A12022"/>
    <w:rsid w:val="00A1499E"/>
    <w:rsid w:val="00A1526B"/>
    <w:rsid w:val="00A16419"/>
    <w:rsid w:val="00A23139"/>
    <w:rsid w:val="00A270AF"/>
    <w:rsid w:val="00A34F5A"/>
    <w:rsid w:val="00A35B0E"/>
    <w:rsid w:val="00A4219F"/>
    <w:rsid w:val="00A43DDB"/>
    <w:rsid w:val="00A45F7E"/>
    <w:rsid w:val="00A47829"/>
    <w:rsid w:val="00A52C18"/>
    <w:rsid w:val="00A53411"/>
    <w:rsid w:val="00A5347D"/>
    <w:rsid w:val="00A53A9E"/>
    <w:rsid w:val="00A53E66"/>
    <w:rsid w:val="00A54987"/>
    <w:rsid w:val="00A55152"/>
    <w:rsid w:val="00A55EE6"/>
    <w:rsid w:val="00A576E3"/>
    <w:rsid w:val="00A57961"/>
    <w:rsid w:val="00A57B19"/>
    <w:rsid w:val="00A610EF"/>
    <w:rsid w:val="00A643F8"/>
    <w:rsid w:val="00A65F57"/>
    <w:rsid w:val="00A71699"/>
    <w:rsid w:val="00A77B27"/>
    <w:rsid w:val="00A84487"/>
    <w:rsid w:val="00A845FA"/>
    <w:rsid w:val="00A84BAE"/>
    <w:rsid w:val="00A87125"/>
    <w:rsid w:val="00A90142"/>
    <w:rsid w:val="00A91164"/>
    <w:rsid w:val="00A921DE"/>
    <w:rsid w:val="00A94022"/>
    <w:rsid w:val="00A94ADF"/>
    <w:rsid w:val="00AA0A4B"/>
    <w:rsid w:val="00AA24CB"/>
    <w:rsid w:val="00AA4E46"/>
    <w:rsid w:val="00AB3508"/>
    <w:rsid w:val="00AB5720"/>
    <w:rsid w:val="00AB5DBC"/>
    <w:rsid w:val="00AB6599"/>
    <w:rsid w:val="00AB6F69"/>
    <w:rsid w:val="00AC06EB"/>
    <w:rsid w:val="00AD174C"/>
    <w:rsid w:val="00AD1D08"/>
    <w:rsid w:val="00AD36E2"/>
    <w:rsid w:val="00AD3ABD"/>
    <w:rsid w:val="00AD7A74"/>
    <w:rsid w:val="00AE1A12"/>
    <w:rsid w:val="00AE2312"/>
    <w:rsid w:val="00AE3083"/>
    <w:rsid w:val="00AE3B03"/>
    <w:rsid w:val="00AE68E7"/>
    <w:rsid w:val="00AF1EF5"/>
    <w:rsid w:val="00AF44DC"/>
    <w:rsid w:val="00B031F4"/>
    <w:rsid w:val="00B03959"/>
    <w:rsid w:val="00B11EFC"/>
    <w:rsid w:val="00B12C26"/>
    <w:rsid w:val="00B12E8C"/>
    <w:rsid w:val="00B13635"/>
    <w:rsid w:val="00B13A54"/>
    <w:rsid w:val="00B1584E"/>
    <w:rsid w:val="00B2117E"/>
    <w:rsid w:val="00B30605"/>
    <w:rsid w:val="00B33845"/>
    <w:rsid w:val="00B41D54"/>
    <w:rsid w:val="00B42C00"/>
    <w:rsid w:val="00B443AE"/>
    <w:rsid w:val="00B4769D"/>
    <w:rsid w:val="00B517F8"/>
    <w:rsid w:val="00B519B6"/>
    <w:rsid w:val="00B5450C"/>
    <w:rsid w:val="00B57517"/>
    <w:rsid w:val="00B60F0C"/>
    <w:rsid w:val="00B61D0C"/>
    <w:rsid w:val="00B65B5D"/>
    <w:rsid w:val="00B716CB"/>
    <w:rsid w:val="00B738E1"/>
    <w:rsid w:val="00B7401A"/>
    <w:rsid w:val="00B74290"/>
    <w:rsid w:val="00B76B07"/>
    <w:rsid w:val="00B775CB"/>
    <w:rsid w:val="00B779B3"/>
    <w:rsid w:val="00B80BCB"/>
    <w:rsid w:val="00B81AD3"/>
    <w:rsid w:val="00B87E30"/>
    <w:rsid w:val="00B906F6"/>
    <w:rsid w:val="00B90A86"/>
    <w:rsid w:val="00B9116F"/>
    <w:rsid w:val="00B92093"/>
    <w:rsid w:val="00B932BB"/>
    <w:rsid w:val="00B94860"/>
    <w:rsid w:val="00BA23BD"/>
    <w:rsid w:val="00BA2D4F"/>
    <w:rsid w:val="00BA3F4A"/>
    <w:rsid w:val="00BA75B7"/>
    <w:rsid w:val="00BB052F"/>
    <w:rsid w:val="00BB651E"/>
    <w:rsid w:val="00BB7A97"/>
    <w:rsid w:val="00BC0193"/>
    <w:rsid w:val="00BC1082"/>
    <w:rsid w:val="00BC3C89"/>
    <w:rsid w:val="00BC5EF3"/>
    <w:rsid w:val="00BC714C"/>
    <w:rsid w:val="00BD1987"/>
    <w:rsid w:val="00BD3B3B"/>
    <w:rsid w:val="00BD5C91"/>
    <w:rsid w:val="00BD6089"/>
    <w:rsid w:val="00BE22E9"/>
    <w:rsid w:val="00BE480A"/>
    <w:rsid w:val="00BE6348"/>
    <w:rsid w:val="00BF109D"/>
    <w:rsid w:val="00BF298E"/>
    <w:rsid w:val="00BF462C"/>
    <w:rsid w:val="00BF4F21"/>
    <w:rsid w:val="00BF77D6"/>
    <w:rsid w:val="00C01DD1"/>
    <w:rsid w:val="00C039FE"/>
    <w:rsid w:val="00C04081"/>
    <w:rsid w:val="00C0478D"/>
    <w:rsid w:val="00C05788"/>
    <w:rsid w:val="00C057BB"/>
    <w:rsid w:val="00C057D1"/>
    <w:rsid w:val="00C07D6B"/>
    <w:rsid w:val="00C14FFF"/>
    <w:rsid w:val="00C2128E"/>
    <w:rsid w:val="00C2357B"/>
    <w:rsid w:val="00C244A2"/>
    <w:rsid w:val="00C24FEC"/>
    <w:rsid w:val="00C25E7F"/>
    <w:rsid w:val="00C279DA"/>
    <w:rsid w:val="00C31967"/>
    <w:rsid w:val="00C31E39"/>
    <w:rsid w:val="00C322B8"/>
    <w:rsid w:val="00C330DF"/>
    <w:rsid w:val="00C341E6"/>
    <w:rsid w:val="00C37A36"/>
    <w:rsid w:val="00C40780"/>
    <w:rsid w:val="00C44C79"/>
    <w:rsid w:val="00C4731A"/>
    <w:rsid w:val="00C56ABF"/>
    <w:rsid w:val="00C644EA"/>
    <w:rsid w:val="00C64F33"/>
    <w:rsid w:val="00C66007"/>
    <w:rsid w:val="00C663D2"/>
    <w:rsid w:val="00C67345"/>
    <w:rsid w:val="00C711FC"/>
    <w:rsid w:val="00C76E2F"/>
    <w:rsid w:val="00C77FC1"/>
    <w:rsid w:val="00C8490D"/>
    <w:rsid w:val="00C8636C"/>
    <w:rsid w:val="00C863DA"/>
    <w:rsid w:val="00C90EB5"/>
    <w:rsid w:val="00C90EF6"/>
    <w:rsid w:val="00C926A4"/>
    <w:rsid w:val="00C96065"/>
    <w:rsid w:val="00C9670A"/>
    <w:rsid w:val="00CA3666"/>
    <w:rsid w:val="00CC3E87"/>
    <w:rsid w:val="00CC446F"/>
    <w:rsid w:val="00CD1391"/>
    <w:rsid w:val="00CD2702"/>
    <w:rsid w:val="00CD61D2"/>
    <w:rsid w:val="00CD74BE"/>
    <w:rsid w:val="00CD7B36"/>
    <w:rsid w:val="00CE124C"/>
    <w:rsid w:val="00CE1EAF"/>
    <w:rsid w:val="00CE24E7"/>
    <w:rsid w:val="00CE285C"/>
    <w:rsid w:val="00CF23DF"/>
    <w:rsid w:val="00CF5B03"/>
    <w:rsid w:val="00D017A1"/>
    <w:rsid w:val="00D0297D"/>
    <w:rsid w:val="00D04780"/>
    <w:rsid w:val="00D04AE7"/>
    <w:rsid w:val="00D07985"/>
    <w:rsid w:val="00D104EA"/>
    <w:rsid w:val="00D1335B"/>
    <w:rsid w:val="00D211F5"/>
    <w:rsid w:val="00D23FDE"/>
    <w:rsid w:val="00D32139"/>
    <w:rsid w:val="00D340BD"/>
    <w:rsid w:val="00D3700A"/>
    <w:rsid w:val="00D53059"/>
    <w:rsid w:val="00D55E00"/>
    <w:rsid w:val="00D60A63"/>
    <w:rsid w:val="00D659E8"/>
    <w:rsid w:val="00D723BC"/>
    <w:rsid w:val="00D72642"/>
    <w:rsid w:val="00D7504B"/>
    <w:rsid w:val="00D765EC"/>
    <w:rsid w:val="00D77768"/>
    <w:rsid w:val="00D84105"/>
    <w:rsid w:val="00D8577A"/>
    <w:rsid w:val="00D90503"/>
    <w:rsid w:val="00D90BAD"/>
    <w:rsid w:val="00D91D23"/>
    <w:rsid w:val="00D94786"/>
    <w:rsid w:val="00D975CC"/>
    <w:rsid w:val="00DA0172"/>
    <w:rsid w:val="00DA21AF"/>
    <w:rsid w:val="00DA2AFA"/>
    <w:rsid w:val="00DA5012"/>
    <w:rsid w:val="00DA50E0"/>
    <w:rsid w:val="00DA61BF"/>
    <w:rsid w:val="00DA7D80"/>
    <w:rsid w:val="00DB0833"/>
    <w:rsid w:val="00DB0F38"/>
    <w:rsid w:val="00DB3C3A"/>
    <w:rsid w:val="00DB4182"/>
    <w:rsid w:val="00DB4824"/>
    <w:rsid w:val="00DB7F41"/>
    <w:rsid w:val="00DC1E03"/>
    <w:rsid w:val="00DC489A"/>
    <w:rsid w:val="00DC6734"/>
    <w:rsid w:val="00DC76EC"/>
    <w:rsid w:val="00DC7CCA"/>
    <w:rsid w:val="00DC7D49"/>
    <w:rsid w:val="00DD4FB6"/>
    <w:rsid w:val="00DD5B88"/>
    <w:rsid w:val="00DD6F9F"/>
    <w:rsid w:val="00DD6FD8"/>
    <w:rsid w:val="00DE025E"/>
    <w:rsid w:val="00DE0B48"/>
    <w:rsid w:val="00DE1F5F"/>
    <w:rsid w:val="00DE48DB"/>
    <w:rsid w:val="00DE538C"/>
    <w:rsid w:val="00DE7BED"/>
    <w:rsid w:val="00DE7DBA"/>
    <w:rsid w:val="00DF13BE"/>
    <w:rsid w:val="00DF2707"/>
    <w:rsid w:val="00DF42F3"/>
    <w:rsid w:val="00DF4B77"/>
    <w:rsid w:val="00DF52C5"/>
    <w:rsid w:val="00DF55A4"/>
    <w:rsid w:val="00E00096"/>
    <w:rsid w:val="00E055DB"/>
    <w:rsid w:val="00E135F5"/>
    <w:rsid w:val="00E13919"/>
    <w:rsid w:val="00E13E31"/>
    <w:rsid w:val="00E149C0"/>
    <w:rsid w:val="00E17587"/>
    <w:rsid w:val="00E17916"/>
    <w:rsid w:val="00E17BB6"/>
    <w:rsid w:val="00E20185"/>
    <w:rsid w:val="00E21427"/>
    <w:rsid w:val="00E225E7"/>
    <w:rsid w:val="00E236A4"/>
    <w:rsid w:val="00E31674"/>
    <w:rsid w:val="00E32F76"/>
    <w:rsid w:val="00E33320"/>
    <w:rsid w:val="00E361D9"/>
    <w:rsid w:val="00E41370"/>
    <w:rsid w:val="00E41FBA"/>
    <w:rsid w:val="00E42211"/>
    <w:rsid w:val="00E4375F"/>
    <w:rsid w:val="00E451F4"/>
    <w:rsid w:val="00E46AC9"/>
    <w:rsid w:val="00E46C51"/>
    <w:rsid w:val="00E500C9"/>
    <w:rsid w:val="00E5068D"/>
    <w:rsid w:val="00E50AA7"/>
    <w:rsid w:val="00E522A1"/>
    <w:rsid w:val="00E55997"/>
    <w:rsid w:val="00E56691"/>
    <w:rsid w:val="00E568BE"/>
    <w:rsid w:val="00E60430"/>
    <w:rsid w:val="00E63205"/>
    <w:rsid w:val="00E7249A"/>
    <w:rsid w:val="00E730D5"/>
    <w:rsid w:val="00E73C0D"/>
    <w:rsid w:val="00E744D3"/>
    <w:rsid w:val="00E768F7"/>
    <w:rsid w:val="00E80016"/>
    <w:rsid w:val="00E80B2E"/>
    <w:rsid w:val="00E8230C"/>
    <w:rsid w:val="00E83255"/>
    <w:rsid w:val="00E91BA4"/>
    <w:rsid w:val="00E92D62"/>
    <w:rsid w:val="00E9572D"/>
    <w:rsid w:val="00EA15CF"/>
    <w:rsid w:val="00EA16E3"/>
    <w:rsid w:val="00EA1E1F"/>
    <w:rsid w:val="00EA258C"/>
    <w:rsid w:val="00EA3728"/>
    <w:rsid w:val="00EA7D2B"/>
    <w:rsid w:val="00EB0900"/>
    <w:rsid w:val="00EB1C62"/>
    <w:rsid w:val="00EB4199"/>
    <w:rsid w:val="00EB71B3"/>
    <w:rsid w:val="00EC1DB5"/>
    <w:rsid w:val="00EC397C"/>
    <w:rsid w:val="00EC4980"/>
    <w:rsid w:val="00EC6301"/>
    <w:rsid w:val="00ED06F2"/>
    <w:rsid w:val="00ED2654"/>
    <w:rsid w:val="00ED3B4D"/>
    <w:rsid w:val="00ED6291"/>
    <w:rsid w:val="00ED6A17"/>
    <w:rsid w:val="00ED79FF"/>
    <w:rsid w:val="00EE0E52"/>
    <w:rsid w:val="00EE34A3"/>
    <w:rsid w:val="00EF00AC"/>
    <w:rsid w:val="00EF0F8F"/>
    <w:rsid w:val="00EF47C4"/>
    <w:rsid w:val="00F00754"/>
    <w:rsid w:val="00F008E9"/>
    <w:rsid w:val="00F01443"/>
    <w:rsid w:val="00F04C76"/>
    <w:rsid w:val="00F069BF"/>
    <w:rsid w:val="00F11A6F"/>
    <w:rsid w:val="00F14AF1"/>
    <w:rsid w:val="00F15124"/>
    <w:rsid w:val="00F160DF"/>
    <w:rsid w:val="00F173AF"/>
    <w:rsid w:val="00F21E05"/>
    <w:rsid w:val="00F23A39"/>
    <w:rsid w:val="00F241B8"/>
    <w:rsid w:val="00F2626B"/>
    <w:rsid w:val="00F26569"/>
    <w:rsid w:val="00F301BB"/>
    <w:rsid w:val="00F32CF2"/>
    <w:rsid w:val="00F3386C"/>
    <w:rsid w:val="00F33B77"/>
    <w:rsid w:val="00F33C83"/>
    <w:rsid w:val="00F342F4"/>
    <w:rsid w:val="00F36491"/>
    <w:rsid w:val="00F4180A"/>
    <w:rsid w:val="00F42651"/>
    <w:rsid w:val="00F43510"/>
    <w:rsid w:val="00F44B67"/>
    <w:rsid w:val="00F46372"/>
    <w:rsid w:val="00F50E6E"/>
    <w:rsid w:val="00F522F0"/>
    <w:rsid w:val="00F557CA"/>
    <w:rsid w:val="00F5640D"/>
    <w:rsid w:val="00F57B4D"/>
    <w:rsid w:val="00F63393"/>
    <w:rsid w:val="00F65129"/>
    <w:rsid w:val="00F717EF"/>
    <w:rsid w:val="00F71B1D"/>
    <w:rsid w:val="00F72E34"/>
    <w:rsid w:val="00F74D97"/>
    <w:rsid w:val="00F76D85"/>
    <w:rsid w:val="00F816DC"/>
    <w:rsid w:val="00F83985"/>
    <w:rsid w:val="00F84DB5"/>
    <w:rsid w:val="00F852EB"/>
    <w:rsid w:val="00F91BF1"/>
    <w:rsid w:val="00F9449B"/>
    <w:rsid w:val="00F948A0"/>
    <w:rsid w:val="00F95003"/>
    <w:rsid w:val="00F967B7"/>
    <w:rsid w:val="00F96F5C"/>
    <w:rsid w:val="00F979F5"/>
    <w:rsid w:val="00FA0DB6"/>
    <w:rsid w:val="00FA26A5"/>
    <w:rsid w:val="00FA44AD"/>
    <w:rsid w:val="00FA63C3"/>
    <w:rsid w:val="00FB0F5A"/>
    <w:rsid w:val="00FB1ABC"/>
    <w:rsid w:val="00FC0F22"/>
    <w:rsid w:val="00FC40C9"/>
    <w:rsid w:val="00FC7817"/>
    <w:rsid w:val="00FD1E4B"/>
    <w:rsid w:val="00FD4B00"/>
    <w:rsid w:val="00FD5776"/>
    <w:rsid w:val="00FD582F"/>
    <w:rsid w:val="00FD5D68"/>
    <w:rsid w:val="00FD6F71"/>
    <w:rsid w:val="00FD72D4"/>
    <w:rsid w:val="00FE2D61"/>
    <w:rsid w:val="00FE4B1B"/>
    <w:rsid w:val="00FF1DFD"/>
    <w:rsid w:val="00FF3D0A"/>
    <w:rsid w:val="00FF5CCC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9CA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679CA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7679CA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7679CA"/>
    <w:pPr>
      <w:keepNext/>
      <w:jc w:val="both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7679CA"/>
    <w:pPr>
      <w:keepNext/>
      <w:outlineLvl w:val="3"/>
    </w:pPr>
    <w:rPr>
      <w:rFonts w:ascii="Verdana" w:hAnsi="Verdan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79CA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7679CA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7679CA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7679CA"/>
    <w:rPr>
      <w:rFonts w:ascii="Verdana" w:eastAsia="Times New Roman" w:hAnsi="Verdana" w:cs="Times New Roman"/>
      <w:b/>
      <w:sz w:val="24"/>
      <w:szCs w:val="20"/>
      <w:lang w:eastAsia="ar-SA"/>
    </w:rPr>
  </w:style>
  <w:style w:type="character" w:styleId="Hyperlink">
    <w:name w:val="Hyperlink"/>
    <w:basedOn w:val="DefaultParagraphFont"/>
    <w:rsid w:val="007679CA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7679CA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7679CA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itle">
    <w:name w:val="Title"/>
    <w:basedOn w:val="Normal"/>
    <w:next w:val="Normal"/>
    <w:link w:val="TitleChar"/>
    <w:qFormat/>
    <w:rsid w:val="007679CA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rsid w:val="007679CA"/>
    <w:rPr>
      <w:rFonts w:ascii="Times New Roman" w:eastAsia="Times New Roman" w:hAnsi="Times New Roman" w:cs="Times New Roman"/>
      <w:sz w:val="32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9CA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79C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70337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TableContents">
    <w:name w:val="WW-Table Contents"/>
    <w:basedOn w:val="BodyText"/>
    <w:rsid w:val="001111B7"/>
    <w:pPr>
      <w:suppressLineNumbers/>
      <w:jc w:val="both"/>
    </w:pPr>
    <w:rPr>
      <w:color w:val="000000"/>
      <w:sz w:val="20"/>
    </w:rPr>
  </w:style>
  <w:style w:type="paragraph" w:customStyle="1" w:styleId="WW-BodyText2">
    <w:name w:val="WW-Body Text 2"/>
    <w:basedOn w:val="Normal"/>
    <w:rsid w:val="00505E06"/>
    <w:pPr>
      <w:jc w:val="both"/>
    </w:pPr>
    <w:rPr>
      <w:color w:val="000000"/>
      <w:sz w:val="24"/>
    </w:rPr>
  </w:style>
  <w:style w:type="paragraph" w:styleId="EndnoteText">
    <w:name w:val="endnote text"/>
    <w:basedOn w:val="Normal"/>
    <w:link w:val="EndnoteTextChar"/>
    <w:rsid w:val="00505E06"/>
    <w:pPr>
      <w:suppressAutoHyphens w:val="0"/>
    </w:pPr>
    <w:rPr>
      <w:rFonts w:ascii="CG Times" w:hAnsi="CG Times"/>
      <w:lang w:eastAsia="en-US"/>
    </w:rPr>
  </w:style>
  <w:style w:type="character" w:customStyle="1" w:styleId="EndnoteTextChar">
    <w:name w:val="Endnote Text Char"/>
    <w:basedOn w:val="DefaultParagraphFont"/>
    <w:link w:val="EndnoteText"/>
    <w:rsid w:val="00505E06"/>
    <w:rPr>
      <w:rFonts w:ascii="CG Times" w:eastAsia="Times New Roman" w:hAnsi="CG Times"/>
    </w:rPr>
  </w:style>
  <w:style w:type="character" w:styleId="FollowedHyperlink">
    <w:name w:val="FollowedHyperlink"/>
    <w:basedOn w:val="DefaultParagraphFont"/>
    <w:uiPriority w:val="99"/>
    <w:semiHidden/>
    <w:unhideWhenUsed/>
    <w:rsid w:val="00F96F5C"/>
    <w:rPr>
      <w:color w:val="800080"/>
      <w:u w:val="single"/>
    </w:rPr>
  </w:style>
  <w:style w:type="paragraph" w:styleId="ListBullet">
    <w:name w:val="List Bullet"/>
    <w:basedOn w:val="Normal"/>
    <w:uiPriority w:val="99"/>
    <w:unhideWhenUsed/>
    <w:rsid w:val="007D3648"/>
    <w:pPr>
      <w:numPr>
        <w:numId w:val="23"/>
      </w:numPr>
      <w:contextualSpacing/>
    </w:pPr>
  </w:style>
  <w:style w:type="paragraph" w:styleId="Header">
    <w:name w:val="header"/>
    <w:basedOn w:val="Normal"/>
    <w:link w:val="HeaderChar"/>
    <w:rsid w:val="00EC1DB5"/>
    <w:pPr>
      <w:tabs>
        <w:tab w:val="center" w:pos="4320"/>
        <w:tab w:val="right" w:pos="8640"/>
      </w:tabs>
      <w:suppressAutoHyphens w:val="0"/>
      <w:jc w:val="both"/>
    </w:pPr>
    <w:rPr>
      <w:rFonts w:ascii="Arial" w:hAnsi="Arial"/>
      <w:sz w:val="22"/>
      <w:lang w:eastAsia="en-US"/>
    </w:rPr>
  </w:style>
  <w:style w:type="character" w:customStyle="1" w:styleId="HeaderChar">
    <w:name w:val="Header Char"/>
    <w:basedOn w:val="DefaultParagraphFont"/>
    <w:link w:val="Header"/>
    <w:rsid w:val="00EC1DB5"/>
    <w:rPr>
      <w:rFonts w:ascii="Arial" w:eastAsia="Times New Roman" w:hAnsi="Arial"/>
      <w:sz w:val="22"/>
      <w:lang w:val="en-US" w:eastAsia="en-US"/>
    </w:rPr>
  </w:style>
  <w:style w:type="paragraph" w:styleId="PlainText">
    <w:name w:val="Plain Text"/>
    <w:basedOn w:val="Normal"/>
    <w:link w:val="PlainTextChar"/>
    <w:rsid w:val="0063437E"/>
    <w:pPr>
      <w:suppressAutoHyphens w:val="0"/>
    </w:pPr>
    <w:rPr>
      <w:rFonts w:ascii="Courier New" w:hAnsi="Courier New" w:cs="Courier New"/>
      <w:noProof/>
      <w:lang w:eastAsia="en-US"/>
    </w:rPr>
  </w:style>
  <w:style w:type="character" w:customStyle="1" w:styleId="PlainTextChar">
    <w:name w:val="Plain Text Char"/>
    <w:basedOn w:val="DefaultParagraphFont"/>
    <w:link w:val="PlainText"/>
    <w:rsid w:val="0063437E"/>
    <w:rPr>
      <w:rFonts w:ascii="Courier New" w:eastAsia="Times New Roman" w:hAnsi="Courier New" w:cs="Courier New"/>
      <w:noProof/>
      <w:lang w:val="en-US" w:eastAsia="en-US"/>
    </w:rPr>
  </w:style>
  <w:style w:type="paragraph" w:customStyle="1" w:styleId="SectionTitle">
    <w:name w:val="Section Title"/>
    <w:basedOn w:val="Normal"/>
    <w:next w:val="Normal"/>
    <w:rsid w:val="00E50AA7"/>
    <w:pPr>
      <w:keepNext/>
      <w:widowControl w:val="0"/>
      <w:pBdr>
        <w:bottom w:val="single" w:sz="6" w:space="1" w:color="808080"/>
      </w:pBdr>
      <w:suppressAutoHyphens w:val="0"/>
      <w:autoSpaceDE w:val="0"/>
      <w:autoSpaceDN w:val="0"/>
      <w:spacing w:before="220" w:line="220" w:lineRule="auto"/>
      <w:ind w:hanging="2160"/>
    </w:pPr>
    <w:rPr>
      <w:rFonts w:ascii="Garamond" w:hAnsi="Garamond"/>
      <w:caps/>
      <w:spacing w:val="15"/>
      <w:lang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4A04A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A04A8"/>
    <w:rPr>
      <w:rFonts w:ascii="Times New Roman" w:eastAsia="Times New Roman" w:hAnsi="Times New Roman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4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irachi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1807E-897B-4339-8B62-765B9FCAD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perot</Company>
  <LinksUpToDate>false</LinksUpToDate>
  <CharactersWithSpaces>4293</CharactersWithSpaces>
  <SharedDoc>false</SharedDoc>
  <HLinks>
    <vt:vector size="6" baseType="variant">
      <vt:variant>
        <vt:i4>7798871</vt:i4>
      </vt:variant>
      <vt:variant>
        <vt:i4>0</vt:i4>
      </vt:variant>
      <vt:variant>
        <vt:i4>0</vt:i4>
      </vt:variant>
      <vt:variant>
        <vt:i4>5</vt:i4>
      </vt:variant>
      <vt:variant>
        <vt:lpwstr>mailto:hirachit@gmail.com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</dc:creator>
  <cp:keywords/>
  <cp:lastModifiedBy>Manish Sharma</cp:lastModifiedBy>
  <cp:revision>2</cp:revision>
  <dcterms:created xsi:type="dcterms:W3CDTF">2018-11-15T06:55:00Z</dcterms:created>
  <dcterms:modified xsi:type="dcterms:W3CDTF">2018-11-15T06:55:00Z</dcterms:modified>
</cp:coreProperties>
</file>