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0CD" w:rsidRDefault="005800CD" w:rsidP="006043CA">
      <w:pPr>
        <w:pStyle w:val="Heading3"/>
        <w:tabs>
          <w:tab w:val="clear" w:pos="360"/>
        </w:tabs>
        <w:ind w:left="0" w:firstLine="0"/>
        <w:rPr>
          <w:sz w:val="24"/>
          <w:szCs w:val="24"/>
          <w:lang w:val="pt-BR"/>
        </w:rPr>
      </w:pPr>
      <w:bookmarkStart w:id="0" w:name="_GoBack"/>
      <w:bookmarkEnd w:id="0"/>
    </w:p>
    <w:p w:rsidR="005800CD" w:rsidRDefault="008C4FF2" w:rsidP="005800CD">
      <w:pPr>
        <w:pStyle w:val="BodyTextIndent"/>
        <w:tabs>
          <w:tab w:val="left" w:pos="3870"/>
        </w:tabs>
        <w:rPr>
          <w:rFonts w:ascii="Verdana" w:eastAsia="Verdana" w:hAnsi="Verdana" w:cs="Verdana"/>
          <w:sz w:val="20"/>
          <w:szCs w:val="36"/>
          <w:lang w:val="pt-BR"/>
        </w:rPr>
      </w:pPr>
      <w:r>
        <w:rPr>
          <w:sz w:val="32"/>
          <w:szCs w:val="32"/>
        </w:rPr>
        <w:t>Deepak Singh</w:t>
      </w:r>
      <w:r w:rsidR="005800CD">
        <w:rPr>
          <w:rFonts w:ascii="Verdana" w:hAnsi="Verdana" w:cs="Verdana"/>
          <w:sz w:val="34"/>
          <w:szCs w:val="36"/>
          <w:lang w:val="pt-BR"/>
        </w:rPr>
        <w:t xml:space="preserve">                              </w:t>
      </w:r>
    </w:p>
    <w:p w:rsidR="005800CD" w:rsidRDefault="005800CD" w:rsidP="005800CD">
      <w:pPr>
        <w:pStyle w:val="BodyTextIndent"/>
        <w:rPr>
          <w:rFonts w:ascii="Verdana" w:hAnsi="Verdana" w:cs="Verdana"/>
          <w:sz w:val="20"/>
          <w:szCs w:val="36"/>
          <w:lang w:val="pt-BR"/>
        </w:rPr>
      </w:pPr>
      <w:r>
        <w:rPr>
          <w:rFonts w:ascii="Verdana" w:eastAsia="Verdana" w:hAnsi="Verdana" w:cs="Verdana"/>
          <w:sz w:val="20"/>
          <w:szCs w:val="36"/>
          <w:lang w:val="pt-BR"/>
        </w:rPr>
        <w:t xml:space="preserve">                                                                           </w:t>
      </w:r>
      <w:r w:rsidRPr="004E587F">
        <w:rPr>
          <w:rFonts w:ascii="Verdana" w:hAnsi="Verdana" w:cs="Verdana"/>
          <w:bCs/>
          <w:sz w:val="20"/>
          <w:szCs w:val="20"/>
          <w:lang w:val="pt-BR"/>
        </w:rPr>
        <w:t>Email ID</w:t>
      </w:r>
      <w:r w:rsidRPr="004E587F">
        <w:rPr>
          <w:rFonts w:ascii="Verdana" w:hAnsi="Verdana" w:cs="Verdana"/>
          <w:bCs/>
          <w:sz w:val="20"/>
          <w:szCs w:val="36"/>
          <w:lang w:val="pt-BR"/>
        </w:rPr>
        <w:t>:</w:t>
      </w:r>
      <w:r w:rsidR="008C4FF2">
        <w:rPr>
          <w:rFonts w:ascii="Verdana" w:hAnsi="Verdana" w:cs="Verdana"/>
          <w:sz w:val="20"/>
          <w:szCs w:val="36"/>
          <w:lang w:val="pt-BR"/>
        </w:rPr>
        <w:t>deepaksingh1825</w:t>
      </w:r>
      <w:r>
        <w:rPr>
          <w:rFonts w:ascii="Verdana" w:hAnsi="Verdana" w:cs="Verdana"/>
          <w:sz w:val="20"/>
          <w:szCs w:val="36"/>
          <w:lang w:val="pt-BR"/>
        </w:rPr>
        <w:t>@gmail.com</w:t>
      </w:r>
    </w:p>
    <w:p w:rsidR="004E587F" w:rsidRDefault="005800CD" w:rsidP="008C4FF2">
      <w:pPr>
        <w:pStyle w:val="BodyTextIndent"/>
        <w:rPr>
          <w:rFonts w:ascii="Verdana" w:hAnsi="Verdana" w:cs="Verdana"/>
          <w:lang w:val="pt-BR"/>
        </w:rPr>
      </w:pPr>
      <w:r>
        <w:rPr>
          <w:rFonts w:ascii="Verdana" w:hAnsi="Verdana" w:cs="Verdana"/>
          <w:sz w:val="20"/>
          <w:szCs w:val="36"/>
          <w:lang w:val="pt-BR"/>
        </w:rPr>
        <w:tab/>
      </w:r>
      <w:r>
        <w:rPr>
          <w:rFonts w:ascii="Verdana" w:hAnsi="Verdana" w:cs="Verdana"/>
          <w:sz w:val="20"/>
          <w:szCs w:val="36"/>
          <w:lang w:val="pt-BR"/>
        </w:rPr>
        <w:tab/>
      </w:r>
      <w:r>
        <w:rPr>
          <w:rFonts w:ascii="Verdana" w:hAnsi="Verdana" w:cs="Verdana"/>
          <w:sz w:val="20"/>
          <w:szCs w:val="36"/>
          <w:lang w:val="pt-BR"/>
        </w:rPr>
        <w:tab/>
      </w:r>
      <w:r>
        <w:rPr>
          <w:rFonts w:ascii="Verdana" w:hAnsi="Verdana" w:cs="Verdana"/>
          <w:sz w:val="20"/>
          <w:szCs w:val="36"/>
          <w:lang w:val="pt-BR"/>
        </w:rPr>
        <w:tab/>
      </w:r>
      <w:r>
        <w:rPr>
          <w:rFonts w:ascii="Verdana" w:hAnsi="Verdana" w:cs="Verdana"/>
          <w:sz w:val="20"/>
          <w:szCs w:val="36"/>
          <w:lang w:val="pt-BR"/>
        </w:rPr>
        <w:tab/>
      </w:r>
      <w:r>
        <w:rPr>
          <w:rFonts w:ascii="Verdana" w:hAnsi="Verdana" w:cs="Verdana"/>
          <w:sz w:val="20"/>
          <w:szCs w:val="36"/>
          <w:lang w:val="pt-BR"/>
        </w:rPr>
        <w:tab/>
      </w:r>
      <w:r>
        <w:rPr>
          <w:rFonts w:ascii="Verdana" w:hAnsi="Verdana" w:cs="Verdana"/>
          <w:sz w:val="20"/>
          <w:szCs w:val="36"/>
          <w:lang w:val="pt-BR"/>
        </w:rPr>
        <w:tab/>
      </w:r>
      <w:r w:rsidR="004E587F">
        <w:rPr>
          <w:rFonts w:eastAsia="Tahoma"/>
        </w:rPr>
        <w:t xml:space="preserve">   </w:t>
      </w:r>
      <w:r>
        <w:rPr>
          <w:rFonts w:ascii="Verdana" w:hAnsi="Verdana" w:cs="Verdana"/>
          <w:sz w:val="20"/>
          <w:szCs w:val="20"/>
          <w:lang w:val="pt-BR"/>
        </w:rPr>
        <w:t>Contact no</w:t>
      </w:r>
      <w:r>
        <w:rPr>
          <w:rFonts w:ascii="Verdana" w:hAnsi="Verdana" w:cs="Verdana"/>
          <w:lang w:val="pt-BR"/>
        </w:rPr>
        <w:t>: +</w:t>
      </w:r>
      <w:r w:rsidR="008C4FF2">
        <w:rPr>
          <w:rFonts w:ascii="Verdana" w:hAnsi="Verdana" w:cs="Verdana"/>
          <w:sz w:val="20"/>
          <w:szCs w:val="20"/>
          <w:lang w:val="pt-BR"/>
        </w:rPr>
        <w:t>91-9041281680</w:t>
      </w:r>
      <w:r>
        <w:rPr>
          <w:rFonts w:ascii="Verdana" w:hAnsi="Verdana" w:cs="Verdana"/>
          <w:lang w:val="pt-BR"/>
        </w:rPr>
        <w:t xml:space="preserve">  </w:t>
      </w:r>
    </w:p>
    <w:p w:rsidR="005800CD" w:rsidRPr="00CB697B" w:rsidRDefault="004E587F" w:rsidP="008C4FF2">
      <w:pPr>
        <w:pStyle w:val="BodyTextIndent"/>
        <w:rPr>
          <w:sz w:val="20"/>
          <w:szCs w:val="20"/>
        </w:rPr>
      </w:pPr>
      <w:r>
        <w:rPr>
          <w:rFonts w:ascii="Verdana" w:hAnsi="Verdana" w:cs="Verdana"/>
          <w:lang w:val="pt-BR"/>
        </w:rPr>
        <w:tab/>
      </w:r>
      <w:r>
        <w:rPr>
          <w:rFonts w:ascii="Verdana" w:hAnsi="Verdana" w:cs="Verdana"/>
          <w:lang w:val="pt-BR"/>
        </w:rPr>
        <w:tab/>
      </w:r>
      <w:r>
        <w:rPr>
          <w:rFonts w:ascii="Verdana" w:hAnsi="Verdana" w:cs="Verdana"/>
          <w:lang w:val="pt-BR"/>
        </w:rPr>
        <w:tab/>
      </w:r>
      <w:r>
        <w:rPr>
          <w:rFonts w:ascii="Verdana" w:hAnsi="Verdana" w:cs="Verdana"/>
          <w:lang w:val="pt-BR"/>
        </w:rPr>
        <w:tab/>
      </w:r>
      <w:r>
        <w:rPr>
          <w:rFonts w:ascii="Verdana" w:hAnsi="Verdana" w:cs="Verdana"/>
          <w:lang w:val="pt-BR"/>
        </w:rPr>
        <w:tab/>
      </w:r>
      <w:r>
        <w:rPr>
          <w:rFonts w:ascii="Verdana" w:hAnsi="Verdana" w:cs="Verdana"/>
          <w:lang w:val="pt-BR"/>
        </w:rPr>
        <w:tab/>
      </w:r>
      <w:r>
        <w:rPr>
          <w:rFonts w:ascii="Verdana" w:hAnsi="Verdana" w:cs="Verdana"/>
          <w:lang w:val="pt-BR"/>
        </w:rPr>
        <w:tab/>
        <w:t xml:space="preserve">   </w:t>
      </w:r>
      <w:r w:rsidRPr="00CB697B">
        <w:rPr>
          <w:rFonts w:ascii="Verdana" w:hAnsi="Verdana" w:cs="Verdana"/>
          <w:sz w:val="20"/>
          <w:szCs w:val="20"/>
          <w:lang w:val="pt-BR"/>
        </w:rPr>
        <w:t xml:space="preserve">Address: J-185, sec 41 Noida </w:t>
      </w:r>
      <w:r w:rsidRPr="00CB697B">
        <w:rPr>
          <w:rFonts w:ascii="Verdana" w:hAnsi="Verdana" w:cs="Verdana"/>
          <w:sz w:val="20"/>
          <w:szCs w:val="20"/>
          <w:lang w:val="pt-BR"/>
        </w:rPr>
        <w:tab/>
      </w:r>
      <w:r w:rsidR="005800CD" w:rsidRPr="00CB697B">
        <w:rPr>
          <w:rFonts w:ascii="Verdana" w:hAnsi="Verdana" w:cs="Verdana"/>
          <w:sz w:val="20"/>
          <w:szCs w:val="20"/>
          <w:lang w:val="pt-BR"/>
        </w:rPr>
        <w:t xml:space="preserve">                                               </w:t>
      </w:r>
    </w:p>
    <w:p w:rsidR="005800CD" w:rsidRDefault="000B28E0" w:rsidP="005800CD">
      <w:pPr>
        <w:rPr>
          <w:u w:val="single"/>
          <w:lang w:val="pt-BR"/>
        </w:rPr>
      </w:pPr>
      <w:r>
        <w:rPr>
          <w:noProof/>
        </w:rPr>
        <w:pict>
          <v:line id="Straight Connector 2" o:spid="_x0000_s1027" style="position:absolute;z-index:251657216;visibility:visible" from="-27pt,7.15pt" to="468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" strokeweight="1.06mm">
            <v:stroke joinstyle="miter" endcap="square"/>
          </v:line>
        </w:pict>
      </w:r>
    </w:p>
    <w:p w:rsidR="005800CD" w:rsidRDefault="005800CD" w:rsidP="005800CD">
      <w:r>
        <w:rPr>
          <w:rFonts w:ascii="Tahoma" w:hAnsi="Tahoma" w:cs="Tahoma"/>
          <w:b/>
          <w:color w:val="000080"/>
          <w:sz w:val="24"/>
          <w:szCs w:val="24"/>
        </w:rPr>
        <w:t>Professional Summary</w:t>
      </w:r>
    </w:p>
    <w:p w:rsidR="005800CD" w:rsidRDefault="005800CD" w:rsidP="005800CD">
      <w:pPr>
        <w:numPr>
          <w:ilvl w:val="0"/>
          <w:numId w:val="2"/>
        </w:numPr>
        <w:tabs>
          <w:tab w:val="clear" w:pos="0"/>
        </w:tabs>
        <w:overflowPunct/>
        <w:spacing w:after="0" w:line="240" w:lineRule="auto"/>
      </w:pPr>
      <w:r>
        <w:t xml:space="preserve">Total </w:t>
      </w:r>
      <w:r w:rsidR="00AC338F">
        <w:t>experience is 3.5</w:t>
      </w:r>
      <w:r w:rsidR="00E945C0">
        <w:t xml:space="preserve"> years in Android Applications</w:t>
      </w:r>
      <w:r w:rsidR="00B60CA9">
        <w:t xml:space="preserve"> </w:t>
      </w:r>
      <w:r w:rsidR="006D1F34">
        <w:t>Development</w:t>
      </w:r>
      <w:r w:rsidR="00E945C0">
        <w:t>.</w:t>
      </w:r>
    </w:p>
    <w:p w:rsidR="005800CD" w:rsidRDefault="005800CD" w:rsidP="005800CD">
      <w:pPr>
        <w:numPr>
          <w:ilvl w:val="0"/>
          <w:numId w:val="2"/>
        </w:numPr>
        <w:tabs>
          <w:tab w:val="clear" w:pos="0"/>
        </w:tabs>
        <w:overflowPunct/>
        <w:spacing w:after="0" w:line="240" w:lineRule="auto"/>
      </w:pPr>
      <w:r>
        <w:t>Strong analytical and troubleshooting skills with an ability to perform in a challenging environment.</w:t>
      </w:r>
    </w:p>
    <w:p w:rsidR="005800CD" w:rsidRDefault="005800CD" w:rsidP="005800CD">
      <w:pPr>
        <w:numPr>
          <w:ilvl w:val="0"/>
          <w:numId w:val="2"/>
        </w:numPr>
        <w:tabs>
          <w:tab w:val="clear" w:pos="0"/>
        </w:tabs>
        <w:overflowPunct/>
        <w:spacing w:after="0" w:line="240" w:lineRule="auto"/>
      </w:pPr>
      <w:r>
        <w:t xml:space="preserve">Excellent interpersonal, team building skills and an ability to interact with people from all levels of business. </w:t>
      </w:r>
    </w:p>
    <w:p w:rsidR="005800CD" w:rsidRDefault="005800CD" w:rsidP="005800CD">
      <w:pPr>
        <w:numPr>
          <w:ilvl w:val="0"/>
          <w:numId w:val="2"/>
        </w:numPr>
        <w:tabs>
          <w:tab w:val="clear" w:pos="0"/>
        </w:tabs>
        <w:overflowPunct/>
        <w:spacing w:after="0" w:line="240" w:lineRule="auto"/>
      </w:pPr>
      <w:r>
        <w:t>Strong in Analytical, programming and presentation skills.</w:t>
      </w:r>
    </w:p>
    <w:p w:rsidR="005800CD" w:rsidRDefault="005800CD" w:rsidP="005800CD">
      <w:pPr>
        <w:numPr>
          <w:ilvl w:val="0"/>
          <w:numId w:val="2"/>
        </w:numPr>
        <w:rPr>
          <w:rFonts w:ascii="Tahoma" w:hAnsi="Tahoma" w:cs="Tahoma"/>
          <w:b/>
          <w:color w:val="000080"/>
          <w:sz w:val="24"/>
          <w:szCs w:val="24"/>
        </w:rPr>
      </w:pPr>
      <w:r>
        <w:t>Ability to work well in both team and individual environment.</w:t>
      </w:r>
    </w:p>
    <w:p w:rsidR="005800CD" w:rsidRDefault="005800CD" w:rsidP="005800CD">
      <w:pPr>
        <w:rPr>
          <w:rFonts w:ascii="Tahoma" w:hAnsi="Tahoma" w:cs="Tahoma"/>
          <w:bCs/>
          <w:sz w:val="20"/>
          <w:szCs w:val="20"/>
        </w:rPr>
      </w:pPr>
      <w:r>
        <w:rPr>
          <w:rFonts w:ascii="Tahoma" w:hAnsi="Tahoma" w:cs="Tahoma"/>
          <w:b/>
          <w:color w:val="000080"/>
          <w:sz w:val="24"/>
          <w:szCs w:val="24"/>
        </w:rPr>
        <w:t>Work Experience:</w:t>
      </w:r>
    </w:p>
    <w:tbl>
      <w:tblPr>
        <w:tblW w:w="0" w:type="auto"/>
        <w:tblInd w:w="18" w:type="dxa"/>
        <w:tblLayout w:type="fixed"/>
        <w:tblLook w:val="0000" w:firstRow="0" w:lastRow="0" w:firstColumn="0" w:lastColumn="0" w:noHBand="0" w:noVBand="0"/>
      </w:tblPr>
      <w:tblGrid>
        <w:gridCol w:w="2965"/>
        <w:gridCol w:w="3098"/>
        <w:gridCol w:w="3338"/>
      </w:tblGrid>
      <w:tr w:rsidR="005800CD" w:rsidTr="00FB3479">
        <w:trPr>
          <w:trHeight w:val="295"/>
        </w:trPr>
        <w:tc>
          <w:tcPr>
            <w:tcW w:w="2965" w:type="dxa"/>
            <w:tcBorders>
              <w:top w:val="single" w:sz="6" w:space="0" w:color="000000"/>
              <w:left w:val="single" w:sz="6" w:space="0" w:color="000000"/>
              <w:bottom w:val="single" w:sz="6" w:space="0" w:color="000000"/>
            </w:tcBorders>
            <w:shd w:val="clear" w:color="auto" w:fill="A6A6A6"/>
          </w:tcPr>
          <w:p w:rsidR="005800CD" w:rsidRDefault="005800CD" w:rsidP="00BC3313">
            <w:pPr>
              <w:spacing w:before="20" w:after="20" w:line="240" w:lineRule="auto"/>
              <w:jc w:val="center"/>
              <w:rPr>
                <w:rFonts w:ascii="Tahoma" w:hAnsi="Tahoma" w:cs="Tahoma"/>
                <w:bCs/>
                <w:sz w:val="20"/>
                <w:szCs w:val="20"/>
              </w:rPr>
            </w:pPr>
            <w:r>
              <w:rPr>
                <w:rFonts w:ascii="Tahoma" w:hAnsi="Tahoma" w:cs="Tahoma"/>
                <w:bCs/>
                <w:sz w:val="20"/>
                <w:szCs w:val="20"/>
              </w:rPr>
              <w:t>Organization</w:t>
            </w:r>
          </w:p>
        </w:tc>
        <w:tc>
          <w:tcPr>
            <w:tcW w:w="3098" w:type="dxa"/>
            <w:tcBorders>
              <w:top w:val="single" w:sz="6" w:space="0" w:color="000000"/>
              <w:left w:val="single" w:sz="6" w:space="0" w:color="000000"/>
              <w:bottom w:val="single" w:sz="6" w:space="0" w:color="000000"/>
            </w:tcBorders>
            <w:shd w:val="clear" w:color="auto" w:fill="A6A6A6"/>
          </w:tcPr>
          <w:p w:rsidR="005800CD" w:rsidRDefault="005800CD" w:rsidP="00BC3313">
            <w:pPr>
              <w:spacing w:before="20" w:after="20" w:line="240" w:lineRule="auto"/>
              <w:jc w:val="center"/>
              <w:rPr>
                <w:rFonts w:ascii="Tahoma" w:hAnsi="Tahoma" w:cs="Tahoma"/>
                <w:bCs/>
                <w:sz w:val="20"/>
                <w:szCs w:val="20"/>
              </w:rPr>
            </w:pPr>
            <w:r>
              <w:rPr>
                <w:rFonts w:ascii="Tahoma" w:hAnsi="Tahoma" w:cs="Tahoma"/>
                <w:bCs/>
                <w:sz w:val="20"/>
                <w:szCs w:val="20"/>
              </w:rPr>
              <w:t>Duration</w:t>
            </w:r>
          </w:p>
        </w:tc>
        <w:tc>
          <w:tcPr>
            <w:tcW w:w="3338" w:type="dxa"/>
            <w:tcBorders>
              <w:top w:val="single" w:sz="6" w:space="0" w:color="000000"/>
              <w:left w:val="single" w:sz="6" w:space="0" w:color="000000"/>
              <w:bottom w:val="single" w:sz="6" w:space="0" w:color="000000"/>
              <w:right w:val="single" w:sz="6" w:space="0" w:color="000000"/>
            </w:tcBorders>
            <w:shd w:val="clear" w:color="auto" w:fill="A6A6A6"/>
          </w:tcPr>
          <w:p w:rsidR="005800CD" w:rsidRDefault="005800CD" w:rsidP="00BC3313">
            <w:pPr>
              <w:spacing w:before="20" w:after="20" w:line="240" w:lineRule="auto"/>
              <w:jc w:val="center"/>
            </w:pPr>
            <w:r>
              <w:rPr>
                <w:rFonts w:ascii="Tahoma" w:hAnsi="Tahoma" w:cs="Tahoma"/>
                <w:bCs/>
                <w:sz w:val="20"/>
                <w:szCs w:val="20"/>
              </w:rPr>
              <w:t>Designation</w:t>
            </w:r>
          </w:p>
        </w:tc>
      </w:tr>
      <w:tr w:rsidR="005800CD" w:rsidTr="00FB3479">
        <w:trPr>
          <w:trHeight w:val="610"/>
        </w:trPr>
        <w:tc>
          <w:tcPr>
            <w:tcW w:w="2965" w:type="dxa"/>
            <w:tcBorders>
              <w:top w:val="single" w:sz="6" w:space="0" w:color="000000"/>
              <w:left w:val="single" w:sz="6" w:space="0" w:color="000000"/>
              <w:bottom w:val="single" w:sz="6" w:space="0" w:color="000000"/>
            </w:tcBorders>
            <w:shd w:val="clear" w:color="auto" w:fill="auto"/>
            <w:vAlign w:val="center"/>
          </w:tcPr>
          <w:p w:rsidR="005800CD" w:rsidRPr="00895E6E" w:rsidRDefault="00895E6E" w:rsidP="00BC3313">
            <w:pPr>
              <w:spacing w:before="20" w:after="20" w:line="240" w:lineRule="auto"/>
              <w:jc w:val="center"/>
              <w:rPr>
                <w:rFonts w:ascii="Tahoma" w:hAnsi="Tahoma" w:cs="Tahoma"/>
                <w:b/>
                <w:bCs/>
                <w:sz w:val="20"/>
                <w:szCs w:val="20"/>
              </w:rPr>
            </w:pPr>
            <w:r w:rsidRPr="00895E6E">
              <w:rPr>
                <w:rFonts w:ascii="Arial" w:hAnsi="Arial" w:cs="Arial"/>
                <w:b/>
                <w:sz w:val="20"/>
                <w:szCs w:val="20"/>
              </w:rPr>
              <w:t>Deftsoft Informatics Private Limited</w:t>
            </w:r>
          </w:p>
        </w:tc>
        <w:tc>
          <w:tcPr>
            <w:tcW w:w="3098" w:type="dxa"/>
            <w:tcBorders>
              <w:top w:val="single" w:sz="6" w:space="0" w:color="000000"/>
              <w:left w:val="single" w:sz="6" w:space="0" w:color="000000"/>
              <w:bottom w:val="single" w:sz="6" w:space="0" w:color="000000"/>
            </w:tcBorders>
            <w:shd w:val="clear" w:color="auto" w:fill="auto"/>
            <w:vAlign w:val="center"/>
          </w:tcPr>
          <w:p w:rsidR="005800CD" w:rsidRDefault="00895E6E" w:rsidP="00BC3313">
            <w:pPr>
              <w:spacing w:before="20" w:after="20" w:line="240" w:lineRule="auto"/>
              <w:jc w:val="center"/>
              <w:rPr>
                <w:rFonts w:ascii="Tahoma" w:hAnsi="Tahoma" w:cs="Tahoma"/>
                <w:bCs/>
                <w:sz w:val="20"/>
                <w:szCs w:val="20"/>
              </w:rPr>
            </w:pPr>
            <w:r w:rsidRPr="003A113C">
              <w:rPr>
                <w:rFonts w:ascii="Arial" w:hAnsi="Arial" w:cs="Arial"/>
                <w:color w:val="444444"/>
                <w:sz w:val="20"/>
                <w:szCs w:val="20"/>
              </w:rPr>
              <w:t xml:space="preserve">Dec 2014 </w:t>
            </w:r>
            <w:r w:rsidR="00CA0FA2">
              <w:rPr>
                <w:rFonts w:ascii="Tahoma" w:hAnsi="Tahoma" w:cs="Tahoma"/>
                <w:bCs/>
                <w:sz w:val="20"/>
                <w:szCs w:val="20"/>
              </w:rPr>
              <w:t>to March 2017</w:t>
            </w:r>
          </w:p>
        </w:tc>
        <w:tc>
          <w:tcPr>
            <w:tcW w:w="333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00CD" w:rsidRDefault="00895E6E" w:rsidP="00895E6E">
            <w:pPr>
              <w:spacing w:before="20" w:after="20" w:line="240" w:lineRule="auto"/>
            </w:pPr>
            <w:r>
              <w:rPr>
                <w:rFonts w:ascii="Tahoma" w:hAnsi="Tahoma" w:cs="Tahoma"/>
                <w:bCs/>
                <w:sz w:val="20"/>
                <w:szCs w:val="20"/>
              </w:rPr>
              <w:t xml:space="preserve">            </w:t>
            </w:r>
            <w:r w:rsidR="005800CD">
              <w:rPr>
                <w:rFonts w:ascii="Tahoma" w:hAnsi="Tahoma" w:cs="Tahoma"/>
                <w:bCs/>
                <w:sz w:val="20"/>
                <w:szCs w:val="20"/>
              </w:rPr>
              <w:t>Software Engineer</w:t>
            </w:r>
          </w:p>
        </w:tc>
      </w:tr>
      <w:tr w:rsidR="005800CD" w:rsidTr="00FB3479">
        <w:trPr>
          <w:trHeight w:val="610"/>
        </w:trPr>
        <w:tc>
          <w:tcPr>
            <w:tcW w:w="2965" w:type="dxa"/>
            <w:tcBorders>
              <w:left w:val="single" w:sz="6" w:space="0" w:color="000000"/>
              <w:bottom w:val="single" w:sz="6" w:space="0" w:color="000000"/>
            </w:tcBorders>
            <w:shd w:val="clear" w:color="auto" w:fill="auto"/>
            <w:vAlign w:val="center"/>
          </w:tcPr>
          <w:p w:rsidR="005800CD" w:rsidRPr="00D650F1" w:rsidRDefault="00A10AB4" w:rsidP="00BC3313">
            <w:pPr>
              <w:spacing w:before="20" w:after="20" w:line="240" w:lineRule="auto"/>
              <w:jc w:val="center"/>
              <w:rPr>
                <w:rFonts w:ascii="Tahoma" w:hAnsi="Tahoma" w:cs="Tahoma"/>
                <w:b/>
                <w:bCs/>
                <w:sz w:val="20"/>
                <w:szCs w:val="20"/>
              </w:rPr>
            </w:pPr>
            <w:r w:rsidRPr="00D650F1">
              <w:rPr>
                <w:rStyle w:val="apple-converted-space"/>
                <w:rFonts w:ascii="Arial" w:hAnsi="Arial" w:cs="Arial"/>
                <w:b/>
                <w:color w:val="444444"/>
                <w:sz w:val="20"/>
                <w:szCs w:val="20"/>
              </w:rPr>
              <w:t>UnioTech</w:t>
            </w:r>
          </w:p>
        </w:tc>
        <w:tc>
          <w:tcPr>
            <w:tcW w:w="3098" w:type="dxa"/>
            <w:tcBorders>
              <w:left w:val="single" w:sz="6" w:space="0" w:color="000000"/>
              <w:bottom w:val="single" w:sz="6" w:space="0" w:color="000000"/>
            </w:tcBorders>
            <w:shd w:val="clear" w:color="auto" w:fill="auto"/>
            <w:vAlign w:val="center"/>
          </w:tcPr>
          <w:p w:rsidR="005800CD" w:rsidRDefault="00A10AB4" w:rsidP="00BC3313">
            <w:pPr>
              <w:spacing w:before="20" w:after="20" w:line="240" w:lineRule="auto"/>
              <w:jc w:val="center"/>
              <w:rPr>
                <w:rFonts w:ascii="Tahoma" w:hAnsi="Tahoma" w:cs="Tahoma"/>
                <w:bCs/>
                <w:sz w:val="20"/>
                <w:szCs w:val="20"/>
              </w:rPr>
            </w:pPr>
            <w:r w:rsidRPr="003A113C">
              <w:rPr>
                <w:rFonts w:ascii="Arial" w:hAnsi="Arial" w:cs="Arial"/>
                <w:color w:val="444444"/>
                <w:sz w:val="20"/>
                <w:szCs w:val="20"/>
              </w:rPr>
              <w:t>Jul 2013 to Dec 2014</w:t>
            </w:r>
            <w:r w:rsidRPr="003A113C">
              <w:rPr>
                <w:rStyle w:val="apple-converted-space"/>
                <w:rFonts w:ascii="Arial" w:hAnsi="Arial" w:cs="Arial"/>
                <w:color w:val="444444"/>
                <w:sz w:val="20"/>
                <w:szCs w:val="20"/>
              </w:rPr>
              <w:t> </w:t>
            </w:r>
          </w:p>
        </w:tc>
        <w:tc>
          <w:tcPr>
            <w:tcW w:w="3338" w:type="dxa"/>
            <w:tcBorders>
              <w:left w:val="single" w:sz="6" w:space="0" w:color="000000"/>
              <w:bottom w:val="single" w:sz="6" w:space="0" w:color="000000"/>
              <w:right w:val="single" w:sz="6" w:space="0" w:color="000000"/>
            </w:tcBorders>
            <w:shd w:val="clear" w:color="auto" w:fill="auto"/>
            <w:vAlign w:val="center"/>
          </w:tcPr>
          <w:p w:rsidR="005800CD" w:rsidRDefault="00A10AB4" w:rsidP="00BC3313">
            <w:pPr>
              <w:spacing w:before="20" w:after="20" w:line="240" w:lineRule="auto"/>
              <w:jc w:val="center"/>
            </w:pPr>
            <w:r>
              <w:rPr>
                <w:rStyle w:val="apple-converted-space"/>
                <w:rFonts w:ascii="Arial" w:hAnsi="Arial" w:cs="Arial"/>
                <w:color w:val="444444"/>
                <w:sz w:val="20"/>
                <w:szCs w:val="20"/>
              </w:rPr>
              <w:t>Junior S</w:t>
            </w:r>
            <w:r w:rsidRPr="003A113C">
              <w:rPr>
                <w:rStyle w:val="apple-converted-space"/>
                <w:rFonts w:ascii="Arial" w:hAnsi="Arial" w:cs="Arial"/>
                <w:color w:val="444444"/>
                <w:sz w:val="20"/>
                <w:szCs w:val="20"/>
              </w:rPr>
              <w:t>oftware</w:t>
            </w:r>
            <w:r>
              <w:rPr>
                <w:rStyle w:val="apple-converted-space"/>
                <w:rFonts w:ascii="Arial" w:hAnsi="Arial" w:cs="Arial"/>
                <w:color w:val="444444"/>
                <w:sz w:val="20"/>
                <w:szCs w:val="20"/>
              </w:rPr>
              <w:t xml:space="preserve"> Engineer</w:t>
            </w:r>
          </w:p>
        </w:tc>
      </w:tr>
    </w:tbl>
    <w:p w:rsidR="00FB3479" w:rsidRDefault="00FB3479" w:rsidP="005800CD">
      <w:pPr>
        <w:rPr>
          <w:rFonts w:ascii="Tahoma" w:hAnsi="Tahoma" w:cs="Tahoma"/>
          <w:b/>
          <w:color w:val="000080"/>
          <w:sz w:val="24"/>
          <w:szCs w:val="24"/>
        </w:rPr>
      </w:pPr>
    </w:p>
    <w:p w:rsidR="005800CD" w:rsidRDefault="005800CD" w:rsidP="005800CD">
      <w:pPr>
        <w:rPr>
          <w:rFonts w:ascii="Tahoma" w:hAnsi="Tahoma" w:cs="Tahoma"/>
          <w:b/>
          <w:color w:val="000080"/>
          <w:sz w:val="24"/>
          <w:szCs w:val="24"/>
        </w:rPr>
      </w:pPr>
      <w:r>
        <w:rPr>
          <w:rFonts w:ascii="Tahoma" w:hAnsi="Tahoma" w:cs="Tahoma"/>
          <w:b/>
          <w:color w:val="000080"/>
          <w:sz w:val="24"/>
          <w:szCs w:val="24"/>
        </w:rPr>
        <w:t>Technical Skills:</w:t>
      </w:r>
    </w:p>
    <w:tbl>
      <w:tblPr>
        <w:tblW w:w="0" w:type="auto"/>
        <w:tblInd w:w="18" w:type="dxa"/>
        <w:tblLayout w:type="fixed"/>
        <w:tblLook w:val="0000" w:firstRow="0" w:lastRow="0" w:firstColumn="0" w:lastColumn="0" w:noHBand="0" w:noVBand="0"/>
      </w:tblPr>
      <w:tblGrid>
        <w:gridCol w:w="4424"/>
        <w:gridCol w:w="5026"/>
      </w:tblGrid>
      <w:tr w:rsidR="005800CD" w:rsidTr="00FB3479">
        <w:trPr>
          <w:trHeight w:val="347"/>
        </w:trPr>
        <w:tc>
          <w:tcPr>
            <w:tcW w:w="4424" w:type="dxa"/>
            <w:tcBorders>
              <w:top w:val="single" w:sz="1" w:space="0" w:color="000000"/>
              <w:left w:val="single" w:sz="1" w:space="0" w:color="000000"/>
              <w:bottom w:val="single" w:sz="1" w:space="0" w:color="000000"/>
            </w:tcBorders>
            <w:shd w:val="clear" w:color="auto" w:fill="auto"/>
          </w:tcPr>
          <w:p w:rsidR="005800CD" w:rsidRDefault="005800CD" w:rsidP="00BC3313">
            <w:pPr>
              <w:spacing w:before="20" w:after="20"/>
              <w:rPr>
                <w:rFonts w:ascii="Tahoma" w:hAnsi="Tahoma" w:cs="Tahoma"/>
                <w:bCs/>
                <w:sz w:val="20"/>
              </w:rPr>
            </w:pPr>
            <w:r>
              <w:rPr>
                <w:rFonts w:ascii="Tahoma" w:hAnsi="Tahoma" w:cs="Tahoma"/>
                <w:bCs/>
                <w:sz w:val="20"/>
              </w:rPr>
              <w:t>Languages</w:t>
            </w:r>
          </w:p>
        </w:tc>
        <w:tc>
          <w:tcPr>
            <w:tcW w:w="5026" w:type="dxa"/>
            <w:tcBorders>
              <w:top w:val="single" w:sz="1" w:space="0" w:color="000000"/>
              <w:left w:val="single" w:sz="1" w:space="0" w:color="000000"/>
              <w:bottom w:val="single" w:sz="1" w:space="0" w:color="000000"/>
              <w:right w:val="single" w:sz="1" w:space="0" w:color="000000"/>
            </w:tcBorders>
            <w:shd w:val="clear" w:color="auto" w:fill="auto"/>
          </w:tcPr>
          <w:p w:rsidR="005800CD" w:rsidRPr="00D650F1" w:rsidRDefault="00FB3479" w:rsidP="00D650F1">
            <w:pPr>
              <w:pStyle w:val="ListParagraph"/>
              <w:spacing w:before="20" w:after="20"/>
              <w:ind w:left="0"/>
              <w:jc w:val="both"/>
              <w:rPr>
                <w:rFonts w:ascii="Arial" w:hAnsi="Arial"/>
                <w:sz w:val="20"/>
                <w:szCs w:val="20"/>
              </w:rPr>
            </w:pPr>
            <w:r>
              <w:rPr>
                <w:rFonts w:ascii="Arial" w:hAnsi="Arial"/>
                <w:sz w:val="20"/>
                <w:szCs w:val="20"/>
              </w:rPr>
              <w:t>Java</w:t>
            </w:r>
            <w:r w:rsidR="00D53548">
              <w:rPr>
                <w:rFonts w:ascii="Arial" w:hAnsi="Arial"/>
                <w:sz w:val="20"/>
                <w:szCs w:val="20"/>
              </w:rPr>
              <w:t>,</w:t>
            </w:r>
            <w:r>
              <w:rPr>
                <w:rFonts w:ascii="Arial" w:hAnsi="Arial"/>
                <w:sz w:val="20"/>
                <w:szCs w:val="20"/>
              </w:rPr>
              <w:t xml:space="preserve"> </w:t>
            </w:r>
            <w:r w:rsidR="00D650F1">
              <w:rPr>
                <w:rFonts w:ascii="Arial" w:hAnsi="Arial"/>
                <w:sz w:val="20"/>
                <w:szCs w:val="20"/>
              </w:rPr>
              <w:t xml:space="preserve">Oops Concepts. </w:t>
            </w:r>
          </w:p>
        </w:tc>
      </w:tr>
      <w:tr w:rsidR="005800CD" w:rsidTr="00FB3479">
        <w:trPr>
          <w:trHeight w:val="1369"/>
        </w:trPr>
        <w:tc>
          <w:tcPr>
            <w:tcW w:w="4424" w:type="dxa"/>
            <w:tcBorders>
              <w:left w:val="single" w:sz="1" w:space="0" w:color="000000"/>
              <w:bottom w:val="single" w:sz="1" w:space="0" w:color="000000"/>
            </w:tcBorders>
            <w:shd w:val="clear" w:color="auto" w:fill="auto"/>
          </w:tcPr>
          <w:p w:rsidR="005800CD" w:rsidRDefault="00D650F1" w:rsidP="00BC3313">
            <w:pPr>
              <w:spacing w:before="20" w:after="20"/>
              <w:rPr>
                <w:rFonts w:ascii="Tahoma" w:hAnsi="Tahoma" w:cs="Tahoma"/>
                <w:bCs/>
                <w:sz w:val="20"/>
              </w:rPr>
            </w:pPr>
            <w:r>
              <w:rPr>
                <w:rFonts w:ascii="Tahoma" w:hAnsi="Tahoma" w:cs="Tahoma"/>
                <w:bCs/>
                <w:sz w:val="20"/>
              </w:rPr>
              <w:t xml:space="preserve">Android Development  </w:t>
            </w:r>
          </w:p>
        </w:tc>
        <w:tc>
          <w:tcPr>
            <w:tcW w:w="5026" w:type="dxa"/>
            <w:tcBorders>
              <w:left w:val="single" w:sz="1" w:space="0" w:color="000000"/>
              <w:bottom w:val="single" w:sz="1" w:space="0" w:color="000000"/>
              <w:right w:val="single" w:sz="1" w:space="0" w:color="000000"/>
            </w:tcBorders>
            <w:shd w:val="clear" w:color="auto" w:fill="auto"/>
          </w:tcPr>
          <w:p w:rsidR="005800CD" w:rsidRPr="00FB3479" w:rsidRDefault="00FB3479" w:rsidP="00FB3479">
            <w:pPr>
              <w:pStyle w:val="ListParagraph"/>
              <w:numPr>
                <w:ilvl w:val="0"/>
                <w:numId w:val="4"/>
              </w:numPr>
              <w:tabs>
                <w:tab w:val="clear" w:pos="0"/>
              </w:tabs>
              <w:overflowPunct/>
              <w:spacing w:after="0" w:line="240" w:lineRule="auto"/>
              <w:rPr>
                <w:rFonts w:ascii="Arial" w:hAnsi="Arial" w:cs="Arial"/>
                <w:sz w:val="20"/>
                <w:szCs w:val="20"/>
              </w:rPr>
            </w:pPr>
            <w:r w:rsidRPr="00FB3479">
              <w:rPr>
                <w:rFonts w:ascii="Arial" w:hAnsi="Arial" w:cs="Arial"/>
                <w:sz w:val="20"/>
                <w:szCs w:val="20"/>
              </w:rPr>
              <w:t>Collections Framework .</w:t>
            </w:r>
          </w:p>
          <w:p w:rsidR="00FB3479" w:rsidRPr="00FB3479" w:rsidRDefault="00FB3479" w:rsidP="00FB3479">
            <w:pPr>
              <w:pStyle w:val="ListParagraph"/>
              <w:numPr>
                <w:ilvl w:val="0"/>
                <w:numId w:val="4"/>
              </w:numPr>
              <w:tabs>
                <w:tab w:val="clear" w:pos="0"/>
              </w:tabs>
              <w:overflowPunct/>
              <w:spacing w:after="0" w:line="240" w:lineRule="auto"/>
              <w:rPr>
                <w:rFonts w:ascii="Arial" w:hAnsi="Arial" w:cs="Arial"/>
                <w:sz w:val="20"/>
                <w:szCs w:val="20"/>
              </w:rPr>
            </w:pPr>
            <w:r w:rsidRPr="00FB3479">
              <w:rPr>
                <w:rFonts w:ascii="Arial" w:hAnsi="Arial" w:cs="Arial"/>
                <w:sz w:val="20"/>
                <w:szCs w:val="20"/>
              </w:rPr>
              <w:t>Multithreading.</w:t>
            </w:r>
          </w:p>
          <w:p w:rsidR="00FB3479" w:rsidRPr="00FB3479" w:rsidRDefault="00FB3479" w:rsidP="00FB3479">
            <w:pPr>
              <w:pStyle w:val="ListParagraph"/>
              <w:numPr>
                <w:ilvl w:val="0"/>
                <w:numId w:val="4"/>
              </w:numPr>
              <w:tabs>
                <w:tab w:val="clear" w:pos="0"/>
              </w:tabs>
              <w:overflowPunct/>
              <w:spacing w:after="0" w:line="240" w:lineRule="auto"/>
              <w:rPr>
                <w:rFonts w:ascii="Arial" w:hAnsi="Arial" w:cs="Arial"/>
                <w:sz w:val="20"/>
                <w:szCs w:val="20"/>
              </w:rPr>
            </w:pPr>
            <w:r w:rsidRPr="00FB3479">
              <w:rPr>
                <w:rFonts w:ascii="Arial" w:hAnsi="Arial" w:cs="Arial"/>
                <w:sz w:val="20"/>
                <w:szCs w:val="20"/>
              </w:rPr>
              <w:t>Facebook , twitter third party integration.</w:t>
            </w:r>
          </w:p>
          <w:p w:rsidR="00FB3479" w:rsidRPr="00FB3479" w:rsidRDefault="00FB3479" w:rsidP="00FB3479">
            <w:pPr>
              <w:pStyle w:val="ListParagraph"/>
              <w:numPr>
                <w:ilvl w:val="0"/>
                <w:numId w:val="4"/>
              </w:numPr>
              <w:tabs>
                <w:tab w:val="clear" w:pos="0"/>
              </w:tabs>
              <w:overflowPunct/>
              <w:spacing w:after="0" w:line="240" w:lineRule="auto"/>
              <w:rPr>
                <w:rFonts w:ascii="Arial" w:hAnsi="Arial" w:cs="Arial"/>
                <w:sz w:val="20"/>
                <w:szCs w:val="20"/>
              </w:rPr>
            </w:pPr>
            <w:r w:rsidRPr="00FB3479">
              <w:rPr>
                <w:rFonts w:ascii="Arial" w:hAnsi="Arial" w:cs="Arial"/>
                <w:sz w:val="20"/>
                <w:szCs w:val="20"/>
              </w:rPr>
              <w:t>Google Map , current location , Markers on Map, Update Location.</w:t>
            </w:r>
          </w:p>
          <w:p w:rsidR="00FB3479" w:rsidRPr="00FB3479" w:rsidRDefault="00FB3479" w:rsidP="00FB3479">
            <w:pPr>
              <w:pStyle w:val="ListParagraph"/>
              <w:numPr>
                <w:ilvl w:val="0"/>
                <w:numId w:val="4"/>
              </w:numPr>
              <w:tabs>
                <w:tab w:val="clear" w:pos="0"/>
              </w:tabs>
              <w:overflowPunct/>
              <w:spacing w:after="0" w:line="240" w:lineRule="auto"/>
              <w:rPr>
                <w:rFonts w:ascii="Arial" w:hAnsi="Arial" w:cs="Arial"/>
                <w:sz w:val="20"/>
                <w:szCs w:val="20"/>
              </w:rPr>
            </w:pPr>
            <w:r w:rsidRPr="00FB3479">
              <w:rPr>
                <w:rFonts w:ascii="Arial" w:hAnsi="Arial" w:cs="Arial"/>
                <w:sz w:val="20"/>
                <w:szCs w:val="20"/>
              </w:rPr>
              <w:t xml:space="preserve">Restful web services </w:t>
            </w:r>
          </w:p>
          <w:p w:rsidR="00FB3479" w:rsidRPr="00FB3479" w:rsidRDefault="00FB3479" w:rsidP="00FB3479">
            <w:pPr>
              <w:pStyle w:val="ListParagraph"/>
              <w:numPr>
                <w:ilvl w:val="0"/>
                <w:numId w:val="4"/>
              </w:numPr>
              <w:tabs>
                <w:tab w:val="clear" w:pos="0"/>
              </w:tabs>
              <w:overflowPunct/>
              <w:spacing w:after="0" w:line="240" w:lineRule="auto"/>
              <w:rPr>
                <w:rFonts w:ascii="Arial" w:hAnsi="Arial" w:cs="Arial"/>
                <w:sz w:val="20"/>
                <w:szCs w:val="20"/>
              </w:rPr>
            </w:pPr>
            <w:r w:rsidRPr="00FB3479">
              <w:rPr>
                <w:rFonts w:ascii="Arial" w:hAnsi="Arial" w:cs="Arial"/>
                <w:sz w:val="20"/>
                <w:szCs w:val="20"/>
              </w:rPr>
              <w:t>SQLite Data base.</w:t>
            </w:r>
          </w:p>
          <w:p w:rsidR="00FB3479" w:rsidRPr="00FB3479" w:rsidRDefault="00FB3479" w:rsidP="00FB3479">
            <w:pPr>
              <w:pStyle w:val="ListParagraph"/>
              <w:numPr>
                <w:ilvl w:val="0"/>
                <w:numId w:val="4"/>
              </w:numPr>
              <w:tabs>
                <w:tab w:val="clear" w:pos="0"/>
              </w:tabs>
              <w:overflowPunct/>
              <w:spacing w:after="0" w:line="240" w:lineRule="auto"/>
              <w:rPr>
                <w:rFonts w:ascii="Arial" w:hAnsi="Arial" w:cs="Arial"/>
                <w:sz w:val="20"/>
                <w:szCs w:val="20"/>
              </w:rPr>
            </w:pPr>
            <w:r w:rsidRPr="00FB3479">
              <w:rPr>
                <w:rFonts w:ascii="Arial" w:hAnsi="Arial" w:cs="Arial"/>
                <w:sz w:val="20"/>
                <w:szCs w:val="20"/>
              </w:rPr>
              <w:t>Services, Broadcast Receivers.</w:t>
            </w:r>
          </w:p>
          <w:p w:rsidR="00FB3479" w:rsidRDefault="00FB3479" w:rsidP="00FB3479">
            <w:pPr>
              <w:pStyle w:val="ListParagraph"/>
              <w:tabs>
                <w:tab w:val="clear" w:pos="0"/>
              </w:tabs>
              <w:overflowPunct/>
              <w:spacing w:after="0" w:line="240" w:lineRule="auto"/>
            </w:pPr>
          </w:p>
        </w:tc>
      </w:tr>
      <w:tr w:rsidR="005800CD" w:rsidTr="00FB3479">
        <w:trPr>
          <w:trHeight w:val="364"/>
        </w:trPr>
        <w:tc>
          <w:tcPr>
            <w:tcW w:w="4424" w:type="dxa"/>
            <w:tcBorders>
              <w:left w:val="single" w:sz="1" w:space="0" w:color="000000"/>
              <w:bottom w:val="single" w:sz="1" w:space="0" w:color="000000"/>
            </w:tcBorders>
            <w:shd w:val="clear" w:color="auto" w:fill="auto"/>
          </w:tcPr>
          <w:p w:rsidR="005800CD" w:rsidRDefault="005800CD" w:rsidP="00BC3313">
            <w:pPr>
              <w:spacing w:before="20" w:after="20"/>
              <w:rPr>
                <w:sz w:val="20"/>
                <w:szCs w:val="20"/>
              </w:rPr>
            </w:pPr>
            <w:r>
              <w:rPr>
                <w:rFonts w:ascii="Tahoma" w:hAnsi="Tahoma" w:cs="Tahoma"/>
                <w:bCs/>
                <w:sz w:val="20"/>
              </w:rPr>
              <w:t>Development Tools</w:t>
            </w:r>
          </w:p>
        </w:tc>
        <w:tc>
          <w:tcPr>
            <w:tcW w:w="5026" w:type="dxa"/>
            <w:tcBorders>
              <w:left w:val="single" w:sz="1" w:space="0" w:color="000000"/>
              <w:bottom w:val="single" w:sz="1" w:space="0" w:color="000000"/>
              <w:right w:val="single" w:sz="1" w:space="0" w:color="000000"/>
            </w:tcBorders>
            <w:shd w:val="clear" w:color="auto" w:fill="auto"/>
          </w:tcPr>
          <w:p w:rsidR="005800CD" w:rsidRDefault="00D650F1" w:rsidP="00BC3313">
            <w:pPr>
              <w:spacing w:before="20" w:after="20"/>
            </w:pPr>
            <w:r w:rsidRPr="003A113C">
              <w:rPr>
                <w:rFonts w:ascii="Arial" w:hAnsi="Arial"/>
                <w:sz w:val="20"/>
                <w:szCs w:val="20"/>
              </w:rPr>
              <w:t>Eclipse IDE</w:t>
            </w:r>
            <w:r>
              <w:rPr>
                <w:rFonts w:ascii="Arial" w:hAnsi="Arial"/>
                <w:sz w:val="20"/>
                <w:szCs w:val="20"/>
              </w:rPr>
              <w:t>, Android Studio.</w:t>
            </w:r>
          </w:p>
        </w:tc>
      </w:tr>
    </w:tbl>
    <w:p w:rsidR="005800CD" w:rsidRDefault="005800CD" w:rsidP="00864A7B">
      <w:pPr>
        <w:tabs>
          <w:tab w:val="clear" w:pos="0"/>
          <w:tab w:val="left" w:pos="1440"/>
        </w:tabs>
        <w:spacing w:before="20" w:after="20"/>
        <w:rPr>
          <w:rFonts w:ascii="Tahoma" w:hAnsi="Tahoma" w:cs="Tahoma"/>
          <w:b/>
          <w:color w:val="000080"/>
          <w:sz w:val="24"/>
          <w:szCs w:val="24"/>
        </w:rPr>
      </w:pPr>
      <w:r>
        <w:rPr>
          <w:rFonts w:ascii="Tahoma" w:hAnsi="Tahoma" w:cs="Tahoma"/>
          <w:bCs/>
          <w:sz w:val="20"/>
        </w:rPr>
        <w:tab/>
      </w:r>
    </w:p>
    <w:p w:rsidR="00F1290C" w:rsidRDefault="00F1290C" w:rsidP="005800CD">
      <w:pPr>
        <w:rPr>
          <w:rFonts w:ascii="Tahoma" w:hAnsi="Tahoma" w:cs="Tahoma"/>
          <w:b/>
          <w:color w:val="000080"/>
          <w:sz w:val="24"/>
          <w:szCs w:val="24"/>
        </w:rPr>
      </w:pPr>
    </w:p>
    <w:p w:rsidR="00F1290C" w:rsidRDefault="00F1290C" w:rsidP="005800CD">
      <w:pPr>
        <w:rPr>
          <w:rFonts w:ascii="Tahoma" w:hAnsi="Tahoma" w:cs="Tahoma"/>
          <w:b/>
          <w:color w:val="000080"/>
          <w:sz w:val="24"/>
          <w:szCs w:val="24"/>
        </w:rPr>
      </w:pPr>
    </w:p>
    <w:p w:rsidR="00F1290C" w:rsidRDefault="00F1290C" w:rsidP="005800CD">
      <w:pPr>
        <w:rPr>
          <w:rFonts w:ascii="Tahoma" w:hAnsi="Tahoma" w:cs="Tahoma"/>
          <w:b/>
          <w:color w:val="000080"/>
          <w:sz w:val="24"/>
          <w:szCs w:val="24"/>
        </w:rPr>
      </w:pPr>
    </w:p>
    <w:p w:rsidR="00F1290C" w:rsidRDefault="00F1290C" w:rsidP="005800CD">
      <w:pPr>
        <w:rPr>
          <w:rFonts w:ascii="Tahoma" w:hAnsi="Tahoma" w:cs="Tahoma"/>
          <w:b/>
          <w:color w:val="000080"/>
          <w:sz w:val="24"/>
          <w:szCs w:val="24"/>
        </w:rPr>
      </w:pPr>
    </w:p>
    <w:p w:rsidR="00F1290C" w:rsidRDefault="005800CD" w:rsidP="005800CD">
      <w:pPr>
        <w:rPr>
          <w:rFonts w:ascii="Tahoma" w:hAnsi="Tahoma" w:cs="Tahoma"/>
          <w:b/>
          <w:color w:val="000080"/>
          <w:sz w:val="24"/>
          <w:szCs w:val="24"/>
        </w:rPr>
      </w:pPr>
      <w:r>
        <w:rPr>
          <w:rFonts w:ascii="Tahoma" w:hAnsi="Tahoma" w:cs="Tahoma"/>
          <w:b/>
          <w:color w:val="000080"/>
          <w:sz w:val="24"/>
          <w:szCs w:val="24"/>
        </w:rPr>
        <w:lastRenderedPageBreak/>
        <w:t>Projects Details:</w:t>
      </w:r>
    </w:p>
    <w:p w:rsidR="00AC338F" w:rsidRDefault="00AC338F" w:rsidP="00AC338F">
      <w:pPr>
        <w:numPr>
          <w:ilvl w:val="0"/>
          <w:numId w:val="1"/>
        </w:numPr>
        <w:tabs>
          <w:tab w:val="left" w:pos="360"/>
          <w:tab w:val="left" w:pos="720"/>
          <w:tab w:val="left" w:pos="1080"/>
          <w:tab w:val="left" w:pos="1440"/>
          <w:tab w:val="left" w:pos="1800"/>
          <w:tab w:val="left" w:pos="2898"/>
          <w:tab w:val="left" w:pos="8838"/>
        </w:tabs>
        <w:autoSpaceDE w:val="0"/>
        <w:spacing w:after="0" w:line="240" w:lineRule="auto"/>
        <w:ind w:left="360" w:hanging="360"/>
        <w:rPr>
          <w:rFonts w:ascii="Verdana-Bold" w:hAnsi="Verdana-Bold" w:cs="Verdana-Bold"/>
          <w:b/>
          <w:bCs/>
          <w:u w:val="single"/>
        </w:rPr>
      </w:pPr>
      <w:r>
        <w:rPr>
          <w:rFonts w:ascii="Verdana-Bold" w:hAnsi="Verdana-Bold" w:cs="Verdana-Bold"/>
          <w:b/>
          <w:bCs/>
          <w:u w:val="single"/>
        </w:rPr>
        <w:t>Project-1</w:t>
      </w:r>
    </w:p>
    <w:p w:rsidR="00AC338F" w:rsidRDefault="00AC338F" w:rsidP="00AC338F">
      <w:pPr>
        <w:numPr>
          <w:ilvl w:val="0"/>
          <w:numId w:val="1"/>
        </w:numPr>
        <w:tabs>
          <w:tab w:val="left" w:pos="360"/>
          <w:tab w:val="left" w:pos="720"/>
          <w:tab w:val="left" w:pos="1080"/>
          <w:tab w:val="left" w:pos="1440"/>
          <w:tab w:val="left" w:pos="1800"/>
          <w:tab w:val="left" w:pos="2898"/>
          <w:tab w:val="left" w:pos="8838"/>
        </w:tabs>
        <w:autoSpaceDE w:val="0"/>
        <w:spacing w:after="0" w:line="240" w:lineRule="auto"/>
        <w:ind w:left="360" w:hanging="360"/>
        <w:rPr>
          <w:rFonts w:ascii="Verdana-Bold" w:hAnsi="Verdana-Bold" w:cs="Verdana-Bold"/>
          <w:b/>
          <w:bCs/>
          <w:u w:val="single"/>
        </w:rPr>
      </w:pPr>
    </w:p>
    <w:tbl>
      <w:tblPr>
        <w:tblW w:w="9450" w:type="dxa"/>
        <w:tblInd w:w="18" w:type="dxa"/>
        <w:tblLayout w:type="fixed"/>
        <w:tblLook w:val="0000" w:firstRow="0" w:lastRow="0" w:firstColumn="0" w:lastColumn="0" w:noHBand="0" w:noVBand="0"/>
      </w:tblPr>
      <w:tblGrid>
        <w:gridCol w:w="1640"/>
        <w:gridCol w:w="7810"/>
      </w:tblGrid>
      <w:tr w:rsidR="00AC338F" w:rsidTr="00FB3479">
        <w:tc>
          <w:tcPr>
            <w:tcW w:w="1640" w:type="dxa"/>
            <w:tcBorders>
              <w:top w:val="single" w:sz="1" w:space="0" w:color="000000"/>
              <w:left w:val="single" w:sz="1" w:space="0" w:color="000000"/>
              <w:bottom w:val="single" w:sz="1" w:space="0" w:color="000000"/>
            </w:tcBorders>
            <w:shd w:val="clear" w:color="auto" w:fill="auto"/>
          </w:tcPr>
          <w:p w:rsidR="00AC338F" w:rsidRDefault="00AC338F" w:rsidP="00BC3313">
            <w:pPr>
              <w:tabs>
                <w:tab w:val="left" w:pos="1458"/>
                <w:tab w:val="left" w:pos="7398"/>
              </w:tabs>
              <w:spacing w:after="120"/>
              <w:rPr>
                <w:bCs/>
              </w:rPr>
            </w:pPr>
            <w:r>
              <w:rPr>
                <w:rFonts w:ascii="Tahoma" w:hAnsi="Tahoma" w:cs="Tahoma"/>
                <w:bCs/>
                <w:color w:val="000080"/>
              </w:rPr>
              <w:t>Project Name</w:t>
            </w:r>
          </w:p>
        </w:tc>
        <w:tc>
          <w:tcPr>
            <w:tcW w:w="7810" w:type="dxa"/>
            <w:tcBorders>
              <w:top w:val="single" w:sz="1" w:space="0" w:color="000000"/>
              <w:left w:val="single" w:sz="1" w:space="0" w:color="000000"/>
              <w:bottom w:val="single" w:sz="1" w:space="0" w:color="000000"/>
              <w:right w:val="single" w:sz="1" w:space="0" w:color="000000"/>
            </w:tcBorders>
            <w:shd w:val="clear" w:color="auto" w:fill="auto"/>
          </w:tcPr>
          <w:p w:rsidR="00AC338F" w:rsidRDefault="00365153" w:rsidP="00BC3313">
            <w:pPr>
              <w:pStyle w:val="Normal1"/>
              <w:autoSpaceDE w:val="0"/>
              <w:spacing w:before="100" w:after="100"/>
              <w:jc w:val="both"/>
            </w:pPr>
            <w:r>
              <w:rPr>
                <w:rFonts w:ascii="Arial" w:hAnsi="Arial" w:cs="Arial"/>
                <w:color w:val="333333"/>
                <w:sz w:val="21"/>
                <w:szCs w:val="21"/>
                <w:shd w:val="clear" w:color="auto" w:fill="FFFFFF"/>
              </w:rPr>
              <w:t>Mini Wager</w:t>
            </w:r>
          </w:p>
        </w:tc>
      </w:tr>
      <w:tr w:rsidR="00AC338F" w:rsidTr="00FB3479">
        <w:tc>
          <w:tcPr>
            <w:tcW w:w="1640" w:type="dxa"/>
            <w:tcBorders>
              <w:left w:val="single" w:sz="1" w:space="0" w:color="000000"/>
              <w:bottom w:val="single" w:sz="1" w:space="0" w:color="000000"/>
            </w:tcBorders>
            <w:shd w:val="clear" w:color="auto" w:fill="auto"/>
          </w:tcPr>
          <w:p w:rsidR="00AC338F" w:rsidRDefault="00AC338F" w:rsidP="00BC3313">
            <w:pPr>
              <w:tabs>
                <w:tab w:val="left" w:pos="1458"/>
                <w:tab w:val="left" w:pos="7398"/>
              </w:tabs>
              <w:spacing w:after="120"/>
            </w:pPr>
            <w:r>
              <w:rPr>
                <w:rFonts w:ascii="Tahoma" w:hAnsi="Tahoma" w:cs="Tahoma"/>
                <w:bCs/>
                <w:color w:val="000080"/>
              </w:rPr>
              <w:t>Description</w:t>
            </w:r>
          </w:p>
        </w:tc>
        <w:tc>
          <w:tcPr>
            <w:tcW w:w="7810" w:type="dxa"/>
            <w:tcBorders>
              <w:left w:val="single" w:sz="1" w:space="0" w:color="000000"/>
              <w:bottom w:val="single" w:sz="1" w:space="0" w:color="000000"/>
              <w:right w:val="single" w:sz="1" w:space="0" w:color="000000"/>
            </w:tcBorders>
            <w:shd w:val="clear" w:color="auto" w:fill="auto"/>
          </w:tcPr>
          <w:p w:rsidR="00AC338F" w:rsidRPr="000B28E0" w:rsidRDefault="00365153" w:rsidP="00BC3313">
            <w:pPr>
              <w:pStyle w:val="Normal1"/>
              <w:autoSpaceDE w:val="0"/>
              <w:jc w:val="both"/>
              <w:rPr>
                <w:sz w:val="22"/>
                <w:szCs w:val="22"/>
              </w:rPr>
            </w:pPr>
            <w:r w:rsidRPr="000B28E0">
              <w:rPr>
                <w:rFonts w:cs="Arial"/>
                <w:color w:val="333333"/>
                <w:sz w:val="22"/>
                <w:szCs w:val="22"/>
                <w:shd w:val="clear" w:color="auto" w:fill="FFFFFF"/>
              </w:rPr>
              <w:t>It is an interesting app where user can make friends with whom they can play game challenges with real amount. User can also play challenges with random users. They can select amount, game and friend for playing game.</w:t>
            </w:r>
            <w:r w:rsidR="00E25FE1" w:rsidRPr="000B28E0">
              <w:rPr>
                <w:rFonts w:cs="Arial"/>
                <w:color w:val="333333"/>
                <w:sz w:val="22"/>
                <w:szCs w:val="22"/>
                <w:shd w:val="clear" w:color="auto" w:fill="FFFFFF"/>
              </w:rPr>
              <w:t xml:space="preserve"> This is available in Google play store. From below link you can download this.</w:t>
            </w:r>
          </w:p>
        </w:tc>
      </w:tr>
      <w:tr w:rsidR="00AC338F" w:rsidTr="00FB3479">
        <w:tc>
          <w:tcPr>
            <w:tcW w:w="1640" w:type="dxa"/>
            <w:tcBorders>
              <w:left w:val="single" w:sz="1" w:space="0" w:color="000000"/>
              <w:bottom w:val="single" w:sz="1" w:space="0" w:color="000000"/>
            </w:tcBorders>
            <w:shd w:val="clear" w:color="auto" w:fill="auto"/>
          </w:tcPr>
          <w:p w:rsidR="00AC338F" w:rsidRDefault="00AC338F" w:rsidP="00BC3313">
            <w:pPr>
              <w:tabs>
                <w:tab w:val="left" w:pos="1458"/>
                <w:tab w:val="left" w:pos="7398"/>
              </w:tabs>
              <w:spacing w:after="120"/>
            </w:pPr>
            <w:r>
              <w:rPr>
                <w:rFonts w:ascii="Tahoma" w:hAnsi="Tahoma" w:cs="Tahoma"/>
                <w:bCs/>
                <w:color w:val="000080"/>
              </w:rPr>
              <w:t>Link</w:t>
            </w:r>
          </w:p>
        </w:tc>
        <w:tc>
          <w:tcPr>
            <w:tcW w:w="7810" w:type="dxa"/>
            <w:tcBorders>
              <w:left w:val="single" w:sz="1" w:space="0" w:color="000000"/>
              <w:bottom w:val="single" w:sz="1" w:space="0" w:color="000000"/>
              <w:right w:val="single" w:sz="1" w:space="0" w:color="000000"/>
            </w:tcBorders>
            <w:shd w:val="clear" w:color="auto" w:fill="auto"/>
          </w:tcPr>
          <w:p w:rsidR="00AC338F" w:rsidRDefault="00AC338F" w:rsidP="00BC3313">
            <w:pPr>
              <w:pStyle w:val="Heading3"/>
              <w:tabs>
                <w:tab w:val="clear" w:pos="360"/>
                <w:tab w:val="left" w:pos="1458"/>
                <w:tab w:val="left" w:pos="7398"/>
              </w:tabs>
              <w:ind w:left="0" w:firstLine="0"/>
            </w:pPr>
            <w:r>
              <w:rPr>
                <w:rFonts w:ascii="Arial" w:hAnsi="Arial" w:cs="Arial"/>
                <w:sz w:val="20"/>
                <w:szCs w:val="20"/>
              </w:rPr>
              <w:t xml:space="preserve">       </w:t>
            </w:r>
            <w:r w:rsidR="00365153" w:rsidRPr="00365153">
              <w:rPr>
                <w:rFonts w:ascii="Arial" w:hAnsi="Arial" w:cs="Arial"/>
                <w:sz w:val="20"/>
                <w:szCs w:val="20"/>
              </w:rPr>
              <w:t>http://www.miniwager.com/andriod-install</w:t>
            </w:r>
          </w:p>
        </w:tc>
      </w:tr>
    </w:tbl>
    <w:p w:rsidR="00AC338F" w:rsidRDefault="00AC338F" w:rsidP="00AC338F">
      <w:pPr>
        <w:numPr>
          <w:ilvl w:val="0"/>
          <w:numId w:val="1"/>
        </w:numPr>
        <w:tabs>
          <w:tab w:val="left" w:pos="360"/>
          <w:tab w:val="left" w:pos="720"/>
          <w:tab w:val="left" w:pos="1080"/>
          <w:tab w:val="left" w:pos="1440"/>
          <w:tab w:val="left" w:pos="1800"/>
          <w:tab w:val="left" w:pos="2898"/>
          <w:tab w:val="left" w:pos="8838"/>
        </w:tabs>
        <w:autoSpaceDE w:val="0"/>
        <w:spacing w:after="0" w:line="240" w:lineRule="auto"/>
        <w:ind w:left="360" w:hanging="360"/>
        <w:rPr>
          <w:rFonts w:ascii="Verdana-Bold" w:hAnsi="Verdana-Bold" w:cs="Verdana-Bold"/>
          <w:b/>
          <w:bCs/>
          <w:u w:val="single"/>
        </w:rPr>
      </w:pPr>
    </w:p>
    <w:p w:rsidR="00AC338F" w:rsidRDefault="00AC338F" w:rsidP="00AC338F">
      <w:pPr>
        <w:numPr>
          <w:ilvl w:val="0"/>
          <w:numId w:val="1"/>
        </w:numPr>
        <w:tabs>
          <w:tab w:val="left" w:pos="360"/>
          <w:tab w:val="left" w:pos="720"/>
          <w:tab w:val="left" w:pos="1080"/>
          <w:tab w:val="left" w:pos="1440"/>
          <w:tab w:val="left" w:pos="1800"/>
          <w:tab w:val="left" w:pos="2898"/>
          <w:tab w:val="left" w:pos="8838"/>
        </w:tabs>
        <w:autoSpaceDE w:val="0"/>
        <w:spacing w:after="0" w:line="240" w:lineRule="auto"/>
        <w:rPr>
          <w:rFonts w:ascii="Verdana-Bold" w:hAnsi="Verdana-Bold" w:cs="Verdana-Bold"/>
          <w:b/>
          <w:bCs/>
          <w:u w:val="single"/>
        </w:rPr>
      </w:pPr>
    </w:p>
    <w:p w:rsidR="00AC338F" w:rsidRDefault="00AC338F" w:rsidP="005800CD">
      <w:pPr>
        <w:numPr>
          <w:ilvl w:val="0"/>
          <w:numId w:val="1"/>
        </w:numPr>
        <w:tabs>
          <w:tab w:val="left" w:pos="360"/>
          <w:tab w:val="left" w:pos="720"/>
          <w:tab w:val="left" w:pos="1080"/>
          <w:tab w:val="left" w:pos="1440"/>
          <w:tab w:val="left" w:pos="1800"/>
          <w:tab w:val="left" w:pos="2898"/>
          <w:tab w:val="left" w:pos="8838"/>
        </w:tabs>
        <w:autoSpaceDE w:val="0"/>
        <w:spacing w:after="0" w:line="240" w:lineRule="auto"/>
        <w:ind w:left="360" w:hanging="360"/>
        <w:rPr>
          <w:rFonts w:ascii="Verdana-Bold" w:hAnsi="Verdana-Bold" w:cs="Verdana-Bold"/>
          <w:b/>
          <w:bCs/>
          <w:u w:val="single"/>
        </w:rPr>
      </w:pPr>
    </w:p>
    <w:p w:rsidR="005800CD" w:rsidRDefault="00AC338F" w:rsidP="005800CD">
      <w:pPr>
        <w:numPr>
          <w:ilvl w:val="0"/>
          <w:numId w:val="1"/>
        </w:numPr>
        <w:tabs>
          <w:tab w:val="left" w:pos="360"/>
          <w:tab w:val="left" w:pos="720"/>
          <w:tab w:val="left" w:pos="1080"/>
          <w:tab w:val="left" w:pos="1440"/>
          <w:tab w:val="left" w:pos="1800"/>
          <w:tab w:val="left" w:pos="2898"/>
          <w:tab w:val="left" w:pos="8838"/>
        </w:tabs>
        <w:autoSpaceDE w:val="0"/>
        <w:spacing w:after="0" w:line="240" w:lineRule="auto"/>
        <w:ind w:left="360" w:hanging="360"/>
        <w:rPr>
          <w:rFonts w:ascii="Verdana-Bold" w:hAnsi="Verdana-Bold" w:cs="Verdana-Bold"/>
          <w:b/>
          <w:bCs/>
          <w:u w:val="single"/>
        </w:rPr>
      </w:pPr>
      <w:r>
        <w:rPr>
          <w:rFonts w:ascii="Verdana-Bold" w:hAnsi="Verdana-Bold" w:cs="Verdana-Bold"/>
          <w:b/>
          <w:bCs/>
          <w:u w:val="single"/>
        </w:rPr>
        <w:t>Project-2</w:t>
      </w:r>
    </w:p>
    <w:p w:rsidR="005800CD" w:rsidRDefault="005800CD" w:rsidP="005800CD">
      <w:pPr>
        <w:numPr>
          <w:ilvl w:val="0"/>
          <w:numId w:val="1"/>
        </w:numPr>
        <w:tabs>
          <w:tab w:val="left" w:pos="360"/>
          <w:tab w:val="left" w:pos="720"/>
          <w:tab w:val="left" w:pos="1080"/>
          <w:tab w:val="left" w:pos="1440"/>
          <w:tab w:val="left" w:pos="1800"/>
          <w:tab w:val="left" w:pos="2898"/>
          <w:tab w:val="left" w:pos="8838"/>
        </w:tabs>
        <w:autoSpaceDE w:val="0"/>
        <w:spacing w:after="0" w:line="240" w:lineRule="auto"/>
        <w:ind w:left="360" w:hanging="360"/>
        <w:rPr>
          <w:rFonts w:ascii="Verdana-Bold" w:hAnsi="Verdana-Bold" w:cs="Verdana-Bold"/>
          <w:b/>
          <w:bCs/>
          <w:u w:val="single"/>
        </w:rPr>
      </w:pPr>
    </w:p>
    <w:tbl>
      <w:tblPr>
        <w:tblW w:w="9450" w:type="dxa"/>
        <w:tblInd w:w="18" w:type="dxa"/>
        <w:tblLayout w:type="fixed"/>
        <w:tblLook w:val="0000" w:firstRow="0" w:lastRow="0" w:firstColumn="0" w:lastColumn="0" w:noHBand="0" w:noVBand="0"/>
      </w:tblPr>
      <w:tblGrid>
        <w:gridCol w:w="1640"/>
        <w:gridCol w:w="7810"/>
      </w:tblGrid>
      <w:tr w:rsidR="005800CD" w:rsidTr="00FB3479">
        <w:tc>
          <w:tcPr>
            <w:tcW w:w="1640" w:type="dxa"/>
            <w:tcBorders>
              <w:top w:val="single" w:sz="1" w:space="0" w:color="000000"/>
              <w:left w:val="single" w:sz="1" w:space="0" w:color="000000"/>
              <w:bottom w:val="single" w:sz="1" w:space="0" w:color="000000"/>
            </w:tcBorders>
            <w:shd w:val="clear" w:color="auto" w:fill="auto"/>
          </w:tcPr>
          <w:p w:rsidR="005800CD" w:rsidRDefault="005800CD" w:rsidP="00BC3313">
            <w:pPr>
              <w:tabs>
                <w:tab w:val="left" w:pos="1458"/>
                <w:tab w:val="left" w:pos="7398"/>
              </w:tabs>
              <w:spacing w:after="120"/>
              <w:rPr>
                <w:bCs/>
              </w:rPr>
            </w:pPr>
            <w:r>
              <w:rPr>
                <w:rFonts w:ascii="Tahoma" w:hAnsi="Tahoma" w:cs="Tahoma"/>
                <w:bCs/>
                <w:color w:val="000080"/>
              </w:rPr>
              <w:t>Project Name</w:t>
            </w:r>
          </w:p>
        </w:tc>
        <w:tc>
          <w:tcPr>
            <w:tcW w:w="7810" w:type="dxa"/>
            <w:tcBorders>
              <w:top w:val="single" w:sz="1" w:space="0" w:color="000000"/>
              <w:left w:val="single" w:sz="1" w:space="0" w:color="000000"/>
              <w:bottom w:val="single" w:sz="1" w:space="0" w:color="000000"/>
              <w:right w:val="single" w:sz="1" w:space="0" w:color="000000"/>
            </w:tcBorders>
            <w:shd w:val="clear" w:color="auto" w:fill="auto"/>
          </w:tcPr>
          <w:p w:rsidR="005800CD" w:rsidRDefault="00701E46" w:rsidP="00BC3313">
            <w:pPr>
              <w:pStyle w:val="Normal1"/>
              <w:autoSpaceDE w:val="0"/>
              <w:spacing w:before="100" w:after="100"/>
              <w:jc w:val="both"/>
            </w:pPr>
            <w:r>
              <w:rPr>
                <w:rFonts w:ascii="Arial" w:hAnsi="Arial" w:cs="Arial"/>
                <w:color w:val="333333"/>
                <w:sz w:val="21"/>
                <w:szCs w:val="21"/>
                <w:shd w:val="clear" w:color="auto" w:fill="FFFFFF"/>
              </w:rPr>
              <w:t>PlaynBrag</w:t>
            </w:r>
          </w:p>
        </w:tc>
      </w:tr>
      <w:tr w:rsidR="005800CD" w:rsidTr="00FB3479">
        <w:tc>
          <w:tcPr>
            <w:tcW w:w="1640" w:type="dxa"/>
            <w:tcBorders>
              <w:left w:val="single" w:sz="1" w:space="0" w:color="000000"/>
              <w:bottom w:val="single" w:sz="1" w:space="0" w:color="000000"/>
            </w:tcBorders>
            <w:shd w:val="clear" w:color="auto" w:fill="auto"/>
          </w:tcPr>
          <w:p w:rsidR="005800CD" w:rsidRDefault="005800CD" w:rsidP="00BC3313">
            <w:pPr>
              <w:tabs>
                <w:tab w:val="left" w:pos="1458"/>
                <w:tab w:val="left" w:pos="7398"/>
              </w:tabs>
              <w:spacing w:after="120"/>
            </w:pPr>
            <w:r>
              <w:rPr>
                <w:rFonts w:ascii="Tahoma" w:hAnsi="Tahoma" w:cs="Tahoma"/>
                <w:bCs/>
                <w:color w:val="000080"/>
              </w:rPr>
              <w:t>Description</w:t>
            </w:r>
          </w:p>
        </w:tc>
        <w:tc>
          <w:tcPr>
            <w:tcW w:w="7810" w:type="dxa"/>
            <w:tcBorders>
              <w:left w:val="single" w:sz="1" w:space="0" w:color="000000"/>
              <w:bottom w:val="single" w:sz="1" w:space="0" w:color="000000"/>
              <w:right w:val="single" w:sz="1" w:space="0" w:color="000000"/>
            </w:tcBorders>
            <w:shd w:val="clear" w:color="auto" w:fill="auto"/>
          </w:tcPr>
          <w:p w:rsidR="005800CD" w:rsidRPr="000B28E0" w:rsidRDefault="001B79E7" w:rsidP="00BC3313">
            <w:pPr>
              <w:pStyle w:val="Normal1"/>
              <w:autoSpaceDE w:val="0"/>
              <w:jc w:val="both"/>
              <w:rPr>
                <w:sz w:val="22"/>
                <w:szCs w:val="22"/>
              </w:rPr>
            </w:pPr>
            <w:r w:rsidRPr="000B28E0">
              <w:rPr>
                <w:rFonts w:cs="Arial"/>
                <w:color w:val="333333"/>
                <w:sz w:val="22"/>
                <w:szCs w:val="22"/>
                <w:shd w:val="clear" w:color="auto" w:fill="FFFFFF"/>
              </w:rPr>
              <w:t>PlaynBrag provides a way to capture and share thrilling sport victories</w:t>
            </w:r>
            <w:r w:rsidRPr="000B28E0">
              <w:rPr>
                <w:rFonts w:cs="Calibri"/>
                <w:sz w:val="22"/>
                <w:szCs w:val="22"/>
              </w:rPr>
              <w:t xml:space="preserve"> </w:t>
            </w:r>
            <w:r w:rsidR="005800CD" w:rsidRPr="000B28E0">
              <w:rPr>
                <w:rFonts w:cs="Calibri"/>
                <w:sz w:val="22"/>
                <w:szCs w:val="22"/>
              </w:rPr>
              <w:t>.</w:t>
            </w:r>
            <w:r w:rsidR="00EB6020" w:rsidRPr="000B28E0">
              <w:rPr>
                <w:rFonts w:cs="Calibri"/>
                <w:sz w:val="22"/>
                <w:szCs w:val="22"/>
              </w:rPr>
              <w:t xml:space="preserve"> User can invite friends, comment on video post , like/dislike posted video,</w:t>
            </w:r>
            <w:r w:rsidR="00301503" w:rsidRPr="000B28E0">
              <w:rPr>
                <w:rFonts w:cs="Calibri"/>
                <w:sz w:val="22"/>
                <w:szCs w:val="22"/>
              </w:rPr>
              <w:t xml:space="preserve"> </w:t>
            </w:r>
            <w:r w:rsidR="00EB6020" w:rsidRPr="000B28E0">
              <w:rPr>
                <w:rFonts w:cs="Calibri"/>
                <w:sz w:val="22"/>
                <w:szCs w:val="22"/>
              </w:rPr>
              <w:t>Report and block users video and users.</w:t>
            </w:r>
            <w:r w:rsidR="00301503" w:rsidRPr="000B28E0">
              <w:rPr>
                <w:rFonts w:cs="Calibri"/>
                <w:sz w:val="22"/>
                <w:szCs w:val="22"/>
              </w:rPr>
              <w:t xml:space="preserve"> Users can use this app free for 120 days. After 120 days users needs to purchase app for using.  </w:t>
            </w:r>
          </w:p>
        </w:tc>
      </w:tr>
      <w:tr w:rsidR="005800CD" w:rsidTr="00FB3479">
        <w:tc>
          <w:tcPr>
            <w:tcW w:w="1640" w:type="dxa"/>
            <w:tcBorders>
              <w:left w:val="single" w:sz="1" w:space="0" w:color="000000"/>
              <w:bottom w:val="single" w:sz="1" w:space="0" w:color="000000"/>
            </w:tcBorders>
            <w:shd w:val="clear" w:color="auto" w:fill="auto"/>
          </w:tcPr>
          <w:p w:rsidR="005800CD" w:rsidRDefault="000A479F" w:rsidP="00BC3313">
            <w:pPr>
              <w:tabs>
                <w:tab w:val="left" w:pos="1458"/>
                <w:tab w:val="left" w:pos="7398"/>
              </w:tabs>
              <w:spacing w:after="120"/>
            </w:pPr>
            <w:r>
              <w:rPr>
                <w:rFonts w:ascii="Tahoma" w:hAnsi="Tahoma" w:cs="Tahoma"/>
                <w:bCs/>
                <w:color w:val="000080"/>
              </w:rPr>
              <w:t>Link</w:t>
            </w:r>
          </w:p>
        </w:tc>
        <w:tc>
          <w:tcPr>
            <w:tcW w:w="7810" w:type="dxa"/>
            <w:tcBorders>
              <w:left w:val="single" w:sz="1" w:space="0" w:color="000000"/>
              <w:bottom w:val="single" w:sz="1" w:space="0" w:color="000000"/>
              <w:right w:val="single" w:sz="1" w:space="0" w:color="000000"/>
            </w:tcBorders>
            <w:shd w:val="clear" w:color="auto" w:fill="auto"/>
          </w:tcPr>
          <w:p w:rsidR="005800CD" w:rsidRDefault="000A479F" w:rsidP="00BC3313">
            <w:pPr>
              <w:pStyle w:val="Heading3"/>
              <w:tabs>
                <w:tab w:val="clear" w:pos="360"/>
                <w:tab w:val="left" w:pos="1458"/>
                <w:tab w:val="left" w:pos="7398"/>
              </w:tabs>
              <w:ind w:left="0" w:firstLine="0"/>
            </w:pPr>
            <w:r>
              <w:rPr>
                <w:rFonts w:ascii="Arial" w:hAnsi="Arial" w:cs="Arial"/>
                <w:sz w:val="20"/>
                <w:szCs w:val="20"/>
              </w:rPr>
              <w:t xml:space="preserve">       </w:t>
            </w:r>
            <w:hyperlink r:id="rId8" w:history="1">
              <w:r w:rsidRPr="000E1590">
                <w:rPr>
                  <w:rStyle w:val="Hyperlink"/>
                  <w:rFonts w:ascii="Arial" w:hAnsi="Arial" w:cs="Arial"/>
                  <w:sz w:val="20"/>
                  <w:szCs w:val="20"/>
                </w:rPr>
                <w:t>https://play.google.com/store/apps/details?id=com.deftsoft.play_and_brag&amp;hl=en</w:t>
              </w:r>
            </w:hyperlink>
          </w:p>
        </w:tc>
      </w:tr>
    </w:tbl>
    <w:p w:rsidR="005800CD" w:rsidRDefault="005800CD" w:rsidP="005800CD">
      <w:pPr>
        <w:numPr>
          <w:ilvl w:val="0"/>
          <w:numId w:val="1"/>
        </w:numPr>
        <w:tabs>
          <w:tab w:val="left" w:pos="360"/>
          <w:tab w:val="left" w:pos="720"/>
          <w:tab w:val="left" w:pos="1080"/>
          <w:tab w:val="left" w:pos="1440"/>
          <w:tab w:val="left" w:pos="1800"/>
          <w:tab w:val="left" w:pos="2898"/>
          <w:tab w:val="left" w:pos="8838"/>
        </w:tabs>
        <w:autoSpaceDE w:val="0"/>
        <w:spacing w:after="0" w:line="240" w:lineRule="auto"/>
        <w:ind w:left="360" w:hanging="360"/>
        <w:rPr>
          <w:rFonts w:ascii="Verdana-Bold" w:hAnsi="Verdana-Bold" w:cs="Verdana-Bold"/>
          <w:b/>
          <w:bCs/>
          <w:u w:val="single"/>
        </w:rPr>
      </w:pPr>
    </w:p>
    <w:p w:rsidR="00864A7B" w:rsidRDefault="00864A7B" w:rsidP="005800CD">
      <w:pPr>
        <w:numPr>
          <w:ilvl w:val="0"/>
          <w:numId w:val="1"/>
        </w:numPr>
        <w:tabs>
          <w:tab w:val="left" w:pos="360"/>
          <w:tab w:val="left" w:pos="720"/>
          <w:tab w:val="left" w:pos="1080"/>
          <w:tab w:val="left" w:pos="1440"/>
          <w:tab w:val="left" w:pos="1800"/>
          <w:tab w:val="left" w:pos="2898"/>
          <w:tab w:val="left" w:pos="8838"/>
        </w:tabs>
        <w:autoSpaceDE w:val="0"/>
        <w:spacing w:after="0" w:line="240" w:lineRule="auto"/>
        <w:rPr>
          <w:rFonts w:ascii="Verdana-Bold" w:hAnsi="Verdana-Bold" w:cs="Verdana-Bold"/>
          <w:b/>
          <w:bCs/>
          <w:u w:val="single"/>
        </w:rPr>
      </w:pPr>
    </w:p>
    <w:p w:rsidR="005800CD" w:rsidRDefault="00AC338F" w:rsidP="005800CD">
      <w:pPr>
        <w:numPr>
          <w:ilvl w:val="0"/>
          <w:numId w:val="1"/>
        </w:numPr>
        <w:tabs>
          <w:tab w:val="left" w:pos="360"/>
          <w:tab w:val="left" w:pos="720"/>
          <w:tab w:val="left" w:pos="1080"/>
          <w:tab w:val="left" w:pos="1440"/>
          <w:tab w:val="left" w:pos="1800"/>
          <w:tab w:val="left" w:pos="2898"/>
          <w:tab w:val="left" w:pos="8838"/>
        </w:tabs>
        <w:autoSpaceDE w:val="0"/>
        <w:spacing w:after="0" w:line="240" w:lineRule="auto"/>
        <w:rPr>
          <w:rFonts w:ascii="Verdana-Bold" w:hAnsi="Verdana-Bold" w:cs="Verdana-Bold"/>
          <w:b/>
          <w:bCs/>
          <w:u w:val="single"/>
        </w:rPr>
      </w:pPr>
      <w:r>
        <w:rPr>
          <w:rFonts w:ascii="Verdana-Bold" w:hAnsi="Verdana-Bold" w:cs="Verdana-Bold"/>
          <w:b/>
          <w:bCs/>
          <w:u w:val="single"/>
        </w:rPr>
        <w:t>Project-3</w:t>
      </w:r>
    </w:p>
    <w:p w:rsidR="005800CD" w:rsidRDefault="005800CD" w:rsidP="005800CD">
      <w:pPr>
        <w:numPr>
          <w:ilvl w:val="0"/>
          <w:numId w:val="1"/>
        </w:numPr>
        <w:tabs>
          <w:tab w:val="left" w:pos="360"/>
          <w:tab w:val="left" w:pos="720"/>
          <w:tab w:val="left" w:pos="1080"/>
          <w:tab w:val="left" w:pos="1440"/>
          <w:tab w:val="left" w:pos="1800"/>
          <w:tab w:val="left" w:pos="2898"/>
          <w:tab w:val="left" w:pos="8838"/>
        </w:tabs>
        <w:autoSpaceDE w:val="0"/>
        <w:spacing w:after="0" w:line="240" w:lineRule="auto"/>
        <w:ind w:left="360" w:hanging="360"/>
        <w:rPr>
          <w:rFonts w:ascii="Verdana-Bold" w:hAnsi="Verdana-Bold" w:cs="Verdana-Bold"/>
          <w:b/>
          <w:bCs/>
          <w:u w:val="single"/>
        </w:rPr>
      </w:pPr>
    </w:p>
    <w:tbl>
      <w:tblPr>
        <w:tblW w:w="9590" w:type="dxa"/>
        <w:tblInd w:w="18" w:type="dxa"/>
        <w:tblLayout w:type="fixed"/>
        <w:tblLook w:val="0000" w:firstRow="0" w:lastRow="0" w:firstColumn="0" w:lastColumn="0" w:noHBand="0" w:noVBand="0"/>
      </w:tblPr>
      <w:tblGrid>
        <w:gridCol w:w="1640"/>
        <w:gridCol w:w="7950"/>
      </w:tblGrid>
      <w:tr w:rsidR="005800CD" w:rsidTr="00FB3479">
        <w:tc>
          <w:tcPr>
            <w:tcW w:w="1640" w:type="dxa"/>
            <w:tcBorders>
              <w:top w:val="single" w:sz="1" w:space="0" w:color="000000"/>
              <w:left w:val="single" w:sz="1" w:space="0" w:color="000000"/>
              <w:bottom w:val="single" w:sz="1" w:space="0" w:color="000000"/>
            </w:tcBorders>
            <w:shd w:val="clear" w:color="auto" w:fill="auto"/>
          </w:tcPr>
          <w:p w:rsidR="005800CD" w:rsidRDefault="005800CD" w:rsidP="00BC3313">
            <w:pPr>
              <w:tabs>
                <w:tab w:val="left" w:pos="1458"/>
                <w:tab w:val="left" w:pos="7398"/>
              </w:tabs>
              <w:spacing w:after="120"/>
            </w:pPr>
            <w:r>
              <w:rPr>
                <w:rFonts w:ascii="Tahoma" w:hAnsi="Tahoma" w:cs="Tahoma"/>
                <w:bCs/>
                <w:color w:val="000080"/>
              </w:rPr>
              <w:t>Project Name</w:t>
            </w:r>
          </w:p>
        </w:tc>
        <w:tc>
          <w:tcPr>
            <w:tcW w:w="7950" w:type="dxa"/>
            <w:tcBorders>
              <w:top w:val="single" w:sz="1" w:space="0" w:color="000000"/>
              <w:left w:val="single" w:sz="1" w:space="0" w:color="000000"/>
              <w:bottom w:val="single" w:sz="1" w:space="0" w:color="000000"/>
              <w:right w:val="single" w:sz="1" w:space="0" w:color="000000"/>
            </w:tcBorders>
            <w:shd w:val="clear" w:color="auto" w:fill="auto"/>
          </w:tcPr>
          <w:p w:rsidR="005800CD" w:rsidRPr="00281D7B" w:rsidRDefault="002C52C4" w:rsidP="002C52C4">
            <w:r w:rsidRPr="00281D7B">
              <w:rPr>
                <w:rFonts w:ascii="Arial" w:hAnsi="Arial" w:cs="Arial"/>
                <w:sz w:val="20"/>
                <w:szCs w:val="20"/>
              </w:rPr>
              <w:t>Sorry Busy</w:t>
            </w:r>
          </w:p>
        </w:tc>
      </w:tr>
      <w:tr w:rsidR="005800CD" w:rsidTr="00FB3479">
        <w:tc>
          <w:tcPr>
            <w:tcW w:w="1640" w:type="dxa"/>
            <w:tcBorders>
              <w:left w:val="single" w:sz="1" w:space="0" w:color="000000"/>
              <w:bottom w:val="single" w:sz="1" w:space="0" w:color="000000"/>
            </w:tcBorders>
            <w:shd w:val="clear" w:color="auto" w:fill="auto"/>
          </w:tcPr>
          <w:p w:rsidR="005800CD" w:rsidRDefault="005800CD" w:rsidP="00BC3313">
            <w:pPr>
              <w:tabs>
                <w:tab w:val="left" w:pos="1458"/>
                <w:tab w:val="left" w:pos="7398"/>
              </w:tabs>
              <w:spacing w:after="120"/>
            </w:pPr>
            <w:r>
              <w:rPr>
                <w:rFonts w:ascii="Tahoma" w:hAnsi="Tahoma" w:cs="Tahoma"/>
                <w:bCs/>
                <w:color w:val="000080"/>
              </w:rPr>
              <w:t>Description</w:t>
            </w:r>
          </w:p>
        </w:tc>
        <w:tc>
          <w:tcPr>
            <w:tcW w:w="7950" w:type="dxa"/>
            <w:tcBorders>
              <w:left w:val="single" w:sz="1" w:space="0" w:color="000000"/>
              <w:bottom w:val="single" w:sz="1" w:space="0" w:color="000000"/>
              <w:right w:val="single" w:sz="1" w:space="0" w:color="000000"/>
            </w:tcBorders>
            <w:shd w:val="clear" w:color="auto" w:fill="auto"/>
          </w:tcPr>
          <w:p w:rsidR="005800CD" w:rsidRPr="000B28E0" w:rsidRDefault="00511726" w:rsidP="00BC3313">
            <w:pPr>
              <w:pStyle w:val="Normal1"/>
              <w:autoSpaceDE w:val="0"/>
              <w:jc w:val="both"/>
              <w:rPr>
                <w:sz w:val="22"/>
                <w:szCs w:val="22"/>
              </w:rPr>
            </w:pPr>
            <w:r w:rsidRPr="000B28E0">
              <w:rPr>
                <w:rFonts w:cs="Arial"/>
                <w:sz w:val="22"/>
                <w:szCs w:val="22"/>
              </w:rPr>
              <w:t>Through this App users can</w:t>
            </w:r>
            <w:r w:rsidRPr="000B28E0">
              <w:rPr>
                <w:rFonts w:cs="Arial"/>
                <w:color w:val="333333"/>
                <w:sz w:val="22"/>
                <w:szCs w:val="22"/>
                <w:shd w:val="clear" w:color="auto" w:fill="FFFFFF"/>
              </w:rPr>
              <w:t xml:space="preserve"> send a text message to people trying to get in touch with you during your busy times.</w:t>
            </w:r>
            <w:r w:rsidRPr="000B28E0">
              <w:rPr>
                <w:rFonts w:cs="Arial"/>
                <w:sz w:val="22"/>
                <w:szCs w:val="22"/>
              </w:rPr>
              <w:t xml:space="preserve"> You can select multiple contacts and customize your message.                 </w:t>
            </w:r>
            <w:r w:rsidRPr="000B28E0">
              <w:rPr>
                <w:sz w:val="22"/>
                <w:szCs w:val="22"/>
              </w:rPr>
              <w:t xml:space="preserve">           </w:t>
            </w:r>
          </w:p>
        </w:tc>
      </w:tr>
      <w:tr w:rsidR="005800CD" w:rsidTr="00FB3479">
        <w:tc>
          <w:tcPr>
            <w:tcW w:w="1640" w:type="dxa"/>
            <w:tcBorders>
              <w:left w:val="single" w:sz="1" w:space="0" w:color="000000"/>
              <w:bottom w:val="single" w:sz="1" w:space="0" w:color="000000"/>
            </w:tcBorders>
            <w:shd w:val="clear" w:color="auto" w:fill="auto"/>
          </w:tcPr>
          <w:p w:rsidR="005800CD" w:rsidRDefault="00511726" w:rsidP="00BC3313">
            <w:pPr>
              <w:tabs>
                <w:tab w:val="left" w:pos="1458"/>
                <w:tab w:val="left" w:pos="7398"/>
              </w:tabs>
              <w:spacing w:after="120"/>
            </w:pPr>
            <w:r>
              <w:rPr>
                <w:rFonts w:ascii="Tahoma" w:hAnsi="Tahoma" w:cs="Tahoma"/>
                <w:bCs/>
                <w:color w:val="000080"/>
              </w:rPr>
              <w:t>Link</w:t>
            </w:r>
          </w:p>
        </w:tc>
        <w:tc>
          <w:tcPr>
            <w:tcW w:w="7950" w:type="dxa"/>
            <w:tcBorders>
              <w:left w:val="single" w:sz="1" w:space="0" w:color="000000"/>
              <w:bottom w:val="single" w:sz="1" w:space="0" w:color="000000"/>
              <w:right w:val="single" w:sz="1" w:space="0" w:color="000000"/>
            </w:tcBorders>
            <w:shd w:val="clear" w:color="auto" w:fill="auto"/>
          </w:tcPr>
          <w:p w:rsidR="005800CD" w:rsidRDefault="00BC3313" w:rsidP="00BC3313">
            <w:pPr>
              <w:pStyle w:val="Heading3"/>
              <w:tabs>
                <w:tab w:val="clear" w:pos="360"/>
                <w:tab w:val="left" w:pos="1458"/>
                <w:tab w:val="left" w:pos="7398"/>
              </w:tabs>
              <w:ind w:left="0" w:firstLine="0"/>
            </w:pPr>
            <w:hyperlink r:id="rId9" w:history="1">
              <w:r w:rsidR="00511726" w:rsidRPr="000E1590">
                <w:rPr>
                  <w:rStyle w:val="Hyperlink"/>
                  <w:rFonts w:ascii="Arial" w:hAnsi="Arial" w:cs="Arial"/>
                  <w:sz w:val="20"/>
                  <w:szCs w:val="20"/>
                </w:rPr>
                <w:t>https://play.google.com/store/apps/details?id=com.deftsoft.SorryBusy&amp;hl=en</w:t>
              </w:r>
            </w:hyperlink>
          </w:p>
        </w:tc>
      </w:tr>
    </w:tbl>
    <w:p w:rsidR="005800CD" w:rsidRDefault="005800CD" w:rsidP="005800CD">
      <w:pPr>
        <w:tabs>
          <w:tab w:val="left" w:pos="720"/>
          <w:tab w:val="left" w:pos="1080"/>
          <w:tab w:val="left" w:pos="1440"/>
          <w:tab w:val="left" w:pos="1800"/>
          <w:tab w:val="left" w:pos="2898"/>
          <w:tab w:val="left" w:pos="8838"/>
        </w:tabs>
        <w:autoSpaceDE w:val="0"/>
        <w:spacing w:after="0" w:line="240" w:lineRule="auto"/>
        <w:rPr>
          <w:rFonts w:ascii="Verdana-Bold" w:hAnsi="Verdana-Bold" w:cs="Verdana-Bold"/>
          <w:b/>
          <w:bCs/>
          <w:u w:val="single"/>
        </w:rPr>
      </w:pPr>
    </w:p>
    <w:p w:rsidR="00AC338F" w:rsidRDefault="00AC338F" w:rsidP="005800CD">
      <w:pPr>
        <w:tabs>
          <w:tab w:val="left" w:pos="720"/>
          <w:tab w:val="left" w:pos="1080"/>
          <w:tab w:val="left" w:pos="1440"/>
          <w:tab w:val="left" w:pos="1800"/>
          <w:tab w:val="left" w:pos="2898"/>
          <w:tab w:val="left" w:pos="8838"/>
        </w:tabs>
        <w:autoSpaceDE w:val="0"/>
        <w:spacing w:after="0" w:line="240" w:lineRule="auto"/>
        <w:rPr>
          <w:rFonts w:ascii="Verdana-Bold" w:hAnsi="Verdana-Bold" w:cs="Verdana-Bold"/>
          <w:b/>
          <w:bCs/>
          <w:u w:val="single"/>
        </w:rPr>
      </w:pPr>
    </w:p>
    <w:p w:rsidR="005800CD" w:rsidRDefault="00AC338F" w:rsidP="005800CD">
      <w:pPr>
        <w:tabs>
          <w:tab w:val="left" w:pos="720"/>
          <w:tab w:val="left" w:pos="1080"/>
          <w:tab w:val="left" w:pos="1440"/>
          <w:tab w:val="left" w:pos="1800"/>
          <w:tab w:val="left" w:pos="2898"/>
          <w:tab w:val="left" w:pos="8838"/>
        </w:tabs>
        <w:autoSpaceDE w:val="0"/>
        <w:spacing w:after="0" w:line="240" w:lineRule="auto"/>
        <w:rPr>
          <w:rFonts w:ascii="Verdana-Bold" w:hAnsi="Verdana-Bold" w:cs="Verdana-Bold"/>
          <w:b/>
          <w:bCs/>
          <w:u w:val="single"/>
        </w:rPr>
      </w:pPr>
      <w:r>
        <w:rPr>
          <w:rFonts w:ascii="Verdana-Bold" w:hAnsi="Verdana-Bold" w:cs="Verdana-Bold"/>
          <w:b/>
          <w:bCs/>
          <w:u w:val="single"/>
        </w:rPr>
        <w:t>Project – 4</w:t>
      </w:r>
    </w:p>
    <w:p w:rsidR="005800CD" w:rsidRDefault="005800CD" w:rsidP="005800CD">
      <w:pPr>
        <w:tabs>
          <w:tab w:val="left" w:pos="720"/>
          <w:tab w:val="left" w:pos="1080"/>
          <w:tab w:val="left" w:pos="1440"/>
          <w:tab w:val="left" w:pos="1800"/>
          <w:tab w:val="left" w:pos="2898"/>
          <w:tab w:val="left" w:pos="8838"/>
        </w:tabs>
        <w:autoSpaceDE w:val="0"/>
        <w:spacing w:after="0" w:line="240" w:lineRule="auto"/>
        <w:rPr>
          <w:rFonts w:ascii="Verdana-Bold" w:hAnsi="Verdana-Bold" w:cs="Verdana-Bold"/>
          <w:b/>
          <w:bCs/>
          <w:u w:val="single"/>
        </w:rPr>
      </w:pPr>
    </w:p>
    <w:tbl>
      <w:tblPr>
        <w:tblW w:w="9590" w:type="dxa"/>
        <w:tblInd w:w="18" w:type="dxa"/>
        <w:tblLayout w:type="fixed"/>
        <w:tblLook w:val="0000" w:firstRow="0" w:lastRow="0" w:firstColumn="0" w:lastColumn="0" w:noHBand="0" w:noVBand="0"/>
      </w:tblPr>
      <w:tblGrid>
        <w:gridCol w:w="1640"/>
        <w:gridCol w:w="7950"/>
      </w:tblGrid>
      <w:tr w:rsidR="005800CD" w:rsidTr="00FB3479">
        <w:tc>
          <w:tcPr>
            <w:tcW w:w="1640" w:type="dxa"/>
            <w:tcBorders>
              <w:top w:val="single" w:sz="1" w:space="0" w:color="000000"/>
              <w:left w:val="single" w:sz="1" w:space="0" w:color="000000"/>
              <w:bottom w:val="single" w:sz="1" w:space="0" w:color="000000"/>
            </w:tcBorders>
            <w:shd w:val="clear" w:color="auto" w:fill="auto"/>
          </w:tcPr>
          <w:p w:rsidR="005800CD" w:rsidRDefault="005800CD" w:rsidP="00BC3313">
            <w:pPr>
              <w:tabs>
                <w:tab w:val="left" w:pos="1458"/>
                <w:tab w:val="left" w:pos="7398"/>
              </w:tabs>
              <w:spacing w:after="120"/>
            </w:pPr>
            <w:r>
              <w:rPr>
                <w:rFonts w:ascii="Tahoma" w:hAnsi="Tahoma" w:cs="Tahoma"/>
                <w:bCs/>
                <w:color w:val="000080"/>
              </w:rPr>
              <w:t>Project Name</w:t>
            </w:r>
          </w:p>
        </w:tc>
        <w:tc>
          <w:tcPr>
            <w:tcW w:w="7950" w:type="dxa"/>
            <w:tcBorders>
              <w:top w:val="single" w:sz="1" w:space="0" w:color="000000"/>
              <w:left w:val="single" w:sz="1" w:space="0" w:color="000000"/>
              <w:bottom w:val="single" w:sz="1" w:space="0" w:color="000000"/>
              <w:right w:val="single" w:sz="1" w:space="0" w:color="000000"/>
            </w:tcBorders>
            <w:shd w:val="clear" w:color="auto" w:fill="auto"/>
          </w:tcPr>
          <w:p w:rsidR="005800CD" w:rsidRPr="00511726" w:rsidRDefault="00511726" w:rsidP="00BC3313">
            <w:pPr>
              <w:pStyle w:val="Normal1"/>
              <w:autoSpaceDE w:val="0"/>
              <w:spacing w:before="100" w:after="100"/>
              <w:jc w:val="both"/>
            </w:pPr>
            <w:r w:rsidRPr="00511726">
              <w:rPr>
                <w:rFonts w:ascii="Arial" w:hAnsi="Arial" w:cs="Arial"/>
                <w:sz w:val="20"/>
                <w:szCs w:val="20"/>
              </w:rPr>
              <w:t>Taxi Passenger App</w:t>
            </w:r>
          </w:p>
        </w:tc>
      </w:tr>
      <w:tr w:rsidR="005800CD" w:rsidTr="00FB3479">
        <w:tc>
          <w:tcPr>
            <w:tcW w:w="1640" w:type="dxa"/>
            <w:tcBorders>
              <w:left w:val="single" w:sz="1" w:space="0" w:color="000000"/>
              <w:bottom w:val="single" w:sz="1" w:space="0" w:color="000000"/>
            </w:tcBorders>
            <w:shd w:val="clear" w:color="auto" w:fill="auto"/>
          </w:tcPr>
          <w:p w:rsidR="005800CD" w:rsidRDefault="005800CD" w:rsidP="00BC3313">
            <w:pPr>
              <w:tabs>
                <w:tab w:val="left" w:pos="1458"/>
                <w:tab w:val="left" w:pos="7398"/>
              </w:tabs>
              <w:spacing w:after="120"/>
            </w:pPr>
            <w:r>
              <w:rPr>
                <w:rFonts w:ascii="Tahoma" w:hAnsi="Tahoma" w:cs="Tahoma"/>
                <w:bCs/>
                <w:color w:val="000080"/>
              </w:rPr>
              <w:t>Description</w:t>
            </w:r>
          </w:p>
        </w:tc>
        <w:tc>
          <w:tcPr>
            <w:tcW w:w="7950" w:type="dxa"/>
            <w:tcBorders>
              <w:left w:val="single" w:sz="1" w:space="0" w:color="000000"/>
              <w:bottom w:val="single" w:sz="1" w:space="0" w:color="000000"/>
              <w:right w:val="single" w:sz="1" w:space="0" w:color="000000"/>
            </w:tcBorders>
            <w:shd w:val="clear" w:color="auto" w:fill="auto"/>
          </w:tcPr>
          <w:p w:rsidR="005800CD" w:rsidRDefault="001B198B" w:rsidP="00BC3313">
            <w:pPr>
              <w:pStyle w:val="Normal1"/>
              <w:autoSpaceDE w:val="0"/>
              <w:jc w:val="both"/>
            </w:pPr>
            <w:r>
              <w:rPr>
                <w:rFonts w:ascii="Arial" w:hAnsi="Arial" w:cs="Arial"/>
                <w:sz w:val="20"/>
                <w:szCs w:val="20"/>
              </w:rPr>
              <w:t>Through this app you can book taxicab only registered drivers.</w:t>
            </w:r>
          </w:p>
        </w:tc>
      </w:tr>
      <w:tr w:rsidR="005800CD" w:rsidTr="00FB3479">
        <w:tc>
          <w:tcPr>
            <w:tcW w:w="1640" w:type="dxa"/>
            <w:tcBorders>
              <w:left w:val="single" w:sz="1" w:space="0" w:color="000000"/>
              <w:bottom w:val="single" w:sz="1" w:space="0" w:color="000000"/>
            </w:tcBorders>
            <w:shd w:val="clear" w:color="auto" w:fill="auto"/>
          </w:tcPr>
          <w:p w:rsidR="005800CD" w:rsidRDefault="001B198B" w:rsidP="00BC3313">
            <w:pPr>
              <w:tabs>
                <w:tab w:val="left" w:pos="1458"/>
                <w:tab w:val="left" w:pos="7398"/>
              </w:tabs>
              <w:spacing w:after="120"/>
            </w:pPr>
            <w:r>
              <w:rPr>
                <w:rFonts w:ascii="Tahoma" w:hAnsi="Tahoma" w:cs="Tahoma"/>
                <w:bCs/>
                <w:color w:val="000080"/>
              </w:rPr>
              <w:t>Link</w:t>
            </w:r>
          </w:p>
        </w:tc>
        <w:tc>
          <w:tcPr>
            <w:tcW w:w="7950" w:type="dxa"/>
            <w:tcBorders>
              <w:left w:val="single" w:sz="1" w:space="0" w:color="000000"/>
              <w:bottom w:val="single" w:sz="1" w:space="0" w:color="000000"/>
              <w:right w:val="single" w:sz="1" w:space="0" w:color="000000"/>
            </w:tcBorders>
            <w:shd w:val="clear" w:color="auto" w:fill="auto"/>
          </w:tcPr>
          <w:p w:rsidR="005800CD" w:rsidRDefault="001B198B" w:rsidP="00BC3313">
            <w:pPr>
              <w:pStyle w:val="Heading3"/>
              <w:tabs>
                <w:tab w:val="clear" w:pos="360"/>
                <w:tab w:val="left" w:pos="1458"/>
                <w:tab w:val="left" w:pos="7398"/>
              </w:tabs>
              <w:ind w:left="0" w:firstLine="0"/>
            </w:pPr>
            <w:r>
              <w:rPr>
                <w:rFonts w:ascii="Arial" w:hAnsi="Arial" w:cs="Arial"/>
                <w:sz w:val="20"/>
                <w:szCs w:val="20"/>
              </w:rPr>
              <w:t xml:space="preserve">   </w:t>
            </w:r>
            <w:hyperlink r:id="rId10" w:history="1">
              <w:r w:rsidRPr="000E1590">
                <w:rPr>
                  <w:rStyle w:val="Hyperlink"/>
                  <w:rFonts w:ascii="Arial" w:hAnsi="Arial" w:cs="Arial"/>
                  <w:sz w:val="20"/>
                  <w:szCs w:val="20"/>
                </w:rPr>
                <w:t>https://play.google.com/store/apps/details?id=com.deftsoft.hertaxiapp&amp;hl=en</w:t>
              </w:r>
            </w:hyperlink>
          </w:p>
        </w:tc>
      </w:tr>
    </w:tbl>
    <w:p w:rsidR="005800CD" w:rsidRDefault="005800CD" w:rsidP="005800CD">
      <w:pPr>
        <w:tabs>
          <w:tab w:val="left" w:pos="720"/>
          <w:tab w:val="left" w:pos="1080"/>
          <w:tab w:val="left" w:pos="1440"/>
          <w:tab w:val="left" w:pos="1800"/>
          <w:tab w:val="left" w:pos="2898"/>
          <w:tab w:val="left" w:pos="8838"/>
        </w:tabs>
        <w:autoSpaceDE w:val="0"/>
        <w:spacing w:after="0" w:line="240" w:lineRule="auto"/>
        <w:rPr>
          <w:rFonts w:ascii="Verdana-Bold" w:hAnsi="Verdana-Bold" w:cs="Verdana-Bold"/>
          <w:b/>
          <w:bCs/>
          <w:u w:val="single"/>
        </w:rPr>
      </w:pPr>
    </w:p>
    <w:p w:rsidR="00FB3479" w:rsidRDefault="00FB3479" w:rsidP="005800CD">
      <w:pPr>
        <w:tabs>
          <w:tab w:val="left" w:pos="720"/>
          <w:tab w:val="left" w:pos="1080"/>
          <w:tab w:val="left" w:pos="1440"/>
          <w:tab w:val="left" w:pos="1800"/>
          <w:tab w:val="left" w:pos="2898"/>
          <w:tab w:val="left" w:pos="8838"/>
        </w:tabs>
        <w:autoSpaceDE w:val="0"/>
        <w:spacing w:after="0" w:line="240" w:lineRule="auto"/>
        <w:rPr>
          <w:rFonts w:ascii="Verdana-Bold" w:hAnsi="Verdana-Bold" w:cs="Verdana-Bold"/>
          <w:b/>
          <w:bCs/>
          <w:u w:val="single"/>
        </w:rPr>
      </w:pPr>
    </w:p>
    <w:p w:rsidR="005800CD" w:rsidRDefault="00AC338F" w:rsidP="005800CD">
      <w:pPr>
        <w:numPr>
          <w:ilvl w:val="0"/>
          <w:numId w:val="1"/>
        </w:numPr>
        <w:tabs>
          <w:tab w:val="left" w:pos="360"/>
          <w:tab w:val="left" w:pos="720"/>
          <w:tab w:val="left" w:pos="1080"/>
          <w:tab w:val="left" w:pos="1440"/>
          <w:tab w:val="left" w:pos="1800"/>
          <w:tab w:val="left" w:pos="2898"/>
          <w:tab w:val="left" w:pos="8838"/>
        </w:tabs>
        <w:autoSpaceDE w:val="0"/>
        <w:spacing w:after="0" w:line="240" w:lineRule="auto"/>
        <w:ind w:left="360" w:hanging="360"/>
        <w:rPr>
          <w:rFonts w:ascii="Verdana-Bold" w:hAnsi="Verdana-Bold" w:cs="Verdana-Bold"/>
          <w:b/>
          <w:bCs/>
          <w:u w:val="single"/>
        </w:rPr>
      </w:pPr>
      <w:r>
        <w:rPr>
          <w:rFonts w:ascii="Verdana-Bold" w:hAnsi="Verdana-Bold" w:cs="Verdana-Bold"/>
          <w:b/>
          <w:bCs/>
          <w:u w:val="single"/>
        </w:rPr>
        <w:t>Project – 5</w:t>
      </w:r>
    </w:p>
    <w:p w:rsidR="005800CD" w:rsidRDefault="005800CD" w:rsidP="005800CD">
      <w:pPr>
        <w:numPr>
          <w:ilvl w:val="0"/>
          <w:numId w:val="1"/>
        </w:numPr>
        <w:tabs>
          <w:tab w:val="left" w:pos="360"/>
          <w:tab w:val="left" w:pos="720"/>
          <w:tab w:val="left" w:pos="1080"/>
          <w:tab w:val="left" w:pos="1440"/>
          <w:tab w:val="left" w:pos="1800"/>
          <w:tab w:val="left" w:pos="2898"/>
          <w:tab w:val="left" w:pos="8838"/>
        </w:tabs>
        <w:autoSpaceDE w:val="0"/>
        <w:spacing w:after="0" w:line="240" w:lineRule="auto"/>
        <w:ind w:left="360" w:hanging="360"/>
        <w:rPr>
          <w:rFonts w:ascii="Verdana-Bold" w:hAnsi="Verdana-Bold" w:cs="Verdana-Bold"/>
          <w:b/>
          <w:bCs/>
          <w:u w:val="single"/>
        </w:rPr>
      </w:pPr>
    </w:p>
    <w:tbl>
      <w:tblPr>
        <w:tblW w:w="9639" w:type="dxa"/>
        <w:tblInd w:w="-31" w:type="dxa"/>
        <w:tblLayout w:type="fixed"/>
        <w:tblLook w:val="0000" w:firstRow="0" w:lastRow="0" w:firstColumn="0" w:lastColumn="0" w:noHBand="0" w:noVBand="0"/>
      </w:tblPr>
      <w:tblGrid>
        <w:gridCol w:w="1689"/>
        <w:gridCol w:w="7950"/>
      </w:tblGrid>
      <w:tr w:rsidR="005800CD" w:rsidTr="001B198B">
        <w:tc>
          <w:tcPr>
            <w:tcW w:w="1689" w:type="dxa"/>
            <w:tcBorders>
              <w:top w:val="single" w:sz="1" w:space="0" w:color="000000"/>
              <w:left w:val="single" w:sz="1" w:space="0" w:color="000000"/>
              <w:bottom w:val="single" w:sz="1" w:space="0" w:color="000000"/>
            </w:tcBorders>
            <w:shd w:val="clear" w:color="auto" w:fill="auto"/>
          </w:tcPr>
          <w:p w:rsidR="005800CD" w:rsidRDefault="005800CD" w:rsidP="00BC3313">
            <w:pPr>
              <w:tabs>
                <w:tab w:val="left" w:pos="1458"/>
                <w:tab w:val="left" w:pos="7398"/>
              </w:tabs>
              <w:spacing w:after="120"/>
            </w:pPr>
            <w:r>
              <w:rPr>
                <w:rFonts w:ascii="Tahoma" w:hAnsi="Tahoma" w:cs="Tahoma"/>
                <w:bCs/>
                <w:color w:val="000080"/>
              </w:rPr>
              <w:t>Project Name</w:t>
            </w:r>
          </w:p>
        </w:tc>
        <w:tc>
          <w:tcPr>
            <w:tcW w:w="7950" w:type="dxa"/>
            <w:tcBorders>
              <w:top w:val="single" w:sz="1" w:space="0" w:color="000000"/>
              <w:left w:val="single" w:sz="1" w:space="0" w:color="000000"/>
              <w:bottom w:val="single" w:sz="1" w:space="0" w:color="000000"/>
              <w:right w:val="single" w:sz="1" w:space="0" w:color="000000"/>
            </w:tcBorders>
            <w:shd w:val="clear" w:color="auto" w:fill="auto"/>
          </w:tcPr>
          <w:p w:rsidR="005800CD" w:rsidRDefault="001B198B" w:rsidP="001B198B">
            <w:r w:rsidRPr="001B198B">
              <w:rPr>
                <w:rFonts w:ascii="Arial" w:hAnsi="Arial" w:cs="Arial"/>
                <w:sz w:val="20"/>
                <w:szCs w:val="20"/>
              </w:rPr>
              <w:t>Taxi Driver App</w:t>
            </w:r>
            <w:r>
              <w:rPr>
                <w:rFonts w:ascii="Arial" w:hAnsi="Arial" w:cs="Arial"/>
                <w:sz w:val="20"/>
                <w:szCs w:val="20"/>
              </w:rPr>
              <w:t>.</w:t>
            </w:r>
          </w:p>
        </w:tc>
      </w:tr>
      <w:tr w:rsidR="001B198B" w:rsidTr="001B198B">
        <w:tc>
          <w:tcPr>
            <w:tcW w:w="1689" w:type="dxa"/>
            <w:tcBorders>
              <w:left w:val="single" w:sz="1" w:space="0" w:color="000000"/>
              <w:bottom w:val="single" w:sz="1" w:space="0" w:color="000000"/>
            </w:tcBorders>
            <w:shd w:val="clear" w:color="auto" w:fill="auto"/>
          </w:tcPr>
          <w:p w:rsidR="001B198B" w:rsidRDefault="001B198B" w:rsidP="00BC3313">
            <w:pPr>
              <w:tabs>
                <w:tab w:val="left" w:pos="1458"/>
                <w:tab w:val="left" w:pos="7398"/>
              </w:tabs>
              <w:spacing w:after="120"/>
            </w:pPr>
            <w:r>
              <w:rPr>
                <w:rFonts w:ascii="Tahoma" w:hAnsi="Tahoma" w:cs="Tahoma"/>
                <w:bCs/>
                <w:color w:val="000080"/>
              </w:rPr>
              <w:t>Description</w:t>
            </w:r>
          </w:p>
        </w:tc>
        <w:tc>
          <w:tcPr>
            <w:tcW w:w="7950" w:type="dxa"/>
            <w:tcBorders>
              <w:left w:val="single" w:sz="1" w:space="0" w:color="000000"/>
              <w:bottom w:val="single" w:sz="1" w:space="0" w:color="000000"/>
              <w:right w:val="single" w:sz="1" w:space="0" w:color="000000"/>
            </w:tcBorders>
            <w:shd w:val="clear" w:color="auto" w:fill="auto"/>
          </w:tcPr>
          <w:p w:rsidR="00ED3C12" w:rsidRPr="000B28E0" w:rsidRDefault="00ED3C12" w:rsidP="00ED3C12">
            <w:pPr>
              <w:pStyle w:val="Normal1"/>
              <w:autoSpaceDE w:val="0"/>
              <w:jc w:val="both"/>
              <w:rPr>
                <w:rFonts w:cs="Arial"/>
                <w:color w:val="333333"/>
                <w:sz w:val="22"/>
                <w:szCs w:val="22"/>
                <w:shd w:val="clear" w:color="auto" w:fill="FFFFFF"/>
              </w:rPr>
            </w:pPr>
            <w:r>
              <w:rPr>
                <w:rFonts w:ascii="Arial" w:hAnsi="Arial" w:cs="Arial"/>
                <w:sz w:val="20"/>
                <w:szCs w:val="20"/>
              </w:rPr>
              <w:t xml:space="preserve"> </w:t>
            </w:r>
            <w:r w:rsidRPr="000B28E0">
              <w:rPr>
                <w:rFonts w:cs="Arial"/>
                <w:sz w:val="22"/>
                <w:szCs w:val="22"/>
              </w:rPr>
              <w:t xml:space="preserve">Through this app </w:t>
            </w:r>
            <w:r w:rsidRPr="000B28E0">
              <w:rPr>
                <w:rFonts w:cs="Arial"/>
                <w:color w:val="333333"/>
                <w:sz w:val="22"/>
                <w:szCs w:val="22"/>
                <w:shd w:val="clear" w:color="auto" w:fill="FFFFFF"/>
              </w:rPr>
              <w:t>licensed</w:t>
            </w:r>
            <w:r w:rsidRPr="000B28E0">
              <w:rPr>
                <w:rStyle w:val="apple-converted-space"/>
                <w:rFonts w:cs="Arial"/>
                <w:color w:val="333333"/>
                <w:sz w:val="22"/>
                <w:szCs w:val="22"/>
                <w:shd w:val="clear" w:color="auto" w:fill="FFFFFF"/>
              </w:rPr>
              <w:t xml:space="preserve">  driver get request from passengers. First  drivers need to       Register to use this app. </w:t>
            </w:r>
          </w:p>
        </w:tc>
      </w:tr>
      <w:tr w:rsidR="001B198B" w:rsidTr="001B198B">
        <w:tc>
          <w:tcPr>
            <w:tcW w:w="1689" w:type="dxa"/>
            <w:tcBorders>
              <w:left w:val="single" w:sz="1" w:space="0" w:color="000000"/>
              <w:bottom w:val="single" w:sz="1" w:space="0" w:color="000000"/>
            </w:tcBorders>
            <w:shd w:val="clear" w:color="auto" w:fill="auto"/>
          </w:tcPr>
          <w:p w:rsidR="001B198B" w:rsidRDefault="00ED3C12" w:rsidP="00BC3313">
            <w:pPr>
              <w:tabs>
                <w:tab w:val="left" w:pos="1458"/>
                <w:tab w:val="left" w:pos="7398"/>
              </w:tabs>
              <w:spacing w:after="120"/>
            </w:pPr>
            <w:r>
              <w:rPr>
                <w:rFonts w:ascii="Tahoma" w:hAnsi="Tahoma" w:cs="Tahoma"/>
                <w:bCs/>
                <w:color w:val="000080"/>
              </w:rPr>
              <w:t>Link</w:t>
            </w:r>
          </w:p>
        </w:tc>
        <w:tc>
          <w:tcPr>
            <w:tcW w:w="7950" w:type="dxa"/>
            <w:tcBorders>
              <w:left w:val="single" w:sz="1" w:space="0" w:color="000000"/>
              <w:bottom w:val="single" w:sz="1" w:space="0" w:color="000000"/>
              <w:right w:val="single" w:sz="1" w:space="0" w:color="000000"/>
            </w:tcBorders>
            <w:shd w:val="clear" w:color="auto" w:fill="auto"/>
          </w:tcPr>
          <w:p w:rsidR="001B198B" w:rsidRDefault="00BC3313" w:rsidP="00BC3313">
            <w:pPr>
              <w:pStyle w:val="Heading3"/>
              <w:tabs>
                <w:tab w:val="clear" w:pos="360"/>
                <w:tab w:val="left" w:pos="1458"/>
                <w:tab w:val="left" w:pos="7398"/>
              </w:tabs>
              <w:ind w:left="0" w:firstLine="0"/>
            </w:pPr>
            <w:hyperlink r:id="rId11" w:history="1">
              <w:r w:rsidR="00ED3C12" w:rsidRPr="000E1590">
                <w:rPr>
                  <w:rStyle w:val="Hyperlink"/>
                  <w:rFonts w:ascii="Arial" w:hAnsi="Arial" w:cs="Arial"/>
                  <w:sz w:val="20"/>
                  <w:szCs w:val="20"/>
                </w:rPr>
                <w:t>https://play.google.com/store/apps/details?id=com.deftsoft.heretaxidriverapp&amp;hl=en</w:t>
              </w:r>
            </w:hyperlink>
          </w:p>
        </w:tc>
      </w:tr>
    </w:tbl>
    <w:p w:rsidR="005800CD" w:rsidRDefault="005800CD" w:rsidP="005800CD">
      <w:pPr>
        <w:rPr>
          <w:rFonts w:ascii="Tahoma" w:hAnsi="Tahoma" w:cs="Tahoma"/>
          <w:b/>
          <w:color w:val="000080"/>
          <w:sz w:val="24"/>
          <w:szCs w:val="24"/>
        </w:rPr>
      </w:pPr>
    </w:p>
    <w:p w:rsidR="005800CD" w:rsidRDefault="00AC338F" w:rsidP="005800CD">
      <w:pPr>
        <w:numPr>
          <w:ilvl w:val="0"/>
          <w:numId w:val="1"/>
        </w:numPr>
        <w:tabs>
          <w:tab w:val="left" w:pos="360"/>
          <w:tab w:val="left" w:pos="720"/>
          <w:tab w:val="left" w:pos="1080"/>
          <w:tab w:val="left" w:pos="1440"/>
          <w:tab w:val="left" w:pos="1800"/>
          <w:tab w:val="left" w:pos="2898"/>
          <w:tab w:val="left" w:pos="8838"/>
        </w:tabs>
        <w:autoSpaceDE w:val="0"/>
        <w:spacing w:after="0" w:line="240" w:lineRule="auto"/>
        <w:ind w:left="360" w:hanging="360"/>
        <w:rPr>
          <w:rFonts w:ascii="Verdana-Bold" w:hAnsi="Verdana-Bold" w:cs="Verdana-Bold"/>
          <w:b/>
          <w:bCs/>
          <w:u w:val="single"/>
        </w:rPr>
      </w:pPr>
      <w:r>
        <w:rPr>
          <w:rFonts w:ascii="Verdana-Bold" w:hAnsi="Verdana-Bold" w:cs="Verdana-Bold"/>
          <w:b/>
          <w:bCs/>
          <w:u w:val="single"/>
        </w:rPr>
        <w:t>Project – 6</w:t>
      </w:r>
    </w:p>
    <w:p w:rsidR="005800CD" w:rsidRDefault="005800CD" w:rsidP="005800CD">
      <w:pPr>
        <w:numPr>
          <w:ilvl w:val="0"/>
          <w:numId w:val="1"/>
        </w:numPr>
        <w:tabs>
          <w:tab w:val="left" w:pos="360"/>
          <w:tab w:val="left" w:pos="720"/>
          <w:tab w:val="left" w:pos="1080"/>
          <w:tab w:val="left" w:pos="1440"/>
          <w:tab w:val="left" w:pos="1800"/>
          <w:tab w:val="left" w:pos="2898"/>
          <w:tab w:val="left" w:pos="8838"/>
        </w:tabs>
        <w:autoSpaceDE w:val="0"/>
        <w:spacing w:after="0" w:line="240" w:lineRule="auto"/>
        <w:ind w:left="360" w:hanging="360"/>
        <w:rPr>
          <w:rFonts w:ascii="Verdana-Bold" w:hAnsi="Verdana-Bold" w:cs="Verdana-Bold"/>
          <w:b/>
          <w:bCs/>
          <w:u w:val="single"/>
        </w:rPr>
      </w:pPr>
    </w:p>
    <w:tbl>
      <w:tblPr>
        <w:tblW w:w="9639" w:type="dxa"/>
        <w:tblInd w:w="-31" w:type="dxa"/>
        <w:tblLayout w:type="fixed"/>
        <w:tblLook w:val="0000" w:firstRow="0" w:lastRow="0" w:firstColumn="0" w:lastColumn="0" w:noHBand="0" w:noVBand="0"/>
      </w:tblPr>
      <w:tblGrid>
        <w:gridCol w:w="1689"/>
        <w:gridCol w:w="7950"/>
      </w:tblGrid>
      <w:tr w:rsidR="005800CD" w:rsidTr="001B198B">
        <w:tc>
          <w:tcPr>
            <w:tcW w:w="1689" w:type="dxa"/>
            <w:tcBorders>
              <w:top w:val="single" w:sz="1" w:space="0" w:color="000000"/>
              <w:left w:val="single" w:sz="1" w:space="0" w:color="000000"/>
              <w:bottom w:val="single" w:sz="1" w:space="0" w:color="000000"/>
            </w:tcBorders>
            <w:shd w:val="clear" w:color="auto" w:fill="auto"/>
          </w:tcPr>
          <w:p w:rsidR="005800CD" w:rsidRDefault="005800CD" w:rsidP="00BC3313">
            <w:pPr>
              <w:tabs>
                <w:tab w:val="left" w:pos="1458"/>
                <w:tab w:val="left" w:pos="7398"/>
              </w:tabs>
              <w:spacing w:after="120"/>
            </w:pPr>
            <w:r>
              <w:rPr>
                <w:rFonts w:ascii="Tahoma" w:hAnsi="Tahoma" w:cs="Tahoma"/>
                <w:bCs/>
                <w:color w:val="000080"/>
              </w:rPr>
              <w:t>Project Name</w:t>
            </w:r>
          </w:p>
        </w:tc>
        <w:tc>
          <w:tcPr>
            <w:tcW w:w="7950" w:type="dxa"/>
            <w:tcBorders>
              <w:top w:val="single" w:sz="1" w:space="0" w:color="000000"/>
              <w:left w:val="single" w:sz="1" w:space="0" w:color="000000"/>
              <w:bottom w:val="single" w:sz="1" w:space="0" w:color="000000"/>
              <w:right w:val="single" w:sz="1" w:space="0" w:color="000000"/>
            </w:tcBorders>
            <w:shd w:val="clear" w:color="auto" w:fill="auto"/>
          </w:tcPr>
          <w:p w:rsidR="005800CD" w:rsidRPr="000B28E0" w:rsidRDefault="009971EB" w:rsidP="00BC3313">
            <w:pPr>
              <w:pStyle w:val="Normal1"/>
              <w:autoSpaceDE w:val="0"/>
              <w:spacing w:before="100" w:after="100"/>
              <w:jc w:val="both"/>
              <w:rPr>
                <w:sz w:val="22"/>
                <w:szCs w:val="22"/>
              </w:rPr>
            </w:pPr>
            <w:r w:rsidRPr="000B28E0">
              <w:rPr>
                <w:rFonts w:eastAsia="Times New Roman" w:cs="Arial"/>
                <w:bCs/>
                <w:color w:val="333333"/>
                <w:kern w:val="36"/>
                <w:sz w:val="22"/>
                <w:szCs w:val="22"/>
              </w:rPr>
              <w:t>My Lahaina App</w:t>
            </w:r>
          </w:p>
        </w:tc>
      </w:tr>
      <w:tr w:rsidR="005800CD" w:rsidTr="001B198B">
        <w:tc>
          <w:tcPr>
            <w:tcW w:w="1689" w:type="dxa"/>
            <w:tcBorders>
              <w:left w:val="single" w:sz="1" w:space="0" w:color="000000"/>
              <w:bottom w:val="single" w:sz="1" w:space="0" w:color="000000"/>
            </w:tcBorders>
            <w:shd w:val="clear" w:color="auto" w:fill="auto"/>
          </w:tcPr>
          <w:p w:rsidR="005800CD" w:rsidRDefault="005800CD" w:rsidP="00BC3313">
            <w:pPr>
              <w:tabs>
                <w:tab w:val="left" w:pos="1458"/>
                <w:tab w:val="left" w:pos="7398"/>
              </w:tabs>
              <w:spacing w:after="120"/>
              <w:rPr>
                <w:rStyle w:val="urtxtstd3"/>
                <w:rFonts w:ascii="Book Antiqua" w:hAnsi="Book Antiqua" w:cs="Book Antiqua"/>
                <w:lang w:eastAsia="en-US"/>
              </w:rPr>
            </w:pPr>
            <w:r>
              <w:rPr>
                <w:rFonts w:ascii="Tahoma" w:hAnsi="Tahoma" w:cs="Tahoma"/>
                <w:bCs/>
                <w:color w:val="000080"/>
              </w:rPr>
              <w:t>Description</w:t>
            </w:r>
          </w:p>
        </w:tc>
        <w:tc>
          <w:tcPr>
            <w:tcW w:w="7950" w:type="dxa"/>
            <w:tcBorders>
              <w:left w:val="single" w:sz="1" w:space="0" w:color="000000"/>
              <w:bottom w:val="single" w:sz="1" w:space="0" w:color="000000"/>
              <w:right w:val="single" w:sz="1" w:space="0" w:color="000000"/>
            </w:tcBorders>
            <w:shd w:val="clear" w:color="auto" w:fill="auto"/>
          </w:tcPr>
          <w:p w:rsidR="005800CD" w:rsidRPr="000B28E0" w:rsidRDefault="009971EB" w:rsidP="00BC3313">
            <w:pPr>
              <w:pStyle w:val="Normal1"/>
              <w:autoSpaceDE w:val="0"/>
              <w:jc w:val="both"/>
            </w:pPr>
            <w:r w:rsidRPr="000B28E0">
              <w:rPr>
                <w:rStyle w:val="urtxtstd3"/>
                <w:rFonts w:ascii="Calibri" w:hAnsi="Calibri" w:cs="Book Antiqua"/>
                <w:sz w:val="22"/>
                <w:szCs w:val="22"/>
                <w:lang w:eastAsia="en-US"/>
              </w:rPr>
              <w:t xml:space="preserve">This App is basically form Hotel to their Guests. Guest can Post random clicks inside Hotel and other users can vote for that post. At the end of month winner gets Gifts from hotel on the </w:t>
            </w:r>
            <w:r w:rsidR="00BF223D" w:rsidRPr="000B28E0">
              <w:rPr>
                <w:rStyle w:val="urtxtstd3"/>
                <w:rFonts w:ascii="Calibri" w:hAnsi="Calibri" w:cs="Book Antiqua"/>
                <w:sz w:val="22"/>
                <w:szCs w:val="22"/>
                <w:lang w:eastAsia="en-US"/>
              </w:rPr>
              <w:t>base</w:t>
            </w:r>
            <w:r w:rsidRPr="000B28E0">
              <w:rPr>
                <w:rStyle w:val="urtxtstd3"/>
                <w:rFonts w:ascii="Calibri" w:hAnsi="Calibri" w:cs="Book Antiqua"/>
                <w:sz w:val="22"/>
                <w:szCs w:val="22"/>
                <w:lang w:eastAsia="en-US"/>
              </w:rPr>
              <w:t xml:space="preserve"> of highest voted</w:t>
            </w:r>
            <w:r w:rsidR="00BF223D" w:rsidRPr="000B28E0">
              <w:rPr>
                <w:rStyle w:val="urtxtstd3"/>
                <w:rFonts w:ascii="Calibri" w:hAnsi="Calibri" w:cs="Book Antiqua"/>
                <w:sz w:val="22"/>
                <w:szCs w:val="22"/>
                <w:lang w:eastAsia="en-US"/>
              </w:rPr>
              <w:t xml:space="preserve"> picture</w:t>
            </w:r>
            <w:r w:rsidRPr="000B28E0">
              <w:rPr>
                <w:rStyle w:val="urtxtstd3"/>
                <w:rFonts w:ascii="Calibri" w:hAnsi="Calibri" w:cs="Book Antiqua"/>
                <w:sz w:val="22"/>
                <w:szCs w:val="22"/>
                <w:lang w:eastAsia="en-US"/>
              </w:rPr>
              <w:t>.</w:t>
            </w:r>
          </w:p>
        </w:tc>
      </w:tr>
      <w:tr w:rsidR="005800CD" w:rsidTr="001B198B">
        <w:tc>
          <w:tcPr>
            <w:tcW w:w="1689" w:type="dxa"/>
            <w:tcBorders>
              <w:left w:val="single" w:sz="1" w:space="0" w:color="000000"/>
              <w:bottom w:val="single" w:sz="1" w:space="0" w:color="000000"/>
            </w:tcBorders>
            <w:shd w:val="clear" w:color="auto" w:fill="auto"/>
          </w:tcPr>
          <w:p w:rsidR="005800CD" w:rsidRDefault="005800CD" w:rsidP="00C47321">
            <w:pPr>
              <w:tabs>
                <w:tab w:val="left" w:pos="1458"/>
                <w:tab w:val="left" w:pos="7398"/>
              </w:tabs>
              <w:spacing w:after="120"/>
            </w:pPr>
            <w:r>
              <w:rPr>
                <w:rFonts w:ascii="Tahoma" w:hAnsi="Tahoma" w:cs="Tahoma"/>
                <w:bCs/>
                <w:color w:val="000080"/>
              </w:rPr>
              <w:t>L</w:t>
            </w:r>
            <w:r w:rsidR="00C47321">
              <w:rPr>
                <w:rFonts w:ascii="Tahoma" w:hAnsi="Tahoma" w:cs="Tahoma"/>
                <w:bCs/>
                <w:color w:val="000080"/>
              </w:rPr>
              <w:t>ink</w:t>
            </w:r>
          </w:p>
        </w:tc>
        <w:tc>
          <w:tcPr>
            <w:tcW w:w="7950" w:type="dxa"/>
            <w:tcBorders>
              <w:left w:val="single" w:sz="1" w:space="0" w:color="000000"/>
              <w:bottom w:val="single" w:sz="1" w:space="0" w:color="000000"/>
              <w:right w:val="single" w:sz="1" w:space="0" w:color="000000"/>
            </w:tcBorders>
            <w:shd w:val="clear" w:color="auto" w:fill="auto"/>
          </w:tcPr>
          <w:p w:rsidR="005800CD" w:rsidRDefault="00BC3313" w:rsidP="00BC3313">
            <w:pPr>
              <w:pStyle w:val="Heading3"/>
              <w:tabs>
                <w:tab w:val="clear" w:pos="360"/>
                <w:tab w:val="left" w:pos="1458"/>
                <w:tab w:val="left" w:pos="7398"/>
              </w:tabs>
              <w:ind w:left="0" w:firstLine="0"/>
            </w:pPr>
            <w:hyperlink r:id="rId12" w:history="1">
              <w:r w:rsidR="00C47321" w:rsidRPr="000E1590">
                <w:rPr>
                  <w:rStyle w:val="Hyperlink"/>
                  <w:rFonts w:ascii="Arial" w:hAnsi="Arial" w:cs="Arial"/>
                  <w:sz w:val="20"/>
                  <w:szCs w:val="20"/>
                </w:rPr>
                <w:t>http://www.mobogenie.com/download-my-lahaina-1400736.html</w:t>
              </w:r>
            </w:hyperlink>
          </w:p>
        </w:tc>
      </w:tr>
    </w:tbl>
    <w:p w:rsidR="005800CD" w:rsidRDefault="005800CD" w:rsidP="005800CD">
      <w:pPr>
        <w:tabs>
          <w:tab w:val="left" w:pos="1458"/>
          <w:tab w:val="left" w:pos="7398"/>
        </w:tabs>
      </w:pPr>
    </w:p>
    <w:p w:rsidR="00FB3479" w:rsidRDefault="00FB3479" w:rsidP="00FB3479">
      <w:pPr>
        <w:rPr>
          <w:rFonts w:ascii="Tahoma" w:hAnsi="Tahoma" w:cs="Tahoma"/>
          <w:bCs/>
          <w:sz w:val="20"/>
        </w:rPr>
      </w:pPr>
      <w:r>
        <w:rPr>
          <w:rFonts w:ascii="Tahoma" w:hAnsi="Tahoma" w:cs="Tahoma"/>
          <w:b/>
          <w:color w:val="000080"/>
          <w:sz w:val="24"/>
          <w:szCs w:val="24"/>
        </w:rPr>
        <w:t>Qualifications/Academic Profile</w:t>
      </w:r>
    </w:p>
    <w:tbl>
      <w:tblPr>
        <w:tblW w:w="9630" w:type="dxa"/>
        <w:tblInd w:w="18" w:type="dxa"/>
        <w:tblLayout w:type="fixed"/>
        <w:tblLook w:val="0000" w:firstRow="0" w:lastRow="0" w:firstColumn="0" w:lastColumn="0" w:noHBand="0" w:noVBand="0"/>
      </w:tblPr>
      <w:tblGrid>
        <w:gridCol w:w="3060"/>
        <w:gridCol w:w="3150"/>
        <w:gridCol w:w="3420"/>
      </w:tblGrid>
      <w:tr w:rsidR="00FB3479" w:rsidTr="00FB3479">
        <w:tc>
          <w:tcPr>
            <w:tcW w:w="3060" w:type="dxa"/>
            <w:tcBorders>
              <w:top w:val="single" w:sz="1" w:space="0" w:color="000000"/>
              <w:left w:val="single" w:sz="1" w:space="0" w:color="000000"/>
              <w:bottom w:val="single" w:sz="1" w:space="0" w:color="000000"/>
            </w:tcBorders>
            <w:shd w:val="clear" w:color="auto" w:fill="BFBFBF"/>
          </w:tcPr>
          <w:p w:rsidR="00FB3479" w:rsidRDefault="00FB3479" w:rsidP="00BC3313">
            <w:pPr>
              <w:spacing w:before="20" w:after="20"/>
              <w:jc w:val="center"/>
              <w:rPr>
                <w:rFonts w:ascii="Tahoma" w:hAnsi="Tahoma" w:cs="Tahoma"/>
                <w:bCs/>
                <w:sz w:val="20"/>
              </w:rPr>
            </w:pPr>
            <w:r>
              <w:rPr>
                <w:rFonts w:ascii="Tahoma" w:hAnsi="Tahoma" w:cs="Tahoma"/>
                <w:bCs/>
                <w:sz w:val="20"/>
              </w:rPr>
              <w:t>Degree and Date</w:t>
            </w:r>
          </w:p>
        </w:tc>
        <w:tc>
          <w:tcPr>
            <w:tcW w:w="3150" w:type="dxa"/>
            <w:tcBorders>
              <w:top w:val="single" w:sz="1" w:space="0" w:color="000000"/>
              <w:left w:val="single" w:sz="1" w:space="0" w:color="000000"/>
              <w:bottom w:val="single" w:sz="1" w:space="0" w:color="000000"/>
            </w:tcBorders>
            <w:shd w:val="clear" w:color="auto" w:fill="BFBFBF"/>
          </w:tcPr>
          <w:p w:rsidR="00FB3479" w:rsidRDefault="00FB3479" w:rsidP="00BC3313">
            <w:pPr>
              <w:pStyle w:val="Header"/>
              <w:tabs>
                <w:tab w:val="clear" w:pos="4320"/>
                <w:tab w:val="clear" w:pos="8640"/>
              </w:tabs>
              <w:spacing w:before="20" w:after="20"/>
              <w:jc w:val="center"/>
              <w:rPr>
                <w:rFonts w:ascii="Tahoma" w:hAnsi="Tahoma" w:cs="Tahoma"/>
                <w:bCs/>
                <w:sz w:val="20"/>
              </w:rPr>
            </w:pPr>
            <w:r>
              <w:rPr>
                <w:rFonts w:ascii="Tahoma" w:hAnsi="Tahoma" w:cs="Tahoma"/>
                <w:bCs/>
                <w:sz w:val="20"/>
              </w:rPr>
              <w:t>University/ Board</w:t>
            </w:r>
          </w:p>
        </w:tc>
        <w:tc>
          <w:tcPr>
            <w:tcW w:w="3420" w:type="dxa"/>
            <w:tcBorders>
              <w:top w:val="single" w:sz="1" w:space="0" w:color="000000"/>
              <w:left w:val="single" w:sz="1" w:space="0" w:color="000000"/>
              <w:bottom w:val="single" w:sz="1" w:space="0" w:color="000000"/>
              <w:right w:val="single" w:sz="1" w:space="0" w:color="000000"/>
            </w:tcBorders>
            <w:shd w:val="clear" w:color="auto" w:fill="BFBFBF"/>
          </w:tcPr>
          <w:p w:rsidR="00FB3479" w:rsidRDefault="00FB3479" w:rsidP="00BC3313">
            <w:pPr>
              <w:pStyle w:val="Header"/>
              <w:tabs>
                <w:tab w:val="clear" w:pos="4320"/>
                <w:tab w:val="clear" w:pos="8640"/>
              </w:tabs>
              <w:spacing w:before="20" w:after="20"/>
              <w:jc w:val="center"/>
            </w:pPr>
            <w:r>
              <w:rPr>
                <w:rFonts w:ascii="Tahoma" w:hAnsi="Tahoma" w:cs="Tahoma"/>
                <w:bCs/>
                <w:sz w:val="20"/>
              </w:rPr>
              <w:t>Major and Specialization</w:t>
            </w:r>
          </w:p>
        </w:tc>
      </w:tr>
      <w:tr w:rsidR="00FB3479" w:rsidTr="00FB3479">
        <w:tc>
          <w:tcPr>
            <w:tcW w:w="3060" w:type="dxa"/>
            <w:tcBorders>
              <w:left w:val="single" w:sz="1" w:space="0" w:color="000000"/>
              <w:bottom w:val="single" w:sz="1" w:space="0" w:color="000000"/>
            </w:tcBorders>
            <w:shd w:val="clear" w:color="auto" w:fill="auto"/>
          </w:tcPr>
          <w:p w:rsidR="00FB3479" w:rsidRDefault="00FB3479" w:rsidP="00BC3313">
            <w:pPr>
              <w:spacing w:before="20" w:after="20"/>
            </w:pPr>
            <w:r>
              <w:t>Master in Computer Applications,June-2013</w:t>
            </w:r>
          </w:p>
        </w:tc>
        <w:tc>
          <w:tcPr>
            <w:tcW w:w="3150" w:type="dxa"/>
            <w:tcBorders>
              <w:left w:val="single" w:sz="1" w:space="0" w:color="000000"/>
              <w:bottom w:val="single" w:sz="1" w:space="0" w:color="000000"/>
            </w:tcBorders>
            <w:shd w:val="clear" w:color="auto" w:fill="auto"/>
          </w:tcPr>
          <w:p w:rsidR="00FB3479" w:rsidRDefault="00FB3479" w:rsidP="00BC3313">
            <w:pPr>
              <w:pStyle w:val="Header"/>
              <w:tabs>
                <w:tab w:val="clear" w:pos="4320"/>
                <w:tab w:val="clear" w:pos="8640"/>
              </w:tabs>
              <w:spacing w:before="20" w:after="20"/>
              <w:rPr>
                <w:rFonts w:ascii="Calibri" w:eastAsia="Calibri" w:hAnsi="Calibri" w:cs="Calibri"/>
                <w:sz w:val="22"/>
                <w:szCs w:val="22"/>
                <w:lang w:val="en-US"/>
              </w:rPr>
            </w:pPr>
            <w:r>
              <w:rPr>
                <w:rFonts w:ascii="Calibri" w:eastAsia="Calibri" w:hAnsi="Calibri" w:cs="Calibri"/>
                <w:sz w:val="22"/>
                <w:szCs w:val="22"/>
                <w:lang w:val="en-US"/>
              </w:rPr>
              <w:t xml:space="preserve">      PTU, Jalandhar</w:t>
            </w:r>
          </w:p>
        </w:tc>
        <w:tc>
          <w:tcPr>
            <w:tcW w:w="3420" w:type="dxa"/>
            <w:tcBorders>
              <w:left w:val="single" w:sz="1" w:space="0" w:color="000000"/>
              <w:bottom w:val="single" w:sz="1" w:space="0" w:color="000000"/>
              <w:right w:val="single" w:sz="1" w:space="0" w:color="000000"/>
            </w:tcBorders>
            <w:shd w:val="clear" w:color="auto" w:fill="auto"/>
          </w:tcPr>
          <w:p w:rsidR="00FB3479" w:rsidRDefault="00FB3479" w:rsidP="00BC3313">
            <w:pPr>
              <w:spacing w:before="20" w:after="20"/>
            </w:pPr>
            <w:r>
              <w:t>Information Technology</w:t>
            </w:r>
          </w:p>
        </w:tc>
      </w:tr>
      <w:tr w:rsidR="00FB3479" w:rsidTr="00FB3479">
        <w:tc>
          <w:tcPr>
            <w:tcW w:w="3060" w:type="dxa"/>
            <w:tcBorders>
              <w:left w:val="single" w:sz="1" w:space="0" w:color="000000"/>
              <w:bottom w:val="single" w:sz="1" w:space="0" w:color="000000"/>
            </w:tcBorders>
            <w:shd w:val="clear" w:color="auto" w:fill="auto"/>
          </w:tcPr>
          <w:p w:rsidR="00FB3479" w:rsidRDefault="00FB3479" w:rsidP="00BC3313">
            <w:pPr>
              <w:spacing w:before="20" w:after="20"/>
            </w:pPr>
            <w:r>
              <w:t>Bachelor Of Computer Applications June-2010</w:t>
            </w:r>
          </w:p>
        </w:tc>
        <w:tc>
          <w:tcPr>
            <w:tcW w:w="3150" w:type="dxa"/>
            <w:tcBorders>
              <w:left w:val="single" w:sz="1" w:space="0" w:color="000000"/>
              <w:bottom w:val="single" w:sz="1" w:space="0" w:color="000000"/>
            </w:tcBorders>
            <w:shd w:val="clear" w:color="auto" w:fill="auto"/>
          </w:tcPr>
          <w:p w:rsidR="00FB3479" w:rsidRDefault="00FB3479" w:rsidP="00BC3313">
            <w:pPr>
              <w:pStyle w:val="Header"/>
              <w:tabs>
                <w:tab w:val="clear" w:pos="4320"/>
                <w:tab w:val="clear" w:pos="8640"/>
              </w:tabs>
              <w:spacing w:before="20" w:after="20"/>
            </w:pPr>
            <w:r>
              <w:rPr>
                <w:rFonts w:ascii="Calibri" w:eastAsia="Calibri" w:hAnsi="Calibri" w:cs="Calibri"/>
                <w:sz w:val="22"/>
                <w:szCs w:val="22"/>
                <w:lang w:val="en-US"/>
              </w:rPr>
              <w:t xml:space="preserve">      PTU, Jalandhar</w:t>
            </w:r>
          </w:p>
        </w:tc>
        <w:tc>
          <w:tcPr>
            <w:tcW w:w="3420" w:type="dxa"/>
            <w:tcBorders>
              <w:left w:val="single" w:sz="1" w:space="0" w:color="000000"/>
              <w:bottom w:val="single" w:sz="1" w:space="0" w:color="000000"/>
              <w:right w:val="single" w:sz="1" w:space="0" w:color="000000"/>
            </w:tcBorders>
            <w:shd w:val="clear" w:color="auto" w:fill="auto"/>
          </w:tcPr>
          <w:p w:rsidR="00FB3479" w:rsidRDefault="00FB3479" w:rsidP="00BC3313">
            <w:pPr>
              <w:spacing w:before="20" w:after="20"/>
            </w:pPr>
            <w:r>
              <w:t>Information Technology</w:t>
            </w:r>
          </w:p>
        </w:tc>
      </w:tr>
      <w:tr w:rsidR="00FB3479" w:rsidTr="00FB3479">
        <w:tc>
          <w:tcPr>
            <w:tcW w:w="3060" w:type="dxa"/>
            <w:tcBorders>
              <w:left w:val="single" w:sz="1" w:space="0" w:color="000000"/>
              <w:bottom w:val="single" w:sz="1" w:space="0" w:color="000000"/>
            </w:tcBorders>
            <w:shd w:val="clear" w:color="auto" w:fill="auto"/>
          </w:tcPr>
          <w:p w:rsidR="00FB3479" w:rsidRDefault="00FB3479" w:rsidP="00BC3313">
            <w:pPr>
              <w:spacing w:before="20" w:after="20"/>
            </w:pPr>
            <w:r>
              <w:t xml:space="preserve">Higher Secondary(12th) , </w:t>
            </w:r>
          </w:p>
          <w:p w:rsidR="00FB3479" w:rsidRDefault="00FB3479" w:rsidP="00BC3313">
            <w:pPr>
              <w:spacing w:before="20" w:after="20"/>
              <w:rPr>
                <w:rFonts w:ascii="Bookman Old Style" w:eastAsia="Bookman Old Style" w:hAnsi="Bookman Old Style" w:cs="Bookman Old Style"/>
                <w:sz w:val="20"/>
              </w:rPr>
            </w:pPr>
            <w:r>
              <w:t>June-2007</w:t>
            </w:r>
          </w:p>
        </w:tc>
        <w:tc>
          <w:tcPr>
            <w:tcW w:w="3150" w:type="dxa"/>
            <w:tcBorders>
              <w:left w:val="single" w:sz="1" w:space="0" w:color="000000"/>
              <w:bottom w:val="single" w:sz="1" w:space="0" w:color="000000"/>
            </w:tcBorders>
            <w:shd w:val="clear" w:color="auto" w:fill="auto"/>
          </w:tcPr>
          <w:p w:rsidR="00FB3479" w:rsidRDefault="00FB3479" w:rsidP="00BC3313">
            <w:pPr>
              <w:pStyle w:val="Header"/>
              <w:tabs>
                <w:tab w:val="clear" w:pos="4320"/>
                <w:tab w:val="clear" w:pos="8640"/>
              </w:tabs>
              <w:spacing w:before="20" w:after="20"/>
            </w:pPr>
            <w:r>
              <w:rPr>
                <w:rFonts w:ascii="Bookman Old Style" w:eastAsia="Bookman Old Style" w:hAnsi="Bookman Old Style" w:cs="Bookman Old Style"/>
                <w:sz w:val="20"/>
              </w:rPr>
              <w:t xml:space="preserve">     </w:t>
            </w:r>
            <w:r>
              <w:rPr>
                <w:rFonts w:ascii="Calibri" w:eastAsia="Calibri" w:hAnsi="Calibri" w:cs="Calibri"/>
                <w:sz w:val="22"/>
                <w:szCs w:val="22"/>
                <w:lang w:val="en-US"/>
              </w:rPr>
              <w:t>P.S.E.B,Mohali</w:t>
            </w:r>
          </w:p>
        </w:tc>
        <w:tc>
          <w:tcPr>
            <w:tcW w:w="3420" w:type="dxa"/>
            <w:tcBorders>
              <w:left w:val="single" w:sz="1" w:space="0" w:color="000000"/>
              <w:bottom w:val="single" w:sz="1" w:space="0" w:color="000000"/>
              <w:right w:val="single" w:sz="1" w:space="0" w:color="000000"/>
            </w:tcBorders>
            <w:shd w:val="clear" w:color="auto" w:fill="auto"/>
          </w:tcPr>
          <w:p w:rsidR="00FB3479" w:rsidRDefault="00FB3479" w:rsidP="00BC3313">
            <w:pPr>
              <w:spacing w:before="20" w:after="20"/>
            </w:pPr>
            <w:r>
              <w:t>Science</w:t>
            </w:r>
          </w:p>
        </w:tc>
      </w:tr>
      <w:tr w:rsidR="00FB3479" w:rsidTr="00FB3479">
        <w:tc>
          <w:tcPr>
            <w:tcW w:w="3060" w:type="dxa"/>
            <w:tcBorders>
              <w:left w:val="single" w:sz="1" w:space="0" w:color="000000"/>
              <w:bottom w:val="single" w:sz="1" w:space="0" w:color="000000"/>
            </w:tcBorders>
            <w:shd w:val="clear" w:color="auto" w:fill="auto"/>
          </w:tcPr>
          <w:p w:rsidR="00FB3479" w:rsidRDefault="00FB3479" w:rsidP="00BC3313">
            <w:pPr>
              <w:spacing w:before="20" w:after="20"/>
            </w:pPr>
            <w:r>
              <w:t>High School Examination(10th), May-2005</w:t>
            </w:r>
          </w:p>
        </w:tc>
        <w:tc>
          <w:tcPr>
            <w:tcW w:w="3150" w:type="dxa"/>
            <w:tcBorders>
              <w:left w:val="single" w:sz="1" w:space="0" w:color="000000"/>
              <w:bottom w:val="single" w:sz="1" w:space="0" w:color="000000"/>
            </w:tcBorders>
            <w:shd w:val="clear" w:color="auto" w:fill="auto"/>
          </w:tcPr>
          <w:p w:rsidR="00FB3479" w:rsidRDefault="00FB3479" w:rsidP="00BC3313">
            <w:pPr>
              <w:pStyle w:val="Header"/>
              <w:tabs>
                <w:tab w:val="clear" w:pos="4320"/>
                <w:tab w:val="clear" w:pos="8640"/>
              </w:tabs>
              <w:spacing w:before="20" w:after="20"/>
            </w:pPr>
            <w:r>
              <w:rPr>
                <w:rFonts w:ascii="Calibri" w:eastAsia="Calibri" w:hAnsi="Calibri" w:cs="Calibri"/>
                <w:sz w:val="22"/>
                <w:szCs w:val="22"/>
                <w:lang w:val="en-US"/>
              </w:rPr>
              <w:t xml:space="preserve">       P.S.E.B,Mohali</w:t>
            </w:r>
          </w:p>
        </w:tc>
        <w:tc>
          <w:tcPr>
            <w:tcW w:w="3420" w:type="dxa"/>
            <w:tcBorders>
              <w:left w:val="single" w:sz="1" w:space="0" w:color="000000"/>
              <w:bottom w:val="single" w:sz="1" w:space="0" w:color="000000"/>
              <w:right w:val="single" w:sz="1" w:space="0" w:color="000000"/>
            </w:tcBorders>
            <w:shd w:val="clear" w:color="auto" w:fill="auto"/>
          </w:tcPr>
          <w:p w:rsidR="00FB3479" w:rsidRDefault="00FB3479" w:rsidP="00BC3313">
            <w:pPr>
              <w:spacing w:before="20" w:after="20"/>
            </w:pPr>
            <w:r>
              <w:t>NA</w:t>
            </w:r>
          </w:p>
        </w:tc>
      </w:tr>
    </w:tbl>
    <w:p w:rsidR="00FB3479" w:rsidRDefault="00FB3479" w:rsidP="00FB3479">
      <w:pPr>
        <w:rPr>
          <w:rFonts w:ascii="Tahoma" w:hAnsi="Tahoma" w:cs="Tahoma"/>
          <w:b/>
          <w:color w:val="000080"/>
          <w:sz w:val="24"/>
          <w:szCs w:val="24"/>
        </w:rPr>
      </w:pPr>
    </w:p>
    <w:p w:rsidR="00FB3479" w:rsidRDefault="00FB3479" w:rsidP="005800CD">
      <w:pPr>
        <w:tabs>
          <w:tab w:val="left" w:pos="1458"/>
          <w:tab w:val="left" w:pos="7398"/>
        </w:tabs>
      </w:pPr>
    </w:p>
    <w:p w:rsidR="005800CD" w:rsidRDefault="005800CD" w:rsidP="005800CD">
      <w:pPr>
        <w:tabs>
          <w:tab w:val="left" w:pos="1458"/>
          <w:tab w:val="left" w:pos="7398"/>
        </w:tabs>
      </w:pPr>
      <w:r>
        <w:rPr>
          <w:rFonts w:ascii="Tahoma" w:hAnsi="Tahoma" w:cs="Tahoma"/>
          <w:b/>
          <w:color w:val="000080"/>
          <w:sz w:val="24"/>
          <w:szCs w:val="24"/>
        </w:rPr>
        <w:t>Personal Information:</w:t>
      </w:r>
    </w:p>
    <w:p w:rsidR="005800CD" w:rsidRDefault="005800CD" w:rsidP="005800CD">
      <w:pPr>
        <w:pStyle w:val="BodyTextIndent"/>
        <w:rPr>
          <w:rFonts w:ascii="Calibri" w:eastAsia="Calibri" w:hAnsi="Calibri" w:cs="Calibri"/>
          <w:color w:val="auto"/>
          <w:lang w:val="en-US"/>
        </w:rPr>
      </w:pPr>
      <w:r>
        <w:rPr>
          <w:rFonts w:ascii="Calibri" w:eastAsia="Calibri" w:hAnsi="Calibri" w:cs="Calibri"/>
          <w:color w:val="auto"/>
          <w:lang w:val="en-US"/>
        </w:rPr>
        <w:t>Languages known   : English &amp; Hindi.</w:t>
      </w:r>
    </w:p>
    <w:p w:rsidR="005800CD" w:rsidRDefault="005800CD" w:rsidP="005800CD">
      <w:pPr>
        <w:pStyle w:val="BodyTextIndent"/>
        <w:rPr>
          <w:rFonts w:ascii="Calibri" w:eastAsia="Calibri" w:hAnsi="Calibri" w:cs="Calibri"/>
          <w:color w:val="auto"/>
          <w:lang w:val="en-US"/>
        </w:rPr>
      </w:pPr>
      <w:r>
        <w:rPr>
          <w:rFonts w:ascii="Calibri" w:eastAsia="Calibri" w:hAnsi="Calibri" w:cs="Calibri"/>
          <w:color w:val="auto"/>
          <w:lang w:val="en-US"/>
        </w:rPr>
        <w:t>Gender</w:t>
      </w:r>
      <w:r>
        <w:rPr>
          <w:rFonts w:ascii="Calibri" w:eastAsia="Calibri" w:hAnsi="Calibri" w:cs="Calibri"/>
          <w:color w:val="auto"/>
          <w:lang w:val="en-US"/>
        </w:rPr>
        <w:tab/>
      </w:r>
      <w:r>
        <w:rPr>
          <w:rFonts w:ascii="Calibri" w:eastAsia="Calibri" w:hAnsi="Calibri" w:cs="Calibri"/>
          <w:color w:val="auto"/>
          <w:lang w:val="en-US"/>
        </w:rPr>
        <w:tab/>
        <w:t xml:space="preserve">      : Male</w:t>
      </w:r>
    </w:p>
    <w:p w:rsidR="005800CD" w:rsidRDefault="005800CD" w:rsidP="005800CD">
      <w:pPr>
        <w:pStyle w:val="Heading3"/>
        <w:tabs>
          <w:tab w:val="clear" w:pos="360"/>
        </w:tabs>
        <w:ind w:left="0" w:firstLine="0"/>
      </w:pPr>
      <w:r>
        <w:rPr>
          <w:rFonts w:ascii="Calibri" w:eastAsia="Calibri" w:hAnsi="Calibri" w:cs="Calibri"/>
          <w:b w:val="0"/>
          <w:color w:val="auto"/>
          <w:sz w:val="22"/>
          <w:szCs w:val="22"/>
          <w:lang w:val="en-US"/>
        </w:rPr>
        <w:t>Marital Status</w:t>
      </w:r>
      <w:r>
        <w:rPr>
          <w:rFonts w:ascii="Calibri" w:eastAsia="Calibri" w:hAnsi="Calibri" w:cs="Calibri"/>
          <w:b w:val="0"/>
          <w:color w:val="auto"/>
          <w:sz w:val="22"/>
          <w:szCs w:val="22"/>
          <w:lang w:val="en-US"/>
        </w:rPr>
        <w:tab/>
        <w:t xml:space="preserve">      : Single</w:t>
      </w:r>
    </w:p>
    <w:p w:rsidR="005800CD" w:rsidRDefault="005800CD" w:rsidP="005800CD">
      <w:pPr>
        <w:pStyle w:val="BodyTextIndent"/>
        <w:tabs>
          <w:tab w:val="left" w:pos="1440"/>
        </w:tabs>
        <w:ind w:left="1440" w:hanging="1440"/>
      </w:pPr>
    </w:p>
    <w:p w:rsidR="005800CD" w:rsidRDefault="000B28E0" w:rsidP="005800CD">
      <w:pPr>
        <w:rPr>
          <w:rFonts w:ascii="Tahoma" w:hAnsi="Tahoma" w:cs="Tahoma"/>
          <w:sz w:val="20"/>
        </w:rPr>
      </w:pPr>
      <w:r>
        <w:rPr>
          <w:noProof/>
        </w:rPr>
        <w:pict>
          <v:line id="Straight Connector 1" o:spid="_x0000_s1026" style="position:absolute;z-index:251658240;visibility:visible" from="301pt,15.2pt" to="44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" strokecolor="gray" strokeweight=".26mm">
            <v:stroke joinstyle="miter" endcap="square"/>
          </v:line>
        </w:pict>
      </w:r>
      <w:r w:rsidR="005800CD">
        <w:rPr>
          <w:rFonts w:ascii="Tahoma" w:hAnsi="Tahoma" w:cs="Tahoma"/>
        </w:rPr>
        <w:t xml:space="preserve">Date: ………………                                                            </w:t>
      </w:r>
      <w:r w:rsidR="00203980">
        <w:rPr>
          <w:rFonts w:ascii="Tahoma" w:hAnsi="Tahoma" w:cs="Tahoma"/>
        </w:rPr>
        <w:t xml:space="preserve">  </w:t>
      </w:r>
      <w:r w:rsidR="005800CD">
        <w:rPr>
          <w:rFonts w:ascii="Tahoma" w:hAnsi="Tahoma" w:cs="Tahoma"/>
        </w:rPr>
        <w:t xml:space="preserve">           </w:t>
      </w:r>
    </w:p>
    <w:p w:rsidR="005800CD" w:rsidRDefault="00D53548" w:rsidP="005800CD">
      <w:pPr>
        <w:tabs>
          <w:tab w:val="clear" w:pos="0"/>
          <w:tab w:val="left" w:pos="2898"/>
          <w:tab w:val="left" w:pos="8838"/>
        </w:tabs>
        <w:spacing w:after="120"/>
      </w:pPr>
      <w:r>
        <w:rPr>
          <w:rFonts w:ascii="Tahoma" w:hAnsi="Tahoma" w:cs="Tahoma"/>
          <w:sz w:val="20"/>
        </w:rPr>
        <w:t>Place: Sec 41 Noida.</w:t>
      </w:r>
      <w:r w:rsidR="00203980">
        <w:rPr>
          <w:rFonts w:ascii="Tahoma" w:hAnsi="Tahoma" w:cs="Tahoma"/>
          <w:sz w:val="20"/>
        </w:rPr>
        <w:t xml:space="preserve">      </w:t>
      </w:r>
      <w:r w:rsidR="005800CD">
        <w:rPr>
          <w:rFonts w:ascii="Tahoma" w:hAnsi="Tahoma" w:cs="Tahoma"/>
          <w:sz w:val="20"/>
        </w:rPr>
        <w:t xml:space="preserve">        </w:t>
      </w:r>
      <w:r w:rsidR="00203980">
        <w:rPr>
          <w:rFonts w:ascii="Tahoma" w:hAnsi="Tahoma" w:cs="Tahoma"/>
          <w:sz w:val="20"/>
        </w:rPr>
        <w:t xml:space="preserve">                </w:t>
      </w:r>
      <w:r w:rsidR="005800CD">
        <w:rPr>
          <w:rFonts w:ascii="Tahoma" w:hAnsi="Tahoma" w:cs="Tahoma"/>
          <w:sz w:val="20"/>
        </w:rPr>
        <w:t xml:space="preserve">                             (</w:t>
      </w:r>
      <w:r w:rsidR="00203980">
        <w:rPr>
          <w:rFonts w:ascii="Tahoma" w:hAnsi="Tahoma" w:cs="Tahoma"/>
          <w:bCs/>
          <w:sz w:val="20"/>
        </w:rPr>
        <w:t>Deepak Singh</w:t>
      </w:r>
      <w:r w:rsidR="005800CD">
        <w:rPr>
          <w:rFonts w:ascii="Tahoma" w:hAnsi="Tahoma" w:cs="Tahoma"/>
          <w:bCs/>
          <w:sz w:val="20"/>
        </w:rPr>
        <w:t>)</w:t>
      </w:r>
    </w:p>
    <w:p w:rsidR="005800CD" w:rsidRDefault="005800CD" w:rsidP="005800CD"/>
    <w:p w:rsidR="0053210C" w:rsidRDefault="0053210C"/>
    <w:sectPr w:rsidR="0053210C" w:rsidSect="00203980">
      <w:pgSz w:w="12240" w:h="15840"/>
      <w:pgMar w:top="1350" w:right="1440" w:bottom="135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313" w:rsidRDefault="00BC3313">
      <w:pPr>
        <w:spacing w:after="0" w:line="240" w:lineRule="auto"/>
      </w:pPr>
      <w:r>
        <w:separator/>
      </w:r>
    </w:p>
  </w:endnote>
  <w:endnote w:type="continuationSeparator" w:id="0">
    <w:p w:rsidR="00BC3313" w:rsidRDefault="00BC3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Bold">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313" w:rsidRDefault="00BC3313">
      <w:pPr>
        <w:spacing w:after="0" w:line="240" w:lineRule="auto"/>
      </w:pPr>
      <w:r>
        <w:separator/>
      </w:r>
    </w:p>
  </w:footnote>
  <w:footnote w:type="continuationSeparator" w:id="0">
    <w:p w:rsidR="00BC3313" w:rsidRDefault="00BC33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numFmt w:val="none"/>
      <w:suff w:val="nothing"/>
      <w:lvlText w:val=""/>
      <w:lvlJc w:val="left"/>
      <w:pPr>
        <w:tabs>
          <w:tab w:val="num" w:pos="0"/>
        </w:tabs>
        <w:ind w:left="0" w:firstLine="0"/>
      </w:pPr>
      <w:rPr>
        <w:rFonts w:ascii="Verdana-Bold" w:hAnsi="Verdana-Bold" w:cs="Verdana-Bold"/>
        <w:b/>
        <w:bCs/>
      </w:rPr>
    </w:lvl>
    <w:lvl w:ilv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1">
    <w:nsid w:val="00000003"/>
    <w:multiLevelType w:val="singleLevel"/>
    <w:tmpl w:val="00000003"/>
    <w:name w:val="WW8Num3"/>
    <w:lvl w:ilvl="0">
      <w:start w:val="1"/>
      <w:numFmt w:val="bullet"/>
      <w:pStyle w:val="Heading3"/>
      <w:lvlText w:val=""/>
      <w:lvlJc w:val="left"/>
      <w:pPr>
        <w:tabs>
          <w:tab w:val="num" w:pos="360"/>
        </w:tabs>
        <w:ind w:left="360" w:hanging="360"/>
      </w:pPr>
      <w:rPr>
        <w:rFonts w:ascii="Wingdings 3" w:hAnsi="Wingdings 3" w:cs="Wingdings 3"/>
        <w:sz w:val="18"/>
        <w:szCs w:val="18"/>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3">
    <w:nsid w:val="1CEE0FB0"/>
    <w:multiLevelType w:val="hybridMultilevel"/>
    <w:tmpl w:val="0E2A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A5E92"/>
    <w:rsid w:val="000662C9"/>
    <w:rsid w:val="0009639D"/>
    <w:rsid w:val="000A479F"/>
    <w:rsid w:val="000B28E0"/>
    <w:rsid w:val="000C3C7A"/>
    <w:rsid w:val="000D34C7"/>
    <w:rsid w:val="00157439"/>
    <w:rsid w:val="001633D0"/>
    <w:rsid w:val="00196E68"/>
    <w:rsid w:val="001B198B"/>
    <w:rsid w:val="001B79E7"/>
    <w:rsid w:val="001C5E2D"/>
    <w:rsid w:val="00203980"/>
    <w:rsid w:val="00246760"/>
    <w:rsid w:val="0026796E"/>
    <w:rsid w:val="00281D7B"/>
    <w:rsid w:val="002C52C4"/>
    <w:rsid w:val="002F6874"/>
    <w:rsid w:val="00301503"/>
    <w:rsid w:val="0036001F"/>
    <w:rsid w:val="00365153"/>
    <w:rsid w:val="00373E63"/>
    <w:rsid w:val="00446F36"/>
    <w:rsid w:val="00482A0C"/>
    <w:rsid w:val="004D2FCC"/>
    <w:rsid w:val="004E587F"/>
    <w:rsid w:val="00511726"/>
    <w:rsid w:val="00512940"/>
    <w:rsid w:val="005132D0"/>
    <w:rsid w:val="0053210C"/>
    <w:rsid w:val="00544856"/>
    <w:rsid w:val="005727FD"/>
    <w:rsid w:val="005800CD"/>
    <w:rsid w:val="00595910"/>
    <w:rsid w:val="005A0880"/>
    <w:rsid w:val="005A0FA6"/>
    <w:rsid w:val="005F34FB"/>
    <w:rsid w:val="006043CA"/>
    <w:rsid w:val="00615A54"/>
    <w:rsid w:val="00644AB6"/>
    <w:rsid w:val="006736F0"/>
    <w:rsid w:val="006827A0"/>
    <w:rsid w:val="00684739"/>
    <w:rsid w:val="006A1A28"/>
    <w:rsid w:val="006B13DD"/>
    <w:rsid w:val="006D1F34"/>
    <w:rsid w:val="006D4EA6"/>
    <w:rsid w:val="00701E46"/>
    <w:rsid w:val="00837B1B"/>
    <w:rsid w:val="00864A7B"/>
    <w:rsid w:val="00884F13"/>
    <w:rsid w:val="00895804"/>
    <w:rsid w:val="00895E6E"/>
    <w:rsid w:val="008C4FF2"/>
    <w:rsid w:val="009828B4"/>
    <w:rsid w:val="009971EB"/>
    <w:rsid w:val="009B6648"/>
    <w:rsid w:val="009F5EF9"/>
    <w:rsid w:val="00A10AB4"/>
    <w:rsid w:val="00A31883"/>
    <w:rsid w:val="00A400B7"/>
    <w:rsid w:val="00AC338F"/>
    <w:rsid w:val="00AC6214"/>
    <w:rsid w:val="00B00E17"/>
    <w:rsid w:val="00B13CF8"/>
    <w:rsid w:val="00B471CA"/>
    <w:rsid w:val="00B60CA9"/>
    <w:rsid w:val="00B67147"/>
    <w:rsid w:val="00BA3226"/>
    <w:rsid w:val="00BA3C16"/>
    <w:rsid w:val="00BA5E92"/>
    <w:rsid w:val="00BC3313"/>
    <w:rsid w:val="00BE40BC"/>
    <w:rsid w:val="00BF223D"/>
    <w:rsid w:val="00BF5E36"/>
    <w:rsid w:val="00C31BC5"/>
    <w:rsid w:val="00C47321"/>
    <w:rsid w:val="00CA0FA2"/>
    <w:rsid w:val="00CB697B"/>
    <w:rsid w:val="00CC22D9"/>
    <w:rsid w:val="00CD7FF8"/>
    <w:rsid w:val="00D30E9E"/>
    <w:rsid w:val="00D53548"/>
    <w:rsid w:val="00D650F1"/>
    <w:rsid w:val="00E25FE1"/>
    <w:rsid w:val="00E44022"/>
    <w:rsid w:val="00E47752"/>
    <w:rsid w:val="00E945C0"/>
    <w:rsid w:val="00EB6020"/>
    <w:rsid w:val="00ED3C12"/>
    <w:rsid w:val="00F00208"/>
    <w:rsid w:val="00F1290C"/>
    <w:rsid w:val="00F14A0B"/>
    <w:rsid w:val="00F20922"/>
    <w:rsid w:val="00F41C04"/>
    <w:rsid w:val="00F9750E"/>
    <w:rsid w:val="00FB3479"/>
    <w:rsid w:val="00FC4115"/>
    <w:rsid w:val="00FD0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0CD"/>
    <w:pPr>
      <w:tabs>
        <w:tab w:val="left" w:pos="0"/>
      </w:tabs>
      <w:overflowPunct w:val="0"/>
      <w:spacing w:after="200" w:line="276" w:lineRule="auto"/>
    </w:pPr>
    <w:rPr>
      <w:rFonts w:cs="Calibri"/>
      <w:sz w:val="22"/>
      <w:szCs w:val="22"/>
      <w:lang w:eastAsia="zh-CN"/>
    </w:rPr>
  </w:style>
  <w:style w:type="paragraph" w:styleId="Heading3">
    <w:name w:val="heading 3"/>
    <w:basedOn w:val="Normal"/>
    <w:next w:val="Normal"/>
    <w:link w:val="Heading3Char"/>
    <w:qFormat/>
    <w:rsid w:val="005800CD"/>
    <w:pPr>
      <w:keepNext/>
      <w:tabs>
        <w:tab w:val="num" w:pos="360"/>
      </w:tabs>
      <w:suppressAutoHyphens/>
      <w:spacing w:after="0" w:line="240" w:lineRule="auto"/>
      <w:ind w:left="360" w:hanging="360"/>
      <w:outlineLvl w:val="2"/>
    </w:pPr>
    <w:rPr>
      <w:rFonts w:ascii="Verdana" w:eastAsia="Times New Roman" w:hAnsi="Verdana" w:cs="Verdana"/>
      <w:b/>
      <w:color w:val="000000"/>
      <w:sz w:val="16"/>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5800CD"/>
    <w:rPr>
      <w:rFonts w:ascii="Verdana" w:eastAsia="Times New Roman" w:hAnsi="Verdana" w:cs="Verdana"/>
      <w:b/>
      <w:color w:val="000000"/>
      <w:sz w:val="16"/>
      <w:szCs w:val="18"/>
      <w:lang w:val="en-GB" w:eastAsia="zh-CN"/>
    </w:rPr>
  </w:style>
  <w:style w:type="character" w:customStyle="1" w:styleId="urtxtstd3">
    <w:name w:val="urtxtstd3"/>
    <w:rsid w:val="005800CD"/>
    <w:rPr>
      <w:rFonts w:ascii="Arial" w:hAnsi="Arial" w:cs="Arial"/>
      <w:b w:val="0"/>
      <w:bCs w:val="0"/>
      <w:i w:val="0"/>
      <w:iCs w:val="0"/>
      <w:color w:val="000000"/>
      <w:sz w:val="17"/>
      <w:szCs w:val="17"/>
    </w:rPr>
  </w:style>
  <w:style w:type="paragraph" w:styleId="Title">
    <w:name w:val="Title"/>
    <w:basedOn w:val="Normal"/>
    <w:next w:val="Subtitle"/>
    <w:link w:val="TitleChar"/>
    <w:qFormat/>
    <w:rsid w:val="005800CD"/>
    <w:pPr>
      <w:suppressAutoHyphens/>
      <w:spacing w:after="0" w:line="240" w:lineRule="auto"/>
      <w:jc w:val="center"/>
    </w:pPr>
    <w:rPr>
      <w:rFonts w:ascii="Times New Roman" w:eastAsia="Times New Roman" w:hAnsi="Times New Roman" w:cs="Times New Roman"/>
      <w:b/>
      <w:bCs/>
      <w:sz w:val="24"/>
      <w:szCs w:val="24"/>
      <w:u w:val="single"/>
    </w:rPr>
  </w:style>
  <w:style w:type="character" w:customStyle="1" w:styleId="TitleChar">
    <w:name w:val="Title Char"/>
    <w:link w:val="Title"/>
    <w:rsid w:val="005800CD"/>
    <w:rPr>
      <w:rFonts w:ascii="Times New Roman" w:eastAsia="Times New Roman" w:hAnsi="Times New Roman" w:cs="Times New Roman"/>
      <w:b/>
      <w:bCs/>
      <w:sz w:val="24"/>
      <w:szCs w:val="24"/>
      <w:u w:val="single"/>
      <w:lang w:eastAsia="zh-CN"/>
    </w:rPr>
  </w:style>
  <w:style w:type="paragraph" w:styleId="Header">
    <w:name w:val="header"/>
    <w:basedOn w:val="Normal"/>
    <w:link w:val="HeaderChar"/>
    <w:rsid w:val="005800CD"/>
    <w:pPr>
      <w:tabs>
        <w:tab w:val="center" w:pos="4320"/>
        <w:tab w:val="right" w:pos="8640"/>
      </w:tabs>
      <w:spacing w:before="40" w:after="40" w:line="240" w:lineRule="auto"/>
    </w:pPr>
    <w:rPr>
      <w:rFonts w:ascii="Arial" w:eastAsia="Times New Roman" w:hAnsi="Arial" w:cs="Arial"/>
      <w:sz w:val="18"/>
      <w:szCs w:val="20"/>
      <w:lang w:val="en-GB"/>
    </w:rPr>
  </w:style>
  <w:style w:type="character" w:customStyle="1" w:styleId="HeaderChar">
    <w:name w:val="Header Char"/>
    <w:link w:val="Header"/>
    <w:rsid w:val="005800CD"/>
    <w:rPr>
      <w:rFonts w:ascii="Arial" w:eastAsia="Times New Roman" w:hAnsi="Arial" w:cs="Arial"/>
      <w:sz w:val="18"/>
      <w:szCs w:val="20"/>
      <w:lang w:val="en-GB" w:eastAsia="zh-CN"/>
    </w:rPr>
  </w:style>
  <w:style w:type="paragraph" w:styleId="BodyTextIndent">
    <w:name w:val="Body Text Indent"/>
    <w:basedOn w:val="Normal"/>
    <w:link w:val="BodyTextIndentChar"/>
    <w:rsid w:val="005800CD"/>
    <w:pPr>
      <w:suppressAutoHyphens/>
      <w:spacing w:after="0" w:line="240" w:lineRule="auto"/>
    </w:pPr>
    <w:rPr>
      <w:rFonts w:ascii="Tahoma" w:eastAsia="Times New Roman" w:hAnsi="Tahoma" w:cs="Tahoma"/>
      <w:color w:val="000000"/>
      <w:lang w:val="en-GB"/>
    </w:rPr>
  </w:style>
  <w:style w:type="character" w:customStyle="1" w:styleId="BodyTextIndentChar">
    <w:name w:val="Body Text Indent Char"/>
    <w:link w:val="BodyTextIndent"/>
    <w:rsid w:val="005800CD"/>
    <w:rPr>
      <w:rFonts w:ascii="Tahoma" w:eastAsia="Times New Roman" w:hAnsi="Tahoma" w:cs="Tahoma"/>
      <w:color w:val="000000"/>
      <w:lang w:val="en-GB" w:eastAsia="zh-CN"/>
    </w:rPr>
  </w:style>
  <w:style w:type="paragraph" w:customStyle="1" w:styleId="Normal1">
    <w:name w:val="Normal1"/>
    <w:basedOn w:val="Normal"/>
    <w:rsid w:val="005800CD"/>
    <w:rPr>
      <w:rFonts w:cs="Times New Roman"/>
      <w:sz w:val="24"/>
      <w:szCs w:val="24"/>
    </w:rPr>
  </w:style>
  <w:style w:type="paragraph" w:styleId="ListParagraph">
    <w:name w:val="List Paragraph"/>
    <w:basedOn w:val="Normal"/>
    <w:uiPriority w:val="99"/>
    <w:qFormat/>
    <w:rsid w:val="005800CD"/>
    <w:pPr>
      <w:ind w:left="720"/>
    </w:pPr>
  </w:style>
  <w:style w:type="paragraph" w:styleId="Subtitle">
    <w:name w:val="Subtitle"/>
    <w:basedOn w:val="Normal"/>
    <w:next w:val="Normal"/>
    <w:link w:val="SubtitleChar"/>
    <w:uiPriority w:val="11"/>
    <w:qFormat/>
    <w:rsid w:val="005800CD"/>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link w:val="Subtitle"/>
    <w:uiPriority w:val="11"/>
    <w:rsid w:val="005800CD"/>
    <w:rPr>
      <w:rFonts w:ascii="Cambria" w:eastAsia="Times New Roman" w:hAnsi="Cambria" w:cs="Times New Roman"/>
      <w:i/>
      <w:iCs/>
      <w:color w:val="4F81BD"/>
      <w:spacing w:val="15"/>
      <w:sz w:val="24"/>
      <w:szCs w:val="24"/>
      <w:lang w:eastAsia="zh-CN"/>
    </w:rPr>
  </w:style>
  <w:style w:type="paragraph" w:styleId="Footer">
    <w:name w:val="footer"/>
    <w:basedOn w:val="Normal"/>
    <w:link w:val="FooterChar"/>
    <w:uiPriority w:val="99"/>
    <w:unhideWhenUsed/>
    <w:rsid w:val="006043CA"/>
    <w:pPr>
      <w:tabs>
        <w:tab w:val="clear" w:pos="0"/>
        <w:tab w:val="center" w:pos="4680"/>
        <w:tab w:val="right" w:pos="9360"/>
      </w:tabs>
      <w:spacing w:after="0" w:line="240" w:lineRule="auto"/>
    </w:pPr>
  </w:style>
  <w:style w:type="character" w:customStyle="1" w:styleId="FooterChar">
    <w:name w:val="Footer Char"/>
    <w:link w:val="Footer"/>
    <w:uiPriority w:val="99"/>
    <w:rsid w:val="006043CA"/>
    <w:rPr>
      <w:rFonts w:ascii="Calibri" w:eastAsia="Calibri" w:hAnsi="Calibri" w:cs="Calibri"/>
      <w:lang w:eastAsia="zh-CN"/>
    </w:rPr>
  </w:style>
  <w:style w:type="character" w:customStyle="1" w:styleId="apple-converted-space">
    <w:name w:val="apple-converted-space"/>
    <w:rsid w:val="00A10AB4"/>
  </w:style>
  <w:style w:type="character" w:styleId="Hyperlink">
    <w:name w:val="Hyperlink"/>
    <w:unhideWhenUsed/>
    <w:rsid w:val="000A47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deftsoft.play_and_brag&amp;hl=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bogenie.com/download-my-lahaina-140073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deftsoft.heretaxidriverapp&amp;hl=en" TargetMode="External"/><Relationship Id="rId5" Type="http://schemas.openxmlformats.org/officeDocument/2006/relationships/webSettings" Target="webSettings.xml"/><Relationship Id="rId10" Type="http://schemas.openxmlformats.org/officeDocument/2006/relationships/hyperlink" Target="https://play.google.com/store/apps/details?id=com.deftsoft.hertaxiapp&amp;hl=en" TargetMode="External"/><Relationship Id="rId4" Type="http://schemas.openxmlformats.org/officeDocument/2006/relationships/settings" Target="settings.xml"/><Relationship Id="rId9" Type="http://schemas.openxmlformats.org/officeDocument/2006/relationships/hyperlink" Target="https://play.google.com/store/apps/details?id=com.deftsoft.SorryBusy&amp;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5D7E1-946D-407E-90E7-851F5E7C8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Links>
    <vt:vector size="30" baseType="variant">
      <vt:variant>
        <vt:i4>327766</vt:i4>
      </vt:variant>
      <vt:variant>
        <vt:i4>12</vt:i4>
      </vt:variant>
      <vt:variant>
        <vt:i4>0</vt:i4>
      </vt:variant>
      <vt:variant>
        <vt:i4>5</vt:i4>
      </vt:variant>
      <vt:variant>
        <vt:lpwstr>http://www.mobogenie.com/download-my-lahaina-1400736.html</vt:lpwstr>
      </vt:variant>
      <vt:variant>
        <vt:lpwstr/>
      </vt:variant>
      <vt:variant>
        <vt:i4>6619262</vt:i4>
      </vt:variant>
      <vt:variant>
        <vt:i4>9</vt:i4>
      </vt:variant>
      <vt:variant>
        <vt:i4>0</vt:i4>
      </vt:variant>
      <vt:variant>
        <vt:i4>5</vt:i4>
      </vt:variant>
      <vt:variant>
        <vt:lpwstr>https://play.google.com/store/apps/details?id=com.deftsoft.heretaxidriverapp&amp;hl=en</vt:lpwstr>
      </vt:variant>
      <vt:variant>
        <vt:lpwstr/>
      </vt:variant>
      <vt:variant>
        <vt:i4>8126578</vt:i4>
      </vt:variant>
      <vt:variant>
        <vt:i4>6</vt:i4>
      </vt:variant>
      <vt:variant>
        <vt:i4>0</vt:i4>
      </vt:variant>
      <vt:variant>
        <vt:i4>5</vt:i4>
      </vt:variant>
      <vt:variant>
        <vt:lpwstr>https://play.google.com/store/apps/details?id=com.deftsoft.hertaxiapp&amp;hl=en</vt:lpwstr>
      </vt:variant>
      <vt:variant>
        <vt:lpwstr/>
      </vt:variant>
      <vt:variant>
        <vt:i4>8257660</vt:i4>
      </vt:variant>
      <vt:variant>
        <vt:i4>3</vt:i4>
      </vt:variant>
      <vt:variant>
        <vt:i4>0</vt:i4>
      </vt:variant>
      <vt:variant>
        <vt:i4>5</vt:i4>
      </vt:variant>
      <vt:variant>
        <vt:lpwstr>https://play.google.com/store/apps/details?id=com.deftsoft.SorryBusy&amp;hl=en</vt:lpwstr>
      </vt:variant>
      <vt:variant>
        <vt:lpwstr/>
      </vt:variant>
      <vt:variant>
        <vt:i4>6291555</vt:i4>
      </vt:variant>
      <vt:variant>
        <vt:i4>0</vt:i4>
      </vt:variant>
      <vt:variant>
        <vt:i4>0</vt:i4>
      </vt:variant>
      <vt:variant>
        <vt:i4>5</vt:i4>
      </vt:variant>
      <vt:variant>
        <vt:lpwstr>https://play.google.com/store/apps/details?id=com.deftsoft.play_and_brag&amp;hl=en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cp:lastModifiedBy>Manish Sharma</cp:lastModifiedBy>
  <cp:revision>2</cp:revision>
  <dcterms:created xsi:type="dcterms:W3CDTF">2018-11-15T06:55:00Z</dcterms:created>
  <dcterms:modified xsi:type="dcterms:W3CDTF">2018-11-15T06:55:00Z</dcterms:modified>
</cp:coreProperties>
</file>