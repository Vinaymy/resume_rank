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A85" w:rsidRDefault="00104EF0">
      <w:pPr>
        <w:suppressAutoHyphens w:val="0"/>
        <w:textAlignment w:val="center"/>
      </w:pPr>
      <w:bookmarkStart w:id="0" w:name="_GoBack"/>
      <w:bookmarkEnd w:id="0"/>
      <w:r>
        <w:rPr>
          <w:rFonts w:ascii="Arial" w:hAnsi="Verdana"/>
          <w:b/>
          <w:sz w:val="28"/>
          <w:szCs w:val="28"/>
        </w:rPr>
        <w:t xml:space="preserve">Rajesh </w:t>
      </w:r>
      <w:proofErr w:type="spellStart"/>
      <w:r>
        <w:rPr>
          <w:rFonts w:ascii="Arial" w:hAnsi="Verdana"/>
          <w:b/>
          <w:sz w:val="28"/>
          <w:szCs w:val="28"/>
        </w:rPr>
        <w:t>Dhiman</w:t>
      </w:r>
      <w:proofErr w:type="spellEnd"/>
    </w:p>
    <w:p w:rsidR="00316A85" w:rsidRDefault="00316A85">
      <w:pPr>
        <w:suppressAutoHyphens w:val="0"/>
        <w:textAlignment w:val="center"/>
      </w:pPr>
      <w:r>
        <w:rPr>
          <w:rFonts w:ascii="Verdana" w:hAnsi="Verdana"/>
          <w:b/>
          <w:color w:val="000000"/>
          <w:sz w:val="16"/>
          <w:szCs w:val="0"/>
        </w:rPr>
        <w:t>Contact No.:</w:t>
      </w:r>
      <w:r>
        <w:rPr>
          <w:rFonts w:ascii="Verdana" w:hAnsi="Verdana"/>
          <w:color w:val="000000"/>
          <w:sz w:val="16"/>
          <w:szCs w:val="0"/>
        </w:rPr>
        <w:t xml:space="preserve"> +91 7814432226 / </w:t>
      </w:r>
      <w:r>
        <w:rPr>
          <w:rFonts w:ascii="Verdana" w:hAnsi="Verdana"/>
          <w:b/>
          <w:color w:val="000000"/>
          <w:sz w:val="16"/>
          <w:szCs w:val="0"/>
        </w:rPr>
        <w:t>E-Mail:</w:t>
      </w:r>
      <w:r>
        <w:rPr>
          <w:rFonts w:ascii="Verdana" w:hAnsi="Verdana"/>
          <w:color w:val="000000"/>
          <w:sz w:val="16"/>
          <w:szCs w:val="0"/>
        </w:rPr>
        <w:t xml:space="preserve"> </w:t>
      </w:r>
      <w:r>
        <w:rPr>
          <w:rFonts w:ascii="Verdana" w:hAnsi="Verdana"/>
          <w:color w:val="0000FF"/>
          <w:sz w:val="16"/>
          <w:szCs w:val="0"/>
          <w:u w:val="single"/>
        </w:rPr>
        <w:t>dhiman_rajesh01@yahoo.co.in</w:t>
      </w:r>
    </w:p>
    <w:p w:rsidR="00316A85" w:rsidRDefault="008179E0">
      <w:pPr>
        <w:suppressAutoHyphens w:val="0"/>
        <w:textAlignment w:val="center"/>
      </w:pPr>
      <w:r>
        <w:rPr>
          <w:rFonts w:ascii="Verdana" w:hAnsi="Verdana" w:cs="Arial"/>
          <w:b/>
          <w:color w:val="000000"/>
          <w:sz w:val="17"/>
          <w:szCs w:val="1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25pt;height:3.75pt" filled="t">
            <v:fill color2="black"/>
            <v:imagedata r:id="rId5" o:title=""/>
          </v:shape>
        </w:pict>
      </w:r>
    </w:p>
    <w:p w:rsidR="00316A85" w:rsidRDefault="00316A85">
      <w:pPr>
        <w:suppressAutoHyphens w:val="0"/>
        <w:textAlignment w:val="center"/>
      </w:pPr>
    </w:p>
    <w:p w:rsidR="00316A85" w:rsidRDefault="00316A85">
      <w:pPr>
        <w:suppressAutoHyphens w:val="0"/>
        <w:textAlignment w:val="center"/>
      </w:pPr>
      <w:r>
        <w:rPr>
          <w:rFonts w:ascii="Verdana" w:hAnsi="Verdana"/>
          <w:b/>
          <w:sz w:val="22"/>
          <w:szCs w:val="22"/>
        </w:rPr>
        <w:t xml:space="preserve">Seeking assignments in Website/Software Development &amp; Programming with an </w:t>
      </w:r>
      <w:r w:rsidR="00F74DA1">
        <w:rPr>
          <w:rFonts w:ascii="Verdana" w:hAnsi="Verdana"/>
          <w:b/>
          <w:sz w:val="22"/>
          <w:szCs w:val="22"/>
        </w:rPr>
        <w:t>organis</w:t>
      </w:r>
      <w:r w:rsidR="00804461">
        <w:rPr>
          <w:rFonts w:ascii="Verdana" w:hAnsi="Verdana"/>
          <w:b/>
          <w:sz w:val="22"/>
          <w:szCs w:val="22"/>
        </w:rPr>
        <w:t>ation</w:t>
      </w:r>
      <w:r>
        <w:rPr>
          <w:rFonts w:ascii="Verdana" w:hAnsi="Verdana"/>
          <w:b/>
          <w:sz w:val="22"/>
          <w:szCs w:val="22"/>
        </w:rPr>
        <w:t xml:space="preserve"> of repute</w:t>
      </w:r>
    </w:p>
    <w:p w:rsidR="00316A85" w:rsidRDefault="00316A85">
      <w:pPr>
        <w:suppressAutoHyphens w:val="0"/>
        <w:textAlignment w:val="center"/>
      </w:pPr>
    </w:p>
    <w:p w:rsidR="00316A85" w:rsidRPr="008A7DCA" w:rsidRDefault="00316A85">
      <w:pPr>
        <w:suppressAutoHyphens w:val="0"/>
        <w:textAlignment w:val="center"/>
        <w:rPr>
          <w:sz w:val="20"/>
          <w:szCs w:val="20"/>
        </w:rPr>
      </w:pPr>
      <w:r w:rsidRPr="008A7DCA">
        <w:rPr>
          <w:rFonts w:ascii="Verdana" w:hAnsi="Verdana" w:cs="Arial"/>
          <w:b/>
          <w:color w:val="000000"/>
          <w:sz w:val="20"/>
          <w:szCs w:val="20"/>
        </w:rPr>
        <w:t>PROFILE SNAPSHOT</w:t>
      </w:r>
    </w:p>
    <w:p w:rsidR="00316A85" w:rsidRDefault="008179E0">
      <w:pPr>
        <w:suppressAutoHyphens w:val="0"/>
        <w:textAlignment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 w:cs="Arial"/>
          <w:b/>
          <w:color w:val="000000"/>
          <w:sz w:val="17"/>
          <w:szCs w:val="17"/>
        </w:rPr>
        <w:pict>
          <v:shape id="_x0000_i1026" type="#_x0000_t75" style="width:502.5pt;height:3.75pt" filled="t">
            <v:fill color2="black"/>
            <v:imagedata r:id="rId5" o:title=""/>
          </v:shape>
        </w:pict>
      </w:r>
    </w:p>
    <w:p w:rsidR="00316A85" w:rsidRDefault="00316A85">
      <w:pPr>
        <w:numPr>
          <w:ilvl w:val="0"/>
          <w:numId w:val="5"/>
        </w:numPr>
        <w:suppressAutoHyphens w:val="0"/>
        <w:spacing w:before="80"/>
        <w:textAlignment w:val="bottom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MCA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 w:cs="Arial"/>
          <w:sz w:val="17"/>
          <w:szCs w:val="17"/>
        </w:rPr>
        <w:t>from Lovel</w:t>
      </w:r>
      <w:r w:rsidR="0082458D">
        <w:rPr>
          <w:rFonts w:ascii="Verdana" w:hAnsi="Verdana" w:cs="Arial"/>
          <w:sz w:val="17"/>
          <w:szCs w:val="17"/>
        </w:rPr>
        <w:t xml:space="preserve">y Institute </w:t>
      </w:r>
      <w:proofErr w:type="spellStart"/>
      <w:r w:rsidR="0082458D">
        <w:rPr>
          <w:rFonts w:ascii="Verdana" w:hAnsi="Verdana" w:cs="Arial"/>
          <w:sz w:val="17"/>
          <w:szCs w:val="17"/>
        </w:rPr>
        <w:t>Jalandhar</w:t>
      </w:r>
      <w:proofErr w:type="spellEnd"/>
      <w:r w:rsidR="0082458D">
        <w:rPr>
          <w:rFonts w:ascii="Verdana" w:hAnsi="Verdana" w:cs="Arial"/>
          <w:sz w:val="17"/>
          <w:szCs w:val="17"/>
        </w:rPr>
        <w:t xml:space="preserve"> having 4</w:t>
      </w:r>
      <w:r w:rsidR="00602F7D">
        <w:rPr>
          <w:rFonts w:ascii="Verdana" w:hAnsi="Verdana" w:cs="Arial"/>
          <w:sz w:val="17"/>
          <w:szCs w:val="17"/>
        </w:rPr>
        <w:t>+</w:t>
      </w:r>
      <w:r>
        <w:rPr>
          <w:rFonts w:ascii="Verdana" w:hAnsi="Verdana"/>
          <w:b/>
          <w:sz w:val="17"/>
          <w:szCs w:val="17"/>
        </w:rPr>
        <w:t xml:space="preserve"> years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 w:cs="Arial"/>
          <w:sz w:val="17"/>
          <w:szCs w:val="17"/>
        </w:rPr>
        <w:t xml:space="preserve">of experience in Website/Software Development &amp; Programming, Client Servicing and Design &amp; Development on </w:t>
      </w:r>
      <w:r>
        <w:rPr>
          <w:rFonts w:ascii="Verdana" w:hAnsi="Verdana"/>
          <w:sz w:val="17"/>
          <w:szCs w:val="17"/>
        </w:rPr>
        <w:t>Microsoft Technology.</w:t>
      </w:r>
    </w:p>
    <w:p w:rsidR="00316A85" w:rsidRDefault="00316A85">
      <w:pPr>
        <w:numPr>
          <w:ilvl w:val="0"/>
          <w:numId w:val="5"/>
        </w:numPr>
        <w:suppressAutoHyphens w:val="0"/>
        <w:spacing w:before="8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Presently associated with </w:t>
      </w:r>
      <w:proofErr w:type="spellStart"/>
      <w:r>
        <w:rPr>
          <w:rFonts w:ascii="Verdana" w:hAnsi="Verdana" w:cs="Arial"/>
          <w:b/>
          <w:color w:val="000000"/>
          <w:sz w:val="17"/>
          <w:szCs w:val="17"/>
        </w:rPr>
        <w:t>Osvin</w:t>
      </w:r>
      <w:proofErr w:type="spellEnd"/>
      <w:r>
        <w:rPr>
          <w:rFonts w:ascii="Verdana" w:hAnsi="Verdana" w:cs="Arial"/>
          <w:b/>
          <w:color w:val="000000"/>
          <w:sz w:val="17"/>
          <w:szCs w:val="17"/>
        </w:rPr>
        <w:t xml:space="preserve"> Web Solutions, Chandigarh as Sr. Software Engineer</w:t>
      </w:r>
      <w:r>
        <w:rPr>
          <w:rFonts w:ascii="Verdana" w:hAnsi="Verdana" w:cs="Arial"/>
          <w:sz w:val="17"/>
          <w:szCs w:val="17"/>
        </w:rPr>
        <w:t>.</w:t>
      </w:r>
    </w:p>
    <w:p w:rsidR="00316A85" w:rsidRDefault="00316A85">
      <w:pPr>
        <w:numPr>
          <w:ilvl w:val="0"/>
          <w:numId w:val="5"/>
        </w:numPr>
        <w:suppressAutoHyphens w:val="0"/>
        <w:spacing w:before="8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Gained sufficient knowledge of complete SDLC including designing, testing, integration, maintenance, enhancements and production support. </w:t>
      </w:r>
    </w:p>
    <w:p w:rsidR="00316A85" w:rsidRDefault="00316A85">
      <w:pPr>
        <w:numPr>
          <w:ilvl w:val="0"/>
          <w:numId w:val="5"/>
        </w:numPr>
        <w:suppressAutoHyphens w:val="0"/>
        <w:spacing w:before="8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Well conversant with </w:t>
      </w:r>
      <w:r>
        <w:rPr>
          <w:rFonts w:ascii="Verdana" w:hAnsi="Verdana" w:cs="Arial"/>
          <w:b/>
          <w:sz w:val="17"/>
          <w:szCs w:val="17"/>
        </w:rPr>
        <w:t>Asp.Net 3.5</w:t>
      </w:r>
      <w:r w:rsidR="0082458D">
        <w:rPr>
          <w:rFonts w:ascii="Verdana" w:hAnsi="Verdana" w:cs="Arial"/>
          <w:b/>
          <w:sz w:val="17"/>
          <w:szCs w:val="17"/>
        </w:rPr>
        <w:t>,4.0</w:t>
      </w:r>
      <w:r>
        <w:rPr>
          <w:rFonts w:ascii="Verdana" w:hAnsi="Verdana" w:cs="Arial"/>
          <w:b/>
          <w:sz w:val="17"/>
          <w:szCs w:val="17"/>
        </w:rPr>
        <w:t xml:space="preserve"> </w:t>
      </w:r>
      <w:r>
        <w:rPr>
          <w:rFonts w:ascii="Verdana" w:hAnsi="Verdana" w:cs="Arial"/>
          <w:sz w:val="17"/>
          <w:szCs w:val="17"/>
        </w:rPr>
        <w:t>and</w:t>
      </w:r>
      <w:r>
        <w:rPr>
          <w:rFonts w:ascii="Verdana" w:hAnsi="Verdana" w:cs="Arial"/>
          <w:b/>
          <w:sz w:val="17"/>
          <w:szCs w:val="17"/>
        </w:rPr>
        <w:t xml:space="preserve"> 4.</w:t>
      </w:r>
      <w:r w:rsidR="0082458D">
        <w:rPr>
          <w:rFonts w:ascii="Verdana" w:hAnsi="Verdana" w:cs="Arial"/>
          <w:b/>
          <w:sz w:val="17"/>
          <w:szCs w:val="17"/>
        </w:rPr>
        <w:t>5</w:t>
      </w:r>
      <w:r>
        <w:rPr>
          <w:rFonts w:ascii="Verdana" w:hAnsi="Verdana" w:cs="Arial"/>
          <w:sz w:val="17"/>
          <w:szCs w:val="17"/>
        </w:rPr>
        <w:t xml:space="preserve">, </w:t>
      </w:r>
      <w:r>
        <w:rPr>
          <w:rFonts w:ascii="Verdana" w:hAnsi="Verdana" w:cs="Arial"/>
          <w:b/>
          <w:sz w:val="17"/>
          <w:szCs w:val="17"/>
        </w:rPr>
        <w:t>C#.Net</w:t>
      </w:r>
      <w:r>
        <w:rPr>
          <w:rFonts w:ascii="Verdana" w:hAnsi="Verdana" w:cs="Arial"/>
          <w:sz w:val="17"/>
          <w:szCs w:val="17"/>
        </w:rPr>
        <w:t xml:space="preserve">, </w:t>
      </w:r>
      <w:r>
        <w:rPr>
          <w:rFonts w:ascii="Verdana" w:hAnsi="Verdana" w:cs="Arial"/>
          <w:b/>
          <w:sz w:val="17"/>
          <w:szCs w:val="17"/>
        </w:rPr>
        <w:t>VB.Net</w:t>
      </w:r>
      <w:r>
        <w:rPr>
          <w:rFonts w:ascii="Verdana" w:hAnsi="Verdana" w:cs="Arial"/>
          <w:sz w:val="17"/>
          <w:szCs w:val="17"/>
        </w:rPr>
        <w:t xml:space="preserve">, </w:t>
      </w:r>
      <w:r>
        <w:rPr>
          <w:rFonts w:ascii="Verdana" w:hAnsi="Verdana" w:cs="Arial"/>
          <w:b/>
          <w:sz w:val="17"/>
          <w:szCs w:val="17"/>
        </w:rPr>
        <w:t>Ajax</w:t>
      </w:r>
      <w:r>
        <w:rPr>
          <w:rFonts w:ascii="Verdana" w:hAnsi="Verdana" w:cs="Arial"/>
          <w:sz w:val="17"/>
          <w:szCs w:val="17"/>
        </w:rPr>
        <w:t xml:space="preserve">, </w:t>
      </w:r>
      <w:r>
        <w:rPr>
          <w:rFonts w:ascii="Verdana" w:hAnsi="Verdana" w:cs="Arial"/>
          <w:b/>
          <w:sz w:val="17"/>
          <w:szCs w:val="17"/>
        </w:rPr>
        <w:t>Java Script</w:t>
      </w:r>
      <w:r>
        <w:rPr>
          <w:rFonts w:ascii="Verdana" w:hAnsi="Verdana" w:cs="Arial"/>
          <w:sz w:val="17"/>
          <w:szCs w:val="17"/>
        </w:rPr>
        <w:t xml:space="preserve">, </w:t>
      </w:r>
      <w:proofErr w:type="spellStart"/>
      <w:r>
        <w:rPr>
          <w:rFonts w:ascii="Verdana" w:hAnsi="Verdana" w:cs="Arial"/>
          <w:b/>
          <w:sz w:val="17"/>
          <w:szCs w:val="17"/>
        </w:rPr>
        <w:t>JQuery</w:t>
      </w:r>
      <w:proofErr w:type="spellEnd"/>
      <w:r>
        <w:rPr>
          <w:rFonts w:ascii="Verdana" w:hAnsi="Verdana" w:cs="Arial"/>
          <w:sz w:val="17"/>
          <w:szCs w:val="17"/>
        </w:rPr>
        <w:t xml:space="preserve">, </w:t>
      </w:r>
      <w:proofErr w:type="spellStart"/>
      <w:r>
        <w:rPr>
          <w:rFonts w:ascii="Verdana" w:hAnsi="Verdana" w:cs="Arial"/>
          <w:b/>
          <w:sz w:val="17"/>
          <w:szCs w:val="17"/>
        </w:rPr>
        <w:t>Linq</w:t>
      </w:r>
      <w:proofErr w:type="spellEnd"/>
      <w:r>
        <w:rPr>
          <w:rFonts w:ascii="Verdana" w:hAnsi="Verdana" w:cs="Arial"/>
          <w:sz w:val="17"/>
          <w:szCs w:val="17"/>
        </w:rPr>
        <w:t xml:space="preserve">, </w:t>
      </w:r>
      <w:r>
        <w:rPr>
          <w:rFonts w:ascii="Verdana" w:hAnsi="Verdana" w:cs="Arial"/>
          <w:b/>
          <w:sz w:val="17"/>
          <w:szCs w:val="17"/>
        </w:rPr>
        <w:t>MVC</w:t>
      </w:r>
      <w:r>
        <w:rPr>
          <w:rFonts w:ascii="Verdana" w:hAnsi="Verdana" w:cs="Arial"/>
          <w:sz w:val="17"/>
          <w:szCs w:val="17"/>
        </w:rPr>
        <w:t xml:space="preserve">, </w:t>
      </w:r>
      <w:r>
        <w:rPr>
          <w:rFonts w:ascii="Verdana" w:hAnsi="Verdana" w:cs="Arial"/>
          <w:b/>
          <w:sz w:val="17"/>
          <w:szCs w:val="17"/>
        </w:rPr>
        <w:t>WCF</w:t>
      </w:r>
      <w:r>
        <w:rPr>
          <w:rFonts w:ascii="Verdana" w:hAnsi="Verdana" w:cs="Arial"/>
          <w:sz w:val="17"/>
          <w:szCs w:val="17"/>
        </w:rPr>
        <w:t xml:space="preserve">, </w:t>
      </w:r>
      <w:r>
        <w:rPr>
          <w:rFonts w:ascii="Verdana" w:hAnsi="Verdana" w:cs="Arial"/>
          <w:b/>
          <w:sz w:val="17"/>
          <w:szCs w:val="17"/>
        </w:rPr>
        <w:t>DNN,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>SQL</w:t>
      </w:r>
      <w:r w:rsidR="00C06860">
        <w:rPr>
          <w:rFonts w:ascii="Verdana" w:hAnsi="Verdana"/>
          <w:b/>
          <w:sz w:val="17"/>
          <w:szCs w:val="17"/>
        </w:rPr>
        <w:t>,</w:t>
      </w:r>
      <w:r w:rsidR="00E911E7" w:rsidRPr="00E911E7">
        <w:rPr>
          <w:rFonts w:ascii="Verdana" w:hAnsi="Verdana"/>
          <w:sz w:val="16"/>
          <w:szCs w:val="16"/>
        </w:rPr>
        <w:t xml:space="preserve"> </w:t>
      </w:r>
      <w:proofErr w:type="spellStart"/>
      <w:r w:rsidR="00E911E7" w:rsidRPr="00E911E7">
        <w:rPr>
          <w:rFonts w:ascii="Verdana" w:hAnsi="Verdana"/>
          <w:b/>
          <w:sz w:val="16"/>
          <w:szCs w:val="16"/>
        </w:rPr>
        <w:t>NopCommerce</w:t>
      </w:r>
      <w:r w:rsidR="0082458D">
        <w:rPr>
          <w:rFonts w:ascii="Verdana" w:hAnsi="Verdana"/>
          <w:b/>
          <w:sz w:val="16"/>
          <w:szCs w:val="16"/>
        </w:rPr>
        <w:t>,GPS</w:t>
      </w:r>
      <w:proofErr w:type="spellEnd"/>
      <w:r w:rsidR="0082458D">
        <w:rPr>
          <w:rFonts w:ascii="Verdana" w:hAnsi="Verdana"/>
          <w:b/>
          <w:sz w:val="16"/>
          <w:szCs w:val="16"/>
        </w:rPr>
        <w:t xml:space="preserve"> tracking system</w:t>
      </w:r>
      <w:r w:rsidR="00E911E7">
        <w:rPr>
          <w:rFonts w:ascii="Verdana" w:hAnsi="Verdana" w:cs="Arial"/>
          <w:sz w:val="17"/>
          <w:szCs w:val="17"/>
        </w:rPr>
        <w:t xml:space="preserve">  </w:t>
      </w:r>
      <w:r>
        <w:rPr>
          <w:rFonts w:ascii="Verdana" w:hAnsi="Verdana" w:cs="Arial"/>
          <w:sz w:val="17"/>
          <w:szCs w:val="17"/>
        </w:rPr>
        <w:t>etc.</w:t>
      </w:r>
    </w:p>
    <w:p w:rsidR="00316A85" w:rsidRDefault="00316A85">
      <w:pPr>
        <w:numPr>
          <w:ilvl w:val="0"/>
          <w:numId w:val="5"/>
        </w:numPr>
        <w:suppressAutoHyphens w:val="0"/>
        <w:spacing w:before="8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Deft at mapping the custom designing solutions &amp; troubleshooting for complex software &amp; application problems.</w:t>
      </w:r>
    </w:p>
    <w:p w:rsidR="00316A85" w:rsidRDefault="00316A85">
      <w:pPr>
        <w:numPr>
          <w:ilvl w:val="0"/>
          <w:numId w:val="5"/>
        </w:numPr>
        <w:suppressAutoHyphens w:val="0"/>
        <w:spacing w:before="8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Adroit in providing effective resolution to customer queries related to production support and improving relationships with the customer by anticipating customer future requirements, thereby ensuring a positive customer experience. </w:t>
      </w:r>
    </w:p>
    <w:p w:rsidR="00316A85" w:rsidRDefault="00316A85">
      <w:pPr>
        <w:numPr>
          <w:ilvl w:val="0"/>
          <w:numId w:val="5"/>
        </w:numPr>
        <w:suppressAutoHyphens w:val="0"/>
        <w:spacing w:before="80"/>
        <w:textAlignment w:val="bottom"/>
      </w:pPr>
      <w:r>
        <w:rPr>
          <w:rFonts w:ascii="Verdana" w:hAnsi="Verdana" w:cs="Arial"/>
          <w:sz w:val="17"/>
          <w:szCs w:val="17"/>
        </w:rPr>
        <w:t>Possesses strong communication, problem-solving, analytical, analysis / mapping and negotiation skills.</w:t>
      </w:r>
    </w:p>
    <w:p w:rsidR="00316A85" w:rsidRDefault="00316A85">
      <w:pPr>
        <w:suppressAutoHyphens w:val="0"/>
        <w:textAlignment w:val="center"/>
      </w:pPr>
    </w:p>
    <w:p w:rsidR="00316A85" w:rsidRPr="00350506" w:rsidRDefault="00316A85">
      <w:pPr>
        <w:suppressAutoHyphens w:val="0"/>
        <w:textAlignment w:val="center"/>
        <w:rPr>
          <w:sz w:val="20"/>
          <w:szCs w:val="20"/>
        </w:rPr>
      </w:pPr>
      <w:r w:rsidRPr="00350506">
        <w:rPr>
          <w:rFonts w:ascii="Verdana" w:hAnsi="Verdana"/>
          <w:b/>
          <w:sz w:val="20"/>
          <w:szCs w:val="20"/>
        </w:rPr>
        <w:t>IT SKILLS</w:t>
      </w:r>
    </w:p>
    <w:p w:rsidR="00316A85" w:rsidRDefault="008179E0">
      <w:pPr>
        <w:suppressAutoHyphens w:val="0"/>
        <w:textAlignment w:val="center"/>
      </w:pPr>
      <w:r>
        <w:rPr>
          <w:rFonts w:ascii="Verdana" w:hAnsi="Verdana" w:cs="Arial"/>
          <w:b/>
          <w:color w:val="000000"/>
          <w:sz w:val="17"/>
          <w:szCs w:val="17"/>
        </w:rPr>
        <w:pict>
          <v:shape id="_x0000_i1027" type="#_x0000_t75" style="width:502.5pt;height:3.75pt" filled="t">
            <v:fill color2="black"/>
            <v:imagedata r:id="rId5" o:title=""/>
          </v:shape>
        </w:pict>
      </w:r>
    </w:p>
    <w:p w:rsidR="00316A85" w:rsidRDefault="00316A85" w:rsidP="0085463C">
      <w:pPr>
        <w:suppressAutoHyphens w:val="0"/>
        <w:spacing w:before="60"/>
        <w:textAlignment w:val="bottom"/>
      </w:pPr>
    </w:p>
    <w:p w:rsidR="00316A85" w:rsidRDefault="00316A85">
      <w:pPr>
        <w:suppressAutoHyphens w:val="0"/>
        <w:spacing w:before="60"/>
        <w:ind w:left="2880" w:hanging="2880"/>
        <w:textAlignment w:val="bottom"/>
      </w:pPr>
      <w:r>
        <w:rPr>
          <w:rFonts w:ascii="Verdana" w:hAnsi="Verdana" w:cs="Arial"/>
          <w:b/>
          <w:color w:val="000000"/>
          <w:sz w:val="17"/>
          <w:szCs w:val="17"/>
        </w:rPr>
        <w:t>Technologies &amp; Languages</w:t>
      </w:r>
      <w:r>
        <w:rPr>
          <w:rFonts w:ascii="Verdana" w:hAnsi="Verdana" w:cs="Arial"/>
          <w:color w:val="000000"/>
          <w:sz w:val="17"/>
          <w:szCs w:val="17"/>
        </w:rPr>
        <w:t>:</w:t>
      </w:r>
      <w:r w:rsidR="007927EC">
        <w:rPr>
          <w:rFonts w:ascii="Verdana" w:hAnsi="Verdana" w:cs="Arial"/>
          <w:color w:val="000000"/>
          <w:sz w:val="17"/>
          <w:szCs w:val="17"/>
        </w:rPr>
        <w:t xml:space="preserve">    </w:t>
      </w:r>
      <w:r w:rsidR="007927EC">
        <w:rPr>
          <w:rFonts w:ascii="Verdana" w:hAnsi="Verdana" w:cs="Arial"/>
          <w:color w:val="000000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>Asp.Net (2.0, 3.5, 4.0</w:t>
      </w:r>
      <w:r w:rsidR="0082458D">
        <w:rPr>
          <w:rFonts w:ascii="Verdana" w:hAnsi="Verdana"/>
          <w:sz w:val="17"/>
          <w:szCs w:val="17"/>
        </w:rPr>
        <w:t>, 4.5</w:t>
      </w:r>
      <w:r>
        <w:rPr>
          <w:rFonts w:ascii="Verdana" w:hAnsi="Verdana"/>
          <w:sz w:val="17"/>
          <w:szCs w:val="17"/>
        </w:rPr>
        <w:t xml:space="preserve">), C#.Net, VB.Net, </w:t>
      </w:r>
      <w:r w:rsidR="00602F7D">
        <w:rPr>
          <w:rFonts w:ascii="Verdana" w:hAnsi="Verdana"/>
          <w:sz w:val="17"/>
          <w:szCs w:val="17"/>
        </w:rPr>
        <w:t xml:space="preserve">MVC, </w:t>
      </w:r>
      <w:r>
        <w:rPr>
          <w:rFonts w:ascii="Verdana" w:hAnsi="Verdana"/>
          <w:sz w:val="17"/>
          <w:szCs w:val="17"/>
        </w:rPr>
        <w:t xml:space="preserve">Ajax, </w:t>
      </w:r>
      <w:r w:rsidR="00602F7D">
        <w:rPr>
          <w:rFonts w:ascii="Verdana" w:hAnsi="Verdana"/>
          <w:sz w:val="17"/>
          <w:szCs w:val="17"/>
        </w:rPr>
        <w:t xml:space="preserve">WCF , </w:t>
      </w:r>
      <w:r>
        <w:rPr>
          <w:rFonts w:ascii="Verdana" w:hAnsi="Verdana"/>
          <w:sz w:val="17"/>
          <w:szCs w:val="17"/>
        </w:rPr>
        <w:t xml:space="preserve">Java Script, </w:t>
      </w:r>
      <w:proofErr w:type="spellStart"/>
      <w:r>
        <w:rPr>
          <w:rFonts w:ascii="Verdana" w:hAnsi="Verdana"/>
          <w:sz w:val="17"/>
          <w:szCs w:val="17"/>
        </w:rPr>
        <w:t>JQuery</w:t>
      </w:r>
      <w:proofErr w:type="spellEnd"/>
      <w:r>
        <w:rPr>
          <w:rFonts w:ascii="Verdana" w:hAnsi="Verdana"/>
          <w:sz w:val="17"/>
          <w:szCs w:val="17"/>
        </w:rPr>
        <w:t xml:space="preserve">, </w:t>
      </w:r>
      <w:r w:rsidR="007927EC">
        <w:rPr>
          <w:rFonts w:ascii="Verdana" w:hAnsi="Verdana"/>
          <w:sz w:val="17"/>
          <w:szCs w:val="17"/>
        </w:rPr>
        <w:t xml:space="preserve"> </w:t>
      </w:r>
      <w:proofErr w:type="spellStart"/>
      <w:r>
        <w:rPr>
          <w:rFonts w:ascii="Verdana" w:hAnsi="Verdana"/>
          <w:sz w:val="17"/>
          <w:szCs w:val="17"/>
        </w:rPr>
        <w:t>Linq</w:t>
      </w:r>
      <w:proofErr w:type="spellEnd"/>
      <w:r w:rsidR="00602F7D">
        <w:rPr>
          <w:rFonts w:ascii="Verdana" w:hAnsi="Verdana"/>
          <w:sz w:val="17"/>
          <w:szCs w:val="17"/>
        </w:rPr>
        <w:t xml:space="preserve">, Entity Framework, </w:t>
      </w:r>
      <w:proofErr w:type="spellStart"/>
      <w:r w:rsidR="00602F7D">
        <w:rPr>
          <w:rFonts w:ascii="Verdana" w:hAnsi="Verdana"/>
          <w:sz w:val="17"/>
          <w:szCs w:val="17"/>
        </w:rPr>
        <w:t>DotNetNuke</w:t>
      </w:r>
      <w:proofErr w:type="spellEnd"/>
      <w:r w:rsidR="00E911E7">
        <w:rPr>
          <w:rFonts w:ascii="Verdana" w:hAnsi="Verdana"/>
          <w:sz w:val="17"/>
          <w:szCs w:val="17"/>
        </w:rPr>
        <w:t>,</w:t>
      </w:r>
      <w:r w:rsidR="00E911E7" w:rsidRPr="00E911E7">
        <w:rPr>
          <w:rFonts w:ascii="Verdana" w:hAnsi="Verdana"/>
          <w:sz w:val="16"/>
          <w:szCs w:val="16"/>
        </w:rPr>
        <w:t xml:space="preserve"> </w:t>
      </w:r>
      <w:proofErr w:type="spellStart"/>
      <w:r w:rsidR="00E911E7">
        <w:rPr>
          <w:rFonts w:ascii="Verdana" w:hAnsi="Verdana"/>
          <w:sz w:val="16"/>
          <w:szCs w:val="16"/>
        </w:rPr>
        <w:t>NopCommerce</w:t>
      </w:r>
      <w:proofErr w:type="spellEnd"/>
      <w:r w:rsidR="0082458D">
        <w:rPr>
          <w:rFonts w:ascii="Verdana" w:hAnsi="Verdana"/>
          <w:sz w:val="16"/>
          <w:szCs w:val="16"/>
        </w:rPr>
        <w:t xml:space="preserve">, GPS tracking </w:t>
      </w:r>
      <w:proofErr w:type="spellStart"/>
      <w:r w:rsidR="0082458D">
        <w:rPr>
          <w:rFonts w:ascii="Verdana" w:hAnsi="Verdana"/>
          <w:sz w:val="16"/>
          <w:szCs w:val="16"/>
        </w:rPr>
        <w:t>Syatem</w:t>
      </w:r>
      <w:proofErr w:type="spellEnd"/>
      <w:r w:rsidR="0082458D">
        <w:rPr>
          <w:rFonts w:ascii="Verdana" w:hAnsi="Verdana"/>
          <w:sz w:val="16"/>
          <w:szCs w:val="16"/>
        </w:rPr>
        <w:t>.</w:t>
      </w:r>
    </w:p>
    <w:p w:rsidR="00316A85" w:rsidRDefault="00316A85">
      <w:pPr>
        <w:suppressAutoHyphens w:val="0"/>
        <w:spacing w:before="60"/>
        <w:textAlignment w:val="bottom"/>
      </w:pPr>
      <w:r>
        <w:rPr>
          <w:rFonts w:ascii="Verdana" w:hAnsi="Verdana" w:cs="Arial"/>
          <w:b/>
          <w:color w:val="000000"/>
          <w:sz w:val="17"/>
          <w:szCs w:val="17"/>
        </w:rPr>
        <w:t>Development Tools</w:t>
      </w:r>
      <w:r>
        <w:rPr>
          <w:rFonts w:ascii="Verdana" w:hAnsi="Verdana" w:cs="Arial"/>
          <w:color w:val="000000"/>
          <w:sz w:val="17"/>
          <w:szCs w:val="17"/>
        </w:rPr>
        <w:t>:                Microsoft Visual Studio</w:t>
      </w:r>
    </w:p>
    <w:p w:rsidR="00316A85" w:rsidRDefault="00316A85">
      <w:pPr>
        <w:suppressAutoHyphens w:val="0"/>
        <w:spacing w:before="60"/>
        <w:textAlignment w:val="bottom"/>
      </w:pPr>
      <w:r>
        <w:rPr>
          <w:rFonts w:ascii="Verdana" w:hAnsi="Verdana" w:cs="Arial"/>
          <w:b/>
          <w:color w:val="000000"/>
          <w:sz w:val="17"/>
          <w:szCs w:val="17"/>
        </w:rPr>
        <w:t>Database</w:t>
      </w:r>
      <w:r>
        <w:rPr>
          <w:rFonts w:ascii="Verdana" w:hAnsi="Verdana" w:cs="Arial"/>
          <w:color w:val="000000"/>
          <w:sz w:val="17"/>
          <w:szCs w:val="17"/>
        </w:rPr>
        <w:t xml:space="preserve">:                        </w:t>
      </w:r>
      <w:r w:rsidR="00AC2B17">
        <w:rPr>
          <w:rFonts w:ascii="Verdana" w:hAnsi="Verdana" w:cs="Arial"/>
          <w:color w:val="000000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>SQL Server 2005, SQL Server 2008</w:t>
      </w:r>
    </w:p>
    <w:p w:rsidR="00316A85" w:rsidRDefault="00316A85">
      <w:pPr>
        <w:suppressAutoHyphens w:val="0"/>
        <w:textAlignment w:val="center"/>
      </w:pPr>
    </w:p>
    <w:p w:rsidR="00316A85" w:rsidRPr="00350506" w:rsidRDefault="00316A85">
      <w:pPr>
        <w:suppressAutoHyphens w:val="0"/>
        <w:textAlignment w:val="center"/>
        <w:rPr>
          <w:sz w:val="20"/>
          <w:szCs w:val="20"/>
        </w:rPr>
      </w:pPr>
      <w:r w:rsidRPr="00350506">
        <w:rPr>
          <w:rFonts w:ascii="Verdana" w:hAnsi="Verdana"/>
          <w:b/>
          <w:sz w:val="20"/>
          <w:szCs w:val="20"/>
        </w:rPr>
        <w:t>CAREER CONTOUR</w:t>
      </w:r>
    </w:p>
    <w:p w:rsidR="00316A85" w:rsidRDefault="008179E0">
      <w:pPr>
        <w:suppressAutoHyphens w:val="0"/>
        <w:textAlignment w:val="center"/>
      </w:pPr>
      <w:r>
        <w:rPr>
          <w:rFonts w:ascii="Verdana" w:hAnsi="Verdana" w:cs="Arial"/>
          <w:b/>
          <w:color w:val="000000"/>
          <w:sz w:val="17"/>
          <w:szCs w:val="17"/>
        </w:rPr>
        <w:pict>
          <v:shape id="_x0000_i1028" type="#_x0000_t75" style="width:502.5pt;height:3.75pt" filled="t">
            <v:fill color2="black"/>
            <v:imagedata r:id="rId5" o:title=""/>
          </v:shape>
        </w:pict>
      </w:r>
    </w:p>
    <w:p w:rsidR="00316A85" w:rsidRDefault="00316A85">
      <w:pPr>
        <w:suppressAutoHyphens w:val="0"/>
        <w:textAlignment w:val="center"/>
      </w:pPr>
    </w:p>
    <w:p w:rsidR="00316A85" w:rsidRDefault="00316A85">
      <w:pPr>
        <w:suppressAutoHyphens w:val="0"/>
        <w:textAlignment w:val="bottom"/>
      </w:pPr>
      <w:r>
        <w:rPr>
          <w:rFonts w:ascii="Verdana" w:hAnsi="Verdana" w:cs="Arial"/>
          <w:b/>
          <w:color w:val="000000"/>
          <w:sz w:val="17"/>
          <w:szCs w:val="17"/>
        </w:rPr>
        <w:t>Since 16</w:t>
      </w:r>
      <w:r>
        <w:rPr>
          <w:rFonts w:ascii="Verdana" w:hAnsi="Verdana" w:cs="Arial"/>
          <w:b/>
          <w:color w:val="000000"/>
          <w:sz w:val="17"/>
          <w:szCs w:val="17"/>
          <w:vertAlign w:val="superscript"/>
        </w:rPr>
        <w:t xml:space="preserve">th </w:t>
      </w:r>
      <w:r>
        <w:rPr>
          <w:rFonts w:ascii="Verdana" w:hAnsi="Verdana" w:cs="Arial"/>
          <w:b/>
          <w:color w:val="000000"/>
          <w:sz w:val="17"/>
          <w:szCs w:val="17"/>
        </w:rPr>
        <w:t xml:space="preserve">Feb 2011                        </w:t>
      </w:r>
      <w:r w:rsidR="008A1792">
        <w:rPr>
          <w:rFonts w:ascii="Verdana" w:hAnsi="Verdana" w:cs="Arial"/>
          <w:b/>
          <w:color w:val="000000"/>
          <w:sz w:val="17"/>
          <w:szCs w:val="17"/>
        </w:rPr>
        <w:tab/>
      </w:r>
      <w:proofErr w:type="spellStart"/>
      <w:r>
        <w:rPr>
          <w:rFonts w:ascii="Verdana" w:hAnsi="Verdana" w:cs="Arial"/>
          <w:b/>
          <w:color w:val="000000"/>
          <w:sz w:val="17"/>
          <w:szCs w:val="17"/>
        </w:rPr>
        <w:t>Osvin</w:t>
      </w:r>
      <w:proofErr w:type="spellEnd"/>
      <w:r>
        <w:rPr>
          <w:rFonts w:ascii="Verdana" w:hAnsi="Verdana" w:cs="Arial"/>
          <w:b/>
          <w:color w:val="000000"/>
          <w:sz w:val="17"/>
          <w:szCs w:val="17"/>
        </w:rPr>
        <w:t xml:space="preserve"> Web Solutions, Chandigarh                  </w:t>
      </w:r>
      <w:r w:rsidR="008A1792">
        <w:rPr>
          <w:rFonts w:ascii="Verdana" w:hAnsi="Verdana" w:cs="Arial"/>
          <w:b/>
          <w:color w:val="000000"/>
          <w:sz w:val="17"/>
          <w:szCs w:val="17"/>
        </w:rPr>
        <w:tab/>
      </w:r>
      <w:r>
        <w:rPr>
          <w:rFonts w:ascii="Verdana" w:hAnsi="Verdana" w:cs="Arial"/>
          <w:b/>
          <w:color w:val="000000"/>
          <w:sz w:val="17"/>
          <w:szCs w:val="17"/>
        </w:rPr>
        <w:t>Sr. Software Developer</w:t>
      </w:r>
    </w:p>
    <w:p w:rsidR="00316A85" w:rsidRDefault="00316A85">
      <w:pPr>
        <w:suppressAutoHyphens w:val="0"/>
        <w:textAlignment w:val="bottom"/>
      </w:pPr>
    </w:p>
    <w:p w:rsidR="00316A85" w:rsidRDefault="00316A85">
      <w:pPr>
        <w:suppressAutoHyphens w:val="0"/>
        <w:textAlignment w:val="bottom"/>
      </w:pPr>
      <w:r>
        <w:rPr>
          <w:rFonts w:ascii="Verdana" w:hAnsi="Verdana" w:cs="Arial"/>
          <w:b/>
          <w:color w:val="000000"/>
          <w:sz w:val="17"/>
          <w:szCs w:val="17"/>
        </w:rPr>
        <w:t>7</w:t>
      </w:r>
      <w:r>
        <w:rPr>
          <w:rFonts w:ascii="Verdana" w:hAnsi="Verdana" w:cs="Arial"/>
          <w:b/>
          <w:color w:val="000000"/>
          <w:sz w:val="17"/>
          <w:szCs w:val="17"/>
          <w:vertAlign w:val="superscript"/>
        </w:rPr>
        <w:t>th</w:t>
      </w:r>
      <w:r>
        <w:rPr>
          <w:rFonts w:ascii="Verdana" w:hAnsi="Verdana" w:cs="Arial"/>
          <w:b/>
          <w:color w:val="000000"/>
          <w:sz w:val="17"/>
          <w:szCs w:val="17"/>
        </w:rPr>
        <w:t xml:space="preserve"> April 2010 to 15</w:t>
      </w:r>
      <w:r>
        <w:rPr>
          <w:rFonts w:ascii="Verdana" w:hAnsi="Verdana" w:cs="Arial"/>
          <w:b/>
          <w:color w:val="000000"/>
          <w:sz w:val="17"/>
          <w:szCs w:val="17"/>
          <w:vertAlign w:val="superscript"/>
        </w:rPr>
        <w:t>th</w:t>
      </w:r>
      <w:r>
        <w:rPr>
          <w:rFonts w:ascii="Verdana" w:hAnsi="Verdana" w:cs="Arial"/>
          <w:b/>
          <w:color w:val="000000"/>
          <w:sz w:val="17"/>
          <w:szCs w:val="17"/>
        </w:rPr>
        <w:t xml:space="preserve"> Feb 2011         </w:t>
      </w:r>
      <w:r w:rsidR="008A1792">
        <w:rPr>
          <w:rFonts w:ascii="Verdana" w:hAnsi="Verdana" w:cs="Arial"/>
          <w:b/>
          <w:color w:val="000000"/>
          <w:sz w:val="17"/>
          <w:szCs w:val="17"/>
        </w:rPr>
        <w:tab/>
      </w:r>
      <w:proofErr w:type="spellStart"/>
      <w:r>
        <w:rPr>
          <w:rFonts w:ascii="Verdana" w:hAnsi="Verdana" w:cs="Arial"/>
          <w:b/>
          <w:color w:val="000000"/>
          <w:sz w:val="17"/>
          <w:szCs w:val="17"/>
        </w:rPr>
        <w:t>DeftSoft</w:t>
      </w:r>
      <w:proofErr w:type="spellEnd"/>
      <w:r>
        <w:rPr>
          <w:rFonts w:ascii="Verdana" w:hAnsi="Verdana" w:cs="Arial"/>
          <w:b/>
          <w:color w:val="000000"/>
          <w:sz w:val="17"/>
          <w:szCs w:val="17"/>
        </w:rPr>
        <w:t xml:space="preserve"> Informatics, Chandigarh                </w:t>
      </w:r>
      <w:r w:rsidR="008A1792">
        <w:rPr>
          <w:rFonts w:ascii="Verdana" w:hAnsi="Verdana" w:cs="Arial"/>
          <w:b/>
          <w:color w:val="000000"/>
          <w:sz w:val="17"/>
          <w:szCs w:val="17"/>
        </w:rPr>
        <w:tab/>
      </w:r>
      <w:r w:rsidR="0082458D">
        <w:rPr>
          <w:rFonts w:ascii="Verdana" w:hAnsi="Verdana" w:cs="Arial"/>
          <w:b/>
          <w:color w:val="000000"/>
          <w:sz w:val="17"/>
          <w:szCs w:val="17"/>
        </w:rPr>
        <w:t xml:space="preserve">Jr. </w:t>
      </w:r>
      <w:r>
        <w:rPr>
          <w:rFonts w:ascii="Verdana" w:hAnsi="Verdana" w:cs="Arial"/>
          <w:b/>
          <w:color w:val="000000"/>
          <w:sz w:val="17"/>
          <w:szCs w:val="17"/>
        </w:rPr>
        <w:t>Software Developer</w:t>
      </w:r>
    </w:p>
    <w:p w:rsidR="00316A85" w:rsidRDefault="00316A85">
      <w:pPr>
        <w:suppressAutoHyphens w:val="0"/>
        <w:textAlignment w:val="bottom"/>
      </w:pPr>
    </w:p>
    <w:p w:rsidR="00316A85" w:rsidRDefault="00316A85">
      <w:pPr>
        <w:suppressAutoHyphens w:val="0"/>
      </w:pPr>
      <w:r>
        <w:rPr>
          <w:rFonts w:ascii="Verdana" w:hAnsi="Verdana" w:cs="Arial"/>
          <w:b/>
          <w:sz w:val="17"/>
          <w:szCs w:val="17"/>
        </w:rPr>
        <w:t>Key Deliverables:</w:t>
      </w:r>
    </w:p>
    <w:p w:rsidR="00316A85" w:rsidRDefault="00316A85">
      <w:pPr>
        <w:suppressAutoHyphens w:val="0"/>
        <w:spacing w:before="60"/>
        <w:textAlignment w:val="bottom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S/W Development / SDLC Planning &amp; Co-ordination</w:t>
      </w:r>
    </w:p>
    <w:p w:rsidR="00316A85" w:rsidRDefault="00316A85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Providing implementation, coding, application maintenance and enhancement support to the client with regard to the product / software application.</w:t>
      </w:r>
    </w:p>
    <w:p w:rsidR="00316A85" w:rsidRDefault="00316A85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Carrying out requirement analysis, designing and programming of applications as per specification documents as and when allocated. </w:t>
      </w:r>
    </w:p>
    <w:p w:rsidR="00316A85" w:rsidRDefault="00316A85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Maintaining and complying with project management schedules.</w:t>
      </w:r>
    </w:p>
    <w:p w:rsidR="00316A85" w:rsidRDefault="00316A85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Reviewing the functional requirement documents.</w:t>
      </w:r>
    </w:p>
    <w:p w:rsidR="00316A85" w:rsidRDefault="00316A85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Conducting functional tests and analysis of reported defects.</w:t>
      </w:r>
    </w:p>
    <w:p w:rsidR="00316A85" w:rsidRDefault="00316A85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Handling testing, debugging and troubleshooting of the application.</w:t>
      </w:r>
    </w:p>
    <w:p w:rsidR="00316A85" w:rsidRDefault="00F74DA1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color w:val="000000"/>
          <w:sz w:val="17"/>
          <w:szCs w:val="17"/>
        </w:rPr>
      </w:pPr>
      <w:r>
        <w:rPr>
          <w:rFonts w:ascii="Verdana" w:hAnsi="Verdana" w:cs="Arial"/>
          <w:color w:val="000000"/>
          <w:sz w:val="17"/>
          <w:szCs w:val="17"/>
        </w:rPr>
        <w:t>Analyzing</w:t>
      </w:r>
      <w:r w:rsidR="00316A85">
        <w:rPr>
          <w:rFonts w:ascii="Verdana" w:hAnsi="Verdana" w:cs="Arial"/>
          <w:color w:val="000000"/>
          <w:sz w:val="17"/>
          <w:szCs w:val="17"/>
        </w:rPr>
        <w:t xml:space="preserve"> and finding the root cause for the problem. </w:t>
      </w:r>
    </w:p>
    <w:p w:rsidR="00316A85" w:rsidRDefault="00316A85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color w:val="000000"/>
          <w:sz w:val="17"/>
          <w:szCs w:val="17"/>
        </w:rPr>
      </w:pPr>
      <w:r>
        <w:rPr>
          <w:rFonts w:ascii="Verdana" w:hAnsi="Verdana" w:cs="Arial"/>
          <w:color w:val="000000"/>
          <w:sz w:val="17"/>
          <w:szCs w:val="17"/>
        </w:rPr>
        <w:t>Interacting with onsite, as this is Enhancement project.</w:t>
      </w:r>
    </w:p>
    <w:p w:rsidR="00316A85" w:rsidRDefault="00316A85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color w:val="000000"/>
          <w:sz w:val="17"/>
          <w:szCs w:val="17"/>
        </w:rPr>
      </w:pPr>
      <w:r>
        <w:rPr>
          <w:rFonts w:ascii="Verdana" w:hAnsi="Verdana" w:cs="Arial"/>
          <w:color w:val="000000"/>
          <w:sz w:val="17"/>
          <w:szCs w:val="17"/>
        </w:rPr>
        <w:t>Involving in Requirement, Design and Code Review.</w:t>
      </w:r>
    </w:p>
    <w:p w:rsidR="00316A85" w:rsidRDefault="00316A85">
      <w:pPr>
        <w:suppressAutoHyphens w:val="0"/>
        <w:textAlignment w:val="bottom"/>
      </w:pPr>
    </w:p>
    <w:p w:rsidR="00316A85" w:rsidRPr="00350506" w:rsidRDefault="00316A85">
      <w:pPr>
        <w:suppressAutoHyphens w:val="0"/>
        <w:textAlignment w:val="center"/>
        <w:rPr>
          <w:sz w:val="20"/>
          <w:szCs w:val="20"/>
        </w:rPr>
      </w:pPr>
      <w:r w:rsidRPr="00350506">
        <w:rPr>
          <w:rFonts w:ascii="Verdana" w:hAnsi="Verdana"/>
          <w:b/>
          <w:color w:val="000000"/>
          <w:sz w:val="20"/>
          <w:szCs w:val="20"/>
        </w:rPr>
        <w:t>PROJECTS HANDLED</w:t>
      </w:r>
    </w:p>
    <w:p w:rsidR="00316A85" w:rsidRDefault="008179E0">
      <w:pPr>
        <w:suppressAutoHyphens w:val="0"/>
        <w:textAlignment w:val="center"/>
        <w:rPr>
          <w:rFonts w:ascii="Verdana" w:hAnsi="Verdana" w:cs="Arial"/>
          <w:b/>
          <w:color w:val="000000"/>
          <w:sz w:val="17"/>
          <w:szCs w:val="17"/>
        </w:rPr>
      </w:pPr>
      <w:r>
        <w:rPr>
          <w:rFonts w:ascii="Verdana" w:hAnsi="Verdana" w:cs="Arial"/>
          <w:b/>
          <w:color w:val="000000"/>
          <w:sz w:val="17"/>
          <w:szCs w:val="17"/>
        </w:rPr>
        <w:pict>
          <v:shape id="_x0000_i1029" type="#_x0000_t75" style="width:502.5pt;height:3.75pt" filled="t">
            <v:fill color2="black"/>
            <v:imagedata r:id="rId5" o:title=""/>
          </v:shape>
        </w:pict>
      </w:r>
    </w:p>
    <w:p w:rsidR="002C34DF" w:rsidRDefault="002C34DF">
      <w:pPr>
        <w:suppressAutoHyphens w:val="0"/>
        <w:textAlignment w:val="center"/>
        <w:rPr>
          <w:rFonts w:ascii="Verdana" w:hAnsi="Verdana" w:cs="Arial"/>
          <w:b/>
          <w:color w:val="000000"/>
          <w:sz w:val="17"/>
          <w:szCs w:val="17"/>
        </w:rPr>
      </w:pPr>
    </w:p>
    <w:p w:rsidR="005030EE" w:rsidRDefault="005030EE" w:rsidP="005030EE">
      <w:pPr>
        <w:suppressAutoHyphens w:val="0"/>
        <w:spacing w:before="40"/>
        <w:ind w:left="1440" w:hanging="1440"/>
        <w:textAlignment w:val="bottom"/>
      </w:pPr>
      <w:r>
        <w:rPr>
          <w:rFonts w:ascii="Verdana" w:hAnsi="Verdana" w:cs="Arial"/>
          <w:b/>
          <w:color w:val="000000"/>
          <w:sz w:val="17"/>
          <w:szCs w:val="17"/>
        </w:rPr>
        <w:t>Project:</w:t>
      </w:r>
      <w:r>
        <w:rPr>
          <w:rFonts w:ascii="Verdana" w:hAnsi="Verdana" w:cs="Arial"/>
          <w:b/>
          <w:color w:val="000000"/>
          <w:sz w:val="17"/>
          <w:szCs w:val="17"/>
        </w:rPr>
        <w:tab/>
      </w:r>
      <w:r w:rsidR="0056043F">
        <w:rPr>
          <w:rFonts w:ascii="Verdana" w:hAnsi="Verdana" w:cs="Arial"/>
          <w:color w:val="000000"/>
          <w:sz w:val="17"/>
          <w:szCs w:val="17"/>
        </w:rPr>
        <w:t xml:space="preserve">Bus Tracking </w:t>
      </w:r>
      <w:proofErr w:type="spellStart"/>
      <w:r w:rsidR="0056043F">
        <w:rPr>
          <w:rFonts w:ascii="Verdana" w:hAnsi="Verdana" w:cs="Arial"/>
          <w:color w:val="000000"/>
          <w:sz w:val="17"/>
          <w:szCs w:val="17"/>
        </w:rPr>
        <w:t>Syatem</w:t>
      </w:r>
      <w:proofErr w:type="spellEnd"/>
      <w:r>
        <w:rPr>
          <w:rFonts w:ascii="Verdana" w:hAnsi="Verdana" w:cs="Arial"/>
          <w:color w:val="000000"/>
          <w:sz w:val="17"/>
          <w:szCs w:val="17"/>
        </w:rPr>
        <w:t xml:space="preserve"> (</w:t>
      </w:r>
      <w:r w:rsidR="0056043F">
        <w:rPr>
          <w:rFonts w:ascii="Verdana" w:hAnsi="Verdana" w:cs="Arial"/>
          <w:sz w:val="17"/>
          <w:szCs w:val="17"/>
        </w:rPr>
        <w:t>Microsoft Visual Studio 2012</w:t>
      </w:r>
      <w:r>
        <w:rPr>
          <w:rFonts w:ascii="Verdana" w:hAnsi="Verdana" w:cs="Arial"/>
          <w:sz w:val="17"/>
          <w:szCs w:val="17"/>
        </w:rPr>
        <w:t xml:space="preserve">, </w:t>
      </w:r>
      <w:r w:rsidR="0056043F" w:rsidRPr="0056043F">
        <w:rPr>
          <w:rFonts w:ascii="Verdana" w:hAnsi="Verdana" w:cs="Arial"/>
          <w:color w:val="000000"/>
          <w:sz w:val="17"/>
          <w:szCs w:val="17"/>
        </w:rPr>
        <w:t>asp.net</w:t>
      </w:r>
      <w:r w:rsidR="0056043F">
        <w:rPr>
          <w:rFonts w:ascii="Verdana" w:hAnsi="Verdana" w:cs="Arial"/>
          <w:color w:val="000000"/>
          <w:sz w:val="17"/>
          <w:szCs w:val="17"/>
        </w:rPr>
        <w:t xml:space="preserve">, </w:t>
      </w:r>
      <w:r>
        <w:rPr>
          <w:rFonts w:ascii="Verdana" w:hAnsi="Verdana" w:cs="Arial"/>
          <w:color w:val="000000"/>
          <w:sz w:val="17"/>
          <w:szCs w:val="17"/>
        </w:rPr>
        <w:t xml:space="preserve">C#, </w:t>
      </w:r>
      <w:proofErr w:type="spellStart"/>
      <w:r>
        <w:rPr>
          <w:rFonts w:ascii="Verdana" w:hAnsi="Verdana" w:cs="Arial"/>
          <w:color w:val="000000"/>
          <w:sz w:val="17"/>
          <w:szCs w:val="17"/>
        </w:rPr>
        <w:t>JQuery</w:t>
      </w:r>
      <w:proofErr w:type="spellEnd"/>
      <w:r>
        <w:rPr>
          <w:rFonts w:ascii="Verdana" w:hAnsi="Verdana" w:cs="Arial"/>
          <w:color w:val="000000"/>
          <w:sz w:val="17"/>
          <w:szCs w:val="17"/>
        </w:rPr>
        <w:t xml:space="preserve">, </w:t>
      </w:r>
      <w:r w:rsidR="0056043F">
        <w:rPr>
          <w:rFonts w:ascii="Verdana" w:hAnsi="Verdana" w:cs="Arial"/>
          <w:color w:val="000000"/>
          <w:sz w:val="17"/>
          <w:szCs w:val="17"/>
        </w:rPr>
        <w:t>Google map</w:t>
      </w:r>
      <w:r>
        <w:rPr>
          <w:rFonts w:ascii="Verdana" w:hAnsi="Verdana" w:cs="Arial"/>
          <w:color w:val="000000"/>
          <w:sz w:val="17"/>
          <w:szCs w:val="17"/>
        </w:rPr>
        <w:t xml:space="preserve"> API,</w:t>
      </w:r>
      <w:r w:rsidR="00E12827">
        <w:rPr>
          <w:rFonts w:ascii="Verdana" w:hAnsi="Verdana" w:cs="Arial"/>
          <w:color w:val="000000"/>
          <w:sz w:val="17"/>
          <w:szCs w:val="17"/>
        </w:rPr>
        <w:t>GPS tracking system</w:t>
      </w:r>
      <w:r>
        <w:rPr>
          <w:rFonts w:ascii="Verdana" w:hAnsi="Verdana" w:cs="Arial"/>
          <w:color w:val="000000"/>
          <w:sz w:val="17"/>
          <w:szCs w:val="17"/>
        </w:rPr>
        <w:t>)</w:t>
      </w:r>
    </w:p>
    <w:p w:rsidR="005030EE" w:rsidRDefault="005030EE" w:rsidP="005030EE">
      <w:pPr>
        <w:suppressAutoHyphens w:val="0"/>
        <w:spacing w:before="40"/>
        <w:ind w:left="2160" w:hanging="2160"/>
        <w:textAlignment w:val="bottom"/>
      </w:pPr>
      <w:r>
        <w:rPr>
          <w:rFonts w:ascii="Verdana" w:hAnsi="Verdana" w:cs="Arial"/>
          <w:b/>
          <w:color w:val="000000"/>
          <w:sz w:val="17"/>
          <w:szCs w:val="17"/>
        </w:rPr>
        <w:t>Period:</w:t>
      </w:r>
      <w:r>
        <w:rPr>
          <w:rFonts w:ascii="Verdana" w:hAnsi="Verdana" w:cs="Arial"/>
          <w:color w:val="000000"/>
          <w:sz w:val="17"/>
          <w:szCs w:val="17"/>
        </w:rPr>
        <w:t xml:space="preserve">             </w:t>
      </w:r>
      <w:r w:rsidR="00E12827">
        <w:rPr>
          <w:rFonts w:ascii="Verdana" w:hAnsi="Verdana" w:cs="Arial"/>
          <w:color w:val="000000"/>
          <w:sz w:val="17"/>
          <w:szCs w:val="17"/>
        </w:rPr>
        <w:t>1.</w:t>
      </w:r>
      <w:r>
        <w:rPr>
          <w:rFonts w:ascii="Verdana" w:hAnsi="Verdana" w:cs="Arial"/>
          <w:color w:val="000000"/>
          <w:sz w:val="17"/>
          <w:szCs w:val="17"/>
        </w:rPr>
        <w:t>5 Month</w:t>
      </w:r>
    </w:p>
    <w:p w:rsidR="005030EE" w:rsidRDefault="005030EE" w:rsidP="005030EE">
      <w:pPr>
        <w:suppressAutoHyphens w:val="0"/>
        <w:spacing w:before="40"/>
        <w:ind w:left="2160" w:hanging="2160"/>
        <w:textAlignment w:val="bottom"/>
      </w:pPr>
      <w:r>
        <w:rPr>
          <w:rFonts w:ascii="Verdana" w:hAnsi="Verdana" w:cs="Arial"/>
          <w:b/>
          <w:color w:val="000000"/>
          <w:sz w:val="17"/>
          <w:szCs w:val="17"/>
        </w:rPr>
        <w:t xml:space="preserve">Role:        </w:t>
      </w:r>
      <w:r>
        <w:rPr>
          <w:rFonts w:ascii="Verdana" w:hAnsi="Verdana" w:cs="Arial"/>
          <w:color w:val="000000"/>
          <w:sz w:val="17"/>
          <w:szCs w:val="17"/>
        </w:rPr>
        <w:t xml:space="preserve">        </w:t>
      </w:r>
      <w:r w:rsidR="0054520C">
        <w:rPr>
          <w:rFonts w:ascii="Verdana" w:hAnsi="Verdana" w:cs="Arial"/>
          <w:color w:val="000000"/>
          <w:sz w:val="17"/>
          <w:szCs w:val="17"/>
        </w:rPr>
        <w:t xml:space="preserve">Sr. </w:t>
      </w:r>
      <w:r>
        <w:rPr>
          <w:rFonts w:ascii="Verdana" w:hAnsi="Verdana" w:cs="Arial"/>
          <w:color w:val="000000"/>
          <w:sz w:val="17"/>
          <w:szCs w:val="17"/>
        </w:rPr>
        <w:t xml:space="preserve">Software Developer </w:t>
      </w:r>
    </w:p>
    <w:p w:rsidR="00897CCA" w:rsidRDefault="005030EE" w:rsidP="005030EE">
      <w:pPr>
        <w:rPr>
          <w:rFonts w:ascii="Verdana" w:hAnsi="Verdana"/>
          <w:sz w:val="16"/>
          <w:szCs w:val="16"/>
        </w:rPr>
      </w:pPr>
      <w:r>
        <w:rPr>
          <w:rFonts w:ascii="Verdana" w:hAnsi="Verdana" w:cs="Arial"/>
          <w:b/>
          <w:color w:val="000000"/>
          <w:sz w:val="17"/>
          <w:szCs w:val="17"/>
        </w:rPr>
        <w:t>Description:</w:t>
      </w:r>
      <w:r>
        <w:rPr>
          <w:rFonts w:ascii="Verdana" w:hAnsi="Verdana" w:cs="Arial"/>
          <w:color w:val="000000"/>
          <w:sz w:val="17"/>
          <w:szCs w:val="17"/>
        </w:rPr>
        <w:tab/>
      </w:r>
      <w:r w:rsidR="0054520C">
        <w:rPr>
          <w:rFonts w:ascii="Verdana" w:hAnsi="Verdana"/>
          <w:sz w:val="16"/>
          <w:szCs w:val="16"/>
        </w:rPr>
        <w:t>It’s a project to track the buses using GPS system.</w:t>
      </w:r>
      <w:r w:rsidR="00897CCA">
        <w:rPr>
          <w:rFonts w:ascii="Verdana" w:hAnsi="Verdana"/>
          <w:sz w:val="16"/>
          <w:szCs w:val="16"/>
        </w:rPr>
        <w:t xml:space="preserve"> Create bus companies, bus scheduling, create different routes, buses timing everything is managed by this project. </w:t>
      </w:r>
    </w:p>
    <w:p w:rsidR="00897CCA" w:rsidRDefault="00897CCA" w:rsidP="005030EE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This project has 3 main part :-</w:t>
      </w:r>
    </w:p>
    <w:p w:rsidR="00897CCA" w:rsidRDefault="00897CCA" w:rsidP="005030EE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Admin</w:t>
      </w:r>
      <w:r w:rsidR="00EF0312">
        <w:rPr>
          <w:rFonts w:ascii="Verdana" w:hAnsi="Verdana"/>
          <w:sz w:val="16"/>
          <w:szCs w:val="16"/>
        </w:rPr>
        <w:t>:</w:t>
      </w:r>
      <w:r>
        <w:rPr>
          <w:rFonts w:ascii="Verdana" w:hAnsi="Verdana"/>
          <w:sz w:val="16"/>
          <w:szCs w:val="16"/>
        </w:rPr>
        <w:t xml:space="preserve"> To create the trackers, assign the trackers to buses, create/manage companies everything is under admin section.</w:t>
      </w:r>
    </w:p>
    <w:p w:rsidR="00EF0312" w:rsidRDefault="00EF0312" w:rsidP="005030EE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Company:</w:t>
      </w:r>
      <w:r w:rsidR="00897CCA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>Assign the schedule to buses, assign route to buses, track the buses position are under company section.</w:t>
      </w:r>
    </w:p>
    <w:p w:rsidR="00EF0312" w:rsidRDefault="00EF0312" w:rsidP="005030EE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End User: End users can select their route and stop and get the remaining time when the bus will come and also track the buses on Google map.</w:t>
      </w:r>
    </w:p>
    <w:p w:rsidR="005030EE" w:rsidRPr="001E34E0" w:rsidRDefault="005030EE" w:rsidP="001E34E0">
      <w:r>
        <w:rPr>
          <w:rFonts w:ascii="Verdana" w:hAnsi="Verdana" w:cs="Arial"/>
          <w:color w:val="000000"/>
          <w:sz w:val="17"/>
          <w:szCs w:val="17"/>
        </w:rPr>
        <w:t xml:space="preserve"> </w:t>
      </w:r>
    </w:p>
    <w:p w:rsidR="005030EE" w:rsidRDefault="005030EE" w:rsidP="005030EE">
      <w:pPr>
        <w:suppressAutoHyphens w:val="0"/>
        <w:spacing w:before="40"/>
        <w:textAlignment w:val="bottom"/>
        <w:rPr>
          <w:rFonts w:ascii="Verdana" w:hAnsi="Verdana" w:cs="Arial"/>
          <w:b/>
          <w:color w:val="000000"/>
          <w:sz w:val="17"/>
          <w:szCs w:val="17"/>
        </w:rPr>
      </w:pPr>
      <w:r>
        <w:rPr>
          <w:rFonts w:ascii="Verdana" w:hAnsi="Verdana" w:cs="Arial"/>
          <w:b/>
          <w:color w:val="000000"/>
          <w:sz w:val="17"/>
          <w:szCs w:val="17"/>
        </w:rPr>
        <w:t>Responsibilities:</w:t>
      </w:r>
    </w:p>
    <w:p w:rsidR="005030EE" w:rsidRDefault="005030EE" w:rsidP="005030EE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Worked on admin</w:t>
      </w:r>
      <w:r w:rsidR="001E34E0">
        <w:rPr>
          <w:rFonts w:ascii="Verdana" w:hAnsi="Verdana" w:cs="Arial"/>
          <w:sz w:val="17"/>
          <w:szCs w:val="17"/>
        </w:rPr>
        <w:t>, company</w:t>
      </w:r>
      <w:r>
        <w:rPr>
          <w:rFonts w:ascii="Verdana" w:hAnsi="Verdana" w:cs="Arial"/>
          <w:sz w:val="17"/>
          <w:szCs w:val="17"/>
        </w:rPr>
        <w:t xml:space="preserve"> &amp;</w:t>
      </w:r>
      <w:r w:rsidR="001E34E0">
        <w:rPr>
          <w:rFonts w:ascii="Verdana" w:hAnsi="Verdana" w:cs="Arial"/>
          <w:sz w:val="17"/>
          <w:szCs w:val="17"/>
        </w:rPr>
        <w:t xml:space="preserve"> </w:t>
      </w:r>
      <w:r>
        <w:rPr>
          <w:rFonts w:ascii="Verdana" w:hAnsi="Verdana" w:cs="Arial"/>
          <w:sz w:val="17"/>
          <w:szCs w:val="17"/>
        </w:rPr>
        <w:t xml:space="preserve">user modules as well as </w:t>
      </w:r>
      <w:r w:rsidR="001E34E0">
        <w:rPr>
          <w:rFonts w:ascii="Verdana" w:hAnsi="Verdana" w:cs="Arial"/>
          <w:sz w:val="17"/>
          <w:szCs w:val="17"/>
        </w:rPr>
        <w:t>create</w:t>
      </w:r>
      <w:r>
        <w:rPr>
          <w:rFonts w:ascii="Verdana" w:hAnsi="Verdana" w:cs="Arial"/>
          <w:sz w:val="17"/>
          <w:szCs w:val="17"/>
        </w:rPr>
        <w:t xml:space="preserve"> Table and Stored Procedures.        </w:t>
      </w:r>
    </w:p>
    <w:p w:rsidR="005030EE" w:rsidRDefault="005030EE" w:rsidP="005030EE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Made scheduler to see </w:t>
      </w:r>
      <w:r w:rsidR="001E34E0">
        <w:rPr>
          <w:rFonts w:ascii="Verdana" w:hAnsi="Verdana" w:cs="Arial"/>
          <w:sz w:val="17"/>
          <w:szCs w:val="17"/>
        </w:rPr>
        <w:t>for the buses</w:t>
      </w:r>
      <w:r>
        <w:rPr>
          <w:rFonts w:ascii="Verdana" w:hAnsi="Verdana" w:cs="Arial"/>
          <w:sz w:val="17"/>
          <w:szCs w:val="17"/>
        </w:rPr>
        <w:t xml:space="preserve">.                </w:t>
      </w:r>
    </w:p>
    <w:p w:rsidR="005030EE" w:rsidRDefault="001E34E0" w:rsidP="005030EE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Create dynamic routes on </w:t>
      </w:r>
      <w:proofErr w:type="spellStart"/>
      <w:r>
        <w:rPr>
          <w:rFonts w:ascii="Verdana" w:hAnsi="Verdana" w:cs="Arial"/>
          <w:sz w:val="17"/>
          <w:szCs w:val="17"/>
        </w:rPr>
        <w:t>google</w:t>
      </w:r>
      <w:proofErr w:type="spellEnd"/>
      <w:r>
        <w:rPr>
          <w:rFonts w:ascii="Verdana" w:hAnsi="Verdana" w:cs="Arial"/>
          <w:sz w:val="17"/>
          <w:szCs w:val="17"/>
        </w:rPr>
        <w:t xml:space="preserve"> map</w:t>
      </w:r>
      <w:r w:rsidR="005030EE">
        <w:rPr>
          <w:rFonts w:ascii="Verdana" w:hAnsi="Verdana" w:cs="Arial"/>
          <w:sz w:val="17"/>
          <w:szCs w:val="17"/>
        </w:rPr>
        <w:t>.</w:t>
      </w:r>
    </w:p>
    <w:p w:rsidR="005030EE" w:rsidRDefault="005030EE" w:rsidP="005030EE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Worked on </w:t>
      </w:r>
      <w:proofErr w:type="spellStart"/>
      <w:r>
        <w:rPr>
          <w:rFonts w:ascii="Verdana" w:hAnsi="Verdana" w:cs="Arial"/>
          <w:sz w:val="17"/>
          <w:szCs w:val="17"/>
        </w:rPr>
        <w:t>JQuery</w:t>
      </w:r>
      <w:proofErr w:type="spellEnd"/>
      <w:r>
        <w:rPr>
          <w:rFonts w:ascii="Verdana" w:hAnsi="Verdana" w:cs="Arial"/>
          <w:sz w:val="17"/>
          <w:szCs w:val="17"/>
        </w:rPr>
        <w:t xml:space="preserve"> for Client side Validation.</w:t>
      </w:r>
    </w:p>
    <w:p w:rsidR="005030EE" w:rsidRDefault="005030EE" w:rsidP="005030EE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Used CSS classes to design the user interface.</w:t>
      </w:r>
    </w:p>
    <w:p w:rsidR="005030EE" w:rsidRDefault="005030EE" w:rsidP="005030EE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Participated in Business Layer coding.</w:t>
      </w:r>
    </w:p>
    <w:p w:rsidR="005030EE" w:rsidRDefault="005030EE" w:rsidP="005030EE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Integrated </w:t>
      </w:r>
      <w:r w:rsidR="001E34E0">
        <w:rPr>
          <w:rFonts w:ascii="Verdana" w:hAnsi="Verdana" w:cs="Arial"/>
          <w:sz w:val="17"/>
          <w:szCs w:val="17"/>
        </w:rPr>
        <w:t>GPS tracker system</w:t>
      </w:r>
      <w:r>
        <w:rPr>
          <w:rFonts w:ascii="Verdana" w:hAnsi="Verdana" w:cs="Arial"/>
          <w:sz w:val="17"/>
          <w:szCs w:val="17"/>
        </w:rPr>
        <w:t>.</w:t>
      </w:r>
    </w:p>
    <w:p w:rsidR="005030EE" w:rsidRDefault="005030EE" w:rsidP="005030EE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Implemented web services to auto fill the textboxes.</w:t>
      </w:r>
    </w:p>
    <w:p w:rsidR="005030EE" w:rsidRDefault="005030EE" w:rsidP="005030EE">
      <w:pPr>
        <w:numPr>
          <w:ilvl w:val="0"/>
          <w:numId w:val="3"/>
        </w:numPr>
        <w:suppressAutoHyphens w:val="0"/>
        <w:textAlignment w:val="center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Tested all the modules.</w:t>
      </w:r>
    </w:p>
    <w:p w:rsidR="005030EE" w:rsidRPr="00563013" w:rsidRDefault="005030EE" w:rsidP="005030EE">
      <w:pPr>
        <w:suppressAutoHyphens w:val="0"/>
        <w:ind w:left="288"/>
        <w:textAlignment w:val="center"/>
        <w:rPr>
          <w:rFonts w:ascii="Verdana" w:hAnsi="Verdana" w:cs="Arial"/>
          <w:sz w:val="17"/>
          <w:szCs w:val="17"/>
        </w:rPr>
      </w:pPr>
    </w:p>
    <w:p w:rsidR="005030EE" w:rsidRDefault="005030EE" w:rsidP="005030EE">
      <w:pPr>
        <w:suppressAutoHyphens w:val="0"/>
        <w:textAlignment w:val="center"/>
      </w:pPr>
      <w:r>
        <w:rPr>
          <w:rFonts w:ascii="Verdana" w:hAnsi="Verdana" w:cs="Arial"/>
          <w:sz w:val="17"/>
          <w:szCs w:val="17"/>
        </w:rPr>
        <w:tab/>
        <w:t>___________________________________________________________________________________</w:t>
      </w:r>
    </w:p>
    <w:p w:rsidR="005030EE" w:rsidRDefault="005030EE" w:rsidP="005030EE">
      <w:pPr>
        <w:suppressAutoHyphens w:val="0"/>
        <w:textAlignment w:val="center"/>
      </w:pPr>
    </w:p>
    <w:p w:rsidR="005030EE" w:rsidRDefault="005030EE" w:rsidP="00E41AC5">
      <w:pPr>
        <w:suppressAutoHyphens w:val="0"/>
        <w:spacing w:before="40"/>
        <w:ind w:left="1440" w:hanging="1440"/>
        <w:textAlignment w:val="bottom"/>
        <w:rPr>
          <w:rFonts w:ascii="Verdana" w:hAnsi="Verdana" w:cs="Arial"/>
          <w:b/>
          <w:color w:val="000000"/>
          <w:sz w:val="17"/>
          <w:szCs w:val="17"/>
        </w:rPr>
      </w:pPr>
    </w:p>
    <w:p w:rsidR="002C34DF" w:rsidRDefault="002C34DF" w:rsidP="00E41AC5">
      <w:pPr>
        <w:suppressAutoHyphens w:val="0"/>
        <w:spacing w:before="40"/>
        <w:ind w:left="1440" w:hanging="1440"/>
        <w:textAlignment w:val="bottom"/>
      </w:pPr>
      <w:r>
        <w:rPr>
          <w:rFonts w:ascii="Verdana" w:hAnsi="Verdana" w:cs="Arial"/>
          <w:b/>
          <w:color w:val="000000"/>
          <w:sz w:val="17"/>
          <w:szCs w:val="17"/>
        </w:rPr>
        <w:t>Project:</w:t>
      </w:r>
      <w:r w:rsidR="008D7302">
        <w:rPr>
          <w:rFonts w:ascii="Verdana" w:hAnsi="Verdana" w:cs="Arial"/>
          <w:b/>
          <w:color w:val="000000"/>
          <w:sz w:val="17"/>
          <w:szCs w:val="17"/>
        </w:rPr>
        <w:tab/>
      </w:r>
      <w:proofErr w:type="spellStart"/>
      <w:r w:rsidR="00F50FC4">
        <w:rPr>
          <w:rFonts w:ascii="Verdana" w:hAnsi="Verdana" w:cs="Arial"/>
          <w:color w:val="000000"/>
          <w:sz w:val="17"/>
          <w:szCs w:val="17"/>
        </w:rPr>
        <w:t>Apolyon</w:t>
      </w:r>
      <w:proofErr w:type="spellEnd"/>
      <w:r>
        <w:rPr>
          <w:rFonts w:ascii="Verdana" w:hAnsi="Verdana" w:cs="Arial"/>
          <w:color w:val="000000"/>
          <w:sz w:val="17"/>
          <w:szCs w:val="17"/>
        </w:rPr>
        <w:t xml:space="preserve"> (</w:t>
      </w:r>
      <w:r w:rsidR="00F50FC4">
        <w:rPr>
          <w:rFonts w:ascii="Verdana" w:hAnsi="Verdana" w:cs="Arial"/>
          <w:sz w:val="17"/>
          <w:szCs w:val="17"/>
        </w:rPr>
        <w:t xml:space="preserve">Microsoft Visual Studio 2010, </w:t>
      </w:r>
      <w:r w:rsidR="00F50FC4" w:rsidRPr="00EE78B6">
        <w:rPr>
          <w:rFonts w:ascii="Verdana" w:hAnsi="Verdana" w:cs="Arial"/>
          <w:b/>
          <w:color w:val="000000"/>
          <w:sz w:val="17"/>
          <w:szCs w:val="17"/>
        </w:rPr>
        <w:t>MVC 3.0</w:t>
      </w:r>
      <w:r w:rsidR="00EE78B6">
        <w:rPr>
          <w:rFonts w:ascii="Verdana" w:hAnsi="Verdana" w:cs="Arial"/>
          <w:color w:val="000000"/>
          <w:sz w:val="17"/>
          <w:szCs w:val="17"/>
        </w:rPr>
        <w:t xml:space="preserve">, </w:t>
      </w:r>
      <w:proofErr w:type="spellStart"/>
      <w:r w:rsidR="00EE78B6">
        <w:rPr>
          <w:rFonts w:ascii="Verdana" w:hAnsi="Verdana" w:cs="Arial"/>
          <w:color w:val="000000"/>
          <w:sz w:val="17"/>
          <w:szCs w:val="17"/>
        </w:rPr>
        <w:t>Linq</w:t>
      </w:r>
      <w:proofErr w:type="spellEnd"/>
      <w:r w:rsidR="0081766E">
        <w:rPr>
          <w:rFonts w:ascii="Verdana" w:hAnsi="Verdana" w:cs="Arial"/>
          <w:color w:val="000000"/>
          <w:sz w:val="17"/>
          <w:szCs w:val="17"/>
        </w:rPr>
        <w:t xml:space="preserve">, C#, </w:t>
      </w:r>
      <w:proofErr w:type="spellStart"/>
      <w:r w:rsidR="0081766E">
        <w:rPr>
          <w:rFonts w:ascii="Verdana" w:hAnsi="Verdana" w:cs="Arial"/>
          <w:color w:val="000000"/>
          <w:sz w:val="17"/>
          <w:szCs w:val="17"/>
        </w:rPr>
        <w:t>JQuery</w:t>
      </w:r>
      <w:proofErr w:type="spellEnd"/>
      <w:r w:rsidR="00F50FC4">
        <w:rPr>
          <w:rFonts w:ascii="Verdana" w:hAnsi="Verdana" w:cs="Arial"/>
          <w:color w:val="000000"/>
          <w:sz w:val="17"/>
          <w:szCs w:val="17"/>
        </w:rPr>
        <w:t xml:space="preserve">, </w:t>
      </w:r>
      <w:proofErr w:type="spellStart"/>
      <w:r w:rsidR="00F50FC4">
        <w:rPr>
          <w:rFonts w:ascii="Verdana" w:hAnsi="Verdana" w:cs="Arial"/>
          <w:color w:val="000000"/>
          <w:sz w:val="17"/>
          <w:szCs w:val="17"/>
        </w:rPr>
        <w:t>Facebook</w:t>
      </w:r>
      <w:proofErr w:type="spellEnd"/>
      <w:r w:rsidR="00F50FC4">
        <w:rPr>
          <w:rFonts w:ascii="Verdana" w:hAnsi="Verdana" w:cs="Arial"/>
          <w:color w:val="000000"/>
          <w:sz w:val="17"/>
          <w:szCs w:val="17"/>
        </w:rPr>
        <w:t xml:space="preserve"> API</w:t>
      </w:r>
      <w:r w:rsidR="0081766E">
        <w:rPr>
          <w:rFonts w:ascii="Verdana" w:hAnsi="Verdana" w:cs="Arial"/>
          <w:color w:val="000000"/>
          <w:sz w:val="17"/>
          <w:szCs w:val="17"/>
        </w:rPr>
        <w:t>,</w:t>
      </w:r>
      <w:r w:rsidR="0081766E" w:rsidRPr="0081766E">
        <w:t xml:space="preserve"> </w:t>
      </w:r>
      <w:proofErr w:type="spellStart"/>
      <w:r w:rsidR="0081766E" w:rsidRPr="0081766E">
        <w:rPr>
          <w:rFonts w:ascii="Verdana" w:hAnsi="Verdana" w:cs="Arial"/>
          <w:color w:val="000000"/>
          <w:sz w:val="17"/>
          <w:szCs w:val="17"/>
        </w:rPr>
        <w:t>jwplayer</w:t>
      </w:r>
      <w:proofErr w:type="spellEnd"/>
      <w:r>
        <w:rPr>
          <w:rFonts w:ascii="Verdana" w:hAnsi="Verdana" w:cs="Arial"/>
          <w:color w:val="000000"/>
          <w:sz w:val="17"/>
          <w:szCs w:val="17"/>
        </w:rPr>
        <w:t>)</w:t>
      </w:r>
    </w:p>
    <w:p w:rsidR="002C34DF" w:rsidRDefault="002C34DF" w:rsidP="002C34DF">
      <w:pPr>
        <w:suppressAutoHyphens w:val="0"/>
        <w:spacing w:before="40"/>
        <w:ind w:left="2160" w:hanging="2160"/>
        <w:textAlignment w:val="bottom"/>
      </w:pPr>
      <w:r>
        <w:rPr>
          <w:rFonts w:ascii="Verdana" w:hAnsi="Verdana" w:cs="Arial"/>
          <w:b/>
          <w:color w:val="000000"/>
          <w:sz w:val="17"/>
          <w:szCs w:val="17"/>
        </w:rPr>
        <w:t>Period:</w:t>
      </w:r>
      <w:r w:rsidR="008D7302">
        <w:rPr>
          <w:rFonts w:ascii="Verdana" w:hAnsi="Verdana" w:cs="Arial"/>
          <w:color w:val="000000"/>
          <w:sz w:val="17"/>
          <w:szCs w:val="17"/>
        </w:rPr>
        <w:t xml:space="preserve">             </w:t>
      </w:r>
      <w:r w:rsidR="005441C8">
        <w:rPr>
          <w:rFonts w:ascii="Verdana" w:hAnsi="Verdana" w:cs="Arial"/>
          <w:color w:val="000000"/>
          <w:sz w:val="17"/>
          <w:szCs w:val="17"/>
        </w:rPr>
        <w:t>5</w:t>
      </w:r>
      <w:r w:rsidR="002A32DE">
        <w:rPr>
          <w:rFonts w:ascii="Verdana" w:hAnsi="Verdana" w:cs="Arial"/>
          <w:color w:val="000000"/>
          <w:sz w:val="17"/>
          <w:szCs w:val="17"/>
        </w:rPr>
        <w:t xml:space="preserve"> Month</w:t>
      </w:r>
    </w:p>
    <w:p w:rsidR="002C34DF" w:rsidRDefault="002C34DF" w:rsidP="002C34DF">
      <w:pPr>
        <w:suppressAutoHyphens w:val="0"/>
        <w:spacing w:before="40"/>
        <w:ind w:left="2160" w:hanging="2160"/>
        <w:textAlignment w:val="bottom"/>
      </w:pPr>
      <w:r>
        <w:rPr>
          <w:rFonts w:ascii="Verdana" w:hAnsi="Verdana" w:cs="Arial"/>
          <w:b/>
          <w:color w:val="000000"/>
          <w:sz w:val="17"/>
          <w:szCs w:val="17"/>
        </w:rPr>
        <w:t>Role:</w:t>
      </w:r>
      <w:r w:rsidR="008D7302">
        <w:rPr>
          <w:rFonts w:ascii="Verdana" w:hAnsi="Verdana" w:cs="Arial"/>
          <w:b/>
          <w:color w:val="000000"/>
          <w:sz w:val="17"/>
          <w:szCs w:val="17"/>
        </w:rPr>
        <w:t xml:space="preserve">        </w:t>
      </w:r>
      <w:r w:rsidR="008D7302">
        <w:rPr>
          <w:rFonts w:ascii="Verdana" w:hAnsi="Verdana" w:cs="Arial"/>
          <w:color w:val="000000"/>
          <w:sz w:val="17"/>
          <w:szCs w:val="17"/>
        </w:rPr>
        <w:t xml:space="preserve">        </w:t>
      </w:r>
      <w:r>
        <w:rPr>
          <w:rFonts w:ascii="Verdana" w:hAnsi="Verdana" w:cs="Arial"/>
          <w:color w:val="000000"/>
          <w:sz w:val="17"/>
          <w:szCs w:val="17"/>
        </w:rPr>
        <w:t xml:space="preserve">Software Developer </w:t>
      </w:r>
    </w:p>
    <w:p w:rsidR="008C3D64" w:rsidRDefault="002C34DF" w:rsidP="008C3D64">
      <w:r>
        <w:rPr>
          <w:rFonts w:ascii="Verdana" w:hAnsi="Verdana" w:cs="Arial"/>
          <w:b/>
          <w:color w:val="000000"/>
          <w:sz w:val="17"/>
          <w:szCs w:val="17"/>
        </w:rPr>
        <w:t>Description:</w:t>
      </w:r>
      <w:r w:rsidR="008C3D64">
        <w:rPr>
          <w:rFonts w:ascii="Verdana" w:hAnsi="Verdana" w:cs="Arial"/>
          <w:color w:val="000000"/>
          <w:sz w:val="17"/>
          <w:szCs w:val="17"/>
        </w:rPr>
        <w:tab/>
      </w:r>
      <w:proofErr w:type="spellStart"/>
      <w:r w:rsidR="008C3D64">
        <w:rPr>
          <w:rFonts w:ascii="Verdana" w:hAnsi="Verdana"/>
          <w:sz w:val="16"/>
          <w:szCs w:val="16"/>
        </w:rPr>
        <w:t>Apolyon</w:t>
      </w:r>
      <w:proofErr w:type="spellEnd"/>
      <w:r w:rsidR="008C3D64">
        <w:rPr>
          <w:rFonts w:ascii="Verdana" w:hAnsi="Verdana"/>
          <w:sz w:val="16"/>
          <w:szCs w:val="16"/>
        </w:rPr>
        <w:t xml:space="preserve"> is a project for the music lover. It’s like a radio station where users can play their favorite songs by searching the </w:t>
      </w:r>
      <w:r w:rsidR="002E4E10">
        <w:rPr>
          <w:rFonts w:ascii="Verdana" w:hAnsi="Verdana"/>
          <w:sz w:val="16"/>
          <w:szCs w:val="16"/>
        </w:rPr>
        <w:t>artist</w:t>
      </w:r>
      <w:r w:rsidR="008C3D64">
        <w:rPr>
          <w:rFonts w:ascii="Verdana" w:hAnsi="Verdana"/>
          <w:sz w:val="16"/>
          <w:szCs w:val="16"/>
        </w:rPr>
        <w:t>. Users can create their songs list so that next time they not need to search the same song. The other functionality added in this player are a</w:t>
      </w:r>
      <w:r w:rsidR="008C3D64" w:rsidRPr="0082539B">
        <w:rPr>
          <w:rFonts w:ascii="Verdana" w:hAnsi="Verdana"/>
          <w:sz w:val="16"/>
          <w:szCs w:val="16"/>
        </w:rPr>
        <w:t>dvertisement after 5</w:t>
      </w:r>
      <w:r w:rsidR="008C3D64">
        <w:rPr>
          <w:rFonts w:ascii="Verdana" w:hAnsi="Verdana"/>
          <w:sz w:val="16"/>
          <w:szCs w:val="16"/>
        </w:rPr>
        <w:t>th</w:t>
      </w:r>
      <w:r w:rsidR="00FB349F">
        <w:rPr>
          <w:rFonts w:ascii="Verdana" w:hAnsi="Verdana"/>
          <w:sz w:val="16"/>
          <w:szCs w:val="16"/>
        </w:rPr>
        <w:t xml:space="preserve"> song</w:t>
      </w:r>
      <w:r w:rsidR="008C3D64">
        <w:rPr>
          <w:rFonts w:ascii="Verdana" w:hAnsi="Verdana"/>
          <w:sz w:val="16"/>
          <w:szCs w:val="16"/>
        </w:rPr>
        <w:t xml:space="preserve"> that can be set by the admin , the next button will disable if user skip 5 song, automatics create radio station, like dislike song functionality, post the liked song on </w:t>
      </w:r>
      <w:proofErr w:type="spellStart"/>
      <w:r w:rsidR="008C3D64">
        <w:rPr>
          <w:rFonts w:ascii="Verdana" w:hAnsi="Verdana"/>
          <w:sz w:val="16"/>
          <w:szCs w:val="16"/>
        </w:rPr>
        <w:t>facebook</w:t>
      </w:r>
      <w:proofErr w:type="spellEnd"/>
      <w:r w:rsidR="008C3D64">
        <w:rPr>
          <w:rFonts w:ascii="Verdana" w:hAnsi="Verdana"/>
          <w:sz w:val="16"/>
          <w:szCs w:val="16"/>
        </w:rPr>
        <w:t xml:space="preserve"> using </w:t>
      </w:r>
      <w:proofErr w:type="spellStart"/>
      <w:r w:rsidR="008C3D64">
        <w:rPr>
          <w:rFonts w:ascii="Verdana" w:hAnsi="Verdana"/>
          <w:sz w:val="16"/>
          <w:szCs w:val="16"/>
        </w:rPr>
        <w:t>fb</w:t>
      </w:r>
      <w:proofErr w:type="spellEnd"/>
      <w:r w:rsidR="008C3D64">
        <w:rPr>
          <w:rFonts w:ascii="Verdana" w:hAnsi="Verdana"/>
          <w:sz w:val="16"/>
          <w:szCs w:val="16"/>
        </w:rPr>
        <w:t xml:space="preserve"> API and all there functionally is manageable by the admin. </w:t>
      </w:r>
      <w:r w:rsidR="008C3D64">
        <w:rPr>
          <w:rFonts w:ascii="Verdana" w:hAnsi="Verdana" w:cs="Arial"/>
          <w:color w:val="000000"/>
          <w:sz w:val="17"/>
          <w:szCs w:val="17"/>
        </w:rPr>
        <w:t xml:space="preserve"> </w:t>
      </w:r>
    </w:p>
    <w:p w:rsidR="002C34DF" w:rsidRPr="0082539B" w:rsidRDefault="002C34DF" w:rsidP="0082539B">
      <w:pPr>
        <w:suppressAutoHyphens w:val="0"/>
        <w:spacing w:before="40"/>
        <w:ind w:left="2160" w:hanging="2160"/>
        <w:textAlignment w:val="bottom"/>
        <w:rPr>
          <w:rFonts w:ascii="Verdana" w:hAnsi="Verdana"/>
          <w:sz w:val="16"/>
          <w:szCs w:val="16"/>
        </w:rPr>
      </w:pPr>
    </w:p>
    <w:p w:rsidR="002C34DF" w:rsidRDefault="002C34DF" w:rsidP="002C34DF">
      <w:pPr>
        <w:suppressAutoHyphens w:val="0"/>
        <w:spacing w:before="40"/>
        <w:textAlignment w:val="bottom"/>
        <w:rPr>
          <w:rFonts w:ascii="Verdana" w:hAnsi="Verdana" w:cs="Arial"/>
          <w:b/>
          <w:color w:val="000000"/>
          <w:sz w:val="17"/>
          <w:szCs w:val="17"/>
        </w:rPr>
      </w:pPr>
      <w:r>
        <w:rPr>
          <w:rFonts w:ascii="Verdana" w:hAnsi="Verdana" w:cs="Arial"/>
          <w:b/>
          <w:color w:val="000000"/>
          <w:sz w:val="17"/>
          <w:szCs w:val="17"/>
        </w:rPr>
        <w:t>Responsibilities:</w:t>
      </w:r>
    </w:p>
    <w:p w:rsidR="002C34DF" w:rsidRDefault="002C34DF" w:rsidP="002C34DF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Worked on admin &amp; user modules as well as made Table and Stored Procedures.        </w:t>
      </w:r>
    </w:p>
    <w:p w:rsidR="002C34DF" w:rsidRDefault="002C34DF" w:rsidP="002C34DF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Made scheduler to see all appointments of the day.                </w:t>
      </w:r>
    </w:p>
    <w:p w:rsidR="002C34DF" w:rsidRDefault="002C34DF" w:rsidP="002C34DF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Used </w:t>
      </w:r>
      <w:proofErr w:type="spellStart"/>
      <w:r w:rsidR="00FB349F">
        <w:rPr>
          <w:rFonts w:ascii="Verdana" w:hAnsi="Verdana" w:cs="Arial"/>
          <w:sz w:val="17"/>
          <w:szCs w:val="17"/>
        </w:rPr>
        <w:t>Linq</w:t>
      </w:r>
      <w:proofErr w:type="spellEnd"/>
      <w:r w:rsidR="00FB349F">
        <w:rPr>
          <w:rFonts w:ascii="Verdana" w:hAnsi="Verdana" w:cs="Arial"/>
          <w:sz w:val="17"/>
          <w:szCs w:val="17"/>
        </w:rPr>
        <w:t xml:space="preserve"> </w:t>
      </w:r>
      <w:r>
        <w:rPr>
          <w:rFonts w:ascii="Verdana" w:hAnsi="Verdana" w:cs="Arial"/>
          <w:sz w:val="17"/>
          <w:szCs w:val="17"/>
        </w:rPr>
        <w:t>to retrieve data from the SQL database.</w:t>
      </w:r>
    </w:p>
    <w:p w:rsidR="002C34DF" w:rsidRDefault="002C34DF" w:rsidP="002C34DF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Worked on </w:t>
      </w:r>
      <w:proofErr w:type="spellStart"/>
      <w:r>
        <w:rPr>
          <w:rFonts w:ascii="Verdana" w:hAnsi="Verdana" w:cs="Arial"/>
          <w:sz w:val="17"/>
          <w:szCs w:val="17"/>
        </w:rPr>
        <w:t>JQuery</w:t>
      </w:r>
      <w:proofErr w:type="spellEnd"/>
      <w:r>
        <w:rPr>
          <w:rFonts w:ascii="Verdana" w:hAnsi="Verdana" w:cs="Arial"/>
          <w:sz w:val="17"/>
          <w:szCs w:val="17"/>
        </w:rPr>
        <w:t xml:space="preserve"> for Client side Validation.</w:t>
      </w:r>
    </w:p>
    <w:p w:rsidR="002C34DF" w:rsidRDefault="002C34DF" w:rsidP="002C34DF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Used CSS classes to design the user interface.</w:t>
      </w:r>
    </w:p>
    <w:p w:rsidR="002C34DF" w:rsidRDefault="002C34DF" w:rsidP="002C34DF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Participated in Business Layer coding.</w:t>
      </w:r>
    </w:p>
    <w:p w:rsidR="002C34DF" w:rsidRDefault="002C34DF" w:rsidP="002C34DF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Integrated </w:t>
      </w:r>
      <w:proofErr w:type="spellStart"/>
      <w:r w:rsidR="00B402C3">
        <w:rPr>
          <w:rFonts w:ascii="Verdana" w:hAnsi="Verdana" w:cs="Arial"/>
          <w:sz w:val="17"/>
          <w:szCs w:val="17"/>
        </w:rPr>
        <w:t>j</w:t>
      </w:r>
      <w:r w:rsidR="00FB349F">
        <w:rPr>
          <w:rFonts w:ascii="Verdana" w:hAnsi="Verdana" w:cs="Arial"/>
          <w:sz w:val="17"/>
          <w:szCs w:val="17"/>
        </w:rPr>
        <w:t>wplayer</w:t>
      </w:r>
      <w:proofErr w:type="spellEnd"/>
      <w:r w:rsidR="00FB349F">
        <w:rPr>
          <w:rFonts w:ascii="Verdana" w:hAnsi="Verdana" w:cs="Arial"/>
          <w:sz w:val="17"/>
          <w:szCs w:val="17"/>
        </w:rPr>
        <w:t xml:space="preserve"> </w:t>
      </w:r>
      <w:r>
        <w:rPr>
          <w:rFonts w:ascii="Verdana" w:hAnsi="Verdana" w:cs="Arial"/>
          <w:sz w:val="17"/>
          <w:szCs w:val="17"/>
        </w:rPr>
        <w:t xml:space="preserve">for displaying </w:t>
      </w:r>
      <w:r w:rsidR="00FB349F">
        <w:rPr>
          <w:rFonts w:ascii="Verdana" w:hAnsi="Verdana" w:cs="Arial"/>
          <w:sz w:val="17"/>
          <w:szCs w:val="17"/>
        </w:rPr>
        <w:t>songs</w:t>
      </w:r>
      <w:r>
        <w:rPr>
          <w:rFonts w:ascii="Verdana" w:hAnsi="Verdana" w:cs="Arial"/>
          <w:sz w:val="17"/>
          <w:szCs w:val="17"/>
        </w:rPr>
        <w:t>.</w:t>
      </w:r>
    </w:p>
    <w:p w:rsidR="002C34DF" w:rsidRDefault="002C34DF" w:rsidP="002C34DF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Implemented web services to auto fill the textboxes.</w:t>
      </w:r>
    </w:p>
    <w:p w:rsidR="008179E0" w:rsidRDefault="00563013" w:rsidP="002C34DF">
      <w:pPr>
        <w:numPr>
          <w:ilvl w:val="0"/>
          <w:numId w:val="3"/>
        </w:numPr>
        <w:suppressAutoHyphens w:val="0"/>
        <w:textAlignment w:val="center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Tested all the modules.</w:t>
      </w:r>
    </w:p>
    <w:p w:rsidR="002768BE" w:rsidRPr="00563013" w:rsidRDefault="002768BE" w:rsidP="002768BE">
      <w:pPr>
        <w:suppressAutoHyphens w:val="0"/>
        <w:ind w:left="288"/>
        <w:textAlignment w:val="center"/>
        <w:rPr>
          <w:rFonts w:ascii="Verdana" w:hAnsi="Verdana" w:cs="Arial"/>
          <w:sz w:val="17"/>
          <w:szCs w:val="17"/>
        </w:rPr>
      </w:pPr>
    </w:p>
    <w:p w:rsidR="008179E0" w:rsidRDefault="008179E0" w:rsidP="002C34DF">
      <w:pPr>
        <w:suppressAutoHyphens w:val="0"/>
        <w:textAlignment w:val="center"/>
      </w:pPr>
      <w:r>
        <w:rPr>
          <w:rFonts w:ascii="Verdana" w:hAnsi="Verdana" w:cs="Arial"/>
          <w:sz w:val="17"/>
          <w:szCs w:val="17"/>
        </w:rPr>
        <w:tab/>
      </w:r>
      <w:r w:rsidR="002711D8">
        <w:rPr>
          <w:rFonts w:ascii="Verdana" w:hAnsi="Verdana" w:cs="Arial"/>
          <w:sz w:val="17"/>
          <w:szCs w:val="17"/>
        </w:rPr>
        <w:t>___________________________________________________________________________________</w:t>
      </w:r>
    </w:p>
    <w:p w:rsidR="00316A85" w:rsidRDefault="00316A85">
      <w:pPr>
        <w:suppressAutoHyphens w:val="0"/>
        <w:textAlignment w:val="center"/>
      </w:pPr>
    </w:p>
    <w:p w:rsidR="00316A85" w:rsidRDefault="00316A85">
      <w:pPr>
        <w:suppressAutoHyphens w:val="0"/>
        <w:spacing w:before="40"/>
        <w:ind w:left="2160" w:hanging="2160"/>
        <w:textAlignment w:val="bottom"/>
      </w:pPr>
      <w:r>
        <w:rPr>
          <w:rFonts w:ascii="Verdana" w:hAnsi="Verdana" w:cs="Arial"/>
          <w:b/>
          <w:color w:val="000000"/>
          <w:sz w:val="17"/>
          <w:szCs w:val="17"/>
        </w:rPr>
        <w:t>Project</w:t>
      </w:r>
      <w:r>
        <w:rPr>
          <w:rFonts w:ascii="Verdana" w:hAnsi="Verdana" w:cs="Arial"/>
          <w:color w:val="000000"/>
          <w:sz w:val="17"/>
          <w:szCs w:val="17"/>
        </w:rPr>
        <w:t xml:space="preserve">:        </w:t>
      </w:r>
      <w:r w:rsidR="00165057">
        <w:rPr>
          <w:rFonts w:ascii="Verdana" w:hAnsi="Verdana" w:cs="Arial"/>
          <w:color w:val="000000"/>
          <w:sz w:val="17"/>
          <w:szCs w:val="17"/>
        </w:rPr>
        <w:t xml:space="preserve">   </w:t>
      </w:r>
      <w:r w:rsidR="00D51C1B">
        <w:rPr>
          <w:rFonts w:ascii="Verdana" w:hAnsi="Verdana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 w:cs="Arial"/>
          <w:color w:val="000000"/>
          <w:sz w:val="17"/>
          <w:szCs w:val="17"/>
        </w:rPr>
        <w:t>UserVoice</w:t>
      </w:r>
      <w:proofErr w:type="spellEnd"/>
      <w:r>
        <w:rPr>
          <w:rFonts w:ascii="Verdana" w:hAnsi="Verdana" w:cs="Arial"/>
          <w:color w:val="000000"/>
          <w:sz w:val="17"/>
          <w:szCs w:val="17"/>
        </w:rPr>
        <w:t xml:space="preserve"> (</w:t>
      </w:r>
      <w:r>
        <w:rPr>
          <w:rFonts w:ascii="Verdana" w:hAnsi="Verdana" w:cs="Arial"/>
          <w:sz w:val="17"/>
          <w:szCs w:val="17"/>
        </w:rPr>
        <w:t xml:space="preserve">Microsoft Visual Studio 2010, </w:t>
      </w:r>
      <w:r w:rsidRPr="00EE78B6">
        <w:rPr>
          <w:rFonts w:ascii="Verdana" w:hAnsi="Verdana" w:cs="Arial"/>
          <w:b/>
          <w:color w:val="000000"/>
          <w:sz w:val="17"/>
          <w:szCs w:val="17"/>
        </w:rPr>
        <w:t>MVC</w:t>
      </w:r>
      <w:r w:rsidR="00720A5A">
        <w:rPr>
          <w:rFonts w:ascii="Verdana" w:hAnsi="Verdana" w:cs="Arial"/>
          <w:b/>
          <w:color w:val="000000"/>
          <w:sz w:val="17"/>
          <w:szCs w:val="17"/>
        </w:rPr>
        <w:t xml:space="preserve"> 3.0</w:t>
      </w:r>
      <w:r w:rsidR="004546D2">
        <w:rPr>
          <w:rFonts w:ascii="Verdana" w:hAnsi="Verdana" w:cs="Arial"/>
          <w:color w:val="000000"/>
          <w:sz w:val="17"/>
          <w:szCs w:val="17"/>
        </w:rPr>
        <w:t xml:space="preserve">, Entity Framework, C#, </w:t>
      </w:r>
      <w:proofErr w:type="spellStart"/>
      <w:r>
        <w:rPr>
          <w:rFonts w:ascii="Verdana" w:hAnsi="Verdana" w:cs="Arial"/>
          <w:color w:val="000000"/>
          <w:sz w:val="17"/>
          <w:szCs w:val="17"/>
        </w:rPr>
        <w:t>JQuery</w:t>
      </w:r>
      <w:proofErr w:type="spellEnd"/>
      <w:r>
        <w:rPr>
          <w:rFonts w:ascii="Verdana" w:hAnsi="Verdana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Verdana" w:hAnsi="Verdana" w:cs="Arial"/>
          <w:color w:val="000000"/>
          <w:sz w:val="17"/>
          <w:szCs w:val="17"/>
        </w:rPr>
        <w:t>UserVoice</w:t>
      </w:r>
      <w:proofErr w:type="spellEnd"/>
      <w:r>
        <w:rPr>
          <w:rFonts w:ascii="Verdana" w:hAnsi="Verdana" w:cs="Arial"/>
          <w:color w:val="000000"/>
          <w:sz w:val="17"/>
          <w:szCs w:val="17"/>
        </w:rPr>
        <w:t xml:space="preserve"> API)</w:t>
      </w:r>
    </w:p>
    <w:p w:rsidR="00316A85" w:rsidRDefault="00316A85">
      <w:pPr>
        <w:suppressAutoHyphens w:val="0"/>
        <w:spacing w:before="40"/>
        <w:textAlignment w:val="bottom"/>
      </w:pPr>
      <w:r>
        <w:rPr>
          <w:rFonts w:ascii="Verdana" w:hAnsi="Verdana" w:cs="Arial"/>
          <w:b/>
          <w:color w:val="000000"/>
          <w:sz w:val="17"/>
          <w:szCs w:val="17"/>
        </w:rPr>
        <w:t>Period:</w:t>
      </w:r>
      <w:r w:rsidR="00165057">
        <w:rPr>
          <w:rFonts w:ascii="Verdana" w:hAnsi="Verdana" w:cs="Arial"/>
          <w:color w:val="000000"/>
          <w:sz w:val="17"/>
          <w:szCs w:val="17"/>
        </w:rPr>
        <w:t xml:space="preserve">         </w:t>
      </w:r>
      <w:r w:rsidR="00165057">
        <w:rPr>
          <w:rFonts w:ascii="Verdana" w:hAnsi="Verdana" w:cs="Arial"/>
          <w:color w:val="000000"/>
          <w:sz w:val="17"/>
          <w:szCs w:val="17"/>
        </w:rPr>
        <w:tab/>
      </w:r>
      <w:r w:rsidR="00B47A99">
        <w:rPr>
          <w:rFonts w:ascii="Verdana" w:hAnsi="Verdana" w:cs="Arial"/>
          <w:color w:val="000000"/>
          <w:sz w:val="17"/>
          <w:szCs w:val="17"/>
        </w:rPr>
        <w:t>6</w:t>
      </w:r>
      <w:r>
        <w:rPr>
          <w:rFonts w:ascii="Verdana" w:hAnsi="Verdana" w:cs="Arial"/>
          <w:color w:val="000000"/>
          <w:sz w:val="17"/>
          <w:szCs w:val="17"/>
        </w:rPr>
        <w:t xml:space="preserve"> Month</w:t>
      </w:r>
    </w:p>
    <w:p w:rsidR="00316A85" w:rsidRDefault="00316A85">
      <w:pPr>
        <w:suppressAutoHyphens w:val="0"/>
        <w:spacing w:before="40"/>
        <w:textAlignment w:val="bottom"/>
      </w:pPr>
      <w:r>
        <w:rPr>
          <w:rFonts w:ascii="Verdana" w:hAnsi="Verdana" w:cs="Arial"/>
          <w:b/>
          <w:color w:val="000000"/>
          <w:sz w:val="17"/>
          <w:szCs w:val="17"/>
        </w:rPr>
        <w:t>Role:</w:t>
      </w:r>
      <w:r w:rsidR="00165057">
        <w:rPr>
          <w:rFonts w:ascii="Verdana" w:hAnsi="Verdana" w:cs="Arial"/>
          <w:color w:val="000000"/>
          <w:sz w:val="17"/>
          <w:szCs w:val="17"/>
        </w:rPr>
        <w:tab/>
      </w:r>
      <w:r w:rsidR="00165057">
        <w:rPr>
          <w:rFonts w:ascii="Verdana" w:hAnsi="Verdana" w:cs="Arial"/>
          <w:color w:val="000000"/>
          <w:sz w:val="17"/>
          <w:szCs w:val="17"/>
        </w:rPr>
        <w:tab/>
      </w:r>
      <w:r>
        <w:rPr>
          <w:rFonts w:ascii="Verdana" w:hAnsi="Verdana" w:cs="Arial"/>
          <w:color w:val="000000"/>
          <w:sz w:val="17"/>
          <w:szCs w:val="17"/>
        </w:rPr>
        <w:t>Software Developer</w:t>
      </w:r>
    </w:p>
    <w:p w:rsidR="002A5E6F" w:rsidRDefault="00316A85" w:rsidP="002A5E6F">
      <w:pPr>
        <w:rPr>
          <w:rFonts w:ascii="Verdana" w:hAnsi="Verdana"/>
          <w:sz w:val="17"/>
          <w:szCs w:val="17"/>
        </w:rPr>
      </w:pPr>
      <w:r>
        <w:rPr>
          <w:rFonts w:ascii="Verdana" w:hAnsi="Verdana" w:cs="Arial"/>
          <w:b/>
          <w:color w:val="000000"/>
          <w:sz w:val="17"/>
          <w:szCs w:val="17"/>
        </w:rPr>
        <w:t>Description:</w:t>
      </w:r>
      <w:r>
        <w:rPr>
          <w:rFonts w:ascii="Verdana" w:hAnsi="Verdana" w:cs="Arial"/>
          <w:color w:val="000000"/>
          <w:sz w:val="17"/>
          <w:szCs w:val="17"/>
        </w:rPr>
        <w:t xml:space="preserve">     </w:t>
      </w:r>
      <w:r w:rsidR="002A5E6F" w:rsidRPr="00035B21">
        <w:rPr>
          <w:rFonts w:ascii="Verdana" w:hAnsi="Verdana"/>
          <w:sz w:val="17"/>
          <w:szCs w:val="17"/>
        </w:rPr>
        <w:t xml:space="preserve">It is basically a part of main website. This part includes the forums and contact. User needs </w:t>
      </w:r>
      <w:proofErr w:type="spellStart"/>
      <w:r w:rsidR="002A5E6F" w:rsidRPr="00035B21">
        <w:rPr>
          <w:rFonts w:ascii="Verdana" w:hAnsi="Verdana"/>
          <w:sz w:val="17"/>
          <w:szCs w:val="17"/>
        </w:rPr>
        <w:t>Facebook</w:t>
      </w:r>
      <w:proofErr w:type="spellEnd"/>
      <w:r w:rsidR="002A5E6F" w:rsidRPr="00035B21">
        <w:rPr>
          <w:rFonts w:ascii="Verdana" w:hAnsi="Verdana"/>
          <w:sz w:val="17"/>
          <w:szCs w:val="17"/>
        </w:rPr>
        <w:t xml:space="preserve"> account to create a new suggestion, comment on the suggestion, to give vote etc.</w:t>
      </w:r>
    </w:p>
    <w:p w:rsidR="002A5E6F" w:rsidRDefault="002A5E6F" w:rsidP="002A5E6F">
      <w:r w:rsidRPr="00035B21">
        <w:rPr>
          <w:rFonts w:ascii="Verdana" w:hAnsi="Verdana"/>
          <w:sz w:val="17"/>
          <w:szCs w:val="17"/>
        </w:rPr>
        <w:t xml:space="preserve">We consumed the </w:t>
      </w:r>
      <w:proofErr w:type="spellStart"/>
      <w:r w:rsidRPr="00035B21">
        <w:rPr>
          <w:rFonts w:ascii="Verdana" w:hAnsi="Verdana"/>
          <w:sz w:val="17"/>
          <w:szCs w:val="17"/>
        </w:rPr>
        <w:t>UserVoice</w:t>
      </w:r>
      <w:proofErr w:type="spellEnd"/>
      <w:r w:rsidRPr="00035B21">
        <w:rPr>
          <w:rFonts w:ascii="Verdana" w:hAnsi="Verdana"/>
          <w:sz w:val="17"/>
          <w:szCs w:val="17"/>
        </w:rPr>
        <w:t xml:space="preserve"> API for </w:t>
      </w:r>
      <w:r>
        <w:rPr>
          <w:rFonts w:ascii="Verdana" w:hAnsi="Verdana"/>
          <w:sz w:val="17"/>
          <w:szCs w:val="17"/>
        </w:rPr>
        <w:t>create</w:t>
      </w:r>
      <w:r w:rsidRPr="00035B21">
        <w:rPr>
          <w:rFonts w:ascii="Verdana" w:hAnsi="Verdana"/>
          <w:sz w:val="17"/>
          <w:szCs w:val="17"/>
        </w:rPr>
        <w:t xml:space="preserve"> a new suggestion, commenting and for voting etc</w:t>
      </w:r>
      <w:r>
        <w:t>.</w:t>
      </w:r>
    </w:p>
    <w:p w:rsidR="00316A85" w:rsidRDefault="00316A85" w:rsidP="002A5E6F">
      <w:pPr>
        <w:suppressAutoHyphens w:val="0"/>
        <w:spacing w:before="40"/>
        <w:textAlignment w:val="bottom"/>
      </w:pPr>
    </w:p>
    <w:p w:rsidR="00316A85" w:rsidRDefault="00316A85">
      <w:pPr>
        <w:suppressAutoHyphens w:val="0"/>
        <w:spacing w:before="40"/>
        <w:textAlignment w:val="bottom"/>
        <w:rPr>
          <w:rFonts w:ascii="Verdana" w:hAnsi="Verdana" w:cs="Arial"/>
          <w:b/>
          <w:color w:val="000000"/>
          <w:sz w:val="17"/>
          <w:szCs w:val="17"/>
        </w:rPr>
      </w:pPr>
      <w:r>
        <w:rPr>
          <w:rFonts w:ascii="Verdana" w:hAnsi="Verdana" w:cs="Arial"/>
          <w:b/>
          <w:color w:val="000000"/>
          <w:sz w:val="17"/>
          <w:szCs w:val="17"/>
        </w:rPr>
        <w:t>Responsibilities:</w:t>
      </w:r>
    </w:p>
    <w:p w:rsidR="00316A85" w:rsidRDefault="00316A85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Worked on consuming the </w:t>
      </w:r>
      <w:proofErr w:type="spellStart"/>
      <w:r>
        <w:rPr>
          <w:rFonts w:ascii="Verdana" w:hAnsi="Verdana" w:cs="Arial"/>
          <w:sz w:val="17"/>
          <w:szCs w:val="17"/>
        </w:rPr>
        <w:t>UserVoice</w:t>
      </w:r>
      <w:proofErr w:type="spellEnd"/>
      <w:r>
        <w:rPr>
          <w:rFonts w:ascii="Verdana" w:hAnsi="Verdana" w:cs="Arial"/>
          <w:sz w:val="17"/>
          <w:szCs w:val="17"/>
        </w:rPr>
        <w:t xml:space="preserve"> API.        </w:t>
      </w:r>
    </w:p>
    <w:p w:rsidR="00316A85" w:rsidRDefault="00316A85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Used the </w:t>
      </w:r>
      <w:proofErr w:type="spellStart"/>
      <w:r>
        <w:rPr>
          <w:rFonts w:ascii="Verdana" w:hAnsi="Verdana" w:cs="Arial"/>
          <w:sz w:val="17"/>
          <w:szCs w:val="17"/>
        </w:rPr>
        <w:t>Facebook</w:t>
      </w:r>
      <w:proofErr w:type="spellEnd"/>
      <w:r>
        <w:rPr>
          <w:rFonts w:ascii="Verdana" w:hAnsi="Verdana" w:cs="Arial"/>
          <w:sz w:val="17"/>
          <w:szCs w:val="17"/>
        </w:rPr>
        <w:t xml:space="preserve"> API to run the application within the </w:t>
      </w:r>
      <w:proofErr w:type="spellStart"/>
      <w:r>
        <w:rPr>
          <w:rFonts w:ascii="Verdana" w:hAnsi="Verdana" w:cs="Arial"/>
          <w:sz w:val="17"/>
          <w:szCs w:val="17"/>
        </w:rPr>
        <w:t>Facebook</w:t>
      </w:r>
      <w:proofErr w:type="spellEnd"/>
      <w:r>
        <w:rPr>
          <w:rFonts w:ascii="Verdana" w:hAnsi="Verdana" w:cs="Arial"/>
          <w:sz w:val="17"/>
          <w:szCs w:val="17"/>
        </w:rPr>
        <w:t xml:space="preserve"> </w:t>
      </w:r>
      <w:proofErr w:type="spellStart"/>
      <w:r>
        <w:rPr>
          <w:rFonts w:ascii="Verdana" w:hAnsi="Verdana" w:cs="Arial"/>
          <w:sz w:val="17"/>
          <w:szCs w:val="17"/>
        </w:rPr>
        <w:t>iFrame</w:t>
      </w:r>
      <w:proofErr w:type="spellEnd"/>
      <w:r>
        <w:rPr>
          <w:rFonts w:ascii="Verdana" w:hAnsi="Verdana" w:cs="Arial"/>
          <w:sz w:val="17"/>
          <w:szCs w:val="17"/>
        </w:rPr>
        <w:t xml:space="preserve"> and for user auth.</w:t>
      </w:r>
    </w:p>
    <w:p w:rsidR="00316A85" w:rsidRDefault="00316A85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Used Entity Framework to retrieve and store data in the SQL database.</w:t>
      </w:r>
    </w:p>
    <w:p w:rsidR="00316A85" w:rsidRDefault="00316A85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Used the </w:t>
      </w:r>
      <w:proofErr w:type="spellStart"/>
      <w:r>
        <w:rPr>
          <w:rFonts w:ascii="Verdana" w:hAnsi="Verdana" w:cs="Arial"/>
          <w:sz w:val="17"/>
          <w:szCs w:val="17"/>
        </w:rPr>
        <w:t>JQuery</w:t>
      </w:r>
      <w:proofErr w:type="spellEnd"/>
      <w:r>
        <w:rPr>
          <w:rFonts w:ascii="Verdana" w:hAnsi="Verdana" w:cs="Arial"/>
          <w:sz w:val="17"/>
          <w:szCs w:val="17"/>
        </w:rPr>
        <w:t xml:space="preserve"> to retrieve and store data with </w:t>
      </w:r>
      <w:proofErr w:type="spellStart"/>
      <w:r>
        <w:rPr>
          <w:rFonts w:ascii="Verdana" w:hAnsi="Verdana" w:cs="Arial"/>
          <w:sz w:val="17"/>
          <w:szCs w:val="17"/>
        </w:rPr>
        <w:t>UserVoice</w:t>
      </w:r>
      <w:proofErr w:type="spellEnd"/>
      <w:r>
        <w:rPr>
          <w:rFonts w:ascii="Verdana" w:hAnsi="Verdana" w:cs="Arial"/>
          <w:sz w:val="17"/>
          <w:szCs w:val="17"/>
        </w:rPr>
        <w:t xml:space="preserve"> API.</w:t>
      </w:r>
    </w:p>
    <w:p w:rsidR="00316A85" w:rsidRDefault="00316A85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Used CSS classes to design the user interface.</w:t>
      </w:r>
    </w:p>
    <w:p w:rsidR="00316A85" w:rsidRDefault="00316A85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Participated in Business Layer coding.</w:t>
      </w:r>
    </w:p>
    <w:p w:rsidR="008179E0" w:rsidRPr="002768BE" w:rsidRDefault="00316A85" w:rsidP="008179E0">
      <w:pPr>
        <w:numPr>
          <w:ilvl w:val="0"/>
          <w:numId w:val="3"/>
        </w:numPr>
        <w:suppressAutoHyphens w:val="0"/>
        <w:spacing w:before="40"/>
        <w:textAlignment w:val="bottom"/>
      </w:pPr>
      <w:r>
        <w:rPr>
          <w:rFonts w:ascii="Verdana" w:hAnsi="Verdana" w:cs="Arial"/>
          <w:sz w:val="17"/>
          <w:szCs w:val="17"/>
        </w:rPr>
        <w:t>Tested all applications.</w:t>
      </w:r>
    </w:p>
    <w:p w:rsidR="002768BE" w:rsidRPr="00B47A99" w:rsidRDefault="002768BE" w:rsidP="002768BE">
      <w:pPr>
        <w:suppressAutoHyphens w:val="0"/>
        <w:spacing w:before="40"/>
        <w:ind w:left="288"/>
        <w:textAlignment w:val="bottom"/>
      </w:pPr>
    </w:p>
    <w:p w:rsidR="008179E0" w:rsidRDefault="00B47A99" w:rsidP="00B47A99">
      <w:pPr>
        <w:suppressAutoHyphens w:val="0"/>
        <w:spacing w:before="40"/>
        <w:ind w:left="720"/>
        <w:textAlignment w:val="bottom"/>
      </w:pPr>
      <w:r>
        <w:rPr>
          <w:rFonts w:ascii="Verdana" w:hAnsi="Verdana" w:cs="Arial"/>
          <w:sz w:val="17"/>
          <w:szCs w:val="17"/>
        </w:rPr>
        <w:t>___________________________________________________________________________________</w:t>
      </w:r>
    </w:p>
    <w:p w:rsidR="00316A85" w:rsidRDefault="00316A85">
      <w:pPr>
        <w:suppressAutoHyphens w:val="0"/>
        <w:spacing w:before="40"/>
        <w:textAlignment w:val="bottom"/>
      </w:pPr>
    </w:p>
    <w:p w:rsidR="00B47A99" w:rsidRDefault="00B47A99" w:rsidP="00B47A99">
      <w:pPr>
        <w:suppressAutoHyphens w:val="0"/>
        <w:spacing w:before="40"/>
        <w:ind w:left="2160" w:hanging="2160"/>
        <w:textAlignment w:val="bottom"/>
      </w:pPr>
      <w:r>
        <w:rPr>
          <w:rFonts w:ascii="Verdana" w:hAnsi="Verdana" w:cs="Arial"/>
          <w:b/>
          <w:color w:val="000000"/>
          <w:sz w:val="17"/>
          <w:szCs w:val="17"/>
        </w:rPr>
        <w:t>Project:</w:t>
      </w:r>
      <w:r>
        <w:rPr>
          <w:rFonts w:ascii="Verdana" w:hAnsi="Verdana" w:cs="Arial"/>
          <w:color w:val="000000"/>
          <w:sz w:val="17"/>
          <w:szCs w:val="17"/>
        </w:rPr>
        <w:t xml:space="preserve">           WCF Social</w:t>
      </w:r>
      <w:r w:rsidR="006B4CBC">
        <w:rPr>
          <w:rFonts w:ascii="Verdana" w:hAnsi="Verdana" w:cs="Arial"/>
          <w:color w:val="000000"/>
          <w:sz w:val="17"/>
          <w:szCs w:val="17"/>
        </w:rPr>
        <w:t xml:space="preserve"> Service</w:t>
      </w:r>
      <w:r>
        <w:rPr>
          <w:rFonts w:ascii="Verdana" w:hAnsi="Verdana" w:cs="Arial"/>
          <w:color w:val="000000"/>
          <w:sz w:val="17"/>
          <w:szCs w:val="17"/>
        </w:rPr>
        <w:t xml:space="preserve"> (</w:t>
      </w:r>
      <w:r w:rsidR="006B4CBC">
        <w:rPr>
          <w:rFonts w:ascii="Verdana" w:hAnsi="Verdana" w:cs="Arial"/>
          <w:sz w:val="17"/>
          <w:szCs w:val="17"/>
        </w:rPr>
        <w:t>Microsoft Visual Studio 2008</w:t>
      </w:r>
      <w:r w:rsidR="006B4CBC" w:rsidRPr="006B4CBC">
        <w:rPr>
          <w:rFonts w:ascii="Verdana" w:hAnsi="Verdana"/>
          <w:sz w:val="17"/>
          <w:szCs w:val="17"/>
        </w:rPr>
        <w:t>, MS SQL 2008, C#,</w:t>
      </w:r>
      <w:r w:rsidR="006B4CBC">
        <w:rPr>
          <w:rFonts w:ascii="Verdana" w:hAnsi="Verdana"/>
          <w:sz w:val="17"/>
          <w:szCs w:val="17"/>
        </w:rPr>
        <w:t xml:space="preserve"> </w:t>
      </w:r>
      <w:r w:rsidR="006B4CBC" w:rsidRPr="008947A7">
        <w:rPr>
          <w:rFonts w:ascii="Verdana" w:hAnsi="Verdana"/>
          <w:b/>
          <w:sz w:val="17"/>
          <w:szCs w:val="17"/>
        </w:rPr>
        <w:t>WCF</w:t>
      </w:r>
      <w:r w:rsidR="006B4CBC">
        <w:rPr>
          <w:rFonts w:ascii="Verdana" w:hAnsi="Verdana"/>
          <w:sz w:val="17"/>
          <w:szCs w:val="17"/>
        </w:rPr>
        <w:t>,</w:t>
      </w:r>
      <w:r w:rsidR="006B4CBC" w:rsidRPr="006B4CBC">
        <w:rPr>
          <w:rFonts w:ascii="Verdana" w:hAnsi="Verdana"/>
          <w:sz w:val="17"/>
          <w:szCs w:val="17"/>
        </w:rPr>
        <w:t xml:space="preserve"> </w:t>
      </w:r>
      <w:r w:rsidR="006B4CBC">
        <w:rPr>
          <w:rFonts w:ascii="Verdana" w:hAnsi="Verdana"/>
          <w:sz w:val="17"/>
          <w:szCs w:val="17"/>
        </w:rPr>
        <w:t xml:space="preserve">Urban Airship </w:t>
      </w:r>
      <w:r w:rsidR="005511BF">
        <w:rPr>
          <w:rFonts w:ascii="Verdana" w:hAnsi="Verdana"/>
          <w:sz w:val="17"/>
          <w:szCs w:val="17"/>
        </w:rPr>
        <w:t>API</w:t>
      </w:r>
      <w:r w:rsidR="005511BF" w:rsidRPr="006B4CBC">
        <w:rPr>
          <w:rFonts w:ascii="Verdana" w:hAnsi="Verdana"/>
          <w:sz w:val="17"/>
          <w:szCs w:val="17"/>
        </w:rPr>
        <w:t>)</w:t>
      </w:r>
    </w:p>
    <w:p w:rsidR="00B47A99" w:rsidRDefault="00B47A99" w:rsidP="00B47A99">
      <w:pPr>
        <w:suppressAutoHyphens w:val="0"/>
        <w:spacing w:before="40"/>
        <w:ind w:left="2160" w:hanging="2160"/>
        <w:textAlignment w:val="bottom"/>
      </w:pPr>
      <w:r>
        <w:rPr>
          <w:rFonts w:ascii="Verdana" w:hAnsi="Verdana" w:cs="Arial"/>
          <w:b/>
          <w:color w:val="000000"/>
          <w:sz w:val="17"/>
          <w:szCs w:val="17"/>
        </w:rPr>
        <w:t>Period:</w:t>
      </w:r>
      <w:r>
        <w:rPr>
          <w:rFonts w:ascii="Verdana" w:hAnsi="Verdana" w:cs="Arial"/>
          <w:color w:val="000000"/>
          <w:sz w:val="17"/>
          <w:szCs w:val="17"/>
        </w:rPr>
        <w:t xml:space="preserve">             5 Month.</w:t>
      </w:r>
    </w:p>
    <w:p w:rsidR="00B47A99" w:rsidRDefault="00B47A99" w:rsidP="00B47A99">
      <w:pPr>
        <w:suppressAutoHyphens w:val="0"/>
        <w:spacing w:before="40"/>
        <w:ind w:left="2160" w:hanging="2160"/>
        <w:textAlignment w:val="bottom"/>
      </w:pPr>
      <w:r>
        <w:rPr>
          <w:rFonts w:ascii="Verdana" w:hAnsi="Verdana" w:cs="Arial"/>
          <w:b/>
          <w:color w:val="000000"/>
          <w:sz w:val="17"/>
          <w:szCs w:val="17"/>
        </w:rPr>
        <w:t>Role:</w:t>
      </w:r>
      <w:r>
        <w:rPr>
          <w:rFonts w:ascii="Verdana" w:hAnsi="Verdana" w:cs="Arial"/>
          <w:color w:val="000000"/>
          <w:sz w:val="17"/>
          <w:szCs w:val="17"/>
        </w:rPr>
        <w:t xml:space="preserve">                Software Developer </w:t>
      </w:r>
    </w:p>
    <w:p w:rsidR="006B4CBC" w:rsidRPr="006B4CBC" w:rsidRDefault="00B47A99" w:rsidP="006B4CBC">
      <w:pPr>
        <w:rPr>
          <w:rFonts w:ascii="Verdana" w:hAnsi="Verdana"/>
          <w:b/>
          <w:sz w:val="17"/>
          <w:szCs w:val="17"/>
        </w:rPr>
      </w:pPr>
      <w:r>
        <w:rPr>
          <w:rFonts w:ascii="Verdana" w:hAnsi="Verdana" w:cs="Arial"/>
          <w:b/>
          <w:color w:val="000000"/>
          <w:sz w:val="17"/>
          <w:szCs w:val="17"/>
        </w:rPr>
        <w:t>Description:</w:t>
      </w:r>
      <w:r>
        <w:rPr>
          <w:rFonts w:ascii="Verdana" w:hAnsi="Verdana" w:cs="Arial"/>
          <w:color w:val="000000"/>
          <w:sz w:val="17"/>
          <w:szCs w:val="17"/>
        </w:rPr>
        <w:t xml:space="preserve">     </w:t>
      </w:r>
      <w:r w:rsidR="006B4CBC" w:rsidRPr="006B4CBC">
        <w:rPr>
          <w:rFonts w:ascii="Verdana" w:hAnsi="Verdana"/>
          <w:sz w:val="17"/>
          <w:szCs w:val="17"/>
        </w:rPr>
        <w:t xml:space="preserve">WCF service, which is generated for </w:t>
      </w:r>
      <w:proofErr w:type="spellStart"/>
      <w:r w:rsidR="006B4CBC" w:rsidRPr="006B4CBC">
        <w:rPr>
          <w:rFonts w:ascii="Verdana" w:hAnsi="Verdana"/>
          <w:sz w:val="17"/>
          <w:szCs w:val="17"/>
        </w:rPr>
        <w:t>IPhone</w:t>
      </w:r>
      <w:proofErr w:type="spellEnd"/>
      <w:r w:rsidR="006B4CBC" w:rsidRPr="006B4CBC">
        <w:rPr>
          <w:rFonts w:ascii="Verdana" w:hAnsi="Verdana"/>
          <w:sz w:val="17"/>
          <w:szCs w:val="17"/>
        </w:rPr>
        <w:t xml:space="preserve"> application. The service is implemented using N-Tier architecture, with security such as the mobile application will send the mobile's UDID (AES encrypted) on every </w:t>
      </w:r>
      <w:r w:rsidR="006B4CBC" w:rsidRPr="006B4CBC">
        <w:rPr>
          <w:rFonts w:ascii="Verdana" w:hAnsi="Verdana"/>
          <w:sz w:val="17"/>
          <w:szCs w:val="17"/>
        </w:rPr>
        <w:lastRenderedPageBreak/>
        <w:t>request. On the other side, the server API will validate the encrypted UDID (against the user id) and only if it is valid then the request will be processed.</w:t>
      </w:r>
    </w:p>
    <w:p w:rsidR="006B4CBC" w:rsidRPr="006B4CBC" w:rsidRDefault="006B4CBC" w:rsidP="006B4CBC">
      <w:pPr>
        <w:rPr>
          <w:rFonts w:ascii="Verdana" w:hAnsi="Verdana"/>
          <w:sz w:val="17"/>
          <w:szCs w:val="17"/>
        </w:rPr>
      </w:pPr>
      <w:r w:rsidRPr="006B4CBC">
        <w:rPr>
          <w:rFonts w:ascii="Verdana" w:hAnsi="Verdana"/>
          <w:sz w:val="17"/>
          <w:szCs w:val="17"/>
        </w:rPr>
        <w:t>It contains four Modules such as:</w:t>
      </w:r>
    </w:p>
    <w:p w:rsidR="006B4CBC" w:rsidRPr="006B4CBC" w:rsidRDefault="006B4CBC" w:rsidP="006B4CBC">
      <w:pPr>
        <w:rPr>
          <w:rFonts w:ascii="Verdana" w:hAnsi="Verdana"/>
          <w:sz w:val="17"/>
          <w:szCs w:val="17"/>
        </w:rPr>
      </w:pPr>
      <w:r w:rsidRPr="006B4CBC">
        <w:rPr>
          <w:rFonts w:ascii="Verdana" w:hAnsi="Verdana"/>
          <w:sz w:val="17"/>
          <w:szCs w:val="17"/>
        </w:rPr>
        <w:t>User Management ( This Module is for maintaining the User details and data such as new registration, get users, blocked users and unblocked users etc.)</w:t>
      </w:r>
    </w:p>
    <w:p w:rsidR="006B4CBC" w:rsidRPr="006B4CBC" w:rsidRDefault="006B4CBC" w:rsidP="006B4CBC">
      <w:pPr>
        <w:rPr>
          <w:rFonts w:ascii="Verdana" w:hAnsi="Verdana"/>
          <w:sz w:val="17"/>
          <w:szCs w:val="17"/>
        </w:rPr>
      </w:pPr>
      <w:r w:rsidRPr="006B4CBC">
        <w:rPr>
          <w:rFonts w:ascii="Verdana" w:hAnsi="Verdana"/>
          <w:sz w:val="17"/>
          <w:szCs w:val="17"/>
        </w:rPr>
        <w:t xml:space="preserve">Friends ( It is based on how to make friends online such as Get Friends, Request Friendship , Get Friend Requests, </w:t>
      </w:r>
      <w:proofErr w:type="spellStart"/>
      <w:r w:rsidRPr="006B4CBC">
        <w:rPr>
          <w:rFonts w:ascii="Verdana" w:hAnsi="Verdana"/>
          <w:sz w:val="17"/>
          <w:szCs w:val="17"/>
        </w:rPr>
        <w:t>AcceptFriendRequest</w:t>
      </w:r>
      <w:proofErr w:type="spellEnd"/>
      <w:r w:rsidRPr="006B4CBC">
        <w:rPr>
          <w:rFonts w:ascii="Verdana" w:hAnsi="Verdana"/>
          <w:sz w:val="17"/>
          <w:szCs w:val="17"/>
        </w:rPr>
        <w:t xml:space="preserve">, </w:t>
      </w:r>
      <w:proofErr w:type="spellStart"/>
      <w:r w:rsidRPr="006B4CBC">
        <w:rPr>
          <w:rFonts w:ascii="Verdana" w:hAnsi="Verdana"/>
          <w:sz w:val="17"/>
          <w:szCs w:val="17"/>
        </w:rPr>
        <w:t>RejectFriendRequest</w:t>
      </w:r>
      <w:proofErr w:type="spellEnd"/>
      <w:r w:rsidRPr="006B4CBC">
        <w:rPr>
          <w:rFonts w:ascii="Verdana" w:hAnsi="Verdana"/>
          <w:sz w:val="17"/>
          <w:szCs w:val="17"/>
        </w:rPr>
        <w:t xml:space="preserve"> etc.</w:t>
      </w:r>
    </w:p>
    <w:p w:rsidR="006B4CBC" w:rsidRPr="006B4CBC" w:rsidRDefault="006B4CBC" w:rsidP="006B4CBC">
      <w:pPr>
        <w:rPr>
          <w:rFonts w:ascii="Verdana" w:hAnsi="Verdana"/>
          <w:sz w:val="17"/>
          <w:szCs w:val="17"/>
        </w:rPr>
      </w:pPr>
      <w:r w:rsidRPr="006B4CBC">
        <w:rPr>
          <w:rFonts w:ascii="Verdana" w:hAnsi="Verdana"/>
          <w:sz w:val="17"/>
          <w:szCs w:val="17"/>
        </w:rPr>
        <w:t xml:space="preserve">Private Messages ( It is based on private messaging i.e. </w:t>
      </w:r>
      <w:proofErr w:type="spellStart"/>
      <w:r w:rsidRPr="006B4CBC">
        <w:rPr>
          <w:rFonts w:ascii="Verdana" w:hAnsi="Verdana"/>
          <w:sz w:val="17"/>
          <w:szCs w:val="17"/>
        </w:rPr>
        <w:t>GetUserConversations</w:t>
      </w:r>
      <w:proofErr w:type="spellEnd"/>
      <w:r w:rsidRPr="006B4CBC">
        <w:rPr>
          <w:rFonts w:ascii="Verdana" w:hAnsi="Verdana"/>
          <w:sz w:val="17"/>
          <w:szCs w:val="17"/>
        </w:rPr>
        <w:t>, Get Conversation, Clear Conversation, Send Message etc.</w:t>
      </w:r>
    </w:p>
    <w:p w:rsidR="006B4CBC" w:rsidRPr="006B4CBC" w:rsidRDefault="006B4CBC" w:rsidP="006B4CBC">
      <w:pPr>
        <w:rPr>
          <w:rFonts w:ascii="Verdana" w:hAnsi="Verdana"/>
          <w:sz w:val="17"/>
          <w:szCs w:val="17"/>
        </w:rPr>
      </w:pPr>
      <w:r w:rsidRPr="006B4CBC">
        <w:rPr>
          <w:rFonts w:ascii="Verdana" w:hAnsi="Verdana"/>
          <w:sz w:val="17"/>
          <w:szCs w:val="17"/>
        </w:rPr>
        <w:t xml:space="preserve">User Wall (The Most Complicated module that is implemented for SendPost2Nearby, </w:t>
      </w:r>
      <w:proofErr w:type="spellStart"/>
      <w:r w:rsidRPr="006B4CBC">
        <w:rPr>
          <w:rFonts w:ascii="Verdana" w:hAnsi="Verdana"/>
          <w:sz w:val="17"/>
          <w:szCs w:val="17"/>
        </w:rPr>
        <w:t>SendPostBackInTime</w:t>
      </w:r>
      <w:proofErr w:type="spellEnd"/>
      <w:r w:rsidRPr="006B4CBC">
        <w:rPr>
          <w:rFonts w:ascii="Verdana" w:hAnsi="Verdana"/>
          <w:sz w:val="17"/>
          <w:szCs w:val="17"/>
        </w:rPr>
        <w:t>, Check4WallUpdates, Get Posts, Create Comment,  Like Post,  Dislike Post, Like comment, Sending Push/Pull notifications messages using Urban Airship API etc.</w:t>
      </w:r>
    </w:p>
    <w:p w:rsidR="00B47A99" w:rsidRDefault="00B47A99" w:rsidP="00B47A99">
      <w:pPr>
        <w:suppressAutoHyphens w:val="0"/>
        <w:spacing w:before="40"/>
        <w:ind w:left="2160" w:hanging="2160"/>
        <w:textAlignment w:val="bottom"/>
      </w:pPr>
    </w:p>
    <w:p w:rsidR="00B47A99" w:rsidRDefault="00B47A99" w:rsidP="00B47A99">
      <w:pPr>
        <w:suppressAutoHyphens w:val="0"/>
        <w:spacing w:before="40"/>
        <w:textAlignment w:val="bottom"/>
        <w:rPr>
          <w:rFonts w:ascii="Verdana" w:hAnsi="Verdana" w:cs="Arial"/>
          <w:b/>
          <w:color w:val="000000"/>
          <w:sz w:val="17"/>
          <w:szCs w:val="17"/>
        </w:rPr>
      </w:pPr>
      <w:r>
        <w:rPr>
          <w:rFonts w:ascii="Verdana" w:hAnsi="Verdana" w:cs="Arial"/>
          <w:b/>
          <w:color w:val="000000"/>
          <w:sz w:val="17"/>
          <w:szCs w:val="17"/>
        </w:rPr>
        <w:t xml:space="preserve">Responsibilities: </w:t>
      </w:r>
    </w:p>
    <w:p w:rsidR="005511BF" w:rsidRDefault="00200FF2" w:rsidP="00B47A99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Create the BLL</w:t>
      </w:r>
      <w:r w:rsidR="005511BF">
        <w:rPr>
          <w:rFonts w:ascii="Verdana" w:hAnsi="Verdana" w:cs="Arial"/>
          <w:sz w:val="17"/>
          <w:szCs w:val="17"/>
        </w:rPr>
        <w:t>, DLL</w:t>
      </w:r>
      <w:r>
        <w:rPr>
          <w:rFonts w:ascii="Verdana" w:hAnsi="Verdana" w:cs="Arial"/>
          <w:sz w:val="17"/>
          <w:szCs w:val="17"/>
        </w:rPr>
        <w:t xml:space="preserve"> structure of the WCF project</w:t>
      </w:r>
      <w:r w:rsidR="00B47A99">
        <w:rPr>
          <w:rFonts w:ascii="Verdana" w:hAnsi="Verdana" w:cs="Arial"/>
          <w:sz w:val="17"/>
          <w:szCs w:val="17"/>
        </w:rPr>
        <w:t>.</w:t>
      </w:r>
    </w:p>
    <w:p w:rsidR="00B47A99" w:rsidRDefault="005511BF" w:rsidP="00B47A99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Create the database table and store procedures. </w:t>
      </w:r>
      <w:r w:rsidR="00B47A99">
        <w:rPr>
          <w:rFonts w:ascii="Verdana" w:hAnsi="Verdana" w:cs="Arial"/>
          <w:sz w:val="17"/>
          <w:szCs w:val="17"/>
        </w:rPr>
        <w:t xml:space="preserve">        </w:t>
      </w:r>
    </w:p>
    <w:p w:rsidR="00B47A99" w:rsidRDefault="00B47A99" w:rsidP="00B47A99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Made scheduler to see all appointments of the day.                </w:t>
      </w:r>
    </w:p>
    <w:p w:rsidR="00B47A99" w:rsidRDefault="00B47A99" w:rsidP="00B47A99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Used Stored Procedures to retrieve data from the SQL database.</w:t>
      </w:r>
    </w:p>
    <w:p w:rsidR="00B47A99" w:rsidRDefault="00200FF2" w:rsidP="00B47A99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Managing two </w:t>
      </w:r>
      <w:r w:rsidR="005511BF">
        <w:rPr>
          <w:rFonts w:ascii="Verdana" w:hAnsi="Verdana" w:cs="Arial"/>
          <w:sz w:val="17"/>
          <w:szCs w:val="17"/>
        </w:rPr>
        <w:t>member’s</w:t>
      </w:r>
      <w:r>
        <w:rPr>
          <w:rFonts w:ascii="Verdana" w:hAnsi="Verdana" w:cs="Arial"/>
          <w:sz w:val="17"/>
          <w:szCs w:val="17"/>
        </w:rPr>
        <w:t xml:space="preserve"> team.</w:t>
      </w:r>
    </w:p>
    <w:p w:rsidR="00B47A99" w:rsidRDefault="00200FF2" w:rsidP="00B47A99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Communicate with client</w:t>
      </w:r>
      <w:r w:rsidR="00B47A99">
        <w:rPr>
          <w:rFonts w:ascii="Verdana" w:hAnsi="Verdana" w:cs="Arial"/>
          <w:sz w:val="17"/>
          <w:szCs w:val="17"/>
        </w:rPr>
        <w:t>.</w:t>
      </w:r>
    </w:p>
    <w:p w:rsidR="00B47A99" w:rsidRDefault="005511BF" w:rsidP="00B47A99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Consume the Urban Airship API</w:t>
      </w:r>
      <w:r w:rsidR="00B47A99">
        <w:rPr>
          <w:rFonts w:ascii="Verdana" w:hAnsi="Verdana" w:cs="Arial"/>
          <w:sz w:val="17"/>
          <w:szCs w:val="17"/>
        </w:rPr>
        <w:t>.</w:t>
      </w:r>
    </w:p>
    <w:p w:rsidR="00B47A99" w:rsidRDefault="005511BF" w:rsidP="00B47A99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Assign the task to the team and help them to develop the module.</w:t>
      </w:r>
    </w:p>
    <w:p w:rsidR="00B47A99" w:rsidRDefault="00B47A99" w:rsidP="00B47A99">
      <w:pPr>
        <w:numPr>
          <w:ilvl w:val="0"/>
          <w:numId w:val="3"/>
        </w:numPr>
        <w:suppressAutoHyphens w:val="0"/>
        <w:spacing w:before="40"/>
        <w:textAlignment w:val="bottom"/>
      </w:pPr>
      <w:r>
        <w:rPr>
          <w:rFonts w:ascii="Verdana" w:hAnsi="Verdana" w:cs="Arial"/>
          <w:sz w:val="17"/>
          <w:szCs w:val="17"/>
        </w:rPr>
        <w:t>Tested all the modules.</w:t>
      </w:r>
    </w:p>
    <w:p w:rsidR="00B47A99" w:rsidRDefault="00B47A99">
      <w:pPr>
        <w:suppressAutoHyphens w:val="0"/>
        <w:spacing w:before="40"/>
        <w:textAlignment w:val="bottom"/>
      </w:pPr>
    </w:p>
    <w:p w:rsidR="00530820" w:rsidRDefault="00530820">
      <w:pPr>
        <w:suppressAutoHyphens w:val="0"/>
        <w:textAlignment w:val="bottom"/>
      </w:pPr>
    </w:p>
    <w:p w:rsidR="00316A85" w:rsidRDefault="00316A85">
      <w:pPr>
        <w:suppressAutoHyphens w:val="0"/>
        <w:spacing w:before="40"/>
        <w:textAlignment w:val="bottom"/>
      </w:pPr>
      <w:r>
        <w:rPr>
          <w:rFonts w:ascii="Verdana" w:hAnsi="Verdana" w:cs="Arial"/>
          <w:b/>
          <w:color w:val="000000"/>
          <w:sz w:val="17"/>
          <w:szCs w:val="17"/>
        </w:rPr>
        <w:t>Project:</w:t>
      </w:r>
      <w:r w:rsidR="008F4A87">
        <w:rPr>
          <w:rFonts w:ascii="Verdana" w:hAnsi="Verdana" w:cs="Arial"/>
          <w:color w:val="000000"/>
          <w:sz w:val="17"/>
          <w:szCs w:val="17"/>
        </w:rPr>
        <w:tab/>
      </w:r>
      <w:r>
        <w:rPr>
          <w:rFonts w:ascii="Verdana" w:hAnsi="Verdana" w:cs="Arial"/>
          <w:color w:val="000000"/>
          <w:sz w:val="17"/>
          <w:szCs w:val="17"/>
        </w:rPr>
        <w:t xml:space="preserve">Ideal Image (ASP.NET 3.5 using C#.net, </w:t>
      </w:r>
      <w:proofErr w:type="spellStart"/>
      <w:r w:rsidR="007D3C13" w:rsidRPr="007D3C13">
        <w:rPr>
          <w:rFonts w:ascii="Verdana" w:hAnsi="Verdana" w:cs="Arial"/>
          <w:b/>
          <w:color w:val="000000"/>
          <w:sz w:val="17"/>
          <w:szCs w:val="17"/>
        </w:rPr>
        <w:t>DotNetNuke</w:t>
      </w:r>
      <w:proofErr w:type="spellEnd"/>
      <w:r>
        <w:rPr>
          <w:rFonts w:ascii="Verdana" w:hAnsi="Verdana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Verdana" w:hAnsi="Verdana" w:cs="Arial"/>
          <w:color w:val="000000"/>
          <w:sz w:val="17"/>
          <w:szCs w:val="17"/>
        </w:rPr>
        <w:t>Sql</w:t>
      </w:r>
      <w:proofErr w:type="spellEnd"/>
      <w:r>
        <w:rPr>
          <w:rFonts w:ascii="Verdana" w:hAnsi="Verdana" w:cs="Arial"/>
          <w:color w:val="000000"/>
          <w:sz w:val="17"/>
          <w:szCs w:val="17"/>
        </w:rPr>
        <w:t xml:space="preserve"> Server 2005, </w:t>
      </w:r>
      <w:proofErr w:type="spellStart"/>
      <w:r>
        <w:rPr>
          <w:rFonts w:ascii="Verdana" w:hAnsi="Verdana" w:cs="Arial"/>
          <w:color w:val="000000"/>
          <w:sz w:val="17"/>
          <w:szCs w:val="17"/>
        </w:rPr>
        <w:t>JQuery</w:t>
      </w:r>
      <w:proofErr w:type="spellEnd"/>
      <w:r>
        <w:rPr>
          <w:rFonts w:ascii="Verdana" w:hAnsi="Verdana" w:cs="Arial"/>
          <w:color w:val="000000"/>
          <w:sz w:val="17"/>
          <w:szCs w:val="17"/>
        </w:rPr>
        <w:t>)</w:t>
      </w:r>
    </w:p>
    <w:p w:rsidR="00316A85" w:rsidRDefault="00316A85">
      <w:pPr>
        <w:suppressAutoHyphens w:val="0"/>
        <w:spacing w:before="40"/>
        <w:ind w:left="2160" w:hanging="2160"/>
        <w:textAlignment w:val="bottom"/>
      </w:pPr>
      <w:r>
        <w:rPr>
          <w:rFonts w:ascii="Verdana" w:hAnsi="Verdana" w:cs="Arial"/>
          <w:b/>
          <w:color w:val="000000"/>
          <w:sz w:val="17"/>
          <w:szCs w:val="17"/>
        </w:rPr>
        <w:t>Period:</w:t>
      </w:r>
      <w:r w:rsidR="008F4A87">
        <w:rPr>
          <w:rFonts w:ascii="Verdana" w:hAnsi="Verdana" w:cs="Arial"/>
          <w:color w:val="000000"/>
          <w:sz w:val="17"/>
          <w:szCs w:val="17"/>
        </w:rPr>
        <w:t xml:space="preserve">             3</w:t>
      </w:r>
      <w:r>
        <w:rPr>
          <w:rFonts w:ascii="Verdana" w:hAnsi="Verdana" w:cs="Arial"/>
          <w:color w:val="000000"/>
          <w:sz w:val="17"/>
          <w:szCs w:val="17"/>
        </w:rPr>
        <w:t xml:space="preserve"> Month.</w:t>
      </w:r>
    </w:p>
    <w:p w:rsidR="00316A85" w:rsidRDefault="00316A85">
      <w:pPr>
        <w:suppressAutoHyphens w:val="0"/>
        <w:spacing w:before="40"/>
        <w:ind w:left="2160" w:hanging="2160"/>
        <w:textAlignment w:val="bottom"/>
      </w:pPr>
      <w:r>
        <w:rPr>
          <w:rFonts w:ascii="Verdana" w:hAnsi="Verdana" w:cs="Arial"/>
          <w:b/>
          <w:color w:val="000000"/>
          <w:sz w:val="17"/>
          <w:szCs w:val="17"/>
        </w:rPr>
        <w:t>Role:</w:t>
      </w:r>
      <w:r>
        <w:rPr>
          <w:rFonts w:ascii="Verdana" w:hAnsi="Verdana" w:cs="Arial"/>
          <w:color w:val="000000"/>
          <w:sz w:val="17"/>
          <w:szCs w:val="17"/>
        </w:rPr>
        <w:t xml:space="preserve">         </w:t>
      </w:r>
      <w:r w:rsidR="008F4A87">
        <w:rPr>
          <w:rFonts w:ascii="Verdana" w:hAnsi="Verdana" w:cs="Arial"/>
          <w:color w:val="000000"/>
          <w:sz w:val="17"/>
          <w:szCs w:val="17"/>
        </w:rPr>
        <w:t xml:space="preserve">       </w:t>
      </w:r>
      <w:r>
        <w:rPr>
          <w:rFonts w:ascii="Verdana" w:hAnsi="Verdana" w:cs="Arial"/>
          <w:color w:val="000000"/>
          <w:sz w:val="17"/>
          <w:szCs w:val="17"/>
        </w:rPr>
        <w:t xml:space="preserve">Software Developer </w:t>
      </w:r>
    </w:p>
    <w:p w:rsidR="008F4A87" w:rsidRPr="0058262D" w:rsidRDefault="00316A85" w:rsidP="008F4A87">
      <w:r>
        <w:rPr>
          <w:rFonts w:ascii="Verdana" w:hAnsi="Verdana" w:cs="Arial"/>
          <w:b/>
          <w:color w:val="000000"/>
          <w:sz w:val="17"/>
          <w:szCs w:val="17"/>
        </w:rPr>
        <w:t>Description:</w:t>
      </w:r>
      <w:r>
        <w:rPr>
          <w:rFonts w:ascii="Verdana" w:hAnsi="Verdana" w:cs="Arial"/>
          <w:color w:val="000000"/>
          <w:sz w:val="17"/>
          <w:szCs w:val="17"/>
        </w:rPr>
        <w:t xml:space="preserve">    </w:t>
      </w:r>
      <w:r w:rsidR="008F4A87">
        <w:rPr>
          <w:rFonts w:ascii="Verdana" w:hAnsi="Verdana"/>
          <w:sz w:val="16"/>
          <w:szCs w:val="16"/>
        </w:rPr>
        <w:t xml:space="preserve">It is hair removal site which is created in the </w:t>
      </w:r>
      <w:proofErr w:type="spellStart"/>
      <w:r w:rsidR="008F4A87">
        <w:rPr>
          <w:rFonts w:ascii="Verdana" w:hAnsi="Verdana"/>
          <w:sz w:val="16"/>
          <w:szCs w:val="16"/>
        </w:rPr>
        <w:t>DotNetNuke</w:t>
      </w:r>
      <w:proofErr w:type="spellEnd"/>
      <w:r w:rsidR="008F4A87">
        <w:rPr>
          <w:rFonts w:ascii="Verdana" w:hAnsi="Verdana"/>
          <w:sz w:val="16"/>
          <w:szCs w:val="16"/>
        </w:rPr>
        <w:t xml:space="preserve"> </w:t>
      </w:r>
      <w:proofErr w:type="spellStart"/>
      <w:r w:rsidR="008F4A87">
        <w:rPr>
          <w:rFonts w:ascii="Verdana" w:hAnsi="Verdana"/>
          <w:sz w:val="16"/>
          <w:szCs w:val="16"/>
        </w:rPr>
        <w:t>CMS.In</w:t>
      </w:r>
      <w:proofErr w:type="spellEnd"/>
      <w:r w:rsidR="008F4A87">
        <w:rPr>
          <w:rFonts w:ascii="Verdana" w:hAnsi="Verdana"/>
          <w:sz w:val="16"/>
          <w:szCs w:val="16"/>
        </w:rPr>
        <w:t xml:space="preserve"> this site we integrated the Store location search and the </w:t>
      </w:r>
      <w:proofErr w:type="spellStart"/>
      <w:r w:rsidR="008F4A87">
        <w:rPr>
          <w:rFonts w:ascii="Verdana" w:hAnsi="Verdana"/>
          <w:sz w:val="16"/>
          <w:szCs w:val="16"/>
        </w:rPr>
        <w:t>LivePerson</w:t>
      </w:r>
      <w:proofErr w:type="spellEnd"/>
      <w:r w:rsidR="008F4A87">
        <w:rPr>
          <w:rFonts w:ascii="Verdana" w:hAnsi="Verdana"/>
          <w:sz w:val="16"/>
          <w:szCs w:val="16"/>
        </w:rPr>
        <w:t xml:space="preserve"> Chat module.</w:t>
      </w:r>
    </w:p>
    <w:p w:rsidR="00316A85" w:rsidRDefault="00316A85">
      <w:pPr>
        <w:suppressAutoHyphens w:val="0"/>
        <w:spacing w:before="40"/>
        <w:ind w:left="2160" w:hanging="2160"/>
        <w:textAlignment w:val="bottom"/>
      </w:pPr>
    </w:p>
    <w:p w:rsidR="00316A85" w:rsidRDefault="00316A85">
      <w:pPr>
        <w:suppressAutoHyphens w:val="0"/>
        <w:spacing w:before="40"/>
        <w:textAlignment w:val="bottom"/>
        <w:rPr>
          <w:rFonts w:ascii="Verdana" w:hAnsi="Verdana" w:cs="Arial"/>
          <w:b/>
          <w:color w:val="000000"/>
          <w:sz w:val="17"/>
          <w:szCs w:val="17"/>
        </w:rPr>
      </w:pPr>
      <w:r>
        <w:rPr>
          <w:rFonts w:ascii="Verdana" w:hAnsi="Verdana" w:cs="Arial"/>
          <w:b/>
          <w:color w:val="000000"/>
          <w:sz w:val="17"/>
          <w:szCs w:val="17"/>
        </w:rPr>
        <w:t>Responsibilities:</w:t>
      </w:r>
    </w:p>
    <w:p w:rsidR="00316A85" w:rsidRDefault="00316A85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Worked on admin &amp; user modules as well as made Table and Stored Procedures.                </w:t>
      </w:r>
    </w:p>
    <w:p w:rsidR="00316A85" w:rsidRDefault="00316A85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Used Stored Procedures to retrieve data from the SQL database.</w:t>
      </w:r>
    </w:p>
    <w:p w:rsidR="00316A85" w:rsidRDefault="00316A85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Worked on </w:t>
      </w:r>
      <w:proofErr w:type="spellStart"/>
      <w:r>
        <w:rPr>
          <w:rFonts w:ascii="Verdana" w:hAnsi="Verdana" w:cs="Arial"/>
          <w:sz w:val="17"/>
          <w:szCs w:val="17"/>
        </w:rPr>
        <w:t>JQuery</w:t>
      </w:r>
      <w:proofErr w:type="spellEnd"/>
      <w:r>
        <w:rPr>
          <w:rFonts w:ascii="Verdana" w:hAnsi="Verdana" w:cs="Arial"/>
          <w:sz w:val="17"/>
          <w:szCs w:val="17"/>
        </w:rPr>
        <w:t xml:space="preserve"> for Client side Validation.</w:t>
      </w:r>
    </w:p>
    <w:p w:rsidR="00316A85" w:rsidRDefault="00316A85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Used CSS classes to design the user interface.</w:t>
      </w:r>
    </w:p>
    <w:p w:rsidR="00316A85" w:rsidRDefault="00316A85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Participated in Business Layer coding.</w:t>
      </w:r>
    </w:p>
    <w:p w:rsidR="00316A85" w:rsidRDefault="00316A85">
      <w:pPr>
        <w:numPr>
          <w:ilvl w:val="0"/>
          <w:numId w:val="3"/>
        </w:numPr>
        <w:suppressAutoHyphens w:val="0"/>
        <w:spacing w:before="40"/>
        <w:textAlignment w:val="bottom"/>
      </w:pPr>
      <w:r>
        <w:rPr>
          <w:rFonts w:ascii="Verdana" w:hAnsi="Verdana" w:cs="Arial"/>
          <w:sz w:val="17"/>
          <w:szCs w:val="17"/>
        </w:rPr>
        <w:t>Tested all the modules.</w:t>
      </w:r>
    </w:p>
    <w:p w:rsidR="00316A85" w:rsidRDefault="002F143F" w:rsidP="002F143F">
      <w:pPr>
        <w:suppressAutoHyphens w:val="0"/>
        <w:spacing w:before="40"/>
        <w:ind w:left="720"/>
        <w:textAlignment w:val="bottom"/>
      </w:pPr>
      <w:r>
        <w:t>_________________________________________________________________________</w:t>
      </w:r>
    </w:p>
    <w:p w:rsidR="002F143F" w:rsidRDefault="002F143F" w:rsidP="002F143F">
      <w:pPr>
        <w:suppressAutoHyphens w:val="0"/>
        <w:spacing w:before="40"/>
        <w:textAlignment w:val="bottom"/>
      </w:pPr>
    </w:p>
    <w:p w:rsidR="00316A85" w:rsidRDefault="00316A85">
      <w:pPr>
        <w:suppressAutoHyphens w:val="0"/>
        <w:spacing w:before="40"/>
        <w:ind w:left="2160" w:hanging="2160"/>
        <w:textAlignment w:val="bottom"/>
      </w:pPr>
      <w:r>
        <w:rPr>
          <w:rFonts w:ascii="Verdana" w:hAnsi="Verdana" w:cs="Arial"/>
          <w:b/>
          <w:color w:val="000000"/>
          <w:sz w:val="17"/>
          <w:szCs w:val="17"/>
        </w:rPr>
        <w:t>Project:</w:t>
      </w:r>
      <w:r>
        <w:rPr>
          <w:rFonts w:ascii="Verdana" w:hAnsi="Verdana" w:cs="Arial"/>
          <w:color w:val="000000"/>
          <w:sz w:val="17"/>
          <w:szCs w:val="17"/>
        </w:rPr>
        <w:t xml:space="preserve">        </w:t>
      </w:r>
      <w:r w:rsidR="008F4A87">
        <w:rPr>
          <w:rFonts w:ascii="Verdana" w:hAnsi="Verdana" w:cs="Arial"/>
          <w:color w:val="000000"/>
          <w:sz w:val="17"/>
          <w:szCs w:val="17"/>
        </w:rPr>
        <w:t xml:space="preserve">   </w:t>
      </w:r>
      <w:proofErr w:type="spellStart"/>
      <w:r>
        <w:rPr>
          <w:rFonts w:ascii="Verdana" w:hAnsi="Verdana" w:cs="Arial"/>
          <w:color w:val="000000"/>
          <w:sz w:val="17"/>
          <w:szCs w:val="17"/>
        </w:rPr>
        <w:t>Temando</w:t>
      </w:r>
      <w:proofErr w:type="spellEnd"/>
      <w:r>
        <w:rPr>
          <w:rFonts w:ascii="Verdana" w:hAnsi="Verdana" w:cs="Arial"/>
          <w:color w:val="000000"/>
          <w:sz w:val="17"/>
          <w:szCs w:val="17"/>
        </w:rPr>
        <w:t xml:space="preserve"> (ASP.NET 3.5 using C#.net, </w:t>
      </w:r>
      <w:proofErr w:type="spellStart"/>
      <w:r w:rsidRPr="00C51DFA">
        <w:rPr>
          <w:rFonts w:ascii="Verdana" w:hAnsi="Verdana" w:cs="Arial"/>
          <w:b/>
          <w:color w:val="000000"/>
          <w:sz w:val="17"/>
          <w:szCs w:val="17"/>
        </w:rPr>
        <w:t>NopCommerce</w:t>
      </w:r>
      <w:proofErr w:type="spellEnd"/>
      <w:r>
        <w:rPr>
          <w:rFonts w:ascii="Verdana" w:hAnsi="Verdana" w:cs="Arial"/>
          <w:color w:val="000000"/>
          <w:sz w:val="17"/>
          <w:szCs w:val="17"/>
        </w:rPr>
        <w:t xml:space="preserve">, </w:t>
      </w:r>
      <w:proofErr w:type="spellStart"/>
      <w:r w:rsidRPr="00C51DFA">
        <w:rPr>
          <w:rFonts w:ascii="Verdana" w:hAnsi="Verdana" w:cs="Arial"/>
          <w:b/>
          <w:color w:val="000000"/>
          <w:sz w:val="17"/>
          <w:szCs w:val="17"/>
        </w:rPr>
        <w:t>Temando</w:t>
      </w:r>
      <w:proofErr w:type="spellEnd"/>
      <w:r w:rsidRPr="00C51DFA">
        <w:rPr>
          <w:rFonts w:ascii="Verdana" w:hAnsi="Verdana" w:cs="Arial"/>
          <w:b/>
          <w:color w:val="000000"/>
          <w:sz w:val="17"/>
          <w:szCs w:val="17"/>
        </w:rPr>
        <w:t xml:space="preserve"> API</w:t>
      </w:r>
      <w:r>
        <w:rPr>
          <w:rFonts w:ascii="Verdana" w:hAnsi="Verdana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Verdana" w:hAnsi="Verdana" w:cs="Arial"/>
          <w:color w:val="000000"/>
          <w:sz w:val="17"/>
          <w:szCs w:val="17"/>
        </w:rPr>
        <w:t>Sql</w:t>
      </w:r>
      <w:proofErr w:type="spellEnd"/>
      <w:r>
        <w:rPr>
          <w:rFonts w:ascii="Verdana" w:hAnsi="Verdana" w:cs="Arial"/>
          <w:color w:val="000000"/>
          <w:sz w:val="17"/>
          <w:szCs w:val="17"/>
        </w:rPr>
        <w:t xml:space="preserve"> Server 2008, </w:t>
      </w:r>
      <w:proofErr w:type="spellStart"/>
      <w:r>
        <w:rPr>
          <w:rFonts w:ascii="Verdana" w:hAnsi="Verdana" w:cs="Arial"/>
          <w:color w:val="000000"/>
          <w:sz w:val="17"/>
          <w:szCs w:val="17"/>
        </w:rPr>
        <w:t>JQuery</w:t>
      </w:r>
      <w:proofErr w:type="spellEnd"/>
      <w:r>
        <w:rPr>
          <w:rFonts w:ascii="Verdana" w:hAnsi="Verdana" w:cs="Arial"/>
          <w:color w:val="000000"/>
          <w:sz w:val="17"/>
          <w:szCs w:val="17"/>
        </w:rPr>
        <w:t>)</w:t>
      </w:r>
    </w:p>
    <w:p w:rsidR="00316A85" w:rsidRDefault="00316A85">
      <w:pPr>
        <w:suppressAutoHyphens w:val="0"/>
        <w:spacing w:before="40"/>
        <w:ind w:left="2160" w:hanging="2160"/>
        <w:textAlignment w:val="bottom"/>
      </w:pPr>
      <w:r>
        <w:rPr>
          <w:rFonts w:ascii="Verdana" w:hAnsi="Verdana" w:cs="Arial"/>
          <w:b/>
          <w:color w:val="000000"/>
          <w:sz w:val="17"/>
          <w:szCs w:val="17"/>
        </w:rPr>
        <w:t>Period:</w:t>
      </w:r>
      <w:r>
        <w:rPr>
          <w:rFonts w:ascii="Verdana" w:hAnsi="Verdana" w:cs="Arial"/>
          <w:color w:val="000000"/>
          <w:sz w:val="17"/>
          <w:szCs w:val="17"/>
        </w:rPr>
        <w:t xml:space="preserve">        </w:t>
      </w:r>
      <w:r w:rsidR="008F4A87">
        <w:rPr>
          <w:rFonts w:ascii="Verdana" w:hAnsi="Verdana" w:cs="Arial"/>
          <w:color w:val="000000"/>
          <w:sz w:val="17"/>
          <w:szCs w:val="17"/>
        </w:rPr>
        <w:t xml:space="preserve">    </w:t>
      </w:r>
      <w:r>
        <w:rPr>
          <w:rFonts w:ascii="Verdana" w:hAnsi="Verdana" w:cs="Arial"/>
          <w:color w:val="000000"/>
          <w:sz w:val="17"/>
          <w:szCs w:val="17"/>
        </w:rPr>
        <w:t>2 Month.</w:t>
      </w:r>
    </w:p>
    <w:p w:rsidR="00316A85" w:rsidRDefault="00316A85">
      <w:pPr>
        <w:suppressAutoHyphens w:val="0"/>
        <w:spacing w:before="40"/>
        <w:ind w:left="2160" w:hanging="2160"/>
        <w:textAlignment w:val="bottom"/>
      </w:pPr>
      <w:r>
        <w:rPr>
          <w:rFonts w:ascii="Verdana" w:hAnsi="Verdana" w:cs="Arial"/>
          <w:b/>
          <w:color w:val="000000"/>
          <w:sz w:val="17"/>
          <w:szCs w:val="17"/>
        </w:rPr>
        <w:t>Role:</w:t>
      </w:r>
      <w:r>
        <w:rPr>
          <w:rFonts w:ascii="Verdana" w:hAnsi="Verdana" w:cs="Arial"/>
          <w:color w:val="000000"/>
          <w:sz w:val="17"/>
          <w:szCs w:val="17"/>
        </w:rPr>
        <w:t xml:space="preserve">         </w:t>
      </w:r>
      <w:r w:rsidR="008F4A87">
        <w:rPr>
          <w:rFonts w:ascii="Verdana" w:hAnsi="Verdana" w:cs="Arial"/>
          <w:color w:val="000000"/>
          <w:sz w:val="17"/>
          <w:szCs w:val="17"/>
        </w:rPr>
        <w:t xml:space="preserve">      </w:t>
      </w:r>
      <w:r>
        <w:rPr>
          <w:rFonts w:ascii="Verdana" w:hAnsi="Verdana" w:cs="Arial"/>
          <w:color w:val="000000"/>
          <w:sz w:val="17"/>
          <w:szCs w:val="17"/>
        </w:rPr>
        <w:t xml:space="preserve">Software Developer </w:t>
      </w:r>
    </w:p>
    <w:p w:rsidR="008F4A87" w:rsidRPr="0058262D" w:rsidRDefault="00316A85" w:rsidP="008F4A87">
      <w:r>
        <w:rPr>
          <w:rFonts w:ascii="Verdana" w:hAnsi="Verdana" w:cs="Arial"/>
          <w:b/>
          <w:color w:val="000000"/>
          <w:sz w:val="17"/>
          <w:szCs w:val="17"/>
        </w:rPr>
        <w:t>Description:</w:t>
      </w:r>
      <w:r>
        <w:rPr>
          <w:rFonts w:ascii="Verdana" w:hAnsi="Verdana" w:cs="Arial"/>
          <w:color w:val="000000"/>
          <w:sz w:val="17"/>
          <w:szCs w:val="17"/>
        </w:rPr>
        <w:t xml:space="preserve">    </w:t>
      </w:r>
      <w:r w:rsidR="008F4A87">
        <w:rPr>
          <w:rFonts w:ascii="Verdana" w:hAnsi="Verdana"/>
          <w:sz w:val="16"/>
          <w:szCs w:val="16"/>
        </w:rPr>
        <w:t xml:space="preserve">It is a shipping provider module which provides the different shipping method at the run time in </w:t>
      </w:r>
      <w:proofErr w:type="spellStart"/>
      <w:r w:rsidR="008F4A87">
        <w:rPr>
          <w:rFonts w:ascii="Verdana" w:hAnsi="Verdana"/>
          <w:sz w:val="16"/>
          <w:szCs w:val="16"/>
        </w:rPr>
        <w:t>NopCommerce</w:t>
      </w:r>
      <w:proofErr w:type="spellEnd"/>
      <w:r w:rsidR="008F4A87">
        <w:rPr>
          <w:rFonts w:ascii="Verdana" w:hAnsi="Verdana"/>
          <w:sz w:val="16"/>
          <w:szCs w:val="16"/>
        </w:rPr>
        <w:t xml:space="preserve">. In this module I used a </w:t>
      </w:r>
      <w:proofErr w:type="spellStart"/>
      <w:r w:rsidR="008F4A87">
        <w:rPr>
          <w:rFonts w:ascii="Verdana" w:hAnsi="Verdana"/>
          <w:sz w:val="16"/>
          <w:szCs w:val="16"/>
        </w:rPr>
        <w:t>Temando</w:t>
      </w:r>
      <w:proofErr w:type="spellEnd"/>
      <w:r w:rsidR="008F4A87">
        <w:rPr>
          <w:rFonts w:ascii="Verdana" w:hAnsi="Verdana"/>
          <w:sz w:val="16"/>
          <w:szCs w:val="16"/>
        </w:rPr>
        <w:t xml:space="preserve"> API which gave the different shipping method according to the dimensions of the products.</w:t>
      </w:r>
    </w:p>
    <w:p w:rsidR="00316A85" w:rsidRDefault="00316A85">
      <w:pPr>
        <w:suppressAutoHyphens w:val="0"/>
        <w:spacing w:before="40"/>
        <w:ind w:left="2160" w:hanging="2160"/>
        <w:textAlignment w:val="bottom"/>
      </w:pPr>
    </w:p>
    <w:p w:rsidR="00316A85" w:rsidRDefault="00316A85">
      <w:pPr>
        <w:suppressAutoHyphens w:val="0"/>
        <w:spacing w:before="40"/>
        <w:textAlignment w:val="bottom"/>
        <w:rPr>
          <w:rFonts w:ascii="Verdana" w:hAnsi="Verdana" w:cs="Arial"/>
          <w:b/>
          <w:color w:val="000000"/>
          <w:sz w:val="17"/>
          <w:szCs w:val="17"/>
        </w:rPr>
      </w:pPr>
      <w:r>
        <w:rPr>
          <w:rFonts w:ascii="Verdana" w:hAnsi="Verdana" w:cs="Arial"/>
          <w:b/>
          <w:color w:val="000000"/>
          <w:sz w:val="17"/>
          <w:szCs w:val="17"/>
        </w:rPr>
        <w:t>Responsibilities:</w:t>
      </w:r>
    </w:p>
    <w:p w:rsidR="00316A85" w:rsidRDefault="00316A85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Consumed the </w:t>
      </w:r>
      <w:proofErr w:type="spellStart"/>
      <w:r>
        <w:rPr>
          <w:rFonts w:ascii="Verdana" w:hAnsi="Verdana" w:cs="Arial"/>
          <w:sz w:val="17"/>
          <w:szCs w:val="17"/>
        </w:rPr>
        <w:t>Temando</w:t>
      </w:r>
      <w:proofErr w:type="spellEnd"/>
      <w:r>
        <w:rPr>
          <w:rFonts w:ascii="Verdana" w:hAnsi="Verdana" w:cs="Arial"/>
          <w:sz w:val="17"/>
          <w:szCs w:val="17"/>
        </w:rPr>
        <w:t xml:space="preserve"> API.        </w:t>
      </w:r>
    </w:p>
    <w:p w:rsidR="00316A85" w:rsidRDefault="00316A85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Worked on admin &amp; user modules as well as made Table and Stored Procedures.        </w:t>
      </w:r>
    </w:p>
    <w:p w:rsidR="00316A85" w:rsidRDefault="00316A85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Used Stored Procedures to retrieve data from the SQL database.</w:t>
      </w:r>
    </w:p>
    <w:p w:rsidR="00316A85" w:rsidRDefault="00316A85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Worked on </w:t>
      </w:r>
      <w:proofErr w:type="spellStart"/>
      <w:r>
        <w:rPr>
          <w:rFonts w:ascii="Verdana" w:hAnsi="Verdana" w:cs="Arial"/>
          <w:sz w:val="17"/>
          <w:szCs w:val="17"/>
        </w:rPr>
        <w:t>JQuery</w:t>
      </w:r>
      <w:proofErr w:type="spellEnd"/>
      <w:r>
        <w:rPr>
          <w:rFonts w:ascii="Verdana" w:hAnsi="Verdana" w:cs="Arial"/>
          <w:sz w:val="17"/>
          <w:szCs w:val="17"/>
        </w:rPr>
        <w:t xml:space="preserve"> for Client side Validation.</w:t>
      </w:r>
    </w:p>
    <w:p w:rsidR="00316A85" w:rsidRDefault="00316A85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Used CSS classes to design the user interface.</w:t>
      </w:r>
    </w:p>
    <w:p w:rsidR="00316A85" w:rsidRDefault="00316A85">
      <w:pPr>
        <w:numPr>
          <w:ilvl w:val="0"/>
          <w:numId w:val="3"/>
        </w:numPr>
        <w:suppressAutoHyphens w:val="0"/>
        <w:spacing w:before="40"/>
        <w:textAlignment w:val="bottom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Participated in Business Layer coding.</w:t>
      </w:r>
    </w:p>
    <w:p w:rsidR="0034117E" w:rsidRDefault="00316A85" w:rsidP="006B4CBC">
      <w:pPr>
        <w:numPr>
          <w:ilvl w:val="0"/>
          <w:numId w:val="3"/>
        </w:numPr>
        <w:suppressAutoHyphens w:val="0"/>
        <w:spacing w:before="40"/>
        <w:textAlignment w:val="bottom"/>
      </w:pPr>
      <w:r>
        <w:rPr>
          <w:rFonts w:ascii="Verdana" w:hAnsi="Verdana" w:cs="Arial"/>
          <w:sz w:val="17"/>
          <w:szCs w:val="17"/>
        </w:rPr>
        <w:t>Tested all the modules.</w:t>
      </w:r>
    </w:p>
    <w:p w:rsidR="00316A85" w:rsidRDefault="00316A85" w:rsidP="006B4CBC">
      <w:pPr>
        <w:suppressAutoHyphens w:val="0"/>
        <w:spacing w:before="40"/>
        <w:textAlignment w:val="bottom"/>
      </w:pPr>
    </w:p>
    <w:p w:rsidR="00316A85" w:rsidRDefault="00316A85">
      <w:pPr>
        <w:suppressAutoHyphens w:val="0"/>
        <w:textAlignment w:val="center"/>
      </w:pPr>
      <w:r>
        <w:rPr>
          <w:rFonts w:ascii="Verdana" w:hAnsi="Verdana"/>
          <w:b/>
          <w:sz w:val="17"/>
          <w:szCs w:val="17"/>
        </w:rPr>
        <w:t>SCHOLASTICS</w:t>
      </w:r>
    </w:p>
    <w:p w:rsidR="00316A85" w:rsidRDefault="00DA6FD9">
      <w:pPr>
        <w:suppressAutoHyphens w:val="0"/>
        <w:textAlignment w:val="center"/>
      </w:pPr>
      <w:r>
        <w:rPr>
          <w:rFonts w:ascii="Verdana" w:hAnsi="Verdana" w:cs="Arial"/>
          <w:b/>
          <w:color w:val="000000"/>
          <w:sz w:val="17"/>
          <w:szCs w:val="17"/>
        </w:rPr>
        <w:pict>
          <v:shape id="_x0000_i1030" type="#_x0000_t75" style="width:7in;height:3.75pt" filled="t">
            <v:fill color2="black"/>
            <v:imagedata r:id="rId5" o:title=""/>
          </v:shape>
        </w:pict>
      </w:r>
    </w:p>
    <w:p w:rsidR="00316A85" w:rsidRDefault="00316A85">
      <w:pPr>
        <w:suppressAutoHyphens w:val="0"/>
        <w:spacing w:before="80"/>
        <w:textAlignment w:val="bottom"/>
      </w:pPr>
      <w:r>
        <w:rPr>
          <w:rFonts w:ascii="Verdana" w:hAnsi="Verdana"/>
          <w:b/>
          <w:sz w:val="17"/>
          <w:szCs w:val="17"/>
        </w:rPr>
        <w:t xml:space="preserve">                   </w:t>
      </w:r>
    </w:p>
    <w:p w:rsidR="00316A85" w:rsidRDefault="00316A85">
      <w:pPr>
        <w:suppressAutoHyphens w:val="0"/>
        <w:spacing w:before="80"/>
        <w:ind w:left="720" w:firstLine="720"/>
        <w:textAlignment w:val="bottom"/>
      </w:pPr>
      <w:r>
        <w:rPr>
          <w:rFonts w:ascii="Verdana" w:hAnsi="Verdana"/>
          <w:b/>
          <w:sz w:val="17"/>
          <w:szCs w:val="17"/>
        </w:rPr>
        <w:t xml:space="preserve">Class                        University                </w:t>
      </w:r>
      <w:r w:rsidR="001C01FE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 xml:space="preserve">Year of Passing          % Marks                        </w:t>
      </w:r>
    </w:p>
    <w:p w:rsidR="00316A85" w:rsidRDefault="00316A85">
      <w:pPr>
        <w:suppressAutoHyphens w:val="0"/>
        <w:spacing w:before="80"/>
        <w:ind w:left="720" w:firstLine="720"/>
        <w:textAlignment w:val="bottom"/>
      </w:pPr>
      <w:r>
        <w:rPr>
          <w:rFonts w:ascii="Verdana" w:hAnsi="Verdana"/>
          <w:sz w:val="17"/>
          <w:szCs w:val="17"/>
        </w:rPr>
        <w:t>MCA</w:t>
      </w:r>
      <w:r w:rsidR="001C01FE">
        <w:rPr>
          <w:rFonts w:ascii="Verdana" w:hAnsi="Verdana"/>
          <w:sz w:val="17"/>
          <w:szCs w:val="17"/>
        </w:rPr>
        <w:tab/>
      </w:r>
      <w:r w:rsidR="001C01FE"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>Punjab Technical University                2009                       74.64</w:t>
      </w:r>
    </w:p>
    <w:p w:rsidR="00316A85" w:rsidRDefault="001C01FE">
      <w:pPr>
        <w:suppressAutoHyphens w:val="0"/>
        <w:spacing w:before="80"/>
        <w:ind w:left="720" w:firstLine="720"/>
        <w:textAlignment w:val="bottom"/>
      </w:pPr>
      <w:r>
        <w:rPr>
          <w:rFonts w:ascii="Verdana" w:hAnsi="Verdana"/>
          <w:sz w:val="17"/>
          <w:szCs w:val="17"/>
        </w:rPr>
        <w:t>B.Sc.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 w:rsidR="00316A85">
        <w:rPr>
          <w:rFonts w:ascii="Verdana" w:hAnsi="Verdana"/>
          <w:sz w:val="17"/>
          <w:szCs w:val="17"/>
        </w:rPr>
        <w:t xml:space="preserve">H.P. University </w:t>
      </w:r>
      <w:proofErr w:type="spellStart"/>
      <w:r w:rsidR="00316A85">
        <w:rPr>
          <w:rFonts w:ascii="Verdana" w:hAnsi="Verdana"/>
          <w:sz w:val="17"/>
          <w:szCs w:val="17"/>
        </w:rPr>
        <w:t>Shimla</w:t>
      </w:r>
      <w:proofErr w:type="spellEnd"/>
      <w:r w:rsidR="00316A85">
        <w:rPr>
          <w:rFonts w:ascii="Verdana" w:hAnsi="Verdana"/>
          <w:sz w:val="17"/>
          <w:szCs w:val="17"/>
        </w:rPr>
        <w:t xml:space="preserve">                        2006                      57.25</w:t>
      </w:r>
    </w:p>
    <w:p w:rsidR="00316A85" w:rsidRDefault="00316A85">
      <w:pPr>
        <w:suppressAutoHyphens w:val="0"/>
        <w:spacing w:before="80"/>
        <w:ind w:left="720" w:firstLine="720"/>
        <w:textAlignment w:val="bottom"/>
      </w:pPr>
      <w:r>
        <w:rPr>
          <w:rFonts w:ascii="Verdana" w:hAnsi="Verdana"/>
          <w:sz w:val="17"/>
          <w:szCs w:val="17"/>
        </w:rPr>
        <w:t>12</w:t>
      </w:r>
      <w:r>
        <w:rPr>
          <w:rFonts w:ascii="Verdana" w:hAnsi="Verdana"/>
          <w:sz w:val="17"/>
          <w:szCs w:val="17"/>
          <w:vertAlign w:val="superscript"/>
        </w:rPr>
        <w:t>th</w:t>
      </w:r>
      <w:r w:rsidR="001C01FE">
        <w:rPr>
          <w:rFonts w:ascii="Verdana" w:hAnsi="Verdana"/>
          <w:sz w:val="17"/>
          <w:szCs w:val="17"/>
        </w:rPr>
        <w:t xml:space="preserve"> </w:t>
      </w:r>
      <w:r w:rsidR="001C01FE">
        <w:rPr>
          <w:rFonts w:ascii="Verdana" w:hAnsi="Verdana"/>
          <w:sz w:val="17"/>
          <w:szCs w:val="17"/>
        </w:rPr>
        <w:tab/>
      </w:r>
      <w:r w:rsidR="001C01FE"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 xml:space="preserve">H.P.S.E.B </w:t>
      </w:r>
      <w:proofErr w:type="spellStart"/>
      <w:r>
        <w:rPr>
          <w:rFonts w:ascii="Verdana" w:hAnsi="Verdana"/>
          <w:sz w:val="17"/>
          <w:szCs w:val="17"/>
        </w:rPr>
        <w:t>Dharmshala</w:t>
      </w:r>
      <w:proofErr w:type="spellEnd"/>
      <w:r>
        <w:rPr>
          <w:rFonts w:ascii="Verdana" w:hAnsi="Verdana"/>
          <w:sz w:val="17"/>
          <w:szCs w:val="17"/>
        </w:rPr>
        <w:t xml:space="preserve">                        2003                      61</w:t>
      </w:r>
    </w:p>
    <w:p w:rsidR="00316A85" w:rsidRDefault="00316A85">
      <w:pPr>
        <w:suppressAutoHyphens w:val="0"/>
        <w:spacing w:before="80"/>
        <w:ind w:left="720" w:firstLine="720"/>
        <w:textAlignment w:val="bottom"/>
      </w:pPr>
      <w:r>
        <w:rPr>
          <w:rFonts w:ascii="Verdana" w:hAnsi="Verdana"/>
          <w:sz w:val="17"/>
          <w:szCs w:val="17"/>
        </w:rPr>
        <w:t>10</w:t>
      </w:r>
      <w:r>
        <w:rPr>
          <w:rFonts w:ascii="Verdana" w:hAnsi="Verdana"/>
          <w:sz w:val="17"/>
          <w:szCs w:val="17"/>
          <w:vertAlign w:val="superscript"/>
        </w:rPr>
        <w:t>th</w:t>
      </w:r>
      <w:r w:rsidR="001C01FE">
        <w:rPr>
          <w:rFonts w:ascii="Verdana" w:hAnsi="Verdana"/>
          <w:sz w:val="17"/>
          <w:szCs w:val="17"/>
        </w:rPr>
        <w:t xml:space="preserve"> </w:t>
      </w:r>
      <w:r w:rsidR="001C01FE">
        <w:rPr>
          <w:rFonts w:ascii="Verdana" w:hAnsi="Verdana"/>
          <w:sz w:val="17"/>
          <w:szCs w:val="17"/>
        </w:rPr>
        <w:tab/>
      </w:r>
      <w:r w:rsidR="001C01FE"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 xml:space="preserve">H.P.S.E.B </w:t>
      </w:r>
      <w:proofErr w:type="spellStart"/>
      <w:r>
        <w:rPr>
          <w:rFonts w:ascii="Verdana" w:hAnsi="Verdana"/>
          <w:sz w:val="17"/>
          <w:szCs w:val="17"/>
        </w:rPr>
        <w:t>Dharmshala</w:t>
      </w:r>
      <w:proofErr w:type="spellEnd"/>
      <w:r>
        <w:rPr>
          <w:rFonts w:ascii="Verdana" w:hAnsi="Verdana"/>
          <w:sz w:val="17"/>
          <w:szCs w:val="17"/>
        </w:rPr>
        <w:t xml:space="preserve">                        2001                      73.14         </w:t>
      </w:r>
    </w:p>
    <w:p w:rsidR="00316A85" w:rsidRDefault="00316A85" w:rsidP="0085780A">
      <w:pPr>
        <w:suppressAutoHyphens w:val="0"/>
        <w:spacing w:before="80"/>
        <w:ind w:left="720" w:firstLine="720"/>
        <w:textAlignment w:val="bottom"/>
      </w:pPr>
      <w:r>
        <w:rPr>
          <w:rFonts w:ascii="Verdana" w:hAnsi="Verdana"/>
          <w:b/>
          <w:sz w:val="17"/>
          <w:szCs w:val="17"/>
        </w:rPr>
        <w:t xml:space="preserve">                </w:t>
      </w:r>
    </w:p>
    <w:p w:rsidR="00316A85" w:rsidRDefault="00316A85">
      <w:pPr>
        <w:suppressAutoHyphens w:val="0"/>
        <w:ind w:left="2160" w:hanging="2160"/>
        <w:textAlignment w:val="center"/>
      </w:pPr>
      <w:r>
        <w:rPr>
          <w:rFonts w:ascii="Verdana" w:hAnsi="Verdana" w:cs="Arial"/>
          <w:b/>
          <w:color w:val="000000"/>
          <w:sz w:val="17"/>
          <w:szCs w:val="17"/>
        </w:rPr>
        <w:t>PERSONAL DOSSIER</w:t>
      </w:r>
    </w:p>
    <w:p w:rsidR="00316A85" w:rsidRDefault="00DA6FD9">
      <w:pPr>
        <w:suppressAutoHyphens w:val="0"/>
        <w:textAlignment w:val="center"/>
      </w:pPr>
      <w:r>
        <w:rPr>
          <w:rFonts w:ascii="Verdana" w:hAnsi="Verdana" w:cs="Arial"/>
          <w:b/>
          <w:color w:val="000000"/>
          <w:sz w:val="17"/>
          <w:szCs w:val="17"/>
        </w:rPr>
        <w:pict>
          <v:shape id="_x0000_i1031" type="#_x0000_t75" style="width:7in;height:3.75pt" filled="t">
            <v:fill color2="black"/>
            <v:imagedata r:id="rId5" o:title=""/>
          </v:shape>
        </w:pict>
      </w:r>
    </w:p>
    <w:p w:rsidR="00316A85" w:rsidRDefault="00316A85">
      <w:pPr>
        <w:suppressAutoHyphens w:val="0"/>
        <w:spacing w:before="80"/>
        <w:textAlignment w:val="bottom"/>
      </w:pPr>
      <w:r>
        <w:rPr>
          <w:rFonts w:ascii="Verdana" w:hAnsi="Verdana" w:cs="Arial"/>
          <w:color w:val="000000"/>
          <w:sz w:val="17"/>
          <w:szCs w:val="17"/>
        </w:rPr>
        <w:t xml:space="preserve">                  </w:t>
      </w:r>
    </w:p>
    <w:p w:rsidR="00316A85" w:rsidRDefault="00316A85" w:rsidP="00A17955">
      <w:pPr>
        <w:suppressAutoHyphens w:val="0"/>
        <w:spacing w:before="80"/>
        <w:ind w:left="1440"/>
        <w:textAlignment w:val="bottom"/>
      </w:pPr>
      <w:r>
        <w:rPr>
          <w:rFonts w:ascii="Verdana" w:hAnsi="Verdana" w:cs="Arial"/>
          <w:b/>
          <w:color w:val="000000"/>
          <w:sz w:val="17"/>
          <w:szCs w:val="17"/>
        </w:rPr>
        <w:t>Date of Birth</w:t>
      </w:r>
      <w:r>
        <w:rPr>
          <w:rFonts w:ascii="Verdana" w:hAnsi="Verdana" w:cs="Arial"/>
          <w:color w:val="000000"/>
          <w:sz w:val="17"/>
          <w:szCs w:val="17"/>
        </w:rPr>
        <w:t>:</w:t>
      </w:r>
      <w:r w:rsidR="00A17955">
        <w:rPr>
          <w:rFonts w:ascii="Verdana" w:hAnsi="Verdana" w:cs="Arial"/>
          <w:color w:val="000000"/>
          <w:sz w:val="17"/>
          <w:szCs w:val="17"/>
        </w:rPr>
        <w:t xml:space="preserve">    </w:t>
      </w:r>
      <w:r w:rsidR="00A17955">
        <w:rPr>
          <w:rFonts w:ascii="Verdana" w:hAnsi="Verdana" w:cs="Arial"/>
          <w:color w:val="000000"/>
          <w:sz w:val="17"/>
          <w:szCs w:val="17"/>
        </w:rPr>
        <w:tab/>
      </w:r>
      <w:r>
        <w:rPr>
          <w:rFonts w:ascii="Verdana" w:hAnsi="Verdana" w:cs="Arial"/>
          <w:color w:val="000000"/>
          <w:sz w:val="17"/>
          <w:szCs w:val="17"/>
        </w:rPr>
        <w:t xml:space="preserve">            </w:t>
      </w:r>
      <w:r w:rsidR="00A17955">
        <w:rPr>
          <w:rFonts w:ascii="Verdana" w:hAnsi="Verdana" w:cs="Arial"/>
          <w:color w:val="000000"/>
          <w:sz w:val="17"/>
          <w:szCs w:val="17"/>
        </w:rPr>
        <w:tab/>
        <w:t xml:space="preserve">    </w:t>
      </w:r>
      <w:r>
        <w:rPr>
          <w:rFonts w:ascii="Verdana" w:hAnsi="Verdana" w:cs="Arial"/>
          <w:color w:val="000000"/>
          <w:sz w:val="17"/>
          <w:szCs w:val="17"/>
        </w:rPr>
        <w:t>19</w:t>
      </w:r>
      <w:r>
        <w:rPr>
          <w:rFonts w:ascii="Verdana" w:hAnsi="Verdana" w:cs="Arial"/>
          <w:color w:val="000000"/>
          <w:sz w:val="17"/>
          <w:szCs w:val="17"/>
          <w:vertAlign w:val="superscript"/>
        </w:rPr>
        <w:t>th</w:t>
      </w:r>
      <w:r>
        <w:rPr>
          <w:rFonts w:ascii="Verdana" w:hAnsi="Verdana" w:cs="Arial"/>
          <w:color w:val="000000"/>
          <w:sz w:val="17"/>
          <w:szCs w:val="17"/>
        </w:rPr>
        <w:t xml:space="preserve"> November 1985       </w:t>
      </w:r>
    </w:p>
    <w:p w:rsidR="00316A85" w:rsidRDefault="00316A85">
      <w:pPr>
        <w:suppressAutoHyphens w:val="0"/>
        <w:spacing w:before="80"/>
        <w:textAlignment w:val="bottom"/>
      </w:pPr>
      <w:r>
        <w:rPr>
          <w:rFonts w:ascii="Verdana" w:hAnsi="Verdana" w:cs="Arial"/>
          <w:color w:val="000000"/>
          <w:sz w:val="17"/>
          <w:szCs w:val="17"/>
        </w:rPr>
        <w:t xml:space="preserve">       </w:t>
      </w:r>
      <w:r w:rsidR="00A17955">
        <w:rPr>
          <w:rFonts w:ascii="Verdana" w:hAnsi="Verdana" w:cs="Arial"/>
          <w:color w:val="000000"/>
          <w:sz w:val="17"/>
          <w:szCs w:val="17"/>
        </w:rPr>
        <w:tab/>
      </w:r>
      <w:r w:rsidR="00A17955">
        <w:rPr>
          <w:rFonts w:ascii="Verdana" w:hAnsi="Verdana" w:cs="Arial"/>
          <w:color w:val="000000"/>
          <w:sz w:val="17"/>
          <w:szCs w:val="17"/>
        </w:rPr>
        <w:tab/>
      </w:r>
      <w:r>
        <w:rPr>
          <w:rFonts w:ascii="Verdana" w:hAnsi="Verdana" w:cs="Arial"/>
          <w:b/>
          <w:color w:val="000000"/>
          <w:sz w:val="17"/>
          <w:szCs w:val="17"/>
        </w:rPr>
        <w:t>Languages Known</w:t>
      </w:r>
      <w:r>
        <w:rPr>
          <w:rFonts w:ascii="Verdana" w:hAnsi="Verdana" w:cs="Arial"/>
          <w:color w:val="000000"/>
          <w:sz w:val="17"/>
          <w:szCs w:val="17"/>
        </w:rPr>
        <w:t>:</w:t>
      </w:r>
      <w:r w:rsidR="00A17955">
        <w:rPr>
          <w:rFonts w:ascii="Verdana" w:hAnsi="Verdana" w:cs="Arial"/>
          <w:color w:val="000000"/>
          <w:sz w:val="17"/>
          <w:szCs w:val="17"/>
        </w:rPr>
        <w:tab/>
      </w:r>
      <w:r>
        <w:rPr>
          <w:rFonts w:ascii="Verdana" w:hAnsi="Verdana" w:cs="Arial"/>
          <w:color w:val="000000"/>
          <w:sz w:val="17"/>
          <w:szCs w:val="17"/>
        </w:rPr>
        <w:t xml:space="preserve">                English &amp; Hindi</w:t>
      </w:r>
    </w:p>
    <w:p w:rsidR="00316A85" w:rsidRDefault="00316A85">
      <w:pPr>
        <w:suppressAutoHyphens w:val="0"/>
        <w:spacing w:before="80"/>
        <w:textAlignment w:val="bottom"/>
      </w:pPr>
      <w:r>
        <w:rPr>
          <w:rFonts w:ascii="Verdana" w:hAnsi="Verdana" w:cs="Arial"/>
          <w:color w:val="000000"/>
          <w:sz w:val="17"/>
          <w:szCs w:val="17"/>
        </w:rPr>
        <w:t xml:space="preserve">             </w:t>
      </w:r>
      <w:r w:rsidR="00A17955">
        <w:rPr>
          <w:rFonts w:ascii="Verdana" w:hAnsi="Verdana" w:cs="Arial"/>
          <w:color w:val="000000"/>
          <w:sz w:val="17"/>
          <w:szCs w:val="17"/>
        </w:rPr>
        <w:tab/>
      </w:r>
      <w:r>
        <w:rPr>
          <w:rFonts w:ascii="Verdana" w:hAnsi="Verdana" w:cs="Arial"/>
          <w:b/>
          <w:color w:val="000000"/>
          <w:sz w:val="17"/>
          <w:szCs w:val="17"/>
        </w:rPr>
        <w:t>Father’s name</w:t>
      </w:r>
      <w:r>
        <w:rPr>
          <w:rFonts w:ascii="Verdana" w:hAnsi="Verdana" w:cs="Arial"/>
          <w:color w:val="000000"/>
          <w:sz w:val="17"/>
          <w:szCs w:val="17"/>
        </w:rPr>
        <w:t>:</w:t>
      </w:r>
      <w:r w:rsidR="00A17955">
        <w:rPr>
          <w:rFonts w:ascii="Verdana" w:hAnsi="Verdana" w:cs="Arial"/>
          <w:color w:val="000000"/>
          <w:sz w:val="17"/>
          <w:szCs w:val="17"/>
        </w:rPr>
        <w:tab/>
      </w:r>
      <w:r>
        <w:rPr>
          <w:rFonts w:ascii="Verdana" w:hAnsi="Verdana" w:cs="Arial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Verdana" w:hAnsi="Verdana" w:cs="Arial"/>
          <w:color w:val="000000"/>
          <w:sz w:val="17"/>
          <w:szCs w:val="17"/>
        </w:rPr>
        <w:t>Shri</w:t>
      </w:r>
      <w:proofErr w:type="spellEnd"/>
      <w:r>
        <w:rPr>
          <w:rFonts w:ascii="Verdana" w:hAnsi="Verdana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 w:cs="Arial"/>
          <w:color w:val="000000"/>
          <w:sz w:val="17"/>
          <w:szCs w:val="17"/>
        </w:rPr>
        <w:t>Bhagwan</w:t>
      </w:r>
      <w:proofErr w:type="spellEnd"/>
      <w:r>
        <w:rPr>
          <w:rFonts w:ascii="Verdana" w:hAnsi="Verdana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 w:cs="Arial"/>
          <w:color w:val="000000"/>
          <w:sz w:val="17"/>
          <w:szCs w:val="17"/>
        </w:rPr>
        <w:t>Dass</w:t>
      </w:r>
      <w:proofErr w:type="spellEnd"/>
      <w:r>
        <w:rPr>
          <w:rFonts w:ascii="Verdana" w:hAnsi="Verdana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 w:cs="Arial"/>
          <w:color w:val="000000"/>
          <w:sz w:val="17"/>
          <w:szCs w:val="17"/>
        </w:rPr>
        <w:t>Dhiman</w:t>
      </w:r>
      <w:proofErr w:type="spellEnd"/>
    </w:p>
    <w:p w:rsidR="00316A85" w:rsidRDefault="00316A85">
      <w:pPr>
        <w:suppressAutoHyphens w:val="0"/>
        <w:spacing w:before="80"/>
        <w:textAlignment w:val="bottom"/>
      </w:pPr>
      <w:r>
        <w:rPr>
          <w:rFonts w:ascii="Verdana" w:hAnsi="Verdana" w:cs="Arial"/>
          <w:color w:val="000000"/>
          <w:sz w:val="17"/>
          <w:szCs w:val="17"/>
        </w:rPr>
        <w:t xml:space="preserve">          </w:t>
      </w:r>
      <w:r w:rsidR="00A17955">
        <w:rPr>
          <w:rFonts w:ascii="Verdana" w:hAnsi="Verdana" w:cs="Arial"/>
          <w:color w:val="000000"/>
          <w:sz w:val="17"/>
          <w:szCs w:val="17"/>
        </w:rPr>
        <w:tab/>
      </w:r>
      <w:r w:rsidR="00A17955">
        <w:rPr>
          <w:rFonts w:ascii="Verdana" w:hAnsi="Verdana" w:cs="Arial"/>
          <w:color w:val="000000"/>
          <w:sz w:val="17"/>
          <w:szCs w:val="17"/>
        </w:rPr>
        <w:tab/>
      </w:r>
      <w:r>
        <w:rPr>
          <w:rFonts w:ascii="Verdana" w:hAnsi="Verdana" w:cs="Arial"/>
          <w:b/>
          <w:color w:val="000000"/>
          <w:sz w:val="17"/>
          <w:szCs w:val="17"/>
        </w:rPr>
        <w:t>Present Address</w:t>
      </w:r>
      <w:r>
        <w:rPr>
          <w:rFonts w:ascii="Verdana" w:hAnsi="Verdana" w:cs="Arial"/>
          <w:color w:val="000000"/>
          <w:sz w:val="17"/>
          <w:szCs w:val="17"/>
        </w:rPr>
        <w:t>:</w:t>
      </w:r>
      <w:r w:rsidR="00A17955">
        <w:rPr>
          <w:rFonts w:ascii="Verdana" w:hAnsi="Verdana" w:cs="Arial"/>
          <w:color w:val="000000"/>
          <w:sz w:val="17"/>
          <w:szCs w:val="17"/>
        </w:rPr>
        <w:tab/>
      </w:r>
      <w:r>
        <w:rPr>
          <w:rFonts w:ascii="Verdana" w:hAnsi="Verdana" w:cs="Arial"/>
          <w:color w:val="000000"/>
          <w:sz w:val="17"/>
          <w:szCs w:val="17"/>
        </w:rPr>
        <w:t xml:space="preserve">                HE 338, Phase 7, </w:t>
      </w:r>
      <w:proofErr w:type="spellStart"/>
      <w:r>
        <w:rPr>
          <w:rFonts w:ascii="Verdana" w:hAnsi="Verdana" w:cs="Arial"/>
          <w:color w:val="000000"/>
          <w:sz w:val="17"/>
          <w:szCs w:val="17"/>
        </w:rPr>
        <w:t>Mohali</w:t>
      </w:r>
      <w:proofErr w:type="spellEnd"/>
      <w:r>
        <w:rPr>
          <w:rFonts w:ascii="Verdana" w:hAnsi="Verdana" w:cs="Arial"/>
          <w:color w:val="000000"/>
          <w:sz w:val="17"/>
          <w:szCs w:val="17"/>
        </w:rPr>
        <w:t xml:space="preserve"> (Punjab)</w:t>
      </w:r>
    </w:p>
    <w:p w:rsidR="00316A85" w:rsidRDefault="00316A85">
      <w:pPr>
        <w:suppressAutoHyphens w:val="0"/>
        <w:spacing w:before="80"/>
        <w:textAlignment w:val="bottom"/>
      </w:pPr>
      <w:r>
        <w:rPr>
          <w:rFonts w:ascii="Verdana" w:hAnsi="Verdana" w:cs="Arial"/>
          <w:color w:val="000000"/>
          <w:sz w:val="17"/>
          <w:szCs w:val="17"/>
        </w:rPr>
        <w:t xml:space="preserve">                  </w:t>
      </w:r>
      <w:r w:rsidR="00A17955">
        <w:rPr>
          <w:rFonts w:ascii="Verdana" w:hAnsi="Verdana" w:cs="Arial"/>
          <w:color w:val="000000"/>
          <w:sz w:val="17"/>
          <w:szCs w:val="17"/>
        </w:rPr>
        <w:tab/>
      </w:r>
      <w:r>
        <w:rPr>
          <w:rFonts w:ascii="Verdana" w:hAnsi="Verdana" w:cs="Arial"/>
          <w:b/>
          <w:color w:val="000000"/>
          <w:sz w:val="17"/>
          <w:szCs w:val="17"/>
        </w:rPr>
        <w:t>Permanent Address</w:t>
      </w:r>
      <w:r>
        <w:rPr>
          <w:rFonts w:ascii="Verdana" w:hAnsi="Verdana" w:cs="Arial"/>
          <w:color w:val="000000"/>
          <w:sz w:val="17"/>
          <w:szCs w:val="17"/>
        </w:rPr>
        <w:t>:</w:t>
      </w:r>
      <w:r w:rsidR="00A17955">
        <w:rPr>
          <w:rFonts w:ascii="Verdana" w:hAnsi="Verdana" w:cs="Arial"/>
          <w:color w:val="000000"/>
          <w:sz w:val="17"/>
          <w:szCs w:val="17"/>
        </w:rPr>
        <w:tab/>
      </w:r>
      <w:r>
        <w:rPr>
          <w:rFonts w:ascii="Verdana" w:hAnsi="Verdana" w:cs="Arial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Verdana" w:hAnsi="Verdana" w:cs="Arial"/>
          <w:color w:val="000000"/>
          <w:sz w:val="17"/>
          <w:szCs w:val="17"/>
        </w:rPr>
        <w:t>Vill</w:t>
      </w:r>
      <w:proofErr w:type="spellEnd"/>
      <w:r>
        <w:rPr>
          <w:rFonts w:ascii="Verdana" w:hAnsi="Verdana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Verdana" w:hAnsi="Verdana" w:cs="Arial"/>
          <w:color w:val="000000"/>
          <w:sz w:val="17"/>
          <w:szCs w:val="17"/>
        </w:rPr>
        <w:t>Makkar</w:t>
      </w:r>
      <w:proofErr w:type="spellEnd"/>
      <w:r>
        <w:rPr>
          <w:rFonts w:ascii="Verdana" w:hAnsi="Verdana" w:cs="Arial"/>
          <w:color w:val="000000"/>
          <w:sz w:val="17"/>
          <w:szCs w:val="17"/>
        </w:rPr>
        <w:t xml:space="preserve"> P.O. </w:t>
      </w:r>
      <w:proofErr w:type="spellStart"/>
      <w:r>
        <w:rPr>
          <w:rFonts w:ascii="Verdana" w:hAnsi="Verdana" w:cs="Arial"/>
          <w:color w:val="000000"/>
          <w:sz w:val="17"/>
          <w:szCs w:val="17"/>
        </w:rPr>
        <w:t>Karer</w:t>
      </w:r>
      <w:proofErr w:type="spellEnd"/>
      <w:r>
        <w:rPr>
          <w:rFonts w:ascii="Verdana" w:hAnsi="Verdana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 w:cs="Arial"/>
          <w:color w:val="000000"/>
          <w:sz w:val="17"/>
          <w:szCs w:val="17"/>
        </w:rPr>
        <w:t>Teh</w:t>
      </w:r>
      <w:proofErr w:type="spellEnd"/>
      <w:r>
        <w:rPr>
          <w:rFonts w:ascii="Verdana" w:hAnsi="Verdana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Verdana" w:hAnsi="Verdana" w:cs="Arial"/>
          <w:color w:val="000000"/>
          <w:sz w:val="17"/>
          <w:szCs w:val="17"/>
        </w:rPr>
        <w:t>Barsar</w:t>
      </w:r>
      <w:proofErr w:type="spellEnd"/>
      <w:r>
        <w:rPr>
          <w:rFonts w:ascii="Verdana" w:hAnsi="Verdana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 w:cs="Arial"/>
          <w:color w:val="000000"/>
          <w:sz w:val="17"/>
          <w:szCs w:val="17"/>
        </w:rPr>
        <w:t>Distt</w:t>
      </w:r>
      <w:proofErr w:type="spellEnd"/>
      <w:r>
        <w:rPr>
          <w:rFonts w:ascii="Verdana" w:hAnsi="Verdana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Verdana" w:hAnsi="Verdana" w:cs="Arial"/>
          <w:color w:val="000000"/>
          <w:sz w:val="17"/>
          <w:szCs w:val="17"/>
        </w:rPr>
        <w:t>Hamirpur</w:t>
      </w:r>
      <w:proofErr w:type="spellEnd"/>
      <w:r>
        <w:rPr>
          <w:rFonts w:ascii="Verdana" w:hAnsi="Verdana" w:cs="Arial"/>
          <w:color w:val="000000"/>
          <w:sz w:val="17"/>
          <w:szCs w:val="17"/>
        </w:rPr>
        <w:t xml:space="preserve"> (H.P.)</w:t>
      </w:r>
    </w:p>
    <w:p w:rsidR="00316A85" w:rsidRDefault="00316A85">
      <w:pPr>
        <w:suppressAutoHyphens w:val="0"/>
        <w:textAlignment w:val="bottom"/>
      </w:pPr>
    </w:p>
    <w:p w:rsidR="00316A85" w:rsidRDefault="00316A85">
      <w:pPr>
        <w:suppressAutoHyphens w:val="0"/>
        <w:textAlignment w:val="center"/>
      </w:pPr>
    </w:p>
    <w:p w:rsidR="00316A85" w:rsidRDefault="00316A85">
      <w:pPr>
        <w:suppressAutoHyphens w:val="0"/>
        <w:ind w:left="2160" w:hanging="2160"/>
        <w:textAlignment w:val="center"/>
      </w:pPr>
      <w:r>
        <w:rPr>
          <w:rFonts w:ascii="Verdana" w:hAnsi="Verdana" w:cs="Arial"/>
          <w:b/>
          <w:color w:val="000000"/>
          <w:sz w:val="20"/>
          <w:szCs w:val="20"/>
        </w:rPr>
        <w:t>DECLARATION</w:t>
      </w:r>
    </w:p>
    <w:p w:rsidR="00316A85" w:rsidRDefault="00DA6FD9">
      <w:pPr>
        <w:suppressAutoHyphens w:val="0"/>
        <w:spacing w:before="80"/>
        <w:textAlignment w:val="center"/>
      </w:pPr>
      <w:r>
        <w:rPr>
          <w:rFonts w:ascii="Verdana" w:hAnsi="Verdana" w:cs="Arial"/>
          <w:b/>
          <w:color w:val="000000"/>
          <w:sz w:val="17"/>
          <w:szCs w:val="17"/>
        </w:rPr>
        <w:pict>
          <v:shape id="_x0000_i1032" type="#_x0000_t75" style="width:7in;height:3.75pt" filled="t">
            <v:fill color2="black"/>
            <v:imagedata r:id="rId5" o:title=""/>
          </v:shape>
        </w:pict>
      </w:r>
    </w:p>
    <w:p w:rsidR="00316A85" w:rsidRDefault="00316A85">
      <w:pPr>
        <w:suppressAutoHyphens w:val="0"/>
        <w:textAlignment w:val="bottom"/>
      </w:pPr>
    </w:p>
    <w:p w:rsidR="00316A85" w:rsidRDefault="00316A85">
      <w:pPr>
        <w:suppressAutoHyphens w:val="0"/>
        <w:textAlignment w:val="bottom"/>
      </w:pPr>
      <w:r>
        <w:t>I hereby declare that the above-mentioned information is correct up to my knowledge and I bear the responsibility for the correctness of the above-mentioned particulars.</w:t>
      </w:r>
    </w:p>
    <w:p w:rsidR="00316A85" w:rsidRDefault="00316A85">
      <w:pPr>
        <w:suppressAutoHyphens w:val="0"/>
        <w:textAlignment w:val="bottom"/>
      </w:pPr>
    </w:p>
    <w:p w:rsidR="00316A85" w:rsidRDefault="00316A85">
      <w:pPr>
        <w:suppressAutoHyphens w:val="0"/>
        <w:textAlignment w:val="bottom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                                                                         (Rajesh </w:t>
      </w:r>
      <w:proofErr w:type="spellStart"/>
      <w:r>
        <w:rPr>
          <w:rFonts w:ascii="Verdana" w:hAnsi="Verdana"/>
          <w:b/>
        </w:rPr>
        <w:t>Dhiman</w:t>
      </w:r>
      <w:proofErr w:type="spellEnd"/>
      <w:r>
        <w:rPr>
          <w:rFonts w:ascii="Verdana" w:hAnsi="Verdana"/>
          <w:b/>
        </w:rPr>
        <w:t>)</w:t>
      </w:r>
    </w:p>
    <w:sectPr w:rsidR="00316A85">
      <w:pgSz w:w="11906" w:h="16838"/>
      <w:pgMar w:top="695" w:right="839" w:bottom="695" w:left="839" w:header="720" w:footer="720" w:gutter="0"/>
      <w:pgBorders>
        <w:top w:val="single" w:sz="8" w:space="12" w:color="000000"/>
        <w:left w:val="single" w:sz="8" w:space="19" w:color="000000"/>
        <w:bottom w:val="single" w:sz="8" w:space="12" w:color="000000"/>
        <w:right w:val="single" w:sz="8" w:space="19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??">
    <w:altName w:val="MS Mincho"/>
    <w:charset w:val="8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Futura Light"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">
    <w:charset w:val="00"/>
    <w:family w:val="roman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G Times (W1)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lvl w:ilvl="0">
      <w:start w:val="1"/>
      <w:numFmt w:val="bullet"/>
      <w:lvlText w:val=""/>
      <w:lvlJc w:val="left"/>
      <w:pPr>
        <w:tabs>
          <w:tab w:val="num" w:pos="288"/>
        </w:tabs>
        <w:ind w:left="288" w:hanging="288"/>
      </w:pPr>
      <w:rPr>
        <w:rFonts w:ascii="Wingdings 2" w:hAnsi="Wingdings 2"/>
        <w:sz w:val="12"/>
      </w:rPr>
    </w:lvl>
  </w:abstractNum>
  <w:abstractNum w:abstractNumId="3">
    <w:nsid w:val="00000004"/>
    <w:multiLevelType w:val="singleLevel"/>
    <w:tmpl w:val="000000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000000"/>
        <w:sz w:val="18"/>
        <w:szCs w:val="18"/>
      </w:rPr>
    </w:lvl>
  </w:abstractNum>
  <w:abstractNum w:abstractNumId="4">
    <w:nsid w:val="00000005"/>
    <w:multiLevelType w:val="singleLevel"/>
    <w:tmpl w:val="00000005"/>
    <w:lvl w:ilvl="0">
      <w:start w:val="1"/>
      <w:numFmt w:val="bullet"/>
      <w:lvlText w:val=""/>
      <w:lvlJc w:val="left"/>
      <w:pPr>
        <w:tabs>
          <w:tab w:val="num" w:pos="288"/>
        </w:tabs>
        <w:ind w:left="288" w:hanging="288"/>
      </w:pPr>
      <w:rPr>
        <w:rFonts w:ascii="Wingdings 2" w:hAnsi="Wingdings 2"/>
      </w:rPr>
    </w:lvl>
  </w:abstractNum>
  <w:abstractNum w:abstractNumId="5">
    <w:nsid w:val="00000006"/>
    <w:multiLevelType w:val="multilevel"/>
    <w:tmpl w:val="00000006"/>
    <w:lvl w:ilvl="0">
      <w:numFmt w:val="decimal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32830"/>
    <w:rsid w:val="0002727B"/>
    <w:rsid w:val="00035B21"/>
    <w:rsid w:val="000440C8"/>
    <w:rsid w:val="00054365"/>
    <w:rsid w:val="000E3545"/>
    <w:rsid w:val="000E76F2"/>
    <w:rsid w:val="00104EF0"/>
    <w:rsid w:val="00107089"/>
    <w:rsid w:val="0016001A"/>
    <w:rsid w:val="00165057"/>
    <w:rsid w:val="001C01FE"/>
    <w:rsid w:val="001E34E0"/>
    <w:rsid w:val="00200FF2"/>
    <w:rsid w:val="002711D8"/>
    <w:rsid w:val="002768BE"/>
    <w:rsid w:val="002A32DE"/>
    <w:rsid w:val="002A552C"/>
    <w:rsid w:val="002A5E6F"/>
    <w:rsid w:val="002B3D2F"/>
    <w:rsid w:val="002C34DF"/>
    <w:rsid w:val="002E4E10"/>
    <w:rsid w:val="002E6326"/>
    <w:rsid w:val="002F143F"/>
    <w:rsid w:val="00316A85"/>
    <w:rsid w:val="0034117E"/>
    <w:rsid w:val="00350506"/>
    <w:rsid w:val="00371276"/>
    <w:rsid w:val="00375F31"/>
    <w:rsid w:val="003B5755"/>
    <w:rsid w:val="003F4058"/>
    <w:rsid w:val="00406094"/>
    <w:rsid w:val="004546D2"/>
    <w:rsid w:val="00480DAC"/>
    <w:rsid w:val="00486998"/>
    <w:rsid w:val="00497112"/>
    <w:rsid w:val="0050203F"/>
    <w:rsid w:val="005030EE"/>
    <w:rsid w:val="00530820"/>
    <w:rsid w:val="00535824"/>
    <w:rsid w:val="005441C8"/>
    <w:rsid w:val="0054520C"/>
    <w:rsid w:val="005511BF"/>
    <w:rsid w:val="0056043F"/>
    <w:rsid w:val="00563013"/>
    <w:rsid w:val="0059472E"/>
    <w:rsid w:val="005A55DF"/>
    <w:rsid w:val="006013B3"/>
    <w:rsid w:val="00602F7D"/>
    <w:rsid w:val="00655DA1"/>
    <w:rsid w:val="0066229D"/>
    <w:rsid w:val="00671417"/>
    <w:rsid w:val="00675D13"/>
    <w:rsid w:val="006A26B2"/>
    <w:rsid w:val="006B4CBC"/>
    <w:rsid w:val="006D071F"/>
    <w:rsid w:val="00720A5A"/>
    <w:rsid w:val="007244FD"/>
    <w:rsid w:val="00725DD7"/>
    <w:rsid w:val="007358E8"/>
    <w:rsid w:val="007652EF"/>
    <w:rsid w:val="007927EC"/>
    <w:rsid w:val="007B1278"/>
    <w:rsid w:val="007D3C13"/>
    <w:rsid w:val="00804461"/>
    <w:rsid w:val="00811ECD"/>
    <w:rsid w:val="0081766E"/>
    <w:rsid w:val="008179E0"/>
    <w:rsid w:val="008206EB"/>
    <w:rsid w:val="0082458D"/>
    <w:rsid w:val="00824CE4"/>
    <w:rsid w:val="0082539B"/>
    <w:rsid w:val="0085463C"/>
    <w:rsid w:val="0085780A"/>
    <w:rsid w:val="008947A7"/>
    <w:rsid w:val="00897CCA"/>
    <w:rsid w:val="008A1792"/>
    <w:rsid w:val="008A7DCA"/>
    <w:rsid w:val="008B753A"/>
    <w:rsid w:val="008C283A"/>
    <w:rsid w:val="008C3D64"/>
    <w:rsid w:val="008D7302"/>
    <w:rsid w:val="008F46DE"/>
    <w:rsid w:val="008F4A87"/>
    <w:rsid w:val="009775BA"/>
    <w:rsid w:val="009E0B8E"/>
    <w:rsid w:val="00A17955"/>
    <w:rsid w:val="00AA4D2D"/>
    <w:rsid w:val="00AA510C"/>
    <w:rsid w:val="00AC1B0B"/>
    <w:rsid w:val="00AC2B17"/>
    <w:rsid w:val="00AD37F7"/>
    <w:rsid w:val="00AD63F5"/>
    <w:rsid w:val="00B16B97"/>
    <w:rsid w:val="00B24516"/>
    <w:rsid w:val="00B402C3"/>
    <w:rsid w:val="00B47A99"/>
    <w:rsid w:val="00C06860"/>
    <w:rsid w:val="00C5155D"/>
    <w:rsid w:val="00C51DFA"/>
    <w:rsid w:val="00C86FCF"/>
    <w:rsid w:val="00D2270A"/>
    <w:rsid w:val="00D51C1B"/>
    <w:rsid w:val="00D72E71"/>
    <w:rsid w:val="00D811D9"/>
    <w:rsid w:val="00DA6FD9"/>
    <w:rsid w:val="00DE6755"/>
    <w:rsid w:val="00E12827"/>
    <w:rsid w:val="00E24309"/>
    <w:rsid w:val="00E2758A"/>
    <w:rsid w:val="00E41AC5"/>
    <w:rsid w:val="00E52C49"/>
    <w:rsid w:val="00E611C9"/>
    <w:rsid w:val="00E911E7"/>
    <w:rsid w:val="00EB733A"/>
    <w:rsid w:val="00EE78B6"/>
    <w:rsid w:val="00EF0312"/>
    <w:rsid w:val="00EF1D6B"/>
    <w:rsid w:val="00EF47ED"/>
    <w:rsid w:val="00F50FC4"/>
    <w:rsid w:val="00F542F0"/>
    <w:rsid w:val="00F74DA1"/>
    <w:rsid w:val="00F82870"/>
    <w:rsid w:val="00F87DB4"/>
    <w:rsid w:val="00F922E4"/>
    <w:rsid w:val="00FB2CD5"/>
    <w:rsid w:val="00FB349F"/>
    <w:rsid w:val="00FE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180"/>
        <w:tab w:val="left" w:pos="720"/>
        <w:tab w:val="left" w:pos="1080"/>
      </w:tabs>
      <w:outlineLvl w:val="5"/>
    </w:pPr>
    <w:rPr>
      <w:rFonts w:ascii="??" w:eastAsia="??" w:hAnsi="??"/>
      <w:b/>
      <w:sz w:val="20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sz w:val="12"/>
    </w:rPr>
  </w:style>
  <w:style w:type="character" w:customStyle="1" w:styleId="WW8Num4z0">
    <w:name w:val="WW8Num4z0"/>
    <w:rPr>
      <w:rFonts w:ascii="Wingdings" w:hAnsi="Wingdings"/>
      <w:color w:val="000000"/>
      <w:sz w:val="18"/>
      <w:szCs w:val="18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7z0">
    <w:name w:val="WW8Num7z0"/>
    <w:rPr>
      <w:rFonts w:ascii="Wingdings 2" w:hAnsi="Wingdings 2"/>
      <w:color w:val="auto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Batang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Courier New" w:hAnsi="Courier New" w:cs="Arial"/>
      <w:color w:val="000000"/>
      <w:sz w:val="18"/>
      <w:szCs w:val="18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 2" w:hAnsi="Wingdings 2"/>
      <w:color w:val="auto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Wingdings" w:hAnsi="Wingdings"/>
      <w:color w:val="000000"/>
      <w:sz w:val="18"/>
      <w:szCs w:val="18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Wingdings 2" w:hAnsi="Wingdings 2"/>
      <w:color w:val="auto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Wingdings 2" w:hAnsi="Wingdings 2"/>
      <w:color w:val="auto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 2" w:hAnsi="Wingdings 2"/>
      <w:color w:val="auto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St10z0">
    <w:name w:val="WW8NumSt10z0"/>
    <w:rPr>
      <w:rFonts w:ascii="Symbol" w:hAnsi="Symbol" w:cs="Symbol"/>
    </w:rPr>
  </w:style>
  <w:style w:type="character" w:styleId="DefaultParagraphFont0">
    <w:name w:val="Default Paragraph Font"/>
  </w:style>
  <w:style w:type="character" w:customStyle="1" w:styleId="rajkumarnk">
    <w:name w:val="rajkumarnk"/>
    <w:basedOn w:val="DefaultParagraphFont0"/>
    <w:rPr>
      <w:rFonts w:ascii="Arial" w:hAnsi="Arial" w:cs="Arial"/>
      <w:color w:val="auto"/>
      <w:sz w:val="20"/>
      <w:szCs w:val="20"/>
    </w:rPr>
  </w:style>
  <w:style w:type="character" w:styleId="Emphasis">
    <w:name w:val="Emphasis"/>
    <w:basedOn w:val="DefaultParagraphFont0"/>
    <w:qFormat/>
    <w:rPr>
      <w:i/>
      <w:iCs/>
    </w:rPr>
  </w:style>
  <w:style w:type="character" w:styleId="Hyperlink">
    <w:name w:val="Hyperlink"/>
    <w:basedOn w:val="DefaultParagraphFont0"/>
    <w:rPr>
      <w:color w:val="0000FF"/>
      <w:u w:val="single"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styleId="Strong">
    <w:name w:val="Strong"/>
    <w:basedOn w:val="DefaultParagraphFont0"/>
    <w:qFormat/>
    <w:rPr>
      <w:b/>
      <w:bCs/>
    </w:rPr>
  </w:style>
  <w:style w:type="character" w:customStyle="1" w:styleId="stylearial10pt">
    <w:name w:val="stylearial10pt"/>
    <w:basedOn w:val="DefaultParagraphFont0"/>
    <w:rPr>
      <w:rFonts w:ascii="Futura Light" w:hAnsi="Futura Light"/>
    </w:rPr>
  </w:style>
  <w:style w:type="character" w:customStyle="1" w:styleId="content1">
    <w:name w:val="content1"/>
    <w:basedOn w:val="DefaultParagraphFont0"/>
    <w:rPr>
      <w:rFonts w:ascii="Verdana" w:hAnsi="Verdana"/>
      <w:color w:val="333333"/>
      <w:sz w:val="20"/>
      <w:szCs w:val="20"/>
    </w:rPr>
  </w:style>
  <w:style w:type="character" w:customStyle="1" w:styleId="Character-Bold">
    <w:name w:val="Character-Bold"/>
    <w:basedOn w:val="DefaultParagraphFont0"/>
    <w:rPr>
      <w:rFonts w:ascii="Arial Narrow" w:hAnsi="Arial Narrow"/>
      <w:b/>
      <w:sz w:val="22"/>
    </w:rPr>
  </w:style>
  <w:style w:type="character" w:customStyle="1" w:styleId="experience-jobtitleChar">
    <w:name w:val="experience - job title Char"/>
    <w:basedOn w:val="DefaultParagraphFont0"/>
    <w:rPr>
      <w:rFonts w:ascii="Palatino" w:hAnsi="Palatino"/>
      <w:b/>
      <w:lang w:val="en-US" w:eastAsia="ar-SA" w:bidi="ar-SA"/>
    </w:rPr>
  </w:style>
  <w:style w:type="character" w:styleId="CommentReference">
    <w:name w:val="annotation reference"/>
    <w:basedOn w:val="DefaultParagraphFont0"/>
    <w:rPr>
      <w:sz w:val="16"/>
      <w:szCs w:val="16"/>
    </w:rPr>
  </w:style>
  <w:style w:type="character" w:styleId="FollowedHyperlink">
    <w:name w:val="FollowedHyperlink"/>
    <w:basedOn w:val="DefaultParagraphFont0"/>
    <w:rPr>
      <w:color w:val="800080"/>
      <w:u w:val="single"/>
    </w:rPr>
  </w:style>
  <w:style w:type="character" w:customStyle="1" w:styleId="FooterChar">
    <w:name w:val="Footer Char"/>
    <w:basedOn w:val="DefaultParagraphFont0"/>
    <w:rPr>
      <w:sz w:val="24"/>
      <w:szCs w:val="24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qFormat/>
    <w:pPr>
      <w:tabs>
        <w:tab w:val="left" w:pos="180"/>
        <w:tab w:val="left" w:pos="720"/>
        <w:tab w:val="left" w:pos="1080"/>
      </w:tabs>
      <w:jc w:val="center"/>
    </w:pPr>
    <w:rPr>
      <w:rFonts w:ascii="Arial" w:eastAsia="??" w:hAnsi="Arial"/>
      <w:b/>
      <w:sz w:val="18"/>
      <w:szCs w:val="20"/>
    </w:rPr>
  </w:style>
  <w:style w:type="paragraph" w:styleId="Subtitle">
    <w:name w:val="Subtitle"/>
    <w:basedOn w:val="Normal"/>
    <w:next w:val="BodyText"/>
    <w:qFormat/>
    <w:rPr>
      <w:rFonts w:ascii="Arial" w:hAnsi="Arial" w:cs="Arial"/>
      <w:lang w:val="en-GB"/>
    </w:rPr>
  </w:style>
  <w:style w:type="paragraph" w:customStyle="1" w:styleId="CompanyNameOne">
    <w:name w:val="Company Name One"/>
    <w:basedOn w:val="Normal"/>
    <w:next w:val="Normal"/>
    <w:pPr>
      <w:widowControl w:val="0"/>
      <w:tabs>
        <w:tab w:val="left" w:pos="2160"/>
        <w:tab w:val="right" w:pos="6480"/>
      </w:tabs>
      <w:spacing w:before="240" w:after="40" w:line="220" w:lineRule="atLeast"/>
    </w:pPr>
    <w:rPr>
      <w:rFonts w:ascii="??" w:eastAsia="??" w:hAnsi="??"/>
      <w:sz w:val="20"/>
      <w:szCs w:val="20"/>
    </w:rPr>
  </w:style>
  <w:style w:type="paragraph" w:customStyle="1" w:styleId="Achievement">
    <w:name w:val="Achievement"/>
    <w:basedOn w:val="BodyText"/>
    <w:pPr>
      <w:widowControl w:val="0"/>
      <w:numPr>
        <w:numId w:val="6"/>
      </w:numPr>
      <w:spacing w:after="60" w:line="220" w:lineRule="atLeast"/>
      <w:ind w:left="245" w:hanging="245"/>
      <w:jc w:val="both"/>
    </w:pPr>
    <w:rPr>
      <w:rFonts w:ascii="??" w:eastAsia="??" w:hAnsi="??"/>
      <w:spacing w:val="-5"/>
      <w:sz w:val="20"/>
      <w:szCs w:val="20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NormalWeb">
    <w:name w:val="Normal (Web)"/>
    <w:basedOn w:val="Normal"/>
    <w:pPr>
      <w:spacing w:before="280" w:after="280"/>
    </w:pPr>
  </w:style>
  <w:style w:type="paragraph" w:customStyle="1" w:styleId="NormalVerdana">
    <w:name w:val="Normal + Verdana"/>
    <w:basedOn w:val="Normal"/>
    <w:rPr>
      <w:rFonts w:ascii="Verdana" w:hAnsi="Verdana"/>
      <w:b/>
    </w:rPr>
  </w:style>
  <w:style w:type="paragraph" w:customStyle="1" w:styleId="CompanyName">
    <w:name w:val="Company Name"/>
    <w:basedOn w:val="Normal"/>
    <w:next w:val="Normal"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  <w:sz w:val="20"/>
      <w:szCs w:val="20"/>
    </w:rPr>
  </w:style>
  <w:style w:type="paragraph" w:customStyle="1" w:styleId="SectionSubtitle">
    <w:name w:val="Section Subtitle"/>
    <w:basedOn w:val="Normal"/>
    <w:next w:val="Normal"/>
    <w:pPr>
      <w:spacing w:before="220" w:line="220" w:lineRule="atLeast"/>
    </w:pPr>
    <w:rPr>
      <w:rFonts w:ascii="Arial Black" w:hAnsi="Arial Black"/>
      <w:b/>
      <w:sz w:val="20"/>
      <w:szCs w:val="20"/>
    </w:rPr>
  </w:style>
  <w:style w:type="paragraph" w:customStyle="1" w:styleId="HeadingBase">
    <w:name w:val="Heading Base"/>
    <w:basedOn w:val="BodyText"/>
    <w:next w:val="BodyText"/>
    <w:pPr>
      <w:keepNext/>
      <w:keepLines/>
      <w:spacing w:after="0" w:line="220" w:lineRule="atLeast"/>
      <w:jc w:val="both"/>
    </w:pPr>
    <w:rPr>
      <w:rFonts w:ascii="Arial" w:hAnsi="Arial"/>
      <w:spacing w:val="-4"/>
      <w:sz w:val="18"/>
      <w:szCs w:val="20"/>
    </w:rPr>
  </w:style>
  <w:style w:type="paragraph" w:styleId="MacroText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  <w:lang w:eastAsia="ar-SA"/>
    </w:rPr>
  </w:style>
  <w:style w:type="paragraph" w:customStyle="1" w:styleId="ResumeRighting">
    <w:name w:val="Resume Righting"/>
    <w:basedOn w:val="MacroText"/>
    <w:pPr>
      <w:numPr>
        <w:numId w:val="2"/>
      </w:numPr>
      <w:spacing w:before="120"/>
      <w:jc w:val="both"/>
    </w:pPr>
    <w:rPr>
      <w:rFonts w:ascii="Garamond" w:hAnsi="Garamond" w:cs="Times New Roman"/>
      <w:sz w:val="22"/>
    </w:rPr>
  </w:style>
  <w:style w:type="paragraph" w:styleId="BlockText">
    <w:name w:val="Block Text"/>
    <w:basedOn w:val="Normal"/>
    <w:pPr>
      <w:ind w:left="-450" w:right="-630"/>
    </w:pPr>
    <w:rPr>
      <w:rFonts w:ascii="Arial" w:hAnsi="Arial"/>
      <w:szCs w:val="20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NormalCGOmega">
    <w:name w:val="Normal + CG Omega"/>
    <w:basedOn w:val="Normal"/>
    <w:pPr>
      <w:tabs>
        <w:tab w:val="left" w:pos="720"/>
        <w:tab w:val="left" w:pos="810"/>
        <w:tab w:val="left" w:pos="2880"/>
      </w:tabs>
      <w:spacing w:before="20" w:after="20"/>
      <w:jc w:val="center"/>
    </w:pPr>
    <w:rPr>
      <w:b/>
      <w:sz w:val="22"/>
      <w:szCs w:val="20"/>
      <w:lang w:val="en-GB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</w:rPr>
  </w:style>
  <w:style w:type="paragraph" w:customStyle="1" w:styleId="Indent">
    <w:name w:val="Indent"/>
    <w:basedOn w:val="Normal"/>
    <w:pPr>
      <w:tabs>
        <w:tab w:val="left" w:pos="360"/>
      </w:tabs>
      <w:autoSpaceDE w:val="0"/>
      <w:ind w:left="360" w:hanging="360"/>
      <w:jc w:val="both"/>
    </w:pPr>
    <w:rPr>
      <w:rFonts w:ascii="CG Times (W1)" w:hAnsi="CG Times (W1)"/>
    </w:rPr>
  </w:style>
  <w:style w:type="paragraph" w:customStyle="1" w:styleId="CVProj">
    <w:name w:val="CV_Proj"/>
    <w:basedOn w:val="Normal"/>
    <w:pPr>
      <w:keepNext/>
      <w:spacing w:before="240" w:after="120"/>
    </w:pPr>
    <w:rPr>
      <w:rFonts w:ascii="Times" w:hAnsi="Times" w:cs="Times"/>
      <w:b/>
      <w:bCs/>
      <w:sz w:val="22"/>
      <w:szCs w:val="22"/>
    </w:rPr>
  </w:style>
  <w:style w:type="paragraph" w:customStyle="1" w:styleId="JobTitle">
    <w:name w:val="Job Title"/>
    <w:next w:val="Achievement"/>
    <w:pPr>
      <w:suppressAutoHyphens/>
      <w:spacing w:after="60" w:line="220" w:lineRule="atLeast"/>
    </w:pPr>
    <w:rPr>
      <w:rFonts w:ascii="Arial Black" w:eastAsia="Arial" w:hAnsi="Arial Black"/>
      <w:spacing w:val="-10"/>
      <w:lang w:eastAsia="ar-SA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customStyle="1" w:styleId="DefaultText">
    <w:name w:val="Default Text"/>
    <w:basedOn w:val="Normal"/>
    <w:rPr>
      <w:szCs w:val="20"/>
    </w:rPr>
  </w:style>
  <w:style w:type="paragraph" w:customStyle="1" w:styleId="BulletList1">
    <w:name w:val="Bullet_List1"/>
    <w:basedOn w:val="Normal"/>
    <w:pPr>
      <w:tabs>
        <w:tab w:val="left" w:pos="1080"/>
      </w:tabs>
      <w:spacing w:before="60" w:after="60" w:line="360" w:lineRule="auto"/>
    </w:pPr>
    <w:rPr>
      <w:rFonts w:ascii="Arial" w:hAnsi="Arial" w:cs="Arial"/>
      <w:bCs/>
      <w:color w:val="000000"/>
      <w:sz w:val="18"/>
      <w:szCs w:val="20"/>
    </w:rPr>
  </w:style>
  <w:style w:type="paragraph" w:customStyle="1" w:styleId="Heading3NN">
    <w:name w:val="Heading3_NN"/>
    <w:basedOn w:val="Heading3"/>
    <w:next w:val="Normal"/>
    <w:pPr>
      <w:numPr>
        <w:ilvl w:val="0"/>
        <w:numId w:val="0"/>
      </w:numPr>
      <w:tabs>
        <w:tab w:val="left" w:pos="1467"/>
      </w:tabs>
      <w:spacing w:before="280" w:after="280" w:line="360" w:lineRule="auto"/>
    </w:pPr>
    <w:rPr>
      <w:rFonts w:ascii="Verdana" w:hAnsi="Verdana"/>
      <w:b w:val="0"/>
      <w:bCs w:val="0"/>
      <w:color w:val="000000"/>
      <w:sz w:val="18"/>
      <w:szCs w:val="18"/>
    </w:rPr>
  </w:style>
  <w:style w:type="paragraph" w:customStyle="1" w:styleId="Heading4NN">
    <w:name w:val="Heading4_NN"/>
    <w:basedOn w:val="Heading4"/>
    <w:next w:val="Normal"/>
    <w:pPr>
      <w:numPr>
        <w:ilvl w:val="0"/>
        <w:numId w:val="0"/>
      </w:numPr>
      <w:spacing w:before="0" w:after="120" w:line="360" w:lineRule="auto"/>
    </w:pPr>
    <w:rPr>
      <w:rFonts w:ascii="Arial Narrow" w:hAnsi="Arial Narrow" w:cs="Arial"/>
      <w:color w:val="000000"/>
      <w:sz w:val="22"/>
    </w:rPr>
  </w:style>
  <w:style w:type="paragraph" w:customStyle="1" w:styleId="TableBullet">
    <w:name w:val="Table_Bullet"/>
    <w:basedOn w:val="Normal"/>
    <w:pPr>
      <w:numPr>
        <w:numId w:val="4"/>
      </w:numPr>
      <w:tabs>
        <w:tab w:val="left" w:pos="360"/>
      </w:tabs>
      <w:spacing w:after="120" w:line="360" w:lineRule="auto"/>
    </w:pPr>
    <w:rPr>
      <w:rFonts w:ascii="Arial" w:hAnsi="Arial" w:cs="Arial"/>
      <w:bCs/>
      <w:color w:val="000000"/>
      <w:sz w:val="18"/>
      <w:szCs w:val="20"/>
    </w:rPr>
  </w:style>
  <w:style w:type="paragraph" w:customStyle="1" w:styleId="experience-companyname">
    <w:name w:val="experience - company name"/>
    <w:basedOn w:val="Normal"/>
    <w:pPr>
      <w:keepNext/>
      <w:jc w:val="both"/>
    </w:pPr>
    <w:rPr>
      <w:rFonts w:ascii="Palatino" w:hAnsi="Palatino"/>
      <w:b/>
      <w:smallCaps/>
      <w:szCs w:val="20"/>
    </w:rPr>
  </w:style>
  <w:style w:type="paragraph" w:customStyle="1" w:styleId="experience-jobtitle">
    <w:name w:val="experience - job title"/>
    <w:basedOn w:val="Normal"/>
    <w:pPr>
      <w:keepNext/>
      <w:spacing w:after="200"/>
      <w:jc w:val="both"/>
    </w:pPr>
    <w:rPr>
      <w:rFonts w:ascii="Palatino" w:hAnsi="Palatino"/>
      <w:b/>
      <w:sz w:val="20"/>
      <w:szCs w:val="20"/>
    </w:rPr>
  </w:style>
  <w:style w:type="paragraph" w:customStyle="1" w:styleId="296">
    <w:name w:val="296"/>
    <w:basedOn w:val="Normal"/>
    <w:pPr>
      <w:widowControl w:val="0"/>
      <w:tabs>
        <w:tab w:val="left" w:pos="0"/>
      </w:tabs>
    </w:pPr>
    <w:rPr>
      <w:sz w:val="20"/>
      <w:szCs w:val="20"/>
    </w:rPr>
  </w:style>
  <w:style w:type="paragraph" w:customStyle="1" w:styleId="315">
    <w:name w:val="315"/>
    <w:basedOn w:val="Normal"/>
    <w:pPr>
      <w:widowControl w:val="0"/>
      <w:tabs>
        <w:tab w:val="left" w:pos="0"/>
      </w:tabs>
    </w:pPr>
    <w:rPr>
      <w:sz w:val="20"/>
      <w:szCs w:val="20"/>
    </w:rPr>
  </w:style>
  <w:style w:type="paragraph" w:customStyle="1" w:styleId="DefaultText1">
    <w:name w:val="Default Text:1"/>
    <w:basedOn w:val="Normal"/>
    <w:pPr>
      <w:widowControl w:val="0"/>
      <w:tabs>
        <w:tab w:val="left" w:pos="0"/>
      </w:tabs>
      <w:autoSpaceDE w:val="0"/>
    </w:pPr>
    <w:rPr>
      <w:sz w:val="20"/>
      <w:szCs w:val="20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3-resumeheadings">
    <w:name w:val="3-resume headings"/>
    <w:basedOn w:val="Heading1"/>
    <w:next w:val="Normal"/>
    <w:pPr>
      <w:keepNext w:val="0"/>
      <w:numPr>
        <w:numId w:val="0"/>
      </w:numPr>
      <w:pBdr>
        <w:bottom w:val="single" w:sz="4" w:space="1" w:color="000000"/>
      </w:pBdr>
      <w:tabs>
        <w:tab w:val="right" w:pos="9480"/>
      </w:tabs>
      <w:spacing w:after="0"/>
      <w:ind w:left="-120"/>
    </w:pPr>
    <w:rPr>
      <w:rFonts w:ascii="Book Antiqua" w:hAnsi="Book Antiqua" w:cs="Times New Roman"/>
      <w:bCs w:val="0"/>
      <w:caps/>
      <w:spacing w:val="3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1573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Nagesh_CV</vt:lpstr>
    </vt:vector>
  </TitlesOfParts>
  <Company>osvin</Company>
  <LinksUpToDate>false</LinksUpToDate>
  <CharactersWithSpaces>10520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Nagesh_CV</dc:title>
  <dc:subject/>
  <dc:creator>Nagi</dc:creator>
  <cp:keywords/>
  <cp:lastModifiedBy>Manish Sharma</cp:lastModifiedBy>
  <cp:revision>2</cp:revision>
  <cp:lastPrinted>2006-12-06T14:19:00Z</cp:lastPrinted>
  <dcterms:created xsi:type="dcterms:W3CDTF">2018-11-15T06:56:00Z</dcterms:created>
  <dcterms:modified xsi:type="dcterms:W3CDTF">2018-11-15T06:56:00Z</dcterms:modified>
</cp:coreProperties>
</file>