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070" w:type="dxa"/>
        <w:tblInd w:w="103" w:type="dxa"/>
        <w:tblLook w:val="04A0" w:firstRow="1" w:lastRow="0" w:firstColumn="1" w:lastColumn="0" w:noHBand="0" w:noVBand="1"/>
      </w:tblPr>
      <w:tblGrid>
        <w:gridCol w:w="3740"/>
        <w:gridCol w:w="6330"/>
      </w:tblGrid>
      <w:tr w:rsidR="00046AAB" w:rsidRPr="00710663" w:rsidTr="00E817CD">
        <w:trPr>
          <w:trHeight w:val="585"/>
        </w:trPr>
        <w:tc>
          <w:tcPr>
            <w:tcW w:w="3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6AAB" w:rsidRPr="00710663" w:rsidRDefault="00046AAB" w:rsidP="00E817CD">
            <w:pPr>
              <w:rPr>
                <w:rFonts w:ascii="Calibri" w:hAnsi="Calibri"/>
                <w:b/>
                <w:bCs/>
                <w:color w:val="000000"/>
                <w:lang w:val="en-IN" w:eastAsia="en-IN"/>
              </w:rPr>
            </w:pPr>
            <w:bookmarkStart w:id="0" w:name="_GoBack"/>
            <w:bookmarkEnd w:id="0"/>
            <w:r w:rsidRPr="00710663">
              <w:rPr>
                <w:rFonts w:ascii="Calibri" w:hAnsi="Calibri"/>
                <w:b/>
                <w:bCs/>
                <w:color w:val="000000"/>
                <w:lang w:val="en-IN" w:eastAsia="en-IN"/>
              </w:rPr>
              <w:t>Name</w:t>
            </w:r>
          </w:p>
        </w:tc>
        <w:tc>
          <w:tcPr>
            <w:tcW w:w="6330" w:type="dxa"/>
            <w:tcBorders>
              <w:top w:val="single" w:sz="4" w:space="0" w:color="auto"/>
              <w:left w:val="nil"/>
              <w:bottom w:val="single" w:sz="4" w:space="0" w:color="auto"/>
              <w:right w:val="single" w:sz="4" w:space="0" w:color="auto"/>
            </w:tcBorders>
            <w:shd w:val="clear" w:color="auto" w:fill="auto"/>
            <w:vAlign w:val="center"/>
            <w:hideMark/>
          </w:tcPr>
          <w:p w:rsidR="00046AAB" w:rsidRPr="00710663" w:rsidRDefault="00F166F1" w:rsidP="00E817CD">
            <w:pPr>
              <w:rPr>
                <w:rFonts w:ascii="Calibri" w:hAnsi="Calibri"/>
                <w:b/>
                <w:bCs/>
                <w:color w:val="000000"/>
                <w:lang w:val="en-IN" w:eastAsia="en-IN"/>
              </w:rPr>
            </w:pPr>
            <w:r w:rsidRPr="00F166F1">
              <w:rPr>
                <w:rFonts w:ascii="Calibri" w:hAnsi="Calibri"/>
                <w:b/>
                <w:bCs/>
                <w:color w:val="000000"/>
                <w:lang w:val="en-IN" w:eastAsia="en-IN"/>
              </w:rPr>
              <w:t>Madhusudan singh Kushwah</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Current Employer</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F166F1" w:rsidP="00E817CD">
            <w:pPr>
              <w:rPr>
                <w:rFonts w:ascii="Calibri" w:hAnsi="Calibri"/>
                <w:color w:val="000000"/>
                <w:lang w:val="en-IN" w:eastAsia="en-IN"/>
              </w:rPr>
            </w:pPr>
            <w:r w:rsidRPr="00F166F1">
              <w:rPr>
                <w:rFonts w:ascii="Calibri" w:hAnsi="Calibri" w:cs="Arial"/>
              </w:rPr>
              <w:t>Accretive Health</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Current Designation</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color w:val="000000"/>
                <w:lang w:val="en-IN" w:eastAsia="en-IN"/>
              </w:rPr>
            </w:pPr>
            <w:r w:rsidRPr="00710663">
              <w:rPr>
                <w:rFonts w:ascii="Calibri" w:hAnsi="Calibri"/>
                <w:color w:val="000000"/>
                <w:lang w:val="en-IN" w:eastAsia="en-IN"/>
              </w:rPr>
              <w:t>Software Engineer</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Total Years of Experience</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F166F1" w:rsidP="00E817CD">
            <w:pPr>
              <w:rPr>
                <w:rFonts w:ascii="Calibri" w:hAnsi="Calibri"/>
                <w:color w:val="000000"/>
                <w:lang w:val="en-IN" w:eastAsia="en-IN"/>
              </w:rPr>
            </w:pPr>
            <w:r>
              <w:rPr>
                <w:rFonts w:ascii="Calibri" w:hAnsi="Calibri"/>
                <w:color w:val="000000"/>
                <w:lang w:val="en-IN" w:eastAsia="en-IN"/>
              </w:rPr>
              <w:t>8.0</w:t>
            </w:r>
            <w:r w:rsidR="00046AAB" w:rsidRPr="00710663">
              <w:rPr>
                <w:rFonts w:ascii="Calibri" w:hAnsi="Calibri"/>
                <w:color w:val="000000"/>
                <w:lang w:val="en-IN" w:eastAsia="en-IN"/>
              </w:rPr>
              <w:t xml:space="preserve"> Years</w:t>
            </w:r>
          </w:p>
        </w:tc>
      </w:tr>
      <w:tr w:rsidR="00046AAB" w:rsidRPr="00710663" w:rsidTr="00E817CD">
        <w:trPr>
          <w:trHeight w:val="6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Total Relevant Industry Experience (as per the vacancy)</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color w:val="000000"/>
                <w:lang w:val="en-IN" w:eastAsia="en-IN"/>
              </w:rPr>
            </w:pPr>
            <w:r w:rsidRPr="00710663">
              <w:rPr>
                <w:rFonts w:ascii="Calibri" w:hAnsi="Calibri"/>
                <w:color w:val="000000"/>
                <w:lang w:val="en-IN" w:eastAsia="en-IN"/>
              </w:rPr>
              <w:t>3.6 Years</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Reporting To</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color w:val="000000"/>
                <w:lang w:val="en-IN" w:eastAsia="en-IN"/>
              </w:rPr>
            </w:pPr>
            <w:r w:rsidRPr="00710663">
              <w:rPr>
                <w:rFonts w:ascii="Calibri" w:hAnsi="Calibri"/>
                <w:color w:val="000000"/>
                <w:lang w:val="en-IN" w:eastAsia="en-IN"/>
              </w:rPr>
              <w:t>Manager</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Team Size Managed</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F166F1" w:rsidP="00E817CD">
            <w:pPr>
              <w:rPr>
                <w:rFonts w:ascii="Calibri" w:hAnsi="Calibri"/>
                <w:color w:val="000000"/>
                <w:lang w:val="en-IN" w:eastAsia="en-IN"/>
              </w:rPr>
            </w:pPr>
            <w:r>
              <w:rPr>
                <w:rFonts w:ascii="Calibri" w:hAnsi="Calibri"/>
                <w:color w:val="000000"/>
                <w:lang w:val="en-IN" w:eastAsia="en-IN"/>
              </w:rPr>
              <w:t>3</w:t>
            </w:r>
            <w:r w:rsidR="00046AAB" w:rsidRPr="00710663">
              <w:rPr>
                <w:rFonts w:ascii="Calibri" w:hAnsi="Calibri"/>
                <w:color w:val="000000"/>
                <w:lang w:val="en-IN" w:eastAsia="en-IN"/>
              </w:rPr>
              <w:t xml:space="preserve"> people</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Current Location</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F166F1" w:rsidP="00E817CD">
            <w:pPr>
              <w:rPr>
                <w:rFonts w:ascii="Calibri" w:hAnsi="Calibri"/>
                <w:color w:val="000000"/>
                <w:lang w:val="en-IN" w:eastAsia="en-IN"/>
              </w:rPr>
            </w:pPr>
            <w:r>
              <w:rPr>
                <w:rFonts w:ascii="Calibri" w:hAnsi="Calibri"/>
                <w:color w:val="000000"/>
                <w:lang w:val="en-IN" w:eastAsia="en-IN"/>
              </w:rPr>
              <w:t>Noida</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Comfortable with Job Location?</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color w:val="000000"/>
                <w:lang w:val="en-IN" w:eastAsia="en-IN"/>
              </w:rPr>
            </w:pPr>
            <w:r w:rsidRPr="00710663">
              <w:rPr>
                <w:rFonts w:ascii="Calibri" w:hAnsi="Calibri"/>
                <w:color w:val="000000"/>
                <w:lang w:val="en-IN" w:eastAsia="en-IN"/>
              </w:rPr>
              <w:t>Yes</w:t>
            </w:r>
          </w:p>
        </w:tc>
      </w:tr>
      <w:tr w:rsidR="00046AAB" w:rsidRPr="00710663" w:rsidTr="00E817CD">
        <w:trPr>
          <w:trHeight w:val="9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Ever approached / applied / interviewed for respective client for any vacancy?</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color w:val="000000"/>
                <w:lang w:val="en-IN" w:eastAsia="en-IN"/>
              </w:rPr>
            </w:pPr>
            <w:r w:rsidRPr="00710663">
              <w:rPr>
                <w:rFonts w:ascii="Calibri" w:hAnsi="Calibri"/>
                <w:color w:val="000000"/>
                <w:lang w:val="en-IN" w:eastAsia="en-IN"/>
              </w:rPr>
              <w:t>No</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Notice Period</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color w:val="000000"/>
                <w:lang w:val="en-IN" w:eastAsia="en-IN"/>
              </w:rPr>
            </w:pPr>
            <w:r w:rsidRPr="00710663">
              <w:rPr>
                <w:rFonts w:ascii="Calibri" w:hAnsi="Calibri"/>
                <w:color w:val="000000"/>
                <w:lang w:val="en-IN" w:eastAsia="en-IN"/>
              </w:rPr>
              <w:t>60 DN</w:t>
            </w:r>
          </w:p>
        </w:tc>
      </w:tr>
      <w:tr w:rsidR="00046AAB" w:rsidRPr="00710663" w:rsidTr="00E817CD">
        <w:trPr>
          <w:trHeight w:val="3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Reason for Change</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046AAB">
            <w:pPr>
              <w:rPr>
                <w:rFonts w:ascii="Calibri" w:hAnsi="Calibri"/>
                <w:color w:val="000000"/>
                <w:lang w:val="en-IN" w:eastAsia="en-IN"/>
              </w:rPr>
            </w:pPr>
            <w:r w:rsidRPr="00710663">
              <w:rPr>
                <w:rFonts w:ascii="Calibri" w:hAnsi="Calibri"/>
                <w:color w:val="000000"/>
                <w:lang w:val="en-IN" w:eastAsia="en-IN"/>
              </w:rPr>
              <w:t>Looking for better opportunity and growth</w:t>
            </w:r>
          </w:p>
        </w:tc>
      </w:tr>
      <w:tr w:rsidR="00046AAB" w:rsidRPr="00710663" w:rsidTr="00E817CD">
        <w:trPr>
          <w:trHeight w:val="600"/>
        </w:trPr>
        <w:tc>
          <w:tcPr>
            <w:tcW w:w="3740" w:type="dxa"/>
            <w:tcBorders>
              <w:top w:val="nil"/>
              <w:left w:val="single" w:sz="4" w:space="0" w:color="auto"/>
              <w:bottom w:val="single" w:sz="4" w:space="0" w:color="auto"/>
              <w:right w:val="single" w:sz="4" w:space="0" w:color="auto"/>
            </w:tcBorders>
            <w:shd w:val="clear" w:color="auto" w:fill="auto"/>
            <w:vAlign w:val="bottom"/>
            <w:hideMark/>
          </w:tcPr>
          <w:p w:rsidR="00046AAB" w:rsidRPr="00710663" w:rsidRDefault="00046AAB" w:rsidP="00E817CD">
            <w:pPr>
              <w:rPr>
                <w:rFonts w:ascii="Calibri" w:hAnsi="Calibri"/>
                <w:b/>
                <w:bCs/>
                <w:color w:val="000000"/>
                <w:lang w:val="en-IN" w:eastAsia="en-IN"/>
              </w:rPr>
            </w:pPr>
            <w:r w:rsidRPr="00710663">
              <w:rPr>
                <w:rFonts w:ascii="Calibri" w:hAnsi="Calibri"/>
                <w:b/>
                <w:bCs/>
                <w:color w:val="000000"/>
                <w:lang w:val="en-IN" w:eastAsia="en-IN"/>
              </w:rPr>
              <w:t>Experience Key Highlights in relation to this vacancy</w:t>
            </w:r>
          </w:p>
        </w:tc>
        <w:tc>
          <w:tcPr>
            <w:tcW w:w="6330" w:type="dxa"/>
            <w:tcBorders>
              <w:top w:val="nil"/>
              <w:left w:val="nil"/>
              <w:bottom w:val="single" w:sz="4" w:space="0" w:color="auto"/>
              <w:right w:val="single" w:sz="4" w:space="0" w:color="auto"/>
            </w:tcBorders>
            <w:shd w:val="clear" w:color="auto" w:fill="auto"/>
            <w:vAlign w:val="bottom"/>
            <w:hideMark/>
          </w:tcPr>
          <w:p w:rsidR="00046AAB" w:rsidRPr="00710663" w:rsidRDefault="00046AAB" w:rsidP="00046AAB">
            <w:pPr>
              <w:numPr>
                <w:ilvl w:val="0"/>
                <w:numId w:val="13"/>
              </w:numPr>
              <w:suppressAutoHyphens w:val="0"/>
              <w:rPr>
                <w:rFonts w:ascii="Calibri" w:hAnsi="Calibri"/>
                <w:color w:val="000000"/>
                <w:lang w:val="en-IN" w:eastAsia="en-IN"/>
              </w:rPr>
            </w:pPr>
            <w:r w:rsidRPr="00710663">
              <w:rPr>
                <w:rFonts w:ascii="Calibri" w:hAnsi="Calibri"/>
                <w:color w:val="000000"/>
                <w:lang w:eastAsia="en-IN"/>
              </w:rPr>
              <w:t>Exposure in azure development &amp; deployment.</w:t>
            </w:r>
          </w:p>
          <w:p w:rsidR="005061A2" w:rsidRPr="00710663" w:rsidRDefault="00046AAB" w:rsidP="005061A2">
            <w:pPr>
              <w:numPr>
                <w:ilvl w:val="0"/>
                <w:numId w:val="13"/>
              </w:numPr>
              <w:suppressAutoHyphens w:val="0"/>
              <w:rPr>
                <w:rFonts w:ascii="Calibri" w:hAnsi="Calibri"/>
                <w:color w:val="000000"/>
                <w:lang w:val="en-IN" w:eastAsia="en-IN"/>
              </w:rPr>
            </w:pPr>
            <w:r w:rsidRPr="00710663">
              <w:rPr>
                <w:rFonts w:ascii="Calibri" w:hAnsi="Calibri"/>
                <w:color w:val="000000"/>
                <w:lang w:eastAsia="en-IN"/>
              </w:rPr>
              <w:t xml:space="preserve"> </w:t>
            </w:r>
            <w:r w:rsidR="00F166F1">
              <w:rPr>
                <w:rFonts w:ascii="Calibri" w:hAnsi="Calibri" w:cs="Arial"/>
              </w:rPr>
              <w:t>Have successfully delievered 2</w:t>
            </w:r>
            <w:r w:rsidRPr="00710663">
              <w:rPr>
                <w:rFonts w:ascii="Calibri" w:hAnsi="Calibri" w:cs="Arial"/>
              </w:rPr>
              <w:t xml:space="preserve"> projects in azure</w:t>
            </w:r>
            <w:r w:rsidR="005061A2" w:rsidRPr="00710663">
              <w:rPr>
                <w:rFonts w:ascii="Calibri" w:hAnsi="Calibri" w:cs="Arial"/>
              </w:rPr>
              <w:t>.</w:t>
            </w:r>
          </w:p>
          <w:p w:rsidR="005061A2" w:rsidRPr="00710663" w:rsidRDefault="005061A2" w:rsidP="005061A2">
            <w:pPr>
              <w:numPr>
                <w:ilvl w:val="0"/>
                <w:numId w:val="13"/>
              </w:numPr>
              <w:suppressAutoHyphens w:val="0"/>
              <w:rPr>
                <w:rFonts w:ascii="Calibri" w:hAnsi="Calibri"/>
                <w:color w:val="000000"/>
                <w:lang w:val="en-IN" w:eastAsia="en-IN"/>
              </w:rPr>
            </w:pPr>
            <w:r w:rsidRPr="00710663">
              <w:rPr>
                <w:rFonts w:ascii="Calibri" w:hAnsi="Calibri"/>
                <w:color w:val="000000"/>
                <w:lang w:eastAsia="en-IN"/>
              </w:rPr>
              <w:t xml:space="preserve">Rich experience of 5 plus years in </w:t>
            </w:r>
            <w:r w:rsidRPr="00710663">
              <w:rPr>
                <w:rFonts w:ascii="Calibri" w:hAnsi="Calibri"/>
              </w:rPr>
              <w:t>C#, ASP.NET &amp; SQL SERVER</w:t>
            </w:r>
          </w:p>
          <w:p w:rsidR="00046AAB" w:rsidRPr="00710663" w:rsidRDefault="00046AAB" w:rsidP="005061A2">
            <w:pPr>
              <w:numPr>
                <w:ilvl w:val="0"/>
                <w:numId w:val="13"/>
              </w:numPr>
              <w:suppressAutoHyphens w:val="0"/>
              <w:rPr>
                <w:rFonts w:ascii="Calibri" w:hAnsi="Calibri"/>
                <w:color w:val="000000"/>
                <w:lang w:val="en-IN" w:eastAsia="en-IN"/>
              </w:rPr>
            </w:pPr>
            <w:r w:rsidRPr="00710663">
              <w:rPr>
                <w:rFonts w:ascii="Calibri" w:hAnsi="Calibri"/>
                <w:color w:val="000000"/>
                <w:lang w:eastAsia="en-IN"/>
              </w:rPr>
              <w:t>Able to handle multiple projects simultaneously.</w:t>
            </w:r>
          </w:p>
        </w:tc>
      </w:tr>
    </w:tbl>
    <w:p w:rsidR="00046AAB" w:rsidRPr="00710663" w:rsidRDefault="00046AAB" w:rsidP="00046AAB">
      <w:pPr>
        <w:spacing w:before="60"/>
        <w:rPr>
          <w:rFonts w:ascii="Calibri" w:hAnsi="Calibri"/>
          <w:b/>
          <w:bCs/>
          <w:lang w:val="it-IT"/>
        </w:rPr>
      </w:pPr>
    </w:p>
    <w:p w:rsidR="00046AAB" w:rsidRPr="00710663" w:rsidRDefault="00046AAB" w:rsidP="00046AAB">
      <w:pPr>
        <w:rPr>
          <w:rFonts w:ascii="Calibri" w:hAnsi="Calibri" w:cs="Arial"/>
          <w:b/>
        </w:rPr>
      </w:pPr>
    </w:p>
    <w:p w:rsidR="00046AAB" w:rsidRPr="00710663" w:rsidRDefault="00046AAB" w:rsidP="0085448F">
      <w:pPr>
        <w:keepNext/>
        <w:ind w:right="-1440"/>
        <w:rPr>
          <w:rFonts w:ascii="Calibri" w:hAnsi="Calibri"/>
          <w:b/>
          <w:bCs/>
        </w:rPr>
      </w:pPr>
    </w:p>
    <w:p w:rsidR="00046AAB" w:rsidRPr="00710663" w:rsidRDefault="00046AAB" w:rsidP="0085448F">
      <w:pPr>
        <w:pStyle w:val="Heading2"/>
        <w:keepNext/>
        <w:tabs>
          <w:tab w:val="left" w:pos="-1636"/>
          <w:tab w:val="left" w:pos="-736"/>
        </w:tabs>
        <w:ind w:left="9540" w:right="-1440" w:hanging="10080"/>
        <w:rPr>
          <w:rFonts w:ascii="Calibri" w:hAnsi="Calibri"/>
          <w:b/>
          <w:bCs/>
        </w:rPr>
      </w:pPr>
    </w:p>
    <w:p w:rsidR="00EF423C" w:rsidRPr="00710663" w:rsidRDefault="0085448F" w:rsidP="00710663">
      <w:pPr>
        <w:pStyle w:val="Heading2"/>
        <w:keepNext/>
        <w:tabs>
          <w:tab w:val="left" w:pos="-1636"/>
          <w:tab w:val="left" w:pos="-736"/>
        </w:tabs>
        <w:ind w:left="9540" w:right="-1440" w:hanging="10080"/>
        <w:rPr>
          <w:rFonts w:ascii="Calibri" w:hAnsi="Calibri"/>
          <w:b/>
          <w:bCs/>
        </w:rPr>
      </w:pPr>
      <w:r w:rsidRPr="00710663">
        <w:rPr>
          <w:rFonts w:ascii="Calibri" w:hAnsi="Calibri"/>
          <w:b/>
          <w:bCs/>
        </w:rPr>
        <w:t xml:space="preserve">                                  </w:t>
      </w:r>
      <w:r w:rsidR="0027072B" w:rsidRPr="00710663">
        <w:rPr>
          <w:rFonts w:ascii="Calibri" w:hAnsi="Calibri"/>
          <w:b/>
          <w:bCs/>
        </w:rPr>
        <w:t xml:space="preserve"> </w:t>
      </w:r>
      <w:r w:rsidR="007F5F1B" w:rsidRPr="00710663">
        <w:rPr>
          <w:rFonts w:ascii="Calibri" w:hAnsi="Calibri"/>
          <w:b/>
          <w:bCs/>
        </w:rPr>
        <w:t xml:space="preserve">     </w:t>
      </w:r>
      <w:r w:rsidR="0027072B" w:rsidRPr="00710663">
        <w:rPr>
          <w:rFonts w:ascii="Calibri" w:hAnsi="Calibri"/>
          <w:b/>
          <w:bCs/>
        </w:rPr>
        <w:t xml:space="preserve">  </w:t>
      </w:r>
      <w:r w:rsidR="00710663">
        <w:rPr>
          <w:rFonts w:ascii="Calibri" w:hAnsi="Calibri"/>
          <w:b/>
          <w:bCs/>
        </w:rPr>
        <w:t xml:space="preserve">     </w:t>
      </w:r>
      <w:r w:rsidRPr="00710663">
        <w:rPr>
          <w:rFonts w:ascii="Calibri" w:hAnsi="Calibri"/>
          <w:b/>
          <w:bCs/>
        </w:rPr>
        <w:t xml:space="preserve"> </w:t>
      </w:r>
      <w:r w:rsidR="00EF423C" w:rsidRPr="00710663">
        <w:rPr>
          <w:rFonts w:ascii="Calibri" w:hAnsi="Calibri"/>
          <w:b/>
          <w:bCs/>
        </w:rPr>
        <w:t>MADHUSUDAN SINGH KUSHWAH</w:t>
      </w:r>
      <w:r w:rsidR="00EF423C" w:rsidRPr="00710663">
        <w:rPr>
          <w:rFonts w:ascii="Calibri" w:hAnsi="Calibri"/>
        </w:rPr>
        <w:t xml:space="preserve"> </w:t>
      </w:r>
    </w:p>
    <w:p w:rsidR="00EE3136" w:rsidRPr="00710663" w:rsidRDefault="009527A5" w:rsidP="009527A5">
      <w:pPr>
        <w:widowControl w:val="0"/>
        <w:autoSpaceDE w:val="0"/>
        <w:ind w:hanging="210"/>
        <w:jc w:val="center"/>
        <w:rPr>
          <w:rFonts w:ascii="Calibri" w:hAnsi="Calibri"/>
        </w:rPr>
      </w:pPr>
      <w:r w:rsidRPr="009527A5">
        <w:rPr>
          <w:rFonts w:ascii="Calibri" w:hAnsi="Calibri"/>
        </w:rPr>
        <w:t>9911240662</w:t>
      </w:r>
    </w:p>
    <w:p w:rsidR="00EE3136" w:rsidRPr="00710663" w:rsidRDefault="00EE3136" w:rsidP="00EE3136">
      <w:pPr>
        <w:pStyle w:val="Heading2"/>
        <w:numPr>
          <w:ilvl w:val="0"/>
          <w:numId w:val="0"/>
        </w:numPr>
        <w:tabs>
          <w:tab w:val="left" w:pos="7380"/>
        </w:tabs>
        <w:ind w:left="-720" w:right="-540"/>
        <w:jc w:val="both"/>
        <w:rPr>
          <w:rFonts w:ascii="Calibri" w:hAnsi="Calibri"/>
        </w:rPr>
      </w:pPr>
      <w:r w:rsidRPr="00710663">
        <w:rPr>
          <w:rFonts w:ascii="Calibri" w:hAnsi="Calibri"/>
        </w:rPr>
        <w:t xml:space="preserve">                 </w:t>
      </w:r>
      <w:r w:rsidRPr="00710663">
        <w:rPr>
          <w:rFonts w:ascii="Calibri" w:hAnsi="Calibri"/>
        </w:rPr>
        <w:pict>
          <v:line id="_x0000_s1027" style="position:absolute;left:0;text-align:left;z-index:251657728;mso-position-horizontal-relative:text;mso-position-vertical-relative:text" from="-.15pt,.55pt" to="523.35pt,.55pt" strokeweight=".53mm">
            <v:stroke joinstyle="miter"/>
          </v:line>
        </w:pict>
      </w:r>
    </w:p>
    <w:p w:rsidR="00EE3136" w:rsidRPr="00710663" w:rsidRDefault="00EE3136" w:rsidP="00EE3136">
      <w:pPr>
        <w:pStyle w:val="Heading2"/>
        <w:keepNext/>
        <w:numPr>
          <w:ilvl w:val="0"/>
          <w:numId w:val="0"/>
        </w:numPr>
        <w:tabs>
          <w:tab w:val="left" w:pos="-24316"/>
          <w:tab w:val="left" w:pos="-23416"/>
        </w:tabs>
        <w:ind w:left="576" w:right="-1440" w:hanging="576"/>
        <w:jc w:val="both"/>
        <w:rPr>
          <w:rFonts w:ascii="Calibri" w:hAnsi="Calibri"/>
        </w:rPr>
      </w:pPr>
      <w:r w:rsidRPr="00710663">
        <w:rPr>
          <w:rFonts w:ascii="Calibri" w:hAnsi="Calibri"/>
          <w:i/>
          <w:iCs/>
        </w:rPr>
        <w:t xml:space="preserve">    </w:t>
      </w:r>
      <w:r w:rsidRPr="00710663">
        <w:rPr>
          <w:rFonts w:ascii="Calibri" w:hAnsi="Calibri"/>
        </w:rPr>
        <w:t xml:space="preserve"> An accomplished software engineer specializing in object oriented design and analysis with extensive</w:t>
      </w:r>
    </w:p>
    <w:p w:rsidR="00EE3136" w:rsidRPr="00710663" w:rsidRDefault="00EE3136" w:rsidP="00EE3136">
      <w:pPr>
        <w:pStyle w:val="Heading2"/>
        <w:keepNext/>
        <w:numPr>
          <w:ilvl w:val="0"/>
          <w:numId w:val="0"/>
        </w:numPr>
        <w:tabs>
          <w:tab w:val="left" w:pos="-24316"/>
          <w:tab w:val="left" w:pos="-23416"/>
        </w:tabs>
        <w:ind w:left="576" w:right="-1440" w:hanging="576"/>
        <w:jc w:val="both"/>
        <w:rPr>
          <w:rFonts w:ascii="Calibri" w:hAnsi="Calibri"/>
        </w:rPr>
      </w:pPr>
      <w:r w:rsidRPr="00710663">
        <w:rPr>
          <w:rFonts w:ascii="Calibri" w:hAnsi="Calibri"/>
        </w:rPr>
        <w:t xml:space="preserve">     experience in the full life cycle of the software design process including requirement definition, design</w:t>
      </w:r>
    </w:p>
    <w:p w:rsidR="003C115D" w:rsidRPr="00710663" w:rsidRDefault="00EE3136" w:rsidP="00EE3136">
      <w:pPr>
        <w:rPr>
          <w:rFonts w:ascii="Calibri" w:hAnsi="Calibri"/>
        </w:rPr>
      </w:pPr>
      <w:r w:rsidRPr="00710663">
        <w:rPr>
          <w:rFonts w:ascii="Calibri" w:hAnsi="Calibri"/>
        </w:rPr>
        <w:t xml:space="preserve">     Interface implementing, testing and maintenance.</w:t>
      </w:r>
    </w:p>
    <w:p w:rsidR="00EE3136" w:rsidRPr="00710663" w:rsidRDefault="00EE3136" w:rsidP="00D162C8">
      <w:pPr>
        <w:pStyle w:val="Heading2"/>
        <w:keepNext/>
        <w:numPr>
          <w:ilvl w:val="0"/>
          <w:numId w:val="0"/>
        </w:numPr>
        <w:tabs>
          <w:tab w:val="left" w:pos="-24316"/>
          <w:tab w:val="left" w:pos="-23416"/>
        </w:tabs>
        <w:ind w:left="576" w:right="-1440" w:hanging="576"/>
        <w:jc w:val="both"/>
        <w:rPr>
          <w:rFonts w:ascii="Calibri" w:hAnsi="Calibri"/>
        </w:rPr>
      </w:pPr>
      <w:r w:rsidRPr="00710663">
        <w:rPr>
          <w:rStyle w:val="Emphasis"/>
          <w:rFonts w:ascii="Calibri" w:hAnsi="Calibri" w:cs="Tahoma"/>
          <w:b/>
          <w:bCs/>
          <w:i w:val="0"/>
          <w:color w:val="31849B"/>
        </w:rPr>
        <w:t xml:space="preserve">     </w:t>
      </w:r>
    </w:p>
    <w:p w:rsidR="00EF423C" w:rsidRPr="00710663" w:rsidRDefault="00EF423C">
      <w:pPr>
        <w:widowControl w:val="0"/>
        <w:autoSpaceDE w:val="0"/>
        <w:ind w:left="4680" w:firstLine="360"/>
        <w:jc w:val="both"/>
        <w:rPr>
          <w:rFonts w:ascii="Calibri" w:hAnsi="Calibri"/>
        </w:rPr>
      </w:pPr>
      <w:r w:rsidRPr="00710663">
        <w:rPr>
          <w:rFonts w:ascii="Calibri" w:hAnsi="Calibri"/>
        </w:rPr>
        <w:t xml:space="preserve">          </w:t>
      </w:r>
    </w:p>
    <w:p w:rsidR="00EF423C" w:rsidRPr="00710663" w:rsidRDefault="00EF423C">
      <w:pPr>
        <w:widowControl w:val="0"/>
        <w:pBdr>
          <w:top w:val="double" w:sz="1" w:space="4" w:color="000000"/>
          <w:left w:val="double" w:sz="1" w:space="4" w:color="000000"/>
          <w:bottom w:val="double" w:sz="1" w:space="1" w:color="000000"/>
          <w:right w:val="double" w:sz="1" w:space="4" w:color="000000"/>
        </w:pBdr>
        <w:shd w:val="clear" w:color="auto" w:fill="C0C0C0"/>
        <w:tabs>
          <w:tab w:val="left" w:pos="9000"/>
        </w:tabs>
        <w:autoSpaceDE w:val="0"/>
        <w:spacing w:after="40"/>
        <w:jc w:val="center"/>
        <w:rPr>
          <w:rFonts w:ascii="Calibri" w:hAnsi="Calibri"/>
          <w:b/>
          <w:bCs/>
        </w:rPr>
      </w:pPr>
      <w:r w:rsidRPr="00710663">
        <w:rPr>
          <w:rFonts w:ascii="Calibri" w:hAnsi="Calibri"/>
          <w:b/>
          <w:bCs/>
        </w:rPr>
        <w:t>Professional Synopsis</w:t>
      </w:r>
    </w:p>
    <w:p w:rsidR="007D1D28" w:rsidRPr="00710663" w:rsidRDefault="007D1D28" w:rsidP="007D1D28">
      <w:pPr>
        <w:widowControl w:val="0"/>
        <w:tabs>
          <w:tab w:val="left" w:pos="11160"/>
        </w:tabs>
        <w:autoSpaceDE w:val="0"/>
        <w:spacing w:after="40"/>
        <w:ind w:left="360"/>
        <w:jc w:val="both"/>
        <w:rPr>
          <w:rFonts w:ascii="Calibri" w:hAnsi="Calibri"/>
        </w:rPr>
      </w:pPr>
    </w:p>
    <w:p w:rsidR="00EF423C" w:rsidRPr="00710663" w:rsidRDefault="004805ED">
      <w:pPr>
        <w:widowControl w:val="0"/>
        <w:numPr>
          <w:ilvl w:val="0"/>
          <w:numId w:val="3"/>
        </w:numPr>
        <w:tabs>
          <w:tab w:val="left" w:pos="11160"/>
        </w:tabs>
        <w:autoSpaceDE w:val="0"/>
        <w:spacing w:after="40"/>
        <w:jc w:val="both"/>
        <w:rPr>
          <w:rFonts w:ascii="Calibri" w:hAnsi="Calibri"/>
        </w:rPr>
      </w:pPr>
      <w:r w:rsidRPr="00710663">
        <w:rPr>
          <w:rFonts w:ascii="Calibri" w:hAnsi="Calibri"/>
        </w:rPr>
        <w:t>8</w:t>
      </w:r>
      <w:r w:rsidR="00D86C82" w:rsidRPr="00710663">
        <w:rPr>
          <w:rFonts w:ascii="Calibri" w:hAnsi="Calibri"/>
        </w:rPr>
        <w:t xml:space="preserve"> </w:t>
      </w:r>
      <w:r w:rsidR="00EF423C" w:rsidRPr="00710663">
        <w:rPr>
          <w:rFonts w:ascii="Calibri" w:hAnsi="Calibri"/>
        </w:rPr>
        <w:t xml:space="preserve"> years of experience in Software development.</w:t>
      </w:r>
    </w:p>
    <w:p w:rsidR="00D162C8" w:rsidRPr="00710663" w:rsidRDefault="00D162C8" w:rsidP="00D162C8">
      <w:pPr>
        <w:widowControl w:val="0"/>
        <w:numPr>
          <w:ilvl w:val="0"/>
          <w:numId w:val="3"/>
        </w:numPr>
        <w:tabs>
          <w:tab w:val="left" w:pos="11160"/>
        </w:tabs>
        <w:autoSpaceDE w:val="0"/>
        <w:spacing w:after="40"/>
        <w:jc w:val="both"/>
        <w:rPr>
          <w:rFonts w:ascii="Calibri" w:hAnsi="Calibri"/>
        </w:rPr>
      </w:pPr>
      <w:r w:rsidRPr="00710663">
        <w:rPr>
          <w:rFonts w:ascii="Calibri" w:hAnsi="Calibri"/>
        </w:rPr>
        <w:t>Exposure of designing the project framework using asp.net, C# &amp; SQL Server including DLL components</w:t>
      </w:r>
    </w:p>
    <w:p w:rsidR="00D162C8" w:rsidRPr="00710663" w:rsidRDefault="00D162C8" w:rsidP="00D162C8">
      <w:pPr>
        <w:widowControl w:val="0"/>
        <w:tabs>
          <w:tab w:val="left" w:pos="11160"/>
        </w:tabs>
        <w:autoSpaceDE w:val="0"/>
        <w:spacing w:after="40"/>
        <w:ind w:left="360"/>
        <w:jc w:val="both"/>
        <w:rPr>
          <w:rFonts w:ascii="Calibri" w:hAnsi="Calibri"/>
        </w:rPr>
      </w:pPr>
      <w:r w:rsidRPr="00710663">
        <w:rPr>
          <w:rFonts w:ascii="Calibri" w:hAnsi="Calibri"/>
        </w:rPr>
        <w:t xml:space="preserve">development &amp; API integration.                                                              </w:t>
      </w:r>
    </w:p>
    <w:p w:rsidR="008D1F34" w:rsidRPr="00710663" w:rsidRDefault="008D1F34">
      <w:pPr>
        <w:widowControl w:val="0"/>
        <w:numPr>
          <w:ilvl w:val="0"/>
          <w:numId w:val="3"/>
        </w:numPr>
        <w:tabs>
          <w:tab w:val="left" w:pos="11160"/>
        </w:tabs>
        <w:autoSpaceDE w:val="0"/>
        <w:spacing w:after="40"/>
        <w:jc w:val="both"/>
        <w:rPr>
          <w:rFonts w:ascii="Calibri" w:hAnsi="Calibri"/>
        </w:rPr>
      </w:pPr>
      <w:r w:rsidRPr="00710663">
        <w:rPr>
          <w:rFonts w:ascii="Calibri" w:hAnsi="Calibri"/>
          <w:b/>
        </w:rPr>
        <w:t>Having Experince in</w:t>
      </w:r>
      <w:r w:rsidRPr="00710663">
        <w:rPr>
          <w:rFonts w:ascii="Calibri" w:hAnsi="Calibri"/>
        </w:rPr>
        <w:t xml:space="preserve"> </w:t>
      </w:r>
      <w:r w:rsidRPr="00710663">
        <w:rPr>
          <w:rFonts w:ascii="Calibri" w:hAnsi="Calibri"/>
          <w:b/>
        </w:rPr>
        <w:t>Design patterns</w:t>
      </w:r>
      <w:r w:rsidR="002D35F7" w:rsidRPr="00710663">
        <w:rPr>
          <w:rFonts w:ascii="Calibri" w:hAnsi="Calibri"/>
          <w:b/>
        </w:rPr>
        <w:t xml:space="preserve">,Web Service, WEB API  and </w:t>
      </w:r>
      <w:r w:rsidRPr="00710663">
        <w:rPr>
          <w:rFonts w:ascii="Calibri" w:hAnsi="Calibri"/>
          <w:b/>
        </w:rPr>
        <w:t>WCF application.</w:t>
      </w:r>
    </w:p>
    <w:p w:rsidR="006F1CB1" w:rsidRPr="00710663" w:rsidRDefault="006F1CB1" w:rsidP="006F1CB1">
      <w:pPr>
        <w:widowControl w:val="0"/>
        <w:numPr>
          <w:ilvl w:val="0"/>
          <w:numId w:val="3"/>
        </w:numPr>
        <w:tabs>
          <w:tab w:val="left" w:pos="11160"/>
        </w:tabs>
        <w:autoSpaceDE w:val="0"/>
        <w:spacing w:after="40"/>
        <w:jc w:val="both"/>
        <w:rPr>
          <w:rFonts w:ascii="Calibri" w:hAnsi="Calibri"/>
        </w:rPr>
      </w:pPr>
      <w:r w:rsidRPr="00710663">
        <w:rPr>
          <w:rFonts w:ascii="Calibri" w:hAnsi="Calibri"/>
          <w:b/>
        </w:rPr>
        <w:t>Having Experince in</w:t>
      </w:r>
      <w:r w:rsidRPr="00710663">
        <w:rPr>
          <w:rFonts w:ascii="Calibri" w:hAnsi="Calibri"/>
        </w:rPr>
        <w:t xml:space="preserve"> </w:t>
      </w:r>
      <w:r w:rsidRPr="00710663">
        <w:rPr>
          <w:rFonts w:ascii="Calibri" w:hAnsi="Calibri"/>
          <w:b/>
        </w:rPr>
        <w:t xml:space="preserve">Windows </w:t>
      </w:r>
      <w:r w:rsidR="00CF30F4" w:rsidRPr="00710663">
        <w:rPr>
          <w:rFonts w:ascii="Calibri" w:hAnsi="Calibri"/>
          <w:b/>
        </w:rPr>
        <w:t>A</w:t>
      </w:r>
      <w:r w:rsidRPr="00710663">
        <w:rPr>
          <w:rFonts w:ascii="Calibri" w:hAnsi="Calibri"/>
          <w:b/>
        </w:rPr>
        <w:t xml:space="preserve">zure, Sql </w:t>
      </w:r>
      <w:r w:rsidR="00CF30F4" w:rsidRPr="00710663">
        <w:rPr>
          <w:rFonts w:ascii="Calibri" w:hAnsi="Calibri"/>
          <w:b/>
        </w:rPr>
        <w:t>A</w:t>
      </w:r>
      <w:r w:rsidRPr="00710663">
        <w:rPr>
          <w:rFonts w:ascii="Calibri" w:hAnsi="Calibri"/>
          <w:b/>
        </w:rPr>
        <w:t>zure</w:t>
      </w:r>
      <w:r w:rsidR="00CD604F" w:rsidRPr="00710663">
        <w:rPr>
          <w:rFonts w:ascii="Calibri" w:hAnsi="Calibri"/>
          <w:b/>
        </w:rPr>
        <w:t>,ACS,</w:t>
      </w:r>
      <w:r w:rsidR="00CF30F4" w:rsidRPr="00710663">
        <w:rPr>
          <w:rFonts w:ascii="Calibri" w:hAnsi="Calibri"/>
          <w:b/>
        </w:rPr>
        <w:t xml:space="preserve">Azure </w:t>
      </w:r>
      <w:r w:rsidR="00CD604F" w:rsidRPr="00710663">
        <w:rPr>
          <w:rFonts w:ascii="Calibri" w:hAnsi="Calibri"/>
          <w:b/>
        </w:rPr>
        <w:t>Service Bus</w:t>
      </w:r>
      <w:r w:rsidRPr="00710663">
        <w:rPr>
          <w:rFonts w:ascii="Calibri" w:hAnsi="Calibri"/>
          <w:b/>
        </w:rPr>
        <w:t>.</w:t>
      </w:r>
    </w:p>
    <w:p w:rsidR="00A80540" w:rsidRPr="00710663" w:rsidRDefault="00A80540" w:rsidP="00A80540">
      <w:pPr>
        <w:widowControl w:val="0"/>
        <w:numPr>
          <w:ilvl w:val="0"/>
          <w:numId w:val="3"/>
        </w:numPr>
        <w:tabs>
          <w:tab w:val="left" w:pos="11160"/>
        </w:tabs>
        <w:autoSpaceDE w:val="0"/>
        <w:spacing w:after="40"/>
        <w:jc w:val="both"/>
        <w:rPr>
          <w:rFonts w:ascii="Calibri" w:hAnsi="Calibri"/>
        </w:rPr>
      </w:pPr>
      <w:r w:rsidRPr="00710663">
        <w:rPr>
          <w:rFonts w:ascii="Calibri" w:hAnsi="Calibri"/>
          <w:b/>
        </w:rPr>
        <w:t>Having Experince in</w:t>
      </w:r>
      <w:r w:rsidRPr="00710663">
        <w:rPr>
          <w:rFonts w:ascii="Calibri" w:hAnsi="Calibri"/>
        </w:rPr>
        <w:t xml:space="preserve"> </w:t>
      </w:r>
      <w:r w:rsidRPr="00710663">
        <w:rPr>
          <w:rFonts w:ascii="Calibri" w:hAnsi="Calibri"/>
          <w:b/>
        </w:rPr>
        <w:t>DNN.</w:t>
      </w:r>
    </w:p>
    <w:p w:rsidR="00E331C9" w:rsidRPr="00710663" w:rsidRDefault="00E331C9" w:rsidP="00A80540">
      <w:pPr>
        <w:widowControl w:val="0"/>
        <w:numPr>
          <w:ilvl w:val="0"/>
          <w:numId w:val="3"/>
        </w:numPr>
        <w:tabs>
          <w:tab w:val="left" w:pos="11160"/>
        </w:tabs>
        <w:autoSpaceDE w:val="0"/>
        <w:spacing w:after="40"/>
        <w:jc w:val="both"/>
        <w:rPr>
          <w:rFonts w:ascii="Calibri" w:hAnsi="Calibri"/>
        </w:rPr>
      </w:pPr>
      <w:r w:rsidRPr="00710663">
        <w:rPr>
          <w:rFonts w:ascii="Calibri" w:hAnsi="Calibri"/>
          <w:b/>
        </w:rPr>
        <w:t>Having Experince in</w:t>
      </w:r>
      <w:r w:rsidRPr="00710663">
        <w:rPr>
          <w:rFonts w:ascii="Calibri" w:hAnsi="Calibri"/>
        </w:rPr>
        <w:t xml:space="preserve">  </w:t>
      </w:r>
      <w:r w:rsidRPr="00710663">
        <w:rPr>
          <w:rFonts w:ascii="Calibri" w:hAnsi="Calibri"/>
          <w:b/>
        </w:rPr>
        <w:t xml:space="preserve">Task Parallelism Framework (TPL) </w:t>
      </w:r>
      <w:r w:rsidRPr="00710663">
        <w:rPr>
          <w:rFonts w:ascii="Calibri" w:hAnsi="Calibri"/>
          <w:bCs/>
          <w:caps/>
        </w:rPr>
        <w:t>using</w:t>
      </w:r>
      <w:r w:rsidRPr="00710663">
        <w:rPr>
          <w:rFonts w:ascii="Calibri" w:hAnsi="Calibri"/>
          <w:caps/>
        </w:rPr>
        <w:t> C#.</w:t>
      </w:r>
    </w:p>
    <w:p w:rsidR="00FD189C" w:rsidRPr="00710663" w:rsidRDefault="00FD189C" w:rsidP="00FD189C">
      <w:pPr>
        <w:widowControl w:val="0"/>
        <w:numPr>
          <w:ilvl w:val="0"/>
          <w:numId w:val="3"/>
        </w:numPr>
        <w:tabs>
          <w:tab w:val="left" w:pos="11160"/>
        </w:tabs>
        <w:autoSpaceDE w:val="0"/>
        <w:spacing w:after="40"/>
        <w:jc w:val="both"/>
        <w:rPr>
          <w:rFonts w:ascii="Calibri" w:hAnsi="Calibri"/>
        </w:rPr>
      </w:pPr>
      <w:r w:rsidRPr="00710663">
        <w:rPr>
          <w:rFonts w:ascii="Calibri" w:hAnsi="Calibri"/>
          <w:b/>
        </w:rPr>
        <w:t>Having Experince in</w:t>
      </w:r>
      <w:r w:rsidRPr="00710663">
        <w:rPr>
          <w:rFonts w:ascii="Calibri" w:hAnsi="Calibri"/>
        </w:rPr>
        <w:t xml:space="preserve"> </w:t>
      </w:r>
      <w:r w:rsidRPr="00710663">
        <w:rPr>
          <w:rFonts w:ascii="Calibri" w:hAnsi="Calibri"/>
          <w:b/>
        </w:rPr>
        <w:t>3 Tier</w:t>
      </w:r>
      <w:r w:rsidR="00582C47" w:rsidRPr="00710663">
        <w:rPr>
          <w:rFonts w:ascii="Calibri" w:hAnsi="Calibri"/>
          <w:b/>
        </w:rPr>
        <w:t>,N Tier</w:t>
      </w:r>
      <w:r w:rsidR="00BD66CD" w:rsidRPr="00710663">
        <w:rPr>
          <w:rFonts w:ascii="Calibri" w:hAnsi="Calibri"/>
          <w:b/>
        </w:rPr>
        <w:t xml:space="preserve">,MVC </w:t>
      </w:r>
      <w:r w:rsidRPr="00710663">
        <w:rPr>
          <w:rFonts w:ascii="Calibri" w:hAnsi="Calibri"/>
          <w:b/>
        </w:rPr>
        <w:t xml:space="preserve"> application.</w:t>
      </w:r>
    </w:p>
    <w:p w:rsidR="00CA4C2A" w:rsidRPr="00710663" w:rsidRDefault="00CA4C2A" w:rsidP="00CA4C2A">
      <w:pPr>
        <w:widowControl w:val="0"/>
        <w:numPr>
          <w:ilvl w:val="0"/>
          <w:numId w:val="3"/>
        </w:numPr>
        <w:tabs>
          <w:tab w:val="left" w:pos="11160"/>
        </w:tabs>
        <w:autoSpaceDE w:val="0"/>
        <w:spacing w:after="40"/>
        <w:jc w:val="both"/>
        <w:rPr>
          <w:rFonts w:ascii="Calibri" w:hAnsi="Calibri"/>
        </w:rPr>
      </w:pPr>
      <w:r w:rsidRPr="00710663">
        <w:rPr>
          <w:rFonts w:ascii="Calibri" w:hAnsi="Calibri"/>
          <w:b/>
        </w:rPr>
        <w:t>Having Experince SSIS,SSRS.</w:t>
      </w:r>
    </w:p>
    <w:p w:rsidR="000E2209" w:rsidRPr="00710663" w:rsidRDefault="000E2209" w:rsidP="00CA4C2A">
      <w:pPr>
        <w:widowControl w:val="0"/>
        <w:numPr>
          <w:ilvl w:val="0"/>
          <w:numId w:val="3"/>
        </w:numPr>
        <w:tabs>
          <w:tab w:val="left" w:pos="720"/>
        </w:tabs>
        <w:suppressAutoHyphens w:val="0"/>
        <w:autoSpaceDE w:val="0"/>
        <w:spacing w:before="100" w:beforeAutospacing="1" w:after="40" w:afterAutospacing="1" w:line="276" w:lineRule="auto"/>
        <w:jc w:val="both"/>
        <w:rPr>
          <w:rFonts w:ascii="Calibri" w:hAnsi="Calibri"/>
        </w:rPr>
      </w:pPr>
      <w:r w:rsidRPr="00710663">
        <w:rPr>
          <w:rFonts w:ascii="Calibri" w:hAnsi="Calibri"/>
        </w:rPr>
        <w:lastRenderedPageBreak/>
        <w:t>Exposure on agile development methodology.</w:t>
      </w:r>
    </w:p>
    <w:p w:rsidR="000E2209" w:rsidRPr="00710663" w:rsidRDefault="000E2209" w:rsidP="00CA4C2A">
      <w:pPr>
        <w:widowControl w:val="0"/>
        <w:numPr>
          <w:ilvl w:val="0"/>
          <w:numId w:val="3"/>
        </w:numPr>
        <w:tabs>
          <w:tab w:val="left" w:pos="720"/>
        </w:tabs>
        <w:suppressAutoHyphens w:val="0"/>
        <w:autoSpaceDE w:val="0"/>
        <w:spacing w:before="100" w:beforeAutospacing="1" w:after="40" w:afterAutospacing="1" w:line="276" w:lineRule="auto"/>
        <w:jc w:val="both"/>
        <w:rPr>
          <w:rFonts w:ascii="Calibri" w:hAnsi="Calibri"/>
        </w:rPr>
      </w:pPr>
      <w:r w:rsidRPr="00710663">
        <w:rPr>
          <w:rFonts w:ascii="Calibri" w:hAnsi="Calibri"/>
        </w:rPr>
        <w:t>Domain exposure on HealthCare and Telecom,Finance,Parking (Payroll and Commission Processing).</w:t>
      </w:r>
    </w:p>
    <w:p w:rsidR="00741A33" w:rsidRPr="00710663" w:rsidRDefault="00741A33" w:rsidP="00CA4C2A">
      <w:pPr>
        <w:widowControl w:val="0"/>
        <w:numPr>
          <w:ilvl w:val="0"/>
          <w:numId w:val="3"/>
        </w:numPr>
        <w:tabs>
          <w:tab w:val="left" w:pos="720"/>
        </w:tabs>
        <w:suppressAutoHyphens w:val="0"/>
        <w:autoSpaceDE w:val="0"/>
        <w:spacing w:before="100" w:beforeAutospacing="1" w:after="40" w:afterAutospacing="1" w:line="276" w:lineRule="auto"/>
        <w:jc w:val="both"/>
        <w:rPr>
          <w:rFonts w:ascii="Calibri" w:hAnsi="Calibri"/>
        </w:rPr>
      </w:pPr>
      <w:r w:rsidRPr="00710663">
        <w:rPr>
          <w:rFonts w:ascii="Calibri" w:hAnsi="Calibri"/>
        </w:rPr>
        <w:t>DLL development &amp; API integration in backend processes of the business solutions.</w:t>
      </w:r>
    </w:p>
    <w:p w:rsidR="00741A33" w:rsidRPr="00710663" w:rsidRDefault="00741A33" w:rsidP="00741A33">
      <w:pPr>
        <w:widowControl w:val="0"/>
        <w:numPr>
          <w:ilvl w:val="0"/>
          <w:numId w:val="3"/>
        </w:numPr>
        <w:tabs>
          <w:tab w:val="left" w:pos="11160"/>
        </w:tabs>
        <w:autoSpaceDE w:val="0"/>
        <w:spacing w:after="40"/>
        <w:jc w:val="both"/>
        <w:rPr>
          <w:rFonts w:ascii="Calibri" w:hAnsi="Calibri"/>
        </w:rPr>
      </w:pPr>
      <w:r w:rsidRPr="00710663">
        <w:rPr>
          <w:rFonts w:ascii="Calibri" w:hAnsi="Calibri"/>
        </w:rPr>
        <w:t>Writing Stored Procedure, Functions, Triggers, Sub-Queries and Nested Queries.</w:t>
      </w:r>
    </w:p>
    <w:p w:rsidR="0045031B" w:rsidRPr="00710663" w:rsidRDefault="0045031B" w:rsidP="0045031B">
      <w:pPr>
        <w:widowControl w:val="0"/>
        <w:numPr>
          <w:ilvl w:val="0"/>
          <w:numId w:val="3"/>
        </w:numPr>
        <w:tabs>
          <w:tab w:val="left" w:pos="11160"/>
        </w:tabs>
        <w:autoSpaceDE w:val="0"/>
        <w:spacing w:after="40"/>
        <w:jc w:val="both"/>
        <w:rPr>
          <w:rFonts w:ascii="Calibri" w:hAnsi="Calibri"/>
        </w:rPr>
      </w:pPr>
      <w:r w:rsidRPr="00710663">
        <w:rPr>
          <w:rFonts w:ascii="Calibri" w:hAnsi="Calibri"/>
        </w:rPr>
        <w:t xml:space="preserve">Research &amp; Analysis on latest concept on database like </w:t>
      </w:r>
      <w:r w:rsidRPr="00710663">
        <w:rPr>
          <w:rFonts w:ascii="Calibri" w:hAnsi="Calibri"/>
          <w:b/>
        </w:rPr>
        <w:t>Database Sharding</w:t>
      </w:r>
      <w:r w:rsidRPr="00710663">
        <w:rPr>
          <w:rFonts w:ascii="Calibri" w:hAnsi="Calibri"/>
        </w:rPr>
        <w:t>.</w:t>
      </w:r>
    </w:p>
    <w:p w:rsidR="00DA4134" w:rsidRPr="00710663" w:rsidRDefault="00DA4134" w:rsidP="00DA4134">
      <w:pPr>
        <w:widowControl w:val="0"/>
        <w:numPr>
          <w:ilvl w:val="0"/>
          <w:numId w:val="3"/>
        </w:numPr>
        <w:tabs>
          <w:tab w:val="left" w:pos="11160"/>
        </w:tabs>
        <w:autoSpaceDE w:val="0"/>
        <w:spacing w:after="40"/>
        <w:jc w:val="both"/>
        <w:rPr>
          <w:rFonts w:ascii="Calibri" w:hAnsi="Calibri"/>
        </w:rPr>
      </w:pPr>
      <w:r w:rsidRPr="00710663">
        <w:rPr>
          <w:rFonts w:ascii="Calibri" w:hAnsi="Calibri"/>
        </w:rPr>
        <w:t xml:space="preserve">Database Backup &amp; Recovery &amp; </w:t>
      </w:r>
      <w:r w:rsidRPr="00710663">
        <w:rPr>
          <w:rFonts w:ascii="Calibri" w:hAnsi="Calibri"/>
          <w:b/>
        </w:rPr>
        <w:t>UAT</w:t>
      </w:r>
      <w:r w:rsidRPr="00710663">
        <w:rPr>
          <w:rFonts w:ascii="Calibri" w:hAnsi="Calibri"/>
        </w:rPr>
        <w:t xml:space="preserve">, </w:t>
      </w:r>
      <w:r w:rsidRPr="00710663">
        <w:rPr>
          <w:rFonts w:ascii="Calibri" w:hAnsi="Calibri"/>
          <w:b/>
        </w:rPr>
        <w:t>Staging</w:t>
      </w:r>
      <w:r w:rsidRPr="00710663">
        <w:rPr>
          <w:rFonts w:ascii="Calibri" w:hAnsi="Calibri"/>
        </w:rPr>
        <w:t xml:space="preserve"> and </w:t>
      </w:r>
      <w:r w:rsidRPr="00710663">
        <w:rPr>
          <w:rFonts w:ascii="Calibri" w:hAnsi="Calibri"/>
          <w:b/>
        </w:rPr>
        <w:t>Pre-Production</w:t>
      </w:r>
      <w:r w:rsidRPr="00710663">
        <w:rPr>
          <w:rFonts w:ascii="Calibri" w:hAnsi="Calibri"/>
        </w:rPr>
        <w:t xml:space="preserve"> database management. </w:t>
      </w:r>
    </w:p>
    <w:p w:rsidR="00EF423C" w:rsidRPr="00710663" w:rsidRDefault="00EF423C">
      <w:pPr>
        <w:widowControl w:val="0"/>
        <w:numPr>
          <w:ilvl w:val="0"/>
          <w:numId w:val="3"/>
        </w:numPr>
        <w:tabs>
          <w:tab w:val="left" w:pos="11160"/>
        </w:tabs>
        <w:autoSpaceDE w:val="0"/>
        <w:spacing w:after="40"/>
        <w:jc w:val="both"/>
        <w:rPr>
          <w:rFonts w:ascii="Calibri" w:hAnsi="Calibri"/>
        </w:rPr>
      </w:pPr>
      <w:r w:rsidRPr="00710663">
        <w:rPr>
          <w:rFonts w:ascii="Calibri" w:hAnsi="Calibri"/>
        </w:rPr>
        <w:t>Actively involved in Solution Design Phase for the clients’ requirements.</w:t>
      </w:r>
    </w:p>
    <w:p w:rsidR="00EF423C" w:rsidRPr="00710663" w:rsidRDefault="00EF423C">
      <w:pPr>
        <w:widowControl w:val="0"/>
        <w:numPr>
          <w:ilvl w:val="0"/>
          <w:numId w:val="3"/>
        </w:numPr>
        <w:tabs>
          <w:tab w:val="left" w:pos="11160"/>
        </w:tabs>
        <w:autoSpaceDE w:val="0"/>
        <w:spacing w:after="40"/>
        <w:jc w:val="both"/>
        <w:rPr>
          <w:rFonts w:ascii="Calibri" w:hAnsi="Calibri"/>
        </w:rPr>
      </w:pPr>
      <w:r w:rsidRPr="00710663">
        <w:rPr>
          <w:rFonts w:ascii="Calibri" w:hAnsi="Calibri"/>
        </w:rPr>
        <w:t>Develop, implement &amp; provide all kinds of support for business application software for clients.</w:t>
      </w:r>
    </w:p>
    <w:p w:rsidR="00EF423C" w:rsidRPr="00710663" w:rsidRDefault="00EF423C">
      <w:pPr>
        <w:widowControl w:val="0"/>
        <w:numPr>
          <w:ilvl w:val="0"/>
          <w:numId w:val="3"/>
        </w:numPr>
        <w:tabs>
          <w:tab w:val="left" w:pos="11160"/>
        </w:tabs>
        <w:autoSpaceDE w:val="0"/>
        <w:spacing w:after="40"/>
        <w:jc w:val="both"/>
        <w:rPr>
          <w:rFonts w:ascii="Calibri" w:hAnsi="Calibri"/>
        </w:rPr>
      </w:pPr>
      <w:r w:rsidRPr="00710663">
        <w:rPr>
          <w:rFonts w:ascii="Calibri" w:hAnsi="Calibri"/>
        </w:rPr>
        <w:t>Handle testing phase of the project. Ensure all necessary data and matrix are generated / maintained.</w:t>
      </w:r>
    </w:p>
    <w:p w:rsidR="007F01B3" w:rsidRPr="00710663" w:rsidRDefault="007F01B3">
      <w:pPr>
        <w:widowControl w:val="0"/>
        <w:numPr>
          <w:ilvl w:val="0"/>
          <w:numId w:val="3"/>
        </w:numPr>
        <w:tabs>
          <w:tab w:val="left" w:pos="11160"/>
        </w:tabs>
        <w:autoSpaceDE w:val="0"/>
        <w:spacing w:after="40"/>
        <w:jc w:val="both"/>
        <w:rPr>
          <w:rFonts w:ascii="Calibri" w:hAnsi="Calibri"/>
        </w:rPr>
      </w:pPr>
      <w:r w:rsidRPr="00710663">
        <w:rPr>
          <w:rFonts w:ascii="Calibri" w:eastAsia="Verdana" w:hAnsi="Calibri" w:cs="Verdana"/>
        </w:rPr>
        <w:t>Have experience in leading a team of 2-3 people team.</w:t>
      </w:r>
    </w:p>
    <w:p w:rsidR="00EF423C" w:rsidRPr="00710663" w:rsidRDefault="00EF423C">
      <w:pPr>
        <w:widowControl w:val="0"/>
        <w:autoSpaceDE w:val="0"/>
        <w:spacing w:after="40"/>
        <w:jc w:val="both"/>
        <w:rPr>
          <w:rFonts w:ascii="Calibri" w:hAnsi="Calibri"/>
        </w:rPr>
      </w:pPr>
    </w:p>
    <w:p w:rsidR="00EF423C" w:rsidRPr="00710663" w:rsidRDefault="00EF423C">
      <w:pPr>
        <w:widowControl w:val="0"/>
        <w:pBdr>
          <w:top w:val="double" w:sz="1" w:space="4" w:color="000000"/>
          <w:left w:val="double" w:sz="1" w:space="4" w:color="000000"/>
          <w:bottom w:val="double" w:sz="1" w:space="1" w:color="000000"/>
          <w:right w:val="double" w:sz="1" w:space="4" w:color="000000"/>
        </w:pBdr>
        <w:shd w:val="clear" w:color="auto" w:fill="C0C0C0"/>
        <w:tabs>
          <w:tab w:val="left" w:pos="9000"/>
        </w:tabs>
        <w:autoSpaceDE w:val="0"/>
        <w:spacing w:after="40"/>
        <w:jc w:val="center"/>
        <w:rPr>
          <w:rFonts w:ascii="Calibri" w:hAnsi="Calibri"/>
          <w:b/>
          <w:bCs/>
        </w:rPr>
      </w:pPr>
      <w:r w:rsidRPr="00710663">
        <w:rPr>
          <w:rFonts w:ascii="Calibri" w:hAnsi="Calibri"/>
          <w:b/>
          <w:bCs/>
        </w:rPr>
        <w:t>IT Skill Set</w:t>
      </w:r>
    </w:p>
    <w:p w:rsidR="000923B9" w:rsidRPr="00710663" w:rsidRDefault="00EF423C" w:rsidP="000923B9">
      <w:pPr>
        <w:pStyle w:val="NoSpacing"/>
        <w:jc w:val="both"/>
        <w:rPr>
          <w:rFonts w:eastAsia="Times New Roman" w:cs="Tahoma"/>
          <w:color w:val="000000"/>
          <w:sz w:val="24"/>
          <w:szCs w:val="24"/>
        </w:rPr>
      </w:pPr>
      <w:r w:rsidRPr="00710663">
        <w:rPr>
          <w:bCs/>
          <w:sz w:val="24"/>
          <w:szCs w:val="24"/>
        </w:rPr>
        <w:t>Language</w:t>
      </w:r>
      <w:r w:rsidR="006F1CB1" w:rsidRPr="00710663">
        <w:rPr>
          <w:sz w:val="24"/>
          <w:szCs w:val="24"/>
        </w:rPr>
        <w:t xml:space="preserve">            </w:t>
      </w:r>
      <w:r w:rsidR="00A80540" w:rsidRPr="00710663">
        <w:rPr>
          <w:sz w:val="24"/>
          <w:szCs w:val="24"/>
        </w:rPr>
        <w:t xml:space="preserve"> </w:t>
      </w:r>
      <w:r w:rsidR="00A11DB4" w:rsidRPr="00710663">
        <w:rPr>
          <w:sz w:val="24"/>
          <w:szCs w:val="24"/>
        </w:rPr>
        <w:t xml:space="preserve">  :      </w:t>
      </w:r>
      <w:r w:rsidR="006F1CB1" w:rsidRPr="00710663">
        <w:rPr>
          <w:sz w:val="24"/>
          <w:szCs w:val="24"/>
        </w:rPr>
        <w:t xml:space="preserve"> </w:t>
      </w:r>
      <w:r w:rsidR="000923B9" w:rsidRPr="00710663">
        <w:rPr>
          <w:sz w:val="24"/>
          <w:szCs w:val="24"/>
        </w:rPr>
        <w:t xml:space="preserve">C#, </w:t>
      </w:r>
      <w:r w:rsidR="000923B9" w:rsidRPr="00710663">
        <w:rPr>
          <w:rFonts w:eastAsia="Times New Roman" w:cs="Tahoma"/>
          <w:color w:val="000000"/>
          <w:sz w:val="24"/>
          <w:szCs w:val="24"/>
        </w:rPr>
        <w:t>ASP.NET, JavaScript,</w:t>
      </w:r>
      <w:r w:rsidR="000923B9" w:rsidRPr="00710663">
        <w:rPr>
          <w:sz w:val="24"/>
          <w:szCs w:val="24"/>
        </w:rPr>
        <w:t xml:space="preserve"> </w:t>
      </w:r>
      <w:r w:rsidR="009C50D6" w:rsidRPr="00710663">
        <w:rPr>
          <w:sz w:val="24"/>
          <w:szCs w:val="24"/>
        </w:rPr>
        <w:t>Jquery,</w:t>
      </w:r>
      <w:r w:rsidR="000923B9" w:rsidRPr="00710663">
        <w:rPr>
          <w:sz w:val="24"/>
          <w:szCs w:val="24"/>
        </w:rPr>
        <w:t>XML,</w:t>
      </w:r>
      <w:r w:rsidR="000923B9" w:rsidRPr="00710663">
        <w:rPr>
          <w:rFonts w:eastAsia="Times New Roman" w:cs="Tahoma"/>
          <w:color w:val="000000"/>
          <w:sz w:val="24"/>
          <w:szCs w:val="24"/>
        </w:rPr>
        <w:t xml:space="preserve"> HTML, T-SQL, PL/SQL. </w:t>
      </w:r>
    </w:p>
    <w:p w:rsidR="00EF423C" w:rsidRPr="00710663" w:rsidRDefault="00EF423C">
      <w:pPr>
        <w:widowControl w:val="0"/>
        <w:autoSpaceDE w:val="0"/>
        <w:spacing w:after="40"/>
        <w:jc w:val="both"/>
        <w:rPr>
          <w:rFonts w:ascii="Calibri" w:hAnsi="Calibri"/>
        </w:rPr>
      </w:pPr>
      <w:r w:rsidRPr="00710663">
        <w:rPr>
          <w:rFonts w:ascii="Calibri" w:hAnsi="Calibri"/>
          <w:bCs/>
        </w:rPr>
        <w:t>Framework</w:t>
      </w:r>
      <w:r w:rsidRPr="00710663">
        <w:rPr>
          <w:rFonts w:ascii="Calibri" w:hAnsi="Calibri"/>
        </w:rPr>
        <w:t xml:space="preserve">           </w:t>
      </w:r>
      <w:r w:rsidR="00A80540" w:rsidRPr="00710663">
        <w:rPr>
          <w:rFonts w:ascii="Calibri" w:hAnsi="Calibri"/>
        </w:rPr>
        <w:t xml:space="preserve"> </w:t>
      </w:r>
      <w:r w:rsidRPr="00710663">
        <w:rPr>
          <w:rFonts w:ascii="Calibri" w:hAnsi="Calibri"/>
        </w:rPr>
        <w:t xml:space="preserve">:       </w:t>
      </w:r>
      <w:r w:rsidR="000C1655" w:rsidRPr="00710663">
        <w:rPr>
          <w:rFonts w:ascii="Calibri" w:hAnsi="Calibri"/>
        </w:rPr>
        <w:t xml:space="preserve">Microsoft. Net </w:t>
      </w:r>
      <w:r w:rsidRPr="00710663">
        <w:rPr>
          <w:rFonts w:ascii="Calibri" w:hAnsi="Calibri"/>
        </w:rPr>
        <w:t>3.5</w:t>
      </w:r>
      <w:r w:rsidR="001220D8" w:rsidRPr="00710663">
        <w:rPr>
          <w:rFonts w:ascii="Calibri" w:hAnsi="Calibri"/>
        </w:rPr>
        <w:t>/4.0</w:t>
      </w:r>
      <w:r w:rsidR="000C1655" w:rsidRPr="00710663">
        <w:rPr>
          <w:rFonts w:ascii="Calibri" w:hAnsi="Calibri"/>
        </w:rPr>
        <w:t>/4.5</w:t>
      </w:r>
    </w:p>
    <w:p w:rsidR="00A80540" w:rsidRPr="00710663" w:rsidRDefault="00EF423C">
      <w:pPr>
        <w:widowControl w:val="0"/>
        <w:autoSpaceDE w:val="0"/>
        <w:spacing w:after="40"/>
        <w:jc w:val="both"/>
        <w:rPr>
          <w:rFonts w:ascii="Calibri" w:hAnsi="Calibri"/>
        </w:rPr>
      </w:pPr>
      <w:r w:rsidRPr="00710663">
        <w:rPr>
          <w:rFonts w:ascii="Calibri" w:hAnsi="Calibri"/>
          <w:bCs/>
        </w:rPr>
        <w:t xml:space="preserve">Technologies </w:t>
      </w:r>
      <w:r w:rsidR="00C673F0" w:rsidRPr="00710663">
        <w:rPr>
          <w:rFonts w:ascii="Calibri" w:hAnsi="Calibri"/>
        </w:rPr>
        <w:t xml:space="preserve">  </w:t>
      </w:r>
      <w:r w:rsidR="00466557" w:rsidRPr="00710663">
        <w:rPr>
          <w:rFonts w:ascii="Calibri" w:hAnsi="Calibri"/>
        </w:rPr>
        <w:t xml:space="preserve">  </w:t>
      </w:r>
      <w:r w:rsidR="00A80540" w:rsidRPr="00710663">
        <w:rPr>
          <w:rFonts w:ascii="Calibri" w:hAnsi="Calibri"/>
        </w:rPr>
        <w:t xml:space="preserve">     :      </w:t>
      </w:r>
      <w:r w:rsidR="008B14B6" w:rsidRPr="00710663">
        <w:rPr>
          <w:rFonts w:ascii="Calibri" w:hAnsi="Calibri"/>
        </w:rPr>
        <w:t>ASP.</w:t>
      </w:r>
      <w:r w:rsidRPr="00710663">
        <w:rPr>
          <w:rFonts w:ascii="Calibri" w:hAnsi="Calibri"/>
        </w:rPr>
        <w:t>Net,</w:t>
      </w:r>
      <w:r w:rsidR="00466557" w:rsidRPr="00710663">
        <w:rPr>
          <w:rFonts w:ascii="Calibri" w:hAnsi="Calibri"/>
        </w:rPr>
        <w:t>ASP.Net MVC,</w:t>
      </w:r>
      <w:r w:rsidR="00A80540" w:rsidRPr="00710663">
        <w:rPr>
          <w:rFonts w:ascii="Calibri" w:hAnsi="Calibri"/>
        </w:rPr>
        <w:t xml:space="preserve"> </w:t>
      </w:r>
      <w:r w:rsidR="00466557" w:rsidRPr="00710663">
        <w:rPr>
          <w:rFonts w:ascii="Calibri" w:hAnsi="Calibri"/>
        </w:rPr>
        <w:t>Web Api,</w:t>
      </w:r>
      <w:r w:rsidR="00A80540" w:rsidRPr="00710663">
        <w:rPr>
          <w:rFonts w:ascii="Calibri" w:hAnsi="Calibri"/>
        </w:rPr>
        <w:t xml:space="preserve">Entity Framework,Linq, Plinq,TPL, </w:t>
      </w:r>
    </w:p>
    <w:p w:rsidR="00A80540" w:rsidRPr="00710663" w:rsidRDefault="00A80540" w:rsidP="00A80540">
      <w:pPr>
        <w:widowControl w:val="0"/>
        <w:autoSpaceDE w:val="0"/>
        <w:spacing w:after="40"/>
        <w:jc w:val="both"/>
        <w:rPr>
          <w:rFonts w:ascii="Calibri" w:hAnsi="Calibri"/>
        </w:rPr>
      </w:pPr>
      <w:r w:rsidRPr="00710663">
        <w:rPr>
          <w:rFonts w:ascii="Calibri" w:hAnsi="Calibri"/>
        </w:rPr>
        <w:t xml:space="preserve">                                     DotNetNuke,Web Services,WCF services,WCF RESt Services,Windows Azure,</w:t>
      </w:r>
    </w:p>
    <w:p w:rsidR="00A80540" w:rsidRPr="00710663" w:rsidRDefault="00A80540">
      <w:pPr>
        <w:widowControl w:val="0"/>
        <w:autoSpaceDE w:val="0"/>
        <w:spacing w:after="40"/>
        <w:jc w:val="both"/>
        <w:rPr>
          <w:rFonts w:ascii="Calibri" w:hAnsi="Calibri"/>
        </w:rPr>
      </w:pPr>
      <w:r w:rsidRPr="00710663">
        <w:rPr>
          <w:rFonts w:ascii="Calibri" w:hAnsi="Calibri"/>
        </w:rPr>
        <w:t xml:space="preserve">                                     Azure Service Bus.   </w:t>
      </w:r>
    </w:p>
    <w:p w:rsidR="00C3063E" w:rsidRPr="00710663" w:rsidRDefault="00FD311C">
      <w:pPr>
        <w:widowControl w:val="0"/>
        <w:autoSpaceDE w:val="0"/>
        <w:spacing w:after="40"/>
        <w:jc w:val="both"/>
        <w:rPr>
          <w:rFonts w:ascii="Calibri" w:hAnsi="Calibri"/>
        </w:rPr>
      </w:pPr>
      <w:r w:rsidRPr="00710663">
        <w:rPr>
          <w:rFonts w:ascii="Calibri" w:hAnsi="Calibri"/>
        </w:rPr>
        <w:t>Design Pattern</w:t>
      </w:r>
      <w:r w:rsidR="008B14B6" w:rsidRPr="00710663">
        <w:rPr>
          <w:rFonts w:ascii="Calibri" w:hAnsi="Calibri"/>
        </w:rPr>
        <w:t xml:space="preserve">     </w:t>
      </w:r>
      <w:r w:rsidR="00A80540" w:rsidRPr="00710663">
        <w:rPr>
          <w:rFonts w:ascii="Calibri" w:hAnsi="Calibri"/>
        </w:rPr>
        <w:t xml:space="preserve"> </w:t>
      </w:r>
      <w:r w:rsidRPr="00710663">
        <w:rPr>
          <w:rFonts w:ascii="Calibri" w:hAnsi="Calibri"/>
        </w:rPr>
        <w:t>:</w:t>
      </w:r>
      <w:r w:rsidR="00A80540" w:rsidRPr="00710663">
        <w:rPr>
          <w:rFonts w:ascii="Calibri" w:hAnsi="Calibri"/>
        </w:rPr>
        <w:t xml:space="preserve"> </w:t>
      </w:r>
      <w:r w:rsidR="008B14B6" w:rsidRPr="00710663">
        <w:rPr>
          <w:rFonts w:ascii="Calibri" w:hAnsi="Calibri"/>
        </w:rPr>
        <w:t xml:space="preserve">  </w:t>
      </w:r>
      <w:r w:rsidRPr="00710663">
        <w:rPr>
          <w:rFonts w:ascii="Calibri" w:hAnsi="Calibri"/>
        </w:rPr>
        <w:t xml:space="preserve">     Sing</w:t>
      </w:r>
      <w:r w:rsidR="00C3063E" w:rsidRPr="00710663">
        <w:rPr>
          <w:rFonts w:ascii="Calibri" w:hAnsi="Calibri"/>
        </w:rPr>
        <w:t>elton Pattern,Factory Pattern,</w:t>
      </w:r>
      <w:r w:rsidRPr="00710663">
        <w:rPr>
          <w:rFonts w:ascii="Calibri" w:hAnsi="Calibri"/>
        </w:rPr>
        <w:t>Chain Of Responsibility</w:t>
      </w:r>
      <w:r w:rsidR="00CA5B71" w:rsidRPr="00710663">
        <w:rPr>
          <w:rFonts w:ascii="Calibri" w:hAnsi="Calibri"/>
        </w:rPr>
        <w:t>,</w:t>
      </w:r>
      <w:r w:rsidR="00C3063E" w:rsidRPr="00710663">
        <w:rPr>
          <w:rFonts w:ascii="Calibri" w:hAnsi="Calibri"/>
        </w:rPr>
        <w:t>Builder</w:t>
      </w:r>
      <w:r w:rsidR="00AE4648" w:rsidRPr="00710663">
        <w:rPr>
          <w:rFonts w:ascii="Calibri" w:hAnsi="Calibri"/>
        </w:rPr>
        <w:t xml:space="preserve"> Pattern</w:t>
      </w:r>
      <w:r w:rsidR="00C3063E" w:rsidRPr="00710663">
        <w:rPr>
          <w:rFonts w:ascii="Calibri" w:hAnsi="Calibri"/>
        </w:rPr>
        <w:t>,</w:t>
      </w:r>
    </w:p>
    <w:p w:rsidR="00EF423C" w:rsidRPr="00710663" w:rsidRDefault="00C3063E">
      <w:pPr>
        <w:widowControl w:val="0"/>
        <w:autoSpaceDE w:val="0"/>
        <w:spacing w:after="40"/>
        <w:jc w:val="both"/>
        <w:rPr>
          <w:rFonts w:ascii="Calibri" w:hAnsi="Calibri"/>
        </w:rPr>
      </w:pPr>
      <w:r w:rsidRPr="00710663">
        <w:rPr>
          <w:rFonts w:ascii="Calibri" w:hAnsi="Calibri"/>
        </w:rPr>
        <w:t xml:space="preserve">                                     IOC Pattern,MVC</w:t>
      </w:r>
      <w:r w:rsidR="00305589" w:rsidRPr="00710663">
        <w:rPr>
          <w:rFonts w:ascii="Calibri" w:hAnsi="Calibri"/>
        </w:rPr>
        <w:t>,Repository Pattern with Unit of Work</w:t>
      </w:r>
      <w:r w:rsidRPr="00710663">
        <w:rPr>
          <w:rFonts w:ascii="Calibri" w:hAnsi="Calibri"/>
        </w:rPr>
        <w:t xml:space="preserve">.                                                     </w:t>
      </w:r>
    </w:p>
    <w:p w:rsidR="00EF423C" w:rsidRPr="00710663" w:rsidRDefault="00EF423C">
      <w:pPr>
        <w:widowControl w:val="0"/>
        <w:autoSpaceDE w:val="0"/>
        <w:spacing w:after="40"/>
        <w:jc w:val="both"/>
        <w:rPr>
          <w:rFonts w:ascii="Calibri" w:hAnsi="Calibri"/>
        </w:rPr>
      </w:pPr>
      <w:r w:rsidRPr="00710663">
        <w:rPr>
          <w:rFonts w:ascii="Calibri" w:hAnsi="Calibri"/>
          <w:bCs/>
        </w:rPr>
        <w:t>Database</w:t>
      </w:r>
      <w:r w:rsidRPr="00710663">
        <w:rPr>
          <w:rFonts w:ascii="Calibri" w:hAnsi="Calibri"/>
        </w:rPr>
        <w:t xml:space="preserve">               :   </w:t>
      </w:r>
      <w:r w:rsidR="00442809" w:rsidRPr="00710663">
        <w:rPr>
          <w:rFonts w:ascii="Calibri" w:hAnsi="Calibri"/>
        </w:rPr>
        <w:t xml:space="preserve">     </w:t>
      </w:r>
      <w:r w:rsidR="008B14B6" w:rsidRPr="00710663">
        <w:rPr>
          <w:rFonts w:ascii="Calibri" w:hAnsi="Calibri"/>
        </w:rPr>
        <w:t>S</w:t>
      </w:r>
      <w:r w:rsidR="00442809" w:rsidRPr="00710663">
        <w:rPr>
          <w:rFonts w:ascii="Calibri" w:hAnsi="Calibri"/>
        </w:rPr>
        <w:t xml:space="preserve">ql Server 2000/2005/2008, </w:t>
      </w:r>
      <w:r w:rsidR="006F1CB1" w:rsidRPr="00710663">
        <w:rPr>
          <w:rFonts w:ascii="Calibri" w:hAnsi="Calibri"/>
        </w:rPr>
        <w:t>SQL Azure.</w:t>
      </w:r>
    </w:p>
    <w:p w:rsidR="00EF423C" w:rsidRPr="00710663" w:rsidRDefault="00EF423C">
      <w:pPr>
        <w:widowControl w:val="0"/>
        <w:autoSpaceDE w:val="0"/>
        <w:spacing w:after="40"/>
        <w:jc w:val="both"/>
        <w:rPr>
          <w:rFonts w:ascii="Calibri" w:hAnsi="Calibri"/>
        </w:rPr>
      </w:pPr>
      <w:r w:rsidRPr="00710663">
        <w:rPr>
          <w:rFonts w:ascii="Calibri" w:hAnsi="Calibri"/>
          <w:bCs/>
        </w:rPr>
        <w:t xml:space="preserve">Tools </w:t>
      </w:r>
      <w:r w:rsidRPr="00710663">
        <w:rPr>
          <w:rFonts w:ascii="Calibri" w:hAnsi="Calibri"/>
        </w:rPr>
        <w:t xml:space="preserve">                   </w:t>
      </w:r>
      <w:r w:rsidR="00A80540" w:rsidRPr="00710663">
        <w:rPr>
          <w:rFonts w:ascii="Calibri" w:hAnsi="Calibri"/>
        </w:rPr>
        <w:t xml:space="preserve"> </w:t>
      </w:r>
      <w:r w:rsidRPr="00710663">
        <w:rPr>
          <w:rFonts w:ascii="Calibri" w:hAnsi="Calibri"/>
        </w:rPr>
        <w:t xml:space="preserve">:       </w:t>
      </w:r>
      <w:r w:rsidR="008B14B6" w:rsidRPr="00710663">
        <w:rPr>
          <w:rFonts w:ascii="Calibri" w:hAnsi="Calibri"/>
        </w:rPr>
        <w:t>Visual Studio.</w:t>
      </w:r>
      <w:r w:rsidRPr="00710663">
        <w:rPr>
          <w:rFonts w:ascii="Calibri" w:hAnsi="Calibri"/>
        </w:rPr>
        <w:t xml:space="preserve">Net </w:t>
      </w:r>
      <w:r w:rsidR="008B14B6" w:rsidRPr="00710663">
        <w:rPr>
          <w:rFonts w:ascii="Calibri" w:hAnsi="Calibri"/>
        </w:rPr>
        <w:t>2010</w:t>
      </w:r>
      <w:r w:rsidR="006F1CB1" w:rsidRPr="00710663">
        <w:rPr>
          <w:rFonts w:ascii="Calibri" w:hAnsi="Calibri"/>
        </w:rPr>
        <w:t>/2012</w:t>
      </w:r>
      <w:r w:rsidR="008A799E" w:rsidRPr="00710663">
        <w:rPr>
          <w:rFonts w:ascii="Calibri" w:hAnsi="Calibri"/>
        </w:rPr>
        <w:t>/2013,</w:t>
      </w:r>
      <w:r w:rsidR="000923B9" w:rsidRPr="00710663">
        <w:rPr>
          <w:rFonts w:ascii="Calibri" w:hAnsi="Calibri"/>
        </w:rPr>
        <w:t>Sql azure Explorer,</w:t>
      </w:r>
      <w:r w:rsidR="000923B9" w:rsidRPr="00710663">
        <w:rPr>
          <w:rFonts w:ascii="Calibri" w:hAnsi="Calibri" w:cs="Tahoma"/>
          <w:color w:val="000000"/>
        </w:rPr>
        <w:t xml:space="preserve"> Bug Tracker</w:t>
      </w:r>
      <w:r w:rsidR="00C7236B" w:rsidRPr="00710663">
        <w:rPr>
          <w:rFonts w:ascii="Calibri" w:hAnsi="Calibri" w:cs="Tahoma"/>
          <w:color w:val="000000"/>
        </w:rPr>
        <w:t>, Visio 2007</w:t>
      </w:r>
      <w:r w:rsidR="000923B9" w:rsidRPr="00710663">
        <w:rPr>
          <w:rFonts w:ascii="Calibri" w:hAnsi="Calibri" w:cs="Tahoma"/>
          <w:color w:val="000000"/>
        </w:rPr>
        <w:t>.</w:t>
      </w:r>
    </w:p>
    <w:p w:rsidR="000923B9" w:rsidRPr="00710663" w:rsidRDefault="000923B9" w:rsidP="000923B9">
      <w:pPr>
        <w:pStyle w:val="NoSpacing"/>
        <w:jc w:val="both"/>
        <w:rPr>
          <w:sz w:val="24"/>
          <w:szCs w:val="24"/>
        </w:rPr>
      </w:pPr>
      <w:r w:rsidRPr="00710663">
        <w:rPr>
          <w:rFonts w:eastAsia="Times New Roman"/>
          <w:bCs/>
          <w:sz w:val="24"/>
          <w:szCs w:val="24"/>
          <w:lang w:eastAsia="ar-SA"/>
        </w:rPr>
        <w:t>BI Tools                 :       Microsoft SSIS, SSRS 2008</w:t>
      </w:r>
    </w:p>
    <w:p w:rsidR="001220D8" w:rsidRPr="00710663" w:rsidRDefault="001220D8">
      <w:pPr>
        <w:widowControl w:val="0"/>
        <w:autoSpaceDE w:val="0"/>
        <w:spacing w:after="40"/>
        <w:jc w:val="both"/>
        <w:rPr>
          <w:rFonts w:ascii="Calibri" w:hAnsi="Calibri" w:cs="Arial"/>
        </w:rPr>
      </w:pPr>
      <w:r w:rsidRPr="00710663">
        <w:rPr>
          <w:rFonts w:ascii="Calibri" w:hAnsi="Calibri" w:cs="Arial"/>
        </w:rPr>
        <w:t>Repository             :       VSS</w:t>
      </w:r>
      <w:r w:rsidR="00BA5AF2" w:rsidRPr="00710663">
        <w:rPr>
          <w:rFonts w:ascii="Calibri" w:hAnsi="Calibri" w:cs="Arial"/>
        </w:rPr>
        <w:t>,TFS</w:t>
      </w:r>
      <w:r w:rsidR="000923B9" w:rsidRPr="00710663">
        <w:rPr>
          <w:rFonts w:ascii="Calibri" w:hAnsi="Calibri" w:cs="Arial"/>
        </w:rPr>
        <w:t xml:space="preserve"> 2010,</w:t>
      </w:r>
    </w:p>
    <w:p w:rsidR="0083291B" w:rsidRPr="00710663" w:rsidRDefault="0083291B">
      <w:pPr>
        <w:widowControl w:val="0"/>
        <w:autoSpaceDE w:val="0"/>
        <w:spacing w:after="40"/>
        <w:jc w:val="both"/>
        <w:rPr>
          <w:rFonts w:ascii="Calibri" w:hAnsi="Calibri" w:cs="Arial"/>
        </w:rPr>
      </w:pPr>
      <w:r w:rsidRPr="00710663">
        <w:rPr>
          <w:rFonts w:ascii="Calibri" w:hAnsi="Calibri" w:cs="Arial"/>
        </w:rPr>
        <w:t xml:space="preserve">UML Tool              </w:t>
      </w:r>
      <w:r w:rsidR="007F01B3" w:rsidRPr="00710663">
        <w:rPr>
          <w:rFonts w:ascii="Calibri" w:hAnsi="Calibri" w:cs="Arial"/>
        </w:rPr>
        <w:t xml:space="preserve"> </w:t>
      </w:r>
      <w:r w:rsidRPr="00710663">
        <w:rPr>
          <w:rFonts w:ascii="Calibri" w:hAnsi="Calibri" w:cs="Arial"/>
        </w:rPr>
        <w:t xml:space="preserve">:       </w:t>
      </w:r>
      <w:r w:rsidR="00D86C82" w:rsidRPr="00710663">
        <w:rPr>
          <w:rFonts w:ascii="Calibri" w:hAnsi="Calibri" w:cs="Arial"/>
        </w:rPr>
        <w:t>StarUml</w:t>
      </w:r>
    </w:p>
    <w:p w:rsidR="007F01B3" w:rsidRPr="00710663" w:rsidRDefault="00A80540">
      <w:pPr>
        <w:widowControl w:val="0"/>
        <w:autoSpaceDE w:val="0"/>
        <w:spacing w:after="40"/>
        <w:jc w:val="both"/>
        <w:rPr>
          <w:rFonts w:ascii="Calibri" w:hAnsi="Calibri"/>
        </w:rPr>
      </w:pPr>
      <w:r w:rsidRPr="00710663">
        <w:rPr>
          <w:rFonts w:ascii="Calibri" w:hAnsi="Calibri" w:cs="Arial"/>
        </w:rPr>
        <w:t xml:space="preserve">Third Party Tool    </w:t>
      </w:r>
      <w:r w:rsidR="007F01B3" w:rsidRPr="00710663">
        <w:rPr>
          <w:rFonts w:ascii="Calibri" w:hAnsi="Calibri" w:cs="Arial"/>
        </w:rPr>
        <w:t xml:space="preserve">:       </w:t>
      </w:r>
      <w:r w:rsidR="00CE1D4A" w:rsidRPr="00710663">
        <w:rPr>
          <w:rFonts w:ascii="Calibri" w:hAnsi="Calibri" w:cs="Arial"/>
        </w:rPr>
        <w:t>Telerik Rad Controls,</w:t>
      </w:r>
      <w:r w:rsidR="007F01B3" w:rsidRPr="00710663">
        <w:rPr>
          <w:rFonts w:ascii="Calibri" w:hAnsi="Calibri" w:cs="Arial"/>
        </w:rPr>
        <w:t>ReSharper</w:t>
      </w:r>
      <w:r w:rsidRPr="00710663">
        <w:rPr>
          <w:rFonts w:ascii="Calibri" w:hAnsi="Calibri" w:cs="Arial"/>
        </w:rPr>
        <w:t>,</w:t>
      </w:r>
      <w:r w:rsidRPr="00710663">
        <w:rPr>
          <w:rFonts w:ascii="Calibri" w:hAnsi="Calibri"/>
        </w:rPr>
        <w:t>Azure Table Storage.</w:t>
      </w:r>
    </w:p>
    <w:p w:rsidR="00EF423C" w:rsidRPr="00710663" w:rsidRDefault="00EF423C" w:rsidP="000923B9">
      <w:pPr>
        <w:pStyle w:val="NoSpacing"/>
        <w:jc w:val="both"/>
        <w:rPr>
          <w:sz w:val="24"/>
          <w:szCs w:val="24"/>
        </w:rPr>
      </w:pPr>
      <w:r w:rsidRPr="00710663">
        <w:rPr>
          <w:bCs/>
          <w:sz w:val="24"/>
          <w:szCs w:val="24"/>
        </w:rPr>
        <w:t xml:space="preserve">Operating </w:t>
      </w:r>
      <w:r w:rsidR="0021286F" w:rsidRPr="00710663">
        <w:rPr>
          <w:bCs/>
          <w:sz w:val="24"/>
          <w:szCs w:val="24"/>
        </w:rPr>
        <w:t>Systems</w:t>
      </w:r>
      <w:r w:rsidR="001220D8" w:rsidRPr="00710663">
        <w:rPr>
          <w:bCs/>
          <w:sz w:val="24"/>
          <w:szCs w:val="24"/>
        </w:rPr>
        <w:t xml:space="preserve"> </w:t>
      </w:r>
      <w:r w:rsidR="0021286F" w:rsidRPr="00710663">
        <w:rPr>
          <w:bCs/>
          <w:sz w:val="24"/>
          <w:szCs w:val="24"/>
        </w:rPr>
        <w:t>:</w:t>
      </w:r>
      <w:r w:rsidRPr="00710663">
        <w:rPr>
          <w:sz w:val="24"/>
          <w:szCs w:val="24"/>
        </w:rPr>
        <w:t xml:space="preserve">       </w:t>
      </w:r>
      <w:r w:rsidR="007F01B3" w:rsidRPr="00710663">
        <w:rPr>
          <w:rFonts w:eastAsia="Times New Roman" w:cs="Arial"/>
          <w:sz w:val="24"/>
          <w:szCs w:val="24"/>
          <w:lang w:eastAsia="ar-SA"/>
        </w:rPr>
        <w:t>Windows 2000/XP/7</w:t>
      </w:r>
    </w:p>
    <w:p w:rsidR="00EF423C" w:rsidRPr="00710663" w:rsidRDefault="000923B9" w:rsidP="000923B9">
      <w:pPr>
        <w:widowControl w:val="0"/>
        <w:autoSpaceDE w:val="0"/>
        <w:spacing w:after="40"/>
        <w:jc w:val="both"/>
        <w:rPr>
          <w:rFonts w:ascii="Calibri" w:hAnsi="Calibri"/>
          <w:b/>
          <w:bCs/>
          <w:caps/>
        </w:rPr>
      </w:pPr>
      <w:r w:rsidRPr="00710663">
        <w:rPr>
          <w:rFonts w:ascii="Calibri" w:hAnsi="Calibri"/>
          <w:bCs/>
        </w:rPr>
        <w:t>Web Server</w:t>
      </w:r>
      <w:r w:rsidRPr="00710663">
        <w:rPr>
          <w:rFonts w:ascii="Calibri" w:hAnsi="Calibri"/>
        </w:rPr>
        <w:t xml:space="preserve">           :        IIS 6.0/7.0</w:t>
      </w:r>
    </w:p>
    <w:p w:rsidR="00EF423C" w:rsidRPr="00710663" w:rsidRDefault="00EF423C">
      <w:pPr>
        <w:widowControl w:val="0"/>
        <w:pBdr>
          <w:top w:val="double" w:sz="1" w:space="3" w:color="000000"/>
          <w:left w:val="double" w:sz="1" w:space="4" w:color="000000"/>
          <w:bottom w:val="double" w:sz="1" w:space="1" w:color="000000"/>
          <w:right w:val="double" w:sz="1" w:space="4" w:color="000000"/>
        </w:pBdr>
        <w:shd w:val="clear" w:color="auto" w:fill="C0C0C0"/>
        <w:tabs>
          <w:tab w:val="left" w:pos="9000"/>
        </w:tabs>
        <w:autoSpaceDE w:val="0"/>
        <w:spacing w:after="40"/>
        <w:jc w:val="center"/>
        <w:rPr>
          <w:rFonts w:ascii="Calibri" w:hAnsi="Calibri"/>
          <w:b/>
          <w:bCs/>
        </w:rPr>
      </w:pPr>
      <w:r w:rsidRPr="00710663">
        <w:rPr>
          <w:rFonts w:ascii="Calibri" w:hAnsi="Calibri"/>
          <w:b/>
          <w:bCs/>
        </w:rPr>
        <w:t>Career Highlights</w:t>
      </w:r>
    </w:p>
    <w:p w:rsidR="00A2086E" w:rsidRPr="00710663" w:rsidRDefault="00A2086E" w:rsidP="004A5345">
      <w:pPr>
        <w:widowControl w:val="0"/>
        <w:autoSpaceDE w:val="0"/>
        <w:spacing w:after="40"/>
        <w:ind w:right="29"/>
        <w:jc w:val="both"/>
        <w:rPr>
          <w:rFonts w:ascii="Calibri" w:hAnsi="Calibri"/>
          <w:b/>
          <w:bCs/>
        </w:rPr>
      </w:pPr>
    </w:p>
    <w:p w:rsidR="00A2086E" w:rsidRPr="00710663" w:rsidRDefault="00A2086E" w:rsidP="004A5345">
      <w:pPr>
        <w:widowControl w:val="0"/>
        <w:autoSpaceDE w:val="0"/>
        <w:spacing w:after="40"/>
        <w:ind w:right="29"/>
        <w:jc w:val="both"/>
        <w:rPr>
          <w:rFonts w:ascii="Calibri" w:hAnsi="Calibri"/>
          <w:b/>
          <w:bCs/>
        </w:rPr>
      </w:pPr>
    </w:p>
    <w:p w:rsidR="004A5345" w:rsidRPr="00710663" w:rsidRDefault="004A5345" w:rsidP="004A5345">
      <w:pPr>
        <w:widowControl w:val="0"/>
        <w:autoSpaceDE w:val="0"/>
        <w:spacing w:after="40"/>
        <w:ind w:right="29"/>
        <w:jc w:val="both"/>
        <w:rPr>
          <w:rFonts w:ascii="Calibri" w:hAnsi="Calibri"/>
        </w:rPr>
      </w:pPr>
      <w:r w:rsidRPr="00710663">
        <w:rPr>
          <w:rFonts w:ascii="Calibri" w:hAnsi="Calibri"/>
          <w:b/>
          <w:bCs/>
        </w:rPr>
        <w:t xml:space="preserve">Since Aug ‘2014                                               </w:t>
      </w:r>
      <w:r w:rsidRPr="00710663">
        <w:rPr>
          <w:rFonts w:ascii="Calibri" w:hAnsi="Calibri"/>
          <w:b/>
        </w:rPr>
        <w:t xml:space="preserve">Accretive HealthCare NOIDA </w:t>
      </w:r>
    </w:p>
    <w:p w:rsidR="004A5345" w:rsidRPr="00710663" w:rsidRDefault="004A5345" w:rsidP="004A5345">
      <w:pPr>
        <w:spacing w:after="40"/>
        <w:ind w:right="29"/>
        <w:jc w:val="both"/>
        <w:rPr>
          <w:rFonts w:ascii="Calibri" w:hAnsi="Calibri" w:cs="Courier New"/>
          <w:color w:val="000000"/>
          <w:u w:val="single"/>
        </w:rPr>
      </w:pPr>
    </w:p>
    <w:p w:rsidR="004A5345" w:rsidRPr="00710663" w:rsidRDefault="004A5345" w:rsidP="004A5345">
      <w:pPr>
        <w:pStyle w:val="ListParagraph"/>
        <w:spacing w:after="0"/>
        <w:ind w:left="0" w:right="360"/>
        <w:rPr>
          <w:rFonts w:cs="NimbusRomNo9L-Regu"/>
          <w:b/>
          <w:sz w:val="24"/>
          <w:szCs w:val="24"/>
        </w:rPr>
      </w:pPr>
      <w:r w:rsidRPr="00710663">
        <w:rPr>
          <w:rFonts w:eastAsia="Times New Roman" w:cs="NimbusRomNo9L-Regu"/>
          <w:b/>
          <w:sz w:val="24"/>
          <w:szCs w:val="24"/>
          <w:lang w:eastAsia="ar-SA"/>
        </w:rPr>
        <w:t>Title: AhToAccess</w:t>
      </w:r>
    </w:p>
    <w:p w:rsidR="004A5345" w:rsidRPr="00710663" w:rsidRDefault="004A5345" w:rsidP="004A5345">
      <w:pPr>
        <w:autoSpaceDE w:val="0"/>
        <w:autoSpaceDN w:val="0"/>
        <w:adjustRightInd w:val="0"/>
        <w:rPr>
          <w:rFonts w:ascii="Calibri" w:hAnsi="Calibri" w:cs="NimbusRomNo9L-Regu"/>
        </w:rPr>
      </w:pPr>
      <w:r w:rsidRPr="00710663">
        <w:rPr>
          <w:rFonts w:ascii="Calibri" w:hAnsi="Calibri" w:cs="NimbusRomNo9L-Regu"/>
          <w:b/>
        </w:rPr>
        <w:t xml:space="preserve">Duration: </w:t>
      </w:r>
      <w:r w:rsidR="005324CC" w:rsidRPr="00710663">
        <w:rPr>
          <w:rFonts w:ascii="Calibri" w:hAnsi="Calibri" w:cs="NimbusRomNo9L-Regu"/>
          <w:b/>
        </w:rPr>
        <w:t xml:space="preserve"> </w:t>
      </w:r>
      <w:r w:rsidR="00466557" w:rsidRPr="00710663">
        <w:rPr>
          <w:rFonts w:ascii="Calibri" w:hAnsi="Calibri" w:cs="NimbusRomNo9L-Regu"/>
          <w:b/>
        </w:rPr>
        <w:t>1</w:t>
      </w:r>
      <w:r w:rsidR="008254E8" w:rsidRPr="00710663">
        <w:rPr>
          <w:rFonts w:ascii="Calibri" w:hAnsi="Calibri" w:cs="NimbusRomNo9L-Regu"/>
          <w:b/>
        </w:rPr>
        <w:t>.6</w:t>
      </w:r>
      <w:r w:rsidR="00466557" w:rsidRPr="00710663">
        <w:rPr>
          <w:rFonts w:ascii="Calibri" w:hAnsi="Calibri" w:cs="NimbusRomNo9L-Regu"/>
          <w:b/>
        </w:rPr>
        <w:t xml:space="preserve"> year</w:t>
      </w:r>
    </w:p>
    <w:p w:rsidR="004A5345" w:rsidRPr="00710663" w:rsidRDefault="004A5345" w:rsidP="004A5345">
      <w:pPr>
        <w:widowControl w:val="0"/>
        <w:autoSpaceDE w:val="0"/>
        <w:spacing w:after="40"/>
        <w:jc w:val="both"/>
        <w:rPr>
          <w:rFonts w:ascii="Calibri" w:hAnsi="Calibri"/>
        </w:rPr>
      </w:pPr>
      <w:r w:rsidRPr="00710663">
        <w:rPr>
          <w:rFonts w:ascii="Calibri" w:hAnsi="Calibri"/>
          <w:b/>
        </w:rPr>
        <w:t>Platform</w:t>
      </w:r>
      <w:r w:rsidRPr="00710663">
        <w:rPr>
          <w:rFonts w:ascii="Calibri" w:hAnsi="Calibri"/>
        </w:rPr>
        <w:t>:   ASP.NET(4.5),</w:t>
      </w:r>
      <w:r w:rsidR="005324CC" w:rsidRPr="00710663">
        <w:rPr>
          <w:rFonts w:ascii="Calibri" w:hAnsi="Calibri"/>
        </w:rPr>
        <w:t>VB.Net</w:t>
      </w:r>
      <w:r w:rsidRPr="00710663">
        <w:rPr>
          <w:rFonts w:ascii="Calibri" w:hAnsi="Calibri"/>
        </w:rPr>
        <w:t>,</w:t>
      </w:r>
      <w:r w:rsidR="008E344B" w:rsidRPr="00710663">
        <w:rPr>
          <w:rFonts w:ascii="Calibri" w:hAnsi="Calibri"/>
        </w:rPr>
        <w:t>DNN,</w:t>
      </w:r>
      <w:r w:rsidRPr="00710663">
        <w:rPr>
          <w:rFonts w:ascii="Calibri" w:hAnsi="Calibri"/>
        </w:rPr>
        <w:t>SQL Server 2008 R2,WCF Rest Services</w:t>
      </w:r>
      <w:r w:rsidR="008254E8" w:rsidRPr="00710663">
        <w:rPr>
          <w:rFonts w:ascii="Calibri" w:hAnsi="Calibri"/>
        </w:rPr>
        <w:t>,Windows azure,Sql Azure</w:t>
      </w:r>
      <w:r w:rsidRPr="00710663">
        <w:rPr>
          <w:rFonts w:ascii="Calibri" w:hAnsi="Calibri"/>
        </w:rPr>
        <w:t>.</w:t>
      </w:r>
    </w:p>
    <w:p w:rsidR="004A5345" w:rsidRPr="00710663" w:rsidRDefault="004A5345" w:rsidP="004A5345">
      <w:pPr>
        <w:autoSpaceDE w:val="0"/>
        <w:autoSpaceDN w:val="0"/>
        <w:adjustRightInd w:val="0"/>
        <w:rPr>
          <w:rFonts w:ascii="Calibri" w:hAnsi="Calibri"/>
        </w:rPr>
      </w:pPr>
      <w:r w:rsidRPr="00710663">
        <w:rPr>
          <w:rFonts w:ascii="Calibri" w:hAnsi="Calibri"/>
          <w:b/>
        </w:rPr>
        <w:t>Role</w:t>
      </w:r>
      <w:r w:rsidRPr="00710663">
        <w:rPr>
          <w:rFonts w:ascii="Calibri" w:hAnsi="Calibri" w:cs="NimbusRomNo9L-Regu"/>
        </w:rPr>
        <w:t xml:space="preserve">       :</w:t>
      </w:r>
      <w:r w:rsidRPr="00710663">
        <w:rPr>
          <w:rFonts w:ascii="Calibri" w:hAnsi="Calibri"/>
        </w:rPr>
        <w:t xml:space="preserve">   Sr. Software Engineer  </w:t>
      </w:r>
    </w:p>
    <w:p w:rsidR="005324CC" w:rsidRPr="00710663" w:rsidRDefault="005324CC" w:rsidP="005324CC">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5324CC" w:rsidRPr="00710663" w:rsidRDefault="005324CC" w:rsidP="005324CC">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5324CC" w:rsidRPr="00710663" w:rsidRDefault="005324CC" w:rsidP="005324CC">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 xml:space="preserve">Coding &amp; </w:t>
      </w:r>
      <w:r w:rsidR="003F6651" w:rsidRPr="00710663">
        <w:rPr>
          <w:rFonts w:ascii="Calibri" w:eastAsia="Times New Roman" w:hAnsi="Calibri"/>
          <w:kern w:val="0"/>
          <w:sz w:val="24"/>
          <w:szCs w:val="24"/>
          <w:lang w:val="en-US" w:eastAsia="en-US"/>
        </w:rPr>
        <w:t>suggesting</w:t>
      </w:r>
      <w:r w:rsidRPr="00710663">
        <w:rPr>
          <w:rFonts w:ascii="Calibri" w:eastAsia="Times New Roman" w:hAnsi="Calibri"/>
          <w:kern w:val="0"/>
          <w:sz w:val="24"/>
          <w:szCs w:val="24"/>
          <w:lang w:eastAsia="en-US"/>
        </w:rPr>
        <w:t xml:space="preserve"> review comments</w:t>
      </w:r>
      <w:r w:rsidR="003F6651" w:rsidRPr="00710663">
        <w:rPr>
          <w:rFonts w:ascii="Calibri" w:eastAsia="Times New Roman" w:hAnsi="Calibri"/>
          <w:kern w:val="0"/>
          <w:sz w:val="24"/>
          <w:szCs w:val="24"/>
          <w:lang w:val="en-US" w:eastAsia="en-US"/>
        </w:rPr>
        <w:t xml:space="preserve"> after code review</w:t>
      </w:r>
      <w:r w:rsidRPr="00710663">
        <w:rPr>
          <w:rFonts w:ascii="Calibri" w:eastAsia="Times New Roman" w:hAnsi="Calibri"/>
          <w:kern w:val="0"/>
          <w:sz w:val="24"/>
          <w:szCs w:val="24"/>
          <w:lang w:eastAsia="en-US"/>
        </w:rPr>
        <w:t>.</w:t>
      </w:r>
    </w:p>
    <w:p w:rsidR="005324CC" w:rsidRPr="00710663" w:rsidRDefault="005324CC" w:rsidP="005324CC">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Preparing Documents.</w:t>
      </w:r>
    </w:p>
    <w:p w:rsidR="005324CC" w:rsidRPr="00710663" w:rsidRDefault="005324CC" w:rsidP="00A2086E">
      <w:pPr>
        <w:pStyle w:val="BulletedListText"/>
        <w:rPr>
          <w:rFonts w:ascii="Calibri" w:eastAsia="Times New Roman" w:hAnsi="Calibri"/>
          <w:kern w:val="0"/>
          <w:sz w:val="24"/>
          <w:szCs w:val="24"/>
          <w:lang w:eastAsia="en-US"/>
        </w:rPr>
      </w:pPr>
      <w:r w:rsidRPr="00710663">
        <w:rPr>
          <w:rFonts w:ascii="Calibri" w:eastAsia="Times New Roman" w:hAnsi="Calibri"/>
          <w:bCs/>
          <w:kern w:val="0"/>
          <w:sz w:val="24"/>
          <w:szCs w:val="24"/>
          <w:lang w:eastAsia="en-US"/>
        </w:rPr>
        <w:t>Writing Complex Queries &amp; Performance Tuning in SQL Server.</w:t>
      </w:r>
    </w:p>
    <w:p w:rsidR="00A91A9B" w:rsidRPr="00710663" w:rsidRDefault="00266D16" w:rsidP="00A2086E">
      <w:pPr>
        <w:pStyle w:val="NormalWeb"/>
        <w:rPr>
          <w:rFonts w:ascii="Calibri" w:hAnsi="Calibri"/>
        </w:rPr>
      </w:pPr>
      <w:r w:rsidRPr="00710663">
        <w:rPr>
          <w:rFonts w:ascii="Calibri" w:hAnsi="Calibri"/>
          <w:b/>
        </w:rPr>
        <w:lastRenderedPageBreak/>
        <w:t xml:space="preserve">Description: </w:t>
      </w:r>
      <w:r w:rsidR="007568F0" w:rsidRPr="00710663">
        <w:rPr>
          <w:rFonts w:ascii="Calibri" w:hAnsi="Calibri"/>
        </w:rPr>
        <w:t xml:space="preserve"> </w:t>
      </w:r>
      <w:r w:rsidR="00A2086E" w:rsidRPr="00710663">
        <w:rPr>
          <w:rFonts w:ascii="Calibri" w:hAnsi="Calibri"/>
        </w:rPr>
        <w:t>.</w:t>
      </w:r>
      <w:r w:rsidR="00A2086E" w:rsidRPr="00710663">
        <w:rPr>
          <w:rFonts w:ascii="Calibri" w:hAnsi="Calibri" w:cs="Helvetica"/>
          <w:color w:val="3B3835"/>
          <w:shd w:val="clear" w:color="auto" w:fill="EEEEEE"/>
        </w:rPr>
        <w:t xml:space="preserve"> </w:t>
      </w:r>
    </w:p>
    <w:p w:rsidR="00B754A6" w:rsidRPr="00710663" w:rsidRDefault="008B33F0" w:rsidP="008B33F0">
      <w:pPr>
        <w:pStyle w:val="NormalWeb"/>
        <w:jc w:val="both"/>
        <w:rPr>
          <w:rFonts w:ascii="Calibri" w:hAnsi="Calibri"/>
        </w:rPr>
      </w:pPr>
      <w:r w:rsidRPr="00710663">
        <w:rPr>
          <w:rFonts w:ascii="Calibri" w:hAnsi="Calibri"/>
        </w:rPr>
        <w:t xml:space="preserve">  </w:t>
      </w:r>
      <w:r w:rsidR="00B754A6" w:rsidRPr="00710663">
        <w:rPr>
          <w:rFonts w:ascii="Calibri" w:hAnsi="Calibri"/>
          <w:b/>
          <w:bCs/>
        </w:rPr>
        <w:t xml:space="preserve">Since Feb ‘2012   </w:t>
      </w:r>
      <w:r w:rsidR="00B543EB" w:rsidRPr="00710663">
        <w:rPr>
          <w:rFonts w:ascii="Calibri" w:hAnsi="Calibri"/>
          <w:b/>
          <w:bCs/>
        </w:rPr>
        <w:t xml:space="preserve">To Aug </w:t>
      </w:r>
      <w:r w:rsidR="003F6651" w:rsidRPr="00710663">
        <w:rPr>
          <w:rFonts w:ascii="Calibri" w:hAnsi="Calibri"/>
          <w:b/>
          <w:bCs/>
        </w:rPr>
        <w:t>‘</w:t>
      </w:r>
      <w:r w:rsidR="00B543EB" w:rsidRPr="00710663">
        <w:rPr>
          <w:rFonts w:ascii="Calibri" w:hAnsi="Calibri"/>
          <w:b/>
          <w:bCs/>
        </w:rPr>
        <w:t>2</w:t>
      </w:r>
      <w:r w:rsidR="003F6651" w:rsidRPr="00710663">
        <w:rPr>
          <w:rFonts w:ascii="Calibri" w:hAnsi="Calibri"/>
          <w:b/>
          <w:bCs/>
        </w:rPr>
        <w:t>01</w:t>
      </w:r>
      <w:r w:rsidR="00B543EB" w:rsidRPr="00710663">
        <w:rPr>
          <w:rFonts w:ascii="Calibri" w:hAnsi="Calibri"/>
          <w:b/>
          <w:bCs/>
        </w:rPr>
        <w:t>4</w:t>
      </w:r>
      <w:r w:rsidR="00B754A6" w:rsidRPr="00710663">
        <w:rPr>
          <w:rFonts w:ascii="Calibri" w:hAnsi="Calibri"/>
          <w:b/>
          <w:bCs/>
        </w:rPr>
        <w:t xml:space="preserve">                         </w:t>
      </w:r>
      <w:r w:rsidR="00B754A6" w:rsidRPr="00710663">
        <w:rPr>
          <w:rFonts w:ascii="Calibri" w:hAnsi="Calibri"/>
          <w:b/>
        </w:rPr>
        <w:t xml:space="preserve">HCL  Technologies NOIDA </w:t>
      </w:r>
    </w:p>
    <w:p w:rsidR="00B754A6" w:rsidRPr="00710663" w:rsidRDefault="00B754A6" w:rsidP="00B754A6">
      <w:pPr>
        <w:spacing w:after="40"/>
        <w:ind w:right="29"/>
        <w:jc w:val="both"/>
        <w:rPr>
          <w:rFonts w:ascii="Calibri" w:hAnsi="Calibri" w:cs="Courier New"/>
          <w:color w:val="000000"/>
          <w:u w:val="single"/>
        </w:rPr>
      </w:pPr>
      <w:r w:rsidRPr="00710663">
        <w:rPr>
          <w:rFonts w:ascii="Calibri" w:hAnsi="Calibri" w:cs="Courier New"/>
          <w:color w:val="000000"/>
          <w:u w:val="single"/>
        </w:rPr>
        <w:t>The projects handled</w:t>
      </w:r>
    </w:p>
    <w:p w:rsidR="008B14B6" w:rsidRPr="00710663" w:rsidRDefault="008B14B6" w:rsidP="00B754A6">
      <w:pPr>
        <w:spacing w:after="40"/>
        <w:ind w:right="29"/>
        <w:jc w:val="both"/>
        <w:rPr>
          <w:rFonts w:ascii="Calibri" w:hAnsi="Calibri" w:cs="Courier New"/>
          <w:color w:val="000000"/>
          <w:u w:val="single"/>
        </w:rPr>
      </w:pPr>
    </w:p>
    <w:p w:rsidR="008B14B6" w:rsidRPr="00710663" w:rsidRDefault="008B14B6" w:rsidP="008B14B6">
      <w:pPr>
        <w:pStyle w:val="ListParagraph"/>
        <w:spacing w:after="0"/>
        <w:ind w:left="0" w:right="360"/>
        <w:rPr>
          <w:rFonts w:cs="NimbusRomNo9L-Regu"/>
          <w:b/>
          <w:sz w:val="24"/>
          <w:szCs w:val="24"/>
        </w:rPr>
      </w:pPr>
      <w:r w:rsidRPr="00710663">
        <w:rPr>
          <w:rFonts w:eastAsia="Times New Roman" w:cs="NimbusRomNo9L-Regu"/>
          <w:b/>
          <w:sz w:val="24"/>
          <w:szCs w:val="24"/>
          <w:lang w:eastAsia="ar-SA"/>
        </w:rPr>
        <w:t>Title: Amano Parking Solutions - Client Project</w:t>
      </w:r>
    </w:p>
    <w:p w:rsidR="008B14B6" w:rsidRPr="00710663" w:rsidRDefault="008B14B6" w:rsidP="008B14B6">
      <w:pPr>
        <w:autoSpaceDE w:val="0"/>
        <w:autoSpaceDN w:val="0"/>
        <w:adjustRightInd w:val="0"/>
        <w:rPr>
          <w:rFonts w:ascii="Calibri" w:hAnsi="Calibri" w:cs="NimbusRomNo9L-Regu"/>
        </w:rPr>
      </w:pPr>
      <w:r w:rsidRPr="00710663">
        <w:rPr>
          <w:rFonts w:ascii="Calibri" w:hAnsi="Calibri" w:cs="NimbusRomNo9L-Regu"/>
          <w:b/>
        </w:rPr>
        <w:t xml:space="preserve">Duration: </w:t>
      </w:r>
      <w:r w:rsidR="00D25F8E" w:rsidRPr="00710663">
        <w:rPr>
          <w:rFonts w:ascii="Calibri" w:hAnsi="Calibri" w:cs="NimbusRomNo9L-Regu"/>
          <w:b/>
        </w:rPr>
        <w:t xml:space="preserve">  </w:t>
      </w:r>
      <w:r w:rsidR="00D14218" w:rsidRPr="00710663">
        <w:rPr>
          <w:rFonts w:ascii="Calibri" w:hAnsi="Calibri" w:cs="NimbusRomNo9L-Regu"/>
          <w:b/>
        </w:rPr>
        <w:t>2 Years</w:t>
      </w:r>
    </w:p>
    <w:p w:rsidR="008B14B6" w:rsidRPr="00710663" w:rsidRDefault="008B14B6" w:rsidP="008B14B6">
      <w:pPr>
        <w:widowControl w:val="0"/>
        <w:autoSpaceDE w:val="0"/>
        <w:spacing w:after="40"/>
        <w:jc w:val="both"/>
        <w:rPr>
          <w:rFonts w:ascii="Calibri" w:hAnsi="Calibri"/>
        </w:rPr>
      </w:pPr>
      <w:r w:rsidRPr="00710663">
        <w:rPr>
          <w:rFonts w:ascii="Calibri" w:hAnsi="Calibri"/>
          <w:b/>
        </w:rPr>
        <w:t>Platform</w:t>
      </w:r>
      <w:r w:rsidRPr="00710663">
        <w:rPr>
          <w:rFonts w:ascii="Calibri" w:hAnsi="Calibri"/>
        </w:rPr>
        <w:t xml:space="preserve">: </w:t>
      </w:r>
      <w:r w:rsidR="00D25F8E" w:rsidRPr="00710663">
        <w:rPr>
          <w:rFonts w:ascii="Calibri" w:hAnsi="Calibri"/>
        </w:rPr>
        <w:t xml:space="preserve">  </w:t>
      </w:r>
      <w:r w:rsidRPr="00710663">
        <w:rPr>
          <w:rFonts w:ascii="Calibri" w:hAnsi="Calibri"/>
        </w:rPr>
        <w:t>ASP.NET(4.</w:t>
      </w:r>
      <w:r w:rsidR="000C1655" w:rsidRPr="00710663">
        <w:rPr>
          <w:rFonts w:ascii="Calibri" w:hAnsi="Calibri"/>
        </w:rPr>
        <w:t>5</w:t>
      </w:r>
      <w:r w:rsidRPr="00710663">
        <w:rPr>
          <w:rFonts w:ascii="Calibri" w:hAnsi="Calibri"/>
        </w:rPr>
        <w:t>),</w:t>
      </w:r>
      <w:r w:rsidR="00C37FB9" w:rsidRPr="00710663">
        <w:rPr>
          <w:rFonts w:ascii="Calibri" w:hAnsi="Calibri"/>
        </w:rPr>
        <w:t xml:space="preserve"> Windows azure, </w:t>
      </w:r>
      <w:r w:rsidR="008F0BF4" w:rsidRPr="00710663">
        <w:rPr>
          <w:rFonts w:ascii="Calibri" w:hAnsi="Calibri"/>
        </w:rPr>
        <w:t>MVC 4.0</w:t>
      </w:r>
      <w:r w:rsidR="00DE2078" w:rsidRPr="00710663">
        <w:rPr>
          <w:rFonts w:ascii="Calibri" w:hAnsi="Calibri"/>
        </w:rPr>
        <w:t xml:space="preserve"> Razor engine</w:t>
      </w:r>
      <w:r w:rsidR="008F0BF4" w:rsidRPr="00710663">
        <w:rPr>
          <w:rFonts w:ascii="Calibri" w:hAnsi="Calibri"/>
        </w:rPr>
        <w:t>,</w:t>
      </w:r>
      <w:r w:rsidR="00D25F8E" w:rsidRPr="00710663">
        <w:rPr>
          <w:rFonts w:ascii="Calibri" w:hAnsi="Calibri"/>
        </w:rPr>
        <w:t>Jquery,Kendo UI,</w:t>
      </w:r>
      <w:r w:rsidRPr="00710663">
        <w:rPr>
          <w:rFonts w:ascii="Calibri" w:hAnsi="Calibri"/>
        </w:rPr>
        <w:t>C#, SQL Server 2008 R2</w:t>
      </w:r>
      <w:r w:rsidR="00D25F8E" w:rsidRPr="00710663">
        <w:rPr>
          <w:rFonts w:ascii="Calibri" w:hAnsi="Calibri"/>
        </w:rPr>
        <w:t>,</w:t>
      </w:r>
    </w:p>
    <w:p w:rsidR="00D25F8E" w:rsidRPr="00710663" w:rsidRDefault="00D25F8E" w:rsidP="008B14B6">
      <w:pPr>
        <w:widowControl w:val="0"/>
        <w:autoSpaceDE w:val="0"/>
        <w:spacing w:after="40"/>
        <w:jc w:val="both"/>
        <w:rPr>
          <w:rFonts w:ascii="Calibri" w:hAnsi="Calibri"/>
        </w:rPr>
      </w:pPr>
      <w:r w:rsidRPr="00710663">
        <w:rPr>
          <w:rFonts w:ascii="Calibri" w:hAnsi="Calibri"/>
        </w:rPr>
        <w:t xml:space="preserve">                  SQL Azure</w:t>
      </w:r>
      <w:r w:rsidRPr="00710663">
        <w:rPr>
          <w:rFonts w:ascii="Calibri" w:hAnsi="Calibri"/>
          <w:b/>
          <w:bCs/>
        </w:rPr>
        <w:t>,</w:t>
      </w:r>
      <w:r w:rsidRPr="00710663">
        <w:rPr>
          <w:rFonts w:ascii="Calibri" w:hAnsi="Calibri"/>
        </w:rPr>
        <w:t xml:space="preserve"> SSRS,ASP.Net Web API,</w:t>
      </w:r>
      <w:r w:rsidR="00C37FB9" w:rsidRPr="00710663">
        <w:rPr>
          <w:rFonts w:ascii="Calibri" w:hAnsi="Calibri"/>
        </w:rPr>
        <w:t>Azure service bus,</w:t>
      </w:r>
      <w:r w:rsidRPr="00710663">
        <w:rPr>
          <w:rFonts w:ascii="Calibri" w:hAnsi="Calibri"/>
        </w:rPr>
        <w:t xml:space="preserve">WCF </w:t>
      </w:r>
      <w:r w:rsidR="002B3055" w:rsidRPr="00710663">
        <w:rPr>
          <w:rFonts w:ascii="Calibri" w:hAnsi="Calibri"/>
        </w:rPr>
        <w:t xml:space="preserve">Rest </w:t>
      </w:r>
      <w:r w:rsidRPr="00710663">
        <w:rPr>
          <w:rFonts w:ascii="Calibri" w:hAnsi="Calibri"/>
        </w:rPr>
        <w:t>Services.</w:t>
      </w:r>
    </w:p>
    <w:p w:rsidR="008B14B6" w:rsidRPr="00710663" w:rsidRDefault="008B14B6" w:rsidP="008B14B6">
      <w:pPr>
        <w:autoSpaceDE w:val="0"/>
        <w:autoSpaceDN w:val="0"/>
        <w:adjustRightInd w:val="0"/>
        <w:rPr>
          <w:rFonts w:ascii="Calibri" w:hAnsi="Calibri" w:cs="NimbusRomNo9L-Regu"/>
        </w:rPr>
      </w:pPr>
      <w:r w:rsidRPr="00710663">
        <w:rPr>
          <w:rFonts w:ascii="Calibri" w:hAnsi="Calibri"/>
          <w:b/>
        </w:rPr>
        <w:t>Role</w:t>
      </w:r>
      <w:r w:rsidRPr="00710663">
        <w:rPr>
          <w:rFonts w:ascii="Calibri" w:hAnsi="Calibri" w:cs="NimbusRomNo9L-Regu"/>
        </w:rPr>
        <w:t xml:space="preserve"> </w:t>
      </w:r>
      <w:r w:rsidR="00D25F8E" w:rsidRPr="00710663">
        <w:rPr>
          <w:rFonts w:ascii="Calibri" w:hAnsi="Calibri" w:cs="NimbusRomNo9L-Regu"/>
        </w:rPr>
        <w:t xml:space="preserve">      </w:t>
      </w:r>
      <w:r w:rsidRPr="00710663">
        <w:rPr>
          <w:rFonts w:ascii="Calibri" w:hAnsi="Calibri" w:cs="NimbusRomNo9L-Regu"/>
        </w:rPr>
        <w:t>:</w:t>
      </w:r>
      <w:r w:rsidRPr="00710663">
        <w:rPr>
          <w:rFonts w:ascii="Calibri" w:hAnsi="Calibri"/>
        </w:rPr>
        <w:t xml:space="preserve"> </w:t>
      </w:r>
      <w:r w:rsidR="00D25F8E" w:rsidRPr="00710663">
        <w:rPr>
          <w:rFonts w:ascii="Calibri" w:hAnsi="Calibri"/>
        </w:rPr>
        <w:t xml:space="preserve">  </w:t>
      </w:r>
      <w:r w:rsidRPr="00710663">
        <w:rPr>
          <w:rFonts w:ascii="Calibri" w:hAnsi="Calibri"/>
        </w:rPr>
        <w:t xml:space="preserve">Sr. Software Engineer  </w:t>
      </w:r>
    </w:p>
    <w:p w:rsidR="008B14B6" w:rsidRPr="00710663" w:rsidRDefault="008B14B6" w:rsidP="008B14B6">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8B14B6" w:rsidRPr="00710663" w:rsidRDefault="008B14B6" w:rsidP="008B14B6">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8B14B6" w:rsidRPr="00710663" w:rsidRDefault="008B14B6" w:rsidP="008B14B6">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Preparing Documents.</w:t>
      </w:r>
    </w:p>
    <w:p w:rsidR="008B14B6" w:rsidRPr="00710663" w:rsidRDefault="008B14B6" w:rsidP="008B14B6">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8B14B6" w:rsidRPr="00710663" w:rsidRDefault="008B14B6" w:rsidP="008B14B6">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Creating database,for our Drills</w:t>
      </w:r>
    </w:p>
    <w:p w:rsidR="00DA4134" w:rsidRPr="00710663" w:rsidRDefault="00DA4134" w:rsidP="00DA4134">
      <w:pPr>
        <w:pStyle w:val="BulletedListText"/>
        <w:rPr>
          <w:rFonts w:ascii="Calibri" w:eastAsia="Times New Roman" w:hAnsi="Calibri"/>
          <w:bCs/>
          <w:kern w:val="0"/>
          <w:sz w:val="24"/>
          <w:szCs w:val="24"/>
          <w:lang w:eastAsia="en-US"/>
        </w:rPr>
      </w:pPr>
      <w:r w:rsidRPr="00710663">
        <w:rPr>
          <w:rFonts w:ascii="Calibri" w:eastAsia="Times New Roman" w:hAnsi="Calibri"/>
          <w:bCs/>
          <w:kern w:val="0"/>
          <w:sz w:val="24"/>
          <w:szCs w:val="24"/>
          <w:lang w:eastAsia="en-US"/>
        </w:rPr>
        <w:t xml:space="preserve">API integration in backend process of business solution.   </w:t>
      </w:r>
    </w:p>
    <w:p w:rsidR="00DA4134" w:rsidRPr="00710663" w:rsidRDefault="00DA4134" w:rsidP="00DA4134">
      <w:pPr>
        <w:pStyle w:val="BulletedListText"/>
        <w:numPr>
          <w:ilvl w:val="0"/>
          <w:numId w:val="0"/>
        </w:numPr>
        <w:ind w:left="2088"/>
        <w:rPr>
          <w:rFonts w:ascii="Calibri" w:eastAsia="Times New Roman" w:hAnsi="Calibri"/>
          <w:kern w:val="0"/>
          <w:sz w:val="24"/>
          <w:szCs w:val="24"/>
          <w:lang w:eastAsia="en-US"/>
        </w:rPr>
      </w:pPr>
      <w:r w:rsidRPr="00710663">
        <w:rPr>
          <w:rFonts w:ascii="Calibri" w:eastAsia="Times New Roman" w:hAnsi="Calibri"/>
          <w:bCs/>
          <w:kern w:val="0"/>
          <w:sz w:val="24"/>
          <w:szCs w:val="24"/>
          <w:lang w:eastAsia="en-US"/>
        </w:rPr>
        <w:t>Writing Complex Queries &amp; Performance Tuning in SQL Server.</w:t>
      </w:r>
    </w:p>
    <w:p w:rsidR="008B14B6" w:rsidRPr="00710663" w:rsidRDefault="008B14B6" w:rsidP="00DE2078">
      <w:pPr>
        <w:pStyle w:val="NormalWeb"/>
        <w:jc w:val="both"/>
        <w:rPr>
          <w:rFonts w:ascii="Calibri" w:hAnsi="Calibri"/>
          <w:b/>
          <w:bCs/>
        </w:rPr>
      </w:pPr>
      <w:r w:rsidRPr="00710663">
        <w:rPr>
          <w:rFonts w:ascii="Calibri" w:hAnsi="Calibri"/>
          <w:b/>
        </w:rPr>
        <w:t xml:space="preserve">Description: </w:t>
      </w:r>
      <w:r w:rsidRPr="00710663">
        <w:rPr>
          <w:rFonts w:ascii="Calibri" w:hAnsi="Calibri"/>
        </w:rPr>
        <w:t xml:space="preserve">This project is for Amano McGann, this solution is for their Parking </w:t>
      </w:r>
      <w:r w:rsidR="006F1CB1" w:rsidRPr="00710663">
        <w:rPr>
          <w:rFonts w:ascii="Calibri" w:hAnsi="Calibri"/>
        </w:rPr>
        <w:t>facility</w:t>
      </w:r>
      <w:r w:rsidRPr="00710663">
        <w:rPr>
          <w:rFonts w:ascii="Calibri" w:hAnsi="Calibri"/>
        </w:rPr>
        <w:t>, integrating all the data and developing a cloud application using Azure.</w:t>
      </w:r>
      <w:r w:rsidR="009B02E5" w:rsidRPr="00710663">
        <w:rPr>
          <w:rFonts w:ascii="Calibri" w:hAnsi="Calibri"/>
        </w:rPr>
        <w:t xml:space="preserve"> </w:t>
      </w:r>
      <w:r w:rsidR="006F1CB1" w:rsidRPr="00710663">
        <w:rPr>
          <w:rFonts w:ascii="Calibri" w:hAnsi="Calibri"/>
        </w:rPr>
        <w:t>Application is dvided in two parts BackOffice ansd Customer facing.</w:t>
      </w:r>
      <w:r w:rsidR="009B02E5" w:rsidRPr="00710663">
        <w:rPr>
          <w:rFonts w:ascii="Calibri" w:hAnsi="Calibri"/>
        </w:rPr>
        <w:t xml:space="preserve"> Customer application installed on Premise and it is managed by Back Office. Widgets and graphs are using to show the graphical and statistical view.SSRS Reports are using to show the reports.</w:t>
      </w:r>
      <w:r w:rsidR="00A11D78" w:rsidRPr="00710663">
        <w:rPr>
          <w:rFonts w:ascii="Calibri" w:hAnsi="Calibri"/>
        </w:rPr>
        <w:t>Performance data are also colleceted by application</w:t>
      </w:r>
      <w:r w:rsidR="00E25753" w:rsidRPr="00710663">
        <w:rPr>
          <w:rFonts w:ascii="Calibri" w:hAnsi="Calibri"/>
        </w:rPr>
        <w:t xml:space="preserve"> and </w:t>
      </w:r>
      <w:r w:rsidR="00A11D78" w:rsidRPr="00710663">
        <w:rPr>
          <w:rFonts w:ascii="Calibri" w:hAnsi="Calibri"/>
        </w:rPr>
        <w:t xml:space="preserve">transffered </w:t>
      </w:r>
      <w:r w:rsidR="00E25753" w:rsidRPr="00710663">
        <w:rPr>
          <w:rFonts w:ascii="Calibri" w:hAnsi="Calibri"/>
        </w:rPr>
        <w:t>to wadLogs table on regular time Interval.</w:t>
      </w:r>
    </w:p>
    <w:p w:rsidR="00B754A6" w:rsidRPr="00710663" w:rsidRDefault="00B754A6" w:rsidP="00B754A6">
      <w:pPr>
        <w:autoSpaceDE w:val="0"/>
        <w:autoSpaceDN w:val="0"/>
        <w:adjustRightInd w:val="0"/>
        <w:rPr>
          <w:rFonts w:ascii="Calibri" w:hAnsi="Calibri" w:cs="NimbusRomNo9L-Regu"/>
          <w:b/>
        </w:rPr>
      </w:pPr>
      <w:r w:rsidRPr="00710663">
        <w:rPr>
          <w:rFonts w:ascii="Calibri" w:hAnsi="Calibri"/>
          <w:b/>
          <w:bCs/>
        </w:rPr>
        <w:t xml:space="preserve">Title: </w:t>
      </w:r>
      <w:r w:rsidRPr="00710663">
        <w:rPr>
          <w:rFonts w:ascii="Calibri" w:hAnsi="Calibri" w:cs="NimbusRomNo9L-Regu"/>
          <w:b/>
        </w:rPr>
        <w:t>FORT</w:t>
      </w:r>
      <w:r w:rsidR="003D29D6" w:rsidRPr="00710663">
        <w:rPr>
          <w:rFonts w:ascii="Calibri" w:hAnsi="Calibri" w:cs="NimbusRomNo9L-Regu"/>
          <w:b/>
        </w:rPr>
        <w:t xml:space="preserve"> </w:t>
      </w:r>
      <w:r w:rsidRPr="00710663">
        <w:rPr>
          <w:rFonts w:ascii="Calibri" w:hAnsi="Calibri" w:cs="NimbusRomNo9L-Regu"/>
          <w:b/>
        </w:rPr>
        <w:t xml:space="preserve"> </w:t>
      </w:r>
      <w:r w:rsidR="003D29D6" w:rsidRPr="00710663">
        <w:rPr>
          <w:rFonts w:ascii="Calibri" w:hAnsi="Calibri" w:cs="NimbusRomNo9L-Regu"/>
          <w:b/>
        </w:rPr>
        <w:t>(Fraud Operation Review Tool)</w:t>
      </w:r>
    </w:p>
    <w:p w:rsidR="00B754A6" w:rsidRPr="00710663" w:rsidRDefault="00B754A6" w:rsidP="00B754A6">
      <w:pPr>
        <w:autoSpaceDE w:val="0"/>
        <w:autoSpaceDN w:val="0"/>
        <w:adjustRightInd w:val="0"/>
        <w:rPr>
          <w:rFonts w:ascii="Calibri" w:hAnsi="Calibri" w:cs="NimbusRomNo9L-Regu"/>
        </w:rPr>
      </w:pPr>
      <w:r w:rsidRPr="00710663">
        <w:rPr>
          <w:rFonts w:ascii="Calibri" w:hAnsi="Calibri" w:cs="NimbusRomNo9L-Regu"/>
          <w:b/>
        </w:rPr>
        <w:t xml:space="preserve">Duration: </w:t>
      </w:r>
      <w:r w:rsidRPr="00710663">
        <w:rPr>
          <w:rFonts w:ascii="Calibri" w:hAnsi="Calibri" w:cs="NimbusRomNo9L-Regu"/>
        </w:rPr>
        <w:t>3 month</w:t>
      </w:r>
    </w:p>
    <w:p w:rsidR="00B754A6" w:rsidRPr="00710663" w:rsidRDefault="00B754A6" w:rsidP="00B754A6">
      <w:pPr>
        <w:widowControl w:val="0"/>
        <w:autoSpaceDE w:val="0"/>
        <w:spacing w:after="40"/>
        <w:jc w:val="both"/>
        <w:rPr>
          <w:rFonts w:ascii="Calibri" w:hAnsi="Calibri"/>
        </w:rPr>
      </w:pPr>
      <w:r w:rsidRPr="00710663">
        <w:rPr>
          <w:rFonts w:ascii="Calibri" w:hAnsi="Calibri"/>
          <w:b/>
        </w:rPr>
        <w:t>Platform</w:t>
      </w:r>
      <w:r w:rsidR="008B14B6" w:rsidRPr="00710663">
        <w:rPr>
          <w:rFonts w:ascii="Calibri" w:hAnsi="Calibri"/>
        </w:rPr>
        <w:t>: ASP.NET(4.0)</w:t>
      </w:r>
      <w:r w:rsidRPr="00710663">
        <w:rPr>
          <w:rFonts w:ascii="Calibri" w:hAnsi="Calibri"/>
        </w:rPr>
        <w:t>,C#, ADO. Net, SQ</w:t>
      </w:r>
      <w:r w:rsidR="00D86C82" w:rsidRPr="00710663">
        <w:rPr>
          <w:rFonts w:ascii="Calibri" w:hAnsi="Calibri"/>
        </w:rPr>
        <w:t>L Server 2008,</w:t>
      </w:r>
      <w:r w:rsidR="008C3128" w:rsidRPr="00710663">
        <w:rPr>
          <w:rFonts w:ascii="Calibri" w:hAnsi="Calibri"/>
        </w:rPr>
        <w:t>SSIS,</w:t>
      </w:r>
      <w:r w:rsidR="00CA4C2A" w:rsidRPr="00710663">
        <w:rPr>
          <w:rFonts w:ascii="Calibri" w:hAnsi="Calibri"/>
        </w:rPr>
        <w:t>SSRS,</w:t>
      </w:r>
      <w:r w:rsidR="00D86C82" w:rsidRPr="00710663">
        <w:rPr>
          <w:rFonts w:ascii="Calibri" w:hAnsi="Calibri"/>
        </w:rPr>
        <w:t>WCF</w:t>
      </w:r>
      <w:r w:rsidRPr="00710663">
        <w:rPr>
          <w:rFonts w:ascii="Calibri" w:hAnsi="Calibri"/>
        </w:rPr>
        <w:t xml:space="preserve">. </w:t>
      </w:r>
    </w:p>
    <w:p w:rsidR="00B754A6" w:rsidRPr="00710663" w:rsidRDefault="00B754A6" w:rsidP="00B754A6">
      <w:pPr>
        <w:autoSpaceDE w:val="0"/>
        <w:autoSpaceDN w:val="0"/>
        <w:adjustRightInd w:val="0"/>
        <w:rPr>
          <w:rFonts w:ascii="Calibri" w:hAnsi="Calibri" w:cs="NimbusRomNo9L-Regu"/>
        </w:rPr>
      </w:pPr>
      <w:r w:rsidRPr="00710663">
        <w:rPr>
          <w:rFonts w:ascii="Calibri" w:hAnsi="Calibri" w:cs="NimbusRomNo9L-Regu"/>
        </w:rPr>
        <w:t>Role :</w:t>
      </w:r>
      <w:r w:rsidRPr="00710663">
        <w:rPr>
          <w:rFonts w:ascii="Calibri" w:hAnsi="Calibri"/>
        </w:rPr>
        <w:t xml:space="preserve"> Sr. Software Engineer  </w:t>
      </w:r>
    </w:p>
    <w:p w:rsidR="00D86C82" w:rsidRPr="00710663" w:rsidRDefault="00D86C82" w:rsidP="00D86C82">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D86C82" w:rsidRPr="00710663" w:rsidRDefault="00D86C82" w:rsidP="00D86C8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D86C82" w:rsidRPr="00710663" w:rsidRDefault="008B14B6" w:rsidP="00D86C8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Preparing Design</w:t>
      </w:r>
      <w:r w:rsidR="00D86C82" w:rsidRPr="00710663">
        <w:rPr>
          <w:rFonts w:ascii="Calibri" w:eastAsia="Times New Roman" w:hAnsi="Calibri"/>
          <w:kern w:val="0"/>
          <w:sz w:val="24"/>
          <w:szCs w:val="24"/>
          <w:lang w:eastAsia="en-US"/>
        </w:rPr>
        <w:t xml:space="preserve"> Documents</w:t>
      </w:r>
      <w:r w:rsidRPr="00710663">
        <w:rPr>
          <w:rFonts w:ascii="Calibri" w:eastAsia="Times New Roman" w:hAnsi="Calibri"/>
          <w:kern w:val="0"/>
          <w:sz w:val="24"/>
          <w:szCs w:val="24"/>
          <w:lang w:eastAsia="en-US"/>
        </w:rPr>
        <w:t>.</w:t>
      </w:r>
    </w:p>
    <w:p w:rsidR="00D86C82" w:rsidRPr="00710663" w:rsidRDefault="00D86C82" w:rsidP="00D86C8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D86C82" w:rsidRPr="00710663" w:rsidRDefault="00D86C82" w:rsidP="00D86C8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Creating database,for our Drills</w:t>
      </w:r>
    </w:p>
    <w:p w:rsidR="008B14B6" w:rsidRPr="00710663" w:rsidRDefault="008B14B6" w:rsidP="008B14B6">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Write the Test classes using VSTS 2010</w:t>
      </w:r>
    </w:p>
    <w:p w:rsidR="00D86C82" w:rsidRPr="00710663" w:rsidRDefault="00D86C82" w:rsidP="00D86C8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Deployment and Testing</w:t>
      </w:r>
      <w:r w:rsidR="009A46ED" w:rsidRPr="00710663">
        <w:rPr>
          <w:rFonts w:ascii="Calibri" w:eastAsia="Times New Roman" w:hAnsi="Calibri"/>
          <w:kern w:val="0"/>
          <w:sz w:val="24"/>
          <w:szCs w:val="24"/>
          <w:lang w:val="en-US" w:eastAsia="en-US"/>
        </w:rPr>
        <w:t>.</w:t>
      </w:r>
    </w:p>
    <w:p w:rsidR="00B754A6" w:rsidRPr="00710663" w:rsidRDefault="00D86C82" w:rsidP="000923B9">
      <w:pPr>
        <w:pStyle w:val="NormalWeb"/>
        <w:jc w:val="both"/>
        <w:rPr>
          <w:rFonts w:ascii="Calibri" w:hAnsi="Calibri"/>
          <w:b/>
          <w:bCs/>
        </w:rPr>
      </w:pPr>
      <w:r w:rsidRPr="00710663">
        <w:rPr>
          <w:rFonts w:ascii="Calibri" w:hAnsi="Calibri"/>
          <w:b/>
        </w:rPr>
        <w:t>Description:</w:t>
      </w:r>
      <w:r w:rsidRPr="00710663">
        <w:rPr>
          <w:rFonts w:ascii="Calibri" w:hAnsi="Calibri" w:cs="Arial"/>
        </w:rPr>
        <w:t xml:space="preserve"> </w:t>
      </w:r>
      <w:r w:rsidR="000923B9" w:rsidRPr="00710663">
        <w:rPr>
          <w:rFonts w:ascii="Calibri" w:hAnsi="Calibri"/>
          <w:bCs/>
        </w:rPr>
        <w:t>FORT is a fraud transaction review tool for operation &amp; risk management department of Microsoft Corporation. Any business transaction of any product/service done by business user on any of Microsoft portals comes under scan on FORT. This tool is based on generic framework and completely driven by XML based configurations. SOA based architecture of the FORT user interface makes it better and faster. Business oriented background processes which transport incoming data t multiple tenants are designed by using many design patterns like factory pattern, flyweight pattern and observer pattern. Technologies which are being used to develop this tool are asp.net and C# on .net framework 4.0, SQL Server 2008, SSIS &amp; SSRS.</w:t>
      </w:r>
      <w:r w:rsidR="000923B9" w:rsidRPr="00710663">
        <w:rPr>
          <w:rStyle w:val="Strong"/>
          <w:rFonts w:ascii="Calibri" w:hAnsi="Calibri" w:cs="Tahoma"/>
          <w:b w:val="0"/>
        </w:rPr>
        <w:t xml:space="preserve">       </w:t>
      </w:r>
    </w:p>
    <w:p w:rsidR="006643BE" w:rsidRPr="00710663" w:rsidRDefault="006643BE" w:rsidP="006643BE">
      <w:pPr>
        <w:widowControl w:val="0"/>
        <w:autoSpaceDE w:val="0"/>
        <w:spacing w:after="40"/>
        <w:ind w:right="29"/>
        <w:jc w:val="both"/>
        <w:rPr>
          <w:rFonts w:ascii="Calibri" w:hAnsi="Calibri"/>
        </w:rPr>
      </w:pPr>
      <w:r w:rsidRPr="00710663">
        <w:rPr>
          <w:rFonts w:ascii="Calibri" w:hAnsi="Calibri"/>
          <w:b/>
          <w:bCs/>
        </w:rPr>
        <w:t xml:space="preserve">Since May ‘2011   </w:t>
      </w:r>
      <w:r w:rsidR="003F6651" w:rsidRPr="00710663">
        <w:rPr>
          <w:rFonts w:ascii="Calibri" w:hAnsi="Calibri"/>
          <w:b/>
          <w:bCs/>
        </w:rPr>
        <w:t xml:space="preserve">To Dec ‘2011                     </w:t>
      </w:r>
      <w:r w:rsidRPr="00710663">
        <w:rPr>
          <w:rFonts w:ascii="Calibri" w:hAnsi="Calibri"/>
          <w:b/>
        </w:rPr>
        <w:t>Interra Information Technologies (India) Pvt. Ltd</w:t>
      </w:r>
      <w:r w:rsidR="008452B1" w:rsidRPr="00710663">
        <w:rPr>
          <w:rFonts w:ascii="Calibri" w:hAnsi="Calibri"/>
          <w:b/>
        </w:rPr>
        <w:t xml:space="preserve"> </w:t>
      </w:r>
    </w:p>
    <w:p w:rsidR="006643BE" w:rsidRPr="00710663" w:rsidRDefault="006643BE" w:rsidP="006643BE">
      <w:pPr>
        <w:spacing w:after="40"/>
        <w:ind w:right="29"/>
        <w:jc w:val="both"/>
        <w:rPr>
          <w:rFonts w:ascii="Calibri" w:hAnsi="Calibri" w:cs="Courier New"/>
          <w:color w:val="000000"/>
          <w:u w:val="single"/>
        </w:rPr>
      </w:pPr>
      <w:r w:rsidRPr="00710663">
        <w:rPr>
          <w:rFonts w:ascii="Calibri" w:hAnsi="Calibri" w:cs="Courier New"/>
          <w:color w:val="000000"/>
          <w:u w:val="single"/>
        </w:rPr>
        <w:t>The projects handled</w:t>
      </w:r>
    </w:p>
    <w:p w:rsidR="006643BE" w:rsidRPr="00710663" w:rsidRDefault="006643BE" w:rsidP="006643BE">
      <w:pPr>
        <w:widowControl w:val="0"/>
        <w:autoSpaceDE w:val="0"/>
        <w:spacing w:after="40"/>
        <w:ind w:right="29"/>
        <w:jc w:val="both"/>
        <w:rPr>
          <w:rFonts w:ascii="Calibri" w:hAnsi="Calibri"/>
          <w:b/>
          <w:bCs/>
        </w:rPr>
      </w:pPr>
    </w:p>
    <w:p w:rsidR="0049555F" w:rsidRPr="00710663" w:rsidRDefault="0049555F" w:rsidP="0049555F">
      <w:pPr>
        <w:autoSpaceDE w:val="0"/>
        <w:autoSpaceDN w:val="0"/>
        <w:adjustRightInd w:val="0"/>
        <w:rPr>
          <w:rFonts w:ascii="Calibri" w:hAnsi="Calibri" w:cs="NimbusRomNo9L-Regu"/>
          <w:b/>
        </w:rPr>
      </w:pPr>
      <w:r w:rsidRPr="00710663">
        <w:rPr>
          <w:rFonts w:ascii="Calibri" w:hAnsi="Calibri"/>
          <w:b/>
          <w:bCs/>
        </w:rPr>
        <w:t xml:space="preserve">Title: </w:t>
      </w:r>
      <w:r w:rsidRPr="00710663">
        <w:rPr>
          <w:rFonts w:ascii="Calibri" w:hAnsi="Calibri" w:cs="NimbusRomNo9L-Regu"/>
          <w:b/>
        </w:rPr>
        <w:t>FSM (Field support Mobility)</w:t>
      </w:r>
    </w:p>
    <w:p w:rsidR="0049555F" w:rsidRPr="00710663" w:rsidRDefault="0049555F" w:rsidP="0049555F">
      <w:pPr>
        <w:autoSpaceDE w:val="0"/>
        <w:autoSpaceDN w:val="0"/>
        <w:adjustRightInd w:val="0"/>
        <w:rPr>
          <w:rFonts w:ascii="Calibri" w:hAnsi="Calibri" w:cs="NimbusRomNo9L-Regu"/>
        </w:rPr>
      </w:pPr>
      <w:r w:rsidRPr="00710663">
        <w:rPr>
          <w:rFonts w:ascii="Calibri" w:hAnsi="Calibri" w:cs="NimbusRomNo9L-Regu"/>
          <w:b/>
        </w:rPr>
        <w:t xml:space="preserve">Duration: </w:t>
      </w:r>
      <w:r w:rsidR="0095065F" w:rsidRPr="00710663">
        <w:rPr>
          <w:rFonts w:ascii="Calibri" w:hAnsi="Calibri" w:cs="NimbusRomNo9L-Regu"/>
        </w:rPr>
        <w:t>5</w:t>
      </w:r>
      <w:r w:rsidR="00001544" w:rsidRPr="00710663">
        <w:rPr>
          <w:rFonts w:ascii="Calibri" w:hAnsi="Calibri" w:cs="NimbusRomNo9L-Regu"/>
        </w:rPr>
        <w:t xml:space="preserve"> month</w:t>
      </w:r>
    </w:p>
    <w:p w:rsidR="0049555F" w:rsidRPr="00710663" w:rsidRDefault="0049555F" w:rsidP="0049555F">
      <w:pPr>
        <w:widowControl w:val="0"/>
        <w:autoSpaceDE w:val="0"/>
        <w:spacing w:after="40"/>
        <w:jc w:val="both"/>
        <w:rPr>
          <w:rFonts w:ascii="Calibri" w:hAnsi="Calibri"/>
        </w:rPr>
      </w:pPr>
      <w:r w:rsidRPr="00710663">
        <w:rPr>
          <w:rFonts w:ascii="Calibri" w:hAnsi="Calibri"/>
          <w:b/>
        </w:rPr>
        <w:t>Platform</w:t>
      </w:r>
      <w:r w:rsidRPr="00710663">
        <w:rPr>
          <w:rFonts w:ascii="Calibri" w:hAnsi="Calibri"/>
        </w:rPr>
        <w:t xml:space="preserve">: ASP.NET(4.0), C#, ADO. Net, SQL Server 2008, WCF,Windows Services. </w:t>
      </w:r>
    </w:p>
    <w:p w:rsidR="00523492" w:rsidRPr="00710663" w:rsidRDefault="00523492" w:rsidP="00523492">
      <w:pPr>
        <w:autoSpaceDE w:val="0"/>
        <w:autoSpaceDN w:val="0"/>
        <w:adjustRightInd w:val="0"/>
        <w:rPr>
          <w:rFonts w:ascii="Calibri" w:hAnsi="Calibri" w:cs="NimbusRomNo9L-Regu"/>
        </w:rPr>
      </w:pPr>
      <w:r w:rsidRPr="00710663">
        <w:rPr>
          <w:rFonts w:ascii="Calibri" w:hAnsi="Calibri" w:cs="NimbusRomNo9L-Regu"/>
        </w:rPr>
        <w:t>Role :</w:t>
      </w:r>
      <w:r w:rsidRPr="00710663">
        <w:rPr>
          <w:rFonts w:ascii="Calibri" w:hAnsi="Calibri"/>
        </w:rPr>
        <w:t xml:space="preserve"> Sr. Software Engineer  </w:t>
      </w:r>
    </w:p>
    <w:p w:rsidR="00523492" w:rsidRPr="00710663" w:rsidRDefault="00523492" w:rsidP="00523492">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523492" w:rsidRPr="00710663" w:rsidRDefault="00523492" w:rsidP="0052349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2B3230" w:rsidRPr="00710663" w:rsidRDefault="002B3230" w:rsidP="002B3230">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Preparing Task Documents (HLD+LLD).</w:t>
      </w:r>
    </w:p>
    <w:p w:rsidR="00523492" w:rsidRPr="00710663" w:rsidRDefault="00523492" w:rsidP="0052349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523492" w:rsidRPr="00710663" w:rsidRDefault="00523492" w:rsidP="0052349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Creating database</w:t>
      </w:r>
      <w:r w:rsidR="00F05E75" w:rsidRPr="00710663">
        <w:rPr>
          <w:rFonts w:ascii="Calibri" w:eastAsia="Times New Roman" w:hAnsi="Calibri"/>
          <w:kern w:val="0"/>
          <w:sz w:val="24"/>
          <w:szCs w:val="24"/>
          <w:lang w:eastAsia="en-US"/>
        </w:rPr>
        <w:t>,</w:t>
      </w:r>
      <w:r w:rsidRPr="00710663">
        <w:rPr>
          <w:rFonts w:ascii="Calibri" w:eastAsia="Times New Roman" w:hAnsi="Calibri"/>
          <w:kern w:val="0"/>
          <w:sz w:val="24"/>
          <w:szCs w:val="24"/>
          <w:lang w:eastAsia="en-US"/>
        </w:rPr>
        <w:t>for our Drills</w:t>
      </w:r>
    </w:p>
    <w:p w:rsidR="00523492" w:rsidRPr="00710663" w:rsidRDefault="00782425" w:rsidP="0052349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Write the Test classes using</w:t>
      </w:r>
      <w:r w:rsidR="006107C2" w:rsidRPr="00710663">
        <w:rPr>
          <w:rFonts w:ascii="Calibri" w:eastAsia="Times New Roman" w:hAnsi="Calibri"/>
          <w:kern w:val="0"/>
          <w:sz w:val="24"/>
          <w:szCs w:val="24"/>
          <w:lang w:eastAsia="en-US"/>
        </w:rPr>
        <w:t xml:space="preserve"> Nunit Tool</w:t>
      </w:r>
      <w:r w:rsidR="005321E5" w:rsidRPr="00710663">
        <w:rPr>
          <w:rFonts w:ascii="Calibri" w:eastAsia="Times New Roman" w:hAnsi="Calibri"/>
          <w:kern w:val="0"/>
          <w:sz w:val="24"/>
          <w:szCs w:val="24"/>
          <w:lang w:eastAsia="en-US"/>
        </w:rPr>
        <w:t xml:space="preserve"> &amp; VSTS 2010</w:t>
      </w:r>
    </w:p>
    <w:p w:rsidR="00782425" w:rsidRPr="00710663" w:rsidRDefault="00782425" w:rsidP="00523492">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Deployment and Testing</w:t>
      </w:r>
    </w:p>
    <w:p w:rsidR="002B3230" w:rsidRPr="00710663" w:rsidRDefault="00523492" w:rsidP="002B3230">
      <w:pPr>
        <w:rPr>
          <w:rFonts w:ascii="Calibri" w:hAnsi="Calibri"/>
        </w:rPr>
      </w:pPr>
      <w:r w:rsidRPr="00710663">
        <w:rPr>
          <w:rFonts w:ascii="Calibri" w:hAnsi="Calibri"/>
          <w:b/>
          <w:color w:val="000000"/>
        </w:rPr>
        <w:t>Description:</w:t>
      </w:r>
      <w:r w:rsidRPr="00710663">
        <w:rPr>
          <w:rFonts w:ascii="Calibri" w:hAnsi="Calibri" w:cs="Arial"/>
        </w:rPr>
        <w:t xml:space="preserve"> </w:t>
      </w:r>
      <w:r w:rsidR="00A94C14" w:rsidRPr="00710663">
        <w:rPr>
          <w:rFonts w:ascii="Calibri" w:hAnsi="Calibri" w:cs="NimbusRomNo9L-Regu"/>
        </w:rPr>
        <w:t>This application is being designed for client DELL</w:t>
      </w:r>
      <w:r w:rsidR="00A94C14" w:rsidRPr="00710663">
        <w:rPr>
          <w:rFonts w:ascii="Calibri" w:hAnsi="Calibri"/>
        </w:rPr>
        <w:t xml:space="preserve"> .</w:t>
      </w:r>
      <w:r w:rsidR="002B3230" w:rsidRPr="00710663">
        <w:rPr>
          <w:rFonts w:ascii="Calibri" w:hAnsi="Calibri"/>
        </w:rPr>
        <w:t xml:space="preserve">The system is to provide an integrated web and mobile accessible application that will allow the field technicians/engineers quick access to tools while on-site with customers.  It supports empowering the field technicians/engineers to resolve customer issues that drive repeat dispatch (RD) tails. </w:t>
      </w:r>
      <w:r w:rsidR="00A94C14" w:rsidRPr="00710663">
        <w:rPr>
          <w:rFonts w:ascii="Calibri" w:hAnsi="Calibri" w:cs="NimbusRomNo9L-Regu"/>
        </w:rPr>
        <w:t xml:space="preserve"> FSM application on   like Android phone, Windows phone 7 and web application interacted with middleware which acted as server to all clients and middleware interacted with rest services and web services provided by dell. Middleware consisted of different layers for processing request by all clients.</w:t>
      </w:r>
      <w:r w:rsidR="002B3230" w:rsidRPr="00710663">
        <w:rPr>
          <w:rFonts w:ascii="Calibri" w:hAnsi="Calibri"/>
        </w:rPr>
        <w:t>The core functionality is to shifting the field technicians/engineers from using Dell’s technical support to a self-support model.</w:t>
      </w:r>
    </w:p>
    <w:p w:rsidR="006643BE" w:rsidRPr="00710663" w:rsidRDefault="006643BE" w:rsidP="00695332">
      <w:pPr>
        <w:widowControl w:val="0"/>
        <w:autoSpaceDE w:val="0"/>
        <w:spacing w:after="40"/>
        <w:ind w:right="29"/>
        <w:jc w:val="both"/>
        <w:rPr>
          <w:rFonts w:ascii="Calibri" w:hAnsi="Calibri"/>
          <w:b/>
          <w:bCs/>
        </w:rPr>
      </w:pPr>
    </w:p>
    <w:p w:rsidR="00695332" w:rsidRPr="00710663" w:rsidRDefault="00695332" w:rsidP="00695332">
      <w:pPr>
        <w:widowControl w:val="0"/>
        <w:autoSpaceDE w:val="0"/>
        <w:spacing w:after="40"/>
        <w:ind w:right="29"/>
        <w:jc w:val="both"/>
        <w:rPr>
          <w:rFonts w:ascii="Calibri" w:hAnsi="Calibri"/>
          <w:b/>
          <w:bCs/>
        </w:rPr>
      </w:pPr>
      <w:r w:rsidRPr="00710663">
        <w:rPr>
          <w:rFonts w:ascii="Calibri" w:hAnsi="Calibri"/>
          <w:b/>
          <w:bCs/>
        </w:rPr>
        <w:t xml:space="preserve">Since October ‘2010    </w:t>
      </w:r>
      <w:r w:rsidR="00902B2E" w:rsidRPr="00710663">
        <w:rPr>
          <w:rFonts w:ascii="Calibri" w:hAnsi="Calibri"/>
          <w:b/>
          <w:bCs/>
        </w:rPr>
        <w:t xml:space="preserve">To April ‘2011                </w:t>
      </w:r>
      <w:r w:rsidRPr="00710663">
        <w:rPr>
          <w:rFonts w:ascii="Calibri" w:hAnsi="Calibri"/>
        </w:rPr>
        <w:t xml:space="preserve">Vcare Corporation </w:t>
      </w:r>
      <w:r w:rsidRPr="00710663">
        <w:rPr>
          <w:rFonts w:ascii="Calibri" w:hAnsi="Calibri"/>
          <w:b/>
          <w:bCs/>
        </w:rPr>
        <w:t>as a senior Software Engineer</w:t>
      </w:r>
    </w:p>
    <w:p w:rsidR="00695332" w:rsidRPr="00710663" w:rsidRDefault="00695332" w:rsidP="00695332">
      <w:pPr>
        <w:spacing w:after="40"/>
        <w:ind w:right="29"/>
        <w:jc w:val="both"/>
        <w:rPr>
          <w:rFonts w:ascii="Calibri" w:hAnsi="Calibri" w:cs="Courier New"/>
          <w:color w:val="000000"/>
          <w:u w:val="single"/>
        </w:rPr>
      </w:pPr>
      <w:r w:rsidRPr="00710663">
        <w:rPr>
          <w:rFonts w:ascii="Calibri" w:hAnsi="Calibri" w:cs="Courier New"/>
          <w:color w:val="000000"/>
          <w:u w:val="single"/>
        </w:rPr>
        <w:t>The projects handled</w:t>
      </w:r>
    </w:p>
    <w:p w:rsidR="00695332" w:rsidRPr="00710663" w:rsidRDefault="00695332" w:rsidP="00695332">
      <w:pPr>
        <w:autoSpaceDE w:val="0"/>
        <w:autoSpaceDN w:val="0"/>
        <w:adjustRightInd w:val="0"/>
        <w:rPr>
          <w:rFonts w:ascii="Calibri" w:hAnsi="Calibri"/>
          <w:b/>
          <w:bCs/>
        </w:rPr>
      </w:pPr>
    </w:p>
    <w:p w:rsidR="00695332" w:rsidRPr="00710663" w:rsidRDefault="00695332" w:rsidP="00695332">
      <w:pPr>
        <w:autoSpaceDE w:val="0"/>
        <w:autoSpaceDN w:val="0"/>
        <w:adjustRightInd w:val="0"/>
        <w:rPr>
          <w:rFonts w:ascii="Calibri" w:hAnsi="Calibri" w:cs="NimbusRomNo9L-Regu"/>
          <w:b/>
        </w:rPr>
      </w:pPr>
      <w:r w:rsidRPr="00710663">
        <w:rPr>
          <w:rFonts w:ascii="Calibri" w:hAnsi="Calibri"/>
          <w:b/>
          <w:bCs/>
        </w:rPr>
        <w:t xml:space="preserve">Title: </w:t>
      </w:r>
      <w:r w:rsidRPr="00710663">
        <w:rPr>
          <w:rFonts w:ascii="Calibri" w:hAnsi="Calibri" w:cs="NimbusRomNo9L-Regu"/>
          <w:b/>
        </w:rPr>
        <w:t>SMS</w:t>
      </w:r>
    </w:p>
    <w:p w:rsidR="00695332" w:rsidRPr="00710663" w:rsidRDefault="00695332" w:rsidP="00695332">
      <w:pPr>
        <w:spacing w:after="40"/>
        <w:ind w:right="29"/>
        <w:jc w:val="both"/>
        <w:rPr>
          <w:rFonts w:ascii="Calibri" w:hAnsi="Calibri"/>
        </w:rPr>
      </w:pPr>
      <w:r w:rsidRPr="00710663">
        <w:rPr>
          <w:rFonts w:ascii="Calibri" w:hAnsi="Calibri"/>
          <w:b/>
        </w:rPr>
        <w:t>Duration:</w:t>
      </w:r>
      <w:r w:rsidRPr="00710663">
        <w:rPr>
          <w:rFonts w:ascii="Calibri" w:hAnsi="Calibri"/>
        </w:rPr>
        <w:t xml:space="preserve"> </w:t>
      </w:r>
      <w:r w:rsidR="0049555F" w:rsidRPr="00710663">
        <w:rPr>
          <w:rFonts w:ascii="Calibri" w:hAnsi="Calibri"/>
          <w:color w:val="000000"/>
        </w:rPr>
        <w:t>2 month</w:t>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b/>
        </w:rPr>
        <w:t>Team Size</w:t>
      </w:r>
      <w:r w:rsidRPr="00710663">
        <w:rPr>
          <w:rFonts w:ascii="Calibri" w:hAnsi="Calibri"/>
        </w:rPr>
        <w:t>: 3</w:t>
      </w:r>
    </w:p>
    <w:p w:rsidR="00695332" w:rsidRPr="00710663" w:rsidRDefault="00695332" w:rsidP="00695332">
      <w:pPr>
        <w:widowControl w:val="0"/>
        <w:autoSpaceDE w:val="0"/>
        <w:spacing w:after="40"/>
        <w:jc w:val="both"/>
        <w:rPr>
          <w:rFonts w:ascii="Calibri" w:hAnsi="Calibri"/>
        </w:rPr>
      </w:pPr>
      <w:r w:rsidRPr="00710663">
        <w:rPr>
          <w:rFonts w:ascii="Calibri" w:hAnsi="Calibri"/>
          <w:b/>
        </w:rPr>
        <w:t>Platform</w:t>
      </w:r>
      <w:r w:rsidR="001220D8" w:rsidRPr="00710663">
        <w:rPr>
          <w:rFonts w:ascii="Calibri" w:hAnsi="Calibri"/>
        </w:rPr>
        <w:t>: ASP.NET(4.0</w:t>
      </w:r>
      <w:r w:rsidRPr="00710663">
        <w:rPr>
          <w:rFonts w:ascii="Calibri" w:hAnsi="Calibri"/>
        </w:rPr>
        <w:t>), C#, .NET, ADO</w:t>
      </w:r>
      <w:r w:rsidR="0047208C" w:rsidRPr="00710663">
        <w:rPr>
          <w:rFonts w:ascii="Calibri" w:hAnsi="Calibri"/>
        </w:rPr>
        <w:t>. Net, SQL Server 2008,SSIS</w:t>
      </w:r>
      <w:r w:rsidR="001220D8" w:rsidRPr="00710663">
        <w:rPr>
          <w:rFonts w:ascii="Calibri" w:hAnsi="Calibri"/>
        </w:rPr>
        <w:t>,Web Service,Windows Services.</w:t>
      </w:r>
      <w:r w:rsidRPr="00710663">
        <w:rPr>
          <w:rFonts w:ascii="Calibri" w:hAnsi="Calibri"/>
        </w:rPr>
        <w:t xml:space="preserve"> </w:t>
      </w:r>
    </w:p>
    <w:p w:rsidR="00695332" w:rsidRPr="00710663" w:rsidRDefault="00695332" w:rsidP="00695332">
      <w:pPr>
        <w:autoSpaceDE w:val="0"/>
        <w:autoSpaceDN w:val="0"/>
        <w:adjustRightInd w:val="0"/>
        <w:rPr>
          <w:rFonts w:ascii="Calibri" w:hAnsi="Calibri" w:cs="NimbusRomNo9L-Regu"/>
        </w:rPr>
      </w:pPr>
      <w:r w:rsidRPr="00710663">
        <w:rPr>
          <w:rFonts w:ascii="Calibri" w:hAnsi="Calibri" w:cs="NimbusRomNo9L-Regu"/>
        </w:rPr>
        <w:t>Role :</w:t>
      </w:r>
      <w:r w:rsidR="00B34095" w:rsidRPr="00710663">
        <w:rPr>
          <w:rFonts w:ascii="Calibri" w:hAnsi="Calibri"/>
        </w:rPr>
        <w:t xml:space="preserve"> Sr. Software Engineer  </w:t>
      </w:r>
    </w:p>
    <w:p w:rsidR="00B34095" w:rsidRPr="00710663" w:rsidRDefault="00B34095" w:rsidP="00B34095">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 xml:space="preserve">Preparing Task Documents etc. </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Creating database for our Drills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Deployment and Testing</w:t>
      </w:r>
    </w:p>
    <w:p w:rsidR="00695332" w:rsidRPr="00710663" w:rsidRDefault="00695332" w:rsidP="00695332">
      <w:pPr>
        <w:rPr>
          <w:rFonts w:ascii="Calibri" w:hAnsi="Calibri" w:cs="Arial"/>
        </w:rPr>
      </w:pPr>
      <w:r w:rsidRPr="00710663">
        <w:rPr>
          <w:rFonts w:ascii="Calibri" w:hAnsi="Calibri"/>
          <w:b/>
          <w:color w:val="000000"/>
        </w:rPr>
        <w:t>Description:</w:t>
      </w:r>
      <w:r w:rsidRPr="00710663">
        <w:rPr>
          <w:rFonts w:ascii="Calibri" w:hAnsi="Calibri" w:cs="Arial"/>
        </w:rPr>
        <w:t xml:space="preserve"> SMS Project is a platform to send SMS Messages to the customers. This project consists of different components. The main components are:</w:t>
      </w:r>
    </w:p>
    <w:p w:rsidR="00695332" w:rsidRPr="00710663" w:rsidRDefault="00695332" w:rsidP="00695332">
      <w:pPr>
        <w:pStyle w:val="ListParagraph"/>
        <w:numPr>
          <w:ilvl w:val="0"/>
          <w:numId w:val="4"/>
        </w:numPr>
        <w:rPr>
          <w:rFonts w:cs="Arial"/>
          <w:sz w:val="24"/>
          <w:szCs w:val="24"/>
        </w:rPr>
      </w:pPr>
      <w:r w:rsidRPr="00710663">
        <w:rPr>
          <w:rFonts w:cs="Arial"/>
          <w:sz w:val="24"/>
          <w:szCs w:val="24"/>
        </w:rPr>
        <w:t>SMS Web Application</w:t>
      </w:r>
    </w:p>
    <w:p w:rsidR="00695332" w:rsidRPr="00710663" w:rsidRDefault="00695332" w:rsidP="00695332">
      <w:pPr>
        <w:pStyle w:val="ListParagraph"/>
        <w:numPr>
          <w:ilvl w:val="0"/>
          <w:numId w:val="4"/>
        </w:numPr>
        <w:autoSpaceDE w:val="0"/>
        <w:autoSpaceDN w:val="0"/>
        <w:adjustRightInd w:val="0"/>
        <w:rPr>
          <w:rFonts w:cs="NimbusRomNo9L-Regu"/>
          <w:sz w:val="24"/>
          <w:szCs w:val="24"/>
        </w:rPr>
      </w:pPr>
      <w:r w:rsidRPr="00710663">
        <w:rPr>
          <w:rFonts w:cs="Arial"/>
          <w:sz w:val="24"/>
          <w:szCs w:val="24"/>
        </w:rPr>
        <w:t xml:space="preserve">SMS Scheduler Service </w:t>
      </w:r>
    </w:p>
    <w:p w:rsidR="00695332" w:rsidRPr="00710663" w:rsidRDefault="00695332" w:rsidP="00695332">
      <w:pPr>
        <w:pStyle w:val="ListParagraph"/>
        <w:numPr>
          <w:ilvl w:val="0"/>
          <w:numId w:val="4"/>
        </w:numPr>
        <w:autoSpaceDE w:val="0"/>
        <w:autoSpaceDN w:val="0"/>
        <w:adjustRightInd w:val="0"/>
        <w:rPr>
          <w:rFonts w:cs="NimbusRomNo9L-Regu"/>
          <w:sz w:val="24"/>
          <w:szCs w:val="24"/>
        </w:rPr>
      </w:pPr>
      <w:r w:rsidRPr="00710663">
        <w:rPr>
          <w:rFonts w:cs="NimbusRomNo9L-Regu"/>
          <w:sz w:val="24"/>
          <w:szCs w:val="24"/>
        </w:rPr>
        <w:t>kannel</w:t>
      </w:r>
    </w:p>
    <w:p w:rsidR="00695332" w:rsidRPr="00710663" w:rsidRDefault="00695332" w:rsidP="00695332">
      <w:pPr>
        <w:pStyle w:val="ListParagraph"/>
        <w:autoSpaceDE w:val="0"/>
        <w:autoSpaceDN w:val="0"/>
        <w:adjustRightInd w:val="0"/>
        <w:ind w:left="360"/>
        <w:rPr>
          <w:rFonts w:cs="Arial"/>
          <w:sz w:val="24"/>
          <w:szCs w:val="24"/>
        </w:rPr>
      </w:pPr>
      <w:r w:rsidRPr="00710663">
        <w:rPr>
          <w:rFonts w:cs="Arial"/>
          <w:sz w:val="24"/>
          <w:szCs w:val="24"/>
        </w:rPr>
        <w:t>For SMS to be delivered successfully to the customers, KANNEL, an open source gateway is used.</w:t>
      </w:r>
    </w:p>
    <w:p w:rsidR="00695332" w:rsidRPr="00710663" w:rsidRDefault="00695332" w:rsidP="00695332">
      <w:pPr>
        <w:pStyle w:val="ListParagraph"/>
        <w:autoSpaceDE w:val="0"/>
        <w:autoSpaceDN w:val="0"/>
        <w:adjustRightInd w:val="0"/>
        <w:ind w:left="360"/>
        <w:rPr>
          <w:rFonts w:cs="NimbusRomNo9L-Regu"/>
          <w:sz w:val="24"/>
          <w:szCs w:val="24"/>
        </w:rPr>
      </w:pPr>
      <w:r w:rsidRPr="00710663">
        <w:rPr>
          <w:rFonts w:cs="NimbusRomNo9L-Regu"/>
          <w:sz w:val="24"/>
          <w:szCs w:val="24"/>
        </w:rPr>
        <w:t>An SMS gateway can also be used to relay SMS messages from one GSM network to another, if the networks do not roam messages normally.Kannel works as an SMS gateway, talking with many different kind of SMS centers, and relaying themessages onward to content providers, as HTTP queries. Content providers then answer to this HTTP query and the answer is sent back to mobile terminal, with appropriate SMS center connection using SMS center specific protocol.</w:t>
      </w:r>
    </w:p>
    <w:p w:rsidR="00695332" w:rsidRPr="00710663" w:rsidRDefault="00695332">
      <w:pPr>
        <w:widowControl w:val="0"/>
        <w:autoSpaceDE w:val="0"/>
        <w:spacing w:after="40"/>
        <w:ind w:right="29"/>
        <w:jc w:val="both"/>
        <w:rPr>
          <w:rFonts w:ascii="Calibri" w:hAnsi="Calibri"/>
          <w:b/>
          <w:bCs/>
        </w:rPr>
      </w:pPr>
    </w:p>
    <w:p w:rsidR="00EF423C" w:rsidRPr="00710663" w:rsidRDefault="00EF423C">
      <w:pPr>
        <w:widowControl w:val="0"/>
        <w:autoSpaceDE w:val="0"/>
        <w:spacing w:after="40"/>
        <w:ind w:right="29"/>
        <w:jc w:val="both"/>
        <w:rPr>
          <w:rFonts w:ascii="Calibri" w:hAnsi="Calibri"/>
          <w:b/>
        </w:rPr>
      </w:pPr>
      <w:r w:rsidRPr="00710663">
        <w:rPr>
          <w:rFonts w:ascii="Calibri" w:hAnsi="Calibri"/>
          <w:b/>
          <w:bCs/>
        </w:rPr>
        <w:t xml:space="preserve">Since </w:t>
      </w:r>
      <w:r w:rsidRPr="00710663">
        <w:rPr>
          <w:rFonts w:ascii="Calibri" w:hAnsi="Calibri"/>
          <w:b/>
          <w:bCs/>
          <w:color w:val="000000"/>
        </w:rPr>
        <w:t>June ‘2007</w:t>
      </w:r>
      <w:r w:rsidR="00902B2E" w:rsidRPr="00710663">
        <w:rPr>
          <w:rFonts w:ascii="Calibri" w:hAnsi="Calibri"/>
          <w:b/>
          <w:bCs/>
          <w:color w:val="000000"/>
        </w:rPr>
        <w:t xml:space="preserve"> </w:t>
      </w:r>
      <w:r w:rsidR="00902B2E" w:rsidRPr="00710663">
        <w:rPr>
          <w:rFonts w:ascii="Calibri" w:hAnsi="Calibri"/>
          <w:b/>
          <w:bCs/>
        </w:rPr>
        <w:t xml:space="preserve">To Oct ‘2010       </w:t>
      </w:r>
      <w:r w:rsidRPr="00710663">
        <w:rPr>
          <w:rFonts w:ascii="Calibri" w:hAnsi="Calibri"/>
          <w:b/>
        </w:rPr>
        <w:t>Hughes Communication India Ltd. Gurgaon as Software Engineer</w:t>
      </w:r>
      <w:r w:rsidR="00902B2E" w:rsidRPr="00710663">
        <w:rPr>
          <w:rFonts w:ascii="Calibri" w:hAnsi="Calibri"/>
          <w:b/>
        </w:rPr>
        <w:t xml:space="preserve"> Consultant</w:t>
      </w:r>
    </w:p>
    <w:p w:rsidR="00EF423C" w:rsidRPr="00710663" w:rsidRDefault="00EF423C">
      <w:pPr>
        <w:widowControl w:val="0"/>
        <w:autoSpaceDE w:val="0"/>
        <w:spacing w:after="40"/>
        <w:ind w:right="29"/>
        <w:jc w:val="both"/>
        <w:rPr>
          <w:rFonts w:ascii="Calibri" w:hAnsi="Calibri"/>
          <w:b/>
          <w:bCs/>
          <w:caps/>
        </w:rPr>
      </w:pPr>
    </w:p>
    <w:p w:rsidR="00EF423C" w:rsidRPr="00710663" w:rsidRDefault="00EF423C">
      <w:pPr>
        <w:spacing w:after="40"/>
        <w:ind w:right="29"/>
        <w:jc w:val="both"/>
        <w:rPr>
          <w:rFonts w:ascii="Calibri" w:hAnsi="Calibri" w:cs="Courier New"/>
          <w:color w:val="000000"/>
          <w:u w:val="single"/>
        </w:rPr>
      </w:pPr>
      <w:r w:rsidRPr="00710663">
        <w:rPr>
          <w:rFonts w:ascii="Calibri" w:hAnsi="Calibri" w:cs="Courier New"/>
          <w:color w:val="000000"/>
          <w:u w:val="single"/>
        </w:rPr>
        <w:t>The projects handled</w:t>
      </w:r>
    </w:p>
    <w:p w:rsidR="00EF423C" w:rsidRPr="00710663" w:rsidRDefault="00EF423C">
      <w:pPr>
        <w:spacing w:after="40"/>
        <w:ind w:right="29"/>
        <w:jc w:val="both"/>
        <w:rPr>
          <w:rFonts w:ascii="Calibri" w:hAnsi="Calibri" w:cs="Courier New"/>
          <w:color w:val="000000"/>
          <w:u w:val="single"/>
        </w:rPr>
      </w:pPr>
    </w:p>
    <w:p w:rsidR="00EF423C" w:rsidRPr="00710663" w:rsidRDefault="00EF423C">
      <w:pPr>
        <w:tabs>
          <w:tab w:val="left" w:pos="360"/>
        </w:tabs>
        <w:spacing w:after="40"/>
        <w:jc w:val="both"/>
        <w:rPr>
          <w:rFonts w:ascii="Calibri" w:hAnsi="Calibri" w:cs="Courier New"/>
          <w:color w:val="000000"/>
        </w:rPr>
      </w:pPr>
      <w:r w:rsidRPr="00710663">
        <w:rPr>
          <w:rFonts w:ascii="Calibri" w:hAnsi="Calibri" w:cs="Courier New"/>
          <w:b/>
          <w:bCs/>
          <w:color w:val="000000"/>
        </w:rPr>
        <w:t>Management Information and Data access System (MIDAS) :</w:t>
      </w:r>
      <w:r w:rsidRPr="00710663">
        <w:rPr>
          <w:rFonts w:ascii="Calibri" w:hAnsi="Calibri" w:cs="Courier New"/>
          <w:color w:val="000000"/>
        </w:rPr>
        <w:t>MIDAS is web portal acting as the backbone for all the operations of the company.  This web portal runs on the intranet of HCIL.MIDAS automates all the operations Like HR, Marketing, Sales, Order processing, Finance—CPRSPR, Vendor Scrolling System, RMS.</w:t>
      </w:r>
    </w:p>
    <w:p w:rsidR="00FC55BA" w:rsidRPr="00710663" w:rsidRDefault="00FC55BA">
      <w:pPr>
        <w:spacing w:after="40"/>
        <w:jc w:val="both"/>
        <w:rPr>
          <w:rFonts w:ascii="Calibri" w:hAnsi="Calibri"/>
          <w:b/>
          <w:bCs/>
        </w:rPr>
      </w:pPr>
      <w:r w:rsidRPr="00710663">
        <w:rPr>
          <w:rFonts w:ascii="Calibri" w:hAnsi="Calibri"/>
          <w:b/>
          <w:bCs/>
        </w:rPr>
        <w:t>Title: HR</w:t>
      </w:r>
    </w:p>
    <w:p w:rsidR="00FC55BA" w:rsidRPr="00710663" w:rsidRDefault="00FC55BA" w:rsidP="00FC55BA">
      <w:pPr>
        <w:spacing w:after="40"/>
        <w:jc w:val="both"/>
        <w:rPr>
          <w:rFonts w:ascii="Calibri" w:hAnsi="Calibri"/>
          <w:b/>
          <w:bCs/>
        </w:rPr>
      </w:pPr>
      <w:r w:rsidRPr="00710663">
        <w:rPr>
          <w:rFonts w:ascii="Calibri" w:hAnsi="Calibri"/>
          <w:b/>
          <w:bCs/>
        </w:rPr>
        <w:t>Duration: continued</w:t>
      </w:r>
      <w:r w:rsidRPr="00710663">
        <w:rPr>
          <w:rFonts w:ascii="Calibri" w:hAnsi="Calibri"/>
          <w:b/>
          <w:bCs/>
        </w:rPr>
        <w:tab/>
      </w:r>
      <w:r w:rsidRPr="00710663">
        <w:rPr>
          <w:rFonts w:ascii="Calibri" w:hAnsi="Calibri"/>
          <w:b/>
          <w:bCs/>
        </w:rPr>
        <w:tab/>
      </w:r>
      <w:r w:rsidRPr="00710663">
        <w:rPr>
          <w:rFonts w:ascii="Calibri" w:hAnsi="Calibri"/>
          <w:b/>
          <w:bCs/>
        </w:rPr>
        <w:tab/>
      </w:r>
      <w:r w:rsidRPr="00710663">
        <w:rPr>
          <w:rFonts w:ascii="Calibri" w:hAnsi="Calibri"/>
          <w:b/>
          <w:bCs/>
        </w:rPr>
        <w:tab/>
      </w:r>
      <w:r w:rsidRPr="00710663">
        <w:rPr>
          <w:rFonts w:ascii="Calibri" w:hAnsi="Calibri"/>
          <w:b/>
          <w:bCs/>
        </w:rPr>
        <w:tab/>
        <w:t>Team Size: 2</w:t>
      </w:r>
    </w:p>
    <w:p w:rsidR="00FC55BA" w:rsidRPr="00710663" w:rsidRDefault="00FC55BA" w:rsidP="00FC55BA">
      <w:pPr>
        <w:spacing w:after="40"/>
        <w:jc w:val="both"/>
        <w:rPr>
          <w:rFonts w:ascii="Calibri" w:hAnsi="Calibri"/>
          <w:b/>
          <w:bCs/>
        </w:rPr>
      </w:pPr>
      <w:r w:rsidRPr="00710663">
        <w:rPr>
          <w:rFonts w:ascii="Calibri" w:hAnsi="Calibri"/>
          <w:b/>
          <w:bCs/>
        </w:rPr>
        <w:t>Platform: SharePoint Server 200</w:t>
      </w:r>
      <w:r w:rsidR="001220D8" w:rsidRPr="00710663">
        <w:rPr>
          <w:rFonts w:ascii="Calibri" w:hAnsi="Calibri"/>
          <w:b/>
          <w:bCs/>
        </w:rPr>
        <w:t>7, ASP.NET, C#.</w:t>
      </w:r>
    </w:p>
    <w:p w:rsidR="00FC55BA" w:rsidRPr="00710663" w:rsidRDefault="00FC55BA" w:rsidP="00B34095">
      <w:pPr>
        <w:widowControl w:val="0"/>
        <w:autoSpaceDE w:val="0"/>
        <w:spacing w:after="40"/>
        <w:jc w:val="both"/>
        <w:rPr>
          <w:rFonts w:ascii="Calibri" w:hAnsi="Calibri"/>
        </w:rPr>
      </w:pPr>
      <w:r w:rsidRPr="00710663">
        <w:rPr>
          <w:rFonts w:ascii="Calibri" w:hAnsi="Calibri"/>
          <w:b/>
          <w:bCs/>
          <w:color w:val="000000"/>
        </w:rPr>
        <w:t>Role:</w:t>
      </w:r>
      <w:r w:rsidR="00B34095" w:rsidRPr="00710663">
        <w:rPr>
          <w:rFonts w:ascii="Calibri" w:hAnsi="Calibri"/>
        </w:rPr>
        <w:t xml:space="preserve"> Developer  </w:t>
      </w:r>
    </w:p>
    <w:p w:rsidR="00B34095" w:rsidRPr="00710663" w:rsidRDefault="00B34095" w:rsidP="00B34095">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 xml:space="preserve">Preparing Task Documents etc. </w:t>
      </w:r>
    </w:p>
    <w:p w:rsidR="00B34095" w:rsidRPr="00710663" w:rsidRDefault="00B34095" w:rsidP="00B34095">
      <w:pPr>
        <w:pStyle w:val="BulletedListText"/>
        <w:numPr>
          <w:ilvl w:val="0"/>
          <w:numId w:val="0"/>
        </w:numPr>
        <w:ind w:left="2088"/>
        <w:rPr>
          <w:rFonts w:ascii="Calibri" w:eastAsia="Times New Roman" w:hAnsi="Calibri"/>
          <w:kern w:val="0"/>
          <w:sz w:val="24"/>
          <w:szCs w:val="24"/>
          <w:lang w:eastAsia="en-US"/>
        </w:rPr>
      </w:pPr>
    </w:p>
    <w:p w:rsidR="001220D8" w:rsidRPr="00710663" w:rsidRDefault="00FC55BA" w:rsidP="00FC55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jc w:val="both"/>
        <w:rPr>
          <w:rFonts w:ascii="Calibri" w:hAnsi="Calibri"/>
        </w:rPr>
      </w:pPr>
      <w:r w:rsidRPr="00710663">
        <w:rPr>
          <w:rFonts w:ascii="Calibri" w:hAnsi="Calibri"/>
          <w:b/>
          <w:color w:val="000000"/>
        </w:rPr>
        <w:t xml:space="preserve">Description: </w:t>
      </w:r>
      <w:r w:rsidRPr="00710663">
        <w:rPr>
          <w:rFonts w:ascii="Calibri" w:hAnsi="Calibri"/>
        </w:rPr>
        <w:t>Automation of payroll system and maintains all the necessary data of earnings and deductions of all the HCIL employees on monthly basis. Generation of  salary slip. Generations BDC files for SAP compatibility.</w:t>
      </w:r>
    </w:p>
    <w:p w:rsidR="00FC55BA" w:rsidRPr="00710663" w:rsidRDefault="00FC55BA" w:rsidP="00FC55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jc w:val="both"/>
        <w:rPr>
          <w:rFonts w:ascii="Calibri" w:hAnsi="Calibri"/>
        </w:rPr>
      </w:pPr>
      <w:r w:rsidRPr="00710663">
        <w:rPr>
          <w:rFonts w:ascii="Calibri" w:hAnsi="Calibri"/>
        </w:rPr>
        <w:t xml:space="preserve">  </w:t>
      </w:r>
    </w:p>
    <w:p w:rsidR="00EF423C" w:rsidRPr="00710663" w:rsidRDefault="00EF423C">
      <w:pPr>
        <w:spacing w:after="40"/>
        <w:jc w:val="both"/>
        <w:rPr>
          <w:rFonts w:ascii="Calibri" w:hAnsi="Calibri"/>
          <w:b/>
          <w:bCs/>
        </w:rPr>
      </w:pPr>
      <w:r w:rsidRPr="00710663">
        <w:rPr>
          <w:rFonts w:ascii="Calibri" w:hAnsi="Calibri"/>
          <w:b/>
          <w:bCs/>
        </w:rPr>
        <w:t xml:space="preserve">Title: CPR/SPR (Capital purchase Request/ Service purchase request) </w:t>
      </w:r>
    </w:p>
    <w:p w:rsidR="00EF423C" w:rsidRPr="00710663" w:rsidRDefault="00EF423C">
      <w:pPr>
        <w:spacing w:after="40"/>
        <w:ind w:right="29"/>
        <w:jc w:val="both"/>
        <w:rPr>
          <w:rFonts w:ascii="Calibri" w:hAnsi="Calibri"/>
        </w:rPr>
      </w:pPr>
      <w:r w:rsidRPr="00710663">
        <w:rPr>
          <w:rFonts w:ascii="Calibri" w:hAnsi="Calibri"/>
          <w:b/>
        </w:rPr>
        <w:t>Duration:</w:t>
      </w:r>
      <w:r w:rsidRPr="00710663">
        <w:rPr>
          <w:rFonts w:ascii="Calibri" w:hAnsi="Calibri"/>
        </w:rPr>
        <w:t xml:space="preserve"> </w:t>
      </w:r>
      <w:r w:rsidR="00FC55BA" w:rsidRPr="00710663">
        <w:rPr>
          <w:rFonts w:ascii="Calibri" w:hAnsi="Calibri"/>
          <w:color w:val="000000"/>
        </w:rPr>
        <w:t>4 month</w:t>
      </w:r>
      <w:r w:rsidRPr="00710663">
        <w:rPr>
          <w:rFonts w:ascii="Calibri" w:hAnsi="Calibri"/>
          <w:color w:val="0000FF"/>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b/>
        </w:rPr>
        <w:t>Team Size</w:t>
      </w:r>
      <w:r w:rsidRPr="00710663">
        <w:rPr>
          <w:rFonts w:ascii="Calibri" w:hAnsi="Calibri"/>
        </w:rPr>
        <w:t>: 3</w:t>
      </w:r>
    </w:p>
    <w:p w:rsidR="00EF423C" w:rsidRPr="00710663" w:rsidRDefault="00EF423C">
      <w:pPr>
        <w:widowControl w:val="0"/>
        <w:autoSpaceDE w:val="0"/>
        <w:spacing w:after="40"/>
        <w:jc w:val="both"/>
        <w:rPr>
          <w:rFonts w:ascii="Calibri" w:hAnsi="Calibri"/>
        </w:rPr>
      </w:pPr>
      <w:r w:rsidRPr="00710663">
        <w:rPr>
          <w:rFonts w:ascii="Calibri" w:hAnsi="Calibri"/>
          <w:b/>
        </w:rPr>
        <w:t>Platform</w:t>
      </w:r>
      <w:r w:rsidRPr="00710663">
        <w:rPr>
          <w:rFonts w:ascii="Calibri" w:hAnsi="Calibri"/>
        </w:rPr>
        <w:t xml:space="preserve">: </w:t>
      </w:r>
      <w:r w:rsidR="0021286F" w:rsidRPr="00710663">
        <w:rPr>
          <w:rFonts w:ascii="Calibri" w:hAnsi="Calibri"/>
        </w:rPr>
        <w:t>ASP.NET</w:t>
      </w:r>
      <w:r w:rsidRPr="00710663">
        <w:rPr>
          <w:rFonts w:ascii="Calibri" w:hAnsi="Calibri"/>
        </w:rPr>
        <w:t>, C#, .NET, ADO. Net,</w:t>
      </w:r>
      <w:r w:rsidR="001220D8" w:rsidRPr="00710663">
        <w:rPr>
          <w:rFonts w:ascii="Calibri" w:hAnsi="Calibri"/>
        </w:rPr>
        <w:t>WCF,</w:t>
      </w:r>
      <w:r w:rsidRPr="00710663">
        <w:rPr>
          <w:rFonts w:ascii="Calibri" w:hAnsi="Calibri"/>
        </w:rPr>
        <w:t xml:space="preserve"> SQL Server 200</w:t>
      </w:r>
      <w:r w:rsidR="00FF303D" w:rsidRPr="00710663">
        <w:rPr>
          <w:rFonts w:ascii="Calibri" w:hAnsi="Calibri"/>
        </w:rPr>
        <w:t>8</w:t>
      </w:r>
      <w:r w:rsidR="0047208C" w:rsidRPr="00710663">
        <w:rPr>
          <w:rFonts w:ascii="Calibri" w:hAnsi="Calibri"/>
        </w:rPr>
        <w:t>.</w:t>
      </w:r>
    </w:p>
    <w:p w:rsidR="00EF423C" w:rsidRPr="00710663" w:rsidRDefault="00EF423C" w:rsidP="00B34095">
      <w:pPr>
        <w:widowControl w:val="0"/>
        <w:autoSpaceDE w:val="0"/>
        <w:spacing w:after="40"/>
        <w:jc w:val="both"/>
        <w:rPr>
          <w:rFonts w:ascii="Calibri" w:hAnsi="Calibri"/>
        </w:rPr>
      </w:pPr>
      <w:r w:rsidRPr="00710663">
        <w:rPr>
          <w:rFonts w:ascii="Calibri" w:hAnsi="Calibri"/>
          <w:b/>
          <w:bCs/>
          <w:color w:val="000000"/>
        </w:rPr>
        <w:t>Role:</w:t>
      </w:r>
      <w:r w:rsidRPr="00710663">
        <w:rPr>
          <w:rFonts w:ascii="Calibri" w:hAnsi="Calibri"/>
        </w:rPr>
        <w:t xml:space="preserve"> </w:t>
      </w:r>
      <w:r w:rsidR="00B34095" w:rsidRPr="00710663">
        <w:rPr>
          <w:rFonts w:ascii="Calibri" w:hAnsi="Calibri"/>
        </w:rPr>
        <w:t xml:space="preserve">Developer  </w:t>
      </w:r>
    </w:p>
    <w:p w:rsidR="00EF423C" w:rsidRPr="00710663" w:rsidRDefault="00EF423C">
      <w:pPr>
        <w:widowControl w:val="0"/>
        <w:autoSpaceDE w:val="0"/>
        <w:spacing w:after="40"/>
        <w:jc w:val="both"/>
        <w:rPr>
          <w:rFonts w:ascii="Calibri" w:hAnsi="Calibri"/>
        </w:rPr>
      </w:pPr>
      <w:r w:rsidRPr="00710663">
        <w:rPr>
          <w:rFonts w:ascii="Calibri" w:hAnsi="Calibri"/>
          <w:b/>
          <w:color w:val="000000"/>
        </w:rPr>
        <w:t xml:space="preserve">Description: </w:t>
      </w:r>
      <w:r w:rsidRPr="00710663">
        <w:rPr>
          <w:rFonts w:ascii="Calibri" w:hAnsi="Calibri"/>
          <w:color w:val="000000"/>
        </w:rPr>
        <w:t>It aimed at developing</w:t>
      </w:r>
      <w:r w:rsidRPr="00710663">
        <w:rPr>
          <w:rFonts w:ascii="Calibri" w:hAnsi="Calibri"/>
          <w:b/>
          <w:color w:val="000000"/>
        </w:rPr>
        <w:t xml:space="preserve"> </w:t>
      </w:r>
      <w:r w:rsidRPr="00710663">
        <w:rPr>
          <w:rFonts w:ascii="Calibri" w:hAnsi="Calibri"/>
        </w:rPr>
        <w:t xml:space="preserve">CPR/SPR (Capital purchase Request/ Service purchase request) module which supports the users of HCIL in handling the Capital and Service purchase Requests, </w:t>
      </w:r>
      <w:r w:rsidRPr="00710663">
        <w:rPr>
          <w:rFonts w:ascii="Calibri" w:eastAsia="Batang" w:hAnsi="Calibri"/>
        </w:rPr>
        <w:t xml:space="preserve">Budget adjustment, Profit &amp; Loss reporting system, Vendor creation, and Budget transfer </w:t>
      </w:r>
      <w:r w:rsidRPr="00710663">
        <w:rPr>
          <w:rFonts w:ascii="Calibri" w:hAnsi="Calibri"/>
        </w:rPr>
        <w:t>functionalities</w:t>
      </w:r>
      <w:r w:rsidRPr="00710663">
        <w:rPr>
          <w:rFonts w:ascii="Calibri" w:hAnsi="Calibri"/>
          <w:b/>
          <w:bCs/>
        </w:rPr>
        <w:t xml:space="preserve"> </w:t>
      </w:r>
      <w:r w:rsidRPr="00710663">
        <w:rPr>
          <w:rFonts w:ascii="Calibri" w:hAnsi="Calibri"/>
        </w:rPr>
        <w:t>When Company decides to buy any asset or to hire any service, a purchase request is generated by company for that. Purchase request is of two types: -</w:t>
      </w:r>
    </w:p>
    <w:p w:rsidR="00EF423C" w:rsidRPr="00710663" w:rsidRDefault="00EF423C">
      <w:pPr>
        <w:numPr>
          <w:ilvl w:val="0"/>
          <w:numId w:val="2"/>
        </w:numPr>
        <w:spacing w:after="40"/>
        <w:jc w:val="both"/>
        <w:rPr>
          <w:rFonts w:ascii="Calibri" w:hAnsi="Calibri"/>
        </w:rPr>
      </w:pPr>
      <w:r w:rsidRPr="00710663">
        <w:rPr>
          <w:rFonts w:ascii="Calibri" w:hAnsi="Calibri"/>
        </w:rPr>
        <w:t>CPR (Capital Purchase Request): - For Assets (e.g. hardware products)</w:t>
      </w:r>
    </w:p>
    <w:p w:rsidR="00EF423C" w:rsidRPr="00710663" w:rsidRDefault="00EF423C">
      <w:pPr>
        <w:widowControl w:val="0"/>
        <w:numPr>
          <w:ilvl w:val="0"/>
          <w:numId w:val="2"/>
        </w:numPr>
        <w:autoSpaceDE w:val="0"/>
        <w:spacing w:after="40"/>
        <w:jc w:val="both"/>
        <w:rPr>
          <w:rFonts w:ascii="Calibri" w:hAnsi="Calibri"/>
        </w:rPr>
      </w:pPr>
      <w:r w:rsidRPr="00710663">
        <w:rPr>
          <w:rFonts w:ascii="Calibri" w:hAnsi="Calibri"/>
        </w:rPr>
        <w:t>SPR (Service Purchase Request): - For Hiring Service (on time period basis.)</w:t>
      </w:r>
    </w:p>
    <w:p w:rsidR="00EF423C" w:rsidRPr="00710663" w:rsidRDefault="00EF423C">
      <w:pPr>
        <w:widowControl w:val="0"/>
        <w:tabs>
          <w:tab w:val="left" w:pos="1080"/>
        </w:tabs>
        <w:autoSpaceDE w:val="0"/>
        <w:spacing w:after="40"/>
        <w:jc w:val="both"/>
        <w:rPr>
          <w:rFonts w:ascii="Calibri" w:hAnsi="Calibri"/>
          <w:b/>
          <w:bCs/>
        </w:rPr>
      </w:pPr>
      <w:r w:rsidRPr="00710663">
        <w:rPr>
          <w:rFonts w:ascii="Calibri" w:hAnsi="Calibri"/>
          <w:b/>
          <w:bCs/>
        </w:rPr>
        <w:t>Title: RMS (Receivable Management System)</w:t>
      </w:r>
    </w:p>
    <w:p w:rsidR="00EF423C" w:rsidRPr="00710663" w:rsidRDefault="00EF423C">
      <w:pPr>
        <w:spacing w:after="40"/>
        <w:ind w:right="29"/>
        <w:jc w:val="both"/>
        <w:rPr>
          <w:rFonts w:ascii="Calibri" w:hAnsi="Calibri"/>
        </w:rPr>
      </w:pPr>
      <w:r w:rsidRPr="00710663">
        <w:rPr>
          <w:rFonts w:ascii="Calibri" w:hAnsi="Calibri"/>
          <w:b/>
        </w:rPr>
        <w:t>Duration:</w:t>
      </w:r>
      <w:r w:rsidRPr="00710663">
        <w:rPr>
          <w:rFonts w:ascii="Calibri" w:hAnsi="Calibri"/>
          <w:color w:val="0000FF"/>
        </w:rPr>
        <w:t xml:space="preserve"> </w:t>
      </w:r>
      <w:r w:rsidRPr="00710663">
        <w:rPr>
          <w:rFonts w:ascii="Calibri" w:hAnsi="Calibri"/>
        </w:rPr>
        <w:t>5 months</w:t>
      </w:r>
      <w:r w:rsidRPr="00710663">
        <w:rPr>
          <w:rFonts w:ascii="Calibri" w:hAnsi="Calibri"/>
          <w:color w:val="0000FF"/>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b/>
        </w:rPr>
        <w:t>Team Size</w:t>
      </w:r>
      <w:r w:rsidRPr="00710663">
        <w:rPr>
          <w:rFonts w:ascii="Calibri" w:hAnsi="Calibri"/>
        </w:rPr>
        <w:t>: 2</w:t>
      </w:r>
    </w:p>
    <w:p w:rsidR="00EF423C" w:rsidRPr="00710663" w:rsidRDefault="00EF423C">
      <w:pPr>
        <w:spacing w:after="40"/>
        <w:jc w:val="both"/>
        <w:rPr>
          <w:rFonts w:ascii="Calibri" w:hAnsi="Calibri"/>
        </w:rPr>
      </w:pPr>
      <w:r w:rsidRPr="00710663">
        <w:rPr>
          <w:rFonts w:ascii="Calibri" w:hAnsi="Calibri"/>
          <w:b/>
        </w:rPr>
        <w:t>Platform</w:t>
      </w:r>
      <w:r w:rsidRPr="00710663">
        <w:rPr>
          <w:rFonts w:ascii="Calibri" w:hAnsi="Calibri"/>
        </w:rPr>
        <w:t xml:space="preserve">: </w:t>
      </w:r>
      <w:r w:rsidR="0021286F" w:rsidRPr="00710663">
        <w:rPr>
          <w:rFonts w:ascii="Calibri" w:hAnsi="Calibri"/>
        </w:rPr>
        <w:t>ASP.NET</w:t>
      </w:r>
      <w:r w:rsidRPr="00710663">
        <w:rPr>
          <w:rFonts w:ascii="Calibri" w:hAnsi="Calibri"/>
        </w:rPr>
        <w:t xml:space="preserve">, C#, .NET, ADO. Net, </w:t>
      </w:r>
      <w:r w:rsidR="001220D8" w:rsidRPr="00710663">
        <w:rPr>
          <w:rFonts w:ascii="Calibri" w:hAnsi="Calibri"/>
        </w:rPr>
        <w:t>WCF,</w:t>
      </w:r>
      <w:r w:rsidRPr="00710663">
        <w:rPr>
          <w:rFonts w:ascii="Calibri" w:hAnsi="Calibri"/>
        </w:rPr>
        <w:t>SQL Server 200</w:t>
      </w:r>
      <w:r w:rsidR="004B4D05" w:rsidRPr="00710663">
        <w:rPr>
          <w:rFonts w:ascii="Calibri" w:hAnsi="Calibri"/>
        </w:rPr>
        <w:t>8</w:t>
      </w:r>
    </w:p>
    <w:p w:rsidR="00EF423C" w:rsidRPr="00710663" w:rsidRDefault="00EF423C">
      <w:pPr>
        <w:spacing w:after="40"/>
        <w:jc w:val="both"/>
        <w:rPr>
          <w:rFonts w:ascii="Calibri" w:hAnsi="Calibri"/>
        </w:rPr>
      </w:pPr>
      <w:r w:rsidRPr="00710663">
        <w:rPr>
          <w:rFonts w:ascii="Calibri" w:hAnsi="Calibri"/>
          <w:b/>
          <w:bCs/>
          <w:color w:val="000000"/>
        </w:rPr>
        <w:t>Role:</w:t>
      </w:r>
      <w:r w:rsidRPr="00710663">
        <w:rPr>
          <w:rFonts w:ascii="Calibri" w:hAnsi="Calibri"/>
        </w:rPr>
        <w:t xml:space="preserve"> enhancement of the project   </w:t>
      </w:r>
    </w:p>
    <w:p w:rsidR="00B34095" w:rsidRPr="00710663" w:rsidRDefault="00B34095" w:rsidP="00B34095">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 xml:space="preserve">Preparing Task Documents etc. </w:t>
      </w:r>
    </w:p>
    <w:p w:rsidR="00B34095" w:rsidRPr="00710663" w:rsidRDefault="00B34095">
      <w:pPr>
        <w:spacing w:after="40"/>
        <w:jc w:val="both"/>
        <w:rPr>
          <w:rFonts w:ascii="Calibri" w:hAnsi="Calibri"/>
        </w:rPr>
      </w:pPr>
    </w:p>
    <w:p w:rsidR="00EF423C" w:rsidRPr="00710663" w:rsidRDefault="00EF423C">
      <w:pPr>
        <w:widowControl w:val="0"/>
        <w:tabs>
          <w:tab w:val="left" w:pos="1080"/>
        </w:tabs>
        <w:autoSpaceDE w:val="0"/>
        <w:spacing w:after="40"/>
        <w:jc w:val="both"/>
        <w:rPr>
          <w:rFonts w:ascii="Calibri" w:hAnsi="Calibri"/>
        </w:rPr>
      </w:pPr>
      <w:r w:rsidRPr="00710663">
        <w:rPr>
          <w:rFonts w:ascii="Calibri" w:hAnsi="Calibri"/>
          <w:b/>
          <w:color w:val="000000"/>
        </w:rPr>
        <w:t xml:space="preserve">Description: </w:t>
      </w:r>
      <w:r w:rsidRPr="00710663">
        <w:rPr>
          <w:rFonts w:ascii="Calibri" w:hAnsi="Calibri"/>
        </w:rPr>
        <w:t>It is one of the Midas Applications. It facilitates all receivables of HCIL and HNSI. It keeps records of all the outstanding, Collections, Advances, Forecasting, Outstanding aging and many more. The Finance Department and the Program management department are the major users apart from the management. It also provides much MIS Information to the Management</w:t>
      </w:r>
    </w:p>
    <w:p w:rsidR="00EF423C" w:rsidRPr="00710663" w:rsidRDefault="00EF423C">
      <w:pPr>
        <w:widowControl w:val="0"/>
        <w:tabs>
          <w:tab w:val="left" w:pos="1080"/>
        </w:tabs>
        <w:autoSpaceDE w:val="0"/>
        <w:spacing w:after="40"/>
        <w:jc w:val="both"/>
        <w:rPr>
          <w:rFonts w:ascii="Calibri" w:hAnsi="Calibri"/>
        </w:rPr>
      </w:pPr>
    </w:p>
    <w:p w:rsidR="00EF423C" w:rsidRPr="00710663" w:rsidRDefault="00EF423C">
      <w:pPr>
        <w:tabs>
          <w:tab w:val="left" w:pos="360"/>
        </w:tabs>
        <w:spacing w:after="40"/>
        <w:ind w:right="29"/>
        <w:jc w:val="both"/>
        <w:rPr>
          <w:rFonts w:ascii="Calibri" w:hAnsi="Calibri"/>
          <w:b/>
          <w:bCs/>
        </w:rPr>
      </w:pPr>
      <w:r w:rsidRPr="00710663">
        <w:rPr>
          <w:rFonts w:ascii="Calibri" w:hAnsi="Calibri" w:cs="Courier New"/>
          <w:b/>
          <w:color w:val="000000"/>
        </w:rPr>
        <w:t xml:space="preserve">Title: </w:t>
      </w:r>
      <w:r w:rsidRPr="00710663">
        <w:rPr>
          <w:rFonts w:ascii="Calibri" w:hAnsi="Calibri"/>
          <w:b/>
          <w:bCs/>
        </w:rPr>
        <w:t>VSS (Vendor scrolling system)</w:t>
      </w:r>
    </w:p>
    <w:p w:rsidR="00EF423C" w:rsidRPr="00710663" w:rsidRDefault="00EF423C">
      <w:pPr>
        <w:spacing w:after="40"/>
        <w:ind w:right="29"/>
        <w:jc w:val="both"/>
        <w:rPr>
          <w:rFonts w:ascii="Calibri" w:hAnsi="Calibri"/>
        </w:rPr>
      </w:pPr>
      <w:r w:rsidRPr="00710663">
        <w:rPr>
          <w:rFonts w:ascii="Calibri" w:hAnsi="Calibri"/>
          <w:b/>
        </w:rPr>
        <w:t>Duration:</w:t>
      </w:r>
      <w:r w:rsidRPr="00710663">
        <w:rPr>
          <w:rFonts w:ascii="Calibri" w:hAnsi="Calibri"/>
        </w:rPr>
        <w:t xml:space="preserve"> 3</w:t>
      </w:r>
      <w:r w:rsidRPr="00710663">
        <w:rPr>
          <w:rFonts w:ascii="Calibri" w:hAnsi="Calibri"/>
          <w:color w:val="000000"/>
        </w:rPr>
        <w:t xml:space="preserve"> months</w:t>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b/>
        </w:rPr>
        <w:t>Team Size</w:t>
      </w:r>
      <w:r w:rsidRPr="00710663">
        <w:rPr>
          <w:rFonts w:ascii="Calibri" w:hAnsi="Calibri"/>
        </w:rPr>
        <w:t>: 2</w:t>
      </w:r>
    </w:p>
    <w:p w:rsidR="00EF423C" w:rsidRPr="00710663" w:rsidRDefault="00EF423C">
      <w:pPr>
        <w:spacing w:after="40"/>
        <w:jc w:val="both"/>
        <w:rPr>
          <w:rFonts w:ascii="Calibri" w:hAnsi="Calibri"/>
        </w:rPr>
      </w:pPr>
      <w:r w:rsidRPr="00710663">
        <w:rPr>
          <w:rFonts w:ascii="Calibri" w:hAnsi="Calibri"/>
          <w:b/>
        </w:rPr>
        <w:t>Platform</w:t>
      </w:r>
      <w:r w:rsidRPr="00710663">
        <w:rPr>
          <w:rFonts w:ascii="Calibri" w:hAnsi="Calibri"/>
        </w:rPr>
        <w:t xml:space="preserve">: ASP.NET, C#, .NET, ADO. Net, SQL Server 2000 </w:t>
      </w:r>
    </w:p>
    <w:p w:rsidR="00EF423C" w:rsidRPr="00710663" w:rsidRDefault="00EF423C">
      <w:pPr>
        <w:spacing w:after="40"/>
        <w:jc w:val="both"/>
        <w:rPr>
          <w:rFonts w:ascii="Calibri" w:hAnsi="Calibri"/>
        </w:rPr>
      </w:pPr>
      <w:r w:rsidRPr="00710663">
        <w:rPr>
          <w:rFonts w:ascii="Calibri" w:hAnsi="Calibri"/>
          <w:b/>
          <w:bCs/>
          <w:color w:val="000000"/>
        </w:rPr>
        <w:t>Role:</w:t>
      </w:r>
      <w:r w:rsidRPr="00710663">
        <w:rPr>
          <w:rFonts w:ascii="Calibri" w:hAnsi="Calibri"/>
        </w:rPr>
        <w:t xml:space="preserve"> enhancement of the project   </w:t>
      </w:r>
      <w:r w:rsidRPr="00710663">
        <w:rPr>
          <w:rFonts w:ascii="Calibri" w:hAnsi="Calibri"/>
        </w:rPr>
        <w:tab/>
      </w:r>
    </w:p>
    <w:p w:rsidR="00EF423C" w:rsidRPr="00710663" w:rsidRDefault="00EF423C">
      <w:pPr>
        <w:widowControl w:val="0"/>
        <w:tabs>
          <w:tab w:val="left" w:pos="360"/>
        </w:tabs>
        <w:autoSpaceDE w:val="0"/>
        <w:spacing w:after="40"/>
        <w:ind w:right="29"/>
        <w:jc w:val="both"/>
        <w:rPr>
          <w:rFonts w:ascii="Calibri" w:hAnsi="Calibri"/>
        </w:rPr>
      </w:pPr>
      <w:r w:rsidRPr="00710663">
        <w:rPr>
          <w:rFonts w:ascii="Calibri" w:hAnsi="Calibri"/>
          <w:b/>
        </w:rPr>
        <w:t>Description:</w:t>
      </w:r>
      <w:r w:rsidRPr="00710663">
        <w:rPr>
          <w:rFonts w:ascii="Calibri" w:hAnsi="Calibri"/>
          <w:b/>
          <w:bCs/>
        </w:rPr>
        <w:t xml:space="preserve"> </w:t>
      </w:r>
      <w:r w:rsidRPr="00710663">
        <w:rPr>
          <w:rFonts w:ascii="Calibri" w:hAnsi="Calibri"/>
          <w:bCs/>
        </w:rPr>
        <w:t xml:space="preserve">It aimed at providing </w:t>
      </w:r>
      <w:r w:rsidRPr="00710663">
        <w:rPr>
          <w:rFonts w:ascii="Calibri" w:hAnsi="Calibri"/>
        </w:rPr>
        <w:t>Support scrolling of bills, from receptionist to the final delivery of cheques from</w:t>
      </w:r>
      <w:r w:rsidRPr="00710663">
        <w:rPr>
          <w:rFonts w:ascii="Calibri" w:hAnsi="Calibri"/>
          <w:bCs/>
        </w:rPr>
        <w:t xml:space="preserve"> </w:t>
      </w:r>
      <w:r w:rsidRPr="00710663">
        <w:rPr>
          <w:rFonts w:ascii="Calibri" w:hAnsi="Calibri"/>
        </w:rPr>
        <w:t xml:space="preserve">the finance department to the vendor of product. </w:t>
      </w:r>
    </w:p>
    <w:p w:rsidR="00EF423C" w:rsidRPr="00710663" w:rsidRDefault="00EF423C">
      <w:pPr>
        <w:spacing w:after="40"/>
        <w:ind w:left="360" w:right="29"/>
        <w:jc w:val="both"/>
        <w:rPr>
          <w:rFonts w:ascii="Calibri" w:hAnsi="Calibri"/>
        </w:rPr>
      </w:pPr>
    </w:p>
    <w:p w:rsidR="00EF423C" w:rsidRPr="00710663" w:rsidRDefault="00EF423C">
      <w:pPr>
        <w:tabs>
          <w:tab w:val="left" w:pos="360"/>
        </w:tabs>
        <w:spacing w:after="40"/>
        <w:ind w:right="29"/>
        <w:jc w:val="both"/>
        <w:rPr>
          <w:rFonts w:ascii="Calibri" w:hAnsi="Calibri"/>
          <w:b/>
          <w:bCs/>
        </w:rPr>
      </w:pPr>
      <w:r w:rsidRPr="00710663">
        <w:rPr>
          <w:rFonts w:ascii="Calibri" w:hAnsi="Calibri" w:cs="Courier New"/>
          <w:b/>
          <w:color w:val="000000"/>
        </w:rPr>
        <w:t xml:space="preserve">Title: </w:t>
      </w:r>
      <w:r w:rsidRPr="00710663">
        <w:rPr>
          <w:rFonts w:ascii="Calibri" w:hAnsi="Calibri"/>
          <w:b/>
          <w:bCs/>
        </w:rPr>
        <w:t>IT-Call Log System</w:t>
      </w:r>
    </w:p>
    <w:p w:rsidR="00EF423C" w:rsidRPr="00710663" w:rsidRDefault="00EF423C">
      <w:pPr>
        <w:spacing w:after="40"/>
        <w:ind w:right="29"/>
        <w:jc w:val="both"/>
        <w:rPr>
          <w:rFonts w:ascii="Calibri" w:hAnsi="Calibri"/>
        </w:rPr>
      </w:pPr>
      <w:r w:rsidRPr="00710663">
        <w:rPr>
          <w:rFonts w:ascii="Calibri" w:hAnsi="Calibri"/>
          <w:b/>
        </w:rPr>
        <w:t>Duration:</w:t>
      </w:r>
      <w:r w:rsidRPr="00710663">
        <w:rPr>
          <w:rFonts w:ascii="Calibri" w:hAnsi="Calibri"/>
        </w:rPr>
        <w:t xml:space="preserve"> 3</w:t>
      </w:r>
      <w:r w:rsidRPr="00710663">
        <w:rPr>
          <w:rFonts w:ascii="Calibri" w:hAnsi="Calibri"/>
          <w:color w:val="000000"/>
        </w:rPr>
        <w:t xml:space="preserve"> months</w:t>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b/>
        </w:rPr>
        <w:t>Team Size</w:t>
      </w:r>
      <w:r w:rsidRPr="00710663">
        <w:rPr>
          <w:rFonts w:ascii="Calibri" w:hAnsi="Calibri"/>
        </w:rPr>
        <w:t>: 2</w:t>
      </w:r>
    </w:p>
    <w:p w:rsidR="00EF423C" w:rsidRPr="00710663" w:rsidRDefault="00EF423C">
      <w:pPr>
        <w:spacing w:after="40"/>
        <w:jc w:val="both"/>
        <w:rPr>
          <w:rFonts w:ascii="Calibri" w:hAnsi="Calibri"/>
        </w:rPr>
      </w:pPr>
      <w:r w:rsidRPr="00710663">
        <w:rPr>
          <w:rFonts w:ascii="Calibri" w:hAnsi="Calibri"/>
          <w:b/>
        </w:rPr>
        <w:t>Platform</w:t>
      </w:r>
      <w:r w:rsidRPr="00710663">
        <w:rPr>
          <w:rFonts w:ascii="Calibri" w:hAnsi="Calibri"/>
        </w:rPr>
        <w:t xml:space="preserve">: ASP.NET, C#, .NET, ADO. Net, SQL Server 2000 </w:t>
      </w:r>
    </w:p>
    <w:p w:rsidR="00EF423C" w:rsidRPr="00710663" w:rsidRDefault="00EF423C">
      <w:pPr>
        <w:spacing w:after="40"/>
        <w:jc w:val="both"/>
        <w:rPr>
          <w:rFonts w:ascii="Calibri" w:hAnsi="Calibri"/>
        </w:rPr>
      </w:pPr>
      <w:r w:rsidRPr="00710663">
        <w:rPr>
          <w:rFonts w:ascii="Calibri" w:hAnsi="Calibri"/>
          <w:b/>
          <w:bCs/>
          <w:color w:val="000000"/>
        </w:rPr>
        <w:t>Role:</w:t>
      </w:r>
      <w:r w:rsidRPr="00710663">
        <w:rPr>
          <w:rFonts w:ascii="Calibri" w:hAnsi="Calibri"/>
        </w:rPr>
        <w:t xml:space="preserve"> Developer of the project   </w:t>
      </w:r>
      <w:r w:rsidRPr="00710663">
        <w:rPr>
          <w:rFonts w:ascii="Calibri" w:hAnsi="Calibri"/>
        </w:rPr>
        <w:tab/>
      </w:r>
    </w:p>
    <w:p w:rsidR="00B34095" w:rsidRPr="00710663" w:rsidRDefault="00B34095" w:rsidP="00B34095">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 xml:space="preserve">Preparing Task Documents etc. </w:t>
      </w:r>
    </w:p>
    <w:p w:rsidR="00B34095" w:rsidRPr="00710663" w:rsidRDefault="00B34095">
      <w:pPr>
        <w:spacing w:after="40"/>
        <w:jc w:val="both"/>
        <w:rPr>
          <w:rFonts w:ascii="Calibri" w:hAnsi="Calibri"/>
        </w:rPr>
      </w:pPr>
    </w:p>
    <w:p w:rsidR="00EF423C" w:rsidRPr="00710663" w:rsidRDefault="00EF423C">
      <w:pPr>
        <w:widowControl w:val="0"/>
        <w:tabs>
          <w:tab w:val="left" w:pos="360"/>
        </w:tabs>
        <w:autoSpaceDE w:val="0"/>
        <w:spacing w:after="40"/>
        <w:ind w:right="29"/>
        <w:jc w:val="both"/>
        <w:rPr>
          <w:rFonts w:ascii="Calibri" w:hAnsi="Calibri"/>
        </w:rPr>
      </w:pPr>
      <w:r w:rsidRPr="00710663">
        <w:rPr>
          <w:rFonts w:ascii="Calibri" w:hAnsi="Calibri"/>
          <w:b/>
        </w:rPr>
        <w:t>Description:</w:t>
      </w:r>
      <w:r w:rsidRPr="00710663">
        <w:rPr>
          <w:rFonts w:ascii="Calibri" w:hAnsi="Calibri"/>
          <w:b/>
          <w:bCs/>
        </w:rPr>
        <w:t xml:space="preserve"> </w:t>
      </w:r>
      <w:r w:rsidRPr="00710663">
        <w:rPr>
          <w:rFonts w:ascii="Calibri" w:hAnsi="Calibri"/>
          <w:bCs/>
        </w:rPr>
        <w:t>This application provides the facility to log a call to the call logging system and the system decides to transfer the call to the concerned department. Different modes are maintained to keep tracks of all records and authorization.</w:t>
      </w:r>
      <w:r w:rsidRPr="00710663">
        <w:rPr>
          <w:rFonts w:ascii="Calibri" w:hAnsi="Calibri"/>
        </w:rPr>
        <w:t xml:space="preserve"> This generates reports to management level.</w:t>
      </w:r>
    </w:p>
    <w:p w:rsidR="00EF423C" w:rsidRPr="00710663" w:rsidRDefault="00EF423C">
      <w:pPr>
        <w:widowControl w:val="0"/>
        <w:tabs>
          <w:tab w:val="left" w:pos="360"/>
        </w:tabs>
        <w:autoSpaceDE w:val="0"/>
        <w:spacing w:after="40"/>
        <w:ind w:right="29"/>
        <w:jc w:val="both"/>
        <w:rPr>
          <w:rFonts w:ascii="Calibri" w:hAnsi="Calibri"/>
        </w:rPr>
      </w:pPr>
    </w:p>
    <w:p w:rsidR="00EF423C" w:rsidRPr="00710663" w:rsidRDefault="00EF423C">
      <w:pPr>
        <w:tabs>
          <w:tab w:val="left" w:pos="360"/>
        </w:tabs>
        <w:spacing w:after="40"/>
        <w:ind w:right="29"/>
        <w:jc w:val="both"/>
        <w:rPr>
          <w:rFonts w:ascii="Calibri" w:hAnsi="Calibri"/>
          <w:b/>
          <w:bCs/>
        </w:rPr>
      </w:pPr>
      <w:r w:rsidRPr="00710663">
        <w:rPr>
          <w:rFonts w:ascii="Calibri" w:hAnsi="Calibri" w:cs="Courier New"/>
          <w:b/>
          <w:color w:val="000000"/>
        </w:rPr>
        <w:t xml:space="preserve">Title: </w:t>
      </w:r>
      <w:r w:rsidRPr="00710663">
        <w:rPr>
          <w:rFonts w:ascii="Calibri" w:hAnsi="Calibri"/>
          <w:b/>
          <w:bCs/>
        </w:rPr>
        <w:t>Enterprise Customer disconnection system</w:t>
      </w:r>
    </w:p>
    <w:p w:rsidR="00EF423C" w:rsidRPr="00710663" w:rsidRDefault="00EF423C">
      <w:pPr>
        <w:spacing w:after="40"/>
        <w:ind w:right="29"/>
        <w:jc w:val="both"/>
        <w:rPr>
          <w:rFonts w:ascii="Calibri" w:hAnsi="Calibri"/>
        </w:rPr>
      </w:pPr>
      <w:r w:rsidRPr="00710663">
        <w:rPr>
          <w:rFonts w:ascii="Calibri" w:hAnsi="Calibri"/>
          <w:b/>
        </w:rPr>
        <w:t>Duration:</w:t>
      </w:r>
      <w:r w:rsidRPr="00710663">
        <w:rPr>
          <w:rFonts w:ascii="Calibri" w:hAnsi="Calibri"/>
        </w:rPr>
        <w:t xml:space="preserve"> 3</w:t>
      </w:r>
      <w:r w:rsidRPr="00710663">
        <w:rPr>
          <w:rFonts w:ascii="Calibri" w:hAnsi="Calibri"/>
          <w:color w:val="000000"/>
        </w:rPr>
        <w:t xml:space="preserve"> months</w:t>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rPr>
        <w:tab/>
      </w:r>
      <w:r w:rsidRPr="00710663">
        <w:rPr>
          <w:rFonts w:ascii="Calibri" w:hAnsi="Calibri"/>
          <w:b/>
        </w:rPr>
        <w:t>Team Size</w:t>
      </w:r>
      <w:r w:rsidRPr="00710663">
        <w:rPr>
          <w:rFonts w:ascii="Calibri" w:hAnsi="Calibri"/>
        </w:rPr>
        <w:t>: 2</w:t>
      </w:r>
    </w:p>
    <w:p w:rsidR="00EF423C" w:rsidRPr="00710663" w:rsidRDefault="00EF423C">
      <w:pPr>
        <w:spacing w:after="40"/>
        <w:jc w:val="both"/>
        <w:rPr>
          <w:rFonts w:ascii="Calibri" w:hAnsi="Calibri"/>
        </w:rPr>
      </w:pPr>
      <w:r w:rsidRPr="00710663">
        <w:rPr>
          <w:rFonts w:ascii="Calibri" w:hAnsi="Calibri"/>
          <w:b/>
        </w:rPr>
        <w:t>Platform</w:t>
      </w:r>
      <w:r w:rsidRPr="00710663">
        <w:rPr>
          <w:rFonts w:ascii="Calibri" w:hAnsi="Calibri"/>
        </w:rPr>
        <w:t xml:space="preserve">: ASP.NET, C#, .NET, ADO. Net, SQL Server 2000 </w:t>
      </w:r>
    </w:p>
    <w:p w:rsidR="00EF423C" w:rsidRPr="00710663" w:rsidRDefault="00EF423C">
      <w:pPr>
        <w:spacing w:after="40"/>
        <w:jc w:val="both"/>
        <w:rPr>
          <w:rFonts w:ascii="Calibri" w:hAnsi="Calibri"/>
        </w:rPr>
      </w:pPr>
      <w:r w:rsidRPr="00710663">
        <w:rPr>
          <w:rFonts w:ascii="Calibri" w:hAnsi="Calibri"/>
          <w:b/>
          <w:bCs/>
          <w:color w:val="000000"/>
        </w:rPr>
        <w:t>Role:</w:t>
      </w:r>
      <w:r w:rsidRPr="00710663">
        <w:rPr>
          <w:rFonts w:ascii="Calibri" w:hAnsi="Calibri"/>
        </w:rPr>
        <w:t xml:space="preserve"> Developer of the project   </w:t>
      </w:r>
      <w:r w:rsidRPr="00710663">
        <w:rPr>
          <w:rFonts w:ascii="Calibri" w:hAnsi="Calibri"/>
        </w:rPr>
        <w:tab/>
      </w:r>
    </w:p>
    <w:p w:rsidR="00B34095" w:rsidRPr="00710663" w:rsidRDefault="00B34095" w:rsidP="00B34095">
      <w:pPr>
        <w:pStyle w:val="SmallHeading"/>
        <w:ind w:left="0"/>
        <w:rPr>
          <w:rFonts w:ascii="Calibri" w:hAnsi="Calibri"/>
          <w:bCs w:val="0"/>
          <w:kern w:val="0"/>
          <w:sz w:val="24"/>
          <w:szCs w:val="24"/>
          <w:lang w:eastAsia="en-US"/>
        </w:rPr>
      </w:pPr>
      <w:r w:rsidRPr="00710663">
        <w:rPr>
          <w:rFonts w:ascii="Calibri" w:hAnsi="Calibri"/>
          <w:bCs w:val="0"/>
          <w:kern w:val="0"/>
          <w:sz w:val="24"/>
          <w:szCs w:val="24"/>
          <w:lang w:eastAsia="en-US"/>
        </w:rPr>
        <w:t xml:space="preserve">Responsibilities: </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Requirement analysis.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Coding &amp; implementing review comments.</w:t>
      </w:r>
    </w:p>
    <w:p w:rsidR="00B34095" w:rsidRPr="00710663" w:rsidRDefault="00B34095" w:rsidP="00B34095">
      <w:pPr>
        <w:pStyle w:val="BulletedListText"/>
        <w:rPr>
          <w:rFonts w:ascii="Calibri" w:eastAsia="Times New Roman" w:hAnsi="Calibri"/>
          <w:kern w:val="0"/>
          <w:sz w:val="24"/>
          <w:szCs w:val="24"/>
          <w:lang w:eastAsia="en-US"/>
        </w:rPr>
      </w:pPr>
      <w:r w:rsidRPr="00710663">
        <w:rPr>
          <w:rFonts w:ascii="Calibri" w:eastAsia="Times New Roman" w:hAnsi="Calibri"/>
          <w:kern w:val="0"/>
          <w:sz w:val="24"/>
          <w:szCs w:val="24"/>
          <w:lang w:eastAsia="en-US"/>
        </w:rPr>
        <w:t xml:space="preserve">Preparing Task Documents etc. </w:t>
      </w:r>
    </w:p>
    <w:p w:rsidR="00B34095" w:rsidRPr="00710663" w:rsidRDefault="00B34095">
      <w:pPr>
        <w:spacing w:after="40"/>
        <w:jc w:val="both"/>
        <w:rPr>
          <w:rFonts w:ascii="Calibri" w:hAnsi="Calibri"/>
        </w:rPr>
      </w:pPr>
    </w:p>
    <w:p w:rsidR="00EF423C" w:rsidRPr="00710663" w:rsidRDefault="00EF423C">
      <w:pPr>
        <w:widowControl w:val="0"/>
        <w:tabs>
          <w:tab w:val="left" w:pos="360"/>
        </w:tabs>
        <w:autoSpaceDE w:val="0"/>
        <w:spacing w:after="40"/>
        <w:ind w:right="29"/>
        <w:jc w:val="both"/>
        <w:rPr>
          <w:rFonts w:ascii="Calibri" w:hAnsi="Calibri"/>
          <w:bCs/>
        </w:rPr>
      </w:pPr>
      <w:r w:rsidRPr="00710663">
        <w:rPr>
          <w:rFonts w:ascii="Calibri" w:hAnsi="Calibri"/>
          <w:b/>
        </w:rPr>
        <w:t>Description:</w:t>
      </w:r>
      <w:r w:rsidRPr="00710663">
        <w:rPr>
          <w:rFonts w:ascii="Calibri" w:hAnsi="Calibri"/>
          <w:b/>
          <w:bCs/>
        </w:rPr>
        <w:t xml:space="preserve"> </w:t>
      </w:r>
      <w:r w:rsidRPr="00710663">
        <w:rPr>
          <w:rFonts w:ascii="Calibri" w:hAnsi="Calibri"/>
          <w:bCs/>
        </w:rPr>
        <w:t>A module which calculates the outstanding of the customers and sends them letter on fixed dates. Automatically degrades their services and disconnect them. Sends request for their reconnection and automatically upgrades them. Administrator can view different sorts of reports and reconnect or put a user into safe Zone etc.</w:t>
      </w:r>
    </w:p>
    <w:p w:rsidR="00EF423C" w:rsidRPr="00710663" w:rsidRDefault="00EF423C">
      <w:pPr>
        <w:widowControl w:val="0"/>
        <w:tabs>
          <w:tab w:val="left" w:pos="360"/>
        </w:tabs>
        <w:autoSpaceDE w:val="0"/>
        <w:spacing w:after="40"/>
        <w:ind w:right="29"/>
        <w:jc w:val="both"/>
        <w:rPr>
          <w:rFonts w:ascii="Calibri" w:hAnsi="Calibri"/>
        </w:rPr>
      </w:pPr>
    </w:p>
    <w:p w:rsidR="00EF423C" w:rsidRPr="00710663" w:rsidRDefault="00EF423C">
      <w:pPr>
        <w:spacing w:after="40"/>
        <w:jc w:val="both"/>
        <w:rPr>
          <w:rFonts w:ascii="Calibri" w:hAnsi="Calibri"/>
        </w:rPr>
      </w:pPr>
    </w:p>
    <w:p w:rsidR="00EF423C" w:rsidRPr="00710663" w:rsidRDefault="00EF423C" w:rsidP="00A654ED">
      <w:pPr>
        <w:widowControl w:val="0"/>
        <w:pBdr>
          <w:top w:val="double" w:sz="1" w:space="3" w:color="000000"/>
          <w:left w:val="double" w:sz="1" w:space="4" w:color="000000"/>
          <w:bottom w:val="double" w:sz="1" w:space="1" w:color="000000"/>
          <w:right w:val="double" w:sz="1" w:space="4" w:color="000000"/>
        </w:pBdr>
        <w:shd w:val="clear" w:color="auto" w:fill="C0C0C0"/>
        <w:tabs>
          <w:tab w:val="left" w:pos="9000"/>
        </w:tabs>
        <w:autoSpaceDE w:val="0"/>
        <w:spacing w:after="40"/>
        <w:jc w:val="center"/>
        <w:rPr>
          <w:rFonts w:ascii="Calibri" w:hAnsi="Calibri"/>
          <w:b/>
          <w:bCs/>
        </w:rPr>
      </w:pPr>
      <w:r w:rsidRPr="00710663">
        <w:rPr>
          <w:rFonts w:ascii="Calibri" w:hAnsi="Calibri"/>
          <w:b/>
          <w:bCs/>
        </w:rPr>
        <w:t>Academic Highlights</w:t>
      </w:r>
    </w:p>
    <w:p w:rsidR="00EF423C" w:rsidRPr="00710663" w:rsidRDefault="00EF423C">
      <w:pPr>
        <w:pStyle w:val="Heading2"/>
        <w:keepNext/>
        <w:tabs>
          <w:tab w:val="left" w:pos="12420"/>
        </w:tabs>
        <w:spacing w:after="40"/>
        <w:jc w:val="both"/>
        <w:rPr>
          <w:rFonts w:ascii="Calibri" w:hAnsi="Calibri"/>
        </w:rPr>
      </w:pPr>
      <w:r w:rsidRPr="00710663">
        <w:rPr>
          <w:rFonts w:ascii="Calibri" w:hAnsi="Calibri"/>
          <w:caps/>
        </w:rPr>
        <w:t xml:space="preserve">2006    </w:t>
      </w:r>
      <w:r w:rsidRPr="00710663">
        <w:rPr>
          <w:rFonts w:ascii="Calibri" w:hAnsi="Calibri"/>
        </w:rPr>
        <w:t xml:space="preserve">Master of Computer Application (MCA) from Rustamji Institute of Technology B.S.F Academy,  </w:t>
      </w:r>
    </w:p>
    <w:p w:rsidR="006724C4" w:rsidRPr="00710663" w:rsidRDefault="00EF423C">
      <w:pPr>
        <w:rPr>
          <w:rFonts w:ascii="Calibri" w:hAnsi="Calibri"/>
        </w:rPr>
      </w:pPr>
      <w:r w:rsidRPr="00710663">
        <w:rPr>
          <w:rFonts w:ascii="Calibri" w:hAnsi="Calibri"/>
        </w:rPr>
        <w:t xml:space="preserve">                   (Gwalior)  Affiliated to </w:t>
      </w:r>
      <w:r w:rsidRPr="00710663">
        <w:rPr>
          <w:rFonts w:ascii="Calibri" w:hAnsi="Calibri"/>
          <w:bCs/>
        </w:rPr>
        <w:t>Rajeev Gandhi Technical</w:t>
      </w:r>
      <w:r w:rsidRPr="00710663">
        <w:rPr>
          <w:rFonts w:ascii="Calibri" w:hAnsi="Calibri"/>
        </w:rPr>
        <w:t xml:space="preserve"> </w:t>
      </w:r>
      <w:r w:rsidRPr="00710663">
        <w:rPr>
          <w:rFonts w:ascii="Calibri" w:hAnsi="Calibri"/>
          <w:bCs/>
        </w:rPr>
        <w:t>University</w:t>
      </w:r>
      <w:r w:rsidRPr="00710663">
        <w:rPr>
          <w:rFonts w:ascii="Calibri" w:hAnsi="Calibri"/>
        </w:rPr>
        <w:t xml:space="preserve">, Bhopal </w:t>
      </w:r>
    </w:p>
    <w:p w:rsidR="006724C4" w:rsidRPr="00710663" w:rsidRDefault="006724C4">
      <w:pPr>
        <w:rPr>
          <w:rFonts w:ascii="Calibri" w:hAnsi="Calibri"/>
        </w:rPr>
      </w:pPr>
    </w:p>
    <w:p w:rsidR="00EF423C" w:rsidRPr="00710663" w:rsidRDefault="00EF423C">
      <w:pPr>
        <w:rPr>
          <w:rFonts w:ascii="Calibri" w:hAnsi="Calibri"/>
        </w:rPr>
      </w:pPr>
      <w:r w:rsidRPr="00710663">
        <w:rPr>
          <w:rFonts w:ascii="Calibri" w:hAnsi="Calibri"/>
        </w:rPr>
        <w:t xml:space="preserve">           </w:t>
      </w:r>
    </w:p>
    <w:p w:rsidR="00EF423C" w:rsidRPr="00710663" w:rsidRDefault="00EF423C">
      <w:pPr>
        <w:pStyle w:val="Heading2"/>
        <w:keepNext/>
        <w:tabs>
          <w:tab w:val="left" w:pos="12420"/>
        </w:tabs>
        <w:spacing w:after="40"/>
        <w:jc w:val="both"/>
        <w:rPr>
          <w:rFonts w:ascii="Calibri" w:hAnsi="Calibri"/>
          <w:caps/>
        </w:rPr>
      </w:pPr>
    </w:p>
    <w:p w:rsidR="00D348F0" w:rsidRPr="00710663" w:rsidRDefault="00D348F0" w:rsidP="00D348F0">
      <w:pPr>
        <w:pStyle w:val="NoSpacing"/>
        <w:ind w:left="720"/>
        <w:rPr>
          <w:rStyle w:val="Strong"/>
          <w:rFonts w:cs="Tahoma"/>
          <w:color w:val="000000"/>
          <w:sz w:val="24"/>
          <w:szCs w:val="24"/>
        </w:rPr>
      </w:pPr>
      <w:r w:rsidRPr="00710663">
        <w:rPr>
          <w:rStyle w:val="Strong"/>
          <w:rFonts w:cs="Tahoma"/>
          <w:color w:val="000000"/>
          <w:sz w:val="24"/>
          <w:szCs w:val="24"/>
        </w:rPr>
        <w:t>Date:  __/__/____</w:t>
      </w:r>
      <w:r w:rsidRPr="00710663">
        <w:rPr>
          <w:rStyle w:val="Strong"/>
          <w:rFonts w:cs="Tahoma"/>
          <w:color w:val="000000"/>
          <w:sz w:val="24"/>
          <w:szCs w:val="24"/>
        </w:rPr>
        <w:tab/>
      </w:r>
      <w:r w:rsidRPr="00710663">
        <w:rPr>
          <w:rStyle w:val="Strong"/>
          <w:rFonts w:cs="Tahoma"/>
          <w:color w:val="000000"/>
          <w:sz w:val="24"/>
          <w:szCs w:val="24"/>
        </w:rPr>
        <w:tab/>
      </w:r>
      <w:r w:rsidRPr="00710663">
        <w:rPr>
          <w:rStyle w:val="Strong"/>
          <w:rFonts w:cs="Tahoma"/>
          <w:color w:val="000000"/>
          <w:sz w:val="24"/>
          <w:szCs w:val="24"/>
        </w:rPr>
        <w:tab/>
      </w:r>
      <w:r w:rsidRPr="00710663">
        <w:rPr>
          <w:rStyle w:val="Strong"/>
          <w:rFonts w:cs="Tahoma"/>
          <w:color w:val="000000"/>
          <w:sz w:val="24"/>
          <w:szCs w:val="24"/>
        </w:rPr>
        <w:tab/>
      </w:r>
      <w:r w:rsidRPr="00710663">
        <w:rPr>
          <w:rStyle w:val="Strong"/>
          <w:rFonts w:cs="Tahoma"/>
          <w:color w:val="000000"/>
          <w:sz w:val="24"/>
          <w:szCs w:val="24"/>
        </w:rPr>
        <w:tab/>
      </w:r>
      <w:r w:rsidRPr="00710663">
        <w:rPr>
          <w:rStyle w:val="Strong"/>
          <w:rFonts w:cs="Tahoma"/>
          <w:color w:val="000000"/>
          <w:sz w:val="24"/>
          <w:szCs w:val="24"/>
        </w:rPr>
        <w:tab/>
        <w:t>Name:</w:t>
      </w:r>
      <w:r w:rsidRPr="00710663">
        <w:rPr>
          <w:rStyle w:val="Strong"/>
          <w:rFonts w:cs="Tahoma"/>
          <w:color w:val="000000"/>
          <w:sz w:val="24"/>
          <w:szCs w:val="24"/>
        </w:rPr>
        <w:tab/>
      </w:r>
      <w:r w:rsidRPr="00710663">
        <w:rPr>
          <w:rStyle w:val="Strong"/>
          <w:rFonts w:cs="Tahoma"/>
          <w:b w:val="0"/>
          <w:color w:val="000000"/>
          <w:sz w:val="24"/>
          <w:szCs w:val="24"/>
        </w:rPr>
        <w:t>Madhusudan Singh Kushwah</w:t>
      </w:r>
    </w:p>
    <w:p w:rsidR="00D348F0" w:rsidRPr="00710663" w:rsidRDefault="00D348F0" w:rsidP="00D348F0">
      <w:pPr>
        <w:pStyle w:val="NoSpacing"/>
        <w:ind w:left="720"/>
        <w:rPr>
          <w:rStyle w:val="Strong"/>
          <w:rFonts w:cs="Tahoma"/>
          <w:color w:val="000000"/>
          <w:sz w:val="24"/>
          <w:szCs w:val="24"/>
        </w:rPr>
      </w:pPr>
    </w:p>
    <w:p w:rsidR="00EF423C" w:rsidRPr="00710663" w:rsidRDefault="00EF423C">
      <w:pPr>
        <w:widowControl w:val="0"/>
        <w:autoSpaceDE w:val="0"/>
        <w:ind w:right="-720"/>
        <w:jc w:val="both"/>
        <w:rPr>
          <w:rFonts w:ascii="Calibri" w:hAnsi="Calibri"/>
        </w:rPr>
      </w:pPr>
    </w:p>
    <w:sectPr w:rsidR="00EF423C" w:rsidRPr="00710663">
      <w:headerReference w:type="default" r:id="rId8"/>
      <w:footerReference w:type="default" r:id="rId9"/>
      <w:pgSz w:w="11905" w:h="16837"/>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840" w:rsidRDefault="009D6840" w:rsidP="00046AAB">
      <w:r>
        <w:separator/>
      </w:r>
    </w:p>
  </w:endnote>
  <w:endnote w:type="continuationSeparator" w:id="0">
    <w:p w:rsidR="009D6840" w:rsidRDefault="009D6840" w:rsidP="0004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AB" w:rsidRDefault="00046AAB" w:rsidP="00046AAB">
    <w:pPr>
      <w:pStyle w:val="Footer"/>
      <w:rPr>
        <w:rStyle w:val="PageNumber"/>
        <w:rFonts w:ascii="Calibri" w:hAnsi="Calibri"/>
        <w:sz w:val="22"/>
        <w:szCs w:val="22"/>
      </w:rPr>
    </w:pPr>
  </w:p>
  <w:p w:rsidR="00046AAB" w:rsidRPr="008D12A7" w:rsidRDefault="00046AAB" w:rsidP="00046AAB">
    <w:pPr>
      <w:pStyle w:val="Footer"/>
      <w:rPr>
        <w:rFonts w:ascii="Calibri" w:hAnsi="Calibri"/>
        <w:sz w:val="22"/>
        <w:szCs w:val="22"/>
      </w:rPr>
    </w:pPr>
    <w:r w:rsidRPr="008D12A7">
      <w:rPr>
        <w:rStyle w:val="PageNumber"/>
        <w:rFonts w:ascii="Calibri" w:hAnsi="Calibri"/>
        <w:sz w:val="22"/>
        <w:szCs w:val="22"/>
      </w:rPr>
      <w:t>Private &amp; Confidential</w:t>
    </w:r>
    <w:r w:rsidRPr="008D12A7">
      <w:rPr>
        <w:rStyle w:val="PageNumber"/>
        <w:rFonts w:ascii="Calibri" w:hAnsi="Calibri"/>
        <w:sz w:val="22"/>
        <w:szCs w:val="22"/>
      </w:rPr>
      <w:tab/>
    </w:r>
    <w:hyperlink r:id="rId1" w:history="1">
      <w:r w:rsidRPr="008D12A7">
        <w:rPr>
          <w:rStyle w:val="Hyperlink"/>
          <w:rFonts w:ascii="Calibri" w:hAnsi="Calibri"/>
          <w:sz w:val="22"/>
          <w:szCs w:val="22"/>
        </w:rPr>
        <w:t>www.pharmahoodconsultants.in</w:t>
      </w:r>
    </w:hyperlink>
    <w:r w:rsidRPr="008D12A7">
      <w:rPr>
        <w:rStyle w:val="PageNumber"/>
        <w:rFonts w:ascii="Calibri" w:hAnsi="Calibri"/>
        <w:sz w:val="22"/>
        <w:szCs w:val="22"/>
      </w:rPr>
      <w:tab/>
      <w:t xml:space="preserve">Page </w:t>
    </w:r>
    <w:r w:rsidRPr="008D12A7">
      <w:rPr>
        <w:rStyle w:val="PageNumber"/>
        <w:rFonts w:ascii="Calibri" w:hAnsi="Calibri"/>
        <w:sz w:val="22"/>
        <w:szCs w:val="22"/>
      </w:rPr>
      <w:fldChar w:fldCharType="begin"/>
    </w:r>
    <w:r w:rsidRPr="008D12A7">
      <w:rPr>
        <w:rStyle w:val="PageNumber"/>
        <w:rFonts w:ascii="Calibri" w:hAnsi="Calibri"/>
        <w:sz w:val="22"/>
        <w:szCs w:val="22"/>
      </w:rPr>
      <w:instrText xml:space="preserve"> PAGE </w:instrText>
    </w:r>
    <w:r w:rsidRPr="008D12A7">
      <w:rPr>
        <w:rStyle w:val="PageNumber"/>
        <w:rFonts w:ascii="Calibri" w:hAnsi="Calibri"/>
        <w:sz w:val="22"/>
        <w:szCs w:val="22"/>
      </w:rPr>
      <w:fldChar w:fldCharType="separate"/>
    </w:r>
    <w:r w:rsidR="00391FA9">
      <w:rPr>
        <w:rStyle w:val="PageNumber"/>
        <w:rFonts w:ascii="Calibri" w:hAnsi="Calibri"/>
        <w:noProof/>
        <w:sz w:val="22"/>
        <w:szCs w:val="22"/>
      </w:rPr>
      <w:t>1</w:t>
    </w:r>
    <w:r w:rsidRPr="008D12A7">
      <w:rPr>
        <w:rStyle w:val="PageNumber"/>
        <w:rFonts w:ascii="Calibri" w:hAnsi="Calibri"/>
        <w:sz w:val="22"/>
        <w:szCs w:val="22"/>
      </w:rPr>
      <w:fldChar w:fldCharType="end"/>
    </w:r>
    <w:r w:rsidRPr="008D12A7">
      <w:rPr>
        <w:rStyle w:val="PageNumber"/>
        <w:rFonts w:ascii="Calibri" w:hAnsi="Calibri"/>
        <w:sz w:val="22"/>
        <w:szCs w:val="22"/>
      </w:rPr>
      <w:t xml:space="preserve"> of </w:t>
    </w:r>
    <w:r w:rsidRPr="008D12A7">
      <w:rPr>
        <w:rStyle w:val="PageNumber"/>
        <w:rFonts w:ascii="Calibri" w:hAnsi="Calibri"/>
        <w:sz w:val="22"/>
        <w:szCs w:val="22"/>
      </w:rPr>
      <w:fldChar w:fldCharType="begin"/>
    </w:r>
    <w:r w:rsidRPr="008D12A7">
      <w:rPr>
        <w:rStyle w:val="PageNumber"/>
        <w:rFonts w:ascii="Calibri" w:hAnsi="Calibri"/>
        <w:sz w:val="22"/>
        <w:szCs w:val="22"/>
      </w:rPr>
      <w:instrText xml:space="preserve"> NUMPAGES </w:instrText>
    </w:r>
    <w:r w:rsidRPr="008D12A7">
      <w:rPr>
        <w:rStyle w:val="PageNumber"/>
        <w:rFonts w:ascii="Calibri" w:hAnsi="Calibri"/>
        <w:sz w:val="22"/>
        <w:szCs w:val="22"/>
      </w:rPr>
      <w:fldChar w:fldCharType="separate"/>
    </w:r>
    <w:r w:rsidR="00391FA9">
      <w:rPr>
        <w:rStyle w:val="PageNumber"/>
        <w:rFonts w:ascii="Calibri" w:hAnsi="Calibri"/>
        <w:noProof/>
        <w:sz w:val="22"/>
        <w:szCs w:val="22"/>
      </w:rPr>
      <w:t>3</w:t>
    </w:r>
    <w:r w:rsidRPr="008D12A7">
      <w:rPr>
        <w:rStyle w:val="PageNumber"/>
        <w:rFonts w:ascii="Calibri" w:hAnsi="Calibri"/>
        <w:sz w:val="22"/>
        <w:szCs w:val="22"/>
      </w:rPr>
      <w:fldChar w:fldCharType="end"/>
    </w:r>
  </w:p>
  <w:p w:rsidR="00046AAB" w:rsidRDefault="00046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840" w:rsidRDefault="009D6840" w:rsidP="00046AAB">
      <w:r>
        <w:separator/>
      </w:r>
    </w:p>
  </w:footnote>
  <w:footnote w:type="continuationSeparator" w:id="0">
    <w:p w:rsidR="009D6840" w:rsidRDefault="009D6840" w:rsidP="00046A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AAB" w:rsidRPr="007354D6" w:rsidRDefault="00046AAB" w:rsidP="009527A5">
    <w:pPr>
      <w:pStyle w:val="Header"/>
      <w:rPr>
        <w:rFonts w:ascii="Calibri" w:hAnsi="Calibri"/>
        <w:b/>
        <w:sz w:val="22"/>
        <w:szCs w:val="22"/>
        <w:u w:val="single"/>
      </w:rPr>
    </w:pPr>
    <w:r w:rsidRPr="00B373C9">
      <w:rPr>
        <w:noProof/>
        <w:lang w:val="en-IN" w:eastAsia="en-IN"/>
      </w:rPr>
      <w:tab/>
    </w:r>
  </w:p>
  <w:p w:rsidR="00046AAB" w:rsidRDefault="00046AAB">
    <w:pPr>
      <w:pStyle w:val="Header"/>
    </w:pPr>
  </w:p>
  <w:p w:rsidR="00046AAB" w:rsidRDefault="00046A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440"/>
        </w:tabs>
        <w:ind w:left="144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3">
    <w:nsid w:val="184969E9"/>
    <w:multiLevelType w:val="hybridMultilevel"/>
    <w:tmpl w:val="97422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1D14F2"/>
    <w:multiLevelType w:val="hybridMultilevel"/>
    <w:tmpl w:val="672C943C"/>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nsid w:val="320700F6"/>
    <w:multiLevelType w:val="hybridMultilevel"/>
    <w:tmpl w:val="F578827A"/>
    <w:lvl w:ilvl="0" w:tplc="C610D548">
      <w:start w:val="1"/>
      <w:numFmt w:val="bullet"/>
      <w:pStyle w:val="bull1"/>
      <w:lvlText w:val=""/>
      <w:lvlJc w:val="left"/>
      <w:pPr>
        <w:tabs>
          <w:tab w:val="num" w:pos="2088"/>
        </w:tabs>
        <w:ind w:left="2088" w:hanging="360"/>
      </w:pPr>
      <w:rPr>
        <w:rFonts w:ascii="Symbol" w:hAnsi="Symbol" w:hint="default"/>
        <w:color w:val="999999"/>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3A366B53"/>
    <w:multiLevelType w:val="hybridMultilevel"/>
    <w:tmpl w:val="4770F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297212"/>
    <w:multiLevelType w:val="multilevel"/>
    <w:tmpl w:val="F7B09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4614314A"/>
    <w:multiLevelType w:val="hybridMultilevel"/>
    <w:tmpl w:val="308A9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A2557"/>
    <w:multiLevelType w:val="hybridMultilevel"/>
    <w:tmpl w:val="23A86DB8"/>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0">
    <w:nsid w:val="6330705E"/>
    <w:multiLevelType w:val="multilevel"/>
    <w:tmpl w:val="30A47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8"/>
  </w:num>
  <w:num w:numId="5">
    <w:abstractNumId w:val="5"/>
  </w:num>
  <w:num w:numId="6">
    <w:abstractNumId w:val="9"/>
  </w:num>
  <w:num w:numId="7">
    <w:abstractNumId w:val="7"/>
  </w:num>
  <w:num w:numId="8">
    <w:abstractNumId w:val="6"/>
  </w:num>
  <w:num w:numId="9">
    <w:abstractNumId w:val="5"/>
  </w:num>
  <w:num w:numId="10">
    <w:abstractNumId w:val="0"/>
  </w:num>
  <w:num w:numId="11">
    <w:abstractNumId w:val="10"/>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286F"/>
    <w:rsid w:val="00001544"/>
    <w:rsid w:val="00041BD2"/>
    <w:rsid w:val="00046AAB"/>
    <w:rsid w:val="00070C1A"/>
    <w:rsid w:val="0007370D"/>
    <w:rsid w:val="000851DC"/>
    <w:rsid w:val="000923B9"/>
    <w:rsid w:val="000B2BB3"/>
    <w:rsid w:val="000C1655"/>
    <w:rsid w:val="000D0B66"/>
    <w:rsid w:val="000E2209"/>
    <w:rsid w:val="000F039D"/>
    <w:rsid w:val="000F3CB1"/>
    <w:rsid w:val="001220D8"/>
    <w:rsid w:val="00136D49"/>
    <w:rsid w:val="001A23CE"/>
    <w:rsid w:val="0021286F"/>
    <w:rsid w:val="002219E2"/>
    <w:rsid w:val="00223B5F"/>
    <w:rsid w:val="00233C7A"/>
    <w:rsid w:val="00240684"/>
    <w:rsid w:val="002416E3"/>
    <w:rsid w:val="00257AA6"/>
    <w:rsid w:val="00266D16"/>
    <w:rsid w:val="0027072B"/>
    <w:rsid w:val="002722BE"/>
    <w:rsid w:val="002A378E"/>
    <w:rsid w:val="002B3055"/>
    <w:rsid w:val="002B3230"/>
    <w:rsid w:val="002D35F7"/>
    <w:rsid w:val="002E7926"/>
    <w:rsid w:val="002F7C0A"/>
    <w:rsid w:val="00305589"/>
    <w:rsid w:val="00351DEE"/>
    <w:rsid w:val="00391FA9"/>
    <w:rsid w:val="003A58C2"/>
    <w:rsid w:val="003C115D"/>
    <w:rsid w:val="003D29D6"/>
    <w:rsid w:val="003F6428"/>
    <w:rsid w:val="003F6651"/>
    <w:rsid w:val="00403114"/>
    <w:rsid w:val="00403DEC"/>
    <w:rsid w:val="004137B4"/>
    <w:rsid w:val="004338C7"/>
    <w:rsid w:val="00442809"/>
    <w:rsid w:val="00442E95"/>
    <w:rsid w:val="0045031B"/>
    <w:rsid w:val="004532EC"/>
    <w:rsid w:val="00466557"/>
    <w:rsid w:val="0047208C"/>
    <w:rsid w:val="004805ED"/>
    <w:rsid w:val="0049555F"/>
    <w:rsid w:val="004A1AA7"/>
    <w:rsid w:val="004A5345"/>
    <w:rsid w:val="004B4D05"/>
    <w:rsid w:val="004F1195"/>
    <w:rsid w:val="005061A2"/>
    <w:rsid w:val="00523492"/>
    <w:rsid w:val="00526A54"/>
    <w:rsid w:val="005321E5"/>
    <w:rsid w:val="005324CC"/>
    <w:rsid w:val="00572F93"/>
    <w:rsid w:val="00582C47"/>
    <w:rsid w:val="006107C2"/>
    <w:rsid w:val="006643BE"/>
    <w:rsid w:val="006724C4"/>
    <w:rsid w:val="00695332"/>
    <w:rsid w:val="006A4F19"/>
    <w:rsid w:val="006F1CB1"/>
    <w:rsid w:val="00710663"/>
    <w:rsid w:val="00721141"/>
    <w:rsid w:val="00741A33"/>
    <w:rsid w:val="007568F0"/>
    <w:rsid w:val="00782425"/>
    <w:rsid w:val="007D1D28"/>
    <w:rsid w:val="007E09C7"/>
    <w:rsid w:val="007F01B3"/>
    <w:rsid w:val="007F5F1B"/>
    <w:rsid w:val="00805408"/>
    <w:rsid w:val="0081155E"/>
    <w:rsid w:val="008254E8"/>
    <w:rsid w:val="0083291B"/>
    <w:rsid w:val="008452B1"/>
    <w:rsid w:val="0085448F"/>
    <w:rsid w:val="00855344"/>
    <w:rsid w:val="00862631"/>
    <w:rsid w:val="008A799E"/>
    <w:rsid w:val="008B14B6"/>
    <w:rsid w:val="008B33F0"/>
    <w:rsid w:val="008C3128"/>
    <w:rsid w:val="008D1F34"/>
    <w:rsid w:val="008E344B"/>
    <w:rsid w:val="008F0BF4"/>
    <w:rsid w:val="008F28F2"/>
    <w:rsid w:val="008F7C4F"/>
    <w:rsid w:val="00902B2E"/>
    <w:rsid w:val="0095065F"/>
    <w:rsid w:val="009527A5"/>
    <w:rsid w:val="00970FCE"/>
    <w:rsid w:val="009A46ED"/>
    <w:rsid w:val="009B02E5"/>
    <w:rsid w:val="009B440B"/>
    <w:rsid w:val="009C50D6"/>
    <w:rsid w:val="009D1BAC"/>
    <w:rsid w:val="009D6840"/>
    <w:rsid w:val="009E55BE"/>
    <w:rsid w:val="009F4C6A"/>
    <w:rsid w:val="009F65C6"/>
    <w:rsid w:val="00A11D78"/>
    <w:rsid w:val="00A11DB4"/>
    <w:rsid w:val="00A12F59"/>
    <w:rsid w:val="00A2086E"/>
    <w:rsid w:val="00A302F3"/>
    <w:rsid w:val="00A54384"/>
    <w:rsid w:val="00A654ED"/>
    <w:rsid w:val="00A80540"/>
    <w:rsid w:val="00A91A9B"/>
    <w:rsid w:val="00A94C14"/>
    <w:rsid w:val="00AE2E96"/>
    <w:rsid w:val="00AE4648"/>
    <w:rsid w:val="00AF3077"/>
    <w:rsid w:val="00B25111"/>
    <w:rsid w:val="00B256EC"/>
    <w:rsid w:val="00B34095"/>
    <w:rsid w:val="00B36BF8"/>
    <w:rsid w:val="00B543EB"/>
    <w:rsid w:val="00B754A6"/>
    <w:rsid w:val="00B81DEF"/>
    <w:rsid w:val="00B93393"/>
    <w:rsid w:val="00B953AC"/>
    <w:rsid w:val="00BA5AF2"/>
    <w:rsid w:val="00BA6E4A"/>
    <w:rsid w:val="00BD66CD"/>
    <w:rsid w:val="00C3063E"/>
    <w:rsid w:val="00C37FB9"/>
    <w:rsid w:val="00C659A1"/>
    <w:rsid w:val="00C673F0"/>
    <w:rsid w:val="00C7236B"/>
    <w:rsid w:val="00C833C5"/>
    <w:rsid w:val="00CA4C2A"/>
    <w:rsid w:val="00CA5B71"/>
    <w:rsid w:val="00CD604F"/>
    <w:rsid w:val="00CE1D4A"/>
    <w:rsid w:val="00CF30F4"/>
    <w:rsid w:val="00D14218"/>
    <w:rsid w:val="00D162C8"/>
    <w:rsid w:val="00D25F8E"/>
    <w:rsid w:val="00D348F0"/>
    <w:rsid w:val="00D45DB5"/>
    <w:rsid w:val="00D578BC"/>
    <w:rsid w:val="00D67952"/>
    <w:rsid w:val="00D86C82"/>
    <w:rsid w:val="00DA4134"/>
    <w:rsid w:val="00DD628C"/>
    <w:rsid w:val="00DE2078"/>
    <w:rsid w:val="00E25753"/>
    <w:rsid w:val="00E331C9"/>
    <w:rsid w:val="00E66C9F"/>
    <w:rsid w:val="00E677F3"/>
    <w:rsid w:val="00E817CD"/>
    <w:rsid w:val="00EA302E"/>
    <w:rsid w:val="00EE3136"/>
    <w:rsid w:val="00EF423C"/>
    <w:rsid w:val="00F05E75"/>
    <w:rsid w:val="00F166F1"/>
    <w:rsid w:val="00F771B1"/>
    <w:rsid w:val="00F80221"/>
    <w:rsid w:val="00FA56C5"/>
    <w:rsid w:val="00FC1ED5"/>
    <w:rsid w:val="00FC55BA"/>
    <w:rsid w:val="00FD189C"/>
    <w:rsid w:val="00FD311C"/>
    <w:rsid w:val="00FF303D"/>
    <w:rsid w:val="00FF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widowControl w:val="0"/>
      <w:numPr>
        <w:numId w:val="1"/>
      </w:numPr>
      <w:autoSpaceDE w:val="0"/>
      <w:ind w:left="-360" w:right="-360" w:firstLine="0"/>
      <w:jc w:val="both"/>
      <w:outlineLvl w:val="0"/>
    </w:pPr>
    <w:rPr>
      <w:b/>
      <w:bCs/>
      <w:caps/>
    </w:rPr>
  </w:style>
  <w:style w:type="paragraph" w:styleId="Heading2">
    <w:name w:val="heading 2"/>
    <w:basedOn w:val="Normal"/>
    <w:next w:val="Normal"/>
    <w:qFormat/>
    <w:pPr>
      <w:widowControl w:val="0"/>
      <w:numPr>
        <w:ilvl w:val="1"/>
        <w:numId w:val="1"/>
      </w:numPr>
      <w:autoSpaceDE w:val="0"/>
      <w:outlineLvl w:val="1"/>
    </w:pPr>
  </w:style>
  <w:style w:type="paragraph" w:styleId="Heading3">
    <w:name w:val="heading 3"/>
    <w:basedOn w:val="Normal"/>
    <w:next w:val="Normal"/>
    <w:qFormat/>
    <w:pPr>
      <w:widowControl w:val="0"/>
      <w:numPr>
        <w:ilvl w:val="2"/>
        <w:numId w:val="1"/>
      </w:numPr>
      <w:autoSpaceDE w:val="0"/>
      <w:outlineLvl w:val="2"/>
    </w:pPr>
  </w:style>
  <w:style w:type="paragraph" w:styleId="Heading4">
    <w:name w:val="heading 4"/>
    <w:basedOn w:val="Normal"/>
    <w:next w:val="Normal"/>
    <w:qFormat/>
    <w:pPr>
      <w:widowControl w:val="0"/>
      <w:numPr>
        <w:ilvl w:val="3"/>
        <w:numId w:val="1"/>
      </w:numPr>
      <w:autoSpaceDE w:val="0"/>
      <w:outlineLvl w:val="3"/>
    </w:pPr>
  </w:style>
  <w:style w:type="paragraph" w:styleId="Heading5">
    <w:name w:val="heading 5"/>
    <w:basedOn w:val="Normal"/>
    <w:next w:val="Normal"/>
    <w:qFormat/>
    <w:pPr>
      <w:keepNext/>
      <w:widowControl w:val="0"/>
      <w:numPr>
        <w:ilvl w:val="4"/>
        <w:numId w:val="1"/>
      </w:numPr>
      <w:autoSpaceDE w:val="0"/>
      <w:ind w:left="-360" w:right="-360" w:firstLine="0"/>
      <w:jc w:val="both"/>
      <w:outlineLvl w:val="4"/>
    </w:pPr>
    <w:rPr>
      <w:b/>
      <w:bCs/>
      <w:u w:val="single"/>
    </w:rPr>
  </w:style>
  <w:style w:type="paragraph" w:styleId="Heading6">
    <w:name w:val="heading 6"/>
    <w:basedOn w:val="Normal"/>
    <w:next w:val="Normal"/>
    <w:qFormat/>
    <w:pPr>
      <w:keepNext/>
      <w:widowControl w:val="0"/>
      <w:numPr>
        <w:ilvl w:val="5"/>
        <w:numId w:val="1"/>
      </w:numPr>
      <w:autoSpaceDE w:val="0"/>
      <w:jc w:val="both"/>
      <w:outlineLvl w:val="5"/>
    </w:pPr>
    <w:rPr>
      <w:b/>
      <w:bCs/>
    </w:rPr>
  </w:style>
  <w:style w:type="paragraph" w:styleId="Heading7">
    <w:name w:val="heading 7"/>
    <w:basedOn w:val="Normal"/>
    <w:next w:val="Normal"/>
    <w:qFormat/>
    <w:pPr>
      <w:keepNext/>
      <w:widowControl w:val="0"/>
      <w:numPr>
        <w:ilvl w:val="6"/>
        <w:numId w:val="1"/>
      </w:numPr>
      <w:autoSpaceDE w:val="0"/>
      <w:ind w:left="1080" w:hanging="360"/>
      <w:outlineLvl w:val="6"/>
    </w:pPr>
    <w:rPr>
      <w:b/>
      <w:b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Absatz-Standardschriftart11">
    <w:name w:val="WW-Absatz-Standardschriftart11"/>
  </w:style>
  <w:style w:type="character" w:styleId="DefaultParagraphFont0">
    <w:name w:val="Default Paragraph Font"/>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Wingdings" w:hAnsi="Wingdings" w:cs="Times New Roman"/>
    </w:rPr>
  </w:style>
  <w:style w:type="character" w:customStyle="1" w:styleId="WW8Num6z1">
    <w:name w:val="WW8Num6z1"/>
    <w:rPr>
      <w:rFonts w:ascii="Courier New" w:hAnsi="Courier New" w:cs="Courier New"/>
    </w:rPr>
  </w:style>
  <w:style w:type="character" w:customStyle="1" w:styleId="WW8Num6z3">
    <w:name w:val="WW8Num6z3"/>
    <w:rPr>
      <w:rFonts w:ascii="Symbol" w:hAnsi="Symbol" w:cs="Times New Roman"/>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Times New Roman"/>
    </w:rPr>
  </w:style>
  <w:style w:type="character" w:customStyle="1" w:styleId="WW8Num8z3">
    <w:name w:val="WW8Num8z3"/>
    <w:rPr>
      <w:rFonts w:ascii="Symbol" w:hAnsi="Symbol" w:cs="Times New Roman"/>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Times New Roman" w:hAnsi="Times New Roman" w:cs="Times New Roman"/>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Wingdings" w:hAnsi="Wingdings" w:cs="Times New Roman"/>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Times New Roman"/>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7z0">
    <w:name w:val="WW8Num27z0"/>
    <w:rPr>
      <w:rFonts w:ascii="Wingdings" w:hAnsi="Wingdings"/>
    </w:rPr>
  </w:style>
  <w:style w:type="character" w:customStyle="1" w:styleId="WW8Num27z1">
    <w:name w:val="WW8Num27z1"/>
    <w:rPr>
      <w:rFonts w:ascii="Courier New" w:hAnsi="Courier New"/>
    </w:rPr>
  </w:style>
  <w:style w:type="character" w:customStyle="1" w:styleId="WW8Num27z3">
    <w:name w:val="WW8Num27z3"/>
    <w:rPr>
      <w:rFonts w:ascii="Symbol" w:hAnsi="Symbol"/>
    </w:rPr>
  </w:style>
  <w:style w:type="character" w:customStyle="1" w:styleId="WW8Num28z0">
    <w:name w:val="WW8Num28z0"/>
    <w:rPr>
      <w:rFonts w:ascii="Wingdings" w:hAnsi="Wingdings"/>
    </w:rPr>
  </w:style>
  <w:style w:type="character" w:customStyle="1" w:styleId="WW8Num28z1">
    <w:name w:val="WW8Num28z1"/>
    <w:rPr>
      <w:rFonts w:ascii="Courier New" w:hAnsi="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sz w:val="24"/>
    </w:rPr>
  </w:style>
  <w:style w:type="character" w:customStyle="1" w:styleId="WW8NumSt2z0">
    <w:name w:val="WW8NumSt2z0"/>
    <w:rPr>
      <w:rFonts w:ascii="Symbol" w:hAnsi="Symbol" w:cs="Times New Roman"/>
    </w:rPr>
  </w:style>
  <w:style w:type="character" w:customStyle="1" w:styleId="WW8NumSt11z0">
    <w:name w:val="WW8NumSt11z0"/>
    <w:rPr>
      <w:rFonts w:ascii="Times New Roman" w:hAnsi="Times New Roman" w:cs="Times New Roman"/>
    </w:rPr>
  </w:style>
  <w:style w:type="character" w:customStyle="1" w:styleId="WW8NumSt12z0">
    <w:name w:val="WW8NumSt12z0"/>
    <w:rPr>
      <w:rFonts w:ascii="Garamond" w:hAnsi="Garamond" w:cs="Times New Roman"/>
    </w:rPr>
  </w:style>
  <w:style w:type="character" w:customStyle="1" w:styleId="WW-DefaultParagraphFont">
    <w:name w:val="WW-Default Paragraph 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widowControl w:val="0"/>
    </w:pPr>
    <w:rPr>
      <w:rFonts w:ascii="Tms Rmn" w:hAnsi="Tms Rmn"/>
      <w:sz w:val="20"/>
      <w:szCs w:val="20"/>
    </w:rPr>
  </w:style>
  <w:style w:type="paragraph" w:styleId="BodyTextIndent2">
    <w:name w:val="Body Text Indent 2"/>
    <w:basedOn w:val="Normal"/>
    <w:pPr>
      <w:ind w:left="720"/>
    </w:pPr>
    <w:rPr>
      <w:rFonts w:ascii="Verdana" w:hAnsi="Verdana"/>
      <w:sz w:val="20"/>
      <w:szCs w:val="20"/>
    </w:rPr>
  </w:style>
  <w:style w:type="paragraph" w:styleId="BlockText">
    <w:name w:val="Block Text"/>
    <w:basedOn w:val="Normal"/>
    <w:pPr>
      <w:widowControl w:val="0"/>
      <w:autoSpaceDE w:val="0"/>
      <w:ind w:left="-360" w:right="-360"/>
      <w:jc w:val="both"/>
    </w:pPr>
  </w:style>
  <w:style w:type="paragraph" w:styleId="BodyTextIndent3">
    <w:name w:val="Body Text Indent 3"/>
    <w:basedOn w:val="Normal"/>
    <w:pPr>
      <w:widowControl w:val="0"/>
      <w:autoSpaceDE w:val="0"/>
      <w:ind w:left="720"/>
    </w:pPr>
  </w:style>
  <w:style w:type="paragraph" w:styleId="BodyText2">
    <w:name w:val="Body Text 2"/>
    <w:basedOn w:val="Normal"/>
    <w:pPr>
      <w:jc w:val="both"/>
    </w:pPr>
    <w:rPr>
      <w:rFonts w:ascii="Verdana" w:hAnsi="Verdana"/>
      <w:sz w:val="20"/>
      <w:szCs w:val="20"/>
    </w:rPr>
  </w:style>
  <w:style w:type="paragraph" w:styleId="Title">
    <w:name w:val="Title"/>
    <w:basedOn w:val="Normal"/>
    <w:next w:val="Subtitle"/>
    <w:qFormat/>
    <w:pPr>
      <w:jc w:val="center"/>
    </w:pPr>
    <w:rPr>
      <w:rFonts w:ascii="Arial" w:hAnsi="Arial"/>
      <w:b/>
      <w:color w:val="000000"/>
      <w:sz w:val="28"/>
      <w:szCs w:val="20"/>
      <w:lang w:val="en-GB"/>
    </w:rPr>
  </w:style>
  <w:style w:type="paragraph" w:styleId="Subtitle">
    <w:name w:val="Subtitle"/>
    <w:basedOn w:val="Heading"/>
    <w:next w:val="BodyText"/>
    <w:qFormat/>
    <w:pPr>
      <w:jc w:val="center"/>
    </w:pPr>
    <w:rPr>
      <w:i/>
      <w:iCs/>
    </w:rPr>
  </w:style>
  <w:style w:type="paragraph" w:customStyle="1" w:styleId="WW-HTMLPreformatted">
    <w:name w:val="WW-HTML Preformatted"/>
    <w:basedOn w:val="Normal"/>
    <w:pPr>
      <w:tabs>
        <w:tab w:val="left" w:pos="-264"/>
        <w:tab w:val="left" w:pos="652"/>
        <w:tab w:val="left" w:pos="1568"/>
        <w:tab w:val="left" w:pos="2484"/>
        <w:tab w:val="left" w:pos="3400"/>
        <w:tab w:val="left" w:pos="4316"/>
        <w:tab w:val="left" w:pos="5232"/>
        <w:tab w:val="left" w:pos="6148"/>
        <w:tab w:val="left" w:pos="7064"/>
        <w:tab w:val="left" w:pos="7980"/>
        <w:tab w:val="left" w:pos="8896"/>
      </w:tabs>
    </w:pPr>
    <w:rPr>
      <w:rFonts w:ascii="Courier New" w:eastAsia="MS Mincho" w:hAnsi="Courier New" w:cs="Courier New"/>
      <w:sz w:val="20"/>
      <w:szCs w:val="20"/>
    </w:rPr>
  </w:style>
  <w:style w:type="paragraph" w:styleId="ListParagraph">
    <w:name w:val="List Paragraph"/>
    <w:basedOn w:val="Normal"/>
    <w:uiPriority w:val="34"/>
    <w:qFormat/>
    <w:rsid w:val="00695332"/>
    <w:pPr>
      <w:suppressAutoHyphens w:val="0"/>
      <w:spacing w:after="200" w:line="276" w:lineRule="auto"/>
      <w:ind w:left="720"/>
      <w:contextualSpacing/>
    </w:pPr>
    <w:rPr>
      <w:rFonts w:ascii="Calibri" w:eastAsia="Calibri" w:hAnsi="Calibri"/>
      <w:sz w:val="22"/>
      <w:szCs w:val="22"/>
      <w:lang w:eastAsia="en-US"/>
    </w:rPr>
  </w:style>
  <w:style w:type="character" w:customStyle="1" w:styleId="apple-style-span">
    <w:name w:val="apple-style-span"/>
    <w:basedOn w:val="DefaultParagraphFont"/>
    <w:rsid w:val="00B81DEF"/>
  </w:style>
  <w:style w:type="character" w:customStyle="1" w:styleId="apple-converted-space">
    <w:name w:val="apple-converted-space"/>
    <w:basedOn w:val="DefaultParagraphFont"/>
    <w:rsid w:val="00B81DEF"/>
  </w:style>
  <w:style w:type="paragraph" w:customStyle="1" w:styleId="SmallHeading">
    <w:name w:val="Small Heading"/>
    <w:basedOn w:val="Normal"/>
    <w:rsid w:val="00B34095"/>
    <w:pPr>
      <w:widowControl w:val="0"/>
      <w:suppressAutoHyphens w:val="0"/>
      <w:ind w:left="720" w:right="29"/>
      <w:jc w:val="both"/>
    </w:pPr>
    <w:rPr>
      <w:rFonts w:ascii="Palatino Linotype" w:hAnsi="Palatino Linotype"/>
      <w:b/>
      <w:bCs/>
      <w:kern w:val="2"/>
      <w:sz w:val="20"/>
      <w:szCs w:val="20"/>
      <w:lang w:eastAsia="ja-JP"/>
    </w:rPr>
  </w:style>
  <w:style w:type="paragraph" w:customStyle="1" w:styleId="bull1">
    <w:name w:val="bull1"/>
    <w:basedOn w:val="Normal"/>
    <w:rsid w:val="00B34095"/>
    <w:pPr>
      <w:widowControl w:val="0"/>
      <w:numPr>
        <w:numId w:val="5"/>
      </w:numPr>
      <w:suppressAutoHyphens w:val="0"/>
      <w:jc w:val="both"/>
    </w:pPr>
    <w:rPr>
      <w:rFonts w:ascii="Arial" w:eastAsia="MS Mincho" w:hAnsi="Arial"/>
      <w:kern w:val="2"/>
      <w:sz w:val="20"/>
      <w:szCs w:val="20"/>
      <w:lang w:eastAsia="ja-JP"/>
    </w:rPr>
  </w:style>
  <w:style w:type="paragraph" w:customStyle="1" w:styleId="BulletedListText">
    <w:name w:val="Bulleted List Text"/>
    <w:basedOn w:val="bull1"/>
    <w:link w:val="BulletedListTextChar"/>
    <w:rsid w:val="00B34095"/>
    <w:rPr>
      <w:rFonts w:ascii="Palatino Linotype" w:hAnsi="Palatino Linotype"/>
      <w:lang w:val="x-none"/>
    </w:rPr>
  </w:style>
  <w:style w:type="character" w:customStyle="1" w:styleId="BulletedListTextChar">
    <w:name w:val="Bulleted List Text Char"/>
    <w:link w:val="BulletedListText"/>
    <w:rsid w:val="00B34095"/>
    <w:rPr>
      <w:rFonts w:ascii="Palatino Linotype" w:eastAsia="MS Mincho" w:hAnsi="Palatino Linotype"/>
      <w:kern w:val="2"/>
      <w:lang w:val="x-none" w:eastAsia="ja-JP"/>
    </w:rPr>
  </w:style>
  <w:style w:type="paragraph" w:styleId="NormalWeb">
    <w:name w:val="Normal (Web)"/>
    <w:basedOn w:val="Normal"/>
    <w:uiPriority w:val="99"/>
    <w:unhideWhenUsed/>
    <w:rsid w:val="00D86C82"/>
    <w:pPr>
      <w:suppressAutoHyphens w:val="0"/>
      <w:spacing w:before="100" w:beforeAutospacing="1" w:after="100" w:afterAutospacing="1"/>
    </w:pPr>
    <w:rPr>
      <w:rFonts w:ascii="Arial Unicode MS" w:eastAsia="Arial Unicode MS" w:hAnsi="Arial Unicode MS" w:cs="Arial Unicode MS"/>
      <w:color w:val="000000"/>
      <w:lang w:eastAsia="en-US"/>
    </w:rPr>
  </w:style>
  <w:style w:type="character" w:styleId="Hyperlink">
    <w:name w:val="Hyperlink"/>
    <w:uiPriority w:val="99"/>
    <w:semiHidden/>
    <w:unhideWhenUsed/>
    <w:rsid w:val="00E66C9F"/>
    <w:rPr>
      <w:color w:val="0000FF"/>
      <w:u w:val="single"/>
    </w:rPr>
  </w:style>
  <w:style w:type="character" w:styleId="Strong">
    <w:name w:val="Strong"/>
    <w:uiPriority w:val="22"/>
    <w:qFormat/>
    <w:rsid w:val="000923B9"/>
    <w:rPr>
      <w:b/>
      <w:bCs/>
    </w:rPr>
  </w:style>
  <w:style w:type="paragraph" w:styleId="NoSpacing">
    <w:name w:val="No Spacing"/>
    <w:uiPriority w:val="1"/>
    <w:qFormat/>
    <w:rsid w:val="000923B9"/>
    <w:rPr>
      <w:rFonts w:ascii="Calibri" w:eastAsia="Calibri" w:hAnsi="Calibri"/>
      <w:sz w:val="22"/>
      <w:szCs w:val="22"/>
    </w:rPr>
  </w:style>
  <w:style w:type="character" w:styleId="Emphasis">
    <w:name w:val="Emphasis"/>
    <w:uiPriority w:val="20"/>
    <w:qFormat/>
    <w:rsid w:val="00FA56C5"/>
    <w:rPr>
      <w:i/>
      <w:iCs/>
    </w:rPr>
  </w:style>
  <w:style w:type="paragraph" w:styleId="Header">
    <w:name w:val="header"/>
    <w:basedOn w:val="Normal"/>
    <w:link w:val="HeaderChar"/>
    <w:uiPriority w:val="99"/>
    <w:unhideWhenUsed/>
    <w:rsid w:val="00046AAB"/>
    <w:pPr>
      <w:tabs>
        <w:tab w:val="center" w:pos="4513"/>
        <w:tab w:val="right" w:pos="9026"/>
      </w:tabs>
    </w:pPr>
  </w:style>
  <w:style w:type="character" w:customStyle="1" w:styleId="HeaderChar">
    <w:name w:val="Header Char"/>
    <w:basedOn w:val="DefaultParagraphFont"/>
    <w:link w:val="Header"/>
    <w:uiPriority w:val="99"/>
    <w:rsid w:val="00046AAB"/>
    <w:rPr>
      <w:sz w:val="24"/>
      <w:szCs w:val="24"/>
      <w:lang w:val="en-US" w:eastAsia="ar-SA"/>
    </w:rPr>
  </w:style>
  <w:style w:type="paragraph" w:styleId="Footer">
    <w:name w:val="footer"/>
    <w:basedOn w:val="Normal"/>
    <w:link w:val="FooterChar"/>
    <w:unhideWhenUsed/>
    <w:rsid w:val="00046AAB"/>
    <w:pPr>
      <w:tabs>
        <w:tab w:val="center" w:pos="4513"/>
        <w:tab w:val="right" w:pos="9026"/>
      </w:tabs>
    </w:pPr>
  </w:style>
  <w:style w:type="character" w:customStyle="1" w:styleId="FooterChar">
    <w:name w:val="Footer Char"/>
    <w:basedOn w:val="DefaultParagraphFont"/>
    <w:link w:val="Footer"/>
    <w:rsid w:val="00046AAB"/>
    <w:rPr>
      <w:sz w:val="24"/>
      <w:szCs w:val="24"/>
      <w:lang w:val="en-US" w:eastAsia="ar-SA"/>
    </w:rPr>
  </w:style>
  <w:style w:type="paragraph" w:styleId="BalloonText">
    <w:name w:val="Balloon Text"/>
    <w:basedOn w:val="Normal"/>
    <w:link w:val="BalloonTextChar"/>
    <w:uiPriority w:val="99"/>
    <w:semiHidden/>
    <w:unhideWhenUsed/>
    <w:rsid w:val="00046AAB"/>
    <w:rPr>
      <w:rFonts w:ascii="Tahoma" w:hAnsi="Tahoma" w:cs="Tahoma"/>
      <w:sz w:val="16"/>
      <w:szCs w:val="16"/>
    </w:rPr>
  </w:style>
  <w:style w:type="character" w:customStyle="1" w:styleId="BalloonTextChar">
    <w:name w:val="Balloon Text Char"/>
    <w:basedOn w:val="DefaultParagraphFont"/>
    <w:link w:val="BalloonText"/>
    <w:uiPriority w:val="99"/>
    <w:semiHidden/>
    <w:rsid w:val="00046AAB"/>
    <w:rPr>
      <w:rFonts w:ascii="Tahoma" w:hAnsi="Tahoma" w:cs="Tahoma"/>
      <w:sz w:val="16"/>
      <w:szCs w:val="16"/>
      <w:lang w:val="en-US" w:eastAsia="ar-SA"/>
    </w:rPr>
  </w:style>
  <w:style w:type="character" w:styleId="PageNumber">
    <w:name w:val="page number"/>
    <w:basedOn w:val="DefaultParagraphFont"/>
    <w:uiPriority w:val="99"/>
    <w:rsid w:val="0004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190738">
      <w:bodyDiv w:val="1"/>
      <w:marLeft w:val="0"/>
      <w:marRight w:val="0"/>
      <w:marTop w:val="0"/>
      <w:marBottom w:val="0"/>
      <w:divBdr>
        <w:top w:val="none" w:sz="0" w:space="0" w:color="auto"/>
        <w:left w:val="none" w:sz="0" w:space="0" w:color="auto"/>
        <w:bottom w:val="none" w:sz="0" w:space="0" w:color="auto"/>
        <w:right w:val="none" w:sz="0" w:space="0" w:color="auto"/>
      </w:divBdr>
    </w:div>
    <w:div w:id="74410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harmahoodconsultant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F0C15-321F-4A6D-A75C-24B7C313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Madhusudan Singh Kushwah                                                          Sector –31, Park Enclave, H</vt:lpstr>
    </vt:vector>
  </TitlesOfParts>
  <Company>HCL</Company>
  <LinksUpToDate>false</LinksUpToDate>
  <CharactersWithSpaces>13051</CharactersWithSpaces>
  <SharedDoc>false</SharedDoc>
  <HLinks>
    <vt:vector size="6" baseType="variant">
      <vt:variant>
        <vt:i4>458757</vt:i4>
      </vt:variant>
      <vt:variant>
        <vt:i4>0</vt:i4>
      </vt:variant>
      <vt:variant>
        <vt:i4>0</vt:i4>
      </vt:variant>
      <vt:variant>
        <vt:i4>5</vt:i4>
      </vt:variant>
      <vt:variant>
        <vt:lpwstr>http://www.pharmahoodconsultants.in/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Madhusudan Singh Kushwah                                                          Sector –31, Park Enclave, H</dc:title>
  <dc:subject/>
  <dc:creator>msingh.cns</dc:creator>
  <cp:keywords/>
  <cp:lastModifiedBy>Manish Sharma</cp:lastModifiedBy>
  <cp:revision>2</cp:revision>
  <cp:lastPrinted>2008-01-10T13:37:00Z</cp:lastPrinted>
  <dcterms:created xsi:type="dcterms:W3CDTF">2018-11-15T06:55:00Z</dcterms:created>
  <dcterms:modified xsi:type="dcterms:W3CDTF">2018-11-15T06:55:00Z</dcterms:modified>
</cp:coreProperties>
</file>