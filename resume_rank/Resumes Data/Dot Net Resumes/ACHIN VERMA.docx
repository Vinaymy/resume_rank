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69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171"/>
        <w:gridCol w:w="3521"/>
      </w:tblGrid>
      <w:tr w:rsidR="00A00C12" w:rsidTr="00073C59">
        <w:trPr>
          <w:trHeight w:val="15305"/>
        </w:trPr>
        <w:tc>
          <w:tcPr>
            <w:tcW w:w="10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0C12" w:rsidRDefault="00A00C12">
            <w:bookmarkStart w:id="0" w:name="_GoBack"/>
            <w:bookmarkEnd w:id="0"/>
            <w:r>
              <w:t>STUDENT CODE # 520680073</w:t>
            </w:r>
          </w:p>
          <w:p w:rsidR="00A00C12" w:rsidRDefault="00A00C12"/>
          <w:p w:rsidR="00A00C12" w:rsidRDefault="00A00C12">
            <w:r>
              <w:t xml:space="preserve">               </w:t>
            </w:r>
          </w:p>
          <w:p w:rsidR="00A00C12" w:rsidRDefault="00A00C12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90.75pt" filled="t">
                  <v:fill color2="black"/>
                  <v:imagedata r:id="rId5" o:title=""/>
                </v:shape>
              </w:pict>
            </w:r>
          </w:p>
          <w:p w:rsidR="00A00C12" w:rsidRDefault="00A00C12"/>
          <w:p w:rsidR="00A00C12" w:rsidRDefault="00A00C12">
            <w:pPr>
              <w:jc w:val="center"/>
            </w:pPr>
            <w:r>
              <w:t>THE</w:t>
            </w:r>
          </w:p>
          <w:p w:rsidR="00A00C12" w:rsidRDefault="00A00C12">
            <w:pPr>
              <w:jc w:val="center"/>
              <w:rPr>
                <w:b/>
                <w:sz w:val="28"/>
              </w:rPr>
            </w:pPr>
            <w:r>
              <w:t>BIO-DATA OF</w:t>
            </w:r>
          </w:p>
          <w:p w:rsidR="00A00C12" w:rsidRDefault="00A00C12">
            <w:pPr>
              <w:jc w:val="center"/>
            </w:pPr>
            <w:r>
              <w:rPr>
                <w:b/>
                <w:sz w:val="28"/>
              </w:rPr>
              <w:t>ACHIN VERMA</w:t>
            </w:r>
          </w:p>
          <w:p w:rsidR="00A00C12" w:rsidRDefault="00A00C12"/>
          <w:p w:rsidR="00A00C12" w:rsidRDefault="00A00C12">
            <w:pPr>
              <w:jc w:val="center"/>
            </w:pPr>
            <w:r>
              <w:t>FOR THE</w:t>
            </w:r>
          </w:p>
          <w:p w:rsidR="00A00C12" w:rsidRDefault="00A00C12">
            <w:pPr>
              <w:jc w:val="center"/>
            </w:pPr>
            <w:r>
              <w:t>POST</w:t>
            </w:r>
          </w:p>
          <w:p w:rsidR="00A00C12" w:rsidRDefault="00A00C12">
            <w:pPr>
              <w:jc w:val="center"/>
            </w:pPr>
            <w:r>
              <w:t>OF</w:t>
            </w:r>
          </w:p>
          <w:p w:rsidR="00A00C12" w:rsidRDefault="00A00C12" w:rsidP="00321308">
            <w:pPr>
              <w:jc w:val="center"/>
            </w:pPr>
            <w:r>
              <w:t>SOFTWARE ENGINEER</w:t>
            </w:r>
          </w:p>
        </w:tc>
      </w:tr>
      <w:tr w:rsidR="00A00C12" w:rsidTr="00073C59">
        <w:tc>
          <w:tcPr>
            <w:tcW w:w="7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6237"/>
            </w:tblGrid>
            <w:tr w:rsidR="00A00C12">
              <w:tc>
                <w:tcPr>
                  <w:tcW w:w="6237" w:type="dxa"/>
                  <w:tcBorders>
                    <w:top w:val="single" w:sz="8" w:space="0" w:color="C0C0C0"/>
                  </w:tcBorders>
                  <w:shd w:val="clear" w:color="auto" w:fill="FFFFFF"/>
                </w:tcPr>
                <w:p w:rsidR="00A00C12" w:rsidRDefault="00A00C12">
                  <w:pPr>
                    <w:spacing w:before="80" w:after="0" w:line="240" w:lineRule="auto"/>
                  </w:pPr>
                  <w:r>
                    <w:lastRenderedPageBreak/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26" type="#_x0000_t32" style="position:absolute;left:0;text-align:left;margin-left:-3.15pt;margin-top:1.25pt;width:310.1pt;height:.1pt;z-index:251657728;mso-position-horizontal-relative:text;mso-position-vertical-relative:text" o:connectortype="straight" strokecolor="#b8cce4" strokeweight=".35mm">
                        <v:stroke color2="#47331b" joinstyle="miter" endcap="square"/>
                      </v:shape>
                    </w:pict>
                  </w:r>
                  <w:r>
                    <w:rPr>
                      <w:rFonts w:ascii="Arial" w:hAnsi="Arial" w:cs="Arial"/>
                      <w:b/>
                      <w:bCs/>
                      <w:color w:val="595C62"/>
                      <w:sz w:val="40"/>
                      <w:szCs w:val="40"/>
                    </w:rPr>
                    <w:t>Achin Verma</w:t>
                  </w:r>
                </w:p>
              </w:tc>
            </w:tr>
            <w:tr w:rsidR="00A00C12">
              <w:tc>
                <w:tcPr>
                  <w:tcW w:w="6237" w:type="dxa"/>
                  <w:tcBorders>
                    <w:bottom w:val="single" w:sz="8" w:space="0" w:color="C0C0C0"/>
                  </w:tcBorders>
                  <w:shd w:val="clear" w:color="auto" w:fill="FFFFFF"/>
                </w:tcPr>
                <w:p w:rsidR="00A00C12" w:rsidRDefault="00A00C12">
                  <w:pPr>
                    <w:spacing w:after="0" w:line="240" w:lineRule="auto"/>
                  </w:pP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Date of birth : 28 April 1990</w:t>
                  </w:r>
                </w:p>
              </w:tc>
            </w:tr>
          </w:tbl>
          <w:p w:rsidR="00A00C12" w:rsidRDefault="00A00C12">
            <w:pPr>
              <w:rPr>
                <w:rFonts w:ascii="Arial" w:hAnsi="Arial" w:cs="Arial"/>
                <w:b/>
                <w:bCs/>
                <w:color w:val="3B3E42"/>
              </w:rPr>
            </w:pP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295"/>
            </w:tblGrid>
            <w:tr w:rsidR="00A00C12">
              <w:tc>
                <w:tcPr>
                  <w:tcW w:w="329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:rsidR="00A00C12" w:rsidRDefault="00A00C12">
                  <w:pPr>
                    <w:spacing w:after="0" w:line="240" w:lineRule="auto"/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A00C12">
              <w:tc>
                <w:tcPr>
                  <w:tcW w:w="3295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FFFFFF"/>
                </w:tcPr>
                <w:p w:rsidR="00A00C12" w:rsidRDefault="00A00C12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Mobile : 9876622719</w:t>
                  </w:r>
                </w:p>
                <w:p w:rsidR="00A00C12" w:rsidRDefault="00A00C12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</w:p>
                <w:p w:rsidR="00A00C12" w:rsidRDefault="00A00C12"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cs="Arial"/>
                      <w:b/>
                      <w:bCs/>
                      <w:lang w:val="fr-FR"/>
                    </w:rPr>
                    <w:t>achinverma81@gmail.com</w:t>
                  </w:r>
                </w:p>
              </w:tc>
            </w:tr>
          </w:tbl>
          <w:p w:rsidR="00A00C12" w:rsidRDefault="00A00C12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A00C12" w:rsidTr="00073C59">
        <w:tc>
          <w:tcPr>
            <w:tcW w:w="10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0C12" w:rsidRDefault="00A00C12">
            <w:pPr>
              <w:snapToGrid w:val="0"/>
              <w:spacing w:after="0" w:line="24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0466"/>
            </w:tblGrid>
            <w:tr w:rsidR="00A00C12">
              <w:tc>
                <w:tcPr>
                  <w:tcW w:w="1046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:rsidR="00A00C12" w:rsidRDefault="00A00C12">
                  <w:pPr>
                    <w:spacing w:after="0" w:line="240" w:lineRule="auto"/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Address</w:t>
                  </w:r>
                </w:p>
              </w:tc>
            </w:tr>
            <w:tr w:rsidR="00A00C12">
              <w:tc>
                <w:tcPr>
                  <w:tcW w:w="10466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FFFFFF"/>
                </w:tcPr>
                <w:p w:rsidR="00A00C12" w:rsidRDefault="00A00C12" w:rsidP="004619E1">
                  <w:pPr>
                    <w:spacing w:before="0" w:line="240" w:lineRule="auto"/>
                    <w:jc w:val="center"/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# 1855-f/1, Randhawa road, Kharar, Punjab</w:t>
                  </w:r>
                </w:p>
              </w:tc>
            </w:tr>
          </w:tbl>
          <w:p w:rsidR="00A00C12" w:rsidRDefault="00A00C12"/>
        </w:tc>
      </w:tr>
      <w:tr w:rsidR="00A00C12" w:rsidTr="00073C59">
        <w:tc>
          <w:tcPr>
            <w:tcW w:w="10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0466"/>
            </w:tblGrid>
            <w:tr w:rsidR="00A00C12">
              <w:tc>
                <w:tcPr>
                  <w:tcW w:w="1046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:rsidR="00A00C12" w:rsidRDefault="00A00C12">
                  <w:pPr>
                    <w:spacing w:after="0" w:line="240" w:lineRule="auto"/>
                  </w:pPr>
                  <w:r>
                    <w:rPr>
                      <w:rFonts w:ascii="Arial" w:hAnsi="Arial" w:cs="Arial"/>
                      <w:b/>
                      <w:color w:val="3B3E42"/>
                      <w:sz w:val="22"/>
                      <w:szCs w:val="22"/>
                    </w:rPr>
                    <w:t>Objective</w:t>
                  </w:r>
                </w:p>
              </w:tc>
            </w:tr>
            <w:tr w:rsidR="00A00C12">
              <w:tc>
                <w:tcPr>
                  <w:tcW w:w="10466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FFFFFF"/>
                </w:tcPr>
                <w:p w:rsidR="00A00C12" w:rsidRDefault="00A00C1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To secure a challenging position where I can effectively contribute my skills as</w:t>
                  </w:r>
                </w:p>
                <w:p w:rsidR="00A00C12" w:rsidRDefault="00A00C12">
                  <w:pPr>
                    <w:spacing w:line="240" w:lineRule="auto"/>
                    <w:jc w:val="center"/>
                  </w:pPr>
                  <w:r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Software Professional, possessing competent Technical Skills.</w:t>
                  </w:r>
                </w:p>
              </w:tc>
            </w:tr>
          </w:tbl>
          <w:p w:rsidR="00A00C12" w:rsidRDefault="00A00C12"/>
        </w:tc>
      </w:tr>
      <w:tr w:rsidR="00A00C12" w:rsidTr="00073C59">
        <w:trPr>
          <w:trHeight w:val="2873"/>
        </w:trPr>
        <w:tc>
          <w:tcPr>
            <w:tcW w:w="10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0C12" w:rsidRDefault="00A00C12">
            <w:pPr>
              <w:snapToGrid w:val="0"/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0481"/>
            </w:tblGrid>
            <w:tr w:rsidR="00A00C12">
              <w:trPr>
                <w:trHeight w:val="327"/>
              </w:trPr>
              <w:tc>
                <w:tcPr>
                  <w:tcW w:w="10481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:rsidR="00A00C12" w:rsidRDefault="00A00C12">
                  <w:pPr>
                    <w:spacing w:after="0" w:line="240" w:lineRule="auto"/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Technical Skills</w:t>
                  </w:r>
                </w:p>
              </w:tc>
            </w:tr>
            <w:tr w:rsidR="00A00C12">
              <w:trPr>
                <w:trHeight w:val="1446"/>
              </w:trPr>
              <w:tc>
                <w:tcPr>
                  <w:tcW w:w="10481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FFFFFF"/>
                </w:tcPr>
                <w:p w:rsidR="00A00C12" w:rsidRDefault="00A00C12">
                  <w:pPr>
                    <w:pStyle w:val="BodyText0"/>
                    <w:spacing w:before="240" w:line="240" w:lineRule="auto"/>
                    <w:ind w:left="242"/>
                    <w:rPr>
                      <w:bCs/>
                    </w:rPr>
                  </w:pPr>
                  <w:r>
                    <w:rPr>
                      <w:bCs/>
                    </w:rPr>
                    <w:t xml:space="preserve">Operating System  : </w:t>
                  </w:r>
                  <w:r w:rsidR="00F10FD9">
                    <w:rPr>
                      <w:bCs/>
                    </w:rPr>
                    <w:t xml:space="preserve">  </w:t>
                  </w:r>
                  <w:r>
                    <w:rPr>
                      <w:bCs/>
                    </w:rPr>
                    <w:t>Windows(98/2k/vista/Window7) , Linux (basic)</w:t>
                  </w:r>
                </w:p>
                <w:p w:rsidR="00A00C12" w:rsidRDefault="00A00C12">
                  <w:pPr>
                    <w:pStyle w:val="BodyText0"/>
                    <w:spacing w:before="240" w:line="120" w:lineRule="auto"/>
                    <w:ind w:left="245"/>
                    <w:rPr>
                      <w:bCs/>
                    </w:rPr>
                  </w:pPr>
                  <w:r>
                    <w:rPr>
                      <w:bCs/>
                    </w:rPr>
                    <w:t>Technology            :</w:t>
                  </w:r>
                  <w:r w:rsidR="00F10FD9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 xml:space="preserve"> </w:t>
                  </w:r>
                  <w:r w:rsidR="002A085E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>Java, Android SDK ,Android Studio, Blac</w:t>
                  </w:r>
                  <w:r w:rsidR="004D2B02">
                    <w:rPr>
                      <w:bCs/>
                    </w:rPr>
                    <w:t>kBerry java Operating System 5,6,7</w:t>
                  </w:r>
                </w:p>
                <w:p w:rsidR="00F10FD9" w:rsidRDefault="00F10FD9">
                  <w:pPr>
                    <w:pStyle w:val="BodyText0"/>
                    <w:spacing w:before="240" w:line="120" w:lineRule="auto"/>
                    <w:ind w:left="245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                  </w:t>
                  </w:r>
                  <w:r w:rsidR="002A085E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>Agile Software Develo</w:t>
                  </w:r>
                  <w:r w:rsidR="002573F4">
                    <w:rPr>
                      <w:bCs/>
                    </w:rPr>
                    <w:t>pment , Agile methods – Scrum, K</w:t>
                  </w:r>
                  <w:r>
                    <w:rPr>
                      <w:bCs/>
                    </w:rPr>
                    <w:t xml:space="preserve">anban , </w:t>
                  </w:r>
                </w:p>
                <w:p w:rsidR="00F10FD9" w:rsidRDefault="00F10FD9">
                  <w:pPr>
                    <w:pStyle w:val="BodyText0"/>
                    <w:spacing w:before="240" w:line="120" w:lineRule="auto"/>
                    <w:ind w:left="245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                  JIRA – Project Management Tool , JIRA - Confluence</w:t>
                  </w:r>
                </w:p>
                <w:p w:rsidR="00DA1199" w:rsidRDefault="00F10FD9" w:rsidP="00F10FD9">
                  <w:pPr>
                    <w:pStyle w:val="BodyText0"/>
                    <w:spacing w:before="240" w:line="120" w:lineRule="auto"/>
                    <w:ind w:left="0"/>
                    <w:rPr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bCs/>
                    </w:rPr>
                    <w:t xml:space="preserve">    </w:t>
                  </w:r>
                  <w:r w:rsidR="00A00C12">
                    <w:rPr>
                      <w:bCs/>
                    </w:rPr>
                    <w:t xml:space="preserve">                                 </w:t>
                  </w:r>
                  <w:r w:rsidR="002A085E">
                    <w:rPr>
                      <w:bCs/>
                    </w:rPr>
                    <w:t xml:space="preserve">   </w:t>
                  </w:r>
                  <w:r>
                    <w:rPr>
                      <w:bCs/>
                    </w:rPr>
                    <w:t xml:space="preserve"> </w:t>
                  </w:r>
                  <w:r w:rsidR="00A00C12">
                    <w:rPr>
                      <w:color w:val="000000"/>
                      <w:shd w:val="clear" w:color="auto" w:fill="FFFFFF"/>
                    </w:rPr>
                    <w:t xml:space="preserve">Parsing- GSON/ JSON/ XML , PUSH Notifications,GCM- API </w:t>
                  </w:r>
                  <w:r w:rsidR="00A00C12">
                    <w:rPr>
                      <w:color w:val="000000"/>
                      <w:sz w:val="21"/>
                      <w:szCs w:val="21"/>
                      <w:shd w:val="clear" w:color="auto" w:fill="FFFFFF"/>
                    </w:rPr>
                    <w:t>, Concepts/ Service/Widgets</w:t>
                  </w:r>
                </w:p>
                <w:p w:rsidR="00A00C12" w:rsidRDefault="00DA1199">
                  <w:pPr>
                    <w:pStyle w:val="BodyText0"/>
                    <w:spacing w:before="240" w:line="120" w:lineRule="auto"/>
                    <w:ind w:left="245"/>
                    <w:rPr>
                      <w:bCs/>
                    </w:rPr>
                  </w:pPr>
                  <w:r>
                    <w:rPr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F10FD9">
                    <w:rPr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                             </w:t>
                  </w:r>
                  <w:r w:rsidR="00AB0321">
                    <w:rPr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GIT- Version Control System, </w:t>
                  </w:r>
                  <w:r>
                    <w:rPr>
                      <w:color w:val="000000"/>
                      <w:sz w:val="21"/>
                      <w:szCs w:val="21"/>
                      <w:shd w:val="clear" w:color="auto" w:fill="FFFFFF"/>
                    </w:rPr>
                    <w:t>YouTube data Api</w:t>
                  </w:r>
                  <w:r w:rsidR="00AB0321">
                    <w:rPr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, Google Drive Integration </w:t>
                  </w:r>
                </w:p>
                <w:p w:rsidR="00A00C12" w:rsidRDefault="00A00C12" w:rsidP="00640C66">
                  <w:pPr>
                    <w:pStyle w:val="BodyText0"/>
                    <w:spacing w:before="240" w:line="240" w:lineRule="auto"/>
                    <w:ind w:left="242"/>
                  </w:pPr>
                  <w:r>
                    <w:rPr>
                      <w:bCs/>
                    </w:rPr>
                    <w:t>Database Tools      : MS Access, SQL</w:t>
                  </w:r>
                </w:p>
              </w:tc>
            </w:tr>
          </w:tbl>
          <w:p w:rsidR="00A00C12" w:rsidRDefault="00A00C12">
            <w:pPr>
              <w:pStyle w:val="BodyText0"/>
              <w:rPr>
                <w:sz w:val="22"/>
                <w:szCs w:val="22"/>
              </w:rPr>
            </w:pPr>
          </w:p>
        </w:tc>
      </w:tr>
      <w:tr w:rsidR="00A00C12" w:rsidTr="00073C59">
        <w:tc>
          <w:tcPr>
            <w:tcW w:w="10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0C12" w:rsidRDefault="00A00C12">
            <w:pPr>
              <w:snapToGrid w:val="0"/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p w:rsidR="00A00C12" w:rsidRDefault="00A00C1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0466"/>
            </w:tblGrid>
            <w:tr w:rsidR="00A00C12">
              <w:tc>
                <w:tcPr>
                  <w:tcW w:w="1046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:rsidR="00A00C12" w:rsidRDefault="00A00C12">
                  <w:pPr>
                    <w:spacing w:after="0" w:line="240" w:lineRule="auto"/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Education</w:t>
                  </w:r>
                </w:p>
              </w:tc>
            </w:tr>
            <w:tr w:rsidR="00A00C12">
              <w:tc>
                <w:tcPr>
                  <w:tcW w:w="10466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FFFFFF"/>
                </w:tcPr>
                <w:p w:rsidR="00A00C12" w:rsidRDefault="00A00C12">
                  <w:pPr>
                    <w:snapToGrid w:val="0"/>
                    <w:spacing w:before="0" w:after="0"/>
                  </w:pPr>
                </w:p>
                <w:tbl>
                  <w:tblPr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150"/>
                    <w:gridCol w:w="8065"/>
                  </w:tblGrid>
                  <w:tr w:rsidR="00A00C12">
                    <w:tc>
                      <w:tcPr>
                        <w:tcW w:w="2150" w:type="dxa"/>
                        <w:shd w:val="clear" w:color="auto" w:fill="FFFFFF"/>
                      </w:tcPr>
                      <w:p w:rsidR="00A00C12" w:rsidRDefault="00A00C12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2008 to 2012</w:t>
                        </w:r>
                      </w:p>
                    </w:tc>
                    <w:tc>
                      <w:tcPr>
                        <w:tcW w:w="8065" w:type="dxa"/>
                        <w:shd w:val="clear" w:color="auto" w:fill="FFFFFF"/>
                      </w:tcPr>
                      <w:p w:rsidR="00A00C12" w:rsidRDefault="00A00C12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  <w:color w:val="7F7F7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Bachelor Degree (B.Tech)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in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 xml:space="preserve"> IT  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with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 xml:space="preserve"> 70% 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marks</w:t>
                        </w:r>
                      </w:p>
                      <w:p w:rsidR="00A00C12" w:rsidRDefault="00A00C12">
                        <w:pPr>
                          <w:spacing w:before="80" w:after="0" w:line="240" w:lineRule="auto"/>
                        </w:pPr>
                        <w:r>
                          <w:rPr>
                            <w:rFonts w:ascii="Arial" w:hAnsi="Arial" w:cs="Arial"/>
                            <w:b/>
                            <w:color w:val="7F7F7F"/>
                            <w:sz w:val="22"/>
                            <w:szCs w:val="22"/>
                          </w:rPr>
                          <w:t>From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Doaba  Institute of Engineering and Technology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(PTU)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, Mohali</w:t>
                        </w:r>
                      </w:p>
                    </w:tc>
                  </w:tr>
                  <w:tr w:rsidR="00A00C12">
                    <w:tc>
                      <w:tcPr>
                        <w:tcW w:w="2150" w:type="dxa"/>
                        <w:shd w:val="clear" w:color="auto" w:fill="FFFFFF"/>
                      </w:tcPr>
                      <w:p w:rsidR="00A00C12" w:rsidRDefault="00A00C12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2006 to 2008</w:t>
                        </w:r>
                      </w:p>
                    </w:tc>
                    <w:tc>
                      <w:tcPr>
                        <w:tcW w:w="8065" w:type="dxa"/>
                        <w:shd w:val="clear" w:color="auto" w:fill="FFFFFF"/>
                      </w:tcPr>
                      <w:p w:rsidR="00A00C12" w:rsidRDefault="00A00C1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 xml:space="preserve">Higher Secondary Education (  +1 &amp; +2  ) 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from PSEB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with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 xml:space="preserve"> 55.5% 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marks</w:t>
                        </w:r>
                      </w:p>
                      <w:p w:rsidR="00A00C12" w:rsidRDefault="00A00C12">
                        <w:pPr>
                          <w:spacing w:after="0" w:line="240" w:lineRule="auto"/>
                        </w:pPr>
                        <w:r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SCHOOL NAME,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Government Model Senior Secondary School, Kharar </w:t>
                        </w:r>
                      </w:p>
                    </w:tc>
                  </w:tr>
                  <w:tr w:rsidR="00A00C12">
                    <w:tc>
                      <w:tcPr>
                        <w:tcW w:w="2150" w:type="dxa"/>
                        <w:shd w:val="clear" w:color="auto" w:fill="FFFFFF"/>
                      </w:tcPr>
                      <w:p w:rsidR="00A00C12" w:rsidRDefault="00A00C12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2005 to 2006</w:t>
                        </w:r>
                      </w:p>
                    </w:tc>
                    <w:tc>
                      <w:tcPr>
                        <w:tcW w:w="8065" w:type="dxa"/>
                        <w:shd w:val="clear" w:color="auto" w:fill="FFFFFF"/>
                      </w:tcPr>
                      <w:p w:rsidR="00A00C12" w:rsidRDefault="00A00C1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 xml:space="preserve">Secondary Education(  10th  ) 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from PSEB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with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 xml:space="preserve"> 67% 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marks</w:t>
                        </w:r>
                      </w:p>
                      <w:p w:rsidR="00A00C12" w:rsidRDefault="00A00C12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SCHOOL NAME, National Model High School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, Kharar</w:t>
                        </w:r>
                      </w:p>
                      <w:p w:rsidR="00A00C12" w:rsidRDefault="00A00C12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A00C12" w:rsidRDefault="00A00C1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A00C12" w:rsidRDefault="00A00C1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p w:rsidR="00A00C12" w:rsidRDefault="00A00C1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0466"/>
            </w:tblGrid>
            <w:tr w:rsidR="00A00C12">
              <w:trPr>
                <w:trHeight w:val="276"/>
              </w:trPr>
              <w:tc>
                <w:tcPr>
                  <w:tcW w:w="1046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:rsidR="00A00C12" w:rsidRDefault="00A00C12">
                  <w:pPr>
                    <w:spacing w:after="0" w:line="240" w:lineRule="auto"/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Work-Experience &amp; Training</w:t>
                  </w:r>
                </w:p>
              </w:tc>
            </w:tr>
            <w:tr w:rsidR="00A00C12">
              <w:trPr>
                <w:trHeight w:val="1557"/>
              </w:trPr>
              <w:tc>
                <w:tcPr>
                  <w:tcW w:w="10466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FFFFFF"/>
                </w:tcPr>
                <w:p w:rsidR="003A2346" w:rsidRDefault="003A2346" w:rsidP="006D3824">
                  <w:pPr>
                    <w:pStyle w:val="BodyText0"/>
                    <w:numPr>
                      <w:ilvl w:val="0"/>
                      <w:numId w:val="4"/>
                    </w:numPr>
                    <w:spacing w:before="240" w:after="220" w:line="240" w:lineRule="auto"/>
                    <w:rPr>
                      <w:sz w:val="22"/>
                      <w:szCs w:val="22"/>
                    </w:rPr>
                  </w:pPr>
                  <w:r w:rsidRPr="00481BDD">
                    <w:rPr>
                      <w:b/>
                      <w:sz w:val="22"/>
                      <w:szCs w:val="22"/>
                    </w:rPr>
                    <w:t>4+ years</w:t>
                  </w:r>
                  <w:r>
                    <w:rPr>
                      <w:sz w:val="22"/>
                      <w:szCs w:val="22"/>
                    </w:rPr>
                    <w:t xml:space="preserve"> of Experience in Android and currently working at </w:t>
                  </w:r>
                  <w:r w:rsidRPr="003A2346">
                    <w:rPr>
                      <w:b/>
                      <w:sz w:val="22"/>
                      <w:szCs w:val="22"/>
                    </w:rPr>
                    <w:t>Chandīgarh – IT PARK</w:t>
                  </w:r>
                </w:p>
                <w:p w:rsidR="006D3824" w:rsidRPr="006D3824" w:rsidRDefault="006D3824" w:rsidP="006D3824">
                  <w:pPr>
                    <w:pStyle w:val="BodyText0"/>
                    <w:numPr>
                      <w:ilvl w:val="0"/>
                      <w:numId w:val="4"/>
                    </w:numPr>
                    <w:spacing w:before="240" w:after="220" w:line="240" w:lineRule="auto"/>
                    <w:rPr>
                      <w:sz w:val="22"/>
                      <w:szCs w:val="22"/>
                    </w:rPr>
                  </w:pPr>
                  <w:r w:rsidRPr="006D3824">
                    <w:rPr>
                      <w:sz w:val="22"/>
                      <w:szCs w:val="22"/>
                    </w:rPr>
                    <w:t xml:space="preserve">Currently working at </w:t>
                  </w:r>
                  <w:r w:rsidRPr="006D3824">
                    <w:rPr>
                      <w:b/>
                      <w:sz w:val="22"/>
                      <w:szCs w:val="22"/>
                    </w:rPr>
                    <w:t>Signity Software Solutions Pvt. Ltd</w:t>
                  </w:r>
                  <w:r w:rsidRPr="006D3824">
                    <w:rPr>
                      <w:sz w:val="22"/>
                      <w:szCs w:val="22"/>
                    </w:rPr>
                    <w:t>. as Senior Android Application Developer</w:t>
                  </w:r>
                  <w:r>
                    <w:rPr>
                      <w:sz w:val="22"/>
                      <w:szCs w:val="22"/>
                    </w:rPr>
                    <w:t xml:space="preserve"> from </w:t>
                  </w:r>
                  <w:r w:rsidRPr="006D3824">
                    <w:rPr>
                      <w:b/>
                      <w:sz w:val="18"/>
                      <w:szCs w:val="18"/>
                    </w:rPr>
                    <w:t>Jan 2017</w:t>
                  </w:r>
                  <w:r w:rsidRPr="006D3824">
                    <w:rPr>
                      <w:sz w:val="18"/>
                      <w:szCs w:val="18"/>
                    </w:rPr>
                    <w:t xml:space="preserve"> to </w:t>
                  </w:r>
                  <w:r w:rsidRPr="006D3824">
                    <w:rPr>
                      <w:b/>
                      <w:sz w:val="18"/>
                      <w:szCs w:val="18"/>
                    </w:rPr>
                    <w:t>Present</w:t>
                  </w:r>
                  <w:r>
                    <w:rPr>
                      <w:sz w:val="22"/>
                      <w:szCs w:val="22"/>
                    </w:rPr>
                    <w:t>.</w:t>
                  </w:r>
                </w:p>
                <w:p w:rsidR="006D3824" w:rsidRPr="006D3824" w:rsidRDefault="006D3824" w:rsidP="006D3824">
                  <w:pPr>
                    <w:pStyle w:val="BodyText0"/>
                    <w:numPr>
                      <w:ilvl w:val="0"/>
                      <w:numId w:val="4"/>
                    </w:numPr>
                    <w:spacing w:before="240" w:after="220" w:line="240" w:lineRule="auto"/>
                    <w:rPr>
                      <w:sz w:val="22"/>
                      <w:szCs w:val="22"/>
                    </w:rPr>
                  </w:pPr>
                  <w:r w:rsidRPr="006D3824">
                    <w:rPr>
                      <w:rFonts w:eastAsia="MS PMincho"/>
                      <w:color w:val="444444"/>
                      <w:spacing w:val="0"/>
                      <w:sz w:val="22"/>
                      <w:szCs w:val="22"/>
                      <w:lang w:eastAsia="en-US" w:bidi="en-US"/>
                    </w:rPr>
                    <w:t xml:space="preserve">Previously worked with </w:t>
                  </w:r>
                  <w:r w:rsidRPr="006D3824">
                    <w:rPr>
                      <w:rFonts w:eastAsia="MS PMincho"/>
                      <w:b/>
                      <w:color w:val="444444"/>
                      <w:spacing w:val="0"/>
                      <w:sz w:val="22"/>
                      <w:szCs w:val="22"/>
                      <w:lang w:eastAsia="en-US" w:bidi="en-US"/>
                    </w:rPr>
                    <w:t>Competent Groove Pvt. Ltd</w:t>
                  </w:r>
                  <w:r w:rsidRPr="006D3824">
                    <w:rPr>
                      <w:rFonts w:eastAsia="MS PMincho"/>
                      <w:color w:val="444444"/>
                      <w:spacing w:val="0"/>
                      <w:sz w:val="22"/>
                      <w:szCs w:val="22"/>
                      <w:lang w:eastAsia="en-US" w:bidi="en-US"/>
                    </w:rPr>
                    <w:t>. as Senior Android Application Developer</w:t>
                  </w:r>
                  <w:r>
                    <w:rPr>
                      <w:rFonts w:eastAsia="MS PMincho"/>
                      <w:color w:val="444444"/>
                      <w:spacing w:val="0"/>
                      <w:sz w:val="22"/>
                      <w:szCs w:val="22"/>
                      <w:lang w:eastAsia="en-US" w:bidi="en-US"/>
                    </w:rPr>
                    <w:t xml:space="preserve"> from </w:t>
                  </w:r>
                  <w:r w:rsidRPr="006D3824">
                    <w:rPr>
                      <w:b/>
                      <w:color w:val="444444"/>
                      <w:sz w:val="18"/>
                      <w:szCs w:val="18"/>
                    </w:rPr>
                    <w:t>Dec 2012</w:t>
                  </w:r>
                  <w:r>
                    <w:rPr>
                      <w:color w:val="444444"/>
                      <w:sz w:val="18"/>
                      <w:szCs w:val="18"/>
                    </w:rPr>
                    <w:t xml:space="preserve"> to </w:t>
                  </w:r>
                  <w:r w:rsidRPr="006D3824">
                    <w:rPr>
                      <w:b/>
                      <w:color w:val="444444"/>
                      <w:sz w:val="18"/>
                      <w:szCs w:val="18"/>
                    </w:rPr>
                    <w:t>Jan 2017</w:t>
                  </w:r>
                  <w:r>
                    <w:rPr>
                      <w:color w:val="444444"/>
                      <w:sz w:val="18"/>
                      <w:szCs w:val="18"/>
                    </w:rPr>
                    <w:t xml:space="preserve"> (</w:t>
                  </w:r>
                  <w:r w:rsidRPr="006D3824">
                    <w:rPr>
                      <w:b/>
                      <w:color w:val="444444"/>
                      <w:sz w:val="18"/>
                      <w:szCs w:val="18"/>
                    </w:rPr>
                    <w:t>4 years</w:t>
                  </w:r>
                  <w:r>
                    <w:rPr>
                      <w:color w:val="444444"/>
                      <w:sz w:val="18"/>
                      <w:szCs w:val="18"/>
                    </w:rPr>
                    <w:t>)</w:t>
                  </w:r>
                </w:p>
                <w:p w:rsidR="00A00C12" w:rsidRDefault="00A00C12" w:rsidP="006D3824">
                  <w:pPr>
                    <w:pStyle w:val="BodyText0"/>
                    <w:numPr>
                      <w:ilvl w:val="0"/>
                      <w:numId w:val="4"/>
                    </w:numPr>
                    <w:spacing w:before="240" w:after="220"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Worked three months as </w:t>
                  </w:r>
                  <w:r>
                    <w:rPr>
                      <w:b/>
                      <w:sz w:val="22"/>
                      <w:szCs w:val="22"/>
                    </w:rPr>
                    <w:t>Software Trainee</w:t>
                  </w:r>
                  <w:r>
                    <w:rPr>
                      <w:sz w:val="22"/>
                      <w:szCs w:val="22"/>
                    </w:rPr>
                    <w:t xml:space="preserve"> on </w:t>
                  </w:r>
                  <w:r>
                    <w:rPr>
                      <w:b/>
                      <w:sz w:val="22"/>
                      <w:szCs w:val="22"/>
                    </w:rPr>
                    <w:t>Android</w:t>
                  </w:r>
                  <w:r>
                    <w:rPr>
                      <w:sz w:val="22"/>
                      <w:szCs w:val="22"/>
                    </w:rPr>
                    <w:t xml:space="preserve"> in </w:t>
                  </w:r>
                  <w:r>
                    <w:rPr>
                      <w:b/>
                      <w:sz w:val="22"/>
                      <w:szCs w:val="22"/>
                    </w:rPr>
                    <w:t>Netset</w:t>
                  </w:r>
                  <w:r>
                    <w:rPr>
                      <w:rStyle w:val="company1"/>
                      <w:rFonts w:ascii="Century Schoolbook" w:hAnsi="Century Schoolbook"/>
                      <w:b/>
                    </w:rPr>
                    <w:t xml:space="preserve"> Software Pvt.ltd.</w:t>
                  </w:r>
                  <w:r>
                    <w:rPr>
                      <w:b/>
                      <w:sz w:val="22"/>
                      <w:szCs w:val="22"/>
                    </w:rPr>
                    <w:t xml:space="preserve">– Industrial area Mohali. </w:t>
                  </w:r>
                </w:p>
                <w:p w:rsidR="005B5E3B" w:rsidRPr="005B5E3B" w:rsidRDefault="005B5E3B" w:rsidP="003A2346">
                  <w:pPr>
                    <w:pStyle w:val="BodyText0"/>
                    <w:spacing w:before="240" w:after="220" w:line="240" w:lineRule="atLeast"/>
                    <w:ind w:left="72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A00C12" w:rsidRDefault="00A00C12">
            <w:pPr>
              <w:pStyle w:val="BodyText0"/>
              <w:rPr>
                <w:b/>
                <w:bCs/>
                <w:color w:val="3B3E42"/>
                <w:sz w:val="22"/>
                <w:szCs w:val="22"/>
              </w:rPr>
            </w:pPr>
          </w:p>
        </w:tc>
      </w:tr>
    </w:tbl>
    <w:p w:rsidR="00073C59" w:rsidRDefault="00073C59"/>
    <w:tbl>
      <w:tblPr>
        <w:tblW w:w="1069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692"/>
      </w:tblGrid>
      <w:tr w:rsidR="00A00C12" w:rsidTr="00073C59">
        <w:trPr>
          <w:trHeight w:val="1340"/>
        </w:trPr>
        <w:tc>
          <w:tcPr>
            <w:tcW w:w="10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0511"/>
            </w:tblGrid>
            <w:tr w:rsidR="00A00C12" w:rsidTr="00354710">
              <w:trPr>
                <w:trHeight w:val="15370"/>
              </w:trPr>
              <w:tc>
                <w:tcPr>
                  <w:tcW w:w="10511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:rsidR="00A00C12" w:rsidRDefault="00A00C12">
                  <w:pPr>
                    <w:snapToGri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pStyle w:val="EnvelopeAddress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The Groove Boss </w:t>
                  </w:r>
                </w:p>
                <w:p w:rsidR="00A00C12" w:rsidRDefault="00A00C12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Role 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Coding , Designing</w:t>
                  </w:r>
                </w:p>
                <w:p w:rsidR="00A00C12" w:rsidRDefault="00A00C12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Technology: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Android, SQLite, Web Services, GCM.</w:t>
                  </w:r>
                </w:p>
                <w:p w:rsidR="00A00C12" w:rsidRDefault="00A00C12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Software Tools :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Android Studio IDE , Android SDK tools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Description: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The Groove Boss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has been created for the people who work behind the scene on               </w:t>
                  </w:r>
                </w:p>
                <w:p w:rsidR="00A00C12" w:rsidRDefault="00A00C12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          Managing and orchestrating the amazing nightlife experiences for their customers. This is our   </w:t>
                  </w:r>
                </w:p>
                <w:p w:rsidR="00A00C12" w:rsidRDefault="00A00C12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          shout out to you With The Groove Boss you can manage your complete listing and more on The </w:t>
                  </w:r>
                </w:p>
                <w:p w:rsidR="00A00C12" w:rsidRDefault="00A00C12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          Groove app which your loyal customers are hooked onto!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Features: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PROFILE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>★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 xml:space="preserve"> Update your profile with new features that you keep adding / removing from your lineup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>★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 xml:space="preserve"> Delve into the details by bringing the right genres for Music to your customers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>★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 xml:space="preserve"> Bring the crispy clarity for all the cuisines that you're serving at your place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PARTY PARTNER: OFFERS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Party Partner is designed to increase the footfall at your establishment by pairing people      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For entry and thereby increasing your revenue!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>★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 xml:space="preserve"> Create exclusive offers for people who are coming in as Party Partners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>★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 xml:space="preserve"> Improve your gender ratio for the night by putting out exclusive offers with super value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     For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 xml:space="preserve"> money!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>★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 xml:space="preserve"> Offers that bring people together in a seamless manner are bound to work :)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FEEDBACK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>★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 xml:space="preserve"> Get all your establishment reviews in one place!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>★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 xml:space="preserve"> You get complete details of the review with the breakup for the total rating too!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>★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 xml:space="preserve"> We're bringing reviews replies for you super soon; not in months but in few weeks!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REPORTS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We've got a ton of analytical chops ready for you out of the box!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>★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 xml:space="preserve"> View Reports: Showing you the people who've viewed your outlet on The Groove app 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    With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 xml:space="preserve"> various demographics!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>★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 xml:space="preserve"> Feedback based demographic analysis for all the users!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>★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 xml:space="preserve"> Party Partner analysis so you can get an idea of the people coming in, their range of age, 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     City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 xml:space="preserve">, gender and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more!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>★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 xml:space="preserve"> Offer Reports: This shows you the demographic breakup of people who are using the 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sz w:val="22"/>
                      <w:szCs w:val="22"/>
                    </w:rPr>
                    <w:t>offers created exclusively by you</w:t>
                  </w: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spacing w:after="0" w:line="240" w:lineRule="auto"/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       URL :</w:t>
                  </w:r>
                  <w:r>
                    <w:t xml:space="preserve"> </w:t>
                  </w:r>
                  <w:hyperlink r:id="rId6" w:history="1">
                    <w:r>
                      <w:rPr>
                        <w:rStyle w:val="Hyperlink0"/>
                        <w:rFonts w:ascii="Arial" w:hAnsi="Arial" w:cs="Arial"/>
                        <w:b/>
                        <w:bCs/>
                      </w:rPr>
                      <w:t>https://play.google.com/store/apps/details?id=competent.groove.thegrooveboss</w:t>
                    </w:r>
                  </w:hyperlink>
                </w:p>
                <w:p w:rsidR="00A06F06" w:rsidRDefault="00A06F06">
                  <w:pPr>
                    <w:spacing w:after="0" w:line="240" w:lineRule="auto"/>
                  </w:pPr>
                </w:p>
                <w:p w:rsidR="00A06F06" w:rsidRDefault="00A06F0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7B14CA" w:rsidRDefault="007B14C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7C7141" w:rsidRP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Pr="00B53D11" w:rsidRDefault="00B53D11" w:rsidP="00CB438E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212121"/>
                      <w:sz w:val="28"/>
                      <w:szCs w:val="28"/>
                      <w:shd w:val="clear" w:color="auto" w:fill="FFFFFF"/>
                    </w:rPr>
                    <w:t>The Groove Nightlife</w:t>
                  </w:r>
                </w:p>
                <w:p w:rsidR="00B53D11" w:rsidRPr="00CB438E" w:rsidRDefault="00B53D11" w:rsidP="00B53D11">
                  <w:pPr>
                    <w:spacing w:after="0" w:line="240" w:lineRule="auto"/>
                    <w:ind w:left="720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B53D11" w:rsidRDefault="00B53D11" w:rsidP="00B53D11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Role 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Coding , Designing</w:t>
                  </w:r>
                </w:p>
                <w:p w:rsidR="00B53D11" w:rsidRDefault="00B53D11" w:rsidP="00B53D11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Technology: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Android, SQLite, Web Services, GCM.</w:t>
                  </w:r>
                </w:p>
                <w:p w:rsidR="00B53D11" w:rsidRDefault="00B53D11" w:rsidP="00B53D11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Software Tools :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Android Studio IDE , Android SDK tools.</w:t>
                  </w:r>
                </w:p>
                <w:p w:rsidR="00B53D11" w:rsidRDefault="00B53D11" w:rsidP="00B53D11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B53D11" w:rsidRDefault="00B53D11" w:rsidP="00B53D11">
                  <w:pPr>
                    <w:spacing w:after="0" w:line="240" w:lineRule="auto"/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Description: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21"/>
                      <w:szCs w:val="21"/>
                      <w:shd w:val="clear" w:color="auto" w:fill="FFFFFF"/>
                    </w:rPr>
                    <w:t>The Groove</w:t>
                  </w:r>
                  <w:r>
                    <w:rPr>
                      <w:rStyle w:val="apple-converted-space"/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>is the best way to</w:t>
                  </w:r>
                  <w:r>
                    <w:rPr>
                      <w:rStyle w:val="apple-converted-space"/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333333"/>
                      <w:sz w:val="21"/>
                      <w:szCs w:val="21"/>
                      <w:shd w:val="clear" w:color="auto" w:fill="FFFFFF"/>
                    </w:rPr>
                    <w:t>discover nightlife</w:t>
                  </w:r>
                  <w:r>
                    <w:rPr>
                      <w:rStyle w:val="apple-converted-space"/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around you. With The Groove in your   </w:t>
                  </w:r>
                </w:p>
                <w:p w:rsidR="00B53D11" w:rsidRDefault="00B53D11" w:rsidP="00B53D11">
                  <w:pPr>
                    <w:spacing w:after="0" w:line="240" w:lineRule="auto"/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          pocket, you never need to worry about finding a great place to party, to chill or to just hangout.</w:t>
                  </w:r>
                </w:p>
                <w:p w:rsidR="00B53D11" w:rsidRDefault="00B53D11" w:rsidP="00B53D11">
                  <w:pPr>
                    <w:spacing w:after="0" w:line="240" w:lineRule="auto"/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          We've also got you covered for the couple entry menace. Just check out "Party Partner" inside The         </w:t>
                  </w:r>
                </w:p>
                <w:p w:rsidR="007C7141" w:rsidRPr="007C7141" w:rsidRDefault="00B53D11" w:rsidP="00B53D1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          Groove</w:t>
                  </w:r>
                </w:p>
                <w:p w:rsidR="00BF16B0" w:rsidRDefault="00BF16B0" w:rsidP="00BF16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  </w:t>
                  </w:r>
                </w:p>
                <w:p w:rsidR="00BF16B0" w:rsidRDefault="00BF16B0" w:rsidP="00BF16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 </w:t>
                  </w:r>
                  <w:r w:rsidRPr="009D7458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Features:</w:t>
                  </w:r>
                </w:p>
                <w:p w:rsidR="00BF16B0" w:rsidRDefault="00BF16B0" w:rsidP="00BF16B0">
                  <w:pPr>
                    <w:suppressAutoHyphens w:val="0"/>
                    <w:spacing w:before="0" w:after="24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  <w:lang w:bidi="ar-SA"/>
                    </w:rPr>
                    <w:t xml:space="preserve">            </w:t>
                  </w:r>
                  <w:r w:rsidRPr="00BF16B0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  <w:lang w:bidi="ar-SA"/>
                    </w:rPr>
                    <w:t>FEED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  </w:t>
                  </w:r>
                  <w:r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Find the best places in town through 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u w:val="single"/>
                      <w:lang w:bidi="ar-SA"/>
                    </w:rPr>
                    <w:t>Editor's choice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.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  </w:t>
                  </w:r>
                  <w:r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Easily search for places to get more information about them.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  </w:t>
                  </w:r>
                  <w:r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Filters have been enabled so you can pinpoint what you're looking for tonight!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  </w:t>
                  </w:r>
                  <w:r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PS - Search &amp; Filter options </w:t>
                  </w:r>
                  <w:r w:rsidRPr="00BF16B0">
                    <w:rPr>
                      <w:rFonts w:ascii="Arial" w:eastAsia="Times New Roman" w:hAnsi="Arial" w:cs="Arial"/>
                      <w:i/>
                      <w:iCs/>
                      <w:color w:val="333333"/>
                      <w:sz w:val="21"/>
                      <w:szCs w:val="21"/>
                      <w:lang w:bidi="ar-SA"/>
                    </w:rPr>
                    <w:t>both work offline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 :)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  </w:t>
                  </w:r>
                  <w:r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Directly call a place from the app for an enquiry or booking. </w:t>
                  </w:r>
                </w:p>
                <w:p w:rsidR="00354710" w:rsidRDefault="00BF16B0" w:rsidP="00354710">
                  <w:pPr>
                    <w:suppressAutoHyphens w:val="0"/>
                    <w:spacing w:before="0" w:after="240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</w:t>
                  </w:r>
                  <w:r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Navigate to</w:t>
                  </w:r>
                  <w:r w:rsidR="0035471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a place (using Google Maps) </w:t>
                  </w:r>
                </w:p>
                <w:p w:rsidR="00BF16B0" w:rsidRPr="00BF16B0" w:rsidRDefault="00354710" w:rsidP="00BF16B0">
                  <w:pPr>
                    <w:suppressAutoHyphens w:val="0"/>
                    <w:spacing w:before="0" w:after="24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Outlet Pages (with a ton of information to make things easy for you :)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  </w:t>
                  </w:r>
                  <w:r w:rsidR="00BF16B0"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Call a place for a booking or enquiry 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  </w:t>
                  </w:r>
                  <w:r w:rsidR="00BF16B0"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Navigate to any place or Get an Uber directly from The Groove!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  </w:t>
                  </w:r>
                  <w:r w:rsidR="00BF16B0"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Share a place with your friends with ease! 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  </w:t>
                  </w:r>
                  <w:r w:rsidR="00BF16B0"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Take a look at minutest of details to make your pick for the night 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  </w:t>
                  </w:r>
                  <w:r w:rsidR="00BF16B0"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Check out the reviews for each of these places and share your direct or public feedback exclusively </w:t>
                  </w:r>
                </w:p>
                <w:p w:rsidR="00BF16B0" w:rsidRPr="00BF16B0" w:rsidRDefault="00354710" w:rsidP="00BF16B0">
                  <w:pPr>
                    <w:suppressAutoHyphens w:val="0"/>
                    <w:spacing w:before="0" w:after="24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  <w:lang w:bidi="ar-SA"/>
                    </w:rPr>
                    <w:t xml:space="preserve">            </w:t>
                  </w:r>
                  <w:r w:rsidR="00BF16B0" w:rsidRPr="00BF16B0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  <w:lang w:bidi="ar-SA"/>
                    </w:rPr>
                    <w:t>NEARBY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  </w:t>
                  </w:r>
                  <w:r w:rsidR="00BF16B0"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Look out for </w:t>
                  </w:r>
                  <w:r w:rsidR="00BF16B0" w:rsidRPr="00BF16B0">
                    <w:rPr>
                      <w:rFonts w:ascii="Arial" w:eastAsia="Times New Roman" w:hAnsi="Arial" w:cs="Arial"/>
                      <w:i/>
                      <w:iCs/>
                      <w:color w:val="333333"/>
                      <w:sz w:val="21"/>
                      <w:szCs w:val="21"/>
                      <w:lang w:bidi="ar-SA"/>
                    </w:rPr>
                    <w:t>nightlife clubs / pubs / bars / lounges 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which are close-by in the vicinity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  </w:t>
                  </w:r>
                  <w:r w:rsidR="00BF16B0"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Make your search results narrower with the distance selector ranging from 2 to 20 Kms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  </w:t>
                  </w:r>
                  <w:r w:rsidR="00BF16B0"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Jump right into the nightlife location listings by tapping the bright-red-marker!</w:t>
                  </w:r>
                </w:p>
                <w:p w:rsidR="00354710" w:rsidRDefault="00354710" w:rsidP="00354710">
                  <w:pPr>
                    <w:suppressAutoHyphens w:val="0"/>
                    <w:spacing w:before="0" w:after="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  <w:lang w:bidi="ar-SA"/>
                    </w:rPr>
                    <w:t xml:space="preserve">            </w:t>
                  </w:r>
                  <w:r w:rsidR="00BF16B0" w:rsidRPr="00BF16B0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  <w:lang w:bidi="ar-SA"/>
                    </w:rPr>
                    <w:t>PARTY PARTNER™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We've made something special for all you partygoers! Here's how it works: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1) Select a place you're looking to party at tonight!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2) Check out people who are also going to the same place as you and send them a Party Partner </w:t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  </w:t>
                  </w:r>
                </w:p>
                <w:p w:rsidR="00354710" w:rsidRDefault="00354710" w:rsidP="00354710">
                  <w:pPr>
                    <w:suppressAutoHyphens w:val="0"/>
                    <w:spacing w:before="0" w:after="0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request!</w:t>
                  </w:r>
                </w:p>
                <w:p w:rsidR="00354710" w:rsidRDefault="00354710" w:rsidP="00354710">
                  <w:pPr>
                    <w:suppressAutoHyphens w:val="0"/>
                    <w:spacing w:before="0" w:after="0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</w:p>
                <w:p w:rsidR="00354710" w:rsidRDefault="00354710" w:rsidP="00354710">
                  <w:pPr>
                    <w:suppressAutoHyphens w:val="0"/>
                    <w:spacing w:before="0" w:after="0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3) In case somebody likes your swagger and confirms your request, you're getting a Party Partner to </w:t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</w:t>
                  </w:r>
                </w:p>
                <w:p w:rsidR="00354710" w:rsidRDefault="00354710" w:rsidP="00354710">
                  <w:pPr>
                    <w:suppressAutoHyphens w:val="0"/>
                    <w:spacing w:before="0" w:after="0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enter with you at the party you really want to go :)</w:t>
                  </w:r>
                </w:p>
                <w:p w:rsidR="00BF16B0" w:rsidRPr="00BF16B0" w:rsidRDefault="00BF16B0" w:rsidP="00354710">
                  <w:pPr>
                    <w:suppressAutoHyphens w:val="0"/>
                    <w:spacing w:before="0" w:after="240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 w:rsidR="0035471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4) Some places will also have drinks / shots on the house for Party Partners! ;) Girls, this one's for you :)</w:t>
                  </w:r>
                </w:p>
                <w:p w:rsidR="00354710" w:rsidRDefault="00354710" w:rsidP="00BF16B0">
                  <w:pPr>
                    <w:suppressAutoHyphens w:val="0"/>
                    <w:spacing w:before="0" w:after="24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</w:p>
                <w:p w:rsidR="00BF16B0" w:rsidRPr="00BF16B0" w:rsidRDefault="00BF16B0" w:rsidP="00BF16B0">
                  <w:pPr>
                    <w:suppressAutoHyphens w:val="0"/>
                    <w:spacing w:before="0" w:after="24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 w:rsidR="00354710"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</w:t>
                  </w:r>
                  <w:r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We're only showing your Name and Profile Picture to others in Party Partner!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 w:rsidR="00354710"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</w:t>
                  </w:r>
                  <w:r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We've made sure nobody's Phone Number / Email ID and other details are shared at any point in time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 w:rsidR="00354710"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</w:t>
                  </w:r>
                  <w:r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Our goal for Party Partner is to enable a hassle free entry experience for you all :)</w:t>
                  </w:r>
                </w:p>
                <w:p w:rsidR="00354710" w:rsidRDefault="00354710" w:rsidP="00354710">
                  <w:pPr>
                    <w:suppressAutoHyphens w:val="0"/>
                    <w:spacing w:before="0" w:after="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  <w:lang w:bidi="ar-SA"/>
                    </w:rPr>
                    <w:t xml:space="preserve">         </w:t>
                  </w:r>
                  <w:r w:rsidR="00BF16B0" w:rsidRPr="00BF16B0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  <w:lang w:bidi="ar-SA"/>
                    </w:rPr>
                    <w:t>MUSIC FINDER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</w:t>
                  </w:r>
                  <w:r w:rsidR="00BF16B0"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We've got the much needed Music Recognition feature as part of The Groove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</w:t>
                  </w:r>
                  <w:r w:rsidR="00BF16B0"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Every time you're in a party place and like a music track that's playing, just open The Groove and </w:t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</w:t>
                  </w:r>
                </w:p>
                <w:p w:rsidR="00354710" w:rsidRDefault="00354710" w:rsidP="00354710">
                  <w:pPr>
                    <w:suppressAutoHyphens w:val="0"/>
                    <w:spacing w:before="0" w:after="0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</w:t>
                  </w:r>
                  <w:r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recognise the song with a single tap!</w:t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</w:t>
                  </w:r>
                </w:p>
                <w:p w:rsidR="00BF16B0" w:rsidRPr="00BF16B0" w:rsidRDefault="00354710" w:rsidP="00BF16B0">
                  <w:pPr>
                    <w:suppressAutoHyphens w:val="0"/>
                    <w:spacing w:before="0" w:after="24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</w:t>
                  </w:r>
                  <w:r w:rsidR="00BF16B0"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We're also keeping a history of all your music discoveries :)</w:t>
                  </w:r>
                </w:p>
                <w:p w:rsidR="00354710" w:rsidRDefault="00354710" w:rsidP="00BF16B0">
                  <w:pPr>
                    <w:suppressAutoHyphens w:val="0"/>
                    <w:spacing w:before="0" w:after="24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</w:p>
                <w:p w:rsidR="00354710" w:rsidRDefault="00354710" w:rsidP="00354710">
                  <w:pPr>
                    <w:suppressAutoHyphens w:val="0"/>
                    <w:spacing w:before="0" w:after="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</w:t>
                  </w:r>
                  <w:r w:rsidR="00BF16B0" w:rsidRPr="00BF16B0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  <w:lang w:bidi="ar-SA"/>
                    </w:rPr>
                    <w:t>SETTINGS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</w:t>
                  </w:r>
                  <w:r w:rsidR="00BF16B0"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COLOUR THEMES: We've designed The Groove so you can make it you're own! Pick any theme </w:t>
                  </w:r>
                </w:p>
                <w:p w:rsidR="00354710" w:rsidRDefault="00354710" w:rsidP="00354710">
                  <w:pPr>
                    <w:suppressAutoHyphens w:val="0"/>
                    <w:spacing w:before="0" w:after="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colour you like and the whole app will reflect it - just for you :D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</w:t>
                  </w:r>
                  <w:r w:rsidR="00BF16B0"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You've got full control over the kind of </w:t>
                  </w:r>
                  <w:r w:rsidR="00BF16B0" w:rsidRPr="00BF16B0">
                    <w:rPr>
                      <w:rFonts w:ascii="Arial" w:eastAsia="Times New Roman" w:hAnsi="Arial" w:cs="Arial"/>
                      <w:i/>
                      <w:iCs/>
                      <w:color w:val="333333"/>
                      <w:sz w:val="21"/>
                      <w:szCs w:val="21"/>
                      <w:lang w:bidi="ar-SA"/>
                    </w:rPr>
                    <w:t>notifications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 you wan</w:t>
                  </w:r>
                  <w:r w:rsidR="00D55D82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t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to receive or not!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 </w:t>
                  </w:r>
                  <w:r w:rsidR="00BF16B0"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REFERRALS: We've got amazing surprises for people who top the referrals list! Open the settings </w:t>
                  </w:r>
                </w:p>
                <w:p w:rsidR="00354710" w:rsidRDefault="00354710" w:rsidP="00354710">
                  <w:pPr>
                    <w:suppressAutoHyphens w:val="0"/>
                    <w:spacing w:after="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page and refer The Groove app to your friends through WhatsApp / Facebook etc. The ones with the </w:t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</w:t>
                  </w:r>
                </w:p>
                <w:p w:rsidR="00354710" w:rsidRDefault="00354710" w:rsidP="00354710">
                  <w:pPr>
                    <w:suppressAutoHyphens w:val="0"/>
                    <w:spacing w:after="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highest</w:t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numbers every week get a chance to win an iPhone or more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 w:rsidR="00DB2D37"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   </w:t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lang w:bidi="ar-SA"/>
                    </w:rPr>
                    <w:t xml:space="preserve"> </w:t>
                  </w:r>
                  <w:r w:rsidR="00BF16B0" w:rsidRPr="00BF16B0"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lang w:bidi="ar-SA"/>
                    </w:rPr>
                    <w:t>★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Suggest a place to us in case you've found one that isn't on our list; we'll be on it from the second we </w:t>
                  </w:r>
                </w:p>
                <w:p w:rsidR="00BF16B0" w:rsidRPr="00BF16B0" w:rsidRDefault="00354710" w:rsidP="00BF16B0">
                  <w:pPr>
                    <w:suppressAutoHyphens w:val="0"/>
                    <w:spacing w:before="0" w:after="24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</w:t>
                  </w:r>
                  <w:r w:rsidR="00BF16B0" w:rsidRPr="00BF16B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receive your suggestion !</w:t>
                  </w:r>
                </w:p>
                <w:p w:rsidR="007C7141" w:rsidRP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P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P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P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P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Pr="007C7141" w:rsidRDefault="00085EEC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  <w:t xml:space="preserve">       </w:t>
                  </w:r>
                  <w:r>
                    <w:rPr>
                      <w:rFonts w:ascii="Arial" w:hAnsi="Arial" w:cs="Arial"/>
                      <w:b/>
                      <w:bCs/>
                    </w:rPr>
                    <w:t>URL :</w:t>
                  </w:r>
                  <w:r>
                    <w:t xml:space="preserve"> </w:t>
                  </w:r>
                  <w:hyperlink r:id="rId7" w:history="1">
                    <w:r w:rsidRPr="00085EEC">
                      <w:rPr>
                        <w:rStyle w:val="Hyperlink0"/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  <w:t>https://play.google.com/store/apps/details?id=competent.groove.thegroove</w:t>
                    </w:r>
                  </w:hyperlink>
                </w:p>
                <w:p w:rsidR="007C7141" w:rsidRP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Pr="007C7141" w:rsidRDefault="007C7141" w:rsidP="00D0735A">
                  <w:pPr>
                    <w:spacing w:after="0" w:line="240" w:lineRule="auto"/>
                    <w:ind w:left="720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P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P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P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P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P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P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P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P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P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535F1B" w:rsidRDefault="00535F1B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C76A35" w:rsidRDefault="00C76A35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C76A35" w:rsidRDefault="00C76A35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C76A35" w:rsidRDefault="00C76A35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FD5CE4" w:rsidRPr="00CB438E" w:rsidRDefault="00FD5CE4" w:rsidP="00FD5CE4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FD5CE4" w:rsidRPr="008A3AA5" w:rsidRDefault="00FD5CE4" w:rsidP="00FD5CE4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212121"/>
                      <w:sz w:val="28"/>
                      <w:szCs w:val="28"/>
                      <w:shd w:val="clear" w:color="auto" w:fill="FFFFFF"/>
                    </w:rPr>
                    <w:t>FeetPort – WorkForce Management</w:t>
                  </w:r>
                </w:p>
                <w:p w:rsidR="00FD5CE4" w:rsidRPr="008A3AA5" w:rsidRDefault="00FD5CE4" w:rsidP="00FD5CE4">
                  <w:pPr>
                    <w:spacing w:after="0" w:line="240" w:lineRule="auto"/>
                    <w:ind w:left="720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FD5CE4" w:rsidRDefault="00FD5CE4" w:rsidP="00FD5CE4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Role 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Coding , Designing</w:t>
                  </w:r>
                </w:p>
                <w:p w:rsidR="00FD5CE4" w:rsidRDefault="00FD5CE4" w:rsidP="00FD5CE4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Technology: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Android, SQLite, Web Services, GCM.</w:t>
                  </w:r>
                </w:p>
                <w:p w:rsidR="00FD5CE4" w:rsidRDefault="00FD5CE4" w:rsidP="00FD5CE4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Software Tools :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Android Studio IDE , Android SDK tools.</w:t>
                  </w:r>
                </w:p>
                <w:p w:rsidR="00FD5CE4" w:rsidRDefault="00FD5CE4" w:rsidP="00FD5CE4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FD5CE4" w:rsidRDefault="00FD5CE4" w:rsidP="00FD5CE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Description: </w:t>
                  </w:r>
                  <w:r w:rsidRPr="00FD5C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FeetPort is a workforce management app available for Android. FeetPort uses your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FD5CE4" w:rsidRDefault="00FD5CE4" w:rsidP="00FD5CE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           </w:t>
                  </w:r>
                  <w:r w:rsidRPr="00FD5C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phone’s Internet connection to send and receive tasks from the your office. The office can allot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FD5CE4" w:rsidRDefault="00FD5CE4" w:rsidP="00FD5CE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           </w:t>
                  </w:r>
                  <w:r w:rsidRPr="00FD5C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tasks to you from the Manager console available at www.feetport.com. There is no need for you </w:t>
                  </w:r>
                </w:p>
                <w:p w:rsidR="00FD5CE4" w:rsidRDefault="00FD5CE4" w:rsidP="00FD5CE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           </w:t>
                  </w:r>
                  <w:r w:rsidRPr="00FD5C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to visit the office time and again for information consolidation. Everything that you fill up and send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FD5CE4" w:rsidRPr="00FD5CE4" w:rsidRDefault="00FD5CE4" w:rsidP="00FD5CE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           </w:t>
                  </w:r>
                  <w:r w:rsidRPr="00FD5C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to the office gets synced on the FeetPort cloud. Life becomes easy with FeetPort on your side.</w:t>
                  </w:r>
                </w:p>
                <w:p w:rsidR="00FD5CE4" w:rsidRDefault="00FD5CE4" w:rsidP="00FD5CE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9D7458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</w:t>
                  </w:r>
                  <w:r w:rsidRPr="009D7458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</w:t>
                  </w:r>
                </w:p>
                <w:p w:rsidR="00FD5CE4" w:rsidRDefault="00FD5CE4" w:rsidP="00FD5CE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FD5CE4" w:rsidRDefault="00FD5CE4" w:rsidP="00FD5CE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 </w:t>
                  </w:r>
                  <w:r w:rsidRPr="009D7458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Features:</w:t>
                  </w:r>
                </w:p>
                <w:p w:rsidR="00FD5CE4" w:rsidRDefault="00FD5CE4" w:rsidP="00FD5CE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FD5CE4" w:rsidRDefault="00FD5CE4" w:rsidP="00FD5CE4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          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>WHY USE FEETPORT</w:t>
                  </w:r>
                </w:p>
                <w:p w:rsidR="00FD5CE4" w:rsidRDefault="00FD5CE4" w:rsidP="00FD5CE4">
                  <w:pPr>
                    <w:spacing w:after="0" w:line="360" w:lineRule="auto"/>
                    <w:jc w:val="left"/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br/>
                  </w:r>
                  <w:r>
                    <w:rPr>
                      <w:rFonts w:ascii="MS Gothic" w:eastAsia="MS Gothic" w:hAnsi="MS Gothic" w:cs="MS Gothic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    </w:t>
                  </w:r>
                  <w:r>
                    <w:rPr>
                      <w:rFonts w:ascii="MS Gothic" w:eastAsia="MS Gothic" w:hAnsi="MS Gothic" w:cs="MS Gothic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➤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SEAMLESS TASK SYNCHRONISATION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              • Create templates for the mobile workforce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              • Allocate tasks to the mobile workforce from your portable computer / desktop computer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              • Receive tasks on the Android device with ease. This works on 2G networks too! 3G/4G and WiFi   </w:t>
                  </w:r>
                </w:p>
                <w:p w:rsidR="00FD5CE4" w:rsidRDefault="00FD5CE4" w:rsidP="00FD5CE4">
                  <w:pPr>
                    <w:spacing w:after="0" w:line="360" w:lineRule="auto"/>
                    <w:jc w:val="left"/>
                    <w:rPr>
                      <w:rStyle w:val="apple-converted-space"/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                are obviously supported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              • Complete the work on your feet and send the completed task back to the office / headquarters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              • Tasks can be Approved, Disapproved or Resent based on their quality / completeness</w:t>
                  </w:r>
                  <w:r>
                    <w:rPr>
                      <w:rStyle w:val="apple-converted-space"/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> </w:t>
                  </w:r>
                </w:p>
                <w:p w:rsidR="00FD5CE4" w:rsidRDefault="00FD5CE4" w:rsidP="00FD5CE4">
                  <w:pPr>
                    <w:spacing w:after="0" w:line="360" w:lineRule="auto"/>
                    <w:jc w:val="left"/>
                    <w:rPr>
                      <w:rStyle w:val="apple-converted-space"/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</w:p>
                <w:p w:rsidR="00FD5CE4" w:rsidRPr="00FD5CE4" w:rsidRDefault="00FD5CE4" w:rsidP="00FD5CE4">
                  <w:pPr>
                    <w:pStyle w:val="Heading1"/>
                    <w:shd w:val="clear" w:color="auto" w:fill="FFFFFF"/>
                    <w:spacing w:before="0" w:after="150"/>
                    <w:rPr>
                      <w:rStyle w:val="apple-converted-space"/>
                      <w:rFonts w:ascii="Arial" w:hAnsi="Arial" w:cs="Arial"/>
                      <w:caps/>
                      <w:color w:val="212121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aps/>
                      <w:color w:val="212121"/>
                      <w:sz w:val="21"/>
                      <w:szCs w:val="21"/>
                      <w:lang w:val="en-US"/>
                    </w:rPr>
                    <w:t xml:space="preserve">               </w:t>
                  </w:r>
                  <w:r>
                    <w:rPr>
                      <w:rFonts w:ascii="Arial" w:hAnsi="Arial" w:cs="Arial"/>
                      <w:b/>
                      <w:bCs/>
                      <w:caps/>
                      <w:color w:val="212121"/>
                      <w:sz w:val="21"/>
                      <w:szCs w:val="21"/>
                    </w:rPr>
                    <w:t>WHAT'S NEW</w:t>
                  </w:r>
                </w:p>
                <w:p w:rsidR="00FD5CE4" w:rsidRPr="00FD5CE4" w:rsidRDefault="00FD5CE4" w:rsidP="00FD5CE4">
                  <w:pPr>
                    <w:shd w:val="clear" w:color="auto" w:fill="FFFFFF"/>
                    <w:suppressAutoHyphens w:val="0"/>
                    <w:spacing w:before="0" w:after="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   </w:t>
                  </w:r>
                  <w:r w:rsidRPr="00FD5CE4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# Introducing OTP validation for tasks</w:t>
                  </w:r>
                </w:p>
                <w:p w:rsidR="00FD5CE4" w:rsidRDefault="00FD5CE4" w:rsidP="00FD5CE4">
                  <w:pPr>
                    <w:shd w:val="clear" w:color="auto" w:fill="FFFFFF"/>
                    <w:suppressAutoHyphens w:val="0"/>
                    <w:spacing w:before="0" w:after="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   </w:t>
                  </w:r>
                  <w:r w:rsidRPr="00FD5CE4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# SCHEDULING! This is THE most requested feature for FeetPort in the longest time and it is here, </w:t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</w:t>
                  </w:r>
                </w:p>
                <w:p w:rsidR="00FD5CE4" w:rsidRPr="00FD5CE4" w:rsidRDefault="00FD5CE4" w:rsidP="00FD5CE4">
                  <w:pPr>
                    <w:shd w:val="clear" w:color="auto" w:fill="FFFFFF"/>
                    <w:suppressAutoHyphens w:val="0"/>
                    <w:spacing w:before="0" w:after="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      </w:t>
                  </w:r>
                  <w:r w:rsidRPr="00FD5CE4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here to stay!</w:t>
                  </w:r>
                </w:p>
                <w:p w:rsidR="00FD5CE4" w:rsidRPr="00FD5CE4" w:rsidRDefault="00FD5CE4" w:rsidP="00FD5CE4">
                  <w:pPr>
                    <w:shd w:val="clear" w:color="auto" w:fill="FFFFFF"/>
                    <w:suppressAutoHyphens w:val="0"/>
                    <w:spacing w:before="0" w:after="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  </w:t>
                  </w:r>
                  <w:r w:rsidRPr="00FD5CE4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# Attendance reports for Mobile Users</w:t>
                  </w:r>
                </w:p>
                <w:p w:rsidR="00FD5CE4" w:rsidRPr="00FD5CE4" w:rsidRDefault="00FD5CE4" w:rsidP="00FD5CE4">
                  <w:pPr>
                    <w:shd w:val="clear" w:color="auto" w:fill="FFFFFF"/>
                    <w:suppressAutoHyphens w:val="0"/>
                    <w:spacing w:before="0" w:after="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  </w:t>
                  </w:r>
                  <w:r w:rsidRPr="00FD5CE4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# Retrieve ARCHIVED data! A huge plus for all who need to get old data back :)</w:t>
                  </w:r>
                </w:p>
                <w:p w:rsidR="00FD5CE4" w:rsidRPr="00FD5CE4" w:rsidRDefault="00FD5CE4" w:rsidP="00FD5CE4">
                  <w:pPr>
                    <w:shd w:val="clear" w:color="auto" w:fill="FFFFFF"/>
                    <w:suppressAutoHyphens w:val="0"/>
                    <w:spacing w:before="0" w:after="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  </w:t>
                  </w:r>
                  <w:r w:rsidRPr="00FD5CE4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# Location accuracy has been made far more accurate</w:t>
                  </w:r>
                </w:p>
                <w:p w:rsidR="00FD5CE4" w:rsidRPr="00FD5CE4" w:rsidRDefault="00FD5CE4" w:rsidP="00FD5CE4">
                  <w:pPr>
                    <w:shd w:val="clear" w:color="auto" w:fill="FFFFFF"/>
                    <w:suppressAutoHyphens w:val="0"/>
                    <w:spacing w:before="0" w:after="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  </w:t>
                  </w:r>
                  <w:r w:rsidRPr="00FD5CE4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# Mock location detection and cancellation!</w:t>
                  </w:r>
                </w:p>
                <w:p w:rsidR="00FD5CE4" w:rsidRPr="00FD5CE4" w:rsidRDefault="00FD5CE4" w:rsidP="00FD5CE4">
                  <w:pPr>
                    <w:shd w:val="clear" w:color="auto" w:fill="FFFFFF"/>
                    <w:suppressAutoHyphens w:val="0"/>
                    <w:spacing w:before="0" w:after="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  </w:t>
                  </w:r>
                  <w:r w:rsidRPr="00FD5CE4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# Now you can reset the app directly from Settings in case you need to!</w:t>
                  </w:r>
                </w:p>
                <w:p w:rsidR="00FD5CE4" w:rsidRPr="00FD5CE4" w:rsidRDefault="00FD5CE4" w:rsidP="00FD5CE4">
                  <w:pPr>
                    <w:shd w:val="clear" w:color="auto" w:fill="FFFFFF"/>
                    <w:suppressAutoHyphens w:val="0"/>
                    <w:spacing w:before="0" w:after="0" w:line="360" w:lineRule="atLeast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  </w:t>
                  </w:r>
                  <w:r w:rsidRPr="00FD5CE4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# Sort tasks by distance and more !</w:t>
                  </w:r>
                </w:p>
                <w:p w:rsidR="00FD5CE4" w:rsidRPr="00F97802" w:rsidRDefault="00FD5CE4" w:rsidP="00FD5CE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br/>
                  </w:r>
                </w:p>
                <w:p w:rsidR="00FD5CE4" w:rsidRDefault="00FD5CE4" w:rsidP="00FD5CE4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FD5CE4" w:rsidRDefault="00FD5CE4" w:rsidP="00FD5CE4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          URL :</w:t>
                  </w:r>
                  <w:r>
                    <w:t xml:space="preserve"> </w:t>
                  </w:r>
                  <w:hyperlink r:id="rId8" w:history="1">
                    <w:r>
                      <w:rPr>
                        <w:rStyle w:val="Hyperlink0"/>
                        <w:rFonts w:ascii="Arial" w:hAnsi="Arial" w:cs="Arial"/>
                        <w:b/>
                        <w:sz w:val="22"/>
                        <w:szCs w:val="22"/>
                      </w:rPr>
                      <w:t>https://play.google.com/store/apps/details?id=competent.groove.feetport</w:t>
                    </w:r>
                  </w:hyperlink>
                </w:p>
                <w:p w:rsidR="00FD5CE4" w:rsidRDefault="00FD5CE4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FD5CE4" w:rsidRDefault="00FD5CE4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FD5CE4" w:rsidRDefault="00FD5CE4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FD5CE4" w:rsidRDefault="00FD5CE4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C7141" w:rsidRDefault="007C7141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535F1B" w:rsidRPr="008A3AA5" w:rsidRDefault="00535F1B" w:rsidP="00535F1B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212121"/>
                      <w:sz w:val="28"/>
                      <w:szCs w:val="28"/>
                      <w:shd w:val="clear" w:color="auto" w:fill="FFFFFF"/>
                    </w:rPr>
                    <w:t>Biometric Attendance</w:t>
                  </w:r>
                </w:p>
                <w:p w:rsidR="00535F1B" w:rsidRPr="008A3AA5" w:rsidRDefault="00535F1B" w:rsidP="00535F1B">
                  <w:pPr>
                    <w:spacing w:after="0" w:line="240" w:lineRule="auto"/>
                    <w:ind w:left="720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535F1B" w:rsidRDefault="00535F1B" w:rsidP="00535F1B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Role 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Coding , Designing</w:t>
                  </w:r>
                </w:p>
                <w:p w:rsidR="00535F1B" w:rsidRDefault="00535F1B" w:rsidP="00535F1B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Technology: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And</w:t>
                  </w:r>
                  <w:r w:rsidR="00CB7D81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roid, SQLite, GCM , Bluetooth , Biometric </w:t>
                  </w:r>
                  <w:r w:rsidR="00415379">
                    <w:rPr>
                      <w:rFonts w:ascii="Arial" w:hAnsi="Arial" w:cs="Arial"/>
                      <w:bCs/>
                      <w:sz w:val="22"/>
                      <w:szCs w:val="22"/>
                    </w:rPr>
                    <w:t>Bluetooth</w:t>
                  </w:r>
                  <w:r w:rsidR="00CB7D81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Device</w:t>
                  </w:r>
                </w:p>
                <w:p w:rsidR="00535F1B" w:rsidRDefault="00535F1B" w:rsidP="00535F1B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Software Tools :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Android Studio IDE , Android SDK tools.</w:t>
                  </w:r>
                </w:p>
                <w:p w:rsidR="00535F1B" w:rsidRDefault="00535F1B" w:rsidP="00535F1B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535F1B" w:rsidRDefault="00535F1B" w:rsidP="00535F1B">
                  <w:pPr>
                    <w:spacing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Description: </w:t>
                  </w:r>
                  <w:r w:rsidRPr="00535F1B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  <w:t xml:space="preserve">Do you run a business which has many people who cannot mark their attendance </w:t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  <w:t xml:space="preserve">   </w:t>
                  </w:r>
                </w:p>
                <w:p w:rsidR="00535F1B" w:rsidRDefault="00535F1B" w:rsidP="00535F1B">
                  <w:pPr>
                    <w:spacing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  <w:t xml:space="preserve">              </w:t>
                  </w:r>
                  <w:r w:rsidRPr="00535F1B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  <w:t xml:space="preserve">easily? Is it difficult to track the in and out for everyone because they are stationed at different </w:t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  <w:t xml:space="preserve">  </w:t>
                  </w:r>
                </w:p>
                <w:p w:rsidR="00535F1B" w:rsidRDefault="00535F1B" w:rsidP="00535F1B">
                  <w:pPr>
                    <w:spacing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  <w:t xml:space="preserve">               </w:t>
                  </w:r>
                  <w:r w:rsidRPr="00535F1B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  <w:t xml:space="preserve">locations everyday? If yes, you've come to the right place. We've built FeetPort Biometric Attendance </w:t>
                  </w:r>
                </w:p>
                <w:p w:rsidR="00535F1B" w:rsidRPr="00535F1B" w:rsidRDefault="00535F1B" w:rsidP="00535F1B">
                  <w:pPr>
                    <w:spacing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  <w:t xml:space="preserve">              </w:t>
                  </w:r>
                  <w:r w:rsidRPr="00535F1B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  <w:t>for customers with problems exactly like yours!</w:t>
                  </w:r>
                </w:p>
                <w:p w:rsidR="00535F1B" w:rsidRDefault="00535F1B" w:rsidP="00535F1B">
                  <w:pPr>
                    <w:shd w:val="clear" w:color="auto" w:fill="FFFFFF"/>
                    <w:suppressAutoHyphens w:val="0"/>
                    <w:spacing w:before="0" w:after="240" w:line="240" w:lineRule="auto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 </w:t>
                  </w:r>
                  <w:r w:rsidRPr="00535F1B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FeetPort is the parent app which you download for your field team and pair it with a Biometric device </w:t>
                  </w:r>
                </w:p>
                <w:p w:rsidR="00535F1B" w:rsidRDefault="00535F1B" w:rsidP="00535F1B">
                  <w:pPr>
                    <w:shd w:val="clear" w:color="auto" w:fill="FFFFFF"/>
                    <w:suppressAutoHyphens w:val="0"/>
                    <w:spacing w:before="0" w:after="240" w:line="240" w:lineRule="auto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 </w:t>
                  </w:r>
                  <w:r w:rsidRPr="00535F1B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which can mark attendances of upto 100 people everyday wirelessly and without running out of </w:t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</w:t>
                  </w:r>
                </w:p>
                <w:p w:rsidR="00535F1B" w:rsidRPr="00535F1B" w:rsidRDefault="00535F1B" w:rsidP="00535F1B">
                  <w:pPr>
                    <w:shd w:val="clear" w:color="auto" w:fill="FFFFFF"/>
                    <w:suppressAutoHyphens w:val="0"/>
                    <w:spacing w:before="0" w:after="240" w:line="240" w:lineRule="auto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 </w:t>
                  </w:r>
                  <w:r w:rsidRPr="00535F1B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battery!</w:t>
                  </w:r>
                </w:p>
                <w:p w:rsidR="00535F1B" w:rsidRDefault="00535F1B" w:rsidP="00535F1B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535F1B" w:rsidRDefault="00535F1B" w:rsidP="00535F1B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9D7458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</w:t>
                  </w:r>
                  <w:r w:rsidRPr="009D7458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Features:</w:t>
                  </w:r>
                </w:p>
                <w:p w:rsidR="00535F1B" w:rsidRPr="00535F1B" w:rsidRDefault="00535F1B" w:rsidP="00535F1B">
                  <w:pPr>
                    <w:pStyle w:val="NormalWeb"/>
                    <w:shd w:val="clear" w:color="auto" w:fill="FFFFFF"/>
                    <w:spacing w:before="0" w:after="240"/>
                    <w:rPr>
                      <w:rFonts w:ascii="Arial" w:hAnsi="Arial" w:cs="Arial"/>
                      <w:color w:val="333333"/>
                      <w:sz w:val="21"/>
                      <w:szCs w:val="21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         </w:t>
                  </w:r>
                  <w:r w:rsidR="008109A0">
                    <w:rPr>
                      <w:rFonts w:ascii="Arial" w:hAnsi="Arial" w:cs="Arial"/>
                      <w:b/>
                      <w:bCs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</w:t>
                  </w:r>
                  <w:r w:rsidRPr="00535F1B">
                    <w:rPr>
                      <w:rFonts w:ascii="Arial" w:hAnsi="Arial" w:cs="Arial"/>
                      <w:color w:val="333333"/>
                      <w:sz w:val="21"/>
                      <w:szCs w:val="21"/>
                      <w:lang w:eastAsia="en-US"/>
                    </w:rPr>
                    <w:t>All you need to get started is,</w:t>
                  </w:r>
                </w:p>
                <w:p w:rsidR="00535F1B" w:rsidRDefault="00535F1B" w:rsidP="00535F1B">
                  <w:pPr>
                    <w:shd w:val="clear" w:color="auto" w:fill="FFFFFF"/>
                    <w:suppressAutoHyphens w:val="0"/>
                    <w:spacing w:before="0" w:after="0" w:line="240" w:lineRule="auto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</w:t>
                  </w:r>
                  <w:r w:rsidR="008109A0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</w:t>
                  </w:r>
                  <w:r w:rsidRPr="00535F1B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1. Get a FeetPort Account.</w:t>
                  </w:r>
                  <w:r w:rsidRPr="00535F1B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</w:t>
                  </w:r>
                </w:p>
                <w:p w:rsidR="00535F1B" w:rsidRDefault="00535F1B" w:rsidP="00535F1B">
                  <w:pPr>
                    <w:shd w:val="clear" w:color="auto" w:fill="FFFFFF"/>
                    <w:suppressAutoHyphens w:val="0"/>
                    <w:spacing w:before="0" w:after="0" w:line="240" w:lineRule="auto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</w:t>
                  </w:r>
                  <w:r w:rsidRPr="00535F1B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2. Take licenses for Web &amp; Mobile Users from us </w:t>
                  </w:r>
                  <w:r w:rsidRPr="00535F1B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</w:t>
                  </w:r>
                </w:p>
                <w:p w:rsidR="00535F1B" w:rsidRDefault="00535F1B" w:rsidP="00535F1B">
                  <w:pPr>
                    <w:shd w:val="clear" w:color="auto" w:fill="FFFFFF"/>
                    <w:suppressAutoHyphens w:val="0"/>
                    <w:spacing w:before="0" w:after="0" w:line="240" w:lineRule="auto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</w:t>
                  </w:r>
                  <w:r w:rsidRPr="00535F1B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3. Login and register your employees one by one </w:t>
                  </w:r>
                  <w:r w:rsidRPr="00535F1B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</w:t>
                  </w:r>
                </w:p>
                <w:p w:rsidR="00535F1B" w:rsidRDefault="00535F1B" w:rsidP="00535F1B">
                  <w:pPr>
                    <w:shd w:val="clear" w:color="auto" w:fill="FFFFFF"/>
                    <w:suppressAutoHyphens w:val="0"/>
                    <w:spacing w:before="0" w:after="0" w:line="240" w:lineRule="auto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</w:t>
                  </w:r>
                  <w:r w:rsidRPr="00535F1B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4. Start marking their attendances</w:t>
                  </w:r>
                </w:p>
                <w:p w:rsidR="002B3D88" w:rsidRPr="00535F1B" w:rsidRDefault="002B3D88" w:rsidP="00535F1B">
                  <w:pPr>
                    <w:shd w:val="clear" w:color="auto" w:fill="FFFFFF"/>
                    <w:suppressAutoHyphens w:val="0"/>
                    <w:spacing w:before="0" w:after="0" w:line="240" w:lineRule="auto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</w:p>
                <w:p w:rsidR="00F23E79" w:rsidRDefault="00F23E79" w:rsidP="00F23E7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  <w:t xml:space="preserve">        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 URL :</w:t>
                  </w:r>
                  <w:r>
                    <w:t xml:space="preserve"> </w:t>
                  </w:r>
                  <w:hyperlink r:id="rId9" w:history="1">
                    <w:r w:rsidRPr="00F23E79">
                      <w:rPr>
                        <w:rStyle w:val="Hyperlink0"/>
                        <w:rFonts w:ascii="Arial" w:hAnsi="Arial" w:cs="Arial"/>
                        <w:b/>
                        <w:sz w:val="22"/>
                        <w:szCs w:val="22"/>
                      </w:rPr>
                      <w:t>https://play.google.com/store/apps/details?id=competent.groove.biometric</w:t>
                    </w:r>
                  </w:hyperlink>
                </w:p>
                <w:p w:rsidR="00535F1B" w:rsidRDefault="00535F1B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F23E79" w:rsidRPr="007C7141" w:rsidRDefault="00F23E79" w:rsidP="00F23E7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F23E79" w:rsidRDefault="00F23E79" w:rsidP="00F23E7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F23E79" w:rsidRPr="008A3AA5" w:rsidRDefault="00F23E79" w:rsidP="00F23E79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212121"/>
                      <w:sz w:val="28"/>
                      <w:szCs w:val="28"/>
                      <w:shd w:val="clear" w:color="auto" w:fill="FFFFFF"/>
                    </w:rPr>
                    <w:t>License Number Plate Scanner</w:t>
                  </w:r>
                </w:p>
                <w:p w:rsidR="00F23E79" w:rsidRPr="008A3AA5" w:rsidRDefault="00F23E79" w:rsidP="00F23E79">
                  <w:pPr>
                    <w:spacing w:after="0" w:line="240" w:lineRule="auto"/>
                    <w:ind w:left="720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F23E79" w:rsidRDefault="00F23E79" w:rsidP="00F23E79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Role 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Coding , Designing</w:t>
                  </w:r>
                </w:p>
                <w:p w:rsidR="00F23E79" w:rsidRDefault="00F23E79" w:rsidP="00F23E79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Technology: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Android OCR .</w:t>
                  </w:r>
                </w:p>
                <w:p w:rsidR="00F23E79" w:rsidRDefault="00F23E79" w:rsidP="00F23E79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Software Tools :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Android Studio IDE , Android SDK tools.</w:t>
                  </w:r>
                </w:p>
                <w:p w:rsidR="00F23E79" w:rsidRDefault="00F23E79" w:rsidP="00F23E79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F23E79" w:rsidRDefault="00F23E79" w:rsidP="00F23E79">
                  <w:pP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Description: </w:t>
                  </w:r>
                  <w:r w:rsidRPr="00F23E79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  <w:t xml:space="preserve">Finally an automated way to capture license details for all vehicles with standardized </w:t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  <w:t xml:space="preserve">    </w:t>
                  </w:r>
                </w:p>
                <w:p w:rsidR="00F23E79" w:rsidRDefault="00F23E79" w:rsidP="00F23E79">
                  <w:pP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  <w:t xml:space="preserve">            </w:t>
                  </w:r>
                  <w:r w:rsidRPr="00F23E79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  <w:t>plates.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bidi="ar-SA"/>
                    </w:rPr>
                    <w:t xml:space="preserve"> </w:t>
                  </w:r>
                  <w:r w:rsidRPr="00F23E79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In case you have a business process or requirement to have this data stored for analysis, </w:t>
                  </w:r>
                </w:p>
                <w:p w:rsidR="00F23E79" w:rsidRDefault="00F23E79" w:rsidP="00F23E79">
                  <w:pP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</w:t>
                  </w:r>
                  <w:r w:rsidRPr="00F23E79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download and check out the application. The data captured can be seamlessly extracted in Excel/PDF </w:t>
                  </w:r>
                </w:p>
                <w:p w:rsidR="00F23E79" w:rsidRDefault="00F23E79" w:rsidP="00F23E79">
                  <w:pP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</w:t>
                  </w:r>
                  <w:r w:rsidRPr="00F23E79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etc by using this app with FeetPort. FeetPort is another app available from Competent Groove on the </w:t>
                  </w:r>
                </w:p>
                <w:p w:rsidR="00F23E79" w:rsidRPr="00F23E79" w:rsidRDefault="00F23E79" w:rsidP="00F23E79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</w:t>
                  </w:r>
                  <w:r w:rsidRPr="00F23E79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Play Store.Visit www.feetport.com</w:t>
                  </w:r>
                </w:p>
                <w:p w:rsidR="00F23E79" w:rsidRDefault="00F23E79" w:rsidP="00F23E7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  <w:t xml:space="preserve">        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</w:t>
                  </w:r>
                </w:p>
                <w:p w:rsidR="00F23E79" w:rsidRDefault="00F23E79" w:rsidP="00F23E7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         URL: </w:t>
                  </w:r>
                  <w:hyperlink r:id="rId10" w:history="1">
                    <w:r w:rsidRPr="00F23E79">
                      <w:rPr>
                        <w:rStyle w:val="Hyperlink0"/>
                        <w:rFonts w:ascii="Arial" w:hAnsi="Arial" w:cs="Arial"/>
                        <w:b/>
                        <w:sz w:val="22"/>
                        <w:szCs w:val="22"/>
                      </w:rPr>
                      <w:t>https://play.google.com/store/apps/details?id=competent.groove.ocr.license.plate</w:t>
                    </w:r>
                  </w:hyperlink>
                </w:p>
                <w:p w:rsidR="00535F1B" w:rsidRDefault="00535F1B" w:rsidP="007C714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CB438E" w:rsidRDefault="00CB438E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Pr="008A3AA5" w:rsidRDefault="00DB2D37" w:rsidP="00DB2D37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212121"/>
                      <w:sz w:val="28"/>
                      <w:szCs w:val="28"/>
                      <w:shd w:val="clear" w:color="auto" w:fill="FFFFFF"/>
                    </w:rPr>
                    <w:t>FeetPort Print Via Bluetooth</w:t>
                  </w:r>
                </w:p>
                <w:p w:rsidR="00DB2D37" w:rsidRPr="008A3AA5" w:rsidRDefault="00DB2D37" w:rsidP="00DB2D37">
                  <w:pPr>
                    <w:spacing w:after="0" w:line="240" w:lineRule="auto"/>
                    <w:ind w:left="720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DB2D37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Role 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Coding , Designing</w:t>
                  </w:r>
                </w:p>
                <w:p w:rsidR="00DB2D37" w:rsidRDefault="00DB2D37" w:rsidP="00DB2D37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Technology: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Android Bluetooth.</w:t>
                  </w:r>
                </w:p>
                <w:p w:rsidR="00DB2D37" w:rsidRDefault="00DB2D37" w:rsidP="00DB2D37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Software Tools :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Android Studio IDE , Android SDK tools.</w:t>
                  </w:r>
                </w:p>
                <w:p w:rsidR="00DB2D37" w:rsidRDefault="00DB2D37" w:rsidP="00DB2D37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DB2D37" w:rsidRPr="00F23E79" w:rsidRDefault="00DB2D37" w:rsidP="00DB2D37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Description: </w:t>
                  </w:r>
                </w:p>
                <w:p w:rsidR="00DB2D37" w:rsidRPr="00DB2D37" w:rsidRDefault="00DB2D37" w:rsidP="00DB2D37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  <w:t xml:space="preserve">        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 </w:t>
                  </w:r>
                  <w:r w:rsidRPr="00DB2D37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shd w:val="clear" w:color="auto" w:fill="FFFFFF"/>
                      <w:lang w:bidi="ar-SA"/>
                    </w:rPr>
                    <w:t>Simple, fast and portable printing for your requirements</w:t>
                  </w:r>
                </w:p>
                <w:p w:rsidR="00DB2D37" w:rsidRDefault="00DB2D37" w:rsidP="00DB2D37">
                  <w:pPr>
                    <w:shd w:val="clear" w:color="auto" w:fill="FFFFFF"/>
                    <w:suppressAutoHyphens w:val="0"/>
                    <w:spacing w:before="0" w:after="240" w:line="240" w:lineRule="auto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</w:t>
                  </w:r>
                  <w:r w:rsidRPr="00DB2D37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This app works with FeetPort only. Design a template on the FeetPort web app and see the magic </w:t>
                  </w:r>
                </w:p>
                <w:p w:rsidR="00DB2D37" w:rsidRPr="00DB2D37" w:rsidRDefault="00DB2D37" w:rsidP="00DB2D37">
                  <w:pPr>
                    <w:shd w:val="clear" w:color="auto" w:fill="FFFFFF"/>
                    <w:suppressAutoHyphens w:val="0"/>
                    <w:spacing w:before="0" w:after="240" w:line="240" w:lineRule="auto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</w:t>
                  </w:r>
                  <w:r w:rsidRPr="00DB2D37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transfer to the mobile app which can enable tremendous benefits for your field staff!</w:t>
                  </w:r>
                </w:p>
                <w:p w:rsidR="00DB2D37" w:rsidRPr="00DB2D37" w:rsidRDefault="00DB2D37" w:rsidP="00DB2D37">
                  <w:pPr>
                    <w:shd w:val="clear" w:color="auto" w:fill="FFFFFF"/>
                    <w:suppressAutoHyphens w:val="0"/>
                    <w:spacing w:before="0" w:after="240" w:line="360" w:lineRule="auto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</w:t>
                  </w:r>
                  <w:r w:rsidRPr="00DB2D37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PRINTER FEATURES</w:t>
                  </w:r>
                  <w:r w:rsidRPr="00DB2D37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</w:t>
                  </w:r>
                  <w:r w:rsidRPr="00DB2D37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# Supported Printers:</w:t>
                  </w:r>
                  <w:r w:rsidRPr="00DB2D37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</w:t>
                  </w:r>
                  <w:r w:rsidRPr="00DB2D37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QS-5803 (Qunsuo Technology)</w:t>
                  </w:r>
                  <w:r w:rsidRPr="00DB2D37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</w:t>
                  </w:r>
                  <w:r w:rsidRPr="00DB2D37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HWP-02 / 01 (Henan Hanwei)</w:t>
                  </w:r>
                </w:p>
                <w:p w:rsidR="00DB2D37" w:rsidRPr="00DB2D37" w:rsidRDefault="00DB2D37" w:rsidP="00DB2D37">
                  <w:pPr>
                    <w:shd w:val="clear" w:color="auto" w:fill="FFFFFF"/>
                    <w:suppressAutoHyphens w:val="0"/>
                    <w:spacing w:before="0" w:after="240" w:line="240" w:lineRule="auto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</w:t>
                  </w:r>
                  <w:r w:rsidRPr="00DB2D37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# Charges via USB / DC Power Plug</w:t>
                  </w:r>
                </w:p>
                <w:p w:rsidR="00DB2D37" w:rsidRPr="00DB2D37" w:rsidRDefault="00DB2D37" w:rsidP="00DB2D37">
                  <w:pPr>
                    <w:shd w:val="clear" w:color="auto" w:fill="FFFFFF"/>
                    <w:suppressAutoHyphens w:val="0"/>
                    <w:spacing w:before="0" w:after="240" w:line="240" w:lineRule="auto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</w:t>
                  </w:r>
                  <w:r w:rsidRPr="00DB2D37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# Connect with Bluetooth! No wires :)</w:t>
                  </w:r>
                </w:p>
                <w:p w:rsidR="00DB2D37" w:rsidRPr="00DB2D37" w:rsidRDefault="00DB2D37" w:rsidP="00DB2D37">
                  <w:pPr>
                    <w:shd w:val="clear" w:color="auto" w:fill="FFFFFF"/>
                    <w:suppressAutoHyphens w:val="0"/>
                    <w:spacing w:before="0" w:after="240" w:line="240" w:lineRule="auto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</w:t>
                  </w:r>
                  <w:r w:rsidRPr="00DB2D37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# Prints on Thermal Paper (58mm)</w:t>
                  </w:r>
                </w:p>
                <w:p w:rsidR="00DB2D37" w:rsidRPr="00DB2D37" w:rsidRDefault="00DB2D37" w:rsidP="00DB2D37">
                  <w:pPr>
                    <w:shd w:val="clear" w:color="auto" w:fill="FFFFFF"/>
                    <w:suppressAutoHyphens w:val="0"/>
                    <w:spacing w:before="0" w:after="240" w:line="240" w:lineRule="auto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 xml:space="preserve">              </w:t>
                  </w:r>
                  <w:r w:rsidRPr="00DB2D37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bidi="ar-SA"/>
                    </w:rPr>
                    <w:t># Connects with Android devices 4.0+ having Bluetooth 2.0+</w:t>
                  </w:r>
                </w:p>
                <w:p w:rsidR="00DB2D37" w:rsidRDefault="00DB2D37" w:rsidP="00DB2D3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DB2D37" w:rsidRDefault="00DB2D37" w:rsidP="00DB2D3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         URL: </w:t>
                  </w:r>
                  <w:hyperlink r:id="rId11" w:history="1">
                    <w:r>
                      <w:rPr>
                        <w:rStyle w:val="Hyperlink0"/>
                        <w:rFonts w:ascii="Arial" w:hAnsi="Arial" w:cs="Arial"/>
                        <w:b/>
                        <w:sz w:val="22"/>
                        <w:szCs w:val="22"/>
                      </w:rPr>
                      <w:t>https://play.google.com/store/apps/details?id=competent.groove.print</w:t>
                    </w:r>
                  </w:hyperlink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DB2D37" w:rsidRPr="00CB438E" w:rsidRDefault="00DB2D37" w:rsidP="0035471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7B14CA" w:rsidRPr="008A3AA5" w:rsidRDefault="00841371" w:rsidP="00841371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  <w:r w:rsidRPr="00841371">
                    <w:rPr>
                      <w:rFonts w:ascii="Arial" w:hAnsi="Arial" w:cs="Arial"/>
                      <w:b/>
                      <w:color w:val="212121"/>
                      <w:sz w:val="28"/>
                      <w:szCs w:val="28"/>
                      <w:shd w:val="clear" w:color="auto" w:fill="FFFFFF"/>
                    </w:rPr>
                    <w:t>SMS Viewer</w:t>
                  </w:r>
                  <w:r>
                    <w:rPr>
                      <w:rFonts w:ascii="Arial" w:hAnsi="Arial" w:cs="Arial"/>
                      <w:b/>
                      <w:color w:val="212121"/>
                      <w:sz w:val="28"/>
                      <w:szCs w:val="28"/>
                      <w:shd w:val="clear" w:color="auto" w:fill="FFFFFF"/>
                    </w:rPr>
                    <w:t xml:space="preserve">  </w:t>
                  </w:r>
                </w:p>
                <w:p w:rsidR="008A3AA5" w:rsidRPr="008A3AA5" w:rsidRDefault="008A3AA5" w:rsidP="008A3AA5">
                  <w:pPr>
                    <w:spacing w:after="0" w:line="240" w:lineRule="auto"/>
                    <w:ind w:left="720"/>
                    <w:rPr>
                      <w:rFonts w:ascii="Arial" w:hAnsi="Arial" w:cs="Arial"/>
                      <w:b/>
                      <w:bCs/>
                      <w:color w:val="3B3E42"/>
                      <w:sz w:val="28"/>
                      <w:szCs w:val="28"/>
                    </w:rPr>
                  </w:pPr>
                </w:p>
                <w:p w:rsidR="008A3AA5" w:rsidRDefault="008A3AA5" w:rsidP="008A3AA5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Role 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Coding , Designing</w:t>
                  </w:r>
                </w:p>
                <w:p w:rsidR="008A3AA5" w:rsidRDefault="008A3AA5" w:rsidP="008A3AA5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Technology: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And</w:t>
                  </w:r>
                  <w:r w:rsidR="00534C08">
                    <w:rPr>
                      <w:rFonts w:ascii="Arial" w:hAnsi="Arial" w:cs="Arial"/>
                      <w:bCs/>
                      <w:sz w:val="22"/>
                      <w:szCs w:val="22"/>
                    </w:rPr>
                    <w:t>roid, SQLite, Web Services, GCM , Google drive backup</w:t>
                  </w:r>
                </w:p>
                <w:p w:rsidR="008A3AA5" w:rsidRDefault="008A3AA5" w:rsidP="008A3AA5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Software Tools :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Android Studio IDE , Android SDK tools</w:t>
                  </w:r>
                  <w:r w:rsidR="00653DBF">
                    <w:rPr>
                      <w:rFonts w:ascii="Arial" w:hAnsi="Arial" w:cs="Arial"/>
                      <w:bCs/>
                      <w:sz w:val="22"/>
                      <w:szCs w:val="22"/>
                    </w:rPr>
                    <w:t>.</w:t>
                  </w:r>
                </w:p>
                <w:p w:rsidR="00653DBF" w:rsidRDefault="00653DBF" w:rsidP="008A3AA5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653DBF" w:rsidRDefault="00653DBF" w:rsidP="00653DB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Description: </w:t>
                  </w:r>
                  <w:r w:rsidRPr="00653DBF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Swalok is the first app that takes SMS viewing seriously. You don't use SMS all the </w:t>
                  </w:r>
                </w:p>
                <w:p w:rsidR="00653DBF" w:rsidRDefault="00653DBF" w:rsidP="00653DB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         </w:t>
                  </w:r>
                  <w:r w:rsidR="00F97802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</w:t>
                  </w:r>
                  <w:r w:rsidRPr="00653DBF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time to connect with your friends and family, but it's the one you return to, when nothing else </w:t>
                  </w:r>
                </w:p>
                <w:p w:rsidR="00653DBF" w:rsidRDefault="00653DBF" w:rsidP="00653DB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         </w:t>
                  </w:r>
                  <w:r w:rsidR="00F97802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</w:t>
                  </w:r>
                  <w:r w:rsidR="00832CF8" w:rsidRPr="00653DBF">
                    <w:rPr>
                      <w:rFonts w:ascii="Arial" w:hAnsi="Arial" w:cs="Arial"/>
                      <w:bCs/>
                      <w:sz w:val="22"/>
                      <w:szCs w:val="22"/>
                    </w:rPr>
                    <w:t>Works</w:t>
                  </w:r>
                  <w:r w:rsidRPr="00653DBF">
                    <w:rPr>
                      <w:rFonts w:ascii="Arial" w:hAnsi="Arial" w:cs="Arial"/>
                      <w:bCs/>
                      <w:sz w:val="22"/>
                      <w:szCs w:val="22"/>
                    </w:rPr>
                    <w:t>.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</w:t>
                  </w:r>
                  <w:r w:rsidRPr="00653DBF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Swalok allows you to conveniently view your Personal and </w:t>
                  </w:r>
                  <w:r w:rsidR="00832CF8" w:rsidRPr="00653DBF">
                    <w:rPr>
                      <w:rFonts w:ascii="Arial" w:hAnsi="Arial" w:cs="Arial"/>
                      <w:bCs/>
                      <w:sz w:val="22"/>
                      <w:szCs w:val="22"/>
                    </w:rPr>
                    <w:t>Organizational</w:t>
                  </w:r>
                  <w:r w:rsidRPr="00653DBF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messages </w:t>
                  </w:r>
                </w:p>
                <w:p w:rsidR="007B14CA" w:rsidRDefault="00653DBF" w:rsidP="00653DB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           </w:t>
                  </w:r>
                  <w:r w:rsidR="00832CF8" w:rsidRPr="00653DBF">
                    <w:rPr>
                      <w:rFonts w:ascii="Arial" w:hAnsi="Arial" w:cs="Arial"/>
                      <w:bCs/>
                      <w:sz w:val="22"/>
                      <w:szCs w:val="22"/>
                    </w:rPr>
                    <w:t>Separately</w:t>
                  </w:r>
                  <w:r w:rsidRPr="00653DBF">
                    <w:rPr>
                      <w:rFonts w:ascii="Arial" w:hAnsi="Arial" w:cs="Arial"/>
                      <w:bCs/>
                      <w:sz w:val="22"/>
                      <w:szCs w:val="22"/>
                    </w:rPr>
                    <w:t>.</w:t>
                  </w:r>
                  <w:r w:rsidRPr="00653DBF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</w:t>
                  </w:r>
                </w:p>
                <w:p w:rsidR="009D7458" w:rsidRDefault="009D7458" w:rsidP="00653DB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9D7458" w:rsidRDefault="009D7458" w:rsidP="00653DB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9D7458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</w:t>
                  </w:r>
                  <w:r w:rsidRPr="009D7458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Features:</w:t>
                  </w:r>
                </w:p>
                <w:p w:rsidR="009D7458" w:rsidRDefault="009D7458" w:rsidP="00653DB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BF2350" w:rsidRDefault="009D7458" w:rsidP="00653DB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         </w:t>
                  </w:r>
                  <w:r w:rsidR="00BF2350">
                    <w:rPr>
                      <w:rFonts w:ascii="Arial" w:hAnsi="Arial" w:cs="Arial"/>
                      <w:b/>
                      <w:bCs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Pr="00BF2350">
                    <w:rPr>
                      <w:rFonts w:ascii="Arial" w:hAnsi="Arial" w:cs="Arial"/>
                      <w:b/>
                      <w:bCs/>
                      <w:color w:val="333333"/>
                      <w:sz w:val="22"/>
                      <w:szCs w:val="22"/>
                      <w:shd w:val="clear" w:color="auto" w:fill="FFFFFF"/>
                    </w:rPr>
                    <w:t>PERSONAL</w:t>
                  </w:r>
                  <w:r w:rsidR="00EF51B4">
                    <w:rPr>
                      <w:rFonts w:ascii="Arial" w:hAnsi="Arial" w:cs="Arial"/>
                      <w:b/>
                      <w:bCs/>
                      <w:color w:val="333333"/>
                      <w:sz w:val="22"/>
                      <w:szCs w:val="22"/>
                      <w:shd w:val="clear" w:color="auto" w:fill="FFFFFF"/>
                    </w:rPr>
                    <w:t>:</w:t>
                  </w:r>
                  <w:r w:rsidRPr="00BF2350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</w:rPr>
                    <w:br/>
                  </w:r>
                  <w:r w:rsidRPr="00BF2350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           </w:t>
                  </w:r>
                  <w:r w:rsidR="00BF2350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BF2350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Messages which come from your contacts and direct mobile numbers are displayed in the </w:t>
                  </w:r>
                  <w:r w:rsidR="00BF2350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    </w:t>
                  </w:r>
                </w:p>
                <w:p w:rsidR="009D7458" w:rsidRPr="00BF2350" w:rsidRDefault="00BF2350" w:rsidP="00653DB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            </w:t>
                  </w:r>
                  <w:r w:rsidR="009D7458" w:rsidRPr="00BF2350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>Personal section. You and both send and receive messages in this section.</w:t>
                  </w:r>
                </w:p>
                <w:p w:rsidR="009D7458" w:rsidRDefault="009D7458" w:rsidP="00653DB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BF2350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</w:rPr>
                    <w:br/>
                  </w:r>
                  <w:r w:rsidRPr="00BF2350">
                    <w:rPr>
                      <w:rFonts w:ascii="Arial" w:eastAsia="MS Gothic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      </w:t>
                  </w:r>
                  <w:r w:rsidR="00BF2350">
                    <w:rPr>
                      <w:rFonts w:ascii="Arial" w:eastAsia="MS Gothic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    </w:t>
                  </w:r>
                  <w:r w:rsidRPr="00BF2350">
                    <w:rPr>
                      <w:rFonts w:ascii="Arial" w:eastAsia="MS Gothic" w:hAnsi="MS Gothic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>★</w:t>
                  </w:r>
                  <w:r w:rsidRPr="00BF2350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Send, View, Receive, Delete Messages </w:t>
                  </w:r>
                  <w:r w:rsidRPr="00BF2350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</w:rPr>
                    <w:br/>
                  </w:r>
                  <w:r w:rsidRPr="00BF2350">
                    <w:rPr>
                      <w:rFonts w:ascii="Arial" w:eastAsia="MS Gothic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      </w:t>
                  </w:r>
                  <w:r w:rsidR="00BF2350">
                    <w:rPr>
                      <w:rFonts w:ascii="Arial" w:eastAsia="MS Gothic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    </w:t>
                  </w:r>
                  <w:r w:rsidRPr="00BF2350">
                    <w:rPr>
                      <w:rFonts w:ascii="Arial" w:eastAsia="MS Gothic" w:hAnsi="MS Gothic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>★</w:t>
                  </w:r>
                  <w:r w:rsidRPr="00BF2350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Delete multiple threads together by the contact</w:t>
                  </w:r>
                  <w:r w:rsidRPr="00BF2350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</w:rPr>
                    <w:br/>
                  </w:r>
                  <w:r w:rsidRPr="00BF2350">
                    <w:rPr>
                      <w:rFonts w:ascii="Arial" w:eastAsia="MS Gothic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      </w:t>
                  </w:r>
                  <w:r w:rsidR="00BF2350">
                    <w:rPr>
                      <w:rFonts w:ascii="Arial" w:eastAsia="MS Gothic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    </w:t>
                  </w:r>
                  <w:r w:rsidRPr="00BF2350">
                    <w:rPr>
                      <w:rFonts w:ascii="Arial" w:eastAsia="MS Gothic" w:hAnsi="MS Gothic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>★</w:t>
                  </w:r>
                  <w:r w:rsidRPr="00BF2350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Enable Silent/Notifications for each contact</w:t>
                  </w:r>
                  <w:r w:rsidRPr="00BF2350">
                    <w:rPr>
                      <w:rStyle w:val="apple-converted-space"/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> </w:t>
                  </w:r>
                  <w:r w:rsidRPr="00BF2350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</w:rPr>
                    <w:br/>
                  </w:r>
                  <w:r w:rsidRPr="00BF2350">
                    <w:rPr>
                      <w:rFonts w:ascii="Arial" w:eastAsia="MS Gothic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     </w:t>
                  </w:r>
                  <w:r w:rsidR="00BF2350">
                    <w:rPr>
                      <w:rFonts w:ascii="Arial" w:eastAsia="MS Gothic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    </w:t>
                  </w:r>
                  <w:r w:rsidRPr="00BF2350">
                    <w:rPr>
                      <w:rFonts w:ascii="Arial" w:eastAsia="MS Gothic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BF2350">
                    <w:rPr>
                      <w:rFonts w:ascii="Arial" w:eastAsia="MS Gothic" w:hAnsi="MS Gothic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>★</w:t>
                  </w:r>
                  <w:r w:rsidRPr="00BF2350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Search within conversations and amongst!</w:t>
                  </w:r>
                </w:p>
                <w:p w:rsidR="00EF51B4" w:rsidRDefault="00EF51B4" w:rsidP="00EF51B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BF2350">
                    <w:rPr>
                      <w:rFonts w:ascii="Arial" w:eastAsia="MS Gothic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     </w:t>
                  </w:r>
                  <w:r>
                    <w:rPr>
                      <w:rFonts w:ascii="Arial" w:eastAsia="MS Gothic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    </w:t>
                  </w:r>
                  <w:r w:rsidRPr="00BF2350">
                    <w:rPr>
                      <w:rFonts w:ascii="Arial" w:eastAsia="MS Gothic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BF2350">
                    <w:rPr>
                      <w:rFonts w:ascii="Arial" w:eastAsia="MS Gothic" w:hAnsi="MS Gothic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>★</w:t>
                  </w:r>
                  <w:r w:rsidRPr="00BF2350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>Dual SIM Management</w:t>
                  </w:r>
                </w:p>
                <w:p w:rsidR="001051E2" w:rsidRDefault="001051E2" w:rsidP="00653DBF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</w:p>
                <w:p w:rsidR="001051E2" w:rsidRDefault="001051E2" w:rsidP="00653DBF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</w:p>
                <w:p w:rsidR="00F97802" w:rsidRDefault="001051E2" w:rsidP="00653DB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         </w:t>
                  </w:r>
                  <w:r w:rsidRPr="00F97802">
                    <w:rPr>
                      <w:rFonts w:ascii="Arial" w:hAnsi="Arial" w:cs="Arial"/>
                      <w:b/>
                      <w:bCs/>
                      <w:color w:val="333333"/>
                      <w:sz w:val="22"/>
                      <w:szCs w:val="22"/>
                      <w:shd w:val="clear" w:color="auto" w:fill="FFFFFF"/>
                    </w:rPr>
                    <w:t>ORGANISATIONAL</w:t>
                  </w:r>
                  <w:r w:rsidR="00EF51B4">
                    <w:rPr>
                      <w:rFonts w:ascii="Arial" w:hAnsi="Arial" w:cs="Arial"/>
                      <w:b/>
                      <w:bCs/>
                      <w:color w:val="333333"/>
                      <w:sz w:val="22"/>
                      <w:szCs w:val="22"/>
                      <w:shd w:val="clear" w:color="auto" w:fill="FFFFFF"/>
                    </w:rPr>
                    <w:t>:</w:t>
                  </w:r>
                  <w:r w:rsidRPr="00F97802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</w:rPr>
                    <w:br/>
                  </w:r>
                  <w:r w:rsidRPr="00F97802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           Messages which reach your smart mobile device from short codes and promotional IDs are</w:t>
                  </w:r>
                </w:p>
                <w:p w:rsidR="00F97802" w:rsidRDefault="00F97802" w:rsidP="00653DB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          </w:t>
                  </w:r>
                  <w:r w:rsidR="001051E2" w:rsidRPr="00F97802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tagged under the Organisational section. You are only allowed to receive messages in this </w:t>
                  </w:r>
                  <w:r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  </w:t>
                  </w:r>
                </w:p>
                <w:p w:rsidR="001051E2" w:rsidRPr="00F97802" w:rsidRDefault="00F97802" w:rsidP="00653DB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            </w:t>
                  </w:r>
                  <w:r w:rsidR="001051E2" w:rsidRPr="00F97802">
                    <w:rPr>
                      <w:rFonts w:ascii="Arial" w:hAnsi="Arial" w:cs="Arial"/>
                      <w:b/>
                      <w:color w:val="333333"/>
                      <w:sz w:val="22"/>
                      <w:szCs w:val="22"/>
                      <w:shd w:val="clear" w:color="auto" w:fill="FFFFFF"/>
                    </w:rPr>
                    <w:t>section.</w:t>
                  </w:r>
                </w:p>
                <w:p w:rsidR="007B14CA" w:rsidRDefault="007B14C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7B14CA" w:rsidRDefault="001612C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          URL :</w:t>
                  </w:r>
                  <w:r>
                    <w:t xml:space="preserve"> </w:t>
                  </w:r>
                  <w:hyperlink r:id="rId12" w:history="1">
                    <w:r w:rsidRPr="001612C2">
                      <w:rPr>
                        <w:rStyle w:val="Hyperlink0"/>
                        <w:rFonts w:ascii="Arial" w:hAnsi="Arial" w:cs="Arial"/>
                        <w:b/>
                        <w:sz w:val="22"/>
                        <w:szCs w:val="22"/>
                      </w:rPr>
                      <w:t>https://play.google.com/store/apps/details?id=competent.groove.swalok</w:t>
                    </w:r>
                  </w:hyperlink>
                </w:p>
                <w:p w:rsidR="007B14CA" w:rsidRDefault="007B14C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7B14CA" w:rsidRDefault="007B14C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8815E9" w:rsidRDefault="008815E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7B14CA" w:rsidRDefault="007B14C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466"/>
                  </w:tblGrid>
                  <w:tr w:rsidR="00073C59" w:rsidTr="00D478A3">
                    <w:tc>
                      <w:tcPr>
                        <w:tcW w:w="10466" w:type="dxa"/>
                        <w:tcBorders>
                          <w:top w:val="single" w:sz="8" w:space="0" w:color="C0C0C0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EAEDF4"/>
                      </w:tcPr>
                      <w:p w:rsidR="00073C59" w:rsidRDefault="00073C59" w:rsidP="00D478A3">
                        <w:pPr>
                          <w:spacing w:after="0" w:line="240" w:lineRule="auto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  <w:t>Major Project</w:t>
                        </w:r>
                      </w:p>
                    </w:tc>
                  </w:tr>
                  <w:tr w:rsidR="00073C59" w:rsidTr="007B0A3D">
                    <w:trPr>
                      <w:trHeight w:val="2106"/>
                    </w:trPr>
                    <w:tc>
                      <w:tcPr>
                        <w:tcW w:w="10466" w:type="dxa"/>
                        <w:tcBorders>
                          <w:top w:val="double" w:sz="1" w:space="0" w:color="C0C0C0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FFFFF"/>
                      </w:tcPr>
                      <w:p w:rsidR="00073C59" w:rsidRDefault="00073C59" w:rsidP="00D478A3">
                        <w:pPr>
                          <w:snapToGrid w:val="0"/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</w:rPr>
                        </w:pPr>
                      </w:p>
                      <w:p w:rsidR="00073C59" w:rsidRPr="00DA4A43" w:rsidRDefault="00073C59" w:rsidP="00D478A3">
                        <w:pPr>
                          <w:pStyle w:val="EnvelopeAddress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Lock &amp; Load</w:t>
                        </w:r>
                        <w:r w:rsidR="00D478A3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 xml:space="preserve"> – App Profile Lock</w:t>
                        </w:r>
                      </w:p>
                      <w:p w:rsidR="00DA4A43" w:rsidRDefault="00DA4A43" w:rsidP="00DA4A43">
                        <w:pPr>
                          <w:pStyle w:val="EnvelopeAddress"/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:rsidR="00073C59" w:rsidRDefault="00073C59" w:rsidP="00D478A3">
                        <w:pPr>
                          <w:pStyle w:val="EnvelopeAddress"/>
                          <w:spacing w:after="0" w:line="240" w:lineRule="auto"/>
                          <w:ind w:left="0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 xml:space="preserve">            Role : </w:t>
                        </w:r>
                        <w:r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Coding , Designing</w:t>
                        </w:r>
                      </w:p>
                      <w:p w:rsidR="00073C59" w:rsidRDefault="00073C59" w:rsidP="00D478A3">
                        <w:pPr>
                          <w:pStyle w:val="EnvelopeAddress"/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 xml:space="preserve">Technology : </w:t>
                        </w:r>
                        <w:r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 xml:space="preserve">Android </w:t>
                        </w:r>
                      </w:p>
                      <w:p w:rsidR="00073C59" w:rsidRDefault="00073C59" w:rsidP="00D478A3">
                        <w:pPr>
                          <w:spacing w:before="0" w:after="0" w:line="240" w:lineRule="auto"/>
                          <w:jc w:val="lef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ar-SA" w:bidi="ar-S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 xml:space="preserve">            Description: </w:t>
                        </w:r>
                        <w: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  <w:shd w:val="clear" w:color="auto" w:fill="F5F5F5"/>
                            <w:lang w:eastAsia="ar-SA" w:bidi="ar-SA"/>
                          </w:rPr>
                          <w:t>Lock &amp; Load. Reclaim your privacy. How? Here's how</w:t>
                        </w:r>
                      </w:p>
                      <w:p w:rsidR="00073C59" w:rsidRDefault="00073C59" w:rsidP="00D478A3">
                        <w:pPr>
                          <w:spacing w:before="0" w:after="0" w:line="240" w:lineRule="auto"/>
                          <w:jc w:val="lef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ar-SA" w:bidi="ar-SA"/>
                          </w:rPr>
                        </w:pPr>
                      </w:p>
                      <w:p w:rsidR="00073C59" w:rsidRDefault="00073C59" w:rsidP="00D478A3">
                        <w:pPr>
                          <w:numPr>
                            <w:ilvl w:val="0"/>
                            <w:numId w:val="3"/>
                          </w:numPr>
                          <w:spacing w:before="0" w:after="0" w:line="240" w:lineRule="auto"/>
                          <w:jc w:val="left"/>
                          <w:rPr>
                            <w:rFonts w:ascii="Arial" w:eastAsia="Times New Roman" w:hAnsi="Arial" w:cs="Arial"/>
                            <w:b/>
                            <w:color w:val="333333"/>
                            <w:lang w:eastAsia="ar-SA" w:bidi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color w:val="333333"/>
                            <w:lang w:eastAsia="ar-SA" w:bidi="ar-SA"/>
                          </w:rPr>
                          <w:t>Lock up your Gallery of pictures and videos</w:t>
                        </w:r>
                      </w:p>
                      <w:p w:rsidR="00073C59" w:rsidRDefault="00073C59" w:rsidP="00D478A3">
                        <w:pPr>
                          <w:numPr>
                            <w:ilvl w:val="0"/>
                            <w:numId w:val="3"/>
                          </w:numPr>
                          <w:spacing w:before="0" w:after="0" w:line="240" w:lineRule="auto"/>
                          <w:jc w:val="left"/>
                          <w:rPr>
                            <w:rFonts w:ascii="Arial" w:eastAsia="Times New Roman" w:hAnsi="Arial" w:cs="Arial"/>
                            <w:b/>
                            <w:color w:val="333333"/>
                            <w:lang w:eastAsia="ar-SA" w:bidi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color w:val="333333"/>
                            <w:lang w:eastAsia="ar-SA" w:bidi="ar-SA"/>
                          </w:rPr>
                          <w:t>Lock up Messages and Whatsapp </w:t>
                        </w:r>
                      </w:p>
                      <w:p w:rsidR="00073C59" w:rsidRDefault="00073C59" w:rsidP="00D478A3">
                        <w:pPr>
                          <w:numPr>
                            <w:ilvl w:val="0"/>
                            <w:numId w:val="3"/>
                          </w:numPr>
                          <w:spacing w:before="0" w:after="0" w:line="240" w:lineRule="auto"/>
                          <w:jc w:val="left"/>
                          <w:rPr>
                            <w:rFonts w:ascii="Arial" w:eastAsia="Times New Roman" w:hAnsi="Arial" w:cs="Arial"/>
                            <w:b/>
                            <w:color w:val="333333"/>
                            <w:lang w:eastAsia="ar-SA" w:bidi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color w:val="333333"/>
                            <w:lang w:eastAsia="ar-SA" w:bidi="ar-SA"/>
                          </w:rPr>
                          <w:t>Lock up your Email, Facebook etc.</w:t>
                        </w:r>
                      </w:p>
                      <w:p w:rsidR="00073C59" w:rsidRDefault="00073C59" w:rsidP="00D478A3">
                        <w:pPr>
                          <w:numPr>
                            <w:ilvl w:val="0"/>
                            <w:numId w:val="3"/>
                          </w:numPr>
                          <w:spacing w:before="0" w:after="0" w:line="240" w:lineRule="auto"/>
                          <w:jc w:val="left"/>
                          <w:rPr>
                            <w:rFonts w:ascii="Arial" w:eastAsia="Times New Roman" w:hAnsi="Arial" w:cs="Arial"/>
                            <w:b/>
                            <w:color w:val="333333"/>
                            <w:lang w:eastAsia="ar-SA" w:bidi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color w:val="333333"/>
                            <w:lang w:eastAsia="ar-SA" w:bidi="ar-SA"/>
                          </w:rPr>
                          <w:t>Basically Lock up anything and everything that you need to on your phone</w:t>
                        </w:r>
                      </w:p>
                      <w:p w:rsidR="00073C59" w:rsidRDefault="00073C59" w:rsidP="00D478A3">
                        <w:pPr>
                          <w:numPr>
                            <w:ilvl w:val="0"/>
                            <w:numId w:val="3"/>
                          </w:numPr>
                          <w:spacing w:before="0" w:after="0" w:line="240" w:lineRule="auto"/>
                          <w:jc w:val="left"/>
                          <w:rPr>
                            <w:rFonts w:ascii="Arial" w:eastAsia="Times New Roman" w:hAnsi="Arial" w:cs="Arial"/>
                            <w:b/>
                            <w:color w:val="333333"/>
                            <w:lang w:eastAsia="ar-SA" w:bidi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color w:val="333333"/>
                            <w:lang w:eastAsia="ar-SA" w:bidi="ar-SA"/>
                          </w:rPr>
                          <w:t>Unlock with passcode of your choice</w:t>
                        </w:r>
                      </w:p>
                      <w:p w:rsidR="00073C59" w:rsidRDefault="00073C59" w:rsidP="00D478A3">
                        <w:pPr>
                          <w:numPr>
                            <w:ilvl w:val="0"/>
                            <w:numId w:val="3"/>
                          </w:numPr>
                          <w:spacing w:before="0" w:after="0" w:line="240" w:lineRule="auto"/>
                          <w:jc w:val="left"/>
                          <w:rPr>
                            <w:rFonts w:ascii="Arial" w:eastAsia="Times New Roman" w:hAnsi="Arial" w:cs="Arial"/>
                            <w:b/>
                            <w:color w:val="333333"/>
                            <w:lang w:eastAsia="ar-SA" w:bidi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color w:val="333333"/>
                            <w:lang w:eastAsia="ar-SA" w:bidi="ar-SA"/>
                          </w:rPr>
                          <w:t>Choose from amongst the 8 themes that are available inside</w:t>
                        </w:r>
                      </w:p>
                      <w:p w:rsidR="00073C59" w:rsidRDefault="00073C59" w:rsidP="00073C59">
                        <w:pPr>
                          <w:numPr>
                            <w:ilvl w:val="0"/>
                            <w:numId w:val="3"/>
                          </w:numPr>
                          <w:spacing w:before="0" w:after="0" w:line="240" w:lineRule="auto"/>
                          <w:jc w:val="left"/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  <w:lang w:eastAsia="ar-SA" w:bidi="ar-SA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color w:val="333333"/>
                            <w:lang w:eastAsia="ar-SA" w:bidi="ar-SA"/>
                          </w:rPr>
                          <w:t>If you forget your password, we immediately mail it back to you!</w:t>
                        </w:r>
                      </w:p>
                      <w:p w:rsidR="00073C59" w:rsidRPr="00073C59" w:rsidRDefault="00073C59" w:rsidP="00073C59">
                        <w:pPr>
                          <w:spacing w:before="0" w:after="0" w:line="240" w:lineRule="auto"/>
                          <w:jc w:val="left"/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  <w:lang w:eastAsia="ar-SA" w:bidi="ar-SA"/>
                          </w:rPr>
                        </w:pPr>
                      </w:p>
                      <w:p w:rsidR="00073C59" w:rsidRDefault="00073C59" w:rsidP="00D478A3">
                        <w:pPr>
                          <w:pStyle w:val="EnvelopeAddress"/>
                          <w:spacing w:after="0" w:line="240" w:lineRule="auto"/>
                          <w:ind w:left="360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      URL :</w:t>
                        </w:r>
                        <w:hyperlink r:id="rId13" w:history="1">
                          <w:r>
                            <w:rPr>
                              <w:rStyle w:val="Hyperlink0"/>
                              <w:rFonts w:ascii="Arial" w:hAnsi="Arial" w:cs="Arial"/>
                              <w:b/>
                              <w:bCs/>
                            </w:rPr>
                            <w:t>https://play.google.com/store/apps/details?id=competent.groove.locknload</w:t>
                          </w:r>
                        </w:hyperlink>
                      </w:p>
                      <w:p w:rsidR="00073C59" w:rsidRDefault="00073C59" w:rsidP="00D478A3">
                        <w:pPr>
                          <w:pStyle w:val="EnvelopeAddress"/>
                          <w:spacing w:after="0" w:line="240" w:lineRule="auto"/>
                          <w:ind w:left="0"/>
                          <w:rPr>
                            <w:rFonts w:ascii="Arial" w:hAnsi="Arial" w:cs="Arial"/>
                            <w:bCs/>
                          </w:rPr>
                        </w:pPr>
                      </w:p>
                    </w:tc>
                  </w:tr>
                </w:tbl>
                <w:p w:rsidR="007B14CA" w:rsidRDefault="007B14C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</w:tc>
            </w:tr>
            <w:tr w:rsidR="00A00C12" w:rsidTr="007B14CA">
              <w:trPr>
                <w:trHeight w:val="9540"/>
              </w:trPr>
              <w:tc>
                <w:tcPr>
                  <w:tcW w:w="10511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FFFFFF"/>
                </w:tcPr>
                <w:p w:rsidR="00A00C12" w:rsidRDefault="00A00C12" w:rsidP="00073C59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</w:p>
                <w:p w:rsidR="00A00C12" w:rsidRDefault="00A00C12">
                  <w:pPr>
                    <w:pStyle w:val="EnvelopeAddress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SUNRAYS </w:t>
                  </w:r>
                </w:p>
                <w:p w:rsidR="00A00C12" w:rsidRDefault="00A00C12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Role 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Coding , Designing</w:t>
                  </w:r>
                </w:p>
                <w:p w:rsidR="00A00C12" w:rsidRDefault="00A00C12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Technology 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Android and Blackberry, sqlite ,Web Services -Xml Parsing</w:t>
                  </w:r>
                </w:p>
                <w:p w:rsidR="00A00C12" w:rsidRDefault="00A00C12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Software Tools :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Eclipse IDE , Android SDK tools, Blackberry JDE 5.0</w:t>
                  </w:r>
                </w:p>
                <w:p w:rsidR="00A00C12" w:rsidRDefault="00A00C12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Description: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An Application that will send Thoughts and Stories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every day, and user can share </w:t>
                  </w:r>
                </w:p>
                <w:p w:rsidR="00A00C12" w:rsidRDefault="00A00C12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Thoughts and Stories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on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Social networking ( Facebook and Twitter) </w:t>
                  </w:r>
                </w:p>
                <w:p w:rsidR="00A00C12" w:rsidRDefault="00A00C12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pStyle w:val="HTMLPreformatted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b/>
                      <w:color w:val="333333"/>
                    </w:rPr>
                  </w:pPr>
                  <w:r>
                    <w:rPr>
                      <w:rFonts w:ascii="Arial" w:hAnsi="Arial" w:cs="Arial"/>
                      <w:b/>
                      <w:color w:val="333333"/>
                    </w:rPr>
                    <w:t>Make your favorites list of thoughts and stories.</w:t>
                  </w:r>
                </w:p>
                <w:p w:rsidR="00A00C12" w:rsidRDefault="00A00C12">
                  <w:pPr>
                    <w:pStyle w:val="HTMLPreformatted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b/>
                      <w:color w:val="333333"/>
                    </w:rPr>
                  </w:pPr>
                  <w:r>
                    <w:rPr>
                      <w:rFonts w:ascii="Arial" w:hAnsi="Arial" w:cs="Arial"/>
                      <w:b/>
                      <w:color w:val="333333"/>
                    </w:rPr>
                    <w:t>Search for thoughts and stories by keyword.</w:t>
                  </w:r>
                </w:p>
                <w:p w:rsidR="00A00C12" w:rsidRPr="00D42702" w:rsidRDefault="00A00C12">
                  <w:pPr>
                    <w:pStyle w:val="HTMLPreformatted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333333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333333"/>
                    </w:rPr>
                    <w:t>Share the inspiration over Text, Email and Twitter.</w:t>
                  </w:r>
                </w:p>
                <w:p w:rsidR="00D42702" w:rsidRDefault="00D42702" w:rsidP="00D42702">
                  <w:pPr>
                    <w:pStyle w:val="HTMLPreformatted"/>
                    <w:ind w:left="1500"/>
                    <w:rPr>
                      <w:rFonts w:ascii="Arial" w:hAnsi="Arial" w:cs="Arial"/>
                      <w:color w:val="333333"/>
                      <w:sz w:val="14"/>
                      <w:szCs w:val="14"/>
                    </w:rPr>
                  </w:pPr>
                </w:p>
                <w:p w:rsidR="00A00C12" w:rsidRDefault="00A00C12">
                  <w:pPr>
                    <w:pStyle w:val="HTMLPreformatted"/>
                    <w:rPr>
                      <w:rFonts w:ascii="Arial" w:hAnsi="Arial" w:cs="Arial"/>
                      <w:color w:val="333333"/>
                      <w:sz w:val="14"/>
                      <w:szCs w:val="14"/>
                    </w:rPr>
                  </w:pPr>
                </w:p>
                <w:p w:rsidR="00A00C12" w:rsidRDefault="00A00C12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         </w:t>
                  </w:r>
                  <w:hyperlink r:id="rId14" w:history="1">
                    <w:r>
                      <w:rPr>
                        <w:rStyle w:val="Hyperlink0"/>
                        <w:rFonts w:ascii="Arial" w:hAnsi="Arial" w:cs="Arial"/>
                        <w:bCs/>
                        <w:sz w:val="22"/>
                        <w:szCs w:val="22"/>
                      </w:rPr>
                      <w:t>https://play.google.com/store/apps/details?id=competent.android.sunrays&amp;hl=en</w:t>
                    </w:r>
                  </w:hyperlink>
                </w:p>
                <w:p w:rsidR="00A00C12" w:rsidRDefault="00A00C12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         </w:t>
                  </w:r>
                  <w:hyperlink r:id="rId15" w:history="1">
                    <w:r>
                      <w:rPr>
                        <w:rStyle w:val="Hyperlink0"/>
                        <w:rFonts w:ascii="Arial" w:hAnsi="Arial" w:cs="Arial"/>
                        <w:bCs/>
                        <w:sz w:val="22"/>
                        <w:szCs w:val="22"/>
                      </w:rPr>
                      <w:t>https://appworld.blackberry.com/webstore/content/32295897/?lang=en&amp;countrycode=IN</w:t>
                    </w:r>
                  </w:hyperlink>
                </w:p>
                <w:p w:rsidR="00A00C12" w:rsidRDefault="00A00C12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D42702" w:rsidRDefault="00D42702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D42702" w:rsidRDefault="00D42702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D42702" w:rsidRDefault="00D42702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pStyle w:val="EnvelopeAddress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Sai Vahini </w:t>
                  </w:r>
                </w:p>
                <w:p w:rsidR="00A00C12" w:rsidRDefault="00A00C12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Role 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Coding , Designing</w:t>
                  </w:r>
                </w:p>
                <w:p w:rsidR="00A00C12" w:rsidRDefault="00A00C12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Technology : 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Android and Blackberry, Web Services - Xml Parsing, Sqlite</w:t>
                  </w:r>
                </w:p>
                <w:p w:rsidR="00A00C12" w:rsidRDefault="00A00C12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Software Tools :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Eclipse IDE , Android SDK tools, Blackberry JDE 5.0</w:t>
                  </w:r>
                </w:p>
                <w:p w:rsidR="00A00C12" w:rsidRDefault="00A00C12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pStyle w:val="HTMLPreformatted"/>
                    <w:rPr>
                      <w:rFonts w:ascii="Arial" w:hAnsi="Arial" w:cs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          Description: </w:t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</w:rPr>
                    <w:t>Sai Vahini brings you an inspiring message everyday from the various discourses of</w:t>
                  </w:r>
                </w:p>
                <w:p w:rsidR="00A00C12" w:rsidRDefault="00A00C12">
                  <w:pPr>
                    <w:pStyle w:val="HTMLPreformatted"/>
                    <w:rPr>
                      <w:rFonts w:ascii="Arial" w:hAnsi="Arial" w:cs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</w:rPr>
                    <w:t xml:space="preserve">            Bhagawan Sri Sathya Sai Baba. On every weekend, you can read a meaningful short story based              </w:t>
                  </w:r>
                </w:p>
                <w:p w:rsidR="00A00C12" w:rsidRDefault="00A00C12">
                  <w:pPr>
                    <w:pStyle w:val="HTMLPreformatted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</w:rPr>
                    <w:t xml:space="preserve">            on the teachings of Bhagawan Baba.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.</w:t>
                  </w:r>
                </w:p>
                <w:p w:rsidR="00A00C12" w:rsidRDefault="00A00C12">
                  <w:pPr>
                    <w:pStyle w:val="HTMLPreformatted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pStyle w:val="HTMLPreformatted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color w:val="333333"/>
                    </w:rPr>
                  </w:pPr>
                  <w:r>
                    <w:rPr>
                      <w:rFonts w:ascii="Arial" w:hAnsi="Arial" w:cs="Arial"/>
                      <w:b/>
                      <w:color w:val="333333"/>
                    </w:rPr>
                    <w:t xml:space="preserve">Make your favorites' list of thoughts and stories. </w:t>
                  </w:r>
                </w:p>
                <w:p w:rsidR="00A00C12" w:rsidRDefault="00A00C12">
                  <w:pPr>
                    <w:pStyle w:val="HTMLPreformatted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color w:val="333333"/>
                    </w:rPr>
                  </w:pPr>
                  <w:r>
                    <w:rPr>
                      <w:rFonts w:ascii="Arial" w:hAnsi="Arial" w:cs="Arial"/>
                      <w:b/>
                      <w:color w:val="333333"/>
                    </w:rPr>
                    <w:t xml:space="preserve">Search for thoughts and stories by keyword. </w:t>
                  </w:r>
                </w:p>
                <w:p w:rsidR="00A00C12" w:rsidRDefault="00A00C12">
                  <w:pPr>
                    <w:pStyle w:val="HTMLPreformatted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color w:val="333333"/>
                    </w:rPr>
                  </w:pPr>
                  <w:r>
                    <w:rPr>
                      <w:rFonts w:ascii="Arial" w:hAnsi="Arial" w:cs="Arial"/>
                      <w:b/>
                      <w:color w:val="333333"/>
                    </w:rPr>
                    <w:t>Share the inspiration over Text, Email, Facebook and Twitter.</w:t>
                  </w:r>
                </w:p>
                <w:p w:rsidR="00A00C12" w:rsidRDefault="00A00C12">
                  <w:pPr>
                    <w:pStyle w:val="HTMLPreformatted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333333"/>
                    </w:rPr>
                    <w:t>Shake the device to view random thoughts.</w:t>
                  </w:r>
                </w:p>
                <w:p w:rsidR="00A00C12" w:rsidRDefault="00A00C12">
                  <w:pPr>
                    <w:pStyle w:val="HTMLPreformatted"/>
                    <w:rPr>
                      <w:rFonts w:ascii="Arial" w:hAnsi="Arial" w:cs="Arial"/>
                      <w:color w:val="333333"/>
                      <w:sz w:val="22"/>
                      <w:szCs w:val="22"/>
                    </w:rPr>
                  </w:pPr>
                </w:p>
                <w:p w:rsidR="00A00C12" w:rsidRDefault="00A00C12">
                  <w:pPr>
                    <w:pStyle w:val="EnvelopeAddress"/>
                    <w:spacing w:after="0" w:line="240" w:lineRule="auto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14"/>
                      <w:szCs w:val="14"/>
                      <w:lang w:eastAsia="ar-SA" w:bidi="ar-SA"/>
                    </w:rPr>
                    <w:t xml:space="preserve">   </w:t>
                  </w:r>
                  <w:hyperlink r:id="rId16" w:history="1">
                    <w:r>
                      <w:rPr>
                        <w:rStyle w:val="Hyperlink0"/>
                        <w:rFonts w:ascii="Arial" w:hAnsi="Arial" w:cs="Arial"/>
                        <w:bCs/>
                        <w:sz w:val="22"/>
                        <w:szCs w:val="22"/>
                      </w:rPr>
                      <w:t>https://play.google.com/store/apps/details?id=competent.sai.vahini</w:t>
                    </w:r>
                  </w:hyperlink>
                </w:p>
                <w:p w:rsidR="00A00C12" w:rsidRDefault="00A00C12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            </w:t>
                  </w:r>
                  <w:hyperlink r:id="rId17" w:history="1">
                    <w:r>
                      <w:rPr>
                        <w:rStyle w:val="Hyperlink0"/>
                        <w:rFonts w:ascii="Arial" w:hAnsi="Arial" w:cs="Arial"/>
                        <w:bCs/>
                        <w:sz w:val="22"/>
                        <w:szCs w:val="22"/>
                      </w:rPr>
                      <w:t>https://appworld.blackberry.com/webstore/content/33562898/?lang=en&amp;countrycode=IN</w:t>
                    </w:r>
                  </w:hyperlink>
                </w:p>
                <w:p w:rsidR="00A00C12" w:rsidRDefault="00A00C12">
                  <w:pPr>
                    <w:pStyle w:val="EnvelopeAddress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A00C12" w:rsidRDefault="00A00C1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p w:rsidR="00A00C12" w:rsidRDefault="00A00C1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p w:rsidR="00A00C12" w:rsidRDefault="00A00C12">
            <w:pPr>
              <w:pStyle w:val="EnvelopeAddres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0C12" w:rsidTr="00073C59">
        <w:tc>
          <w:tcPr>
            <w:tcW w:w="10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0C12" w:rsidRDefault="00A00C12">
            <w:pPr>
              <w:snapToGrid w:val="0"/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0466"/>
            </w:tblGrid>
            <w:tr w:rsidR="00A00C12">
              <w:trPr>
                <w:trHeight w:val="267"/>
              </w:trPr>
              <w:tc>
                <w:tcPr>
                  <w:tcW w:w="1046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:rsidR="00A00C12" w:rsidRDefault="00A00C12">
                  <w:pPr>
                    <w:spacing w:after="0" w:line="240" w:lineRule="auto"/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Hobbies and Interests</w:t>
                  </w:r>
                </w:p>
              </w:tc>
            </w:tr>
            <w:tr w:rsidR="00A00C12">
              <w:trPr>
                <w:trHeight w:val="657"/>
              </w:trPr>
              <w:tc>
                <w:tcPr>
                  <w:tcW w:w="10466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FFFFFF"/>
                </w:tcPr>
                <w:tbl>
                  <w:tblPr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164"/>
                    <w:gridCol w:w="8141"/>
                  </w:tblGrid>
                  <w:tr w:rsidR="00A00C12">
                    <w:trPr>
                      <w:trHeight w:val="244"/>
                    </w:trPr>
                    <w:tc>
                      <w:tcPr>
                        <w:tcW w:w="2164" w:type="dxa"/>
                        <w:shd w:val="clear" w:color="auto" w:fill="FFFFFF"/>
                      </w:tcPr>
                      <w:p w:rsidR="00A00C12" w:rsidRDefault="00A00C12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Internet</w:t>
                        </w:r>
                      </w:p>
                    </w:tc>
                    <w:tc>
                      <w:tcPr>
                        <w:tcW w:w="8141" w:type="dxa"/>
                        <w:shd w:val="clear" w:color="auto" w:fill="FFFFFF"/>
                      </w:tcPr>
                      <w:p w:rsidR="00A00C12" w:rsidRDefault="00A00C12">
                        <w:pPr>
                          <w:spacing w:before="80" w:after="0" w:line="240" w:lineRule="auto"/>
                        </w:pPr>
                        <w:r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Surfing Google , yahoo, Wikipedia for concepts </w:t>
                        </w:r>
                      </w:p>
                    </w:tc>
                  </w:tr>
                  <w:tr w:rsidR="00A00C12">
                    <w:trPr>
                      <w:trHeight w:val="211"/>
                    </w:trPr>
                    <w:tc>
                      <w:tcPr>
                        <w:tcW w:w="2164" w:type="dxa"/>
                        <w:shd w:val="clear" w:color="auto" w:fill="FFFFFF"/>
                      </w:tcPr>
                      <w:p w:rsidR="00A00C12" w:rsidRDefault="00A00C12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Hobbies</w:t>
                        </w:r>
                      </w:p>
                    </w:tc>
                    <w:tc>
                      <w:tcPr>
                        <w:tcW w:w="8141" w:type="dxa"/>
                        <w:shd w:val="clear" w:color="auto" w:fill="FFFFFF"/>
                      </w:tcPr>
                      <w:p w:rsidR="00A00C12" w:rsidRDefault="00A00C12">
                        <w:pPr>
                          <w:spacing w:after="0" w:line="240" w:lineRule="auto"/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Playing Cricket, Badminton, Chess,</w:t>
                        </w:r>
                        <w:r>
                          <w:rPr>
                            <w:rFonts w:ascii="Garamond" w:hAnsi="Garamond" w:cs="Garamond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listening to music</w:t>
                        </w:r>
                      </w:p>
                    </w:tc>
                  </w:tr>
                  <w:tr w:rsidR="00A00C12">
                    <w:trPr>
                      <w:trHeight w:val="277"/>
                    </w:trPr>
                    <w:tc>
                      <w:tcPr>
                        <w:tcW w:w="2164" w:type="dxa"/>
                        <w:shd w:val="clear" w:color="auto" w:fill="FFFFFF"/>
                      </w:tcPr>
                      <w:p w:rsidR="00A00C12" w:rsidRDefault="00A00C12">
                        <w:pPr>
                          <w:snapToGrid w:val="0"/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41" w:type="dxa"/>
                        <w:shd w:val="clear" w:color="auto" w:fill="FFFFFF"/>
                      </w:tcPr>
                      <w:p w:rsidR="00A00C12" w:rsidRDefault="00A00C12">
                        <w:pPr>
                          <w:snapToGrid w:val="0"/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A00C12" w:rsidRDefault="00A00C12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A00C12" w:rsidRDefault="00A00C1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A00C12" w:rsidRDefault="00A00C12">
      <w:pPr>
        <w:rPr>
          <w:rFonts w:ascii="Arial" w:hAnsi="Arial" w:cs="Arial"/>
          <w:b/>
          <w:sz w:val="22"/>
          <w:szCs w:val="22"/>
        </w:rPr>
      </w:pPr>
    </w:p>
    <w:p w:rsidR="00A00C12" w:rsidRDefault="00A00C12">
      <w:pPr>
        <w:rPr>
          <w:rFonts w:ascii="Arial" w:hAnsi="Arial" w:cs="Arial"/>
          <w:sz w:val="22"/>
          <w:szCs w:val="22"/>
        </w:rPr>
      </w:pPr>
    </w:p>
    <w:p w:rsidR="00A00C12" w:rsidRDefault="00A00C1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</w:p>
    <w:p w:rsidR="00A00C12" w:rsidRDefault="00A00C12">
      <w:pPr>
        <w:rPr>
          <w:rFonts w:ascii="Arial" w:hAnsi="Arial" w:cs="Arial"/>
          <w:b/>
          <w:sz w:val="22"/>
          <w:szCs w:val="22"/>
        </w:rPr>
      </w:pPr>
    </w:p>
    <w:p w:rsidR="00A00C12" w:rsidRDefault="00A00C12">
      <w:pPr>
        <w:rPr>
          <w:rFonts w:ascii="Arial" w:hAnsi="Arial" w:cs="Arial"/>
          <w:b/>
          <w:sz w:val="22"/>
          <w:szCs w:val="22"/>
        </w:rPr>
      </w:pPr>
    </w:p>
    <w:p w:rsidR="00A00C12" w:rsidRDefault="00A00C12">
      <w:pPr>
        <w:rPr>
          <w:rFonts w:ascii="Arial" w:hAnsi="Arial" w:cs="Arial"/>
          <w:b/>
        </w:rPr>
      </w:pPr>
    </w:p>
    <w:sectPr w:rsidR="00A00C12">
      <w:pgSz w:w="11906" w:h="16838"/>
      <w:pgMar w:top="720" w:right="720" w:bottom="720" w:left="720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500" w:hanging="360"/>
      </w:pPr>
      <w:rPr>
        <w:rFonts w:ascii="Symbol" w:hAnsi="Symbol" w:cs="Symbol" w:hint="default"/>
      </w:r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55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00000004"/>
    <w:name w:val="WW8Num1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2"/>
        <w:szCs w:val="22"/>
      </w:rPr>
    </w:lvl>
  </w:abstractNum>
  <w:abstractNum w:abstractNumId="4">
    <w:nsid w:val="00000005"/>
    <w:multiLevelType w:val="singleLevel"/>
    <w:tmpl w:val="00000005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1395" w:hanging="360"/>
      </w:pPr>
      <w:rPr>
        <w:rFonts w:ascii="Symbol" w:hAnsi="Symbol" w:cs="Symbol" w:hint="default"/>
      </w:rPr>
    </w:lvl>
  </w:abstractNum>
  <w:abstractNum w:abstractNumId="5">
    <w:nsid w:val="0AFE5459"/>
    <w:multiLevelType w:val="hybridMultilevel"/>
    <w:tmpl w:val="23F616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6392B"/>
    <w:multiLevelType w:val="hybridMultilevel"/>
    <w:tmpl w:val="E3224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CC3ED0"/>
    <w:multiLevelType w:val="hybridMultilevel"/>
    <w:tmpl w:val="EB78F1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061374"/>
    <w:multiLevelType w:val="hybridMultilevel"/>
    <w:tmpl w:val="D64CBC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1199"/>
    <w:rsid w:val="00000F57"/>
    <w:rsid w:val="00073C59"/>
    <w:rsid w:val="00085EEC"/>
    <w:rsid w:val="001051E2"/>
    <w:rsid w:val="001612C2"/>
    <w:rsid w:val="00206EF5"/>
    <w:rsid w:val="002111B9"/>
    <w:rsid w:val="0021493A"/>
    <w:rsid w:val="002573F4"/>
    <w:rsid w:val="00262F76"/>
    <w:rsid w:val="002A085E"/>
    <w:rsid w:val="002B3D88"/>
    <w:rsid w:val="002D6AD0"/>
    <w:rsid w:val="00321308"/>
    <w:rsid w:val="00354710"/>
    <w:rsid w:val="003A2346"/>
    <w:rsid w:val="00415379"/>
    <w:rsid w:val="004619E1"/>
    <w:rsid w:val="00481BDD"/>
    <w:rsid w:val="004D2B02"/>
    <w:rsid w:val="00534C08"/>
    <w:rsid w:val="00535F1B"/>
    <w:rsid w:val="005368A3"/>
    <w:rsid w:val="005B5E3B"/>
    <w:rsid w:val="00640C66"/>
    <w:rsid w:val="00651B0F"/>
    <w:rsid w:val="00653DBF"/>
    <w:rsid w:val="006D3824"/>
    <w:rsid w:val="007B0A3D"/>
    <w:rsid w:val="007B14CA"/>
    <w:rsid w:val="007C7141"/>
    <w:rsid w:val="008109A0"/>
    <w:rsid w:val="00832CF8"/>
    <w:rsid w:val="0083797A"/>
    <w:rsid w:val="00841371"/>
    <w:rsid w:val="008815E9"/>
    <w:rsid w:val="008A3AA5"/>
    <w:rsid w:val="009D7458"/>
    <w:rsid w:val="00A00C12"/>
    <w:rsid w:val="00A06F06"/>
    <w:rsid w:val="00AA27A8"/>
    <w:rsid w:val="00AB0321"/>
    <w:rsid w:val="00B17EAE"/>
    <w:rsid w:val="00B417BA"/>
    <w:rsid w:val="00B53D11"/>
    <w:rsid w:val="00B93BAD"/>
    <w:rsid w:val="00BF16B0"/>
    <w:rsid w:val="00BF2350"/>
    <w:rsid w:val="00C76A35"/>
    <w:rsid w:val="00CB438E"/>
    <w:rsid w:val="00CB7D81"/>
    <w:rsid w:val="00D0735A"/>
    <w:rsid w:val="00D42702"/>
    <w:rsid w:val="00D478A3"/>
    <w:rsid w:val="00D55D82"/>
    <w:rsid w:val="00DA1199"/>
    <w:rsid w:val="00DA4A43"/>
    <w:rsid w:val="00DB2D37"/>
    <w:rsid w:val="00E44A3F"/>
    <w:rsid w:val="00ED1527"/>
    <w:rsid w:val="00EF51B4"/>
    <w:rsid w:val="00F10FD9"/>
    <w:rsid w:val="00F23E79"/>
    <w:rsid w:val="00F97802"/>
    <w:rsid w:val="00FD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uppressAutoHyphens/>
      <w:spacing w:before="40" w:after="200" w:line="276" w:lineRule="auto"/>
      <w:jc w:val="both"/>
    </w:pPr>
    <w:rPr>
      <w:rFonts w:ascii="Century Schoolbook" w:eastAsia="MS PMincho" w:hAnsi="Century Schoolbook"/>
      <w:lang w:bidi="en-US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  <w:lang w:val="x-none" w:eastAsia="ar-SA" w:bidi="ar-SA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  <w:lang w:val="x-none" w:eastAsia="ar-SA" w:bidi="ar-SA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  <w:lang w:val="x-none" w:eastAsia="ar-SA" w:bidi="ar-SA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  <w:lang w:val="x-none" w:eastAsia="ar-SA" w:bidi="ar-SA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00" w:after="0"/>
      <w:jc w:val="left"/>
      <w:outlineLvl w:val="4"/>
    </w:pPr>
    <w:rPr>
      <w:smallCaps/>
      <w:color w:val="3667C3"/>
      <w:spacing w:val="10"/>
      <w:sz w:val="22"/>
      <w:szCs w:val="26"/>
      <w:lang w:val="x-none" w:eastAsia="ar-SA" w:bidi="ar-SA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0"/>
      <w:jc w:val="left"/>
      <w:outlineLvl w:val="5"/>
    </w:pPr>
    <w:rPr>
      <w:smallCaps/>
      <w:color w:val="7598D9"/>
      <w:spacing w:val="5"/>
      <w:sz w:val="22"/>
      <w:lang w:val="x-none" w:eastAsia="ar-SA" w:bidi="ar-SA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0"/>
      <w:jc w:val="left"/>
      <w:outlineLvl w:val="6"/>
    </w:pPr>
    <w:rPr>
      <w:b/>
      <w:smallCaps/>
      <w:color w:val="7598D9"/>
      <w:spacing w:val="10"/>
      <w:lang w:val="x-none" w:eastAsia="ar-SA" w:bidi="ar-SA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3667C3"/>
      <w:lang w:val="x-none" w:eastAsia="ar-SA" w:bidi="ar-SA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244482"/>
      <w:lang w:val="x-none" w:eastAsia="ar-SA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5">
    <w:name w:val="WW8Num3z5"/>
    <w:rPr>
      <w:rFonts w:ascii="Wingdings" w:hAnsi="Wingdings" w:cs="Wingdings" w:hint="defaul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/>
      <w:sz w:val="16"/>
      <w:szCs w:val="16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6">
    <w:name w:val="WW8Num9z6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  <w:sz w:val="22"/>
      <w:szCs w:val="22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Arial" w:eastAsia="Times New Roman" w:hAnsi="Arial" w:cs="Aria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styleId="DefaultParagraphFont0">
    <w:name w:val="Default Paragraph Font"/>
  </w:style>
  <w:style w:type="character" w:styleId="Hyperlink">
    <w:name w:val="Hyperlink"/>
    <w:rPr>
      <w:color w:val="D2611C"/>
      <w:u w:val="single"/>
    </w:rPr>
  </w:style>
  <w:style w:type="character" w:customStyle="1" w:styleId="Heading1Char">
    <w:name w:val="Heading 1 Char"/>
    <w:rPr>
      <w:smallCaps/>
      <w:spacing w:val="5"/>
      <w:sz w:val="32"/>
      <w:szCs w:val="32"/>
    </w:rPr>
  </w:style>
  <w:style w:type="character" w:customStyle="1" w:styleId="Heading2Char">
    <w:name w:val="Heading 2 Char"/>
    <w:rPr>
      <w:smallCaps/>
      <w:spacing w:val="5"/>
      <w:sz w:val="28"/>
      <w:szCs w:val="28"/>
    </w:rPr>
  </w:style>
  <w:style w:type="character" w:customStyle="1" w:styleId="Heading3Char">
    <w:name w:val="Heading 3 Char"/>
    <w:rPr>
      <w:smallCaps/>
      <w:spacing w:val="5"/>
      <w:sz w:val="24"/>
      <w:szCs w:val="24"/>
    </w:rPr>
  </w:style>
  <w:style w:type="character" w:customStyle="1" w:styleId="Heading4Char">
    <w:name w:val="Heading 4 Char"/>
    <w:rPr>
      <w:smallCaps/>
      <w:spacing w:val="10"/>
      <w:sz w:val="22"/>
      <w:szCs w:val="22"/>
    </w:rPr>
  </w:style>
  <w:style w:type="character" w:customStyle="1" w:styleId="Heading5Char">
    <w:name w:val="Heading 5 Char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rPr>
      <w:smallCaps/>
      <w:color w:val="7598D9"/>
      <w:spacing w:val="5"/>
      <w:sz w:val="22"/>
    </w:rPr>
  </w:style>
  <w:style w:type="character" w:customStyle="1" w:styleId="Heading7Char">
    <w:name w:val="Heading 7 Char"/>
    <w:rPr>
      <w:b/>
      <w:smallCaps/>
      <w:color w:val="7598D9"/>
      <w:spacing w:val="10"/>
    </w:rPr>
  </w:style>
  <w:style w:type="character" w:customStyle="1" w:styleId="Heading8Char">
    <w:name w:val="Heading 8 Char"/>
    <w:rPr>
      <w:b/>
      <w:i/>
      <w:smallCaps/>
      <w:color w:val="3667C3"/>
    </w:rPr>
  </w:style>
  <w:style w:type="character" w:customStyle="1" w:styleId="Heading9Char">
    <w:name w:val="Heading 9 Char"/>
    <w:rPr>
      <w:b/>
      <w:i/>
      <w:smallCaps/>
      <w:color w:val="244482"/>
    </w:rPr>
  </w:style>
  <w:style w:type="character" w:customStyle="1" w:styleId="TitleChar">
    <w:name w:val="Title Char"/>
    <w:rPr>
      <w:smallCaps/>
      <w:sz w:val="48"/>
      <w:szCs w:val="48"/>
    </w:rPr>
  </w:style>
  <w:style w:type="character" w:customStyle="1" w:styleId="SubtitleChar">
    <w:name w:val="Subtitle Char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Pr>
      <w:b/>
      <w:color w:val="7598D9"/>
    </w:rPr>
  </w:style>
  <w:style w:type="character" w:styleId="Emphasis">
    <w:name w:val="Emphasis"/>
    <w:qFormat/>
    <w:rPr>
      <w:b/>
      <w:i/>
      <w:spacing w:val="10"/>
    </w:rPr>
  </w:style>
  <w:style w:type="character" w:customStyle="1" w:styleId="NoSpacingChar">
    <w:name w:val="No Spacing Char"/>
    <w:basedOn w:val="DefaultParagraphFont0"/>
  </w:style>
  <w:style w:type="character" w:customStyle="1" w:styleId="QuoteChar">
    <w:name w:val="Quote Char"/>
    <w:rPr>
      <w:i/>
    </w:rPr>
  </w:style>
  <w:style w:type="character" w:customStyle="1" w:styleId="IntenseQuoteChar">
    <w:name w:val="Intense Quote Char"/>
    <w:rPr>
      <w:b/>
      <w:i/>
      <w:color w:val="FFFFFF"/>
    </w:rPr>
  </w:style>
  <w:style w:type="character" w:styleId="PageNumber">
    <w:name w:val="page number"/>
    <w:rPr>
      <w:i/>
    </w:rPr>
  </w:style>
  <w:style w:type="character" w:customStyle="1" w:styleId="EndnoteCharacters">
    <w:name w:val="Endnote Characters"/>
    <w:rPr>
      <w:b/>
      <w:i/>
      <w:color w:val="7598D9"/>
      <w:spacing w:val="10"/>
    </w:rPr>
  </w:style>
  <w:style w:type="character" w:styleId="SubtleReference">
    <w:name w:val="Subtle Reference"/>
    <w:qFormat/>
    <w:rPr>
      <w:b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entury Schoolbook" w:eastAsia="MS PMincho" w:hAnsi="Century Schoolbook" w:cs="Times New Roman"/>
      <w:i/>
      <w:iCs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Arial"/>
      <w:spacing w:val="-5"/>
      <w:lang w:val="en-US"/>
    </w:rPr>
  </w:style>
  <w:style w:type="character" w:customStyle="1" w:styleId="HeaderChar">
    <w:name w:val="Header Char"/>
    <w:rPr>
      <w:lang w:val="en-US" w:eastAsia="en-US" w:bidi="en-US"/>
    </w:rPr>
  </w:style>
  <w:style w:type="character" w:customStyle="1" w:styleId="FooterChar">
    <w:name w:val="Footer Char"/>
    <w:rPr>
      <w:lang w:val="en-US" w:eastAsia="en-US" w:bidi="en-US"/>
    </w:rPr>
  </w:style>
  <w:style w:type="character" w:customStyle="1" w:styleId="company1">
    <w:name w:val="company1"/>
    <w:rPr>
      <w:sz w:val="22"/>
      <w:szCs w:val="22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0"/>
  </w:style>
  <w:style w:type="character" w:styleId="Hyperlink0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TOC9">
    <w:name w:val="toc 9"/>
    <w:basedOn w:val="Normal"/>
    <w:next w:val="Normal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qFormat/>
    <w:pPr>
      <w:spacing w:line="240" w:lineRule="auto"/>
      <w:jc w:val="right"/>
    </w:pPr>
    <w:rPr>
      <w:smallCaps/>
      <w:sz w:val="48"/>
      <w:szCs w:val="48"/>
      <w:lang w:val="x-none" w:eastAsia="ar-SA" w:bidi="ar-SA"/>
    </w:rPr>
  </w:style>
  <w:style w:type="paragraph" w:styleId="Subtitle">
    <w:name w:val="Subtitle"/>
    <w:basedOn w:val="Normal"/>
    <w:next w:val="Normal"/>
    <w:qFormat/>
    <w:pPr>
      <w:spacing w:after="720" w:line="240" w:lineRule="auto"/>
      <w:jc w:val="right"/>
    </w:pPr>
    <w:rPr>
      <w:szCs w:val="22"/>
      <w:lang w:val="x-none" w:eastAsia="ar-SA" w:bidi="ar-SA"/>
    </w:r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EnvelopeAddress">
    <w:name w:val="envelope address"/>
    <w:basedOn w:val="Normal"/>
    <w:pPr>
      <w:ind w:left="720"/>
    </w:pPr>
  </w:style>
  <w:style w:type="paragraph" w:styleId="EnvelopeReturn">
    <w:name w:val="envelope return"/>
    <w:basedOn w:val="Normal"/>
    <w:next w:val="Normal"/>
    <w:rPr>
      <w:i/>
      <w:lang w:val="x-none" w:eastAsia="ar-SA" w:bidi="ar-SA"/>
    </w:rPr>
  </w:style>
  <w:style w:type="paragraph" w:styleId="IntenseQuote">
    <w:name w:val="Intense Quote"/>
    <w:basedOn w:val="Normal"/>
    <w:next w:val="Normal"/>
    <w:qFormat/>
    <w:pPr>
      <w:spacing w:before="140" w:after="140"/>
      <w:ind w:left="1440" w:right="1440"/>
    </w:pPr>
    <w:rPr>
      <w:b/>
      <w:i/>
      <w:color w:val="FFFFFF"/>
      <w:lang w:val="x-none" w:eastAsia="ar-SA" w:bidi="ar-SA"/>
    </w:rPr>
  </w:style>
  <w:style w:type="paragraph" w:styleId="TOCHeading">
    <w:name w:val="TOC Heading"/>
    <w:basedOn w:val="Heading1"/>
    <w:next w:val="Normal"/>
    <w:qFormat/>
    <w:pPr>
      <w:numPr>
        <w:numId w:val="0"/>
      </w:numPr>
      <w:outlineLvl w:val="9"/>
    </w:pPr>
  </w:style>
  <w:style w:type="paragraph" w:styleId="BodyText0">
    <w:name w:val="Body Text"/>
    <w:basedOn w:val="Normal"/>
    <w:pPr>
      <w:spacing w:before="60" w:after="60" w:line="220" w:lineRule="atLeast"/>
      <w:ind w:left="158"/>
    </w:pPr>
    <w:rPr>
      <w:rFonts w:ascii="Arial" w:eastAsia="Times New Roman" w:hAnsi="Arial" w:cs="Arial"/>
      <w:spacing w:val="-5"/>
      <w:lang w:eastAsia="ar-SA" w:bidi="ar-SA"/>
    </w:rPr>
  </w:style>
  <w:style w:type="paragraph" w:customStyle="1" w:styleId="style4">
    <w:name w:val="style4"/>
    <w:basedOn w:val="Normal"/>
    <w:pPr>
      <w:spacing w:before="280" w:after="280" w:line="240" w:lineRule="auto"/>
      <w:jc w:val="left"/>
    </w:pPr>
    <w:rPr>
      <w:rFonts w:ascii="Times New Roman" w:eastAsia="Times New Roman" w:hAnsi="Times New Roman"/>
      <w:sz w:val="24"/>
      <w:szCs w:val="24"/>
      <w:lang w:eastAsia="ar-SA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eastAsia="ar-SA" w:bidi="ar-SA"/>
    </w:rPr>
  </w:style>
  <w:style w:type="paragraph" w:styleId="NormalWeb">
    <w:name w:val="Normal (Web)"/>
    <w:basedOn w:val="Normal"/>
    <w:uiPriority w:val="99"/>
    <w:pPr>
      <w:spacing w:before="280" w:after="280" w:line="240" w:lineRule="auto"/>
      <w:jc w:val="left"/>
    </w:pPr>
    <w:rPr>
      <w:rFonts w:ascii="Times New Roman" w:eastAsia="Times New Roman" w:hAnsi="Times New Roman"/>
      <w:sz w:val="24"/>
      <w:szCs w:val="24"/>
      <w:lang w:eastAsia="ar-SA" w:bidi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uiPriority w:val="99"/>
    <w:semiHidden/>
    <w:unhideWhenUsed/>
    <w:rsid w:val="002A08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petent.groove.feetport" TargetMode="External"/><Relationship Id="rId13" Type="http://schemas.openxmlformats.org/officeDocument/2006/relationships/hyperlink" Target="https://play.google.com/store/apps/details?id=competent.groove.locknloa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petent.groove.thegroove" TargetMode="External"/><Relationship Id="rId12" Type="http://schemas.openxmlformats.org/officeDocument/2006/relationships/hyperlink" Target="https://play.google.com/store/apps/details?id=competent.groove.swalok" TargetMode="External"/><Relationship Id="rId17" Type="http://schemas.openxmlformats.org/officeDocument/2006/relationships/hyperlink" Target="https://appworld.blackberry.com/webstore/content/33562898/?lang=en&amp;countrycode=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petent.sai.vahin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petent.groove.thegrooveboss" TargetMode="External"/><Relationship Id="rId11" Type="http://schemas.openxmlformats.org/officeDocument/2006/relationships/hyperlink" Target="https://play.google.com/store/apps/details?id=competent.groove.prin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appworld.blackberry.com/webstore/content/32295897/?lang=en&amp;countrycode=IN" TargetMode="External"/><Relationship Id="rId10" Type="http://schemas.openxmlformats.org/officeDocument/2006/relationships/hyperlink" Target="https://play.google.com/store/apps/details?id=competent.groove.ocr.license.plat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petent.groove.biometric" TargetMode="External"/><Relationship Id="rId14" Type="http://schemas.openxmlformats.org/officeDocument/2006/relationships/hyperlink" Target="https://play.google.com/store/apps/details?id=competent.android.sunrays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2707</Words>
  <Characters>15435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18106</CharactersWithSpaces>
  <SharedDoc>false</SharedDoc>
  <HLinks>
    <vt:vector size="72" baseType="variant">
      <vt:variant>
        <vt:i4>1704004</vt:i4>
      </vt:variant>
      <vt:variant>
        <vt:i4>33</vt:i4>
      </vt:variant>
      <vt:variant>
        <vt:i4>0</vt:i4>
      </vt:variant>
      <vt:variant>
        <vt:i4>5</vt:i4>
      </vt:variant>
      <vt:variant>
        <vt:lpwstr>https://appworld.blackberry.com/webstore/content/33562898/?lang=en&amp;countrycode=IN</vt:lpwstr>
      </vt:variant>
      <vt:variant>
        <vt:lpwstr/>
      </vt:variant>
      <vt:variant>
        <vt:i4>8323192</vt:i4>
      </vt:variant>
      <vt:variant>
        <vt:i4>30</vt:i4>
      </vt:variant>
      <vt:variant>
        <vt:i4>0</vt:i4>
      </vt:variant>
      <vt:variant>
        <vt:i4>5</vt:i4>
      </vt:variant>
      <vt:variant>
        <vt:lpwstr>https://play.google.com/store/apps/details?id=competent.sai.vahini</vt:lpwstr>
      </vt:variant>
      <vt:variant>
        <vt:lpwstr/>
      </vt:variant>
      <vt:variant>
        <vt:i4>1704005</vt:i4>
      </vt:variant>
      <vt:variant>
        <vt:i4>27</vt:i4>
      </vt:variant>
      <vt:variant>
        <vt:i4>0</vt:i4>
      </vt:variant>
      <vt:variant>
        <vt:i4>5</vt:i4>
      </vt:variant>
      <vt:variant>
        <vt:lpwstr>https://appworld.blackberry.com/webstore/content/32295897/?lang=en&amp;countrycode=IN</vt:lpwstr>
      </vt:variant>
      <vt:variant>
        <vt:lpwstr/>
      </vt:variant>
      <vt:variant>
        <vt:i4>5963846</vt:i4>
      </vt:variant>
      <vt:variant>
        <vt:i4>24</vt:i4>
      </vt:variant>
      <vt:variant>
        <vt:i4>0</vt:i4>
      </vt:variant>
      <vt:variant>
        <vt:i4>5</vt:i4>
      </vt:variant>
      <vt:variant>
        <vt:lpwstr>https://play.google.com/store/apps/details?id=competent.android.sunrays&amp;hl=en</vt:lpwstr>
      </vt:variant>
      <vt:variant>
        <vt:lpwstr/>
      </vt:variant>
      <vt:variant>
        <vt:i4>4390987</vt:i4>
      </vt:variant>
      <vt:variant>
        <vt:i4>21</vt:i4>
      </vt:variant>
      <vt:variant>
        <vt:i4>0</vt:i4>
      </vt:variant>
      <vt:variant>
        <vt:i4>5</vt:i4>
      </vt:variant>
      <vt:variant>
        <vt:lpwstr>https://play.google.com/store/apps/details?id=competent.groove.locknload</vt:lpwstr>
      </vt:variant>
      <vt:variant>
        <vt:lpwstr/>
      </vt:variant>
      <vt:variant>
        <vt:i4>5505113</vt:i4>
      </vt:variant>
      <vt:variant>
        <vt:i4>18</vt:i4>
      </vt:variant>
      <vt:variant>
        <vt:i4>0</vt:i4>
      </vt:variant>
      <vt:variant>
        <vt:i4>5</vt:i4>
      </vt:variant>
      <vt:variant>
        <vt:lpwstr>https://play.google.com/store/apps/details?id=competent.groove.swalok</vt:lpwstr>
      </vt:variant>
      <vt:variant>
        <vt:lpwstr/>
      </vt:variant>
      <vt:variant>
        <vt:i4>4456542</vt:i4>
      </vt:variant>
      <vt:variant>
        <vt:i4>15</vt:i4>
      </vt:variant>
      <vt:variant>
        <vt:i4>0</vt:i4>
      </vt:variant>
      <vt:variant>
        <vt:i4>5</vt:i4>
      </vt:variant>
      <vt:variant>
        <vt:lpwstr>https://play.google.com/store/apps/details?id=competent.groove.print</vt:lpwstr>
      </vt:variant>
      <vt:variant>
        <vt:lpwstr/>
      </vt:variant>
      <vt:variant>
        <vt:i4>4456518</vt:i4>
      </vt:variant>
      <vt:variant>
        <vt:i4>12</vt:i4>
      </vt:variant>
      <vt:variant>
        <vt:i4>0</vt:i4>
      </vt:variant>
      <vt:variant>
        <vt:i4>5</vt:i4>
      </vt:variant>
      <vt:variant>
        <vt:lpwstr>https://play.google.com/store/apps/details?id=competent.groove.ocr.license.plate</vt:lpwstr>
      </vt:variant>
      <vt:variant>
        <vt:lpwstr/>
      </vt:variant>
      <vt:variant>
        <vt:i4>5242971</vt:i4>
      </vt:variant>
      <vt:variant>
        <vt:i4>9</vt:i4>
      </vt:variant>
      <vt:variant>
        <vt:i4>0</vt:i4>
      </vt:variant>
      <vt:variant>
        <vt:i4>5</vt:i4>
      </vt:variant>
      <vt:variant>
        <vt:lpwstr>https://play.google.com/store/apps/details?id=competent.groove.biometric</vt:lpwstr>
      </vt:variant>
      <vt:variant>
        <vt:lpwstr/>
      </vt:variant>
      <vt:variant>
        <vt:i4>2621500</vt:i4>
      </vt:variant>
      <vt:variant>
        <vt:i4>6</vt:i4>
      </vt:variant>
      <vt:variant>
        <vt:i4>0</vt:i4>
      </vt:variant>
      <vt:variant>
        <vt:i4>5</vt:i4>
      </vt:variant>
      <vt:variant>
        <vt:lpwstr>https://play.google.com/store/apps/details?id=competent.groove.feetport</vt:lpwstr>
      </vt:variant>
      <vt:variant>
        <vt:lpwstr/>
      </vt:variant>
      <vt:variant>
        <vt:i4>4194388</vt:i4>
      </vt:variant>
      <vt:variant>
        <vt:i4>3</vt:i4>
      </vt:variant>
      <vt:variant>
        <vt:i4>0</vt:i4>
      </vt:variant>
      <vt:variant>
        <vt:i4>5</vt:i4>
      </vt:variant>
      <vt:variant>
        <vt:lpwstr>https://play.google.com/store/apps/details?id=competent.groove.thegroove</vt:lpwstr>
      </vt:variant>
      <vt:variant>
        <vt:lpwstr/>
      </vt:variant>
      <vt:variant>
        <vt:i4>6029381</vt:i4>
      </vt:variant>
      <vt:variant>
        <vt:i4>0</vt:i4>
      </vt:variant>
      <vt:variant>
        <vt:i4>0</vt:i4>
      </vt:variant>
      <vt:variant>
        <vt:i4>5</vt:i4>
      </vt:variant>
      <vt:variant>
        <vt:lpwstr>https://play.google.com/store/apps/details?id=competent.groove.thegrooveboss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Manipal University</dc:creator>
  <cp:keywords/>
  <cp:lastModifiedBy>Manish Sharma</cp:lastModifiedBy>
  <cp:revision>2</cp:revision>
  <cp:lastPrinted>1601-01-01T00:00:00Z</cp:lastPrinted>
  <dcterms:created xsi:type="dcterms:W3CDTF">2018-11-15T06:52:00Z</dcterms:created>
  <dcterms:modified xsi:type="dcterms:W3CDTF">2018-11-15T06:52:00Z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TC101903758</vt:lpwstr>
  </property>
</Properties>
</file>