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496" w:rsidRDefault="00A05496">
      <w:pPr>
        <w:suppressAutoHyphens/>
        <w:spacing w:line="276" w:lineRule="auto"/>
        <w:rPr>
          <w:rFonts w:ascii="Trebuchet MS" w:eastAsia="Trebuchet MS" w:hAnsi="Trebuchet MS" w:cs="Trebuchet MS"/>
          <w:b/>
          <w:bCs/>
          <w:lang w:val="fr-FR"/>
        </w:rPr>
      </w:pPr>
      <w:bookmarkStart w:id="0" w:name="_GoBack"/>
      <w:bookmarkEnd w:id="0"/>
      <w:r>
        <w:rPr>
          <w:rFonts w:ascii="Trebuchet MS" w:hAnsi="Trebuchet MS"/>
          <w:b/>
          <w:bCs/>
          <w:lang w:val="fr-FR"/>
        </w:rPr>
        <w:t>Parveen Kumar</w:t>
      </w:r>
    </w:p>
    <w:p w:rsidR="00A05496" w:rsidRDefault="00A05496">
      <w:pPr>
        <w:pStyle w:val="PlainText1"/>
        <w:spacing w:after="100"/>
        <w:rPr>
          <w:rFonts w:ascii="Trebuchet MS" w:eastAsia="Trebuchet MS" w:hAnsi="Trebuchet MS" w:cs="Trebuchet MS"/>
          <w:sz w:val="21"/>
          <w:szCs w:val="21"/>
        </w:rPr>
      </w:pPr>
      <w:r>
        <w:rPr>
          <w:rFonts w:ascii="Trebuchet MS" w:hAnsi="Trebuchet MS"/>
          <w:sz w:val="21"/>
          <w:szCs w:val="21"/>
        </w:rPr>
        <w:t>Mobile: +91 9466951765,8708137431</w:t>
      </w:r>
    </w:p>
    <w:p w:rsidR="00A05496" w:rsidRDefault="00A05496">
      <w:pPr>
        <w:pStyle w:val="PlainText1"/>
        <w:spacing w:after="100"/>
        <w:rPr>
          <w:rFonts w:ascii="Trebuchet MS" w:eastAsia="Trebuchet MS" w:hAnsi="Trebuchet MS" w:cs="Trebuchet MS"/>
          <w:sz w:val="21"/>
          <w:szCs w:val="21"/>
        </w:rPr>
      </w:pPr>
      <w:r>
        <w:rPr>
          <w:rFonts w:ascii="Trebuchet MS" w:hAnsi="Trebuchet MS"/>
          <w:sz w:val="21"/>
          <w:szCs w:val="21"/>
        </w:rPr>
        <w:t>Email: parveenkumar.9699@gmail.com</w:t>
      </w:r>
    </w:p>
    <w:p w:rsidR="00A05496" w:rsidRDefault="00A05496">
      <w:pPr>
        <w:pStyle w:val="PlainText1"/>
        <w:rPr>
          <w:rFonts w:ascii="Trebuchet MS" w:eastAsia="Trebuchet MS" w:hAnsi="Trebuchet MS" w:cs="Trebuchet MS"/>
          <w:b/>
          <w:bCs/>
          <w:sz w:val="22"/>
          <w:szCs w:val="22"/>
        </w:rPr>
      </w:pPr>
    </w:p>
    <w:p w:rsidR="00A05496" w:rsidRDefault="00A05496">
      <w:pPr>
        <w:pStyle w:val="Subtitle1"/>
        <w:rPr>
          <w:rFonts w:ascii="Trebuchet MS" w:eastAsia="Trebuchet MS" w:hAnsi="Trebuchet MS" w:cs="Trebuchet MS"/>
        </w:rPr>
      </w:pPr>
      <w:r>
        <w:rPr>
          <w:rFonts w:ascii="Trebuchet MS" w:hAnsi="Trebuchet MS"/>
          <w:color w:val="000080"/>
          <w:sz w:val="22"/>
          <w:szCs w:val="22"/>
          <w:u w:color="000080"/>
        </w:rPr>
        <w:t>Objective</w:t>
      </w:r>
      <w:r>
        <w:rPr>
          <w:rFonts w:ascii="Trebuchet MS" w:hAnsi="Trebuchet MS"/>
        </w:rPr>
        <w:t xml:space="preserve"> </w:t>
      </w:r>
    </w:p>
    <w:p w:rsidR="00A05496" w:rsidRDefault="00A05496">
      <w:pPr>
        <w:pStyle w:val="PlainText1"/>
        <w:rPr>
          <w:rFonts w:ascii="Trebuchet MS" w:eastAsia="Trebuchet MS" w:hAnsi="Trebuchet MS" w:cs="Trebuchet MS"/>
          <w:sz w:val="10"/>
          <w:szCs w:val="10"/>
        </w:rPr>
      </w:pPr>
    </w:p>
    <w:p w:rsidR="00A05496" w:rsidRDefault="00A05496">
      <w:pPr>
        <w:pStyle w:val="PlainText1"/>
        <w:rPr>
          <w:rFonts w:ascii="Trebuchet MS" w:eastAsia="Trebuchet MS" w:hAnsi="Trebuchet MS" w:cs="Trebuchet MS"/>
          <w:b/>
          <w:bCs/>
          <w:sz w:val="22"/>
          <w:szCs w:val="22"/>
        </w:rPr>
      </w:pPr>
      <w:r>
        <w:rPr>
          <w:rFonts w:ascii="Trebuchet MS" w:hAnsi="Trebuchet MS"/>
          <w:sz w:val="21"/>
          <w:szCs w:val="21"/>
        </w:rPr>
        <w:t>Seeking a challenging and rewarding opportunity with an organization of repute which recognizes and utilizes my true potential while nurturing analytical and technical skills in IT industry.</w:t>
      </w:r>
    </w:p>
    <w:p w:rsidR="00A05496" w:rsidRDefault="00A05496">
      <w:pPr>
        <w:pStyle w:val="PlainText1"/>
        <w:rPr>
          <w:rFonts w:ascii="Trebuchet MS" w:eastAsia="Trebuchet MS" w:hAnsi="Trebuchet MS" w:cs="Trebuchet MS"/>
          <w:b/>
          <w:bCs/>
          <w:sz w:val="22"/>
          <w:szCs w:val="22"/>
        </w:rPr>
      </w:pPr>
    </w:p>
    <w:p w:rsidR="00A05496" w:rsidRDefault="00A05496">
      <w:pPr>
        <w:pStyle w:val="Subtitle1"/>
        <w:rPr>
          <w:rFonts w:ascii="Trebuchet MS" w:eastAsia="Trebuchet MS" w:hAnsi="Trebuchet MS" w:cs="Trebuchet MS"/>
          <w:color w:val="000080"/>
          <w:sz w:val="22"/>
          <w:szCs w:val="22"/>
          <w:u w:color="000080"/>
        </w:rPr>
      </w:pPr>
      <w:r>
        <w:rPr>
          <w:rFonts w:ascii="Trebuchet MS" w:hAnsi="Trebuchet MS"/>
          <w:color w:val="000080"/>
          <w:sz w:val="22"/>
          <w:szCs w:val="22"/>
          <w:u w:color="000080"/>
        </w:rPr>
        <w:t>Professional Competence</w:t>
      </w:r>
    </w:p>
    <w:p w:rsidR="00A05496" w:rsidRDefault="00A05496">
      <w:pPr>
        <w:pStyle w:val="PlainText1"/>
        <w:jc w:val="both"/>
        <w:rPr>
          <w:rFonts w:ascii="Trebuchet MS" w:eastAsia="Trebuchet MS" w:hAnsi="Trebuchet MS" w:cs="Trebuchet MS"/>
          <w:sz w:val="12"/>
          <w:szCs w:val="12"/>
        </w:rPr>
      </w:pPr>
    </w:p>
    <w:tbl>
      <w:tblPr>
        <w:tblW w:w="0" w:type="auto"/>
        <w:tblInd w:w="486" w:type="dxa"/>
        <w:shd w:val="clear" w:color="auto" w:fill="CED7E7"/>
        <w:tblLayout w:type="fixed"/>
        <w:tblLook w:val="0000" w:firstRow="0" w:lastRow="0" w:firstColumn="0" w:lastColumn="0" w:noHBand="0" w:noVBand="0"/>
      </w:tblPr>
      <w:tblGrid>
        <w:gridCol w:w="3517"/>
        <w:gridCol w:w="6488"/>
      </w:tblGrid>
      <w:tr w:rsidR="00A05496">
        <w:trPr>
          <w:cantSplit/>
          <w:trHeight w:val="1760"/>
        </w:trPr>
        <w:tc>
          <w:tcPr>
            <w:tcW w:w="3517"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numPr>
                <w:ilvl w:val="0"/>
                <w:numId w:val="1"/>
              </w:numPr>
              <w:jc w:val="both"/>
              <w:rPr>
                <w:rFonts w:ascii="Trebuchet MS" w:hAnsi="Trebuchet MS"/>
                <w:sz w:val="19"/>
                <w:szCs w:val="19"/>
              </w:rPr>
            </w:pPr>
            <w:r>
              <w:rPr>
                <w:rFonts w:ascii="Trebuchet MS" w:hAnsi="Trebuchet MS"/>
                <w:sz w:val="19"/>
                <w:szCs w:val="19"/>
              </w:rPr>
              <w:t>Android</w:t>
            </w:r>
          </w:p>
          <w:p w:rsidR="00A05496" w:rsidRDefault="00A05496">
            <w:pPr>
              <w:pStyle w:val="PlainText1"/>
              <w:numPr>
                <w:ilvl w:val="0"/>
                <w:numId w:val="1"/>
              </w:numPr>
              <w:jc w:val="both"/>
              <w:rPr>
                <w:rFonts w:ascii="Trebuchet MS" w:hAnsi="Trebuchet MS"/>
                <w:sz w:val="19"/>
                <w:szCs w:val="19"/>
              </w:rPr>
            </w:pPr>
            <w:r>
              <w:rPr>
                <w:rFonts w:ascii="Trebuchet MS" w:hAnsi="Trebuchet MS"/>
                <w:sz w:val="19"/>
                <w:szCs w:val="19"/>
              </w:rPr>
              <w:t xml:space="preserve">SqLite </w:t>
            </w:r>
          </w:p>
          <w:p w:rsidR="00A05496" w:rsidRDefault="00A05496">
            <w:pPr>
              <w:pStyle w:val="PlainText1"/>
              <w:numPr>
                <w:ilvl w:val="0"/>
                <w:numId w:val="1"/>
              </w:numPr>
              <w:jc w:val="both"/>
              <w:rPr>
                <w:rFonts w:ascii="Trebuchet MS" w:hAnsi="Trebuchet MS"/>
                <w:sz w:val="19"/>
                <w:szCs w:val="19"/>
              </w:rPr>
            </w:pPr>
            <w:r>
              <w:rPr>
                <w:rFonts w:ascii="Trebuchet MS" w:hAnsi="Trebuchet MS"/>
                <w:sz w:val="19"/>
                <w:szCs w:val="19"/>
              </w:rPr>
              <w:t>MySQL</w:t>
            </w:r>
          </w:p>
          <w:p w:rsidR="00A05496" w:rsidRDefault="00A05496">
            <w:pPr>
              <w:pStyle w:val="PlainText1"/>
              <w:numPr>
                <w:ilvl w:val="0"/>
                <w:numId w:val="1"/>
              </w:numPr>
              <w:jc w:val="both"/>
              <w:rPr>
                <w:rFonts w:ascii="Trebuchet MS" w:hAnsi="Trebuchet MS"/>
                <w:sz w:val="19"/>
                <w:szCs w:val="19"/>
              </w:rPr>
            </w:pPr>
            <w:r>
              <w:rPr>
                <w:rFonts w:ascii="Trebuchet MS" w:hAnsi="Trebuchet MS"/>
                <w:sz w:val="19"/>
                <w:szCs w:val="19"/>
              </w:rPr>
              <w:t>Json parsing</w:t>
            </w:r>
          </w:p>
          <w:p w:rsidR="00A05496" w:rsidRDefault="00A05496">
            <w:pPr>
              <w:pStyle w:val="PlainText1"/>
              <w:numPr>
                <w:ilvl w:val="0"/>
                <w:numId w:val="1"/>
              </w:numPr>
              <w:jc w:val="both"/>
              <w:rPr>
                <w:rFonts w:ascii="Trebuchet MS" w:hAnsi="Trebuchet MS"/>
                <w:sz w:val="19"/>
                <w:szCs w:val="19"/>
              </w:rPr>
            </w:pPr>
            <w:r>
              <w:rPr>
                <w:rFonts w:ascii="Trebuchet MS" w:hAnsi="Trebuchet MS"/>
                <w:sz w:val="19"/>
                <w:szCs w:val="19"/>
              </w:rPr>
              <w:t>Facebook,twitter intigration</w:t>
            </w:r>
          </w:p>
        </w:tc>
        <w:tc>
          <w:tcPr>
            <w:tcW w:w="648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Google map and all there features</w:t>
            </w:r>
          </w:p>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 xml:space="preserve">Ui interface </w:t>
            </w:r>
          </w:p>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Github</w:t>
            </w:r>
          </w:p>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Bitbucket</w:t>
            </w:r>
          </w:p>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asana</w:t>
            </w:r>
          </w:p>
          <w:p w:rsidR="00A05496" w:rsidRDefault="00A05496">
            <w:pPr>
              <w:pStyle w:val="PlainText1"/>
              <w:numPr>
                <w:ilvl w:val="0"/>
                <w:numId w:val="2"/>
              </w:numPr>
              <w:jc w:val="both"/>
              <w:rPr>
                <w:rFonts w:ascii="Trebuchet MS" w:eastAsia="Trebuchet MS" w:hAnsi="Trebuchet MS" w:cs="Trebuchet MS"/>
                <w:sz w:val="19"/>
                <w:szCs w:val="19"/>
              </w:rPr>
            </w:pPr>
            <w:r>
              <w:rPr>
                <w:rFonts w:ascii="Trebuchet MS" w:hAnsi="Trebuchet MS"/>
                <w:sz w:val="19"/>
                <w:szCs w:val="19"/>
              </w:rPr>
              <w:t>Third parties</w:t>
            </w:r>
          </w:p>
          <w:p w:rsidR="00A05496" w:rsidRDefault="00A05496">
            <w:pPr>
              <w:pStyle w:val="PlainText1"/>
              <w:jc w:val="both"/>
            </w:pPr>
          </w:p>
        </w:tc>
      </w:tr>
    </w:tbl>
    <w:p w:rsidR="00A05496" w:rsidRDefault="00A05496">
      <w:pPr>
        <w:pStyle w:val="PlainText1"/>
        <w:widowControl w:val="0"/>
        <w:ind w:left="378" w:hanging="378"/>
        <w:jc w:val="both"/>
        <w:rPr>
          <w:rFonts w:ascii="Trebuchet MS" w:eastAsia="Trebuchet MS" w:hAnsi="Trebuchet MS" w:cs="Trebuchet MS"/>
          <w:sz w:val="12"/>
          <w:szCs w:val="12"/>
        </w:rPr>
      </w:pPr>
    </w:p>
    <w:p w:rsidR="00A05496" w:rsidRDefault="00A05496">
      <w:pPr>
        <w:pStyle w:val="Subtitle1"/>
        <w:rPr>
          <w:rFonts w:ascii="Trebuchet MS" w:eastAsia="Trebuchet MS" w:hAnsi="Trebuchet MS" w:cs="Trebuchet MS"/>
          <w:color w:val="000080"/>
          <w:sz w:val="22"/>
          <w:szCs w:val="22"/>
          <w:u w:color="000080"/>
        </w:rPr>
      </w:pPr>
      <w:bookmarkStart w:id="1" w:name="OLE_LINK3"/>
      <w:r>
        <w:rPr>
          <w:rFonts w:ascii="Trebuchet MS" w:hAnsi="Trebuchet MS"/>
          <w:color w:val="000080"/>
          <w:sz w:val="22"/>
          <w:szCs w:val="22"/>
          <w:u w:color="000080"/>
        </w:rPr>
        <w:t>Recent Awards</w:t>
      </w:r>
    </w:p>
    <w:bookmarkEnd w:id="1"/>
    <w:p w:rsidR="00A05496" w:rsidRDefault="00A05496">
      <w:pPr>
        <w:pStyle w:val="PlainText1"/>
        <w:jc w:val="both"/>
        <w:rPr>
          <w:rFonts w:ascii="Trebuchet MS" w:eastAsia="Trebuchet MS" w:hAnsi="Trebuchet MS" w:cs="Trebuchet MS"/>
          <w:color w:val="FF0000"/>
          <w:sz w:val="12"/>
          <w:szCs w:val="12"/>
          <w:u w:color="FF0000"/>
        </w:rPr>
      </w:pPr>
    </w:p>
    <w:p w:rsidR="00A05496" w:rsidRDefault="00A05496">
      <w:pPr>
        <w:pStyle w:val="PlainText1"/>
        <w:numPr>
          <w:ilvl w:val="0"/>
          <w:numId w:val="4"/>
        </w:numPr>
        <w:spacing w:before="60" w:after="120"/>
        <w:rPr>
          <w:rFonts w:ascii="Trebuchet MS" w:eastAsia="Trebuchet MS" w:hAnsi="Trebuchet MS" w:cs="Trebuchet MS"/>
          <w:sz w:val="21"/>
          <w:szCs w:val="21"/>
        </w:rPr>
      </w:pPr>
      <w:r>
        <w:rPr>
          <w:rFonts w:ascii="Trebuchet MS" w:hAnsi="Trebuchet MS"/>
          <w:sz w:val="21"/>
          <w:szCs w:val="21"/>
        </w:rPr>
        <w:t>Best Android Developer in Cispl A Software Solution - 2015</w:t>
      </w:r>
    </w:p>
    <w:p w:rsidR="00A05496" w:rsidRDefault="00A05496">
      <w:pPr>
        <w:pStyle w:val="PlainText1"/>
        <w:numPr>
          <w:ilvl w:val="0"/>
          <w:numId w:val="4"/>
        </w:numPr>
        <w:jc w:val="both"/>
        <w:rPr>
          <w:rFonts w:ascii="Trebuchet MS" w:eastAsia="Trebuchet MS" w:hAnsi="Trebuchet MS" w:cs="Trebuchet MS"/>
          <w:sz w:val="21"/>
          <w:szCs w:val="21"/>
        </w:rPr>
      </w:pPr>
      <w:r>
        <w:rPr>
          <w:rFonts w:ascii="Trebuchet MS" w:hAnsi="Trebuchet MS"/>
          <w:sz w:val="21"/>
          <w:szCs w:val="21"/>
        </w:rPr>
        <w:t>Best Perfomer of the team (Awarded as incentive) – 2015</w:t>
      </w:r>
    </w:p>
    <w:p w:rsidR="00A05496" w:rsidRDefault="00A05496">
      <w:pPr>
        <w:pStyle w:val="PlainText1"/>
        <w:jc w:val="both"/>
        <w:rPr>
          <w:rFonts w:ascii="Trebuchet MS" w:eastAsia="Trebuchet MS" w:hAnsi="Trebuchet MS" w:cs="Trebuchet MS"/>
          <w:color w:val="FF0000"/>
          <w:sz w:val="12"/>
          <w:szCs w:val="12"/>
          <w:u w:color="FF0000"/>
        </w:rPr>
      </w:pPr>
    </w:p>
    <w:p w:rsidR="00A05496" w:rsidRDefault="00A05496">
      <w:pPr>
        <w:pStyle w:val="Subtitle1"/>
        <w:rPr>
          <w:rFonts w:ascii="Trebuchet MS" w:eastAsia="Trebuchet MS" w:hAnsi="Trebuchet MS" w:cs="Trebuchet MS"/>
          <w:color w:val="000080"/>
          <w:sz w:val="22"/>
          <w:szCs w:val="22"/>
          <w:u w:color="000080"/>
        </w:rPr>
      </w:pPr>
    </w:p>
    <w:p w:rsidR="00A05496" w:rsidRDefault="00A05496">
      <w:pPr>
        <w:pStyle w:val="Subtitle1"/>
        <w:rPr>
          <w:rFonts w:ascii="Trebuchet MS" w:eastAsia="Trebuchet MS" w:hAnsi="Trebuchet MS" w:cs="Trebuchet MS"/>
          <w:color w:val="000080"/>
          <w:sz w:val="22"/>
          <w:szCs w:val="22"/>
          <w:u w:color="000080"/>
        </w:rPr>
      </w:pPr>
      <w:r>
        <w:rPr>
          <w:rFonts w:ascii="Trebuchet MS" w:hAnsi="Trebuchet MS"/>
          <w:color w:val="000080"/>
          <w:sz w:val="22"/>
          <w:szCs w:val="22"/>
          <w:u w:color="000080"/>
        </w:rPr>
        <w:t>Professional Experience</w:t>
      </w:r>
    </w:p>
    <w:p w:rsidR="00A05496" w:rsidRDefault="00A05496">
      <w:pPr>
        <w:pStyle w:val="PlainText1"/>
        <w:jc w:val="both"/>
        <w:rPr>
          <w:rFonts w:ascii="Trebuchet MS" w:eastAsia="Trebuchet MS" w:hAnsi="Trebuchet MS" w:cs="Trebuchet MS"/>
          <w:sz w:val="12"/>
          <w:szCs w:val="12"/>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i/>
          <w:iCs/>
          <w:sz w:val="19"/>
          <w:szCs w:val="19"/>
        </w:rPr>
      </w:pPr>
      <w:r>
        <w:rPr>
          <w:rFonts w:ascii="Trebuchet MS" w:hAnsi="Trebuchet MS"/>
          <w:b/>
          <w:bCs/>
          <w:sz w:val="21"/>
          <w:szCs w:val="21"/>
        </w:rPr>
        <w:t>Infowiz A Software Solution, India</w:t>
      </w:r>
      <w:r>
        <w:rPr>
          <w:rFonts w:ascii="Trebuchet MS" w:hAnsi="Trebuchet MS"/>
          <w:sz w:val="19"/>
          <w:szCs w:val="19"/>
        </w:rPr>
        <w:t xml:space="preserve"> </w:t>
      </w:r>
      <w:r>
        <w:rPr>
          <w:rFonts w:ascii="Trebuchet MS" w:hAnsi="Trebuchet MS"/>
          <w:caps/>
          <w:sz w:val="19"/>
          <w:szCs w:val="19"/>
        </w:rPr>
        <w:t>–</w:t>
      </w:r>
      <w:r>
        <w:rPr>
          <w:rFonts w:ascii="Trebuchet MS" w:hAnsi="Trebuchet MS"/>
          <w:sz w:val="19"/>
          <w:szCs w:val="19"/>
        </w:rPr>
        <w:t xml:space="preserve"> </w:t>
      </w:r>
      <w:r>
        <w:rPr>
          <w:rFonts w:ascii="Trebuchet MS" w:hAnsi="Trebuchet MS"/>
          <w:i/>
          <w:iCs/>
          <w:sz w:val="19"/>
          <w:szCs w:val="19"/>
        </w:rPr>
        <w:t>Development, testing and software services.</w:t>
      </w:r>
    </w:p>
    <w:p w:rsidR="00A05496" w:rsidRDefault="00A05496">
      <w:pPr>
        <w:pStyle w:val="PlainText1"/>
        <w:spacing w:before="60" w:after="60"/>
        <w:rPr>
          <w:rFonts w:ascii="Trebuchet MS" w:eastAsia="Trebuchet MS" w:hAnsi="Trebuchet MS" w:cs="Trebuchet MS"/>
          <w:sz w:val="19"/>
          <w:szCs w:val="19"/>
        </w:rPr>
      </w:pPr>
      <w:r>
        <w:rPr>
          <w:rFonts w:ascii="Trebuchet MS" w:hAnsi="Trebuchet MS"/>
          <w:b/>
          <w:bCs/>
          <w:sz w:val="19"/>
          <w:szCs w:val="19"/>
        </w:rPr>
        <w:t xml:space="preserve">Android Developer, </w:t>
      </w:r>
      <w:r>
        <w:rPr>
          <w:rFonts w:ascii="Trebuchet MS" w:hAnsi="Trebuchet MS"/>
          <w:sz w:val="19"/>
          <w:szCs w:val="19"/>
        </w:rPr>
        <w:t>3/2014 to Present</w:t>
      </w:r>
    </w:p>
    <w:p w:rsidR="00A05496" w:rsidRDefault="00A05496">
      <w:pPr>
        <w:pStyle w:val="PlainText1"/>
        <w:spacing w:before="60"/>
        <w:rPr>
          <w:rFonts w:ascii="Trebuchet MS" w:eastAsia="Trebuchet MS" w:hAnsi="Trebuchet MS" w:cs="Trebuchet MS"/>
          <w:sz w:val="19"/>
          <w:szCs w:val="19"/>
        </w:rPr>
      </w:pPr>
      <w:r>
        <w:rPr>
          <w:rFonts w:ascii="Trebuchet MS" w:hAnsi="Trebuchet MS"/>
          <w:sz w:val="19"/>
          <w:szCs w:val="19"/>
        </w:rPr>
        <w:t xml:space="preserve">Manage number of challanging projects and tasks as individual and in a team as per the requirement of the projects. </w:t>
      </w:r>
      <w:r>
        <w:rPr>
          <w:rFonts w:ascii="Arial Unicode MS" w:hAnsi="Arial Unicode MS"/>
          <w:sz w:val="19"/>
          <w:szCs w:val="19"/>
        </w:rPr>
        <w:cr/>
      </w:r>
      <w:r>
        <w:rPr>
          <w:rFonts w:ascii="Arial Unicode MS" w:hAnsi="Arial Unicode MS"/>
          <w:sz w:val="19"/>
          <w:szCs w:val="19"/>
        </w:rPr>
        <w:cr/>
      </w:r>
      <w:r>
        <w:rPr>
          <w:rFonts w:ascii="Trebuchet MS" w:hAnsi="Trebuchet MS"/>
          <w:b/>
          <w:bCs/>
          <w:i/>
          <w:iCs/>
          <w:sz w:val="19"/>
          <w:szCs w:val="19"/>
        </w:rPr>
        <w:t>Selected Accomplishments:</w:t>
      </w: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RPAS Logger Enterprises</w:t>
      </w:r>
      <w:r>
        <w:rPr>
          <w:rFonts w:ascii="Trebuchet MS" w:hAnsi="Trebuchet MS"/>
          <w:b/>
          <w:bCs/>
          <w:sz w:val="19"/>
          <w:szCs w:val="19"/>
        </w:rPr>
        <w:t xml:space="preserve"> - </w:t>
      </w:r>
      <w:r>
        <w:rPr>
          <w:rFonts w:ascii="Trebuchet MS" w:hAnsi="Trebuchet MS"/>
          <w:sz w:val="19"/>
          <w:szCs w:val="19"/>
        </w:rPr>
        <w:t>The RPAS Logger Suite of applications has been designed to meet the needs of all Remotely Piloted Aircraft – RPA (sUAS / UAV / Drone) users. From Hobbyists, micro businesses and large scale organisations.</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 xml:space="preserve">Team Size: </w:t>
      </w:r>
      <w:r>
        <w:rPr>
          <w:rFonts w:ascii="Trebuchet MS" w:hAnsi="Trebuchet MS"/>
          <w:sz w:val="19"/>
          <w:szCs w:val="19"/>
        </w:rPr>
        <w:t>4</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 xml:space="preserve">My Role: </w:t>
      </w:r>
      <w:r>
        <w:rPr>
          <w:rFonts w:ascii="Trebuchet MS" w:hAnsi="Trebuchet MS"/>
          <w:sz w:val="19"/>
          <w:szCs w:val="19"/>
        </w:rPr>
        <w:t>To working on UI interface and their coding.</w:t>
      </w:r>
    </w:p>
    <w:p w:rsidR="00A05496" w:rsidRDefault="00A05496">
      <w:pPr>
        <w:pStyle w:val="PlainText1"/>
        <w:spacing w:before="12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PallyPally</w:t>
      </w:r>
      <w:r>
        <w:rPr>
          <w:rFonts w:ascii="Trebuchet MS" w:hAnsi="Trebuchet MS"/>
          <w:b/>
          <w:bCs/>
          <w:sz w:val="19"/>
          <w:szCs w:val="19"/>
        </w:rPr>
        <w:t xml:space="preserve"> – This app is Social chatting based app.it is type of communication application.</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Team Size: 3</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 xml:space="preserve">My Role: </w:t>
      </w:r>
      <w:r>
        <w:rPr>
          <w:rFonts w:ascii="Trebuchet MS" w:hAnsi="Trebuchet MS"/>
          <w:sz w:val="19"/>
          <w:szCs w:val="19"/>
        </w:rPr>
        <w:t>To working on UI interface and hadle the api’s services and their coding.</w:t>
      </w:r>
    </w:p>
    <w:p w:rsidR="00A05496" w:rsidRDefault="00A05496">
      <w:pPr>
        <w:pStyle w:val="PlainText1"/>
        <w:spacing w:before="12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WainApp</w:t>
      </w:r>
      <w:r>
        <w:rPr>
          <w:rFonts w:ascii="Trebuchet MS" w:hAnsi="Trebuchet MS"/>
          <w:b/>
          <w:bCs/>
          <w:sz w:val="19"/>
          <w:szCs w:val="19"/>
        </w:rPr>
        <w:t xml:space="preserve"> – This app is the event based app.In this app user commented on other user plan or tag on that plan.Create event with there location.</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Team Size: 3</w:t>
      </w:r>
    </w:p>
    <w:p w:rsidR="00A05496" w:rsidRDefault="00A05496">
      <w:pPr>
        <w:pStyle w:val="PlainText1"/>
        <w:spacing w:before="120"/>
        <w:ind w:left="360"/>
        <w:rPr>
          <w:rFonts w:ascii="Trebuchet MS" w:eastAsia="Trebuchet MS" w:hAnsi="Trebuchet MS" w:cs="Trebuchet MS"/>
          <w:sz w:val="19"/>
          <w:szCs w:val="19"/>
        </w:rPr>
      </w:pPr>
      <w:r>
        <w:rPr>
          <w:rFonts w:ascii="Trebuchet MS" w:hAnsi="Trebuchet MS"/>
          <w:b/>
          <w:bCs/>
          <w:sz w:val="19"/>
          <w:szCs w:val="19"/>
        </w:rPr>
        <w:t xml:space="preserve">My Role: </w:t>
      </w:r>
      <w:r>
        <w:rPr>
          <w:rFonts w:ascii="Trebuchet MS" w:hAnsi="Trebuchet MS"/>
          <w:sz w:val="19"/>
          <w:szCs w:val="19"/>
        </w:rPr>
        <w:t>To lead this app.</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b/>
          <w:bCs/>
          <w:sz w:val="21"/>
          <w:szCs w:val="21"/>
        </w:rPr>
      </w:pPr>
    </w:p>
    <w:p w:rsidR="00A05496" w:rsidRDefault="00A05496">
      <w:pPr>
        <w:pStyle w:val="PlainText1"/>
        <w:rPr>
          <w:rFonts w:ascii="Trebuchet MS" w:eastAsia="Trebuchet MS" w:hAnsi="Trebuchet MS" w:cs="Trebuchet MS"/>
          <w:i/>
          <w:iCs/>
          <w:sz w:val="19"/>
          <w:szCs w:val="19"/>
        </w:rPr>
      </w:pPr>
      <w:r>
        <w:rPr>
          <w:rFonts w:ascii="Trebuchet MS" w:hAnsi="Trebuchet MS"/>
          <w:b/>
          <w:bCs/>
          <w:sz w:val="21"/>
          <w:szCs w:val="21"/>
        </w:rPr>
        <w:t>Corporate Incentive  Solution pvt lmtd, India</w:t>
      </w:r>
      <w:r>
        <w:rPr>
          <w:rFonts w:ascii="Trebuchet MS" w:hAnsi="Trebuchet MS"/>
          <w:sz w:val="19"/>
          <w:szCs w:val="19"/>
        </w:rPr>
        <w:t xml:space="preserve"> </w:t>
      </w:r>
      <w:r>
        <w:rPr>
          <w:rFonts w:ascii="Trebuchet MS" w:hAnsi="Trebuchet MS"/>
          <w:caps/>
          <w:sz w:val="19"/>
          <w:szCs w:val="19"/>
        </w:rPr>
        <w:t>–</w:t>
      </w:r>
      <w:r>
        <w:rPr>
          <w:rFonts w:ascii="Trebuchet MS" w:hAnsi="Trebuchet MS"/>
          <w:sz w:val="19"/>
          <w:szCs w:val="19"/>
        </w:rPr>
        <w:t xml:space="preserve"> </w:t>
      </w:r>
      <w:r>
        <w:rPr>
          <w:rFonts w:ascii="Trebuchet MS" w:hAnsi="Trebuchet MS"/>
          <w:i/>
          <w:iCs/>
          <w:sz w:val="19"/>
          <w:szCs w:val="19"/>
        </w:rPr>
        <w:t>Development, testing and software services.</w:t>
      </w:r>
    </w:p>
    <w:p w:rsidR="00A05496" w:rsidRDefault="00A05496">
      <w:pPr>
        <w:pStyle w:val="PlainText1"/>
        <w:spacing w:before="60" w:after="60"/>
        <w:rPr>
          <w:rFonts w:ascii="Trebuchet MS" w:eastAsia="Trebuchet MS" w:hAnsi="Trebuchet MS" w:cs="Trebuchet MS"/>
          <w:sz w:val="19"/>
          <w:szCs w:val="19"/>
        </w:rPr>
      </w:pPr>
      <w:r>
        <w:rPr>
          <w:rFonts w:ascii="Trebuchet MS" w:hAnsi="Trebuchet MS"/>
          <w:b/>
          <w:bCs/>
          <w:sz w:val="19"/>
          <w:szCs w:val="19"/>
        </w:rPr>
        <w:t xml:space="preserve">Android Developer, </w:t>
      </w:r>
      <w:r>
        <w:rPr>
          <w:rFonts w:ascii="Trebuchet MS" w:hAnsi="Trebuchet MS"/>
          <w:sz w:val="19"/>
          <w:szCs w:val="19"/>
        </w:rPr>
        <w:t>5/2015 to Present</w:t>
      </w:r>
    </w:p>
    <w:p w:rsidR="00A05496" w:rsidRDefault="00A05496">
      <w:pPr>
        <w:pStyle w:val="PlainText1"/>
        <w:spacing w:before="60"/>
        <w:rPr>
          <w:rFonts w:ascii="Trebuchet MS" w:eastAsia="Trebuchet MS" w:hAnsi="Trebuchet MS" w:cs="Trebuchet MS"/>
          <w:sz w:val="19"/>
          <w:szCs w:val="19"/>
        </w:rPr>
      </w:pPr>
      <w:r>
        <w:rPr>
          <w:rFonts w:ascii="Trebuchet MS" w:hAnsi="Trebuchet MS"/>
          <w:sz w:val="19"/>
          <w:szCs w:val="19"/>
        </w:rPr>
        <w:t xml:space="preserve">Manage number of challanging projects and tasks as individual  as per the requirement of the projects. </w:t>
      </w:r>
      <w:r>
        <w:rPr>
          <w:rFonts w:ascii="Arial Unicode MS" w:hAnsi="Arial Unicode MS"/>
          <w:sz w:val="19"/>
          <w:szCs w:val="19"/>
        </w:rPr>
        <w:cr/>
      </w:r>
      <w:r>
        <w:rPr>
          <w:rFonts w:ascii="Arial Unicode MS" w:hAnsi="Arial Unicode MS"/>
          <w:sz w:val="19"/>
          <w:szCs w:val="19"/>
        </w:rPr>
        <w:cr/>
      </w:r>
      <w:r>
        <w:rPr>
          <w:rFonts w:ascii="Trebuchet MS" w:hAnsi="Trebuchet MS"/>
          <w:b/>
          <w:bCs/>
          <w:i/>
          <w:iCs/>
          <w:sz w:val="19"/>
          <w:szCs w:val="19"/>
        </w:rPr>
        <w:t>Selected Accomplishments:</w:t>
      </w: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Appliances Mania</w:t>
      </w:r>
      <w:r>
        <w:rPr>
          <w:rFonts w:ascii="Trebuchet MS" w:hAnsi="Trebuchet MS"/>
          <w:b/>
          <w:bCs/>
          <w:sz w:val="19"/>
          <w:szCs w:val="19"/>
        </w:rPr>
        <w:t xml:space="preserve">- </w:t>
      </w:r>
      <w:r>
        <w:rPr>
          <w:rFonts w:ascii="Trebuchet MS" w:hAnsi="Trebuchet MS"/>
          <w:sz w:val="19"/>
          <w:szCs w:val="19"/>
        </w:rPr>
        <w:t>Appliances mania is Morphy  application.This application will help the retailers to make Audits to their company products.In this application getting user corrent location when they will take audit and many of other features are containing.</w:t>
      </w:r>
      <w:r>
        <w:rPr>
          <w:rFonts w:ascii="Trebuchet MS" w:hAnsi="Trebuchet MS"/>
          <w:b/>
          <w:bCs/>
          <w:sz w:val="19"/>
          <w:szCs w:val="19"/>
        </w:rPr>
        <w:t xml:space="preserve">  this app will be on play store.</w:t>
      </w:r>
    </w:p>
    <w:p w:rsidR="00A05496" w:rsidRDefault="00A05496">
      <w:pPr>
        <w:pStyle w:val="PlainText1"/>
        <w:tabs>
          <w:tab w:val="left" w:pos="360"/>
        </w:tabs>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https://play.google.com/store/apps/details?id=com.cispl.appliance_mania&amp;hl=en</w:t>
      </w:r>
    </w:p>
    <w:p w:rsidR="00A05496" w:rsidRDefault="00A05496">
      <w:pPr>
        <w:pStyle w:val="PlainText1"/>
        <w:spacing w:before="160"/>
        <w:ind w:left="3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Kjss Mumbai</w:t>
      </w:r>
      <w:r>
        <w:rPr>
          <w:rFonts w:ascii="Trebuchet MS" w:hAnsi="Trebuchet MS"/>
          <w:b/>
          <w:bCs/>
          <w:sz w:val="19"/>
          <w:szCs w:val="19"/>
        </w:rPr>
        <w:t xml:space="preserve"> – This app is the Product redeemption app.This app will provide order delivery status or history also.This app will encourage its sales team.</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https://play.google.com/store/apps/details?id=com.kjss.cispl&amp;hl=en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Club Aura</w:t>
      </w:r>
      <w:r>
        <w:rPr>
          <w:rFonts w:ascii="Trebuchet MS" w:hAnsi="Trebuchet MS"/>
          <w:b/>
          <w:bCs/>
          <w:sz w:val="19"/>
          <w:szCs w:val="19"/>
        </w:rPr>
        <w:t xml:space="preserve"> – This app will be help to registers the authorized user.This app will containig all validation that's why user not miss to fill there information. After register they will login to the poratal. Club Aura app available for Android and other smartphones.Club Aura android mobile application is for registered users only.It is for company internal purpose and for keeping their sales record .</w:t>
      </w:r>
      <w:r>
        <w:rPr>
          <w:rFonts w:ascii="Arial Unicode MS" w:hAnsi="Arial Unicode MS"/>
          <w:sz w:val="19"/>
          <w:szCs w:val="19"/>
        </w:rPr>
        <w:cr/>
      </w:r>
      <w:hyperlink r:id="rId7" w:history="1">
        <w:r>
          <w:rPr>
            <w:rStyle w:val="Hyperlink0"/>
            <w:rFonts w:ascii="Trebuchet MS" w:hAnsi="Trebuchet MS"/>
            <w:b/>
            <w:bCs/>
            <w:sz w:val="19"/>
            <w:szCs w:val="19"/>
          </w:rPr>
          <w:t>https://play.google.com/store/apps/details?id=com.cispl.parveen.ClubAura&amp;hl=en</w:t>
        </w:r>
      </w:hyperlink>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HifLier</w:t>
      </w:r>
      <w:r>
        <w:rPr>
          <w:rFonts w:ascii="Trebuchet MS" w:hAnsi="Trebuchet MS"/>
          <w:b/>
          <w:bCs/>
          <w:sz w:val="19"/>
          <w:szCs w:val="19"/>
        </w:rPr>
        <w:t xml:space="preserve"> – This app will be vodafone company app. this app will show the register users information and this app will taking the order of authorised user.this app will provide order delivery status or history also. HiFlier is app to encourage VS and VMS sales team with reward points which can be redeemed to buy products. The products can be filtered or sorted as per category</w:t>
      </w:r>
      <w:r>
        <w:rPr>
          <w:rFonts w:ascii="Arial Unicode MS" w:hAnsi="Arial Unicode MS"/>
          <w:sz w:val="19"/>
          <w:szCs w:val="19"/>
        </w:rPr>
        <w:t>​</w:t>
      </w:r>
      <w:r>
        <w:rPr>
          <w:rFonts w:ascii="Trebuchet MS" w:hAnsi="Trebuchet MS"/>
          <w:b/>
          <w:bCs/>
          <w:sz w:val="19"/>
          <w:szCs w:val="19"/>
        </w:rPr>
        <w:t xml:space="preserve"> </w:t>
      </w:r>
      <w:r>
        <w:rPr>
          <w:rFonts w:ascii="Arial Unicode MS" w:hAnsi="Arial Unicode MS"/>
          <w:sz w:val="19"/>
          <w:szCs w:val="19"/>
        </w:rPr>
        <w:t>​</w:t>
      </w:r>
      <w:r>
        <w:rPr>
          <w:rFonts w:ascii="Trebuchet MS" w:hAnsi="Trebuchet MS"/>
          <w:b/>
          <w:bCs/>
          <w:sz w:val="19"/>
          <w:szCs w:val="19"/>
        </w:rPr>
        <w:t xml:space="preserve">and </w:t>
      </w:r>
      <w:r>
        <w:rPr>
          <w:rFonts w:ascii="Arial Unicode MS" w:hAnsi="Arial Unicode MS"/>
          <w:sz w:val="19"/>
          <w:szCs w:val="19"/>
        </w:rPr>
        <w:t>​</w:t>
      </w:r>
      <w:r>
        <w:rPr>
          <w:rFonts w:ascii="Trebuchet MS" w:hAnsi="Trebuchet MS"/>
          <w:b/>
          <w:bCs/>
          <w:sz w:val="19"/>
          <w:szCs w:val="19"/>
        </w:rPr>
        <w:t xml:space="preserve">points </w:t>
      </w:r>
      <w:r>
        <w:rPr>
          <w:rFonts w:ascii="Arial Unicode MS" w:hAnsi="Arial Unicode MS"/>
          <w:sz w:val="19"/>
          <w:szCs w:val="19"/>
        </w:rPr>
        <w:t>​</w:t>
      </w:r>
      <w:r>
        <w:rPr>
          <w:rFonts w:ascii="Trebuchet MS" w:hAnsi="Trebuchet MS"/>
          <w:b/>
          <w:bCs/>
          <w:sz w:val="19"/>
          <w:szCs w:val="19"/>
        </w:rPr>
        <w:t>range.</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https://play.google.com/store/apps/details?id=com.praveen.datahiflier&amp;hl=en</w:t>
      </w:r>
    </w:p>
    <w:p w:rsidR="00A05496" w:rsidRDefault="00A05496">
      <w:pPr>
        <w:pStyle w:val="PlainText1"/>
        <w:rPr>
          <w:rFonts w:ascii="Trebuchet MS" w:eastAsia="Trebuchet MS" w:hAnsi="Trebuchet MS" w:cs="Trebuchet MS"/>
          <w:b/>
          <w:bCs/>
          <w:sz w:val="21"/>
          <w:szCs w:val="21"/>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Tata Sky Festive Incentive</w:t>
      </w:r>
      <w:r>
        <w:rPr>
          <w:rFonts w:ascii="Trebuchet MS" w:hAnsi="Trebuchet MS"/>
          <w:b/>
          <w:bCs/>
          <w:sz w:val="19"/>
          <w:szCs w:val="19"/>
        </w:rPr>
        <w:t xml:space="preserve">– This Mobile App is for TMI, only registered TMI can logon to this to register their retailers.This app will provide order delivery status or history also. </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https://play.google.com/store/apps/details?id=com.cispl.praveen.festive_incentive&amp;hl=en</w:t>
      </w:r>
    </w:p>
    <w:p w:rsidR="00A05496" w:rsidRDefault="00A05496">
      <w:pPr>
        <w:pStyle w:val="PlainText1"/>
        <w:rPr>
          <w:rFonts w:ascii="Trebuchet MS" w:eastAsia="Trebuchet MS" w:hAnsi="Trebuchet MS" w:cs="Trebuchet MS"/>
          <w:b/>
          <w:bCs/>
          <w:sz w:val="21"/>
          <w:szCs w:val="21"/>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 xml:space="preserve">Shine City </w:t>
      </w:r>
      <w:r>
        <w:rPr>
          <w:rFonts w:ascii="Trebuchet MS" w:hAnsi="Trebuchet MS"/>
          <w:b/>
          <w:bCs/>
          <w:sz w:val="19"/>
          <w:szCs w:val="19"/>
        </w:rPr>
        <w:t>– This app is the Product redemption app.Shine City app available for Android and other smartphones.Shine City android mobile application is for registered users only.It is for company internal purpose and for keeping their sales record .</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https://play.google.com/store/apps/details?id=com.cispl.parveen.shinecity&amp;hl=en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 xml:space="preserve">Vodafone SKH </w:t>
      </w:r>
      <w:r>
        <w:rPr>
          <w:rFonts w:ascii="Trebuchet MS" w:hAnsi="Trebuchet MS"/>
          <w:b/>
          <w:bCs/>
          <w:sz w:val="19"/>
          <w:szCs w:val="19"/>
        </w:rPr>
        <w:t xml:space="preserve">–In this app first user will signup .Register there all information.from this app user can purchase products and it will provide order delivery status or history also. </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8"/>
        </w:numPr>
        <w:spacing w:before="120"/>
        <w:rPr>
          <w:rFonts w:ascii="Trebuchet MS" w:eastAsia="Trebuchet MS" w:hAnsi="Trebuchet MS" w:cs="Trebuchet MS"/>
          <w:sz w:val="19"/>
          <w:szCs w:val="19"/>
        </w:rPr>
      </w:pPr>
      <w:r>
        <w:rPr>
          <w:rFonts w:ascii="Trebuchet MS" w:hAnsi="Trebuchet MS"/>
          <w:b/>
          <w:bCs/>
          <w:sz w:val="21"/>
          <w:szCs w:val="21"/>
        </w:rPr>
        <w:t>Happy Outing Club</w:t>
      </w:r>
      <w:r>
        <w:rPr>
          <w:rFonts w:ascii="Trebuchet MS" w:hAnsi="Trebuchet MS"/>
          <w:b/>
          <w:bCs/>
          <w:sz w:val="19"/>
          <w:szCs w:val="19"/>
        </w:rPr>
        <w:t xml:space="preserve"> – – This app will be help to access the panel to the authorised user or fill the information of the user.This app will containing all validation that's why user not miss to fill there information. After register they will login to the portal.</w:t>
      </w:r>
    </w:p>
    <w:p w:rsidR="00A05496" w:rsidRDefault="00A05496">
      <w:pPr>
        <w:pStyle w:val="PlainText1"/>
        <w:numPr>
          <w:ilvl w:val="0"/>
          <w:numId w:val="9"/>
        </w:numPr>
        <w:spacing w:before="120"/>
        <w:rPr>
          <w:rFonts w:ascii="Trebuchet MS" w:eastAsia="Trebuchet MS" w:hAnsi="Trebuchet MS" w:cs="Trebuchet MS"/>
          <w:sz w:val="19"/>
          <w:szCs w:val="19"/>
        </w:rPr>
      </w:pPr>
      <w:r>
        <w:rPr>
          <w:rFonts w:ascii="Trebuchet MS" w:hAnsi="Trebuchet MS"/>
          <w:sz w:val="19"/>
          <w:szCs w:val="19"/>
        </w:rPr>
        <w:t>https://play.google.com/store/apps/details?id=com.cispl.parveen.hoc&amp;hl=en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Travel Routers</w:t>
      </w:r>
      <w:r>
        <w:rPr>
          <w:rFonts w:ascii="Trebuchet MS" w:hAnsi="Trebuchet MS"/>
          <w:b/>
          <w:bCs/>
          <w:sz w:val="19"/>
          <w:szCs w:val="19"/>
        </w:rPr>
        <w:t xml:space="preserve"> – – This app will be help to registers the authorised </w:t>
      </w:r>
      <w:hyperlink r:id="rId8" w:history="1">
        <w:r>
          <w:rPr>
            <w:rStyle w:val="Hyperlink0"/>
            <w:rFonts w:ascii="Trebuchet MS" w:hAnsi="Trebuchet MS"/>
            <w:b/>
            <w:bCs/>
            <w:sz w:val="19"/>
            <w:szCs w:val="19"/>
          </w:rPr>
          <w:t>user.it</w:t>
        </w:r>
      </w:hyperlink>
      <w:r>
        <w:rPr>
          <w:rFonts w:ascii="Trebuchet MS" w:hAnsi="Trebuchet MS"/>
          <w:b/>
          <w:bCs/>
          <w:sz w:val="19"/>
          <w:szCs w:val="19"/>
        </w:rPr>
        <w:t xml:space="preserve"> will provide the holiday packages  to the authorised user.</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https://play.google.com/store/apps/details?id=com.cispl.parveen.travelrouters&amp;hl=en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Skh gujarat</w:t>
      </w:r>
      <w:r>
        <w:rPr>
          <w:rFonts w:ascii="Trebuchet MS" w:hAnsi="Trebuchet MS"/>
          <w:b/>
          <w:bCs/>
          <w:sz w:val="19"/>
          <w:szCs w:val="19"/>
        </w:rPr>
        <w:t xml:space="preserve"> – This Mobile App is for Vodafone Retailers, only registered retailers can login to this and redeem the points against attractive gifts.</w:t>
      </w:r>
    </w:p>
    <w:p w:rsidR="00A05496" w:rsidRDefault="00A05496">
      <w:pPr>
        <w:pStyle w:val="PlainText1"/>
        <w:numPr>
          <w:ilvl w:val="0"/>
          <w:numId w:val="7"/>
        </w:numPr>
        <w:spacing w:before="160"/>
        <w:rPr>
          <w:rFonts w:ascii="Trebuchet MS" w:eastAsia="Trebuchet MS" w:hAnsi="Trebuchet MS" w:cs="Trebuchet MS"/>
          <w:b/>
          <w:bCs/>
          <w:sz w:val="19"/>
          <w:szCs w:val="19"/>
        </w:rPr>
      </w:pPr>
      <w:hyperlink r:id="rId9" w:history="1">
        <w:r>
          <w:rPr>
            <w:rStyle w:val="Hyperlink0"/>
            <w:rFonts w:ascii="Trebuchet MS" w:hAnsi="Trebuchet MS"/>
            <w:b/>
            <w:bCs/>
            <w:sz w:val="19"/>
            <w:szCs w:val="19"/>
          </w:rPr>
          <w:t>https://play.google.com/store/apps/details?id=score_kya_hai.com.score_kya_hai&amp;hl=en</w:t>
        </w:r>
      </w:hyperlink>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Lakshyam</w:t>
      </w:r>
      <w:r>
        <w:rPr>
          <w:rFonts w:ascii="Trebuchet MS" w:hAnsi="Trebuchet MS"/>
          <w:b/>
          <w:bCs/>
          <w:sz w:val="19"/>
          <w:szCs w:val="19"/>
        </w:rPr>
        <w:t xml:space="preserve"> – This Mobile App is for encourage Retailers, only registered retailers can login to this to check the Business updates and redeem points against attractive gifts. it will create management to business team.</w:t>
      </w:r>
      <w:r>
        <w:rPr>
          <w:rFonts w:ascii="Arial Unicode MS" w:hAnsi="Arial Unicode MS"/>
          <w:sz w:val="19"/>
          <w:szCs w:val="19"/>
        </w:rPr>
        <w:cr/>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https://play.google.com/store/apps/details?id=vodafonelakshyam.cispl.com.vodafonelakshyam&amp;hl=en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SpotLight</w:t>
      </w:r>
      <w:r>
        <w:rPr>
          <w:rFonts w:ascii="Trebuchet MS" w:hAnsi="Trebuchet MS"/>
          <w:b/>
          <w:bCs/>
          <w:sz w:val="19"/>
          <w:szCs w:val="19"/>
        </w:rPr>
        <w:t xml:space="preserve"> – This mobile application is completely based on target for FOS and TL. </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 Initially, TL will provide target to their respective FOS</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 After the FOS achieves the target, he will be rewarded on the basis of which he will be able to denote his rank</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https://play.google.com/store/apps/details?id=spotlight.uttam.spotlight&amp;hl=en</w:t>
      </w: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STAR</w:t>
      </w:r>
      <w:r>
        <w:rPr>
          <w:rFonts w:ascii="Trebuchet MS" w:hAnsi="Trebuchet MS"/>
          <w:b/>
          <w:bCs/>
          <w:sz w:val="19"/>
          <w:szCs w:val="19"/>
        </w:rPr>
        <w:t xml:space="preserve"> – Star app is develop to encourage its sales team with reward points which can be redeemed to buy products. The products can be filtered or sorted as per category and range.</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https://play.google.com/store/apps/details?id=cispl.star.star&amp;hl=en</w:t>
      </w: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NTH GLOBAL</w:t>
      </w:r>
      <w:r>
        <w:rPr>
          <w:rFonts w:ascii="Trebuchet MS" w:hAnsi="Trebuchet MS"/>
          <w:b/>
          <w:bCs/>
          <w:sz w:val="19"/>
          <w:szCs w:val="19"/>
        </w:rPr>
        <w:t xml:space="preserve"> – This mobile app is for registration purpose . Only registered customer of NTH GLOBAL can login &amp; submit their holiday booking request.</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https://play.google.com/store/apps/details?id=ntel.com.cispl.n_tel&amp;hl=en</w:t>
      </w: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Divine Medlife</w:t>
      </w:r>
      <w:r>
        <w:rPr>
          <w:rFonts w:ascii="Trebuchet MS" w:hAnsi="Trebuchet MS"/>
          <w:b/>
          <w:bCs/>
          <w:sz w:val="19"/>
          <w:szCs w:val="19"/>
        </w:rPr>
        <w:t xml:space="preserve"> – Divine Medlife app available for Android and other smartphones.Divine Medlife android mobile application is for registered users only.It is for company internal purpose and for keeping their sales.</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https://play.google.com/store/apps/details?id=divinemedlife.com.divinemedlife&amp;hl=en</w:t>
      </w: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Rahagir</w:t>
      </w:r>
      <w:r>
        <w:rPr>
          <w:rFonts w:ascii="Trebuchet MS" w:hAnsi="Trebuchet MS"/>
          <w:b/>
          <w:bCs/>
          <w:sz w:val="19"/>
          <w:szCs w:val="19"/>
        </w:rPr>
        <w:t xml:space="preserve"> – Rahagir android mobile application is for registered users only.It is for company internal purpose and for keeping their sales record .</w:t>
      </w:r>
    </w:p>
    <w:p w:rsidR="00A05496" w:rsidRDefault="00A05496">
      <w:pPr>
        <w:pStyle w:val="PlainText1"/>
        <w:numPr>
          <w:ilvl w:val="0"/>
          <w:numId w:val="7"/>
        </w:numPr>
        <w:spacing w:before="160"/>
        <w:rPr>
          <w:rFonts w:ascii="Trebuchet MS" w:eastAsia="Trebuchet MS" w:hAnsi="Trebuchet MS" w:cs="Trebuchet MS"/>
          <w:b/>
          <w:bCs/>
          <w:sz w:val="19"/>
          <w:szCs w:val="19"/>
        </w:rPr>
      </w:pPr>
      <w:r>
        <w:rPr>
          <w:rFonts w:ascii="Trebuchet MS" w:hAnsi="Trebuchet MS"/>
          <w:b/>
          <w:bCs/>
          <w:sz w:val="19"/>
          <w:szCs w:val="19"/>
        </w:rPr>
        <w:t>https://play.google.com/store/apps/details?id=rahgir.com.cispl.rahgir&amp;hl=en</w:t>
      </w: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tabs>
          <w:tab w:val="left" w:pos="360"/>
        </w:tabs>
        <w:spacing w:before="16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TestSeries</w:t>
      </w:r>
      <w:r>
        <w:rPr>
          <w:rFonts w:ascii="Trebuchet MS" w:hAnsi="Trebuchet MS"/>
          <w:b/>
          <w:bCs/>
          <w:sz w:val="19"/>
          <w:szCs w:val="19"/>
        </w:rPr>
        <w:t xml:space="preserve"> – This app is test based application.In this application there is a quiz type questions.there is take different different sections in the application like gernalknowledge , english, aptitude, math, reasoning.</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PuffyTuffy</w:t>
      </w:r>
      <w:r>
        <w:rPr>
          <w:rFonts w:ascii="Trebuchet MS" w:hAnsi="Trebuchet MS"/>
          <w:b/>
          <w:bCs/>
          <w:sz w:val="19"/>
          <w:szCs w:val="19"/>
        </w:rPr>
        <w:t xml:space="preserve"> – It is an application dedicated to pet lovers. Every animal lover is welcomed here. You can sign up as Breeder or as a Parent to adopt the pet. You can search pets based on location easily and contact the breeder on the spot.It is an application meant to ease the way to reach your pets for adoption.</w:t>
      </w:r>
    </w:p>
    <w:p w:rsidR="00A05496" w:rsidRDefault="00A05496">
      <w:pPr>
        <w:pStyle w:val="PlainText1"/>
        <w:tabs>
          <w:tab w:val="left" w:pos="360"/>
        </w:tabs>
        <w:spacing w:before="160"/>
        <w:rPr>
          <w:rFonts w:ascii="Trebuchet MS" w:eastAsia="Trebuchet MS" w:hAnsi="Trebuchet MS" w:cs="Trebuchet MS"/>
          <w:b/>
          <w:bCs/>
          <w:sz w:val="19"/>
          <w:szCs w:val="19"/>
        </w:rPr>
      </w:pPr>
      <w:r>
        <w:rPr>
          <w:rFonts w:ascii="Trebuchet MS" w:eastAsia="Trebuchet MS" w:hAnsi="Trebuchet MS" w:cs="Trebuchet MS"/>
          <w:b/>
          <w:bCs/>
          <w:sz w:val="19"/>
          <w:szCs w:val="19"/>
        </w:rPr>
        <w:tab/>
      </w:r>
      <w:r>
        <w:rPr>
          <w:rFonts w:ascii="Trebuchet MS" w:hAnsi="Trebuchet MS"/>
          <w:b/>
          <w:bCs/>
          <w:sz w:val="19"/>
          <w:szCs w:val="19"/>
        </w:rPr>
        <w:t>https://play.google.com/store/apps/details?id=com.elite.puffytuffy&amp;hl=en</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YuvaApp</w:t>
      </w:r>
      <w:r>
        <w:rPr>
          <w:rFonts w:ascii="Trebuchet MS" w:hAnsi="Trebuchet MS"/>
          <w:b/>
          <w:bCs/>
          <w:sz w:val="19"/>
          <w:szCs w:val="19"/>
        </w:rPr>
        <w:t xml:space="preserve"> – This application is reminder based application.Also in this application you can set a goal to achieve the target.this application is taking many creative animations also.</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watchMe</w:t>
      </w:r>
      <w:r>
        <w:rPr>
          <w:rFonts w:ascii="Trebuchet MS" w:hAnsi="Trebuchet MS"/>
          <w:b/>
          <w:bCs/>
          <w:sz w:val="19"/>
          <w:szCs w:val="19"/>
        </w:rPr>
        <w:t xml:space="preserve"> – This application is like instagram application.all functionality is like instagram. like friend request accept/reject.share video, images  public or private.tag friends in a particular post.user also chat with other person.chat is implemented using socket.io.</w:t>
      </w:r>
    </w:p>
    <w:p w:rsidR="00A05496" w:rsidRDefault="00A05496">
      <w:pPr>
        <w:pStyle w:val="PlainText1"/>
        <w:spacing w:before="120"/>
        <w:ind w:left="1080"/>
        <w:rPr>
          <w:rFonts w:ascii="Trebuchet MS" w:eastAsia="Trebuchet MS" w:hAnsi="Trebuchet MS" w:cs="Trebuchet MS"/>
          <w:b/>
          <w:bC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Moticoach</w:t>
      </w:r>
      <w:r>
        <w:rPr>
          <w:rFonts w:ascii="Trebuchet MS" w:hAnsi="Trebuchet MS"/>
          <w:b/>
          <w:bCs/>
          <w:sz w:val="19"/>
          <w:szCs w:val="19"/>
        </w:rPr>
        <w:t xml:space="preserve"> – This application is based on fitness.In this application their is fitness related video and also their is diet plan.this application is provide source of fitness in this applicationn there is three plans basic, pre, pro basic is free and pre and pro is paid according to the content or source providing.</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Xmpp chat App</w:t>
      </w:r>
      <w:r>
        <w:rPr>
          <w:rFonts w:ascii="Trebuchet MS" w:hAnsi="Trebuchet MS"/>
          <w:b/>
          <w:bCs/>
          <w:sz w:val="19"/>
          <w:szCs w:val="19"/>
        </w:rPr>
        <w:t xml:space="preserve"> – In this application i have create a chat demo for one to one chat and group chat also typing status,online/offline, file attachment(gif , video , image ,Audio recording ,documents file).</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numPr>
          <w:ilvl w:val="0"/>
          <w:numId w:val="6"/>
        </w:numPr>
        <w:spacing w:before="160"/>
        <w:rPr>
          <w:rFonts w:ascii="Trebuchet MS" w:eastAsia="Trebuchet MS" w:hAnsi="Trebuchet MS" w:cs="Trebuchet MS"/>
          <w:b/>
          <w:bCs/>
          <w:sz w:val="19"/>
          <w:szCs w:val="19"/>
        </w:rPr>
      </w:pPr>
      <w:r>
        <w:rPr>
          <w:rFonts w:ascii="Trebuchet MS" w:hAnsi="Trebuchet MS"/>
          <w:b/>
          <w:bCs/>
          <w:sz w:val="21"/>
          <w:szCs w:val="21"/>
        </w:rPr>
        <w:t>Dope App</w:t>
      </w:r>
      <w:r>
        <w:rPr>
          <w:rFonts w:ascii="Trebuchet MS" w:hAnsi="Trebuchet MS"/>
          <w:b/>
          <w:bCs/>
          <w:sz w:val="19"/>
          <w:szCs w:val="19"/>
        </w:rPr>
        <w:t xml:space="preserve"> – Dope is a social app.that will containing lots of functionality in dope you cam create gif , meme ,video ,image also it will provide chat functionality one to one and group chat. in dope app it will also provide peer yo peer video call and group video call and all features like facebook and WhatsApp.</w:t>
      </w: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360"/>
        <w:rPr>
          <w:rFonts w:ascii="Trebuchet MS" w:eastAsia="Trebuchet MS" w:hAnsi="Trebuchet MS" w:cs="Trebuchet MS"/>
          <w:sz w:val="19"/>
          <w:szCs w:val="19"/>
        </w:rPr>
      </w:pPr>
    </w:p>
    <w:p w:rsidR="00A05496" w:rsidRDefault="00A05496">
      <w:pPr>
        <w:pStyle w:val="PlainText1"/>
        <w:spacing w:before="120"/>
        <w:ind w:left="1080"/>
        <w:rPr>
          <w:rFonts w:ascii="Trebuchet MS" w:eastAsia="Trebuchet MS" w:hAnsi="Trebuchet MS" w:cs="Trebuchet MS"/>
          <w:b/>
          <w:bCs/>
          <w:sz w:val="19"/>
          <w:szCs w:val="19"/>
        </w:rPr>
      </w:pPr>
    </w:p>
    <w:p w:rsidR="00A05496" w:rsidRDefault="00A05496">
      <w:pPr>
        <w:pStyle w:val="PlainText1"/>
        <w:jc w:val="both"/>
        <w:rPr>
          <w:rFonts w:ascii="Trebuchet MS" w:eastAsia="Trebuchet MS" w:hAnsi="Trebuchet MS" w:cs="Trebuchet MS"/>
          <w:sz w:val="24"/>
          <w:szCs w:val="24"/>
        </w:rPr>
      </w:pPr>
    </w:p>
    <w:p w:rsidR="00A05496" w:rsidRDefault="00A05496">
      <w:pPr>
        <w:pStyle w:val="Subtitle1"/>
        <w:rPr>
          <w:rFonts w:ascii="Trebuchet MS" w:eastAsia="Trebuchet MS" w:hAnsi="Trebuchet MS" w:cs="Trebuchet MS"/>
          <w:color w:val="000080"/>
          <w:sz w:val="22"/>
          <w:szCs w:val="22"/>
          <w:u w:color="000080"/>
        </w:rPr>
      </w:pPr>
      <w:r>
        <w:rPr>
          <w:rFonts w:ascii="Trebuchet MS" w:hAnsi="Trebuchet MS"/>
          <w:color w:val="000080"/>
          <w:sz w:val="22"/>
          <w:szCs w:val="22"/>
          <w:u w:color="000080"/>
        </w:rPr>
        <w:t>Technology</w:t>
      </w:r>
    </w:p>
    <w:p w:rsidR="00A05496" w:rsidRDefault="00A05496">
      <w:pPr>
        <w:pStyle w:val="PlainText1"/>
        <w:jc w:val="center"/>
        <w:rPr>
          <w:rFonts w:ascii="Trebuchet MS" w:eastAsia="Trebuchet MS" w:hAnsi="Trebuchet MS" w:cs="Trebuchet MS"/>
          <w:sz w:val="12"/>
          <w:szCs w:val="12"/>
        </w:rPr>
      </w:pPr>
    </w:p>
    <w:tbl>
      <w:tblPr>
        <w:tblW w:w="0" w:type="auto"/>
        <w:jc w:val="center"/>
        <w:tblInd w:w="108" w:type="dxa"/>
        <w:shd w:val="clear" w:color="auto" w:fill="CED7E7"/>
        <w:tblLayout w:type="fixed"/>
        <w:tblLook w:val="0000" w:firstRow="0" w:lastRow="0" w:firstColumn="0" w:lastColumn="0" w:noHBand="0" w:noVBand="0"/>
      </w:tblPr>
      <w:tblGrid>
        <w:gridCol w:w="2178"/>
        <w:gridCol w:w="8262"/>
      </w:tblGrid>
      <w:tr w:rsidR="00A05496">
        <w:trPr>
          <w:cantSplit/>
          <w:trHeight w:val="64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Software:</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NetBeans, Notepad++, Ecllipse, Android Studio, Photoshop, MS Office (Word, Access, Excel, PowerPoint)</w:t>
            </w:r>
          </w:p>
        </w:tc>
      </w:tr>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OS:</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Windows, Mac, Linux</w:t>
            </w:r>
          </w:p>
        </w:tc>
      </w:tr>
    </w:tbl>
    <w:p w:rsidR="00A05496" w:rsidRDefault="00A05496">
      <w:pPr>
        <w:pStyle w:val="PlainText1"/>
        <w:widowControl w:val="0"/>
        <w:jc w:val="center"/>
        <w:rPr>
          <w:rFonts w:ascii="Trebuchet MS" w:eastAsia="Trebuchet MS" w:hAnsi="Trebuchet MS" w:cs="Trebuchet MS"/>
          <w:sz w:val="12"/>
          <w:szCs w:val="12"/>
        </w:rPr>
      </w:pPr>
    </w:p>
    <w:p w:rsidR="00A05496" w:rsidRDefault="00A05496">
      <w:pPr>
        <w:pStyle w:val="PlainText1"/>
        <w:jc w:val="both"/>
        <w:rPr>
          <w:rFonts w:ascii="Trebuchet MS" w:eastAsia="Trebuchet MS" w:hAnsi="Trebuchet MS" w:cs="Trebuchet MS"/>
          <w:sz w:val="24"/>
          <w:szCs w:val="24"/>
        </w:rPr>
      </w:pPr>
    </w:p>
    <w:p w:rsidR="00A05496" w:rsidRDefault="00A05496">
      <w:pPr>
        <w:pStyle w:val="PlainText1"/>
        <w:jc w:val="both"/>
        <w:rPr>
          <w:rFonts w:ascii="Trebuchet MS" w:eastAsia="Trebuchet MS" w:hAnsi="Trebuchet MS" w:cs="Trebuchet MS"/>
          <w:sz w:val="24"/>
          <w:szCs w:val="24"/>
        </w:rPr>
      </w:pPr>
    </w:p>
    <w:p w:rsidR="00A05496" w:rsidRDefault="00A05496">
      <w:pPr>
        <w:pStyle w:val="Subtitle1"/>
        <w:rPr>
          <w:rFonts w:ascii="Trebuchet MS" w:eastAsia="Trebuchet MS" w:hAnsi="Trebuchet MS" w:cs="Trebuchet MS"/>
          <w:color w:val="000080"/>
          <w:sz w:val="22"/>
          <w:szCs w:val="22"/>
          <w:u w:color="000080"/>
        </w:rPr>
      </w:pPr>
      <w:r>
        <w:rPr>
          <w:rFonts w:ascii="Trebuchet MS" w:hAnsi="Trebuchet MS"/>
          <w:color w:val="000080"/>
          <w:sz w:val="22"/>
          <w:szCs w:val="22"/>
          <w:u w:color="000080"/>
        </w:rPr>
        <w:t>Academic Credentials</w:t>
      </w:r>
    </w:p>
    <w:p w:rsidR="00A05496" w:rsidRDefault="00A05496">
      <w:pPr>
        <w:pStyle w:val="PlainText1"/>
        <w:spacing w:after="60"/>
        <w:rPr>
          <w:rFonts w:ascii="Trebuchet MS" w:eastAsia="Trebuchet MS" w:hAnsi="Trebuchet MS" w:cs="Trebuchet MS"/>
          <w:b/>
          <w:bCs/>
          <w:sz w:val="19"/>
          <w:szCs w:val="19"/>
        </w:rPr>
      </w:pPr>
    </w:p>
    <w:p w:rsidR="00A05496" w:rsidRDefault="00A05496">
      <w:pPr>
        <w:pStyle w:val="PlainText1"/>
        <w:tabs>
          <w:tab w:val="center" w:pos="5112"/>
        </w:tabs>
        <w:spacing w:after="60"/>
        <w:rPr>
          <w:rFonts w:ascii="Trebuchet MS" w:eastAsia="Trebuchet MS" w:hAnsi="Trebuchet MS" w:cs="Trebuchet MS"/>
          <w:b/>
          <w:bCs/>
          <w:sz w:val="19"/>
          <w:szCs w:val="19"/>
        </w:rPr>
      </w:pPr>
      <w:r>
        <w:rPr>
          <w:rFonts w:ascii="Trebuchet MS" w:hAnsi="Trebuchet MS"/>
          <w:b/>
          <w:bCs/>
          <w:sz w:val="19"/>
          <w:szCs w:val="19"/>
        </w:rPr>
        <w:t>B.TECH in  Information Technology(kuk university)</w:t>
      </w:r>
      <w:r>
        <w:rPr>
          <w:rFonts w:ascii="Trebuchet MS" w:hAnsi="Trebuchet MS"/>
          <w:b/>
          <w:bCs/>
          <w:sz w:val="19"/>
          <w:szCs w:val="19"/>
        </w:rPr>
        <w:tab/>
      </w:r>
    </w:p>
    <w:p w:rsidR="00A05496" w:rsidRDefault="00A05496">
      <w:pPr>
        <w:pStyle w:val="PlainText1"/>
        <w:spacing w:before="40"/>
        <w:rPr>
          <w:rFonts w:ascii="Trebuchet MS" w:eastAsia="Trebuchet MS" w:hAnsi="Trebuchet MS" w:cs="Trebuchet MS"/>
          <w:sz w:val="19"/>
          <w:szCs w:val="19"/>
        </w:rPr>
      </w:pPr>
    </w:p>
    <w:p w:rsidR="00A05496" w:rsidRDefault="00A05496">
      <w:pPr>
        <w:pStyle w:val="PlainText1"/>
        <w:spacing w:after="60"/>
        <w:rPr>
          <w:rFonts w:ascii="Trebuchet MS" w:eastAsia="Trebuchet MS" w:hAnsi="Trebuchet MS" w:cs="Trebuchet MS"/>
          <w:b/>
          <w:bCs/>
          <w:sz w:val="19"/>
          <w:szCs w:val="19"/>
        </w:rPr>
      </w:pPr>
      <w:r>
        <w:rPr>
          <w:rFonts w:ascii="Trebuchet MS" w:hAnsi="Trebuchet MS"/>
          <w:b/>
          <w:bCs/>
          <w:sz w:val="19"/>
          <w:szCs w:val="19"/>
        </w:rPr>
        <w:t>12</w:t>
      </w:r>
      <w:r>
        <w:rPr>
          <w:rFonts w:ascii="Trebuchet MS" w:hAnsi="Trebuchet MS"/>
          <w:b/>
          <w:bCs/>
          <w:sz w:val="19"/>
          <w:szCs w:val="19"/>
          <w:vertAlign w:val="superscript"/>
        </w:rPr>
        <w:t>th</w:t>
      </w:r>
      <w:r>
        <w:rPr>
          <w:rFonts w:ascii="Trebuchet MS" w:hAnsi="Trebuchet MS"/>
          <w:b/>
          <w:bCs/>
          <w:sz w:val="19"/>
          <w:szCs w:val="19"/>
        </w:rPr>
        <w:t>, 2010</w:t>
      </w:r>
    </w:p>
    <w:p w:rsidR="00A05496" w:rsidRDefault="00A05496">
      <w:pPr>
        <w:pStyle w:val="PlainText1"/>
        <w:spacing w:before="40"/>
        <w:rPr>
          <w:rFonts w:ascii="Trebuchet MS" w:eastAsia="Trebuchet MS" w:hAnsi="Trebuchet MS" w:cs="Trebuchet MS"/>
          <w:sz w:val="19"/>
          <w:szCs w:val="19"/>
        </w:rPr>
      </w:pPr>
      <w:r>
        <w:rPr>
          <w:rFonts w:ascii="Trebuchet MS" w:hAnsi="Trebuchet MS"/>
          <w:sz w:val="19"/>
          <w:szCs w:val="19"/>
        </w:rPr>
        <w:t>HBSE, Haryana, 62.02%</w:t>
      </w:r>
    </w:p>
    <w:p w:rsidR="00A05496" w:rsidRDefault="00A05496">
      <w:pPr>
        <w:pStyle w:val="PlainText1"/>
        <w:spacing w:before="40"/>
        <w:ind w:left="360"/>
        <w:rPr>
          <w:rFonts w:ascii="Trebuchet MS" w:eastAsia="Trebuchet MS" w:hAnsi="Trebuchet MS" w:cs="Trebuchet MS"/>
          <w:sz w:val="19"/>
          <w:szCs w:val="19"/>
        </w:rPr>
      </w:pPr>
    </w:p>
    <w:p w:rsidR="00A05496" w:rsidRDefault="00A05496">
      <w:pPr>
        <w:pStyle w:val="PlainText1"/>
        <w:spacing w:after="60"/>
        <w:rPr>
          <w:rFonts w:ascii="Trebuchet MS" w:eastAsia="Trebuchet MS" w:hAnsi="Trebuchet MS" w:cs="Trebuchet MS"/>
          <w:b/>
          <w:bCs/>
          <w:sz w:val="19"/>
          <w:szCs w:val="19"/>
        </w:rPr>
      </w:pPr>
      <w:r>
        <w:rPr>
          <w:rFonts w:ascii="Trebuchet MS" w:hAnsi="Trebuchet MS"/>
          <w:b/>
          <w:bCs/>
          <w:sz w:val="19"/>
          <w:szCs w:val="19"/>
        </w:rPr>
        <w:t>10</w:t>
      </w:r>
      <w:r>
        <w:rPr>
          <w:rFonts w:ascii="Trebuchet MS" w:hAnsi="Trebuchet MS"/>
          <w:b/>
          <w:bCs/>
          <w:sz w:val="19"/>
          <w:szCs w:val="19"/>
          <w:vertAlign w:val="superscript"/>
        </w:rPr>
        <w:t>th</w:t>
      </w:r>
      <w:r>
        <w:rPr>
          <w:rFonts w:ascii="Trebuchet MS" w:hAnsi="Trebuchet MS"/>
          <w:b/>
          <w:bCs/>
          <w:sz w:val="19"/>
          <w:szCs w:val="19"/>
        </w:rPr>
        <w:t>, 2008</w:t>
      </w:r>
    </w:p>
    <w:p w:rsidR="00A05496" w:rsidRDefault="00A05496">
      <w:pPr>
        <w:pStyle w:val="PlainText1"/>
        <w:spacing w:before="40" w:after="60"/>
        <w:rPr>
          <w:rFonts w:ascii="Trebuchet MS" w:eastAsia="Trebuchet MS" w:hAnsi="Trebuchet MS" w:cs="Trebuchet MS"/>
          <w:b/>
          <w:bCs/>
          <w:sz w:val="19"/>
          <w:szCs w:val="19"/>
        </w:rPr>
      </w:pPr>
      <w:r>
        <w:rPr>
          <w:rFonts w:ascii="Trebuchet MS" w:hAnsi="Trebuchet MS"/>
          <w:sz w:val="19"/>
          <w:szCs w:val="19"/>
        </w:rPr>
        <w:t>HBSE,Haryana,64%</w:t>
      </w:r>
    </w:p>
    <w:p w:rsidR="00A05496" w:rsidRDefault="00A05496">
      <w:pPr>
        <w:pStyle w:val="PlainText1"/>
        <w:spacing w:before="40"/>
        <w:ind w:left="360"/>
        <w:rPr>
          <w:rFonts w:ascii="Trebuchet MS" w:eastAsia="Trebuchet MS" w:hAnsi="Trebuchet MS" w:cs="Trebuchet MS"/>
          <w:sz w:val="19"/>
          <w:szCs w:val="19"/>
        </w:rPr>
      </w:pPr>
    </w:p>
    <w:p w:rsidR="00A05496" w:rsidRDefault="00A05496">
      <w:pPr>
        <w:pStyle w:val="Subtitle1"/>
        <w:rPr>
          <w:rFonts w:ascii="Trebuchet MS" w:eastAsia="Trebuchet MS" w:hAnsi="Trebuchet MS" w:cs="Trebuchet MS"/>
          <w:color w:val="000080"/>
          <w:sz w:val="22"/>
          <w:szCs w:val="22"/>
          <w:u w:color="000080"/>
        </w:rPr>
      </w:pPr>
      <w:r>
        <w:rPr>
          <w:rFonts w:ascii="Trebuchet MS" w:hAnsi="Trebuchet MS"/>
          <w:color w:val="000080"/>
          <w:sz w:val="22"/>
          <w:szCs w:val="22"/>
          <w:u w:color="000080"/>
        </w:rPr>
        <w:t>Personal Details</w:t>
      </w:r>
    </w:p>
    <w:p w:rsidR="00A05496" w:rsidRDefault="00A05496">
      <w:pPr>
        <w:pStyle w:val="PlainText1"/>
        <w:jc w:val="center"/>
        <w:rPr>
          <w:rFonts w:ascii="Trebuchet MS" w:eastAsia="Trebuchet MS" w:hAnsi="Trebuchet MS" w:cs="Trebuchet MS"/>
          <w:sz w:val="12"/>
          <w:szCs w:val="12"/>
        </w:rPr>
      </w:pPr>
    </w:p>
    <w:tbl>
      <w:tblPr>
        <w:tblW w:w="0" w:type="auto"/>
        <w:jc w:val="center"/>
        <w:tblInd w:w="108" w:type="dxa"/>
        <w:shd w:val="clear" w:color="auto" w:fill="CED7E7"/>
        <w:tblLayout w:type="fixed"/>
        <w:tblLook w:val="0000" w:firstRow="0" w:lastRow="0" w:firstColumn="0" w:lastColumn="0" w:noHBand="0" w:noVBand="0"/>
      </w:tblPr>
      <w:tblGrid>
        <w:gridCol w:w="2178"/>
        <w:gridCol w:w="8262"/>
      </w:tblGrid>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Date Of Birth:</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20 Jun 1994</w:t>
            </w:r>
          </w:p>
        </w:tc>
      </w:tr>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Nationality:</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Indian</w:t>
            </w:r>
          </w:p>
        </w:tc>
      </w:tr>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Marital Status:</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Single</w:t>
            </w:r>
          </w:p>
        </w:tc>
      </w:tr>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Language Known:</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Hindi, English, Punjabi</w:t>
            </w:r>
          </w:p>
        </w:tc>
      </w:tr>
      <w:tr w:rsidR="00A05496">
        <w:trPr>
          <w:cantSplit/>
          <w:trHeight w:val="220"/>
          <w:jc w:val="center"/>
        </w:trPr>
        <w:tc>
          <w:tcPr>
            <w:tcW w:w="217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b/>
                <w:bCs/>
                <w:sz w:val="19"/>
                <w:szCs w:val="19"/>
              </w:rPr>
            </w:pPr>
            <w:r>
              <w:rPr>
                <w:rFonts w:ascii="Trebuchet MS" w:hAnsi="Trebuchet MS"/>
                <w:b/>
                <w:bCs/>
                <w:sz w:val="19"/>
                <w:szCs w:val="19"/>
              </w:rPr>
              <w:t>Address:</w:t>
            </w:r>
          </w:p>
        </w:tc>
        <w:tc>
          <w:tcPr>
            <w:tcW w:w="8262"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05496" w:rsidRDefault="00A05496">
            <w:pPr>
              <w:pStyle w:val="PlainText1"/>
              <w:rPr>
                <w:rFonts w:ascii="Trebuchet MS" w:hAnsi="Trebuchet MS"/>
                <w:sz w:val="19"/>
                <w:szCs w:val="19"/>
              </w:rPr>
            </w:pPr>
            <w:r>
              <w:rPr>
                <w:rFonts w:ascii="Trebuchet MS" w:hAnsi="Trebuchet MS"/>
                <w:sz w:val="19"/>
                <w:szCs w:val="19"/>
              </w:rPr>
              <w:t>#533, B-2, Shiv colony, Bitna road,Pinjore, 134102</w:t>
            </w:r>
          </w:p>
        </w:tc>
      </w:tr>
    </w:tbl>
    <w:p w:rsidR="00A05496" w:rsidRDefault="00A05496">
      <w:pPr>
        <w:pStyle w:val="PlainText1"/>
        <w:widowControl w:val="0"/>
        <w:jc w:val="center"/>
        <w:rPr>
          <w:rFonts w:ascii="Trebuchet MS" w:eastAsia="Trebuchet MS" w:hAnsi="Trebuchet MS" w:cs="Trebuchet MS"/>
          <w:sz w:val="12"/>
          <w:szCs w:val="12"/>
        </w:rPr>
      </w:pPr>
    </w:p>
    <w:p w:rsidR="00A05496" w:rsidRDefault="00A05496">
      <w:pPr>
        <w:pStyle w:val="PlainText1"/>
        <w:jc w:val="center"/>
        <w:rPr>
          <w:rFonts w:ascii="Trebuchet MS" w:eastAsia="Trebuchet MS" w:hAnsi="Trebuchet MS" w:cs="Trebuchet MS"/>
          <w:b/>
          <w:bCs/>
          <w:sz w:val="22"/>
          <w:szCs w:val="22"/>
        </w:rPr>
      </w:pPr>
    </w:p>
    <w:p w:rsidR="00A05496" w:rsidRDefault="00A05496">
      <w:pPr>
        <w:pStyle w:val="PlainText1"/>
        <w:jc w:val="center"/>
        <w:rPr>
          <w:rFonts w:ascii="Trebuchet MS" w:eastAsia="Trebuchet MS" w:hAnsi="Trebuchet MS" w:cs="Trebuchet MS"/>
          <w:sz w:val="18"/>
          <w:szCs w:val="18"/>
        </w:rPr>
      </w:pPr>
    </w:p>
    <w:p w:rsidR="00A05496" w:rsidRDefault="00A05496">
      <w:pPr>
        <w:spacing w:line="360" w:lineRule="auto"/>
        <w:jc w:val="both"/>
        <w:rPr>
          <w:rFonts w:ascii="Trebuchet MS" w:eastAsia="Trebuchet MS" w:hAnsi="Trebuchet MS" w:cs="Trebuchet MS"/>
          <w:sz w:val="21"/>
          <w:szCs w:val="21"/>
        </w:rPr>
      </w:pPr>
      <w:r>
        <w:rPr>
          <w:rFonts w:ascii="Trebuchet MS" w:hAnsi="Trebuchet MS"/>
          <w:sz w:val="21"/>
          <w:szCs w:val="21"/>
        </w:rPr>
        <w:t>I hereby declare that the information given above is true to the best of my knowledge and belief.</w:t>
      </w:r>
    </w:p>
    <w:p w:rsidR="00A05496" w:rsidRDefault="00A05496">
      <w:pPr>
        <w:pStyle w:val="PlainText1"/>
        <w:jc w:val="right"/>
        <w:rPr>
          <w:rFonts w:ascii="Times New Roman" w:hAnsi="Times New Roman" w:cs="Times New Roman"/>
          <w:color w:val="auto"/>
          <w:lang/>
        </w:rPr>
      </w:pPr>
      <w:r>
        <w:rPr>
          <w:rFonts w:ascii="Trebuchet MS" w:hAnsi="Trebuchet MS"/>
          <w:sz w:val="18"/>
          <w:szCs w:val="18"/>
        </w:rPr>
        <w:t xml:space="preserve">                 </w:t>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sz w:val="18"/>
          <w:szCs w:val="18"/>
        </w:rPr>
        <w:tab/>
      </w:r>
      <w:r>
        <w:rPr>
          <w:rFonts w:ascii="Trebuchet MS" w:hAnsi="Trebuchet MS"/>
          <w:b/>
          <w:bCs/>
          <w:color w:val="000080"/>
          <w:sz w:val="22"/>
          <w:szCs w:val="22"/>
          <w:u w:color="000080"/>
        </w:rPr>
        <w:t>Parveen Kumar</w:t>
      </w:r>
    </w:p>
    <w:sectPr w:rsidR="00A05496">
      <w:headerReference w:type="default" r:id="rId10"/>
      <w:footerReference w:type="default" r:id="rId11"/>
      <w:pgSz w:w="12240" w:h="15840"/>
      <w:pgMar w:top="864" w:right="1008" w:bottom="864"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496" w:rsidRDefault="00A05496">
      <w:r>
        <w:separator/>
      </w:r>
    </w:p>
  </w:endnote>
  <w:endnote w:type="continuationSeparator" w:id="0">
    <w:p w:rsidR="00A05496" w:rsidRDefault="00A05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496" w:rsidRDefault="00A0549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496" w:rsidRDefault="00A05496">
      <w:r>
        <w:separator/>
      </w:r>
    </w:p>
  </w:footnote>
  <w:footnote w:type="continuationSeparator" w:id="0">
    <w:p w:rsidR="00A05496" w:rsidRDefault="00A054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496" w:rsidRDefault="00A0549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94EE872"/>
    <w:lvl w:ilvl="0">
      <w:start w:val="1"/>
      <w:numFmt w:val="bullet"/>
      <w:lvlText w:val="➢"/>
      <w:lvlJc w:val="left"/>
      <w:pPr>
        <w:tabs>
          <w:tab w:val="num" w:pos="360"/>
        </w:tabs>
        <w:ind w:left="3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start w:val="1"/>
      <w:numFmt w:val="bullet"/>
      <w:lvlText w:val="o"/>
      <w:lvlJc w:val="left"/>
      <w:pPr>
        <w:tabs>
          <w:tab w:val="left" w:pos="36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start w:val="1"/>
      <w:numFmt w:val="bullet"/>
      <w:lvlText w:val="▪"/>
      <w:lvlJc w:val="left"/>
      <w:pPr>
        <w:tabs>
          <w:tab w:val="left" w:pos="36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start w:val="1"/>
      <w:numFmt w:val="bullet"/>
      <w:lvlText w:val="•"/>
      <w:lvlJc w:val="left"/>
      <w:pPr>
        <w:tabs>
          <w:tab w:val="left" w:pos="360"/>
          <w:tab w:val="num" w:pos="2880"/>
        </w:tabs>
        <w:ind w:left="28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start w:val="1"/>
      <w:numFmt w:val="bullet"/>
      <w:lvlText w:val="o"/>
      <w:lvlJc w:val="left"/>
      <w:pPr>
        <w:tabs>
          <w:tab w:val="left" w:pos="36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start w:val="1"/>
      <w:numFmt w:val="bullet"/>
      <w:lvlText w:val="▪"/>
      <w:lvlJc w:val="left"/>
      <w:pPr>
        <w:tabs>
          <w:tab w:val="left" w:pos="36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start w:val="1"/>
      <w:numFmt w:val="bullet"/>
      <w:lvlText w:val="•"/>
      <w:lvlJc w:val="left"/>
      <w:pPr>
        <w:tabs>
          <w:tab w:val="left" w:pos="360"/>
          <w:tab w:val="num" w:pos="5040"/>
        </w:tabs>
        <w:ind w:left="50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start w:val="1"/>
      <w:numFmt w:val="bullet"/>
      <w:lvlText w:val="o"/>
      <w:lvlJc w:val="left"/>
      <w:pPr>
        <w:tabs>
          <w:tab w:val="left" w:pos="36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start w:val="1"/>
      <w:numFmt w:val="bullet"/>
      <w:lvlText w:val="▪"/>
      <w:lvlJc w:val="left"/>
      <w:pPr>
        <w:tabs>
          <w:tab w:val="left" w:pos="36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
    <w:nsid w:val="00000001"/>
    <w:multiLevelType w:val="hybridMultilevel"/>
    <w:tmpl w:val="894EE873"/>
    <w:lvl w:ilvl="0">
      <w:start w:val="1"/>
      <w:numFmt w:val="bullet"/>
      <w:lvlText w:val="➢"/>
      <w:lvlJc w:val="left"/>
      <w:pPr>
        <w:tabs>
          <w:tab w:val="num" w:pos="360"/>
        </w:tabs>
        <w:ind w:left="3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start w:val="1"/>
      <w:numFmt w:val="bullet"/>
      <w:lvlText w:val="o"/>
      <w:lvlJc w:val="left"/>
      <w:pPr>
        <w:tabs>
          <w:tab w:val="left" w:pos="36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start w:val="1"/>
      <w:numFmt w:val="bullet"/>
      <w:lvlText w:val="▪"/>
      <w:lvlJc w:val="left"/>
      <w:pPr>
        <w:tabs>
          <w:tab w:val="left" w:pos="36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start w:val="1"/>
      <w:numFmt w:val="bullet"/>
      <w:lvlText w:val="•"/>
      <w:lvlJc w:val="left"/>
      <w:pPr>
        <w:tabs>
          <w:tab w:val="left" w:pos="360"/>
          <w:tab w:val="num" w:pos="2880"/>
        </w:tabs>
        <w:ind w:left="28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start w:val="1"/>
      <w:numFmt w:val="bullet"/>
      <w:lvlText w:val="o"/>
      <w:lvlJc w:val="left"/>
      <w:pPr>
        <w:tabs>
          <w:tab w:val="left" w:pos="36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start w:val="1"/>
      <w:numFmt w:val="bullet"/>
      <w:lvlText w:val="▪"/>
      <w:lvlJc w:val="left"/>
      <w:pPr>
        <w:tabs>
          <w:tab w:val="left" w:pos="36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start w:val="1"/>
      <w:numFmt w:val="bullet"/>
      <w:lvlText w:val="•"/>
      <w:lvlJc w:val="left"/>
      <w:pPr>
        <w:tabs>
          <w:tab w:val="left" w:pos="360"/>
          <w:tab w:val="num" w:pos="5040"/>
        </w:tabs>
        <w:ind w:left="50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start w:val="1"/>
      <w:numFmt w:val="bullet"/>
      <w:lvlText w:val="o"/>
      <w:lvlJc w:val="left"/>
      <w:pPr>
        <w:tabs>
          <w:tab w:val="left" w:pos="36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start w:val="1"/>
      <w:numFmt w:val="bullet"/>
      <w:lvlText w:val="▪"/>
      <w:lvlJc w:val="left"/>
      <w:pPr>
        <w:tabs>
          <w:tab w:val="left" w:pos="36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2">
    <w:nsid w:val="00000002"/>
    <w:multiLevelType w:val="hybridMultilevel"/>
    <w:tmpl w:val="894EE875"/>
    <w:numStyleLink w:val="ImportedStyle2"/>
  </w:abstractNum>
  <w:abstractNum w:abstractNumId="3">
    <w:nsid w:val="00000003"/>
    <w:multiLevelType w:val="hybridMultilevel"/>
    <w:tmpl w:val="894EE875"/>
    <w:numStyleLink w:val="ImportedStyle2"/>
  </w:abstractNum>
  <w:abstractNum w:abstractNumId="4">
    <w:nsid w:val="00000004"/>
    <w:multiLevelType w:val="hybridMultilevel"/>
    <w:tmpl w:val="894EE877"/>
    <w:numStyleLink w:val="ImportedStyle3"/>
  </w:abstractNum>
  <w:abstractNum w:abstractNumId="5">
    <w:nsid w:val="00000005"/>
    <w:multiLevelType w:val="hybridMultilevel"/>
    <w:tmpl w:val="894EE877"/>
    <w:numStyleLink w:val="ImportedStyle3"/>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4"/>
    <w:lvlOverride w:ilvl="0">
      <w:lvl w:ilvl="0">
        <w:start w:val="1"/>
        <w:numFmt w:val="bullet"/>
        <w:lvlText w:val="❖"/>
        <w:lvlJc w:val="left"/>
        <w:pPr>
          <w:tabs>
            <w:tab w:val="num" w:pos="326"/>
            <w:tab w:val="left" w:pos="360"/>
          </w:tabs>
          <w:ind w:left="3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start w:val="1"/>
        <w:numFmt w:val="bullet"/>
        <w:lvlText w:val="❖"/>
        <w:lvlJc w:val="left"/>
        <w:pPr>
          <w:tabs>
            <w:tab w:val="left" w:pos="360"/>
            <w:tab w:val="num" w:pos="1046"/>
          </w:tabs>
          <w:ind w:left="10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start w:val="1"/>
        <w:numFmt w:val="bullet"/>
        <w:lvlText w:val="❖"/>
        <w:lvlJc w:val="left"/>
        <w:pPr>
          <w:tabs>
            <w:tab w:val="left" w:pos="360"/>
            <w:tab w:val="num" w:pos="1766"/>
          </w:tabs>
          <w:ind w:left="17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start w:val="1"/>
        <w:numFmt w:val="bullet"/>
        <w:lvlText w:val="❖"/>
        <w:lvlJc w:val="left"/>
        <w:pPr>
          <w:tabs>
            <w:tab w:val="left" w:pos="360"/>
            <w:tab w:val="num" w:pos="2486"/>
          </w:tabs>
          <w:ind w:left="24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start w:val="1"/>
        <w:numFmt w:val="bullet"/>
        <w:lvlText w:val="❖"/>
        <w:lvlJc w:val="left"/>
        <w:pPr>
          <w:tabs>
            <w:tab w:val="left" w:pos="360"/>
            <w:tab w:val="num" w:pos="3206"/>
          </w:tabs>
          <w:ind w:left="320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start w:val="1"/>
        <w:numFmt w:val="bullet"/>
        <w:lvlText w:val="❖"/>
        <w:lvlJc w:val="left"/>
        <w:pPr>
          <w:tabs>
            <w:tab w:val="left" w:pos="360"/>
            <w:tab w:val="num" w:pos="3926"/>
          </w:tabs>
          <w:ind w:left="39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start w:val="1"/>
        <w:numFmt w:val="bullet"/>
        <w:lvlText w:val="❖"/>
        <w:lvlJc w:val="left"/>
        <w:pPr>
          <w:tabs>
            <w:tab w:val="left" w:pos="360"/>
            <w:tab w:val="num" w:pos="4646"/>
          </w:tabs>
          <w:ind w:left="46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start w:val="1"/>
        <w:numFmt w:val="bullet"/>
        <w:lvlText w:val="❖"/>
        <w:lvlJc w:val="left"/>
        <w:pPr>
          <w:tabs>
            <w:tab w:val="left" w:pos="360"/>
            <w:tab w:val="num" w:pos="5366"/>
          </w:tabs>
          <w:ind w:left="53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start w:val="1"/>
        <w:numFmt w:val="bullet"/>
        <w:lvlText w:val="❖"/>
        <w:lvlJc w:val="left"/>
        <w:pPr>
          <w:tabs>
            <w:tab w:val="left" w:pos="360"/>
            <w:tab w:val="num" w:pos="6086"/>
          </w:tabs>
          <w:ind w:left="60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8">
    <w:abstractNumId w:val="4"/>
    <w:lvlOverride w:ilvl="0">
      <w:lvl w:ilvl="0">
        <w:start w:val="1"/>
        <w:numFmt w:val="bullet"/>
        <w:lvlText w:val="❖"/>
        <w:lvlJc w:val="left"/>
        <w:pPr>
          <w:tabs>
            <w:tab w:val="num" w:pos="326"/>
            <w:tab w:val="left" w:pos="360"/>
          </w:tabs>
          <w:ind w:left="3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start w:val="1"/>
        <w:numFmt w:val="bullet"/>
        <w:lvlText w:val="❖"/>
        <w:lvlJc w:val="left"/>
        <w:pPr>
          <w:tabs>
            <w:tab w:val="left" w:pos="360"/>
            <w:tab w:val="num" w:pos="1046"/>
          </w:tabs>
          <w:ind w:left="10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start w:val="1"/>
        <w:numFmt w:val="bullet"/>
        <w:lvlText w:val="❖"/>
        <w:lvlJc w:val="left"/>
        <w:pPr>
          <w:tabs>
            <w:tab w:val="left" w:pos="360"/>
            <w:tab w:val="num" w:pos="1766"/>
          </w:tabs>
          <w:ind w:left="17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start w:val="1"/>
        <w:numFmt w:val="bullet"/>
        <w:lvlText w:val="❖"/>
        <w:lvlJc w:val="left"/>
        <w:pPr>
          <w:tabs>
            <w:tab w:val="left" w:pos="360"/>
            <w:tab w:val="num" w:pos="2486"/>
          </w:tabs>
          <w:ind w:left="24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start w:val="1"/>
        <w:numFmt w:val="bullet"/>
        <w:lvlText w:val="❖"/>
        <w:lvlJc w:val="left"/>
        <w:pPr>
          <w:tabs>
            <w:tab w:val="left" w:pos="360"/>
            <w:tab w:val="num" w:pos="3206"/>
          </w:tabs>
          <w:ind w:left="320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start w:val="1"/>
        <w:numFmt w:val="bullet"/>
        <w:lvlText w:val="❖"/>
        <w:lvlJc w:val="left"/>
        <w:pPr>
          <w:tabs>
            <w:tab w:val="left" w:pos="360"/>
            <w:tab w:val="num" w:pos="3926"/>
          </w:tabs>
          <w:ind w:left="39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start w:val="1"/>
        <w:numFmt w:val="bullet"/>
        <w:lvlText w:val="❖"/>
        <w:lvlJc w:val="left"/>
        <w:pPr>
          <w:tabs>
            <w:tab w:val="left" w:pos="360"/>
            <w:tab w:val="num" w:pos="4646"/>
          </w:tabs>
          <w:ind w:left="46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start w:val="1"/>
        <w:numFmt w:val="bullet"/>
        <w:lvlText w:val="❖"/>
        <w:lvlJc w:val="left"/>
        <w:pPr>
          <w:tabs>
            <w:tab w:val="left" w:pos="360"/>
            <w:tab w:val="num" w:pos="5366"/>
          </w:tabs>
          <w:ind w:left="53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start w:val="1"/>
        <w:numFmt w:val="bullet"/>
        <w:lvlText w:val="❖"/>
        <w:lvlJc w:val="left"/>
        <w:pPr>
          <w:tabs>
            <w:tab w:val="left" w:pos="360"/>
            <w:tab w:val="num" w:pos="6086"/>
          </w:tabs>
          <w:ind w:left="60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9">
    <w:abstractNumId w:val="4"/>
    <w:lvlOverride w:ilvl="0">
      <w:lvl w:ilvl="0">
        <w:start w:val="1"/>
        <w:numFmt w:val="bullet"/>
        <w:lvlText w:val="❖"/>
        <w:lvlJc w:val="left"/>
        <w:pPr>
          <w:tabs>
            <w:tab w:val="num" w:pos="326"/>
            <w:tab w:val="left" w:pos="360"/>
          </w:tabs>
          <w:ind w:left="3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start w:val="1"/>
        <w:numFmt w:val="bullet"/>
        <w:lvlText w:val="❖"/>
        <w:lvlJc w:val="left"/>
        <w:pPr>
          <w:tabs>
            <w:tab w:val="left" w:pos="360"/>
            <w:tab w:val="num" w:pos="1046"/>
          </w:tabs>
          <w:ind w:left="10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start w:val="1"/>
        <w:numFmt w:val="bullet"/>
        <w:lvlText w:val="❖"/>
        <w:lvlJc w:val="left"/>
        <w:pPr>
          <w:tabs>
            <w:tab w:val="left" w:pos="360"/>
            <w:tab w:val="num" w:pos="1766"/>
          </w:tabs>
          <w:ind w:left="17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start w:val="1"/>
        <w:numFmt w:val="bullet"/>
        <w:lvlText w:val="❖"/>
        <w:lvlJc w:val="left"/>
        <w:pPr>
          <w:tabs>
            <w:tab w:val="left" w:pos="360"/>
            <w:tab w:val="num" w:pos="2486"/>
          </w:tabs>
          <w:ind w:left="24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start w:val="1"/>
        <w:numFmt w:val="bullet"/>
        <w:lvlText w:val="❖"/>
        <w:lvlJc w:val="left"/>
        <w:pPr>
          <w:tabs>
            <w:tab w:val="left" w:pos="360"/>
            <w:tab w:val="num" w:pos="3206"/>
          </w:tabs>
          <w:ind w:left="320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start w:val="1"/>
        <w:numFmt w:val="bullet"/>
        <w:lvlText w:val="❖"/>
        <w:lvlJc w:val="left"/>
        <w:pPr>
          <w:tabs>
            <w:tab w:val="left" w:pos="360"/>
            <w:tab w:val="num" w:pos="3926"/>
          </w:tabs>
          <w:ind w:left="392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start w:val="1"/>
        <w:numFmt w:val="bullet"/>
        <w:lvlText w:val="❖"/>
        <w:lvlJc w:val="left"/>
        <w:pPr>
          <w:tabs>
            <w:tab w:val="left" w:pos="360"/>
            <w:tab w:val="num" w:pos="4646"/>
          </w:tabs>
          <w:ind w:left="464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start w:val="1"/>
        <w:numFmt w:val="bullet"/>
        <w:lvlText w:val="❖"/>
        <w:lvlJc w:val="left"/>
        <w:pPr>
          <w:tabs>
            <w:tab w:val="left" w:pos="360"/>
            <w:tab w:val="num" w:pos="5366"/>
          </w:tabs>
          <w:ind w:left="536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start w:val="1"/>
        <w:numFmt w:val="bullet"/>
        <w:lvlText w:val="❖"/>
        <w:lvlJc w:val="left"/>
        <w:pPr>
          <w:tabs>
            <w:tab w:val="left" w:pos="360"/>
            <w:tab w:val="num" w:pos="6086"/>
          </w:tabs>
          <w:ind w:left="6086" w:hanging="326"/>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3074" fillcolor="white" strokecolor="#4f81bd">
      <v:fill color="white"/>
      <v:stroke color="#4f81bd" weight="2pt"/>
      <v:textbox style="mso-column-margin:3pt;mso-fit-shape-to-text:t"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123E"/>
    <w:rsid w:val="00A05496"/>
    <w:rsid w:val="00AB123E"/>
    <w:rsid w:val="00E1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strokecolor="#4f81bd">
      <v:fill color="white"/>
      <v:stroke color="#4f81bd" weight="2pt"/>
      <v:textbox style="mso-column-margin:3pt;mso-fit-shape-to-text:t" inset="0,0,0,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Arial Unicode MS" w:cs="Arial Unicode MS"/>
      <w:color w:val="000000"/>
      <w:sz w:val="24"/>
      <w:szCs w:val="24"/>
      <w:u w:color="000000"/>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PlainText1">
    <w:name w:val="Plain Text1"/>
    <w:rPr>
      <w:rFonts w:ascii="Courier New" w:eastAsia="Arial Unicode MS" w:hAnsi="Courier New" w:cs="Arial Unicode MS"/>
      <w:color w:val="000000"/>
      <w:u w:color="000000"/>
    </w:rPr>
  </w:style>
  <w:style w:type="paragraph" w:customStyle="1" w:styleId="Subtitle1">
    <w:name w:val="Subtitle1"/>
    <w:pPr>
      <w:pBdr>
        <w:bottom w:val="single" w:sz="8" w:space="0" w:color="000000"/>
      </w:pBdr>
      <w:suppressAutoHyphens/>
      <w:jc w:val="both"/>
    </w:pPr>
    <w:rPr>
      <w:rFonts w:eastAsia="Arial Unicode MS" w:cs="Arial Unicode MS"/>
      <w:b/>
      <w:bC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Hyperlink0">
    <w:name w:val="Hyperlink.0"/>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user.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cispl.parveen.ClubAura&amp;hl=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score_kya_hai.com.score_kya_hai&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Links>
    <vt:vector size="18" baseType="variant">
      <vt:variant>
        <vt:i4>3801139</vt:i4>
      </vt:variant>
      <vt:variant>
        <vt:i4>6</vt:i4>
      </vt:variant>
      <vt:variant>
        <vt:i4>0</vt:i4>
      </vt:variant>
      <vt:variant>
        <vt:i4>5</vt:i4>
      </vt:variant>
      <vt:variant>
        <vt:lpwstr>https://play.google.com/store/apps/details?id=score_kya_hai.com.score_kya_hai&amp;hl=en</vt:lpwstr>
      </vt:variant>
      <vt:variant>
        <vt:lpwstr/>
      </vt:variant>
      <vt:variant>
        <vt:i4>6357089</vt:i4>
      </vt:variant>
      <vt:variant>
        <vt:i4>3</vt:i4>
      </vt:variant>
      <vt:variant>
        <vt:i4>0</vt:i4>
      </vt:variant>
      <vt:variant>
        <vt:i4>5</vt:i4>
      </vt:variant>
      <vt:variant>
        <vt:lpwstr>http://user.it/</vt:lpwstr>
      </vt:variant>
      <vt:variant>
        <vt:lpwstr/>
      </vt:variant>
      <vt:variant>
        <vt:i4>7405625</vt:i4>
      </vt:variant>
      <vt:variant>
        <vt:i4>0</vt:i4>
      </vt:variant>
      <vt:variant>
        <vt:i4>0</vt:i4>
      </vt:variant>
      <vt:variant>
        <vt:i4>5</vt:i4>
      </vt:variant>
      <vt:variant>
        <vt:lpwstr>https://play.google.com/store/apps/details?id=com.cispl.parveen.ClubAura&amp;hl=en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2018-11-15T06:55:00Z</dcterms:created>
  <dcterms:modified xsi:type="dcterms:W3CDTF">2018-11-15T06:55:00Z</dcterms:modified>
</cp:coreProperties>
</file>