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D0269" w:rsidRPr="00D7542C" w:rsidRDefault="003D0269">
      <w:pPr>
        <w:widowControl w:val="0"/>
        <w:autoSpaceDE w:val="0"/>
        <w:spacing w:after="0"/>
        <w:jc w:val="center"/>
        <w:rPr>
          <w:rFonts w:cs="Arial"/>
          <w:sz w:val="24"/>
          <w:szCs w:val="24"/>
        </w:rPr>
      </w:pPr>
      <w:bookmarkStart w:id="0" w:name="_GoBack"/>
      <w:bookmarkEnd w:id="0"/>
      <w:r w:rsidRPr="00D7542C">
        <w:rPr>
          <w:rFonts w:cs="Arial"/>
          <w:b/>
          <w:bCs/>
          <w:sz w:val="24"/>
          <w:szCs w:val="24"/>
          <w:u w:val="single"/>
        </w:rPr>
        <w:t>CURRICULAM VITAE</w:t>
      </w:r>
    </w:p>
    <w:p w:rsidR="003D0269" w:rsidRPr="00D7542C" w:rsidRDefault="003D0269">
      <w:pPr>
        <w:widowControl w:val="0"/>
        <w:autoSpaceDE w:val="0"/>
        <w:spacing w:after="0"/>
        <w:rPr>
          <w:rFonts w:cs="Arial"/>
          <w:sz w:val="24"/>
          <w:szCs w:val="24"/>
        </w:rPr>
      </w:pPr>
    </w:p>
    <w:p w:rsidR="003D0269" w:rsidRPr="00D7542C" w:rsidRDefault="003D0269">
      <w:pPr>
        <w:widowControl w:val="0"/>
        <w:autoSpaceDE w:val="0"/>
        <w:spacing w:after="0"/>
        <w:rPr>
          <w:rFonts w:cs="Arial"/>
          <w:sz w:val="24"/>
          <w:szCs w:val="24"/>
        </w:rPr>
      </w:pPr>
    </w:p>
    <w:p w:rsidR="003D0269" w:rsidRPr="00D7542C" w:rsidRDefault="003D0269">
      <w:pPr>
        <w:widowControl w:val="0"/>
        <w:autoSpaceDE w:val="0"/>
        <w:spacing w:after="0"/>
        <w:rPr>
          <w:rFonts w:cs="Arial"/>
          <w:sz w:val="24"/>
          <w:szCs w:val="24"/>
        </w:rPr>
      </w:pPr>
      <w:r w:rsidRPr="00D7542C">
        <w:rPr>
          <w:rFonts w:cs="Arial"/>
          <w:b/>
          <w:bCs/>
          <w:sz w:val="24"/>
          <w:szCs w:val="24"/>
        </w:rPr>
        <w:t>Rajnish Pandey</w:t>
      </w:r>
      <w:r w:rsidRPr="00D7542C">
        <w:rPr>
          <w:rFonts w:cs="Arial"/>
          <w:b/>
          <w:bCs/>
          <w:sz w:val="24"/>
          <w:szCs w:val="24"/>
        </w:rPr>
        <w:tab/>
      </w:r>
      <w:r w:rsidRPr="00D7542C">
        <w:rPr>
          <w:rFonts w:cs="Arial"/>
          <w:b/>
          <w:bCs/>
          <w:sz w:val="24"/>
          <w:szCs w:val="24"/>
        </w:rPr>
        <w:tab/>
      </w:r>
    </w:p>
    <w:p w:rsidR="003D0269" w:rsidRPr="00D7542C" w:rsidRDefault="003D0269">
      <w:pPr>
        <w:widowControl w:val="0"/>
        <w:autoSpaceDE w:val="0"/>
        <w:spacing w:after="0" w:line="240" w:lineRule="auto"/>
        <w:rPr>
          <w:rFonts w:cs="Arial"/>
          <w:b/>
          <w:bCs/>
          <w:sz w:val="24"/>
          <w:szCs w:val="24"/>
          <w:lang w:val="de-LU"/>
        </w:rPr>
      </w:pPr>
      <w:r w:rsidRPr="00D7542C">
        <w:rPr>
          <w:rFonts w:cs="Arial"/>
          <w:sz w:val="24"/>
          <w:szCs w:val="24"/>
        </w:rPr>
        <w:t>H.No-</w:t>
      </w:r>
      <w:r w:rsidR="005C5B28" w:rsidRPr="00D7542C">
        <w:rPr>
          <w:rFonts w:cs="Arial"/>
          <w:sz w:val="24"/>
          <w:szCs w:val="24"/>
        </w:rPr>
        <w:t>207, Sector</w:t>
      </w:r>
      <w:r w:rsidRPr="00D7542C">
        <w:rPr>
          <w:rFonts w:cs="Arial"/>
          <w:sz w:val="24"/>
          <w:szCs w:val="24"/>
        </w:rPr>
        <w:t>-8 Panchkula</w:t>
      </w:r>
      <w:r w:rsidR="00306C0B" w:rsidRPr="00D7542C">
        <w:rPr>
          <w:rFonts w:cs="Arial"/>
          <w:sz w:val="24"/>
          <w:szCs w:val="24"/>
        </w:rPr>
        <w:t xml:space="preserve"> </w:t>
      </w:r>
      <w:r w:rsidRPr="00D7542C">
        <w:rPr>
          <w:rFonts w:cs="Arial"/>
          <w:sz w:val="24"/>
          <w:szCs w:val="24"/>
        </w:rPr>
        <w:t>Haryana</w:t>
      </w:r>
      <w:r w:rsidR="00FC2275" w:rsidRPr="00D7542C">
        <w:rPr>
          <w:rFonts w:cs="Arial"/>
          <w:sz w:val="24"/>
          <w:szCs w:val="24"/>
        </w:rPr>
        <w:t xml:space="preserve"> - 134109</w:t>
      </w:r>
    </w:p>
    <w:p w:rsidR="003D0269" w:rsidRPr="00D7542C" w:rsidRDefault="003D0269">
      <w:pPr>
        <w:widowControl w:val="0"/>
        <w:autoSpaceDE w:val="0"/>
        <w:spacing w:after="0"/>
        <w:rPr>
          <w:rFonts w:cs="Arial"/>
          <w:b/>
          <w:bCs/>
          <w:sz w:val="24"/>
          <w:szCs w:val="24"/>
        </w:rPr>
      </w:pPr>
      <w:r w:rsidRPr="00D7542C">
        <w:rPr>
          <w:rFonts w:cs="Arial"/>
          <w:b/>
          <w:bCs/>
          <w:sz w:val="24"/>
          <w:szCs w:val="24"/>
          <w:lang w:val="de-LU"/>
        </w:rPr>
        <w:t>E-mail:</w:t>
      </w:r>
      <w:r w:rsidRPr="00D7542C">
        <w:rPr>
          <w:rFonts w:cs="Arial"/>
          <w:bCs/>
          <w:sz w:val="24"/>
          <w:szCs w:val="24"/>
          <w:lang w:val="de-LU"/>
        </w:rPr>
        <w:t xml:space="preserve"> </w:t>
      </w:r>
      <w:hyperlink r:id="rId7" w:history="1">
        <w:r w:rsidR="002B571E" w:rsidRPr="004269CB">
          <w:rPr>
            <w:rStyle w:val="Hyperlink"/>
            <w:sz w:val="24"/>
            <w:szCs w:val="24"/>
          </w:rPr>
          <w:t>rajnishp1981@gmail.com</w:t>
        </w:r>
      </w:hyperlink>
    </w:p>
    <w:p w:rsidR="003D0269" w:rsidRPr="00D7542C" w:rsidRDefault="003D0269">
      <w:pPr>
        <w:widowControl w:val="0"/>
        <w:autoSpaceDE w:val="0"/>
        <w:spacing w:after="0"/>
        <w:rPr>
          <w:rFonts w:cs="Arial"/>
          <w:sz w:val="24"/>
          <w:szCs w:val="24"/>
        </w:rPr>
      </w:pPr>
      <w:r w:rsidRPr="00D7542C">
        <w:rPr>
          <w:rFonts w:cs="Arial"/>
          <w:b/>
          <w:bCs/>
          <w:sz w:val="24"/>
          <w:szCs w:val="24"/>
        </w:rPr>
        <w:t>Mobile:</w:t>
      </w:r>
      <w:r w:rsidR="00692446" w:rsidRPr="00D7542C">
        <w:rPr>
          <w:rFonts w:cs="Arial"/>
          <w:sz w:val="24"/>
          <w:szCs w:val="24"/>
        </w:rPr>
        <w:t xml:space="preserve"> + (91) </w:t>
      </w:r>
      <w:r w:rsidR="004A2078" w:rsidRPr="00D7542C">
        <w:rPr>
          <w:rFonts w:cs="Arial"/>
          <w:sz w:val="24"/>
          <w:szCs w:val="24"/>
        </w:rPr>
        <w:t>8054717939</w:t>
      </w:r>
    </w:p>
    <w:p w:rsidR="003D0269" w:rsidRPr="00D7542C" w:rsidRDefault="00535846">
      <w:pPr>
        <w:widowControl w:val="0"/>
        <w:autoSpaceDE w:val="0"/>
        <w:spacing w:after="0"/>
        <w:rPr>
          <w:rFonts w:cs="Arial"/>
          <w:sz w:val="24"/>
          <w:szCs w:val="24"/>
        </w:rPr>
      </w:pPr>
      <w:r w:rsidRPr="00D7542C">
        <w:rPr>
          <w:rFonts w:cs="Arial"/>
          <w:sz w:val="24"/>
          <w:szCs w:val="24"/>
        </w:rPr>
        <w:t xml:space="preserve">              </w:t>
      </w:r>
    </w:p>
    <w:p w:rsidR="003D0269" w:rsidRPr="00D7542C" w:rsidRDefault="003D0269">
      <w:pPr>
        <w:pStyle w:val="Header"/>
        <w:tabs>
          <w:tab w:val="clear" w:pos="4320"/>
          <w:tab w:val="clear" w:pos="8640"/>
        </w:tabs>
        <w:rPr>
          <w:rFonts w:ascii="Calibri" w:hAnsi="Calibri"/>
        </w:rPr>
      </w:pPr>
      <w:r w:rsidRPr="00D7542C">
        <w:rPr>
          <w:rFonts w:ascii="Calibri" w:hAnsi="Calibri" w:cs="Arial"/>
          <w:b/>
          <w:color w:val="800000"/>
        </w:rPr>
        <w:t>CAREER SUMMARY</w:t>
      </w:r>
    </w:p>
    <w:p w:rsidR="003D0269" w:rsidRPr="00D7542C" w:rsidRDefault="003D0269">
      <w:pPr>
        <w:pStyle w:val="Header"/>
        <w:tabs>
          <w:tab w:val="clear" w:pos="4320"/>
          <w:tab w:val="clear" w:pos="8640"/>
        </w:tabs>
        <w:rPr>
          <w:rFonts w:ascii="Calibri" w:hAnsi="Calibri" w:cs="Arial"/>
          <w:color w:val="800000"/>
          <w:lang w:val="en-US"/>
        </w:rPr>
      </w:pPr>
      <w:r w:rsidRPr="00D7542C">
        <w:rPr>
          <w:rFonts w:ascii="Calibri" w:hAnsi="Calibri"/>
        </w:rPr>
        <w:pict>
          <v:line id="_x0000_s1031" style="position:absolute;z-index:251659776" from="0,5.2pt" to="468pt,5.2pt" strokecolor="#669" strokeweight=".71mm">
            <v:stroke color2="#996" joinstyle="miter" endcap="square"/>
          </v:line>
        </w:pict>
      </w:r>
    </w:p>
    <w:p w:rsidR="003D0269" w:rsidRPr="00D7542C" w:rsidRDefault="00616E3A">
      <w:pPr>
        <w:numPr>
          <w:ilvl w:val="0"/>
          <w:numId w:val="4"/>
        </w:numPr>
        <w:spacing w:after="0" w:line="240" w:lineRule="auto"/>
        <w:jc w:val="both"/>
        <w:rPr>
          <w:rFonts w:cs="Arial"/>
          <w:sz w:val="24"/>
          <w:szCs w:val="24"/>
        </w:rPr>
      </w:pPr>
      <w:r w:rsidRPr="00D7542C">
        <w:rPr>
          <w:rFonts w:cs="Arial"/>
          <w:sz w:val="24"/>
          <w:szCs w:val="24"/>
        </w:rPr>
        <w:t>8</w:t>
      </w:r>
      <w:r w:rsidR="00306C0B" w:rsidRPr="00D7542C">
        <w:rPr>
          <w:rFonts w:cs="Arial"/>
          <w:sz w:val="24"/>
          <w:szCs w:val="24"/>
        </w:rPr>
        <w:t>.6</w:t>
      </w:r>
      <w:r w:rsidR="003D0269" w:rsidRPr="00D7542C">
        <w:rPr>
          <w:rFonts w:cs="Arial"/>
          <w:sz w:val="24"/>
          <w:szCs w:val="24"/>
        </w:rPr>
        <w:t xml:space="preserve"> years of experience in developing web-based applications using </w:t>
      </w:r>
      <w:r w:rsidR="00366A26">
        <w:rPr>
          <w:rFonts w:cs="Arial"/>
          <w:sz w:val="24"/>
          <w:szCs w:val="24"/>
        </w:rPr>
        <w:t xml:space="preserve">ASP, </w:t>
      </w:r>
      <w:r w:rsidR="003D0269" w:rsidRPr="00D7542C">
        <w:rPr>
          <w:rFonts w:cs="Arial"/>
          <w:sz w:val="24"/>
          <w:szCs w:val="24"/>
        </w:rPr>
        <w:t>ASP.NET, C# ,</w:t>
      </w:r>
      <w:r w:rsidR="007C4FE6" w:rsidRPr="00D7542C">
        <w:rPr>
          <w:rFonts w:cs="Arial"/>
          <w:sz w:val="24"/>
          <w:szCs w:val="24"/>
        </w:rPr>
        <w:t>MVC,</w:t>
      </w:r>
      <w:r w:rsidR="002E6C96" w:rsidRPr="00D7542C">
        <w:rPr>
          <w:rFonts w:cs="Arial"/>
          <w:sz w:val="24"/>
          <w:szCs w:val="24"/>
        </w:rPr>
        <w:t xml:space="preserve"> jQuery</w:t>
      </w:r>
      <w:r w:rsidR="007C4FE6" w:rsidRPr="00D7542C">
        <w:rPr>
          <w:rFonts w:cs="Arial"/>
          <w:sz w:val="24"/>
          <w:szCs w:val="24"/>
        </w:rPr>
        <w:t>,</w:t>
      </w:r>
      <w:r w:rsidR="003D0269" w:rsidRPr="00D7542C">
        <w:rPr>
          <w:rFonts w:cs="Arial"/>
          <w:sz w:val="24"/>
          <w:szCs w:val="24"/>
        </w:rPr>
        <w:t xml:space="preserve"> Java Script, Aj</w:t>
      </w:r>
      <w:r w:rsidR="007C4FE6" w:rsidRPr="00D7542C">
        <w:rPr>
          <w:rFonts w:cs="Arial"/>
          <w:sz w:val="24"/>
          <w:szCs w:val="24"/>
        </w:rPr>
        <w:t>ax , XML, HTML</w:t>
      </w:r>
      <w:r w:rsidR="00885A60" w:rsidRPr="00D7542C">
        <w:rPr>
          <w:rFonts w:cs="Arial"/>
          <w:sz w:val="24"/>
          <w:szCs w:val="24"/>
        </w:rPr>
        <w:t xml:space="preserve"> ,</w:t>
      </w:r>
      <w:r w:rsidR="007C4FE6" w:rsidRPr="00D7542C">
        <w:rPr>
          <w:rFonts w:cs="Arial"/>
          <w:sz w:val="24"/>
          <w:szCs w:val="24"/>
        </w:rPr>
        <w:t xml:space="preserve">SQL Server </w:t>
      </w:r>
      <w:r w:rsidR="003D0269" w:rsidRPr="00D7542C">
        <w:rPr>
          <w:rFonts w:cs="Arial"/>
          <w:sz w:val="24"/>
          <w:szCs w:val="24"/>
        </w:rPr>
        <w:t>2005,2008</w:t>
      </w:r>
      <w:r w:rsidR="007C4FE6" w:rsidRPr="00D7542C">
        <w:rPr>
          <w:rFonts w:cs="Arial"/>
          <w:sz w:val="24"/>
          <w:szCs w:val="24"/>
        </w:rPr>
        <w:t>,2012</w:t>
      </w:r>
      <w:r w:rsidR="003D0269" w:rsidRPr="00D7542C">
        <w:rPr>
          <w:rFonts w:cs="Arial"/>
          <w:sz w:val="24"/>
          <w:szCs w:val="24"/>
        </w:rPr>
        <w:t xml:space="preserve"> and other Microsoft technologies.</w:t>
      </w:r>
    </w:p>
    <w:p w:rsidR="00306C0B" w:rsidRPr="00D7542C" w:rsidRDefault="00306C0B" w:rsidP="00306C0B">
      <w:pPr>
        <w:pStyle w:val="PlainText"/>
        <w:numPr>
          <w:ilvl w:val="0"/>
          <w:numId w:val="4"/>
        </w:numPr>
        <w:rPr>
          <w:rFonts w:ascii="Calibri" w:hAnsi="Calibri"/>
          <w:sz w:val="24"/>
          <w:szCs w:val="24"/>
        </w:rPr>
      </w:pPr>
      <w:r w:rsidRPr="00D7542C">
        <w:rPr>
          <w:rFonts w:ascii="Calibri" w:hAnsi="Calibri"/>
          <w:sz w:val="24"/>
          <w:szCs w:val="24"/>
        </w:rPr>
        <w:t>Working in Software Industry and experience in Analysis, Design, Development and implementation.</w:t>
      </w:r>
    </w:p>
    <w:p w:rsidR="003D0269" w:rsidRPr="00D7542C" w:rsidRDefault="003D0269">
      <w:pPr>
        <w:numPr>
          <w:ilvl w:val="0"/>
          <w:numId w:val="4"/>
        </w:numPr>
        <w:spacing w:after="0" w:line="240" w:lineRule="auto"/>
        <w:jc w:val="both"/>
        <w:rPr>
          <w:rFonts w:cs="Arial"/>
          <w:sz w:val="24"/>
          <w:szCs w:val="24"/>
        </w:rPr>
      </w:pPr>
      <w:r w:rsidRPr="00D7542C">
        <w:rPr>
          <w:rFonts w:cs="Arial"/>
          <w:sz w:val="24"/>
          <w:szCs w:val="24"/>
        </w:rPr>
        <w:t>Exceptional ability to learn new things quickly &amp; accurately.</w:t>
      </w:r>
    </w:p>
    <w:p w:rsidR="003D0269" w:rsidRPr="00D7542C" w:rsidRDefault="003D0269">
      <w:pPr>
        <w:widowControl w:val="0"/>
        <w:autoSpaceDE w:val="0"/>
        <w:spacing w:after="0"/>
        <w:rPr>
          <w:rFonts w:cs="Arial"/>
          <w:sz w:val="24"/>
          <w:szCs w:val="24"/>
        </w:rPr>
      </w:pPr>
    </w:p>
    <w:p w:rsidR="003D0269" w:rsidRPr="00D7542C" w:rsidRDefault="003D0269">
      <w:pPr>
        <w:pStyle w:val="Header"/>
        <w:tabs>
          <w:tab w:val="clear" w:pos="4320"/>
          <w:tab w:val="clear" w:pos="8640"/>
        </w:tabs>
        <w:rPr>
          <w:rFonts w:ascii="Calibri" w:hAnsi="Calibri"/>
        </w:rPr>
      </w:pPr>
      <w:r w:rsidRPr="00D7542C">
        <w:rPr>
          <w:rFonts w:ascii="Calibri" w:hAnsi="Calibri" w:cs="Arial"/>
          <w:b/>
          <w:color w:val="800000"/>
        </w:rPr>
        <w:t xml:space="preserve">CAREER OBJECTIVE  </w:t>
      </w:r>
    </w:p>
    <w:p w:rsidR="003D0269" w:rsidRPr="00D7542C" w:rsidRDefault="003D0269">
      <w:pPr>
        <w:pStyle w:val="Header"/>
        <w:tabs>
          <w:tab w:val="clear" w:pos="4320"/>
          <w:tab w:val="clear" w:pos="8640"/>
        </w:tabs>
        <w:rPr>
          <w:rFonts w:ascii="Calibri" w:hAnsi="Calibri" w:cs="Arial"/>
          <w:color w:val="800000"/>
          <w:lang w:val="en-US"/>
        </w:rPr>
      </w:pPr>
      <w:r w:rsidRPr="00D7542C">
        <w:rPr>
          <w:rFonts w:ascii="Calibri" w:hAnsi="Calibri"/>
        </w:rPr>
        <w:pict>
          <v:line id="_x0000_s1026" style="position:absolute;z-index:251654656" from="0,5.2pt" to="468pt,5.2pt" strokecolor="#669" strokeweight=".71mm">
            <v:stroke color2="#996" joinstyle="miter" endcap="square"/>
          </v:line>
        </w:pict>
      </w:r>
    </w:p>
    <w:p w:rsidR="003D0269" w:rsidRPr="00D7542C" w:rsidRDefault="003D0269">
      <w:pPr>
        <w:widowControl w:val="0"/>
        <w:autoSpaceDE w:val="0"/>
        <w:jc w:val="both"/>
        <w:rPr>
          <w:rFonts w:cs="Arial"/>
          <w:color w:val="000000"/>
          <w:sz w:val="24"/>
          <w:szCs w:val="24"/>
        </w:rPr>
      </w:pPr>
      <w:r w:rsidRPr="00D7542C">
        <w:rPr>
          <w:rFonts w:cs="Arial"/>
          <w:color w:val="000000"/>
          <w:sz w:val="24"/>
          <w:szCs w:val="24"/>
        </w:rPr>
        <w:t>To work with a professionally managed corporate which provides me an environment to draw upon my knowledge, experience and a platform to develop my technical knowledge with constant learning for the mutual benefits in business growth of the company to achieve maximum heights.</w:t>
      </w:r>
    </w:p>
    <w:p w:rsidR="003D0269" w:rsidRPr="00D7542C" w:rsidRDefault="003D0269">
      <w:pPr>
        <w:pStyle w:val="Heading5"/>
        <w:numPr>
          <w:ilvl w:val="0"/>
          <w:numId w:val="0"/>
        </w:numPr>
        <w:rPr>
          <w:rFonts w:ascii="Calibri" w:hAnsi="Calibri"/>
          <w:sz w:val="24"/>
        </w:rPr>
      </w:pPr>
      <w:r w:rsidRPr="00D7542C">
        <w:rPr>
          <w:rFonts w:ascii="Calibri" w:hAnsi="Calibri"/>
          <w:sz w:val="24"/>
        </w:rPr>
        <w:t>TECHNICAL PROFILE</w:t>
      </w:r>
    </w:p>
    <w:p w:rsidR="003D0269" w:rsidRPr="00D7542C" w:rsidRDefault="003D0269">
      <w:pPr>
        <w:pStyle w:val="Header"/>
        <w:tabs>
          <w:tab w:val="clear" w:pos="4320"/>
          <w:tab w:val="clear" w:pos="8640"/>
        </w:tabs>
        <w:rPr>
          <w:rFonts w:ascii="Calibri" w:hAnsi="Calibri" w:cs="Arial"/>
          <w:color w:val="800000"/>
          <w:lang w:val="en-US"/>
        </w:rPr>
      </w:pPr>
      <w:r w:rsidRPr="00D7542C">
        <w:rPr>
          <w:rFonts w:ascii="Calibri" w:hAnsi="Calibri"/>
        </w:rPr>
        <w:pict>
          <v:line id="_x0000_s1027" style="position:absolute;z-index:251655680" from="0,5.2pt" to="468pt,5.2pt" strokecolor="#669" strokeweight=".71mm">
            <v:stroke color2="#996" joinstyle="miter" endcap="square"/>
          </v:line>
        </w:pict>
      </w:r>
    </w:p>
    <w:p w:rsidR="003D0269" w:rsidRPr="00D7542C" w:rsidRDefault="003D0269">
      <w:pPr>
        <w:numPr>
          <w:ilvl w:val="0"/>
          <w:numId w:val="2"/>
        </w:numPr>
        <w:spacing w:after="0" w:line="240" w:lineRule="auto"/>
        <w:jc w:val="both"/>
        <w:rPr>
          <w:rFonts w:cs="Arial"/>
          <w:b/>
          <w:bCs/>
          <w:iCs/>
          <w:sz w:val="24"/>
          <w:szCs w:val="24"/>
          <w:lang w:val="fr-LU"/>
        </w:rPr>
      </w:pPr>
      <w:r w:rsidRPr="00D7542C">
        <w:rPr>
          <w:rFonts w:cs="Arial"/>
          <w:b/>
          <w:sz w:val="24"/>
          <w:szCs w:val="24"/>
        </w:rPr>
        <w:t>Languages</w:t>
      </w:r>
      <w:r w:rsidRPr="00D7542C">
        <w:rPr>
          <w:rFonts w:cs="Arial"/>
          <w:b/>
          <w:sz w:val="24"/>
          <w:szCs w:val="24"/>
        </w:rPr>
        <w:tab/>
      </w:r>
      <w:r w:rsidRPr="00D7542C">
        <w:rPr>
          <w:rFonts w:cs="Arial"/>
          <w:b/>
          <w:sz w:val="24"/>
          <w:szCs w:val="24"/>
        </w:rPr>
        <w:tab/>
        <w:t xml:space="preserve">: </w:t>
      </w:r>
      <w:r w:rsidRPr="00D7542C">
        <w:rPr>
          <w:rFonts w:cs="Arial"/>
          <w:sz w:val="24"/>
          <w:szCs w:val="24"/>
        </w:rPr>
        <w:t>C#</w:t>
      </w:r>
    </w:p>
    <w:p w:rsidR="003D0269" w:rsidRPr="00D7542C" w:rsidRDefault="00616E3A">
      <w:pPr>
        <w:numPr>
          <w:ilvl w:val="0"/>
          <w:numId w:val="2"/>
        </w:numPr>
        <w:spacing w:after="0" w:line="240" w:lineRule="auto"/>
        <w:jc w:val="both"/>
        <w:rPr>
          <w:rFonts w:cs="Arial"/>
          <w:b/>
          <w:bCs/>
          <w:sz w:val="24"/>
          <w:szCs w:val="24"/>
        </w:rPr>
      </w:pPr>
      <w:r w:rsidRPr="00D7542C">
        <w:rPr>
          <w:rFonts w:cs="Arial"/>
          <w:b/>
          <w:bCs/>
          <w:iCs/>
          <w:sz w:val="24"/>
          <w:szCs w:val="24"/>
          <w:lang w:val="fr-LU"/>
        </w:rPr>
        <w:t>Microsoft Technologies</w:t>
      </w:r>
      <w:r w:rsidR="003D0269" w:rsidRPr="00D7542C">
        <w:rPr>
          <w:rFonts w:cs="Arial"/>
          <w:b/>
          <w:bCs/>
          <w:iCs/>
          <w:sz w:val="24"/>
          <w:szCs w:val="24"/>
          <w:lang w:val="fr-LU"/>
        </w:rPr>
        <w:t>:</w:t>
      </w:r>
      <w:r w:rsidR="00306C0B" w:rsidRPr="00D7542C">
        <w:rPr>
          <w:rFonts w:cs="Arial"/>
          <w:sz w:val="24"/>
          <w:szCs w:val="24"/>
          <w:lang w:val="fr-LU"/>
        </w:rPr>
        <w:t xml:space="preserve"> C#, </w:t>
      </w:r>
      <w:r w:rsidR="00306C0B" w:rsidRPr="00D7542C">
        <w:rPr>
          <w:sz w:val="24"/>
          <w:szCs w:val="24"/>
        </w:rPr>
        <w:t>ASP.Net (2.0 – 4.5</w:t>
      </w:r>
      <w:r w:rsidR="006C4078" w:rsidRPr="00D7542C">
        <w:rPr>
          <w:sz w:val="24"/>
          <w:szCs w:val="24"/>
        </w:rPr>
        <w:t>),</w:t>
      </w:r>
      <w:r w:rsidR="003D0269" w:rsidRPr="00D7542C">
        <w:rPr>
          <w:rFonts w:cs="Arial"/>
          <w:color w:val="000000"/>
          <w:sz w:val="24"/>
          <w:szCs w:val="24"/>
          <w:lang w:val="fr-LU"/>
        </w:rPr>
        <w:t xml:space="preserve"> </w:t>
      </w:r>
      <w:r w:rsidR="003004C6" w:rsidRPr="00D7542C">
        <w:rPr>
          <w:rFonts w:cs="Arial"/>
          <w:color w:val="000000"/>
          <w:sz w:val="24"/>
          <w:szCs w:val="24"/>
          <w:lang w:val="fr-LU"/>
        </w:rPr>
        <w:t>MVC</w:t>
      </w:r>
      <w:r w:rsidR="007C4FE6" w:rsidRPr="00D7542C">
        <w:rPr>
          <w:rFonts w:cs="Arial"/>
          <w:color w:val="000000"/>
          <w:sz w:val="24"/>
          <w:szCs w:val="24"/>
          <w:lang w:val="fr-LU"/>
        </w:rPr>
        <w:t xml:space="preserve">, </w:t>
      </w:r>
      <w:r w:rsidR="003D0269" w:rsidRPr="00D7542C">
        <w:rPr>
          <w:rFonts w:cs="Arial"/>
          <w:sz w:val="24"/>
          <w:szCs w:val="24"/>
          <w:lang w:val="fr-LU"/>
        </w:rPr>
        <w:t>HTML, Java Sc</w:t>
      </w:r>
      <w:r w:rsidRPr="00D7542C">
        <w:rPr>
          <w:rFonts w:cs="Arial"/>
          <w:sz w:val="24"/>
          <w:szCs w:val="24"/>
          <w:lang w:val="fr-LU"/>
        </w:rPr>
        <w:t xml:space="preserve">ript, AJAX, </w:t>
      </w:r>
      <w:r w:rsidR="00306C0B" w:rsidRPr="00D7542C">
        <w:rPr>
          <w:rFonts w:cs="Times New Roman"/>
          <w:bCs/>
          <w:sz w:val="24"/>
          <w:szCs w:val="24"/>
        </w:rPr>
        <w:t>LINQ, Entity Framework</w:t>
      </w:r>
      <w:r w:rsidR="006C4078" w:rsidRPr="00D7542C">
        <w:rPr>
          <w:rFonts w:cs="Arial"/>
          <w:sz w:val="24"/>
          <w:szCs w:val="24"/>
          <w:lang w:val="fr-LU"/>
        </w:rPr>
        <w:t>, jQuery</w:t>
      </w:r>
      <w:r w:rsidR="002E6C96" w:rsidRPr="00D7542C">
        <w:rPr>
          <w:rFonts w:cs="Arial"/>
          <w:sz w:val="24"/>
          <w:szCs w:val="24"/>
          <w:lang w:val="fr-LU"/>
        </w:rPr>
        <w:t>,</w:t>
      </w:r>
      <w:r w:rsidR="003D0269" w:rsidRPr="00D7542C">
        <w:rPr>
          <w:rFonts w:cs="Arial"/>
          <w:sz w:val="24"/>
          <w:szCs w:val="24"/>
          <w:lang w:val="fr-LU"/>
        </w:rPr>
        <w:t xml:space="preserve"> Web </w:t>
      </w:r>
      <w:r w:rsidR="00997A7A" w:rsidRPr="00D7542C">
        <w:rPr>
          <w:rFonts w:cs="Arial"/>
          <w:sz w:val="24"/>
          <w:szCs w:val="24"/>
          <w:lang w:val="fr-LU"/>
        </w:rPr>
        <w:t>service, Web API, WCF</w:t>
      </w:r>
      <w:r w:rsidR="003D0269" w:rsidRPr="00D7542C">
        <w:rPr>
          <w:rFonts w:cs="Arial"/>
          <w:sz w:val="24"/>
          <w:szCs w:val="24"/>
          <w:lang w:val="fr-LU"/>
        </w:rPr>
        <w:t xml:space="preserve"> etc.</w:t>
      </w:r>
    </w:p>
    <w:p w:rsidR="003D0269" w:rsidRPr="00D7542C" w:rsidRDefault="003D0269">
      <w:pPr>
        <w:widowControl w:val="0"/>
        <w:numPr>
          <w:ilvl w:val="0"/>
          <w:numId w:val="2"/>
        </w:numPr>
        <w:autoSpaceDE w:val="0"/>
        <w:spacing w:after="0" w:line="240" w:lineRule="auto"/>
        <w:rPr>
          <w:rFonts w:cs="Arial"/>
          <w:b/>
          <w:bCs/>
          <w:sz w:val="24"/>
          <w:szCs w:val="24"/>
        </w:rPr>
      </w:pPr>
      <w:r w:rsidRPr="00D7542C">
        <w:rPr>
          <w:rFonts w:cs="Arial"/>
          <w:b/>
          <w:bCs/>
          <w:sz w:val="24"/>
          <w:szCs w:val="24"/>
        </w:rPr>
        <w:t>Databases</w:t>
      </w:r>
      <w:r w:rsidRPr="00D7542C">
        <w:rPr>
          <w:rFonts w:cs="Arial"/>
          <w:b/>
          <w:bCs/>
          <w:sz w:val="24"/>
          <w:szCs w:val="24"/>
        </w:rPr>
        <w:tab/>
      </w:r>
      <w:r w:rsidRPr="00D7542C">
        <w:rPr>
          <w:rFonts w:cs="Arial"/>
          <w:b/>
          <w:bCs/>
          <w:sz w:val="24"/>
          <w:szCs w:val="24"/>
        </w:rPr>
        <w:tab/>
      </w:r>
      <w:r w:rsidR="00535846" w:rsidRPr="00D7542C">
        <w:rPr>
          <w:rFonts w:cs="Arial"/>
          <w:b/>
          <w:bCs/>
          <w:sz w:val="24"/>
          <w:szCs w:val="24"/>
        </w:rPr>
        <w:t xml:space="preserve">   </w:t>
      </w:r>
      <w:r w:rsidRPr="00D7542C">
        <w:rPr>
          <w:rFonts w:cs="Arial"/>
          <w:b/>
          <w:bCs/>
          <w:sz w:val="24"/>
          <w:szCs w:val="24"/>
        </w:rPr>
        <w:t>:</w:t>
      </w:r>
      <w:r w:rsidRPr="00D7542C">
        <w:rPr>
          <w:rFonts w:cs="Arial"/>
          <w:sz w:val="24"/>
          <w:szCs w:val="24"/>
        </w:rPr>
        <w:t xml:space="preserve"> SQL-Server-</w:t>
      </w:r>
      <w:r w:rsidR="00997A7A" w:rsidRPr="00D7542C">
        <w:rPr>
          <w:rFonts w:cs="Arial"/>
          <w:sz w:val="24"/>
          <w:szCs w:val="24"/>
        </w:rPr>
        <w:t>(</w:t>
      </w:r>
      <w:r w:rsidRPr="00D7542C">
        <w:rPr>
          <w:rFonts w:cs="Arial"/>
          <w:sz w:val="24"/>
          <w:szCs w:val="24"/>
        </w:rPr>
        <w:t>2005</w:t>
      </w:r>
      <w:r w:rsidR="00997A7A" w:rsidRPr="00D7542C">
        <w:rPr>
          <w:rFonts w:cs="Arial"/>
          <w:sz w:val="24"/>
          <w:szCs w:val="24"/>
        </w:rPr>
        <w:t xml:space="preserve">, </w:t>
      </w:r>
      <w:r w:rsidRPr="00D7542C">
        <w:rPr>
          <w:rFonts w:cs="Arial"/>
          <w:sz w:val="24"/>
          <w:szCs w:val="24"/>
        </w:rPr>
        <w:t xml:space="preserve">2008, </w:t>
      </w:r>
      <w:r w:rsidR="00997A7A" w:rsidRPr="00D7542C">
        <w:rPr>
          <w:rFonts w:cs="Arial"/>
          <w:sz w:val="24"/>
          <w:szCs w:val="24"/>
        </w:rPr>
        <w:t xml:space="preserve">2012), </w:t>
      </w:r>
      <w:r w:rsidRPr="00D7542C">
        <w:rPr>
          <w:rFonts w:cs="Arial"/>
          <w:sz w:val="24"/>
          <w:szCs w:val="24"/>
        </w:rPr>
        <w:t>MySQL</w:t>
      </w:r>
    </w:p>
    <w:p w:rsidR="003D0269" w:rsidRPr="00D7542C" w:rsidRDefault="003D0269" w:rsidP="00997A7A">
      <w:pPr>
        <w:widowControl w:val="0"/>
        <w:numPr>
          <w:ilvl w:val="0"/>
          <w:numId w:val="2"/>
        </w:numPr>
        <w:autoSpaceDE w:val="0"/>
        <w:spacing w:after="0" w:line="240" w:lineRule="auto"/>
        <w:rPr>
          <w:rFonts w:cs="Arial"/>
          <w:b/>
          <w:sz w:val="24"/>
          <w:szCs w:val="24"/>
        </w:rPr>
      </w:pPr>
      <w:r w:rsidRPr="00D7542C">
        <w:rPr>
          <w:rFonts w:cs="Arial"/>
          <w:b/>
          <w:bCs/>
          <w:sz w:val="24"/>
          <w:szCs w:val="24"/>
        </w:rPr>
        <w:t>Operating System</w:t>
      </w:r>
      <w:r w:rsidRPr="00D7542C">
        <w:rPr>
          <w:rFonts w:cs="Arial"/>
          <w:b/>
          <w:bCs/>
          <w:sz w:val="24"/>
          <w:szCs w:val="24"/>
        </w:rPr>
        <w:tab/>
      </w:r>
      <w:r w:rsidR="00535846" w:rsidRPr="00D7542C">
        <w:rPr>
          <w:rFonts w:cs="Arial"/>
          <w:b/>
          <w:bCs/>
          <w:sz w:val="24"/>
          <w:szCs w:val="24"/>
        </w:rPr>
        <w:t xml:space="preserve">   </w:t>
      </w:r>
      <w:r w:rsidRPr="00D7542C">
        <w:rPr>
          <w:rFonts w:cs="Arial"/>
          <w:b/>
          <w:bCs/>
          <w:sz w:val="24"/>
          <w:szCs w:val="24"/>
        </w:rPr>
        <w:t xml:space="preserve">: </w:t>
      </w:r>
      <w:r w:rsidRPr="00D7542C">
        <w:rPr>
          <w:rFonts w:cs="Arial"/>
          <w:sz w:val="24"/>
          <w:szCs w:val="24"/>
        </w:rPr>
        <w:t>Windows98/2000/XP</w:t>
      </w:r>
      <w:r w:rsidR="007C4FE6" w:rsidRPr="00D7542C">
        <w:rPr>
          <w:rFonts w:cs="Arial"/>
          <w:sz w:val="24"/>
          <w:szCs w:val="24"/>
        </w:rPr>
        <w:t>/Windows8</w:t>
      </w:r>
      <w:r w:rsidR="00997A7A" w:rsidRPr="00D7542C">
        <w:rPr>
          <w:rFonts w:cs="Arial"/>
          <w:sz w:val="24"/>
          <w:szCs w:val="24"/>
        </w:rPr>
        <w:t>/ Windows10</w:t>
      </w:r>
    </w:p>
    <w:p w:rsidR="003D0269" w:rsidRPr="00D7542C" w:rsidRDefault="00616E3A" w:rsidP="00997A7A">
      <w:pPr>
        <w:widowControl w:val="0"/>
        <w:numPr>
          <w:ilvl w:val="0"/>
          <w:numId w:val="2"/>
        </w:numPr>
        <w:suppressAutoHyphens w:val="0"/>
        <w:autoSpaceDE w:val="0"/>
        <w:spacing w:after="0" w:line="240" w:lineRule="auto"/>
        <w:rPr>
          <w:rFonts w:cs="Arial"/>
          <w:sz w:val="24"/>
          <w:szCs w:val="24"/>
        </w:rPr>
      </w:pPr>
      <w:r w:rsidRPr="00D7542C">
        <w:rPr>
          <w:rFonts w:cs="Arial"/>
          <w:b/>
          <w:sz w:val="24"/>
          <w:szCs w:val="24"/>
        </w:rPr>
        <w:t>Reports</w:t>
      </w:r>
      <w:r w:rsidRPr="00D7542C">
        <w:rPr>
          <w:rFonts w:cs="Arial"/>
          <w:b/>
          <w:sz w:val="24"/>
          <w:szCs w:val="24"/>
        </w:rPr>
        <w:tab/>
      </w:r>
      <w:r w:rsidRPr="00D7542C">
        <w:rPr>
          <w:rFonts w:cs="Arial"/>
          <w:b/>
          <w:sz w:val="24"/>
          <w:szCs w:val="24"/>
        </w:rPr>
        <w:tab/>
      </w:r>
      <w:r w:rsidR="00535846" w:rsidRPr="00D7542C">
        <w:rPr>
          <w:rFonts w:cs="Arial"/>
          <w:b/>
          <w:sz w:val="24"/>
          <w:szCs w:val="24"/>
        </w:rPr>
        <w:t xml:space="preserve">   </w:t>
      </w:r>
      <w:r w:rsidR="003D0269" w:rsidRPr="00D7542C">
        <w:rPr>
          <w:rFonts w:cs="Arial"/>
          <w:b/>
          <w:sz w:val="24"/>
          <w:szCs w:val="24"/>
        </w:rPr>
        <w:t>:</w:t>
      </w:r>
      <w:r w:rsidR="003D0269" w:rsidRPr="00D7542C">
        <w:rPr>
          <w:rFonts w:cs="Arial"/>
          <w:sz w:val="24"/>
          <w:szCs w:val="24"/>
        </w:rPr>
        <w:t xml:space="preserve"> SSRS</w:t>
      </w:r>
      <w:r w:rsidR="00997A7A" w:rsidRPr="00D7542C">
        <w:rPr>
          <w:rFonts w:cs="Arial"/>
          <w:sz w:val="24"/>
          <w:szCs w:val="24"/>
        </w:rPr>
        <w:t>, Te</w:t>
      </w:r>
      <w:r w:rsidR="002E6C96" w:rsidRPr="00D7542C">
        <w:rPr>
          <w:rFonts w:cs="Arial"/>
          <w:sz w:val="24"/>
          <w:szCs w:val="24"/>
        </w:rPr>
        <w:t>lerik R</w:t>
      </w:r>
      <w:r w:rsidR="00997A7A" w:rsidRPr="00D7542C">
        <w:rPr>
          <w:rFonts w:cs="Arial"/>
          <w:sz w:val="24"/>
          <w:szCs w:val="24"/>
        </w:rPr>
        <w:t>eporting</w:t>
      </w:r>
    </w:p>
    <w:p w:rsidR="00997A7A" w:rsidRPr="00D7542C" w:rsidRDefault="00997A7A" w:rsidP="00997A7A">
      <w:pPr>
        <w:widowControl w:val="0"/>
        <w:numPr>
          <w:ilvl w:val="0"/>
          <w:numId w:val="2"/>
        </w:numPr>
        <w:suppressAutoHyphens w:val="0"/>
        <w:autoSpaceDE w:val="0"/>
        <w:spacing w:after="0" w:line="240" w:lineRule="auto"/>
        <w:rPr>
          <w:rFonts w:cs="Arial"/>
          <w:sz w:val="24"/>
          <w:szCs w:val="24"/>
        </w:rPr>
      </w:pPr>
      <w:r w:rsidRPr="00D7542C">
        <w:rPr>
          <w:rFonts w:cs="Arial"/>
          <w:b/>
          <w:sz w:val="24"/>
          <w:szCs w:val="24"/>
        </w:rPr>
        <w:t>CMS</w:t>
      </w:r>
      <w:r w:rsidRPr="00D7542C">
        <w:rPr>
          <w:rFonts w:cs="Arial"/>
          <w:b/>
          <w:sz w:val="24"/>
          <w:szCs w:val="24"/>
        </w:rPr>
        <w:tab/>
      </w:r>
      <w:r w:rsidRPr="00D7542C">
        <w:rPr>
          <w:rFonts w:cs="Arial"/>
          <w:b/>
          <w:sz w:val="24"/>
          <w:szCs w:val="24"/>
        </w:rPr>
        <w:tab/>
      </w:r>
      <w:r w:rsidRPr="00D7542C">
        <w:rPr>
          <w:rFonts w:cs="Arial"/>
          <w:b/>
          <w:sz w:val="24"/>
          <w:szCs w:val="24"/>
        </w:rPr>
        <w:tab/>
      </w:r>
      <w:r w:rsidR="00535846" w:rsidRPr="00D7542C">
        <w:rPr>
          <w:rFonts w:cs="Arial"/>
          <w:b/>
          <w:sz w:val="24"/>
          <w:szCs w:val="24"/>
        </w:rPr>
        <w:t xml:space="preserve">   </w:t>
      </w:r>
      <w:r w:rsidRPr="00D7542C">
        <w:rPr>
          <w:rFonts w:cs="Arial"/>
          <w:b/>
          <w:sz w:val="24"/>
          <w:szCs w:val="24"/>
        </w:rPr>
        <w:t>:</w:t>
      </w:r>
      <w:r w:rsidRPr="00D7542C">
        <w:rPr>
          <w:sz w:val="24"/>
          <w:szCs w:val="24"/>
        </w:rPr>
        <w:t xml:space="preserve"> </w:t>
      </w:r>
      <w:r w:rsidR="001D2160" w:rsidRPr="00D7542C">
        <w:rPr>
          <w:rFonts w:cs="Arial"/>
          <w:sz w:val="24"/>
          <w:szCs w:val="24"/>
        </w:rPr>
        <w:t xml:space="preserve">AspDotNetStoreFront, Connected </w:t>
      </w:r>
      <w:r w:rsidRPr="00D7542C">
        <w:rPr>
          <w:rFonts w:cs="Arial"/>
          <w:sz w:val="24"/>
          <w:szCs w:val="24"/>
        </w:rPr>
        <w:t>Business</w:t>
      </w:r>
    </w:p>
    <w:p w:rsidR="00997A7A" w:rsidRPr="00D7542C" w:rsidRDefault="00997A7A" w:rsidP="00535846">
      <w:pPr>
        <w:widowControl w:val="0"/>
        <w:numPr>
          <w:ilvl w:val="0"/>
          <w:numId w:val="2"/>
        </w:numPr>
        <w:suppressAutoHyphens w:val="0"/>
        <w:autoSpaceDE w:val="0"/>
        <w:spacing w:after="0" w:line="240" w:lineRule="auto"/>
        <w:rPr>
          <w:rFonts w:cs="Arial"/>
          <w:sz w:val="24"/>
          <w:szCs w:val="24"/>
        </w:rPr>
      </w:pPr>
      <w:r w:rsidRPr="00D7542C">
        <w:rPr>
          <w:rFonts w:cs="Arial"/>
          <w:b/>
          <w:sz w:val="24"/>
          <w:szCs w:val="24"/>
        </w:rPr>
        <w:t>Tools</w:t>
      </w:r>
      <w:r w:rsidRPr="00D7542C">
        <w:rPr>
          <w:rFonts w:cs="Arial"/>
          <w:b/>
          <w:sz w:val="24"/>
          <w:szCs w:val="24"/>
        </w:rPr>
        <w:tab/>
      </w:r>
      <w:r w:rsidRPr="00D7542C">
        <w:rPr>
          <w:rFonts w:cs="Arial"/>
          <w:b/>
          <w:sz w:val="24"/>
          <w:szCs w:val="24"/>
        </w:rPr>
        <w:tab/>
      </w:r>
      <w:r w:rsidRPr="00D7542C">
        <w:rPr>
          <w:rFonts w:cs="Arial"/>
          <w:b/>
          <w:sz w:val="24"/>
          <w:szCs w:val="24"/>
        </w:rPr>
        <w:tab/>
      </w:r>
      <w:r w:rsidR="00535846" w:rsidRPr="00D7542C">
        <w:rPr>
          <w:rFonts w:cs="Arial"/>
          <w:b/>
          <w:sz w:val="24"/>
          <w:szCs w:val="24"/>
        </w:rPr>
        <w:t xml:space="preserve">   </w:t>
      </w:r>
      <w:r w:rsidRPr="00D7542C">
        <w:rPr>
          <w:rFonts w:cs="Arial"/>
          <w:b/>
          <w:sz w:val="24"/>
          <w:szCs w:val="24"/>
        </w:rPr>
        <w:t>:</w:t>
      </w:r>
      <w:r w:rsidRPr="00D7542C">
        <w:rPr>
          <w:sz w:val="24"/>
          <w:szCs w:val="24"/>
        </w:rPr>
        <w:t xml:space="preserve"> </w:t>
      </w:r>
      <w:r w:rsidR="001D2160" w:rsidRPr="00D7542C">
        <w:rPr>
          <w:rFonts w:cs="Arial"/>
          <w:sz w:val="24"/>
          <w:szCs w:val="24"/>
        </w:rPr>
        <w:t>Telerik Controls</w:t>
      </w:r>
      <w:r w:rsidR="002E6C96" w:rsidRPr="00D7542C">
        <w:rPr>
          <w:rFonts w:cs="Arial"/>
          <w:sz w:val="24"/>
          <w:szCs w:val="24"/>
        </w:rPr>
        <w:t>, FCK</w:t>
      </w:r>
      <w:r w:rsidRPr="00D7542C">
        <w:rPr>
          <w:rFonts w:cs="Arial"/>
          <w:sz w:val="24"/>
          <w:szCs w:val="24"/>
        </w:rPr>
        <w:t xml:space="preserve"> Editor.</w:t>
      </w:r>
    </w:p>
    <w:p w:rsidR="00306C0B" w:rsidRPr="00D7542C" w:rsidRDefault="00306C0B" w:rsidP="00535846">
      <w:pPr>
        <w:widowControl w:val="0"/>
        <w:numPr>
          <w:ilvl w:val="0"/>
          <w:numId w:val="2"/>
        </w:numPr>
        <w:suppressAutoHyphens w:val="0"/>
        <w:autoSpaceDE w:val="0"/>
        <w:spacing w:after="0" w:line="240" w:lineRule="auto"/>
        <w:rPr>
          <w:rFonts w:cs="Arial"/>
          <w:sz w:val="24"/>
          <w:szCs w:val="24"/>
        </w:rPr>
      </w:pPr>
      <w:r w:rsidRPr="00D7542C">
        <w:rPr>
          <w:b/>
          <w:sz w:val="24"/>
          <w:szCs w:val="24"/>
        </w:rPr>
        <w:t>Source code control tools</w:t>
      </w:r>
      <w:r w:rsidRPr="00D7542C">
        <w:rPr>
          <w:sz w:val="24"/>
          <w:szCs w:val="24"/>
        </w:rPr>
        <w:t xml:space="preserve"> </w:t>
      </w:r>
      <w:r w:rsidR="00F407BB" w:rsidRPr="00D7542C">
        <w:rPr>
          <w:sz w:val="24"/>
          <w:szCs w:val="24"/>
        </w:rPr>
        <w:t>: TFS 2012</w:t>
      </w:r>
      <w:r w:rsidRPr="00D7542C">
        <w:rPr>
          <w:sz w:val="24"/>
          <w:szCs w:val="24"/>
        </w:rPr>
        <w:t>, SVN</w:t>
      </w:r>
    </w:p>
    <w:p w:rsidR="00306C0B" w:rsidRPr="00D7542C" w:rsidRDefault="00306C0B" w:rsidP="00306C0B">
      <w:pPr>
        <w:widowControl w:val="0"/>
        <w:suppressAutoHyphens w:val="0"/>
        <w:autoSpaceDE w:val="0"/>
        <w:spacing w:after="0" w:line="240" w:lineRule="auto"/>
        <w:rPr>
          <w:rFonts w:cs="Arial"/>
          <w:sz w:val="24"/>
          <w:szCs w:val="24"/>
        </w:rPr>
      </w:pPr>
    </w:p>
    <w:p w:rsidR="00306C0B" w:rsidRPr="00D7542C" w:rsidRDefault="00D05ABA" w:rsidP="00306C0B">
      <w:pPr>
        <w:pStyle w:val="Heading5"/>
        <w:numPr>
          <w:ilvl w:val="0"/>
          <w:numId w:val="0"/>
        </w:numPr>
        <w:rPr>
          <w:rFonts w:ascii="Calibri" w:hAnsi="Calibri"/>
          <w:sz w:val="24"/>
        </w:rPr>
      </w:pPr>
      <w:r w:rsidRPr="00D7542C">
        <w:rPr>
          <w:rFonts w:ascii="Calibri" w:hAnsi="Calibri"/>
          <w:sz w:val="24"/>
        </w:rPr>
        <w:t>DEVELOPMENT AREA</w:t>
      </w:r>
    </w:p>
    <w:p w:rsidR="00306C0B" w:rsidRPr="00D7542C" w:rsidRDefault="00306C0B" w:rsidP="00306C0B">
      <w:pPr>
        <w:spacing w:after="0"/>
        <w:rPr>
          <w:rFonts w:cs="Arial"/>
          <w:sz w:val="24"/>
          <w:szCs w:val="24"/>
          <w:lang w:val="en-US"/>
        </w:rPr>
      </w:pPr>
      <w:r w:rsidRPr="00D7542C">
        <w:rPr>
          <w:sz w:val="24"/>
          <w:szCs w:val="24"/>
        </w:rPr>
        <w:pict>
          <v:line id="_x0000_s1032" style="position:absolute;z-index:251660800" from="0,1.15pt" to="477pt,1.15pt" strokecolor="#669" strokeweight=".71mm">
            <v:stroke color2="#996" joinstyle="miter" endcap="square"/>
          </v:line>
        </w:pict>
      </w:r>
    </w:p>
    <w:p w:rsidR="00306C0B" w:rsidRPr="00D7542C" w:rsidRDefault="00306C0B" w:rsidP="00306C0B">
      <w:pPr>
        <w:widowControl w:val="0"/>
        <w:numPr>
          <w:ilvl w:val="0"/>
          <w:numId w:val="9"/>
        </w:numPr>
        <w:suppressAutoHyphens w:val="0"/>
        <w:autoSpaceDE w:val="0"/>
        <w:autoSpaceDN w:val="0"/>
        <w:adjustRightInd w:val="0"/>
        <w:spacing w:after="0" w:line="240" w:lineRule="auto"/>
        <w:jc w:val="both"/>
        <w:rPr>
          <w:sz w:val="24"/>
          <w:szCs w:val="24"/>
        </w:rPr>
      </w:pPr>
      <w:r w:rsidRPr="00D7542C">
        <w:rPr>
          <w:sz w:val="24"/>
          <w:szCs w:val="24"/>
        </w:rPr>
        <w:t>Web / Product Application, e-commerce, general website / application.</w:t>
      </w:r>
    </w:p>
    <w:p w:rsidR="009F0BC1" w:rsidRPr="00D7542C" w:rsidRDefault="009F0BC1" w:rsidP="00535846">
      <w:pPr>
        <w:pStyle w:val="Heading5"/>
        <w:numPr>
          <w:ilvl w:val="0"/>
          <w:numId w:val="0"/>
        </w:numPr>
        <w:rPr>
          <w:rFonts w:ascii="Calibri" w:hAnsi="Calibri"/>
          <w:sz w:val="24"/>
        </w:rPr>
      </w:pPr>
    </w:p>
    <w:p w:rsidR="009F0BC1" w:rsidRPr="00D7542C" w:rsidRDefault="009F0BC1" w:rsidP="00535846">
      <w:pPr>
        <w:pStyle w:val="Heading5"/>
        <w:numPr>
          <w:ilvl w:val="0"/>
          <w:numId w:val="0"/>
        </w:numPr>
        <w:rPr>
          <w:rFonts w:ascii="Calibri" w:hAnsi="Calibri"/>
          <w:sz w:val="24"/>
        </w:rPr>
      </w:pPr>
    </w:p>
    <w:p w:rsidR="003D0269" w:rsidRPr="00D7542C" w:rsidRDefault="003D0269" w:rsidP="00535846">
      <w:pPr>
        <w:pStyle w:val="Heading5"/>
        <w:numPr>
          <w:ilvl w:val="0"/>
          <w:numId w:val="0"/>
        </w:numPr>
        <w:rPr>
          <w:rFonts w:ascii="Calibri" w:hAnsi="Calibri"/>
          <w:sz w:val="24"/>
        </w:rPr>
      </w:pPr>
      <w:r w:rsidRPr="00D7542C">
        <w:rPr>
          <w:rFonts w:ascii="Calibri" w:hAnsi="Calibri"/>
          <w:sz w:val="24"/>
        </w:rPr>
        <w:t>ACADEMIC EDUCTION</w:t>
      </w:r>
    </w:p>
    <w:p w:rsidR="003D0269" w:rsidRPr="00D7542C" w:rsidRDefault="003D0269">
      <w:pPr>
        <w:spacing w:after="0"/>
        <w:rPr>
          <w:rFonts w:cs="Arial"/>
          <w:sz w:val="24"/>
          <w:szCs w:val="24"/>
          <w:lang w:val="en-US"/>
        </w:rPr>
      </w:pPr>
      <w:r w:rsidRPr="00D7542C">
        <w:rPr>
          <w:sz w:val="24"/>
          <w:szCs w:val="24"/>
        </w:rPr>
        <w:pict>
          <v:line id="_x0000_s1028" style="position:absolute;z-index:251656704" from="0,1.15pt" to="477pt,1.15pt" strokecolor="#669" strokeweight=".71mm">
            <v:stroke color2="#996" joinstyle="miter" endcap="square"/>
          </v:line>
        </w:pict>
      </w:r>
    </w:p>
    <w:p w:rsidR="003D0269" w:rsidRPr="00D7542C" w:rsidRDefault="003D0269">
      <w:pPr>
        <w:widowControl w:val="0"/>
        <w:numPr>
          <w:ilvl w:val="0"/>
          <w:numId w:val="2"/>
        </w:numPr>
        <w:tabs>
          <w:tab w:val="left" w:pos="720"/>
        </w:tabs>
        <w:autoSpaceDE w:val="0"/>
        <w:spacing w:after="0" w:line="240" w:lineRule="auto"/>
        <w:jc w:val="both"/>
        <w:rPr>
          <w:rFonts w:cs="Arial"/>
          <w:sz w:val="24"/>
          <w:szCs w:val="24"/>
        </w:rPr>
      </w:pPr>
      <w:r w:rsidRPr="00D7542C">
        <w:rPr>
          <w:rFonts w:cs="Arial"/>
          <w:sz w:val="24"/>
          <w:szCs w:val="24"/>
        </w:rPr>
        <w:t xml:space="preserve">Master in Computer Application </w:t>
      </w:r>
      <w:r w:rsidR="001D2160" w:rsidRPr="00D7542C">
        <w:rPr>
          <w:rFonts w:cs="Arial"/>
          <w:sz w:val="24"/>
          <w:szCs w:val="24"/>
        </w:rPr>
        <w:t>(M.C.A</w:t>
      </w:r>
      <w:r w:rsidRPr="00D7542C">
        <w:rPr>
          <w:rFonts w:cs="Arial"/>
          <w:sz w:val="24"/>
          <w:szCs w:val="24"/>
        </w:rPr>
        <w:t xml:space="preserve">) with </w:t>
      </w:r>
      <w:r w:rsidRPr="00D7542C">
        <w:rPr>
          <w:rFonts w:cs="Arial"/>
          <w:b/>
          <w:sz w:val="24"/>
          <w:szCs w:val="24"/>
        </w:rPr>
        <w:t>70.00%</w:t>
      </w:r>
      <w:r w:rsidRPr="00D7542C">
        <w:rPr>
          <w:rFonts w:cs="Arial"/>
          <w:sz w:val="24"/>
          <w:szCs w:val="24"/>
        </w:rPr>
        <w:t xml:space="preserve"> from U.P.Technical University, Lucknow (U.P).</w:t>
      </w:r>
    </w:p>
    <w:p w:rsidR="003D0269" w:rsidRPr="00D7542C" w:rsidRDefault="003D0269">
      <w:pPr>
        <w:widowControl w:val="0"/>
        <w:numPr>
          <w:ilvl w:val="0"/>
          <w:numId w:val="2"/>
        </w:numPr>
        <w:autoSpaceDE w:val="0"/>
        <w:spacing w:after="0" w:line="240" w:lineRule="auto"/>
        <w:jc w:val="both"/>
        <w:rPr>
          <w:rFonts w:cs="Arial"/>
          <w:sz w:val="24"/>
          <w:szCs w:val="24"/>
        </w:rPr>
      </w:pPr>
      <w:r w:rsidRPr="00D7542C">
        <w:rPr>
          <w:rFonts w:cs="Arial"/>
          <w:sz w:val="24"/>
          <w:szCs w:val="24"/>
        </w:rPr>
        <w:t>Bachel</w:t>
      </w:r>
      <w:r w:rsidR="001D2160" w:rsidRPr="00D7542C">
        <w:rPr>
          <w:rFonts w:cs="Arial"/>
          <w:sz w:val="24"/>
          <w:szCs w:val="24"/>
        </w:rPr>
        <w:t>or of Science (B.Sc Electronics</w:t>
      </w:r>
      <w:r w:rsidRPr="00D7542C">
        <w:rPr>
          <w:rFonts w:cs="Arial"/>
          <w:sz w:val="24"/>
          <w:szCs w:val="24"/>
        </w:rPr>
        <w:t xml:space="preserve">) with </w:t>
      </w:r>
      <w:r w:rsidRPr="00D7542C">
        <w:rPr>
          <w:rFonts w:cs="Arial"/>
          <w:b/>
          <w:sz w:val="24"/>
          <w:szCs w:val="24"/>
        </w:rPr>
        <w:t xml:space="preserve">57.02% </w:t>
      </w:r>
      <w:r w:rsidRPr="00D7542C">
        <w:rPr>
          <w:rFonts w:cs="Arial"/>
          <w:sz w:val="24"/>
          <w:szCs w:val="24"/>
        </w:rPr>
        <w:t>from G.M.N College Ambala affiliated to Kurushetra University Kurushetra (Haryana).</w:t>
      </w:r>
    </w:p>
    <w:p w:rsidR="003D0269" w:rsidRPr="00D7542C" w:rsidRDefault="003D0269">
      <w:pPr>
        <w:widowControl w:val="0"/>
        <w:numPr>
          <w:ilvl w:val="0"/>
          <w:numId w:val="2"/>
        </w:numPr>
        <w:autoSpaceDE w:val="0"/>
        <w:spacing w:after="0" w:line="240" w:lineRule="auto"/>
        <w:jc w:val="both"/>
        <w:rPr>
          <w:rFonts w:cs="Arial"/>
          <w:sz w:val="24"/>
          <w:szCs w:val="24"/>
        </w:rPr>
      </w:pPr>
      <w:r w:rsidRPr="00D7542C">
        <w:rPr>
          <w:rFonts w:cs="Arial"/>
          <w:sz w:val="24"/>
          <w:szCs w:val="24"/>
        </w:rPr>
        <w:t xml:space="preserve">Intermediate </w:t>
      </w:r>
      <w:r w:rsidR="001D2160" w:rsidRPr="00D7542C">
        <w:rPr>
          <w:rFonts w:cs="Arial"/>
          <w:sz w:val="24"/>
          <w:szCs w:val="24"/>
        </w:rPr>
        <w:t>(U.P. Board</w:t>
      </w:r>
      <w:r w:rsidRPr="00D7542C">
        <w:rPr>
          <w:rFonts w:cs="Arial"/>
          <w:sz w:val="24"/>
          <w:szCs w:val="24"/>
        </w:rPr>
        <w:t xml:space="preserve">) with </w:t>
      </w:r>
      <w:r w:rsidRPr="00D7542C">
        <w:rPr>
          <w:rFonts w:cs="Arial"/>
          <w:b/>
          <w:bCs/>
          <w:sz w:val="24"/>
          <w:szCs w:val="24"/>
        </w:rPr>
        <w:t xml:space="preserve">69.20% </w:t>
      </w:r>
      <w:r w:rsidRPr="00D7542C">
        <w:rPr>
          <w:rFonts w:cs="Arial"/>
          <w:sz w:val="24"/>
          <w:szCs w:val="24"/>
        </w:rPr>
        <w:t>from S.G.S. Inter College Hata, Kushinagar.</w:t>
      </w:r>
    </w:p>
    <w:p w:rsidR="003D0269" w:rsidRPr="00D7542C" w:rsidRDefault="001D2160">
      <w:pPr>
        <w:widowControl w:val="0"/>
        <w:numPr>
          <w:ilvl w:val="0"/>
          <w:numId w:val="2"/>
        </w:numPr>
        <w:autoSpaceDE w:val="0"/>
        <w:spacing w:after="0" w:line="240" w:lineRule="auto"/>
        <w:jc w:val="both"/>
        <w:rPr>
          <w:rFonts w:cs="Arial"/>
          <w:sz w:val="24"/>
          <w:szCs w:val="24"/>
        </w:rPr>
      </w:pPr>
      <w:r w:rsidRPr="00D7542C">
        <w:rPr>
          <w:rFonts w:cs="Arial"/>
          <w:sz w:val="24"/>
          <w:szCs w:val="24"/>
        </w:rPr>
        <w:t>High School (U.P. Board</w:t>
      </w:r>
      <w:r w:rsidR="003D0269" w:rsidRPr="00D7542C">
        <w:rPr>
          <w:rFonts w:cs="Arial"/>
          <w:sz w:val="24"/>
          <w:szCs w:val="24"/>
        </w:rPr>
        <w:t xml:space="preserve">) with </w:t>
      </w:r>
      <w:r w:rsidR="003D0269" w:rsidRPr="00D7542C">
        <w:rPr>
          <w:rFonts w:cs="Arial"/>
          <w:b/>
          <w:bCs/>
          <w:sz w:val="24"/>
          <w:szCs w:val="24"/>
        </w:rPr>
        <w:t>61.20%</w:t>
      </w:r>
      <w:r w:rsidR="003D0269" w:rsidRPr="00D7542C">
        <w:rPr>
          <w:rFonts w:cs="Arial"/>
          <w:sz w:val="24"/>
          <w:szCs w:val="24"/>
        </w:rPr>
        <w:t xml:space="preserve"> from S.G.S. Inter College Hata, Kushinagar.</w:t>
      </w:r>
    </w:p>
    <w:p w:rsidR="003D0269" w:rsidRPr="00D7542C" w:rsidRDefault="003D0269">
      <w:pPr>
        <w:widowControl w:val="0"/>
        <w:autoSpaceDE w:val="0"/>
        <w:spacing w:after="0" w:line="240" w:lineRule="auto"/>
        <w:ind w:left="720"/>
        <w:jc w:val="both"/>
        <w:rPr>
          <w:rFonts w:cs="Arial"/>
          <w:sz w:val="24"/>
          <w:szCs w:val="24"/>
        </w:rPr>
      </w:pPr>
    </w:p>
    <w:p w:rsidR="003D0269" w:rsidRPr="00D7542C" w:rsidRDefault="003D0269" w:rsidP="00535846">
      <w:pPr>
        <w:pStyle w:val="Heading2"/>
        <w:numPr>
          <w:ilvl w:val="0"/>
          <w:numId w:val="0"/>
        </w:numPr>
        <w:tabs>
          <w:tab w:val="left" w:pos="720"/>
        </w:tabs>
        <w:spacing w:before="0" w:after="0"/>
        <w:rPr>
          <w:rFonts w:ascii="Calibri" w:hAnsi="Calibri"/>
          <w:sz w:val="24"/>
          <w:szCs w:val="24"/>
        </w:rPr>
      </w:pPr>
      <w:r w:rsidRPr="00D7542C">
        <w:rPr>
          <w:rFonts w:ascii="Calibri" w:hAnsi="Calibri" w:cs="Arial"/>
          <w:i w:val="0"/>
          <w:color w:val="800000"/>
          <w:sz w:val="24"/>
          <w:szCs w:val="24"/>
        </w:rPr>
        <w:t xml:space="preserve">PROFESSIONAL EXPERIENCE </w:t>
      </w:r>
    </w:p>
    <w:p w:rsidR="003D0269" w:rsidRPr="00D7542C" w:rsidRDefault="003D0269">
      <w:pPr>
        <w:spacing w:after="0"/>
        <w:rPr>
          <w:rFonts w:cs="Arial"/>
          <w:sz w:val="24"/>
          <w:szCs w:val="24"/>
          <w:lang w:val="en-US"/>
        </w:rPr>
      </w:pPr>
      <w:r w:rsidRPr="00D7542C">
        <w:rPr>
          <w:sz w:val="24"/>
          <w:szCs w:val="24"/>
        </w:rPr>
        <w:pict>
          <v:line id="_x0000_s1029" style="position:absolute;z-index:251657728" from="0,1.15pt" to="477pt,1.15pt" strokecolor="#669" strokeweight=".71mm">
            <v:stroke color2="#996" joinstyle="miter" endcap="square"/>
          </v:line>
        </w:pict>
      </w:r>
    </w:p>
    <w:p w:rsidR="00616E3A" w:rsidRPr="00D7542C" w:rsidRDefault="00616E3A" w:rsidP="00616E3A">
      <w:pPr>
        <w:numPr>
          <w:ilvl w:val="0"/>
          <w:numId w:val="5"/>
        </w:numPr>
        <w:spacing w:after="0" w:line="240" w:lineRule="auto"/>
        <w:rPr>
          <w:rFonts w:cs="Arial"/>
          <w:sz w:val="24"/>
          <w:szCs w:val="24"/>
        </w:rPr>
      </w:pPr>
      <w:r w:rsidRPr="00D7542C">
        <w:rPr>
          <w:rFonts w:cs="Arial"/>
          <w:sz w:val="24"/>
          <w:szCs w:val="24"/>
        </w:rPr>
        <w:t xml:space="preserve">Working with </w:t>
      </w:r>
      <w:r w:rsidRPr="00D7542C">
        <w:rPr>
          <w:rFonts w:cs="Arial"/>
          <w:b/>
          <w:sz w:val="24"/>
          <w:szCs w:val="24"/>
        </w:rPr>
        <w:t xml:space="preserve">Decibells (Triam </w:t>
      </w:r>
      <w:r w:rsidR="00837925" w:rsidRPr="00D7542C">
        <w:rPr>
          <w:rFonts w:cs="Arial"/>
          <w:b/>
          <w:sz w:val="24"/>
          <w:szCs w:val="24"/>
        </w:rPr>
        <w:t>Systems Pvt</w:t>
      </w:r>
      <w:r w:rsidRPr="00D7542C">
        <w:rPr>
          <w:rFonts w:cs="Arial"/>
          <w:b/>
          <w:sz w:val="24"/>
          <w:szCs w:val="24"/>
        </w:rPr>
        <w:t>. Ltd) Chandigarh (</w:t>
      </w:r>
      <w:r w:rsidRPr="00D7542C">
        <w:rPr>
          <w:sz w:val="24"/>
          <w:szCs w:val="24"/>
        </w:rPr>
        <w:t>http://www.decibells.com</w:t>
      </w:r>
      <w:r w:rsidRPr="00D7542C">
        <w:rPr>
          <w:rFonts w:cs="Arial"/>
          <w:sz w:val="24"/>
          <w:szCs w:val="24"/>
        </w:rPr>
        <w:t>)</w:t>
      </w:r>
      <w:r w:rsidRPr="00D7542C">
        <w:rPr>
          <w:rFonts w:cs="Arial"/>
          <w:b/>
          <w:sz w:val="24"/>
          <w:szCs w:val="24"/>
        </w:rPr>
        <w:t xml:space="preserve"> </w:t>
      </w:r>
      <w:r w:rsidRPr="00D7542C">
        <w:rPr>
          <w:rFonts w:cs="Arial"/>
          <w:sz w:val="24"/>
          <w:szCs w:val="24"/>
        </w:rPr>
        <w:t xml:space="preserve">as </w:t>
      </w:r>
      <w:r w:rsidR="0008181D" w:rsidRPr="00D7542C">
        <w:rPr>
          <w:rFonts w:cs="Arial"/>
          <w:sz w:val="24"/>
          <w:szCs w:val="24"/>
        </w:rPr>
        <w:t>Team Lead</w:t>
      </w:r>
      <w:r w:rsidRPr="00D7542C">
        <w:rPr>
          <w:rFonts w:cs="Arial"/>
          <w:sz w:val="24"/>
          <w:szCs w:val="24"/>
        </w:rPr>
        <w:t xml:space="preserve"> from 8</w:t>
      </w:r>
      <w:r w:rsidRPr="00D7542C">
        <w:rPr>
          <w:rFonts w:cs="Arial"/>
          <w:sz w:val="24"/>
          <w:szCs w:val="24"/>
          <w:vertAlign w:val="superscript"/>
        </w:rPr>
        <w:t>th</w:t>
      </w:r>
      <w:r w:rsidRPr="00D7542C">
        <w:rPr>
          <w:rFonts w:cs="Arial"/>
          <w:sz w:val="24"/>
          <w:szCs w:val="24"/>
        </w:rPr>
        <w:t xml:space="preserve"> January </w:t>
      </w:r>
      <w:r w:rsidR="00954A1A" w:rsidRPr="00D7542C">
        <w:rPr>
          <w:rFonts w:cs="Arial"/>
          <w:sz w:val="24"/>
          <w:szCs w:val="24"/>
        </w:rPr>
        <w:t>2015 to</w:t>
      </w:r>
      <w:r w:rsidRPr="00D7542C">
        <w:rPr>
          <w:rFonts w:cs="Arial"/>
          <w:sz w:val="24"/>
          <w:szCs w:val="24"/>
        </w:rPr>
        <w:t xml:space="preserve"> till date.</w:t>
      </w:r>
    </w:p>
    <w:p w:rsidR="003D0269" w:rsidRPr="00D7542C" w:rsidRDefault="00616E3A">
      <w:pPr>
        <w:numPr>
          <w:ilvl w:val="0"/>
          <w:numId w:val="5"/>
        </w:numPr>
        <w:spacing w:after="0" w:line="240" w:lineRule="auto"/>
        <w:rPr>
          <w:rFonts w:cs="Arial"/>
          <w:sz w:val="24"/>
          <w:szCs w:val="24"/>
        </w:rPr>
      </w:pPr>
      <w:r w:rsidRPr="00D7542C">
        <w:rPr>
          <w:rFonts w:cs="Arial"/>
          <w:sz w:val="24"/>
          <w:szCs w:val="24"/>
        </w:rPr>
        <w:t>Worked</w:t>
      </w:r>
      <w:r w:rsidR="003D0269" w:rsidRPr="00D7542C">
        <w:rPr>
          <w:rFonts w:cs="Arial"/>
          <w:sz w:val="24"/>
          <w:szCs w:val="24"/>
        </w:rPr>
        <w:t xml:space="preserve"> with</w:t>
      </w:r>
      <w:r w:rsidR="003D0269" w:rsidRPr="00D7542C">
        <w:rPr>
          <w:rFonts w:cs="Arial"/>
          <w:b/>
          <w:sz w:val="24"/>
          <w:szCs w:val="24"/>
        </w:rPr>
        <w:t xml:space="preserve"> netSmatz Pvt. Ltd Chandigarh (</w:t>
      </w:r>
      <w:hyperlink r:id="rId8" w:history="1">
        <w:r w:rsidR="003D0269" w:rsidRPr="00D7542C">
          <w:rPr>
            <w:rStyle w:val="Hyperlink"/>
            <w:sz w:val="24"/>
            <w:szCs w:val="24"/>
          </w:rPr>
          <w:t>http://www.netsmartz.net</w:t>
        </w:r>
      </w:hyperlink>
      <w:r w:rsidR="003D0269" w:rsidRPr="00D7542C">
        <w:rPr>
          <w:rFonts w:cs="Arial"/>
          <w:sz w:val="24"/>
          <w:szCs w:val="24"/>
        </w:rPr>
        <w:t>)</w:t>
      </w:r>
      <w:r w:rsidR="003D0269" w:rsidRPr="00D7542C">
        <w:rPr>
          <w:rFonts w:cs="Arial"/>
          <w:b/>
          <w:sz w:val="24"/>
          <w:szCs w:val="24"/>
        </w:rPr>
        <w:t xml:space="preserve"> </w:t>
      </w:r>
      <w:r w:rsidR="003D0269" w:rsidRPr="00D7542C">
        <w:rPr>
          <w:rFonts w:cs="Arial"/>
          <w:sz w:val="24"/>
          <w:szCs w:val="24"/>
        </w:rPr>
        <w:t>as Sr. Software Developer from 25</w:t>
      </w:r>
      <w:r w:rsidR="003D0269" w:rsidRPr="00D7542C">
        <w:rPr>
          <w:rFonts w:cs="Arial"/>
          <w:sz w:val="24"/>
          <w:szCs w:val="24"/>
          <w:vertAlign w:val="superscript"/>
        </w:rPr>
        <w:t>th</w:t>
      </w:r>
      <w:r w:rsidR="003D0269" w:rsidRPr="00D7542C">
        <w:rPr>
          <w:rFonts w:cs="Arial"/>
          <w:sz w:val="24"/>
          <w:szCs w:val="24"/>
        </w:rPr>
        <w:t xml:space="preserve"> April 2012 to </w:t>
      </w:r>
      <w:r w:rsidRPr="00D7542C">
        <w:rPr>
          <w:rFonts w:cs="Arial"/>
          <w:sz w:val="24"/>
          <w:szCs w:val="24"/>
        </w:rPr>
        <w:t>25</w:t>
      </w:r>
      <w:r w:rsidRPr="00D7542C">
        <w:rPr>
          <w:rFonts w:cs="Arial"/>
          <w:sz w:val="24"/>
          <w:szCs w:val="24"/>
          <w:vertAlign w:val="superscript"/>
        </w:rPr>
        <w:t>th</w:t>
      </w:r>
      <w:r w:rsidR="00954A1A">
        <w:rPr>
          <w:rFonts w:cs="Arial"/>
          <w:sz w:val="24"/>
          <w:szCs w:val="24"/>
        </w:rPr>
        <w:t xml:space="preserve"> December 2014</w:t>
      </w:r>
      <w:r w:rsidR="003D0269" w:rsidRPr="00D7542C">
        <w:rPr>
          <w:rFonts w:cs="Arial"/>
          <w:sz w:val="24"/>
          <w:szCs w:val="24"/>
        </w:rPr>
        <w:t>.</w:t>
      </w:r>
    </w:p>
    <w:p w:rsidR="003D0269" w:rsidRPr="00D7542C" w:rsidRDefault="003D0269">
      <w:pPr>
        <w:numPr>
          <w:ilvl w:val="0"/>
          <w:numId w:val="5"/>
        </w:numPr>
        <w:spacing w:after="0" w:line="240" w:lineRule="auto"/>
        <w:rPr>
          <w:rFonts w:cs="Arial"/>
          <w:sz w:val="24"/>
          <w:szCs w:val="24"/>
        </w:rPr>
      </w:pPr>
      <w:r w:rsidRPr="00D7542C">
        <w:rPr>
          <w:rFonts w:cs="Arial"/>
          <w:sz w:val="24"/>
          <w:szCs w:val="24"/>
        </w:rPr>
        <w:t>Worked with</w:t>
      </w:r>
      <w:r w:rsidRPr="00D7542C">
        <w:rPr>
          <w:rFonts w:cs="Arial"/>
          <w:b/>
          <w:sz w:val="24"/>
          <w:szCs w:val="24"/>
        </w:rPr>
        <w:t xml:space="preserve"> smartData Enterprises Pvt. Ltd Mohali </w:t>
      </w:r>
      <w:r w:rsidRPr="00D7542C">
        <w:rPr>
          <w:rFonts w:cs="Arial"/>
          <w:sz w:val="24"/>
          <w:szCs w:val="24"/>
        </w:rPr>
        <w:t>(</w:t>
      </w:r>
      <w:hyperlink r:id="rId9" w:history="1">
        <w:r w:rsidRPr="00D7542C">
          <w:rPr>
            <w:rStyle w:val="Hyperlink"/>
            <w:sz w:val="24"/>
            <w:szCs w:val="24"/>
          </w:rPr>
          <w:t>www.smartdatainc.com</w:t>
        </w:r>
      </w:hyperlink>
      <w:r w:rsidRPr="00D7542C">
        <w:rPr>
          <w:rFonts w:cs="Arial"/>
          <w:sz w:val="24"/>
          <w:szCs w:val="24"/>
        </w:rPr>
        <w:t>)</w:t>
      </w:r>
      <w:r w:rsidRPr="00D7542C">
        <w:rPr>
          <w:rFonts w:cs="Arial"/>
          <w:b/>
          <w:sz w:val="24"/>
          <w:szCs w:val="24"/>
        </w:rPr>
        <w:t xml:space="preserve"> </w:t>
      </w:r>
      <w:r w:rsidRPr="00D7542C">
        <w:rPr>
          <w:rFonts w:cs="Arial"/>
          <w:sz w:val="24"/>
          <w:szCs w:val="24"/>
        </w:rPr>
        <w:t>as Junior Team Lead from 28</w:t>
      </w:r>
      <w:r w:rsidRPr="00D7542C">
        <w:rPr>
          <w:rFonts w:cs="Arial"/>
          <w:sz w:val="24"/>
          <w:szCs w:val="24"/>
          <w:vertAlign w:val="superscript"/>
        </w:rPr>
        <w:t>th</w:t>
      </w:r>
      <w:r w:rsidRPr="00D7542C">
        <w:rPr>
          <w:rFonts w:cs="Arial"/>
          <w:sz w:val="24"/>
          <w:szCs w:val="24"/>
        </w:rPr>
        <w:t xml:space="preserve"> July 2011 to 24 April 2012.</w:t>
      </w:r>
    </w:p>
    <w:p w:rsidR="003D0269" w:rsidRPr="00D7542C" w:rsidRDefault="003D0269">
      <w:pPr>
        <w:numPr>
          <w:ilvl w:val="0"/>
          <w:numId w:val="5"/>
        </w:numPr>
        <w:spacing w:after="0" w:line="240" w:lineRule="auto"/>
        <w:rPr>
          <w:rFonts w:cs="Arial"/>
          <w:sz w:val="24"/>
          <w:szCs w:val="24"/>
        </w:rPr>
      </w:pPr>
      <w:r w:rsidRPr="00D7542C">
        <w:rPr>
          <w:rFonts w:cs="Arial"/>
          <w:sz w:val="24"/>
          <w:szCs w:val="24"/>
        </w:rPr>
        <w:t xml:space="preserve">Worked with </w:t>
      </w:r>
      <w:r w:rsidRPr="00D7542C">
        <w:rPr>
          <w:rFonts w:cs="Arial"/>
          <w:b/>
          <w:sz w:val="24"/>
          <w:szCs w:val="24"/>
        </w:rPr>
        <w:t xml:space="preserve">Classic Informatics Pvt. Ltd Delhi </w:t>
      </w:r>
      <w:r w:rsidRPr="00D7542C">
        <w:rPr>
          <w:rFonts w:cs="Arial"/>
          <w:sz w:val="24"/>
          <w:szCs w:val="24"/>
        </w:rPr>
        <w:t>(</w:t>
      </w:r>
      <w:hyperlink r:id="rId10" w:history="1">
        <w:r w:rsidRPr="00D7542C">
          <w:rPr>
            <w:rStyle w:val="Hyperlink"/>
            <w:sz w:val="24"/>
            <w:szCs w:val="24"/>
          </w:rPr>
          <w:t>www.classicinformatics.com</w:t>
        </w:r>
      </w:hyperlink>
      <w:r w:rsidRPr="00D7542C">
        <w:rPr>
          <w:rFonts w:cs="Arial"/>
          <w:sz w:val="24"/>
          <w:szCs w:val="24"/>
        </w:rPr>
        <w:t>)</w:t>
      </w:r>
      <w:r w:rsidRPr="00D7542C">
        <w:rPr>
          <w:rFonts w:cs="Arial"/>
          <w:b/>
          <w:sz w:val="24"/>
          <w:szCs w:val="24"/>
        </w:rPr>
        <w:t xml:space="preserve"> </w:t>
      </w:r>
      <w:r w:rsidRPr="00D7542C">
        <w:rPr>
          <w:rFonts w:cs="Arial"/>
          <w:sz w:val="24"/>
          <w:szCs w:val="24"/>
        </w:rPr>
        <w:t>as S/W developer from 13</w:t>
      </w:r>
      <w:r w:rsidRPr="00D7542C">
        <w:rPr>
          <w:rFonts w:cs="Arial"/>
          <w:sz w:val="24"/>
          <w:szCs w:val="24"/>
          <w:vertAlign w:val="superscript"/>
        </w:rPr>
        <w:t>th</w:t>
      </w:r>
      <w:r w:rsidRPr="00D7542C">
        <w:rPr>
          <w:rFonts w:cs="Arial"/>
          <w:sz w:val="24"/>
          <w:szCs w:val="24"/>
        </w:rPr>
        <w:t xml:space="preserve"> Feb 08 to 26</w:t>
      </w:r>
      <w:r w:rsidRPr="00D7542C">
        <w:rPr>
          <w:rFonts w:cs="Arial"/>
          <w:sz w:val="24"/>
          <w:szCs w:val="24"/>
          <w:vertAlign w:val="superscript"/>
        </w:rPr>
        <w:t>th</w:t>
      </w:r>
      <w:r w:rsidRPr="00D7542C">
        <w:rPr>
          <w:rFonts w:cs="Arial"/>
          <w:sz w:val="24"/>
          <w:szCs w:val="24"/>
        </w:rPr>
        <w:t xml:space="preserve"> July 2011.</w:t>
      </w:r>
    </w:p>
    <w:p w:rsidR="003D0269" w:rsidRPr="00D7542C" w:rsidRDefault="003D0269">
      <w:pPr>
        <w:numPr>
          <w:ilvl w:val="0"/>
          <w:numId w:val="5"/>
        </w:numPr>
        <w:spacing w:after="0" w:line="240" w:lineRule="auto"/>
        <w:rPr>
          <w:rFonts w:cs="Arial"/>
          <w:b/>
          <w:bCs/>
          <w:sz w:val="24"/>
          <w:szCs w:val="24"/>
          <w:u w:val="single"/>
        </w:rPr>
      </w:pPr>
      <w:r w:rsidRPr="00D7542C">
        <w:rPr>
          <w:rFonts w:cs="Arial"/>
          <w:sz w:val="24"/>
          <w:szCs w:val="24"/>
        </w:rPr>
        <w:t xml:space="preserve">Worked with </w:t>
      </w:r>
      <w:r w:rsidRPr="00D7542C">
        <w:rPr>
          <w:rFonts w:cs="Arial"/>
          <w:b/>
          <w:sz w:val="24"/>
          <w:szCs w:val="24"/>
        </w:rPr>
        <w:t xml:space="preserve">Steg IT solution Delhi </w:t>
      </w:r>
      <w:r w:rsidRPr="00D7542C">
        <w:rPr>
          <w:rFonts w:cs="Arial"/>
          <w:sz w:val="24"/>
          <w:szCs w:val="24"/>
        </w:rPr>
        <w:t>(</w:t>
      </w:r>
      <w:hyperlink r:id="rId11" w:history="1">
        <w:r w:rsidRPr="00D7542C">
          <w:rPr>
            <w:rStyle w:val="Hyperlink"/>
            <w:sz w:val="24"/>
            <w:szCs w:val="24"/>
          </w:rPr>
          <w:t>www.stegitsolutions.com</w:t>
        </w:r>
      </w:hyperlink>
      <w:r w:rsidRPr="00D7542C">
        <w:rPr>
          <w:rFonts w:cs="Arial"/>
          <w:sz w:val="24"/>
          <w:szCs w:val="24"/>
        </w:rPr>
        <w:t>) as Web Developer from 26</w:t>
      </w:r>
      <w:r w:rsidRPr="00D7542C">
        <w:rPr>
          <w:rFonts w:cs="Arial"/>
          <w:sz w:val="24"/>
          <w:szCs w:val="24"/>
          <w:vertAlign w:val="superscript"/>
        </w:rPr>
        <w:t>th</w:t>
      </w:r>
      <w:r w:rsidRPr="00D7542C">
        <w:rPr>
          <w:rFonts w:cs="Arial"/>
          <w:sz w:val="24"/>
          <w:szCs w:val="24"/>
        </w:rPr>
        <w:t xml:space="preserve"> September 06 to 12</w:t>
      </w:r>
      <w:r w:rsidRPr="00D7542C">
        <w:rPr>
          <w:rFonts w:cs="Arial"/>
          <w:sz w:val="24"/>
          <w:szCs w:val="24"/>
          <w:vertAlign w:val="superscript"/>
        </w:rPr>
        <w:t>th</w:t>
      </w:r>
      <w:r w:rsidRPr="00D7542C">
        <w:rPr>
          <w:rFonts w:cs="Arial"/>
          <w:sz w:val="24"/>
          <w:szCs w:val="24"/>
        </w:rPr>
        <w:t xml:space="preserve"> Feb 08.</w:t>
      </w:r>
    </w:p>
    <w:p w:rsidR="003D0269" w:rsidRPr="00D7542C" w:rsidRDefault="003D0269">
      <w:pPr>
        <w:widowControl w:val="0"/>
        <w:autoSpaceDE w:val="0"/>
        <w:spacing w:after="0"/>
        <w:rPr>
          <w:rFonts w:cs="Arial"/>
          <w:b/>
          <w:bCs/>
          <w:sz w:val="24"/>
          <w:szCs w:val="24"/>
          <w:u w:val="single"/>
        </w:rPr>
      </w:pPr>
    </w:p>
    <w:p w:rsidR="003D0269" w:rsidRPr="00D7542C" w:rsidRDefault="003D0269" w:rsidP="009F0BC1">
      <w:pPr>
        <w:pStyle w:val="Heading2"/>
        <w:numPr>
          <w:ilvl w:val="0"/>
          <w:numId w:val="0"/>
        </w:numPr>
        <w:tabs>
          <w:tab w:val="left" w:pos="720"/>
        </w:tabs>
        <w:spacing w:before="0" w:after="0"/>
        <w:ind w:left="576" w:hanging="576"/>
        <w:rPr>
          <w:rFonts w:ascii="Calibri" w:hAnsi="Calibri" w:cs="Arial"/>
          <w:color w:val="800000"/>
          <w:sz w:val="24"/>
          <w:szCs w:val="24"/>
        </w:rPr>
      </w:pPr>
      <w:r w:rsidRPr="00D7542C">
        <w:rPr>
          <w:rFonts w:ascii="Calibri" w:hAnsi="Calibri" w:cs="Arial"/>
          <w:i w:val="0"/>
          <w:color w:val="800000"/>
          <w:sz w:val="24"/>
          <w:szCs w:val="24"/>
        </w:rPr>
        <w:t>PROJECTS UNDERTAKEN</w:t>
      </w:r>
    </w:p>
    <w:p w:rsidR="003D0269" w:rsidRPr="00D7542C" w:rsidRDefault="003D0269">
      <w:pPr>
        <w:spacing w:after="0"/>
        <w:rPr>
          <w:rFonts w:cs="Arial"/>
          <w:color w:val="800000"/>
          <w:sz w:val="24"/>
          <w:szCs w:val="24"/>
          <w:lang w:val="en-US"/>
        </w:rPr>
      </w:pPr>
      <w:r w:rsidRPr="00D7542C">
        <w:rPr>
          <w:sz w:val="24"/>
          <w:szCs w:val="24"/>
        </w:rPr>
        <w:pict>
          <v:line id="_x0000_s1030" style="position:absolute;z-index:251658752" from="0,2.4pt" to="468pt,2.4pt" strokecolor="#669" strokeweight=".71mm">
            <v:stroke color2="#996" joinstyle="miter" endcap="square"/>
          </v:line>
        </w:pict>
      </w:r>
    </w:p>
    <w:p w:rsidR="00FB5D2C" w:rsidRPr="00D7542C" w:rsidRDefault="00FB5D2C" w:rsidP="00FB5D2C">
      <w:pPr>
        <w:widowControl w:val="0"/>
        <w:autoSpaceDE w:val="0"/>
        <w:spacing w:after="0"/>
        <w:rPr>
          <w:sz w:val="24"/>
          <w:szCs w:val="24"/>
        </w:rPr>
      </w:pPr>
      <w:r w:rsidRPr="00D7542C">
        <w:rPr>
          <w:rFonts w:cs="Arial"/>
          <w:b/>
          <w:bCs/>
          <w:i/>
          <w:color w:val="943634"/>
          <w:sz w:val="24"/>
          <w:szCs w:val="24"/>
        </w:rPr>
        <w:t>Project Title</w:t>
      </w:r>
      <w:r w:rsidRPr="00D7542C">
        <w:rPr>
          <w:rFonts w:cs="Arial"/>
          <w:b/>
          <w:bCs/>
          <w:i/>
          <w:color w:val="943634"/>
          <w:sz w:val="24"/>
          <w:szCs w:val="24"/>
        </w:rPr>
        <w:tab/>
      </w:r>
      <w:r w:rsidRPr="00D7542C">
        <w:rPr>
          <w:rFonts w:cs="Arial"/>
          <w:b/>
          <w:bCs/>
          <w:i/>
          <w:color w:val="943634"/>
          <w:sz w:val="24"/>
          <w:szCs w:val="24"/>
        </w:rPr>
        <w:tab/>
        <w:t xml:space="preserve">: </w:t>
      </w:r>
      <w:r w:rsidRPr="00D7542C">
        <w:rPr>
          <w:sz w:val="24"/>
          <w:szCs w:val="24"/>
        </w:rPr>
        <w:t>iAssure</w:t>
      </w:r>
      <w:r w:rsidR="006F047B" w:rsidRPr="00D7542C">
        <w:rPr>
          <w:sz w:val="24"/>
          <w:szCs w:val="24"/>
        </w:rPr>
        <w:t xml:space="preserve"> (ISO Document Management System)</w:t>
      </w:r>
    </w:p>
    <w:p w:rsidR="00074123" w:rsidRPr="00D7542C" w:rsidRDefault="00FB5D2C" w:rsidP="00FB5D2C">
      <w:pPr>
        <w:widowControl w:val="0"/>
        <w:autoSpaceDE w:val="0"/>
        <w:spacing w:after="0"/>
        <w:rPr>
          <w:rFonts w:cs="Arial"/>
          <w:sz w:val="24"/>
          <w:szCs w:val="24"/>
        </w:rPr>
      </w:pPr>
      <w:r w:rsidRPr="00D7542C">
        <w:rPr>
          <w:rFonts w:cs="Arial"/>
          <w:b/>
          <w:bCs/>
          <w:sz w:val="24"/>
          <w:szCs w:val="24"/>
        </w:rPr>
        <w:t>Organization</w:t>
      </w:r>
      <w:r w:rsidRPr="00D7542C">
        <w:rPr>
          <w:rFonts w:cs="Arial"/>
          <w:b/>
          <w:bCs/>
          <w:sz w:val="24"/>
          <w:szCs w:val="24"/>
        </w:rPr>
        <w:tab/>
      </w:r>
      <w:r w:rsidRPr="00D7542C">
        <w:rPr>
          <w:rFonts w:cs="Arial"/>
          <w:b/>
          <w:bCs/>
          <w:sz w:val="24"/>
          <w:szCs w:val="24"/>
        </w:rPr>
        <w:tab/>
        <w:t>:</w:t>
      </w:r>
      <w:r w:rsidRPr="00D7542C">
        <w:rPr>
          <w:rFonts w:cs="Arial"/>
          <w:sz w:val="24"/>
          <w:szCs w:val="24"/>
        </w:rPr>
        <w:t xml:space="preserve">  </w:t>
      </w:r>
      <w:r w:rsidR="00074123" w:rsidRPr="00D7542C">
        <w:rPr>
          <w:rFonts w:cs="Arial"/>
          <w:sz w:val="24"/>
          <w:szCs w:val="24"/>
        </w:rPr>
        <w:t xml:space="preserve">Decibells (Triam </w:t>
      </w:r>
      <w:r w:rsidR="00E04775" w:rsidRPr="00D7542C">
        <w:rPr>
          <w:rFonts w:cs="Arial"/>
          <w:sz w:val="24"/>
          <w:szCs w:val="24"/>
        </w:rPr>
        <w:t>Systems Pvt</w:t>
      </w:r>
      <w:r w:rsidR="00074123" w:rsidRPr="00D7542C">
        <w:rPr>
          <w:rFonts w:cs="Arial"/>
          <w:sz w:val="24"/>
          <w:szCs w:val="24"/>
        </w:rPr>
        <w:t>. Ltd)</w:t>
      </w:r>
    </w:p>
    <w:p w:rsidR="00FB5D2C" w:rsidRPr="00D7542C" w:rsidRDefault="00FB5D2C" w:rsidP="00FB5D2C">
      <w:pPr>
        <w:widowControl w:val="0"/>
        <w:autoSpaceDE w:val="0"/>
        <w:spacing w:after="0"/>
        <w:rPr>
          <w:rFonts w:cs="Arial"/>
          <w:b/>
          <w:sz w:val="24"/>
          <w:szCs w:val="24"/>
        </w:rPr>
      </w:pPr>
      <w:r w:rsidRPr="00D7542C">
        <w:rPr>
          <w:rFonts w:cs="Arial"/>
          <w:b/>
          <w:bCs/>
          <w:sz w:val="24"/>
          <w:szCs w:val="24"/>
        </w:rPr>
        <w:t>Software</w:t>
      </w:r>
      <w:r w:rsidRPr="00D7542C">
        <w:rPr>
          <w:rFonts w:cs="Arial"/>
          <w:b/>
          <w:bCs/>
          <w:sz w:val="24"/>
          <w:szCs w:val="24"/>
        </w:rPr>
        <w:tab/>
      </w:r>
      <w:r w:rsidRPr="00D7542C">
        <w:rPr>
          <w:rFonts w:cs="Arial"/>
          <w:b/>
          <w:bCs/>
          <w:sz w:val="24"/>
          <w:szCs w:val="24"/>
        </w:rPr>
        <w:tab/>
        <w:t xml:space="preserve">: </w:t>
      </w:r>
      <w:r w:rsidR="001D0C7C" w:rsidRPr="00D7542C">
        <w:rPr>
          <w:rFonts w:cs="Arial"/>
          <w:sz w:val="24"/>
          <w:szCs w:val="24"/>
        </w:rPr>
        <w:t>C#, ASP.NET (4.</w:t>
      </w:r>
      <w:r w:rsidR="000A6B11" w:rsidRPr="00D7542C">
        <w:rPr>
          <w:rFonts w:cs="Arial"/>
          <w:sz w:val="24"/>
          <w:szCs w:val="24"/>
        </w:rPr>
        <w:t>5</w:t>
      </w:r>
      <w:r w:rsidR="00074123" w:rsidRPr="00D7542C">
        <w:rPr>
          <w:rFonts w:cs="Arial"/>
          <w:sz w:val="24"/>
          <w:szCs w:val="24"/>
        </w:rPr>
        <w:t>)</w:t>
      </w:r>
      <w:r w:rsidRPr="00D7542C">
        <w:rPr>
          <w:rFonts w:cs="Arial"/>
          <w:sz w:val="24"/>
          <w:szCs w:val="24"/>
        </w:rPr>
        <w:t xml:space="preserve">, Java Script, </w:t>
      </w:r>
      <w:r w:rsidR="006F047B" w:rsidRPr="00D7542C">
        <w:rPr>
          <w:rFonts w:cs="Arial"/>
          <w:sz w:val="24"/>
          <w:szCs w:val="24"/>
        </w:rPr>
        <w:t>Window Service, Web API, LINQ, jQuery</w:t>
      </w:r>
      <w:r w:rsidRPr="00D7542C">
        <w:rPr>
          <w:rFonts w:cs="Arial"/>
          <w:sz w:val="24"/>
          <w:szCs w:val="24"/>
        </w:rPr>
        <w:t xml:space="preserve"> ,</w:t>
      </w:r>
      <w:r w:rsidR="00074123" w:rsidRPr="00D7542C">
        <w:rPr>
          <w:rFonts w:cs="Arial"/>
          <w:sz w:val="24"/>
          <w:szCs w:val="24"/>
        </w:rPr>
        <w:t xml:space="preserve"> </w:t>
      </w:r>
      <w:r w:rsidR="006F047B" w:rsidRPr="00D7542C">
        <w:rPr>
          <w:rFonts w:cs="Arial"/>
          <w:sz w:val="24"/>
          <w:szCs w:val="24"/>
        </w:rPr>
        <w:t>SQL-Server2012,TFS,</w:t>
      </w:r>
      <w:r w:rsidR="00074123" w:rsidRPr="00D7542C">
        <w:rPr>
          <w:rFonts w:cs="Arial"/>
          <w:sz w:val="24"/>
          <w:szCs w:val="24"/>
        </w:rPr>
        <w:t xml:space="preserve"> Telerik Controls, Telerik Reporting</w:t>
      </w:r>
    </w:p>
    <w:p w:rsidR="00FB5D2C" w:rsidRPr="00D7542C" w:rsidRDefault="00FB5D2C" w:rsidP="00FB5D2C">
      <w:pPr>
        <w:pStyle w:val="NoSpacing"/>
        <w:rPr>
          <w:rFonts w:cs="Arial"/>
          <w:sz w:val="24"/>
          <w:szCs w:val="24"/>
        </w:rPr>
      </w:pPr>
      <w:r w:rsidRPr="00D7542C">
        <w:rPr>
          <w:rFonts w:cs="Arial"/>
          <w:b/>
          <w:sz w:val="24"/>
          <w:szCs w:val="24"/>
        </w:rPr>
        <w:t>Team Size</w:t>
      </w:r>
      <w:r w:rsidRPr="00D7542C">
        <w:rPr>
          <w:rFonts w:cs="Arial"/>
          <w:b/>
          <w:sz w:val="24"/>
          <w:szCs w:val="24"/>
        </w:rPr>
        <w:tab/>
      </w:r>
      <w:r w:rsidRPr="00D7542C">
        <w:rPr>
          <w:rFonts w:cs="Arial"/>
          <w:b/>
          <w:sz w:val="24"/>
          <w:szCs w:val="24"/>
        </w:rPr>
        <w:tab/>
        <w:t>:</w:t>
      </w:r>
      <w:r w:rsidRPr="00D7542C">
        <w:rPr>
          <w:rFonts w:cs="Arial"/>
          <w:sz w:val="24"/>
          <w:szCs w:val="24"/>
        </w:rPr>
        <w:t xml:space="preserve"> </w:t>
      </w:r>
      <w:r w:rsidR="00535846" w:rsidRPr="00D7542C">
        <w:rPr>
          <w:rFonts w:cs="Arial"/>
          <w:sz w:val="24"/>
          <w:szCs w:val="24"/>
        </w:rPr>
        <w:t>4</w:t>
      </w:r>
    </w:p>
    <w:p w:rsidR="00F407BB" w:rsidRPr="00D7542C" w:rsidRDefault="00F407BB" w:rsidP="00F407BB">
      <w:pPr>
        <w:pStyle w:val="Verdana"/>
        <w:numPr>
          <w:ilvl w:val="0"/>
          <w:numId w:val="0"/>
        </w:numPr>
        <w:rPr>
          <w:rFonts w:ascii="Calibri" w:hAnsi="Calibri"/>
          <w:sz w:val="24"/>
          <w:szCs w:val="24"/>
        </w:rPr>
      </w:pPr>
      <w:r w:rsidRPr="00D7542C">
        <w:rPr>
          <w:rFonts w:ascii="Calibri" w:hAnsi="Calibri" w:cs="Arial"/>
          <w:b/>
          <w:bCs/>
          <w:sz w:val="24"/>
          <w:szCs w:val="24"/>
        </w:rPr>
        <w:t>Project Description</w:t>
      </w:r>
      <w:r w:rsidRPr="00D7542C">
        <w:rPr>
          <w:rFonts w:ascii="Calibri" w:hAnsi="Calibri" w:cs="Arial"/>
          <w:b/>
          <w:bCs/>
          <w:sz w:val="24"/>
          <w:szCs w:val="24"/>
        </w:rPr>
        <w:tab/>
      </w:r>
      <w:r w:rsidRPr="00D7542C">
        <w:rPr>
          <w:rFonts w:ascii="Calibri" w:hAnsi="Calibri"/>
          <w:sz w:val="24"/>
          <w:szCs w:val="24"/>
        </w:rPr>
        <w:t>: iAssure is an ERP portal build for the catering industry. It has many modules like inspection, sanitation, and temperature monitoring, laboratory &amp; food control. In this the day to day activity is monitored and checked. It has features of real time monitoring of temperature and fire safety.</w:t>
      </w:r>
    </w:p>
    <w:p w:rsidR="00F407BB" w:rsidRPr="00D7542C" w:rsidRDefault="00F407BB" w:rsidP="00F407BB">
      <w:pPr>
        <w:pStyle w:val="Verdana"/>
        <w:numPr>
          <w:ilvl w:val="0"/>
          <w:numId w:val="0"/>
        </w:numPr>
        <w:rPr>
          <w:rFonts w:ascii="Calibri" w:hAnsi="Calibri"/>
          <w:sz w:val="24"/>
          <w:szCs w:val="24"/>
        </w:rPr>
      </w:pPr>
    </w:p>
    <w:p w:rsidR="00F407BB" w:rsidRPr="00D7542C" w:rsidRDefault="00FB5D2C" w:rsidP="00F407BB">
      <w:pPr>
        <w:pStyle w:val="Verdana"/>
        <w:numPr>
          <w:ilvl w:val="0"/>
          <w:numId w:val="0"/>
        </w:numPr>
        <w:rPr>
          <w:rFonts w:ascii="Calibri" w:hAnsi="Calibri"/>
          <w:i/>
          <w:sz w:val="24"/>
          <w:szCs w:val="24"/>
        </w:rPr>
      </w:pPr>
      <w:r w:rsidRPr="00D7542C">
        <w:rPr>
          <w:rFonts w:ascii="Calibri" w:hAnsi="Calibri" w:cs="Arial"/>
          <w:b/>
          <w:bCs/>
          <w:i/>
          <w:color w:val="000000"/>
          <w:sz w:val="24"/>
          <w:szCs w:val="24"/>
          <w:u w:val="single"/>
        </w:rPr>
        <w:t xml:space="preserve">My </w:t>
      </w:r>
      <w:r w:rsidR="00590479" w:rsidRPr="00D7542C">
        <w:rPr>
          <w:rFonts w:ascii="Calibri" w:hAnsi="Calibri" w:cs="Arial"/>
          <w:b/>
          <w:bCs/>
          <w:i/>
          <w:color w:val="000000"/>
          <w:sz w:val="24"/>
          <w:szCs w:val="24"/>
          <w:u w:val="single"/>
        </w:rPr>
        <w:t>Responsibilities</w:t>
      </w:r>
      <w:r w:rsidR="00590479" w:rsidRPr="00D7542C">
        <w:rPr>
          <w:rFonts w:ascii="Calibri" w:hAnsi="Calibri"/>
          <w:sz w:val="24"/>
          <w:szCs w:val="24"/>
        </w:rPr>
        <w:t xml:space="preserve">: </w:t>
      </w:r>
    </w:p>
    <w:p w:rsidR="00F407BB" w:rsidRPr="00D7542C" w:rsidRDefault="00F407BB" w:rsidP="00F407BB">
      <w:pPr>
        <w:widowControl w:val="0"/>
        <w:numPr>
          <w:ilvl w:val="0"/>
          <w:numId w:val="10"/>
        </w:numPr>
        <w:suppressAutoHyphens w:val="0"/>
        <w:autoSpaceDE w:val="0"/>
        <w:autoSpaceDN w:val="0"/>
        <w:adjustRightInd w:val="0"/>
        <w:spacing w:after="0" w:line="240" w:lineRule="auto"/>
        <w:rPr>
          <w:sz w:val="24"/>
          <w:szCs w:val="24"/>
        </w:rPr>
      </w:pPr>
      <w:r w:rsidRPr="00D7542C">
        <w:rPr>
          <w:sz w:val="24"/>
          <w:szCs w:val="24"/>
        </w:rPr>
        <w:t>Designing and implementing core Business modules including N-tier development architecture.</w:t>
      </w:r>
    </w:p>
    <w:p w:rsidR="00F407BB" w:rsidRPr="00D7542C" w:rsidRDefault="00F407BB" w:rsidP="00F407BB">
      <w:pPr>
        <w:widowControl w:val="0"/>
        <w:numPr>
          <w:ilvl w:val="0"/>
          <w:numId w:val="10"/>
        </w:numPr>
        <w:suppressAutoHyphens w:val="0"/>
        <w:autoSpaceDE w:val="0"/>
        <w:autoSpaceDN w:val="0"/>
        <w:adjustRightInd w:val="0"/>
        <w:spacing w:after="0" w:line="240" w:lineRule="auto"/>
        <w:rPr>
          <w:sz w:val="24"/>
          <w:szCs w:val="24"/>
        </w:rPr>
      </w:pPr>
      <w:r w:rsidRPr="00D7542C">
        <w:rPr>
          <w:sz w:val="24"/>
          <w:szCs w:val="24"/>
        </w:rPr>
        <w:t>Involved in design and implementation of UI (user interface) modules.</w:t>
      </w:r>
    </w:p>
    <w:p w:rsidR="00F407BB" w:rsidRPr="00D7542C" w:rsidRDefault="00F407BB" w:rsidP="00F407BB">
      <w:pPr>
        <w:widowControl w:val="0"/>
        <w:numPr>
          <w:ilvl w:val="0"/>
          <w:numId w:val="10"/>
        </w:numPr>
        <w:suppressAutoHyphens w:val="0"/>
        <w:autoSpaceDE w:val="0"/>
        <w:autoSpaceDN w:val="0"/>
        <w:adjustRightInd w:val="0"/>
        <w:spacing w:after="0" w:line="240" w:lineRule="auto"/>
        <w:rPr>
          <w:sz w:val="24"/>
          <w:szCs w:val="24"/>
        </w:rPr>
      </w:pPr>
      <w:r w:rsidRPr="00D7542C">
        <w:rPr>
          <w:sz w:val="24"/>
          <w:szCs w:val="24"/>
        </w:rPr>
        <w:t xml:space="preserve">This included effort and time estimation, task allocation, clarifying business </w:t>
      </w:r>
      <w:r w:rsidRPr="00D7542C">
        <w:rPr>
          <w:sz w:val="24"/>
          <w:szCs w:val="24"/>
        </w:rPr>
        <w:lastRenderedPageBreak/>
        <w:t>requirements where needed and managing the project progress.</w:t>
      </w:r>
    </w:p>
    <w:p w:rsidR="00F407BB" w:rsidRPr="00D7542C" w:rsidRDefault="00F407BB" w:rsidP="00F407BB">
      <w:pPr>
        <w:widowControl w:val="0"/>
        <w:numPr>
          <w:ilvl w:val="0"/>
          <w:numId w:val="10"/>
        </w:numPr>
        <w:suppressAutoHyphens w:val="0"/>
        <w:autoSpaceDE w:val="0"/>
        <w:autoSpaceDN w:val="0"/>
        <w:adjustRightInd w:val="0"/>
        <w:spacing w:after="0" w:line="240" w:lineRule="auto"/>
        <w:rPr>
          <w:sz w:val="24"/>
          <w:szCs w:val="24"/>
        </w:rPr>
      </w:pPr>
      <w:r w:rsidRPr="00D7542C">
        <w:rPr>
          <w:sz w:val="24"/>
          <w:szCs w:val="24"/>
        </w:rPr>
        <w:t>Database design and implementation including tables, stored procedures, indexes, functions and views.</w:t>
      </w:r>
    </w:p>
    <w:p w:rsidR="00F407BB" w:rsidRPr="00D7542C" w:rsidRDefault="00F407BB" w:rsidP="00F407BB">
      <w:pPr>
        <w:pStyle w:val="Verdana"/>
        <w:numPr>
          <w:ilvl w:val="0"/>
          <w:numId w:val="0"/>
        </w:numPr>
        <w:rPr>
          <w:rFonts w:ascii="Calibri" w:hAnsi="Calibri"/>
          <w:i/>
          <w:sz w:val="24"/>
          <w:szCs w:val="24"/>
        </w:rPr>
      </w:pPr>
    </w:p>
    <w:p w:rsidR="007C4FE6" w:rsidRPr="00D7542C" w:rsidRDefault="00B64C86" w:rsidP="00F407BB">
      <w:pPr>
        <w:pStyle w:val="Verdana"/>
        <w:numPr>
          <w:ilvl w:val="0"/>
          <w:numId w:val="0"/>
        </w:numPr>
        <w:rPr>
          <w:rFonts w:ascii="Calibri" w:hAnsi="Calibri" w:cs="Arial"/>
          <w:b/>
          <w:bCs/>
          <w:i/>
          <w:color w:val="943634"/>
          <w:sz w:val="24"/>
          <w:szCs w:val="24"/>
        </w:rPr>
      </w:pPr>
      <w:r w:rsidRPr="00D7542C">
        <w:rPr>
          <w:rFonts w:ascii="Calibri" w:hAnsi="Calibri" w:cs="Arial"/>
          <w:b/>
          <w:bCs/>
          <w:i/>
          <w:color w:val="943634"/>
          <w:sz w:val="24"/>
          <w:szCs w:val="24"/>
        </w:rPr>
        <w:t>Project Title</w:t>
      </w:r>
      <w:r w:rsidRPr="00D7542C">
        <w:rPr>
          <w:rFonts w:ascii="Calibri" w:hAnsi="Calibri" w:cs="Arial"/>
          <w:b/>
          <w:bCs/>
          <w:i/>
          <w:color w:val="943634"/>
          <w:sz w:val="24"/>
          <w:szCs w:val="24"/>
        </w:rPr>
        <w:tab/>
      </w:r>
      <w:r w:rsidRPr="00D7542C">
        <w:rPr>
          <w:rFonts w:ascii="Calibri" w:hAnsi="Calibri" w:cs="Arial"/>
          <w:b/>
          <w:bCs/>
          <w:i/>
          <w:color w:val="943634"/>
          <w:sz w:val="24"/>
          <w:szCs w:val="24"/>
        </w:rPr>
        <w:tab/>
        <w:t>:</w:t>
      </w:r>
      <w:r w:rsidR="007C4FE6" w:rsidRPr="00D7542C">
        <w:rPr>
          <w:rFonts w:ascii="Calibri" w:hAnsi="Calibri" w:cs="Arial"/>
          <w:b/>
          <w:bCs/>
          <w:i/>
          <w:color w:val="943634"/>
          <w:sz w:val="24"/>
          <w:szCs w:val="24"/>
        </w:rPr>
        <w:t xml:space="preserve"> </w:t>
      </w:r>
      <w:r w:rsidR="00660002" w:rsidRPr="00D7542C">
        <w:rPr>
          <w:rFonts w:ascii="Calibri" w:hAnsi="Calibri"/>
          <w:sz w:val="24"/>
          <w:szCs w:val="24"/>
        </w:rPr>
        <w:t>UPN (</w:t>
      </w:r>
      <w:r w:rsidR="007C4FE6" w:rsidRPr="00D7542C">
        <w:rPr>
          <w:rFonts w:ascii="Calibri" w:hAnsi="Calibri"/>
          <w:sz w:val="24"/>
          <w:szCs w:val="24"/>
        </w:rPr>
        <w:t>UNITE PRIVATE NETWORKS)</w:t>
      </w:r>
    </w:p>
    <w:p w:rsidR="007C4FE6" w:rsidRPr="00D7542C" w:rsidRDefault="007C4FE6" w:rsidP="007C4FE6">
      <w:pPr>
        <w:widowControl w:val="0"/>
        <w:autoSpaceDE w:val="0"/>
        <w:spacing w:after="0"/>
        <w:rPr>
          <w:rFonts w:cs="Arial"/>
          <w:b/>
          <w:bCs/>
          <w:sz w:val="24"/>
          <w:szCs w:val="24"/>
        </w:rPr>
      </w:pPr>
      <w:r w:rsidRPr="00D7542C">
        <w:rPr>
          <w:rFonts w:cs="Arial"/>
          <w:b/>
          <w:bCs/>
          <w:sz w:val="24"/>
          <w:szCs w:val="24"/>
        </w:rPr>
        <w:t>Organization</w:t>
      </w:r>
      <w:r w:rsidRPr="00D7542C">
        <w:rPr>
          <w:rFonts w:cs="Arial"/>
          <w:b/>
          <w:bCs/>
          <w:sz w:val="24"/>
          <w:szCs w:val="24"/>
        </w:rPr>
        <w:tab/>
      </w:r>
      <w:r w:rsidRPr="00D7542C">
        <w:rPr>
          <w:rFonts w:cs="Arial"/>
          <w:b/>
          <w:bCs/>
          <w:sz w:val="24"/>
          <w:szCs w:val="24"/>
        </w:rPr>
        <w:tab/>
        <w:t>:</w:t>
      </w:r>
      <w:r w:rsidRPr="00D7542C">
        <w:rPr>
          <w:rFonts w:cs="Arial"/>
          <w:sz w:val="24"/>
          <w:szCs w:val="24"/>
        </w:rPr>
        <w:t xml:space="preserve">  netSmatz Pvt. Ltd</w:t>
      </w:r>
    </w:p>
    <w:p w:rsidR="007C4FE6" w:rsidRPr="00D7542C" w:rsidRDefault="007C4FE6" w:rsidP="007C4FE6">
      <w:pPr>
        <w:widowControl w:val="0"/>
        <w:autoSpaceDE w:val="0"/>
        <w:spacing w:after="0"/>
        <w:rPr>
          <w:rFonts w:cs="Arial"/>
          <w:b/>
          <w:sz w:val="24"/>
          <w:szCs w:val="24"/>
        </w:rPr>
      </w:pPr>
      <w:r w:rsidRPr="00D7542C">
        <w:rPr>
          <w:rFonts w:cs="Arial"/>
          <w:b/>
          <w:bCs/>
          <w:sz w:val="24"/>
          <w:szCs w:val="24"/>
        </w:rPr>
        <w:t>Software</w:t>
      </w:r>
      <w:r w:rsidRPr="00D7542C">
        <w:rPr>
          <w:rFonts w:cs="Arial"/>
          <w:b/>
          <w:bCs/>
          <w:sz w:val="24"/>
          <w:szCs w:val="24"/>
        </w:rPr>
        <w:tab/>
      </w:r>
      <w:r w:rsidRPr="00D7542C">
        <w:rPr>
          <w:rFonts w:cs="Arial"/>
          <w:b/>
          <w:bCs/>
          <w:sz w:val="24"/>
          <w:szCs w:val="24"/>
        </w:rPr>
        <w:tab/>
        <w:t xml:space="preserve">: </w:t>
      </w:r>
      <w:r w:rsidRPr="00D7542C">
        <w:rPr>
          <w:rFonts w:cs="Arial"/>
          <w:sz w:val="24"/>
          <w:szCs w:val="24"/>
        </w:rPr>
        <w:t>C#, ASP.NET (4.0),</w:t>
      </w:r>
      <w:r w:rsidR="00616E3A" w:rsidRPr="00D7542C">
        <w:rPr>
          <w:rFonts w:cs="Arial"/>
          <w:sz w:val="24"/>
          <w:szCs w:val="24"/>
        </w:rPr>
        <w:t xml:space="preserve"> </w:t>
      </w:r>
      <w:r w:rsidR="00074123" w:rsidRPr="00D7542C">
        <w:rPr>
          <w:rFonts w:cs="Arial"/>
          <w:sz w:val="24"/>
          <w:szCs w:val="24"/>
        </w:rPr>
        <w:t>MVC</w:t>
      </w:r>
      <w:r w:rsidRPr="00D7542C">
        <w:rPr>
          <w:rFonts w:cs="Arial"/>
          <w:sz w:val="24"/>
          <w:szCs w:val="24"/>
        </w:rPr>
        <w:t>,</w:t>
      </w:r>
      <w:r w:rsidR="00535846" w:rsidRPr="00D7542C">
        <w:rPr>
          <w:sz w:val="24"/>
          <w:szCs w:val="24"/>
        </w:rPr>
        <w:t xml:space="preserve"> </w:t>
      </w:r>
      <w:r w:rsidR="00535846" w:rsidRPr="00D7542C">
        <w:rPr>
          <w:rFonts w:cs="Arial"/>
          <w:sz w:val="24"/>
          <w:szCs w:val="24"/>
        </w:rPr>
        <w:t>Telerik kendo ui</w:t>
      </w:r>
      <w:r w:rsidRPr="00D7542C">
        <w:rPr>
          <w:rFonts w:cs="Arial"/>
          <w:sz w:val="24"/>
          <w:szCs w:val="24"/>
        </w:rPr>
        <w:t xml:space="preserve"> Java Script, </w:t>
      </w:r>
      <w:r w:rsidR="00535846" w:rsidRPr="00D7542C">
        <w:rPr>
          <w:rFonts w:cs="Arial"/>
          <w:sz w:val="24"/>
          <w:szCs w:val="24"/>
        </w:rPr>
        <w:t>jQuery, SQL</w:t>
      </w:r>
      <w:r w:rsidRPr="00D7542C">
        <w:rPr>
          <w:rFonts w:cs="Arial"/>
          <w:sz w:val="24"/>
          <w:szCs w:val="24"/>
        </w:rPr>
        <w:t>-Server</w:t>
      </w:r>
      <w:r w:rsidR="00535846" w:rsidRPr="00D7542C">
        <w:rPr>
          <w:rFonts w:cs="Arial"/>
          <w:sz w:val="24"/>
          <w:szCs w:val="24"/>
        </w:rPr>
        <w:t>2012</w:t>
      </w:r>
      <w:r w:rsidRPr="00D7542C">
        <w:rPr>
          <w:rFonts w:cs="Arial"/>
          <w:sz w:val="24"/>
          <w:szCs w:val="24"/>
        </w:rPr>
        <w:t>.</w:t>
      </w:r>
    </w:p>
    <w:p w:rsidR="007C4FE6" w:rsidRPr="00D7542C" w:rsidRDefault="007C4FE6" w:rsidP="007C4FE6">
      <w:pPr>
        <w:pStyle w:val="NoSpacing"/>
        <w:rPr>
          <w:rFonts w:cs="Arial"/>
          <w:sz w:val="24"/>
          <w:szCs w:val="24"/>
        </w:rPr>
      </w:pPr>
      <w:r w:rsidRPr="00D7542C">
        <w:rPr>
          <w:rFonts w:cs="Arial"/>
          <w:b/>
          <w:sz w:val="24"/>
          <w:szCs w:val="24"/>
        </w:rPr>
        <w:t>Team Size</w:t>
      </w:r>
      <w:r w:rsidRPr="00D7542C">
        <w:rPr>
          <w:rFonts w:cs="Arial"/>
          <w:b/>
          <w:sz w:val="24"/>
          <w:szCs w:val="24"/>
        </w:rPr>
        <w:tab/>
      </w:r>
      <w:r w:rsidRPr="00D7542C">
        <w:rPr>
          <w:rFonts w:cs="Arial"/>
          <w:b/>
          <w:sz w:val="24"/>
          <w:szCs w:val="24"/>
        </w:rPr>
        <w:tab/>
        <w:t>:</w:t>
      </w:r>
      <w:r w:rsidR="00535846" w:rsidRPr="00D7542C">
        <w:rPr>
          <w:rFonts w:cs="Arial"/>
          <w:sz w:val="24"/>
          <w:szCs w:val="24"/>
        </w:rPr>
        <w:t xml:space="preserve"> </w:t>
      </w:r>
      <w:r w:rsidR="00B64C86" w:rsidRPr="00D7542C">
        <w:rPr>
          <w:rFonts w:cs="Arial"/>
          <w:sz w:val="24"/>
          <w:szCs w:val="24"/>
        </w:rPr>
        <w:t>9</w:t>
      </w:r>
    </w:p>
    <w:p w:rsidR="007C4FE6" w:rsidRPr="00D7542C" w:rsidRDefault="007C4FE6" w:rsidP="007C4FE6">
      <w:pPr>
        <w:pStyle w:val="Verdana"/>
        <w:numPr>
          <w:ilvl w:val="0"/>
          <w:numId w:val="0"/>
        </w:numPr>
        <w:rPr>
          <w:rFonts w:ascii="Calibri" w:hAnsi="Calibri" w:cs="Arial"/>
          <w:color w:val="4C4949"/>
          <w:sz w:val="24"/>
          <w:szCs w:val="24"/>
          <w:shd w:val="clear" w:color="auto" w:fill="FFFFFF"/>
        </w:rPr>
      </w:pPr>
      <w:r w:rsidRPr="00D7542C">
        <w:rPr>
          <w:rFonts w:ascii="Calibri" w:hAnsi="Calibri" w:cs="Arial"/>
          <w:b/>
          <w:bCs/>
          <w:sz w:val="24"/>
          <w:szCs w:val="24"/>
        </w:rPr>
        <w:t>Project Description</w:t>
      </w:r>
      <w:r w:rsidRPr="00D7542C">
        <w:rPr>
          <w:rFonts w:ascii="Calibri" w:hAnsi="Calibri" w:cs="Arial"/>
          <w:b/>
          <w:bCs/>
          <w:sz w:val="24"/>
          <w:szCs w:val="24"/>
        </w:rPr>
        <w:tab/>
        <w:t>:</w:t>
      </w:r>
      <w:r w:rsidRPr="00D7542C">
        <w:rPr>
          <w:rFonts w:ascii="Calibri" w:hAnsi="Calibri" w:cs="Arial"/>
          <w:sz w:val="24"/>
          <w:szCs w:val="24"/>
        </w:rPr>
        <w:t xml:space="preserve"> </w:t>
      </w:r>
      <w:r w:rsidRPr="00D7542C">
        <w:rPr>
          <w:rFonts w:ascii="Calibri" w:hAnsi="Calibri" w:cs="Arial"/>
          <w:color w:val="4C4949"/>
          <w:sz w:val="24"/>
          <w:szCs w:val="24"/>
          <w:shd w:val="clear" w:color="auto" w:fill="FFFFFF"/>
        </w:rPr>
        <w:t>Unite Private Networks (UPN) provides high-bandwidth, fiber-based communications networks and related services to schools, governments, carriers, data centers, hospitals, and enterprise business customers throughout the United States. Service offerings include dark and lit fiber, private line, optical Ethernet, Internet access, data center services, and other customized solutions.</w:t>
      </w:r>
    </w:p>
    <w:p w:rsidR="007C4FE6" w:rsidRPr="00D7542C" w:rsidRDefault="007C4FE6" w:rsidP="007C4FE6">
      <w:pPr>
        <w:pStyle w:val="Verdana"/>
        <w:numPr>
          <w:ilvl w:val="0"/>
          <w:numId w:val="0"/>
        </w:numPr>
        <w:rPr>
          <w:rFonts w:ascii="Calibri" w:hAnsi="Calibri" w:cs="Calibri"/>
          <w:b/>
          <w:bCs/>
          <w:sz w:val="24"/>
          <w:szCs w:val="24"/>
          <w:shd w:val="clear" w:color="auto" w:fill="FFFFFF"/>
        </w:rPr>
      </w:pPr>
      <w:r w:rsidRPr="00D7542C">
        <w:rPr>
          <w:rFonts w:ascii="Calibri" w:hAnsi="Calibri" w:cs="Arial"/>
          <w:color w:val="4C4949"/>
          <w:sz w:val="24"/>
          <w:szCs w:val="24"/>
          <w:shd w:val="clear" w:color="auto" w:fill="FFFFFF"/>
        </w:rPr>
        <w:t>It is intranet application having 2 two application one for sales person which is develop</w:t>
      </w:r>
      <w:r w:rsidR="00F63F9B" w:rsidRPr="00D7542C">
        <w:rPr>
          <w:rFonts w:ascii="Calibri" w:hAnsi="Calibri" w:cs="Arial"/>
          <w:color w:val="4C4949"/>
          <w:sz w:val="24"/>
          <w:szCs w:val="24"/>
          <w:shd w:val="clear" w:color="auto" w:fill="FFFFFF"/>
        </w:rPr>
        <w:t>ed</w:t>
      </w:r>
      <w:r w:rsidRPr="00D7542C">
        <w:rPr>
          <w:rFonts w:ascii="Calibri" w:hAnsi="Calibri" w:cs="Arial"/>
          <w:color w:val="4C4949"/>
          <w:sz w:val="24"/>
          <w:szCs w:val="24"/>
          <w:shd w:val="clear" w:color="auto" w:fill="FFFFFF"/>
        </w:rPr>
        <w:t xml:space="preserve"> on mvc , 2</w:t>
      </w:r>
      <w:r w:rsidRPr="00D7542C">
        <w:rPr>
          <w:rFonts w:ascii="Calibri" w:hAnsi="Calibri" w:cs="Arial"/>
          <w:color w:val="4C4949"/>
          <w:sz w:val="24"/>
          <w:szCs w:val="24"/>
          <w:shd w:val="clear" w:color="auto" w:fill="FFFFFF"/>
          <w:vertAlign w:val="superscript"/>
        </w:rPr>
        <w:t>nd</w:t>
      </w:r>
      <w:r w:rsidRPr="00D7542C">
        <w:rPr>
          <w:rFonts w:ascii="Calibri" w:hAnsi="Calibri" w:cs="Arial"/>
          <w:color w:val="4C4949"/>
          <w:sz w:val="24"/>
          <w:szCs w:val="24"/>
          <w:shd w:val="clear" w:color="auto" w:fill="FFFFFF"/>
        </w:rPr>
        <w:t xml:space="preserve"> is </w:t>
      </w:r>
      <w:r w:rsidR="00F63F9B" w:rsidRPr="00D7542C">
        <w:rPr>
          <w:rFonts w:ascii="Calibri" w:hAnsi="Calibri" w:cs="Arial"/>
          <w:color w:val="4C4949"/>
          <w:sz w:val="24"/>
          <w:szCs w:val="24"/>
          <w:shd w:val="clear" w:color="auto" w:fill="FFFFFF"/>
        </w:rPr>
        <w:t xml:space="preserve">developed in asp.net 4.0 </w:t>
      </w:r>
      <w:r w:rsidRPr="00D7542C">
        <w:rPr>
          <w:rFonts w:ascii="Calibri" w:hAnsi="Calibri" w:cs="Arial"/>
          <w:color w:val="4C4949"/>
          <w:sz w:val="24"/>
          <w:szCs w:val="24"/>
          <w:shd w:val="clear" w:color="auto" w:fill="FFFFFF"/>
        </w:rPr>
        <w:t>for different departments and run different work flow.</w:t>
      </w:r>
    </w:p>
    <w:p w:rsidR="00535846" w:rsidRPr="00D7542C" w:rsidRDefault="007C4FE6">
      <w:pPr>
        <w:widowControl w:val="0"/>
        <w:autoSpaceDE w:val="0"/>
        <w:spacing w:after="0"/>
        <w:rPr>
          <w:rFonts w:cs="Arial"/>
          <w:b/>
          <w:bCs/>
          <w:i/>
          <w:color w:val="943634"/>
          <w:sz w:val="24"/>
          <w:szCs w:val="24"/>
        </w:rPr>
      </w:pPr>
      <w:r w:rsidRPr="00D7542C">
        <w:rPr>
          <w:rFonts w:cs="Arial"/>
          <w:b/>
          <w:bCs/>
          <w:i/>
          <w:color w:val="000000"/>
          <w:sz w:val="24"/>
          <w:szCs w:val="24"/>
          <w:u w:val="single"/>
        </w:rPr>
        <w:t>My Responsibilities:</w:t>
      </w:r>
      <w:r w:rsidRPr="00D7542C">
        <w:rPr>
          <w:rFonts w:cs="Arial"/>
          <w:b/>
          <w:bCs/>
          <w:i/>
          <w:color w:val="943634"/>
          <w:sz w:val="24"/>
          <w:szCs w:val="24"/>
        </w:rPr>
        <w:t xml:space="preserve"> </w:t>
      </w:r>
      <w:r w:rsidRPr="00D7542C">
        <w:rPr>
          <w:rFonts w:cs="Arial"/>
          <w:i/>
          <w:color w:val="000000"/>
          <w:sz w:val="24"/>
          <w:szCs w:val="24"/>
        </w:rPr>
        <w:t xml:space="preserve"> Implementation and Maintenance of application Created Database Tables, Queries, Stored Procedure as requirements &amp; Uploaded Changes on Online Server.</w:t>
      </w:r>
    </w:p>
    <w:p w:rsidR="00A1686C" w:rsidRPr="00D7542C" w:rsidRDefault="00A1686C">
      <w:pPr>
        <w:widowControl w:val="0"/>
        <w:autoSpaceDE w:val="0"/>
        <w:spacing w:after="0"/>
        <w:rPr>
          <w:rFonts w:cs="Arial"/>
          <w:b/>
          <w:bCs/>
          <w:i/>
          <w:color w:val="943634"/>
          <w:sz w:val="24"/>
          <w:szCs w:val="24"/>
        </w:rPr>
      </w:pPr>
    </w:p>
    <w:p w:rsidR="003D0269" w:rsidRPr="00D7542C" w:rsidRDefault="003D0269">
      <w:pPr>
        <w:widowControl w:val="0"/>
        <w:autoSpaceDE w:val="0"/>
        <w:spacing w:after="0"/>
        <w:rPr>
          <w:rFonts w:cs="Arial"/>
          <w:b/>
          <w:bCs/>
          <w:sz w:val="24"/>
          <w:szCs w:val="24"/>
        </w:rPr>
      </w:pPr>
      <w:r w:rsidRPr="00D7542C">
        <w:rPr>
          <w:rFonts w:cs="Arial"/>
          <w:b/>
          <w:bCs/>
          <w:i/>
          <w:color w:val="943634"/>
          <w:sz w:val="24"/>
          <w:szCs w:val="24"/>
        </w:rPr>
        <w:t>Project Title</w:t>
      </w:r>
      <w:r w:rsidRPr="00D7542C">
        <w:rPr>
          <w:rFonts w:cs="Arial"/>
          <w:b/>
          <w:bCs/>
          <w:i/>
          <w:color w:val="943634"/>
          <w:sz w:val="24"/>
          <w:szCs w:val="24"/>
        </w:rPr>
        <w:tab/>
      </w:r>
      <w:r w:rsidRPr="00D7542C">
        <w:rPr>
          <w:rFonts w:cs="Arial"/>
          <w:b/>
          <w:bCs/>
          <w:i/>
          <w:color w:val="943634"/>
          <w:sz w:val="24"/>
          <w:szCs w:val="24"/>
        </w:rPr>
        <w:tab/>
        <w:t xml:space="preserve">: </w:t>
      </w:r>
      <w:r w:rsidR="00535846" w:rsidRPr="00D7542C">
        <w:rPr>
          <w:sz w:val="24"/>
          <w:szCs w:val="24"/>
        </w:rPr>
        <w:t>http://www.constanttarget.com/</w:t>
      </w:r>
    </w:p>
    <w:p w:rsidR="003D0269" w:rsidRPr="00D7542C" w:rsidRDefault="003D0269">
      <w:pPr>
        <w:widowControl w:val="0"/>
        <w:autoSpaceDE w:val="0"/>
        <w:spacing w:after="0"/>
        <w:rPr>
          <w:rFonts w:cs="Arial"/>
          <w:b/>
          <w:bCs/>
          <w:sz w:val="24"/>
          <w:szCs w:val="24"/>
        </w:rPr>
      </w:pPr>
      <w:r w:rsidRPr="00D7542C">
        <w:rPr>
          <w:rFonts w:cs="Arial"/>
          <w:b/>
          <w:bCs/>
          <w:sz w:val="24"/>
          <w:szCs w:val="24"/>
        </w:rPr>
        <w:t>Organization</w:t>
      </w:r>
      <w:r w:rsidRPr="00D7542C">
        <w:rPr>
          <w:rFonts w:cs="Arial"/>
          <w:b/>
          <w:bCs/>
          <w:sz w:val="24"/>
          <w:szCs w:val="24"/>
        </w:rPr>
        <w:tab/>
      </w:r>
      <w:r w:rsidRPr="00D7542C">
        <w:rPr>
          <w:rFonts w:cs="Arial"/>
          <w:b/>
          <w:bCs/>
          <w:sz w:val="24"/>
          <w:szCs w:val="24"/>
        </w:rPr>
        <w:tab/>
        <w:t>:</w:t>
      </w:r>
      <w:r w:rsidRPr="00D7542C">
        <w:rPr>
          <w:rFonts w:cs="Arial"/>
          <w:sz w:val="24"/>
          <w:szCs w:val="24"/>
        </w:rPr>
        <w:t xml:space="preserve">  netSmatz Pvt. Ltd</w:t>
      </w:r>
    </w:p>
    <w:p w:rsidR="003D0269" w:rsidRPr="00D7542C" w:rsidRDefault="003D0269">
      <w:pPr>
        <w:widowControl w:val="0"/>
        <w:autoSpaceDE w:val="0"/>
        <w:spacing w:after="0"/>
        <w:rPr>
          <w:rFonts w:cs="Arial"/>
          <w:b/>
          <w:sz w:val="24"/>
          <w:szCs w:val="24"/>
        </w:rPr>
      </w:pPr>
      <w:r w:rsidRPr="00D7542C">
        <w:rPr>
          <w:rFonts w:cs="Arial"/>
          <w:b/>
          <w:bCs/>
          <w:sz w:val="24"/>
          <w:szCs w:val="24"/>
        </w:rPr>
        <w:t>Software</w:t>
      </w:r>
      <w:r w:rsidRPr="00D7542C">
        <w:rPr>
          <w:rFonts w:cs="Arial"/>
          <w:b/>
          <w:bCs/>
          <w:sz w:val="24"/>
          <w:szCs w:val="24"/>
        </w:rPr>
        <w:tab/>
      </w:r>
      <w:r w:rsidRPr="00D7542C">
        <w:rPr>
          <w:rFonts w:cs="Arial"/>
          <w:b/>
          <w:bCs/>
          <w:sz w:val="24"/>
          <w:szCs w:val="24"/>
        </w:rPr>
        <w:tab/>
        <w:t xml:space="preserve">: </w:t>
      </w:r>
      <w:r w:rsidRPr="00D7542C">
        <w:rPr>
          <w:rFonts w:cs="Arial"/>
          <w:sz w:val="24"/>
          <w:szCs w:val="24"/>
        </w:rPr>
        <w:t xml:space="preserve">C#, ASP.NET </w:t>
      </w:r>
      <w:r w:rsidR="00535846" w:rsidRPr="00D7542C">
        <w:rPr>
          <w:rFonts w:cs="Arial"/>
          <w:sz w:val="24"/>
          <w:szCs w:val="24"/>
        </w:rPr>
        <w:t xml:space="preserve">(4.0), Java Script, </w:t>
      </w:r>
      <w:r w:rsidR="009C0661" w:rsidRPr="00D7542C">
        <w:rPr>
          <w:rFonts w:cs="Arial"/>
          <w:sz w:val="24"/>
          <w:szCs w:val="24"/>
        </w:rPr>
        <w:t>jQuery, SQL</w:t>
      </w:r>
      <w:r w:rsidRPr="00D7542C">
        <w:rPr>
          <w:rFonts w:cs="Arial"/>
          <w:sz w:val="24"/>
          <w:szCs w:val="24"/>
        </w:rPr>
        <w:t>-Server2008.</w:t>
      </w:r>
    </w:p>
    <w:p w:rsidR="003D0269" w:rsidRPr="00D7542C" w:rsidRDefault="003D0269">
      <w:pPr>
        <w:pStyle w:val="NoSpacing"/>
        <w:rPr>
          <w:rFonts w:cs="Arial"/>
          <w:sz w:val="24"/>
          <w:szCs w:val="24"/>
        </w:rPr>
      </w:pPr>
      <w:r w:rsidRPr="00D7542C">
        <w:rPr>
          <w:rFonts w:cs="Arial"/>
          <w:b/>
          <w:sz w:val="24"/>
          <w:szCs w:val="24"/>
        </w:rPr>
        <w:t>Team Size</w:t>
      </w:r>
      <w:r w:rsidRPr="00D7542C">
        <w:rPr>
          <w:rFonts w:cs="Arial"/>
          <w:b/>
          <w:sz w:val="24"/>
          <w:szCs w:val="24"/>
        </w:rPr>
        <w:tab/>
      </w:r>
      <w:r w:rsidRPr="00D7542C">
        <w:rPr>
          <w:rFonts w:cs="Arial"/>
          <w:b/>
          <w:sz w:val="24"/>
          <w:szCs w:val="24"/>
        </w:rPr>
        <w:tab/>
        <w:t>:</w:t>
      </w:r>
      <w:r w:rsidRPr="00D7542C">
        <w:rPr>
          <w:rFonts w:cs="Arial"/>
          <w:sz w:val="24"/>
          <w:szCs w:val="24"/>
        </w:rPr>
        <w:t xml:space="preserve"> </w:t>
      </w:r>
      <w:r w:rsidR="00535846" w:rsidRPr="00D7542C">
        <w:rPr>
          <w:rFonts w:cs="Arial"/>
          <w:sz w:val="24"/>
          <w:szCs w:val="24"/>
        </w:rPr>
        <w:t>6</w:t>
      </w:r>
    </w:p>
    <w:p w:rsidR="00D27EFD" w:rsidRPr="00D27EFD" w:rsidRDefault="003D0269" w:rsidP="00D27EFD">
      <w:pPr>
        <w:ind w:left="2160" w:hanging="2160"/>
        <w:rPr>
          <w:sz w:val="24"/>
          <w:szCs w:val="24"/>
        </w:rPr>
      </w:pPr>
      <w:r w:rsidRPr="00D7542C">
        <w:rPr>
          <w:rFonts w:cs="Arial"/>
          <w:b/>
          <w:bCs/>
          <w:i/>
          <w:color w:val="000000"/>
          <w:sz w:val="24"/>
          <w:szCs w:val="24"/>
          <w:u w:val="single"/>
        </w:rPr>
        <w:t>My Responsibilities:</w:t>
      </w:r>
      <w:r w:rsidRPr="00D7542C">
        <w:rPr>
          <w:rFonts w:cs="Arial"/>
          <w:b/>
          <w:bCs/>
          <w:i/>
          <w:color w:val="943634"/>
          <w:sz w:val="24"/>
          <w:szCs w:val="24"/>
        </w:rPr>
        <w:t xml:space="preserve"> </w:t>
      </w:r>
      <w:r w:rsidR="00D27EFD" w:rsidRPr="00D27EFD">
        <w:rPr>
          <w:sz w:val="24"/>
          <w:szCs w:val="24"/>
        </w:rPr>
        <w:t>Module Planning, Team Handling, Programming, Co-ordination with QC team for QC round and Interaction, Weekly Demo, task review with Client/Manager.</w:t>
      </w:r>
    </w:p>
    <w:p w:rsidR="003D0269" w:rsidRPr="00D7542C" w:rsidRDefault="003D0269" w:rsidP="00D27EFD">
      <w:pPr>
        <w:pStyle w:val="BodyTextIndent"/>
        <w:jc w:val="both"/>
        <w:rPr>
          <w:rFonts w:cs="Arial"/>
          <w:b/>
          <w:bCs/>
          <w:sz w:val="24"/>
          <w:szCs w:val="24"/>
        </w:rPr>
      </w:pPr>
      <w:r w:rsidRPr="00D7542C">
        <w:rPr>
          <w:rFonts w:cs="Arial"/>
          <w:b/>
          <w:bCs/>
          <w:i/>
          <w:color w:val="943634"/>
          <w:sz w:val="24"/>
          <w:szCs w:val="24"/>
        </w:rPr>
        <w:t>Project Title</w:t>
      </w:r>
      <w:r w:rsidRPr="00D7542C">
        <w:rPr>
          <w:rFonts w:cs="Arial"/>
          <w:b/>
          <w:bCs/>
          <w:i/>
          <w:color w:val="943634"/>
          <w:sz w:val="24"/>
          <w:szCs w:val="24"/>
        </w:rPr>
        <w:tab/>
      </w:r>
      <w:r w:rsidRPr="00D7542C">
        <w:rPr>
          <w:rFonts w:cs="Arial"/>
          <w:b/>
          <w:bCs/>
          <w:i/>
          <w:color w:val="943634"/>
          <w:sz w:val="24"/>
          <w:szCs w:val="24"/>
        </w:rPr>
        <w:tab/>
        <w:t xml:space="preserve">: </w:t>
      </w:r>
      <w:hyperlink r:id="rId12" w:history="1">
        <w:r w:rsidRPr="00D7542C">
          <w:rPr>
            <w:rStyle w:val="Hyperlink"/>
            <w:sz w:val="24"/>
            <w:szCs w:val="24"/>
          </w:rPr>
          <w:t>http://www.</w:t>
        </w:r>
      </w:hyperlink>
      <w:r w:rsidRPr="00D7542C">
        <w:rPr>
          <w:rStyle w:val="Hyperlink"/>
          <w:rFonts w:cs="Arial"/>
          <w:i/>
          <w:sz w:val="24"/>
          <w:szCs w:val="24"/>
        </w:rPr>
        <w:t>encryptedbox.com</w:t>
      </w:r>
    </w:p>
    <w:p w:rsidR="003D0269" w:rsidRPr="00D7542C" w:rsidRDefault="003D0269">
      <w:pPr>
        <w:widowControl w:val="0"/>
        <w:autoSpaceDE w:val="0"/>
        <w:spacing w:after="0"/>
        <w:rPr>
          <w:rFonts w:cs="Arial"/>
          <w:b/>
          <w:bCs/>
          <w:sz w:val="24"/>
          <w:szCs w:val="24"/>
        </w:rPr>
      </w:pPr>
      <w:r w:rsidRPr="00D7542C">
        <w:rPr>
          <w:rFonts w:cs="Arial"/>
          <w:b/>
          <w:bCs/>
          <w:sz w:val="24"/>
          <w:szCs w:val="24"/>
        </w:rPr>
        <w:t>Organization</w:t>
      </w:r>
      <w:r w:rsidRPr="00D7542C">
        <w:rPr>
          <w:rFonts w:cs="Arial"/>
          <w:b/>
          <w:bCs/>
          <w:sz w:val="24"/>
          <w:szCs w:val="24"/>
        </w:rPr>
        <w:tab/>
      </w:r>
      <w:r w:rsidRPr="00D7542C">
        <w:rPr>
          <w:rFonts w:cs="Arial"/>
          <w:b/>
          <w:bCs/>
          <w:sz w:val="24"/>
          <w:szCs w:val="24"/>
        </w:rPr>
        <w:tab/>
        <w:t>:</w:t>
      </w:r>
      <w:r w:rsidRPr="00D7542C">
        <w:rPr>
          <w:rFonts w:cs="Arial"/>
          <w:sz w:val="24"/>
          <w:szCs w:val="24"/>
        </w:rPr>
        <w:t xml:space="preserve">  netSmatz Pvt. Ltd</w:t>
      </w:r>
    </w:p>
    <w:p w:rsidR="003D0269" w:rsidRPr="00D7542C" w:rsidRDefault="003D0269">
      <w:pPr>
        <w:widowControl w:val="0"/>
        <w:autoSpaceDE w:val="0"/>
        <w:spacing w:after="0"/>
        <w:rPr>
          <w:rFonts w:cs="Arial"/>
          <w:b/>
          <w:sz w:val="24"/>
          <w:szCs w:val="24"/>
        </w:rPr>
      </w:pPr>
      <w:r w:rsidRPr="00D7542C">
        <w:rPr>
          <w:rFonts w:cs="Arial"/>
          <w:b/>
          <w:bCs/>
          <w:sz w:val="24"/>
          <w:szCs w:val="24"/>
        </w:rPr>
        <w:t>Software</w:t>
      </w:r>
      <w:r w:rsidRPr="00D7542C">
        <w:rPr>
          <w:rFonts w:cs="Arial"/>
          <w:b/>
          <w:bCs/>
          <w:sz w:val="24"/>
          <w:szCs w:val="24"/>
        </w:rPr>
        <w:tab/>
      </w:r>
      <w:r w:rsidRPr="00D7542C">
        <w:rPr>
          <w:rFonts w:cs="Arial"/>
          <w:b/>
          <w:bCs/>
          <w:sz w:val="24"/>
          <w:szCs w:val="24"/>
        </w:rPr>
        <w:tab/>
        <w:t xml:space="preserve">: </w:t>
      </w:r>
      <w:r w:rsidRPr="00D7542C">
        <w:rPr>
          <w:rFonts w:cs="Arial"/>
          <w:sz w:val="24"/>
          <w:szCs w:val="24"/>
        </w:rPr>
        <w:t>C#, ASP.NET (4.0), sqlite.</w:t>
      </w:r>
    </w:p>
    <w:p w:rsidR="003D0269" w:rsidRPr="00D7542C" w:rsidRDefault="003D0269">
      <w:pPr>
        <w:pStyle w:val="NoSpacing"/>
        <w:rPr>
          <w:rFonts w:cs="Arial"/>
          <w:sz w:val="24"/>
          <w:szCs w:val="24"/>
        </w:rPr>
      </w:pPr>
      <w:r w:rsidRPr="00D7542C">
        <w:rPr>
          <w:rFonts w:cs="Arial"/>
          <w:b/>
          <w:sz w:val="24"/>
          <w:szCs w:val="24"/>
        </w:rPr>
        <w:t>Team Size</w:t>
      </w:r>
      <w:r w:rsidRPr="00D7542C">
        <w:rPr>
          <w:rFonts w:cs="Arial"/>
          <w:b/>
          <w:sz w:val="24"/>
          <w:szCs w:val="24"/>
        </w:rPr>
        <w:tab/>
      </w:r>
      <w:r w:rsidRPr="00D7542C">
        <w:rPr>
          <w:rFonts w:cs="Arial"/>
          <w:b/>
          <w:sz w:val="24"/>
          <w:szCs w:val="24"/>
        </w:rPr>
        <w:tab/>
        <w:t>:</w:t>
      </w:r>
      <w:r w:rsidR="00616E3A" w:rsidRPr="00D7542C">
        <w:rPr>
          <w:rFonts w:cs="Arial"/>
          <w:sz w:val="24"/>
          <w:szCs w:val="24"/>
        </w:rPr>
        <w:t xml:space="preserve"> 2</w:t>
      </w:r>
    </w:p>
    <w:p w:rsidR="003D0269" w:rsidRPr="00D7542C" w:rsidRDefault="003D0269">
      <w:pPr>
        <w:widowControl w:val="0"/>
        <w:autoSpaceDE w:val="0"/>
        <w:spacing w:after="0"/>
        <w:rPr>
          <w:rFonts w:cs="Arial"/>
          <w:b/>
          <w:bCs/>
          <w:i/>
          <w:color w:val="943634"/>
          <w:sz w:val="24"/>
          <w:szCs w:val="24"/>
        </w:rPr>
      </w:pPr>
      <w:r w:rsidRPr="00D7542C">
        <w:rPr>
          <w:rFonts w:cs="Arial"/>
          <w:b/>
          <w:bCs/>
          <w:i/>
          <w:color w:val="000000"/>
          <w:sz w:val="24"/>
          <w:szCs w:val="24"/>
          <w:u w:val="single"/>
        </w:rPr>
        <w:t>My Responsibilities:</w:t>
      </w:r>
      <w:r w:rsidRPr="00D7542C">
        <w:rPr>
          <w:rFonts w:cs="Arial"/>
          <w:b/>
          <w:bCs/>
          <w:i/>
          <w:color w:val="943634"/>
          <w:sz w:val="24"/>
          <w:szCs w:val="24"/>
        </w:rPr>
        <w:t xml:space="preserve"> </w:t>
      </w:r>
      <w:r w:rsidR="00D27EFD" w:rsidRPr="00D7542C">
        <w:rPr>
          <w:rFonts w:cs="Arial"/>
          <w:i/>
          <w:color w:val="000000"/>
          <w:sz w:val="24"/>
          <w:szCs w:val="24"/>
        </w:rPr>
        <w:t>W</w:t>
      </w:r>
      <w:r w:rsidRPr="00D7542C">
        <w:rPr>
          <w:rFonts w:cs="Arial"/>
          <w:i/>
          <w:color w:val="000000"/>
          <w:sz w:val="24"/>
          <w:szCs w:val="24"/>
        </w:rPr>
        <w:t>ork for window application.</w:t>
      </w:r>
      <w:r w:rsidR="00D27EFD" w:rsidRPr="00D7542C">
        <w:rPr>
          <w:rFonts w:cs="Arial"/>
          <w:i/>
          <w:color w:val="000000"/>
          <w:sz w:val="24"/>
          <w:szCs w:val="24"/>
        </w:rPr>
        <w:t xml:space="preserve"> Coding and update files on sever.</w:t>
      </w:r>
    </w:p>
    <w:p w:rsidR="003D0269" w:rsidRPr="00D7542C" w:rsidRDefault="003D0269">
      <w:pPr>
        <w:widowControl w:val="0"/>
        <w:autoSpaceDE w:val="0"/>
        <w:spacing w:after="0"/>
        <w:rPr>
          <w:rFonts w:cs="Arial"/>
          <w:b/>
          <w:bCs/>
          <w:i/>
          <w:color w:val="943634"/>
          <w:sz w:val="24"/>
          <w:szCs w:val="24"/>
        </w:rPr>
      </w:pPr>
    </w:p>
    <w:p w:rsidR="003D0269" w:rsidRPr="00D7542C" w:rsidRDefault="003D0269">
      <w:pPr>
        <w:widowControl w:val="0"/>
        <w:autoSpaceDE w:val="0"/>
        <w:spacing w:after="0"/>
        <w:rPr>
          <w:rFonts w:cs="Arial"/>
          <w:b/>
          <w:bCs/>
          <w:sz w:val="24"/>
          <w:szCs w:val="24"/>
        </w:rPr>
      </w:pPr>
      <w:r w:rsidRPr="00D7542C">
        <w:rPr>
          <w:rFonts w:cs="Arial"/>
          <w:b/>
          <w:bCs/>
          <w:i/>
          <w:color w:val="943634"/>
          <w:sz w:val="24"/>
          <w:szCs w:val="24"/>
        </w:rPr>
        <w:t>Project Title</w:t>
      </w:r>
      <w:r w:rsidRPr="00D7542C">
        <w:rPr>
          <w:rFonts w:cs="Arial"/>
          <w:b/>
          <w:bCs/>
          <w:i/>
          <w:color w:val="943634"/>
          <w:sz w:val="24"/>
          <w:szCs w:val="24"/>
        </w:rPr>
        <w:tab/>
      </w:r>
      <w:r w:rsidRPr="00D7542C">
        <w:rPr>
          <w:rFonts w:cs="Arial"/>
          <w:b/>
          <w:bCs/>
          <w:i/>
          <w:color w:val="943634"/>
          <w:sz w:val="24"/>
          <w:szCs w:val="24"/>
        </w:rPr>
        <w:tab/>
        <w:t xml:space="preserve">: </w:t>
      </w:r>
      <w:hyperlink r:id="rId13" w:history="1">
        <w:r w:rsidRPr="00D7542C">
          <w:rPr>
            <w:rStyle w:val="Hyperlink"/>
            <w:sz w:val="24"/>
            <w:szCs w:val="24"/>
          </w:rPr>
          <w:t>http://www.gadspot.com</w:t>
        </w:r>
      </w:hyperlink>
    </w:p>
    <w:p w:rsidR="003D0269" w:rsidRPr="00D7542C" w:rsidRDefault="003D0269">
      <w:pPr>
        <w:widowControl w:val="0"/>
        <w:autoSpaceDE w:val="0"/>
        <w:spacing w:after="0"/>
        <w:rPr>
          <w:rFonts w:cs="Arial"/>
          <w:b/>
          <w:bCs/>
          <w:sz w:val="24"/>
          <w:szCs w:val="24"/>
        </w:rPr>
      </w:pPr>
      <w:r w:rsidRPr="00D7542C">
        <w:rPr>
          <w:rFonts w:cs="Arial"/>
          <w:b/>
          <w:bCs/>
          <w:sz w:val="24"/>
          <w:szCs w:val="24"/>
        </w:rPr>
        <w:t>Organization</w:t>
      </w:r>
      <w:r w:rsidRPr="00D7542C">
        <w:rPr>
          <w:rFonts w:cs="Arial"/>
          <w:b/>
          <w:bCs/>
          <w:sz w:val="24"/>
          <w:szCs w:val="24"/>
        </w:rPr>
        <w:tab/>
      </w:r>
      <w:r w:rsidRPr="00D7542C">
        <w:rPr>
          <w:rFonts w:cs="Arial"/>
          <w:b/>
          <w:bCs/>
          <w:sz w:val="24"/>
          <w:szCs w:val="24"/>
        </w:rPr>
        <w:tab/>
        <w:t>:</w:t>
      </w:r>
      <w:r w:rsidRPr="00D7542C">
        <w:rPr>
          <w:rFonts w:cs="Arial"/>
          <w:sz w:val="24"/>
          <w:szCs w:val="24"/>
        </w:rPr>
        <w:t xml:space="preserve"> smartData Enterprises (I) Ltd.</w:t>
      </w:r>
    </w:p>
    <w:p w:rsidR="003D0269" w:rsidRPr="00D7542C" w:rsidRDefault="003D0269">
      <w:pPr>
        <w:widowControl w:val="0"/>
        <w:autoSpaceDE w:val="0"/>
        <w:spacing w:after="0"/>
        <w:rPr>
          <w:rFonts w:cs="Arial"/>
          <w:b/>
          <w:sz w:val="24"/>
          <w:szCs w:val="24"/>
        </w:rPr>
      </w:pPr>
      <w:r w:rsidRPr="00D7542C">
        <w:rPr>
          <w:rFonts w:cs="Arial"/>
          <w:b/>
          <w:bCs/>
          <w:sz w:val="24"/>
          <w:szCs w:val="24"/>
        </w:rPr>
        <w:t>Software</w:t>
      </w:r>
      <w:r w:rsidRPr="00D7542C">
        <w:rPr>
          <w:rFonts w:cs="Arial"/>
          <w:b/>
          <w:bCs/>
          <w:sz w:val="24"/>
          <w:szCs w:val="24"/>
        </w:rPr>
        <w:tab/>
      </w:r>
      <w:r w:rsidRPr="00D7542C">
        <w:rPr>
          <w:rFonts w:cs="Arial"/>
          <w:b/>
          <w:bCs/>
          <w:sz w:val="24"/>
          <w:szCs w:val="24"/>
        </w:rPr>
        <w:tab/>
        <w:t xml:space="preserve">: </w:t>
      </w:r>
      <w:r w:rsidRPr="00D7542C">
        <w:rPr>
          <w:rFonts w:cs="Arial"/>
          <w:sz w:val="24"/>
          <w:szCs w:val="24"/>
        </w:rPr>
        <w:t xml:space="preserve">C#, ASP.NET (3.0), Java Script, </w:t>
      </w:r>
      <w:r w:rsidR="007C0104" w:rsidRPr="00D7542C">
        <w:rPr>
          <w:rFonts w:cs="Arial"/>
          <w:sz w:val="24"/>
          <w:szCs w:val="24"/>
        </w:rPr>
        <w:t>jQuery, xml, xslt, SQL</w:t>
      </w:r>
      <w:r w:rsidRPr="00D7542C">
        <w:rPr>
          <w:rFonts w:cs="Arial"/>
          <w:sz w:val="24"/>
          <w:szCs w:val="24"/>
        </w:rPr>
        <w:t>-Server2008.</w:t>
      </w:r>
    </w:p>
    <w:p w:rsidR="003D0269" w:rsidRPr="00D7542C" w:rsidRDefault="003D0269">
      <w:pPr>
        <w:widowControl w:val="0"/>
        <w:autoSpaceDE w:val="0"/>
        <w:spacing w:after="0"/>
        <w:rPr>
          <w:rFonts w:cs="Arial"/>
          <w:b/>
          <w:sz w:val="24"/>
          <w:szCs w:val="24"/>
        </w:rPr>
      </w:pPr>
      <w:r w:rsidRPr="00D7542C">
        <w:rPr>
          <w:rFonts w:cs="Arial"/>
          <w:b/>
          <w:sz w:val="24"/>
          <w:szCs w:val="24"/>
        </w:rPr>
        <w:t xml:space="preserve">E-Commerce </w:t>
      </w:r>
      <w:r w:rsidRPr="00D7542C">
        <w:rPr>
          <w:rFonts w:cs="Arial"/>
          <w:b/>
          <w:sz w:val="24"/>
          <w:szCs w:val="24"/>
        </w:rPr>
        <w:tab/>
      </w:r>
      <w:r w:rsidRPr="00D7542C">
        <w:rPr>
          <w:rFonts w:cs="Arial"/>
          <w:b/>
          <w:sz w:val="24"/>
          <w:szCs w:val="24"/>
        </w:rPr>
        <w:tab/>
        <w:t xml:space="preserve">: </w:t>
      </w:r>
      <w:r w:rsidRPr="00D7542C">
        <w:rPr>
          <w:rFonts w:cs="Arial"/>
          <w:sz w:val="24"/>
          <w:szCs w:val="24"/>
        </w:rPr>
        <w:t>AspDotNetStorefront</w:t>
      </w:r>
    </w:p>
    <w:p w:rsidR="003D0269" w:rsidRPr="00D7542C" w:rsidRDefault="003D0269">
      <w:pPr>
        <w:pStyle w:val="NoSpacing"/>
        <w:rPr>
          <w:rFonts w:cs="Arial"/>
          <w:sz w:val="24"/>
          <w:szCs w:val="24"/>
        </w:rPr>
      </w:pPr>
      <w:r w:rsidRPr="00D7542C">
        <w:rPr>
          <w:rFonts w:cs="Arial"/>
          <w:b/>
          <w:sz w:val="24"/>
          <w:szCs w:val="24"/>
        </w:rPr>
        <w:t>Team Size</w:t>
      </w:r>
      <w:r w:rsidRPr="00D7542C">
        <w:rPr>
          <w:rFonts w:cs="Arial"/>
          <w:b/>
          <w:sz w:val="24"/>
          <w:szCs w:val="24"/>
        </w:rPr>
        <w:tab/>
      </w:r>
      <w:r w:rsidRPr="00D7542C">
        <w:rPr>
          <w:rFonts w:cs="Arial"/>
          <w:b/>
          <w:sz w:val="24"/>
          <w:szCs w:val="24"/>
        </w:rPr>
        <w:tab/>
        <w:t>:</w:t>
      </w:r>
      <w:r w:rsidRPr="00D7542C">
        <w:rPr>
          <w:rFonts w:cs="Arial"/>
          <w:sz w:val="24"/>
          <w:szCs w:val="24"/>
        </w:rPr>
        <w:t xml:space="preserve"> 1</w:t>
      </w:r>
    </w:p>
    <w:p w:rsidR="003D0269" w:rsidRPr="00D7542C" w:rsidRDefault="003D0269" w:rsidP="009C0661">
      <w:pPr>
        <w:ind w:left="2160" w:hanging="2160"/>
        <w:rPr>
          <w:rFonts w:cs="Arial"/>
          <w:color w:val="000000"/>
          <w:sz w:val="24"/>
          <w:szCs w:val="24"/>
        </w:rPr>
      </w:pPr>
      <w:r w:rsidRPr="00D7542C">
        <w:rPr>
          <w:rFonts w:cs="Arial"/>
          <w:b/>
          <w:bCs/>
          <w:color w:val="000000"/>
          <w:sz w:val="24"/>
          <w:szCs w:val="24"/>
          <w:u w:val="single"/>
        </w:rPr>
        <w:t>My Responsibilities:</w:t>
      </w:r>
      <w:r w:rsidRPr="00D7542C">
        <w:rPr>
          <w:rFonts w:cs="Arial"/>
          <w:sz w:val="24"/>
          <w:szCs w:val="24"/>
        </w:rPr>
        <w:t xml:space="preserve"> </w:t>
      </w:r>
      <w:r w:rsidR="009C0661" w:rsidRPr="009C0661">
        <w:rPr>
          <w:sz w:val="24"/>
          <w:szCs w:val="24"/>
        </w:rPr>
        <w:t>Re-build the existing applicat</w:t>
      </w:r>
      <w:r w:rsidR="009C0661">
        <w:rPr>
          <w:sz w:val="24"/>
          <w:szCs w:val="24"/>
        </w:rPr>
        <w:t xml:space="preserve">ion with new theme, Added new &amp; </w:t>
      </w:r>
      <w:r w:rsidR="009C0661" w:rsidRPr="009C0661">
        <w:rPr>
          <w:sz w:val="24"/>
          <w:szCs w:val="24"/>
        </w:rPr>
        <w:t xml:space="preserve">enhance the functionality. </w:t>
      </w:r>
      <w:r w:rsidRPr="00D7542C">
        <w:rPr>
          <w:rFonts w:cs="Arial"/>
          <w:color w:val="000000"/>
          <w:sz w:val="24"/>
          <w:szCs w:val="24"/>
        </w:rPr>
        <w:t>Uploaded Changes on Online Server.</w:t>
      </w:r>
    </w:p>
    <w:p w:rsidR="003D0269" w:rsidRPr="00D7542C" w:rsidRDefault="003D0269">
      <w:pPr>
        <w:widowControl w:val="0"/>
        <w:autoSpaceDE w:val="0"/>
        <w:spacing w:after="0"/>
        <w:rPr>
          <w:rFonts w:cs="Arial"/>
          <w:b/>
          <w:bCs/>
          <w:sz w:val="24"/>
          <w:szCs w:val="24"/>
        </w:rPr>
      </w:pPr>
      <w:r w:rsidRPr="00D7542C">
        <w:rPr>
          <w:rFonts w:cs="Arial"/>
          <w:b/>
          <w:bCs/>
          <w:i/>
          <w:color w:val="943634"/>
          <w:sz w:val="24"/>
          <w:szCs w:val="24"/>
        </w:rPr>
        <w:t>Project Title</w:t>
      </w:r>
      <w:r w:rsidRPr="00D7542C">
        <w:rPr>
          <w:rFonts w:cs="Arial"/>
          <w:b/>
          <w:bCs/>
          <w:i/>
          <w:color w:val="943634"/>
          <w:sz w:val="24"/>
          <w:szCs w:val="24"/>
        </w:rPr>
        <w:tab/>
      </w:r>
      <w:r w:rsidRPr="00D7542C">
        <w:rPr>
          <w:rFonts w:cs="Arial"/>
          <w:b/>
          <w:bCs/>
          <w:i/>
          <w:color w:val="943634"/>
          <w:sz w:val="24"/>
          <w:szCs w:val="24"/>
        </w:rPr>
        <w:tab/>
        <w:t xml:space="preserve">: </w:t>
      </w:r>
      <w:hyperlink r:id="rId14" w:history="1">
        <w:r w:rsidRPr="00D7542C">
          <w:rPr>
            <w:rStyle w:val="Hyperlink"/>
            <w:sz w:val="24"/>
            <w:szCs w:val="24"/>
          </w:rPr>
          <w:t>http://www.mytimefinder.com/</w:t>
        </w:r>
      </w:hyperlink>
    </w:p>
    <w:p w:rsidR="003D0269" w:rsidRPr="00D7542C" w:rsidRDefault="003D0269">
      <w:pPr>
        <w:widowControl w:val="0"/>
        <w:autoSpaceDE w:val="0"/>
        <w:spacing w:after="0"/>
        <w:rPr>
          <w:rFonts w:cs="Arial"/>
          <w:b/>
          <w:bCs/>
          <w:sz w:val="24"/>
          <w:szCs w:val="24"/>
        </w:rPr>
      </w:pPr>
      <w:r w:rsidRPr="00D7542C">
        <w:rPr>
          <w:rFonts w:cs="Arial"/>
          <w:b/>
          <w:bCs/>
          <w:sz w:val="24"/>
          <w:szCs w:val="24"/>
        </w:rPr>
        <w:t>Organization</w:t>
      </w:r>
      <w:r w:rsidRPr="00D7542C">
        <w:rPr>
          <w:rFonts w:cs="Arial"/>
          <w:b/>
          <w:bCs/>
          <w:sz w:val="24"/>
          <w:szCs w:val="24"/>
        </w:rPr>
        <w:tab/>
      </w:r>
      <w:r w:rsidRPr="00D7542C">
        <w:rPr>
          <w:rFonts w:cs="Arial"/>
          <w:b/>
          <w:bCs/>
          <w:sz w:val="24"/>
          <w:szCs w:val="24"/>
        </w:rPr>
        <w:tab/>
        <w:t>:</w:t>
      </w:r>
      <w:r w:rsidRPr="00D7542C">
        <w:rPr>
          <w:rFonts w:cs="Arial"/>
          <w:sz w:val="24"/>
          <w:szCs w:val="24"/>
        </w:rPr>
        <w:t xml:space="preserve"> smartData Enterprises (I) Ltd.</w:t>
      </w:r>
    </w:p>
    <w:p w:rsidR="003D0269" w:rsidRPr="00D7542C" w:rsidRDefault="003D0269">
      <w:pPr>
        <w:widowControl w:val="0"/>
        <w:autoSpaceDE w:val="0"/>
        <w:spacing w:after="0"/>
        <w:rPr>
          <w:rFonts w:cs="Arial"/>
          <w:b/>
          <w:sz w:val="24"/>
          <w:szCs w:val="24"/>
        </w:rPr>
      </w:pPr>
      <w:r w:rsidRPr="00D7542C">
        <w:rPr>
          <w:rFonts w:cs="Arial"/>
          <w:b/>
          <w:bCs/>
          <w:sz w:val="24"/>
          <w:szCs w:val="24"/>
        </w:rPr>
        <w:t>Software</w:t>
      </w:r>
      <w:r w:rsidRPr="00D7542C">
        <w:rPr>
          <w:rFonts w:cs="Arial"/>
          <w:b/>
          <w:bCs/>
          <w:sz w:val="24"/>
          <w:szCs w:val="24"/>
        </w:rPr>
        <w:tab/>
      </w:r>
      <w:r w:rsidRPr="00D7542C">
        <w:rPr>
          <w:rFonts w:cs="Arial"/>
          <w:b/>
          <w:bCs/>
          <w:sz w:val="24"/>
          <w:szCs w:val="24"/>
        </w:rPr>
        <w:tab/>
        <w:t xml:space="preserve">: </w:t>
      </w:r>
      <w:r w:rsidRPr="00D7542C">
        <w:rPr>
          <w:rFonts w:cs="Arial"/>
          <w:sz w:val="24"/>
          <w:szCs w:val="24"/>
        </w:rPr>
        <w:t>C#. ASP.NET (3.0), Java Script, jquery, SQL-Server2008.</w:t>
      </w:r>
    </w:p>
    <w:p w:rsidR="003D0269" w:rsidRPr="00D7542C" w:rsidRDefault="003D0269" w:rsidP="008C3259">
      <w:pPr>
        <w:pStyle w:val="NoSpacing"/>
        <w:rPr>
          <w:rFonts w:cs="Arial"/>
          <w:sz w:val="24"/>
          <w:szCs w:val="24"/>
        </w:rPr>
      </w:pPr>
      <w:r w:rsidRPr="00D7542C">
        <w:rPr>
          <w:rFonts w:cs="Arial"/>
          <w:b/>
          <w:sz w:val="24"/>
          <w:szCs w:val="24"/>
        </w:rPr>
        <w:t>Team Size</w:t>
      </w:r>
      <w:r w:rsidRPr="00D7542C">
        <w:rPr>
          <w:rFonts w:cs="Arial"/>
          <w:b/>
          <w:sz w:val="24"/>
          <w:szCs w:val="24"/>
        </w:rPr>
        <w:tab/>
      </w:r>
      <w:r w:rsidRPr="00D7542C">
        <w:rPr>
          <w:rFonts w:cs="Arial"/>
          <w:b/>
          <w:sz w:val="24"/>
          <w:szCs w:val="24"/>
        </w:rPr>
        <w:tab/>
        <w:t>:</w:t>
      </w:r>
      <w:r w:rsidR="008C3259" w:rsidRPr="00D7542C">
        <w:rPr>
          <w:rFonts w:cs="Arial"/>
          <w:sz w:val="24"/>
          <w:szCs w:val="24"/>
        </w:rPr>
        <w:t xml:space="preserve"> 1</w:t>
      </w:r>
    </w:p>
    <w:p w:rsidR="003D0269" w:rsidRPr="00D7542C" w:rsidRDefault="003D0269">
      <w:pPr>
        <w:widowControl w:val="0"/>
        <w:autoSpaceDE w:val="0"/>
        <w:spacing w:after="0"/>
        <w:rPr>
          <w:rFonts w:cs="Arial"/>
          <w:b/>
          <w:bCs/>
          <w:color w:val="000000"/>
          <w:sz w:val="24"/>
          <w:szCs w:val="24"/>
          <w:u w:val="single"/>
        </w:rPr>
      </w:pPr>
      <w:r w:rsidRPr="00D7542C">
        <w:rPr>
          <w:rFonts w:cs="Arial"/>
          <w:b/>
          <w:bCs/>
          <w:color w:val="000000"/>
          <w:sz w:val="24"/>
          <w:szCs w:val="24"/>
          <w:u w:val="single"/>
        </w:rPr>
        <w:t>My Responsibilities:</w:t>
      </w:r>
      <w:r w:rsidRPr="00D7542C">
        <w:rPr>
          <w:rFonts w:cs="Arial"/>
          <w:sz w:val="24"/>
          <w:szCs w:val="24"/>
        </w:rPr>
        <w:t xml:space="preserve"> Analysis client task &amp; Implement and Uploaded</w:t>
      </w:r>
      <w:r w:rsidRPr="00D7542C">
        <w:rPr>
          <w:rFonts w:cs="Arial"/>
          <w:color w:val="000000"/>
          <w:sz w:val="24"/>
          <w:szCs w:val="24"/>
        </w:rPr>
        <w:t xml:space="preserve"> Changes on Online Server.</w:t>
      </w:r>
    </w:p>
    <w:p w:rsidR="005B6703" w:rsidRPr="00D7542C" w:rsidRDefault="005B6703">
      <w:pPr>
        <w:widowControl w:val="0"/>
        <w:autoSpaceDE w:val="0"/>
        <w:spacing w:after="0"/>
        <w:rPr>
          <w:rFonts w:cs="Arial"/>
          <w:b/>
          <w:bCs/>
          <w:color w:val="000000"/>
          <w:sz w:val="24"/>
          <w:szCs w:val="24"/>
          <w:u w:val="single"/>
        </w:rPr>
      </w:pPr>
    </w:p>
    <w:p w:rsidR="003D0269" w:rsidRPr="00D7542C" w:rsidRDefault="003D0269">
      <w:pPr>
        <w:widowControl w:val="0"/>
        <w:autoSpaceDE w:val="0"/>
        <w:spacing w:after="0"/>
        <w:rPr>
          <w:rFonts w:cs="Arial"/>
          <w:b/>
          <w:bCs/>
          <w:i/>
          <w:color w:val="943634"/>
          <w:sz w:val="24"/>
          <w:szCs w:val="24"/>
        </w:rPr>
      </w:pPr>
      <w:r w:rsidRPr="00D7542C">
        <w:rPr>
          <w:rFonts w:cs="Arial"/>
          <w:b/>
          <w:bCs/>
          <w:i/>
          <w:color w:val="943634"/>
          <w:sz w:val="24"/>
          <w:szCs w:val="24"/>
        </w:rPr>
        <w:t>Project Title</w:t>
      </w:r>
      <w:r w:rsidRPr="00D7542C">
        <w:rPr>
          <w:rFonts w:cs="Arial"/>
          <w:b/>
          <w:bCs/>
          <w:i/>
          <w:color w:val="943634"/>
          <w:sz w:val="24"/>
          <w:szCs w:val="24"/>
        </w:rPr>
        <w:tab/>
      </w:r>
      <w:r w:rsidRPr="00D7542C">
        <w:rPr>
          <w:rFonts w:cs="Arial"/>
          <w:b/>
          <w:bCs/>
          <w:i/>
          <w:color w:val="943634"/>
          <w:sz w:val="24"/>
          <w:szCs w:val="24"/>
        </w:rPr>
        <w:tab/>
        <w:t xml:space="preserve">: </w:t>
      </w:r>
      <w:r w:rsidRPr="00D7542C">
        <w:rPr>
          <w:rFonts w:cs="Arial"/>
          <w:i/>
          <w:color w:val="943634"/>
          <w:sz w:val="24"/>
          <w:szCs w:val="24"/>
        </w:rPr>
        <w:t>http://www.thecityguide.in</w:t>
      </w:r>
    </w:p>
    <w:p w:rsidR="003D0269" w:rsidRPr="00D7542C" w:rsidRDefault="003D0269">
      <w:pPr>
        <w:widowControl w:val="0"/>
        <w:autoSpaceDE w:val="0"/>
        <w:spacing w:after="0"/>
        <w:rPr>
          <w:rFonts w:cs="Arial"/>
          <w:b/>
          <w:bCs/>
          <w:sz w:val="24"/>
          <w:szCs w:val="24"/>
        </w:rPr>
      </w:pPr>
      <w:r w:rsidRPr="00D7542C">
        <w:rPr>
          <w:rFonts w:cs="Arial"/>
          <w:b/>
          <w:bCs/>
          <w:sz w:val="24"/>
          <w:szCs w:val="24"/>
        </w:rPr>
        <w:t>Organization</w:t>
      </w:r>
      <w:r w:rsidRPr="00D7542C">
        <w:rPr>
          <w:rFonts w:cs="Arial"/>
          <w:b/>
          <w:bCs/>
          <w:sz w:val="24"/>
          <w:szCs w:val="24"/>
        </w:rPr>
        <w:tab/>
      </w:r>
      <w:r w:rsidRPr="00D7542C">
        <w:rPr>
          <w:rFonts w:cs="Arial"/>
          <w:b/>
          <w:bCs/>
          <w:sz w:val="24"/>
          <w:szCs w:val="24"/>
        </w:rPr>
        <w:tab/>
        <w:t>:</w:t>
      </w:r>
      <w:r w:rsidRPr="00D7542C">
        <w:rPr>
          <w:rFonts w:cs="Arial"/>
          <w:sz w:val="24"/>
          <w:szCs w:val="24"/>
        </w:rPr>
        <w:t xml:space="preserve"> Classic Informatics Pvt. Ltd.</w:t>
      </w:r>
    </w:p>
    <w:p w:rsidR="003D0269" w:rsidRPr="00D7542C" w:rsidRDefault="003D0269" w:rsidP="00A1686C">
      <w:pPr>
        <w:widowControl w:val="0"/>
        <w:autoSpaceDE w:val="0"/>
        <w:spacing w:after="0"/>
        <w:rPr>
          <w:rFonts w:cs="Arial"/>
          <w:b/>
          <w:sz w:val="24"/>
          <w:szCs w:val="24"/>
        </w:rPr>
      </w:pPr>
      <w:r w:rsidRPr="00D7542C">
        <w:rPr>
          <w:rFonts w:cs="Arial"/>
          <w:b/>
          <w:bCs/>
          <w:sz w:val="24"/>
          <w:szCs w:val="24"/>
        </w:rPr>
        <w:t>Software</w:t>
      </w:r>
      <w:r w:rsidRPr="00D7542C">
        <w:rPr>
          <w:rFonts w:cs="Arial"/>
          <w:b/>
          <w:bCs/>
          <w:sz w:val="24"/>
          <w:szCs w:val="24"/>
        </w:rPr>
        <w:tab/>
      </w:r>
      <w:r w:rsidRPr="00D7542C">
        <w:rPr>
          <w:rFonts w:cs="Arial"/>
          <w:b/>
          <w:bCs/>
          <w:sz w:val="24"/>
          <w:szCs w:val="24"/>
        </w:rPr>
        <w:tab/>
        <w:t xml:space="preserve">: </w:t>
      </w:r>
      <w:r w:rsidRPr="00D7542C">
        <w:rPr>
          <w:rFonts w:cs="Arial"/>
          <w:sz w:val="24"/>
          <w:szCs w:val="24"/>
        </w:rPr>
        <w:t>C#.Net (3.5</w:t>
      </w:r>
      <w:r w:rsidR="00A1686C" w:rsidRPr="00D7542C">
        <w:rPr>
          <w:rFonts w:cs="Arial"/>
          <w:sz w:val="24"/>
          <w:szCs w:val="24"/>
        </w:rPr>
        <w:t>,</w:t>
      </w:r>
      <w:r w:rsidRPr="00D7542C">
        <w:rPr>
          <w:rFonts w:cs="Arial"/>
          <w:sz w:val="24"/>
          <w:szCs w:val="24"/>
        </w:rPr>
        <w:t xml:space="preserve"> Java Script, AJAX, </w:t>
      </w:r>
      <w:r w:rsidR="009C0661" w:rsidRPr="00D7542C">
        <w:rPr>
          <w:rFonts w:cs="Arial"/>
          <w:sz w:val="24"/>
          <w:szCs w:val="24"/>
        </w:rPr>
        <w:t>jQuery</w:t>
      </w:r>
      <w:r w:rsidR="00A1686C" w:rsidRPr="00D7542C">
        <w:rPr>
          <w:rFonts w:cs="Arial"/>
          <w:sz w:val="24"/>
          <w:szCs w:val="24"/>
        </w:rPr>
        <w:t>,</w:t>
      </w:r>
      <w:r w:rsidRPr="00D7542C">
        <w:rPr>
          <w:rFonts w:cs="Arial"/>
          <w:sz w:val="24"/>
          <w:szCs w:val="24"/>
        </w:rPr>
        <w:t xml:space="preserve">  SQL-Server2005.</w:t>
      </w:r>
    </w:p>
    <w:p w:rsidR="003D0269" w:rsidRPr="00D7542C" w:rsidRDefault="003D0269">
      <w:pPr>
        <w:pStyle w:val="NoSpacing"/>
        <w:rPr>
          <w:rFonts w:cs="Arial"/>
          <w:sz w:val="24"/>
          <w:szCs w:val="24"/>
        </w:rPr>
      </w:pPr>
      <w:r w:rsidRPr="00D7542C">
        <w:rPr>
          <w:rFonts w:cs="Arial"/>
          <w:b/>
          <w:sz w:val="24"/>
          <w:szCs w:val="24"/>
        </w:rPr>
        <w:t>Team Size</w:t>
      </w:r>
      <w:r w:rsidRPr="00D7542C">
        <w:rPr>
          <w:rFonts w:cs="Arial"/>
          <w:b/>
          <w:sz w:val="24"/>
          <w:szCs w:val="24"/>
        </w:rPr>
        <w:tab/>
      </w:r>
      <w:r w:rsidRPr="00D7542C">
        <w:rPr>
          <w:rFonts w:cs="Arial"/>
          <w:b/>
          <w:sz w:val="24"/>
          <w:szCs w:val="24"/>
        </w:rPr>
        <w:tab/>
        <w:t>:</w:t>
      </w:r>
      <w:r w:rsidR="00616E3A" w:rsidRPr="00D7542C">
        <w:rPr>
          <w:rFonts w:cs="Arial"/>
          <w:sz w:val="24"/>
          <w:szCs w:val="24"/>
        </w:rPr>
        <w:t xml:space="preserve"> 4</w:t>
      </w:r>
    </w:p>
    <w:p w:rsidR="003D0269" w:rsidRPr="00D7542C" w:rsidRDefault="003D0269">
      <w:pPr>
        <w:widowControl w:val="0"/>
        <w:autoSpaceDE w:val="0"/>
        <w:spacing w:after="0"/>
        <w:rPr>
          <w:rFonts w:cs="Arial"/>
          <w:b/>
          <w:bCs/>
          <w:sz w:val="24"/>
          <w:szCs w:val="24"/>
          <w:u w:val="single"/>
        </w:rPr>
      </w:pPr>
      <w:r w:rsidRPr="00D7542C">
        <w:rPr>
          <w:rFonts w:cs="Arial"/>
          <w:b/>
          <w:bCs/>
          <w:color w:val="000000"/>
          <w:sz w:val="24"/>
          <w:szCs w:val="24"/>
          <w:u w:val="single"/>
        </w:rPr>
        <w:t xml:space="preserve">My Responsibilities: </w:t>
      </w:r>
      <w:r w:rsidRPr="00D7542C">
        <w:rPr>
          <w:rFonts w:cs="Arial"/>
          <w:sz w:val="24"/>
          <w:szCs w:val="24"/>
        </w:rPr>
        <w:t xml:space="preserve"> Requirements Analysis, Implementation and Maintenance of application, Created Database Tables, Queries, Stored Procedure, Triggers and maintaining Database &amp;</w:t>
      </w:r>
      <w:r w:rsidRPr="00D7542C">
        <w:rPr>
          <w:rFonts w:cs="Arial"/>
          <w:color w:val="000000"/>
          <w:sz w:val="24"/>
          <w:szCs w:val="24"/>
        </w:rPr>
        <w:t xml:space="preserve"> Uploaded Changes on  Online Server.</w:t>
      </w:r>
    </w:p>
    <w:p w:rsidR="003D0269" w:rsidRPr="00D7542C" w:rsidRDefault="003D0269">
      <w:pPr>
        <w:widowControl w:val="0"/>
        <w:autoSpaceDE w:val="0"/>
        <w:spacing w:after="0"/>
        <w:ind w:left="-720"/>
        <w:rPr>
          <w:rFonts w:cs="Arial"/>
          <w:b/>
          <w:bCs/>
          <w:sz w:val="24"/>
          <w:szCs w:val="24"/>
          <w:u w:val="single"/>
        </w:rPr>
      </w:pPr>
    </w:p>
    <w:p w:rsidR="003D0269" w:rsidRPr="00D7542C" w:rsidRDefault="003D0269">
      <w:pPr>
        <w:widowControl w:val="0"/>
        <w:autoSpaceDE w:val="0"/>
        <w:spacing w:after="0"/>
        <w:rPr>
          <w:rFonts w:cs="Arial"/>
          <w:b/>
          <w:bCs/>
          <w:sz w:val="24"/>
          <w:szCs w:val="24"/>
        </w:rPr>
      </w:pPr>
      <w:r w:rsidRPr="00D7542C">
        <w:rPr>
          <w:rFonts w:cs="Arial"/>
          <w:b/>
          <w:bCs/>
          <w:i/>
          <w:color w:val="943634"/>
          <w:sz w:val="24"/>
          <w:szCs w:val="24"/>
        </w:rPr>
        <w:t>Project Title</w:t>
      </w:r>
      <w:r w:rsidRPr="00D7542C">
        <w:rPr>
          <w:rFonts w:cs="Arial"/>
          <w:b/>
          <w:bCs/>
          <w:i/>
          <w:color w:val="943634"/>
          <w:sz w:val="24"/>
          <w:szCs w:val="24"/>
        </w:rPr>
        <w:tab/>
      </w:r>
      <w:r w:rsidRPr="00D7542C">
        <w:rPr>
          <w:rFonts w:cs="Arial"/>
          <w:b/>
          <w:bCs/>
          <w:i/>
          <w:color w:val="943634"/>
          <w:sz w:val="24"/>
          <w:szCs w:val="24"/>
        </w:rPr>
        <w:tab/>
        <w:t xml:space="preserve">: </w:t>
      </w:r>
      <w:r w:rsidRPr="00D7542C">
        <w:rPr>
          <w:rFonts w:cs="Arial"/>
          <w:i/>
          <w:color w:val="943634"/>
          <w:sz w:val="24"/>
          <w:szCs w:val="24"/>
        </w:rPr>
        <w:t xml:space="preserve">http://www.winkbill.com </w:t>
      </w:r>
    </w:p>
    <w:p w:rsidR="003D0269" w:rsidRPr="00D7542C" w:rsidRDefault="003D0269">
      <w:pPr>
        <w:widowControl w:val="0"/>
        <w:autoSpaceDE w:val="0"/>
        <w:spacing w:after="0"/>
        <w:rPr>
          <w:rFonts w:cs="Arial"/>
          <w:b/>
          <w:bCs/>
          <w:sz w:val="24"/>
          <w:szCs w:val="24"/>
        </w:rPr>
      </w:pPr>
      <w:r w:rsidRPr="00D7542C">
        <w:rPr>
          <w:rFonts w:cs="Arial"/>
          <w:b/>
          <w:bCs/>
          <w:sz w:val="24"/>
          <w:szCs w:val="24"/>
        </w:rPr>
        <w:t>Organization</w:t>
      </w:r>
      <w:r w:rsidRPr="00D7542C">
        <w:rPr>
          <w:rFonts w:cs="Arial"/>
          <w:b/>
          <w:bCs/>
          <w:sz w:val="24"/>
          <w:szCs w:val="24"/>
        </w:rPr>
        <w:tab/>
      </w:r>
      <w:r w:rsidRPr="00D7542C">
        <w:rPr>
          <w:rFonts w:cs="Arial"/>
          <w:b/>
          <w:bCs/>
          <w:sz w:val="24"/>
          <w:szCs w:val="24"/>
        </w:rPr>
        <w:tab/>
        <w:t>:</w:t>
      </w:r>
      <w:r w:rsidRPr="00D7542C">
        <w:rPr>
          <w:rFonts w:cs="Arial"/>
          <w:sz w:val="24"/>
          <w:szCs w:val="24"/>
        </w:rPr>
        <w:t xml:space="preserve"> Classic Informatics Pvt. Ltd.</w:t>
      </w:r>
    </w:p>
    <w:p w:rsidR="003D0269" w:rsidRPr="00D7542C" w:rsidRDefault="003D0269">
      <w:pPr>
        <w:widowControl w:val="0"/>
        <w:autoSpaceDE w:val="0"/>
        <w:spacing w:after="0"/>
        <w:rPr>
          <w:rFonts w:cs="Arial"/>
          <w:b/>
          <w:sz w:val="24"/>
          <w:szCs w:val="24"/>
        </w:rPr>
      </w:pPr>
      <w:r w:rsidRPr="00D7542C">
        <w:rPr>
          <w:rFonts w:cs="Arial"/>
          <w:b/>
          <w:bCs/>
          <w:sz w:val="24"/>
          <w:szCs w:val="24"/>
        </w:rPr>
        <w:t>Software</w:t>
      </w:r>
      <w:r w:rsidRPr="00D7542C">
        <w:rPr>
          <w:rFonts w:cs="Arial"/>
          <w:b/>
          <w:bCs/>
          <w:sz w:val="24"/>
          <w:szCs w:val="24"/>
        </w:rPr>
        <w:tab/>
      </w:r>
      <w:r w:rsidRPr="00D7542C">
        <w:rPr>
          <w:rFonts w:cs="Arial"/>
          <w:b/>
          <w:bCs/>
          <w:sz w:val="24"/>
          <w:szCs w:val="24"/>
        </w:rPr>
        <w:tab/>
        <w:t xml:space="preserve">: </w:t>
      </w:r>
      <w:r w:rsidRPr="00D7542C">
        <w:rPr>
          <w:rFonts w:cs="Arial"/>
          <w:sz w:val="24"/>
          <w:szCs w:val="24"/>
        </w:rPr>
        <w:t>C#.Net (</w:t>
      </w:r>
      <w:r w:rsidR="00A1686C" w:rsidRPr="00D7542C">
        <w:rPr>
          <w:rFonts w:cs="Arial"/>
          <w:sz w:val="24"/>
          <w:szCs w:val="24"/>
        </w:rPr>
        <w:t>3</w:t>
      </w:r>
      <w:r w:rsidRPr="00D7542C">
        <w:rPr>
          <w:rFonts w:cs="Arial"/>
          <w:sz w:val="24"/>
          <w:szCs w:val="24"/>
        </w:rPr>
        <w:t xml:space="preserve">.0), Java Script, AJAX, </w:t>
      </w:r>
      <w:r w:rsidR="00270BC5" w:rsidRPr="00D7542C">
        <w:rPr>
          <w:rFonts w:cs="Arial"/>
          <w:sz w:val="24"/>
          <w:szCs w:val="24"/>
        </w:rPr>
        <w:t>jQuery, SQL</w:t>
      </w:r>
      <w:r w:rsidRPr="00D7542C">
        <w:rPr>
          <w:rFonts w:cs="Arial"/>
          <w:sz w:val="24"/>
          <w:szCs w:val="24"/>
        </w:rPr>
        <w:t>-Server2005.</w:t>
      </w:r>
    </w:p>
    <w:p w:rsidR="003D0269" w:rsidRPr="00D7542C" w:rsidRDefault="003D0269">
      <w:pPr>
        <w:pStyle w:val="NoSpacing"/>
        <w:rPr>
          <w:rFonts w:cs="Arial"/>
          <w:sz w:val="24"/>
          <w:szCs w:val="24"/>
        </w:rPr>
      </w:pPr>
      <w:r w:rsidRPr="00D7542C">
        <w:rPr>
          <w:rFonts w:cs="Arial"/>
          <w:b/>
          <w:sz w:val="24"/>
          <w:szCs w:val="24"/>
        </w:rPr>
        <w:t>Team Size</w:t>
      </w:r>
      <w:r w:rsidRPr="00D7542C">
        <w:rPr>
          <w:rFonts w:cs="Arial"/>
          <w:b/>
          <w:sz w:val="24"/>
          <w:szCs w:val="24"/>
        </w:rPr>
        <w:tab/>
      </w:r>
      <w:r w:rsidRPr="00D7542C">
        <w:rPr>
          <w:rFonts w:cs="Arial"/>
          <w:b/>
          <w:sz w:val="24"/>
          <w:szCs w:val="24"/>
        </w:rPr>
        <w:tab/>
        <w:t>:</w:t>
      </w:r>
      <w:r w:rsidRPr="00D7542C">
        <w:rPr>
          <w:rFonts w:cs="Arial"/>
          <w:sz w:val="24"/>
          <w:szCs w:val="24"/>
        </w:rPr>
        <w:t xml:space="preserve"> 2</w:t>
      </w:r>
    </w:p>
    <w:p w:rsidR="003D0269" w:rsidRPr="00D7542C" w:rsidRDefault="003D0269">
      <w:pPr>
        <w:widowControl w:val="0"/>
        <w:autoSpaceDE w:val="0"/>
        <w:spacing w:after="0"/>
        <w:rPr>
          <w:rFonts w:cs="Arial"/>
          <w:b/>
          <w:bCs/>
          <w:i/>
          <w:color w:val="943634"/>
          <w:sz w:val="24"/>
          <w:szCs w:val="24"/>
        </w:rPr>
      </w:pPr>
      <w:r w:rsidRPr="00D7542C">
        <w:rPr>
          <w:rFonts w:cs="Arial"/>
          <w:b/>
          <w:bCs/>
          <w:sz w:val="24"/>
          <w:szCs w:val="24"/>
          <w:u w:val="single"/>
        </w:rPr>
        <w:t>My Responsibilities:</w:t>
      </w:r>
      <w:r w:rsidRPr="00D7542C">
        <w:rPr>
          <w:rFonts w:cs="Arial"/>
          <w:sz w:val="24"/>
          <w:szCs w:val="24"/>
        </w:rPr>
        <w:t xml:space="preserve"> Requirements Analysis, Implementation and Maintenance of application, Created Database Tables, Queries, Stored Procedure, Triggers and maintaining Database &amp;</w:t>
      </w:r>
      <w:r w:rsidRPr="00D7542C">
        <w:rPr>
          <w:rFonts w:cs="Arial"/>
          <w:color w:val="000000"/>
          <w:sz w:val="24"/>
          <w:szCs w:val="24"/>
        </w:rPr>
        <w:t xml:space="preserve"> Uploaded Changes on  Online Server.</w:t>
      </w:r>
    </w:p>
    <w:p w:rsidR="003D0269" w:rsidRPr="00D7542C" w:rsidRDefault="003D0269">
      <w:pPr>
        <w:widowControl w:val="0"/>
        <w:autoSpaceDE w:val="0"/>
        <w:spacing w:after="0"/>
        <w:rPr>
          <w:rFonts w:cs="Arial"/>
          <w:b/>
          <w:bCs/>
          <w:i/>
          <w:color w:val="943634"/>
          <w:sz w:val="24"/>
          <w:szCs w:val="24"/>
        </w:rPr>
      </w:pPr>
    </w:p>
    <w:p w:rsidR="003D0269" w:rsidRPr="00D7542C" w:rsidRDefault="003D0269">
      <w:pPr>
        <w:widowControl w:val="0"/>
        <w:autoSpaceDE w:val="0"/>
        <w:spacing w:after="0"/>
        <w:rPr>
          <w:rFonts w:cs="Arial"/>
          <w:b/>
          <w:bCs/>
          <w:sz w:val="24"/>
          <w:szCs w:val="24"/>
        </w:rPr>
      </w:pPr>
      <w:r w:rsidRPr="00D7542C">
        <w:rPr>
          <w:rFonts w:cs="Arial"/>
          <w:b/>
          <w:bCs/>
          <w:i/>
          <w:color w:val="943634"/>
          <w:sz w:val="24"/>
          <w:szCs w:val="24"/>
        </w:rPr>
        <w:t>Project Title</w:t>
      </w:r>
      <w:r w:rsidRPr="00D7542C">
        <w:rPr>
          <w:rFonts w:cs="Arial"/>
          <w:b/>
          <w:bCs/>
          <w:i/>
          <w:color w:val="943634"/>
          <w:sz w:val="24"/>
          <w:szCs w:val="24"/>
        </w:rPr>
        <w:tab/>
      </w:r>
      <w:r w:rsidRPr="00D7542C">
        <w:rPr>
          <w:rFonts w:cs="Arial"/>
          <w:b/>
          <w:bCs/>
          <w:i/>
          <w:color w:val="943634"/>
          <w:sz w:val="24"/>
          <w:szCs w:val="24"/>
        </w:rPr>
        <w:tab/>
        <w:t xml:space="preserve">: </w:t>
      </w:r>
      <w:r w:rsidRPr="00D7542C">
        <w:rPr>
          <w:rFonts w:cs="Arial"/>
          <w:i/>
          <w:color w:val="943634"/>
          <w:sz w:val="24"/>
          <w:szCs w:val="24"/>
        </w:rPr>
        <w:t>http://www.laborlawcenter.org</w:t>
      </w:r>
    </w:p>
    <w:p w:rsidR="003D0269" w:rsidRPr="00D7542C" w:rsidRDefault="003D0269">
      <w:pPr>
        <w:widowControl w:val="0"/>
        <w:autoSpaceDE w:val="0"/>
        <w:spacing w:after="0"/>
        <w:rPr>
          <w:rFonts w:cs="Arial"/>
          <w:b/>
          <w:bCs/>
          <w:sz w:val="24"/>
          <w:szCs w:val="24"/>
        </w:rPr>
      </w:pPr>
      <w:r w:rsidRPr="00D7542C">
        <w:rPr>
          <w:rFonts w:cs="Arial"/>
          <w:b/>
          <w:bCs/>
          <w:sz w:val="24"/>
          <w:szCs w:val="24"/>
        </w:rPr>
        <w:t>Organization</w:t>
      </w:r>
      <w:r w:rsidRPr="00D7542C">
        <w:rPr>
          <w:rFonts w:cs="Arial"/>
          <w:b/>
          <w:bCs/>
          <w:sz w:val="24"/>
          <w:szCs w:val="24"/>
        </w:rPr>
        <w:tab/>
      </w:r>
      <w:r w:rsidRPr="00D7542C">
        <w:rPr>
          <w:rFonts w:cs="Arial"/>
          <w:b/>
          <w:bCs/>
          <w:sz w:val="24"/>
          <w:szCs w:val="24"/>
        </w:rPr>
        <w:tab/>
        <w:t>:</w:t>
      </w:r>
      <w:r w:rsidRPr="00D7542C">
        <w:rPr>
          <w:rFonts w:cs="Arial"/>
          <w:sz w:val="24"/>
          <w:szCs w:val="24"/>
        </w:rPr>
        <w:t xml:space="preserve"> Classic Informatics Pvt. Ltd.</w:t>
      </w:r>
    </w:p>
    <w:p w:rsidR="003D0269" w:rsidRPr="00D7542C" w:rsidRDefault="003D0269">
      <w:pPr>
        <w:widowControl w:val="0"/>
        <w:autoSpaceDE w:val="0"/>
        <w:spacing w:after="0"/>
        <w:rPr>
          <w:rFonts w:cs="Arial"/>
          <w:b/>
          <w:sz w:val="24"/>
          <w:szCs w:val="24"/>
        </w:rPr>
      </w:pPr>
      <w:r w:rsidRPr="00D7542C">
        <w:rPr>
          <w:rFonts w:cs="Arial"/>
          <w:b/>
          <w:bCs/>
          <w:sz w:val="24"/>
          <w:szCs w:val="24"/>
        </w:rPr>
        <w:t>Software</w:t>
      </w:r>
      <w:r w:rsidRPr="00D7542C">
        <w:rPr>
          <w:rFonts w:cs="Arial"/>
          <w:b/>
          <w:bCs/>
          <w:sz w:val="24"/>
          <w:szCs w:val="24"/>
        </w:rPr>
        <w:tab/>
      </w:r>
      <w:r w:rsidRPr="00D7542C">
        <w:rPr>
          <w:rFonts w:cs="Arial"/>
          <w:b/>
          <w:bCs/>
          <w:sz w:val="24"/>
          <w:szCs w:val="24"/>
        </w:rPr>
        <w:tab/>
        <w:t xml:space="preserve">: </w:t>
      </w:r>
      <w:r w:rsidRPr="00D7542C">
        <w:rPr>
          <w:rFonts w:cs="Arial"/>
          <w:sz w:val="24"/>
          <w:szCs w:val="24"/>
        </w:rPr>
        <w:t>C#.Net(2.0, Java Script, SQL-Server2005.</w:t>
      </w:r>
    </w:p>
    <w:p w:rsidR="003D0269" w:rsidRPr="00D7542C" w:rsidRDefault="003D0269">
      <w:pPr>
        <w:pStyle w:val="NoSpacing"/>
        <w:rPr>
          <w:rFonts w:cs="Arial"/>
          <w:sz w:val="24"/>
          <w:szCs w:val="24"/>
        </w:rPr>
      </w:pPr>
      <w:r w:rsidRPr="00D7542C">
        <w:rPr>
          <w:rFonts w:cs="Arial"/>
          <w:b/>
          <w:sz w:val="24"/>
          <w:szCs w:val="24"/>
        </w:rPr>
        <w:t>Team Size</w:t>
      </w:r>
      <w:r w:rsidRPr="00D7542C">
        <w:rPr>
          <w:rFonts w:cs="Arial"/>
          <w:b/>
          <w:sz w:val="24"/>
          <w:szCs w:val="24"/>
        </w:rPr>
        <w:tab/>
      </w:r>
      <w:r w:rsidRPr="00D7542C">
        <w:rPr>
          <w:rFonts w:cs="Arial"/>
          <w:b/>
          <w:sz w:val="24"/>
          <w:szCs w:val="24"/>
        </w:rPr>
        <w:tab/>
        <w:t>:</w:t>
      </w:r>
      <w:r w:rsidRPr="00D7542C">
        <w:rPr>
          <w:rFonts w:cs="Arial"/>
          <w:sz w:val="24"/>
          <w:szCs w:val="24"/>
        </w:rPr>
        <w:t xml:space="preserve"> 1</w:t>
      </w:r>
    </w:p>
    <w:p w:rsidR="003D0269" w:rsidRPr="00D7542C" w:rsidRDefault="003D0269">
      <w:pPr>
        <w:widowControl w:val="0"/>
        <w:autoSpaceDE w:val="0"/>
        <w:spacing w:after="0"/>
        <w:rPr>
          <w:rFonts w:cs="Arial"/>
          <w:b/>
          <w:bCs/>
          <w:i/>
          <w:color w:val="943634"/>
          <w:sz w:val="24"/>
          <w:szCs w:val="24"/>
        </w:rPr>
      </w:pPr>
      <w:r w:rsidRPr="00D7542C">
        <w:rPr>
          <w:rFonts w:cs="Arial"/>
          <w:b/>
          <w:bCs/>
          <w:sz w:val="24"/>
          <w:szCs w:val="24"/>
          <w:u w:val="single"/>
        </w:rPr>
        <w:t xml:space="preserve">My Responsibilities: </w:t>
      </w:r>
      <w:r w:rsidRPr="00D7542C">
        <w:rPr>
          <w:rFonts w:cs="Arial"/>
          <w:sz w:val="24"/>
          <w:szCs w:val="24"/>
        </w:rPr>
        <w:t xml:space="preserve"> Requirements Analysis, Implementation and Maintenance of application</w:t>
      </w:r>
      <w:r w:rsidR="00CB1EED" w:rsidRPr="00D7542C">
        <w:rPr>
          <w:rFonts w:cs="Arial"/>
          <w:sz w:val="24"/>
          <w:szCs w:val="24"/>
        </w:rPr>
        <w:t>,</w:t>
      </w:r>
      <w:r w:rsidR="001F176C" w:rsidRPr="00D7542C">
        <w:rPr>
          <w:rFonts w:cs="Arial"/>
          <w:sz w:val="24"/>
          <w:szCs w:val="24"/>
        </w:rPr>
        <w:t xml:space="preserve"> </w:t>
      </w:r>
      <w:r w:rsidRPr="00D7542C">
        <w:rPr>
          <w:rFonts w:cs="Arial"/>
          <w:color w:val="000000"/>
          <w:sz w:val="24"/>
          <w:szCs w:val="24"/>
        </w:rPr>
        <w:t xml:space="preserve">Uploaded Changes </w:t>
      </w:r>
      <w:r w:rsidR="003031C2" w:rsidRPr="00D7542C">
        <w:rPr>
          <w:rFonts w:cs="Arial"/>
          <w:color w:val="000000"/>
          <w:sz w:val="24"/>
          <w:szCs w:val="24"/>
        </w:rPr>
        <w:t>on Online</w:t>
      </w:r>
      <w:r w:rsidRPr="00D7542C">
        <w:rPr>
          <w:rFonts w:cs="Arial"/>
          <w:color w:val="000000"/>
          <w:sz w:val="24"/>
          <w:szCs w:val="24"/>
        </w:rPr>
        <w:t xml:space="preserve"> Server.</w:t>
      </w:r>
    </w:p>
    <w:p w:rsidR="003D0269" w:rsidRPr="00D7542C" w:rsidRDefault="003D0269">
      <w:pPr>
        <w:widowControl w:val="0"/>
        <w:autoSpaceDE w:val="0"/>
        <w:spacing w:after="0"/>
        <w:rPr>
          <w:rFonts w:cs="Arial"/>
          <w:b/>
          <w:bCs/>
          <w:i/>
          <w:color w:val="943634"/>
          <w:sz w:val="24"/>
          <w:szCs w:val="24"/>
        </w:rPr>
      </w:pPr>
    </w:p>
    <w:p w:rsidR="003D0269" w:rsidRPr="00D7542C" w:rsidRDefault="003D0269">
      <w:pPr>
        <w:widowControl w:val="0"/>
        <w:autoSpaceDE w:val="0"/>
        <w:spacing w:after="0"/>
        <w:rPr>
          <w:rFonts w:cs="Arial"/>
          <w:b/>
          <w:bCs/>
          <w:sz w:val="24"/>
          <w:szCs w:val="24"/>
        </w:rPr>
      </w:pPr>
      <w:r w:rsidRPr="00D7542C">
        <w:rPr>
          <w:rFonts w:cs="Arial"/>
          <w:b/>
          <w:bCs/>
          <w:i/>
          <w:color w:val="943634"/>
          <w:sz w:val="24"/>
          <w:szCs w:val="24"/>
        </w:rPr>
        <w:t>Project Title</w:t>
      </w:r>
      <w:r w:rsidRPr="00D7542C">
        <w:rPr>
          <w:rFonts w:cs="Arial"/>
          <w:b/>
          <w:bCs/>
          <w:i/>
          <w:color w:val="943634"/>
          <w:sz w:val="24"/>
          <w:szCs w:val="24"/>
        </w:rPr>
        <w:tab/>
      </w:r>
      <w:r w:rsidRPr="00D7542C">
        <w:rPr>
          <w:rFonts w:cs="Arial"/>
          <w:b/>
          <w:bCs/>
          <w:i/>
          <w:color w:val="943634"/>
          <w:sz w:val="24"/>
          <w:szCs w:val="24"/>
        </w:rPr>
        <w:tab/>
        <w:t xml:space="preserve">: </w:t>
      </w:r>
      <w:r w:rsidRPr="00D7542C">
        <w:rPr>
          <w:rFonts w:cs="Arial"/>
          <w:i/>
          <w:color w:val="943634"/>
          <w:sz w:val="24"/>
          <w:szCs w:val="24"/>
        </w:rPr>
        <w:t>AgentPanelGold</w:t>
      </w:r>
    </w:p>
    <w:p w:rsidR="003D0269" w:rsidRPr="00D7542C" w:rsidRDefault="003D0269">
      <w:pPr>
        <w:widowControl w:val="0"/>
        <w:autoSpaceDE w:val="0"/>
        <w:spacing w:after="0"/>
        <w:rPr>
          <w:rFonts w:cs="Arial"/>
          <w:b/>
          <w:bCs/>
          <w:sz w:val="24"/>
          <w:szCs w:val="24"/>
        </w:rPr>
      </w:pPr>
      <w:r w:rsidRPr="00D7542C">
        <w:rPr>
          <w:rFonts w:cs="Arial"/>
          <w:b/>
          <w:bCs/>
          <w:sz w:val="24"/>
          <w:szCs w:val="24"/>
        </w:rPr>
        <w:t>Organization</w:t>
      </w:r>
      <w:r w:rsidRPr="00D7542C">
        <w:rPr>
          <w:rFonts w:cs="Arial"/>
          <w:b/>
          <w:bCs/>
          <w:sz w:val="24"/>
          <w:szCs w:val="24"/>
        </w:rPr>
        <w:tab/>
      </w:r>
      <w:r w:rsidRPr="00D7542C">
        <w:rPr>
          <w:rFonts w:cs="Arial"/>
          <w:b/>
          <w:bCs/>
          <w:sz w:val="24"/>
          <w:szCs w:val="24"/>
        </w:rPr>
        <w:tab/>
        <w:t>:</w:t>
      </w:r>
      <w:r w:rsidRPr="00D7542C">
        <w:rPr>
          <w:rFonts w:cs="Arial"/>
          <w:sz w:val="24"/>
          <w:szCs w:val="24"/>
        </w:rPr>
        <w:t xml:space="preserve"> Classic Informatics Pvt. Ltd.</w:t>
      </w:r>
    </w:p>
    <w:p w:rsidR="003D0269" w:rsidRPr="00D7542C" w:rsidRDefault="003D0269">
      <w:pPr>
        <w:widowControl w:val="0"/>
        <w:autoSpaceDE w:val="0"/>
        <w:spacing w:after="0"/>
        <w:rPr>
          <w:rFonts w:cs="Arial"/>
          <w:b/>
          <w:sz w:val="24"/>
          <w:szCs w:val="24"/>
        </w:rPr>
      </w:pPr>
      <w:r w:rsidRPr="00D7542C">
        <w:rPr>
          <w:rFonts w:cs="Arial"/>
          <w:b/>
          <w:bCs/>
          <w:sz w:val="24"/>
          <w:szCs w:val="24"/>
        </w:rPr>
        <w:t>Software</w:t>
      </w:r>
      <w:r w:rsidRPr="00D7542C">
        <w:rPr>
          <w:rFonts w:cs="Arial"/>
          <w:b/>
          <w:bCs/>
          <w:sz w:val="24"/>
          <w:szCs w:val="24"/>
        </w:rPr>
        <w:tab/>
      </w:r>
      <w:r w:rsidRPr="00D7542C">
        <w:rPr>
          <w:rFonts w:cs="Arial"/>
          <w:b/>
          <w:bCs/>
          <w:sz w:val="24"/>
          <w:szCs w:val="24"/>
        </w:rPr>
        <w:tab/>
        <w:t xml:space="preserve">: </w:t>
      </w:r>
      <w:r w:rsidRPr="00D7542C">
        <w:rPr>
          <w:rFonts w:cs="Arial"/>
          <w:sz w:val="24"/>
          <w:szCs w:val="24"/>
        </w:rPr>
        <w:t>C#.Net, MySql 5.2, XML, Web Services, ActiveX, Infragestics   Controls</w:t>
      </w:r>
    </w:p>
    <w:p w:rsidR="003D0269" w:rsidRPr="00D7542C" w:rsidRDefault="003D0269">
      <w:pPr>
        <w:pStyle w:val="NoSpacing"/>
        <w:rPr>
          <w:rFonts w:cs="Arial"/>
          <w:sz w:val="24"/>
          <w:szCs w:val="24"/>
        </w:rPr>
      </w:pPr>
      <w:r w:rsidRPr="00D7542C">
        <w:rPr>
          <w:rFonts w:cs="Arial"/>
          <w:b/>
          <w:sz w:val="24"/>
          <w:szCs w:val="24"/>
        </w:rPr>
        <w:t>Team Size</w:t>
      </w:r>
      <w:r w:rsidRPr="00D7542C">
        <w:rPr>
          <w:rFonts w:cs="Arial"/>
          <w:b/>
          <w:sz w:val="24"/>
          <w:szCs w:val="24"/>
        </w:rPr>
        <w:tab/>
      </w:r>
      <w:r w:rsidRPr="00D7542C">
        <w:rPr>
          <w:rFonts w:cs="Arial"/>
          <w:b/>
          <w:sz w:val="24"/>
          <w:szCs w:val="24"/>
        </w:rPr>
        <w:tab/>
        <w:t>:</w:t>
      </w:r>
      <w:r w:rsidRPr="00D7542C">
        <w:rPr>
          <w:rFonts w:cs="Arial"/>
          <w:sz w:val="24"/>
          <w:szCs w:val="24"/>
        </w:rPr>
        <w:t xml:space="preserve"> 8</w:t>
      </w:r>
    </w:p>
    <w:p w:rsidR="009F0BC1" w:rsidRPr="00680452" w:rsidRDefault="003D0269" w:rsidP="00680452">
      <w:pPr>
        <w:jc w:val="both"/>
        <w:rPr>
          <w:sz w:val="20"/>
          <w:szCs w:val="20"/>
        </w:rPr>
      </w:pPr>
      <w:r w:rsidRPr="00D7542C">
        <w:rPr>
          <w:rFonts w:cs="Arial"/>
          <w:b/>
          <w:bCs/>
          <w:color w:val="000000"/>
          <w:sz w:val="24"/>
          <w:szCs w:val="24"/>
          <w:u w:val="single"/>
        </w:rPr>
        <w:t>My Responsibilities:</w:t>
      </w:r>
      <w:r w:rsidRPr="00D7542C">
        <w:rPr>
          <w:rFonts w:cs="Arial"/>
          <w:sz w:val="24"/>
          <w:szCs w:val="24"/>
        </w:rPr>
        <w:t xml:space="preserve"> </w:t>
      </w:r>
      <w:r w:rsidR="00680452" w:rsidRPr="00680452">
        <w:rPr>
          <w:sz w:val="24"/>
          <w:szCs w:val="24"/>
        </w:rPr>
        <w:t>Coding for ASP.Net pages using C# and Java Script, Design the Database, implement Stored Procedures for data access in SQL –Server.</w:t>
      </w:r>
    </w:p>
    <w:p w:rsidR="003D0269" w:rsidRPr="00D7542C" w:rsidRDefault="003D0269">
      <w:pPr>
        <w:widowControl w:val="0"/>
        <w:autoSpaceDE w:val="0"/>
        <w:spacing w:after="0"/>
        <w:rPr>
          <w:rFonts w:cs="Arial"/>
          <w:b/>
          <w:bCs/>
          <w:sz w:val="24"/>
          <w:szCs w:val="24"/>
        </w:rPr>
      </w:pPr>
      <w:r w:rsidRPr="00D7542C">
        <w:rPr>
          <w:rFonts w:cs="Arial"/>
          <w:b/>
          <w:bCs/>
          <w:i/>
          <w:color w:val="943634"/>
          <w:sz w:val="24"/>
          <w:szCs w:val="24"/>
        </w:rPr>
        <w:t>Project Title</w:t>
      </w:r>
      <w:r w:rsidRPr="00D7542C">
        <w:rPr>
          <w:rFonts w:cs="Arial"/>
          <w:b/>
          <w:bCs/>
          <w:i/>
          <w:color w:val="943634"/>
          <w:sz w:val="24"/>
          <w:szCs w:val="24"/>
        </w:rPr>
        <w:tab/>
      </w:r>
      <w:r w:rsidRPr="00D7542C">
        <w:rPr>
          <w:rFonts w:cs="Arial"/>
          <w:b/>
          <w:bCs/>
          <w:i/>
          <w:color w:val="943634"/>
          <w:sz w:val="24"/>
          <w:szCs w:val="24"/>
        </w:rPr>
        <w:tab/>
        <w:t xml:space="preserve">: </w:t>
      </w:r>
      <w:r w:rsidRPr="00D7542C">
        <w:rPr>
          <w:rFonts w:cs="Arial"/>
          <w:i/>
          <w:color w:val="943634"/>
          <w:sz w:val="24"/>
          <w:szCs w:val="24"/>
        </w:rPr>
        <w:t>http://www.giftsmakesense.com</w:t>
      </w:r>
    </w:p>
    <w:p w:rsidR="003D0269" w:rsidRPr="00D7542C" w:rsidRDefault="003D0269">
      <w:pPr>
        <w:widowControl w:val="0"/>
        <w:autoSpaceDE w:val="0"/>
        <w:spacing w:after="0"/>
        <w:rPr>
          <w:rFonts w:cs="Arial"/>
          <w:b/>
          <w:bCs/>
          <w:sz w:val="24"/>
          <w:szCs w:val="24"/>
        </w:rPr>
      </w:pPr>
      <w:r w:rsidRPr="00D7542C">
        <w:rPr>
          <w:rFonts w:cs="Arial"/>
          <w:b/>
          <w:bCs/>
          <w:sz w:val="24"/>
          <w:szCs w:val="24"/>
        </w:rPr>
        <w:t>Organization</w:t>
      </w:r>
      <w:r w:rsidRPr="00D7542C">
        <w:rPr>
          <w:rFonts w:cs="Arial"/>
          <w:b/>
          <w:bCs/>
          <w:sz w:val="24"/>
          <w:szCs w:val="24"/>
        </w:rPr>
        <w:tab/>
      </w:r>
      <w:r w:rsidRPr="00D7542C">
        <w:rPr>
          <w:rFonts w:cs="Arial"/>
          <w:b/>
          <w:bCs/>
          <w:sz w:val="24"/>
          <w:szCs w:val="24"/>
        </w:rPr>
        <w:tab/>
        <w:t>:</w:t>
      </w:r>
      <w:r w:rsidRPr="00D7542C">
        <w:rPr>
          <w:rFonts w:cs="Arial"/>
          <w:sz w:val="24"/>
          <w:szCs w:val="24"/>
        </w:rPr>
        <w:t xml:space="preserve"> StegIt Solution</w:t>
      </w:r>
    </w:p>
    <w:p w:rsidR="003D0269" w:rsidRPr="00D7542C" w:rsidRDefault="003D0269">
      <w:pPr>
        <w:widowControl w:val="0"/>
        <w:autoSpaceDE w:val="0"/>
        <w:spacing w:after="0"/>
        <w:rPr>
          <w:rFonts w:cs="Arial"/>
          <w:b/>
          <w:bCs/>
          <w:sz w:val="24"/>
          <w:szCs w:val="24"/>
        </w:rPr>
      </w:pPr>
      <w:r w:rsidRPr="00D7542C">
        <w:rPr>
          <w:rFonts w:cs="Arial"/>
          <w:b/>
          <w:bCs/>
          <w:sz w:val="24"/>
          <w:szCs w:val="24"/>
        </w:rPr>
        <w:t>Operating System</w:t>
      </w:r>
      <w:r w:rsidRPr="00D7542C">
        <w:rPr>
          <w:rFonts w:cs="Arial"/>
          <w:b/>
          <w:bCs/>
          <w:sz w:val="24"/>
          <w:szCs w:val="24"/>
        </w:rPr>
        <w:tab/>
        <w:t>:</w:t>
      </w:r>
      <w:r w:rsidRPr="00D7542C">
        <w:rPr>
          <w:rFonts w:cs="Arial"/>
          <w:sz w:val="24"/>
          <w:szCs w:val="24"/>
        </w:rPr>
        <w:t xml:space="preserve"> Windows 2000 professional</w:t>
      </w:r>
    </w:p>
    <w:p w:rsidR="003D0269" w:rsidRPr="00D7542C" w:rsidRDefault="003D0269">
      <w:pPr>
        <w:widowControl w:val="0"/>
        <w:autoSpaceDE w:val="0"/>
        <w:spacing w:after="0"/>
        <w:rPr>
          <w:rFonts w:cs="Arial"/>
          <w:b/>
          <w:sz w:val="24"/>
          <w:szCs w:val="24"/>
        </w:rPr>
      </w:pPr>
      <w:r w:rsidRPr="00D7542C">
        <w:rPr>
          <w:rFonts w:cs="Arial"/>
          <w:b/>
          <w:bCs/>
          <w:sz w:val="24"/>
          <w:szCs w:val="24"/>
        </w:rPr>
        <w:t>Software</w:t>
      </w:r>
      <w:r w:rsidRPr="00D7542C">
        <w:rPr>
          <w:rFonts w:cs="Arial"/>
          <w:b/>
          <w:bCs/>
          <w:sz w:val="24"/>
          <w:szCs w:val="24"/>
        </w:rPr>
        <w:tab/>
      </w:r>
      <w:r w:rsidRPr="00D7542C">
        <w:rPr>
          <w:rFonts w:cs="Arial"/>
          <w:b/>
          <w:bCs/>
          <w:sz w:val="24"/>
          <w:szCs w:val="24"/>
        </w:rPr>
        <w:tab/>
        <w:t xml:space="preserve">: </w:t>
      </w:r>
      <w:r w:rsidRPr="00D7542C">
        <w:rPr>
          <w:rFonts w:cs="Arial"/>
          <w:sz w:val="24"/>
          <w:szCs w:val="24"/>
        </w:rPr>
        <w:t>C#, ASP.NET, Java Script, SQL-Server2000.</w:t>
      </w:r>
    </w:p>
    <w:p w:rsidR="003D0269" w:rsidRPr="00D7542C" w:rsidRDefault="003D0269">
      <w:pPr>
        <w:pStyle w:val="NoSpacing"/>
        <w:rPr>
          <w:rFonts w:cs="Arial"/>
          <w:sz w:val="24"/>
          <w:szCs w:val="24"/>
        </w:rPr>
      </w:pPr>
      <w:r w:rsidRPr="00D7542C">
        <w:rPr>
          <w:rFonts w:cs="Arial"/>
          <w:b/>
          <w:sz w:val="24"/>
          <w:szCs w:val="24"/>
        </w:rPr>
        <w:t>Team Size</w:t>
      </w:r>
      <w:r w:rsidRPr="00D7542C">
        <w:rPr>
          <w:rFonts w:cs="Arial"/>
          <w:b/>
          <w:sz w:val="24"/>
          <w:szCs w:val="24"/>
        </w:rPr>
        <w:tab/>
      </w:r>
      <w:r w:rsidRPr="00D7542C">
        <w:rPr>
          <w:rFonts w:cs="Arial"/>
          <w:b/>
          <w:sz w:val="24"/>
          <w:szCs w:val="24"/>
        </w:rPr>
        <w:tab/>
        <w:t>:</w:t>
      </w:r>
      <w:r w:rsidRPr="00D7542C">
        <w:rPr>
          <w:rFonts w:cs="Arial"/>
          <w:sz w:val="24"/>
          <w:szCs w:val="24"/>
        </w:rPr>
        <w:t xml:space="preserve"> 2</w:t>
      </w:r>
    </w:p>
    <w:p w:rsidR="003D0269" w:rsidRPr="00D7542C" w:rsidRDefault="003D0269">
      <w:pPr>
        <w:widowControl w:val="0"/>
        <w:autoSpaceDE w:val="0"/>
        <w:spacing w:after="0"/>
        <w:rPr>
          <w:rFonts w:cs="Arial"/>
          <w:sz w:val="24"/>
          <w:szCs w:val="24"/>
        </w:rPr>
      </w:pPr>
      <w:r w:rsidRPr="00D7542C">
        <w:rPr>
          <w:rFonts w:cs="Arial"/>
          <w:b/>
          <w:bCs/>
          <w:color w:val="000000"/>
          <w:sz w:val="24"/>
          <w:szCs w:val="24"/>
          <w:u w:val="single"/>
        </w:rPr>
        <w:t>My Responsibilities:</w:t>
      </w:r>
      <w:r w:rsidRPr="00D7542C">
        <w:rPr>
          <w:rFonts w:cs="Arial"/>
          <w:sz w:val="24"/>
          <w:szCs w:val="24"/>
        </w:rPr>
        <w:t xml:space="preserve"> </w:t>
      </w:r>
      <w:r w:rsidR="00270BC5" w:rsidRPr="00680452">
        <w:rPr>
          <w:sz w:val="24"/>
          <w:szCs w:val="24"/>
        </w:rPr>
        <w:t>Coding, Requirements</w:t>
      </w:r>
      <w:r w:rsidRPr="00D7542C">
        <w:rPr>
          <w:rFonts w:cs="Arial"/>
          <w:sz w:val="24"/>
          <w:szCs w:val="24"/>
        </w:rPr>
        <w:t xml:space="preserve"> Analysis, Implementation and Maintenance of application Created Database Tables, </w:t>
      </w:r>
      <w:r w:rsidR="003F03EA" w:rsidRPr="00D7542C">
        <w:rPr>
          <w:rFonts w:cs="Arial"/>
          <w:sz w:val="24"/>
          <w:szCs w:val="24"/>
        </w:rPr>
        <w:t>queries, Stored</w:t>
      </w:r>
      <w:r w:rsidRPr="00D7542C">
        <w:rPr>
          <w:rFonts w:cs="Arial"/>
          <w:sz w:val="24"/>
          <w:szCs w:val="24"/>
        </w:rPr>
        <w:t xml:space="preserve"> Procedure as requirements </w:t>
      </w:r>
      <w:r w:rsidR="00A1686C" w:rsidRPr="00D7542C">
        <w:rPr>
          <w:rFonts w:cs="Arial"/>
          <w:sz w:val="24"/>
          <w:szCs w:val="24"/>
        </w:rPr>
        <w:t>.</w:t>
      </w:r>
    </w:p>
    <w:p w:rsidR="009F0BC1" w:rsidRPr="00D7542C" w:rsidRDefault="009F0BC1">
      <w:pPr>
        <w:widowControl w:val="0"/>
        <w:autoSpaceDE w:val="0"/>
        <w:spacing w:after="0"/>
        <w:rPr>
          <w:rFonts w:cs="Arial"/>
          <w:b/>
          <w:bCs/>
          <w:i/>
          <w:color w:val="943634"/>
          <w:sz w:val="24"/>
          <w:szCs w:val="24"/>
        </w:rPr>
      </w:pPr>
    </w:p>
    <w:p w:rsidR="003D0269" w:rsidRPr="00D7542C" w:rsidRDefault="003D0269">
      <w:pPr>
        <w:widowControl w:val="0"/>
        <w:autoSpaceDE w:val="0"/>
        <w:spacing w:after="0"/>
        <w:rPr>
          <w:rFonts w:cs="Arial"/>
          <w:b/>
          <w:bCs/>
          <w:sz w:val="24"/>
          <w:szCs w:val="24"/>
        </w:rPr>
      </w:pPr>
      <w:r w:rsidRPr="00D7542C">
        <w:rPr>
          <w:rFonts w:cs="Arial"/>
          <w:b/>
          <w:bCs/>
          <w:i/>
          <w:color w:val="943634"/>
          <w:sz w:val="24"/>
          <w:szCs w:val="24"/>
        </w:rPr>
        <w:t>Project Title</w:t>
      </w:r>
      <w:r w:rsidRPr="00D7542C">
        <w:rPr>
          <w:rFonts w:cs="Arial"/>
          <w:b/>
          <w:bCs/>
          <w:i/>
          <w:color w:val="943634"/>
          <w:sz w:val="24"/>
          <w:szCs w:val="24"/>
        </w:rPr>
        <w:tab/>
      </w:r>
      <w:r w:rsidRPr="00D7542C">
        <w:rPr>
          <w:rFonts w:cs="Arial"/>
          <w:b/>
          <w:bCs/>
          <w:i/>
          <w:color w:val="943634"/>
          <w:sz w:val="24"/>
          <w:szCs w:val="24"/>
        </w:rPr>
        <w:tab/>
        <w:t xml:space="preserve">: </w:t>
      </w:r>
      <w:r w:rsidRPr="00D7542C">
        <w:rPr>
          <w:rFonts w:cs="Arial"/>
          <w:i/>
          <w:color w:val="943634"/>
          <w:sz w:val="24"/>
          <w:szCs w:val="24"/>
        </w:rPr>
        <w:t>http://www.yellofrills.com</w:t>
      </w:r>
    </w:p>
    <w:p w:rsidR="003D0269" w:rsidRPr="00D7542C" w:rsidRDefault="003D0269">
      <w:pPr>
        <w:widowControl w:val="0"/>
        <w:autoSpaceDE w:val="0"/>
        <w:spacing w:after="0"/>
        <w:rPr>
          <w:rFonts w:cs="Arial"/>
          <w:b/>
          <w:bCs/>
          <w:sz w:val="24"/>
          <w:szCs w:val="24"/>
        </w:rPr>
      </w:pPr>
      <w:r w:rsidRPr="00D7542C">
        <w:rPr>
          <w:rFonts w:cs="Arial"/>
          <w:b/>
          <w:bCs/>
          <w:sz w:val="24"/>
          <w:szCs w:val="24"/>
        </w:rPr>
        <w:t>Organization</w:t>
      </w:r>
      <w:r w:rsidRPr="00D7542C">
        <w:rPr>
          <w:rFonts w:cs="Arial"/>
          <w:b/>
          <w:bCs/>
          <w:sz w:val="24"/>
          <w:szCs w:val="24"/>
        </w:rPr>
        <w:tab/>
      </w:r>
      <w:r w:rsidRPr="00D7542C">
        <w:rPr>
          <w:rFonts w:cs="Arial"/>
          <w:b/>
          <w:bCs/>
          <w:sz w:val="24"/>
          <w:szCs w:val="24"/>
        </w:rPr>
        <w:tab/>
        <w:t>:</w:t>
      </w:r>
      <w:r w:rsidRPr="00D7542C">
        <w:rPr>
          <w:rFonts w:cs="Arial"/>
          <w:sz w:val="24"/>
          <w:szCs w:val="24"/>
        </w:rPr>
        <w:t xml:space="preserve"> StegIt Solution</w:t>
      </w:r>
    </w:p>
    <w:p w:rsidR="003D0269" w:rsidRPr="00D7542C" w:rsidRDefault="003D0269">
      <w:pPr>
        <w:widowControl w:val="0"/>
        <w:autoSpaceDE w:val="0"/>
        <w:spacing w:after="0"/>
        <w:rPr>
          <w:rFonts w:cs="Arial"/>
          <w:b/>
          <w:sz w:val="24"/>
          <w:szCs w:val="24"/>
        </w:rPr>
      </w:pPr>
      <w:r w:rsidRPr="00D7542C">
        <w:rPr>
          <w:rFonts w:cs="Arial"/>
          <w:b/>
          <w:bCs/>
          <w:sz w:val="24"/>
          <w:szCs w:val="24"/>
        </w:rPr>
        <w:t>Software</w:t>
      </w:r>
      <w:r w:rsidRPr="00D7542C">
        <w:rPr>
          <w:rFonts w:cs="Arial"/>
          <w:b/>
          <w:bCs/>
          <w:sz w:val="24"/>
          <w:szCs w:val="24"/>
        </w:rPr>
        <w:tab/>
      </w:r>
      <w:r w:rsidRPr="00D7542C">
        <w:rPr>
          <w:rFonts w:cs="Arial"/>
          <w:b/>
          <w:bCs/>
          <w:sz w:val="24"/>
          <w:szCs w:val="24"/>
        </w:rPr>
        <w:tab/>
        <w:t xml:space="preserve">: </w:t>
      </w:r>
      <w:r w:rsidRPr="00D7542C">
        <w:rPr>
          <w:rFonts w:cs="Arial"/>
          <w:sz w:val="24"/>
          <w:szCs w:val="24"/>
        </w:rPr>
        <w:t>C#, ASP.NET, Java Script, SQL-Server2000.</w:t>
      </w:r>
    </w:p>
    <w:p w:rsidR="003D0269" w:rsidRPr="00D7542C" w:rsidRDefault="003D0269">
      <w:pPr>
        <w:pStyle w:val="NoSpacing"/>
        <w:rPr>
          <w:rFonts w:cs="Arial"/>
          <w:sz w:val="24"/>
          <w:szCs w:val="24"/>
        </w:rPr>
      </w:pPr>
      <w:r w:rsidRPr="00D7542C">
        <w:rPr>
          <w:rFonts w:cs="Arial"/>
          <w:b/>
          <w:sz w:val="24"/>
          <w:szCs w:val="24"/>
        </w:rPr>
        <w:t>Team Size</w:t>
      </w:r>
      <w:r w:rsidRPr="00D7542C">
        <w:rPr>
          <w:rFonts w:cs="Arial"/>
          <w:b/>
          <w:sz w:val="24"/>
          <w:szCs w:val="24"/>
        </w:rPr>
        <w:tab/>
      </w:r>
      <w:r w:rsidRPr="00D7542C">
        <w:rPr>
          <w:rFonts w:cs="Arial"/>
          <w:b/>
          <w:sz w:val="24"/>
          <w:szCs w:val="24"/>
        </w:rPr>
        <w:tab/>
        <w:t>:</w:t>
      </w:r>
      <w:r w:rsidRPr="00D7542C">
        <w:rPr>
          <w:rFonts w:cs="Arial"/>
          <w:sz w:val="24"/>
          <w:szCs w:val="24"/>
        </w:rPr>
        <w:t xml:space="preserve"> 1</w:t>
      </w:r>
    </w:p>
    <w:p w:rsidR="003D0269" w:rsidRPr="00D7542C" w:rsidRDefault="003D0269">
      <w:pPr>
        <w:widowControl w:val="0"/>
        <w:autoSpaceDE w:val="0"/>
        <w:spacing w:after="0"/>
        <w:rPr>
          <w:rFonts w:cs="Arial"/>
          <w:sz w:val="24"/>
          <w:szCs w:val="24"/>
        </w:rPr>
      </w:pPr>
      <w:r w:rsidRPr="00D7542C">
        <w:rPr>
          <w:rFonts w:cs="Arial"/>
          <w:b/>
          <w:bCs/>
          <w:color w:val="000000"/>
          <w:sz w:val="24"/>
          <w:szCs w:val="24"/>
          <w:u w:val="single"/>
        </w:rPr>
        <w:t>My Responsibilities:</w:t>
      </w:r>
      <w:r w:rsidRPr="00D7542C">
        <w:rPr>
          <w:rFonts w:cs="Arial"/>
          <w:sz w:val="24"/>
          <w:szCs w:val="24"/>
        </w:rPr>
        <w:t xml:space="preserve"> </w:t>
      </w:r>
      <w:r w:rsidR="00680452" w:rsidRPr="00D7542C">
        <w:rPr>
          <w:rFonts w:cs="Arial"/>
          <w:sz w:val="24"/>
          <w:szCs w:val="24"/>
        </w:rPr>
        <w:t>Coding,</w:t>
      </w:r>
      <w:r w:rsidRPr="00D7542C">
        <w:rPr>
          <w:rFonts w:cs="Arial"/>
          <w:sz w:val="24"/>
          <w:szCs w:val="24"/>
        </w:rPr>
        <w:t xml:space="preserve"> Implementation and Maintenance of application Created Database Tables, </w:t>
      </w:r>
      <w:r w:rsidR="003F03EA" w:rsidRPr="00D7542C">
        <w:rPr>
          <w:rFonts w:cs="Arial"/>
          <w:sz w:val="24"/>
          <w:szCs w:val="24"/>
        </w:rPr>
        <w:t>Queries, Stored</w:t>
      </w:r>
      <w:r w:rsidRPr="00D7542C">
        <w:rPr>
          <w:rFonts w:cs="Arial"/>
          <w:sz w:val="24"/>
          <w:szCs w:val="24"/>
        </w:rPr>
        <w:t xml:space="preserve"> Procedure as requirements</w:t>
      </w:r>
      <w:r w:rsidRPr="00D7542C">
        <w:rPr>
          <w:rFonts w:cs="Arial"/>
          <w:color w:val="000000"/>
          <w:sz w:val="24"/>
          <w:szCs w:val="24"/>
        </w:rPr>
        <w:t>.</w:t>
      </w:r>
    </w:p>
    <w:p w:rsidR="003D0269" w:rsidRPr="00D7542C" w:rsidRDefault="003D0269">
      <w:pPr>
        <w:widowControl w:val="0"/>
        <w:autoSpaceDE w:val="0"/>
        <w:spacing w:after="0"/>
        <w:ind w:left="720" w:firstLine="720"/>
        <w:rPr>
          <w:rFonts w:cs="Arial"/>
          <w:sz w:val="24"/>
          <w:szCs w:val="24"/>
        </w:rPr>
      </w:pPr>
    </w:p>
    <w:p w:rsidR="003D0269" w:rsidRPr="00D7542C" w:rsidRDefault="003D0269">
      <w:pPr>
        <w:widowControl w:val="0"/>
        <w:autoSpaceDE w:val="0"/>
        <w:spacing w:after="0"/>
        <w:rPr>
          <w:rFonts w:cs="Arial"/>
          <w:b/>
          <w:bCs/>
          <w:sz w:val="24"/>
          <w:szCs w:val="24"/>
        </w:rPr>
      </w:pPr>
      <w:r w:rsidRPr="00D7542C">
        <w:rPr>
          <w:rFonts w:cs="Arial"/>
          <w:b/>
          <w:bCs/>
          <w:i/>
          <w:color w:val="943634"/>
          <w:sz w:val="24"/>
          <w:szCs w:val="24"/>
        </w:rPr>
        <w:t>Project Title</w:t>
      </w:r>
      <w:r w:rsidRPr="00D7542C">
        <w:rPr>
          <w:rFonts w:cs="Arial"/>
          <w:b/>
          <w:bCs/>
          <w:i/>
          <w:color w:val="943634"/>
          <w:sz w:val="24"/>
          <w:szCs w:val="24"/>
        </w:rPr>
        <w:tab/>
      </w:r>
      <w:r w:rsidRPr="00D7542C">
        <w:rPr>
          <w:rFonts w:cs="Arial"/>
          <w:b/>
          <w:bCs/>
          <w:i/>
          <w:color w:val="943634"/>
          <w:sz w:val="24"/>
          <w:szCs w:val="24"/>
        </w:rPr>
        <w:tab/>
        <w:t xml:space="preserve">: </w:t>
      </w:r>
      <w:r w:rsidRPr="00D7542C">
        <w:rPr>
          <w:rFonts w:cs="Arial"/>
          <w:i/>
          <w:color w:val="943634"/>
          <w:sz w:val="24"/>
          <w:szCs w:val="24"/>
        </w:rPr>
        <w:t xml:space="preserve">http://www.thephonestore.us </w:t>
      </w:r>
    </w:p>
    <w:p w:rsidR="003D0269" w:rsidRPr="00D7542C" w:rsidRDefault="003D0269">
      <w:pPr>
        <w:widowControl w:val="0"/>
        <w:autoSpaceDE w:val="0"/>
        <w:spacing w:after="0"/>
        <w:rPr>
          <w:rFonts w:cs="Arial"/>
          <w:b/>
          <w:bCs/>
          <w:sz w:val="24"/>
          <w:szCs w:val="24"/>
        </w:rPr>
      </w:pPr>
      <w:r w:rsidRPr="00D7542C">
        <w:rPr>
          <w:rFonts w:cs="Arial"/>
          <w:b/>
          <w:bCs/>
          <w:sz w:val="24"/>
          <w:szCs w:val="24"/>
        </w:rPr>
        <w:t>Organization</w:t>
      </w:r>
      <w:r w:rsidRPr="00D7542C">
        <w:rPr>
          <w:rFonts w:cs="Arial"/>
          <w:b/>
          <w:bCs/>
          <w:sz w:val="24"/>
          <w:szCs w:val="24"/>
        </w:rPr>
        <w:tab/>
      </w:r>
      <w:r w:rsidRPr="00D7542C">
        <w:rPr>
          <w:rFonts w:cs="Arial"/>
          <w:b/>
          <w:bCs/>
          <w:sz w:val="24"/>
          <w:szCs w:val="24"/>
        </w:rPr>
        <w:tab/>
        <w:t>:</w:t>
      </w:r>
      <w:r w:rsidRPr="00D7542C">
        <w:rPr>
          <w:rFonts w:cs="Arial"/>
          <w:sz w:val="24"/>
          <w:szCs w:val="24"/>
        </w:rPr>
        <w:t xml:space="preserve"> StegIt Solution</w:t>
      </w:r>
    </w:p>
    <w:p w:rsidR="003D0269" w:rsidRPr="00D7542C" w:rsidRDefault="003D0269">
      <w:pPr>
        <w:widowControl w:val="0"/>
        <w:autoSpaceDE w:val="0"/>
        <w:spacing w:after="0"/>
        <w:rPr>
          <w:rFonts w:cs="Arial"/>
          <w:b/>
          <w:sz w:val="24"/>
          <w:szCs w:val="24"/>
        </w:rPr>
      </w:pPr>
      <w:r w:rsidRPr="00D7542C">
        <w:rPr>
          <w:rFonts w:cs="Arial"/>
          <w:b/>
          <w:bCs/>
          <w:sz w:val="24"/>
          <w:szCs w:val="24"/>
        </w:rPr>
        <w:t>Software</w:t>
      </w:r>
      <w:r w:rsidRPr="00D7542C">
        <w:rPr>
          <w:rFonts w:cs="Arial"/>
          <w:b/>
          <w:bCs/>
          <w:sz w:val="24"/>
          <w:szCs w:val="24"/>
        </w:rPr>
        <w:tab/>
      </w:r>
      <w:r w:rsidRPr="00D7542C">
        <w:rPr>
          <w:rFonts w:cs="Arial"/>
          <w:b/>
          <w:bCs/>
          <w:sz w:val="24"/>
          <w:szCs w:val="24"/>
        </w:rPr>
        <w:tab/>
        <w:t xml:space="preserve">: </w:t>
      </w:r>
      <w:r w:rsidRPr="00D7542C">
        <w:rPr>
          <w:rFonts w:cs="Arial"/>
          <w:sz w:val="24"/>
          <w:szCs w:val="24"/>
        </w:rPr>
        <w:t>C#, ASP.NET, Java Script, SQL- Server2000.</w:t>
      </w:r>
    </w:p>
    <w:p w:rsidR="003D0269" w:rsidRPr="00D7542C" w:rsidRDefault="003D0269">
      <w:pPr>
        <w:pStyle w:val="NoSpacing"/>
        <w:rPr>
          <w:rFonts w:cs="Arial"/>
          <w:sz w:val="24"/>
          <w:szCs w:val="24"/>
        </w:rPr>
      </w:pPr>
      <w:r w:rsidRPr="00D7542C">
        <w:rPr>
          <w:rFonts w:cs="Arial"/>
          <w:b/>
          <w:sz w:val="24"/>
          <w:szCs w:val="24"/>
        </w:rPr>
        <w:t>Team Size</w:t>
      </w:r>
      <w:r w:rsidRPr="00D7542C">
        <w:rPr>
          <w:rFonts w:cs="Arial"/>
          <w:b/>
          <w:sz w:val="24"/>
          <w:szCs w:val="24"/>
        </w:rPr>
        <w:tab/>
      </w:r>
      <w:r w:rsidRPr="00D7542C">
        <w:rPr>
          <w:rFonts w:cs="Arial"/>
          <w:b/>
          <w:sz w:val="24"/>
          <w:szCs w:val="24"/>
        </w:rPr>
        <w:tab/>
        <w:t>:</w:t>
      </w:r>
      <w:r w:rsidRPr="00D7542C">
        <w:rPr>
          <w:rFonts w:cs="Arial"/>
          <w:sz w:val="24"/>
          <w:szCs w:val="24"/>
        </w:rPr>
        <w:t xml:space="preserve"> </w:t>
      </w:r>
      <w:r w:rsidR="009F0BC1" w:rsidRPr="00D7542C">
        <w:rPr>
          <w:rFonts w:cs="Arial"/>
          <w:sz w:val="24"/>
          <w:szCs w:val="24"/>
        </w:rPr>
        <w:t>2</w:t>
      </w:r>
    </w:p>
    <w:p w:rsidR="003D0269" w:rsidRPr="00D7542C" w:rsidRDefault="003D0269">
      <w:pPr>
        <w:widowControl w:val="0"/>
        <w:autoSpaceDE w:val="0"/>
        <w:spacing w:after="0"/>
        <w:rPr>
          <w:rFonts w:cs="Arial"/>
          <w:sz w:val="24"/>
          <w:szCs w:val="24"/>
        </w:rPr>
      </w:pPr>
      <w:r w:rsidRPr="00D7542C">
        <w:rPr>
          <w:rFonts w:cs="Arial"/>
          <w:sz w:val="24"/>
          <w:szCs w:val="24"/>
        </w:rPr>
        <w:t>Invoice creation and good feature of newsletter.</w:t>
      </w:r>
    </w:p>
    <w:p w:rsidR="003D0269" w:rsidRPr="00D7542C" w:rsidRDefault="003D0269">
      <w:pPr>
        <w:widowControl w:val="0"/>
        <w:autoSpaceDE w:val="0"/>
        <w:spacing w:after="0"/>
        <w:rPr>
          <w:rFonts w:cs="Arial"/>
          <w:b/>
          <w:bCs/>
          <w:sz w:val="24"/>
          <w:szCs w:val="24"/>
        </w:rPr>
      </w:pPr>
      <w:r w:rsidRPr="00D7542C">
        <w:rPr>
          <w:rFonts w:cs="Arial"/>
          <w:b/>
          <w:bCs/>
          <w:color w:val="000000"/>
          <w:sz w:val="24"/>
          <w:szCs w:val="24"/>
          <w:u w:val="single"/>
        </w:rPr>
        <w:t>My Responsibilities:</w:t>
      </w:r>
      <w:r w:rsidRPr="00D7542C">
        <w:rPr>
          <w:rFonts w:cs="Arial"/>
          <w:sz w:val="24"/>
          <w:szCs w:val="24"/>
        </w:rPr>
        <w:t xml:space="preserve"> </w:t>
      </w:r>
      <w:r w:rsidR="00680452" w:rsidRPr="00680452">
        <w:rPr>
          <w:sz w:val="24"/>
          <w:szCs w:val="24"/>
        </w:rPr>
        <w:t>Coding</w:t>
      </w:r>
      <w:r w:rsidRPr="00D7542C">
        <w:rPr>
          <w:rFonts w:cs="Arial"/>
          <w:sz w:val="24"/>
          <w:szCs w:val="24"/>
        </w:rPr>
        <w:t xml:space="preserve">, Implementation and Maintenance of application Created Database Tables, </w:t>
      </w:r>
      <w:r w:rsidR="003F03EA" w:rsidRPr="00D7542C">
        <w:rPr>
          <w:rFonts w:cs="Arial"/>
          <w:sz w:val="24"/>
          <w:szCs w:val="24"/>
        </w:rPr>
        <w:t>Queries, Stored</w:t>
      </w:r>
      <w:r w:rsidRPr="00D7542C">
        <w:rPr>
          <w:rFonts w:cs="Arial"/>
          <w:sz w:val="24"/>
          <w:szCs w:val="24"/>
        </w:rPr>
        <w:t xml:space="preserve"> Procedure as requirements &amp;</w:t>
      </w:r>
      <w:r w:rsidRPr="00D7542C">
        <w:rPr>
          <w:rFonts w:cs="Arial"/>
          <w:color w:val="000000"/>
          <w:sz w:val="24"/>
          <w:szCs w:val="24"/>
        </w:rPr>
        <w:t xml:space="preserve"> Uploaded Changes on Online Server.</w:t>
      </w:r>
    </w:p>
    <w:p w:rsidR="009F0BC1" w:rsidRPr="00D7542C" w:rsidRDefault="009F0BC1">
      <w:pPr>
        <w:pStyle w:val="03ResumeSectionDivider"/>
        <w:spacing w:before="0" w:after="0"/>
        <w:rPr>
          <w:rFonts w:ascii="Calibri" w:eastAsia="Calibri" w:hAnsi="Calibri"/>
          <w:bCs/>
          <w:color w:val="auto"/>
          <w:szCs w:val="24"/>
        </w:rPr>
      </w:pPr>
    </w:p>
    <w:p w:rsidR="003D0269" w:rsidRPr="00D7542C" w:rsidRDefault="003D0269">
      <w:pPr>
        <w:pStyle w:val="03ResumeSectionDivider"/>
        <w:spacing w:before="0" w:after="0"/>
        <w:rPr>
          <w:rFonts w:ascii="Calibri" w:hAnsi="Calibri"/>
          <w:bCs/>
          <w:color w:val="000000"/>
          <w:szCs w:val="24"/>
          <w:u w:val="single"/>
        </w:rPr>
      </w:pPr>
      <w:r w:rsidRPr="00D7542C">
        <w:rPr>
          <w:rFonts w:ascii="Calibri" w:hAnsi="Calibri"/>
          <w:szCs w:val="24"/>
        </w:rPr>
        <w:t>PERSONAL DETAILS</w:t>
      </w:r>
    </w:p>
    <w:p w:rsidR="009F0BC1" w:rsidRPr="00D7542C" w:rsidRDefault="009F0BC1">
      <w:pPr>
        <w:widowControl w:val="0"/>
        <w:autoSpaceDE w:val="0"/>
        <w:spacing w:after="0"/>
        <w:rPr>
          <w:rFonts w:cs="Arial"/>
          <w:sz w:val="24"/>
          <w:szCs w:val="24"/>
        </w:rPr>
      </w:pPr>
    </w:p>
    <w:p w:rsidR="003D0269" w:rsidRPr="00D7542C" w:rsidRDefault="003D0269">
      <w:pPr>
        <w:widowControl w:val="0"/>
        <w:autoSpaceDE w:val="0"/>
        <w:spacing w:after="0"/>
        <w:rPr>
          <w:rFonts w:cs="Arial"/>
          <w:sz w:val="24"/>
          <w:szCs w:val="24"/>
        </w:rPr>
      </w:pPr>
      <w:r w:rsidRPr="00D7542C">
        <w:rPr>
          <w:rFonts w:cs="Arial"/>
          <w:sz w:val="24"/>
          <w:szCs w:val="24"/>
        </w:rPr>
        <w:t>Date of Birth</w:t>
      </w:r>
      <w:r w:rsidRPr="00D7542C">
        <w:rPr>
          <w:rFonts w:cs="Arial"/>
          <w:sz w:val="24"/>
          <w:szCs w:val="24"/>
        </w:rPr>
        <w:tab/>
      </w:r>
      <w:r w:rsidRPr="00D7542C">
        <w:rPr>
          <w:rFonts w:cs="Arial"/>
          <w:sz w:val="24"/>
          <w:szCs w:val="24"/>
        </w:rPr>
        <w:tab/>
      </w:r>
      <w:r w:rsidRPr="00D7542C">
        <w:rPr>
          <w:rFonts w:cs="Arial"/>
          <w:b/>
          <w:sz w:val="24"/>
          <w:szCs w:val="24"/>
        </w:rPr>
        <w:t>:</w:t>
      </w:r>
      <w:r w:rsidRPr="00D7542C">
        <w:rPr>
          <w:rFonts w:cs="Arial"/>
          <w:sz w:val="24"/>
          <w:szCs w:val="24"/>
        </w:rPr>
        <w:t xml:space="preserve">  </w:t>
      </w:r>
      <w:r w:rsidR="00241DA0" w:rsidRPr="00D7542C">
        <w:rPr>
          <w:rFonts w:cs="Arial"/>
          <w:sz w:val="24"/>
          <w:szCs w:val="24"/>
        </w:rPr>
        <w:t>12</w:t>
      </w:r>
      <w:r w:rsidR="00241DA0" w:rsidRPr="00D7542C">
        <w:rPr>
          <w:rFonts w:cs="Arial"/>
          <w:sz w:val="24"/>
          <w:szCs w:val="24"/>
          <w:vertAlign w:val="superscript"/>
        </w:rPr>
        <w:t>th</w:t>
      </w:r>
      <w:r w:rsidR="00241DA0" w:rsidRPr="00D7542C">
        <w:rPr>
          <w:rFonts w:cs="Arial"/>
          <w:sz w:val="24"/>
          <w:szCs w:val="24"/>
        </w:rPr>
        <w:t xml:space="preserve"> Feb</w:t>
      </w:r>
      <w:r w:rsidRPr="00D7542C">
        <w:rPr>
          <w:rFonts w:cs="Arial"/>
          <w:sz w:val="24"/>
          <w:szCs w:val="24"/>
        </w:rPr>
        <w:t>- 1981</w:t>
      </w:r>
    </w:p>
    <w:p w:rsidR="003D0269" w:rsidRPr="00D7542C" w:rsidRDefault="003D0269">
      <w:pPr>
        <w:widowControl w:val="0"/>
        <w:autoSpaceDE w:val="0"/>
        <w:spacing w:after="0"/>
        <w:rPr>
          <w:rFonts w:cs="Arial"/>
          <w:sz w:val="24"/>
          <w:szCs w:val="24"/>
        </w:rPr>
      </w:pPr>
      <w:r w:rsidRPr="00D7542C">
        <w:rPr>
          <w:rFonts w:cs="Arial"/>
          <w:sz w:val="24"/>
          <w:szCs w:val="24"/>
        </w:rPr>
        <w:t>Marital status</w:t>
      </w:r>
      <w:r w:rsidRPr="00D7542C">
        <w:rPr>
          <w:rFonts w:cs="Arial"/>
          <w:sz w:val="24"/>
          <w:szCs w:val="24"/>
        </w:rPr>
        <w:tab/>
      </w:r>
      <w:r w:rsidRPr="00D7542C">
        <w:rPr>
          <w:rFonts w:cs="Arial"/>
          <w:sz w:val="24"/>
          <w:szCs w:val="24"/>
        </w:rPr>
        <w:tab/>
      </w:r>
      <w:r w:rsidRPr="00D7542C">
        <w:rPr>
          <w:rFonts w:cs="Arial"/>
          <w:b/>
          <w:sz w:val="24"/>
          <w:szCs w:val="24"/>
        </w:rPr>
        <w:t>:</w:t>
      </w:r>
      <w:r w:rsidRPr="00D7542C">
        <w:rPr>
          <w:rFonts w:cs="Arial"/>
          <w:sz w:val="24"/>
          <w:szCs w:val="24"/>
        </w:rPr>
        <w:t xml:space="preserve">  Married</w:t>
      </w:r>
    </w:p>
    <w:p w:rsidR="003D0269" w:rsidRPr="00D7542C" w:rsidRDefault="003D0269">
      <w:pPr>
        <w:widowControl w:val="0"/>
        <w:autoSpaceDE w:val="0"/>
        <w:spacing w:after="0"/>
        <w:rPr>
          <w:rFonts w:cs="Arial"/>
          <w:sz w:val="24"/>
          <w:szCs w:val="24"/>
        </w:rPr>
      </w:pPr>
      <w:r w:rsidRPr="00D7542C">
        <w:rPr>
          <w:rFonts w:cs="Arial"/>
          <w:sz w:val="24"/>
          <w:szCs w:val="24"/>
        </w:rPr>
        <w:t>Father’s name</w:t>
      </w:r>
      <w:r w:rsidRPr="00D7542C">
        <w:rPr>
          <w:rFonts w:cs="Arial"/>
          <w:sz w:val="24"/>
          <w:szCs w:val="24"/>
        </w:rPr>
        <w:tab/>
      </w:r>
      <w:r w:rsidRPr="00D7542C">
        <w:rPr>
          <w:rFonts w:cs="Arial"/>
          <w:sz w:val="24"/>
          <w:szCs w:val="24"/>
        </w:rPr>
        <w:tab/>
      </w:r>
      <w:r w:rsidRPr="00D7542C">
        <w:rPr>
          <w:rFonts w:cs="Arial"/>
          <w:b/>
          <w:sz w:val="24"/>
          <w:szCs w:val="24"/>
        </w:rPr>
        <w:t xml:space="preserve">: </w:t>
      </w:r>
      <w:r w:rsidR="000B61A7" w:rsidRPr="00D7542C">
        <w:rPr>
          <w:rFonts w:cs="Arial"/>
          <w:sz w:val="24"/>
          <w:szCs w:val="24"/>
        </w:rPr>
        <w:t xml:space="preserve"> Mr. K.N </w:t>
      </w:r>
      <w:r w:rsidRPr="00D7542C">
        <w:rPr>
          <w:rFonts w:cs="Arial"/>
          <w:sz w:val="24"/>
          <w:szCs w:val="24"/>
        </w:rPr>
        <w:t>Pandey</w:t>
      </w:r>
    </w:p>
    <w:p w:rsidR="003D0269" w:rsidRPr="00D7542C" w:rsidRDefault="00F63F9B">
      <w:pPr>
        <w:widowControl w:val="0"/>
        <w:autoSpaceDE w:val="0"/>
        <w:spacing w:after="0"/>
        <w:rPr>
          <w:rFonts w:cs="Arial"/>
          <w:sz w:val="24"/>
          <w:szCs w:val="24"/>
        </w:rPr>
      </w:pPr>
      <w:r w:rsidRPr="00D7542C">
        <w:rPr>
          <w:rFonts w:cs="Arial"/>
          <w:sz w:val="24"/>
          <w:szCs w:val="24"/>
        </w:rPr>
        <w:t>Mailing Address</w:t>
      </w:r>
      <w:r w:rsidRPr="00D7542C">
        <w:rPr>
          <w:rFonts w:cs="Arial"/>
          <w:sz w:val="24"/>
          <w:szCs w:val="24"/>
        </w:rPr>
        <w:tab/>
        <w:t>:</w:t>
      </w:r>
      <w:r w:rsidR="003D0269" w:rsidRPr="00D7542C">
        <w:rPr>
          <w:rFonts w:cs="Arial"/>
          <w:sz w:val="24"/>
          <w:szCs w:val="24"/>
        </w:rPr>
        <w:t xml:space="preserve">  </w:t>
      </w:r>
      <w:r w:rsidR="008E49A8" w:rsidRPr="00D7542C">
        <w:rPr>
          <w:rFonts w:cs="Arial"/>
          <w:sz w:val="24"/>
          <w:szCs w:val="24"/>
        </w:rPr>
        <w:t>#</w:t>
      </w:r>
      <w:r w:rsidR="009F0BC1" w:rsidRPr="00D7542C">
        <w:rPr>
          <w:rFonts w:cs="Arial"/>
          <w:sz w:val="24"/>
          <w:szCs w:val="24"/>
        </w:rPr>
        <w:t>207</w:t>
      </w:r>
      <w:r w:rsidR="003D0269" w:rsidRPr="00D7542C">
        <w:rPr>
          <w:rFonts w:cs="Arial"/>
          <w:sz w:val="24"/>
          <w:szCs w:val="24"/>
        </w:rPr>
        <w:t xml:space="preserve"> Sector-</w:t>
      </w:r>
      <w:r w:rsidRPr="00D7542C">
        <w:rPr>
          <w:rFonts w:cs="Arial"/>
          <w:sz w:val="24"/>
          <w:szCs w:val="24"/>
        </w:rPr>
        <w:t>8</w:t>
      </w:r>
      <w:r w:rsidR="009F0BC1" w:rsidRPr="00D7542C">
        <w:rPr>
          <w:rFonts w:cs="Arial"/>
          <w:sz w:val="24"/>
          <w:szCs w:val="24"/>
        </w:rPr>
        <w:t xml:space="preserve"> - 134109</w:t>
      </w:r>
    </w:p>
    <w:p w:rsidR="003D0269" w:rsidRPr="00D7542C" w:rsidRDefault="003D0269">
      <w:pPr>
        <w:widowControl w:val="0"/>
        <w:autoSpaceDE w:val="0"/>
        <w:spacing w:after="0"/>
        <w:rPr>
          <w:rFonts w:cs="Arial"/>
          <w:sz w:val="24"/>
          <w:szCs w:val="24"/>
        </w:rPr>
      </w:pPr>
      <w:r w:rsidRPr="00D7542C">
        <w:rPr>
          <w:rFonts w:cs="Arial"/>
          <w:sz w:val="24"/>
          <w:szCs w:val="24"/>
        </w:rPr>
        <w:t xml:space="preserve">                            </w:t>
      </w:r>
      <w:r w:rsidR="003F03EA" w:rsidRPr="00D7542C">
        <w:rPr>
          <w:rFonts w:cs="Arial"/>
          <w:sz w:val="24"/>
          <w:szCs w:val="24"/>
        </w:rPr>
        <w:t xml:space="preserve">               </w:t>
      </w:r>
      <w:r w:rsidR="00F63F9B" w:rsidRPr="00D7542C">
        <w:rPr>
          <w:rFonts w:cs="Arial"/>
          <w:sz w:val="24"/>
          <w:szCs w:val="24"/>
        </w:rPr>
        <w:t>Panchkula</w:t>
      </w:r>
      <w:r w:rsidRPr="00D7542C">
        <w:rPr>
          <w:rFonts w:cs="Arial"/>
          <w:sz w:val="24"/>
          <w:szCs w:val="24"/>
        </w:rPr>
        <w:t xml:space="preserve"> (Haryana)</w:t>
      </w:r>
    </w:p>
    <w:p w:rsidR="003D0269" w:rsidRPr="00D7542C" w:rsidRDefault="003D0269">
      <w:pPr>
        <w:widowControl w:val="0"/>
        <w:autoSpaceDE w:val="0"/>
        <w:spacing w:after="0"/>
        <w:rPr>
          <w:rFonts w:cs="Arial"/>
          <w:sz w:val="24"/>
          <w:szCs w:val="24"/>
        </w:rPr>
      </w:pPr>
      <w:r w:rsidRPr="00D7542C">
        <w:rPr>
          <w:rFonts w:cs="Arial"/>
          <w:sz w:val="24"/>
          <w:szCs w:val="24"/>
        </w:rPr>
        <w:t>Date</w:t>
      </w:r>
      <w:r w:rsidRPr="00D7542C">
        <w:rPr>
          <w:rFonts w:cs="Arial"/>
          <w:sz w:val="24"/>
          <w:szCs w:val="24"/>
        </w:rPr>
        <w:tab/>
      </w:r>
      <w:r w:rsidRPr="00D7542C">
        <w:rPr>
          <w:rFonts w:cs="Arial"/>
          <w:b/>
          <w:sz w:val="24"/>
          <w:szCs w:val="24"/>
        </w:rPr>
        <w:t>:</w:t>
      </w:r>
    </w:p>
    <w:p w:rsidR="003D0269" w:rsidRPr="00D7542C" w:rsidRDefault="003D0269">
      <w:pPr>
        <w:widowControl w:val="0"/>
        <w:autoSpaceDE w:val="0"/>
        <w:spacing w:after="0"/>
        <w:rPr>
          <w:rFonts w:cs="Arial"/>
          <w:b/>
          <w:bCs/>
          <w:sz w:val="24"/>
          <w:szCs w:val="24"/>
        </w:rPr>
      </w:pPr>
      <w:r w:rsidRPr="00D7542C">
        <w:rPr>
          <w:rFonts w:cs="Arial"/>
          <w:sz w:val="24"/>
          <w:szCs w:val="24"/>
        </w:rPr>
        <w:t>Place</w:t>
      </w:r>
      <w:r w:rsidRPr="00D7542C">
        <w:rPr>
          <w:rFonts w:cs="Arial"/>
          <w:sz w:val="24"/>
          <w:szCs w:val="24"/>
        </w:rPr>
        <w:tab/>
      </w:r>
    </w:p>
    <w:p w:rsidR="003D0269" w:rsidRPr="00D7542C" w:rsidRDefault="003D0269">
      <w:pPr>
        <w:widowControl w:val="0"/>
        <w:autoSpaceDE w:val="0"/>
        <w:spacing w:after="0"/>
        <w:rPr>
          <w:rFonts w:cs="Arial"/>
          <w:sz w:val="24"/>
          <w:szCs w:val="24"/>
        </w:rPr>
      </w:pPr>
      <w:r w:rsidRPr="00D7542C">
        <w:rPr>
          <w:rFonts w:cs="Arial"/>
          <w:b/>
          <w:bCs/>
          <w:sz w:val="24"/>
          <w:szCs w:val="24"/>
        </w:rPr>
        <w:t>(Rajnish Pandey)</w:t>
      </w:r>
    </w:p>
    <w:p w:rsidR="003D0269" w:rsidRPr="00D7542C" w:rsidRDefault="003D0269">
      <w:pPr>
        <w:spacing w:after="0"/>
        <w:rPr>
          <w:rFonts w:cs="Arial"/>
          <w:sz w:val="24"/>
          <w:szCs w:val="24"/>
        </w:rPr>
      </w:pPr>
    </w:p>
    <w:p w:rsidR="003D0269" w:rsidRPr="00D7542C" w:rsidRDefault="003D0269">
      <w:pPr>
        <w:spacing w:after="0"/>
        <w:rPr>
          <w:sz w:val="24"/>
          <w:szCs w:val="24"/>
        </w:rPr>
      </w:pPr>
    </w:p>
    <w:sectPr w:rsidR="003D0269" w:rsidRPr="00D7542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235" w:rsidRDefault="00101235">
      <w:pPr>
        <w:spacing w:after="0" w:line="240" w:lineRule="auto"/>
      </w:pPr>
      <w:r>
        <w:separator/>
      </w:r>
    </w:p>
  </w:endnote>
  <w:endnote w:type="continuationSeparator" w:id="0">
    <w:p w:rsidR="00101235" w:rsidRDefault="00101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235" w:rsidRDefault="00101235">
      <w:pPr>
        <w:spacing w:after="0" w:line="240" w:lineRule="auto"/>
      </w:pPr>
      <w:r>
        <w:separator/>
      </w:r>
    </w:p>
  </w:footnote>
  <w:footnote w:type="continuationSeparator" w:id="0">
    <w:p w:rsidR="00101235" w:rsidRDefault="001012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2">
    <w:nsid w:val="00000003"/>
    <w:multiLevelType w:val="multilevel"/>
    <w:tmpl w:val="00000003"/>
    <w:name w:val="WW8Num3"/>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3">
    <w:nsid w:val="00000004"/>
    <w:multiLevelType w:val="singleLevel"/>
    <w:tmpl w:val="00000004"/>
    <w:name w:val="WW8Num5"/>
    <w:lvl w:ilvl="0">
      <w:start w:val="1"/>
      <w:numFmt w:val="bullet"/>
      <w:lvlText w:val=""/>
      <w:lvlJc w:val="left"/>
      <w:pPr>
        <w:tabs>
          <w:tab w:val="num" w:pos="720"/>
        </w:tabs>
        <w:ind w:left="720" w:hanging="360"/>
      </w:pPr>
      <w:rPr>
        <w:rFonts w:ascii="Symbol" w:hAnsi="Symbol" w:cs="Symbol"/>
      </w:rPr>
    </w:lvl>
  </w:abstractNum>
  <w:abstractNum w:abstractNumId="4">
    <w:nsid w:val="00000005"/>
    <w:multiLevelType w:val="multilevel"/>
    <w:tmpl w:val="00000005"/>
    <w:name w:val="WW8Num6"/>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5">
    <w:nsid w:val="07C257B8"/>
    <w:multiLevelType w:val="hybridMultilevel"/>
    <w:tmpl w:val="081C6D5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1F21604D"/>
    <w:multiLevelType w:val="hybridMultilevel"/>
    <w:tmpl w:val="8B10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8073FC"/>
    <w:multiLevelType w:val="hybridMultilevel"/>
    <w:tmpl w:val="AC8014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DE13834"/>
    <w:multiLevelType w:val="hybridMultilevel"/>
    <w:tmpl w:val="23D856F6"/>
    <w:lvl w:ilvl="0" w:tplc="04090009">
      <w:start w:val="1"/>
      <w:numFmt w:val="bullet"/>
      <w:lvlText w:val=""/>
      <w:lvlJc w:val="left"/>
      <w:pPr>
        <w:ind w:left="360" w:hanging="360"/>
      </w:pPr>
      <w:rPr>
        <w:rFonts w:ascii="Wingdings" w:hAnsi="Wingdings" w:hint="default"/>
      </w:rPr>
    </w:lvl>
    <w:lvl w:ilvl="1" w:tplc="6672AC4A">
      <w:numFmt w:val="bullet"/>
      <w:lvlText w:val=""/>
      <w:lvlJc w:val="left"/>
      <w:pPr>
        <w:ind w:left="1080" w:hanging="360"/>
      </w:pPr>
      <w:rPr>
        <w:rFonts w:ascii="Symbol" w:eastAsia="Times New Roman"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63A87464"/>
    <w:multiLevelType w:val="hybridMultilevel"/>
    <w:tmpl w:val="EAD8FD9E"/>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7"/>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0DB5"/>
    <w:rsid w:val="0003232D"/>
    <w:rsid w:val="00037BD8"/>
    <w:rsid w:val="00040DB5"/>
    <w:rsid w:val="00047FAB"/>
    <w:rsid w:val="000512D2"/>
    <w:rsid w:val="000535CB"/>
    <w:rsid w:val="00074123"/>
    <w:rsid w:val="000744A5"/>
    <w:rsid w:val="0008181D"/>
    <w:rsid w:val="000A6B11"/>
    <w:rsid w:val="000B61A7"/>
    <w:rsid w:val="00101235"/>
    <w:rsid w:val="00122032"/>
    <w:rsid w:val="00172114"/>
    <w:rsid w:val="00184007"/>
    <w:rsid w:val="001D0C7C"/>
    <w:rsid w:val="001D2160"/>
    <w:rsid w:val="001F176C"/>
    <w:rsid w:val="00202846"/>
    <w:rsid w:val="00241DA0"/>
    <w:rsid w:val="00270BC5"/>
    <w:rsid w:val="002B571E"/>
    <w:rsid w:val="002D0973"/>
    <w:rsid w:val="002E6C96"/>
    <w:rsid w:val="003004C6"/>
    <w:rsid w:val="003031C2"/>
    <w:rsid w:val="00306C0B"/>
    <w:rsid w:val="00356975"/>
    <w:rsid w:val="00366A26"/>
    <w:rsid w:val="003C2A7F"/>
    <w:rsid w:val="003C3861"/>
    <w:rsid w:val="003D0269"/>
    <w:rsid w:val="003F03EA"/>
    <w:rsid w:val="0045038F"/>
    <w:rsid w:val="0047679F"/>
    <w:rsid w:val="004910B5"/>
    <w:rsid w:val="004A2078"/>
    <w:rsid w:val="004B2DC0"/>
    <w:rsid w:val="005234AE"/>
    <w:rsid w:val="00524BD8"/>
    <w:rsid w:val="00535846"/>
    <w:rsid w:val="00590479"/>
    <w:rsid w:val="005B6703"/>
    <w:rsid w:val="005C5B28"/>
    <w:rsid w:val="005D30B2"/>
    <w:rsid w:val="00614977"/>
    <w:rsid w:val="00616E3A"/>
    <w:rsid w:val="00653E39"/>
    <w:rsid w:val="00660002"/>
    <w:rsid w:val="0066110A"/>
    <w:rsid w:val="0067737B"/>
    <w:rsid w:val="00680452"/>
    <w:rsid w:val="00692446"/>
    <w:rsid w:val="006A135E"/>
    <w:rsid w:val="006B75F3"/>
    <w:rsid w:val="006C4078"/>
    <w:rsid w:val="006D65AB"/>
    <w:rsid w:val="006F047B"/>
    <w:rsid w:val="00751A23"/>
    <w:rsid w:val="00754882"/>
    <w:rsid w:val="0077439F"/>
    <w:rsid w:val="00774A77"/>
    <w:rsid w:val="007A2BCA"/>
    <w:rsid w:val="007C0104"/>
    <w:rsid w:val="007C4FE6"/>
    <w:rsid w:val="00837925"/>
    <w:rsid w:val="00885A60"/>
    <w:rsid w:val="0089199C"/>
    <w:rsid w:val="008B0444"/>
    <w:rsid w:val="008B08D1"/>
    <w:rsid w:val="008C3259"/>
    <w:rsid w:val="008C5C70"/>
    <w:rsid w:val="008D168E"/>
    <w:rsid w:val="008D2571"/>
    <w:rsid w:val="008E49A8"/>
    <w:rsid w:val="00916FC7"/>
    <w:rsid w:val="00954A1A"/>
    <w:rsid w:val="00961F54"/>
    <w:rsid w:val="00975E36"/>
    <w:rsid w:val="00994373"/>
    <w:rsid w:val="00997A7A"/>
    <w:rsid w:val="009C0661"/>
    <w:rsid w:val="009D2DAC"/>
    <w:rsid w:val="009F0BC1"/>
    <w:rsid w:val="00A1686C"/>
    <w:rsid w:val="00A4287A"/>
    <w:rsid w:val="00A50F88"/>
    <w:rsid w:val="00A76CF2"/>
    <w:rsid w:val="00AB2DED"/>
    <w:rsid w:val="00B105A8"/>
    <w:rsid w:val="00B23587"/>
    <w:rsid w:val="00B27B2A"/>
    <w:rsid w:val="00B64C86"/>
    <w:rsid w:val="00BE62ED"/>
    <w:rsid w:val="00C42561"/>
    <w:rsid w:val="00C6755A"/>
    <w:rsid w:val="00C82926"/>
    <w:rsid w:val="00C93806"/>
    <w:rsid w:val="00C94BFB"/>
    <w:rsid w:val="00CB1EED"/>
    <w:rsid w:val="00CF2DAE"/>
    <w:rsid w:val="00D05ABA"/>
    <w:rsid w:val="00D071FD"/>
    <w:rsid w:val="00D27EFD"/>
    <w:rsid w:val="00D7542C"/>
    <w:rsid w:val="00D91D6F"/>
    <w:rsid w:val="00DB1D15"/>
    <w:rsid w:val="00DE7971"/>
    <w:rsid w:val="00DF3BF0"/>
    <w:rsid w:val="00E04775"/>
    <w:rsid w:val="00E421E8"/>
    <w:rsid w:val="00E72446"/>
    <w:rsid w:val="00E80D9E"/>
    <w:rsid w:val="00EC48AE"/>
    <w:rsid w:val="00EC7220"/>
    <w:rsid w:val="00F407BB"/>
    <w:rsid w:val="00F43AE2"/>
    <w:rsid w:val="00F63F9B"/>
    <w:rsid w:val="00FB5D2C"/>
    <w:rsid w:val="00FC2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cs="Calibri"/>
      <w:sz w:val="22"/>
      <w:szCs w:val="22"/>
      <w:lang w:eastAsia="ar-SA"/>
    </w:rPr>
  </w:style>
  <w:style w:type="paragraph" w:styleId="Heading2">
    <w:name w:val="heading 2"/>
    <w:basedOn w:val="Normal"/>
    <w:next w:val="Normal"/>
    <w:qFormat/>
    <w:pPr>
      <w:keepNext/>
      <w:numPr>
        <w:ilvl w:val="1"/>
        <w:numId w:val="1"/>
      </w:numPr>
      <w:spacing w:before="240" w:after="60" w:line="240" w:lineRule="auto"/>
      <w:outlineLvl w:val="1"/>
    </w:pPr>
    <w:rPr>
      <w:rFonts w:ascii="Cambria" w:eastAsia="Times New Roman" w:hAnsi="Cambria" w:cs="Cambria"/>
      <w:b/>
      <w:bCs/>
      <w:i/>
      <w:iCs/>
      <w:sz w:val="28"/>
      <w:szCs w:val="28"/>
    </w:rPr>
  </w:style>
  <w:style w:type="paragraph" w:styleId="Heading3">
    <w:name w:val="heading 3"/>
    <w:basedOn w:val="Normal"/>
    <w:next w:val="Normal"/>
    <w:link w:val="Heading3Char"/>
    <w:uiPriority w:val="9"/>
    <w:semiHidden/>
    <w:unhideWhenUsed/>
    <w:qFormat/>
    <w:rsid w:val="007C4FE6"/>
    <w:pPr>
      <w:keepNext/>
      <w:spacing w:before="240" w:after="60"/>
      <w:outlineLvl w:val="2"/>
    </w:pPr>
    <w:rPr>
      <w:rFonts w:ascii="Cambria" w:eastAsia="Times New Roman" w:hAnsi="Cambria" w:cs="Times New Roman"/>
      <w:b/>
      <w:bCs/>
      <w:sz w:val="26"/>
      <w:szCs w:val="26"/>
      <w:lang w:val="x-none"/>
    </w:rPr>
  </w:style>
  <w:style w:type="paragraph" w:styleId="Heading5">
    <w:name w:val="heading 5"/>
    <w:basedOn w:val="Normal"/>
    <w:next w:val="Normal"/>
    <w:qFormat/>
    <w:pPr>
      <w:keepNext/>
      <w:numPr>
        <w:ilvl w:val="4"/>
        <w:numId w:val="1"/>
      </w:numPr>
      <w:spacing w:after="0" w:line="240" w:lineRule="auto"/>
      <w:jc w:val="both"/>
      <w:outlineLvl w:val="4"/>
    </w:pPr>
    <w:rPr>
      <w:rFonts w:ascii="Arial" w:eastAsia="Times New Roman" w:hAnsi="Arial" w:cs="Arial"/>
      <w:b/>
      <w:color w:val="8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4z0">
    <w:name w:val="WW8Num4z0"/>
    <w:rPr>
      <w:rFonts w:ascii="Symbol" w:hAnsi="Symbol" w:cs="Times New Roman"/>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eastAsia="Times New Roman" w:hAnsi="Symbol" w:cs="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styleId="DefaultParagraphFont0">
    <w:name w:val="Default Paragraph Font"/>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Times New Roman"/>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DefaultParagraphFont">
    <w:name w:val="WW-Default Paragraph Font"/>
  </w:style>
  <w:style w:type="character" w:customStyle="1" w:styleId="Heading2Char">
    <w:name w:val="Heading 2 Char"/>
    <w:rPr>
      <w:rFonts w:ascii="Cambria" w:eastAsia="Times New Roman" w:hAnsi="Cambria" w:cs="Cambria"/>
      <w:b/>
      <w:bCs/>
      <w:i/>
      <w:iCs/>
      <w:sz w:val="28"/>
      <w:szCs w:val="28"/>
    </w:rPr>
  </w:style>
  <w:style w:type="character" w:customStyle="1" w:styleId="Heading5Char">
    <w:name w:val="Heading 5 Char"/>
    <w:rPr>
      <w:rFonts w:ascii="Arial" w:eastAsia="Times New Roman" w:hAnsi="Arial" w:cs="Arial"/>
      <w:b/>
      <w:color w:val="800000"/>
      <w:sz w:val="22"/>
      <w:szCs w:val="24"/>
    </w:rPr>
  </w:style>
  <w:style w:type="character" w:styleId="Hyperlink">
    <w:name w:val="Hyperlink"/>
    <w:rPr>
      <w:color w:val="0000FF"/>
      <w:u w:val="single"/>
    </w:rPr>
  </w:style>
  <w:style w:type="character" w:styleId="Strong">
    <w:name w:val="Strong"/>
    <w:qFormat/>
    <w:rPr>
      <w:b/>
    </w:rPr>
  </w:style>
  <w:style w:type="character" w:customStyle="1" w:styleId="apple-style-span">
    <w:name w:val="apple-style-span"/>
    <w:basedOn w:val="WW-DefaultParagraphFont"/>
  </w:style>
  <w:style w:type="character" w:customStyle="1" w:styleId="HeaderChar">
    <w:name w:val="Header Char"/>
    <w:rPr>
      <w:rFonts w:ascii="Times New Roman" w:eastAsia="Times New Roman" w:hAnsi="Times New Roman" w:cs="Times New Roman"/>
      <w:sz w:val="24"/>
      <w:szCs w:val="24"/>
    </w:rPr>
  </w:style>
  <w:style w:type="character" w:styleId="Emphasis">
    <w:name w:val="Emphasis"/>
    <w:qFormat/>
    <w:rPr>
      <w:i/>
      <w:iCs/>
    </w:rPr>
  </w:style>
  <w:style w:type="character" w:customStyle="1" w:styleId="apple-converted-space">
    <w:name w:val="apple-converted-space"/>
    <w:basedOn w:val="DefaultParagraphFont0"/>
  </w:style>
  <w:style w:type="character" w:customStyle="1" w:styleId="FooterChar">
    <w:name w:val="Footer Char"/>
    <w:rPr>
      <w:rFonts w:ascii="Calibri" w:eastAsia="Calibri" w:hAnsi="Calibri" w:cs="Calibri"/>
      <w:sz w:val="22"/>
      <w:szCs w:val="22"/>
    </w:rPr>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ListParagraph">
    <w:name w:val="List Paragraph"/>
    <w:basedOn w:val="Normal"/>
    <w:qFormat/>
    <w:pPr>
      <w:spacing w:after="0" w:line="240" w:lineRule="auto"/>
      <w:ind w:left="720"/>
    </w:pPr>
    <w:rPr>
      <w:rFonts w:ascii="Times New Roman" w:eastAsia="Times New Roman" w:hAnsi="Times New Roman" w:cs="Times New Roman"/>
      <w:sz w:val="24"/>
      <w:szCs w:val="24"/>
    </w:rPr>
  </w:style>
  <w:style w:type="paragraph" w:customStyle="1" w:styleId="Verdana">
    <w:name w:val="Verdana"/>
    <w:basedOn w:val="Normal"/>
    <w:pPr>
      <w:numPr>
        <w:numId w:val="3"/>
      </w:numPr>
      <w:spacing w:after="0" w:line="240" w:lineRule="auto"/>
    </w:pPr>
    <w:rPr>
      <w:rFonts w:ascii="Verdana" w:eastAsia="Times New Roman" w:hAnsi="Verdana" w:cs="Verdana"/>
      <w:sz w:val="20"/>
      <w:szCs w:val="20"/>
    </w:rPr>
  </w:style>
  <w:style w:type="paragraph" w:styleId="Header">
    <w:name w:val="header"/>
    <w:basedOn w:val="Normal"/>
    <w:pPr>
      <w:tabs>
        <w:tab w:val="center" w:pos="4320"/>
        <w:tab w:val="right" w:pos="8640"/>
      </w:tabs>
      <w:spacing w:after="0" w:line="240" w:lineRule="auto"/>
    </w:pPr>
    <w:rPr>
      <w:rFonts w:ascii="Times New Roman" w:eastAsia="Times New Roman" w:hAnsi="Times New Roman" w:cs="Times New Roman"/>
      <w:sz w:val="24"/>
      <w:szCs w:val="24"/>
    </w:rPr>
  </w:style>
  <w:style w:type="paragraph" w:customStyle="1" w:styleId="03ResumeSectionDivider">
    <w:name w:val="03. Resume Section Divider"/>
    <w:basedOn w:val="Normal"/>
    <w:pPr>
      <w:keepNext/>
      <w:pBdr>
        <w:bottom w:val="single" w:sz="8" w:space="1" w:color="808080"/>
      </w:pBdr>
      <w:spacing w:before="360" w:after="60" w:line="240" w:lineRule="auto"/>
    </w:pPr>
    <w:rPr>
      <w:rFonts w:ascii="Arial" w:eastAsia="Times New Roman" w:hAnsi="Arial" w:cs="Arial"/>
      <w:b/>
      <w:color w:val="800000"/>
      <w:sz w:val="24"/>
      <w:szCs w:val="20"/>
    </w:rPr>
  </w:style>
  <w:style w:type="paragraph" w:styleId="NoSpacing">
    <w:name w:val="No Spacing"/>
    <w:qFormat/>
    <w:pPr>
      <w:suppressAutoHyphens/>
    </w:pPr>
    <w:rPr>
      <w:rFonts w:ascii="Calibri" w:hAnsi="Calibri" w:cs="Calibri"/>
      <w:sz w:val="22"/>
      <w:szCs w:val="22"/>
      <w:lang w:bidi="en-US"/>
    </w:rPr>
  </w:style>
  <w:style w:type="paragraph" w:styleId="Footer">
    <w:name w:val="footer"/>
    <w:basedOn w:val="Normal"/>
    <w:pPr>
      <w:tabs>
        <w:tab w:val="center" w:pos="4680"/>
        <w:tab w:val="right" w:pos="9360"/>
      </w:tabs>
    </w:pPr>
  </w:style>
  <w:style w:type="paragraph" w:styleId="BodyTextIndent">
    <w:name w:val="Body Text Indent"/>
    <w:basedOn w:val="Normal"/>
    <w:rPr>
      <w:rFonts w:eastAsia="MS Mincho"/>
      <w:color w:val="0000FF"/>
      <w:lang w:val="x-none"/>
    </w:rPr>
  </w:style>
  <w:style w:type="character" w:customStyle="1" w:styleId="Heading3Char">
    <w:name w:val="Heading 3 Char"/>
    <w:link w:val="Heading3"/>
    <w:uiPriority w:val="9"/>
    <w:semiHidden/>
    <w:rsid w:val="007C4FE6"/>
    <w:rPr>
      <w:rFonts w:ascii="Cambria" w:eastAsia="Times New Roman" w:hAnsi="Cambria" w:cs="Times New Roman"/>
      <w:b/>
      <w:bCs/>
      <w:sz w:val="26"/>
      <w:szCs w:val="26"/>
      <w:lang w:eastAsia="ar-SA"/>
    </w:rPr>
  </w:style>
  <w:style w:type="paragraph" w:styleId="PlainText">
    <w:name w:val="Plain Text"/>
    <w:basedOn w:val="Normal"/>
    <w:link w:val="PlainTextChar"/>
    <w:uiPriority w:val="99"/>
    <w:rsid w:val="00306C0B"/>
    <w:pPr>
      <w:suppressAutoHyphens w:val="0"/>
      <w:spacing w:after="0" w:line="240" w:lineRule="auto"/>
    </w:pPr>
    <w:rPr>
      <w:rFonts w:ascii="Courier New" w:eastAsia="Times New Roman" w:hAnsi="Courier New" w:cs="Times New Roman"/>
      <w:sz w:val="20"/>
      <w:szCs w:val="20"/>
      <w:lang w:val="x-none" w:eastAsia="x-none"/>
    </w:rPr>
  </w:style>
  <w:style w:type="character" w:customStyle="1" w:styleId="PlainTextChar">
    <w:name w:val="Plain Text Char"/>
    <w:link w:val="PlainText"/>
    <w:uiPriority w:val="99"/>
    <w:rsid w:val="00306C0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888993">
      <w:bodyDiv w:val="1"/>
      <w:marLeft w:val="0"/>
      <w:marRight w:val="0"/>
      <w:marTop w:val="0"/>
      <w:marBottom w:val="0"/>
      <w:divBdr>
        <w:top w:val="none" w:sz="0" w:space="0" w:color="auto"/>
        <w:left w:val="none" w:sz="0" w:space="0" w:color="auto"/>
        <w:bottom w:val="none" w:sz="0" w:space="0" w:color="auto"/>
        <w:right w:val="none" w:sz="0" w:space="0" w:color="auto"/>
      </w:divBdr>
    </w:div>
    <w:div w:id="205469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tsmartz.net/" TargetMode="External"/><Relationship Id="rId13" Type="http://schemas.openxmlformats.org/officeDocument/2006/relationships/hyperlink" Target="http://www.gadspot.com/" TargetMode="External"/><Relationship Id="rId3" Type="http://schemas.openxmlformats.org/officeDocument/2006/relationships/settings" Target="settings.xml"/><Relationship Id="rId7" Type="http://schemas.openxmlformats.org/officeDocument/2006/relationships/hyperlink" Target="mailto:rajnishp1981@gmail.com" TargetMode="External"/><Relationship Id="rId12" Type="http://schemas.openxmlformats.org/officeDocument/2006/relationships/hyperlink" Target="http://www.consta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egitsolution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lassicinformatics.com/" TargetMode="External"/><Relationship Id="rId4" Type="http://schemas.openxmlformats.org/officeDocument/2006/relationships/webSettings" Target="webSettings.xml"/><Relationship Id="rId9" Type="http://schemas.openxmlformats.org/officeDocument/2006/relationships/hyperlink" Target="http://www.smartdatainc.com/" TargetMode="External"/><Relationship Id="rId14" Type="http://schemas.openxmlformats.org/officeDocument/2006/relationships/hyperlink" Target="http://www.mytimefin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CURRICULAM VITAE</vt:lpstr>
    </vt:vector>
  </TitlesOfParts>
  <Company/>
  <LinksUpToDate>false</LinksUpToDate>
  <CharactersWithSpaces>8646</CharactersWithSpaces>
  <SharedDoc>false</SharedDoc>
  <HLinks>
    <vt:vector size="48" baseType="variant">
      <vt:variant>
        <vt:i4>6029396</vt:i4>
      </vt:variant>
      <vt:variant>
        <vt:i4>21</vt:i4>
      </vt:variant>
      <vt:variant>
        <vt:i4>0</vt:i4>
      </vt:variant>
      <vt:variant>
        <vt:i4>5</vt:i4>
      </vt:variant>
      <vt:variant>
        <vt:lpwstr>http://www.mytimefinder.com/</vt:lpwstr>
      </vt:variant>
      <vt:variant>
        <vt:lpwstr/>
      </vt:variant>
      <vt:variant>
        <vt:i4>2228332</vt:i4>
      </vt:variant>
      <vt:variant>
        <vt:i4>18</vt:i4>
      </vt:variant>
      <vt:variant>
        <vt:i4>0</vt:i4>
      </vt:variant>
      <vt:variant>
        <vt:i4>5</vt:i4>
      </vt:variant>
      <vt:variant>
        <vt:lpwstr>http://www.gadspot.com/</vt:lpwstr>
      </vt:variant>
      <vt:variant>
        <vt:lpwstr/>
      </vt:variant>
      <vt:variant>
        <vt:i4>1245273</vt:i4>
      </vt:variant>
      <vt:variant>
        <vt:i4>15</vt:i4>
      </vt:variant>
      <vt:variant>
        <vt:i4>0</vt:i4>
      </vt:variant>
      <vt:variant>
        <vt:i4>5</vt:i4>
      </vt:variant>
      <vt:variant>
        <vt:lpwstr>http://www.constant/</vt:lpwstr>
      </vt:variant>
      <vt:variant>
        <vt:lpwstr/>
      </vt:variant>
      <vt:variant>
        <vt:i4>2949227</vt:i4>
      </vt:variant>
      <vt:variant>
        <vt:i4>12</vt:i4>
      </vt:variant>
      <vt:variant>
        <vt:i4>0</vt:i4>
      </vt:variant>
      <vt:variant>
        <vt:i4>5</vt:i4>
      </vt:variant>
      <vt:variant>
        <vt:lpwstr>http://www.stegitsolutions.com/</vt:lpwstr>
      </vt:variant>
      <vt:variant>
        <vt:lpwstr/>
      </vt:variant>
      <vt:variant>
        <vt:i4>2883630</vt:i4>
      </vt:variant>
      <vt:variant>
        <vt:i4>9</vt:i4>
      </vt:variant>
      <vt:variant>
        <vt:i4>0</vt:i4>
      </vt:variant>
      <vt:variant>
        <vt:i4>5</vt:i4>
      </vt:variant>
      <vt:variant>
        <vt:lpwstr>http://www.classicinformatics.com/</vt:lpwstr>
      </vt:variant>
      <vt:variant>
        <vt:lpwstr/>
      </vt:variant>
      <vt:variant>
        <vt:i4>5046363</vt:i4>
      </vt:variant>
      <vt:variant>
        <vt:i4>6</vt:i4>
      </vt:variant>
      <vt:variant>
        <vt:i4>0</vt:i4>
      </vt:variant>
      <vt:variant>
        <vt:i4>5</vt:i4>
      </vt:variant>
      <vt:variant>
        <vt:lpwstr>http://www.smartdatainc.com/</vt:lpwstr>
      </vt:variant>
      <vt:variant>
        <vt:lpwstr/>
      </vt:variant>
      <vt:variant>
        <vt:i4>5111832</vt:i4>
      </vt:variant>
      <vt:variant>
        <vt:i4>3</vt:i4>
      </vt:variant>
      <vt:variant>
        <vt:i4>0</vt:i4>
      </vt:variant>
      <vt:variant>
        <vt:i4>5</vt:i4>
      </vt:variant>
      <vt:variant>
        <vt:lpwstr>http://www.netsmartz.net/</vt:lpwstr>
      </vt:variant>
      <vt:variant>
        <vt:lpwstr/>
      </vt:variant>
      <vt:variant>
        <vt:i4>7798855</vt:i4>
      </vt:variant>
      <vt:variant>
        <vt:i4>0</vt:i4>
      </vt:variant>
      <vt:variant>
        <vt:i4>0</vt:i4>
      </vt:variant>
      <vt:variant>
        <vt:i4>5</vt:i4>
      </vt:variant>
      <vt:variant>
        <vt:lpwstr>mailto:rajnishp1981@gmail.com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subject/>
  <dc:creator>Rajnish Pandey</dc:creator>
  <cp:keywords/>
  <cp:lastModifiedBy>Manish Sharma</cp:lastModifiedBy>
  <cp:revision>2</cp:revision>
  <cp:lastPrinted>1601-01-01T00:00:00Z</cp:lastPrinted>
  <dcterms:created xsi:type="dcterms:W3CDTF">2018-11-15T06:56:00Z</dcterms:created>
  <dcterms:modified xsi:type="dcterms:W3CDTF">2018-11-15T06:56:00Z</dcterms:modified>
</cp:coreProperties>
</file>