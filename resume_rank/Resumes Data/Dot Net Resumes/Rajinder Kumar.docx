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EE" w:rsidRDefault="00CF2F07">
      <w:pPr>
        <w:shd w:val="clear" w:color="auto" w:fill="E6E6E6"/>
        <w:jc w:val="center"/>
        <w:rPr>
          <w:rFonts w:ascii="Verdana" w:hAnsi="Verdana" w:cs="Verdana"/>
          <w:b/>
          <w:sz w:val="17"/>
          <w:szCs w:val="17"/>
        </w:rPr>
      </w:pPr>
      <w:bookmarkStart w:id="0" w:name="_GoBack"/>
      <w:bookmarkEnd w:id="0"/>
      <w:r>
        <w:rPr>
          <w:rFonts w:ascii="Verdana" w:hAnsi="Verdana" w:cs="Verdana"/>
          <w:b/>
          <w:sz w:val="28"/>
          <w:szCs w:val="28"/>
        </w:rPr>
        <w:t>Rajinder Kumar</w:t>
      </w:r>
    </w:p>
    <w:p w:rsidR="006C56C2" w:rsidRDefault="006C56C2">
      <w:pPr>
        <w:shd w:val="clear" w:color="auto" w:fill="E6E6E6"/>
        <w:jc w:val="center"/>
        <w:rPr>
          <w:rFonts w:ascii="Verdana" w:hAnsi="Verdana" w:cs="Verdana"/>
          <w:b/>
          <w:sz w:val="17"/>
          <w:szCs w:val="17"/>
        </w:rPr>
      </w:pPr>
    </w:p>
    <w:p w:rsidR="002F57EE" w:rsidRDefault="002F57EE">
      <w:pPr>
        <w:shd w:val="clear" w:color="auto" w:fill="E6E6E6"/>
        <w:jc w:val="center"/>
      </w:pPr>
      <w:r>
        <w:rPr>
          <w:rFonts w:ascii="Verdana" w:hAnsi="Verdana" w:cs="Verdana"/>
          <w:b/>
          <w:sz w:val="17"/>
          <w:szCs w:val="17"/>
        </w:rPr>
        <w:t>Contact No.:</w:t>
      </w:r>
      <w:r w:rsidR="00CF2F07">
        <w:rPr>
          <w:rFonts w:ascii="Verdana" w:hAnsi="Verdana" w:cs="Verdana"/>
          <w:sz w:val="17"/>
          <w:szCs w:val="17"/>
        </w:rPr>
        <w:t xml:space="preserve"> +91 8727836436</w:t>
      </w:r>
      <w:r>
        <w:rPr>
          <w:rFonts w:ascii="Verdana" w:hAnsi="Verdana" w:cs="Verdana"/>
          <w:sz w:val="17"/>
          <w:szCs w:val="17"/>
        </w:rPr>
        <w:t xml:space="preserve"> / </w:t>
      </w:r>
      <w:r>
        <w:rPr>
          <w:rFonts w:ascii="Verdana" w:hAnsi="Verdana" w:cs="Verdana"/>
          <w:b/>
          <w:sz w:val="17"/>
          <w:szCs w:val="17"/>
        </w:rPr>
        <w:t>E-Mail:</w:t>
      </w:r>
      <w:r w:rsidR="00CF2F07">
        <w:rPr>
          <w:rFonts w:ascii="Verdana" w:hAnsi="Verdana" w:cs="Verdana"/>
          <w:sz w:val="17"/>
          <w:szCs w:val="17"/>
        </w:rPr>
        <w:t xml:space="preserve"> rajinder_pun@yahoo.co.in</w:t>
      </w:r>
    </w:p>
    <w:p w:rsidR="002F57EE" w:rsidRDefault="002F57EE">
      <w:pPr>
        <w:shd w:val="clear" w:color="auto" w:fill="E6E6E6"/>
        <w:jc w:val="center"/>
        <w:rPr>
          <w:rFonts w:ascii="Verdana" w:hAnsi="Verdana" w:cs="Verdana"/>
          <w:b/>
          <w:sz w:val="16"/>
          <w:szCs w:val="16"/>
        </w:rPr>
      </w:pPr>
    </w:p>
    <w:p w:rsidR="002F57EE" w:rsidRDefault="002F57EE">
      <w:pPr>
        <w:jc w:val="center"/>
        <w:rPr>
          <w:rFonts w:ascii="Verdana" w:hAnsi="Verdana" w:cs="Verdana"/>
          <w:b/>
          <w:sz w:val="16"/>
          <w:szCs w:val="16"/>
        </w:rPr>
      </w:pPr>
    </w:p>
    <w:p w:rsidR="002F57EE" w:rsidRDefault="002F57EE">
      <w:pPr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 w:rsidP="006C56C2">
      <w:r>
        <w:rPr>
          <w:rFonts w:ascii="Verdana" w:hAnsi="Verdana" w:cs="Verdana"/>
          <w:b/>
          <w:color w:val="000000"/>
          <w:sz w:val="17"/>
          <w:szCs w:val="17"/>
        </w:rPr>
        <w:t>PROFILE SNAPSHOT</w:t>
      </w:r>
      <w:r w:rsidR="006C56C2">
        <w:rPr>
          <w:rFonts w:ascii="Verdana" w:hAnsi="Verdana" w:cs="Verdana"/>
          <w:b/>
          <w:color w:val="000000"/>
          <w:sz w:val="17"/>
          <w:szCs w:val="17"/>
        </w:rPr>
        <w:t>:-</w:t>
      </w:r>
    </w:p>
    <w:p w:rsidR="002F57EE" w:rsidRDefault="002F57EE">
      <w:pPr>
        <w:jc w:val="center"/>
        <w:rPr>
          <w:rFonts w:ascii="Verdana" w:hAnsi="Verdana" w:cs="Verdana"/>
          <w:b/>
          <w:sz w:val="17"/>
          <w:szCs w:val="17"/>
        </w:rPr>
      </w:pPr>
    </w:p>
    <w:p w:rsidR="00CF2F07" w:rsidRDefault="002F57EE" w:rsidP="00CF2F07">
      <w:pPr>
        <w:widowControl w:val="0"/>
        <w:numPr>
          <w:ilvl w:val="0"/>
          <w:numId w:val="5"/>
        </w:numPr>
        <w:shd w:val="clear" w:color="auto" w:fill="E6E6E6"/>
        <w:overflowPunct w:val="0"/>
        <w:spacing w:before="80"/>
        <w:jc w:val="both"/>
        <w:rPr>
          <w:rFonts w:ascii="Verdana" w:hAnsi="Verdana" w:cs="Verdana"/>
          <w:sz w:val="17"/>
          <w:szCs w:val="17"/>
        </w:rPr>
      </w:pPr>
      <w:r w:rsidRPr="00CF2F07">
        <w:rPr>
          <w:rFonts w:ascii="Verdana" w:hAnsi="Verdana" w:cs="Verdana"/>
          <w:sz w:val="17"/>
          <w:szCs w:val="17"/>
        </w:rPr>
        <w:t xml:space="preserve"> </w:t>
      </w:r>
      <w:r w:rsidR="00BC29EE">
        <w:rPr>
          <w:rFonts w:ascii="Verdana" w:hAnsi="Verdana" w:cs="Verdana"/>
          <w:b/>
          <w:bCs/>
          <w:sz w:val="17"/>
          <w:szCs w:val="17"/>
        </w:rPr>
        <w:t>4</w:t>
      </w:r>
      <w:r w:rsidR="00D32518">
        <w:rPr>
          <w:rFonts w:ascii="Verdana" w:hAnsi="Verdana" w:cs="Verdana"/>
          <w:b/>
          <w:bCs/>
          <w:sz w:val="17"/>
          <w:szCs w:val="17"/>
        </w:rPr>
        <w:t xml:space="preserve"> years </w:t>
      </w:r>
      <w:r w:rsidR="00BC29EE">
        <w:rPr>
          <w:rFonts w:ascii="Verdana" w:hAnsi="Verdana" w:cs="Verdana"/>
          <w:b/>
          <w:bCs/>
          <w:sz w:val="17"/>
          <w:szCs w:val="17"/>
        </w:rPr>
        <w:t>6</w:t>
      </w:r>
      <w:r w:rsidRPr="00CF2F07">
        <w:rPr>
          <w:rFonts w:ascii="Verdana" w:hAnsi="Verdana" w:cs="Verdana"/>
          <w:b/>
          <w:sz w:val="17"/>
          <w:szCs w:val="17"/>
        </w:rPr>
        <w:t xml:space="preserve"> </w:t>
      </w:r>
      <w:r w:rsidR="006C56C2">
        <w:rPr>
          <w:rFonts w:ascii="Verdana" w:hAnsi="Verdana" w:cs="Verdana"/>
          <w:b/>
          <w:sz w:val="17"/>
          <w:szCs w:val="17"/>
        </w:rPr>
        <w:t>months</w:t>
      </w:r>
      <w:r w:rsidRPr="00CF2F07">
        <w:rPr>
          <w:rFonts w:ascii="Verdana" w:hAnsi="Verdana" w:cs="Verdana"/>
          <w:sz w:val="17"/>
          <w:szCs w:val="17"/>
        </w:rPr>
        <w:t xml:space="preserve"> of exp</w:t>
      </w:r>
      <w:r w:rsidR="00CC501F">
        <w:rPr>
          <w:rFonts w:ascii="Verdana" w:hAnsi="Verdana" w:cs="Verdana"/>
          <w:sz w:val="17"/>
          <w:szCs w:val="17"/>
        </w:rPr>
        <w:t>erience in Software</w:t>
      </w:r>
      <w:r w:rsidRPr="00CF2F07">
        <w:rPr>
          <w:rFonts w:ascii="Verdana" w:hAnsi="Verdana" w:cs="Verdana"/>
          <w:sz w:val="17"/>
          <w:szCs w:val="17"/>
        </w:rPr>
        <w:t xml:space="preserve"> D</w:t>
      </w:r>
      <w:r w:rsidR="00CF2F07">
        <w:rPr>
          <w:rFonts w:ascii="Verdana" w:hAnsi="Verdana" w:cs="Verdana"/>
          <w:sz w:val="17"/>
          <w:szCs w:val="17"/>
        </w:rPr>
        <w:t>evelopment &amp; Programming.</w:t>
      </w:r>
    </w:p>
    <w:p w:rsidR="002F57EE" w:rsidRPr="00CF2F07" w:rsidRDefault="002F57EE" w:rsidP="00CF2F07">
      <w:pPr>
        <w:widowControl w:val="0"/>
        <w:numPr>
          <w:ilvl w:val="0"/>
          <w:numId w:val="5"/>
        </w:numPr>
        <w:shd w:val="clear" w:color="auto" w:fill="E6E6E6"/>
        <w:overflowPunct w:val="0"/>
        <w:spacing w:before="80"/>
        <w:jc w:val="both"/>
        <w:rPr>
          <w:rFonts w:ascii="Verdana" w:hAnsi="Verdana" w:cs="Verdana"/>
          <w:sz w:val="17"/>
          <w:szCs w:val="17"/>
        </w:rPr>
      </w:pPr>
      <w:r w:rsidRPr="00CF2F07">
        <w:rPr>
          <w:rFonts w:ascii="Verdana" w:hAnsi="Verdana" w:cs="Verdana"/>
          <w:sz w:val="17"/>
          <w:szCs w:val="17"/>
        </w:rPr>
        <w:t xml:space="preserve">Presently associated with </w:t>
      </w:r>
      <w:r w:rsidRPr="00CF2F07">
        <w:rPr>
          <w:rFonts w:ascii="Verdana" w:hAnsi="Verdana" w:cs="Verdana"/>
          <w:b/>
          <w:bCs/>
          <w:sz w:val="17"/>
          <w:szCs w:val="17"/>
        </w:rPr>
        <w:t>LOGIC ERP</w:t>
      </w:r>
      <w:r w:rsidRPr="00CF2F07">
        <w:rPr>
          <w:rFonts w:ascii="Verdana" w:hAnsi="Verdana" w:cs="Verdana"/>
          <w:b/>
          <w:bCs/>
          <w:color w:val="000000"/>
          <w:sz w:val="17"/>
          <w:szCs w:val="17"/>
        </w:rPr>
        <w:t xml:space="preserve"> Solutions</w:t>
      </w:r>
      <w:r w:rsidRPr="00CF2F07">
        <w:rPr>
          <w:rFonts w:ascii="Verdana" w:hAnsi="Verdana" w:cs="Verdana"/>
          <w:b/>
          <w:color w:val="000000"/>
          <w:sz w:val="17"/>
          <w:szCs w:val="17"/>
        </w:rPr>
        <w:t xml:space="preserve">, Mohali </w:t>
      </w:r>
      <w:r w:rsidR="00F054CF" w:rsidRPr="00CF2F07">
        <w:rPr>
          <w:rFonts w:ascii="Verdana" w:hAnsi="Verdana" w:cs="Verdana"/>
          <w:b/>
          <w:color w:val="000000"/>
          <w:sz w:val="17"/>
          <w:szCs w:val="17"/>
        </w:rPr>
        <w:t>as Software</w:t>
      </w:r>
      <w:r w:rsidRPr="00CF2F07">
        <w:rPr>
          <w:rFonts w:ascii="Verdana" w:hAnsi="Verdana" w:cs="Verdana"/>
          <w:b/>
          <w:color w:val="000000"/>
          <w:sz w:val="17"/>
          <w:szCs w:val="17"/>
        </w:rPr>
        <w:t xml:space="preserve"> Developer</w:t>
      </w:r>
      <w:r w:rsidRPr="00CF2F07">
        <w:rPr>
          <w:rFonts w:ascii="Verdana" w:hAnsi="Verdana" w:cs="Verdana"/>
          <w:sz w:val="17"/>
          <w:szCs w:val="17"/>
        </w:rPr>
        <w:t>.</w:t>
      </w:r>
    </w:p>
    <w:p w:rsidR="002F57EE" w:rsidRDefault="002F57EE">
      <w:pPr>
        <w:widowControl w:val="0"/>
        <w:numPr>
          <w:ilvl w:val="0"/>
          <w:numId w:val="5"/>
        </w:numPr>
        <w:shd w:val="clear" w:color="auto" w:fill="E6E6E6"/>
        <w:overflowPunct w:val="0"/>
        <w:spacing w:before="8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Well conversant </w:t>
      </w:r>
      <w:r w:rsidR="00627BD5">
        <w:rPr>
          <w:rFonts w:ascii="Verdana" w:hAnsi="Verdana" w:cs="Verdana"/>
          <w:sz w:val="17"/>
          <w:szCs w:val="17"/>
        </w:rPr>
        <w:t>with MVC, Asp.Net</w:t>
      </w:r>
      <w:r w:rsidR="005402DC">
        <w:rPr>
          <w:rFonts w:ascii="Verdana" w:hAnsi="Verdana" w:cs="Verdana"/>
          <w:sz w:val="17"/>
          <w:szCs w:val="17"/>
        </w:rPr>
        <w:t xml:space="preserve"> 4.0 with C#</w:t>
      </w:r>
      <w:r w:rsidR="00627BD5">
        <w:rPr>
          <w:rFonts w:ascii="Verdana" w:hAnsi="Verdana" w:cs="Verdana"/>
          <w:sz w:val="17"/>
          <w:szCs w:val="17"/>
        </w:rPr>
        <w:t>, Vb.Net, Sql</w:t>
      </w:r>
      <w:r w:rsidR="005402DC">
        <w:rPr>
          <w:rFonts w:ascii="Verdana" w:hAnsi="Verdana" w:cs="Verdana"/>
          <w:sz w:val="17"/>
          <w:szCs w:val="17"/>
        </w:rPr>
        <w:t>-Server</w:t>
      </w:r>
      <w:r>
        <w:rPr>
          <w:rFonts w:ascii="Verdana" w:hAnsi="Verdana" w:cs="Verdana"/>
          <w:sz w:val="17"/>
          <w:szCs w:val="17"/>
        </w:rPr>
        <w:t>.</w:t>
      </w:r>
    </w:p>
    <w:p w:rsidR="002F57EE" w:rsidRDefault="002F57EE">
      <w:pPr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CF2F07">
      <w:pPr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CF2F07">
      <w:pPr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F054CF" w:rsidP="006C56C2">
      <w:pPr>
        <w:widowControl w:val="0"/>
        <w:autoSpaceDE w:val="0"/>
      </w:pPr>
      <w:r>
        <w:rPr>
          <w:rFonts w:ascii="Verdana" w:hAnsi="Verdana" w:cs="Verdana"/>
          <w:b/>
          <w:sz w:val="17"/>
          <w:szCs w:val="17"/>
        </w:rPr>
        <w:t>Technical Skills</w:t>
      </w:r>
      <w:r w:rsidR="006C56C2">
        <w:rPr>
          <w:rFonts w:ascii="Verdana" w:hAnsi="Verdana" w:cs="Verdana"/>
          <w:b/>
          <w:sz w:val="17"/>
          <w:szCs w:val="17"/>
        </w:rPr>
        <w:t>:-</w:t>
      </w:r>
    </w:p>
    <w:p w:rsidR="00CF2F07" w:rsidRDefault="00CF2F07" w:rsidP="00F054CF">
      <w:pPr>
        <w:widowControl w:val="0"/>
        <w:autoSpaceDE w:val="0"/>
        <w:jc w:val="center"/>
        <w:rPr>
          <w:rFonts w:ascii="Verdana" w:hAnsi="Verdana" w:cs="Verdana"/>
          <w:color w:val="000000"/>
          <w:sz w:val="17"/>
          <w:szCs w:val="17"/>
        </w:rPr>
      </w:pPr>
    </w:p>
    <w:p w:rsidR="00CF2F07" w:rsidRPr="00162331" w:rsidRDefault="00CF2F07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Languages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 xml:space="preserve">                        </w:t>
      </w:r>
      <w:r w:rsidRPr="00162331">
        <w:rPr>
          <w:rFonts w:ascii="Verdana" w:hAnsi="Verdana" w:cs="Verdana"/>
          <w:b/>
          <w:sz w:val="17"/>
          <w:szCs w:val="17"/>
        </w:rPr>
        <w:t>C#, VB.Net</w:t>
      </w:r>
    </w:p>
    <w:p w:rsidR="00CF2F07" w:rsidRPr="00162331" w:rsidRDefault="00CF2F07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Framework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.net 3.5,4.0</w:t>
      </w:r>
    </w:p>
    <w:p w:rsidR="00CF2F07" w:rsidRPr="00162331" w:rsidRDefault="00CF2F07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.Net Scope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Web &amp; Window</w:t>
      </w:r>
    </w:p>
    <w:p w:rsidR="00CF2F07" w:rsidRPr="00162331" w:rsidRDefault="00CF2F07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Web  Development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HTML,CSS,HTML5</w:t>
      </w:r>
    </w:p>
    <w:p w:rsidR="00CF2F07" w:rsidRPr="00162331" w:rsidRDefault="00CF2F07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Scr</w:t>
      </w:r>
      <w:r w:rsidR="00DC26E6" w:rsidRPr="00162331">
        <w:rPr>
          <w:rFonts w:ascii="Verdana" w:hAnsi="Verdana" w:cs="Verdana"/>
          <w:b/>
          <w:color w:val="000000"/>
          <w:sz w:val="17"/>
          <w:szCs w:val="17"/>
        </w:rPr>
        <w:t>ipt Language</w:t>
      </w:r>
      <w:r w:rsidR="00DC26E6"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="00DC26E6" w:rsidRPr="00162331">
        <w:rPr>
          <w:rFonts w:ascii="Verdana" w:hAnsi="Verdana" w:cs="Verdana"/>
          <w:b/>
          <w:color w:val="000000"/>
          <w:sz w:val="17"/>
          <w:szCs w:val="17"/>
        </w:rPr>
        <w:tab/>
        <w:t xml:space="preserve">JavaScript, </w:t>
      </w:r>
      <w:proofErr w:type="spellStart"/>
      <w:r w:rsidR="00DC26E6" w:rsidRPr="00162331">
        <w:rPr>
          <w:rFonts w:ascii="Verdana" w:hAnsi="Verdana" w:cs="Verdana"/>
          <w:b/>
          <w:color w:val="000000"/>
          <w:sz w:val="17"/>
          <w:szCs w:val="17"/>
        </w:rPr>
        <w:t>JQuery</w:t>
      </w:r>
      <w:proofErr w:type="spellEnd"/>
      <w:r w:rsidR="00D32518">
        <w:rPr>
          <w:rFonts w:ascii="Verdana" w:hAnsi="Verdana" w:cs="Verdana"/>
          <w:b/>
          <w:color w:val="000000"/>
          <w:sz w:val="17"/>
          <w:szCs w:val="17"/>
        </w:rPr>
        <w:t>, Angular.js</w:t>
      </w:r>
    </w:p>
    <w:p w:rsidR="00CF2F07" w:rsidRPr="00162331" w:rsidRDefault="00CF2F07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Development Tools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Microsoft Visual Studio</w:t>
      </w:r>
    </w:p>
    <w:p w:rsidR="00DC26E6" w:rsidRPr="00162331" w:rsidRDefault="00DC26E6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Database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SQL Server 2005,2008</w:t>
      </w:r>
    </w:p>
    <w:p w:rsidR="00DC26E6" w:rsidRPr="00162331" w:rsidRDefault="00DC26E6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3</w:t>
      </w:r>
      <w:r w:rsidRPr="00162331">
        <w:rPr>
          <w:rFonts w:ascii="Verdana" w:hAnsi="Verdana" w:cs="Verdana"/>
          <w:b/>
          <w:color w:val="000000"/>
          <w:sz w:val="17"/>
          <w:szCs w:val="17"/>
          <w:vertAlign w:val="superscript"/>
        </w:rPr>
        <w:t>rd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 xml:space="preserve"> Party Tool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Telerik</w:t>
      </w:r>
    </w:p>
    <w:p w:rsidR="00DC26E6" w:rsidRDefault="00DC26E6" w:rsidP="00162331">
      <w:pPr>
        <w:numPr>
          <w:ilvl w:val="0"/>
          <w:numId w:val="5"/>
        </w:num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 w:rsidRPr="00162331">
        <w:rPr>
          <w:rFonts w:ascii="Verdana" w:hAnsi="Verdana" w:cs="Verdana"/>
          <w:b/>
          <w:color w:val="000000"/>
          <w:sz w:val="17"/>
          <w:szCs w:val="17"/>
        </w:rPr>
        <w:t>Latest Technologies</w:t>
      </w:r>
      <w:r w:rsidRPr="00162331">
        <w:rPr>
          <w:rFonts w:ascii="Verdana" w:hAnsi="Verdana" w:cs="Verdana"/>
          <w:b/>
          <w:color w:val="000000"/>
          <w:sz w:val="17"/>
          <w:szCs w:val="17"/>
        </w:rPr>
        <w:tab/>
        <w:t>MVC-</w:t>
      </w:r>
      <w:proofErr w:type="spellStart"/>
      <w:r w:rsidRPr="00162331">
        <w:rPr>
          <w:rFonts w:ascii="Verdana" w:hAnsi="Verdana" w:cs="Verdana"/>
          <w:b/>
          <w:color w:val="000000"/>
          <w:sz w:val="17"/>
          <w:szCs w:val="17"/>
        </w:rPr>
        <w:t>Asp.net,MVC</w:t>
      </w:r>
      <w:proofErr w:type="spellEnd"/>
      <w:r w:rsidRPr="00162331">
        <w:rPr>
          <w:rFonts w:ascii="Verdana" w:hAnsi="Verdana" w:cs="Verdana"/>
          <w:b/>
          <w:color w:val="000000"/>
          <w:sz w:val="17"/>
          <w:szCs w:val="17"/>
        </w:rPr>
        <w:t>-Razor</w:t>
      </w:r>
    </w:p>
    <w:p w:rsidR="005A1401" w:rsidRPr="00162331" w:rsidRDefault="005A1401" w:rsidP="00D32518">
      <w:pPr>
        <w:spacing w:before="60" w:line="360" w:lineRule="auto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>CMS</w:t>
      </w:r>
      <w:r>
        <w:rPr>
          <w:rFonts w:ascii="Verdana" w:hAnsi="Verdana" w:cs="Verdana"/>
          <w:b/>
          <w:color w:val="000000"/>
          <w:sz w:val="17"/>
          <w:szCs w:val="17"/>
        </w:rPr>
        <w:tab/>
      </w:r>
      <w:r>
        <w:rPr>
          <w:rFonts w:ascii="Verdana" w:hAnsi="Verdana" w:cs="Verdana"/>
          <w:b/>
          <w:color w:val="000000"/>
          <w:sz w:val="17"/>
          <w:szCs w:val="17"/>
        </w:rPr>
        <w:tab/>
      </w:r>
      <w:r>
        <w:rPr>
          <w:rFonts w:ascii="Verdana" w:hAnsi="Verdana" w:cs="Verdana"/>
          <w:b/>
          <w:color w:val="000000"/>
          <w:sz w:val="17"/>
          <w:szCs w:val="17"/>
        </w:rPr>
        <w:tab/>
      </w:r>
      <w:r>
        <w:rPr>
          <w:rFonts w:ascii="Verdana" w:hAnsi="Verdana" w:cs="Verdana"/>
          <w:b/>
          <w:color w:val="000000"/>
          <w:sz w:val="17"/>
          <w:szCs w:val="17"/>
        </w:rPr>
        <w:tab/>
        <w:t>UMBRACO</w:t>
      </w:r>
    </w:p>
    <w:p w:rsidR="00CF2F07" w:rsidRDefault="00CF2F07">
      <w:pPr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 w:rsidP="006C56C2">
      <w:pPr>
        <w:widowControl w:val="0"/>
        <w:autoSpaceDE w:val="0"/>
      </w:pPr>
      <w:r>
        <w:rPr>
          <w:rFonts w:ascii="Verdana" w:hAnsi="Verdana" w:cs="Verdana"/>
          <w:b/>
          <w:sz w:val="17"/>
          <w:szCs w:val="17"/>
        </w:rPr>
        <w:t>IT SKILLS</w:t>
      </w:r>
      <w:r w:rsidR="006C56C2">
        <w:rPr>
          <w:rFonts w:ascii="Verdana" w:hAnsi="Verdana" w:cs="Verdana"/>
          <w:b/>
          <w:sz w:val="17"/>
          <w:szCs w:val="17"/>
        </w:rPr>
        <w:t>:-</w:t>
      </w:r>
    </w:p>
    <w:p w:rsidR="00F054CF" w:rsidRDefault="00F054CF" w:rsidP="00F054CF">
      <w:pPr>
        <w:widowControl w:val="0"/>
        <w:autoSpaceDE w:val="0"/>
        <w:jc w:val="center"/>
        <w:rPr>
          <w:rFonts w:ascii="Verdana" w:hAnsi="Verdana" w:cs="Verdana"/>
          <w:color w:val="000000"/>
          <w:sz w:val="17"/>
          <w:szCs w:val="17"/>
        </w:rPr>
      </w:pPr>
    </w:p>
    <w:p w:rsidR="002F57EE" w:rsidRPr="00CF2F07" w:rsidRDefault="002F57EE">
      <w:pPr>
        <w:numPr>
          <w:ilvl w:val="0"/>
          <w:numId w:val="5"/>
        </w:numPr>
        <w:spacing w:before="6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Operating Systems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>Windows 98 / XP,</w:t>
      </w:r>
      <w:r w:rsidR="00CF2F07">
        <w:rPr>
          <w:rFonts w:ascii="Verdana" w:hAnsi="Verdana" w:cs="Verdana"/>
          <w:sz w:val="17"/>
          <w:szCs w:val="17"/>
        </w:rPr>
        <w:t xml:space="preserve">  windows 2000, Windows 7, Window 8</w:t>
      </w:r>
    </w:p>
    <w:p w:rsidR="00CF2F07" w:rsidRDefault="00CF2F07">
      <w:pPr>
        <w:numPr>
          <w:ilvl w:val="0"/>
          <w:numId w:val="5"/>
        </w:numPr>
        <w:spacing w:before="6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Microsoft Office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MS-Word,</w:t>
      </w:r>
      <w:r w:rsidR="00DC26E6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>MS-Excel,</w:t>
      </w:r>
      <w:r w:rsidR="00DC26E6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>MS-PowerPoint,</w:t>
      </w:r>
      <w:r w:rsidR="00DC26E6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>MS-Access</w:t>
      </w:r>
    </w:p>
    <w:p w:rsidR="00CF2F07" w:rsidRDefault="00CF2F07">
      <w:pPr>
        <w:widowControl w:val="0"/>
        <w:autoSpaceDE w:val="0"/>
        <w:jc w:val="center"/>
        <w:rPr>
          <w:rFonts w:ascii="Verdana" w:hAnsi="Verdana" w:cs="Verdana"/>
          <w:b/>
          <w:sz w:val="17"/>
          <w:szCs w:val="17"/>
        </w:rPr>
      </w:pPr>
    </w:p>
    <w:p w:rsidR="00F054CF" w:rsidRDefault="00F054CF">
      <w:pPr>
        <w:widowControl w:val="0"/>
        <w:autoSpaceDE w:val="0"/>
        <w:jc w:val="center"/>
        <w:rPr>
          <w:rFonts w:ascii="Verdana" w:hAnsi="Verdana" w:cs="Verdana"/>
          <w:b/>
          <w:sz w:val="17"/>
          <w:szCs w:val="17"/>
        </w:rPr>
      </w:pPr>
    </w:p>
    <w:p w:rsidR="002F57EE" w:rsidRDefault="002F57EE" w:rsidP="006C56C2">
      <w:pPr>
        <w:widowControl w:val="0"/>
        <w:autoSpaceDE w:val="0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CAREER CONTOUR</w:t>
      </w:r>
      <w:r w:rsidR="006C56C2">
        <w:rPr>
          <w:rFonts w:ascii="Verdana" w:hAnsi="Verdana" w:cs="Verdana"/>
          <w:b/>
          <w:sz w:val="17"/>
          <w:szCs w:val="17"/>
        </w:rPr>
        <w:t>:-</w:t>
      </w:r>
    </w:p>
    <w:p w:rsidR="002F57EE" w:rsidRDefault="002F57EE">
      <w:pPr>
        <w:widowControl w:val="0"/>
        <w:autoSpaceDE w:val="0"/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CF2F07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CF2F07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 xml:space="preserve">Since Apr 2012 to </w:t>
      </w:r>
      <w:r w:rsidR="00162331">
        <w:rPr>
          <w:rFonts w:ascii="Verdana" w:hAnsi="Verdana" w:cs="Verdana"/>
          <w:b/>
          <w:color w:val="000000"/>
          <w:sz w:val="17"/>
          <w:szCs w:val="17"/>
        </w:rPr>
        <w:t>till</w:t>
      </w:r>
      <w:r>
        <w:rPr>
          <w:rFonts w:ascii="Verdana" w:hAnsi="Verdana" w:cs="Verdana"/>
          <w:b/>
          <w:color w:val="000000"/>
          <w:sz w:val="17"/>
          <w:szCs w:val="17"/>
        </w:rPr>
        <w:t xml:space="preserve"> date</w:t>
      </w:r>
      <w:r w:rsidR="002F57EE">
        <w:rPr>
          <w:rFonts w:ascii="Verdana" w:hAnsi="Verdana" w:cs="Verdana"/>
          <w:b/>
          <w:color w:val="000000"/>
          <w:sz w:val="17"/>
          <w:szCs w:val="17"/>
        </w:rPr>
        <w:tab/>
        <w:t>Logic E</w:t>
      </w:r>
      <w:r w:rsidR="00FE2417">
        <w:rPr>
          <w:rFonts w:ascii="Verdana" w:hAnsi="Verdana" w:cs="Verdana"/>
          <w:b/>
          <w:color w:val="000000"/>
          <w:sz w:val="17"/>
          <w:szCs w:val="17"/>
        </w:rPr>
        <w:t xml:space="preserve">RP Solutions Pvt Ltd, </w:t>
      </w:r>
      <w:proofErr w:type="spellStart"/>
      <w:r w:rsidR="00FE2417">
        <w:rPr>
          <w:rFonts w:ascii="Verdana" w:hAnsi="Verdana" w:cs="Verdana"/>
          <w:b/>
          <w:color w:val="000000"/>
          <w:sz w:val="17"/>
          <w:szCs w:val="17"/>
        </w:rPr>
        <w:t>Mohali</w:t>
      </w:r>
      <w:proofErr w:type="spellEnd"/>
      <w:r w:rsidR="002F57EE">
        <w:rPr>
          <w:rFonts w:ascii="Verdana" w:hAnsi="Verdana" w:cs="Verdana"/>
          <w:b/>
          <w:color w:val="000000"/>
          <w:sz w:val="17"/>
          <w:szCs w:val="17"/>
        </w:rPr>
        <w:t xml:space="preserve"> </w:t>
      </w:r>
      <w:r w:rsidR="002F57EE">
        <w:rPr>
          <w:rFonts w:ascii="Verdana" w:hAnsi="Verdana" w:cs="Verdana"/>
          <w:b/>
          <w:color w:val="000000"/>
          <w:sz w:val="17"/>
          <w:szCs w:val="17"/>
        </w:rPr>
        <w:tab/>
      </w:r>
      <w:r w:rsidR="00F054CF">
        <w:rPr>
          <w:rFonts w:ascii="Verdana" w:hAnsi="Verdana" w:cs="Verdana"/>
          <w:b/>
          <w:color w:val="000000"/>
          <w:sz w:val="17"/>
          <w:szCs w:val="17"/>
        </w:rPr>
        <w:tab/>
      </w:r>
      <w:r w:rsidR="002F57EE">
        <w:rPr>
          <w:rFonts w:ascii="Verdana" w:hAnsi="Verdana" w:cs="Verdana"/>
          <w:b/>
          <w:color w:val="000000"/>
          <w:sz w:val="17"/>
          <w:szCs w:val="17"/>
        </w:rPr>
        <w:t>Software Developer</w:t>
      </w:r>
    </w:p>
    <w:p w:rsidR="00CF2F07" w:rsidRDefault="00CF2F07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CF2F07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 xml:space="preserve">Mar. 2011 to Arp. 2012 </w:t>
      </w:r>
      <w:r>
        <w:rPr>
          <w:rFonts w:ascii="Verdana" w:hAnsi="Verdana" w:cs="Verdana"/>
          <w:b/>
          <w:color w:val="000000"/>
          <w:sz w:val="17"/>
          <w:szCs w:val="17"/>
        </w:rPr>
        <w:tab/>
        <w:t>Varun Technical &amp; Consultancy Services Pvt. Ltd</w:t>
      </w:r>
      <w:r>
        <w:rPr>
          <w:rFonts w:ascii="Verdana" w:hAnsi="Verdana" w:cs="Verdana"/>
          <w:b/>
          <w:color w:val="000000"/>
          <w:sz w:val="17"/>
          <w:szCs w:val="17"/>
        </w:rPr>
        <w:tab/>
        <w:t>Software Developer</w:t>
      </w:r>
    </w:p>
    <w:p w:rsidR="002F57EE" w:rsidRDefault="002F57EE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>
      <w:pPr>
        <w:jc w:val="both"/>
        <w:rPr>
          <w:rFonts w:ascii="Verdana" w:hAnsi="Verdana" w:cs="Verdana"/>
          <w:sz w:val="17"/>
          <w:szCs w:val="17"/>
        </w:rPr>
      </w:pPr>
    </w:p>
    <w:p w:rsidR="005402DC" w:rsidRDefault="005402DC">
      <w:pPr>
        <w:rPr>
          <w:rFonts w:ascii="Verdana" w:hAnsi="Verdana" w:cs="Verdana"/>
          <w:b/>
          <w:sz w:val="17"/>
          <w:szCs w:val="17"/>
        </w:rPr>
      </w:pPr>
    </w:p>
    <w:p w:rsidR="002F57EE" w:rsidRDefault="002F57EE">
      <w:pPr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Key Deliverables:</w:t>
      </w:r>
    </w:p>
    <w:p w:rsidR="002F57EE" w:rsidRDefault="002F57EE">
      <w:pPr>
        <w:spacing w:before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Application Development / SDLC Planning &amp; Co-ordination</w:t>
      </w:r>
    </w:p>
    <w:p w:rsidR="002F57EE" w:rsidRDefault="002F57EE">
      <w:pPr>
        <w:widowControl w:val="0"/>
        <w:numPr>
          <w:ilvl w:val="0"/>
          <w:numId w:val="3"/>
        </w:numP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Providing implementation, coding, application maintenance and enhancement support to the client with regard to the product / software application.</w:t>
      </w:r>
    </w:p>
    <w:p w:rsidR="002F57EE" w:rsidRDefault="002F57EE">
      <w:pPr>
        <w:numPr>
          <w:ilvl w:val="0"/>
          <w:numId w:val="3"/>
        </w:numPr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Designing and programming of applications as per specification documents as and when allocated. </w:t>
      </w:r>
    </w:p>
    <w:p w:rsidR="002F57EE" w:rsidRDefault="002F57EE">
      <w:pPr>
        <w:numPr>
          <w:ilvl w:val="0"/>
          <w:numId w:val="3"/>
        </w:numPr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Maintaining and complying with project management schedules.</w:t>
      </w:r>
    </w:p>
    <w:p w:rsidR="002F57EE" w:rsidRDefault="002F57EE">
      <w:pPr>
        <w:widowControl w:val="0"/>
        <w:numPr>
          <w:ilvl w:val="0"/>
          <w:numId w:val="3"/>
        </w:numP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Reviewing the functional requirement documents.</w:t>
      </w:r>
    </w:p>
    <w:p w:rsidR="002F57EE" w:rsidRDefault="002F57EE">
      <w:pPr>
        <w:widowControl w:val="0"/>
        <w:numPr>
          <w:ilvl w:val="0"/>
          <w:numId w:val="3"/>
        </w:numP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Conducting functional tests and analysis of reported defects.</w:t>
      </w:r>
    </w:p>
    <w:p w:rsidR="002F57EE" w:rsidRDefault="002F57EE">
      <w:pPr>
        <w:widowControl w:val="0"/>
        <w:numPr>
          <w:ilvl w:val="0"/>
          <w:numId w:val="3"/>
        </w:numPr>
        <w:overflowPunct w:val="0"/>
        <w:spacing w:before="40"/>
        <w:jc w:val="both"/>
        <w:rPr>
          <w:rFonts w:ascii="Verdana" w:hAnsi="Verdana" w:cs="Verdana"/>
          <w:color w:val="000000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</w:rPr>
        <w:t>Handling testing, debugging and troubleshooting of the application.</w:t>
      </w:r>
    </w:p>
    <w:p w:rsidR="002F57EE" w:rsidRDefault="002F57EE">
      <w:pPr>
        <w:numPr>
          <w:ilvl w:val="0"/>
          <w:numId w:val="3"/>
        </w:num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  <w:lang w:val="en-GB"/>
        </w:rPr>
        <w:t>Analysing</w:t>
      </w:r>
      <w:r>
        <w:rPr>
          <w:rFonts w:ascii="Verdana" w:hAnsi="Verdana" w:cs="Verdana"/>
          <w:color w:val="000000"/>
          <w:sz w:val="17"/>
          <w:szCs w:val="17"/>
        </w:rPr>
        <w:t xml:space="preserve"> and finding the root cause for the problem. </w:t>
      </w:r>
    </w:p>
    <w:p w:rsidR="002F57EE" w:rsidRDefault="002F57EE">
      <w:pPr>
        <w:numPr>
          <w:ilvl w:val="0"/>
          <w:numId w:val="3"/>
        </w:num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Involving in Requirement, Design and Code Review.</w:t>
      </w:r>
    </w:p>
    <w:p w:rsidR="002F57EE" w:rsidRDefault="002F57EE">
      <w:pPr>
        <w:widowControl w:val="0"/>
        <w:numPr>
          <w:ilvl w:val="0"/>
          <w:numId w:val="3"/>
        </w:numP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Coordinating the smooth implementation of projects; and application maintenance support to the client.</w:t>
      </w:r>
    </w:p>
    <w:p w:rsidR="002F57EE" w:rsidRDefault="002F57EE">
      <w:pPr>
        <w:spacing w:before="40"/>
        <w:jc w:val="both"/>
        <w:rPr>
          <w:rFonts w:ascii="Verdana" w:hAnsi="Verdana" w:cs="Verdana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2F57EE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  <w:r w:rsidRPr="005A1401">
        <w:rPr>
          <w:rStyle w:val="Emphasis"/>
          <w:rFonts w:ascii="Verdana" w:hAnsi="Verdana"/>
          <w:b/>
          <w:i w:val="0"/>
          <w:sz w:val="17"/>
          <w:szCs w:val="17"/>
        </w:rPr>
        <w:t>PROJECTS UNDERTAKEN:</w:t>
      </w: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shd w:val="clear" w:color="auto" w:fill="E6E6E6"/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                   </w:t>
      </w:r>
      <w:r w:rsidRPr="00CF2F07">
        <w:rPr>
          <w:rFonts w:ascii="Verdana" w:hAnsi="Verdana" w:cs="Verdana"/>
          <w:b/>
          <w:color w:val="000000"/>
          <w:sz w:val="17"/>
          <w:szCs w:val="17"/>
        </w:rPr>
        <w:t>www</w:t>
      </w:r>
      <w:r>
        <w:rPr>
          <w:rFonts w:ascii="Verdana" w:hAnsi="Verdana" w:cs="Verdana"/>
          <w:b/>
          <w:color w:val="000000"/>
          <w:sz w:val="17"/>
          <w:szCs w:val="17"/>
        </w:rPr>
        <w:t xml:space="preserve">.accelops.com   </w:t>
      </w:r>
    </w:p>
    <w:p w:rsidR="005A1401" w:rsidRDefault="005A1401" w:rsidP="005A1401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5A1401" w:rsidRDefault="005A1401" w:rsidP="005A1401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Team Size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2 members</w:t>
      </w:r>
    </w:p>
    <w:p w:rsidR="005A1401" w:rsidRDefault="005A1401" w:rsidP="005A1401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Role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Front End Development</w:t>
      </w:r>
    </w:p>
    <w:p w:rsidR="005A1401" w:rsidRDefault="005A1401" w:rsidP="005A1401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Environment 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6B19F4">
        <w:rPr>
          <w:rFonts w:ascii="Verdana" w:hAnsi="Verdana" w:cs="Verdana"/>
          <w:color w:val="000000"/>
          <w:sz w:val="17"/>
          <w:szCs w:val="17"/>
        </w:rPr>
        <w:t>MVC-Razor</w:t>
      </w:r>
      <w:r>
        <w:rPr>
          <w:rFonts w:ascii="Verdana" w:hAnsi="Verdana" w:cs="Verdana"/>
          <w:color w:val="000000"/>
          <w:sz w:val="17"/>
          <w:szCs w:val="17"/>
        </w:rPr>
        <w:t xml:space="preserve"> C#, SQL Server 2008, </w:t>
      </w:r>
      <w:proofErr w:type="spellStart"/>
      <w:r w:rsidR="006B19F4">
        <w:rPr>
          <w:rFonts w:ascii="Verdana" w:hAnsi="Verdana" w:cs="Verdana"/>
          <w:color w:val="000000"/>
          <w:sz w:val="17"/>
          <w:szCs w:val="17"/>
        </w:rPr>
        <w:t>Ubraco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>,</w:t>
      </w:r>
    </w:p>
    <w:p w:rsidR="005A1401" w:rsidRDefault="005A1401" w:rsidP="005A1401">
      <w:pPr>
        <w:spacing w:before="40"/>
        <w:ind w:left="2160" w:hanging="216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ab/>
      </w:r>
    </w:p>
    <w:p w:rsidR="005A1401" w:rsidRDefault="005A1401" w:rsidP="005A1401">
      <w:pPr>
        <w:shd w:val="clear" w:color="auto" w:fill="E6E6E6"/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                   </w:t>
      </w:r>
      <w:r w:rsidRPr="00CF2F07">
        <w:rPr>
          <w:rFonts w:ascii="Verdana" w:hAnsi="Verdana" w:cs="Verdana"/>
          <w:b/>
          <w:color w:val="000000"/>
          <w:sz w:val="17"/>
          <w:szCs w:val="17"/>
        </w:rPr>
        <w:t>www</w:t>
      </w:r>
      <w:r w:rsidR="006B19F4">
        <w:rPr>
          <w:rFonts w:ascii="Verdana" w:hAnsi="Verdana" w:cs="Verdana"/>
          <w:b/>
          <w:color w:val="000000"/>
          <w:sz w:val="17"/>
          <w:szCs w:val="17"/>
        </w:rPr>
        <w:t>.aibbsales.com</w:t>
      </w:r>
      <w:r>
        <w:rPr>
          <w:rFonts w:ascii="Verdana" w:hAnsi="Verdana" w:cs="Verdana"/>
          <w:b/>
          <w:color w:val="000000"/>
          <w:sz w:val="17"/>
          <w:szCs w:val="17"/>
        </w:rPr>
        <w:t xml:space="preserve">   </w:t>
      </w:r>
    </w:p>
    <w:p w:rsidR="005A1401" w:rsidRDefault="005A1401" w:rsidP="005A1401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5A1401" w:rsidRDefault="005A1401" w:rsidP="005A1401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Team Size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3 members</w:t>
      </w:r>
    </w:p>
    <w:p w:rsidR="005A1401" w:rsidRDefault="005A1401" w:rsidP="005A1401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Role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Fro</w:t>
      </w:r>
      <w:r w:rsidR="006B19F4">
        <w:rPr>
          <w:rFonts w:ascii="Verdana" w:hAnsi="Verdana" w:cs="Verdana"/>
          <w:color w:val="000000"/>
          <w:sz w:val="17"/>
          <w:szCs w:val="17"/>
        </w:rPr>
        <w:t>nt End and Backend Developer</w:t>
      </w:r>
    </w:p>
    <w:p w:rsidR="005A1401" w:rsidRDefault="005A1401" w:rsidP="005A1401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Environment 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Asp.net,C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>#, SQL Server 2008</w:t>
      </w:r>
      <w:r w:rsidR="006B19F4">
        <w:rPr>
          <w:rFonts w:ascii="Verdana" w:hAnsi="Verdana" w:cs="Verdana"/>
          <w:color w:val="000000"/>
          <w:sz w:val="17"/>
          <w:szCs w:val="17"/>
        </w:rPr>
        <w:t>,</w:t>
      </w:r>
    </w:p>
    <w:p w:rsidR="005A1401" w:rsidRDefault="005A1401" w:rsidP="005A1401">
      <w:pPr>
        <w:spacing w:before="40"/>
        <w:ind w:left="2160" w:hanging="2160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00"/>
          <w:sz w:val="17"/>
          <w:szCs w:val="17"/>
        </w:rPr>
        <w:tab/>
      </w:r>
      <w:proofErr w:type="spellStart"/>
      <w:r w:rsidR="006B19F4">
        <w:rPr>
          <w:rFonts w:ascii="Verdana" w:hAnsi="Verdana" w:cs="Verdana"/>
          <w:color w:val="000000"/>
          <w:sz w:val="17"/>
          <w:szCs w:val="17"/>
        </w:rPr>
        <w:t>Aibbsales</w:t>
      </w:r>
      <w:proofErr w:type="spellEnd"/>
      <w:r w:rsidR="006B19F4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 xml:space="preserve"> is an</w:t>
      </w:r>
      <w:r w:rsidR="006B19F4">
        <w:rPr>
          <w:rFonts w:ascii="Verdana" w:hAnsi="Verdana" w:cs="Verdana"/>
          <w:color w:val="000000"/>
          <w:sz w:val="17"/>
          <w:szCs w:val="17"/>
        </w:rPr>
        <w:t xml:space="preserve"> Sale and purchased </w:t>
      </w:r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6B19F4">
        <w:rPr>
          <w:rFonts w:ascii="Verdana" w:hAnsi="Verdana" w:cs="Verdana"/>
          <w:color w:val="000000"/>
          <w:sz w:val="17"/>
          <w:szCs w:val="17"/>
        </w:rPr>
        <w:t>property based</w:t>
      </w:r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website.It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is providing to user chose his/her favorite</w:t>
      </w:r>
      <w:r w:rsidR="006B19F4">
        <w:rPr>
          <w:rFonts w:ascii="Verdana" w:hAnsi="Verdana" w:cs="Verdana"/>
          <w:color w:val="000000"/>
          <w:sz w:val="17"/>
          <w:szCs w:val="17"/>
        </w:rPr>
        <w:t xml:space="preserve"> property  and deal with clients</w:t>
      </w:r>
      <w:r>
        <w:rPr>
          <w:rFonts w:ascii="Verdana" w:hAnsi="Verdana" w:cs="Verdana"/>
          <w:color w:val="000000"/>
          <w:sz w:val="17"/>
          <w:szCs w:val="17"/>
        </w:rPr>
        <w:t>.</w:t>
      </w:r>
    </w:p>
    <w:p w:rsidR="005A1401" w:rsidRDefault="005A1401" w:rsidP="005A1401">
      <w:pPr>
        <w:spacing w:before="40"/>
        <w:ind w:left="2160" w:hanging="2160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Default="005A1401" w:rsidP="005A1401">
      <w:pPr>
        <w:rPr>
          <w:rStyle w:val="Emphasis"/>
          <w:rFonts w:ascii="Verdana" w:hAnsi="Verdana"/>
          <w:b/>
          <w:i w:val="0"/>
          <w:sz w:val="17"/>
          <w:szCs w:val="17"/>
        </w:rPr>
      </w:pPr>
    </w:p>
    <w:p w:rsidR="005A1401" w:rsidRPr="005A1401" w:rsidRDefault="005A1401" w:rsidP="005A1401">
      <w:pPr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 w:rsidP="006C56C2">
      <w:pPr>
        <w:widowControl w:val="0"/>
        <w:autoSpaceDE w:val="0"/>
      </w:pPr>
      <w:r>
        <w:rPr>
          <w:rFonts w:ascii="Verdana" w:hAnsi="Verdana" w:cs="Verdana"/>
          <w:b/>
          <w:color w:val="000000"/>
          <w:sz w:val="17"/>
          <w:szCs w:val="17"/>
        </w:rPr>
        <w:t>PROJECTS HANDLED</w:t>
      </w:r>
      <w:r w:rsidR="006C56C2">
        <w:rPr>
          <w:rFonts w:ascii="Verdana" w:hAnsi="Verdana" w:cs="Verdana"/>
          <w:b/>
          <w:color w:val="000000"/>
          <w:sz w:val="17"/>
          <w:szCs w:val="17"/>
        </w:rPr>
        <w:t>:-</w:t>
      </w:r>
    </w:p>
    <w:p w:rsidR="002F57EE" w:rsidRDefault="002F57EE">
      <w:pPr>
        <w:widowControl w:val="0"/>
        <w:autoSpaceDE w:val="0"/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>
      <w:pPr>
        <w:shd w:val="clear" w:color="auto" w:fill="E6E6E6"/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                   </w:t>
      </w:r>
      <w:r w:rsidR="00CF2F07" w:rsidRPr="00CF2F07">
        <w:rPr>
          <w:rFonts w:ascii="Verdana" w:hAnsi="Verdana" w:cs="Verdana"/>
          <w:b/>
          <w:color w:val="000000"/>
          <w:sz w:val="17"/>
          <w:szCs w:val="17"/>
        </w:rPr>
        <w:t>www.ronniegrey.com (</w:t>
      </w:r>
      <w:r w:rsidR="00CF2F07">
        <w:rPr>
          <w:rFonts w:ascii="Verdana" w:hAnsi="Verdana" w:cs="Verdana"/>
          <w:b/>
          <w:color w:val="000000"/>
          <w:sz w:val="17"/>
          <w:szCs w:val="17"/>
        </w:rPr>
        <w:t>e-</w:t>
      </w:r>
      <w:r w:rsidR="00CF2F07" w:rsidRPr="00CF2F07">
        <w:rPr>
          <w:rFonts w:ascii="Verdana" w:hAnsi="Verdana" w:cs="Verdana"/>
          <w:b/>
          <w:color w:val="000000"/>
          <w:sz w:val="17"/>
          <w:szCs w:val="17"/>
        </w:rPr>
        <w:t>commerce</w:t>
      </w:r>
      <w:r w:rsidR="00CF2F07">
        <w:rPr>
          <w:rFonts w:ascii="Verdana" w:hAnsi="Verdana" w:cs="Verdana"/>
          <w:b/>
          <w:color w:val="000000"/>
          <w:sz w:val="17"/>
          <w:szCs w:val="17"/>
        </w:rPr>
        <w:t xml:space="preserve"> website)</w:t>
      </w:r>
      <w:r>
        <w:rPr>
          <w:rFonts w:ascii="Verdana" w:hAnsi="Verdana" w:cs="Verdana"/>
          <w:b/>
          <w:color w:val="000000"/>
          <w:sz w:val="17"/>
          <w:szCs w:val="17"/>
        </w:rPr>
        <w:t xml:space="preserve">  </w:t>
      </w:r>
    </w:p>
    <w:p w:rsidR="002F57EE" w:rsidRDefault="002F57EE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</w:p>
    <w:p w:rsidR="002F57EE" w:rsidRDefault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Team Size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3</w:t>
      </w:r>
      <w:r w:rsidR="002F57EE">
        <w:rPr>
          <w:rFonts w:ascii="Verdana" w:hAnsi="Verdana" w:cs="Verdana"/>
          <w:color w:val="000000"/>
          <w:sz w:val="17"/>
          <w:szCs w:val="17"/>
        </w:rPr>
        <w:t xml:space="preserve"> members</w:t>
      </w:r>
    </w:p>
    <w:p w:rsidR="002F57EE" w:rsidRDefault="002F57EE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Role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CF2F07">
        <w:rPr>
          <w:rFonts w:ascii="Verdana" w:hAnsi="Verdana" w:cs="Verdana"/>
          <w:color w:val="000000"/>
          <w:sz w:val="17"/>
          <w:szCs w:val="17"/>
        </w:rPr>
        <w:t>Fr</w:t>
      </w:r>
      <w:r w:rsidR="00F054CF">
        <w:rPr>
          <w:rFonts w:ascii="Verdana" w:hAnsi="Verdana" w:cs="Verdana"/>
          <w:color w:val="000000"/>
          <w:sz w:val="17"/>
          <w:szCs w:val="17"/>
        </w:rPr>
        <w:t>o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nt End </w:t>
      </w:r>
      <w:r w:rsidR="005402DC">
        <w:rPr>
          <w:rFonts w:ascii="Verdana" w:hAnsi="Verdana" w:cs="Verdana"/>
          <w:color w:val="000000"/>
          <w:sz w:val="17"/>
          <w:szCs w:val="17"/>
        </w:rPr>
        <w:t>Development</w:t>
      </w:r>
    </w:p>
    <w:p w:rsidR="002F57EE" w:rsidRDefault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Environment 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MVC-Asp.net,C#,</w:t>
      </w:r>
      <w:r w:rsidR="002F57EE">
        <w:rPr>
          <w:rFonts w:ascii="Verdana" w:hAnsi="Verdana" w:cs="Verdana"/>
          <w:color w:val="000000"/>
          <w:sz w:val="17"/>
          <w:szCs w:val="17"/>
        </w:rPr>
        <w:t xml:space="preserve"> SQL Serve</w:t>
      </w:r>
      <w:r>
        <w:rPr>
          <w:rFonts w:ascii="Verdana" w:hAnsi="Verdana" w:cs="Verdana"/>
          <w:color w:val="000000"/>
          <w:sz w:val="17"/>
          <w:szCs w:val="17"/>
        </w:rPr>
        <w:t>r 2008</w:t>
      </w:r>
      <w:r w:rsidR="00F054CF">
        <w:rPr>
          <w:rFonts w:ascii="Verdana" w:hAnsi="Verdana" w:cs="Verdana"/>
          <w:color w:val="000000"/>
          <w:sz w:val="17"/>
          <w:szCs w:val="17"/>
        </w:rPr>
        <w:t>, Payment</w:t>
      </w:r>
      <w:r>
        <w:rPr>
          <w:rFonts w:ascii="Verdana" w:hAnsi="Verdana" w:cs="Verdana"/>
          <w:color w:val="000000"/>
          <w:sz w:val="17"/>
          <w:szCs w:val="17"/>
        </w:rPr>
        <w:t>-Gateway CCAvenue,</w:t>
      </w:r>
    </w:p>
    <w:p w:rsidR="002F57EE" w:rsidRDefault="002F57EE">
      <w:pPr>
        <w:spacing w:before="40"/>
        <w:ind w:left="2160" w:hanging="2160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Ronniegrey is </w:t>
      </w:r>
      <w:r w:rsidR="00F054CF">
        <w:rPr>
          <w:rFonts w:ascii="Verdana" w:hAnsi="Verdana" w:cs="Verdana"/>
          <w:color w:val="000000"/>
          <w:sz w:val="17"/>
          <w:szCs w:val="17"/>
        </w:rPr>
        <w:t>an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e-commerce website for online </w:t>
      </w:r>
      <w:r w:rsidR="00F054CF">
        <w:rPr>
          <w:rFonts w:ascii="Verdana" w:hAnsi="Verdana" w:cs="Verdana"/>
          <w:color w:val="000000"/>
          <w:sz w:val="17"/>
          <w:szCs w:val="17"/>
        </w:rPr>
        <w:t>shopping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.It is </w:t>
      </w:r>
      <w:r w:rsidR="00F054CF">
        <w:rPr>
          <w:rFonts w:ascii="Verdana" w:hAnsi="Verdana" w:cs="Verdana"/>
          <w:color w:val="000000"/>
          <w:sz w:val="17"/>
          <w:szCs w:val="17"/>
        </w:rPr>
        <w:t>providing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to user chose his/her </w:t>
      </w:r>
      <w:r w:rsidR="00F054CF">
        <w:rPr>
          <w:rFonts w:ascii="Verdana" w:hAnsi="Verdana" w:cs="Verdana"/>
          <w:color w:val="000000"/>
          <w:sz w:val="17"/>
          <w:szCs w:val="17"/>
        </w:rPr>
        <w:t xml:space="preserve">favorite 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item and order to </w:t>
      </w:r>
      <w:r w:rsidR="00F054CF">
        <w:rPr>
          <w:rFonts w:ascii="Verdana" w:hAnsi="Verdana" w:cs="Verdana"/>
          <w:color w:val="000000"/>
          <w:sz w:val="17"/>
          <w:szCs w:val="17"/>
        </w:rPr>
        <w:t>deliver.</w:t>
      </w:r>
    </w:p>
    <w:p w:rsidR="005402DC" w:rsidRDefault="005402DC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</w:p>
    <w:p w:rsidR="002F57EE" w:rsidRDefault="002F57EE">
      <w:pPr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Responsibilities:</w:t>
      </w:r>
      <w:r>
        <w:rPr>
          <w:rFonts w:ascii="Verdana" w:hAnsi="Verdana" w:cs="Verdana"/>
          <w:sz w:val="17"/>
          <w:szCs w:val="17"/>
        </w:rPr>
        <w:tab/>
      </w:r>
    </w:p>
    <w:p w:rsidR="002F57EE" w:rsidRDefault="002F57EE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 Research and Development of the project.</w:t>
      </w:r>
    </w:p>
    <w:p w:rsidR="002F57EE" w:rsidRDefault="002F57EE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 admin &amp; user modules as well as made Table and Stored Procedures.</w:t>
      </w:r>
    </w:p>
    <w:p w:rsidR="002F57EE" w:rsidRDefault="002F57EE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Tested all applications.</w:t>
      </w:r>
    </w:p>
    <w:p w:rsidR="00CF2F07" w:rsidRDefault="00CF2F07" w:rsidP="00CF2F07">
      <w:pPr>
        <w:widowControl w:val="0"/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</w:p>
    <w:p w:rsidR="00CF2F07" w:rsidRDefault="00CF2F07" w:rsidP="00CF2F07">
      <w:pPr>
        <w:shd w:val="clear" w:color="auto" w:fill="E6E6E6"/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                   </w:t>
      </w:r>
      <w:r>
        <w:rPr>
          <w:rFonts w:ascii="Verdana" w:hAnsi="Verdana" w:cs="Verdana"/>
          <w:b/>
          <w:color w:val="000000"/>
          <w:sz w:val="17"/>
          <w:szCs w:val="17"/>
        </w:rPr>
        <w:t>www.lifeconnected.com.au</w:t>
      </w:r>
      <w:r w:rsidRPr="00CF2F07">
        <w:rPr>
          <w:rFonts w:ascii="Verdana" w:hAnsi="Verdana" w:cs="Verdana"/>
          <w:b/>
          <w:color w:val="000000"/>
          <w:sz w:val="17"/>
          <w:szCs w:val="17"/>
        </w:rPr>
        <w:t xml:space="preserve"> (</w:t>
      </w:r>
      <w:r w:rsidR="00F054CF">
        <w:rPr>
          <w:rFonts w:ascii="Verdana" w:hAnsi="Verdana" w:cs="Verdana"/>
          <w:b/>
          <w:color w:val="000000"/>
          <w:sz w:val="17"/>
          <w:szCs w:val="17"/>
        </w:rPr>
        <w:t>shopping cart</w:t>
      </w:r>
      <w:r>
        <w:rPr>
          <w:rFonts w:ascii="Verdana" w:hAnsi="Verdana" w:cs="Verdana"/>
          <w:b/>
          <w:color w:val="000000"/>
          <w:sz w:val="17"/>
          <w:szCs w:val="17"/>
        </w:rPr>
        <w:t xml:space="preserve"> &amp; Blogs)  </w:t>
      </w:r>
    </w:p>
    <w:p w:rsidR="00CF2F07" w:rsidRDefault="00CF2F07" w:rsidP="00CF2F07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CF2F07" w:rsidP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</w:p>
    <w:p w:rsidR="00CF2F07" w:rsidRDefault="00CF2F07" w:rsidP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Team Size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3 members</w:t>
      </w:r>
    </w:p>
    <w:p w:rsidR="00CF2F07" w:rsidRDefault="00CF2F07" w:rsidP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Role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F054CF">
        <w:rPr>
          <w:rFonts w:ascii="Verdana" w:hAnsi="Verdana" w:cs="Verdana"/>
          <w:color w:val="000000"/>
          <w:sz w:val="17"/>
          <w:szCs w:val="17"/>
        </w:rPr>
        <w:t>Front</w:t>
      </w:r>
      <w:r>
        <w:rPr>
          <w:rFonts w:ascii="Verdana" w:hAnsi="Verdana" w:cs="Verdana"/>
          <w:color w:val="000000"/>
          <w:sz w:val="17"/>
          <w:szCs w:val="17"/>
        </w:rPr>
        <w:t xml:space="preserve"> End &amp; Backend Development</w:t>
      </w:r>
    </w:p>
    <w:p w:rsidR="00CF2F07" w:rsidRDefault="00CF2F07" w:rsidP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Environment 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MVC-Razor </w:t>
      </w:r>
      <w:r w:rsidR="00F054CF">
        <w:rPr>
          <w:rFonts w:ascii="Verdana" w:hAnsi="Verdana" w:cs="Verdana"/>
          <w:color w:val="000000"/>
          <w:sz w:val="17"/>
          <w:szCs w:val="17"/>
        </w:rPr>
        <w:t>View ,C</w:t>
      </w:r>
      <w:r>
        <w:rPr>
          <w:rFonts w:ascii="Verdana" w:hAnsi="Verdana" w:cs="Verdana"/>
          <w:color w:val="000000"/>
          <w:sz w:val="17"/>
          <w:szCs w:val="17"/>
        </w:rPr>
        <w:t xml:space="preserve">#, My-Sql,Payment-Gateway </w:t>
      </w:r>
      <w:r w:rsidR="00162331">
        <w:rPr>
          <w:rFonts w:ascii="Verdana" w:hAnsi="Verdana" w:cs="Verdana"/>
          <w:color w:val="000000"/>
          <w:sz w:val="17"/>
          <w:szCs w:val="17"/>
        </w:rPr>
        <w:t>PayPal</w:t>
      </w:r>
    </w:p>
    <w:p w:rsidR="00CF2F07" w:rsidRDefault="00CF2F07" w:rsidP="00CF2F07">
      <w:pPr>
        <w:spacing w:before="40"/>
        <w:ind w:left="2160" w:hanging="2160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00"/>
          <w:sz w:val="17"/>
          <w:szCs w:val="17"/>
        </w:rPr>
        <w:tab/>
        <w:t>Lifeconnected based on health po</w:t>
      </w:r>
      <w:r w:rsidR="00F054CF">
        <w:rPr>
          <w:rFonts w:ascii="Verdana" w:hAnsi="Verdana" w:cs="Verdana"/>
          <w:color w:val="000000"/>
          <w:sz w:val="17"/>
          <w:szCs w:val="17"/>
        </w:rPr>
        <w:t>r</w:t>
      </w:r>
      <w:r>
        <w:rPr>
          <w:rFonts w:ascii="Verdana" w:hAnsi="Verdana" w:cs="Verdana"/>
          <w:color w:val="000000"/>
          <w:sz w:val="17"/>
          <w:szCs w:val="17"/>
        </w:rPr>
        <w:t>tal.</w:t>
      </w:r>
      <w:r w:rsidR="00F054CF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 xml:space="preserve">In it admin will post blogs and </w:t>
      </w:r>
      <w:r w:rsidR="00F054CF">
        <w:rPr>
          <w:rFonts w:ascii="Verdana" w:hAnsi="Verdana" w:cs="Verdana"/>
          <w:color w:val="000000"/>
          <w:sz w:val="17"/>
          <w:szCs w:val="17"/>
        </w:rPr>
        <w:t>visitors</w:t>
      </w:r>
      <w:r>
        <w:rPr>
          <w:rFonts w:ascii="Verdana" w:hAnsi="Verdana" w:cs="Verdana"/>
          <w:color w:val="000000"/>
          <w:sz w:val="17"/>
          <w:szCs w:val="17"/>
        </w:rPr>
        <w:t xml:space="preserve"> will read blogs. In this website also integrate a small shopping cart user will purchase </w:t>
      </w:r>
      <w:r w:rsidR="00F054CF">
        <w:rPr>
          <w:rFonts w:ascii="Verdana" w:hAnsi="Verdana" w:cs="Verdana"/>
          <w:color w:val="000000"/>
          <w:sz w:val="17"/>
          <w:szCs w:val="17"/>
        </w:rPr>
        <w:t>health</w:t>
      </w:r>
      <w:r>
        <w:rPr>
          <w:rFonts w:ascii="Verdana" w:hAnsi="Verdana" w:cs="Verdana"/>
          <w:color w:val="000000"/>
          <w:sz w:val="17"/>
          <w:szCs w:val="17"/>
        </w:rPr>
        <w:t xml:space="preserve"> based product.</w:t>
      </w:r>
    </w:p>
    <w:p w:rsidR="00CF2F07" w:rsidRDefault="00CF2F07" w:rsidP="00CF2F07">
      <w:pPr>
        <w:widowControl w:val="0"/>
        <w:autoSpaceDE w:val="0"/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CF2F07" w:rsidRDefault="00CF2F07" w:rsidP="00CF2F07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</w:p>
    <w:p w:rsidR="00CF2F07" w:rsidRDefault="00CF2F07" w:rsidP="00CF2F07">
      <w:pPr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Responsibilities:</w:t>
      </w:r>
      <w:r>
        <w:rPr>
          <w:rFonts w:ascii="Verdana" w:hAnsi="Verdana" w:cs="Verdana"/>
          <w:sz w:val="17"/>
          <w:szCs w:val="17"/>
        </w:rPr>
        <w:tab/>
      </w:r>
    </w:p>
    <w:p w:rsidR="00CF2F07" w:rsidRDefault="00CF2F07" w:rsidP="00CF2F07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 Research and Development of the project.</w:t>
      </w:r>
    </w:p>
    <w:p w:rsidR="00CF2F07" w:rsidRDefault="00CF2F07" w:rsidP="00CF2F07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Worked on admin &amp; user modules as well as made </w:t>
      </w:r>
      <w:r w:rsidR="00F054CF">
        <w:rPr>
          <w:rFonts w:ascii="Verdana" w:hAnsi="Verdana" w:cs="Verdana"/>
          <w:sz w:val="17"/>
          <w:szCs w:val="17"/>
        </w:rPr>
        <w:t>table.</w:t>
      </w:r>
    </w:p>
    <w:p w:rsidR="00CF2F07" w:rsidRDefault="00CF2F07" w:rsidP="00CF2F07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Tested all applications.</w:t>
      </w:r>
    </w:p>
    <w:p w:rsidR="00CF2F07" w:rsidRDefault="00CF2F07" w:rsidP="00CF2F07">
      <w:pPr>
        <w:widowControl w:val="0"/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</w:p>
    <w:p w:rsidR="00CF2F07" w:rsidRDefault="00CF2F07" w:rsidP="00CF2F07">
      <w:pPr>
        <w:widowControl w:val="0"/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</w:p>
    <w:p w:rsidR="00CF2F07" w:rsidRDefault="00CF2F07" w:rsidP="00CF2F07">
      <w:pPr>
        <w:widowControl w:val="0"/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</w:p>
    <w:p w:rsidR="002F57EE" w:rsidRDefault="00CF2F07" w:rsidP="00CF2F07">
      <w:pPr>
        <w:shd w:val="clear" w:color="auto" w:fill="E6E6E6"/>
        <w:tabs>
          <w:tab w:val="left" w:pos="4170"/>
          <w:tab w:val="center" w:pos="5114"/>
        </w:tabs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ab/>
        <w:t>Support Desk (Website)</w:t>
      </w:r>
    </w:p>
    <w:p w:rsidR="002F57EE" w:rsidRDefault="002F57EE">
      <w:pPr>
        <w:shd w:val="clear" w:color="auto" w:fill="E6E6E6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</w:p>
    <w:p w:rsidR="002F57EE" w:rsidRDefault="002F57EE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Team Size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2 members</w:t>
      </w:r>
    </w:p>
    <w:p w:rsidR="00852BA1" w:rsidRDefault="002F57EE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Role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852BA1">
        <w:rPr>
          <w:rFonts w:ascii="Verdana" w:hAnsi="Verdana" w:cs="Verdana"/>
          <w:color w:val="000000"/>
          <w:sz w:val="17"/>
          <w:szCs w:val="17"/>
        </w:rPr>
        <w:t xml:space="preserve">Front End &amp; Backend Development </w:t>
      </w:r>
    </w:p>
    <w:p w:rsidR="002F57EE" w:rsidRDefault="002F57EE">
      <w:pPr>
        <w:spacing w:before="4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Environment 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CF2F07">
        <w:rPr>
          <w:rFonts w:ascii="Verdana" w:hAnsi="Verdana" w:cs="Verdana"/>
          <w:color w:val="000000"/>
          <w:sz w:val="17"/>
          <w:szCs w:val="17"/>
        </w:rPr>
        <w:t>Asp.net with C#, SQL Server 2008</w:t>
      </w:r>
    </w:p>
    <w:p w:rsidR="00CF2F07" w:rsidRDefault="002F57EE" w:rsidP="00CF2F07">
      <w:pPr>
        <w:spacing w:before="40"/>
        <w:ind w:left="2160" w:hanging="21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7"/>
          <w:szCs w:val="17"/>
        </w:rPr>
        <w:t>Description</w:t>
      </w:r>
      <w:r>
        <w:rPr>
          <w:rFonts w:ascii="Verdana" w:hAnsi="Verdana" w:cs="Verdana"/>
          <w:color w:val="000000"/>
          <w:sz w:val="17"/>
          <w:szCs w:val="17"/>
        </w:rPr>
        <w:tab/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Support desk provide a platform to Client and support to communication with each other. Client will post his/her query ticket </w:t>
      </w:r>
      <w:r w:rsidR="00DC26E6">
        <w:rPr>
          <w:rFonts w:ascii="Verdana" w:hAnsi="Verdana" w:cs="Verdana"/>
          <w:color w:val="000000"/>
          <w:sz w:val="17"/>
          <w:szCs w:val="17"/>
        </w:rPr>
        <w:t>and support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desk </w:t>
      </w:r>
      <w:r w:rsidR="00DC26E6">
        <w:rPr>
          <w:rFonts w:ascii="Verdana" w:hAnsi="Verdana" w:cs="Verdana"/>
          <w:color w:val="000000"/>
          <w:sz w:val="17"/>
          <w:szCs w:val="17"/>
        </w:rPr>
        <w:t>team will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be </w:t>
      </w:r>
      <w:r w:rsidR="00162331">
        <w:rPr>
          <w:rFonts w:ascii="Verdana" w:hAnsi="Verdana" w:cs="Verdana"/>
          <w:color w:val="000000"/>
          <w:sz w:val="17"/>
          <w:szCs w:val="17"/>
        </w:rPr>
        <w:t>providing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solution on desk.</w:t>
      </w:r>
    </w:p>
    <w:p w:rsidR="002F57EE" w:rsidRDefault="002F57EE">
      <w:pPr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Responsibilities:</w:t>
      </w:r>
      <w:r>
        <w:rPr>
          <w:rFonts w:ascii="Verdana" w:hAnsi="Verdana" w:cs="Verdana"/>
          <w:sz w:val="17"/>
          <w:szCs w:val="17"/>
        </w:rPr>
        <w:tab/>
      </w:r>
    </w:p>
    <w:p w:rsidR="002F57EE" w:rsidRDefault="002F57EE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 Research and Development of the project.</w:t>
      </w:r>
    </w:p>
    <w:p w:rsidR="002F57EE" w:rsidRDefault="002F57EE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on admin &amp; user modules as well as made Table and Stored Procedures.</w:t>
      </w:r>
    </w:p>
    <w:p w:rsidR="002F57EE" w:rsidRDefault="002F57EE">
      <w:pPr>
        <w:widowControl w:val="0"/>
        <w:numPr>
          <w:ilvl w:val="0"/>
          <w:numId w:val="3"/>
        </w:numPr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Tested all applications.</w:t>
      </w:r>
    </w:p>
    <w:p w:rsidR="00162331" w:rsidRDefault="00162331" w:rsidP="00162331">
      <w:pPr>
        <w:widowControl w:val="0"/>
        <w:pBdr>
          <w:bottom w:val="single" w:sz="8" w:space="1" w:color="000000"/>
        </w:pBdr>
        <w:overflowPunct w:val="0"/>
        <w:spacing w:before="40"/>
        <w:jc w:val="both"/>
        <w:rPr>
          <w:rFonts w:ascii="Verdana" w:hAnsi="Verdana" w:cs="Verdana"/>
          <w:sz w:val="17"/>
          <w:szCs w:val="17"/>
        </w:rPr>
      </w:pPr>
    </w:p>
    <w:p w:rsidR="002F57EE" w:rsidRDefault="002F57EE" w:rsidP="006C56C2">
      <w:r>
        <w:rPr>
          <w:rFonts w:ascii="Verdana" w:hAnsi="Verdana" w:cs="Verdana"/>
          <w:b/>
          <w:sz w:val="17"/>
          <w:szCs w:val="17"/>
        </w:rPr>
        <w:t>SCHOLASTICS</w:t>
      </w:r>
      <w:r w:rsidR="006C56C2">
        <w:rPr>
          <w:rFonts w:ascii="Verdana" w:hAnsi="Verdana" w:cs="Verdana"/>
          <w:b/>
          <w:sz w:val="17"/>
          <w:szCs w:val="17"/>
        </w:rPr>
        <w:t>:-</w:t>
      </w:r>
    </w:p>
    <w:p w:rsidR="002F57EE" w:rsidRDefault="002F57EE">
      <w:pPr>
        <w:jc w:val="center"/>
        <w:rPr>
          <w:rFonts w:ascii="Verdana" w:eastAsia="Verdana" w:hAnsi="Verdana" w:cs="Verdana"/>
          <w:b/>
          <w:sz w:val="17"/>
          <w:szCs w:val="17"/>
        </w:rPr>
      </w:pPr>
    </w:p>
    <w:p w:rsidR="002F57EE" w:rsidRDefault="002F57EE">
      <w:pPr>
        <w:widowControl w:val="0"/>
        <w:autoSpaceDE w:val="0"/>
        <w:spacing w:before="80"/>
        <w:jc w:val="both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      </w:t>
      </w:r>
      <w:r w:rsidR="00CC7C0E">
        <w:rPr>
          <w:rFonts w:ascii="Verdana" w:eastAsia="Verdana" w:hAnsi="Verdana" w:cs="Verdana"/>
          <w:b/>
          <w:sz w:val="17"/>
          <w:szCs w:val="17"/>
        </w:rPr>
        <w:tab/>
      </w:r>
      <w:r w:rsidR="00CC7C0E">
        <w:rPr>
          <w:rFonts w:ascii="Verdana" w:eastAsia="Verdana" w:hAnsi="Verdana" w:cs="Verdana"/>
          <w:b/>
          <w:sz w:val="17"/>
          <w:szCs w:val="17"/>
        </w:rPr>
        <w:tab/>
      </w:r>
      <w:r w:rsidR="00CF2F07">
        <w:rPr>
          <w:rFonts w:ascii="Verdana" w:hAnsi="Verdana" w:cs="Verdana"/>
          <w:b/>
          <w:sz w:val="17"/>
          <w:szCs w:val="17"/>
        </w:rPr>
        <w:t>MCA</w:t>
      </w:r>
      <w:r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  <w:t xml:space="preserve">Punjab Technical </w:t>
      </w:r>
      <w:r w:rsidR="00ED14D1">
        <w:rPr>
          <w:rFonts w:ascii="Verdana" w:hAnsi="Verdana" w:cs="Verdana"/>
          <w:sz w:val="17"/>
          <w:szCs w:val="17"/>
        </w:rPr>
        <w:t>University</w:t>
      </w:r>
      <w:r w:rsidR="005402DC">
        <w:rPr>
          <w:rFonts w:ascii="Verdana" w:hAnsi="Verdana" w:cs="Verdana"/>
          <w:sz w:val="17"/>
          <w:szCs w:val="17"/>
        </w:rPr>
        <w:t xml:space="preserve"> Jalandhar</w:t>
      </w:r>
      <w:r w:rsidR="00CF2F07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ab/>
        <w:t>2008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</w:p>
    <w:p w:rsidR="00CF2F07" w:rsidRDefault="002F57EE">
      <w:pPr>
        <w:widowControl w:val="0"/>
        <w:autoSpaceDE w:val="0"/>
        <w:spacing w:before="8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      </w:t>
      </w:r>
      <w:r w:rsidR="00CC7C0E">
        <w:rPr>
          <w:rFonts w:ascii="Verdana" w:eastAsia="Verdana" w:hAnsi="Verdana" w:cs="Verdana"/>
          <w:b/>
          <w:sz w:val="17"/>
          <w:szCs w:val="17"/>
        </w:rPr>
        <w:tab/>
      </w:r>
      <w:r w:rsidR="00CC7C0E">
        <w:rPr>
          <w:rFonts w:ascii="Verdana" w:eastAsia="Verdana" w:hAnsi="Verdana" w:cs="Verdana"/>
          <w:b/>
          <w:sz w:val="17"/>
          <w:szCs w:val="17"/>
        </w:rPr>
        <w:tab/>
      </w:r>
      <w:r w:rsidR="00CF2F07">
        <w:rPr>
          <w:rFonts w:ascii="Verdana" w:hAnsi="Verdana" w:cs="Verdana"/>
          <w:b/>
          <w:sz w:val="17"/>
          <w:szCs w:val="17"/>
        </w:rPr>
        <w:t>BA</w:t>
      </w:r>
      <w:r w:rsidR="00DC26E6">
        <w:rPr>
          <w:rFonts w:ascii="Verdana" w:hAnsi="Verdana" w:cs="Verdana"/>
          <w:b/>
          <w:sz w:val="17"/>
          <w:szCs w:val="17"/>
        </w:rPr>
        <w:tab/>
      </w:r>
      <w:r w:rsidR="005402DC">
        <w:rPr>
          <w:rFonts w:ascii="Verdana" w:hAnsi="Verdana" w:cs="Verdana"/>
          <w:b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 xml:space="preserve">Punjab </w:t>
      </w:r>
      <w:r w:rsidR="00ED14D1">
        <w:rPr>
          <w:rFonts w:ascii="Verdana" w:hAnsi="Verdana" w:cs="Verdana"/>
          <w:sz w:val="17"/>
          <w:szCs w:val="17"/>
        </w:rPr>
        <w:t>University</w:t>
      </w:r>
      <w:r w:rsidR="005402DC">
        <w:rPr>
          <w:rFonts w:ascii="Verdana" w:hAnsi="Verdana" w:cs="Verdana"/>
          <w:sz w:val="17"/>
          <w:szCs w:val="17"/>
        </w:rPr>
        <w:t xml:space="preserve"> Patiala</w:t>
      </w:r>
      <w:r w:rsidR="005402DC"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ab/>
        <w:t>2004</w:t>
      </w:r>
    </w:p>
    <w:p w:rsidR="002F57EE" w:rsidRPr="00CF2F07" w:rsidRDefault="00CF2F07">
      <w:pPr>
        <w:widowControl w:val="0"/>
        <w:autoSpaceDE w:val="0"/>
        <w:spacing w:before="8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 w:rsidRPr="00CF2F07">
        <w:rPr>
          <w:rFonts w:ascii="Verdana" w:hAnsi="Verdana" w:cs="Verdana"/>
          <w:b/>
          <w:sz w:val="17"/>
          <w:szCs w:val="17"/>
        </w:rPr>
        <w:t>10+2</w:t>
      </w:r>
      <w:r w:rsidRPr="00CF2F07">
        <w:rPr>
          <w:rFonts w:ascii="Verdana" w:hAnsi="Verdana" w:cs="Verdana"/>
          <w:b/>
          <w:sz w:val="17"/>
          <w:szCs w:val="17"/>
        </w:rPr>
        <w:tab/>
      </w:r>
      <w:r w:rsidRPr="00CF2F07">
        <w:rPr>
          <w:rFonts w:ascii="Verdana" w:hAnsi="Verdana" w:cs="Verdana"/>
          <w:b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>Punjab State Edu. Board</w:t>
      </w:r>
      <w:r w:rsidR="005402DC"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>2001</w:t>
      </w:r>
    </w:p>
    <w:p w:rsidR="002F57EE" w:rsidRDefault="002F57EE">
      <w:pPr>
        <w:widowControl w:val="0"/>
        <w:autoSpaceDE w:val="0"/>
        <w:spacing w:before="80"/>
        <w:jc w:val="both"/>
      </w:pPr>
      <w:r>
        <w:rPr>
          <w:rFonts w:ascii="Verdana" w:eastAsia="Verdana" w:hAnsi="Verdana" w:cs="Verdana"/>
          <w:sz w:val="17"/>
          <w:szCs w:val="17"/>
        </w:rPr>
        <w:t xml:space="preserve">     </w:t>
      </w:r>
      <w:r w:rsidR="00CF2F07">
        <w:rPr>
          <w:rFonts w:ascii="Verdana" w:eastAsia="Verdana" w:hAnsi="Verdana" w:cs="Verdana"/>
          <w:sz w:val="17"/>
          <w:szCs w:val="17"/>
        </w:rPr>
        <w:tab/>
      </w:r>
      <w:r w:rsidR="00CF2F07">
        <w:rPr>
          <w:rFonts w:ascii="Verdana" w:eastAsia="Verdana" w:hAnsi="Verdana" w:cs="Verdana"/>
          <w:sz w:val="17"/>
          <w:szCs w:val="17"/>
        </w:rPr>
        <w:tab/>
      </w:r>
      <w:r w:rsidRPr="00CF2F07">
        <w:rPr>
          <w:rFonts w:ascii="Verdana" w:hAnsi="Verdana" w:cs="Verdana"/>
          <w:b/>
          <w:sz w:val="17"/>
          <w:szCs w:val="17"/>
        </w:rPr>
        <w:t>10</w:t>
      </w:r>
      <w:r w:rsidRPr="00CF2F07">
        <w:rPr>
          <w:rFonts w:ascii="Verdana" w:hAnsi="Verdana" w:cs="Verdana"/>
          <w:b/>
          <w:sz w:val="17"/>
          <w:szCs w:val="17"/>
          <w:vertAlign w:val="superscript"/>
        </w:rPr>
        <w:t>th</w:t>
      </w:r>
      <w:r w:rsidR="00CF2F07" w:rsidRPr="00CF2F07">
        <w:rPr>
          <w:rFonts w:ascii="Verdana" w:hAnsi="Verdana" w:cs="Verdana"/>
          <w:b/>
          <w:sz w:val="17"/>
          <w:szCs w:val="17"/>
        </w:rPr>
        <w:t xml:space="preserve"> </w:t>
      </w:r>
      <w:r w:rsidR="005402DC"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  <w:t>Punjab State Edu. Board</w:t>
      </w:r>
      <w:r w:rsidR="005402DC">
        <w:rPr>
          <w:rFonts w:ascii="Verdana" w:hAnsi="Verdana" w:cs="Verdana"/>
          <w:sz w:val="17"/>
          <w:szCs w:val="17"/>
        </w:rPr>
        <w:tab/>
      </w:r>
      <w:r w:rsidR="005402DC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 xml:space="preserve"> </w:t>
      </w:r>
      <w:r w:rsidR="00CF2F07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ab/>
        <w:t>1999</w:t>
      </w:r>
      <w:r w:rsidR="00CF2F07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ab/>
      </w:r>
      <w:r w:rsidR="00CF2F07">
        <w:rPr>
          <w:rFonts w:ascii="Verdana" w:hAnsi="Verdana" w:cs="Verdana"/>
          <w:sz w:val="17"/>
          <w:szCs w:val="17"/>
        </w:rPr>
        <w:tab/>
      </w:r>
    </w:p>
    <w:p w:rsidR="002F57EE" w:rsidRDefault="002F57EE">
      <w:pPr>
        <w:jc w:val="center"/>
        <w:rPr>
          <w:rFonts w:ascii="Verdana" w:hAnsi="Verdana" w:cs="Verdana"/>
          <w:b/>
          <w:color w:val="000000"/>
          <w:sz w:val="17"/>
          <w:szCs w:val="17"/>
        </w:rPr>
      </w:pPr>
    </w:p>
    <w:p w:rsidR="002F57EE" w:rsidRDefault="002F57EE" w:rsidP="006C56C2">
      <w:pPr>
        <w:ind w:left="2160" w:hanging="2160"/>
      </w:pPr>
      <w:r>
        <w:rPr>
          <w:rFonts w:ascii="Verdana" w:hAnsi="Verdana" w:cs="Verdana"/>
          <w:b/>
          <w:color w:val="000000"/>
          <w:sz w:val="17"/>
          <w:szCs w:val="17"/>
        </w:rPr>
        <w:t>PERSONAL DOSSIER</w:t>
      </w:r>
      <w:r w:rsidR="006C56C2">
        <w:rPr>
          <w:rFonts w:ascii="Verdana" w:hAnsi="Verdana" w:cs="Verdana"/>
          <w:b/>
          <w:color w:val="000000"/>
          <w:sz w:val="17"/>
          <w:szCs w:val="17"/>
        </w:rPr>
        <w:t>:-</w:t>
      </w:r>
    </w:p>
    <w:p w:rsidR="006C56C2" w:rsidRDefault="006C56C2">
      <w:pPr>
        <w:spacing w:before="8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:rsidR="002F57EE" w:rsidRDefault="002F57EE">
      <w:pPr>
        <w:spacing w:before="8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                   </w:t>
      </w:r>
      <w:r>
        <w:rPr>
          <w:rFonts w:ascii="Verdana" w:hAnsi="Verdana" w:cs="Verdana"/>
          <w:color w:val="000000"/>
          <w:sz w:val="17"/>
          <w:szCs w:val="17"/>
        </w:rPr>
        <w:t>Date of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Birth</w:t>
      </w:r>
      <w:r w:rsidR="00CF2F07">
        <w:rPr>
          <w:rFonts w:ascii="Verdana" w:hAnsi="Verdana" w:cs="Verdana"/>
          <w:color w:val="000000"/>
          <w:sz w:val="17"/>
          <w:szCs w:val="17"/>
        </w:rPr>
        <w:tab/>
      </w:r>
      <w:r w:rsidR="00CF2F07">
        <w:rPr>
          <w:rFonts w:ascii="Verdana" w:hAnsi="Verdana" w:cs="Verdana"/>
          <w:color w:val="000000"/>
          <w:sz w:val="17"/>
          <w:szCs w:val="17"/>
        </w:rPr>
        <w:tab/>
        <w:t xml:space="preserve"> </w:t>
      </w:r>
      <w:r w:rsidR="00DC26E6">
        <w:rPr>
          <w:rFonts w:ascii="Verdana" w:hAnsi="Verdana" w:cs="Verdana"/>
          <w:color w:val="000000"/>
          <w:sz w:val="17"/>
          <w:szCs w:val="17"/>
        </w:rPr>
        <w:t>22</w:t>
      </w:r>
      <w:r w:rsidR="00DC26E6">
        <w:rPr>
          <w:rFonts w:ascii="Verdana" w:hAnsi="Verdana" w:cs="Verdana"/>
          <w:color w:val="000000"/>
          <w:sz w:val="17"/>
          <w:szCs w:val="17"/>
          <w:vertAlign w:val="superscript"/>
        </w:rPr>
        <w:t xml:space="preserve"> </w:t>
      </w:r>
      <w:r w:rsidR="00DC26E6">
        <w:rPr>
          <w:rFonts w:ascii="Verdana" w:hAnsi="Verdana" w:cs="Verdana"/>
          <w:color w:val="000000"/>
          <w:sz w:val="17"/>
          <w:szCs w:val="17"/>
        </w:rPr>
        <w:t>July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1984</w:t>
      </w:r>
      <w:r>
        <w:rPr>
          <w:rFonts w:ascii="Verdana" w:hAnsi="Verdana" w:cs="Verdana"/>
          <w:color w:val="000000"/>
          <w:sz w:val="17"/>
          <w:szCs w:val="17"/>
        </w:rPr>
        <w:t xml:space="preserve">      </w:t>
      </w:r>
    </w:p>
    <w:p w:rsidR="002F57EE" w:rsidRDefault="002F57EE">
      <w:pPr>
        <w:spacing w:before="8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                   </w:t>
      </w:r>
      <w:r>
        <w:rPr>
          <w:rFonts w:ascii="Verdana" w:hAnsi="Verdana" w:cs="Verdana"/>
          <w:color w:val="000000"/>
          <w:sz w:val="17"/>
          <w:szCs w:val="17"/>
        </w:rPr>
        <w:t>Languages Known</w:t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             English, Hindi &amp; Punjabi</w:t>
      </w:r>
    </w:p>
    <w:p w:rsidR="00CF2F07" w:rsidRDefault="002F57EE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                   </w:t>
      </w:r>
      <w:r w:rsidR="00CF2F07">
        <w:rPr>
          <w:rFonts w:ascii="Verdana" w:hAnsi="Verdana" w:cs="Verdana"/>
          <w:color w:val="000000"/>
          <w:sz w:val="17"/>
          <w:szCs w:val="17"/>
        </w:rPr>
        <w:t>Father’s name</w:t>
      </w:r>
      <w:r w:rsidR="00CF2F07">
        <w:rPr>
          <w:rFonts w:ascii="Verdana" w:hAnsi="Verdana" w:cs="Verdana"/>
          <w:color w:val="000000"/>
          <w:sz w:val="17"/>
          <w:szCs w:val="17"/>
        </w:rPr>
        <w:tab/>
      </w:r>
      <w:r w:rsidR="00CF2F07">
        <w:rPr>
          <w:rFonts w:ascii="Verdana" w:hAnsi="Verdana" w:cs="Verdana"/>
          <w:color w:val="000000"/>
          <w:sz w:val="17"/>
          <w:szCs w:val="17"/>
        </w:rPr>
        <w:tab/>
        <w:t xml:space="preserve"> </w:t>
      </w:r>
      <w:r w:rsidR="00DC26E6">
        <w:rPr>
          <w:rFonts w:ascii="Verdana" w:hAnsi="Verdana" w:cs="Verdana"/>
          <w:color w:val="000000"/>
          <w:sz w:val="17"/>
          <w:szCs w:val="17"/>
        </w:rPr>
        <w:t>Sh.Ashok Kumar</w:t>
      </w:r>
    </w:p>
    <w:p w:rsidR="002F57EE" w:rsidRDefault="00CF2F07">
      <w:pPr>
        <w:spacing w:before="8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ab/>
        <w:t xml:space="preserve">       Mother name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 Smt.Usha Rani</w:t>
      </w:r>
      <w:r w:rsidR="002F57EE">
        <w:rPr>
          <w:rFonts w:ascii="Verdana" w:hAnsi="Verdana" w:cs="Verdana"/>
          <w:color w:val="000000"/>
          <w:sz w:val="17"/>
          <w:szCs w:val="17"/>
        </w:rPr>
        <w:t xml:space="preserve"> </w:t>
      </w:r>
    </w:p>
    <w:p w:rsidR="00162331" w:rsidRDefault="002F57EE" w:rsidP="00162331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                   </w:t>
      </w:r>
      <w:r w:rsidR="005402DC">
        <w:rPr>
          <w:rFonts w:ascii="Verdana" w:hAnsi="Verdana" w:cs="Verdana"/>
          <w:color w:val="000000"/>
          <w:sz w:val="17"/>
          <w:szCs w:val="17"/>
        </w:rPr>
        <w:t xml:space="preserve">Permanent Address            </w:t>
      </w:r>
      <w:r w:rsidR="00CF2F07">
        <w:rPr>
          <w:rFonts w:ascii="Verdana" w:hAnsi="Verdana" w:cs="Verdana"/>
          <w:color w:val="000000"/>
          <w:sz w:val="17"/>
          <w:szCs w:val="17"/>
        </w:rPr>
        <w:t>Vill. Dhanaula T</w:t>
      </w:r>
      <w:r w:rsidR="00DC26E6">
        <w:rPr>
          <w:rFonts w:ascii="Verdana" w:hAnsi="Verdana" w:cs="Verdana"/>
          <w:color w:val="000000"/>
          <w:sz w:val="17"/>
          <w:szCs w:val="17"/>
        </w:rPr>
        <w:t>eh</w:t>
      </w:r>
      <w:r w:rsidR="00CF2F07">
        <w:rPr>
          <w:rFonts w:ascii="Verdana" w:hAnsi="Verdana" w:cs="Verdana"/>
          <w:color w:val="000000"/>
          <w:sz w:val="17"/>
          <w:szCs w:val="17"/>
        </w:rPr>
        <w:t xml:space="preserve"> &amp; </w:t>
      </w:r>
      <w:r w:rsidR="00DC26E6">
        <w:rPr>
          <w:rFonts w:ascii="Verdana" w:hAnsi="Verdana" w:cs="Verdana"/>
          <w:color w:val="000000"/>
          <w:sz w:val="17"/>
          <w:szCs w:val="17"/>
        </w:rPr>
        <w:t>Distt.Barnala, Punjab</w:t>
      </w:r>
    </w:p>
    <w:p w:rsidR="00162331" w:rsidRDefault="00162331" w:rsidP="00162331">
      <w:pPr>
        <w:spacing w:before="80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>ABOUT ME:</w:t>
      </w:r>
    </w:p>
    <w:p w:rsidR="00162331" w:rsidRDefault="00162331" w:rsidP="00162331">
      <w:pPr>
        <w:spacing w:before="80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162331" w:rsidRDefault="00162331" w:rsidP="00162331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>Strength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Punctual, Positive attitude , ambitious.</w:t>
      </w:r>
    </w:p>
    <w:p w:rsidR="00162331" w:rsidRDefault="00162331" w:rsidP="00162331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ab/>
        <w:t>Like to do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>to learn new things always and want to spend time with experienced persons.</w:t>
      </w:r>
    </w:p>
    <w:p w:rsidR="00162331" w:rsidRDefault="00162331" w:rsidP="00162331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ab/>
        <w:t>Co-Curriculum</w:t>
      </w:r>
      <w:r>
        <w:rPr>
          <w:rFonts w:ascii="Verdana" w:hAnsi="Verdana" w:cs="Verdana"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Played cricket at school level, </w:t>
      </w:r>
    </w:p>
    <w:p w:rsidR="00162331" w:rsidRDefault="00162331" w:rsidP="00162331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ab/>
        <w:t>Activities</w:t>
      </w:r>
    </w:p>
    <w:p w:rsidR="00162331" w:rsidRDefault="00162331" w:rsidP="00162331">
      <w:pPr>
        <w:spacing w:before="80"/>
        <w:jc w:val="both"/>
        <w:rPr>
          <w:rFonts w:ascii="Verdana" w:hAnsi="Verdana" w:cs="Verdana"/>
          <w:b/>
          <w:color w:val="000000"/>
          <w:sz w:val="17"/>
          <w:szCs w:val="17"/>
        </w:rPr>
      </w:pPr>
    </w:p>
    <w:p w:rsidR="00162331" w:rsidRDefault="00162331" w:rsidP="00162331">
      <w:pPr>
        <w:spacing w:before="80"/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>HOBBIES:-</w:t>
      </w:r>
    </w:p>
    <w:p w:rsidR="00162331" w:rsidRPr="00162331" w:rsidRDefault="00162331" w:rsidP="00162331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ab/>
      </w:r>
      <w:r>
        <w:rPr>
          <w:rFonts w:ascii="Verdana" w:hAnsi="Verdana" w:cs="Verdana"/>
          <w:color w:val="000000"/>
          <w:sz w:val="17"/>
          <w:szCs w:val="17"/>
        </w:rPr>
        <w:t>Playing Cricket, Listening Song, to find innovative ideas to deal with computer</w:t>
      </w:r>
    </w:p>
    <w:p w:rsidR="00162331" w:rsidRPr="00162331" w:rsidRDefault="00162331" w:rsidP="00162331">
      <w:pPr>
        <w:spacing w:before="80"/>
        <w:jc w:val="both"/>
        <w:rPr>
          <w:rStyle w:val="Emphasis"/>
          <w:rFonts w:ascii="Verdana" w:hAnsi="Verdana" w:cs="Verdana"/>
          <w:i w:val="0"/>
          <w:iCs w:val="0"/>
          <w:color w:val="000000"/>
          <w:sz w:val="17"/>
          <w:szCs w:val="17"/>
        </w:rPr>
      </w:pPr>
    </w:p>
    <w:p w:rsidR="002F57EE" w:rsidRDefault="002F57EE">
      <w:pPr>
        <w:spacing w:before="80"/>
        <w:jc w:val="both"/>
        <w:rPr>
          <w:rFonts w:ascii="Verdana" w:hAnsi="Verdana" w:cs="Verdana"/>
          <w:color w:val="000000"/>
          <w:sz w:val="17"/>
          <w:szCs w:val="17"/>
        </w:rPr>
      </w:pPr>
    </w:p>
    <w:p w:rsidR="002F57EE" w:rsidRDefault="002F57EE" w:rsidP="006C56C2">
      <w:pPr>
        <w:ind w:left="2160" w:hanging="2160"/>
      </w:pPr>
      <w:r>
        <w:rPr>
          <w:rFonts w:ascii="Verdana" w:hAnsi="Verdana" w:cs="Verdana"/>
          <w:b/>
          <w:color w:val="000000"/>
          <w:sz w:val="20"/>
          <w:szCs w:val="20"/>
        </w:rPr>
        <w:t>DECLARATION</w:t>
      </w:r>
    </w:p>
    <w:p w:rsidR="002F57EE" w:rsidRPr="00162331" w:rsidRDefault="002F57EE">
      <w:pPr>
        <w:jc w:val="both"/>
        <w:rPr>
          <w:rFonts w:ascii="Verdana" w:hAnsi="Verdana" w:cs="Verdana"/>
          <w:color w:val="000000"/>
          <w:sz w:val="20"/>
          <w:szCs w:val="20"/>
          <w:u w:val="single"/>
        </w:rPr>
      </w:pPr>
    </w:p>
    <w:p w:rsidR="002F57EE" w:rsidRPr="00162331" w:rsidRDefault="002F57EE">
      <w:pPr>
        <w:jc w:val="both"/>
        <w:rPr>
          <w:rFonts w:ascii="Verdana" w:hAnsi="Verdana" w:cs="Verdana"/>
          <w:sz w:val="20"/>
          <w:szCs w:val="20"/>
        </w:rPr>
      </w:pPr>
      <w:r w:rsidRPr="00162331">
        <w:rPr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2F57EE" w:rsidRPr="00162331" w:rsidRDefault="002F57EE">
      <w:pPr>
        <w:jc w:val="both"/>
        <w:rPr>
          <w:rFonts w:ascii="Verdana" w:hAnsi="Verdana" w:cs="Verdana"/>
          <w:sz w:val="20"/>
          <w:szCs w:val="20"/>
        </w:rPr>
      </w:pPr>
    </w:p>
    <w:p w:rsidR="00CF2F07" w:rsidRDefault="00CF2F07">
      <w:pPr>
        <w:jc w:val="both"/>
        <w:rPr>
          <w:rFonts w:ascii="Verdana" w:hAnsi="Verdana" w:cs="Verdana"/>
          <w:b/>
        </w:rPr>
      </w:pPr>
    </w:p>
    <w:p w:rsidR="00B66804" w:rsidRDefault="00B66804">
      <w:pPr>
        <w:jc w:val="both"/>
        <w:rPr>
          <w:rFonts w:ascii="Verdana" w:hAnsi="Verdana" w:cs="Verdana"/>
          <w:b/>
        </w:rPr>
      </w:pPr>
    </w:p>
    <w:p w:rsidR="002F57EE" w:rsidRDefault="002F57EE">
      <w:pP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Date:</w:t>
      </w:r>
      <w:r>
        <w:rPr>
          <w:rFonts w:ascii="Verdana" w:hAnsi="Verdana" w:cs="Verdana"/>
          <w:b/>
          <w:sz w:val="17"/>
          <w:szCs w:val="17"/>
        </w:rPr>
        <w:tab/>
      </w:r>
    </w:p>
    <w:p w:rsidR="002F57EE" w:rsidRDefault="002F57EE">
      <w:pPr>
        <w:jc w:val="both"/>
      </w:pPr>
      <w:r>
        <w:rPr>
          <w:rFonts w:ascii="Verdana" w:hAnsi="Verdana" w:cs="Verdana"/>
          <w:b/>
          <w:sz w:val="17"/>
          <w:szCs w:val="17"/>
        </w:rPr>
        <w:t>Place:</w:t>
      </w:r>
      <w:r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</w:r>
      <w:r w:rsidR="00DC26E6">
        <w:rPr>
          <w:rFonts w:ascii="Verdana" w:hAnsi="Verdana" w:cs="Verdana"/>
          <w:b/>
          <w:sz w:val="17"/>
          <w:szCs w:val="17"/>
        </w:rPr>
        <w:tab/>
      </w:r>
      <w:r w:rsidR="00DC26E6">
        <w:rPr>
          <w:rFonts w:ascii="Verdana" w:hAnsi="Verdana" w:cs="Verdana"/>
          <w:b/>
          <w:sz w:val="17"/>
          <w:szCs w:val="17"/>
        </w:rPr>
        <w:tab/>
      </w:r>
      <w:r w:rsidR="00DC26E6"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</w:r>
      <w:r>
        <w:rPr>
          <w:rFonts w:ascii="Verdana" w:hAnsi="Verdana" w:cs="Verdana"/>
          <w:b/>
          <w:sz w:val="17"/>
          <w:szCs w:val="17"/>
        </w:rPr>
        <w:tab/>
        <w:t>(</w:t>
      </w:r>
      <w:r w:rsidR="00CF2F07">
        <w:rPr>
          <w:rFonts w:ascii="Verdana" w:hAnsi="Verdana" w:cs="Verdana"/>
          <w:b/>
          <w:sz w:val="17"/>
          <w:szCs w:val="17"/>
        </w:rPr>
        <w:t>Rajinder Kumar</w:t>
      </w:r>
      <w:r>
        <w:rPr>
          <w:rFonts w:ascii="Verdana" w:hAnsi="Verdana" w:cs="Verdana"/>
          <w:b/>
          <w:sz w:val="17"/>
          <w:szCs w:val="17"/>
        </w:rPr>
        <w:t>)</w:t>
      </w:r>
    </w:p>
    <w:sectPr w:rsidR="002F57EE">
      <w:pgSz w:w="11906" w:h="16838"/>
      <w:pgMar w:top="695" w:right="839" w:bottom="695" w:left="839" w:header="720" w:footer="720" w:gutter="0"/>
      <w:pgBorders>
        <w:top w:val="single" w:sz="8" w:space="12" w:color="000000"/>
        <w:left w:val="single" w:sz="8" w:space="19" w:color="000000"/>
        <w:bottom w:val="single" w:sz="8" w:space="12" w:color="000000"/>
        <w:right w:val="single" w:sz="8" w:space="19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MS Mincho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utura Light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"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cs="Wingdings"/>
        <w:sz w:val="12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18"/>
        <w:szCs w:val="1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cs="Symbol"/>
      </w:rPr>
    </w:lvl>
  </w:abstractNum>
  <w:abstractNum w:abstractNumId="5">
    <w:nsid w:val="00000006"/>
    <w:multiLevelType w:val="multilevel"/>
    <w:tmpl w:val="00000006"/>
    <w:name w:val="WW8Num6"/>
    <w:lvl w:ilvl="0"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8F57C29"/>
    <w:multiLevelType w:val="hybridMultilevel"/>
    <w:tmpl w:val="66A08420"/>
    <w:lvl w:ilvl="0" w:tplc="5024E2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2F07"/>
    <w:rsid w:val="000358A2"/>
    <w:rsid w:val="00162331"/>
    <w:rsid w:val="002C77C5"/>
    <w:rsid w:val="002E2412"/>
    <w:rsid w:val="002F57EE"/>
    <w:rsid w:val="00373DAB"/>
    <w:rsid w:val="004E0CAC"/>
    <w:rsid w:val="005402DC"/>
    <w:rsid w:val="005A1401"/>
    <w:rsid w:val="00614144"/>
    <w:rsid w:val="00627BD5"/>
    <w:rsid w:val="006438D6"/>
    <w:rsid w:val="006A07F6"/>
    <w:rsid w:val="006B19F4"/>
    <w:rsid w:val="006C56C2"/>
    <w:rsid w:val="0073363E"/>
    <w:rsid w:val="0076626C"/>
    <w:rsid w:val="00852BA1"/>
    <w:rsid w:val="008C675F"/>
    <w:rsid w:val="00B66804"/>
    <w:rsid w:val="00BC29EE"/>
    <w:rsid w:val="00BD62F3"/>
    <w:rsid w:val="00BF1269"/>
    <w:rsid w:val="00CC49AC"/>
    <w:rsid w:val="00CC501F"/>
    <w:rsid w:val="00CC7C0E"/>
    <w:rsid w:val="00CF2F07"/>
    <w:rsid w:val="00D32518"/>
    <w:rsid w:val="00DC26E6"/>
    <w:rsid w:val="00E13B47"/>
    <w:rsid w:val="00EA4684"/>
    <w:rsid w:val="00ED14D1"/>
    <w:rsid w:val="00F054CF"/>
    <w:rsid w:val="00F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80"/>
        <w:tab w:val="left" w:pos="720"/>
        <w:tab w:val="left" w:pos="1080"/>
      </w:tabs>
      <w:outlineLvl w:val="5"/>
    </w:pPr>
    <w:rPr>
      <w:rFonts w:ascii="??" w:eastAsia="??" w:hAnsi="??" w:cs="??"/>
      <w:b/>
      <w:sz w:val="20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  <w:sz w:val="12"/>
    </w:rPr>
  </w:style>
  <w:style w:type="character" w:customStyle="1" w:styleId="WW8Num4z0">
    <w:name w:val="WW8Num4z0"/>
    <w:rPr>
      <w:rFonts w:ascii="Wingdings" w:hAnsi="Wingdings" w:cs="Wingdings"/>
      <w:color w:val="000000"/>
      <w:sz w:val="18"/>
      <w:szCs w:val="18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Batang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 2" w:hAnsi="Wingdings 2" w:cs="Wingdings 2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Courier New" w:hAnsi="Courier New" w:cs="Arial"/>
      <w:color w:val="000000"/>
      <w:sz w:val="18"/>
      <w:szCs w:val="1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 2" w:hAnsi="Wingdings 2" w:cs="Wingdings 2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color w:val="000000"/>
      <w:sz w:val="18"/>
      <w:szCs w:val="1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 2" w:hAnsi="Wingdings 2" w:cs="Wingdings 2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 2" w:hAnsi="Wingdings 2" w:cs="Wingdings 2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 2" w:hAnsi="Wingdings 2" w:cs="Wingdings 2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St10z0">
    <w:name w:val="WW8NumSt10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rajkumarnk">
    <w:name w:val="rajkumarnk"/>
    <w:basedOn w:val="DefaultParagraphFont0"/>
    <w:rPr>
      <w:rFonts w:ascii="Arial" w:hAnsi="Arial" w:cs="Arial"/>
      <w:color w:val="auto"/>
      <w:sz w:val="20"/>
      <w:szCs w:val="20"/>
    </w:rPr>
  </w:style>
  <w:style w:type="character" w:styleId="Emphasis">
    <w:name w:val="Emphasis"/>
    <w:basedOn w:val="DefaultParagraphFont0"/>
    <w:qFormat/>
    <w:rPr>
      <w:i/>
      <w:iCs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Typewriter">
    <w:name w:val="Typewriter"/>
    <w:rPr>
      <w:rFonts w:ascii="Courier New" w:hAnsi="Courier New" w:cs="Courier New"/>
      <w:sz w:val="20"/>
    </w:rPr>
  </w:style>
  <w:style w:type="character" w:styleId="Strong">
    <w:name w:val="Strong"/>
    <w:basedOn w:val="DefaultParagraphFont0"/>
    <w:qFormat/>
    <w:rPr>
      <w:b/>
      <w:bCs/>
    </w:rPr>
  </w:style>
  <w:style w:type="character" w:customStyle="1" w:styleId="stylearial10pt">
    <w:name w:val="stylearial10pt"/>
    <w:basedOn w:val="DefaultParagraphFont0"/>
    <w:rPr>
      <w:rFonts w:ascii="Futura Light" w:hAnsi="Futura Light" w:cs="Futura Light"/>
    </w:rPr>
  </w:style>
  <w:style w:type="character" w:customStyle="1" w:styleId="content1">
    <w:name w:val="content1"/>
    <w:basedOn w:val="DefaultParagraphFont0"/>
    <w:rPr>
      <w:rFonts w:ascii="Verdana" w:hAnsi="Verdana" w:cs="Verdana"/>
      <w:color w:val="333333"/>
      <w:sz w:val="20"/>
      <w:szCs w:val="20"/>
    </w:rPr>
  </w:style>
  <w:style w:type="character" w:customStyle="1" w:styleId="Character-Bold">
    <w:name w:val="Character-Bold"/>
    <w:basedOn w:val="DefaultParagraphFont0"/>
    <w:rPr>
      <w:rFonts w:ascii="Arial Narrow" w:hAnsi="Arial Narrow" w:cs="Arial Narrow"/>
      <w:b/>
      <w:sz w:val="22"/>
    </w:rPr>
  </w:style>
  <w:style w:type="character" w:customStyle="1" w:styleId="experience-jobtitleChar">
    <w:name w:val="experience - job title Char"/>
    <w:basedOn w:val="DefaultParagraphFont0"/>
    <w:rPr>
      <w:rFonts w:ascii="Palatino" w:hAnsi="Palatino" w:cs="Palatino"/>
      <w:b/>
      <w:lang w:val="en-US" w:bidi="ar-SA"/>
    </w:rPr>
  </w:style>
  <w:style w:type="character" w:styleId="CommentReference">
    <w:name w:val="annotation reference"/>
    <w:basedOn w:val="DefaultParagraphFont0"/>
    <w:rPr>
      <w:sz w:val="16"/>
      <w:szCs w:val="16"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customStyle="1" w:styleId="FooterChar">
    <w:name w:val="Footer Char"/>
    <w:basedOn w:val="DefaultParagraphFont0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tabs>
        <w:tab w:val="left" w:pos="180"/>
        <w:tab w:val="left" w:pos="720"/>
        <w:tab w:val="left" w:pos="1080"/>
      </w:tabs>
      <w:jc w:val="center"/>
    </w:pPr>
    <w:rPr>
      <w:rFonts w:ascii="Arial" w:eastAsia="??" w:hAnsi="Arial" w:cs="Arial"/>
      <w:b/>
      <w:sz w:val="18"/>
      <w:szCs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lang w:val="en-GB"/>
    </w:rPr>
  </w:style>
  <w:style w:type="paragraph" w:customStyle="1" w:styleId="CompanyNameOne">
    <w:name w:val="Company Name One"/>
    <w:basedOn w:val="Normal"/>
    <w:next w:val="Normal"/>
    <w:pPr>
      <w:widowControl w:val="0"/>
      <w:tabs>
        <w:tab w:val="left" w:pos="2160"/>
        <w:tab w:val="right" w:pos="6480"/>
      </w:tabs>
      <w:spacing w:before="240" w:after="40" w:line="220" w:lineRule="atLeast"/>
    </w:pPr>
    <w:rPr>
      <w:rFonts w:ascii="??" w:eastAsia="??" w:hAnsi="??" w:cs="??"/>
      <w:sz w:val="20"/>
      <w:szCs w:val="20"/>
    </w:rPr>
  </w:style>
  <w:style w:type="paragraph" w:customStyle="1" w:styleId="Achievement">
    <w:name w:val="Achievement"/>
    <w:basedOn w:val="BodyText"/>
    <w:pPr>
      <w:widowControl w:val="0"/>
      <w:numPr>
        <w:numId w:val="6"/>
      </w:numPr>
      <w:spacing w:after="60" w:line="220" w:lineRule="atLeast"/>
      <w:ind w:left="245" w:hanging="245"/>
      <w:jc w:val="both"/>
    </w:pPr>
    <w:rPr>
      <w:rFonts w:ascii="??" w:eastAsia="??" w:hAnsi="??" w:cs="??"/>
      <w:spacing w:val="-5"/>
      <w:sz w:val="20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ormalVerdana">
    <w:name w:val="Normal + Verdana"/>
    <w:basedOn w:val="Normal"/>
    <w:rPr>
      <w:rFonts w:ascii="Verdana" w:hAnsi="Verdana" w:cs="Verdana"/>
      <w:b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 w:cs="Arial"/>
      <w:sz w:val="20"/>
      <w:szCs w:val="20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hAnsi="Arial Black" w:cs="Arial Black"/>
      <w:b/>
      <w:sz w:val="20"/>
      <w:szCs w:val="20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 w:line="220" w:lineRule="atLeast"/>
      <w:jc w:val="both"/>
    </w:pPr>
    <w:rPr>
      <w:rFonts w:ascii="Arial" w:hAnsi="Arial" w:cs="Arial"/>
      <w:spacing w:val="-4"/>
      <w:sz w:val="18"/>
      <w:szCs w:val="20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zh-CN"/>
    </w:rPr>
  </w:style>
  <w:style w:type="paragraph" w:customStyle="1" w:styleId="ResumeRighting">
    <w:name w:val="Resume Righting"/>
    <w:basedOn w:val="MacroText"/>
    <w:pPr>
      <w:numPr>
        <w:numId w:val="2"/>
      </w:numPr>
      <w:spacing w:before="120"/>
      <w:jc w:val="both"/>
    </w:pPr>
    <w:rPr>
      <w:rFonts w:ascii="Garamond" w:hAnsi="Garamond" w:cs="Times New Roman"/>
      <w:sz w:val="22"/>
    </w:rPr>
  </w:style>
  <w:style w:type="paragraph" w:styleId="BlockText">
    <w:name w:val="Block Text"/>
    <w:basedOn w:val="Normal"/>
    <w:pPr>
      <w:ind w:left="-450" w:right="-630"/>
    </w:pPr>
    <w:rPr>
      <w:rFonts w:ascii="Arial" w:hAnsi="Arial" w:cs="Arial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NormalCGOmega">
    <w:name w:val="Normal + CG Omega"/>
    <w:basedOn w:val="Normal"/>
    <w:pPr>
      <w:tabs>
        <w:tab w:val="left" w:pos="720"/>
        <w:tab w:val="left" w:pos="810"/>
        <w:tab w:val="left" w:pos="2880"/>
      </w:tabs>
      <w:spacing w:before="20" w:after="20"/>
      <w:jc w:val="center"/>
    </w:pPr>
    <w:rPr>
      <w:b/>
      <w:sz w:val="22"/>
      <w:szCs w:val="20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customStyle="1" w:styleId="Indent">
    <w:name w:val="Indent"/>
    <w:basedOn w:val="Normal"/>
    <w:pPr>
      <w:tabs>
        <w:tab w:val="left" w:pos="360"/>
      </w:tabs>
      <w:autoSpaceDE w:val="0"/>
      <w:ind w:left="360" w:hanging="360"/>
      <w:jc w:val="both"/>
    </w:pPr>
    <w:rPr>
      <w:rFonts w:ascii="CG Times (W1)" w:hAnsi="CG Times (W1)" w:cs="CG Times (W1)"/>
    </w:rPr>
  </w:style>
  <w:style w:type="paragraph" w:customStyle="1" w:styleId="CVProj">
    <w:name w:val="CV_Proj"/>
    <w:basedOn w:val="Normal"/>
    <w:pPr>
      <w:keepNext/>
      <w:spacing w:before="240" w:after="120"/>
    </w:pPr>
    <w:rPr>
      <w:rFonts w:ascii="Times" w:hAnsi="Times" w:cs="Times"/>
      <w:b/>
      <w:bCs/>
      <w:sz w:val="22"/>
      <w:szCs w:val="22"/>
    </w:r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Arial" w:hAnsi="Arial Black"/>
      <w:spacing w:val="-10"/>
      <w:lang w:eastAsia="zh-CN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customStyle="1" w:styleId="DefaultText">
    <w:name w:val="Default Text"/>
    <w:basedOn w:val="Normal"/>
    <w:rPr>
      <w:szCs w:val="20"/>
    </w:rPr>
  </w:style>
  <w:style w:type="paragraph" w:customStyle="1" w:styleId="BulletList1">
    <w:name w:val="Bullet_List1"/>
    <w:basedOn w:val="Normal"/>
    <w:pPr>
      <w:tabs>
        <w:tab w:val="left" w:pos="1080"/>
      </w:tabs>
      <w:spacing w:before="60" w:after="60" w:line="360" w:lineRule="auto"/>
    </w:pPr>
    <w:rPr>
      <w:rFonts w:ascii="Arial" w:hAnsi="Arial" w:cs="Arial"/>
      <w:bCs/>
      <w:color w:val="000000"/>
      <w:sz w:val="18"/>
      <w:szCs w:val="20"/>
    </w:rPr>
  </w:style>
  <w:style w:type="paragraph" w:customStyle="1" w:styleId="Heading3NN">
    <w:name w:val="Heading3_NN"/>
    <w:basedOn w:val="Heading3"/>
    <w:next w:val="Normal"/>
    <w:pPr>
      <w:numPr>
        <w:ilvl w:val="0"/>
        <w:numId w:val="0"/>
      </w:numPr>
      <w:tabs>
        <w:tab w:val="left" w:pos="1467"/>
      </w:tabs>
      <w:spacing w:before="280" w:after="280" w:line="360" w:lineRule="auto"/>
    </w:pPr>
    <w:rPr>
      <w:rFonts w:ascii="Verdana" w:hAnsi="Verdana" w:cs="Verdana"/>
      <w:b w:val="0"/>
      <w:bCs w:val="0"/>
      <w:color w:val="000000"/>
      <w:sz w:val="18"/>
      <w:szCs w:val="18"/>
    </w:rPr>
  </w:style>
  <w:style w:type="paragraph" w:customStyle="1" w:styleId="Heading4NN">
    <w:name w:val="Heading4_NN"/>
    <w:basedOn w:val="Heading4"/>
    <w:next w:val="Normal"/>
    <w:pPr>
      <w:numPr>
        <w:ilvl w:val="0"/>
        <w:numId w:val="0"/>
      </w:numPr>
      <w:spacing w:before="0" w:after="120" w:line="360" w:lineRule="auto"/>
    </w:pPr>
    <w:rPr>
      <w:rFonts w:ascii="Arial Narrow" w:hAnsi="Arial Narrow" w:cs="Arial"/>
      <w:color w:val="000000"/>
      <w:sz w:val="22"/>
    </w:rPr>
  </w:style>
  <w:style w:type="paragraph" w:customStyle="1" w:styleId="TableBullet">
    <w:name w:val="Table_Bullet"/>
    <w:basedOn w:val="Normal"/>
    <w:pPr>
      <w:numPr>
        <w:numId w:val="4"/>
      </w:numPr>
      <w:tabs>
        <w:tab w:val="left" w:pos="360"/>
      </w:tabs>
      <w:spacing w:after="120" w:line="360" w:lineRule="auto"/>
    </w:pPr>
    <w:rPr>
      <w:rFonts w:ascii="Arial" w:hAnsi="Arial" w:cs="Arial"/>
      <w:bCs/>
      <w:color w:val="000000"/>
      <w:sz w:val="18"/>
      <w:szCs w:val="20"/>
    </w:rPr>
  </w:style>
  <w:style w:type="paragraph" w:customStyle="1" w:styleId="experience-companyname">
    <w:name w:val="experience - company name"/>
    <w:basedOn w:val="Normal"/>
    <w:pPr>
      <w:keepNext/>
      <w:jc w:val="both"/>
    </w:pPr>
    <w:rPr>
      <w:rFonts w:ascii="Palatino" w:hAnsi="Palatino" w:cs="Palatino"/>
      <w:b/>
      <w:smallCaps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 w:cs="Palatino"/>
      <w:b/>
      <w:sz w:val="20"/>
      <w:szCs w:val="20"/>
    </w:rPr>
  </w:style>
  <w:style w:type="paragraph" w:customStyle="1" w:styleId="296">
    <w:name w:val="296"/>
    <w:basedOn w:val="Normal"/>
    <w:pPr>
      <w:widowControl w:val="0"/>
      <w:tabs>
        <w:tab w:val="left" w:pos="0"/>
      </w:tabs>
    </w:pPr>
    <w:rPr>
      <w:sz w:val="20"/>
      <w:szCs w:val="20"/>
    </w:rPr>
  </w:style>
  <w:style w:type="paragraph" w:customStyle="1" w:styleId="315">
    <w:name w:val="315"/>
    <w:basedOn w:val="Normal"/>
    <w:pPr>
      <w:widowControl w:val="0"/>
      <w:tabs>
        <w:tab w:val="left" w:pos="0"/>
      </w:tabs>
    </w:pPr>
    <w:rPr>
      <w:sz w:val="20"/>
      <w:szCs w:val="20"/>
    </w:rPr>
  </w:style>
  <w:style w:type="paragraph" w:customStyle="1" w:styleId="DefaultText1">
    <w:name w:val="Default Text:1"/>
    <w:basedOn w:val="Normal"/>
    <w:pPr>
      <w:widowControl w:val="0"/>
      <w:tabs>
        <w:tab w:val="left" w:pos="0"/>
      </w:tabs>
      <w:autoSpaceDE w:val="0"/>
    </w:pPr>
    <w:rPr>
      <w:sz w:val="20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3-resumeheadings">
    <w:name w:val="3-resume headings"/>
    <w:basedOn w:val="Heading1"/>
    <w:next w:val="Normal"/>
    <w:pPr>
      <w:keepNext w:val="0"/>
      <w:numPr>
        <w:numId w:val="0"/>
      </w:numPr>
      <w:pBdr>
        <w:bottom w:val="single" w:sz="4" w:space="1" w:color="000000"/>
      </w:pBdr>
      <w:tabs>
        <w:tab w:val="right" w:pos="9480"/>
      </w:tabs>
      <w:spacing w:after="0"/>
      <w:ind w:left="-120"/>
    </w:pPr>
    <w:rPr>
      <w:rFonts w:ascii="Book Antiqua" w:hAnsi="Book Antiqua" w:cs="Times New Roman"/>
      <w:bCs w:val="0"/>
      <w:caps/>
      <w:spacing w:val="30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GagandeepSingh_CV</vt:lpstr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GagandeepSingh_CV</dc:title>
  <dc:subject/>
  <dc:creator>Gagandeep Singh</dc:creator>
  <cp:keywords/>
  <cp:lastModifiedBy>Manish Sharma</cp:lastModifiedBy>
  <cp:revision>2</cp:revision>
  <cp:lastPrinted>2006-12-06T14:19:00Z</cp:lastPrinted>
  <dcterms:created xsi:type="dcterms:W3CDTF">2018-11-15T06:56:00Z</dcterms:created>
  <dcterms:modified xsi:type="dcterms:W3CDTF">2018-11-15T06:56:00Z</dcterms:modified>
</cp:coreProperties>
</file>