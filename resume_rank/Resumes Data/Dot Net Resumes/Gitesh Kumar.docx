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E7E" w:rsidRPr="00BC4B1D" w:rsidRDefault="0051583D" w:rsidP="004C3A06">
      <w:pPr>
        <w:spacing w:after="0"/>
      </w:pPr>
      <w:bookmarkStart w:id="0" w:name="_GoBack"/>
      <w:bookmarkEnd w:id="0"/>
      <w:r w:rsidRPr="00BC4B1D">
        <w:rPr>
          <w:sz w:val="28"/>
          <w:szCs w:val="28"/>
        </w:rPr>
        <w:t>Gitesh Kumar</w:t>
      </w:r>
      <w:r w:rsidR="00D0699F" w:rsidRPr="00BC4B1D">
        <w:rPr>
          <w:sz w:val="28"/>
          <w:szCs w:val="28"/>
        </w:rPr>
        <w:t>,</w:t>
      </w:r>
      <w:r w:rsidR="000E5B42">
        <w:rPr>
          <w:sz w:val="28"/>
          <w:szCs w:val="28"/>
        </w:rPr>
        <w:t xml:space="preserve"> Sr. Software Engineer</w:t>
      </w:r>
    </w:p>
    <w:p w:rsidR="000446D1" w:rsidRPr="00BC4B1D" w:rsidRDefault="00E36FAD" w:rsidP="000A0405">
      <w:pPr>
        <w:spacing w:after="0"/>
      </w:pPr>
      <w:r w:rsidRPr="002B53B4">
        <w:rPr>
          <w:noProof/>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72.1pt;height:15.6pt;visibility:visible">
            <v:imagedata r:id="rId6" o:title=""/>
          </v:shape>
        </w:pict>
      </w:r>
    </w:p>
    <w:p w:rsidR="003D6365" w:rsidRPr="00C7078F" w:rsidRDefault="000A0405" w:rsidP="003D6365">
      <w:pPr>
        <w:spacing w:after="0"/>
        <w:jc w:val="center"/>
        <w:rPr>
          <w:rFonts w:ascii="Times New Roman" w:hAnsi="Times New Roman"/>
        </w:rPr>
      </w:pPr>
      <w:r w:rsidRPr="00C7078F">
        <w:rPr>
          <w:rFonts w:ascii="Times New Roman" w:hAnsi="Times New Roman"/>
        </w:rPr>
        <w:t xml:space="preserve">GH-106, </w:t>
      </w:r>
      <w:r w:rsidR="00620851" w:rsidRPr="00C7078F">
        <w:rPr>
          <w:rFonts w:ascii="Times New Roman" w:hAnsi="Times New Roman"/>
        </w:rPr>
        <w:t>Sec-20, Panchkula, Haryana -134</w:t>
      </w:r>
      <w:r w:rsidRPr="00C7078F">
        <w:rPr>
          <w:rFonts w:ascii="Times New Roman" w:hAnsi="Times New Roman"/>
        </w:rPr>
        <w:t>116, India</w:t>
      </w:r>
      <w:r w:rsidR="003D6365" w:rsidRPr="00C7078F">
        <w:rPr>
          <w:rFonts w:ascii="Times New Roman" w:hAnsi="Times New Roman"/>
        </w:rPr>
        <w:t xml:space="preserve"> Mobile: +918284812390</w:t>
      </w:r>
    </w:p>
    <w:p w:rsidR="00B917F4" w:rsidRPr="00BC4B1D" w:rsidRDefault="00C7078F" w:rsidP="00C7078F">
      <w:pPr>
        <w:spacing w:after="0"/>
        <w:ind w:left="5040"/>
      </w:pPr>
      <w:r>
        <w:t xml:space="preserve">         </w:t>
      </w:r>
      <w:r w:rsidR="003D6365" w:rsidRPr="00BC4B1D">
        <w:t xml:space="preserve">E-Mail: </w:t>
      </w:r>
      <w:hyperlink r:id="rId7" w:history="1">
        <w:r w:rsidR="00083F16" w:rsidRPr="00BC4B1D">
          <w:rPr>
            <w:rStyle w:val="Hyperlink"/>
          </w:rPr>
          <w:t>giteshk7@gmail.com</w:t>
        </w:r>
      </w:hyperlink>
    </w:p>
    <w:p w:rsidR="00B917F4" w:rsidRPr="00BC4B1D" w:rsidRDefault="00B917F4" w:rsidP="003F093F">
      <w:pPr>
        <w:pBdr>
          <w:bottom w:val="single" w:sz="4" w:space="1" w:color="auto"/>
        </w:pBdr>
        <w:spacing w:after="0"/>
      </w:pPr>
    </w:p>
    <w:p w:rsidR="000D2019" w:rsidRPr="00F215E1" w:rsidRDefault="00D46100" w:rsidP="00F215E1">
      <w:pPr>
        <w:pBdr>
          <w:bottom w:val="single" w:sz="4" w:space="1" w:color="auto"/>
        </w:pBdr>
        <w:spacing w:after="0"/>
        <w:ind w:left="2160" w:hanging="2160"/>
        <w:rPr>
          <w:b/>
          <w:color w:val="215868"/>
        </w:rPr>
      </w:pPr>
      <w:r>
        <w:rPr>
          <w:b/>
          <w:color w:val="215868"/>
        </w:rPr>
        <w:t>PROFILE</w:t>
      </w:r>
    </w:p>
    <w:p w:rsidR="00EC3535" w:rsidRPr="0066150B" w:rsidRDefault="000E5B42" w:rsidP="0066150B">
      <w:pPr>
        <w:pStyle w:val="ListParagraph"/>
        <w:ind w:left="0"/>
        <w:rPr>
          <w:rFonts w:ascii="Times New Roman" w:hAnsi="Times New Roman"/>
          <w:b/>
        </w:rPr>
      </w:pPr>
      <w:r>
        <w:rPr>
          <w:rFonts w:ascii="Times New Roman" w:hAnsi="Times New Roman"/>
        </w:rPr>
        <w:t>Sr. Software Engineer</w:t>
      </w:r>
      <w:r w:rsidR="00FD7864">
        <w:rPr>
          <w:rFonts w:ascii="Times New Roman" w:hAnsi="Times New Roman"/>
        </w:rPr>
        <w:t xml:space="preserve"> </w:t>
      </w:r>
      <w:r w:rsidR="00387B9C">
        <w:rPr>
          <w:rFonts w:ascii="Times New Roman" w:hAnsi="Times New Roman"/>
        </w:rPr>
        <w:t>with 5.</w:t>
      </w:r>
      <w:r w:rsidR="006E45C2">
        <w:rPr>
          <w:rFonts w:ascii="Times New Roman" w:hAnsi="Times New Roman"/>
        </w:rPr>
        <w:t xml:space="preserve">9 </w:t>
      </w:r>
      <w:r w:rsidR="005E69B6" w:rsidRPr="0066150B">
        <w:rPr>
          <w:rFonts w:ascii="Times New Roman" w:hAnsi="Times New Roman"/>
        </w:rPr>
        <w:t>years of professionals experience developing leading-edge technologies</w:t>
      </w:r>
      <w:r w:rsidR="008337D3" w:rsidRPr="0066150B">
        <w:rPr>
          <w:rFonts w:ascii="Times New Roman" w:hAnsi="Times New Roman"/>
        </w:rPr>
        <w:t xml:space="preserve">. </w:t>
      </w:r>
      <w:r w:rsidR="00DF0395">
        <w:rPr>
          <w:rFonts w:ascii="Times New Roman" w:hAnsi="Times New Roman"/>
        </w:rPr>
        <w:t>Hold</w:t>
      </w:r>
      <w:r w:rsidR="008337D3" w:rsidRPr="0066150B">
        <w:rPr>
          <w:rFonts w:ascii="Times New Roman" w:hAnsi="Times New Roman"/>
        </w:rPr>
        <w:t xml:space="preserve"> a master degree</w:t>
      </w:r>
      <w:r w:rsidR="00B408E3">
        <w:rPr>
          <w:rFonts w:ascii="Times New Roman" w:hAnsi="Times New Roman"/>
        </w:rPr>
        <w:t xml:space="preserve"> (MSc.)</w:t>
      </w:r>
      <w:r w:rsidR="008337D3" w:rsidRPr="0066150B">
        <w:rPr>
          <w:rFonts w:ascii="Times New Roman" w:hAnsi="Times New Roman"/>
        </w:rPr>
        <w:t xml:space="preserve"> in Information Technology.</w:t>
      </w:r>
      <w:r w:rsidR="00BB3304" w:rsidRPr="0066150B">
        <w:rPr>
          <w:rFonts w:ascii="Times New Roman" w:hAnsi="Times New Roman"/>
        </w:rPr>
        <w:t xml:space="preserve"> Always eager to learn and explore new things.</w:t>
      </w:r>
    </w:p>
    <w:p w:rsidR="002D793A" w:rsidRPr="00BC4B1D" w:rsidRDefault="002D793A" w:rsidP="00EC3535">
      <w:pPr>
        <w:spacing w:after="0"/>
        <w:ind w:left="1440" w:hanging="1440"/>
        <w:rPr>
          <w:b/>
        </w:rPr>
      </w:pPr>
    </w:p>
    <w:p w:rsidR="001377DD" w:rsidRPr="00BC4B1D" w:rsidRDefault="001411BC" w:rsidP="001377DD">
      <w:pPr>
        <w:pBdr>
          <w:bottom w:val="single" w:sz="4" w:space="1" w:color="auto"/>
        </w:pBdr>
        <w:spacing w:after="0"/>
        <w:ind w:left="2160" w:hanging="2160"/>
        <w:rPr>
          <w:b/>
          <w:color w:val="215868"/>
        </w:rPr>
      </w:pPr>
      <w:r w:rsidRPr="00BC4B1D">
        <w:rPr>
          <w:b/>
          <w:color w:val="215868"/>
        </w:rPr>
        <w:t>PROFESSIONAL EXPERIENCE</w:t>
      </w:r>
    </w:p>
    <w:p w:rsidR="001377DD" w:rsidRPr="00BC4B1D" w:rsidRDefault="001377DD" w:rsidP="001377DD">
      <w:pPr>
        <w:spacing w:after="0"/>
        <w:ind w:left="2160" w:hanging="2160"/>
        <w:rPr>
          <w:b/>
          <w:color w:val="008000"/>
        </w:rPr>
      </w:pPr>
      <w:r w:rsidRPr="00BC4B1D">
        <w:rPr>
          <w:b/>
          <w:color w:val="008000"/>
        </w:rPr>
        <w:t xml:space="preserve"> </w:t>
      </w:r>
    </w:p>
    <w:p w:rsidR="001377DD" w:rsidRPr="002A2D56" w:rsidRDefault="001377DD" w:rsidP="001377DD">
      <w:pPr>
        <w:spacing w:after="0"/>
        <w:rPr>
          <w:rFonts w:ascii="Times New Roman" w:hAnsi="Times New Roman"/>
        </w:rPr>
      </w:pPr>
      <w:r w:rsidRPr="00BC4B1D">
        <w:rPr>
          <w:b/>
          <w:color w:val="215868"/>
        </w:rPr>
        <w:t>Kays Harbor Technology</w:t>
      </w:r>
      <w:r w:rsidRPr="00BC4B1D">
        <w:rPr>
          <w:b/>
        </w:rPr>
        <w:tab/>
        <w:t xml:space="preserve">              </w:t>
      </w:r>
      <w:r w:rsidRPr="00BC4B1D">
        <w:rPr>
          <w:b/>
        </w:rPr>
        <w:tab/>
      </w:r>
      <w:r w:rsidRPr="00BC4B1D">
        <w:rPr>
          <w:b/>
        </w:rPr>
        <w:tab/>
      </w:r>
      <w:r w:rsidRPr="00BC4B1D">
        <w:rPr>
          <w:b/>
        </w:rPr>
        <w:tab/>
      </w:r>
      <w:r w:rsidRPr="00BC4B1D">
        <w:rPr>
          <w:b/>
        </w:rPr>
        <w:tab/>
      </w:r>
      <w:r w:rsidRPr="00BC4B1D">
        <w:rPr>
          <w:b/>
        </w:rPr>
        <w:tab/>
      </w:r>
      <w:r w:rsidRPr="00BC4B1D">
        <w:rPr>
          <w:b/>
        </w:rPr>
        <w:tab/>
      </w:r>
      <w:r w:rsidRPr="00BC4B1D">
        <w:rPr>
          <w:b/>
        </w:rPr>
        <w:tab/>
        <w:t xml:space="preserve">     Chandigarh</w:t>
      </w:r>
      <w:r w:rsidRPr="00BC4B1D">
        <w:tab/>
        <w:t xml:space="preserve"> </w:t>
      </w:r>
      <w:r w:rsidR="00297A96">
        <w:rPr>
          <w:rFonts w:ascii="Times New Roman" w:hAnsi="Times New Roman"/>
          <w:i/>
        </w:rPr>
        <w:t>Sr. Software Engineer</w:t>
      </w:r>
      <w:r w:rsidRPr="002A2D56">
        <w:rPr>
          <w:rFonts w:ascii="Times New Roman" w:hAnsi="Times New Roman"/>
          <w:i/>
        </w:rPr>
        <w:tab/>
      </w:r>
      <w:r w:rsidRPr="002A2D56">
        <w:rPr>
          <w:rFonts w:ascii="Times New Roman" w:hAnsi="Times New Roman"/>
        </w:rPr>
        <w:tab/>
      </w:r>
      <w:r w:rsidRPr="002A2D56">
        <w:rPr>
          <w:rFonts w:ascii="Times New Roman" w:hAnsi="Times New Roman"/>
        </w:rPr>
        <w:tab/>
      </w:r>
      <w:r w:rsidRPr="002A2D56">
        <w:rPr>
          <w:rFonts w:ascii="Times New Roman" w:hAnsi="Times New Roman"/>
        </w:rPr>
        <w:tab/>
      </w:r>
      <w:r w:rsidRPr="002A2D56">
        <w:rPr>
          <w:rFonts w:ascii="Times New Roman" w:hAnsi="Times New Roman"/>
        </w:rPr>
        <w:tab/>
      </w:r>
      <w:r w:rsidRPr="002A2D56">
        <w:rPr>
          <w:rFonts w:ascii="Times New Roman" w:hAnsi="Times New Roman"/>
        </w:rPr>
        <w:tab/>
      </w:r>
      <w:r w:rsidRPr="002A2D56">
        <w:rPr>
          <w:rFonts w:ascii="Times New Roman" w:hAnsi="Times New Roman"/>
        </w:rPr>
        <w:tab/>
      </w:r>
      <w:r w:rsidRPr="002A2D56">
        <w:rPr>
          <w:rFonts w:ascii="Times New Roman" w:hAnsi="Times New Roman"/>
        </w:rPr>
        <w:tab/>
        <w:t xml:space="preserve">        </w:t>
      </w:r>
      <w:r w:rsidRPr="002A2D56">
        <w:rPr>
          <w:rFonts w:ascii="Times New Roman" w:hAnsi="Times New Roman"/>
          <w:i/>
        </w:rPr>
        <w:t>Jan 2014 – Present</w:t>
      </w:r>
      <w:r w:rsidRPr="002A2D56">
        <w:rPr>
          <w:rFonts w:ascii="Times New Roman" w:hAnsi="Times New Roman"/>
        </w:rPr>
        <w:t xml:space="preserve"> </w:t>
      </w:r>
    </w:p>
    <w:p w:rsidR="002D4F2F" w:rsidRPr="00AB3F15" w:rsidRDefault="002D4F2F" w:rsidP="00565FA4">
      <w:pPr>
        <w:pStyle w:val="ListParagraph"/>
        <w:numPr>
          <w:ilvl w:val="0"/>
          <w:numId w:val="9"/>
        </w:numPr>
        <w:spacing w:after="0"/>
        <w:rPr>
          <w:rFonts w:ascii="Times New Roman" w:hAnsi="Times New Roman"/>
        </w:rPr>
      </w:pPr>
      <w:r w:rsidRPr="00AB3F15">
        <w:rPr>
          <w:rFonts w:ascii="Times New Roman" w:hAnsi="Times New Roman"/>
        </w:rPr>
        <w:t>Establishing a detailed program specification through discussion with clients</w:t>
      </w:r>
      <w:r w:rsidR="009863BC" w:rsidRPr="00AB3F15">
        <w:rPr>
          <w:rFonts w:ascii="Times New Roman" w:hAnsi="Times New Roman"/>
        </w:rPr>
        <w:t>.</w:t>
      </w:r>
    </w:p>
    <w:p w:rsidR="001377DD" w:rsidRPr="00AB3F15" w:rsidRDefault="001377DD" w:rsidP="00565FA4">
      <w:pPr>
        <w:pStyle w:val="ListParagraph"/>
        <w:numPr>
          <w:ilvl w:val="0"/>
          <w:numId w:val="9"/>
        </w:numPr>
        <w:spacing w:after="0"/>
        <w:rPr>
          <w:rFonts w:ascii="Times New Roman" w:hAnsi="Times New Roman"/>
        </w:rPr>
      </w:pPr>
      <w:r w:rsidRPr="00AB3F15">
        <w:rPr>
          <w:rFonts w:ascii="Times New Roman" w:hAnsi="Times New Roman"/>
        </w:rPr>
        <w:t>Manage project</w:t>
      </w:r>
      <w:r w:rsidR="00AE423A" w:rsidRPr="00AB3F15">
        <w:rPr>
          <w:rFonts w:ascii="Times New Roman" w:hAnsi="Times New Roman"/>
        </w:rPr>
        <w:t>s</w:t>
      </w:r>
      <w:r w:rsidRPr="00AB3F15">
        <w:rPr>
          <w:rFonts w:ascii="Times New Roman" w:hAnsi="Times New Roman"/>
        </w:rPr>
        <w:t xml:space="preserve"> with 3-5 developers.</w:t>
      </w:r>
    </w:p>
    <w:p w:rsidR="001377DD" w:rsidRPr="00AB3F15" w:rsidRDefault="001377DD" w:rsidP="00565FA4">
      <w:pPr>
        <w:pStyle w:val="ListParagraph"/>
        <w:numPr>
          <w:ilvl w:val="0"/>
          <w:numId w:val="9"/>
        </w:numPr>
        <w:spacing w:after="0"/>
        <w:rPr>
          <w:rFonts w:ascii="Times New Roman" w:hAnsi="Times New Roman"/>
        </w:rPr>
      </w:pPr>
      <w:r w:rsidRPr="00AB3F15">
        <w:rPr>
          <w:rFonts w:ascii="Times New Roman" w:hAnsi="Times New Roman"/>
        </w:rPr>
        <w:t xml:space="preserve">Develop concept, control project flow and deliverable milestones </w:t>
      </w:r>
      <w:r w:rsidR="007A3615" w:rsidRPr="00AB3F15">
        <w:rPr>
          <w:rFonts w:ascii="Times New Roman" w:hAnsi="Times New Roman"/>
        </w:rPr>
        <w:t>achieved</w:t>
      </w:r>
      <w:r w:rsidRPr="00AB3F15">
        <w:rPr>
          <w:rFonts w:ascii="Times New Roman" w:hAnsi="Times New Roman"/>
        </w:rPr>
        <w:t>.</w:t>
      </w:r>
    </w:p>
    <w:p w:rsidR="00561C18" w:rsidRPr="00AB3F15" w:rsidRDefault="00561C18" w:rsidP="00565FA4">
      <w:pPr>
        <w:pStyle w:val="ListParagraph"/>
        <w:numPr>
          <w:ilvl w:val="0"/>
          <w:numId w:val="9"/>
        </w:numPr>
        <w:spacing w:after="0"/>
        <w:rPr>
          <w:rFonts w:ascii="Times New Roman" w:hAnsi="Times New Roman"/>
        </w:rPr>
      </w:pPr>
      <w:r w:rsidRPr="00AB3F15">
        <w:rPr>
          <w:rFonts w:ascii="Times New Roman" w:hAnsi="Times New Roman"/>
        </w:rPr>
        <w:t>Explore new logics and manipul</w:t>
      </w:r>
      <w:r w:rsidR="00297BFF">
        <w:rPr>
          <w:rFonts w:ascii="Times New Roman" w:hAnsi="Times New Roman"/>
        </w:rPr>
        <w:t>ate</w:t>
      </w:r>
      <w:r w:rsidRPr="00AB3F15">
        <w:rPr>
          <w:rFonts w:ascii="Times New Roman" w:hAnsi="Times New Roman"/>
        </w:rPr>
        <w:t xml:space="preserve"> existing systems (e.g Video Conferencing tool</w:t>
      </w:r>
      <w:r w:rsidR="00791482" w:rsidRPr="00AB3F15">
        <w:rPr>
          <w:rFonts w:ascii="Times New Roman" w:hAnsi="Times New Roman"/>
        </w:rPr>
        <w:t>, Streaming</w:t>
      </w:r>
      <w:r w:rsidRPr="00AB3F15">
        <w:rPr>
          <w:rFonts w:ascii="Times New Roman" w:hAnsi="Times New Roman"/>
        </w:rPr>
        <w:t xml:space="preserve">)  </w:t>
      </w:r>
    </w:p>
    <w:p w:rsidR="00A378D0" w:rsidRPr="00AB3F15" w:rsidRDefault="00A378D0" w:rsidP="008A00DC">
      <w:pPr>
        <w:pStyle w:val="ListParagraph"/>
        <w:numPr>
          <w:ilvl w:val="0"/>
          <w:numId w:val="9"/>
        </w:numPr>
        <w:rPr>
          <w:rFonts w:ascii="Times New Roman" w:hAnsi="Times New Roman"/>
        </w:rPr>
      </w:pPr>
      <w:r w:rsidRPr="00AB3F15">
        <w:rPr>
          <w:rFonts w:ascii="Times New Roman" w:hAnsi="Times New Roman"/>
        </w:rPr>
        <w:t xml:space="preserve">Maintaining Microsoft Architecture standards.   </w:t>
      </w:r>
    </w:p>
    <w:p w:rsidR="00A378D0" w:rsidRPr="00AB3F15" w:rsidRDefault="00E119C5" w:rsidP="00565FA4">
      <w:pPr>
        <w:pStyle w:val="ListParagraph"/>
        <w:numPr>
          <w:ilvl w:val="0"/>
          <w:numId w:val="9"/>
        </w:numPr>
        <w:spacing w:after="0" w:line="240" w:lineRule="auto"/>
        <w:rPr>
          <w:rFonts w:ascii="Times New Roman" w:hAnsi="Times New Roman"/>
        </w:rPr>
      </w:pPr>
      <w:r w:rsidRPr="00AB3F15">
        <w:rPr>
          <w:rFonts w:ascii="Times New Roman" w:hAnsi="Times New Roman"/>
        </w:rPr>
        <w:t>Technical amendments review the code and maintain the quality.</w:t>
      </w:r>
    </w:p>
    <w:p w:rsidR="006619AB" w:rsidRPr="00AB3F15" w:rsidRDefault="006619AB" w:rsidP="008A00DC">
      <w:pPr>
        <w:pStyle w:val="ListParagraph"/>
        <w:numPr>
          <w:ilvl w:val="0"/>
          <w:numId w:val="9"/>
        </w:numPr>
        <w:rPr>
          <w:rFonts w:ascii="Times New Roman" w:hAnsi="Times New Roman"/>
        </w:rPr>
      </w:pPr>
      <w:r w:rsidRPr="00AB3F15">
        <w:rPr>
          <w:rFonts w:ascii="Times New Roman" w:hAnsi="Times New Roman"/>
        </w:rPr>
        <w:t>Responsible for the management of Database for entire projects in SQL Server</w:t>
      </w:r>
      <w:r w:rsidR="00EA1627" w:rsidRPr="00AB3F15">
        <w:rPr>
          <w:rFonts w:ascii="Times New Roman" w:hAnsi="Times New Roman"/>
        </w:rPr>
        <w:t xml:space="preserve"> and Oracle</w:t>
      </w:r>
      <w:r w:rsidRPr="00AB3F15">
        <w:rPr>
          <w:rFonts w:ascii="Times New Roman" w:hAnsi="Times New Roman"/>
        </w:rPr>
        <w:t>.</w:t>
      </w:r>
    </w:p>
    <w:p w:rsidR="006619AB" w:rsidRPr="00AB3F15" w:rsidRDefault="006619AB" w:rsidP="008A00DC">
      <w:pPr>
        <w:pStyle w:val="ListParagraph"/>
        <w:numPr>
          <w:ilvl w:val="0"/>
          <w:numId w:val="9"/>
        </w:numPr>
        <w:rPr>
          <w:rFonts w:ascii="Times New Roman" w:eastAsia="Verdana" w:hAnsi="Times New Roman"/>
          <w:color w:val="0000FF"/>
        </w:rPr>
      </w:pPr>
      <w:r w:rsidRPr="00AB3F15">
        <w:rPr>
          <w:rFonts w:ascii="Times New Roman" w:hAnsi="Times New Roman"/>
        </w:rPr>
        <w:t>Responsible for daily work reports, project updates and task assignment.</w:t>
      </w:r>
    </w:p>
    <w:p w:rsidR="001377DD" w:rsidRPr="00BC4B1D" w:rsidRDefault="001377DD" w:rsidP="001377DD">
      <w:pPr>
        <w:spacing w:after="0"/>
      </w:pPr>
    </w:p>
    <w:p w:rsidR="001377DD" w:rsidRPr="00BC4B1D" w:rsidRDefault="001377DD" w:rsidP="001377DD">
      <w:pPr>
        <w:spacing w:after="0"/>
        <w:rPr>
          <w:b/>
        </w:rPr>
      </w:pPr>
      <w:r w:rsidRPr="00BC4B1D">
        <w:rPr>
          <w:b/>
          <w:color w:val="215868"/>
        </w:rPr>
        <w:t>iHorse Technologies</w:t>
      </w:r>
      <w:r w:rsidRPr="00BC4B1D">
        <w:rPr>
          <w:b/>
        </w:rPr>
        <w:tab/>
        <w:t xml:space="preserve">              </w:t>
      </w:r>
      <w:r w:rsidRPr="00BC4B1D">
        <w:rPr>
          <w:b/>
        </w:rPr>
        <w:tab/>
      </w:r>
      <w:r w:rsidRPr="00BC4B1D">
        <w:rPr>
          <w:b/>
        </w:rPr>
        <w:tab/>
      </w:r>
      <w:r w:rsidRPr="00BC4B1D">
        <w:rPr>
          <w:b/>
        </w:rPr>
        <w:tab/>
      </w:r>
      <w:r w:rsidRPr="00BC4B1D">
        <w:rPr>
          <w:b/>
        </w:rPr>
        <w:tab/>
      </w:r>
      <w:r w:rsidRPr="00BC4B1D">
        <w:rPr>
          <w:b/>
        </w:rPr>
        <w:tab/>
      </w:r>
      <w:r w:rsidRPr="00BC4B1D">
        <w:rPr>
          <w:b/>
        </w:rPr>
        <w:tab/>
      </w:r>
      <w:r w:rsidRPr="00BC4B1D">
        <w:rPr>
          <w:b/>
        </w:rPr>
        <w:tab/>
      </w:r>
      <w:r w:rsidRPr="00BC4B1D">
        <w:rPr>
          <w:b/>
        </w:rPr>
        <w:tab/>
        <w:t xml:space="preserve">            Chennai</w:t>
      </w:r>
    </w:p>
    <w:p w:rsidR="001377DD" w:rsidRPr="002A2D56" w:rsidRDefault="001377DD" w:rsidP="001377DD">
      <w:pPr>
        <w:spacing w:after="0"/>
        <w:rPr>
          <w:rFonts w:ascii="Times New Roman" w:hAnsi="Times New Roman"/>
          <w:i/>
        </w:rPr>
      </w:pPr>
      <w:r w:rsidRPr="002A2D56">
        <w:rPr>
          <w:rFonts w:ascii="Times New Roman" w:hAnsi="Times New Roman"/>
          <w:i/>
        </w:rPr>
        <w:t>Dot Net Developer</w:t>
      </w:r>
      <w:r w:rsidRPr="002A2D56">
        <w:rPr>
          <w:rFonts w:ascii="Times New Roman" w:hAnsi="Times New Roman"/>
          <w:i/>
        </w:rPr>
        <w:tab/>
      </w:r>
      <w:r w:rsidRPr="002A2D56">
        <w:rPr>
          <w:rFonts w:ascii="Times New Roman" w:hAnsi="Times New Roman"/>
        </w:rPr>
        <w:tab/>
      </w:r>
      <w:r w:rsidRPr="002A2D56">
        <w:rPr>
          <w:rFonts w:ascii="Times New Roman" w:hAnsi="Times New Roman"/>
        </w:rPr>
        <w:tab/>
      </w:r>
      <w:r w:rsidRPr="002A2D56">
        <w:rPr>
          <w:rFonts w:ascii="Times New Roman" w:hAnsi="Times New Roman"/>
        </w:rPr>
        <w:tab/>
      </w:r>
      <w:r w:rsidRPr="002A2D56">
        <w:rPr>
          <w:rFonts w:ascii="Times New Roman" w:hAnsi="Times New Roman"/>
        </w:rPr>
        <w:tab/>
      </w:r>
      <w:r w:rsidRPr="002A2D56">
        <w:rPr>
          <w:rFonts w:ascii="Times New Roman" w:hAnsi="Times New Roman"/>
        </w:rPr>
        <w:tab/>
      </w:r>
      <w:r w:rsidRPr="002A2D56">
        <w:rPr>
          <w:rFonts w:ascii="Times New Roman" w:hAnsi="Times New Roman"/>
        </w:rPr>
        <w:tab/>
      </w:r>
      <w:r w:rsidRPr="002A2D56">
        <w:rPr>
          <w:rFonts w:ascii="Times New Roman" w:hAnsi="Times New Roman"/>
        </w:rPr>
        <w:tab/>
      </w:r>
      <w:r w:rsidR="002A2D56">
        <w:rPr>
          <w:rFonts w:ascii="Times New Roman" w:hAnsi="Times New Roman"/>
          <w:i/>
        </w:rPr>
        <w:t xml:space="preserve">           </w:t>
      </w:r>
      <w:r w:rsidRPr="002A2D56">
        <w:rPr>
          <w:rFonts w:ascii="Times New Roman" w:hAnsi="Times New Roman"/>
          <w:i/>
        </w:rPr>
        <w:t>June 12 – Nov 13</w:t>
      </w:r>
    </w:p>
    <w:p w:rsidR="0036209B" w:rsidRPr="00AB3F15" w:rsidRDefault="007C0072" w:rsidP="00072501">
      <w:pPr>
        <w:pStyle w:val="ListParagraph"/>
        <w:numPr>
          <w:ilvl w:val="0"/>
          <w:numId w:val="15"/>
        </w:numPr>
        <w:rPr>
          <w:rFonts w:ascii="Times New Roman" w:hAnsi="Times New Roman"/>
        </w:rPr>
      </w:pPr>
      <w:r w:rsidRPr="00AB3F15">
        <w:rPr>
          <w:rFonts w:ascii="Times New Roman" w:hAnsi="Times New Roman"/>
        </w:rPr>
        <w:t xml:space="preserve">Managing </w:t>
      </w:r>
      <w:r w:rsidR="0036209B" w:rsidRPr="00AB3F15">
        <w:rPr>
          <w:rFonts w:ascii="Times New Roman" w:hAnsi="Times New Roman"/>
        </w:rPr>
        <w:t xml:space="preserve">multiple projects </w:t>
      </w:r>
      <w:r w:rsidRPr="00AB3F15">
        <w:rPr>
          <w:rFonts w:ascii="Times New Roman" w:hAnsi="Times New Roman"/>
        </w:rPr>
        <w:t xml:space="preserve">operations </w:t>
      </w:r>
      <w:r w:rsidR="0036209B" w:rsidRPr="00AB3F15">
        <w:rPr>
          <w:rFonts w:ascii="Times New Roman" w:hAnsi="Times New Roman"/>
        </w:rPr>
        <w:t>across group verticals at multiple locations.</w:t>
      </w:r>
    </w:p>
    <w:p w:rsidR="0036209B" w:rsidRPr="00AB3F15" w:rsidRDefault="00B04165" w:rsidP="00072501">
      <w:pPr>
        <w:pStyle w:val="ListParagraph"/>
        <w:numPr>
          <w:ilvl w:val="0"/>
          <w:numId w:val="15"/>
        </w:numPr>
        <w:rPr>
          <w:rFonts w:ascii="Times New Roman" w:hAnsi="Times New Roman"/>
        </w:rPr>
      </w:pPr>
      <w:r w:rsidRPr="00AB3F15">
        <w:rPr>
          <w:rFonts w:ascii="Times New Roman" w:hAnsi="Times New Roman"/>
        </w:rPr>
        <w:t>Devising plans for streamlining technical support for Chennai and Pondicherry offices.</w:t>
      </w:r>
    </w:p>
    <w:p w:rsidR="002F109D" w:rsidRPr="00AB3F15" w:rsidRDefault="00A9058A" w:rsidP="00072501">
      <w:pPr>
        <w:pStyle w:val="ListParagraph"/>
        <w:numPr>
          <w:ilvl w:val="0"/>
          <w:numId w:val="15"/>
        </w:numPr>
        <w:rPr>
          <w:rFonts w:ascii="Times New Roman" w:hAnsi="Times New Roman"/>
        </w:rPr>
      </w:pPr>
      <w:r w:rsidRPr="00AB3F15">
        <w:rPr>
          <w:rFonts w:ascii="Times New Roman" w:hAnsi="Times New Roman"/>
        </w:rPr>
        <w:t>Created own custom CMS system with plug and play features</w:t>
      </w:r>
      <w:r w:rsidR="00F458FA" w:rsidRPr="00AB3F15">
        <w:rPr>
          <w:rFonts w:ascii="Times New Roman" w:hAnsi="Times New Roman"/>
        </w:rPr>
        <w:t>.</w:t>
      </w:r>
    </w:p>
    <w:p w:rsidR="00967F64" w:rsidRPr="00AB3F15" w:rsidRDefault="00967F64" w:rsidP="00072501">
      <w:pPr>
        <w:pStyle w:val="ListParagraph"/>
        <w:numPr>
          <w:ilvl w:val="0"/>
          <w:numId w:val="15"/>
        </w:numPr>
        <w:rPr>
          <w:rFonts w:ascii="Times New Roman" w:hAnsi="Times New Roman"/>
        </w:rPr>
      </w:pPr>
      <w:r w:rsidRPr="00AB3F15">
        <w:rPr>
          <w:rFonts w:ascii="Times New Roman" w:hAnsi="Times New Roman"/>
        </w:rPr>
        <w:t>Handling the daily operations to ensure &amp; provides a high degree of reliability and availably.</w:t>
      </w:r>
    </w:p>
    <w:p w:rsidR="00075B85" w:rsidRPr="00AB3F15" w:rsidRDefault="00075B85" w:rsidP="00072501">
      <w:pPr>
        <w:pStyle w:val="ListParagraph"/>
        <w:numPr>
          <w:ilvl w:val="0"/>
          <w:numId w:val="15"/>
        </w:numPr>
        <w:rPr>
          <w:rFonts w:ascii="Times New Roman" w:eastAsia="Verdana" w:hAnsi="Times New Roman"/>
          <w:color w:val="0000FF"/>
        </w:rPr>
      </w:pPr>
      <w:r w:rsidRPr="00AB3F15">
        <w:rPr>
          <w:rFonts w:ascii="Times New Roman" w:hAnsi="Times New Roman"/>
        </w:rPr>
        <w:t>Responsible for daily work reports, project updates and task assignment.</w:t>
      </w:r>
    </w:p>
    <w:p w:rsidR="001377DD" w:rsidRPr="00BC4B1D" w:rsidRDefault="001377DD" w:rsidP="00565FA4">
      <w:pPr>
        <w:suppressAutoHyphens/>
        <w:spacing w:before="60" w:after="0" w:line="240" w:lineRule="auto"/>
        <w:ind w:left="720" w:firstLine="45"/>
        <w:jc w:val="both"/>
      </w:pPr>
    </w:p>
    <w:p w:rsidR="001377DD" w:rsidRPr="00BC4B1D" w:rsidRDefault="001377DD" w:rsidP="001377DD">
      <w:pPr>
        <w:spacing w:after="0"/>
        <w:rPr>
          <w:b/>
        </w:rPr>
      </w:pPr>
      <w:r w:rsidRPr="00BC4B1D">
        <w:rPr>
          <w:b/>
          <w:color w:val="215868"/>
        </w:rPr>
        <w:t>CS Soft Solutions</w:t>
      </w:r>
      <w:r w:rsidRPr="00BC4B1D">
        <w:rPr>
          <w:b/>
        </w:rPr>
        <w:tab/>
        <w:t xml:space="preserve">              </w:t>
      </w:r>
      <w:r w:rsidRPr="00BC4B1D">
        <w:rPr>
          <w:b/>
        </w:rPr>
        <w:tab/>
      </w:r>
      <w:r w:rsidRPr="00BC4B1D">
        <w:rPr>
          <w:b/>
        </w:rPr>
        <w:tab/>
      </w:r>
      <w:r w:rsidRPr="00BC4B1D">
        <w:rPr>
          <w:b/>
        </w:rPr>
        <w:tab/>
      </w:r>
      <w:r w:rsidRPr="00BC4B1D">
        <w:rPr>
          <w:b/>
        </w:rPr>
        <w:tab/>
      </w:r>
      <w:r w:rsidRPr="00BC4B1D">
        <w:rPr>
          <w:b/>
        </w:rPr>
        <w:tab/>
      </w:r>
      <w:r w:rsidRPr="00BC4B1D">
        <w:rPr>
          <w:b/>
        </w:rPr>
        <w:tab/>
      </w:r>
      <w:r w:rsidRPr="00BC4B1D">
        <w:rPr>
          <w:b/>
        </w:rPr>
        <w:tab/>
      </w:r>
      <w:r w:rsidRPr="00BC4B1D">
        <w:rPr>
          <w:b/>
        </w:rPr>
        <w:tab/>
        <w:t xml:space="preserve">     Chandigarh</w:t>
      </w:r>
    </w:p>
    <w:p w:rsidR="001377DD" w:rsidRPr="002000C5" w:rsidRDefault="001377DD" w:rsidP="001377DD">
      <w:pPr>
        <w:spacing w:after="0"/>
        <w:rPr>
          <w:rFonts w:ascii="Times New Roman" w:hAnsi="Times New Roman"/>
          <w:i/>
        </w:rPr>
      </w:pPr>
      <w:r w:rsidRPr="002000C5">
        <w:rPr>
          <w:rFonts w:ascii="Times New Roman" w:hAnsi="Times New Roman"/>
          <w:i/>
        </w:rPr>
        <w:t>Dot Net Developer</w:t>
      </w:r>
      <w:r w:rsidRPr="002000C5">
        <w:rPr>
          <w:rFonts w:ascii="Times New Roman" w:hAnsi="Times New Roman"/>
          <w:i/>
        </w:rPr>
        <w:tab/>
      </w:r>
      <w:r w:rsidRPr="002000C5">
        <w:rPr>
          <w:rFonts w:ascii="Times New Roman" w:hAnsi="Times New Roman"/>
        </w:rPr>
        <w:tab/>
      </w:r>
      <w:r w:rsidRPr="002000C5">
        <w:rPr>
          <w:rFonts w:ascii="Times New Roman" w:hAnsi="Times New Roman"/>
        </w:rPr>
        <w:tab/>
      </w:r>
      <w:r w:rsidRPr="002000C5">
        <w:rPr>
          <w:rFonts w:ascii="Times New Roman" w:hAnsi="Times New Roman"/>
        </w:rPr>
        <w:tab/>
      </w:r>
      <w:r w:rsidRPr="002000C5">
        <w:rPr>
          <w:rFonts w:ascii="Times New Roman" w:hAnsi="Times New Roman"/>
        </w:rPr>
        <w:tab/>
      </w:r>
      <w:r w:rsidRPr="002000C5">
        <w:rPr>
          <w:rFonts w:ascii="Times New Roman" w:hAnsi="Times New Roman"/>
        </w:rPr>
        <w:tab/>
      </w:r>
      <w:r w:rsidRPr="002000C5">
        <w:rPr>
          <w:rFonts w:ascii="Times New Roman" w:hAnsi="Times New Roman"/>
        </w:rPr>
        <w:tab/>
      </w:r>
      <w:r w:rsidRPr="002000C5">
        <w:rPr>
          <w:rFonts w:ascii="Times New Roman" w:hAnsi="Times New Roman"/>
        </w:rPr>
        <w:tab/>
      </w:r>
      <w:r w:rsidR="000F6F18">
        <w:rPr>
          <w:rFonts w:ascii="Times New Roman" w:hAnsi="Times New Roman"/>
          <w:i/>
        </w:rPr>
        <w:t xml:space="preserve">         </w:t>
      </w:r>
      <w:r w:rsidRPr="002000C5">
        <w:rPr>
          <w:rFonts w:ascii="Times New Roman" w:hAnsi="Times New Roman"/>
          <w:i/>
        </w:rPr>
        <w:t xml:space="preserve">  Oct 10 – June 12</w:t>
      </w:r>
    </w:p>
    <w:p w:rsidR="007A2C4E" w:rsidRPr="00AB3F15" w:rsidRDefault="007A2C4E" w:rsidP="00D41040">
      <w:pPr>
        <w:pStyle w:val="ListParagraph"/>
        <w:numPr>
          <w:ilvl w:val="0"/>
          <w:numId w:val="16"/>
        </w:numPr>
        <w:rPr>
          <w:rFonts w:ascii="Times New Roman" w:hAnsi="Times New Roman"/>
        </w:rPr>
      </w:pPr>
      <w:r w:rsidRPr="00AB3F15">
        <w:rPr>
          <w:rFonts w:ascii="Times New Roman" w:hAnsi="Times New Roman"/>
        </w:rPr>
        <w:t>Understanding and analyzing project requirements.</w:t>
      </w:r>
    </w:p>
    <w:p w:rsidR="006552B1" w:rsidRPr="00AB3F15" w:rsidRDefault="006552B1" w:rsidP="00D41040">
      <w:pPr>
        <w:pStyle w:val="ListParagraph"/>
        <w:numPr>
          <w:ilvl w:val="0"/>
          <w:numId w:val="16"/>
        </w:numPr>
        <w:rPr>
          <w:rFonts w:ascii="Times New Roman" w:hAnsi="Times New Roman"/>
        </w:rPr>
      </w:pPr>
      <w:r w:rsidRPr="00AB3F15">
        <w:rPr>
          <w:rFonts w:ascii="Times New Roman" w:hAnsi="Times New Roman"/>
        </w:rPr>
        <w:t>Implement the design layout page and manage CSS files.</w:t>
      </w:r>
    </w:p>
    <w:p w:rsidR="007930DE" w:rsidRPr="00AB3F15" w:rsidRDefault="007930DE" w:rsidP="00D41040">
      <w:pPr>
        <w:pStyle w:val="ListParagraph"/>
        <w:numPr>
          <w:ilvl w:val="0"/>
          <w:numId w:val="16"/>
        </w:numPr>
        <w:rPr>
          <w:rFonts w:ascii="Times New Roman" w:hAnsi="Times New Roman"/>
        </w:rPr>
      </w:pPr>
      <w:r w:rsidRPr="00AB3F15">
        <w:rPr>
          <w:rFonts w:ascii="Times New Roman" w:hAnsi="Times New Roman"/>
        </w:rPr>
        <w:t xml:space="preserve">Modify jQuery files and create custom </w:t>
      </w:r>
      <w:r w:rsidR="002C182F">
        <w:rPr>
          <w:rFonts w:ascii="Times New Roman" w:hAnsi="Times New Roman"/>
        </w:rPr>
        <w:t>plugging.</w:t>
      </w:r>
    </w:p>
    <w:p w:rsidR="006552B1" w:rsidRPr="00AB3F15" w:rsidRDefault="006552B1" w:rsidP="00D41040">
      <w:pPr>
        <w:pStyle w:val="ListParagraph"/>
        <w:numPr>
          <w:ilvl w:val="0"/>
          <w:numId w:val="16"/>
        </w:numPr>
        <w:rPr>
          <w:rFonts w:ascii="Times New Roman" w:hAnsi="Times New Roman"/>
        </w:rPr>
      </w:pPr>
      <w:r w:rsidRPr="00AB3F15">
        <w:rPr>
          <w:rFonts w:ascii="Times New Roman" w:hAnsi="Times New Roman"/>
        </w:rPr>
        <w:t>Managing database and update model using SQL Server 2008.</w:t>
      </w:r>
    </w:p>
    <w:p w:rsidR="001377DD" w:rsidRPr="00BC4B1D" w:rsidRDefault="001377DD" w:rsidP="001377DD">
      <w:pPr>
        <w:spacing w:after="0"/>
        <w:ind w:left="1440" w:hanging="1440"/>
      </w:pPr>
    </w:p>
    <w:p w:rsidR="001377DD" w:rsidRPr="00BC4B1D" w:rsidRDefault="001377DD" w:rsidP="001377DD">
      <w:pPr>
        <w:spacing w:after="0"/>
        <w:rPr>
          <w:b/>
        </w:rPr>
      </w:pPr>
      <w:r w:rsidRPr="00BC4B1D">
        <w:rPr>
          <w:b/>
          <w:color w:val="215868"/>
        </w:rPr>
        <w:t>IBM Daksh, BPO</w:t>
      </w:r>
      <w:r w:rsidRPr="00BC4B1D">
        <w:rPr>
          <w:b/>
        </w:rPr>
        <w:tab/>
      </w:r>
      <w:r w:rsidRPr="00BC4B1D">
        <w:rPr>
          <w:b/>
        </w:rPr>
        <w:tab/>
        <w:t xml:space="preserve">              </w:t>
      </w:r>
      <w:r w:rsidRPr="00BC4B1D">
        <w:rPr>
          <w:b/>
        </w:rPr>
        <w:tab/>
      </w:r>
      <w:r w:rsidRPr="00BC4B1D">
        <w:rPr>
          <w:b/>
        </w:rPr>
        <w:tab/>
      </w:r>
      <w:r w:rsidRPr="00BC4B1D">
        <w:rPr>
          <w:b/>
        </w:rPr>
        <w:tab/>
      </w:r>
      <w:r w:rsidRPr="00BC4B1D">
        <w:rPr>
          <w:b/>
        </w:rPr>
        <w:tab/>
      </w:r>
      <w:r w:rsidRPr="00BC4B1D">
        <w:rPr>
          <w:b/>
        </w:rPr>
        <w:tab/>
      </w:r>
      <w:r w:rsidRPr="00BC4B1D">
        <w:rPr>
          <w:b/>
        </w:rPr>
        <w:tab/>
      </w:r>
      <w:r w:rsidRPr="00BC4B1D">
        <w:rPr>
          <w:b/>
        </w:rPr>
        <w:tab/>
        <w:t xml:space="preserve">     Chandigarh</w:t>
      </w:r>
    </w:p>
    <w:p w:rsidR="001377DD" w:rsidRPr="00CE6E7E" w:rsidRDefault="001377DD" w:rsidP="001377DD">
      <w:pPr>
        <w:spacing w:after="0"/>
        <w:rPr>
          <w:rFonts w:ascii="Times New Roman" w:hAnsi="Times New Roman"/>
          <w:i/>
        </w:rPr>
      </w:pPr>
      <w:r w:rsidRPr="00CE6E7E">
        <w:rPr>
          <w:rFonts w:ascii="Times New Roman" w:hAnsi="Times New Roman"/>
          <w:i/>
        </w:rPr>
        <w:t>Customer Care Executive</w:t>
      </w:r>
      <w:r w:rsidRPr="00CE6E7E">
        <w:rPr>
          <w:rFonts w:ascii="Times New Roman" w:hAnsi="Times New Roman"/>
          <w:i/>
        </w:rPr>
        <w:tab/>
      </w:r>
      <w:r w:rsidRPr="00CE6E7E">
        <w:rPr>
          <w:rFonts w:ascii="Times New Roman" w:hAnsi="Times New Roman"/>
        </w:rPr>
        <w:tab/>
      </w:r>
      <w:r w:rsidRPr="00CE6E7E">
        <w:rPr>
          <w:rFonts w:ascii="Times New Roman" w:hAnsi="Times New Roman"/>
        </w:rPr>
        <w:tab/>
      </w:r>
      <w:r w:rsidRPr="00CE6E7E">
        <w:rPr>
          <w:rFonts w:ascii="Times New Roman" w:hAnsi="Times New Roman"/>
        </w:rPr>
        <w:tab/>
      </w:r>
      <w:r w:rsidRPr="00CE6E7E">
        <w:rPr>
          <w:rFonts w:ascii="Times New Roman" w:hAnsi="Times New Roman"/>
        </w:rPr>
        <w:tab/>
      </w:r>
      <w:r w:rsidRPr="00CE6E7E">
        <w:rPr>
          <w:rFonts w:ascii="Times New Roman" w:hAnsi="Times New Roman"/>
        </w:rPr>
        <w:tab/>
      </w:r>
      <w:r w:rsidRPr="00CE6E7E">
        <w:rPr>
          <w:rFonts w:ascii="Times New Roman" w:hAnsi="Times New Roman"/>
        </w:rPr>
        <w:tab/>
      </w:r>
      <w:r w:rsidR="00CE6E7E">
        <w:rPr>
          <w:rFonts w:ascii="Times New Roman" w:hAnsi="Times New Roman"/>
          <w:i/>
        </w:rPr>
        <w:t xml:space="preserve">           </w:t>
      </w:r>
      <w:r w:rsidRPr="00CE6E7E">
        <w:rPr>
          <w:rFonts w:ascii="Times New Roman" w:hAnsi="Times New Roman"/>
          <w:i/>
        </w:rPr>
        <w:t>Oct 10 – June 12</w:t>
      </w:r>
    </w:p>
    <w:p w:rsidR="006960D0" w:rsidRDefault="00290751" w:rsidP="00394390">
      <w:pPr>
        <w:pStyle w:val="ListParagraph"/>
        <w:numPr>
          <w:ilvl w:val="0"/>
          <w:numId w:val="6"/>
        </w:numPr>
        <w:spacing w:after="0"/>
        <w:rPr>
          <w:rFonts w:ascii="Times New Roman" w:hAnsi="Times New Roman"/>
        </w:rPr>
      </w:pPr>
      <w:r w:rsidRPr="00CE6E7E">
        <w:rPr>
          <w:rFonts w:ascii="Times New Roman" w:hAnsi="Times New Roman"/>
        </w:rPr>
        <w:t xml:space="preserve">Worked as Customer care executive and </w:t>
      </w:r>
      <w:r w:rsidR="007D59A4" w:rsidRPr="00CE6E7E">
        <w:rPr>
          <w:rFonts w:ascii="Times New Roman" w:hAnsi="Times New Roman"/>
        </w:rPr>
        <w:t>deliver</w:t>
      </w:r>
      <w:r w:rsidRPr="00CE6E7E">
        <w:rPr>
          <w:rFonts w:ascii="Times New Roman" w:hAnsi="Times New Roman"/>
        </w:rPr>
        <w:t xml:space="preserve"> Quality to customers.</w:t>
      </w:r>
    </w:p>
    <w:p w:rsidR="007616EC" w:rsidRDefault="007616EC" w:rsidP="007616EC">
      <w:pPr>
        <w:spacing w:after="0"/>
        <w:rPr>
          <w:rFonts w:ascii="Times New Roman" w:hAnsi="Times New Roman"/>
        </w:rPr>
      </w:pPr>
    </w:p>
    <w:p w:rsidR="007616EC" w:rsidRDefault="007616EC" w:rsidP="007616EC">
      <w:pPr>
        <w:spacing w:after="0"/>
        <w:rPr>
          <w:rFonts w:ascii="Times New Roman" w:hAnsi="Times New Roman"/>
        </w:rPr>
      </w:pPr>
    </w:p>
    <w:p w:rsidR="00C33945" w:rsidRDefault="00C33945" w:rsidP="007616EC">
      <w:pPr>
        <w:spacing w:after="0"/>
        <w:rPr>
          <w:rFonts w:ascii="Times New Roman" w:hAnsi="Times New Roman"/>
        </w:rPr>
      </w:pPr>
    </w:p>
    <w:p w:rsidR="00C33945" w:rsidRDefault="00C33945" w:rsidP="007616EC">
      <w:pPr>
        <w:spacing w:after="0"/>
        <w:rPr>
          <w:rFonts w:ascii="Times New Roman" w:hAnsi="Times New Roman"/>
        </w:rPr>
      </w:pPr>
    </w:p>
    <w:p w:rsidR="005B1030" w:rsidRPr="00BC4B1D" w:rsidRDefault="005B1030" w:rsidP="00AF0528">
      <w:pPr>
        <w:pBdr>
          <w:bottom w:val="single" w:sz="4" w:space="1" w:color="auto"/>
        </w:pBdr>
        <w:spacing w:after="0"/>
        <w:rPr>
          <w:b/>
          <w:color w:val="215868"/>
        </w:rPr>
      </w:pPr>
      <w:r w:rsidRPr="00BC4B1D">
        <w:rPr>
          <w:b/>
          <w:color w:val="215868"/>
        </w:rPr>
        <w:lastRenderedPageBreak/>
        <w:t xml:space="preserve">KEY DELIVERABLE </w:t>
      </w:r>
    </w:p>
    <w:p w:rsidR="005B1030" w:rsidRPr="00BC4B1D" w:rsidRDefault="005B1030" w:rsidP="005B1030">
      <w:pPr>
        <w:spacing w:after="0"/>
        <w:ind w:left="2160" w:hanging="2160"/>
        <w:rPr>
          <w:b/>
          <w:color w:val="215868"/>
        </w:rPr>
      </w:pPr>
    </w:p>
    <w:p w:rsidR="00527890" w:rsidRPr="00BC4B1D" w:rsidRDefault="00527890" w:rsidP="005B1030">
      <w:pPr>
        <w:spacing w:after="0"/>
        <w:ind w:left="2160" w:hanging="2160"/>
        <w:rPr>
          <w:b/>
          <w:color w:val="215868"/>
        </w:rPr>
      </w:pPr>
      <w:r w:rsidRPr="00BC4B1D">
        <w:rPr>
          <w:b/>
          <w:color w:val="215868"/>
        </w:rPr>
        <w:t>Technical Skills</w:t>
      </w:r>
    </w:p>
    <w:p w:rsidR="0036529A" w:rsidRPr="00AB3F15" w:rsidRDefault="0036529A" w:rsidP="002F220A">
      <w:pPr>
        <w:pStyle w:val="ListParagraph"/>
        <w:ind w:left="0"/>
        <w:rPr>
          <w:rFonts w:ascii="Times New Roman" w:hAnsi="Times New Roman"/>
        </w:rPr>
      </w:pPr>
      <w:r w:rsidRPr="00AB3F15">
        <w:rPr>
          <w:rFonts w:ascii="Times New Roman" w:hAnsi="Times New Roman"/>
          <w:color w:val="000000"/>
        </w:rPr>
        <w:t xml:space="preserve">Well versed </w:t>
      </w:r>
      <w:r w:rsidR="002B22A7">
        <w:rPr>
          <w:rFonts w:ascii="Times New Roman" w:hAnsi="Times New Roman"/>
          <w:color w:val="000000"/>
        </w:rPr>
        <w:t>with the knowledge of</w:t>
      </w:r>
      <w:r w:rsidRPr="00AB3F15">
        <w:rPr>
          <w:rFonts w:ascii="Times New Roman" w:hAnsi="Times New Roman"/>
          <w:color w:val="000000"/>
        </w:rPr>
        <w:t xml:space="preserve"> multiple platforms and technologies</w:t>
      </w:r>
      <w:r w:rsidR="00B67E75" w:rsidRPr="00AB3F15">
        <w:rPr>
          <w:rFonts w:ascii="Times New Roman" w:hAnsi="Times New Roman"/>
        </w:rPr>
        <w:t xml:space="preserve"> </w:t>
      </w:r>
      <w:r w:rsidR="0004724E">
        <w:rPr>
          <w:rFonts w:ascii="Times New Roman" w:hAnsi="Times New Roman"/>
        </w:rPr>
        <w:t xml:space="preserve">Dot Net, Ruby On Rails. </w:t>
      </w:r>
      <w:r w:rsidR="001F5D6D" w:rsidRPr="00AB3F15">
        <w:rPr>
          <w:rFonts w:ascii="Times New Roman" w:hAnsi="Times New Roman"/>
        </w:rPr>
        <w:t xml:space="preserve">HealthCare Domains, </w:t>
      </w:r>
      <w:r w:rsidR="001F5D6D" w:rsidRPr="00AB3F15">
        <w:rPr>
          <w:rFonts w:ascii="Times New Roman" w:hAnsi="Times New Roman"/>
          <w:b/>
        </w:rPr>
        <w:t>HIPAA, HL7</w:t>
      </w:r>
      <w:r w:rsidR="001F5D6D" w:rsidRPr="00AB3F15">
        <w:rPr>
          <w:rFonts w:ascii="Times New Roman" w:hAnsi="Times New Roman"/>
        </w:rPr>
        <w:t xml:space="preserve">, </w:t>
      </w:r>
      <w:r w:rsidR="0004724E" w:rsidRPr="00AB3F15">
        <w:rPr>
          <w:rFonts w:ascii="Times New Roman" w:hAnsi="Times New Roman"/>
          <w:b/>
        </w:rPr>
        <w:t>Kentico CMS</w:t>
      </w:r>
      <w:r w:rsidR="0004724E" w:rsidRPr="00AB3F15">
        <w:rPr>
          <w:rFonts w:ascii="Times New Roman" w:hAnsi="Times New Roman"/>
        </w:rPr>
        <w:t>,</w:t>
      </w:r>
      <w:r w:rsidR="0004724E">
        <w:rPr>
          <w:rFonts w:ascii="Times New Roman" w:hAnsi="Times New Roman"/>
        </w:rPr>
        <w:t xml:space="preserve"> </w:t>
      </w:r>
      <w:r w:rsidR="0004724E" w:rsidRPr="00AB3F15">
        <w:rPr>
          <w:rFonts w:ascii="Times New Roman" w:hAnsi="Times New Roman"/>
        </w:rPr>
        <w:t xml:space="preserve"> Nop</w:t>
      </w:r>
      <w:r w:rsidR="00E93FB1">
        <w:rPr>
          <w:rFonts w:ascii="Times New Roman" w:hAnsi="Times New Roman"/>
        </w:rPr>
        <w:t>-</w:t>
      </w:r>
      <w:r w:rsidR="0004724E" w:rsidRPr="00AB3F15">
        <w:rPr>
          <w:rFonts w:ascii="Times New Roman" w:hAnsi="Times New Roman"/>
        </w:rPr>
        <w:t xml:space="preserve">Commerce, </w:t>
      </w:r>
      <w:r w:rsidRPr="00AB3F15">
        <w:rPr>
          <w:rFonts w:ascii="Times New Roman" w:hAnsi="Times New Roman"/>
        </w:rPr>
        <w:t>Asp.Net 4.5, Quick Books, e-Commerce, SalesForce, Windows Phone 8, Silverlight, Azure, WCF</w:t>
      </w:r>
      <w:r w:rsidR="0004724E" w:rsidRPr="00AB3F15">
        <w:rPr>
          <w:rFonts w:ascii="Times New Roman" w:hAnsi="Times New Roman"/>
        </w:rPr>
        <w:t xml:space="preserve">, </w:t>
      </w:r>
      <w:r w:rsidRPr="00AB3F15">
        <w:rPr>
          <w:rFonts w:ascii="Times New Roman" w:hAnsi="Times New Roman"/>
        </w:rPr>
        <w:t>Ajax.Net, Ado.Net, MVC5.0,  HTML5, CSS3, LINQ, Xml, jQuery, Web Services</w:t>
      </w:r>
      <w:r w:rsidR="00631A93" w:rsidRPr="00AB3F15">
        <w:rPr>
          <w:rFonts w:ascii="Times New Roman" w:hAnsi="Times New Roman"/>
        </w:rPr>
        <w:t>.</w:t>
      </w:r>
    </w:p>
    <w:p w:rsidR="00BC3C60" w:rsidRPr="00BC4B1D" w:rsidRDefault="00BC3C60" w:rsidP="005B1030">
      <w:pPr>
        <w:spacing w:after="0"/>
        <w:ind w:left="2160" w:hanging="2160"/>
        <w:rPr>
          <w:b/>
          <w:color w:val="215868"/>
        </w:rPr>
      </w:pPr>
      <w:r w:rsidRPr="00BC4B1D">
        <w:rPr>
          <w:b/>
          <w:color w:val="215868"/>
        </w:rPr>
        <w:t>Core Competency</w:t>
      </w:r>
    </w:p>
    <w:p w:rsidR="00847F95" w:rsidRPr="00AB3F15" w:rsidRDefault="00847F95" w:rsidP="00844173">
      <w:pPr>
        <w:pStyle w:val="ListParagraph"/>
        <w:ind w:left="0"/>
        <w:rPr>
          <w:rFonts w:ascii="Times New Roman" w:hAnsi="Times New Roman"/>
          <w:b/>
          <w:bCs/>
          <w:u w:val="single"/>
        </w:rPr>
      </w:pPr>
      <w:r w:rsidRPr="00AB3F15">
        <w:rPr>
          <w:rFonts w:ascii="Times New Roman" w:hAnsi="Times New Roman"/>
        </w:rPr>
        <w:t xml:space="preserve">Strong management and leadership skills, Problem solving, Decision making &amp; Client </w:t>
      </w:r>
      <w:r w:rsidR="00437B0A" w:rsidRPr="00AB3F15">
        <w:rPr>
          <w:rFonts w:ascii="Times New Roman" w:hAnsi="Times New Roman"/>
        </w:rPr>
        <w:t>O</w:t>
      </w:r>
      <w:r w:rsidRPr="00AB3F15">
        <w:rPr>
          <w:rFonts w:ascii="Times New Roman" w:hAnsi="Times New Roman"/>
        </w:rPr>
        <w:t xml:space="preserve">riented. </w:t>
      </w:r>
    </w:p>
    <w:p w:rsidR="00BC3C60" w:rsidRPr="00BC4B1D" w:rsidRDefault="00BC3C60" w:rsidP="005B1030">
      <w:pPr>
        <w:spacing w:after="0"/>
        <w:ind w:left="2160" w:hanging="2160"/>
        <w:rPr>
          <w:b/>
          <w:color w:val="215868"/>
        </w:rPr>
      </w:pPr>
      <w:r w:rsidRPr="00BC4B1D">
        <w:rPr>
          <w:b/>
          <w:color w:val="215868"/>
        </w:rPr>
        <w:t>Competency</w:t>
      </w:r>
    </w:p>
    <w:p w:rsidR="00847F95" w:rsidRPr="00AB3F15" w:rsidRDefault="00847F95" w:rsidP="00AB3F15">
      <w:pPr>
        <w:pStyle w:val="ListParagraph"/>
        <w:ind w:left="0"/>
        <w:rPr>
          <w:rFonts w:ascii="Times New Roman" w:hAnsi="Times New Roman"/>
        </w:rPr>
      </w:pPr>
      <w:r w:rsidRPr="00AB3F15">
        <w:rPr>
          <w:rFonts w:ascii="Times New Roman" w:hAnsi="Times New Roman"/>
        </w:rPr>
        <w:t xml:space="preserve">Vision, Build Relation, Empower People, Professionalism and Creative. </w:t>
      </w:r>
    </w:p>
    <w:p w:rsidR="007C7914" w:rsidRDefault="007C7914" w:rsidP="007C7914">
      <w:pPr>
        <w:pBdr>
          <w:bottom w:val="single" w:sz="4" w:space="1" w:color="auto"/>
        </w:pBdr>
        <w:spacing w:after="0"/>
        <w:rPr>
          <w:b/>
          <w:color w:val="215868"/>
        </w:rPr>
      </w:pPr>
    </w:p>
    <w:p w:rsidR="00573AB1" w:rsidRPr="00573AB1" w:rsidRDefault="001411BC" w:rsidP="007C7914">
      <w:pPr>
        <w:pBdr>
          <w:bottom w:val="single" w:sz="4" w:space="1" w:color="auto"/>
        </w:pBdr>
        <w:spacing w:after="0"/>
        <w:rPr>
          <w:b/>
          <w:color w:val="215868"/>
        </w:rPr>
      </w:pPr>
      <w:r w:rsidRPr="00573AB1">
        <w:rPr>
          <w:b/>
          <w:color w:val="215868"/>
        </w:rPr>
        <w:t>PROJECT</w:t>
      </w:r>
      <w:r w:rsidR="00C848CA">
        <w:rPr>
          <w:b/>
          <w:color w:val="215868"/>
        </w:rPr>
        <w:t>S</w:t>
      </w:r>
    </w:p>
    <w:p w:rsidR="000622D1" w:rsidRDefault="000622D1" w:rsidP="000622D1">
      <w:pPr>
        <w:spacing w:after="0"/>
        <w:rPr>
          <w:b/>
          <w:color w:val="215868"/>
        </w:rPr>
      </w:pPr>
    </w:p>
    <w:p w:rsidR="00B35FA0" w:rsidRPr="0017213E" w:rsidRDefault="00B35FA0" w:rsidP="00437B0A">
      <w:pPr>
        <w:spacing w:after="0"/>
        <w:jc w:val="both"/>
      </w:pPr>
      <w:r w:rsidRPr="00E42DF4">
        <w:rPr>
          <w:b/>
          <w:color w:val="215868"/>
        </w:rPr>
        <w:t>Tele Healthcare Domain (Current Project</w:t>
      </w:r>
      <w:r w:rsidR="00C01ECE" w:rsidRPr="00E42DF4">
        <w:rPr>
          <w:b/>
          <w:color w:val="215868"/>
        </w:rPr>
        <w:t>)-</w:t>
      </w:r>
      <w:r w:rsidRPr="0017213E">
        <w:t xml:space="preserve"> </w:t>
      </w:r>
      <w:r>
        <w:t xml:space="preserve">US Tele Health Care Domain </w:t>
      </w:r>
    </w:p>
    <w:p w:rsidR="00B35FA0" w:rsidRPr="003443DD" w:rsidRDefault="00B35FA0" w:rsidP="003443DD">
      <w:pPr>
        <w:pStyle w:val="ListParagraph"/>
        <w:ind w:left="0"/>
        <w:rPr>
          <w:rFonts w:ascii="Times New Roman" w:hAnsi="Times New Roman"/>
        </w:rPr>
      </w:pPr>
      <w:r w:rsidRPr="003443DD">
        <w:rPr>
          <w:rFonts w:ascii="Times New Roman" w:hAnsi="Times New Roman"/>
        </w:rPr>
        <w:t>Tele Healthcare domain using HIPAA and HL7 guideline. Patient, Clinician and Partner (Health organizations) can register, all the PHI (Patient Health information) will encrypted</w:t>
      </w:r>
      <w:r w:rsidR="004F6E40">
        <w:rPr>
          <w:rFonts w:ascii="Times New Roman" w:hAnsi="Times New Roman"/>
        </w:rPr>
        <w:t xml:space="preserve"> using SHA and some </w:t>
      </w:r>
      <w:r w:rsidR="004F6E40" w:rsidRPr="004F6E40">
        <w:rPr>
          <w:rFonts w:ascii="Times New Roman" w:hAnsi="Times New Roman"/>
        </w:rPr>
        <w:t>undecryptable encryption</w:t>
      </w:r>
      <w:r w:rsidRPr="003443DD">
        <w:rPr>
          <w:rFonts w:ascii="Times New Roman" w:hAnsi="Times New Roman"/>
        </w:rPr>
        <w:t xml:space="preserve">. Neither clinician nor any unauthorized user </w:t>
      </w:r>
      <w:r w:rsidR="004F6E40">
        <w:rPr>
          <w:rFonts w:ascii="Times New Roman" w:hAnsi="Times New Roman"/>
        </w:rPr>
        <w:t>can</w:t>
      </w:r>
      <w:r w:rsidRPr="003443DD">
        <w:rPr>
          <w:rFonts w:ascii="Times New Roman" w:hAnsi="Times New Roman"/>
        </w:rPr>
        <w:t xml:space="preserve"> see the PHI in the system. According to HL7 there is provision of syncing of information with other Health Care </w:t>
      </w:r>
      <w:r w:rsidR="002B22A7">
        <w:rPr>
          <w:rFonts w:ascii="Times New Roman" w:hAnsi="Times New Roman"/>
        </w:rPr>
        <w:t>EMRs</w:t>
      </w:r>
      <w:r w:rsidRPr="003443DD">
        <w:rPr>
          <w:rFonts w:ascii="Times New Roman" w:hAnsi="Times New Roman"/>
        </w:rPr>
        <w:t>. Scheduling appointments (Video, Phone and in person Visit) with clinician. Video Steaming between Web and IOS app for 1:1 and multi conference</w:t>
      </w:r>
      <w:r w:rsidR="001D4442" w:rsidRPr="003443DD">
        <w:rPr>
          <w:rFonts w:ascii="Times New Roman" w:hAnsi="Times New Roman"/>
        </w:rPr>
        <w:t xml:space="preserve"> (Video Conference rooms)</w:t>
      </w:r>
      <w:r w:rsidRPr="003443DD">
        <w:rPr>
          <w:rFonts w:ascii="Times New Roman" w:hAnsi="Times New Roman"/>
        </w:rPr>
        <w:t>.</w:t>
      </w:r>
    </w:p>
    <w:p w:rsidR="00C551D3" w:rsidRDefault="00B35FA0" w:rsidP="00586594">
      <w:pPr>
        <w:pStyle w:val="ListParagraph"/>
        <w:ind w:left="0"/>
      </w:pPr>
      <w:r w:rsidRPr="00C01ECE">
        <w:rPr>
          <w:b/>
          <w:color w:val="215868"/>
        </w:rPr>
        <w:t>Development</w:t>
      </w:r>
      <w:r w:rsidRPr="0017213E">
        <w:rPr>
          <w:b/>
        </w:rPr>
        <w:t xml:space="preserve"> </w:t>
      </w:r>
      <w:r w:rsidRPr="00C01ECE">
        <w:rPr>
          <w:b/>
          <w:color w:val="215868"/>
        </w:rPr>
        <w:t>Environment:</w:t>
      </w:r>
      <w:r w:rsidRPr="0017213E">
        <w:rPr>
          <w:b/>
        </w:rPr>
        <w:t xml:space="preserve"> </w:t>
      </w:r>
      <w:r w:rsidRPr="00586594">
        <w:rPr>
          <w:rFonts w:ascii="Times New Roman" w:hAnsi="Times New Roman"/>
        </w:rPr>
        <w:t>MVC 5.0, Web API2, S</w:t>
      </w:r>
      <w:r w:rsidR="00853D38" w:rsidRPr="00586594">
        <w:rPr>
          <w:rFonts w:ascii="Times New Roman" w:hAnsi="Times New Roman"/>
        </w:rPr>
        <w:t>QL</w:t>
      </w:r>
      <w:r w:rsidRPr="00586594">
        <w:rPr>
          <w:rFonts w:ascii="Times New Roman" w:hAnsi="Times New Roman"/>
        </w:rPr>
        <w:t xml:space="preserve"> Server 2008, TokBox, HIPAA, HL7, HTML5, CSS3, Entity Framework 6.0, Google Maps, SMS Services integration(ClickaTell)</w:t>
      </w:r>
      <w:r w:rsidR="00B65DBB">
        <w:rPr>
          <w:rFonts w:ascii="Times New Roman" w:hAnsi="Times New Roman"/>
        </w:rPr>
        <w:t>.</w:t>
      </w:r>
    </w:p>
    <w:p w:rsidR="00586594" w:rsidRDefault="00586594" w:rsidP="00586594">
      <w:pPr>
        <w:pStyle w:val="ListParagraph"/>
        <w:ind w:left="0"/>
        <w:rPr>
          <w:b/>
          <w:color w:val="215868"/>
        </w:rPr>
      </w:pPr>
    </w:p>
    <w:p w:rsidR="00B35FA0" w:rsidRPr="00586594" w:rsidRDefault="00B35FA0" w:rsidP="00586594">
      <w:pPr>
        <w:pStyle w:val="ListParagraph"/>
        <w:ind w:left="0"/>
        <w:rPr>
          <w:rFonts w:ascii="Times New Roman" w:hAnsi="Times New Roman"/>
        </w:rPr>
      </w:pPr>
      <w:r w:rsidRPr="00B46925">
        <w:rPr>
          <w:b/>
          <w:color w:val="215868"/>
        </w:rPr>
        <w:t>Snow Dispatch</w:t>
      </w:r>
      <w:r w:rsidRPr="0017213E">
        <w:rPr>
          <w:b/>
        </w:rPr>
        <w:t>-</w:t>
      </w:r>
      <w:r w:rsidRPr="0017213E">
        <w:t xml:space="preserve"> </w:t>
      </w:r>
      <w:r w:rsidRPr="00586594">
        <w:rPr>
          <w:rFonts w:ascii="Times New Roman" w:hAnsi="Times New Roman"/>
        </w:rPr>
        <w:t xml:space="preserve">US Client web and APP </w:t>
      </w:r>
    </w:p>
    <w:p w:rsidR="00B35FA0" w:rsidRPr="00586594" w:rsidRDefault="00B35FA0" w:rsidP="00586594">
      <w:pPr>
        <w:pStyle w:val="ListParagraph"/>
        <w:ind w:left="0"/>
        <w:rPr>
          <w:rFonts w:ascii="Times New Roman" w:hAnsi="Times New Roman"/>
        </w:rPr>
      </w:pPr>
      <w:r w:rsidRPr="00586594">
        <w:rPr>
          <w:rFonts w:ascii="Times New Roman" w:hAnsi="Times New Roman"/>
        </w:rPr>
        <w:t xml:space="preserve">It’s Snow cleaning application, assigned job to their employee and tracking their vehicle through GPS, tracking material used on sight and who worked for how much time. Integration with Quick </w:t>
      </w:r>
      <w:r w:rsidR="00FD5057" w:rsidRPr="00586594">
        <w:rPr>
          <w:rFonts w:ascii="Times New Roman" w:hAnsi="Times New Roman"/>
        </w:rPr>
        <w:t>b</w:t>
      </w:r>
      <w:r w:rsidRPr="00586594">
        <w:rPr>
          <w:rFonts w:ascii="Times New Roman" w:hAnsi="Times New Roman"/>
        </w:rPr>
        <w:t>ooks too.</w:t>
      </w:r>
    </w:p>
    <w:p w:rsidR="00B35FA0" w:rsidRPr="00586594" w:rsidRDefault="00B35FA0" w:rsidP="00586594">
      <w:pPr>
        <w:pStyle w:val="ListParagraph"/>
        <w:ind w:left="0"/>
        <w:rPr>
          <w:rFonts w:ascii="Times New Roman" w:hAnsi="Times New Roman"/>
        </w:rPr>
      </w:pPr>
      <w:r w:rsidRPr="00DD642F">
        <w:rPr>
          <w:b/>
          <w:color w:val="215868"/>
        </w:rPr>
        <w:t>Development Environment:</w:t>
      </w:r>
      <w:r w:rsidRPr="0017213E">
        <w:rPr>
          <w:b/>
        </w:rPr>
        <w:t xml:space="preserve"> </w:t>
      </w:r>
      <w:r w:rsidRPr="00586594">
        <w:rPr>
          <w:rFonts w:ascii="Times New Roman" w:hAnsi="Times New Roman"/>
        </w:rPr>
        <w:t>HTML5, MVC3, jQuery, Ajax, PL SQL, Google Maps</w:t>
      </w:r>
      <w:r w:rsidR="00E6733C">
        <w:rPr>
          <w:rFonts w:ascii="Times New Roman" w:hAnsi="Times New Roman"/>
        </w:rPr>
        <w:t>, Quick books 2015</w:t>
      </w:r>
      <w:r w:rsidR="00F2285E">
        <w:rPr>
          <w:rFonts w:ascii="Times New Roman" w:hAnsi="Times New Roman"/>
        </w:rPr>
        <w:t>.</w:t>
      </w:r>
    </w:p>
    <w:p w:rsidR="00843224" w:rsidRDefault="00843224" w:rsidP="00843224">
      <w:pPr>
        <w:spacing w:after="0"/>
        <w:rPr>
          <w:b/>
        </w:rPr>
      </w:pPr>
    </w:p>
    <w:p w:rsidR="00B35FA0" w:rsidRPr="009320FD" w:rsidRDefault="00B35FA0" w:rsidP="009320FD">
      <w:pPr>
        <w:pStyle w:val="ListParagraph"/>
        <w:ind w:left="0"/>
        <w:rPr>
          <w:rFonts w:ascii="Times New Roman" w:hAnsi="Times New Roman"/>
        </w:rPr>
      </w:pPr>
      <w:r w:rsidRPr="00B46925">
        <w:rPr>
          <w:b/>
          <w:color w:val="215868"/>
        </w:rPr>
        <w:t>NopCommerce</w:t>
      </w:r>
      <w:r w:rsidRPr="0017213E">
        <w:rPr>
          <w:b/>
        </w:rPr>
        <w:t>-</w:t>
      </w:r>
      <w:r w:rsidR="00154DAF">
        <w:rPr>
          <w:b/>
        </w:rPr>
        <w:t xml:space="preserve"> </w:t>
      </w:r>
      <w:r w:rsidRPr="009320FD">
        <w:rPr>
          <w:rFonts w:ascii="Times New Roman" w:hAnsi="Times New Roman"/>
        </w:rPr>
        <w:t xml:space="preserve">Multi Client e-Commerce </w:t>
      </w:r>
      <w:r w:rsidR="00065590">
        <w:rPr>
          <w:rFonts w:ascii="Times New Roman" w:hAnsi="Times New Roman"/>
        </w:rPr>
        <w:t>(B2B and B2C)</w:t>
      </w:r>
    </w:p>
    <w:p w:rsidR="00B35FA0" w:rsidRPr="009320FD" w:rsidRDefault="00B35FA0" w:rsidP="009320FD">
      <w:pPr>
        <w:pStyle w:val="ListParagraph"/>
        <w:ind w:left="0"/>
        <w:rPr>
          <w:rFonts w:ascii="Times New Roman" w:hAnsi="Times New Roman"/>
          <w:b/>
        </w:rPr>
      </w:pPr>
      <w:r w:rsidRPr="009320FD">
        <w:rPr>
          <w:rFonts w:ascii="Times New Roman" w:hAnsi="Times New Roman"/>
        </w:rPr>
        <w:t>NopCommerce Multi Client, user can Register online and upload their product or can also fetch from other servers. Manufactures Registration, P</w:t>
      </w:r>
      <w:r w:rsidR="000A7B25">
        <w:rPr>
          <w:rFonts w:ascii="Times New Roman" w:hAnsi="Times New Roman"/>
        </w:rPr>
        <w:t>ay pal integration, SMS Service</w:t>
      </w:r>
      <w:r w:rsidRPr="009320FD">
        <w:rPr>
          <w:rFonts w:ascii="Times New Roman" w:hAnsi="Times New Roman"/>
        </w:rPr>
        <w:t>, creating NopCommerce Themes</w:t>
      </w:r>
      <w:r w:rsidR="00F2285E">
        <w:rPr>
          <w:rFonts w:ascii="Times New Roman" w:hAnsi="Times New Roman"/>
        </w:rPr>
        <w:t>.</w:t>
      </w:r>
    </w:p>
    <w:p w:rsidR="00B35FA0" w:rsidRDefault="00B35FA0" w:rsidP="00E82422">
      <w:pPr>
        <w:pStyle w:val="ListParagraph"/>
        <w:ind w:left="0"/>
        <w:rPr>
          <w:rFonts w:ascii="Times New Roman" w:hAnsi="Times New Roman"/>
        </w:rPr>
      </w:pPr>
      <w:r w:rsidRPr="00540D51">
        <w:rPr>
          <w:b/>
          <w:color w:val="215868"/>
        </w:rPr>
        <w:t>Development Environment:</w:t>
      </w:r>
      <w:r w:rsidR="00384080">
        <w:rPr>
          <w:b/>
          <w:color w:val="215868"/>
        </w:rPr>
        <w:t xml:space="preserve"> </w:t>
      </w:r>
      <w:r w:rsidRPr="00E82422">
        <w:rPr>
          <w:rFonts w:ascii="Times New Roman" w:hAnsi="Times New Roman"/>
        </w:rPr>
        <w:t>Mvc3, Microsoft WebMatrix2, NopCommerce, Linq, jQuery, Pay-Pal integration, SMS services, Web services and SQL Server2008 database.</w:t>
      </w:r>
    </w:p>
    <w:p w:rsidR="00A00EDA" w:rsidRPr="00A85FFC" w:rsidRDefault="00A00EDA" w:rsidP="00E82422">
      <w:pPr>
        <w:pStyle w:val="ListParagraph"/>
        <w:ind w:left="0"/>
      </w:pPr>
    </w:p>
    <w:p w:rsidR="00B35FA0" w:rsidRPr="00A00EDA" w:rsidRDefault="00B35FA0" w:rsidP="00A00EDA">
      <w:pPr>
        <w:pStyle w:val="ListParagraph"/>
        <w:ind w:left="0"/>
        <w:rPr>
          <w:rFonts w:ascii="Times New Roman" w:hAnsi="Times New Roman"/>
        </w:rPr>
      </w:pPr>
      <w:r w:rsidRPr="00B46925">
        <w:rPr>
          <w:b/>
          <w:color w:val="215868"/>
        </w:rPr>
        <w:t>Silverlight 4.0</w:t>
      </w:r>
      <w:r w:rsidRPr="00B46925">
        <w:rPr>
          <w:b/>
          <w:color w:val="215868"/>
        </w:rPr>
        <w:tab/>
      </w:r>
      <w:r w:rsidRPr="0017213E">
        <w:rPr>
          <w:b/>
        </w:rPr>
        <w:t>-</w:t>
      </w:r>
      <w:r w:rsidRPr="00A00EDA">
        <w:rPr>
          <w:rFonts w:ascii="Times New Roman" w:hAnsi="Times New Roman"/>
        </w:rPr>
        <w:t xml:space="preserve">Learning Management Studio </w:t>
      </w:r>
    </w:p>
    <w:p w:rsidR="00B35FA0" w:rsidRPr="00A00EDA" w:rsidRDefault="00B35FA0" w:rsidP="00A00EDA">
      <w:pPr>
        <w:pStyle w:val="ListParagraph"/>
        <w:ind w:left="0"/>
        <w:rPr>
          <w:rFonts w:ascii="Times New Roman" w:hAnsi="Times New Roman"/>
          <w:b/>
        </w:rPr>
      </w:pPr>
      <w:r w:rsidRPr="00A00EDA">
        <w:rPr>
          <w:rFonts w:ascii="Times New Roman" w:hAnsi="Times New Roman"/>
        </w:rPr>
        <w:t>Front end using Silverlight, user can register for particular course for given date and time slot. Used WCF Services to fetch data from database Media Element is used for video along with UI, details of user and video. User Oriented, have option for rating the video able to upload and download video for particular course</w:t>
      </w:r>
      <w:r w:rsidR="00F2285E">
        <w:rPr>
          <w:rFonts w:ascii="Times New Roman" w:hAnsi="Times New Roman"/>
        </w:rPr>
        <w:t>.</w:t>
      </w:r>
    </w:p>
    <w:p w:rsidR="001C1267" w:rsidRPr="00F2285E" w:rsidRDefault="00B35FA0" w:rsidP="00F2285E">
      <w:pPr>
        <w:pStyle w:val="ListParagraph"/>
        <w:ind w:left="0"/>
        <w:rPr>
          <w:rFonts w:ascii="Times New Roman" w:hAnsi="Times New Roman"/>
        </w:rPr>
      </w:pPr>
      <w:r w:rsidRPr="003F7B8D">
        <w:rPr>
          <w:b/>
          <w:color w:val="215868"/>
        </w:rPr>
        <w:t>Development Environment</w:t>
      </w:r>
      <w:r w:rsidRPr="00161630">
        <w:rPr>
          <w:rFonts w:ascii="Times New Roman" w:hAnsi="Times New Roman"/>
          <w:b/>
          <w:color w:val="215868"/>
        </w:rPr>
        <w:t>:</w:t>
      </w:r>
      <w:r w:rsidR="007D666D" w:rsidRPr="00161630">
        <w:rPr>
          <w:rFonts w:ascii="Times New Roman" w:hAnsi="Times New Roman"/>
        </w:rPr>
        <w:t xml:space="preserve"> </w:t>
      </w:r>
      <w:r w:rsidRPr="00161630">
        <w:rPr>
          <w:rFonts w:ascii="Times New Roman" w:hAnsi="Times New Roman"/>
        </w:rPr>
        <w:t>Asp.Net4.0, Silverlight4.0, WCF Services, Animation &amp; SQL Server2008</w:t>
      </w:r>
      <w:r w:rsidR="00F2285E">
        <w:rPr>
          <w:rFonts w:ascii="Times New Roman" w:hAnsi="Times New Roman"/>
        </w:rPr>
        <w:t>.</w:t>
      </w:r>
    </w:p>
    <w:p w:rsidR="004518FF" w:rsidRDefault="004518FF" w:rsidP="004518FF">
      <w:pPr>
        <w:pStyle w:val="ListParagraph"/>
        <w:ind w:left="0"/>
        <w:rPr>
          <w:b/>
          <w:color w:val="215868"/>
        </w:rPr>
      </w:pPr>
    </w:p>
    <w:p w:rsidR="00B35FA0" w:rsidRPr="009151B4" w:rsidRDefault="00B35FA0" w:rsidP="004518FF">
      <w:pPr>
        <w:pStyle w:val="ListParagraph"/>
        <w:ind w:left="0"/>
        <w:rPr>
          <w:b/>
        </w:rPr>
      </w:pPr>
      <w:r w:rsidRPr="00B46925">
        <w:rPr>
          <w:b/>
          <w:color w:val="215868"/>
        </w:rPr>
        <w:lastRenderedPageBreak/>
        <w:t>Asp.Net 4.0-</w:t>
      </w:r>
      <w:r w:rsidR="009151B4">
        <w:rPr>
          <w:b/>
          <w:color w:val="215868"/>
        </w:rPr>
        <w:t xml:space="preserve"> </w:t>
      </w:r>
      <w:r w:rsidRPr="004518FF">
        <w:rPr>
          <w:rFonts w:ascii="Times New Roman" w:hAnsi="Times New Roman"/>
        </w:rPr>
        <w:t xml:space="preserve">Astrology and </w:t>
      </w:r>
      <w:r w:rsidR="001C1267" w:rsidRPr="004518FF">
        <w:rPr>
          <w:rFonts w:ascii="Times New Roman" w:hAnsi="Times New Roman"/>
        </w:rPr>
        <w:t>Vastu S</w:t>
      </w:r>
      <w:r w:rsidRPr="004518FF">
        <w:rPr>
          <w:rFonts w:ascii="Times New Roman" w:hAnsi="Times New Roman"/>
        </w:rPr>
        <w:t>hastra</w:t>
      </w:r>
    </w:p>
    <w:p w:rsidR="00B35FA0" w:rsidRPr="000D42E2" w:rsidRDefault="00B35FA0" w:rsidP="000D42E2">
      <w:pPr>
        <w:pStyle w:val="ListParagraph"/>
        <w:ind w:left="0"/>
        <w:rPr>
          <w:rFonts w:ascii="Times New Roman" w:hAnsi="Times New Roman"/>
        </w:rPr>
      </w:pPr>
      <w:r w:rsidRPr="00B46925">
        <w:rPr>
          <w:b/>
          <w:color w:val="215868"/>
        </w:rPr>
        <w:t>Development Environment:</w:t>
      </w:r>
      <w:r w:rsidRPr="0017213E">
        <w:t xml:space="preserve"> </w:t>
      </w:r>
      <w:r w:rsidRPr="000D42E2">
        <w:rPr>
          <w:rFonts w:ascii="Times New Roman" w:hAnsi="Times New Roman"/>
        </w:rPr>
        <w:t>Asp.Net4.0, Css5, jQuery, Photoshop CS5 &amp; SQL Server2008</w:t>
      </w:r>
    </w:p>
    <w:p w:rsidR="00B35FA0" w:rsidRDefault="00B35FA0" w:rsidP="001C1267">
      <w:pPr>
        <w:spacing w:after="0"/>
        <w:jc w:val="both"/>
        <w:rPr>
          <w:b/>
        </w:rPr>
      </w:pPr>
    </w:p>
    <w:p w:rsidR="00B35FA0" w:rsidRPr="0017213E" w:rsidRDefault="00B35FA0" w:rsidP="00842A74">
      <w:pPr>
        <w:pStyle w:val="ListParagraph"/>
        <w:ind w:left="0"/>
        <w:rPr>
          <w:b/>
        </w:rPr>
      </w:pPr>
      <w:r w:rsidRPr="007E59EE">
        <w:rPr>
          <w:b/>
          <w:color w:val="215868"/>
        </w:rPr>
        <w:t>MVC4-</w:t>
      </w:r>
      <w:r w:rsidRPr="00842A74">
        <w:rPr>
          <w:rFonts w:ascii="Times New Roman" w:hAnsi="Times New Roman"/>
        </w:rPr>
        <w:t>MVC4 Project Sandbox</w:t>
      </w:r>
    </w:p>
    <w:p w:rsidR="00B35FA0" w:rsidRPr="00BA7F60" w:rsidRDefault="00B35FA0" w:rsidP="00BA7F60">
      <w:pPr>
        <w:pStyle w:val="ListParagraph"/>
        <w:ind w:left="0"/>
        <w:rPr>
          <w:rFonts w:ascii="Times New Roman" w:hAnsi="Times New Roman"/>
          <w:b/>
        </w:rPr>
      </w:pPr>
      <w:r w:rsidRPr="007E59EE">
        <w:rPr>
          <w:b/>
          <w:color w:val="215868"/>
        </w:rPr>
        <w:t>Microsoft Tags-</w:t>
      </w:r>
      <w:r w:rsidRPr="00BA7F60">
        <w:rPr>
          <w:rFonts w:ascii="Times New Roman" w:hAnsi="Times New Roman"/>
        </w:rPr>
        <w:t>Application us</w:t>
      </w:r>
      <w:r w:rsidR="0051513A">
        <w:rPr>
          <w:rFonts w:ascii="Times New Roman" w:hAnsi="Times New Roman"/>
        </w:rPr>
        <w:t>ing</w:t>
      </w:r>
      <w:r w:rsidRPr="00BA7F60">
        <w:rPr>
          <w:rFonts w:ascii="Times New Roman" w:hAnsi="Times New Roman"/>
        </w:rPr>
        <w:t xml:space="preserve"> Microsoft Tags APIs for Medical info and also send zipped tag in pdf format. User can get their information </w:t>
      </w:r>
      <w:r w:rsidR="0051513A">
        <w:rPr>
          <w:rFonts w:ascii="Times New Roman" w:hAnsi="Times New Roman"/>
        </w:rPr>
        <w:t>and</w:t>
      </w:r>
      <w:r w:rsidRPr="00BA7F60">
        <w:rPr>
          <w:rFonts w:ascii="Times New Roman" w:hAnsi="Times New Roman"/>
        </w:rPr>
        <w:t xml:space="preserve"> directly redirect to their correspond page with encrypted authentication.</w:t>
      </w:r>
    </w:p>
    <w:p w:rsidR="008F6E01" w:rsidRDefault="00B35FA0" w:rsidP="00C42121">
      <w:pPr>
        <w:pStyle w:val="ListParagraph"/>
        <w:ind w:left="0"/>
        <w:rPr>
          <w:rFonts w:ascii="Times New Roman" w:hAnsi="Times New Roman"/>
        </w:rPr>
      </w:pPr>
      <w:r w:rsidRPr="007E59EE">
        <w:rPr>
          <w:b/>
          <w:color w:val="215868"/>
        </w:rPr>
        <w:t>Development Environment:</w:t>
      </w:r>
      <w:r w:rsidRPr="0017213E">
        <w:t xml:space="preserve"> </w:t>
      </w:r>
      <w:r w:rsidRPr="00722319">
        <w:rPr>
          <w:rFonts w:ascii="Times New Roman" w:hAnsi="Times New Roman"/>
        </w:rPr>
        <w:t>Asp.Net4.0, Microsoft Tag APIs, jQuer, SQL Server2008</w:t>
      </w:r>
    </w:p>
    <w:p w:rsidR="00C42121" w:rsidRPr="00C42121" w:rsidRDefault="00C42121" w:rsidP="00C42121">
      <w:pPr>
        <w:pStyle w:val="ListParagraph"/>
        <w:ind w:left="0"/>
        <w:rPr>
          <w:rFonts w:ascii="Times New Roman" w:hAnsi="Times New Roman"/>
        </w:rPr>
      </w:pPr>
    </w:p>
    <w:p w:rsidR="00B35FA0" w:rsidRPr="00CC1556" w:rsidRDefault="00B35FA0" w:rsidP="00CC1556">
      <w:pPr>
        <w:pStyle w:val="ListParagraph"/>
        <w:ind w:left="0"/>
        <w:rPr>
          <w:rFonts w:ascii="Times New Roman" w:hAnsi="Times New Roman"/>
        </w:rPr>
      </w:pPr>
      <w:r w:rsidRPr="007E59EE">
        <w:rPr>
          <w:b/>
          <w:color w:val="215868"/>
        </w:rPr>
        <w:t>HTML5 CSS3-</w:t>
      </w:r>
      <w:r w:rsidRPr="0017213E">
        <w:t xml:space="preserve"> </w:t>
      </w:r>
      <w:r w:rsidRPr="00CC1556">
        <w:rPr>
          <w:rFonts w:ascii="Times New Roman" w:hAnsi="Times New Roman"/>
        </w:rPr>
        <w:t>HTML5 and CSS3 with deep linking</w:t>
      </w:r>
    </w:p>
    <w:p w:rsidR="00B35FA0" w:rsidRPr="00CC1556" w:rsidRDefault="00B35FA0" w:rsidP="00CC1556">
      <w:pPr>
        <w:pStyle w:val="ListParagraph"/>
        <w:ind w:left="0"/>
        <w:rPr>
          <w:rFonts w:ascii="Times New Roman" w:hAnsi="Times New Roman"/>
          <w:b/>
        </w:rPr>
      </w:pPr>
      <w:r w:rsidRPr="00CC1556">
        <w:rPr>
          <w:rFonts w:ascii="Times New Roman" w:hAnsi="Times New Roman"/>
        </w:rPr>
        <w:t>Complete dynamic data from Database to XML and then pages using jQuery, ajax. Complete application with async calls using deep linking.</w:t>
      </w:r>
    </w:p>
    <w:p w:rsidR="006C045D" w:rsidRDefault="00B35FA0" w:rsidP="00C42121">
      <w:pPr>
        <w:pStyle w:val="ListParagraph"/>
        <w:ind w:left="0"/>
        <w:rPr>
          <w:rFonts w:ascii="Times New Roman" w:hAnsi="Times New Roman"/>
        </w:rPr>
      </w:pPr>
      <w:r w:rsidRPr="007E59EE">
        <w:rPr>
          <w:b/>
          <w:color w:val="215868"/>
        </w:rPr>
        <w:t>Development Environment</w:t>
      </w:r>
      <w:r w:rsidRPr="00D766E2">
        <w:rPr>
          <w:b/>
          <w:color w:val="215868"/>
        </w:rPr>
        <w:t>:</w:t>
      </w:r>
      <w:r w:rsidRPr="00625117">
        <w:t xml:space="preserve"> </w:t>
      </w:r>
      <w:r w:rsidRPr="0035729B">
        <w:rPr>
          <w:rFonts w:ascii="Times New Roman" w:hAnsi="Times New Roman"/>
        </w:rPr>
        <w:t>HTML5, CSS3, jQuery, Ajax, Deep Linking, Google Maps</w:t>
      </w:r>
    </w:p>
    <w:p w:rsidR="00C42121" w:rsidRPr="00C42121" w:rsidRDefault="00C42121" w:rsidP="00C42121">
      <w:pPr>
        <w:pStyle w:val="ListParagraph"/>
        <w:ind w:left="0"/>
        <w:rPr>
          <w:rFonts w:ascii="Times New Roman" w:hAnsi="Times New Roman"/>
        </w:rPr>
      </w:pPr>
    </w:p>
    <w:p w:rsidR="00B35FA0" w:rsidRPr="0035729B" w:rsidRDefault="00B35FA0" w:rsidP="0035729B">
      <w:pPr>
        <w:pStyle w:val="ListParagraph"/>
        <w:ind w:left="0"/>
        <w:rPr>
          <w:rFonts w:ascii="Times New Roman" w:hAnsi="Times New Roman"/>
          <w:b/>
        </w:rPr>
      </w:pPr>
      <w:r w:rsidRPr="007E59EE">
        <w:rPr>
          <w:b/>
          <w:color w:val="215868"/>
        </w:rPr>
        <w:t>Android-</w:t>
      </w:r>
      <w:r w:rsidRPr="0035729B">
        <w:rPr>
          <w:rFonts w:ascii="Times New Roman" w:hAnsi="Times New Roman"/>
        </w:rPr>
        <w:t>Android Apps, Android Apps Platform Independent</w:t>
      </w:r>
    </w:p>
    <w:p w:rsidR="00847F95" w:rsidRPr="00EB1A7C" w:rsidRDefault="00B35FA0" w:rsidP="00EB1A7C">
      <w:pPr>
        <w:pStyle w:val="ListParagraph"/>
        <w:ind w:left="0"/>
      </w:pPr>
      <w:r w:rsidRPr="007E59EE">
        <w:rPr>
          <w:b/>
          <w:color w:val="215868"/>
        </w:rPr>
        <w:t>Development Environment:</w:t>
      </w:r>
      <w:r w:rsidRPr="0017213E">
        <w:t xml:space="preserve"> </w:t>
      </w:r>
      <w:r w:rsidRPr="0035729B">
        <w:rPr>
          <w:rFonts w:ascii="Times New Roman" w:hAnsi="Times New Roman"/>
        </w:rPr>
        <w:t>Android4.0, jQuery, V</w:t>
      </w:r>
      <w:r w:rsidR="007424ED" w:rsidRPr="0035729B">
        <w:rPr>
          <w:rFonts w:ascii="Times New Roman" w:hAnsi="Times New Roman"/>
        </w:rPr>
        <w:t>S</w:t>
      </w:r>
      <w:r w:rsidRPr="0035729B">
        <w:rPr>
          <w:rFonts w:ascii="Times New Roman" w:hAnsi="Times New Roman"/>
        </w:rPr>
        <w:t xml:space="preserve"> 2012, Web service.</w:t>
      </w:r>
    </w:p>
    <w:p w:rsidR="00847F95" w:rsidRPr="00BC4B1D" w:rsidRDefault="00E41B88" w:rsidP="00CB57E5">
      <w:pPr>
        <w:pBdr>
          <w:bottom w:val="single" w:sz="4" w:space="1" w:color="auto"/>
        </w:pBdr>
        <w:spacing w:after="0"/>
        <w:rPr>
          <w:b/>
          <w:color w:val="215868"/>
        </w:rPr>
      </w:pPr>
      <w:r>
        <w:rPr>
          <w:b/>
          <w:color w:val="215868"/>
        </w:rPr>
        <w:t>TRAINING</w:t>
      </w:r>
    </w:p>
    <w:p w:rsidR="003844D0" w:rsidRPr="006D1257" w:rsidRDefault="003844D0" w:rsidP="003844D0">
      <w:pPr>
        <w:pStyle w:val="ListParagraph"/>
        <w:numPr>
          <w:ilvl w:val="0"/>
          <w:numId w:val="5"/>
        </w:numPr>
        <w:suppressAutoHyphens/>
        <w:spacing w:before="60" w:after="0" w:line="240" w:lineRule="auto"/>
        <w:jc w:val="both"/>
        <w:rPr>
          <w:rFonts w:ascii="Times New Roman" w:hAnsi="Times New Roman"/>
        </w:rPr>
      </w:pPr>
      <w:r w:rsidRPr="006D1257">
        <w:rPr>
          <w:rFonts w:ascii="Times New Roman" w:hAnsi="Times New Roman"/>
        </w:rPr>
        <w:t>Asp.Net4.0 – 6 Months Industrial Training form July 2010 to Dec 2010</w:t>
      </w:r>
    </w:p>
    <w:p w:rsidR="00D957B7" w:rsidRDefault="00D957B7" w:rsidP="00FC2778">
      <w:pPr>
        <w:pBdr>
          <w:bottom w:val="single" w:sz="4" w:space="1" w:color="auto"/>
        </w:pBdr>
        <w:spacing w:after="0"/>
        <w:rPr>
          <w:color w:val="00B050"/>
        </w:rPr>
      </w:pPr>
    </w:p>
    <w:p w:rsidR="00FC2778" w:rsidRPr="00BC4B1D" w:rsidRDefault="00E41B88" w:rsidP="00FC2778">
      <w:pPr>
        <w:pBdr>
          <w:bottom w:val="single" w:sz="4" w:space="1" w:color="auto"/>
        </w:pBdr>
        <w:spacing w:after="0"/>
        <w:rPr>
          <w:b/>
          <w:color w:val="215868"/>
        </w:rPr>
      </w:pPr>
      <w:r w:rsidRPr="00BC4B1D">
        <w:rPr>
          <w:b/>
          <w:color w:val="215868"/>
        </w:rPr>
        <w:t>SCHOLASTICS</w:t>
      </w:r>
    </w:p>
    <w:p w:rsidR="00297312" w:rsidRPr="006D1257" w:rsidRDefault="00297312" w:rsidP="00565FA4">
      <w:pPr>
        <w:pStyle w:val="ListParagraph"/>
        <w:numPr>
          <w:ilvl w:val="0"/>
          <w:numId w:val="14"/>
        </w:numPr>
        <w:suppressAutoHyphens/>
        <w:spacing w:before="60" w:after="0" w:line="240" w:lineRule="auto"/>
        <w:jc w:val="both"/>
        <w:rPr>
          <w:rFonts w:ascii="Times New Roman" w:hAnsi="Times New Roman"/>
          <w:b/>
        </w:rPr>
      </w:pPr>
      <w:r w:rsidRPr="006D1257">
        <w:rPr>
          <w:rFonts w:ascii="Times New Roman" w:hAnsi="Times New Roman"/>
          <w:b/>
        </w:rPr>
        <w:t>MSC (IT)</w:t>
      </w:r>
      <w:r w:rsidRPr="006D1257">
        <w:rPr>
          <w:rFonts w:ascii="Times New Roman" w:hAnsi="Times New Roman"/>
        </w:rPr>
        <w:t xml:space="preserve"> from Kurushetra University Kurushetra in 2012</w:t>
      </w:r>
    </w:p>
    <w:p w:rsidR="00297312" w:rsidRPr="006D1257" w:rsidRDefault="00297312" w:rsidP="00565FA4">
      <w:pPr>
        <w:pStyle w:val="ListParagraph"/>
        <w:numPr>
          <w:ilvl w:val="0"/>
          <w:numId w:val="14"/>
        </w:numPr>
        <w:suppressAutoHyphens/>
        <w:spacing w:before="60" w:after="0" w:line="240" w:lineRule="auto"/>
        <w:jc w:val="both"/>
        <w:rPr>
          <w:rFonts w:ascii="Times New Roman" w:hAnsi="Times New Roman"/>
          <w:b/>
        </w:rPr>
      </w:pPr>
      <w:r w:rsidRPr="006D1257">
        <w:rPr>
          <w:rFonts w:ascii="Times New Roman" w:hAnsi="Times New Roman"/>
          <w:b/>
        </w:rPr>
        <w:t xml:space="preserve">PGDCA </w:t>
      </w:r>
      <w:r w:rsidRPr="006D1257">
        <w:rPr>
          <w:rFonts w:ascii="Times New Roman" w:hAnsi="Times New Roman"/>
        </w:rPr>
        <w:t>from Kurushetra University Kurushetra in 2010.</w:t>
      </w:r>
    </w:p>
    <w:p w:rsidR="00297312" w:rsidRPr="006D1257" w:rsidRDefault="00297312" w:rsidP="00565FA4">
      <w:pPr>
        <w:pStyle w:val="ListParagraph"/>
        <w:numPr>
          <w:ilvl w:val="0"/>
          <w:numId w:val="14"/>
        </w:numPr>
        <w:suppressAutoHyphens/>
        <w:spacing w:before="60" w:after="0" w:line="240" w:lineRule="auto"/>
        <w:jc w:val="both"/>
        <w:rPr>
          <w:rFonts w:ascii="Times New Roman" w:hAnsi="Times New Roman"/>
          <w:b/>
        </w:rPr>
      </w:pPr>
      <w:r w:rsidRPr="006D1257">
        <w:rPr>
          <w:rFonts w:ascii="Times New Roman" w:hAnsi="Times New Roman"/>
          <w:b/>
        </w:rPr>
        <w:t>Graduation</w:t>
      </w:r>
      <w:r w:rsidRPr="006D1257">
        <w:rPr>
          <w:rFonts w:ascii="Times New Roman" w:hAnsi="Times New Roman"/>
        </w:rPr>
        <w:t xml:space="preserve"> from Kurushetra University Kurushetra in 2007.</w:t>
      </w:r>
    </w:p>
    <w:p w:rsidR="00297312" w:rsidRPr="006D1257" w:rsidRDefault="00297312" w:rsidP="00565FA4">
      <w:pPr>
        <w:pStyle w:val="ListParagraph"/>
        <w:numPr>
          <w:ilvl w:val="0"/>
          <w:numId w:val="14"/>
        </w:numPr>
        <w:suppressAutoHyphens/>
        <w:spacing w:before="60" w:after="0" w:line="240" w:lineRule="auto"/>
        <w:jc w:val="both"/>
        <w:rPr>
          <w:rFonts w:ascii="Times New Roman" w:hAnsi="Times New Roman"/>
          <w:b/>
        </w:rPr>
      </w:pPr>
      <w:r w:rsidRPr="006D1257">
        <w:rPr>
          <w:rFonts w:ascii="Times New Roman" w:hAnsi="Times New Roman"/>
          <w:b/>
        </w:rPr>
        <w:t xml:space="preserve">XII </w:t>
      </w:r>
      <w:r w:rsidRPr="006D1257">
        <w:rPr>
          <w:rFonts w:ascii="Times New Roman" w:hAnsi="Times New Roman"/>
        </w:rPr>
        <w:t>from S.D. Sr. Sec School, Ambala City in 2003.</w:t>
      </w:r>
    </w:p>
    <w:p w:rsidR="00297312" w:rsidRPr="006D1257" w:rsidRDefault="00297312" w:rsidP="00565FA4">
      <w:pPr>
        <w:pStyle w:val="ListParagraph"/>
        <w:numPr>
          <w:ilvl w:val="0"/>
          <w:numId w:val="14"/>
        </w:numPr>
        <w:suppressAutoHyphens/>
        <w:spacing w:before="60" w:after="0" w:line="240" w:lineRule="auto"/>
        <w:jc w:val="both"/>
        <w:rPr>
          <w:rFonts w:ascii="Times New Roman" w:hAnsi="Times New Roman"/>
        </w:rPr>
      </w:pPr>
      <w:r w:rsidRPr="006D1257">
        <w:rPr>
          <w:rFonts w:ascii="Times New Roman" w:hAnsi="Times New Roman"/>
          <w:b/>
        </w:rPr>
        <w:t xml:space="preserve">X </w:t>
      </w:r>
      <w:r w:rsidRPr="006D1257">
        <w:rPr>
          <w:rFonts w:ascii="Times New Roman" w:hAnsi="Times New Roman"/>
        </w:rPr>
        <w:t>from Surya High School, Ambala City in 2000.</w:t>
      </w:r>
    </w:p>
    <w:p w:rsidR="0028753E" w:rsidRDefault="0028753E" w:rsidP="00EC3535">
      <w:pPr>
        <w:spacing w:after="0"/>
        <w:ind w:left="1440" w:hanging="1440"/>
      </w:pPr>
    </w:p>
    <w:p w:rsidR="000162E8" w:rsidRPr="00BC4B1D" w:rsidRDefault="00E06B80" w:rsidP="000162E8">
      <w:pPr>
        <w:pBdr>
          <w:bottom w:val="single" w:sz="4" w:space="1" w:color="auto"/>
        </w:pBdr>
        <w:spacing w:after="0"/>
        <w:rPr>
          <w:b/>
          <w:color w:val="215868"/>
        </w:rPr>
      </w:pPr>
      <w:r>
        <w:rPr>
          <w:b/>
          <w:color w:val="215868"/>
        </w:rPr>
        <w:t xml:space="preserve">ACHIEVEMENTS </w:t>
      </w:r>
    </w:p>
    <w:p w:rsidR="000162E8" w:rsidRPr="006D1257" w:rsidRDefault="000162E8" w:rsidP="00565FA4">
      <w:pPr>
        <w:pStyle w:val="ListParagraph"/>
        <w:numPr>
          <w:ilvl w:val="0"/>
          <w:numId w:val="13"/>
        </w:numPr>
        <w:suppressAutoHyphens/>
        <w:spacing w:before="60" w:after="0" w:line="240" w:lineRule="auto"/>
        <w:jc w:val="both"/>
        <w:rPr>
          <w:rFonts w:ascii="Times New Roman" w:hAnsi="Times New Roman"/>
        </w:rPr>
      </w:pPr>
      <w:r w:rsidRPr="006D1257">
        <w:rPr>
          <w:rFonts w:ascii="Times New Roman" w:hAnsi="Times New Roman"/>
        </w:rPr>
        <w:t>Gold Medal in Korfball Sr. National</w:t>
      </w:r>
    </w:p>
    <w:p w:rsidR="00ED6BB6" w:rsidRPr="006D1257" w:rsidRDefault="00ED6BB6" w:rsidP="00565FA4">
      <w:pPr>
        <w:pStyle w:val="ListParagraph"/>
        <w:numPr>
          <w:ilvl w:val="0"/>
          <w:numId w:val="13"/>
        </w:numPr>
        <w:suppressAutoHyphens/>
        <w:spacing w:before="60" w:after="0" w:line="240" w:lineRule="auto"/>
        <w:jc w:val="both"/>
        <w:rPr>
          <w:rFonts w:ascii="Times New Roman" w:hAnsi="Times New Roman"/>
        </w:rPr>
      </w:pPr>
      <w:r w:rsidRPr="006D1257">
        <w:rPr>
          <w:rFonts w:ascii="Times New Roman" w:hAnsi="Times New Roman"/>
        </w:rPr>
        <w:t>All India inter university in Basketball, Netball and Korfball</w:t>
      </w:r>
    </w:p>
    <w:p w:rsidR="00ED6BB6" w:rsidRPr="006D1257" w:rsidRDefault="00ED6BB6" w:rsidP="00565FA4">
      <w:pPr>
        <w:pStyle w:val="ListParagraph"/>
        <w:numPr>
          <w:ilvl w:val="0"/>
          <w:numId w:val="13"/>
        </w:numPr>
        <w:suppressAutoHyphens/>
        <w:spacing w:before="60" w:after="0" w:line="240" w:lineRule="auto"/>
        <w:jc w:val="both"/>
        <w:rPr>
          <w:rFonts w:ascii="Times New Roman" w:hAnsi="Times New Roman"/>
        </w:rPr>
      </w:pPr>
      <w:r w:rsidRPr="006D1257">
        <w:rPr>
          <w:rFonts w:ascii="Times New Roman" w:hAnsi="Times New Roman"/>
        </w:rPr>
        <w:t>Gold Medal in Inter College Basketball.</w:t>
      </w:r>
    </w:p>
    <w:p w:rsidR="00ED6BB6" w:rsidRPr="006D1257" w:rsidRDefault="00ED6BB6" w:rsidP="00565FA4">
      <w:pPr>
        <w:pStyle w:val="ListParagraph"/>
        <w:numPr>
          <w:ilvl w:val="0"/>
          <w:numId w:val="13"/>
        </w:numPr>
        <w:suppressAutoHyphens/>
        <w:spacing w:before="60" w:after="0" w:line="240" w:lineRule="auto"/>
        <w:jc w:val="both"/>
        <w:rPr>
          <w:rFonts w:ascii="Times New Roman" w:hAnsi="Times New Roman"/>
        </w:rPr>
      </w:pPr>
      <w:r w:rsidRPr="006D1257">
        <w:rPr>
          <w:rFonts w:ascii="Times New Roman" w:hAnsi="Times New Roman"/>
        </w:rPr>
        <w:t>Silver Medal in Inter College Netball and Korfball.</w:t>
      </w:r>
    </w:p>
    <w:p w:rsidR="000162E8" w:rsidRPr="006D1257" w:rsidRDefault="000162E8" w:rsidP="00EC3535">
      <w:pPr>
        <w:spacing w:after="0"/>
        <w:ind w:left="1440" w:hanging="1440"/>
        <w:rPr>
          <w:rFonts w:ascii="Times New Roman" w:hAnsi="Times New Roman"/>
        </w:rPr>
      </w:pPr>
    </w:p>
    <w:p w:rsidR="007424ED" w:rsidRPr="006D1257" w:rsidRDefault="007424ED" w:rsidP="006D1257">
      <w:pPr>
        <w:spacing w:after="0"/>
        <w:rPr>
          <w:rFonts w:ascii="Times New Roman" w:hAnsi="Times New Roman"/>
        </w:rPr>
      </w:pPr>
    </w:p>
    <w:p w:rsidR="007424ED" w:rsidRPr="00EB1A7C" w:rsidRDefault="007424ED" w:rsidP="00EB1A7C">
      <w:pPr>
        <w:rPr>
          <w:rFonts w:ascii="Times New Roman" w:hAnsi="Times New Roman"/>
        </w:rPr>
      </w:pPr>
      <w:r w:rsidRPr="00EB1A7C">
        <w:rPr>
          <w:rFonts w:ascii="Times New Roman" w:hAnsi="Times New Roman"/>
        </w:rPr>
        <w:t>PLACE:</w:t>
      </w:r>
      <w:r w:rsidR="001B7D9B">
        <w:rPr>
          <w:rFonts w:ascii="Times New Roman" w:hAnsi="Times New Roman"/>
        </w:rPr>
        <w:t xml:space="preserve"> Chandigarh</w:t>
      </w:r>
      <w:r w:rsidR="006874AC">
        <w:rPr>
          <w:rFonts w:ascii="Times New Roman" w:hAnsi="Times New Roman"/>
        </w:rPr>
        <w:t xml:space="preserve"> </w:t>
      </w:r>
      <w:r w:rsidR="001B7D9B">
        <w:rPr>
          <w:rFonts w:ascii="Times New Roman" w:hAnsi="Times New Roman"/>
        </w:rPr>
        <w:tab/>
      </w:r>
      <w:r w:rsidRPr="00EB1A7C">
        <w:rPr>
          <w:rFonts w:ascii="Times New Roman" w:hAnsi="Times New Roman"/>
        </w:rPr>
        <w:tab/>
      </w:r>
      <w:r w:rsidRPr="00EB1A7C">
        <w:rPr>
          <w:rFonts w:ascii="Times New Roman" w:hAnsi="Times New Roman"/>
        </w:rPr>
        <w:tab/>
      </w:r>
      <w:r w:rsidRPr="00EB1A7C">
        <w:rPr>
          <w:rFonts w:ascii="Times New Roman" w:hAnsi="Times New Roman"/>
        </w:rPr>
        <w:tab/>
      </w:r>
      <w:r w:rsidR="00EB1A7C" w:rsidRPr="00EB1A7C">
        <w:rPr>
          <w:rFonts w:ascii="Times New Roman" w:hAnsi="Times New Roman"/>
        </w:rPr>
        <w:tab/>
      </w:r>
      <w:r w:rsidR="00EB1A7C" w:rsidRPr="00EB1A7C">
        <w:rPr>
          <w:rFonts w:ascii="Times New Roman" w:hAnsi="Times New Roman"/>
        </w:rPr>
        <w:tab/>
      </w:r>
      <w:r w:rsidRPr="00EB1A7C">
        <w:rPr>
          <w:rFonts w:ascii="Times New Roman" w:hAnsi="Times New Roman"/>
        </w:rPr>
        <w:tab/>
      </w:r>
      <w:r w:rsidRPr="00EB1A7C">
        <w:rPr>
          <w:rFonts w:ascii="Times New Roman" w:hAnsi="Times New Roman"/>
        </w:rPr>
        <w:tab/>
        <w:t>GITESH KUMAR</w:t>
      </w:r>
    </w:p>
    <w:p w:rsidR="007424ED" w:rsidRPr="00EB1A7C" w:rsidRDefault="007424ED" w:rsidP="00EB1A7C">
      <w:pPr>
        <w:pStyle w:val="ListParagraph"/>
        <w:rPr>
          <w:rFonts w:ascii="Times New Roman" w:hAnsi="Times New Roman"/>
        </w:rPr>
      </w:pPr>
    </w:p>
    <w:sectPr w:rsidR="007424ED" w:rsidRPr="00EB1A7C" w:rsidSect="009C7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5"/>
    <w:lvl w:ilvl="0">
      <w:start w:val="1"/>
      <w:numFmt w:val="bullet"/>
      <w:lvlText w:val=""/>
      <w:lvlJc w:val="left"/>
      <w:pPr>
        <w:tabs>
          <w:tab w:val="num" w:pos="0"/>
        </w:tabs>
        <w:ind w:left="720" w:hanging="360"/>
      </w:pPr>
      <w:rPr>
        <w:rFonts w:ascii="Wingdings" w:hAnsi="Wingdings" w:cs="Wingdings"/>
        <w:color w:val="000000"/>
        <w:sz w:val="18"/>
        <w:szCs w:val="18"/>
      </w:rPr>
    </w:lvl>
  </w:abstractNum>
  <w:abstractNum w:abstractNumId="1">
    <w:nsid w:val="00000002"/>
    <w:multiLevelType w:val="singleLevel"/>
    <w:tmpl w:val="00000002"/>
    <w:name w:val="WW8Num11"/>
    <w:lvl w:ilvl="0">
      <w:start w:val="1"/>
      <w:numFmt w:val="bullet"/>
      <w:lvlText w:val=""/>
      <w:lvlJc w:val="left"/>
      <w:pPr>
        <w:tabs>
          <w:tab w:val="num" w:pos="288"/>
        </w:tabs>
        <w:ind w:left="288" w:hanging="288"/>
      </w:pPr>
      <w:rPr>
        <w:rFonts w:ascii="Wingdings" w:hAnsi="Wingdings" w:cs="Wingdings"/>
        <w:color w:val="000000"/>
        <w:sz w:val="18"/>
        <w:szCs w:val="18"/>
      </w:rPr>
    </w:lvl>
  </w:abstractNum>
  <w:abstractNum w:abstractNumId="2">
    <w:nsid w:val="00000003"/>
    <w:multiLevelType w:val="singleLevel"/>
    <w:tmpl w:val="00000003"/>
    <w:name w:val="WW8Num20"/>
    <w:lvl w:ilvl="0">
      <w:start w:val="1"/>
      <w:numFmt w:val="bullet"/>
      <w:lvlText w:val=""/>
      <w:lvlJc w:val="left"/>
      <w:pPr>
        <w:tabs>
          <w:tab w:val="num" w:pos="0"/>
        </w:tabs>
        <w:ind w:left="720" w:hanging="360"/>
      </w:pPr>
      <w:rPr>
        <w:rFonts w:ascii="Wingdings" w:hAnsi="Wingdings" w:cs="Wingdings"/>
        <w:color w:val="000000"/>
        <w:sz w:val="18"/>
        <w:szCs w:val="18"/>
      </w:rPr>
    </w:lvl>
  </w:abstractNum>
  <w:abstractNum w:abstractNumId="3">
    <w:nsid w:val="06686DDE"/>
    <w:multiLevelType w:val="hybridMultilevel"/>
    <w:tmpl w:val="588AF8F2"/>
    <w:lvl w:ilvl="0" w:tplc="04090005">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D066A"/>
    <w:multiLevelType w:val="hybridMultilevel"/>
    <w:tmpl w:val="73DEACB0"/>
    <w:lvl w:ilvl="0" w:tplc="04090005">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36C9E"/>
    <w:multiLevelType w:val="hybridMultilevel"/>
    <w:tmpl w:val="50B489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46B1E"/>
    <w:multiLevelType w:val="hybridMultilevel"/>
    <w:tmpl w:val="384E84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FCA23A6"/>
    <w:multiLevelType w:val="hybridMultilevel"/>
    <w:tmpl w:val="A03A58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014F17"/>
    <w:multiLevelType w:val="hybridMultilevel"/>
    <w:tmpl w:val="EFBA6CE8"/>
    <w:lvl w:ilvl="0" w:tplc="04090005">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555CC0"/>
    <w:multiLevelType w:val="hybridMultilevel"/>
    <w:tmpl w:val="0AC0B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BF78E3"/>
    <w:multiLevelType w:val="hybridMultilevel"/>
    <w:tmpl w:val="87147606"/>
    <w:lvl w:ilvl="0" w:tplc="04090005">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0C142E"/>
    <w:multiLevelType w:val="hybridMultilevel"/>
    <w:tmpl w:val="DE40B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A629B2"/>
    <w:multiLevelType w:val="hybridMultilevel"/>
    <w:tmpl w:val="8160D6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8D448E"/>
    <w:multiLevelType w:val="hybridMultilevel"/>
    <w:tmpl w:val="5BA437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761488"/>
    <w:multiLevelType w:val="hybridMultilevel"/>
    <w:tmpl w:val="45D6B2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2C2A9C"/>
    <w:multiLevelType w:val="hybridMultilevel"/>
    <w:tmpl w:val="CFA220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1"/>
  </w:num>
  <w:num w:numId="4">
    <w:abstractNumId w:val="6"/>
  </w:num>
  <w:num w:numId="5">
    <w:abstractNumId w:val="14"/>
  </w:num>
  <w:num w:numId="6">
    <w:abstractNumId w:val="10"/>
  </w:num>
  <w:num w:numId="7">
    <w:abstractNumId w:val="0"/>
  </w:num>
  <w:num w:numId="8">
    <w:abstractNumId w:val="2"/>
  </w:num>
  <w:num w:numId="9">
    <w:abstractNumId w:val="3"/>
  </w:num>
  <w:num w:numId="10">
    <w:abstractNumId w:val="8"/>
  </w:num>
  <w:num w:numId="11">
    <w:abstractNumId w:val="4"/>
  </w:num>
  <w:num w:numId="12">
    <w:abstractNumId w:val="15"/>
  </w:num>
  <w:num w:numId="13">
    <w:abstractNumId w:val="12"/>
  </w:num>
  <w:num w:numId="14">
    <w:abstractNumId w:val="5"/>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0E67"/>
    <w:rsid w:val="00015193"/>
    <w:rsid w:val="000162E8"/>
    <w:rsid w:val="000446D1"/>
    <w:rsid w:val="0004724E"/>
    <w:rsid w:val="000622D1"/>
    <w:rsid w:val="00065590"/>
    <w:rsid w:val="00072501"/>
    <w:rsid w:val="00075B85"/>
    <w:rsid w:val="00083F16"/>
    <w:rsid w:val="00097656"/>
    <w:rsid w:val="000A0405"/>
    <w:rsid w:val="000A7B25"/>
    <w:rsid w:val="000B79A4"/>
    <w:rsid w:val="000C0488"/>
    <w:rsid w:val="000D2019"/>
    <w:rsid w:val="000D42E2"/>
    <w:rsid w:val="000E5B42"/>
    <w:rsid w:val="000F4A62"/>
    <w:rsid w:val="000F6F18"/>
    <w:rsid w:val="00117989"/>
    <w:rsid w:val="001377DD"/>
    <w:rsid w:val="001411BC"/>
    <w:rsid w:val="00154617"/>
    <w:rsid w:val="00154DAF"/>
    <w:rsid w:val="00161630"/>
    <w:rsid w:val="00182CB1"/>
    <w:rsid w:val="00193D73"/>
    <w:rsid w:val="001A53A8"/>
    <w:rsid w:val="001A6820"/>
    <w:rsid w:val="001A6B5D"/>
    <w:rsid w:val="001B7D9B"/>
    <w:rsid w:val="001C1267"/>
    <w:rsid w:val="001D4442"/>
    <w:rsid w:val="001D57FB"/>
    <w:rsid w:val="001E7F09"/>
    <w:rsid w:val="001F2537"/>
    <w:rsid w:val="001F5D6D"/>
    <w:rsid w:val="002000C5"/>
    <w:rsid w:val="002158E8"/>
    <w:rsid w:val="0021788A"/>
    <w:rsid w:val="00237E52"/>
    <w:rsid w:val="00240FB0"/>
    <w:rsid w:val="00263F22"/>
    <w:rsid w:val="002654FA"/>
    <w:rsid w:val="002705B1"/>
    <w:rsid w:val="0028753E"/>
    <w:rsid w:val="00290751"/>
    <w:rsid w:val="00297312"/>
    <w:rsid w:val="00297A96"/>
    <w:rsid w:val="00297BFF"/>
    <w:rsid w:val="002A2D56"/>
    <w:rsid w:val="002A38C7"/>
    <w:rsid w:val="002B22A7"/>
    <w:rsid w:val="002C02F3"/>
    <w:rsid w:val="002C182F"/>
    <w:rsid w:val="002D0CBF"/>
    <w:rsid w:val="002D10ED"/>
    <w:rsid w:val="002D4F2F"/>
    <w:rsid w:val="002D793A"/>
    <w:rsid w:val="002F109D"/>
    <w:rsid w:val="002F220A"/>
    <w:rsid w:val="00305E9B"/>
    <w:rsid w:val="003120C2"/>
    <w:rsid w:val="003443DD"/>
    <w:rsid w:val="00344B3A"/>
    <w:rsid w:val="003451D4"/>
    <w:rsid w:val="0035729B"/>
    <w:rsid w:val="0036209B"/>
    <w:rsid w:val="003647DD"/>
    <w:rsid w:val="0036529A"/>
    <w:rsid w:val="00375C6E"/>
    <w:rsid w:val="00384080"/>
    <w:rsid w:val="003844D0"/>
    <w:rsid w:val="00387B9C"/>
    <w:rsid w:val="00394390"/>
    <w:rsid w:val="003B53E1"/>
    <w:rsid w:val="003B549F"/>
    <w:rsid w:val="003C2B86"/>
    <w:rsid w:val="003D6365"/>
    <w:rsid w:val="003F093F"/>
    <w:rsid w:val="003F39AB"/>
    <w:rsid w:val="003F7B8D"/>
    <w:rsid w:val="00425B04"/>
    <w:rsid w:val="00437B0A"/>
    <w:rsid w:val="004518FF"/>
    <w:rsid w:val="004779B8"/>
    <w:rsid w:val="004C3A06"/>
    <w:rsid w:val="004F6E40"/>
    <w:rsid w:val="004F6EA1"/>
    <w:rsid w:val="00505519"/>
    <w:rsid w:val="0051513A"/>
    <w:rsid w:val="0051583D"/>
    <w:rsid w:val="00527890"/>
    <w:rsid w:val="00540D51"/>
    <w:rsid w:val="0054547B"/>
    <w:rsid w:val="00561C18"/>
    <w:rsid w:val="00565FA4"/>
    <w:rsid w:val="00573AB1"/>
    <w:rsid w:val="005814C8"/>
    <w:rsid w:val="00586594"/>
    <w:rsid w:val="00594B65"/>
    <w:rsid w:val="00595EF6"/>
    <w:rsid w:val="005B1030"/>
    <w:rsid w:val="005B7036"/>
    <w:rsid w:val="005D37D8"/>
    <w:rsid w:val="005E69B6"/>
    <w:rsid w:val="005F5EE8"/>
    <w:rsid w:val="00620851"/>
    <w:rsid w:val="00625117"/>
    <w:rsid w:val="00631A93"/>
    <w:rsid w:val="00652B2D"/>
    <w:rsid w:val="006552B1"/>
    <w:rsid w:val="00660C49"/>
    <w:rsid w:val="0066150B"/>
    <w:rsid w:val="006619AB"/>
    <w:rsid w:val="00662A92"/>
    <w:rsid w:val="00676734"/>
    <w:rsid w:val="00680912"/>
    <w:rsid w:val="006874AC"/>
    <w:rsid w:val="006960D0"/>
    <w:rsid w:val="006C045D"/>
    <w:rsid w:val="006D1257"/>
    <w:rsid w:val="006E45C2"/>
    <w:rsid w:val="006F7047"/>
    <w:rsid w:val="00722319"/>
    <w:rsid w:val="007241CD"/>
    <w:rsid w:val="007424ED"/>
    <w:rsid w:val="007616EC"/>
    <w:rsid w:val="00791482"/>
    <w:rsid w:val="007930DE"/>
    <w:rsid w:val="00796B95"/>
    <w:rsid w:val="007A2C4E"/>
    <w:rsid w:val="007A3615"/>
    <w:rsid w:val="007A3D2E"/>
    <w:rsid w:val="007A4978"/>
    <w:rsid w:val="007A6B01"/>
    <w:rsid w:val="007B0765"/>
    <w:rsid w:val="007B637F"/>
    <w:rsid w:val="007C0072"/>
    <w:rsid w:val="007C017B"/>
    <w:rsid w:val="007C7914"/>
    <w:rsid w:val="007D59A4"/>
    <w:rsid w:val="007D666D"/>
    <w:rsid w:val="007E0947"/>
    <w:rsid w:val="007E59EE"/>
    <w:rsid w:val="008269A7"/>
    <w:rsid w:val="00832BED"/>
    <w:rsid w:val="008337D3"/>
    <w:rsid w:val="00842A74"/>
    <w:rsid w:val="00843224"/>
    <w:rsid w:val="00844173"/>
    <w:rsid w:val="008454AE"/>
    <w:rsid w:val="00847F95"/>
    <w:rsid w:val="00853D38"/>
    <w:rsid w:val="008623D3"/>
    <w:rsid w:val="0088593F"/>
    <w:rsid w:val="008A00DC"/>
    <w:rsid w:val="008B07C5"/>
    <w:rsid w:val="008B3F1D"/>
    <w:rsid w:val="008C1F1E"/>
    <w:rsid w:val="008C54C3"/>
    <w:rsid w:val="008F43ED"/>
    <w:rsid w:val="008F6E01"/>
    <w:rsid w:val="009151B4"/>
    <w:rsid w:val="00922D7D"/>
    <w:rsid w:val="00930104"/>
    <w:rsid w:val="009320FD"/>
    <w:rsid w:val="009435C3"/>
    <w:rsid w:val="00950C1B"/>
    <w:rsid w:val="0096455C"/>
    <w:rsid w:val="00967F64"/>
    <w:rsid w:val="009863BC"/>
    <w:rsid w:val="009C7E7E"/>
    <w:rsid w:val="009E22B5"/>
    <w:rsid w:val="00A00EDA"/>
    <w:rsid w:val="00A157AA"/>
    <w:rsid w:val="00A338CD"/>
    <w:rsid w:val="00A36841"/>
    <w:rsid w:val="00A378D0"/>
    <w:rsid w:val="00A42B01"/>
    <w:rsid w:val="00A67296"/>
    <w:rsid w:val="00A80E67"/>
    <w:rsid w:val="00A85FFC"/>
    <w:rsid w:val="00A9058A"/>
    <w:rsid w:val="00A92946"/>
    <w:rsid w:val="00AB3F15"/>
    <w:rsid w:val="00AC7AEE"/>
    <w:rsid w:val="00AE0EBA"/>
    <w:rsid w:val="00AE2B73"/>
    <w:rsid w:val="00AE423A"/>
    <w:rsid w:val="00AF0528"/>
    <w:rsid w:val="00B04165"/>
    <w:rsid w:val="00B35FA0"/>
    <w:rsid w:val="00B408E3"/>
    <w:rsid w:val="00B423C5"/>
    <w:rsid w:val="00B46925"/>
    <w:rsid w:val="00B65DBB"/>
    <w:rsid w:val="00B67E75"/>
    <w:rsid w:val="00B917F4"/>
    <w:rsid w:val="00B933A5"/>
    <w:rsid w:val="00BA685A"/>
    <w:rsid w:val="00BA7F60"/>
    <w:rsid w:val="00BB3304"/>
    <w:rsid w:val="00BC2F82"/>
    <w:rsid w:val="00BC3C60"/>
    <w:rsid w:val="00BC4B1D"/>
    <w:rsid w:val="00BD2BCE"/>
    <w:rsid w:val="00BD549A"/>
    <w:rsid w:val="00BF5D5A"/>
    <w:rsid w:val="00BF6EF1"/>
    <w:rsid w:val="00BF7AD2"/>
    <w:rsid w:val="00C01ECE"/>
    <w:rsid w:val="00C14245"/>
    <w:rsid w:val="00C15310"/>
    <w:rsid w:val="00C17D97"/>
    <w:rsid w:val="00C33945"/>
    <w:rsid w:val="00C42121"/>
    <w:rsid w:val="00C551D3"/>
    <w:rsid w:val="00C7078F"/>
    <w:rsid w:val="00C70EB2"/>
    <w:rsid w:val="00C72505"/>
    <w:rsid w:val="00C848CA"/>
    <w:rsid w:val="00CB57E5"/>
    <w:rsid w:val="00CC1556"/>
    <w:rsid w:val="00CE6E7E"/>
    <w:rsid w:val="00CF095E"/>
    <w:rsid w:val="00D0699F"/>
    <w:rsid w:val="00D407C7"/>
    <w:rsid w:val="00D41040"/>
    <w:rsid w:val="00D46100"/>
    <w:rsid w:val="00D766E2"/>
    <w:rsid w:val="00D90B00"/>
    <w:rsid w:val="00D957B7"/>
    <w:rsid w:val="00D97787"/>
    <w:rsid w:val="00DC6747"/>
    <w:rsid w:val="00DD5DF3"/>
    <w:rsid w:val="00DD642F"/>
    <w:rsid w:val="00DF0395"/>
    <w:rsid w:val="00DF344D"/>
    <w:rsid w:val="00E06B80"/>
    <w:rsid w:val="00E0772B"/>
    <w:rsid w:val="00E119C5"/>
    <w:rsid w:val="00E136B3"/>
    <w:rsid w:val="00E17FF7"/>
    <w:rsid w:val="00E36FAD"/>
    <w:rsid w:val="00E41B88"/>
    <w:rsid w:val="00E42DF4"/>
    <w:rsid w:val="00E55286"/>
    <w:rsid w:val="00E561F0"/>
    <w:rsid w:val="00E6733C"/>
    <w:rsid w:val="00E7266F"/>
    <w:rsid w:val="00E74CC2"/>
    <w:rsid w:val="00E82422"/>
    <w:rsid w:val="00E93FB1"/>
    <w:rsid w:val="00EA1627"/>
    <w:rsid w:val="00EA3B37"/>
    <w:rsid w:val="00EB1A7C"/>
    <w:rsid w:val="00EC3535"/>
    <w:rsid w:val="00ED6BB6"/>
    <w:rsid w:val="00F0022A"/>
    <w:rsid w:val="00F215E1"/>
    <w:rsid w:val="00F2285E"/>
    <w:rsid w:val="00F31E37"/>
    <w:rsid w:val="00F374E8"/>
    <w:rsid w:val="00F458FA"/>
    <w:rsid w:val="00F8524D"/>
    <w:rsid w:val="00FA14B1"/>
    <w:rsid w:val="00FA4DCC"/>
    <w:rsid w:val="00FC2778"/>
    <w:rsid w:val="00FD1A6F"/>
    <w:rsid w:val="00FD347F"/>
    <w:rsid w:val="00FD5057"/>
    <w:rsid w:val="00FD7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gree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8CD"/>
    <w:pPr>
      <w:spacing w:after="200" w:line="252" w:lineRule="auto"/>
    </w:pPr>
    <w:rPr>
      <w:sz w:val="22"/>
      <w:szCs w:val="22"/>
      <w:lang w:bidi="en-US"/>
    </w:rPr>
  </w:style>
  <w:style w:type="paragraph" w:styleId="Heading1">
    <w:name w:val="heading 1"/>
    <w:basedOn w:val="Normal"/>
    <w:next w:val="Normal"/>
    <w:link w:val="Heading1Char"/>
    <w:uiPriority w:val="9"/>
    <w:qFormat/>
    <w:rsid w:val="00A338CD"/>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semiHidden/>
    <w:unhideWhenUsed/>
    <w:qFormat/>
    <w:rsid w:val="00A338CD"/>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A338CD"/>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A338CD"/>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A338CD"/>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A338CD"/>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A338CD"/>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A338CD"/>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338C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5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3E1"/>
    <w:rPr>
      <w:rFonts w:ascii="Tahoma" w:hAnsi="Tahoma" w:cs="Tahoma"/>
      <w:sz w:val="16"/>
      <w:szCs w:val="16"/>
    </w:rPr>
  </w:style>
  <w:style w:type="character" w:styleId="Hyperlink">
    <w:name w:val="Hyperlink"/>
    <w:basedOn w:val="DefaultParagraphFont"/>
    <w:uiPriority w:val="99"/>
    <w:unhideWhenUsed/>
    <w:rsid w:val="00083F16"/>
    <w:rPr>
      <w:color w:val="0000FF"/>
      <w:u w:val="single"/>
    </w:rPr>
  </w:style>
  <w:style w:type="character" w:customStyle="1" w:styleId="Heading1Char">
    <w:name w:val="Heading 1 Char"/>
    <w:basedOn w:val="DefaultParagraphFont"/>
    <w:link w:val="Heading1"/>
    <w:uiPriority w:val="9"/>
    <w:rsid w:val="00A338CD"/>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semiHidden/>
    <w:rsid w:val="00A338CD"/>
    <w:rPr>
      <w:caps/>
      <w:color w:val="632423"/>
      <w:spacing w:val="15"/>
      <w:sz w:val="24"/>
      <w:szCs w:val="24"/>
    </w:rPr>
  </w:style>
  <w:style w:type="character" w:customStyle="1" w:styleId="Heading3Char">
    <w:name w:val="Heading 3 Char"/>
    <w:basedOn w:val="DefaultParagraphFont"/>
    <w:link w:val="Heading3"/>
    <w:uiPriority w:val="9"/>
    <w:semiHidden/>
    <w:rsid w:val="00A338CD"/>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A338CD"/>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A338CD"/>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A338CD"/>
    <w:rPr>
      <w:rFonts w:eastAsia="Times New Roman" w:cs="Times New Roman"/>
      <w:caps/>
      <w:color w:val="943634"/>
      <w:spacing w:val="10"/>
    </w:rPr>
  </w:style>
  <w:style w:type="character" w:customStyle="1" w:styleId="Heading7Char">
    <w:name w:val="Heading 7 Char"/>
    <w:basedOn w:val="DefaultParagraphFont"/>
    <w:link w:val="Heading7"/>
    <w:uiPriority w:val="9"/>
    <w:semiHidden/>
    <w:rsid w:val="00A338CD"/>
    <w:rPr>
      <w:rFonts w:eastAsia="Times New Roman" w:cs="Times New Roman"/>
      <w:i/>
      <w:iCs/>
      <w:caps/>
      <w:color w:val="943634"/>
      <w:spacing w:val="10"/>
    </w:rPr>
  </w:style>
  <w:style w:type="character" w:customStyle="1" w:styleId="Heading8Char">
    <w:name w:val="Heading 8 Char"/>
    <w:basedOn w:val="DefaultParagraphFont"/>
    <w:link w:val="Heading8"/>
    <w:uiPriority w:val="9"/>
    <w:semiHidden/>
    <w:rsid w:val="00A338CD"/>
    <w:rPr>
      <w:rFonts w:eastAsia="Times New Roman" w:cs="Times New Roman"/>
      <w:caps/>
      <w:spacing w:val="10"/>
      <w:sz w:val="20"/>
      <w:szCs w:val="20"/>
    </w:rPr>
  </w:style>
  <w:style w:type="character" w:customStyle="1" w:styleId="Heading9Char">
    <w:name w:val="Heading 9 Char"/>
    <w:basedOn w:val="DefaultParagraphFont"/>
    <w:link w:val="Heading9"/>
    <w:uiPriority w:val="9"/>
    <w:semiHidden/>
    <w:rsid w:val="00A338CD"/>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A338CD"/>
    <w:rPr>
      <w:caps/>
      <w:spacing w:val="10"/>
      <w:sz w:val="18"/>
      <w:szCs w:val="18"/>
    </w:rPr>
  </w:style>
  <w:style w:type="paragraph" w:styleId="Title">
    <w:name w:val="Title"/>
    <w:basedOn w:val="Normal"/>
    <w:next w:val="Normal"/>
    <w:link w:val="TitleChar"/>
    <w:uiPriority w:val="10"/>
    <w:qFormat/>
    <w:rsid w:val="00A338C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uiPriority w:val="10"/>
    <w:rsid w:val="00A338CD"/>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A338CD"/>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338CD"/>
    <w:rPr>
      <w:rFonts w:eastAsia="Times New Roman" w:cs="Times New Roman"/>
      <w:caps/>
      <w:spacing w:val="20"/>
      <w:sz w:val="18"/>
      <w:szCs w:val="18"/>
    </w:rPr>
  </w:style>
  <w:style w:type="character" w:styleId="Strong">
    <w:name w:val="Strong"/>
    <w:uiPriority w:val="22"/>
    <w:qFormat/>
    <w:rsid w:val="00A338CD"/>
    <w:rPr>
      <w:b/>
      <w:bCs/>
      <w:color w:val="943634"/>
      <w:spacing w:val="5"/>
    </w:rPr>
  </w:style>
  <w:style w:type="character" w:styleId="Emphasis">
    <w:name w:val="Emphasis"/>
    <w:uiPriority w:val="20"/>
    <w:qFormat/>
    <w:rsid w:val="00A338CD"/>
    <w:rPr>
      <w:caps/>
      <w:spacing w:val="5"/>
      <w:sz w:val="20"/>
      <w:szCs w:val="20"/>
    </w:rPr>
  </w:style>
  <w:style w:type="paragraph" w:styleId="NoSpacing">
    <w:name w:val="No Spacing"/>
    <w:basedOn w:val="Normal"/>
    <w:link w:val="NoSpacingChar"/>
    <w:uiPriority w:val="1"/>
    <w:qFormat/>
    <w:rsid w:val="00A338CD"/>
    <w:pPr>
      <w:spacing w:after="0" w:line="240" w:lineRule="auto"/>
    </w:pPr>
  </w:style>
  <w:style w:type="character" w:customStyle="1" w:styleId="NoSpacingChar">
    <w:name w:val="No Spacing Char"/>
    <w:basedOn w:val="DefaultParagraphFont"/>
    <w:link w:val="NoSpacing"/>
    <w:uiPriority w:val="1"/>
    <w:rsid w:val="00A338CD"/>
  </w:style>
  <w:style w:type="paragraph" w:styleId="ListParagraph">
    <w:name w:val="List Paragraph"/>
    <w:basedOn w:val="Normal"/>
    <w:qFormat/>
    <w:rsid w:val="00A338CD"/>
    <w:pPr>
      <w:ind w:left="720"/>
      <w:contextualSpacing/>
    </w:pPr>
  </w:style>
  <w:style w:type="paragraph" w:styleId="Quote">
    <w:name w:val="Quote"/>
    <w:basedOn w:val="Normal"/>
    <w:next w:val="Normal"/>
    <w:link w:val="QuoteChar"/>
    <w:uiPriority w:val="29"/>
    <w:qFormat/>
    <w:rsid w:val="00A338CD"/>
    <w:rPr>
      <w:i/>
      <w:iCs/>
    </w:rPr>
  </w:style>
  <w:style w:type="character" w:customStyle="1" w:styleId="QuoteChar">
    <w:name w:val="Quote Char"/>
    <w:basedOn w:val="DefaultParagraphFont"/>
    <w:link w:val="Quote"/>
    <w:uiPriority w:val="29"/>
    <w:rsid w:val="00A338CD"/>
    <w:rPr>
      <w:rFonts w:eastAsia="Times New Roman" w:cs="Times New Roman"/>
      <w:i/>
      <w:iCs/>
    </w:rPr>
  </w:style>
  <w:style w:type="paragraph" w:styleId="IntenseQuote">
    <w:name w:val="Intense Quote"/>
    <w:basedOn w:val="Normal"/>
    <w:next w:val="Normal"/>
    <w:link w:val="IntenseQuoteChar"/>
    <w:uiPriority w:val="30"/>
    <w:qFormat/>
    <w:rsid w:val="00A338CD"/>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30"/>
    <w:rsid w:val="00A338CD"/>
    <w:rPr>
      <w:rFonts w:eastAsia="Times New Roman" w:cs="Times New Roman"/>
      <w:caps/>
      <w:color w:val="622423"/>
      <w:spacing w:val="5"/>
      <w:sz w:val="20"/>
      <w:szCs w:val="20"/>
    </w:rPr>
  </w:style>
  <w:style w:type="character" w:styleId="SubtleEmphasis">
    <w:name w:val="Subtle Emphasis"/>
    <w:uiPriority w:val="19"/>
    <w:qFormat/>
    <w:rsid w:val="00A338CD"/>
    <w:rPr>
      <w:i/>
      <w:iCs/>
    </w:rPr>
  </w:style>
  <w:style w:type="character" w:styleId="IntenseEmphasis">
    <w:name w:val="Intense Emphasis"/>
    <w:uiPriority w:val="21"/>
    <w:qFormat/>
    <w:rsid w:val="00A338CD"/>
    <w:rPr>
      <w:i/>
      <w:iCs/>
      <w:caps/>
      <w:spacing w:val="10"/>
      <w:sz w:val="20"/>
      <w:szCs w:val="20"/>
    </w:rPr>
  </w:style>
  <w:style w:type="character" w:styleId="SubtleReference">
    <w:name w:val="Subtle Reference"/>
    <w:basedOn w:val="DefaultParagraphFont"/>
    <w:uiPriority w:val="31"/>
    <w:qFormat/>
    <w:rsid w:val="00A338CD"/>
    <w:rPr>
      <w:rFonts w:ascii="Calibri" w:eastAsia="Times New Roman" w:hAnsi="Calibri" w:cs="Times New Roman"/>
      <w:i/>
      <w:iCs/>
      <w:color w:val="622423"/>
    </w:rPr>
  </w:style>
  <w:style w:type="character" w:styleId="IntenseReference">
    <w:name w:val="Intense Reference"/>
    <w:uiPriority w:val="32"/>
    <w:qFormat/>
    <w:rsid w:val="00A338CD"/>
    <w:rPr>
      <w:rFonts w:ascii="Calibri" w:eastAsia="Times New Roman" w:hAnsi="Calibri" w:cs="Times New Roman"/>
      <w:b/>
      <w:bCs/>
      <w:i/>
      <w:iCs/>
      <w:color w:val="622423"/>
    </w:rPr>
  </w:style>
  <w:style w:type="character" w:styleId="BookTitle">
    <w:name w:val="Book Title"/>
    <w:uiPriority w:val="33"/>
    <w:qFormat/>
    <w:rsid w:val="00A338CD"/>
    <w:rPr>
      <w:caps/>
      <w:color w:val="622423"/>
      <w:spacing w:val="5"/>
      <w:u w:color="622423"/>
    </w:rPr>
  </w:style>
  <w:style w:type="paragraph" w:styleId="TOCHeading">
    <w:name w:val="TOC Heading"/>
    <w:basedOn w:val="Heading1"/>
    <w:next w:val="Normal"/>
    <w:uiPriority w:val="39"/>
    <w:semiHidden/>
    <w:unhideWhenUsed/>
    <w:qFormat/>
    <w:rsid w:val="00A338CD"/>
    <w:pPr>
      <w:outlineLvl w:val="9"/>
    </w:pPr>
  </w:style>
  <w:style w:type="character" w:customStyle="1" w:styleId="apple-converted-space">
    <w:name w:val="apple-converted-space"/>
    <w:basedOn w:val="DefaultParagraphFont"/>
    <w:rsid w:val="007A2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752685">
      <w:bodyDiv w:val="1"/>
      <w:marLeft w:val="0"/>
      <w:marRight w:val="0"/>
      <w:marTop w:val="0"/>
      <w:marBottom w:val="0"/>
      <w:divBdr>
        <w:top w:val="none" w:sz="0" w:space="0" w:color="auto"/>
        <w:left w:val="none" w:sz="0" w:space="0" w:color="auto"/>
        <w:bottom w:val="none" w:sz="0" w:space="0" w:color="auto"/>
        <w:right w:val="none" w:sz="0" w:space="0" w:color="auto"/>
      </w:divBdr>
      <w:divsChild>
        <w:div w:id="419256107">
          <w:marLeft w:val="0"/>
          <w:marRight w:val="0"/>
          <w:marTop w:val="0"/>
          <w:marBottom w:val="136"/>
          <w:divBdr>
            <w:top w:val="none" w:sz="0" w:space="0" w:color="auto"/>
            <w:left w:val="none" w:sz="0" w:space="0" w:color="auto"/>
            <w:bottom w:val="none" w:sz="0" w:space="0" w:color="auto"/>
            <w:right w:val="none" w:sz="0" w:space="0" w:color="auto"/>
          </w:divBdr>
          <w:divsChild>
            <w:div w:id="2056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giteshk7@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DE4600-2C44-4DE4-9706-A5603E0E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Links>
    <vt:vector size="6" baseType="variant">
      <vt:variant>
        <vt:i4>7077904</vt:i4>
      </vt:variant>
      <vt:variant>
        <vt:i4>0</vt:i4>
      </vt:variant>
      <vt:variant>
        <vt:i4>0</vt:i4>
      </vt:variant>
      <vt:variant>
        <vt:i4>5</vt:i4>
      </vt:variant>
      <vt:variant>
        <vt:lpwstr>mailto:giteshk7@gmail.com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gitesh Kumar</dc:creator>
  <cp:keywords/>
  <cp:lastModifiedBy>Manish Sharma</cp:lastModifiedBy>
  <cp:revision>2</cp:revision>
  <dcterms:created xsi:type="dcterms:W3CDTF">2018-11-15T06:55:00Z</dcterms:created>
  <dcterms:modified xsi:type="dcterms:W3CDTF">2018-11-15T06:55:00Z</dcterms:modified>
</cp:coreProperties>
</file>