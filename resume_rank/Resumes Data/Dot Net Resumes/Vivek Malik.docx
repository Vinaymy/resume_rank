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4274" w:rsidRPr="00681F41" w:rsidRDefault="00B84274">
      <w:pPr>
        <w:rPr>
          <w:rFonts w:ascii="Times New Roman" w:hAnsi="Times New Roman" w:cs="Times New Roman"/>
          <w:sz w:val="22"/>
          <w:szCs w:val="22"/>
        </w:rPr>
      </w:pPr>
      <w:bookmarkStart w:id="0" w:name="_GoBack"/>
      <w:bookmarkEnd w:id="0"/>
      <w:r w:rsidRPr="00681F41">
        <w:rPr>
          <w:rFonts w:ascii="Times New Roman" w:eastAsia="Arial Unicode MS" w:hAnsi="Times New Roman" w:cs="Times New Roman"/>
          <w:b/>
          <w:sz w:val="22"/>
          <w:szCs w:val="22"/>
        </w:rPr>
        <w:t>Vivek Malik</w:t>
      </w:r>
    </w:p>
    <w:p w:rsidR="00B84274" w:rsidRPr="00681F41" w:rsidRDefault="00144948">
      <w:pPr>
        <w:rPr>
          <w:rFonts w:ascii="Times New Roman" w:hAnsi="Times New Roman" w:cs="Times New Roman"/>
          <w:color w:val="000000"/>
          <w:sz w:val="22"/>
          <w:szCs w:val="22"/>
        </w:rPr>
      </w:pPr>
      <w:r w:rsidRPr="00681F41">
        <w:rPr>
          <w:rFonts w:ascii="Times New Roman" w:hAnsi="Times New Roman" w:cs="Times New Roman"/>
          <w:sz w:val="22"/>
          <w:szCs w:val="22"/>
        </w:rPr>
        <w:t>Mobile - +91-9988173600</w:t>
      </w:r>
    </w:p>
    <w:p w:rsidR="00B84274" w:rsidRPr="00681F41" w:rsidRDefault="00B84274">
      <w:pPr>
        <w:rPr>
          <w:rFonts w:ascii="Times New Roman" w:hAnsi="Times New Roman" w:cs="Times New Roman"/>
          <w:color w:val="000000"/>
          <w:sz w:val="22"/>
          <w:szCs w:val="22"/>
        </w:rPr>
      </w:pPr>
      <w:r w:rsidRPr="00681F41">
        <w:rPr>
          <w:rFonts w:ascii="Times New Roman" w:hAnsi="Times New Roman" w:cs="Times New Roman"/>
          <w:color w:val="000000"/>
          <w:sz w:val="22"/>
          <w:szCs w:val="22"/>
        </w:rPr>
        <w:t xml:space="preserve">Ludhiana, Punjab. </w:t>
      </w:r>
    </w:p>
    <w:p w:rsidR="00B84274" w:rsidRPr="00681F41" w:rsidRDefault="00B84274">
      <w:pPr>
        <w:rPr>
          <w:rFonts w:ascii="Times New Roman" w:hAnsi="Times New Roman" w:cs="Times New Roman"/>
          <w:sz w:val="22"/>
          <w:szCs w:val="22"/>
        </w:rPr>
      </w:pPr>
      <w:r w:rsidRPr="00681F41">
        <w:rPr>
          <w:rFonts w:ascii="Times New Roman" w:hAnsi="Times New Roman" w:cs="Times New Roman"/>
          <w:color w:val="000000"/>
          <w:sz w:val="22"/>
          <w:szCs w:val="22"/>
        </w:rPr>
        <w:t>E-Mail</w:t>
      </w:r>
      <w:r w:rsidRPr="00681F41">
        <w:rPr>
          <w:rFonts w:ascii="Times New Roman" w:hAnsi="Times New Roman" w:cs="Times New Roman"/>
          <w:i/>
          <w:color w:val="000000"/>
          <w:sz w:val="22"/>
          <w:szCs w:val="22"/>
        </w:rPr>
        <w:t xml:space="preserve"> </w:t>
      </w:r>
      <w:r w:rsidRPr="00681F41">
        <w:rPr>
          <w:rFonts w:ascii="Times New Roman" w:hAnsi="Times New Roman" w:cs="Times New Roman"/>
          <w:color w:val="000000"/>
          <w:sz w:val="22"/>
          <w:szCs w:val="22"/>
        </w:rPr>
        <w:t>-</w:t>
      </w:r>
      <w:hyperlink r:id="rId8" w:history="1">
        <w:r w:rsidRPr="00681F41">
          <w:rPr>
            <w:rStyle w:val="Hyperlink"/>
            <w:rFonts w:ascii="Times New Roman" w:hAnsi="Times New Roman" w:cs="Times New Roman"/>
            <w:b/>
            <w:sz w:val="22"/>
            <w:szCs w:val="22"/>
            <w:u w:val="none"/>
          </w:rPr>
          <w:t>vivekmalik2466@gmail.com</w:t>
        </w:r>
      </w:hyperlink>
      <w:r w:rsidRPr="00681F41">
        <w:rPr>
          <w:rFonts w:ascii="Times New Roman" w:hAnsi="Times New Roman" w:cs="Times New Roman"/>
          <w:sz w:val="22"/>
          <w:szCs w:val="22"/>
        </w:rPr>
        <w:cr/>
      </w:r>
    </w:p>
    <w:p w:rsidR="00B84274" w:rsidRPr="00681F41" w:rsidRDefault="00B84274" w:rsidP="00260A3D">
      <w:pPr>
        <w:tabs>
          <w:tab w:val="center" w:pos="4513"/>
        </w:tabs>
        <w:rPr>
          <w:rFonts w:ascii="Times New Roman" w:hAnsi="Times New Roman" w:cs="Times New Roman"/>
          <w:sz w:val="22"/>
          <w:szCs w:val="22"/>
        </w:rPr>
      </w:pPr>
      <w:r w:rsidRPr="00681F41">
        <w:rPr>
          <w:rFonts w:ascii="Times New Roman" w:hAnsi="Times New Roman" w:cs="Times New Roman"/>
          <w:b/>
          <w:color w:val="000080"/>
          <w:sz w:val="22"/>
          <w:szCs w:val="22"/>
        </w:rPr>
        <w:t>CAREER OVERVIEW</w:t>
      </w:r>
      <w:r w:rsidR="00260A3D" w:rsidRPr="00681F41">
        <w:rPr>
          <w:rFonts w:ascii="Times New Roman" w:hAnsi="Times New Roman" w:cs="Times New Roman"/>
          <w:b/>
          <w:color w:val="000080"/>
          <w:sz w:val="22"/>
          <w:szCs w:val="22"/>
        </w:rPr>
        <w:tab/>
      </w:r>
    </w:p>
    <w:p w:rsidR="00D5630D" w:rsidRDefault="00D5630D">
      <w:pPr>
        <w:rPr>
          <w:rFonts w:ascii="Times New Roman" w:hAnsi="Times New Roman" w:cs="Times New Roman"/>
          <w:sz w:val="22"/>
          <w:szCs w:val="22"/>
        </w:rPr>
      </w:pPr>
    </w:p>
    <w:p w:rsidR="00B84274" w:rsidRPr="00681F41" w:rsidRDefault="00B84274">
      <w:pPr>
        <w:rPr>
          <w:rFonts w:ascii="Times New Roman" w:hAnsi="Times New Roman" w:cs="Times New Roman"/>
          <w:sz w:val="22"/>
          <w:szCs w:val="22"/>
        </w:rPr>
      </w:pPr>
      <w:r w:rsidRPr="00681F41">
        <w:rPr>
          <w:rFonts w:ascii="Times New Roman" w:hAnsi="Times New Roman" w:cs="Times New Roman"/>
          <w:sz w:val="22"/>
          <w:szCs w:val="22"/>
        </w:rPr>
        <w:t>Looking for challenging career which demands the best of my Professional ability in terms of analytical and technical skills and helps me in broadening and enhancing my current skills and knowledge.</w:t>
      </w:r>
    </w:p>
    <w:p w:rsidR="00B84274" w:rsidRPr="00681F41" w:rsidRDefault="006B7840">
      <w:pPr>
        <w:rPr>
          <w:rFonts w:ascii="Times New Roman" w:hAnsi="Times New Roman" w:cs="Times New Roman"/>
          <w:sz w:val="22"/>
          <w:szCs w:val="22"/>
        </w:rPr>
      </w:pPr>
      <w:r>
        <w:rPr>
          <w:rFonts w:ascii="Times New Roman" w:hAnsi="Times New Roman" w:cs="Times New Roman"/>
          <w:sz w:val="22"/>
          <w:szCs w:val="22"/>
        </w:rPr>
        <w:t>5.6</w:t>
      </w:r>
      <w:r w:rsidR="00B84274" w:rsidRPr="00681F41">
        <w:rPr>
          <w:rFonts w:ascii="Times New Roman" w:hAnsi="Times New Roman" w:cs="Times New Roman"/>
          <w:sz w:val="22"/>
          <w:szCs w:val="22"/>
        </w:rPr>
        <w:t xml:space="preserve"> year of experience in IT Industry as developer in creation of products for the Organization.</w:t>
      </w:r>
    </w:p>
    <w:p w:rsidR="00B84274" w:rsidRPr="00681F41" w:rsidRDefault="00B84274">
      <w:pPr>
        <w:rPr>
          <w:rFonts w:ascii="Times New Roman" w:hAnsi="Times New Roman" w:cs="Times New Roman"/>
          <w:sz w:val="22"/>
          <w:szCs w:val="22"/>
        </w:rPr>
      </w:pPr>
    </w:p>
    <w:p w:rsidR="00B84274" w:rsidRPr="00681F41" w:rsidRDefault="00B84274">
      <w:pPr>
        <w:rPr>
          <w:rFonts w:ascii="Times New Roman" w:hAnsi="Times New Roman" w:cs="Times New Roman"/>
          <w:sz w:val="22"/>
          <w:szCs w:val="22"/>
        </w:rPr>
      </w:pPr>
      <w:r w:rsidRPr="00681F41">
        <w:rPr>
          <w:rFonts w:ascii="Times New Roman" w:hAnsi="Times New Roman" w:cs="Times New Roman"/>
          <w:b/>
          <w:color w:val="000080"/>
          <w:sz w:val="22"/>
          <w:szCs w:val="22"/>
        </w:rPr>
        <w:t>EDUCATION</w:t>
      </w:r>
    </w:p>
    <w:p w:rsidR="00B84274" w:rsidRPr="00681F41" w:rsidRDefault="00B84274">
      <w:pPr>
        <w:suppressAutoHyphens w:val="0"/>
        <w:ind w:left="1440"/>
        <w:rPr>
          <w:rFonts w:ascii="Times New Roman" w:hAnsi="Times New Roman" w:cs="Times New Roman"/>
          <w:sz w:val="22"/>
          <w:szCs w:val="22"/>
        </w:rPr>
      </w:pPr>
    </w:p>
    <w:p w:rsidR="00B84274" w:rsidRPr="00681F41" w:rsidRDefault="00B84274">
      <w:pPr>
        <w:widowControl w:val="0"/>
        <w:numPr>
          <w:ilvl w:val="0"/>
          <w:numId w:val="7"/>
        </w:numPr>
        <w:suppressAutoHyphens w:val="0"/>
        <w:autoSpaceDE w:val="0"/>
        <w:ind w:hanging="540"/>
        <w:rPr>
          <w:rFonts w:ascii="Times New Roman" w:hAnsi="Times New Roman" w:cs="Times New Roman"/>
          <w:sz w:val="22"/>
          <w:szCs w:val="22"/>
        </w:rPr>
      </w:pPr>
      <w:r w:rsidRPr="00681F41">
        <w:rPr>
          <w:rFonts w:ascii="Times New Roman" w:hAnsi="Times New Roman" w:cs="Times New Roman"/>
          <w:sz w:val="22"/>
          <w:szCs w:val="22"/>
        </w:rPr>
        <w:t xml:space="preserve">MBA (Marketing and IT) from P.T.U GCS GROUP, Chandigarh. In 2011- 2013. </w:t>
      </w:r>
    </w:p>
    <w:p w:rsidR="00B84274" w:rsidRPr="00681F41" w:rsidRDefault="00B84274">
      <w:pPr>
        <w:widowControl w:val="0"/>
        <w:suppressAutoHyphens w:val="0"/>
        <w:autoSpaceDE w:val="0"/>
        <w:ind w:left="720" w:hanging="540"/>
        <w:rPr>
          <w:rFonts w:ascii="Times New Roman" w:hAnsi="Times New Roman" w:cs="Times New Roman"/>
          <w:sz w:val="22"/>
          <w:szCs w:val="22"/>
        </w:rPr>
      </w:pPr>
      <w:r w:rsidRPr="00681F41">
        <w:rPr>
          <w:rFonts w:ascii="Times New Roman" w:hAnsi="Times New Roman" w:cs="Times New Roman"/>
          <w:sz w:val="22"/>
          <w:szCs w:val="22"/>
        </w:rPr>
        <w:t xml:space="preserve">         </w:t>
      </w:r>
    </w:p>
    <w:p w:rsidR="00B84274" w:rsidRPr="00681F41" w:rsidRDefault="00BB7658">
      <w:pPr>
        <w:widowControl w:val="0"/>
        <w:numPr>
          <w:ilvl w:val="0"/>
          <w:numId w:val="7"/>
        </w:numPr>
        <w:suppressAutoHyphens w:val="0"/>
        <w:autoSpaceDE w:val="0"/>
        <w:ind w:hanging="540"/>
        <w:rPr>
          <w:rFonts w:ascii="Times New Roman" w:hAnsi="Times New Roman" w:cs="Times New Roman"/>
          <w:sz w:val="22"/>
          <w:szCs w:val="22"/>
        </w:rPr>
      </w:pPr>
      <w:r w:rsidRPr="00681F41">
        <w:rPr>
          <w:rFonts w:ascii="Times New Roman" w:hAnsi="Times New Roman" w:cs="Times New Roman"/>
          <w:sz w:val="22"/>
          <w:szCs w:val="22"/>
        </w:rPr>
        <w:t>B.</w:t>
      </w:r>
      <w:r w:rsidR="00B84274" w:rsidRPr="00681F41">
        <w:rPr>
          <w:rFonts w:ascii="Times New Roman" w:hAnsi="Times New Roman" w:cs="Times New Roman"/>
          <w:sz w:val="22"/>
          <w:szCs w:val="22"/>
        </w:rPr>
        <w:t xml:space="preserve">Tech (Computer Science and Engineering) from </w:t>
      </w:r>
      <w:r w:rsidR="009F06D3">
        <w:rPr>
          <w:rFonts w:ascii="Times New Roman" w:hAnsi="Times New Roman" w:cs="Times New Roman"/>
          <w:sz w:val="22"/>
          <w:szCs w:val="22"/>
        </w:rPr>
        <w:t>LCET</w:t>
      </w:r>
      <w:r w:rsidR="00B84274" w:rsidRPr="00681F41">
        <w:rPr>
          <w:rFonts w:ascii="Times New Roman" w:hAnsi="Times New Roman" w:cs="Times New Roman"/>
          <w:sz w:val="22"/>
          <w:szCs w:val="22"/>
        </w:rPr>
        <w:t xml:space="preserve"> (P.T.U), Ludhiana. Punjab in 2011.</w:t>
      </w:r>
    </w:p>
    <w:p w:rsidR="00B84274" w:rsidRPr="00681F41" w:rsidRDefault="00B84274">
      <w:pPr>
        <w:widowControl w:val="0"/>
        <w:suppressAutoHyphens w:val="0"/>
        <w:autoSpaceDE w:val="0"/>
        <w:ind w:hanging="540"/>
        <w:rPr>
          <w:rFonts w:ascii="Times New Roman" w:hAnsi="Times New Roman" w:cs="Times New Roman"/>
          <w:sz w:val="22"/>
          <w:szCs w:val="22"/>
        </w:rPr>
      </w:pPr>
    </w:p>
    <w:p w:rsidR="00B84274" w:rsidRPr="00681F41" w:rsidRDefault="00B84274">
      <w:pPr>
        <w:numPr>
          <w:ilvl w:val="0"/>
          <w:numId w:val="7"/>
        </w:numPr>
        <w:ind w:hanging="540"/>
        <w:rPr>
          <w:rFonts w:ascii="Times New Roman" w:hAnsi="Times New Roman" w:cs="Times New Roman"/>
          <w:sz w:val="22"/>
          <w:szCs w:val="22"/>
        </w:rPr>
      </w:pPr>
      <w:r w:rsidRPr="00681F41">
        <w:rPr>
          <w:rFonts w:ascii="Times New Roman" w:hAnsi="Times New Roman" w:cs="Times New Roman"/>
          <w:sz w:val="22"/>
          <w:szCs w:val="22"/>
        </w:rPr>
        <w:t>12</w:t>
      </w:r>
      <w:r w:rsidRPr="00681F41">
        <w:rPr>
          <w:rFonts w:ascii="Times New Roman" w:hAnsi="Times New Roman" w:cs="Times New Roman"/>
          <w:sz w:val="22"/>
          <w:szCs w:val="22"/>
          <w:vertAlign w:val="superscript"/>
        </w:rPr>
        <w:t>th</w:t>
      </w:r>
      <w:r w:rsidR="00AA6C33" w:rsidRPr="00681F41">
        <w:rPr>
          <w:rFonts w:ascii="Times New Roman" w:hAnsi="Times New Roman" w:cs="Times New Roman"/>
          <w:sz w:val="22"/>
          <w:szCs w:val="22"/>
        </w:rPr>
        <w:t xml:space="preserve"> from P.S.E.B</w:t>
      </w:r>
      <w:r w:rsidRPr="00681F41">
        <w:rPr>
          <w:rFonts w:ascii="Times New Roman" w:hAnsi="Times New Roman" w:cs="Times New Roman"/>
          <w:sz w:val="22"/>
          <w:szCs w:val="22"/>
        </w:rPr>
        <w:t xml:space="preserve"> 2007 and 10</w:t>
      </w:r>
      <w:r w:rsidRPr="00681F41">
        <w:rPr>
          <w:rFonts w:ascii="Times New Roman" w:hAnsi="Times New Roman" w:cs="Times New Roman"/>
          <w:sz w:val="22"/>
          <w:szCs w:val="22"/>
          <w:vertAlign w:val="superscript"/>
        </w:rPr>
        <w:t>th</w:t>
      </w:r>
      <w:r w:rsidRPr="00681F41">
        <w:rPr>
          <w:rFonts w:ascii="Times New Roman" w:hAnsi="Times New Roman" w:cs="Times New Roman"/>
          <w:sz w:val="22"/>
          <w:szCs w:val="22"/>
        </w:rPr>
        <w:t xml:space="preserve"> from P.S.E.B 2005.</w:t>
      </w:r>
    </w:p>
    <w:p w:rsidR="00B84274" w:rsidRPr="00681F41" w:rsidRDefault="00B84274">
      <w:pPr>
        <w:rPr>
          <w:rFonts w:ascii="Times New Roman" w:hAnsi="Times New Roman" w:cs="Times New Roman"/>
          <w:sz w:val="22"/>
          <w:szCs w:val="22"/>
        </w:rPr>
      </w:pPr>
    </w:p>
    <w:p w:rsidR="00B84274" w:rsidRPr="00681F41" w:rsidRDefault="00B84274">
      <w:pPr>
        <w:rPr>
          <w:rFonts w:ascii="Times New Roman" w:hAnsi="Times New Roman" w:cs="Times New Roman"/>
          <w:b/>
          <w:color w:val="000000"/>
          <w:sz w:val="22"/>
          <w:szCs w:val="22"/>
          <w:u w:val="single"/>
        </w:rPr>
      </w:pPr>
      <w:r w:rsidRPr="00681F41">
        <w:rPr>
          <w:rFonts w:ascii="Times New Roman" w:hAnsi="Times New Roman" w:cs="Times New Roman"/>
          <w:b/>
          <w:color w:val="000080"/>
          <w:sz w:val="22"/>
          <w:szCs w:val="22"/>
        </w:rPr>
        <w:t xml:space="preserve">EXPERIENCE </w:t>
      </w:r>
    </w:p>
    <w:p w:rsidR="00B84274" w:rsidRPr="00681F41" w:rsidRDefault="00B84274">
      <w:pPr>
        <w:tabs>
          <w:tab w:val="left" w:pos="1152"/>
        </w:tabs>
        <w:spacing w:after="120"/>
        <w:rPr>
          <w:rFonts w:ascii="Times New Roman" w:hAnsi="Times New Roman" w:cs="Times New Roman"/>
          <w:b/>
          <w:color w:val="000000"/>
          <w:sz w:val="22"/>
          <w:szCs w:val="22"/>
          <w:u w:val="single"/>
        </w:rPr>
      </w:pPr>
    </w:p>
    <w:p w:rsidR="00B84274" w:rsidRPr="00681F41" w:rsidRDefault="00B84274">
      <w:pPr>
        <w:tabs>
          <w:tab w:val="left" w:pos="1152"/>
        </w:tabs>
        <w:spacing w:after="120"/>
        <w:rPr>
          <w:rFonts w:ascii="Times New Roman" w:hAnsi="Times New Roman" w:cs="Times New Roman"/>
          <w:b/>
          <w:bCs/>
          <w:color w:val="000000"/>
          <w:sz w:val="22"/>
          <w:szCs w:val="22"/>
        </w:rPr>
      </w:pPr>
      <w:r w:rsidRPr="00681F41">
        <w:rPr>
          <w:rFonts w:ascii="Times New Roman" w:hAnsi="Times New Roman" w:cs="Times New Roman"/>
          <w:b/>
          <w:color w:val="000000"/>
          <w:sz w:val="22"/>
          <w:szCs w:val="22"/>
        </w:rPr>
        <w:t>Present Job</w:t>
      </w:r>
      <w:r w:rsidRPr="00681F41">
        <w:rPr>
          <w:rFonts w:ascii="Times New Roman" w:hAnsi="Times New Roman" w:cs="Times New Roman"/>
          <w:b/>
          <w:color w:val="000000"/>
          <w:sz w:val="22"/>
          <w:szCs w:val="22"/>
        </w:rPr>
        <w:tab/>
        <w:t xml:space="preserve">: </w:t>
      </w:r>
      <w:r w:rsidRPr="00681F41">
        <w:rPr>
          <w:rFonts w:ascii="Times New Roman" w:hAnsi="Times New Roman" w:cs="Times New Roman"/>
          <w:color w:val="000000"/>
          <w:sz w:val="22"/>
          <w:szCs w:val="22"/>
        </w:rPr>
        <w:t xml:space="preserve">Since </w:t>
      </w:r>
      <w:r w:rsidR="00FD183F" w:rsidRPr="00681F41">
        <w:rPr>
          <w:rFonts w:ascii="Times New Roman" w:hAnsi="Times New Roman" w:cs="Times New Roman"/>
          <w:color w:val="000000"/>
          <w:sz w:val="22"/>
          <w:szCs w:val="22"/>
        </w:rPr>
        <w:t>July 2011 T</w:t>
      </w:r>
      <w:r w:rsidRPr="00681F41">
        <w:rPr>
          <w:rFonts w:ascii="Times New Roman" w:hAnsi="Times New Roman" w:cs="Times New Roman"/>
          <w:color w:val="000000"/>
          <w:sz w:val="22"/>
          <w:szCs w:val="22"/>
        </w:rPr>
        <w:t xml:space="preserve">ill </w:t>
      </w:r>
      <w:r w:rsidR="0063185A" w:rsidRPr="00681F41">
        <w:rPr>
          <w:rFonts w:ascii="Times New Roman" w:hAnsi="Times New Roman" w:cs="Times New Roman"/>
          <w:color w:val="000000"/>
          <w:sz w:val="22"/>
          <w:szCs w:val="22"/>
        </w:rPr>
        <w:t>D</w:t>
      </w:r>
      <w:r w:rsidRPr="00681F41">
        <w:rPr>
          <w:rFonts w:ascii="Times New Roman" w:hAnsi="Times New Roman" w:cs="Times New Roman"/>
          <w:color w:val="000000"/>
          <w:sz w:val="22"/>
          <w:szCs w:val="22"/>
        </w:rPr>
        <w:t>ate</w:t>
      </w:r>
      <w:r w:rsidR="0063185A" w:rsidRPr="00681F41">
        <w:rPr>
          <w:rFonts w:ascii="Times New Roman" w:hAnsi="Times New Roman" w:cs="Times New Roman"/>
          <w:color w:val="000000"/>
          <w:sz w:val="22"/>
          <w:szCs w:val="22"/>
        </w:rPr>
        <w:t>.</w:t>
      </w:r>
    </w:p>
    <w:p w:rsidR="00B84274" w:rsidRPr="00681F41" w:rsidRDefault="00B84274">
      <w:pPr>
        <w:tabs>
          <w:tab w:val="left" w:pos="1152"/>
        </w:tabs>
        <w:spacing w:after="120"/>
        <w:rPr>
          <w:rFonts w:ascii="Times New Roman" w:hAnsi="Times New Roman" w:cs="Times New Roman"/>
          <w:b/>
          <w:color w:val="000000"/>
          <w:sz w:val="22"/>
          <w:szCs w:val="22"/>
        </w:rPr>
      </w:pPr>
      <w:r w:rsidRPr="00681F41">
        <w:rPr>
          <w:rFonts w:ascii="Times New Roman" w:hAnsi="Times New Roman" w:cs="Times New Roman"/>
          <w:b/>
          <w:bCs/>
          <w:color w:val="000000"/>
          <w:sz w:val="22"/>
          <w:szCs w:val="22"/>
        </w:rPr>
        <w:t>Organization</w:t>
      </w:r>
      <w:r w:rsidRPr="00681F41">
        <w:rPr>
          <w:rFonts w:ascii="Times New Roman" w:hAnsi="Times New Roman" w:cs="Times New Roman"/>
          <w:b/>
          <w:bCs/>
          <w:color w:val="000000"/>
          <w:sz w:val="22"/>
          <w:szCs w:val="22"/>
        </w:rPr>
        <w:tab/>
        <w:t xml:space="preserve">: </w:t>
      </w:r>
      <w:r w:rsidRPr="00681F41">
        <w:rPr>
          <w:rFonts w:ascii="Times New Roman" w:hAnsi="Times New Roman" w:cs="Times New Roman"/>
          <w:sz w:val="22"/>
          <w:szCs w:val="22"/>
        </w:rPr>
        <w:t>NextGen, NeMO Technology Pvt. Ltd. Chandigarh</w:t>
      </w:r>
      <w:r w:rsidRPr="00681F41">
        <w:rPr>
          <w:rFonts w:ascii="Times New Roman" w:hAnsi="Times New Roman" w:cs="Times New Roman"/>
          <w:color w:val="000000"/>
          <w:sz w:val="22"/>
          <w:szCs w:val="22"/>
        </w:rPr>
        <w:t xml:space="preserve">. </w:t>
      </w:r>
    </w:p>
    <w:p w:rsidR="00B84274" w:rsidRPr="00681F41" w:rsidRDefault="00B84274">
      <w:pPr>
        <w:rPr>
          <w:rFonts w:ascii="Times New Roman" w:hAnsi="Times New Roman" w:cs="Times New Roman"/>
          <w:sz w:val="22"/>
          <w:szCs w:val="22"/>
        </w:rPr>
      </w:pPr>
      <w:r w:rsidRPr="00681F41">
        <w:rPr>
          <w:rFonts w:ascii="Times New Roman" w:hAnsi="Times New Roman" w:cs="Times New Roman"/>
          <w:b/>
          <w:color w:val="000000"/>
          <w:sz w:val="22"/>
          <w:szCs w:val="22"/>
        </w:rPr>
        <w:t>Position</w:t>
      </w:r>
      <w:r w:rsidRPr="00681F41">
        <w:rPr>
          <w:rFonts w:ascii="Times New Roman" w:hAnsi="Times New Roman" w:cs="Times New Roman"/>
          <w:b/>
          <w:color w:val="000000"/>
          <w:sz w:val="22"/>
          <w:szCs w:val="22"/>
        </w:rPr>
        <w:tab/>
        <w:t xml:space="preserve">: </w:t>
      </w:r>
      <w:r w:rsidRPr="00681F41">
        <w:rPr>
          <w:rFonts w:ascii="Times New Roman" w:hAnsi="Times New Roman" w:cs="Times New Roman"/>
          <w:color w:val="000000"/>
          <w:sz w:val="22"/>
          <w:szCs w:val="22"/>
        </w:rPr>
        <w:t>Software Engineer.</w:t>
      </w:r>
    </w:p>
    <w:p w:rsidR="00B84274" w:rsidRPr="00681F41" w:rsidRDefault="00B84274">
      <w:pPr>
        <w:autoSpaceDE w:val="0"/>
        <w:rPr>
          <w:rFonts w:ascii="Times New Roman" w:hAnsi="Times New Roman" w:cs="Times New Roman"/>
          <w:b/>
          <w:sz w:val="22"/>
          <w:szCs w:val="22"/>
          <w:u w:val="single"/>
        </w:rPr>
      </w:pPr>
      <w:r w:rsidRPr="00681F41">
        <w:rPr>
          <w:rFonts w:ascii="Times New Roman" w:hAnsi="Times New Roman" w:cs="Times New Roman"/>
          <w:sz w:val="22"/>
          <w:szCs w:val="22"/>
        </w:rPr>
        <w:tab/>
      </w:r>
      <w:r w:rsidRPr="00681F41">
        <w:rPr>
          <w:rFonts w:ascii="Times New Roman" w:hAnsi="Times New Roman" w:cs="Times New Roman"/>
          <w:sz w:val="22"/>
          <w:szCs w:val="22"/>
        </w:rPr>
        <w:tab/>
        <w:t xml:space="preserve">        </w:t>
      </w:r>
    </w:p>
    <w:p w:rsidR="00B84274" w:rsidRPr="00681F41" w:rsidRDefault="00B84274">
      <w:pPr>
        <w:rPr>
          <w:rFonts w:ascii="Times New Roman" w:hAnsi="Times New Roman" w:cs="Times New Roman"/>
          <w:sz w:val="22"/>
          <w:szCs w:val="22"/>
        </w:rPr>
      </w:pPr>
      <w:r w:rsidRPr="00681F41">
        <w:rPr>
          <w:rFonts w:ascii="Times New Roman" w:hAnsi="Times New Roman" w:cs="Times New Roman"/>
          <w:b/>
          <w:sz w:val="22"/>
          <w:szCs w:val="22"/>
        </w:rPr>
        <w:t>Key responsibilities: -</w:t>
      </w:r>
    </w:p>
    <w:p w:rsidR="00B84274" w:rsidRPr="00681F41" w:rsidRDefault="00B84274">
      <w:pPr>
        <w:rPr>
          <w:rFonts w:ascii="Times New Roman" w:hAnsi="Times New Roman" w:cs="Times New Roman"/>
          <w:sz w:val="22"/>
          <w:szCs w:val="22"/>
        </w:rPr>
      </w:pPr>
    </w:p>
    <w:p w:rsidR="00B84274" w:rsidRPr="00681F41" w:rsidRDefault="00B84274">
      <w:pPr>
        <w:numPr>
          <w:ilvl w:val="0"/>
          <w:numId w:val="4"/>
        </w:numPr>
        <w:suppressAutoHyphens w:val="0"/>
        <w:autoSpaceDE w:val="0"/>
        <w:ind w:right="-345"/>
        <w:rPr>
          <w:rFonts w:ascii="Times New Roman" w:hAnsi="Times New Roman" w:cs="Times New Roman"/>
          <w:sz w:val="22"/>
          <w:szCs w:val="22"/>
        </w:rPr>
      </w:pPr>
      <w:r w:rsidRPr="00681F41">
        <w:rPr>
          <w:rFonts w:ascii="Times New Roman" w:hAnsi="Times New Roman" w:cs="Times New Roman"/>
          <w:sz w:val="22"/>
          <w:szCs w:val="22"/>
        </w:rPr>
        <w:t>Analysis of requirement of project.</w:t>
      </w:r>
    </w:p>
    <w:p w:rsidR="00B84274" w:rsidRPr="00681F41" w:rsidRDefault="00B84274">
      <w:pPr>
        <w:numPr>
          <w:ilvl w:val="0"/>
          <w:numId w:val="4"/>
        </w:numPr>
        <w:suppressAutoHyphens w:val="0"/>
        <w:autoSpaceDE w:val="0"/>
        <w:rPr>
          <w:rFonts w:ascii="Times New Roman" w:hAnsi="Times New Roman" w:cs="Times New Roman"/>
          <w:sz w:val="22"/>
          <w:szCs w:val="22"/>
        </w:rPr>
      </w:pPr>
      <w:r w:rsidRPr="00681F41">
        <w:rPr>
          <w:rFonts w:ascii="Times New Roman" w:hAnsi="Times New Roman" w:cs="Times New Roman"/>
          <w:sz w:val="22"/>
          <w:szCs w:val="22"/>
        </w:rPr>
        <w:t xml:space="preserve">Development in </w:t>
      </w:r>
      <w:r w:rsidR="00846455" w:rsidRPr="00681F41">
        <w:rPr>
          <w:rFonts w:ascii="Times New Roman" w:hAnsi="Times New Roman" w:cs="Times New Roman"/>
          <w:sz w:val="22"/>
          <w:szCs w:val="22"/>
        </w:rPr>
        <w:t xml:space="preserve">.net </w:t>
      </w:r>
      <w:r w:rsidR="00846455">
        <w:rPr>
          <w:rFonts w:ascii="Times New Roman" w:hAnsi="Times New Roman" w:cs="Times New Roman"/>
          <w:sz w:val="22"/>
          <w:szCs w:val="22"/>
        </w:rPr>
        <w:t xml:space="preserve">framework </w:t>
      </w:r>
      <w:r w:rsidR="00846455" w:rsidRPr="00681F41">
        <w:rPr>
          <w:rFonts w:ascii="Times New Roman" w:hAnsi="Times New Roman" w:cs="Times New Roman"/>
          <w:sz w:val="22"/>
          <w:szCs w:val="22"/>
        </w:rPr>
        <w:t>C#</w:t>
      </w:r>
      <w:r w:rsidR="00846455">
        <w:rPr>
          <w:rFonts w:ascii="Times New Roman" w:hAnsi="Times New Roman" w:cs="Times New Roman"/>
          <w:sz w:val="22"/>
          <w:szCs w:val="22"/>
        </w:rPr>
        <w:t xml:space="preserve"> and </w:t>
      </w:r>
      <w:r w:rsidRPr="00681F41">
        <w:rPr>
          <w:rFonts w:ascii="Times New Roman" w:hAnsi="Times New Roman" w:cs="Times New Roman"/>
          <w:sz w:val="22"/>
          <w:szCs w:val="22"/>
        </w:rPr>
        <w:t>QT C++</w:t>
      </w:r>
      <w:r w:rsidR="00EF1BB8" w:rsidRPr="00681F41">
        <w:rPr>
          <w:rFonts w:ascii="Times New Roman" w:hAnsi="Times New Roman" w:cs="Times New Roman"/>
          <w:sz w:val="22"/>
          <w:szCs w:val="22"/>
        </w:rPr>
        <w:t>.</w:t>
      </w:r>
    </w:p>
    <w:p w:rsidR="00B84274" w:rsidRPr="00B93136" w:rsidRDefault="00B84274" w:rsidP="00B93136">
      <w:pPr>
        <w:numPr>
          <w:ilvl w:val="0"/>
          <w:numId w:val="4"/>
        </w:numPr>
        <w:suppressAutoHyphens w:val="0"/>
        <w:autoSpaceDE w:val="0"/>
        <w:rPr>
          <w:rFonts w:ascii="Times New Roman" w:hAnsi="Times New Roman" w:cs="Times New Roman"/>
          <w:sz w:val="22"/>
          <w:szCs w:val="22"/>
        </w:rPr>
      </w:pPr>
      <w:r w:rsidRPr="00681F41">
        <w:rPr>
          <w:rFonts w:ascii="Times New Roman" w:hAnsi="Times New Roman" w:cs="Times New Roman"/>
          <w:sz w:val="22"/>
          <w:szCs w:val="22"/>
        </w:rPr>
        <w:t>Code management.</w:t>
      </w:r>
    </w:p>
    <w:p w:rsidR="00B84274" w:rsidRPr="00681F41" w:rsidRDefault="00B84274">
      <w:pPr>
        <w:numPr>
          <w:ilvl w:val="0"/>
          <w:numId w:val="4"/>
        </w:numPr>
        <w:suppressAutoHyphens w:val="0"/>
        <w:autoSpaceDE w:val="0"/>
        <w:rPr>
          <w:rFonts w:ascii="Times New Roman" w:hAnsi="Times New Roman" w:cs="Times New Roman"/>
          <w:sz w:val="22"/>
          <w:szCs w:val="22"/>
        </w:rPr>
      </w:pPr>
      <w:r w:rsidRPr="00681F41">
        <w:rPr>
          <w:rFonts w:ascii="Times New Roman" w:hAnsi="Times New Roman" w:cs="Times New Roman"/>
          <w:sz w:val="22"/>
          <w:szCs w:val="22"/>
        </w:rPr>
        <w:t>Developing logic and program.</w:t>
      </w:r>
    </w:p>
    <w:p w:rsidR="00B84274" w:rsidRPr="00681F41" w:rsidRDefault="00B84274">
      <w:pPr>
        <w:numPr>
          <w:ilvl w:val="0"/>
          <w:numId w:val="4"/>
        </w:numPr>
        <w:suppressAutoHyphens w:val="0"/>
        <w:autoSpaceDE w:val="0"/>
        <w:rPr>
          <w:rFonts w:ascii="Times New Roman" w:hAnsi="Times New Roman" w:cs="Times New Roman"/>
          <w:sz w:val="22"/>
          <w:szCs w:val="22"/>
        </w:rPr>
      </w:pPr>
      <w:r w:rsidRPr="00681F41">
        <w:rPr>
          <w:rFonts w:ascii="Times New Roman" w:hAnsi="Times New Roman" w:cs="Times New Roman"/>
          <w:sz w:val="22"/>
          <w:szCs w:val="22"/>
        </w:rPr>
        <w:t>Reporting to manager.</w:t>
      </w:r>
    </w:p>
    <w:p w:rsidR="00B84274" w:rsidRPr="00681F41" w:rsidRDefault="00B84274">
      <w:pPr>
        <w:suppressAutoHyphens w:val="0"/>
        <w:autoSpaceDE w:val="0"/>
        <w:rPr>
          <w:rFonts w:ascii="Times New Roman" w:hAnsi="Times New Roman" w:cs="Times New Roman"/>
          <w:b/>
          <w:bCs/>
          <w:sz w:val="22"/>
          <w:szCs w:val="22"/>
          <w:u w:val="single"/>
        </w:rPr>
      </w:pPr>
    </w:p>
    <w:p w:rsidR="00B84274" w:rsidRDefault="00B84274">
      <w:pPr>
        <w:rPr>
          <w:rFonts w:ascii="Times New Roman" w:hAnsi="Times New Roman" w:cs="Times New Roman"/>
          <w:b/>
          <w:bCs/>
          <w:sz w:val="22"/>
          <w:szCs w:val="22"/>
        </w:rPr>
      </w:pPr>
      <w:r w:rsidRPr="00681F41">
        <w:rPr>
          <w:rFonts w:ascii="Times New Roman" w:hAnsi="Times New Roman" w:cs="Times New Roman"/>
          <w:b/>
          <w:bCs/>
          <w:sz w:val="22"/>
          <w:szCs w:val="22"/>
        </w:rPr>
        <w:t>Different application platform: -</w:t>
      </w:r>
    </w:p>
    <w:p w:rsidR="00D5630D" w:rsidRDefault="00D5630D">
      <w:pPr>
        <w:rPr>
          <w:rFonts w:ascii="Times New Roman" w:hAnsi="Times New Roman" w:cs="Times New Roman"/>
          <w:b/>
          <w:bCs/>
          <w:sz w:val="22"/>
          <w:szCs w:val="22"/>
        </w:rPr>
      </w:pPr>
    </w:p>
    <w:p w:rsidR="00D5630D" w:rsidRPr="00681F41" w:rsidRDefault="00D5630D" w:rsidP="00D5630D">
      <w:pPr>
        <w:numPr>
          <w:ilvl w:val="0"/>
          <w:numId w:val="8"/>
        </w:numPr>
        <w:suppressAutoHyphens w:val="0"/>
        <w:rPr>
          <w:rFonts w:ascii="Times New Roman" w:hAnsi="Times New Roman" w:cs="Times New Roman"/>
          <w:sz w:val="22"/>
          <w:szCs w:val="22"/>
        </w:rPr>
      </w:pPr>
      <w:r w:rsidRPr="00681F41">
        <w:rPr>
          <w:rFonts w:ascii="Times New Roman" w:hAnsi="Times New Roman" w:cs="Times New Roman"/>
          <w:sz w:val="22"/>
          <w:szCs w:val="22"/>
        </w:rPr>
        <w:t>.</w:t>
      </w:r>
      <w:r w:rsidR="006E1AAC">
        <w:rPr>
          <w:rFonts w:ascii="Times New Roman" w:hAnsi="Times New Roman" w:cs="Times New Roman"/>
          <w:sz w:val="22"/>
          <w:szCs w:val="22"/>
        </w:rPr>
        <w:t>NET</w:t>
      </w:r>
      <w:r w:rsidRPr="00681F41">
        <w:rPr>
          <w:rFonts w:ascii="Times New Roman" w:hAnsi="Times New Roman" w:cs="Times New Roman"/>
          <w:sz w:val="22"/>
          <w:szCs w:val="22"/>
        </w:rPr>
        <w:t>(C#).</w:t>
      </w:r>
    </w:p>
    <w:p w:rsidR="00D5630D" w:rsidRDefault="00D5630D" w:rsidP="00D5630D">
      <w:pPr>
        <w:numPr>
          <w:ilvl w:val="0"/>
          <w:numId w:val="8"/>
        </w:numPr>
        <w:suppressAutoHyphens w:val="0"/>
        <w:rPr>
          <w:rFonts w:ascii="Times New Roman" w:hAnsi="Times New Roman" w:cs="Times New Roman"/>
          <w:sz w:val="22"/>
          <w:szCs w:val="22"/>
        </w:rPr>
      </w:pPr>
      <w:r w:rsidRPr="00681F41">
        <w:rPr>
          <w:rFonts w:ascii="Times New Roman" w:hAnsi="Times New Roman" w:cs="Times New Roman"/>
          <w:sz w:val="22"/>
          <w:szCs w:val="22"/>
        </w:rPr>
        <w:t>SQL Server, SQLite.</w:t>
      </w:r>
    </w:p>
    <w:p w:rsidR="001D7C1C" w:rsidRPr="00681F41" w:rsidRDefault="001D7C1C" w:rsidP="001D7C1C">
      <w:pPr>
        <w:numPr>
          <w:ilvl w:val="0"/>
          <w:numId w:val="8"/>
        </w:numPr>
        <w:suppressAutoHyphens w:val="0"/>
        <w:rPr>
          <w:rFonts w:ascii="Times New Roman" w:hAnsi="Times New Roman" w:cs="Times New Roman"/>
          <w:sz w:val="22"/>
          <w:szCs w:val="22"/>
        </w:rPr>
      </w:pPr>
      <w:r w:rsidRPr="00681F41">
        <w:rPr>
          <w:rFonts w:ascii="Times New Roman" w:hAnsi="Times New Roman" w:cs="Times New Roman"/>
          <w:sz w:val="22"/>
          <w:szCs w:val="22"/>
        </w:rPr>
        <w:t>QT CREATER 4 (Qt C++ - QML).</w:t>
      </w:r>
    </w:p>
    <w:p w:rsidR="00260A3D" w:rsidRPr="00681F41" w:rsidRDefault="00260A3D">
      <w:pPr>
        <w:suppressAutoHyphens w:val="0"/>
        <w:rPr>
          <w:rFonts w:ascii="Times New Roman" w:hAnsi="Times New Roman" w:cs="Times New Roman"/>
          <w:sz w:val="22"/>
          <w:szCs w:val="22"/>
        </w:rPr>
      </w:pPr>
    </w:p>
    <w:p w:rsidR="00B84274" w:rsidRPr="00681F41" w:rsidRDefault="00B84274">
      <w:pPr>
        <w:suppressAutoHyphens w:val="0"/>
        <w:rPr>
          <w:rFonts w:ascii="Times New Roman" w:hAnsi="Times New Roman" w:cs="Times New Roman"/>
          <w:sz w:val="22"/>
          <w:szCs w:val="22"/>
        </w:rPr>
      </w:pPr>
      <w:r w:rsidRPr="00681F41">
        <w:rPr>
          <w:rFonts w:ascii="Times New Roman" w:hAnsi="Times New Roman" w:cs="Times New Roman"/>
          <w:b/>
          <w:color w:val="000080"/>
          <w:sz w:val="22"/>
          <w:szCs w:val="22"/>
        </w:rPr>
        <w:t>PROJECT</w:t>
      </w:r>
      <w:r w:rsidR="00C439B5" w:rsidRPr="00681F41">
        <w:rPr>
          <w:rFonts w:ascii="Times New Roman" w:hAnsi="Times New Roman" w:cs="Times New Roman"/>
          <w:b/>
          <w:color w:val="000080"/>
          <w:sz w:val="22"/>
          <w:szCs w:val="22"/>
        </w:rPr>
        <w:t xml:space="preserve"> </w:t>
      </w:r>
    </w:p>
    <w:p w:rsidR="00B84274" w:rsidRPr="00681F41" w:rsidRDefault="00B84274">
      <w:p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t>(I)</w:t>
      </w:r>
      <w:r w:rsidRPr="00681F41">
        <w:rPr>
          <w:rFonts w:ascii="Times New Roman" w:hAnsi="Times New Roman" w:cs="Times New Roman"/>
          <w:sz w:val="22"/>
          <w:szCs w:val="22"/>
        </w:rPr>
        <w:tab/>
      </w:r>
      <w:r w:rsidRPr="00681F41">
        <w:rPr>
          <w:rFonts w:ascii="Times New Roman" w:hAnsi="Times New Roman" w:cs="Times New Roman"/>
          <w:b/>
          <w:sz w:val="22"/>
          <w:szCs w:val="22"/>
        </w:rPr>
        <w:t>Project Name: - Bentley Media Organizer.</w:t>
      </w:r>
    </w:p>
    <w:p w:rsidR="00B84274" w:rsidRPr="00681F41" w:rsidRDefault="00B84274">
      <w:pPr>
        <w:numPr>
          <w:ilvl w:val="0"/>
          <w:numId w:val="8"/>
        </w:num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t>Duration: - June, 2011-</w:t>
      </w:r>
      <w:r w:rsidR="00CD6DF7">
        <w:rPr>
          <w:rFonts w:ascii="Times New Roman" w:hAnsi="Times New Roman" w:cs="Times New Roman"/>
          <w:sz w:val="22"/>
          <w:szCs w:val="22"/>
        </w:rPr>
        <w:t>2015</w:t>
      </w:r>
      <w:r w:rsidRPr="00681F41">
        <w:rPr>
          <w:rFonts w:ascii="Times New Roman" w:hAnsi="Times New Roman" w:cs="Times New Roman"/>
          <w:sz w:val="22"/>
          <w:szCs w:val="22"/>
        </w:rPr>
        <w:t>.</w:t>
      </w:r>
    </w:p>
    <w:p w:rsidR="00B84274" w:rsidRPr="00681F41" w:rsidRDefault="00B84274">
      <w:pPr>
        <w:numPr>
          <w:ilvl w:val="0"/>
          <w:numId w:val="8"/>
        </w:num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t>Client:-Bentley.</w:t>
      </w:r>
    </w:p>
    <w:p w:rsidR="00B84274" w:rsidRPr="00681F41" w:rsidRDefault="00B84274">
      <w:pPr>
        <w:numPr>
          <w:ilvl w:val="0"/>
          <w:numId w:val="8"/>
        </w:num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t>Team Size-7.</w:t>
      </w:r>
    </w:p>
    <w:p w:rsidR="00B84274" w:rsidRPr="00681F41" w:rsidRDefault="002770B3">
      <w:pPr>
        <w:numPr>
          <w:ilvl w:val="0"/>
          <w:numId w:val="8"/>
        </w:num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t xml:space="preserve">Tools used: - Qt </w:t>
      </w:r>
      <w:r w:rsidR="00F15FC4" w:rsidRPr="00681F41">
        <w:rPr>
          <w:rFonts w:ascii="Times New Roman" w:hAnsi="Times New Roman" w:cs="Times New Roman"/>
          <w:sz w:val="22"/>
          <w:szCs w:val="22"/>
        </w:rPr>
        <w:t>QML</w:t>
      </w:r>
      <w:r w:rsidR="005C4307" w:rsidRPr="00681F41">
        <w:rPr>
          <w:rFonts w:ascii="Times New Roman" w:hAnsi="Times New Roman" w:cs="Times New Roman"/>
          <w:sz w:val="22"/>
          <w:szCs w:val="22"/>
        </w:rPr>
        <w:t>, Qt</w:t>
      </w:r>
      <w:r w:rsidRPr="00681F41">
        <w:rPr>
          <w:rFonts w:ascii="Times New Roman" w:hAnsi="Times New Roman" w:cs="Times New Roman"/>
          <w:sz w:val="22"/>
          <w:szCs w:val="22"/>
        </w:rPr>
        <w:t xml:space="preserve"> Creator 4.7, </w:t>
      </w:r>
      <w:r w:rsidR="005C4307" w:rsidRPr="00681F41">
        <w:rPr>
          <w:rFonts w:ascii="Times New Roman" w:hAnsi="Times New Roman" w:cs="Times New Roman"/>
          <w:sz w:val="22"/>
          <w:szCs w:val="22"/>
        </w:rPr>
        <w:t>I</w:t>
      </w:r>
      <w:r w:rsidRPr="00681F41">
        <w:rPr>
          <w:rFonts w:ascii="Times New Roman" w:hAnsi="Times New Roman" w:cs="Times New Roman"/>
          <w:sz w:val="22"/>
          <w:szCs w:val="22"/>
        </w:rPr>
        <w:t>nno set</w:t>
      </w:r>
      <w:r w:rsidR="00B84274" w:rsidRPr="00681F41">
        <w:rPr>
          <w:rFonts w:ascii="Times New Roman" w:hAnsi="Times New Roman" w:cs="Times New Roman"/>
          <w:sz w:val="22"/>
          <w:szCs w:val="22"/>
        </w:rPr>
        <w:t>up maker.</w:t>
      </w:r>
    </w:p>
    <w:p w:rsidR="00B84274" w:rsidRPr="00681F41" w:rsidRDefault="00B84274">
      <w:pPr>
        <w:numPr>
          <w:ilvl w:val="0"/>
          <w:numId w:val="8"/>
        </w:num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t>Environment used:-Windows, Mac.</w:t>
      </w:r>
    </w:p>
    <w:p w:rsidR="00B84274" w:rsidRPr="00681F41" w:rsidRDefault="00B84274">
      <w:pPr>
        <w:numPr>
          <w:ilvl w:val="0"/>
          <w:numId w:val="8"/>
        </w:num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lastRenderedPageBreak/>
        <w:t xml:space="preserve">About project: - Bentley Media Organizer is for Bentley car users for organizing media with help of selecting Bentley car models. It improves quality of audio file accordingly and optimize </w:t>
      </w:r>
      <w:r w:rsidR="00BB7658" w:rsidRPr="00681F41">
        <w:rPr>
          <w:rFonts w:ascii="Times New Roman" w:hAnsi="Times New Roman" w:cs="Times New Roman"/>
          <w:sz w:val="22"/>
          <w:szCs w:val="22"/>
        </w:rPr>
        <w:t>Meta</w:t>
      </w:r>
      <w:r w:rsidRPr="00681F41">
        <w:rPr>
          <w:rFonts w:ascii="Times New Roman" w:hAnsi="Times New Roman" w:cs="Times New Roman"/>
          <w:sz w:val="22"/>
          <w:szCs w:val="22"/>
        </w:rPr>
        <w:t xml:space="preserve"> data. It is cross platform software, run’s in Windows and as well as Mac-OSX.</w:t>
      </w:r>
    </w:p>
    <w:p w:rsidR="00B84274" w:rsidRPr="00681F41" w:rsidRDefault="00B84274">
      <w:pPr>
        <w:numPr>
          <w:ilvl w:val="0"/>
          <w:numId w:val="8"/>
        </w:numPr>
        <w:suppressAutoHyphens w:val="0"/>
        <w:autoSpaceDE w:val="0"/>
        <w:ind w:right="-345"/>
        <w:rPr>
          <w:rFonts w:ascii="Times New Roman" w:hAnsi="Times New Roman" w:cs="Times New Roman"/>
          <w:sz w:val="22"/>
          <w:szCs w:val="22"/>
        </w:rPr>
      </w:pPr>
      <w:r w:rsidRPr="00681F41">
        <w:rPr>
          <w:rFonts w:ascii="Times New Roman" w:hAnsi="Times New Roman" w:cs="Times New Roman"/>
          <w:sz w:val="22"/>
          <w:szCs w:val="22"/>
        </w:rPr>
        <w:t xml:space="preserve">Role: - Analyzing demand of software and need of client. Developing logic in C++ and implementation in QT 4.Implementation of software for windows and mac. </w:t>
      </w:r>
    </w:p>
    <w:p w:rsidR="00B84274" w:rsidRPr="00681F41" w:rsidRDefault="00B84274">
      <w:pPr>
        <w:suppressAutoHyphens w:val="0"/>
        <w:autoSpaceDE w:val="0"/>
        <w:ind w:left="720" w:right="-345" w:hanging="360"/>
        <w:rPr>
          <w:rFonts w:ascii="Times New Roman" w:hAnsi="Times New Roman" w:cs="Times New Roman"/>
          <w:sz w:val="22"/>
          <w:szCs w:val="22"/>
        </w:rPr>
      </w:pPr>
    </w:p>
    <w:p w:rsidR="00B84274" w:rsidRPr="00681F41" w:rsidRDefault="00B84274">
      <w:pPr>
        <w:suppressAutoHyphens w:val="0"/>
        <w:autoSpaceDE w:val="0"/>
        <w:ind w:right="-345"/>
        <w:rPr>
          <w:rFonts w:ascii="Times New Roman" w:hAnsi="Times New Roman" w:cs="Times New Roman"/>
          <w:sz w:val="22"/>
          <w:szCs w:val="22"/>
        </w:rPr>
      </w:pPr>
      <w:r w:rsidRPr="00681F41">
        <w:rPr>
          <w:rFonts w:ascii="Times New Roman" w:hAnsi="Times New Roman" w:cs="Times New Roman"/>
          <w:sz w:val="22"/>
          <w:szCs w:val="22"/>
        </w:rPr>
        <w:t>(II)</w:t>
      </w:r>
      <w:r w:rsidRPr="00681F41">
        <w:rPr>
          <w:rFonts w:ascii="Times New Roman" w:hAnsi="Times New Roman" w:cs="Times New Roman"/>
          <w:sz w:val="22"/>
          <w:szCs w:val="22"/>
        </w:rPr>
        <w:tab/>
      </w:r>
      <w:r w:rsidRPr="00681F41">
        <w:rPr>
          <w:rFonts w:ascii="Times New Roman" w:hAnsi="Times New Roman" w:cs="Times New Roman"/>
          <w:b/>
          <w:sz w:val="22"/>
          <w:szCs w:val="22"/>
        </w:rPr>
        <w:t>Project Name: - IOTA.</w:t>
      </w:r>
    </w:p>
    <w:p w:rsidR="00B84274" w:rsidRPr="00681F41" w:rsidRDefault="00B84274">
      <w:pPr>
        <w:numPr>
          <w:ilvl w:val="0"/>
          <w:numId w:val="8"/>
        </w:num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t>Duration: - June, 2011-Till date.</w:t>
      </w:r>
    </w:p>
    <w:p w:rsidR="00B84274" w:rsidRPr="00681F41" w:rsidRDefault="00B84274">
      <w:pPr>
        <w:numPr>
          <w:ilvl w:val="0"/>
          <w:numId w:val="8"/>
        </w:num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t xml:space="preserve"> Team Size-6.</w:t>
      </w:r>
    </w:p>
    <w:p w:rsidR="00B84274" w:rsidRPr="00681F41" w:rsidRDefault="00B84274">
      <w:pPr>
        <w:numPr>
          <w:ilvl w:val="0"/>
          <w:numId w:val="8"/>
        </w:num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t xml:space="preserve">Tools used: </w:t>
      </w:r>
      <w:r w:rsidR="00585689">
        <w:rPr>
          <w:rFonts w:ascii="Times New Roman" w:hAnsi="Times New Roman" w:cs="Times New Roman"/>
          <w:sz w:val="22"/>
          <w:szCs w:val="22"/>
        </w:rPr>
        <w:t>- Micro Soft Visual Studio 2017</w:t>
      </w:r>
      <w:r w:rsidRPr="00681F41">
        <w:rPr>
          <w:rFonts w:ascii="Times New Roman" w:hAnsi="Times New Roman" w:cs="Times New Roman"/>
          <w:sz w:val="22"/>
          <w:szCs w:val="22"/>
        </w:rPr>
        <w:t xml:space="preserve">, SQL Asp.net (C#), Classic and MVC Entity Framework Pattern. </w:t>
      </w:r>
    </w:p>
    <w:p w:rsidR="00B84274" w:rsidRPr="00681F41" w:rsidRDefault="00B84274">
      <w:pPr>
        <w:numPr>
          <w:ilvl w:val="0"/>
          <w:numId w:val="8"/>
        </w:num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t>Environment:-Web Based Application.</w:t>
      </w:r>
    </w:p>
    <w:p w:rsidR="00B84274" w:rsidRPr="00681F41" w:rsidRDefault="00B84274">
      <w:pPr>
        <w:numPr>
          <w:ilvl w:val="0"/>
          <w:numId w:val="8"/>
        </w:numPr>
        <w:suppressAutoHyphens w:val="0"/>
        <w:autoSpaceDE w:val="0"/>
        <w:spacing w:after="200"/>
        <w:ind w:right="-345"/>
        <w:rPr>
          <w:rFonts w:ascii="Times New Roman" w:hAnsi="Times New Roman" w:cs="Times New Roman"/>
          <w:sz w:val="22"/>
          <w:szCs w:val="22"/>
        </w:rPr>
      </w:pPr>
      <w:r w:rsidRPr="00681F41">
        <w:rPr>
          <w:rFonts w:ascii="Times New Roman" w:hAnsi="Times New Roman" w:cs="Times New Roman"/>
          <w:sz w:val="22"/>
          <w:szCs w:val="22"/>
        </w:rPr>
        <w:t xml:space="preserve">About project: - It’s a Web Application. It’s all about collecting information of  Mobile and car media player, media Devices  intra probability testing Reports creation  and result storing, </w:t>
      </w:r>
    </w:p>
    <w:p w:rsidR="00B84274" w:rsidRPr="00681F41" w:rsidRDefault="00B84274">
      <w:pPr>
        <w:numPr>
          <w:ilvl w:val="0"/>
          <w:numId w:val="8"/>
        </w:numPr>
        <w:suppressAutoHyphens w:val="0"/>
        <w:autoSpaceDE w:val="0"/>
        <w:spacing w:after="200"/>
        <w:ind w:right="-345"/>
        <w:rPr>
          <w:rFonts w:ascii="Times New Roman" w:hAnsi="Times New Roman" w:cs="Times New Roman"/>
          <w:sz w:val="22"/>
          <w:szCs w:val="22"/>
        </w:rPr>
      </w:pPr>
      <w:r w:rsidRPr="00681F41">
        <w:rPr>
          <w:rFonts w:ascii="Times New Roman" w:hAnsi="Times New Roman" w:cs="Times New Roman"/>
          <w:sz w:val="22"/>
          <w:szCs w:val="22"/>
        </w:rPr>
        <w:t xml:space="preserve">Role: - Analysis of Flow Of </w:t>
      </w:r>
      <w:r w:rsidR="002770B3" w:rsidRPr="00681F41">
        <w:rPr>
          <w:rFonts w:ascii="Times New Roman" w:hAnsi="Times New Roman" w:cs="Times New Roman"/>
          <w:sz w:val="22"/>
          <w:szCs w:val="22"/>
        </w:rPr>
        <w:t xml:space="preserve">project. </w:t>
      </w:r>
      <w:r w:rsidRPr="00681F41">
        <w:rPr>
          <w:rFonts w:ascii="Times New Roman" w:hAnsi="Times New Roman" w:cs="Times New Roman"/>
          <w:sz w:val="22"/>
          <w:szCs w:val="22"/>
        </w:rPr>
        <w:t xml:space="preserve">Developing logic in C# MVC Entity Framework and implementation in SQL Data base. </w:t>
      </w:r>
    </w:p>
    <w:p w:rsidR="00B84274" w:rsidRPr="00681F41" w:rsidRDefault="00B84274">
      <w:pPr>
        <w:suppressAutoHyphens w:val="0"/>
        <w:autoSpaceDE w:val="0"/>
        <w:ind w:right="-345"/>
        <w:rPr>
          <w:rFonts w:ascii="Times New Roman" w:hAnsi="Times New Roman" w:cs="Times New Roman"/>
          <w:sz w:val="22"/>
          <w:szCs w:val="22"/>
        </w:rPr>
      </w:pPr>
      <w:r w:rsidRPr="00681F41">
        <w:rPr>
          <w:rFonts w:ascii="Times New Roman" w:hAnsi="Times New Roman" w:cs="Times New Roman"/>
          <w:sz w:val="22"/>
          <w:szCs w:val="22"/>
        </w:rPr>
        <w:t>(III)</w:t>
      </w:r>
      <w:r w:rsidRPr="00681F41">
        <w:rPr>
          <w:rFonts w:ascii="Times New Roman" w:hAnsi="Times New Roman" w:cs="Times New Roman"/>
          <w:sz w:val="22"/>
          <w:szCs w:val="22"/>
        </w:rPr>
        <w:tab/>
      </w:r>
      <w:r w:rsidRPr="00681F41">
        <w:rPr>
          <w:rFonts w:ascii="Times New Roman" w:hAnsi="Times New Roman" w:cs="Times New Roman"/>
          <w:b/>
          <w:sz w:val="22"/>
          <w:szCs w:val="22"/>
        </w:rPr>
        <w:t xml:space="preserve">Project Name: - XML </w:t>
      </w:r>
      <w:r w:rsidR="002770B3" w:rsidRPr="00681F41">
        <w:rPr>
          <w:rFonts w:ascii="Times New Roman" w:hAnsi="Times New Roman" w:cs="Times New Roman"/>
          <w:b/>
          <w:sz w:val="22"/>
          <w:szCs w:val="22"/>
        </w:rPr>
        <w:t>Simulator.</w:t>
      </w:r>
    </w:p>
    <w:p w:rsidR="00B84274" w:rsidRPr="00681F41" w:rsidRDefault="00DF46D0">
      <w:pPr>
        <w:numPr>
          <w:ilvl w:val="0"/>
          <w:numId w:val="8"/>
        </w:numPr>
        <w:suppressAutoHyphens w:val="0"/>
        <w:spacing w:after="200"/>
        <w:rPr>
          <w:rFonts w:ascii="Times New Roman" w:hAnsi="Times New Roman" w:cs="Times New Roman"/>
          <w:sz w:val="22"/>
          <w:szCs w:val="22"/>
        </w:rPr>
      </w:pPr>
      <w:r>
        <w:rPr>
          <w:rFonts w:ascii="Times New Roman" w:hAnsi="Times New Roman" w:cs="Times New Roman"/>
          <w:sz w:val="22"/>
          <w:szCs w:val="22"/>
        </w:rPr>
        <w:t>Duration: - Feb, 2014-May 2015</w:t>
      </w:r>
      <w:r w:rsidR="00B84274" w:rsidRPr="00681F41">
        <w:rPr>
          <w:rFonts w:ascii="Times New Roman" w:hAnsi="Times New Roman" w:cs="Times New Roman"/>
          <w:sz w:val="22"/>
          <w:szCs w:val="22"/>
        </w:rPr>
        <w:t>.</w:t>
      </w:r>
    </w:p>
    <w:p w:rsidR="00B84274" w:rsidRPr="00681F41" w:rsidRDefault="006F4C40">
      <w:pPr>
        <w:numPr>
          <w:ilvl w:val="0"/>
          <w:numId w:val="8"/>
        </w:numPr>
        <w:suppressAutoHyphens w:val="0"/>
        <w:spacing w:after="200"/>
        <w:rPr>
          <w:rFonts w:ascii="Times New Roman" w:hAnsi="Times New Roman" w:cs="Times New Roman"/>
          <w:sz w:val="22"/>
          <w:szCs w:val="22"/>
        </w:rPr>
      </w:pPr>
      <w:r>
        <w:rPr>
          <w:rFonts w:ascii="Times New Roman" w:hAnsi="Times New Roman" w:cs="Times New Roman"/>
          <w:sz w:val="22"/>
          <w:szCs w:val="22"/>
        </w:rPr>
        <w:t>Team Size-3</w:t>
      </w:r>
      <w:r w:rsidR="00B84274" w:rsidRPr="00681F41">
        <w:rPr>
          <w:rFonts w:ascii="Times New Roman" w:hAnsi="Times New Roman" w:cs="Times New Roman"/>
          <w:sz w:val="22"/>
          <w:szCs w:val="22"/>
        </w:rPr>
        <w:t>.</w:t>
      </w:r>
    </w:p>
    <w:p w:rsidR="00B84274" w:rsidRPr="00681F41" w:rsidRDefault="00B84274">
      <w:pPr>
        <w:numPr>
          <w:ilvl w:val="0"/>
          <w:numId w:val="8"/>
        </w:num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t xml:space="preserve">Tools used: - Micro Soft Visual Studio 2010,  </w:t>
      </w:r>
    </w:p>
    <w:p w:rsidR="00B84274" w:rsidRPr="00681F41" w:rsidRDefault="00B84274">
      <w:pPr>
        <w:numPr>
          <w:ilvl w:val="0"/>
          <w:numId w:val="8"/>
        </w:num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t>Environment:-Web Based Application.</w:t>
      </w:r>
    </w:p>
    <w:p w:rsidR="00B84274" w:rsidRPr="00681F41" w:rsidRDefault="00B84274">
      <w:pPr>
        <w:numPr>
          <w:ilvl w:val="0"/>
          <w:numId w:val="8"/>
        </w:numPr>
        <w:suppressAutoHyphens w:val="0"/>
        <w:autoSpaceDE w:val="0"/>
        <w:spacing w:after="200"/>
        <w:ind w:right="-345"/>
        <w:rPr>
          <w:rFonts w:ascii="Times New Roman" w:hAnsi="Times New Roman" w:cs="Times New Roman"/>
          <w:sz w:val="22"/>
          <w:szCs w:val="22"/>
        </w:rPr>
      </w:pPr>
      <w:r w:rsidRPr="00681F41">
        <w:rPr>
          <w:rFonts w:ascii="Times New Roman" w:hAnsi="Times New Roman" w:cs="Times New Roman"/>
          <w:sz w:val="22"/>
          <w:szCs w:val="22"/>
        </w:rPr>
        <w:t xml:space="preserve">About project: - It’s a Web Application. It allow our </w:t>
      </w:r>
      <w:r w:rsidR="002770B3" w:rsidRPr="00681F41">
        <w:rPr>
          <w:rFonts w:ascii="Times New Roman" w:hAnsi="Times New Roman" w:cs="Times New Roman"/>
          <w:sz w:val="22"/>
          <w:szCs w:val="22"/>
        </w:rPr>
        <w:t>Clint</w:t>
      </w:r>
      <w:r w:rsidRPr="00681F41">
        <w:rPr>
          <w:rFonts w:ascii="Times New Roman" w:hAnsi="Times New Roman" w:cs="Times New Roman"/>
          <w:sz w:val="22"/>
          <w:szCs w:val="22"/>
        </w:rPr>
        <w:t xml:space="preserve"> to </w:t>
      </w:r>
      <w:r w:rsidR="002770B3" w:rsidRPr="00681F41">
        <w:rPr>
          <w:rFonts w:ascii="Times New Roman" w:hAnsi="Times New Roman" w:cs="Times New Roman"/>
          <w:sz w:val="22"/>
          <w:szCs w:val="22"/>
        </w:rPr>
        <w:t>read xml,</w:t>
      </w:r>
      <w:r w:rsidRPr="00681F41">
        <w:rPr>
          <w:rFonts w:ascii="Times New Roman" w:hAnsi="Times New Roman" w:cs="Times New Roman"/>
          <w:sz w:val="22"/>
          <w:szCs w:val="22"/>
        </w:rPr>
        <w:t xml:space="preserve"> </w:t>
      </w:r>
      <w:r w:rsidR="002770B3" w:rsidRPr="00681F41">
        <w:rPr>
          <w:rFonts w:ascii="Times New Roman" w:hAnsi="Times New Roman" w:cs="Times New Roman"/>
          <w:sz w:val="22"/>
          <w:szCs w:val="22"/>
        </w:rPr>
        <w:t>it</w:t>
      </w:r>
      <w:r w:rsidRPr="00681F41">
        <w:rPr>
          <w:rFonts w:ascii="Times New Roman" w:hAnsi="Times New Roman" w:cs="Times New Roman"/>
          <w:sz w:val="22"/>
          <w:szCs w:val="22"/>
        </w:rPr>
        <w:t xml:space="preserve"> display </w:t>
      </w:r>
      <w:r w:rsidR="002770B3" w:rsidRPr="00681F41">
        <w:rPr>
          <w:rFonts w:ascii="Times New Roman" w:hAnsi="Times New Roman" w:cs="Times New Roman"/>
          <w:sz w:val="22"/>
          <w:szCs w:val="22"/>
        </w:rPr>
        <w:t>record</w:t>
      </w:r>
      <w:r w:rsidRPr="00681F41">
        <w:rPr>
          <w:rFonts w:ascii="Times New Roman" w:hAnsi="Times New Roman" w:cs="Times New Roman"/>
          <w:sz w:val="22"/>
          <w:szCs w:val="22"/>
        </w:rPr>
        <w:t xml:space="preserve"> of media and mobile devices according to result fail </w:t>
      </w:r>
      <w:r w:rsidR="002770B3" w:rsidRPr="00681F41">
        <w:rPr>
          <w:rFonts w:ascii="Times New Roman" w:hAnsi="Times New Roman" w:cs="Times New Roman"/>
          <w:sz w:val="22"/>
          <w:szCs w:val="22"/>
        </w:rPr>
        <w:t>pass in IOTA testing, it’s</w:t>
      </w:r>
      <w:r w:rsidRPr="00681F41">
        <w:rPr>
          <w:rFonts w:ascii="Times New Roman" w:hAnsi="Times New Roman" w:cs="Times New Roman"/>
          <w:sz w:val="22"/>
          <w:szCs w:val="22"/>
        </w:rPr>
        <w:t xml:space="preserve"> a </w:t>
      </w:r>
      <w:r w:rsidR="002770B3" w:rsidRPr="00681F41">
        <w:rPr>
          <w:rFonts w:ascii="Times New Roman" w:hAnsi="Times New Roman" w:cs="Times New Roman"/>
          <w:sz w:val="22"/>
          <w:szCs w:val="22"/>
        </w:rPr>
        <w:t>multi-language</w:t>
      </w:r>
      <w:r w:rsidRPr="00681F41">
        <w:rPr>
          <w:rFonts w:ascii="Times New Roman" w:hAnsi="Times New Roman" w:cs="Times New Roman"/>
          <w:sz w:val="22"/>
          <w:szCs w:val="22"/>
        </w:rPr>
        <w:t xml:space="preserve"> </w:t>
      </w:r>
      <w:r w:rsidR="002770B3" w:rsidRPr="00681F41">
        <w:rPr>
          <w:rFonts w:ascii="Times New Roman" w:hAnsi="Times New Roman" w:cs="Times New Roman"/>
          <w:sz w:val="22"/>
          <w:szCs w:val="22"/>
        </w:rPr>
        <w:t xml:space="preserve">application. </w:t>
      </w:r>
    </w:p>
    <w:p w:rsidR="00B84274" w:rsidRPr="00681F41" w:rsidRDefault="00B84274">
      <w:pPr>
        <w:numPr>
          <w:ilvl w:val="0"/>
          <w:numId w:val="8"/>
        </w:numPr>
        <w:suppressAutoHyphens w:val="0"/>
        <w:autoSpaceDE w:val="0"/>
        <w:spacing w:after="200"/>
        <w:ind w:right="-345"/>
        <w:rPr>
          <w:rFonts w:ascii="Times New Roman" w:hAnsi="Times New Roman" w:cs="Times New Roman"/>
          <w:sz w:val="22"/>
          <w:szCs w:val="22"/>
        </w:rPr>
      </w:pPr>
      <w:r w:rsidRPr="00681F41">
        <w:rPr>
          <w:rFonts w:ascii="Times New Roman" w:hAnsi="Times New Roman" w:cs="Times New Roman"/>
          <w:sz w:val="22"/>
          <w:szCs w:val="22"/>
        </w:rPr>
        <w:t xml:space="preserve">Role: - Analysis of </w:t>
      </w:r>
      <w:r w:rsidR="002770B3" w:rsidRPr="00681F41">
        <w:rPr>
          <w:rFonts w:ascii="Times New Roman" w:hAnsi="Times New Roman" w:cs="Times New Roman"/>
          <w:sz w:val="22"/>
          <w:szCs w:val="22"/>
        </w:rPr>
        <w:t>project</w:t>
      </w:r>
      <w:r w:rsidR="004253FB">
        <w:rPr>
          <w:rFonts w:ascii="Times New Roman" w:hAnsi="Times New Roman" w:cs="Times New Roman"/>
          <w:sz w:val="22"/>
          <w:szCs w:val="22"/>
        </w:rPr>
        <w:t xml:space="preserve"> </w:t>
      </w:r>
      <w:r w:rsidR="001E2FE7">
        <w:rPr>
          <w:rFonts w:ascii="Times New Roman" w:hAnsi="Times New Roman" w:cs="Times New Roman"/>
          <w:sz w:val="22"/>
          <w:szCs w:val="22"/>
        </w:rPr>
        <w:t>f</w:t>
      </w:r>
      <w:r w:rsidR="004253FB" w:rsidRPr="00681F41">
        <w:rPr>
          <w:rFonts w:ascii="Times New Roman" w:hAnsi="Times New Roman" w:cs="Times New Roman"/>
          <w:sz w:val="22"/>
          <w:szCs w:val="22"/>
        </w:rPr>
        <w:t>low</w:t>
      </w:r>
      <w:r w:rsidR="002770B3" w:rsidRPr="00681F41">
        <w:rPr>
          <w:rFonts w:ascii="Times New Roman" w:hAnsi="Times New Roman" w:cs="Times New Roman"/>
          <w:sz w:val="22"/>
          <w:szCs w:val="22"/>
        </w:rPr>
        <w:t xml:space="preserve">. </w:t>
      </w:r>
      <w:r w:rsidRPr="00681F41">
        <w:rPr>
          <w:rFonts w:ascii="Times New Roman" w:hAnsi="Times New Roman" w:cs="Times New Roman"/>
          <w:sz w:val="22"/>
          <w:szCs w:val="22"/>
        </w:rPr>
        <w:t xml:space="preserve">Developing logic in C# MVC XML parsing. </w:t>
      </w:r>
    </w:p>
    <w:p w:rsidR="00674D38" w:rsidRPr="00681F41" w:rsidRDefault="00674D38" w:rsidP="00674D38">
      <w:pPr>
        <w:suppressAutoHyphens w:val="0"/>
        <w:autoSpaceDE w:val="0"/>
        <w:ind w:right="-345"/>
        <w:rPr>
          <w:rFonts w:ascii="Times New Roman" w:hAnsi="Times New Roman" w:cs="Times New Roman"/>
          <w:sz w:val="22"/>
          <w:szCs w:val="22"/>
        </w:rPr>
      </w:pPr>
      <w:r w:rsidRPr="00681F41">
        <w:rPr>
          <w:rFonts w:ascii="Times New Roman" w:hAnsi="Times New Roman" w:cs="Times New Roman"/>
          <w:sz w:val="22"/>
          <w:szCs w:val="22"/>
        </w:rPr>
        <w:t>(III)</w:t>
      </w:r>
      <w:r w:rsidRPr="00681F41">
        <w:rPr>
          <w:rFonts w:ascii="Times New Roman" w:hAnsi="Times New Roman" w:cs="Times New Roman"/>
          <w:sz w:val="22"/>
          <w:szCs w:val="22"/>
        </w:rPr>
        <w:tab/>
      </w:r>
      <w:r w:rsidRPr="00681F41">
        <w:rPr>
          <w:rFonts w:ascii="Times New Roman" w:hAnsi="Times New Roman" w:cs="Times New Roman"/>
          <w:b/>
          <w:sz w:val="22"/>
          <w:szCs w:val="22"/>
        </w:rPr>
        <w:t>Project Name: - ATAM.</w:t>
      </w:r>
    </w:p>
    <w:p w:rsidR="00674D38" w:rsidRPr="00681F41" w:rsidRDefault="00831070" w:rsidP="00674D38">
      <w:pPr>
        <w:numPr>
          <w:ilvl w:val="0"/>
          <w:numId w:val="8"/>
        </w:numPr>
        <w:suppressAutoHyphens w:val="0"/>
        <w:spacing w:after="200"/>
        <w:rPr>
          <w:rFonts w:ascii="Times New Roman" w:hAnsi="Times New Roman" w:cs="Times New Roman"/>
          <w:sz w:val="22"/>
          <w:szCs w:val="22"/>
        </w:rPr>
      </w:pPr>
      <w:r>
        <w:rPr>
          <w:rFonts w:ascii="Times New Roman" w:hAnsi="Times New Roman" w:cs="Times New Roman"/>
          <w:sz w:val="22"/>
          <w:szCs w:val="22"/>
        </w:rPr>
        <w:t>Duration: - JAN, 2015</w:t>
      </w:r>
      <w:r w:rsidR="00674D38" w:rsidRPr="00681F41">
        <w:rPr>
          <w:rFonts w:ascii="Times New Roman" w:hAnsi="Times New Roman" w:cs="Times New Roman"/>
          <w:sz w:val="22"/>
          <w:szCs w:val="22"/>
        </w:rPr>
        <w:t>- Till date.</w:t>
      </w:r>
    </w:p>
    <w:p w:rsidR="00674D38" w:rsidRPr="00681F41" w:rsidRDefault="00341BB3" w:rsidP="00674D38">
      <w:pPr>
        <w:numPr>
          <w:ilvl w:val="0"/>
          <w:numId w:val="8"/>
        </w:numPr>
        <w:suppressAutoHyphens w:val="0"/>
        <w:spacing w:after="200"/>
        <w:rPr>
          <w:rFonts w:ascii="Times New Roman" w:hAnsi="Times New Roman" w:cs="Times New Roman"/>
          <w:sz w:val="22"/>
          <w:szCs w:val="22"/>
        </w:rPr>
      </w:pPr>
      <w:r>
        <w:rPr>
          <w:rFonts w:ascii="Times New Roman" w:hAnsi="Times New Roman" w:cs="Times New Roman"/>
          <w:sz w:val="22"/>
          <w:szCs w:val="22"/>
        </w:rPr>
        <w:t>Team Size-9</w:t>
      </w:r>
      <w:r w:rsidR="00674D38" w:rsidRPr="00681F41">
        <w:rPr>
          <w:rFonts w:ascii="Times New Roman" w:hAnsi="Times New Roman" w:cs="Times New Roman"/>
          <w:sz w:val="22"/>
          <w:szCs w:val="22"/>
        </w:rPr>
        <w:t>.</w:t>
      </w:r>
    </w:p>
    <w:p w:rsidR="00674D38" w:rsidRPr="00681F41" w:rsidRDefault="00674D38" w:rsidP="00674D38">
      <w:pPr>
        <w:numPr>
          <w:ilvl w:val="0"/>
          <w:numId w:val="8"/>
        </w:num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t>Tools used: - Micro Sof</w:t>
      </w:r>
      <w:r w:rsidR="003904EA">
        <w:rPr>
          <w:rFonts w:ascii="Times New Roman" w:hAnsi="Times New Roman" w:cs="Times New Roman"/>
          <w:sz w:val="22"/>
          <w:szCs w:val="22"/>
        </w:rPr>
        <w:t xml:space="preserve">t Visual Studio 2015,SQL 2014, </w:t>
      </w:r>
    </w:p>
    <w:p w:rsidR="00674D38" w:rsidRPr="00681F41" w:rsidRDefault="00674D38" w:rsidP="00674D38">
      <w:pPr>
        <w:numPr>
          <w:ilvl w:val="0"/>
          <w:numId w:val="8"/>
        </w:numPr>
        <w:suppressAutoHyphens w:val="0"/>
        <w:spacing w:after="200"/>
        <w:rPr>
          <w:rFonts w:ascii="Times New Roman" w:hAnsi="Times New Roman" w:cs="Times New Roman"/>
          <w:sz w:val="22"/>
          <w:szCs w:val="22"/>
        </w:rPr>
      </w:pPr>
      <w:r w:rsidRPr="00681F41">
        <w:rPr>
          <w:rFonts w:ascii="Times New Roman" w:hAnsi="Times New Roman" w:cs="Times New Roman"/>
          <w:sz w:val="22"/>
          <w:szCs w:val="22"/>
        </w:rPr>
        <w:t>Environment:-Desktop Application.</w:t>
      </w:r>
    </w:p>
    <w:p w:rsidR="00674D38" w:rsidRPr="00681F41" w:rsidRDefault="00674D38" w:rsidP="00674D38">
      <w:pPr>
        <w:numPr>
          <w:ilvl w:val="0"/>
          <w:numId w:val="8"/>
        </w:numPr>
        <w:suppressAutoHyphens w:val="0"/>
        <w:autoSpaceDE w:val="0"/>
        <w:spacing w:after="200"/>
        <w:ind w:right="-345"/>
        <w:rPr>
          <w:rFonts w:ascii="Times New Roman" w:hAnsi="Times New Roman" w:cs="Times New Roman"/>
          <w:sz w:val="22"/>
          <w:szCs w:val="22"/>
        </w:rPr>
      </w:pPr>
      <w:r w:rsidRPr="00681F41">
        <w:rPr>
          <w:rFonts w:ascii="Times New Roman" w:hAnsi="Times New Roman" w:cs="Times New Roman"/>
          <w:sz w:val="22"/>
          <w:szCs w:val="22"/>
        </w:rPr>
        <w:t>About project: - It’s a windows Application. It make mobile testing automated. Test</w:t>
      </w:r>
      <w:r w:rsidR="00320089">
        <w:rPr>
          <w:rFonts w:ascii="Times New Roman" w:hAnsi="Times New Roman" w:cs="Times New Roman"/>
          <w:sz w:val="22"/>
          <w:szCs w:val="22"/>
        </w:rPr>
        <w:t>er</w:t>
      </w:r>
      <w:r w:rsidRPr="00681F41">
        <w:rPr>
          <w:rFonts w:ascii="Times New Roman" w:hAnsi="Times New Roman" w:cs="Times New Roman"/>
          <w:sz w:val="22"/>
          <w:szCs w:val="22"/>
        </w:rPr>
        <w:t xml:space="preserve"> just need to draw a test sequence in UI and start execution all test get performed automated. </w:t>
      </w:r>
      <w:r w:rsidR="00320089">
        <w:rPr>
          <w:rFonts w:ascii="Times New Roman" w:hAnsi="Times New Roman" w:cs="Times New Roman"/>
          <w:sz w:val="22"/>
          <w:szCs w:val="22"/>
        </w:rPr>
        <w:t>ATAM</w:t>
      </w:r>
      <w:r w:rsidRPr="00681F41">
        <w:rPr>
          <w:rFonts w:ascii="Times New Roman" w:hAnsi="Times New Roman" w:cs="Times New Roman"/>
          <w:sz w:val="22"/>
          <w:szCs w:val="22"/>
        </w:rPr>
        <w:t xml:space="preserve"> will perform all test case and store result in DB. </w:t>
      </w:r>
    </w:p>
    <w:p w:rsidR="00674D38" w:rsidRDefault="00674D38" w:rsidP="00674D38">
      <w:pPr>
        <w:numPr>
          <w:ilvl w:val="0"/>
          <w:numId w:val="8"/>
        </w:numPr>
        <w:suppressAutoHyphens w:val="0"/>
        <w:autoSpaceDE w:val="0"/>
        <w:spacing w:after="200"/>
        <w:ind w:right="-345"/>
        <w:rPr>
          <w:rFonts w:ascii="Times New Roman" w:hAnsi="Times New Roman" w:cs="Times New Roman"/>
          <w:sz w:val="22"/>
          <w:szCs w:val="22"/>
        </w:rPr>
      </w:pPr>
      <w:r w:rsidRPr="00681F41">
        <w:rPr>
          <w:rFonts w:ascii="Times New Roman" w:hAnsi="Times New Roman" w:cs="Times New Roman"/>
          <w:sz w:val="22"/>
          <w:szCs w:val="22"/>
        </w:rPr>
        <w:t xml:space="preserve"> Role: - Analysis of project</w:t>
      </w:r>
      <w:r w:rsidR="001E2FE7">
        <w:rPr>
          <w:rFonts w:ascii="Times New Roman" w:hAnsi="Times New Roman" w:cs="Times New Roman"/>
          <w:sz w:val="22"/>
          <w:szCs w:val="22"/>
        </w:rPr>
        <w:t xml:space="preserve"> f</w:t>
      </w:r>
      <w:r w:rsidR="001E2FE7" w:rsidRPr="00681F41">
        <w:rPr>
          <w:rFonts w:ascii="Times New Roman" w:hAnsi="Times New Roman" w:cs="Times New Roman"/>
          <w:sz w:val="22"/>
          <w:szCs w:val="22"/>
        </w:rPr>
        <w:t>low</w:t>
      </w:r>
      <w:r w:rsidRPr="00681F41">
        <w:rPr>
          <w:rFonts w:ascii="Times New Roman" w:hAnsi="Times New Roman" w:cs="Times New Roman"/>
          <w:sz w:val="22"/>
          <w:szCs w:val="22"/>
        </w:rPr>
        <w:t xml:space="preserve">, Data base design, developing logic in C# </w:t>
      </w:r>
      <w:r w:rsidR="003904EA">
        <w:rPr>
          <w:rFonts w:ascii="Times New Roman" w:hAnsi="Times New Roman" w:cs="Times New Roman"/>
          <w:sz w:val="22"/>
          <w:szCs w:val="22"/>
        </w:rPr>
        <w:t xml:space="preserve">WPF </w:t>
      </w:r>
      <w:r w:rsidRPr="00681F41">
        <w:rPr>
          <w:rFonts w:ascii="Times New Roman" w:hAnsi="Times New Roman" w:cs="Times New Roman"/>
          <w:sz w:val="22"/>
          <w:szCs w:val="22"/>
        </w:rPr>
        <w:t xml:space="preserve">MVVM XAML. </w:t>
      </w:r>
    </w:p>
    <w:p w:rsidR="00016EBD" w:rsidRDefault="00016EBD" w:rsidP="00016EBD">
      <w:pPr>
        <w:suppressAutoHyphens w:val="0"/>
        <w:autoSpaceDE w:val="0"/>
        <w:spacing w:after="200"/>
        <w:ind w:right="-345"/>
        <w:rPr>
          <w:rFonts w:ascii="Times New Roman" w:hAnsi="Times New Roman" w:cs="Times New Roman"/>
          <w:sz w:val="22"/>
          <w:szCs w:val="22"/>
        </w:rPr>
      </w:pPr>
    </w:p>
    <w:p w:rsidR="00016EBD" w:rsidRDefault="00016EBD" w:rsidP="00016EBD">
      <w:pPr>
        <w:suppressAutoHyphens w:val="0"/>
        <w:autoSpaceDE w:val="0"/>
        <w:spacing w:after="200"/>
        <w:ind w:right="-345"/>
        <w:rPr>
          <w:rFonts w:ascii="Times New Roman" w:hAnsi="Times New Roman" w:cs="Times New Roman"/>
          <w:sz w:val="22"/>
          <w:szCs w:val="22"/>
        </w:rPr>
      </w:pPr>
    </w:p>
    <w:p w:rsidR="00016EBD" w:rsidRPr="00681F41" w:rsidRDefault="00016EBD" w:rsidP="00016EBD">
      <w:pPr>
        <w:suppressAutoHyphens w:val="0"/>
        <w:autoSpaceDE w:val="0"/>
        <w:spacing w:after="200"/>
        <w:ind w:right="-345"/>
        <w:rPr>
          <w:rFonts w:ascii="Times New Roman" w:hAnsi="Times New Roman" w:cs="Times New Roman"/>
          <w:sz w:val="22"/>
          <w:szCs w:val="22"/>
        </w:rPr>
      </w:pPr>
    </w:p>
    <w:p w:rsidR="00B84274" w:rsidRPr="00681F41" w:rsidRDefault="00B84274">
      <w:pPr>
        <w:suppressAutoHyphens w:val="0"/>
        <w:autoSpaceDE w:val="0"/>
        <w:spacing w:after="200"/>
        <w:ind w:right="-15"/>
        <w:rPr>
          <w:rFonts w:ascii="Times New Roman" w:hAnsi="Times New Roman" w:cs="Times New Roman"/>
          <w:sz w:val="22"/>
          <w:szCs w:val="22"/>
        </w:rPr>
      </w:pPr>
      <w:r w:rsidRPr="00681F41">
        <w:rPr>
          <w:rFonts w:ascii="Times New Roman" w:hAnsi="Times New Roman" w:cs="Times New Roman"/>
          <w:sz w:val="22"/>
          <w:szCs w:val="22"/>
        </w:rPr>
        <w:t xml:space="preserve"> </w:t>
      </w:r>
      <w:r w:rsidRPr="00681F41">
        <w:rPr>
          <w:rFonts w:ascii="Times New Roman" w:hAnsi="Times New Roman" w:cs="Times New Roman"/>
          <w:b/>
          <w:color w:val="000080"/>
          <w:sz w:val="22"/>
          <w:szCs w:val="22"/>
        </w:rPr>
        <w:t>TECHNICAL SKILL SET</w:t>
      </w:r>
    </w:p>
    <w:tbl>
      <w:tblPr>
        <w:tblW w:w="0" w:type="auto"/>
        <w:tblInd w:w="108" w:type="dxa"/>
        <w:tblLayout w:type="fixed"/>
        <w:tblLook w:val="0000" w:firstRow="0" w:lastRow="0" w:firstColumn="0" w:lastColumn="0" w:noHBand="0" w:noVBand="0"/>
      </w:tblPr>
      <w:tblGrid>
        <w:gridCol w:w="2700"/>
        <w:gridCol w:w="6420"/>
      </w:tblGrid>
      <w:tr w:rsidR="00B84274" w:rsidRPr="00681F41">
        <w:tc>
          <w:tcPr>
            <w:tcW w:w="2700" w:type="dxa"/>
            <w:tcBorders>
              <w:top w:val="single" w:sz="4" w:space="0" w:color="000000"/>
              <w:left w:val="single" w:sz="4" w:space="0" w:color="000000"/>
              <w:bottom w:val="single" w:sz="4" w:space="0" w:color="000000"/>
            </w:tcBorders>
            <w:shd w:val="clear" w:color="auto" w:fill="auto"/>
          </w:tcPr>
          <w:p w:rsidR="00B84274" w:rsidRPr="00681F41" w:rsidRDefault="00B84274">
            <w:pPr>
              <w:rPr>
                <w:rFonts w:ascii="Times New Roman" w:hAnsi="Times New Roman" w:cs="Times New Roman"/>
                <w:sz w:val="22"/>
                <w:szCs w:val="22"/>
              </w:rPr>
            </w:pPr>
            <w:r w:rsidRPr="00681F41">
              <w:rPr>
                <w:rFonts w:ascii="Times New Roman" w:hAnsi="Times New Roman" w:cs="Times New Roman"/>
                <w:sz w:val="22"/>
                <w:szCs w:val="22"/>
              </w:rPr>
              <w:lastRenderedPageBreak/>
              <w:t>Programming Languages</w:t>
            </w:r>
          </w:p>
        </w:tc>
        <w:tc>
          <w:tcPr>
            <w:tcW w:w="6420" w:type="dxa"/>
            <w:tcBorders>
              <w:top w:val="single" w:sz="4" w:space="0" w:color="000000"/>
              <w:left w:val="single" w:sz="4" w:space="0" w:color="000000"/>
              <w:bottom w:val="single" w:sz="4" w:space="0" w:color="000000"/>
              <w:right w:val="single" w:sz="4" w:space="0" w:color="000000"/>
            </w:tcBorders>
            <w:shd w:val="clear" w:color="auto" w:fill="auto"/>
          </w:tcPr>
          <w:p w:rsidR="00B84274" w:rsidRPr="00681F41" w:rsidRDefault="00B84274" w:rsidP="002770B3">
            <w:pPr>
              <w:rPr>
                <w:rFonts w:ascii="Times New Roman" w:hAnsi="Times New Roman" w:cs="Times New Roman"/>
                <w:sz w:val="22"/>
                <w:szCs w:val="22"/>
              </w:rPr>
            </w:pPr>
            <w:r w:rsidRPr="00681F41">
              <w:rPr>
                <w:rFonts w:ascii="Times New Roman" w:hAnsi="Times New Roman" w:cs="Times New Roman"/>
                <w:sz w:val="22"/>
                <w:szCs w:val="22"/>
              </w:rPr>
              <w:t xml:space="preserve"> C#,</w:t>
            </w:r>
            <w:r w:rsidR="002770B3" w:rsidRPr="00681F41">
              <w:rPr>
                <w:rFonts w:ascii="Times New Roman" w:hAnsi="Times New Roman" w:cs="Times New Roman"/>
                <w:sz w:val="22"/>
                <w:szCs w:val="22"/>
              </w:rPr>
              <w:t xml:space="preserve"> Qt</w:t>
            </w:r>
            <w:r w:rsidRPr="00681F41">
              <w:rPr>
                <w:rFonts w:ascii="Times New Roman" w:hAnsi="Times New Roman" w:cs="Times New Roman"/>
                <w:sz w:val="22"/>
                <w:szCs w:val="22"/>
              </w:rPr>
              <w:t xml:space="preserve"> C++, </w:t>
            </w:r>
            <w:r w:rsidR="00BB7658" w:rsidRPr="00681F41">
              <w:rPr>
                <w:rStyle w:val="tgc"/>
                <w:rFonts w:ascii="Times New Roman" w:hAnsi="Times New Roman" w:cs="Times New Roman"/>
                <w:bCs/>
                <w:sz w:val="22"/>
                <w:szCs w:val="22"/>
              </w:rPr>
              <w:t>QML</w:t>
            </w:r>
            <w:r w:rsidRPr="00681F41">
              <w:rPr>
                <w:rFonts w:ascii="Times New Roman" w:hAnsi="Times New Roman" w:cs="Times New Roman"/>
                <w:sz w:val="22"/>
                <w:szCs w:val="22"/>
              </w:rPr>
              <w:t>, Java Script, CSS, j-query, Html</w:t>
            </w:r>
            <w:r w:rsidR="00081F99" w:rsidRPr="00681F41">
              <w:rPr>
                <w:rFonts w:ascii="Times New Roman" w:hAnsi="Times New Roman" w:cs="Times New Roman"/>
                <w:sz w:val="22"/>
                <w:szCs w:val="22"/>
              </w:rPr>
              <w:t>,</w:t>
            </w:r>
            <w:r w:rsidR="00E85B91" w:rsidRPr="00681F41">
              <w:rPr>
                <w:rFonts w:ascii="Times New Roman" w:hAnsi="Times New Roman" w:cs="Times New Roman"/>
                <w:sz w:val="22"/>
                <w:szCs w:val="22"/>
              </w:rPr>
              <w:t xml:space="preserve"> </w:t>
            </w:r>
            <w:r w:rsidR="00081F99" w:rsidRPr="00681F41">
              <w:rPr>
                <w:rFonts w:ascii="Times New Roman" w:hAnsi="Times New Roman" w:cs="Times New Roman"/>
                <w:sz w:val="22"/>
                <w:szCs w:val="22"/>
              </w:rPr>
              <w:t>XAML</w:t>
            </w:r>
            <w:r w:rsidRPr="00681F41">
              <w:rPr>
                <w:rFonts w:ascii="Times New Roman" w:hAnsi="Times New Roman" w:cs="Times New Roman"/>
                <w:sz w:val="22"/>
                <w:szCs w:val="22"/>
              </w:rPr>
              <w:t>.</w:t>
            </w:r>
          </w:p>
        </w:tc>
      </w:tr>
      <w:tr w:rsidR="00B84274" w:rsidRPr="00681F41">
        <w:trPr>
          <w:trHeight w:val="701"/>
        </w:trPr>
        <w:tc>
          <w:tcPr>
            <w:tcW w:w="2700" w:type="dxa"/>
            <w:tcBorders>
              <w:top w:val="single" w:sz="4" w:space="0" w:color="000000"/>
              <w:left w:val="single" w:sz="4" w:space="0" w:color="000000"/>
              <w:bottom w:val="single" w:sz="4" w:space="0" w:color="000000"/>
            </w:tcBorders>
            <w:shd w:val="clear" w:color="auto" w:fill="auto"/>
          </w:tcPr>
          <w:p w:rsidR="00B84274" w:rsidRPr="00681F41" w:rsidRDefault="00B84274">
            <w:pPr>
              <w:suppressAutoHyphens w:val="0"/>
              <w:autoSpaceDE w:val="0"/>
              <w:spacing w:after="200"/>
              <w:rPr>
                <w:rFonts w:ascii="Times New Roman" w:hAnsi="Times New Roman" w:cs="Times New Roman"/>
                <w:sz w:val="22"/>
                <w:szCs w:val="22"/>
              </w:rPr>
            </w:pPr>
            <w:r w:rsidRPr="00681F41">
              <w:rPr>
                <w:rFonts w:ascii="Times New Roman" w:hAnsi="Times New Roman" w:cs="Times New Roman"/>
                <w:sz w:val="22"/>
                <w:szCs w:val="22"/>
              </w:rPr>
              <w:t>Tools</w:t>
            </w:r>
          </w:p>
        </w:tc>
        <w:tc>
          <w:tcPr>
            <w:tcW w:w="6420" w:type="dxa"/>
            <w:tcBorders>
              <w:top w:val="single" w:sz="4" w:space="0" w:color="000000"/>
              <w:left w:val="single" w:sz="4" w:space="0" w:color="000000"/>
              <w:bottom w:val="single" w:sz="4" w:space="0" w:color="000000"/>
              <w:right w:val="single" w:sz="4" w:space="0" w:color="000000"/>
            </w:tcBorders>
            <w:shd w:val="clear" w:color="auto" w:fill="auto"/>
          </w:tcPr>
          <w:p w:rsidR="00B84274" w:rsidRPr="00681F41" w:rsidRDefault="00B84274">
            <w:pPr>
              <w:suppressAutoHyphens w:val="0"/>
              <w:autoSpaceDE w:val="0"/>
              <w:spacing w:after="200"/>
              <w:rPr>
                <w:rFonts w:ascii="Times New Roman" w:hAnsi="Times New Roman" w:cs="Times New Roman"/>
                <w:sz w:val="22"/>
                <w:szCs w:val="22"/>
              </w:rPr>
            </w:pPr>
            <w:r w:rsidRPr="00681F41">
              <w:rPr>
                <w:rFonts w:ascii="Times New Roman" w:hAnsi="Times New Roman" w:cs="Times New Roman"/>
                <w:sz w:val="22"/>
                <w:szCs w:val="22"/>
              </w:rPr>
              <w:t xml:space="preserve"> </w:t>
            </w:r>
            <w:r w:rsidR="00CD6DF7">
              <w:rPr>
                <w:rFonts w:ascii="Times New Roman" w:hAnsi="Times New Roman" w:cs="Times New Roman"/>
                <w:sz w:val="22"/>
                <w:szCs w:val="22"/>
              </w:rPr>
              <w:t>Visual studio ,sql management studio ,</w:t>
            </w:r>
            <w:r w:rsidR="002770B3" w:rsidRPr="00681F41">
              <w:rPr>
                <w:rFonts w:ascii="Times New Roman" w:hAnsi="Times New Roman" w:cs="Times New Roman"/>
                <w:sz w:val="22"/>
                <w:szCs w:val="22"/>
              </w:rPr>
              <w:t>Qt 4.7, Assembla, Inno Set</w:t>
            </w:r>
            <w:r w:rsidRPr="00681F41">
              <w:rPr>
                <w:rFonts w:ascii="Times New Roman" w:hAnsi="Times New Roman" w:cs="Times New Roman"/>
                <w:sz w:val="22"/>
                <w:szCs w:val="22"/>
              </w:rPr>
              <w:t xml:space="preserve">up maker Win and Mac, </w:t>
            </w:r>
            <w:r w:rsidR="008B33E5">
              <w:rPr>
                <w:rFonts w:ascii="Times New Roman" w:hAnsi="Times New Roman" w:cs="Times New Roman"/>
                <w:sz w:val="22"/>
                <w:szCs w:val="22"/>
              </w:rPr>
              <w:t xml:space="preserve">Git, </w:t>
            </w:r>
            <w:r w:rsidR="00BB7658" w:rsidRPr="00681F41">
              <w:rPr>
                <w:rFonts w:ascii="Times New Roman" w:hAnsi="Times New Roman" w:cs="Times New Roman"/>
                <w:sz w:val="22"/>
                <w:szCs w:val="22"/>
              </w:rPr>
              <w:t>ffmpeg, TagL</w:t>
            </w:r>
            <w:r w:rsidRPr="00681F41">
              <w:rPr>
                <w:rFonts w:ascii="Times New Roman" w:hAnsi="Times New Roman" w:cs="Times New Roman"/>
                <w:sz w:val="22"/>
                <w:szCs w:val="22"/>
              </w:rPr>
              <w:t>ib, Music Finger printing tools,Ftp tools.</w:t>
            </w:r>
          </w:p>
        </w:tc>
      </w:tr>
      <w:tr w:rsidR="00B84274" w:rsidRPr="00681F41">
        <w:trPr>
          <w:trHeight w:val="413"/>
        </w:trPr>
        <w:tc>
          <w:tcPr>
            <w:tcW w:w="2700" w:type="dxa"/>
            <w:tcBorders>
              <w:top w:val="single" w:sz="4" w:space="0" w:color="000000"/>
              <w:left w:val="single" w:sz="4" w:space="0" w:color="000000"/>
              <w:bottom w:val="single" w:sz="4" w:space="0" w:color="000000"/>
            </w:tcBorders>
            <w:shd w:val="clear" w:color="auto" w:fill="auto"/>
          </w:tcPr>
          <w:p w:rsidR="00B84274" w:rsidRPr="00681F41" w:rsidRDefault="00B84274">
            <w:pPr>
              <w:suppressAutoHyphens w:val="0"/>
              <w:autoSpaceDE w:val="0"/>
              <w:spacing w:after="200"/>
              <w:rPr>
                <w:rFonts w:ascii="Times New Roman" w:hAnsi="Times New Roman" w:cs="Times New Roman"/>
                <w:sz w:val="22"/>
                <w:szCs w:val="22"/>
              </w:rPr>
            </w:pPr>
            <w:r w:rsidRPr="00681F41">
              <w:rPr>
                <w:rFonts w:ascii="Times New Roman" w:hAnsi="Times New Roman" w:cs="Times New Roman"/>
                <w:sz w:val="22"/>
                <w:szCs w:val="22"/>
              </w:rPr>
              <w:t>Operating System</w:t>
            </w:r>
          </w:p>
        </w:tc>
        <w:tc>
          <w:tcPr>
            <w:tcW w:w="6420" w:type="dxa"/>
            <w:tcBorders>
              <w:top w:val="single" w:sz="4" w:space="0" w:color="000000"/>
              <w:left w:val="single" w:sz="4" w:space="0" w:color="000000"/>
              <w:bottom w:val="single" w:sz="4" w:space="0" w:color="000000"/>
              <w:right w:val="single" w:sz="4" w:space="0" w:color="000000"/>
            </w:tcBorders>
            <w:shd w:val="clear" w:color="auto" w:fill="auto"/>
          </w:tcPr>
          <w:p w:rsidR="00B84274" w:rsidRPr="00681F41" w:rsidRDefault="00B84274" w:rsidP="002770B3">
            <w:pPr>
              <w:suppressAutoHyphens w:val="0"/>
              <w:autoSpaceDE w:val="0"/>
              <w:spacing w:after="200"/>
              <w:rPr>
                <w:rFonts w:ascii="Times New Roman" w:hAnsi="Times New Roman" w:cs="Times New Roman"/>
                <w:sz w:val="22"/>
                <w:szCs w:val="22"/>
              </w:rPr>
            </w:pPr>
            <w:r w:rsidRPr="00681F41">
              <w:rPr>
                <w:rFonts w:ascii="Times New Roman" w:hAnsi="Times New Roman" w:cs="Times New Roman"/>
                <w:sz w:val="22"/>
                <w:szCs w:val="22"/>
              </w:rPr>
              <w:t>Windows, Mac-OSX</w:t>
            </w:r>
          </w:p>
        </w:tc>
      </w:tr>
    </w:tbl>
    <w:p w:rsidR="00B84274" w:rsidRPr="00681F41" w:rsidRDefault="00B84274">
      <w:pPr>
        <w:pStyle w:val="ListParagraph"/>
        <w:jc w:val="both"/>
        <w:rPr>
          <w:rFonts w:ascii="Times New Roman" w:hAnsi="Times New Roman" w:cs="Times New Roman"/>
          <w:b/>
          <w:color w:val="000080"/>
        </w:rPr>
      </w:pPr>
    </w:p>
    <w:p w:rsidR="00B84274" w:rsidRPr="00681F41" w:rsidRDefault="00B84274">
      <w:pPr>
        <w:pStyle w:val="ListParagraph"/>
        <w:ind w:left="0"/>
        <w:jc w:val="both"/>
        <w:rPr>
          <w:rFonts w:ascii="Times New Roman" w:hAnsi="Times New Roman" w:cs="Times New Roman"/>
        </w:rPr>
      </w:pPr>
      <w:r w:rsidRPr="00681F41">
        <w:rPr>
          <w:rFonts w:ascii="Times New Roman" w:hAnsi="Times New Roman" w:cs="Times New Roman"/>
          <w:b/>
          <w:color w:val="000080"/>
        </w:rPr>
        <w:t>PERSONAL VITEA</w:t>
      </w:r>
    </w:p>
    <w:p w:rsidR="00B84274" w:rsidRPr="00681F41" w:rsidRDefault="00B84274">
      <w:pPr>
        <w:rPr>
          <w:rFonts w:ascii="Times New Roman" w:hAnsi="Times New Roman" w:cs="Times New Roman"/>
          <w:sz w:val="22"/>
          <w:szCs w:val="22"/>
        </w:rPr>
      </w:pPr>
      <w:r w:rsidRPr="00681F41">
        <w:rPr>
          <w:rFonts w:ascii="Times New Roman" w:hAnsi="Times New Roman" w:cs="Times New Roman"/>
          <w:sz w:val="22"/>
          <w:szCs w:val="22"/>
        </w:rPr>
        <w:t>Date of Birth</w:t>
      </w:r>
      <w:r w:rsidRPr="00681F41">
        <w:rPr>
          <w:rFonts w:ascii="Times New Roman" w:hAnsi="Times New Roman" w:cs="Times New Roman"/>
          <w:sz w:val="22"/>
          <w:szCs w:val="22"/>
        </w:rPr>
        <w:tab/>
      </w:r>
      <w:r w:rsidRPr="00681F41">
        <w:rPr>
          <w:rFonts w:ascii="Times New Roman" w:hAnsi="Times New Roman" w:cs="Times New Roman"/>
          <w:sz w:val="22"/>
          <w:szCs w:val="22"/>
        </w:rPr>
        <w:tab/>
        <w:t>: 02-Jan-1989</w:t>
      </w:r>
    </w:p>
    <w:p w:rsidR="00B84274" w:rsidRPr="00681F41" w:rsidRDefault="00B84274">
      <w:pPr>
        <w:rPr>
          <w:rFonts w:ascii="Times New Roman" w:hAnsi="Times New Roman" w:cs="Times New Roman"/>
          <w:sz w:val="22"/>
          <w:szCs w:val="22"/>
        </w:rPr>
      </w:pPr>
      <w:r w:rsidRPr="00681F41">
        <w:rPr>
          <w:rFonts w:ascii="Times New Roman" w:hAnsi="Times New Roman" w:cs="Times New Roman"/>
          <w:sz w:val="22"/>
          <w:szCs w:val="22"/>
        </w:rPr>
        <w:t>Father Name</w:t>
      </w:r>
      <w:r w:rsidRPr="00681F41">
        <w:rPr>
          <w:rFonts w:ascii="Times New Roman" w:hAnsi="Times New Roman" w:cs="Times New Roman"/>
          <w:sz w:val="22"/>
          <w:szCs w:val="22"/>
        </w:rPr>
        <w:tab/>
      </w:r>
      <w:r w:rsidRPr="00681F41">
        <w:rPr>
          <w:rFonts w:ascii="Times New Roman" w:hAnsi="Times New Roman" w:cs="Times New Roman"/>
          <w:sz w:val="22"/>
          <w:szCs w:val="22"/>
        </w:rPr>
        <w:tab/>
        <w:t>: Mr. Narinder Malik</w:t>
      </w:r>
    </w:p>
    <w:p w:rsidR="00B84274" w:rsidRPr="00681F41" w:rsidRDefault="00B84274">
      <w:pPr>
        <w:pStyle w:val="ListParagraph"/>
        <w:ind w:left="0"/>
        <w:jc w:val="both"/>
        <w:rPr>
          <w:rFonts w:ascii="Times New Roman" w:hAnsi="Times New Roman" w:cs="Times New Roman"/>
        </w:rPr>
      </w:pPr>
      <w:r w:rsidRPr="00681F41">
        <w:rPr>
          <w:rFonts w:ascii="Times New Roman" w:hAnsi="Times New Roman" w:cs="Times New Roman"/>
        </w:rPr>
        <w:t>Gender</w:t>
      </w:r>
      <w:r w:rsidRPr="00681F41">
        <w:rPr>
          <w:rFonts w:ascii="Times New Roman" w:hAnsi="Times New Roman" w:cs="Times New Roman"/>
        </w:rPr>
        <w:tab/>
      </w:r>
      <w:r w:rsidRPr="00681F41">
        <w:rPr>
          <w:rFonts w:ascii="Times New Roman" w:hAnsi="Times New Roman" w:cs="Times New Roman"/>
        </w:rPr>
        <w:tab/>
      </w:r>
      <w:r w:rsidRPr="00681F41">
        <w:rPr>
          <w:rFonts w:ascii="Times New Roman" w:hAnsi="Times New Roman" w:cs="Times New Roman"/>
        </w:rPr>
        <w:tab/>
        <w:t>: Male</w:t>
      </w:r>
    </w:p>
    <w:p w:rsidR="00B84274" w:rsidRPr="00681F41" w:rsidRDefault="00B84274">
      <w:pPr>
        <w:pStyle w:val="ListParagraph"/>
        <w:ind w:left="0"/>
        <w:jc w:val="both"/>
        <w:rPr>
          <w:rFonts w:ascii="Times New Roman" w:hAnsi="Times New Roman" w:cs="Times New Roman"/>
        </w:rPr>
      </w:pPr>
      <w:r w:rsidRPr="00681F41">
        <w:rPr>
          <w:rFonts w:ascii="Times New Roman" w:hAnsi="Times New Roman" w:cs="Times New Roman"/>
        </w:rPr>
        <w:t>Marital Status</w:t>
      </w:r>
      <w:r w:rsidRPr="00681F41">
        <w:rPr>
          <w:rFonts w:ascii="Times New Roman" w:hAnsi="Times New Roman" w:cs="Times New Roman"/>
        </w:rPr>
        <w:tab/>
      </w:r>
      <w:r w:rsidRPr="00681F41">
        <w:rPr>
          <w:rFonts w:ascii="Times New Roman" w:hAnsi="Times New Roman" w:cs="Times New Roman"/>
        </w:rPr>
        <w:tab/>
        <w:t>: Single</w:t>
      </w:r>
    </w:p>
    <w:p w:rsidR="00B84274" w:rsidRPr="00681F41" w:rsidRDefault="00B84274">
      <w:pPr>
        <w:pStyle w:val="ListParagraph"/>
        <w:ind w:left="0"/>
        <w:jc w:val="both"/>
        <w:rPr>
          <w:rFonts w:ascii="Times New Roman" w:hAnsi="Times New Roman" w:cs="Times New Roman"/>
        </w:rPr>
      </w:pPr>
      <w:r w:rsidRPr="00681F41">
        <w:rPr>
          <w:rFonts w:ascii="Times New Roman" w:hAnsi="Times New Roman" w:cs="Times New Roman"/>
        </w:rPr>
        <w:t>Nationality</w:t>
      </w:r>
      <w:r w:rsidRPr="00681F41">
        <w:rPr>
          <w:rFonts w:ascii="Times New Roman" w:hAnsi="Times New Roman" w:cs="Times New Roman"/>
        </w:rPr>
        <w:tab/>
      </w:r>
      <w:r w:rsidRPr="00681F41">
        <w:rPr>
          <w:rFonts w:ascii="Times New Roman" w:hAnsi="Times New Roman" w:cs="Times New Roman"/>
        </w:rPr>
        <w:tab/>
        <w:t>: Indian</w:t>
      </w:r>
    </w:p>
    <w:p w:rsidR="00B84274" w:rsidRPr="00681F41" w:rsidRDefault="00B84274">
      <w:pPr>
        <w:pStyle w:val="ListParagraph"/>
        <w:ind w:left="0"/>
        <w:jc w:val="both"/>
        <w:rPr>
          <w:rFonts w:ascii="Times New Roman" w:hAnsi="Times New Roman" w:cs="Times New Roman"/>
        </w:rPr>
      </w:pPr>
      <w:r w:rsidRPr="00681F41">
        <w:rPr>
          <w:rFonts w:ascii="Times New Roman" w:hAnsi="Times New Roman" w:cs="Times New Roman"/>
        </w:rPr>
        <w:t>Language Known</w:t>
      </w:r>
      <w:r w:rsidRPr="00681F41">
        <w:rPr>
          <w:rFonts w:ascii="Times New Roman" w:hAnsi="Times New Roman" w:cs="Times New Roman"/>
        </w:rPr>
        <w:tab/>
        <w:t xml:space="preserve">: English, Hindi, Punjabi </w:t>
      </w:r>
    </w:p>
    <w:p w:rsidR="00BB7658" w:rsidRPr="00681F41" w:rsidRDefault="00BB7658">
      <w:pPr>
        <w:pStyle w:val="ListParagraph"/>
        <w:ind w:left="0"/>
        <w:jc w:val="both"/>
        <w:rPr>
          <w:rFonts w:ascii="Times New Roman" w:hAnsi="Times New Roman" w:cs="Times New Roman"/>
        </w:rPr>
      </w:pPr>
    </w:p>
    <w:p w:rsidR="00D47411" w:rsidRPr="00681F41" w:rsidRDefault="008B33E5" w:rsidP="00BB7658">
      <w:pPr>
        <w:pStyle w:val="ListParagraph"/>
        <w:ind w:left="0"/>
        <w:jc w:val="both"/>
        <w:rPr>
          <w:rFonts w:ascii="Times New Roman" w:hAnsi="Times New Roman" w:cs="Times New Roman"/>
        </w:rPr>
      </w:pPr>
      <w:r>
        <w:rPr>
          <w:rFonts w:ascii="Times New Roman" w:hAnsi="Times New Roman" w:cs="Times New Roman"/>
        </w:rPr>
        <w:t>Date.24.01.2017</w:t>
      </w:r>
    </w:p>
    <w:p w:rsidR="00307064" w:rsidRPr="00681F41" w:rsidRDefault="00B84274" w:rsidP="00BB7658">
      <w:pPr>
        <w:pStyle w:val="ListParagraph"/>
        <w:ind w:left="0"/>
        <w:jc w:val="both"/>
        <w:rPr>
          <w:rFonts w:ascii="Times New Roman" w:hAnsi="Times New Roman" w:cs="Times New Roman"/>
        </w:rPr>
      </w:pPr>
      <w:r w:rsidRPr="00681F41">
        <w:rPr>
          <w:rFonts w:ascii="Times New Roman" w:hAnsi="Times New Roman" w:cs="Times New Roman"/>
        </w:rPr>
        <w:t>Place .Chandigarh</w:t>
      </w:r>
    </w:p>
    <w:p w:rsidR="00B84274" w:rsidRPr="00681F41" w:rsidRDefault="00B84274" w:rsidP="00BB7658">
      <w:pPr>
        <w:pStyle w:val="ListParagraph"/>
        <w:ind w:left="0"/>
        <w:jc w:val="both"/>
        <w:rPr>
          <w:rFonts w:ascii="Times New Roman" w:hAnsi="Times New Roman" w:cs="Times New Roman"/>
        </w:rPr>
      </w:pPr>
      <w:r w:rsidRPr="00681F41">
        <w:rPr>
          <w:rFonts w:ascii="Times New Roman" w:hAnsi="Times New Roman" w:cs="Times New Roman"/>
        </w:rPr>
        <w:t>(Vivek</w:t>
      </w:r>
      <w:r w:rsidR="00307064" w:rsidRPr="00681F41">
        <w:rPr>
          <w:rFonts w:ascii="Times New Roman" w:hAnsi="Times New Roman" w:cs="Times New Roman"/>
        </w:rPr>
        <w:t xml:space="preserve"> </w:t>
      </w:r>
      <w:r w:rsidRPr="00681F41">
        <w:rPr>
          <w:rFonts w:ascii="Times New Roman" w:hAnsi="Times New Roman" w:cs="Times New Roman"/>
        </w:rPr>
        <w:t>Malik)</w:t>
      </w:r>
    </w:p>
    <w:sectPr w:rsidR="00B84274" w:rsidRPr="00681F41">
      <w:footerReference w:type="default" r:id="rId9"/>
      <w:pgSz w:w="11906" w:h="16838"/>
      <w:pgMar w:top="1440" w:right="1440" w:bottom="1440" w:left="1440" w:header="720" w:footer="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49C8" w:rsidRDefault="003149C8">
      <w:r>
        <w:separator/>
      </w:r>
    </w:p>
  </w:endnote>
  <w:endnote w:type="continuationSeparator" w:id="0">
    <w:p w:rsidR="003149C8" w:rsidRDefault="003149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panose1 w:val="05010000000000000000"/>
    <w:charset w:val="00"/>
    <w:family w:val="auto"/>
    <w:pitch w:val="variable"/>
    <w:sig w:usb0="800000AF" w:usb1="1001ECEA" w:usb2="00000000" w:usb3="00000000" w:csb0="00000001" w:csb1="00000000"/>
  </w:font>
  <w:font w:name="Verdana">
    <w:panose1 w:val="020B0604030504040204"/>
    <w:charset w:val="00"/>
    <w:family w:val="swiss"/>
    <w:pitch w:val="variable"/>
    <w:sig w:usb0="A1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1"/>
    <w:family w:val="roman"/>
    <w:notTrueType/>
    <w:pitch w:val="variable"/>
    <w:sig w:usb0="00002000" w:usb1="00000000" w:usb2="00000000" w:usb3="00000000" w:csb0="0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84274" w:rsidRDefault="00B84274">
    <w:pPr>
      <w:pStyle w:val="Footer"/>
      <w:ind w:right="360"/>
      <w:jc w:val="center"/>
    </w:pPr>
    <w:r>
      <w:t xml:space="preserve">Page </w:t>
    </w:r>
    <w:r>
      <w:fldChar w:fldCharType="begin"/>
    </w:r>
    <w:r>
      <w:instrText xml:space="preserve"> PAGE </w:instrText>
    </w:r>
    <w:r>
      <w:fldChar w:fldCharType="separate"/>
    </w:r>
    <w:r w:rsidR="00572CD1">
      <w:rPr>
        <w:noProof/>
      </w:rPr>
      <w:t>1</w:t>
    </w:r>
    <w:r>
      <w:fldChar w:fldCharType="end"/>
    </w:r>
    <w:r>
      <w:t xml:space="preserve"> of </w:t>
    </w:r>
    <w:r>
      <w:fldChar w:fldCharType="begin"/>
    </w:r>
    <w:r>
      <w:instrText xml:space="preserve"> NUMPAGES \*Arabic </w:instrText>
    </w:r>
    <w:r>
      <w:fldChar w:fldCharType="separate"/>
    </w:r>
    <w:r w:rsidR="00572CD1">
      <w:rPr>
        <w:noProof/>
      </w:rPr>
      <w:t>3</w:t>
    </w:r>
    <w:r>
      <w:fldChar w:fldCharType="end"/>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49C8" w:rsidRDefault="003149C8">
      <w:r>
        <w:separator/>
      </w:r>
    </w:p>
  </w:footnote>
  <w:footnote w:type="continuationSeparator" w:id="0">
    <w:p w:rsidR="003149C8" w:rsidRDefault="003149C8">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00000002"/>
    <w:multiLevelType w:val="singleLevel"/>
    <w:tmpl w:val="00000002"/>
    <w:name w:val="WW8Num2"/>
    <w:lvl w:ilvl="0">
      <w:start w:val="1"/>
      <w:numFmt w:val="bullet"/>
      <w:lvlText w:val=""/>
      <w:lvlJc w:val="left"/>
      <w:pPr>
        <w:tabs>
          <w:tab w:val="num" w:pos="360"/>
        </w:tabs>
        <w:ind w:left="360" w:hanging="360"/>
      </w:pPr>
      <w:rPr>
        <w:rFonts w:ascii="Symbol" w:hAnsi="Symbol" w:cs="Wingdings"/>
      </w:rPr>
    </w:lvl>
  </w:abstractNum>
  <w:abstractNum w:abstractNumId="2">
    <w:nsid w:val="00000003"/>
    <w:multiLevelType w:val="singleLevel"/>
    <w:tmpl w:val="00000003"/>
    <w:name w:val="WW8Num3"/>
    <w:lvl w:ilvl="0">
      <w:start w:val="1"/>
      <w:numFmt w:val="bullet"/>
      <w:lvlText w:val=""/>
      <w:lvlJc w:val="left"/>
      <w:pPr>
        <w:tabs>
          <w:tab w:val="num" w:pos="0"/>
        </w:tabs>
        <w:ind w:left="720" w:hanging="360"/>
      </w:pPr>
      <w:rPr>
        <w:rFonts w:ascii="Symbol" w:hAnsi="Symbol" w:cs="Wingdings"/>
        <w:color w:val="000080"/>
        <w:sz w:val="18"/>
        <w:szCs w:val="18"/>
      </w:rPr>
    </w:lvl>
  </w:abstractNum>
  <w:abstractNum w:abstractNumId="3">
    <w:nsid w:val="00000004"/>
    <w:multiLevelType w:val="singleLevel"/>
    <w:tmpl w:val="00000004"/>
    <w:name w:val="WW8Num4"/>
    <w:lvl w:ilvl="0">
      <w:start w:val="1"/>
      <w:numFmt w:val="bullet"/>
      <w:lvlText w:val=""/>
      <w:lvlJc w:val="left"/>
      <w:pPr>
        <w:tabs>
          <w:tab w:val="num" w:pos="0"/>
        </w:tabs>
        <w:ind w:left="720" w:hanging="360"/>
      </w:pPr>
      <w:rPr>
        <w:rFonts w:ascii="Symbol" w:hAnsi="Symbol" w:cs="Wingdings"/>
        <w:sz w:val="18"/>
        <w:szCs w:val="18"/>
      </w:rPr>
    </w:lvl>
  </w:abstractNum>
  <w:abstractNum w:abstractNumId="4">
    <w:nsid w:val="00000005"/>
    <w:multiLevelType w:val="singleLevel"/>
    <w:tmpl w:val="00000005"/>
    <w:name w:val="WW8Num5"/>
    <w:lvl w:ilvl="0">
      <w:start w:val="1"/>
      <w:numFmt w:val="bullet"/>
      <w:lvlText w:val=""/>
      <w:lvlJc w:val="left"/>
      <w:pPr>
        <w:tabs>
          <w:tab w:val="num" w:pos="0"/>
        </w:tabs>
        <w:ind w:left="720" w:hanging="360"/>
      </w:pPr>
      <w:rPr>
        <w:rFonts w:ascii="Symbol" w:hAnsi="Symbol" w:cs="Wingdings"/>
        <w:sz w:val="18"/>
        <w:szCs w:val="18"/>
        <w:lang w:val="en-US" w:eastAsia="zh-CN" w:bidi="ar-SA"/>
      </w:rPr>
    </w:lvl>
  </w:abstractNum>
  <w:abstractNum w:abstractNumId="5">
    <w:nsid w:val="00000006"/>
    <w:multiLevelType w:val="singleLevel"/>
    <w:tmpl w:val="00000006"/>
    <w:name w:val="WW8Num6"/>
    <w:lvl w:ilvl="0">
      <w:start w:val="1"/>
      <w:numFmt w:val="bullet"/>
      <w:lvlText w:val=""/>
      <w:lvlJc w:val="left"/>
      <w:pPr>
        <w:tabs>
          <w:tab w:val="num" w:pos="0"/>
        </w:tabs>
        <w:ind w:left="1440" w:hanging="360"/>
      </w:pPr>
      <w:rPr>
        <w:rFonts w:ascii="Symbol" w:hAnsi="Symbol" w:cs="Wingdings"/>
        <w:color w:val="000080"/>
        <w:sz w:val="18"/>
        <w:szCs w:val="18"/>
      </w:rPr>
    </w:lvl>
  </w:abstractNum>
  <w:abstractNum w:abstractNumId="6">
    <w:nsid w:val="00000007"/>
    <w:multiLevelType w:val="multilevel"/>
    <w:tmpl w:val="00000007"/>
    <w:name w:val="WW8Num7"/>
    <w:lvl w:ilvl="0">
      <w:start w:val="1"/>
      <w:numFmt w:val="bullet"/>
      <w:lvlText w:val=""/>
      <w:lvlJc w:val="left"/>
      <w:pPr>
        <w:tabs>
          <w:tab w:val="num" w:pos="720"/>
        </w:tabs>
        <w:ind w:left="720" w:hanging="360"/>
      </w:pPr>
      <w:rPr>
        <w:rFonts w:ascii="Symbol" w:hAnsi="Symbol" w:cs="Wingdings"/>
        <w:sz w:val="24"/>
        <w:szCs w:val="24"/>
      </w:rPr>
    </w:lvl>
    <w:lvl w:ilvl="1">
      <w:start w:val="1"/>
      <w:numFmt w:val="bullet"/>
      <w:lvlText w:val="◦"/>
      <w:lvlJc w:val="left"/>
      <w:pPr>
        <w:tabs>
          <w:tab w:val="num" w:pos="1080"/>
        </w:tabs>
        <w:ind w:left="1080" w:hanging="360"/>
      </w:pPr>
      <w:rPr>
        <w:rFonts w:ascii="OpenSymbol" w:hAnsi="OpenSymbol" w:cs="Symbol"/>
      </w:rPr>
    </w:lvl>
    <w:lvl w:ilvl="2">
      <w:start w:val="1"/>
      <w:numFmt w:val="bullet"/>
      <w:lvlText w:val="▪"/>
      <w:lvlJc w:val="left"/>
      <w:pPr>
        <w:tabs>
          <w:tab w:val="num" w:pos="1440"/>
        </w:tabs>
        <w:ind w:left="1440" w:hanging="360"/>
      </w:pPr>
      <w:rPr>
        <w:rFonts w:ascii="OpenSymbol" w:hAnsi="OpenSymbol" w:cs="Symbol"/>
      </w:rPr>
    </w:lvl>
    <w:lvl w:ilvl="3">
      <w:start w:val="1"/>
      <w:numFmt w:val="bullet"/>
      <w:lvlText w:val=""/>
      <w:lvlJc w:val="left"/>
      <w:pPr>
        <w:tabs>
          <w:tab w:val="num" w:pos="1800"/>
        </w:tabs>
        <w:ind w:left="1800" w:hanging="360"/>
      </w:pPr>
      <w:rPr>
        <w:rFonts w:ascii="Symbol" w:hAnsi="Symbol" w:cs="Wingdings"/>
        <w:sz w:val="24"/>
        <w:szCs w:val="24"/>
      </w:rPr>
    </w:lvl>
    <w:lvl w:ilvl="4">
      <w:start w:val="1"/>
      <w:numFmt w:val="bullet"/>
      <w:lvlText w:val="◦"/>
      <w:lvlJc w:val="left"/>
      <w:pPr>
        <w:tabs>
          <w:tab w:val="num" w:pos="2160"/>
        </w:tabs>
        <w:ind w:left="2160" w:hanging="360"/>
      </w:pPr>
      <w:rPr>
        <w:rFonts w:ascii="OpenSymbol" w:hAnsi="OpenSymbol" w:cs="Symbol"/>
      </w:rPr>
    </w:lvl>
    <w:lvl w:ilvl="5">
      <w:start w:val="1"/>
      <w:numFmt w:val="bullet"/>
      <w:lvlText w:val="▪"/>
      <w:lvlJc w:val="left"/>
      <w:pPr>
        <w:tabs>
          <w:tab w:val="num" w:pos="2520"/>
        </w:tabs>
        <w:ind w:left="2520" w:hanging="360"/>
      </w:pPr>
      <w:rPr>
        <w:rFonts w:ascii="OpenSymbol" w:hAnsi="OpenSymbol" w:cs="Symbol"/>
      </w:rPr>
    </w:lvl>
    <w:lvl w:ilvl="6">
      <w:start w:val="1"/>
      <w:numFmt w:val="bullet"/>
      <w:lvlText w:val=""/>
      <w:lvlJc w:val="left"/>
      <w:pPr>
        <w:tabs>
          <w:tab w:val="num" w:pos="2880"/>
        </w:tabs>
        <w:ind w:left="2880" w:hanging="360"/>
      </w:pPr>
      <w:rPr>
        <w:rFonts w:ascii="Symbol" w:hAnsi="Symbol" w:cs="Wingdings"/>
        <w:sz w:val="24"/>
        <w:szCs w:val="24"/>
      </w:rPr>
    </w:lvl>
    <w:lvl w:ilvl="7">
      <w:start w:val="1"/>
      <w:numFmt w:val="bullet"/>
      <w:lvlText w:val="◦"/>
      <w:lvlJc w:val="left"/>
      <w:pPr>
        <w:tabs>
          <w:tab w:val="num" w:pos="3240"/>
        </w:tabs>
        <w:ind w:left="3240" w:hanging="360"/>
      </w:pPr>
      <w:rPr>
        <w:rFonts w:ascii="OpenSymbol" w:hAnsi="OpenSymbol" w:cs="Symbol"/>
      </w:rPr>
    </w:lvl>
    <w:lvl w:ilvl="8">
      <w:start w:val="1"/>
      <w:numFmt w:val="bullet"/>
      <w:lvlText w:val="▪"/>
      <w:lvlJc w:val="left"/>
      <w:pPr>
        <w:tabs>
          <w:tab w:val="num" w:pos="3600"/>
        </w:tabs>
        <w:ind w:left="3600" w:hanging="360"/>
      </w:pPr>
      <w:rPr>
        <w:rFonts w:ascii="OpenSymbol" w:hAnsi="OpenSymbol" w:cs="Symbol"/>
      </w:rPr>
    </w:lvl>
  </w:abstractNum>
  <w:abstractNum w:abstractNumId="7">
    <w:nsid w:val="00000008"/>
    <w:multiLevelType w:val="multilevel"/>
    <w:tmpl w:val="00000008"/>
    <w:name w:val="WW8Num8"/>
    <w:lvl w:ilvl="0">
      <w:start w:val="1"/>
      <w:numFmt w:val="bullet"/>
      <w:lvlText w:val=""/>
      <w:lvlJc w:val="left"/>
      <w:pPr>
        <w:tabs>
          <w:tab w:val="num" w:pos="0"/>
        </w:tabs>
        <w:ind w:left="720" w:hanging="360"/>
      </w:pPr>
      <w:rPr>
        <w:rFonts w:ascii="Symbol" w:hAnsi="Symbol" w:cs="Wingdings"/>
        <w:sz w:val="18"/>
        <w:szCs w:val="18"/>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3074"/>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F52084"/>
    <w:rsid w:val="00005CE8"/>
    <w:rsid w:val="00016EBD"/>
    <w:rsid w:val="0002006A"/>
    <w:rsid w:val="00081F99"/>
    <w:rsid w:val="00085E04"/>
    <w:rsid w:val="000B3CD0"/>
    <w:rsid w:val="00144948"/>
    <w:rsid w:val="001D312E"/>
    <w:rsid w:val="001D7C1C"/>
    <w:rsid w:val="001E2FE7"/>
    <w:rsid w:val="00260A3D"/>
    <w:rsid w:val="002770B3"/>
    <w:rsid w:val="002E75F2"/>
    <w:rsid w:val="00307064"/>
    <w:rsid w:val="003149C8"/>
    <w:rsid w:val="00320089"/>
    <w:rsid w:val="00341BB3"/>
    <w:rsid w:val="003801EC"/>
    <w:rsid w:val="003904EA"/>
    <w:rsid w:val="003B5C14"/>
    <w:rsid w:val="003F2354"/>
    <w:rsid w:val="004253FB"/>
    <w:rsid w:val="0056549E"/>
    <w:rsid w:val="00572CD1"/>
    <w:rsid w:val="00585689"/>
    <w:rsid w:val="005A58B5"/>
    <w:rsid w:val="005C4307"/>
    <w:rsid w:val="005C4D75"/>
    <w:rsid w:val="00601530"/>
    <w:rsid w:val="00615829"/>
    <w:rsid w:val="0063185A"/>
    <w:rsid w:val="00674D38"/>
    <w:rsid w:val="00681F41"/>
    <w:rsid w:val="006A73C1"/>
    <w:rsid w:val="006B7470"/>
    <w:rsid w:val="006B7840"/>
    <w:rsid w:val="006E1AAC"/>
    <w:rsid w:val="006F4C40"/>
    <w:rsid w:val="00803704"/>
    <w:rsid w:val="00831070"/>
    <w:rsid w:val="00846455"/>
    <w:rsid w:val="008549D2"/>
    <w:rsid w:val="008B33E5"/>
    <w:rsid w:val="008D5B83"/>
    <w:rsid w:val="009F06D3"/>
    <w:rsid w:val="00A06A49"/>
    <w:rsid w:val="00AA340C"/>
    <w:rsid w:val="00AA6C33"/>
    <w:rsid w:val="00AE25A2"/>
    <w:rsid w:val="00B61489"/>
    <w:rsid w:val="00B84274"/>
    <w:rsid w:val="00B93136"/>
    <w:rsid w:val="00BB0184"/>
    <w:rsid w:val="00BB7658"/>
    <w:rsid w:val="00BE3242"/>
    <w:rsid w:val="00C263E8"/>
    <w:rsid w:val="00C27031"/>
    <w:rsid w:val="00C34A8D"/>
    <w:rsid w:val="00C439B5"/>
    <w:rsid w:val="00C84AFC"/>
    <w:rsid w:val="00C9044A"/>
    <w:rsid w:val="00CD6DF7"/>
    <w:rsid w:val="00CE3962"/>
    <w:rsid w:val="00D47411"/>
    <w:rsid w:val="00D5630D"/>
    <w:rsid w:val="00DE5600"/>
    <w:rsid w:val="00DF46D0"/>
    <w:rsid w:val="00E37D14"/>
    <w:rsid w:val="00E44831"/>
    <w:rsid w:val="00E466AF"/>
    <w:rsid w:val="00E620E4"/>
    <w:rsid w:val="00E85B91"/>
    <w:rsid w:val="00E934E4"/>
    <w:rsid w:val="00ED7791"/>
    <w:rsid w:val="00EF1BB8"/>
    <w:rsid w:val="00F15FC4"/>
    <w:rsid w:val="00F52084"/>
    <w:rsid w:val="00FB2F0F"/>
    <w:rsid w:val="00FD18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jc w:val="both"/>
    </w:pPr>
    <w:rPr>
      <w:rFonts w:ascii="Verdana" w:hAnsi="Verdana" w:cs="Verdana"/>
      <w:lang w:eastAsia="zh-CN"/>
    </w:rPr>
  </w:style>
  <w:style w:type="paragraph" w:styleId="Heading1">
    <w:name w:val="heading 1"/>
    <w:basedOn w:val="Normal"/>
    <w:next w:val="Normal"/>
    <w:qFormat/>
    <w:pPr>
      <w:keepNext/>
      <w:numPr>
        <w:numId w:val="1"/>
      </w:numPr>
      <w:pBdr>
        <w:top w:val="single" w:sz="4" w:space="1" w:color="000000"/>
        <w:left w:val="single" w:sz="4" w:space="4" w:color="000000"/>
        <w:bottom w:val="single" w:sz="4" w:space="1" w:color="000000"/>
        <w:right w:val="single" w:sz="4" w:space="4" w:color="000000"/>
      </w:pBdr>
      <w:shd w:val="clear" w:color="auto" w:fill="D9D9D9"/>
      <w:outlineLvl w:val="0"/>
    </w:pPr>
    <w:rPr>
      <w:b/>
      <w:bCs/>
      <w:caps/>
    </w:rPr>
  </w:style>
  <w:style w:type="paragraph" w:styleId="Heading3">
    <w:name w:val="heading 3"/>
    <w:basedOn w:val="Heading"/>
    <w:next w:val="BodyText"/>
    <w:qFormat/>
    <w:pPr>
      <w:numPr>
        <w:ilvl w:val="2"/>
        <w:numId w:val="1"/>
      </w:numPr>
      <w:outlineLvl w:val="2"/>
    </w:pPr>
    <w:rPr>
      <w:rFonts w:ascii="Times New Roman" w:eastAsia="SimSun" w:hAnsi="Times New Roman" w:cs="Mang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false">
    <w:name w:val="WW8Num1zfalse"/>
  </w:style>
  <w:style w:type="character" w:customStyle="1" w:styleId="WW8Num1ztrue">
    <w:name w:val="WW8Num1ztrue"/>
  </w:style>
  <w:style w:type="character" w:customStyle="1" w:styleId="WW8Num1ztrue0">
    <w:name w:val="WW8Num1ztrue"/>
  </w:style>
  <w:style w:type="character" w:customStyle="1" w:styleId="WW8Num1ztrue1">
    <w:name w:val="WW8Num1ztrue"/>
  </w:style>
  <w:style w:type="character" w:customStyle="1" w:styleId="WW8Num1ztrue2">
    <w:name w:val="WW8Num1ztrue"/>
  </w:style>
  <w:style w:type="character" w:customStyle="1" w:styleId="WW8Num1ztrue3">
    <w:name w:val="WW8Num1ztrue"/>
  </w:style>
  <w:style w:type="character" w:customStyle="1" w:styleId="WW8Num1ztrue4">
    <w:name w:val="WW8Num1ztrue"/>
  </w:style>
  <w:style w:type="character" w:customStyle="1" w:styleId="WW8Num1ztrue5">
    <w:name w:val="WW8Num1ztrue"/>
  </w:style>
  <w:style w:type="character" w:customStyle="1" w:styleId="WW8Num1ztrue6">
    <w:name w:val="WW8Num1ztrue"/>
  </w:style>
  <w:style w:type="character" w:customStyle="1" w:styleId="WW8Num2z0">
    <w:name w:val="WW8Num2z0"/>
    <w:rPr>
      <w:rFonts w:ascii="Wingdings" w:hAnsi="Wingdings" w:cs="Wingdings"/>
    </w:rPr>
  </w:style>
  <w:style w:type="character" w:customStyle="1" w:styleId="WW8Num3z0">
    <w:name w:val="WW8Num3z0"/>
    <w:rPr>
      <w:rFonts w:ascii="Wingdings" w:hAnsi="Wingdings" w:cs="Wingdings"/>
      <w:color w:val="000080"/>
      <w:sz w:val="18"/>
      <w:szCs w:val="18"/>
    </w:rPr>
  </w:style>
  <w:style w:type="character" w:customStyle="1" w:styleId="WW8Num4z0">
    <w:name w:val="WW8Num4z0"/>
    <w:rPr>
      <w:rFonts w:ascii="Wingdings" w:hAnsi="Wingdings" w:cs="Wingdings"/>
      <w:sz w:val="18"/>
      <w:szCs w:val="18"/>
    </w:rPr>
  </w:style>
  <w:style w:type="character" w:customStyle="1" w:styleId="WW8Num5z0">
    <w:name w:val="WW8Num5z0"/>
    <w:rPr>
      <w:rFonts w:ascii="Wingdings" w:eastAsia="Calibri" w:hAnsi="Wingdings" w:cs="Wingdings"/>
      <w:color w:val="auto"/>
      <w:sz w:val="18"/>
      <w:szCs w:val="18"/>
      <w:lang w:val="en-US" w:eastAsia="zh-CN" w:bidi="ar-SA"/>
    </w:rPr>
  </w:style>
  <w:style w:type="character" w:customStyle="1" w:styleId="WW8Num6z0">
    <w:name w:val="WW8Num6z0"/>
    <w:rPr>
      <w:rFonts w:ascii="Wingdings" w:hAnsi="Wingdings" w:cs="Wingdings"/>
      <w:color w:val="000080"/>
      <w:sz w:val="18"/>
      <w:szCs w:val="18"/>
    </w:rPr>
  </w:style>
  <w:style w:type="character" w:customStyle="1" w:styleId="WW8Num7z0">
    <w:name w:val="WW8Num7z0"/>
    <w:rPr>
      <w:rFonts w:ascii="Wingdings" w:hAnsi="Wingdings" w:cs="Wingdings"/>
      <w:sz w:val="24"/>
      <w:szCs w:val="24"/>
    </w:rPr>
  </w:style>
  <w:style w:type="character" w:customStyle="1" w:styleId="WW8Num7z1">
    <w:name w:val="WW8Num7z1"/>
    <w:rPr>
      <w:rFonts w:ascii="Symbol" w:hAnsi="Symbol" w:cs="Symbol"/>
    </w:rPr>
  </w:style>
  <w:style w:type="character" w:customStyle="1" w:styleId="WW8Num8z0">
    <w:name w:val="WW8Num8z0"/>
    <w:rPr>
      <w:rFonts w:ascii="Wingdings" w:hAnsi="Wingdings" w:cs="Wingdings"/>
      <w:sz w:val="18"/>
      <w:szCs w:val="18"/>
    </w:rPr>
  </w:style>
  <w:style w:type="character" w:customStyle="1" w:styleId="WW8Num8ztrue">
    <w:name w:val="WW8Num8ztrue"/>
  </w:style>
  <w:style w:type="character" w:customStyle="1" w:styleId="WW8Num8ztrue0">
    <w:name w:val="WW8Num8ztrue"/>
  </w:style>
  <w:style w:type="character" w:customStyle="1" w:styleId="WW8Num8ztrue1">
    <w:name w:val="WW8Num8ztrue"/>
  </w:style>
  <w:style w:type="character" w:customStyle="1" w:styleId="WW8Num8ztrue2">
    <w:name w:val="WW8Num8ztrue"/>
  </w:style>
  <w:style w:type="character" w:customStyle="1" w:styleId="WW8Num8ztrue3">
    <w:name w:val="WW8Num8ztrue"/>
  </w:style>
  <w:style w:type="character" w:customStyle="1" w:styleId="WW8Num8ztrue4">
    <w:name w:val="WW8Num8ztrue"/>
  </w:style>
  <w:style w:type="character" w:customStyle="1" w:styleId="WW8Num8ztrue5">
    <w:name w:val="WW8Num8ztrue"/>
  </w:style>
  <w:style w:type="character" w:customStyle="1" w:styleId="WW8Num8ztrue6">
    <w:name w:val="WW8Num8ztrue"/>
  </w:style>
  <w:style w:type="character" w:customStyle="1" w:styleId="WW-WW8Num1ztrue">
    <w:name w:val="WW-WW8Num1ztrue"/>
  </w:style>
  <w:style w:type="character" w:customStyle="1" w:styleId="WW-WW8Num1ztrue1">
    <w:name w:val="WW-WW8Num1ztrue1"/>
  </w:style>
  <w:style w:type="character" w:customStyle="1" w:styleId="WW-WW8Num1ztrue2">
    <w:name w:val="WW-WW8Num1ztrue2"/>
  </w:style>
  <w:style w:type="character" w:customStyle="1" w:styleId="WW-WW8Num1ztrue3">
    <w:name w:val="WW-WW8Num1ztrue3"/>
  </w:style>
  <w:style w:type="character" w:customStyle="1" w:styleId="WW-WW8Num1ztrue4">
    <w:name w:val="WW-WW8Num1ztrue4"/>
  </w:style>
  <w:style w:type="character" w:customStyle="1" w:styleId="WW-WW8Num1ztrue5">
    <w:name w:val="WW-WW8Num1ztrue5"/>
  </w:style>
  <w:style w:type="character" w:customStyle="1" w:styleId="WW-WW8Num1ztrue6">
    <w:name w:val="WW-WW8Num1ztrue6"/>
  </w:style>
  <w:style w:type="character" w:customStyle="1" w:styleId="WW-WW8Num8ztrue">
    <w:name w:val="WW-WW8Num8ztrue"/>
  </w:style>
  <w:style w:type="character" w:customStyle="1" w:styleId="WW-WW8Num8ztrue1">
    <w:name w:val="WW-WW8Num8ztrue1"/>
  </w:style>
  <w:style w:type="character" w:customStyle="1" w:styleId="WW-WW8Num8ztrue2">
    <w:name w:val="WW-WW8Num8ztrue2"/>
  </w:style>
  <w:style w:type="character" w:customStyle="1" w:styleId="WW-WW8Num8ztrue3">
    <w:name w:val="WW-WW8Num8ztrue3"/>
  </w:style>
  <w:style w:type="character" w:customStyle="1" w:styleId="WW-WW8Num8ztrue4">
    <w:name w:val="WW-WW8Num8ztrue4"/>
  </w:style>
  <w:style w:type="character" w:customStyle="1" w:styleId="WW-WW8Num8ztrue5">
    <w:name w:val="WW-WW8Num8ztrue5"/>
  </w:style>
  <w:style w:type="character" w:customStyle="1" w:styleId="WW-WW8Num8ztrue6">
    <w:name w:val="WW-WW8Num8ztrue6"/>
  </w:style>
  <w:style w:type="character" w:customStyle="1" w:styleId="WW-WW8Num1ztrue7">
    <w:name w:val="WW-WW8Num1ztrue7"/>
  </w:style>
  <w:style w:type="character" w:customStyle="1" w:styleId="WW-WW8Num1ztrue11">
    <w:name w:val="WW-WW8Num1ztrue11"/>
  </w:style>
  <w:style w:type="character" w:customStyle="1" w:styleId="WW-WW8Num1ztrue21">
    <w:name w:val="WW-WW8Num1ztrue21"/>
  </w:style>
  <w:style w:type="character" w:customStyle="1" w:styleId="WW-WW8Num1ztrue31">
    <w:name w:val="WW-WW8Num1ztrue31"/>
  </w:style>
  <w:style w:type="character" w:customStyle="1" w:styleId="WW-WW8Num1ztrue41">
    <w:name w:val="WW-WW8Num1ztrue41"/>
  </w:style>
  <w:style w:type="character" w:customStyle="1" w:styleId="WW-WW8Num1ztrue51">
    <w:name w:val="WW-WW8Num1ztrue51"/>
  </w:style>
  <w:style w:type="character" w:customStyle="1" w:styleId="WW-WW8Num1ztrue61">
    <w:name w:val="WW-WW8Num1ztrue61"/>
  </w:style>
  <w:style w:type="character" w:customStyle="1" w:styleId="WW-WW8Num8ztrue7">
    <w:name w:val="WW-WW8Num8ztrue7"/>
  </w:style>
  <w:style w:type="character" w:customStyle="1" w:styleId="WW-WW8Num8ztrue11">
    <w:name w:val="WW-WW8Num8ztrue11"/>
  </w:style>
  <w:style w:type="character" w:customStyle="1" w:styleId="WW-WW8Num8ztrue21">
    <w:name w:val="WW-WW8Num8ztrue21"/>
  </w:style>
  <w:style w:type="character" w:customStyle="1" w:styleId="WW-WW8Num8ztrue31">
    <w:name w:val="WW-WW8Num8ztrue31"/>
  </w:style>
  <w:style w:type="character" w:customStyle="1" w:styleId="WW-WW8Num8ztrue41">
    <w:name w:val="WW-WW8Num8ztrue41"/>
  </w:style>
  <w:style w:type="character" w:customStyle="1" w:styleId="WW-WW8Num8ztrue51">
    <w:name w:val="WW-WW8Num8ztrue51"/>
  </w:style>
  <w:style w:type="character" w:customStyle="1" w:styleId="WW-WW8Num8ztrue61">
    <w:name w:val="WW-WW8Num8ztrue61"/>
  </w:style>
  <w:style w:type="character" w:customStyle="1" w:styleId="WW-WW8Num1ztrue71">
    <w:name w:val="WW-WW8Num1ztrue71"/>
  </w:style>
  <w:style w:type="character" w:customStyle="1" w:styleId="WW-WW8Num1ztrue111">
    <w:name w:val="WW-WW8Num1ztrue111"/>
  </w:style>
  <w:style w:type="character" w:customStyle="1" w:styleId="WW-WW8Num1ztrue211">
    <w:name w:val="WW-WW8Num1ztrue211"/>
  </w:style>
  <w:style w:type="character" w:customStyle="1" w:styleId="WW-WW8Num1ztrue311">
    <w:name w:val="WW-WW8Num1ztrue311"/>
  </w:style>
  <w:style w:type="character" w:customStyle="1" w:styleId="WW-WW8Num1ztrue411">
    <w:name w:val="WW-WW8Num1ztrue411"/>
  </w:style>
  <w:style w:type="character" w:customStyle="1" w:styleId="WW-WW8Num1ztrue511">
    <w:name w:val="WW-WW8Num1ztrue511"/>
  </w:style>
  <w:style w:type="character" w:customStyle="1" w:styleId="WW-WW8Num1ztrue611">
    <w:name w:val="WW-WW8Num1ztrue611"/>
  </w:style>
  <w:style w:type="character" w:customStyle="1" w:styleId="WW-WW8Num8ztrue71">
    <w:name w:val="WW-WW8Num8ztrue71"/>
  </w:style>
  <w:style w:type="character" w:customStyle="1" w:styleId="WW-WW8Num8ztrue111">
    <w:name w:val="WW-WW8Num8ztrue111"/>
  </w:style>
  <w:style w:type="character" w:customStyle="1" w:styleId="WW-WW8Num8ztrue211">
    <w:name w:val="WW-WW8Num8ztrue211"/>
  </w:style>
  <w:style w:type="character" w:customStyle="1" w:styleId="WW-WW8Num8ztrue311">
    <w:name w:val="WW-WW8Num8ztrue311"/>
  </w:style>
  <w:style w:type="character" w:customStyle="1" w:styleId="WW-WW8Num8ztrue411">
    <w:name w:val="WW-WW8Num8ztrue411"/>
  </w:style>
  <w:style w:type="character" w:customStyle="1" w:styleId="WW-WW8Num8ztrue511">
    <w:name w:val="WW-WW8Num8ztrue511"/>
  </w:style>
  <w:style w:type="character" w:customStyle="1" w:styleId="WW-WW8Num8ztrue611">
    <w:name w:val="WW-WW8Num8ztrue611"/>
  </w:style>
  <w:style w:type="character" w:customStyle="1" w:styleId="WW-WW8Num1ztrue711">
    <w:name w:val="WW-WW8Num1ztrue711"/>
  </w:style>
  <w:style w:type="character" w:customStyle="1" w:styleId="WW-WW8Num1ztrue1111">
    <w:name w:val="WW-WW8Num1ztrue1111"/>
  </w:style>
  <w:style w:type="character" w:customStyle="1" w:styleId="WW-WW8Num1ztrue2111">
    <w:name w:val="WW-WW8Num1ztrue2111"/>
  </w:style>
  <w:style w:type="character" w:customStyle="1" w:styleId="WW-WW8Num1ztrue3111">
    <w:name w:val="WW-WW8Num1ztrue3111"/>
  </w:style>
  <w:style w:type="character" w:customStyle="1" w:styleId="WW-WW8Num1ztrue4111">
    <w:name w:val="WW-WW8Num1ztrue4111"/>
  </w:style>
  <w:style w:type="character" w:customStyle="1" w:styleId="WW-WW8Num1ztrue5111">
    <w:name w:val="WW-WW8Num1ztrue5111"/>
  </w:style>
  <w:style w:type="character" w:customStyle="1" w:styleId="WW-WW8Num1ztrue6111">
    <w:name w:val="WW-WW8Num1ztrue6111"/>
  </w:style>
  <w:style w:type="character" w:customStyle="1" w:styleId="WW-WW8Num8ztrue711">
    <w:name w:val="WW-WW8Num8ztrue711"/>
  </w:style>
  <w:style w:type="character" w:customStyle="1" w:styleId="WW-WW8Num8ztrue1111">
    <w:name w:val="WW-WW8Num8ztrue1111"/>
  </w:style>
  <w:style w:type="character" w:customStyle="1" w:styleId="WW-WW8Num8ztrue2111">
    <w:name w:val="WW-WW8Num8ztrue2111"/>
  </w:style>
  <w:style w:type="character" w:customStyle="1" w:styleId="WW-WW8Num8ztrue3111">
    <w:name w:val="WW-WW8Num8ztrue3111"/>
  </w:style>
  <w:style w:type="character" w:customStyle="1" w:styleId="WW-WW8Num8ztrue4111">
    <w:name w:val="WW-WW8Num8ztrue4111"/>
  </w:style>
  <w:style w:type="character" w:customStyle="1" w:styleId="WW-WW8Num8ztrue5111">
    <w:name w:val="WW-WW8Num8ztrue5111"/>
  </w:style>
  <w:style w:type="character" w:customStyle="1" w:styleId="WW-WW8Num8ztrue6111">
    <w:name w:val="WW-WW8Num8ztrue6111"/>
  </w:style>
  <w:style w:type="character" w:customStyle="1" w:styleId="WW-WW8Num1ztrue7111">
    <w:name w:val="WW-WW8Num1ztrue7111"/>
  </w:style>
  <w:style w:type="character" w:customStyle="1" w:styleId="WW-WW8Num1ztrue11111">
    <w:name w:val="WW-WW8Num1ztrue11111"/>
  </w:style>
  <w:style w:type="character" w:customStyle="1" w:styleId="WW-WW8Num1ztrue21111">
    <w:name w:val="WW-WW8Num1ztrue21111"/>
  </w:style>
  <w:style w:type="character" w:customStyle="1" w:styleId="WW-WW8Num1ztrue31111">
    <w:name w:val="WW-WW8Num1ztrue31111"/>
  </w:style>
  <w:style w:type="character" w:customStyle="1" w:styleId="WW-WW8Num1ztrue41111">
    <w:name w:val="WW-WW8Num1ztrue41111"/>
  </w:style>
  <w:style w:type="character" w:customStyle="1" w:styleId="WW-WW8Num1ztrue51111">
    <w:name w:val="WW-WW8Num1ztrue51111"/>
  </w:style>
  <w:style w:type="character" w:customStyle="1" w:styleId="WW-WW8Num1ztrue61111">
    <w:name w:val="WW-WW8Num1ztrue61111"/>
  </w:style>
  <w:style w:type="character" w:customStyle="1" w:styleId="WW-WW8Num8ztrue7111">
    <w:name w:val="WW-WW8Num8ztrue7111"/>
  </w:style>
  <w:style w:type="character" w:customStyle="1" w:styleId="WW-WW8Num8ztrue11111">
    <w:name w:val="WW-WW8Num8ztrue11111"/>
  </w:style>
  <w:style w:type="character" w:customStyle="1" w:styleId="WW-WW8Num8ztrue21111">
    <w:name w:val="WW-WW8Num8ztrue21111"/>
  </w:style>
  <w:style w:type="character" w:customStyle="1" w:styleId="WW-WW8Num8ztrue31111">
    <w:name w:val="WW-WW8Num8ztrue31111"/>
  </w:style>
  <w:style w:type="character" w:customStyle="1" w:styleId="WW-WW8Num8ztrue41111">
    <w:name w:val="WW-WW8Num8ztrue41111"/>
  </w:style>
  <w:style w:type="character" w:customStyle="1" w:styleId="WW-WW8Num8ztrue51111">
    <w:name w:val="WW-WW8Num8ztrue51111"/>
  </w:style>
  <w:style w:type="character" w:customStyle="1" w:styleId="WW-WW8Num8ztrue61111">
    <w:name w:val="WW-WW8Num8ztrue61111"/>
  </w:style>
  <w:style w:type="character" w:customStyle="1" w:styleId="WW-WW8Num1ztrue71111">
    <w:name w:val="WW-WW8Num1ztrue71111"/>
  </w:style>
  <w:style w:type="character" w:customStyle="1" w:styleId="WW-WW8Num1ztrue111111">
    <w:name w:val="WW-WW8Num1ztrue111111"/>
  </w:style>
  <w:style w:type="character" w:customStyle="1" w:styleId="WW-WW8Num1ztrue211111">
    <w:name w:val="WW-WW8Num1ztrue211111"/>
  </w:style>
  <w:style w:type="character" w:customStyle="1" w:styleId="WW-WW8Num1ztrue311111">
    <w:name w:val="WW-WW8Num1ztrue311111"/>
  </w:style>
  <w:style w:type="character" w:customStyle="1" w:styleId="WW-WW8Num1ztrue411111">
    <w:name w:val="WW-WW8Num1ztrue411111"/>
  </w:style>
  <w:style w:type="character" w:customStyle="1" w:styleId="WW-WW8Num1ztrue511111">
    <w:name w:val="WW-WW8Num1ztrue511111"/>
  </w:style>
  <w:style w:type="character" w:customStyle="1" w:styleId="WW-WW8Num1ztrue611111">
    <w:name w:val="WW-WW8Num1ztrue611111"/>
  </w:style>
  <w:style w:type="character" w:customStyle="1" w:styleId="WW-WW8Num8ztrue71111">
    <w:name w:val="WW-WW8Num8ztrue71111"/>
  </w:style>
  <w:style w:type="character" w:customStyle="1" w:styleId="WW-WW8Num8ztrue111111">
    <w:name w:val="WW-WW8Num8ztrue111111"/>
  </w:style>
  <w:style w:type="character" w:customStyle="1" w:styleId="WW-WW8Num8ztrue211111">
    <w:name w:val="WW-WW8Num8ztrue211111"/>
  </w:style>
  <w:style w:type="character" w:customStyle="1" w:styleId="WW-WW8Num8ztrue311111">
    <w:name w:val="WW-WW8Num8ztrue311111"/>
  </w:style>
  <w:style w:type="character" w:customStyle="1" w:styleId="WW-WW8Num8ztrue411111">
    <w:name w:val="WW-WW8Num8ztrue411111"/>
  </w:style>
  <w:style w:type="character" w:customStyle="1" w:styleId="WW-WW8Num8ztrue511111">
    <w:name w:val="WW-WW8Num8ztrue511111"/>
  </w:style>
  <w:style w:type="character" w:customStyle="1" w:styleId="WW-WW8Num8ztrue611111">
    <w:name w:val="WW-WW8Num8ztrue611111"/>
  </w:style>
  <w:style w:type="character" w:customStyle="1" w:styleId="WW-WW8Num1ztrue711111">
    <w:name w:val="WW-WW8Num1ztrue711111"/>
  </w:style>
  <w:style w:type="character" w:customStyle="1" w:styleId="WW-WW8Num1ztrue1111111">
    <w:name w:val="WW-WW8Num1ztrue1111111"/>
  </w:style>
  <w:style w:type="character" w:customStyle="1" w:styleId="WW-WW8Num1ztrue2111111">
    <w:name w:val="WW-WW8Num1ztrue2111111"/>
  </w:style>
  <w:style w:type="character" w:customStyle="1" w:styleId="WW-WW8Num1ztrue3111111">
    <w:name w:val="WW-WW8Num1ztrue3111111"/>
  </w:style>
  <w:style w:type="character" w:customStyle="1" w:styleId="WW-WW8Num1ztrue4111111">
    <w:name w:val="WW-WW8Num1ztrue4111111"/>
  </w:style>
  <w:style w:type="character" w:customStyle="1" w:styleId="WW-WW8Num1ztrue5111111">
    <w:name w:val="WW-WW8Num1ztrue5111111"/>
  </w:style>
  <w:style w:type="character" w:customStyle="1" w:styleId="WW-WW8Num1ztrue6111111">
    <w:name w:val="WW-WW8Num1ztrue6111111"/>
  </w:style>
  <w:style w:type="character" w:customStyle="1" w:styleId="WW-WW8Num8ztrue711111">
    <w:name w:val="WW-WW8Num8ztrue711111"/>
  </w:style>
  <w:style w:type="character" w:customStyle="1" w:styleId="WW-WW8Num8ztrue1111111">
    <w:name w:val="WW-WW8Num8ztrue1111111"/>
  </w:style>
  <w:style w:type="character" w:customStyle="1" w:styleId="WW-WW8Num8ztrue2111111">
    <w:name w:val="WW-WW8Num8ztrue2111111"/>
  </w:style>
  <w:style w:type="character" w:customStyle="1" w:styleId="WW-WW8Num8ztrue3111111">
    <w:name w:val="WW-WW8Num8ztrue3111111"/>
  </w:style>
  <w:style w:type="character" w:customStyle="1" w:styleId="WW-WW8Num8ztrue4111111">
    <w:name w:val="WW-WW8Num8ztrue4111111"/>
  </w:style>
  <w:style w:type="character" w:customStyle="1" w:styleId="WW-WW8Num8ztrue5111111">
    <w:name w:val="WW-WW8Num8ztrue5111111"/>
  </w:style>
  <w:style w:type="character" w:customStyle="1" w:styleId="WW-WW8Num8ztrue6111111">
    <w:name w:val="WW-WW8Num8ztrue6111111"/>
  </w:style>
  <w:style w:type="character" w:customStyle="1" w:styleId="WW-WW8Num1ztrue7111111">
    <w:name w:val="WW-WW8Num1ztrue7111111"/>
  </w:style>
  <w:style w:type="character" w:customStyle="1" w:styleId="WW-WW8Num1ztrue11111111">
    <w:name w:val="WW-WW8Num1ztrue11111111"/>
  </w:style>
  <w:style w:type="character" w:customStyle="1" w:styleId="WW-WW8Num1ztrue21111111">
    <w:name w:val="WW-WW8Num1ztrue21111111"/>
  </w:style>
  <w:style w:type="character" w:customStyle="1" w:styleId="WW-WW8Num1ztrue31111111">
    <w:name w:val="WW-WW8Num1ztrue31111111"/>
  </w:style>
  <w:style w:type="character" w:customStyle="1" w:styleId="WW-WW8Num1ztrue41111111">
    <w:name w:val="WW-WW8Num1ztrue41111111"/>
  </w:style>
  <w:style w:type="character" w:customStyle="1" w:styleId="WW-WW8Num1ztrue51111111">
    <w:name w:val="WW-WW8Num1ztrue51111111"/>
  </w:style>
  <w:style w:type="character" w:customStyle="1" w:styleId="WW-WW8Num1ztrue61111111">
    <w:name w:val="WW-WW8Num1ztrue61111111"/>
  </w:style>
  <w:style w:type="character" w:customStyle="1" w:styleId="WW-WW8Num8ztrue7111111">
    <w:name w:val="WW-WW8Num8ztrue7111111"/>
  </w:style>
  <w:style w:type="character" w:customStyle="1" w:styleId="WW-WW8Num8ztrue11111111">
    <w:name w:val="WW-WW8Num8ztrue11111111"/>
  </w:style>
  <w:style w:type="character" w:customStyle="1" w:styleId="WW-WW8Num8ztrue21111111">
    <w:name w:val="WW-WW8Num8ztrue21111111"/>
  </w:style>
  <w:style w:type="character" w:customStyle="1" w:styleId="WW-WW8Num8ztrue31111111">
    <w:name w:val="WW-WW8Num8ztrue31111111"/>
  </w:style>
  <w:style w:type="character" w:customStyle="1" w:styleId="WW-WW8Num8ztrue41111111">
    <w:name w:val="WW-WW8Num8ztrue41111111"/>
  </w:style>
  <w:style w:type="character" w:customStyle="1" w:styleId="WW-WW8Num8ztrue51111111">
    <w:name w:val="WW-WW8Num8ztrue51111111"/>
  </w:style>
  <w:style w:type="character" w:customStyle="1" w:styleId="WW-WW8Num8ztrue61111111">
    <w:name w:val="WW-WW8Num8ztrue61111111"/>
  </w:style>
  <w:style w:type="character" w:customStyle="1" w:styleId="WW-WW8Num1ztrue71111111">
    <w:name w:val="WW-WW8Num1ztrue71111111"/>
  </w:style>
  <w:style w:type="character" w:customStyle="1" w:styleId="WW-WW8Num1ztrue111111111">
    <w:name w:val="WW-WW8Num1ztrue111111111"/>
  </w:style>
  <w:style w:type="character" w:customStyle="1" w:styleId="WW-WW8Num1ztrue211111111">
    <w:name w:val="WW-WW8Num1ztrue211111111"/>
  </w:style>
  <w:style w:type="character" w:customStyle="1" w:styleId="WW-WW8Num1ztrue311111111">
    <w:name w:val="WW-WW8Num1ztrue311111111"/>
  </w:style>
  <w:style w:type="character" w:customStyle="1" w:styleId="WW-WW8Num1ztrue411111111">
    <w:name w:val="WW-WW8Num1ztrue411111111"/>
  </w:style>
  <w:style w:type="character" w:customStyle="1" w:styleId="WW-WW8Num1ztrue511111111">
    <w:name w:val="WW-WW8Num1ztrue511111111"/>
  </w:style>
  <w:style w:type="character" w:customStyle="1" w:styleId="WW-WW8Num1ztrue611111111">
    <w:name w:val="WW-WW8Num1ztrue611111111"/>
  </w:style>
  <w:style w:type="character" w:customStyle="1" w:styleId="WW-WW8Num8ztrue71111111">
    <w:name w:val="WW-WW8Num8ztrue71111111"/>
  </w:style>
  <w:style w:type="character" w:customStyle="1" w:styleId="WW-WW8Num8ztrue111111111">
    <w:name w:val="WW-WW8Num8ztrue111111111"/>
  </w:style>
  <w:style w:type="character" w:customStyle="1" w:styleId="WW-WW8Num8ztrue211111111">
    <w:name w:val="WW-WW8Num8ztrue211111111"/>
  </w:style>
  <w:style w:type="character" w:customStyle="1" w:styleId="WW-WW8Num8ztrue311111111">
    <w:name w:val="WW-WW8Num8ztrue311111111"/>
  </w:style>
  <w:style w:type="character" w:customStyle="1" w:styleId="WW-WW8Num8ztrue411111111">
    <w:name w:val="WW-WW8Num8ztrue411111111"/>
  </w:style>
  <w:style w:type="character" w:customStyle="1" w:styleId="WW-WW8Num8ztrue511111111">
    <w:name w:val="WW-WW8Num8ztrue511111111"/>
  </w:style>
  <w:style w:type="character" w:customStyle="1" w:styleId="WW-WW8Num8ztrue611111111">
    <w:name w:val="WW-WW8Num8ztrue611111111"/>
  </w:style>
  <w:style w:type="character" w:customStyle="1" w:styleId="WW-WW8Num1ztrue711111111">
    <w:name w:val="WW-WW8Num1ztrue711111111"/>
  </w:style>
  <w:style w:type="character" w:customStyle="1" w:styleId="WW-WW8Num1ztrue1111111111">
    <w:name w:val="WW-WW8Num1ztrue1111111111"/>
  </w:style>
  <w:style w:type="character" w:customStyle="1" w:styleId="WW-WW8Num1ztrue2111111111">
    <w:name w:val="WW-WW8Num1ztrue2111111111"/>
  </w:style>
  <w:style w:type="character" w:customStyle="1" w:styleId="WW-WW8Num1ztrue3111111111">
    <w:name w:val="WW-WW8Num1ztrue3111111111"/>
  </w:style>
  <w:style w:type="character" w:customStyle="1" w:styleId="WW-WW8Num1ztrue4111111111">
    <w:name w:val="WW-WW8Num1ztrue4111111111"/>
  </w:style>
  <w:style w:type="character" w:customStyle="1" w:styleId="WW-WW8Num1ztrue5111111111">
    <w:name w:val="WW-WW8Num1ztrue5111111111"/>
  </w:style>
  <w:style w:type="character" w:customStyle="1" w:styleId="WW-WW8Num1ztrue6111111111">
    <w:name w:val="WW-WW8Num1ztrue6111111111"/>
  </w:style>
  <w:style w:type="character" w:customStyle="1" w:styleId="WW-WW8Num8ztrue711111111">
    <w:name w:val="WW-WW8Num8ztrue711111111"/>
  </w:style>
  <w:style w:type="character" w:customStyle="1" w:styleId="WW-WW8Num8ztrue1111111111">
    <w:name w:val="WW-WW8Num8ztrue1111111111"/>
  </w:style>
  <w:style w:type="character" w:customStyle="1" w:styleId="WW-WW8Num8ztrue2111111111">
    <w:name w:val="WW-WW8Num8ztrue2111111111"/>
  </w:style>
  <w:style w:type="character" w:customStyle="1" w:styleId="WW-WW8Num8ztrue3111111111">
    <w:name w:val="WW-WW8Num8ztrue3111111111"/>
  </w:style>
  <w:style w:type="character" w:customStyle="1" w:styleId="WW-WW8Num8ztrue4111111111">
    <w:name w:val="WW-WW8Num8ztrue4111111111"/>
  </w:style>
  <w:style w:type="character" w:customStyle="1" w:styleId="WW-WW8Num8ztrue5111111111">
    <w:name w:val="WW-WW8Num8ztrue5111111111"/>
  </w:style>
  <w:style w:type="character" w:customStyle="1" w:styleId="WW-WW8Num8ztrue6111111111">
    <w:name w:val="WW-WW8Num8ztrue6111111111"/>
  </w:style>
  <w:style w:type="character" w:customStyle="1" w:styleId="WW-WW8Num1ztrue7111111111">
    <w:name w:val="WW-WW8Num1ztrue7111111111"/>
  </w:style>
  <w:style w:type="character" w:customStyle="1" w:styleId="WW-WW8Num1ztrue11111111111">
    <w:name w:val="WW-WW8Num1ztrue11111111111"/>
  </w:style>
  <w:style w:type="character" w:customStyle="1" w:styleId="WW-WW8Num1ztrue21111111111">
    <w:name w:val="WW-WW8Num1ztrue21111111111"/>
  </w:style>
  <w:style w:type="character" w:customStyle="1" w:styleId="WW-WW8Num1ztrue31111111111">
    <w:name w:val="WW-WW8Num1ztrue31111111111"/>
  </w:style>
  <w:style w:type="character" w:customStyle="1" w:styleId="WW-WW8Num1ztrue41111111111">
    <w:name w:val="WW-WW8Num1ztrue41111111111"/>
  </w:style>
  <w:style w:type="character" w:customStyle="1" w:styleId="WW-WW8Num1ztrue51111111111">
    <w:name w:val="WW-WW8Num1ztrue51111111111"/>
  </w:style>
  <w:style w:type="character" w:customStyle="1" w:styleId="WW-WW8Num1ztrue61111111111">
    <w:name w:val="WW-WW8Num1ztrue61111111111"/>
  </w:style>
  <w:style w:type="character" w:customStyle="1" w:styleId="WW-WW8Num8ztrue7111111111">
    <w:name w:val="WW-WW8Num8ztrue7111111111"/>
  </w:style>
  <w:style w:type="character" w:customStyle="1" w:styleId="WW-WW8Num8ztrue11111111111">
    <w:name w:val="WW-WW8Num8ztrue11111111111"/>
  </w:style>
  <w:style w:type="character" w:customStyle="1" w:styleId="WW-WW8Num8ztrue21111111111">
    <w:name w:val="WW-WW8Num8ztrue21111111111"/>
  </w:style>
  <w:style w:type="character" w:customStyle="1" w:styleId="WW-WW8Num8ztrue31111111111">
    <w:name w:val="WW-WW8Num8ztrue31111111111"/>
  </w:style>
  <w:style w:type="character" w:customStyle="1" w:styleId="WW-WW8Num8ztrue41111111111">
    <w:name w:val="WW-WW8Num8ztrue41111111111"/>
  </w:style>
  <w:style w:type="character" w:customStyle="1" w:styleId="WW-WW8Num8ztrue51111111111">
    <w:name w:val="WW-WW8Num8ztrue51111111111"/>
  </w:style>
  <w:style w:type="character" w:customStyle="1" w:styleId="WW-WW8Num8ztrue61111111111">
    <w:name w:val="WW-WW8Num8ztrue61111111111"/>
  </w:style>
  <w:style w:type="character" w:customStyle="1" w:styleId="WW-WW8Num1ztrue71111111111">
    <w:name w:val="WW-WW8Num1ztrue71111111111"/>
  </w:style>
  <w:style w:type="character" w:customStyle="1" w:styleId="WW-WW8Num1ztrue111111111111">
    <w:name w:val="WW-WW8Num1ztrue111111111111"/>
  </w:style>
  <w:style w:type="character" w:customStyle="1" w:styleId="WW-WW8Num1ztrue211111111111">
    <w:name w:val="WW-WW8Num1ztrue211111111111"/>
  </w:style>
  <w:style w:type="character" w:customStyle="1" w:styleId="WW-WW8Num1ztrue311111111111">
    <w:name w:val="WW-WW8Num1ztrue311111111111"/>
  </w:style>
  <w:style w:type="character" w:customStyle="1" w:styleId="WW-WW8Num1ztrue411111111111">
    <w:name w:val="WW-WW8Num1ztrue411111111111"/>
  </w:style>
  <w:style w:type="character" w:customStyle="1" w:styleId="WW-WW8Num1ztrue511111111111">
    <w:name w:val="WW-WW8Num1ztrue511111111111"/>
  </w:style>
  <w:style w:type="character" w:customStyle="1" w:styleId="WW-WW8Num1ztrue611111111111">
    <w:name w:val="WW-WW8Num1ztrue611111111111"/>
  </w:style>
  <w:style w:type="character" w:customStyle="1" w:styleId="WW-WW8Num8ztrue71111111111">
    <w:name w:val="WW-WW8Num8ztrue71111111111"/>
  </w:style>
  <w:style w:type="character" w:customStyle="1" w:styleId="WW-WW8Num8ztrue111111111111">
    <w:name w:val="WW-WW8Num8ztrue111111111111"/>
  </w:style>
  <w:style w:type="character" w:customStyle="1" w:styleId="WW-WW8Num8ztrue211111111111">
    <w:name w:val="WW-WW8Num8ztrue211111111111"/>
  </w:style>
  <w:style w:type="character" w:customStyle="1" w:styleId="WW-WW8Num8ztrue311111111111">
    <w:name w:val="WW-WW8Num8ztrue311111111111"/>
  </w:style>
  <w:style w:type="character" w:customStyle="1" w:styleId="WW-WW8Num8ztrue411111111111">
    <w:name w:val="WW-WW8Num8ztrue411111111111"/>
  </w:style>
  <w:style w:type="character" w:customStyle="1" w:styleId="WW-WW8Num8ztrue511111111111">
    <w:name w:val="WW-WW8Num8ztrue511111111111"/>
  </w:style>
  <w:style w:type="character" w:customStyle="1" w:styleId="WW-WW8Num8ztrue611111111111">
    <w:name w:val="WW-WW8Num8ztrue611111111111"/>
  </w:style>
  <w:style w:type="character" w:customStyle="1" w:styleId="WW-WW8Num1ztrue711111111111">
    <w:name w:val="WW-WW8Num1ztrue711111111111"/>
  </w:style>
  <w:style w:type="character" w:customStyle="1" w:styleId="WW-WW8Num1ztrue1111111111111">
    <w:name w:val="WW-WW8Num1ztrue1111111111111"/>
  </w:style>
  <w:style w:type="character" w:customStyle="1" w:styleId="WW-WW8Num1ztrue2111111111111">
    <w:name w:val="WW-WW8Num1ztrue2111111111111"/>
  </w:style>
  <w:style w:type="character" w:customStyle="1" w:styleId="WW-WW8Num1ztrue3111111111111">
    <w:name w:val="WW-WW8Num1ztrue3111111111111"/>
  </w:style>
  <w:style w:type="character" w:customStyle="1" w:styleId="WW-WW8Num1ztrue4111111111111">
    <w:name w:val="WW-WW8Num1ztrue4111111111111"/>
  </w:style>
  <w:style w:type="character" w:customStyle="1" w:styleId="WW-WW8Num1ztrue5111111111111">
    <w:name w:val="WW-WW8Num1ztrue5111111111111"/>
  </w:style>
  <w:style w:type="character" w:customStyle="1" w:styleId="WW-WW8Num1ztrue6111111111111">
    <w:name w:val="WW-WW8Num1ztrue6111111111111"/>
  </w:style>
  <w:style w:type="character" w:customStyle="1" w:styleId="WW-WW8Num8ztrue711111111111">
    <w:name w:val="WW-WW8Num8ztrue711111111111"/>
  </w:style>
  <w:style w:type="character" w:customStyle="1" w:styleId="WW-WW8Num8ztrue1111111111111">
    <w:name w:val="WW-WW8Num8ztrue1111111111111"/>
  </w:style>
  <w:style w:type="character" w:customStyle="1" w:styleId="WW-WW8Num8ztrue2111111111111">
    <w:name w:val="WW-WW8Num8ztrue2111111111111"/>
  </w:style>
  <w:style w:type="character" w:customStyle="1" w:styleId="WW-WW8Num8ztrue3111111111111">
    <w:name w:val="WW-WW8Num8ztrue3111111111111"/>
  </w:style>
  <w:style w:type="character" w:customStyle="1" w:styleId="WW-WW8Num8ztrue4111111111111">
    <w:name w:val="WW-WW8Num8ztrue4111111111111"/>
  </w:style>
  <w:style w:type="character" w:customStyle="1" w:styleId="WW-WW8Num8ztrue5111111111111">
    <w:name w:val="WW-WW8Num8ztrue5111111111111"/>
  </w:style>
  <w:style w:type="character" w:customStyle="1" w:styleId="WW-WW8Num8ztrue6111111111111">
    <w:name w:val="WW-WW8Num8ztrue6111111111111"/>
  </w:style>
  <w:style w:type="character" w:styleId="DefaultParagraphFont0">
    <w:name w:val="Default Paragraph Font"/>
  </w:style>
  <w:style w:type="character" w:customStyle="1" w:styleId="WW-WW8Num1ztrue7111111111111">
    <w:name w:val="WW-WW8Num1ztrue7111111111111"/>
  </w:style>
  <w:style w:type="character" w:customStyle="1" w:styleId="WW-WW8Num1ztrue11111111111111">
    <w:name w:val="WW-WW8Num1ztrue11111111111111"/>
  </w:style>
  <w:style w:type="character" w:customStyle="1" w:styleId="WW-WW8Num1ztrue21111111111111">
    <w:name w:val="WW-WW8Num1ztrue21111111111111"/>
  </w:style>
  <w:style w:type="character" w:customStyle="1" w:styleId="WW-WW8Num1ztrue31111111111111">
    <w:name w:val="WW-WW8Num1ztrue31111111111111"/>
  </w:style>
  <w:style w:type="character" w:customStyle="1" w:styleId="WW-WW8Num1ztrue41111111111111">
    <w:name w:val="WW-WW8Num1ztrue41111111111111"/>
  </w:style>
  <w:style w:type="character" w:customStyle="1" w:styleId="WW-WW8Num1ztrue51111111111111">
    <w:name w:val="WW-WW8Num1ztrue51111111111111"/>
  </w:style>
  <w:style w:type="character" w:customStyle="1" w:styleId="WW-WW8Num1ztrue61111111111111">
    <w:name w:val="WW-WW8Num1ztrue61111111111111"/>
  </w:style>
  <w:style w:type="character" w:customStyle="1" w:styleId="WW-WW8Num8ztrue7111111111111">
    <w:name w:val="WW-WW8Num8ztrue7111111111111"/>
  </w:style>
  <w:style w:type="character" w:customStyle="1" w:styleId="WW-WW8Num8ztrue11111111111111">
    <w:name w:val="WW-WW8Num8ztrue11111111111111"/>
  </w:style>
  <w:style w:type="character" w:customStyle="1" w:styleId="WW-WW8Num8ztrue21111111111111">
    <w:name w:val="WW-WW8Num8ztrue21111111111111"/>
  </w:style>
  <w:style w:type="character" w:customStyle="1" w:styleId="WW-WW8Num8ztrue31111111111111">
    <w:name w:val="WW-WW8Num8ztrue31111111111111"/>
  </w:style>
  <w:style w:type="character" w:customStyle="1" w:styleId="WW-WW8Num8ztrue41111111111111">
    <w:name w:val="WW-WW8Num8ztrue41111111111111"/>
  </w:style>
  <w:style w:type="character" w:customStyle="1" w:styleId="WW-WW8Num8ztrue51111111111111">
    <w:name w:val="WW-WW8Num8ztrue51111111111111"/>
  </w:style>
  <w:style w:type="character" w:customStyle="1" w:styleId="WW-WW8Num8ztrue61111111111111">
    <w:name w:val="WW-WW8Num8ztrue61111111111111"/>
  </w:style>
  <w:style w:type="character" w:customStyle="1" w:styleId="WW-WW8Num1ztrue71111111111111">
    <w:name w:val="WW-WW8Num1ztrue71111111111111"/>
  </w:style>
  <w:style w:type="character" w:customStyle="1" w:styleId="WW-WW8Num1ztrue111111111111111">
    <w:name w:val="WW-WW8Num1ztrue111111111111111"/>
  </w:style>
  <w:style w:type="character" w:customStyle="1" w:styleId="WW-WW8Num1ztrue211111111111111">
    <w:name w:val="WW-WW8Num1ztrue211111111111111"/>
  </w:style>
  <w:style w:type="character" w:customStyle="1" w:styleId="WW-WW8Num1ztrue311111111111111">
    <w:name w:val="WW-WW8Num1ztrue311111111111111"/>
  </w:style>
  <w:style w:type="character" w:customStyle="1" w:styleId="WW-WW8Num1ztrue411111111111111">
    <w:name w:val="WW-WW8Num1ztrue411111111111111"/>
  </w:style>
  <w:style w:type="character" w:customStyle="1" w:styleId="WW-WW8Num1ztrue511111111111111">
    <w:name w:val="WW-WW8Num1ztrue511111111111111"/>
  </w:style>
  <w:style w:type="character" w:customStyle="1" w:styleId="WW-WW8Num1ztrue611111111111111">
    <w:name w:val="WW-WW8Num1ztrue611111111111111"/>
  </w:style>
  <w:style w:type="character" w:customStyle="1" w:styleId="WW-WW8Num8ztrue71111111111111">
    <w:name w:val="WW-WW8Num8ztrue71111111111111"/>
  </w:style>
  <w:style w:type="character" w:customStyle="1" w:styleId="WW-WW8Num8ztrue111111111111111">
    <w:name w:val="WW-WW8Num8ztrue111111111111111"/>
  </w:style>
  <w:style w:type="character" w:customStyle="1" w:styleId="WW-WW8Num8ztrue211111111111111">
    <w:name w:val="WW-WW8Num8ztrue211111111111111"/>
  </w:style>
  <w:style w:type="character" w:customStyle="1" w:styleId="WW-WW8Num8ztrue311111111111111">
    <w:name w:val="WW-WW8Num8ztrue311111111111111"/>
  </w:style>
  <w:style w:type="character" w:customStyle="1" w:styleId="WW-WW8Num8ztrue411111111111111">
    <w:name w:val="WW-WW8Num8ztrue411111111111111"/>
  </w:style>
  <w:style w:type="character" w:customStyle="1" w:styleId="WW-WW8Num8ztrue511111111111111">
    <w:name w:val="WW-WW8Num8ztrue511111111111111"/>
  </w:style>
  <w:style w:type="character" w:customStyle="1" w:styleId="WW-WW8Num8ztrue611111111111111">
    <w:name w:val="WW-WW8Num8ztrue611111111111111"/>
  </w:style>
  <w:style w:type="character" w:customStyle="1" w:styleId="WW-WW8Num1ztrue711111111111111">
    <w:name w:val="WW-WW8Num1ztrue711111111111111"/>
  </w:style>
  <w:style w:type="character" w:customStyle="1" w:styleId="WW-WW8Num1ztrue1111111111111111">
    <w:name w:val="WW-WW8Num1ztrue1111111111111111"/>
  </w:style>
  <w:style w:type="character" w:customStyle="1" w:styleId="WW-WW8Num1ztrue2111111111111111">
    <w:name w:val="WW-WW8Num1ztrue2111111111111111"/>
  </w:style>
  <w:style w:type="character" w:customStyle="1" w:styleId="WW-WW8Num1ztrue3111111111111111">
    <w:name w:val="WW-WW8Num1ztrue3111111111111111"/>
  </w:style>
  <w:style w:type="character" w:customStyle="1" w:styleId="WW-WW8Num1ztrue4111111111111111">
    <w:name w:val="WW-WW8Num1ztrue4111111111111111"/>
  </w:style>
  <w:style w:type="character" w:customStyle="1" w:styleId="WW-WW8Num1ztrue5111111111111111">
    <w:name w:val="WW-WW8Num1ztrue5111111111111111"/>
  </w:style>
  <w:style w:type="character" w:customStyle="1" w:styleId="WW-WW8Num1ztrue6111111111111111">
    <w:name w:val="WW-WW8Num1ztrue6111111111111111"/>
  </w:style>
  <w:style w:type="character" w:customStyle="1" w:styleId="WW-WW8Num8ztrue711111111111111">
    <w:name w:val="WW-WW8Num8ztrue711111111111111"/>
  </w:style>
  <w:style w:type="character" w:customStyle="1" w:styleId="WW-WW8Num8ztrue1111111111111111">
    <w:name w:val="WW-WW8Num8ztrue1111111111111111"/>
  </w:style>
  <w:style w:type="character" w:customStyle="1" w:styleId="WW-WW8Num8ztrue2111111111111111">
    <w:name w:val="WW-WW8Num8ztrue2111111111111111"/>
  </w:style>
  <w:style w:type="character" w:customStyle="1" w:styleId="WW-WW8Num8ztrue3111111111111111">
    <w:name w:val="WW-WW8Num8ztrue3111111111111111"/>
  </w:style>
  <w:style w:type="character" w:customStyle="1" w:styleId="WW-WW8Num8ztrue4111111111111111">
    <w:name w:val="WW-WW8Num8ztrue4111111111111111"/>
  </w:style>
  <w:style w:type="character" w:customStyle="1" w:styleId="WW-WW8Num8ztrue5111111111111111">
    <w:name w:val="WW-WW8Num8ztrue5111111111111111"/>
  </w:style>
  <w:style w:type="character" w:customStyle="1" w:styleId="WW-WW8Num8ztrue6111111111111111">
    <w:name w:val="WW-WW8Num8ztrue6111111111111111"/>
  </w:style>
  <w:style w:type="character" w:customStyle="1" w:styleId="WW-WW8Num1ztrue7111111111111111">
    <w:name w:val="WW-WW8Num1ztrue7111111111111111"/>
  </w:style>
  <w:style w:type="character" w:customStyle="1" w:styleId="WW-WW8Num1ztrue11111111111111111">
    <w:name w:val="WW-WW8Num1ztrue11111111111111111"/>
  </w:style>
  <w:style w:type="character" w:customStyle="1" w:styleId="WW-WW8Num1ztrue21111111111111111">
    <w:name w:val="WW-WW8Num1ztrue21111111111111111"/>
  </w:style>
  <w:style w:type="character" w:customStyle="1" w:styleId="WW-WW8Num1ztrue31111111111111111">
    <w:name w:val="WW-WW8Num1ztrue31111111111111111"/>
  </w:style>
  <w:style w:type="character" w:customStyle="1" w:styleId="WW-WW8Num1ztrue41111111111111111">
    <w:name w:val="WW-WW8Num1ztrue41111111111111111"/>
  </w:style>
  <w:style w:type="character" w:customStyle="1" w:styleId="WW-WW8Num1ztrue51111111111111111">
    <w:name w:val="WW-WW8Num1ztrue51111111111111111"/>
  </w:style>
  <w:style w:type="character" w:customStyle="1" w:styleId="WW-WW8Num1ztrue61111111111111111">
    <w:name w:val="WW-WW8Num1ztrue61111111111111111"/>
  </w:style>
  <w:style w:type="character" w:customStyle="1" w:styleId="WW-WW8Num8ztrue7111111111111111">
    <w:name w:val="WW-WW8Num8ztrue7111111111111111"/>
  </w:style>
  <w:style w:type="character" w:customStyle="1" w:styleId="WW-WW8Num8ztrue11111111111111111">
    <w:name w:val="WW-WW8Num8ztrue11111111111111111"/>
  </w:style>
  <w:style w:type="character" w:customStyle="1" w:styleId="WW-WW8Num8ztrue21111111111111111">
    <w:name w:val="WW-WW8Num8ztrue21111111111111111"/>
  </w:style>
  <w:style w:type="character" w:customStyle="1" w:styleId="WW-WW8Num8ztrue31111111111111111">
    <w:name w:val="WW-WW8Num8ztrue31111111111111111"/>
  </w:style>
  <w:style w:type="character" w:customStyle="1" w:styleId="WW-WW8Num8ztrue41111111111111111">
    <w:name w:val="WW-WW8Num8ztrue41111111111111111"/>
  </w:style>
  <w:style w:type="character" w:customStyle="1" w:styleId="WW-WW8Num8ztrue51111111111111111">
    <w:name w:val="WW-WW8Num8ztrue51111111111111111"/>
  </w:style>
  <w:style w:type="character" w:customStyle="1" w:styleId="WW-WW8Num8ztrue61111111111111111">
    <w:name w:val="WW-WW8Num8ztrue61111111111111111"/>
  </w:style>
  <w:style w:type="character" w:customStyle="1" w:styleId="WW-WW8Num1ztrue71111111111111111">
    <w:name w:val="WW-WW8Num1ztrue71111111111111111"/>
  </w:style>
  <w:style w:type="character" w:customStyle="1" w:styleId="WW-WW8Num1ztrue111111111111111111">
    <w:name w:val="WW-WW8Num1ztrue111111111111111111"/>
  </w:style>
  <w:style w:type="character" w:customStyle="1" w:styleId="WW-WW8Num1ztrue211111111111111111">
    <w:name w:val="WW-WW8Num1ztrue211111111111111111"/>
  </w:style>
  <w:style w:type="character" w:customStyle="1" w:styleId="WW-WW8Num1ztrue311111111111111111">
    <w:name w:val="WW-WW8Num1ztrue311111111111111111"/>
  </w:style>
  <w:style w:type="character" w:customStyle="1" w:styleId="WW-WW8Num1ztrue411111111111111111">
    <w:name w:val="WW-WW8Num1ztrue411111111111111111"/>
  </w:style>
  <w:style w:type="character" w:customStyle="1" w:styleId="WW-WW8Num1ztrue511111111111111111">
    <w:name w:val="WW-WW8Num1ztrue511111111111111111"/>
  </w:style>
  <w:style w:type="character" w:customStyle="1" w:styleId="WW-WW8Num1ztrue611111111111111111">
    <w:name w:val="WW-WW8Num1ztrue611111111111111111"/>
  </w:style>
  <w:style w:type="character" w:customStyle="1" w:styleId="WW-WW8Num8ztrue71111111111111111">
    <w:name w:val="WW-WW8Num8ztrue71111111111111111"/>
  </w:style>
  <w:style w:type="character" w:customStyle="1" w:styleId="WW-WW8Num8ztrue111111111111111111">
    <w:name w:val="WW-WW8Num8ztrue111111111111111111"/>
  </w:style>
  <w:style w:type="character" w:customStyle="1" w:styleId="WW-WW8Num8ztrue211111111111111111">
    <w:name w:val="WW-WW8Num8ztrue211111111111111111"/>
  </w:style>
  <w:style w:type="character" w:customStyle="1" w:styleId="WW-WW8Num8ztrue311111111111111111">
    <w:name w:val="WW-WW8Num8ztrue311111111111111111"/>
  </w:style>
  <w:style w:type="character" w:customStyle="1" w:styleId="WW-WW8Num8ztrue411111111111111111">
    <w:name w:val="WW-WW8Num8ztrue411111111111111111"/>
  </w:style>
  <w:style w:type="character" w:customStyle="1" w:styleId="WW-WW8Num8ztrue511111111111111111">
    <w:name w:val="WW-WW8Num8ztrue511111111111111111"/>
  </w:style>
  <w:style w:type="character" w:customStyle="1" w:styleId="WW-WW8Num8ztrue611111111111111111">
    <w:name w:val="WW-WW8Num8ztrue611111111111111111"/>
  </w:style>
  <w:style w:type="character" w:customStyle="1" w:styleId="WW-WW8Num1ztrue711111111111111111">
    <w:name w:val="WW-WW8Num1ztrue711111111111111111"/>
  </w:style>
  <w:style w:type="character" w:customStyle="1" w:styleId="WW-WW8Num1ztrue1111111111111111111">
    <w:name w:val="WW-WW8Num1ztrue1111111111111111111"/>
  </w:style>
  <w:style w:type="character" w:customStyle="1" w:styleId="WW-WW8Num1ztrue2111111111111111111">
    <w:name w:val="WW-WW8Num1ztrue2111111111111111111"/>
  </w:style>
  <w:style w:type="character" w:customStyle="1" w:styleId="WW-WW8Num1ztrue3111111111111111111">
    <w:name w:val="WW-WW8Num1ztrue3111111111111111111"/>
  </w:style>
  <w:style w:type="character" w:customStyle="1" w:styleId="WW-WW8Num1ztrue4111111111111111111">
    <w:name w:val="WW-WW8Num1ztrue4111111111111111111"/>
  </w:style>
  <w:style w:type="character" w:customStyle="1" w:styleId="WW-WW8Num1ztrue5111111111111111111">
    <w:name w:val="WW-WW8Num1ztrue5111111111111111111"/>
  </w:style>
  <w:style w:type="character" w:customStyle="1" w:styleId="WW-WW8Num1ztrue6111111111111111111">
    <w:name w:val="WW-WW8Num1ztrue6111111111111111111"/>
  </w:style>
  <w:style w:type="character" w:customStyle="1" w:styleId="WW-WW8Num8ztrue711111111111111111">
    <w:name w:val="WW-WW8Num8ztrue711111111111111111"/>
  </w:style>
  <w:style w:type="character" w:customStyle="1" w:styleId="WW-WW8Num8ztrue1111111111111111111">
    <w:name w:val="WW-WW8Num8ztrue1111111111111111111"/>
  </w:style>
  <w:style w:type="character" w:customStyle="1" w:styleId="WW-WW8Num8ztrue2111111111111111111">
    <w:name w:val="WW-WW8Num8ztrue2111111111111111111"/>
  </w:style>
  <w:style w:type="character" w:customStyle="1" w:styleId="WW-WW8Num8ztrue3111111111111111111">
    <w:name w:val="WW-WW8Num8ztrue3111111111111111111"/>
  </w:style>
  <w:style w:type="character" w:customStyle="1" w:styleId="WW-WW8Num8ztrue4111111111111111111">
    <w:name w:val="WW-WW8Num8ztrue4111111111111111111"/>
  </w:style>
  <w:style w:type="character" w:customStyle="1" w:styleId="WW-WW8Num8ztrue5111111111111111111">
    <w:name w:val="WW-WW8Num8ztrue5111111111111111111"/>
  </w:style>
  <w:style w:type="character" w:customStyle="1" w:styleId="WW-WW8Num8ztrue6111111111111111111">
    <w:name w:val="WW-WW8Num8ztrue6111111111111111111"/>
  </w:style>
  <w:style w:type="character" w:customStyle="1" w:styleId="WW-WW8Num1ztrue7111111111111111111">
    <w:name w:val="WW-WW8Num1ztrue7111111111111111111"/>
  </w:style>
  <w:style w:type="character" w:customStyle="1" w:styleId="WW-WW8Num1ztrue11111111111111111111">
    <w:name w:val="WW-WW8Num1ztrue11111111111111111111"/>
  </w:style>
  <w:style w:type="character" w:customStyle="1" w:styleId="WW-WW8Num1ztrue21111111111111111111">
    <w:name w:val="WW-WW8Num1ztrue21111111111111111111"/>
  </w:style>
  <w:style w:type="character" w:customStyle="1" w:styleId="WW-WW8Num1ztrue31111111111111111111">
    <w:name w:val="WW-WW8Num1ztrue31111111111111111111"/>
  </w:style>
  <w:style w:type="character" w:customStyle="1" w:styleId="WW-WW8Num1ztrue41111111111111111111">
    <w:name w:val="WW-WW8Num1ztrue41111111111111111111"/>
  </w:style>
  <w:style w:type="character" w:customStyle="1" w:styleId="WW-WW8Num1ztrue51111111111111111111">
    <w:name w:val="WW-WW8Num1ztrue51111111111111111111"/>
  </w:style>
  <w:style w:type="character" w:customStyle="1" w:styleId="WW-WW8Num1ztrue61111111111111111111">
    <w:name w:val="WW-WW8Num1ztrue61111111111111111111"/>
  </w:style>
  <w:style w:type="character" w:customStyle="1" w:styleId="WW-WW8Num8ztrue7111111111111111111">
    <w:name w:val="WW-WW8Num8ztrue7111111111111111111"/>
  </w:style>
  <w:style w:type="character" w:customStyle="1" w:styleId="WW-WW8Num8ztrue11111111111111111111">
    <w:name w:val="WW-WW8Num8ztrue11111111111111111111"/>
  </w:style>
  <w:style w:type="character" w:customStyle="1" w:styleId="WW-WW8Num8ztrue21111111111111111111">
    <w:name w:val="WW-WW8Num8ztrue21111111111111111111"/>
  </w:style>
  <w:style w:type="character" w:customStyle="1" w:styleId="WW-WW8Num8ztrue31111111111111111111">
    <w:name w:val="WW-WW8Num8ztrue31111111111111111111"/>
  </w:style>
  <w:style w:type="character" w:customStyle="1" w:styleId="WW-WW8Num8ztrue41111111111111111111">
    <w:name w:val="WW-WW8Num8ztrue41111111111111111111"/>
  </w:style>
  <w:style w:type="character" w:customStyle="1" w:styleId="WW-WW8Num8ztrue51111111111111111111">
    <w:name w:val="WW-WW8Num8ztrue51111111111111111111"/>
  </w:style>
  <w:style w:type="character" w:customStyle="1" w:styleId="WW-WW8Num8ztrue61111111111111111111">
    <w:name w:val="WW-WW8Num8ztrue61111111111111111111"/>
  </w:style>
  <w:style w:type="character" w:customStyle="1" w:styleId="WW-DefaultParagraphFont">
    <w:name w:val="WW-Default Paragraph Font"/>
  </w:style>
  <w:style w:type="character" w:customStyle="1" w:styleId="WW-WW8Num1ztrue71111111111111111111">
    <w:name w:val="WW-WW8Num1ztrue71111111111111111111"/>
  </w:style>
  <w:style w:type="character" w:customStyle="1" w:styleId="WW-WW8Num1ztrue111111111111111111111">
    <w:name w:val="WW-WW8Num1ztrue111111111111111111111"/>
  </w:style>
  <w:style w:type="character" w:customStyle="1" w:styleId="WW-WW8Num1ztrue211111111111111111111">
    <w:name w:val="WW-WW8Num1ztrue211111111111111111111"/>
  </w:style>
  <w:style w:type="character" w:customStyle="1" w:styleId="WW-WW8Num1ztrue311111111111111111111">
    <w:name w:val="WW-WW8Num1ztrue311111111111111111111"/>
  </w:style>
  <w:style w:type="character" w:customStyle="1" w:styleId="WW-WW8Num1ztrue411111111111111111111">
    <w:name w:val="WW-WW8Num1ztrue411111111111111111111"/>
  </w:style>
  <w:style w:type="character" w:customStyle="1" w:styleId="WW-WW8Num1ztrue511111111111111111111">
    <w:name w:val="WW-WW8Num1ztrue511111111111111111111"/>
  </w:style>
  <w:style w:type="character" w:customStyle="1" w:styleId="WW-WW8Num1ztrue611111111111111111111">
    <w:name w:val="WW-WW8Num1ztrue611111111111111111111"/>
  </w:style>
  <w:style w:type="character" w:customStyle="1" w:styleId="WW-WW8Num1ztrue711111111111111111111">
    <w:name w:val="WW-WW8Num1ztrue711111111111111111111"/>
  </w:style>
  <w:style w:type="character" w:customStyle="1" w:styleId="WW-WW8Num1ztrue1111111111111111111111">
    <w:name w:val="WW-WW8Num1ztrue1111111111111111111111"/>
  </w:style>
  <w:style w:type="character" w:customStyle="1" w:styleId="WW-WW8Num1ztrue2111111111111111111111">
    <w:name w:val="WW-WW8Num1ztrue2111111111111111111111"/>
  </w:style>
  <w:style w:type="character" w:customStyle="1" w:styleId="WW-WW8Num1ztrue3111111111111111111111">
    <w:name w:val="WW-WW8Num1ztrue3111111111111111111111"/>
  </w:style>
  <w:style w:type="character" w:customStyle="1" w:styleId="WW-WW8Num1ztrue4111111111111111111111">
    <w:name w:val="WW-WW8Num1ztrue4111111111111111111111"/>
  </w:style>
  <w:style w:type="character" w:customStyle="1" w:styleId="WW-WW8Num1ztrue5111111111111111111111">
    <w:name w:val="WW-WW8Num1ztrue5111111111111111111111"/>
  </w:style>
  <w:style w:type="character" w:customStyle="1" w:styleId="WW-WW8Num1ztrue6111111111111111111111">
    <w:name w:val="WW-WW8Num1ztrue6111111111111111111111"/>
  </w:style>
  <w:style w:type="character" w:customStyle="1" w:styleId="WW-WW8Num1ztrue7111111111111111111111">
    <w:name w:val="WW-WW8Num1ztrue7111111111111111111111"/>
  </w:style>
  <w:style w:type="character" w:customStyle="1" w:styleId="WW-WW8Num1ztrue11111111111111111111111">
    <w:name w:val="WW-WW8Num1ztrue11111111111111111111111"/>
  </w:style>
  <w:style w:type="character" w:customStyle="1" w:styleId="WW-WW8Num1ztrue21111111111111111111111">
    <w:name w:val="WW-WW8Num1ztrue21111111111111111111111"/>
  </w:style>
  <w:style w:type="character" w:customStyle="1" w:styleId="WW-WW8Num1ztrue31111111111111111111111">
    <w:name w:val="WW-WW8Num1ztrue31111111111111111111111"/>
  </w:style>
  <w:style w:type="character" w:customStyle="1" w:styleId="WW-WW8Num1ztrue41111111111111111111111">
    <w:name w:val="WW-WW8Num1ztrue41111111111111111111111"/>
  </w:style>
  <w:style w:type="character" w:customStyle="1" w:styleId="WW-WW8Num1ztrue51111111111111111111111">
    <w:name w:val="WW-WW8Num1ztrue51111111111111111111111"/>
  </w:style>
  <w:style w:type="character" w:customStyle="1" w:styleId="WW-WW8Num1ztrue61111111111111111111111">
    <w:name w:val="WW-WW8Num1ztrue61111111111111111111111"/>
  </w:style>
  <w:style w:type="character" w:customStyle="1" w:styleId="WW8Num7zfalse">
    <w:name w:val="WW8Num7zfalse"/>
  </w:style>
  <w:style w:type="character" w:customStyle="1" w:styleId="WW8Num8z1">
    <w:name w:val="WW8Num8z1"/>
    <w:rPr>
      <w:rFonts w:ascii="Courier New" w:hAnsi="Courier New" w:cs="Courier New"/>
    </w:rPr>
  </w:style>
  <w:style w:type="character" w:customStyle="1" w:styleId="WW-DefaultParagraphFont1">
    <w:name w:val="WW-Default Paragraph Font1"/>
  </w:style>
  <w:style w:type="character" w:customStyle="1" w:styleId="WW-WW8Num1ztrue71111111111111111111111">
    <w:name w:val="WW-WW8Num1ztrue71111111111111111111111"/>
  </w:style>
  <w:style w:type="character" w:customStyle="1" w:styleId="WW-WW8Num1ztrue111111111111111111111111">
    <w:name w:val="WW-WW8Num1ztrue111111111111111111111111"/>
  </w:style>
  <w:style w:type="character" w:customStyle="1" w:styleId="WW-WW8Num1ztrue211111111111111111111111">
    <w:name w:val="WW-WW8Num1ztrue211111111111111111111111"/>
  </w:style>
  <w:style w:type="character" w:customStyle="1" w:styleId="WW-WW8Num1ztrue311111111111111111111111">
    <w:name w:val="WW-WW8Num1ztrue311111111111111111111111"/>
  </w:style>
  <w:style w:type="character" w:customStyle="1" w:styleId="WW-WW8Num1ztrue411111111111111111111111">
    <w:name w:val="WW-WW8Num1ztrue411111111111111111111111"/>
  </w:style>
  <w:style w:type="character" w:customStyle="1" w:styleId="WW-WW8Num1ztrue511111111111111111111111">
    <w:name w:val="WW-WW8Num1ztrue511111111111111111111111"/>
  </w:style>
  <w:style w:type="character" w:customStyle="1" w:styleId="WW-WW8Num1ztrue611111111111111111111111">
    <w:name w:val="WW-WW8Num1ztrue611111111111111111111111"/>
  </w:style>
  <w:style w:type="character" w:customStyle="1" w:styleId="WW-WW8Num1ztrue711111111111111111111111">
    <w:name w:val="WW-WW8Num1ztrue711111111111111111111111"/>
  </w:style>
  <w:style w:type="character" w:customStyle="1" w:styleId="WW-WW8Num1ztrue1111111111111111111111111">
    <w:name w:val="WW-WW8Num1ztrue1111111111111111111111111"/>
  </w:style>
  <w:style w:type="character" w:customStyle="1" w:styleId="WW-WW8Num1ztrue2111111111111111111111111">
    <w:name w:val="WW-WW8Num1ztrue2111111111111111111111111"/>
  </w:style>
  <w:style w:type="character" w:customStyle="1" w:styleId="WW-WW8Num1ztrue3111111111111111111111111">
    <w:name w:val="WW-WW8Num1ztrue3111111111111111111111111"/>
  </w:style>
  <w:style w:type="character" w:customStyle="1" w:styleId="WW-WW8Num1ztrue4111111111111111111111111">
    <w:name w:val="WW-WW8Num1ztrue4111111111111111111111111"/>
  </w:style>
  <w:style w:type="character" w:customStyle="1" w:styleId="WW-WW8Num1ztrue5111111111111111111111111">
    <w:name w:val="WW-WW8Num1ztrue5111111111111111111111111"/>
  </w:style>
  <w:style w:type="character" w:customStyle="1" w:styleId="WW-WW8Num1ztrue6111111111111111111111111">
    <w:name w:val="WW-WW8Num1ztrue6111111111111111111111111"/>
  </w:style>
  <w:style w:type="character" w:customStyle="1" w:styleId="WW8Num8zfalse">
    <w:name w:val="WW8Num8zfalse"/>
  </w:style>
  <w:style w:type="character" w:customStyle="1" w:styleId="WW8Num9z0">
    <w:name w:val="WW8Num9z0"/>
    <w:rPr>
      <w:rFonts w:ascii="Wingdings" w:hAnsi="Wingdings" w:cs="Wingdings"/>
      <w:sz w:val="18"/>
      <w:szCs w:val="18"/>
    </w:rPr>
  </w:style>
  <w:style w:type="character" w:customStyle="1" w:styleId="WW-WW8Num1ztrue7111111111111111111111111">
    <w:name w:val="WW-WW8Num1ztrue7111111111111111111111111"/>
  </w:style>
  <w:style w:type="character" w:customStyle="1" w:styleId="WW-WW8Num1ztrue11111111111111111111111111">
    <w:name w:val="WW-WW8Num1ztrue11111111111111111111111111"/>
  </w:style>
  <w:style w:type="character" w:customStyle="1" w:styleId="WW-WW8Num1ztrue21111111111111111111111111">
    <w:name w:val="WW-WW8Num1ztrue21111111111111111111111111"/>
  </w:style>
  <w:style w:type="character" w:customStyle="1" w:styleId="WW-WW8Num1ztrue31111111111111111111111111">
    <w:name w:val="WW-WW8Num1ztrue31111111111111111111111111"/>
  </w:style>
  <w:style w:type="character" w:customStyle="1" w:styleId="WW-WW8Num1ztrue41111111111111111111111111">
    <w:name w:val="WW-WW8Num1ztrue41111111111111111111111111"/>
  </w:style>
  <w:style w:type="character" w:customStyle="1" w:styleId="WW-WW8Num1ztrue51111111111111111111111111">
    <w:name w:val="WW-WW8Num1ztrue51111111111111111111111111"/>
  </w:style>
  <w:style w:type="character" w:customStyle="1" w:styleId="WW-WW8Num1ztrue61111111111111111111111111">
    <w:name w:val="WW-WW8Num1ztrue61111111111111111111111111"/>
  </w:style>
  <w:style w:type="character" w:customStyle="1" w:styleId="WW8Num6z1">
    <w:name w:val="WW8Num6z1"/>
    <w:rPr>
      <w:rFonts w:ascii="Courier New" w:hAnsi="Courier New" w:cs="Courier New"/>
    </w:rPr>
  </w:style>
  <w:style w:type="character" w:customStyle="1" w:styleId="WW8Num6z2">
    <w:name w:val="WW8Num6z2"/>
    <w:rPr>
      <w:rFonts w:ascii="Wingdings" w:hAnsi="Wingdings" w:cs="Wingdings"/>
    </w:rPr>
  </w:style>
  <w:style w:type="character" w:customStyle="1" w:styleId="WW8Num7ztrue">
    <w:name w:val="WW8Num7ztrue"/>
  </w:style>
  <w:style w:type="character" w:customStyle="1" w:styleId="WW-WW8Num7ztrue">
    <w:name w:val="WW-WW8Num7ztrue"/>
  </w:style>
  <w:style w:type="character" w:customStyle="1" w:styleId="WW-WW8Num7ztrue1">
    <w:name w:val="WW-WW8Num7ztrue1"/>
  </w:style>
  <w:style w:type="character" w:customStyle="1" w:styleId="WW-WW8Num7ztrue2">
    <w:name w:val="WW-WW8Num7ztrue2"/>
  </w:style>
  <w:style w:type="character" w:customStyle="1" w:styleId="WW-WW8Num7ztrue3">
    <w:name w:val="WW-WW8Num7ztrue3"/>
  </w:style>
  <w:style w:type="character" w:customStyle="1" w:styleId="WW-WW8Num7ztrue4">
    <w:name w:val="WW-WW8Num7ztrue4"/>
  </w:style>
  <w:style w:type="character" w:customStyle="1" w:styleId="WW-WW8Num7ztrue5">
    <w:name w:val="WW-WW8Num7ztrue5"/>
  </w:style>
  <w:style w:type="character" w:customStyle="1" w:styleId="WW-WW8Num7ztrue6">
    <w:name w:val="WW-WW8Num7ztrue6"/>
  </w:style>
  <w:style w:type="character" w:customStyle="1" w:styleId="WW8Num8z2">
    <w:name w:val="WW8Num8z2"/>
    <w:rPr>
      <w:rFonts w:ascii="Wingdings" w:hAnsi="Wingdings" w:cs="Wingdings"/>
    </w:rPr>
  </w:style>
  <w:style w:type="character" w:customStyle="1" w:styleId="WW8Num9ztrue">
    <w:name w:val="WW8Num9ztrue"/>
  </w:style>
  <w:style w:type="character" w:customStyle="1" w:styleId="WW-WW8Num9ztrue">
    <w:name w:val="WW-WW8Num9ztrue"/>
  </w:style>
  <w:style w:type="character" w:customStyle="1" w:styleId="WW-WW8Num9ztrue1">
    <w:name w:val="WW-WW8Num9ztrue1"/>
  </w:style>
  <w:style w:type="character" w:customStyle="1" w:styleId="WW-WW8Num9ztrue2">
    <w:name w:val="WW-WW8Num9ztrue2"/>
  </w:style>
  <w:style w:type="character" w:customStyle="1" w:styleId="WW-WW8Num9ztrue3">
    <w:name w:val="WW-WW8Num9ztrue3"/>
  </w:style>
  <w:style w:type="character" w:customStyle="1" w:styleId="WW-WW8Num9ztrue4">
    <w:name w:val="WW-WW8Num9ztrue4"/>
  </w:style>
  <w:style w:type="character" w:customStyle="1" w:styleId="WW-WW8Num9ztrue5">
    <w:name w:val="WW-WW8Num9ztrue5"/>
  </w:style>
  <w:style w:type="character" w:customStyle="1" w:styleId="WW-WW8Num9ztrue6">
    <w:name w:val="WW-WW8Num9ztrue6"/>
  </w:style>
  <w:style w:type="character" w:customStyle="1" w:styleId="WW8Num10z0">
    <w:name w:val="WW8Num10z0"/>
    <w:rPr>
      <w:rFonts w:ascii="Wingdings" w:hAnsi="Wingdings" w:cs="Wingdings"/>
      <w:sz w:val="18"/>
      <w:szCs w:val="18"/>
    </w:rPr>
  </w:style>
  <w:style w:type="character" w:customStyle="1" w:styleId="WW8Num10z1">
    <w:name w:val="WW8Num10z1"/>
    <w:rPr>
      <w:rFonts w:ascii="Courier New" w:hAnsi="Courier New" w:cs="Courier New"/>
    </w:rPr>
  </w:style>
  <w:style w:type="character" w:customStyle="1" w:styleId="WW8Num10z2">
    <w:name w:val="WW8Num10z2"/>
    <w:rPr>
      <w:rFonts w:ascii="Wingdings" w:hAnsi="Wingdings" w:cs="Wingdings"/>
    </w:rPr>
  </w:style>
  <w:style w:type="character" w:customStyle="1" w:styleId="WW8Num11z0">
    <w:name w:val="WW8Num11z0"/>
    <w:rPr>
      <w:rFonts w:ascii="Wingdings" w:hAnsi="Wingdings" w:cs="Wingdings"/>
      <w:sz w:val="18"/>
      <w:szCs w:val="18"/>
    </w:rPr>
  </w:style>
  <w:style w:type="character" w:customStyle="1" w:styleId="WW8Num11z1">
    <w:name w:val="WW8Num11z1"/>
    <w:rPr>
      <w:rFonts w:ascii="Courier New" w:hAnsi="Courier New" w:cs="Courier New"/>
    </w:rPr>
  </w:style>
  <w:style w:type="character" w:customStyle="1" w:styleId="WW8Num11z2">
    <w:name w:val="WW8Num11z2"/>
    <w:rPr>
      <w:rFonts w:ascii="Wingdings" w:hAnsi="Wingdings" w:cs="Wingdings"/>
    </w:rPr>
  </w:style>
  <w:style w:type="character" w:customStyle="1" w:styleId="WW8Num12z0">
    <w:name w:val="WW8Num12z0"/>
    <w:rPr>
      <w:rFonts w:ascii="Wingdings" w:hAnsi="Wingdings" w:cs="Wingdings"/>
      <w:sz w:val="18"/>
      <w:szCs w:val="18"/>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cs="Wingdings"/>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2">
    <w:name w:val="WW8Num13z2"/>
    <w:rPr>
      <w:rFonts w:ascii="Wingdings" w:hAnsi="Wingdings" w:cs="Wingdings"/>
    </w:rPr>
  </w:style>
  <w:style w:type="character" w:customStyle="1" w:styleId="WW8Num14z0">
    <w:name w:val="WW8Num14z0"/>
    <w:rPr>
      <w:rFonts w:ascii="Symbol" w:hAnsi="Symbol" w:cs="Symbol"/>
      <w:sz w:val="18"/>
      <w:szCs w:val="18"/>
    </w:rPr>
  </w:style>
  <w:style w:type="character" w:customStyle="1" w:styleId="WW8Num14z1">
    <w:name w:val="WW8Num14z1"/>
    <w:rPr>
      <w:rFonts w:ascii="Courier New" w:hAnsi="Courier New" w:cs="Courier New"/>
    </w:rPr>
  </w:style>
  <w:style w:type="character" w:customStyle="1" w:styleId="WW8Num14z2">
    <w:name w:val="WW8Num14z2"/>
    <w:rPr>
      <w:rFonts w:ascii="Wingdings" w:hAnsi="Wingdings" w:cs="Wingdings"/>
    </w:rPr>
  </w:style>
  <w:style w:type="character" w:customStyle="1" w:styleId="WW8Num15zfalse">
    <w:name w:val="WW8Num15zfalse"/>
  </w:style>
  <w:style w:type="character" w:customStyle="1" w:styleId="WW8Num15ztrue">
    <w:name w:val="WW8Num15ztrue"/>
  </w:style>
  <w:style w:type="character" w:customStyle="1" w:styleId="WW-WW8Num15ztrue">
    <w:name w:val="WW-WW8Num15ztrue"/>
  </w:style>
  <w:style w:type="character" w:customStyle="1" w:styleId="WW-WW8Num15ztrue1">
    <w:name w:val="WW-WW8Num15ztrue1"/>
  </w:style>
  <w:style w:type="character" w:customStyle="1" w:styleId="WW-WW8Num15ztrue2">
    <w:name w:val="WW-WW8Num15ztrue2"/>
  </w:style>
  <w:style w:type="character" w:customStyle="1" w:styleId="WW-WW8Num15ztrue3">
    <w:name w:val="WW-WW8Num15ztrue3"/>
  </w:style>
  <w:style w:type="character" w:customStyle="1" w:styleId="WW-WW8Num15ztrue4">
    <w:name w:val="WW-WW8Num15ztrue4"/>
  </w:style>
  <w:style w:type="character" w:customStyle="1" w:styleId="WW-WW8Num15ztrue5">
    <w:name w:val="WW-WW8Num15ztrue5"/>
  </w:style>
  <w:style w:type="character" w:customStyle="1" w:styleId="WW-WW8Num15ztrue6">
    <w:name w:val="WW-WW8Num15ztrue6"/>
  </w:style>
  <w:style w:type="character" w:customStyle="1" w:styleId="WW8Num16z0">
    <w:name w:val="WW8Num16z0"/>
    <w:rPr>
      <w:rFonts w:ascii="Wingdings" w:hAnsi="Wingdings" w:cs="Wingdings"/>
      <w:sz w:val="18"/>
      <w:szCs w:val="18"/>
    </w:rPr>
  </w:style>
  <w:style w:type="character" w:customStyle="1" w:styleId="WW8Num16z1">
    <w:name w:val="WW8Num16z1"/>
    <w:rPr>
      <w:rFonts w:ascii="Symbol" w:hAnsi="Symbol" w:cs="Symbol"/>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DefaultParagraphFont11">
    <w:name w:val="WW-Default Paragraph Font11"/>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8Num1z0">
    <w:name w:val="WW8Num1z0"/>
    <w:rPr>
      <w:rFonts w:ascii="Symbol" w:hAnsi="Symbol" w:cs="Symbol"/>
    </w:rPr>
  </w:style>
  <w:style w:type="character" w:customStyle="1" w:styleId="WW8Num2z3">
    <w:name w:val="WW8Num2z3"/>
    <w:rPr>
      <w:rFonts w:ascii="Symbol" w:hAnsi="Symbol" w:cs="Symbol"/>
    </w:rPr>
  </w:style>
  <w:style w:type="character" w:customStyle="1" w:styleId="WW8Num2z4">
    <w:name w:val="WW8Num2z4"/>
    <w:rPr>
      <w:rFonts w:ascii="Courier New" w:hAnsi="Courier New" w:cs="Courier New"/>
    </w:rPr>
  </w:style>
  <w:style w:type="character" w:customStyle="1" w:styleId="WW8Num3z1">
    <w:name w:val="WW8Num3z1"/>
    <w:rPr>
      <w:rFonts w:ascii="Courier New" w:hAnsi="Courier New" w:cs="Courier New"/>
    </w:rPr>
  </w:style>
  <w:style w:type="character" w:customStyle="1" w:styleId="WW8Num3z3">
    <w:name w:val="WW8Num3z3"/>
    <w:rPr>
      <w:rFonts w:ascii="Symbol" w:hAnsi="Symbol" w:cs="Symbol"/>
    </w:rPr>
  </w:style>
  <w:style w:type="character" w:customStyle="1" w:styleId="WW8Num4z1">
    <w:name w:val="WW8Num4z1"/>
    <w:rPr>
      <w:rFonts w:ascii="Courier New" w:hAnsi="Courier New" w:cs="Courier New"/>
    </w:rPr>
  </w:style>
  <w:style w:type="character" w:customStyle="1" w:styleId="WW8Num4z3">
    <w:name w:val="WW8Num4z3"/>
    <w:rPr>
      <w:rFonts w:ascii="Symbol" w:hAnsi="Symbol" w:cs="Symbol"/>
    </w:rPr>
  </w:style>
  <w:style w:type="character" w:customStyle="1" w:styleId="WW8Num5z1">
    <w:name w:val="WW8Num5z1"/>
    <w:rPr>
      <w:rFonts w:ascii="Courier New" w:hAnsi="Courier New" w:cs="Courier New"/>
    </w:rPr>
  </w:style>
  <w:style w:type="character" w:customStyle="1" w:styleId="WW8Num5z3">
    <w:name w:val="WW8Num5z3"/>
    <w:rPr>
      <w:rFonts w:ascii="Symbol" w:hAnsi="Symbol" w:cs="Symbol"/>
    </w:rPr>
  </w:style>
  <w:style w:type="character" w:customStyle="1" w:styleId="WW8Num6z3">
    <w:name w:val="WW8Num6z3"/>
    <w:rPr>
      <w:rFonts w:ascii="Symbol" w:hAnsi="Symbol" w:cs="Symbol"/>
    </w:rPr>
  </w:style>
  <w:style w:type="character" w:customStyle="1" w:styleId="WW8Num7z4">
    <w:name w:val="WW8Num7z4"/>
    <w:rPr>
      <w:rFonts w:ascii="Courier New" w:hAnsi="Courier New" w:cs="Courier New"/>
    </w:rPr>
  </w:style>
  <w:style w:type="character" w:customStyle="1" w:styleId="WW8Num8z3">
    <w:name w:val="WW8Num8z3"/>
    <w:rPr>
      <w:rFonts w:ascii="Symbol" w:hAnsi="Symbol" w:cs="Symbol"/>
    </w:rPr>
  </w:style>
  <w:style w:type="character" w:customStyle="1" w:styleId="WW8Num9z1">
    <w:name w:val="WW8Num9z1"/>
    <w:rPr>
      <w:rFonts w:ascii="Courier New" w:hAnsi="Courier New" w:cs="Courier New"/>
    </w:rPr>
  </w:style>
  <w:style w:type="character" w:customStyle="1" w:styleId="WW8Num9z3">
    <w:name w:val="WW8Num9z3"/>
    <w:rPr>
      <w:rFonts w:ascii="Symbol" w:hAnsi="Symbol" w:cs="Symbol"/>
    </w:rPr>
  </w:style>
  <w:style w:type="character" w:customStyle="1" w:styleId="WW8Num10z3">
    <w:name w:val="WW8Num10z3"/>
    <w:rPr>
      <w:rFonts w:ascii="Symbol" w:hAnsi="Symbol" w:cs="Symbol"/>
    </w:rPr>
  </w:style>
  <w:style w:type="character" w:customStyle="1" w:styleId="WW8Num11z3">
    <w:name w:val="WW8Num11z3"/>
    <w:rPr>
      <w:rFonts w:ascii="Symbol" w:hAnsi="Symbol" w:cs="Symbol"/>
    </w:rPr>
  </w:style>
  <w:style w:type="character" w:customStyle="1" w:styleId="WW8Num12z3">
    <w:name w:val="WW8Num12z3"/>
    <w:rPr>
      <w:rFonts w:ascii="Symbol" w:hAnsi="Symbol" w:cs="Symbol"/>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4">
    <w:name w:val="WW8Num16z4"/>
    <w:rPr>
      <w:rFonts w:ascii="Courier New" w:hAnsi="Courier New" w:cs="Courier New"/>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8Num19z0">
    <w:name w:val="WW8Num19z0"/>
    <w:rPr>
      <w:rFonts w:ascii="Wingdings" w:hAnsi="Wingdings" w:cs="Wingdings"/>
    </w:rPr>
  </w:style>
  <w:style w:type="character" w:customStyle="1" w:styleId="WW8Num19z3">
    <w:name w:val="WW8Num19z3"/>
    <w:rPr>
      <w:rFonts w:ascii="Symbol" w:hAnsi="Symbol" w:cs="Symbol"/>
    </w:rPr>
  </w:style>
  <w:style w:type="character" w:customStyle="1" w:styleId="WW8Num19z4">
    <w:name w:val="WW8Num19z4"/>
    <w:rPr>
      <w:rFonts w:ascii="Courier New" w:hAnsi="Courier New" w:cs="Courier New"/>
    </w:rPr>
  </w:style>
  <w:style w:type="character" w:customStyle="1" w:styleId="WW8Num20z0">
    <w:name w:val="WW8Num20z0"/>
    <w:rPr>
      <w:rFonts w:ascii="Wingdings" w:hAnsi="Wingdings" w:cs="Wingdings"/>
    </w:rPr>
  </w:style>
  <w:style w:type="character" w:customStyle="1" w:styleId="WW8Num20z1">
    <w:name w:val="WW8Num20z1"/>
    <w:rPr>
      <w:rFonts w:ascii="Courier New" w:hAnsi="Courier New" w:cs="Courier New"/>
    </w:rPr>
  </w:style>
  <w:style w:type="character" w:customStyle="1" w:styleId="WW8Num20z3">
    <w:name w:val="WW8Num20z3"/>
    <w:rPr>
      <w:rFonts w:ascii="Symbol" w:hAnsi="Symbol" w:cs="Symbol"/>
    </w:rPr>
  </w:style>
  <w:style w:type="character" w:customStyle="1" w:styleId="WW8Num21z0">
    <w:name w:val="WW8Num21z0"/>
    <w:rPr>
      <w:rFonts w:ascii="Wingdings" w:hAnsi="Wingdings" w:cs="Wingdings"/>
    </w:rPr>
  </w:style>
  <w:style w:type="character" w:customStyle="1" w:styleId="WW8Num21z1">
    <w:name w:val="WW8Num21z1"/>
    <w:rPr>
      <w:rFonts w:ascii="Symbol" w:hAnsi="Symbol" w:cs="Symbol"/>
    </w:rPr>
  </w:style>
  <w:style w:type="character" w:customStyle="1" w:styleId="WW8Num21z4">
    <w:name w:val="WW8Num21z4"/>
    <w:rPr>
      <w:rFonts w:ascii="Courier New" w:hAnsi="Courier New" w:cs="Courier New"/>
    </w:rPr>
  </w:style>
  <w:style w:type="character" w:customStyle="1" w:styleId="WW8Num22z0">
    <w:name w:val="WW8Num22z0"/>
    <w:rPr>
      <w:rFonts w:ascii="Wingdings" w:hAnsi="Wingdings" w:cs="Wingdings"/>
    </w:rPr>
  </w:style>
  <w:style w:type="character" w:customStyle="1" w:styleId="WW8Num22z1">
    <w:name w:val="WW8Num22z1"/>
    <w:rPr>
      <w:rFonts w:ascii="Courier New" w:hAnsi="Courier New" w:cs="Courier New"/>
    </w:rPr>
  </w:style>
  <w:style w:type="character" w:customStyle="1" w:styleId="WW8Num22z3">
    <w:name w:val="WW8Num22z3"/>
    <w:rPr>
      <w:rFonts w:ascii="Symbol" w:hAnsi="Symbol" w:cs="Symbol"/>
    </w:rPr>
  </w:style>
  <w:style w:type="character" w:customStyle="1" w:styleId="WW8Num23z0">
    <w:name w:val="WW8Num23z0"/>
    <w:rPr>
      <w:rFonts w:ascii="Courier New" w:hAnsi="Courier New" w:cs="Courier New"/>
    </w:rPr>
  </w:style>
  <w:style w:type="character" w:customStyle="1" w:styleId="WW8Num23z1">
    <w:name w:val="WW8Num23z1"/>
    <w:rPr>
      <w:rFonts w:ascii="Symbol" w:hAnsi="Symbol" w:cs="Symbol"/>
    </w:rPr>
  </w:style>
  <w:style w:type="character" w:customStyle="1" w:styleId="WW8Num23z2">
    <w:name w:val="WW8Num23z2"/>
    <w:rPr>
      <w:rFonts w:ascii="Wingdings" w:hAnsi="Wingdings" w:cs="Wingdings"/>
    </w:rPr>
  </w:style>
  <w:style w:type="character" w:customStyle="1" w:styleId="WW8Num24z0">
    <w:name w:val="WW8Num24z0"/>
    <w:rPr>
      <w:rFonts w:ascii="Wingdings" w:hAnsi="Wingdings" w:cs="Wingdings"/>
    </w:rPr>
  </w:style>
  <w:style w:type="character" w:customStyle="1" w:styleId="WW8Num24z1">
    <w:name w:val="WW8Num24z1"/>
    <w:rPr>
      <w:rFonts w:ascii="Courier New" w:hAnsi="Courier New" w:cs="Courier New"/>
    </w:rPr>
  </w:style>
  <w:style w:type="character" w:customStyle="1" w:styleId="WW8Num24z3">
    <w:name w:val="WW8Num24z3"/>
    <w:rPr>
      <w:rFonts w:ascii="Symbol" w:hAnsi="Symbol" w:cs="Symbol"/>
    </w:rPr>
  </w:style>
  <w:style w:type="character" w:customStyle="1" w:styleId="WW8Num25z0">
    <w:name w:val="WW8Num25z0"/>
    <w:rPr>
      <w:rFonts w:ascii="Wingdings" w:hAnsi="Wingdings" w:cs="Wingdings"/>
    </w:rPr>
  </w:style>
  <w:style w:type="character" w:customStyle="1" w:styleId="WW8Num25z3">
    <w:name w:val="WW8Num25z3"/>
    <w:rPr>
      <w:rFonts w:ascii="Symbol" w:hAnsi="Symbol" w:cs="Symbol"/>
    </w:rPr>
  </w:style>
  <w:style w:type="character" w:customStyle="1" w:styleId="WW8Num25z4">
    <w:name w:val="WW8Num25z4"/>
    <w:rPr>
      <w:rFonts w:ascii="Courier New" w:hAnsi="Courier New" w:cs="Courier New"/>
    </w:rPr>
  </w:style>
  <w:style w:type="character" w:customStyle="1" w:styleId="WW8Num26z0">
    <w:name w:val="WW8Num26z0"/>
    <w:rPr>
      <w:rFonts w:ascii="Symbol" w:hAnsi="Symbol" w:cs="Symbol"/>
    </w:rPr>
  </w:style>
  <w:style w:type="character" w:customStyle="1" w:styleId="WW8Num26z1">
    <w:name w:val="WW8Num26z1"/>
    <w:rPr>
      <w:rFonts w:ascii="Wingdings" w:hAnsi="Wingdings" w:cs="Wingdings"/>
    </w:rPr>
  </w:style>
  <w:style w:type="character" w:customStyle="1" w:styleId="WW8Num26z4">
    <w:name w:val="WW8Num26z4"/>
    <w:rPr>
      <w:rFonts w:ascii="Courier New" w:hAnsi="Courier New" w:cs="Courier New"/>
    </w:rPr>
  </w:style>
  <w:style w:type="character" w:customStyle="1" w:styleId="WW8Num27z0">
    <w:name w:val="WW8Num27z0"/>
    <w:rPr>
      <w:rFonts w:ascii="Wingdings" w:hAnsi="Wingdings" w:cs="Wingdings"/>
    </w:rPr>
  </w:style>
  <w:style w:type="character" w:customStyle="1" w:styleId="WW8Num27z1">
    <w:name w:val="WW8Num27z1"/>
    <w:rPr>
      <w:rFonts w:ascii="Courier New" w:hAnsi="Courier New" w:cs="Courier New"/>
    </w:rPr>
  </w:style>
  <w:style w:type="character" w:customStyle="1" w:styleId="WW8Num27z3">
    <w:name w:val="WW8Num27z3"/>
    <w:rPr>
      <w:rFonts w:ascii="Symbol" w:hAnsi="Symbol" w:cs="Symbol"/>
    </w:rPr>
  </w:style>
  <w:style w:type="character" w:customStyle="1" w:styleId="WW8Num28z0">
    <w:name w:val="WW8Num28z0"/>
    <w:rPr>
      <w:rFonts w:ascii="Wingdings" w:hAnsi="Wingdings" w:cs="Wingdings"/>
    </w:rPr>
  </w:style>
  <w:style w:type="character" w:customStyle="1" w:styleId="WW8Num28z1">
    <w:name w:val="WW8Num28z1"/>
    <w:rPr>
      <w:rFonts w:ascii="Symbol" w:hAnsi="Symbol" w:cs="Symbol"/>
    </w:rPr>
  </w:style>
  <w:style w:type="character" w:customStyle="1" w:styleId="WW8Num28z4">
    <w:name w:val="WW8Num28z4"/>
    <w:rPr>
      <w:rFonts w:ascii="Courier New" w:hAnsi="Courier New" w:cs="Courier New"/>
    </w:rPr>
  </w:style>
  <w:style w:type="character" w:customStyle="1" w:styleId="WW8Num29z0">
    <w:name w:val="WW8Num29z0"/>
    <w:rPr>
      <w:rFonts w:ascii="Wingdings" w:hAnsi="Wingdings" w:cs="Wingdings"/>
    </w:rPr>
  </w:style>
  <w:style w:type="character" w:customStyle="1" w:styleId="WW8Num29z3">
    <w:name w:val="WW8Num29z3"/>
    <w:rPr>
      <w:rFonts w:ascii="Symbol" w:hAnsi="Symbol" w:cs="Symbol"/>
    </w:rPr>
  </w:style>
  <w:style w:type="character" w:customStyle="1" w:styleId="WW8Num29z4">
    <w:name w:val="WW8Num29z4"/>
    <w:rPr>
      <w:rFonts w:ascii="Courier New" w:hAnsi="Courier New" w:cs="Courier New"/>
    </w:rPr>
  </w:style>
  <w:style w:type="character" w:customStyle="1" w:styleId="WW8Num30z0">
    <w:name w:val="WW8Num30z0"/>
    <w:rPr>
      <w:rFonts w:ascii="Wingdings" w:hAnsi="Wingdings" w:cs="Wingdings"/>
    </w:rPr>
  </w:style>
  <w:style w:type="character" w:customStyle="1" w:styleId="WW8Num30z1">
    <w:name w:val="WW8Num30z1"/>
    <w:rPr>
      <w:rFonts w:ascii="Courier New" w:hAnsi="Courier New" w:cs="Courier New"/>
    </w:rPr>
  </w:style>
  <w:style w:type="character" w:customStyle="1" w:styleId="WW8Num30z3">
    <w:name w:val="WW8Num30z3"/>
    <w:rPr>
      <w:rFonts w:ascii="Symbol" w:hAnsi="Symbol" w:cs="Symbol"/>
    </w:rPr>
  </w:style>
  <w:style w:type="character" w:customStyle="1" w:styleId="WW8Num31z0">
    <w:name w:val="WW8Num31z0"/>
    <w:rPr>
      <w:rFonts w:ascii="Wingdings" w:hAnsi="Wingdings" w:cs="Wingdings"/>
    </w:rPr>
  </w:style>
  <w:style w:type="character" w:customStyle="1" w:styleId="WW8Num31z1">
    <w:name w:val="WW8Num31z1"/>
    <w:rPr>
      <w:rFonts w:ascii="Courier New" w:hAnsi="Courier New" w:cs="Courier New"/>
    </w:rPr>
  </w:style>
  <w:style w:type="character" w:customStyle="1" w:styleId="WW8Num31z3">
    <w:name w:val="WW8Num31z3"/>
    <w:rPr>
      <w:rFonts w:ascii="Symbol" w:hAnsi="Symbol" w:cs="Symbol"/>
    </w:rPr>
  </w:style>
  <w:style w:type="character" w:customStyle="1" w:styleId="WW8Num32z0">
    <w:name w:val="WW8Num32z0"/>
    <w:rPr>
      <w:rFonts w:ascii="Wingdings" w:hAnsi="Wingdings" w:cs="Wingdings"/>
    </w:rPr>
  </w:style>
  <w:style w:type="character" w:customStyle="1" w:styleId="WW8Num32z1">
    <w:name w:val="WW8Num32z1"/>
    <w:rPr>
      <w:rFonts w:ascii="Courier New" w:hAnsi="Courier New" w:cs="Courier New"/>
    </w:rPr>
  </w:style>
  <w:style w:type="character" w:customStyle="1" w:styleId="WW8Num32z3">
    <w:name w:val="WW8Num32z3"/>
    <w:rPr>
      <w:rFonts w:ascii="Symbol" w:hAnsi="Symbol" w:cs="Symbol"/>
    </w:rPr>
  </w:style>
  <w:style w:type="character" w:customStyle="1" w:styleId="WW-DefaultParagraphFont111">
    <w:name w:val="WW-Default Paragraph Font111"/>
  </w:style>
  <w:style w:type="character" w:styleId="Hyperlink">
    <w:name w:val="Hyperlink"/>
    <w:rPr>
      <w:color w:val="0000FF"/>
      <w:u w:val="single"/>
    </w:rPr>
  </w:style>
  <w:style w:type="character" w:customStyle="1" w:styleId="BodyTextIndent2Char">
    <w:name w:val="Body Text Indent 2 Char"/>
    <w:rPr>
      <w:rFonts w:ascii="Verdana" w:hAnsi="Verdana" w:cs="Verdana"/>
    </w:rPr>
  </w:style>
  <w:style w:type="character" w:customStyle="1" w:styleId="apple-style-span">
    <w:name w:val="apple-style-span"/>
    <w:basedOn w:val="WW-DefaultParagraphFont11"/>
  </w:style>
  <w:style w:type="character" w:customStyle="1" w:styleId="apple-converted-space">
    <w:name w:val="apple-converted-space"/>
    <w:basedOn w:val="WW-DefaultParagraphFont11"/>
  </w:style>
  <w:style w:type="character" w:styleId="Strong">
    <w:name w:val="Strong"/>
    <w:qFormat/>
    <w:rPr>
      <w:b/>
      <w:bCs/>
    </w:rPr>
  </w:style>
  <w:style w:type="character" w:customStyle="1" w:styleId="IntenseQuoteChar">
    <w:name w:val="Intense Quote Char"/>
    <w:rPr>
      <w:rFonts w:ascii="Calibri" w:eastAsia="Calibri" w:hAnsi="Calibri" w:cs="Calibri"/>
      <w:b/>
      <w:bCs/>
      <w:i/>
      <w:iCs/>
      <w:color w:val="4F81BD"/>
      <w:sz w:val="22"/>
      <w:szCs w:val="22"/>
    </w:rPr>
  </w:style>
  <w:style w:type="character" w:customStyle="1" w:styleId="font16">
    <w:name w:val="font_16"/>
    <w:basedOn w:val="WW-DefaultParagraphFont11"/>
  </w:style>
  <w:style w:type="character" w:styleId="Emphasis">
    <w:name w:val="Emphasis"/>
    <w:qFormat/>
    <w:rPr>
      <w:i/>
      <w:iCs/>
    </w:rPr>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Lucida Sans Unicode"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sz w:val="24"/>
      <w:szCs w:val="24"/>
    </w:rPr>
  </w:style>
  <w:style w:type="paragraph" w:customStyle="1" w:styleId="Index">
    <w:name w:val="Index"/>
    <w:basedOn w:val="Normal"/>
    <w:pPr>
      <w:suppressLineNumbers/>
    </w:pPr>
    <w:rPr>
      <w:rFonts w:cs="Tahoma"/>
    </w:rPr>
  </w:style>
  <w:style w:type="paragraph" w:styleId="Footer">
    <w:name w:val="footer"/>
    <w:basedOn w:val="Normal"/>
    <w:pPr>
      <w:tabs>
        <w:tab w:val="center" w:pos="4320"/>
        <w:tab w:val="right" w:pos="8640"/>
      </w:tabs>
    </w:pPr>
  </w:style>
  <w:style w:type="paragraph" w:styleId="CommentText">
    <w:name w:val="annotation text"/>
    <w:basedOn w:val="Normal"/>
  </w:style>
  <w:style w:type="paragraph" w:styleId="PlainText">
    <w:name w:val="Plain Text"/>
    <w:basedOn w:val="Normal"/>
    <w:rPr>
      <w:rFonts w:ascii="Courier New" w:hAnsi="Courier New" w:cs="Courier New"/>
    </w:rPr>
  </w:style>
  <w:style w:type="paragraph" w:styleId="BodyTextIndent">
    <w:name w:val="Body Text Indent"/>
    <w:basedOn w:val="Normal"/>
    <w:pPr>
      <w:ind w:left="720"/>
    </w:pPr>
    <w:rPr>
      <w:sz w:val="22"/>
      <w:szCs w:val="22"/>
    </w:rPr>
  </w:style>
  <w:style w:type="paragraph" w:styleId="Title">
    <w:name w:val="Title"/>
    <w:basedOn w:val="Normal"/>
    <w:next w:val="Subtitle"/>
    <w:qFormat/>
    <w:pPr>
      <w:ind w:firstLine="720"/>
      <w:jc w:val="center"/>
    </w:pPr>
    <w:rPr>
      <w:b/>
      <w:bCs/>
      <w:u w:val="single"/>
    </w:rPr>
  </w:style>
  <w:style w:type="paragraph" w:styleId="Subtitle">
    <w:name w:val="Subtitle"/>
    <w:basedOn w:val="Heading"/>
    <w:next w:val="BodyText"/>
    <w:qFormat/>
    <w:pPr>
      <w:jc w:val="center"/>
    </w:pPr>
    <w:rPr>
      <w:i/>
      <w:iCs/>
    </w:rPr>
  </w:style>
  <w:style w:type="paragraph" w:customStyle="1" w:styleId="NormalVerdana">
    <w:name w:val="Normal + Verdana"/>
    <w:basedOn w:val="Normal"/>
    <w:rPr>
      <w:b/>
    </w:rPr>
  </w:style>
  <w:style w:type="paragraph" w:styleId="Header">
    <w:name w:val="header"/>
    <w:basedOn w:val="Normal"/>
    <w:pPr>
      <w:tabs>
        <w:tab w:val="center" w:pos="4320"/>
        <w:tab w:val="right" w:pos="8640"/>
      </w:tabs>
    </w:pPr>
  </w:style>
  <w:style w:type="paragraph" w:customStyle="1" w:styleId="Char">
    <w:name w:val=" Char"/>
    <w:basedOn w:val="Normal"/>
    <w:pPr>
      <w:autoSpaceDE w:val="0"/>
      <w:spacing w:after="160" w:line="240" w:lineRule="exact"/>
      <w:ind w:left="360"/>
      <w:jc w:val="left"/>
    </w:pPr>
    <w:rPr>
      <w:bCs/>
      <w:iCs/>
      <w:lang w:bidi="he-IL"/>
    </w:rPr>
  </w:style>
  <w:style w:type="paragraph" w:styleId="ListBullet">
    <w:name w:val="List Bullet"/>
    <w:basedOn w:val="Normal"/>
    <w:pPr>
      <w:numPr>
        <w:numId w:val="2"/>
      </w:numPr>
    </w:pPr>
  </w:style>
  <w:style w:type="paragraph" w:styleId="NormalWeb">
    <w:name w:val="Normal (Web)"/>
    <w:basedOn w:val="Normal"/>
    <w:pPr>
      <w:spacing w:before="280" w:after="280"/>
      <w:jc w:val="left"/>
    </w:pPr>
    <w:rPr>
      <w:rFonts w:ascii="Arial" w:hAnsi="Arial" w:cs="Arial"/>
      <w:color w:val="000000"/>
      <w:sz w:val="18"/>
      <w:szCs w:val="18"/>
    </w:rPr>
  </w:style>
  <w:style w:type="paragraph" w:styleId="BodyTextIndent2">
    <w:name w:val="Body Text Indent 2"/>
    <w:basedOn w:val="Normal"/>
    <w:pPr>
      <w:spacing w:after="120" w:line="480" w:lineRule="auto"/>
      <w:ind w:left="360"/>
    </w:pPr>
    <w:rPr>
      <w:lang w:val="x-none"/>
    </w:rPr>
  </w:style>
  <w:style w:type="paragraph" w:styleId="IntenseQuote">
    <w:name w:val="Intense Quote"/>
    <w:basedOn w:val="Normal"/>
    <w:next w:val="Normal"/>
    <w:qFormat/>
    <w:pPr>
      <w:pBdr>
        <w:bottom w:val="single" w:sz="4" w:space="4" w:color="808080"/>
      </w:pBdr>
      <w:suppressAutoHyphens w:val="0"/>
      <w:spacing w:before="200" w:after="280" w:line="276" w:lineRule="auto"/>
      <w:ind w:left="936" w:right="936"/>
      <w:jc w:val="left"/>
    </w:pPr>
    <w:rPr>
      <w:rFonts w:ascii="Calibri" w:eastAsia="Calibri" w:hAnsi="Calibri" w:cs="Calibri"/>
      <w:b/>
      <w:bCs/>
      <w:i/>
      <w:iCs/>
      <w:color w:val="4F81BD"/>
      <w:sz w:val="22"/>
      <w:szCs w:val="22"/>
      <w:lang w:val="x-none"/>
    </w:rPr>
  </w:style>
  <w:style w:type="paragraph" w:styleId="ListParagraph">
    <w:name w:val="List Paragraph"/>
    <w:basedOn w:val="Normal"/>
    <w:qFormat/>
    <w:pPr>
      <w:suppressAutoHyphens w:val="0"/>
      <w:spacing w:after="200" w:line="276" w:lineRule="auto"/>
      <w:ind w:left="720"/>
      <w:contextualSpacing/>
      <w:jc w:val="left"/>
    </w:pPr>
    <w:rPr>
      <w:rFonts w:ascii="Calibri" w:eastAsia="Calibri" w:hAnsi="Calibri" w:cs="Calibri"/>
      <w:sz w:val="22"/>
      <w:szCs w:val="22"/>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character" w:customStyle="1" w:styleId="tgc">
    <w:name w:val="_tgc"/>
    <w:rsid w:val="00BB76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6412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vivekmalik2466@gmail.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A214F9-CC07-4E5A-B73C-3E89AE6F7F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557</Words>
  <Characters>3178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CAREER OBJECTIVE</vt:lpstr>
    </vt:vector>
  </TitlesOfParts>
  <Company>Toshiba</Company>
  <LinksUpToDate>false</LinksUpToDate>
  <CharactersWithSpaces>3728</CharactersWithSpaces>
  <SharedDoc>false</SharedDoc>
  <HLinks>
    <vt:vector size="6" baseType="variant">
      <vt:variant>
        <vt:i4>39</vt:i4>
      </vt:variant>
      <vt:variant>
        <vt:i4>0</vt:i4>
      </vt:variant>
      <vt:variant>
        <vt:i4>0</vt:i4>
      </vt:variant>
      <vt:variant>
        <vt:i4>5</vt:i4>
      </vt:variant>
      <vt:variant>
        <vt:lpwstr>mailto:vivekmalik2466@gmail.com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CAREER OBJECTIVE</dc:title>
  <dc:subject/>
  <dc:creator>Amit Kapoor</dc:creator>
  <cp:keywords/>
  <cp:lastModifiedBy>Manish Sharma</cp:lastModifiedBy>
  <cp:revision>2</cp:revision>
  <cp:lastPrinted>2008-06-05T02:28:00Z</cp:lastPrinted>
  <dcterms:created xsi:type="dcterms:W3CDTF">2018-11-15T06:56:00Z</dcterms:created>
  <dcterms:modified xsi:type="dcterms:W3CDTF">2018-11-15T06:56:00Z</dcterms:modified>
</cp:coreProperties>
</file>