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08C9" w:rsidRDefault="00D008C9">
      <w:pPr>
        <w:pStyle w:val="Heading1"/>
        <w:ind w:left="432" w:hanging="432"/>
        <w:jc w:val="center"/>
        <w:rPr>
          <w:rFonts w:ascii="Verdana" w:hAnsi="Verdana" w:cs="Arial"/>
          <w:caps/>
          <w:color w:val="000000"/>
          <w:sz w:val="28"/>
          <w:szCs w:val="28"/>
          <w:u w:val="single"/>
        </w:rPr>
      </w:pPr>
      <w:bookmarkStart w:id="0" w:name="_GoBack"/>
      <w:bookmarkEnd w:id="0"/>
      <w:r>
        <w:rPr>
          <w:rFonts w:ascii="Verdana" w:hAnsi="Verdana" w:cs="Arial"/>
          <w:caps/>
          <w:color w:val="000000"/>
          <w:sz w:val="28"/>
          <w:szCs w:val="28"/>
          <w:u w:val="single"/>
        </w:rPr>
        <w:t>Curriculum VitaE</w:t>
      </w:r>
    </w:p>
    <w:p w:rsidR="00D008C9" w:rsidRDefault="00B0485F">
      <w:pPr>
        <w:rPr>
          <w:rFonts w:ascii="Verdana" w:hAnsi="Verdana"/>
          <w:b/>
          <w:sz w:val="28"/>
          <w:szCs w:val="28"/>
        </w:rPr>
      </w:pPr>
      <w:r>
        <w:rPr>
          <w:rFonts w:ascii="Verdana" w:hAnsi="Verdana"/>
          <w:b/>
          <w:sz w:val="28"/>
          <w:szCs w:val="28"/>
        </w:rPr>
        <w:t>Gurpreet Singh</w:t>
      </w:r>
    </w:p>
    <w:p w:rsidR="00D008C9" w:rsidRDefault="00D008C9">
      <w:pPr>
        <w:rPr>
          <w:rFonts w:ascii="Verdana" w:hAnsi="Verdana"/>
          <w:sz w:val="17"/>
          <w:szCs w:val="17"/>
        </w:rPr>
      </w:pPr>
      <w:r>
        <w:rPr>
          <w:rFonts w:ascii="Verdana" w:hAnsi="Verdana"/>
          <w:b/>
          <w:sz w:val="17"/>
          <w:szCs w:val="17"/>
        </w:rPr>
        <w:t>E-Mail</w:t>
      </w:r>
      <w:r>
        <w:rPr>
          <w:rFonts w:ascii="Verdana" w:hAnsi="Verdana"/>
          <w:sz w:val="17"/>
          <w:szCs w:val="17"/>
        </w:rPr>
        <w:t xml:space="preserve">: </w:t>
      </w:r>
      <w:r w:rsidR="00B8175A">
        <w:rPr>
          <w:rFonts w:ascii="Verdana" w:hAnsi="Verdana"/>
          <w:sz w:val="17"/>
          <w:szCs w:val="17"/>
        </w:rPr>
        <w:t>gurpreet603@gmail.com</w:t>
      </w:r>
    </w:p>
    <w:p w:rsidR="00D008C9" w:rsidRDefault="00D008C9">
      <w:pPr>
        <w:rPr>
          <w:rFonts w:ascii="Verdana" w:hAnsi="Verdana"/>
          <w:sz w:val="17"/>
          <w:szCs w:val="17"/>
        </w:rPr>
      </w:pPr>
      <w:r>
        <w:rPr>
          <w:rFonts w:ascii="Verdana" w:hAnsi="Verdana"/>
          <w:b/>
          <w:sz w:val="17"/>
          <w:szCs w:val="17"/>
        </w:rPr>
        <w:t>Mobile</w:t>
      </w:r>
      <w:r w:rsidR="00206650">
        <w:rPr>
          <w:rFonts w:ascii="Verdana" w:hAnsi="Verdana"/>
          <w:sz w:val="17"/>
          <w:szCs w:val="17"/>
        </w:rPr>
        <w:t>: +91-9</w:t>
      </w:r>
      <w:r w:rsidR="00B8175A">
        <w:rPr>
          <w:rFonts w:ascii="Verdana" w:hAnsi="Verdana"/>
          <w:sz w:val="17"/>
          <w:szCs w:val="17"/>
        </w:rPr>
        <w:t>988810848</w:t>
      </w:r>
    </w:p>
    <w:p w:rsidR="00D008C9" w:rsidRDefault="00D008C9"/>
    <w:p w:rsidR="00D008C9" w:rsidRPr="0067155D" w:rsidRDefault="00D008C9">
      <w:pPr>
        <w:pStyle w:val="Title"/>
        <w:shd w:val="clear" w:color="auto" w:fill="C0C0C0"/>
        <w:jc w:val="both"/>
        <w:rPr>
          <w:rFonts w:ascii="Verdana" w:hAnsi="Verdana" w:cs="Arial"/>
          <w:b/>
          <w:bCs/>
          <w:sz w:val="18"/>
          <w:szCs w:val="18"/>
        </w:rPr>
      </w:pPr>
      <w:r w:rsidRPr="0067155D">
        <w:rPr>
          <w:rFonts w:ascii="Verdana" w:hAnsi="Verdana" w:cs="Arial"/>
          <w:b/>
          <w:bCs/>
          <w:sz w:val="18"/>
          <w:szCs w:val="18"/>
        </w:rPr>
        <w:t>Objective:</w:t>
      </w:r>
    </w:p>
    <w:p w:rsidR="00D008C9" w:rsidRDefault="00D008C9">
      <w:pPr>
        <w:spacing w:after="40" w:line="240" w:lineRule="atLeast"/>
        <w:rPr>
          <w:rFonts w:ascii="Verdana" w:hAnsi="Verdana"/>
          <w:b/>
          <w:sz w:val="17"/>
          <w:szCs w:val="17"/>
          <w:u w:val="single"/>
        </w:rPr>
      </w:pPr>
      <w:r w:rsidRPr="00C34E40">
        <w:rPr>
          <w:rFonts w:ascii="Verdana" w:hAnsi="Verdana" w:cs="Arial"/>
          <w:sz w:val="18"/>
          <w:szCs w:val="18"/>
        </w:rPr>
        <w:t>Seeking a position in the Information Technology Industry</w:t>
      </w:r>
      <w:r w:rsidR="00813A55" w:rsidRPr="00813A55">
        <w:rPr>
          <w:rFonts w:ascii="Verdana" w:hAnsi="Verdana" w:cs="Arial"/>
          <w:sz w:val="18"/>
          <w:szCs w:val="18"/>
        </w:rPr>
        <w:t xml:space="preserve"> </w:t>
      </w:r>
      <w:r w:rsidR="00813A55">
        <w:rPr>
          <w:rFonts w:ascii="Verdana" w:hAnsi="Verdana" w:cs="Arial"/>
          <w:sz w:val="18"/>
          <w:szCs w:val="18"/>
        </w:rPr>
        <w:t>where</w:t>
      </w:r>
      <w:r w:rsidR="00813A55" w:rsidRPr="00C34E40">
        <w:rPr>
          <w:rFonts w:ascii="Verdana" w:hAnsi="Verdana" w:cs="Arial"/>
          <w:sz w:val="18"/>
          <w:szCs w:val="18"/>
        </w:rPr>
        <w:t xml:space="preserve"> my skills and abilities</w:t>
      </w:r>
      <w:r w:rsidRPr="00C34E40">
        <w:rPr>
          <w:rFonts w:ascii="Verdana" w:hAnsi="Verdana" w:cs="Arial"/>
          <w:sz w:val="18"/>
          <w:szCs w:val="18"/>
        </w:rPr>
        <w:t xml:space="preserve"> </w:t>
      </w:r>
      <w:r w:rsidR="00813A55">
        <w:rPr>
          <w:rFonts w:ascii="Verdana" w:hAnsi="Verdana" w:cs="Arial"/>
          <w:sz w:val="18"/>
          <w:szCs w:val="18"/>
        </w:rPr>
        <w:t>can be utilized for</w:t>
      </w:r>
      <w:r w:rsidRPr="00C34E40">
        <w:rPr>
          <w:rFonts w:ascii="Verdana" w:hAnsi="Verdana" w:cs="Arial"/>
          <w:sz w:val="18"/>
          <w:szCs w:val="18"/>
        </w:rPr>
        <w:t xml:space="preserve"> professional growth while being resourceful, innovative and flexible</w:t>
      </w:r>
      <w:r w:rsidR="00813A55">
        <w:rPr>
          <w:rFonts w:ascii="Verdana" w:hAnsi="Verdana" w:cs="Arial"/>
          <w:sz w:val="18"/>
          <w:szCs w:val="18"/>
        </w:rPr>
        <w:t xml:space="preserve"> and to prove an asset for the organization.</w:t>
      </w:r>
      <w:r>
        <w:rPr>
          <w:rFonts w:ascii="Verdana" w:hAnsi="Verdana"/>
          <w:sz w:val="17"/>
          <w:szCs w:val="17"/>
        </w:rPr>
        <w:t xml:space="preserve"> </w:t>
      </w:r>
    </w:p>
    <w:p w:rsidR="0067155D" w:rsidRPr="0067155D" w:rsidRDefault="0067155D" w:rsidP="0067155D">
      <w:pPr>
        <w:pStyle w:val="Title"/>
        <w:shd w:val="clear" w:color="auto" w:fill="C0C0C0"/>
        <w:jc w:val="both"/>
        <w:rPr>
          <w:rFonts w:ascii="Verdana" w:hAnsi="Verdana" w:cs="Vrinda"/>
          <w:b/>
          <w:bCs/>
          <w:sz w:val="18"/>
          <w:szCs w:val="18"/>
        </w:rPr>
      </w:pPr>
      <w:r w:rsidRPr="0067155D">
        <w:rPr>
          <w:rFonts w:ascii="Verdana" w:hAnsi="Verdana" w:cs="Vrinda"/>
          <w:b/>
          <w:bCs/>
          <w:sz w:val="18"/>
          <w:szCs w:val="18"/>
        </w:rPr>
        <w:t>Professional Experience</w:t>
      </w:r>
    </w:p>
    <w:p w:rsidR="0067155D" w:rsidRPr="0067155D" w:rsidRDefault="00813A55" w:rsidP="007D618A">
      <w:pPr>
        <w:numPr>
          <w:ilvl w:val="0"/>
          <w:numId w:val="22"/>
        </w:numPr>
        <w:suppressAutoHyphens w:val="0"/>
        <w:rPr>
          <w:rFonts w:ascii="Verdana" w:hAnsi="Verdana" w:cs="Vrinda"/>
          <w:sz w:val="18"/>
          <w:szCs w:val="18"/>
        </w:rPr>
      </w:pPr>
      <w:r>
        <w:rPr>
          <w:rFonts w:ascii="Verdana" w:hAnsi="Verdana" w:cs="Vrinda"/>
          <w:sz w:val="18"/>
          <w:szCs w:val="18"/>
        </w:rPr>
        <w:t>S</w:t>
      </w:r>
      <w:r w:rsidR="0067155D" w:rsidRPr="0067155D">
        <w:rPr>
          <w:rFonts w:ascii="Verdana" w:hAnsi="Verdana" w:cs="Vrinda"/>
          <w:sz w:val="18"/>
          <w:szCs w:val="18"/>
        </w:rPr>
        <w:t>oftware development and Product implementation</w:t>
      </w:r>
      <w:r>
        <w:rPr>
          <w:rFonts w:ascii="Verdana" w:hAnsi="Verdana" w:cs="Vrinda"/>
          <w:sz w:val="18"/>
          <w:szCs w:val="18"/>
        </w:rPr>
        <w:t xml:space="preserve"> experience of </w:t>
      </w:r>
      <w:r w:rsidR="00F138DB">
        <w:rPr>
          <w:rFonts w:ascii="Verdana" w:hAnsi="Verdana" w:cs="Vrinda"/>
          <w:sz w:val="18"/>
          <w:szCs w:val="18"/>
        </w:rPr>
        <w:t>7</w:t>
      </w:r>
      <w:r w:rsidRPr="0067155D">
        <w:rPr>
          <w:rFonts w:ascii="Verdana" w:hAnsi="Verdana" w:cs="Vrinda"/>
          <w:sz w:val="18"/>
          <w:szCs w:val="18"/>
        </w:rPr>
        <w:t xml:space="preserve"> years</w:t>
      </w:r>
      <w:r w:rsidR="0067155D" w:rsidRPr="0067155D">
        <w:rPr>
          <w:rFonts w:ascii="Verdana" w:hAnsi="Verdana" w:cs="Vrinda"/>
          <w:sz w:val="18"/>
          <w:szCs w:val="18"/>
        </w:rPr>
        <w:t>.</w:t>
      </w:r>
    </w:p>
    <w:p w:rsidR="0067155D" w:rsidRP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Software developer with good hand in MVC</w:t>
      </w:r>
      <w:r w:rsidR="00CE58AC">
        <w:rPr>
          <w:rFonts w:ascii="Verdana" w:hAnsi="Verdana" w:cs="Vrinda"/>
          <w:sz w:val="18"/>
          <w:szCs w:val="18"/>
        </w:rPr>
        <w:t xml:space="preserve"> </w:t>
      </w:r>
      <w:r w:rsidR="00CE58AC" w:rsidRPr="009366E6">
        <w:rPr>
          <w:rFonts w:ascii="Verdana" w:hAnsi="Verdana" w:cs="Vrinda"/>
          <w:sz w:val="18"/>
          <w:szCs w:val="18"/>
        </w:rPr>
        <w:t>(</w:t>
      </w:r>
      <w:r w:rsidR="009366E6" w:rsidRPr="009366E6">
        <w:rPr>
          <w:rFonts w:ascii="Verdana" w:hAnsi="Verdana" w:cs="Vrinda"/>
          <w:sz w:val="18"/>
          <w:szCs w:val="18"/>
        </w:rPr>
        <w:t>4</w:t>
      </w:r>
      <w:r w:rsidR="00F1648E">
        <w:rPr>
          <w:rFonts w:ascii="Verdana" w:hAnsi="Verdana" w:cs="Vrinda"/>
          <w:sz w:val="18"/>
          <w:szCs w:val="18"/>
        </w:rPr>
        <w:t xml:space="preserve"> and </w:t>
      </w:r>
      <w:r w:rsidR="001562A9" w:rsidRPr="009366E6">
        <w:rPr>
          <w:rFonts w:ascii="Verdana" w:hAnsi="Verdana" w:cs="Vrinda"/>
          <w:sz w:val="18"/>
          <w:szCs w:val="18"/>
        </w:rPr>
        <w:t>5</w:t>
      </w:r>
      <w:r w:rsidR="00CE58AC" w:rsidRPr="009366E6">
        <w:rPr>
          <w:rFonts w:ascii="Verdana" w:hAnsi="Verdana" w:cs="Vrinda"/>
          <w:sz w:val="18"/>
          <w:szCs w:val="18"/>
        </w:rPr>
        <w:t>)</w:t>
      </w:r>
      <w:r w:rsidRPr="0067155D">
        <w:rPr>
          <w:rFonts w:ascii="Verdana" w:hAnsi="Verdana" w:cs="Vrinda"/>
          <w:sz w:val="18"/>
          <w:szCs w:val="18"/>
        </w:rPr>
        <w:t xml:space="preserve">, </w:t>
      </w:r>
      <w:r w:rsidR="00C34E40">
        <w:rPr>
          <w:rFonts w:ascii="Verdana" w:hAnsi="Verdana" w:cs="Vrinda"/>
          <w:sz w:val="18"/>
          <w:szCs w:val="18"/>
        </w:rPr>
        <w:t xml:space="preserve">entity framework, </w:t>
      </w:r>
      <w:r w:rsidRPr="0067155D">
        <w:rPr>
          <w:rFonts w:ascii="Verdana" w:hAnsi="Verdana" w:cs="Vrinda"/>
          <w:sz w:val="18"/>
          <w:szCs w:val="18"/>
        </w:rPr>
        <w:t>ASP.NET with C# and VB.NET.</w:t>
      </w:r>
    </w:p>
    <w:p w:rsid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 xml:space="preserve">Strong knowledge of multiple table queries for customized </w:t>
      </w:r>
      <w:r w:rsidR="00813A55">
        <w:rPr>
          <w:rFonts w:ascii="Verdana" w:hAnsi="Verdana" w:cs="Vrinda"/>
          <w:sz w:val="18"/>
          <w:szCs w:val="18"/>
        </w:rPr>
        <w:t xml:space="preserve">generation of </w:t>
      </w:r>
      <w:r w:rsidRPr="0067155D">
        <w:rPr>
          <w:rFonts w:ascii="Verdana" w:hAnsi="Verdana" w:cs="Vrinda"/>
          <w:sz w:val="18"/>
          <w:szCs w:val="18"/>
        </w:rPr>
        <w:t>complex reports with related sub-reports, charts, and graphics displays.</w:t>
      </w:r>
    </w:p>
    <w:p w:rsidR="0067155D" w:rsidRPr="0067155D" w:rsidRDefault="00B12F8F" w:rsidP="007D618A">
      <w:pPr>
        <w:numPr>
          <w:ilvl w:val="0"/>
          <w:numId w:val="22"/>
        </w:numPr>
        <w:suppressAutoHyphens w:val="0"/>
        <w:rPr>
          <w:rFonts w:ascii="Verdana" w:hAnsi="Verdana" w:cs="Vrinda"/>
          <w:sz w:val="18"/>
          <w:szCs w:val="18"/>
        </w:rPr>
      </w:pPr>
      <w:r w:rsidRPr="00B12F8F">
        <w:rPr>
          <w:rFonts w:ascii="Verdana" w:hAnsi="Verdana" w:cs="Vrinda"/>
          <w:sz w:val="18"/>
          <w:szCs w:val="18"/>
        </w:rPr>
        <w:t>Adept in end-to-end development of software products from requirement analysis to system study, designing, coding, testing, debugging, documentation and implementation using ASP.NET technologies</w:t>
      </w:r>
      <w:r w:rsidR="0067155D" w:rsidRPr="0067155D">
        <w:rPr>
          <w:rFonts w:ascii="Verdana" w:hAnsi="Verdana" w:cs="Vrinda"/>
          <w:sz w:val="18"/>
          <w:szCs w:val="18"/>
        </w:rPr>
        <w:t>.</w:t>
      </w:r>
    </w:p>
    <w:p w:rsidR="0067155D" w:rsidRPr="0067155D" w:rsidRDefault="0067155D" w:rsidP="007D618A">
      <w:pPr>
        <w:numPr>
          <w:ilvl w:val="0"/>
          <w:numId w:val="22"/>
        </w:numPr>
        <w:suppressAutoHyphens w:val="0"/>
        <w:rPr>
          <w:rFonts w:ascii="Verdana" w:hAnsi="Verdana" w:cs="Vrinda"/>
          <w:sz w:val="18"/>
          <w:szCs w:val="18"/>
        </w:rPr>
      </w:pPr>
      <w:r w:rsidRPr="0067155D">
        <w:rPr>
          <w:rFonts w:ascii="Verdana" w:hAnsi="Verdana" w:cs="Vrinda"/>
          <w:sz w:val="18"/>
          <w:szCs w:val="18"/>
        </w:rPr>
        <w:t xml:space="preserve">Expert in identifying/understanding needs; </w:t>
      </w:r>
      <w:r w:rsidRPr="0067155D">
        <w:rPr>
          <w:rStyle w:val="Strong"/>
          <w:rFonts w:ascii="Verdana" w:hAnsi="Verdana" w:cs="Vrinda"/>
          <w:b w:val="0"/>
          <w:sz w:val="18"/>
          <w:szCs w:val="18"/>
        </w:rPr>
        <w:t>focusing on the important real issues,</w:t>
      </w:r>
      <w:r w:rsidRPr="0067155D">
        <w:rPr>
          <w:rFonts w:ascii="Verdana" w:hAnsi="Verdana" w:cs="Vrinda"/>
          <w:sz w:val="18"/>
          <w:szCs w:val="18"/>
        </w:rPr>
        <w:t xml:space="preserve"> translating issues into technical actions and implementing code; and/or delegating coding to local team members or to off-shore developers. </w:t>
      </w:r>
    </w:p>
    <w:p w:rsidR="0067155D" w:rsidRDefault="0067155D" w:rsidP="007D618A">
      <w:pPr>
        <w:numPr>
          <w:ilvl w:val="0"/>
          <w:numId w:val="22"/>
        </w:numPr>
        <w:suppressAutoHyphens w:val="0"/>
        <w:rPr>
          <w:rFonts w:ascii="Verdana" w:hAnsi="Verdana" w:cs="Vrinda"/>
          <w:sz w:val="18"/>
          <w:szCs w:val="18"/>
        </w:rPr>
      </w:pPr>
      <w:r w:rsidRPr="0067155D">
        <w:rPr>
          <w:rStyle w:val="Strong"/>
          <w:rFonts w:ascii="Verdana" w:hAnsi="Verdana" w:cs="Vrinda"/>
          <w:b w:val="0"/>
          <w:sz w:val="18"/>
          <w:szCs w:val="18"/>
        </w:rPr>
        <w:t>Expert coder</w:t>
      </w:r>
      <w:r w:rsidRPr="0067155D">
        <w:rPr>
          <w:rFonts w:ascii="Verdana" w:hAnsi="Verdana" w:cs="Vrinda"/>
          <w:sz w:val="18"/>
          <w:szCs w:val="18"/>
        </w:rPr>
        <w:t xml:space="preserve"> with a proven track record of success in creating new software; migrating &amp; evolving existing software; leveraging existing code &amp; tools; and integrating with code done elsewhere. </w:t>
      </w:r>
    </w:p>
    <w:p w:rsidR="00A34ACA" w:rsidRDefault="00A34ACA" w:rsidP="007D618A">
      <w:pPr>
        <w:numPr>
          <w:ilvl w:val="0"/>
          <w:numId w:val="22"/>
        </w:numPr>
        <w:suppressAutoHyphens w:val="0"/>
        <w:rPr>
          <w:rFonts w:ascii="Verdana" w:hAnsi="Verdana" w:cs="Vrinda"/>
          <w:sz w:val="18"/>
          <w:szCs w:val="18"/>
        </w:rPr>
      </w:pPr>
      <w:r>
        <w:rPr>
          <w:rFonts w:ascii="Verdana" w:hAnsi="Verdana" w:cs="Vrinda"/>
          <w:sz w:val="18"/>
          <w:szCs w:val="18"/>
        </w:rPr>
        <w:t>Proficiency in handling multiple teams and posting positive results.</w:t>
      </w:r>
    </w:p>
    <w:p w:rsidR="00B12F8F" w:rsidRDefault="00B12F8F" w:rsidP="007D618A">
      <w:pPr>
        <w:numPr>
          <w:ilvl w:val="0"/>
          <w:numId w:val="22"/>
        </w:numPr>
        <w:suppressAutoHyphens w:val="0"/>
        <w:rPr>
          <w:rFonts w:ascii="Verdana" w:hAnsi="Verdana" w:cs="Vrinda"/>
          <w:sz w:val="18"/>
          <w:szCs w:val="18"/>
        </w:rPr>
      </w:pPr>
      <w:r>
        <w:rPr>
          <w:rFonts w:ascii="Verdana" w:hAnsi="Verdana" w:cs="Vrinda"/>
          <w:sz w:val="18"/>
          <w:szCs w:val="18"/>
        </w:rPr>
        <w:t>Part of the architecture and design discussion team and hands on experience of preparing the requirement and analysis document.</w:t>
      </w:r>
    </w:p>
    <w:p w:rsidR="00B12F8F" w:rsidRPr="0067155D" w:rsidRDefault="00B12F8F" w:rsidP="007D618A">
      <w:pPr>
        <w:numPr>
          <w:ilvl w:val="0"/>
          <w:numId w:val="22"/>
        </w:numPr>
        <w:suppressAutoHyphens w:val="0"/>
        <w:rPr>
          <w:rFonts w:ascii="Verdana" w:hAnsi="Verdana" w:cs="Vrinda"/>
          <w:sz w:val="18"/>
          <w:szCs w:val="18"/>
        </w:rPr>
      </w:pPr>
      <w:r>
        <w:rPr>
          <w:rFonts w:ascii="Verdana" w:hAnsi="Verdana" w:cs="Vrinda"/>
          <w:sz w:val="18"/>
          <w:szCs w:val="18"/>
        </w:rPr>
        <w:t xml:space="preserve">Always have </w:t>
      </w:r>
      <w:r w:rsidR="005C5948">
        <w:rPr>
          <w:rFonts w:ascii="Verdana" w:hAnsi="Verdana" w:cs="Vrinda"/>
          <w:sz w:val="18"/>
          <w:szCs w:val="18"/>
        </w:rPr>
        <w:t>positive</w:t>
      </w:r>
      <w:r>
        <w:rPr>
          <w:rFonts w:ascii="Verdana" w:hAnsi="Verdana" w:cs="Vrinda"/>
          <w:sz w:val="18"/>
          <w:szCs w:val="18"/>
        </w:rPr>
        <w:t xml:space="preserve"> attitude for work and always keep proper balance between office and personal life.</w:t>
      </w:r>
    </w:p>
    <w:p w:rsidR="00D008C9" w:rsidRPr="0067155D" w:rsidRDefault="00D008C9" w:rsidP="00954D64">
      <w:pPr>
        <w:tabs>
          <w:tab w:val="left" w:pos="1440"/>
          <w:tab w:val="left" w:pos="2160"/>
        </w:tabs>
        <w:spacing w:after="40" w:line="240" w:lineRule="atLeast"/>
        <w:rPr>
          <w:rFonts w:ascii="Verdana" w:hAnsi="Verdana"/>
          <w:sz w:val="18"/>
          <w:szCs w:val="18"/>
        </w:rPr>
      </w:pPr>
    </w:p>
    <w:p w:rsidR="00D008C9" w:rsidRDefault="006041C6">
      <w:pPr>
        <w:spacing w:after="40" w:line="240" w:lineRule="atLeast"/>
        <w:jc w:val="center"/>
        <w:rPr>
          <w:rFonts w:ascii="Verdana" w:hAnsi="Verdana"/>
          <w:b/>
          <w:sz w:val="17"/>
          <w:szCs w:val="17"/>
          <w:u w:val="single"/>
        </w:rPr>
      </w:pPr>
      <w:r w:rsidRPr="006041C6">
        <w:rPr>
          <w:noProof/>
          <w:sz w:val="17"/>
          <w:szCs w:val="17"/>
          <w:lang w:val="en-US" w:eastAsia="en-US"/>
        </w:rPr>
      </w:r>
      <w:r w:rsidR="00B0485F" w:rsidRPr="006041C6">
        <w:rPr>
          <w:noProof/>
          <w:sz w:val="17"/>
          <w:szCs w:val="17"/>
          <w:lang w:val="en-US" w:eastAsia="en-US"/>
        </w:rPr>
        <w:pict>
          <v:rect id="Rectangle 3" o:spid="_x0000_s1032"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2i5w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Z/32i5wIAACYGAAAOAAAAAAAAAAAA&#10;AAAAAC4CAABkcnMvZTJvRG9jLnhtbFBLAQItABQABgAIAAAAIQDGif0g2QAAAAQBAAAPAAAAAAAA&#10;AAAAAAAAAEEFAABkcnMvZG93bnJldi54bWxQSwUGAAAAAAQABADzAAAARwYAAAAA&#10;" fillcolor="#aca899" stroked="f">
            <v:stroke joinstyle="round"/>
            <w10:anchorlock/>
          </v:rect>
        </w:pict>
      </w:r>
    </w:p>
    <w:p w:rsidR="00D008C9" w:rsidRDefault="00D008C9">
      <w:pPr>
        <w:spacing w:after="40" w:line="240" w:lineRule="atLeast"/>
        <w:jc w:val="center"/>
        <w:rPr>
          <w:rFonts w:ascii="Verdana" w:hAnsi="Verdana"/>
          <w:b/>
          <w:sz w:val="17"/>
          <w:szCs w:val="17"/>
          <w:u w:val="single"/>
        </w:rPr>
      </w:pPr>
      <w:r>
        <w:rPr>
          <w:rFonts w:ascii="Verdana" w:hAnsi="Verdana"/>
          <w:b/>
          <w:sz w:val="17"/>
          <w:szCs w:val="17"/>
          <w:u w:val="single"/>
        </w:rPr>
        <w:t>CAREER CONTOUR</w:t>
      </w:r>
    </w:p>
    <w:p w:rsidR="00D008C9" w:rsidRDefault="00D008C9">
      <w:pPr>
        <w:rPr>
          <w:rFonts w:ascii="Verdana" w:hAnsi="Verdana"/>
          <w:sz w:val="17"/>
          <w:szCs w:val="17"/>
        </w:rPr>
      </w:pPr>
    </w:p>
    <w:p w:rsidR="00D008C9" w:rsidRDefault="0067155D">
      <w:pPr>
        <w:shd w:val="clear" w:color="auto" w:fill="D9D9D9"/>
        <w:rPr>
          <w:rFonts w:ascii="Verdana" w:hAnsi="Verdana"/>
          <w:b/>
          <w:sz w:val="17"/>
          <w:szCs w:val="17"/>
        </w:rPr>
      </w:pPr>
      <w:r>
        <w:rPr>
          <w:rFonts w:ascii="Verdana" w:hAnsi="Verdana"/>
          <w:b/>
          <w:sz w:val="17"/>
          <w:szCs w:val="17"/>
        </w:rPr>
        <w:t>Software Developer</w:t>
      </w:r>
      <w:r w:rsidR="00D008C9">
        <w:rPr>
          <w:rFonts w:ascii="Verdana" w:hAnsi="Verdana"/>
          <w:b/>
          <w:sz w:val="17"/>
          <w:szCs w:val="17"/>
        </w:rPr>
        <w:t xml:space="preserve"> with Lovely InfoTech, Jalandhar, Punjab </w:t>
      </w:r>
      <w:r w:rsidR="00D008C9">
        <w:rPr>
          <w:rFonts w:ascii="Verdana" w:hAnsi="Verdana"/>
          <w:b/>
          <w:sz w:val="17"/>
          <w:szCs w:val="17"/>
        </w:rPr>
        <w:tab/>
      </w:r>
      <w:r w:rsidR="00D008C9">
        <w:rPr>
          <w:rFonts w:ascii="Verdana" w:hAnsi="Verdana"/>
          <w:b/>
          <w:sz w:val="17"/>
          <w:szCs w:val="17"/>
        </w:rPr>
        <w:tab/>
      </w:r>
      <w:r w:rsidR="00D008C9">
        <w:rPr>
          <w:rFonts w:ascii="Verdana" w:hAnsi="Verdana"/>
          <w:b/>
          <w:sz w:val="17"/>
          <w:szCs w:val="17"/>
        </w:rPr>
        <w:tab/>
      </w:r>
      <w:r w:rsidR="00D008C9">
        <w:rPr>
          <w:rFonts w:ascii="Verdana" w:hAnsi="Verdana"/>
          <w:b/>
          <w:sz w:val="17"/>
          <w:szCs w:val="17"/>
        </w:rPr>
        <w:tab/>
      </w:r>
      <w:r w:rsidR="00954D64">
        <w:rPr>
          <w:rFonts w:ascii="Verdana" w:hAnsi="Verdana"/>
          <w:b/>
          <w:sz w:val="17"/>
          <w:szCs w:val="17"/>
        </w:rPr>
        <w:t>since</w:t>
      </w:r>
      <w:r w:rsidR="00D008C9">
        <w:rPr>
          <w:rFonts w:ascii="Verdana" w:hAnsi="Verdana"/>
          <w:b/>
          <w:sz w:val="17"/>
          <w:szCs w:val="17"/>
        </w:rPr>
        <w:t xml:space="preserve"> </w:t>
      </w:r>
      <w:r w:rsidR="00954D64">
        <w:rPr>
          <w:rFonts w:ascii="Verdana" w:hAnsi="Verdana"/>
          <w:b/>
          <w:sz w:val="17"/>
          <w:szCs w:val="17"/>
        </w:rPr>
        <w:t>June</w:t>
      </w:r>
      <w:r w:rsidR="00D008C9">
        <w:rPr>
          <w:rFonts w:ascii="Verdana" w:hAnsi="Verdana"/>
          <w:b/>
          <w:sz w:val="17"/>
          <w:szCs w:val="17"/>
        </w:rPr>
        <w:t>’0</w:t>
      </w:r>
      <w:r w:rsidR="00954D64">
        <w:rPr>
          <w:rFonts w:ascii="Verdana" w:hAnsi="Verdana"/>
          <w:b/>
          <w:sz w:val="17"/>
          <w:szCs w:val="17"/>
        </w:rPr>
        <w:t>8</w:t>
      </w:r>
      <w:r w:rsidR="00D008C9">
        <w:rPr>
          <w:rFonts w:ascii="Verdana" w:hAnsi="Verdana"/>
          <w:b/>
          <w:sz w:val="17"/>
          <w:szCs w:val="17"/>
        </w:rPr>
        <w:t xml:space="preserve"> </w:t>
      </w:r>
    </w:p>
    <w:p w:rsidR="00D008C9" w:rsidRDefault="00D008C9">
      <w:pPr>
        <w:rPr>
          <w:rFonts w:ascii="Verdana" w:hAnsi="Verdana"/>
          <w:sz w:val="17"/>
          <w:szCs w:val="17"/>
        </w:rPr>
      </w:pPr>
    </w:p>
    <w:p w:rsidR="00D008C9" w:rsidRDefault="00D008C9" w:rsidP="00CB770E">
      <w:pPr>
        <w:rPr>
          <w:rFonts w:ascii="Verdana" w:hAnsi="Verdana"/>
          <w:b/>
          <w:sz w:val="17"/>
          <w:szCs w:val="17"/>
          <w:u w:val="single"/>
        </w:rPr>
      </w:pPr>
    </w:p>
    <w:p w:rsidR="00D008C9" w:rsidRDefault="00D008C9">
      <w:pPr>
        <w:rPr>
          <w:rFonts w:ascii="Verdana" w:hAnsi="Verdana"/>
          <w:b/>
          <w:sz w:val="17"/>
          <w:szCs w:val="17"/>
          <w:u w:val="single"/>
        </w:rPr>
      </w:pPr>
      <w:r>
        <w:rPr>
          <w:rFonts w:ascii="Verdana" w:hAnsi="Verdana"/>
          <w:b/>
          <w:sz w:val="17"/>
          <w:szCs w:val="17"/>
          <w:u w:val="single"/>
        </w:rPr>
        <w:t xml:space="preserve">Technical Skills: </w:t>
      </w:r>
    </w:p>
    <w:p w:rsidR="00D008C9" w:rsidRPr="00C34E40" w:rsidRDefault="00D008C9">
      <w:pPr>
        <w:spacing w:line="240" w:lineRule="exact"/>
        <w:ind w:left="2160" w:hanging="2160"/>
        <w:jc w:val="both"/>
        <w:rPr>
          <w:rFonts w:ascii="Verdana" w:hAnsi="Verdana"/>
          <w:sz w:val="18"/>
          <w:szCs w:val="18"/>
        </w:rPr>
      </w:pPr>
      <w:r w:rsidRPr="00C34E40">
        <w:rPr>
          <w:rFonts w:ascii="Verdana" w:hAnsi="Verdana"/>
          <w:sz w:val="18"/>
          <w:szCs w:val="18"/>
        </w:rPr>
        <w:t>Languages</w:t>
      </w:r>
      <w:r w:rsidRPr="00C34E40">
        <w:rPr>
          <w:rFonts w:ascii="Verdana" w:hAnsi="Verdana"/>
          <w:sz w:val="18"/>
          <w:szCs w:val="18"/>
        </w:rPr>
        <w:tab/>
        <w:t>:</w:t>
      </w:r>
      <w:r w:rsidRPr="00C34E40">
        <w:rPr>
          <w:rFonts w:ascii="Verdana" w:hAnsi="Verdana"/>
          <w:sz w:val="18"/>
          <w:szCs w:val="18"/>
        </w:rPr>
        <w:tab/>
        <w:t>C#, ASP.NET,</w:t>
      </w:r>
      <w:r w:rsidR="00E73155" w:rsidRPr="00C34E40">
        <w:rPr>
          <w:rFonts w:ascii="Verdana" w:hAnsi="Verdana"/>
          <w:sz w:val="18"/>
          <w:szCs w:val="18"/>
        </w:rPr>
        <w:t xml:space="preserve"> VB.NET,</w:t>
      </w:r>
      <w:r w:rsidRPr="00C34E40">
        <w:rPr>
          <w:rFonts w:ascii="Verdana" w:hAnsi="Verdana"/>
          <w:sz w:val="18"/>
          <w:szCs w:val="18"/>
        </w:rPr>
        <w:t xml:space="preserve"> JavaScript, HTML</w:t>
      </w:r>
      <w:r w:rsidR="00BB4BA6">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Web Technologies</w:t>
      </w:r>
      <w:r w:rsidRPr="00C34E40">
        <w:rPr>
          <w:rFonts w:ascii="Verdana" w:hAnsi="Verdana"/>
          <w:sz w:val="18"/>
          <w:szCs w:val="18"/>
        </w:rPr>
        <w:tab/>
        <w:t>:</w:t>
      </w:r>
      <w:r w:rsidRPr="00C34E40">
        <w:rPr>
          <w:rFonts w:ascii="Verdana" w:hAnsi="Verdana"/>
          <w:sz w:val="18"/>
          <w:szCs w:val="18"/>
        </w:rPr>
        <w:tab/>
      </w:r>
      <w:r w:rsidR="00D77CB5">
        <w:rPr>
          <w:rFonts w:ascii="Verdana" w:hAnsi="Verdana"/>
          <w:sz w:val="18"/>
          <w:szCs w:val="18"/>
        </w:rPr>
        <w:t>MVC</w:t>
      </w:r>
      <w:r w:rsidR="00F1648E">
        <w:rPr>
          <w:rFonts w:ascii="Verdana" w:hAnsi="Verdana"/>
          <w:sz w:val="18"/>
          <w:szCs w:val="18"/>
        </w:rPr>
        <w:t xml:space="preserve"> </w:t>
      </w:r>
      <w:r w:rsidR="00D052CE">
        <w:rPr>
          <w:rFonts w:ascii="Verdana" w:hAnsi="Verdana"/>
          <w:sz w:val="18"/>
          <w:szCs w:val="18"/>
        </w:rPr>
        <w:t xml:space="preserve">4 </w:t>
      </w:r>
      <w:r w:rsidR="00A51BC5">
        <w:rPr>
          <w:rFonts w:ascii="Verdana" w:hAnsi="Verdana"/>
          <w:sz w:val="18"/>
          <w:szCs w:val="18"/>
        </w:rPr>
        <w:t>&amp;</w:t>
      </w:r>
      <w:r w:rsidR="00D052CE">
        <w:rPr>
          <w:rFonts w:ascii="Verdana" w:hAnsi="Verdana"/>
          <w:sz w:val="18"/>
          <w:szCs w:val="18"/>
        </w:rPr>
        <w:t xml:space="preserve"> </w:t>
      </w:r>
      <w:r w:rsidR="00F1648E">
        <w:rPr>
          <w:rFonts w:ascii="Verdana" w:hAnsi="Verdana"/>
          <w:sz w:val="18"/>
          <w:szCs w:val="18"/>
        </w:rPr>
        <w:t>5</w:t>
      </w:r>
      <w:r w:rsidR="00D77CB5">
        <w:rPr>
          <w:rFonts w:ascii="Verdana" w:hAnsi="Verdana"/>
          <w:sz w:val="18"/>
          <w:szCs w:val="18"/>
        </w:rPr>
        <w:t>,</w:t>
      </w:r>
      <w:r w:rsidR="00B12F8F">
        <w:rPr>
          <w:rFonts w:ascii="Verdana" w:hAnsi="Verdana"/>
          <w:sz w:val="18"/>
          <w:szCs w:val="18"/>
        </w:rPr>
        <w:t xml:space="preserve"> </w:t>
      </w:r>
      <w:r w:rsidRPr="00C34E40">
        <w:rPr>
          <w:rFonts w:ascii="Verdana" w:hAnsi="Verdana"/>
          <w:sz w:val="18"/>
          <w:szCs w:val="18"/>
        </w:rPr>
        <w:t>Microsoft AJAX toolkit, JSON, jQuery</w:t>
      </w:r>
      <w:r w:rsidR="001562A9">
        <w:rPr>
          <w:rFonts w:ascii="Verdana" w:hAnsi="Verdana"/>
          <w:sz w:val="18"/>
          <w:szCs w:val="18"/>
        </w:rPr>
        <w:t>, knockout</w:t>
      </w:r>
      <w:r w:rsidR="00FB35AD">
        <w:rPr>
          <w:rFonts w:ascii="Verdana" w:hAnsi="Verdana"/>
          <w:sz w:val="18"/>
          <w:szCs w:val="18"/>
        </w:rPr>
        <w:t>Js</w:t>
      </w:r>
      <w:r w:rsidR="00D052CE">
        <w:rPr>
          <w:rFonts w:ascii="Verdana" w:hAnsi="Verdana"/>
          <w:sz w:val="18"/>
          <w:szCs w:val="18"/>
        </w:rPr>
        <w:t>, Web API</w:t>
      </w:r>
      <w:r w:rsidR="0040421B">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Methodologies</w:t>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OOA/D, Three tier architecture</w:t>
      </w:r>
      <w:r w:rsidR="0040421B">
        <w:rPr>
          <w:rFonts w:ascii="Verdana" w:hAnsi="Verdana"/>
          <w:sz w:val="18"/>
          <w:szCs w:val="18"/>
        </w:rPr>
        <w:t xml:space="preserve">, </w:t>
      </w:r>
      <w:r w:rsidR="00A51BC5">
        <w:rPr>
          <w:rFonts w:ascii="Verdana" w:hAnsi="Verdana"/>
          <w:sz w:val="18"/>
          <w:szCs w:val="18"/>
        </w:rPr>
        <w:t>A</w:t>
      </w:r>
      <w:r w:rsidR="0040421B" w:rsidRPr="0040421B">
        <w:rPr>
          <w:rFonts w:ascii="Verdana" w:hAnsi="Verdana"/>
          <w:sz w:val="18"/>
          <w:szCs w:val="18"/>
        </w:rPr>
        <w:t>gile</w:t>
      </w:r>
      <w:r w:rsidRPr="00C34E40">
        <w:rPr>
          <w:rFonts w:ascii="Verdana" w:hAnsi="Verdana"/>
          <w:sz w:val="18"/>
          <w:szCs w:val="18"/>
        </w:rPr>
        <w:t xml:space="preserve">. </w:t>
      </w:r>
    </w:p>
    <w:p w:rsidR="00D008C9" w:rsidRPr="00C34E40" w:rsidRDefault="00CB770E">
      <w:pPr>
        <w:spacing w:line="240" w:lineRule="exact"/>
        <w:jc w:val="both"/>
        <w:rPr>
          <w:rFonts w:ascii="Verdana" w:hAnsi="Verdana"/>
          <w:sz w:val="18"/>
          <w:szCs w:val="18"/>
        </w:rPr>
      </w:pPr>
      <w:r>
        <w:rPr>
          <w:rFonts w:ascii="Verdana" w:hAnsi="Verdana"/>
          <w:sz w:val="18"/>
          <w:szCs w:val="18"/>
        </w:rPr>
        <w:t>Database Access</w:t>
      </w:r>
      <w:r>
        <w:rPr>
          <w:rFonts w:ascii="Verdana" w:hAnsi="Verdana"/>
          <w:sz w:val="18"/>
          <w:szCs w:val="18"/>
        </w:rPr>
        <w:tab/>
      </w:r>
      <w:r w:rsidRPr="00C34E40">
        <w:rPr>
          <w:rFonts w:ascii="Verdana" w:hAnsi="Verdana"/>
          <w:sz w:val="18"/>
          <w:szCs w:val="18"/>
        </w:rPr>
        <w:t xml:space="preserve">: </w:t>
      </w:r>
      <w:r>
        <w:rPr>
          <w:rFonts w:ascii="Verdana" w:hAnsi="Verdana"/>
          <w:sz w:val="18"/>
          <w:szCs w:val="18"/>
        </w:rPr>
        <w:tab/>
      </w:r>
      <w:r w:rsidR="001562A9">
        <w:rPr>
          <w:rFonts w:ascii="Verdana" w:hAnsi="Verdana"/>
          <w:sz w:val="18"/>
          <w:szCs w:val="18"/>
        </w:rPr>
        <w:t>Entity framework,</w:t>
      </w:r>
      <w:r w:rsidR="003E3646">
        <w:rPr>
          <w:rFonts w:ascii="Verdana" w:hAnsi="Verdana"/>
          <w:sz w:val="18"/>
          <w:szCs w:val="18"/>
        </w:rPr>
        <w:t xml:space="preserve"> dapper, Linq,</w:t>
      </w:r>
      <w:r w:rsidR="001562A9">
        <w:rPr>
          <w:rFonts w:ascii="Verdana" w:hAnsi="Verdana"/>
          <w:sz w:val="18"/>
          <w:szCs w:val="18"/>
        </w:rPr>
        <w:t xml:space="preserve"> </w:t>
      </w:r>
      <w:r w:rsidRPr="00C34E40">
        <w:rPr>
          <w:rFonts w:ascii="Verdana" w:hAnsi="Verdana"/>
          <w:sz w:val="18"/>
          <w:szCs w:val="18"/>
        </w:rPr>
        <w:t>ADO.Net</w:t>
      </w:r>
      <w:r w:rsidR="00D008C9" w:rsidRPr="00C34E40">
        <w:rPr>
          <w:rFonts w:ascii="Verdana" w:hAnsi="Verdana"/>
          <w:sz w:val="18"/>
          <w:szCs w:val="18"/>
        </w:rPr>
        <w:t>, ADO, ODBC.</w:t>
      </w:r>
    </w:p>
    <w:p w:rsidR="00D008C9" w:rsidRPr="00C34E40" w:rsidRDefault="009B3467">
      <w:pPr>
        <w:spacing w:line="240" w:lineRule="exact"/>
        <w:jc w:val="both"/>
        <w:rPr>
          <w:rFonts w:ascii="Verdana" w:hAnsi="Verdana"/>
          <w:sz w:val="18"/>
          <w:szCs w:val="18"/>
        </w:rPr>
      </w:pPr>
      <w:r>
        <w:rPr>
          <w:rFonts w:ascii="Verdana" w:hAnsi="Verdana"/>
          <w:sz w:val="18"/>
          <w:szCs w:val="18"/>
        </w:rPr>
        <w:t>Databases</w:t>
      </w:r>
      <w:r>
        <w:rPr>
          <w:rFonts w:ascii="Verdana" w:hAnsi="Verdana"/>
          <w:sz w:val="18"/>
          <w:szCs w:val="18"/>
        </w:rPr>
        <w:tab/>
      </w:r>
      <w:r>
        <w:rPr>
          <w:rFonts w:ascii="Verdana" w:hAnsi="Verdana"/>
          <w:sz w:val="18"/>
          <w:szCs w:val="18"/>
        </w:rPr>
        <w:tab/>
        <w:t>:</w:t>
      </w:r>
      <w:r>
        <w:rPr>
          <w:rFonts w:ascii="Verdana" w:hAnsi="Verdana"/>
          <w:sz w:val="18"/>
          <w:szCs w:val="18"/>
        </w:rPr>
        <w:tab/>
      </w:r>
      <w:r w:rsidR="00D008C9" w:rsidRPr="00C34E40">
        <w:rPr>
          <w:rFonts w:ascii="Verdana" w:hAnsi="Verdana"/>
          <w:sz w:val="18"/>
          <w:szCs w:val="18"/>
        </w:rPr>
        <w:t>SQL Server</w:t>
      </w:r>
      <w:r w:rsidR="00A51BC5">
        <w:rPr>
          <w:rFonts w:ascii="Verdana" w:hAnsi="Verdana"/>
          <w:sz w:val="18"/>
          <w:szCs w:val="18"/>
        </w:rPr>
        <w:t xml:space="preserve"> 2012</w:t>
      </w:r>
      <w:r w:rsidR="00D008C9" w:rsidRPr="00C34E40">
        <w:rPr>
          <w:rFonts w:ascii="Verdana" w:hAnsi="Verdana"/>
          <w:sz w:val="18"/>
          <w:szCs w:val="18"/>
        </w:rPr>
        <w:t>, MS Access</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Reporting</w:t>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Crystal Repor</w:t>
      </w:r>
      <w:r w:rsidR="00A046EC">
        <w:rPr>
          <w:rFonts w:ascii="Verdana" w:hAnsi="Verdana"/>
          <w:sz w:val="18"/>
          <w:szCs w:val="18"/>
        </w:rPr>
        <w:t>ts, SQL</w:t>
      </w:r>
      <w:r w:rsidRPr="00C34E40">
        <w:rPr>
          <w:rFonts w:ascii="Verdana" w:hAnsi="Verdana"/>
          <w:sz w:val="18"/>
          <w:szCs w:val="18"/>
        </w:rPr>
        <w:t xml:space="preserve"> reporting Services</w:t>
      </w:r>
      <w:r w:rsidR="00BB4BA6">
        <w:rPr>
          <w:rFonts w:ascii="Verdana" w:hAnsi="Verdana"/>
          <w:sz w:val="18"/>
          <w:szCs w:val="18"/>
        </w:rPr>
        <w:t>, itextsharp</w:t>
      </w:r>
      <w:r w:rsidR="00873933">
        <w:rPr>
          <w:rFonts w:ascii="Verdana" w:hAnsi="Verdana"/>
          <w:sz w:val="18"/>
          <w:szCs w:val="18"/>
        </w:rPr>
        <w:t>.</w:t>
      </w:r>
    </w:p>
    <w:p w:rsidR="00D008C9" w:rsidRPr="00C34E40" w:rsidRDefault="00D008C9">
      <w:pPr>
        <w:spacing w:line="240" w:lineRule="exact"/>
        <w:jc w:val="both"/>
        <w:rPr>
          <w:rFonts w:ascii="Verdana" w:hAnsi="Verdana"/>
          <w:sz w:val="18"/>
          <w:szCs w:val="18"/>
        </w:rPr>
      </w:pPr>
      <w:r w:rsidRPr="00C34E40">
        <w:rPr>
          <w:rFonts w:ascii="Verdana" w:hAnsi="Verdana"/>
          <w:sz w:val="18"/>
          <w:szCs w:val="18"/>
        </w:rPr>
        <w:t>Tools</w:t>
      </w:r>
      <w:r w:rsidRPr="00C34E40">
        <w:rPr>
          <w:rFonts w:ascii="Verdana" w:hAnsi="Verdana"/>
          <w:sz w:val="18"/>
          <w:szCs w:val="18"/>
        </w:rPr>
        <w:tab/>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Visual Studio</w:t>
      </w:r>
      <w:r w:rsidR="00F1648E">
        <w:rPr>
          <w:rFonts w:ascii="Verdana" w:hAnsi="Verdana"/>
          <w:sz w:val="18"/>
          <w:szCs w:val="18"/>
        </w:rPr>
        <w:t xml:space="preserve">, </w:t>
      </w:r>
      <w:r w:rsidRPr="00C34E40">
        <w:rPr>
          <w:rFonts w:ascii="Verdana" w:hAnsi="Verdana"/>
          <w:sz w:val="18"/>
          <w:szCs w:val="18"/>
        </w:rPr>
        <w:t>Telerik, Ajax Toolkit, Word, Excel</w:t>
      </w:r>
      <w:r w:rsidR="00BB4BA6">
        <w:rPr>
          <w:rFonts w:ascii="Verdana" w:hAnsi="Verdana"/>
          <w:sz w:val="18"/>
          <w:szCs w:val="18"/>
        </w:rPr>
        <w:t>.</w:t>
      </w:r>
    </w:p>
    <w:p w:rsidR="00D008C9" w:rsidRPr="00C34E40" w:rsidRDefault="00873933" w:rsidP="00873933">
      <w:pPr>
        <w:tabs>
          <w:tab w:val="left" w:pos="7290"/>
        </w:tabs>
        <w:spacing w:after="40" w:line="240" w:lineRule="atLeast"/>
        <w:jc w:val="both"/>
        <w:rPr>
          <w:rFonts w:ascii="Verdana" w:hAnsi="Verdana"/>
          <w:sz w:val="18"/>
          <w:szCs w:val="18"/>
        </w:rPr>
      </w:pPr>
      <w:r>
        <w:rPr>
          <w:rFonts w:ascii="Verdana" w:hAnsi="Verdana"/>
          <w:sz w:val="18"/>
          <w:szCs w:val="18"/>
        </w:rPr>
        <w:tab/>
      </w:r>
    </w:p>
    <w:p w:rsidR="00D008C9" w:rsidRDefault="00D008C9">
      <w:pPr>
        <w:spacing w:line="360" w:lineRule="auto"/>
        <w:rPr>
          <w:rFonts w:ascii="Verdana" w:hAnsi="Verdana"/>
          <w:i/>
          <w:sz w:val="17"/>
          <w:szCs w:val="17"/>
        </w:rPr>
      </w:pPr>
    </w:p>
    <w:p w:rsidR="00D008C9" w:rsidRDefault="00D008C9">
      <w:pPr>
        <w:spacing w:line="360" w:lineRule="auto"/>
        <w:ind w:left="3600" w:firstLine="720"/>
        <w:rPr>
          <w:rFonts w:ascii="Verdana" w:hAnsi="Verdana"/>
          <w:b/>
          <w:sz w:val="17"/>
          <w:szCs w:val="17"/>
          <w:u w:val="single"/>
        </w:rPr>
      </w:pPr>
      <w:r>
        <w:rPr>
          <w:rFonts w:ascii="Verdana" w:hAnsi="Verdana"/>
          <w:b/>
          <w:sz w:val="17"/>
          <w:szCs w:val="17"/>
          <w:u w:val="single"/>
        </w:rPr>
        <w:t>PROJECTS OVERVIEW</w:t>
      </w:r>
    </w:p>
    <w:p w:rsidR="00BA4B51" w:rsidRDefault="00BA4B51" w:rsidP="00BA4B51">
      <w:pPr>
        <w:pBdr>
          <w:top w:val="single" w:sz="4" w:space="1" w:color="000000"/>
        </w:pBdr>
        <w:rPr>
          <w:rFonts w:ascii="Verdana" w:hAnsi="Verdana"/>
          <w:b/>
          <w:sz w:val="18"/>
          <w:szCs w:val="18"/>
        </w:rPr>
      </w:pPr>
      <w:r w:rsidRPr="005F328C">
        <w:rPr>
          <w:rFonts w:ascii="Verdana" w:hAnsi="Verdana"/>
          <w:sz w:val="18"/>
          <w:szCs w:val="18"/>
        </w:rPr>
        <w:t>Project</w:t>
      </w:r>
      <w:r w:rsidR="00DE6842">
        <w:rPr>
          <w:rFonts w:ascii="Verdana" w:hAnsi="Verdana"/>
          <w:sz w:val="18"/>
          <w:szCs w:val="18"/>
        </w:rPr>
        <w:t>:</w:t>
      </w:r>
      <w:r w:rsidRPr="00EE16AC">
        <w:rPr>
          <w:rFonts w:ascii="Helvetica" w:hAnsi="Helvetica" w:cs="Helvetica"/>
          <w:color w:val="000000"/>
          <w:sz w:val="23"/>
          <w:szCs w:val="23"/>
          <w:shd w:val="clear" w:color="auto" w:fill="FFFFFF"/>
        </w:rPr>
        <w:t xml:space="preserve"> </w:t>
      </w:r>
      <w:r>
        <w:rPr>
          <w:rFonts w:ascii="Verdana" w:hAnsi="Verdana" w:cs="Helvetica"/>
          <w:b/>
          <w:color w:val="000000"/>
          <w:sz w:val="18"/>
          <w:szCs w:val="18"/>
          <w:shd w:val="clear" w:color="auto" w:fill="FFFFFF"/>
        </w:rPr>
        <w:t xml:space="preserve">ONLINE </w:t>
      </w:r>
      <w:r w:rsidR="00DE6842">
        <w:rPr>
          <w:rFonts w:ascii="Verdana" w:hAnsi="Verdana" w:cs="Helvetica"/>
          <w:b/>
          <w:color w:val="000000"/>
          <w:sz w:val="18"/>
          <w:szCs w:val="18"/>
          <w:shd w:val="clear" w:color="auto" w:fill="FFFFFF"/>
        </w:rPr>
        <w:t>TEST</w:t>
      </w:r>
      <w:r>
        <w:rPr>
          <w:rFonts w:ascii="Verdana" w:hAnsi="Verdana" w:cs="Helvetica"/>
          <w:b/>
          <w:color w:val="000000"/>
          <w:sz w:val="18"/>
          <w:szCs w:val="18"/>
          <w:shd w:val="clear" w:color="auto" w:fill="FFFFFF"/>
        </w:rPr>
        <w:t xml:space="preserve"> </w:t>
      </w:r>
      <w:r w:rsidR="00ED28ED">
        <w:rPr>
          <w:rFonts w:ascii="Verdana" w:hAnsi="Verdana" w:cs="Helvetica"/>
          <w:b/>
          <w:color w:val="000000"/>
          <w:sz w:val="18"/>
          <w:szCs w:val="18"/>
          <w:shd w:val="clear" w:color="auto" w:fill="FFFFFF"/>
        </w:rPr>
        <w:t xml:space="preserve">SYSTEM </w:t>
      </w:r>
      <w:r w:rsidR="00ED28ED">
        <w:rPr>
          <w:rFonts w:ascii="Helvetica" w:hAnsi="Helvetica" w:cs="Helvetica"/>
          <w:color w:val="000000"/>
          <w:sz w:val="23"/>
          <w:szCs w:val="23"/>
          <w:shd w:val="clear" w:color="auto" w:fill="FFFFFF"/>
        </w:rPr>
        <w:t>(</w:t>
      </w:r>
      <w:r w:rsidRPr="0025375A">
        <w:rPr>
          <w:rFonts w:ascii="Verdana" w:hAnsi="Verdana"/>
          <w:b/>
          <w:sz w:val="18"/>
          <w:szCs w:val="18"/>
        </w:rPr>
        <w:t>Team member</w:t>
      </w:r>
      <w:r>
        <w:rPr>
          <w:rFonts w:ascii="Verdana" w:hAnsi="Verdana"/>
          <w:b/>
          <w:sz w:val="18"/>
          <w:szCs w:val="18"/>
        </w:rPr>
        <w:t>s</w:t>
      </w:r>
      <w:r w:rsidRPr="0025375A">
        <w:rPr>
          <w:rFonts w:ascii="Verdana" w:hAnsi="Verdana"/>
          <w:b/>
          <w:sz w:val="18"/>
          <w:szCs w:val="18"/>
        </w:rPr>
        <w:t xml:space="preserve">: </w:t>
      </w:r>
      <w:r w:rsidR="00BE047C">
        <w:rPr>
          <w:rFonts w:ascii="Verdana" w:hAnsi="Verdana"/>
          <w:b/>
          <w:sz w:val="18"/>
          <w:szCs w:val="18"/>
        </w:rPr>
        <w:t>3</w:t>
      </w:r>
      <w:r w:rsidRPr="0025375A">
        <w:rPr>
          <w:rFonts w:ascii="Verdana" w:hAnsi="Verdana"/>
          <w:b/>
          <w:sz w:val="18"/>
          <w:szCs w:val="18"/>
        </w:rPr>
        <w:t>)</w:t>
      </w:r>
      <w:r>
        <w:rPr>
          <w:rFonts w:ascii="Verdana" w:hAnsi="Verdana"/>
          <w:b/>
          <w:sz w:val="18"/>
          <w:szCs w:val="18"/>
        </w:rPr>
        <w:t xml:space="preserve"> </w:t>
      </w:r>
    </w:p>
    <w:p w:rsidR="00ED28ED" w:rsidRDefault="00BA4B51" w:rsidP="00D72C20">
      <w:pPr>
        <w:pStyle w:val="NormalWeb"/>
        <w:jc w:val="both"/>
        <w:rPr>
          <w:rFonts w:ascii="Verdana" w:hAnsi="Verdana" w:cs="Segoe UI"/>
          <w:color w:val="172635"/>
          <w:sz w:val="18"/>
          <w:szCs w:val="18"/>
        </w:rPr>
      </w:pPr>
      <w:r w:rsidRPr="007D618A">
        <w:rPr>
          <w:rFonts w:ascii="Verdana" w:hAnsi="Verdana"/>
          <w:b/>
          <w:sz w:val="18"/>
          <w:szCs w:val="18"/>
        </w:rPr>
        <w:t>Description:</w:t>
      </w:r>
      <w:r>
        <w:rPr>
          <w:rFonts w:ascii="Verdana" w:hAnsi="Verdana"/>
          <w:sz w:val="18"/>
          <w:szCs w:val="18"/>
        </w:rPr>
        <w:t xml:space="preserve"> </w:t>
      </w:r>
      <w:r w:rsidRPr="00D052CE">
        <w:rPr>
          <w:rFonts w:ascii="Verdana" w:hAnsi="Verdana"/>
          <w:sz w:val="18"/>
          <w:szCs w:val="18"/>
        </w:rPr>
        <w:t xml:space="preserve">Online </w:t>
      </w:r>
      <w:r w:rsidR="00DE6842" w:rsidRPr="00D052CE">
        <w:rPr>
          <w:rFonts w:ascii="Verdana" w:hAnsi="Verdana"/>
          <w:sz w:val="18"/>
          <w:szCs w:val="18"/>
        </w:rPr>
        <w:t>test</w:t>
      </w:r>
      <w:r w:rsidRPr="00D052CE">
        <w:rPr>
          <w:rFonts w:ascii="Verdana" w:hAnsi="Verdana"/>
          <w:sz w:val="18"/>
          <w:szCs w:val="18"/>
        </w:rPr>
        <w:t xml:space="preserve"> system </w:t>
      </w:r>
      <w:r w:rsidR="00A51BC5" w:rsidRPr="00795462">
        <w:rPr>
          <w:rFonts w:ascii="Verdana" w:hAnsi="Verdana"/>
          <w:sz w:val="18"/>
          <w:szCs w:val="18"/>
        </w:rPr>
        <w:t>is an online web based application for managing the</w:t>
      </w:r>
      <w:r w:rsidR="00A51BC5">
        <w:rPr>
          <w:rFonts w:ascii="Verdana" w:hAnsi="Verdana"/>
          <w:sz w:val="18"/>
          <w:szCs w:val="18"/>
        </w:rPr>
        <w:t xml:space="preserve"> online test of </w:t>
      </w:r>
      <w:r w:rsidRPr="00D052CE">
        <w:rPr>
          <w:rFonts w:ascii="Verdana" w:hAnsi="Verdana"/>
          <w:sz w:val="18"/>
          <w:szCs w:val="18"/>
        </w:rPr>
        <w:t xml:space="preserve">students and staff. Student can register for placement related </w:t>
      </w:r>
      <w:r w:rsidR="00ED28ED" w:rsidRPr="00D052CE">
        <w:rPr>
          <w:rFonts w:ascii="Verdana" w:hAnsi="Verdana"/>
          <w:sz w:val="18"/>
          <w:szCs w:val="18"/>
        </w:rPr>
        <w:t xml:space="preserve">activities and staff </w:t>
      </w:r>
      <w:r w:rsidRPr="00D052CE">
        <w:rPr>
          <w:rFonts w:ascii="Verdana" w:hAnsi="Verdana"/>
          <w:sz w:val="18"/>
          <w:szCs w:val="18"/>
        </w:rPr>
        <w:t xml:space="preserve">can register for staff </w:t>
      </w:r>
      <w:r w:rsidR="00ED28ED" w:rsidRPr="00D052CE">
        <w:rPr>
          <w:rFonts w:ascii="Verdana" w:hAnsi="Verdana"/>
          <w:sz w:val="18"/>
          <w:szCs w:val="18"/>
        </w:rPr>
        <w:t>academic</w:t>
      </w:r>
      <w:r w:rsidRPr="00D052CE">
        <w:rPr>
          <w:rFonts w:ascii="Verdana" w:hAnsi="Verdana"/>
          <w:sz w:val="18"/>
          <w:szCs w:val="18"/>
        </w:rPr>
        <w:t xml:space="preserve"> related </w:t>
      </w:r>
      <w:r w:rsidR="00ED28ED" w:rsidRPr="00D052CE">
        <w:rPr>
          <w:rFonts w:ascii="Verdana" w:hAnsi="Verdana"/>
          <w:sz w:val="18"/>
          <w:szCs w:val="18"/>
        </w:rPr>
        <w:t>activities. User can see result</w:t>
      </w:r>
      <w:r w:rsidR="00D72C20" w:rsidRPr="00D052CE">
        <w:rPr>
          <w:rFonts w:ascii="Verdana" w:hAnsi="Verdana"/>
          <w:sz w:val="18"/>
          <w:szCs w:val="18"/>
        </w:rPr>
        <w:t xml:space="preserve"> with charts and receive email confirmation</w:t>
      </w:r>
      <w:r w:rsidR="00ED28ED" w:rsidRPr="00D052CE">
        <w:rPr>
          <w:rFonts w:ascii="Verdana" w:hAnsi="Verdana"/>
          <w:sz w:val="18"/>
          <w:szCs w:val="18"/>
        </w:rPr>
        <w:t xml:space="preserve">. Administrator can see result related reports, charts and </w:t>
      </w:r>
      <w:r w:rsidR="00D72C20" w:rsidRPr="00D052CE">
        <w:rPr>
          <w:rFonts w:ascii="Verdana" w:hAnsi="Verdana"/>
          <w:sz w:val="18"/>
          <w:szCs w:val="18"/>
        </w:rPr>
        <w:t>do other activities</w:t>
      </w:r>
      <w:r w:rsidR="00ED28ED" w:rsidRPr="00D052CE">
        <w:rPr>
          <w:rFonts w:ascii="Verdana" w:hAnsi="Verdana"/>
          <w:sz w:val="18"/>
          <w:szCs w:val="18"/>
        </w:rPr>
        <w:t>.</w:t>
      </w:r>
    </w:p>
    <w:p w:rsidR="00BA4B51" w:rsidRPr="00A02558" w:rsidRDefault="00BA4B51" w:rsidP="00D72C20">
      <w:pPr>
        <w:pStyle w:val="NormalWeb"/>
        <w:jc w:val="both"/>
        <w:rPr>
          <w:rFonts w:ascii="Verdana" w:hAnsi="Verdana" w:cs="Vrinda"/>
          <w:sz w:val="18"/>
          <w:szCs w:val="18"/>
        </w:rPr>
      </w:pPr>
      <w:r w:rsidRPr="00A02558">
        <w:rPr>
          <w:rFonts w:ascii="Verdana" w:hAnsi="Verdana" w:cs="Vrinda"/>
          <w:bCs/>
          <w:sz w:val="18"/>
          <w:szCs w:val="18"/>
        </w:rPr>
        <w:t xml:space="preserve"> Languages/Tools Utilized:</w:t>
      </w:r>
      <w:r w:rsidR="00E16968">
        <w:rPr>
          <w:rFonts w:ascii="Verdana" w:hAnsi="Verdana" w:cs="Vrinda"/>
          <w:sz w:val="18"/>
          <w:szCs w:val="18"/>
        </w:rPr>
        <w:t xml:space="preserve"> N tier architecture with </w:t>
      </w:r>
      <w:r w:rsidRPr="00A02558">
        <w:rPr>
          <w:rFonts w:ascii="Verdana" w:hAnsi="Verdana" w:cs="Vrinda"/>
          <w:sz w:val="18"/>
          <w:szCs w:val="18"/>
        </w:rPr>
        <w:t xml:space="preserve">MVC 5, </w:t>
      </w:r>
      <w:r>
        <w:rPr>
          <w:rFonts w:ascii="Verdana" w:hAnsi="Verdana" w:cs="Vrinda"/>
          <w:sz w:val="18"/>
          <w:szCs w:val="18"/>
        </w:rPr>
        <w:t xml:space="preserve">JQuery, Bootstrap, </w:t>
      </w:r>
      <w:r w:rsidRPr="00A02558">
        <w:rPr>
          <w:rFonts w:ascii="Verdana" w:hAnsi="Verdana" w:cs="Vrinda"/>
          <w:sz w:val="18"/>
          <w:szCs w:val="18"/>
        </w:rPr>
        <w:t>Entity framework and SQL Server 2012 Database.</w:t>
      </w:r>
    </w:p>
    <w:p w:rsidR="00BA4B51" w:rsidRDefault="00BA4B51" w:rsidP="00D72C20">
      <w:pPr>
        <w:numPr>
          <w:ilvl w:val="0"/>
          <w:numId w:val="16"/>
        </w:numPr>
        <w:tabs>
          <w:tab w:val="left" w:pos="360"/>
        </w:tabs>
        <w:jc w:val="both"/>
        <w:rPr>
          <w:rFonts w:ascii="Verdana" w:hAnsi="Verdana" w:cs="Vrinda"/>
          <w:sz w:val="18"/>
          <w:szCs w:val="18"/>
        </w:rPr>
      </w:pPr>
      <w:r w:rsidRPr="00A02558">
        <w:rPr>
          <w:rFonts w:ascii="Verdana" w:hAnsi="Verdana" w:cs="Vrinda"/>
          <w:sz w:val="18"/>
          <w:szCs w:val="18"/>
        </w:rPr>
        <w:t>Role played: Involved in requirement analysis, UI design, coding, database design, and development and testing.</w:t>
      </w:r>
    </w:p>
    <w:p w:rsidR="00ED28ED" w:rsidRDefault="00ED28ED" w:rsidP="00D72C20">
      <w:pPr>
        <w:numPr>
          <w:ilvl w:val="0"/>
          <w:numId w:val="16"/>
        </w:numPr>
        <w:suppressAutoHyphens w:val="0"/>
        <w:jc w:val="both"/>
        <w:rPr>
          <w:rFonts w:ascii="Verdana" w:hAnsi="Verdana" w:cs="Vrinda"/>
          <w:sz w:val="18"/>
          <w:szCs w:val="18"/>
        </w:rPr>
      </w:pPr>
      <w:r w:rsidRPr="00A02558">
        <w:rPr>
          <w:rFonts w:ascii="Verdana" w:hAnsi="Verdana" w:cs="Vrinda"/>
          <w:sz w:val="18"/>
          <w:szCs w:val="18"/>
        </w:rPr>
        <w:t xml:space="preserve">Extensively interacted with business analyst teams to provide technical support and measure the scalability, consistency and accuracy of the application. </w:t>
      </w:r>
    </w:p>
    <w:p w:rsidR="00ED28ED" w:rsidRPr="00795462" w:rsidRDefault="00ED28ED"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Involved in the system right from analysis and designing major objects including </w:t>
      </w:r>
      <w:r>
        <w:t xml:space="preserve">EDMX, </w:t>
      </w:r>
      <w:r w:rsidRPr="00795462">
        <w:rPr>
          <w:rFonts w:ascii="Verdana" w:hAnsi="Verdana" w:cs="Vrinda"/>
          <w:sz w:val="18"/>
          <w:szCs w:val="18"/>
        </w:rPr>
        <w:t xml:space="preserve">Stored Procedures, Triggers </w:t>
      </w:r>
      <w:r w:rsidR="009B3467">
        <w:rPr>
          <w:rFonts w:ascii="Verdana" w:hAnsi="Verdana" w:cs="Vrinda"/>
          <w:sz w:val="18"/>
          <w:szCs w:val="18"/>
        </w:rPr>
        <w:t>and Linq</w:t>
      </w:r>
      <w:r>
        <w:rPr>
          <w:rFonts w:ascii="Verdana" w:hAnsi="Verdana" w:cs="Vrinda"/>
          <w:sz w:val="18"/>
          <w:szCs w:val="18"/>
        </w:rPr>
        <w:t xml:space="preserve"> </w:t>
      </w:r>
      <w:r w:rsidRPr="00795462">
        <w:rPr>
          <w:rFonts w:ascii="Verdana" w:hAnsi="Verdana" w:cs="Vrinda"/>
          <w:sz w:val="18"/>
          <w:szCs w:val="18"/>
        </w:rPr>
        <w:t>.NET assemblies, Visual Studio solutions and projects.</w:t>
      </w:r>
    </w:p>
    <w:p w:rsidR="00ED28ED" w:rsidRDefault="00ED28ED" w:rsidP="00ED28ED">
      <w:pPr>
        <w:suppressAutoHyphens w:val="0"/>
        <w:ind w:left="720"/>
        <w:rPr>
          <w:rFonts w:ascii="Verdana" w:hAnsi="Verdana" w:cs="Vrinda"/>
          <w:sz w:val="18"/>
          <w:szCs w:val="18"/>
        </w:rPr>
      </w:pPr>
    </w:p>
    <w:p w:rsidR="00ED28ED" w:rsidRDefault="00ED28ED" w:rsidP="00ED28ED">
      <w:pPr>
        <w:suppressAutoHyphens w:val="0"/>
        <w:ind w:left="720"/>
        <w:rPr>
          <w:rFonts w:ascii="Verdana" w:hAnsi="Verdana" w:cs="Vrinda"/>
          <w:sz w:val="18"/>
          <w:szCs w:val="18"/>
        </w:rPr>
      </w:pPr>
    </w:p>
    <w:p w:rsidR="00ED28ED" w:rsidRDefault="00ED28ED" w:rsidP="00ED28ED">
      <w:pPr>
        <w:suppressAutoHyphens w:val="0"/>
        <w:ind w:left="720"/>
        <w:rPr>
          <w:rFonts w:ascii="Verdana" w:hAnsi="Verdana" w:cs="Vrinda"/>
          <w:sz w:val="18"/>
          <w:szCs w:val="18"/>
        </w:rPr>
      </w:pPr>
    </w:p>
    <w:p w:rsidR="00ED28ED" w:rsidRDefault="00ED28ED" w:rsidP="00ED28ED">
      <w:pPr>
        <w:suppressAutoHyphens w:val="0"/>
        <w:ind w:left="720"/>
        <w:rPr>
          <w:rFonts w:ascii="Verdana" w:hAnsi="Verdana" w:cs="Vrinda"/>
          <w:sz w:val="18"/>
          <w:szCs w:val="18"/>
        </w:rPr>
      </w:pPr>
    </w:p>
    <w:p w:rsidR="00ED28ED" w:rsidRDefault="00ED28ED" w:rsidP="00ED28ED">
      <w:pPr>
        <w:suppressAutoHyphens w:val="0"/>
        <w:ind w:left="720"/>
        <w:rPr>
          <w:rFonts w:ascii="Verdana" w:hAnsi="Verdana" w:cs="Vrinda"/>
          <w:sz w:val="18"/>
          <w:szCs w:val="18"/>
        </w:rPr>
      </w:pPr>
    </w:p>
    <w:p w:rsidR="00ED28ED" w:rsidRPr="00A02558" w:rsidRDefault="00ED28ED" w:rsidP="00ED28ED">
      <w:pPr>
        <w:tabs>
          <w:tab w:val="left" w:pos="360"/>
        </w:tabs>
        <w:ind w:left="720"/>
        <w:rPr>
          <w:rFonts w:ascii="Verdana" w:hAnsi="Verdana" w:cs="Vrinda"/>
          <w:sz w:val="18"/>
          <w:szCs w:val="18"/>
        </w:rPr>
      </w:pPr>
    </w:p>
    <w:p w:rsidR="00BA4B51" w:rsidRDefault="00BA4B51" w:rsidP="00347A6F">
      <w:pPr>
        <w:pBdr>
          <w:top w:val="single" w:sz="4" w:space="1" w:color="000000"/>
        </w:pBdr>
        <w:rPr>
          <w:rFonts w:ascii="Verdana" w:hAnsi="Verdana"/>
          <w:sz w:val="18"/>
          <w:szCs w:val="18"/>
        </w:rPr>
      </w:pPr>
    </w:p>
    <w:p w:rsidR="00347A6F" w:rsidRDefault="00347A6F" w:rsidP="00347A6F">
      <w:pPr>
        <w:pBdr>
          <w:top w:val="single" w:sz="4" w:space="1" w:color="000000"/>
        </w:pBdr>
        <w:rPr>
          <w:rFonts w:ascii="Verdana" w:hAnsi="Verdana"/>
          <w:b/>
          <w:sz w:val="18"/>
          <w:szCs w:val="18"/>
        </w:rPr>
      </w:pPr>
      <w:r w:rsidRPr="005F328C">
        <w:rPr>
          <w:rFonts w:ascii="Verdana" w:hAnsi="Verdana"/>
          <w:sz w:val="18"/>
          <w:szCs w:val="18"/>
        </w:rPr>
        <w:t>Project</w:t>
      </w:r>
      <w:r w:rsidR="00DE6842">
        <w:rPr>
          <w:rFonts w:ascii="Verdana" w:hAnsi="Verdana"/>
          <w:sz w:val="18"/>
          <w:szCs w:val="18"/>
        </w:rPr>
        <w:t>:</w:t>
      </w:r>
      <w:r w:rsidR="00EE16AC" w:rsidRPr="00EE16AC">
        <w:rPr>
          <w:rFonts w:ascii="Helvetica" w:hAnsi="Helvetica" w:cs="Helvetica"/>
          <w:color w:val="000000"/>
          <w:sz w:val="23"/>
          <w:szCs w:val="23"/>
          <w:shd w:val="clear" w:color="auto" w:fill="FFFFFF"/>
        </w:rPr>
        <w:t xml:space="preserve"> </w:t>
      </w:r>
      <w:r w:rsidR="00EE16AC" w:rsidRPr="00EE16AC">
        <w:rPr>
          <w:rFonts w:ascii="Verdana" w:hAnsi="Verdana" w:cs="Helvetica"/>
          <w:b/>
          <w:color w:val="000000"/>
          <w:sz w:val="18"/>
          <w:szCs w:val="18"/>
          <w:shd w:val="clear" w:color="auto" w:fill="FFFFFF"/>
        </w:rPr>
        <w:t>CLINIC MANAGEMENT SYSTEM</w:t>
      </w:r>
      <w:r w:rsidR="00EE16AC">
        <w:rPr>
          <w:rFonts w:ascii="Helvetica" w:hAnsi="Helvetica" w:cs="Helvetica"/>
          <w:color w:val="000000"/>
          <w:sz w:val="23"/>
          <w:szCs w:val="23"/>
          <w:shd w:val="clear" w:color="auto" w:fill="FFFFFF"/>
        </w:rPr>
        <w:t xml:space="preserve"> </w:t>
      </w:r>
      <w:r w:rsidR="00EE16AC" w:rsidRPr="0025375A">
        <w:rPr>
          <w:rFonts w:ascii="Verdana" w:hAnsi="Verdana"/>
          <w:b/>
          <w:sz w:val="18"/>
          <w:szCs w:val="18"/>
        </w:rPr>
        <w:t>(</w:t>
      </w:r>
      <w:r w:rsidRPr="0025375A">
        <w:rPr>
          <w:rFonts w:ascii="Verdana" w:hAnsi="Verdana"/>
          <w:b/>
          <w:sz w:val="18"/>
          <w:szCs w:val="18"/>
        </w:rPr>
        <w:t>Team member</w:t>
      </w:r>
      <w:r>
        <w:rPr>
          <w:rFonts w:ascii="Verdana" w:hAnsi="Verdana"/>
          <w:b/>
          <w:sz w:val="18"/>
          <w:szCs w:val="18"/>
        </w:rPr>
        <w:t>s</w:t>
      </w:r>
      <w:r w:rsidRPr="0025375A">
        <w:rPr>
          <w:rFonts w:ascii="Verdana" w:hAnsi="Verdana"/>
          <w:b/>
          <w:sz w:val="18"/>
          <w:szCs w:val="18"/>
        </w:rPr>
        <w:t xml:space="preserve">: </w:t>
      </w:r>
      <w:r w:rsidR="00BE047C">
        <w:rPr>
          <w:rFonts w:ascii="Verdana" w:hAnsi="Verdana"/>
          <w:b/>
          <w:sz w:val="18"/>
          <w:szCs w:val="18"/>
        </w:rPr>
        <w:t>4</w:t>
      </w:r>
      <w:r w:rsidRPr="0025375A">
        <w:rPr>
          <w:rFonts w:ascii="Verdana" w:hAnsi="Verdana"/>
          <w:b/>
          <w:sz w:val="18"/>
          <w:szCs w:val="18"/>
        </w:rPr>
        <w:t>)</w:t>
      </w:r>
      <w:r>
        <w:rPr>
          <w:rFonts w:ascii="Verdana" w:hAnsi="Verdana"/>
          <w:b/>
          <w:sz w:val="18"/>
          <w:szCs w:val="18"/>
        </w:rPr>
        <w:t xml:space="preserve"> </w:t>
      </w:r>
    </w:p>
    <w:p w:rsidR="00347A6F" w:rsidRPr="00A02558" w:rsidRDefault="00347A6F" w:rsidP="00D72C20">
      <w:pPr>
        <w:pStyle w:val="NormalWeb"/>
        <w:jc w:val="both"/>
        <w:rPr>
          <w:rFonts w:ascii="Verdana" w:hAnsi="Verdana" w:cs="Vrinda"/>
          <w:sz w:val="18"/>
          <w:szCs w:val="18"/>
        </w:rPr>
      </w:pPr>
      <w:r w:rsidRPr="007D618A">
        <w:rPr>
          <w:rFonts w:ascii="Verdana" w:hAnsi="Verdana"/>
          <w:b/>
          <w:sz w:val="18"/>
          <w:szCs w:val="18"/>
        </w:rPr>
        <w:t>Description:</w:t>
      </w:r>
      <w:r w:rsidRPr="005F328C">
        <w:rPr>
          <w:rFonts w:ascii="Verdana" w:hAnsi="Verdana"/>
          <w:sz w:val="18"/>
          <w:szCs w:val="18"/>
        </w:rPr>
        <w:t xml:space="preserve"> </w:t>
      </w:r>
      <w:r w:rsidRPr="005F328C">
        <w:rPr>
          <w:rFonts w:ascii="Verdana" w:hAnsi="Verdana"/>
          <w:sz w:val="18"/>
          <w:szCs w:val="18"/>
        </w:rPr>
        <w:tab/>
      </w:r>
      <w:r w:rsidR="00EE16AC" w:rsidRPr="00A02558">
        <w:rPr>
          <w:rFonts w:ascii="Verdana" w:hAnsi="Verdana" w:cs="Helvetica"/>
          <w:color w:val="000000"/>
          <w:sz w:val="18"/>
          <w:szCs w:val="18"/>
          <w:shd w:val="clear" w:color="auto" w:fill="FFFFFF"/>
        </w:rPr>
        <w:t>Clinic Management software which helps in efficient clinic management by managing Doctor's appointments, scheduling, patient registration, medical billing, Inventory, Lab Analytical reports.</w:t>
      </w:r>
      <w:r w:rsidR="00EE16AC" w:rsidRPr="00A02558">
        <w:rPr>
          <w:rFonts w:ascii="Verdana" w:hAnsi="Verdana" w:cs="Helvetica"/>
          <w:color w:val="000000"/>
          <w:sz w:val="18"/>
          <w:szCs w:val="18"/>
        </w:rPr>
        <w:br/>
      </w:r>
      <w:r w:rsidR="00EE16AC" w:rsidRPr="00A02558">
        <w:rPr>
          <w:rFonts w:ascii="Verdana" w:hAnsi="Verdana" w:cs="Helvetica"/>
          <w:color w:val="000000"/>
          <w:sz w:val="18"/>
          <w:szCs w:val="18"/>
        </w:rPr>
        <w:br/>
      </w:r>
      <w:r w:rsidR="00EE16AC" w:rsidRPr="00A02558">
        <w:rPr>
          <w:rFonts w:ascii="Verdana" w:hAnsi="Verdana" w:cs="Vrinda"/>
          <w:bCs/>
          <w:sz w:val="18"/>
          <w:szCs w:val="18"/>
        </w:rPr>
        <w:t xml:space="preserve"> </w:t>
      </w:r>
      <w:r w:rsidRPr="00A02558">
        <w:rPr>
          <w:rFonts w:ascii="Verdana" w:hAnsi="Verdana" w:cs="Vrinda"/>
          <w:bCs/>
          <w:sz w:val="18"/>
          <w:szCs w:val="18"/>
        </w:rPr>
        <w:t>Languages/Tools Utilized:</w:t>
      </w:r>
      <w:r w:rsidR="00EE16AC" w:rsidRPr="00A02558">
        <w:rPr>
          <w:rFonts w:ascii="Verdana" w:hAnsi="Verdana" w:cs="Vrinda"/>
          <w:sz w:val="18"/>
          <w:szCs w:val="18"/>
        </w:rPr>
        <w:t xml:space="preserve"> N</w:t>
      </w:r>
      <w:r w:rsidRPr="00A02558">
        <w:rPr>
          <w:rFonts w:ascii="Verdana" w:hAnsi="Verdana" w:cs="Vrinda"/>
          <w:sz w:val="18"/>
          <w:szCs w:val="18"/>
        </w:rPr>
        <w:t xml:space="preserve"> tier architecture with UI in </w:t>
      </w:r>
      <w:r w:rsidR="00EE16AC" w:rsidRPr="00A02558">
        <w:rPr>
          <w:rFonts w:ascii="Verdana" w:hAnsi="Verdana" w:cs="Vrinda"/>
          <w:sz w:val="18"/>
          <w:szCs w:val="18"/>
        </w:rPr>
        <w:t xml:space="preserve">MVC 5, </w:t>
      </w:r>
      <w:r w:rsidR="00A02558">
        <w:rPr>
          <w:rFonts w:ascii="Verdana" w:hAnsi="Verdana" w:cs="Vrinda"/>
          <w:sz w:val="18"/>
          <w:szCs w:val="18"/>
        </w:rPr>
        <w:t xml:space="preserve">JQuery, Bootstrap, </w:t>
      </w:r>
      <w:r w:rsidR="00A02558" w:rsidRPr="00A02558">
        <w:rPr>
          <w:rFonts w:ascii="Verdana" w:hAnsi="Verdana" w:cs="Vrinda"/>
          <w:sz w:val="18"/>
          <w:szCs w:val="18"/>
        </w:rPr>
        <w:t>Entity framework and SQL</w:t>
      </w:r>
      <w:r w:rsidRPr="00A02558">
        <w:rPr>
          <w:rFonts w:ascii="Verdana" w:hAnsi="Verdana" w:cs="Vrinda"/>
          <w:sz w:val="18"/>
          <w:szCs w:val="18"/>
        </w:rPr>
        <w:t xml:space="preserve"> Server 2012 Database.</w:t>
      </w:r>
    </w:p>
    <w:p w:rsidR="00347A6F" w:rsidRPr="00A02558" w:rsidRDefault="00347A6F" w:rsidP="00D72C20">
      <w:pPr>
        <w:numPr>
          <w:ilvl w:val="0"/>
          <w:numId w:val="16"/>
        </w:numPr>
        <w:tabs>
          <w:tab w:val="left" w:pos="360"/>
        </w:tabs>
        <w:jc w:val="both"/>
        <w:rPr>
          <w:rFonts w:ascii="Verdana" w:hAnsi="Verdana" w:cs="Vrinda"/>
          <w:sz w:val="18"/>
          <w:szCs w:val="18"/>
        </w:rPr>
      </w:pPr>
      <w:r w:rsidRPr="00A02558">
        <w:rPr>
          <w:rFonts w:ascii="Verdana" w:hAnsi="Verdana" w:cs="Vrinda"/>
          <w:sz w:val="18"/>
          <w:szCs w:val="18"/>
        </w:rPr>
        <w:t xml:space="preserve">Role played: Involved in requirement analysis, UI design, </w:t>
      </w:r>
      <w:r w:rsidR="00EE16AC" w:rsidRPr="00A02558">
        <w:rPr>
          <w:rFonts w:ascii="Verdana" w:hAnsi="Verdana" w:cs="Vrinda"/>
          <w:sz w:val="18"/>
          <w:szCs w:val="18"/>
        </w:rPr>
        <w:t xml:space="preserve">coding, </w:t>
      </w:r>
      <w:r w:rsidRPr="00A02558">
        <w:rPr>
          <w:rFonts w:ascii="Verdana" w:hAnsi="Verdana" w:cs="Vrinda"/>
          <w:sz w:val="18"/>
          <w:szCs w:val="18"/>
        </w:rPr>
        <w:t>database design, and development and testing.</w:t>
      </w:r>
    </w:p>
    <w:p w:rsidR="00347A6F" w:rsidRDefault="00347A6F" w:rsidP="00D72C20">
      <w:pPr>
        <w:numPr>
          <w:ilvl w:val="0"/>
          <w:numId w:val="16"/>
        </w:numPr>
        <w:suppressAutoHyphens w:val="0"/>
        <w:jc w:val="both"/>
        <w:rPr>
          <w:rFonts w:ascii="Verdana" w:hAnsi="Verdana" w:cs="Vrinda"/>
          <w:sz w:val="18"/>
          <w:szCs w:val="18"/>
        </w:rPr>
      </w:pPr>
      <w:r w:rsidRPr="00A02558">
        <w:rPr>
          <w:rFonts w:ascii="Verdana" w:hAnsi="Verdana" w:cs="Vrinda"/>
          <w:sz w:val="18"/>
          <w:szCs w:val="18"/>
        </w:rPr>
        <w:t xml:space="preserve">Extensively interacted with business analyst teams to provide technical support and measure the scalability, consistency and accuracy of the application. </w:t>
      </w:r>
    </w:p>
    <w:p w:rsidR="00A02558" w:rsidRPr="00A02558" w:rsidRDefault="00A02558" w:rsidP="00D72C20">
      <w:pPr>
        <w:suppressAutoHyphens w:val="0"/>
        <w:ind w:left="720"/>
        <w:jc w:val="both"/>
        <w:rPr>
          <w:rFonts w:ascii="Verdana" w:hAnsi="Verdana" w:cs="Vrinda"/>
          <w:sz w:val="18"/>
          <w:szCs w:val="18"/>
        </w:rPr>
      </w:pPr>
    </w:p>
    <w:p w:rsidR="00347A6F" w:rsidRDefault="00347A6F" w:rsidP="00C23747">
      <w:pPr>
        <w:pBdr>
          <w:top w:val="single" w:sz="4" w:space="1" w:color="000000"/>
        </w:pBdr>
        <w:rPr>
          <w:rFonts w:ascii="Verdana" w:hAnsi="Verdana"/>
          <w:sz w:val="18"/>
          <w:szCs w:val="18"/>
        </w:rPr>
      </w:pPr>
    </w:p>
    <w:p w:rsidR="00C23747" w:rsidRDefault="00C23747" w:rsidP="00C23747">
      <w:pPr>
        <w:pBdr>
          <w:top w:val="single" w:sz="4" w:space="1" w:color="000000"/>
        </w:pBdr>
        <w:rPr>
          <w:rFonts w:ascii="Verdana" w:hAnsi="Verdana"/>
          <w:b/>
          <w:sz w:val="18"/>
          <w:szCs w:val="18"/>
        </w:rPr>
      </w:pPr>
      <w:r w:rsidRPr="005F328C">
        <w:rPr>
          <w:rFonts w:ascii="Verdana" w:hAnsi="Verdana"/>
          <w:sz w:val="18"/>
          <w:szCs w:val="18"/>
        </w:rPr>
        <w:t>Project</w:t>
      </w:r>
      <w:r w:rsidRPr="00C16399">
        <w:rPr>
          <w:rFonts w:ascii="Verdana" w:hAnsi="Verdana"/>
          <w:sz w:val="18"/>
          <w:szCs w:val="18"/>
        </w:rPr>
        <w:t xml:space="preserve">: </w:t>
      </w:r>
      <w:r w:rsidRPr="0071267A">
        <w:rPr>
          <w:rStyle w:val="Strong"/>
          <w:rFonts w:ascii="Verdana" w:hAnsi="Verdana"/>
          <w:sz w:val="18"/>
          <w:szCs w:val="18"/>
        </w:rPr>
        <w:t>INVENTORY SYSTEM</w:t>
      </w:r>
      <w:r w:rsidRPr="0025375A">
        <w:rPr>
          <w:rFonts w:ascii="Verdana" w:hAnsi="Verdana"/>
          <w:b/>
          <w:sz w:val="18"/>
          <w:szCs w:val="18"/>
        </w:rPr>
        <w:t xml:space="preserve"> (Team member</w:t>
      </w:r>
      <w:r>
        <w:rPr>
          <w:rFonts w:ascii="Verdana" w:hAnsi="Verdana"/>
          <w:b/>
          <w:sz w:val="18"/>
          <w:szCs w:val="18"/>
        </w:rPr>
        <w:t>s</w:t>
      </w:r>
      <w:r w:rsidRPr="0025375A">
        <w:rPr>
          <w:rFonts w:ascii="Verdana" w:hAnsi="Verdana"/>
          <w:b/>
          <w:sz w:val="18"/>
          <w:szCs w:val="18"/>
        </w:rPr>
        <w:t xml:space="preserve">: </w:t>
      </w:r>
      <w:r>
        <w:rPr>
          <w:rFonts w:ascii="Verdana" w:hAnsi="Verdana"/>
          <w:b/>
          <w:sz w:val="18"/>
          <w:szCs w:val="18"/>
        </w:rPr>
        <w:t>4</w:t>
      </w:r>
      <w:r w:rsidRPr="0025375A">
        <w:rPr>
          <w:rFonts w:ascii="Verdana" w:hAnsi="Verdana"/>
          <w:b/>
          <w:sz w:val="18"/>
          <w:szCs w:val="18"/>
        </w:rPr>
        <w:t>)</w:t>
      </w:r>
      <w:r>
        <w:rPr>
          <w:rFonts w:ascii="Verdana" w:hAnsi="Verdana"/>
          <w:b/>
          <w:sz w:val="18"/>
          <w:szCs w:val="18"/>
        </w:rPr>
        <w:t xml:space="preserve"> </w:t>
      </w:r>
    </w:p>
    <w:p w:rsidR="00C23747" w:rsidRDefault="00C23747" w:rsidP="00D72C20">
      <w:pPr>
        <w:pStyle w:val="NormalWeb"/>
        <w:jc w:val="both"/>
        <w:rPr>
          <w:rFonts w:ascii="Verdana" w:hAnsi="Verdana"/>
          <w:sz w:val="18"/>
          <w:szCs w:val="18"/>
        </w:rPr>
      </w:pPr>
      <w:r w:rsidRPr="007D618A">
        <w:rPr>
          <w:rFonts w:ascii="Verdana" w:hAnsi="Verdana"/>
          <w:b/>
          <w:sz w:val="18"/>
          <w:szCs w:val="18"/>
        </w:rPr>
        <w:t>Description:</w:t>
      </w:r>
      <w:r w:rsidRPr="005F328C">
        <w:rPr>
          <w:rFonts w:ascii="Verdana" w:hAnsi="Verdana"/>
          <w:sz w:val="18"/>
          <w:szCs w:val="18"/>
        </w:rPr>
        <w:t xml:space="preserve"> </w:t>
      </w:r>
      <w:r w:rsidRPr="005F328C">
        <w:rPr>
          <w:rFonts w:ascii="Verdana" w:hAnsi="Verdana"/>
          <w:sz w:val="18"/>
          <w:szCs w:val="18"/>
        </w:rPr>
        <w:tab/>
      </w:r>
      <w:r w:rsidRPr="00C16399">
        <w:rPr>
          <w:rFonts w:ascii="Verdana" w:hAnsi="Verdana"/>
          <w:sz w:val="18"/>
          <w:szCs w:val="18"/>
        </w:rPr>
        <w:t xml:space="preserve">In this Project the firm entirely details with the </w:t>
      </w:r>
      <w:r>
        <w:rPr>
          <w:rFonts w:ascii="Verdana" w:hAnsi="Verdana"/>
          <w:sz w:val="18"/>
          <w:szCs w:val="18"/>
        </w:rPr>
        <w:t xml:space="preserve">item </w:t>
      </w:r>
      <w:r w:rsidRPr="00C16399">
        <w:rPr>
          <w:rFonts w:ascii="Verdana" w:hAnsi="Verdana"/>
          <w:sz w:val="18"/>
          <w:szCs w:val="18"/>
        </w:rPr>
        <w:t>sales and purchases that is done. The project is divided into 4 major modules Masters, transactions, accounts and reports.   These modules are again divided into several sub modules.</w:t>
      </w:r>
    </w:p>
    <w:p w:rsidR="00C23747" w:rsidRPr="00C16399" w:rsidRDefault="00C23747" w:rsidP="00D72C20">
      <w:pPr>
        <w:pStyle w:val="NormalWeb"/>
        <w:jc w:val="both"/>
        <w:rPr>
          <w:rFonts w:ascii="Verdana" w:hAnsi="Verdana"/>
          <w:sz w:val="18"/>
          <w:szCs w:val="18"/>
        </w:rPr>
      </w:pPr>
      <w:r w:rsidRPr="00C16399">
        <w:rPr>
          <w:rFonts w:ascii="Verdana" w:hAnsi="Verdana"/>
          <w:sz w:val="18"/>
          <w:szCs w:val="18"/>
        </w:rPr>
        <w:t>The main aim of the project is to purchase the raw material from the different suppliers and selling the product to the customers and generating the appropriate reports.</w:t>
      </w:r>
    </w:p>
    <w:p w:rsidR="00C23747" w:rsidRPr="00795462" w:rsidRDefault="00C23747"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Pr="00795462">
        <w:rPr>
          <w:rFonts w:ascii="Verdana" w:hAnsi="Verdana" w:cs="Vrinda"/>
          <w:sz w:val="18"/>
          <w:szCs w:val="18"/>
        </w:rPr>
        <w:t xml:space="preserve"> 3 tier architecture with UI in ASP.NET, C#, SQL Server 2012 Database</w:t>
      </w:r>
      <w:r>
        <w:rPr>
          <w:rFonts w:ascii="Verdana" w:hAnsi="Verdana" w:cs="Vrinda"/>
          <w:sz w:val="18"/>
          <w:szCs w:val="18"/>
        </w:rPr>
        <w:t>.</w:t>
      </w:r>
    </w:p>
    <w:p w:rsidR="00C23747" w:rsidRPr="00795462" w:rsidRDefault="00C23747"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C23747" w:rsidRPr="00795462"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Used Dataset, Data Reader and Data Adapter classes of ADO.NET for accessing data from the database server.</w:t>
      </w:r>
    </w:p>
    <w:p w:rsidR="00C23747" w:rsidRDefault="00C23747"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Pr>
          <w:rFonts w:ascii="Verdana" w:hAnsi="Verdana" w:cs="Vrinda"/>
          <w:sz w:val="18"/>
          <w:szCs w:val="18"/>
        </w:rPr>
        <w:t>C#</w:t>
      </w:r>
      <w:r w:rsidRPr="00795462">
        <w:rPr>
          <w:rFonts w:ascii="Verdana" w:hAnsi="Verdana" w:cs="Vrinda"/>
          <w:sz w:val="18"/>
          <w:szCs w:val="18"/>
        </w:rPr>
        <w:t>.</w:t>
      </w:r>
    </w:p>
    <w:p w:rsidR="00C23747" w:rsidRDefault="00C23747" w:rsidP="00D72C20">
      <w:pPr>
        <w:suppressAutoHyphens w:val="0"/>
        <w:jc w:val="both"/>
        <w:rPr>
          <w:rFonts w:ascii="Verdana" w:hAnsi="Verdana" w:cs="Vrinda"/>
          <w:sz w:val="18"/>
          <w:szCs w:val="18"/>
        </w:rPr>
      </w:pPr>
    </w:p>
    <w:p w:rsidR="00C23747" w:rsidRDefault="00C23747" w:rsidP="00D72C20">
      <w:pPr>
        <w:suppressAutoHyphens w:val="0"/>
        <w:jc w:val="both"/>
        <w:rPr>
          <w:rFonts w:ascii="Verdana" w:hAnsi="Verdana" w:cs="Vrinda"/>
          <w:sz w:val="18"/>
          <w:szCs w:val="18"/>
        </w:rPr>
      </w:pPr>
    </w:p>
    <w:p w:rsidR="00C23747" w:rsidRPr="00795462" w:rsidRDefault="00C23747" w:rsidP="00C23747">
      <w:pPr>
        <w:suppressAutoHyphens w:val="0"/>
        <w:jc w:val="both"/>
        <w:rPr>
          <w:rFonts w:ascii="Verdana" w:hAnsi="Verdana" w:cs="Vrinda"/>
          <w:sz w:val="18"/>
          <w:szCs w:val="18"/>
        </w:rPr>
      </w:pPr>
    </w:p>
    <w:p w:rsidR="00592EBE" w:rsidRDefault="00592EBE" w:rsidP="00CB770E">
      <w:pPr>
        <w:pBdr>
          <w:top w:val="single" w:sz="4" w:space="1" w:color="000000"/>
        </w:pBdr>
        <w:rPr>
          <w:rFonts w:ascii="Verdana" w:hAnsi="Verdana"/>
          <w:sz w:val="18"/>
          <w:szCs w:val="18"/>
        </w:rPr>
      </w:pPr>
    </w:p>
    <w:p w:rsidR="00CB770E" w:rsidRDefault="00CB770E" w:rsidP="00CB770E">
      <w:pPr>
        <w:pBdr>
          <w:top w:val="single" w:sz="4" w:space="1" w:color="000000"/>
        </w:pBdr>
        <w:rPr>
          <w:rFonts w:ascii="Verdana" w:hAnsi="Verdana"/>
          <w:b/>
          <w:sz w:val="18"/>
          <w:szCs w:val="18"/>
        </w:rPr>
      </w:pPr>
      <w:r w:rsidRPr="005F328C">
        <w:rPr>
          <w:rFonts w:ascii="Verdana" w:hAnsi="Verdana"/>
          <w:sz w:val="18"/>
          <w:szCs w:val="18"/>
        </w:rPr>
        <w:t xml:space="preserve">Project: </w:t>
      </w:r>
      <w:r w:rsidRPr="0071267A">
        <w:rPr>
          <w:rFonts w:ascii="Verdana" w:hAnsi="Verdana"/>
          <w:b/>
          <w:color w:val="333333"/>
          <w:sz w:val="18"/>
          <w:szCs w:val="18"/>
          <w:shd w:val="clear" w:color="auto" w:fill="FFFFFF"/>
        </w:rPr>
        <w:t>LPUNEST</w:t>
      </w:r>
      <w:r w:rsidR="005E3B1F">
        <w:rPr>
          <w:rFonts w:ascii="Verdana" w:hAnsi="Verdana"/>
          <w:b/>
          <w:sz w:val="18"/>
          <w:szCs w:val="18"/>
        </w:rPr>
        <w:t xml:space="preserve"> (National E</w:t>
      </w:r>
      <w:r w:rsidRPr="0025375A">
        <w:rPr>
          <w:rFonts w:ascii="Verdana" w:hAnsi="Verdana"/>
          <w:b/>
          <w:sz w:val="18"/>
          <w:szCs w:val="18"/>
        </w:rPr>
        <w:t>ligibility &amp; Scholarship Test) (Team member</w:t>
      </w:r>
      <w:r w:rsidR="001C7B87">
        <w:rPr>
          <w:rFonts w:ascii="Verdana" w:hAnsi="Verdana"/>
          <w:b/>
          <w:sz w:val="18"/>
          <w:szCs w:val="18"/>
        </w:rPr>
        <w:t>s</w:t>
      </w:r>
      <w:r w:rsidRPr="0025375A">
        <w:rPr>
          <w:rFonts w:ascii="Verdana" w:hAnsi="Verdana"/>
          <w:b/>
          <w:sz w:val="18"/>
          <w:szCs w:val="18"/>
        </w:rPr>
        <w:t xml:space="preserve">: </w:t>
      </w:r>
      <w:r w:rsidR="00C23747">
        <w:rPr>
          <w:rFonts w:ascii="Verdana" w:hAnsi="Verdana"/>
          <w:b/>
          <w:sz w:val="18"/>
          <w:szCs w:val="18"/>
        </w:rPr>
        <w:t>4</w:t>
      </w:r>
      <w:r w:rsidRPr="0025375A">
        <w:rPr>
          <w:rFonts w:ascii="Verdana" w:hAnsi="Verdana"/>
          <w:b/>
          <w:sz w:val="18"/>
          <w:szCs w:val="18"/>
        </w:rPr>
        <w:t>)</w:t>
      </w:r>
      <w:r w:rsidR="00B12F8F">
        <w:rPr>
          <w:rFonts w:ascii="Verdana" w:hAnsi="Verdana"/>
          <w:b/>
          <w:sz w:val="18"/>
          <w:szCs w:val="18"/>
        </w:rPr>
        <w:t xml:space="preserve"> </w:t>
      </w:r>
    </w:p>
    <w:p w:rsidR="007D618A" w:rsidRPr="005F328C" w:rsidRDefault="007D618A" w:rsidP="00CB770E">
      <w:pPr>
        <w:pBdr>
          <w:top w:val="single" w:sz="4" w:space="1" w:color="000000"/>
        </w:pBdr>
        <w:rPr>
          <w:rFonts w:ascii="Verdana" w:hAnsi="Verdana"/>
          <w:sz w:val="18"/>
          <w:szCs w:val="18"/>
        </w:rPr>
      </w:pPr>
    </w:p>
    <w:p w:rsidR="00A96890" w:rsidRPr="00795462" w:rsidRDefault="00CB770E" w:rsidP="00D72C20">
      <w:pPr>
        <w:ind w:left="720"/>
        <w:jc w:val="both"/>
        <w:rPr>
          <w:rFonts w:ascii="Verdana" w:hAnsi="Verdana"/>
          <w:color w:val="333333"/>
          <w:sz w:val="18"/>
          <w:szCs w:val="18"/>
          <w:shd w:val="clear" w:color="auto" w:fill="FFFFFF"/>
        </w:rPr>
      </w:pPr>
      <w:r w:rsidRPr="007D618A">
        <w:rPr>
          <w:rFonts w:ascii="Verdana" w:hAnsi="Verdana"/>
          <w:b/>
          <w:sz w:val="18"/>
          <w:szCs w:val="18"/>
        </w:rPr>
        <w:t>Description:</w:t>
      </w:r>
      <w:r w:rsidRPr="005F328C">
        <w:rPr>
          <w:rFonts w:ascii="Verdana" w:hAnsi="Verdana"/>
          <w:sz w:val="18"/>
          <w:szCs w:val="18"/>
        </w:rPr>
        <w:t xml:space="preserve"> </w:t>
      </w:r>
      <w:r w:rsidRPr="005F328C">
        <w:rPr>
          <w:rFonts w:ascii="Verdana" w:hAnsi="Verdana"/>
          <w:sz w:val="18"/>
          <w:szCs w:val="18"/>
        </w:rPr>
        <w:tab/>
      </w:r>
      <w:r w:rsidR="005E3B1F" w:rsidRPr="00795462">
        <w:rPr>
          <w:rFonts w:ascii="Verdana" w:hAnsi="Verdana"/>
          <w:color w:val="333333"/>
          <w:sz w:val="18"/>
          <w:szCs w:val="18"/>
          <w:shd w:val="clear" w:color="auto" w:fill="FFFFFF"/>
        </w:rPr>
        <w:t>NEST</w:t>
      </w:r>
      <w:r w:rsidR="005E3B1F" w:rsidRPr="00795462">
        <w:rPr>
          <w:rFonts w:ascii="Verdana" w:hAnsi="Verdana"/>
          <w:sz w:val="18"/>
          <w:szCs w:val="18"/>
        </w:rPr>
        <w:t xml:space="preserve"> portal is an online web based application for managing the national level test registration</w:t>
      </w:r>
      <w:r w:rsidR="005E3B1F" w:rsidRPr="00795462">
        <w:rPr>
          <w:rFonts w:ascii="Verdana" w:hAnsi="Verdana"/>
          <w:color w:val="333333"/>
          <w:sz w:val="18"/>
          <w:szCs w:val="18"/>
          <w:shd w:val="clear" w:color="auto" w:fill="FFFFFF"/>
        </w:rPr>
        <w:t xml:space="preserve"> of 12th class students</w:t>
      </w:r>
      <w:r w:rsidR="005E3B1F" w:rsidRPr="00795462">
        <w:rPr>
          <w:rFonts w:ascii="Verdana" w:hAnsi="Verdana"/>
          <w:sz w:val="18"/>
          <w:szCs w:val="18"/>
        </w:rPr>
        <w:t xml:space="preserve"> for scholarship. NEST is managing the test activities such as registration, payment and result of candidates. </w:t>
      </w:r>
      <w:r w:rsidR="00FE1FAC" w:rsidRPr="00795462">
        <w:rPr>
          <w:rFonts w:ascii="Verdana" w:hAnsi="Verdana"/>
          <w:color w:val="333333"/>
          <w:sz w:val="18"/>
          <w:szCs w:val="18"/>
          <w:shd w:val="clear" w:color="auto" w:fill="FFFFFF"/>
        </w:rPr>
        <w:t xml:space="preserve"> Last year</w:t>
      </w:r>
      <w:r w:rsidR="005E3B1F" w:rsidRPr="00795462">
        <w:rPr>
          <w:rFonts w:ascii="Verdana" w:hAnsi="Verdana"/>
          <w:color w:val="333333"/>
          <w:sz w:val="18"/>
          <w:szCs w:val="18"/>
          <w:shd w:val="clear" w:color="auto" w:fill="FFFFFF"/>
        </w:rPr>
        <w:t xml:space="preserve"> more than 3 lac Applicants</w:t>
      </w:r>
      <w:r w:rsidR="00A046EC">
        <w:rPr>
          <w:rFonts w:ascii="Verdana" w:hAnsi="Verdana"/>
          <w:color w:val="333333"/>
          <w:sz w:val="18"/>
          <w:szCs w:val="18"/>
          <w:shd w:val="clear" w:color="auto" w:fill="FFFFFF"/>
        </w:rPr>
        <w:t xml:space="preserve"> registered for LPUNEST-2015</w:t>
      </w:r>
      <w:r w:rsidR="00A96890" w:rsidRPr="00795462">
        <w:rPr>
          <w:rFonts w:ascii="Verdana" w:hAnsi="Verdana"/>
          <w:color w:val="333333"/>
          <w:sz w:val="18"/>
          <w:szCs w:val="18"/>
          <w:shd w:val="clear" w:color="auto" w:fill="FFFFFF"/>
        </w:rPr>
        <w:t xml:space="preserve">. </w:t>
      </w:r>
    </w:p>
    <w:p w:rsidR="00B12F8F" w:rsidRPr="00795462" w:rsidRDefault="00B12F8F" w:rsidP="00D72C20">
      <w:pPr>
        <w:ind w:left="1440" w:hanging="1440"/>
        <w:jc w:val="both"/>
        <w:rPr>
          <w:rFonts w:ascii="Verdana" w:hAnsi="Verdana"/>
          <w:color w:val="333333"/>
          <w:sz w:val="18"/>
          <w:szCs w:val="18"/>
          <w:shd w:val="clear" w:color="auto" w:fill="FFFFFF"/>
        </w:rPr>
      </w:pPr>
    </w:p>
    <w:p w:rsidR="004D683F" w:rsidRPr="00795462" w:rsidRDefault="004D683F"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00795462" w:rsidRPr="00795462">
        <w:rPr>
          <w:rFonts w:ascii="Verdana" w:hAnsi="Verdana" w:cs="Vrinda"/>
          <w:bCs/>
          <w:sz w:val="18"/>
          <w:szCs w:val="18"/>
        </w:rPr>
        <w:t>:</w:t>
      </w:r>
      <w:r w:rsidR="00795462" w:rsidRPr="00795462">
        <w:rPr>
          <w:rFonts w:ascii="Verdana" w:hAnsi="Verdana" w:cs="Vrinda"/>
          <w:sz w:val="18"/>
          <w:szCs w:val="18"/>
        </w:rPr>
        <w:t xml:space="preserve"> 3 tier architecture with UI in ASP.NET</w:t>
      </w:r>
      <w:r w:rsidRPr="00795462">
        <w:rPr>
          <w:rFonts w:ascii="Verdana" w:hAnsi="Verdana" w:cs="Vrinda"/>
          <w:sz w:val="18"/>
          <w:szCs w:val="18"/>
        </w:rPr>
        <w:t>, C</w:t>
      </w:r>
      <w:r w:rsidR="00D77CB5" w:rsidRPr="00795462">
        <w:rPr>
          <w:rFonts w:ascii="Verdana" w:hAnsi="Verdana" w:cs="Vrinda"/>
          <w:sz w:val="18"/>
          <w:szCs w:val="18"/>
        </w:rPr>
        <w:t>#,</w:t>
      </w:r>
      <w:r w:rsidRPr="00795462">
        <w:rPr>
          <w:rFonts w:ascii="Verdana" w:hAnsi="Verdana" w:cs="Vrinda"/>
          <w:sz w:val="18"/>
          <w:szCs w:val="18"/>
        </w:rPr>
        <w:t xml:space="preserve"> SQL Server 20</w:t>
      </w:r>
      <w:r w:rsidR="00795462" w:rsidRPr="00795462">
        <w:rPr>
          <w:rFonts w:ascii="Verdana" w:hAnsi="Verdana" w:cs="Vrinda"/>
          <w:sz w:val="18"/>
          <w:szCs w:val="18"/>
        </w:rPr>
        <w:t>12</w:t>
      </w:r>
      <w:r w:rsidRPr="00795462">
        <w:rPr>
          <w:rFonts w:ascii="Verdana" w:hAnsi="Verdana" w:cs="Vrinda"/>
          <w:sz w:val="18"/>
          <w:szCs w:val="18"/>
        </w:rPr>
        <w:t xml:space="preserve"> Database</w:t>
      </w:r>
      <w:r w:rsidR="00D77CB5">
        <w:rPr>
          <w:rFonts w:ascii="Verdana" w:hAnsi="Verdana" w:cs="Vrinda"/>
          <w:sz w:val="18"/>
          <w:szCs w:val="18"/>
        </w:rPr>
        <w:t>.</w:t>
      </w:r>
    </w:p>
    <w:p w:rsidR="004D683F" w:rsidRPr="00795462" w:rsidRDefault="004D683F"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4D683F" w:rsidRPr="00795462"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Used Dataset, Data Reader and Data Adapter classes of ADO.NET for accessing data from the database server.</w:t>
      </w:r>
    </w:p>
    <w:p w:rsidR="004D683F" w:rsidRDefault="004D683F"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sidR="00795462">
        <w:rPr>
          <w:rFonts w:ascii="Verdana" w:hAnsi="Verdana" w:cs="Vrinda"/>
          <w:sz w:val="18"/>
          <w:szCs w:val="18"/>
        </w:rPr>
        <w:t>C#</w:t>
      </w:r>
      <w:r w:rsidRPr="00795462">
        <w:rPr>
          <w:rFonts w:ascii="Verdana" w:hAnsi="Verdana" w:cs="Vrinda"/>
          <w:sz w:val="18"/>
          <w:szCs w:val="18"/>
        </w:rPr>
        <w:t>.</w:t>
      </w:r>
    </w:p>
    <w:p w:rsidR="00D65871" w:rsidRPr="00D65871" w:rsidRDefault="00D65871" w:rsidP="00D72C20">
      <w:pPr>
        <w:numPr>
          <w:ilvl w:val="0"/>
          <w:numId w:val="16"/>
        </w:numPr>
        <w:jc w:val="both"/>
        <w:rPr>
          <w:rFonts w:ascii="Verdana" w:hAnsi="Verdana"/>
          <w:b/>
          <w:sz w:val="18"/>
          <w:szCs w:val="18"/>
        </w:rPr>
      </w:pPr>
      <w:r w:rsidRPr="00D65871">
        <w:rPr>
          <w:rFonts w:ascii="Verdana" w:hAnsi="Verdana"/>
          <w:sz w:val="18"/>
          <w:szCs w:val="18"/>
        </w:rPr>
        <w:t xml:space="preserve">Web based online system implemented with test booking third party API and Payment gateway with </w:t>
      </w:r>
      <w:r w:rsidRPr="00D65871">
        <w:rPr>
          <w:rFonts w:ascii="Verdana" w:hAnsi="Verdana"/>
          <w:b/>
          <w:sz w:val="18"/>
          <w:szCs w:val="18"/>
        </w:rPr>
        <w:t>payU and Paytm.</w:t>
      </w:r>
    </w:p>
    <w:p w:rsidR="00D65871" w:rsidRDefault="00D65871" w:rsidP="00D65871">
      <w:pPr>
        <w:suppressAutoHyphens w:val="0"/>
        <w:ind w:left="720"/>
        <w:jc w:val="both"/>
        <w:rPr>
          <w:rFonts w:ascii="Verdana" w:hAnsi="Verdana" w:cs="Vrinda"/>
          <w:sz w:val="18"/>
          <w:szCs w:val="18"/>
        </w:rPr>
      </w:pPr>
    </w:p>
    <w:p w:rsidR="002E332B" w:rsidRPr="005F328C" w:rsidRDefault="002E332B" w:rsidP="002E332B">
      <w:pPr>
        <w:pBdr>
          <w:top w:val="single" w:sz="4" w:space="1" w:color="000000"/>
        </w:pBdr>
        <w:rPr>
          <w:rFonts w:ascii="Verdana" w:hAnsi="Verdana"/>
          <w:sz w:val="18"/>
          <w:szCs w:val="18"/>
        </w:rPr>
      </w:pPr>
      <w:r w:rsidRPr="005F328C">
        <w:rPr>
          <w:rFonts w:ascii="Verdana" w:hAnsi="Verdana"/>
          <w:sz w:val="18"/>
          <w:szCs w:val="18"/>
        </w:rPr>
        <w:t>Project:</w:t>
      </w:r>
      <w:r w:rsidRPr="005F328C">
        <w:rPr>
          <w:rFonts w:ascii="Verdana" w:hAnsi="Verdana"/>
          <w:sz w:val="18"/>
          <w:szCs w:val="18"/>
        </w:rPr>
        <w:tab/>
      </w:r>
      <w:r w:rsidRPr="0025375A">
        <w:rPr>
          <w:rFonts w:ascii="Verdana" w:hAnsi="Verdana"/>
          <w:b/>
          <w:color w:val="333333"/>
          <w:sz w:val="18"/>
          <w:szCs w:val="18"/>
          <w:shd w:val="clear" w:color="auto" w:fill="FFFFFF"/>
        </w:rPr>
        <w:t>Vendor Management System</w:t>
      </w:r>
      <w:r w:rsidRPr="0025375A">
        <w:rPr>
          <w:rFonts w:ascii="Verdana" w:hAnsi="Verdana"/>
          <w:b/>
          <w:sz w:val="18"/>
          <w:szCs w:val="18"/>
        </w:rPr>
        <w:t xml:space="preserve"> </w:t>
      </w:r>
      <w:r w:rsidR="0025375A" w:rsidRPr="0025375A">
        <w:rPr>
          <w:rFonts w:ascii="Verdana" w:hAnsi="Verdana"/>
          <w:b/>
          <w:sz w:val="18"/>
          <w:szCs w:val="18"/>
        </w:rPr>
        <w:t>(</w:t>
      </w:r>
      <w:r w:rsidRPr="0025375A">
        <w:rPr>
          <w:rFonts w:ascii="Verdana" w:hAnsi="Verdana"/>
          <w:b/>
          <w:sz w:val="18"/>
          <w:szCs w:val="18"/>
        </w:rPr>
        <w:t>Team member</w:t>
      </w:r>
      <w:r w:rsidR="001C7B87">
        <w:rPr>
          <w:rFonts w:ascii="Verdana" w:hAnsi="Verdana"/>
          <w:b/>
          <w:sz w:val="18"/>
          <w:szCs w:val="18"/>
        </w:rPr>
        <w:t>s</w:t>
      </w:r>
      <w:r w:rsidRPr="0025375A">
        <w:rPr>
          <w:rFonts w:ascii="Verdana" w:hAnsi="Verdana"/>
          <w:b/>
          <w:sz w:val="18"/>
          <w:szCs w:val="18"/>
        </w:rPr>
        <w:t>: 3)</w:t>
      </w:r>
    </w:p>
    <w:p w:rsidR="002E332B" w:rsidRPr="005F328C" w:rsidRDefault="002E332B" w:rsidP="002E332B">
      <w:pPr>
        <w:pBdr>
          <w:top w:val="single" w:sz="4" w:space="1" w:color="000000"/>
        </w:pBdr>
        <w:rPr>
          <w:rFonts w:ascii="Verdana" w:hAnsi="Verdana"/>
          <w:sz w:val="18"/>
          <w:szCs w:val="18"/>
        </w:rPr>
      </w:pPr>
    </w:p>
    <w:p w:rsidR="005043D7" w:rsidRPr="0025375A" w:rsidRDefault="00FD621F" w:rsidP="00D72C20">
      <w:pPr>
        <w:tabs>
          <w:tab w:val="left" w:pos="720"/>
        </w:tabs>
        <w:ind w:left="720" w:hanging="720"/>
        <w:jc w:val="both"/>
        <w:rPr>
          <w:rFonts w:ascii="Verdana" w:hAnsi="Verdana"/>
          <w:sz w:val="18"/>
          <w:szCs w:val="18"/>
        </w:rPr>
      </w:pPr>
      <w:r>
        <w:rPr>
          <w:rFonts w:ascii="Verdana" w:hAnsi="Verdana"/>
          <w:sz w:val="18"/>
          <w:szCs w:val="18"/>
        </w:rPr>
        <w:tab/>
      </w:r>
      <w:r w:rsidR="002E332B" w:rsidRPr="00FD621F">
        <w:rPr>
          <w:rFonts w:ascii="Verdana" w:hAnsi="Verdana"/>
          <w:b/>
          <w:sz w:val="18"/>
          <w:szCs w:val="18"/>
        </w:rPr>
        <w:t>Description</w:t>
      </w:r>
      <w:r w:rsidR="002E332B" w:rsidRPr="005F328C">
        <w:rPr>
          <w:rFonts w:ascii="Verdana" w:hAnsi="Verdana"/>
          <w:sz w:val="18"/>
          <w:szCs w:val="18"/>
        </w:rPr>
        <w:t>:</w:t>
      </w:r>
      <w:r>
        <w:rPr>
          <w:rFonts w:ascii="Verdana" w:hAnsi="Verdana"/>
          <w:sz w:val="18"/>
          <w:szCs w:val="18"/>
        </w:rPr>
        <w:t xml:space="preserve"> </w:t>
      </w:r>
      <w:r w:rsidR="005043D7" w:rsidRPr="0025375A">
        <w:rPr>
          <w:rFonts w:ascii="Verdana" w:hAnsi="Verdana"/>
          <w:sz w:val="18"/>
          <w:szCs w:val="18"/>
        </w:rPr>
        <w:t>Vendor Management System is a web based application which is used by the Vendor Depar</w:t>
      </w:r>
      <w:r w:rsidR="005E3B1F">
        <w:rPr>
          <w:rFonts w:ascii="Verdana" w:hAnsi="Verdana"/>
          <w:sz w:val="18"/>
          <w:szCs w:val="18"/>
        </w:rPr>
        <w:t>tment of the University</w:t>
      </w:r>
      <w:r w:rsidR="005043D7" w:rsidRPr="0025375A">
        <w:rPr>
          <w:rFonts w:ascii="Verdana" w:hAnsi="Verdana"/>
          <w:sz w:val="18"/>
          <w:szCs w:val="18"/>
        </w:rPr>
        <w:t xml:space="preserve"> to manage the various records of </w:t>
      </w:r>
      <w:r w:rsidR="00C96330" w:rsidRPr="0025375A">
        <w:rPr>
          <w:rFonts w:ascii="Verdana" w:hAnsi="Verdana"/>
          <w:sz w:val="18"/>
          <w:szCs w:val="18"/>
        </w:rPr>
        <w:t>vendor</w:t>
      </w:r>
      <w:r w:rsidR="005E3B1F">
        <w:rPr>
          <w:rFonts w:ascii="Verdana" w:hAnsi="Verdana"/>
          <w:sz w:val="18"/>
          <w:szCs w:val="18"/>
        </w:rPr>
        <w:t>s</w:t>
      </w:r>
      <w:r w:rsidR="00C96330" w:rsidRPr="0025375A">
        <w:rPr>
          <w:rFonts w:ascii="Verdana" w:hAnsi="Verdana"/>
          <w:sz w:val="18"/>
          <w:szCs w:val="18"/>
        </w:rPr>
        <w:t xml:space="preserve">. </w:t>
      </w:r>
      <w:r w:rsidR="005043D7" w:rsidRPr="0025375A">
        <w:rPr>
          <w:rFonts w:ascii="Verdana" w:hAnsi="Verdana"/>
          <w:sz w:val="18"/>
          <w:szCs w:val="18"/>
        </w:rPr>
        <w:t xml:space="preserve">It includes various modules like filing the </w:t>
      </w:r>
      <w:r w:rsidR="007C69D5" w:rsidRPr="0025375A">
        <w:rPr>
          <w:rFonts w:ascii="Verdana" w:hAnsi="Verdana"/>
          <w:sz w:val="18"/>
          <w:szCs w:val="18"/>
        </w:rPr>
        <w:t>Vendor</w:t>
      </w:r>
      <w:r w:rsidR="005043D7" w:rsidRPr="0025375A">
        <w:rPr>
          <w:rFonts w:ascii="Verdana" w:hAnsi="Verdana"/>
          <w:sz w:val="18"/>
          <w:szCs w:val="18"/>
        </w:rPr>
        <w:t xml:space="preserve"> </w:t>
      </w:r>
      <w:r w:rsidR="007C69D5" w:rsidRPr="0025375A">
        <w:rPr>
          <w:rFonts w:ascii="Verdana" w:hAnsi="Verdana"/>
          <w:sz w:val="18"/>
          <w:szCs w:val="18"/>
        </w:rPr>
        <w:t>Account details with location wise kiosks and mess</w:t>
      </w:r>
      <w:r w:rsidR="005043D7" w:rsidRPr="0025375A">
        <w:rPr>
          <w:rFonts w:ascii="Verdana" w:hAnsi="Verdana"/>
          <w:sz w:val="18"/>
          <w:szCs w:val="18"/>
        </w:rPr>
        <w:t xml:space="preserve">, </w:t>
      </w:r>
      <w:r w:rsidR="007C69D5" w:rsidRPr="0025375A">
        <w:rPr>
          <w:rFonts w:ascii="Verdana" w:hAnsi="Verdana"/>
          <w:sz w:val="18"/>
          <w:szCs w:val="18"/>
        </w:rPr>
        <w:t xml:space="preserve">employee details with location and designation wise </w:t>
      </w:r>
      <w:r w:rsidR="005043D7" w:rsidRPr="0025375A">
        <w:rPr>
          <w:rFonts w:ascii="Verdana" w:hAnsi="Verdana"/>
          <w:sz w:val="18"/>
          <w:szCs w:val="18"/>
        </w:rPr>
        <w:t>etc.</w:t>
      </w:r>
    </w:p>
    <w:p w:rsidR="005043D7" w:rsidRDefault="005043D7" w:rsidP="00D72C20">
      <w:pPr>
        <w:jc w:val="both"/>
        <w:rPr>
          <w:rFonts w:ascii="Verdana" w:hAnsi="Verdana"/>
          <w:sz w:val="18"/>
          <w:szCs w:val="18"/>
        </w:rPr>
      </w:pPr>
    </w:p>
    <w:p w:rsidR="00795462" w:rsidRPr="00795462" w:rsidRDefault="00795462" w:rsidP="00D72C20">
      <w:pPr>
        <w:numPr>
          <w:ilvl w:val="0"/>
          <w:numId w:val="16"/>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Pr="00795462">
        <w:rPr>
          <w:rFonts w:ascii="Verdana" w:hAnsi="Verdana" w:cs="Vrinda"/>
          <w:sz w:val="18"/>
          <w:szCs w:val="18"/>
        </w:rPr>
        <w:t xml:space="preserve"> 3 tier architecture with UI in ASP.NET, C# , SQL Server 2012 Database</w:t>
      </w:r>
    </w:p>
    <w:p w:rsidR="00795462" w:rsidRPr="00795462" w:rsidRDefault="00795462" w:rsidP="00D72C20">
      <w:pPr>
        <w:numPr>
          <w:ilvl w:val="0"/>
          <w:numId w:val="16"/>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795462" w:rsidRPr="00795462" w:rsidRDefault="00795462" w:rsidP="00D72C20">
      <w:pPr>
        <w:numPr>
          <w:ilvl w:val="0"/>
          <w:numId w:val="16"/>
        </w:numPr>
        <w:suppressAutoHyphens w:val="0"/>
        <w:jc w:val="both"/>
        <w:rPr>
          <w:rFonts w:ascii="Verdana" w:hAnsi="Verdana" w:cs="Vrinda"/>
          <w:sz w:val="18"/>
          <w:szCs w:val="18"/>
        </w:rPr>
      </w:pPr>
      <w:r w:rsidRPr="00795462">
        <w:rPr>
          <w:rFonts w:ascii="Verdana" w:hAnsi="Verdana" w:cs="Vrinda"/>
          <w:sz w:val="18"/>
          <w:szCs w:val="18"/>
        </w:rPr>
        <w:t>Involved in the system right from analysis and designing major objects including XSD schemas, Stored Procedures, Triggers .NET assemblies, Visual Studio solutions and projects.</w:t>
      </w:r>
    </w:p>
    <w:p w:rsidR="00795462" w:rsidRPr="00795462" w:rsidRDefault="00795462" w:rsidP="00795462">
      <w:pPr>
        <w:numPr>
          <w:ilvl w:val="0"/>
          <w:numId w:val="16"/>
        </w:numPr>
        <w:suppressAutoHyphens w:val="0"/>
        <w:jc w:val="both"/>
        <w:rPr>
          <w:rFonts w:ascii="Verdana" w:hAnsi="Verdana" w:cs="Vrinda"/>
          <w:sz w:val="18"/>
          <w:szCs w:val="18"/>
        </w:rPr>
      </w:pPr>
      <w:r w:rsidRPr="00795462">
        <w:rPr>
          <w:rFonts w:ascii="Verdana" w:hAnsi="Verdana" w:cs="Vrinda"/>
          <w:sz w:val="18"/>
          <w:szCs w:val="18"/>
        </w:rPr>
        <w:lastRenderedPageBreak/>
        <w:t>Used Dataset, Data Reader and Data Adapter classes of ADO.NET for accessing data from the database server.</w:t>
      </w:r>
    </w:p>
    <w:p w:rsidR="00CB770E" w:rsidRDefault="00CB770E">
      <w:pPr>
        <w:spacing w:line="360" w:lineRule="auto"/>
        <w:ind w:left="3600" w:firstLine="720"/>
        <w:rPr>
          <w:rFonts w:ascii="Verdana" w:hAnsi="Verdana"/>
          <w:b/>
          <w:sz w:val="17"/>
          <w:szCs w:val="17"/>
          <w:u w:val="single"/>
        </w:rPr>
      </w:pPr>
    </w:p>
    <w:p w:rsidR="00D008C9" w:rsidRPr="00C34E40" w:rsidRDefault="00B641BB" w:rsidP="00683F75">
      <w:pPr>
        <w:pBdr>
          <w:top w:val="single" w:sz="4" w:space="0" w:color="000000"/>
        </w:pBdr>
        <w:ind w:left="90"/>
        <w:rPr>
          <w:rFonts w:ascii="Verdana" w:hAnsi="Verdana"/>
          <w:sz w:val="18"/>
          <w:szCs w:val="18"/>
        </w:rPr>
      </w:pPr>
      <w:r w:rsidRPr="00C34E40">
        <w:rPr>
          <w:rFonts w:ascii="Verdana" w:hAnsi="Verdana"/>
          <w:sz w:val="18"/>
          <w:szCs w:val="18"/>
        </w:rPr>
        <w:t>Project:</w:t>
      </w:r>
      <w:r w:rsidRPr="00C34E40">
        <w:rPr>
          <w:rFonts w:ascii="Verdana" w:hAnsi="Verdana"/>
          <w:b/>
          <w:sz w:val="18"/>
          <w:szCs w:val="18"/>
        </w:rPr>
        <w:t xml:space="preserve"> Fee</w:t>
      </w:r>
      <w:r w:rsidR="00E73155" w:rsidRPr="00C34E40">
        <w:rPr>
          <w:rFonts w:ascii="Verdana" w:hAnsi="Verdana"/>
          <w:b/>
          <w:sz w:val="18"/>
          <w:szCs w:val="18"/>
        </w:rPr>
        <w:t xml:space="preserve"> Management </w:t>
      </w:r>
      <w:r w:rsidR="00C72B40" w:rsidRPr="00C34E40">
        <w:rPr>
          <w:rFonts w:ascii="Verdana" w:hAnsi="Verdana"/>
          <w:b/>
          <w:sz w:val="18"/>
          <w:szCs w:val="18"/>
        </w:rPr>
        <w:t>System</w:t>
      </w:r>
      <w:r>
        <w:rPr>
          <w:rFonts w:ascii="Verdana" w:hAnsi="Verdana"/>
          <w:b/>
          <w:sz w:val="18"/>
          <w:szCs w:val="18"/>
        </w:rPr>
        <w:t xml:space="preserve"> &amp; Accounts</w:t>
      </w:r>
      <w:r w:rsidR="00C72B40" w:rsidRPr="00C34E40">
        <w:rPr>
          <w:rFonts w:ascii="Verdana" w:hAnsi="Verdana"/>
          <w:sz w:val="18"/>
          <w:szCs w:val="18"/>
        </w:rPr>
        <w:t xml:space="preserve"> </w:t>
      </w:r>
      <w:r w:rsidR="00C72B40" w:rsidRPr="006D5888">
        <w:rPr>
          <w:rFonts w:ascii="Verdana" w:hAnsi="Verdana"/>
          <w:b/>
          <w:sz w:val="18"/>
          <w:szCs w:val="18"/>
        </w:rPr>
        <w:t>(</w:t>
      </w:r>
      <w:r w:rsidR="00D008C9" w:rsidRPr="006D5888">
        <w:rPr>
          <w:rFonts w:ascii="Verdana" w:hAnsi="Verdana"/>
          <w:b/>
          <w:sz w:val="18"/>
          <w:szCs w:val="18"/>
        </w:rPr>
        <w:t>Team Member</w:t>
      </w:r>
      <w:r w:rsidR="001C7B87" w:rsidRPr="006D5888">
        <w:rPr>
          <w:rFonts w:ascii="Verdana" w:hAnsi="Verdana"/>
          <w:b/>
          <w:sz w:val="18"/>
          <w:szCs w:val="18"/>
        </w:rPr>
        <w:t>s</w:t>
      </w:r>
      <w:r w:rsidR="00D008C9" w:rsidRPr="006D5888">
        <w:rPr>
          <w:rFonts w:ascii="Verdana" w:hAnsi="Verdana"/>
          <w:b/>
          <w:sz w:val="18"/>
          <w:szCs w:val="18"/>
        </w:rPr>
        <w:t xml:space="preserve">: </w:t>
      </w:r>
      <w:r w:rsidR="00BE047C">
        <w:rPr>
          <w:rFonts w:ascii="Verdana" w:hAnsi="Verdana"/>
          <w:b/>
          <w:sz w:val="18"/>
          <w:szCs w:val="18"/>
        </w:rPr>
        <w:t>4</w:t>
      </w:r>
      <w:r w:rsidR="00D008C9" w:rsidRPr="006D5888">
        <w:rPr>
          <w:rFonts w:ascii="Verdana" w:hAnsi="Verdana"/>
          <w:b/>
          <w:sz w:val="18"/>
          <w:szCs w:val="18"/>
        </w:rPr>
        <w:t>)</w:t>
      </w:r>
    </w:p>
    <w:p w:rsidR="00D008C9" w:rsidRDefault="00D008C9" w:rsidP="00683F75">
      <w:pPr>
        <w:pBdr>
          <w:top w:val="single" w:sz="4" w:space="0" w:color="000000"/>
        </w:pBdr>
        <w:ind w:left="90"/>
      </w:pPr>
    </w:p>
    <w:p w:rsidR="00C72B40" w:rsidRPr="007D618A" w:rsidRDefault="00C72B40" w:rsidP="00D72C20">
      <w:pPr>
        <w:ind w:left="806"/>
        <w:jc w:val="both"/>
        <w:rPr>
          <w:rFonts w:ascii="Verdana" w:hAnsi="Verdana" w:cs="Vrinda"/>
          <w:color w:val="000000"/>
          <w:sz w:val="18"/>
          <w:szCs w:val="18"/>
        </w:rPr>
      </w:pPr>
      <w:r w:rsidRPr="00FD621F">
        <w:rPr>
          <w:rFonts w:ascii="Verdana" w:hAnsi="Verdana" w:cs="Vrinda"/>
          <w:b/>
          <w:color w:val="000000"/>
          <w:sz w:val="18"/>
          <w:szCs w:val="18"/>
        </w:rPr>
        <w:t>Description</w:t>
      </w:r>
      <w:r w:rsidRPr="007D618A">
        <w:rPr>
          <w:rFonts w:ascii="Verdana" w:hAnsi="Verdana" w:cs="Vrinda"/>
          <w:color w:val="000000"/>
          <w:sz w:val="18"/>
          <w:szCs w:val="18"/>
        </w:rPr>
        <w:t>:  F</w:t>
      </w:r>
      <w:r w:rsidRPr="007D618A">
        <w:rPr>
          <w:rFonts w:ascii="Verdana" w:hAnsi="Verdana" w:cs="Vrinda"/>
          <w:bCs/>
          <w:color w:val="000000"/>
          <w:sz w:val="18"/>
          <w:szCs w:val="18"/>
        </w:rPr>
        <w:t>ee Management System</w:t>
      </w:r>
      <w:r w:rsidR="004D08AE" w:rsidRPr="007D618A">
        <w:rPr>
          <w:rFonts w:ascii="Verdana" w:hAnsi="Verdana" w:cs="Vrinda"/>
          <w:color w:val="000000"/>
          <w:sz w:val="18"/>
          <w:szCs w:val="18"/>
        </w:rPr>
        <w:t xml:space="preserve"> module enables the Accounts Department</w:t>
      </w:r>
      <w:r w:rsidRPr="007D618A">
        <w:rPr>
          <w:rFonts w:ascii="Verdana" w:hAnsi="Verdana" w:cs="Vrinda"/>
          <w:color w:val="000000"/>
          <w:sz w:val="18"/>
          <w:szCs w:val="18"/>
        </w:rPr>
        <w:t xml:space="preserve"> to maintain registers of fee recei</w:t>
      </w:r>
      <w:r w:rsidR="004D08AE" w:rsidRPr="007D618A">
        <w:rPr>
          <w:rFonts w:ascii="Verdana" w:hAnsi="Verdana" w:cs="Vrinda"/>
          <w:color w:val="000000"/>
          <w:sz w:val="18"/>
          <w:szCs w:val="18"/>
        </w:rPr>
        <w:t>pts and outstanding amounts on</w:t>
      </w:r>
      <w:r w:rsidRPr="007D618A">
        <w:rPr>
          <w:rFonts w:ascii="Verdana" w:hAnsi="Verdana" w:cs="Vrinda"/>
          <w:color w:val="000000"/>
          <w:sz w:val="18"/>
          <w:szCs w:val="18"/>
        </w:rPr>
        <w:t xml:space="preserve"> student/class basis. The Fee module has a configurable structure for </w:t>
      </w:r>
      <w:r w:rsidR="004D08AE" w:rsidRPr="007D618A">
        <w:rPr>
          <w:rFonts w:ascii="Verdana" w:hAnsi="Verdana" w:cs="Vrinda"/>
          <w:color w:val="000000"/>
          <w:sz w:val="18"/>
          <w:szCs w:val="18"/>
        </w:rPr>
        <w:t>fines and other charges.</w:t>
      </w:r>
      <w:r w:rsidRPr="007D618A">
        <w:rPr>
          <w:rFonts w:ascii="Verdana" w:hAnsi="Verdana" w:cs="Vrinda"/>
          <w:color w:val="000000"/>
          <w:sz w:val="18"/>
          <w:szCs w:val="18"/>
        </w:rPr>
        <w:t xml:space="preserve"> FMS provides a flexible fee management system by maintaining a ledger for each student. Student ledger will have the credit and debit transaction made by the student on a semester / annual basis.</w:t>
      </w:r>
    </w:p>
    <w:p w:rsidR="00C72B40" w:rsidRPr="00C72B40" w:rsidRDefault="00C72B40" w:rsidP="00D72C20">
      <w:pPr>
        <w:numPr>
          <w:ilvl w:val="0"/>
          <w:numId w:val="21"/>
        </w:numPr>
        <w:autoSpaceDE w:val="0"/>
        <w:autoSpaceDN w:val="0"/>
        <w:adjustRightInd w:val="0"/>
        <w:spacing w:before="100"/>
        <w:ind w:left="806"/>
        <w:jc w:val="both"/>
        <w:rPr>
          <w:rFonts w:ascii="Verdana" w:hAnsi="Verdana" w:cs="Vrinda"/>
          <w:sz w:val="18"/>
          <w:szCs w:val="18"/>
        </w:rPr>
      </w:pPr>
      <w:r w:rsidRPr="007D618A">
        <w:rPr>
          <w:rFonts w:ascii="Verdana" w:hAnsi="Verdana" w:cs="Vrinda"/>
          <w:bCs/>
          <w:sz w:val="18"/>
          <w:szCs w:val="18"/>
        </w:rPr>
        <w:t xml:space="preserve">Languages/Tools Utilized: </w:t>
      </w:r>
      <w:r w:rsidRPr="007D618A">
        <w:rPr>
          <w:rFonts w:ascii="Verdana" w:hAnsi="Verdana" w:cs="Vrinda"/>
          <w:sz w:val="18"/>
          <w:szCs w:val="18"/>
        </w:rPr>
        <w:t xml:space="preserve"> VB.Net 2008</w:t>
      </w:r>
      <w:r w:rsidRPr="00C72B40">
        <w:rPr>
          <w:rFonts w:ascii="Verdana" w:hAnsi="Verdana" w:cs="Vrinda"/>
          <w:sz w:val="18"/>
          <w:szCs w:val="18"/>
        </w:rPr>
        <w:t>, SQL Server 20</w:t>
      </w:r>
      <w:r w:rsidR="007F4EB6">
        <w:rPr>
          <w:rFonts w:ascii="Verdana" w:hAnsi="Verdana" w:cs="Vrinda"/>
          <w:sz w:val="18"/>
          <w:szCs w:val="18"/>
        </w:rPr>
        <w:t>12</w:t>
      </w:r>
      <w:r w:rsidRPr="00C72B40">
        <w:rPr>
          <w:rFonts w:ascii="Verdana" w:hAnsi="Verdana" w:cs="Vrinda"/>
          <w:sz w:val="18"/>
          <w:szCs w:val="18"/>
        </w:rPr>
        <w:t xml:space="preserve"> Database</w:t>
      </w:r>
    </w:p>
    <w:p w:rsidR="00C72B40" w:rsidRPr="00C72B40" w:rsidRDefault="00C72B40" w:rsidP="00D72C20">
      <w:pPr>
        <w:numPr>
          <w:ilvl w:val="0"/>
          <w:numId w:val="21"/>
        </w:numPr>
        <w:tabs>
          <w:tab w:val="left" w:pos="360"/>
        </w:tabs>
        <w:ind w:left="806"/>
        <w:jc w:val="both"/>
        <w:rPr>
          <w:rFonts w:ascii="Verdana" w:hAnsi="Verdana" w:cs="Vrinda"/>
          <w:sz w:val="18"/>
          <w:szCs w:val="18"/>
        </w:rPr>
      </w:pPr>
      <w:r w:rsidRPr="00C72B40">
        <w:rPr>
          <w:rFonts w:ascii="Verdana" w:hAnsi="Verdana" w:cs="Vrinda"/>
          <w:sz w:val="18"/>
          <w:szCs w:val="18"/>
        </w:rPr>
        <w:t>Role</w:t>
      </w:r>
      <w:r w:rsidR="005B61C7">
        <w:rPr>
          <w:rFonts w:ascii="Verdana" w:hAnsi="Verdana" w:cs="Vrinda"/>
          <w:sz w:val="18"/>
          <w:szCs w:val="18"/>
        </w:rPr>
        <w:t xml:space="preserve"> played:</w:t>
      </w:r>
      <w:r w:rsidRPr="00C72B40">
        <w:rPr>
          <w:rFonts w:ascii="Verdana" w:hAnsi="Verdana" w:cs="Vrinda"/>
          <w:sz w:val="18"/>
          <w:szCs w:val="18"/>
        </w:rPr>
        <w:t xml:space="preserve"> Involved in </w:t>
      </w:r>
      <w:r w:rsidR="00C23747">
        <w:rPr>
          <w:rFonts w:ascii="Verdana" w:hAnsi="Verdana" w:cs="Vrinda"/>
          <w:sz w:val="18"/>
          <w:szCs w:val="18"/>
        </w:rPr>
        <w:t>creating masters, transaction and reports.</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Extensively interacted with business analyst teams to provide technical support and measure the scalability, consistency and accuracy of the application. </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Involved in the system right from analysis and designing major objects including XSD schemas, Stored Procedures, Triggers .NET assemblies, Visual Studio solutions and projects.</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Developed Win Form Application using VB.Net </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Used Dataset, Data Reader and Data Adapter classes of ADO.NET for accessing data from the database server.</w:t>
      </w:r>
    </w:p>
    <w:p w:rsidR="00C72B40" w:rsidRP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Developed Win Forms (Windows Forms) Service for configuring a timer service in the application by using VB.Net.</w:t>
      </w:r>
    </w:p>
    <w:p w:rsidR="00C72B40" w:rsidRDefault="00C72B40" w:rsidP="00D72C20">
      <w:pPr>
        <w:numPr>
          <w:ilvl w:val="0"/>
          <w:numId w:val="21"/>
        </w:numPr>
        <w:suppressAutoHyphens w:val="0"/>
        <w:ind w:left="806"/>
        <w:jc w:val="both"/>
        <w:rPr>
          <w:rFonts w:ascii="Verdana" w:hAnsi="Verdana" w:cs="Vrinda"/>
          <w:sz w:val="18"/>
          <w:szCs w:val="18"/>
        </w:rPr>
      </w:pPr>
      <w:r w:rsidRPr="00C72B40">
        <w:rPr>
          <w:rFonts w:ascii="Verdana" w:hAnsi="Verdana" w:cs="Vrinda"/>
          <w:sz w:val="18"/>
          <w:szCs w:val="18"/>
        </w:rPr>
        <w:t xml:space="preserve">Write utility classes for validating the data as per the </w:t>
      </w:r>
      <w:r w:rsidR="004A4E8E" w:rsidRPr="00C72B40">
        <w:rPr>
          <w:rFonts w:ascii="Verdana" w:hAnsi="Verdana" w:cs="Vrinda"/>
          <w:sz w:val="18"/>
          <w:szCs w:val="18"/>
        </w:rPr>
        <w:t>user’s</w:t>
      </w:r>
      <w:r w:rsidRPr="00C72B40">
        <w:rPr>
          <w:rFonts w:ascii="Verdana" w:hAnsi="Verdana" w:cs="Vrinda"/>
          <w:sz w:val="18"/>
          <w:szCs w:val="18"/>
        </w:rPr>
        <w:t xml:space="preserve"> requirements by using VB.Net.</w:t>
      </w:r>
    </w:p>
    <w:p w:rsidR="00FB1022" w:rsidRDefault="00FB1022" w:rsidP="00D72C20">
      <w:pPr>
        <w:numPr>
          <w:ilvl w:val="0"/>
          <w:numId w:val="21"/>
        </w:numPr>
        <w:suppressAutoHyphens w:val="0"/>
        <w:ind w:left="806"/>
        <w:jc w:val="both"/>
        <w:rPr>
          <w:rFonts w:ascii="Verdana" w:hAnsi="Verdana" w:cs="Vrinda"/>
          <w:sz w:val="18"/>
          <w:szCs w:val="18"/>
        </w:rPr>
      </w:pPr>
      <w:r>
        <w:rPr>
          <w:rFonts w:ascii="Verdana" w:hAnsi="Verdana" w:cs="Vrinda"/>
          <w:sz w:val="18"/>
          <w:szCs w:val="18"/>
        </w:rPr>
        <w:t>FMS is customised to handle various currencies based on the country a student belongs to.</w:t>
      </w:r>
    </w:p>
    <w:p w:rsidR="00D77CB5" w:rsidRPr="008B1443" w:rsidRDefault="00D77CB5" w:rsidP="00D72C20">
      <w:pPr>
        <w:numPr>
          <w:ilvl w:val="0"/>
          <w:numId w:val="21"/>
        </w:numPr>
        <w:spacing w:after="40" w:line="240" w:lineRule="atLeast"/>
        <w:ind w:left="806"/>
        <w:jc w:val="both"/>
        <w:rPr>
          <w:sz w:val="20"/>
          <w:szCs w:val="20"/>
        </w:rPr>
      </w:pPr>
      <w:r w:rsidRPr="00795462">
        <w:rPr>
          <w:rFonts w:ascii="Verdana" w:hAnsi="Verdana"/>
          <w:color w:val="333333"/>
          <w:sz w:val="18"/>
          <w:szCs w:val="18"/>
        </w:rPr>
        <w:t>Implemented</w:t>
      </w:r>
      <w:r>
        <w:rPr>
          <w:rFonts w:ascii="Verdana" w:hAnsi="Verdana"/>
          <w:color w:val="333333"/>
          <w:sz w:val="18"/>
          <w:szCs w:val="18"/>
        </w:rPr>
        <w:t xml:space="preserve"> Payment Gateways for Online payment.</w:t>
      </w:r>
    </w:p>
    <w:p w:rsidR="007F4838" w:rsidRDefault="007F4838" w:rsidP="00683F75">
      <w:pPr>
        <w:ind w:firstLine="90"/>
        <w:jc w:val="both"/>
        <w:rPr>
          <w:rFonts w:ascii="Verdana" w:hAnsi="Verdana"/>
          <w:sz w:val="17"/>
          <w:szCs w:val="17"/>
        </w:rPr>
      </w:pPr>
    </w:p>
    <w:p w:rsidR="007F4838" w:rsidRPr="006D5888" w:rsidRDefault="00D77CB5" w:rsidP="00683F75">
      <w:pPr>
        <w:pBdr>
          <w:top w:val="single" w:sz="4" w:space="1" w:color="000000"/>
        </w:pBdr>
        <w:rPr>
          <w:rFonts w:ascii="Verdana" w:hAnsi="Verdana"/>
          <w:b/>
          <w:sz w:val="18"/>
          <w:szCs w:val="18"/>
        </w:rPr>
      </w:pPr>
      <w:r w:rsidRPr="00C34E40">
        <w:rPr>
          <w:rFonts w:ascii="Verdana" w:hAnsi="Verdana"/>
          <w:sz w:val="18"/>
          <w:szCs w:val="18"/>
        </w:rPr>
        <w:t>Project:</w:t>
      </w:r>
      <w:r w:rsidR="007F4838" w:rsidRPr="00C34E40">
        <w:rPr>
          <w:rFonts w:ascii="Verdana" w:hAnsi="Verdana"/>
          <w:sz w:val="18"/>
          <w:szCs w:val="18"/>
        </w:rPr>
        <w:tab/>
      </w:r>
      <w:r w:rsidR="007F4838" w:rsidRPr="00C34E40">
        <w:rPr>
          <w:rFonts w:ascii="Verdana" w:hAnsi="Verdana"/>
          <w:b/>
          <w:sz w:val="18"/>
          <w:szCs w:val="18"/>
        </w:rPr>
        <w:t xml:space="preserve">Admission Management </w:t>
      </w:r>
      <w:r w:rsidR="007F4838" w:rsidRPr="006D5888">
        <w:rPr>
          <w:rFonts w:ascii="Verdana" w:hAnsi="Verdana"/>
          <w:b/>
          <w:sz w:val="18"/>
          <w:szCs w:val="18"/>
        </w:rPr>
        <w:t>(Team Member</w:t>
      </w:r>
      <w:r w:rsidR="001C7B87" w:rsidRPr="006D5888">
        <w:rPr>
          <w:rFonts w:ascii="Verdana" w:hAnsi="Verdana"/>
          <w:b/>
          <w:sz w:val="18"/>
          <w:szCs w:val="18"/>
        </w:rPr>
        <w:t>s</w:t>
      </w:r>
      <w:r w:rsidR="007F4838" w:rsidRPr="006D5888">
        <w:rPr>
          <w:rFonts w:ascii="Verdana" w:hAnsi="Verdana"/>
          <w:b/>
          <w:sz w:val="18"/>
          <w:szCs w:val="18"/>
        </w:rPr>
        <w:t xml:space="preserve">: </w:t>
      </w:r>
      <w:r w:rsidR="006D5888" w:rsidRPr="006D5888">
        <w:rPr>
          <w:rFonts w:ascii="Verdana" w:hAnsi="Verdana"/>
          <w:b/>
          <w:sz w:val="18"/>
          <w:szCs w:val="18"/>
        </w:rPr>
        <w:t>4</w:t>
      </w:r>
      <w:r w:rsidR="007F4838" w:rsidRPr="006D5888">
        <w:rPr>
          <w:rFonts w:ascii="Verdana" w:hAnsi="Verdana"/>
          <w:b/>
          <w:sz w:val="18"/>
          <w:szCs w:val="18"/>
        </w:rPr>
        <w:t>)</w:t>
      </w:r>
    </w:p>
    <w:p w:rsidR="007F4838" w:rsidRPr="00C34E40" w:rsidRDefault="007F4838" w:rsidP="00683F75">
      <w:pPr>
        <w:pBdr>
          <w:top w:val="single" w:sz="4" w:space="1" w:color="000000"/>
        </w:pBdr>
        <w:rPr>
          <w:rFonts w:ascii="Verdana" w:hAnsi="Verdana"/>
          <w:sz w:val="18"/>
          <w:szCs w:val="18"/>
        </w:rPr>
      </w:pPr>
    </w:p>
    <w:p w:rsidR="007F4838" w:rsidRPr="00C34E40" w:rsidRDefault="007F4838" w:rsidP="00D72C20">
      <w:pPr>
        <w:ind w:left="720"/>
        <w:jc w:val="both"/>
        <w:rPr>
          <w:rFonts w:ascii="Verdana" w:hAnsi="Verdana"/>
          <w:sz w:val="18"/>
          <w:szCs w:val="18"/>
        </w:rPr>
      </w:pPr>
      <w:r w:rsidRPr="007D618A">
        <w:rPr>
          <w:rFonts w:ascii="Verdana" w:hAnsi="Verdana"/>
          <w:b/>
          <w:sz w:val="18"/>
          <w:szCs w:val="18"/>
        </w:rPr>
        <w:t>Description:</w:t>
      </w:r>
      <w:r w:rsidRPr="00C34E40">
        <w:rPr>
          <w:rFonts w:ascii="Verdana" w:hAnsi="Verdana"/>
          <w:sz w:val="18"/>
          <w:szCs w:val="18"/>
        </w:rPr>
        <w:t xml:space="preserve"> </w:t>
      </w:r>
      <w:r w:rsidRPr="00C34E40">
        <w:rPr>
          <w:rFonts w:ascii="Verdana" w:hAnsi="Verdana"/>
          <w:sz w:val="18"/>
          <w:szCs w:val="18"/>
        </w:rPr>
        <w:tab/>
      </w:r>
      <w:r w:rsidRPr="00C34E40">
        <w:rPr>
          <w:rFonts w:ascii="Verdana" w:hAnsi="Verdana" w:cs="Vrinda"/>
          <w:bCs/>
          <w:sz w:val="18"/>
          <w:szCs w:val="18"/>
        </w:rPr>
        <w:t>It</w:t>
      </w:r>
      <w:r w:rsidRPr="00C34E40">
        <w:rPr>
          <w:rFonts w:ascii="Verdana" w:hAnsi="Verdana" w:cs="Vrinda"/>
          <w:b/>
          <w:bCs/>
          <w:sz w:val="18"/>
          <w:szCs w:val="18"/>
        </w:rPr>
        <w:t xml:space="preserve"> </w:t>
      </w:r>
      <w:r w:rsidRPr="00C34E40">
        <w:rPr>
          <w:rFonts w:ascii="Verdana" w:hAnsi="Verdana" w:cs="Vrinda"/>
          <w:bCs/>
          <w:sz w:val="18"/>
          <w:szCs w:val="18"/>
        </w:rPr>
        <w:t>is a software solution which helps to automate admission process with generation of registration number facility provided by an organization or institute. It helps to maintain all the records related to students, contact, address and qualification details</w:t>
      </w:r>
      <w:r w:rsidR="00FB1022">
        <w:rPr>
          <w:rFonts w:ascii="Verdana" w:hAnsi="Verdana" w:cs="Vrinda"/>
          <w:bCs/>
          <w:sz w:val="18"/>
          <w:szCs w:val="18"/>
        </w:rPr>
        <w:t xml:space="preserve"> including hostel/ transport allocation, EDB and scholarship issues</w:t>
      </w:r>
      <w:r w:rsidRPr="00C34E40">
        <w:rPr>
          <w:rFonts w:ascii="Verdana" w:hAnsi="Verdana" w:cs="Vrinda"/>
          <w:bCs/>
          <w:sz w:val="18"/>
          <w:szCs w:val="18"/>
        </w:rPr>
        <w:t>.</w:t>
      </w:r>
    </w:p>
    <w:p w:rsidR="007F4838" w:rsidRPr="00C34E40" w:rsidRDefault="007F4838" w:rsidP="00D72C20">
      <w:pPr>
        <w:jc w:val="both"/>
        <w:rPr>
          <w:rFonts w:ascii="Verdana" w:hAnsi="Verdana"/>
          <w:sz w:val="18"/>
          <w:szCs w:val="18"/>
        </w:rPr>
      </w:pPr>
    </w:p>
    <w:p w:rsidR="00795462" w:rsidRPr="00795462" w:rsidRDefault="00795462" w:rsidP="00D72C20">
      <w:pPr>
        <w:numPr>
          <w:ilvl w:val="0"/>
          <w:numId w:val="24"/>
        </w:numPr>
        <w:autoSpaceDE w:val="0"/>
        <w:autoSpaceDN w:val="0"/>
        <w:adjustRightInd w:val="0"/>
        <w:spacing w:before="100"/>
        <w:jc w:val="both"/>
        <w:rPr>
          <w:rFonts w:ascii="Verdana" w:hAnsi="Verdana" w:cs="Vrinda"/>
          <w:sz w:val="18"/>
          <w:szCs w:val="18"/>
        </w:rPr>
      </w:pPr>
      <w:r w:rsidRPr="00795462">
        <w:rPr>
          <w:rFonts w:ascii="Verdana" w:hAnsi="Verdana" w:cs="Vrinda"/>
          <w:bCs/>
          <w:sz w:val="18"/>
          <w:szCs w:val="18"/>
        </w:rPr>
        <w:t>Languages/Tools Utilized:</w:t>
      </w:r>
      <w:r w:rsidRPr="00795462">
        <w:rPr>
          <w:rFonts w:ascii="Verdana" w:hAnsi="Verdana" w:cs="Vrinda"/>
          <w:sz w:val="18"/>
          <w:szCs w:val="18"/>
        </w:rPr>
        <w:t xml:space="preserve"> </w:t>
      </w:r>
      <w:r w:rsidR="005138EC">
        <w:rPr>
          <w:rFonts w:ascii="Verdana" w:hAnsi="Verdana" w:cs="Vrinda"/>
          <w:sz w:val="18"/>
          <w:szCs w:val="18"/>
        </w:rPr>
        <w:t xml:space="preserve">Entity framework </w:t>
      </w:r>
      <w:r w:rsidRPr="00795462">
        <w:rPr>
          <w:rFonts w:ascii="Verdana" w:hAnsi="Verdana" w:cs="Vrinda"/>
          <w:sz w:val="18"/>
          <w:szCs w:val="18"/>
        </w:rPr>
        <w:t>with UI in ASP.NET, C# , SQL Server 2012 Database</w:t>
      </w:r>
    </w:p>
    <w:p w:rsidR="00795462" w:rsidRPr="00795462" w:rsidRDefault="00795462" w:rsidP="00D72C20">
      <w:pPr>
        <w:numPr>
          <w:ilvl w:val="0"/>
          <w:numId w:val="24"/>
        </w:numPr>
        <w:tabs>
          <w:tab w:val="left" w:pos="360"/>
        </w:tabs>
        <w:jc w:val="both"/>
        <w:rPr>
          <w:rFonts w:ascii="Verdana" w:hAnsi="Verdana" w:cs="Vrinda"/>
          <w:sz w:val="18"/>
          <w:szCs w:val="18"/>
        </w:rPr>
      </w:pPr>
      <w:r w:rsidRPr="00795462">
        <w:rPr>
          <w:rFonts w:ascii="Verdana" w:hAnsi="Verdana" w:cs="Vrinda"/>
          <w:sz w:val="18"/>
          <w:szCs w:val="18"/>
        </w:rPr>
        <w:t>Role played: Involved in requirement analysis, UI design, database design, and development and testing.</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Extensively interacted with business analyst teams to provide technical support and measure the scalability, consistency and accuracy of the application. </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Involved in the system right from analysis and designing major objects including </w:t>
      </w:r>
      <w:r w:rsidR="00313084">
        <w:t xml:space="preserve">EDMX, </w:t>
      </w:r>
      <w:r w:rsidRPr="00795462">
        <w:rPr>
          <w:rFonts w:ascii="Verdana" w:hAnsi="Verdana" w:cs="Vrinda"/>
          <w:sz w:val="18"/>
          <w:szCs w:val="18"/>
        </w:rPr>
        <w:t xml:space="preserve">Stored Procedures, Triggers </w:t>
      </w:r>
      <w:r w:rsidR="004B024C">
        <w:rPr>
          <w:rFonts w:ascii="Verdana" w:hAnsi="Verdana" w:cs="Vrinda"/>
          <w:sz w:val="18"/>
          <w:szCs w:val="18"/>
        </w:rPr>
        <w:t xml:space="preserve">and LinQ </w:t>
      </w:r>
      <w:r w:rsidRPr="00795462">
        <w:rPr>
          <w:rFonts w:ascii="Verdana" w:hAnsi="Verdana" w:cs="Vrinda"/>
          <w:sz w:val="18"/>
          <w:szCs w:val="18"/>
        </w:rPr>
        <w:t>.NET assemblies, Visual Studio solutions and projects.</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Used </w:t>
      </w:r>
      <w:r w:rsidR="004B024C">
        <w:rPr>
          <w:rFonts w:ascii="Verdana" w:hAnsi="Verdana" w:cs="Vrinda"/>
          <w:sz w:val="18"/>
          <w:szCs w:val="18"/>
        </w:rPr>
        <w:t xml:space="preserve">Ilist and dbset </w:t>
      </w:r>
      <w:r w:rsidR="004B024C" w:rsidRPr="00795462">
        <w:rPr>
          <w:rFonts w:ascii="Verdana" w:hAnsi="Verdana" w:cs="Vrinda"/>
          <w:sz w:val="18"/>
          <w:szCs w:val="18"/>
        </w:rPr>
        <w:t>classes</w:t>
      </w:r>
      <w:r w:rsidRPr="00795462">
        <w:rPr>
          <w:rFonts w:ascii="Verdana" w:hAnsi="Verdana" w:cs="Vrinda"/>
          <w:sz w:val="18"/>
          <w:szCs w:val="18"/>
        </w:rPr>
        <w:t xml:space="preserve"> of ADO.NET for accessing data from the database server.</w:t>
      </w:r>
    </w:p>
    <w:p w:rsidR="00795462" w:rsidRPr="00795462" w:rsidRDefault="00795462" w:rsidP="00D72C20">
      <w:pPr>
        <w:numPr>
          <w:ilvl w:val="0"/>
          <w:numId w:val="24"/>
        </w:numPr>
        <w:suppressAutoHyphens w:val="0"/>
        <w:jc w:val="both"/>
        <w:rPr>
          <w:rFonts w:ascii="Verdana" w:hAnsi="Verdana" w:cs="Vrinda"/>
          <w:sz w:val="18"/>
          <w:szCs w:val="18"/>
        </w:rPr>
      </w:pPr>
      <w:r w:rsidRPr="00795462">
        <w:rPr>
          <w:rFonts w:ascii="Verdana" w:hAnsi="Verdana" w:cs="Vrinda"/>
          <w:sz w:val="18"/>
          <w:szCs w:val="18"/>
        </w:rPr>
        <w:t xml:space="preserve">Write utility classes for validating the data as per the user’s requirements by using </w:t>
      </w:r>
      <w:r>
        <w:rPr>
          <w:rFonts w:ascii="Verdana" w:hAnsi="Verdana" w:cs="Vrinda"/>
          <w:sz w:val="18"/>
          <w:szCs w:val="18"/>
        </w:rPr>
        <w:t>C#</w:t>
      </w:r>
      <w:r w:rsidRPr="00795462">
        <w:rPr>
          <w:rFonts w:ascii="Verdana" w:hAnsi="Verdana" w:cs="Vrinda"/>
          <w:sz w:val="18"/>
          <w:szCs w:val="18"/>
        </w:rPr>
        <w:t>.</w:t>
      </w:r>
    </w:p>
    <w:p w:rsidR="00795462" w:rsidRDefault="00795462" w:rsidP="00D72C20">
      <w:pPr>
        <w:pStyle w:val="NormalWeb"/>
        <w:numPr>
          <w:ilvl w:val="0"/>
          <w:numId w:val="24"/>
        </w:numPr>
        <w:shd w:val="clear" w:color="auto" w:fill="FFFFFF"/>
        <w:spacing w:line="255" w:lineRule="atLeast"/>
        <w:jc w:val="both"/>
        <w:rPr>
          <w:rFonts w:ascii="Verdana" w:hAnsi="Verdana"/>
          <w:color w:val="333333"/>
          <w:sz w:val="18"/>
          <w:szCs w:val="18"/>
        </w:rPr>
      </w:pPr>
      <w:r>
        <w:rPr>
          <w:rFonts w:ascii="Verdana" w:hAnsi="Verdana"/>
          <w:color w:val="333333"/>
          <w:sz w:val="18"/>
          <w:szCs w:val="18"/>
        </w:rPr>
        <w:t>W</w:t>
      </w:r>
      <w:r w:rsidRPr="00795462">
        <w:rPr>
          <w:rFonts w:ascii="Verdana" w:hAnsi="Verdana"/>
          <w:color w:val="333333"/>
          <w:sz w:val="18"/>
          <w:szCs w:val="18"/>
        </w:rPr>
        <w:t xml:space="preserve">eb based online system implemented with </w:t>
      </w:r>
      <w:r>
        <w:rPr>
          <w:rFonts w:ascii="Verdana" w:hAnsi="Verdana"/>
          <w:color w:val="333333"/>
          <w:sz w:val="18"/>
          <w:szCs w:val="18"/>
        </w:rPr>
        <w:t xml:space="preserve">Payment gateway with </w:t>
      </w:r>
      <w:r w:rsidRPr="009909DE">
        <w:rPr>
          <w:rFonts w:ascii="Verdana" w:hAnsi="Verdana"/>
          <w:b/>
          <w:color w:val="333333"/>
          <w:sz w:val="18"/>
          <w:szCs w:val="18"/>
        </w:rPr>
        <w:t>payU</w:t>
      </w:r>
      <w:r w:rsidR="009909DE" w:rsidRPr="009909DE">
        <w:rPr>
          <w:rFonts w:ascii="Verdana" w:hAnsi="Verdana"/>
          <w:b/>
          <w:color w:val="333333"/>
          <w:sz w:val="18"/>
          <w:szCs w:val="18"/>
        </w:rPr>
        <w:t xml:space="preserve"> and Paytm</w:t>
      </w:r>
      <w:r w:rsidRPr="00795462">
        <w:rPr>
          <w:rFonts w:ascii="Verdana" w:hAnsi="Verdana"/>
          <w:color w:val="333333"/>
          <w:sz w:val="18"/>
          <w:szCs w:val="18"/>
        </w:rPr>
        <w:t>.</w:t>
      </w:r>
    </w:p>
    <w:p w:rsidR="00FB1022" w:rsidRPr="00D77CB5" w:rsidRDefault="00FB1022" w:rsidP="00D72C20">
      <w:pPr>
        <w:numPr>
          <w:ilvl w:val="0"/>
          <w:numId w:val="24"/>
        </w:numPr>
        <w:spacing w:after="40" w:line="240" w:lineRule="atLeast"/>
        <w:jc w:val="both"/>
        <w:rPr>
          <w:sz w:val="20"/>
          <w:szCs w:val="20"/>
        </w:rPr>
      </w:pPr>
      <w:r>
        <w:rPr>
          <w:rFonts w:ascii="Verdana" w:hAnsi="Verdana"/>
          <w:sz w:val="18"/>
          <w:szCs w:val="18"/>
        </w:rPr>
        <w:t>Auto calculator of eligibility and award of scholarship on basis of previous qualification details.</w:t>
      </w:r>
    </w:p>
    <w:p w:rsidR="00D008C9" w:rsidRDefault="006041C6" w:rsidP="00683F75">
      <w:pPr>
        <w:ind w:firstLine="90"/>
        <w:jc w:val="both"/>
        <w:rPr>
          <w:rFonts w:ascii="Verdana" w:hAnsi="Verdana"/>
          <w:sz w:val="17"/>
          <w:szCs w:val="17"/>
        </w:rPr>
      </w:pPr>
      <w:r w:rsidRPr="006041C6">
        <w:rPr>
          <w:noProof/>
          <w:sz w:val="20"/>
          <w:szCs w:val="20"/>
          <w:lang w:val="en-US" w:eastAsia="en-US"/>
        </w:rPr>
      </w:r>
      <w:r w:rsidR="00B0485F" w:rsidRPr="006041C6">
        <w:rPr>
          <w:noProof/>
          <w:sz w:val="20"/>
          <w:szCs w:val="20"/>
          <w:lang w:val="en-US" w:eastAsia="en-US"/>
        </w:rPr>
        <w:pict>
          <v:rect id="Rectangle 6" o:spid="_x0000_s1031"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BIGFeL5wIAACYGAAAOAAAAAAAAAAAA&#10;AAAAAC4CAABkcnMvZTJvRG9jLnhtbFBLAQItABQABgAIAAAAIQDGif0g2QAAAAQBAAAPAAAAAAAA&#10;AAAAAAAAAEEFAABkcnMvZG93bnJldi54bWxQSwUGAAAAAAQABADzAAAARwYAAAAA&#10;" fillcolor="#aca899" stroked="f">
            <v:stroke joinstyle="round"/>
            <w10:anchorlock/>
          </v:rect>
        </w:pict>
      </w:r>
    </w:p>
    <w:p w:rsidR="00D008C9" w:rsidRPr="005F328C" w:rsidRDefault="00D008C9" w:rsidP="00683F75">
      <w:pPr>
        <w:pBdr>
          <w:top w:val="single" w:sz="4" w:space="1" w:color="000000"/>
        </w:pBdr>
        <w:rPr>
          <w:rFonts w:ascii="Verdana" w:hAnsi="Verdana"/>
          <w:sz w:val="18"/>
          <w:szCs w:val="18"/>
        </w:rPr>
      </w:pPr>
      <w:r w:rsidRPr="005F328C">
        <w:rPr>
          <w:rFonts w:ascii="Verdana" w:hAnsi="Verdana"/>
          <w:sz w:val="18"/>
          <w:szCs w:val="18"/>
        </w:rPr>
        <w:t xml:space="preserve">Project: </w:t>
      </w:r>
      <w:r w:rsidR="008500ED" w:rsidRPr="005F328C">
        <w:rPr>
          <w:rFonts w:ascii="Verdana" w:hAnsi="Verdana"/>
          <w:b/>
          <w:bCs/>
          <w:sz w:val="18"/>
          <w:szCs w:val="18"/>
        </w:rPr>
        <w:t xml:space="preserve">Article and News Management </w:t>
      </w:r>
      <w:r w:rsidR="00C64CC2" w:rsidRPr="005F328C">
        <w:rPr>
          <w:rFonts w:ascii="Verdana" w:hAnsi="Verdana"/>
          <w:b/>
          <w:bCs/>
          <w:sz w:val="18"/>
          <w:szCs w:val="18"/>
        </w:rPr>
        <w:t>System</w:t>
      </w:r>
      <w:r w:rsidRPr="005F328C">
        <w:rPr>
          <w:rFonts w:ascii="Verdana" w:hAnsi="Verdana"/>
          <w:b/>
          <w:sz w:val="18"/>
          <w:szCs w:val="18"/>
        </w:rPr>
        <w:t xml:space="preserve"> </w:t>
      </w:r>
      <w:r w:rsidRPr="006D5888">
        <w:rPr>
          <w:rFonts w:ascii="Verdana" w:hAnsi="Verdana"/>
          <w:b/>
          <w:sz w:val="18"/>
          <w:szCs w:val="18"/>
        </w:rPr>
        <w:t>(Team member</w:t>
      </w:r>
      <w:r w:rsidR="001C7B87" w:rsidRPr="006D5888">
        <w:rPr>
          <w:rFonts w:ascii="Verdana" w:hAnsi="Verdana"/>
          <w:b/>
          <w:sz w:val="18"/>
          <w:szCs w:val="18"/>
        </w:rPr>
        <w:t>s</w:t>
      </w:r>
      <w:r w:rsidRPr="006D5888">
        <w:rPr>
          <w:rFonts w:ascii="Verdana" w:hAnsi="Verdana"/>
          <w:b/>
          <w:sz w:val="18"/>
          <w:szCs w:val="18"/>
        </w:rPr>
        <w:t>: 2)</w:t>
      </w:r>
    </w:p>
    <w:p w:rsidR="00DE120D" w:rsidRPr="005F328C" w:rsidRDefault="00DE120D" w:rsidP="00683F75">
      <w:pPr>
        <w:pBdr>
          <w:top w:val="single" w:sz="4" w:space="1" w:color="000000"/>
        </w:pBdr>
        <w:rPr>
          <w:rFonts w:ascii="Verdana" w:hAnsi="Verdana"/>
          <w:sz w:val="18"/>
          <w:szCs w:val="18"/>
        </w:rPr>
      </w:pPr>
    </w:p>
    <w:p w:rsidR="00610F24" w:rsidRPr="005F328C" w:rsidRDefault="00D008C9" w:rsidP="00D72C20">
      <w:pPr>
        <w:ind w:left="720"/>
        <w:jc w:val="both"/>
        <w:rPr>
          <w:sz w:val="18"/>
          <w:szCs w:val="18"/>
        </w:rPr>
      </w:pPr>
      <w:r w:rsidRPr="007D618A">
        <w:rPr>
          <w:rFonts w:ascii="Verdana" w:hAnsi="Verdana"/>
          <w:b/>
          <w:sz w:val="18"/>
          <w:szCs w:val="18"/>
        </w:rPr>
        <w:t xml:space="preserve">Description: </w:t>
      </w:r>
      <w:r w:rsidRPr="005F328C">
        <w:rPr>
          <w:rFonts w:ascii="Verdana" w:hAnsi="Verdana"/>
          <w:sz w:val="18"/>
          <w:szCs w:val="18"/>
        </w:rPr>
        <w:tab/>
      </w:r>
      <w:r w:rsidR="00494759" w:rsidRPr="005F328C">
        <w:rPr>
          <w:rFonts w:ascii="Verdana" w:hAnsi="Verdana"/>
          <w:sz w:val="18"/>
          <w:szCs w:val="18"/>
        </w:rPr>
        <w:t xml:space="preserve">An </w:t>
      </w:r>
      <w:r w:rsidR="00494759">
        <w:rPr>
          <w:rFonts w:ascii="Verdana" w:hAnsi="Verdana"/>
          <w:sz w:val="18"/>
          <w:szCs w:val="18"/>
        </w:rPr>
        <w:t>application developed for creation of</w:t>
      </w:r>
      <w:r w:rsidR="00494759" w:rsidRPr="005F328C">
        <w:rPr>
          <w:rFonts w:ascii="Verdana" w:hAnsi="Verdana"/>
          <w:sz w:val="18"/>
          <w:szCs w:val="18"/>
        </w:rPr>
        <w:t xml:space="preserve"> new articles and manages</w:t>
      </w:r>
      <w:r w:rsidR="00610F24" w:rsidRPr="005F328C">
        <w:rPr>
          <w:rFonts w:ascii="Verdana" w:hAnsi="Verdana"/>
          <w:sz w:val="18"/>
          <w:szCs w:val="18"/>
        </w:rPr>
        <w:t xml:space="preserve"> the articles with help of web base</w:t>
      </w:r>
      <w:r w:rsidR="00FB1022">
        <w:rPr>
          <w:rFonts w:ascii="Verdana" w:hAnsi="Verdana"/>
          <w:sz w:val="18"/>
          <w:szCs w:val="18"/>
        </w:rPr>
        <w:t>d application. In addition to this,</w:t>
      </w:r>
      <w:r w:rsidR="00610F24" w:rsidRPr="005F328C">
        <w:rPr>
          <w:rFonts w:ascii="Verdana" w:hAnsi="Verdana"/>
          <w:sz w:val="18"/>
          <w:szCs w:val="18"/>
        </w:rPr>
        <w:t xml:space="preserve"> bulk mail module is also used to send mail to multiple users with embedded information of articles into mail body.</w:t>
      </w:r>
    </w:p>
    <w:p w:rsidR="000D4294" w:rsidRPr="005F328C" w:rsidRDefault="000D4294" w:rsidP="00D72C20">
      <w:pPr>
        <w:ind w:left="720"/>
        <w:jc w:val="both"/>
        <w:rPr>
          <w:rFonts w:ascii="Verdana" w:hAnsi="Verdana"/>
          <w:sz w:val="18"/>
          <w:szCs w:val="18"/>
        </w:rPr>
      </w:pPr>
    </w:p>
    <w:p w:rsidR="000D4294" w:rsidRPr="005F328C" w:rsidRDefault="000D4294" w:rsidP="00D72C20">
      <w:pPr>
        <w:ind w:left="720"/>
        <w:jc w:val="both"/>
        <w:rPr>
          <w:rFonts w:ascii="Verdana" w:hAnsi="Verdana"/>
          <w:sz w:val="18"/>
          <w:szCs w:val="18"/>
        </w:rPr>
      </w:pPr>
    </w:p>
    <w:p w:rsidR="001F067A" w:rsidRPr="005F328C" w:rsidRDefault="00C86645" w:rsidP="00D72C20">
      <w:pPr>
        <w:numPr>
          <w:ilvl w:val="0"/>
          <w:numId w:val="26"/>
        </w:numPr>
        <w:spacing w:after="40" w:line="240" w:lineRule="atLeast"/>
        <w:jc w:val="both"/>
        <w:rPr>
          <w:rFonts w:ascii="Verdana" w:hAnsi="Verdana"/>
          <w:sz w:val="18"/>
          <w:szCs w:val="18"/>
        </w:rPr>
      </w:pPr>
      <w:r w:rsidRPr="005F328C">
        <w:rPr>
          <w:rFonts w:ascii="Verdana" w:hAnsi="Verdana"/>
          <w:sz w:val="18"/>
          <w:szCs w:val="18"/>
        </w:rPr>
        <w:t>Designed an inte</w:t>
      </w:r>
      <w:r w:rsidR="00FB1022">
        <w:rPr>
          <w:rFonts w:ascii="Verdana" w:hAnsi="Verdana"/>
          <w:sz w:val="18"/>
          <w:szCs w:val="18"/>
        </w:rPr>
        <w:t>rface which is used to submit</w:t>
      </w:r>
      <w:r w:rsidRPr="005F328C">
        <w:rPr>
          <w:rFonts w:ascii="Verdana" w:hAnsi="Verdana"/>
          <w:sz w:val="18"/>
          <w:szCs w:val="18"/>
        </w:rPr>
        <w:t xml:space="preserve"> an article online with help of</w:t>
      </w:r>
      <w:r w:rsidR="00CC6C68" w:rsidRPr="005F328C">
        <w:rPr>
          <w:rFonts w:ascii="Verdana" w:hAnsi="Verdana"/>
          <w:sz w:val="18"/>
          <w:szCs w:val="18"/>
        </w:rPr>
        <w:t xml:space="preserve"> Rad Editor and configure the Ra</w:t>
      </w:r>
      <w:r w:rsidRPr="005F328C">
        <w:rPr>
          <w:rFonts w:ascii="Verdana" w:hAnsi="Verdana"/>
          <w:sz w:val="18"/>
          <w:szCs w:val="18"/>
        </w:rPr>
        <w:t xml:space="preserve">d Editor control in </w:t>
      </w:r>
      <w:r w:rsidR="00FB1022">
        <w:rPr>
          <w:rFonts w:ascii="Verdana" w:hAnsi="Verdana"/>
          <w:sz w:val="18"/>
          <w:szCs w:val="18"/>
        </w:rPr>
        <w:t>order to make suitable for writing</w:t>
      </w:r>
      <w:r w:rsidRPr="005F328C">
        <w:rPr>
          <w:rFonts w:ascii="Verdana" w:hAnsi="Verdana"/>
          <w:sz w:val="18"/>
          <w:szCs w:val="18"/>
        </w:rPr>
        <w:t xml:space="preserve"> article online.</w:t>
      </w:r>
    </w:p>
    <w:p w:rsidR="00D008C9" w:rsidRPr="005F328C" w:rsidRDefault="00FB1022" w:rsidP="00D72C20">
      <w:pPr>
        <w:numPr>
          <w:ilvl w:val="0"/>
          <w:numId w:val="26"/>
        </w:numPr>
        <w:spacing w:after="40" w:line="240" w:lineRule="atLeast"/>
        <w:jc w:val="both"/>
        <w:rPr>
          <w:rFonts w:ascii="Verdana" w:hAnsi="Verdana"/>
          <w:sz w:val="18"/>
          <w:szCs w:val="18"/>
        </w:rPr>
      </w:pPr>
      <w:r>
        <w:rPr>
          <w:rFonts w:ascii="Verdana" w:hAnsi="Verdana"/>
          <w:sz w:val="18"/>
          <w:szCs w:val="18"/>
        </w:rPr>
        <w:t>Designed a database which includes creating</w:t>
      </w:r>
      <w:r w:rsidR="00CC6C68" w:rsidRPr="005F328C">
        <w:rPr>
          <w:rFonts w:ascii="Verdana" w:hAnsi="Verdana"/>
          <w:sz w:val="18"/>
          <w:szCs w:val="18"/>
        </w:rPr>
        <w:t xml:space="preserve"> tables and relationships between tables as well as </w:t>
      </w:r>
      <w:r>
        <w:rPr>
          <w:rFonts w:ascii="Verdana" w:hAnsi="Verdana"/>
          <w:sz w:val="18"/>
          <w:szCs w:val="18"/>
        </w:rPr>
        <w:t>for writing</w:t>
      </w:r>
      <w:r w:rsidR="00CC6C68" w:rsidRPr="005F328C">
        <w:rPr>
          <w:rFonts w:ascii="Verdana" w:hAnsi="Verdana"/>
          <w:sz w:val="18"/>
          <w:szCs w:val="18"/>
        </w:rPr>
        <w:t xml:space="preserve"> stored procedures and us</w:t>
      </w:r>
      <w:r>
        <w:rPr>
          <w:rFonts w:ascii="Verdana" w:hAnsi="Verdana"/>
          <w:sz w:val="18"/>
          <w:szCs w:val="18"/>
        </w:rPr>
        <w:t>e it in a</w:t>
      </w:r>
      <w:r w:rsidR="00CC6C68" w:rsidRPr="005F328C">
        <w:rPr>
          <w:rFonts w:ascii="Verdana" w:hAnsi="Verdana"/>
          <w:sz w:val="18"/>
          <w:szCs w:val="18"/>
        </w:rPr>
        <w:t xml:space="preserve"> front end application.</w:t>
      </w:r>
    </w:p>
    <w:p w:rsidR="00CC6C68" w:rsidRDefault="00CC6C68" w:rsidP="00D72C20">
      <w:pPr>
        <w:numPr>
          <w:ilvl w:val="0"/>
          <w:numId w:val="26"/>
        </w:numPr>
        <w:spacing w:after="40" w:line="240" w:lineRule="atLeast"/>
        <w:jc w:val="both"/>
        <w:rPr>
          <w:rFonts w:ascii="Verdana" w:hAnsi="Verdana"/>
          <w:sz w:val="18"/>
          <w:szCs w:val="18"/>
        </w:rPr>
      </w:pPr>
      <w:r w:rsidRPr="005F328C">
        <w:rPr>
          <w:rFonts w:ascii="Verdana" w:hAnsi="Verdana"/>
          <w:sz w:val="18"/>
          <w:szCs w:val="18"/>
        </w:rPr>
        <w:t>Used Application block of Microsoft Enterprise Library in order to create connection and get data in dataset from data source.</w:t>
      </w:r>
    </w:p>
    <w:p w:rsidR="00D008C9" w:rsidRDefault="006041C6" w:rsidP="00683F75">
      <w:pPr>
        <w:ind w:firstLine="90"/>
        <w:jc w:val="both"/>
        <w:rPr>
          <w:rFonts w:ascii="Verdana" w:hAnsi="Verdana"/>
          <w:sz w:val="17"/>
          <w:szCs w:val="17"/>
        </w:rPr>
      </w:pPr>
      <w:r w:rsidRPr="006041C6">
        <w:rPr>
          <w:noProof/>
          <w:sz w:val="20"/>
          <w:szCs w:val="20"/>
          <w:lang w:val="en-US" w:eastAsia="en-US"/>
        </w:rPr>
      </w:r>
      <w:r w:rsidR="00B0485F" w:rsidRPr="006041C6">
        <w:rPr>
          <w:noProof/>
          <w:sz w:val="20"/>
          <w:szCs w:val="20"/>
          <w:lang w:val="en-US" w:eastAsia="en-US"/>
        </w:rPr>
        <w:pict>
          <v:rect id="Rectangle 10" o:spid="_x0000_s1030"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" fillcolor="#aca899" stroked="f">
            <v:stroke joinstyle="round"/>
            <w10:anchorlock/>
          </v:rect>
        </w:pict>
      </w:r>
    </w:p>
    <w:p w:rsidR="006D5888" w:rsidRPr="005F328C" w:rsidRDefault="00BE77C4" w:rsidP="006D5888">
      <w:pPr>
        <w:pBdr>
          <w:top w:val="single" w:sz="4" w:space="1" w:color="000000"/>
        </w:pBdr>
        <w:rPr>
          <w:rFonts w:ascii="Verdana" w:hAnsi="Verdana"/>
          <w:sz w:val="18"/>
          <w:szCs w:val="18"/>
        </w:rPr>
      </w:pPr>
      <w:r w:rsidRPr="005F328C">
        <w:rPr>
          <w:rFonts w:ascii="Verdana" w:hAnsi="Verdana"/>
          <w:sz w:val="18"/>
          <w:szCs w:val="18"/>
        </w:rPr>
        <w:t>Project:</w:t>
      </w:r>
      <w:r w:rsidRPr="005F328C">
        <w:rPr>
          <w:rFonts w:ascii="Verdana" w:hAnsi="Verdana"/>
          <w:sz w:val="18"/>
          <w:szCs w:val="18"/>
        </w:rPr>
        <w:tab/>
      </w:r>
      <w:r>
        <w:rPr>
          <w:rFonts w:ascii="Verdana" w:hAnsi="Verdana"/>
          <w:b/>
          <w:bCs/>
          <w:sz w:val="18"/>
          <w:szCs w:val="18"/>
        </w:rPr>
        <w:t xml:space="preserve">Token </w:t>
      </w:r>
      <w:r w:rsidRPr="005F328C">
        <w:rPr>
          <w:rFonts w:ascii="Verdana" w:hAnsi="Verdana"/>
          <w:b/>
          <w:bCs/>
          <w:sz w:val="18"/>
          <w:szCs w:val="18"/>
        </w:rPr>
        <w:t xml:space="preserve">Management </w:t>
      </w:r>
      <w:r w:rsidR="00D77CB5" w:rsidRPr="005F328C">
        <w:rPr>
          <w:rFonts w:ascii="Verdana" w:hAnsi="Verdana"/>
          <w:b/>
          <w:bCs/>
          <w:sz w:val="18"/>
          <w:szCs w:val="18"/>
        </w:rPr>
        <w:t>System</w:t>
      </w:r>
      <w:r w:rsidR="00D77CB5" w:rsidRPr="005F328C">
        <w:rPr>
          <w:rFonts w:ascii="Verdana" w:hAnsi="Verdana"/>
          <w:b/>
          <w:sz w:val="18"/>
          <w:szCs w:val="18"/>
        </w:rPr>
        <w:t xml:space="preserve"> </w:t>
      </w:r>
      <w:r w:rsidR="00D77CB5">
        <w:rPr>
          <w:rFonts w:ascii="Verdana" w:hAnsi="Verdana"/>
          <w:b/>
          <w:sz w:val="18"/>
          <w:szCs w:val="18"/>
        </w:rPr>
        <w:t>(</w:t>
      </w:r>
      <w:r w:rsidR="006D5888" w:rsidRPr="006D5888">
        <w:rPr>
          <w:rFonts w:ascii="Verdana" w:hAnsi="Verdana"/>
          <w:b/>
          <w:sz w:val="18"/>
          <w:szCs w:val="18"/>
        </w:rPr>
        <w:t>Team members: 2)</w:t>
      </w:r>
    </w:p>
    <w:p w:rsidR="00BE77C4" w:rsidRDefault="00BE77C4" w:rsidP="00D72C20">
      <w:pPr>
        <w:pStyle w:val="NormalWeb"/>
        <w:shd w:val="clear" w:color="auto" w:fill="FFFFFF"/>
        <w:spacing w:line="255" w:lineRule="atLeast"/>
        <w:ind w:left="720"/>
        <w:jc w:val="both"/>
        <w:rPr>
          <w:rFonts w:ascii="Verdana" w:hAnsi="Verdana"/>
          <w:color w:val="000000"/>
          <w:sz w:val="18"/>
          <w:szCs w:val="18"/>
        </w:rPr>
      </w:pPr>
      <w:r w:rsidRPr="007D618A">
        <w:rPr>
          <w:rFonts w:ascii="Verdana" w:hAnsi="Verdana"/>
          <w:b/>
          <w:sz w:val="18"/>
          <w:szCs w:val="18"/>
        </w:rPr>
        <w:t>Descriptio</w:t>
      </w:r>
      <w:r w:rsidR="00047854" w:rsidRPr="007D618A">
        <w:rPr>
          <w:rFonts w:ascii="Verdana" w:hAnsi="Verdana"/>
          <w:b/>
          <w:sz w:val="18"/>
          <w:szCs w:val="18"/>
        </w:rPr>
        <w:t>n:</w:t>
      </w:r>
      <w:r w:rsidR="00047854">
        <w:rPr>
          <w:rFonts w:ascii="Verdana" w:hAnsi="Verdana"/>
          <w:sz w:val="18"/>
          <w:szCs w:val="18"/>
        </w:rPr>
        <w:t xml:space="preserve"> </w:t>
      </w:r>
      <w:r w:rsidR="00047854">
        <w:rPr>
          <w:rFonts w:ascii="Verdana" w:hAnsi="Verdana"/>
          <w:sz w:val="18"/>
          <w:szCs w:val="18"/>
        </w:rPr>
        <w:tab/>
        <w:t>An application developed</w:t>
      </w:r>
      <w:r w:rsidRPr="005F328C">
        <w:rPr>
          <w:rFonts w:ascii="Verdana" w:hAnsi="Verdana"/>
          <w:sz w:val="18"/>
          <w:szCs w:val="18"/>
        </w:rPr>
        <w:t xml:space="preserve"> </w:t>
      </w:r>
      <w:r>
        <w:rPr>
          <w:rFonts w:ascii="Verdana" w:hAnsi="Verdana"/>
          <w:color w:val="000000"/>
          <w:sz w:val="18"/>
          <w:szCs w:val="18"/>
          <w:shd w:val="clear" w:color="auto" w:fill="FFFFFF"/>
        </w:rPr>
        <w:t>specially for student</w:t>
      </w:r>
      <w:r w:rsidR="00047854">
        <w:rPr>
          <w:rFonts w:ascii="Verdana" w:hAnsi="Verdana"/>
          <w:color w:val="000000"/>
          <w:sz w:val="18"/>
          <w:szCs w:val="18"/>
          <w:shd w:val="clear" w:color="auto" w:fill="FFFFFF"/>
        </w:rPr>
        <w:t>s</w:t>
      </w:r>
      <w:r>
        <w:rPr>
          <w:rFonts w:ascii="Verdana" w:hAnsi="Verdana"/>
          <w:color w:val="000000"/>
          <w:sz w:val="18"/>
          <w:szCs w:val="18"/>
          <w:shd w:val="clear" w:color="auto" w:fill="FFFFFF"/>
        </w:rPr>
        <w:t xml:space="preserve"> to</w:t>
      </w:r>
      <w:r w:rsidR="00047854">
        <w:rPr>
          <w:rFonts w:ascii="Verdana" w:hAnsi="Verdana"/>
          <w:color w:val="000000"/>
          <w:sz w:val="18"/>
          <w:szCs w:val="18"/>
          <w:shd w:val="clear" w:color="auto" w:fill="FFFFFF"/>
        </w:rPr>
        <w:t xml:space="preserve"> seek appointment about their</w:t>
      </w:r>
      <w:r>
        <w:rPr>
          <w:rFonts w:ascii="Verdana" w:hAnsi="Verdana"/>
          <w:color w:val="000000"/>
          <w:sz w:val="18"/>
          <w:szCs w:val="18"/>
          <w:shd w:val="clear" w:color="auto" w:fill="FFFFFF"/>
        </w:rPr>
        <w:t xml:space="preserve"> Fee, hostel booking </w:t>
      </w:r>
      <w:r w:rsidR="00047854">
        <w:rPr>
          <w:rFonts w:ascii="Verdana" w:hAnsi="Verdana"/>
          <w:color w:val="000000"/>
          <w:sz w:val="18"/>
          <w:szCs w:val="18"/>
          <w:shd w:val="clear" w:color="auto" w:fill="FFFFFF"/>
        </w:rPr>
        <w:t>and any academic related queries</w:t>
      </w:r>
      <w:r w:rsidR="00047854">
        <w:rPr>
          <w:rFonts w:ascii="Verdana" w:hAnsi="Verdana"/>
          <w:color w:val="000000"/>
          <w:sz w:val="18"/>
          <w:szCs w:val="18"/>
        </w:rPr>
        <w:t>.</w:t>
      </w:r>
      <w:r>
        <w:rPr>
          <w:rFonts w:ascii="Verdana" w:hAnsi="Verdana"/>
          <w:color w:val="000000"/>
          <w:sz w:val="18"/>
          <w:szCs w:val="18"/>
        </w:rPr>
        <w:t xml:space="preserve"> </w:t>
      </w:r>
      <w:r w:rsidR="00047854">
        <w:rPr>
          <w:rFonts w:ascii="Verdana" w:hAnsi="Verdana"/>
          <w:color w:val="000000"/>
          <w:sz w:val="18"/>
          <w:szCs w:val="18"/>
        </w:rPr>
        <w:t xml:space="preserve">This offers for the </w:t>
      </w:r>
      <w:r>
        <w:rPr>
          <w:rFonts w:ascii="Verdana" w:hAnsi="Verdana"/>
          <w:color w:val="000000"/>
          <w:sz w:val="18"/>
          <w:szCs w:val="18"/>
        </w:rPr>
        <w:t>employees good worki</w:t>
      </w:r>
      <w:r w:rsidR="00047854">
        <w:rPr>
          <w:rFonts w:ascii="Verdana" w:hAnsi="Verdana"/>
          <w:color w:val="000000"/>
          <w:sz w:val="18"/>
          <w:szCs w:val="18"/>
        </w:rPr>
        <w:t>ng conditions;</w:t>
      </w:r>
      <w:r>
        <w:rPr>
          <w:rFonts w:ascii="Verdana" w:hAnsi="Verdana"/>
          <w:color w:val="000000"/>
          <w:sz w:val="18"/>
          <w:szCs w:val="18"/>
        </w:rPr>
        <w:t xml:space="preserve"> they can be efficient yet relaxed without being intimated by the queue of over</w:t>
      </w:r>
      <w:r w:rsidR="00047854">
        <w:rPr>
          <w:rFonts w:ascii="Verdana" w:hAnsi="Verdana"/>
          <w:color w:val="000000"/>
          <w:sz w:val="18"/>
          <w:szCs w:val="18"/>
        </w:rPr>
        <w:t>looking student awaiting to be attended.</w:t>
      </w:r>
      <w:r w:rsidR="00047854">
        <w:rPr>
          <w:rFonts w:ascii="Verdana" w:hAnsi="Verdana"/>
          <w:color w:val="000000"/>
          <w:sz w:val="18"/>
          <w:szCs w:val="18"/>
        </w:rPr>
        <w:br/>
        <w:t> </w:t>
      </w:r>
      <w:r w:rsidR="00047854">
        <w:rPr>
          <w:rFonts w:ascii="Verdana" w:hAnsi="Verdana"/>
          <w:color w:val="000000"/>
          <w:sz w:val="18"/>
          <w:szCs w:val="18"/>
        </w:rPr>
        <w:br/>
        <w:t>The Department H</w:t>
      </w:r>
      <w:r>
        <w:rPr>
          <w:rFonts w:ascii="Verdana" w:hAnsi="Verdana"/>
          <w:color w:val="000000"/>
          <w:sz w:val="18"/>
          <w:szCs w:val="18"/>
        </w:rPr>
        <w:t>ead can check Daily Efficiency Reports</w:t>
      </w:r>
      <w:r w:rsidR="00047854">
        <w:rPr>
          <w:rFonts w:ascii="Verdana" w:hAnsi="Verdana"/>
          <w:color w:val="000000"/>
          <w:sz w:val="18"/>
          <w:szCs w:val="18"/>
        </w:rPr>
        <w:t xml:space="preserve"> of his team</w:t>
      </w:r>
      <w:r>
        <w:rPr>
          <w:rFonts w:ascii="Verdana" w:hAnsi="Verdana"/>
          <w:color w:val="000000"/>
          <w:sz w:val="18"/>
          <w:szCs w:val="18"/>
        </w:rPr>
        <w:t xml:space="preserve"> allow</w:t>
      </w:r>
      <w:r w:rsidR="00047854">
        <w:rPr>
          <w:rFonts w:ascii="Verdana" w:hAnsi="Verdana"/>
          <w:color w:val="000000"/>
          <w:sz w:val="18"/>
          <w:szCs w:val="18"/>
        </w:rPr>
        <w:t>ing</w:t>
      </w:r>
      <w:r>
        <w:rPr>
          <w:rFonts w:ascii="Verdana" w:hAnsi="Verdana"/>
          <w:color w:val="000000"/>
          <w:sz w:val="18"/>
          <w:szCs w:val="18"/>
        </w:rPr>
        <w:t xml:space="preserve"> him to optimize resource </w:t>
      </w:r>
      <w:r w:rsidR="00795462">
        <w:rPr>
          <w:rFonts w:ascii="Verdana" w:hAnsi="Verdana"/>
          <w:color w:val="000000"/>
          <w:sz w:val="18"/>
          <w:szCs w:val="18"/>
        </w:rPr>
        <w:t>allocation</w:t>
      </w:r>
      <w:r>
        <w:rPr>
          <w:rFonts w:ascii="Verdana" w:hAnsi="Verdana"/>
          <w:color w:val="000000"/>
          <w:sz w:val="18"/>
          <w:szCs w:val="18"/>
        </w:rPr>
        <w:t xml:space="preserve"> respond to staff workloads and provide better service to his students.</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Supports up to three service types and 16 serving counters. Can be configured according to the concern</w:t>
      </w:r>
      <w:r w:rsidR="00047854">
        <w:rPr>
          <w:rFonts w:ascii="Verdana" w:hAnsi="Verdana"/>
          <w:color w:val="000000"/>
          <w:sz w:val="18"/>
          <w:szCs w:val="18"/>
        </w:rPr>
        <w:t>ed</w:t>
      </w:r>
      <w:r>
        <w:rPr>
          <w:rFonts w:ascii="Verdana" w:hAnsi="Verdana"/>
          <w:color w:val="000000"/>
          <w:sz w:val="18"/>
          <w:szCs w:val="18"/>
        </w:rPr>
        <w:t xml:space="preserve"> department requirements.</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Systemizes the daily work.</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 xml:space="preserve">"Daily Efficiency Reports" </w:t>
      </w:r>
      <w:r w:rsidR="00047854">
        <w:rPr>
          <w:rFonts w:ascii="Verdana" w:hAnsi="Verdana"/>
          <w:color w:val="000000"/>
          <w:sz w:val="18"/>
          <w:szCs w:val="18"/>
        </w:rPr>
        <w:t xml:space="preserve">provided </w:t>
      </w:r>
      <w:r>
        <w:rPr>
          <w:rFonts w:ascii="Verdana" w:hAnsi="Verdana"/>
          <w:color w:val="000000"/>
          <w:sz w:val="18"/>
          <w:szCs w:val="18"/>
        </w:rPr>
        <w:t xml:space="preserve">inventory of the customer arrival time and wait time to receive </w:t>
      </w:r>
      <w:r w:rsidR="00A42840">
        <w:rPr>
          <w:rFonts w:ascii="Verdana" w:hAnsi="Verdana"/>
          <w:color w:val="000000"/>
          <w:sz w:val="18"/>
          <w:szCs w:val="18"/>
        </w:rPr>
        <w:t xml:space="preserve">            </w:t>
      </w:r>
      <w:r>
        <w:rPr>
          <w:rFonts w:ascii="Verdana" w:hAnsi="Verdana"/>
          <w:color w:val="000000"/>
          <w:sz w:val="18"/>
          <w:szCs w:val="18"/>
        </w:rPr>
        <w:t>service.</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High quality LED to display token numbers</w:t>
      </w:r>
      <w:r w:rsidR="00047854" w:rsidRPr="00047854">
        <w:rPr>
          <w:rFonts w:ascii="Verdana" w:hAnsi="Verdana"/>
          <w:color w:val="000000"/>
          <w:sz w:val="18"/>
          <w:szCs w:val="18"/>
        </w:rPr>
        <w:t xml:space="preserve"> </w:t>
      </w:r>
      <w:r w:rsidR="00047854">
        <w:rPr>
          <w:rFonts w:ascii="Verdana" w:hAnsi="Verdana"/>
          <w:color w:val="000000"/>
          <w:sz w:val="18"/>
          <w:szCs w:val="18"/>
        </w:rPr>
        <w:t>and counter number of students queued up for service</w:t>
      </w:r>
      <w:r>
        <w:rPr>
          <w:rFonts w:ascii="Verdana" w:hAnsi="Verdana"/>
          <w:color w:val="000000"/>
          <w:sz w:val="18"/>
          <w:szCs w:val="18"/>
        </w:rPr>
        <w:t>.</w:t>
      </w:r>
    </w:p>
    <w:p w:rsidR="00BE77C4" w:rsidRPr="0013637A"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 xml:space="preserve">Token slip carries department name, window number, query </w:t>
      </w:r>
      <w:r w:rsidR="002325AF">
        <w:rPr>
          <w:rFonts w:ascii="Verdana" w:hAnsi="Verdana"/>
          <w:color w:val="000000"/>
          <w:sz w:val="18"/>
          <w:szCs w:val="18"/>
        </w:rPr>
        <w:t>category,</w:t>
      </w:r>
      <w:r>
        <w:rPr>
          <w:rFonts w:ascii="Verdana" w:hAnsi="Verdana"/>
          <w:color w:val="000000"/>
          <w:sz w:val="18"/>
          <w:szCs w:val="18"/>
        </w:rPr>
        <w:t xml:space="preserve"> student </w:t>
      </w:r>
      <w:r w:rsidR="002325AF">
        <w:rPr>
          <w:rFonts w:ascii="Verdana" w:hAnsi="Verdana"/>
          <w:color w:val="000000"/>
          <w:sz w:val="18"/>
          <w:szCs w:val="18"/>
        </w:rPr>
        <w:t>name, registration</w:t>
      </w:r>
      <w:r>
        <w:rPr>
          <w:rFonts w:ascii="Verdana" w:hAnsi="Verdana"/>
          <w:color w:val="000000"/>
          <w:sz w:val="18"/>
          <w:szCs w:val="18"/>
        </w:rPr>
        <w:t xml:space="preserve"> number, snap, token number and token slot date and time of issue.</w:t>
      </w:r>
    </w:p>
    <w:p w:rsidR="00BE77C4" w:rsidRDefault="00BE77C4" w:rsidP="00D72C20">
      <w:pPr>
        <w:numPr>
          <w:ilvl w:val="0"/>
          <w:numId w:val="19"/>
        </w:numPr>
        <w:shd w:val="clear" w:color="auto" w:fill="FFFFFF"/>
        <w:suppressAutoHyphens w:val="0"/>
        <w:spacing w:before="100" w:beforeAutospacing="1" w:after="100" w:afterAutospacing="1" w:line="255" w:lineRule="atLeast"/>
        <w:jc w:val="both"/>
        <w:rPr>
          <w:rFonts w:ascii="Verdana" w:hAnsi="Verdana"/>
          <w:color w:val="000000"/>
          <w:sz w:val="18"/>
          <w:szCs w:val="18"/>
        </w:rPr>
      </w:pPr>
      <w:r>
        <w:rPr>
          <w:rFonts w:ascii="Verdana" w:hAnsi="Verdana"/>
          <w:color w:val="000000"/>
          <w:sz w:val="18"/>
          <w:szCs w:val="18"/>
        </w:rPr>
        <w:t>Student waiting' indication on each counter.</w:t>
      </w:r>
    </w:p>
    <w:p w:rsidR="007D618A" w:rsidRPr="004624B8" w:rsidRDefault="007D618A" w:rsidP="004851E5">
      <w:pPr>
        <w:autoSpaceDE w:val="0"/>
        <w:autoSpaceDN w:val="0"/>
        <w:adjustRightInd w:val="0"/>
        <w:ind w:left="720"/>
        <w:rPr>
          <w:rFonts w:ascii="Verdana" w:hAnsi="Verdana" w:cs="Bell MT"/>
          <w:bCs/>
          <w:iCs/>
          <w:color w:val="000000"/>
          <w:sz w:val="18"/>
          <w:szCs w:val="18"/>
          <w:lang w:val="en-IN"/>
        </w:rPr>
      </w:pPr>
    </w:p>
    <w:p w:rsidR="00B12F8F" w:rsidRDefault="006041C6" w:rsidP="00B12F8F">
      <w:pPr>
        <w:rPr>
          <w:rFonts w:ascii="Verdana" w:hAnsi="Verdana"/>
          <w:b/>
          <w:sz w:val="17"/>
          <w:szCs w:val="17"/>
          <w:u w:val="single"/>
        </w:rPr>
      </w:pPr>
      <w:r w:rsidRPr="006041C6">
        <w:rPr>
          <w:noProof/>
          <w:color w:val="0000FF"/>
          <w:sz w:val="17"/>
          <w:szCs w:val="17"/>
          <w:lang w:val="en-US" w:eastAsia="en-US"/>
        </w:rPr>
      </w:r>
      <w:r w:rsidR="00B0485F" w:rsidRPr="006041C6">
        <w:rPr>
          <w:noProof/>
          <w:color w:val="0000FF"/>
          <w:sz w:val="17"/>
          <w:szCs w:val="17"/>
          <w:lang w:val="en-US" w:eastAsia="en-US"/>
        </w:rPr>
        <w:pict>
          <v:rect id="Rectangle 11" o:spid="_x0000_s1029"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Bf5wIAACc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68sBf5wIAACcGAAAOAAAAAAAAAAAA&#10;AAAAAC4CAABkcnMvZTJvRG9jLnhtbFBLAQItABQABgAIAAAAIQDGif0g2QAAAAQBAAAPAAAAAAAA&#10;AAAAAAAAAEEFAABkcnMvZG93bnJldi54bWxQSwUGAAAAAAQABADzAAAARwYAAAAA&#10;" fillcolor="#aca899" stroked="f">
            <v:stroke joinstyle="round"/>
            <w10:anchorlock/>
          </v:rect>
        </w:pict>
      </w:r>
    </w:p>
    <w:p w:rsidR="00B12F8F" w:rsidRDefault="00B12F8F" w:rsidP="00B12F8F">
      <w:pPr>
        <w:jc w:val="center"/>
        <w:rPr>
          <w:rFonts w:ascii="Verdana" w:hAnsi="Verdana"/>
          <w:b/>
          <w:sz w:val="17"/>
          <w:szCs w:val="17"/>
          <w:u w:val="single"/>
        </w:rPr>
      </w:pPr>
      <w:r>
        <w:rPr>
          <w:rFonts w:ascii="Verdana" w:hAnsi="Verdana"/>
          <w:b/>
          <w:sz w:val="17"/>
          <w:szCs w:val="17"/>
          <w:u w:val="single"/>
        </w:rPr>
        <w:t>ACADEMICS</w:t>
      </w:r>
    </w:p>
    <w:p w:rsidR="00B12F8F" w:rsidRPr="00C34E40" w:rsidRDefault="00B12F8F" w:rsidP="00B12F8F">
      <w:pPr>
        <w:rPr>
          <w:rFonts w:ascii="Verdana" w:hAnsi="Verdana"/>
          <w:sz w:val="18"/>
          <w:szCs w:val="18"/>
        </w:rPr>
      </w:pPr>
    </w:p>
    <w:p w:rsidR="00B12F8F" w:rsidRPr="00C34E40" w:rsidRDefault="00B12F8F" w:rsidP="00B12F8F">
      <w:pPr>
        <w:spacing w:line="360" w:lineRule="auto"/>
        <w:rPr>
          <w:rFonts w:ascii="Verdana" w:hAnsi="Verdana"/>
          <w:i/>
          <w:sz w:val="18"/>
          <w:szCs w:val="18"/>
        </w:rPr>
      </w:pPr>
      <w:r w:rsidRPr="00C34E40">
        <w:rPr>
          <w:rFonts w:ascii="Verdana" w:hAnsi="Verdana"/>
          <w:sz w:val="18"/>
          <w:szCs w:val="18"/>
        </w:rPr>
        <w:t>2013</w:t>
      </w:r>
      <w:r w:rsidRPr="00C34E40">
        <w:rPr>
          <w:rFonts w:ascii="Verdana" w:hAnsi="Verdana"/>
          <w:sz w:val="18"/>
          <w:szCs w:val="18"/>
        </w:rPr>
        <w:tab/>
      </w:r>
      <w:r w:rsidRPr="00C34E40">
        <w:rPr>
          <w:rFonts w:ascii="Verdana" w:hAnsi="Verdana"/>
          <w:sz w:val="18"/>
          <w:szCs w:val="18"/>
        </w:rPr>
        <w:tab/>
      </w:r>
      <w:r w:rsidRPr="00C34E40">
        <w:rPr>
          <w:rFonts w:ascii="Verdana" w:hAnsi="Verdana"/>
          <w:b/>
          <w:sz w:val="18"/>
          <w:szCs w:val="18"/>
        </w:rPr>
        <w:t>MCA</w:t>
      </w:r>
      <w:r w:rsidRPr="00C34E40">
        <w:rPr>
          <w:rFonts w:ascii="Verdana" w:hAnsi="Verdana"/>
          <w:sz w:val="18"/>
          <w:szCs w:val="18"/>
        </w:rPr>
        <w:t xml:space="preserve"> from Punjab </w:t>
      </w:r>
      <w:r>
        <w:rPr>
          <w:rFonts w:ascii="Verdana" w:hAnsi="Verdana"/>
          <w:sz w:val="18"/>
          <w:szCs w:val="18"/>
        </w:rPr>
        <w:t>Technical University, Jalandhar,</w:t>
      </w:r>
      <w:r w:rsidRPr="00C34E40">
        <w:rPr>
          <w:rFonts w:ascii="Verdana" w:hAnsi="Verdana"/>
          <w:sz w:val="18"/>
          <w:szCs w:val="18"/>
        </w:rPr>
        <w:t xml:space="preserve"> </w:t>
      </w:r>
      <w:r>
        <w:rPr>
          <w:rFonts w:ascii="Verdana" w:hAnsi="Verdana"/>
          <w:i/>
          <w:sz w:val="18"/>
          <w:szCs w:val="18"/>
        </w:rPr>
        <w:t>s</w:t>
      </w:r>
      <w:r w:rsidRPr="00C34E40">
        <w:rPr>
          <w:rFonts w:ascii="Verdana" w:hAnsi="Verdana"/>
          <w:i/>
          <w:sz w:val="18"/>
          <w:szCs w:val="18"/>
        </w:rPr>
        <w:t>ecured 71%.</w:t>
      </w:r>
    </w:p>
    <w:p w:rsidR="00B12F8F" w:rsidRPr="00C34E40" w:rsidRDefault="00B12F8F" w:rsidP="00B12F8F">
      <w:pPr>
        <w:spacing w:line="360" w:lineRule="auto"/>
        <w:rPr>
          <w:rFonts w:ascii="Verdana" w:hAnsi="Verdana"/>
          <w:i/>
          <w:sz w:val="18"/>
          <w:szCs w:val="18"/>
        </w:rPr>
      </w:pPr>
      <w:r w:rsidRPr="00C34E40">
        <w:rPr>
          <w:rFonts w:ascii="Verdana" w:hAnsi="Verdana"/>
          <w:sz w:val="18"/>
          <w:szCs w:val="18"/>
        </w:rPr>
        <w:t>2008</w:t>
      </w:r>
      <w:r w:rsidRPr="00C34E40">
        <w:rPr>
          <w:rFonts w:ascii="Verdana" w:hAnsi="Verdana"/>
          <w:sz w:val="18"/>
          <w:szCs w:val="18"/>
        </w:rPr>
        <w:tab/>
      </w:r>
      <w:r w:rsidRPr="00C34E40">
        <w:rPr>
          <w:rFonts w:ascii="Verdana" w:hAnsi="Verdana"/>
          <w:sz w:val="18"/>
          <w:szCs w:val="18"/>
        </w:rPr>
        <w:tab/>
      </w:r>
      <w:r w:rsidRPr="001C7B87">
        <w:rPr>
          <w:rFonts w:ascii="Garamond" w:hAnsi="Garamond"/>
          <w:b/>
          <w:bCs/>
        </w:rPr>
        <w:t>M.Sc. (C.S.)</w:t>
      </w:r>
      <w:r w:rsidRPr="00C34E40">
        <w:rPr>
          <w:rFonts w:ascii="Verdana" w:hAnsi="Verdana"/>
          <w:b/>
          <w:sz w:val="18"/>
          <w:szCs w:val="18"/>
        </w:rPr>
        <w:t xml:space="preserve"> </w:t>
      </w:r>
      <w:r w:rsidRPr="00C34E40">
        <w:rPr>
          <w:rFonts w:ascii="Verdana" w:hAnsi="Verdana"/>
          <w:sz w:val="18"/>
          <w:szCs w:val="18"/>
        </w:rPr>
        <w:t xml:space="preserve">from </w:t>
      </w:r>
      <w:r w:rsidR="009366E6" w:rsidRPr="00C34E40">
        <w:rPr>
          <w:rFonts w:ascii="Verdana" w:hAnsi="Verdana"/>
          <w:sz w:val="18"/>
          <w:szCs w:val="18"/>
        </w:rPr>
        <w:t>GNDU</w:t>
      </w:r>
      <w:r>
        <w:rPr>
          <w:rFonts w:ascii="Verdana" w:hAnsi="Verdana"/>
          <w:sz w:val="18"/>
          <w:szCs w:val="18"/>
        </w:rPr>
        <w:t xml:space="preserve"> s</w:t>
      </w:r>
      <w:r w:rsidRPr="00C34E40">
        <w:rPr>
          <w:rFonts w:ascii="Verdana" w:hAnsi="Verdana"/>
          <w:sz w:val="18"/>
          <w:szCs w:val="18"/>
        </w:rPr>
        <w:t>ecured</w:t>
      </w:r>
      <w:r w:rsidRPr="00C34E40">
        <w:rPr>
          <w:rFonts w:ascii="Verdana" w:hAnsi="Verdana"/>
          <w:i/>
          <w:sz w:val="18"/>
          <w:szCs w:val="18"/>
        </w:rPr>
        <w:t xml:space="preserve"> 57%.</w:t>
      </w:r>
    </w:p>
    <w:p w:rsidR="00D008C9" w:rsidRDefault="006041C6">
      <w:pPr>
        <w:jc w:val="center"/>
      </w:pPr>
      <w:r>
        <w:rPr>
          <w:noProof/>
          <w:lang w:val="en-US" w:eastAsia="en-US"/>
        </w:rPr>
      </w:r>
      <w:r w:rsidR="00B0485F" w:rsidRPr="006041C6">
        <w:rPr>
          <w:noProof/>
          <w:lang w:val="en-US" w:eastAsia="en-US"/>
        </w:rPr>
        <w:pict>
          <v:rect id="Rectangle 8" o:spid="_x0000_s1028"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cx5w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" fillcolor="#aca899" stroked="f">
            <v:stroke joinstyle="round"/>
            <w10:anchorlock/>
          </v:rect>
        </w:pict>
      </w:r>
    </w:p>
    <w:p w:rsidR="0013637A" w:rsidRDefault="0013637A" w:rsidP="0013637A">
      <w:pPr>
        <w:jc w:val="center"/>
        <w:rPr>
          <w:rFonts w:ascii="Verdana" w:hAnsi="Verdana"/>
          <w:b/>
          <w:sz w:val="17"/>
          <w:szCs w:val="17"/>
          <w:u w:val="single"/>
        </w:rPr>
      </w:pPr>
      <w:r>
        <w:rPr>
          <w:rFonts w:ascii="Verdana" w:hAnsi="Verdana"/>
          <w:b/>
          <w:sz w:val="17"/>
          <w:szCs w:val="17"/>
          <w:u w:val="single"/>
        </w:rPr>
        <w:t>PERSONAL DETAILS</w:t>
      </w:r>
    </w:p>
    <w:p w:rsidR="0013637A" w:rsidRDefault="0013637A">
      <w:pPr>
        <w:jc w:val="center"/>
        <w:rPr>
          <w:rFonts w:ascii="Verdana" w:hAnsi="Verdana"/>
          <w:sz w:val="17"/>
          <w:szCs w:val="17"/>
        </w:rPr>
      </w:pPr>
    </w:p>
    <w:p w:rsidR="00D008C9" w:rsidRDefault="00D008C9">
      <w:pPr>
        <w:rPr>
          <w:rFonts w:ascii="Verdana" w:hAnsi="Verdana"/>
          <w:sz w:val="17"/>
          <w:szCs w:val="17"/>
        </w:rPr>
      </w:pPr>
    </w:p>
    <w:p w:rsidR="00D008C9" w:rsidRPr="00C34E40" w:rsidRDefault="00D008C9">
      <w:pPr>
        <w:rPr>
          <w:rFonts w:ascii="Verdana" w:hAnsi="Verdana" w:cs="Arial"/>
          <w:iCs/>
          <w:sz w:val="18"/>
          <w:szCs w:val="18"/>
        </w:rPr>
      </w:pPr>
      <w:r w:rsidRPr="00C34E40">
        <w:rPr>
          <w:rFonts w:ascii="Verdana" w:hAnsi="Verdana" w:cs="Arial"/>
          <w:b/>
          <w:bCs/>
          <w:iCs/>
          <w:sz w:val="18"/>
          <w:szCs w:val="18"/>
        </w:rPr>
        <w:t>Name</w:t>
      </w:r>
      <w:r w:rsidR="00B179B6" w:rsidRPr="00C34E40">
        <w:rPr>
          <w:rFonts w:ascii="Verdana" w:hAnsi="Verdana" w:cs="Arial"/>
          <w:iCs/>
          <w:sz w:val="18"/>
          <w:szCs w:val="18"/>
        </w:rPr>
        <w:tab/>
      </w:r>
      <w:r w:rsidR="00B179B6" w:rsidRPr="00C34E40">
        <w:rPr>
          <w:rFonts w:ascii="Verdana" w:hAnsi="Verdana" w:cs="Arial"/>
          <w:iCs/>
          <w:sz w:val="18"/>
          <w:szCs w:val="18"/>
        </w:rPr>
        <w:tab/>
      </w:r>
      <w:r w:rsidR="00B179B6" w:rsidRPr="00C34E40">
        <w:rPr>
          <w:rFonts w:ascii="Verdana" w:hAnsi="Verdana" w:cs="Arial"/>
          <w:iCs/>
          <w:sz w:val="18"/>
          <w:szCs w:val="18"/>
        </w:rPr>
        <w:tab/>
      </w:r>
      <w:r w:rsidR="00B179B6" w:rsidRPr="00C34E40">
        <w:rPr>
          <w:rFonts w:ascii="Verdana" w:hAnsi="Verdana" w:cs="Arial"/>
          <w:iCs/>
          <w:sz w:val="18"/>
          <w:szCs w:val="18"/>
        </w:rPr>
        <w:tab/>
        <w:t>:</w:t>
      </w:r>
      <w:r w:rsidR="00B179B6" w:rsidRPr="00C34E40">
        <w:rPr>
          <w:rFonts w:ascii="Verdana" w:hAnsi="Verdana" w:cs="Arial"/>
          <w:iCs/>
          <w:sz w:val="18"/>
          <w:szCs w:val="18"/>
        </w:rPr>
        <w:tab/>
      </w:r>
      <w:r w:rsidR="008431B2" w:rsidRPr="00C34E40">
        <w:rPr>
          <w:rFonts w:ascii="Verdana" w:hAnsi="Verdana" w:cs="Arial"/>
          <w:iCs/>
          <w:sz w:val="18"/>
          <w:szCs w:val="18"/>
        </w:rPr>
        <w:t>Gurpreet Singh</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Date of Birth</w:t>
      </w:r>
      <w:r w:rsidRPr="00C34E40">
        <w:rPr>
          <w:rFonts w:ascii="Verdana" w:hAnsi="Verdana" w:cs="Arial"/>
          <w:b/>
          <w:bCs/>
          <w:iCs/>
          <w:sz w:val="18"/>
          <w:szCs w:val="18"/>
        </w:rPr>
        <w:tab/>
      </w:r>
      <w:r w:rsidR="00F022F3" w:rsidRPr="00C34E40">
        <w:rPr>
          <w:rFonts w:ascii="Verdana" w:hAnsi="Verdana" w:cs="Arial"/>
          <w:iCs/>
          <w:sz w:val="18"/>
          <w:szCs w:val="18"/>
        </w:rPr>
        <w:tab/>
      </w:r>
      <w:r w:rsidR="00F022F3" w:rsidRPr="00C34E40">
        <w:rPr>
          <w:rFonts w:ascii="Verdana" w:hAnsi="Verdana" w:cs="Arial"/>
          <w:iCs/>
          <w:sz w:val="18"/>
          <w:szCs w:val="18"/>
        </w:rPr>
        <w:tab/>
        <w:t>:</w:t>
      </w:r>
      <w:r w:rsidR="00F022F3" w:rsidRPr="00C34E40">
        <w:rPr>
          <w:rFonts w:ascii="Verdana" w:hAnsi="Verdana" w:cs="Arial"/>
          <w:iCs/>
          <w:sz w:val="18"/>
          <w:szCs w:val="18"/>
        </w:rPr>
        <w:tab/>
        <w:t>2</w:t>
      </w:r>
      <w:r w:rsidR="008431B2" w:rsidRPr="00C34E40">
        <w:rPr>
          <w:rFonts w:ascii="Verdana" w:hAnsi="Verdana" w:cs="Arial"/>
          <w:iCs/>
          <w:sz w:val="18"/>
          <w:szCs w:val="18"/>
        </w:rPr>
        <w:t>6</w:t>
      </w:r>
      <w:r w:rsidR="00F022F3" w:rsidRPr="00C34E40">
        <w:rPr>
          <w:rFonts w:ascii="Verdana" w:hAnsi="Verdana" w:cs="Arial"/>
          <w:iCs/>
          <w:sz w:val="18"/>
          <w:szCs w:val="18"/>
        </w:rPr>
        <w:t>/</w:t>
      </w:r>
      <w:r w:rsidR="008431B2" w:rsidRPr="00C34E40">
        <w:rPr>
          <w:rFonts w:ascii="Verdana" w:hAnsi="Verdana" w:cs="Arial"/>
          <w:iCs/>
          <w:sz w:val="18"/>
          <w:szCs w:val="18"/>
        </w:rPr>
        <w:t>10</w:t>
      </w:r>
      <w:r w:rsidR="00F022F3" w:rsidRPr="00C34E40">
        <w:rPr>
          <w:rFonts w:ascii="Verdana" w:hAnsi="Verdana" w:cs="Arial"/>
          <w:iCs/>
          <w:sz w:val="18"/>
          <w:szCs w:val="18"/>
        </w:rPr>
        <w:t>/198</w:t>
      </w:r>
      <w:r w:rsidR="008431B2" w:rsidRPr="00C34E40">
        <w:rPr>
          <w:rFonts w:ascii="Verdana" w:hAnsi="Verdana" w:cs="Arial"/>
          <w:iCs/>
          <w:sz w:val="18"/>
          <w:szCs w:val="18"/>
        </w:rPr>
        <w:t>1</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Nationality</w:t>
      </w:r>
      <w:r w:rsidRPr="00C34E40">
        <w:rPr>
          <w:rFonts w:ascii="Verdana" w:hAnsi="Verdana" w:cs="Arial"/>
          <w:iCs/>
          <w:sz w:val="18"/>
          <w:szCs w:val="18"/>
        </w:rPr>
        <w:tab/>
      </w:r>
      <w:r w:rsidRPr="00C34E40">
        <w:rPr>
          <w:rFonts w:ascii="Verdana" w:hAnsi="Verdana" w:cs="Arial"/>
          <w:iCs/>
          <w:sz w:val="18"/>
          <w:szCs w:val="18"/>
        </w:rPr>
        <w:tab/>
      </w:r>
      <w:r w:rsidRPr="00C34E40">
        <w:rPr>
          <w:rFonts w:ascii="Verdana" w:hAnsi="Verdana" w:cs="Arial"/>
          <w:iCs/>
          <w:sz w:val="18"/>
          <w:szCs w:val="18"/>
        </w:rPr>
        <w:tab/>
        <w:t>:</w:t>
      </w:r>
      <w:r w:rsidRPr="00C34E40">
        <w:rPr>
          <w:rFonts w:ascii="Verdana" w:hAnsi="Verdana" w:cs="Arial"/>
          <w:iCs/>
          <w:sz w:val="18"/>
          <w:szCs w:val="18"/>
        </w:rPr>
        <w:tab/>
        <w:t>Indian</w:t>
      </w:r>
    </w:p>
    <w:p w:rsidR="00D008C9" w:rsidRPr="00C34E40" w:rsidRDefault="00D008C9">
      <w:pPr>
        <w:jc w:val="both"/>
        <w:rPr>
          <w:rFonts w:ascii="Verdana" w:hAnsi="Verdana" w:cs="Arial"/>
          <w:iCs/>
          <w:sz w:val="18"/>
          <w:szCs w:val="18"/>
        </w:rPr>
      </w:pPr>
      <w:r w:rsidRPr="00C34E40">
        <w:rPr>
          <w:rFonts w:ascii="Verdana" w:hAnsi="Verdana" w:cs="Arial"/>
          <w:b/>
          <w:bCs/>
          <w:iCs/>
          <w:sz w:val="18"/>
          <w:szCs w:val="18"/>
        </w:rPr>
        <w:t>Gender</w:t>
      </w:r>
      <w:r w:rsidRPr="00C34E40">
        <w:rPr>
          <w:rFonts w:ascii="Verdana" w:hAnsi="Verdana" w:cs="Arial"/>
          <w:b/>
          <w:bCs/>
          <w:iCs/>
          <w:sz w:val="18"/>
          <w:szCs w:val="18"/>
        </w:rPr>
        <w:tab/>
      </w:r>
      <w:r w:rsidRPr="00C34E40">
        <w:rPr>
          <w:rFonts w:ascii="Verdana" w:hAnsi="Verdana" w:cs="Arial"/>
          <w:iCs/>
          <w:sz w:val="18"/>
          <w:szCs w:val="18"/>
        </w:rPr>
        <w:tab/>
      </w:r>
      <w:r w:rsidRPr="00C34E40">
        <w:rPr>
          <w:rFonts w:ascii="Verdana" w:hAnsi="Verdana" w:cs="Arial"/>
          <w:iCs/>
          <w:sz w:val="18"/>
          <w:szCs w:val="18"/>
        </w:rPr>
        <w:tab/>
        <w:t>:</w:t>
      </w:r>
      <w:r w:rsidRPr="00C34E40">
        <w:rPr>
          <w:rFonts w:ascii="Verdana" w:hAnsi="Verdana" w:cs="Arial"/>
          <w:iCs/>
          <w:sz w:val="18"/>
          <w:szCs w:val="18"/>
        </w:rPr>
        <w:tab/>
        <w:t>Male</w:t>
      </w:r>
      <w:r w:rsidRPr="00C34E40">
        <w:rPr>
          <w:rFonts w:ascii="Verdana" w:hAnsi="Verdana" w:cs="Arial"/>
          <w:iCs/>
          <w:sz w:val="18"/>
          <w:szCs w:val="18"/>
        </w:rPr>
        <w:tab/>
      </w:r>
    </w:p>
    <w:p w:rsidR="00D008C9" w:rsidRPr="00C34E40" w:rsidRDefault="00D008C9">
      <w:pPr>
        <w:jc w:val="both"/>
        <w:rPr>
          <w:rFonts w:ascii="Verdana" w:hAnsi="Verdana" w:cs="Arial"/>
          <w:sz w:val="18"/>
          <w:szCs w:val="18"/>
        </w:rPr>
      </w:pPr>
      <w:r w:rsidRPr="00C34E40">
        <w:rPr>
          <w:rFonts w:ascii="Verdana" w:hAnsi="Verdana" w:cs="Arial"/>
          <w:b/>
          <w:bCs/>
          <w:sz w:val="18"/>
          <w:szCs w:val="18"/>
        </w:rPr>
        <w:t>Marital Status</w:t>
      </w:r>
      <w:r w:rsidRPr="00C34E40">
        <w:rPr>
          <w:rFonts w:ascii="Verdana" w:hAnsi="Verdana" w:cs="Arial"/>
          <w:b/>
          <w:bCs/>
          <w:sz w:val="18"/>
          <w:szCs w:val="18"/>
        </w:rPr>
        <w:tab/>
      </w:r>
      <w:r w:rsidRPr="00C34E40">
        <w:rPr>
          <w:rFonts w:ascii="Verdana" w:hAnsi="Verdana" w:cs="Arial"/>
          <w:sz w:val="18"/>
          <w:szCs w:val="18"/>
        </w:rPr>
        <w:tab/>
      </w:r>
      <w:r w:rsidRPr="00C34E40">
        <w:rPr>
          <w:rFonts w:ascii="Verdana" w:hAnsi="Verdana" w:cs="Arial"/>
          <w:sz w:val="18"/>
          <w:szCs w:val="18"/>
        </w:rPr>
        <w:tab/>
        <w:t>:</w:t>
      </w:r>
      <w:r w:rsidRPr="00C34E40">
        <w:rPr>
          <w:rFonts w:ascii="Verdana" w:hAnsi="Verdana" w:cs="Arial"/>
          <w:sz w:val="18"/>
          <w:szCs w:val="18"/>
        </w:rPr>
        <w:tab/>
      </w:r>
      <w:r w:rsidR="008431B2" w:rsidRPr="00C34E40">
        <w:rPr>
          <w:rFonts w:ascii="Verdana" w:hAnsi="Verdana" w:cs="Arial"/>
          <w:sz w:val="18"/>
          <w:szCs w:val="18"/>
        </w:rPr>
        <w:t>Marr</w:t>
      </w:r>
      <w:r w:rsidR="0013637A">
        <w:rPr>
          <w:rFonts w:ascii="Verdana" w:hAnsi="Verdana" w:cs="Arial"/>
          <w:sz w:val="18"/>
          <w:szCs w:val="18"/>
        </w:rPr>
        <w:t>i</w:t>
      </w:r>
      <w:r w:rsidR="008431B2" w:rsidRPr="00C34E40">
        <w:rPr>
          <w:rFonts w:ascii="Verdana" w:hAnsi="Verdana" w:cs="Arial"/>
          <w:sz w:val="18"/>
          <w:szCs w:val="18"/>
        </w:rPr>
        <w:t>ed</w:t>
      </w:r>
    </w:p>
    <w:p w:rsidR="00D008C9" w:rsidRPr="00C34E40" w:rsidRDefault="00D008C9">
      <w:pPr>
        <w:jc w:val="both"/>
        <w:rPr>
          <w:rFonts w:ascii="Verdana" w:hAnsi="Verdana" w:cs="Arial"/>
          <w:b/>
          <w:sz w:val="18"/>
          <w:szCs w:val="18"/>
        </w:rPr>
      </w:pPr>
      <w:r w:rsidRPr="00C34E40">
        <w:rPr>
          <w:rFonts w:ascii="Verdana" w:hAnsi="Verdana" w:cs="Arial"/>
          <w:b/>
          <w:bCs/>
          <w:sz w:val="18"/>
          <w:szCs w:val="18"/>
        </w:rPr>
        <w:t>Languages Known</w:t>
      </w:r>
      <w:r w:rsidRPr="00C34E40">
        <w:rPr>
          <w:rFonts w:ascii="Verdana" w:hAnsi="Verdana" w:cs="Arial"/>
          <w:b/>
          <w:sz w:val="18"/>
          <w:szCs w:val="18"/>
        </w:rPr>
        <w:tab/>
      </w:r>
      <w:r w:rsidRPr="00C34E40">
        <w:rPr>
          <w:rFonts w:ascii="Verdana" w:hAnsi="Verdana" w:cs="Arial"/>
          <w:b/>
          <w:sz w:val="18"/>
          <w:szCs w:val="18"/>
        </w:rPr>
        <w:tab/>
        <w:t>:</w:t>
      </w:r>
      <w:r w:rsidRPr="00C34E40">
        <w:rPr>
          <w:rFonts w:ascii="Verdana" w:hAnsi="Verdana" w:cs="Arial"/>
          <w:b/>
          <w:sz w:val="18"/>
          <w:szCs w:val="18"/>
        </w:rPr>
        <w:tab/>
      </w:r>
      <w:r w:rsidRPr="00C34E40">
        <w:rPr>
          <w:rFonts w:ascii="Verdana" w:hAnsi="Verdana" w:cs="Arial"/>
          <w:sz w:val="18"/>
          <w:szCs w:val="18"/>
        </w:rPr>
        <w:t>English, Hindi</w:t>
      </w:r>
      <w:r w:rsidR="0013637A">
        <w:rPr>
          <w:rFonts w:ascii="Verdana" w:hAnsi="Verdana" w:cs="Arial"/>
          <w:sz w:val="18"/>
          <w:szCs w:val="18"/>
        </w:rPr>
        <w:t>,</w:t>
      </w:r>
      <w:r w:rsidRPr="00C34E40">
        <w:rPr>
          <w:rFonts w:ascii="Verdana" w:hAnsi="Verdana" w:cs="Arial"/>
          <w:sz w:val="18"/>
          <w:szCs w:val="18"/>
        </w:rPr>
        <w:t xml:space="preserve"> and Punjab</w:t>
      </w:r>
      <w:r w:rsidRPr="00C34E40">
        <w:rPr>
          <w:rFonts w:ascii="Verdana" w:hAnsi="Verdana" w:cs="Arial"/>
          <w:b/>
          <w:sz w:val="18"/>
          <w:szCs w:val="18"/>
        </w:rPr>
        <w:t>i</w:t>
      </w:r>
    </w:p>
    <w:p w:rsidR="00D008C9" w:rsidRPr="00C34E40" w:rsidRDefault="003763C8">
      <w:pPr>
        <w:jc w:val="both"/>
        <w:rPr>
          <w:rFonts w:ascii="Verdana" w:hAnsi="Verdana" w:cs="Arial"/>
          <w:sz w:val="18"/>
          <w:szCs w:val="18"/>
        </w:rPr>
      </w:pPr>
      <w:r w:rsidRPr="00C34E40">
        <w:rPr>
          <w:rFonts w:ascii="Verdana" w:hAnsi="Verdana"/>
          <w:b/>
          <w:bCs/>
          <w:sz w:val="18"/>
          <w:szCs w:val="18"/>
        </w:rPr>
        <w:t>City</w:t>
      </w:r>
      <w:r w:rsidR="00D008C9" w:rsidRPr="00C34E40">
        <w:rPr>
          <w:rFonts w:ascii="Verdana" w:hAnsi="Verdana"/>
          <w:b/>
          <w:bCs/>
          <w:sz w:val="18"/>
          <w:szCs w:val="18"/>
        </w:rPr>
        <w:tab/>
      </w:r>
      <w:r w:rsidR="00D008C9" w:rsidRPr="00C34E40">
        <w:rPr>
          <w:rFonts w:ascii="Verdana" w:hAnsi="Verdana"/>
          <w:b/>
          <w:bCs/>
          <w:sz w:val="18"/>
          <w:szCs w:val="18"/>
        </w:rPr>
        <w:tab/>
      </w:r>
      <w:r w:rsidR="00D008C9" w:rsidRPr="00C34E40">
        <w:rPr>
          <w:rFonts w:ascii="Verdana" w:hAnsi="Verdana"/>
          <w:b/>
          <w:bCs/>
          <w:sz w:val="18"/>
          <w:szCs w:val="18"/>
        </w:rPr>
        <w:tab/>
      </w:r>
      <w:r w:rsidR="00D008C9" w:rsidRPr="00C34E40">
        <w:rPr>
          <w:rFonts w:ascii="Verdana" w:hAnsi="Verdana"/>
          <w:b/>
          <w:bCs/>
          <w:sz w:val="18"/>
          <w:szCs w:val="18"/>
        </w:rPr>
        <w:tab/>
        <w:t>:</w:t>
      </w:r>
      <w:r w:rsidR="00D008C9" w:rsidRPr="00C34E40">
        <w:rPr>
          <w:rFonts w:ascii="Verdana" w:hAnsi="Verdana"/>
          <w:b/>
          <w:bCs/>
          <w:sz w:val="18"/>
          <w:szCs w:val="18"/>
        </w:rPr>
        <w:tab/>
      </w:r>
      <w:r w:rsidR="00B52528" w:rsidRPr="00C34E40">
        <w:rPr>
          <w:rFonts w:ascii="Verdana" w:hAnsi="Verdana" w:cs="Arial"/>
          <w:sz w:val="18"/>
          <w:szCs w:val="18"/>
        </w:rPr>
        <w:t>P</w:t>
      </w:r>
      <w:r w:rsidRPr="00C34E40">
        <w:rPr>
          <w:rFonts w:ascii="Verdana" w:hAnsi="Verdana" w:cs="Arial"/>
          <w:sz w:val="18"/>
          <w:szCs w:val="18"/>
        </w:rPr>
        <w:t>hagwara</w:t>
      </w:r>
    </w:p>
    <w:p w:rsidR="00D008C9" w:rsidRPr="00C34E40" w:rsidRDefault="00D008C9">
      <w:pPr>
        <w:jc w:val="both"/>
        <w:rPr>
          <w:rFonts w:ascii="Verdana" w:hAnsi="Verdana"/>
          <w:sz w:val="18"/>
          <w:szCs w:val="18"/>
        </w:rPr>
      </w:pPr>
      <w:r w:rsidRPr="00C34E40">
        <w:rPr>
          <w:rFonts w:ascii="Verdana" w:hAnsi="Verdana"/>
          <w:b/>
          <w:bCs/>
          <w:sz w:val="18"/>
          <w:szCs w:val="18"/>
        </w:rPr>
        <w:t>Distt</w:t>
      </w:r>
      <w:r w:rsidRPr="00C34E40">
        <w:rPr>
          <w:rFonts w:ascii="Verdana" w:hAnsi="Verdana"/>
          <w:b/>
          <w:bCs/>
          <w:sz w:val="18"/>
          <w:szCs w:val="18"/>
        </w:rPr>
        <w:tab/>
      </w:r>
      <w:r w:rsidRPr="00C34E40">
        <w:rPr>
          <w:rFonts w:ascii="Verdana" w:hAnsi="Verdana"/>
          <w:b/>
          <w:bCs/>
          <w:sz w:val="18"/>
          <w:szCs w:val="18"/>
        </w:rPr>
        <w:tab/>
      </w:r>
      <w:r w:rsidRPr="00C34E40">
        <w:rPr>
          <w:rFonts w:ascii="Verdana" w:hAnsi="Verdana"/>
          <w:b/>
          <w:bCs/>
          <w:sz w:val="18"/>
          <w:szCs w:val="18"/>
        </w:rPr>
        <w:tab/>
      </w:r>
      <w:r w:rsidRPr="00C34E40">
        <w:rPr>
          <w:rFonts w:ascii="Verdana" w:hAnsi="Verdana"/>
          <w:b/>
          <w:bCs/>
          <w:sz w:val="18"/>
          <w:szCs w:val="18"/>
        </w:rPr>
        <w:tab/>
        <w:t>:</w:t>
      </w:r>
      <w:r w:rsidRPr="00C34E40">
        <w:rPr>
          <w:rFonts w:ascii="Verdana" w:hAnsi="Verdana"/>
          <w:b/>
          <w:bCs/>
          <w:sz w:val="18"/>
          <w:szCs w:val="18"/>
        </w:rPr>
        <w:tab/>
      </w:r>
      <w:r w:rsidR="003763C8" w:rsidRPr="00C34E40">
        <w:rPr>
          <w:rFonts w:ascii="Verdana" w:hAnsi="Verdana"/>
          <w:sz w:val="18"/>
          <w:szCs w:val="18"/>
        </w:rPr>
        <w:t>Kapurthala</w:t>
      </w:r>
    </w:p>
    <w:p w:rsidR="00D008C9" w:rsidRPr="00C34E40" w:rsidRDefault="00D008C9">
      <w:pPr>
        <w:rPr>
          <w:rFonts w:ascii="Verdana" w:hAnsi="Verdana"/>
          <w:sz w:val="18"/>
          <w:szCs w:val="18"/>
        </w:rPr>
      </w:pPr>
      <w:r w:rsidRPr="00C34E40">
        <w:rPr>
          <w:rFonts w:ascii="Verdana" w:hAnsi="Verdana"/>
          <w:b/>
          <w:bCs/>
          <w:sz w:val="18"/>
          <w:szCs w:val="18"/>
        </w:rPr>
        <w:t>State</w:t>
      </w:r>
      <w:r w:rsidRPr="00C34E40">
        <w:rPr>
          <w:rFonts w:ascii="Verdana" w:hAnsi="Verdana"/>
          <w:sz w:val="18"/>
          <w:szCs w:val="18"/>
        </w:rPr>
        <w:tab/>
      </w:r>
      <w:r w:rsidRPr="00C34E40">
        <w:rPr>
          <w:rFonts w:ascii="Verdana" w:hAnsi="Verdana"/>
          <w:sz w:val="18"/>
          <w:szCs w:val="18"/>
        </w:rPr>
        <w:tab/>
      </w:r>
      <w:r w:rsidRPr="00C34E40">
        <w:rPr>
          <w:rFonts w:ascii="Verdana" w:hAnsi="Verdana"/>
          <w:sz w:val="18"/>
          <w:szCs w:val="18"/>
        </w:rPr>
        <w:tab/>
      </w:r>
      <w:r w:rsidRPr="00C34E40">
        <w:rPr>
          <w:rFonts w:ascii="Verdana" w:hAnsi="Verdana"/>
          <w:sz w:val="18"/>
          <w:szCs w:val="18"/>
        </w:rPr>
        <w:tab/>
        <w:t>:</w:t>
      </w:r>
      <w:r w:rsidRPr="00C34E40">
        <w:rPr>
          <w:rFonts w:ascii="Verdana" w:hAnsi="Verdana"/>
          <w:sz w:val="18"/>
          <w:szCs w:val="18"/>
        </w:rPr>
        <w:tab/>
        <w:t>Punjab</w:t>
      </w:r>
    </w:p>
    <w:p w:rsidR="00D008C9" w:rsidRPr="00C34E40" w:rsidRDefault="00D008C9">
      <w:pPr>
        <w:shd w:val="clear" w:color="auto" w:fill="C0C0C0"/>
        <w:jc w:val="both"/>
        <w:rPr>
          <w:rFonts w:ascii="Verdana" w:hAnsi="Verdana" w:cs="Arial"/>
          <w:b/>
          <w:bCs/>
          <w:sz w:val="18"/>
          <w:szCs w:val="18"/>
        </w:rPr>
      </w:pPr>
      <w:r w:rsidRPr="00C34E40">
        <w:rPr>
          <w:rFonts w:ascii="Verdana" w:hAnsi="Verdana" w:cs="Arial"/>
          <w:b/>
          <w:bCs/>
          <w:sz w:val="18"/>
          <w:szCs w:val="18"/>
        </w:rPr>
        <w:t>Declaration:</w:t>
      </w:r>
    </w:p>
    <w:p w:rsidR="00D008C9" w:rsidRPr="00C34E40" w:rsidRDefault="006041C6">
      <w:pPr>
        <w:jc w:val="both"/>
        <w:rPr>
          <w:rFonts w:ascii="Verdana" w:hAnsi="Verdana" w:cs="Arial"/>
          <w:sz w:val="18"/>
          <w:szCs w:val="18"/>
        </w:rPr>
      </w:pPr>
      <w:r>
        <w:rPr>
          <w:rFonts w:ascii="Verdana" w:hAnsi="Verdana" w:cs="Arial"/>
          <w:noProof/>
          <w:sz w:val="18"/>
          <w:szCs w:val="18"/>
          <w:lang w:val="en-US" w:eastAsia="en-US"/>
        </w:rPr>
      </w:r>
      <w:r w:rsidR="00B0485F" w:rsidRPr="006041C6">
        <w:rPr>
          <w:rFonts w:ascii="Verdana" w:hAnsi="Verdana" w:cs="Arial"/>
          <w:noProof/>
          <w:sz w:val="18"/>
          <w:szCs w:val="18"/>
          <w:lang w:val="en-US" w:eastAsia="en-US"/>
        </w:rPr>
        <w:pict>
          <v:rect id="Rectangle 9" o:spid="_x0000_s1027" style="width:509.05pt;height:1.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" fillcolor="#aca899" stroked="f">
            <v:stroke joinstyle="round"/>
            <w10:anchorlock/>
          </v:rect>
        </w:pict>
      </w:r>
    </w:p>
    <w:p w:rsidR="00D008C9" w:rsidRPr="00C34E40" w:rsidRDefault="00D008C9">
      <w:pPr>
        <w:jc w:val="both"/>
        <w:rPr>
          <w:rFonts w:ascii="Verdana" w:hAnsi="Verdana" w:cs="Arial"/>
          <w:sz w:val="18"/>
          <w:szCs w:val="18"/>
        </w:rPr>
      </w:pPr>
      <w:r w:rsidRPr="00C34E40">
        <w:rPr>
          <w:rFonts w:ascii="Verdana" w:hAnsi="Verdana" w:cs="Arial"/>
          <w:sz w:val="18"/>
          <w:szCs w:val="18"/>
        </w:rPr>
        <w:t xml:space="preserve">I hereby declare that all the above information is correct and </w:t>
      </w:r>
      <w:r w:rsidR="0013637A">
        <w:rPr>
          <w:rFonts w:ascii="Verdana" w:hAnsi="Verdana" w:cs="Arial"/>
          <w:sz w:val="18"/>
          <w:szCs w:val="18"/>
        </w:rPr>
        <w:t>true to the best of my knowledge and belief and also belongs to me and I shall</w:t>
      </w:r>
      <w:r w:rsidRPr="00C34E40">
        <w:rPr>
          <w:rFonts w:ascii="Verdana" w:hAnsi="Verdana" w:cs="Arial"/>
          <w:sz w:val="18"/>
          <w:szCs w:val="18"/>
        </w:rPr>
        <w:t xml:space="preserve"> show all documents (proofs) regar</w:t>
      </w:r>
      <w:r w:rsidR="0013637A">
        <w:rPr>
          <w:rFonts w:ascii="Verdana" w:hAnsi="Verdana" w:cs="Arial"/>
          <w:sz w:val="18"/>
          <w:szCs w:val="18"/>
        </w:rPr>
        <w:t>ding what I have mentioned herein</w:t>
      </w:r>
      <w:r w:rsidRPr="00C34E40">
        <w:rPr>
          <w:rFonts w:ascii="Verdana" w:hAnsi="Verdana" w:cs="Arial"/>
          <w:sz w:val="18"/>
          <w:szCs w:val="18"/>
        </w:rPr>
        <w:t>.</w:t>
      </w:r>
    </w:p>
    <w:p w:rsidR="00FF21AC" w:rsidRDefault="00D008C9">
      <w:pPr>
        <w:ind w:left="7200"/>
        <w:jc w:val="both"/>
        <w:rPr>
          <w:rFonts w:cs="Arial"/>
          <w:b/>
          <w:color w:val="000000"/>
        </w:rPr>
      </w:pPr>
      <w:r>
        <w:rPr>
          <w:rFonts w:cs="Arial"/>
        </w:rPr>
        <w:t xml:space="preserve">                                                      </w:t>
      </w:r>
    </w:p>
    <w:p w:rsidR="00D008C9" w:rsidRDefault="008431B2" w:rsidP="00FD621F">
      <w:pPr>
        <w:ind w:left="7920" w:firstLine="720"/>
        <w:jc w:val="both"/>
        <w:rPr>
          <w:rFonts w:ascii="Verdana" w:hAnsi="Verdana"/>
          <w:sz w:val="17"/>
          <w:szCs w:val="17"/>
        </w:rPr>
      </w:pPr>
      <w:r>
        <w:rPr>
          <w:rFonts w:cs="Arial"/>
          <w:b/>
          <w:color w:val="000000"/>
        </w:rPr>
        <w:t>Gurpreet Singh</w:t>
      </w:r>
      <w:r w:rsidR="00D008C9">
        <w:rPr>
          <w:rFonts w:cs="Arial"/>
          <w:b/>
          <w:color w:val="000000"/>
        </w:rPr>
        <w:t xml:space="preserve"> </w:t>
      </w:r>
      <w:r w:rsidR="00D008C9">
        <w:rPr>
          <w:rFonts w:cs="Arial"/>
          <w:b/>
        </w:rPr>
        <w:t xml:space="preserve">  </w:t>
      </w:r>
    </w:p>
    <w:p w:rsidR="00D008C9" w:rsidRDefault="006041C6">
      <w:r>
        <w:fldChar w:fldCharType="begin"/>
      </w:r>
      <w:r>
        <w:instrText xml:space="preserve"> LINK htmlfile "http:\\\\apply.naukri.com\\apply\\cvtracking?userId=101395275&amp;jobId=080816006484" "" \a \p \f 0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
        </w:object>
      </w:r>
      <w:r>
        <w:fldChar w:fldCharType="end"/>
      </w:r>
    </w:p>
    <w:sectPr w:rsidR="00D008C9" w:rsidSect="006041C6">
      <w:footnotePr>
        <w:pos w:val="beneathText"/>
      </w:footnotePr>
      <w:pgSz w:w="11905" w:h="16837"/>
      <w:pgMar w:top="765" w:right="765" w:bottom="765" w:left="765" w:header="720" w:footer="720" w:gutter="0"/>
      <w:pgBorders>
        <w:top w:val="double" w:sz="1" w:space="19" w:color="000000"/>
        <w:left w:val="double" w:sz="1" w:space="19" w:color="000000"/>
        <w:bottom w:val="double" w:sz="1" w:space="19" w:color="000000"/>
        <w:right w:val="double" w:sz="1" w:space="19"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Wingdings" w:hAnsi="Wingdings"/>
        <w:color w:val="auto"/>
        <w:sz w:val="20"/>
        <w:szCs w:val="20"/>
      </w:rPr>
    </w:lvl>
  </w:abstractNum>
  <w:abstractNum w:abstractNumId="3">
    <w:nsid w:val="0330699D"/>
    <w:multiLevelType w:val="hybridMultilevel"/>
    <w:tmpl w:val="DBEA3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F391C"/>
    <w:multiLevelType w:val="hybridMultilevel"/>
    <w:tmpl w:val="6F3E1942"/>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93A55"/>
    <w:multiLevelType w:val="hybridMultilevel"/>
    <w:tmpl w:val="98A0D01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82332"/>
    <w:multiLevelType w:val="hybridMultilevel"/>
    <w:tmpl w:val="01CE8A62"/>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4F4"/>
    <w:multiLevelType w:val="hybridMultilevel"/>
    <w:tmpl w:val="5BE26950"/>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81CAD"/>
    <w:multiLevelType w:val="hybridMultilevel"/>
    <w:tmpl w:val="A2B45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7D7"/>
    <w:multiLevelType w:val="hybridMultilevel"/>
    <w:tmpl w:val="7C1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C66FC"/>
    <w:multiLevelType w:val="hybridMultilevel"/>
    <w:tmpl w:val="52342588"/>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76084"/>
    <w:multiLevelType w:val="hybridMultilevel"/>
    <w:tmpl w:val="F8A4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2727D6"/>
    <w:multiLevelType w:val="hybridMultilevel"/>
    <w:tmpl w:val="D2A6CBDC"/>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968DB"/>
    <w:multiLevelType w:val="hybridMultilevel"/>
    <w:tmpl w:val="D5C8EBEA"/>
    <w:lvl w:ilvl="0" w:tplc="000000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016EC"/>
    <w:multiLevelType w:val="hybridMultilevel"/>
    <w:tmpl w:val="1A06981A"/>
    <w:lvl w:ilvl="0" w:tplc="0000000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42DD693B"/>
    <w:multiLevelType w:val="hybridMultilevel"/>
    <w:tmpl w:val="9728463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20777"/>
    <w:multiLevelType w:val="hybridMultilevel"/>
    <w:tmpl w:val="9B6E720E"/>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20CBB"/>
    <w:multiLevelType w:val="hybridMultilevel"/>
    <w:tmpl w:val="D032A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37336D"/>
    <w:multiLevelType w:val="hybridMultilevel"/>
    <w:tmpl w:val="38C8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42643A"/>
    <w:multiLevelType w:val="hybridMultilevel"/>
    <w:tmpl w:val="99280A9A"/>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E7C90"/>
    <w:multiLevelType w:val="multilevel"/>
    <w:tmpl w:val="60AC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150"/>
        </w:tabs>
        <w:ind w:left="31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DB2760"/>
    <w:multiLevelType w:val="hybridMultilevel"/>
    <w:tmpl w:val="9B9401B6"/>
    <w:lvl w:ilvl="0" w:tplc="000000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D584A"/>
    <w:multiLevelType w:val="hybridMultilevel"/>
    <w:tmpl w:val="307C80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2C45272"/>
    <w:multiLevelType w:val="multilevel"/>
    <w:tmpl w:val="D22A3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9977CD"/>
    <w:multiLevelType w:val="hybridMultilevel"/>
    <w:tmpl w:val="90CED1BE"/>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746B06"/>
    <w:multiLevelType w:val="hybridMultilevel"/>
    <w:tmpl w:val="48E01DF2"/>
    <w:lvl w:ilvl="0" w:tplc="A42E0782">
      <w:numFmt w:val="bullet"/>
      <w:lvlText w:val="•"/>
      <w:lvlJc w:val="left"/>
      <w:pPr>
        <w:ind w:left="360" w:hanging="360"/>
      </w:pPr>
      <w:rPr>
        <w:rFonts w:ascii="Verdana" w:eastAsia="Times New Roman" w:hAnsi="Verdana" w:cs="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22"/>
  </w:num>
  <w:num w:numId="5">
    <w:abstractNumId w:val="17"/>
  </w:num>
  <w:num w:numId="6">
    <w:abstractNumId w:val="3"/>
  </w:num>
  <w:num w:numId="7">
    <w:abstractNumId w:val="11"/>
  </w:num>
  <w:num w:numId="8">
    <w:abstractNumId w:val="5"/>
  </w:num>
  <w:num w:numId="9">
    <w:abstractNumId w:val="8"/>
  </w:num>
  <w:num w:numId="10">
    <w:abstractNumId w:val="15"/>
  </w:num>
  <w:num w:numId="11">
    <w:abstractNumId w:val="23"/>
  </w:num>
  <w:num w:numId="12">
    <w:abstractNumId w:val="9"/>
  </w:num>
  <w:num w:numId="13">
    <w:abstractNumId w:val="18"/>
  </w:num>
  <w:num w:numId="14">
    <w:abstractNumId w:val="7"/>
  </w:num>
  <w:num w:numId="15">
    <w:abstractNumId w:val="20"/>
  </w:num>
  <w:num w:numId="16">
    <w:abstractNumId w:val="4"/>
  </w:num>
  <w:num w:numId="17">
    <w:abstractNumId w:val="25"/>
  </w:num>
  <w:num w:numId="18">
    <w:abstractNumId w:val="16"/>
  </w:num>
  <w:num w:numId="19">
    <w:abstractNumId w:val="19"/>
  </w:num>
  <w:num w:numId="20">
    <w:abstractNumId w:val="6"/>
  </w:num>
  <w:num w:numId="21">
    <w:abstractNumId w:val="14"/>
  </w:num>
  <w:num w:numId="22">
    <w:abstractNumId w:val="12"/>
  </w:num>
  <w:num w:numId="23">
    <w:abstractNumId w:val="24"/>
  </w:num>
  <w:num w:numId="24">
    <w:abstractNumId w:val="10"/>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40B7"/>
    <w:rsid w:val="00035CAC"/>
    <w:rsid w:val="00047854"/>
    <w:rsid w:val="000B7700"/>
    <w:rsid w:val="000D4294"/>
    <w:rsid w:val="000E5938"/>
    <w:rsid w:val="00132211"/>
    <w:rsid w:val="0013637A"/>
    <w:rsid w:val="001562A9"/>
    <w:rsid w:val="001B2E6C"/>
    <w:rsid w:val="001B3C18"/>
    <w:rsid w:val="001C7B87"/>
    <w:rsid w:val="001F067A"/>
    <w:rsid w:val="00206650"/>
    <w:rsid w:val="00213237"/>
    <w:rsid w:val="00222A03"/>
    <w:rsid w:val="002325AF"/>
    <w:rsid w:val="002421C1"/>
    <w:rsid w:val="0025375A"/>
    <w:rsid w:val="002740B7"/>
    <w:rsid w:val="00280E27"/>
    <w:rsid w:val="002A241F"/>
    <w:rsid w:val="002B6DEB"/>
    <w:rsid w:val="002C6D30"/>
    <w:rsid w:val="002E32CA"/>
    <w:rsid w:val="002E332B"/>
    <w:rsid w:val="00313084"/>
    <w:rsid w:val="00321525"/>
    <w:rsid w:val="00343296"/>
    <w:rsid w:val="00347A6F"/>
    <w:rsid w:val="00352651"/>
    <w:rsid w:val="003627B6"/>
    <w:rsid w:val="003763C8"/>
    <w:rsid w:val="00395A45"/>
    <w:rsid w:val="003A7BC8"/>
    <w:rsid w:val="003B2BDB"/>
    <w:rsid w:val="003C2CB1"/>
    <w:rsid w:val="003D061D"/>
    <w:rsid w:val="003E3646"/>
    <w:rsid w:val="003F1A1D"/>
    <w:rsid w:val="00402D8D"/>
    <w:rsid w:val="0040421B"/>
    <w:rsid w:val="00415939"/>
    <w:rsid w:val="00427356"/>
    <w:rsid w:val="00463861"/>
    <w:rsid w:val="004851E5"/>
    <w:rsid w:val="00494759"/>
    <w:rsid w:val="004A4E8E"/>
    <w:rsid w:val="004B024C"/>
    <w:rsid w:val="004C493D"/>
    <w:rsid w:val="004D08AE"/>
    <w:rsid w:val="004D683F"/>
    <w:rsid w:val="004F036F"/>
    <w:rsid w:val="004F30AE"/>
    <w:rsid w:val="005043D7"/>
    <w:rsid w:val="005138EC"/>
    <w:rsid w:val="00521695"/>
    <w:rsid w:val="005549A4"/>
    <w:rsid w:val="00580845"/>
    <w:rsid w:val="00592EBE"/>
    <w:rsid w:val="005B61C7"/>
    <w:rsid w:val="005C5948"/>
    <w:rsid w:val="005D766B"/>
    <w:rsid w:val="005E3B1F"/>
    <w:rsid w:val="005F328C"/>
    <w:rsid w:val="006041C6"/>
    <w:rsid w:val="00606C39"/>
    <w:rsid w:val="00610F24"/>
    <w:rsid w:val="006215DC"/>
    <w:rsid w:val="006350D2"/>
    <w:rsid w:val="006378BD"/>
    <w:rsid w:val="00665CCE"/>
    <w:rsid w:val="0067155D"/>
    <w:rsid w:val="006817F3"/>
    <w:rsid w:val="00683F75"/>
    <w:rsid w:val="006A00AC"/>
    <w:rsid w:val="006B71D4"/>
    <w:rsid w:val="006D5888"/>
    <w:rsid w:val="006E4322"/>
    <w:rsid w:val="006E459B"/>
    <w:rsid w:val="0071267A"/>
    <w:rsid w:val="00740DBE"/>
    <w:rsid w:val="00760E10"/>
    <w:rsid w:val="00795462"/>
    <w:rsid w:val="007A6076"/>
    <w:rsid w:val="007C69D5"/>
    <w:rsid w:val="007D618A"/>
    <w:rsid w:val="007F4838"/>
    <w:rsid w:val="007F4EB6"/>
    <w:rsid w:val="00813A55"/>
    <w:rsid w:val="008431B2"/>
    <w:rsid w:val="008500ED"/>
    <w:rsid w:val="00857A01"/>
    <w:rsid w:val="0086143D"/>
    <w:rsid w:val="00873933"/>
    <w:rsid w:val="00874B6C"/>
    <w:rsid w:val="008A1156"/>
    <w:rsid w:val="008B1443"/>
    <w:rsid w:val="008D0D2F"/>
    <w:rsid w:val="008D143A"/>
    <w:rsid w:val="009030EE"/>
    <w:rsid w:val="009257DA"/>
    <w:rsid w:val="00933DC3"/>
    <w:rsid w:val="009366E6"/>
    <w:rsid w:val="00954D64"/>
    <w:rsid w:val="00987296"/>
    <w:rsid w:val="009909DE"/>
    <w:rsid w:val="009B3467"/>
    <w:rsid w:val="00A02558"/>
    <w:rsid w:val="00A046EC"/>
    <w:rsid w:val="00A34ACA"/>
    <w:rsid w:val="00A42840"/>
    <w:rsid w:val="00A51BC5"/>
    <w:rsid w:val="00A626DD"/>
    <w:rsid w:val="00A71FF8"/>
    <w:rsid w:val="00A736F8"/>
    <w:rsid w:val="00A83D41"/>
    <w:rsid w:val="00A91FCC"/>
    <w:rsid w:val="00A96890"/>
    <w:rsid w:val="00AB04B3"/>
    <w:rsid w:val="00AB31D6"/>
    <w:rsid w:val="00AE274E"/>
    <w:rsid w:val="00AF4F07"/>
    <w:rsid w:val="00B0485F"/>
    <w:rsid w:val="00B12F8F"/>
    <w:rsid w:val="00B179B6"/>
    <w:rsid w:val="00B30779"/>
    <w:rsid w:val="00B33437"/>
    <w:rsid w:val="00B34179"/>
    <w:rsid w:val="00B42C5E"/>
    <w:rsid w:val="00B52528"/>
    <w:rsid w:val="00B641BB"/>
    <w:rsid w:val="00B8175A"/>
    <w:rsid w:val="00BA4B51"/>
    <w:rsid w:val="00BB4BA6"/>
    <w:rsid w:val="00BC35E8"/>
    <w:rsid w:val="00BE047C"/>
    <w:rsid w:val="00BE77C4"/>
    <w:rsid w:val="00C23747"/>
    <w:rsid w:val="00C34E40"/>
    <w:rsid w:val="00C64CC2"/>
    <w:rsid w:val="00C723C5"/>
    <w:rsid w:val="00C72B40"/>
    <w:rsid w:val="00C86645"/>
    <w:rsid w:val="00C96330"/>
    <w:rsid w:val="00CB3349"/>
    <w:rsid w:val="00CB770E"/>
    <w:rsid w:val="00CC47C5"/>
    <w:rsid w:val="00CC6C68"/>
    <w:rsid w:val="00CE58AC"/>
    <w:rsid w:val="00CF25E9"/>
    <w:rsid w:val="00D008C9"/>
    <w:rsid w:val="00D052CE"/>
    <w:rsid w:val="00D30513"/>
    <w:rsid w:val="00D47D3D"/>
    <w:rsid w:val="00D65871"/>
    <w:rsid w:val="00D72C20"/>
    <w:rsid w:val="00D77CB5"/>
    <w:rsid w:val="00DE120D"/>
    <w:rsid w:val="00DE6842"/>
    <w:rsid w:val="00E034D4"/>
    <w:rsid w:val="00E147CE"/>
    <w:rsid w:val="00E16968"/>
    <w:rsid w:val="00E2131D"/>
    <w:rsid w:val="00E73155"/>
    <w:rsid w:val="00ED2416"/>
    <w:rsid w:val="00ED28ED"/>
    <w:rsid w:val="00EE16AC"/>
    <w:rsid w:val="00F01868"/>
    <w:rsid w:val="00F022F3"/>
    <w:rsid w:val="00F138DB"/>
    <w:rsid w:val="00F1648E"/>
    <w:rsid w:val="00F4015D"/>
    <w:rsid w:val="00FB1022"/>
    <w:rsid w:val="00FB35AD"/>
    <w:rsid w:val="00FB6DBC"/>
    <w:rsid w:val="00FD621F"/>
    <w:rsid w:val="00FD6229"/>
    <w:rsid w:val="00FE1FAC"/>
    <w:rsid w:val="00FF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1C6"/>
    <w:pPr>
      <w:suppressAutoHyphens/>
    </w:pPr>
    <w:rPr>
      <w:sz w:val="24"/>
      <w:szCs w:val="24"/>
      <w:lang w:val="en-GB" w:eastAsia="ar-SA"/>
    </w:rPr>
  </w:style>
  <w:style w:type="paragraph" w:styleId="Heading1">
    <w:name w:val="heading 1"/>
    <w:basedOn w:val="Normal"/>
    <w:next w:val="Normal"/>
    <w:qFormat/>
    <w:rsid w:val="006041C6"/>
    <w:pPr>
      <w:keepNext/>
      <w:tabs>
        <w:tab w:val="num" w:pos="0"/>
      </w:tabs>
      <w:ind w:right="-630"/>
      <w:jc w:val="right"/>
      <w:outlineLvl w:val="0"/>
    </w:pPr>
    <w:rPr>
      <w:b/>
    </w:rPr>
  </w:style>
  <w:style w:type="paragraph" w:styleId="Heading3">
    <w:name w:val="heading 3"/>
    <w:basedOn w:val="Normal"/>
    <w:next w:val="Normal"/>
    <w:link w:val="Heading3Char"/>
    <w:uiPriority w:val="9"/>
    <w:semiHidden/>
    <w:unhideWhenUsed/>
    <w:qFormat/>
    <w:rsid w:val="00BE77C4"/>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041C6"/>
    <w:rPr>
      <w:rFonts w:ascii="Wingdings" w:hAnsi="Wingdings"/>
    </w:rPr>
  </w:style>
  <w:style w:type="character" w:customStyle="1" w:styleId="WW8Num3z0">
    <w:name w:val="WW8Num3z0"/>
    <w:rsid w:val="006041C6"/>
    <w:rPr>
      <w:rFonts w:ascii="Wingdings" w:hAnsi="Wingdings"/>
      <w:color w:val="auto"/>
      <w:sz w:val="20"/>
      <w:szCs w:val="20"/>
    </w:rPr>
  </w:style>
  <w:style w:type="character" w:customStyle="1" w:styleId="Absatz-Standardschriftart">
    <w:name w:val="Absatz-Standardschriftart"/>
    <w:rsid w:val="006041C6"/>
  </w:style>
  <w:style w:type="character" w:customStyle="1" w:styleId="WW-DefaultParagraphFont">
    <w:name w:val="WW-Default Paragraph Font"/>
    <w:rsid w:val="006041C6"/>
  </w:style>
  <w:style w:type="character" w:customStyle="1" w:styleId="WW-Absatz-Standardschriftart">
    <w:name w:val="WW-Absatz-Standardschriftart"/>
    <w:rsid w:val="006041C6"/>
  </w:style>
  <w:style w:type="character" w:customStyle="1" w:styleId="WW-Absatz-Standardschriftart1">
    <w:name w:val="WW-Absatz-Standardschriftart1"/>
    <w:rsid w:val="006041C6"/>
  </w:style>
  <w:style w:type="character" w:customStyle="1" w:styleId="WW8Num1z0">
    <w:name w:val="WW8Num1z0"/>
    <w:rsid w:val="006041C6"/>
    <w:rPr>
      <w:rFonts w:ascii="Wingdings 3" w:hAnsi="Wingdings 3"/>
      <w:color w:val="auto"/>
      <w:sz w:val="20"/>
      <w:szCs w:val="20"/>
    </w:rPr>
  </w:style>
  <w:style w:type="character" w:customStyle="1" w:styleId="WW8Num1z1">
    <w:name w:val="WW8Num1z1"/>
    <w:rsid w:val="006041C6"/>
    <w:rPr>
      <w:rFonts w:ascii="Courier New" w:hAnsi="Courier New" w:cs="Courier New"/>
    </w:rPr>
  </w:style>
  <w:style w:type="character" w:customStyle="1" w:styleId="WW8Num1z2">
    <w:name w:val="WW8Num1z2"/>
    <w:rsid w:val="006041C6"/>
    <w:rPr>
      <w:rFonts w:ascii="Wingdings" w:hAnsi="Wingdings"/>
    </w:rPr>
  </w:style>
  <w:style w:type="character" w:customStyle="1" w:styleId="WW8Num1z3">
    <w:name w:val="WW8Num1z3"/>
    <w:rsid w:val="006041C6"/>
    <w:rPr>
      <w:rFonts w:ascii="Symbol" w:hAnsi="Symbol"/>
    </w:rPr>
  </w:style>
  <w:style w:type="character" w:customStyle="1" w:styleId="WW8Num2z1">
    <w:name w:val="WW8Num2z1"/>
    <w:rsid w:val="006041C6"/>
    <w:rPr>
      <w:rFonts w:ascii="Courier New" w:hAnsi="Courier New" w:cs="Courier New"/>
    </w:rPr>
  </w:style>
  <w:style w:type="character" w:customStyle="1" w:styleId="WW8Num2z3">
    <w:name w:val="WW8Num2z3"/>
    <w:rsid w:val="006041C6"/>
    <w:rPr>
      <w:rFonts w:ascii="Symbol" w:hAnsi="Symbol"/>
    </w:rPr>
  </w:style>
  <w:style w:type="character" w:customStyle="1" w:styleId="WW8Num3z1">
    <w:name w:val="WW8Num3z1"/>
    <w:rsid w:val="006041C6"/>
    <w:rPr>
      <w:rFonts w:ascii="Courier New" w:hAnsi="Courier New" w:cs="Courier New"/>
    </w:rPr>
  </w:style>
  <w:style w:type="character" w:customStyle="1" w:styleId="WW8Num3z2">
    <w:name w:val="WW8Num3z2"/>
    <w:rsid w:val="006041C6"/>
    <w:rPr>
      <w:rFonts w:ascii="Wingdings" w:hAnsi="Wingdings"/>
    </w:rPr>
  </w:style>
  <w:style w:type="character" w:customStyle="1" w:styleId="WW8Num3z3">
    <w:name w:val="WW8Num3z3"/>
    <w:rsid w:val="006041C6"/>
    <w:rPr>
      <w:rFonts w:ascii="Symbol" w:hAnsi="Symbol"/>
    </w:rPr>
  </w:style>
  <w:style w:type="character" w:customStyle="1" w:styleId="WW8Num4z0">
    <w:name w:val="WW8Num4z0"/>
    <w:rsid w:val="006041C6"/>
    <w:rPr>
      <w:rFonts w:ascii="Wingdings 3" w:hAnsi="Wingdings 3"/>
      <w:color w:val="auto"/>
    </w:rPr>
  </w:style>
  <w:style w:type="character" w:customStyle="1" w:styleId="WW8Num4z1">
    <w:name w:val="WW8Num4z1"/>
    <w:rsid w:val="006041C6"/>
    <w:rPr>
      <w:rFonts w:ascii="Courier New" w:hAnsi="Courier New" w:cs="Courier New"/>
    </w:rPr>
  </w:style>
  <w:style w:type="character" w:customStyle="1" w:styleId="WW8Num4z2">
    <w:name w:val="WW8Num4z2"/>
    <w:rsid w:val="006041C6"/>
    <w:rPr>
      <w:rFonts w:ascii="Wingdings" w:hAnsi="Wingdings"/>
    </w:rPr>
  </w:style>
  <w:style w:type="character" w:customStyle="1" w:styleId="WW8Num4z3">
    <w:name w:val="WW8Num4z3"/>
    <w:rsid w:val="006041C6"/>
    <w:rPr>
      <w:rFonts w:ascii="Symbol" w:hAnsi="Symbol"/>
    </w:rPr>
  </w:style>
  <w:style w:type="character" w:customStyle="1" w:styleId="WW8Num5z0">
    <w:name w:val="WW8Num5z0"/>
    <w:rsid w:val="006041C6"/>
    <w:rPr>
      <w:rFonts w:ascii="Wingdings 3" w:hAnsi="Wingdings 3"/>
      <w:color w:val="auto"/>
    </w:rPr>
  </w:style>
  <w:style w:type="character" w:customStyle="1" w:styleId="WW8Num5z1">
    <w:name w:val="WW8Num5z1"/>
    <w:rsid w:val="006041C6"/>
    <w:rPr>
      <w:rFonts w:ascii="Courier New" w:hAnsi="Courier New" w:cs="Courier New"/>
    </w:rPr>
  </w:style>
  <w:style w:type="character" w:customStyle="1" w:styleId="WW8Num5z2">
    <w:name w:val="WW8Num5z2"/>
    <w:rsid w:val="006041C6"/>
    <w:rPr>
      <w:rFonts w:ascii="Wingdings" w:hAnsi="Wingdings"/>
    </w:rPr>
  </w:style>
  <w:style w:type="character" w:customStyle="1" w:styleId="WW8Num5z3">
    <w:name w:val="WW8Num5z3"/>
    <w:rsid w:val="006041C6"/>
    <w:rPr>
      <w:rFonts w:ascii="Symbol" w:hAnsi="Symbol"/>
    </w:rPr>
  </w:style>
  <w:style w:type="character" w:customStyle="1" w:styleId="WW8Num6z0">
    <w:name w:val="WW8Num6z0"/>
    <w:rsid w:val="006041C6"/>
    <w:rPr>
      <w:rFonts w:ascii="Wingdings" w:hAnsi="Wingdings"/>
      <w:color w:val="auto"/>
      <w:sz w:val="20"/>
      <w:szCs w:val="20"/>
    </w:rPr>
  </w:style>
  <w:style w:type="character" w:customStyle="1" w:styleId="WW8Num6z1">
    <w:name w:val="WW8Num6z1"/>
    <w:rsid w:val="006041C6"/>
    <w:rPr>
      <w:rFonts w:ascii="Courier New" w:hAnsi="Courier New" w:cs="Courier New"/>
    </w:rPr>
  </w:style>
  <w:style w:type="character" w:customStyle="1" w:styleId="WW8Num6z2">
    <w:name w:val="WW8Num6z2"/>
    <w:rsid w:val="006041C6"/>
    <w:rPr>
      <w:rFonts w:ascii="Wingdings" w:hAnsi="Wingdings"/>
    </w:rPr>
  </w:style>
  <w:style w:type="character" w:customStyle="1" w:styleId="WW8Num6z3">
    <w:name w:val="WW8Num6z3"/>
    <w:rsid w:val="006041C6"/>
    <w:rPr>
      <w:rFonts w:ascii="Symbol" w:hAnsi="Symbol"/>
    </w:rPr>
  </w:style>
  <w:style w:type="character" w:customStyle="1" w:styleId="WW8Num7z0">
    <w:name w:val="WW8Num7z0"/>
    <w:rsid w:val="006041C6"/>
    <w:rPr>
      <w:rFonts w:ascii="Wingdings" w:hAnsi="Wingdings"/>
      <w:color w:val="auto"/>
    </w:rPr>
  </w:style>
  <w:style w:type="character" w:customStyle="1" w:styleId="WW8Num7z1">
    <w:name w:val="WW8Num7z1"/>
    <w:rsid w:val="006041C6"/>
    <w:rPr>
      <w:rFonts w:ascii="Courier New" w:hAnsi="Courier New" w:cs="Courier New"/>
    </w:rPr>
  </w:style>
  <w:style w:type="character" w:customStyle="1" w:styleId="WW8Num7z2">
    <w:name w:val="WW8Num7z2"/>
    <w:rsid w:val="006041C6"/>
    <w:rPr>
      <w:rFonts w:ascii="Wingdings" w:hAnsi="Wingdings"/>
    </w:rPr>
  </w:style>
  <w:style w:type="character" w:customStyle="1" w:styleId="WW8Num7z3">
    <w:name w:val="WW8Num7z3"/>
    <w:rsid w:val="006041C6"/>
    <w:rPr>
      <w:rFonts w:ascii="Symbol" w:hAnsi="Symbol"/>
    </w:rPr>
  </w:style>
  <w:style w:type="character" w:customStyle="1" w:styleId="WW8Num8z0">
    <w:name w:val="WW8Num8z0"/>
    <w:rsid w:val="006041C6"/>
    <w:rPr>
      <w:rFonts w:ascii="Wingdings 3" w:hAnsi="Wingdings 3"/>
      <w:color w:val="auto"/>
      <w:sz w:val="20"/>
      <w:szCs w:val="20"/>
    </w:rPr>
  </w:style>
  <w:style w:type="character" w:customStyle="1" w:styleId="WW8Num8z1">
    <w:name w:val="WW8Num8z1"/>
    <w:rsid w:val="006041C6"/>
    <w:rPr>
      <w:rFonts w:ascii="Courier New" w:hAnsi="Courier New" w:cs="Courier New"/>
    </w:rPr>
  </w:style>
  <w:style w:type="character" w:customStyle="1" w:styleId="WW8Num8z2">
    <w:name w:val="WW8Num8z2"/>
    <w:rsid w:val="006041C6"/>
    <w:rPr>
      <w:rFonts w:ascii="Wingdings" w:hAnsi="Wingdings"/>
    </w:rPr>
  </w:style>
  <w:style w:type="character" w:customStyle="1" w:styleId="WW8Num8z3">
    <w:name w:val="WW8Num8z3"/>
    <w:rsid w:val="006041C6"/>
    <w:rPr>
      <w:rFonts w:ascii="Symbol" w:hAnsi="Symbol"/>
    </w:rPr>
  </w:style>
  <w:style w:type="character" w:customStyle="1" w:styleId="WW8Num9z0">
    <w:name w:val="WW8Num9z0"/>
    <w:rsid w:val="006041C6"/>
    <w:rPr>
      <w:rFonts w:ascii="Wingdings" w:hAnsi="Wingdings"/>
    </w:rPr>
  </w:style>
  <w:style w:type="character" w:customStyle="1" w:styleId="WW8Num9z1">
    <w:name w:val="WW8Num9z1"/>
    <w:rsid w:val="006041C6"/>
    <w:rPr>
      <w:rFonts w:ascii="Courier New" w:hAnsi="Courier New" w:cs="Courier New"/>
    </w:rPr>
  </w:style>
  <w:style w:type="character" w:customStyle="1" w:styleId="WW8Num9z3">
    <w:name w:val="WW8Num9z3"/>
    <w:rsid w:val="006041C6"/>
    <w:rPr>
      <w:rFonts w:ascii="Symbol" w:hAnsi="Symbol"/>
    </w:rPr>
  </w:style>
  <w:style w:type="character" w:customStyle="1" w:styleId="WW8Num10z0">
    <w:name w:val="WW8Num10z0"/>
    <w:rsid w:val="006041C6"/>
    <w:rPr>
      <w:rFonts w:ascii="Wingdings 3" w:hAnsi="Wingdings 3"/>
      <w:color w:val="auto"/>
      <w:sz w:val="20"/>
      <w:szCs w:val="20"/>
    </w:rPr>
  </w:style>
  <w:style w:type="character" w:customStyle="1" w:styleId="WW8Num10z1">
    <w:name w:val="WW8Num10z1"/>
    <w:rsid w:val="006041C6"/>
    <w:rPr>
      <w:rFonts w:ascii="Courier New" w:hAnsi="Courier New" w:cs="Courier New"/>
    </w:rPr>
  </w:style>
  <w:style w:type="character" w:customStyle="1" w:styleId="WW8Num10z2">
    <w:name w:val="WW8Num10z2"/>
    <w:rsid w:val="006041C6"/>
    <w:rPr>
      <w:rFonts w:ascii="Wingdings" w:hAnsi="Wingdings"/>
    </w:rPr>
  </w:style>
  <w:style w:type="character" w:customStyle="1" w:styleId="WW8Num10z3">
    <w:name w:val="WW8Num10z3"/>
    <w:rsid w:val="006041C6"/>
    <w:rPr>
      <w:rFonts w:ascii="Symbol" w:hAnsi="Symbol"/>
    </w:rPr>
  </w:style>
  <w:style w:type="character" w:customStyle="1" w:styleId="WW8Num11z0">
    <w:name w:val="WW8Num11z0"/>
    <w:rsid w:val="006041C6"/>
    <w:rPr>
      <w:rFonts w:ascii="Wingdings 3" w:hAnsi="Wingdings 3"/>
      <w:color w:val="auto"/>
      <w:sz w:val="20"/>
      <w:szCs w:val="20"/>
    </w:rPr>
  </w:style>
  <w:style w:type="character" w:customStyle="1" w:styleId="WW8Num11z1">
    <w:name w:val="WW8Num11z1"/>
    <w:rsid w:val="006041C6"/>
    <w:rPr>
      <w:rFonts w:ascii="Courier New" w:hAnsi="Courier New" w:cs="Courier New"/>
    </w:rPr>
  </w:style>
  <w:style w:type="character" w:customStyle="1" w:styleId="WW8Num11z2">
    <w:name w:val="WW8Num11z2"/>
    <w:rsid w:val="006041C6"/>
    <w:rPr>
      <w:rFonts w:ascii="Wingdings" w:hAnsi="Wingdings"/>
    </w:rPr>
  </w:style>
  <w:style w:type="character" w:customStyle="1" w:styleId="WW8Num11z3">
    <w:name w:val="WW8Num11z3"/>
    <w:rsid w:val="006041C6"/>
    <w:rPr>
      <w:rFonts w:ascii="Symbol" w:hAnsi="Symbol"/>
    </w:rPr>
  </w:style>
  <w:style w:type="character" w:customStyle="1" w:styleId="WW8Num12z0">
    <w:name w:val="WW8Num12z0"/>
    <w:rsid w:val="006041C6"/>
    <w:rPr>
      <w:rFonts w:ascii="Wingdings" w:hAnsi="Wingdings"/>
      <w:sz w:val="20"/>
      <w:szCs w:val="20"/>
    </w:rPr>
  </w:style>
  <w:style w:type="character" w:customStyle="1" w:styleId="WW8Num12z1">
    <w:name w:val="WW8Num12z1"/>
    <w:rsid w:val="006041C6"/>
    <w:rPr>
      <w:rFonts w:ascii="Courier New" w:hAnsi="Courier New" w:cs="Courier New"/>
    </w:rPr>
  </w:style>
  <w:style w:type="character" w:customStyle="1" w:styleId="WW8Num12z2">
    <w:name w:val="WW8Num12z2"/>
    <w:rsid w:val="006041C6"/>
    <w:rPr>
      <w:rFonts w:ascii="Wingdings" w:hAnsi="Wingdings"/>
    </w:rPr>
  </w:style>
  <w:style w:type="character" w:customStyle="1" w:styleId="WW8Num12z3">
    <w:name w:val="WW8Num12z3"/>
    <w:rsid w:val="006041C6"/>
    <w:rPr>
      <w:rFonts w:ascii="Symbol" w:hAnsi="Symbol"/>
    </w:rPr>
  </w:style>
  <w:style w:type="character" w:customStyle="1" w:styleId="WW-DefaultParagraphFont1">
    <w:name w:val="WW-Default Paragraph Font1"/>
    <w:rsid w:val="006041C6"/>
  </w:style>
  <w:style w:type="character" w:styleId="Hyperlink">
    <w:name w:val="Hyperlink"/>
    <w:semiHidden/>
    <w:rsid w:val="006041C6"/>
    <w:rPr>
      <w:color w:val="0000FF"/>
      <w:u w:val="single"/>
    </w:rPr>
  </w:style>
  <w:style w:type="character" w:styleId="Emphasis">
    <w:name w:val="Emphasis"/>
    <w:qFormat/>
    <w:rsid w:val="006041C6"/>
    <w:rPr>
      <w:i/>
      <w:iCs/>
    </w:rPr>
  </w:style>
  <w:style w:type="paragraph" w:customStyle="1" w:styleId="Heading">
    <w:name w:val="Heading"/>
    <w:basedOn w:val="Normal"/>
    <w:next w:val="BodyText"/>
    <w:rsid w:val="006041C6"/>
    <w:pPr>
      <w:keepNext/>
      <w:spacing w:before="240" w:after="120"/>
    </w:pPr>
    <w:rPr>
      <w:rFonts w:ascii="Arial" w:eastAsia="MS Mincho" w:hAnsi="Arial" w:cs="Tahoma"/>
      <w:sz w:val="28"/>
      <w:szCs w:val="28"/>
    </w:rPr>
  </w:style>
  <w:style w:type="paragraph" w:styleId="BodyText">
    <w:name w:val="Body Text"/>
    <w:basedOn w:val="Normal"/>
    <w:semiHidden/>
    <w:rsid w:val="006041C6"/>
    <w:pPr>
      <w:spacing w:after="120"/>
    </w:pPr>
  </w:style>
  <w:style w:type="paragraph" w:styleId="List">
    <w:name w:val="List"/>
    <w:basedOn w:val="BodyText"/>
    <w:semiHidden/>
    <w:rsid w:val="006041C6"/>
    <w:rPr>
      <w:rFonts w:cs="Tahoma"/>
    </w:rPr>
  </w:style>
  <w:style w:type="paragraph" w:styleId="Caption">
    <w:name w:val="caption"/>
    <w:basedOn w:val="Normal"/>
    <w:qFormat/>
    <w:rsid w:val="006041C6"/>
    <w:pPr>
      <w:suppressLineNumbers/>
      <w:spacing w:before="120" w:after="120"/>
    </w:pPr>
    <w:rPr>
      <w:rFonts w:cs="Tahoma"/>
      <w:i/>
      <w:iCs/>
    </w:rPr>
  </w:style>
  <w:style w:type="paragraph" w:customStyle="1" w:styleId="Index">
    <w:name w:val="Index"/>
    <w:basedOn w:val="Normal"/>
    <w:rsid w:val="006041C6"/>
    <w:pPr>
      <w:suppressLineNumbers/>
    </w:pPr>
    <w:rPr>
      <w:rFonts w:cs="Tahoma"/>
    </w:rPr>
  </w:style>
  <w:style w:type="paragraph" w:styleId="Title">
    <w:name w:val="Title"/>
    <w:basedOn w:val="Normal"/>
    <w:next w:val="Subtitle"/>
    <w:qFormat/>
    <w:rsid w:val="006041C6"/>
    <w:pPr>
      <w:spacing w:line="240" w:lineRule="atLeast"/>
      <w:jc w:val="center"/>
    </w:pPr>
    <w:rPr>
      <w:sz w:val="36"/>
      <w:lang w:val="en-AU"/>
    </w:rPr>
  </w:style>
  <w:style w:type="paragraph" w:styleId="Subtitle">
    <w:name w:val="Subtitle"/>
    <w:basedOn w:val="Heading"/>
    <w:next w:val="BodyText"/>
    <w:qFormat/>
    <w:rsid w:val="006041C6"/>
    <w:pPr>
      <w:jc w:val="center"/>
    </w:pPr>
    <w:rPr>
      <w:i/>
      <w:iCs/>
    </w:rPr>
  </w:style>
  <w:style w:type="paragraph" w:styleId="ListParagraph">
    <w:name w:val="List Paragraph"/>
    <w:basedOn w:val="Normal"/>
    <w:uiPriority w:val="34"/>
    <w:qFormat/>
    <w:rsid w:val="0086143D"/>
    <w:pPr>
      <w:ind w:left="720"/>
    </w:pPr>
  </w:style>
  <w:style w:type="character" w:styleId="Strong">
    <w:name w:val="Strong"/>
    <w:uiPriority w:val="22"/>
    <w:qFormat/>
    <w:rsid w:val="0067155D"/>
    <w:rPr>
      <w:b/>
      <w:bCs/>
    </w:rPr>
  </w:style>
  <w:style w:type="paragraph" w:styleId="NormalWeb">
    <w:name w:val="Normal (Web)"/>
    <w:basedOn w:val="Normal"/>
    <w:uiPriority w:val="99"/>
    <w:unhideWhenUsed/>
    <w:rsid w:val="00BE77C4"/>
    <w:pPr>
      <w:suppressAutoHyphens w:val="0"/>
      <w:spacing w:before="100" w:beforeAutospacing="1" w:after="100" w:afterAutospacing="1"/>
    </w:pPr>
    <w:rPr>
      <w:lang w:val="en-US" w:eastAsia="en-US"/>
    </w:rPr>
  </w:style>
  <w:style w:type="character" w:customStyle="1" w:styleId="Heading3Char">
    <w:name w:val="Heading 3 Char"/>
    <w:link w:val="Heading3"/>
    <w:uiPriority w:val="9"/>
    <w:semiHidden/>
    <w:rsid w:val="00BE77C4"/>
    <w:rPr>
      <w:rFonts w:ascii="Cambria" w:eastAsia="Times New Roman" w:hAnsi="Cambria" w:cs="Times New Roman"/>
      <w:b/>
      <w:bCs/>
      <w:sz w:val="26"/>
      <w:szCs w:val="26"/>
      <w:lang w:val="en-GB" w:eastAsia="ar-SA"/>
    </w:rPr>
  </w:style>
  <w:style w:type="character" w:customStyle="1" w:styleId="apple-converted-space">
    <w:name w:val="apple-converted-space"/>
    <w:basedOn w:val="DefaultParagraphFont"/>
    <w:rsid w:val="00FE1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16010">
      <w:bodyDiv w:val="1"/>
      <w:marLeft w:val="0"/>
      <w:marRight w:val="0"/>
      <w:marTop w:val="0"/>
      <w:marBottom w:val="0"/>
      <w:divBdr>
        <w:top w:val="none" w:sz="0" w:space="0" w:color="auto"/>
        <w:left w:val="none" w:sz="0" w:space="0" w:color="auto"/>
        <w:bottom w:val="none" w:sz="0" w:space="0" w:color="auto"/>
        <w:right w:val="none" w:sz="0" w:space="0" w:color="auto"/>
      </w:divBdr>
    </w:div>
    <w:div w:id="1090659674">
      <w:bodyDiv w:val="1"/>
      <w:marLeft w:val="0"/>
      <w:marRight w:val="0"/>
      <w:marTop w:val="0"/>
      <w:marBottom w:val="0"/>
      <w:divBdr>
        <w:top w:val="none" w:sz="0" w:space="0" w:color="auto"/>
        <w:left w:val="none" w:sz="0" w:space="0" w:color="auto"/>
        <w:bottom w:val="none" w:sz="0" w:space="0" w:color="auto"/>
        <w:right w:val="none" w:sz="0" w:space="0" w:color="auto"/>
      </w:divBdr>
    </w:div>
    <w:div w:id="1719552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Gurpreet Singh</dc:creator>
  <cp:keywords/>
  <cp:lastModifiedBy>Manish Sharma</cp:lastModifiedBy>
  <cp:revision>2</cp:revision>
  <cp:lastPrinted>1900-12-31T18:30:00Z</cp:lastPrinted>
  <dcterms:created xsi:type="dcterms:W3CDTF">2018-11-15T06:55:00Z</dcterms:created>
  <dcterms:modified xsi:type="dcterms:W3CDTF">2018-11-15T06:55:00Z</dcterms:modified>
</cp:coreProperties>
</file>