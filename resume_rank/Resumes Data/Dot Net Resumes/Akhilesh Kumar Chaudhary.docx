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714" w:rsidRPr="00C3008B" w:rsidRDefault="00A05714" w:rsidP="00186C0B">
      <w:pPr>
        <w:pStyle w:val="Heading6"/>
        <w:rPr>
          <w:rFonts w:ascii="Arial" w:hAnsi="Arial" w:cs="Arial"/>
          <w:b/>
          <w:color w:val="000000"/>
          <w:sz w:val="20"/>
          <w:szCs w:val="20"/>
        </w:rPr>
      </w:pPr>
      <w:bookmarkStart w:id="0" w:name="_GoBack"/>
      <w:bookmarkEnd w:id="0"/>
      <w:proofErr w:type="spellStart"/>
      <w:r w:rsidRPr="00C3008B">
        <w:rPr>
          <w:rFonts w:ascii="Arial" w:hAnsi="Arial" w:cs="Arial"/>
          <w:b/>
          <w:color w:val="000000"/>
          <w:sz w:val="20"/>
          <w:szCs w:val="20"/>
        </w:rPr>
        <w:t>Akhilesh</w:t>
      </w:r>
      <w:proofErr w:type="spellEnd"/>
      <w:r w:rsidRPr="00C3008B">
        <w:rPr>
          <w:rFonts w:ascii="Arial" w:hAnsi="Arial" w:cs="Arial"/>
          <w:b/>
          <w:color w:val="000000"/>
          <w:sz w:val="20"/>
          <w:szCs w:val="20"/>
        </w:rPr>
        <w:t xml:space="preserve"> Kumar </w:t>
      </w:r>
      <w:proofErr w:type="spellStart"/>
      <w:r w:rsidRPr="00C3008B">
        <w:rPr>
          <w:rFonts w:ascii="Arial" w:hAnsi="Arial" w:cs="Arial"/>
          <w:b/>
          <w:color w:val="000000"/>
          <w:sz w:val="20"/>
          <w:szCs w:val="20"/>
        </w:rPr>
        <w:t>Chaudhary</w:t>
      </w:r>
      <w:proofErr w:type="spellEnd"/>
    </w:p>
    <w:p w:rsidR="00A05714" w:rsidRPr="00C3008B" w:rsidRDefault="00A05714" w:rsidP="00186C0B">
      <w:pPr>
        <w:pStyle w:val="Heading6"/>
        <w:rPr>
          <w:rFonts w:ascii="Arial" w:hAnsi="Arial" w:cs="Arial"/>
          <w:b/>
          <w:color w:val="000000"/>
          <w:sz w:val="20"/>
          <w:szCs w:val="20"/>
        </w:rPr>
      </w:pPr>
      <w:r w:rsidRPr="00C3008B">
        <w:rPr>
          <w:rFonts w:ascii="Arial" w:hAnsi="Arial" w:cs="Arial"/>
          <w:b/>
          <w:color w:val="000000"/>
          <w:sz w:val="20"/>
          <w:szCs w:val="20"/>
        </w:rPr>
        <w:t xml:space="preserve">E-mail : </w:t>
      </w:r>
      <w:r w:rsidR="0033687A" w:rsidRPr="00C3008B">
        <w:rPr>
          <w:rFonts w:ascii="Arial" w:hAnsi="Arial" w:cs="Arial"/>
          <w:b/>
          <w:color w:val="000000"/>
          <w:sz w:val="20"/>
          <w:szCs w:val="20"/>
        </w:rPr>
        <w:t>akhilesh_mca@hotmail.com</w:t>
      </w:r>
    </w:p>
    <w:p w:rsidR="001239A7" w:rsidRPr="00C3008B" w:rsidRDefault="001239A7" w:rsidP="00186C0B">
      <w:pPr>
        <w:pStyle w:val="Heading6"/>
        <w:rPr>
          <w:rFonts w:ascii="Arial" w:hAnsi="Arial" w:cs="Arial"/>
          <w:b/>
          <w:color w:val="000000"/>
          <w:sz w:val="20"/>
          <w:szCs w:val="20"/>
        </w:rPr>
      </w:pPr>
      <w:r w:rsidRPr="00C3008B">
        <w:rPr>
          <w:rFonts w:ascii="Arial" w:hAnsi="Arial" w:cs="Arial"/>
          <w:b/>
          <w:color w:val="000000"/>
          <w:sz w:val="20"/>
          <w:szCs w:val="20"/>
        </w:rPr>
        <w:t>Mobile: -</w:t>
      </w:r>
      <w:r w:rsidR="002D481C" w:rsidRPr="00C3008B">
        <w:rPr>
          <w:rFonts w:ascii="Arial" w:hAnsi="Arial" w:cs="Arial"/>
          <w:b/>
          <w:color w:val="000000"/>
          <w:sz w:val="20"/>
          <w:szCs w:val="20"/>
        </w:rPr>
        <w:t xml:space="preserve"> </w:t>
      </w:r>
      <w:r w:rsidR="004C7228" w:rsidRPr="00C3008B">
        <w:rPr>
          <w:rFonts w:ascii="Arial" w:hAnsi="Arial" w:cs="Arial"/>
          <w:b/>
          <w:color w:val="000000"/>
          <w:sz w:val="20"/>
          <w:szCs w:val="20"/>
        </w:rPr>
        <w:t xml:space="preserve">+91 9540904657, +91 </w:t>
      </w:r>
      <w:r w:rsidR="00301A7F" w:rsidRPr="00C3008B">
        <w:rPr>
          <w:rFonts w:ascii="Arial" w:hAnsi="Arial" w:cs="Arial"/>
          <w:b/>
          <w:color w:val="000000"/>
          <w:sz w:val="20"/>
          <w:szCs w:val="20"/>
        </w:rPr>
        <w:t>8882702809</w:t>
      </w:r>
    </w:p>
    <w:p w:rsidR="00A06F5B" w:rsidRPr="00C3008B" w:rsidRDefault="00A06F5B" w:rsidP="00186C0B">
      <w:pPr>
        <w:rPr>
          <w:rFonts w:ascii="Arial" w:hAnsi="Arial" w:cs="Arial"/>
          <w:b/>
          <w:color w:val="000000"/>
          <w:sz w:val="20"/>
          <w:szCs w:val="20"/>
        </w:rPr>
      </w:pPr>
    </w:p>
    <w:p w:rsidR="00A06F5B" w:rsidRPr="00C3008B" w:rsidRDefault="00A06F5B" w:rsidP="00A06F5B">
      <w:pPr>
        <w:rPr>
          <w:rFonts w:ascii="Arial" w:hAnsi="Arial" w:cs="Arial"/>
          <w:color w:val="000000"/>
          <w:sz w:val="20"/>
          <w:szCs w:val="20"/>
        </w:rPr>
      </w:pPr>
    </w:p>
    <w:p w:rsidR="00A06F5B" w:rsidRPr="00C3008B" w:rsidRDefault="00A06F5B" w:rsidP="00A06F5B">
      <w:pPr>
        <w:rPr>
          <w:rFonts w:ascii="Arial" w:hAnsi="Arial" w:cs="Arial"/>
          <w:b/>
          <w:color w:val="000000"/>
          <w:sz w:val="20"/>
          <w:szCs w:val="20"/>
        </w:rPr>
      </w:pPr>
      <w:r w:rsidRPr="00C3008B">
        <w:rPr>
          <w:rFonts w:ascii="Arial" w:hAnsi="Arial" w:cs="Arial"/>
          <w:b/>
          <w:color w:val="000000"/>
          <w:sz w:val="20"/>
          <w:szCs w:val="20"/>
        </w:rPr>
        <w:t>Professional Snapshot</w:t>
      </w:r>
    </w:p>
    <w:p w:rsidR="00D14FD7" w:rsidRPr="00C3008B" w:rsidRDefault="00FE1BD8" w:rsidP="004B5DCD">
      <w:pPr>
        <w:pStyle w:val="ListParagraph"/>
        <w:numPr>
          <w:ilvl w:val="0"/>
          <w:numId w:val="38"/>
        </w:numPr>
        <w:rPr>
          <w:rFonts w:ascii="Arial" w:hAnsi="Arial" w:cs="Arial"/>
          <w:color w:val="000000"/>
        </w:rPr>
      </w:pPr>
      <w:r w:rsidRPr="00C3008B">
        <w:rPr>
          <w:rFonts w:ascii="Arial" w:hAnsi="Arial" w:cs="Arial"/>
          <w:color w:val="000000"/>
        </w:rPr>
        <w:t>4</w:t>
      </w:r>
      <w:r w:rsidR="00FF63E5" w:rsidRPr="00C3008B">
        <w:rPr>
          <w:rFonts w:ascii="Arial" w:hAnsi="Arial" w:cs="Arial"/>
          <w:color w:val="000000"/>
        </w:rPr>
        <w:t>.11 years</w:t>
      </w:r>
      <w:r w:rsidR="000334B5" w:rsidRPr="00C3008B">
        <w:rPr>
          <w:rFonts w:ascii="Arial" w:hAnsi="Arial" w:cs="Arial"/>
          <w:color w:val="000000"/>
        </w:rPr>
        <w:t xml:space="preserve"> </w:t>
      </w:r>
      <w:r w:rsidR="00A06F5B" w:rsidRPr="00C3008B">
        <w:rPr>
          <w:rFonts w:ascii="Arial" w:hAnsi="Arial" w:cs="Arial"/>
          <w:color w:val="000000"/>
        </w:rPr>
        <w:t>of experience in Software Development including Design, Coding, Testing,</w:t>
      </w:r>
      <w:r w:rsidR="00D14FD7" w:rsidRPr="00C3008B">
        <w:rPr>
          <w:rFonts w:ascii="Arial" w:hAnsi="Arial" w:cs="Arial"/>
          <w:color w:val="000000"/>
        </w:rPr>
        <w:t xml:space="preserve"> Implementation and Application </w:t>
      </w:r>
      <w:r w:rsidR="00A06F5B" w:rsidRPr="00C3008B">
        <w:rPr>
          <w:rFonts w:ascii="Arial" w:hAnsi="Arial" w:cs="Arial"/>
          <w:color w:val="000000"/>
        </w:rPr>
        <w:t>Maintenance.</w:t>
      </w:r>
      <w:r w:rsidR="00D14FD7" w:rsidRPr="00C3008B">
        <w:rPr>
          <w:rFonts w:ascii="Arial" w:hAnsi="Arial" w:cs="Arial"/>
          <w:color w:val="000000"/>
        </w:rPr>
        <w:t xml:space="preserve"> </w:t>
      </w:r>
    </w:p>
    <w:p w:rsidR="00D14FD7" w:rsidRPr="00C3008B" w:rsidRDefault="00A06F5B" w:rsidP="004B5DCD">
      <w:pPr>
        <w:pStyle w:val="ListParagraph"/>
        <w:numPr>
          <w:ilvl w:val="0"/>
          <w:numId w:val="38"/>
        </w:numPr>
        <w:rPr>
          <w:rFonts w:ascii="Arial" w:hAnsi="Arial" w:cs="Arial"/>
          <w:color w:val="000000"/>
        </w:rPr>
      </w:pPr>
      <w:r w:rsidRPr="00C3008B">
        <w:rPr>
          <w:rFonts w:ascii="Arial" w:hAnsi="Arial" w:cs="Arial"/>
          <w:color w:val="000000"/>
        </w:rPr>
        <w:t>Conversant in handling activities pertaining to project design, coding, proje</w:t>
      </w:r>
      <w:r w:rsidR="00D14FD7" w:rsidRPr="00C3008B">
        <w:rPr>
          <w:rFonts w:ascii="Arial" w:hAnsi="Arial" w:cs="Arial"/>
          <w:color w:val="000000"/>
        </w:rPr>
        <w:t>ct management and coordination.</w:t>
      </w:r>
    </w:p>
    <w:p w:rsidR="00D14FD7" w:rsidRPr="00C3008B" w:rsidRDefault="00A06F5B" w:rsidP="004B5DCD">
      <w:pPr>
        <w:pStyle w:val="ListParagraph"/>
        <w:numPr>
          <w:ilvl w:val="0"/>
          <w:numId w:val="38"/>
        </w:numPr>
        <w:rPr>
          <w:rFonts w:ascii="Arial" w:hAnsi="Arial" w:cs="Arial"/>
          <w:color w:val="000000"/>
        </w:rPr>
      </w:pPr>
      <w:r w:rsidRPr="00C3008B">
        <w:rPr>
          <w:rFonts w:ascii="Arial" w:hAnsi="Arial" w:cs="Arial"/>
          <w:color w:val="000000"/>
        </w:rPr>
        <w:t>Proficiency at grasping new concepts quickly &amp; utilizing them in a productive manner.</w:t>
      </w:r>
    </w:p>
    <w:p w:rsidR="005C4645" w:rsidRPr="00C3008B" w:rsidRDefault="00A06F5B" w:rsidP="004B5DCD">
      <w:pPr>
        <w:pStyle w:val="ListParagraph"/>
        <w:numPr>
          <w:ilvl w:val="0"/>
          <w:numId w:val="38"/>
        </w:numPr>
        <w:rPr>
          <w:rFonts w:ascii="Arial" w:hAnsi="Arial" w:cs="Arial"/>
          <w:color w:val="000000"/>
        </w:rPr>
      </w:pPr>
      <w:r w:rsidRPr="00C3008B">
        <w:rPr>
          <w:rFonts w:ascii="Arial" w:hAnsi="Arial" w:cs="Arial"/>
          <w:color w:val="000000"/>
        </w:rPr>
        <w:t>Acquired hands-on experience of varied control functions through academic projects.</w:t>
      </w:r>
    </w:p>
    <w:p w:rsidR="005C4645" w:rsidRPr="00C3008B" w:rsidRDefault="005C4645" w:rsidP="004B5DCD">
      <w:pPr>
        <w:pStyle w:val="ListParagraph"/>
        <w:numPr>
          <w:ilvl w:val="0"/>
          <w:numId w:val="38"/>
        </w:numPr>
        <w:rPr>
          <w:rFonts w:ascii="Arial" w:hAnsi="Arial" w:cs="Arial"/>
          <w:color w:val="000000"/>
        </w:rPr>
      </w:pPr>
      <w:r w:rsidRPr="004B5DCD">
        <w:rPr>
          <w:rFonts w:ascii="Arial" w:eastAsia="Verdana" w:hAnsi="Arial" w:cs="Arial"/>
        </w:rPr>
        <w:t xml:space="preserve">Friendly to Work with </w:t>
      </w:r>
      <w:r w:rsidRPr="004B5DCD">
        <w:rPr>
          <w:rFonts w:ascii="Arial" w:eastAsia="Verdana" w:hAnsi="Arial" w:cs="Arial"/>
          <w:b/>
          <w:bCs/>
        </w:rPr>
        <w:t>Different Frameworks</w:t>
      </w:r>
      <w:r w:rsidRPr="004B5DCD">
        <w:rPr>
          <w:rFonts w:ascii="Arial" w:eastAsia="Verdana" w:hAnsi="Arial" w:cs="Arial"/>
        </w:rPr>
        <w:t xml:space="preserve"> to develop best application.</w:t>
      </w:r>
    </w:p>
    <w:p w:rsidR="004B5DCD" w:rsidRPr="004B5DCD" w:rsidRDefault="003B70F1" w:rsidP="004B5DCD">
      <w:pPr>
        <w:pStyle w:val="ListParagraph"/>
        <w:numPr>
          <w:ilvl w:val="0"/>
          <w:numId w:val="38"/>
        </w:numPr>
        <w:suppressAutoHyphens w:val="0"/>
        <w:jc w:val="both"/>
        <w:rPr>
          <w:rFonts w:ascii="Arial" w:eastAsia="Verdana" w:hAnsi="Arial" w:cs="Arial"/>
        </w:rPr>
      </w:pPr>
      <w:r w:rsidRPr="004B5DCD">
        <w:rPr>
          <w:rFonts w:ascii="Arial" w:eastAsia="Verdana" w:hAnsi="Arial" w:cs="Arial"/>
          <w:bCs/>
        </w:rPr>
        <w:t xml:space="preserve">Strictly followed </w:t>
      </w:r>
      <w:r w:rsidRPr="004B5DCD">
        <w:rPr>
          <w:rFonts w:ascii="Arial" w:eastAsia="Verdana" w:hAnsi="Arial" w:cs="Arial"/>
          <w:b/>
        </w:rPr>
        <w:t>Object</w:t>
      </w:r>
      <w:r w:rsidRPr="004B5DCD">
        <w:rPr>
          <w:rFonts w:ascii="Arial" w:eastAsia="Verdana" w:hAnsi="Arial" w:cs="Arial"/>
          <w:b/>
          <w:bCs/>
        </w:rPr>
        <w:t xml:space="preserve"> Oriented Programming Concepts </w:t>
      </w:r>
      <w:r w:rsidRPr="004B5DCD">
        <w:rPr>
          <w:rFonts w:ascii="Arial" w:eastAsia="Verdana" w:hAnsi="Arial" w:cs="Arial"/>
        </w:rPr>
        <w:t>in all Programs.</w:t>
      </w:r>
    </w:p>
    <w:p w:rsidR="009D530C" w:rsidRPr="00292DC7" w:rsidRDefault="009D530C" w:rsidP="003E04F4">
      <w:pPr>
        <w:pStyle w:val="ListParagraph"/>
        <w:numPr>
          <w:ilvl w:val="0"/>
          <w:numId w:val="38"/>
        </w:numPr>
        <w:suppressAutoHyphens w:val="0"/>
        <w:rPr>
          <w:rFonts w:ascii="Arial" w:eastAsia="Verdana" w:hAnsi="Arial" w:cs="Arial"/>
        </w:rPr>
      </w:pPr>
      <w:r w:rsidRPr="00C3008B">
        <w:rPr>
          <w:rFonts w:ascii="Arial" w:hAnsi="Arial" w:cs="Arial"/>
          <w:bCs/>
          <w:color w:val="000000"/>
        </w:rPr>
        <w:t>Having Knowledge on consuming</w:t>
      </w:r>
      <w:r w:rsidRPr="00C3008B">
        <w:rPr>
          <w:rFonts w:ascii="Arial" w:hAnsi="Arial" w:cs="Arial"/>
          <w:b/>
          <w:bCs/>
          <w:color w:val="000000"/>
        </w:rPr>
        <w:t xml:space="preserve"> Windows Communication Foundation (WCF), Web Service Description Language (WSDL) and SOAP</w:t>
      </w:r>
      <w:r w:rsidRPr="004B5DCD">
        <w:rPr>
          <w:rFonts w:ascii="Arial" w:hAnsi="Arial" w:cs="Arial"/>
        </w:rPr>
        <w:t>.</w:t>
      </w:r>
    </w:p>
    <w:p w:rsidR="00292DC7" w:rsidRPr="00292DC7" w:rsidRDefault="00292DC7" w:rsidP="003E04F4">
      <w:pPr>
        <w:numPr>
          <w:ilvl w:val="0"/>
          <w:numId w:val="38"/>
        </w:numPr>
        <w:suppressAutoHyphens w:val="0"/>
        <w:jc w:val="both"/>
        <w:rPr>
          <w:rFonts w:ascii="Arial" w:eastAsia="Verdana" w:hAnsi="Arial" w:cs="Arial"/>
        </w:rPr>
      </w:pPr>
      <w:r w:rsidRPr="00292DC7">
        <w:rPr>
          <w:rFonts w:ascii="Arial" w:eastAsia="Verdana" w:hAnsi="Arial" w:cs="Arial"/>
          <w:sz w:val="20"/>
          <w:szCs w:val="20"/>
        </w:rPr>
        <w:t xml:space="preserve">Best Exploration on </w:t>
      </w:r>
      <w:r w:rsidRPr="00292DC7">
        <w:rPr>
          <w:rFonts w:ascii="Arial" w:eastAsia="Verdana" w:hAnsi="Arial" w:cs="Arial"/>
          <w:b/>
          <w:bCs/>
          <w:sz w:val="20"/>
          <w:szCs w:val="20"/>
        </w:rPr>
        <w:t>MVC Framework</w:t>
      </w:r>
      <w:r w:rsidRPr="00292DC7">
        <w:rPr>
          <w:rFonts w:ascii="Arial" w:eastAsia="Verdana" w:hAnsi="Arial" w:cs="Arial"/>
          <w:sz w:val="20"/>
          <w:szCs w:val="20"/>
        </w:rPr>
        <w:t>.</w:t>
      </w:r>
    </w:p>
    <w:p w:rsidR="00757801" w:rsidRPr="00C3008B" w:rsidRDefault="00757801" w:rsidP="004B5DCD">
      <w:pPr>
        <w:pStyle w:val="ListParagraph"/>
        <w:numPr>
          <w:ilvl w:val="0"/>
          <w:numId w:val="38"/>
        </w:numPr>
        <w:rPr>
          <w:rFonts w:ascii="Arial" w:hAnsi="Arial" w:cs="Arial"/>
          <w:color w:val="000000"/>
        </w:rPr>
      </w:pPr>
      <w:r w:rsidRPr="00C3008B">
        <w:rPr>
          <w:rFonts w:ascii="Arial" w:hAnsi="Arial" w:cs="Arial"/>
          <w:color w:val="000000"/>
        </w:rPr>
        <w:t>Have experience in software dev</w:t>
      </w:r>
      <w:r w:rsidR="00CC2057" w:rsidRPr="00C3008B">
        <w:rPr>
          <w:rFonts w:ascii="Arial" w:hAnsi="Arial" w:cs="Arial"/>
          <w:color w:val="000000"/>
        </w:rPr>
        <w:t>elopment C#, ASP.NET</w:t>
      </w:r>
      <w:r w:rsidR="00B4605E" w:rsidRPr="00C3008B">
        <w:rPr>
          <w:rFonts w:ascii="Arial" w:hAnsi="Arial" w:cs="Arial"/>
          <w:color w:val="000000"/>
        </w:rPr>
        <w:t xml:space="preserve"> </w:t>
      </w:r>
      <w:r w:rsidR="00CC2057" w:rsidRPr="00C3008B">
        <w:rPr>
          <w:rFonts w:ascii="Arial" w:hAnsi="Arial" w:cs="Arial"/>
          <w:color w:val="000000"/>
        </w:rPr>
        <w:t>3.5/4.0,4.5,</w:t>
      </w:r>
      <w:r w:rsidR="00292DC7" w:rsidRPr="00C3008B">
        <w:rPr>
          <w:rFonts w:ascii="Arial" w:hAnsi="Arial" w:cs="Arial"/>
          <w:color w:val="000000"/>
        </w:rPr>
        <w:t>MVC,</w:t>
      </w:r>
      <w:r w:rsidR="00CC2057" w:rsidRPr="00C3008B">
        <w:rPr>
          <w:rFonts w:ascii="Arial" w:hAnsi="Arial" w:cs="Arial"/>
          <w:color w:val="000000"/>
        </w:rPr>
        <w:t xml:space="preserve"> </w:t>
      </w:r>
      <w:r w:rsidRPr="00C3008B">
        <w:rPr>
          <w:rFonts w:ascii="Arial" w:hAnsi="Arial" w:cs="Arial"/>
          <w:color w:val="000000"/>
        </w:rPr>
        <w:t xml:space="preserve">SQL Server, </w:t>
      </w:r>
      <w:r w:rsidR="004004B7" w:rsidRPr="00C3008B">
        <w:rPr>
          <w:rFonts w:ascii="Arial" w:hAnsi="Arial" w:cs="Arial"/>
          <w:color w:val="000000"/>
        </w:rPr>
        <w:t xml:space="preserve">WPF, MVVM </w:t>
      </w:r>
      <w:r w:rsidRPr="00C3008B">
        <w:rPr>
          <w:rFonts w:ascii="Arial" w:hAnsi="Arial" w:cs="Arial"/>
          <w:color w:val="000000"/>
        </w:rPr>
        <w:t>Entity framework,</w:t>
      </w:r>
      <w:r w:rsidR="00BE556F" w:rsidRPr="00C3008B">
        <w:rPr>
          <w:rFonts w:ascii="Arial" w:hAnsi="Arial" w:cs="Arial"/>
          <w:color w:val="000000"/>
        </w:rPr>
        <w:t xml:space="preserve"> JSON</w:t>
      </w:r>
      <w:r w:rsidR="000B4753" w:rsidRPr="00C3008B">
        <w:rPr>
          <w:rFonts w:ascii="Arial" w:hAnsi="Arial" w:cs="Arial"/>
          <w:color w:val="000000"/>
        </w:rPr>
        <w:t>,</w:t>
      </w:r>
      <w:r w:rsidR="00292DC7" w:rsidRPr="00C3008B">
        <w:rPr>
          <w:rFonts w:ascii="Arial" w:hAnsi="Arial" w:cs="Arial"/>
          <w:color w:val="000000"/>
        </w:rPr>
        <w:t xml:space="preserve"> </w:t>
      </w:r>
      <w:r w:rsidR="00A509B3" w:rsidRPr="00C3008B">
        <w:rPr>
          <w:rFonts w:ascii="Arial" w:hAnsi="Arial" w:cs="Arial"/>
          <w:color w:val="000000"/>
        </w:rPr>
        <w:t>Ajax,</w:t>
      </w:r>
      <w:r w:rsidR="00E00C2E" w:rsidRPr="00C3008B">
        <w:rPr>
          <w:rFonts w:ascii="Arial" w:hAnsi="Arial" w:cs="Arial"/>
          <w:color w:val="000000"/>
        </w:rPr>
        <w:t xml:space="preserve"> </w:t>
      </w:r>
      <w:r w:rsidR="00423610" w:rsidRPr="00C3008B">
        <w:rPr>
          <w:rFonts w:ascii="Arial" w:hAnsi="Arial" w:cs="Arial"/>
          <w:color w:val="000000"/>
        </w:rPr>
        <w:t>Java Script, JQUERY</w:t>
      </w:r>
      <w:r w:rsidRPr="00C3008B">
        <w:rPr>
          <w:rFonts w:ascii="Arial" w:hAnsi="Arial" w:cs="Arial"/>
          <w:color w:val="000000"/>
        </w:rPr>
        <w:t>, HTML5, CSS3</w:t>
      </w:r>
      <w:r w:rsidR="002D7509" w:rsidRPr="00C3008B">
        <w:rPr>
          <w:rFonts w:ascii="Arial" w:hAnsi="Arial" w:cs="Arial"/>
          <w:color w:val="000000"/>
        </w:rPr>
        <w:t>,</w:t>
      </w:r>
      <w:r w:rsidR="00D75C2B" w:rsidRPr="00C3008B">
        <w:rPr>
          <w:rFonts w:ascii="Arial" w:hAnsi="Arial" w:cs="Arial"/>
          <w:color w:val="000000"/>
        </w:rPr>
        <w:t xml:space="preserve"> </w:t>
      </w:r>
      <w:proofErr w:type="spellStart"/>
      <w:r w:rsidR="00D75C2B" w:rsidRPr="00C3008B">
        <w:rPr>
          <w:rFonts w:ascii="Arial" w:hAnsi="Arial" w:cs="Arial"/>
          <w:color w:val="000000"/>
        </w:rPr>
        <w:t>AngularJS</w:t>
      </w:r>
      <w:proofErr w:type="spellEnd"/>
      <w:r w:rsidR="00D75C2B" w:rsidRPr="00C3008B">
        <w:rPr>
          <w:rFonts w:ascii="Arial" w:hAnsi="Arial" w:cs="Arial"/>
          <w:color w:val="000000"/>
        </w:rPr>
        <w:t>,</w:t>
      </w:r>
      <w:r w:rsidRPr="00C3008B">
        <w:rPr>
          <w:rFonts w:ascii="Arial" w:hAnsi="Arial" w:cs="Arial"/>
          <w:color w:val="000000"/>
        </w:rPr>
        <w:t xml:space="preserve"> Oracle</w:t>
      </w:r>
      <w:r w:rsidR="002D7509" w:rsidRPr="00C3008B">
        <w:rPr>
          <w:rFonts w:ascii="Arial" w:hAnsi="Arial" w:cs="Arial"/>
          <w:color w:val="000000"/>
        </w:rPr>
        <w:t xml:space="preserve"> and Crystal Report</w:t>
      </w:r>
    </w:p>
    <w:p w:rsidR="003B70F1" w:rsidRPr="00C3008B" w:rsidRDefault="003B70F1" w:rsidP="004B5DCD">
      <w:pPr>
        <w:pStyle w:val="ListParagraph"/>
        <w:numPr>
          <w:ilvl w:val="0"/>
          <w:numId w:val="38"/>
        </w:numPr>
        <w:rPr>
          <w:rFonts w:ascii="Arial" w:hAnsi="Arial" w:cs="Arial"/>
          <w:color w:val="000000"/>
        </w:rPr>
      </w:pPr>
      <w:r w:rsidRPr="004B5DCD">
        <w:rPr>
          <w:rFonts w:ascii="Arial" w:eastAsia="Verdana" w:hAnsi="Arial" w:cs="Arial"/>
        </w:rPr>
        <w:t xml:space="preserve">Highly </w:t>
      </w:r>
      <w:r w:rsidRPr="004B5DCD">
        <w:rPr>
          <w:rFonts w:ascii="Arial" w:eastAsia="Verdana" w:hAnsi="Arial" w:cs="Arial"/>
          <w:b/>
          <w:bCs/>
        </w:rPr>
        <w:t>Motivated</w:t>
      </w:r>
      <w:r w:rsidRPr="004B5DCD">
        <w:rPr>
          <w:rFonts w:ascii="Arial" w:eastAsia="Verdana" w:hAnsi="Arial" w:cs="Arial"/>
        </w:rPr>
        <w:t xml:space="preserve"> and </w:t>
      </w:r>
      <w:r w:rsidRPr="004B5DCD">
        <w:rPr>
          <w:rFonts w:ascii="Arial" w:eastAsia="Verdana" w:hAnsi="Arial" w:cs="Arial"/>
          <w:b/>
          <w:bCs/>
        </w:rPr>
        <w:t xml:space="preserve">Flair </w:t>
      </w:r>
      <w:r w:rsidRPr="004B5DCD">
        <w:rPr>
          <w:rFonts w:ascii="Arial" w:eastAsia="Verdana" w:hAnsi="Arial" w:cs="Arial"/>
        </w:rPr>
        <w:t>to Adapt to Challenging Environment</w:t>
      </w:r>
      <w:r w:rsidRPr="004B5DCD">
        <w:rPr>
          <w:rFonts w:ascii="Arial" w:eastAsia="Verdana" w:hAnsi="Arial" w:cs="Arial"/>
          <w:b/>
          <w:bCs/>
        </w:rPr>
        <w:t>.</w:t>
      </w:r>
    </w:p>
    <w:p w:rsidR="00A06F5B" w:rsidRPr="00C3008B" w:rsidRDefault="00A06F5B" w:rsidP="00A06F5B">
      <w:pPr>
        <w:rPr>
          <w:rFonts w:ascii="Arial" w:hAnsi="Arial" w:cs="Arial"/>
          <w:color w:val="000000"/>
          <w:sz w:val="20"/>
          <w:szCs w:val="20"/>
        </w:rPr>
      </w:pPr>
    </w:p>
    <w:p w:rsidR="00A06F5B" w:rsidRPr="00C3008B" w:rsidRDefault="00A06F5B" w:rsidP="00A06F5B">
      <w:pPr>
        <w:rPr>
          <w:rFonts w:ascii="Arial" w:hAnsi="Arial" w:cs="Arial"/>
          <w:b/>
          <w:color w:val="000000"/>
          <w:sz w:val="20"/>
          <w:szCs w:val="20"/>
        </w:rPr>
      </w:pPr>
      <w:r w:rsidRPr="00C3008B">
        <w:rPr>
          <w:rFonts w:ascii="Arial" w:hAnsi="Arial" w:cs="Arial"/>
          <w:b/>
          <w:color w:val="000000"/>
          <w:sz w:val="20"/>
          <w:szCs w:val="20"/>
        </w:rPr>
        <w:t>Technical Excellence</w:t>
      </w:r>
    </w:p>
    <w:p w:rsidR="00A06F5B" w:rsidRPr="00C3008B" w:rsidRDefault="008351BC" w:rsidP="004B5DCD">
      <w:pPr>
        <w:pStyle w:val="ListParagraph"/>
        <w:numPr>
          <w:ilvl w:val="0"/>
          <w:numId w:val="39"/>
        </w:numPr>
        <w:rPr>
          <w:rFonts w:ascii="Arial" w:hAnsi="Arial" w:cs="Arial"/>
          <w:color w:val="000000"/>
        </w:rPr>
      </w:pPr>
      <w:r w:rsidRPr="00C3008B">
        <w:rPr>
          <w:rFonts w:ascii="Arial" w:hAnsi="Arial" w:cs="Arial"/>
          <w:color w:val="000000"/>
        </w:rPr>
        <w:t>Languages</w:t>
      </w:r>
      <w:r w:rsidRPr="00C3008B">
        <w:rPr>
          <w:rFonts w:ascii="Arial" w:hAnsi="Arial" w:cs="Arial"/>
          <w:color w:val="000000"/>
        </w:rPr>
        <w:tab/>
      </w:r>
      <w:r w:rsidRPr="00C3008B">
        <w:rPr>
          <w:rFonts w:ascii="Arial" w:hAnsi="Arial" w:cs="Arial"/>
          <w:color w:val="000000"/>
        </w:rPr>
        <w:tab/>
      </w:r>
      <w:r w:rsidRPr="00C3008B">
        <w:rPr>
          <w:rFonts w:ascii="Arial" w:hAnsi="Arial" w:cs="Arial"/>
          <w:color w:val="000000"/>
        </w:rPr>
        <w:tab/>
        <w:t>:</w:t>
      </w:r>
      <w:r w:rsidRPr="00C3008B">
        <w:rPr>
          <w:rFonts w:ascii="Arial" w:hAnsi="Arial" w:cs="Arial"/>
          <w:color w:val="000000"/>
        </w:rPr>
        <w:tab/>
        <w:t xml:space="preserve">ASP.Net, C#.Net </w:t>
      </w:r>
      <w:r w:rsidR="00A06F5B" w:rsidRPr="00C3008B">
        <w:rPr>
          <w:rFonts w:ascii="Arial" w:hAnsi="Arial" w:cs="Arial"/>
          <w:color w:val="000000"/>
        </w:rPr>
        <w:t>3.5/4.0</w:t>
      </w:r>
      <w:r w:rsidRPr="00C3008B">
        <w:rPr>
          <w:rFonts w:ascii="Arial" w:hAnsi="Arial" w:cs="Arial"/>
          <w:color w:val="000000"/>
        </w:rPr>
        <w:t xml:space="preserve"> </w:t>
      </w:r>
      <w:r w:rsidR="00BA225F" w:rsidRPr="00C3008B">
        <w:rPr>
          <w:rFonts w:ascii="Arial" w:hAnsi="Arial" w:cs="Arial"/>
          <w:color w:val="000000"/>
        </w:rPr>
        <w:t xml:space="preserve">/4.5 </w:t>
      </w:r>
    </w:p>
    <w:p w:rsidR="00A06F5B" w:rsidRPr="00C3008B" w:rsidRDefault="00A06F5B" w:rsidP="004B5DCD">
      <w:pPr>
        <w:pStyle w:val="ListParagraph"/>
        <w:numPr>
          <w:ilvl w:val="0"/>
          <w:numId w:val="39"/>
        </w:numPr>
        <w:rPr>
          <w:rFonts w:ascii="Arial" w:hAnsi="Arial" w:cs="Arial"/>
          <w:color w:val="000000"/>
        </w:rPr>
      </w:pPr>
      <w:r w:rsidRPr="00C3008B">
        <w:rPr>
          <w:rFonts w:ascii="Arial" w:hAnsi="Arial" w:cs="Arial"/>
          <w:color w:val="000000"/>
        </w:rPr>
        <w:t>Scripting Language</w:t>
      </w:r>
      <w:r w:rsidRPr="00C3008B">
        <w:rPr>
          <w:rFonts w:ascii="Arial" w:hAnsi="Arial" w:cs="Arial"/>
          <w:color w:val="000000"/>
        </w:rPr>
        <w:tab/>
      </w:r>
      <w:r w:rsidRPr="00C3008B">
        <w:rPr>
          <w:rFonts w:ascii="Arial" w:hAnsi="Arial" w:cs="Arial"/>
          <w:color w:val="000000"/>
        </w:rPr>
        <w:tab/>
        <w:t>:</w:t>
      </w:r>
      <w:r w:rsidRPr="00C3008B">
        <w:rPr>
          <w:rFonts w:ascii="Arial" w:hAnsi="Arial" w:cs="Arial"/>
          <w:color w:val="000000"/>
        </w:rPr>
        <w:tab/>
        <w:t>HTML</w:t>
      </w:r>
      <w:r w:rsidR="00977F35" w:rsidRPr="00C3008B">
        <w:rPr>
          <w:rFonts w:ascii="Arial" w:hAnsi="Arial" w:cs="Arial"/>
          <w:color w:val="000000"/>
        </w:rPr>
        <w:t>5</w:t>
      </w:r>
      <w:r w:rsidRPr="00C3008B">
        <w:rPr>
          <w:rFonts w:ascii="Arial" w:hAnsi="Arial" w:cs="Arial"/>
          <w:color w:val="000000"/>
        </w:rPr>
        <w:t>, JavaScript,</w:t>
      </w:r>
      <w:r w:rsidR="00A92A48" w:rsidRPr="00C3008B">
        <w:rPr>
          <w:rFonts w:ascii="Arial" w:hAnsi="Arial" w:cs="Arial"/>
          <w:color w:val="000000"/>
        </w:rPr>
        <w:t xml:space="preserve"> JQuery,</w:t>
      </w:r>
      <w:r w:rsidRPr="00C3008B">
        <w:rPr>
          <w:rFonts w:ascii="Arial" w:hAnsi="Arial" w:cs="Arial"/>
          <w:color w:val="000000"/>
        </w:rPr>
        <w:t xml:space="preserve"> CSS, AJAX and XML</w:t>
      </w:r>
    </w:p>
    <w:p w:rsidR="00A06F5B" w:rsidRPr="00C3008B" w:rsidRDefault="00CD4862" w:rsidP="004B5DCD">
      <w:pPr>
        <w:pStyle w:val="ListParagraph"/>
        <w:numPr>
          <w:ilvl w:val="0"/>
          <w:numId w:val="39"/>
        </w:numPr>
        <w:rPr>
          <w:rFonts w:ascii="Arial" w:hAnsi="Arial" w:cs="Arial"/>
          <w:color w:val="000000"/>
        </w:rPr>
      </w:pPr>
      <w:r w:rsidRPr="00C3008B">
        <w:rPr>
          <w:rFonts w:ascii="Arial" w:hAnsi="Arial" w:cs="Arial"/>
          <w:color w:val="000000"/>
        </w:rPr>
        <w:t>Database</w:t>
      </w:r>
      <w:r w:rsidRPr="00C3008B">
        <w:rPr>
          <w:rFonts w:ascii="Arial" w:hAnsi="Arial" w:cs="Arial"/>
          <w:color w:val="000000"/>
        </w:rPr>
        <w:tab/>
      </w:r>
      <w:r w:rsidRPr="00C3008B">
        <w:rPr>
          <w:rFonts w:ascii="Arial" w:hAnsi="Arial" w:cs="Arial"/>
          <w:color w:val="000000"/>
        </w:rPr>
        <w:tab/>
      </w:r>
      <w:r w:rsidRPr="00C3008B">
        <w:rPr>
          <w:rFonts w:ascii="Arial" w:hAnsi="Arial" w:cs="Arial"/>
          <w:color w:val="000000"/>
        </w:rPr>
        <w:tab/>
        <w:t>:</w:t>
      </w:r>
      <w:r w:rsidRPr="00C3008B">
        <w:rPr>
          <w:rFonts w:ascii="Arial" w:hAnsi="Arial" w:cs="Arial"/>
          <w:color w:val="000000"/>
        </w:rPr>
        <w:tab/>
        <w:t>MS-SQL Server,</w:t>
      </w:r>
      <w:r w:rsidR="00A06F5B" w:rsidRPr="00C3008B">
        <w:rPr>
          <w:rFonts w:ascii="Arial" w:hAnsi="Arial" w:cs="Arial"/>
          <w:color w:val="000000"/>
        </w:rPr>
        <w:t xml:space="preserve"> Oracle, MS-Access</w:t>
      </w:r>
    </w:p>
    <w:p w:rsidR="00A06F5B" w:rsidRPr="00C3008B" w:rsidRDefault="00A06F5B" w:rsidP="004B5DCD">
      <w:pPr>
        <w:pStyle w:val="ListParagraph"/>
        <w:numPr>
          <w:ilvl w:val="0"/>
          <w:numId w:val="39"/>
        </w:numPr>
        <w:rPr>
          <w:rFonts w:ascii="Arial" w:hAnsi="Arial" w:cs="Arial"/>
          <w:color w:val="000000"/>
        </w:rPr>
      </w:pPr>
      <w:r w:rsidRPr="00C3008B">
        <w:rPr>
          <w:rFonts w:ascii="Arial" w:hAnsi="Arial" w:cs="Arial"/>
          <w:color w:val="000000"/>
        </w:rPr>
        <w:t>Operatin</w:t>
      </w:r>
      <w:r w:rsidR="00D10567" w:rsidRPr="00C3008B">
        <w:rPr>
          <w:rFonts w:ascii="Arial" w:hAnsi="Arial" w:cs="Arial"/>
          <w:color w:val="000000"/>
        </w:rPr>
        <w:t>g Systems</w:t>
      </w:r>
      <w:r w:rsidR="00D10567" w:rsidRPr="00C3008B">
        <w:rPr>
          <w:rFonts w:ascii="Arial" w:hAnsi="Arial" w:cs="Arial"/>
          <w:color w:val="000000"/>
        </w:rPr>
        <w:tab/>
      </w:r>
      <w:r w:rsidR="00D10567" w:rsidRPr="00C3008B">
        <w:rPr>
          <w:rFonts w:ascii="Arial" w:hAnsi="Arial" w:cs="Arial"/>
          <w:color w:val="000000"/>
        </w:rPr>
        <w:tab/>
        <w:t>:</w:t>
      </w:r>
      <w:r w:rsidR="00D10567" w:rsidRPr="00C3008B">
        <w:rPr>
          <w:rFonts w:ascii="Arial" w:hAnsi="Arial" w:cs="Arial"/>
          <w:color w:val="000000"/>
        </w:rPr>
        <w:tab/>
        <w:t xml:space="preserve">MS Windows </w:t>
      </w:r>
      <w:r w:rsidRPr="00C3008B">
        <w:rPr>
          <w:rFonts w:ascii="Arial" w:hAnsi="Arial" w:cs="Arial"/>
          <w:color w:val="000000"/>
        </w:rPr>
        <w:t>XP/2003Server/VISTA/Windows7</w:t>
      </w:r>
    </w:p>
    <w:p w:rsidR="00766EF4" w:rsidRPr="00C3008B" w:rsidRDefault="00A06F5B" w:rsidP="004B5DCD">
      <w:pPr>
        <w:pStyle w:val="ListParagraph"/>
        <w:numPr>
          <w:ilvl w:val="0"/>
          <w:numId w:val="39"/>
        </w:numPr>
        <w:rPr>
          <w:rFonts w:ascii="Arial" w:hAnsi="Arial" w:cs="Arial"/>
          <w:color w:val="000000"/>
        </w:rPr>
      </w:pPr>
      <w:r w:rsidRPr="00C3008B">
        <w:rPr>
          <w:rFonts w:ascii="Arial" w:hAnsi="Arial" w:cs="Arial"/>
          <w:color w:val="000000"/>
        </w:rPr>
        <w:t>IDE /Development Tools</w:t>
      </w:r>
      <w:r w:rsidRPr="00C3008B">
        <w:rPr>
          <w:rFonts w:ascii="Arial" w:hAnsi="Arial" w:cs="Arial"/>
          <w:color w:val="000000"/>
        </w:rPr>
        <w:tab/>
        <w:t xml:space="preserve">:           </w:t>
      </w:r>
      <w:r w:rsidR="004D1E61" w:rsidRPr="00C3008B">
        <w:rPr>
          <w:rFonts w:ascii="Arial" w:hAnsi="Arial" w:cs="Arial"/>
          <w:color w:val="000000"/>
        </w:rPr>
        <w:t xml:space="preserve"> </w:t>
      </w:r>
      <w:r w:rsidR="00D10567" w:rsidRPr="00C3008B">
        <w:rPr>
          <w:rFonts w:ascii="Arial" w:hAnsi="Arial" w:cs="Arial"/>
          <w:color w:val="000000"/>
        </w:rPr>
        <w:t>Visual Studio 2008</w:t>
      </w:r>
      <w:r w:rsidRPr="00C3008B">
        <w:rPr>
          <w:rFonts w:ascii="Arial" w:hAnsi="Arial" w:cs="Arial"/>
          <w:color w:val="000000"/>
        </w:rPr>
        <w:t>/</w:t>
      </w:r>
      <w:r w:rsidR="00D10567" w:rsidRPr="00C3008B">
        <w:rPr>
          <w:rFonts w:ascii="Arial" w:hAnsi="Arial" w:cs="Arial"/>
          <w:color w:val="000000"/>
        </w:rPr>
        <w:t xml:space="preserve"> 2010 &amp; 2012</w:t>
      </w:r>
    </w:p>
    <w:p w:rsidR="00766EF4" w:rsidRPr="00C3008B" w:rsidRDefault="00FE20FA" w:rsidP="004B5DCD">
      <w:pPr>
        <w:pStyle w:val="ListParagraph"/>
        <w:numPr>
          <w:ilvl w:val="0"/>
          <w:numId w:val="39"/>
        </w:numPr>
        <w:rPr>
          <w:rFonts w:ascii="Arial" w:hAnsi="Arial" w:cs="Arial"/>
          <w:color w:val="000000"/>
        </w:rPr>
      </w:pPr>
      <w:r w:rsidRPr="004B5DCD">
        <w:rPr>
          <w:rFonts w:ascii="Arial" w:hAnsi="Arial" w:cs="Arial"/>
        </w:rPr>
        <w:t>SOA Programming Tools</w:t>
      </w:r>
      <w:r w:rsidRPr="004B5DCD">
        <w:rPr>
          <w:rFonts w:ascii="Arial" w:hAnsi="Arial" w:cs="Arial"/>
        </w:rPr>
        <w:tab/>
        <w:t>:</w:t>
      </w:r>
      <w:r w:rsidRPr="004B5DCD">
        <w:rPr>
          <w:rFonts w:ascii="Arial" w:hAnsi="Arial" w:cs="Arial"/>
        </w:rPr>
        <w:tab/>
        <w:t>Web Services, WCF</w:t>
      </w:r>
    </w:p>
    <w:p w:rsidR="00A06F5B" w:rsidRPr="00C3008B" w:rsidRDefault="00A06F5B" w:rsidP="004B5DCD">
      <w:pPr>
        <w:pStyle w:val="ListParagraph"/>
        <w:numPr>
          <w:ilvl w:val="0"/>
          <w:numId w:val="39"/>
        </w:numPr>
        <w:rPr>
          <w:rFonts w:ascii="Arial" w:hAnsi="Arial" w:cs="Arial"/>
          <w:color w:val="000000"/>
        </w:rPr>
      </w:pPr>
      <w:r w:rsidRPr="00C3008B">
        <w:rPr>
          <w:rFonts w:ascii="Arial" w:hAnsi="Arial" w:cs="Arial"/>
          <w:color w:val="000000"/>
        </w:rPr>
        <w:t>Application</w:t>
      </w:r>
      <w:r w:rsidRPr="00C3008B">
        <w:rPr>
          <w:rFonts w:ascii="Arial" w:hAnsi="Arial" w:cs="Arial"/>
          <w:color w:val="000000"/>
        </w:rPr>
        <w:tab/>
      </w:r>
      <w:r w:rsidRPr="00C3008B">
        <w:rPr>
          <w:rFonts w:ascii="Arial" w:hAnsi="Arial" w:cs="Arial"/>
          <w:color w:val="000000"/>
        </w:rPr>
        <w:tab/>
      </w:r>
      <w:r w:rsidRPr="00C3008B">
        <w:rPr>
          <w:rFonts w:ascii="Arial" w:hAnsi="Arial" w:cs="Arial"/>
          <w:color w:val="000000"/>
        </w:rPr>
        <w:tab/>
        <w:t xml:space="preserve">:           </w:t>
      </w:r>
      <w:r w:rsidR="004D1E61" w:rsidRPr="00C3008B">
        <w:rPr>
          <w:rFonts w:ascii="Arial" w:hAnsi="Arial" w:cs="Arial"/>
          <w:color w:val="000000"/>
        </w:rPr>
        <w:t xml:space="preserve"> </w:t>
      </w:r>
      <w:r w:rsidR="002B48DB" w:rsidRPr="00C3008B">
        <w:rPr>
          <w:rFonts w:ascii="Arial" w:hAnsi="Arial" w:cs="Arial"/>
          <w:color w:val="000000"/>
        </w:rPr>
        <w:t>MS Office 2007/2010</w:t>
      </w:r>
    </w:p>
    <w:p w:rsidR="00A06F5B" w:rsidRPr="00C3008B" w:rsidRDefault="004B5DCD" w:rsidP="004B5DCD">
      <w:pPr>
        <w:pStyle w:val="ListParagraph"/>
        <w:numPr>
          <w:ilvl w:val="0"/>
          <w:numId w:val="39"/>
        </w:numPr>
        <w:rPr>
          <w:rFonts w:ascii="Arial" w:hAnsi="Arial" w:cs="Arial"/>
          <w:color w:val="000000"/>
        </w:rPr>
      </w:pPr>
      <w:r w:rsidRPr="00C3008B">
        <w:rPr>
          <w:rFonts w:ascii="Arial" w:hAnsi="Arial" w:cs="Arial"/>
          <w:color w:val="000000"/>
        </w:rPr>
        <w:t>Reporting Tool</w:t>
      </w:r>
      <w:r w:rsidRPr="00C3008B">
        <w:rPr>
          <w:rFonts w:ascii="Arial" w:hAnsi="Arial" w:cs="Arial"/>
          <w:color w:val="000000"/>
        </w:rPr>
        <w:tab/>
      </w:r>
      <w:r w:rsidRPr="00C3008B">
        <w:rPr>
          <w:rFonts w:ascii="Arial" w:hAnsi="Arial" w:cs="Arial"/>
          <w:color w:val="000000"/>
        </w:rPr>
        <w:tab/>
      </w:r>
      <w:r w:rsidR="00A06F5B" w:rsidRPr="00C3008B">
        <w:rPr>
          <w:rFonts w:ascii="Arial" w:hAnsi="Arial" w:cs="Arial"/>
          <w:color w:val="000000"/>
        </w:rPr>
        <w:t xml:space="preserve">: </w:t>
      </w:r>
      <w:r w:rsidR="00665EDF" w:rsidRPr="00C3008B">
        <w:rPr>
          <w:rFonts w:ascii="Arial" w:hAnsi="Arial" w:cs="Arial"/>
          <w:color w:val="000000"/>
        </w:rPr>
        <w:t xml:space="preserve">          </w:t>
      </w:r>
      <w:r w:rsidR="004D1E61" w:rsidRPr="00C3008B">
        <w:rPr>
          <w:rFonts w:ascii="Arial" w:hAnsi="Arial" w:cs="Arial"/>
          <w:color w:val="000000"/>
        </w:rPr>
        <w:t xml:space="preserve"> </w:t>
      </w:r>
      <w:r w:rsidR="00665EDF" w:rsidRPr="00C3008B">
        <w:rPr>
          <w:rFonts w:ascii="Arial" w:hAnsi="Arial" w:cs="Arial"/>
          <w:color w:val="000000"/>
        </w:rPr>
        <w:t xml:space="preserve">Crystal Report </w:t>
      </w:r>
    </w:p>
    <w:p w:rsidR="00A06F5B" w:rsidRPr="00C3008B" w:rsidRDefault="00A06F5B" w:rsidP="00A06F5B">
      <w:pPr>
        <w:rPr>
          <w:rFonts w:ascii="Arial" w:hAnsi="Arial" w:cs="Arial"/>
          <w:color w:val="000000"/>
          <w:sz w:val="20"/>
          <w:szCs w:val="20"/>
        </w:rPr>
      </w:pPr>
    </w:p>
    <w:p w:rsidR="000334B5" w:rsidRPr="00C3008B" w:rsidRDefault="00A06F5B" w:rsidP="00887785">
      <w:pPr>
        <w:rPr>
          <w:rFonts w:ascii="Arial" w:hAnsi="Arial" w:cs="Arial"/>
          <w:color w:val="000000"/>
          <w:sz w:val="20"/>
          <w:szCs w:val="20"/>
        </w:rPr>
      </w:pPr>
      <w:r w:rsidRPr="00C3008B">
        <w:rPr>
          <w:rFonts w:ascii="Arial" w:hAnsi="Arial" w:cs="Arial"/>
          <w:b/>
          <w:color w:val="000000"/>
          <w:sz w:val="20"/>
          <w:szCs w:val="20"/>
        </w:rPr>
        <w:t>Experience Summary</w:t>
      </w:r>
      <w:r w:rsidR="00E83B85" w:rsidRPr="00C3008B">
        <w:rPr>
          <w:rFonts w:ascii="Arial" w:hAnsi="Arial" w:cs="Arial"/>
          <w:color w:val="000000"/>
          <w:sz w:val="20"/>
          <w:szCs w:val="20"/>
        </w:rPr>
        <w:t xml:space="preserve">  </w:t>
      </w:r>
    </w:p>
    <w:p w:rsidR="000334B5" w:rsidRPr="00C3008B" w:rsidRDefault="000334B5" w:rsidP="000334B5">
      <w:pPr>
        <w:rPr>
          <w:rFonts w:ascii="Arial" w:hAnsi="Arial" w:cs="Arial"/>
          <w:b/>
          <w:color w:val="000000"/>
          <w:sz w:val="20"/>
          <w:szCs w:val="20"/>
        </w:rPr>
      </w:pPr>
      <w:r w:rsidRPr="00C3008B">
        <w:rPr>
          <w:rFonts w:ascii="Arial" w:hAnsi="Arial" w:cs="Arial"/>
          <w:color w:val="000000"/>
          <w:sz w:val="20"/>
          <w:szCs w:val="20"/>
        </w:rPr>
        <w:t xml:space="preserve">Organization    :     </w:t>
      </w:r>
      <w:proofErr w:type="spellStart"/>
      <w:r w:rsidRPr="00C3008B">
        <w:rPr>
          <w:rFonts w:ascii="Arial" w:hAnsi="Arial" w:cs="Arial"/>
          <w:color w:val="000000"/>
          <w:sz w:val="20"/>
          <w:szCs w:val="20"/>
        </w:rPr>
        <w:t>Chetu</w:t>
      </w:r>
      <w:proofErr w:type="spellEnd"/>
      <w:r w:rsidRPr="00C3008B">
        <w:rPr>
          <w:rFonts w:ascii="Arial" w:hAnsi="Arial" w:cs="Arial"/>
          <w:color w:val="000000"/>
          <w:sz w:val="20"/>
          <w:szCs w:val="20"/>
        </w:rPr>
        <w:t xml:space="preserve"> India</w:t>
      </w:r>
      <w:r w:rsidRPr="004B5DCD">
        <w:rPr>
          <w:rStyle w:val="Strong"/>
          <w:rFonts w:ascii="Arial" w:hAnsi="Arial" w:cs="Arial"/>
          <w:b w:val="0"/>
          <w:sz w:val="20"/>
          <w:szCs w:val="20"/>
        </w:rPr>
        <w:t xml:space="preserve"> </w:t>
      </w:r>
      <w:proofErr w:type="spellStart"/>
      <w:r w:rsidRPr="004B5DCD">
        <w:rPr>
          <w:rStyle w:val="Strong"/>
          <w:rFonts w:ascii="Arial" w:hAnsi="Arial" w:cs="Arial"/>
          <w:b w:val="0"/>
          <w:sz w:val="20"/>
          <w:szCs w:val="20"/>
        </w:rPr>
        <w:t>Pvt</w:t>
      </w:r>
      <w:proofErr w:type="spellEnd"/>
      <w:r w:rsidRPr="004B5DCD">
        <w:rPr>
          <w:rStyle w:val="Strong"/>
          <w:rFonts w:ascii="Arial" w:hAnsi="Arial" w:cs="Arial"/>
          <w:b w:val="0"/>
          <w:sz w:val="20"/>
          <w:szCs w:val="20"/>
        </w:rPr>
        <w:t xml:space="preserve"> Ltd</w:t>
      </w:r>
    </w:p>
    <w:p w:rsidR="000334B5" w:rsidRPr="00C3008B" w:rsidRDefault="000334B5" w:rsidP="000334B5">
      <w:pPr>
        <w:rPr>
          <w:rFonts w:ascii="Arial" w:hAnsi="Arial" w:cs="Arial"/>
          <w:color w:val="000000"/>
          <w:sz w:val="20"/>
          <w:szCs w:val="20"/>
        </w:rPr>
      </w:pPr>
      <w:r w:rsidRPr="00C3008B">
        <w:rPr>
          <w:rFonts w:ascii="Arial" w:hAnsi="Arial" w:cs="Arial"/>
          <w:color w:val="000000"/>
          <w:sz w:val="20"/>
          <w:szCs w:val="20"/>
        </w:rPr>
        <w:t>Capacity          :     Software Engineer</w:t>
      </w:r>
    </w:p>
    <w:p w:rsidR="000334B5" w:rsidRPr="00C3008B" w:rsidRDefault="000334B5" w:rsidP="000334B5">
      <w:pPr>
        <w:rPr>
          <w:rFonts w:ascii="Arial" w:hAnsi="Arial" w:cs="Arial"/>
          <w:color w:val="000000"/>
          <w:sz w:val="20"/>
          <w:szCs w:val="20"/>
        </w:rPr>
      </w:pPr>
      <w:r w:rsidRPr="00C3008B">
        <w:rPr>
          <w:rFonts w:ascii="Arial" w:hAnsi="Arial" w:cs="Arial"/>
          <w:color w:val="000000"/>
          <w:sz w:val="20"/>
          <w:szCs w:val="20"/>
        </w:rPr>
        <w:t xml:space="preserve">Duration          :     </w:t>
      </w:r>
      <w:r w:rsidR="00B26AED" w:rsidRPr="00C3008B">
        <w:rPr>
          <w:rFonts w:ascii="Arial" w:hAnsi="Arial" w:cs="Arial"/>
          <w:color w:val="000000"/>
          <w:sz w:val="20"/>
          <w:szCs w:val="20"/>
        </w:rPr>
        <w:t xml:space="preserve"> </w:t>
      </w:r>
      <w:r w:rsidR="00326486" w:rsidRPr="00C3008B">
        <w:rPr>
          <w:rFonts w:ascii="Arial" w:hAnsi="Arial" w:cs="Arial"/>
          <w:color w:val="000000"/>
          <w:sz w:val="20"/>
          <w:szCs w:val="20"/>
        </w:rPr>
        <w:t>Dec</w:t>
      </w:r>
      <w:r w:rsidR="001E6EFA" w:rsidRPr="00C3008B">
        <w:rPr>
          <w:rFonts w:ascii="Arial" w:hAnsi="Arial" w:cs="Arial"/>
          <w:color w:val="000000"/>
          <w:sz w:val="20"/>
          <w:szCs w:val="20"/>
        </w:rPr>
        <w:t>ember</w:t>
      </w:r>
      <w:r w:rsidR="00326486" w:rsidRPr="00C3008B">
        <w:rPr>
          <w:rFonts w:ascii="Arial" w:hAnsi="Arial" w:cs="Arial"/>
          <w:color w:val="000000"/>
          <w:sz w:val="20"/>
          <w:szCs w:val="20"/>
        </w:rPr>
        <w:t xml:space="preserve"> 2015</w:t>
      </w:r>
      <w:r w:rsidRPr="00C3008B">
        <w:rPr>
          <w:rFonts w:ascii="Arial" w:hAnsi="Arial" w:cs="Arial"/>
          <w:color w:val="000000"/>
          <w:sz w:val="20"/>
          <w:szCs w:val="20"/>
        </w:rPr>
        <w:t xml:space="preserve"> to Till</w:t>
      </w:r>
    </w:p>
    <w:p w:rsidR="000334B5" w:rsidRPr="00C3008B" w:rsidRDefault="00FF60E0" w:rsidP="004B5DCD">
      <w:pPr>
        <w:rPr>
          <w:rFonts w:ascii="Arial" w:hAnsi="Arial" w:cs="Arial"/>
          <w:color w:val="000000"/>
          <w:sz w:val="20"/>
          <w:szCs w:val="20"/>
          <w:lang w:eastAsia="ar-SA"/>
        </w:rPr>
      </w:pPr>
      <w:proofErr w:type="spellStart"/>
      <w:r w:rsidRPr="00C3008B">
        <w:rPr>
          <w:rFonts w:ascii="Arial" w:hAnsi="Arial" w:cs="Arial"/>
          <w:color w:val="000000"/>
          <w:sz w:val="20"/>
          <w:szCs w:val="20"/>
          <w:lang w:eastAsia="ar-SA"/>
        </w:rPr>
        <w:t>Chetu</w:t>
      </w:r>
      <w:proofErr w:type="spellEnd"/>
      <w:r w:rsidRPr="00C3008B">
        <w:rPr>
          <w:rFonts w:ascii="Arial" w:hAnsi="Arial" w:cs="Arial"/>
          <w:color w:val="000000"/>
          <w:sz w:val="20"/>
          <w:szCs w:val="20"/>
          <w:lang w:eastAsia="ar-SA"/>
        </w:rPr>
        <w:t>, Inc.</w:t>
      </w:r>
      <w:r w:rsidR="000334B5" w:rsidRPr="00C3008B">
        <w:rPr>
          <w:rFonts w:ascii="Arial" w:hAnsi="Arial" w:cs="Arial"/>
          <w:color w:val="000000"/>
          <w:sz w:val="20"/>
          <w:szCs w:val="20"/>
          <w:lang w:eastAsia="ar-SA"/>
        </w:rPr>
        <w:t xml:space="preserve"> was founded on April 1, 2000 and headquartered in Florida, USA, as a global provider of high-quality software development services that delivers world-class software solutions to clients of every size</w:t>
      </w:r>
      <w:r w:rsidRPr="00C3008B">
        <w:rPr>
          <w:rFonts w:ascii="Arial" w:hAnsi="Arial" w:cs="Arial"/>
          <w:color w:val="000000"/>
          <w:sz w:val="20"/>
          <w:szCs w:val="20"/>
          <w:lang w:eastAsia="ar-SA"/>
        </w:rPr>
        <w:t>.</w:t>
      </w:r>
    </w:p>
    <w:p w:rsidR="000334B5" w:rsidRPr="00C3008B" w:rsidRDefault="000334B5" w:rsidP="004B5DCD">
      <w:pPr>
        <w:rPr>
          <w:rFonts w:ascii="Arial" w:hAnsi="Arial" w:cs="Arial"/>
          <w:color w:val="000000"/>
          <w:sz w:val="20"/>
          <w:szCs w:val="20"/>
          <w:lang w:eastAsia="ar-SA"/>
        </w:rPr>
      </w:pPr>
      <w:proofErr w:type="spellStart"/>
      <w:r w:rsidRPr="00C3008B">
        <w:rPr>
          <w:rFonts w:ascii="Arial" w:hAnsi="Arial" w:cs="Arial"/>
          <w:color w:val="000000"/>
          <w:sz w:val="20"/>
          <w:szCs w:val="20"/>
          <w:lang w:eastAsia="ar-SA"/>
        </w:rPr>
        <w:t>Chetu</w:t>
      </w:r>
      <w:proofErr w:type="spellEnd"/>
      <w:r w:rsidRPr="00C3008B">
        <w:rPr>
          <w:rFonts w:ascii="Arial" w:hAnsi="Arial" w:cs="Arial"/>
          <w:color w:val="000000"/>
          <w:sz w:val="20"/>
          <w:szCs w:val="20"/>
          <w:lang w:eastAsia="ar-SA"/>
        </w:rPr>
        <w:t xml:space="preserve"> excels in providing industry specific and niche technology solutions for businesses in every industry</w:t>
      </w:r>
      <w:r w:rsidR="00301A7F" w:rsidRPr="00C3008B">
        <w:rPr>
          <w:rFonts w:ascii="Arial" w:hAnsi="Arial" w:cs="Arial"/>
          <w:color w:val="000000"/>
          <w:sz w:val="20"/>
          <w:szCs w:val="20"/>
          <w:lang w:eastAsia="ar-SA"/>
        </w:rPr>
        <w:t>.</w:t>
      </w:r>
    </w:p>
    <w:p w:rsidR="000334B5" w:rsidRPr="00C3008B" w:rsidRDefault="000334B5" w:rsidP="000334B5">
      <w:pPr>
        <w:pStyle w:val="ListParagraph"/>
        <w:ind w:left="0"/>
        <w:rPr>
          <w:rFonts w:ascii="Arial" w:hAnsi="Arial" w:cs="Arial"/>
          <w:b/>
          <w:color w:val="000000"/>
        </w:rPr>
      </w:pPr>
    </w:p>
    <w:p w:rsidR="008F63EF" w:rsidRPr="00C3008B" w:rsidRDefault="008F63EF" w:rsidP="008F63EF">
      <w:pPr>
        <w:pStyle w:val="ListParagraph"/>
        <w:ind w:left="0"/>
        <w:rPr>
          <w:rFonts w:ascii="Arial" w:hAnsi="Arial" w:cs="Arial"/>
          <w:b/>
          <w:color w:val="000000"/>
        </w:rPr>
      </w:pPr>
      <w:r w:rsidRPr="00C3008B">
        <w:rPr>
          <w:rFonts w:ascii="Arial" w:hAnsi="Arial" w:cs="Arial"/>
          <w:b/>
          <w:color w:val="000000"/>
        </w:rPr>
        <w:t>Project Details</w:t>
      </w:r>
    </w:p>
    <w:p w:rsidR="008F63EF" w:rsidRPr="00C3008B" w:rsidRDefault="008F63EF" w:rsidP="008F63EF">
      <w:pPr>
        <w:pStyle w:val="ListParagraph"/>
        <w:numPr>
          <w:ilvl w:val="0"/>
          <w:numId w:val="42"/>
        </w:numPr>
        <w:ind w:left="270"/>
        <w:rPr>
          <w:rFonts w:ascii="Arial" w:hAnsi="Arial" w:cs="Arial"/>
          <w:color w:val="000000"/>
        </w:rPr>
      </w:pPr>
      <w:r w:rsidRPr="00C3008B">
        <w:rPr>
          <w:rFonts w:ascii="Arial" w:hAnsi="Arial" w:cs="Arial"/>
          <w:color w:val="000000"/>
        </w:rPr>
        <w:t xml:space="preserve">Project Title </w:t>
      </w:r>
      <w:r w:rsidRPr="00C3008B">
        <w:rPr>
          <w:rFonts w:ascii="Arial" w:hAnsi="Arial" w:cs="Arial"/>
          <w:color w:val="000000"/>
        </w:rPr>
        <w:tab/>
        <w:t xml:space="preserve"> :</w:t>
      </w:r>
      <w:r w:rsidRPr="00C3008B">
        <w:rPr>
          <w:rFonts w:ascii="Arial" w:hAnsi="Arial" w:cs="Arial"/>
          <w:color w:val="000000"/>
        </w:rPr>
        <w:tab/>
      </w:r>
      <w:proofErr w:type="spellStart"/>
      <w:r w:rsidRPr="00C3008B">
        <w:rPr>
          <w:rFonts w:ascii="Arial" w:hAnsi="Arial" w:cs="Arial"/>
          <w:color w:val="000000"/>
        </w:rPr>
        <w:t>eCommerce</w:t>
      </w:r>
      <w:proofErr w:type="spellEnd"/>
      <w:r w:rsidRPr="00C3008B">
        <w:rPr>
          <w:rFonts w:ascii="Arial" w:hAnsi="Arial" w:cs="Arial"/>
          <w:color w:val="000000"/>
        </w:rPr>
        <w:t xml:space="preserve"> Domain</w:t>
      </w:r>
    </w:p>
    <w:p w:rsidR="008F63EF" w:rsidRPr="00C3008B" w:rsidRDefault="008F63EF" w:rsidP="008F63EF">
      <w:pPr>
        <w:pStyle w:val="ListParagraph"/>
        <w:numPr>
          <w:ilvl w:val="0"/>
          <w:numId w:val="42"/>
        </w:numPr>
        <w:ind w:left="270"/>
        <w:rPr>
          <w:rFonts w:ascii="Arial" w:hAnsi="Arial" w:cs="Arial"/>
          <w:color w:val="000000"/>
        </w:rPr>
      </w:pPr>
      <w:r w:rsidRPr="00C3008B">
        <w:rPr>
          <w:rFonts w:ascii="Arial" w:hAnsi="Arial" w:cs="Arial"/>
          <w:color w:val="000000"/>
        </w:rPr>
        <w:t xml:space="preserve">Organization  : </w:t>
      </w:r>
      <w:r w:rsidRPr="00C3008B">
        <w:rPr>
          <w:rFonts w:ascii="Arial" w:hAnsi="Arial" w:cs="Arial"/>
          <w:color w:val="000000"/>
        </w:rPr>
        <w:tab/>
      </w:r>
      <w:proofErr w:type="spellStart"/>
      <w:r w:rsidRPr="00C3008B">
        <w:rPr>
          <w:rFonts w:ascii="Arial" w:hAnsi="Arial" w:cs="Arial"/>
          <w:color w:val="000000"/>
        </w:rPr>
        <w:t>Chetu</w:t>
      </w:r>
      <w:proofErr w:type="spellEnd"/>
      <w:r w:rsidRPr="00C3008B">
        <w:rPr>
          <w:rFonts w:ascii="Arial" w:hAnsi="Arial" w:cs="Arial"/>
          <w:color w:val="000000"/>
        </w:rPr>
        <w:t xml:space="preserve"> India</w:t>
      </w:r>
    </w:p>
    <w:p w:rsidR="008F63EF" w:rsidRPr="00C3008B" w:rsidRDefault="008F63EF" w:rsidP="008F63EF">
      <w:pPr>
        <w:pStyle w:val="ListParagraph"/>
        <w:numPr>
          <w:ilvl w:val="0"/>
          <w:numId w:val="42"/>
        </w:numPr>
        <w:ind w:left="270"/>
        <w:rPr>
          <w:rFonts w:ascii="Arial" w:hAnsi="Arial" w:cs="Arial"/>
          <w:color w:val="000000"/>
        </w:rPr>
      </w:pPr>
      <w:r w:rsidRPr="00C3008B">
        <w:rPr>
          <w:rFonts w:ascii="Arial" w:hAnsi="Arial" w:cs="Arial"/>
          <w:color w:val="000000"/>
        </w:rPr>
        <w:t>URL               :           www.icustommadeit.com</w:t>
      </w:r>
    </w:p>
    <w:p w:rsidR="008F63EF" w:rsidRPr="00C3008B" w:rsidRDefault="008F63EF" w:rsidP="008F63EF">
      <w:pPr>
        <w:pStyle w:val="ListParagraph"/>
        <w:numPr>
          <w:ilvl w:val="0"/>
          <w:numId w:val="42"/>
        </w:numPr>
        <w:ind w:left="270"/>
        <w:rPr>
          <w:rFonts w:ascii="Arial" w:hAnsi="Arial" w:cs="Arial"/>
          <w:color w:val="000000"/>
        </w:rPr>
      </w:pPr>
      <w:r w:rsidRPr="00C3008B">
        <w:rPr>
          <w:rFonts w:ascii="Arial" w:hAnsi="Arial" w:cs="Arial"/>
          <w:color w:val="000000"/>
        </w:rPr>
        <w:t>Role</w:t>
      </w:r>
      <w:r w:rsidRPr="00C3008B">
        <w:rPr>
          <w:rFonts w:ascii="Arial" w:hAnsi="Arial" w:cs="Arial"/>
          <w:color w:val="000000"/>
        </w:rPr>
        <w:tab/>
      </w:r>
      <w:r w:rsidRPr="00C3008B">
        <w:rPr>
          <w:rFonts w:ascii="Arial" w:hAnsi="Arial" w:cs="Arial"/>
          <w:color w:val="000000"/>
        </w:rPr>
        <w:tab/>
        <w:t xml:space="preserve"> : </w:t>
      </w:r>
      <w:r w:rsidRPr="00C3008B">
        <w:rPr>
          <w:rFonts w:ascii="Arial" w:hAnsi="Arial" w:cs="Arial"/>
          <w:color w:val="000000"/>
        </w:rPr>
        <w:tab/>
        <w:t>Software Engineer</w:t>
      </w:r>
    </w:p>
    <w:p w:rsidR="008F63EF" w:rsidRPr="00C3008B" w:rsidRDefault="008F63EF" w:rsidP="008F63EF">
      <w:pPr>
        <w:pStyle w:val="ListParagraph"/>
        <w:numPr>
          <w:ilvl w:val="0"/>
          <w:numId w:val="42"/>
        </w:numPr>
        <w:ind w:left="270"/>
        <w:rPr>
          <w:rFonts w:ascii="Arial" w:hAnsi="Arial" w:cs="Arial"/>
          <w:color w:val="000000"/>
        </w:rPr>
      </w:pPr>
      <w:r w:rsidRPr="00C3008B">
        <w:rPr>
          <w:rFonts w:ascii="Arial" w:hAnsi="Arial" w:cs="Arial"/>
          <w:color w:val="000000"/>
        </w:rPr>
        <w:t xml:space="preserve">Platform         :           </w:t>
      </w:r>
      <w:r w:rsidRPr="00C3008B">
        <w:rPr>
          <w:color w:val="000000"/>
        </w:rPr>
        <w:t>MVC </w:t>
      </w:r>
      <w:r w:rsidRPr="00C3008B">
        <w:rPr>
          <w:rFonts w:ascii="Arial" w:hAnsi="Arial" w:cs="Arial"/>
          <w:color w:val="000000"/>
        </w:rPr>
        <w:t xml:space="preserve">5.0, C#, JQuery, Ajax, SQL Server 2012, Entity Framework, XML, HTML5, CSS 3.0, </w:t>
      </w:r>
      <w:proofErr w:type="spellStart"/>
      <w:r w:rsidR="006F3BB7" w:rsidRPr="00C3008B">
        <w:rPr>
          <w:rFonts w:ascii="Arial" w:hAnsi="Arial" w:cs="Arial"/>
          <w:color w:val="000000"/>
        </w:rPr>
        <w:t>AngularJS,</w:t>
      </w:r>
      <w:r w:rsidRPr="00C3008B">
        <w:rPr>
          <w:rFonts w:ascii="Arial" w:hAnsi="Arial" w:cs="Arial"/>
          <w:color w:val="000000"/>
        </w:rPr>
        <w:t>Bootstrap</w:t>
      </w:r>
      <w:proofErr w:type="spellEnd"/>
    </w:p>
    <w:p w:rsidR="008F63EF" w:rsidRDefault="008F63EF" w:rsidP="000334B5">
      <w:pPr>
        <w:pStyle w:val="ListParagraph"/>
        <w:ind w:left="0"/>
        <w:rPr>
          <w:rFonts w:ascii="Arial" w:hAnsi="Arial" w:cs="Arial"/>
          <w:color w:val="000000"/>
          <w:sz w:val="18"/>
          <w:szCs w:val="18"/>
        </w:rPr>
      </w:pPr>
    </w:p>
    <w:p w:rsidR="008F63EF" w:rsidRPr="00C3008B" w:rsidRDefault="008F63EF" w:rsidP="008F63EF">
      <w:pPr>
        <w:rPr>
          <w:rFonts w:ascii="Arial" w:hAnsi="Arial" w:cs="Arial"/>
          <w:color w:val="000000"/>
          <w:sz w:val="20"/>
          <w:szCs w:val="20"/>
          <w:lang w:eastAsia="ar-SA"/>
        </w:rPr>
      </w:pPr>
      <w:r w:rsidRPr="00C3008B">
        <w:rPr>
          <w:rFonts w:ascii="Arial" w:hAnsi="Arial" w:cs="Arial"/>
          <w:b/>
          <w:color w:val="000000"/>
          <w:sz w:val="20"/>
          <w:szCs w:val="20"/>
        </w:rPr>
        <w:t>Project Description</w:t>
      </w:r>
      <w:r>
        <w:rPr>
          <w:rFonts w:ascii="Arial" w:hAnsi="Arial" w:cs="Arial"/>
          <w:color w:val="000000"/>
          <w:sz w:val="18"/>
          <w:szCs w:val="18"/>
        </w:rPr>
        <w:br/>
        <w:t> </w:t>
      </w:r>
      <w:r w:rsidRPr="00C3008B">
        <w:rPr>
          <w:rFonts w:ascii="Arial" w:hAnsi="Arial" w:cs="Arial"/>
          <w:color w:val="000000"/>
          <w:sz w:val="20"/>
          <w:szCs w:val="20"/>
          <w:lang w:eastAsia="ar-SA"/>
        </w:rPr>
        <w:t xml:space="preserve">www.icustommadeit.com is an ecommerce portal which provides a facility to the Buyers to purchase any existing stock product and/or </w:t>
      </w:r>
      <w:proofErr w:type="spellStart"/>
      <w:r w:rsidRPr="00C3008B">
        <w:rPr>
          <w:rFonts w:ascii="Arial" w:hAnsi="Arial" w:cs="Arial"/>
          <w:color w:val="000000"/>
          <w:sz w:val="20"/>
          <w:szCs w:val="20"/>
          <w:lang w:eastAsia="ar-SA"/>
        </w:rPr>
        <w:t>customise</w:t>
      </w:r>
      <w:proofErr w:type="spellEnd"/>
      <w:r w:rsidRPr="00C3008B">
        <w:rPr>
          <w:rFonts w:ascii="Arial" w:hAnsi="Arial" w:cs="Arial"/>
          <w:color w:val="000000"/>
          <w:sz w:val="20"/>
          <w:szCs w:val="20"/>
          <w:lang w:eastAsia="ar-SA"/>
        </w:rPr>
        <w:t xml:space="preserve"> an existing product as per his/her requirements or specifications. It also provides a facility to the talented Creators to create their own profiles along with the </w:t>
      </w:r>
      <w:proofErr w:type="spellStart"/>
      <w:r w:rsidRPr="00C3008B">
        <w:rPr>
          <w:rFonts w:ascii="Arial" w:hAnsi="Arial" w:cs="Arial"/>
          <w:color w:val="000000"/>
          <w:sz w:val="20"/>
          <w:szCs w:val="20"/>
          <w:lang w:eastAsia="ar-SA"/>
        </w:rPr>
        <w:t>specialised</w:t>
      </w:r>
      <w:proofErr w:type="spellEnd"/>
      <w:r w:rsidRPr="00C3008B">
        <w:rPr>
          <w:rFonts w:ascii="Arial" w:hAnsi="Arial" w:cs="Arial"/>
          <w:color w:val="000000"/>
          <w:sz w:val="20"/>
          <w:szCs w:val="20"/>
          <w:lang w:eastAsia="ar-SA"/>
        </w:rPr>
        <w:t xml:space="preserve"> products to buy. It also provides various facilities to Buyers like </w:t>
      </w:r>
      <w:proofErr w:type="spellStart"/>
      <w:r w:rsidRPr="00C3008B">
        <w:rPr>
          <w:rFonts w:ascii="Arial" w:hAnsi="Arial" w:cs="Arial"/>
          <w:color w:val="000000"/>
          <w:sz w:val="20"/>
          <w:szCs w:val="20"/>
          <w:lang w:eastAsia="ar-SA"/>
        </w:rPr>
        <w:t>iWish</w:t>
      </w:r>
      <w:proofErr w:type="spellEnd"/>
      <w:r w:rsidRPr="00C3008B">
        <w:rPr>
          <w:rFonts w:ascii="Arial" w:hAnsi="Arial" w:cs="Arial"/>
          <w:color w:val="000000"/>
          <w:sz w:val="20"/>
          <w:szCs w:val="20"/>
          <w:lang w:eastAsia="ar-SA"/>
        </w:rPr>
        <w:t>, IMB - Instant Messaging Box, online payment gateway etc.</w:t>
      </w:r>
    </w:p>
    <w:p w:rsidR="008F63EF" w:rsidRPr="00C3008B" w:rsidRDefault="008F63EF" w:rsidP="008F63EF">
      <w:pPr>
        <w:rPr>
          <w:rFonts w:ascii="Arial" w:hAnsi="Arial" w:cs="Arial"/>
          <w:color w:val="000000"/>
          <w:sz w:val="20"/>
          <w:szCs w:val="20"/>
          <w:lang w:eastAsia="ar-SA"/>
        </w:rPr>
      </w:pPr>
    </w:p>
    <w:p w:rsidR="003709CC" w:rsidRPr="00C3008B" w:rsidRDefault="008F63EF" w:rsidP="003709CC">
      <w:pPr>
        <w:rPr>
          <w:rFonts w:ascii="Arial" w:hAnsi="Arial" w:cs="Arial"/>
          <w:b/>
          <w:color w:val="000000"/>
          <w:sz w:val="20"/>
          <w:szCs w:val="20"/>
        </w:rPr>
      </w:pPr>
      <w:r w:rsidRPr="00C3008B">
        <w:rPr>
          <w:rFonts w:ascii="Arial" w:hAnsi="Arial" w:cs="Arial"/>
          <w:b/>
          <w:color w:val="000000"/>
          <w:sz w:val="20"/>
          <w:szCs w:val="20"/>
        </w:rPr>
        <w:t>Responsibilities:</w:t>
      </w:r>
    </w:p>
    <w:p w:rsidR="003709CC" w:rsidRPr="00C3008B" w:rsidRDefault="003709CC" w:rsidP="00612F4C">
      <w:pPr>
        <w:pStyle w:val="ListParagraph"/>
        <w:numPr>
          <w:ilvl w:val="0"/>
          <w:numId w:val="43"/>
        </w:numPr>
        <w:rPr>
          <w:rFonts w:ascii="Arial" w:hAnsi="Arial" w:cs="Arial"/>
          <w:color w:val="000000"/>
        </w:rPr>
      </w:pPr>
      <w:r w:rsidRPr="00C3008B">
        <w:rPr>
          <w:rFonts w:ascii="Arial" w:hAnsi="Arial" w:cs="Arial"/>
          <w:color w:val="000000"/>
        </w:rPr>
        <w:t xml:space="preserve">Front End: </w:t>
      </w:r>
      <w:r w:rsidR="00612F4C" w:rsidRPr="00C3008B">
        <w:rPr>
          <w:rFonts w:ascii="Arial" w:hAnsi="Arial" w:cs="Arial"/>
          <w:color w:val="000000"/>
        </w:rPr>
        <w:t xml:space="preserve"> Asp.Net </w:t>
      </w:r>
      <w:r w:rsidRPr="00C3008B">
        <w:rPr>
          <w:rFonts w:ascii="Arial" w:hAnsi="Arial" w:cs="Arial"/>
          <w:color w:val="000000"/>
        </w:rPr>
        <w:t>MVC 5.0</w:t>
      </w:r>
      <w:r w:rsidR="002707D0" w:rsidRPr="00C3008B">
        <w:rPr>
          <w:rFonts w:ascii="Arial" w:hAnsi="Arial" w:cs="Arial"/>
          <w:color w:val="000000"/>
        </w:rPr>
        <w:t>.</w:t>
      </w:r>
    </w:p>
    <w:p w:rsidR="00612F4C" w:rsidRPr="00C3008B" w:rsidRDefault="00612F4C" w:rsidP="00612F4C">
      <w:pPr>
        <w:pStyle w:val="ListParagraph"/>
        <w:numPr>
          <w:ilvl w:val="0"/>
          <w:numId w:val="43"/>
        </w:numPr>
        <w:rPr>
          <w:rFonts w:ascii="Arial" w:hAnsi="Arial" w:cs="Arial"/>
          <w:color w:val="000000"/>
        </w:rPr>
      </w:pPr>
      <w:r w:rsidRPr="00C3008B">
        <w:rPr>
          <w:rFonts w:ascii="Arial" w:hAnsi="Arial" w:cs="Arial"/>
          <w:color w:val="000000"/>
        </w:rPr>
        <w:t>Back End: SQL SERVER 2012</w:t>
      </w:r>
      <w:r w:rsidR="002707D0" w:rsidRPr="00C3008B">
        <w:rPr>
          <w:rFonts w:ascii="Arial" w:hAnsi="Arial" w:cs="Arial"/>
          <w:color w:val="000000"/>
        </w:rPr>
        <w:t>.</w:t>
      </w:r>
    </w:p>
    <w:p w:rsidR="00612F4C" w:rsidRPr="00C3008B" w:rsidRDefault="00612F4C" w:rsidP="00612F4C">
      <w:pPr>
        <w:pStyle w:val="ListParagraph"/>
        <w:numPr>
          <w:ilvl w:val="0"/>
          <w:numId w:val="43"/>
        </w:numPr>
        <w:tabs>
          <w:tab w:val="left" w:pos="90"/>
        </w:tabs>
        <w:rPr>
          <w:rFonts w:ascii="Arial" w:hAnsi="Arial" w:cs="Arial"/>
          <w:b/>
          <w:color w:val="000000"/>
        </w:rPr>
      </w:pPr>
      <w:r w:rsidRPr="00C3008B">
        <w:rPr>
          <w:rFonts w:ascii="Arial" w:hAnsi="Arial" w:cs="Arial"/>
          <w:color w:val="000000"/>
        </w:rPr>
        <w:t>Handling coding for various Back-End Integration Tools.</w:t>
      </w:r>
    </w:p>
    <w:p w:rsidR="00612F4C" w:rsidRPr="00C3008B" w:rsidRDefault="00612F4C" w:rsidP="00612F4C">
      <w:pPr>
        <w:pStyle w:val="ListParagraph"/>
        <w:numPr>
          <w:ilvl w:val="0"/>
          <w:numId w:val="43"/>
        </w:numPr>
        <w:tabs>
          <w:tab w:val="left" w:pos="0"/>
        </w:tabs>
        <w:rPr>
          <w:rFonts w:ascii="Arial" w:hAnsi="Arial" w:cs="Arial"/>
          <w:b/>
          <w:color w:val="000000"/>
        </w:rPr>
      </w:pPr>
      <w:r w:rsidRPr="00C3008B">
        <w:rPr>
          <w:rFonts w:ascii="Arial" w:hAnsi="Arial" w:cs="Arial"/>
          <w:color w:val="000000"/>
        </w:rPr>
        <w:t>Architect, Design and develop major online features.</w:t>
      </w:r>
    </w:p>
    <w:p w:rsidR="00612F4C" w:rsidRPr="00C3008B" w:rsidRDefault="00612F4C" w:rsidP="00612F4C">
      <w:pPr>
        <w:pStyle w:val="ListParagraph"/>
        <w:numPr>
          <w:ilvl w:val="0"/>
          <w:numId w:val="43"/>
        </w:numPr>
        <w:tabs>
          <w:tab w:val="left" w:pos="0"/>
        </w:tabs>
        <w:rPr>
          <w:rFonts w:ascii="Arial" w:hAnsi="Arial" w:cs="Arial"/>
          <w:b/>
          <w:color w:val="000000"/>
        </w:rPr>
      </w:pPr>
      <w:r w:rsidRPr="00C3008B">
        <w:rPr>
          <w:rFonts w:ascii="Arial" w:hAnsi="Arial" w:cs="Arial"/>
          <w:color w:val="000000"/>
        </w:rPr>
        <w:t>Database Design, Normalization and data migration.</w:t>
      </w:r>
    </w:p>
    <w:p w:rsidR="008F63EF" w:rsidRPr="00C3008B" w:rsidRDefault="00612F4C" w:rsidP="00612F4C">
      <w:pPr>
        <w:pStyle w:val="ListParagraph"/>
        <w:numPr>
          <w:ilvl w:val="0"/>
          <w:numId w:val="43"/>
        </w:numPr>
        <w:tabs>
          <w:tab w:val="left" w:pos="0"/>
        </w:tabs>
        <w:rPr>
          <w:rFonts w:ascii="Arial" w:hAnsi="Arial" w:cs="Arial"/>
          <w:b/>
          <w:color w:val="000000"/>
        </w:rPr>
      </w:pPr>
      <w:r w:rsidRPr="00C3008B">
        <w:rPr>
          <w:rFonts w:ascii="Arial" w:hAnsi="Arial" w:cs="Arial"/>
          <w:color w:val="000000"/>
        </w:rPr>
        <w:t>Performed Peer-Code Review, Performance Optimization and Unit testing for most of the modules.</w:t>
      </w:r>
    </w:p>
    <w:p w:rsidR="004C6A74" w:rsidRPr="00C3008B" w:rsidRDefault="004C6A74" w:rsidP="000334B5">
      <w:pPr>
        <w:pStyle w:val="ListParagraph"/>
        <w:ind w:left="0"/>
        <w:rPr>
          <w:rFonts w:ascii="Arial" w:hAnsi="Arial" w:cs="Arial"/>
          <w:b/>
          <w:color w:val="000000"/>
        </w:rPr>
      </w:pPr>
    </w:p>
    <w:p w:rsidR="000334B5" w:rsidRPr="00C3008B" w:rsidRDefault="000334B5" w:rsidP="000334B5">
      <w:pPr>
        <w:pStyle w:val="ListParagraph"/>
        <w:ind w:left="0"/>
        <w:rPr>
          <w:rFonts w:ascii="Arial" w:hAnsi="Arial" w:cs="Arial"/>
          <w:b/>
          <w:color w:val="000000"/>
        </w:rPr>
      </w:pPr>
      <w:r w:rsidRPr="00C3008B">
        <w:rPr>
          <w:rFonts w:ascii="Arial" w:hAnsi="Arial" w:cs="Arial"/>
          <w:b/>
          <w:color w:val="000000"/>
        </w:rPr>
        <w:t>Project Details</w:t>
      </w:r>
    </w:p>
    <w:p w:rsidR="000334B5" w:rsidRPr="00C3008B" w:rsidRDefault="000334B5" w:rsidP="004B5DCD">
      <w:pPr>
        <w:pStyle w:val="ListParagraph"/>
        <w:numPr>
          <w:ilvl w:val="0"/>
          <w:numId w:val="4"/>
        </w:numPr>
        <w:ind w:left="360"/>
        <w:rPr>
          <w:rFonts w:ascii="Arial" w:hAnsi="Arial" w:cs="Arial"/>
          <w:color w:val="000000"/>
        </w:rPr>
      </w:pPr>
      <w:r w:rsidRPr="00C3008B">
        <w:rPr>
          <w:rFonts w:ascii="Arial" w:hAnsi="Arial" w:cs="Arial"/>
          <w:color w:val="000000"/>
        </w:rPr>
        <w:t xml:space="preserve">Project Title </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BECO Dairy Automation-FM</w:t>
      </w:r>
    </w:p>
    <w:p w:rsidR="000334B5" w:rsidRPr="00C3008B" w:rsidRDefault="000334B5" w:rsidP="004B5DCD">
      <w:pPr>
        <w:pStyle w:val="ListParagraph"/>
        <w:numPr>
          <w:ilvl w:val="0"/>
          <w:numId w:val="4"/>
        </w:numPr>
        <w:ind w:left="360"/>
        <w:rPr>
          <w:rFonts w:ascii="Arial" w:hAnsi="Arial" w:cs="Arial"/>
          <w:color w:val="000000"/>
        </w:rPr>
      </w:pPr>
      <w:r w:rsidRPr="00C3008B">
        <w:rPr>
          <w:rFonts w:ascii="Arial" w:hAnsi="Arial" w:cs="Arial"/>
          <w:color w:val="000000"/>
        </w:rPr>
        <w:t xml:space="preserve">Organization </w:t>
      </w:r>
      <w:r w:rsidR="004B5DCD" w:rsidRPr="00C3008B">
        <w:rPr>
          <w:rFonts w:ascii="Arial" w:hAnsi="Arial" w:cs="Arial"/>
          <w:color w:val="000000"/>
        </w:rPr>
        <w:tab/>
      </w:r>
      <w:r w:rsidRPr="00C3008B">
        <w:rPr>
          <w:rFonts w:ascii="Arial" w:hAnsi="Arial" w:cs="Arial"/>
          <w:color w:val="000000"/>
        </w:rPr>
        <w:t xml:space="preserve">: </w:t>
      </w:r>
      <w:r w:rsidR="004B5DCD" w:rsidRPr="00C3008B">
        <w:rPr>
          <w:rFonts w:ascii="Arial" w:hAnsi="Arial" w:cs="Arial"/>
          <w:color w:val="000000"/>
        </w:rPr>
        <w:tab/>
      </w:r>
      <w:proofErr w:type="spellStart"/>
      <w:r w:rsidRPr="00C3008B">
        <w:rPr>
          <w:rFonts w:ascii="Arial" w:hAnsi="Arial" w:cs="Arial"/>
          <w:color w:val="000000"/>
        </w:rPr>
        <w:t>Chetu</w:t>
      </w:r>
      <w:proofErr w:type="spellEnd"/>
      <w:r w:rsidRPr="00C3008B">
        <w:rPr>
          <w:rFonts w:ascii="Arial" w:hAnsi="Arial" w:cs="Arial"/>
          <w:color w:val="000000"/>
        </w:rPr>
        <w:t xml:space="preserve"> India</w:t>
      </w:r>
    </w:p>
    <w:p w:rsidR="000334B5" w:rsidRPr="00C3008B" w:rsidRDefault="000334B5" w:rsidP="004B5DCD">
      <w:pPr>
        <w:pStyle w:val="ListParagraph"/>
        <w:numPr>
          <w:ilvl w:val="0"/>
          <w:numId w:val="4"/>
        </w:numPr>
        <w:ind w:left="360"/>
        <w:rPr>
          <w:rFonts w:ascii="Arial" w:hAnsi="Arial" w:cs="Arial"/>
          <w:color w:val="000000"/>
        </w:rPr>
      </w:pPr>
      <w:r w:rsidRPr="00C3008B">
        <w:rPr>
          <w:rFonts w:ascii="Arial" w:hAnsi="Arial" w:cs="Arial"/>
          <w:color w:val="000000"/>
        </w:rPr>
        <w:t>Role</w:t>
      </w:r>
      <w:r w:rsidR="004B5DCD" w:rsidRPr="00C3008B">
        <w:rPr>
          <w:rFonts w:ascii="Arial" w:hAnsi="Arial" w:cs="Arial"/>
          <w:color w:val="000000"/>
        </w:rPr>
        <w:tab/>
      </w:r>
      <w:r w:rsidR="004B5DCD" w:rsidRPr="00C3008B">
        <w:rPr>
          <w:rFonts w:ascii="Arial" w:hAnsi="Arial" w:cs="Arial"/>
          <w:color w:val="000000"/>
        </w:rPr>
        <w:tab/>
      </w:r>
      <w:r w:rsidRPr="00C3008B">
        <w:rPr>
          <w:rFonts w:ascii="Arial" w:hAnsi="Arial" w:cs="Arial"/>
          <w:color w:val="000000"/>
        </w:rPr>
        <w:t xml:space="preserve">: </w:t>
      </w:r>
      <w:r w:rsidR="004B5DCD" w:rsidRPr="00C3008B">
        <w:rPr>
          <w:rFonts w:ascii="Arial" w:hAnsi="Arial" w:cs="Arial"/>
          <w:color w:val="000000"/>
        </w:rPr>
        <w:tab/>
      </w:r>
      <w:r w:rsidRPr="00C3008B">
        <w:rPr>
          <w:rFonts w:ascii="Arial" w:hAnsi="Arial" w:cs="Arial"/>
          <w:color w:val="000000"/>
        </w:rPr>
        <w:t>Software Engineer</w:t>
      </w:r>
    </w:p>
    <w:p w:rsidR="000334B5" w:rsidRPr="00C3008B" w:rsidRDefault="000334B5" w:rsidP="004B5DCD">
      <w:pPr>
        <w:pStyle w:val="ListParagraph"/>
        <w:numPr>
          <w:ilvl w:val="0"/>
          <w:numId w:val="4"/>
        </w:numPr>
        <w:ind w:left="360"/>
        <w:rPr>
          <w:rFonts w:ascii="Arial" w:hAnsi="Arial" w:cs="Arial"/>
          <w:color w:val="000000"/>
        </w:rPr>
      </w:pPr>
      <w:r w:rsidRPr="00C3008B">
        <w:rPr>
          <w:rFonts w:ascii="Arial" w:hAnsi="Arial" w:cs="Arial"/>
          <w:color w:val="000000"/>
        </w:rPr>
        <w:t>Platform</w:t>
      </w:r>
      <w:r w:rsidR="004B5DCD" w:rsidRPr="00C3008B">
        <w:rPr>
          <w:rFonts w:ascii="Arial" w:hAnsi="Arial" w:cs="Arial"/>
          <w:color w:val="000000"/>
        </w:rPr>
        <w:tab/>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Window7,</w:t>
      </w:r>
      <w:r w:rsidR="006B3AF3" w:rsidRPr="00C3008B">
        <w:rPr>
          <w:rFonts w:ascii="Arial" w:hAnsi="Arial" w:cs="Arial"/>
          <w:color w:val="000000"/>
        </w:rPr>
        <w:t xml:space="preserve"> WPF,</w:t>
      </w:r>
      <w:r w:rsidRPr="00C3008B">
        <w:rPr>
          <w:rFonts w:ascii="Arial" w:hAnsi="Arial" w:cs="Arial"/>
          <w:color w:val="000000"/>
        </w:rPr>
        <w:t xml:space="preserve"> MVVM</w:t>
      </w:r>
      <w:r w:rsidR="00301A7F" w:rsidRPr="00C3008B">
        <w:rPr>
          <w:rFonts w:ascii="Arial" w:hAnsi="Arial" w:cs="Arial"/>
          <w:color w:val="000000"/>
        </w:rPr>
        <w:t xml:space="preserve"> Design Pattern</w:t>
      </w:r>
      <w:r w:rsidRPr="00C3008B">
        <w:rPr>
          <w:rFonts w:ascii="Arial" w:hAnsi="Arial" w:cs="Arial"/>
          <w:color w:val="000000"/>
        </w:rPr>
        <w:t>, Entity Framework, Microsoft visual studio 2015, SQL Server 2014</w:t>
      </w:r>
    </w:p>
    <w:p w:rsidR="00E83B85" w:rsidRPr="00C3008B" w:rsidRDefault="00E83B85" w:rsidP="004B5DCD">
      <w:pPr>
        <w:rPr>
          <w:rFonts w:ascii="Arial" w:hAnsi="Arial" w:cs="Arial"/>
          <w:color w:val="000000"/>
          <w:sz w:val="20"/>
          <w:szCs w:val="20"/>
        </w:rPr>
      </w:pPr>
      <w:r w:rsidRPr="00C3008B">
        <w:rPr>
          <w:rFonts w:ascii="Arial" w:hAnsi="Arial" w:cs="Arial"/>
          <w:color w:val="000000"/>
          <w:sz w:val="20"/>
          <w:szCs w:val="20"/>
        </w:rPr>
        <w:t xml:space="preserve">          </w:t>
      </w:r>
    </w:p>
    <w:p w:rsidR="00326486" w:rsidRPr="00C3008B" w:rsidRDefault="00326486" w:rsidP="004B5DCD">
      <w:pPr>
        <w:pStyle w:val="ListParagraph"/>
        <w:ind w:left="0"/>
        <w:rPr>
          <w:rFonts w:ascii="Arial" w:hAnsi="Arial" w:cs="Arial"/>
          <w:color w:val="000000"/>
        </w:rPr>
      </w:pPr>
      <w:r w:rsidRPr="00C3008B">
        <w:rPr>
          <w:rFonts w:ascii="Arial" w:hAnsi="Arial" w:cs="Arial"/>
          <w:color w:val="000000"/>
        </w:rPr>
        <w:t>BECO has specialized in milking parlors from our existence. Whether your needs are for Rotary, Parallel, or Herringbone,</w:t>
      </w:r>
      <w:r w:rsidR="00301A7F" w:rsidRPr="00C3008B">
        <w:rPr>
          <w:rFonts w:ascii="Arial" w:hAnsi="Arial" w:cs="Arial"/>
          <w:color w:val="000000"/>
        </w:rPr>
        <w:t xml:space="preserve"> A rotary parlor loaded with cows can have varying lateral forces up to 54 tons working on the centering devices. A complete operator control panel button set is located at each three to five stall sections of the BECO XC Parallel. This makes indexing, cow release, and cow entry convenient from any location in a large parlor. The reliable and proven BECO Nexus automation provides a display of cow milking and pulsation monitoring at each stall. </w:t>
      </w:r>
    </w:p>
    <w:p w:rsidR="00326486" w:rsidRPr="00C3008B" w:rsidRDefault="00326486" w:rsidP="00301A7F">
      <w:pPr>
        <w:pStyle w:val="ListParagraph"/>
        <w:rPr>
          <w:rFonts w:ascii="Arial" w:hAnsi="Arial" w:cs="Arial"/>
          <w:color w:val="000000"/>
        </w:rPr>
      </w:pPr>
    </w:p>
    <w:p w:rsidR="0037692F" w:rsidRPr="00C3008B" w:rsidRDefault="004B5DCD" w:rsidP="0037692F">
      <w:pPr>
        <w:rPr>
          <w:rFonts w:ascii="Arial" w:hAnsi="Arial" w:cs="Arial"/>
          <w:b/>
          <w:color w:val="000000"/>
          <w:sz w:val="20"/>
          <w:szCs w:val="20"/>
        </w:rPr>
      </w:pPr>
      <w:r w:rsidRPr="00C3008B">
        <w:rPr>
          <w:rFonts w:ascii="Arial" w:hAnsi="Arial" w:cs="Arial"/>
          <w:b/>
          <w:color w:val="000000"/>
          <w:sz w:val="20"/>
          <w:szCs w:val="20"/>
        </w:rPr>
        <w:t>Responsibilities:</w:t>
      </w:r>
    </w:p>
    <w:p w:rsidR="0037692F" w:rsidRPr="00C3008B" w:rsidRDefault="0037692F" w:rsidP="0037692F">
      <w:pPr>
        <w:pStyle w:val="ListParagraph"/>
        <w:numPr>
          <w:ilvl w:val="0"/>
          <w:numId w:val="29"/>
        </w:numPr>
        <w:rPr>
          <w:rFonts w:ascii="Arial" w:hAnsi="Arial" w:cs="Arial"/>
          <w:color w:val="000000"/>
        </w:rPr>
      </w:pPr>
      <w:r w:rsidRPr="00C3008B">
        <w:rPr>
          <w:rFonts w:ascii="Arial" w:hAnsi="Arial" w:cs="Arial"/>
          <w:color w:val="000000"/>
        </w:rPr>
        <w:t>Front End: WPF MVVM Design Pattern</w:t>
      </w:r>
    </w:p>
    <w:p w:rsidR="0037692F" w:rsidRPr="00C3008B" w:rsidRDefault="0037692F" w:rsidP="0037692F">
      <w:pPr>
        <w:pStyle w:val="ListParagraph"/>
        <w:numPr>
          <w:ilvl w:val="0"/>
          <w:numId w:val="29"/>
        </w:numPr>
        <w:rPr>
          <w:rFonts w:ascii="Arial" w:hAnsi="Arial" w:cs="Arial"/>
          <w:color w:val="000000"/>
        </w:rPr>
      </w:pPr>
      <w:r w:rsidRPr="00C3008B">
        <w:rPr>
          <w:rFonts w:ascii="Arial" w:hAnsi="Arial" w:cs="Arial"/>
          <w:color w:val="000000"/>
        </w:rPr>
        <w:t>Back End: SQL SERVER 2014</w:t>
      </w:r>
    </w:p>
    <w:p w:rsidR="003672E0" w:rsidRPr="00C3008B" w:rsidRDefault="003672E0" w:rsidP="003672E0">
      <w:pPr>
        <w:pStyle w:val="ListParagraph"/>
        <w:numPr>
          <w:ilvl w:val="0"/>
          <w:numId w:val="29"/>
        </w:numPr>
        <w:rPr>
          <w:rFonts w:ascii="Arial" w:hAnsi="Arial" w:cs="Arial"/>
          <w:color w:val="000000"/>
        </w:rPr>
      </w:pPr>
      <w:r w:rsidRPr="00C3008B">
        <w:rPr>
          <w:rFonts w:ascii="Arial" w:hAnsi="Arial" w:cs="Arial"/>
          <w:color w:val="000000"/>
        </w:rPr>
        <w:t xml:space="preserve">Create software separate utility license key generate </w:t>
      </w:r>
    </w:p>
    <w:p w:rsidR="0037692F" w:rsidRPr="00C3008B" w:rsidRDefault="0037692F" w:rsidP="003672E0">
      <w:pPr>
        <w:pStyle w:val="ListParagraph"/>
        <w:numPr>
          <w:ilvl w:val="0"/>
          <w:numId w:val="29"/>
        </w:numPr>
        <w:rPr>
          <w:rFonts w:ascii="Arial" w:hAnsi="Arial" w:cs="Arial"/>
          <w:color w:val="000000"/>
        </w:rPr>
      </w:pPr>
      <w:r w:rsidRPr="00C3008B">
        <w:rPr>
          <w:rFonts w:ascii="Arial" w:hAnsi="Arial" w:cs="Arial"/>
          <w:color w:val="000000"/>
        </w:rPr>
        <w:t>Using multi-threaded</w:t>
      </w:r>
      <w:r w:rsidR="003672E0" w:rsidRPr="00C3008B">
        <w:rPr>
          <w:rFonts w:ascii="Arial" w:hAnsi="Arial" w:cs="Arial"/>
          <w:color w:val="000000"/>
        </w:rPr>
        <w:t xml:space="preserve"> in Application.</w:t>
      </w:r>
    </w:p>
    <w:p w:rsidR="0037692F" w:rsidRPr="00C3008B" w:rsidRDefault="0037692F" w:rsidP="0037692F">
      <w:pPr>
        <w:pStyle w:val="ListParagraph"/>
        <w:numPr>
          <w:ilvl w:val="0"/>
          <w:numId w:val="29"/>
        </w:numPr>
        <w:rPr>
          <w:rFonts w:ascii="Arial" w:hAnsi="Arial" w:cs="Arial"/>
          <w:color w:val="000000"/>
        </w:rPr>
      </w:pPr>
      <w:r w:rsidRPr="00C3008B">
        <w:rPr>
          <w:rFonts w:ascii="Arial" w:hAnsi="Arial" w:cs="Arial"/>
          <w:color w:val="000000"/>
        </w:rPr>
        <w:t>Real-time pit data display add functionality rotation and lock unlock</w:t>
      </w:r>
      <w:r w:rsidR="003672E0" w:rsidRPr="00C3008B">
        <w:rPr>
          <w:rFonts w:ascii="Arial" w:hAnsi="Arial" w:cs="Arial"/>
          <w:color w:val="000000"/>
        </w:rPr>
        <w:t>.</w:t>
      </w:r>
    </w:p>
    <w:p w:rsidR="0037692F" w:rsidRPr="00C3008B" w:rsidRDefault="0037692F" w:rsidP="0037692F">
      <w:pPr>
        <w:pStyle w:val="ListParagraph"/>
        <w:numPr>
          <w:ilvl w:val="0"/>
          <w:numId w:val="29"/>
        </w:numPr>
        <w:rPr>
          <w:rFonts w:ascii="Arial" w:hAnsi="Arial" w:cs="Arial"/>
          <w:color w:val="000000"/>
        </w:rPr>
      </w:pPr>
      <w:r w:rsidRPr="00C3008B">
        <w:rPr>
          <w:rFonts w:ascii="Arial" w:hAnsi="Arial" w:cs="Arial"/>
          <w:color w:val="000000"/>
        </w:rPr>
        <w:t>Device communication on TCP listener</w:t>
      </w:r>
    </w:p>
    <w:p w:rsidR="0037692F" w:rsidRPr="00C3008B" w:rsidRDefault="0037692F" w:rsidP="003672E0">
      <w:pPr>
        <w:pStyle w:val="ListParagraph"/>
        <w:numPr>
          <w:ilvl w:val="0"/>
          <w:numId w:val="29"/>
        </w:numPr>
        <w:rPr>
          <w:rFonts w:ascii="Arial" w:hAnsi="Arial" w:cs="Arial"/>
          <w:color w:val="000000"/>
        </w:rPr>
      </w:pPr>
      <w:r w:rsidRPr="00C3008B">
        <w:rPr>
          <w:rFonts w:ascii="Arial" w:hAnsi="Arial" w:cs="Arial"/>
          <w:color w:val="000000"/>
        </w:rPr>
        <w:t>Dynamic line series</w:t>
      </w:r>
      <w:r w:rsidR="003672E0" w:rsidRPr="00C3008B">
        <w:rPr>
          <w:rFonts w:ascii="Arial" w:hAnsi="Arial" w:cs="Arial"/>
          <w:color w:val="000000"/>
        </w:rPr>
        <w:t>,</w:t>
      </w:r>
      <w:r w:rsidR="003672E0" w:rsidRPr="004B5DCD">
        <w:rPr>
          <w:rFonts w:ascii="Arial" w:hAnsi="Arial" w:cs="Arial"/>
        </w:rPr>
        <w:t xml:space="preserve"> </w:t>
      </w:r>
      <w:r w:rsidR="003672E0" w:rsidRPr="00C3008B">
        <w:rPr>
          <w:rFonts w:ascii="Arial" w:hAnsi="Arial" w:cs="Arial"/>
          <w:color w:val="000000"/>
        </w:rPr>
        <w:t xml:space="preserve">column series </w:t>
      </w:r>
      <w:r w:rsidRPr="00C3008B">
        <w:rPr>
          <w:rFonts w:ascii="Arial" w:hAnsi="Arial" w:cs="Arial"/>
          <w:color w:val="000000"/>
        </w:rPr>
        <w:t>report graph</w:t>
      </w:r>
      <w:r w:rsidR="003672E0" w:rsidRPr="00C3008B">
        <w:rPr>
          <w:rFonts w:ascii="Arial" w:hAnsi="Arial" w:cs="Arial"/>
          <w:color w:val="000000"/>
        </w:rPr>
        <w:t xml:space="preserve"> display in dashboard menu</w:t>
      </w:r>
      <w:r w:rsidRPr="00C3008B">
        <w:rPr>
          <w:rFonts w:ascii="Arial" w:hAnsi="Arial" w:cs="Arial"/>
          <w:color w:val="000000"/>
        </w:rPr>
        <w:t>.</w:t>
      </w:r>
    </w:p>
    <w:p w:rsidR="0037692F" w:rsidRPr="00C3008B" w:rsidRDefault="0037692F" w:rsidP="0037692F">
      <w:pPr>
        <w:pStyle w:val="ListParagraph"/>
        <w:numPr>
          <w:ilvl w:val="0"/>
          <w:numId w:val="29"/>
        </w:numPr>
        <w:rPr>
          <w:rFonts w:ascii="Arial" w:hAnsi="Arial" w:cs="Arial"/>
          <w:color w:val="000000"/>
        </w:rPr>
      </w:pPr>
      <w:r w:rsidRPr="00C3008B">
        <w:rPr>
          <w:rFonts w:ascii="Arial" w:hAnsi="Arial" w:cs="Arial"/>
          <w:color w:val="000000"/>
        </w:rPr>
        <w:t>Using Window Services.</w:t>
      </w:r>
    </w:p>
    <w:p w:rsidR="003672E0" w:rsidRPr="00C3008B" w:rsidRDefault="003672E0" w:rsidP="0037692F">
      <w:pPr>
        <w:pStyle w:val="ListParagraph"/>
        <w:numPr>
          <w:ilvl w:val="0"/>
          <w:numId w:val="29"/>
        </w:numPr>
        <w:rPr>
          <w:rFonts w:ascii="Arial" w:hAnsi="Arial" w:cs="Arial"/>
          <w:color w:val="000000"/>
        </w:rPr>
      </w:pPr>
      <w:r w:rsidRPr="00C3008B">
        <w:rPr>
          <w:rFonts w:ascii="Arial" w:hAnsi="Arial" w:cs="Arial"/>
          <w:color w:val="000000"/>
        </w:rPr>
        <w:t>Creating Network Layout Map.</w:t>
      </w:r>
    </w:p>
    <w:p w:rsidR="0037692F" w:rsidRPr="00C3008B" w:rsidRDefault="0037692F" w:rsidP="004327C8">
      <w:pPr>
        <w:pStyle w:val="ListParagraph"/>
        <w:numPr>
          <w:ilvl w:val="0"/>
          <w:numId w:val="29"/>
        </w:numPr>
        <w:rPr>
          <w:rFonts w:ascii="Arial" w:hAnsi="Arial" w:cs="Arial"/>
          <w:color w:val="000000"/>
        </w:rPr>
      </w:pPr>
      <w:r w:rsidRPr="00C3008B">
        <w:rPr>
          <w:rFonts w:ascii="Arial" w:hAnsi="Arial" w:cs="Arial"/>
          <w:color w:val="000000"/>
        </w:rPr>
        <w:t>Display multi monitor software main monitor and External monitor.</w:t>
      </w:r>
    </w:p>
    <w:p w:rsidR="0037692F" w:rsidRPr="00C3008B" w:rsidRDefault="0037692F" w:rsidP="0037692F">
      <w:pPr>
        <w:pStyle w:val="ListParagraph"/>
        <w:numPr>
          <w:ilvl w:val="0"/>
          <w:numId w:val="29"/>
        </w:numPr>
        <w:rPr>
          <w:rFonts w:ascii="Arial" w:hAnsi="Arial" w:cs="Arial"/>
          <w:color w:val="000000"/>
        </w:rPr>
      </w:pPr>
      <w:r w:rsidRPr="00C3008B">
        <w:rPr>
          <w:rFonts w:ascii="Arial" w:hAnsi="Arial" w:cs="Arial"/>
          <w:color w:val="000000"/>
        </w:rPr>
        <w:t xml:space="preserve">Functional Implementation for the modules </w:t>
      </w:r>
      <w:r w:rsidR="003672E0" w:rsidRPr="00C3008B">
        <w:rPr>
          <w:rFonts w:ascii="Arial" w:hAnsi="Arial" w:cs="Arial"/>
          <w:color w:val="000000"/>
        </w:rPr>
        <w:t>etc.</w:t>
      </w:r>
    </w:p>
    <w:p w:rsidR="0037692F" w:rsidRPr="00C3008B" w:rsidRDefault="0037692F" w:rsidP="0037692F">
      <w:pPr>
        <w:pStyle w:val="ListParagraph"/>
        <w:numPr>
          <w:ilvl w:val="0"/>
          <w:numId w:val="29"/>
        </w:numPr>
        <w:rPr>
          <w:rFonts w:ascii="Arial" w:hAnsi="Arial" w:cs="Arial"/>
          <w:color w:val="000000"/>
        </w:rPr>
      </w:pPr>
      <w:r w:rsidRPr="00C3008B">
        <w:rPr>
          <w:rFonts w:ascii="Arial" w:hAnsi="Arial" w:cs="Arial"/>
          <w:color w:val="000000"/>
        </w:rPr>
        <w:t>Resolving software related queries of users</w:t>
      </w:r>
    </w:p>
    <w:p w:rsidR="00B4310A" w:rsidRPr="00C3008B" w:rsidRDefault="00B4310A" w:rsidP="00A06F5B">
      <w:pPr>
        <w:rPr>
          <w:rFonts w:ascii="Arial" w:hAnsi="Arial" w:cs="Arial"/>
          <w:b/>
          <w:color w:val="000000"/>
          <w:sz w:val="20"/>
          <w:szCs w:val="20"/>
        </w:rPr>
      </w:pPr>
    </w:p>
    <w:p w:rsidR="00FD2509" w:rsidRPr="00C3008B" w:rsidRDefault="00FD2509" w:rsidP="00FD2509">
      <w:pPr>
        <w:rPr>
          <w:rFonts w:ascii="Arial" w:hAnsi="Arial" w:cs="Arial"/>
          <w:b/>
          <w:color w:val="000000"/>
          <w:sz w:val="20"/>
          <w:szCs w:val="20"/>
        </w:rPr>
      </w:pPr>
      <w:r w:rsidRPr="00C3008B">
        <w:rPr>
          <w:rFonts w:ascii="Arial" w:hAnsi="Arial" w:cs="Arial"/>
          <w:color w:val="000000"/>
          <w:sz w:val="20"/>
          <w:szCs w:val="20"/>
        </w:rPr>
        <w:t xml:space="preserve">Organization    </w:t>
      </w:r>
      <w:r w:rsidR="004B5DCD" w:rsidRPr="00C3008B">
        <w:rPr>
          <w:rFonts w:ascii="Arial" w:hAnsi="Arial" w:cs="Arial"/>
          <w:color w:val="000000"/>
          <w:sz w:val="20"/>
          <w:szCs w:val="20"/>
        </w:rPr>
        <w:tab/>
      </w:r>
      <w:r w:rsidRPr="00C3008B">
        <w:rPr>
          <w:rFonts w:ascii="Arial" w:hAnsi="Arial" w:cs="Arial"/>
          <w:color w:val="000000"/>
          <w:sz w:val="20"/>
          <w:szCs w:val="20"/>
        </w:rPr>
        <w:t>:</w:t>
      </w:r>
      <w:r w:rsidR="004B5DCD" w:rsidRPr="00C3008B">
        <w:rPr>
          <w:rFonts w:ascii="Arial" w:hAnsi="Arial" w:cs="Arial"/>
          <w:color w:val="000000"/>
          <w:sz w:val="20"/>
          <w:szCs w:val="20"/>
        </w:rPr>
        <w:tab/>
      </w:r>
      <w:r w:rsidR="001A0DF6" w:rsidRPr="00C3008B">
        <w:rPr>
          <w:rFonts w:ascii="Arial" w:hAnsi="Arial" w:cs="Arial"/>
          <w:color w:val="000000"/>
          <w:sz w:val="20"/>
          <w:szCs w:val="20"/>
        </w:rPr>
        <w:t>B.E.D.C.P.L</w:t>
      </w:r>
      <w:r w:rsidR="008D1296" w:rsidRPr="004B5DCD">
        <w:rPr>
          <w:rStyle w:val="Strong"/>
          <w:rFonts w:ascii="Arial" w:hAnsi="Arial" w:cs="Arial"/>
          <w:b w:val="0"/>
          <w:sz w:val="20"/>
          <w:szCs w:val="20"/>
        </w:rPr>
        <w:t>.</w:t>
      </w:r>
    </w:p>
    <w:p w:rsidR="00FD2509" w:rsidRPr="00C3008B" w:rsidRDefault="00FD2509" w:rsidP="00FD2509">
      <w:pPr>
        <w:rPr>
          <w:rFonts w:ascii="Arial" w:hAnsi="Arial" w:cs="Arial"/>
          <w:color w:val="000000"/>
          <w:sz w:val="20"/>
          <w:szCs w:val="20"/>
        </w:rPr>
      </w:pPr>
      <w:r w:rsidRPr="00C3008B">
        <w:rPr>
          <w:rFonts w:ascii="Arial" w:hAnsi="Arial" w:cs="Arial"/>
          <w:color w:val="000000"/>
          <w:sz w:val="20"/>
          <w:szCs w:val="20"/>
        </w:rPr>
        <w:t xml:space="preserve">Capacity          </w:t>
      </w:r>
      <w:r w:rsidR="004B5DCD" w:rsidRPr="00C3008B">
        <w:rPr>
          <w:rFonts w:ascii="Arial" w:hAnsi="Arial" w:cs="Arial"/>
          <w:color w:val="000000"/>
          <w:sz w:val="20"/>
          <w:szCs w:val="20"/>
        </w:rPr>
        <w:tab/>
      </w:r>
      <w:r w:rsidRPr="00C3008B">
        <w:rPr>
          <w:rFonts w:ascii="Arial" w:hAnsi="Arial" w:cs="Arial"/>
          <w:color w:val="000000"/>
          <w:sz w:val="20"/>
          <w:szCs w:val="20"/>
        </w:rPr>
        <w:t xml:space="preserve">:     </w:t>
      </w:r>
      <w:r w:rsidR="004B5DCD" w:rsidRPr="00C3008B">
        <w:rPr>
          <w:rFonts w:ascii="Arial" w:hAnsi="Arial" w:cs="Arial"/>
          <w:color w:val="000000"/>
          <w:sz w:val="20"/>
          <w:szCs w:val="20"/>
        </w:rPr>
        <w:tab/>
      </w:r>
      <w:r w:rsidRPr="00C3008B">
        <w:rPr>
          <w:rFonts w:ascii="Arial" w:hAnsi="Arial" w:cs="Arial"/>
          <w:color w:val="000000"/>
          <w:sz w:val="20"/>
          <w:szCs w:val="20"/>
        </w:rPr>
        <w:t>Software Engineer</w:t>
      </w:r>
    </w:p>
    <w:p w:rsidR="00887785" w:rsidRPr="00C3008B" w:rsidRDefault="00FD2509" w:rsidP="00FD2509">
      <w:pPr>
        <w:rPr>
          <w:rFonts w:ascii="Arial" w:hAnsi="Arial" w:cs="Arial"/>
          <w:color w:val="000000"/>
          <w:sz w:val="20"/>
          <w:szCs w:val="20"/>
        </w:rPr>
      </w:pPr>
      <w:r w:rsidRPr="00C3008B">
        <w:rPr>
          <w:rFonts w:ascii="Arial" w:hAnsi="Arial" w:cs="Arial"/>
          <w:color w:val="000000"/>
          <w:sz w:val="20"/>
          <w:szCs w:val="20"/>
        </w:rPr>
        <w:t xml:space="preserve">Duration          </w:t>
      </w:r>
      <w:r w:rsidR="004B5DCD" w:rsidRPr="00C3008B">
        <w:rPr>
          <w:rFonts w:ascii="Arial" w:hAnsi="Arial" w:cs="Arial"/>
          <w:color w:val="000000"/>
          <w:sz w:val="20"/>
          <w:szCs w:val="20"/>
        </w:rPr>
        <w:tab/>
      </w:r>
      <w:r w:rsidRPr="00C3008B">
        <w:rPr>
          <w:rFonts w:ascii="Arial" w:hAnsi="Arial" w:cs="Arial"/>
          <w:color w:val="000000"/>
          <w:sz w:val="20"/>
          <w:szCs w:val="20"/>
        </w:rPr>
        <w:t xml:space="preserve">:     </w:t>
      </w:r>
      <w:r w:rsidR="004B5DCD" w:rsidRPr="00C3008B">
        <w:rPr>
          <w:rFonts w:ascii="Arial" w:hAnsi="Arial" w:cs="Arial"/>
          <w:color w:val="000000"/>
          <w:sz w:val="20"/>
          <w:szCs w:val="20"/>
        </w:rPr>
        <w:tab/>
      </w:r>
      <w:r w:rsidR="00037C93" w:rsidRPr="00C3008B">
        <w:rPr>
          <w:rFonts w:ascii="Arial" w:hAnsi="Arial" w:cs="Arial"/>
          <w:color w:val="000000"/>
          <w:sz w:val="20"/>
          <w:szCs w:val="20"/>
        </w:rPr>
        <w:t>February 2014 to December 2015</w:t>
      </w:r>
    </w:p>
    <w:p w:rsidR="00FD2509" w:rsidRPr="00C3008B" w:rsidRDefault="00FD2509" w:rsidP="00E83B85">
      <w:pPr>
        <w:ind w:left="720"/>
        <w:rPr>
          <w:rFonts w:ascii="Arial" w:hAnsi="Arial" w:cs="Arial"/>
          <w:color w:val="000000"/>
          <w:sz w:val="20"/>
          <w:szCs w:val="20"/>
        </w:rPr>
      </w:pPr>
    </w:p>
    <w:p w:rsidR="00C66AA5" w:rsidRPr="00C3008B" w:rsidRDefault="005F63AC" w:rsidP="004B5DCD">
      <w:pPr>
        <w:rPr>
          <w:rFonts w:ascii="Arial" w:hAnsi="Arial" w:cs="Arial"/>
          <w:b/>
          <w:color w:val="000000"/>
          <w:sz w:val="20"/>
          <w:szCs w:val="20"/>
        </w:rPr>
      </w:pPr>
      <w:r w:rsidRPr="00C3008B">
        <w:rPr>
          <w:rFonts w:ascii="Arial" w:hAnsi="Arial" w:cs="Arial"/>
          <w:color w:val="000000"/>
          <w:sz w:val="20"/>
          <w:szCs w:val="20"/>
        </w:rPr>
        <w:t>Bhagalpur Electricity Distribution Company Private Limited (BEDCPL) was effective from January 1st, 2014 to serve as the Distribution Franchisee for South Bihar Power Distribution Company Limited, a Bihar State owned Company. BEDCPL supplies and distributes electricity in Bhagalpur town and adjoining areas in the state of Bihar and has a consumer base of more than 1,50,000 consumers. BEDCPL aims to provide reliable and quality power to the consumers and earn consumer satisfaction through excellence in service.</w:t>
      </w:r>
    </w:p>
    <w:p w:rsidR="00C66AA5" w:rsidRPr="00C3008B" w:rsidRDefault="00C66AA5" w:rsidP="00AE5BAF">
      <w:pPr>
        <w:pStyle w:val="ListParagraph"/>
        <w:ind w:left="0"/>
        <w:rPr>
          <w:rFonts w:ascii="Arial" w:hAnsi="Arial" w:cs="Arial"/>
          <w:b/>
          <w:color w:val="000000"/>
        </w:rPr>
      </w:pPr>
    </w:p>
    <w:p w:rsidR="00AE5BAF" w:rsidRPr="00C3008B" w:rsidRDefault="00AE5BAF" w:rsidP="00AE5BAF">
      <w:pPr>
        <w:pStyle w:val="ListParagraph"/>
        <w:ind w:left="0"/>
        <w:rPr>
          <w:rFonts w:ascii="Arial" w:hAnsi="Arial" w:cs="Arial"/>
          <w:b/>
          <w:color w:val="000000"/>
        </w:rPr>
      </w:pPr>
      <w:r w:rsidRPr="00C3008B">
        <w:rPr>
          <w:rFonts w:ascii="Arial" w:hAnsi="Arial" w:cs="Arial"/>
          <w:b/>
          <w:color w:val="000000"/>
        </w:rPr>
        <w:t>Project Details</w:t>
      </w:r>
    </w:p>
    <w:p w:rsidR="00AE5BAF" w:rsidRPr="00C3008B" w:rsidRDefault="00AE5BAF" w:rsidP="00605625">
      <w:pPr>
        <w:pStyle w:val="ListParagraph"/>
        <w:numPr>
          <w:ilvl w:val="0"/>
          <w:numId w:val="4"/>
        </w:numPr>
        <w:ind w:left="360"/>
        <w:rPr>
          <w:rFonts w:ascii="Arial" w:hAnsi="Arial" w:cs="Arial"/>
          <w:color w:val="000000"/>
        </w:rPr>
      </w:pPr>
      <w:r w:rsidRPr="00C3008B">
        <w:rPr>
          <w:rFonts w:ascii="Arial" w:hAnsi="Arial" w:cs="Arial"/>
          <w:color w:val="000000"/>
        </w:rPr>
        <w:t xml:space="preserve">Project Title </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009C4728" w:rsidRPr="00C3008B">
        <w:rPr>
          <w:rFonts w:ascii="Arial" w:hAnsi="Arial" w:cs="Arial"/>
          <w:color w:val="000000"/>
        </w:rPr>
        <w:t>M</w:t>
      </w:r>
      <w:r w:rsidR="00744DBD" w:rsidRPr="00C3008B">
        <w:rPr>
          <w:rFonts w:ascii="Arial" w:hAnsi="Arial" w:cs="Arial"/>
          <w:color w:val="000000"/>
        </w:rPr>
        <w:t xml:space="preserve"> </w:t>
      </w:r>
      <w:r w:rsidR="00FD546D" w:rsidRPr="00C3008B">
        <w:rPr>
          <w:rFonts w:ascii="Arial" w:hAnsi="Arial" w:cs="Arial"/>
          <w:color w:val="000000"/>
        </w:rPr>
        <w:t>power</w:t>
      </w:r>
      <w:r w:rsidR="003F1803" w:rsidRPr="00C3008B">
        <w:rPr>
          <w:rFonts w:ascii="Arial" w:hAnsi="Arial" w:cs="Arial"/>
          <w:color w:val="000000"/>
        </w:rPr>
        <w:t xml:space="preserve"> S</w:t>
      </w:r>
      <w:r w:rsidR="00B53AD9" w:rsidRPr="00C3008B">
        <w:rPr>
          <w:rFonts w:ascii="Arial" w:hAnsi="Arial" w:cs="Arial"/>
          <w:color w:val="000000"/>
        </w:rPr>
        <w:t>oftware</w:t>
      </w:r>
    </w:p>
    <w:p w:rsidR="00AE5BAF" w:rsidRPr="00C3008B" w:rsidRDefault="00AE5BAF" w:rsidP="00605625">
      <w:pPr>
        <w:pStyle w:val="ListParagraph"/>
        <w:numPr>
          <w:ilvl w:val="0"/>
          <w:numId w:val="4"/>
        </w:numPr>
        <w:ind w:left="360"/>
        <w:rPr>
          <w:rFonts w:ascii="Arial" w:hAnsi="Arial" w:cs="Arial"/>
          <w:color w:val="000000"/>
        </w:rPr>
      </w:pPr>
      <w:r w:rsidRPr="00C3008B">
        <w:rPr>
          <w:rFonts w:ascii="Arial" w:hAnsi="Arial" w:cs="Arial"/>
          <w:color w:val="000000"/>
        </w:rPr>
        <w:t xml:space="preserve">Organization </w:t>
      </w:r>
      <w:r w:rsidR="004B5DCD" w:rsidRPr="00C3008B">
        <w:rPr>
          <w:rFonts w:ascii="Arial" w:hAnsi="Arial" w:cs="Arial"/>
          <w:color w:val="000000"/>
        </w:rPr>
        <w:tab/>
      </w:r>
      <w:r w:rsidRPr="00C3008B">
        <w:rPr>
          <w:rFonts w:ascii="Arial" w:hAnsi="Arial" w:cs="Arial"/>
          <w:color w:val="000000"/>
        </w:rPr>
        <w:t xml:space="preserve">: </w:t>
      </w:r>
      <w:r w:rsidR="004B5DCD" w:rsidRPr="00C3008B">
        <w:rPr>
          <w:rFonts w:ascii="Arial" w:hAnsi="Arial" w:cs="Arial"/>
          <w:color w:val="000000"/>
        </w:rPr>
        <w:tab/>
      </w:r>
      <w:r w:rsidRPr="00C3008B">
        <w:rPr>
          <w:rFonts w:ascii="Arial" w:hAnsi="Arial" w:cs="Arial"/>
          <w:color w:val="000000"/>
        </w:rPr>
        <w:t>BEDC</w:t>
      </w:r>
    </w:p>
    <w:p w:rsidR="00AE5BAF" w:rsidRPr="00C3008B" w:rsidRDefault="00AE5BAF" w:rsidP="00605625">
      <w:pPr>
        <w:pStyle w:val="ListParagraph"/>
        <w:numPr>
          <w:ilvl w:val="0"/>
          <w:numId w:val="4"/>
        </w:numPr>
        <w:ind w:left="360"/>
        <w:rPr>
          <w:rFonts w:ascii="Arial" w:hAnsi="Arial" w:cs="Arial"/>
          <w:color w:val="000000"/>
        </w:rPr>
      </w:pPr>
      <w:r w:rsidRPr="00C3008B">
        <w:rPr>
          <w:rFonts w:ascii="Arial" w:hAnsi="Arial" w:cs="Arial"/>
          <w:color w:val="000000"/>
        </w:rPr>
        <w:t>Role</w:t>
      </w:r>
      <w:r w:rsidR="004B5DCD" w:rsidRPr="00C3008B">
        <w:rPr>
          <w:rFonts w:ascii="Arial" w:hAnsi="Arial" w:cs="Arial"/>
          <w:color w:val="000000"/>
        </w:rPr>
        <w:tab/>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Software Engineer</w:t>
      </w:r>
    </w:p>
    <w:p w:rsidR="0094491A" w:rsidRPr="00C3008B" w:rsidRDefault="00E21ADD" w:rsidP="00605625">
      <w:pPr>
        <w:pStyle w:val="ListParagraph"/>
        <w:numPr>
          <w:ilvl w:val="0"/>
          <w:numId w:val="4"/>
        </w:numPr>
        <w:ind w:left="360"/>
        <w:rPr>
          <w:rFonts w:ascii="Arial" w:hAnsi="Arial" w:cs="Arial"/>
          <w:color w:val="000000"/>
        </w:rPr>
      </w:pPr>
      <w:r w:rsidRPr="00C3008B">
        <w:rPr>
          <w:rFonts w:ascii="Arial" w:hAnsi="Arial" w:cs="Arial"/>
          <w:color w:val="000000"/>
        </w:rPr>
        <w:t>Platform</w:t>
      </w:r>
      <w:r w:rsidR="004B5DCD" w:rsidRPr="00C3008B">
        <w:rPr>
          <w:rFonts w:ascii="Arial" w:hAnsi="Arial" w:cs="Arial"/>
          <w:color w:val="000000"/>
        </w:rPr>
        <w:tab/>
      </w:r>
      <w:r w:rsidR="00605625" w:rsidRPr="00C3008B">
        <w:rPr>
          <w:rFonts w:ascii="Arial" w:hAnsi="Arial" w:cs="Arial"/>
          <w:color w:val="000000"/>
        </w:rPr>
        <w:t xml:space="preserve">             </w:t>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 xml:space="preserve">Window7, </w:t>
      </w:r>
      <w:r w:rsidR="005B3118" w:rsidRPr="00C3008B">
        <w:rPr>
          <w:rFonts w:ascii="Arial" w:hAnsi="Arial" w:cs="Arial"/>
          <w:color w:val="000000"/>
        </w:rPr>
        <w:t>Asp.Net</w:t>
      </w:r>
      <w:r w:rsidR="00E61367" w:rsidRPr="00C3008B">
        <w:rPr>
          <w:rFonts w:ascii="Arial" w:hAnsi="Arial" w:cs="Arial"/>
          <w:color w:val="000000"/>
        </w:rPr>
        <w:t>,C#.Net,</w:t>
      </w:r>
      <w:r w:rsidR="00532D31" w:rsidRPr="00C3008B">
        <w:rPr>
          <w:rFonts w:ascii="Arial" w:hAnsi="Arial" w:cs="Arial"/>
          <w:color w:val="000000"/>
        </w:rPr>
        <w:t xml:space="preserve"> MVC4</w:t>
      </w:r>
      <w:r w:rsidR="005B3118" w:rsidRPr="00C3008B">
        <w:rPr>
          <w:rFonts w:ascii="Arial" w:hAnsi="Arial" w:cs="Arial"/>
          <w:color w:val="000000"/>
        </w:rPr>
        <w:t>,</w:t>
      </w:r>
      <w:r w:rsidRPr="00C3008B">
        <w:rPr>
          <w:rFonts w:ascii="Arial" w:hAnsi="Arial" w:cs="Arial"/>
          <w:color w:val="000000"/>
        </w:rPr>
        <w:t xml:space="preserve"> Entity Framework, HTML</w:t>
      </w:r>
      <w:r w:rsidR="0065314D" w:rsidRPr="00C3008B">
        <w:rPr>
          <w:rFonts w:ascii="Arial" w:hAnsi="Arial" w:cs="Arial"/>
          <w:color w:val="000000"/>
        </w:rPr>
        <w:t>5 JQuery,</w:t>
      </w:r>
      <w:r w:rsidR="00D53F59" w:rsidRPr="00C3008B">
        <w:rPr>
          <w:rFonts w:ascii="Arial" w:hAnsi="Arial" w:cs="Arial"/>
          <w:color w:val="000000"/>
        </w:rPr>
        <w:t xml:space="preserve"> Ajax,</w:t>
      </w:r>
      <w:r w:rsidR="0065314D" w:rsidRPr="004B5DCD">
        <w:rPr>
          <w:rFonts w:ascii="Arial" w:hAnsi="Arial" w:cs="Arial"/>
        </w:rPr>
        <w:t xml:space="preserve"> </w:t>
      </w:r>
      <w:r w:rsidR="000166FD" w:rsidRPr="00C3008B">
        <w:rPr>
          <w:rFonts w:ascii="Arial" w:hAnsi="Arial" w:cs="Arial"/>
          <w:color w:val="000000"/>
        </w:rPr>
        <w:t>JSON</w:t>
      </w:r>
      <w:r w:rsidR="0065314D" w:rsidRPr="00C3008B">
        <w:rPr>
          <w:rFonts w:ascii="Arial" w:hAnsi="Arial" w:cs="Arial"/>
          <w:color w:val="000000"/>
        </w:rPr>
        <w:t>,</w:t>
      </w:r>
      <w:r w:rsidRPr="00C3008B">
        <w:rPr>
          <w:rFonts w:ascii="Arial" w:hAnsi="Arial" w:cs="Arial"/>
          <w:color w:val="000000"/>
        </w:rPr>
        <w:t xml:space="preserve"> </w:t>
      </w:r>
    </w:p>
    <w:p w:rsidR="00D746EF" w:rsidRPr="00C3008B" w:rsidRDefault="0094491A" w:rsidP="00605625">
      <w:pPr>
        <w:pStyle w:val="ListParagraph"/>
        <w:ind w:left="360"/>
        <w:rPr>
          <w:rFonts w:ascii="Arial" w:hAnsi="Arial" w:cs="Arial"/>
          <w:color w:val="000000"/>
        </w:rPr>
      </w:pPr>
      <w:r w:rsidRPr="00C3008B">
        <w:rPr>
          <w:rFonts w:ascii="Arial" w:hAnsi="Arial" w:cs="Arial"/>
          <w:color w:val="000000"/>
        </w:rPr>
        <w:t xml:space="preserve">                                     </w:t>
      </w:r>
      <w:r w:rsidR="00605625" w:rsidRPr="00C3008B">
        <w:rPr>
          <w:rFonts w:ascii="Arial" w:hAnsi="Arial" w:cs="Arial"/>
          <w:color w:val="000000"/>
        </w:rPr>
        <w:t xml:space="preserve">       </w:t>
      </w:r>
      <w:r w:rsidRPr="00C3008B">
        <w:rPr>
          <w:rFonts w:ascii="Arial" w:hAnsi="Arial" w:cs="Arial"/>
          <w:color w:val="000000"/>
        </w:rPr>
        <w:t xml:space="preserve">  </w:t>
      </w:r>
      <w:r w:rsidR="00E21ADD" w:rsidRPr="00C3008B">
        <w:rPr>
          <w:rFonts w:ascii="Arial" w:hAnsi="Arial" w:cs="Arial"/>
          <w:color w:val="000000"/>
        </w:rPr>
        <w:t>CSS3,</w:t>
      </w:r>
      <w:r w:rsidR="00B308E0" w:rsidRPr="00C3008B">
        <w:rPr>
          <w:rFonts w:ascii="Arial" w:hAnsi="Arial" w:cs="Arial"/>
          <w:color w:val="000000"/>
        </w:rPr>
        <w:t xml:space="preserve"> SQL Server 2012</w:t>
      </w:r>
    </w:p>
    <w:p w:rsidR="00B26FB4" w:rsidRPr="00C3008B" w:rsidRDefault="004B5DCD" w:rsidP="00B26FB4">
      <w:pPr>
        <w:rPr>
          <w:rFonts w:ascii="Arial" w:hAnsi="Arial" w:cs="Arial"/>
          <w:b/>
          <w:color w:val="000000"/>
          <w:sz w:val="20"/>
          <w:szCs w:val="20"/>
        </w:rPr>
      </w:pPr>
      <w:r w:rsidRPr="00C3008B">
        <w:rPr>
          <w:rFonts w:ascii="Arial" w:hAnsi="Arial" w:cs="Arial"/>
          <w:b/>
          <w:color w:val="000000"/>
          <w:sz w:val="20"/>
          <w:szCs w:val="20"/>
        </w:rPr>
        <w:t xml:space="preserve">Responsibilities: </w:t>
      </w:r>
    </w:p>
    <w:p w:rsidR="00B26FB4" w:rsidRPr="00C3008B" w:rsidRDefault="00E51A13" w:rsidP="00B26FB4">
      <w:pPr>
        <w:pStyle w:val="ListParagraph"/>
        <w:numPr>
          <w:ilvl w:val="0"/>
          <w:numId w:val="29"/>
        </w:numPr>
        <w:rPr>
          <w:rFonts w:ascii="Arial" w:hAnsi="Arial" w:cs="Arial"/>
          <w:color w:val="000000"/>
        </w:rPr>
      </w:pPr>
      <w:r w:rsidRPr="00C3008B">
        <w:rPr>
          <w:rFonts w:ascii="Arial" w:hAnsi="Arial" w:cs="Arial"/>
          <w:color w:val="000000"/>
        </w:rPr>
        <w:t>Front End: Asp.N</w:t>
      </w:r>
      <w:r w:rsidR="00B26FB4" w:rsidRPr="00C3008B">
        <w:rPr>
          <w:rFonts w:ascii="Arial" w:hAnsi="Arial" w:cs="Arial"/>
          <w:color w:val="000000"/>
        </w:rPr>
        <w:t>et</w:t>
      </w:r>
      <w:r w:rsidR="000263FD" w:rsidRPr="00C3008B">
        <w:rPr>
          <w:rFonts w:ascii="Arial" w:hAnsi="Arial" w:cs="Arial"/>
          <w:color w:val="000000"/>
        </w:rPr>
        <w:t xml:space="preserve"> </w:t>
      </w:r>
    </w:p>
    <w:p w:rsidR="00B26FB4" w:rsidRPr="00C3008B" w:rsidRDefault="00B057D7" w:rsidP="00B26FB4">
      <w:pPr>
        <w:pStyle w:val="ListParagraph"/>
        <w:numPr>
          <w:ilvl w:val="0"/>
          <w:numId w:val="29"/>
        </w:numPr>
        <w:rPr>
          <w:rFonts w:ascii="Arial" w:hAnsi="Arial" w:cs="Arial"/>
          <w:color w:val="000000"/>
        </w:rPr>
      </w:pPr>
      <w:r w:rsidRPr="00C3008B">
        <w:rPr>
          <w:rFonts w:ascii="Arial" w:hAnsi="Arial" w:cs="Arial"/>
          <w:color w:val="000000"/>
        </w:rPr>
        <w:t>Back End: SQL SERVER 2012</w:t>
      </w:r>
    </w:p>
    <w:p w:rsidR="00744DBD" w:rsidRPr="00C3008B" w:rsidRDefault="00744DBD" w:rsidP="00B26FB4">
      <w:pPr>
        <w:pStyle w:val="ListParagraph"/>
        <w:numPr>
          <w:ilvl w:val="0"/>
          <w:numId w:val="29"/>
        </w:numPr>
        <w:rPr>
          <w:rFonts w:ascii="Arial" w:hAnsi="Arial" w:cs="Arial"/>
          <w:color w:val="000000"/>
        </w:rPr>
      </w:pPr>
      <w:r w:rsidRPr="00C3008B">
        <w:rPr>
          <w:rFonts w:ascii="Arial" w:hAnsi="Arial" w:cs="Arial"/>
          <w:color w:val="000000"/>
        </w:rPr>
        <w:t>Server Configuration and Backup data</w:t>
      </w:r>
    </w:p>
    <w:p w:rsidR="00B26FB4" w:rsidRPr="00C3008B" w:rsidRDefault="00B26FB4" w:rsidP="00B26FB4">
      <w:pPr>
        <w:pStyle w:val="ListParagraph"/>
        <w:numPr>
          <w:ilvl w:val="0"/>
          <w:numId w:val="29"/>
        </w:numPr>
        <w:rPr>
          <w:rFonts w:ascii="Arial" w:hAnsi="Arial" w:cs="Arial"/>
          <w:color w:val="000000"/>
        </w:rPr>
      </w:pPr>
      <w:r w:rsidRPr="00C3008B">
        <w:rPr>
          <w:rFonts w:ascii="Arial" w:hAnsi="Arial" w:cs="Arial"/>
          <w:color w:val="000000"/>
        </w:rPr>
        <w:t>Design and Implementation User interface, database</w:t>
      </w:r>
    </w:p>
    <w:p w:rsidR="00B26FB4" w:rsidRPr="00C3008B" w:rsidRDefault="00B26FB4" w:rsidP="00B26FB4">
      <w:pPr>
        <w:pStyle w:val="ListParagraph"/>
        <w:numPr>
          <w:ilvl w:val="0"/>
          <w:numId w:val="29"/>
        </w:numPr>
        <w:rPr>
          <w:rFonts w:ascii="Arial" w:hAnsi="Arial" w:cs="Arial"/>
          <w:color w:val="000000"/>
        </w:rPr>
      </w:pPr>
      <w:r w:rsidRPr="00C3008B">
        <w:rPr>
          <w:rFonts w:ascii="Arial" w:hAnsi="Arial" w:cs="Arial"/>
          <w:color w:val="000000"/>
        </w:rPr>
        <w:t xml:space="preserve">Testing the resulting components </w:t>
      </w:r>
    </w:p>
    <w:p w:rsidR="00B26FB4" w:rsidRPr="00C3008B" w:rsidRDefault="00B26FB4" w:rsidP="00B26FB4">
      <w:pPr>
        <w:pStyle w:val="ListParagraph"/>
        <w:numPr>
          <w:ilvl w:val="0"/>
          <w:numId w:val="29"/>
        </w:numPr>
        <w:rPr>
          <w:rFonts w:ascii="Arial" w:hAnsi="Arial" w:cs="Arial"/>
          <w:color w:val="000000"/>
        </w:rPr>
      </w:pPr>
      <w:r w:rsidRPr="00C3008B">
        <w:rPr>
          <w:rFonts w:ascii="Arial" w:hAnsi="Arial" w:cs="Arial"/>
          <w:color w:val="000000"/>
        </w:rPr>
        <w:t xml:space="preserve">Functional Implementation for the modules </w:t>
      </w:r>
      <w:proofErr w:type="spellStart"/>
      <w:r w:rsidRPr="00C3008B">
        <w:rPr>
          <w:rFonts w:ascii="Arial" w:hAnsi="Arial" w:cs="Arial"/>
          <w:color w:val="000000"/>
        </w:rPr>
        <w:t>etc</w:t>
      </w:r>
      <w:proofErr w:type="spellEnd"/>
    </w:p>
    <w:p w:rsidR="003672E0" w:rsidRPr="00C3008B" w:rsidRDefault="000919CD" w:rsidP="003672E0">
      <w:pPr>
        <w:pStyle w:val="ListParagraph"/>
        <w:numPr>
          <w:ilvl w:val="0"/>
          <w:numId w:val="29"/>
        </w:numPr>
        <w:rPr>
          <w:rFonts w:ascii="Arial" w:hAnsi="Arial" w:cs="Arial"/>
          <w:color w:val="000000"/>
        </w:rPr>
      </w:pPr>
      <w:r w:rsidRPr="00C3008B">
        <w:rPr>
          <w:rFonts w:ascii="Arial" w:hAnsi="Arial" w:cs="Arial"/>
          <w:color w:val="000000"/>
        </w:rPr>
        <w:t>Resolving software related queries of users</w:t>
      </w:r>
    </w:p>
    <w:p w:rsidR="003709CC" w:rsidRPr="00C3008B" w:rsidRDefault="003709CC" w:rsidP="00652137">
      <w:pPr>
        <w:ind w:left="720"/>
        <w:rPr>
          <w:rFonts w:ascii="Arial" w:hAnsi="Arial" w:cs="Arial"/>
          <w:color w:val="000000"/>
          <w:sz w:val="20"/>
          <w:szCs w:val="20"/>
        </w:rPr>
      </w:pPr>
    </w:p>
    <w:p w:rsidR="004C0C52" w:rsidRPr="00C3008B" w:rsidRDefault="004C0C52" w:rsidP="002707D0">
      <w:pPr>
        <w:pStyle w:val="ListParagraph"/>
        <w:tabs>
          <w:tab w:val="left" w:pos="90"/>
        </w:tabs>
        <w:ind w:left="0"/>
        <w:rPr>
          <w:rFonts w:ascii="Arial" w:hAnsi="Arial" w:cs="Arial"/>
          <w:color w:val="000000"/>
        </w:rPr>
      </w:pPr>
      <w:r w:rsidRPr="00C3008B">
        <w:rPr>
          <w:rFonts w:ascii="Arial" w:hAnsi="Arial" w:cs="Arial"/>
          <w:color w:val="000000"/>
        </w:rPr>
        <w:t>Organization</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HCL Technologies Limited</w:t>
      </w:r>
    </w:p>
    <w:p w:rsidR="004C0C52" w:rsidRPr="00C3008B" w:rsidRDefault="004C0C52" w:rsidP="002707D0">
      <w:pPr>
        <w:pStyle w:val="ListParagraph"/>
        <w:tabs>
          <w:tab w:val="left" w:pos="90"/>
        </w:tabs>
        <w:ind w:left="0"/>
        <w:rPr>
          <w:rFonts w:ascii="Arial" w:hAnsi="Arial" w:cs="Arial"/>
          <w:color w:val="000000"/>
        </w:rPr>
      </w:pPr>
      <w:r w:rsidRPr="00C3008B">
        <w:rPr>
          <w:rFonts w:ascii="Arial" w:hAnsi="Arial" w:cs="Arial"/>
          <w:color w:val="000000"/>
        </w:rPr>
        <w:t xml:space="preserve">Capacity         </w:t>
      </w:r>
      <w:r w:rsidR="00652137" w:rsidRPr="00C3008B">
        <w:rPr>
          <w:rFonts w:ascii="Arial" w:hAnsi="Arial" w:cs="Arial"/>
          <w:color w:val="000000"/>
        </w:rPr>
        <w:t xml:space="preserve"> </w:t>
      </w:r>
      <w:r w:rsidRPr="00C3008B">
        <w:rPr>
          <w:rFonts w:ascii="Arial" w:hAnsi="Arial" w:cs="Arial"/>
          <w:color w:val="000000"/>
        </w:rPr>
        <w:t xml:space="preserve"> </w:t>
      </w:r>
      <w:r w:rsidR="002707D0" w:rsidRPr="00C3008B">
        <w:rPr>
          <w:rFonts w:ascii="Arial" w:hAnsi="Arial" w:cs="Arial"/>
          <w:color w:val="000000"/>
        </w:rPr>
        <w:t xml:space="preserve"> </w:t>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Software Developer &amp; Testing</w:t>
      </w:r>
    </w:p>
    <w:p w:rsidR="004C0C52" w:rsidRPr="00C3008B" w:rsidRDefault="002707D0" w:rsidP="002707D0">
      <w:pPr>
        <w:pStyle w:val="ListParagraph"/>
        <w:tabs>
          <w:tab w:val="left" w:pos="0"/>
        </w:tabs>
        <w:ind w:left="-90"/>
        <w:rPr>
          <w:rFonts w:ascii="Arial" w:hAnsi="Arial" w:cs="Arial"/>
          <w:color w:val="000000"/>
        </w:rPr>
      </w:pPr>
      <w:r w:rsidRPr="00C3008B">
        <w:rPr>
          <w:rFonts w:ascii="Arial" w:hAnsi="Arial" w:cs="Arial"/>
          <w:color w:val="000000"/>
        </w:rPr>
        <w:t xml:space="preserve">  </w:t>
      </w:r>
      <w:r w:rsidR="004C0C52" w:rsidRPr="00C3008B">
        <w:rPr>
          <w:rFonts w:ascii="Arial" w:hAnsi="Arial" w:cs="Arial"/>
          <w:color w:val="000000"/>
        </w:rPr>
        <w:t xml:space="preserve">Duration        </w:t>
      </w:r>
      <w:r w:rsidR="00652137" w:rsidRPr="00C3008B">
        <w:rPr>
          <w:rFonts w:ascii="Arial" w:hAnsi="Arial" w:cs="Arial"/>
          <w:color w:val="000000"/>
        </w:rPr>
        <w:t xml:space="preserve"> </w:t>
      </w:r>
      <w:r w:rsidR="004C0C52" w:rsidRPr="00C3008B">
        <w:rPr>
          <w:rFonts w:ascii="Arial" w:hAnsi="Arial" w:cs="Arial"/>
          <w:color w:val="000000"/>
        </w:rPr>
        <w:t xml:space="preserve">  </w:t>
      </w:r>
      <w:r w:rsidR="004B5DCD" w:rsidRPr="00C3008B">
        <w:rPr>
          <w:rFonts w:ascii="Arial" w:hAnsi="Arial" w:cs="Arial"/>
          <w:color w:val="000000"/>
        </w:rPr>
        <w:tab/>
      </w:r>
      <w:r w:rsidR="004C0C52" w:rsidRPr="00C3008B">
        <w:rPr>
          <w:rFonts w:ascii="Arial" w:hAnsi="Arial" w:cs="Arial"/>
          <w:color w:val="000000"/>
        </w:rPr>
        <w:t>:</w:t>
      </w:r>
      <w:r w:rsidR="004B5DCD" w:rsidRPr="00C3008B">
        <w:rPr>
          <w:rFonts w:ascii="Arial" w:hAnsi="Arial" w:cs="Arial"/>
          <w:color w:val="000000"/>
        </w:rPr>
        <w:tab/>
      </w:r>
      <w:r w:rsidR="004C0C52" w:rsidRPr="00C3008B">
        <w:rPr>
          <w:rFonts w:ascii="Arial" w:hAnsi="Arial" w:cs="Arial"/>
          <w:color w:val="000000"/>
        </w:rPr>
        <w:t>October 2013 to January 2014</w:t>
      </w:r>
    </w:p>
    <w:p w:rsidR="004C0C52" w:rsidRPr="00C3008B" w:rsidRDefault="004C0C52" w:rsidP="004C0C52">
      <w:pPr>
        <w:rPr>
          <w:rFonts w:ascii="Arial" w:hAnsi="Arial" w:cs="Arial"/>
          <w:color w:val="000000"/>
          <w:sz w:val="20"/>
          <w:szCs w:val="20"/>
        </w:rPr>
      </w:pPr>
    </w:p>
    <w:p w:rsidR="004C0C52" w:rsidRPr="00C3008B" w:rsidRDefault="004C0C52" w:rsidP="004C0C52">
      <w:pPr>
        <w:rPr>
          <w:rFonts w:ascii="Arial" w:hAnsi="Arial" w:cs="Arial"/>
          <w:color w:val="000000"/>
          <w:sz w:val="20"/>
          <w:szCs w:val="20"/>
        </w:rPr>
      </w:pPr>
      <w:r w:rsidRPr="00C3008B">
        <w:rPr>
          <w:rFonts w:ascii="Arial" w:hAnsi="Arial" w:cs="Arial"/>
          <w:color w:val="000000"/>
          <w:sz w:val="20"/>
          <w:szCs w:val="20"/>
        </w:rPr>
        <w:t xml:space="preserve">HCL Technologies Limited is a global IT services company, software-led IT solutions, enterprise transformation, remote infrastructure management, engineering and R&amp;D services, and business process outsourcing (BPO). HCL has a network </w:t>
      </w:r>
      <w:r w:rsidRPr="00C3008B">
        <w:rPr>
          <w:rFonts w:ascii="Arial" w:hAnsi="Arial" w:cs="Arial"/>
          <w:color w:val="000000"/>
          <w:sz w:val="20"/>
          <w:szCs w:val="20"/>
        </w:rPr>
        <w:lastRenderedPageBreak/>
        <w:t xml:space="preserve">of offices in 26 countries to provide services across industry verticals, including aerospace &amp; defense, energy &amp; utilities, independent software vendors, manufacturing, </w:t>
      </w:r>
    </w:p>
    <w:p w:rsidR="004C0C52" w:rsidRPr="00C3008B" w:rsidRDefault="004C0C52" w:rsidP="004C0C52">
      <w:pPr>
        <w:rPr>
          <w:rFonts w:ascii="Arial" w:hAnsi="Arial" w:cs="Arial"/>
          <w:b/>
          <w:color w:val="000000"/>
          <w:sz w:val="20"/>
          <w:szCs w:val="20"/>
        </w:rPr>
      </w:pPr>
      <w:r w:rsidRPr="00C3008B">
        <w:rPr>
          <w:rFonts w:ascii="Arial" w:hAnsi="Arial" w:cs="Arial"/>
          <w:b/>
          <w:color w:val="000000"/>
          <w:sz w:val="20"/>
          <w:szCs w:val="20"/>
        </w:rPr>
        <w:t>Project Details</w:t>
      </w:r>
    </w:p>
    <w:p w:rsidR="004C0C52" w:rsidRPr="00C3008B" w:rsidRDefault="004C0C52" w:rsidP="00605625">
      <w:pPr>
        <w:pStyle w:val="ListParagraph"/>
        <w:numPr>
          <w:ilvl w:val="0"/>
          <w:numId w:val="4"/>
        </w:numPr>
        <w:ind w:left="360"/>
        <w:rPr>
          <w:rFonts w:ascii="Arial" w:hAnsi="Arial" w:cs="Arial"/>
          <w:color w:val="000000"/>
        </w:rPr>
      </w:pPr>
      <w:r w:rsidRPr="00C3008B">
        <w:rPr>
          <w:rFonts w:ascii="Arial" w:hAnsi="Arial" w:cs="Arial"/>
          <w:color w:val="000000"/>
        </w:rPr>
        <w:t>Project Title : Boeing BT&amp;E BCDE Automation</w:t>
      </w:r>
    </w:p>
    <w:p w:rsidR="004C0C52" w:rsidRPr="00C3008B" w:rsidRDefault="004C0C52" w:rsidP="00605625">
      <w:pPr>
        <w:pStyle w:val="ListParagraph"/>
        <w:numPr>
          <w:ilvl w:val="0"/>
          <w:numId w:val="4"/>
        </w:numPr>
        <w:ind w:left="360"/>
        <w:rPr>
          <w:rFonts w:ascii="Arial" w:hAnsi="Arial" w:cs="Arial"/>
          <w:color w:val="000000"/>
        </w:rPr>
      </w:pPr>
      <w:r w:rsidRPr="00C3008B">
        <w:rPr>
          <w:rFonts w:ascii="Arial" w:hAnsi="Arial" w:cs="Arial"/>
          <w:color w:val="000000"/>
        </w:rPr>
        <w:t xml:space="preserve">Organization : HCL Technologies Limited </w:t>
      </w:r>
    </w:p>
    <w:p w:rsidR="004C0C52" w:rsidRPr="00C3008B" w:rsidRDefault="004C0C52" w:rsidP="00605625">
      <w:pPr>
        <w:pStyle w:val="ListParagraph"/>
        <w:numPr>
          <w:ilvl w:val="0"/>
          <w:numId w:val="4"/>
        </w:numPr>
        <w:ind w:left="360"/>
        <w:rPr>
          <w:rFonts w:ascii="Arial" w:hAnsi="Arial" w:cs="Arial"/>
          <w:color w:val="000000"/>
        </w:rPr>
      </w:pPr>
      <w:r w:rsidRPr="00C3008B">
        <w:rPr>
          <w:rFonts w:ascii="Arial" w:hAnsi="Arial" w:cs="Arial"/>
          <w:color w:val="000000"/>
        </w:rPr>
        <w:t>Role:-  Software Developer &amp; Tester</w:t>
      </w:r>
    </w:p>
    <w:p w:rsidR="004C0C52" w:rsidRPr="00C3008B" w:rsidRDefault="004C0C52" w:rsidP="00605625">
      <w:pPr>
        <w:pStyle w:val="ListParagraph"/>
        <w:numPr>
          <w:ilvl w:val="0"/>
          <w:numId w:val="4"/>
        </w:numPr>
        <w:ind w:left="360"/>
        <w:rPr>
          <w:rFonts w:ascii="Arial" w:hAnsi="Arial" w:cs="Arial"/>
          <w:color w:val="000000"/>
        </w:rPr>
      </w:pPr>
      <w:r w:rsidRPr="00C3008B">
        <w:rPr>
          <w:rFonts w:ascii="Arial" w:hAnsi="Arial" w:cs="Arial"/>
          <w:color w:val="000000"/>
        </w:rPr>
        <w:t xml:space="preserve">Platform:-    Window7, Microsoft visual </w:t>
      </w:r>
      <w:r w:rsidR="003F51B6" w:rsidRPr="00C3008B">
        <w:rPr>
          <w:rFonts w:ascii="Arial" w:hAnsi="Arial" w:cs="Arial"/>
          <w:color w:val="000000"/>
        </w:rPr>
        <w:t>studio 2012 premium  Asp.Net,</w:t>
      </w:r>
      <w:r w:rsidR="00B37AC0" w:rsidRPr="00C3008B">
        <w:rPr>
          <w:rFonts w:ascii="Arial" w:hAnsi="Arial" w:cs="Arial"/>
          <w:color w:val="000000"/>
        </w:rPr>
        <w:t xml:space="preserve"> </w:t>
      </w:r>
      <w:r w:rsidR="00E61367" w:rsidRPr="00C3008B">
        <w:rPr>
          <w:rFonts w:ascii="Arial" w:hAnsi="Arial" w:cs="Arial"/>
          <w:color w:val="000000"/>
        </w:rPr>
        <w:t>MVC</w:t>
      </w:r>
      <w:r w:rsidR="00B37AC0" w:rsidRPr="00C3008B">
        <w:rPr>
          <w:rFonts w:ascii="Arial" w:hAnsi="Arial" w:cs="Arial"/>
          <w:color w:val="000000"/>
        </w:rPr>
        <w:t>4</w:t>
      </w:r>
      <w:r w:rsidR="00E61367" w:rsidRPr="00C3008B">
        <w:rPr>
          <w:rFonts w:ascii="Arial" w:hAnsi="Arial" w:cs="Arial"/>
          <w:color w:val="000000"/>
        </w:rPr>
        <w:t>,</w:t>
      </w:r>
      <w:r w:rsidR="003F51B6" w:rsidRPr="00C3008B">
        <w:rPr>
          <w:rFonts w:ascii="Arial" w:hAnsi="Arial" w:cs="Arial"/>
          <w:color w:val="000000"/>
        </w:rPr>
        <w:t xml:space="preserve"> C</w:t>
      </w:r>
      <w:r w:rsidR="00BA4AC5" w:rsidRPr="00C3008B">
        <w:rPr>
          <w:rFonts w:ascii="Arial" w:hAnsi="Arial" w:cs="Arial"/>
          <w:color w:val="000000"/>
        </w:rPr>
        <w:t>#.Net</w:t>
      </w:r>
      <w:r w:rsidRPr="00C3008B">
        <w:rPr>
          <w:rFonts w:ascii="Arial" w:hAnsi="Arial" w:cs="Arial"/>
          <w:color w:val="000000"/>
        </w:rPr>
        <w:t>,</w:t>
      </w:r>
      <w:r w:rsidR="00EC07DD" w:rsidRPr="00C3008B">
        <w:rPr>
          <w:rFonts w:ascii="Arial" w:hAnsi="Arial" w:cs="Arial"/>
          <w:color w:val="000000"/>
        </w:rPr>
        <w:t xml:space="preserve"> </w:t>
      </w:r>
      <w:r w:rsidR="000735A8" w:rsidRPr="00C3008B">
        <w:rPr>
          <w:rFonts w:ascii="Arial" w:hAnsi="Arial" w:cs="Arial"/>
          <w:color w:val="000000"/>
        </w:rPr>
        <w:t>JSON,</w:t>
      </w:r>
      <w:r w:rsidRPr="00C3008B">
        <w:rPr>
          <w:rFonts w:ascii="Arial" w:hAnsi="Arial" w:cs="Arial"/>
          <w:color w:val="000000"/>
        </w:rPr>
        <w:t xml:space="preserve"> Entity Framework, HTML5 </w:t>
      </w:r>
      <w:proofErr w:type="spellStart"/>
      <w:r w:rsidRPr="00C3008B">
        <w:rPr>
          <w:rFonts w:ascii="Arial" w:hAnsi="Arial" w:cs="Arial"/>
          <w:color w:val="000000"/>
        </w:rPr>
        <w:t>JavaScript,</w:t>
      </w:r>
      <w:r w:rsidR="003F51B6" w:rsidRPr="00C3008B">
        <w:rPr>
          <w:rFonts w:ascii="Arial" w:hAnsi="Arial" w:cs="Arial"/>
          <w:color w:val="000000"/>
        </w:rPr>
        <w:t>Jquery</w:t>
      </w:r>
      <w:proofErr w:type="spellEnd"/>
      <w:r w:rsidR="003F51B6" w:rsidRPr="00C3008B">
        <w:rPr>
          <w:rFonts w:ascii="Arial" w:hAnsi="Arial" w:cs="Arial"/>
          <w:color w:val="000000"/>
        </w:rPr>
        <w:t>,</w:t>
      </w:r>
      <w:r w:rsidRPr="00C3008B">
        <w:rPr>
          <w:rFonts w:ascii="Arial" w:hAnsi="Arial" w:cs="Arial"/>
          <w:color w:val="000000"/>
        </w:rPr>
        <w:t xml:space="preserve"> CSS3,</w:t>
      </w:r>
      <w:r w:rsidR="00B308E0" w:rsidRPr="00C3008B">
        <w:rPr>
          <w:rFonts w:ascii="Arial" w:hAnsi="Arial" w:cs="Arial"/>
          <w:color w:val="000000"/>
        </w:rPr>
        <w:t xml:space="preserve"> SQL Server 2012</w:t>
      </w:r>
    </w:p>
    <w:p w:rsidR="004C0C52" w:rsidRPr="00C3008B" w:rsidRDefault="004C0C52" w:rsidP="00605625">
      <w:pPr>
        <w:ind w:left="360"/>
        <w:rPr>
          <w:rFonts w:ascii="Arial" w:hAnsi="Arial" w:cs="Arial"/>
          <w:color w:val="000000"/>
          <w:sz w:val="20"/>
          <w:szCs w:val="20"/>
        </w:rPr>
      </w:pPr>
    </w:p>
    <w:p w:rsidR="004C0C52" w:rsidRPr="00C3008B" w:rsidRDefault="004C0C52" w:rsidP="004C0C52">
      <w:pPr>
        <w:rPr>
          <w:rFonts w:ascii="Arial" w:hAnsi="Arial" w:cs="Arial"/>
          <w:b/>
          <w:color w:val="000000"/>
          <w:sz w:val="20"/>
          <w:szCs w:val="20"/>
        </w:rPr>
      </w:pPr>
      <w:r w:rsidRPr="00C3008B">
        <w:rPr>
          <w:rFonts w:ascii="Arial" w:hAnsi="Arial" w:cs="Arial"/>
          <w:b/>
          <w:color w:val="000000"/>
          <w:sz w:val="20"/>
          <w:szCs w:val="20"/>
        </w:rPr>
        <w:t>Project Description</w:t>
      </w:r>
    </w:p>
    <w:p w:rsidR="004C0C52" w:rsidRPr="00C3008B" w:rsidRDefault="004C0C52" w:rsidP="004C0C52">
      <w:pPr>
        <w:rPr>
          <w:rFonts w:ascii="Arial" w:hAnsi="Arial" w:cs="Arial"/>
          <w:color w:val="000000"/>
          <w:sz w:val="20"/>
          <w:szCs w:val="20"/>
        </w:rPr>
      </w:pPr>
      <w:r w:rsidRPr="00C3008B">
        <w:rPr>
          <w:rFonts w:ascii="Arial" w:hAnsi="Arial" w:cs="Arial"/>
          <w:color w:val="000000"/>
          <w:sz w:val="20"/>
          <w:szCs w:val="20"/>
        </w:rPr>
        <w:t>The main Purpose of the project has to Coded UI Testing of software often involves manual action by user to verify that the application ,The Boeing Center For Development Excellence(BCDE) environment provide a framework and functionality that delivers and promotes improvement of both functional assets(tool, training help, process)and product &amp; patterns assets(product information, Workflows, designs, analyses)</w:t>
      </w:r>
    </w:p>
    <w:p w:rsidR="004C0C52" w:rsidRPr="00C3008B" w:rsidRDefault="004C0C52" w:rsidP="00A06F5B">
      <w:pPr>
        <w:rPr>
          <w:rFonts w:ascii="Arial" w:hAnsi="Arial" w:cs="Arial"/>
          <w:color w:val="000000"/>
          <w:sz w:val="20"/>
          <w:szCs w:val="20"/>
        </w:rPr>
      </w:pPr>
    </w:p>
    <w:p w:rsidR="00A06F5B" w:rsidRPr="00C3008B" w:rsidRDefault="00555556" w:rsidP="004B5DCD">
      <w:pPr>
        <w:pStyle w:val="ListParagraph"/>
        <w:numPr>
          <w:ilvl w:val="0"/>
          <w:numId w:val="41"/>
        </w:numPr>
        <w:rPr>
          <w:rFonts w:ascii="Arial" w:hAnsi="Arial" w:cs="Arial"/>
          <w:color w:val="000000"/>
        </w:rPr>
      </w:pPr>
      <w:r w:rsidRPr="00C3008B">
        <w:rPr>
          <w:rFonts w:ascii="Arial" w:hAnsi="Arial" w:cs="Arial"/>
          <w:color w:val="000000"/>
        </w:rPr>
        <w:t>Organization</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proofErr w:type="spellStart"/>
      <w:r w:rsidR="00A06F5B" w:rsidRPr="00C3008B">
        <w:rPr>
          <w:rFonts w:ascii="Arial" w:hAnsi="Arial" w:cs="Arial"/>
          <w:color w:val="000000"/>
        </w:rPr>
        <w:t>Kailsumi</w:t>
      </w:r>
      <w:proofErr w:type="spellEnd"/>
      <w:r w:rsidR="00A06F5B" w:rsidRPr="00C3008B">
        <w:rPr>
          <w:rFonts w:ascii="Arial" w:hAnsi="Arial" w:cs="Arial"/>
          <w:color w:val="000000"/>
        </w:rPr>
        <w:t xml:space="preserve"> InfoTech (India) Pvt. Ltd</w:t>
      </w:r>
    </w:p>
    <w:p w:rsidR="00A06F5B" w:rsidRPr="00C3008B" w:rsidRDefault="00A06F5B" w:rsidP="004B5DCD">
      <w:pPr>
        <w:pStyle w:val="ListParagraph"/>
        <w:numPr>
          <w:ilvl w:val="0"/>
          <w:numId w:val="41"/>
        </w:numPr>
        <w:rPr>
          <w:rFonts w:ascii="Arial" w:hAnsi="Arial" w:cs="Arial"/>
          <w:color w:val="000000"/>
        </w:rPr>
      </w:pPr>
      <w:r w:rsidRPr="00C3008B">
        <w:rPr>
          <w:rFonts w:ascii="Arial" w:hAnsi="Arial" w:cs="Arial"/>
          <w:color w:val="000000"/>
        </w:rPr>
        <w:t xml:space="preserve">Capacity        </w:t>
      </w:r>
      <w:r w:rsidR="00171281" w:rsidRPr="00C3008B">
        <w:rPr>
          <w:rFonts w:ascii="Arial" w:hAnsi="Arial" w:cs="Arial"/>
          <w:color w:val="000000"/>
        </w:rPr>
        <w:t xml:space="preserve">  </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Software Developer</w:t>
      </w:r>
    </w:p>
    <w:p w:rsidR="00A06F5B" w:rsidRPr="00C3008B" w:rsidRDefault="00A06F5B" w:rsidP="004B5DCD">
      <w:pPr>
        <w:pStyle w:val="ListParagraph"/>
        <w:numPr>
          <w:ilvl w:val="0"/>
          <w:numId w:val="41"/>
        </w:numPr>
        <w:rPr>
          <w:rFonts w:ascii="Arial" w:hAnsi="Arial" w:cs="Arial"/>
          <w:color w:val="000000"/>
        </w:rPr>
      </w:pPr>
      <w:r w:rsidRPr="00C3008B">
        <w:rPr>
          <w:rFonts w:ascii="Arial" w:hAnsi="Arial" w:cs="Arial"/>
          <w:color w:val="000000"/>
        </w:rPr>
        <w:t xml:space="preserve">Duration        </w:t>
      </w:r>
      <w:r w:rsidR="00171281" w:rsidRPr="00C3008B">
        <w:rPr>
          <w:rFonts w:ascii="Arial" w:hAnsi="Arial" w:cs="Arial"/>
          <w:color w:val="000000"/>
        </w:rPr>
        <w:t xml:space="preserve">  </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July 2010 to August 2013</w:t>
      </w:r>
    </w:p>
    <w:p w:rsidR="003E60B0" w:rsidRPr="00C3008B" w:rsidRDefault="003E60B0" w:rsidP="00A06F5B">
      <w:pPr>
        <w:rPr>
          <w:rFonts w:ascii="Arial" w:hAnsi="Arial" w:cs="Arial"/>
          <w:color w:val="000000"/>
          <w:sz w:val="20"/>
          <w:szCs w:val="20"/>
        </w:rPr>
      </w:pPr>
    </w:p>
    <w:p w:rsidR="006E107A" w:rsidRPr="00C3008B" w:rsidRDefault="00A06F5B" w:rsidP="00A06F5B">
      <w:pPr>
        <w:rPr>
          <w:rFonts w:ascii="Arial" w:hAnsi="Arial" w:cs="Arial"/>
          <w:b/>
          <w:color w:val="000000"/>
          <w:sz w:val="20"/>
          <w:szCs w:val="20"/>
        </w:rPr>
      </w:pPr>
      <w:r w:rsidRPr="00C3008B">
        <w:rPr>
          <w:rFonts w:ascii="Arial" w:hAnsi="Arial" w:cs="Arial"/>
          <w:color w:val="000000"/>
          <w:sz w:val="20"/>
          <w:szCs w:val="20"/>
        </w:rPr>
        <w:t xml:space="preserve">KAILSUMI INFOTECH (INDIA) PRIVATE LIMITED is one of the pioneers as a Trunkey solution provider in the field of Information technology. It was established in 1999 and it was continuously providing support and solution to corporate leaders like EAST CENTRAL RAILWAY, BSNL, COMPFED, SEEMA SASHTRA BAL, AIRTEL, POWER GRID CORPORATION, RAJENDRA AGRICULTURE UNIVERSITY </w:t>
      </w:r>
      <w:r w:rsidR="008F2DA6" w:rsidRPr="00C3008B">
        <w:rPr>
          <w:rFonts w:ascii="Arial" w:hAnsi="Arial" w:cs="Arial"/>
          <w:color w:val="000000"/>
          <w:sz w:val="20"/>
          <w:szCs w:val="20"/>
        </w:rPr>
        <w:t>etc.</w:t>
      </w:r>
    </w:p>
    <w:p w:rsidR="00A06F5B" w:rsidRPr="00C3008B" w:rsidRDefault="00A06F5B" w:rsidP="00A06F5B">
      <w:pPr>
        <w:rPr>
          <w:rFonts w:ascii="Arial" w:hAnsi="Arial" w:cs="Arial"/>
          <w:color w:val="000000"/>
          <w:sz w:val="20"/>
          <w:szCs w:val="20"/>
        </w:rPr>
      </w:pPr>
    </w:p>
    <w:p w:rsidR="00445EE4" w:rsidRPr="00C3008B" w:rsidRDefault="00445EE4" w:rsidP="00445EE4">
      <w:pPr>
        <w:rPr>
          <w:rFonts w:ascii="Arial" w:hAnsi="Arial" w:cs="Arial"/>
          <w:b/>
          <w:color w:val="000000"/>
          <w:sz w:val="20"/>
          <w:szCs w:val="20"/>
        </w:rPr>
      </w:pPr>
      <w:r w:rsidRPr="00C3008B">
        <w:rPr>
          <w:rFonts w:ascii="Arial" w:hAnsi="Arial" w:cs="Arial"/>
          <w:b/>
          <w:color w:val="000000"/>
          <w:sz w:val="20"/>
          <w:szCs w:val="20"/>
        </w:rPr>
        <w:t xml:space="preserve">Project Details </w:t>
      </w:r>
    </w:p>
    <w:p w:rsidR="00445EE4" w:rsidRPr="00C3008B" w:rsidRDefault="00445EE4" w:rsidP="004B5DCD">
      <w:pPr>
        <w:rPr>
          <w:rFonts w:ascii="Arial" w:hAnsi="Arial" w:cs="Arial"/>
          <w:color w:val="000000"/>
          <w:sz w:val="20"/>
          <w:szCs w:val="20"/>
        </w:rPr>
      </w:pPr>
      <w:r w:rsidRPr="00C3008B">
        <w:rPr>
          <w:rFonts w:ascii="Arial" w:hAnsi="Arial" w:cs="Arial"/>
          <w:color w:val="000000"/>
          <w:sz w:val="20"/>
          <w:szCs w:val="20"/>
        </w:rPr>
        <w:t xml:space="preserve">Project </w:t>
      </w:r>
      <w:r w:rsidR="004B5DCD" w:rsidRPr="00C3008B">
        <w:rPr>
          <w:rFonts w:ascii="Arial" w:hAnsi="Arial" w:cs="Arial"/>
          <w:color w:val="000000"/>
          <w:sz w:val="20"/>
          <w:szCs w:val="20"/>
        </w:rPr>
        <w:t>Title</w:t>
      </w:r>
      <w:r w:rsidR="004B5DCD" w:rsidRPr="00C3008B">
        <w:rPr>
          <w:rFonts w:ascii="Arial" w:hAnsi="Arial" w:cs="Arial"/>
          <w:color w:val="000000"/>
          <w:sz w:val="20"/>
          <w:szCs w:val="20"/>
        </w:rPr>
        <w:tab/>
        <w:t>:</w:t>
      </w:r>
      <w:r w:rsidR="004B5DCD" w:rsidRPr="00C3008B">
        <w:rPr>
          <w:rFonts w:ascii="Arial" w:hAnsi="Arial" w:cs="Arial"/>
          <w:color w:val="000000"/>
          <w:sz w:val="20"/>
          <w:szCs w:val="20"/>
        </w:rPr>
        <w:tab/>
      </w:r>
      <w:r w:rsidRPr="00C3008B">
        <w:rPr>
          <w:rFonts w:ascii="Arial" w:hAnsi="Arial" w:cs="Arial"/>
          <w:color w:val="000000"/>
          <w:sz w:val="20"/>
          <w:szCs w:val="20"/>
        </w:rPr>
        <w:t>Easy Medico</w:t>
      </w:r>
    </w:p>
    <w:p w:rsidR="00445EE4" w:rsidRPr="00C3008B" w:rsidRDefault="00445EE4" w:rsidP="004B5DCD">
      <w:pPr>
        <w:rPr>
          <w:rFonts w:ascii="Arial" w:hAnsi="Arial" w:cs="Arial"/>
          <w:color w:val="000000"/>
          <w:sz w:val="20"/>
          <w:szCs w:val="20"/>
        </w:rPr>
      </w:pPr>
      <w:r w:rsidRPr="00C3008B">
        <w:rPr>
          <w:rFonts w:ascii="Arial" w:hAnsi="Arial" w:cs="Arial"/>
          <w:color w:val="000000"/>
          <w:sz w:val="20"/>
          <w:szCs w:val="20"/>
        </w:rPr>
        <w:t>Client</w:t>
      </w:r>
      <w:r w:rsidR="004B5DCD" w:rsidRPr="00C3008B">
        <w:rPr>
          <w:rFonts w:ascii="Arial" w:hAnsi="Arial" w:cs="Arial"/>
          <w:color w:val="000000"/>
          <w:sz w:val="20"/>
          <w:szCs w:val="20"/>
        </w:rPr>
        <w:tab/>
      </w:r>
      <w:r w:rsidR="004B5DCD" w:rsidRPr="00C3008B">
        <w:rPr>
          <w:rFonts w:ascii="Arial" w:hAnsi="Arial" w:cs="Arial"/>
          <w:color w:val="000000"/>
          <w:sz w:val="20"/>
          <w:szCs w:val="20"/>
        </w:rPr>
        <w:tab/>
      </w:r>
      <w:r w:rsidRPr="00C3008B">
        <w:rPr>
          <w:rFonts w:ascii="Arial" w:hAnsi="Arial" w:cs="Arial"/>
          <w:color w:val="000000"/>
          <w:sz w:val="20"/>
          <w:szCs w:val="20"/>
        </w:rPr>
        <w:t xml:space="preserve">: </w:t>
      </w:r>
      <w:r w:rsidR="004B5DCD" w:rsidRPr="00C3008B">
        <w:rPr>
          <w:rFonts w:ascii="Arial" w:hAnsi="Arial" w:cs="Arial"/>
          <w:color w:val="000000"/>
          <w:sz w:val="20"/>
          <w:szCs w:val="20"/>
        </w:rPr>
        <w:tab/>
      </w:r>
      <w:r w:rsidRPr="00C3008B">
        <w:rPr>
          <w:rFonts w:ascii="Arial" w:hAnsi="Arial" w:cs="Arial"/>
          <w:color w:val="000000"/>
          <w:sz w:val="20"/>
          <w:szCs w:val="20"/>
        </w:rPr>
        <w:t>Copper Thomas LLC</w:t>
      </w:r>
    </w:p>
    <w:p w:rsidR="00445EE4" w:rsidRPr="00C3008B" w:rsidRDefault="003F68E1" w:rsidP="004B5DCD">
      <w:pPr>
        <w:rPr>
          <w:rFonts w:ascii="Arial" w:hAnsi="Arial" w:cs="Arial"/>
          <w:color w:val="000000"/>
          <w:sz w:val="20"/>
          <w:szCs w:val="20"/>
        </w:rPr>
      </w:pPr>
      <w:r w:rsidRPr="00C3008B">
        <w:rPr>
          <w:rFonts w:ascii="Arial" w:hAnsi="Arial" w:cs="Arial"/>
          <w:color w:val="000000"/>
          <w:sz w:val="20"/>
          <w:szCs w:val="20"/>
        </w:rPr>
        <w:t>Team Size</w:t>
      </w:r>
      <w:r w:rsidR="004B5DCD" w:rsidRPr="00C3008B">
        <w:rPr>
          <w:rFonts w:ascii="Arial" w:hAnsi="Arial" w:cs="Arial"/>
          <w:color w:val="000000"/>
          <w:sz w:val="20"/>
          <w:szCs w:val="20"/>
        </w:rPr>
        <w:tab/>
      </w:r>
      <w:r w:rsidRPr="00C3008B">
        <w:rPr>
          <w:rFonts w:ascii="Arial" w:hAnsi="Arial" w:cs="Arial"/>
          <w:color w:val="000000"/>
          <w:sz w:val="20"/>
          <w:szCs w:val="20"/>
        </w:rPr>
        <w:t>:          </w:t>
      </w:r>
      <w:r w:rsidR="004B5DCD" w:rsidRPr="00C3008B">
        <w:rPr>
          <w:rFonts w:ascii="Arial" w:hAnsi="Arial" w:cs="Arial"/>
          <w:color w:val="000000"/>
          <w:sz w:val="20"/>
          <w:szCs w:val="20"/>
        </w:rPr>
        <w:tab/>
      </w:r>
      <w:r w:rsidRPr="00C3008B">
        <w:rPr>
          <w:rFonts w:ascii="Arial" w:hAnsi="Arial" w:cs="Arial"/>
          <w:color w:val="000000"/>
          <w:sz w:val="20"/>
          <w:szCs w:val="20"/>
        </w:rPr>
        <w:t>7</w:t>
      </w:r>
    </w:p>
    <w:p w:rsidR="00445EE4" w:rsidRPr="00C3008B" w:rsidRDefault="00445EE4" w:rsidP="004B5DCD">
      <w:pPr>
        <w:rPr>
          <w:rFonts w:ascii="Arial" w:hAnsi="Arial" w:cs="Arial"/>
          <w:color w:val="000000"/>
          <w:sz w:val="20"/>
          <w:szCs w:val="20"/>
        </w:rPr>
      </w:pPr>
      <w:r w:rsidRPr="00C3008B">
        <w:rPr>
          <w:rFonts w:ascii="Arial" w:hAnsi="Arial" w:cs="Arial"/>
          <w:color w:val="000000"/>
          <w:sz w:val="20"/>
          <w:szCs w:val="20"/>
        </w:rPr>
        <w:t>Role</w:t>
      </w:r>
      <w:r w:rsidR="004B5DCD" w:rsidRPr="00C3008B">
        <w:rPr>
          <w:rFonts w:ascii="Arial" w:hAnsi="Arial" w:cs="Arial"/>
          <w:color w:val="000000"/>
          <w:sz w:val="20"/>
          <w:szCs w:val="20"/>
        </w:rPr>
        <w:tab/>
      </w:r>
      <w:r w:rsidR="004B5DCD" w:rsidRPr="00C3008B">
        <w:rPr>
          <w:rFonts w:ascii="Arial" w:hAnsi="Arial" w:cs="Arial"/>
          <w:color w:val="000000"/>
          <w:sz w:val="20"/>
          <w:szCs w:val="20"/>
        </w:rPr>
        <w:tab/>
      </w:r>
      <w:r w:rsidRPr="00C3008B">
        <w:rPr>
          <w:rFonts w:ascii="Arial" w:hAnsi="Arial" w:cs="Arial"/>
          <w:color w:val="000000"/>
          <w:sz w:val="20"/>
          <w:szCs w:val="20"/>
        </w:rPr>
        <w:t>:</w:t>
      </w:r>
      <w:r w:rsidR="004B5DCD" w:rsidRPr="00C3008B">
        <w:rPr>
          <w:rFonts w:ascii="Arial" w:hAnsi="Arial" w:cs="Arial"/>
          <w:color w:val="000000"/>
          <w:sz w:val="20"/>
          <w:szCs w:val="20"/>
        </w:rPr>
        <w:tab/>
      </w:r>
      <w:r w:rsidRPr="00C3008B">
        <w:rPr>
          <w:rFonts w:ascii="Arial" w:hAnsi="Arial" w:cs="Arial"/>
          <w:color w:val="000000"/>
          <w:sz w:val="20"/>
          <w:szCs w:val="20"/>
        </w:rPr>
        <w:t xml:space="preserve">Software Developer </w:t>
      </w:r>
    </w:p>
    <w:p w:rsidR="00445EE4" w:rsidRPr="00C3008B" w:rsidRDefault="00445EE4" w:rsidP="004B5DCD">
      <w:pPr>
        <w:rPr>
          <w:rFonts w:ascii="Arial" w:hAnsi="Arial" w:cs="Arial"/>
          <w:color w:val="000000"/>
          <w:sz w:val="20"/>
          <w:szCs w:val="20"/>
        </w:rPr>
      </w:pPr>
      <w:r w:rsidRPr="00C3008B">
        <w:rPr>
          <w:rFonts w:ascii="Arial" w:hAnsi="Arial" w:cs="Arial"/>
          <w:color w:val="000000"/>
          <w:sz w:val="20"/>
          <w:szCs w:val="20"/>
        </w:rPr>
        <w:t>Platform</w:t>
      </w:r>
      <w:r w:rsidR="004B5DCD" w:rsidRPr="00C3008B">
        <w:rPr>
          <w:rFonts w:ascii="Arial" w:hAnsi="Arial" w:cs="Arial"/>
          <w:color w:val="000000"/>
          <w:sz w:val="20"/>
          <w:szCs w:val="20"/>
        </w:rPr>
        <w:tab/>
      </w:r>
      <w:r w:rsidRPr="00C3008B">
        <w:rPr>
          <w:rFonts w:ascii="Arial" w:hAnsi="Arial" w:cs="Arial"/>
          <w:color w:val="000000"/>
          <w:sz w:val="20"/>
          <w:szCs w:val="20"/>
        </w:rPr>
        <w:t>:</w:t>
      </w:r>
      <w:r w:rsidR="004B5DCD" w:rsidRPr="00C3008B">
        <w:rPr>
          <w:rFonts w:ascii="Arial" w:hAnsi="Arial" w:cs="Arial"/>
          <w:color w:val="000000"/>
          <w:sz w:val="20"/>
          <w:szCs w:val="20"/>
        </w:rPr>
        <w:tab/>
      </w:r>
      <w:r w:rsidRPr="00C3008B">
        <w:rPr>
          <w:rFonts w:ascii="Arial" w:hAnsi="Arial" w:cs="Arial"/>
          <w:color w:val="000000"/>
          <w:sz w:val="20"/>
          <w:szCs w:val="20"/>
        </w:rPr>
        <w:t>Window7, As</w:t>
      </w:r>
      <w:r w:rsidR="00EC07DD" w:rsidRPr="00C3008B">
        <w:rPr>
          <w:rFonts w:ascii="Arial" w:hAnsi="Arial" w:cs="Arial"/>
          <w:color w:val="000000"/>
          <w:sz w:val="20"/>
          <w:szCs w:val="20"/>
        </w:rPr>
        <w:t>p.Net 4.5(C#),</w:t>
      </w:r>
      <w:r w:rsidR="00B37AC0" w:rsidRPr="00C3008B">
        <w:rPr>
          <w:rFonts w:ascii="Arial" w:hAnsi="Arial" w:cs="Arial"/>
          <w:color w:val="000000"/>
          <w:sz w:val="20"/>
          <w:szCs w:val="20"/>
        </w:rPr>
        <w:t xml:space="preserve"> </w:t>
      </w:r>
      <w:r w:rsidR="00EC07DD" w:rsidRPr="00C3008B">
        <w:rPr>
          <w:rFonts w:ascii="Arial" w:hAnsi="Arial" w:cs="Arial"/>
          <w:color w:val="000000"/>
          <w:sz w:val="20"/>
          <w:szCs w:val="20"/>
        </w:rPr>
        <w:t>Ado.Net, SQL Server 2008</w:t>
      </w:r>
      <w:r w:rsidR="008F2DA6" w:rsidRPr="00C3008B">
        <w:rPr>
          <w:rFonts w:ascii="Arial" w:hAnsi="Arial" w:cs="Arial"/>
          <w:color w:val="000000"/>
          <w:sz w:val="20"/>
          <w:szCs w:val="20"/>
        </w:rPr>
        <w:t>, Entity Framework</w:t>
      </w:r>
      <w:r w:rsidR="00EC07DD" w:rsidRPr="00C3008B">
        <w:rPr>
          <w:rFonts w:ascii="Arial" w:hAnsi="Arial" w:cs="Arial"/>
          <w:color w:val="000000"/>
          <w:sz w:val="20"/>
          <w:szCs w:val="20"/>
        </w:rPr>
        <w:t>, Ajax</w:t>
      </w:r>
      <w:r w:rsidR="008F2DA6" w:rsidRPr="00C3008B">
        <w:rPr>
          <w:rFonts w:ascii="Arial" w:hAnsi="Arial" w:cs="Arial"/>
          <w:color w:val="000000"/>
          <w:sz w:val="20"/>
          <w:szCs w:val="20"/>
        </w:rPr>
        <w:t>, JQ</w:t>
      </w:r>
      <w:r w:rsidRPr="00C3008B">
        <w:rPr>
          <w:rFonts w:ascii="Arial" w:hAnsi="Arial" w:cs="Arial"/>
          <w:color w:val="000000"/>
          <w:sz w:val="20"/>
          <w:szCs w:val="20"/>
        </w:rPr>
        <w:t>uery, Html5 ,CSS3</w:t>
      </w:r>
    </w:p>
    <w:p w:rsidR="00445EE4" w:rsidRPr="00C3008B" w:rsidRDefault="00445EE4" w:rsidP="00445EE4">
      <w:pPr>
        <w:ind w:left="360"/>
        <w:rPr>
          <w:rFonts w:ascii="Arial" w:hAnsi="Arial" w:cs="Arial"/>
          <w:color w:val="000000"/>
          <w:sz w:val="20"/>
          <w:szCs w:val="20"/>
        </w:rPr>
      </w:pPr>
    </w:p>
    <w:p w:rsidR="00A06F5B" w:rsidRPr="00C3008B" w:rsidRDefault="004B5DCD" w:rsidP="00A06F5B">
      <w:pPr>
        <w:rPr>
          <w:rFonts w:ascii="Arial" w:hAnsi="Arial" w:cs="Arial"/>
          <w:color w:val="000000"/>
          <w:sz w:val="20"/>
          <w:szCs w:val="20"/>
        </w:rPr>
      </w:pPr>
      <w:r w:rsidRPr="00C3008B">
        <w:rPr>
          <w:rFonts w:ascii="Arial" w:hAnsi="Arial" w:cs="Arial"/>
          <w:b/>
          <w:color w:val="000000"/>
          <w:sz w:val="20"/>
          <w:szCs w:val="20"/>
        </w:rPr>
        <w:t>Description:</w:t>
      </w:r>
      <w:r w:rsidRPr="00C3008B">
        <w:rPr>
          <w:rFonts w:ascii="Arial" w:hAnsi="Arial" w:cs="Arial"/>
          <w:color w:val="000000"/>
          <w:sz w:val="20"/>
          <w:szCs w:val="20"/>
        </w:rPr>
        <w:t xml:space="preserve"> </w:t>
      </w:r>
      <w:r w:rsidR="00445EE4" w:rsidRPr="00C3008B">
        <w:rPr>
          <w:rFonts w:ascii="Arial" w:hAnsi="Arial" w:cs="Arial"/>
          <w:color w:val="000000"/>
          <w:sz w:val="20"/>
          <w:szCs w:val="20"/>
        </w:rPr>
        <w:t>Easy Medico is one of its kind Healthcare Internet Site which aims at enhancing status quo of the healthcare product consumer in India. Easy Medico incorporating prescription management and selling pharmacy items online.</w:t>
      </w:r>
    </w:p>
    <w:p w:rsidR="00CA317F" w:rsidRPr="00C3008B" w:rsidRDefault="00CA317F" w:rsidP="00A06F5B">
      <w:pPr>
        <w:rPr>
          <w:rFonts w:ascii="Arial" w:hAnsi="Arial" w:cs="Arial"/>
          <w:color w:val="000000"/>
          <w:sz w:val="20"/>
          <w:szCs w:val="20"/>
        </w:rPr>
      </w:pPr>
    </w:p>
    <w:p w:rsidR="00A06F5B" w:rsidRPr="00C3008B" w:rsidRDefault="00A06F5B" w:rsidP="00A06F5B">
      <w:pPr>
        <w:rPr>
          <w:rFonts w:ascii="Arial" w:hAnsi="Arial" w:cs="Arial"/>
          <w:b/>
          <w:color w:val="000000"/>
          <w:sz w:val="20"/>
          <w:szCs w:val="20"/>
        </w:rPr>
      </w:pPr>
      <w:r w:rsidRPr="00C3008B">
        <w:rPr>
          <w:rFonts w:ascii="Arial" w:hAnsi="Arial" w:cs="Arial"/>
          <w:b/>
          <w:color w:val="000000"/>
          <w:sz w:val="20"/>
          <w:szCs w:val="20"/>
        </w:rPr>
        <w:t>Responsibilities</w:t>
      </w:r>
    </w:p>
    <w:p w:rsidR="00A06F5B" w:rsidRPr="00C3008B" w:rsidRDefault="00A06F5B" w:rsidP="005A47AA">
      <w:pPr>
        <w:pStyle w:val="ListParagraph"/>
        <w:numPr>
          <w:ilvl w:val="0"/>
          <w:numId w:val="6"/>
        </w:numPr>
        <w:rPr>
          <w:rFonts w:ascii="Arial" w:hAnsi="Arial" w:cs="Arial"/>
          <w:color w:val="000000"/>
        </w:rPr>
      </w:pPr>
      <w:r w:rsidRPr="00C3008B">
        <w:rPr>
          <w:rFonts w:ascii="Arial" w:hAnsi="Arial" w:cs="Arial"/>
          <w:color w:val="000000"/>
        </w:rPr>
        <w:t>Front End &amp; Back End Code Development, Maintenance &amp; Supports</w:t>
      </w:r>
    </w:p>
    <w:p w:rsidR="00A06F5B" w:rsidRPr="00C3008B" w:rsidRDefault="00A06F5B" w:rsidP="005A47AA">
      <w:pPr>
        <w:pStyle w:val="ListParagraph"/>
        <w:numPr>
          <w:ilvl w:val="0"/>
          <w:numId w:val="6"/>
        </w:numPr>
        <w:rPr>
          <w:rFonts w:ascii="Arial" w:hAnsi="Arial" w:cs="Arial"/>
          <w:color w:val="000000"/>
        </w:rPr>
      </w:pPr>
      <w:r w:rsidRPr="00C3008B">
        <w:rPr>
          <w:rFonts w:ascii="Arial" w:hAnsi="Arial" w:cs="Arial"/>
          <w:color w:val="000000"/>
        </w:rPr>
        <w:t>Fr</w:t>
      </w:r>
      <w:r w:rsidR="00046963" w:rsidRPr="00C3008B">
        <w:rPr>
          <w:rFonts w:ascii="Arial" w:hAnsi="Arial" w:cs="Arial"/>
          <w:color w:val="000000"/>
        </w:rPr>
        <w:t>ont End: asp.net with C#.Net 4.5</w:t>
      </w:r>
    </w:p>
    <w:p w:rsidR="00A06F5B" w:rsidRPr="00C3008B" w:rsidRDefault="00A06F5B" w:rsidP="005A47AA">
      <w:pPr>
        <w:pStyle w:val="ListParagraph"/>
        <w:numPr>
          <w:ilvl w:val="0"/>
          <w:numId w:val="6"/>
        </w:numPr>
        <w:rPr>
          <w:rFonts w:ascii="Arial" w:hAnsi="Arial" w:cs="Arial"/>
          <w:color w:val="000000"/>
        </w:rPr>
      </w:pPr>
      <w:r w:rsidRPr="00C3008B">
        <w:rPr>
          <w:rFonts w:ascii="Arial" w:hAnsi="Arial" w:cs="Arial"/>
          <w:color w:val="000000"/>
        </w:rPr>
        <w:t>Back End: SQL SERVER 2008</w:t>
      </w:r>
    </w:p>
    <w:p w:rsidR="00A06F5B" w:rsidRPr="00C3008B" w:rsidRDefault="00A06F5B" w:rsidP="005A47AA">
      <w:pPr>
        <w:pStyle w:val="ListParagraph"/>
        <w:numPr>
          <w:ilvl w:val="0"/>
          <w:numId w:val="6"/>
        </w:numPr>
        <w:rPr>
          <w:rFonts w:ascii="Arial" w:hAnsi="Arial" w:cs="Arial"/>
          <w:color w:val="000000"/>
        </w:rPr>
      </w:pPr>
      <w:r w:rsidRPr="00C3008B">
        <w:rPr>
          <w:rFonts w:ascii="Arial" w:hAnsi="Arial" w:cs="Arial"/>
          <w:color w:val="000000"/>
        </w:rPr>
        <w:t xml:space="preserve">Functional Implementation for the modules </w:t>
      </w:r>
      <w:proofErr w:type="spellStart"/>
      <w:r w:rsidRPr="00C3008B">
        <w:rPr>
          <w:rFonts w:ascii="Arial" w:hAnsi="Arial" w:cs="Arial"/>
          <w:color w:val="000000"/>
        </w:rPr>
        <w:t>etc</w:t>
      </w:r>
      <w:proofErr w:type="spellEnd"/>
    </w:p>
    <w:p w:rsidR="00A06F5B" w:rsidRPr="00C3008B" w:rsidRDefault="00A06F5B" w:rsidP="004327C8">
      <w:pPr>
        <w:pStyle w:val="ListParagraph"/>
        <w:numPr>
          <w:ilvl w:val="0"/>
          <w:numId w:val="6"/>
        </w:numPr>
        <w:rPr>
          <w:rFonts w:ascii="Arial" w:hAnsi="Arial" w:cs="Arial"/>
          <w:color w:val="000000"/>
        </w:rPr>
      </w:pPr>
      <w:r w:rsidRPr="00C3008B">
        <w:rPr>
          <w:rFonts w:ascii="Arial" w:hAnsi="Arial" w:cs="Arial"/>
          <w:color w:val="000000"/>
        </w:rPr>
        <w:t>100 % user required software and implementation</w:t>
      </w:r>
    </w:p>
    <w:p w:rsidR="00A06F5B" w:rsidRPr="00C3008B" w:rsidRDefault="00A06F5B" w:rsidP="00A06F5B">
      <w:pPr>
        <w:rPr>
          <w:rFonts w:ascii="Arial" w:hAnsi="Arial" w:cs="Arial"/>
          <w:color w:val="000000"/>
          <w:sz w:val="20"/>
          <w:szCs w:val="20"/>
        </w:rPr>
      </w:pPr>
    </w:p>
    <w:p w:rsidR="00A06F5B" w:rsidRPr="00C3008B" w:rsidRDefault="004A0F94" w:rsidP="00A06F5B">
      <w:pPr>
        <w:rPr>
          <w:rFonts w:ascii="Arial" w:hAnsi="Arial" w:cs="Arial"/>
          <w:b/>
          <w:color w:val="000000"/>
          <w:sz w:val="20"/>
          <w:szCs w:val="20"/>
        </w:rPr>
      </w:pPr>
      <w:r w:rsidRPr="00C3008B">
        <w:rPr>
          <w:rFonts w:ascii="Arial" w:hAnsi="Arial" w:cs="Arial"/>
          <w:b/>
          <w:color w:val="000000"/>
          <w:sz w:val="20"/>
          <w:szCs w:val="20"/>
        </w:rPr>
        <w:t>Project Details</w:t>
      </w:r>
    </w:p>
    <w:p w:rsidR="00CA317F" w:rsidRPr="00C3008B" w:rsidRDefault="00CA317F" w:rsidP="00CA317F">
      <w:pPr>
        <w:pStyle w:val="ListParagraph"/>
        <w:numPr>
          <w:ilvl w:val="0"/>
          <w:numId w:val="33"/>
        </w:numPr>
        <w:rPr>
          <w:rFonts w:ascii="Arial" w:hAnsi="Arial" w:cs="Arial"/>
          <w:color w:val="000000"/>
        </w:rPr>
      </w:pPr>
      <w:r w:rsidRPr="00C3008B">
        <w:rPr>
          <w:rFonts w:ascii="Arial" w:hAnsi="Arial" w:cs="Arial"/>
          <w:color w:val="000000"/>
        </w:rPr>
        <w:t>Project Title :</w:t>
      </w:r>
      <w:r w:rsidR="004B5DCD" w:rsidRPr="00C3008B">
        <w:rPr>
          <w:rFonts w:ascii="Arial" w:hAnsi="Arial" w:cs="Arial"/>
          <w:color w:val="000000"/>
        </w:rPr>
        <w:tab/>
      </w:r>
      <w:proofErr w:type="spellStart"/>
      <w:r w:rsidRPr="00C3008B">
        <w:rPr>
          <w:rFonts w:ascii="Arial" w:hAnsi="Arial" w:cs="Arial"/>
          <w:color w:val="000000"/>
        </w:rPr>
        <w:t>Icustommadeit</w:t>
      </w:r>
      <w:proofErr w:type="spellEnd"/>
    </w:p>
    <w:p w:rsidR="00CA317F" w:rsidRPr="00C3008B" w:rsidRDefault="00CA317F" w:rsidP="00CA317F">
      <w:pPr>
        <w:pStyle w:val="ListParagraph"/>
        <w:numPr>
          <w:ilvl w:val="0"/>
          <w:numId w:val="33"/>
        </w:numPr>
        <w:rPr>
          <w:rFonts w:ascii="Arial" w:hAnsi="Arial" w:cs="Arial"/>
          <w:color w:val="000000"/>
        </w:rPr>
      </w:pPr>
      <w:r w:rsidRPr="00C3008B">
        <w:rPr>
          <w:rFonts w:ascii="Arial" w:hAnsi="Arial" w:cs="Arial"/>
          <w:color w:val="000000"/>
        </w:rPr>
        <w:t>Client</w:t>
      </w:r>
      <w:r w:rsidR="004B5DCD" w:rsidRPr="00C3008B">
        <w:rPr>
          <w:rFonts w:ascii="Arial" w:hAnsi="Arial" w:cs="Arial"/>
          <w:color w:val="000000"/>
        </w:rPr>
        <w:tab/>
      </w:r>
      <w:r w:rsidRPr="00C3008B">
        <w:rPr>
          <w:rFonts w:ascii="Arial" w:hAnsi="Arial" w:cs="Arial"/>
          <w:color w:val="000000"/>
        </w:rPr>
        <w:t xml:space="preserve">: </w:t>
      </w:r>
      <w:r w:rsidR="004B5DCD" w:rsidRPr="00C3008B">
        <w:rPr>
          <w:rFonts w:ascii="Arial" w:hAnsi="Arial" w:cs="Arial"/>
          <w:color w:val="000000"/>
        </w:rPr>
        <w:tab/>
      </w:r>
      <w:proofErr w:type="spellStart"/>
      <w:r w:rsidRPr="00C3008B">
        <w:rPr>
          <w:rFonts w:ascii="Arial" w:hAnsi="Arial" w:cs="Arial"/>
          <w:color w:val="000000"/>
        </w:rPr>
        <w:t>Truelytics</w:t>
      </w:r>
      <w:proofErr w:type="spellEnd"/>
      <w:r w:rsidRPr="00C3008B">
        <w:rPr>
          <w:rFonts w:ascii="Arial" w:hAnsi="Arial" w:cs="Arial"/>
          <w:color w:val="000000"/>
        </w:rPr>
        <w:t xml:space="preserve"> </w:t>
      </w:r>
      <w:proofErr w:type="spellStart"/>
      <w:r w:rsidRPr="00C3008B">
        <w:rPr>
          <w:rFonts w:ascii="Arial" w:hAnsi="Arial" w:cs="Arial"/>
          <w:color w:val="000000"/>
        </w:rPr>
        <w:t>eComm</w:t>
      </w:r>
      <w:proofErr w:type="spellEnd"/>
      <w:r w:rsidRPr="00C3008B">
        <w:rPr>
          <w:rFonts w:ascii="Arial" w:hAnsi="Arial" w:cs="Arial"/>
          <w:color w:val="000000"/>
        </w:rPr>
        <w:t xml:space="preserve"> Pvt. Ltd.</w:t>
      </w:r>
    </w:p>
    <w:p w:rsidR="00CA317F" w:rsidRPr="00C3008B" w:rsidRDefault="00CA317F" w:rsidP="00CA317F">
      <w:pPr>
        <w:pStyle w:val="ListParagraph"/>
        <w:numPr>
          <w:ilvl w:val="0"/>
          <w:numId w:val="33"/>
        </w:numPr>
        <w:rPr>
          <w:rFonts w:ascii="Arial" w:hAnsi="Arial" w:cs="Arial"/>
          <w:color w:val="000000"/>
        </w:rPr>
      </w:pPr>
      <w:r w:rsidRPr="00C3008B">
        <w:rPr>
          <w:rFonts w:ascii="Arial" w:hAnsi="Arial" w:cs="Arial"/>
          <w:color w:val="000000"/>
        </w:rPr>
        <w:t>Team Size</w:t>
      </w:r>
      <w:r w:rsidR="004B5DCD" w:rsidRPr="00C3008B">
        <w:rPr>
          <w:rFonts w:ascii="Arial" w:hAnsi="Arial" w:cs="Arial"/>
          <w:color w:val="000000"/>
        </w:rPr>
        <w:tab/>
      </w:r>
      <w:r w:rsidRPr="00C3008B">
        <w:rPr>
          <w:rFonts w:ascii="Arial" w:hAnsi="Arial" w:cs="Arial"/>
          <w:color w:val="000000"/>
        </w:rPr>
        <w:t>:  </w:t>
      </w:r>
      <w:r w:rsidR="004B5DCD" w:rsidRPr="00C3008B">
        <w:rPr>
          <w:rFonts w:ascii="Arial" w:hAnsi="Arial" w:cs="Arial"/>
          <w:color w:val="000000"/>
        </w:rPr>
        <w:tab/>
      </w:r>
      <w:r w:rsidRPr="00C3008B">
        <w:rPr>
          <w:rFonts w:ascii="Arial" w:hAnsi="Arial" w:cs="Arial"/>
          <w:color w:val="000000"/>
        </w:rPr>
        <w:t>7 (5 Developers, 1 UI Designer and 1 Tester)</w:t>
      </w:r>
    </w:p>
    <w:p w:rsidR="00CA317F" w:rsidRPr="00C3008B" w:rsidRDefault="00CA317F" w:rsidP="00CA317F">
      <w:pPr>
        <w:pStyle w:val="ListParagraph"/>
        <w:numPr>
          <w:ilvl w:val="0"/>
          <w:numId w:val="33"/>
        </w:numPr>
        <w:rPr>
          <w:rFonts w:ascii="Arial" w:hAnsi="Arial" w:cs="Arial"/>
          <w:color w:val="000000"/>
        </w:rPr>
      </w:pPr>
      <w:r w:rsidRPr="00C3008B">
        <w:rPr>
          <w:rFonts w:ascii="Arial" w:hAnsi="Arial" w:cs="Arial"/>
          <w:color w:val="000000"/>
        </w:rPr>
        <w:t>Role</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 xml:space="preserve">Software Developer </w:t>
      </w:r>
    </w:p>
    <w:p w:rsidR="00CA317F" w:rsidRPr="00C3008B" w:rsidRDefault="00CA317F" w:rsidP="00CA317F">
      <w:pPr>
        <w:pStyle w:val="ListParagraph"/>
        <w:numPr>
          <w:ilvl w:val="0"/>
          <w:numId w:val="33"/>
        </w:numPr>
        <w:rPr>
          <w:rFonts w:ascii="Arial" w:hAnsi="Arial" w:cs="Arial"/>
          <w:color w:val="000000"/>
        </w:rPr>
      </w:pPr>
      <w:r w:rsidRPr="00C3008B">
        <w:rPr>
          <w:rFonts w:ascii="Arial" w:hAnsi="Arial" w:cs="Arial"/>
          <w:color w:val="000000"/>
        </w:rPr>
        <w:t>P</w:t>
      </w:r>
      <w:r w:rsidR="00BC1C76" w:rsidRPr="00C3008B">
        <w:rPr>
          <w:rFonts w:ascii="Arial" w:hAnsi="Arial" w:cs="Arial"/>
          <w:color w:val="000000"/>
        </w:rPr>
        <w:t>latform</w:t>
      </w:r>
      <w:r w:rsidR="004B5DCD" w:rsidRPr="00C3008B">
        <w:rPr>
          <w:rFonts w:ascii="Arial" w:hAnsi="Arial" w:cs="Arial"/>
          <w:color w:val="000000"/>
        </w:rPr>
        <w:tab/>
      </w:r>
      <w:r w:rsidR="00BC1C76" w:rsidRPr="00C3008B">
        <w:rPr>
          <w:rFonts w:ascii="Arial" w:hAnsi="Arial" w:cs="Arial"/>
          <w:color w:val="000000"/>
        </w:rPr>
        <w:t>:</w:t>
      </w:r>
      <w:r w:rsidR="004B5DCD" w:rsidRPr="00C3008B">
        <w:rPr>
          <w:rFonts w:ascii="Arial" w:hAnsi="Arial" w:cs="Arial"/>
          <w:color w:val="000000"/>
        </w:rPr>
        <w:tab/>
      </w:r>
      <w:r w:rsidR="00BC1C76" w:rsidRPr="00C3008B">
        <w:rPr>
          <w:rFonts w:ascii="Arial" w:hAnsi="Arial" w:cs="Arial"/>
          <w:color w:val="000000"/>
        </w:rPr>
        <w:t>Window7, Asp.Net4.0</w:t>
      </w:r>
      <w:r w:rsidRPr="00C3008B">
        <w:rPr>
          <w:rFonts w:ascii="Arial" w:hAnsi="Arial" w:cs="Arial"/>
          <w:color w:val="000000"/>
        </w:rPr>
        <w:t xml:space="preserve">,C#, SQL Server, </w:t>
      </w:r>
      <w:r w:rsidR="00A509B3" w:rsidRPr="00C3008B">
        <w:rPr>
          <w:rFonts w:ascii="Arial" w:hAnsi="Arial" w:cs="Arial"/>
          <w:color w:val="000000"/>
        </w:rPr>
        <w:t>WCF</w:t>
      </w:r>
      <w:r w:rsidRPr="00C3008B">
        <w:rPr>
          <w:rFonts w:ascii="Arial" w:hAnsi="Arial" w:cs="Arial"/>
          <w:color w:val="000000"/>
        </w:rPr>
        <w:t xml:space="preserve">, </w:t>
      </w:r>
      <w:r w:rsidR="00A509B3" w:rsidRPr="00C3008B">
        <w:rPr>
          <w:rFonts w:ascii="Arial" w:hAnsi="Arial" w:cs="Arial"/>
          <w:color w:val="000000"/>
        </w:rPr>
        <w:t xml:space="preserve">JavaScript, </w:t>
      </w:r>
      <w:r w:rsidRPr="00C3008B">
        <w:rPr>
          <w:rFonts w:ascii="Arial" w:hAnsi="Arial" w:cs="Arial"/>
          <w:color w:val="000000"/>
        </w:rPr>
        <w:t>JQuery, Ajax, XML, HTML5, CSS 3.0</w:t>
      </w:r>
    </w:p>
    <w:p w:rsidR="00CA317F" w:rsidRPr="00C3008B" w:rsidRDefault="00CA317F" w:rsidP="00CA317F">
      <w:pPr>
        <w:rPr>
          <w:rFonts w:ascii="Arial" w:hAnsi="Arial" w:cs="Arial"/>
          <w:color w:val="000000"/>
          <w:sz w:val="20"/>
          <w:szCs w:val="20"/>
        </w:rPr>
      </w:pPr>
    </w:p>
    <w:p w:rsidR="00CA317F" w:rsidRPr="00C3008B" w:rsidRDefault="004B5DCD" w:rsidP="00CA317F">
      <w:pPr>
        <w:rPr>
          <w:rFonts w:ascii="Arial" w:hAnsi="Arial" w:cs="Arial"/>
          <w:b/>
          <w:color w:val="000000"/>
          <w:sz w:val="20"/>
          <w:szCs w:val="20"/>
        </w:rPr>
      </w:pPr>
      <w:r w:rsidRPr="00C3008B">
        <w:rPr>
          <w:rFonts w:ascii="Arial" w:hAnsi="Arial" w:cs="Arial"/>
          <w:b/>
          <w:color w:val="000000"/>
          <w:sz w:val="20"/>
          <w:szCs w:val="20"/>
        </w:rPr>
        <w:t xml:space="preserve">Responsibilities: </w:t>
      </w:r>
    </w:p>
    <w:p w:rsidR="00CA317F" w:rsidRPr="00C3008B" w:rsidRDefault="00CA317F" w:rsidP="00CA317F">
      <w:pPr>
        <w:pStyle w:val="ListParagraph"/>
        <w:numPr>
          <w:ilvl w:val="0"/>
          <w:numId w:val="29"/>
        </w:numPr>
        <w:rPr>
          <w:rFonts w:ascii="Arial" w:hAnsi="Arial" w:cs="Arial"/>
          <w:color w:val="000000"/>
        </w:rPr>
      </w:pPr>
      <w:r w:rsidRPr="00C3008B">
        <w:rPr>
          <w:rFonts w:ascii="Arial" w:hAnsi="Arial" w:cs="Arial"/>
          <w:color w:val="000000"/>
        </w:rPr>
        <w:t xml:space="preserve">Front End: </w:t>
      </w:r>
      <w:r w:rsidR="00BC1C76" w:rsidRPr="00C3008B">
        <w:rPr>
          <w:rFonts w:ascii="Arial" w:hAnsi="Arial" w:cs="Arial"/>
          <w:color w:val="000000"/>
        </w:rPr>
        <w:t>Asp.net with C#. Net 4.0</w:t>
      </w:r>
    </w:p>
    <w:p w:rsidR="00CA317F" w:rsidRPr="00C3008B" w:rsidRDefault="00CA317F" w:rsidP="00CA317F">
      <w:pPr>
        <w:pStyle w:val="ListParagraph"/>
        <w:numPr>
          <w:ilvl w:val="0"/>
          <w:numId w:val="29"/>
        </w:numPr>
        <w:rPr>
          <w:rFonts w:ascii="Arial" w:hAnsi="Arial" w:cs="Arial"/>
          <w:color w:val="000000"/>
        </w:rPr>
      </w:pPr>
      <w:r w:rsidRPr="00C3008B">
        <w:rPr>
          <w:rFonts w:ascii="Arial" w:hAnsi="Arial" w:cs="Arial"/>
          <w:color w:val="000000"/>
        </w:rPr>
        <w:t>Back End: SQL SERVER 2008</w:t>
      </w:r>
    </w:p>
    <w:p w:rsidR="00CA317F" w:rsidRPr="00C3008B" w:rsidRDefault="00CA317F" w:rsidP="00CA317F">
      <w:pPr>
        <w:pStyle w:val="ListParagraph"/>
        <w:numPr>
          <w:ilvl w:val="0"/>
          <w:numId w:val="29"/>
        </w:numPr>
        <w:rPr>
          <w:rFonts w:ascii="Arial" w:hAnsi="Arial" w:cs="Arial"/>
          <w:color w:val="000000"/>
        </w:rPr>
      </w:pPr>
      <w:r w:rsidRPr="00C3008B">
        <w:rPr>
          <w:rFonts w:ascii="Arial" w:hAnsi="Arial" w:cs="Arial"/>
          <w:color w:val="000000"/>
        </w:rPr>
        <w:t>Design and Implementation User interface, database</w:t>
      </w:r>
    </w:p>
    <w:p w:rsidR="00CA317F" w:rsidRPr="00C3008B" w:rsidRDefault="00CA317F" w:rsidP="00CA317F">
      <w:pPr>
        <w:pStyle w:val="ListParagraph"/>
        <w:numPr>
          <w:ilvl w:val="0"/>
          <w:numId w:val="29"/>
        </w:numPr>
        <w:rPr>
          <w:rFonts w:ascii="Arial" w:hAnsi="Arial" w:cs="Arial"/>
          <w:color w:val="000000"/>
        </w:rPr>
      </w:pPr>
      <w:r w:rsidRPr="00C3008B">
        <w:rPr>
          <w:rFonts w:ascii="Arial" w:hAnsi="Arial" w:cs="Arial"/>
          <w:color w:val="000000"/>
        </w:rPr>
        <w:t xml:space="preserve">Testing the resulting components </w:t>
      </w:r>
    </w:p>
    <w:p w:rsidR="004E5328" w:rsidRPr="00C3008B" w:rsidRDefault="00CA317F" w:rsidP="00CA317F">
      <w:pPr>
        <w:pStyle w:val="ListParagraph"/>
        <w:numPr>
          <w:ilvl w:val="0"/>
          <w:numId w:val="29"/>
        </w:numPr>
        <w:rPr>
          <w:rFonts w:ascii="Arial" w:hAnsi="Arial" w:cs="Arial"/>
          <w:color w:val="000000"/>
        </w:rPr>
      </w:pPr>
      <w:r w:rsidRPr="00C3008B">
        <w:rPr>
          <w:rFonts w:ascii="Arial" w:hAnsi="Arial" w:cs="Arial"/>
          <w:color w:val="000000"/>
        </w:rPr>
        <w:t xml:space="preserve">Functional Implementation for the modules </w:t>
      </w:r>
      <w:proofErr w:type="spellStart"/>
      <w:r w:rsidRPr="00C3008B">
        <w:rPr>
          <w:rFonts w:ascii="Arial" w:hAnsi="Arial" w:cs="Arial"/>
          <w:color w:val="000000"/>
        </w:rPr>
        <w:t>etc</w:t>
      </w:r>
      <w:proofErr w:type="spellEnd"/>
    </w:p>
    <w:p w:rsidR="004E5328" w:rsidRPr="00C3008B" w:rsidRDefault="004E5328" w:rsidP="00CA317F">
      <w:pPr>
        <w:rPr>
          <w:rFonts w:ascii="Arial" w:hAnsi="Arial" w:cs="Arial"/>
          <w:color w:val="000000"/>
          <w:sz w:val="20"/>
          <w:szCs w:val="20"/>
        </w:rPr>
      </w:pPr>
    </w:p>
    <w:p w:rsidR="00CA317F" w:rsidRPr="00C3008B" w:rsidRDefault="00CA317F" w:rsidP="00CA317F">
      <w:pPr>
        <w:rPr>
          <w:rFonts w:ascii="Arial" w:hAnsi="Arial" w:cs="Arial"/>
          <w:b/>
          <w:color w:val="000000"/>
          <w:sz w:val="20"/>
          <w:szCs w:val="20"/>
        </w:rPr>
      </w:pPr>
      <w:r w:rsidRPr="00C3008B">
        <w:rPr>
          <w:rFonts w:ascii="Arial" w:hAnsi="Arial" w:cs="Arial"/>
          <w:b/>
          <w:color w:val="000000"/>
          <w:sz w:val="20"/>
          <w:szCs w:val="20"/>
        </w:rPr>
        <w:t>Project Description</w:t>
      </w:r>
    </w:p>
    <w:p w:rsidR="006E107A" w:rsidRPr="00C3008B" w:rsidRDefault="00CA317F" w:rsidP="00A06F5B">
      <w:pPr>
        <w:rPr>
          <w:rFonts w:ascii="Arial" w:hAnsi="Arial" w:cs="Arial"/>
          <w:b/>
          <w:color w:val="000000"/>
          <w:sz w:val="20"/>
          <w:szCs w:val="20"/>
        </w:rPr>
      </w:pPr>
      <w:r w:rsidRPr="00C3008B">
        <w:rPr>
          <w:rFonts w:ascii="Arial" w:hAnsi="Arial" w:cs="Arial"/>
          <w:color w:val="000000"/>
          <w:sz w:val="20"/>
          <w:szCs w:val="20"/>
        </w:rPr>
        <w:t>It is the complete project ecommerce portal which provides a facility to the Buyers to purchase any existing stock product and/or customize an existing product as per his/her requirements or specifications. It also provides a facility to the talented Creators to create their own profiles along with the specialized products to buy. It also provides various facilities to Buyers like I Wish, IMB - Instant Messaging Box, online payment gateway etc.</w:t>
      </w:r>
    </w:p>
    <w:p w:rsidR="0095295E" w:rsidRPr="00C3008B" w:rsidRDefault="0095295E" w:rsidP="00A06F5B">
      <w:pPr>
        <w:rPr>
          <w:rFonts w:ascii="Arial" w:hAnsi="Arial" w:cs="Arial"/>
          <w:b/>
          <w:color w:val="000000"/>
          <w:sz w:val="20"/>
          <w:szCs w:val="20"/>
        </w:rPr>
      </w:pPr>
    </w:p>
    <w:p w:rsidR="0095295E" w:rsidRPr="00C3008B" w:rsidRDefault="0095295E" w:rsidP="0095295E">
      <w:pPr>
        <w:rPr>
          <w:rFonts w:ascii="Arial" w:hAnsi="Arial" w:cs="Arial"/>
          <w:b/>
          <w:color w:val="000000"/>
          <w:sz w:val="20"/>
          <w:szCs w:val="20"/>
        </w:rPr>
      </w:pPr>
      <w:r w:rsidRPr="00C3008B">
        <w:rPr>
          <w:rFonts w:ascii="Arial" w:hAnsi="Arial" w:cs="Arial"/>
          <w:b/>
          <w:color w:val="000000"/>
          <w:sz w:val="20"/>
          <w:szCs w:val="20"/>
        </w:rPr>
        <w:t>Project Details</w:t>
      </w:r>
    </w:p>
    <w:p w:rsidR="0095295E" w:rsidRPr="00C3008B" w:rsidRDefault="0095295E" w:rsidP="00605625">
      <w:pPr>
        <w:pStyle w:val="ListParagraph"/>
        <w:numPr>
          <w:ilvl w:val="0"/>
          <w:numId w:val="7"/>
        </w:numPr>
        <w:ind w:left="360"/>
        <w:rPr>
          <w:rFonts w:ascii="Arial" w:hAnsi="Arial" w:cs="Arial"/>
          <w:color w:val="000000"/>
        </w:rPr>
      </w:pPr>
      <w:r w:rsidRPr="00C3008B">
        <w:rPr>
          <w:rFonts w:ascii="Arial" w:hAnsi="Arial" w:cs="Arial"/>
          <w:color w:val="000000"/>
        </w:rPr>
        <w:t>Product Title</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RAILCARE ACCOUNTING   UNIT</w:t>
      </w:r>
    </w:p>
    <w:p w:rsidR="0095295E" w:rsidRPr="00C3008B" w:rsidRDefault="0095295E" w:rsidP="00605625">
      <w:pPr>
        <w:pStyle w:val="ListParagraph"/>
        <w:numPr>
          <w:ilvl w:val="0"/>
          <w:numId w:val="7"/>
        </w:numPr>
        <w:ind w:left="360"/>
        <w:rPr>
          <w:rFonts w:ascii="Arial" w:hAnsi="Arial" w:cs="Arial"/>
          <w:color w:val="000000"/>
        </w:rPr>
      </w:pPr>
      <w:r w:rsidRPr="00C3008B">
        <w:rPr>
          <w:rFonts w:ascii="Arial" w:hAnsi="Arial" w:cs="Arial"/>
          <w:color w:val="000000"/>
        </w:rPr>
        <w:t xml:space="preserve">Client </w:t>
      </w:r>
      <w:r w:rsidR="004B5DCD" w:rsidRPr="00C3008B">
        <w:rPr>
          <w:rFonts w:ascii="Arial" w:hAnsi="Arial" w:cs="Arial"/>
          <w:color w:val="000000"/>
        </w:rPr>
        <w:tab/>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 xml:space="preserve">Eastern Central Railway, Gorakhpur, and North East Railway </w:t>
      </w:r>
      <w:proofErr w:type="spellStart"/>
      <w:r w:rsidRPr="00C3008B">
        <w:rPr>
          <w:rFonts w:ascii="Arial" w:hAnsi="Arial" w:cs="Arial"/>
          <w:color w:val="000000"/>
        </w:rPr>
        <w:t>Mahendru</w:t>
      </w:r>
      <w:proofErr w:type="spellEnd"/>
      <w:r w:rsidRPr="00C3008B">
        <w:rPr>
          <w:rFonts w:ascii="Arial" w:hAnsi="Arial" w:cs="Arial"/>
          <w:color w:val="000000"/>
        </w:rPr>
        <w:t xml:space="preserve"> </w:t>
      </w:r>
    </w:p>
    <w:p w:rsidR="0095295E" w:rsidRPr="00C3008B" w:rsidRDefault="0095295E" w:rsidP="00605625">
      <w:pPr>
        <w:pStyle w:val="ListParagraph"/>
        <w:numPr>
          <w:ilvl w:val="0"/>
          <w:numId w:val="7"/>
        </w:numPr>
        <w:ind w:left="360"/>
        <w:rPr>
          <w:rFonts w:ascii="Arial" w:hAnsi="Arial" w:cs="Arial"/>
          <w:color w:val="000000"/>
        </w:rPr>
      </w:pPr>
      <w:r w:rsidRPr="00C3008B">
        <w:rPr>
          <w:rFonts w:ascii="Arial" w:hAnsi="Arial" w:cs="Arial"/>
          <w:color w:val="000000"/>
        </w:rPr>
        <w:t>Role</w:t>
      </w:r>
      <w:r w:rsidR="004B5DCD" w:rsidRPr="00C3008B">
        <w:rPr>
          <w:rFonts w:ascii="Arial" w:hAnsi="Arial" w:cs="Arial"/>
          <w:color w:val="000000"/>
        </w:rPr>
        <w:tab/>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Software Developer</w:t>
      </w:r>
    </w:p>
    <w:p w:rsidR="0095295E" w:rsidRPr="00C3008B" w:rsidRDefault="0095295E" w:rsidP="00605625">
      <w:pPr>
        <w:pStyle w:val="ListParagraph"/>
        <w:numPr>
          <w:ilvl w:val="0"/>
          <w:numId w:val="7"/>
        </w:numPr>
        <w:ind w:left="360"/>
        <w:rPr>
          <w:rFonts w:ascii="Arial" w:hAnsi="Arial" w:cs="Arial"/>
          <w:color w:val="000000"/>
        </w:rPr>
      </w:pPr>
      <w:r w:rsidRPr="00C3008B">
        <w:rPr>
          <w:rFonts w:ascii="Arial" w:hAnsi="Arial" w:cs="Arial"/>
          <w:color w:val="000000"/>
        </w:rPr>
        <w:t>Team Size</w:t>
      </w:r>
      <w:r w:rsidR="00605625" w:rsidRPr="00C3008B">
        <w:rPr>
          <w:rFonts w:ascii="Arial" w:hAnsi="Arial" w:cs="Arial"/>
          <w:color w:val="000000"/>
        </w:rPr>
        <w:t xml:space="preserve">   </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5</w:t>
      </w:r>
    </w:p>
    <w:p w:rsidR="0095295E" w:rsidRPr="00C3008B" w:rsidRDefault="0095295E" w:rsidP="00605625">
      <w:pPr>
        <w:pStyle w:val="ListParagraph"/>
        <w:numPr>
          <w:ilvl w:val="0"/>
          <w:numId w:val="7"/>
        </w:numPr>
        <w:ind w:left="360"/>
        <w:rPr>
          <w:rFonts w:ascii="Arial" w:hAnsi="Arial" w:cs="Arial"/>
          <w:color w:val="000000"/>
        </w:rPr>
      </w:pPr>
      <w:r w:rsidRPr="00C3008B">
        <w:rPr>
          <w:rFonts w:ascii="Arial" w:hAnsi="Arial" w:cs="Arial"/>
          <w:color w:val="000000"/>
        </w:rPr>
        <w:t>Environment</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 xml:space="preserve">Window 2003 Server, MS .Net, C# .Net 4.0,WPF,Linq, Crystal Report, Oracle 10g </w:t>
      </w:r>
    </w:p>
    <w:p w:rsidR="0095295E" w:rsidRPr="00C3008B" w:rsidRDefault="0095295E" w:rsidP="0095295E">
      <w:pPr>
        <w:rPr>
          <w:rFonts w:ascii="Arial" w:hAnsi="Arial" w:cs="Arial"/>
          <w:color w:val="000000"/>
          <w:sz w:val="20"/>
          <w:szCs w:val="20"/>
        </w:rPr>
      </w:pPr>
    </w:p>
    <w:p w:rsidR="0095295E" w:rsidRPr="00C3008B" w:rsidRDefault="0095295E" w:rsidP="0095295E">
      <w:pPr>
        <w:rPr>
          <w:rFonts w:ascii="Arial" w:hAnsi="Arial" w:cs="Arial"/>
          <w:b/>
          <w:color w:val="000000"/>
          <w:sz w:val="20"/>
          <w:szCs w:val="20"/>
        </w:rPr>
      </w:pPr>
      <w:r w:rsidRPr="00C3008B">
        <w:rPr>
          <w:rFonts w:ascii="Arial" w:hAnsi="Arial" w:cs="Arial"/>
          <w:b/>
          <w:color w:val="000000"/>
          <w:sz w:val="20"/>
          <w:szCs w:val="20"/>
        </w:rPr>
        <w:t>Project Description</w:t>
      </w:r>
    </w:p>
    <w:p w:rsidR="0095295E" w:rsidRPr="00C3008B" w:rsidRDefault="0095295E" w:rsidP="0095295E">
      <w:pPr>
        <w:rPr>
          <w:rFonts w:ascii="Arial" w:hAnsi="Arial" w:cs="Arial"/>
          <w:color w:val="000000"/>
          <w:sz w:val="20"/>
          <w:szCs w:val="20"/>
        </w:rPr>
      </w:pPr>
      <w:r w:rsidRPr="00C3008B">
        <w:rPr>
          <w:rFonts w:ascii="Arial" w:hAnsi="Arial" w:cs="Arial"/>
          <w:color w:val="000000"/>
          <w:sz w:val="20"/>
          <w:szCs w:val="20"/>
        </w:rPr>
        <w:t xml:space="preserve"> It is the complete project of Rail care Accounting unit .It handles the total accounts of all Projects. It    includes all the modules of Rail care, which are as follows: -</w:t>
      </w:r>
    </w:p>
    <w:p w:rsidR="0095295E" w:rsidRPr="00C3008B" w:rsidRDefault="0095295E" w:rsidP="0095295E">
      <w:pPr>
        <w:rPr>
          <w:rFonts w:ascii="Arial" w:hAnsi="Arial" w:cs="Arial"/>
          <w:color w:val="000000"/>
          <w:sz w:val="20"/>
          <w:szCs w:val="20"/>
        </w:rPr>
      </w:pPr>
    </w:p>
    <w:p w:rsidR="0095295E" w:rsidRPr="00C3008B" w:rsidRDefault="0095295E" w:rsidP="004B5DCD">
      <w:pPr>
        <w:pStyle w:val="ListParagraph"/>
        <w:numPr>
          <w:ilvl w:val="0"/>
          <w:numId w:val="8"/>
        </w:numPr>
        <w:rPr>
          <w:rFonts w:ascii="Arial" w:hAnsi="Arial" w:cs="Arial"/>
          <w:color w:val="000000"/>
        </w:rPr>
      </w:pPr>
      <w:r w:rsidRPr="00C3008B">
        <w:rPr>
          <w:rFonts w:ascii="Arial" w:hAnsi="Arial" w:cs="Arial"/>
          <w:color w:val="000000"/>
        </w:rPr>
        <w:t>Server Configuration and Backup data.</w:t>
      </w:r>
    </w:p>
    <w:p w:rsidR="0095295E" w:rsidRPr="00C3008B" w:rsidRDefault="0095295E" w:rsidP="004B5DCD">
      <w:pPr>
        <w:pStyle w:val="ListParagraph"/>
        <w:numPr>
          <w:ilvl w:val="0"/>
          <w:numId w:val="8"/>
        </w:numPr>
        <w:rPr>
          <w:rFonts w:ascii="Arial" w:hAnsi="Arial" w:cs="Arial"/>
          <w:color w:val="000000"/>
        </w:rPr>
      </w:pPr>
      <w:r w:rsidRPr="00C3008B">
        <w:rPr>
          <w:rFonts w:ascii="Arial" w:hAnsi="Arial" w:cs="Arial"/>
          <w:color w:val="000000"/>
        </w:rPr>
        <w:t>Configuration of Project, sub project, Major work .sub major work.</w:t>
      </w:r>
    </w:p>
    <w:p w:rsidR="0095295E" w:rsidRPr="00C3008B" w:rsidRDefault="0095295E" w:rsidP="004B5DCD">
      <w:pPr>
        <w:pStyle w:val="ListParagraph"/>
        <w:numPr>
          <w:ilvl w:val="0"/>
          <w:numId w:val="8"/>
        </w:numPr>
        <w:rPr>
          <w:rFonts w:ascii="Arial" w:hAnsi="Arial" w:cs="Arial"/>
          <w:color w:val="000000"/>
        </w:rPr>
      </w:pPr>
      <w:proofErr w:type="spellStart"/>
      <w:r w:rsidRPr="00C3008B">
        <w:rPr>
          <w:rFonts w:ascii="Arial" w:hAnsi="Arial" w:cs="Arial"/>
          <w:color w:val="000000"/>
        </w:rPr>
        <w:t>Cheque</w:t>
      </w:r>
      <w:proofErr w:type="spellEnd"/>
      <w:r w:rsidRPr="00C3008B">
        <w:rPr>
          <w:rFonts w:ascii="Arial" w:hAnsi="Arial" w:cs="Arial"/>
          <w:color w:val="000000"/>
        </w:rPr>
        <w:t xml:space="preserve"> requisition</w:t>
      </w:r>
    </w:p>
    <w:p w:rsidR="0095295E" w:rsidRPr="00C3008B" w:rsidRDefault="0095295E" w:rsidP="004B5DCD">
      <w:pPr>
        <w:pStyle w:val="ListParagraph"/>
        <w:numPr>
          <w:ilvl w:val="0"/>
          <w:numId w:val="8"/>
        </w:numPr>
        <w:rPr>
          <w:rFonts w:ascii="Arial" w:hAnsi="Arial" w:cs="Arial"/>
          <w:color w:val="000000"/>
        </w:rPr>
      </w:pPr>
      <w:r w:rsidRPr="00C3008B">
        <w:rPr>
          <w:rFonts w:ascii="Arial" w:hAnsi="Arial" w:cs="Arial"/>
          <w:color w:val="000000"/>
        </w:rPr>
        <w:t>Security management</w:t>
      </w:r>
    </w:p>
    <w:p w:rsidR="0095295E" w:rsidRPr="00C3008B" w:rsidRDefault="0095295E" w:rsidP="004B5DCD">
      <w:pPr>
        <w:pStyle w:val="ListParagraph"/>
        <w:numPr>
          <w:ilvl w:val="0"/>
          <w:numId w:val="8"/>
        </w:numPr>
        <w:rPr>
          <w:rFonts w:ascii="Arial" w:hAnsi="Arial" w:cs="Arial"/>
          <w:color w:val="000000"/>
        </w:rPr>
      </w:pPr>
      <w:r w:rsidRPr="00C3008B">
        <w:rPr>
          <w:rFonts w:ascii="Arial" w:hAnsi="Arial" w:cs="Arial"/>
          <w:color w:val="000000"/>
        </w:rPr>
        <w:t>Reporting portion etc.</w:t>
      </w:r>
    </w:p>
    <w:p w:rsidR="0095295E" w:rsidRPr="00C3008B" w:rsidRDefault="0095295E" w:rsidP="00A06F5B">
      <w:pPr>
        <w:rPr>
          <w:rFonts w:ascii="Arial" w:hAnsi="Arial" w:cs="Arial"/>
          <w:b/>
          <w:color w:val="000000"/>
          <w:sz w:val="20"/>
          <w:szCs w:val="20"/>
        </w:rPr>
      </w:pPr>
    </w:p>
    <w:p w:rsidR="00A06F5B" w:rsidRPr="00C3008B" w:rsidRDefault="004A0F94" w:rsidP="00A06F5B">
      <w:pPr>
        <w:rPr>
          <w:rFonts w:ascii="Arial" w:hAnsi="Arial" w:cs="Arial"/>
          <w:b/>
          <w:color w:val="000000"/>
          <w:sz w:val="20"/>
          <w:szCs w:val="20"/>
        </w:rPr>
      </w:pPr>
      <w:r w:rsidRPr="00C3008B">
        <w:rPr>
          <w:rFonts w:ascii="Arial" w:hAnsi="Arial" w:cs="Arial"/>
          <w:b/>
          <w:color w:val="000000"/>
          <w:sz w:val="20"/>
          <w:szCs w:val="20"/>
        </w:rPr>
        <w:t>Project Details</w:t>
      </w:r>
    </w:p>
    <w:p w:rsidR="00A06F5B" w:rsidRPr="00C3008B" w:rsidRDefault="00A06F5B" w:rsidP="005A47AA">
      <w:pPr>
        <w:pStyle w:val="ListParagraph"/>
        <w:numPr>
          <w:ilvl w:val="0"/>
          <w:numId w:val="12"/>
        </w:numPr>
        <w:rPr>
          <w:rFonts w:ascii="Arial" w:hAnsi="Arial" w:cs="Arial"/>
          <w:color w:val="000000"/>
        </w:rPr>
      </w:pPr>
      <w:r w:rsidRPr="00C3008B">
        <w:rPr>
          <w:rFonts w:ascii="Arial" w:hAnsi="Arial" w:cs="Arial"/>
          <w:color w:val="000000"/>
        </w:rPr>
        <w:t>Product Title</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BSNL  Web Site (Bihar Telecom Circle )</w:t>
      </w:r>
    </w:p>
    <w:p w:rsidR="00A06F5B" w:rsidRPr="00C3008B" w:rsidRDefault="00A06F5B" w:rsidP="005A47AA">
      <w:pPr>
        <w:pStyle w:val="ListParagraph"/>
        <w:numPr>
          <w:ilvl w:val="0"/>
          <w:numId w:val="12"/>
        </w:numPr>
        <w:rPr>
          <w:rFonts w:ascii="Arial" w:hAnsi="Arial" w:cs="Arial"/>
          <w:color w:val="000000"/>
        </w:rPr>
      </w:pPr>
      <w:r w:rsidRPr="00C3008B">
        <w:rPr>
          <w:rFonts w:ascii="Arial" w:hAnsi="Arial" w:cs="Arial"/>
          <w:color w:val="000000"/>
        </w:rPr>
        <w:t>Client</w:t>
      </w:r>
      <w:r w:rsidR="004B5DCD" w:rsidRPr="00C3008B">
        <w:rPr>
          <w:rFonts w:ascii="Arial" w:hAnsi="Arial" w:cs="Arial"/>
          <w:color w:val="000000"/>
        </w:rPr>
        <w:tab/>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BSNL ,Head office, Patna,</w:t>
      </w:r>
    </w:p>
    <w:p w:rsidR="00A06F5B" w:rsidRPr="00C3008B" w:rsidRDefault="00A06F5B" w:rsidP="005A47AA">
      <w:pPr>
        <w:pStyle w:val="ListParagraph"/>
        <w:numPr>
          <w:ilvl w:val="0"/>
          <w:numId w:val="12"/>
        </w:numPr>
        <w:rPr>
          <w:rFonts w:ascii="Arial" w:hAnsi="Arial" w:cs="Arial"/>
          <w:color w:val="000000"/>
        </w:rPr>
      </w:pPr>
      <w:r w:rsidRPr="00C3008B">
        <w:rPr>
          <w:rFonts w:ascii="Arial" w:hAnsi="Arial" w:cs="Arial"/>
          <w:color w:val="000000"/>
        </w:rPr>
        <w:t>Role</w:t>
      </w:r>
      <w:r w:rsidR="004B5DCD" w:rsidRPr="00C3008B">
        <w:rPr>
          <w:rFonts w:ascii="Arial" w:hAnsi="Arial" w:cs="Arial"/>
          <w:color w:val="000000"/>
        </w:rPr>
        <w:tab/>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Software Developer</w:t>
      </w:r>
    </w:p>
    <w:p w:rsidR="00A06F5B" w:rsidRPr="00C3008B" w:rsidRDefault="000A5DE3" w:rsidP="005A47AA">
      <w:pPr>
        <w:pStyle w:val="ListParagraph"/>
        <w:numPr>
          <w:ilvl w:val="0"/>
          <w:numId w:val="12"/>
        </w:numPr>
        <w:rPr>
          <w:rFonts w:ascii="Arial" w:hAnsi="Arial" w:cs="Arial"/>
          <w:color w:val="000000"/>
        </w:rPr>
      </w:pPr>
      <w:r w:rsidRPr="00C3008B">
        <w:rPr>
          <w:rFonts w:ascii="Arial" w:hAnsi="Arial" w:cs="Arial"/>
          <w:color w:val="000000"/>
        </w:rPr>
        <w:t>Team Size</w:t>
      </w:r>
      <w:r w:rsidR="004B5DCD" w:rsidRPr="00C3008B">
        <w:rPr>
          <w:rFonts w:ascii="Arial" w:hAnsi="Arial" w:cs="Arial"/>
          <w:color w:val="000000"/>
        </w:rPr>
        <w:tab/>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4</w:t>
      </w:r>
    </w:p>
    <w:p w:rsidR="00A06F5B" w:rsidRPr="00C3008B" w:rsidRDefault="00A06F5B" w:rsidP="005A47AA">
      <w:pPr>
        <w:pStyle w:val="ListParagraph"/>
        <w:numPr>
          <w:ilvl w:val="0"/>
          <w:numId w:val="12"/>
        </w:numPr>
        <w:rPr>
          <w:rFonts w:ascii="Arial" w:hAnsi="Arial" w:cs="Arial"/>
          <w:color w:val="000000"/>
        </w:rPr>
      </w:pPr>
      <w:r w:rsidRPr="00C3008B">
        <w:rPr>
          <w:rFonts w:ascii="Arial" w:hAnsi="Arial" w:cs="Arial"/>
          <w:color w:val="000000"/>
        </w:rPr>
        <w:t>Environment</w:t>
      </w:r>
      <w:r w:rsidR="004B5DCD" w:rsidRPr="00C3008B">
        <w:rPr>
          <w:rFonts w:ascii="Arial" w:hAnsi="Arial" w:cs="Arial"/>
          <w:color w:val="000000"/>
        </w:rPr>
        <w:tab/>
      </w:r>
      <w:r w:rsidRPr="00C3008B">
        <w:rPr>
          <w:rFonts w:ascii="Arial" w:hAnsi="Arial" w:cs="Arial"/>
          <w:color w:val="000000"/>
        </w:rPr>
        <w:t>:</w:t>
      </w:r>
      <w:r w:rsidR="004B5DCD" w:rsidRPr="00C3008B">
        <w:rPr>
          <w:rFonts w:ascii="Arial" w:hAnsi="Arial" w:cs="Arial"/>
          <w:color w:val="000000"/>
        </w:rPr>
        <w:tab/>
      </w:r>
      <w:r w:rsidRPr="00C3008B">
        <w:rPr>
          <w:rFonts w:ascii="Arial" w:hAnsi="Arial" w:cs="Arial"/>
          <w:color w:val="000000"/>
        </w:rPr>
        <w:t xml:space="preserve">Window 2003 Server,C#.Net 3.5 with ASP .Net, Java Script, Html </w:t>
      </w:r>
      <w:r w:rsidR="00BC1C76" w:rsidRPr="00C3008B">
        <w:rPr>
          <w:rFonts w:ascii="Arial" w:hAnsi="Arial" w:cs="Arial"/>
          <w:color w:val="000000"/>
        </w:rPr>
        <w:t>,</w:t>
      </w:r>
      <w:r w:rsidRPr="00C3008B">
        <w:rPr>
          <w:rFonts w:ascii="Arial" w:hAnsi="Arial" w:cs="Arial"/>
          <w:color w:val="000000"/>
        </w:rPr>
        <w:t>SQL</w:t>
      </w:r>
      <w:r w:rsidR="00BC1C76" w:rsidRPr="00C3008B">
        <w:rPr>
          <w:rFonts w:ascii="Arial" w:hAnsi="Arial" w:cs="Arial"/>
          <w:color w:val="000000"/>
        </w:rPr>
        <w:t xml:space="preserve"> </w:t>
      </w:r>
      <w:r w:rsidRPr="00C3008B">
        <w:rPr>
          <w:rFonts w:ascii="Arial" w:hAnsi="Arial" w:cs="Arial"/>
          <w:color w:val="000000"/>
        </w:rPr>
        <w:t xml:space="preserve">Server 2005 </w:t>
      </w:r>
    </w:p>
    <w:p w:rsidR="00A06F5B" w:rsidRPr="00C3008B" w:rsidRDefault="00A06F5B" w:rsidP="00A06F5B">
      <w:pPr>
        <w:rPr>
          <w:rFonts w:ascii="Arial" w:hAnsi="Arial" w:cs="Arial"/>
          <w:color w:val="000000"/>
          <w:sz w:val="20"/>
          <w:szCs w:val="20"/>
        </w:rPr>
      </w:pPr>
    </w:p>
    <w:p w:rsidR="00A06F5B" w:rsidRPr="00C3008B" w:rsidRDefault="00A06F5B" w:rsidP="00A06F5B">
      <w:pPr>
        <w:rPr>
          <w:rFonts w:ascii="Arial" w:hAnsi="Arial" w:cs="Arial"/>
          <w:b/>
          <w:color w:val="000000"/>
          <w:sz w:val="20"/>
          <w:szCs w:val="20"/>
        </w:rPr>
      </w:pPr>
      <w:r w:rsidRPr="00C3008B">
        <w:rPr>
          <w:rFonts w:ascii="Arial" w:hAnsi="Arial" w:cs="Arial"/>
          <w:b/>
          <w:color w:val="000000"/>
          <w:sz w:val="20"/>
          <w:szCs w:val="20"/>
        </w:rPr>
        <w:t>Project Description</w:t>
      </w:r>
    </w:p>
    <w:p w:rsidR="00AF4E66" w:rsidRPr="00C3008B" w:rsidRDefault="00A06F5B" w:rsidP="00A06F5B">
      <w:pPr>
        <w:rPr>
          <w:rFonts w:ascii="Arial" w:hAnsi="Arial" w:cs="Arial"/>
          <w:color w:val="000000"/>
          <w:sz w:val="20"/>
          <w:szCs w:val="20"/>
        </w:rPr>
      </w:pPr>
      <w:r w:rsidRPr="00C3008B">
        <w:rPr>
          <w:rFonts w:ascii="Arial" w:hAnsi="Arial" w:cs="Arial"/>
          <w:color w:val="000000"/>
          <w:sz w:val="20"/>
          <w:szCs w:val="20"/>
        </w:rPr>
        <w:t>It is the complete project of BSNL for Bihar telecom,</w:t>
      </w:r>
      <w:r w:rsidR="00CF43D9" w:rsidRPr="00C3008B">
        <w:rPr>
          <w:rFonts w:ascii="Arial" w:hAnsi="Arial" w:cs="Arial"/>
          <w:color w:val="000000"/>
          <w:sz w:val="20"/>
          <w:szCs w:val="20"/>
        </w:rPr>
        <w:t xml:space="preserve"> P</w:t>
      </w:r>
      <w:r w:rsidRPr="00C3008B">
        <w:rPr>
          <w:rFonts w:ascii="Arial" w:hAnsi="Arial" w:cs="Arial"/>
          <w:color w:val="000000"/>
          <w:sz w:val="20"/>
          <w:szCs w:val="20"/>
        </w:rPr>
        <w:t>atna.</w:t>
      </w:r>
      <w:r w:rsidR="00CF43D9" w:rsidRPr="00C3008B">
        <w:rPr>
          <w:rFonts w:ascii="Arial" w:hAnsi="Arial" w:cs="Arial"/>
          <w:color w:val="000000"/>
          <w:sz w:val="20"/>
          <w:szCs w:val="20"/>
        </w:rPr>
        <w:t xml:space="preserve"> </w:t>
      </w:r>
      <w:r w:rsidRPr="00C3008B">
        <w:rPr>
          <w:rFonts w:ascii="Arial" w:hAnsi="Arial" w:cs="Arial"/>
          <w:color w:val="000000"/>
          <w:sz w:val="20"/>
          <w:szCs w:val="20"/>
        </w:rPr>
        <w:t>It is a complete web site for Bihar telecom.</w:t>
      </w:r>
      <w:r w:rsidR="00CF43D9" w:rsidRPr="00C3008B">
        <w:rPr>
          <w:rFonts w:ascii="Arial" w:hAnsi="Arial" w:cs="Arial"/>
          <w:color w:val="000000"/>
          <w:sz w:val="20"/>
          <w:szCs w:val="20"/>
        </w:rPr>
        <w:t xml:space="preserve"> </w:t>
      </w:r>
      <w:r w:rsidRPr="00C3008B">
        <w:rPr>
          <w:rFonts w:ascii="Arial" w:hAnsi="Arial" w:cs="Arial"/>
          <w:color w:val="000000"/>
          <w:sz w:val="20"/>
          <w:szCs w:val="20"/>
        </w:rPr>
        <w:t xml:space="preserve">It gives tender </w:t>
      </w:r>
    </w:p>
    <w:p w:rsidR="00AF4E66" w:rsidRPr="00C3008B" w:rsidRDefault="00112351" w:rsidP="00A06F5B">
      <w:pPr>
        <w:rPr>
          <w:rFonts w:ascii="Arial" w:hAnsi="Arial" w:cs="Arial"/>
          <w:color w:val="000000"/>
          <w:sz w:val="20"/>
          <w:szCs w:val="20"/>
        </w:rPr>
      </w:pPr>
      <w:r w:rsidRPr="00C3008B">
        <w:rPr>
          <w:rFonts w:ascii="Arial" w:hAnsi="Arial" w:cs="Arial"/>
          <w:color w:val="000000"/>
          <w:sz w:val="20"/>
          <w:szCs w:val="20"/>
        </w:rPr>
        <w:t>Description</w:t>
      </w:r>
      <w:r w:rsidR="00A06F5B" w:rsidRPr="00C3008B">
        <w:rPr>
          <w:rFonts w:ascii="Arial" w:hAnsi="Arial" w:cs="Arial"/>
          <w:color w:val="000000"/>
          <w:sz w:val="20"/>
          <w:szCs w:val="20"/>
        </w:rPr>
        <w:t xml:space="preserve"> for Bihar Public where people can download tenders online and administrator can upload tenders online and </w:t>
      </w:r>
    </w:p>
    <w:p w:rsidR="00A06F5B" w:rsidRPr="00C3008B" w:rsidRDefault="00112351" w:rsidP="00A06F5B">
      <w:pPr>
        <w:rPr>
          <w:rFonts w:ascii="Arial" w:hAnsi="Arial" w:cs="Arial"/>
          <w:color w:val="000000"/>
          <w:sz w:val="20"/>
          <w:szCs w:val="20"/>
        </w:rPr>
      </w:pPr>
      <w:r w:rsidRPr="00C3008B">
        <w:rPr>
          <w:rFonts w:ascii="Arial" w:hAnsi="Arial" w:cs="Arial"/>
          <w:color w:val="000000"/>
          <w:sz w:val="20"/>
          <w:szCs w:val="20"/>
        </w:rPr>
        <w:t>Flash</w:t>
      </w:r>
      <w:r w:rsidR="00A06F5B" w:rsidRPr="00C3008B">
        <w:rPr>
          <w:rFonts w:ascii="Arial" w:hAnsi="Arial" w:cs="Arial"/>
          <w:color w:val="000000"/>
          <w:sz w:val="20"/>
          <w:szCs w:val="20"/>
        </w:rPr>
        <w:t xml:space="preserve"> </w:t>
      </w:r>
      <w:r w:rsidRPr="00C3008B">
        <w:rPr>
          <w:rFonts w:ascii="Arial" w:hAnsi="Arial" w:cs="Arial"/>
          <w:color w:val="000000"/>
          <w:sz w:val="20"/>
          <w:szCs w:val="20"/>
        </w:rPr>
        <w:t>news, special</w:t>
      </w:r>
      <w:r w:rsidR="00A06F5B" w:rsidRPr="00C3008B">
        <w:rPr>
          <w:rFonts w:ascii="Arial" w:hAnsi="Arial" w:cs="Arial"/>
          <w:color w:val="000000"/>
          <w:sz w:val="20"/>
          <w:szCs w:val="20"/>
        </w:rPr>
        <w:t xml:space="preserve"> schemes of Bihar,</w:t>
      </w:r>
      <w:r w:rsidR="00CF43D9" w:rsidRPr="00C3008B">
        <w:rPr>
          <w:rFonts w:ascii="Arial" w:hAnsi="Arial" w:cs="Arial"/>
          <w:color w:val="000000"/>
          <w:sz w:val="20"/>
          <w:szCs w:val="20"/>
        </w:rPr>
        <w:t xml:space="preserve"> </w:t>
      </w:r>
      <w:r w:rsidR="00A06F5B" w:rsidRPr="00C3008B">
        <w:rPr>
          <w:rFonts w:ascii="Arial" w:hAnsi="Arial" w:cs="Arial"/>
          <w:color w:val="000000"/>
          <w:sz w:val="20"/>
          <w:szCs w:val="20"/>
        </w:rPr>
        <w:t xml:space="preserve">Other Important link like that people will get. </w:t>
      </w:r>
    </w:p>
    <w:p w:rsidR="00A06F5B" w:rsidRPr="00C3008B" w:rsidRDefault="00A601C2" w:rsidP="00FA60DA">
      <w:pPr>
        <w:tabs>
          <w:tab w:val="left" w:pos="450"/>
        </w:tabs>
        <w:ind w:left="540" w:hanging="540"/>
        <w:rPr>
          <w:rFonts w:ascii="Arial" w:hAnsi="Arial" w:cs="Arial"/>
          <w:color w:val="000000"/>
          <w:sz w:val="20"/>
          <w:szCs w:val="20"/>
        </w:rPr>
      </w:pPr>
      <w:r w:rsidRPr="00C3008B">
        <w:rPr>
          <w:rFonts w:ascii="Arial" w:hAnsi="Arial" w:cs="Arial"/>
          <w:color w:val="000000"/>
          <w:sz w:val="20"/>
          <w:szCs w:val="20"/>
        </w:rPr>
        <w:t xml:space="preserve">          </w:t>
      </w:r>
    </w:p>
    <w:p w:rsidR="00A06F5B" w:rsidRPr="00C3008B" w:rsidRDefault="00A06F5B" w:rsidP="00A06F5B">
      <w:pPr>
        <w:rPr>
          <w:rFonts w:ascii="Arial" w:hAnsi="Arial" w:cs="Arial"/>
          <w:b/>
          <w:color w:val="000000"/>
          <w:sz w:val="20"/>
          <w:szCs w:val="20"/>
        </w:rPr>
      </w:pPr>
      <w:r w:rsidRPr="00C3008B">
        <w:rPr>
          <w:rFonts w:ascii="Arial" w:hAnsi="Arial" w:cs="Arial"/>
          <w:b/>
          <w:color w:val="000000"/>
          <w:sz w:val="20"/>
          <w:szCs w:val="20"/>
        </w:rPr>
        <w:t>Professional Training</w:t>
      </w:r>
    </w:p>
    <w:p w:rsidR="00A06F5B" w:rsidRPr="00C3008B" w:rsidRDefault="00A06F5B" w:rsidP="00A06F5B">
      <w:pPr>
        <w:rPr>
          <w:rFonts w:ascii="Arial" w:hAnsi="Arial" w:cs="Arial"/>
          <w:color w:val="000000"/>
          <w:sz w:val="20"/>
          <w:szCs w:val="20"/>
        </w:rPr>
      </w:pPr>
      <w:r w:rsidRPr="00C3008B">
        <w:rPr>
          <w:rFonts w:ascii="Arial" w:hAnsi="Arial" w:cs="Arial"/>
          <w:color w:val="000000"/>
          <w:sz w:val="20"/>
          <w:szCs w:val="20"/>
        </w:rPr>
        <w:t xml:space="preserve">November 2009 to Jan 2010 Development of </w:t>
      </w:r>
      <w:proofErr w:type="spellStart"/>
      <w:r w:rsidRPr="00C3008B">
        <w:rPr>
          <w:rFonts w:ascii="Arial" w:hAnsi="Arial" w:cs="Arial"/>
          <w:color w:val="000000"/>
          <w:sz w:val="20"/>
          <w:szCs w:val="20"/>
        </w:rPr>
        <w:t>Mukhyamantri</w:t>
      </w:r>
      <w:proofErr w:type="spellEnd"/>
      <w:r w:rsidRPr="00C3008B">
        <w:rPr>
          <w:rFonts w:ascii="Arial" w:hAnsi="Arial" w:cs="Arial"/>
          <w:color w:val="000000"/>
          <w:sz w:val="20"/>
          <w:szCs w:val="20"/>
        </w:rPr>
        <w:t xml:space="preserve"> </w:t>
      </w:r>
      <w:proofErr w:type="spellStart"/>
      <w:r w:rsidRPr="00C3008B">
        <w:rPr>
          <w:rFonts w:ascii="Arial" w:hAnsi="Arial" w:cs="Arial"/>
          <w:color w:val="000000"/>
          <w:sz w:val="20"/>
          <w:szCs w:val="20"/>
        </w:rPr>
        <w:t>Alpsankhyak</w:t>
      </w:r>
      <w:proofErr w:type="spellEnd"/>
      <w:r w:rsidRPr="00C3008B">
        <w:rPr>
          <w:rFonts w:ascii="Arial" w:hAnsi="Arial" w:cs="Arial"/>
          <w:color w:val="000000"/>
          <w:sz w:val="20"/>
          <w:szCs w:val="20"/>
        </w:rPr>
        <w:t xml:space="preserve"> </w:t>
      </w:r>
      <w:proofErr w:type="spellStart"/>
      <w:r w:rsidRPr="00C3008B">
        <w:rPr>
          <w:rFonts w:ascii="Arial" w:hAnsi="Arial" w:cs="Arial"/>
          <w:color w:val="000000"/>
          <w:sz w:val="20"/>
          <w:szCs w:val="20"/>
        </w:rPr>
        <w:t>Vidhyarthi</w:t>
      </w:r>
      <w:proofErr w:type="spellEnd"/>
      <w:r w:rsidRPr="00C3008B">
        <w:rPr>
          <w:rFonts w:ascii="Arial" w:hAnsi="Arial" w:cs="Arial"/>
          <w:color w:val="000000"/>
          <w:sz w:val="20"/>
          <w:szCs w:val="20"/>
        </w:rPr>
        <w:t xml:space="preserve"> </w:t>
      </w:r>
      <w:proofErr w:type="spellStart"/>
      <w:r w:rsidRPr="00C3008B">
        <w:rPr>
          <w:rFonts w:ascii="Arial" w:hAnsi="Arial" w:cs="Arial"/>
          <w:color w:val="000000"/>
          <w:sz w:val="20"/>
          <w:szCs w:val="20"/>
        </w:rPr>
        <w:t>Protshahan</w:t>
      </w:r>
      <w:proofErr w:type="spellEnd"/>
      <w:r w:rsidRPr="00C3008B">
        <w:rPr>
          <w:rFonts w:ascii="Arial" w:hAnsi="Arial" w:cs="Arial"/>
          <w:color w:val="000000"/>
          <w:sz w:val="20"/>
          <w:szCs w:val="20"/>
        </w:rPr>
        <w:t xml:space="preserve"> </w:t>
      </w:r>
      <w:proofErr w:type="spellStart"/>
      <w:r w:rsidRPr="00C3008B">
        <w:rPr>
          <w:rFonts w:ascii="Arial" w:hAnsi="Arial" w:cs="Arial"/>
          <w:color w:val="000000"/>
          <w:sz w:val="20"/>
          <w:szCs w:val="20"/>
        </w:rPr>
        <w:t>Yojna</w:t>
      </w:r>
      <w:proofErr w:type="spellEnd"/>
      <w:r w:rsidRPr="00C3008B">
        <w:rPr>
          <w:rFonts w:ascii="Arial" w:hAnsi="Arial" w:cs="Arial"/>
          <w:color w:val="000000"/>
          <w:sz w:val="20"/>
          <w:szCs w:val="20"/>
        </w:rPr>
        <w:t xml:space="preserve">   from Bihar e-Governance Services &amp; Technology Ltd. (</w:t>
      </w:r>
      <w:proofErr w:type="spellStart"/>
      <w:r w:rsidRPr="00C3008B">
        <w:rPr>
          <w:rFonts w:ascii="Arial" w:hAnsi="Arial" w:cs="Arial"/>
          <w:color w:val="000000"/>
          <w:sz w:val="20"/>
          <w:szCs w:val="20"/>
        </w:rPr>
        <w:t>BeST</w:t>
      </w:r>
      <w:proofErr w:type="spellEnd"/>
      <w:r w:rsidRPr="00C3008B">
        <w:rPr>
          <w:rFonts w:ascii="Arial" w:hAnsi="Arial" w:cs="Arial"/>
          <w:color w:val="000000"/>
          <w:sz w:val="20"/>
          <w:szCs w:val="20"/>
        </w:rPr>
        <w:t xml:space="preserve"> Limited) Patna </w:t>
      </w:r>
    </w:p>
    <w:p w:rsidR="00A06F5B" w:rsidRPr="00C3008B" w:rsidRDefault="00A06F5B" w:rsidP="00A06F5B">
      <w:pPr>
        <w:rPr>
          <w:rFonts w:ascii="Arial" w:hAnsi="Arial" w:cs="Arial"/>
          <w:color w:val="000000"/>
          <w:sz w:val="20"/>
          <w:szCs w:val="20"/>
        </w:rPr>
      </w:pPr>
    </w:p>
    <w:p w:rsidR="00A06F5B" w:rsidRPr="00C3008B" w:rsidRDefault="00A06F5B" w:rsidP="005A47AA">
      <w:pPr>
        <w:pStyle w:val="ListParagraph"/>
        <w:numPr>
          <w:ilvl w:val="0"/>
          <w:numId w:val="19"/>
        </w:numPr>
        <w:rPr>
          <w:rFonts w:ascii="Arial" w:hAnsi="Arial" w:cs="Arial"/>
          <w:color w:val="000000"/>
        </w:rPr>
      </w:pPr>
      <w:r w:rsidRPr="00C3008B">
        <w:rPr>
          <w:rFonts w:ascii="Arial" w:hAnsi="Arial" w:cs="Arial"/>
          <w:color w:val="000000"/>
        </w:rPr>
        <w:t xml:space="preserve">Organization: - Bihar e-Governance Services &amp; Technology Ltd. Patna </w:t>
      </w:r>
    </w:p>
    <w:p w:rsidR="00A06F5B" w:rsidRPr="00C3008B" w:rsidRDefault="00A06F5B" w:rsidP="005A47AA">
      <w:pPr>
        <w:pStyle w:val="ListParagraph"/>
        <w:numPr>
          <w:ilvl w:val="0"/>
          <w:numId w:val="19"/>
        </w:numPr>
        <w:rPr>
          <w:rFonts w:ascii="Arial" w:hAnsi="Arial" w:cs="Arial"/>
          <w:color w:val="000000"/>
        </w:rPr>
      </w:pPr>
      <w:r w:rsidRPr="00C3008B">
        <w:rPr>
          <w:rFonts w:ascii="Arial" w:hAnsi="Arial" w:cs="Arial"/>
          <w:color w:val="000000"/>
        </w:rPr>
        <w:t>Role:-  Programmer</w:t>
      </w:r>
    </w:p>
    <w:p w:rsidR="00A06F5B" w:rsidRPr="00C3008B" w:rsidRDefault="00A06F5B" w:rsidP="005A47AA">
      <w:pPr>
        <w:pStyle w:val="ListParagraph"/>
        <w:numPr>
          <w:ilvl w:val="0"/>
          <w:numId w:val="19"/>
        </w:numPr>
        <w:rPr>
          <w:rFonts w:ascii="Arial" w:hAnsi="Arial" w:cs="Arial"/>
          <w:color w:val="000000"/>
        </w:rPr>
      </w:pPr>
      <w:r w:rsidRPr="00C3008B">
        <w:rPr>
          <w:rFonts w:ascii="Arial" w:hAnsi="Arial" w:cs="Arial"/>
          <w:color w:val="000000"/>
        </w:rPr>
        <w:t>Team Size:-  2</w:t>
      </w:r>
    </w:p>
    <w:p w:rsidR="00A06F5B" w:rsidRPr="00C3008B" w:rsidRDefault="00A06F5B" w:rsidP="005A47AA">
      <w:pPr>
        <w:pStyle w:val="ListParagraph"/>
        <w:numPr>
          <w:ilvl w:val="0"/>
          <w:numId w:val="19"/>
        </w:numPr>
        <w:rPr>
          <w:rFonts w:ascii="Arial" w:hAnsi="Arial" w:cs="Arial"/>
          <w:color w:val="000000"/>
        </w:rPr>
      </w:pPr>
      <w:r w:rsidRPr="00C3008B">
        <w:rPr>
          <w:rFonts w:ascii="Arial" w:hAnsi="Arial" w:cs="Arial"/>
          <w:color w:val="000000"/>
        </w:rPr>
        <w:t>Url:-  http://www.bsmfc.org</w:t>
      </w:r>
    </w:p>
    <w:p w:rsidR="00A06F5B" w:rsidRPr="00C3008B" w:rsidRDefault="00A06F5B" w:rsidP="00A06F5B">
      <w:pPr>
        <w:pStyle w:val="ListParagraph"/>
        <w:numPr>
          <w:ilvl w:val="0"/>
          <w:numId w:val="19"/>
        </w:numPr>
        <w:rPr>
          <w:rFonts w:ascii="Arial" w:hAnsi="Arial" w:cs="Arial"/>
          <w:color w:val="000000"/>
        </w:rPr>
      </w:pPr>
      <w:r w:rsidRPr="00C3008B">
        <w:rPr>
          <w:rFonts w:ascii="Arial" w:hAnsi="Arial" w:cs="Arial"/>
          <w:color w:val="000000"/>
        </w:rPr>
        <w:t>Platform:-   Window XP, Asp .</w:t>
      </w:r>
      <w:r w:rsidR="00984907" w:rsidRPr="00C3008B">
        <w:rPr>
          <w:rFonts w:ascii="Arial" w:hAnsi="Arial" w:cs="Arial"/>
          <w:color w:val="000000"/>
        </w:rPr>
        <w:t>Net, With</w:t>
      </w:r>
      <w:r w:rsidRPr="00C3008B">
        <w:rPr>
          <w:rFonts w:ascii="Arial" w:hAnsi="Arial" w:cs="Arial"/>
          <w:color w:val="000000"/>
        </w:rPr>
        <w:t xml:space="preserve"> C#.net, SQL Server2005, Java Script, CSS, Ajax ,Crystal Report </w:t>
      </w:r>
    </w:p>
    <w:p w:rsidR="00A06F5B" w:rsidRPr="00C3008B" w:rsidRDefault="00A06F5B" w:rsidP="00A06F5B">
      <w:pPr>
        <w:rPr>
          <w:rFonts w:ascii="Arial" w:hAnsi="Arial" w:cs="Arial"/>
          <w:color w:val="000000"/>
          <w:sz w:val="20"/>
          <w:szCs w:val="20"/>
        </w:rPr>
      </w:pPr>
    </w:p>
    <w:p w:rsidR="00670500" w:rsidRPr="00C3008B" w:rsidRDefault="00670500" w:rsidP="00670500">
      <w:pPr>
        <w:rPr>
          <w:rFonts w:ascii="Arial" w:hAnsi="Arial" w:cs="Arial"/>
          <w:b/>
          <w:color w:val="000000"/>
          <w:sz w:val="20"/>
          <w:szCs w:val="20"/>
        </w:rPr>
      </w:pPr>
      <w:r w:rsidRPr="00C3008B">
        <w:rPr>
          <w:rFonts w:ascii="Arial" w:hAnsi="Arial" w:cs="Arial"/>
          <w:b/>
          <w:color w:val="000000"/>
          <w:sz w:val="20"/>
          <w:szCs w:val="20"/>
        </w:rPr>
        <w:t>Educational Qualification</w:t>
      </w:r>
    </w:p>
    <w:p w:rsidR="00670500" w:rsidRPr="00C3008B" w:rsidRDefault="00670500" w:rsidP="005A47AA">
      <w:pPr>
        <w:pStyle w:val="ListParagraph"/>
        <w:numPr>
          <w:ilvl w:val="0"/>
          <w:numId w:val="20"/>
        </w:numPr>
        <w:rPr>
          <w:rFonts w:ascii="Arial" w:hAnsi="Arial" w:cs="Arial"/>
          <w:color w:val="000000"/>
        </w:rPr>
      </w:pPr>
      <w:r w:rsidRPr="00C3008B">
        <w:rPr>
          <w:rFonts w:ascii="Arial" w:hAnsi="Arial" w:cs="Arial"/>
          <w:color w:val="000000"/>
        </w:rPr>
        <w:t>Master of Computer Application (MCA</w:t>
      </w:r>
      <w:r w:rsidR="00DD73CA" w:rsidRPr="00C3008B">
        <w:rPr>
          <w:rFonts w:ascii="Arial" w:hAnsi="Arial" w:cs="Arial"/>
          <w:color w:val="000000"/>
        </w:rPr>
        <w:t xml:space="preserve">) from SMU </w:t>
      </w:r>
      <w:r w:rsidRPr="00C3008B">
        <w:rPr>
          <w:rFonts w:ascii="Arial" w:hAnsi="Arial" w:cs="Arial"/>
          <w:color w:val="000000"/>
        </w:rPr>
        <w:t xml:space="preserve"> in 2010</w:t>
      </w:r>
    </w:p>
    <w:p w:rsidR="00670500" w:rsidRPr="00C3008B" w:rsidRDefault="00670500" w:rsidP="005A47AA">
      <w:pPr>
        <w:pStyle w:val="ListParagraph"/>
        <w:numPr>
          <w:ilvl w:val="0"/>
          <w:numId w:val="20"/>
        </w:numPr>
        <w:rPr>
          <w:rFonts w:ascii="Arial" w:hAnsi="Arial" w:cs="Arial"/>
          <w:color w:val="000000"/>
        </w:rPr>
      </w:pPr>
      <w:r w:rsidRPr="00C3008B">
        <w:rPr>
          <w:rFonts w:ascii="Arial" w:hAnsi="Arial" w:cs="Arial"/>
          <w:color w:val="000000"/>
        </w:rPr>
        <w:t>B.Com (</w:t>
      </w:r>
      <w:proofErr w:type="spellStart"/>
      <w:r w:rsidRPr="00C3008B">
        <w:rPr>
          <w:rFonts w:ascii="Arial" w:hAnsi="Arial" w:cs="Arial"/>
          <w:color w:val="000000"/>
        </w:rPr>
        <w:t>Hons</w:t>
      </w:r>
      <w:proofErr w:type="spellEnd"/>
      <w:r w:rsidRPr="00C3008B">
        <w:rPr>
          <w:rFonts w:ascii="Arial" w:hAnsi="Arial" w:cs="Arial"/>
          <w:color w:val="000000"/>
        </w:rPr>
        <w:t xml:space="preserve">) from L.N.M.U </w:t>
      </w:r>
      <w:proofErr w:type="spellStart"/>
      <w:r w:rsidRPr="00C3008B">
        <w:rPr>
          <w:rFonts w:ascii="Arial" w:hAnsi="Arial" w:cs="Arial"/>
          <w:color w:val="000000"/>
        </w:rPr>
        <w:t>Darbhanga</w:t>
      </w:r>
      <w:proofErr w:type="spellEnd"/>
      <w:r w:rsidRPr="00C3008B">
        <w:rPr>
          <w:rFonts w:ascii="Arial" w:hAnsi="Arial" w:cs="Arial"/>
          <w:color w:val="000000"/>
        </w:rPr>
        <w:t xml:space="preserve"> in 2006</w:t>
      </w:r>
    </w:p>
    <w:p w:rsidR="00670500" w:rsidRPr="00C3008B" w:rsidRDefault="00670500" w:rsidP="00670500">
      <w:pPr>
        <w:rPr>
          <w:rFonts w:ascii="Arial" w:hAnsi="Arial" w:cs="Arial"/>
          <w:color w:val="000000"/>
          <w:sz w:val="20"/>
          <w:szCs w:val="20"/>
        </w:rPr>
      </w:pPr>
    </w:p>
    <w:sectPr w:rsidR="00670500" w:rsidRPr="00C3008B" w:rsidSect="00AA05B3">
      <w:headerReference w:type="even" r:id="rId8"/>
      <w:headerReference w:type="default" r:id="rId9"/>
      <w:head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7C8" w:rsidRDefault="004327C8">
      <w:r>
        <w:separator/>
      </w:r>
    </w:p>
  </w:endnote>
  <w:endnote w:type="continuationSeparator" w:id="0">
    <w:p w:rsidR="004327C8" w:rsidRDefault="0043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7C8" w:rsidRDefault="004327C8">
      <w:r>
        <w:separator/>
      </w:r>
    </w:p>
  </w:footnote>
  <w:footnote w:type="continuationSeparator" w:id="0">
    <w:p w:rsidR="004327C8" w:rsidRDefault="004327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554" w:rsidRDefault="004327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79016" o:spid="_x0000_s2054" type="#_x0000_t136" style="position:absolute;margin-left:0;margin-top:0;width:592.2pt;height:169.2pt;rotation:315;z-index:-251657216;mso-position-horizontal:center;mso-position-horizontal-relative:margin;mso-position-vertical:center;mso-position-vertical-relative:margin" o:allowincell="f" fillcolor="#0070c0" stroked="f">
          <v:fill opacity=".5"/>
          <v:textpath style="font-family:&quot;arial&quot;;font-size:1pt" string="Collabera"/>
          <w10:wrap anchorx="margin" anchory="margin"/>
        </v:shape>
      </w:pict>
    </w:r>
    <w:r>
      <w:rPr>
        <w:noProof/>
      </w:rPr>
      <w:pict>
        <v:shape id="PowerPlusWaterMarkObject2" o:spid="_x0000_s2050" type="#_x0000_t136" style="position:absolute;margin-left:0;margin-top:0;width:281.25pt;height:82.5pt;rotation:315;z-index:-251659264;mso-position-horizontal:center;mso-position-horizontal-relative:margin;mso-position-vertical:center;mso-position-vertical-relative:margin" o:allowincell="f" fillcolor="#0083a2" stroked="f">
          <v:fill opacity=".5"/>
          <v:textpath style="font-family:&quot;Trebuchet MS&quot;;font-size:66pt" string="Collaber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554" w:rsidRDefault="003A0554" w:rsidP="008108F6">
    <w:pPr>
      <w:pStyle w:val="Header"/>
      <w:tabs>
        <w:tab w:val="right" w:pos="10800"/>
      </w:tabs>
      <w:rPr>
        <w:rFonts w:ascii="Arial" w:hAnsi="Arial" w:cs="Arial"/>
        <w:b/>
        <w:sz w:val="20"/>
        <w:szCs w:val="20"/>
      </w:rPr>
    </w:pPr>
  </w:p>
  <w:p w:rsidR="003A0554" w:rsidRPr="00AD31A0" w:rsidRDefault="003A0554" w:rsidP="00481A27">
    <w:pPr>
      <w:pStyle w:val="Header"/>
      <w:tabs>
        <w:tab w:val="right" w:pos="10800"/>
      </w:tabs>
      <w:rPr>
        <w:rFonts w:ascii="Arial" w:hAnsi="Arial" w:cs="Arial"/>
        <w:b/>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554" w:rsidRDefault="004327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79015" o:spid="_x0000_s2053" type="#_x0000_t136" style="position:absolute;margin-left:0;margin-top:0;width:592.2pt;height:169.2pt;rotation:315;z-index:-251658240;mso-position-horizontal:center;mso-position-horizontal-relative:margin;mso-position-vertical:center;mso-position-vertical-relative:margin" o:allowincell="f" fillcolor="#0070c0" stroked="f">
          <v:fill opacity=".5"/>
          <v:textpath style="font-family:&quot;arial&quot;;font-size:1pt" string="Collabera"/>
          <w10:wrap anchorx="margin" anchory="margin"/>
        </v:shape>
      </w:pict>
    </w:r>
    <w:r>
      <w:rPr>
        <w:noProof/>
      </w:rPr>
      <w:pict>
        <v:shape id="PowerPlusWaterMarkObject1" o:spid="_x0000_s2049" type="#_x0000_t136" style="position:absolute;margin-left:0;margin-top:0;width:281.25pt;height:82.5pt;rotation:315;z-index:-251660288;mso-position-horizontal:center;mso-position-horizontal-relative:margin;mso-position-vertical:center;mso-position-vertical-relative:margin" o:allowincell="f" fillcolor="#0083a2" stroked="f">
          <v:fill opacity=".5"/>
          <v:textpath style="font-family:&quot;Trebuchet MS&quot;;font-size:66pt" string="Collaber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EA69E5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
    <w:lvl w:ilvl="0">
      <w:start w:val="1"/>
      <w:numFmt w:val="bullet"/>
      <w:lvlText w:val=""/>
      <w:lvlJc w:val="left"/>
      <w:pPr>
        <w:tabs>
          <w:tab w:val="num" w:pos="288"/>
        </w:tabs>
        <w:ind w:left="288" w:hanging="288"/>
      </w:pPr>
      <w:rPr>
        <w:rFonts w:ascii="Wingdings" w:hAnsi="Wingdings"/>
        <w:sz w:val="20"/>
        <w:szCs w:val="20"/>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2"/>
    <w:lvl w:ilvl="0">
      <w:start w:val="1"/>
      <w:numFmt w:val="bullet"/>
      <w:lvlText w:val=""/>
      <w:lvlJc w:val="left"/>
      <w:pPr>
        <w:tabs>
          <w:tab w:val="num" w:pos="1800"/>
        </w:tabs>
        <w:ind w:left="1800" w:hanging="360"/>
      </w:pPr>
      <w:rPr>
        <w:rFonts w:ascii="Symbol" w:hAnsi="Symbol"/>
      </w:rPr>
    </w:lvl>
  </w:abstractNum>
  <w:abstractNum w:abstractNumId="4">
    <w:nsid w:val="002A69D3"/>
    <w:multiLevelType w:val="hybridMultilevel"/>
    <w:tmpl w:val="15DE49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48D4728"/>
    <w:multiLevelType w:val="hybridMultilevel"/>
    <w:tmpl w:val="1F58E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3E199E"/>
    <w:multiLevelType w:val="hybridMultilevel"/>
    <w:tmpl w:val="E7B25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463E66"/>
    <w:multiLevelType w:val="multilevel"/>
    <w:tmpl w:val="DC7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096C79"/>
    <w:multiLevelType w:val="hybridMultilevel"/>
    <w:tmpl w:val="7DFA6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7411EC"/>
    <w:multiLevelType w:val="hybridMultilevel"/>
    <w:tmpl w:val="37CAC2BC"/>
    <w:lvl w:ilvl="0" w:tplc="32EC14AC">
      <w:start w:val="1"/>
      <w:numFmt w:val="bullet"/>
      <w:lvlText w:val=""/>
      <w:lvlJc w:val="left"/>
      <w:pPr>
        <w:ind w:left="720" w:hanging="360"/>
      </w:pPr>
      <w:rPr>
        <w:rFonts w:ascii="Wingdings" w:hAnsi="Wingdings" w:hint="default"/>
        <w:b/>
        <w:color w:val="auto"/>
        <w:sz w:val="24"/>
        <w:szCs w:val="24"/>
      </w:rPr>
    </w:lvl>
    <w:lvl w:ilvl="1" w:tplc="54523010">
      <w:start w:val="1"/>
      <w:numFmt w:val="decimal"/>
      <w:lvlText w:val="%2."/>
      <w:lvlJc w:val="left"/>
      <w:pPr>
        <w:ind w:left="1440" w:hanging="360"/>
      </w:pPr>
      <w:rPr>
        <w:rFonts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8739D3"/>
    <w:multiLevelType w:val="hybridMultilevel"/>
    <w:tmpl w:val="4204F75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AD50EBF"/>
    <w:multiLevelType w:val="hybridMultilevel"/>
    <w:tmpl w:val="DD7EE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3B2FBC"/>
    <w:multiLevelType w:val="hybridMultilevel"/>
    <w:tmpl w:val="E81886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785637"/>
    <w:multiLevelType w:val="hybridMultilevel"/>
    <w:tmpl w:val="8E7491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82133B"/>
    <w:multiLevelType w:val="hybridMultilevel"/>
    <w:tmpl w:val="E1366C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1F1471"/>
    <w:multiLevelType w:val="multilevel"/>
    <w:tmpl w:val="CEF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244A3A"/>
    <w:multiLevelType w:val="hybridMultilevel"/>
    <w:tmpl w:val="BFE89E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2E035D2C"/>
    <w:multiLevelType w:val="hybridMultilevel"/>
    <w:tmpl w:val="4D3C7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19449C"/>
    <w:multiLevelType w:val="hybridMultilevel"/>
    <w:tmpl w:val="9176C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C9774F"/>
    <w:multiLevelType w:val="hybridMultilevel"/>
    <w:tmpl w:val="ABD20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38506C"/>
    <w:multiLevelType w:val="hybridMultilevel"/>
    <w:tmpl w:val="15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14CB3"/>
    <w:multiLevelType w:val="hybridMultilevel"/>
    <w:tmpl w:val="80E8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5733E9"/>
    <w:multiLevelType w:val="hybridMultilevel"/>
    <w:tmpl w:val="700E6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7323ED"/>
    <w:multiLevelType w:val="hybridMultilevel"/>
    <w:tmpl w:val="EADE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6022D"/>
    <w:multiLevelType w:val="hybridMultilevel"/>
    <w:tmpl w:val="55922E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DA1E9D"/>
    <w:multiLevelType w:val="hybridMultilevel"/>
    <w:tmpl w:val="5B72A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90177"/>
    <w:multiLevelType w:val="hybridMultilevel"/>
    <w:tmpl w:val="CBAAE0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E02206"/>
    <w:multiLevelType w:val="hybridMultilevel"/>
    <w:tmpl w:val="B778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1D514C"/>
    <w:multiLevelType w:val="hybridMultilevel"/>
    <w:tmpl w:val="169A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755B97"/>
    <w:multiLevelType w:val="hybridMultilevel"/>
    <w:tmpl w:val="F7D07A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1">
    <w:nsid w:val="6904057E"/>
    <w:multiLevelType w:val="hybridMultilevel"/>
    <w:tmpl w:val="D70464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94554E7"/>
    <w:multiLevelType w:val="hybridMultilevel"/>
    <w:tmpl w:val="B4743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8B3604"/>
    <w:multiLevelType w:val="hybridMultilevel"/>
    <w:tmpl w:val="10C0DA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9F718E"/>
    <w:multiLevelType w:val="hybridMultilevel"/>
    <w:tmpl w:val="3D020A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DB035B1"/>
    <w:multiLevelType w:val="hybridMultilevel"/>
    <w:tmpl w:val="3E14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C3094F"/>
    <w:multiLevelType w:val="hybridMultilevel"/>
    <w:tmpl w:val="754ED3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6EE22EBF"/>
    <w:multiLevelType w:val="hybridMultilevel"/>
    <w:tmpl w:val="01FA0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5404A6"/>
    <w:multiLevelType w:val="hybridMultilevel"/>
    <w:tmpl w:val="834A108C"/>
    <w:lvl w:ilvl="0" w:tplc="0409000B">
      <w:start w:val="1"/>
      <w:numFmt w:val="bullet"/>
      <w:lvlText w:val=""/>
      <w:lvlJc w:val="left"/>
      <w:pPr>
        <w:tabs>
          <w:tab w:val="num" w:pos="720"/>
        </w:tabs>
        <w:ind w:left="720" w:hanging="360"/>
      </w:pPr>
      <w:rPr>
        <w:rFonts w:ascii="Wingdings" w:hAnsi="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42B5CED"/>
    <w:multiLevelType w:val="hybridMultilevel"/>
    <w:tmpl w:val="7202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AE1A54"/>
    <w:multiLevelType w:val="hybridMultilevel"/>
    <w:tmpl w:val="7956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4B62D25"/>
    <w:multiLevelType w:val="hybridMultilevel"/>
    <w:tmpl w:val="5BBE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D013AA"/>
    <w:multiLevelType w:val="hybridMultilevel"/>
    <w:tmpl w:val="4942C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296605"/>
    <w:multiLevelType w:val="hybridMultilevel"/>
    <w:tmpl w:val="194AB1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30"/>
  </w:num>
  <w:num w:numId="3">
    <w:abstractNumId w:val="21"/>
  </w:num>
  <w:num w:numId="4">
    <w:abstractNumId w:val="39"/>
  </w:num>
  <w:num w:numId="5">
    <w:abstractNumId w:val="24"/>
  </w:num>
  <w:num w:numId="6">
    <w:abstractNumId w:val="4"/>
  </w:num>
  <w:num w:numId="7">
    <w:abstractNumId w:val="33"/>
  </w:num>
  <w:num w:numId="8">
    <w:abstractNumId w:val="31"/>
  </w:num>
  <w:num w:numId="9">
    <w:abstractNumId w:val="17"/>
  </w:num>
  <w:num w:numId="10">
    <w:abstractNumId w:val="20"/>
  </w:num>
  <w:num w:numId="11">
    <w:abstractNumId w:val="8"/>
  </w:num>
  <w:num w:numId="12">
    <w:abstractNumId w:val="13"/>
  </w:num>
  <w:num w:numId="13">
    <w:abstractNumId w:val="12"/>
  </w:num>
  <w:num w:numId="14">
    <w:abstractNumId w:val="25"/>
  </w:num>
  <w:num w:numId="15">
    <w:abstractNumId w:val="18"/>
  </w:num>
  <w:num w:numId="16">
    <w:abstractNumId w:val="29"/>
  </w:num>
  <w:num w:numId="17">
    <w:abstractNumId w:val="6"/>
  </w:num>
  <w:num w:numId="18">
    <w:abstractNumId w:val="26"/>
  </w:num>
  <w:num w:numId="19">
    <w:abstractNumId w:val="14"/>
  </w:num>
  <w:num w:numId="20">
    <w:abstractNumId w:val="40"/>
  </w:num>
  <w:num w:numId="21">
    <w:abstractNumId w:val="35"/>
  </w:num>
  <w:num w:numId="22">
    <w:abstractNumId w:val="19"/>
  </w:num>
  <w:num w:numId="23">
    <w:abstractNumId w:val="38"/>
  </w:num>
  <w:num w:numId="2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5"/>
  </w:num>
  <w:num w:numId="27">
    <w:abstractNumId w:val="23"/>
  </w:num>
  <w:num w:numId="28">
    <w:abstractNumId w:val="28"/>
  </w:num>
  <w:num w:numId="29">
    <w:abstractNumId w:val="37"/>
  </w:num>
  <w:num w:numId="30">
    <w:abstractNumId w:val="5"/>
  </w:num>
  <w:num w:numId="31">
    <w:abstractNumId w:val="22"/>
  </w:num>
  <w:num w:numId="32">
    <w:abstractNumId w:val="42"/>
  </w:num>
  <w:num w:numId="33">
    <w:abstractNumId w:val="34"/>
  </w:num>
  <w:num w:numId="34">
    <w:abstractNumId w:val="11"/>
  </w:num>
  <w:num w:numId="35">
    <w:abstractNumId w:val="1"/>
  </w:num>
  <w:num w:numId="36">
    <w:abstractNumId w:val="9"/>
  </w:num>
  <w:num w:numId="37">
    <w:abstractNumId w:val="27"/>
  </w:num>
  <w:num w:numId="38">
    <w:abstractNumId w:val="36"/>
  </w:num>
  <w:num w:numId="39">
    <w:abstractNumId w:val="10"/>
  </w:num>
  <w:num w:numId="40">
    <w:abstractNumId w:val="43"/>
  </w:num>
  <w:num w:numId="41">
    <w:abstractNumId w:val="16"/>
  </w:num>
  <w:num w:numId="42">
    <w:abstractNumId w:val="41"/>
  </w:num>
  <w:num w:numId="43">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5201"/>
    <w:rsid w:val="00000548"/>
    <w:rsid w:val="00000AE8"/>
    <w:rsid w:val="000023AF"/>
    <w:rsid w:val="00002D51"/>
    <w:rsid w:val="0000360F"/>
    <w:rsid w:val="000038A2"/>
    <w:rsid w:val="0000649B"/>
    <w:rsid w:val="00007456"/>
    <w:rsid w:val="000076A2"/>
    <w:rsid w:val="00007EEC"/>
    <w:rsid w:val="00010798"/>
    <w:rsid w:val="00010A4C"/>
    <w:rsid w:val="0001154A"/>
    <w:rsid w:val="00012600"/>
    <w:rsid w:val="0001315C"/>
    <w:rsid w:val="00014140"/>
    <w:rsid w:val="000144DD"/>
    <w:rsid w:val="00014F53"/>
    <w:rsid w:val="000166FD"/>
    <w:rsid w:val="00016C24"/>
    <w:rsid w:val="00017E47"/>
    <w:rsid w:val="00017EEF"/>
    <w:rsid w:val="00017F13"/>
    <w:rsid w:val="00020FF4"/>
    <w:rsid w:val="000212D0"/>
    <w:rsid w:val="00022268"/>
    <w:rsid w:val="00022E93"/>
    <w:rsid w:val="00023072"/>
    <w:rsid w:val="00023538"/>
    <w:rsid w:val="00023AA0"/>
    <w:rsid w:val="0002401C"/>
    <w:rsid w:val="00024146"/>
    <w:rsid w:val="00024689"/>
    <w:rsid w:val="000249C5"/>
    <w:rsid w:val="00024E75"/>
    <w:rsid w:val="00026274"/>
    <w:rsid w:val="000263FD"/>
    <w:rsid w:val="00030376"/>
    <w:rsid w:val="00030437"/>
    <w:rsid w:val="000334B5"/>
    <w:rsid w:val="000338E3"/>
    <w:rsid w:val="00034168"/>
    <w:rsid w:val="000346BD"/>
    <w:rsid w:val="00035295"/>
    <w:rsid w:val="00035324"/>
    <w:rsid w:val="0003640E"/>
    <w:rsid w:val="0003716D"/>
    <w:rsid w:val="00037435"/>
    <w:rsid w:val="00037741"/>
    <w:rsid w:val="00037C93"/>
    <w:rsid w:val="00041C00"/>
    <w:rsid w:val="00041D4E"/>
    <w:rsid w:val="00041F95"/>
    <w:rsid w:val="0004245E"/>
    <w:rsid w:val="00042FAD"/>
    <w:rsid w:val="00043F19"/>
    <w:rsid w:val="00044265"/>
    <w:rsid w:val="00044483"/>
    <w:rsid w:val="00044D79"/>
    <w:rsid w:val="00045B11"/>
    <w:rsid w:val="00045FDF"/>
    <w:rsid w:val="00046963"/>
    <w:rsid w:val="00046CF6"/>
    <w:rsid w:val="00050199"/>
    <w:rsid w:val="0005093F"/>
    <w:rsid w:val="00051621"/>
    <w:rsid w:val="00053BCD"/>
    <w:rsid w:val="000546CD"/>
    <w:rsid w:val="00054DCD"/>
    <w:rsid w:val="00057239"/>
    <w:rsid w:val="00057D10"/>
    <w:rsid w:val="0006046B"/>
    <w:rsid w:val="0006140F"/>
    <w:rsid w:val="000626C4"/>
    <w:rsid w:val="0006393A"/>
    <w:rsid w:val="000639A8"/>
    <w:rsid w:val="00063F79"/>
    <w:rsid w:val="000648C9"/>
    <w:rsid w:val="00064F23"/>
    <w:rsid w:val="000650B2"/>
    <w:rsid w:val="00065D7A"/>
    <w:rsid w:val="0006619C"/>
    <w:rsid w:val="000667C3"/>
    <w:rsid w:val="000679F9"/>
    <w:rsid w:val="000700F6"/>
    <w:rsid w:val="00070525"/>
    <w:rsid w:val="00072808"/>
    <w:rsid w:val="00072F02"/>
    <w:rsid w:val="00073237"/>
    <w:rsid w:val="000735A8"/>
    <w:rsid w:val="00073B32"/>
    <w:rsid w:val="00074F93"/>
    <w:rsid w:val="0007602F"/>
    <w:rsid w:val="0007660B"/>
    <w:rsid w:val="0007742E"/>
    <w:rsid w:val="0008084C"/>
    <w:rsid w:val="00080BC6"/>
    <w:rsid w:val="00080E8C"/>
    <w:rsid w:val="00081074"/>
    <w:rsid w:val="00081FA4"/>
    <w:rsid w:val="00081FB3"/>
    <w:rsid w:val="00082246"/>
    <w:rsid w:val="000827EC"/>
    <w:rsid w:val="0008290D"/>
    <w:rsid w:val="00082D62"/>
    <w:rsid w:val="000834FC"/>
    <w:rsid w:val="00083B09"/>
    <w:rsid w:val="00083C06"/>
    <w:rsid w:val="00084718"/>
    <w:rsid w:val="00085E86"/>
    <w:rsid w:val="00086017"/>
    <w:rsid w:val="00086592"/>
    <w:rsid w:val="00086E76"/>
    <w:rsid w:val="000877C5"/>
    <w:rsid w:val="00087D1F"/>
    <w:rsid w:val="0009004C"/>
    <w:rsid w:val="000901F2"/>
    <w:rsid w:val="000919CD"/>
    <w:rsid w:val="00091A88"/>
    <w:rsid w:val="00091F31"/>
    <w:rsid w:val="00092C1D"/>
    <w:rsid w:val="000931A4"/>
    <w:rsid w:val="00093670"/>
    <w:rsid w:val="0009655E"/>
    <w:rsid w:val="00096DB1"/>
    <w:rsid w:val="000971D8"/>
    <w:rsid w:val="0009773B"/>
    <w:rsid w:val="000977BA"/>
    <w:rsid w:val="000A0CB9"/>
    <w:rsid w:val="000A1683"/>
    <w:rsid w:val="000A2A48"/>
    <w:rsid w:val="000A2AEF"/>
    <w:rsid w:val="000A2C2D"/>
    <w:rsid w:val="000A350E"/>
    <w:rsid w:val="000A3716"/>
    <w:rsid w:val="000A434C"/>
    <w:rsid w:val="000A4475"/>
    <w:rsid w:val="000A5DE3"/>
    <w:rsid w:val="000A72DE"/>
    <w:rsid w:val="000A7378"/>
    <w:rsid w:val="000A7AC6"/>
    <w:rsid w:val="000B0255"/>
    <w:rsid w:val="000B0C9C"/>
    <w:rsid w:val="000B0EBA"/>
    <w:rsid w:val="000B1404"/>
    <w:rsid w:val="000B28E5"/>
    <w:rsid w:val="000B3F2F"/>
    <w:rsid w:val="000B4753"/>
    <w:rsid w:val="000B47EF"/>
    <w:rsid w:val="000B64BC"/>
    <w:rsid w:val="000B6A3C"/>
    <w:rsid w:val="000B6DBD"/>
    <w:rsid w:val="000C1F14"/>
    <w:rsid w:val="000C2CE0"/>
    <w:rsid w:val="000C49B7"/>
    <w:rsid w:val="000C53C8"/>
    <w:rsid w:val="000C5531"/>
    <w:rsid w:val="000C5BC1"/>
    <w:rsid w:val="000C5D43"/>
    <w:rsid w:val="000C5F4C"/>
    <w:rsid w:val="000C63E9"/>
    <w:rsid w:val="000C757A"/>
    <w:rsid w:val="000C7CA9"/>
    <w:rsid w:val="000D12B5"/>
    <w:rsid w:val="000D1CF8"/>
    <w:rsid w:val="000D289C"/>
    <w:rsid w:val="000D3A30"/>
    <w:rsid w:val="000D4EFC"/>
    <w:rsid w:val="000D521B"/>
    <w:rsid w:val="000D672A"/>
    <w:rsid w:val="000D6B8E"/>
    <w:rsid w:val="000D713A"/>
    <w:rsid w:val="000E2704"/>
    <w:rsid w:val="000E33DB"/>
    <w:rsid w:val="000E381B"/>
    <w:rsid w:val="000E4329"/>
    <w:rsid w:val="000E63C2"/>
    <w:rsid w:val="000E68D0"/>
    <w:rsid w:val="000E6EAE"/>
    <w:rsid w:val="000F0574"/>
    <w:rsid w:val="000F0852"/>
    <w:rsid w:val="000F0959"/>
    <w:rsid w:val="000F0DC3"/>
    <w:rsid w:val="000F0F0D"/>
    <w:rsid w:val="000F126E"/>
    <w:rsid w:val="000F2101"/>
    <w:rsid w:val="000F3FB3"/>
    <w:rsid w:val="000F3FDA"/>
    <w:rsid w:val="000F7481"/>
    <w:rsid w:val="00100BB5"/>
    <w:rsid w:val="0010303D"/>
    <w:rsid w:val="001058FF"/>
    <w:rsid w:val="00105B99"/>
    <w:rsid w:val="00106256"/>
    <w:rsid w:val="00107A69"/>
    <w:rsid w:val="001106B0"/>
    <w:rsid w:val="001106E6"/>
    <w:rsid w:val="001111CB"/>
    <w:rsid w:val="00111344"/>
    <w:rsid w:val="00112351"/>
    <w:rsid w:val="00112F41"/>
    <w:rsid w:val="0011341E"/>
    <w:rsid w:val="001139EE"/>
    <w:rsid w:val="00113D89"/>
    <w:rsid w:val="00113F49"/>
    <w:rsid w:val="00116501"/>
    <w:rsid w:val="00116ACA"/>
    <w:rsid w:val="00116E55"/>
    <w:rsid w:val="00117EAD"/>
    <w:rsid w:val="001200F1"/>
    <w:rsid w:val="0012195D"/>
    <w:rsid w:val="00122187"/>
    <w:rsid w:val="001239A7"/>
    <w:rsid w:val="001243A5"/>
    <w:rsid w:val="00124C0C"/>
    <w:rsid w:val="00125791"/>
    <w:rsid w:val="00125F8B"/>
    <w:rsid w:val="001271AE"/>
    <w:rsid w:val="00127886"/>
    <w:rsid w:val="00130F3F"/>
    <w:rsid w:val="00132F2C"/>
    <w:rsid w:val="0013342B"/>
    <w:rsid w:val="001349DA"/>
    <w:rsid w:val="00137FF1"/>
    <w:rsid w:val="00141553"/>
    <w:rsid w:val="00141C52"/>
    <w:rsid w:val="001425EA"/>
    <w:rsid w:val="00143FC3"/>
    <w:rsid w:val="001442A9"/>
    <w:rsid w:val="001442BD"/>
    <w:rsid w:val="00144BAE"/>
    <w:rsid w:val="00144BE6"/>
    <w:rsid w:val="00145664"/>
    <w:rsid w:val="001457E7"/>
    <w:rsid w:val="001458DE"/>
    <w:rsid w:val="001459A2"/>
    <w:rsid w:val="00145A39"/>
    <w:rsid w:val="00146B0B"/>
    <w:rsid w:val="00146C86"/>
    <w:rsid w:val="001473B8"/>
    <w:rsid w:val="00147EE1"/>
    <w:rsid w:val="00151A73"/>
    <w:rsid w:val="0015244D"/>
    <w:rsid w:val="001526D9"/>
    <w:rsid w:val="001558F4"/>
    <w:rsid w:val="0015681B"/>
    <w:rsid w:val="001571F5"/>
    <w:rsid w:val="00157854"/>
    <w:rsid w:val="001619FE"/>
    <w:rsid w:val="001637F2"/>
    <w:rsid w:val="00163BAF"/>
    <w:rsid w:val="00164582"/>
    <w:rsid w:val="001646EC"/>
    <w:rsid w:val="001663BB"/>
    <w:rsid w:val="00167494"/>
    <w:rsid w:val="001703E6"/>
    <w:rsid w:val="00170DCC"/>
    <w:rsid w:val="00171281"/>
    <w:rsid w:val="00172268"/>
    <w:rsid w:val="001736A4"/>
    <w:rsid w:val="00173D20"/>
    <w:rsid w:val="00174604"/>
    <w:rsid w:val="00174D09"/>
    <w:rsid w:val="001757CA"/>
    <w:rsid w:val="0017587B"/>
    <w:rsid w:val="00176A75"/>
    <w:rsid w:val="0017776E"/>
    <w:rsid w:val="0017783A"/>
    <w:rsid w:val="001801D8"/>
    <w:rsid w:val="00180D84"/>
    <w:rsid w:val="001841A7"/>
    <w:rsid w:val="00185A49"/>
    <w:rsid w:val="00185F23"/>
    <w:rsid w:val="00186C0B"/>
    <w:rsid w:val="001875A9"/>
    <w:rsid w:val="00187D99"/>
    <w:rsid w:val="0019063F"/>
    <w:rsid w:val="00191159"/>
    <w:rsid w:val="001915A7"/>
    <w:rsid w:val="001918E8"/>
    <w:rsid w:val="00191BBA"/>
    <w:rsid w:val="001920CC"/>
    <w:rsid w:val="00193C08"/>
    <w:rsid w:val="0019476F"/>
    <w:rsid w:val="0019492F"/>
    <w:rsid w:val="00195A78"/>
    <w:rsid w:val="00195CB1"/>
    <w:rsid w:val="00197BD5"/>
    <w:rsid w:val="00197C6B"/>
    <w:rsid w:val="001A0942"/>
    <w:rsid w:val="001A0DF6"/>
    <w:rsid w:val="001A24A3"/>
    <w:rsid w:val="001A28A3"/>
    <w:rsid w:val="001A29F7"/>
    <w:rsid w:val="001A2B47"/>
    <w:rsid w:val="001A3649"/>
    <w:rsid w:val="001A399E"/>
    <w:rsid w:val="001A4A7C"/>
    <w:rsid w:val="001A4FAF"/>
    <w:rsid w:val="001A59C5"/>
    <w:rsid w:val="001A64D4"/>
    <w:rsid w:val="001A675C"/>
    <w:rsid w:val="001A6E73"/>
    <w:rsid w:val="001A71C8"/>
    <w:rsid w:val="001A7261"/>
    <w:rsid w:val="001A75F4"/>
    <w:rsid w:val="001B02F6"/>
    <w:rsid w:val="001B1510"/>
    <w:rsid w:val="001B2DFA"/>
    <w:rsid w:val="001B67B0"/>
    <w:rsid w:val="001C02D7"/>
    <w:rsid w:val="001C17C4"/>
    <w:rsid w:val="001C351E"/>
    <w:rsid w:val="001C4FE6"/>
    <w:rsid w:val="001C575A"/>
    <w:rsid w:val="001C5E40"/>
    <w:rsid w:val="001C61F1"/>
    <w:rsid w:val="001C74A5"/>
    <w:rsid w:val="001D0247"/>
    <w:rsid w:val="001D0345"/>
    <w:rsid w:val="001D17C8"/>
    <w:rsid w:val="001D1A2A"/>
    <w:rsid w:val="001D1E8A"/>
    <w:rsid w:val="001D2951"/>
    <w:rsid w:val="001D30A6"/>
    <w:rsid w:val="001D41CE"/>
    <w:rsid w:val="001D4766"/>
    <w:rsid w:val="001D53FA"/>
    <w:rsid w:val="001D57D0"/>
    <w:rsid w:val="001D5810"/>
    <w:rsid w:val="001D613A"/>
    <w:rsid w:val="001D6A33"/>
    <w:rsid w:val="001D7543"/>
    <w:rsid w:val="001D78D7"/>
    <w:rsid w:val="001D7C3F"/>
    <w:rsid w:val="001D7CB4"/>
    <w:rsid w:val="001E2DFB"/>
    <w:rsid w:val="001E2F15"/>
    <w:rsid w:val="001E3C32"/>
    <w:rsid w:val="001E45AE"/>
    <w:rsid w:val="001E45D1"/>
    <w:rsid w:val="001E4711"/>
    <w:rsid w:val="001E5625"/>
    <w:rsid w:val="001E5B65"/>
    <w:rsid w:val="001E638D"/>
    <w:rsid w:val="001E68C9"/>
    <w:rsid w:val="001E6967"/>
    <w:rsid w:val="001E6EFA"/>
    <w:rsid w:val="001F09C4"/>
    <w:rsid w:val="001F0E5D"/>
    <w:rsid w:val="001F142B"/>
    <w:rsid w:val="001F2CBB"/>
    <w:rsid w:val="001F3CBB"/>
    <w:rsid w:val="001F46E0"/>
    <w:rsid w:val="001F4A59"/>
    <w:rsid w:val="001F5344"/>
    <w:rsid w:val="001F739B"/>
    <w:rsid w:val="00200686"/>
    <w:rsid w:val="002016F1"/>
    <w:rsid w:val="0020196A"/>
    <w:rsid w:val="002027CB"/>
    <w:rsid w:val="00204BE8"/>
    <w:rsid w:val="00204E7D"/>
    <w:rsid w:val="00205116"/>
    <w:rsid w:val="0020536E"/>
    <w:rsid w:val="00205594"/>
    <w:rsid w:val="0020576B"/>
    <w:rsid w:val="00205CE1"/>
    <w:rsid w:val="00206578"/>
    <w:rsid w:val="002066CE"/>
    <w:rsid w:val="00206D2D"/>
    <w:rsid w:val="0021008D"/>
    <w:rsid w:val="002113CD"/>
    <w:rsid w:val="00212B13"/>
    <w:rsid w:val="002146BB"/>
    <w:rsid w:val="00216966"/>
    <w:rsid w:val="00216A47"/>
    <w:rsid w:val="002178EB"/>
    <w:rsid w:val="00217E0F"/>
    <w:rsid w:val="00217E59"/>
    <w:rsid w:val="002201D7"/>
    <w:rsid w:val="00220226"/>
    <w:rsid w:val="002214E3"/>
    <w:rsid w:val="002218DF"/>
    <w:rsid w:val="002220D6"/>
    <w:rsid w:val="00222741"/>
    <w:rsid w:val="00223300"/>
    <w:rsid w:val="0022404F"/>
    <w:rsid w:val="00224D29"/>
    <w:rsid w:val="00224D93"/>
    <w:rsid w:val="00225180"/>
    <w:rsid w:val="002252D7"/>
    <w:rsid w:val="0022723A"/>
    <w:rsid w:val="00227918"/>
    <w:rsid w:val="00227960"/>
    <w:rsid w:val="00227E39"/>
    <w:rsid w:val="002309EE"/>
    <w:rsid w:val="00231C18"/>
    <w:rsid w:val="00231DD9"/>
    <w:rsid w:val="00231F4B"/>
    <w:rsid w:val="00232774"/>
    <w:rsid w:val="00233A09"/>
    <w:rsid w:val="00234DEA"/>
    <w:rsid w:val="00235A5F"/>
    <w:rsid w:val="00235D36"/>
    <w:rsid w:val="00236D2B"/>
    <w:rsid w:val="002374A6"/>
    <w:rsid w:val="0023750E"/>
    <w:rsid w:val="00237CBD"/>
    <w:rsid w:val="00237EC7"/>
    <w:rsid w:val="00237EF6"/>
    <w:rsid w:val="00240078"/>
    <w:rsid w:val="00240AB6"/>
    <w:rsid w:val="0024209E"/>
    <w:rsid w:val="00242FF4"/>
    <w:rsid w:val="00244D79"/>
    <w:rsid w:val="00244FD4"/>
    <w:rsid w:val="002454A2"/>
    <w:rsid w:val="002459A5"/>
    <w:rsid w:val="002465A4"/>
    <w:rsid w:val="00250AB7"/>
    <w:rsid w:val="002525EB"/>
    <w:rsid w:val="0025369C"/>
    <w:rsid w:val="0025375A"/>
    <w:rsid w:val="00254341"/>
    <w:rsid w:val="00255DFC"/>
    <w:rsid w:val="00257C01"/>
    <w:rsid w:val="0026046D"/>
    <w:rsid w:val="00260749"/>
    <w:rsid w:val="00262222"/>
    <w:rsid w:val="00262253"/>
    <w:rsid w:val="002624E8"/>
    <w:rsid w:val="002625CA"/>
    <w:rsid w:val="00263631"/>
    <w:rsid w:val="00263996"/>
    <w:rsid w:val="0026661C"/>
    <w:rsid w:val="00267A4B"/>
    <w:rsid w:val="00267F15"/>
    <w:rsid w:val="00270560"/>
    <w:rsid w:val="002707D0"/>
    <w:rsid w:val="002713D2"/>
    <w:rsid w:val="002717B2"/>
    <w:rsid w:val="00272901"/>
    <w:rsid w:val="00274DFF"/>
    <w:rsid w:val="00276A4D"/>
    <w:rsid w:val="002771B2"/>
    <w:rsid w:val="00281184"/>
    <w:rsid w:val="002820D8"/>
    <w:rsid w:val="0028253B"/>
    <w:rsid w:val="00283115"/>
    <w:rsid w:val="002838DA"/>
    <w:rsid w:val="002844BE"/>
    <w:rsid w:val="0028469D"/>
    <w:rsid w:val="00285074"/>
    <w:rsid w:val="0028525A"/>
    <w:rsid w:val="002853C4"/>
    <w:rsid w:val="00286405"/>
    <w:rsid w:val="0028692D"/>
    <w:rsid w:val="0028699C"/>
    <w:rsid w:val="00286E8C"/>
    <w:rsid w:val="002902B2"/>
    <w:rsid w:val="00290767"/>
    <w:rsid w:val="002919DD"/>
    <w:rsid w:val="00292DC7"/>
    <w:rsid w:val="00292F2D"/>
    <w:rsid w:val="0029349B"/>
    <w:rsid w:val="0029404A"/>
    <w:rsid w:val="00294090"/>
    <w:rsid w:val="0029440C"/>
    <w:rsid w:val="00294F1F"/>
    <w:rsid w:val="002954BE"/>
    <w:rsid w:val="002957DE"/>
    <w:rsid w:val="00297BA4"/>
    <w:rsid w:val="002A071E"/>
    <w:rsid w:val="002A1876"/>
    <w:rsid w:val="002A2CCD"/>
    <w:rsid w:val="002A33E5"/>
    <w:rsid w:val="002A4646"/>
    <w:rsid w:val="002A539F"/>
    <w:rsid w:val="002A5A7F"/>
    <w:rsid w:val="002A6277"/>
    <w:rsid w:val="002B1881"/>
    <w:rsid w:val="002B29FA"/>
    <w:rsid w:val="002B44AC"/>
    <w:rsid w:val="002B48DB"/>
    <w:rsid w:val="002B4E87"/>
    <w:rsid w:val="002B5707"/>
    <w:rsid w:val="002B59A5"/>
    <w:rsid w:val="002C08E1"/>
    <w:rsid w:val="002C0B25"/>
    <w:rsid w:val="002C3DA2"/>
    <w:rsid w:val="002C4D86"/>
    <w:rsid w:val="002C6DA0"/>
    <w:rsid w:val="002C7423"/>
    <w:rsid w:val="002D15C7"/>
    <w:rsid w:val="002D255C"/>
    <w:rsid w:val="002D3E9E"/>
    <w:rsid w:val="002D4734"/>
    <w:rsid w:val="002D481C"/>
    <w:rsid w:val="002D4901"/>
    <w:rsid w:val="002D5EB1"/>
    <w:rsid w:val="002D61A8"/>
    <w:rsid w:val="002D65D1"/>
    <w:rsid w:val="002D6752"/>
    <w:rsid w:val="002D7509"/>
    <w:rsid w:val="002D77C1"/>
    <w:rsid w:val="002E133F"/>
    <w:rsid w:val="002E179B"/>
    <w:rsid w:val="002E34D9"/>
    <w:rsid w:val="002E3A4D"/>
    <w:rsid w:val="002E3EE4"/>
    <w:rsid w:val="002E4355"/>
    <w:rsid w:val="002E644E"/>
    <w:rsid w:val="002E69DC"/>
    <w:rsid w:val="002E72E3"/>
    <w:rsid w:val="002E7BE7"/>
    <w:rsid w:val="002F1429"/>
    <w:rsid w:val="002F4826"/>
    <w:rsid w:val="002F513F"/>
    <w:rsid w:val="002F54FA"/>
    <w:rsid w:val="002F5956"/>
    <w:rsid w:val="002F5C6C"/>
    <w:rsid w:val="002F5DDF"/>
    <w:rsid w:val="002F692D"/>
    <w:rsid w:val="002F76BF"/>
    <w:rsid w:val="00301A7F"/>
    <w:rsid w:val="00301AA0"/>
    <w:rsid w:val="003022BD"/>
    <w:rsid w:val="00303933"/>
    <w:rsid w:val="00304AF5"/>
    <w:rsid w:val="00305B1F"/>
    <w:rsid w:val="003067F7"/>
    <w:rsid w:val="0031059A"/>
    <w:rsid w:val="003112C0"/>
    <w:rsid w:val="00311335"/>
    <w:rsid w:val="00311698"/>
    <w:rsid w:val="00312C68"/>
    <w:rsid w:val="0031417D"/>
    <w:rsid w:val="003141C2"/>
    <w:rsid w:val="003142CF"/>
    <w:rsid w:val="003144FE"/>
    <w:rsid w:val="00314557"/>
    <w:rsid w:val="00314A89"/>
    <w:rsid w:val="00315F6B"/>
    <w:rsid w:val="00316C94"/>
    <w:rsid w:val="00317832"/>
    <w:rsid w:val="00320483"/>
    <w:rsid w:val="00322041"/>
    <w:rsid w:val="003223D4"/>
    <w:rsid w:val="003230B9"/>
    <w:rsid w:val="00323272"/>
    <w:rsid w:val="00324085"/>
    <w:rsid w:val="0032421F"/>
    <w:rsid w:val="00325446"/>
    <w:rsid w:val="00326486"/>
    <w:rsid w:val="003265A0"/>
    <w:rsid w:val="00326714"/>
    <w:rsid w:val="00327188"/>
    <w:rsid w:val="003275BD"/>
    <w:rsid w:val="00330181"/>
    <w:rsid w:val="003305B2"/>
    <w:rsid w:val="00330A85"/>
    <w:rsid w:val="00330F15"/>
    <w:rsid w:val="0033154E"/>
    <w:rsid w:val="003319D9"/>
    <w:rsid w:val="00331B2E"/>
    <w:rsid w:val="00331D9B"/>
    <w:rsid w:val="00333469"/>
    <w:rsid w:val="00333CE7"/>
    <w:rsid w:val="003354C5"/>
    <w:rsid w:val="003362E1"/>
    <w:rsid w:val="00336586"/>
    <w:rsid w:val="0033687A"/>
    <w:rsid w:val="00336C85"/>
    <w:rsid w:val="00340339"/>
    <w:rsid w:val="00340665"/>
    <w:rsid w:val="0034215F"/>
    <w:rsid w:val="0034311A"/>
    <w:rsid w:val="00344D45"/>
    <w:rsid w:val="00345227"/>
    <w:rsid w:val="003457AF"/>
    <w:rsid w:val="00345C0B"/>
    <w:rsid w:val="003462F3"/>
    <w:rsid w:val="00350212"/>
    <w:rsid w:val="0035117A"/>
    <w:rsid w:val="00352C38"/>
    <w:rsid w:val="00354936"/>
    <w:rsid w:val="00354DED"/>
    <w:rsid w:val="003552FE"/>
    <w:rsid w:val="003555A8"/>
    <w:rsid w:val="00355F70"/>
    <w:rsid w:val="00361E1F"/>
    <w:rsid w:val="00361E40"/>
    <w:rsid w:val="00362BD4"/>
    <w:rsid w:val="003633F5"/>
    <w:rsid w:val="0036351D"/>
    <w:rsid w:val="00365F89"/>
    <w:rsid w:val="00366319"/>
    <w:rsid w:val="00366B3C"/>
    <w:rsid w:val="003670B2"/>
    <w:rsid w:val="003672E0"/>
    <w:rsid w:val="00367384"/>
    <w:rsid w:val="00367835"/>
    <w:rsid w:val="0037067A"/>
    <w:rsid w:val="0037070B"/>
    <w:rsid w:val="003709CC"/>
    <w:rsid w:val="00372BA1"/>
    <w:rsid w:val="00373836"/>
    <w:rsid w:val="00373C01"/>
    <w:rsid w:val="00374100"/>
    <w:rsid w:val="0037453E"/>
    <w:rsid w:val="00374EB5"/>
    <w:rsid w:val="0037506E"/>
    <w:rsid w:val="00375D16"/>
    <w:rsid w:val="0037640D"/>
    <w:rsid w:val="0037688E"/>
    <w:rsid w:val="0037692F"/>
    <w:rsid w:val="003775BD"/>
    <w:rsid w:val="00380665"/>
    <w:rsid w:val="00380B32"/>
    <w:rsid w:val="003817A8"/>
    <w:rsid w:val="00381982"/>
    <w:rsid w:val="0038252F"/>
    <w:rsid w:val="00383D23"/>
    <w:rsid w:val="00384C6C"/>
    <w:rsid w:val="00385848"/>
    <w:rsid w:val="00386C3F"/>
    <w:rsid w:val="00387E31"/>
    <w:rsid w:val="003903F0"/>
    <w:rsid w:val="003904D4"/>
    <w:rsid w:val="00390575"/>
    <w:rsid w:val="0039058C"/>
    <w:rsid w:val="00391C65"/>
    <w:rsid w:val="003931B0"/>
    <w:rsid w:val="0039508B"/>
    <w:rsid w:val="003A0554"/>
    <w:rsid w:val="003A13E8"/>
    <w:rsid w:val="003A17FF"/>
    <w:rsid w:val="003A3460"/>
    <w:rsid w:val="003A4082"/>
    <w:rsid w:val="003A4674"/>
    <w:rsid w:val="003A4B35"/>
    <w:rsid w:val="003A4E7C"/>
    <w:rsid w:val="003A611F"/>
    <w:rsid w:val="003A66F3"/>
    <w:rsid w:val="003B0364"/>
    <w:rsid w:val="003B1EB9"/>
    <w:rsid w:val="003B37FE"/>
    <w:rsid w:val="003B541D"/>
    <w:rsid w:val="003B70F1"/>
    <w:rsid w:val="003B72AD"/>
    <w:rsid w:val="003C00EE"/>
    <w:rsid w:val="003C0846"/>
    <w:rsid w:val="003C0A71"/>
    <w:rsid w:val="003C16AB"/>
    <w:rsid w:val="003C2682"/>
    <w:rsid w:val="003C299B"/>
    <w:rsid w:val="003C2D41"/>
    <w:rsid w:val="003C4ADF"/>
    <w:rsid w:val="003C5BA8"/>
    <w:rsid w:val="003C6700"/>
    <w:rsid w:val="003C70FE"/>
    <w:rsid w:val="003C7BA2"/>
    <w:rsid w:val="003D0007"/>
    <w:rsid w:val="003D0713"/>
    <w:rsid w:val="003D08EF"/>
    <w:rsid w:val="003D2CF5"/>
    <w:rsid w:val="003D3C29"/>
    <w:rsid w:val="003D46C2"/>
    <w:rsid w:val="003D5085"/>
    <w:rsid w:val="003D5107"/>
    <w:rsid w:val="003D5AA0"/>
    <w:rsid w:val="003D5CA6"/>
    <w:rsid w:val="003D6154"/>
    <w:rsid w:val="003D74FE"/>
    <w:rsid w:val="003E04F4"/>
    <w:rsid w:val="003E10C1"/>
    <w:rsid w:val="003E1321"/>
    <w:rsid w:val="003E1DCD"/>
    <w:rsid w:val="003E2C3D"/>
    <w:rsid w:val="003E2F35"/>
    <w:rsid w:val="003E3525"/>
    <w:rsid w:val="003E3907"/>
    <w:rsid w:val="003E3B9A"/>
    <w:rsid w:val="003E4033"/>
    <w:rsid w:val="003E5B05"/>
    <w:rsid w:val="003E60B0"/>
    <w:rsid w:val="003E66EF"/>
    <w:rsid w:val="003F04A3"/>
    <w:rsid w:val="003F1803"/>
    <w:rsid w:val="003F1B0E"/>
    <w:rsid w:val="003F2A1B"/>
    <w:rsid w:val="003F3298"/>
    <w:rsid w:val="003F3478"/>
    <w:rsid w:val="003F35D3"/>
    <w:rsid w:val="003F3CC2"/>
    <w:rsid w:val="003F44F4"/>
    <w:rsid w:val="003F4A3D"/>
    <w:rsid w:val="003F4E69"/>
    <w:rsid w:val="003F51B6"/>
    <w:rsid w:val="003F5303"/>
    <w:rsid w:val="003F674B"/>
    <w:rsid w:val="003F68E1"/>
    <w:rsid w:val="003F6F75"/>
    <w:rsid w:val="003F729E"/>
    <w:rsid w:val="0040011C"/>
    <w:rsid w:val="004004B7"/>
    <w:rsid w:val="0040160B"/>
    <w:rsid w:val="0040190E"/>
    <w:rsid w:val="004025E7"/>
    <w:rsid w:val="00403257"/>
    <w:rsid w:val="004035D3"/>
    <w:rsid w:val="004057A5"/>
    <w:rsid w:val="004101E2"/>
    <w:rsid w:val="0041190A"/>
    <w:rsid w:val="00411CDC"/>
    <w:rsid w:val="0041208C"/>
    <w:rsid w:val="00412408"/>
    <w:rsid w:val="00413B25"/>
    <w:rsid w:val="004157AC"/>
    <w:rsid w:val="00415B08"/>
    <w:rsid w:val="004160D5"/>
    <w:rsid w:val="0041657B"/>
    <w:rsid w:val="00416607"/>
    <w:rsid w:val="004166F5"/>
    <w:rsid w:val="00416A23"/>
    <w:rsid w:val="00416A26"/>
    <w:rsid w:val="00416B31"/>
    <w:rsid w:val="00416D49"/>
    <w:rsid w:val="00417F98"/>
    <w:rsid w:val="00420845"/>
    <w:rsid w:val="004208D2"/>
    <w:rsid w:val="00423610"/>
    <w:rsid w:val="00424C51"/>
    <w:rsid w:val="00424FFF"/>
    <w:rsid w:val="00425256"/>
    <w:rsid w:val="0042670A"/>
    <w:rsid w:val="004306E0"/>
    <w:rsid w:val="00430FF6"/>
    <w:rsid w:val="004319A4"/>
    <w:rsid w:val="00431A60"/>
    <w:rsid w:val="00431FC6"/>
    <w:rsid w:val="0043202B"/>
    <w:rsid w:val="004327C8"/>
    <w:rsid w:val="00432E72"/>
    <w:rsid w:val="00432FE0"/>
    <w:rsid w:val="00434F69"/>
    <w:rsid w:val="00435B26"/>
    <w:rsid w:val="00437E7E"/>
    <w:rsid w:val="00441ACD"/>
    <w:rsid w:val="00442187"/>
    <w:rsid w:val="00442E84"/>
    <w:rsid w:val="00443F2C"/>
    <w:rsid w:val="00444D98"/>
    <w:rsid w:val="00444DC3"/>
    <w:rsid w:val="0044579D"/>
    <w:rsid w:val="00445EE4"/>
    <w:rsid w:val="00445F06"/>
    <w:rsid w:val="00445FE8"/>
    <w:rsid w:val="00446FFE"/>
    <w:rsid w:val="00447345"/>
    <w:rsid w:val="00447AEE"/>
    <w:rsid w:val="00447B02"/>
    <w:rsid w:val="0045095E"/>
    <w:rsid w:val="00451820"/>
    <w:rsid w:val="0045213D"/>
    <w:rsid w:val="00452C5B"/>
    <w:rsid w:val="0045354E"/>
    <w:rsid w:val="004538C2"/>
    <w:rsid w:val="00456166"/>
    <w:rsid w:val="00456DAE"/>
    <w:rsid w:val="00461184"/>
    <w:rsid w:val="00462821"/>
    <w:rsid w:val="0046392C"/>
    <w:rsid w:val="00465A64"/>
    <w:rsid w:val="0046638B"/>
    <w:rsid w:val="004666A2"/>
    <w:rsid w:val="0046670B"/>
    <w:rsid w:val="00466C29"/>
    <w:rsid w:val="0046738F"/>
    <w:rsid w:val="00470825"/>
    <w:rsid w:val="00470CE1"/>
    <w:rsid w:val="00470E0A"/>
    <w:rsid w:val="00472A68"/>
    <w:rsid w:val="00473BBF"/>
    <w:rsid w:val="00473CC6"/>
    <w:rsid w:val="004751E5"/>
    <w:rsid w:val="00475A6D"/>
    <w:rsid w:val="00476F53"/>
    <w:rsid w:val="0047715D"/>
    <w:rsid w:val="0047792B"/>
    <w:rsid w:val="00477EEA"/>
    <w:rsid w:val="004807E7"/>
    <w:rsid w:val="004808F6"/>
    <w:rsid w:val="00481A27"/>
    <w:rsid w:val="00481F0C"/>
    <w:rsid w:val="004829EC"/>
    <w:rsid w:val="00482BE0"/>
    <w:rsid w:val="0048403F"/>
    <w:rsid w:val="004842E6"/>
    <w:rsid w:val="00484B21"/>
    <w:rsid w:val="00485EA1"/>
    <w:rsid w:val="0048617A"/>
    <w:rsid w:val="004865F6"/>
    <w:rsid w:val="00486ABE"/>
    <w:rsid w:val="004873CC"/>
    <w:rsid w:val="00490C89"/>
    <w:rsid w:val="00490CC4"/>
    <w:rsid w:val="00490F9C"/>
    <w:rsid w:val="00492063"/>
    <w:rsid w:val="00493132"/>
    <w:rsid w:val="00494592"/>
    <w:rsid w:val="00496CA4"/>
    <w:rsid w:val="004970A2"/>
    <w:rsid w:val="0049727F"/>
    <w:rsid w:val="004977EA"/>
    <w:rsid w:val="00497BAD"/>
    <w:rsid w:val="004A0074"/>
    <w:rsid w:val="004A02A0"/>
    <w:rsid w:val="004A0F94"/>
    <w:rsid w:val="004A33C0"/>
    <w:rsid w:val="004A5794"/>
    <w:rsid w:val="004A6036"/>
    <w:rsid w:val="004A6110"/>
    <w:rsid w:val="004A6597"/>
    <w:rsid w:val="004A691B"/>
    <w:rsid w:val="004A6CB2"/>
    <w:rsid w:val="004A7DD8"/>
    <w:rsid w:val="004B0329"/>
    <w:rsid w:val="004B08E2"/>
    <w:rsid w:val="004B0D25"/>
    <w:rsid w:val="004B0DEC"/>
    <w:rsid w:val="004B0E58"/>
    <w:rsid w:val="004B0EA5"/>
    <w:rsid w:val="004B1467"/>
    <w:rsid w:val="004B4BE0"/>
    <w:rsid w:val="004B4D08"/>
    <w:rsid w:val="004B52C0"/>
    <w:rsid w:val="004B56EC"/>
    <w:rsid w:val="004B5DCD"/>
    <w:rsid w:val="004B7487"/>
    <w:rsid w:val="004C0C52"/>
    <w:rsid w:val="004C10BE"/>
    <w:rsid w:val="004C217F"/>
    <w:rsid w:val="004C26AF"/>
    <w:rsid w:val="004C491B"/>
    <w:rsid w:val="004C51C1"/>
    <w:rsid w:val="004C6A74"/>
    <w:rsid w:val="004C6C3F"/>
    <w:rsid w:val="004C7228"/>
    <w:rsid w:val="004D0768"/>
    <w:rsid w:val="004D08D3"/>
    <w:rsid w:val="004D1E61"/>
    <w:rsid w:val="004D24A0"/>
    <w:rsid w:val="004D2C78"/>
    <w:rsid w:val="004D3701"/>
    <w:rsid w:val="004D49EF"/>
    <w:rsid w:val="004D5D03"/>
    <w:rsid w:val="004D62A0"/>
    <w:rsid w:val="004D793B"/>
    <w:rsid w:val="004D7F31"/>
    <w:rsid w:val="004E0BC3"/>
    <w:rsid w:val="004E0D7B"/>
    <w:rsid w:val="004E27C6"/>
    <w:rsid w:val="004E5328"/>
    <w:rsid w:val="004E64A9"/>
    <w:rsid w:val="004F0837"/>
    <w:rsid w:val="004F0BBA"/>
    <w:rsid w:val="004F1FD8"/>
    <w:rsid w:val="004F2090"/>
    <w:rsid w:val="004F22F1"/>
    <w:rsid w:val="004F2DB0"/>
    <w:rsid w:val="004F455E"/>
    <w:rsid w:val="004F4BE5"/>
    <w:rsid w:val="004F6A71"/>
    <w:rsid w:val="004F6AD3"/>
    <w:rsid w:val="004F6E1E"/>
    <w:rsid w:val="004F7FBB"/>
    <w:rsid w:val="00500C68"/>
    <w:rsid w:val="00501979"/>
    <w:rsid w:val="00503A41"/>
    <w:rsid w:val="00503B60"/>
    <w:rsid w:val="00506852"/>
    <w:rsid w:val="005069CC"/>
    <w:rsid w:val="00506D4D"/>
    <w:rsid w:val="00506EC5"/>
    <w:rsid w:val="005079D2"/>
    <w:rsid w:val="005079DD"/>
    <w:rsid w:val="0051065C"/>
    <w:rsid w:val="00510F65"/>
    <w:rsid w:val="0051153C"/>
    <w:rsid w:val="00512AE8"/>
    <w:rsid w:val="005141C4"/>
    <w:rsid w:val="005145ED"/>
    <w:rsid w:val="005146B1"/>
    <w:rsid w:val="005147DD"/>
    <w:rsid w:val="0051579A"/>
    <w:rsid w:val="005162B4"/>
    <w:rsid w:val="00522345"/>
    <w:rsid w:val="00524196"/>
    <w:rsid w:val="00524645"/>
    <w:rsid w:val="0052532A"/>
    <w:rsid w:val="00525A7C"/>
    <w:rsid w:val="00525CD0"/>
    <w:rsid w:val="00525E43"/>
    <w:rsid w:val="005275E7"/>
    <w:rsid w:val="00527A98"/>
    <w:rsid w:val="00527C47"/>
    <w:rsid w:val="00527CFE"/>
    <w:rsid w:val="00530951"/>
    <w:rsid w:val="00530C5A"/>
    <w:rsid w:val="00530EDA"/>
    <w:rsid w:val="005318A1"/>
    <w:rsid w:val="005319AE"/>
    <w:rsid w:val="005320FC"/>
    <w:rsid w:val="00532D31"/>
    <w:rsid w:val="005355C9"/>
    <w:rsid w:val="00535D76"/>
    <w:rsid w:val="005360F6"/>
    <w:rsid w:val="00537400"/>
    <w:rsid w:val="005378F8"/>
    <w:rsid w:val="00537E91"/>
    <w:rsid w:val="0054158F"/>
    <w:rsid w:val="00541AD3"/>
    <w:rsid w:val="00544DAE"/>
    <w:rsid w:val="005450B4"/>
    <w:rsid w:val="00546273"/>
    <w:rsid w:val="00546832"/>
    <w:rsid w:val="005476F6"/>
    <w:rsid w:val="0055142F"/>
    <w:rsid w:val="00551ACA"/>
    <w:rsid w:val="0055275F"/>
    <w:rsid w:val="00552A85"/>
    <w:rsid w:val="005544AA"/>
    <w:rsid w:val="00555040"/>
    <w:rsid w:val="00555556"/>
    <w:rsid w:val="00555BBF"/>
    <w:rsid w:val="00557A0D"/>
    <w:rsid w:val="00557F2E"/>
    <w:rsid w:val="00562B4F"/>
    <w:rsid w:val="005634D9"/>
    <w:rsid w:val="005640BA"/>
    <w:rsid w:val="0056422E"/>
    <w:rsid w:val="00564D39"/>
    <w:rsid w:val="00564F69"/>
    <w:rsid w:val="0056502E"/>
    <w:rsid w:val="005650BE"/>
    <w:rsid w:val="00565F11"/>
    <w:rsid w:val="00567250"/>
    <w:rsid w:val="00567BBD"/>
    <w:rsid w:val="005702E2"/>
    <w:rsid w:val="00570FC4"/>
    <w:rsid w:val="00571BD7"/>
    <w:rsid w:val="00571CF6"/>
    <w:rsid w:val="005720D0"/>
    <w:rsid w:val="00574062"/>
    <w:rsid w:val="005771E6"/>
    <w:rsid w:val="005805E7"/>
    <w:rsid w:val="005826EE"/>
    <w:rsid w:val="00583201"/>
    <w:rsid w:val="00585149"/>
    <w:rsid w:val="005853D2"/>
    <w:rsid w:val="00585BC2"/>
    <w:rsid w:val="00586D07"/>
    <w:rsid w:val="00587D48"/>
    <w:rsid w:val="005902D9"/>
    <w:rsid w:val="00591CF9"/>
    <w:rsid w:val="00593890"/>
    <w:rsid w:val="00593DE9"/>
    <w:rsid w:val="00594728"/>
    <w:rsid w:val="005952C5"/>
    <w:rsid w:val="005964A3"/>
    <w:rsid w:val="005964FC"/>
    <w:rsid w:val="0059799A"/>
    <w:rsid w:val="005A069E"/>
    <w:rsid w:val="005A0F3B"/>
    <w:rsid w:val="005A1398"/>
    <w:rsid w:val="005A1830"/>
    <w:rsid w:val="005A21D4"/>
    <w:rsid w:val="005A25D4"/>
    <w:rsid w:val="005A44A3"/>
    <w:rsid w:val="005A47AA"/>
    <w:rsid w:val="005A4AC6"/>
    <w:rsid w:val="005A663F"/>
    <w:rsid w:val="005A7174"/>
    <w:rsid w:val="005A73A9"/>
    <w:rsid w:val="005A7FE0"/>
    <w:rsid w:val="005B0C08"/>
    <w:rsid w:val="005B0DED"/>
    <w:rsid w:val="005B12FD"/>
    <w:rsid w:val="005B1803"/>
    <w:rsid w:val="005B1AA8"/>
    <w:rsid w:val="005B22F6"/>
    <w:rsid w:val="005B3118"/>
    <w:rsid w:val="005B41EE"/>
    <w:rsid w:val="005B5283"/>
    <w:rsid w:val="005B52AA"/>
    <w:rsid w:val="005B5943"/>
    <w:rsid w:val="005B5AB6"/>
    <w:rsid w:val="005B5DB2"/>
    <w:rsid w:val="005B638C"/>
    <w:rsid w:val="005C0358"/>
    <w:rsid w:val="005C0938"/>
    <w:rsid w:val="005C19FD"/>
    <w:rsid w:val="005C2006"/>
    <w:rsid w:val="005C2FC0"/>
    <w:rsid w:val="005C3138"/>
    <w:rsid w:val="005C32B1"/>
    <w:rsid w:val="005C3460"/>
    <w:rsid w:val="005C4536"/>
    <w:rsid w:val="005C4645"/>
    <w:rsid w:val="005C5201"/>
    <w:rsid w:val="005C56AF"/>
    <w:rsid w:val="005C72AE"/>
    <w:rsid w:val="005D1473"/>
    <w:rsid w:val="005D330D"/>
    <w:rsid w:val="005D358C"/>
    <w:rsid w:val="005D38C4"/>
    <w:rsid w:val="005D3955"/>
    <w:rsid w:val="005D4312"/>
    <w:rsid w:val="005D5FE0"/>
    <w:rsid w:val="005E04CE"/>
    <w:rsid w:val="005E1247"/>
    <w:rsid w:val="005E3017"/>
    <w:rsid w:val="005E5840"/>
    <w:rsid w:val="005E6009"/>
    <w:rsid w:val="005E76D7"/>
    <w:rsid w:val="005E787F"/>
    <w:rsid w:val="005F0364"/>
    <w:rsid w:val="005F1E07"/>
    <w:rsid w:val="005F2502"/>
    <w:rsid w:val="005F274B"/>
    <w:rsid w:val="005F2A2C"/>
    <w:rsid w:val="005F2E3F"/>
    <w:rsid w:val="005F46DE"/>
    <w:rsid w:val="005F6086"/>
    <w:rsid w:val="005F63AC"/>
    <w:rsid w:val="00601063"/>
    <w:rsid w:val="0060199F"/>
    <w:rsid w:val="00601B6D"/>
    <w:rsid w:val="00602B5C"/>
    <w:rsid w:val="006040B4"/>
    <w:rsid w:val="0060447D"/>
    <w:rsid w:val="00605625"/>
    <w:rsid w:val="006057AA"/>
    <w:rsid w:val="00605E4F"/>
    <w:rsid w:val="00605EBF"/>
    <w:rsid w:val="0060698D"/>
    <w:rsid w:val="00606D49"/>
    <w:rsid w:val="00610AFA"/>
    <w:rsid w:val="00611FD4"/>
    <w:rsid w:val="0061256F"/>
    <w:rsid w:val="00612F4C"/>
    <w:rsid w:val="00613CA8"/>
    <w:rsid w:val="0061555A"/>
    <w:rsid w:val="00615DAE"/>
    <w:rsid w:val="00616D2E"/>
    <w:rsid w:val="00617F58"/>
    <w:rsid w:val="006206EE"/>
    <w:rsid w:val="00620EBC"/>
    <w:rsid w:val="00623149"/>
    <w:rsid w:val="00624196"/>
    <w:rsid w:val="00624B90"/>
    <w:rsid w:val="006253F1"/>
    <w:rsid w:val="00626652"/>
    <w:rsid w:val="00626819"/>
    <w:rsid w:val="00626AD9"/>
    <w:rsid w:val="006278B9"/>
    <w:rsid w:val="00627A01"/>
    <w:rsid w:val="00627E28"/>
    <w:rsid w:val="00630572"/>
    <w:rsid w:val="0063073A"/>
    <w:rsid w:val="00630A9D"/>
    <w:rsid w:val="00631220"/>
    <w:rsid w:val="006317C1"/>
    <w:rsid w:val="00633D30"/>
    <w:rsid w:val="00634EE6"/>
    <w:rsid w:val="0063563A"/>
    <w:rsid w:val="00636107"/>
    <w:rsid w:val="006377E0"/>
    <w:rsid w:val="00637C53"/>
    <w:rsid w:val="00641919"/>
    <w:rsid w:val="00641FA5"/>
    <w:rsid w:val="00643BAC"/>
    <w:rsid w:val="00643EF2"/>
    <w:rsid w:val="00644C6A"/>
    <w:rsid w:val="0064531B"/>
    <w:rsid w:val="00646FD3"/>
    <w:rsid w:val="00647440"/>
    <w:rsid w:val="0065037B"/>
    <w:rsid w:val="0065120B"/>
    <w:rsid w:val="00652137"/>
    <w:rsid w:val="0065314D"/>
    <w:rsid w:val="006533D1"/>
    <w:rsid w:val="0065400A"/>
    <w:rsid w:val="0065400C"/>
    <w:rsid w:val="0065400D"/>
    <w:rsid w:val="006545D2"/>
    <w:rsid w:val="00654650"/>
    <w:rsid w:val="00654B86"/>
    <w:rsid w:val="00654EFC"/>
    <w:rsid w:val="00657F17"/>
    <w:rsid w:val="00660136"/>
    <w:rsid w:val="0066037A"/>
    <w:rsid w:val="00660CC9"/>
    <w:rsid w:val="006613A9"/>
    <w:rsid w:val="006621F0"/>
    <w:rsid w:val="006625A1"/>
    <w:rsid w:val="00663B30"/>
    <w:rsid w:val="006643B8"/>
    <w:rsid w:val="00664C74"/>
    <w:rsid w:val="00664DD6"/>
    <w:rsid w:val="00665EDF"/>
    <w:rsid w:val="006668DA"/>
    <w:rsid w:val="00666F6E"/>
    <w:rsid w:val="0066721F"/>
    <w:rsid w:val="00670500"/>
    <w:rsid w:val="00670683"/>
    <w:rsid w:val="006720D5"/>
    <w:rsid w:val="00673C95"/>
    <w:rsid w:val="00673CF7"/>
    <w:rsid w:val="00675247"/>
    <w:rsid w:val="00675442"/>
    <w:rsid w:val="00680AF5"/>
    <w:rsid w:val="006824F7"/>
    <w:rsid w:val="0068296C"/>
    <w:rsid w:val="00683AD9"/>
    <w:rsid w:val="0068451F"/>
    <w:rsid w:val="00684957"/>
    <w:rsid w:val="00684B8F"/>
    <w:rsid w:val="00685DE6"/>
    <w:rsid w:val="00686AF6"/>
    <w:rsid w:val="006874DE"/>
    <w:rsid w:val="006878CF"/>
    <w:rsid w:val="00690290"/>
    <w:rsid w:val="00690621"/>
    <w:rsid w:val="00691708"/>
    <w:rsid w:val="00691A96"/>
    <w:rsid w:val="00691AD9"/>
    <w:rsid w:val="006922D1"/>
    <w:rsid w:val="0069269E"/>
    <w:rsid w:val="00693B9D"/>
    <w:rsid w:val="00693C85"/>
    <w:rsid w:val="00693F94"/>
    <w:rsid w:val="00694BD7"/>
    <w:rsid w:val="00695721"/>
    <w:rsid w:val="006971C0"/>
    <w:rsid w:val="00697F73"/>
    <w:rsid w:val="006A00CB"/>
    <w:rsid w:val="006A160B"/>
    <w:rsid w:val="006A2247"/>
    <w:rsid w:val="006A2259"/>
    <w:rsid w:val="006A2F8B"/>
    <w:rsid w:val="006A3764"/>
    <w:rsid w:val="006A39FB"/>
    <w:rsid w:val="006A4AD1"/>
    <w:rsid w:val="006A5354"/>
    <w:rsid w:val="006A63A9"/>
    <w:rsid w:val="006A7308"/>
    <w:rsid w:val="006A75FD"/>
    <w:rsid w:val="006A7BEB"/>
    <w:rsid w:val="006B13F2"/>
    <w:rsid w:val="006B15DF"/>
    <w:rsid w:val="006B3AF3"/>
    <w:rsid w:val="006B3DBE"/>
    <w:rsid w:val="006B520B"/>
    <w:rsid w:val="006B6AB1"/>
    <w:rsid w:val="006B6C07"/>
    <w:rsid w:val="006B6EB8"/>
    <w:rsid w:val="006C06FD"/>
    <w:rsid w:val="006C08CD"/>
    <w:rsid w:val="006C0C5E"/>
    <w:rsid w:val="006C0DE9"/>
    <w:rsid w:val="006C0FED"/>
    <w:rsid w:val="006C1976"/>
    <w:rsid w:val="006C1BE9"/>
    <w:rsid w:val="006C249E"/>
    <w:rsid w:val="006C295A"/>
    <w:rsid w:val="006C2D27"/>
    <w:rsid w:val="006C2D9F"/>
    <w:rsid w:val="006C380A"/>
    <w:rsid w:val="006C38F2"/>
    <w:rsid w:val="006C4D75"/>
    <w:rsid w:val="006C757D"/>
    <w:rsid w:val="006C757F"/>
    <w:rsid w:val="006D03C0"/>
    <w:rsid w:val="006D03D3"/>
    <w:rsid w:val="006D09E3"/>
    <w:rsid w:val="006D1651"/>
    <w:rsid w:val="006D1BAF"/>
    <w:rsid w:val="006D21E4"/>
    <w:rsid w:val="006D364E"/>
    <w:rsid w:val="006D3E37"/>
    <w:rsid w:val="006D5F55"/>
    <w:rsid w:val="006D6B09"/>
    <w:rsid w:val="006D6CFA"/>
    <w:rsid w:val="006D7A15"/>
    <w:rsid w:val="006E0AB3"/>
    <w:rsid w:val="006E0E2C"/>
    <w:rsid w:val="006E107A"/>
    <w:rsid w:val="006E15CE"/>
    <w:rsid w:val="006E177E"/>
    <w:rsid w:val="006E198F"/>
    <w:rsid w:val="006E387C"/>
    <w:rsid w:val="006E4636"/>
    <w:rsid w:val="006E486D"/>
    <w:rsid w:val="006E4D88"/>
    <w:rsid w:val="006E5D06"/>
    <w:rsid w:val="006E67C1"/>
    <w:rsid w:val="006E7420"/>
    <w:rsid w:val="006E7655"/>
    <w:rsid w:val="006F0DD1"/>
    <w:rsid w:val="006F27A0"/>
    <w:rsid w:val="006F344D"/>
    <w:rsid w:val="006F384D"/>
    <w:rsid w:val="006F3BB7"/>
    <w:rsid w:val="006F5A1F"/>
    <w:rsid w:val="006F5CD7"/>
    <w:rsid w:val="0070158A"/>
    <w:rsid w:val="0070241D"/>
    <w:rsid w:val="00702E2C"/>
    <w:rsid w:val="0070731F"/>
    <w:rsid w:val="007079B4"/>
    <w:rsid w:val="00707B60"/>
    <w:rsid w:val="007102B6"/>
    <w:rsid w:val="00710D9E"/>
    <w:rsid w:val="00710DA6"/>
    <w:rsid w:val="0071128B"/>
    <w:rsid w:val="007125C6"/>
    <w:rsid w:val="00713FBF"/>
    <w:rsid w:val="007143A0"/>
    <w:rsid w:val="00716677"/>
    <w:rsid w:val="00716984"/>
    <w:rsid w:val="007200F2"/>
    <w:rsid w:val="0072177F"/>
    <w:rsid w:val="00721819"/>
    <w:rsid w:val="00721E39"/>
    <w:rsid w:val="007224CC"/>
    <w:rsid w:val="00722E79"/>
    <w:rsid w:val="00723CD0"/>
    <w:rsid w:val="007243C8"/>
    <w:rsid w:val="00724769"/>
    <w:rsid w:val="00725A39"/>
    <w:rsid w:val="007275A6"/>
    <w:rsid w:val="00727842"/>
    <w:rsid w:val="00730F97"/>
    <w:rsid w:val="00732124"/>
    <w:rsid w:val="007323A0"/>
    <w:rsid w:val="00732A22"/>
    <w:rsid w:val="00732D15"/>
    <w:rsid w:val="00733259"/>
    <w:rsid w:val="0073436C"/>
    <w:rsid w:val="007379D7"/>
    <w:rsid w:val="00740219"/>
    <w:rsid w:val="00741305"/>
    <w:rsid w:val="00743988"/>
    <w:rsid w:val="00744858"/>
    <w:rsid w:val="00744BBD"/>
    <w:rsid w:val="00744DBD"/>
    <w:rsid w:val="0074571A"/>
    <w:rsid w:val="0074584F"/>
    <w:rsid w:val="00745F58"/>
    <w:rsid w:val="007475AA"/>
    <w:rsid w:val="007478AA"/>
    <w:rsid w:val="00751B2D"/>
    <w:rsid w:val="007522A5"/>
    <w:rsid w:val="007526C0"/>
    <w:rsid w:val="0075366F"/>
    <w:rsid w:val="00755C07"/>
    <w:rsid w:val="0075649E"/>
    <w:rsid w:val="00756FD8"/>
    <w:rsid w:val="00757710"/>
    <w:rsid w:val="00757801"/>
    <w:rsid w:val="00760489"/>
    <w:rsid w:val="00760616"/>
    <w:rsid w:val="007612AF"/>
    <w:rsid w:val="00761340"/>
    <w:rsid w:val="00761647"/>
    <w:rsid w:val="0076208D"/>
    <w:rsid w:val="007622B1"/>
    <w:rsid w:val="0076450C"/>
    <w:rsid w:val="007656A4"/>
    <w:rsid w:val="007660A5"/>
    <w:rsid w:val="00766A70"/>
    <w:rsid w:val="00766EF4"/>
    <w:rsid w:val="00767E08"/>
    <w:rsid w:val="00771228"/>
    <w:rsid w:val="007722C5"/>
    <w:rsid w:val="00772E0F"/>
    <w:rsid w:val="0077307C"/>
    <w:rsid w:val="00775CAE"/>
    <w:rsid w:val="00776CB5"/>
    <w:rsid w:val="007777A2"/>
    <w:rsid w:val="00777CC8"/>
    <w:rsid w:val="00780531"/>
    <w:rsid w:val="0078074B"/>
    <w:rsid w:val="00780864"/>
    <w:rsid w:val="0078157C"/>
    <w:rsid w:val="007816B5"/>
    <w:rsid w:val="0078198C"/>
    <w:rsid w:val="00781DA2"/>
    <w:rsid w:val="00782AF7"/>
    <w:rsid w:val="007856F4"/>
    <w:rsid w:val="00785AF8"/>
    <w:rsid w:val="00785CE5"/>
    <w:rsid w:val="007878BD"/>
    <w:rsid w:val="00790B4E"/>
    <w:rsid w:val="00792FB4"/>
    <w:rsid w:val="00793047"/>
    <w:rsid w:val="00793794"/>
    <w:rsid w:val="00796CAE"/>
    <w:rsid w:val="00797B23"/>
    <w:rsid w:val="00797D85"/>
    <w:rsid w:val="00797E65"/>
    <w:rsid w:val="007A031D"/>
    <w:rsid w:val="007A089A"/>
    <w:rsid w:val="007A1433"/>
    <w:rsid w:val="007A195A"/>
    <w:rsid w:val="007A1C6A"/>
    <w:rsid w:val="007A22DF"/>
    <w:rsid w:val="007A39FE"/>
    <w:rsid w:val="007A5167"/>
    <w:rsid w:val="007A5629"/>
    <w:rsid w:val="007A5650"/>
    <w:rsid w:val="007A57FB"/>
    <w:rsid w:val="007A6324"/>
    <w:rsid w:val="007A673C"/>
    <w:rsid w:val="007A7472"/>
    <w:rsid w:val="007B13F0"/>
    <w:rsid w:val="007B276F"/>
    <w:rsid w:val="007B3831"/>
    <w:rsid w:val="007B38AE"/>
    <w:rsid w:val="007B4927"/>
    <w:rsid w:val="007B5238"/>
    <w:rsid w:val="007B5498"/>
    <w:rsid w:val="007B6BAC"/>
    <w:rsid w:val="007B7C9A"/>
    <w:rsid w:val="007C0371"/>
    <w:rsid w:val="007C06BE"/>
    <w:rsid w:val="007C0D0C"/>
    <w:rsid w:val="007C1477"/>
    <w:rsid w:val="007C14AD"/>
    <w:rsid w:val="007C19DC"/>
    <w:rsid w:val="007C33E5"/>
    <w:rsid w:val="007C46BF"/>
    <w:rsid w:val="007C470B"/>
    <w:rsid w:val="007C6ADB"/>
    <w:rsid w:val="007C708C"/>
    <w:rsid w:val="007D0915"/>
    <w:rsid w:val="007D13C3"/>
    <w:rsid w:val="007D16C6"/>
    <w:rsid w:val="007D18E3"/>
    <w:rsid w:val="007D19A7"/>
    <w:rsid w:val="007D2DA3"/>
    <w:rsid w:val="007D508F"/>
    <w:rsid w:val="007D50F6"/>
    <w:rsid w:val="007D513C"/>
    <w:rsid w:val="007D5187"/>
    <w:rsid w:val="007D55B3"/>
    <w:rsid w:val="007D60A5"/>
    <w:rsid w:val="007D6CC0"/>
    <w:rsid w:val="007D6E68"/>
    <w:rsid w:val="007D7D44"/>
    <w:rsid w:val="007E09A9"/>
    <w:rsid w:val="007E140C"/>
    <w:rsid w:val="007E1E1E"/>
    <w:rsid w:val="007E4BA9"/>
    <w:rsid w:val="007E53CC"/>
    <w:rsid w:val="007E54A1"/>
    <w:rsid w:val="007E603D"/>
    <w:rsid w:val="007E689A"/>
    <w:rsid w:val="007E750C"/>
    <w:rsid w:val="007F1164"/>
    <w:rsid w:val="007F200C"/>
    <w:rsid w:val="007F2CE0"/>
    <w:rsid w:val="007F31E1"/>
    <w:rsid w:val="007F33DA"/>
    <w:rsid w:val="007F3844"/>
    <w:rsid w:val="007F46BF"/>
    <w:rsid w:val="007F4E61"/>
    <w:rsid w:val="007F5D1C"/>
    <w:rsid w:val="007F6A96"/>
    <w:rsid w:val="007F6E3D"/>
    <w:rsid w:val="007F78C1"/>
    <w:rsid w:val="008004D2"/>
    <w:rsid w:val="00803B14"/>
    <w:rsid w:val="00803C1D"/>
    <w:rsid w:val="00803DD3"/>
    <w:rsid w:val="00804075"/>
    <w:rsid w:val="0080479B"/>
    <w:rsid w:val="00804D40"/>
    <w:rsid w:val="008055F2"/>
    <w:rsid w:val="0080671A"/>
    <w:rsid w:val="008108F6"/>
    <w:rsid w:val="00810D01"/>
    <w:rsid w:val="00810F68"/>
    <w:rsid w:val="008115D4"/>
    <w:rsid w:val="00812CF1"/>
    <w:rsid w:val="00812CF6"/>
    <w:rsid w:val="00812D16"/>
    <w:rsid w:val="00812D21"/>
    <w:rsid w:val="00813007"/>
    <w:rsid w:val="00813725"/>
    <w:rsid w:val="0081386B"/>
    <w:rsid w:val="00814F41"/>
    <w:rsid w:val="008158FA"/>
    <w:rsid w:val="0081625E"/>
    <w:rsid w:val="0081691F"/>
    <w:rsid w:val="008169A7"/>
    <w:rsid w:val="008178E2"/>
    <w:rsid w:val="0082012F"/>
    <w:rsid w:val="0082054F"/>
    <w:rsid w:val="008211E0"/>
    <w:rsid w:val="00821AC3"/>
    <w:rsid w:val="00822E65"/>
    <w:rsid w:val="008238F9"/>
    <w:rsid w:val="00823E13"/>
    <w:rsid w:val="00824D84"/>
    <w:rsid w:val="00826216"/>
    <w:rsid w:val="00826340"/>
    <w:rsid w:val="0082760A"/>
    <w:rsid w:val="00830D13"/>
    <w:rsid w:val="00830E29"/>
    <w:rsid w:val="00831044"/>
    <w:rsid w:val="00831545"/>
    <w:rsid w:val="00832702"/>
    <w:rsid w:val="0083345A"/>
    <w:rsid w:val="00833FD3"/>
    <w:rsid w:val="008343D5"/>
    <w:rsid w:val="008348E2"/>
    <w:rsid w:val="00834B1D"/>
    <w:rsid w:val="008351BC"/>
    <w:rsid w:val="0083579E"/>
    <w:rsid w:val="00836779"/>
    <w:rsid w:val="00837420"/>
    <w:rsid w:val="00840FE7"/>
    <w:rsid w:val="008413F8"/>
    <w:rsid w:val="0084142D"/>
    <w:rsid w:val="00841684"/>
    <w:rsid w:val="00841972"/>
    <w:rsid w:val="008435BD"/>
    <w:rsid w:val="008451E8"/>
    <w:rsid w:val="0084710C"/>
    <w:rsid w:val="0084771F"/>
    <w:rsid w:val="00847A72"/>
    <w:rsid w:val="00847F1A"/>
    <w:rsid w:val="00851E72"/>
    <w:rsid w:val="00853D47"/>
    <w:rsid w:val="00855034"/>
    <w:rsid w:val="00855667"/>
    <w:rsid w:val="00855854"/>
    <w:rsid w:val="00855D31"/>
    <w:rsid w:val="0085722C"/>
    <w:rsid w:val="00857EC1"/>
    <w:rsid w:val="00860147"/>
    <w:rsid w:val="00860F7C"/>
    <w:rsid w:val="0086111B"/>
    <w:rsid w:val="0086303F"/>
    <w:rsid w:val="0086338B"/>
    <w:rsid w:val="00863F38"/>
    <w:rsid w:val="008640C8"/>
    <w:rsid w:val="00864592"/>
    <w:rsid w:val="00865384"/>
    <w:rsid w:val="00867426"/>
    <w:rsid w:val="0086761F"/>
    <w:rsid w:val="008709B0"/>
    <w:rsid w:val="008717F5"/>
    <w:rsid w:val="008728A3"/>
    <w:rsid w:val="00873115"/>
    <w:rsid w:val="00874623"/>
    <w:rsid w:val="0087482C"/>
    <w:rsid w:val="00875FA0"/>
    <w:rsid w:val="008760E2"/>
    <w:rsid w:val="00876EA0"/>
    <w:rsid w:val="008770B5"/>
    <w:rsid w:val="00877D12"/>
    <w:rsid w:val="00880AC5"/>
    <w:rsid w:val="00880BFD"/>
    <w:rsid w:val="00881372"/>
    <w:rsid w:val="008813D1"/>
    <w:rsid w:val="008815B0"/>
    <w:rsid w:val="00881805"/>
    <w:rsid w:val="0088188E"/>
    <w:rsid w:val="00881E26"/>
    <w:rsid w:val="0088336B"/>
    <w:rsid w:val="008834B7"/>
    <w:rsid w:val="00883FB2"/>
    <w:rsid w:val="0088418C"/>
    <w:rsid w:val="008844BE"/>
    <w:rsid w:val="00884993"/>
    <w:rsid w:val="00885AE5"/>
    <w:rsid w:val="00885C62"/>
    <w:rsid w:val="00886225"/>
    <w:rsid w:val="00886643"/>
    <w:rsid w:val="00886AF5"/>
    <w:rsid w:val="0088723C"/>
    <w:rsid w:val="00887785"/>
    <w:rsid w:val="008877E3"/>
    <w:rsid w:val="008915C4"/>
    <w:rsid w:val="00892077"/>
    <w:rsid w:val="0089219F"/>
    <w:rsid w:val="00892717"/>
    <w:rsid w:val="0089398F"/>
    <w:rsid w:val="00893DDE"/>
    <w:rsid w:val="008950D0"/>
    <w:rsid w:val="00895237"/>
    <w:rsid w:val="00895798"/>
    <w:rsid w:val="00895C26"/>
    <w:rsid w:val="00895D10"/>
    <w:rsid w:val="00895E0B"/>
    <w:rsid w:val="00896D39"/>
    <w:rsid w:val="00897E0E"/>
    <w:rsid w:val="00897F02"/>
    <w:rsid w:val="008A3D4E"/>
    <w:rsid w:val="008A4303"/>
    <w:rsid w:val="008A4828"/>
    <w:rsid w:val="008A4D5E"/>
    <w:rsid w:val="008A4D5F"/>
    <w:rsid w:val="008A5792"/>
    <w:rsid w:val="008A595D"/>
    <w:rsid w:val="008A70C7"/>
    <w:rsid w:val="008A7678"/>
    <w:rsid w:val="008A7E16"/>
    <w:rsid w:val="008A7E23"/>
    <w:rsid w:val="008A7E6D"/>
    <w:rsid w:val="008B1616"/>
    <w:rsid w:val="008B1C11"/>
    <w:rsid w:val="008B235B"/>
    <w:rsid w:val="008B4C3F"/>
    <w:rsid w:val="008B4F9A"/>
    <w:rsid w:val="008B4FA6"/>
    <w:rsid w:val="008B50E3"/>
    <w:rsid w:val="008B6862"/>
    <w:rsid w:val="008B70E9"/>
    <w:rsid w:val="008B7D61"/>
    <w:rsid w:val="008C0151"/>
    <w:rsid w:val="008C03E4"/>
    <w:rsid w:val="008C0A5E"/>
    <w:rsid w:val="008C11BF"/>
    <w:rsid w:val="008C1257"/>
    <w:rsid w:val="008C1401"/>
    <w:rsid w:val="008C1940"/>
    <w:rsid w:val="008C2EDD"/>
    <w:rsid w:val="008C379A"/>
    <w:rsid w:val="008C3F2E"/>
    <w:rsid w:val="008C55A8"/>
    <w:rsid w:val="008C574C"/>
    <w:rsid w:val="008C730D"/>
    <w:rsid w:val="008C76BC"/>
    <w:rsid w:val="008D0A8B"/>
    <w:rsid w:val="008D122D"/>
    <w:rsid w:val="008D122E"/>
    <w:rsid w:val="008D1296"/>
    <w:rsid w:val="008D1D02"/>
    <w:rsid w:val="008D47CE"/>
    <w:rsid w:val="008D48DD"/>
    <w:rsid w:val="008D5DE5"/>
    <w:rsid w:val="008D70B7"/>
    <w:rsid w:val="008D75F2"/>
    <w:rsid w:val="008D7F43"/>
    <w:rsid w:val="008E24E8"/>
    <w:rsid w:val="008E25DA"/>
    <w:rsid w:val="008E37CA"/>
    <w:rsid w:val="008E4276"/>
    <w:rsid w:val="008E5DBC"/>
    <w:rsid w:val="008E60AE"/>
    <w:rsid w:val="008E6315"/>
    <w:rsid w:val="008E68D3"/>
    <w:rsid w:val="008E70D0"/>
    <w:rsid w:val="008E70EF"/>
    <w:rsid w:val="008F1D3A"/>
    <w:rsid w:val="008F2249"/>
    <w:rsid w:val="008F2DA6"/>
    <w:rsid w:val="008F51D1"/>
    <w:rsid w:val="008F5774"/>
    <w:rsid w:val="008F63EF"/>
    <w:rsid w:val="008F685A"/>
    <w:rsid w:val="008F73C7"/>
    <w:rsid w:val="008F7DA3"/>
    <w:rsid w:val="008F7FAD"/>
    <w:rsid w:val="00900936"/>
    <w:rsid w:val="00900E8E"/>
    <w:rsid w:val="00902C46"/>
    <w:rsid w:val="00902E4B"/>
    <w:rsid w:val="00904298"/>
    <w:rsid w:val="0090569E"/>
    <w:rsid w:val="00905A9B"/>
    <w:rsid w:val="0090677A"/>
    <w:rsid w:val="00906A81"/>
    <w:rsid w:val="00907674"/>
    <w:rsid w:val="00910068"/>
    <w:rsid w:val="009107CC"/>
    <w:rsid w:val="00911338"/>
    <w:rsid w:val="00911506"/>
    <w:rsid w:val="00911F51"/>
    <w:rsid w:val="00917670"/>
    <w:rsid w:val="00920C19"/>
    <w:rsid w:val="009215C2"/>
    <w:rsid w:val="00923AD7"/>
    <w:rsid w:val="00923EDD"/>
    <w:rsid w:val="009268EA"/>
    <w:rsid w:val="009275D4"/>
    <w:rsid w:val="00930262"/>
    <w:rsid w:val="00932370"/>
    <w:rsid w:val="00933F77"/>
    <w:rsid w:val="00934FF3"/>
    <w:rsid w:val="0093545E"/>
    <w:rsid w:val="009356AF"/>
    <w:rsid w:val="009372DE"/>
    <w:rsid w:val="00937853"/>
    <w:rsid w:val="00937A1E"/>
    <w:rsid w:val="00941547"/>
    <w:rsid w:val="00941973"/>
    <w:rsid w:val="0094491A"/>
    <w:rsid w:val="00944C30"/>
    <w:rsid w:val="009461A3"/>
    <w:rsid w:val="00950A5F"/>
    <w:rsid w:val="0095295E"/>
    <w:rsid w:val="00953695"/>
    <w:rsid w:val="00953754"/>
    <w:rsid w:val="00955596"/>
    <w:rsid w:val="00955706"/>
    <w:rsid w:val="00956662"/>
    <w:rsid w:val="00956F7F"/>
    <w:rsid w:val="00957005"/>
    <w:rsid w:val="009573BF"/>
    <w:rsid w:val="00960947"/>
    <w:rsid w:val="00961AE5"/>
    <w:rsid w:val="00961C92"/>
    <w:rsid w:val="00963FB6"/>
    <w:rsid w:val="00964A8B"/>
    <w:rsid w:val="009650AF"/>
    <w:rsid w:val="00965CC6"/>
    <w:rsid w:val="00965F1F"/>
    <w:rsid w:val="009668B8"/>
    <w:rsid w:val="009704C0"/>
    <w:rsid w:val="0097159E"/>
    <w:rsid w:val="00971D0B"/>
    <w:rsid w:val="00972984"/>
    <w:rsid w:val="009744C6"/>
    <w:rsid w:val="009744D9"/>
    <w:rsid w:val="009745B6"/>
    <w:rsid w:val="009749A6"/>
    <w:rsid w:val="00974F9B"/>
    <w:rsid w:val="00975088"/>
    <w:rsid w:val="00975808"/>
    <w:rsid w:val="00977F35"/>
    <w:rsid w:val="00980A66"/>
    <w:rsid w:val="00981164"/>
    <w:rsid w:val="0098180D"/>
    <w:rsid w:val="00982DDD"/>
    <w:rsid w:val="00984761"/>
    <w:rsid w:val="00984907"/>
    <w:rsid w:val="0098683A"/>
    <w:rsid w:val="00986870"/>
    <w:rsid w:val="009869B3"/>
    <w:rsid w:val="00986CCE"/>
    <w:rsid w:val="00990827"/>
    <w:rsid w:val="00992B01"/>
    <w:rsid w:val="00992CA4"/>
    <w:rsid w:val="0099431C"/>
    <w:rsid w:val="00994C68"/>
    <w:rsid w:val="00996901"/>
    <w:rsid w:val="0099716B"/>
    <w:rsid w:val="009975D0"/>
    <w:rsid w:val="00997685"/>
    <w:rsid w:val="00997724"/>
    <w:rsid w:val="00997A57"/>
    <w:rsid w:val="009A0A2D"/>
    <w:rsid w:val="009A173E"/>
    <w:rsid w:val="009A1D67"/>
    <w:rsid w:val="009A23E9"/>
    <w:rsid w:val="009A477A"/>
    <w:rsid w:val="009A4BA6"/>
    <w:rsid w:val="009A60AC"/>
    <w:rsid w:val="009A729E"/>
    <w:rsid w:val="009A730E"/>
    <w:rsid w:val="009A7F75"/>
    <w:rsid w:val="009B02B7"/>
    <w:rsid w:val="009B0F22"/>
    <w:rsid w:val="009B124F"/>
    <w:rsid w:val="009B14B6"/>
    <w:rsid w:val="009B1647"/>
    <w:rsid w:val="009B2459"/>
    <w:rsid w:val="009B46EC"/>
    <w:rsid w:val="009B4BF6"/>
    <w:rsid w:val="009B4C9D"/>
    <w:rsid w:val="009B4E56"/>
    <w:rsid w:val="009B5800"/>
    <w:rsid w:val="009B6460"/>
    <w:rsid w:val="009B697B"/>
    <w:rsid w:val="009B6C5B"/>
    <w:rsid w:val="009B7F84"/>
    <w:rsid w:val="009C05B6"/>
    <w:rsid w:val="009C3E09"/>
    <w:rsid w:val="009C4728"/>
    <w:rsid w:val="009C4E49"/>
    <w:rsid w:val="009C534E"/>
    <w:rsid w:val="009C5C12"/>
    <w:rsid w:val="009C69A0"/>
    <w:rsid w:val="009C75C4"/>
    <w:rsid w:val="009D0388"/>
    <w:rsid w:val="009D0920"/>
    <w:rsid w:val="009D0973"/>
    <w:rsid w:val="009D273F"/>
    <w:rsid w:val="009D38BF"/>
    <w:rsid w:val="009D3AB0"/>
    <w:rsid w:val="009D4FD3"/>
    <w:rsid w:val="009D530C"/>
    <w:rsid w:val="009D54A8"/>
    <w:rsid w:val="009D6800"/>
    <w:rsid w:val="009D6B32"/>
    <w:rsid w:val="009D719C"/>
    <w:rsid w:val="009D782E"/>
    <w:rsid w:val="009E0E9A"/>
    <w:rsid w:val="009E11FC"/>
    <w:rsid w:val="009E2B83"/>
    <w:rsid w:val="009E47C0"/>
    <w:rsid w:val="009E528F"/>
    <w:rsid w:val="009E5453"/>
    <w:rsid w:val="009E57A3"/>
    <w:rsid w:val="009E6D58"/>
    <w:rsid w:val="009E75B4"/>
    <w:rsid w:val="009E7B90"/>
    <w:rsid w:val="009F0077"/>
    <w:rsid w:val="009F0BDA"/>
    <w:rsid w:val="009F1568"/>
    <w:rsid w:val="009F16CE"/>
    <w:rsid w:val="009F29D0"/>
    <w:rsid w:val="009F2BCB"/>
    <w:rsid w:val="009F4621"/>
    <w:rsid w:val="009F52A6"/>
    <w:rsid w:val="009F57D9"/>
    <w:rsid w:val="00A00467"/>
    <w:rsid w:val="00A0078F"/>
    <w:rsid w:val="00A01385"/>
    <w:rsid w:val="00A0200A"/>
    <w:rsid w:val="00A029CD"/>
    <w:rsid w:val="00A02AEF"/>
    <w:rsid w:val="00A03FAF"/>
    <w:rsid w:val="00A04273"/>
    <w:rsid w:val="00A04B96"/>
    <w:rsid w:val="00A05242"/>
    <w:rsid w:val="00A05714"/>
    <w:rsid w:val="00A06463"/>
    <w:rsid w:val="00A06E89"/>
    <w:rsid w:val="00A06F5B"/>
    <w:rsid w:val="00A10218"/>
    <w:rsid w:val="00A1076F"/>
    <w:rsid w:val="00A1104C"/>
    <w:rsid w:val="00A11531"/>
    <w:rsid w:val="00A1259A"/>
    <w:rsid w:val="00A137CA"/>
    <w:rsid w:val="00A1382F"/>
    <w:rsid w:val="00A13831"/>
    <w:rsid w:val="00A17029"/>
    <w:rsid w:val="00A17682"/>
    <w:rsid w:val="00A20018"/>
    <w:rsid w:val="00A203E0"/>
    <w:rsid w:val="00A2088A"/>
    <w:rsid w:val="00A209DD"/>
    <w:rsid w:val="00A21222"/>
    <w:rsid w:val="00A21BF5"/>
    <w:rsid w:val="00A22508"/>
    <w:rsid w:val="00A22D0C"/>
    <w:rsid w:val="00A24593"/>
    <w:rsid w:val="00A25B18"/>
    <w:rsid w:val="00A278BB"/>
    <w:rsid w:val="00A30513"/>
    <w:rsid w:val="00A30852"/>
    <w:rsid w:val="00A30946"/>
    <w:rsid w:val="00A31A2A"/>
    <w:rsid w:val="00A32BA3"/>
    <w:rsid w:val="00A33D3D"/>
    <w:rsid w:val="00A3452E"/>
    <w:rsid w:val="00A349CD"/>
    <w:rsid w:val="00A35519"/>
    <w:rsid w:val="00A36C91"/>
    <w:rsid w:val="00A373F9"/>
    <w:rsid w:val="00A37BBF"/>
    <w:rsid w:val="00A41460"/>
    <w:rsid w:val="00A42A7C"/>
    <w:rsid w:val="00A473D4"/>
    <w:rsid w:val="00A479F2"/>
    <w:rsid w:val="00A5066B"/>
    <w:rsid w:val="00A509B3"/>
    <w:rsid w:val="00A51865"/>
    <w:rsid w:val="00A520AC"/>
    <w:rsid w:val="00A5225F"/>
    <w:rsid w:val="00A5235C"/>
    <w:rsid w:val="00A52492"/>
    <w:rsid w:val="00A53115"/>
    <w:rsid w:val="00A531ED"/>
    <w:rsid w:val="00A53546"/>
    <w:rsid w:val="00A538CA"/>
    <w:rsid w:val="00A548B3"/>
    <w:rsid w:val="00A554B6"/>
    <w:rsid w:val="00A55713"/>
    <w:rsid w:val="00A601C2"/>
    <w:rsid w:val="00A60367"/>
    <w:rsid w:val="00A607E2"/>
    <w:rsid w:val="00A61C1E"/>
    <w:rsid w:val="00A6226C"/>
    <w:rsid w:val="00A6236F"/>
    <w:rsid w:val="00A63350"/>
    <w:rsid w:val="00A63F90"/>
    <w:rsid w:val="00A6443C"/>
    <w:rsid w:val="00A64A6E"/>
    <w:rsid w:val="00A65E9E"/>
    <w:rsid w:val="00A662B3"/>
    <w:rsid w:val="00A70845"/>
    <w:rsid w:val="00A71A84"/>
    <w:rsid w:val="00A729AF"/>
    <w:rsid w:val="00A72B01"/>
    <w:rsid w:val="00A735B9"/>
    <w:rsid w:val="00A73B36"/>
    <w:rsid w:val="00A73BBD"/>
    <w:rsid w:val="00A744CC"/>
    <w:rsid w:val="00A74890"/>
    <w:rsid w:val="00A74AD7"/>
    <w:rsid w:val="00A75583"/>
    <w:rsid w:val="00A77D24"/>
    <w:rsid w:val="00A77E68"/>
    <w:rsid w:val="00A80B3C"/>
    <w:rsid w:val="00A81157"/>
    <w:rsid w:val="00A81C64"/>
    <w:rsid w:val="00A81CD9"/>
    <w:rsid w:val="00A8238C"/>
    <w:rsid w:val="00A82FCF"/>
    <w:rsid w:val="00A83BED"/>
    <w:rsid w:val="00A84704"/>
    <w:rsid w:val="00A86B72"/>
    <w:rsid w:val="00A873A5"/>
    <w:rsid w:val="00A90971"/>
    <w:rsid w:val="00A909FC"/>
    <w:rsid w:val="00A92062"/>
    <w:rsid w:val="00A92A48"/>
    <w:rsid w:val="00A93AE3"/>
    <w:rsid w:val="00A94689"/>
    <w:rsid w:val="00A9513F"/>
    <w:rsid w:val="00A953A6"/>
    <w:rsid w:val="00A95D9F"/>
    <w:rsid w:val="00A97417"/>
    <w:rsid w:val="00A974D6"/>
    <w:rsid w:val="00A977DA"/>
    <w:rsid w:val="00A978C2"/>
    <w:rsid w:val="00AA023C"/>
    <w:rsid w:val="00AA05B3"/>
    <w:rsid w:val="00AA10D3"/>
    <w:rsid w:val="00AA1CF1"/>
    <w:rsid w:val="00AA314A"/>
    <w:rsid w:val="00AA371D"/>
    <w:rsid w:val="00AA43E8"/>
    <w:rsid w:val="00AA4BDC"/>
    <w:rsid w:val="00AA608B"/>
    <w:rsid w:val="00AA7D4B"/>
    <w:rsid w:val="00AA7F08"/>
    <w:rsid w:val="00AB1002"/>
    <w:rsid w:val="00AB1ACD"/>
    <w:rsid w:val="00AB225C"/>
    <w:rsid w:val="00AB3559"/>
    <w:rsid w:val="00AB4032"/>
    <w:rsid w:val="00AB4AA9"/>
    <w:rsid w:val="00AB4FA1"/>
    <w:rsid w:val="00AB7442"/>
    <w:rsid w:val="00AB7BEF"/>
    <w:rsid w:val="00AC01DD"/>
    <w:rsid w:val="00AC2AF2"/>
    <w:rsid w:val="00AC4299"/>
    <w:rsid w:val="00AC4EB1"/>
    <w:rsid w:val="00AC5ECF"/>
    <w:rsid w:val="00AC5FB0"/>
    <w:rsid w:val="00AC7435"/>
    <w:rsid w:val="00AD31A0"/>
    <w:rsid w:val="00AD3229"/>
    <w:rsid w:val="00AD43A6"/>
    <w:rsid w:val="00AD4779"/>
    <w:rsid w:val="00AD5D20"/>
    <w:rsid w:val="00AD6D84"/>
    <w:rsid w:val="00AE039D"/>
    <w:rsid w:val="00AE04BA"/>
    <w:rsid w:val="00AE0586"/>
    <w:rsid w:val="00AE0BEA"/>
    <w:rsid w:val="00AE1D43"/>
    <w:rsid w:val="00AE5BAF"/>
    <w:rsid w:val="00AE6CC7"/>
    <w:rsid w:val="00AF0DD3"/>
    <w:rsid w:val="00AF13C3"/>
    <w:rsid w:val="00AF1688"/>
    <w:rsid w:val="00AF1A85"/>
    <w:rsid w:val="00AF308A"/>
    <w:rsid w:val="00AF35CB"/>
    <w:rsid w:val="00AF39A5"/>
    <w:rsid w:val="00AF41E6"/>
    <w:rsid w:val="00AF4E66"/>
    <w:rsid w:val="00AF51B3"/>
    <w:rsid w:val="00AF62B0"/>
    <w:rsid w:val="00AF6DBA"/>
    <w:rsid w:val="00AF6E87"/>
    <w:rsid w:val="00AF7593"/>
    <w:rsid w:val="00AF7E5D"/>
    <w:rsid w:val="00B001A1"/>
    <w:rsid w:val="00B00478"/>
    <w:rsid w:val="00B006C3"/>
    <w:rsid w:val="00B00B86"/>
    <w:rsid w:val="00B01359"/>
    <w:rsid w:val="00B01DFE"/>
    <w:rsid w:val="00B024F3"/>
    <w:rsid w:val="00B02698"/>
    <w:rsid w:val="00B02EC2"/>
    <w:rsid w:val="00B03FD2"/>
    <w:rsid w:val="00B057D7"/>
    <w:rsid w:val="00B06A3D"/>
    <w:rsid w:val="00B06E92"/>
    <w:rsid w:val="00B06EFC"/>
    <w:rsid w:val="00B10764"/>
    <w:rsid w:val="00B10E3B"/>
    <w:rsid w:val="00B11923"/>
    <w:rsid w:val="00B120C3"/>
    <w:rsid w:val="00B1450D"/>
    <w:rsid w:val="00B15806"/>
    <w:rsid w:val="00B15BDC"/>
    <w:rsid w:val="00B16D09"/>
    <w:rsid w:val="00B16E0F"/>
    <w:rsid w:val="00B16F6B"/>
    <w:rsid w:val="00B1702D"/>
    <w:rsid w:val="00B171F5"/>
    <w:rsid w:val="00B21967"/>
    <w:rsid w:val="00B24F15"/>
    <w:rsid w:val="00B25FE6"/>
    <w:rsid w:val="00B264C0"/>
    <w:rsid w:val="00B26AED"/>
    <w:rsid w:val="00B26FB4"/>
    <w:rsid w:val="00B27B98"/>
    <w:rsid w:val="00B30258"/>
    <w:rsid w:val="00B308E0"/>
    <w:rsid w:val="00B31256"/>
    <w:rsid w:val="00B316A3"/>
    <w:rsid w:val="00B33B1C"/>
    <w:rsid w:val="00B33E31"/>
    <w:rsid w:val="00B34782"/>
    <w:rsid w:val="00B35D08"/>
    <w:rsid w:val="00B366D6"/>
    <w:rsid w:val="00B372FE"/>
    <w:rsid w:val="00B373BC"/>
    <w:rsid w:val="00B378A1"/>
    <w:rsid w:val="00B37AC0"/>
    <w:rsid w:val="00B40226"/>
    <w:rsid w:val="00B40664"/>
    <w:rsid w:val="00B42787"/>
    <w:rsid w:val="00B4310A"/>
    <w:rsid w:val="00B4343A"/>
    <w:rsid w:val="00B45ABA"/>
    <w:rsid w:val="00B4605E"/>
    <w:rsid w:val="00B469EF"/>
    <w:rsid w:val="00B46DC2"/>
    <w:rsid w:val="00B47956"/>
    <w:rsid w:val="00B50660"/>
    <w:rsid w:val="00B51086"/>
    <w:rsid w:val="00B5202A"/>
    <w:rsid w:val="00B52054"/>
    <w:rsid w:val="00B5284F"/>
    <w:rsid w:val="00B52FD9"/>
    <w:rsid w:val="00B53012"/>
    <w:rsid w:val="00B537EF"/>
    <w:rsid w:val="00B5386B"/>
    <w:rsid w:val="00B53AD9"/>
    <w:rsid w:val="00B53CB2"/>
    <w:rsid w:val="00B54E6D"/>
    <w:rsid w:val="00B57F67"/>
    <w:rsid w:val="00B60794"/>
    <w:rsid w:val="00B611F7"/>
    <w:rsid w:val="00B61CC8"/>
    <w:rsid w:val="00B62B3B"/>
    <w:rsid w:val="00B63E05"/>
    <w:rsid w:val="00B63FA8"/>
    <w:rsid w:val="00B64022"/>
    <w:rsid w:val="00B64201"/>
    <w:rsid w:val="00B6534C"/>
    <w:rsid w:val="00B65687"/>
    <w:rsid w:val="00B658A0"/>
    <w:rsid w:val="00B65C50"/>
    <w:rsid w:val="00B65EE8"/>
    <w:rsid w:val="00B66532"/>
    <w:rsid w:val="00B665A3"/>
    <w:rsid w:val="00B66E8C"/>
    <w:rsid w:val="00B671B0"/>
    <w:rsid w:val="00B67254"/>
    <w:rsid w:val="00B673FB"/>
    <w:rsid w:val="00B70102"/>
    <w:rsid w:val="00B701AA"/>
    <w:rsid w:val="00B705DB"/>
    <w:rsid w:val="00B706ED"/>
    <w:rsid w:val="00B717B3"/>
    <w:rsid w:val="00B71DF0"/>
    <w:rsid w:val="00B72041"/>
    <w:rsid w:val="00B7227C"/>
    <w:rsid w:val="00B73006"/>
    <w:rsid w:val="00B73008"/>
    <w:rsid w:val="00B751A9"/>
    <w:rsid w:val="00B775E7"/>
    <w:rsid w:val="00B77972"/>
    <w:rsid w:val="00B825C2"/>
    <w:rsid w:val="00B827C5"/>
    <w:rsid w:val="00B832BC"/>
    <w:rsid w:val="00B83352"/>
    <w:rsid w:val="00B83FBD"/>
    <w:rsid w:val="00B84A10"/>
    <w:rsid w:val="00B84EF7"/>
    <w:rsid w:val="00B84FC3"/>
    <w:rsid w:val="00B85BC6"/>
    <w:rsid w:val="00B85F66"/>
    <w:rsid w:val="00B86347"/>
    <w:rsid w:val="00B87578"/>
    <w:rsid w:val="00B911CC"/>
    <w:rsid w:val="00B913C9"/>
    <w:rsid w:val="00B9149E"/>
    <w:rsid w:val="00B92070"/>
    <w:rsid w:val="00B92861"/>
    <w:rsid w:val="00B9313A"/>
    <w:rsid w:val="00B95C67"/>
    <w:rsid w:val="00B96DF7"/>
    <w:rsid w:val="00B979B5"/>
    <w:rsid w:val="00B97A30"/>
    <w:rsid w:val="00BA0381"/>
    <w:rsid w:val="00BA128D"/>
    <w:rsid w:val="00BA1B59"/>
    <w:rsid w:val="00BA225F"/>
    <w:rsid w:val="00BA3182"/>
    <w:rsid w:val="00BA4AC5"/>
    <w:rsid w:val="00BA4F2C"/>
    <w:rsid w:val="00BA58A1"/>
    <w:rsid w:val="00BA6F46"/>
    <w:rsid w:val="00BA7226"/>
    <w:rsid w:val="00BA7AAE"/>
    <w:rsid w:val="00BA7B38"/>
    <w:rsid w:val="00BB13FC"/>
    <w:rsid w:val="00BB1C05"/>
    <w:rsid w:val="00BB25A9"/>
    <w:rsid w:val="00BB449C"/>
    <w:rsid w:val="00BB4868"/>
    <w:rsid w:val="00BB5594"/>
    <w:rsid w:val="00BB5B19"/>
    <w:rsid w:val="00BB67E6"/>
    <w:rsid w:val="00BB7491"/>
    <w:rsid w:val="00BB7F36"/>
    <w:rsid w:val="00BC1339"/>
    <w:rsid w:val="00BC1513"/>
    <w:rsid w:val="00BC1C76"/>
    <w:rsid w:val="00BC3131"/>
    <w:rsid w:val="00BC380D"/>
    <w:rsid w:val="00BC5FC3"/>
    <w:rsid w:val="00BC6532"/>
    <w:rsid w:val="00BC78D4"/>
    <w:rsid w:val="00BC7A47"/>
    <w:rsid w:val="00BC7E21"/>
    <w:rsid w:val="00BD04C4"/>
    <w:rsid w:val="00BD09E9"/>
    <w:rsid w:val="00BD0D27"/>
    <w:rsid w:val="00BD26FD"/>
    <w:rsid w:val="00BD2B0B"/>
    <w:rsid w:val="00BD41E9"/>
    <w:rsid w:val="00BD486D"/>
    <w:rsid w:val="00BD4A94"/>
    <w:rsid w:val="00BD533F"/>
    <w:rsid w:val="00BE0AF1"/>
    <w:rsid w:val="00BE0F88"/>
    <w:rsid w:val="00BE1B3B"/>
    <w:rsid w:val="00BE22DB"/>
    <w:rsid w:val="00BE261B"/>
    <w:rsid w:val="00BE449F"/>
    <w:rsid w:val="00BE549E"/>
    <w:rsid w:val="00BE556F"/>
    <w:rsid w:val="00BE57DE"/>
    <w:rsid w:val="00BE6214"/>
    <w:rsid w:val="00BE714D"/>
    <w:rsid w:val="00BE780A"/>
    <w:rsid w:val="00BF00D4"/>
    <w:rsid w:val="00BF0C36"/>
    <w:rsid w:val="00BF1AE4"/>
    <w:rsid w:val="00BF2D75"/>
    <w:rsid w:val="00BF3464"/>
    <w:rsid w:val="00BF34B2"/>
    <w:rsid w:val="00BF4700"/>
    <w:rsid w:val="00BF64C0"/>
    <w:rsid w:val="00BF695C"/>
    <w:rsid w:val="00BF6E6A"/>
    <w:rsid w:val="00C00576"/>
    <w:rsid w:val="00C007A1"/>
    <w:rsid w:val="00C009EE"/>
    <w:rsid w:val="00C00C30"/>
    <w:rsid w:val="00C0317B"/>
    <w:rsid w:val="00C03E6D"/>
    <w:rsid w:val="00C045F0"/>
    <w:rsid w:val="00C04B8B"/>
    <w:rsid w:val="00C053DC"/>
    <w:rsid w:val="00C102F2"/>
    <w:rsid w:val="00C10571"/>
    <w:rsid w:val="00C10EF4"/>
    <w:rsid w:val="00C21862"/>
    <w:rsid w:val="00C218C8"/>
    <w:rsid w:val="00C21E52"/>
    <w:rsid w:val="00C22E9B"/>
    <w:rsid w:val="00C22EAC"/>
    <w:rsid w:val="00C240FB"/>
    <w:rsid w:val="00C24393"/>
    <w:rsid w:val="00C2533F"/>
    <w:rsid w:val="00C25AFA"/>
    <w:rsid w:val="00C26492"/>
    <w:rsid w:val="00C269D3"/>
    <w:rsid w:val="00C26CD3"/>
    <w:rsid w:val="00C3008B"/>
    <w:rsid w:val="00C302BA"/>
    <w:rsid w:val="00C31E14"/>
    <w:rsid w:val="00C31EE1"/>
    <w:rsid w:val="00C32265"/>
    <w:rsid w:val="00C32EEC"/>
    <w:rsid w:val="00C342A2"/>
    <w:rsid w:val="00C3655B"/>
    <w:rsid w:val="00C37F87"/>
    <w:rsid w:val="00C40BDB"/>
    <w:rsid w:val="00C41260"/>
    <w:rsid w:val="00C41AB7"/>
    <w:rsid w:val="00C428AC"/>
    <w:rsid w:val="00C43278"/>
    <w:rsid w:val="00C44508"/>
    <w:rsid w:val="00C4565D"/>
    <w:rsid w:val="00C45795"/>
    <w:rsid w:val="00C459C6"/>
    <w:rsid w:val="00C45A15"/>
    <w:rsid w:val="00C4627D"/>
    <w:rsid w:val="00C462F7"/>
    <w:rsid w:val="00C46D18"/>
    <w:rsid w:val="00C47042"/>
    <w:rsid w:val="00C474C8"/>
    <w:rsid w:val="00C47AB2"/>
    <w:rsid w:val="00C47DCA"/>
    <w:rsid w:val="00C50A45"/>
    <w:rsid w:val="00C51AAD"/>
    <w:rsid w:val="00C524C7"/>
    <w:rsid w:val="00C53401"/>
    <w:rsid w:val="00C547FA"/>
    <w:rsid w:val="00C55489"/>
    <w:rsid w:val="00C5746C"/>
    <w:rsid w:val="00C57BFE"/>
    <w:rsid w:val="00C6027A"/>
    <w:rsid w:val="00C60F8F"/>
    <w:rsid w:val="00C61092"/>
    <w:rsid w:val="00C61FEC"/>
    <w:rsid w:val="00C62EF7"/>
    <w:rsid w:val="00C6307A"/>
    <w:rsid w:val="00C64413"/>
    <w:rsid w:val="00C6546B"/>
    <w:rsid w:val="00C65925"/>
    <w:rsid w:val="00C65AFB"/>
    <w:rsid w:val="00C664FB"/>
    <w:rsid w:val="00C66882"/>
    <w:rsid w:val="00C66AA5"/>
    <w:rsid w:val="00C6709C"/>
    <w:rsid w:val="00C67C78"/>
    <w:rsid w:val="00C67F67"/>
    <w:rsid w:val="00C70A36"/>
    <w:rsid w:val="00C71275"/>
    <w:rsid w:val="00C71641"/>
    <w:rsid w:val="00C729E5"/>
    <w:rsid w:val="00C734F1"/>
    <w:rsid w:val="00C7377C"/>
    <w:rsid w:val="00C766A9"/>
    <w:rsid w:val="00C769EF"/>
    <w:rsid w:val="00C77F75"/>
    <w:rsid w:val="00C80D3C"/>
    <w:rsid w:val="00C81756"/>
    <w:rsid w:val="00C81F92"/>
    <w:rsid w:val="00C825E5"/>
    <w:rsid w:val="00C825E8"/>
    <w:rsid w:val="00C84227"/>
    <w:rsid w:val="00C84AE6"/>
    <w:rsid w:val="00C85616"/>
    <w:rsid w:val="00C85EE6"/>
    <w:rsid w:val="00C871E1"/>
    <w:rsid w:val="00C90737"/>
    <w:rsid w:val="00C918C5"/>
    <w:rsid w:val="00C93DCF"/>
    <w:rsid w:val="00C95857"/>
    <w:rsid w:val="00C96597"/>
    <w:rsid w:val="00CA015D"/>
    <w:rsid w:val="00CA0466"/>
    <w:rsid w:val="00CA1C2A"/>
    <w:rsid w:val="00CA246E"/>
    <w:rsid w:val="00CA317F"/>
    <w:rsid w:val="00CA3AEF"/>
    <w:rsid w:val="00CA40EC"/>
    <w:rsid w:val="00CA4707"/>
    <w:rsid w:val="00CA62B5"/>
    <w:rsid w:val="00CA6357"/>
    <w:rsid w:val="00CA7049"/>
    <w:rsid w:val="00CA74D0"/>
    <w:rsid w:val="00CB351A"/>
    <w:rsid w:val="00CB3CBF"/>
    <w:rsid w:val="00CB4344"/>
    <w:rsid w:val="00CB43B1"/>
    <w:rsid w:val="00CB56A5"/>
    <w:rsid w:val="00CB5B39"/>
    <w:rsid w:val="00CB691D"/>
    <w:rsid w:val="00CB7402"/>
    <w:rsid w:val="00CB784B"/>
    <w:rsid w:val="00CB7ED4"/>
    <w:rsid w:val="00CC1D8E"/>
    <w:rsid w:val="00CC2057"/>
    <w:rsid w:val="00CC2250"/>
    <w:rsid w:val="00CC316C"/>
    <w:rsid w:val="00CC345D"/>
    <w:rsid w:val="00CC3FAB"/>
    <w:rsid w:val="00CC46C5"/>
    <w:rsid w:val="00CC4D6C"/>
    <w:rsid w:val="00CC4EC3"/>
    <w:rsid w:val="00CC568C"/>
    <w:rsid w:val="00CC5EDA"/>
    <w:rsid w:val="00CD0956"/>
    <w:rsid w:val="00CD0A94"/>
    <w:rsid w:val="00CD1631"/>
    <w:rsid w:val="00CD1770"/>
    <w:rsid w:val="00CD2701"/>
    <w:rsid w:val="00CD31B6"/>
    <w:rsid w:val="00CD4862"/>
    <w:rsid w:val="00CD4DB0"/>
    <w:rsid w:val="00CD53BD"/>
    <w:rsid w:val="00CD5AF5"/>
    <w:rsid w:val="00CD71C4"/>
    <w:rsid w:val="00CE0905"/>
    <w:rsid w:val="00CE13AF"/>
    <w:rsid w:val="00CE1AFA"/>
    <w:rsid w:val="00CE1B66"/>
    <w:rsid w:val="00CE3400"/>
    <w:rsid w:val="00CE3CE1"/>
    <w:rsid w:val="00CE3F18"/>
    <w:rsid w:val="00CE4B21"/>
    <w:rsid w:val="00CE548B"/>
    <w:rsid w:val="00CE65A8"/>
    <w:rsid w:val="00CE7BD9"/>
    <w:rsid w:val="00CF17CC"/>
    <w:rsid w:val="00CF1A10"/>
    <w:rsid w:val="00CF1D46"/>
    <w:rsid w:val="00CF1D72"/>
    <w:rsid w:val="00CF2D37"/>
    <w:rsid w:val="00CF30E6"/>
    <w:rsid w:val="00CF3E7E"/>
    <w:rsid w:val="00CF43D9"/>
    <w:rsid w:val="00CF60B5"/>
    <w:rsid w:val="00CF6A54"/>
    <w:rsid w:val="00CF7454"/>
    <w:rsid w:val="00CF750A"/>
    <w:rsid w:val="00D0007D"/>
    <w:rsid w:val="00D0011C"/>
    <w:rsid w:val="00D00BB2"/>
    <w:rsid w:val="00D01AA6"/>
    <w:rsid w:val="00D01AD8"/>
    <w:rsid w:val="00D02358"/>
    <w:rsid w:val="00D023D5"/>
    <w:rsid w:val="00D024A6"/>
    <w:rsid w:val="00D0260F"/>
    <w:rsid w:val="00D03947"/>
    <w:rsid w:val="00D03A24"/>
    <w:rsid w:val="00D04CA7"/>
    <w:rsid w:val="00D05628"/>
    <w:rsid w:val="00D0684E"/>
    <w:rsid w:val="00D07182"/>
    <w:rsid w:val="00D07522"/>
    <w:rsid w:val="00D07B9E"/>
    <w:rsid w:val="00D07CF9"/>
    <w:rsid w:val="00D10567"/>
    <w:rsid w:val="00D11D14"/>
    <w:rsid w:val="00D12EC3"/>
    <w:rsid w:val="00D13D84"/>
    <w:rsid w:val="00D14239"/>
    <w:rsid w:val="00D14E20"/>
    <w:rsid w:val="00D14EBF"/>
    <w:rsid w:val="00D14FD7"/>
    <w:rsid w:val="00D1583C"/>
    <w:rsid w:val="00D17815"/>
    <w:rsid w:val="00D207A9"/>
    <w:rsid w:val="00D21D51"/>
    <w:rsid w:val="00D2258F"/>
    <w:rsid w:val="00D232FC"/>
    <w:rsid w:val="00D23FBC"/>
    <w:rsid w:val="00D26569"/>
    <w:rsid w:val="00D26577"/>
    <w:rsid w:val="00D272F0"/>
    <w:rsid w:val="00D27E5C"/>
    <w:rsid w:val="00D30214"/>
    <w:rsid w:val="00D30939"/>
    <w:rsid w:val="00D31011"/>
    <w:rsid w:val="00D31CC8"/>
    <w:rsid w:val="00D32294"/>
    <w:rsid w:val="00D32BE0"/>
    <w:rsid w:val="00D32CAE"/>
    <w:rsid w:val="00D342A4"/>
    <w:rsid w:val="00D34418"/>
    <w:rsid w:val="00D36227"/>
    <w:rsid w:val="00D367D1"/>
    <w:rsid w:val="00D36DF6"/>
    <w:rsid w:val="00D43DC1"/>
    <w:rsid w:val="00D45454"/>
    <w:rsid w:val="00D4594D"/>
    <w:rsid w:val="00D468A5"/>
    <w:rsid w:val="00D47677"/>
    <w:rsid w:val="00D479B9"/>
    <w:rsid w:val="00D50092"/>
    <w:rsid w:val="00D50723"/>
    <w:rsid w:val="00D50DD5"/>
    <w:rsid w:val="00D511EF"/>
    <w:rsid w:val="00D53F3B"/>
    <w:rsid w:val="00D53F59"/>
    <w:rsid w:val="00D541E1"/>
    <w:rsid w:val="00D5580E"/>
    <w:rsid w:val="00D561A5"/>
    <w:rsid w:val="00D56C85"/>
    <w:rsid w:val="00D573DE"/>
    <w:rsid w:val="00D5747B"/>
    <w:rsid w:val="00D60EC4"/>
    <w:rsid w:val="00D629A4"/>
    <w:rsid w:val="00D638BF"/>
    <w:rsid w:val="00D640BA"/>
    <w:rsid w:val="00D6446E"/>
    <w:rsid w:val="00D6468B"/>
    <w:rsid w:val="00D657EB"/>
    <w:rsid w:val="00D65E00"/>
    <w:rsid w:val="00D67147"/>
    <w:rsid w:val="00D678AA"/>
    <w:rsid w:val="00D70665"/>
    <w:rsid w:val="00D70FC1"/>
    <w:rsid w:val="00D711AD"/>
    <w:rsid w:val="00D716EC"/>
    <w:rsid w:val="00D717B6"/>
    <w:rsid w:val="00D734B8"/>
    <w:rsid w:val="00D73B4B"/>
    <w:rsid w:val="00D74177"/>
    <w:rsid w:val="00D746EF"/>
    <w:rsid w:val="00D747A9"/>
    <w:rsid w:val="00D75C2B"/>
    <w:rsid w:val="00D76382"/>
    <w:rsid w:val="00D77050"/>
    <w:rsid w:val="00D7726B"/>
    <w:rsid w:val="00D772BE"/>
    <w:rsid w:val="00D777BF"/>
    <w:rsid w:val="00D77B28"/>
    <w:rsid w:val="00D77B44"/>
    <w:rsid w:val="00D802CA"/>
    <w:rsid w:val="00D81045"/>
    <w:rsid w:val="00D814AD"/>
    <w:rsid w:val="00D81FCA"/>
    <w:rsid w:val="00D82EA1"/>
    <w:rsid w:val="00D82F0F"/>
    <w:rsid w:val="00D8423F"/>
    <w:rsid w:val="00D84243"/>
    <w:rsid w:val="00D84A75"/>
    <w:rsid w:val="00D84A93"/>
    <w:rsid w:val="00D857E1"/>
    <w:rsid w:val="00D85991"/>
    <w:rsid w:val="00D85F0C"/>
    <w:rsid w:val="00D85FF2"/>
    <w:rsid w:val="00D860AC"/>
    <w:rsid w:val="00D864F0"/>
    <w:rsid w:val="00D87DE4"/>
    <w:rsid w:val="00D90537"/>
    <w:rsid w:val="00D91550"/>
    <w:rsid w:val="00D91F12"/>
    <w:rsid w:val="00D92211"/>
    <w:rsid w:val="00D92346"/>
    <w:rsid w:val="00D936E2"/>
    <w:rsid w:val="00D93B08"/>
    <w:rsid w:val="00D94C52"/>
    <w:rsid w:val="00D9574D"/>
    <w:rsid w:val="00D95C81"/>
    <w:rsid w:val="00D96063"/>
    <w:rsid w:val="00D971FD"/>
    <w:rsid w:val="00D9780C"/>
    <w:rsid w:val="00DA08E9"/>
    <w:rsid w:val="00DA0911"/>
    <w:rsid w:val="00DA1D33"/>
    <w:rsid w:val="00DA30E5"/>
    <w:rsid w:val="00DA3A0B"/>
    <w:rsid w:val="00DA4165"/>
    <w:rsid w:val="00DA4F29"/>
    <w:rsid w:val="00DA5EAD"/>
    <w:rsid w:val="00DA6B38"/>
    <w:rsid w:val="00DB051D"/>
    <w:rsid w:val="00DB08FB"/>
    <w:rsid w:val="00DB1CE1"/>
    <w:rsid w:val="00DB2C9A"/>
    <w:rsid w:val="00DB3F27"/>
    <w:rsid w:val="00DB54F7"/>
    <w:rsid w:val="00DC04B5"/>
    <w:rsid w:val="00DC14B5"/>
    <w:rsid w:val="00DC1F41"/>
    <w:rsid w:val="00DC1FD4"/>
    <w:rsid w:val="00DC3333"/>
    <w:rsid w:val="00DC3DC1"/>
    <w:rsid w:val="00DC4460"/>
    <w:rsid w:val="00DC519F"/>
    <w:rsid w:val="00DC562F"/>
    <w:rsid w:val="00DC5921"/>
    <w:rsid w:val="00DC5A2C"/>
    <w:rsid w:val="00DC5ED0"/>
    <w:rsid w:val="00DC61A9"/>
    <w:rsid w:val="00DC697D"/>
    <w:rsid w:val="00DC6DB5"/>
    <w:rsid w:val="00DC722F"/>
    <w:rsid w:val="00DC74CE"/>
    <w:rsid w:val="00DC77CD"/>
    <w:rsid w:val="00DC77DD"/>
    <w:rsid w:val="00DD0524"/>
    <w:rsid w:val="00DD085C"/>
    <w:rsid w:val="00DD1076"/>
    <w:rsid w:val="00DD1932"/>
    <w:rsid w:val="00DD1A16"/>
    <w:rsid w:val="00DD29E3"/>
    <w:rsid w:val="00DD5ECB"/>
    <w:rsid w:val="00DD68E2"/>
    <w:rsid w:val="00DD73CA"/>
    <w:rsid w:val="00DD7767"/>
    <w:rsid w:val="00DD7FB6"/>
    <w:rsid w:val="00DE11C2"/>
    <w:rsid w:val="00DE1CB4"/>
    <w:rsid w:val="00DE204D"/>
    <w:rsid w:val="00DE295A"/>
    <w:rsid w:val="00DE2A2B"/>
    <w:rsid w:val="00DE2E51"/>
    <w:rsid w:val="00DE61D7"/>
    <w:rsid w:val="00DE637A"/>
    <w:rsid w:val="00DE7D7A"/>
    <w:rsid w:val="00DE7FB9"/>
    <w:rsid w:val="00DE7FC8"/>
    <w:rsid w:val="00DF162F"/>
    <w:rsid w:val="00DF18ED"/>
    <w:rsid w:val="00DF2EBE"/>
    <w:rsid w:val="00DF4ACE"/>
    <w:rsid w:val="00DF4E8B"/>
    <w:rsid w:val="00DF64EF"/>
    <w:rsid w:val="00E000D4"/>
    <w:rsid w:val="00E00487"/>
    <w:rsid w:val="00E00C2E"/>
    <w:rsid w:val="00E0162A"/>
    <w:rsid w:val="00E01A1B"/>
    <w:rsid w:val="00E05B98"/>
    <w:rsid w:val="00E06271"/>
    <w:rsid w:val="00E064E8"/>
    <w:rsid w:val="00E06ADD"/>
    <w:rsid w:val="00E073FC"/>
    <w:rsid w:val="00E0764E"/>
    <w:rsid w:val="00E11DAF"/>
    <w:rsid w:val="00E1260A"/>
    <w:rsid w:val="00E131F6"/>
    <w:rsid w:val="00E14623"/>
    <w:rsid w:val="00E15E49"/>
    <w:rsid w:val="00E17310"/>
    <w:rsid w:val="00E202D3"/>
    <w:rsid w:val="00E2069F"/>
    <w:rsid w:val="00E206A3"/>
    <w:rsid w:val="00E21435"/>
    <w:rsid w:val="00E21ADD"/>
    <w:rsid w:val="00E22985"/>
    <w:rsid w:val="00E24CBF"/>
    <w:rsid w:val="00E25317"/>
    <w:rsid w:val="00E25B2A"/>
    <w:rsid w:val="00E266F0"/>
    <w:rsid w:val="00E2687B"/>
    <w:rsid w:val="00E30278"/>
    <w:rsid w:val="00E3030A"/>
    <w:rsid w:val="00E30353"/>
    <w:rsid w:val="00E32504"/>
    <w:rsid w:val="00E32978"/>
    <w:rsid w:val="00E379D4"/>
    <w:rsid w:val="00E37DF8"/>
    <w:rsid w:val="00E406EB"/>
    <w:rsid w:val="00E41947"/>
    <w:rsid w:val="00E41A1F"/>
    <w:rsid w:val="00E41AA1"/>
    <w:rsid w:val="00E41ADF"/>
    <w:rsid w:val="00E41E43"/>
    <w:rsid w:val="00E422EB"/>
    <w:rsid w:val="00E42A09"/>
    <w:rsid w:val="00E42AFA"/>
    <w:rsid w:val="00E434F2"/>
    <w:rsid w:val="00E43888"/>
    <w:rsid w:val="00E4423B"/>
    <w:rsid w:val="00E44512"/>
    <w:rsid w:val="00E46E47"/>
    <w:rsid w:val="00E473DB"/>
    <w:rsid w:val="00E47CD9"/>
    <w:rsid w:val="00E50A60"/>
    <w:rsid w:val="00E5197F"/>
    <w:rsid w:val="00E51A13"/>
    <w:rsid w:val="00E5365A"/>
    <w:rsid w:val="00E53EA7"/>
    <w:rsid w:val="00E54082"/>
    <w:rsid w:val="00E54F0F"/>
    <w:rsid w:val="00E54F16"/>
    <w:rsid w:val="00E5537F"/>
    <w:rsid w:val="00E55FA5"/>
    <w:rsid w:val="00E5626E"/>
    <w:rsid w:val="00E562FE"/>
    <w:rsid w:val="00E56F7B"/>
    <w:rsid w:val="00E5716D"/>
    <w:rsid w:val="00E57EF0"/>
    <w:rsid w:val="00E60051"/>
    <w:rsid w:val="00E607E4"/>
    <w:rsid w:val="00E60A0D"/>
    <w:rsid w:val="00E61367"/>
    <w:rsid w:val="00E62334"/>
    <w:rsid w:val="00E6272F"/>
    <w:rsid w:val="00E62BB9"/>
    <w:rsid w:val="00E62CC1"/>
    <w:rsid w:val="00E63AF5"/>
    <w:rsid w:val="00E644BC"/>
    <w:rsid w:val="00E64526"/>
    <w:rsid w:val="00E6534F"/>
    <w:rsid w:val="00E665F3"/>
    <w:rsid w:val="00E66706"/>
    <w:rsid w:val="00E67431"/>
    <w:rsid w:val="00E67740"/>
    <w:rsid w:val="00E67F52"/>
    <w:rsid w:val="00E67F84"/>
    <w:rsid w:val="00E7142C"/>
    <w:rsid w:val="00E71F7F"/>
    <w:rsid w:val="00E73849"/>
    <w:rsid w:val="00E74E9D"/>
    <w:rsid w:val="00E7735A"/>
    <w:rsid w:val="00E8006F"/>
    <w:rsid w:val="00E809DD"/>
    <w:rsid w:val="00E80AF8"/>
    <w:rsid w:val="00E8199D"/>
    <w:rsid w:val="00E82C47"/>
    <w:rsid w:val="00E83473"/>
    <w:rsid w:val="00E83AFB"/>
    <w:rsid w:val="00E83B85"/>
    <w:rsid w:val="00E861E6"/>
    <w:rsid w:val="00E90279"/>
    <w:rsid w:val="00E919C5"/>
    <w:rsid w:val="00E93028"/>
    <w:rsid w:val="00E93518"/>
    <w:rsid w:val="00E93D40"/>
    <w:rsid w:val="00E94409"/>
    <w:rsid w:val="00E956CC"/>
    <w:rsid w:val="00E95E8E"/>
    <w:rsid w:val="00E972BF"/>
    <w:rsid w:val="00E9769B"/>
    <w:rsid w:val="00E97752"/>
    <w:rsid w:val="00E97E0A"/>
    <w:rsid w:val="00EA1303"/>
    <w:rsid w:val="00EA21C4"/>
    <w:rsid w:val="00EA2D6E"/>
    <w:rsid w:val="00EA4C1D"/>
    <w:rsid w:val="00EA57D1"/>
    <w:rsid w:val="00EA5A47"/>
    <w:rsid w:val="00EA6B26"/>
    <w:rsid w:val="00EA6FEE"/>
    <w:rsid w:val="00EA7C69"/>
    <w:rsid w:val="00EB2BD3"/>
    <w:rsid w:val="00EB3948"/>
    <w:rsid w:val="00EB51B7"/>
    <w:rsid w:val="00EB6D59"/>
    <w:rsid w:val="00EC00AF"/>
    <w:rsid w:val="00EC07DD"/>
    <w:rsid w:val="00EC1B99"/>
    <w:rsid w:val="00EC20AB"/>
    <w:rsid w:val="00EC2231"/>
    <w:rsid w:val="00EC2269"/>
    <w:rsid w:val="00EC3277"/>
    <w:rsid w:val="00EC4496"/>
    <w:rsid w:val="00EC6829"/>
    <w:rsid w:val="00EC6CA3"/>
    <w:rsid w:val="00EC734C"/>
    <w:rsid w:val="00EC7931"/>
    <w:rsid w:val="00ED1078"/>
    <w:rsid w:val="00ED1325"/>
    <w:rsid w:val="00ED2339"/>
    <w:rsid w:val="00ED275A"/>
    <w:rsid w:val="00ED2B1E"/>
    <w:rsid w:val="00ED2DA3"/>
    <w:rsid w:val="00EE0377"/>
    <w:rsid w:val="00EE15CC"/>
    <w:rsid w:val="00EE21CF"/>
    <w:rsid w:val="00EE52DE"/>
    <w:rsid w:val="00EE55AE"/>
    <w:rsid w:val="00EE567D"/>
    <w:rsid w:val="00EE6BE0"/>
    <w:rsid w:val="00EE7471"/>
    <w:rsid w:val="00EF1244"/>
    <w:rsid w:val="00EF2B5F"/>
    <w:rsid w:val="00EF567E"/>
    <w:rsid w:val="00EF60F9"/>
    <w:rsid w:val="00EF63D4"/>
    <w:rsid w:val="00EF6743"/>
    <w:rsid w:val="00EF7131"/>
    <w:rsid w:val="00F00614"/>
    <w:rsid w:val="00F00CC0"/>
    <w:rsid w:val="00F01A37"/>
    <w:rsid w:val="00F02325"/>
    <w:rsid w:val="00F02BA7"/>
    <w:rsid w:val="00F030F0"/>
    <w:rsid w:val="00F03558"/>
    <w:rsid w:val="00F037C1"/>
    <w:rsid w:val="00F041A6"/>
    <w:rsid w:val="00F056A2"/>
    <w:rsid w:val="00F056A6"/>
    <w:rsid w:val="00F06046"/>
    <w:rsid w:val="00F06478"/>
    <w:rsid w:val="00F06697"/>
    <w:rsid w:val="00F0674B"/>
    <w:rsid w:val="00F06B91"/>
    <w:rsid w:val="00F102F2"/>
    <w:rsid w:val="00F10757"/>
    <w:rsid w:val="00F12122"/>
    <w:rsid w:val="00F12A80"/>
    <w:rsid w:val="00F142F5"/>
    <w:rsid w:val="00F143B0"/>
    <w:rsid w:val="00F14B31"/>
    <w:rsid w:val="00F2021D"/>
    <w:rsid w:val="00F2058F"/>
    <w:rsid w:val="00F21057"/>
    <w:rsid w:val="00F21B97"/>
    <w:rsid w:val="00F21D5E"/>
    <w:rsid w:val="00F22F89"/>
    <w:rsid w:val="00F237A7"/>
    <w:rsid w:val="00F242CD"/>
    <w:rsid w:val="00F25027"/>
    <w:rsid w:val="00F25439"/>
    <w:rsid w:val="00F25477"/>
    <w:rsid w:val="00F25ADB"/>
    <w:rsid w:val="00F26C54"/>
    <w:rsid w:val="00F26CC3"/>
    <w:rsid w:val="00F27007"/>
    <w:rsid w:val="00F27155"/>
    <w:rsid w:val="00F2718F"/>
    <w:rsid w:val="00F27640"/>
    <w:rsid w:val="00F27713"/>
    <w:rsid w:val="00F30D12"/>
    <w:rsid w:val="00F316B1"/>
    <w:rsid w:val="00F31814"/>
    <w:rsid w:val="00F319A2"/>
    <w:rsid w:val="00F3439D"/>
    <w:rsid w:val="00F34D57"/>
    <w:rsid w:val="00F350A5"/>
    <w:rsid w:val="00F359E1"/>
    <w:rsid w:val="00F35C78"/>
    <w:rsid w:val="00F378C1"/>
    <w:rsid w:val="00F37B0E"/>
    <w:rsid w:val="00F37DBC"/>
    <w:rsid w:val="00F40F97"/>
    <w:rsid w:val="00F41C74"/>
    <w:rsid w:val="00F42A24"/>
    <w:rsid w:val="00F4300B"/>
    <w:rsid w:val="00F44526"/>
    <w:rsid w:val="00F44C50"/>
    <w:rsid w:val="00F45681"/>
    <w:rsid w:val="00F4605B"/>
    <w:rsid w:val="00F46532"/>
    <w:rsid w:val="00F4672B"/>
    <w:rsid w:val="00F46BCA"/>
    <w:rsid w:val="00F4725F"/>
    <w:rsid w:val="00F516F2"/>
    <w:rsid w:val="00F51B58"/>
    <w:rsid w:val="00F51F55"/>
    <w:rsid w:val="00F51F81"/>
    <w:rsid w:val="00F51F91"/>
    <w:rsid w:val="00F52A20"/>
    <w:rsid w:val="00F533A7"/>
    <w:rsid w:val="00F534DB"/>
    <w:rsid w:val="00F5386A"/>
    <w:rsid w:val="00F5427F"/>
    <w:rsid w:val="00F55EA8"/>
    <w:rsid w:val="00F5634C"/>
    <w:rsid w:val="00F60B57"/>
    <w:rsid w:val="00F615A8"/>
    <w:rsid w:val="00F61ACD"/>
    <w:rsid w:val="00F632B8"/>
    <w:rsid w:val="00F651C6"/>
    <w:rsid w:val="00F6520B"/>
    <w:rsid w:val="00F653F6"/>
    <w:rsid w:val="00F65A5B"/>
    <w:rsid w:val="00F65AB7"/>
    <w:rsid w:val="00F665D8"/>
    <w:rsid w:val="00F666BE"/>
    <w:rsid w:val="00F71AE7"/>
    <w:rsid w:val="00F71BB4"/>
    <w:rsid w:val="00F769A1"/>
    <w:rsid w:val="00F7721B"/>
    <w:rsid w:val="00F778A2"/>
    <w:rsid w:val="00F77B2F"/>
    <w:rsid w:val="00F80343"/>
    <w:rsid w:val="00F80FD8"/>
    <w:rsid w:val="00F814A0"/>
    <w:rsid w:val="00F821D4"/>
    <w:rsid w:val="00F83051"/>
    <w:rsid w:val="00F83317"/>
    <w:rsid w:val="00F8434B"/>
    <w:rsid w:val="00F84405"/>
    <w:rsid w:val="00F8494D"/>
    <w:rsid w:val="00F85A0E"/>
    <w:rsid w:val="00F86082"/>
    <w:rsid w:val="00F874BA"/>
    <w:rsid w:val="00F8765C"/>
    <w:rsid w:val="00F876DA"/>
    <w:rsid w:val="00F90D4E"/>
    <w:rsid w:val="00F91202"/>
    <w:rsid w:val="00F924CB"/>
    <w:rsid w:val="00F93069"/>
    <w:rsid w:val="00F94371"/>
    <w:rsid w:val="00F95311"/>
    <w:rsid w:val="00F95370"/>
    <w:rsid w:val="00F95C89"/>
    <w:rsid w:val="00F9665B"/>
    <w:rsid w:val="00F9751E"/>
    <w:rsid w:val="00FA02AB"/>
    <w:rsid w:val="00FA0B46"/>
    <w:rsid w:val="00FA11C0"/>
    <w:rsid w:val="00FA1771"/>
    <w:rsid w:val="00FA1C90"/>
    <w:rsid w:val="00FA299B"/>
    <w:rsid w:val="00FA3854"/>
    <w:rsid w:val="00FA3C5C"/>
    <w:rsid w:val="00FA426D"/>
    <w:rsid w:val="00FA47B3"/>
    <w:rsid w:val="00FA4879"/>
    <w:rsid w:val="00FA4D48"/>
    <w:rsid w:val="00FA5EC8"/>
    <w:rsid w:val="00FA60DA"/>
    <w:rsid w:val="00FA62B6"/>
    <w:rsid w:val="00FA724A"/>
    <w:rsid w:val="00FB036E"/>
    <w:rsid w:val="00FB04C4"/>
    <w:rsid w:val="00FB0BFC"/>
    <w:rsid w:val="00FB0C26"/>
    <w:rsid w:val="00FB1FBD"/>
    <w:rsid w:val="00FB2A28"/>
    <w:rsid w:val="00FB34BE"/>
    <w:rsid w:val="00FB5FE9"/>
    <w:rsid w:val="00FB6865"/>
    <w:rsid w:val="00FB756D"/>
    <w:rsid w:val="00FC026E"/>
    <w:rsid w:val="00FC0F1F"/>
    <w:rsid w:val="00FC1429"/>
    <w:rsid w:val="00FC20C1"/>
    <w:rsid w:val="00FC2F40"/>
    <w:rsid w:val="00FC302C"/>
    <w:rsid w:val="00FC4165"/>
    <w:rsid w:val="00FC5B46"/>
    <w:rsid w:val="00FC630F"/>
    <w:rsid w:val="00FC67AF"/>
    <w:rsid w:val="00FC695E"/>
    <w:rsid w:val="00FC6BCC"/>
    <w:rsid w:val="00FC7055"/>
    <w:rsid w:val="00FC7108"/>
    <w:rsid w:val="00FC73BF"/>
    <w:rsid w:val="00FC744B"/>
    <w:rsid w:val="00FD0336"/>
    <w:rsid w:val="00FD0494"/>
    <w:rsid w:val="00FD13A3"/>
    <w:rsid w:val="00FD2509"/>
    <w:rsid w:val="00FD281A"/>
    <w:rsid w:val="00FD53BB"/>
    <w:rsid w:val="00FD5461"/>
    <w:rsid w:val="00FD546D"/>
    <w:rsid w:val="00FD599A"/>
    <w:rsid w:val="00FD6B2F"/>
    <w:rsid w:val="00FD6E04"/>
    <w:rsid w:val="00FD6FDA"/>
    <w:rsid w:val="00FD7936"/>
    <w:rsid w:val="00FE0547"/>
    <w:rsid w:val="00FE1BD8"/>
    <w:rsid w:val="00FE20FA"/>
    <w:rsid w:val="00FE3071"/>
    <w:rsid w:val="00FE3DF9"/>
    <w:rsid w:val="00FE62BE"/>
    <w:rsid w:val="00FE7103"/>
    <w:rsid w:val="00FE7153"/>
    <w:rsid w:val="00FE74AB"/>
    <w:rsid w:val="00FF0E31"/>
    <w:rsid w:val="00FF1C8A"/>
    <w:rsid w:val="00FF464F"/>
    <w:rsid w:val="00FF4B7B"/>
    <w:rsid w:val="00FF4CA7"/>
    <w:rsid w:val="00FF50E3"/>
    <w:rsid w:val="00FF5477"/>
    <w:rsid w:val="00FF60E0"/>
    <w:rsid w:val="00FF63E5"/>
    <w:rsid w:val="00FF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qFormat="1"/>
    <w:lsdException w:name="heading 9" w:qFormat="1"/>
    <w:lsdException w:name="caption" w:qFormat="1"/>
    <w:lsdException w:name="endnote tex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201"/>
    <w:pPr>
      <w:suppressAutoHyphens/>
    </w:pPr>
    <w:rPr>
      <w:sz w:val="24"/>
      <w:szCs w:val="24"/>
    </w:rPr>
  </w:style>
  <w:style w:type="paragraph" w:styleId="Heading1">
    <w:name w:val="heading 1"/>
    <w:basedOn w:val="Normal"/>
    <w:next w:val="Normal"/>
    <w:link w:val="Heading1Char"/>
    <w:qFormat/>
    <w:rsid w:val="00E9440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4538C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B40664"/>
    <w:pPr>
      <w:keepNext/>
      <w:suppressAutoHyphens w:val="0"/>
      <w:spacing w:before="240" w:after="60"/>
      <w:outlineLvl w:val="2"/>
    </w:pPr>
    <w:rPr>
      <w:rFonts w:ascii="Cambria" w:hAnsi="Cambria"/>
      <w:b/>
      <w:bCs/>
      <w:sz w:val="26"/>
      <w:szCs w:val="26"/>
    </w:rPr>
  </w:style>
  <w:style w:type="paragraph" w:styleId="Heading4">
    <w:name w:val="heading 4"/>
    <w:basedOn w:val="Normal"/>
    <w:next w:val="Normal"/>
    <w:link w:val="Heading4Char"/>
    <w:qFormat/>
    <w:rsid w:val="004538C2"/>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812D21"/>
    <w:pPr>
      <w:spacing w:before="240" w:after="60"/>
      <w:outlineLvl w:val="4"/>
    </w:pPr>
    <w:rPr>
      <w:rFonts w:ascii="Calibri" w:hAnsi="Calibri"/>
      <w:b/>
      <w:bCs/>
      <w:i/>
      <w:iCs/>
      <w:sz w:val="26"/>
      <w:szCs w:val="26"/>
    </w:rPr>
  </w:style>
  <w:style w:type="paragraph" w:styleId="Heading6">
    <w:name w:val="heading 6"/>
    <w:basedOn w:val="Normal"/>
    <w:next w:val="Normal"/>
    <w:qFormat/>
    <w:rsid w:val="00E000D4"/>
    <w:pPr>
      <w:widowControl w:val="0"/>
      <w:suppressAutoHyphens w:val="0"/>
      <w:autoSpaceDE w:val="0"/>
      <w:autoSpaceDN w:val="0"/>
      <w:adjustRightInd w:val="0"/>
      <w:outlineLvl w:val="5"/>
    </w:pPr>
  </w:style>
  <w:style w:type="paragraph" w:styleId="Heading7">
    <w:name w:val="heading 7"/>
    <w:basedOn w:val="Normal"/>
    <w:next w:val="Normal"/>
    <w:link w:val="Heading7Char"/>
    <w:uiPriority w:val="9"/>
    <w:qFormat/>
    <w:rsid w:val="00812D21"/>
    <w:pPr>
      <w:suppressAutoHyphens w:val="0"/>
      <w:overflowPunct w:val="0"/>
      <w:spacing w:before="240" w:after="60"/>
      <w:outlineLvl w:val="6"/>
    </w:pPr>
    <w:rPr>
      <w:rFonts w:ascii="Calibri" w:hAnsi="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Section Header,h,reference"/>
    <w:basedOn w:val="Normal"/>
    <w:link w:val="HeaderChar"/>
    <w:rsid w:val="005C5201"/>
    <w:pPr>
      <w:tabs>
        <w:tab w:val="center" w:pos="4320"/>
        <w:tab w:val="right" w:pos="8640"/>
      </w:tabs>
    </w:pPr>
  </w:style>
  <w:style w:type="paragraph" w:styleId="Footer">
    <w:name w:val="footer"/>
    <w:basedOn w:val="Normal"/>
    <w:rsid w:val="005C5201"/>
    <w:pPr>
      <w:tabs>
        <w:tab w:val="center" w:pos="4320"/>
        <w:tab w:val="right" w:pos="8640"/>
      </w:tabs>
    </w:pPr>
  </w:style>
  <w:style w:type="character" w:customStyle="1" w:styleId="HeaderChar">
    <w:name w:val="Header Char"/>
    <w:aliases w:val="*Header Char,Section Header Char,h Char,reference Char"/>
    <w:link w:val="Header"/>
    <w:uiPriority w:val="99"/>
    <w:rsid w:val="007D7D44"/>
    <w:rPr>
      <w:sz w:val="24"/>
      <w:szCs w:val="24"/>
      <w:lang w:val="en-US" w:eastAsia="en-US" w:bidi="ar-SA"/>
    </w:rPr>
  </w:style>
  <w:style w:type="paragraph" w:styleId="ListBullet">
    <w:name w:val="List Bullet"/>
    <w:basedOn w:val="Normal"/>
    <w:rsid w:val="007C1477"/>
    <w:pPr>
      <w:numPr>
        <w:numId w:val="1"/>
      </w:numPr>
    </w:pPr>
  </w:style>
  <w:style w:type="paragraph" w:customStyle="1" w:styleId="Rel-Head">
    <w:name w:val="Rel-Head"/>
    <w:basedOn w:val="Normal"/>
    <w:rsid w:val="001E5625"/>
    <w:pPr>
      <w:suppressAutoHyphens w:val="0"/>
      <w:ind w:left="720"/>
    </w:pPr>
    <w:rPr>
      <w:rFonts w:ascii="Arial" w:hAnsi="Arial" w:cs="Arial"/>
      <w:sz w:val="20"/>
      <w:szCs w:val="20"/>
      <w:u w:val="single"/>
    </w:rPr>
  </w:style>
  <w:style w:type="paragraph" w:styleId="BodyText">
    <w:name w:val="Body Text"/>
    <w:basedOn w:val="Normal"/>
    <w:rsid w:val="00E000D4"/>
    <w:pPr>
      <w:widowControl w:val="0"/>
      <w:suppressAutoHyphens w:val="0"/>
      <w:autoSpaceDE w:val="0"/>
      <w:autoSpaceDN w:val="0"/>
      <w:adjustRightInd w:val="0"/>
    </w:pPr>
    <w:rPr>
      <w:rFonts w:ascii="Arial" w:hAnsi="Arial" w:cs="Arial"/>
      <w:sz w:val="20"/>
      <w:szCs w:val="20"/>
    </w:rPr>
  </w:style>
  <w:style w:type="paragraph" w:customStyle="1" w:styleId="Char2CharCharCharCharChar1CharCharCharChar">
    <w:name w:val="Char2 Char Char Char Char Char1 Char Char Char Char"/>
    <w:basedOn w:val="Normal"/>
    <w:rsid w:val="00E000D4"/>
    <w:pPr>
      <w:spacing w:after="160" w:line="240" w:lineRule="exact"/>
      <w:jc w:val="both"/>
    </w:pPr>
    <w:rPr>
      <w:rFonts w:ascii="Verdana" w:hAnsi="Verdana"/>
      <w:sz w:val="20"/>
      <w:szCs w:val="20"/>
      <w:lang w:eastAsia="ar-SA"/>
    </w:rPr>
  </w:style>
  <w:style w:type="paragraph" w:styleId="ListParagraph">
    <w:name w:val="List Paragraph"/>
    <w:basedOn w:val="Normal"/>
    <w:qFormat/>
    <w:rsid w:val="00E000D4"/>
    <w:pPr>
      <w:ind w:left="720"/>
    </w:pPr>
    <w:rPr>
      <w:sz w:val="20"/>
      <w:szCs w:val="20"/>
      <w:lang w:eastAsia="ar-SA"/>
    </w:rPr>
  </w:style>
  <w:style w:type="paragraph" w:styleId="BodyText3">
    <w:name w:val="Body Text 3"/>
    <w:basedOn w:val="Normal"/>
    <w:rsid w:val="00E000D4"/>
    <w:pPr>
      <w:spacing w:after="120"/>
    </w:pPr>
    <w:rPr>
      <w:sz w:val="16"/>
      <w:szCs w:val="16"/>
      <w:lang w:eastAsia="ar-SA"/>
    </w:rPr>
  </w:style>
  <w:style w:type="character" w:customStyle="1" w:styleId="Heading3Char">
    <w:name w:val="Heading 3 Char"/>
    <w:link w:val="Heading3"/>
    <w:semiHidden/>
    <w:rsid w:val="00B40664"/>
    <w:rPr>
      <w:rFonts w:ascii="Cambria" w:hAnsi="Cambria"/>
      <w:b/>
      <w:bCs/>
      <w:sz w:val="26"/>
      <w:szCs w:val="26"/>
      <w:lang w:val="en-US" w:eastAsia="en-US" w:bidi="ar-SA"/>
    </w:rPr>
  </w:style>
  <w:style w:type="paragraph" w:styleId="Title">
    <w:name w:val="Title"/>
    <w:basedOn w:val="Normal"/>
    <w:next w:val="Normal"/>
    <w:link w:val="TitleChar"/>
    <w:qFormat/>
    <w:rsid w:val="003275BD"/>
    <w:pPr>
      <w:spacing w:before="240" w:after="60"/>
      <w:jc w:val="center"/>
      <w:outlineLvl w:val="0"/>
    </w:pPr>
    <w:rPr>
      <w:rFonts w:ascii="Cambria" w:hAnsi="Cambria"/>
      <w:b/>
      <w:bCs/>
      <w:kern w:val="28"/>
      <w:sz w:val="32"/>
      <w:szCs w:val="32"/>
    </w:rPr>
  </w:style>
  <w:style w:type="character" w:customStyle="1" w:styleId="TitleChar">
    <w:name w:val="Title Char"/>
    <w:link w:val="Title"/>
    <w:rsid w:val="003275BD"/>
    <w:rPr>
      <w:rFonts w:ascii="Cambria" w:eastAsia="Times New Roman" w:hAnsi="Cambria" w:cs="Times New Roman"/>
      <w:b/>
      <w:bCs/>
      <w:kern w:val="28"/>
      <w:sz w:val="32"/>
      <w:szCs w:val="32"/>
      <w:lang w:val="en-US" w:eastAsia="en-US"/>
    </w:rPr>
  </w:style>
  <w:style w:type="paragraph" w:styleId="PlainText">
    <w:name w:val="Plain Text"/>
    <w:basedOn w:val="Normal"/>
    <w:link w:val="PlainTextChar"/>
    <w:rsid w:val="00044483"/>
    <w:rPr>
      <w:kern w:val="1"/>
      <w:lang w:val="en-GB" w:eastAsia="ar-SA"/>
    </w:rPr>
  </w:style>
  <w:style w:type="character" w:customStyle="1" w:styleId="PlainTextChar">
    <w:name w:val="Plain Text Char"/>
    <w:link w:val="PlainText"/>
    <w:rsid w:val="00044483"/>
    <w:rPr>
      <w:kern w:val="1"/>
      <w:sz w:val="24"/>
      <w:szCs w:val="24"/>
      <w:lang w:val="en-GB" w:eastAsia="ar-SA"/>
    </w:rPr>
  </w:style>
  <w:style w:type="paragraph" w:styleId="BodyTextIndent">
    <w:name w:val="Body Text Indent"/>
    <w:basedOn w:val="Normal"/>
    <w:link w:val="BodyTextIndentChar"/>
    <w:rsid w:val="00044483"/>
    <w:pPr>
      <w:spacing w:after="120"/>
      <w:ind w:left="283"/>
    </w:pPr>
    <w:rPr>
      <w:kern w:val="1"/>
      <w:lang w:val="en-GB" w:eastAsia="ar-SA"/>
    </w:rPr>
  </w:style>
  <w:style w:type="character" w:customStyle="1" w:styleId="BodyTextIndentChar">
    <w:name w:val="Body Text Indent Char"/>
    <w:link w:val="BodyTextIndent"/>
    <w:rsid w:val="00044483"/>
    <w:rPr>
      <w:kern w:val="1"/>
      <w:sz w:val="24"/>
      <w:szCs w:val="24"/>
      <w:lang w:val="en-GB" w:eastAsia="ar-SA"/>
    </w:rPr>
  </w:style>
  <w:style w:type="paragraph" w:customStyle="1" w:styleId="bulletedlistTrebuchetMS">
    <w:name w:val="bulleted list + Trebuchet MS"/>
    <w:basedOn w:val="Normal"/>
    <w:rsid w:val="00044483"/>
    <w:rPr>
      <w:kern w:val="1"/>
      <w:lang w:val="en-GB" w:eastAsia="ar-SA"/>
    </w:rPr>
  </w:style>
  <w:style w:type="character" w:customStyle="1" w:styleId="Heading1Char">
    <w:name w:val="Heading 1 Char"/>
    <w:link w:val="Heading1"/>
    <w:rsid w:val="00E94409"/>
    <w:rPr>
      <w:rFonts w:ascii="Cambria" w:eastAsia="Times New Roman" w:hAnsi="Cambria" w:cs="Times New Roman"/>
      <w:b/>
      <w:bCs/>
      <w:kern w:val="32"/>
      <w:sz w:val="32"/>
      <w:szCs w:val="32"/>
      <w:lang w:val="en-US" w:eastAsia="en-US"/>
    </w:rPr>
  </w:style>
  <w:style w:type="paragraph" w:customStyle="1" w:styleId="ListStyle">
    <w:name w:val="ListStyle"/>
    <w:rsid w:val="00444D98"/>
    <w:rPr>
      <w:lang w:val="en-IN" w:eastAsia="en-IN"/>
    </w:rPr>
  </w:style>
  <w:style w:type="paragraph" w:customStyle="1" w:styleId="Style-11">
    <w:name w:val="Style-11"/>
    <w:rsid w:val="00444D98"/>
    <w:rPr>
      <w:lang w:val="en-IN" w:eastAsia="en-IN"/>
    </w:rPr>
  </w:style>
  <w:style w:type="paragraph" w:customStyle="1" w:styleId="Style-12">
    <w:name w:val="Style-12"/>
    <w:rsid w:val="00444D98"/>
    <w:rPr>
      <w:lang w:val="en-IN" w:eastAsia="en-IN"/>
    </w:rPr>
  </w:style>
  <w:style w:type="paragraph" w:customStyle="1" w:styleId="Style-13">
    <w:name w:val="Style-13"/>
    <w:rsid w:val="00444D98"/>
    <w:rPr>
      <w:lang w:val="en-IN" w:eastAsia="en-IN"/>
    </w:rPr>
  </w:style>
  <w:style w:type="paragraph" w:customStyle="1" w:styleId="Style-10">
    <w:name w:val="Style-10"/>
    <w:rsid w:val="00444D98"/>
    <w:rPr>
      <w:lang w:val="en-IN" w:eastAsia="en-IN"/>
    </w:rPr>
  </w:style>
  <w:style w:type="paragraph" w:customStyle="1" w:styleId="Style-14">
    <w:name w:val="Style-14"/>
    <w:rsid w:val="00444D98"/>
    <w:rPr>
      <w:lang w:val="en-IN" w:eastAsia="en-IN"/>
    </w:rPr>
  </w:style>
  <w:style w:type="paragraph" w:customStyle="1" w:styleId="Style-16">
    <w:name w:val="Style-16"/>
    <w:rsid w:val="00444D98"/>
    <w:rPr>
      <w:lang w:val="en-IN" w:eastAsia="en-IN"/>
    </w:rPr>
  </w:style>
  <w:style w:type="character" w:customStyle="1" w:styleId="Heading5Char">
    <w:name w:val="Heading 5 Char"/>
    <w:link w:val="Heading5"/>
    <w:semiHidden/>
    <w:rsid w:val="00812D21"/>
    <w:rPr>
      <w:rFonts w:ascii="Calibri" w:eastAsia="Times New Roman" w:hAnsi="Calibri" w:cs="Times New Roman"/>
      <w:b/>
      <w:bCs/>
      <w:i/>
      <w:iCs/>
      <w:sz w:val="26"/>
      <w:szCs w:val="26"/>
      <w:lang w:val="en-US" w:eastAsia="en-US"/>
    </w:rPr>
  </w:style>
  <w:style w:type="character" w:customStyle="1" w:styleId="Heading7Char">
    <w:name w:val="Heading 7 Char"/>
    <w:link w:val="Heading7"/>
    <w:uiPriority w:val="9"/>
    <w:semiHidden/>
    <w:rsid w:val="00812D21"/>
    <w:rPr>
      <w:rFonts w:ascii="Calibri" w:hAnsi="Calibri"/>
      <w:sz w:val="24"/>
      <w:szCs w:val="24"/>
      <w:lang w:val="en-US" w:eastAsia="ar-SA"/>
    </w:rPr>
  </w:style>
  <w:style w:type="paragraph" w:customStyle="1" w:styleId="CharCharChar1CharCharCharCharCharCharChar">
    <w:name w:val="Char Char Char1 Char Char Char Char Char Char Char"/>
    <w:basedOn w:val="Normal"/>
    <w:rsid w:val="00812D21"/>
    <w:pPr>
      <w:suppressAutoHyphens w:val="0"/>
      <w:spacing w:after="160" w:line="240" w:lineRule="exact"/>
    </w:pPr>
    <w:rPr>
      <w:rFonts w:ascii="Tahoma" w:hAnsi="Tahoma"/>
      <w:sz w:val="20"/>
      <w:szCs w:val="20"/>
    </w:rPr>
  </w:style>
  <w:style w:type="paragraph" w:styleId="NormalWeb">
    <w:name w:val="Normal (Web)"/>
    <w:basedOn w:val="Normal"/>
    <w:link w:val="NormalWebChar"/>
    <w:rsid w:val="00812D21"/>
    <w:pPr>
      <w:suppressAutoHyphens w:val="0"/>
      <w:spacing w:before="100" w:beforeAutospacing="1" w:after="100" w:afterAutospacing="1"/>
    </w:pPr>
    <w:rPr>
      <w:rFonts w:eastAsia="MS Mincho"/>
      <w:lang w:eastAsia="ja-JP"/>
    </w:rPr>
  </w:style>
  <w:style w:type="paragraph" w:customStyle="1" w:styleId="noramal">
    <w:name w:val="noramal"/>
    <w:basedOn w:val="Normal"/>
    <w:link w:val="noramalChar"/>
    <w:rsid w:val="00812D21"/>
    <w:pPr>
      <w:suppressAutoHyphens w:val="0"/>
    </w:pPr>
    <w:rPr>
      <w:rFonts w:ascii="Arial" w:hAnsi="Arial"/>
      <w:b/>
      <w:sz w:val="20"/>
      <w:szCs w:val="20"/>
    </w:rPr>
  </w:style>
  <w:style w:type="character" w:customStyle="1" w:styleId="noramalChar">
    <w:name w:val="noramal Char"/>
    <w:link w:val="noramal"/>
    <w:rsid w:val="00812D21"/>
    <w:rPr>
      <w:rFonts w:ascii="Arial" w:hAnsi="Arial"/>
      <w:b/>
      <w:lang w:val="en-US" w:eastAsia="en-US"/>
    </w:rPr>
  </w:style>
  <w:style w:type="paragraph" w:styleId="HTMLPreformatted">
    <w:name w:val="HTML Preformatted"/>
    <w:basedOn w:val="Normal"/>
    <w:link w:val="HTMLPreformattedChar"/>
    <w:uiPriority w:val="99"/>
    <w:rsid w:val="007D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link w:val="HTMLPreformatted"/>
    <w:uiPriority w:val="99"/>
    <w:rsid w:val="007D16C6"/>
    <w:rPr>
      <w:rFonts w:ascii="Courier New" w:hAnsi="Courier New" w:cs="Courier New"/>
      <w:sz w:val="24"/>
      <w:szCs w:val="24"/>
      <w:lang w:val="en-US" w:eastAsia="en-US"/>
    </w:rPr>
  </w:style>
  <w:style w:type="character" w:customStyle="1" w:styleId="text">
    <w:name w:val="text"/>
    <w:rsid w:val="00F44526"/>
    <w:rPr>
      <w:rFonts w:ascii="Verdana" w:hAnsi="Verdana"/>
      <w:sz w:val="16"/>
      <w:szCs w:val="16"/>
    </w:rPr>
  </w:style>
  <w:style w:type="paragraph" w:styleId="NoSpacing">
    <w:name w:val="No Spacing"/>
    <w:uiPriority w:val="1"/>
    <w:qFormat/>
    <w:rsid w:val="0051065C"/>
    <w:rPr>
      <w:rFonts w:ascii="Calibri" w:hAnsi="Calibri"/>
      <w:sz w:val="22"/>
      <w:szCs w:val="22"/>
    </w:rPr>
  </w:style>
  <w:style w:type="character" w:styleId="Hyperlink">
    <w:name w:val="Hyperlink"/>
    <w:rsid w:val="008451E8"/>
    <w:rPr>
      <w:color w:val="0000FF"/>
      <w:u w:val="single"/>
    </w:rPr>
  </w:style>
  <w:style w:type="paragraph" w:customStyle="1" w:styleId="style13">
    <w:name w:val="style13"/>
    <w:basedOn w:val="Normal"/>
    <w:rsid w:val="008451E8"/>
    <w:pPr>
      <w:suppressAutoHyphens w:val="0"/>
      <w:spacing w:before="100" w:beforeAutospacing="1" w:after="100" w:afterAutospacing="1"/>
    </w:pPr>
    <w:rPr>
      <w:rFonts w:ascii="Arial" w:hAnsi="Arial" w:cs="Arial"/>
      <w:sz w:val="18"/>
      <w:szCs w:val="18"/>
      <w:lang w:val="en-IN" w:eastAsia="en-IN"/>
    </w:rPr>
  </w:style>
  <w:style w:type="character" w:styleId="Strong">
    <w:name w:val="Strong"/>
    <w:uiPriority w:val="22"/>
    <w:qFormat/>
    <w:rsid w:val="008451E8"/>
    <w:rPr>
      <w:b/>
      <w:bCs/>
    </w:rPr>
  </w:style>
  <w:style w:type="character" w:customStyle="1" w:styleId="apple-style-span">
    <w:name w:val="apple-style-span"/>
    <w:basedOn w:val="DefaultParagraphFont"/>
    <w:rsid w:val="007F78C1"/>
  </w:style>
  <w:style w:type="paragraph" w:customStyle="1" w:styleId="normaltext">
    <w:name w:val="normaltext"/>
    <w:basedOn w:val="Normal"/>
    <w:rsid w:val="007F78C1"/>
    <w:pPr>
      <w:suppressAutoHyphens w:val="0"/>
      <w:spacing w:before="30" w:after="75" w:line="270" w:lineRule="atLeast"/>
      <w:ind w:left="300" w:right="75"/>
    </w:pPr>
    <w:rPr>
      <w:rFonts w:ascii="Verdana" w:hAnsi="Verdana"/>
      <w:color w:val="4E4E4E"/>
      <w:sz w:val="17"/>
      <w:szCs w:val="17"/>
    </w:rPr>
  </w:style>
  <w:style w:type="paragraph" w:styleId="Subtitle">
    <w:name w:val="Subtitle"/>
    <w:basedOn w:val="Normal"/>
    <w:next w:val="Normal"/>
    <w:link w:val="SubtitleChar"/>
    <w:qFormat/>
    <w:rsid w:val="001801D8"/>
    <w:pPr>
      <w:pBdr>
        <w:bottom w:val="single" w:sz="8" w:space="1" w:color="000000"/>
      </w:pBdr>
      <w:jc w:val="both"/>
    </w:pPr>
    <w:rPr>
      <w:b/>
      <w:szCs w:val="20"/>
      <w:lang w:eastAsia="ar-SA"/>
    </w:rPr>
  </w:style>
  <w:style w:type="character" w:customStyle="1" w:styleId="SubtitleChar">
    <w:name w:val="Subtitle Char"/>
    <w:link w:val="Subtitle"/>
    <w:rsid w:val="001801D8"/>
    <w:rPr>
      <w:b/>
      <w:sz w:val="24"/>
      <w:lang w:val="en-US" w:eastAsia="ar-SA"/>
    </w:rPr>
  </w:style>
  <w:style w:type="paragraph" w:customStyle="1" w:styleId="NormalBullet">
    <w:name w:val="Normal Bullet"/>
    <w:basedOn w:val="Normal"/>
    <w:rsid w:val="001801D8"/>
    <w:pPr>
      <w:tabs>
        <w:tab w:val="num" w:pos="360"/>
      </w:tabs>
    </w:pPr>
    <w:rPr>
      <w:lang w:eastAsia="ar-SA"/>
    </w:rPr>
  </w:style>
  <w:style w:type="paragraph" w:customStyle="1" w:styleId="Normal0">
    <w:name w:val="[Normal]"/>
    <w:link w:val="NormalChar"/>
    <w:rsid w:val="001801D8"/>
    <w:rPr>
      <w:rFonts w:ascii="Arial" w:eastAsia="Arial" w:hAnsi="Arial"/>
      <w:noProof/>
      <w:sz w:val="24"/>
    </w:rPr>
  </w:style>
  <w:style w:type="character" w:customStyle="1" w:styleId="NormalChar">
    <w:name w:val="[Normal] Char"/>
    <w:link w:val="Normal0"/>
    <w:rsid w:val="001801D8"/>
    <w:rPr>
      <w:rFonts w:ascii="Arial" w:eastAsia="Arial" w:hAnsi="Arial"/>
      <w:noProof/>
      <w:sz w:val="24"/>
      <w:lang w:val="en-US" w:eastAsia="en-US" w:bidi="ar-SA"/>
    </w:rPr>
  </w:style>
  <w:style w:type="character" w:styleId="HTMLTypewriter">
    <w:name w:val="HTML Typewriter"/>
    <w:rsid w:val="00A24593"/>
    <w:rPr>
      <w:rFonts w:ascii="Courier New" w:eastAsia="Courier New" w:hAnsi="Courier New" w:cs="Courier New"/>
      <w:sz w:val="20"/>
      <w:szCs w:val="20"/>
    </w:rPr>
  </w:style>
  <w:style w:type="paragraph" w:customStyle="1" w:styleId="NormalStd">
    <w:name w:val="Normal Std"/>
    <w:basedOn w:val="Normal"/>
    <w:link w:val="NormalStdChar"/>
    <w:rsid w:val="00A24593"/>
    <w:pPr>
      <w:suppressAutoHyphens w:val="0"/>
      <w:jc w:val="both"/>
    </w:pPr>
    <w:rPr>
      <w:rFonts w:ascii="Tahoma" w:hAnsi="Tahoma"/>
      <w:sz w:val="20"/>
      <w:szCs w:val="20"/>
    </w:rPr>
  </w:style>
  <w:style w:type="character" w:customStyle="1" w:styleId="NormalStdChar">
    <w:name w:val="Normal Std Char"/>
    <w:link w:val="NormalStd"/>
    <w:rsid w:val="00A24593"/>
    <w:rPr>
      <w:rFonts w:ascii="Tahoma" w:hAnsi="Tahoma"/>
      <w:lang w:val="en-US" w:eastAsia="en-US"/>
    </w:rPr>
  </w:style>
  <w:style w:type="character" w:customStyle="1" w:styleId="Heading2Char">
    <w:name w:val="Heading 2 Char"/>
    <w:link w:val="Heading2"/>
    <w:semiHidden/>
    <w:rsid w:val="004538C2"/>
    <w:rPr>
      <w:rFonts w:ascii="Cambria" w:eastAsia="Times New Roman" w:hAnsi="Cambria" w:cs="Times New Roman"/>
      <w:b/>
      <w:bCs/>
      <w:i/>
      <w:iCs/>
      <w:sz w:val="28"/>
      <w:szCs w:val="28"/>
      <w:lang w:val="en-US" w:eastAsia="en-US"/>
    </w:rPr>
  </w:style>
  <w:style w:type="character" w:customStyle="1" w:styleId="Heading4Char">
    <w:name w:val="Heading 4 Char"/>
    <w:link w:val="Heading4"/>
    <w:semiHidden/>
    <w:rsid w:val="004538C2"/>
    <w:rPr>
      <w:rFonts w:ascii="Calibri" w:eastAsia="Times New Roman" w:hAnsi="Calibri" w:cs="Times New Roman"/>
      <w:b/>
      <w:bCs/>
      <w:sz w:val="28"/>
      <w:szCs w:val="28"/>
      <w:lang w:val="en-US" w:eastAsia="en-US"/>
    </w:rPr>
  </w:style>
  <w:style w:type="paragraph" w:customStyle="1" w:styleId="Style-4">
    <w:name w:val="Style-4"/>
    <w:rsid w:val="004538C2"/>
  </w:style>
  <w:style w:type="character" w:customStyle="1" w:styleId="apple-converted-space">
    <w:name w:val="apple-converted-space"/>
    <w:basedOn w:val="DefaultParagraphFont"/>
    <w:rsid w:val="001F46E0"/>
  </w:style>
  <w:style w:type="paragraph" w:customStyle="1" w:styleId="Normal14pt">
    <w:name w:val="Normal + 14 pt"/>
    <w:aliases w:val="Justified"/>
    <w:basedOn w:val="Normal"/>
    <w:next w:val="CharCharChar1CharCharCharCharCharCharChar"/>
    <w:rsid w:val="001F46E0"/>
    <w:pPr>
      <w:suppressAutoHyphens w:val="0"/>
    </w:pPr>
    <w:rPr>
      <w:bCs/>
      <w:sz w:val="22"/>
      <w:szCs w:val="22"/>
    </w:rPr>
  </w:style>
  <w:style w:type="paragraph" w:customStyle="1" w:styleId="Cog-body">
    <w:name w:val="Cog-body"/>
    <w:aliases w:val="cb,Cog-boby,Cog-boby + Line spacing:  single,Cog-boby Char Char Char..."/>
    <w:basedOn w:val="Normal"/>
    <w:link w:val="Cog-bodyChar"/>
    <w:rsid w:val="004F6E1E"/>
    <w:pPr>
      <w:keepNext/>
      <w:suppressAutoHyphens w:val="0"/>
      <w:spacing w:before="60" w:after="60" w:line="260" w:lineRule="atLeast"/>
      <w:ind w:left="720"/>
      <w:jc w:val="both"/>
    </w:pPr>
    <w:rPr>
      <w:rFonts w:ascii="Arial" w:eastAsia="SimSun" w:hAnsi="Arial"/>
      <w:sz w:val="20"/>
      <w:szCs w:val="20"/>
    </w:rPr>
  </w:style>
  <w:style w:type="character" w:customStyle="1" w:styleId="Cog-bodyChar">
    <w:name w:val="Cog-body Char"/>
    <w:aliases w:val="cb Char,Cog-boby Char,Cog-boby + Line spacing:  single Char,Cog-boby Char Char Char... Char Char"/>
    <w:link w:val="Cog-body"/>
    <w:locked/>
    <w:rsid w:val="004F6E1E"/>
    <w:rPr>
      <w:rFonts w:ascii="Arial" w:eastAsia="SimSun" w:hAnsi="Arial"/>
      <w:lang w:val="en-US" w:eastAsia="en-US"/>
    </w:rPr>
  </w:style>
  <w:style w:type="paragraph" w:customStyle="1" w:styleId="Head3">
    <w:name w:val="Head_3"/>
    <w:rsid w:val="00C102F2"/>
    <w:pPr>
      <w:keepNext/>
      <w:tabs>
        <w:tab w:val="num" w:pos="522"/>
      </w:tabs>
      <w:suppressAutoHyphens/>
      <w:spacing w:before="120" w:after="60"/>
      <w:ind w:left="522" w:hanging="432"/>
    </w:pPr>
    <w:rPr>
      <w:rFonts w:ascii="Arial" w:eastAsia="Arial" w:hAnsi="Arial" w:cs="Arial"/>
      <w:b/>
      <w:color w:val="4E84C4"/>
      <w:sz w:val="24"/>
      <w:lang w:eastAsia="ar-SA"/>
    </w:rPr>
  </w:style>
  <w:style w:type="paragraph" w:customStyle="1" w:styleId="Heading2NN">
    <w:name w:val="Heading2_NN"/>
    <w:basedOn w:val="Heading2"/>
    <w:next w:val="Normal"/>
    <w:uiPriority w:val="99"/>
    <w:rsid w:val="0056502E"/>
    <w:pPr>
      <w:tabs>
        <w:tab w:val="left" w:pos="720"/>
        <w:tab w:val="left" w:pos="1080"/>
      </w:tabs>
      <w:spacing w:after="240"/>
    </w:pPr>
    <w:rPr>
      <w:rFonts w:ascii="Arial Narrow" w:hAnsi="Arial Narrow" w:cs="Arial Narrow"/>
      <w:i w:val="0"/>
      <w:iCs w:val="0"/>
      <w:sz w:val="32"/>
      <w:szCs w:val="32"/>
      <w:lang w:eastAsia="zh-CN"/>
    </w:rPr>
  </w:style>
  <w:style w:type="paragraph" w:customStyle="1" w:styleId="BulletList1">
    <w:name w:val="Bullet_List1"/>
    <w:basedOn w:val="Normal"/>
    <w:rsid w:val="0056502E"/>
    <w:pPr>
      <w:spacing w:before="60" w:after="60"/>
      <w:ind w:left="-2160"/>
    </w:pPr>
    <w:rPr>
      <w:rFonts w:ascii="Arial Narrow" w:hAnsi="Arial Narrow"/>
      <w:sz w:val="22"/>
      <w:lang w:eastAsia="ar-SA"/>
    </w:rPr>
  </w:style>
  <w:style w:type="character" w:customStyle="1" w:styleId="Character-Bold">
    <w:name w:val="Character-Bold"/>
    <w:uiPriority w:val="99"/>
    <w:rsid w:val="0056502E"/>
    <w:rPr>
      <w:rFonts w:ascii="Arial Narrow" w:hAnsi="Arial Narrow"/>
      <w:b/>
      <w:sz w:val="22"/>
    </w:rPr>
  </w:style>
  <w:style w:type="paragraph" w:customStyle="1" w:styleId="Indent1">
    <w:name w:val="Indent1"/>
    <w:basedOn w:val="Normal"/>
    <w:rsid w:val="0056502E"/>
    <w:pPr>
      <w:spacing w:before="60" w:after="60"/>
      <w:ind w:left="720"/>
      <w:jc w:val="both"/>
    </w:pPr>
    <w:rPr>
      <w:rFonts w:ascii="Arial Narrow" w:hAnsi="Arial Narrow"/>
      <w:sz w:val="22"/>
      <w:lang w:eastAsia="ar-SA"/>
    </w:rPr>
  </w:style>
  <w:style w:type="character" w:customStyle="1" w:styleId="last1">
    <w:name w:val="last1"/>
    <w:basedOn w:val="DefaultParagraphFont"/>
    <w:rsid w:val="008108F6"/>
  </w:style>
  <w:style w:type="character" w:styleId="Emphasis">
    <w:name w:val="Emphasis"/>
    <w:uiPriority w:val="20"/>
    <w:qFormat/>
    <w:rsid w:val="008108F6"/>
    <w:rPr>
      <w:i/>
      <w:iCs/>
    </w:rPr>
  </w:style>
  <w:style w:type="character" w:customStyle="1" w:styleId="NormalWebChar">
    <w:name w:val="Normal (Web) Char"/>
    <w:link w:val="NormalWeb"/>
    <w:rsid w:val="00767E08"/>
    <w:rPr>
      <w:rFonts w:eastAsia="MS Mincho"/>
      <w:sz w:val="24"/>
      <w:szCs w:val="24"/>
      <w:lang w:val="en-US" w:eastAsia="ja-JP"/>
    </w:rPr>
  </w:style>
  <w:style w:type="paragraph" w:customStyle="1" w:styleId="CVhead">
    <w:name w:val="CV head"/>
    <w:basedOn w:val="BodyText"/>
    <w:rsid w:val="00767E08"/>
    <w:pPr>
      <w:widowControl/>
      <w:suppressAutoHyphens/>
      <w:autoSpaceDE/>
      <w:autoSpaceDN/>
      <w:adjustRightInd/>
      <w:spacing w:after="120"/>
      <w:ind w:left="720"/>
    </w:pPr>
    <w:rPr>
      <w:rFonts w:ascii="Georgia" w:hAnsi="Georgia" w:cs="Times New Roman"/>
      <w:b/>
      <w:szCs w:val="24"/>
      <w:lang w:val="en-GB"/>
    </w:rPr>
  </w:style>
  <w:style w:type="paragraph" w:customStyle="1" w:styleId="Normal1">
    <w:name w:val="Normal1"/>
    <w:basedOn w:val="Normal"/>
    <w:rsid w:val="008C379A"/>
    <w:pPr>
      <w:widowControl w:val="0"/>
      <w:autoSpaceDE w:val="0"/>
    </w:pPr>
  </w:style>
  <w:style w:type="paragraph" w:styleId="EndnoteText">
    <w:name w:val="endnote text"/>
    <w:basedOn w:val="Normal"/>
    <w:link w:val="EndnoteTextChar"/>
    <w:uiPriority w:val="99"/>
    <w:rsid w:val="008C379A"/>
    <w:pPr>
      <w:widowControl w:val="0"/>
      <w:suppressAutoHyphens w:val="0"/>
      <w:autoSpaceDE w:val="0"/>
      <w:autoSpaceDN w:val="0"/>
    </w:pPr>
    <w:rPr>
      <w:rFonts w:ascii="Courier New" w:hAnsi="Courier New" w:cs="Courier New"/>
    </w:rPr>
  </w:style>
  <w:style w:type="character" w:customStyle="1" w:styleId="EndnoteTextChar">
    <w:name w:val="Endnote Text Char"/>
    <w:link w:val="EndnoteText"/>
    <w:uiPriority w:val="99"/>
    <w:rsid w:val="008C379A"/>
    <w:rPr>
      <w:rFonts w:ascii="Courier New" w:hAnsi="Courier New" w:cs="Courier New"/>
      <w:sz w:val="24"/>
      <w:szCs w:val="24"/>
      <w:lang w:val="en-US" w:eastAsia="en-US"/>
    </w:rPr>
  </w:style>
  <w:style w:type="paragraph" w:customStyle="1" w:styleId="ExperienceBlockChar">
    <w:name w:val="Experience_Block Char"/>
    <w:basedOn w:val="Normal"/>
    <w:link w:val="ExperienceBlockCharChar1"/>
    <w:rsid w:val="008C379A"/>
    <w:pPr>
      <w:widowControl w:val="0"/>
      <w:suppressAutoHyphens w:val="0"/>
      <w:adjustRightInd w:val="0"/>
      <w:spacing w:after="60"/>
      <w:ind w:left="1267" w:right="360"/>
      <w:textAlignment w:val="baseline"/>
    </w:pPr>
    <w:rPr>
      <w:rFonts w:ascii="Verdana" w:hAnsi="Verdana"/>
      <w:sz w:val="20"/>
      <w:szCs w:val="20"/>
    </w:rPr>
  </w:style>
  <w:style w:type="character" w:customStyle="1" w:styleId="ExperienceBlockCharChar1">
    <w:name w:val="Experience_Block Char Char1"/>
    <w:link w:val="ExperienceBlockChar"/>
    <w:locked/>
    <w:rsid w:val="008C379A"/>
    <w:rPr>
      <w:rFonts w:ascii="Verdana" w:hAnsi="Verdana"/>
      <w:lang w:val="en-US" w:eastAsia="en-US"/>
    </w:rPr>
  </w:style>
  <w:style w:type="paragraph" w:customStyle="1" w:styleId="Achievement">
    <w:name w:val="Achievement"/>
    <w:basedOn w:val="BodyText"/>
    <w:rsid w:val="00447B02"/>
    <w:pPr>
      <w:widowControl/>
      <w:numPr>
        <w:numId w:val="2"/>
      </w:numPr>
      <w:tabs>
        <w:tab w:val="clear" w:pos="360"/>
      </w:tabs>
      <w:autoSpaceDE/>
      <w:autoSpaceDN/>
      <w:adjustRightInd/>
      <w:spacing w:after="60" w:line="220" w:lineRule="atLeast"/>
      <w:jc w:val="both"/>
    </w:pPr>
    <w:rPr>
      <w:rFonts w:eastAsia="Batang" w:cs="Times New Roman"/>
      <w:spacing w:val="-5"/>
    </w:rPr>
  </w:style>
  <w:style w:type="character" w:customStyle="1" w:styleId="NormalWebChar1">
    <w:name w:val="Normal (Web) Char1"/>
    <w:aliases w:val="Normal (Web) Char Char"/>
    <w:rsid w:val="00447B02"/>
    <w:rPr>
      <w:sz w:val="24"/>
      <w:szCs w:val="24"/>
    </w:rPr>
  </w:style>
  <w:style w:type="character" w:customStyle="1" w:styleId="hl">
    <w:name w:val="h_l"/>
    <w:basedOn w:val="DefaultParagraphFont"/>
    <w:rsid w:val="008F63EF"/>
  </w:style>
  <w:style w:type="paragraph" w:styleId="BalloonText">
    <w:name w:val="Balloon Text"/>
    <w:basedOn w:val="Normal"/>
    <w:link w:val="BalloonTextChar"/>
    <w:semiHidden/>
    <w:unhideWhenUsed/>
    <w:rsid w:val="00C3008B"/>
    <w:rPr>
      <w:rFonts w:ascii="Tahoma" w:hAnsi="Tahoma" w:cs="Tahoma"/>
      <w:sz w:val="16"/>
      <w:szCs w:val="16"/>
    </w:rPr>
  </w:style>
  <w:style w:type="character" w:customStyle="1" w:styleId="BalloonTextChar">
    <w:name w:val="Balloon Text Char"/>
    <w:link w:val="BalloonText"/>
    <w:semiHidden/>
    <w:rsid w:val="00C30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706">
      <w:bodyDiv w:val="1"/>
      <w:marLeft w:val="0"/>
      <w:marRight w:val="0"/>
      <w:marTop w:val="0"/>
      <w:marBottom w:val="0"/>
      <w:divBdr>
        <w:top w:val="none" w:sz="0" w:space="0" w:color="auto"/>
        <w:left w:val="none" w:sz="0" w:space="0" w:color="auto"/>
        <w:bottom w:val="none" w:sz="0" w:space="0" w:color="auto"/>
        <w:right w:val="none" w:sz="0" w:space="0" w:color="auto"/>
      </w:divBdr>
      <w:divsChild>
        <w:div w:id="95446673">
          <w:marLeft w:val="0"/>
          <w:marRight w:val="0"/>
          <w:marTop w:val="0"/>
          <w:marBottom w:val="113"/>
          <w:divBdr>
            <w:top w:val="none" w:sz="0" w:space="0" w:color="auto"/>
            <w:left w:val="none" w:sz="0" w:space="0" w:color="auto"/>
            <w:bottom w:val="none" w:sz="0" w:space="0" w:color="auto"/>
            <w:right w:val="none" w:sz="0" w:space="0" w:color="auto"/>
          </w:divBdr>
        </w:div>
        <w:div w:id="616529255">
          <w:marLeft w:val="0"/>
          <w:marRight w:val="0"/>
          <w:marTop w:val="0"/>
          <w:marBottom w:val="113"/>
          <w:divBdr>
            <w:top w:val="none" w:sz="0" w:space="0" w:color="auto"/>
            <w:left w:val="none" w:sz="0" w:space="0" w:color="auto"/>
            <w:bottom w:val="none" w:sz="0" w:space="0" w:color="auto"/>
            <w:right w:val="none" w:sz="0" w:space="0" w:color="auto"/>
          </w:divBdr>
        </w:div>
        <w:div w:id="1196236126">
          <w:marLeft w:val="0"/>
          <w:marRight w:val="0"/>
          <w:marTop w:val="0"/>
          <w:marBottom w:val="113"/>
          <w:divBdr>
            <w:top w:val="none" w:sz="0" w:space="0" w:color="auto"/>
            <w:left w:val="none" w:sz="0" w:space="0" w:color="auto"/>
            <w:bottom w:val="none" w:sz="0" w:space="0" w:color="auto"/>
            <w:right w:val="none" w:sz="0" w:space="0" w:color="auto"/>
          </w:divBdr>
        </w:div>
        <w:div w:id="2124568232">
          <w:marLeft w:val="0"/>
          <w:marRight w:val="0"/>
          <w:marTop w:val="0"/>
          <w:marBottom w:val="113"/>
          <w:divBdr>
            <w:top w:val="none" w:sz="0" w:space="0" w:color="auto"/>
            <w:left w:val="none" w:sz="0" w:space="0" w:color="auto"/>
            <w:bottom w:val="none" w:sz="0" w:space="0" w:color="auto"/>
            <w:right w:val="none" w:sz="0" w:space="0" w:color="auto"/>
          </w:divBdr>
        </w:div>
      </w:divsChild>
    </w:div>
    <w:div w:id="46491932">
      <w:bodyDiv w:val="1"/>
      <w:marLeft w:val="0"/>
      <w:marRight w:val="0"/>
      <w:marTop w:val="0"/>
      <w:marBottom w:val="0"/>
      <w:divBdr>
        <w:top w:val="none" w:sz="0" w:space="0" w:color="auto"/>
        <w:left w:val="none" w:sz="0" w:space="0" w:color="auto"/>
        <w:bottom w:val="none" w:sz="0" w:space="0" w:color="auto"/>
        <w:right w:val="none" w:sz="0" w:space="0" w:color="auto"/>
      </w:divBdr>
    </w:div>
    <w:div w:id="49694301">
      <w:bodyDiv w:val="1"/>
      <w:marLeft w:val="0"/>
      <w:marRight w:val="0"/>
      <w:marTop w:val="0"/>
      <w:marBottom w:val="0"/>
      <w:divBdr>
        <w:top w:val="none" w:sz="0" w:space="0" w:color="auto"/>
        <w:left w:val="none" w:sz="0" w:space="0" w:color="auto"/>
        <w:bottom w:val="none" w:sz="0" w:space="0" w:color="auto"/>
        <w:right w:val="none" w:sz="0" w:space="0" w:color="auto"/>
      </w:divBdr>
    </w:div>
    <w:div w:id="59835830">
      <w:bodyDiv w:val="1"/>
      <w:marLeft w:val="0"/>
      <w:marRight w:val="0"/>
      <w:marTop w:val="0"/>
      <w:marBottom w:val="0"/>
      <w:divBdr>
        <w:top w:val="none" w:sz="0" w:space="0" w:color="auto"/>
        <w:left w:val="none" w:sz="0" w:space="0" w:color="auto"/>
        <w:bottom w:val="none" w:sz="0" w:space="0" w:color="auto"/>
        <w:right w:val="none" w:sz="0" w:space="0" w:color="auto"/>
      </w:divBdr>
    </w:div>
    <w:div w:id="121581984">
      <w:bodyDiv w:val="1"/>
      <w:marLeft w:val="0"/>
      <w:marRight w:val="0"/>
      <w:marTop w:val="0"/>
      <w:marBottom w:val="0"/>
      <w:divBdr>
        <w:top w:val="none" w:sz="0" w:space="0" w:color="auto"/>
        <w:left w:val="none" w:sz="0" w:space="0" w:color="auto"/>
        <w:bottom w:val="none" w:sz="0" w:space="0" w:color="auto"/>
        <w:right w:val="none" w:sz="0" w:space="0" w:color="auto"/>
      </w:divBdr>
    </w:div>
    <w:div w:id="176581641">
      <w:bodyDiv w:val="1"/>
      <w:marLeft w:val="0"/>
      <w:marRight w:val="0"/>
      <w:marTop w:val="0"/>
      <w:marBottom w:val="0"/>
      <w:divBdr>
        <w:top w:val="none" w:sz="0" w:space="0" w:color="auto"/>
        <w:left w:val="none" w:sz="0" w:space="0" w:color="auto"/>
        <w:bottom w:val="none" w:sz="0" w:space="0" w:color="auto"/>
        <w:right w:val="none" w:sz="0" w:space="0" w:color="auto"/>
      </w:divBdr>
    </w:div>
    <w:div w:id="234750062">
      <w:bodyDiv w:val="1"/>
      <w:marLeft w:val="0"/>
      <w:marRight w:val="0"/>
      <w:marTop w:val="0"/>
      <w:marBottom w:val="0"/>
      <w:divBdr>
        <w:top w:val="none" w:sz="0" w:space="0" w:color="auto"/>
        <w:left w:val="none" w:sz="0" w:space="0" w:color="auto"/>
        <w:bottom w:val="none" w:sz="0" w:space="0" w:color="auto"/>
        <w:right w:val="none" w:sz="0" w:space="0" w:color="auto"/>
      </w:divBdr>
    </w:div>
    <w:div w:id="274602051">
      <w:bodyDiv w:val="1"/>
      <w:marLeft w:val="0"/>
      <w:marRight w:val="0"/>
      <w:marTop w:val="0"/>
      <w:marBottom w:val="0"/>
      <w:divBdr>
        <w:top w:val="none" w:sz="0" w:space="0" w:color="auto"/>
        <w:left w:val="none" w:sz="0" w:space="0" w:color="auto"/>
        <w:bottom w:val="none" w:sz="0" w:space="0" w:color="auto"/>
        <w:right w:val="none" w:sz="0" w:space="0" w:color="auto"/>
      </w:divBdr>
    </w:div>
    <w:div w:id="317727785">
      <w:bodyDiv w:val="1"/>
      <w:marLeft w:val="0"/>
      <w:marRight w:val="0"/>
      <w:marTop w:val="0"/>
      <w:marBottom w:val="0"/>
      <w:divBdr>
        <w:top w:val="none" w:sz="0" w:space="0" w:color="auto"/>
        <w:left w:val="none" w:sz="0" w:space="0" w:color="auto"/>
        <w:bottom w:val="none" w:sz="0" w:space="0" w:color="auto"/>
        <w:right w:val="none" w:sz="0" w:space="0" w:color="auto"/>
      </w:divBdr>
    </w:div>
    <w:div w:id="479274671">
      <w:bodyDiv w:val="1"/>
      <w:marLeft w:val="0"/>
      <w:marRight w:val="0"/>
      <w:marTop w:val="0"/>
      <w:marBottom w:val="0"/>
      <w:divBdr>
        <w:top w:val="none" w:sz="0" w:space="0" w:color="auto"/>
        <w:left w:val="none" w:sz="0" w:space="0" w:color="auto"/>
        <w:bottom w:val="none" w:sz="0" w:space="0" w:color="auto"/>
        <w:right w:val="none" w:sz="0" w:space="0" w:color="auto"/>
      </w:divBdr>
    </w:div>
    <w:div w:id="484323923">
      <w:bodyDiv w:val="1"/>
      <w:marLeft w:val="0"/>
      <w:marRight w:val="0"/>
      <w:marTop w:val="0"/>
      <w:marBottom w:val="0"/>
      <w:divBdr>
        <w:top w:val="none" w:sz="0" w:space="0" w:color="auto"/>
        <w:left w:val="none" w:sz="0" w:space="0" w:color="auto"/>
        <w:bottom w:val="none" w:sz="0" w:space="0" w:color="auto"/>
        <w:right w:val="none" w:sz="0" w:space="0" w:color="auto"/>
      </w:divBdr>
    </w:div>
    <w:div w:id="661735002">
      <w:bodyDiv w:val="1"/>
      <w:marLeft w:val="0"/>
      <w:marRight w:val="0"/>
      <w:marTop w:val="0"/>
      <w:marBottom w:val="0"/>
      <w:divBdr>
        <w:top w:val="none" w:sz="0" w:space="0" w:color="auto"/>
        <w:left w:val="none" w:sz="0" w:space="0" w:color="auto"/>
        <w:bottom w:val="none" w:sz="0" w:space="0" w:color="auto"/>
        <w:right w:val="none" w:sz="0" w:space="0" w:color="auto"/>
      </w:divBdr>
    </w:div>
    <w:div w:id="797262176">
      <w:bodyDiv w:val="1"/>
      <w:marLeft w:val="0"/>
      <w:marRight w:val="0"/>
      <w:marTop w:val="0"/>
      <w:marBottom w:val="0"/>
      <w:divBdr>
        <w:top w:val="none" w:sz="0" w:space="0" w:color="auto"/>
        <w:left w:val="none" w:sz="0" w:space="0" w:color="auto"/>
        <w:bottom w:val="none" w:sz="0" w:space="0" w:color="auto"/>
        <w:right w:val="none" w:sz="0" w:space="0" w:color="auto"/>
      </w:divBdr>
    </w:div>
    <w:div w:id="992100030">
      <w:bodyDiv w:val="1"/>
      <w:marLeft w:val="0"/>
      <w:marRight w:val="0"/>
      <w:marTop w:val="0"/>
      <w:marBottom w:val="0"/>
      <w:divBdr>
        <w:top w:val="none" w:sz="0" w:space="0" w:color="auto"/>
        <w:left w:val="none" w:sz="0" w:space="0" w:color="auto"/>
        <w:bottom w:val="none" w:sz="0" w:space="0" w:color="auto"/>
        <w:right w:val="none" w:sz="0" w:space="0" w:color="auto"/>
      </w:divBdr>
    </w:div>
    <w:div w:id="1277832816">
      <w:bodyDiv w:val="1"/>
      <w:marLeft w:val="0"/>
      <w:marRight w:val="0"/>
      <w:marTop w:val="0"/>
      <w:marBottom w:val="0"/>
      <w:divBdr>
        <w:top w:val="none" w:sz="0" w:space="0" w:color="auto"/>
        <w:left w:val="none" w:sz="0" w:space="0" w:color="auto"/>
        <w:bottom w:val="none" w:sz="0" w:space="0" w:color="auto"/>
        <w:right w:val="none" w:sz="0" w:space="0" w:color="auto"/>
      </w:divBdr>
    </w:div>
    <w:div w:id="1398934310">
      <w:bodyDiv w:val="1"/>
      <w:marLeft w:val="0"/>
      <w:marRight w:val="0"/>
      <w:marTop w:val="0"/>
      <w:marBottom w:val="0"/>
      <w:divBdr>
        <w:top w:val="none" w:sz="0" w:space="0" w:color="auto"/>
        <w:left w:val="none" w:sz="0" w:space="0" w:color="auto"/>
        <w:bottom w:val="none" w:sz="0" w:space="0" w:color="auto"/>
        <w:right w:val="none" w:sz="0" w:space="0" w:color="auto"/>
      </w:divBdr>
      <w:divsChild>
        <w:div w:id="629212676">
          <w:marLeft w:val="0"/>
          <w:marRight w:val="0"/>
          <w:marTop w:val="0"/>
          <w:marBottom w:val="113"/>
          <w:divBdr>
            <w:top w:val="none" w:sz="0" w:space="0" w:color="auto"/>
            <w:left w:val="none" w:sz="0" w:space="0" w:color="auto"/>
            <w:bottom w:val="none" w:sz="0" w:space="0" w:color="auto"/>
            <w:right w:val="none" w:sz="0" w:space="0" w:color="auto"/>
          </w:divBdr>
        </w:div>
      </w:divsChild>
    </w:div>
    <w:div w:id="1496143846">
      <w:bodyDiv w:val="1"/>
      <w:marLeft w:val="0"/>
      <w:marRight w:val="0"/>
      <w:marTop w:val="0"/>
      <w:marBottom w:val="0"/>
      <w:divBdr>
        <w:top w:val="none" w:sz="0" w:space="0" w:color="auto"/>
        <w:left w:val="none" w:sz="0" w:space="0" w:color="auto"/>
        <w:bottom w:val="none" w:sz="0" w:space="0" w:color="auto"/>
        <w:right w:val="none" w:sz="0" w:space="0" w:color="auto"/>
      </w:divBdr>
    </w:div>
    <w:div w:id="1643542047">
      <w:bodyDiv w:val="1"/>
      <w:marLeft w:val="0"/>
      <w:marRight w:val="0"/>
      <w:marTop w:val="0"/>
      <w:marBottom w:val="0"/>
      <w:divBdr>
        <w:top w:val="none" w:sz="0" w:space="0" w:color="auto"/>
        <w:left w:val="none" w:sz="0" w:space="0" w:color="auto"/>
        <w:bottom w:val="none" w:sz="0" w:space="0" w:color="auto"/>
        <w:right w:val="none" w:sz="0" w:space="0" w:color="auto"/>
      </w:divBdr>
    </w:div>
    <w:div w:id="1652709114">
      <w:bodyDiv w:val="1"/>
      <w:marLeft w:val="0"/>
      <w:marRight w:val="0"/>
      <w:marTop w:val="0"/>
      <w:marBottom w:val="0"/>
      <w:divBdr>
        <w:top w:val="none" w:sz="0" w:space="0" w:color="auto"/>
        <w:left w:val="none" w:sz="0" w:space="0" w:color="auto"/>
        <w:bottom w:val="none" w:sz="0" w:space="0" w:color="auto"/>
        <w:right w:val="none" w:sz="0" w:space="0" w:color="auto"/>
      </w:divBdr>
    </w:div>
    <w:div w:id="1721516861">
      <w:bodyDiv w:val="1"/>
      <w:marLeft w:val="0"/>
      <w:marRight w:val="0"/>
      <w:marTop w:val="0"/>
      <w:marBottom w:val="0"/>
      <w:divBdr>
        <w:top w:val="none" w:sz="0" w:space="0" w:color="auto"/>
        <w:left w:val="none" w:sz="0" w:space="0" w:color="auto"/>
        <w:bottom w:val="none" w:sz="0" w:space="0" w:color="auto"/>
        <w:right w:val="none" w:sz="0" w:space="0" w:color="auto"/>
      </w:divBdr>
    </w:div>
    <w:div w:id="210511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CC73C2-6FB7-4219-9FCF-F116F8D2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Supplier Name Contact Number 1 Pranav Dave – 07600021812</vt:lpstr>
    </vt:vector>
  </TitlesOfParts>
  <Company>HCL Infosystems Limited</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Name Contact Number 1 Pranav Dave – 07600021812</dc:title>
  <dc:subject/>
  <dc:creator>Akhilesh</dc:creator>
  <cp:keywords/>
  <cp:lastModifiedBy>Manish Sharma</cp:lastModifiedBy>
  <cp:revision>2</cp:revision>
  <cp:lastPrinted>2013-04-17T10:15:00Z</cp:lastPrinted>
  <dcterms:created xsi:type="dcterms:W3CDTF">2018-11-15T06:52:00Z</dcterms:created>
  <dcterms:modified xsi:type="dcterms:W3CDTF">2018-11-15T06:52:00Z</dcterms:modified>
</cp:coreProperties>
</file>