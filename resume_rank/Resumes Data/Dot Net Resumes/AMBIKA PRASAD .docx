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119" w:rsidRPr="00CB4129" w:rsidRDefault="00746E36" w:rsidP="00053119">
      <w:pPr>
        <w:pStyle w:val="Heading6"/>
        <w:jc w:val="left"/>
        <w:rPr>
          <w:sz w:val="22"/>
          <w:szCs w:val="22"/>
        </w:rPr>
      </w:pPr>
      <w:bookmarkStart w:id="0" w:name="_GoBack"/>
      <w:bookmarkEnd w:id="0"/>
      <w:r>
        <w:rPr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51.75pt;margin-top:-9pt;width:605.25pt;height:80.1pt;z-index:251657216;mso-wrap-edited:f" wrapcoords="-43 0 -43 21600 21643 21600 21643 0 -43 0" filled="f" stroked="f">
            <v:textbox style="mso-next-textbox:#_x0000_s1026">
              <w:txbxContent>
                <w:p w:rsidR="00053119" w:rsidRPr="00316627" w:rsidRDefault="00053119" w:rsidP="00053119">
                  <w:pPr>
                    <w:pStyle w:val="Heading1"/>
                    <w:ind w:firstLine="720"/>
                    <w:jc w:val="left"/>
                    <w:rPr>
                      <w:snapToGrid w:val="0"/>
                    </w:rPr>
                  </w:pPr>
                  <w:r w:rsidRPr="00316627">
                    <w:rPr>
                      <w:snapToGrid w:val="0"/>
                    </w:rPr>
                    <w:t xml:space="preserve">AMBIKA PRASAD                                         </w:t>
                  </w:r>
                </w:p>
                <w:p w:rsidR="00053119" w:rsidRPr="00316627" w:rsidRDefault="00053119" w:rsidP="00053119">
                  <w:pPr>
                    <w:ind w:right="-540"/>
                    <w:rPr>
                      <w:b/>
                      <w:sz w:val="20"/>
                      <w:szCs w:val="20"/>
                    </w:rPr>
                  </w:pPr>
                  <w:r w:rsidRPr="00316627">
                    <w:rPr>
                      <w:b/>
                      <w:bCs/>
                      <w:sz w:val="20"/>
                    </w:rPr>
                    <w:tab/>
                  </w:r>
                  <w:r w:rsidRPr="00316627">
                    <w:rPr>
                      <w:sz w:val="20"/>
                      <w:szCs w:val="20"/>
                    </w:rPr>
                    <w:t>C/O-</w:t>
                  </w:r>
                  <w:proofErr w:type="spellStart"/>
                  <w:r w:rsidRPr="00316627">
                    <w:rPr>
                      <w:sz w:val="20"/>
                      <w:szCs w:val="20"/>
                    </w:rPr>
                    <w:t>MR.RajendraGoswami</w:t>
                  </w:r>
                  <w:proofErr w:type="spellEnd"/>
                </w:p>
                <w:p w:rsidR="00053119" w:rsidRPr="00316627" w:rsidRDefault="00053119" w:rsidP="00053119">
                  <w:pPr>
                    <w:ind w:right="-540" w:firstLine="720"/>
                    <w:rPr>
                      <w:sz w:val="20"/>
                      <w:szCs w:val="20"/>
                    </w:rPr>
                  </w:pPr>
                  <w:r w:rsidRPr="00316627">
                    <w:rPr>
                      <w:sz w:val="20"/>
                      <w:szCs w:val="20"/>
                    </w:rPr>
                    <w:t>House No-#211</w:t>
                  </w:r>
                </w:p>
                <w:p w:rsidR="00053119" w:rsidRPr="00316627" w:rsidRDefault="00053119" w:rsidP="00053119">
                  <w:pPr>
                    <w:ind w:right="-540" w:firstLine="720"/>
                    <w:rPr>
                      <w:sz w:val="20"/>
                      <w:szCs w:val="20"/>
                    </w:rPr>
                  </w:pPr>
                  <w:proofErr w:type="spellStart"/>
                  <w:r w:rsidRPr="00316627">
                    <w:rPr>
                      <w:sz w:val="20"/>
                      <w:szCs w:val="20"/>
                    </w:rPr>
                    <w:t>Mamta</w:t>
                  </w:r>
                  <w:proofErr w:type="spellEnd"/>
                  <w:r w:rsidR="00746E36">
                    <w:rPr>
                      <w:sz w:val="20"/>
                      <w:szCs w:val="20"/>
                    </w:rPr>
                    <w:t xml:space="preserve"> </w:t>
                  </w:r>
                  <w:r w:rsidRPr="00316627">
                    <w:rPr>
                      <w:sz w:val="20"/>
                      <w:szCs w:val="20"/>
                    </w:rPr>
                    <w:t>Enclave,</w:t>
                  </w:r>
                  <w:r w:rsidR="00F5670C" w:rsidRPr="00316627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6627">
                    <w:rPr>
                      <w:sz w:val="20"/>
                      <w:szCs w:val="20"/>
                    </w:rPr>
                    <w:t>Zirakpur</w:t>
                  </w:r>
                  <w:proofErr w:type="spellEnd"/>
                  <w:r w:rsidR="00316EA5" w:rsidRPr="00316627">
                    <w:rPr>
                      <w:sz w:val="20"/>
                      <w:szCs w:val="20"/>
                    </w:rPr>
                    <w:t>, Chandigarh</w:t>
                  </w:r>
                </w:p>
                <w:p w:rsidR="00053119" w:rsidRPr="00316627" w:rsidRDefault="00053119" w:rsidP="00053119">
                  <w:pPr>
                    <w:ind w:right="-540" w:firstLine="720"/>
                    <w:rPr>
                      <w:sz w:val="20"/>
                      <w:szCs w:val="20"/>
                    </w:rPr>
                  </w:pPr>
                  <w:r w:rsidRPr="00316627">
                    <w:rPr>
                      <w:b/>
                      <w:sz w:val="20"/>
                      <w:szCs w:val="20"/>
                    </w:rPr>
                    <w:t>E-Mail:</w:t>
                  </w:r>
                  <w:hyperlink r:id="rId5" w:history="1">
                    <w:r w:rsidRPr="00316627">
                      <w:rPr>
                        <w:rStyle w:val="Hyperlink"/>
                        <w:b/>
                        <w:sz w:val="20"/>
                        <w:szCs w:val="20"/>
                      </w:rPr>
                      <w:t>ambikaprasad10@gmail.com</w:t>
                    </w:r>
                  </w:hyperlink>
                </w:p>
                <w:p w:rsidR="00053119" w:rsidRPr="00316627" w:rsidRDefault="00053119" w:rsidP="00053119">
                  <w:pPr>
                    <w:ind w:right="-540" w:firstLine="720"/>
                  </w:pPr>
                  <w:r w:rsidRPr="00316627">
                    <w:rPr>
                      <w:b/>
                      <w:sz w:val="20"/>
                      <w:szCs w:val="20"/>
                    </w:rPr>
                    <w:t>Cell No: +91-8699553505</w:t>
                  </w:r>
                  <w:r w:rsidR="009A3D14">
                    <w:rPr>
                      <w:b/>
                      <w:sz w:val="20"/>
                      <w:szCs w:val="20"/>
                    </w:rPr>
                    <w:t>, +91-9988991436</w:t>
                  </w:r>
                </w:p>
                <w:p w:rsidR="00053119" w:rsidRDefault="00053119" w:rsidP="00053119">
                  <w:pPr>
                    <w:pStyle w:val="Heading2"/>
                  </w:pPr>
                  <w:r w:rsidRPr="00316627">
                    <w:tab/>
                  </w:r>
                  <w:r w:rsidRPr="00316627">
                    <w:tab/>
                  </w:r>
                  <w:r w:rsidRPr="00316627">
                    <w:tab/>
                  </w:r>
                  <w:r w:rsidRPr="00316627"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  <w10:wrap type="tight"/>
          </v:shape>
        </w:pict>
      </w:r>
      <w:r>
        <w:rPr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4.5pt;margin-top:-2.2pt;width:531.75pt;height:0;z-index:251658240" o:connectortype="straight"/>
        </w:pict>
      </w:r>
      <w:r w:rsidR="00053119" w:rsidRPr="00CB4129">
        <w:rPr>
          <w:sz w:val="22"/>
          <w:szCs w:val="22"/>
        </w:rPr>
        <w:t>Career Objectives</w:t>
      </w:r>
    </w:p>
    <w:p w:rsidR="00053119" w:rsidRPr="00CB4129" w:rsidRDefault="00053119" w:rsidP="00053119">
      <w:pPr>
        <w:tabs>
          <w:tab w:val="left" w:pos="3915"/>
        </w:tabs>
        <w:rPr>
          <w:bCs/>
          <w:sz w:val="22"/>
          <w:szCs w:val="22"/>
        </w:rPr>
      </w:pPr>
      <w:r w:rsidRPr="00CB4129">
        <w:rPr>
          <w:bCs/>
          <w:sz w:val="22"/>
          <w:szCs w:val="22"/>
        </w:rPr>
        <w:tab/>
      </w:r>
    </w:p>
    <w:p w:rsidR="00053119" w:rsidRPr="00CB4129" w:rsidRDefault="00053119" w:rsidP="00053119">
      <w:pPr>
        <w:rPr>
          <w:sz w:val="22"/>
          <w:szCs w:val="22"/>
        </w:rPr>
      </w:pPr>
      <w:r w:rsidRPr="00CB4129">
        <w:rPr>
          <w:sz w:val="22"/>
          <w:szCs w:val="22"/>
        </w:rPr>
        <w:t>Aim to establish myself as a Software engineer in a good organization, would like to contribute to the company’s growth and in return strengthen my personal and professional skills.</w:t>
      </w:r>
    </w:p>
    <w:p w:rsidR="00053119" w:rsidRPr="00CB4129" w:rsidRDefault="00053119" w:rsidP="00053119">
      <w:pPr>
        <w:rPr>
          <w:sz w:val="22"/>
          <w:szCs w:val="22"/>
        </w:rPr>
      </w:pPr>
    </w:p>
    <w:p w:rsidR="00053119" w:rsidRPr="00CB4129" w:rsidRDefault="00053119" w:rsidP="007F0EF6">
      <w:pPr>
        <w:pStyle w:val="Heading2"/>
        <w:widowControl/>
        <w:pBdr>
          <w:bottom w:val="double" w:sz="6" w:space="2" w:color="auto"/>
        </w:pBdr>
        <w:rPr>
          <w:sz w:val="22"/>
          <w:szCs w:val="22"/>
        </w:rPr>
      </w:pPr>
      <w:r w:rsidRPr="00CB4129">
        <w:rPr>
          <w:sz w:val="22"/>
          <w:szCs w:val="22"/>
        </w:rPr>
        <w:t xml:space="preserve">Technical Skills </w:t>
      </w:r>
    </w:p>
    <w:p w:rsidR="00053119" w:rsidRPr="00CB4129" w:rsidRDefault="00053119" w:rsidP="00053119">
      <w:pPr>
        <w:jc w:val="both"/>
        <w:rPr>
          <w:sz w:val="22"/>
          <w:szCs w:val="22"/>
        </w:rPr>
      </w:pPr>
    </w:p>
    <w:p w:rsidR="00103B97" w:rsidRPr="00CB4129" w:rsidRDefault="00103B97" w:rsidP="00103B97">
      <w:pPr>
        <w:numPr>
          <w:ilvl w:val="0"/>
          <w:numId w:val="13"/>
        </w:numPr>
        <w:tabs>
          <w:tab w:val="left" w:pos="-360"/>
        </w:tabs>
        <w:suppressAutoHyphens/>
        <w:spacing w:line="360" w:lineRule="auto"/>
        <w:ind w:left="360"/>
        <w:jc w:val="both"/>
        <w:rPr>
          <w:rFonts w:eastAsia="Calibri"/>
          <w:sz w:val="22"/>
          <w:szCs w:val="22"/>
        </w:rPr>
      </w:pPr>
      <w:r w:rsidRPr="00CB4129">
        <w:rPr>
          <w:rFonts w:eastAsia="Calibri"/>
          <w:b/>
          <w:sz w:val="22"/>
          <w:szCs w:val="22"/>
        </w:rPr>
        <w:t>Analysis, design &amp; development of client/server, Web based n-tier applications</w:t>
      </w:r>
      <w:r w:rsidRPr="00CB4129">
        <w:rPr>
          <w:rFonts w:eastAsia="Calibri"/>
          <w:sz w:val="22"/>
          <w:szCs w:val="22"/>
        </w:rPr>
        <w:t>.</w:t>
      </w:r>
    </w:p>
    <w:p w:rsidR="00103B97" w:rsidRPr="00CB4129" w:rsidRDefault="00103B97" w:rsidP="00103B97">
      <w:pPr>
        <w:numPr>
          <w:ilvl w:val="0"/>
          <w:numId w:val="13"/>
        </w:numPr>
        <w:tabs>
          <w:tab w:val="left" w:pos="-360"/>
        </w:tabs>
        <w:suppressAutoHyphens/>
        <w:spacing w:line="360" w:lineRule="auto"/>
        <w:ind w:left="360"/>
        <w:jc w:val="both"/>
        <w:rPr>
          <w:rFonts w:eastAsia="Calibri"/>
          <w:sz w:val="22"/>
          <w:szCs w:val="22"/>
        </w:rPr>
      </w:pPr>
      <w:r w:rsidRPr="00CB4129">
        <w:rPr>
          <w:rFonts w:eastAsia="Calibri"/>
          <w:sz w:val="22"/>
          <w:szCs w:val="22"/>
        </w:rPr>
        <w:t xml:space="preserve">Proficient in </w:t>
      </w:r>
      <w:r w:rsidRPr="00CB4129">
        <w:rPr>
          <w:rFonts w:eastAsia="Calibri"/>
          <w:b/>
          <w:sz w:val="22"/>
          <w:szCs w:val="22"/>
        </w:rPr>
        <w:t xml:space="preserve">AJAX and JavaScript, </w:t>
      </w:r>
      <w:proofErr w:type="spellStart"/>
      <w:r w:rsidRPr="00CB4129">
        <w:rPr>
          <w:rFonts w:eastAsia="Calibri"/>
          <w:b/>
          <w:sz w:val="22"/>
          <w:szCs w:val="22"/>
        </w:rPr>
        <w:t>JQuery</w:t>
      </w:r>
      <w:proofErr w:type="spellEnd"/>
      <w:r w:rsidRPr="00CB4129">
        <w:rPr>
          <w:rFonts w:eastAsia="Calibri"/>
          <w:sz w:val="22"/>
          <w:szCs w:val="22"/>
        </w:rPr>
        <w:t>.</w:t>
      </w:r>
    </w:p>
    <w:p w:rsidR="00103B97" w:rsidRPr="00CB4129" w:rsidRDefault="00103B97" w:rsidP="00103B97">
      <w:pPr>
        <w:numPr>
          <w:ilvl w:val="0"/>
          <w:numId w:val="13"/>
        </w:numPr>
        <w:tabs>
          <w:tab w:val="left" w:pos="-360"/>
        </w:tabs>
        <w:suppressAutoHyphens/>
        <w:spacing w:line="360" w:lineRule="auto"/>
        <w:ind w:left="360"/>
        <w:jc w:val="both"/>
        <w:rPr>
          <w:rFonts w:eastAsia="Calibri"/>
          <w:sz w:val="22"/>
          <w:szCs w:val="22"/>
        </w:rPr>
      </w:pPr>
      <w:r w:rsidRPr="00CB4129">
        <w:rPr>
          <w:rFonts w:eastAsia="Calibri"/>
          <w:sz w:val="22"/>
          <w:szCs w:val="22"/>
        </w:rPr>
        <w:t xml:space="preserve">Expertise in developing web applications </w:t>
      </w:r>
      <w:r w:rsidRPr="00CB4129">
        <w:rPr>
          <w:rFonts w:eastAsia="Calibri"/>
          <w:b/>
          <w:sz w:val="22"/>
          <w:szCs w:val="22"/>
        </w:rPr>
        <w:t xml:space="preserve">in MVC 5.0,4.0, 3.0, ASP.NET </w:t>
      </w:r>
      <w:r w:rsidR="00171E1C" w:rsidRPr="00CB4129">
        <w:rPr>
          <w:rFonts w:eastAsia="Calibri"/>
          <w:b/>
          <w:sz w:val="22"/>
          <w:szCs w:val="22"/>
        </w:rPr>
        <w:t>4.5,</w:t>
      </w:r>
      <w:r w:rsidR="002D4273">
        <w:rPr>
          <w:rFonts w:eastAsia="Calibri"/>
          <w:b/>
          <w:sz w:val="22"/>
          <w:szCs w:val="22"/>
        </w:rPr>
        <w:t xml:space="preserve">4.0, 3.5 </w:t>
      </w:r>
      <w:r w:rsidRPr="00CB4129">
        <w:rPr>
          <w:rFonts w:eastAsia="Calibri"/>
          <w:b/>
          <w:sz w:val="22"/>
          <w:szCs w:val="22"/>
        </w:rPr>
        <w:t xml:space="preserve"> </w:t>
      </w:r>
      <w:r w:rsidRPr="00CB4129">
        <w:rPr>
          <w:rFonts w:eastAsia="Calibri"/>
          <w:sz w:val="22"/>
          <w:szCs w:val="22"/>
        </w:rPr>
        <w:t>in</w:t>
      </w:r>
    </w:p>
    <w:p w:rsidR="00103B97" w:rsidRPr="00CB4129" w:rsidRDefault="00103B97" w:rsidP="006D2EE5">
      <w:pPr>
        <w:tabs>
          <w:tab w:val="left" w:pos="-360"/>
          <w:tab w:val="left" w:pos="720"/>
        </w:tabs>
        <w:suppressAutoHyphens/>
        <w:spacing w:line="360" w:lineRule="auto"/>
        <w:ind w:left="720"/>
        <w:jc w:val="both"/>
        <w:rPr>
          <w:rFonts w:eastAsia="Calibri"/>
          <w:sz w:val="22"/>
          <w:szCs w:val="22"/>
        </w:rPr>
      </w:pPr>
      <w:r w:rsidRPr="00CB4129">
        <w:rPr>
          <w:rFonts w:eastAsia="Calibri"/>
          <w:sz w:val="22"/>
          <w:szCs w:val="22"/>
        </w:rPr>
        <w:t xml:space="preserve">Microsoft Visual Studio .Net IDE using </w:t>
      </w:r>
      <w:r w:rsidRPr="00CB4129">
        <w:rPr>
          <w:rFonts w:eastAsia="Calibri"/>
          <w:b/>
          <w:sz w:val="22"/>
          <w:szCs w:val="22"/>
        </w:rPr>
        <w:t xml:space="preserve">C#.NET, LINQ, REST API and SQL Server </w:t>
      </w:r>
      <w:r w:rsidR="006D2EE5">
        <w:rPr>
          <w:rFonts w:eastAsia="Calibri"/>
          <w:b/>
          <w:sz w:val="22"/>
          <w:szCs w:val="22"/>
        </w:rPr>
        <w:t xml:space="preserve">               </w:t>
      </w:r>
      <w:r w:rsidR="00875AF7" w:rsidRPr="00CB4129">
        <w:rPr>
          <w:rFonts w:eastAsia="Calibri"/>
          <w:b/>
          <w:sz w:val="22"/>
          <w:szCs w:val="22"/>
        </w:rPr>
        <w:t>2014/2012/</w:t>
      </w:r>
      <w:r w:rsidR="003552BC">
        <w:rPr>
          <w:rFonts w:eastAsia="Calibri"/>
          <w:b/>
          <w:sz w:val="22"/>
          <w:szCs w:val="22"/>
        </w:rPr>
        <w:t>2008</w:t>
      </w:r>
      <w:r w:rsidRPr="00CB4129">
        <w:rPr>
          <w:rFonts w:eastAsia="Calibri"/>
          <w:sz w:val="22"/>
          <w:szCs w:val="22"/>
        </w:rPr>
        <w:t>.</w:t>
      </w:r>
    </w:p>
    <w:p w:rsidR="00103B97" w:rsidRPr="00CB4129" w:rsidRDefault="00103B97" w:rsidP="00103B97">
      <w:pPr>
        <w:numPr>
          <w:ilvl w:val="0"/>
          <w:numId w:val="13"/>
        </w:numPr>
        <w:tabs>
          <w:tab w:val="left" w:pos="-360"/>
        </w:tabs>
        <w:suppressAutoHyphens/>
        <w:spacing w:line="360" w:lineRule="auto"/>
        <w:ind w:left="360"/>
        <w:jc w:val="both"/>
        <w:rPr>
          <w:rFonts w:eastAsia="Calibri"/>
          <w:sz w:val="22"/>
          <w:szCs w:val="22"/>
        </w:rPr>
      </w:pPr>
      <w:r w:rsidRPr="00CB4129">
        <w:rPr>
          <w:rFonts w:eastAsia="Calibri"/>
          <w:sz w:val="22"/>
          <w:szCs w:val="22"/>
        </w:rPr>
        <w:t xml:space="preserve">Proficient in </w:t>
      </w:r>
      <w:r w:rsidRPr="00CB4129">
        <w:rPr>
          <w:rFonts w:eastAsia="Calibri"/>
          <w:b/>
          <w:sz w:val="22"/>
          <w:szCs w:val="22"/>
        </w:rPr>
        <w:t>Entity framework, DBML and ADO.Net</w:t>
      </w:r>
      <w:r w:rsidRPr="00CB4129">
        <w:rPr>
          <w:rFonts w:eastAsia="Calibri"/>
          <w:sz w:val="22"/>
          <w:szCs w:val="22"/>
        </w:rPr>
        <w:t>.</w:t>
      </w:r>
    </w:p>
    <w:p w:rsidR="00103B97" w:rsidRPr="00CB4129" w:rsidRDefault="00103B97" w:rsidP="006D2EE5">
      <w:pPr>
        <w:tabs>
          <w:tab w:val="left" w:pos="-360"/>
        </w:tabs>
        <w:suppressAutoHyphens/>
        <w:spacing w:line="360" w:lineRule="auto"/>
        <w:ind w:left="720"/>
        <w:jc w:val="both"/>
        <w:rPr>
          <w:rFonts w:eastAsia="Calibri"/>
          <w:b/>
          <w:sz w:val="22"/>
          <w:szCs w:val="22"/>
        </w:rPr>
      </w:pPr>
      <w:r w:rsidRPr="00CB4129">
        <w:rPr>
          <w:rFonts w:eastAsia="Calibri"/>
          <w:sz w:val="22"/>
          <w:szCs w:val="22"/>
        </w:rPr>
        <w:t xml:space="preserve">Good Knowledge of client plugins like </w:t>
      </w:r>
      <w:r w:rsidRPr="00CB4129">
        <w:rPr>
          <w:rFonts w:eastAsia="Calibri"/>
          <w:b/>
          <w:sz w:val="22"/>
          <w:szCs w:val="22"/>
        </w:rPr>
        <w:t>Facebook API, Google API</w:t>
      </w:r>
      <w:r w:rsidRPr="00CB4129">
        <w:rPr>
          <w:rFonts w:eastAsia="Calibri"/>
          <w:sz w:val="22"/>
          <w:szCs w:val="22"/>
        </w:rPr>
        <w:t xml:space="preserve">, </w:t>
      </w:r>
      <w:proofErr w:type="spellStart"/>
      <w:r w:rsidR="00DF5EEC" w:rsidRPr="00CB4129">
        <w:rPr>
          <w:rFonts w:eastAsia="Calibri"/>
          <w:b/>
          <w:sz w:val="22"/>
          <w:szCs w:val="22"/>
        </w:rPr>
        <w:t>Linkedin</w:t>
      </w:r>
      <w:r w:rsidRPr="00CB4129">
        <w:rPr>
          <w:rFonts w:eastAsia="Calibri"/>
          <w:b/>
          <w:sz w:val="22"/>
          <w:szCs w:val="22"/>
        </w:rPr>
        <w:t>API</w:t>
      </w:r>
      <w:proofErr w:type="spellEnd"/>
      <w:r w:rsidRPr="00CB4129">
        <w:rPr>
          <w:rFonts w:eastAsia="Calibri"/>
          <w:b/>
          <w:sz w:val="22"/>
          <w:szCs w:val="22"/>
        </w:rPr>
        <w:t xml:space="preserve">, </w:t>
      </w:r>
      <w:r w:rsidR="002F1CE5" w:rsidRPr="00CB4129">
        <w:rPr>
          <w:rFonts w:eastAsia="Calibri"/>
          <w:b/>
          <w:sz w:val="22"/>
          <w:szCs w:val="22"/>
        </w:rPr>
        <w:t>Twitter</w:t>
      </w:r>
      <w:r w:rsidRPr="00CB4129">
        <w:rPr>
          <w:rFonts w:eastAsia="Calibri"/>
          <w:b/>
          <w:sz w:val="22"/>
          <w:szCs w:val="22"/>
        </w:rPr>
        <w:t xml:space="preserve"> API, </w:t>
      </w:r>
      <w:proofErr w:type="spellStart"/>
      <w:r w:rsidRPr="00CB4129">
        <w:rPr>
          <w:rFonts w:eastAsia="Calibri"/>
          <w:b/>
          <w:sz w:val="22"/>
          <w:szCs w:val="22"/>
        </w:rPr>
        <w:t>Quickbooks</w:t>
      </w:r>
      <w:proofErr w:type="spellEnd"/>
      <w:r w:rsidRPr="00CB4129">
        <w:rPr>
          <w:rFonts w:eastAsia="Calibri"/>
          <w:b/>
          <w:sz w:val="22"/>
          <w:szCs w:val="22"/>
        </w:rPr>
        <w:t xml:space="preserve"> API</w:t>
      </w:r>
      <w:r w:rsidR="000E5C86" w:rsidRPr="00CB4129">
        <w:rPr>
          <w:rFonts w:eastAsia="Calibri"/>
          <w:b/>
          <w:sz w:val="22"/>
          <w:szCs w:val="22"/>
        </w:rPr>
        <w:t>.</w:t>
      </w:r>
    </w:p>
    <w:p w:rsidR="00103B97" w:rsidRPr="00CB4129" w:rsidRDefault="00103B97" w:rsidP="00103B97">
      <w:pPr>
        <w:numPr>
          <w:ilvl w:val="0"/>
          <w:numId w:val="13"/>
        </w:numPr>
        <w:tabs>
          <w:tab w:val="left" w:pos="-360"/>
        </w:tabs>
        <w:suppressAutoHyphens/>
        <w:spacing w:line="360" w:lineRule="auto"/>
        <w:ind w:left="360"/>
        <w:jc w:val="both"/>
        <w:rPr>
          <w:rFonts w:eastAsia="Calibri"/>
          <w:sz w:val="22"/>
          <w:szCs w:val="22"/>
        </w:rPr>
      </w:pPr>
      <w:r w:rsidRPr="00CB4129">
        <w:rPr>
          <w:rFonts w:eastAsia="Calibri"/>
          <w:sz w:val="22"/>
          <w:szCs w:val="22"/>
        </w:rPr>
        <w:t xml:space="preserve">Successfully completed fast-paced, deadline-oriented projects </w:t>
      </w:r>
    </w:p>
    <w:p w:rsidR="00103B97" w:rsidRPr="00CB4129" w:rsidRDefault="00103B97" w:rsidP="00103B97">
      <w:pPr>
        <w:numPr>
          <w:ilvl w:val="0"/>
          <w:numId w:val="13"/>
        </w:numPr>
        <w:tabs>
          <w:tab w:val="left" w:pos="-360"/>
        </w:tabs>
        <w:suppressAutoHyphens/>
        <w:spacing w:line="360" w:lineRule="auto"/>
        <w:ind w:left="360"/>
        <w:jc w:val="both"/>
        <w:rPr>
          <w:rFonts w:eastAsia="Calibri"/>
          <w:sz w:val="22"/>
          <w:szCs w:val="22"/>
        </w:rPr>
      </w:pPr>
      <w:r w:rsidRPr="00CB4129">
        <w:rPr>
          <w:rFonts w:eastAsia="Calibri"/>
          <w:sz w:val="22"/>
          <w:szCs w:val="22"/>
        </w:rPr>
        <w:t>Good Debugging skills</w:t>
      </w:r>
    </w:p>
    <w:p w:rsidR="00103B97" w:rsidRPr="00CB4129" w:rsidRDefault="00103B97" w:rsidP="00103B97">
      <w:pPr>
        <w:numPr>
          <w:ilvl w:val="0"/>
          <w:numId w:val="13"/>
        </w:numPr>
        <w:tabs>
          <w:tab w:val="left" w:pos="-360"/>
        </w:tabs>
        <w:suppressAutoHyphens/>
        <w:spacing w:line="360" w:lineRule="auto"/>
        <w:ind w:left="360"/>
        <w:jc w:val="both"/>
        <w:rPr>
          <w:rFonts w:eastAsia="Calibri"/>
          <w:sz w:val="22"/>
          <w:szCs w:val="22"/>
        </w:rPr>
      </w:pPr>
      <w:r w:rsidRPr="00CB4129">
        <w:rPr>
          <w:rFonts w:eastAsia="Calibri"/>
          <w:sz w:val="22"/>
          <w:szCs w:val="22"/>
        </w:rPr>
        <w:t>Sound knowledge of writing Store procedure, SQL profiling and optimization</w:t>
      </w:r>
    </w:p>
    <w:p w:rsidR="00103B97" w:rsidRPr="00CB4129" w:rsidRDefault="00103B97" w:rsidP="00103B97">
      <w:pPr>
        <w:numPr>
          <w:ilvl w:val="0"/>
          <w:numId w:val="13"/>
        </w:numPr>
        <w:tabs>
          <w:tab w:val="left" w:pos="-360"/>
        </w:tabs>
        <w:suppressAutoHyphens/>
        <w:spacing w:line="360" w:lineRule="auto"/>
        <w:ind w:left="360"/>
        <w:jc w:val="both"/>
        <w:rPr>
          <w:rFonts w:eastAsia="Calibri"/>
          <w:sz w:val="22"/>
          <w:szCs w:val="22"/>
        </w:rPr>
      </w:pPr>
      <w:r w:rsidRPr="00CB4129">
        <w:rPr>
          <w:rFonts w:eastAsia="Calibri"/>
          <w:color w:val="000000"/>
          <w:sz w:val="22"/>
          <w:szCs w:val="22"/>
        </w:rPr>
        <w:t>Excellent Team management skills</w:t>
      </w:r>
    </w:p>
    <w:p w:rsidR="00103B97" w:rsidRPr="00CB4129" w:rsidRDefault="00103B97" w:rsidP="00103B97">
      <w:pPr>
        <w:numPr>
          <w:ilvl w:val="0"/>
          <w:numId w:val="13"/>
        </w:numPr>
        <w:tabs>
          <w:tab w:val="left" w:pos="-360"/>
        </w:tabs>
        <w:suppressAutoHyphens/>
        <w:spacing w:line="360" w:lineRule="auto"/>
        <w:ind w:left="360"/>
        <w:jc w:val="both"/>
        <w:rPr>
          <w:rFonts w:eastAsia="Calibri"/>
          <w:sz w:val="22"/>
          <w:szCs w:val="22"/>
        </w:rPr>
      </w:pPr>
      <w:r w:rsidRPr="00CB4129">
        <w:rPr>
          <w:rFonts w:eastAsia="Calibri"/>
          <w:color w:val="000000"/>
          <w:sz w:val="22"/>
          <w:szCs w:val="22"/>
        </w:rPr>
        <w:t>Proficient in collaboration tool SVN and TFS.</w:t>
      </w:r>
    </w:p>
    <w:p w:rsidR="00103B97" w:rsidRPr="00CB4129" w:rsidRDefault="00103B97" w:rsidP="00103B97">
      <w:pPr>
        <w:numPr>
          <w:ilvl w:val="0"/>
          <w:numId w:val="13"/>
        </w:numPr>
        <w:tabs>
          <w:tab w:val="left" w:pos="-360"/>
        </w:tabs>
        <w:suppressAutoHyphens/>
        <w:spacing w:line="360" w:lineRule="auto"/>
        <w:ind w:left="360"/>
        <w:jc w:val="both"/>
        <w:rPr>
          <w:rFonts w:eastAsia="Calibri"/>
          <w:sz w:val="22"/>
          <w:szCs w:val="22"/>
        </w:rPr>
      </w:pPr>
      <w:r w:rsidRPr="00CB4129">
        <w:rPr>
          <w:rFonts w:eastAsia="Calibri"/>
          <w:color w:val="000000"/>
          <w:sz w:val="22"/>
          <w:szCs w:val="22"/>
        </w:rPr>
        <w:t xml:space="preserve">Strong command in </w:t>
      </w:r>
      <w:r w:rsidRPr="00CB4129">
        <w:rPr>
          <w:rFonts w:eastAsia="Calibri"/>
          <w:b/>
          <w:color w:val="000000"/>
          <w:sz w:val="22"/>
          <w:szCs w:val="22"/>
        </w:rPr>
        <w:t>OOPS</w:t>
      </w:r>
      <w:r w:rsidRPr="00CB4129">
        <w:rPr>
          <w:rFonts w:eastAsia="Calibri"/>
          <w:color w:val="000000"/>
          <w:sz w:val="22"/>
          <w:szCs w:val="22"/>
        </w:rPr>
        <w:t>.</w:t>
      </w:r>
    </w:p>
    <w:p w:rsidR="00053119" w:rsidRPr="00CB4129" w:rsidRDefault="00053119" w:rsidP="00053119">
      <w:pPr>
        <w:jc w:val="both"/>
        <w:rPr>
          <w:sz w:val="22"/>
          <w:szCs w:val="22"/>
        </w:rPr>
      </w:pPr>
    </w:p>
    <w:p w:rsidR="00053119" w:rsidRPr="00CB4129" w:rsidRDefault="00053119" w:rsidP="00053119">
      <w:pPr>
        <w:pStyle w:val="Heading2"/>
        <w:widowControl/>
        <w:pBdr>
          <w:bottom w:val="double" w:sz="6" w:space="1" w:color="auto"/>
        </w:pBdr>
        <w:rPr>
          <w:snapToGrid/>
          <w:sz w:val="22"/>
          <w:szCs w:val="22"/>
        </w:rPr>
      </w:pPr>
      <w:r w:rsidRPr="00CB4129">
        <w:rPr>
          <w:snapToGrid/>
          <w:sz w:val="22"/>
          <w:szCs w:val="22"/>
        </w:rPr>
        <w:t xml:space="preserve">Total Working Experience </w:t>
      </w:r>
      <w:r w:rsidR="00906DBB" w:rsidRPr="00CB4129">
        <w:rPr>
          <w:snapToGrid/>
          <w:sz w:val="22"/>
          <w:szCs w:val="22"/>
        </w:rPr>
        <w:t xml:space="preserve">– </w:t>
      </w:r>
      <w:r w:rsidR="00E531A7" w:rsidRPr="00CB4129">
        <w:rPr>
          <w:snapToGrid/>
          <w:sz w:val="22"/>
          <w:szCs w:val="22"/>
        </w:rPr>
        <w:t>4</w:t>
      </w:r>
      <w:r w:rsidR="00F3215C">
        <w:rPr>
          <w:snapToGrid/>
          <w:sz w:val="22"/>
          <w:szCs w:val="22"/>
        </w:rPr>
        <w:t>.5</w:t>
      </w:r>
      <w:r w:rsidR="00E531A7" w:rsidRPr="00CB4129">
        <w:rPr>
          <w:snapToGrid/>
          <w:sz w:val="22"/>
          <w:szCs w:val="22"/>
        </w:rPr>
        <w:t xml:space="preserve"> </w:t>
      </w:r>
      <w:r w:rsidR="002D66C3" w:rsidRPr="00CB4129">
        <w:rPr>
          <w:snapToGrid/>
          <w:sz w:val="22"/>
          <w:szCs w:val="22"/>
        </w:rPr>
        <w:t>Years</w:t>
      </w:r>
    </w:p>
    <w:p w:rsidR="00053119" w:rsidRPr="00CB4129" w:rsidRDefault="00053119" w:rsidP="00053119">
      <w:pPr>
        <w:rPr>
          <w:b/>
          <w:bCs/>
          <w:snapToGrid w:val="0"/>
          <w:sz w:val="22"/>
          <w:szCs w:val="22"/>
          <w:u w:val="single"/>
        </w:rPr>
      </w:pPr>
    </w:p>
    <w:p w:rsidR="00A078F3" w:rsidRPr="00CB4129" w:rsidRDefault="00A078F3" w:rsidP="00A078F3">
      <w:pPr>
        <w:rPr>
          <w:b/>
          <w:bCs/>
          <w:snapToGrid w:val="0"/>
          <w:sz w:val="22"/>
          <w:szCs w:val="22"/>
          <w:u w:val="single"/>
        </w:rPr>
      </w:pPr>
    </w:p>
    <w:tbl>
      <w:tblPr>
        <w:tblW w:w="1009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7"/>
        <w:gridCol w:w="4403"/>
        <w:gridCol w:w="2250"/>
        <w:gridCol w:w="1440"/>
      </w:tblGrid>
      <w:tr w:rsidR="00A078F3" w:rsidRPr="00CB4129" w:rsidTr="00746E36">
        <w:trPr>
          <w:trHeight w:val="1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078F3" w:rsidRPr="00CB4129" w:rsidRDefault="00A078F3" w:rsidP="00746E36">
            <w:pPr>
              <w:spacing w:before="60" w:after="60"/>
              <w:jc w:val="both"/>
              <w:rPr>
                <w:rFonts w:eastAsia="Trebuchet MS"/>
                <w:b/>
                <w:iCs/>
                <w:lang w:bidi="he-IL"/>
              </w:rPr>
            </w:pPr>
            <w:r w:rsidRPr="00CB4129"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>Programming Languages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78F3" w:rsidRPr="00CB4129" w:rsidRDefault="009D097B" w:rsidP="00746E36">
            <w:pPr>
              <w:spacing w:before="60" w:after="60"/>
              <w:rPr>
                <w:rFonts w:eastAsia="Trebuchet MS"/>
                <w:b/>
                <w:iCs/>
                <w:lang w:bidi="he-IL"/>
              </w:rPr>
            </w:pPr>
            <w:r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>C#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078F3" w:rsidRPr="00CB4129" w:rsidRDefault="00A078F3" w:rsidP="00746E36">
            <w:pPr>
              <w:spacing w:before="60" w:after="60"/>
              <w:jc w:val="both"/>
              <w:rPr>
                <w:rFonts w:eastAsia="Trebuchet MS"/>
                <w:b/>
                <w:iCs/>
                <w:lang w:bidi="he-IL"/>
              </w:rPr>
            </w:pPr>
            <w:r w:rsidRPr="00CB4129"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>Years of experience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78F3" w:rsidRPr="00CB4129" w:rsidRDefault="00D501A9" w:rsidP="0034399B">
            <w:pPr>
              <w:spacing w:before="60" w:after="60"/>
              <w:rPr>
                <w:rFonts w:eastAsia="Trebuchet MS"/>
                <w:b/>
                <w:iCs/>
                <w:lang w:bidi="he-IL"/>
              </w:rPr>
            </w:pPr>
            <w:r w:rsidRPr="00CB4129"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>4</w:t>
            </w:r>
            <w:r w:rsidR="00F3215C"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>.5</w:t>
            </w:r>
          </w:p>
        </w:tc>
      </w:tr>
      <w:tr w:rsidR="00A078F3" w:rsidRPr="00CB4129" w:rsidTr="00746E36">
        <w:trPr>
          <w:trHeight w:val="1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078F3" w:rsidRPr="00CB4129" w:rsidRDefault="00A078F3" w:rsidP="00746E36">
            <w:pPr>
              <w:spacing w:before="60" w:after="60"/>
              <w:jc w:val="both"/>
              <w:rPr>
                <w:rFonts w:eastAsia="Trebuchet MS"/>
                <w:b/>
                <w:iCs/>
                <w:lang w:bidi="he-IL"/>
              </w:rPr>
            </w:pPr>
            <w:r w:rsidRPr="00CB4129"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>Server</w:t>
            </w:r>
            <w:r w:rsidR="00F5670C" w:rsidRPr="00CB4129"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 xml:space="preserve"> </w:t>
            </w:r>
            <w:r w:rsidRPr="00CB4129"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>Side Technology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78F3" w:rsidRPr="00CB4129" w:rsidRDefault="007F7701" w:rsidP="00F3339B">
            <w:pPr>
              <w:spacing w:before="60" w:after="60"/>
              <w:rPr>
                <w:rFonts w:eastAsia="Trebuchet MS"/>
                <w:b/>
                <w:iCs/>
                <w:lang w:bidi="he-IL"/>
              </w:rPr>
            </w:pPr>
            <w:r w:rsidRPr="00CB4129"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>MVC 5.0,</w:t>
            </w:r>
            <w:r w:rsidR="00A078F3" w:rsidRPr="00CB4129"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>MVC 4.0,  ASP.NET</w:t>
            </w:r>
            <w:r w:rsidR="00B034F0" w:rsidRPr="00CB4129"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 xml:space="preserve"> 4.5,</w:t>
            </w:r>
            <w:r w:rsidR="00A078F3" w:rsidRPr="00CB4129"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>4.0, 3.5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078F3" w:rsidRPr="00CB4129" w:rsidRDefault="00A078F3" w:rsidP="00746E36">
            <w:pPr>
              <w:spacing w:before="60" w:after="60"/>
              <w:jc w:val="both"/>
              <w:rPr>
                <w:rFonts w:eastAsia="Trebuchet MS"/>
                <w:b/>
                <w:iCs/>
                <w:lang w:bidi="he-IL"/>
              </w:rPr>
            </w:pPr>
            <w:r w:rsidRPr="00CB4129"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>Years of experience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78F3" w:rsidRPr="00CB4129" w:rsidRDefault="00D501A9" w:rsidP="00746E36">
            <w:pPr>
              <w:spacing w:before="60" w:after="60"/>
              <w:rPr>
                <w:rFonts w:eastAsia="Trebuchet MS"/>
                <w:b/>
                <w:iCs/>
                <w:lang w:bidi="he-IL"/>
              </w:rPr>
            </w:pPr>
            <w:r w:rsidRPr="00CB4129"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>4</w:t>
            </w:r>
            <w:r w:rsidR="00F3215C"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>.5</w:t>
            </w:r>
          </w:p>
        </w:tc>
      </w:tr>
      <w:tr w:rsidR="00A078F3" w:rsidRPr="00CB4129" w:rsidTr="00746E36">
        <w:trPr>
          <w:trHeight w:val="1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078F3" w:rsidRPr="00CB4129" w:rsidRDefault="00A078F3" w:rsidP="00746E36">
            <w:pPr>
              <w:spacing w:before="60" w:after="60"/>
              <w:jc w:val="both"/>
              <w:rPr>
                <w:rFonts w:eastAsia="Trebuchet MS"/>
                <w:b/>
                <w:iCs/>
                <w:lang w:bidi="he-IL"/>
              </w:rPr>
            </w:pPr>
            <w:r w:rsidRPr="00CB4129"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>Web Technologies &amp; Framework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78F3" w:rsidRPr="00CB4129" w:rsidRDefault="000966B5" w:rsidP="00746E36">
            <w:pPr>
              <w:spacing w:before="60" w:after="60"/>
              <w:rPr>
                <w:rFonts w:eastAsia="Trebuchet MS"/>
                <w:b/>
                <w:iCs/>
                <w:lang w:bidi="he-IL"/>
              </w:rPr>
            </w:pPr>
            <w:r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>HTML , XML, Visual Studio 20</w:t>
            </w:r>
            <w:r w:rsidR="00A078F3" w:rsidRPr="00CB4129"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>10-12-13, REST API, Entity Framework, Twitter Bootstrap3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078F3" w:rsidRPr="00CB4129" w:rsidRDefault="00A078F3" w:rsidP="00746E36">
            <w:pPr>
              <w:spacing w:before="60" w:after="60"/>
              <w:jc w:val="both"/>
              <w:rPr>
                <w:rFonts w:eastAsia="Trebuchet MS"/>
                <w:b/>
                <w:iCs/>
                <w:lang w:bidi="he-IL"/>
              </w:rPr>
            </w:pPr>
            <w:r w:rsidRPr="00CB4129"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>Years of experience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78F3" w:rsidRPr="00CB4129" w:rsidRDefault="00D501A9" w:rsidP="00746E36">
            <w:pPr>
              <w:spacing w:before="60" w:after="60"/>
              <w:rPr>
                <w:rFonts w:eastAsia="Trebuchet MS"/>
                <w:b/>
                <w:iCs/>
                <w:lang w:bidi="he-IL"/>
              </w:rPr>
            </w:pPr>
            <w:r w:rsidRPr="00CB4129"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>4</w:t>
            </w:r>
            <w:r w:rsidR="00F3215C"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>.5</w:t>
            </w:r>
          </w:p>
        </w:tc>
      </w:tr>
      <w:tr w:rsidR="00A078F3" w:rsidRPr="00CB4129" w:rsidTr="00746E36">
        <w:trPr>
          <w:trHeight w:val="1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078F3" w:rsidRPr="00CB4129" w:rsidRDefault="00A078F3" w:rsidP="00746E36">
            <w:pPr>
              <w:spacing w:before="60" w:after="60"/>
              <w:jc w:val="both"/>
              <w:rPr>
                <w:rFonts w:eastAsia="Trebuchet MS"/>
                <w:b/>
                <w:iCs/>
                <w:lang w:bidi="he-IL"/>
              </w:rPr>
            </w:pPr>
            <w:r w:rsidRPr="00CB4129"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>Scripting</w:t>
            </w:r>
          </w:p>
          <w:p w:rsidR="00A078F3" w:rsidRPr="00CB4129" w:rsidRDefault="00A078F3" w:rsidP="00746E36">
            <w:pPr>
              <w:spacing w:before="60" w:after="60"/>
              <w:jc w:val="both"/>
              <w:rPr>
                <w:rFonts w:eastAsia="Trebuchet MS"/>
                <w:b/>
                <w:iCs/>
                <w:lang w:bidi="he-IL"/>
              </w:rPr>
            </w:pPr>
            <w:r w:rsidRPr="00CB4129"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>Language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78F3" w:rsidRPr="00CB4129" w:rsidRDefault="00A078F3" w:rsidP="00746E36">
            <w:pPr>
              <w:spacing w:before="60" w:after="60"/>
              <w:rPr>
                <w:rFonts w:eastAsia="Trebuchet MS"/>
                <w:b/>
                <w:iCs/>
                <w:lang w:bidi="he-IL"/>
              </w:rPr>
            </w:pPr>
            <w:r w:rsidRPr="00CB4129"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 xml:space="preserve">Java Script, </w:t>
            </w:r>
            <w:proofErr w:type="spellStart"/>
            <w:r w:rsidRPr="00CB4129"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>JQuery</w:t>
            </w:r>
            <w:proofErr w:type="spellEnd"/>
            <w:r w:rsidRPr="00CB4129"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 xml:space="preserve">, </w:t>
            </w:r>
          </w:p>
          <w:p w:rsidR="00A078F3" w:rsidRPr="00CB4129" w:rsidRDefault="00A078F3" w:rsidP="0021799A">
            <w:pPr>
              <w:spacing w:before="60" w:after="60"/>
              <w:rPr>
                <w:rFonts w:eastAsia="Trebuchet MS"/>
                <w:b/>
                <w:iCs/>
                <w:lang w:bidi="he-IL"/>
              </w:rPr>
            </w:pPr>
            <w:r w:rsidRPr="00CB4129"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 xml:space="preserve">JSON, XML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078F3" w:rsidRPr="00CB4129" w:rsidRDefault="00A078F3" w:rsidP="00746E36">
            <w:pPr>
              <w:spacing w:before="60" w:after="60"/>
              <w:jc w:val="both"/>
              <w:rPr>
                <w:rFonts w:eastAsia="Trebuchet MS"/>
                <w:b/>
                <w:iCs/>
                <w:lang w:bidi="he-IL"/>
              </w:rPr>
            </w:pPr>
            <w:r w:rsidRPr="00CB4129"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>Years of experience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78F3" w:rsidRPr="00CB4129" w:rsidRDefault="00D501A9" w:rsidP="00746E36">
            <w:pPr>
              <w:spacing w:before="60" w:after="60"/>
              <w:rPr>
                <w:rFonts w:eastAsia="Trebuchet MS"/>
                <w:b/>
                <w:iCs/>
                <w:lang w:bidi="he-IL"/>
              </w:rPr>
            </w:pPr>
            <w:r w:rsidRPr="00CB4129"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>2</w:t>
            </w:r>
            <w:r w:rsidR="00F3215C"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>.5</w:t>
            </w:r>
          </w:p>
        </w:tc>
      </w:tr>
      <w:tr w:rsidR="00A078F3" w:rsidRPr="00CB4129" w:rsidTr="00746E36">
        <w:trPr>
          <w:trHeight w:val="1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078F3" w:rsidRPr="00CB4129" w:rsidRDefault="00A078F3" w:rsidP="00746E36">
            <w:pPr>
              <w:spacing w:before="60" w:after="60"/>
              <w:jc w:val="both"/>
              <w:rPr>
                <w:rFonts w:eastAsia="Trebuchet MS"/>
                <w:b/>
                <w:iCs/>
                <w:lang w:bidi="he-IL"/>
              </w:rPr>
            </w:pPr>
            <w:r w:rsidRPr="00CB4129"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>Data access Technologies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78F3" w:rsidRPr="00CB4129" w:rsidRDefault="00A078F3" w:rsidP="00746E36">
            <w:pPr>
              <w:spacing w:before="60" w:after="60"/>
              <w:rPr>
                <w:rFonts w:eastAsia="Trebuchet MS"/>
                <w:b/>
                <w:iCs/>
                <w:lang w:bidi="he-IL"/>
              </w:rPr>
            </w:pPr>
            <w:r w:rsidRPr="00CB4129"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>ADO.Net, EF, DBML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078F3" w:rsidRPr="00CB4129" w:rsidRDefault="00A078F3" w:rsidP="00746E36">
            <w:pPr>
              <w:spacing w:before="60" w:after="60"/>
              <w:jc w:val="both"/>
              <w:rPr>
                <w:rFonts w:eastAsia="Trebuchet MS"/>
                <w:b/>
                <w:iCs/>
                <w:lang w:bidi="he-IL"/>
              </w:rPr>
            </w:pPr>
            <w:r w:rsidRPr="00CB4129"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>Years of experience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78F3" w:rsidRPr="00CB4129" w:rsidRDefault="0021799A" w:rsidP="00746E36">
            <w:pPr>
              <w:spacing w:before="60" w:after="60"/>
              <w:rPr>
                <w:rFonts w:eastAsia="Trebuchet MS"/>
                <w:b/>
                <w:iCs/>
                <w:lang w:bidi="he-IL"/>
              </w:rPr>
            </w:pPr>
            <w:r w:rsidRPr="00CB4129"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>2</w:t>
            </w:r>
          </w:p>
        </w:tc>
      </w:tr>
      <w:tr w:rsidR="00A078F3" w:rsidRPr="00CB4129" w:rsidTr="00746E36">
        <w:trPr>
          <w:trHeight w:val="1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078F3" w:rsidRPr="00CB4129" w:rsidRDefault="00A078F3" w:rsidP="00746E36">
            <w:pPr>
              <w:spacing w:before="60" w:after="60"/>
              <w:jc w:val="both"/>
              <w:rPr>
                <w:rFonts w:eastAsia="Trebuchet MS"/>
                <w:b/>
                <w:iCs/>
                <w:lang w:bidi="he-IL"/>
              </w:rPr>
            </w:pPr>
            <w:r w:rsidRPr="00CB4129"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>Database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78F3" w:rsidRPr="00CB4129" w:rsidRDefault="00F77E0C" w:rsidP="00746E36">
            <w:pPr>
              <w:spacing w:before="60" w:after="60"/>
              <w:rPr>
                <w:rFonts w:eastAsia="Trebuchet MS"/>
                <w:b/>
                <w:iCs/>
                <w:lang w:bidi="he-IL"/>
              </w:rPr>
            </w:pPr>
            <w:r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>SQL Server 20</w:t>
            </w:r>
            <w:r w:rsidR="00A078F3" w:rsidRPr="00CB4129"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>08-12</w:t>
            </w:r>
            <w:r w:rsidR="00AC4325" w:rsidRPr="00CB4129"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>-14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078F3" w:rsidRPr="00CB4129" w:rsidRDefault="00A078F3" w:rsidP="00746E36">
            <w:pPr>
              <w:spacing w:before="60" w:after="60"/>
              <w:jc w:val="both"/>
              <w:rPr>
                <w:rFonts w:eastAsia="Trebuchet MS"/>
                <w:b/>
                <w:iCs/>
                <w:lang w:bidi="he-IL"/>
              </w:rPr>
            </w:pPr>
            <w:r w:rsidRPr="00CB4129"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>Years of experience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78F3" w:rsidRPr="00CB4129" w:rsidRDefault="00D501A9" w:rsidP="00746E36">
            <w:pPr>
              <w:spacing w:before="60" w:after="60"/>
              <w:rPr>
                <w:rFonts w:eastAsia="Trebuchet MS"/>
                <w:b/>
                <w:iCs/>
                <w:lang w:bidi="he-IL"/>
              </w:rPr>
            </w:pPr>
            <w:r w:rsidRPr="00CB4129"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>4</w:t>
            </w:r>
            <w:r w:rsidR="00F3215C"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>.5</w:t>
            </w:r>
          </w:p>
        </w:tc>
      </w:tr>
      <w:tr w:rsidR="00A078F3" w:rsidRPr="00CB4129" w:rsidTr="00746E36">
        <w:trPr>
          <w:trHeight w:val="1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078F3" w:rsidRPr="00CB4129" w:rsidRDefault="00A078F3" w:rsidP="00746E36">
            <w:pPr>
              <w:spacing w:before="60" w:after="60"/>
              <w:jc w:val="both"/>
              <w:rPr>
                <w:rFonts w:eastAsia="Trebuchet MS"/>
                <w:b/>
                <w:iCs/>
                <w:lang w:bidi="he-IL"/>
              </w:rPr>
            </w:pPr>
            <w:r w:rsidRPr="00CB4129"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>Collaboration Tool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78F3" w:rsidRPr="00CB4129" w:rsidRDefault="00A078F3" w:rsidP="00746E36">
            <w:pPr>
              <w:spacing w:before="60" w:after="60"/>
              <w:rPr>
                <w:rFonts w:eastAsia="Trebuchet MS"/>
                <w:b/>
                <w:iCs/>
                <w:lang w:bidi="he-IL"/>
              </w:rPr>
            </w:pPr>
            <w:r w:rsidRPr="00CB4129"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>TFS, SVN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078F3" w:rsidRPr="00CB4129" w:rsidRDefault="00A078F3" w:rsidP="00746E36">
            <w:pPr>
              <w:spacing w:before="60" w:after="60"/>
              <w:jc w:val="both"/>
              <w:rPr>
                <w:rFonts w:eastAsia="Trebuchet MS"/>
                <w:b/>
                <w:iCs/>
                <w:lang w:bidi="he-IL"/>
              </w:rPr>
            </w:pPr>
            <w:r w:rsidRPr="00CB4129"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>Years of experience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78F3" w:rsidRPr="00CB4129" w:rsidRDefault="0097781B" w:rsidP="00746E36">
            <w:pPr>
              <w:spacing w:before="60" w:after="60"/>
              <w:rPr>
                <w:rFonts w:eastAsia="Trebuchet MS"/>
                <w:b/>
                <w:iCs/>
                <w:lang w:bidi="he-IL"/>
              </w:rPr>
            </w:pPr>
            <w:r w:rsidRPr="00CB4129">
              <w:rPr>
                <w:rFonts w:eastAsia="Trebuchet MS"/>
                <w:b/>
                <w:iCs/>
                <w:sz w:val="22"/>
                <w:szCs w:val="22"/>
                <w:lang w:bidi="he-IL"/>
              </w:rPr>
              <w:t>2</w:t>
            </w:r>
          </w:p>
        </w:tc>
      </w:tr>
    </w:tbl>
    <w:p w:rsidR="00053119" w:rsidRPr="00CB4129" w:rsidRDefault="00053119" w:rsidP="00053119">
      <w:pPr>
        <w:rPr>
          <w:b/>
          <w:bCs/>
          <w:snapToGrid w:val="0"/>
          <w:sz w:val="22"/>
          <w:szCs w:val="22"/>
          <w:u w:val="single"/>
        </w:rPr>
      </w:pPr>
    </w:p>
    <w:p w:rsidR="00053119" w:rsidRPr="00CB4129" w:rsidRDefault="00053119" w:rsidP="00053119">
      <w:pPr>
        <w:jc w:val="both"/>
        <w:rPr>
          <w:sz w:val="22"/>
          <w:szCs w:val="22"/>
        </w:rPr>
      </w:pPr>
    </w:p>
    <w:p w:rsidR="000721C6" w:rsidRPr="00CB4129" w:rsidRDefault="000721C6" w:rsidP="00053119">
      <w:pPr>
        <w:jc w:val="both"/>
        <w:rPr>
          <w:sz w:val="22"/>
          <w:szCs w:val="22"/>
        </w:rPr>
      </w:pPr>
    </w:p>
    <w:p w:rsidR="00053119" w:rsidRPr="00CB4129" w:rsidRDefault="00053119" w:rsidP="00053119">
      <w:pPr>
        <w:pStyle w:val="Heading2"/>
        <w:widowControl/>
        <w:pBdr>
          <w:bottom w:val="double" w:sz="6" w:space="1" w:color="auto"/>
        </w:pBdr>
        <w:rPr>
          <w:snapToGrid/>
          <w:sz w:val="22"/>
          <w:szCs w:val="22"/>
        </w:rPr>
      </w:pPr>
      <w:r w:rsidRPr="00CB4129">
        <w:rPr>
          <w:snapToGrid/>
          <w:sz w:val="22"/>
          <w:szCs w:val="22"/>
        </w:rPr>
        <w:lastRenderedPageBreak/>
        <w:t>Professional Experience and Project Details</w:t>
      </w:r>
    </w:p>
    <w:p w:rsidR="00053119" w:rsidRPr="00CB4129" w:rsidRDefault="00053119" w:rsidP="00053119">
      <w:pPr>
        <w:rPr>
          <w:b/>
          <w:bCs/>
          <w:snapToGrid w:val="0"/>
          <w:sz w:val="22"/>
          <w:szCs w:val="22"/>
          <w:u w:val="single"/>
        </w:rPr>
      </w:pPr>
    </w:p>
    <w:p w:rsidR="00D47785" w:rsidRPr="00CB4129" w:rsidRDefault="00742A36" w:rsidP="00D47785">
      <w:pPr>
        <w:rPr>
          <w:b/>
          <w:bCs/>
          <w:snapToGrid w:val="0"/>
          <w:sz w:val="22"/>
          <w:szCs w:val="22"/>
        </w:rPr>
      </w:pPr>
      <w:proofErr w:type="spellStart"/>
      <w:r w:rsidRPr="00CB4129">
        <w:rPr>
          <w:b/>
          <w:bCs/>
          <w:snapToGrid w:val="0"/>
          <w:sz w:val="22"/>
          <w:szCs w:val="22"/>
          <w:u w:val="single"/>
        </w:rPr>
        <w:t>Ajosys</w:t>
      </w:r>
      <w:proofErr w:type="spellEnd"/>
      <w:r w:rsidRPr="00CB4129">
        <w:rPr>
          <w:b/>
          <w:bCs/>
          <w:snapToGrid w:val="0"/>
          <w:sz w:val="22"/>
          <w:szCs w:val="22"/>
          <w:u w:val="single"/>
        </w:rPr>
        <w:t xml:space="preserve"> Technology Solutions</w:t>
      </w:r>
      <w:r w:rsidR="00F5670C" w:rsidRPr="00CB4129">
        <w:rPr>
          <w:b/>
          <w:bCs/>
          <w:snapToGrid w:val="0"/>
          <w:sz w:val="22"/>
          <w:szCs w:val="22"/>
          <w:u w:val="single"/>
        </w:rPr>
        <w:t xml:space="preserve"> </w:t>
      </w:r>
      <w:r w:rsidR="00D47785" w:rsidRPr="00CB4129">
        <w:rPr>
          <w:b/>
          <w:bCs/>
          <w:snapToGrid w:val="0"/>
          <w:sz w:val="22"/>
          <w:szCs w:val="22"/>
          <w:u w:val="single"/>
        </w:rPr>
        <w:t>Pvt.</w:t>
      </w:r>
      <w:r w:rsidR="00F5670C" w:rsidRPr="00CB4129">
        <w:rPr>
          <w:b/>
          <w:bCs/>
          <w:snapToGrid w:val="0"/>
          <w:sz w:val="22"/>
          <w:szCs w:val="22"/>
          <w:u w:val="single"/>
        </w:rPr>
        <w:t xml:space="preserve"> </w:t>
      </w:r>
      <w:r w:rsidR="00D47785" w:rsidRPr="00CB4129">
        <w:rPr>
          <w:b/>
          <w:bCs/>
          <w:snapToGrid w:val="0"/>
          <w:sz w:val="22"/>
          <w:szCs w:val="22"/>
          <w:u w:val="single"/>
        </w:rPr>
        <w:t>Ltd</w:t>
      </w:r>
      <w:r w:rsidR="00F5670C" w:rsidRPr="00CB4129">
        <w:rPr>
          <w:b/>
          <w:bCs/>
          <w:snapToGrid w:val="0"/>
          <w:sz w:val="22"/>
          <w:szCs w:val="22"/>
          <w:u w:val="single"/>
        </w:rPr>
        <w:t>.</w:t>
      </w:r>
      <w:r w:rsidR="00A8194E" w:rsidRPr="00CB4129">
        <w:rPr>
          <w:b/>
          <w:bCs/>
          <w:snapToGrid w:val="0"/>
          <w:sz w:val="22"/>
          <w:szCs w:val="22"/>
        </w:rPr>
        <w:tab/>
      </w:r>
      <w:r w:rsidR="00A8194E" w:rsidRPr="00CB4129">
        <w:rPr>
          <w:b/>
          <w:bCs/>
          <w:snapToGrid w:val="0"/>
          <w:sz w:val="22"/>
          <w:szCs w:val="22"/>
        </w:rPr>
        <w:tab/>
      </w:r>
      <w:r w:rsidR="00A8194E" w:rsidRPr="00CB4129">
        <w:rPr>
          <w:b/>
          <w:bCs/>
          <w:snapToGrid w:val="0"/>
          <w:sz w:val="22"/>
          <w:szCs w:val="22"/>
        </w:rPr>
        <w:tab/>
      </w:r>
      <w:r w:rsidR="00A8194E" w:rsidRPr="00CB4129">
        <w:rPr>
          <w:b/>
          <w:bCs/>
          <w:snapToGrid w:val="0"/>
          <w:sz w:val="22"/>
          <w:szCs w:val="22"/>
        </w:rPr>
        <w:tab/>
      </w:r>
      <w:r w:rsidR="00A8194E" w:rsidRPr="00CB4129">
        <w:rPr>
          <w:b/>
          <w:bCs/>
          <w:snapToGrid w:val="0"/>
          <w:sz w:val="22"/>
          <w:szCs w:val="22"/>
        </w:rPr>
        <w:tab/>
      </w:r>
      <w:r w:rsidR="00686CAC" w:rsidRPr="00CB4129">
        <w:rPr>
          <w:b/>
          <w:bCs/>
          <w:snapToGrid w:val="0"/>
          <w:sz w:val="22"/>
          <w:szCs w:val="22"/>
        </w:rPr>
        <w:tab/>
      </w:r>
      <w:r w:rsidR="00A8194E" w:rsidRPr="00CB4129">
        <w:rPr>
          <w:b/>
          <w:bCs/>
          <w:snapToGrid w:val="0"/>
          <w:sz w:val="22"/>
          <w:szCs w:val="22"/>
        </w:rPr>
        <w:t>10 Dec 2014</w:t>
      </w:r>
      <w:r w:rsidR="00D47785" w:rsidRPr="00CB4129">
        <w:rPr>
          <w:b/>
          <w:bCs/>
          <w:snapToGrid w:val="0"/>
          <w:sz w:val="22"/>
          <w:szCs w:val="22"/>
        </w:rPr>
        <w:t xml:space="preserve"> – </w:t>
      </w:r>
      <w:r w:rsidR="00A8194E" w:rsidRPr="00CB4129">
        <w:rPr>
          <w:b/>
          <w:bCs/>
          <w:snapToGrid w:val="0"/>
          <w:sz w:val="22"/>
          <w:szCs w:val="22"/>
        </w:rPr>
        <w:t>Till Now</w:t>
      </w:r>
    </w:p>
    <w:p w:rsidR="00D47785" w:rsidRPr="00CB4129" w:rsidRDefault="009012E0" w:rsidP="00D47785">
      <w:pPr>
        <w:rPr>
          <w:b/>
          <w:bCs/>
          <w:snapToGrid w:val="0"/>
          <w:sz w:val="22"/>
          <w:szCs w:val="22"/>
        </w:rPr>
      </w:pPr>
      <w:r w:rsidRPr="00CB4129">
        <w:rPr>
          <w:b/>
          <w:bCs/>
          <w:snapToGrid w:val="0"/>
          <w:sz w:val="22"/>
          <w:szCs w:val="22"/>
        </w:rPr>
        <w:t>Designation</w:t>
      </w:r>
      <w:r w:rsidR="00A02A81" w:rsidRPr="00CB4129">
        <w:rPr>
          <w:b/>
          <w:bCs/>
          <w:snapToGrid w:val="0"/>
          <w:sz w:val="22"/>
          <w:szCs w:val="22"/>
        </w:rPr>
        <w:t>: Software Engineer</w:t>
      </w:r>
    </w:p>
    <w:p w:rsidR="00D47785" w:rsidRPr="00CB4129" w:rsidRDefault="00D47785" w:rsidP="00D47785">
      <w:pPr>
        <w:numPr>
          <w:ilvl w:val="0"/>
          <w:numId w:val="1"/>
        </w:numPr>
        <w:tabs>
          <w:tab w:val="right" w:pos="9648"/>
        </w:tabs>
        <w:suppressAutoHyphens/>
        <w:spacing w:line="288" w:lineRule="atLeast"/>
        <w:ind w:left="0" w:right="288" w:firstLine="0"/>
        <w:jc w:val="both"/>
        <w:rPr>
          <w:bCs/>
          <w:iCs/>
          <w:spacing w:val="-2"/>
          <w:sz w:val="22"/>
          <w:szCs w:val="22"/>
        </w:rPr>
      </w:pPr>
      <w:r w:rsidRPr="00CB4129">
        <w:rPr>
          <w:bCs/>
          <w:iCs/>
          <w:spacing w:val="-2"/>
          <w:sz w:val="22"/>
          <w:szCs w:val="22"/>
        </w:rPr>
        <w:t>Team Member</w:t>
      </w:r>
    </w:p>
    <w:p w:rsidR="00D47785" w:rsidRPr="00CB4129" w:rsidRDefault="00D47785" w:rsidP="00D47785">
      <w:pPr>
        <w:rPr>
          <w:b/>
          <w:bCs/>
          <w:iCs/>
          <w:spacing w:val="-2"/>
          <w:sz w:val="22"/>
          <w:szCs w:val="22"/>
          <w:u w:val="single"/>
        </w:rPr>
      </w:pPr>
    </w:p>
    <w:p w:rsidR="008563E0" w:rsidRPr="00CB4129" w:rsidRDefault="008563E0" w:rsidP="000721C6">
      <w:pPr>
        <w:pStyle w:val="ListParagraph"/>
        <w:numPr>
          <w:ilvl w:val="0"/>
          <w:numId w:val="10"/>
        </w:numPr>
        <w:ind w:left="720"/>
        <w:rPr>
          <w:b/>
          <w:sz w:val="22"/>
          <w:szCs w:val="22"/>
        </w:rPr>
      </w:pPr>
      <w:r w:rsidRPr="00CB4129">
        <w:rPr>
          <w:b/>
          <w:color w:val="222222"/>
          <w:sz w:val="22"/>
          <w:szCs w:val="22"/>
          <w:shd w:val="clear" w:color="auto" w:fill="FFFFFF"/>
        </w:rPr>
        <w:t>Tally DAP : (Window Application)</w:t>
      </w:r>
      <w:r w:rsidR="009B2513">
        <w:rPr>
          <w:b/>
          <w:color w:val="222222"/>
          <w:sz w:val="22"/>
          <w:szCs w:val="22"/>
          <w:shd w:val="clear" w:color="auto" w:fill="FFFFFF"/>
        </w:rPr>
        <w:t xml:space="preserve"> </w:t>
      </w:r>
      <w:r w:rsidRPr="00CB4129">
        <w:rPr>
          <w:b/>
          <w:color w:val="222222"/>
          <w:sz w:val="22"/>
          <w:szCs w:val="22"/>
          <w:shd w:val="clear" w:color="auto" w:fill="FFFFFF"/>
        </w:rPr>
        <w:t>:</w:t>
      </w:r>
      <w:r w:rsidR="000721C6" w:rsidRPr="00CB4129">
        <w:rPr>
          <w:b/>
          <w:color w:val="222222"/>
          <w:sz w:val="22"/>
          <w:szCs w:val="22"/>
          <w:shd w:val="clear" w:color="auto" w:fill="FFFFFF"/>
        </w:rPr>
        <w:t xml:space="preserve"> </w:t>
      </w:r>
    </w:p>
    <w:p w:rsidR="000721C6" w:rsidRPr="00CB4129" w:rsidRDefault="000721C6" w:rsidP="000721C6">
      <w:pPr>
        <w:pStyle w:val="ListParagraph"/>
        <w:rPr>
          <w:b/>
          <w:sz w:val="22"/>
          <w:szCs w:val="22"/>
        </w:rPr>
      </w:pPr>
    </w:p>
    <w:p w:rsidR="00090BEF" w:rsidRPr="00CB4129" w:rsidRDefault="00090BEF" w:rsidP="00090BEF">
      <w:pPr>
        <w:ind w:firstLine="720"/>
        <w:rPr>
          <w:sz w:val="22"/>
          <w:szCs w:val="22"/>
        </w:rPr>
      </w:pPr>
      <w:r w:rsidRPr="00CB4129">
        <w:rPr>
          <w:b/>
          <w:sz w:val="22"/>
          <w:szCs w:val="22"/>
        </w:rPr>
        <w:t>Role:</w:t>
      </w:r>
      <w:r w:rsidRPr="00CB4129">
        <w:rPr>
          <w:b/>
          <w:bCs/>
          <w:snapToGrid w:val="0"/>
          <w:sz w:val="22"/>
          <w:szCs w:val="22"/>
        </w:rPr>
        <w:t xml:space="preserve"> </w:t>
      </w:r>
      <w:r w:rsidR="00092872">
        <w:rPr>
          <w:b/>
          <w:bCs/>
          <w:snapToGrid w:val="0"/>
          <w:sz w:val="22"/>
          <w:szCs w:val="22"/>
        </w:rPr>
        <w:t>-</w:t>
      </w:r>
      <w:r w:rsidRPr="00CB4129">
        <w:rPr>
          <w:b/>
          <w:bCs/>
          <w:snapToGrid w:val="0"/>
          <w:sz w:val="22"/>
          <w:szCs w:val="22"/>
        </w:rPr>
        <w:t>Developer</w:t>
      </w:r>
    </w:p>
    <w:p w:rsidR="00090BEF" w:rsidRDefault="00090BEF" w:rsidP="000721C6">
      <w:pPr>
        <w:ind w:left="720"/>
        <w:rPr>
          <w:sz w:val="22"/>
          <w:szCs w:val="22"/>
        </w:rPr>
      </w:pPr>
      <w:r w:rsidRPr="00CB4129">
        <w:rPr>
          <w:b/>
          <w:sz w:val="22"/>
          <w:szCs w:val="22"/>
        </w:rPr>
        <w:t>Features: -</w:t>
      </w:r>
      <w:r w:rsidRPr="00CB4129">
        <w:rPr>
          <w:sz w:val="22"/>
          <w:szCs w:val="22"/>
        </w:rPr>
        <w:t xml:space="preserve"> Exporting and importing data from tally</w:t>
      </w:r>
    </w:p>
    <w:p w:rsidR="006F5071" w:rsidRPr="00CB4129" w:rsidRDefault="006F5071" w:rsidP="000721C6">
      <w:pPr>
        <w:ind w:left="720"/>
        <w:rPr>
          <w:sz w:val="22"/>
          <w:szCs w:val="22"/>
        </w:rPr>
      </w:pPr>
      <w:r w:rsidRPr="00CB4129">
        <w:rPr>
          <w:b/>
          <w:sz w:val="22"/>
          <w:szCs w:val="22"/>
        </w:rPr>
        <w:t>Programming language:</w:t>
      </w:r>
      <w:r w:rsidRPr="00CB4129">
        <w:rPr>
          <w:sz w:val="22"/>
          <w:szCs w:val="22"/>
        </w:rPr>
        <w:t xml:space="preserve"> - Asp.net (C#)</w:t>
      </w:r>
    </w:p>
    <w:p w:rsidR="008563E0" w:rsidRPr="00CB4129" w:rsidRDefault="000721C6" w:rsidP="00090BEF">
      <w:pPr>
        <w:pStyle w:val="ListParagraph"/>
        <w:rPr>
          <w:color w:val="222222"/>
          <w:sz w:val="22"/>
          <w:szCs w:val="22"/>
          <w:shd w:val="clear" w:color="auto" w:fill="FFFFFF"/>
        </w:rPr>
      </w:pPr>
      <w:r w:rsidRPr="00CB4129">
        <w:rPr>
          <w:b/>
          <w:sz w:val="22"/>
          <w:szCs w:val="22"/>
        </w:rPr>
        <w:t>Description</w:t>
      </w:r>
      <w:r w:rsidR="009B2513" w:rsidRPr="00CB4129">
        <w:rPr>
          <w:color w:val="222222"/>
          <w:sz w:val="22"/>
          <w:szCs w:val="22"/>
          <w:shd w:val="clear" w:color="auto" w:fill="FFFFFF"/>
        </w:rPr>
        <w:t>: -</w:t>
      </w:r>
      <w:r w:rsidR="008563E0" w:rsidRPr="00CB4129">
        <w:rPr>
          <w:color w:val="222222"/>
          <w:sz w:val="22"/>
          <w:szCs w:val="22"/>
          <w:shd w:val="clear" w:color="auto" w:fill="FFFFFF"/>
        </w:rPr>
        <w:t xml:space="preserve"> </w:t>
      </w:r>
      <w:r w:rsidR="00C423B6">
        <w:rPr>
          <w:color w:val="222222"/>
          <w:sz w:val="22"/>
          <w:szCs w:val="22"/>
          <w:shd w:val="clear" w:color="auto" w:fill="FFFFFF"/>
        </w:rPr>
        <w:t>E</w:t>
      </w:r>
      <w:r w:rsidR="008563E0" w:rsidRPr="00CB4129">
        <w:rPr>
          <w:color w:val="222222"/>
          <w:sz w:val="22"/>
          <w:szCs w:val="22"/>
          <w:shd w:val="clear" w:color="auto" w:fill="FFFFFF"/>
        </w:rPr>
        <w:t xml:space="preserve">xports and imports the data from </w:t>
      </w:r>
      <w:r w:rsidR="00090BEF" w:rsidRPr="00CB4129">
        <w:rPr>
          <w:color w:val="222222"/>
          <w:sz w:val="22"/>
          <w:szCs w:val="22"/>
          <w:shd w:val="clear" w:color="auto" w:fill="FFFFFF"/>
        </w:rPr>
        <w:t>tally.</w:t>
      </w:r>
      <w:r w:rsidR="00451CE9">
        <w:rPr>
          <w:color w:val="222222"/>
          <w:sz w:val="22"/>
          <w:szCs w:val="22"/>
          <w:shd w:val="clear" w:color="auto" w:fill="FFFFFF"/>
        </w:rPr>
        <w:t xml:space="preserve"> For </w:t>
      </w:r>
      <w:proofErr w:type="spellStart"/>
      <w:r w:rsidR="00451CE9">
        <w:rPr>
          <w:color w:val="222222"/>
          <w:sz w:val="22"/>
          <w:szCs w:val="22"/>
          <w:shd w:val="clear" w:color="auto" w:fill="FFFFFF"/>
        </w:rPr>
        <w:t>eg</w:t>
      </w:r>
      <w:proofErr w:type="spellEnd"/>
      <w:r w:rsidR="00451CE9">
        <w:rPr>
          <w:color w:val="222222"/>
          <w:sz w:val="22"/>
          <w:szCs w:val="22"/>
          <w:shd w:val="clear" w:color="auto" w:fill="FFFFFF"/>
        </w:rPr>
        <w:t xml:space="preserve"> -H</w:t>
      </w:r>
      <w:r w:rsidR="00090BEF" w:rsidRPr="00CB4129">
        <w:rPr>
          <w:color w:val="222222"/>
          <w:sz w:val="22"/>
          <w:szCs w:val="22"/>
          <w:shd w:val="clear" w:color="auto" w:fill="FFFFFF"/>
        </w:rPr>
        <w:t>e wants to</w:t>
      </w:r>
      <w:r w:rsidR="008563E0" w:rsidRPr="00CB4129">
        <w:rPr>
          <w:color w:val="222222"/>
          <w:sz w:val="22"/>
          <w:szCs w:val="22"/>
          <w:shd w:val="clear" w:color="auto" w:fill="FFFFFF"/>
        </w:rPr>
        <w:t xml:space="preserve"> create the voucher using the window application or any type of voucher he can view in application.</w:t>
      </w:r>
    </w:p>
    <w:p w:rsidR="008563E0" w:rsidRPr="00CB4129" w:rsidRDefault="008563E0" w:rsidP="008563E0">
      <w:pPr>
        <w:rPr>
          <w:b/>
          <w:sz w:val="22"/>
          <w:szCs w:val="22"/>
        </w:rPr>
      </w:pPr>
    </w:p>
    <w:p w:rsidR="00776364" w:rsidRPr="00CB4129" w:rsidRDefault="00776364" w:rsidP="000721C6">
      <w:pPr>
        <w:pStyle w:val="ListParagraph"/>
        <w:numPr>
          <w:ilvl w:val="0"/>
          <w:numId w:val="10"/>
        </w:numPr>
        <w:ind w:left="720"/>
        <w:rPr>
          <w:b/>
          <w:sz w:val="22"/>
          <w:szCs w:val="22"/>
        </w:rPr>
      </w:pPr>
      <w:r w:rsidRPr="00CB4129">
        <w:rPr>
          <w:b/>
          <w:sz w:val="22"/>
          <w:szCs w:val="22"/>
        </w:rPr>
        <w:t>Venue Want :</w:t>
      </w:r>
    </w:p>
    <w:p w:rsidR="000721C6" w:rsidRPr="00CB4129" w:rsidRDefault="000721C6" w:rsidP="000721C6">
      <w:pPr>
        <w:pStyle w:val="ListParagraph"/>
        <w:rPr>
          <w:b/>
          <w:sz w:val="22"/>
          <w:szCs w:val="22"/>
        </w:rPr>
      </w:pPr>
    </w:p>
    <w:p w:rsidR="00776364" w:rsidRPr="00CB4129" w:rsidRDefault="00F5670C" w:rsidP="00776364">
      <w:pPr>
        <w:ind w:firstLine="720"/>
        <w:rPr>
          <w:sz w:val="22"/>
          <w:szCs w:val="22"/>
        </w:rPr>
      </w:pPr>
      <w:r w:rsidRPr="00CB4129">
        <w:rPr>
          <w:b/>
          <w:sz w:val="22"/>
          <w:szCs w:val="22"/>
        </w:rPr>
        <w:t>Role</w:t>
      </w:r>
      <w:r w:rsidR="00092872" w:rsidRPr="00CB4129">
        <w:rPr>
          <w:b/>
          <w:sz w:val="22"/>
          <w:szCs w:val="22"/>
        </w:rPr>
        <w:t>:</w:t>
      </w:r>
      <w:r w:rsidR="00092872">
        <w:rPr>
          <w:b/>
          <w:sz w:val="22"/>
          <w:szCs w:val="22"/>
        </w:rPr>
        <w:t xml:space="preserve"> -</w:t>
      </w:r>
      <w:r w:rsidRPr="00CB4129">
        <w:rPr>
          <w:b/>
          <w:bCs/>
          <w:snapToGrid w:val="0"/>
          <w:sz w:val="22"/>
          <w:szCs w:val="22"/>
        </w:rPr>
        <w:t xml:space="preserve"> Developer</w:t>
      </w:r>
    </w:p>
    <w:p w:rsidR="00776364" w:rsidRPr="00CB4129" w:rsidRDefault="00776364" w:rsidP="00776364">
      <w:pPr>
        <w:ind w:left="720"/>
        <w:rPr>
          <w:sz w:val="22"/>
          <w:szCs w:val="22"/>
        </w:rPr>
      </w:pPr>
      <w:r w:rsidRPr="00CB4129">
        <w:rPr>
          <w:b/>
          <w:sz w:val="22"/>
          <w:szCs w:val="22"/>
        </w:rPr>
        <w:t>Features: -</w:t>
      </w:r>
      <w:r w:rsidRPr="00CB4129">
        <w:rPr>
          <w:sz w:val="22"/>
          <w:szCs w:val="22"/>
        </w:rPr>
        <w:t xml:space="preserve"> </w:t>
      </w:r>
      <w:r w:rsidR="00D25285">
        <w:rPr>
          <w:sz w:val="22"/>
          <w:szCs w:val="22"/>
        </w:rPr>
        <w:t>Venue booking and scheduling</w:t>
      </w:r>
    </w:p>
    <w:p w:rsidR="00776364" w:rsidRPr="00CB4129" w:rsidRDefault="00776364" w:rsidP="00776364">
      <w:pPr>
        <w:ind w:left="720"/>
        <w:rPr>
          <w:sz w:val="22"/>
          <w:szCs w:val="22"/>
        </w:rPr>
      </w:pPr>
      <w:r w:rsidRPr="00CB4129">
        <w:rPr>
          <w:b/>
          <w:sz w:val="22"/>
          <w:szCs w:val="22"/>
        </w:rPr>
        <w:t>Technologies: -</w:t>
      </w:r>
      <w:r w:rsidRPr="00CB4129">
        <w:rPr>
          <w:sz w:val="22"/>
          <w:szCs w:val="22"/>
        </w:rPr>
        <w:t xml:space="preserve"> MVC, Ajax, </w:t>
      </w:r>
      <w:proofErr w:type="spellStart"/>
      <w:r w:rsidRPr="00CB4129">
        <w:rPr>
          <w:sz w:val="22"/>
          <w:szCs w:val="22"/>
        </w:rPr>
        <w:t>Jquery</w:t>
      </w:r>
      <w:proofErr w:type="spellEnd"/>
      <w:r w:rsidRPr="00CB4129">
        <w:rPr>
          <w:sz w:val="22"/>
          <w:szCs w:val="22"/>
        </w:rPr>
        <w:t>,</w:t>
      </w:r>
      <w:r w:rsidR="00F5670C" w:rsidRPr="00CB4129">
        <w:rPr>
          <w:sz w:val="22"/>
          <w:szCs w:val="22"/>
        </w:rPr>
        <w:t xml:space="preserve"> </w:t>
      </w:r>
      <w:r w:rsidRPr="00CB4129">
        <w:rPr>
          <w:sz w:val="22"/>
          <w:szCs w:val="22"/>
        </w:rPr>
        <w:t>Entity Framework</w:t>
      </w:r>
      <w:r w:rsidR="003537F6" w:rsidRPr="00CB4129">
        <w:rPr>
          <w:sz w:val="22"/>
          <w:szCs w:val="22"/>
        </w:rPr>
        <w:t>, LINQ</w:t>
      </w:r>
    </w:p>
    <w:p w:rsidR="00776364" w:rsidRPr="00CB4129" w:rsidRDefault="00776364" w:rsidP="00776364">
      <w:pPr>
        <w:ind w:left="720"/>
        <w:rPr>
          <w:sz w:val="22"/>
          <w:szCs w:val="22"/>
        </w:rPr>
      </w:pPr>
      <w:r w:rsidRPr="00CB4129">
        <w:rPr>
          <w:b/>
          <w:sz w:val="22"/>
          <w:szCs w:val="22"/>
        </w:rPr>
        <w:t>Programming language:</w:t>
      </w:r>
      <w:r w:rsidRPr="00CB4129">
        <w:rPr>
          <w:sz w:val="22"/>
          <w:szCs w:val="22"/>
        </w:rPr>
        <w:t xml:space="preserve"> - Asp.net (C#),</w:t>
      </w:r>
      <w:r w:rsidR="00F5670C" w:rsidRPr="00CB4129">
        <w:rPr>
          <w:sz w:val="22"/>
          <w:szCs w:val="22"/>
        </w:rPr>
        <w:t xml:space="preserve"> </w:t>
      </w:r>
      <w:proofErr w:type="spellStart"/>
      <w:r w:rsidRPr="00CB4129">
        <w:rPr>
          <w:sz w:val="22"/>
          <w:szCs w:val="22"/>
        </w:rPr>
        <w:t>Jquery</w:t>
      </w:r>
      <w:proofErr w:type="spellEnd"/>
      <w:r w:rsidRPr="00CB4129">
        <w:rPr>
          <w:sz w:val="22"/>
          <w:szCs w:val="22"/>
        </w:rPr>
        <w:t>,</w:t>
      </w:r>
      <w:r w:rsidR="00F5670C" w:rsidRPr="00CB4129">
        <w:rPr>
          <w:sz w:val="22"/>
          <w:szCs w:val="22"/>
        </w:rPr>
        <w:t xml:space="preserve"> </w:t>
      </w:r>
      <w:r w:rsidR="00EF5CF3" w:rsidRPr="00CB4129">
        <w:rPr>
          <w:sz w:val="22"/>
          <w:szCs w:val="22"/>
        </w:rPr>
        <w:t>JavaScript,</w:t>
      </w:r>
      <w:r w:rsidRPr="00CB4129">
        <w:rPr>
          <w:sz w:val="22"/>
          <w:szCs w:val="22"/>
        </w:rPr>
        <w:t xml:space="preserve"> SQL </w:t>
      </w:r>
      <w:r w:rsidR="006A002E" w:rsidRPr="00CB4129">
        <w:rPr>
          <w:sz w:val="22"/>
          <w:szCs w:val="22"/>
        </w:rPr>
        <w:t>Server 2014</w:t>
      </w:r>
    </w:p>
    <w:p w:rsidR="00776364" w:rsidRPr="00CB4129" w:rsidRDefault="00776364" w:rsidP="00776364">
      <w:pPr>
        <w:ind w:left="720"/>
        <w:rPr>
          <w:sz w:val="22"/>
          <w:szCs w:val="22"/>
        </w:rPr>
      </w:pPr>
      <w:r w:rsidRPr="00CB4129">
        <w:rPr>
          <w:b/>
          <w:sz w:val="22"/>
          <w:szCs w:val="22"/>
        </w:rPr>
        <w:t>Live URL: -</w:t>
      </w:r>
      <w:r w:rsidR="00F5670C" w:rsidRPr="00CB4129">
        <w:rPr>
          <w:b/>
          <w:sz w:val="22"/>
          <w:szCs w:val="22"/>
        </w:rPr>
        <w:t xml:space="preserve"> </w:t>
      </w:r>
      <w:hyperlink r:id="rId6" w:history="1">
        <w:r w:rsidR="00BE4DF8" w:rsidRPr="00CB4129">
          <w:rPr>
            <w:rStyle w:val="Hyperlink"/>
            <w:sz w:val="22"/>
            <w:szCs w:val="22"/>
          </w:rPr>
          <w:t>https://venuewant.com/</w:t>
        </w:r>
      </w:hyperlink>
    </w:p>
    <w:p w:rsidR="00776364" w:rsidRPr="00CB4129" w:rsidRDefault="00776364" w:rsidP="00EF5CF3">
      <w:pPr>
        <w:ind w:left="720"/>
        <w:rPr>
          <w:b/>
          <w:bCs/>
          <w:iCs/>
          <w:spacing w:val="-2"/>
          <w:sz w:val="22"/>
          <w:szCs w:val="22"/>
          <w:u w:val="single"/>
        </w:rPr>
      </w:pPr>
      <w:r w:rsidRPr="00CB4129">
        <w:rPr>
          <w:b/>
          <w:sz w:val="22"/>
          <w:szCs w:val="22"/>
        </w:rPr>
        <w:t xml:space="preserve">Description: - </w:t>
      </w:r>
      <w:r w:rsidR="00EF5CF3" w:rsidRPr="00CB4129">
        <w:rPr>
          <w:bCs/>
          <w:sz w:val="22"/>
          <w:szCs w:val="22"/>
        </w:rPr>
        <w:t xml:space="preserve">It is based on venue booking and scheduling, in which </w:t>
      </w:r>
      <w:r w:rsidR="0025215E" w:rsidRPr="00CB4129">
        <w:rPr>
          <w:bCs/>
          <w:sz w:val="22"/>
          <w:szCs w:val="22"/>
        </w:rPr>
        <w:t xml:space="preserve">Guest </w:t>
      </w:r>
      <w:r w:rsidR="00EF5CF3" w:rsidRPr="00CB4129">
        <w:rPr>
          <w:bCs/>
          <w:sz w:val="22"/>
          <w:szCs w:val="22"/>
        </w:rPr>
        <w:t>can book venue</w:t>
      </w:r>
      <w:r w:rsidR="00F5670C" w:rsidRPr="00CB4129">
        <w:rPr>
          <w:bCs/>
          <w:sz w:val="22"/>
          <w:szCs w:val="22"/>
        </w:rPr>
        <w:t xml:space="preserve"> </w:t>
      </w:r>
      <w:r w:rsidR="00EF5CF3" w:rsidRPr="00CB4129">
        <w:rPr>
          <w:bCs/>
          <w:sz w:val="22"/>
          <w:szCs w:val="22"/>
        </w:rPr>
        <w:t xml:space="preserve">from any location and host can list </w:t>
      </w:r>
      <w:r w:rsidR="00CB7BE2" w:rsidRPr="00CB4129">
        <w:rPr>
          <w:bCs/>
          <w:sz w:val="22"/>
          <w:szCs w:val="22"/>
        </w:rPr>
        <w:t>venues. Two types of user exists in this application “As a Guest” and “As a Host”, if user wants to their property then it will be called “As a Host” otherwise by default it’s</w:t>
      </w:r>
      <w:r w:rsidR="00F135D0" w:rsidRPr="00CB4129">
        <w:rPr>
          <w:bCs/>
          <w:sz w:val="22"/>
          <w:szCs w:val="22"/>
        </w:rPr>
        <w:t xml:space="preserve"> called</w:t>
      </w:r>
      <w:r w:rsidR="00CB7BE2" w:rsidRPr="00CB4129">
        <w:rPr>
          <w:bCs/>
          <w:sz w:val="22"/>
          <w:szCs w:val="22"/>
        </w:rPr>
        <w:t xml:space="preserve"> “As a Guest”. For booking two options are available</w:t>
      </w:r>
      <w:r w:rsidR="005462C3" w:rsidRPr="00CB4129">
        <w:rPr>
          <w:bCs/>
          <w:sz w:val="22"/>
          <w:szCs w:val="22"/>
        </w:rPr>
        <w:t xml:space="preserve"> here</w:t>
      </w:r>
      <w:r w:rsidR="00CB7BE2" w:rsidRPr="00CB4129">
        <w:rPr>
          <w:bCs/>
          <w:sz w:val="22"/>
          <w:szCs w:val="22"/>
        </w:rPr>
        <w:t xml:space="preserve">, “Instant Booking” and “Request to </w:t>
      </w:r>
      <w:r w:rsidR="007D0A63" w:rsidRPr="00CB4129">
        <w:rPr>
          <w:bCs/>
          <w:sz w:val="22"/>
          <w:szCs w:val="22"/>
        </w:rPr>
        <w:t>Book”. In</w:t>
      </w:r>
      <w:r w:rsidR="00CB7BE2" w:rsidRPr="00CB4129">
        <w:rPr>
          <w:bCs/>
          <w:sz w:val="22"/>
          <w:szCs w:val="22"/>
        </w:rPr>
        <w:t xml:space="preserve"> case of request to book, Guest can be apply for negotiation price to a host, if host can be negotiation and confirm after that Guest can be book that venue.</w:t>
      </w:r>
    </w:p>
    <w:p w:rsidR="00776364" w:rsidRPr="00CB4129" w:rsidRDefault="00776364" w:rsidP="00D47785">
      <w:pPr>
        <w:rPr>
          <w:b/>
          <w:bCs/>
          <w:iCs/>
          <w:spacing w:val="-2"/>
          <w:sz w:val="22"/>
          <w:szCs w:val="22"/>
          <w:u w:val="single"/>
        </w:rPr>
      </w:pPr>
    </w:p>
    <w:p w:rsidR="00B80E82" w:rsidRPr="00CB4129" w:rsidRDefault="00B80E82" w:rsidP="000721C6">
      <w:pPr>
        <w:pStyle w:val="ListParagraph"/>
        <w:numPr>
          <w:ilvl w:val="0"/>
          <w:numId w:val="10"/>
        </w:numPr>
        <w:ind w:left="720"/>
        <w:rPr>
          <w:b/>
          <w:sz w:val="22"/>
          <w:szCs w:val="22"/>
        </w:rPr>
      </w:pPr>
      <w:r w:rsidRPr="00CB4129">
        <w:rPr>
          <w:b/>
          <w:sz w:val="22"/>
          <w:szCs w:val="22"/>
        </w:rPr>
        <w:t>West Boca Executive Suites :</w:t>
      </w:r>
    </w:p>
    <w:p w:rsidR="000721C6" w:rsidRPr="00CB4129" w:rsidRDefault="000721C6" w:rsidP="000721C6">
      <w:pPr>
        <w:pStyle w:val="ListParagraph"/>
        <w:rPr>
          <w:b/>
          <w:sz w:val="22"/>
          <w:szCs w:val="22"/>
        </w:rPr>
      </w:pPr>
    </w:p>
    <w:p w:rsidR="00F60186" w:rsidRPr="00CB4129" w:rsidRDefault="00092872" w:rsidP="00092872">
      <w:pPr>
        <w:ind w:firstLine="720"/>
        <w:rPr>
          <w:sz w:val="22"/>
          <w:szCs w:val="22"/>
        </w:rPr>
      </w:pPr>
      <w:r w:rsidRPr="00CB4129">
        <w:rPr>
          <w:b/>
          <w:sz w:val="22"/>
          <w:szCs w:val="22"/>
        </w:rPr>
        <w:t>Role:</w:t>
      </w:r>
      <w:r>
        <w:rPr>
          <w:b/>
          <w:sz w:val="22"/>
          <w:szCs w:val="22"/>
        </w:rPr>
        <w:t xml:space="preserve"> -</w:t>
      </w:r>
      <w:r w:rsidRPr="00CB4129">
        <w:rPr>
          <w:b/>
          <w:bCs/>
          <w:snapToGrid w:val="0"/>
          <w:sz w:val="22"/>
          <w:szCs w:val="22"/>
        </w:rPr>
        <w:t xml:space="preserve"> Developer</w:t>
      </w:r>
    </w:p>
    <w:p w:rsidR="000D4913" w:rsidRPr="00CB4129" w:rsidRDefault="000D4913" w:rsidP="000D4913">
      <w:pPr>
        <w:ind w:left="720"/>
        <w:rPr>
          <w:sz w:val="22"/>
          <w:szCs w:val="22"/>
        </w:rPr>
      </w:pPr>
      <w:r w:rsidRPr="00CB4129">
        <w:rPr>
          <w:b/>
          <w:sz w:val="22"/>
          <w:szCs w:val="22"/>
        </w:rPr>
        <w:t>Features: -</w:t>
      </w:r>
      <w:r w:rsidRPr="00CB4129">
        <w:rPr>
          <w:sz w:val="22"/>
          <w:szCs w:val="22"/>
        </w:rPr>
        <w:t xml:space="preserve"> Rent Office and Reserve Conference Room Online</w:t>
      </w:r>
    </w:p>
    <w:p w:rsidR="000D4913" w:rsidRPr="00CB4129" w:rsidRDefault="000D4913" w:rsidP="000D4913">
      <w:pPr>
        <w:ind w:left="720"/>
        <w:rPr>
          <w:sz w:val="22"/>
          <w:szCs w:val="22"/>
        </w:rPr>
      </w:pPr>
      <w:r w:rsidRPr="00CB4129">
        <w:rPr>
          <w:b/>
          <w:sz w:val="22"/>
          <w:szCs w:val="22"/>
        </w:rPr>
        <w:t>Technologies: -</w:t>
      </w:r>
      <w:r w:rsidR="00F5670C" w:rsidRPr="00CB4129">
        <w:rPr>
          <w:b/>
          <w:sz w:val="22"/>
          <w:szCs w:val="22"/>
        </w:rPr>
        <w:t xml:space="preserve"> </w:t>
      </w:r>
      <w:r w:rsidR="00005830" w:rsidRPr="00CB4129">
        <w:rPr>
          <w:sz w:val="22"/>
          <w:szCs w:val="22"/>
        </w:rPr>
        <w:t>MVC, Ajax</w:t>
      </w:r>
      <w:r w:rsidRPr="00CB4129">
        <w:rPr>
          <w:sz w:val="22"/>
          <w:szCs w:val="22"/>
        </w:rPr>
        <w:t xml:space="preserve">, </w:t>
      </w:r>
      <w:proofErr w:type="spellStart"/>
      <w:r w:rsidRPr="00CB4129">
        <w:rPr>
          <w:sz w:val="22"/>
          <w:szCs w:val="22"/>
        </w:rPr>
        <w:t>Jquery</w:t>
      </w:r>
      <w:proofErr w:type="spellEnd"/>
      <w:r w:rsidRPr="00CB4129">
        <w:rPr>
          <w:sz w:val="22"/>
          <w:szCs w:val="22"/>
        </w:rPr>
        <w:t>,</w:t>
      </w:r>
      <w:r w:rsidR="00F5670C" w:rsidRPr="00CB4129">
        <w:rPr>
          <w:sz w:val="22"/>
          <w:szCs w:val="22"/>
        </w:rPr>
        <w:t xml:space="preserve"> </w:t>
      </w:r>
      <w:r w:rsidRPr="00CB4129">
        <w:rPr>
          <w:sz w:val="22"/>
          <w:szCs w:val="22"/>
        </w:rPr>
        <w:t>Entity Framework</w:t>
      </w:r>
      <w:r w:rsidR="003537F6" w:rsidRPr="00CB4129">
        <w:rPr>
          <w:sz w:val="22"/>
          <w:szCs w:val="22"/>
        </w:rPr>
        <w:t>, LINQ</w:t>
      </w:r>
    </w:p>
    <w:p w:rsidR="000D4913" w:rsidRPr="00CB4129" w:rsidRDefault="000D4913" w:rsidP="000D4913">
      <w:pPr>
        <w:ind w:left="720"/>
        <w:rPr>
          <w:sz w:val="22"/>
          <w:szCs w:val="22"/>
        </w:rPr>
      </w:pPr>
      <w:r w:rsidRPr="00CB4129">
        <w:rPr>
          <w:b/>
          <w:sz w:val="22"/>
          <w:szCs w:val="22"/>
        </w:rPr>
        <w:t>Programming language:</w:t>
      </w:r>
      <w:r w:rsidR="00005830" w:rsidRPr="00CB4129">
        <w:rPr>
          <w:sz w:val="22"/>
          <w:szCs w:val="22"/>
        </w:rPr>
        <w:t>- Asp.net (C#),</w:t>
      </w:r>
      <w:proofErr w:type="spellStart"/>
      <w:r w:rsidRPr="00CB4129">
        <w:rPr>
          <w:sz w:val="22"/>
          <w:szCs w:val="22"/>
        </w:rPr>
        <w:t>Jquery,</w:t>
      </w:r>
      <w:r w:rsidR="00786D25" w:rsidRPr="00CB4129">
        <w:rPr>
          <w:sz w:val="22"/>
          <w:szCs w:val="22"/>
        </w:rPr>
        <w:t>JavaScript,</w:t>
      </w:r>
      <w:r w:rsidR="00121215" w:rsidRPr="00CB4129">
        <w:rPr>
          <w:sz w:val="22"/>
          <w:szCs w:val="22"/>
        </w:rPr>
        <w:t>SQLServer</w:t>
      </w:r>
      <w:proofErr w:type="spellEnd"/>
      <w:r w:rsidR="00121215" w:rsidRPr="00CB4129">
        <w:rPr>
          <w:sz w:val="22"/>
          <w:szCs w:val="22"/>
        </w:rPr>
        <w:t xml:space="preserve"> 2014</w:t>
      </w:r>
    </w:p>
    <w:p w:rsidR="00155531" w:rsidRPr="00CB4129" w:rsidRDefault="000D4913" w:rsidP="00155531">
      <w:pPr>
        <w:ind w:left="720"/>
        <w:rPr>
          <w:sz w:val="22"/>
          <w:szCs w:val="22"/>
        </w:rPr>
      </w:pPr>
      <w:r w:rsidRPr="00CB4129">
        <w:rPr>
          <w:b/>
          <w:sz w:val="22"/>
          <w:szCs w:val="22"/>
        </w:rPr>
        <w:t>Live URL: -</w:t>
      </w:r>
      <w:r w:rsidR="00F5670C" w:rsidRPr="00CB4129">
        <w:rPr>
          <w:b/>
          <w:sz w:val="22"/>
          <w:szCs w:val="22"/>
        </w:rPr>
        <w:t xml:space="preserve"> </w:t>
      </w:r>
      <w:hyperlink r:id="rId7" w:history="1">
        <w:r w:rsidR="0009713D" w:rsidRPr="00CB4129">
          <w:rPr>
            <w:rStyle w:val="Hyperlink"/>
            <w:sz w:val="22"/>
            <w:szCs w:val="22"/>
          </w:rPr>
          <w:t>http://westbocaexecutivesuites.com/</w:t>
        </w:r>
      </w:hyperlink>
    </w:p>
    <w:p w:rsidR="000721C6" w:rsidRPr="00CB4129" w:rsidRDefault="00D47785" w:rsidP="000721C6">
      <w:pPr>
        <w:ind w:left="720"/>
        <w:rPr>
          <w:bCs/>
          <w:sz w:val="22"/>
          <w:szCs w:val="22"/>
        </w:rPr>
      </w:pPr>
      <w:r w:rsidRPr="00CB4129">
        <w:rPr>
          <w:b/>
          <w:sz w:val="22"/>
          <w:szCs w:val="22"/>
        </w:rPr>
        <w:t>Description</w:t>
      </w:r>
      <w:r w:rsidR="00E34CC0" w:rsidRPr="00CB4129">
        <w:rPr>
          <w:b/>
          <w:sz w:val="22"/>
          <w:szCs w:val="22"/>
        </w:rPr>
        <w:t>: -</w:t>
      </w:r>
      <w:r w:rsidR="00C81BBD" w:rsidRPr="00CB4129">
        <w:rPr>
          <w:bCs/>
          <w:sz w:val="22"/>
          <w:szCs w:val="22"/>
        </w:rPr>
        <w:t xml:space="preserve">There are various Offices which admin wants to rent to his client and there are various </w:t>
      </w:r>
      <w:r w:rsidR="00A70B27" w:rsidRPr="00CB4129">
        <w:rPr>
          <w:bCs/>
          <w:sz w:val="22"/>
          <w:szCs w:val="22"/>
        </w:rPr>
        <w:t xml:space="preserve">packages </w:t>
      </w:r>
      <w:r w:rsidR="00D12240" w:rsidRPr="00CB4129">
        <w:rPr>
          <w:bCs/>
          <w:sz w:val="22"/>
          <w:szCs w:val="22"/>
        </w:rPr>
        <w:t>for it</w:t>
      </w:r>
      <w:r w:rsidR="00C81BBD" w:rsidRPr="00CB4129">
        <w:rPr>
          <w:bCs/>
          <w:sz w:val="22"/>
          <w:szCs w:val="22"/>
        </w:rPr>
        <w:t xml:space="preserve"> including discount. Agreements are generated for it and exported in excel as </w:t>
      </w:r>
      <w:r w:rsidR="00D12240" w:rsidRPr="00CB4129">
        <w:rPr>
          <w:bCs/>
          <w:sz w:val="22"/>
          <w:szCs w:val="22"/>
        </w:rPr>
        <w:t>well as</w:t>
      </w:r>
      <w:r w:rsidR="00C81BBD" w:rsidRPr="00CB4129">
        <w:rPr>
          <w:bCs/>
          <w:sz w:val="22"/>
          <w:szCs w:val="22"/>
        </w:rPr>
        <w:t xml:space="preserve"> </w:t>
      </w:r>
      <w:proofErr w:type="spellStart"/>
      <w:r w:rsidR="00C81BBD" w:rsidRPr="00CB4129">
        <w:rPr>
          <w:bCs/>
          <w:sz w:val="22"/>
          <w:szCs w:val="22"/>
        </w:rPr>
        <w:t>Pdf</w:t>
      </w:r>
      <w:proofErr w:type="spellEnd"/>
      <w:r w:rsidR="00C81BBD" w:rsidRPr="00CB4129">
        <w:rPr>
          <w:bCs/>
          <w:sz w:val="22"/>
          <w:szCs w:val="22"/>
        </w:rPr>
        <w:t xml:space="preserve">. Also </w:t>
      </w:r>
      <w:r w:rsidR="00756497" w:rsidRPr="00CB4129">
        <w:rPr>
          <w:bCs/>
          <w:sz w:val="22"/>
          <w:szCs w:val="22"/>
        </w:rPr>
        <w:t>enervation of Conference is</w:t>
      </w:r>
      <w:r w:rsidR="00C81BBD" w:rsidRPr="00CB4129">
        <w:rPr>
          <w:bCs/>
          <w:sz w:val="22"/>
          <w:szCs w:val="22"/>
        </w:rPr>
        <w:t xml:space="preserve"> managed in </w:t>
      </w:r>
      <w:r w:rsidR="00756497" w:rsidRPr="00CB4129">
        <w:rPr>
          <w:bCs/>
          <w:sz w:val="22"/>
          <w:szCs w:val="22"/>
        </w:rPr>
        <w:t>it.</w:t>
      </w:r>
      <w:r w:rsidR="00C81BBD" w:rsidRPr="00CB4129">
        <w:rPr>
          <w:bCs/>
          <w:sz w:val="22"/>
          <w:szCs w:val="22"/>
        </w:rPr>
        <w:t xml:space="preserve">  Also invoices are generated. Online payment is there with Intuit and also linked with Quick Books.</w:t>
      </w:r>
    </w:p>
    <w:p w:rsidR="000721C6" w:rsidRPr="00CB4129" w:rsidRDefault="000721C6" w:rsidP="000721C6">
      <w:pPr>
        <w:ind w:left="720"/>
        <w:rPr>
          <w:bCs/>
          <w:sz w:val="22"/>
          <w:szCs w:val="22"/>
        </w:rPr>
      </w:pPr>
    </w:p>
    <w:p w:rsidR="00C1045B" w:rsidRPr="00CB4129" w:rsidRDefault="00C1045B" w:rsidP="00C1045B">
      <w:pPr>
        <w:pStyle w:val="ListParagraph"/>
        <w:numPr>
          <w:ilvl w:val="0"/>
          <w:numId w:val="10"/>
        </w:numPr>
        <w:ind w:left="720"/>
        <w:rPr>
          <w:b/>
          <w:color w:val="222222"/>
          <w:sz w:val="22"/>
          <w:szCs w:val="22"/>
          <w:shd w:val="clear" w:color="auto" w:fill="FFFFFF"/>
        </w:rPr>
      </w:pPr>
      <w:proofErr w:type="spellStart"/>
      <w:r>
        <w:rPr>
          <w:b/>
          <w:color w:val="222222"/>
          <w:sz w:val="22"/>
          <w:szCs w:val="22"/>
          <w:shd w:val="clear" w:color="auto" w:fill="FFFFFF"/>
        </w:rPr>
        <w:t>TeamS</w:t>
      </w:r>
      <w:r w:rsidRPr="00CB4129">
        <w:rPr>
          <w:b/>
          <w:color w:val="222222"/>
          <w:sz w:val="22"/>
          <w:szCs w:val="22"/>
          <w:shd w:val="clear" w:color="auto" w:fill="FFFFFF"/>
        </w:rPr>
        <w:t>trid</w:t>
      </w:r>
      <w:proofErr w:type="spellEnd"/>
      <w:r w:rsidR="009B2513">
        <w:rPr>
          <w:b/>
          <w:color w:val="222222"/>
          <w:sz w:val="22"/>
          <w:szCs w:val="22"/>
          <w:shd w:val="clear" w:color="auto" w:fill="FFFFFF"/>
        </w:rPr>
        <w:t xml:space="preserve"> </w:t>
      </w:r>
      <w:r w:rsidRPr="00CB4129">
        <w:rPr>
          <w:b/>
          <w:color w:val="222222"/>
          <w:sz w:val="22"/>
          <w:szCs w:val="22"/>
          <w:shd w:val="clear" w:color="auto" w:fill="FFFFFF"/>
        </w:rPr>
        <w:t>:</w:t>
      </w:r>
    </w:p>
    <w:p w:rsidR="00C1045B" w:rsidRPr="00CB4129" w:rsidRDefault="00C1045B" w:rsidP="00C1045B">
      <w:pPr>
        <w:pStyle w:val="ListParagraph"/>
        <w:rPr>
          <w:b/>
          <w:color w:val="222222"/>
          <w:sz w:val="22"/>
          <w:szCs w:val="22"/>
          <w:shd w:val="clear" w:color="auto" w:fill="FFFFFF"/>
        </w:rPr>
      </w:pPr>
    </w:p>
    <w:p w:rsidR="00092872" w:rsidRPr="00CB4129" w:rsidRDefault="00092872" w:rsidP="00092872">
      <w:pPr>
        <w:ind w:firstLine="720"/>
        <w:rPr>
          <w:sz w:val="22"/>
          <w:szCs w:val="22"/>
        </w:rPr>
      </w:pPr>
      <w:r w:rsidRPr="00CB4129">
        <w:rPr>
          <w:b/>
          <w:sz w:val="22"/>
          <w:szCs w:val="22"/>
        </w:rPr>
        <w:t>Role:</w:t>
      </w:r>
      <w:r>
        <w:rPr>
          <w:b/>
          <w:sz w:val="22"/>
          <w:szCs w:val="22"/>
        </w:rPr>
        <w:t xml:space="preserve"> -</w:t>
      </w:r>
      <w:r w:rsidRPr="00CB4129">
        <w:rPr>
          <w:b/>
          <w:bCs/>
          <w:snapToGrid w:val="0"/>
          <w:sz w:val="22"/>
          <w:szCs w:val="22"/>
        </w:rPr>
        <w:t xml:space="preserve"> Developer</w:t>
      </w:r>
    </w:p>
    <w:p w:rsidR="00C1045B" w:rsidRDefault="00C1045B" w:rsidP="00C1045B">
      <w:pPr>
        <w:ind w:left="720"/>
        <w:rPr>
          <w:sz w:val="22"/>
          <w:szCs w:val="22"/>
        </w:rPr>
      </w:pPr>
      <w:r w:rsidRPr="00CB4129">
        <w:rPr>
          <w:b/>
          <w:sz w:val="22"/>
          <w:szCs w:val="22"/>
        </w:rPr>
        <w:t>Features: -</w:t>
      </w:r>
      <w:r w:rsidRPr="00CB4129">
        <w:rPr>
          <w:sz w:val="22"/>
          <w:szCs w:val="22"/>
        </w:rPr>
        <w:t xml:space="preserve"> Employee management system.</w:t>
      </w:r>
    </w:p>
    <w:p w:rsidR="00C1045B" w:rsidRPr="00CB4129" w:rsidRDefault="00C1045B" w:rsidP="00C1045B">
      <w:pPr>
        <w:ind w:left="720"/>
        <w:rPr>
          <w:sz w:val="22"/>
          <w:szCs w:val="22"/>
        </w:rPr>
      </w:pPr>
      <w:r w:rsidRPr="00CB4129">
        <w:rPr>
          <w:b/>
          <w:sz w:val="22"/>
          <w:szCs w:val="22"/>
        </w:rPr>
        <w:t>Technologies: -</w:t>
      </w:r>
      <w:r w:rsidRPr="00CB4129">
        <w:rPr>
          <w:sz w:val="22"/>
          <w:szCs w:val="22"/>
        </w:rPr>
        <w:t xml:space="preserve"> MVC, Ajax, </w:t>
      </w:r>
      <w:proofErr w:type="spellStart"/>
      <w:r w:rsidRPr="00CB4129">
        <w:rPr>
          <w:sz w:val="22"/>
          <w:szCs w:val="22"/>
        </w:rPr>
        <w:t>Jquery</w:t>
      </w:r>
      <w:proofErr w:type="spellEnd"/>
      <w:r w:rsidRPr="00CB4129">
        <w:rPr>
          <w:sz w:val="22"/>
          <w:szCs w:val="22"/>
        </w:rPr>
        <w:t>, Entity Framework, LINQ</w:t>
      </w:r>
    </w:p>
    <w:p w:rsidR="00C1045B" w:rsidRPr="00CB4129" w:rsidRDefault="00C1045B" w:rsidP="00C1045B">
      <w:pPr>
        <w:ind w:left="720"/>
        <w:rPr>
          <w:sz w:val="22"/>
          <w:szCs w:val="22"/>
        </w:rPr>
      </w:pPr>
      <w:r w:rsidRPr="00CB4129">
        <w:rPr>
          <w:b/>
          <w:sz w:val="22"/>
          <w:szCs w:val="22"/>
        </w:rPr>
        <w:t>Programming language:</w:t>
      </w:r>
      <w:r w:rsidRPr="00CB4129">
        <w:rPr>
          <w:sz w:val="22"/>
          <w:szCs w:val="22"/>
        </w:rPr>
        <w:t xml:space="preserve"> - Asp.net (C#), </w:t>
      </w:r>
      <w:proofErr w:type="spellStart"/>
      <w:r w:rsidRPr="00CB4129">
        <w:rPr>
          <w:sz w:val="22"/>
          <w:szCs w:val="22"/>
        </w:rPr>
        <w:t>Jquery</w:t>
      </w:r>
      <w:proofErr w:type="spellEnd"/>
      <w:r w:rsidRPr="00CB4129">
        <w:rPr>
          <w:sz w:val="22"/>
          <w:szCs w:val="22"/>
        </w:rPr>
        <w:t>, JavaScript, SQL Server 2014</w:t>
      </w:r>
    </w:p>
    <w:p w:rsidR="00C1045B" w:rsidRPr="00CB4129" w:rsidRDefault="00C1045B" w:rsidP="00C1045B">
      <w:pPr>
        <w:pStyle w:val="ListParagraph"/>
        <w:rPr>
          <w:color w:val="222222"/>
          <w:sz w:val="22"/>
          <w:szCs w:val="22"/>
          <w:shd w:val="clear" w:color="auto" w:fill="FFFFFF"/>
        </w:rPr>
      </w:pPr>
      <w:r w:rsidRPr="00CB4129">
        <w:rPr>
          <w:b/>
          <w:sz w:val="22"/>
          <w:szCs w:val="22"/>
        </w:rPr>
        <w:t>Live URL: -</w:t>
      </w:r>
      <w:r w:rsidRPr="00CB4129">
        <w:rPr>
          <w:sz w:val="22"/>
          <w:szCs w:val="22"/>
        </w:rPr>
        <w:t xml:space="preserve"> </w:t>
      </w:r>
      <w:hyperlink r:id="rId8" w:tgtFrame="_blank" w:history="1">
        <w:r w:rsidRPr="00CB4129">
          <w:rPr>
            <w:rStyle w:val="Hyperlink"/>
            <w:color w:val="1155CC"/>
            <w:sz w:val="22"/>
            <w:szCs w:val="22"/>
            <w:shd w:val="clear" w:color="auto" w:fill="FFFFFF"/>
          </w:rPr>
          <w:t>http://teamstride.com/</w:t>
        </w:r>
      </w:hyperlink>
    </w:p>
    <w:p w:rsidR="00C1045B" w:rsidRPr="00CB4129" w:rsidRDefault="00C1045B" w:rsidP="00C1045B">
      <w:pPr>
        <w:pStyle w:val="ListParagraph"/>
        <w:rPr>
          <w:color w:val="222222"/>
          <w:sz w:val="22"/>
          <w:szCs w:val="22"/>
        </w:rPr>
      </w:pPr>
      <w:r w:rsidRPr="00CB4129">
        <w:rPr>
          <w:b/>
          <w:sz w:val="22"/>
          <w:szCs w:val="22"/>
        </w:rPr>
        <w:t>Description</w:t>
      </w:r>
      <w:r w:rsidRPr="00CB4129">
        <w:rPr>
          <w:b/>
          <w:color w:val="222222"/>
          <w:sz w:val="22"/>
          <w:szCs w:val="22"/>
          <w:shd w:val="clear" w:color="auto" w:fill="FFFFFF"/>
        </w:rPr>
        <w:t>: -</w:t>
      </w:r>
      <w:r w:rsidRPr="00CB4129">
        <w:rPr>
          <w:color w:val="222222"/>
          <w:sz w:val="22"/>
          <w:szCs w:val="22"/>
          <w:shd w:val="clear" w:color="auto" w:fill="FFFFFF"/>
        </w:rPr>
        <w:t xml:space="preserve"> It is like </w:t>
      </w:r>
      <w:r w:rsidRPr="00CB4129">
        <w:rPr>
          <w:color w:val="222222"/>
          <w:sz w:val="22"/>
          <w:szCs w:val="22"/>
        </w:rPr>
        <w:t>employee management system for Leave Management, Attendance Management, Task Management, Salary Management etc.</w:t>
      </w:r>
    </w:p>
    <w:p w:rsidR="00C1045B" w:rsidRPr="00CB4129" w:rsidRDefault="00C1045B" w:rsidP="00C1045B">
      <w:pPr>
        <w:rPr>
          <w:b/>
          <w:sz w:val="22"/>
          <w:szCs w:val="22"/>
        </w:rPr>
      </w:pPr>
    </w:p>
    <w:p w:rsidR="000721C6" w:rsidRDefault="000721C6" w:rsidP="000721C6">
      <w:pPr>
        <w:ind w:left="720"/>
        <w:rPr>
          <w:bCs/>
          <w:sz w:val="22"/>
          <w:szCs w:val="22"/>
        </w:rPr>
      </w:pPr>
    </w:p>
    <w:p w:rsidR="00092872" w:rsidRDefault="00092872" w:rsidP="000721C6">
      <w:pPr>
        <w:ind w:left="720"/>
        <w:rPr>
          <w:bCs/>
          <w:sz w:val="22"/>
          <w:szCs w:val="22"/>
        </w:rPr>
      </w:pPr>
    </w:p>
    <w:p w:rsidR="00092872" w:rsidRDefault="00092872" w:rsidP="000721C6">
      <w:pPr>
        <w:ind w:left="720"/>
        <w:rPr>
          <w:bCs/>
          <w:sz w:val="22"/>
          <w:szCs w:val="22"/>
        </w:rPr>
      </w:pPr>
    </w:p>
    <w:p w:rsidR="00092872" w:rsidRDefault="00092872" w:rsidP="000721C6">
      <w:pPr>
        <w:ind w:left="720"/>
        <w:rPr>
          <w:bCs/>
          <w:sz w:val="22"/>
          <w:szCs w:val="22"/>
        </w:rPr>
      </w:pPr>
    </w:p>
    <w:p w:rsidR="00092872" w:rsidRDefault="00092872" w:rsidP="000721C6">
      <w:pPr>
        <w:ind w:left="720"/>
        <w:rPr>
          <w:bCs/>
          <w:sz w:val="22"/>
          <w:szCs w:val="22"/>
        </w:rPr>
      </w:pPr>
    </w:p>
    <w:p w:rsidR="00092872" w:rsidRDefault="00092872" w:rsidP="000721C6">
      <w:pPr>
        <w:ind w:left="720"/>
        <w:rPr>
          <w:bCs/>
          <w:sz w:val="22"/>
          <w:szCs w:val="22"/>
        </w:rPr>
      </w:pPr>
    </w:p>
    <w:p w:rsidR="00092872" w:rsidRDefault="00092872" w:rsidP="000721C6">
      <w:pPr>
        <w:ind w:left="720"/>
        <w:rPr>
          <w:bCs/>
          <w:sz w:val="22"/>
          <w:szCs w:val="22"/>
        </w:rPr>
      </w:pPr>
    </w:p>
    <w:p w:rsidR="00092872" w:rsidRDefault="00092872" w:rsidP="000721C6">
      <w:pPr>
        <w:ind w:left="720"/>
        <w:rPr>
          <w:bCs/>
          <w:sz w:val="22"/>
          <w:szCs w:val="22"/>
        </w:rPr>
      </w:pPr>
    </w:p>
    <w:p w:rsidR="00092872" w:rsidRDefault="00092872" w:rsidP="000721C6">
      <w:pPr>
        <w:ind w:left="720"/>
        <w:rPr>
          <w:bCs/>
          <w:sz w:val="22"/>
          <w:szCs w:val="22"/>
        </w:rPr>
      </w:pPr>
    </w:p>
    <w:p w:rsidR="00092872" w:rsidRDefault="00092872" w:rsidP="000721C6">
      <w:pPr>
        <w:ind w:left="720"/>
        <w:rPr>
          <w:bCs/>
          <w:sz w:val="22"/>
          <w:szCs w:val="22"/>
        </w:rPr>
      </w:pPr>
    </w:p>
    <w:p w:rsidR="002C76D3" w:rsidRPr="00CB4129" w:rsidRDefault="002C76D3" w:rsidP="00053119">
      <w:pPr>
        <w:rPr>
          <w:b/>
          <w:bCs/>
          <w:snapToGrid w:val="0"/>
          <w:sz w:val="22"/>
          <w:szCs w:val="22"/>
          <w:u w:val="single"/>
        </w:rPr>
      </w:pPr>
    </w:p>
    <w:p w:rsidR="00053119" w:rsidRPr="00CB4129" w:rsidRDefault="00053119" w:rsidP="00053119">
      <w:pPr>
        <w:rPr>
          <w:b/>
          <w:bCs/>
          <w:snapToGrid w:val="0"/>
          <w:sz w:val="22"/>
          <w:szCs w:val="22"/>
        </w:rPr>
      </w:pPr>
      <w:proofErr w:type="spellStart"/>
      <w:r w:rsidRPr="00CB4129">
        <w:rPr>
          <w:b/>
          <w:bCs/>
          <w:snapToGrid w:val="0"/>
          <w:sz w:val="22"/>
          <w:szCs w:val="22"/>
          <w:u w:val="single"/>
        </w:rPr>
        <w:t>Smalt</w:t>
      </w:r>
      <w:proofErr w:type="spellEnd"/>
      <w:r w:rsidR="00A22312" w:rsidRPr="00CB4129">
        <w:rPr>
          <w:b/>
          <w:bCs/>
          <w:snapToGrid w:val="0"/>
          <w:sz w:val="22"/>
          <w:szCs w:val="22"/>
          <w:u w:val="single"/>
        </w:rPr>
        <w:t xml:space="preserve"> </w:t>
      </w:r>
      <w:r w:rsidR="00F5670C" w:rsidRPr="00CB4129">
        <w:rPr>
          <w:b/>
          <w:bCs/>
          <w:snapToGrid w:val="0"/>
          <w:sz w:val="22"/>
          <w:szCs w:val="22"/>
          <w:u w:val="single"/>
        </w:rPr>
        <w:t>T</w:t>
      </w:r>
      <w:r w:rsidRPr="00CB4129">
        <w:rPr>
          <w:b/>
          <w:bCs/>
          <w:snapToGrid w:val="0"/>
          <w:sz w:val="22"/>
          <w:szCs w:val="22"/>
          <w:u w:val="single"/>
        </w:rPr>
        <w:t>ech</w:t>
      </w:r>
      <w:r w:rsidR="00F5670C" w:rsidRPr="00CB4129">
        <w:rPr>
          <w:b/>
          <w:bCs/>
          <w:snapToGrid w:val="0"/>
          <w:sz w:val="22"/>
          <w:szCs w:val="22"/>
          <w:u w:val="single"/>
        </w:rPr>
        <w:t xml:space="preserve"> </w:t>
      </w:r>
      <w:r w:rsidRPr="00CB4129">
        <w:rPr>
          <w:b/>
          <w:bCs/>
          <w:snapToGrid w:val="0"/>
          <w:sz w:val="22"/>
          <w:szCs w:val="22"/>
          <w:u w:val="single"/>
        </w:rPr>
        <w:t>Pvt.</w:t>
      </w:r>
      <w:r w:rsidR="00E84FA7" w:rsidRPr="00CB4129">
        <w:rPr>
          <w:b/>
          <w:bCs/>
          <w:snapToGrid w:val="0"/>
          <w:sz w:val="22"/>
          <w:szCs w:val="22"/>
          <w:u w:val="single"/>
        </w:rPr>
        <w:t xml:space="preserve"> </w:t>
      </w:r>
      <w:r w:rsidRPr="00CB4129">
        <w:rPr>
          <w:b/>
          <w:bCs/>
          <w:snapToGrid w:val="0"/>
          <w:sz w:val="22"/>
          <w:szCs w:val="22"/>
          <w:u w:val="single"/>
        </w:rPr>
        <w:t>Ltd</w:t>
      </w:r>
      <w:r w:rsidR="00E84FA7" w:rsidRPr="00CB4129">
        <w:rPr>
          <w:b/>
          <w:bCs/>
          <w:snapToGrid w:val="0"/>
          <w:sz w:val="22"/>
          <w:szCs w:val="22"/>
          <w:u w:val="single"/>
        </w:rPr>
        <w:t>.</w:t>
      </w:r>
      <w:r w:rsidRPr="00CB4129">
        <w:rPr>
          <w:b/>
          <w:bCs/>
          <w:snapToGrid w:val="0"/>
          <w:sz w:val="22"/>
          <w:szCs w:val="22"/>
        </w:rPr>
        <w:tab/>
      </w:r>
      <w:r w:rsidRPr="00CB4129">
        <w:rPr>
          <w:b/>
          <w:bCs/>
          <w:snapToGrid w:val="0"/>
          <w:sz w:val="22"/>
          <w:szCs w:val="22"/>
        </w:rPr>
        <w:tab/>
      </w:r>
      <w:r w:rsidRPr="00CB4129">
        <w:rPr>
          <w:b/>
          <w:bCs/>
          <w:snapToGrid w:val="0"/>
          <w:sz w:val="22"/>
          <w:szCs w:val="22"/>
        </w:rPr>
        <w:tab/>
      </w:r>
      <w:r w:rsidRPr="00CB4129">
        <w:rPr>
          <w:b/>
          <w:bCs/>
          <w:snapToGrid w:val="0"/>
          <w:sz w:val="22"/>
          <w:szCs w:val="22"/>
        </w:rPr>
        <w:tab/>
      </w:r>
      <w:r w:rsidRPr="00CB4129">
        <w:rPr>
          <w:b/>
          <w:bCs/>
          <w:snapToGrid w:val="0"/>
          <w:sz w:val="22"/>
          <w:szCs w:val="22"/>
        </w:rPr>
        <w:tab/>
      </w:r>
      <w:r w:rsidRPr="00CB4129">
        <w:rPr>
          <w:b/>
          <w:bCs/>
          <w:snapToGrid w:val="0"/>
          <w:sz w:val="22"/>
          <w:szCs w:val="22"/>
        </w:rPr>
        <w:tab/>
      </w:r>
      <w:r w:rsidRPr="00CB4129">
        <w:rPr>
          <w:b/>
          <w:bCs/>
          <w:snapToGrid w:val="0"/>
          <w:sz w:val="22"/>
          <w:szCs w:val="22"/>
        </w:rPr>
        <w:tab/>
      </w:r>
      <w:r w:rsidRPr="00CB4129">
        <w:rPr>
          <w:b/>
          <w:bCs/>
          <w:snapToGrid w:val="0"/>
          <w:sz w:val="22"/>
          <w:szCs w:val="22"/>
        </w:rPr>
        <w:tab/>
        <w:t xml:space="preserve">7 Nov 2013 – </w:t>
      </w:r>
      <w:r w:rsidR="00AE432D" w:rsidRPr="00CB4129">
        <w:rPr>
          <w:b/>
          <w:bCs/>
          <w:snapToGrid w:val="0"/>
          <w:sz w:val="22"/>
          <w:szCs w:val="22"/>
        </w:rPr>
        <w:t>9 Dec 2014</w:t>
      </w:r>
    </w:p>
    <w:p w:rsidR="00053119" w:rsidRPr="00CB4129" w:rsidRDefault="009012E0" w:rsidP="00053119">
      <w:pPr>
        <w:rPr>
          <w:b/>
          <w:bCs/>
          <w:snapToGrid w:val="0"/>
          <w:sz w:val="22"/>
          <w:szCs w:val="22"/>
        </w:rPr>
      </w:pPr>
      <w:r w:rsidRPr="00CB4129">
        <w:rPr>
          <w:b/>
          <w:bCs/>
          <w:snapToGrid w:val="0"/>
          <w:sz w:val="22"/>
          <w:szCs w:val="22"/>
        </w:rPr>
        <w:t>Designation</w:t>
      </w:r>
      <w:r w:rsidR="00053119" w:rsidRPr="00CB4129">
        <w:rPr>
          <w:b/>
          <w:bCs/>
          <w:snapToGrid w:val="0"/>
          <w:sz w:val="22"/>
          <w:szCs w:val="22"/>
        </w:rPr>
        <w:t>: Senior Dot Net Developer</w:t>
      </w:r>
    </w:p>
    <w:p w:rsidR="00053119" w:rsidRPr="00CB4129" w:rsidRDefault="00053119" w:rsidP="00053119">
      <w:pPr>
        <w:numPr>
          <w:ilvl w:val="0"/>
          <w:numId w:val="1"/>
        </w:numPr>
        <w:tabs>
          <w:tab w:val="right" w:pos="9648"/>
        </w:tabs>
        <w:suppressAutoHyphens/>
        <w:spacing w:line="288" w:lineRule="atLeast"/>
        <w:ind w:left="0" w:right="288" w:firstLine="0"/>
        <w:jc w:val="both"/>
        <w:rPr>
          <w:bCs/>
          <w:iCs/>
          <w:spacing w:val="-2"/>
          <w:sz w:val="22"/>
          <w:szCs w:val="22"/>
        </w:rPr>
      </w:pPr>
      <w:r w:rsidRPr="00CB4129">
        <w:rPr>
          <w:bCs/>
          <w:iCs/>
          <w:spacing w:val="-2"/>
          <w:sz w:val="22"/>
          <w:szCs w:val="22"/>
        </w:rPr>
        <w:t>Team Member</w:t>
      </w:r>
    </w:p>
    <w:p w:rsidR="00053119" w:rsidRPr="00CB4129" w:rsidRDefault="00053119" w:rsidP="00053119">
      <w:pPr>
        <w:rPr>
          <w:b/>
          <w:bCs/>
          <w:iCs/>
          <w:spacing w:val="-2"/>
          <w:sz w:val="22"/>
          <w:szCs w:val="22"/>
          <w:u w:val="single"/>
        </w:rPr>
      </w:pPr>
    </w:p>
    <w:p w:rsidR="007F23E6" w:rsidRPr="00CB4129" w:rsidRDefault="007F23E6" w:rsidP="000721C6">
      <w:pPr>
        <w:pStyle w:val="ListParagraph"/>
        <w:numPr>
          <w:ilvl w:val="0"/>
          <w:numId w:val="10"/>
        </w:numPr>
        <w:ind w:left="720"/>
        <w:rPr>
          <w:b/>
          <w:sz w:val="22"/>
          <w:szCs w:val="22"/>
        </w:rPr>
      </w:pPr>
      <w:proofErr w:type="spellStart"/>
      <w:r w:rsidRPr="00CB4129">
        <w:rPr>
          <w:b/>
          <w:sz w:val="22"/>
          <w:szCs w:val="22"/>
        </w:rPr>
        <w:t>Eloots</w:t>
      </w:r>
      <w:proofErr w:type="spellEnd"/>
      <w:r w:rsidRPr="00CB4129">
        <w:rPr>
          <w:b/>
          <w:sz w:val="22"/>
          <w:szCs w:val="22"/>
        </w:rPr>
        <w:t xml:space="preserve"> :</w:t>
      </w:r>
    </w:p>
    <w:p w:rsidR="00053119" w:rsidRPr="00CB4129" w:rsidRDefault="00F5670C" w:rsidP="00053119">
      <w:pPr>
        <w:ind w:left="720"/>
        <w:rPr>
          <w:sz w:val="22"/>
          <w:szCs w:val="22"/>
        </w:rPr>
      </w:pPr>
      <w:r w:rsidRPr="00CB4129">
        <w:rPr>
          <w:b/>
          <w:sz w:val="22"/>
          <w:szCs w:val="22"/>
        </w:rPr>
        <w:t>Role</w:t>
      </w:r>
      <w:r w:rsidR="00092872" w:rsidRPr="00CB4129">
        <w:rPr>
          <w:b/>
          <w:sz w:val="22"/>
          <w:szCs w:val="22"/>
        </w:rPr>
        <w:t>:</w:t>
      </w:r>
      <w:r w:rsidR="00092872">
        <w:rPr>
          <w:b/>
          <w:sz w:val="22"/>
          <w:szCs w:val="22"/>
        </w:rPr>
        <w:t xml:space="preserve"> -</w:t>
      </w:r>
      <w:r w:rsidRPr="00CB4129">
        <w:rPr>
          <w:b/>
          <w:bCs/>
          <w:snapToGrid w:val="0"/>
          <w:sz w:val="22"/>
          <w:szCs w:val="22"/>
        </w:rPr>
        <w:t xml:space="preserve"> Developer</w:t>
      </w:r>
    </w:p>
    <w:p w:rsidR="00E01EA6" w:rsidRPr="00CB4129" w:rsidRDefault="00E01EA6" w:rsidP="00E01EA6">
      <w:pPr>
        <w:ind w:left="720"/>
        <w:rPr>
          <w:sz w:val="22"/>
          <w:szCs w:val="22"/>
        </w:rPr>
      </w:pPr>
      <w:r w:rsidRPr="00CB4129">
        <w:rPr>
          <w:b/>
          <w:sz w:val="22"/>
          <w:szCs w:val="22"/>
        </w:rPr>
        <w:t>Features: -</w:t>
      </w:r>
      <w:r w:rsidR="00575111" w:rsidRPr="00CB4129">
        <w:rPr>
          <w:sz w:val="22"/>
          <w:szCs w:val="22"/>
        </w:rPr>
        <w:t xml:space="preserve"> Mainta</w:t>
      </w:r>
      <w:r w:rsidR="000C7BDE" w:rsidRPr="00CB4129">
        <w:rPr>
          <w:sz w:val="22"/>
          <w:szCs w:val="22"/>
        </w:rPr>
        <w:t>i</w:t>
      </w:r>
      <w:r w:rsidR="00575111" w:rsidRPr="00CB4129">
        <w:rPr>
          <w:sz w:val="22"/>
          <w:szCs w:val="22"/>
        </w:rPr>
        <w:t>n sales books records</w:t>
      </w:r>
    </w:p>
    <w:p w:rsidR="00E01EA6" w:rsidRPr="00CB4129" w:rsidRDefault="00E01EA6" w:rsidP="00E01EA6">
      <w:pPr>
        <w:ind w:left="720"/>
        <w:rPr>
          <w:sz w:val="22"/>
          <w:szCs w:val="22"/>
        </w:rPr>
      </w:pPr>
      <w:r w:rsidRPr="00CB4129">
        <w:rPr>
          <w:b/>
          <w:sz w:val="22"/>
          <w:szCs w:val="22"/>
        </w:rPr>
        <w:t>Technologies: -</w:t>
      </w:r>
      <w:r w:rsidR="00F5670C" w:rsidRPr="00CB4129">
        <w:rPr>
          <w:b/>
          <w:sz w:val="22"/>
          <w:szCs w:val="22"/>
        </w:rPr>
        <w:t xml:space="preserve"> </w:t>
      </w:r>
      <w:r w:rsidR="007546F3" w:rsidRPr="00CB4129">
        <w:rPr>
          <w:sz w:val="22"/>
          <w:szCs w:val="22"/>
        </w:rPr>
        <w:t xml:space="preserve">ASP.NET, Ajax </w:t>
      </w:r>
    </w:p>
    <w:p w:rsidR="00E01EA6" w:rsidRPr="00CB4129" w:rsidRDefault="00E01EA6" w:rsidP="00E01EA6">
      <w:pPr>
        <w:ind w:left="720"/>
        <w:rPr>
          <w:sz w:val="22"/>
          <w:szCs w:val="22"/>
        </w:rPr>
      </w:pPr>
      <w:r w:rsidRPr="00CB4129">
        <w:rPr>
          <w:b/>
          <w:sz w:val="22"/>
          <w:szCs w:val="22"/>
        </w:rPr>
        <w:t>Programming language:</w:t>
      </w:r>
      <w:r w:rsidRPr="00CB4129">
        <w:rPr>
          <w:sz w:val="22"/>
          <w:szCs w:val="22"/>
        </w:rPr>
        <w:t xml:space="preserve"> - </w:t>
      </w:r>
      <w:r w:rsidR="005E16D1" w:rsidRPr="00CB4129">
        <w:rPr>
          <w:sz w:val="22"/>
          <w:szCs w:val="22"/>
        </w:rPr>
        <w:t>Asp.net (C#)</w:t>
      </w:r>
      <w:r w:rsidRPr="00CB4129">
        <w:rPr>
          <w:sz w:val="22"/>
          <w:szCs w:val="22"/>
        </w:rPr>
        <w:t>,</w:t>
      </w:r>
      <w:r w:rsidR="00066163" w:rsidRPr="00CB4129">
        <w:rPr>
          <w:sz w:val="22"/>
          <w:szCs w:val="22"/>
        </w:rPr>
        <w:t xml:space="preserve"> SQL </w:t>
      </w:r>
      <w:r w:rsidR="00427B62" w:rsidRPr="00CB4129">
        <w:rPr>
          <w:sz w:val="22"/>
          <w:szCs w:val="22"/>
        </w:rPr>
        <w:t xml:space="preserve">Server </w:t>
      </w:r>
      <w:r w:rsidR="00066163" w:rsidRPr="00CB4129">
        <w:rPr>
          <w:sz w:val="22"/>
          <w:szCs w:val="22"/>
        </w:rPr>
        <w:t>2008</w:t>
      </w:r>
    </w:p>
    <w:p w:rsidR="00D90608" w:rsidRPr="00CB4129" w:rsidRDefault="00E01EA6" w:rsidP="00D90608">
      <w:pPr>
        <w:ind w:left="720"/>
        <w:rPr>
          <w:sz w:val="22"/>
          <w:szCs w:val="22"/>
        </w:rPr>
      </w:pPr>
      <w:r w:rsidRPr="00CB4129">
        <w:rPr>
          <w:b/>
          <w:sz w:val="22"/>
          <w:szCs w:val="22"/>
        </w:rPr>
        <w:t>Live URL: -</w:t>
      </w:r>
      <w:r w:rsidR="00F5670C" w:rsidRPr="00CB4129">
        <w:rPr>
          <w:b/>
          <w:sz w:val="22"/>
          <w:szCs w:val="22"/>
        </w:rPr>
        <w:t xml:space="preserve"> </w:t>
      </w:r>
      <w:hyperlink r:id="rId9" w:history="1">
        <w:r w:rsidR="00D90608" w:rsidRPr="00CB4129">
          <w:rPr>
            <w:rStyle w:val="Hyperlink"/>
            <w:sz w:val="22"/>
            <w:szCs w:val="22"/>
          </w:rPr>
          <w:t>http://www.eloots.sabkilo.com/</w:t>
        </w:r>
      </w:hyperlink>
    </w:p>
    <w:p w:rsidR="00053119" w:rsidRPr="00CB4129" w:rsidRDefault="00E01EA6" w:rsidP="00D90608">
      <w:pPr>
        <w:ind w:left="720"/>
        <w:rPr>
          <w:bCs/>
          <w:sz w:val="22"/>
          <w:szCs w:val="22"/>
        </w:rPr>
      </w:pPr>
      <w:r w:rsidRPr="00CB4129">
        <w:rPr>
          <w:b/>
          <w:sz w:val="22"/>
          <w:szCs w:val="22"/>
        </w:rPr>
        <w:t xml:space="preserve">Description: - </w:t>
      </w:r>
      <w:r w:rsidR="007115DE" w:rsidRPr="00CB4129">
        <w:rPr>
          <w:bCs/>
          <w:sz w:val="22"/>
          <w:szCs w:val="22"/>
        </w:rPr>
        <w:t>Application</w:t>
      </w:r>
      <w:r w:rsidR="00053119" w:rsidRPr="00CB4129">
        <w:rPr>
          <w:bCs/>
          <w:sz w:val="22"/>
          <w:szCs w:val="22"/>
        </w:rPr>
        <w:t xml:space="preserve"> for admin panel use to maintain records to sale works in all-over the world. Important functionality in websites are:</w:t>
      </w:r>
    </w:p>
    <w:p w:rsidR="00053119" w:rsidRPr="00CB4129" w:rsidRDefault="00053119" w:rsidP="00053119">
      <w:pPr>
        <w:numPr>
          <w:ilvl w:val="0"/>
          <w:numId w:val="5"/>
        </w:numPr>
        <w:rPr>
          <w:bCs/>
          <w:sz w:val="22"/>
          <w:szCs w:val="22"/>
        </w:rPr>
      </w:pPr>
      <w:r w:rsidRPr="00CB4129">
        <w:rPr>
          <w:bCs/>
          <w:sz w:val="22"/>
          <w:szCs w:val="22"/>
        </w:rPr>
        <w:t xml:space="preserve">Master panel In maintains </w:t>
      </w:r>
    </w:p>
    <w:p w:rsidR="00053119" w:rsidRPr="00CB4129" w:rsidRDefault="00053119" w:rsidP="00053119">
      <w:pPr>
        <w:numPr>
          <w:ilvl w:val="1"/>
          <w:numId w:val="5"/>
        </w:numPr>
        <w:rPr>
          <w:bCs/>
          <w:sz w:val="22"/>
          <w:szCs w:val="22"/>
        </w:rPr>
      </w:pPr>
      <w:r w:rsidRPr="00CB4129">
        <w:rPr>
          <w:bCs/>
          <w:sz w:val="22"/>
          <w:szCs w:val="22"/>
        </w:rPr>
        <w:t>Book information import tab delimited files and save records.</w:t>
      </w:r>
    </w:p>
    <w:p w:rsidR="00053119" w:rsidRPr="00CB4129" w:rsidRDefault="00053119" w:rsidP="00053119">
      <w:pPr>
        <w:numPr>
          <w:ilvl w:val="0"/>
          <w:numId w:val="5"/>
        </w:numPr>
        <w:rPr>
          <w:bCs/>
          <w:sz w:val="22"/>
          <w:szCs w:val="22"/>
        </w:rPr>
      </w:pPr>
      <w:r w:rsidRPr="00CB4129">
        <w:rPr>
          <w:bCs/>
          <w:sz w:val="22"/>
          <w:szCs w:val="22"/>
        </w:rPr>
        <w:t>Import currency information</w:t>
      </w:r>
    </w:p>
    <w:p w:rsidR="00053119" w:rsidRPr="00CB4129" w:rsidRDefault="00053119" w:rsidP="00053119">
      <w:pPr>
        <w:numPr>
          <w:ilvl w:val="0"/>
          <w:numId w:val="5"/>
        </w:numPr>
        <w:rPr>
          <w:bCs/>
          <w:sz w:val="22"/>
          <w:szCs w:val="22"/>
        </w:rPr>
      </w:pPr>
      <w:r w:rsidRPr="00CB4129">
        <w:rPr>
          <w:bCs/>
          <w:sz w:val="22"/>
          <w:szCs w:val="22"/>
        </w:rPr>
        <w:t>Seller info.</w:t>
      </w:r>
    </w:p>
    <w:p w:rsidR="00053119" w:rsidRPr="00CB4129" w:rsidRDefault="00053119" w:rsidP="00053119">
      <w:pPr>
        <w:numPr>
          <w:ilvl w:val="0"/>
          <w:numId w:val="5"/>
        </w:numPr>
        <w:rPr>
          <w:bCs/>
          <w:sz w:val="22"/>
          <w:szCs w:val="22"/>
        </w:rPr>
      </w:pPr>
      <w:r w:rsidRPr="00CB4129">
        <w:rPr>
          <w:bCs/>
          <w:sz w:val="22"/>
          <w:szCs w:val="22"/>
        </w:rPr>
        <w:t xml:space="preserve">Currier info. </w:t>
      </w:r>
      <w:proofErr w:type="spellStart"/>
      <w:r w:rsidRPr="00CB4129">
        <w:rPr>
          <w:bCs/>
          <w:sz w:val="22"/>
          <w:szCs w:val="22"/>
        </w:rPr>
        <w:t>Etc</w:t>
      </w:r>
      <w:proofErr w:type="spellEnd"/>
    </w:p>
    <w:p w:rsidR="00053119" w:rsidRPr="00CB4129" w:rsidRDefault="00053119" w:rsidP="00053119">
      <w:pPr>
        <w:numPr>
          <w:ilvl w:val="0"/>
          <w:numId w:val="5"/>
        </w:numPr>
        <w:rPr>
          <w:bCs/>
          <w:sz w:val="22"/>
          <w:szCs w:val="22"/>
        </w:rPr>
      </w:pPr>
      <w:r w:rsidRPr="00CB4129">
        <w:rPr>
          <w:bCs/>
          <w:sz w:val="22"/>
          <w:szCs w:val="22"/>
        </w:rPr>
        <w:t>Generate PO</w:t>
      </w:r>
    </w:p>
    <w:p w:rsidR="00053119" w:rsidRPr="00CB4129" w:rsidRDefault="009012E0" w:rsidP="00053119">
      <w:pPr>
        <w:numPr>
          <w:ilvl w:val="0"/>
          <w:numId w:val="5"/>
        </w:numPr>
        <w:rPr>
          <w:bCs/>
          <w:sz w:val="22"/>
          <w:szCs w:val="22"/>
        </w:rPr>
      </w:pPr>
      <w:r w:rsidRPr="00CB4129">
        <w:rPr>
          <w:bCs/>
          <w:sz w:val="22"/>
          <w:szCs w:val="22"/>
        </w:rPr>
        <w:t>Generate</w:t>
      </w:r>
      <w:r w:rsidR="00053119" w:rsidRPr="00CB4129">
        <w:rPr>
          <w:bCs/>
          <w:sz w:val="22"/>
          <w:szCs w:val="22"/>
        </w:rPr>
        <w:t xml:space="preserve"> Label</w:t>
      </w:r>
    </w:p>
    <w:p w:rsidR="006377DE" w:rsidRPr="00CB4129" w:rsidRDefault="00053119" w:rsidP="00053119">
      <w:pPr>
        <w:numPr>
          <w:ilvl w:val="0"/>
          <w:numId w:val="5"/>
        </w:numPr>
        <w:rPr>
          <w:bCs/>
          <w:sz w:val="22"/>
          <w:szCs w:val="22"/>
        </w:rPr>
      </w:pPr>
      <w:r w:rsidRPr="00CB4129">
        <w:rPr>
          <w:bCs/>
          <w:sz w:val="22"/>
          <w:szCs w:val="22"/>
        </w:rPr>
        <w:t>And multiple reporting and calculation</w:t>
      </w:r>
    </w:p>
    <w:p w:rsidR="006377DE" w:rsidRPr="00CB4129" w:rsidRDefault="006377DE" w:rsidP="00053119">
      <w:pPr>
        <w:rPr>
          <w:b/>
          <w:sz w:val="22"/>
          <w:szCs w:val="22"/>
        </w:rPr>
      </w:pPr>
    </w:p>
    <w:p w:rsidR="000366BC" w:rsidRPr="00CB4129" w:rsidRDefault="000366BC" w:rsidP="000721C6">
      <w:pPr>
        <w:pStyle w:val="ListParagraph"/>
        <w:numPr>
          <w:ilvl w:val="0"/>
          <w:numId w:val="10"/>
        </w:numPr>
        <w:tabs>
          <w:tab w:val="right" w:pos="9648"/>
        </w:tabs>
        <w:suppressAutoHyphens/>
        <w:spacing w:line="288" w:lineRule="atLeast"/>
        <w:ind w:left="720" w:right="288"/>
        <w:jc w:val="both"/>
        <w:rPr>
          <w:sz w:val="22"/>
          <w:szCs w:val="22"/>
        </w:rPr>
      </w:pPr>
      <w:r w:rsidRPr="00CB4129">
        <w:rPr>
          <w:b/>
          <w:sz w:val="22"/>
          <w:szCs w:val="22"/>
        </w:rPr>
        <w:t>Books Umbrella :</w:t>
      </w:r>
    </w:p>
    <w:p w:rsidR="000E5EC8" w:rsidRPr="00CB4129" w:rsidRDefault="00F5670C" w:rsidP="000E5EC8">
      <w:pPr>
        <w:ind w:left="720"/>
        <w:rPr>
          <w:sz w:val="22"/>
          <w:szCs w:val="22"/>
        </w:rPr>
      </w:pPr>
      <w:r w:rsidRPr="00CB4129">
        <w:rPr>
          <w:b/>
          <w:sz w:val="22"/>
          <w:szCs w:val="22"/>
        </w:rPr>
        <w:t>Role</w:t>
      </w:r>
      <w:r w:rsidR="00092872" w:rsidRPr="00CB4129">
        <w:rPr>
          <w:b/>
          <w:sz w:val="22"/>
          <w:szCs w:val="22"/>
        </w:rPr>
        <w:t>:</w:t>
      </w:r>
      <w:r w:rsidR="00092872">
        <w:rPr>
          <w:b/>
          <w:sz w:val="22"/>
          <w:szCs w:val="22"/>
        </w:rPr>
        <w:t xml:space="preserve"> -</w:t>
      </w:r>
      <w:r w:rsidRPr="00CB4129">
        <w:rPr>
          <w:b/>
          <w:bCs/>
          <w:snapToGrid w:val="0"/>
          <w:sz w:val="22"/>
          <w:szCs w:val="22"/>
        </w:rPr>
        <w:t xml:space="preserve"> Developer</w:t>
      </w:r>
    </w:p>
    <w:p w:rsidR="000E5EC8" w:rsidRPr="00CB4129" w:rsidRDefault="000E5EC8" w:rsidP="000E5EC8">
      <w:pPr>
        <w:ind w:left="720"/>
        <w:rPr>
          <w:sz w:val="22"/>
          <w:szCs w:val="22"/>
        </w:rPr>
      </w:pPr>
      <w:r w:rsidRPr="00CB4129">
        <w:rPr>
          <w:b/>
          <w:sz w:val="22"/>
          <w:szCs w:val="22"/>
        </w:rPr>
        <w:t>Features: -</w:t>
      </w:r>
      <w:r w:rsidRPr="00CB4129">
        <w:rPr>
          <w:sz w:val="22"/>
          <w:szCs w:val="22"/>
        </w:rPr>
        <w:t xml:space="preserve"> Sale Books Online</w:t>
      </w:r>
    </w:p>
    <w:p w:rsidR="000E5EC8" w:rsidRPr="00CB4129" w:rsidRDefault="000E5EC8" w:rsidP="000E5EC8">
      <w:pPr>
        <w:ind w:left="720"/>
        <w:rPr>
          <w:sz w:val="22"/>
          <w:szCs w:val="22"/>
        </w:rPr>
      </w:pPr>
      <w:r w:rsidRPr="00CB4129">
        <w:rPr>
          <w:b/>
          <w:sz w:val="22"/>
          <w:szCs w:val="22"/>
        </w:rPr>
        <w:t>Technologies: -</w:t>
      </w:r>
      <w:r w:rsidRPr="00CB4129">
        <w:rPr>
          <w:sz w:val="22"/>
          <w:szCs w:val="22"/>
        </w:rPr>
        <w:t xml:space="preserve"> ASP.NET, Ajax </w:t>
      </w:r>
    </w:p>
    <w:p w:rsidR="000E5EC8" w:rsidRPr="00CB4129" w:rsidRDefault="000E5EC8" w:rsidP="000E5EC8">
      <w:pPr>
        <w:ind w:left="720"/>
        <w:rPr>
          <w:sz w:val="22"/>
          <w:szCs w:val="22"/>
        </w:rPr>
      </w:pPr>
      <w:r w:rsidRPr="00CB4129">
        <w:rPr>
          <w:b/>
          <w:sz w:val="22"/>
          <w:szCs w:val="22"/>
        </w:rPr>
        <w:t>Programming language:</w:t>
      </w:r>
      <w:r w:rsidRPr="00CB4129">
        <w:rPr>
          <w:sz w:val="22"/>
          <w:szCs w:val="22"/>
        </w:rPr>
        <w:t xml:space="preserve"> - Asp.net (C#), SQL Server 2008</w:t>
      </w:r>
    </w:p>
    <w:p w:rsidR="009566FA" w:rsidRPr="00CB4129" w:rsidRDefault="000E5EC8" w:rsidP="009566FA">
      <w:pPr>
        <w:ind w:left="720"/>
        <w:rPr>
          <w:sz w:val="22"/>
          <w:szCs w:val="22"/>
        </w:rPr>
      </w:pPr>
      <w:r w:rsidRPr="00CB4129">
        <w:rPr>
          <w:b/>
          <w:sz w:val="22"/>
          <w:szCs w:val="22"/>
        </w:rPr>
        <w:t>Live URL: -</w:t>
      </w:r>
      <w:r w:rsidR="00F5670C" w:rsidRPr="00CB4129">
        <w:rPr>
          <w:b/>
          <w:sz w:val="22"/>
          <w:szCs w:val="22"/>
        </w:rPr>
        <w:t xml:space="preserve"> </w:t>
      </w:r>
      <w:hyperlink r:id="rId10" w:history="1">
        <w:r w:rsidR="009566FA" w:rsidRPr="00CB4129">
          <w:rPr>
            <w:rStyle w:val="Hyperlink"/>
            <w:sz w:val="22"/>
            <w:szCs w:val="22"/>
          </w:rPr>
          <w:t>http://www.books.bookumbrella.in/</w:t>
        </w:r>
      </w:hyperlink>
    </w:p>
    <w:p w:rsidR="00053119" w:rsidRPr="00CB4129" w:rsidRDefault="000E5EC8" w:rsidP="009566FA">
      <w:pPr>
        <w:ind w:left="720"/>
        <w:rPr>
          <w:sz w:val="22"/>
          <w:szCs w:val="22"/>
        </w:rPr>
      </w:pPr>
      <w:r w:rsidRPr="00CB4129">
        <w:rPr>
          <w:b/>
          <w:sz w:val="22"/>
          <w:szCs w:val="22"/>
        </w:rPr>
        <w:t xml:space="preserve">Description: -  </w:t>
      </w:r>
      <w:r w:rsidR="00053119" w:rsidRPr="00CB4129">
        <w:rPr>
          <w:sz w:val="22"/>
          <w:szCs w:val="22"/>
        </w:rPr>
        <w:t>Website use for sell and purchase in which three panel</w:t>
      </w:r>
    </w:p>
    <w:p w:rsidR="00053119" w:rsidRPr="00CB4129" w:rsidRDefault="00053119" w:rsidP="00053119">
      <w:pPr>
        <w:numPr>
          <w:ilvl w:val="0"/>
          <w:numId w:val="6"/>
        </w:numPr>
        <w:rPr>
          <w:b/>
          <w:sz w:val="22"/>
          <w:szCs w:val="22"/>
        </w:rPr>
      </w:pPr>
      <w:r w:rsidRPr="00CB4129">
        <w:rPr>
          <w:sz w:val="22"/>
          <w:szCs w:val="22"/>
        </w:rPr>
        <w:t>For Admin</w:t>
      </w:r>
    </w:p>
    <w:p w:rsidR="00053119" w:rsidRPr="00CB4129" w:rsidRDefault="00053119" w:rsidP="00053119">
      <w:pPr>
        <w:numPr>
          <w:ilvl w:val="0"/>
          <w:numId w:val="6"/>
        </w:numPr>
        <w:rPr>
          <w:b/>
          <w:sz w:val="22"/>
          <w:szCs w:val="22"/>
        </w:rPr>
      </w:pPr>
      <w:r w:rsidRPr="00CB4129">
        <w:rPr>
          <w:sz w:val="22"/>
          <w:szCs w:val="22"/>
        </w:rPr>
        <w:t xml:space="preserve">For Seller </w:t>
      </w:r>
    </w:p>
    <w:p w:rsidR="00053119" w:rsidRPr="00CB4129" w:rsidRDefault="00053119" w:rsidP="00053119">
      <w:pPr>
        <w:numPr>
          <w:ilvl w:val="0"/>
          <w:numId w:val="6"/>
        </w:numPr>
        <w:rPr>
          <w:b/>
          <w:sz w:val="22"/>
          <w:szCs w:val="22"/>
        </w:rPr>
      </w:pPr>
      <w:r w:rsidRPr="00CB4129">
        <w:rPr>
          <w:sz w:val="22"/>
          <w:szCs w:val="22"/>
        </w:rPr>
        <w:t>For buyer</w:t>
      </w:r>
    </w:p>
    <w:p w:rsidR="00053119" w:rsidRPr="00CB4129" w:rsidRDefault="00053119" w:rsidP="00053119">
      <w:pPr>
        <w:ind w:left="1080"/>
        <w:rPr>
          <w:b/>
          <w:sz w:val="22"/>
          <w:szCs w:val="22"/>
        </w:rPr>
      </w:pPr>
    </w:p>
    <w:p w:rsidR="008E44B5" w:rsidRPr="00CB4129" w:rsidRDefault="008E44B5" w:rsidP="00053119">
      <w:pPr>
        <w:rPr>
          <w:b/>
          <w:bCs/>
          <w:snapToGrid w:val="0"/>
          <w:sz w:val="22"/>
          <w:szCs w:val="22"/>
          <w:u w:val="single"/>
        </w:rPr>
      </w:pPr>
    </w:p>
    <w:p w:rsidR="00053119" w:rsidRPr="00CB4129" w:rsidRDefault="00053119" w:rsidP="00053119">
      <w:pPr>
        <w:rPr>
          <w:b/>
          <w:bCs/>
          <w:snapToGrid w:val="0"/>
          <w:sz w:val="22"/>
          <w:szCs w:val="22"/>
        </w:rPr>
      </w:pPr>
      <w:r w:rsidRPr="00CB4129">
        <w:rPr>
          <w:b/>
          <w:bCs/>
          <w:snapToGrid w:val="0"/>
          <w:sz w:val="22"/>
          <w:szCs w:val="22"/>
          <w:u w:val="single"/>
        </w:rPr>
        <w:t>Datum Solutions, Zirakpur</w:t>
      </w:r>
      <w:r w:rsidR="00CC1D59" w:rsidRPr="00CB4129">
        <w:rPr>
          <w:b/>
          <w:bCs/>
          <w:snapToGrid w:val="0"/>
          <w:sz w:val="22"/>
          <w:szCs w:val="22"/>
        </w:rPr>
        <w:t>2 July 2012</w:t>
      </w:r>
      <w:r w:rsidRPr="00CB4129">
        <w:rPr>
          <w:b/>
          <w:bCs/>
          <w:snapToGrid w:val="0"/>
          <w:sz w:val="22"/>
          <w:szCs w:val="22"/>
        </w:rPr>
        <w:t xml:space="preserve"> – 6 Nov 2013</w:t>
      </w:r>
    </w:p>
    <w:p w:rsidR="00053119" w:rsidRPr="00CB4129" w:rsidRDefault="00925EF1" w:rsidP="00053119">
      <w:pPr>
        <w:rPr>
          <w:sz w:val="22"/>
          <w:szCs w:val="22"/>
        </w:rPr>
      </w:pPr>
      <w:r w:rsidRPr="00CB4129">
        <w:rPr>
          <w:b/>
          <w:bCs/>
          <w:snapToGrid w:val="0"/>
          <w:sz w:val="22"/>
          <w:szCs w:val="22"/>
        </w:rPr>
        <w:t>Designation</w:t>
      </w:r>
      <w:r w:rsidR="00053119" w:rsidRPr="00CB4129">
        <w:rPr>
          <w:b/>
          <w:bCs/>
          <w:snapToGrid w:val="0"/>
          <w:sz w:val="22"/>
          <w:szCs w:val="22"/>
        </w:rPr>
        <w:t>: Software Engineer</w:t>
      </w:r>
      <w:r w:rsidR="00053119" w:rsidRPr="00CB4129">
        <w:rPr>
          <w:sz w:val="22"/>
          <w:szCs w:val="22"/>
        </w:rPr>
        <w:tab/>
      </w:r>
    </w:p>
    <w:p w:rsidR="00053119" w:rsidRPr="00CB4129" w:rsidRDefault="00053119" w:rsidP="00053119">
      <w:pPr>
        <w:numPr>
          <w:ilvl w:val="0"/>
          <w:numId w:val="1"/>
        </w:numPr>
        <w:tabs>
          <w:tab w:val="right" w:pos="9648"/>
        </w:tabs>
        <w:suppressAutoHyphens/>
        <w:spacing w:line="288" w:lineRule="atLeast"/>
        <w:ind w:left="0" w:right="288" w:firstLine="0"/>
        <w:jc w:val="both"/>
        <w:rPr>
          <w:bCs/>
          <w:iCs/>
          <w:spacing w:val="-2"/>
          <w:sz w:val="22"/>
          <w:szCs w:val="22"/>
        </w:rPr>
      </w:pPr>
      <w:r w:rsidRPr="00CB4129">
        <w:rPr>
          <w:bCs/>
          <w:iCs/>
          <w:spacing w:val="-2"/>
          <w:sz w:val="22"/>
          <w:szCs w:val="22"/>
        </w:rPr>
        <w:t>Team Member</w:t>
      </w:r>
    </w:p>
    <w:p w:rsidR="00053119" w:rsidRPr="00CB4129" w:rsidRDefault="00053119" w:rsidP="00053119">
      <w:pPr>
        <w:tabs>
          <w:tab w:val="right" w:pos="9648"/>
        </w:tabs>
        <w:suppressAutoHyphens/>
        <w:spacing w:line="288" w:lineRule="atLeast"/>
        <w:ind w:right="288"/>
        <w:jc w:val="both"/>
        <w:rPr>
          <w:b/>
          <w:bCs/>
          <w:iCs/>
          <w:spacing w:val="-2"/>
          <w:sz w:val="22"/>
          <w:szCs w:val="22"/>
          <w:u w:val="single"/>
        </w:rPr>
      </w:pPr>
    </w:p>
    <w:p w:rsidR="00385762" w:rsidRPr="00CB4129" w:rsidRDefault="00096A2A" w:rsidP="00053119">
      <w:pPr>
        <w:pStyle w:val="ListParagraph"/>
        <w:numPr>
          <w:ilvl w:val="0"/>
          <w:numId w:val="10"/>
        </w:numPr>
        <w:tabs>
          <w:tab w:val="right" w:pos="9648"/>
        </w:tabs>
        <w:suppressAutoHyphens/>
        <w:spacing w:line="288" w:lineRule="atLeast"/>
        <w:ind w:left="720" w:right="288"/>
        <w:jc w:val="both"/>
        <w:rPr>
          <w:sz w:val="22"/>
          <w:szCs w:val="22"/>
        </w:rPr>
      </w:pPr>
      <w:r w:rsidRPr="00CB4129">
        <w:rPr>
          <w:b/>
          <w:sz w:val="22"/>
          <w:szCs w:val="22"/>
        </w:rPr>
        <w:t xml:space="preserve">Haryana </w:t>
      </w:r>
      <w:proofErr w:type="spellStart"/>
      <w:r w:rsidRPr="00CB4129">
        <w:rPr>
          <w:b/>
          <w:sz w:val="22"/>
          <w:szCs w:val="22"/>
        </w:rPr>
        <w:t>Sugarfed</w:t>
      </w:r>
      <w:proofErr w:type="spellEnd"/>
      <w:r w:rsidR="0021299A" w:rsidRPr="00CB4129">
        <w:rPr>
          <w:b/>
          <w:sz w:val="22"/>
          <w:szCs w:val="22"/>
        </w:rPr>
        <w:t xml:space="preserve"> : </w:t>
      </w:r>
      <w:r w:rsidR="00053119" w:rsidRPr="00CB4129">
        <w:rPr>
          <w:sz w:val="22"/>
          <w:szCs w:val="22"/>
        </w:rPr>
        <w:t>(</w:t>
      </w:r>
      <w:r w:rsidR="00BD0C01" w:rsidRPr="00CB4129">
        <w:rPr>
          <w:sz w:val="22"/>
          <w:szCs w:val="22"/>
        </w:rPr>
        <w:t>Government)</w:t>
      </w:r>
    </w:p>
    <w:p w:rsidR="001B4C3F" w:rsidRPr="00CB4129" w:rsidRDefault="00F5670C" w:rsidP="001B4C3F">
      <w:pPr>
        <w:ind w:left="720"/>
        <w:rPr>
          <w:sz w:val="22"/>
          <w:szCs w:val="22"/>
        </w:rPr>
      </w:pPr>
      <w:r w:rsidRPr="00CB4129">
        <w:rPr>
          <w:b/>
          <w:sz w:val="22"/>
          <w:szCs w:val="22"/>
        </w:rPr>
        <w:t>Role</w:t>
      </w:r>
      <w:r w:rsidR="00092872" w:rsidRPr="00CB4129">
        <w:rPr>
          <w:b/>
          <w:sz w:val="22"/>
          <w:szCs w:val="22"/>
        </w:rPr>
        <w:t>:</w:t>
      </w:r>
      <w:r w:rsidR="00092872">
        <w:rPr>
          <w:b/>
          <w:sz w:val="22"/>
          <w:szCs w:val="22"/>
        </w:rPr>
        <w:t xml:space="preserve"> -</w:t>
      </w:r>
      <w:r w:rsidRPr="00CB4129">
        <w:rPr>
          <w:b/>
          <w:bCs/>
          <w:snapToGrid w:val="0"/>
          <w:sz w:val="22"/>
          <w:szCs w:val="22"/>
        </w:rPr>
        <w:t xml:space="preserve"> Developer</w:t>
      </w:r>
    </w:p>
    <w:p w:rsidR="001B4C3F" w:rsidRPr="00CB4129" w:rsidRDefault="001B4C3F" w:rsidP="001B4C3F">
      <w:pPr>
        <w:ind w:left="720"/>
        <w:rPr>
          <w:sz w:val="22"/>
          <w:szCs w:val="22"/>
        </w:rPr>
      </w:pPr>
      <w:r w:rsidRPr="00CB4129">
        <w:rPr>
          <w:b/>
          <w:sz w:val="22"/>
          <w:szCs w:val="22"/>
        </w:rPr>
        <w:t>Features: -</w:t>
      </w:r>
      <w:r w:rsidR="00F5670C" w:rsidRPr="00CB4129">
        <w:rPr>
          <w:b/>
          <w:sz w:val="22"/>
          <w:szCs w:val="22"/>
        </w:rPr>
        <w:t xml:space="preserve"> </w:t>
      </w:r>
      <w:r w:rsidR="002E7B7E" w:rsidRPr="00CB4129">
        <w:rPr>
          <w:sz w:val="22"/>
          <w:szCs w:val="22"/>
        </w:rPr>
        <w:t xml:space="preserve">Maintain all sugar mills sale and </w:t>
      </w:r>
      <w:r w:rsidR="00F5670C" w:rsidRPr="00CB4129">
        <w:rPr>
          <w:sz w:val="22"/>
          <w:szCs w:val="22"/>
        </w:rPr>
        <w:t>purchase details</w:t>
      </w:r>
    </w:p>
    <w:p w:rsidR="001B4C3F" w:rsidRPr="00CB4129" w:rsidRDefault="001B4C3F" w:rsidP="001B4C3F">
      <w:pPr>
        <w:ind w:left="720"/>
        <w:rPr>
          <w:sz w:val="22"/>
          <w:szCs w:val="22"/>
        </w:rPr>
      </w:pPr>
      <w:r w:rsidRPr="00CB4129">
        <w:rPr>
          <w:b/>
          <w:sz w:val="22"/>
          <w:szCs w:val="22"/>
        </w:rPr>
        <w:t>Technologies: -</w:t>
      </w:r>
      <w:r w:rsidRPr="00CB4129">
        <w:rPr>
          <w:sz w:val="22"/>
          <w:szCs w:val="22"/>
        </w:rPr>
        <w:t xml:space="preserve"> ASP.NET, Ajax </w:t>
      </w:r>
    </w:p>
    <w:p w:rsidR="001B4C3F" w:rsidRPr="00CB4129" w:rsidRDefault="001B4C3F" w:rsidP="001B4C3F">
      <w:pPr>
        <w:ind w:left="720"/>
        <w:rPr>
          <w:sz w:val="22"/>
          <w:szCs w:val="22"/>
        </w:rPr>
      </w:pPr>
      <w:r w:rsidRPr="00CB4129">
        <w:rPr>
          <w:b/>
          <w:sz w:val="22"/>
          <w:szCs w:val="22"/>
        </w:rPr>
        <w:t>Programming language:</w:t>
      </w:r>
      <w:r w:rsidRPr="00CB4129">
        <w:rPr>
          <w:sz w:val="22"/>
          <w:szCs w:val="22"/>
        </w:rPr>
        <w:t xml:space="preserve"> - </w:t>
      </w:r>
      <w:r w:rsidR="003B6411" w:rsidRPr="00CB4129">
        <w:rPr>
          <w:sz w:val="22"/>
          <w:szCs w:val="22"/>
        </w:rPr>
        <w:t>Asp.net (C#)</w:t>
      </w:r>
      <w:r w:rsidR="00EC5483" w:rsidRPr="00CB4129">
        <w:rPr>
          <w:sz w:val="22"/>
          <w:szCs w:val="22"/>
        </w:rPr>
        <w:t>, SQL</w:t>
      </w:r>
      <w:r w:rsidRPr="00CB4129">
        <w:rPr>
          <w:sz w:val="22"/>
          <w:szCs w:val="22"/>
        </w:rPr>
        <w:t xml:space="preserve"> Server 2008</w:t>
      </w:r>
    </w:p>
    <w:p w:rsidR="00053119" w:rsidRPr="00CB4129" w:rsidRDefault="001B4C3F" w:rsidP="00E51D89">
      <w:pPr>
        <w:ind w:left="720"/>
        <w:rPr>
          <w:sz w:val="22"/>
          <w:szCs w:val="22"/>
        </w:rPr>
      </w:pPr>
      <w:r w:rsidRPr="00CB4129">
        <w:rPr>
          <w:b/>
          <w:sz w:val="22"/>
          <w:szCs w:val="22"/>
        </w:rPr>
        <w:t>Live URL: -</w:t>
      </w:r>
      <w:r w:rsidR="00F5670C" w:rsidRPr="00CB4129">
        <w:rPr>
          <w:b/>
          <w:sz w:val="22"/>
          <w:szCs w:val="22"/>
        </w:rPr>
        <w:t xml:space="preserve"> </w:t>
      </w:r>
      <w:hyperlink r:id="rId11" w:history="1">
        <w:r w:rsidR="00A56595" w:rsidRPr="00CB4129">
          <w:rPr>
            <w:rStyle w:val="Hyperlink"/>
            <w:sz w:val="22"/>
            <w:szCs w:val="22"/>
          </w:rPr>
          <w:t>http://erp.haryanasugarfed.com/</w:t>
        </w:r>
      </w:hyperlink>
    </w:p>
    <w:p w:rsidR="00053119" w:rsidRPr="00CB4129" w:rsidRDefault="00053119" w:rsidP="00053119">
      <w:pPr>
        <w:pStyle w:val="ListParagraph"/>
        <w:rPr>
          <w:sz w:val="22"/>
          <w:szCs w:val="22"/>
        </w:rPr>
      </w:pPr>
      <w:r w:rsidRPr="00CB4129">
        <w:rPr>
          <w:b/>
          <w:sz w:val="22"/>
          <w:szCs w:val="22"/>
        </w:rPr>
        <w:t>Description:</w:t>
      </w:r>
      <w:r w:rsidRPr="00CB4129">
        <w:rPr>
          <w:sz w:val="22"/>
          <w:szCs w:val="22"/>
        </w:rPr>
        <w:t xml:space="preserve"> This Project is </w:t>
      </w:r>
      <w:proofErr w:type="spellStart"/>
      <w:r w:rsidRPr="00CB4129">
        <w:rPr>
          <w:sz w:val="22"/>
          <w:szCs w:val="22"/>
        </w:rPr>
        <w:t>base</w:t>
      </w:r>
      <w:proofErr w:type="spellEnd"/>
      <w:r w:rsidRPr="00CB4129">
        <w:rPr>
          <w:sz w:val="22"/>
          <w:szCs w:val="22"/>
        </w:rPr>
        <w:t xml:space="preserve"> on ERP of </w:t>
      </w:r>
      <w:proofErr w:type="spellStart"/>
      <w:r w:rsidRPr="00CB4129">
        <w:rPr>
          <w:sz w:val="22"/>
          <w:szCs w:val="22"/>
        </w:rPr>
        <w:t>haryanasugarfedration</w:t>
      </w:r>
      <w:proofErr w:type="spellEnd"/>
      <w:r w:rsidRPr="00CB4129">
        <w:rPr>
          <w:sz w:val="22"/>
          <w:szCs w:val="22"/>
        </w:rPr>
        <w:t>.</w:t>
      </w:r>
      <w:r w:rsidR="00F5670C" w:rsidRPr="00CB4129">
        <w:rPr>
          <w:sz w:val="22"/>
          <w:szCs w:val="22"/>
        </w:rPr>
        <w:t xml:space="preserve"> </w:t>
      </w:r>
      <w:r w:rsidR="00126F3D" w:rsidRPr="00CB4129">
        <w:rPr>
          <w:sz w:val="22"/>
          <w:szCs w:val="22"/>
        </w:rPr>
        <w:t>Which</w:t>
      </w:r>
      <w:r w:rsidRPr="00CB4129">
        <w:rPr>
          <w:sz w:val="22"/>
          <w:szCs w:val="22"/>
        </w:rPr>
        <w:t xml:space="preserve"> manage distribution of sugar to </w:t>
      </w:r>
      <w:r w:rsidR="00B32554" w:rsidRPr="00CB4129">
        <w:rPr>
          <w:sz w:val="22"/>
          <w:szCs w:val="22"/>
        </w:rPr>
        <w:t>their</w:t>
      </w:r>
      <w:r w:rsidRPr="00CB4129">
        <w:rPr>
          <w:sz w:val="22"/>
          <w:szCs w:val="22"/>
        </w:rPr>
        <w:t xml:space="preserve"> </w:t>
      </w:r>
      <w:r w:rsidR="002811FB" w:rsidRPr="00CB4129">
        <w:rPr>
          <w:sz w:val="22"/>
          <w:szCs w:val="22"/>
        </w:rPr>
        <w:t>agents.</w:t>
      </w:r>
    </w:p>
    <w:p w:rsidR="00053119" w:rsidRPr="00CB4129" w:rsidRDefault="00053119" w:rsidP="0005311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4129">
        <w:rPr>
          <w:sz w:val="22"/>
          <w:szCs w:val="22"/>
        </w:rPr>
        <w:t xml:space="preserve">It also manage the go- down manufactures </w:t>
      </w:r>
    </w:p>
    <w:p w:rsidR="00053119" w:rsidRPr="00CB4129" w:rsidRDefault="00053119" w:rsidP="0005311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4129">
        <w:rPr>
          <w:sz w:val="22"/>
          <w:szCs w:val="22"/>
        </w:rPr>
        <w:t>Manage the record of delivery order</w:t>
      </w:r>
    </w:p>
    <w:p w:rsidR="00053119" w:rsidRPr="00CB4129" w:rsidRDefault="00053119" w:rsidP="0005311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4129">
        <w:rPr>
          <w:sz w:val="22"/>
          <w:szCs w:val="22"/>
        </w:rPr>
        <w:t>Price listing</w:t>
      </w:r>
    </w:p>
    <w:p w:rsidR="00053119" w:rsidRPr="00CB4129" w:rsidRDefault="00053119" w:rsidP="0005311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4129">
        <w:rPr>
          <w:sz w:val="22"/>
          <w:szCs w:val="22"/>
        </w:rPr>
        <w:t>Gate pass management</w:t>
      </w:r>
    </w:p>
    <w:p w:rsidR="00053119" w:rsidRPr="00CB4129" w:rsidRDefault="00053119" w:rsidP="0005311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4129">
        <w:rPr>
          <w:sz w:val="22"/>
          <w:szCs w:val="22"/>
        </w:rPr>
        <w:t>Reports of all kind of transaction</w:t>
      </w:r>
    </w:p>
    <w:p w:rsidR="00053119" w:rsidRPr="00CB4129" w:rsidRDefault="00053119" w:rsidP="00053119">
      <w:pPr>
        <w:ind w:left="720"/>
        <w:rPr>
          <w:sz w:val="22"/>
          <w:szCs w:val="22"/>
        </w:rPr>
      </w:pPr>
    </w:p>
    <w:p w:rsidR="00053119" w:rsidRPr="00CB4129" w:rsidRDefault="00053119" w:rsidP="00053119">
      <w:pPr>
        <w:ind w:left="720"/>
        <w:rPr>
          <w:b/>
          <w:sz w:val="22"/>
          <w:szCs w:val="22"/>
        </w:rPr>
      </w:pPr>
      <w:r w:rsidRPr="00CB4129">
        <w:rPr>
          <w:b/>
          <w:sz w:val="22"/>
          <w:szCs w:val="22"/>
        </w:rPr>
        <w:t>Modules:</w:t>
      </w:r>
    </w:p>
    <w:p w:rsidR="00053119" w:rsidRPr="00CB4129" w:rsidRDefault="00053119" w:rsidP="002C76D3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 w:rsidRPr="00CB4129">
        <w:rPr>
          <w:sz w:val="22"/>
          <w:szCs w:val="22"/>
        </w:rPr>
        <w:t>It contain multiple module in which important is</w:t>
      </w:r>
    </w:p>
    <w:p w:rsidR="00053119" w:rsidRPr="00CB4129" w:rsidRDefault="00E0488F" w:rsidP="002C76D3">
      <w:pPr>
        <w:pStyle w:val="ListParagraph"/>
        <w:numPr>
          <w:ilvl w:val="0"/>
          <w:numId w:val="14"/>
        </w:numPr>
        <w:tabs>
          <w:tab w:val="left" w:pos="3660"/>
        </w:tabs>
        <w:jc w:val="both"/>
        <w:rPr>
          <w:sz w:val="22"/>
          <w:szCs w:val="22"/>
        </w:rPr>
      </w:pPr>
      <w:r w:rsidRPr="00CB4129">
        <w:rPr>
          <w:sz w:val="22"/>
          <w:szCs w:val="22"/>
        </w:rPr>
        <w:t>Multiple user</w:t>
      </w:r>
      <w:r w:rsidR="00346809" w:rsidRPr="00CB4129">
        <w:rPr>
          <w:sz w:val="22"/>
          <w:szCs w:val="22"/>
        </w:rPr>
        <w:t xml:space="preserve"> login around 10 </w:t>
      </w:r>
      <w:r w:rsidR="00053119" w:rsidRPr="00CB4129">
        <w:rPr>
          <w:sz w:val="22"/>
          <w:szCs w:val="22"/>
        </w:rPr>
        <w:t>users</w:t>
      </w:r>
    </w:p>
    <w:p w:rsidR="00053119" w:rsidRPr="00CB4129" w:rsidRDefault="00E0488F" w:rsidP="002C76D3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 w:rsidRPr="00CB4129">
        <w:rPr>
          <w:sz w:val="22"/>
          <w:szCs w:val="22"/>
        </w:rPr>
        <w:t>Multiple</w:t>
      </w:r>
      <w:r w:rsidR="00346809" w:rsidRPr="00CB4129">
        <w:rPr>
          <w:sz w:val="22"/>
          <w:szCs w:val="22"/>
        </w:rPr>
        <w:t xml:space="preserve"> the data of 10</w:t>
      </w:r>
      <w:r w:rsidR="00053119" w:rsidRPr="00CB4129">
        <w:rPr>
          <w:sz w:val="22"/>
          <w:szCs w:val="22"/>
        </w:rPr>
        <w:t xml:space="preserve"> companies or </w:t>
      </w:r>
      <w:proofErr w:type="spellStart"/>
      <w:r w:rsidR="00053119" w:rsidRPr="00CB4129">
        <w:rPr>
          <w:sz w:val="22"/>
          <w:szCs w:val="22"/>
        </w:rPr>
        <w:t>sugarfedration</w:t>
      </w:r>
      <w:proofErr w:type="spellEnd"/>
      <w:r w:rsidR="00053119" w:rsidRPr="00CB4129">
        <w:rPr>
          <w:sz w:val="22"/>
          <w:szCs w:val="22"/>
        </w:rPr>
        <w:t xml:space="preserve"> manufactures</w:t>
      </w:r>
    </w:p>
    <w:p w:rsidR="00053119" w:rsidRPr="00CB4129" w:rsidRDefault="00053119" w:rsidP="002C76D3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 w:rsidRPr="00CB4129">
        <w:rPr>
          <w:sz w:val="22"/>
          <w:szCs w:val="22"/>
        </w:rPr>
        <w:t xml:space="preserve">Maintain Delivery records of sugar to multiple </w:t>
      </w:r>
      <w:r w:rsidR="00383003" w:rsidRPr="00CB4129">
        <w:rPr>
          <w:sz w:val="22"/>
          <w:szCs w:val="22"/>
        </w:rPr>
        <w:t>distributors</w:t>
      </w:r>
    </w:p>
    <w:p w:rsidR="00053119" w:rsidRDefault="00053119" w:rsidP="002C76D3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 w:rsidRPr="00CB4129">
        <w:rPr>
          <w:sz w:val="22"/>
          <w:szCs w:val="22"/>
        </w:rPr>
        <w:t>Account management</w:t>
      </w:r>
    </w:p>
    <w:p w:rsidR="00092872" w:rsidRPr="00CB4129" w:rsidRDefault="00092872" w:rsidP="00092872">
      <w:pPr>
        <w:pStyle w:val="ListParagraph"/>
        <w:ind w:left="2160"/>
        <w:jc w:val="both"/>
        <w:rPr>
          <w:sz w:val="22"/>
          <w:szCs w:val="22"/>
        </w:rPr>
      </w:pPr>
    </w:p>
    <w:p w:rsidR="00E269B0" w:rsidRPr="00CB4129" w:rsidRDefault="00E269B0" w:rsidP="000721C6">
      <w:pPr>
        <w:jc w:val="both"/>
        <w:rPr>
          <w:sz w:val="22"/>
          <w:szCs w:val="22"/>
        </w:rPr>
      </w:pPr>
    </w:p>
    <w:p w:rsidR="00E269B0" w:rsidRPr="00CB4129" w:rsidRDefault="00E269B0" w:rsidP="00E269B0">
      <w:pPr>
        <w:pStyle w:val="ListParagraph"/>
        <w:numPr>
          <w:ilvl w:val="0"/>
          <w:numId w:val="10"/>
        </w:numPr>
        <w:tabs>
          <w:tab w:val="right" w:pos="9648"/>
        </w:tabs>
        <w:suppressAutoHyphens/>
        <w:spacing w:line="288" w:lineRule="atLeast"/>
        <w:ind w:left="720" w:right="288"/>
        <w:jc w:val="both"/>
        <w:rPr>
          <w:sz w:val="22"/>
          <w:szCs w:val="22"/>
        </w:rPr>
      </w:pPr>
      <w:proofErr w:type="spellStart"/>
      <w:r w:rsidRPr="00CB4129">
        <w:rPr>
          <w:b/>
          <w:sz w:val="22"/>
          <w:szCs w:val="22"/>
        </w:rPr>
        <w:t>Balwan</w:t>
      </w:r>
      <w:proofErr w:type="spellEnd"/>
      <w:r w:rsidRPr="00CB4129">
        <w:rPr>
          <w:b/>
          <w:sz w:val="22"/>
          <w:szCs w:val="22"/>
        </w:rPr>
        <w:t xml:space="preserve"> Group</w:t>
      </w:r>
    </w:p>
    <w:p w:rsidR="00E269B0" w:rsidRPr="00CB4129" w:rsidRDefault="00F5670C" w:rsidP="00E269B0">
      <w:pPr>
        <w:ind w:left="720"/>
        <w:rPr>
          <w:sz w:val="22"/>
          <w:szCs w:val="22"/>
        </w:rPr>
      </w:pPr>
      <w:r w:rsidRPr="00CB4129">
        <w:rPr>
          <w:b/>
          <w:sz w:val="22"/>
          <w:szCs w:val="22"/>
        </w:rPr>
        <w:t>Role:</w:t>
      </w:r>
      <w:r w:rsidRPr="00CB4129">
        <w:rPr>
          <w:b/>
          <w:bCs/>
          <w:snapToGrid w:val="0"/>
          <w:sz w:val="22"/>
          <w:szCs w:val="22"/>
        </w:rPr>
        <w:t xml:space="preserve"> </w:t>
      </w:r>
      <w:r w:rsidR="00092872">
        <w:rPr>
          <w:b/>
          <w:bCs/>
          <w:snapToGrid w:val="0"/>
          <w:sz w:val="22"/>
          <w:szCs w:val="22"/>
        </w:rPr>
        <w:t xml:space="preserve">- </w:t>
      </w:r>
      <w:r w:rsidRPr="00CB4129">
        <w:rPr>
          <w:b/>
          <w:bCs/>
          <w:snapToGrid w:val="0"/>
          <w:sz w:val="22"/>
          <w:szCs w:val="22"/>
        </w:rPr>
        <w:t>Developer</w:t>
      </w:r>
    </w:p>
    <w:p w:rsidR="00E269B0" w:rsidRPr="00CB4129" w:rsidRDefault="00E269B0" w:rsidP="00E269B0">
      <w:pPr>
        <w:ind w:left="720"/>
        <w:rPr>
          <w:sz w:val="22"/>
          <w:szCs w:val="22"/>
        </w:rPr>
      </w:pPr>
      <w:r w:rsidRPr="00CB4129">
        <w:rPr>
          <w:b/>
          <w:sz w:val="22"/>
          <w:szCs w:val="22"/>
        </w:rPr>
        <w:t>Features: -</w:t>
      </w:r>
      <w:r w:rsidR="00F5670C" w:rsidRPr="00CB4129">
        <w:rPr>
          <w:b/>
          <w:sz w:val="22"/>
          <w:szCs w:val="22"/>
        </w:rPr>
        <w:t xml:space="preserve"> </w:t>
      </w:r>
      <w:r w:rsidR="00A93555" w:rsidRPr="00CB4129">
        <w:rPr>
          <w:sz w:val="22"/>
          <w:szCs w:val="22"/>
        </w:rPr>
        <w:t>Reporting system for Medical Representative</w:t>
      </w:r>
    </w:p>
    <w:p w:rsidR="00E269B0" w:rsidRPr="00CB4129" w:rsidRDefault="00E269B0" w:rsidP="00E269B0">
      <w:pPr>
        <w:ind w:left="720"/>
        <w:rPr>
          <w:sz w:val="22"/>
          <w:szCs w:val="22"/>
        </w:rPr>
      </w:pPr>
      <w:r w:rsidRPr="00CB4129">
        <w:rPr>
          <w:b/>
          <w:sz w:val="22"/>
          <w:szCs w:val="22"/>
        </w:rPr>
        <w:t>Technologies: -</w:t>
      </w:r>
      <w:r w:rsidRPr="00CB4129">
        <w:rPr>
          <w:sz w:val="22"/>
          <w:szCs w:val="22"/>
        </w:rPr>
        <w:t xml:space="preserve"> ASP.NET, Ajax </w:t>
      </w:r>
    </w:p>
    <w:p w:rsidR="00E269B0" w:rsidRPr="00CB4129" w:rsidRDefault="00E269B0" w:rsidP="00E269B0">
      <w:pPr>
        <w:ind w:left="720"/>
        <w:rPr>
          <w:sz w:val="22"/>
          <w:szCs w:val="22"/>
        </w:rPr>
      </w:pPr>
      <w:r w:rsidRPr="00CB4129">
        <w:rPr>
          <w:b/>
          <w:sz w:val="22"/>
          <w:szCs w:val="22"/>
        </w:rPr>
        <w:t>Programming language:</w:t>
      </w:r>
      <w:r w:rsidRPr="00CB4129">
        <w:rPr>
          <w:sz w:val="22"/>
          <w:szCs w:val="22"/>
        </w:rPr>
        <w:t xml:space="preserve"> - Asp.net (C#), SQL Server 2008</w:t>
      </w:r>
    </w:p>
    <w:p w:rsidR="00E269B0" w:rsidRPr="00CB4129" w:rsidRDefault="00E269B0" w:rsidP="00E269B0">
      <w:pPr>
        <w:ind w:left="720"/>
        <w:rPr>
          <w:sz w:val="22"/>
          <w:szCs w:val="22"/>
        </w:rPr>
      </w:pPr>
      <w:r w:rsidRPr="00CB4129">
        <w:rPr>
          <w:b/>
          <w:sz w:val="22"/>
          <w:szCs w:val="22"/>
        </w:rPr>
        <w:t>Live URL: -</w:t>
      </w:r>
      <w:r w:rsidR="00F5670C" w:rsidRPr="00CB4129">
        <w:rPr>
          <w:b/>
          <w:sz w:val="22"/>
          <w:szCs w:val="22"/>
        </w:rPr>
        <w:t xml:space="preserve"> </w:t>
      </w:r>
      <w:hyperlink r:id="rId12" w:history="1">
        <w:r w:rsidR="00B02528" w:rsidRPr="00CB4129">
          <w:rPr>
            <w:rStyle w:val="Hyperlink"/>
            <w:sz w:val="22"/>
            <w:szCs w:val="22"/>
          </w:rPr>
          <w:t>http://balwangroup.com/</w:t>
        </w:r>
      </w:hyperlink>
    </w:p>
    <w:p w:rsidR="00053119" w:rsidRPr="00CB4129" w:rsidRDefault="00F5670C" w:rsidP="00DA0DB1">
      <w:pPr>
        <w:pStyle w:val="ListParagraph"/>
        <w:rPr>
          <w:bCs/>
          <w:sz w:val="22"/>
          <w:szCs w:val="22"/>
        </w:rPr>
      </w:pPr>
      <w:r w:rsidRPr="00CB4129">
        <w:rPr>
          <w:b/>
          <w:sz w:val="22"/>
          <w:szCs w:val="22"/>
        </w:rPr>
        <w:t>Description:</w:t>
      </w:r>
      <w:r w:rsidRPr="00CB4129">
        <w:rPr>
          <w:bCs/>
          <w:sz w:val="22"/>
          <w:szCs w:val="22"/>
        </w:rPr>
        <w:t xml:space="preserve"> To</w:t>
      </w:r>
      <w:r w:rsidR="008B1DE9" w:rsidRPr="00CB4129">
        <w:rPr>
          <w:bCs/>
          <w:sz w:val="22"/>
          <w:szCs w:val="22"/>
        </w:rPr>
        <w:t> </w:t>
      </w:r>
      <w:r w:rsidR="00053119" w:rsidRPr="00CB4129">
        <w:rPr>
          <w:bCs/>
          <w:sz w:val="22"/>
          <w:szCs w:val="22"/>
        </w:rPr>
        <w:t xml:space="preserve">automate the MR Reporting System of all </w:t>
      </w:r>
      <w:r w:rsidR="00126F3D" w:rsidRPr="00CB4129">
        <w:rPr>
          <w:bCs/>
          <w:sz w:val="22"/>
          <w:szCs w:val="22"/>
        </w:rPr>
        <w:t>MR (</w:t>
      </w:r>
      <w:r w:rsidR="00053119" w:rsidRPr="00CB4129">
        <w:rPr>
          <w:bCs/>
          <w:sz w:val="22"/>
          <w:szCs w:val="22"/>
        </w:rPr>
        <w:t>Medical Representative) with a purpose to streamline the coordination of various MR all over India.</w:t>
      </w:r>
    </w:p>
    <w:p w:rsidR="00E0362B" w:rsidRPr="00CB4129" w:rsidRDefault="00E0362B" w:rsidP="00E0362B">
      <w:pPr>
        <w:jc w:val="both"/>
        <w:rPr>
          <w:b/>
          <w:sz w:val="22"/>
          <w:szCs w:val="22"/>
        </w:rPr>
      </w:pPr>
    </w:p>
    <w:p w:rsidR="006377DE" w:rsidRPr="00CB4129" w:rsidRDefault="006377DE" w:rsidP="00053119">
      <w:pPr>
        <w:rPr>
          <w:b/>
          <w:bCs/>
          <w:snapToGrid w:val="0"/>
          <w:sz w:val="22"/>
          <w:szCs w:val="22"/>
        </w:rPr>
      </w:pPr>
    </w:p>
    <w:p w:rsidR="00D420B2" w:rsidRPr="00CB4129" w:rsidRDefault="00D420B2" w:rsidP="00D420B2">
      <w:pPr>
        <w:pStyle w:val="Heading2"/>
        <w:widowControl/>
        <w:pBdr>
          <w:bottom w:val="double" w:sz="6" w:space="1" w:color="auto"/>
        </w:pBdr>
        <w:rPr>
          <w:sz w:val="22"/>
          <w:szCs w:val="22"/>
        </w:rPr>
      </w:pPr>
      <w:r w:rsidRPr="00CB4129">
        <w:rPr>
          <w:sz w:val="22"/>
          <w:szCs w:val="22"/>
        </w:rPr>
        <w:t>Professional Summary</w:t>
      </w:r>
    </w:p>
    <w:p w:rsidR="00D420B2" w:rsidRPr="00CB4129" w:rsidRDefault="00D420B2" w:rsidP="00D420B2">
      <w:pPr>
        <w:rPr>
          <w:sz w:val="22"/>
          <w:szCs w:val="22"/>
        </w:rPr>
      </w:pPr>
    </w:p>
    <w:p w:rsidR="00D420B2" w:rsidRPr="00CB4129" w:rsidRDefault="00D420B2" w:rsidP="008232BD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CB4129">
        <w:rPr>
          <w:sz w:val="22"/>
          <w:szCs w:val="22"/>
        </w:rPr>
        <w:t>A</w:t>
      </w:r>
      <w:r w:rsidRPr="00CB4129">
        <w:rPr>
          <w:b/>
          <w:sz w:val="22"/>
          <w:szCs w:val="22"/>
        </w:rPr>
        <w:t xml:space="preserve"> Master Of Computer Application</w:t>
      </w:r>
      <w:r w:rsidR="008E201A" w:rsidRPr="00CB4129">
        <w:rPr>
          <w:b/>
          <w:sz w:val="22"/>
          <w:szCs w:val="22"/>
        </w:rPr>
        <w:t xml:space="preserve"> (20</w:t>
      </w:r>
      <w:r w:rsidR="009B5138" w:rsidRPr="00CB4129">
        <w:rPr>
          <w:b/>
          <w:sz w:val="22"/>
          <w:szCs w:val="22"/>
        </w:rPr>
        <w:t>09</w:t>
      </w:r>
      <w:r w:rsidR="008E201A" w:rsidRPr="00CB4129">
        <w:rPr>
          <w:b/>
          <w:sz w:val="22"/>
          <w:szCs w:val="22"/>
        </w:rPr>
        <w:t>-201</w:t>
      </w:r>
      <w:r w:rsidR="009B5138" w:rsidRPr="00CB4129">
        <w:rPr>
          <w:b/>
          <w:sz w:val="22"/>
          <w:szCs w:val="22"/>
        </w:rPr>
        <w:t>2</w:t>
      </w:r>
      <w:r w:rsidR="008E201A" w:rsidRPr="00CB4129">
        <w:rPr>
          <w:b/>
          <w:sz w:val="22"/>
          <w:szCs w:val="22"/>
        </w:rPr>
        <w:t>)</w:t>
      </w:r>
      <w:r w:rsidRPr="00CB4129">
        <w:rPr>
          <w:sz w:val="22"/>
          <w:szCs w:val="22"/>
        </w:rPr>
        <w:t xml:space="preserve">from </w:t>
      </w:r>
      <w:proofErr w:type="spellStart"/>
      <w:r w:rsidRPr="00CB4129">
        <w:rPr>
          <w:b/>
          <w:sz w:val="22"/>
          <w:szCs w:val="22"/>
        </w:rPr>
        <w:t>Shri</w:t>
      </w:r>
      <w:proofErr w:type="spellEnd"/>
      <w:r w:rsidRPr="00CB4129">
        <w:rPr>
          <w:b/>
          <w:sz w:val="22"/>
          <w:szCs w:val="22"/>
        </w:rPr>
        <w:t xml:space="preserve"> Guru Ram </w:t>
      </w:r>
      <w:proofErr w:type="spellStart"/>
      <w:r w:rsidRPr="00CB4129">
        <w:rPr>
          <w:b/>
          <w:sz w:val="22"/>
          <w:szCs w:val="22"/>
        </w:rPr>
        <w:t>Rai</w:t>
      </w:r>
      <w:proofErr w:type="spellEnd"/>
      <w:r w:rsidRPr="00CB4129">
        <w:rPr>
          <w:b/>
          <w:sz w:val="22"/>
          <w:szCs w:val="22"/>
        </w:rPr>
        <w:t xml:space="preserve"> Institute of  Technology And Science, Dehradun</w:t>
      </w:r>
    </w:p>
    <w:p w:rsidR="00D420B2" w:rsidRPr="00CB4129" w:rsidRDefault="00D420B2" w:rsidP="00D420B2">
      <w:pPr>
        <w:pStyle w:val="Heading2"/>
        <w:widowControl/>
        <w:pBdr>
          <w:bottom w:val="double" w:sz="6" w:space="1" w:color="auto"/>
        </w:pBdr>
        <w:rPr>
          <w:sz w:val="22"/>
          <w:szCs w:val="22"/>
        </w:rPr>
      </w:pPr>
    </w:p>
    <w:p w:rsidR="004204B4" w:rsidRPr="00CB4129" w:rsidRDefault="004204B4" w:rsidP="00D420B2">
      <w:pPr>
        <w:pStyle w:val="Heading2"/>
        <w:widowControl/>
        <w:pBdr>
          <w:bottom w:val="double" w:sz="6" w:space="1" w:color="auto"/>
        </w:pBdr>
        <w:rPr>
          <w:sz w:val="22"/>
          <w:szCs w:val="22"/>
        </w:rPr>
      </w:pPr>
    </w:p>
    <w:p w:rsidR="00D420B2" w:rsidRPr="00CB4129" w:rsidRDefault="00053119" w:rsidP="00D420B2">
      <w:pPr>
        <w:pStyle w:val="Heading2"/>
        <w:widowControl/>
        <w:pBdr>
          <w:bottom w:val="double" w:sz="6" w:space="1" w:color="auto"/>
        </w:pBdr>
        <w:rPr>
          <w:sz w:val="22"/>
          <w:szCs w:val="22"/>
        </w:rPr>
      </w:pPr>
      <w:r w:rsidRPr="00CB4129">
        <w:rPr>
          <w:sz w:val="22"/>
          <w:szCs w:val="22"/>
        </w:rPr>
        <w:t xml:space="preserve">Education &amp; Credentials </w:t>
      </w:r>
    </w:p>
    <w:p w:rsidR="00D420B2" w:rsidRPr="00CB4129" w:rsidRDefault="00D420B2" w:rsidP="00D420B2">
      <w:pPr>
        <w:rPr>
          <w:sz w:val="22"/>
          <w:szCs w:val="22"/>
        </w:rPr>
      </w:pPr>
    </w:p>
    <w:p w:rsidR="00D420B2" w:rsidRPr="00CB4129" w:rsidRDefault="00D420B2" w:rsidP="00D420B2">
      <w:pPr>
        <w:pStyle w:val="ListParagraph"/>
        <w:numPr>
          <w:ilvl w:val="0"/>
          <w:numId w:val="8"/>
        </w:numPr>
        <w:outlineLvl w:val="0"/>
        <w:rPr>
          <w:sz w:val="22"/>
          <w:szCs w:val="22"/>
        </w:rPr>
      </w:pPr>
      <w:r w:rsidRPr="00CB4129">
        <w:rPr>
          <w:b/>
          <w:sz w:val="22"/>
          <w:szCs w:val="22"/>
        </w:rPr>
        <w:t>2009:</w:t>
      </w:r>
      <w:r w:rsidRPr="00CB4129">
        <w:rPr>
          <w:sz w:val="22"/>
          <w:szCs w:val="22"/>
        </w:rPr>
        <w:t xml:space="preserve"> Passed B.sc from HNBGU Srinagar </w:t>
      </w:r>
      <w:proofErr w:type="spellStart"/>
      <w:r w:rsidRPr="00CB4129">
        <w:rPr>
          <w:sz w:val="22"/>
          <w:szCs w:val="22"/>
        </w:rPr>
        <w:t>Garhwal</w:t>
      </w:r>
      <w:proofErr w:type="spellEnd"/>
      <w:r w:rsidR="00126F3D" w:rsidRPr="00CB4129">
        <w:rPr>
          <w:sz w:val="22"/>
          <w:szCs w:val="22"/>
        </w:rPr>
        <w:t>.</w:t>
      </w:r>
    </w:p>
    <w:p w:rsidR="00D420B2" w:rsidRPr="00CB4129" w:rsidRDefault="00D420B2" w:rsidP="00D420B2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CB4129">
        <w:rPr>
          <w:b/>
          <w:sz w:val="22"/>
          <w:szCs w:val="22"/>
        </w:rPr>
        <w:t>2006:</w:t>
      </w:r>
      <w:r w:rsidRPr="00CB4129">
        <w:rPr>
          <w:sz w:val="22"/>
          <w:szCs w:val="22"/>
        </w:rPr>
        <w:t xml:space="preserve"> Passed class 12th from G.I.C </w:t>
      </w:r>
      <w:proofErr w:type="spellStart"/>
      <w:r w:rsidRPr="00CB4129">
        <w:rPr>
          <w:sz w:val="22"/>
          <w:szCs w:val="22"/>
        </w:rPr>
        <w:t>Kilkileshwar</w:t>
      </w:r>
      <w:proofErr w:type="spellEnd"/>
      <w:r w:rsidRPr="00CB4129">
        <w:rPr>
          <w:sz w:val="22"/>
          <w:szCs w:val="22"/>
        </w:rPr>
        <w:t xml:space="preserve"> (U.A Board)</w:t>
      </w:r>
      <w:r w:rsidR="00126F3D" w:rsidRPr="00CB4129">
        <w:rPr>
          <w:sz w:val="22"/>
          <w:szCs w:val="22"/>
        </w:rPr>
        <w:t>.</w:t>
      </w:r>
    </w:p>
    <w:p w:rsidR="00D420B2" w:rsidRPr="00CB4129" w:rsidRDefault="00D420B2" w:rsidP="00D420B2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CB4129">
        <w:rPr>
          <w:b/>
          <w:sz w:val="22"/>
          <w:szCs w:val="22"/>
        </w:rPr>
        <w:t>2004:</w:t>
      </w:r>
      <w:r w:rsidRPr="00CB4129">
        <w:rPr>
          <w:sz w:val="22"/>
          <w:szCs w:val="22"/>
        </w:rPr>
        <w:t xml:space="preserve"> Passed class 10th from G.I.C </w:t>
      </w:r>
      <w:proofErr w:type="spellStart"/>
      <w:r w:rsidRPr="00CB4129">
        <w:rPr>
          <w:sz w:val="22"/>
          <w:szCs w:val="22"/>
        </w:rPr>
        <w:t>Dhaddi</w:t>
      </w:r>
      <w:proofErr w:type="spellEnd"/>
      <w:r w:rsidR="00126F3D" w:rsidRPr="00CB4129">
        <w:rPr>
          <w:sz w:val="22"/>
          <w:szCs w:val="22"/>
        </w:rPr>
        <w:t xml:space="preserve"> </w:t>
      </w:r>
      <w:proofErr w:type="spellStart"/>
      <w:r w:rsidR="00126F3D" w:rsidRPr="00CB4129">
        <w:rPr>
          <w:sz w:val="22"/>
          <w:szCs w:val="22"/>
        </w:rPr>
        <w:t>Ghandiyal</w:t>
      </w:r>
      <w:proofErr w:type="spellEnd"/>
      <w:r w:rsidR="00126F3D" w:rsidRPr="00CB4129">
        <w:rPr>
          <w:sz w:val="22"/>
          <w:szCs w:val="22"/>
        </w:rPr>
        <w:t xml:space="preserve"> (</w:t>
      </w:r>
      <w:r w:rsidRPr="00CB4129">
        <w:rPr>
          <w:sz w:val="22"/>
          <w:szCs w:val="22"/>
        </w:rPr>
        <w:t>U.A Board)</w:t>
      </w:r>
      <w:r w:rsidR="00126F3D" w:rsidRPr="00CB4129">
        <w:rPr>
          <w:sz w:val="22"/>
          <w:szCs w:val="22"/>
        </w:rPr>
        <w:t>.</w:t>
      </w:r>
    </w:p>
    <w:p w:rsidR="00D420B2" w:rsidRPr="00CB4129" w:rsidRDefault="00D420B2" w:rsidP="00D420B2">
      <w:pPr>
        <w:pStyle w:val="Heading2"/>
        <w:rPr>
          <w:sz w:val="22"/>
          <w:szCs w:val="22"/>
        </w:rPr>
      </w:pPr>
    </w:p>
    <w:p w:rsidR="00053119" w:rsidRPr="00CB4129" w:rsidRDefault="00053119" w:rsidP="00053119">
      <w:pPr>
        <w:pStyle w:val="Heading2"/>
        <w:widowControl/>
        <w:pBdr>
          <w:bottom w:val="double" w:sz="6" w:space="1" w:color="auto"/>
        </w:pBdr>
        <w:rPr>
          <w:sz w:val="22"/>
          <w:szCs w:val="22"/>
        </w:rPr>
      </w:pPr>
      <w:r w:rsidRPr="00CB4129">
        <w:rPr>
          <w:sz w:val="22"/>
          <w:szCs w:val="22"/>
        </w:rPr>
        <w:t>Personal Detail’s</w:t>
      </w:r>
    </w:p>
    <w:p w:rsidR="00053119" w:rsidRPr="00CB4129" w:rsidRDefault="00053119" w:rsidP="00053119">
      <w:pPr>
        <w:rPr>
          <w:b/>
          <w:sz w:val="22"/>
          <w:szCs w:val="22"/>
        </w:rPr>
      </w:pPr>
    </w:p>
    <w:tbl>
      <w:tblPr>
        <w:tblW w:w="8683" w:type="dxa"/>
        <w:tblInd w:w="85" w:type="dxa"/>
        <w:tblLook w:val="0000" w:firstRow="0" w:lastRow="0" w:firstColumn="0" w:lastColumn="0" w:noHBand="0" w:noVBand="0"/>
      </w:tblPr>
      <w:tblGrid>
        <w:gridCol w:w="9649"/>
        <w:gridCol w:w="222"/>
        <w:gridCol w:w="222"/>
      </w:tblGrid>
      <w:tr w:rsidR="00053119" w:rsidRPr="00CB4129" w:rsidTr="00F02966">
        <w:trPr>
          <w:trHeight w:val="153"/>
        </w:trPr>
        <w:tc>
          <w:tcPr>
            <w:tcW w:w="7104" w:type="dxa"/>
          </w:tcPr>
          <w:tbl>
            <w:tblPr>
              <w:tblW w:w="9340" w:type="dxa"/>
              <w:tblInd w:w="93" w:type="dxa"/>
              <w:tblLook w:val="04A0" w:firstRow="1" w:lastRow="0" w:firstColumn="1" w:lastColumn="0" w:noHBand="0" w:noVBand="1"/>
            </w:tblPr>
            <w:tblGrid>
              <w:gridCol w:w="2820"/>
              <w:gridCol w:w="960"/>
              <w:gridCol w:w="5560"/>
            </w:tblGrid>
            <w:tr w:rsidR="00F02966" w:rsidRPr="00CB4129" w:rsidTr="00746E36">
              <w:trPr>
                <w:trHeight w:val="300"/>
              </w:trPr>
              <w:tc>
                <w:tcPr>
                  <w:tcW w:w="2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2966" w:rsidRPr="00CB4129" w:rsidRDefault="00F02966" w:rsidP="00746E36">
                  <w:pPr>
                    <w:jc w:val="both"/>
                    <w:rPr>
                      <w:color w:val="000000"/>
                    </w:rPr>
                  </w:pPr>
                  <w:r w:rsidRPr="00CB4129">
                    <w:rPr>
                      <w:color w:val="000000"/>
                      <w:sz w:val="22"/>
                      <w:szCs w:val="22"/>
                    </w:rPr>
                    <w:t xml:space="preserve">Name                      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2966" w:rsidRPr="00CB4129" w:rsidRDefault="00F02966" w:rsidP="00746E36">
                  <w:pPr>
                    <w:jc w:val="center"/>
                    <w:rPr>
                      <w:color w:val="000000"/>
                    </w:rPr>
                  </w:pPr>
                  <w:r w:rsidRPr="00CB4129">
                    <w:rPr>
                      <w:color w:val="00000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2966" w:rsidRPr="00CB4129" w:rsidRDefault="00F02966" w:rsidP="00746E36">
                  <w:pPr>
                    <w:rPr>
                      <w:color w:val="000000"/>
                    </w:rPr>
                  </w:pPr>
                  <w:proofErr w:type="spellStart"/>
                  <w:r w:rsidRPr="00CB4129">
                    <w:rPr>
                      <w:color w:val="000000"/>
                      <w:sz w:val="22"/>
                      <w:szCs w:val="22"/>
                    </w:rPr>
                    <w:t>Ambika</w:t>
                  </w:r>
                  <w:proofErr w:type="spellEnd"/>
                  <w:r w:rsidRPr="00CB4129">
                    <w:rPr>
                      <w:color w:val="000000"/>
                      <w:sz w:val="22"/>
                      <w:szCs w:val="22"/>
                    </w:rPr>
                    <w:t xml:space="preserve"> Prasad</w:t>
                  </w:r>
                </w:p>
              </w:tc>
            </w:tr>
            <w:tr w:rsidR="00F02966" w:rsidRPr="00CB4129" w:rsidTr="00746E36">
              <w:trPr>
                <w:trHeight w:val="300"/>
              </w:trPr>
              <w:tc>
                <w:tcPr>
                  <w:tcW w:w="2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2966" w:rsidRPr="00CB4129" w:rsidRDefault="00F02966" w:rsidP="00746E36">
                  <w:pPr>
                    <w:jc w:val="both"/>
                    <w:rPr>
                      <w:color w:val="000000"/>
                    </w:rPr>
                  </w:pPr>
                  <w:r w:rsidRPr="00CB4129">
                    <w:rPr>
                      <w:color w:val="000000"/>
                      <w:sz w:val="22"/>
                      <w:szCs w:val="22"/>
                    </w:rPr>
                    <w:t xml:space="preserve">Father’s Name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2966" w:rsidRPr="00CB4129" w:rsidRDefault="00F02966" w:rsidP="00746E36">
                  <w:pPr>
                    <w:jc w:val="center"/>
                    <w:rPr>
                      <w:color w:val="000000"/>
                    </w:rPr>
                  </w:pPr>
                  <w:r w:rsidRPr="00CB4129">
                    <w:rPr>
                      <w:color w:val="00000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2966" w:rsidRPr="00CB4129" w:rsidRDefault="00F02966" w:rsidP="00746E36">
                  <w:pPr>
                    <w:rPr>
                      <w:color w:val="000000"/>
                    </w:rPr>
                  </w:pPr>
                  <w:proofErr w:type="spellStart"/>
                  <w:r w:rsidRPr="00CB4129">
                    <w:rPr>
                      <w:color w:val="000000"/>
                      <w:sz w:val="22"/>
                      <w:szCs w:val="22"/>
                    </w:rPr>
                    <w:t>Jeetmani</w:t>
                  </w:r>
                  <w:proofErr w:type="spellEnd"/>
                  <w:r w:rsidRPr="00CB4129">
                    <w:rPr>
                      <w:color w:val="000000"/>
                      <w:sz w:val="22"/>
                      <w:szCs w:val="22"/>
                    </w:rPr>
                    <w:t xml:space="preserve"> Bhatt</w:t>
                  </w:r>
                </w:p>
              </w:tc>
            </w:tr>
            <w:tr w:rsidR="00F02966" w:rsidRPr="00CB4129" w:rsidTr="00746E36">
              <w:trPr>
                <w:trHeight w:val="300"/>
              </w:trPr>
              <w:tc>
                <w:tcPr>
                  <w:tcW w:w="2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2966" w:rsidRPr="00CB4129" w:rsidRDefault="00F02966" w:rsidP="00746E36">
                  <w:pPr>
                    <w:jc w:val="both"/>
                    <w:rPr>
                      <w:color w:val="000000"/>
                    </w:rPr>
                  </w:pPr>
                  <w:r w:rsidRPr="00CB4129">
                    <w:rPr>
                      <w:color w:val="000000"/>
                      <w:sz w:val="22"/>
                      <w:szCs w:val="22"/>
                    </w:rPr>
                    <w:t>Mother’s Name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2966" w:rsidRPr="00CB4129" w:rsidRDefault="00F02966" w:rsidP="00746E36">
                  <w:pPr>
                    <w:jc w:val="center"/>
                    <w:rPr>
                      <w:color w:val="000000"/>
                    </w:rPr>
                  </w:pPr>
                  <w:r w:rsidRPr="00CB4129">
                    <w:rPr>
                      <w:color w:val="00000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2966" w:rsidRPr="00CB4129" w:rsidRDefault="00F02966" w:rsidP="00746E36">
                  <w:pPr>
                    <w:rPr>
                      <w:color w:val="000000"/>
                    </w:rPr>
                  </w:pPr>
                  <w:proofErr w:type="spellStart"/>
                  <w:r w:rsidRPr="00CB4129">
                    <w:rPr>
                      <w:color w:val="000000"/>
                      <w:sz w:val="22"/>
                      <w:szCs w:val="22"/>
                    </w:rPr>
                    <w:t>Bhuvneswari</w:t>
                  </w:r>
                  <w:proofErr w:type="spellEnd"/>
                  <w:r w:rsidRPr="00CB4129">
                    <w:rPr>
                      <w:color w:val="000000"/>
                      <w:sz w:val="22"/>
                      <w:szCs w:val="22"/>
                    </w:rPr>
                    <w:t xml:space="preserve"> Devi</w:t>
                  </w:r>
                </w:p>
              </w:tc>
            </w:tr>
            <w:tr w:rsidR="00F02966" w:rsidRPr="00CB4129" w:rsidTr="00746E36">
              <w:trPr>
                <w:trHeight w:val="300"/>
              </w:trPr>
              <w:tc>
                <w:tcPr>
                  <w:tcW w:w="2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2966" w:rsidRPr="00CB4129" w:rsidRDefault="00F02966" w:rsidP="00746E36">
                  <w:pPr>
                    <w:jc w:val="both"/>
                    <w:rPr>
                      <w:color w:val="000000"/>
                    </w:rPr>
                  </w:pPr>
                  <w:r w:rsidRPr="00CB4129">
                    <w:rPr>
                      <w:color w:val="000000"/>
                      <w:sz w:val="22"/>
                      <w:szCs w:val="22"/>
                    </w:rPr>
                    <w:t>Gender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2966" w:rsidRPr="00CB4129" w:rsidRDefault="00F02966" w:rsidP="00746E36">
                  <w:pPr>
                    <w:jc w:val="center"/>
                    <w:rPr>
                      <w:color w:val="000000"/>
                    </w:rPr>
                  </w:pPr>
                  <w:r w:rsidRPr="00CB4129">
                    <w:rPr>
                      <w:color w:val="00000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2966" w:rsidRPr="00CB4129" w:rsidRDefault="00F02966" w:rsidP="00746E36">
                  <w:pPr>
                    <w:rPr>
                      <w:color w:val="000000"/>
                    </w:rPr>
                  </w:pPr>
                  <w:r w:rsidRPr="00CB4129">
                    <w:rPr>
                      <w:color w:val="000000"/>
                      <w:sz w:val="22"/>
                      <w:szCs w:val="22"/>
                    </w:rPr>
                    <w:t>Male</w:t>
                  </w:r>
                </w:p>
              </w:tc>
            </w:tr>
            <w:tr w:rsidR="00F02966" w:rsidRPr="00CB4129" w:rsidTr="00746E36">
              <w:trPr>
                <w:trHeight w:val="300"/>
              </w:trPr>
              <w:tc>
                <w:tcPr>
                  <w:tcW w:w="2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2966" w:rsidRPr="00CB4129" w:rsidRDefault="00F02966" w:rsidP="00746E36">
                  <w:pPr>
                    <w:jc w:val="both"/>
                    <w:rPr>
                      <w:color w:val="000000"/>
                    </w:rPr>
                  </w:pPr>
                  <w:r w:rsidRPr="00CB4129">
                    <w:rPr>
                      <w:color w:val="000000"/>
                      <w:sz w:val="22"/>
                      <w:szCs w:val="22"/>
                    </w:rPr>
                    <w:t xml:space="preserve">Date of Birth                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2966" w:rsidRPr="00CB4129" w:rsidRDefault="00F02966" w:rsidP="00746E36">
                  <w:pPr>
                    <w:jc w:val="center"/>
                    <w:rPr>
                      <w:color w:val="000000"/>
                    </w:rPr>
                  </w:pPr>
                  <w:r w:rsidRPr="00CB4129">
                    <w:rPr>
                      <w:color w:val="00000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2966" w:rsidRPr="00CB4129" w:rsidRDefault="00F02966" w:rsidP="00746E36">
                  <w:pPr>
                    <w:rPr>
                      <w:color w:val="000000"/>
                    </w:rPr>
                  </w:pPr>
                  <w:r w:rsidRPr="00CB4129">
                    <w:rPr>
                      <w:color w:val="000000"/>
                      <w:sz w:val="22"/>
                      <w:szCs w:val="22"/>
                    </w:rPr>
                    <w:t>15th July 1989</w:t>
                  </w:r>
                </w:p>
              </w:tc>
            </w:tr>
            <w:tr w:rsidR="00F02966" w:rsidRPr="00CB4129" w:rsidTr="00746E36">
              <w:trPr>
                <w:trHeight w:val="300"/>
              </w:trPr>
              <w:tc>
                <w:tcPr>
                  <w:tcW w:w="2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2966" w:rsidRPr="00CB4129" w:rsidRDefault="00F02966" w:rsidP="00746E36">
                  <w:pPr>
                    <w:jc w:val="both"/>
                    <w:rPr>
                      <w:color w:val="000000"/>
                    </w:rPr>
                  </w:pPr>
                  <w:r w:rsidRPr="00CB4129">
                    <w:rPr>
                      <w:color w:val="000000"/>
                      <w:sz w:val="22"/>
                      <w:szCs w:val="22"/>
                    </w:rPr>
                    <w:t xml:space="preserve">Nationality             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2966" w:rsidRPr="00CB4129" w:rsidRDefault="00F02966" w:rsidP="00746E36">
                  <w:pPr>
                    <w:jc w:val="center"/>
                    <w:rPr>
                      <w:color w:val="000000"/>
                    </w:rPr>
                  </w:pPr>
                  <w:r w:rsidRPr="00CB4129">
                    <w:rPr>
                      <w:color w:val="00000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2966" w:rsidRPr="00CB4129" w:rsidRDefault="00F02966" w:rsidP="00746E36">
                  <w:pPr>
                    <w:rPr>
                      <w:color w:val="000000"/>
                    </w:rPr>
                  </w:pPr>
                  <w:r w:rsidRPr="00CB4129">
                    <w:rPr>
                      <w:color w:val="000000"/>
                      <w:sz w:val="22"/>
                      <w:szCs w:val="22"/>
                    </w:rPr>
                    <w:t>Indian</w:t>
                  </w:r>
                </w:p>
              </w:tc>
            </w:tr>
            <w:tr w:rsidR="00F02966" w:rsidRPr="00CB4129" w:rsidTr="00746E36">
              <w:trPr>
                <w:trHeight w:val="300"/>
              </w:trPr>
              <w:tc>
                <w:tcPr>
                  <w:tcW w:w="2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2966" w:rsidRPr="00CB4129" w:rsidRDefault="00F02966" w:rsidP="00746E36">
                  <w:pPr>
                    <w:jc w:val="both"/>
                    <w:rPr>
                      <w:color w:val="000000"/>
                    </w:rPr>
                  </w:pPr>
                  <w:r w:rsidRPr="00CB4129">
                    <w:rPr>
                      <w:color w:val="000000"/>
                      <w:sz w:val="22"/>
                      <w:szCs w:val="22"/>
                    </w:rPr>
                    <w:t xml:space="preserve">Hobbies   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2966" w:rsidRPr="00CB4129" w:rsidRDefault="00F02966" w:rsidP="00746E36">
                  <w:pPr>
                    <w:jc w:val="center"/>
                    <w:rPr>
                      <w:color w:val="000000"/>
                    </w:rPr>
                  </w:pPr>
                  <w:r w:rsidRPr="00CB4129">
                    <w:rPr>
                      <w:color w:val="00000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2966" w:rsidRPr="00CB4129" w:rsidRDefault="00F02966" w:rsidP="00746E36">
                  <w:pPr>
                    <w:rPr>
                      <w:color w:val="000000"/>
                    </w:rPr>
                  </w:pPr>
                  <w:r w:rsidRPr="00CB4129">
                    <w:rPr>
                      <w:sz w:val="22"/>
                      <w:szCs w:val="22"/>
                    </w:rPr>
                    <w:t>Listening Music &amp; Playing Cricket</w:t>
                  </w:r>
                </w:p>
              </w:tc>
            </w:tr>
            <w:tr w:rsidR="00F02966" w:rsidRPr="00CB4129" w:rsidTr="00746E36">
              <w:trPr>
                <w:trHeight w:val="315"/>
              </w:trPr>
              <w:tc>
                <w:tcPr>
                  <w:tcW w:w="2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2966" w:rsidRPr="00CB4129" w:rsidRDefault="00F02966" w:rsidP="00746E36">
                  <w:pPr>
                    <w:rPr>
                      <w:color w:val="000000"/>
                    </w:rPr>
                  </w:pPr>
                  <w:r w:rsidRPr="00CB4129">
                    <w:rPr>
                      <w:color w:val="000000"/>
                      <w:sz w:val="22"/>
                      <w:szCs w:val="22"/>
                    </w:rPr>
                    <w:t>Languages known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2966" w:rsidRPr="00CB4129" w:rsidRDefault="00F02966" w:rsidP="00746E36">
                  <w:pPr>
                    <w:jc w:val="center"/>
                    <w:rPr>
                      <w:color w:val="000000"/>
                    </w:rPr>
                  </w:pPr>
                  <w:r w:rsidRPr="00CB4129">
                    <w:rPr>
                      <w:color w:val="00000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2966" w:rsidRPr="00CB4129" w:rsidRDefault="00F02966" w:rsidP="00746E36">
                  <w:pPr>
                    <w:rPr>
                      <w:color w:val="000000"/>
                    </w:rPr>
                  </w:pPr>
                  <w:r w:rsidRPr="00CB4129">
                    <w:rPr>
                      <w:color w:val="000000"/>
                      <w:sz w:val="22"/>
                      <w:szCs w:val="22"/>
                    </w:rPr>
                    <w:t>English and Hindi</w:t>
                  </w:r>
                </w:p>
              </w:tc>
            </w:tr>
          </w:tbl>
          <w:p w:rsidR="00053119" w:rsidRPr="00CB4129" w:rsidRDefault="00053119" w:rsidP="00746E36">
            <w:pPr>
              <w:rPr>
                <w:b/>
                <w:bCs/>
              </w:rPr>
            </w:pPr>
          </w:p>
        </w:tc>
        <w:tc>
          <w:tcPr>
            <w:tcW w:w="1335" w:type="dxa"/>
          </w:tcPr>
          <w:p w:rsidR="00053119" w:rsidRPr="00CB4129" w:rsidRDefault="00053119" w:rsidP="00746E36"/>
        </w:tc>
        <w:tc>
          <w:tcPr>
            <w:tcW w:w="244" w:type="dxa"/>
          </w:tcPr>
          <w:p w:rsidR="00053119" w:rsidRPr="00CB4129" w:rsidRDefault="00053119" w:rsidP="00746E36">
            <w:pPr>
              <w:rPr>
                <w:b/>
              </w:rPr>
            </w:pPr>
          </w:p>
        </w:tc>
      </w:tr>
    </w:tbl>
    <w:p w:rsidR="00F02966" w:rsidRPr="00CB4129" w:rsidRDefault="00053119" w:rsidP="00053119">
      <w:pPr>
        <w:tabs>
          <w:tab w:val="left" w:pos="5580"/>
        </w:tabs>
        <w:spacing w:before="100" w:beforeAutospacing="1" w:after="100" w:afterAutospacing="1"/>
        <w:rPr>
          <w:sz w:val="22"/>
          <w:szCs w:val="22"/>
        </w:rPr>
      </w:pPr>
      <w:r w:rsidRPr="00CB4129">
        <w:rPr>
          <w:bCs/>
          <w:sz w:val="22"/>
          <w:szCs w:val="22"/>
        </w:rPr>
        <w:t>I hereby declare that the information furnished above is complete and true to the best of my knowledge.</w:t>
      </w:r>
      <w:r w:rsidRPr="00CB4129">
        <w:rPr>
          <w:sz w:val="22"/>
          <w:szCs w:val="22"/>
        </w:rPr>
        <w:t>      </w:t>
      </w:r>
    </w:p>
    <w:p w:rsidR="00053119" w:rsidRPr="00CB4129" w:rsidRDefault="004C5619" w:rsidP="00053119">
      <w:pPr>
        <w:tabs>
          <w:tab w:val="left" w:pos="5580"/>
        </w:tabs>
        <w:spacing w:before="100" w:beforeAutospacing="1" w:after="100" w:afterAutospacing="1"/>
        <w:rPr>
          <w:sz w:val="22"/>
          <w:szCs w:val="22"/>
        </w:rPr>
      </w:pPr>
      <w:r w:rsidRPr="00CB4129">
        <w:rPr>
          <w:sz w:val="22"/>
          <w:szCs w:val="22"/>
        </w:rPr>
        <w:t> </w:t>
      </w:r>
      <w:r w:rsidR="00053119" w:rsidRPr="00CB4129">
        <w:rPr>
          <w:sz w:val="22"/>
          <w:szCs w:val="22"/>
        </w:rPr>
        <w:t xml:space="preserve">                                                                   </w:t>
      </w:r>
      <w:r w:rsidR="00053119" w:rsidRPr="00CB4129">
        <w:rPr>
          <w:b/>
          <w:bCs/>
          <w:sz w:val="22"/>
          <w:szCs w:val="22"/>
        </w:rPr>
        <w:t xml:space="preserve">  </w:t>
      </w:r>
    </w:p>
    <w:p w:rsidR="00F02966" w:rsidRPr="00CB4129" w:rsidRDefault="00F02966" w:rsidP="00F02966">
      <w:pPr>
        <w:rPr>
          <w:sz w:val="22"/>
          <w:szCs w:val="22"/>
        </w:rPr>
      </w:pPr>
      <w:r w:rsidRPr="00CB4129">
        <w:rPr>
          <w:b/>
          <w:sz w:val="22"/>
          <w:szCs w:val="22"/>
        </w:rPr>
        <w:t xml:space="preserve">Date:                                               </w:t>
      </w:r>
    </w:p>
    <w:p w:rsidR="00F02966" w:rsidRPr="00CB4129" w:rsidRDefault="00F02966" w:rsidP="00F02966">
      <w:pPr>
        <w:pStyle w:val="BodyText"/>
        <w:spacing w:before="120"/>
        <w:rPr>
          <w:sz w:val="22"/>
          <w:szCs w:val="22"/>
        </w:rPr>
      </w:pPr>
      <w:r w:rsidRPr="00CB4129">
        <w:rPr>
          <w:b/>
          <w:sz w:val="22"/>
          <w:szCs w:val="22"/>
        </w:rPr>
        <w:t>Place: Chandigarh                                                                                            (</w:t>
      </w:r>
      <w:proofErr w:type="spellStart"/>
      <w:r w:rsidRPr="00CB4129">
        <w:rPr>
          <w:b/>
          <w:sz w:val="22"/>
          <w:szCs w:val="22"/>
        </w:rPr>
        <w:t>Ambika</w:t>
      </w:r>
      <w:proofErr w:type="spellEnd"/>
      <w:r w:rsidRPr="00CB4129">
        <w:rPr>
          <w:b/>
          <w:sz w:val="22"/>
          <w:szCs w:val="22"/>
        </w:rPr>
        <w:t xml:space="preserve"> Prasad)   </w:t>
      </w:r>
    </w:p>
    <w:p w:rsidR="0030434E" w:rsidRPr="00CB4129" w:rsidRDefault="00CB4129" w:rsidP="00CB4129">
      <w:pPr>
        <w:tabs>
          <w:tab w:val="left" w:pos="3915"/>
        </w:tabs>
        <w:spacing w:before="100" w:beforeAutospacing="1" w:after="100" w:afterAutospacing="1"/>
        <w:rPr>
          <w:sz w:val="22"/>
          <w:szCs w:val="22"/>
        </w:rPr>
      </w:pPr>
      <w:r w:rsidRPr="00CB4129">
        <w:rPr>
          <w:sz w:val="22"/>
          <w:szCs w:val="22"/>
        </w:rPr>
        <w:tab/>
      </w:r>
    </w:p>
    <w:sectPr w:rsidR="0030434E" w:rsidRPr="00CB4129" w:rsidSect="00A60BE2">
      <w:pgSz w:w="12240" w:h="15840"/>
      <w:pgMar w:top="450" w:right="1080" w:bottom="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  <w:b w:val="0"/>
      </w:rPr>
    </w:lvl>
  </w:abstractNum>
  <w:abstractNum w:abstractNumId="3">
    <w:nsid w:val="02A06157"/>
    <w:multiLevelType w:val="hybridMultilevel"/>
    <w:tmpl w:val="625828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4234D8"/>
    <w:multiLevelType w:val="hybridMultilevel"/>
    <w:tmpl w:val="FBD4AAF8"/>
    <w:lvl w:ilvl="0" w:tplc="372AC3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95D5DD2"/>
    <w:multiLevelType w:val="hybridMultilevel"/>
    <w:tmpl w:val="F2A413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B557445"/>
    <w:multiLevelType w:val="hybridMultilevel"/>
    <w:tmpl w:val="BD1666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44E3A4B"/>
    <w:multiLevelType w:val="hybridMultilevel"/>
    <w:tmpl w:val="29E8EE30"/>
    <w:lvl w:ilvl="0" w:tplc="3DF68D9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3A50B2"/>
    <w:multiLevelType w:val="multilevel"/>
    <w:tmpl w:val="E8BAB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911518A"/>
    <w:multiLevelType w:val="hybridMultilevel"/>
    <w:tmpl w:val="D082BD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12D479D"/>
    <w:multiLevelType w:val="hybridMultilevel"/>
    <w:tmpl w:val="803E5CAC"/>
    <w:lvl w:ilvl="0" w:tplc="1FE4B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30752D4"/>
    <w:multiLevelType w:val="hybridMultilevel"/>
    <w:tmpl w:val="85D814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0C31EA"/>
    <w:multiLevelType w:val="hybridMultilevel"/>
    <w:tmpl w:val="4716A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523E5C"/>
    <w:multiLevelType w:val="hybridMultilevel"/>
    <w:tmpl w:val="076C18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7"/>
  </w:num>
  <w:num w:numId="5">
    <w:abstractNumId w:val="10"/>
  </w:num>
  <w:num w:numId="6">
    <w:abstractNumId w:val="4"/>
  </w:num>
  <w:num w:numId="7">
    <w:abstractNumId w:val="0"/>
  </w:num>
  <w:num w:numId="8">
    <w:abstractNumId w:val="3"/>
  </w:num>
  <w:num w:numId="9">
    <w:abstractNumId w:val="11"/>
  </w:num>
  <w:num w:numId="10">
    <w:abstractNumId w:val="9"/>
  </w:num>
  <w:num w:numId="11">
    <w:abstractNumId w:val="13"/>
  </w:num>
  <w:num w:numId="12">
    <w:abstractNumId w:val="5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3119"/>
    <w:rsid w:val="00005830"/>
    <w:rsid w:val="00013FF9"/>
    <w:rsid w:val="00016797"/>
    <w:rsid w:val="00016E8A"/>
    <w:rsid w:val="000255B6"/>
    <w:rsid w:val="000366BC"/>
    <w:rsid w:val="0003740B"/>
    <w:rsid w:val="0004545D"/>
    <w:rsid w:val="000471A7"/>
    <w:rsid w:val="00053119"/>
    <w:rsid w:val="00053916"/>
    <w:rsid w:val="00066163"/>
    <w:rsid w:val="00070AA7"/>
    <w:rsid w:val="000721C6"/>
    <w:rsid w:val="00076465"/>
    <w:rsid w:val="00077416"/>
    <w:rsid w:val="000863B3"/>
    <w:rsid w:val="00090BEF"/>
    <w:rsid w:val="00092872"/>
    <w:rsid w:val="000966B5"/>
    <w:rsid w:val="00096A0F"/>
    <w:rsid w:val="00096A2A"/>
    <w:rsid w:val="0009713D"/>
    <w:rsid w:val="000A023F"/>
    <w:rsid w:val="000B0249"/>
    <w:rsid w:val="000B57E3"/>
    <w:rsid w:val="000B6683"/>
    <w:rsid w:val="000C6C9A"/>
    <w:rsid w:val="000C7BDE"/>
    <w:rsid w:val="000D094E"/>
    <w:rsid w:val="000D3B3B"/>
    <w:rsid w:val="000D4913"/>
    <w:rsid w:val="000E5C86"/>
    <w:rsid w:val="000E5EC8"/>
    <w:rsid w:val="00103B97"/>
    <w:rsid w:val="00104419"/>
    <w:rsid w:val="00114B0D"/>
    <w:rsid w:val="00120330"/>
    <w:rsid w:val="00121215"/>
    <w:rsid w:val="001249F3"/>
    <w:rsid w:val="00126F3D"/>
    <w:rsid w:val="00155531"/>
    <w:rsid w:val="0015577A"/>
    <w:rsid w:val="00171E1C"/>
    <w:rsid w:val="001826CF"/>
    <w:rsid w:val="001869C9"/>
    <w:rsid w:val="00187617"/>
    <w:rsid w:val="001B4C3F"/>
    <w:rsid w:val="001B55FC"/>
    <w:rsid w:val="001E7909"/>
    <w:rsid w:val="00202F1D"/>
    <w:rsid w:val="00204ED8"/>
    <w:rsid w:val="002102BC"/>
    <w:rsid w:val="00211402"/>
    <w:rsid w:val="0021299A"/>
    <w:rsid w:val="0021799A"/>
    <w:rsid w:val="00227BD2"/>
    <w:rsid w:val="0023297A"/>
    <w:rsid w:val="0025215E"/>
    <w:rsid w:val="00262766"/>
    <w:rsid w:val="0027010D"/>
    <w:rsid w:val="002811FB"/>
    <w:rsid w:val="002C50A5"/>
    <w:rsid w:val="002C76D3"/>
    <w:rsid w:val="002D4273"/>
    <w:rsid w:val="002D66C3"/>
    <w:rsid w:val="002D71FC"/>
    <w:rsid w:val="002E7B7E"/>
    <w:rsid w:val="002F1CE5"/>
    <w:rsid w:val="002F5E53"/>
    <w:rsid w:val="00302D52"/>
    <w:rsid w:val="0030434E"/>
    <w:rsid w:val="00305DCB"/>
    <w:rsid w:val="00311D18"/>
    <w:rsid w:val="00316627"/>
    <w:rsid w:val="00316EA5"/>
    <w:rsid w:val="00323F1B"/>
    <w:rsid w:val="0034399B"/>
    <w:rsid w:val="00346809"/>
    <w:rsid w:val="003537F6"/>
    <w:rsid w:val="003552BC"/>
    <w:rsid w:val="00383003"/>
    <w:rsid w:val="00385762"/>
    <w:rsid w:val="003861C6"/>
    <w:rsid w:val="003A4615"/>
    <w:rsid w:val="003B6411"/>
    <w:rsid w:val="003C6556"/>
    <w:rsid w:val="003D3D31"/>
    <w:rsid w:val="003D7908"/>
    <w:rsid w:val="003E442E"/>
    <w:rsid w:val="003E7FBD"/>
    <w:rsid w:val="00412C40"/>
    <w:rsid w:val="004204B4"/>
    <w:rsid w:val="004234F2"/>
    <w:rsid w:val="00427B62"/>
    <w:rsid w:val="00451CE9"/>
    <w:rsid w:val="004802BF"/>
    <w:rsid w:val="00491DF9"/>
    <w:rsid w:val="004B4C80"/>
    <w:rsid w:val="004C2FBC"/>
    <w:rsid w:val="004C3EF6"/>
    <w:rsid w:val="004C5619"/>
    <w:rsid w:val="004F5C2A"/>
    <w:rsid w:val="004F62BE"/>
    <w:rsid w:val="004F783D"/>
    <w:rsid w:val="00500DC1"/>
    <w:rsid w:val="005130D6"/>
    <w:rsid w:val="00544193"/>
    <w:rsid w:val="005462C3"/>
    <w:rsid w:val="00575111"/>
    <w:rsid w:val="00585CBD"/>
    <w:rsid w:val="005B2E2A"/>
    <w:rsid w:val="005C2217"/>
    <w:rsid w:val="005D0F45"/>
    <w:rsid w:val="005E16D1"/>
    <w:rsid w:val="005F7053"/>
    <w:rsid w:val="006041B9"/>
    <w:rsid w:val="00631E96"/>
    <w:rsid w:val="00634E3F"/>
    <w:rsid w:val="006377DE"/>
    <w:rsid w:val="0064091B"/>
    <w:rsid w:val="0064425F"/>
    <w:rsid w:val="00660D1F"/>
    <w:rsid w:val="006668CE"/>
    <w:rsid w:val="00686CAC"/>
    <w:rsid w:val="006A002E"/>
    <w:rsid w:val="006C230E"/>
    <w:rsid w:val="006C3F0D"/>
    <w:rsid w:val="006D2EE5"/>
    <w:rsid w:val="006E06B5"/>
    <w:rsid w:val="006E0ABF"/>
    <w:rsid w:val="006F5071"/>
    <w:rsid w:val="00707180"/>
    <w:rsid w:val="007115DE"/>
    <w:rsid w:val="0071556B"/>
    <w:rsid w:val="007179A9"/>
    <w:rsid w:val="00727296"/>
    <w:rsid w:val="00727B34"/>
    <w:rsid w:val="00730022"/>
    <w:rsid w:val="007314D2"/>
    <w:rsid w:val="00734405"/>
    <w:rsid w:val="00740BA5"/>
    <w:rsid w:val="00742A36"/>
    <w:rsid w:val="00746E36"/>
    <w:rsid w:val="00747123"/>
    <w:rsid w:val="007546F3"/>
    <w:rsid w:val="00754FAF"/>
    <w:rsid w:val="00756497"/>
    <w:rsid w:val="00756CB8"/>
    <w:rsid w:val="0076082D"/>
    <w:rsid w:val="00766922"/>
    <w:rsid w:val="00776364"/>
    <w:rsid w:val="00786D25"/>
    <w:rsid w:val="00786EC7"/>
    <w:rsid w:val="007A3480"/>
    <w:rsid w:val="007A62B2"/>
    <w:rsid w:val="007D0A63"/>
    <w:rsid w:val="007D3549"/>
    <w:rsid w:val="007D5349"/>
    <w:rsid w:val="007E42DA"/>
    <w:rsid w:val="007E5EB7"/>
    <w:rsid w:val="007F0EF6"/>
    <w:rsid w:val="007F1E4A"/>
    <w:rsid w:val="007F23E6"/>
    <w:rsid w:val="007F7701"/>
    <w:rsid w:val="007F7F33"/>
    <w:rsid w:val="00822300"/>
    <w:rsid w:val="008232BD"/>
    <w:rsid w:val="00827F3F"/>
    <w:rsid w:val="00831F88"/>
    <w:rsid w:val="0084231F"/>
    <w:rsid w:val="008563E0"/>
    <w:rsid w:val="00870F18"/>
    <w:rsid w:val="008738C5"/>
    <w:rsid w:val="00875AF7"/>
    <w:rsid w:val="008B1DE9"/>
    <w:rsid w:val="008B6639"/>
    <w:rsid w:val="008E201A"/>
    <w:rsid w:val="008E44B5"/>
    <w:rsid w:val="009012E0"/>
    <w:rsid w:val="009014EB"/>
    <w:rsid w:val="00906DBB"/>
    <w:rsid w:val="00912945"/>
    <w:rsid w:val="00920E5D"/>
    <w:rsid w:val="00925EF1"/>
    <w:rsid w:val="009566FA"/>
    <w:rsid w:val="0097781B"/>
    <w:rsid w:val="00984DEF"/>
    <w:rsid w:val="00994129"/>
    <w:rsid w:val="009A3D14"/>
    <w:rsid w:val="009B2513"/>
    <w:rsid w:val="009B341D"/>
    <w:rsid w:val="009B5138"/>
    <w:rsid w:val="009C19E0"/>
    <w:rsid w:val="009D097B"/>
    <w:rsid w:val="009E79A8"/>
    <w:rsid w:val="009F31B7"/>
    <w:rsid w:val="00A01893"/>
    <w:rsid w:val="00A02A81"/>
    <w:rsid w:val="00A05CAC"/>
    <w:rsid w:val="00A078F3"/>
    <w:rsid w:val="00A17A0F"/>
    <w:rsid w:val="00A22312"/>
    <w:rsid w:val="00A30FD5"/>
    <w:rsid w:val="00A317DF"/>
    <w:rsid w:val="00A3542B"/>
    <w:rsid w:val="00A46272"/>
    <w:rsid w:val="00A5283F"/>
    <w:rsid w:val="00A56595"/>
    <w:rsid w:val="00A60BE2"/>
    <w:rsid w:val="00A70B27"/>
    <w:rsid w:val="00A7179E"/>
    <w:rsid w:val="00A71DDA"/>
    <w:rsid w:val="00A8194E"/>
    <w:rsid w:val="00A8352C"/>
    <w:rsid w:val="00A918F5"/>
    <w:rsid w:val="00A93555"/>
    <w:rsid w:val="00A93BE1"/>
    <w:rsid w:val="00A9683B"/>
    <w:rsid w:val="00AB033B"/>
    <w:rsid w:val="00AC3BB7"/>
    <w:rsid w:val="00AC4325"/>
    <w:rsid w:val="00AC4D06"/>
    <w:rsid w:val="00AD67A3"/>
    <w:rsid w:val="00AE18AE"/>
    <w:rsid w:val="00AE432D"/>
    <w:rsid w:val="00AF4B57"/>
    <w:rsid w:val="00AF6A49"/>
    <w:rsid w:val="00B02528"/>
    <w:rsid w:val="00B03412"/>
    <w:rsid w:val="00B034F0"/>
    <w:rsid w:val="00B32554"/>
    <w:rsid w:val="00B40187"/>
    <w:rsid w:val="00B53B51"/>
    <w:rsid w:val="00B66D22"/>
    <w:rsid w:val="00B80E82"/>
    <w:rsid w:val="00B914A2"/>
    <w:rsid w:val="00B97E1F"/>
    <w:rsid w:val="00BA15A6"/>
    <w:rsid w:val="00BD0C01"/>
    <w:rsid w:val="00BD5747"/>
    <w:rsid w:val="00BE4DF8"/>
    <w:rsid w:val="00BF3EDB"/>
    <w:rsid w:val="00C02958"/>
    <w:rsid w:val="00C100E9"/>
    <w:rsid w:val="00C1045B"/>
    <w:rsid w:val="00C2235D"/>
    <w:rsid w:val="00C32A0A"/>
    <w:rsid w:val="00C423B6"/>
    <w:rsid w:val="00C43272"/>
    <w:rsid w:val="00C5707C"/>
    <w:rsid w:val="00C637B3"/>
    <w:rsid w:val="00C67423"/>
    <w:rsid w:val="00C704ED"/>
    <w:rsid w:val="00C81BBD"/>
    <w:rsid w:val="00C846CB"/>
    <w:rsid w:val="00C91821"/>
    <w:rsid w:val="00C94C2E"/>
    <w:rsid w:val="00CA0BD1"/>
    <w:rsid w:val="00CB4129"/>
    <w:rsid w:val="00CB7BE2"/>
    <w:rsid w:val="00CC0176"/>
    <w:rsid w:val="00CC15D2"/>
    <w:rsid w:val="00CC1D59"/>
    <w:rsid w:val="00CE39DF"/>
    <w:rsid w:val="00CF1B6E"/>
    <w:rsid w:val="00D12240"/>
    <w:rsid w:val="00D20C28"/>
    <w:rsid w:val="00D21AB3"/>
    <w:rsid w:val="00D25285"/>
    <w:rsid w:val="00D37DB9"/>
    <w:rsid w:val="00D420B2"/>
    <w:rsid w:val="00D47785"/>
    <w:rsid w:val="00D501A9"/>
    <w:rsid w:val="00D53901"/>
    <w:rsid w:val="00D74327"/>
    <w:rsid w:val="00D760E5"/>
    <w:rsid w:val="00D90608"/>
    <w:rsid w:val="00D91340"/>
    <w:rsid w:val="00DA0DB1"/>
    <w:rsid w:val="00DE3FBB"/>
    <w:rsid w:val="00DF5EEC"/>
    <w:rsid w:val="00E01EA6"/>
    <w:rsid w:val="00E0362B"/>
    <w:rsid w:val="00E04001"/>
    <w:rsid w:val="00E0488F"/>
    <w:rsid w:val="00E269B0"/>
    <w:rsid w:val="00E34CC0"/>
    <w:rsid w:val="00E45FE8"/>
    <w:rsid w:val="00E51D89"/>
    <w:rsid w:val="00E531A7"/>
    <w:rsid w:val="00E806EE"/>
    <w:rsid w:val="00E84FA7"/>
    <w:rsid w:val="00E86BAE"/>
    <w:rsid w:val="00EA2438"/>
    <w:rsid w:val="00EA75C5"/>
    <w:rsid w:val="00EB5EBA"/>
    <w:rsid w:val="00EC47D0"/>
    <w:rsid w:val="00EC5483"/>
    <w:rsid w:val="00EC6FA5"/>
    <w:rsid w:val="00EC7D54"/>
    <w:rsid w:val="00EE2B0F"/>
    <w:rsid w:val="00EF0DA5"/>
    <w:rsid w:val="00EF5CF3"/>
    <w:rsid w:val="00F02966"/>
    <w:rsid w:val="00F135D0"/>
    <w:rsid w:val="00F30E3C"/>
    <w:rsid w:val="00F3215C"/>
    <w:rsid w:val="00F3339B"/>
    <w:rsid w:val="00F3570E"/>
    <w:rsid w:val="00F505BA"/>
    <w:rsid w:val="00F51D7D"/>
    <w:rsid w:val="00F5670C"/>
    <w:rsid w:val="00F60186"/>
    <w:rsid w:val="00F61309"/>
    <w:rsid w:val="00F77E0C"/>
    <w:rsid w:val="00F81743"/>
    <w:rsid w:val="00F903D9"/>
    <w:rsid w:val="00FA53CD"/>
    <w:rsid w:val="00FA5D4F"/>
    <w:rsid w:val="00FC0161"/>
    <w:rsid w:val="00FD446A"/>
    <w:rsid w:val="00FE3722"/>
    <w:rsid w:val="00FE7D46"/>
    <w:rsid w:val="00FF6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11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53119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053119"/>
    <w:pPr>
      <w:keepNext/>
      <w:widowControl w:val="0"/>
      <w:outlineLvl w:val="1"/>
    </w:pPr>
    <w:rPr>
      <w:b/>
      <w:bCs/>
      <w:snapToGrid w:val="0"/>
    </w:rPr>
  </w:style>
  <w:style w:type="paragraph" w:styleId="Heading5">
    <w:name w:val="heading 5"/>
    <w:basedOn w:val="Normal"/>
    <w:next w:val="Normal"/>
    <w:link w:val="Heading5Char"/>
    <w:qFormat/>
    <w:rsid w:val="00053119"/>
    <w:pPr>
      <w:keepNext/>
      <w:widowControl w:val="0"/>
      <w:outlineLvl w:val="4"/>
    </w:pPr>
    <w:rPr>
      <w:b/>
      <w:bCs/>
      <w:snapToGrid w:val="0"/>
      <w:sz w:val="20"/>
    </w:rPr>
  </w:style>
  <w:style w:type="paragraph" w:styleId="Heading6">
    <w:name w:val="heading 6"/>
    <w:basedOn w:val="Normal"/>
    <w:next w:val="Normal"/>
    <w:link w:val="Heading6Char"/>
    <w:qFormat/>
    <w:rsid w:val="00053119"/>
    <w:pPr>
      <w:keepNext/>
      <w:pBdr>
        <w:bottom w:val="double" w:sz="6" w:space="1" w:color="auto"/>
      </w:pBdr>
      <w:jc w:val="both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5311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053119"/>
    <w:rPr>
      <w:rFonts w:ascii="Times New Roman" w:eastAsia="Times New Roman" w:hAnsi="Times New Roman" w:cs="Times New Roman"/>
      <w:b/>
      <w:bCs/>
      <w:snapToGrid w:val="0"/>
      <w:sz w:val="24"/>
      <w:szCs w:val="24"/>
    </w:rPr>
  </w:style>
  <w:style w:type="character" w:customStyle="1" w:styleId="Heading5Char">
    <w:name w:val="Heading 5 Char"/>
    <w:link w:val="Heading5"/>
    <w:rsid w:val="00053119"/>
    <w:rPr>
      <w:rFonts w:ascii="Times New Roman" w:eastAsia="Times New Roman" w:hAnsi="Times New Roman" w:cs="Times New Roman"/>
      <w:b/>
      <w:bCs/>
      <w:snapToGrid w:val="0"/>
      <w:sz w:val="20"/>
      <w:szCs w:val="24"/>
    </w:rPr>
  </w:style>
  <w:style w:type="character" w:customStyle="1" w:styleId="Heading6Char">
    <w:name w:val="Heading 6 Char"/>
    <w:link w:val="Heading6"/>
    <w:rsid w:val="00053119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doctext">
    <w:name w:val="doctext"/>
    <w:basedOn w:val="Normal"/>
    <w:rsid w:val="00053119"/>
    <w:pPr>
      <w:spacing w:before="100" w:beforeAutospacing="1" w:after="100" w:afterAutospacing="1"/>
    </w:pPr>
  </w:style>
  <w:style w:type="character" w:styleId="Hyperlink">
    <w:name w:val="Hyperlink"/>
    <w:uiPriority w:val="99"/>
    <w:rsid w:val="000531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31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3119"/>
    <w:pPr>
      <w:spacing w:before="100" w:beforeAutospacing="1" w:after="100" w:afterAutospacing="1"/>
    </w:pPr>
  </w:style>
  <w:style w:type="paragraph" w:styleId="BodyText2">
    <w:name w:val="Body Text 2"/>
    <w:basedOn w:val="Normal"/>
    <w:link w:val="BodyText2Char"/>
    <w:semiHidden/>
    <w:rsid w:val="00E0362B"/>
    <w:pPr>
      <w:spacing w:after="120" w:line="480" w:lineRule="auto"/>
    </w:pPr>
  </w:style>
  <w:style w:type="character" w:customStyle="1" w:styleId="BodyText2Char">
    <w:name w:val="Body Text 2 Char"/>
    <w:link w:val="BodyText2"/>
    <w:semiHidden/>
    <w:rsid w:val="00E0362B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F02966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F0296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4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amstrid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stbocaexecutivesuites.com/" TargetMode="External"/><Relationship Id="rId12" Type="http://schemas.openxmlformats.org/officeDocument/2006/relationships/hyperlink" Target="http://balwangrou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nuewant.com/" TargetMode="External"/><Relationship Id="rId11" Type="http://schemas.openxmlformats.org/officeDocument/2006/relationships/hyperlink" Target="http://erp.haryanasugarfed.com/" TargetMode="External"/><Relationship Id="rId5" Type="http://schemas.openxmlformats.org/officeDocument/2006/relationships/hyperlink" Target="mailto:ambikaprasad10@gmail.com" TargetMode="External"/><Relationship Id="rId10" Type="http://schemas.openxmlformats.org/officeDocument/2006/relationships/hyperlink" Target="http://www.books.bookumbrella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loots.sabkilo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Links>
    <vt:vector size="48" baseType="variant">
      <vt:variant>
        <vt:i4>3276855</vt:i4>
      </vt:variant>
      <vt:variant>
        <vt:i4>18</vt:i4>
      </vt:variant>
      <vt:variant>
        <vt:i4>0</vt:i4>
      </vt:variant>
      <vt:variant>
        <vt:i4>5</vt:i4>
      </vt:variant>
      <vt:variant>
        <vt:lpwstr>http://balwangroup.com/</vt:lpwstr>
      </vt:variant>
      <vt:variant>
        <vt:lpwstr/>
      </vt:variant>
      <vt:variant>
        <vt:i4>3932257</vt:i4>
      </vt:variant>
      <vt:variant>
        <vt:i4>15</vt:i4>
      </vt:variant>
      <vt:variant>
        <vt:i4>0</vt:i4>
      </vt:variant>
      <vt:variant>
        <vt:i4>5</vt:i4>
      </vt:variant>
      <vt:variant>
        <vt:lpwstr>http://erp.haryanasugarfed.com/</vt:lpwstr>
      </vt:variant>
      <vt:variant>
        <vt:lpwstr/>
      </vt:variant>
      <vt:variant>
        <vt:i4>393221</vt:i4>
      </vt:variant>
      <vt:variant>
        <vt:i4>12</vt:i4>
      </vt:variant>
      <vt:variant>
        <vt:i4>0</vt:i4>
      </vt:variant>
      <vt:variant>
        <vt:i4>5</vt:i4>
      </vt:variant>
      <vt:variant>
        <vt:lpwstr>http://www.books.bookumbrella.in/</vt:lpwstr>
      </vt:variant>
      <vt:variant>
        <vt:lpwstr/>
      </vt:variant>
      <vt:variant>
        <vt:i4>7536697</vt:i4>
      </vt:variant>
      <vt:variant>
        <vt:i4>9</vt:i4>
      </vt:variant>
      <vt:variant>
        <vt:i4>0</vt:i4>
      </vt:variant>
      <vt:variant>
        <vt:i4>5</vt:i4>
      </vt:variant>
      <vt:variant>
        <vt:lpwstr>http://www.eloots.sabkilo.com/</vt:lpwstr>
      </vt:variant>
      <vt:variant>
        <vt:lpwstr/>
      </vt:variant>
      <vt:variant>
        <vt:i4>3473527</vt:i4>
      </vt:variant>
      <vt:variant>
        <vt:i4>6</vt:i4>
      </vt:variant>
      <vt:variant>
        <vt:i4>0</vt:i4>
      </vt:variant>
      <vt:variant>
        <vt:i4>5</vt:i4>
      </vt:variant>
      <vt:variant>
        <vt:lpwstr>http://teamstride.com/</vt:lpwstr>
      </vt:variant>
      <vt:variant>
        <vt:lpwstr/>
      </vt:variant>
      <vt:variant>
        <vt:i4>2818097</vt:i4>
      </vt:variant>
      <vt:variant>
        <vt:i4>3</vt:i4>
      </vt:variant>
      <vt:variant>
        <vt:i4>0</vt:i4>
      </vt:variant>
      <vt:variant>
        <vt:i4>5</vt:i4>
      </vt:variant>
      <vt:variant>
        <vt:lpwstr>http://westbocaexecutivesuites.com/</vt:lpwstr>
      </vt:variant>
      <vt:variant>
        <vt:lpwstr/>
      </vt:variant>
      <vt:variant>
        <vt:i4>7733286</vt:i4>
      </vt:variant>
      <vt:variant>
        <vt:i4>0</vt:i4>
      </vt:variant>
      <vt:variant>
        <vt:i4>0</vt:i4>
      </vt:variant>
      <vt:variant>
        <vt:i4>5</vt:i4>
      </vt:variant>
      <vt:variant>
        <vt:lpwstr>https://venuewant.com/</vt:lpwstr>
      </vt:variant>
      <vt:variant>
        <vt:lpwstr/>
      </vt:variant>
      <vt:variant>
        <vt:i4>5111923</vt:i4>
      </vt:variant>
      <vt:variant>
        <vt:i4>0</vt:i4>
      </vt:variant>
      <vt:variant>
        <vt:i4>0</vt:i4>
      </vt:variant>
      <vt:variant>
        <vt:i4>5</vt:i4>
      </vt:variant>
      <vt:variant>
        <vt:lpwstr>mailto:ambikaprasad10@gmail.com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cp:lastModifiedBy>Manish Sharma</cp:lastModifiedBy>
  <cp:revision>2</cp:revision>
  <cp:lastPrinted>2016-08-22T09:38:00Z</cp:lastPrinted>
  <dcterms:created xsi:type="dcterms:W3CDTF">2018-11-15T06:52:00Z</dcterms:created>
  <dcterms:modified xsi:type="dcterms:W3CDTF">2018-11-15T06:52:00Z</dcterms:modified>
</cp:coreProperties>
</file>