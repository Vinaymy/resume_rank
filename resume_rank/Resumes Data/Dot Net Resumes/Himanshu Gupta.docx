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E7A" w:rsidRDefault="00AF4E7A" w:rsidP="00AF4E7A">
      <w:pPr>
        <w:numPr>
          <w:ilvl w:val="0"/>
          <w:numId w:val="0"/>
        </w:numPr>
        <w:tabs>
          <w:tab w:val="num" w:pos="0"/>
        </w:tabs>
        <w:spacing w:before="60" w:after="60" w:line="100" w:lineRule="atLeast"/>
        <w:jc w:val="center"/>
        <w:rPr>
          <w:rFonts w:eastAsia="Calibri" w:cs="Calibri"/>
          <w:b/>
          <w:i/>
          <w:sz w:val="36"/>
          <w:u w:val="single"/>
        </w:rPr>
      </w:pPr>
      <w:bookmarkStart w:id="0" w:name="_GoBack"/>
      <w:bookmarkEnd w:id="0"/>
      <w:r w:rsidRPr="00AF4E7A">
        <w:rPr>
          <w:rFonts w:eastAsia="Calibri" w:cs="Calibri"/>
          <w:b/>
          <w:i/>
          <w:sz w:val="36"/>
          <w:u w:val="single"/>
        </w:rPr>
        <w:t>RESUME</w:t>
      </w:r>
    </w:p>
    <w:p w:rsidR="00AF4E7A" w:rsidRPr="00AF4E7A" w:rsidRDefault="00AF4E7A" w:rsidP="00AF4E7A">
      <w:pPr>
        <w:numPr>
          <w:ilvl w:val="0"/>
          <w:numId w:val="0"/>
        </w:numPr>
        <w:tabs>
          <w:tab w:val="num" w:pos="0"/>
        </w:tabs>
        <w:spacing w:before="60" w:after="60" w:line="100" w:lineRule="atLeast"/>
        <w:jc w:val="center"/>
        <w:rPr>
          <w:rFonts w:eastAsia="Calibri" w:cs="Calibri"/>
          <w:b/>
          <w:i/>
          <w:sz w:val="36"/>
          <w:u w:val="single"/>
        </w:rPr>
      </w:pPr>
    </w:p>
    <w:p w:rsidR="00AF4E7A" w:rsidRDefault="00AF4E7A" w:rsidP="00AF4E7A">
      <w:pPr>
        <w:pStyle w:val="Heading1"/>
        <w:rPr>
          <w:rFonts w:eastAsia="Calibri" w:cs="Calibri"/>
          <w:b/>
          <w:i/>
          <w:sz w:val="24"/>
        </w:rPr>
      </w:pPr>
      <w:r>
        <w:t>personal details and contact information</w:t>
      </w:r>
    </w:p>
    <w:p w:rsidR="00AF4E7A" w:rsidRPr="00AF4E7A" w:rsidRDefault="00AF4E7A" w:rsidP="00943813">
      <w:pPr>
        <w:numPr>
          <w:ilvl w:val="8"/>
          <w:numId w:val="1"/>
        </w:numPr>
        <w:spacing w:before="60" w:after="60" w:line="100" w:lineRule="atLeast"/>
        <w:jc w:val="both"/>
        <w:rPr>
          <w:rFonts w:eastAsia="Calibri" w:cs="Calibri"/>
          <w:b/>
          <w:sz w:val="28"/>
        </w:rPr>
      </w:pPr>
    </w:p>
    <w:p w:rsidR="00031E8C" w:rsidRPr="00943813" w:rsidRDefault="008C1510" w:rsidP="00943813">
      <w:pPr>
        <w:numPr>
          <w:ilvl w:val="8"/>
          <w:numId w:val="1"/>
        </w:numPr>
        <w:spacing w:before="60" w:after="60" w:line="100" w:lineRule="atLeast"/>
        <w:jc w:val="both"/>
        <w:rPr>
          <w:rFonts w:eastAsia="Calibri" w:cs="Calibri"/>
          <w:b/>
          <w:sz w:val="28"/>
        </w:rPr>
      </w:pPr>
      <w:r w:rsidRPr="00943813">
        <w:rPr>
          <w:rFonts w:eastAsia="Calibri" w:cs="Calibri"/>
          <w:b/>
          <w:i/>
          <w:sz w:val="28"/>
        </w:rPr>
        <w:t>Himanshu Gupt</w:t>
      </w:r>
      <w:r w:rsidR="00943813" w:rsidRPr="00943813">
        <w:rPr>
          <w:rFonts w:eastAsia="Calibri" w:cs="Calibri"/>
          <w:b/>
          <w:i/>
          <w:sz w:val="28"/>
        </w:rPr>
        <w:t>a</w:t>
      </w:r>
    </w:p>
    <w:p w:rsidR="00943813" w:rsidRPr="00943813" w:rsidRDefault="00943813" w:rsidP="00943813">
      <w:pPr>
        <w:numPr>
          <w:ilvl w:val="8"/>
          <w:numId w:val="1"/>
        </w:numPr>
        <w:spacing w:before="60" w:after="60" w:line="100" w:lineRule="atLeast"/>
        <w:jc w:val="both"/>
        <w:rPr>
          <w:rFonts w:eastAsia="Calibri" w:cs="Calibri"/>
          <w:b/>
          <w:sz w:val="28"/>
        </w:rPr>
      </w:pPr>
      <w:r w:rsidRPr="00943813">
        <w:rPr>
          <w:rFonts w:eastAsia="Calibri" w:cs="Calibri"/>
          <w:b/>
          <w:sz w:val="28"/>
        </w:rPr>
        <w:t xml:space="preserve">Address: </w:t>
      </w:r>
      <w:r w:rsidRPr="00943813">
        <w:rPr>
          <w:rFonts w:eastAsia="Calibri" w:cs="Calibri"/>
          <w:sz w:val="28"/>
        </w:rPr>
        <w:t>#509, Type-4, D.M.W. Colony, Patiala, Punja</w:t>
      </w:r>
      <w:r w:rsidR="0093683C">
        <w:rPr>
          <w:rFonts w:eastAsia="Calibri" w:cs="Calibri"/>
          <w:sz w:val="28"/>
        </w:rPr>
        <w:t>b</w:t>
      </w:r>
    </w:p>
    <w:p w:rsidR="000445DB" w:rsidRPr="00943813" w:rsidRDefault="00943813">
      <w:pPr>
        <w:spacing w:before="60" w:after="60" w:line="100" w:lineRule="atLeast"/>
        <w:jc w:val="both"/>
        <w:rPr>
          <w:rFonts w:eastAsia="Calibri" w:cs="Calibri"/>
          <w:b/>
          <w:sz w:val="24"/>
        </w:rPr>
      </w:pPr>
      <w:r w:rsidRPr="00943813">
        <w:rPr>
          <w:rFonts w:eastAsia="Calibri" w:cs="Calibri"/>
          <w:b/>
          <w:sz w:val="28"/>
        </w:rPr>
        <w:t>Email</w:t>
      </w:r>
      <w:r w:rsidRPr="00943813">
        <w:rPr>
          <w:rFonts w:eastAsia="Calibri" w:cs="Calibri"/>
          <w:sz w:val="28"/>
        </w:rPr>
        <w:t xml:space="preserve">: </w:t>
      </w:r>
      <w:hyperlink r:id="rId8" w:history="1">
        <w:r w:rsidRPr="00943813">
          <w:rPr>
            <w:rStyle w:val="Hyperlink"/>
            <w:rFonts w:eastAsia="Calibri" w:cs="Calibri"/>
            <w:sz w:val="28"/>
          </w:rPr>
          <w:t>himanshu.dbec@gmail.com</w:t>
        </w:r>
      </w:hyperlink>
    </w:p>
    <w:p w:rsidR="00943813" w:rsidRPr="00943813" w:rsidRDefault="00943813">
      <w:pPr>
        <w:spacing w:before="60" w:after="60" w:line="100" w:lineRule="atLeast"/>
        <w:jc w:val="both"/>
        <w:rPr>
          <w:rFonts w:eastAsia="Calibri" w:cs="Calibri"/>
          <w:b/>
          <w:sz w:val="28"/>
        </w:rPr>
      </w:pPr>
      <w:r w:rsidRPr="00943813">
        <w:rPr>
          <w:rFonts w:eastAsia="Calibri" w:cs="Calibri"/>
          <w:b/>
          <w:sz w:val="28"/>
        </w:rPr>
        <w:t xml:space="preserve">Phone No: </w:t>
      </w:r>
      <w:r w:rsidRPr="00943813">
        <w:rPr>
          <w:rFonts w:eastAsia="Calibri" w:cs="Calibri"/>
          <w:sz w:val="28"/>
        </w:rPr>
        <w:t>9041070917</w:t>
      </w:r>
    </w:p>
    <w:p w:rsidR="00943813" w:rsidRDefault="00943813">
      <w:pPr>
        <w:spacing w:before="60" w:after="60" w:line="100" w:lineRule="atLeast"/>
        <w:jc w:val="both"/>
        <w:rPr>
          <w:rFonts w:eastAsia="Calibri" w:cs="Calibri"/>
          <w:b/>
          <w:sz w:val="24"/>
        </w:rPr>
      </w:pPr>
    </w:p>
    <w:p w:rsidR="00031E8C" w:rsidRDefault="00031E8C">
      <w:pPr>
        <w:spacing w:before="60" w:after="60" w:line="360" w:lineRule="auto"/>
        <w:jc w:val="both"/>
        <w:rPr>
          <w:rFonts w:eastAsia="Calibri" w:cs="Calibri"/>
        </w:rPr>
      </w:pPr>
      <w:r>
        <w:rPr>
          <w:rFonts w:eastAsia="Calibri" w:cs="Calibri"/>
          <w:b/>
          <w:sz w:val="24"/>
        </w:rPr>
        <w:t>Summary</w:t>
      </w:r>
    </w:p>
    <w:p w:rsidR="008234C7" w:rsidRPr="008234C7" w:rsidRDefault="00EB3BC5" w:rsidP="00031E8C">
      <w:pPr>
        <w:numPr>
          <w:ilvl w:val="0"/>
          <w:numId w:val="2"/>
        </w:numPr>
        <w:tabs>
          <w:tab w:val="left" w:pos="-360"/>
        </w:tabs>
        <w:spacing w:after="0" w:line="100" w:lineRule="atLeast"/>
        <w:ind w:left="360" w:firstLine="0"/>
        <w:jc w:val="both"/>
        <w:rPr>
          <w:rFonts w:eastAsia="Calibri" w:cs="Calibri"/>
        </w:rPr>
      </w:pPr>
      <w:r>
        <w:rPr>
          <w:rFonts w:eastAsia="Calibri" w:cs="Calibri"/>
        </w:rPr>
        <w:t>4</w:t>
      </w:r>
      <w:r w:rsidR="00031E8C" w:rsidRPr="003905CA">
        <w:rPr>
          <w:rFonts w:eastAsia="Calibri" w:cs="Calibri"/>
        </w:rPr>
        <w:t xml:space="preserve"> years of experience in </w:t>
      </w:r>
      <w:r w:rsidR="00031E8C" w:rsidRPr="003905CA">
        <w:rPr>
          <w:rFonts w:eastAsia="Calibri" w:cs="Calibri"/>
          <w:b/>
        </w:rPr>
        <w:t>design &amp; development of client/server,</w:t>
      </w:r>
    </w:p>
    <w:p w:rsidR="00031E8C" w:rsidRPr="003905CA" w:rsidRDefault="008234C7" w:rsidP="008234C7">
      <w:pPr>
        <w:numPr>
          <w:ilvl w:val="0"/>
          <w:numId w:val="0"/>
        </w:numPr>
        <w:tabs>
          <w:tab w:val="left" w:pos="-360"/>
        </w:tabs>
        <w:spacing w:after="0" w:line="100" w:lineRule="atLeast"/>
        <w:ind w:left="360"/>
        <w:jc w:val="both"/>
        <w:rPr>
          <w:rFonts w:eastAsia="Calibri" w:cs="Calibri"/>
        </w:rPr>
      </w:pPr>
      <w:r>
        <w:rPr>
          <w:rFonts w:eastAsia="Calibri" w:cs="Calibri"/>
        </w:rPr>
        <w:tab/>
      </w:r>
      <w:r w:rsidR="003905CA">
        <w:rPr>
          <w:rFonts w:eastAsia="Calibri" w:cs="Calibri"/>
          <w:b/>
        </w:rPr>
        <w:t>W</w:t>
      </w:r>
      <w:r w:rsidR="00031E8C" w:rsidRPr="003905CA">
        <w:rPr>
          <w:rFonts w:eastAsia="Calibri" w:cs="Calibri"/>
          <w:b/>
        </w:rPr>
        <w:t>eb based n-tier applications</w:t>
      </w:r>
      <w:r w:rsidR="00031E8C" w:rsidRPr="003905CA">
        <w:rPr>
          <w:rFonts w:eastAsia="Calibri" w:cs="Calibri"/>
        </w:rPr>
        <w:t>.</w:t>
      </w:r>
    </w:p>
    <w:p w:rsidR="0048154C" w:rsidRPr="0048154C" w:rsidRDefault="00031E8C" w:rsidP="00577ECE">
      <w:pPr>
        <w:numPr>
          <w:ilvl w:val="0"/>
          <w:numId w:val="2"/>
        </w:numPr>
        <w:tabs>
          <w:tab w:val="left" w:pos="-360"/>
        </w:tabs>
        <w:spacing w:after="0" w:line="100" w:lineRule="atLeast"/>
        <w:ind w:left="360" w:firstLine="0"/>
        <w:jc w:val="both"/>
        <w:rPr>
          <w:rFonts w:eastAsia="Calibri" w:cs="Calibri"/>
        </w:rPr>
      </w:pPr>
      <w:r w:rsidRPr="0048154C">
        <w:rPr>
          <w:rFonts w:eastAsia="Calibri" w:cs="Calibri"/>
        </w:rPr>
        <w:t xml:space="preserve">Expertise in developing web applications </w:t>
      </w:r>
      <w:r w:rsidRPr="0048154C">
        <w:rPr>
          <w:rFonts w:eastAsia="Calibri" w:cs="Calibri"/>
          <w:b/>
        </w:rPr>
        <w:t xml:space="preserve">in MVC 5.0, 4.0, 3.0, ASP.NET 4.0, 3.5, 2.0 </w:t>
      </w:r>
      <w:r w:rsidRPr="0048154C">
        <w:rPr>
          <w:rFonts w:eastAsia="Calibri" w:cs="Calibri"/>
        </w:rPr>
        <w:t>in</w:t>
      </w:r>
    </w:p>
    <w:p w:rsidR="0048154C" w:rsidRPr="009579F5" w:rsidRDefault="009579F5" w:rsidP="009579F5">
      <w:pPr>
        <w:numPr>
          <w:ilvl w:val="0"/>
          <w:numId w:val="2"/>
        </w:numPr>
        <w:tabs>
          <w:tab w:val="left" w:pos="-360"/>
        </w:tabs>
        <w:spacing w:after="0" w:line="100" w:lineRule="atLeast"/>
        <w:jc w:val="both"/>
        <w:rPr>
          <w:rFonts w:eastAsia="Calibri" w:cs="Calibri"/>
        </w:rPr>
      </w:pPr>
      <w:r>
        <w:rPr>
          <w:rFonts w:eastAsia="Calibri" w:cs="Calibri"/>
        </w:rPr>
        <w:t>Third Party tool Like Kendo, Responsive design with bootstrap and ACE.</w:t>
      </w:r>
    </w:p>
    <w:p w:rsidR="00031E8C" w:rsidRDefault="00031E8C">
      <w:pPr>
        <w:numPr>
          <w:ilvl w:val="0"/>
          <w:numId w:val="2"/>
        </w:numPr>
        <w:tabs>
          <w:tab w:val="left" w:pos="-360"/>
        </w:tabs>
        <w:spacing w:after="0" w:line="100" w:lineRule="atLeast"/>
        <w:ind w:left="360" w:firstLine="0"/>
        <w:jc w:val="both"/>
        <w:rPr>
          <w:rFonts w:eastAsia="Calibri" w:cs="Calibri"/>
        </w:rPr>
      </w:pPr>
      <w:r>
        <w:rPr>
          <w:rFonts w:eastAsia="Calibri" w:cs="Calibri"/>
        </w:rPr>
        <w:t xml:space="preserve">Proficient in </w:t>
      </w:r>
      <w:r>
        <w:rPr>
          <w:rFonts w:eastAsia="Calibri" w:cs="Calibri"/>
          <w:b/>
        </w:rPr>
        <w:t>Entity framework, DBML and ADO.Net</w:t>
      </w:r>
      <w:r>
        <w:rPr>
          <w:rFonts w:eastAsia="Calibri" w:cs="Calibri"/>
        </w:rPr>
        <w:t>.</w:t>
      </w:r>
    </w:p>
    <w:p w:rsidR="0048154C" w:rsidRDefault="0048154C" w:rsidP="0048154C">
      <w:pPr>
        <w:numPr>
          <w:ilvl w:val="0"/>
          <w:numId w:val="2"/>
        </w:numPr>
        <w:tabs>
          <w:tab w:val="left" w:pos="-360"/>
        </w:tabs>
        <w:spacing w:after="0" w:line="100" w:lineRule="atLeast"/>
        <w:jc w:val="both"/>
        <w:rPr>
          <w:rFonts w:eastAsia="Calibri" w:cs="Calibri"/>
        </w:rPr>
      </w:pPr>
      <w:r>
        <w:rPr>
          <w:rFonts w:eastAsia="Calibri" w:cs="Calibri"/>
        </w:rPr>
        <w:t xml:space="preserve">Microsoft Visual Studio .Net IDE using </w:t>
      </w:r>
      <w:r>
        <w:rPr>
          <w:rFonts w:eastAsia="Calibri" w:cs="Calibri"/>
          <w:b/>
        </w:rPr>
        <w:t>C#.NET, LINQ and SQL Server 2012/2008</w:t>
      </w:r>
      <w:r>
        <w:rPr>
          <w:rFonts w:eastAsia="Calibri" w:cs="Calibri"/>
        </w:rPr>
        <w:t>.</w:t>
      </w:r>
    </w:p>
    <w:p w:rsidR="00577ECE" w:rsidRDefault="00577ECE" w:rsidP="0048154C">
      <w:pPr>
        <w:numPr>
          <w:ilvl w:val="0"/>
          <w:numId w:val="2"/>
        </w:numPr>
        <w:tabs>
          <w:tab w:val="left" w:pos="-360"/>
        </w:tabs>
        <w:spacing w:after="0" w:line="100" w:lineRule="atLeast"/>
        <w:jc w:val="both"/>
        <w:rPr>
          <w:rFonts w:eastAsia="Calibri" w:cs="Calibri"/>
        </w:rPr>
      </w:pPr>
      <w:r>
        <w:rPr>
          <w:rFonts w:eastAsia="Calibri" w:cs="Calibri"/>
        </w:rPr>
        <w:t>Reporting with RDLC and Multilingual with Resource files.</w:t>
      </w:r>
    </w:p>
    <w:p w:rsidR="00031E8C" w:rsidRDefault="00031E8C">
      <w:pPr>
        <w:numPr>
          <w:ilvl w:val="0"/>
          <w:numId w:val="2"/>
        </w:numPr>
        <w:tabs>
          <w:tab w:val="left" w:pos="-360"/>
        </w:tabs>
        <w:spacing w:after="0" w:line="100" w:lineRule="atLeast"/>
        <w:ind w:left="360" w:firstLine="0"/>
        <w:rPr>
          <w:rFonts w:eastAsia="Calibri" w:cs="Calibri"/>
        </w:rPr>
      </w:pPr>
      <w:r>
        <w:rPr>
          <w:rFonts w:eastAsia="Calibri" w:cs="Calibri"/>
        </w:rPr>
        <w:t xml:space="preserve">Successfully completed fast-paced, deadline-oriented projects </w:t>
      </w:r>
    </w:p>
    <w:p w:rsidR="00031E8C" w:rsidRDefault="00031E8C">
      <w:pPr>
        <w:numPr>
          <w:ilvl w:val="0"/>
          <w:numId w:val="2"/>
        </w:numPr>
        <w:tabs>
          <w:tab w:val="left" w:pos="-360"/>
        </w:tabs>
        <w:spacing w:after="0" w:line="100" w:lineRule="atLeast"/>
        <w:ind w:left="360" w:firstLine="0"/>
        <w:rPr>
          <w:rFonts w:eastAsia="Calibri" w:cs="Calibri"/>
        </w:rPr>
      </w:pPr>
      <w:r>
        <w:rPr>
          <w:rFonts w:eastAsia="Calibri" w:cs="Calibri"/>
        </w:rPr>
        <w:t xml:space="preserve">Proficient in AJAX and JavaScript &amp; </w:t>
      </w:r>
      <w:proofErr w:type="spellStart"/>
      <w:r>
        <w:rPr>
          <w:rFonts w:eastAsia="Calibri" w:cs="Calibri"/>
        </w:rPr>
        <w:t>JQuery</w:t>
      </w:r>
      <w:proofErr w:type="spellEnd"/>
      <w:r>
        <w:rPr>
          <w:rFonts w:eastAsia="Calibri" w:cs="Calibri"/>
        </w:rPr>
        <w:t>.</w:t>
      </w:r>
    </w:p>
    <w:p w:rsidR="00031E8C" w:rsidRDefault="00031E8C">
      <w:pPr>
        <w:numPr>
          <w:ilvl w:val="0"/>
          <w:numId w:val="2"/>
        </w:numPr>
        <w:tabs>
          <w:tab w:val="left" w:pos="-360"/>
        </w:tabs>
        <w:spacing w:after="0" w:line="100" w:lineRule="atLeast"/>
        <w:ind w:left="360" w:firstLine="0"/>
        <w:rPr>
          <w:rFonts w:eastAsia="Calibri" w:cs="Calibri"/>
        </w:rPr>
      </w:pPr>
      <w:r>
        <w:rPr>
          <w:rFonts w:eastAsia="Calibri" w:cs="Calibri"/>
        </w:rPr>
        <w:t>Good Debugging skills</w:t>
      </w:r>
      <w:r w:rsidR="00FC2891">
        <w:rPr>
          <w:rFonts w:eastAsia="Calibri" w:cs="Calibri"/>
        </w:rPr>
        <w:t>.</w:t>
      </w:r>
    </w:p>
    <w:p w:rsidR="00031E8C" w:rsidRDefault="00031E8C">
      <w:pPr>
        <w:numPr>
          <w:ilvl w:val="0"/>
          <w:numId w:val="2"/>
        </w:numPr>
        <w:tabs>
          <w:tab w:val="left" w:pos="-360"/>
        </w:tabs>
        <w:spacing w:after="0" w:line="100" w:lineRule="atLeast"/>
        <w:ind w:left="360" w:firstLine="0"/>
        <w:jc w:val="both"/>
        <w:rPr>
          <w:rFonts w:eastAsia="Calibri" w:cs="Calibri"/>
          <w:color w:val="000000"/>
        </w:rPr>
      </w:pPr>
      <w:r>
        <w:rPr>
          <w:rFonts w:eastAsia="Calibri" w:cs="Calibri"/>
        </w:rPr>
        <w:t xml:space="preserve">Sound knowledge of writing </w:t>
      </w:r>
      <w:proofErr w:type="spellStart"/>
      <w:r w:rsidR="009C1EC2">
        <w:rPr>
          <w:rFonts w:eastAsia="Calibri" w:cs="Calibri"/>
        </w:rPr>
        <w:t>Linq</w:t>
      </w:r>
      <w:proofErr w:type="spellEnd"/>
      <w:r w:rsidR="009C1EC2">
        <w:rPr>
          <w:rFonts w:eastAsia="Calibri" w:cs="Calibri"/>
        </w:rPr>
        <w:t xml:space="preserve"> </w:t>
      </w:r>
      <w:r>
        <w:rPr>
          <w:rFonts w:eastAsia="Calibri" w:cs="Calibri"/>
        </w:rPr>
        <w:t>and optimization</w:t>
      </w:r>
      <w:r w:rsidR="009C1EC2">
        <w:rPr>
          <w:rFonts w:eastAsia="Calibri" w:cs="Calibri"/>
        </w:rPr>
        <w:t xml:space="preserve"> code.</w:t>
      </w:r>
    </w:p>
    <w:p w:rsidR="00031E8C" w:rsidRDefault="00031E8C">
      <w:pPr>
        <w:numPr>
          <w:ilvl w:val="0"/>
          <w:numId w:val="2"/>
        </w:numPr>
        <w:tabs>
          <w:tab w:val="left" w:pos="-360"/>
        </w:tabs>
        <w:spacing w:after="0" w:line="100" w:lineRule="atLeast"/>
        <w:ind w:left="360" w:firstLine="0"/>
        <w:rPr>
          <w:rFonts w:eastAsia="Calibri" w:cs="Calibri"/>
          <w:color w:val="000000"/>
        </w:rPr>
      </w:pPr>
      <w:r>
        <w:rPr>
          <w:rFonts w:eastAsia="Calibri" w:cs="Calibri"/>
          <w:color w:val="000000"/>
        </w:rPr>
        <w:t>Excellent oral, communication and interpersonal skills.</w:t>
      </w:r>
    </w:p>
    <w:p w:rsidR="00031E8C" w:rsidRDefault="00031E8C">
      <w:pPr>
        <w:numPr>
          <w:ilvl w:val="0"/>
          <w:numId w:val="2"/>
        </w:numPr>
        <w:tabs>
          <w:tab w:val="left" w:pos="-360"/>
        </w:tabs>
        <w:spacing w:after="0" w:line="100" w:lineRule="atLeast"/>
        <w:ind w:left="360" w:firstLine="0"/>
        <w:rPr>
          <w:rFonts w:eastAsia="Calibri" w:cs="Calibri"/>
          <w:color w:val="000000"/>
        </w:rPr>
      </w:pPr>
      <w:r>
        <w:rPr>
          <w:rFonts w:eastAsia="Calibri" w:cs="Calibri"/>
          <w:color w:val="000000"/>
        </w:rPr>
        <w:t>Excellent Team management skills</w:t>
      </w:r>
    </w:p>
    <w:p w:rsidR="00031E8C" w:rsidRPr="00A279AF" w:rsidRDefault="00031E8C">
      <w:pPr>
        <w:numPr>
          <w:ilvl w:val="0"/>
          <w:numId w:val="2"/>
        </w:numPr>
        <w:tabs>
          <w:tab w:val="left" w:pos="-360"/>
        </w:tabs>
        <w:spacing w:after="0" w:line="100" w:lineRule="atLeast"/>
        <w:ind w:left="360" w:firstLine="0"/>
        <w:rPr>
          <w:rFonts w:eastAsia="Calibri" w:cs="Calibri"/>
        </w:rPr>
      </w:pPr>
      <w:r>
        <w:rPr>
          <w:rFonts w:eastAsia="Calibri" w:cs="Calibri"/>
          <w:color w:val="000000"/>
        </w:rPr>
        <w:t>Proficient in collaboration tool SVN and TFS.</w:t>
      </w:r>
    </w:p>
    <w:p w:rsidR="008234C7" w:rsidRDefault="008234C7" w:rsidP="008234C7">
      <w:pPr>
        <w:numPr>
          <w:ilvl w:val="0"/>
          <w:numId w:val="0"/>
        </w:numPr>
        <w:tabs>
          <w:tab w:val="left" w:pos="-360"/>
        </w:tabs>
        <w:spacing w:after="0" w:line="100" w:lineRule="atLeast"/>
        <w:ind w:left="360"/>
        <w:rPr>
          <w:rFonts w:eastAsia="Calibri" w:cs="Calibri"/>
        </w:rPr>
      </w:pPr>
    </w:p>
    <w:p w:rsidR="0093683C" w:rsidRPr="00FC2891" w:rsidRDefault="00FC2891" w:rsidP="0093683C">
      <w:pPr>
        <w:numPr>
          <w:ilvl w:val="0"/>
          <w:numId w:val="0"/>
        </w:numPr>
        <w:spacing w:before="60" w:after="0" w:line="100" w:lineRule="atLeast"/>
        <w:jc w:val="both"/>
        <w:rPr>
          <w:rFonts w:eastAsia="Calibri" w:cs="Calibri"/>
          <w:b/>
        </w:rPr>
      </w:pPr>
      <w:r w:rsidRPr="00FC2891">
        <w:rPr>
          <w:rFonts w:eastAsia="Calibri" w:cs="Calibri"/>
          <w:b/>
          <w:sz w:val="24"/>
        </w:rPr>
        <w:t>Academic Qualification</w:t>
      </w:r>
    </w:p>
    <w:p w:rsidR="00A279AF" w:rsidRDefault="00A279AF" w:rsidP="0093683C">
      <w:pPr>
        <w:numPr>
          <w:ilvl w:val="0"/>
          <w:numId w:val="0"/>
        </w:numPr>
        <w:tabs>
          <w:tab w:val="left" w:pos="-360"/>
        </w:tabs>
        <w:spacing w:after="0" w:line="100" w:lineRule="atLeast"/>
        <w:rPr>
          <w:rFonts w:eastAsia="Calibri" w:cs="Calibri"/>
          <w:b/>
        </w:rPr>
      </w:pPr>
    </w:p>
    <w:p w:rsidR="00A279AF" w:rsidRDefault="00A279AF" w:rsidP="00A279AF">
      <w:pPr>
        <w:numPr>
          <w:ilvl w:val="0"/>
          <w:numId w:val="2"/>
        </w:numPr>
        <w:tabs>
          <w:tab w:val="left" w:pos="-360"/>
          <w:tab w:val="num" w:pos="720"/>
        </w:tabs>
        <w:spacing w:after="0" w:line="100" w:lineRule="atLeast"/>
        <w:ind w:left="360" w:firstLine="0"/>
        <w:rPr>
          <w:rFonts w:eastAsia="Calibri" w:cs="Calibri"/>
        </w:rPr>
      </w:pPr>
      <w:proofErr w:type="spellStart"/>
      <w:r w:rsidRPr="00A279AF">
        <w:rPr>
          <w:rFonts w:eastAsia="Calibri" w:cs="Calibri"/>
          <w:b/>
        </w:rPr>
        <w:t>B.Tech</w:t>
      </w:r>
      <w:proofErr w:type="spellEnd"/>
      <w:r w:rsidRPr="00A279AF">
        <w:rPr>
          <w:rFonts w:eastAsia="Calibri" w:cs="Calibri"/>
          <w:b/>
        </w:rPr>
        <w:t xml:space="preserve"> </w:t>
      </w:r>
      <w:r w:rsidRPr="00A279AF">
        <w:rPr>
          <w:rFonts w:eastAsia="Calibri" w:cs="Calibri"/>
        </w:rPr>
        <w:t xml:space="preserve">in </w:t>
      </w:r>
      <w:proofErr w:type="spellStart"/>
      <w:r w:rsidRPr="00A279AF">
        <w:rPr>
          <w:rFonts w:eastAsia="Calibri" w:cs="Calibri"/>
          <w:b/>
          <w:bCs/>
        </w:rPr>
        <w:t>Cumputer</w:t>
      </w:r>
      <w:proofErr w:type="spellEnd"/>
      <w:r w:rsidRPr="00A279AF">
        <w:rPr>
          <w:rFonts w:eastAsia="Calibri" w:cs="Calibri"/>
          <w:b/>
          <w:bCs/>
        </w:rPr>
        <w:t xml:space="preserve"> Science and </w:t>
      </w:r>
      <w:proofErr w:type="spellStart"/>
      <w:r w:rsidRPr="00A279AF">
        <w:rPr>
          <w:rFonts w:eastAsia="Calibri" w:cs="Calibri"/>
          <w:b/>
          <w:bCs/>
        </w:rPr>
        <w:t>Engg</w:t>
      </w:r>
      <w:proofErr w:type="spellEnd"/>
      <w:r w:rsidRPr="00A279AF">
        <w:rPr>
          <w:rFonts w:eastAsia="Calibri" w:cs="Calibri"/>
          <w:b/>
          <w:bCs/>
        </w:rPr>
        <w:t>.</w:t>
      </w:r>
      <w:r w:rsidRPr="00A279AF">
        <w:rPr>
          <w:rFonts w:eastAsia="Calibri" w:cs="Calibri"/>
        </w:rPr>
        <w:t xml:space="preserve"> branch from </w:t>
      </w:r>
      <w:proofErr w:type="spellStart"/>
      <w:r w:rsidRPr="00A279AF">
        <w:rPr>
          <w:rFonts w:eastAsia="Calibri" w:cs="Calibri"/>
        </w:rPr>
        <w:t>Desh</w:t>
      </w:r>
      <w:proofErr w:type="spellEnd"/>
      <w:r w:rsidRPr="00A279AF">
        <w:rPr>
          <w:rFonts w:eastAsia="Calibri" w:cs="Calibri"/>
        </w:rPr>
        <w:t xml:space="preserve"> </w:t>
      </w:r>
      <w:proofErr w:type="spellStart"/>
      <w:r w:rsidRPr="00A279AF">
        <w:rPr>
          <w:rFonts w:eastAsia="Calibri" w:cs="Calibri"/>
        </w:rPr>
        <w:t>Bhagat</w:t>
      </w:r>
      <w:proofErr w:type="spellEnd"/>
      <w:r w:rsidRPr="00A279AF">
        <w:rPr>
          <w:rFonts w:eastAsia="Calibri" w:cs="Calibri"/>
        </w:rPr>
        <w:t xml:space="preserve">  </w:t>
      </w:r>
      <w:proofErr w:type="spellStart"/>
      <w:r w:rsidRPr="00A279AF">
        <w:rPr>
          <w:rFonts w:eastAsia="Calibri" w:cs="Calibri"/>
        </w:rPr>
        <w:t>Engg</w:t>
      </w:r>
      <w:proofErr w:type="spellEnd"/>
      <w:r w:rsidRPr="00A279AF">
        <w:rPr>
          <w:rFonts w:eastAsia="Calibri" w:cs="Calibri"/>
        </w:rPr>
        <w:t xml:space="preserve">. College, </w:t>
      </w:r>
      <w:proofErr w:type="spellStart"/>
      <w:r w:rsidRPr="00A279AF">
        <w:rPr>
          <w:rFonts w:eastAsia="Calibri" w:cs="Calibri"/>
        </w:rPr>
        <w:t>M.Gobindgarh</w:t>
      </w:r>
      <w:proofErr w:type="spellEnd"/>
      <w:r w:rsidRPr="00A279AF">
        <w:rPr>
          <w:rFonts w:eastAsia="Calibri" w:cs="Calibri"/>
        </w:rPr>
        <w:t xml:space="preserve">, </w:t>
      </w:r>
      <w:r>
        <w:rPr>
          <w:rFonts w:eastAsia="Calibri" w:cs="Calibri"/>
        </w:rPr>
        <w:t xml:space="preserve">      </w:t>
      </w:r>
    </w:p>
    <w:p w:rsidR="00A279AF" w:rsidRPr="00A279AF" w:rsidRDefault="00A279AF" w:rsidP="00A279AF">
      <w:pPr>
        <w:numPr>
          <w:ilvl w:val="0"/>
          <w:numId w:val="0"/>
        </w:numPr>
        <w:tabs>
          <w:tab w:val="left" w:pos="-360"/>
        </w:tabs>
        <w:spacing w:after="0" w:line="100" w:lineRule="atLeast"/>
        <w:ind w:left="360"/>
        <w:rPr>
          <w:rFonts w:eastAsia="Calibri" w:cs="Calibri"/>
        </w:rPr>
      </w:pPr>
      <w:r>
        <w:rPr>
          <w:rFonts w:eastAsia="Calibri" w:cs="Calibri"/>
        </w:rPr>
        <w:t xml:space="preserve">       </w:t>
      </w:r>
      <w:r w:rsidRPr="00A279AF">
        <w:rPr>
          <w:rFonts w:eastAsia="Calibri" w:cs="Calibri"/>
        </w:rPr>
        <w:t xml:space="preserve">Punjab, under Punjab Technical University, Jalandhar, with aggregate of </w:t>
      </w:r>
      <w:r w:rsidRPr="00A279AF">
        <w:rPr>
          <w:rFonts w:eastAsia="Calibri" w:cs="Calibri"/>
          <w:b/>
        </w:rPr>
        <w:t xml:space="preserve">75.25% </w:t>
      </w:r>
      <w:r w:rsidRPr="00A279AF">
        <w:rPr>
          <w:rFonts w:eastAsia="Calibri" w:cs="Calibri"/>
        </w:rPr>
        <w:t>marks</w:t>
      </w:r>
      <w:r>
        <w:rPr>
          <w:rFonts w:eastAsia="Calibri" w:cs="Calibri"/>
        </w:rPr>
        <w:t>.</w:t>
      </w:r>
    </w:p>
    <w:p w:rsidR="00A279AF" w:rsidRPr="00A279AF" w:rsidRDefault="00A279AF" w:rsidP="00A279AF">
      <w:pPr>
        <w:numPr>
          <w:ilvl w:val="0"/>
          <w:numId w:val="2"/>
        </w:numPr>
        <w:tabs>
          <w:tab w:val="clear" w:pos="0"/>
          <w:tab w:val="left" w:pos="-360"/>
          <w:tab w:val="num" w:pos="720"/>
        </w:tabs>
        <w:spacing w:after="0" w:line="100" w:lineRule="atLeast"/>
        <w:ind w:left="360" w:firstLine="0"/>
        <w:rPr>
          <w:rFonts w:eastAsia="Calibri" w:cs="Calibri"/>
        </w:rPr>
      </w:pPr>
      <w:r w:rsidRPr="00A279AF">
        <w:rPr>
          <w:rFonts w:eastAsia="Calibri" w:cs="Calibri"/>
          <w:b/>
        </w:rPr>
        <w:t>10+2</w:t>
      </w:r>
      <w:r w:rsidRPr="00A279AF">
        <w:rPr>
          <w:rFonts w:eastAsia="Calibri" w:cs="Calibri"/>
        </w:rPr>
        <w:t xml:space="preserve"> from Veer </w:t>
      </w:r>
      <w:proofErr w:type="spellStart"/>
      <w:r w:rsidRPr="00A279AF">
        <w:rPr>
          <w:rFonts w:eastAsia="Calibri" w:cs="Calibri"/>
        </w:rPr>
        <w:t>Haqiqat</w:t>
      </w:r>
      <w:proofErr w:type="spellEnd"/>
      <w:r w:rsidRPr="00A279AF">
        <w:rPr>
          <w:rFonts w:eastAsia="Calibri" w:cs="Calibri"/>
        </w:rPr>
        <w:t xml:space="preserve"> </w:t>
      </w:r>
      <w:proofErr w:type="spellStart"/>
      <w:r w:rsidRPr="00A279AF">
        <w:rPr>
          <w:rFonts w:eastAsia="Calibri" w:cs="Calibri"/>
        </w:rPr>
        <w:t>Rai</w:t>
      </w:r>
      <w:proofErr w:type="spellEnd"/>
      <w:r w:rsidRPr="00A279AF">
        <w:rPr>
          <w:rFonts w:eastAsia="Calibri" w:cs="Calibri"/>
        </w:rPr>
        <w:t xml:space="preserve"> Sr. Sec. School, Patiala, Punjab in March 2008 with </w:t>
      </w:r>
      <w:r w:rsidRPr="00A279AF">
        <w:rPr>
          <w:rFonts w:eastAsia="Calibri" w:cs="Calibri"/>
          <w:b/>
          <w:bCs/>
        </w:rPr>
        <w:t xml:space="preserve">54.14% </w:t>
      </w:r>
      <w:r w:rsidRPr="00A279AF">
        <w:rPr>
          <w:rFonts w:eastAsia="Calibri" w:cs="Calibri"/>
        </w:rPr>
        <w:t>marks.</w:t>
      </w:r>
    </w:p>
    <w:p w:rsidR="00A279AF" w:rsidRPr="008234C7" w:rsidRDefault="00A279AF" w:rsidP="00A279AF">
      <w:pPr>
        <w:numPr>
          <w:ilvl w:val="0"/>
          <w:numId w:val="2"/>
        </w:numPr>
        <w:tabs>
          <w:tab w:val="left" w:pos="-360"/>
        </w:tabs>
        <w:spacing w:after="0" w:line="100" w:lineRule="atLeast"/>
        <w:ind w:left="360" w:firstLine="0"/>
        <w:rPr>
          <w:rFonts w:eastAsia="Calibri" w:cs="Calibri"/>
        </w:rPr>
      </w:pPr>
      <w:r w:rsidRPr="00A279AF">
        <w:rPr>
          <w:rFonts w:eastAsia="Calibri" w:cs="Calibri"/>
          <w:b/>
        </w:rPr>
        <w:t>Matriculation</w:t>
      </w:r>
      <w:r w:rsidRPr="00A279AF">
        <w:rPr>
          <w:rFonts w:eastAsia="Calibri" w:cs="Calibri"/>
        </w:rPr>
        <w:t xml:space="preserve"> from Veer </w:t>
      </w:r>
      <w:proofErr w:type="spellStart"/>
      <w:r w:rsidRPr="00A279AF">
        <w:rPr>
          <w:rFonts w:eastAsia="Calibri" w:cs="Calibri"/>
        </w:rPr>
        <w:t>Haqiqat</w:t>
      </w:r>
      <w:proofErr w:type="spellEnd"/>
      <w:r w:rsidRPr="00A279AF">
        <w:rPr>
          <w:rFonts w:eastAsia="Calibri" w:cs="Calibri"/>
        </w:rPr>
        <w:t xml:space="preserve"> </w:t>
      </w:r>
      <w:proofErr w:type="spellStart"/>
      <w:r w:rsidRPr="00A279AF">
        <w:rPr>
          <w:rFonts w:eastAsia="Calibri" w:cs="Calibri"/>
        </w:rPr>
        <w:t>Rai</w:t>
      </w:r>
      <w:proofErr w:type="spellEnd"/>
      <w:r w:rsidRPr="00A279AF">
        <w:rPr>
          <w:rFonts w:eastAsia="Calibri" w:cs="Calibri"/>
        </w:rPr>
        <w:t xml:space="preserve"> Sr. Sec. School, </w:t>
      </w:r>
      <w:proofErr w:type="spellStart"/>
      <w:r w:rsidRPr="00A279AF">
        <w:rPr>
          <w:rFonts w:eastAsia="Calibri" w:cs="Calibri"/>
        </w:rPr>
        <w:t>Patiala,Punjab</w:t>
      </w:r>
      <w:proofErr w:type="spellEnd"/>
      <w:r w:rsidRPr="00A279AF">
        <w:rPr>
          <w:rFonts w:eastAsia="Calibri" w:cs="Calibri"/>
        </w:rPr>
        <w:t xml:space="preserve"> in March 2006 with </w:t>
      </w:r>
      <w:r w:rsidRPr="00A279AF">
        <w:rPr>
          <w:rFonts w:eastAsia="Calibri" w:cs="Calibri"/>
          <w:b/>
          <w:bCs/>
        </w:rPr>
        <w:t>61%</w:t>
      </w:r>
      <w:r w:rsidRPr="00A279AF">
        <w:rPr>
          <w:rFonts w:eastAsia="Calibri" w:cs="Calibri"/>
        </w:rPr>
        <w:t xml:space="preserve"> marks.</w:t>
      </w:r>
    </w:p>
    <w:p w:rsidR="00102E3B" w:rsidRDefault="00102E3B" w:rsidP="0093683C">
      <w:pPr>
        <w:numPr>
          <w:ilvl w:val="0"/>
          <w:numId w:val="0"/>
        </w:numPr>
        <w:tabs>
          <w:tab w:val="left" w:pos="-360"/>
        </w:tabs>
        <w:spacing w:after="0" w:line="100" w:lineRule="atLeast"/>
        <w:rPr>
          <w:rFonts w:eastAsia="Calibri" w:cs="Calibri"/>
          <w:b/>
        </w:rPr>
      </w:pPr>
    </w:p>
    <w:p w:rsidR="00102E3B" w:rsidRDefault="00102E3B" w:rsidP="00102E3B">
      <w:pPr>
        <w:pStyle w:val="Heading1"/>
        <w:rPr>
          <w:rFonts w:ascii="Candara" w:hAnsi="Candara" w:cs="Candara"/>
          <w:i/>
          <w:iCs/>
          <w:sz w:val="20"/>
          <w:szCs w:val="20"/>
        </w:rPr>
      </w:pPr>
      <w:r>
        <w:t>Professional Experience</w:t>
      </w:r>
    </w:p>
    <w:tbl>
      <w:tblPr>
        <w:tblW w:w="9922" w:type="dxa"/>
        <w:tblInd w:w="436" w:type="dxa"/>
        <w:tblLayout w:type="fixed"/>
        <w:tblCellMar>
          <w:left w:w="10" w:type="dxa"/>
          <w:right w:w="10" w:type="dxa"/>
        </w:tblCellMar>
        <w:tblLook w:val="0000" w:firstRow="0" w:lastRow="0" w:firstColumn="0" w:lastColumn="0" w:noHBand="0" w:noVBand="0"/>
      </w:tblPr>
      <w:tblGrid>
        <w:gridCol w:w="992"/>
        <w:gridCol w:w="2977"/>
        <w:gridCol w:w="850"/>
        <w:gridCol w:w="1843"/>
        <w:gridCol w:w="850"/>
        <w:gridCol w:w="2410"/>
      </w:tblGrid>
      <w:tr w:rsidR="00FC2891" w:rsidTr="00AF4E7A">
        <w:trPr>
          <w:trHeight w:val="23"/>
        </w:trPr>
        <w:tc>
          <w:tcPr>
            <w:tcW w:w="992" w:type="dxa"/>
            <w:tcBorders>
              <w:top w:val="single" w:sz="4" w:space="0" w:color="000000"/>
              <w:left w:val="single" w:sz="4" w:space="0" w:color="000000"/>
              <w:bottom w:val="single" w:sz="4" w:space="0" w:color="000000"/>
            </w:tcBorders>
            <w:shd w:val="clear" w:color="auto" w:fill="D9D9D9"/>
          </w:tcPr>
          <w:p w:rsidR="00FC2891" w:rsidRDefault="00FC2891" w:rsidP="00DD7502">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Employer </w:t>
            </w:r>
          </w:p>
        </w:tc>
        <w:tc>
          <w:tcPr>
            <w:tcW w:w="2977" w:type="dxa"/>
            <w:tcBorders>
              <w:top w:val="single" w:sz="4" w:space="0" w:color="000000"/>
              <w:left w:val="single" w:sz="4" w:space="0" w:color="000000"/>
              <w:bottom w:val="single" w:sz="4" w:space="0" w:color="000000"/>
            </w:tcBorders>
            <w:shd w:val="clear" w:color="auto" w:fill="FFFFFF"/>
          </w:tcPr>
          <w:p w:rsidR="00FC2891" w:rsidRDefault="00FC2891" w:rsidP="00102E3B">
            <w:pPr>
              <w:spacing w:before="60" w:after="60" w:line="100" w:lineRule="atLeast"/>
              <w:rPr>
                <w:rFonts w:ascii="Candara" w:eastAsia="Trebuchet MS" w:hAnsi="Candara" w:cs="Candara"/>
                <w:i/>
                <w:iCs/>
                <w:sz w:val="20"/>
                <w:szCs w:val="20"/>
                <w:lang w:eastAsia="he-IL" w:bidi="he-IL"/>
              </w:rPr>
            </w:pPr>
            <w:proofErr w:type="spellStart"/>
            <w:r w:rsidRPr="00102E3B">
              <w:rPr>
                <w:rFonts w:ascii="Candara" w:eastAsia="Trebuchet MS" w:hAnsi="Candara" w:cs="Candara"/>
                <w:i/>
                <w:iCs/>
                <w:sz w:val="20"/>
                <w:szCs w:val="20"/>
                <w:lang w:eastAsia="he-IL" w:bidi="he-IL"/>
              </w:rPr>
              <w:t>SmartData</w:t>
            </w:r>
            <w:proofErr w:type="spellEnd"/>
            <w:r w:rsidRPr="00102E3B">
              <w:rPr>
                <w:rFonts w:ascii="Candara" w:eastAsia="Trebuchet MS" w:hAnsi="Candara" w:cs="Candara"/>
                <w:i/>
                <w:iCs/>
                <w:sz w:val="20"/>
                <w:szCs w:val="20"/>
                <w:lang w:eastAsia="he-IL" w:bidi="he-IL"/>
              </w:rPr>
              <w:t xml:space="preserve"> Enterprises , Phase-8 Industrial area, SAS Nagar, Mohali, Punjab</w:t>
            </w:r>
          </w:p>
        </w:tc>
        <w:tc>
          <w:tcPr>
            <w:tcW w:w="850" w:type="dxa"/>
            <w:tcBorders>
              <w:top w:val="single" w:sz="4" w:space="0" w:color="000000"/>
              <w:left w:val="single" w:sz="4" w:space="0" w:color="000000"/>
              <w:bottom w:val="single" w:sz="4" w:space="0" w:color="000000"/>
            </w:tcBorders>
            <w:shd w:val="clear" w:color="auto" w:fill="D9D9D9"/>
          </w:tcPr>
          <w:p w:rsidR="00FC2891" w:rsidRDefault="00FC2891" w:rsidP="00DD7502">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Role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FC2891" w:rsidRDefault="00FC2891" w:rsidP="00DD7502">
            <w:pPr>
              <w:spacing w:before="60" w:after="60" w:line="100" w:lineRule="atLeast"/>
              <w:rPr>
                <w:rFonts w:ascii="Candara" w:eastAsia="Trebuchet MS" w:hAnsi="Candara" w:cs="Candara"/>
                <w:i/>
                <w:iCs/>
                <w:sz w:val="20"/>
                <w:szCs w:val="20"/>
                <w:lang w:eastAsia="he-IL" w:bidi="he-IL"/>
              </w:rPr>
            </w:pPr>
            <w:r w:rsidRPr="00FC2891">
              <w:rPr>
                <w:rFonts w:ascii="Candara" w:eastAsia="Trebuchet MS" w:hAnsi="Candara" w:cs="Candara"/>
                <w:i/>
                <w:iCs/>
                <w:sz w:val="20"/>
                <w:szCs w:val="20"/>
                <w:lang w:eastAsia="he-IL" w:bidi="he-IL"/>
              </w:rPr>
              <w:t>Sr. Software Engineer</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FC2891" w:rsidRDefault="00FC2891" w:rsidP="00DD7502">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Period</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FC2891" w:rsidRDefault="00FC2891" w:rsidP="00FC2891">
            <w:pPr>
              <w:numPr>
                <w:ilvl w:val="0"/>
                <w:numId w:val="0"/>
              </w:numPr>
              <w:spacing w:before="60" w:after="60" w:line="100" w:lineRule="atLeast"/>
            </w:pPr>
            <w:r w:rsidRPr="00FC2891">
              <w:rPr>
                <w:rFonts w:ascii="Candara" w:eastAsia="Trebuchet MS" w:hAnsi="Candara" w:cs="Candara"/>
                <w:i/>
                <w:iCs/>
                <w:sz w:val="20"/>
                <w:szCs w:val="20"/>
                <w:lang w:eastAsia="he-IL" w:bidi="he-IL"/>
              </w:rPr>
              <w:t>September 2014 to Present.</w:t>
            </w:r>
          </w:p>
        </w:tc>
      </w:tr>
      <w:tr w:rsidR="00FC2891" w:rsidTr="00AF4E7A">
        <w:trPr>
          <w:trHeight w:val="23"/>
        </w:trPr>
        <w:tc>
          <w:tcPr>
            <w:tcW w:w="992" w:type="dxa"/>
            <w:tcBorders>
              <w:top w:val="single" w:sz="4" w:space="0" w:color="000000"/>
              <w:left w:val="single" w:sz="4" w:space="0" w:color="000000"/>
              <w:bottom w:val="single" w:sz="4" w:space="0" w:color="000000"/>
            </w:tcBorders>
            <w:shd w:val="clear" w:color="auto" w:fill="D9D9D9"/>
          </w:tcPr>
          <w:p w:rsidR="00FC2891" w:rsidRDefault="00FC2891" w:rsidP="00FC2891">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Employer</w:t>
            </w:r>
          </w:p>
        </w:tc>
        <w:tc>
          <w:tcPr>
            <w:tcW w:w="2977" w:type="dxa"/>
            <w:tcBorders>
              <w:top w:val="single" w:sz="4" w:space="0" w:color="000000"/>
              <w:left w:val="single" w:sz="4" w:space="0" w:color="000000"/>
              <w:bottom w:val="single" w:sz="4" w:space="0" w:color="000000"/>
            </w:tcBorders>
            <w:shd w:val="clear" w:color="auto" w:fill="FFFFFF"/>
          </w:tcPr>
          <w:p w:rsidR="00FC2891" w:rsidRDefault="00FC2891" w:rsidP="00FC2891">
            <w:pPr>
              <w:spacing w:before="60" w:after="60" w:line="100" w:lineRule="atLeast"/>
              <w:rPr>
                <w:rFonts w:ascii="Candara" w:eastAsia="Trebuchet MS" w:hAnsi="Candara" w:cs="Candara"/>
                <w:i/>
                <w:iCs/>
                <w:sz w:val="20"/>
                <w:szCs w:val="20"/>
                <w:lang w:eastAsia="he-IL" w:bidi="he-IL"/>
              </w:rPr>
            </w:pPr>
            <w:r w:rsidRPr="00FC2891">
              <w:rPr>
                <w:rFonts w:ascii="Candara" w:eastAsia="Trebuchet MS" w:hAnsi="Candara" w:cs="Candara"/>
                <w:i/>
                <w:iCs/>
                <w:sz w:val="20"/>
                <w:szCs w:val="20"/>
                <w:lang w:eastAsia="he-IL" w:bidi="he-IL"/>
              </w:rPr>
              <w:t xml:space="preserve">SBL solution, </w:t>
            </w:r>
            <w:proofErr w:type="spellStart"/>
            <w:r w:rsidRPr="00FC2891">
              <w:rPr>
                <w:rFonts w:ascii="Candara" w:eastAsia="Trebuchet MS" w:hAnsi="Candara" w:cs="Candara"/>
                <w:i/>
                <w:iCs/>
                <w:sz w:val="20"/>
                <w:szCs w:val="20"/>
                <w:lang w:eastAsia="he-IL" w:bidi="he-IL"/>
              </w:rPr>
              <w:t>Lee</w:t>
            </w:r>
            <w:r>
              <w:rPr>
                <w:rFonts w:ascii="Candara" w:eastAsia="Trebuchet MS" w:hAnsi="Candara" w:cs="Candara"/>
                <w:i/>
                <w:iCs/>
                <w:sz w:val="20"/>
                <w:szCs w:val="20"/>
                <w:lang w:eastAsia="he-IL" w:bidi="he-IL"/>
              </w:rPr>
              <w:t>la</w:t>
            </w:r>
            <w:proofErr w:type="spellEnd"/>
            <w:r>
              <w:rPr>
                <w:rFonts w:ascii="Candara" w:eastAsia="Trebuchet MS" w:hAnsi="Candara" w:cs="Candara"/>
                <w:i/>
                <w:iCs/>
                <w:sz w:val="20"/>
                <w:szCs w:val="20"/>
                <w:lang w:eastAsia="he-IL" w:bidi="he-IL"/>
              </w:rPr>
              <w:t xml:space="preserve"> </w:t>
            </w:r>
            <w:proofErr w:type="spellStart"/>
            <w:r>
              <w:rPr>
                <w:rFonts w:ascii="Candara" w:eastAsia="Trebuchet MS" w:hAnsi="Candara" w:cs="Candara"/>
                <w:i/>
                <w:iCs/>
                <w:sz w:val="20"/>
                <w:szCs w:val="20"/>
                <w:lang w:eastAsia="he-IL" w:bidi="he-IL"/>
              </w:rPr>
              <w:t>Infopark</w:t>
            </w:r>
            <w:proofErr w:type="spellEnd"/>
            <w:r>
              <w:rPr>
                <w:rFonts w:ascii="Candara" w:eastAsia="Trebuchet MS" w:hAnsi="Candara" w:cs="Candara"/>
                <w:i/>
                <w:iCs/>
                <w:sz w:val="20"/>
                <w:szCs w:val="20"/>
                <w:lang w:eastAsia="he-IL" w:bidi="he-IL"/>
              </w:rPr>
              <w:t>–Phase–II, </w:t>
            </w:r>
            <w:proofErr w:type="spellStart"/>
            <w:r>
              <w:rPr>
                <w:rFonts w:ascii="Candara" w:eastAsia="Trebuchet MS" w:hAnsi="Candara" w:cs="Candara"/>
                <w:i/>
                <w:iCs/>
                <w:sz w:val="20"/>
                <w:szCs w:val="20"/>
                <w:lang w:eastAsia="he-IL" w:bidi="he-IL"/>
              </w:rPr>
              <w:t>Kakkanad</w:t>
            </w:r>
            <w:proofErr w:type="spellEnd"/>
            <w:r>
              <w:rPr>
                <w:rFonts w:ascii="Candara" w:eastAsia="Trebuchet MS" w:hAnsi="Candara" w:cs="Candara"/>
                <w:i/>
                <w:iCs/>
                <w:sz w:val="20"/>
                <w:szCs w:val="20"/>
                <w:lang w:eastAsia="he-IL" w:bidi="he-IL"/>
              </w:rPr>
              <w:t>,</w:t>
            </w:r>
            <w:r w:rsidRPr="00FC2891">
              <w:rPr>
                <w:rFonts w:ascii="Candara" w:eastAsia="Trebuchet MS" w:hAnsi="Candara" w:cs="Candara"/>
                <w:i/>
                <w:iCs/>
                <w:sz w:val="20"/>
                <w:szCs w:val="20"/>
                <w:lang w:eastAsia="he-IL" w:bidi="he-IL"/>
              </w:rPr>
              <w:t xml:space="preserve">                                       Kochi, South India. Posted at </w:t>
            </w:r>
            <w:proofErr w:type="spellStart"/>
            <w:r w:rsidRPr="00FC2891">
              <w:rPr>
                <w:rFonts w:ascii="Candara" w:eastAsia="Trebuchet MS" w:hAnsi="Candara" w:cs="Candara"/>
                <w:i/>
                <w:iCs/>
                <w:sz w:val="20"/>
                <w:szCs w:val="20"/>
                <w:lang w:eastAsia="he-IL" w:bidi="he-IL"/>
              </w:rPr>
              <w:t>shimla</w:t>
            </w:r>
            <w:proofErr w:type="spellEnd"/>
            <w:r w:rsidRPr="00FC2891">
              <w:rPr>
                <w:rFonts w:ascii="Candara" w:eastAsia="Trebuchet MS" w:hAnsi="Candara" w:cs="Candara"/>
                <w:i/>
                <w:iCs/>
                <w:sz w:val="20"/>
                <w:szCs w:val="20"/>
                <w:lang w:eastAsia="he-IL" w:bidi="he-IL"/>
              </w:rPr>
              <w:t xml:space="preserve"> client site</w:t>
            </w:r>
          </w:p>
        </w:tc>
        <w:tc>
          <w:tcPr>
            <w:tcW w:w="850" w:type="dxa"/>
            <w:tcBorders>
              <w:top w:val="single" w:sz="4" w:space="0" w:color="000000"/>
              <w:left w:val="single" w:sz="4" w:space="0" w:color="000000"/>
              <w:bottom w:val="single" w:sz="4" w:space="0" w:color="000000"/>
            </w:tcBorders>
            <w:shd w:val="clear" w:color="auto" w:fill="D9D9D9"/>
          </w:tcPr>
          <w:p w:rsidR="00FC2891" w:rsidRDefault="00FC2891" w:rsidP="00DD7502">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Role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FC2891" w:rsidRDefault="00FC2891" w:rsidP="00DD7502">
            <w:pPr>
              <w:spacing w:before="60" w:after="60" w:line="100" w:lineRule="atLeast"/>
              <w:rPr>
                <w:rFonts w:ascii="Candara" w:eastAsia="Trebuchet MS" w:hAnsi="Candara" w:cs="Candara"/>
                <w:i/>
                <w:iCs/>
                <w:sz w:val="20"/>
                <w:szCs w:val="20"/>
                <w:lang w:eastAsia="he-IL" w:bidi="he-IL"/>
              </w:rPr>
            </w:pPr>
            <w:r w:rsidRPr="00FC2891">
              <w:rPr>
                <w:rFonts w:ascii="Candara" w:eastAsia="Trebuchet MS" w:hAnsi="Candara" w:cs="Candara"/>
                <w:i/>
                <w:iCs/>
                <w:sz w:val="20"/>
                <w:szCs w:val="20"/>
                <w:lang w:eastAsia="he-IL" w:bidi="he-IL"/>
              </w:rPr>
              <w:t>Software Engineer</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FC2891" w:rsidRDefault="00FC2891" w:rsidP="00DD7502">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Period </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FC2891" w:rsidRDefault="00FC2891" w:rsidP="00DD7502">
            <w:pPr>
              <w:spacing w:before="60" w:after="60" w:line="100" w:lineRule="atLeast"/>
            </w:pPr>
            <w:r w:rsidRPr="00FC2891">
              <w:rPr>
                <w:rFonts w:ascii="Candara" w:eastAsia="Trebuchet MS" w:hAnsi="Candara" w:cs="Candara"/>
                <w:i/>
                <w:iCs/>
                <w:sz w:val="20"/>
                <w:szCs w:val="20"/>
                <w:lang w:eastAsia="he-IL" w:bidi="he-IL"/>
              </w:rPr>
              <w:t>April 2013 to August 2014</w:t>
            </w:r>
          </w:p>
        </w:tc>
      </w:tr>
      <w:tr w:rsidR="00FC2891" w:rsidTr="00AF4E7A">
        <w:trPr>
          <w:trHeight w:val="674"/>
        </w:trPr>
        <w:tc>
          <w:tcPr>
            <w:tcW w:w="992" w:type="dxa"/>
            <w:tcBorders>
              <w:top w:val="single" w:sz="4" w:space="0" w:color="000000"/>
              <w:left w:val="single" w:sz="4" w:space="0" w:color="000000"/>
              <w:bottom w:val="single" w:sz="4" w:space="0" w:color="000000"/>
            </w:tcBorders>
            <w:shd w:val="clear" w:color="auto" w:fill="D9D9D9"/>
          </w:tcPr>
          <w:p w:rsidR="00FC2891" w:rsidRDefault="00FC2891" w:rsidP="00FC2891">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Employer </w:t>
            </w:r>
          </w:p>
        </w:tc>
        <w:tc>
          <w:tcPr>
            <w:tcW w:w="2977" w:type="dxa"/>
            <w:tcBorders>
              <w:top w:val="single" w:sz="4" w:space="0" w:color="000000"/>
              <w:left w:val="single" w:sz="4" w:space="0" w:color="000000"/>
              <w:bottom w:val="single" w:sz="4" w:space="0" w:color="000000"/>
            </w:tcBorders>
            <w:shd w:val="clear" w:color="auto" w:fill="FFFFFF"/>
          </w:tcPr>
          <w:p w:rsidR="00FC2891" w:rsidRDefault="00FC2891" w:rsidP="00FC2891">
            <w:pPr>
              <w:spacing w:before="60" w:after="60" w:line="100" w:lineRule="atLeast"/>
              <w:rPr>
                <w:rFonts w:ascii="Candara" w:eastAsia="Trebuchet MS" w:hAnsi="Candara" w:cs="Candara"/>
                <w:i/>
                <w:iCs/>
                <w:sz w:val="20"/>
                <w:szCs w:val="20"/>
                <w:lang w:eastAsia="he-IL" w:bidi="he-IL"/>
              </w:rPr>
            </w:pPr>
            <w:r w:rsidRPr="00FC2891">
              <w:rPr>
                <w:rFonts w:ascii="Candara" w:eastAsia="Trebuchet MS" w:hAnsi="Candara" w:cs="Candara"/>
                <w:i/>
                <w:iCs/>
                <w:sz w:val="20"/>
                <w:szCs w:val="20"/>
                <w:lang w:eastAsia="he-IL" w:bidi="he-IL"/>
              </w:rPr>
              <w:t>Krishna Innovative Services D-185 Industrial area</w:t>
            </w:r>
            <w:r>
              <w:rPr>
                <w:rFonts w:ascii="Candara" w:eastAsia="Trebuchet MS" w:hAnsi="Candara" w:cs="Candara"/>
                <w:i/>
                <w:iCs/>
                <w:sz w:val="20"/>
                <w:szCs w:val="20"/>
                <w:lang w:eastAsia="he-IL" w:bidi="he-IL"/>
              </w:rPr>
              <w:t xml:space="preserve"> </w:t>
            </w:r>
            <w:r w:rsidRPr="00FC2891">
              <w:rPr>
                <w:rFonts w:ascii="Candara" w:eastAsia="Trebuchet MS" w:hAnsi="Candara" w:cs="Candara"/>
                <w:i/>
                <w:iCs/>
                <w:sz w:val="20"/>
                <w:szCs w:val="20"/>
                <w:lang w:eastAsia="he-IL" w:bidi="he-IL"/>
              </w:rPr>
              <w:t xml:space="preserve">                                              Phase-8b, Mohali, Punjab</w:t>
            </w:r>
          </w:p>
        </w:tc>
        <w:tc>
          <w:tcPr>
            <w:tcW w:w="850" w:type="dxa"/>
            <w:tcBorders>
              <w:top w:val="single" w:sz="4" w:space="0" w:color="000000"/>
              <w:left w:val="single" w:sz="4" w:space="0" w:color="000000"/>
              <w:bottom w:val="single" w:sz="4" w:space="0" w:color="000000"/>
            </w:tcBorders>
            <w:shd w:val="clear" w:color="auto" w:fill="D9D9D9"/>
          </w:tcPr>
          <w:p w:rsidR="00FC2891" w:rsidRDefault="00FC2891" w:rsidP="00DD7502">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Role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FC2891" w:rsidRDefault="00FC2891" w:rsidP="00DD7502">
            <w:pPr>
              <w:spacing w:before="60" w:after="60" w:line="100" w:lineRule="atLeast"/>
              <w:rPr>
                <w:rFonts w:ascii="Candara" w:eastAsia="Trebuchet MS" w:hAnsi="Candara" w:cs="Candara"/>
                <w:i/>
                <w:iCs/>
                <w:sz w:val="20"/>
                <w:szCs w:val="20"/>
                <w:lang w:eastAsia="he-IL" w:bidi="he-IL"/>
              </w:rPr>
            </w:pPr>
            <w:r w:rsidRPr="00FC2891">
              <w:rPr>
                <w:rFonts w:ascii="Candara" w:eastAsia="Trebuchet MS" w:hAnsi="Candara" w:cs="Candara"/>
                <w:i/>
                <w:iCs/>
                <w:sz w:val="20"/>
                <w:szCs w:val="20"/>
                <w:lang w:eastAsia="he-IL" w:bidi="he-IL"/>
              </w:rPr>
              <w:t>Software Engineer</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FC2891" w:rsidRDefault="00FC2891" w:rsidP="00DD7502">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Period</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FC2891" w:rsidRDefault="00FC2891" w:rsidP="00DD7502">
            <w:pPr>
              <w:spacing w:before="60" w:after="60" w:line="100" w:lineRule="atLeast"/>
            </w:pPr>
            <w:r w:rsidRPr="00FC2891">
              <w:rPr>
                <w:rFonts w:ascii="Candara" w:eastAsia="Trebuchet MS" w:hAnsi="Candara" w:cs="Candara"/>
                <w:i/>
                <w:iCs/>
                <w:sz w:val="20"/>
                <w:szCs w:val="20"/>
                <w:lang w:eastAsia="he-IL" w:bidi="he-IL"/>
              </w:rPr>
              <w:t>January 2012 to March 2013.</w:t>
            </w:r>
            <w:r w:rsidRPr="00FC2891">
              <w:rPr>
                <w:rFonts w:ascii="Candara" w:eastAsia="Trebuchet MS" w:hAnsi="Candara" w:cs="Candara"/>
                <w:b/>
                <w:i/>
                <w:iCs/>
                <w:sz w:val="20"/>
                <w:szCs w:val="20"/>
                <w:lang w:eastAsia="he-IL" w:bidi="he-IL"/>
              </w:rPr>
              <w:t xml:space="preserve">  </w:t>
            </w:r>
          </w:p>
        </w:tc>
      </w:tr>
    </w:tbl>
    <w:p w:rsidR="00AF4E7A" w:rsidRDefault="00AF4E7A" w:rsidP="00AF4E7A">
      <w:pPr>
        <w:pStyle w:val="BodyText"/>
        <w:rPr>
          <w:lang w:eastAsia="he-IL" w:bidi="he-IL"/>
        </w:rPr>
      </w:pPr>
    </w:p>
    <w:p w:rsidR="00AF4E7A" w:rsidRDefault="00AF4E7A" w:rsidP="00AF4E7A">
      <w:pPr>
        <w:pStyle w:val="Heading1"/>
      </w:pPr>
      <w:r>
        <w:t xml:space="preserve">Experience summary </w:t>
      </w:r>
    </w:p>
    <w:p w:rsidR="00AF4E7A" w:rsidRPr="00AF4E7A" w:rsidRDefault="00AF4E7A" w:rsidP="00AF4E7A">
      <w:pPr>
        <w:pStyle w:val="BodyText"/>
        <w:rPr>
          <w:lang w:eastAsia="he-IL" w:bidi="he-IL"/>
        </w:rPr>
      </w:pPr>
    </w:p>
    <w:tbl>
      <w:tblPr>
        <w:tblW w:w="0" w:type="auto"/>
        <w:tblInd w:w="436" w:type="dxa"/>
        <w:tblLayout w:type="fixed"/>
        <w:tblCellMar>
          <w:left w:w="10" w:type="dxa"/>
          <w:right w:w="10" w:type="dxa"/>
        </w:tblCellMar>
        <w:tblLook w:val="0000" w:firstRow="0" w:lastRow="0" w:firstColumn="0" w:lastColumn="0" w:noHBand="0" w:noVBand="0"/>
      </w:tblPr>
      <w:tblGrid>
        <w:gridCol w:w="1842"/>
        <w:gridCol w:w="3686"/>
        <w:gridCol w:w="1984"/>
        <w:gridCol w:w="2410"/>
      </w:tblGrid>
      <w:tr w:rsidR="00031E8C" w:rsidTr="00AF4E7A">
        <w:trPr>
          <w:trHeight w:val="23"/>
        </w:trPr>
        <w:tc>
          <w:tcPr>
            <w:tcW w:w="1842"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Programming Languages</w:t>
            </w:r>
          </w:p>
        </w:tc>
        <w:tc>
          <w:tcPr>
            <w:tcW w:w="3686" w:type="dxa"/>
            <w:tcBorders>
              <w:top w:val="single" w:sz="4" w:space="0" w:color="000000"/>
              <w:left w:val="single" w:sz="4" w:space="0" w:color="000000"/>
              <w:bottom w:val="single" w:sz="4" w:space="0" w:color="000000"/>
            </w:tcBorders>
            <w:shd w:val="clear" w:color="auto" w:fill="FFFFFF"/>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  T-SQL</w:t>
            </w:r>
          </w:p>
        </w:tc>
        <w:tc>
          <w:tcPr>
            <w:tcW w:w="1984"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Years of experience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3905CA" w:rsidP="008B7618">
            <w:pPr>
              <w:spacing w:before="60" w:after="60" w:line="100" w:lineRule="atLeast"/>
            </w:pPr>
            <w:r>
              <w:rPr>
                <w:rFonts w:ascii="Candara" w:eastAsia="Trebuchet MS" w:hAnsi="Candara" w:cs="Candara"/>
                <w:i/>
                <w:iCs/>
                <w:sz w:val="20"/>
                <w:szCs w:val="20"/>
                <w:lang w:eastAsia="he-IL" w:bidi="he-IL"/>
              </w:rPr>
              <w:t>3.</w:t>
            </w:r>
            <w:r w:rsidR="008B7618">
              <w:rPr>
                <w:rFonts w:ascii="Candara" w:eastAsia="Trebuchet MS" w:hAnsi="Candara" w:cs="Candara"/>
                <w:i/>
                <w:iCs/>
                <w:sz w:val="20"/>
                <w:szCs w:val="20"/>
                <w:lang w:eastAsia="he-IL" w:bidi="he-IL"/>
              </w:rPr>
              <w:t>11</w:t>
            </w:r>
          </w:p>
        </w:tc>
      </w:tr>
      <w:tr w:rsidR="00031E8C" w:rsidTr="00AF4E7A">
        <w:trPr>
          <w:trHeight w:val="23"/>
        </w:trPr>
        <w:tc>
          <w:tcPr>
            <w:tcW w:w="1842"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proofErr w:type="spellStart"/>
            <w:r>
              <w:rPr>
                <w:rFonts w:ascii="Candara" w:eastAsia="Trebuchet MS" w:hAnsi="Candara" w:cs="Candara"/>
                <w:i/>
                <w:iCs/>
                <w:sz w:val="20"/>
                <w:szCs w:val="20"/>
                <w:lang w:eastAsia="he-IL" w:bidi="he-IL"/>
              </w:rPr>
              <w:t>ServerSide</w:t>
            </w:r>
            <w:proofErr w:type="spellEnd"/>
            <w:r>
              <w:rPr>
                <w:rFonts w:ascii="Candara" w:eastAsia="Trebuchet MS" w:hAnsi="Candara" w:cs="Candara"/>
                <w:i/>
                <w:iCs/>
                <w:sz w:val="20"/>
                <w:szCs w:val="20"/>
                <w:lang w:eastAsia="he-IL" w:bidi="he-IL"/>
              </w:rPr>
              <w:t xml:space="preserve"> Technology</w:t>
            </w:r>
          </w:p>
        </w:tc>
        <w:tc>
          <w:tcPr>
            <w:tcW w:w="3686" w:type="dxa"/>
            <w:tcBorders>
              <w:top w:val="single" w:sz="4" w:space="0" w:color="000000"/>
              <w:left w:val="single" w:sz="4" w:space="0" w:color="000000"/>
              <w:bottom w:val="single" w:sz="4" w:space="0" w:color="000000"/>
            </w:tcBorders>
            <w:shd w:val="clear" w:color="auto" w:fill="FFFFFF"/>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MVC 5.0,4.0, MVC 3.0, ASP.NET4.0, 3.5, 2.0</w:t>
            </w:r>
          </w:p>
        </w:tc>
        <w:tc>
          <w:tcPr>
            <w:tcW w:w="1984"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Years of experience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8B7618">
            <w:pPr>
              <w:spacing w:before="60" w:after="60" w:line="100" w:lineRule="atLeast"/>
            </w:pPr>
            <w:r>
              <w:rPr>
                <w:rFonts w:ascii="Candara" w:eastAsia="Trebuchet MS" w:hAnsi="Candara" w:cs="Candara"/>
                <w:i/>
                <w:iCs/>
                <w:sz w:val="20"/>
                <w:szCs w:val="20"/>
                <w:lang w:eastAsia="he-IL" w:bidi="he-IL"/>
              </w:rPr>
              <w:t>3.11</w:t>
            </w:r>
          </w:p>
        </w:tc>
      </w:tr>
      <w:tr w:rsidR="00031E8C" w:rsidTr="00AF4E7A">
        <w:trPr>
          <w:trHeight w:val="23"/>
        </w:trPr>
        <w:tc>
          <w:tcPr>
            <w:tcW w:w="1842"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Web Technologies &amp; Framework</w:t>
            </w:r>
          </w:p>
        </w:tc>
        <w:tc>
          <w:tcPr>
            <w:tcW w:w="3686" w:type="dxa"/>
            <w:tcBorders>
              <w:top w:val="single" w:sz="4" w:space="0" w:color="000000"/>
              <w:left w:val="single" w:sz="4" w:space="0" w:color="000000"/>
              <w:bottom w:val="single" w:sz="4" w:space="0" w:color="000000"/>
            </w:tcBorders>
            <w:shd w:val="clear" w:color="auto" w:fill="FFFFFF"/>
          </w:tcPr>
          <w:p w:rsidR="00031E8C" w:rsidRDefault="00031E8C" w:rsidP="00390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HTML , XML, Visual Studio 2008-10-12, REST API, Entity Framework, Bootstrap3</w:t>
            </w:r>
          </w:p>
        </w:tc>
        <w:tc>
          <w:tcPr>
            <w:tcW w:w="1984"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Years of experience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8B7618">
            <w:pPr>
              <w:spacing w:before="60" w:after="60" w:line="100" w:lineRule="atLeast"/>
            </w:pPr>
            <w:r>
              <w:rPr>
                <w:rFonts w:ascii="Candara" w:eastAsia="Trebuchet MS" w:hAnsi="Candara" w:cs="Candara"/>
                <w:i/>
                <w:iCs/>
                <w:sz w:val="20"/>
                <w:szCs w:val="20"/>
                <w:lang w:eastAsia="he-IL" w:bidi="he-IL"/>
              </w:rPr>
              <w:t>3.11</w:t>
            </w:r>
          </w:p>
        </w:tc>
      </w:tr>
      <w:tr w:rsidR="00031E8C" w:rsidTr="00AF4E7A">
        <w:trPr>
          <w:trHeight w:val="23"/>
        </w:trPr>
        <w:tc>
          <w:tcPr>
            <w:tcW w:w="1842"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Scripting</w:t>
            </w:r>
          </w:p>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Language</w:t>
            </w:r>
          </w:p>
        </w:tc>
        <w:tc>
          <w:tcPr>
            <w:tcW w:w="3686" w:type="dxa"/>
            <w:tcBorders>
              <w:top w:val="single" w:sz="4" w:space="0" w:color="000000"/>
              <w:left w:val="single" w:sz="4" w:space="0" w:color="000000"/>
              <w:bottom w:val="single" w:sz="4" w:space="0" w:color="000000"/>
            </w:tcBorders>
            <w:shd w:val="clear" w:color="auto" w:fill="FFFFFF"/>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Java Script, </w:t>
            </w:r>
            <w:proofErr w:type="spellStart"/>
            <w:r>
              <w:rPr>
                <w:rFonts w:ascii="Candara" w:eastAsia="Trebuchet MS" w:hAnsi="Candara" w:cs="Candara"/>
                <w:i/>
                <w:iCs/>
                <w:sz w:val="20"/>
                <w:szCs w:val="20"/>
                <w:lang w:eastAsia="he-IL" w:bidi="he-IL"/>
              </w:rPr>
              <w:t>JQuery</w:t>
            </w:r>
            <w:proofErr w:type="spellEnd"/>
            <w:r>
              <w:rPr>
                <w:rFonts w:ascii="Candara" w:eastAsia="Trebuchet MS" w:hAnsi="Candara" w:cs="Candara"/>
                <w:i/>
                <w:iCs/>
                <w:sz w:val="20"/>
                <w:szCs w:val="20"/>
                <w:lang w:eastAsia="he-IL" w:bidi="he-IL"/>
              </w:rPr>
              <w:t xml:space="preserve">, </w:t>
            </w:r>
          </w:p>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JSON, XML </w:t>
            </w:r>
          </w:p>
        </w:tc>
        <w:tc>
          <w:tcPr>
            <w:tcW w:w="1984"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Years of experience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3905CA">
            <w:pPr>
              <w:spacing w:before="60" w:after="60" w:line="100" w:lineRule="atLeast"/>
            </w:pPr>
            <w:r>
              <w:rPr>
                <w:rFonts w:ascii="Candara" w:eastAsia="Trebuchet MS" w:hAnsi="Candara" w:cs="Candara"/>
                <w:i/>
                <w:iCs/>
                <w:sz w:val="20"/>
                <w:szCs w:val="20"/>
                <w:lang w:eastAsia="he-IL" w:bidi="he-IL"/>
              </w:rPr>
              <w:t>3</w:t>
            </w:r>
          </w:p>
        </w:tc>
      </w:tr>
      <w:tr w:rsidR="00031E8C" w:rsidTr="00AF4E7A">
        <w:trPr>
          <w:trHeight w:val="23"/>
        </w:trPr>
        <w:tc>
          <w:tcPr>
            <w:tcW w:w="1842"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proofErr w:type="spellStart"/>
            <w:r>
              <w:rPr>
                <w:rFonts w:ascii="Candara" w:eastAsia="Trebuchet MS" w:hAnsi="Candara" w:cs="Candara"/>
                <w:i/>
                <w:iCs/>
                <w:sz w:val="20"/>
                <w:szCs w:val="20"/>
                <w:lang w:eastAsia="he-IL" w:bidi="he-IL"/>
              </w:rPr>
              <w:t>Dataaccess</w:t>
            </w:r>
            <w:proofErr w:type="spellEnd"/>
            <w:r>
              <w:rPr>
                <w:rFonts w:ascii="Candara" w:eastAsia="Trebuchet MS" w:hAnsi="Candara" w:cs="Candara"/>
                <w:i/>
                <w:iCs/>
                <w:sz w:val="20"/>
                <w:szCs w:val="20"/>
                <w:lang w:eastAsia="he-IL" w:bidi="he-IL"/>
              </w:rPr>
              <w:t xml:space="preserve"> Technologies</w:t>
            </w:r>
          </w:p>
        </w:tc>
        <w:tc>
          <w:tcPr>
            <w:tcW w:w="3686" w:type="dxa"/>
            <w:tcBorders>
              <w:top w:val="single" w:sz="4" w:space="0" w:color="000000"/>
              <w:left w:val="single" w:sz="4" w:space="0" w:color="000000"/>
              <w:bottom w:val="single" w:sz="4" w:space="0" w:color="000000"/>
            </w:tcBorders>
            <w:shd w:val="clear" w:color="auto" w:fill="FFFFFF"/>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ADO.Net, EF, DBML</w:t>
            </w:r>
          </w:p>
        </w:tc>
        <w:tc>
          <w:tcPr>
            <w:tcW w:w="1984"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Years of experience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3905CA">
            <w:pPr>
              <w:spacing w:before="60" w:after="60" w:line="100" w:lineRule="atLeast"/>
            </w:pPr>
            <w:r>
              <w:rPr>
                <w:rFonts w:ascii="Candara" w:eastAsia="Trebuchet MS" w:hAnsi="Candara" w:cs="Candara"/>
                <w:i/>
                <w:iCs/>
                <w:sz w:val="20"/>
                <w:szCs w:val="20"/>
                <w:lang w:eastAsia="he-IL" w:bidi="he-IL"/>
              </w:rPr>
              <w:t>2</w:t>
            </w:r>
          </w:p>
        </w:tc>
      </w:tr>
      <w:tr w:rsidR="00031E8C" w:rsidTr="00AF4E7A">
        <w:trPr>
          <w:trHeight w:val="23"/>
        </w:trPr>
        <w:tc>
          <w:tcPr>
            <w:tcW w:w="1842"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Database</w:t>
            </w:r>
          </w:p>
        </w:tc>
        <w:tc>
          <w:tcPr>
            <w:tcW w:w="3686" w:type="dxa"/>
            <w:tcBorders>
              <w:top w:val="single" w:sz="4" w:space="0" w:color="000000"/>
              <w:left w:val="single" w:sz="4" w:space="0" w:color="000000"/>
              <w:bottom w:val="single" w:sz="4" w:space="0" w:color="000000"/>
            </w:tcBorders>
            <w:shd w:val="clear" w:color="auto" w:fill="FFFFFF"/>
          </w:tcPr>
          <w:p w:rsidR="00031E8C" w:rsidRDefault="003905CA" w:rsidP="00390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SQL Server 2005-12</w:t>
            </w:r>
          </w:p>
        </w:tc>
        <w:tc>
          <w:tcPr>
            <w:tcW w:w="1984"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Years of experience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8B7618">
            <w:pPr>
              <w:spacing w:before="60" w:after="60" w:line="100" w:lineRule="atLeast"/>
            </w:pPr>
            <w:r>
              <w:rPr>
                <w:rFonts w:ascii="Candara" w:eastAsia="Trebuchet MS" w:hAnsi="Candara" w:cs="Candara"/>
                <w:i/>
                <w:iCs/>
                <w:sz w:val="20"/>
                <w:szCs w:val="20"/>
                <w:lang w:eastAsia="he-IL" w:bidi="he-IL"/>
              </w:rPr>
              <w:t>3.11</w:t>
            </w:r>
          </w:p>
        </w:tc>
      </w:tr>
      <w:tr w:rsidR="00031E8C" w:rsidTr="00AF4E7A">
        <w:trPr>
          <w:trHeight w:val="23"/>
        </w:trPr>
        <w:tc>
          <w:tcPr>
            <w:tcW w:w="1842"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Collaboration Tool</w:t>
            </w:r>
          </w:p>
        </w:tc>
        <w:tc>
          <w:tcPr>
            <w:tcW w:w="3686" w:type="dxa"/>
            <w:tcBorders>
              <w:top w:val="single" w:sz="4" w:space="0" w:color="000000"/>
              <w:left w:val="single" w:sz="4" w:space="0" w:color="000000"/>
              <w:bottom w:val="single" w:sz="4" w:space="0" w:color="000000"/>
            </w:tcBorders>
            <w:shd w:val="clear" w:color="auto" w:fill="FFFFFF"/>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TFS, SVN</w:t>
            </w:r>
          </w:p>
        </w:tc>
        <w:tc>
          <w:tcPr>
            <w:tcW w:w="1984" w:type="dxa"/>
            <w:tcBorders>
              <w:top w:val="single" w:sz="4" w:space="0" w:color="000000"/>
              <w:left w:val="single" w:sz="4" w:space="0" w:color="000000"/>
              <w:bottom w:val="single" w:sz="4" w:space="0" w:color="000000"/>
            </w:tcBorders>
            <w:shd w:val="clear" w:color="auto" w:fill="D9D9D9"/>
          </w:tcPr>
          <w:p w:rsidR="00031E8C" w:rsidRDefault="00031E8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Years of experience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3905CA">
            <w:pPr>
              <w:spacing w:before="60" w:after="60" w:line="100" w:lineRule="atLeast"/>
            </w:pPr>
            <w:r>
              <w:rPr>
                <w:rFonts w:ascii="Candara" w:eastAsia="Trebuchet MS" w:hAnsi="Candara" w:cs="Candara"/>
                <w:i/>
                <w:iCs/>
                <w:sz w:val="20"/>
                <w:szCs w:val="20"/>
                <w:lang w:eastAsia="he-IL" w:bidi="he-IL"/>
              </w:rPr>
              <w:t>2</w:t>
            </w:r>
          </w:p>
        </w:tc>
      </w:tr>
      <w:tr w:rsidR="00E008DB" w:rsidTr="00AF4E7A">
        <w:trPr>
          <w:trHeight w:val="23"/>
        </w:trPr>
        <w:tc>
          <w:tcPr>
            <w:tcW w:w="1842" w:type="dxa"/>
            <w:tcBorders>
              <w:top w:val="single" w:sz="4" w:space="0" w:color="000000"/>
              <w:left w:val="single" w:sz="4" w:space="0" w:color="000000"/>
              <w:bottom w:val="single" w:sz="4" w:space="0" w:color="000000"/>
            </w:tcBorders>
            <w:shd w:val="clear" w:color="auto" w:fill="D9D9D9"/>
          </w:tcPr>
          <w:p w:rsidR="00E008DB" w:rsidRDefault="0048154C">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T</w:t>
            </w:r>
            <w:r w:rsidR="00E008DB">
              <w:rPr>
                <w:rFonts w:ascii="Candara" w:eastAsia="Trebuchet MS" w:hAnsi="Candara" w:cs="Candara"/>
                <w:i/>
                <w:iCs/>
                <w:sz w:val="20"/>
                <w:szCs w:val="20"/>
                <w:lang w:eastAsia="he-IL" w:bidi="he-IL"/>
              </w:rPr>
              <w:t>hird party Tool</w:t>
            </w:r>
          </w:p>
        </w:tc>
        <w:tc>
          <w:tcPr>
            <w:tcW w:w="3686" w:type="dxa"/>
            <w:tcBorders>
              <w:top w:val="single" w:sz="4" w:space="0" w:color="000000"/>
              <w:left w:val="single" w:sz="4" w:space="0" w:color="000000"/>
              <w:bottom w:val="single" w:sz="4" w:space="0" w:color="000000"/>
            </w:tcBorders>
            <w:shd w:val="clear" w:color="auto" w:fill="FFFFFF"/>
          </w:tcPr>
          <w:p w:rsidR="00E008DB" w:rsidRDefault="00E008DB" w:rsidP="00E008DB">
            <w:pPr>
              <w:spacing w:before="60" w:after="60" w:line="100" w:lineRule="atLeast"/>
              <w:rPr>
                <w:rFonts w:ascii="Candara" w:eastAsia="Trebuchet MS" w:hAnsi="Candara" w:cs="Candara"/>
                <w:i/>
                <w:iCs/>
                <w:sz w:val="20"/>
                <w:szCs w:val="20"/>
                <w:lang w:eastAsia="he-IL" w:bidi="he-IL"/>
              </w:rPr>
            </w:pPr>
            <w:proofErr w:type="spellStart"/>
            <w:r>
              <w:rPr>
                <w:rFonts w:ascii="Candara" w:eastAsia="Trebuchet MS" w:hAnsi="Candara" w:cs="Candara"/>
                <w:i/>
                <w:iCs/>
                <w:sz w:val="20"/>
                <w:szCs w:val="20"/>
                <w:lang w:eastAsia="he-IL" w:bidi="he-IL"/>
              </w:rPr>
              <w:t>T</w:t>
            </w:r>
            <w:r w:rsidRPr="00E008DB">
              <w:rPr>
                <w:rFonts w:ascii="Candara" w:eastAsia="Trebuchet MS" w:hAnsi="Candara" w:cs="Candara"/>
                <w:i/>
                <w:iCs/>
                <w:sz w:val="20"/>
                <w:szCs w:val="20"/>
                <w:lang w:eastAsia="he-IL" w:bidi="he-IL"/>
              </w:rPr>
              <w:t>elerik</w:t>
            </w:r>
            <w:proofErr w:type="spellEnd"/>
            <w:r w:rsidRPr="00E008DB">
              <w:rPr>
                <w:rFonts w:ascii="Candara" w:eastAsia="Trebuchet MS" w:hAnsi="Candara" w:cs="Candara"/>
                <w:i/>
                <w:iCs/>
                <w:sz w:val="20"/>
                <w:szCs w:val="20"/>
                <w:lang w:eastAsia="he-IL" w:bidi="he-IL"/>
              </w:rPr>
              <w:t xml:space="preserve"> </w:t>
            </w:r>
            <w:r>
              <w:rPr>
                <w:rFonts w:ascii="Candara" w:eastAsia="Trebuchet MS" w:hAnsi="Candara" w:cs="Candara"/>
                <w:i/>
                <w:iCs/>
                <w:sz w:val="20"/>
                <w:szCs w:val="20"/>
                <w:lang w:eastAsia="he-IL" w:bidi="he-IL"/>
              </w:rPr>
              <w:t>Kendo</w:t>
            </w:r>
          </w:p>
        </w:tc>
        <w:tc>
          <w:tcPr>
            <w:tcW w:w="1984" w:type="dxa"/>
            <w:tcBorders>
              <w:top w:val="single" w:sz="4" w:space="0" w:color="000000"/>
              <w:left w:val="single" w:sz="4" w:space="0" w:color="000000"/>
              <w:bottom w:val="single" w:sz="4" w:space="0" w:color="000000"/>
            </w:tcBorders>
            <w:shd w:val="clear" w:color="auto" w:fill="D9D9D9"/>
          </w:tcPr>
          <w:p w:rsidR="00E008DB" w:rsidRDefault="00E008DB">
            <w:pPr>
              <w:spacing w:before="60" w:after="60" w:line="100" w:lineRule="atLeast"/>
              <w:jc w:val="both"/>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Years of experience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E008DB" w:rsidRDefault="00E008DB">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1.5</w:t>
            </w:r>
          </w:p>
        </w:tc>
      </w:tr>
    </w:tbl>
    <w:p w:rsidR="008234C7" w:rsidRDefault="008234C7" w:rsidP="008234C7">
      <w:pPr>
        <w:numPr>
          <w:ilvl w:val="0"/>
          <w:numId w:val="0"/>
        </w:numPr>
        <w:spacing w:before="60" w:after="60" w:line="100" w:lineRule="atLeast"/>
        <w:jc w:val="right"/>
        <w:rPr>
          <w:rFonts w:eastAsia="Calibri" w:cs="Calibri"/>
        </w:rPr>
      </w:pPr>
    </w:p>
    <w:p w:rsidR="0004315D" w:rsidRDefault="0004315D" w:rsidP="008234C7">
      <w:pPr>
        <w:numPr>
          <w:ilvl w:val="0"/>
          <w:numId w:val="0"/>
        </w:numPr>
        <w:spacing w:before="60" w:after="60" w:line="100" w:lineRule="atLeast"/>
        <w:jc w:val="right"/>
        <w:rPr>
          <w:rFonts w:eastAsia="Calibri" w:cs="Calibri"/>
        </w:rPr>
      </w:pPr>
    </w:p>
    <w:p w:rsidR="00031E8C" w:rsidRDefault="00031E8C">
      <w:pPr>
        <w:pStyle w:val="Heading1"/>
      </w:pPr>
      <w:r>
        <w:t>Recent projects</w:t>
      </w:r>
    </w:p>
    <w:p w:rsidR="00AF4E7A" w:rsidRDefault="00AF4E7A" w:rsidP="00AF4E7A">
      <w:pPr>
        <w:pStyle w:val="BodyText"/>
        <w:rPr>
          <w:lang w:eastAsia="he-IL" w:bidi="he-IL"/>
        </w:rPr>
      </w:pPr>
    </w:p>
    <w:p w:rsidR="00AF4E7A" w:rsidRPr="00AF4E7A" w:rsidRDefault="00AF4E7A" w:rsidP="00AF4E7A">
      <w:pPr>
        <w:pStyle w:val="Heading2"/>
        <w:rPr>
          <w:sz w:val="24"/>
        </w:rPr>
      </w:pPr>
      <w:r>
        <w:rPr>
          <w:rStyle w:val="PageNumber"/>
        </w:rPr>
        <w:t>MMS (Mineral Management System)</w:t>
      </w:r>
    </w:p>
    <w:tbl>
      <w:tblPr>
        <w:tblW w:w="9942" w:type="dxa"/>
        <w:tblInd w:w="431" w:type="dxa"/>
        <w:tblLayout w:type="fixed"/>
        <w:tblCellMar>
          <w:left w:w="0" w:type="dxa"/>
          <w:right w:w="0" w:type="dxa"/>
        </w:tblCellMar>
        <w:tblLook w:val="0000" w:firstRow="0" w:lastRow="0" w:firstColumn="0" w:lastColumn="0" w:noHBand="0" w:noVBand="0"/>
      </w:tblPr>
      <w:tblGrid>
        <w:gridCol w:w="1841"/>
        <w:gridCol w:w="2338"/>
        <w:gridCol w:w="1650"/>
        <w:gridCol w:w="4088"/>
        <w:gridCol w:w="25"/>
      </w:tblGrid>
      <w:tr w:rsidR="00031E8C" w:rsidTr="00AF4E7A">
        <w:trPr>
          <w:trHeight w:val="23"/>
        </w:trPr>
        <w:tc>
          <w:tcPr>
            <w:tcW w:w="1842" w:type="dxa"/>
            <w:tcBorders>
              <w:top w:val="single" w:sz="4" w:space="0" w:color="C0C0C0"/>
              <w:left w:val="single" w:sz="4" w:space="0" w:color="C0C0C0"/>
              <w:bottom w:val="single" w:sz="1" w:space="0" w:color="00000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About the project</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Default="009C1EC2">
            <w:pPr>
              <w:widowControl w:val="0"/>
              <w:spacing w:after="240" w:line="100" w:lineRule="atLeast"/>
              <w:jc w:val="both"/>
            </w:pPr>
            <w:r w:rsidRPr="009C1EC2">
              <w:rPr>
                <w:rFonts w:ascii="Verdana" w:eastAsia="Trebuchet MS" w:hAnsi="Verdana" w:cs="Verdana"/>
                <w:i/>
                <w:iCs/>
                <w:sz w:val="20"/>
                <w:szCs w:val="20"/>
                <w:lang w:eastAsia="he-IL" w:bidi="he-IL"/>
              </w:rPr>
              <w:t>This Project is for managing and monitoring the land given on lease for production of Oil and Gas. It is tracking the oil and gas production and there Mineral interest sharing between the owners and also generates reports based upon these information.</w:t>
            </w:r>
          </w:p>
        </w:tc>
        <w:tc>
          <w:tcPr>
            <w:tcW w:w="20" w:type="dxa"/>
            <w:tcBorders>
              <w:left w:val="single" w:sz="4" w:space="0" w:color="000000"/>
            </w:tcBorders>
            <w:shd w:val="clear" w:color="auto" w:fill="auto"/>
          </w:tcPr>
          <w:p w:rsidR="00031E8C" w:rsidRDefault="00031E8C">
            <w:pPr>
              <w:snapToGrid w:val="0"/>
            </w:pPr>
          </w:p>
        </w:tc>
      </w:tr>
      <w:tr w:rsidR="00031E8C" w:rsidTr="00AF4E7A">
        <w:tblPrEx>
          <w:tblCellMar>
            <w:left w:w="10" w:type="dxa"/>
            <w:right w:w="10" w:type="dxa"/>
          </w:tblCellMar>
        </w:tblPrEx>
        <w:trPr>
          <w:gridAfter w:val="1"/>
          <w:wAfter w:w="20" w:type="dxa"/>
          <w:trHeight w:val="23"/>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type</w:t>
            </w:r>
          </w:p>
        </w:tc>
        <w:tc>
          <w:tcPr>
            <w:tcW w:w="2339" w:type="dxa"/>
            <w:tcBorders>
              <w:top w:val="single" w:sz="4" w:space="0" w:color="000000"/>
              <w:left w:val="single" w:sz="4" w:space="0" w:color="000000"/>
              <w:bottom w:val="single" w:sz="4" w:space="0" w:color="000000"/>
            </w:tcBorders>
            <w:shd w:val="clear" w:color="auto" w:fill="FFFFFF"/>
          </w:tcPr>
          <w:p w:rsidR="00031E8C" w:rsidRDefault="009C1EC2">
            <w:pPr>
              <w:widowControl w:val="0"/>
              <w:spacing w:after="240" w:line="100" w:lineRule="atLeast"/>
              <w:rPr>
                <w:rFonts w:ascii="Candara" w:eastAsia="Trebuchet MS" w:hAnsi="Candara" w:cs="Candara"/>
                <w:i/>
                <w:iCs/>
                <w:sz w:val="20"/>
                <w:szCs w:val="20"/>
                <w:lang w:eastAsia="he-IL" w:bidi="he-IL"/>
              </w:rPr>
            </w:pPr>
            <w:r>
              <w:rPr>
                <w:rFonts w:ascii="Verdana" w:eastAsia="Trebuchet MS" w:hAnsi="Verdana" w:cs="Verdana"/>
                <w:i/>
                <w:iCs/>
                <w:sz w:val="20"/>
                <w:szCs w:val="20"/>
                <w:lang w:eastAsia="he-IL" w:bidi="he-IL"/>
              </w:rPr>
              <w:t>Management and Monitoring</w:t>
            </w:r>
          </w:p>
        </w:tc>
        <w:tc>
          <w:tcPr>
            <w:tcW w:w="1651"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ind w:left="-360" w:firstLine="360"/>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409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8A1585" w:rsidP="008A1585">
            <w:pPr>
              <w:widowControl w:val="0"/>
              <w:numPr>
                <w:ilvl w:val="0"/>
                <w:numId w:val="0"/>
              </w:numPr>
              <w:spacing w:after="240" w:line="100" w:lineRule="atLeast"/>
            </w:pPr>
            <w:r>
              <w:rPr>
                <w:rFonts w:ascii="Candara" w:eastAsia="Trebuchet MS" w:hAnsi="Candara" w:cs="Candara"/>
                <w:i/>
                <w:iCs/>
                <w:sz w:val="20"/>
                <w:szCs w:val="20"/>
                <w:lang w:eastAsia="he-IL" w:bidi="he-IL"/>
              </w:rPr>
              <w:t xml:space="preserve"> Client communication, Development and Deployment</w:t>
            </w:r>
          </w:p>
        </w:tc>
      </w:tr>
      <w:tr w:rsidR="00031E8C" w:rsidTr="00AF4E7A">
        <w:trPr>
          <w:trHeight w:val="23"/>
        </w:trPr>
        <w:tc>
          <w:tcPr>
            <w:tcW w:w="1842"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Default="009C1EC2" w:rsidP="009C1EC2">
            <w:pPr>
              <w:widowControl w:val="0"/>
              <w:spacing w:after="240" w:line="100" w:lineRule="atLeast"/>
            </w:pPr>
            <w:r>
              <w:rPr>
                <w:rFonts w:ascii="Candara" w:eastAsia="Trebuchet MS" w:hAnsi="Candara" w:cs="Candara"/>
                <w:i/>
                <w:iCs/>
                <w:sz w:val="20"/>
                <w:szCs w:val="20"/>
                <w:lang w:eastAsia="he-IL" w:bidi="he-IL"/>
              </w:rPr>
              <w:t>3</w:t>
            </w:r>
            <w:r w:rsidR="00031E8C">
              <w:rPr>
                <w:rFonts w:ascii="Candara" w:eastAsia="Trebuchet MS" w:hAnsi="Candara" w:cs="Candara"/>
                <w:i/>
                <w:iCs/>
                <w:sz w:val="20"/>
                <w:szCs w:val="20"/>
                <w:lang w:eastAsia="he-IL" w:bidi="he-IL"/>
              </w:rPr>
              <w:t xml:space="preserve"> Months</w:t>
            </w:r>
          </w:p>
        </w:tc>
        <w:tc>
          <w:tcPr>
            <w:tcW w:w="20" w:type="dxa"/>
            <w:tcBorders>
              <w:left w:val="single" w:sz="4" w:space="0" w:color="000000"/>
            </w:tcBorders>
            <w:shd w:val="clear" w:color="auto" w:fill="auto"/>
          </w:tcPr>
          <w:p w:rsidR="00031E8C" w:rsidRDefault="00031E8C">
            <w:pPr>
              <w:snapToGrid w:val="0"/>
            </w:pPr>
          </w:p>
        </w:tc>
      </w:tr>
      <w:tr w:rsidR="00031E8C" w:rsidTr="00AF4E7A">
        <w:trPr>
          <w:trHeight w:val="23"/>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technologies used</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Default="00031E8C" w:rsidP="00BD41C7">
            <w:pPr>
              <w:widowControl w:val="0"/>
              <w:spacing w:after="240" w:line="100" w:lineRule="atLeast"/>
            </w:pPr>
            <w:r>
              <w:rPr>
                <w:rFonts w:ascii="Candara" w:eastAsia="Trebuchet MS" w:hAnsi="Candara" w:cs="Candara"/>
                <w:i/>
                <w:iCs/>
                <w:sz w:val="20"/>
                <w:szCs w:val="20"/>
                <w:lang w:eastAsia="he-IL" w:bidi="he-IL"/>
              </w:rPr>
              <w:t>MVC</w:t>
            </w:r>
            <w:r w:rsidR="00BD41C7">
              <w:rPr>
                <w:rFonts w:ascii="Candara" w:eastAsia="Trebuchet MS" w:hAnsi="Candara" w:cs="Candara"/>
                <w:i/>
                <w:iCs/>
                <w:sz w:val="20"/>
                <w:szCs w:val="20"/>
                <w:lang w:eastAsia="he-IL" w:bidi="he-IL"/>
              </w:rPr>
              <w:t>-5</w:t>
            </w:r>
            <w:r>
              <w:rPr>
                <w:rFonts w:ascii="Candara" w:eastAsia="Trebuchet MS" w:hAnsi="Candara" w:cs="Candara"/>
                <w:i/>
                <w:iCs/>
                <w:sz w:val="20"/>
                <w:szCs w:val="20"/>
                <w:lang w:eastAsia="he-IL" w:bidi="he-IL"/>
              </w:rPr>
              <w:t>, SQL Server</w:t>
            </w:r>
            <w:r w:rsidR="00BD41C7">
              <w:rPr>
                <w:rFonts w:ascii="Candara" w:eastAsia="Trebuchet MS" w:hAnsi="Candara" w:cs="Candara"/>
                <w:i/>
                <w:iCs/>
                <w:sz w:val="20"/>
                <w:szCs w:val="20"/>
                <w:lang w:eastAsia="he-IL" w:bidi="he-IL"/>
              </w:rPr>
              <w:t xml:space="preserve"> 2012</w:t>
            </w:r>
            <w:r>
              <w:rPr>
                <w:rFonts w:ascii="Candara" w:eastAsia="Trebuchet MS" w:hAnsi="Candara" w:cs="Candara"/>
                <w:i/>
                <w:iCs/>
                <w:sz w:val="20"/>
                <w:szCs w:val="20"/>
                <w:lang w:eastAsia="he-IL" w:bidi="he-IL"/>
              </w:rPr>
              <w:t xml:space="preserve">, </w:t>
            </w:r>
            <w:proofErr w:type="spellStart"/>
            <w:r>
              <w:rPr>
                <w:rFonts w:ascii="Candara" w:eastAsia="Trebuchet MS" w:hAnsi="Candara" w:cs="Candara"/>
                <w:i/>
                <w:iCs/>
                <w:sz w:val="20"/>
                <w:szCs w:val="20"/>
                <w:lang w:eastAsia="he-IL" w:bidi="he-IL"/>
              </w:rPr>
              <w:t>Jquery</w:t>
            </w:r>
            <w:proofErr w:type="spellEnd"/>
            <w:r w:rsidR="00BD41C7">
              <w:rPr>
                <w:rFonts w:ascii="Candara" w:eastAsia="Trebuchet MS" w:hAnsi="Candara" w:cs="Candara"/>
                <w:i/>
                <w:iCs/>
                <w:sz w:val="20"/>
                <w:szCs w:val="20"/>
                <w:lang w:eastAsia="he-IL" w:bidi="he-IL"/>
              </w:rPr>
              <w:t>,</w:t>
            </w:r>
            <w:r w:rsidR="00C353F5">
              <w:rPr>
                <w:rFonts w:ascii="Candara" w:eastAsia="Trebuchet MS" w:hAnsi="Candara" w:cs="Candara"/>
                <w:i/>
                <w:iCs/>
                <w:sz w:val="20"/>
                <w:szCs w:val="20"/>
                <w:lang w:eastAsia="he-IL" w:bidi="he-IL"/>
              </w:rPr>
              <w:t xml:space="preserve"> </w:t>
            </w:r>
            <w:proofErr w:type="spellStart"/>
            <w:r w:rsidR="00C353F5">
              <w:rPr>
                <w:rFonts w:ascii="Candara" w:eastAsia="Trebuchet MS" w:hAnsi="Candara" w:cs="Candara"/>
                <w:i/>
                <w:iCs/>
                <w:sz w:val="20"/>
                <w:szCs w:val="20"/>
                <w:lang w:eastAsia="he-IL" w:bidi="he-IL"/>
              </w:rPr>
              <w:t>ajax</w:t>
            </w:r>
            <w:proofErr w:type="spellEnd"/>
            <w:r w:rsidR="00C353F5">
              <w:rPr>
                <w:rFonts w:ascii="Candara" w:eastAsia="Trebuchet MS" w:hAnsi="Candara" w:cs="Candara"/>
                <w:i/>
                <w:iCs/>
                <w:sz w:val="20"/>
                <w:szCs w:val="20"/>
                <w:lang w:eastAsia="he-IL" w:bidi="he-IL"/>
              </w:rPr>
              <w:t xml:space="preserve">, </w:t>
            </w:r>
            <w:r>
              <w:rPr>
                <w:rFonts w:ascii="Candara" w:eastAsia="Trebuchet MS" w:hAnsi="Candara" w:cs="Candara"/>
                <w:i/>
                <w:iCs/>
                <w:sz w:val="20"/>
                <w:szCs w:val="20"/>
                <w:lang w:eastAsia="he-IL" w:bidi="he-IL"/>
              </w:rPr>
              <w:t xml:space="preserve">Repository Pattern, </w:t>
            </w:r>
            <w:proofErr w:type="spellStart"/>
            <w:r w:rsidR="00C353F5">
              <w:rPr>
                <w:rFonts w:ascii="Candara" w:eastAsia="Trebuchet MS" w:hAnsi="Candara" w:cs="Candara"/>
                <w:i/>
                <w:iCs/>
                <w:sz w:val="20"/>
                <w:szCs w:val="20"/>
                <w:lang w:eastAsia="he-IL" w:bidi="he-IL"/>
              </w:rPr>
              <w:t>UnityOfWork</w:t>
            </w:r>
            <w:proofErr w:type="spellEnd"/>
            <w:r w:rsidR="00C353F5">
              <w:rPr>
                <w:rFonts w:ascii="Candara" w:eastAsia="Trebuchet MS" w:hAnsi="Candara" w:cs="Candara"/>
                <w:i/>
                <w:iCs/>
                <w:sz w:val="20"/>
                <w:szCs w:val="20"/>
                <w:lang w:eastAsia="he-IL" w:bidi="he-IL"/>
              </w:rPr>
              <w:t xml:space="preserve"> and</w:t>
            </w:r>
            <w:r w:rsidR="009C1EC2">
              <w:rPr>
                <w:rFonts w:ascii="Candara" w:eastAsia="Trebuchet MS" w:hAnsi="Candara" w:cs="Candara"/>
                <w:i/>
                <w:iCs/>
                <w:sz w:val="20"/>
                <w:szCs w:val="20"/>
                <w:lang w:eastAsia="he-IL" w:bidi="he-IL"/>
              </w:rPr>
              <w:t xml:space="preserve"> Kendo.</w:t>
            </w:r>
          </w:p>
        </w:tc>
        <w:tc>
          <w:tcPr>
            <w:tcW w:w="20" w:type="dxa"/>
            <w:tcBorders>
              <w:left w:val="single" w:sz="4" w:space="0" w:color="000000"/>
            </w:tcBorders>
            <w:shd w:val="clear" w:color="auto" w:fill="auto"/>
          </w:tcPr>
          <w:p w:rsidR="00031E8C" w:rsidRDefault="00031E8C">
            <w:pPr>
              <w:snapToGrid w:val="0"/>
            </w:pPr>
          </w:p>
        </w:tc>
      </w:tr>
      <w:tr w:rsidR="00031E8C" w:rsidTr="00AF4E7A">
        <w:trPr>
          <w:trHeight w:val="23"/>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Responsibilities</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Default="00031E8C" w:rsidP="009C1EC2">
            <w:pPr>
              <w:numPr>
                <w:ilvl w:val="0"/>
                <w:numId w:val="0"/>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Direct Interaction with client for understanding the requirements.</w:t>
            </w:r>
          </w:p>
          <w:p w:rsidR="00031E8C" w:rsidRDefault="00031E8C" w:rsidP="009C1EC2">
            <w:pPr>
              <w:numPr>
                <w:ilvl w:val="0"/>
                <w:numId w:val="0"/>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Used MVC architecture for Model, Viewer and Controller and were coded using C#.</w:t>
            </w:r>
          </w:p>
          <w:p w:rsidR="00031E8C" w:rsidRDefault="00031E8C" w:rsidP="009C1EC2">
            <w:pPr>
              <w:numPr>
                <w:ilvl w:val="0"/>
                <w:numId w:val="0"/>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Developed application logic using C#</w:t>
            </w:r>
          </w:p>
          <w:p w:rsidR="00031E8C" w:rsidRDefault="00031E8C" w:rsidP="009C1EC2">
            <w:pPr>
              <w:numPr>
                <w:ilvl w:val="0"/>
                <w:numId w:val="0"/>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Worked on complex </w:t>
            </w:r>
            <w:proofErr w:type="spellStart"/>
            <w:r w:rsidR="006E0553">
              <w:rPr>
                <w:rFonts w:ascii="Candara" w:eastAsia="Trebuchet MS" w:hAnsi="Candara" w:cs="Candara"/>
                <w:i/>
                <w:iCs/>
                <w:sz w:val="20"/>
                <w:szCs w:val="20"/>
                <w:lang w:eastAsia="he-IL" w:bidi="he-IL"/>
              </w:rPr>
              <w:t>Linq</w:t>
            </w:r>
            <w:proofErr w:type="spellEnd"/>
            <w:r w:rsidR="006E0553">
              <w:rPr>
                <w:rFonts w:ascii="Candara" w:eastAsia="Trebuchet MS" w:hAnsi="Candara" w:cs="Candara"/>
                <w:i/>
                <w:iCs/>
                <w:sz w:val="20"/>
                <w:szCs w:val="20"/>
                <w:lang w:eastAsia="he-IL" w:bidi="he-IL"/>
              </w:rPr>
              <w:t xml:space="preserve"> Logics.</w:t>
            </w:r>
          </w:p>
          <w:p w:rsidR="00031E8C" w:rsidRDefault="00031E8C" w:rsidP="009C1EC2">
            <w:pPr>
              <w:numPr>
                <w:ilvl w:val="0"/>
                <w:numId w:val="0"/>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Used </w:t>
            </w:r>
            <w:r w:rsidR="009C1EC2">
              <w:rPr>
                <w:rFonts w:ascii="Candara" w:eastAsia="Trebuchet MS" w:hAnsi="Candara" w:cs="Candara"/>
                <w:i/>
                <w:iCs/>
                <w:sz w:val="20"/>
                <w:szCs w:val="20"/>
                <w:lang w:eastAsia="he-IL" w:bidi="he-IL"/>
              </w:rPr>
              <w:t>Kendo</w:t>
            </w:r>
            <w:r>
              <w:rPr>
                <w:rFonts w:ascii="Candara" w:eastAsia="Trebuchet MS" w:hAnsi="Candara" w:cs="Candara"/>
                <w:i/>
                <w:iCs/>
                <w:sz w:val="20"/>
                <w:szCs w:val="20"/>
                <w:lang w:eastAsia="he-IL" w:bidi="he-IL"/>
              </w:rPr>
              <w:t xml:space="preserve">, </w:t>
            </w:r>
            <w:r w:rsidR="009C1EC2">
              <w:rPr>
                <w:rFonts w:ascii="Candara" w:eastAsia="Trebuchet MS" w:hAnsi="Candara" w:cs="Candara"/>
                <w:i/>
                <w:iCs/>
                <w:sz w:val="20"/>
                <w:szCs w:val="20"/>
                <w:lang w:eastAsia="he-IL" w:bidi="he-IL"/>
              </w:rPr>
              <w:t>JavaScript for</w:t>
            </w:r>
            <w:r>
              <w:rPr>
                <w:rFonts w:ascii="Candara" w:eastAsia="Trebuchet MS" w:hAnsi="Candara" w:cs="Candara"/>
                <w:i/>
                <w:iCs/>
                <w:sz w:val="20"/>
                <w:szCs w:val="20"/>
                <w:lang w:eastAsia="he-IL" w:bidi="he-IL"/>
              </w:rPr>
              <w:t xml:space="preserve"> developing Controls. </w:t>
            </w:r>
          </w:p>
          <w:p w:rsidR="00031E8C" w:rsidRDefault="00031E8C" w:rsidP="009C1EC2">
            <w:pPr>
              <w:numPr>
                <w:ilvl w:val="0"/>
                <w:numId w:val="0"/>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Deployment of Application on Test and Production Server.</w:t>
            </w:r>
          </w:p>
          <w:p w:rsidR="00031E8C" w:rsidRDefault="00031E8C" w:rsidP="009C1EC2">
            <w:pPr>
              <w:numPr>
                <w:ilvl w:val="0"/>
                <w:numId w:val="0"/>
              </w:numPr>
              <w:tabs>
                <w:tab w:val="left" w:pos="720"/>
              </w:tabs>
              <w:spacing w:before="60" w:after="60" w:line="100" w:lineRule="atLeast"/>
            </w:pPr>
            <w:r>
              <w:rPr>
                <w:rFonts w:ascii="Candara" w:eastAsia="Trebuchet MS" w:hAnsi="Candara" w:cs="Candara"/>
                <w:i/>
                <w:iCs/>
                <w:sz w:val="20"/>
                <w:szCs w:val="20"/>
                <w:lang w:eastAsia="he-IL" w:bidi="he-IL"/>
              </w:rPr>
              <w:t>Provided Production support.</w:t>
            </w:r>
          </w:p>
        </w:tc>
        <w:tc>
          <w:tcPr>
            <w:tcW w:w="20" w:type="dxa"/>
            <w:tcBorders>
              <w:left w:val="single" w:sz="4" w:space="0" w:color="000000"/>
            </w:tcBorders>
            <w:shd w:val="clear" w:color="auto" w:fill="auto"/>
          </w:tcPr>
          <w:p w:rsidR="00031E8C" w:rsidRDefault="00031E8C">
            <w:pPr>
              <w:snapToGrid w:val="0"/>
            </w:pPr>
          </w:p>
        </w:tc>
      </w:tr>
      <w:tr w:rsidR="00031E8C" w:rsidTr="00AF4E7A">
        <w:trPr>
          <w:trHeight w:val="339"/>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Achievements</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Default="006E0553">
            <w:pPr>
              <w:widowControl w:val="0"/>
              <w:spacing w:after="240" w:line="100" w:lineRule="atLeast"/>
              <w:ind w:left="-360" w:firstLine="360"/>
            </w:pPr>
            <w:r>
              <w:rPr>
                <w:rFonts w:ascii="Candara" w:eastAsia="Trebuchet MS" w:hAnsi="Candara" w:cs="Candara"/>
                <w:i/>
                <w:iCs/>
                <w:sz w:val="20"/>
                <w:szCs w:val="20"/>
                <w:lang w:eastAsia="he-IL" w:bidi="he-IL"/>
              </w:rPr>
              <w:t>Get positive feedback and bonus after using &amp; testing by client’s customers.</w:t>
            </w:r>
          </w:p>
        </w:tc>
        <w:tc>
          <w:tcPr>
            <w:tcW w:w="20" w:type="dxa"/>
            <w:tcBorders>
              <w:left w:val="single" w:sz="4" w:space="0" w:color="000000"/>
            </w:tcBorders>
            <w:shd w:val="clear" w:color="auto" w:fill="auto"/>
          </w:tcPr>
          <w:p w:rsidR="00031E8C" w:rsidRDefault="00031E8C">
            <w:pPr>
              <w:snapToGrid w:val="0"/>
            </w:pPr>
          </w:p>
        </w:tc>
      </w:tr>
    </w:tbl>
    <w:p w:rsidR="006E352C" w:rsidRDefault="006E352C" w:rsidP="006E352C">
      <w:pPr>
        <w:pStyle w:val="BodyText"/>
        <w:rPr>
          <w:lang w:eastAsia="he-IL" w:bidi="he-IL"/>
        </w:rPr>
      </w:pPr>
    </w:p>
    <w:p w:rsidR="00BF4F02" w:rsidRDefault="00BF4F02" w:rsidP="006E352C">
      <w:pPr>
        <w:pStyle w:val="BodyText"/>
        <w:rPr>
          <w:lang w:eastAsia="he-IL" w:bidi="he-IL"/>
        </w:rPr>
      </w:pPr>
    </w:p>
    <w:p w:rsidR="00BF4F02" w:rsidRDefault="00BF4F02" w:rsidP="00BF4F02">
      <w:pPr>
        <w:pStyle w:val="BodyText"/>
        <w:rPr>
          <w:lang w:eastAsia="he-IL" w:bidi="he-IL"/>
        </w:rPr>
      </w:pPr>
    </w:p>
    <w:p w:rsidR="00B8498D" w:rsidRPr="00AF4E7A" w:rsidRDefault="00B8498D" w:rsidP="00BF4F02">
      <w:pPr>
        <w:pStyle w:val="BodyText"/>
        <w:rPr>
          <w:lang w:eastAsia="he-IL" w:bidi="he-IL"/>
        </w:rPr>
      </w:pPr>
    </w:p>
    <w:p w:rsidR="00BF4F02" w:rsidRDefault="00BF4F02" w:rsidP="00BF4F02">
      <w:pPr>
        <w:pStyle w:val="Heading2"/>
        <w:rPr>
          <w:rFonts w:ascii="Candara" w:hAnsi="Candara" w:cs="Candara"/>
          <w:i/>
          <w:iCs/>
          <w:sz w:val="20"/>
          <w:szCs w:val="20"/>
        </w:rPr>
      </w:pPr>
      <w:r>
        <w:rPr>
          <w:rStyle w:val="PageNumber"/>
        </w:rPr>
        <w:t>OGWM (Oil Gas Well Management)</w:t>
      </w:r>
    </w:p>
    <w:tbl>
      <w:tblPr>
        <w:tblW w:w="9942" w:type="dxa"/>
        <w:tblInd w:w="431" w:type="dxa"/>
        <w:tblLayout w:type="fixed"/>
        <w:tblCellMar>
          <w:left w:w="0" w:type="dxa"/>
          <w:right w:w="0" w:type="dxa"/>
        </w:tblCellMar>
        <w:tblLook w:val="0000" w:firstRow="0" w:lastRow="0" w:firstColumn="0" w:lastColumn="0" w:noHBand="0" w:noVBand="0"/>
      </w:tblPr>
      <w:tblGrid>
        <w:gridCol w:w="1841"/>
        <w:gridCol w:w="2311"/>
        <w:gridCol w:w="1708"/>
        <w:gridCol w:w="4057"/>
        <w:gridCol w:w="25"/>
      </w:tblGrid>
      <w:tr w:rsidR="00BF4F02" w:rsidTr="00BC25CA">
        <w:trPr>
          <w:trHeight w:val="23"/>
        </w:trPr>
        <w:tc>
          <w:tcPr>
            <w:tcW w:w="1842" w:type="dxa"/>
            <w:tcBorders>
              <w:top w:val="single" w:sz="4" w:space="0" w:color="C0C0C0"/>
              <w:left w:val="single" w:sz="4" w:space="0" w:color="C0C0C0"/>
              <w:bottom w:val="single" w:sz="1" w:space="0" w:color="000000"/>
            </w:tcBorders>
            <w:shd w:val="clear" w:color="auto" w:fill="D9D9D9"/>
          </w:tcPr>
          <w:p w:rsidR="00BF4F02" w:rsidRDefault="00BF4F02" w:rsidP="00BC25CA">
            <w:pPr>
              <w:spacing w:before="60" w:after="60" w:line="100" w:lineRule="atLeast"/>
              <w:rPr>
                <w:rFonts w:ascii="Verdana" w:eastAsia="Trebuchet MS" w:hAnsi="Verdana" w:cs="Verdana"/>
                <w:bCs/>
                <w:i/>
                <w:iCs/>
                <w:sz w:val="20"/>
                <w:szCs w:val="20"/>
                <w:lang w:eastAsia="he-IL" w:bidi="he-IL"/>
              </w:rPr>
            </w:pPr>
            <w:r>
              <w:rPr>
                <w:rFonts w:ascii="Candara" w:eastAsia="Trebuchet MS" w:hAnsi="Candara" w:cs="Candara"/>
                <w:i/>
                <w:iCs/>
                <w:sz w:val="20"/>
                <w:szCs w:val="20"/>
                <w:lang w:eastAsia="he-IL" w:bidi="he-IL"/>
              </w:rPr>
              <w:t>About the project</w:t>
            </w:r>
          </w:p>
        </w:tc>
        <w:tc>
          <w:tcPr>
            <w:tcW w:w="8080" w:type="dxa"/>
            <w:gridSpan w:val="3"/>
            <w:tcBorders>
              <w:top w:val="single" w:sz="4" w:space="0" w:color="000000"/>
              <w:left w:val="single" w:sz="4" w:space="0" w:color="000000"/>
              <w:bottom w:val="single" w:sz="4" w:space="0" w:color="000000"/>
            </w:tcBorders>
            <w:shd w:val="clear" w:color="auto" w:fill="FFFFFF"/>
          </w:tcPr>
          <w:p w:rsidR="00BF4F02" w:rsidRDefault="00BF4F02" w:rsidP="00BC25CA">
            <w:pPr>
              <w:spacing w:before="60" w:after="60" w:line="100" w:lineRule="atLeast"/>
              <w:jc w:val="both"/>
            </w:pPr>
            <w:r w:rsidRPr="008234C7">
              <w:rPr>
                <w:rFonts w:ascii="Verdana" w:eastAsia="Trebuchet MS" w:hAnsi="Verdana" w:cs="Verdana"/>
                <w:bCs/>
                <w:i/>
                <w:iCs/>
                <w:sz w:val="20"/>
                <w:szCs w:val="20"/>
                <w:lang w:eastAsia="he-IL" w:bidi="he-IL"/>
              </w:rPr>
              <w:t>This Project is for managing</w:t>
            </w:r>
            <w:r>
              <w:rPr>
                <w:rFonts w:ascii="Verdana" w:eastAsia="Trebuchet MS" w:hAnsi="Verdana" w:cs="Verdana"/>
                <w:bCs/>
                <w:i/>
                <w:iCs/>
                <w:sz w:val="20"/>
                <w:szCs w:val="20"/>
                <w:lang w:eastAsia="he-IL" w:bidi="he-IL"/>
              </w:rPr>
              <w:t xml:space="preserve"> and monitor</w:t>
            </w:r>
            <w:r w:rsidRPr="008234C7">
              <w:rPr>
                <w:rFonts w:ascii="Verdana" w:eastAsia="Trebuchet MS" w:hAnsi="Verdana" w:cs="Verdana"/>
                <w:bCs/>
                <w:i/>
                <w:iCs/>
                <w:sz w:val="20"/>
                <w:szCs w:val="20"/>
                <w:lang w:eastAsia="he-IL" w:bidi="he-IL"/>
              </w:rPr>
              <w:t xml:space="preserve"> the Oil and Gas Wells. It is tracking the oil and gas production with their Prospect, Facilities, Lease, Surface Owner and well Information. Generates Reports based upon these information</w:t>
            </w:r>
            <w:r>
              <w:rPr>
                <w:rFonts w:ascii="Verdana" w:eastAsia="Trebuchet MS" w:hAnsi="Verdana" w:cs="Verdana"/>
                <w:bCs/>
                <w:i/>
                <w:iCs/>
                <w:sz w:val="20"/>
                <w:szCs w:val="20"/>
                <w:lang w:eastAsia="he-IL" w:bidi="he-IL"/>
              </w:rPr>
              <w:t>.</w:t>
            </w:r>
          </w:p>
        </w:tc>
        <w:tc>
          <w:tcPr>
            <w:tcW w:w="20" w:type="dxa"/>
            <w:tcBorders>
              <w:left w:val="single" w:sz="4" w:space="0" w:color="000000"/>
            </w:tcBorders>
            <w:shd w:val="clear" w:color="auto" w:fill="auto"/>
          </w:tcPr>
          <w:p w:rsidR="00BF4F02" w:rsidRDefault="00BF4F02" w:rsidP="00BC25CA">
            <w:pPr>
              <w:snapToGrid w:val="0"/>
            </w:pPr>
          </w:p>
        </w:tc>
      </w:tr>
      <w:tr w:rsidR="00BF4F02" w:rsidTr="00BC25CA">
        <w:tblPrEx>
          <w:tblCellMar>
            <w:left w:w="10" w:type="dxa"/>
            <w:right w:w="10" w:type="dxa"/>
          </w:tblCellMar>
        </w:tblPrEx>
        <w:trPr>
          <w:gridAfter w:val="1"/>
          <w:wAfter w:w="20" w:type="dxa"/>
          <w:trHeight w:val="23"/>
        </w:trPr>
        <w:tc>
          <w:tcPr>
            <w:tcW w:w="1842" w:type="dxa"/>
            <w:tcBorders>
              <w:top w:val="single" w:sz="4" w:space="0" w:color="C0C0C0"/>
              <w:left w:val="single" w:sz="4" w:space="0" w:color="C0C0C0"/>
              <w:bottom w:val="single" w:sz="4" w:space="0" w:color="C0C0C0"/>
            </w:tcBorders>
            <w:shd w:val="clear" w:color="auto" w:fill="D9D9D9"/>
          </w:tcPr>
          <w:p w:rsidR="00BF4F02" w:rsidRDefault="00BF4F02" w:rsidP="00BC25CA">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Project type</w:t>
            </w:r>
          </w:p>
        </w:tc>
        <w:tc>
          <w:tcPr>
            <w:tcW w:w="2312" w:type="dxa"/>
            <w:tcBorders>
              <w:top w:val="single" w:sz="4" w:space="0" w:color="000000"/>
              <w:left w:val="single" w:sz="4" w:space="0" w:color="000000"/>
              <w:bottom w:val="single" w:sz="4" w:space="0" w:color="000000"/>
            </w:tcBorders>
            <w:shd w:val="clear" w:color="auto" w:fill="FFFFFF"/>
          </w:tcPr>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Verdana" w:eastAsia="Trebuchet MS" w:hAnsi="Verdana" w:cs="Verdana"/>
                <w:i/>
                <w:iCs/>
                <w:sz w:val="20"/>
                <w:szCs w:val="20"/>
                <w:lang w:eastAsia="he-IL" w:bidi="he-IL"/>
              </w:rPr>
              <w:t>Management and Monitoring</w:t>
            </w:r>
          </w:p>
        </w:tc>
        <w:tc>
          <w:tcPr>
            <w:tcW w:w="1709" w:type="dxa"/>
            <w:tcBorders>
              <w:top w:val="single" w:sz="4" w:space="0" w:color="C0C0C0"/>
              <w:left w:val="single" w:sz="4" w:space="0" w:color="000000"/>
              <w:bottom w:val="single" w:sz="4" w:space="0" w:color="C0C0C0"/>
            </w:tcBorders>
            <w:shd w:val="clear" w:color="auto" w:fill="D9D9D9"/>
          </w:tcPr>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4059" w:type="dxa"/>
            <w:tcBorders>
              <w:top w:val="single" w:sz="4" w:space="0" w:color="000000"/>
              <w:left w:val="single" w:sz="4" w:space="0" w:color="000000"/>
              <w:bottom w:val="single" w:sz="4" w:space="0" w:color="000000"/>
              <w:right w:val="single" w:sz="4" w:space="0" w:color="000000"/>
            </w:tcBorders>
            <w:shd w:val="clear" w:color="auto" w:fill="FFFFFF"/>
          </w:tcPr>
          <w:p w:rsidR="00BF4F02" w:rsidRDefault="00BF4F02" w:rsidP="0097196D">
            <w:pPr>
              <w:spacing w:before="60" w:after="60" w:line="100" w:lineRule="atLeast"/>
            </w:pPr>
            <w:r>
              <w:rPr>
                <w:rFonts w:ascii="Candara" w:eastAsia="Trebuchet MS" w:hAnsi="Candara" w:cs="Candara"/>
                <w:i/>
                <w:iCs/>
                <w:sz w:val="20"/>
                <w:szCs w:val="20"/>
                <w:lang w:eastAsia="he-IL" w:bidi="he-IL"/>
              </w:rPr>
              <w:t xml:space="preserve"> </w:t>
            </w:r>
            <w:r w:rsidR="008A1585">
              <w:rPr>
                <w:rFonts w:ascii="Candara" w:eastAsia="Trebuchet MS" w:hAnsi="Candara" w:cs="Candara"/>
                <w:i/>
                <w:iCs/>
                <w:sz w:val="20"/>
                <w:szCs w:val="20"/>
                <w:lang w:eastAsia="he-IL" w:bidi="he-IL"/>
              </w:rPr>
              <w:t>Client</w:t>
            </w:r>
            <w:r w:rsidR="0097196D">
              <w:rPr>
                <w:rFonts w:ascii="Candara" w:eastAsia="Trebuchet MS" w:hAnsi="Candara" w:cs="Candara"/>
                <w:i/>
                <w:iCs/>
                <w:sz w:val="20"/>
                <w:szCs w:val="20"/>
                <w:lang w:eastAsia="he-IL" w:bidi="he-IL"/>
              </w:rPr>
              <w:t xml:space="preserve"> communication, Development and </w:t>
            </w:r>
            <w:r>
              <w:rPr>
                <w:rFonts w:ascii="Candara" w:eastAsia="Trebuchet MS" w:hAnsi="Candara" w:cs="Candara"/>
                <w:i/>
                <w:iCs/>
                <w:sz w:val="20"/>
                <w:szCs w:val="20"/>
                <w:lang w:eastAsia="he-IL" w:bidi="he-IL"/>
              </w:rPr>
              <w:t>Deployment</w:t>
            </w:r>
          </w:p>
        </w:tc>
      </w:tr>
      <w:tr w:rsidR="00BF4F02" w:rsidTr="00BC25CA">
        <w:trPr>
          <w:trHeight w:val="23"/>
        </w:trPr>
        <w:tc>
          <w:tcPr>
            <w:tcW w:w="1842" w:type="dxa"/>
            <w:tcBorders>
              <w:top w:val="single" w:sz="4" w:space="0" w:color="C0C0C0"/>
              <w:left w:val="single" w:sz="4" w:space="0" w:color="000000"/>
              <w:bottom w:val="single" w:sz="4" w:space="0" w:color="C0C0C0"/>
            </w:tcBorders>
            <w:shd w:val="clear" w:color="auto" w:fill="D9D9D9"/>
          </w:tcPr>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8080" w:type="dxa"/>
            <w:gridSpan w:val="3"/>
            <w:tcBorders>
              <w:top w:val="single" w:sz="4" w:space="0" w:color="000000"/>
              <w:left w:val="single" w:sz="4" w:space="0" w:color="000000"/>
              <w:bottom w:val="single" w:sz="4" w:space="0" w:color="000000"/>
            </w:tcBorders>
            <w:shd w:val="clear" w:color="auto" w:fill="FFFFFF"/>
          </w:tcPr>
          <w:p w:rsidR="00BF4F02" w:rsidRDefault="00BF4F02" w:rsidP="00BC25CA">
            <w:pPr>
              <w:spacing w:before="60" w:after="60" w:line="100" w:lineRule="atLeast"/>
            </w:pPr>
            <w:r>
              <w:rPr>
                <w:rFonts w:ascii="Candara" w:eastAsia="Trebuchet MS" w:hAnsi="Candara" w:cs="Candara"/>
                <w:i/>
                <w:iCs/>
                <w:sz w:val="20"/>
                <w:szCs w:val="20"/>
                <w:lang w:eastAsia="he-IL" w:bidi="he-IL"/>
              </w:rPr>
              <w:t>10 Months</w:t>
            </w:r>
          </w:p>
        </w:tc>
        <w:tc>
          <w:tcPr>
            <w:tcW w:w="20" w:type="dxa"/>
            <w:tcBorders>
              <w:left w:val="single" w:sz="4" w:space="0" w:color="000000"/>
            </w:tcBorders>
            <w:shd w:val="clear" w:color="auto" w:fill="auto"/>
          </w:tcPr>
          <w:p w:rsidR="00BF4F02" w:rsidRDefault="00BF4F02" w:rsidP="00BC25CA">
            <w:pPr>
              <w:snapToGrid w:val="0"/>
            </w:pPr>
          </w:p>
        </w:tc>
      </w:tr>
      <w:tr w:rsidR="00BF4F02" w:rsidTr="00BC25CA">
        <w:trPr>
          <w:trHeight w:val="23"/>
        </w:trPr>
        <w:tc>
          <w:tcPr>
            <w:tcW w:w="1842" w:type="dxa"/>
            <w:tcBorders>
              <w:top w:val="single" w:sz="4" w:space="0" w:color="C0C0C0"/>
              <w:left w:val="single" w:sz="4" w:space="0" w:color="C0C0C0"/>
              <w:bottom w:val="single" w:sz="4" w:space="0" w:color="C0C0C0"/>
            </w:tcBorders>
            <w:shd w:val="clear" w:color="auto" w:fill="D9D9D9"/>
          </w:tcPr>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technologies used</w:t>
            </w:r>
          </w:p>
        </w:tc>
        <w:tc>
          <w:tcPr>
            <w:tcW w:w="8080" w:type="dxa"/>
            <w:gridSpan w:val="3"/>
            <w:tcBorders>
              <w:top w:val="single" w:sz="4" w:space="0" w:color="000000"/>
              <w:left w:val="single" w:sz="4" w:space="0" w:color="000000"/>
              <w:bottom w:val="single" w:sz="4" w:space="0" w:color="000000"/>
            </w:tcBorders>
            <w:shd w:val="clear" w:color="auto" w:fill="FFFFFF"/>
          </w:tcPr>
          <w:p w:rsidR="00BF4F02" w:rsidRDefault="00BF4F02" w:rsidP="00BC25CA">
            <w:pPr>
              <w:spacing w:before="60" w:after="60" w:line="100" w:lineRule="atLeast"/>
            </w:pPr>
            <w:r>
              <w:rPr>
                <w:rFonts w:ascii="Candara" w:eastAsia="Trebuchet MS" w:hAnsi="Candara" w:cs="Candara"/>
                <w:i/>
                <w:iCs/>
                <w:sz w:val="20"/>
                <w:szCs w:val="20"/>
                <w:lang w:eastAsia="he-IL" w:bidi="he-IL"/>
              </w:rPr>
              <w:t xml:space="preserve">MVC-5, SQL Server 2012, </w:t>
            </w:r>
            <w:proofErr w:type="spellStart"/>
            <w:r>
              <w:rPr>
                <w:rFonts w:ascii="Candara" w:eastAsia="Trebuchet MS" w:hAnsi="Candara" w:cs="Candara"/>
                <w:i/>
                <w:iCs/>
                <w:sz w:val="20"/>
                <w:szCs w:val="20"/>
                <w:lang w:eastAsia="he-IL" w:bidi="he-IL"/>
              </w:rPr>
              <w:t>Jquery</w:t>
            </w:r>
            <w:proofErr w:type="spellEnd"/>
            <w:r>
              <w:rPr>
                <w:rFonts w:ascii="Candara" w:eastAsia="Trebuchet MS" w:hAnsi="Candara" w:cs="Candara"/>
                <w:i/>
                <w:iCs/>
                <w:sz w:val="20"/>
                <w:szCs w:val="20"/>
                <w:lang w:eastAsia="he-IL" w:bidi="he-IL"/>
              </w:rPr>
              <w:t xml:space="preserve">, </w:t>
            </w:r>
            <w:proofErr w:type="spellStart"/>
            <w:r>
              <w:rPr>
                <w:rFonts w:ascii="Candara" w:eastAsia="Trebuchet MS" w:hAnsi="Candara" w:cs="Candara"/>
                <w:i/>
                <w:iCs/>
                <w:sz w:val="20"/>
                <w:szCs w:val="20"/>
                <w:lang w:eastAsia="he-IL" w:bidi="he-IL"/>
              </w:rPr>
              <w:t>ajax</w:t>
            </w:r>
            <w:proofErr w:type="spellEnd"/>
            <w:r>
              <w:rPr>
                <w:rFonts w:ascii="Candara" w:eastAsia="Trebuchet MS" w:hAnsi="Candara" w:cs="Candara"/>
                <w:i/>
                <w:iCs/>
                <w:sz w:val="20"/>
                <w:szCs w:val="20"/>
                <w:lang w:eastAsia="he-IL" w:bidi="he-IL"/>
              </w:rPr>
              <w:t xml:space="preserve">, Repository Pattern, </w:t>
            </w:r>
            <w:proofErr w:type="spellStart"/>
            <w:r>
              <w:rPr>
                <w:rFonts w:ascii="Candara" w:eastAsia="Trebuchet MS" w:hAnsi="Candara" w:cs="Candara"/>
                <w:i/>
                <w:iCs/>
                <w:sz w:val="20"/>
                <w:szCs w:val="20"/>
                <w:lang w:eastAsia="he-IL" w:bidi="he-IL"/>
              </w:rPr>
              <w:t>UnityOfWork</w:t>
            </w:r>
            <w:proofErr w:type="spellEnd"/>
            <w:r>
              <w:rPr>
                <w:rFonts w:ascii="Candara" w:eastAsia="Trebuchet MS" w:hAnsi="Candara" w:cs="Candara"/>
                <w:i/>
                <w:iCs/>
                <w:sz w:val="20"/>
                <w:szCs w:val="20"/>
                <w:lang w:eastAsia="he-IL" w:bidi="he-IL"/>
              </w:rPr>
              <w:t>, Twitter BootStrap3, Entity Framework-5 and Kendo.</w:t>
            </w:r>
          </w:p>
        </w:tc>
        <w:tc>
          <w:tcPr>
            <w:tcW w:w="20" w:type="dxa"/>
            <w:tcBorders>
              <w:left w:val="single" w:sz="4" w:space="0" w:color="000000"/>
            </w:tcBorders>
            <w:shd w:val="clear" w:color="auto" w:fill="auto"/>
          </w:tcPr>
          <w:p w:rsidR="00BF4F02" w:rsidRDefault="00BF4F02" w:rsidP="00BC25CA">
            <w:pPr>
              <w:snapToGrid w:val="0"/>
            </w:pPr>
          </w:p>
        </w:tc>
      </w:tr>
      <w:tr w:rsidR="00BF4F02" w:rsidTr="00BC25CA">
        <w:trPr>
          <w:trHeight w:val="23"/>
        </w:trPr>
        <w:tc>
          <w:tcPr>
            <w:tcW w:w="1842" w:type="dxa"/>
            <w:tcBorders>
              <w:top w:val="single" w:sz="4" w:space="0" w:color="C0C0C0"/>
              <w:left w:val="single" w:sz="4" w:space="0" w:color="C0C0C0"/>
              <w:bottom w:val="single" w:sz="4" w:space="0" w:color="C0C0C0"/>
            </w:tcBorders>
            <w:shd w:val="clear" w:color="auto" w:fill="D9D9D9"/>
          </w:tcPr>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Responsibilities</w:t>
            </w:r>
          </w:p>
        </w:tc>
        <w:tc>
          <w:tcPr>
            <w:tcW w:w="8080" w:type="dxa"/>
            <w:gridSpan w:val="3"/>
            <w:tcBorders>
              <w:top w:val="single" w:sz="4" w:space="0" w:color="000000"/>
              <w:left w:val="single" w:sz="4" w:space="0" w:color="000000"/>
              <w:bottom w:val="single" w:sz="4" w:space="0" w:color="000000"/>
            </w:tcBorders>
            <w:shd w:val="clear" w:color="auto" w:fill="FFFFFF"/>
          </w:tcPr>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Direct Interaction with client for understanding the requirements.</w:t>
            </w:r>
          </w:p>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Used MVC architecture for Model, Viewer and Controller and were coded using C#.</w:t>
            </w:r>
          </w:p>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Developed application logic using C#.</w:t>
            </w:r>
          </w:p>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Worked on complex models and </w:t>
            </w:r>
            <w:proofErr w:type="spellStart"/>
            <w:r>
              <w:rPr>
                <w:rFonts w:ascii="Candara" w:eastAsia="Trebuchet MS" w:hAnsi="Candara" w:cs="Candara"/>
                <w:i/>
                <w:iCs/>
                <w:sz w:val="20"/>
                <w:szCs w:val="20"/>
                <w:lang w:eastAsia="he-IL" w:bidi="he-IL"/>
              </w:rPr>
              <w:t>Linq</w:t>
            </w:r>
            <w:proofErr w:type="spellEnd"/>
            <w:r>
              <w:rPr>
                <w:rFonts w:ascii="Candara" w:eastAsia="Trebuchet MS" w:hAnsi="Candara" w:cs="Candara"/>
                <w:i/>
                <w:iCs/>
                <w:sz w:val="20"/>
                <w:szCs w:val="20"/>
                <w:lang w:eastAsia="he-IL" w:bidi="he-IL"/>
              </w:rPr>
              <w:t xml:space="preserve"> queries.</w:t>
            </w:r>
          </w:p>
          <w:p w:rsidR="00BF4F02" w:rsidRDefault="00BF4F02" w:rsidP="00BC25CA">
            <w:pPr>
              <w:spacing w:before="60" w:after="60" w:line="100" w:lineRule="atLeast"/>
            </w:pPr>
            <w:r>
              <w:rPr>
                <w:rFonts w:ascii="Candara" w:eastAsia="Trebuchet MS" w:hAnsi="Candara" w:cs="Candara"/>
                <w:i/>
                <w:iCs/>
                <w:sz w:val="20"/>
                <w:szCs w:val="20"/>
                <w:lang w:eastAsia="he-IL" w:bidi="he-IL"/>
              </w:rPr>
              <w:t xml:space="preserve">Used Kendo, JavaScript for developing Controls. </w:t>
            </w:r>
          </w:p>
        </w:tc>
        <w:tc>
          <w:tcPr>
            <w:tcW w:w="20" w:type="dxa"/>
            <w:tcBorders>
              <w:left w:val="single" w:sz="4" w:space="0" w:color="000000"/>
            </w:tcBorders>
            <w:shd w:val="clear" w:color="auto" w:fill="auto"/>
          </w:tcPr>
          <w:p w:rsidR="00BF4F02" w:rsidRDefault="00BF4F02" w:rsidP="00BC25CA">
            <w:pPr>
              <w:snapToGrid w:val="0"/>
            </w:pPr>
          </w:p>
        </w:tc>
      </w:tr>
      <w:tr w:rsidR="00BF4F02" w:rsidTr="00BC25CA">
        <w:trPr>
          <w:trHeight w:val="736"/>
        </w:trPr>
        <w:tc>
          <w:tcPr>
            <w:tcW w:w="1842" w:type="dxa"/>
            <w:tcBorders>
              <w:top w:val="single" w:sz="4" w:space="0" w:color="C0C0C0"/>
              <w:left w:val="single" w:sz="4" w:space="0" w:color="C0C0C0"/>
              <w:bottom w:val="single" w:sz="4" w:space="0" w:color="C0C0C0"/>
            </w:tcBorders>
            <w:shd w:val="clear" w:color="auto" w:fill="D9D9D9"/>
          </w:tcPr>
          <w:p w:rsidR="00BF4F02" w:rsidRDefault="00BF4F02" w:rsidP="00BC25CA">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Achievements</w:t>
            </w:r>
          </w:p>
        </w:tc>
        <w:tc>
          <w:tcPr>
            <w:tcW w:w="8080" w:type="dxa"/>
            <w:gridSpan w:val="3"/>
            <w:tcBorders>
              <w:top w:val="single" w:sz="4" w:space="0" w:color="000000"/>
              <w:left w:val="single" w:sz="4" w:space="0" w:color="000000"/>
              <w:bottom w:val="single" w:sz="4" w:space="0" w:color="000000"/>
            </w:tcBorders>
            <w:shd w:val="clear" w:color="auto" w:fill="FFFFFF"/>
          </w:tcPr>
          <w:p w:rsidR="00BF4F02" w:rsidRDefault="00BF4F02" w:rsidP="00BC25CA">
            <w:pPr>
              <w:spacing w:before="60" w:after="60" w:line="100" w:lineRule="atLeast"/>
            </w:pPr>
            <w:r>
              <w:rPr>
                <w:rFonts w:ascii="Candara" w:eastAsia="Trebuchet MS" w:hAnsi="Candara" w:cs="Candara"/>
                <w:i/>
                <w:iCs/>
                <w:sz w:val="20"/>
                <w:szCs w:val="20"/>
                <w:lang w:eastAsia="he-IL" w:bidi="he-IL"/>
              </w:rPr>
              <w:t>Get positive feedback and a new project by the same client to our team.</w:t>
            </w:r>
          </w:p>
        </w:tc>
        <w:tc>
          <w:tcPr>
            <w:tcW w:w="20" w:type="dxa"/>
            <w:tcBorders>
              <w:left w:val="single" w:sz="4" w:space="0" w:color="000000"/>
            </w:tcBorders>
            <w:shd w:val="clear" w:color="auto" w:fill="auto"/>
          </w:tcPr>
          <w:p w:rsidR="00BF4F02" w:rsidRDefault="00BF4F02" w:rsidP="00BC25CA">
            <w:pPr>
              <w:snapToGrid w:val="0"/>
            </w:pPr>
          </w:p>
        </w:tc>
      </w:tr>
    </w:tbl>
    <w:p w:rsidR="00BF4F02" w:rsidRDefault="00BF4F02" w:rsidP="006E352C">
      <w:pPr>
        <w:pStyle w:val="BodyText"/>
        <w:rPr>
          <w:lang w:eastAsia="he-IL" w:bidi="he-IL"/>
        </w:rPr>
      </w:pPr>
    </w:p>
    <w:p w:rsidR="006E352C" w:rsidRDefault="006E352C" w:rsidP="006E352C">
      <w:pPr>
        <w:pStyle w:val="Heading2"/>
        <w:rPr>
          <w:rStyle w:val="PageNumber"/>
        </w:rPr>
      </w:pPr>
      <w:proofErr w:type="spellStart"/>
      <w:r>
        <w:rPr>
          <w:rStyle w:val="PageNumber"/>
        </w:rPr>
        <w:t>eVidhan</w:t>
      </w:r>
      <w:proofErr w:type="spellEnd"/>
    </w:p>
    <w:p w:rsidR="006E352C" w:rsidRPr="006E352C" w:rsidRDefault="006E352C" w:rsidP="006E352C">
      <w:pPr>
        <w:pStyle w:val="BodyText"/>
        <w:rPr>
          <w:lang w:eastAsia="he-IL" w:bidi="he-IL"/>
        </w:rPr>
      </w:pPr>
    </w:p>
    <w:tbl>
      <w:tblPr>
        <w:tblW w:w="9942" w:type="dxa"/>
        <w:tblInd w:w="431" w:type="dxa"/>
        <w:tblLayout w:type="fixed"/>
        <w:tblCellMar>
          <w:left w:w="0" w:type="dxa"/>
          <w:right w:w="0" w:type="dxa"/>
        </w:tblCellMar>
        <w:tblLook w:val="0000" w:firstRow="0" w:lastRow="0" w:firstColumn="0" w:lastColumn="0" w:noHBand="0" w:noVBand="0"/>
      </w:tblPr>
      <w:tblGrid>
        <w:gridCol w:w="1842"/>
        <w:gridCol w:w="2835"/>
        <w:gridCol w:w="1560"/>
        <w:gridCol w:w="3680"/>
        <w:gridCol w:w="25"/>
      </w:tblGrid>
      <w:tr w:rsidR="00031E8C" w:rsidTr="002D7F4C">
        <w:trPr>
          <w:trHeight w:val="23"/>
        </w:trPr>
        <w:tc>
          <w:tcPr>
            <w:tcW w:w="1842" w:type="dxa"/>
            <w:tcBorders>
              <w:top w:val="single" w:sz="4" w:space="0" w:color="C0C0C0"/>
              <w:left w:val="single" w:sz="4" w:space="0" w:color="C0C0C0"/>
              <w:bottom w:val="single" w:sz="1" w:space="0" w:color="00000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About the project</w:t>
            </w:r>
          </w:p>
        </w:tc>
        <w:tc>
          <w:tcPr>
            <w:tcW w:w="8075" w:type="dxa"/>
            <w:gridSpan w:val="3"/>
            <w:tcBorders>
              <w:top w:val="single" w:sz="4" w:space="0" w:color="000000"/>
              <w:left w:val="single" w:sz="4" w:space="0" w:color="000000"/>
              <w:bottom w:val="single" w:sz="4" w:space="0" w:color="000000"/>
            </w:tcBorders>
            <w:shd w:val="clear" w:color="auto" w:fill="FFFFFF"/>
          </w:tcPr>
          <w:p w:rsidR="00031E8C" w:rsidRDefault="00BD41C7">
            <w:pPr>
              <w:widowControl w:val="0"/>
              <w:spacing w:after="240" w:line="100" w:lineRule="atLeast"/>
              <w:jc w:val="both"/>
            </w:pPr>
            <w:r w:rsidRPr="00BD41C7">
              <w:rPr>
                <w:rFonts w:ascii="Verdana" w:eastAsia="Trebuchet MS" w:hAnsi="Verdana" w:cs="Verdana"/>
                <w:i/>
                <w:iCs/>
                <w:sz w:val="20"/>
                <w:szCs w:val="20"/>
                <w:lang w:eastAsia="he-IL" w:bidi="he-IL"/>
              </w:rPr>
              <w:t xml:space="preserve">This Project is for HP </w:t>
            </w:r>
            <w:proofErr w:type="spellStart"/>
            <w:r w:rsidRPr="00BD41C7">
              <w:rPr>
                <w:rFonts w:ascii="Verdana" w:eastAsia="Trebuchet MS" w:hAnsi="Verdana" w:cs="Verdana"/>
                <w:i/>
                <w:iCs/>
                <w:sz w:val="20"/>
                <w:szCs w:val="20"/>
                <w:lang w:eastAsia="he-IL" w:bidi="he-IL"/>
              </w:rPr>
              <w:t>vidhan-sabha</w:t>
            </w:r>
            <w:proofErr w:type="spellEnd"/>
            <w:r w:rsidRPr="00BD41C7">
              <w:rPr>
                <w:rFonts w:ascii="Verdana" w:eastAsia="Trebuchet MS" w:hAnsi="Verdana" w:cs="Verdana"/>
                <w:i/>
                <w:iCs/>
                <w:sz w:val="20"/>
                <w:szCs w:val="20"/>
                <w:lang w:eastAsia="he-IL" w:bidi="he-IL"/>
              </w:rPr>
              <w:t xml:space="preserve">. For making an assembly and its work computerized like session and department communication with </w:t>
            </w:r>
            <w:proofErr w:type="spellStart"/>
            <w:r w:rsidRPr="00BD41C7">
              <w:rPr>
                <w:rFonts w:ascii="Verdana" w:eastAsia="Trebuchet MS" w:hAnsi="Verdana" w:cs="Verdana"/>
                <w:i/>
                <w:iCs/>
                <w:sz w:val="20"/>
                <w:szCs w:val="20"/>
                <w:lang w:eastAsia="he-IL" w:bidi="he-IL"/>
              </w:rPr>
              <w:t>Vidhan-sabha</w:t>
            </w:r>
            <w:proofErr w:type="spellEnd"/>
            <w:r w:rsidRPr="00BD41C7">
              <w:rPr>
                <w:rFonts w:ascii="Verdana" w:eastAsia="Trebuchet MS" w:hAnsi="Verdana" w:cs="Verdana"/>
                <w:i/>
                <w:iCs/>
                <w:sz w:val="20"/>
                <w:szCs w:val="20"/>
                <w:lang w:eastAsia="he-IL" w:bidi="he-IL"/>
              </w:rPr>
              <w:t>. It is a multilingual site</w:t>
            </w:r>
            <w:r w:rsidR="00031E8C">
              <w:rPr>
                <w:rFonts w:ascii="Verdana" w:eastAsia="Trebuchet MS" w:hAnsi="Verdana" w:cs="Verdana"/>
                <w:i/>
                <w:iCs/>
                <w:sz w:val="20"/>
                <w:szCs w:val="20"/>
                <w:lang w:eastAsia="he-IL" w:bidi="he-IL"/>
              </w:rPr>
              <w:t>.</w:t>
            </w:r>
          </w:p>
        </w:tc>
        <w:tc>
          <w:tcPr>
            <w:tcW w:w="25" w:type="dxa"/>
            <w:tcBorders>
              <w:left w:val="single" w:sz="4" w:space="0" w:color="000000"/>
            </w:tcBorders>
            <w:shd w:val="clear" w:color="auto" w:fill="auto"/>
          </w:tcPr>
          <w:p w:rsidR="00031E8C" w:rsidRDefault="00031E8C">
            <w:pPr>
              <w:snapToGrid w:val="0"/>
            </w:pPr>
          </w:p>
        </w:tc>
      </w:tr>
      <w:tr w:rsidR="00031E8C" w:rsidTr="002D7F4C">
        <w:tblPrEx>
          <w:tblCellMar>
            <w:left w:w="10" w:type="dxa"/>
            <w:right w:w="10" w:type="dxa"/>
          </w:tblCellMar>
        </w:tblPrEx>
        <w:trPr>
          <w:gridAfter w:val="1"/>
          <w:wAfter w:w="25" w:type="dxa"/>
          <w:trHeight w:val="23"/>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Project type</w:t>
            </w:r>
          </w:p>
        </w:tc>
        <w:tc>
          <w:tcPr>
            <w:tcW w:w="2835" w:type="dxa"/>
            <w:tcBorders>
              <w:top w:val="single" w:sz="4" w:space="0" w:color="000000"/>
              <w:left w:val="single" w:sz="4" w:space="0" w:color="000000"/>
              <w:bottom w:val="single" w:sz="4" w:space="0" w:color="000000"/>
            </w:tcBorders>
            <w:shd w:val="clear" w:color="auto" w:fill="FFFFFF"/>
          </w:tcPr>
          <w:p w:rsidR="00031E8C" w:rsidRDefault="00031E8C" w:rsidP="00BD41C7">
            <w:pPr>
              <w:widowControl w:val="0"/>
              <w:spacing w:after="240" w:line="100" w:lineRule="atLeast"/>
              <w:rPr>
                <w:rFonts w:ascii="Candara" w:eastAsia="Trebuchet MS" w:hAnsi="Candara" w:cs="Candara"/>
                <w:i/>
                <w:iCs/>
                <w:sz w:val="20"/>
                <w:szCs w:val="20"/>
                <w:lang w:eastAsia="he-IL" w:bidi="he-IL"/>
              </w:rPr>
            </w:pPr>
            <w:r>
              <w:rPr>
                <w:rFonts w:ascii="Verdana" w:eastAsia="Trebuchet MS" w:hAnsi="Verdana" w:cs="Verdana"/>
                <w:i/>
                <w:iCs/>
                <w:sz w:val="20"/>
                <w:szCs w:val="20"/>
                <w:lang w:eastAsia="he-IL" w:bidi="he-IL"/>
              </w:rPr>
              <w:t>Online Sessions/Webinars</w:t>
            </w:r>
            <w:r w:rsidR="00BD41C7">
              <w:rPr>
                <w:rFonts w:ascii="Verdana" w:eastAsia="Trebuchet MS" w:hAnsi="Verdana" w:cs="Verdana"/>
                <w:i/>
                <w:iCs/>
                <w:sz w:val="20"/>
                <w:szCs w:val="20"/>
                <w:lang w:eastAsia="he-IL" w:bidi="he-IL"/>
              </w:rPr>
              <w:t xml:space="preserve"> Management</w:t>
            </w:r>
          </w:p>
        </w:tc>
        <w:tc>
          <w:tcPr>
            <w:tcW w:w="1560"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ind w:left="-360" w:firstLine="360"/>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3680"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533290" w:rsidP="00BD41C7">
            <w:pPr>
              <w:widowControl w:val="0"/>
              <w:spacing w:after="240" w:line="100" w:lineRule="atLeast"/>
            </w:pPr>
            <w:r>
              <w:rPr>
                <w:rFonts w:ascii="Candara" w:eastAsia="Trebuchet MS" w:hAnsi="Candara" w:cs="Candara"/>
                <w:i/>
                <w:iCs/>
                <w:sz w:val="20"/>
                <w:szCs w:val="20"/>
                <w:lang w:eastAsia="he-IL" w:bidi="he-IL"/>
              </w:rPr>
              <w:t>Analysis ,</w:t>
            </w:r>
            <w:r w:rsidR="00BD41C7">
              <w:rPr>
                <w:rFonts w:ascii="Candara" w:eastAsia="Trebuchet MS" w:hAnsi="Candara" w:cs="Candara"/>
                <w:i/>
                <w:iCs/>
                <w:sz w:val="20"/>
                <w:szCs w:val="20"/>
                <w:lang w:eastAsia="he-IL" w:bidi="he-IL"/>
              </w:rPr>
              <w:t xml:space="preserve">Design, Development and </w:t>
            </w:r>
            <w:r w:rsidR="00031E8C">
              <w:rPr>
                <w:rFonts w:ascii="Candara" w:eastAsia="Trebuchet MS" w:hAnsi="Candara" w:cs="Candara"/>
                <w:i/>
                <w:iCs/>
                <w:sz w:val="20"/>
                <w:szCs w:val="20"/>
                <w:lang w:eastAsia="he-IL" w:bidi="he-IL"/>
              </w:rPr>
              <w:t>D</w:t>
            </w:r>
            <w:r w:rsidR="00BD41C7">
              <w:rPr>
                <w:rFonts w:ascii="Candara" w:eastAsia="Trebuchet MS" w:hAnsi="Candara" w:cs="Candara"/>
                <w:i/>
                <w:iCs/>
                <w:sz w:val="20"/>
                <w:szCs w:val="20"/>
                <w:lang w:eastAsia="he-IL" w:bidi="he-IL"/>
              </w:rPr>
              <w:t>eployment</w:t>
            </w:r>
          </w:p>
        </w:tc>
      </w:tr>
      <w:tr w:rsidR="00031E8C" w:rsidTr="002D7F4C">
        <w:trPr>
          <w:trHeight w:val="23"/>
        </w:trPr>
        <w:tc>
          <w:tcPr>
            <w:tcW w:w="1842"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8075" w:type="dxa"/>
            <w:gridSpan w:val="3"/>
            <w:tcBorders>
              <w:top w:val="single" w:sz="4" w:space="0" w:color="000000"/>
              <w:left w:val="single" w:sz="4" w:space="0" w:color="000000"/>
              <w:bottom w:val="single" w:sz="4" w:space="0" w:color="000000"/>
            </w:tcBorders>
            <w:shd w:val="clear" w:color="auto" w:fill="FFFFFF"/>
          </w:tcPr>
          <w:p w:rsidR="00031E8C" w:rsidRDefault="00BD41C7">
            <w:pPr>
              <w:widowControl w:val="0"/>
              <w:spacing w:after="240" w:line="100" w:lineRule="atLeast"/>
            </w:pPr>
            <w:r>
              <w:rPr>
                <w:rFonts w:ascii="Candara" w:eastAsia="Trebuchet MS" w:hAnsi="Candara" w:cs="Candara"/>
                <w:i/>
                <w:iCs/>
                <w:sz w:val="20"/>
                <w:szCs w:val="20"/>
                <w:lang w:eastAsia="he-IL" w:bidi="he-IL"/>
              </w:rPr>
              <w:t>16</w:t>
            </w:r>
            <w:r w:rsidR="00031E8C">
              <w:rPr>
                <w:rFonts w:ascii="Candara" w:eastAsia="Trebuchet MS" w:hAnsi="Candara" w:cs="Candara"/>
                <w:i/>
                <w:iCs/>
                <w:sz w:val="20"/>
                <w:szCs w:val="20"/>
                <w:lang w:eastAsia="he-IL" w:bidi="he-IL"/>
              </w:rPr>
              <w:t xml:space="preserve"> Months</w:t>
            </w:r>
          </w:p>
        </w:tc>
        <w:tc>
          <w:tcPr>
            <w:tcW w:w="25" w:type="dxa"/>
            <w:tcBorders>
              <w:left w:val="single" w:sz="4" w:space="0" w:color="000000"/>
            </w:tcBorders>
            <w:shd w:val="clear" w:color="auto" w:fill="auto"/>
          </w:tcPr>
          <w:p w:rsidR="00031E8C" w:rsidRDefault="00031E8C">
            <w:pPr>
              <w:snapToGrid w:val="0"/>
            </w:pPr>
          </w:p>
        </w:tc>
      </w:tr>
      <w:tr w:rsidR="00031E8C" w:rsidTr="002D7F4C">
        <w:trPr>
          <w:trHeight w:val="23"/>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Main technologies used</w:t>
            </w:r>
          </w:p>
        </w:tc>
        <w:tc>
          <w:tcPr>
            <w:tcW w:w="8075" w:type="dxa"/>
            <w:gridSpan w:val="3"/>
            <w:tcBorders>
              <w:top w:val="single" w:sz="4" w:space="0" w:color="000000"/>
              <w:left w:val="single" w:sz="4" w:space="0" w:color="000000"/>
              <w:bottom w:val="single" w:sz="4" w:space="0" w:color="000000"/>
            </w:tcBorders>
            <w:shd w:val="clear" w:color="auto" w:fill="FFFFFF"/>
          </w:tcPr>
          <w:p w:rsidR="00031E8C" w:rsidRDefault="00C353F5" w:rsidP="00C353F5">
            <w:pPr>
              <w:widowControl w:val="0"/>
              <w:spacing w:after="240" w:line="100" w:lineRule="atLeast"/>
            </w:pPr>
            <w:r>
              <w:rPr>
                <w:rFonts w:ascii="Candara" w:eastAsia="Trebuchet MS" w:hAnsi="Candara" w:cs="Candara"/>
                <w:i/>
                <w:iCs/>
                <w:sz w:val="20"/>
                <w:szCs w:val="20"/>
                <w:lang w:eastAsia="he-IL" w:bidi="he-IL"/>
              </w:rPr>
              <w:t xml:space="preserve">MVC-4, SQL Server 2008, </w:t>
            </w:r>
            <w:proofErr w:type="spellStart"/>
            <w:r>
              <w:rPr>
                <w:rFonts w:ascii="Candara" w:eastAsia="Trebuchet MS" w:hAnsi="Candara" w:cs="Candara"/>
                <w:i/>
                <w:iCs/>
                <w:sz w:val="20"/>
                <w:szCs w:val="20"/>
                <w:lang w:eastAsia="he-IL" w:bidi="he-IL"/>
              </w:rPr>
              <w:t>Jquery</w:t>
            </w:r>
            <w:proofErr w:type="spellEnd"/>
            <w:r>
              <w:rPr>
                <w:rFonts w:ascii="Candara" w:eastAsia="Trebuchet MS" w:hAnsi="Candara" w:cs="Candara"/>
                <w:i/>
                <w:iCs/>
                <w:sz w:val="20"/>
                <w:szCs w:val="20"/>
                <w:lang w:eastAsia="he-IL" w:bidi="he-IL"/>
              </w:rPr>
              <w:t xml:space="preserve">, </w:t>
            </w:r>
            <w:proofErr w:type="spellStart"/>
            <w:r>
              <w:rPr>
                <w:rFonts w:ascii="Candara" w:eastAsia="Trebuchet MS" w:hAnsi="Candara" w:cs="Candara"/>
                <w:i/>
                <w:iCs/>
                <w:sz w:val="20"/>
                <w:szCs w:val="20"/>
                <w:lang w:eastAsia="he-IL" w:bidi="he-IL"/>
              </w:rPr>
              <w:t>ajax</w:t>
            </w:r>
            <w:proofErr w:type="spellEnd"/>
            <w:r>
              <w:rPr>
                <w:rFonts w:ascii="Candara" w:eastAsia="Trebuchet MS" w:hAnsi="Candara" w:cs="Candara"/>
                <w:i/>
                <w:iCs/>
                <w:sz w:val="20"/>
                <w:szCs w:val="20"/>
                <w:lang w:eastAsia="he-IL" w:bidi="he-IL"/>
              </w:rPr>
              <w:t>, Repository Pattern, EF Code first, WCF services and Kendo.</w:t>
            </w:r>
          </w:p>
        </w:tc>
        <w:tc>
          <w:tcPr>
            <w:tcW w:w="25" w:type="dxa"/>
            <w:tcBorders>
              <w:left w:val="single" w:sz="4" w:space="0" w:color="000000"/>
            </w:tcBorders>
            <w:shd w:val="clear" w:color="auto" w:fill="auto"/>
          </w:tcPr>
          <w:p w:rsidR="00031E8C" w:rsidRDefault="00031E8C">
            <w:pPr>
              <w:snapToGrid w:val="0"/>
            </w:pPr>
          </w:p>
        </w:tc>
      </w:tr>
      <w:tr w:rsidR="00031E8C" w:rsidTr="002D7F4C">
        <w:trPr>
          <w:trHeight w:val="23"/>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Responsibilities</w:t>
            </w:r>
          </w:p>
        </w:tc>
        <w:tc>
          <w:tcPr>
            <w:tcW w:w="8075" w:type="dxa"/>
            <w:gridSpan w:val="3"/>
            <w:tcBorders>
              <w:top w:val="single" w:sz="4" w:space="0" w:color="000000"/>
              <w:left w:val="single" w:sz="4" w:space="0" w:color="000000"/>
              <w:bottom w:val="single" w:sz="4" w:space="0" w:color="000000"/>
            </w:tcBorders>
            <w:shd w:val="clear" w:color="auto" w:fill="FFFFFF"/>
          </w:tcPr>
          <w:p w:rsidR="00031E8C" w:rsidRDefault="00031E8C">
            <w:pPr>
              <w:numPr>
                <w:ilvl w:val="0"/>
                <w:numId w:val="4"/>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Direct Interaction with client for understanding the requirements.</w:t>
            </w:r>
          </w:p>
          <w:p w:rsidR="00031E8C" w:rsidRDefault="00031E8C">
            <w:pPr>
              <w:numPr>
                <w:ilvl w:val="0"/>
                <w:numId w:val="4"/>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Entity framework with </w:t>
            </w:r>
            <w:proofErr w:type="spellStart"/>
            <w:r>
              <w:rPr>
                <w:rFonts w:ascii="Candara" w:eastAsia="Trebuchet MS" w:hAnsi="Candara" w:cs="Candara"/>
                <w:i/>
                <w:iCs/>
                <w:sz w:val="20"/>
                <w:szCs w:val="20"/>
                <w:lang w:eastAsia="he-IL" w:bidi="he-IL"/>
              </w:rPr>
              <w:t>linq</w:t>
            </w:r>
            <w:proofErr w:type="spellEnd"/>
            <w:r>
              <w:rPr>
                <w:rFonts w:ascii="Candara" w:eastAsia="Trebuchet MS" w:hAnsi="Candara" w:cs="Candara"/>
                <w:i/>
                <w:iCs/>
                <w:sz w:val="20"/>
                <w:szCs w:val="20"/>
                <w:lang w:eastAsia="he-IL" w:bidi="he-IL"/>
              </w:rPr>
              <w:t xml:space="preserve"> and were coded using C#.</w:t>
            </w:r>
          </w:p>
          <w:p w:rsidR="00031E8C" w:rsidRDefault="00031E8C">
            <w:pPr>
              <w:numPr>
                <w:ilvl w:val="0"/>
                <w:numId w:val="4"/>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Developed application logic using C#.</w:t>
            </w:r>
          </w:p>
          <w:p w:rsidR="00031E8C" w:rsidRDefault="00031E8C">
            <w:pPr>
              <w:numPr>
                <w:ilvl w:val="0"/>
                <w:numId w:val="4"/>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Implemented Web services</w:t>
            </w:r>
          </w:p>
          <w:p w:rsidR="00031E8C" w:rsidRDefault="00031E8C">
            <w:pPr>
              <w:numPr>
                <w:ilvl w:val="0"/>
                <w:numId w:val="4"/>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Worked on complex stored procedures.</w:t>
            </w:r>
          </w:p>
          <w:p w:rsidR="00031E8C" w:rsidRDefault="00031E8C">
            <w:pPr>
              <w:numPr>
                <w:ilvl w:val="0"/>
                <w:numId w:val="4"/>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Used HTML, JavaScript  for developing Controls and web forms</w:t>
            </w:r>
          </w:p>
          <w:p w:rsidR="00031E8C" w:rsidRDefault="00031E8C">
            <w:pPr>
              <w:numPr>
                <w:ilvl w:val="0"/>
                <w:numId w:val="4"/>
              </w:numPr>
              <w:tabs>
                <w:tab w:val="left" w:pos="720"/>
              </w:tabs>
              <w:spacing w:before="60" w:after="60" w:line="100" w:lineRule="atLeast"/>
            </w:pPr>
            <w:r>
              <w:rPr>
                <w:rFonts w:ascii="Candara" w:eastAsia="Trebuchet MS" w:hAnsi="Candara" w:cs="Candara"/>
                <w:i/>
                <w:iCs/>
                <w:sz w:val="20"/>
                <w:szCs w:val="20"/>
                <w:lang w:eastAsia="he-IL" w:bidi="he-IL"/>
              </w:rPr>
              <w:t>Deployment of Application on Test and Production Server.</w:t>
            </w:r>
          </w:p>
        </w:tc>
        <w:tc>
          <w:tcPr>
            <w:tcW w:w="25" w:type="dxa"/>
            <w:tcBorders>
              <w:left w:val="single" w:sz="4" w:space="0" w:color="000000"/>
            </w:tcBorders>
            <w:shd w:val="clear" w:color="auto" w:fill="auto"/>
          </w:tcPr>
          <w:p w:rsidR="00031E8C" w:rsidRDefault="00031E8C">
            <w:pPr>
              <w:snapToGrid w:val="0"/>
            </w:pPr>
          </w:p>
        </w:tc>
      </w:tr>
      <w:tr w:rsidR="00031E8C" w:rsidTr="002D7F4C">
        <w:trPr>
          <w:trHeight w:val="23"/>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Achievements</w:t>
            </w:r>
          </w:p>
        </w:tc>
        <w:tc>
          <w:tcPr>
            <w:tcW w:w="8075" w:type="dxa"/>
            <w:gridSpan w:val="3"/>
            <w:tcBorders>
              <w:top w:val="single" w:sz="4" w:space="0" w:color="000000"/>
              <w:left w:val="single" w:sz="4" w:space="0" w:color="000000"/>
              <w:bottom w:val="single" w:sz="4" w:space="0" w:color="000000"/>
            </w:tcBorders>
            <w:shd w:val="clear" w:color="auto" w:fill="FFFFFF"/>
          </w:tcPr>
          <w:p w:rsidR="00031E8C" w:rsidRDefault="001273E4" w:rsidP="00B06647">
            <w:pPr>
              <w:widowControl w:val="0"/>
              <w:spacing w:after="240" w:line="100" w:lineRule="atLeast"/>
              <w:ind w:left="-360" w:firstLine="360"/>
            </w:pPr>
            <w:r>
              <w:rPr>
                <w:rFonts w:ascii="Candara" w:eastAsia="Trebuchet MS" w:hAnsi="Candara" w:cs="Candara"/>
                <w:i/>
                <w:iCs/>
                <w:sz w:val="20"/>
                <w:szCs w:val="20"/>
                <w:lang w:eastAsia="he-IL" w:bidi="he-IL"/>
              </w:rPr>
              <w:t>I</w:t>
            </w:r>
            <w:r w:rsidR="00B06647">
              <w:rPr>
                <w:rFonts w:ascii="Candara" w:eastAsia="Trebuchet MS" w:hAnsi="Candara" w:cs="Candara"/>
                <w:i/>
                <w:iCs/>
                <w:sz w:val="20"/>
                <w:szCs w:val="20"/>
                <w:lang w:eastAsia="he-IL" w:bidi="he-IL"/>
              </w:rPr>
              <w:t xml:space="preserve">nvited to </w:t>
            </w:r>
            <w:proofErr w:type="spellStart"/>
            <w:r w:rsidR="00B06647">
              <w:rPr>
                <w:rFonts w:ascii="Candara" w:eastAsia="Trebuchet MS" w:hAnsi="Candara" w:cs="Candara"/>
                <w:i/>
                <w:iCs/>
                <w:sz w:val="20"/>
                <w:szCs w:val="20"/>
                <w:lang w:eastAsia="he-IL" w:bidi="he-IL"/>
              </w:rPr>
              <w:t>Vidhan-sabha</w:t>
            </w:r>
            <w:proofErr w:type="spellEnd"/>
            <w:r w:rsidR="00B06647">
              <w:rPr>
                <w:rFonts w:ascii="Candara" w:eastAsia="Trebuchet MS" w:hAnsi="Candara" w:cs="Candara"/>
                <w:i/>
                <w:iCs/>
                <w:sz w:val="20"/>
                <w:szCs w:val="20"/>
                <w:lang w:eastAsia="he-IL" w:bidi="he-IL"/>
              </w:rPr>
              <w:t xml:space="preserve"> session and appreciated by speaker of assembly</w:t>
            </w:r>
            <w:r w:rsidR="000742C1">
              <w:rPr>
                <w:rFonts w:ascii="Candara" w:eastAsia="Trebuchet MS" w:hAnsi="Candara" w:cs="Candara"/>
                <w:i/>
                <w:iCs/>
                <w:sz w:val="20"/>
                <w:szCs w:val="20"/>
                <w:lang w:eastAsia="he-IL" w:bidi="he-IL"/>
              </w:rPr>
              <w:t>.</w:t>
            </w:r>
            <w:r w:rsidR="00B06647">
              <w:rPr>
                <w:rFonts w:ascii="Candara" w:eastAsia="Trebuchet MS" w:hAnsi="Candara" w:cs="Candara"/>
                <w:i/>
                <w:iCs/>
                <w:sz w:val="20"/>
                <w:szCs w:val="20"/>
                <w:lang w:eastAsia="he-IL" w:bidi="he-IL"/>
              </w:rPr>
              <w:t xml:space="preserve">  </w:t>
            </w:r>
            <w:r w:rsidR="00031E8C">
              <w:rPr>
                <w:rFonts w:ascii="Candara" w:eastAsia="Trebuchet MS" w:hAnsi="Candara" w:cs="Candara"/>
                <w:i/>
                <w:iCs/>
                <w:sz w:val="20"/>
                <w:szCs w:val="20"/>
                <w:lang w:eastAsia="he-IL" w:bidi="he-IL"/>
              </w:rPr>
              <w:t xml:space="preserve"> </w:t>
            </w:r>
          </w:p>
        </w:tc>
        <w:tc>
          <w:tcPr>
            <w:tcW w:w="25" w:type="dxa"/>
            <w:tcBorders>
              <w:left w:val="single" w:sz="4" w:space="0" w:color="000000"/>
            </w:tcBorders>
            <w:shd w:val="clear" w:color="auto" w:fill="auto"/>
          </w:tcPr>
          <w:p w:rsidR="00031E8C" w:rsidRDefault="00031E8C">
            <w:pPr>
              <w:snapToGrid w:val="0"/>
            </w:pPr>
          </w:p>
        </w:tc>
      </w:tr>
    </w:tbl>
    <w:p w:rsidR="002D7F4C" w:rsidRDefault="002D7F4C" w:rsidP="002D7F4C">
      <w:pPr>
        <w:pStyle w:val="BodyText"/>
        <w:rPr>
          <w:lang w:eastAsia="he-IL" w:bidi="he-IL"/>
        </w:rPr>
      </w:pPr>
    </w:p>
    <w:p w:rsidR="00B8498D" w:rsidRDefault="00B8498D" w:rsidP="002D7F4C">
      <w:pPr>
        <w:pStyle w:val="BodyText"/>
        <w:rPr>
          <w:lang w:eastAsia="he-IL" w:bidi="he-IL"/>
        </w:rPr>
      </w:pPr>
    </w:p>
    <w:p w:rsidR="002D7F4C" w:rsidRDefault="002D7F4C" w:rsidP="002D7F4C">
      <w:pPr>
        <w:pStyle w:val="BodyText"/>
        <w:rPr>
          <w:lang w:eastAsia="he-IL" w:bidi="he-IL"/>
        </w:rPr>
      </w:pPr>
    </w:p>
    <w:p w:rsidR="00B8498D" w:rsidRDefault="00B8498D" w:rsidP="002D7F4C">
      <w:pPr>
        <w:pStyle w:val="BodyText"/>
        <w:rPr>
          <w:lang w:eastAsia="he-IL" w:bidi="he-IL"/>
        </w:rPr>
      </w:pPr>
    </w:p>
    <w:p w:rsidR="00B8498D" w:rsidRDefault="00B8498D" w:rsidP="002D7F4C">
      <w:pPr>
        <w:pStyle w:val="BodyText"/>
        <w:rPr>
          <w:lang w:eastAsia="he-IL" w:bidi="he-IL"/>
        </w:rPr>
      </w:pPr>
    </w:p>
    <w:p w:rsidR="002D7F4C" w:rsidRDefault="002D7F4C" w:rsidP="002D7F4C">
      <w:pPr>
        <w:pStyle w:val="Heading2"/>
        <w:rPr>
          <w:rStyle w:val="PageNumber"/>
        </w:rPr>
      </w:pPr>
      <w:proofErr w:type="spellStart"/>
      <w:r>
        <w:rPr>
          <w:rStyle w:val="PageNumber"/>
        </w:rPr>
        <w:t>Servolutions</w:t>
      </w:r>
      <w:proofErr w:type="spellEnd"/>
    </w:p>
    <w:p w:rsidR="002D7F4C" w:rsidRPr="002D7F4C" w:rsidRDefault="002D7F4C" w:rsidP="002D7F4C">
      <w:pPr>
        <w:pStyle w:val="BodyText"/>
        <w:rPr>
          <w:lang w:eastAsia="he-IL" w:bidi="he-IL"/>
        </w:rPr>
      </w:pPr>
    </w:p>
    <w:tbl>
      <w:tblPr>
        <w:tblW w:w="9942" w:type="dxa"/>
        <w:tblInd w:w="431" w:type="dxa"/>
        <w:tblLayout w:type="fixed"/>
        <w:tblCellMar>
          <w:left w:w="0" w:type="dxa"/>
          <w:right w:w="0" w:type="dxa"/>
        </w:tblCellMar>
        <w:tblLook w:val="0000" w:firstRow="0" w:lastRow="0" w:firstColumn="0" w:lastColumn="0" w:noHBand="0" w:noVBand="0"/>
      </w:tblPr>
      <w:tblGrid>
        <w:gridCol w:w="1841"/>
        <w:gridCol w:w="2317"/>
        <w:gridCol w:w="1650"/>
        <w:gridCol w:w="4109"/>
        <w:gridCol w:w="25"/>
      </w:tblGrid>
      <w:tr w:rsidR="00031E8C" w:rsidTr="002D7F4C">
        <w:trPr>
          <w:trHeight w:val="21"/>
        </w:trPr>
        <w:tc>
          <w:tcPr>
            <w:tcW w:w="1842" w:type="dxa"/>
            <w:tcBorders>
              <w:top w:val="single" w:sz="4" w:space="0" w:color="C0C0C0"/>
              <w:left w:val="single" w:sz="4" w:space="0" w:color="C0C0C0"/>
              <w:bottom w:val="single" w:sz="1" w:space="0" w:color="00000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About the project</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Default="00C353F5">
            <w:pPr>
              <w:spacing w:after="0" w:line="100" w:lineRule="atLeast"/>
              <w:jc w:val="both"/>
            </w:pPr>
            <w:r w:rsidRPr="00C353F5">
              <w:rPr>
                <w:rFonts w:ascii="Verdana" w:eastAsia="Trebuchet MS" w:hAnsi="Verdana" w:cs="Verdana"/>
                <w:i/>
                <w:iCs/>
                <w:sz w:val="20"/>
                <w:szCs w:val="20"/>
                <w:lang w:eastAsia="he-IL" w:bidi="he-IL"/>
              </w:rPr>
              <w:t>This is an ecommerce site for selling the application/Software online, it a German base multilingual site with online payment facilities like PayPal and bit coins.</w:t>
            </w:r>
          </w:p>
        </w:tc>
        <w:tc>
          <w:tcPr>
            <w:tcW w:w="20" w:type="dxa"/>
            <w:tcBorders>
              <w:left w:val="single" w:sz="4" w:space="0" w:color="000000"/>
            </w:tcBorders>
            <w:shd w:val="clear" w:color="auto" w:fill="auto"/>
          </w:tcPr>
          <w:p w:rsidR="00031E8C" w:rsidRDefault="00031E8C">
            <w:pPr>
              <w:snapToGrid w:val="0"/>
            </w:pPr>
          </w:p>
        </w:tc>
      </w:tr>
      <w:tr w:rsidR="00031E8C" w:rsidTr="002D7F4C">
        <w:tblPrEx>
          <w:tblCellMar>
            <w:left w:w="10" w:type="dxa"/>
            <w:right w:w="10" w:type="dxa"/>
          </w:tblCellMar>
        </w:tblPrEx>
        <w:trPr>
          <w:gridAfter w:val="1"/>
          <w:wAfter w:w="20" w:type="dxa"/>
          <w:trHeight w:val="21"/>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Project type</w:t>
            </w:r>
          </w:p>
        </w:tc>
        <w:tc>
          <w:tcPr>
            <w:tcW w:w="2318" w:type="dxa"/>
            <w:tcBorders>
              <w:top w:val="single" w:sz="4" w:space="0" w:color="000000"/>
              <w:left w:val="single" w:sz="4" w:space="0" w:color="000000"/>
              <w:bottom w:val="single" w:sz="4" w:space="0" w:color="000000"/>
            </w:tcBorders>
            <w:shd w:val="clear" w:color="auto" w:fill="FFFFFF"/>
          </w:tcPr>
          <w:p w:rsidR="00031E8C" w:rsidRDefault="00C353F5">
            <w:pPr>
              <w:widowControl w:val="0"/>
              <w:spacing w:after="240" w:line="100" w:lineRule="atLeast"/>
              <w:rPr>
                <w:rFonts w:ascii="Candara" w:eastAsia="Trebuchet MS" w:hAnsi="Candara" w:cs="Candara"/>
                <w:i/>
                <w:iCs/>
                <w:sz w:val="20"/>
                <w:szCs w:val="20"/>
                <w:lang w:eastAsia="he-IL" w:bidi="he-IL"/>
              </w:rPr>
            </w:pPr>
            <w:r>
              <w:rPr>
                <w:rFonts w:ascii="Verdana" w:eastAsia="Trebuchet MS" w:hAnsi="Verdana" w:cs="Verdana"/>
                <w:i/>
                <w:iCs/>
                <w:sz w:val="20"/>
                <w:szCs w:val="20"/>
                <w:lang w:eastAsia="he-IL" w:bidi="he-IL"/>
              </w:rPr>
              <w:t>E</w:t>
            </w:r>
            <w:r w:rsidRPr="00C353F5">
              <w:rPr>
                <w:rFonts w:ascii="Verdana" w:eastAsia="Trebuchet MS" w:hAnsi="Verdana" w:cs="Verdana"/>
                <w:i/>
                <w:iCs/>
                <w:sz w:val="20"/>
                <w:szCs w:val="20"/>
                <w:lang w:eastAsia="he-IL" w:bidi="he-IL"/>
              </w:rPr>
              <w:t>commerce</w:t>
            </w:r>
          </w:p>
        </w:tc>
        <w:tc>
          <w:tcPr>
            <w:tcW w:w="1651"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ind w:left="-360" w:firstLine="360"/>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031E8C">
            <w:pPr>
              <w:widowControl w:val="0"/>
              <w:spacing w:after="240" w:line="100" w:lineRule="atLeast"/>
            </w:pPr>
            <w:r>
              <w:rPr>
                <w:rFonts w:ascii="Candara" w:eastAsia="Trebuchet MS" w:hAnsi="Candara" w:cs="Candara"/>
                <w:i/>
                <w:iCs/>
                <w:sz w:val="20"/>
                <w:szCs w:val="20"/>
                <w:lang w:eastAsia="he-IL" w:bidi="he-IL"/>
              </w:rPr>
              <w:t xml:space="preserve"> Design, Development, Deployment, </w:t>
            </w:r>
            <w:r w:rsidR="0058795A">
              <w:rPr>
                <w:rFonts w:ascii="Candara" w:eastAsia="Trebuchet MS" w:hAnsi="Candara" w:cs="Candara"/>
                <w:i/>
                <w:iCs/>
                <w:sz w:val="20"/>
                <w:szCs w:val="20"/>
                <w:lang w:eastAsia="he-IL" w:bidi="he-IL"/>
              </w:rPr>
              <w:t xml:space="preserve">Unit </w:t>
            </w:r>
            <w:r>
              <w:rPr>
                <w:rFonts w:ascii="Candara" w:eastAsia="Trebuchet MS" w:hAnsi="Candara" w:cs="Candara"/>
                <w:i/>
                <w:iCs/>
                <w:sz w:val="20"/>
                <w:szCs w:val="20"/>
                <w:lang w:eastAsia="he-IL" w:bidi="he-IL"/>
              </w:rPr>
              <w:t>Testing</w:t>
            </w:r>
          </w:p>
        </w:tc>
      </w:tr>
      <w:tr w:rsidR="00031E8C" w:rsidTr="002D7F4C">
        <w:trPr>
          <w:trHeight w:val="21"/>
        </w:trPr>
        <w:tc>
          <w:tcPr>
            <w:tcW w:w="1842"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Default="00C353F5">
            <w:pPr>
              <w:widowControl w:val="0"/>
              <w:spacing w:after="240" w:line="100" w:lineRule="atLeast"/>
            </w:pPr>
            <w:r>
              <w:rPr>
                <w:rFonts w:ascii="Candara" w:eastAsia="Trebuchet MS" w:hAnsi="Candara" w:cs="Candara"/>
                <w:i/>
                <w:iCs/>
                <w:sz w:val="20"/>
                <w:szCs w:val="20"/>
                <w:lang w:eastAsia="he-IL" w:bidi="he-IL"/>
              </w:rPr>
              <w:t>3</w:t>
            </w:r>
            <w:r w:rsidR="00031E8C">
              <w:rPr>
                <w:rFonts w:ascii="Candara" w:eastAsia="Trebuchet MS" w:hAnsi="Candara" w:cs="Candara"/>
                <w:i/>
                <w:iCs/>
                <w:sz w:val="20"/>
                <w:szCs w:val="20"/>
                <w:lang w:eastAsia="he-IL" w:bidi="he-IL"/>
              </w:rPr>
              <w:t xml:space="preserve"> Months</w:t>
            </w:r>
          </w:p>
        </w:tc>
        <w:tc>
          <w:tcPr>
            <w:tcW w:w="20" w:type="dxa"/>
            <w:tcBorders>
              <w:left w:val="single" w:sz="4" w:space="0" w:color="000000"/>
            </w:tcBorders>
            <w:shd w:val="clear" w:color="auto" w:fill="auto"/>
          </w:tcPr>
          <w:p w:rsidR="00031E8C" w:rsidRDefault="00031E8C">
            <w:pPr>
              <w:snapToGrid w:val="0"/>
            </w:pPr>
          </w:p>
        </w:tc>
      </w:tr>
      <w:tr w:rsidR="00031E8C" w:rsidTr="002D7F4C">
        <w:trPr>
          <w:trHeight w:val="21"/>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technologies used</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Default="00031E8C" w:rsidP="00533290">
            <w:pPr>
              <w:widowControl w:val="0"/>
              <w:spacing w:after="240" w:line="100" w:lineRule="atLeast"/>
            </w:pPr>
            <w:r>
              <w:rPr>
                <w:rFonts w:ascii="Candara" w:eastAsia="Trebuchet MS" w:hAnsi="Candara" w:cs="Candara"/>
                <w:i/>
                <w:iCs/>
                <w:sz w:val="20"/>
                <w:szCs w:val="20"/>
                <w:lang w:eastAsia="he-IL" w:bidi="he-IL"/>
              </w:rPr>
              <w:t>Visual Studio 2010, .NET Framework 4.0, SQL Server 2008, Asp.Net 4.0, C#,</w:t>
            </w:r>
            <w:r w:rsidR="00533290">
              <w:rPr>
                <w:rFonts w:ascii="Candara" w:eastAsia="Trebuchet MS" w:hAnsi="Candara" w:cs="Candara"/>
                <w:i/>
                <w:iCs/>
                <w:sz w:val="20"/>
                <w:szCs w:val="20"/>
                <w:lang w:eastAsia="he-IL" w:bidi="he-IL"/>
              </w:rPr>
              <w:t xml:space="preserve"> </w:t>
            </w:r>
            <w:r>
              <w:rPr>
                <w:rFonts w:ascii="Candara" w:eastAsia="Trebuchet MS" w:hAnsi="Candara" w:cs="Candara"/>
                <w:i/>
                <w:iCs/>
                <w:sz w:val="20"/>
                <w:szCs w:val="20"/>
                <w:lang w:eastAsia="he-IL" w:bidi="he-IL"/>
              </w:rPr>
              <w:t xml:space="preserve">Ajax, </w:t>
            </w:r>
            <w:proofErr w:type="spellStart"/>
            <w:r>
              <w:rPr>
                <w:rFonts w:ascii="Candara" w:eastAsia="Trebuchet MS" w:hAnsi="Candara" w:cs="Candara"/>
                <w:i/>
                <w:iCs/>
                <w:sz w:val="20"/>
                <w:szCs w:val="20"/>
                <w:lang w:eastAsia="he-IL" w:bidi="he-IL"/>
              </w:rPr>
              <w:t>Jquery</w:t>
            </w:r>
            <w:proofErr w:type="spellEnd"/>
          </w:p>
        </w:tc>
        <w:tc>
          <w:tcPr>
            <w:tcW w:w="20" w:type="dxa"/>
            <w:tcBorders>
              <w:left w:val="single" w:sz="4" w:space="0" w:color="000000"/>
            </w:tcBorders>
            <w:shd w:val="clear" w:color="auto" w:fill="auto"/>
          </w:tcPr>
          <w:p w:rsidR="00031E8C" w:rsidRDefault="00031E8C">
            <w:pPr>
              <w:snapToGrid w:val="0"/>
            </w:pPr>
          </w:p>
        </w:tc>
      </w:tr>
      <w:tr w:rsidR="00031E8C" w:rsidTr="002D7F4C">
        <w:trPr>
          <w:trHeight w:val="21"/>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Responsibilities</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Pr="00533290" w:rsidRDefault="00031E8C" w:rsidP="00533290">
            <w:pPr>
              <w:numPr>
                <w:ilvl w:val="0"/>
                <w:numId w:val="5"/>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Direct Interaction with client for understanding the requirements.</w:t>
            </w:r>
          </w:p>
          <w:p w:rsidR="00031E8C" w:rsidRDefault="00031E8C">
            <w:pPr>
              <w:numPr>
                <w:ilvl w:val="0"/>
                <w:numId w:val="5"/>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Database design &amp; modeling based upon the requirements.</w:t>
            </w:r>
          </w:p>
          <w:p w:rsidR="00031E8C" w:rsidRDefault="00031E8C">
            <w:pPr>
              <w:numPr>
                <w:ilvl w:val="0"/>
                <w:numId w:val="5"/>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Written </w:t>
            </w:r>
            <w:r w:rsidR="00533290">
              <w:rPr>
                <w:rFonts w:ascii="Candara" w:eastAsia="Trebuchet MS" w:hAnsi="Candara" w:cs="Candara"/>
                <w:i/>
                <w:iCs/>
                <w:sz w:val="20"/>
                <w:szCs w:val="20"/>
                <w:lang w:eastAsia="he-IL" w:bidi="he-IL"/>
              </w:rPr>
              <w:t>table structure and stored</w:t>
            </w:r>
            <w:r>
              <w:rPr>
                <w:rFonts w:ascii="Candara" w:eastAsia="Trebuchet MS" w:hAnsi="Candara" w:cs="Candara"/>
                <w:i/>
                <w:iCs/>
                <w:sz w:val="20"/>
                <w:szCs w:val="20"/>
                <w:lang w:eastAsia="he-IL" w:bidi="he-IL"/>
              </w:rPr>
              <w:t xml:space="preserve"> procedures for database part.</w:t>
            </w:r>
          </w:p>
          <w:p w:rsidR="00031E8C" w:rsidRDefault="00031E8C">
            <w:pPr>
              <w:numPr>
                <w:ilvl w:val="0"/>
                <w:numId w:val="5"/>
              </w:numPr>
              <w:tabs>
                <w:tab w:val="left" w:pos="720"/>
              </w:tabs>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Involved in codin</w:t>
            </w:r>
            <w:r w:rsidR="00533290">
              <w:rPr>
                <w:rFonts w:ascii="Candara" w:eastAsia="Trebuchet MS" w:hAnsi="Candara" w:cs="Candara"/>
                <w:i/>
                <w:iCs/>
                <w:sz w:val="20"/>
                <w:szCs w:val="20"/>
                <w:lang w:eastAsia="he-IL" w:bidi="he-IL"/>
              </w:rPr>
              <w:t xml:space="preserve">g for complex modules </w:t>
            </w:r>
            <w:r w:rsidR="000445DB">
              <w:rPr>
                <w:rFonts w:ascii="Candara" w:eastAsia="Trebuchet MS" w:hAnsi="Candara" w:cs="Candara"/>
                <w:i/>
                <w:iCs/>
                <w:sz w:val="20"/>
                <w:szCs w:val="20"/>
                <w:lang w:eastAsia="he-IL" w:bidi="he-IL"/>
              </w:rPr>
              <w:t>using C</w:t>
            </w:r>
            <w:r>
              <w:rPr>
                <w:rFonts w:ascii="Candara" w:eastAsia="Trebuchet MS" w:hAnsi="Candara" w:cs="Candara"/>
                <w:i/>
                <w:iCs/>
                <w:sz w:val="20"/>
                <w:szCs w:val="20"/>
                <w:lang w:eastAsia="he-IL" w:bidi="he-IL"/>
              </w:rPr>
              <w:t>#. Net, ASP.Net</w:t>
            </w:r>
          </w:p>
          <w:p w:rsidR="00031E8C" w:rsidRDefault="00031E8C">
            <w:pPr>
              <w:numPr>
                <w:ilvl w:val="0"/>
                <w:numId w:val="5"/>
              </w:numPr>
              <w:tabs>
                <w:tab w:val="left" w:pos="720"/>
              </w:tabs>
              <w:spacing w:before="60" w:after="60" w:line="100" w:lineRule="atLeast"/>
            </w:pPr>
            <w:r>
              <w:rPr>
                <w:rFonts w:ascii="Candara" w:eastAsia="Trebuchet MS" w:hAnsi="Candara" w:cs="Candara"/>
                <w:i/>
                <w:iCs/>
                <w:sz w:val="20"/>
                <w:szCs w:val="20"/>
                <w:lang w:eastAsia="he-IL" w:bidi="he-IL"/>
              </w:rPr>
              <w:t>Involved in Unit Testing &amp; Integration of all modules.</w:t>
            </w:r>
          </w:p>
        </w:tc>
        <w:tc>
          <w:tcPr>
            <w:tcW w:w="20" w:type="dxa"/>
            <w:tcBorders>
              <w:left w:val="single" w:sz="4" w:space="0" w:color="000000"/>
            </w:tcBorders>
            <w:shd w:val="clear" w:color="auto" w:fill="auto"/>
          </w:tcPr>
          <w:p w:rsidR="00031E8C" w:rsidRDefault="00031E8C">
            <w:pPr>
              <w:snapToGrid w:val="0"/>
            </w:pPr>
          </w:p>
        </w:tc>
      </w:tr>
      <w:tr w:rsidR="00031E8C" w:rsidTr="002D7F4C">
        <w:trPr>
          <w:trHeight w:val="21"/>
        </w:trPr>
        <w:tc>
          <w:tcPr>
            <w:tcW w:w="1842"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Achievements</w:t>
            </w:r>
          </w:p>
        </w:tc>
        <w:tc>
          <w:tcPr>
            <w:tcW w:w="8080" w:type="dxa"/>
            <w:gridSpan w:val="3"/>
            <w:tcBorders>
              <w:top w:val="single" w:sz="4" w:space="0" w:color="000000"/>
              <w:left w:val="single" w:sz="4" w:space="0" w:color="000000"/>
              <w:bottom w:val="single" w:sz="4" w:space="0" w:color="000000"/>
            </w:tcBorders>
            <w:shd w:val="clear" w:color="auto" w:fill="FFFFFF"/>
          </w:tcPr>
          <w:p w:rsidR="00031E8C" w:rsidRPr="00533290" w:rsidRDefault="00031E8C" w:rsidP="004F279A">
            <w:pPr>
              <w:spacing w:after="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Get positive feedback by client</w:t>
            </w:r>
            <w:r w:rsidR="004F279A">
              <w:rPr>
                <w:rFonts w:ascii="Candara" w:eastAsia="Trebuchet MS" w:hAnsi="Candara" w:cs="Candara"/>
                <w:i/>
                <w:iCs/>
                <w:sz w:val="20"/>
                <w:szCs w:val="20"/>
                <w:lang w:eastAsia="he-IL" w:bidi="he-IL"/>
              </w:rPr>
              <w:t xml:space="preserve"> and awarded as a </w:t>
            </w:r>
            <w:r w:rsidR="004F279A" w:rsidRPr="00B00572">
              <w:rPr>
                <w:rFonts w:ascii="Candara" w:eastAsia="Trebuchet MS" w:hAnsi="Candara" w:cs="Candara"/>
                <w:b/>
                <w:i/>
                <w:iCs/>
                <w:sz w:val="20"/>
                <w:szCs w:val="20"/>
                <w:lang w:eastAsia="he-IL" w:bidi="he-IL"/>
              </w:rPr>
              <w:t>technical expert of the year 2012</w:t>
            </w:r>
            <w:r w:rsidR="004F279A">
              <w:rPr>
                <w:rFonts w:ascii="Candara" w:eastAsia="Trebuchet MS" w:hAnsi="Candara" w:cs="Candara"/>
                <w:i/>
                <w:iCs/>
                <w:sz w:val="20"/>
                <w:szCs w:val="20"/>
                <w:lang w:eastAsia="he-IL" w:bidi="he-IL"/>
              </w:rPr>
              <w:t xml:space="preserve"> of the company.</w:t>
            </w:r>
          </w:p>
        </w:tc>
        <w:tc>
          <w:tcPr>
            <w:tcW w:w="20" w:type="dxa"/>
            <w:tcBorders>
              <w:left w:val="single" w:sz="4" w:space="0" w:color="000000"/>
            </w:tcBorders>
            <w:shd w:val="clear" w:color="auto" w:fill="auto"/>
          </w:tcPr>
          <w:p w:rsidR="00031E8C" w:rsidRDefault="00031E8C" w:rsidP="004F279A">
            <w:pPr>
              <w:numPr>
                <w:ilvl w:val="0"/>
                <w:numId w:val="0"/>
              </w:numPr>
              <w:snapToGrid w:val="0"/>
            </w:pPr>
          </w:p>
        </w:tc>
      </w:tr>
    </w:tbl>
    <w:p w:rsidR="00031E8C" w:rsidRDefault="00031E8C" w:rsidP="00A54B6C">
      <w:pPr>
        <w:numPr>
          <w:ilvl w:val="0"/>
          <w:numId w:val="0"/>
        </w:numPr>
        <w:spacing w:after="0" w:line="100" w:lineRule="atLeast"/>
        <w:rPr>
          <w:rFonts w:eastAsia="Calibri" w:cs="Calibri"/>
        </w:rPr>
      </w:pPr>
    </w:p>
    <w:p w:rsidR="00B8498D" w:rsidRDefault="00B8498D" w:rsidP="00A54B6C">
      <w:pPr>
        <w:numPr>
          <w:ilvl w:val="0"/>
          <w:numId w:val="0"/>
        </w:numPr>
        <w:spacing w:after="0" w:line="100" w:lineRule="atLeast"/>
        <w:rPr>
          <w:rFonts w:eastAsia="Calibri" w:cs="Calibri"/>
        </w:rPr>
      </w:pPr>
    </w:p>
    <w:p w:rsidR="005D3D02" w:rsidRDefault="005D3D02" w:rsidP="00A54B6C">
      <w:pPr>
        <w:numPr>
          <w:ilvl w:val="0"/>
          <w:numId w:val="0"/>
        </w:numPr>
        <w:spacing w:after="0" w:line="100" w:lineRule="atLeast"/>
        <w:rPr>
          <w:rFonts w:eastAsia="Calibri" w:cs="Calibri"/>
        </w:rPr>
      </w:pPr>
    </w:p>
    <w:p w:rsidR="00A54B6C" w:rsidRDefault="00A54B6C" w:rsidP="00A54B6C">
      <w:pPr>
        <w:pStyle w:val="Heading2"/>
        <w:pBdr>
          <w:top w:val="single" w:sz="4" w:space="2" w:color="000000"/>
        </w:pBdr>
        <w:rPr>
          <w:rFonts w:eastAsia="Calibri" w:cs="Calibri"/>
        </w:rPr>
      </w:pPr>
      <w:r>
        <w:rPr>
          <w:rStyle w:val="PageNumber"/>
        </w:rPr>
        <w:t>Hurricane Compute</w:t>
      </w:r>
    </w:p>
    <w:p w:rsidR="00A54B6C" w:rsidRDefault="00A54B6C" w:rsidP="00A54B6C">
      <w:pPr>
        <w:numPr>
          <w:ilvl w:val="0"/>
          <w:numId w:val="0"/>
        </w:numPr>
        <w:spacing w:after="0" w:line="100" w:lineRule="atLeast"/>
        <w:rPr>
          <w:rFonts w:eastAsia="Calibri" w:cs="Calibri"/>
        </w:rPr>
      </w:pPr>
    </w:p>
    <w:tbl>
      <w:tblPr>
        <w:tblW w:w="9942" w:type="dxa"/>
        <w:tblInd w:w="431" w:type="dxa"/>
        <w:tblLayout w:type="fixed"/>
        <w:tblCellMar>
          <w:left w:w="0" w:type="dxa"/>
          <w:right w:w="0" w:type="dxa"/>
        </w:tblCellMar>
        <w:tblLook w:val="0000" w:firstRow="0" w:lastRow="0" w:firstColumn="0" w:lastColumn="0" w:noHBand="0" w:noVBand="0"/>
      </w:tblPr>
      <w:tblGrid>
        <w:gridCol w:w="1840"/>
        <w:gridCol w:w="2388"/>
        <w:gridCol w:w="1674"/>
        <w:gridCol w:w="4015"/>
        <w:gridCol w:w="25"/>
      </w:tblGrid>
      <w:tr w:rsidR="00031E8C" w:rsidTr="006514DF">
        <w:trPr>
          <w:trHeight w:val="26"/>
        </w:trPr>
        <w:tc>
          <w:tcPr>
            <w:tcW w:w="1841" w:type="dxa"/>
            <w:tcBorders>
              <w:top w:val="single" w:sz="4" w:space="0" w:color="808080"/>
              <w:left w:val="single" w:sz="4" w:space="0" w:color="808080"/>
              <w:bottom w:val="single" w:sz="1" w:space="0" w:color="80808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About the project</w:t>
            </w:r>
          </w:p>
        </w:tc>
        <w:tc>
          <w:tcPr>
            <w:tcW w:w="8081" w:type="dxa"/>
            <w:gridSpan w:val="3"/>
            <w:tcBorders>
              <w:top w:val="single" w:sz="4" w:space="0" w:color="000000"/>
              <w:left w:val="single" w:sz="4" w:space="0" w:color="000000"/>
              <w:bottom w:val="single" w:sz="4" w:space="0" w:color="000000"/>
            </w:tcBorders>
            <w:shd w:val="clear" w:color="auto" w:fill="FFFFFF"/>
          </w:tcPr>
          <w:p w:rsidR="00031E8C" w:rsidRDefault="0080238F">
            <w:pPr>
              <w:widowControl w:val="0"/>
              <w:spacing w:after="240" w:line="100" w:lineRule="atLeast"/>
              <w:jc w:val="both"/>
            </w:pPr>
            <w:r w:rsidRPr="0080238F">
              <w:rPr>
                <w:rFonts w:ascii="Verdana" w:eastAsia="Trebuchet MS" w:hAnsi="Verdana" w:cs="Verdana"/>
                <w:i/>
                <w:iCs/>
                <w:sz w:val="20"/>
                <w:szCs w:val="20"/>
                <w:lang w:eastAsia="he-IL" w:bidi="he-IL"/>
              </w:rPr>
              <w:t xml:space="preserve">This Application/Web Project is for managing the virtual computer by using the </w:t>
            </w:r>
            <w:proofErr w:type="spellStart"/>
            <w:r w:rsidRPr="0080238F">
              <w:rPr>
                <w:rFonts w:ascii="Verdana" w:eastAsia="Trebuchet MS" w:hAnsi="Verdana" w:cs="Verdana"/>
                <w:i/>
                <w:iCs/>
                <w:sz w:val="20"/>
                <w:szCs w:val="20"/>
                <w:lang w:eastAsia="he-IL" w:bidi="he-IL"/>
              </w:rPr>
              <w:t>vCloud</w:t>
            </w:r>
            <w:proofErr w:type="spellEnd"/>
            <w:r w:rsidRPr="0080238F">
              <w:rPr>
                <w:rFonts w:ascii="Verdana" w:eastAsia="Trebuchet MS" w:hAnsi="Verdana" w:cs="Verdana"/>
                <w:i/>
                <w:iCs/>
                <w:sz w:val="20"/>
                <w:szCs w:val="20"/>
                <w:lang w:eastAsia="he-IL" w:bidi="he-IL"/>
              </w:rPr>
              <w:t xml:space="preserve"> API and provides functionalities like create a Virtual machine Perform operation on that machine by using this application</w:t>
            </w:r>
          </w:p>
        </w:tc>
        <w:tc>
          <w:tcPr>
            <w:tcW w:w="20" w:type="dxa"/>
            <w:tcBorders>
              <w:left w:val="single" w:sz="4" w:space="0" w:color="000000"/>
            </w:tcBorders>
            <w:shd w:val="clear" w:color="auto" w:fill="auto"/>
          </w:tcPr>
          <w:p w:rsidR="00031E8C" w:rsidRDefault="00031E8C">
            <w:pPr>
              <w:snapToGrid w:val="0"/>
            </w:pPr>
          </w:p>
        </w:tc>
      </w:tr>
      <w:tr w:rsidR="00031E8C" w:rsidTr="006514DF">
        <w:tblPrEx>
          <w:tblCellMar>
            <w:left w:w="10" w:type="dxa"/>
            <w:right w:w="10" w:type="dxa"/>
          </w:tblCellMar>
        </w:tblPrEx>
        <w:trPr>
          <w:gridAfter w:val="1"/>
          <w:wAfter w:w="20" w:type="dxa"/>
          <w:trHeight w:val="26"/>
        </w:trPr>
        <w:tc>
          <w:tcPr>
            <w:tcW w:w="1841"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type</w:t>
            </w:r>
          </w:p>
        </w:tc>
        <w:tc>
          <w:tcPr>
            <w:tcW w:w="2389" w:type="dxa"/>
            <w:tcBorders>
              <w:top w:val="single" w:sz="4" w:space="0" w:color="000000"/>
              <w:left w:val="single" w:sz="4" w:space="0" w:color="000000"/>
              <w:bottom w:val="single" w:sz="4" w:space="0" w:color="000000"/>
            </w:tcBorders>
            <w:shd w:val="clear" w:color="auto" w:fill="FFFFFF"/>
          </w:tcPr>
          <w:p w:rsidR="00031E8C" w:rsidRDefault="00031E8C">
            <w:pPr>
              <w:spacing w:before="60" w:after="60" w:line="100" w:lineRule="atLeast"/>
              <w:ind w:left="-360" w:firstLine="360"/>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Online</w:t>
            </w:r>
            <w:r w:rsidR="0080238F">
              <w:rPr>
                <w:rFonts w:ascii="Candara" w:eastAsia="Trebuchet MS" w:hAnsi="Candara" w:cs="Candara"/>
                <w:i/>
                <w:iCs/>
                <w:sz w:val="20"/>
                <w:szCs w:val="20"/>
                <w:lang w:eastAsia="he-IL" w:bidi="he-IL"/>
              </w:rPr>
              <w:t xml:space="preserve"> VM Management</w:t>
            </w:r>
          </w:p>
        </w:tc>
        <w:tc>
          <w:tcPr>
            <w:tcW w:w="1675"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ind w:left="-360" w:firstLine="360"/>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031E8C" w:rsidP="0080238F">
            <w:pPr>
              <w:spacing w:before="60" w:after="60" w:line="100" w:lineRule="atLeast"/>
            </w:pPr>
            <w:r>
              <w:rPr>
                <w:rFonts w:ascii="Candara" w:eastAsia="Trebuchet MS" w:hAnsi="Candara" w:cs="Candara"/>
                <w:i/>
                <w:iCs/>
                <w:sz w:val="20"/>
                <w:szCs w:val="20"/>
                <w:lang w:eastAsia="he-IL" w:bidi="he-IL"/>
              </w:rPr>
              <w:t>Programming and</w:t>
            </w:r>
            <w:r w:rsidR="0080238F">
              <w:rPr>
                <w:rFonts w:ascii="Candara" w:eastAsia="Trebuchet MS" w:hAnsi="Candara" w:cs="Candara"/>
                <w:i/>
                <w:iCs/>
                <w:sz w:val="20"/>
                <w:szCs w:val="20"/>
                <w:lang w:eastAsia="he-IL" w:bidi="he-IL"/>
              </w:rPr>
              <w:t xml:space="preserve"> Unit</w:t>
            </w:r>
            <w:r>
              <w:rPr>
                <w:rFonts w:ascii="Candara" w:eastAsia="Trebuchet MS" w:hAnsi="Candara" w:cs="Candara"/>
                <w:i/>
                <w:iCs/>
                <w:sz w:val="20"/>
                <w:szCs w:val="20"/>
                <w:lang w:eastAsia="he-IL" w:bidi="he-IL"/>
              </w:rPr>
              <w:t xml:space="preserve"> </w:t>
            </w:r>
            <w:r w:rsidR="0080238F">
              <w:rPr>
                <w:rFonts w:ascii="Candara" w:eastAsia="Trebuchet MS" w:hAnsi="Candara" w:cs="Candara"/>
                <w:i/>
                <w:iCs/>
                <w:sz w:val="20"/>
                <w:szCs w:val="20"/>
                <w:lang w:eastAsia="he-IL" w:bidi="he-IL"/>
              </w:rPr>
              <w:t xml:space="preserve">Testing </w:t>
            </w:r>
          </w:p>
        </w:tc>
      </w:tr>
      <w:tr w:rsidR="00031E8C" w:rsidTr="006514DF">
        <w:trPr>
          <w:trHeight w:val="26"/>
        </w:trPr>
        <w:tc>
          <w:tcPr>
            <w:tcW w:w="1841"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8081" w:type="dxa"/>
            <w:gridSpan w:val="3"/>
            <w:tcBorders>
              <w:top w:val="single" w:sz="4" w:space="0" w:color="000000"/>
              <w:left w:val="single" w:sz="4" w:space="0" w:color="000000"/>
              <w:bottom w:val="single" w:sz="4" w:space="0" w:color="000000"/>
            </w:tcBorders>
            <w:shd w:val="clear" w:color="auto" w:fill="FFFFFF"/>
          </w:tcPr>
          <w:p w:rsidR="00031E8C" w:rsidRDefault="00491D43">
            <w:pPr>
              <w:spacing w:before="60" w:after="60" w:line="100" w:lineRule="atLeast"/>
            </w:pPr>
            <w:r>
              <w:rPr>
                <w:rFonts w:ascii="Candara" w:eastAsia="Trebuchet MS" w:hAnsi="Candara" w:cs="Candara"/>
                <w:i/>
                <w:iCs/>
                <w:sz w:val="20"/>
                <w:szCs w:val="20"/>
                <w:lang w:eastAsia="he-IL" w:bidi="he-IL"/>
              </w:rPr>
              <w:t>3</w:t>
            </w:r>
            <w:r w:rsidR="00031E8C">
              <w:rPr>
                <w:rFonts w:ascii="Candara" w:eastAsia="Trebuchet MS" w:hAnsi="Candara" w:cs="Candara"/>
                <w:i/>
                <w:iCs/>
                <w:sz w:val="20"/>
                <w:szCs w:val="20"/>
                <w:lang w:eastAsia="he-IL" w:bidi="he-IL"/>
              </w:rPr>
              <w:t xml:space="preserve"> months</w:t>
            </w:r>
          </w:p>
        </w:tc>
        <w:tc>
          <w:tcPr>
            <w:tcW w:w="20" w:type="dxa"/>
            <w:tcBorders>
              <w:left w:val="single" w:sz="4" w:space="0" w:color="000000"/>
            </w:tcBorders>
            <w:shd w:val="clear" w:color="auto" w:fill="auto"/>
          </w:tcPr>
          <w:p w:rsidR="00031E8C" w:rsidRDefault="00031E8C">
            <w:pPr>
              <w:snapToGrid w:val="0"/>
            </w:pPr>
          </w:p>
        </w:tc>
      </w:tr>
      <w:tr w:rsidR="00031E8C" w:rsidTr="006514DF">
        <w:trPr>
          <w:trHeight w:val="26"/>
        </w:trPr>
        <w:tc>
          <w:tcPr>
            <w:tcW w:w="1841"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Main technologies used</w:t>
            </w:r>
          </w:p>
        </w:tc>
        <w:tc>
          <w:tcPr>
            <w:tcW w:w="8081" w:type="dxa"/>
            <w:gridSpan w:val="3"/>
            <w:tcBorders>
              <w:top w:val="single" w:sz="4" w:space="0" w:color="000000"/>
              <w:left w:val="single" w:sz="4" w:space="0" w:color="000000"/>
              <w:bottom w:val="single" w:sz="4" w:space="0" w:color="000000"/>
            </w:tcBorders>
            <w:shd w:val="clear" w:color="auto" w:fill="FFFFFF"/>
          </w:tcPr>
          <w:p w:rsidR="00031E8C" w:rsidRDefault="00491D43" w:rsidP="00491D43">
            <w:pPr>
              <w:spacing w:before="60" w:after="60" w:line="100" w:lineRule="atLeast"/>
              <w:ind w:left="-360" w:firstLine="360"/>
            </w:pPr>
            <w:r>
              <w:rPr>
                <w:rFonts w:ascii="Candara" w:eastAsia="Trebuchet MS" w:hAnsi="Candara" w:cs="Candara"/>
                <w:i/>
                <w:iCs/>
                <w:sz w:val="20"/>
                <w:szCs w:val="20"/>
                <w:lang w:eastAsia="he-IL" w:bidi="he-IL"/>
              </w:rPr>
              <w:t>MVC-</w:t>
            </w:r>
            <w:r w:rsidR="00131D0C">
              <w:rPr>
                <w:rFonts w:ascii="Candara" w:eastAsia="Trebuchet MS" w:hAnsi="Candara" w:cs="Candara"/>
                <w:i/>
                <w:iCs/>
                <w:sz w:val="20"/>
                <w:szCs w:val="20"/>
                <w:lang w:eastAsia="he-IL" w:bidi="he-IL"/>
              </w:rPr>
              <w:t>3</w:t>
            </w:r>
            <w:r>
              <w:rPr>
                <w:rFonts w:ascii="Candara" w:eastAsia="Trebuchet MS" w:hAnsi="Candara" w:cs="Candara"/>
                <w:i/>
                <w:iCs/>
                <w:sz w:val="20"/>
                <w:szCs w:val="20"/>
                <w:lang w:eastAsia="he-IL" w:bidi="he-IL"/>
              </w:rPr>
              <w:t xml:space="preserve">, SQL Server 2008, </w:t>
            </w:r>
            <w:proofErr w:type="spellStart"/>
            <w:r>
              <w:rPr>
                <w:rFonts w:ascii="Candara" w:eastAsia="Trebuchet MS" w:hAnsi="Candara" w:cs="Candara"/>
                <w:i/>
                <w:iCs/>
                <w:sz w:val="20"/>
                <w:szCs w:val="20"/>
                <w:lang w:eastAsia="he-IL" w:bidi="he-IL"/>
              </w:rPr>
              <w:t>Jquery</w:t>
            </w:r>
            <w:proofErr w:type="spellEnd"/>
            <w:r>
              <w:rPr>
                <w:rFonts w:ascii="Candara" w:eastAsia="Trebuchet MS" w:hAnsi="Candara" w:cs="Candara"/>
                <w:i/>
                <w:iCs/>
                <w:sz w:val="20"/>
                <w:szCs w:val="20"/>
                <w:lang w:eastAsia="he-IL" w:bidi="he-IL"/>
              </w:rPr>
              <w:t xml:space="preserve">, </w:t>
            </w:r>
            <w:proofErr w:type="spellStart"/>
            <w:r>
              <w:rPr>
                <w:rFonts w:ascii="Candara" w:eastAsia="Trebuchet MS" w:hAnsi="Candara" w:cs="Candara"/>
                <w:i/>
                <w:iCs/>
                <w:sz w:val="20"/>
                <w:szCs w:val="20"/>
                <w:lang w:eastAsia="he-IL" w:bidi="he-IL"/>
              </w:rPr>
              <w:t>ajax</w:t>
            </w:r>
            <w:proofErr w:type="spellEnd"/>
            <w:r>
              <w:rPr>
                <w:rFonts w:ascii="Candara" w:eastAsia="Trebuchet MS" w:hAnsi="Candara" w:cs="Candara"/>
                <w:i/>
                <w:iCs/>
                <w:sz w:val="20"/>
                <w:szCs w:val="20"/>
                <w:lang w:eastAsia="he-IL" w:bidi="he-IL"/>
              </w:rPr>
              <w:t>.</w:t>
            </w:r>
          </w:p>
        </w:tc>
        <w:tc>
          <w:tcPr>
            <w:tcW w:w="20" w:type="dxa"/>
            <w:tcBorders>
              <w:left w:val="single" w:sz="4" w:space="0" w:color="000000"/>
            </w:tcBorders>
            <w:shd w:val="clear" w:color="auto" w:fill="auto"/>
          </w:tcPr>
          <w:p w:rsidR="00031E8C" w:rsidRDefault="00031E8C">
            <w:pPr>
              <w:snapToGrid w:val="0"/>
            </w:pPr>
          </w:p>
        </w:tc>
      </w:tr>
      <w:tr w:rsidR="00031E8C" w:rsidTr="006514DF">
        <w:trPr>
          <w:trHeight w:val="26"/>
        </w:trPr>
        <w:tc>
          <w:tcPr>
            <w:tcW w:w="1841"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Responsibilities</w:t>
            </w:r>
          </w:p>
        </w:tc>
        <w:tc>
          <w:tcPr>
            <w:tcW w:w="8081" w:type="dxa"/>
            <w:gridSpan w:val="3"/>
            <w:tcBorders>
              <w:top w:val="single" w:sz="4" w:space="0" w:color="000000"/>
              <w:left w:val="single" w:sz="4" w:space="0" w:color="000000"/>
              <w:bottom w:val="single" w:sz="4" w:space="0" w:color="000000"/>
            </w:tcBorders>
            <w:shd w:val="clear" w:color="auto" w:fill="FFFFFF"/>
          </w:tcPr>
          <w:p w:rsidR="00031E8C" w:rsidRDefault="00031E8C">
            <w:pPr>
              <w:numPr>
                <w:ilvl w:val="0"/>
                <w:numId w:val="6"/>
              </w:numPr>
              <w:spacing w:before="60" w:after="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Created the screens on the Front-end for show all the </w:t>
            </w:r>
            <w:r w:rsidR="00805DF9">
              <w:rPr>
                <w:rFonts w:ascii="Candara" w:eastAsia="Trebuchet MS" w:hAnsi="Candara" w:cs="Candara"/>
                <w:i/>
                <w:iCs/>
                <w:sz w:val="20"/>
                <w:szCs w:val="20"/>
                <w:lang w:eastAsia="he-IL" w:bidi="he-IL"/>
              </w:rPr>
              <w:t xml:space="preserve">VM and their </w:t>
            </w:r>
            <w:r w:rsidR="005153AC">
              <w:rPr>
                <w:rFonts w:ascii="Candara" w:eastAsia="Trebuchet MS" w:hAnsi="Candara" w:cs="Candara"/>
                <w:i/>
                <w:iCs/>
                <w:sz w:val="20"/>
                <w:szCs w:val="20"/>
                <w:lang w:eastAsia="he-IL" w:bidi="he-IL"/>
              </w:rPr>
              <w:t>status.</w:t>
            </w:r>
          </w:p>
          <w:p w:rsidR="005153AC" w:rsidRDefault="000445DB">
            <w:pPr>
              <w:numPr>
                <w:ilvl w:val="0"/>
                <w:numId w:val="6"/>
              </w:numPr>
              <w:spacing w:before="60" w:after="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Used </w:t>
            </w:r>
            <w:proofErr w:type="spellStart"/>
            <w:r>
              <w:rPr>
                <w:rFonts w:ascii="Candara" w:eastAsia="Trebuchet MS" w:hAnsi="Candara" w:cs="Candara"/>
                <w:i/>
                <w:iCs/>
                <w:sz w:val="20"/>
                <w:szCs w:val="20"/>
                <w:lang w:eastAsia="he-IL" w:bidi="he-IL"/>
              </w:rPr>
              <w:t>vCloud</w:t>
            </w:r>
            <w:proofErr w:type="spellEnd"/>
            <w:r w:rsidR="005153AC">
              <w:rPr>
                <w:rFonts w:ascii="Candara" w:eastAsia="Trebuchet MS" w:hAnsi="Candara" w:cs="Candara"/>
                <w:i/>
                <w:iCs/>
                <w:sz w:val="20"/>
                <w:szCs w:val="20"/>
                <w:lang w:eastAsia="he-IL" w:bidi="he-IL"/>
              </w:rPr>
              <w:t xml:space="preserve"> API. </w:t>
            </w:r>
          </w:p>
          <w:p w:rsidR="00031E8C" w:rsidRDefault="00031E8C">
            <w:pPr>
              <w:numPr>
                <w:ilvl w:val="0"/>
                <w:numId w:val="6"/>
              </w:numPr>
              <w:spacing w:before="60" w:after="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Used architecture to implement the application.</w:t>
            </w:r>
          </w:p>
          <w:p w:rsidR="00031E8C" w:rsidRDefault="00031E8C" w:rsidP="005153AC">
            <w:pPr>
              <w:numPr>
                <w:ilvl w:val="0"/>
                <w:numId w:val="6"/>
              </w:numPr>
              <w:spacing w:before="60" w:after="0" w:line="100" w:lineRule="atLeast"/>
            </w:pPr>
            <w:r>
              <w:rPr>
                <w:rFonts w:ascii="Candara" w:eastAsia="Trebuchet MS" w:hAnsi="Candara" w:cs="Candara"/>
                <w:i/>
                <w:iCs/>
                <w:sz w:val="20"/>
                <w:szCs w:val="20"/>
                <w:lang w:eastAsia="he-IL" w:bidi="he-IL"/>
              </w:rPr>
              <w:t xml:space="preserve">Worked with </w:t>
            </w:r>
            <w:proofErr w:type="spellStart"/>
            <w:r>
              <w:rPr>
                <w:rFonts w:ascii="Candara" w:eastAsia="Trebuchet MS" w:hAnsi="Candara" w:cs="Candara"/>
                <w:i/>
                <w:iCs/>
                <w:sz w:val="20"/>
                <w:szCs w:val="20"/>
                <w:lang w:eastAsia="he-IL" w:bidi="he-IL"/>
              </w:rPr>
              <w:t>JQuery</w:t>
            </w:r>
            <w:proofErr w:type="spellEnd"/>
            <w:r>
              <w:rPr>
                <w:rFonts w:ascii="Candara" w:eastAsia="Trebuchet MS" w:hAnsi="Candara" w:cs="Candara"/>
                <w:i/>
                <w:iCs/>
                <w:sz w:val="20"/>
                <w:szCs w:val="20"/>
                <w:lang w:eastAsia="he-IL" w:bidi="he-IL"/>
              </w:rPr>
              <w:t>.</w:t>
            </w:r>
          </w:p>
        </w:tc>
        <w:tc>
          <w:tcPr>
            <w:tcW w:w="20" w:type="dxa"/>
            <w:tcBorders>
              <w:left w:val="single" w:sz="4" w:space="0" w:color="000000"/>
            </w:tcBorders>
            <w:shd w:val="clear" w:color="auto" w:fill="auto"/>
          </w:tcPr>
          <w:p w:rsidR="00031E8C" w:rsidRDefault="00031E8C">
            <w:pPr>
              <w:snapToGrid w:val="0"/>
            </w:pPr>
          </w:p>
        </w:tc>
      </w:tr>
      <w:tr w:rsidR="00031E8C" w:rsidTr="006514DF">
        <w:trPr>
          <w:trHeight w:val="26"/>
        </w:trPr>
        <w:tc>
          <w:tcPr>
            <w:tcW w:w="1841"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Achievements</w:t>
            </w:r>
          </w:p>
        </w:tc>
        <w:tc>
          <w:tcPr>
            <w:tcW w:w="8081" w:type="dxa"/>
            <w:gridSpan w:val="3"/>
            <w:tcBorders>
              <w:top w:val="single" w:sz="4" w:space="0" w:color="000000"/>
              <w:left w:val="single" w:sz="4" w:space="0" w:color="000000"/>
              <w:bottom w:val="single" w:sz="4" w:space="0" w:color="000000"/>
            </w:tcBorders>
            <w:shd w:val="clear" w:color="auto" w:fill="FFFFFF"/>
          </w:tcPr>
          <w:p w:rsidR="00031E8C" w:rsidRDefault="003326C0" w:rsidP="003326C0">
            <w:pPr>
              <w:spacing w:before="60" w:after="60" w:line="100" w:lineRule="atLeast"/>
            </w:pPr>
            <w:r>
              <w:t xml:space="preserve">Client appreciated work by giving T-shirts of Hurricane compute </w:t>
            </w:r>
          </w:p>
        </w:tc>
        <w:tc>
          <w:tcPr>
            <w:tcW w:w="20" w:type="dxa"/>
            <w:tcBorders>
              <w:left w:val="single" w:sz="4" w:space="0" w:color="000000"/>
            </w:tcBorders>
            <w:shd w:val="clear" w:color="auto" w:fill="auto"/>
          </w:tcPr>
          <w:p w:rsidR="00031E8C" w:rsidRDefault="00031E8C">
            <w:pPr>
              <w:snapToGrid w:val="0"/>
            </w:pPr>
          </w:p>
        </w:tc>
      </w:tr>
    </w:tbl>
    <w:p w:rsidR="00031E8C" w:rsidRDefault="00031E8C" w:rsidP="000445DB">
      <w:pPr>
        <w:numPr>
          <w:ilvl w:val="0"/>
          <w:numId w:val="0"/>
        </w:numPr>
        <w:spacing w:before="60" w:after="60" w:line="100" w:lineRule="atLeast"/>
        <w:jc w:val="both"/>
        <w:rPr>
          <w:rFonts w:eastAsia="Calibri" w:cs="Calibri"/>
        </w:rPr>
      </w:pPr>
    </w:p>
    <w:p w:rsidR="005D3D02" w:rsidRDefault="005D3D02" w:rsidP="000445DB">
      <w:pPr>
        <w:numPr>
          <w:ilvl w:val="0"/>
          <w:numId w:val="0"/>
        </w:numPr>
        <w:spacing w:before="60" w:after="60" w:line="100" w:lineRule="atLeast"/>
        <w:jc w:val="both"/>
        <w:rPr>
          <w:rFonts w:eastAsia="Calibri" w:cs="Calibri"/>
        </w:rPr>
      </w:pPr>
    </w:p>
    <w:p w:rsidR="005D3D02" w:rsidRDefault="005D3D02" w:rsidP="000445DB">
      <w:pPr>
        <w:numPr>
          <w:ilvl w:val="0"/>
          <w:numId w:val="0"/>
        </w:numPr>
        <w:spacing w:before="60" w:after="60" w:line="100" w:lineRule="atLeast"/>
        <w:jc w:val="both"/>
        <w:rPr>
          <w:rFonts w:eastAsia="Calibri" w:cs="Calibri"/>
        </w:rPr>
      </w:pPr>
    </w:p>
    <w:p w:rsidR="005D3D02" w:rsidRDefault="005D3D02" w:rsidP="000445DB">
      <w:pPr>
        <w:numPr>
          <w:ilvl w:val="0"/>
          <w:numId w:val="0"/>
        </w:numPr>
        <w:spacing w:before="60" w:after="60" w:line="100" w:lineRule="atLeast"/>
        <w:jc w:val="both"/>
        <w:rPr>
          <w:rFonts w:eastAsia="Calibri" w:cs="Calibri"/>
        </w:rPr>
      </w:pPr>
    </w:p>
    <w:p w:rsidR="005D3D02" w:rsidRDefault="005D3D02" w:rsidP="000445DB">
      <w:pPr>
        <w:numPr>
          <w:ilvl w:val="0"/>
          <w:numId w:val="0"/>
        </w:numPr>
        <w:spacing w:before="60" w:after="60" w:line="100" w:lineRule="atLeast"/>
        <w:jc w:val="both"/>
        <w:rPr>
          <w:rFonts w:eastAsia="Calibri" w:cs="Calibri"/>
        </w:rPr>
      </w:pPr>
    </w:p>
    <w:p w:rsidR="005D3D02" w:rsidRDefault="005D3D02" w:rsidP="000445DB">
      <w:pPr>
        <w:numPr>
          <w:ilvl w:val="0"/>
          <w:numId w:val="0"/>
        </w:numPr>
        <w:spacing w:before="60" w:after="60" w:line="100" w:lineRule="atLeast"/>
        <w:jc w:val="both"/>
        <w:rPr>
          <w:rFonts w:eastAsia="Calibri" w:cs="Calibri"/>
        </w:rPr>
      </w:pPr>
    </w:p>
    <w:p w:rsidR="005D3D02" w:rsidRDefault="005D3D02" w:rsidP="000445DB">
      <w:pPr>
        <w:numPr>
          <w:ilvl w:val="0"/>
          <w:numId w:val="0"/>
        </w:numPr>
        <w:spacing w:before="60" w:after="60" w:line="100" w:lineRule="atLeast"/>
        <w:jc w:val="both"/>
        <w:rPr>
          <w:rFonts w:eastAsia="Calibri" w:cs="Calibri"/>
        </w:rPr>
      </w:pPr>
    </w:p>
    <w:p w:rsidR="00B8498D" w:rsidRDefault="00B8498D" w:rsidP="000445DB">
      <w:pPr>
        <w:numPr>
          <w:ilvl w:val="0"/>
          <w:numId w:val="0"/>
        </w:numPr>
        <w:spacing w:before="60" w:after="60" w:line="100" w:lineRule="atLeast"/>
        <w:jc w:val="both"/>
        <w:rPr>
          <w:rFonts w:eastAsia="Calibri" w:cs="Calibri"/>
        </w:rPr>
      </w:pPr>
    </w:p>
    <w:p w:rsidR="00031E8C" w:rsidRDefault="00013B93" w:rsidP="00013B93">
      <w:pPr>
        <w:pStyle w:val="Heading2"/>
        <w:numPr>
          <w:ilvl w:val="0"/>
          <w:numId w:val="0"/>
        </w:numPr>
        <w:ind w:left="90"/>
        <w:rPr>
          <w:rFonts w:eastAsia="Calibri" w:cs="Calibri"/>
        </w:rPr>
      </w:pPr>
      <w:r>
        <w:rPr>
          <w:rStyle w:val="PageNumber"/>
        </w:rPr>
        <w:t>Indian Shop Online (ISO)</w:t>
      </w:r>
    </w:p>
    <w:p w:rsidR="00031E8C" w:rsidRDefault="00031E8C">
      <w:pPr>
        <w:spacing w:after="0" w:line="100" w:lineRule="atLeast"/>
        <w:rPr>
          <w:rFonts w:eastAsia="Calibri" w:cs="Calibri"/>
        </w:rPr>
      </w:pPr>
    </w:p>
    <w:tbl>
      <w:tblPr>
        <w:tblW w:w="9942" w:type="dxa"/>
        <w:tblInd w:w="431" w:type="dxa"/>
        <w:tblLayout w:type="fixed"/>
        <w:tblCellMar>
          <w:left w:w="0" w:type="dxa"/>
          <w:right w:w="0" w:type="dxa"/>
        </w:tblCellMar>
        <w:tblLook w:val="0000" w:firstRow="0" w:lastRow="0" w:firstColumn="0" w:lastColumn="0" w:noHBand="0" w:noVBand="0"/>
      </w:tblPr>
      <w:tblGrid>
        <w:gridCol w:w="1841"/>
        <w:gridCol w:w="2356"/>
        <w:gridCol w:w="1664"/>
        <w:gridCol w:w="4056"/>
        <w:gridCol w:w="25"/>
      </w:tblGrid>
      <w:tr w:rsidR="00031E8C" w:rsidTr="005D3D02">
        <w:trPr>
          <w:trHeight w:val="23"/>
        </w:trPr>
        <w:tc>
          <w:tcPr>
            <w:tcW w:w="1841" w:type="dxa"/>
            <w:tcBorders>
              <w:top w:val="single" w:sz="4" w:space="0" w:color="C0C0C0"/>
              <w:left w:val="single" w:sz="4" w:space="0" w:color="C0C0C0"/>
              <w:bottom w:val="single" w:sz="1" w:space="0" w:color="00000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About the project</w:t>
            </w:r>
          </w:p>
        </w:tc>
        <w:tc>
          <w:tcPr>
            <w:tcW w:w="8076" w:type="dxa"/>
            <w:gridSpan w:val="3"/>
            <w:tcBorders>
              <w:top w:val="single" w:sz="4" w:space="0" w:color="000000"/>
              <w:left w:val="single" w:sz="4" w:space="0" w:color="000000"/>
              <w:bottom w:val="single" w:sz="4" w:space="0" w:color="000000"/>
            </w:tcBorders>
            <w:shd w:val="clear" w:color="auto" w:fill="FFFFFF"/>
          </w:tcPr>
          <w:p w:rsidR="00031E8C" w:rsidRDefault="000445DB">
            <w:pPr>
              <w:widowControl w:val="0"/>
              <w:spacing w:after="240" w:line="100" w:lineRule="atLeast"/>
              <w:jc w:val="both"/>
            </w:pPr>
            <w:r w:rsidRPr="000445DB">
              <w:rPr>
                <w:rFonts w:ascii="Verdana" w:eastAsia="Trebuchet MS" w:hAnsi="Verdana" w:cs="Verdana"/>
                <w:i/>
                <w:iCs/>
                <w:sz w:val="20"/>
                <w:szCs w:val="20"/>
                <w:lang w:eastAsia="he-IL" w:bidi="he-IL"/>
              </w:rPr>
              <w:t>This is an ecommerce application for selling Indian products in Australia and for locates the Indian resorts/hotels in Australia. Basically a site for an Indian living in Australia.</w:t>
            </w:r>
          </w:p>
        </w:tc>
        <w:tc>
          <w:tcPr>
            <w:tcW w:w="25" w:type="dxa"/>
            <w:tcBorders>
              <w:left w:val="single" w:sz="4" w:space="0" w:color="000000"/>
            </w:tcBorders>
            <w:shd w:val="clear" w:color="auto" w:fill="auto"/>
          </w:tcPr>
          <w:p w:rsidR="00031E8C" w:rsidRDefault="00031E8C">
            <w:pPr>
              <w:snapToGrid w:val="0"/>
            </w:pPr>
          </w:p>
        </w:tc>
      </w:tr>
      <w:tr w:rsidR="00031E8C" w:rsidTr="005D3D02">
        <w:tblPrEx>
          <w:tblCellMar>
            <w:left w:w="10" w:type="dxa"/>
            <w:right w:w="10" w:type="dxa"/>
          </w:tblCellMar>
        </w:tblPrEx>
        <w:trPr>
          <w:gridAfter w:val="1"/>
          <w:wAfter w:w="25" w:type="dxa"/>
          <w:trHeight w:val="23"/>
        </w:trPr>
        <w:tc>
          <w:tcPr>
            <w:tcW w:w="1841"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Project type</w:t>
            </w:r>
          </w:p>
        </w:tc>
        <w:tc>
          <w:tcPr>
            <w:tcW w:w="2356" w:type="dxa"/>
            <w:tcBorders>
              <w:top w:val="single" w:sz="4" w:space="0" w:color="000000"/>
              <w:left w:val="single" w:sz="4" w:space="0" w:color="000000"/>
              <w:bottom w:val="single" w:sz="4" w:space="0" w:color="000000"/>
            </w:tcBorders>
            <w:shd w:val="clear" w:color="auto" w:fill="FFFFFF"/>
          </w:tcPr>
          <w:p w:rsidR="00031E8C" w:rsidRDefault="00031E8C">
            <w:pPr>
              <w:spacing w:before="60" w:after="60" w:line="100" w:lineRule="atLeast"/>
              <w:rPr>
                <w:rFonts w:ascii="Candara" w:eastAsia="Trebuchet MS" w:hAnsi="Candara" w:cs="Candara"/>
                <w:i/>
                <w:iCs/>
                <w:sz w:val="20"/>
                <w:szCs w:val="20"/>
                <w:lang w:eastAsia="he-IL" w:bidi="he-IL"/>
              </w:rPr>
            </w:pPr>
            <w:r>
              <w:rPr>
                <w:rFonts w:ascii="Verdana" w:eastAsia="Trebuchet MS" w:hAnsi="Verdana" w:cs="Verdana"/>
                <w:i/>
                <w:iCs/>
                <w:sz w:val="20"/>
                <w:szCs w:val="20"/>
                <w:lang w:eastAsia="he-IL" w:bidi="he-IL"/>
              </w:rPr>
              <w:t xml:space="preserve">Shopping Cart </w:t>
            </w:r>
          </w:p>
        </w:tc>
        <w:tc>
          <w:tcPr>
            <w:tcW w:w="1664"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ind w:left="-360" w:firstLine="360"/>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4056" w:type="dxa"/>
            <w:tcBorders>
              <w:top w:val="single" w:sz="4" w:space="0" w:color="000000"/>
              <w:left w:val="single" w:sz="4" w:space="0" w:color="000000"/>
              <w:bottom w:val="single" w:sz="4" w:space="0" w:color="000000"/>
              <w:right w:val="single" w:sz="4" w:space="0" w:color="000000"/>
            </w:tcBorders>
            <w:shd w:val="clear" w:color="auto" w:fill="FFFFFF"/>
          </w:tcPr>
          <w:p w:rsidR="00031E8C" w:rsidRDefault="00031E8C">
            <w:pPr>
              <w:spacing w:before="60" w:after="60" w:line="100" w:lineRule="atLeast"/>
            </w:pPr>
            <w:r>
              <w:rPr>
                <w:rFonts w:ascii="Candara" w:eastAsia="Trebuchet MS" w:hAnsi="Candara" w:cs="Candara"/>
                <w:i/>
                <w:iCs/>
                <w:sz w:val="20"/>
                <w:szCs w:val="20"/>
                <w:lang w:eastAsia="he-IL" w:bidi="he-IL"/>
              </w:rPr>
              <w:t>Design, Development, Deployment, Testing</w:t>
            </w:r>
          </w:p>
        </w:tc>
      </w:tr>
      <w:tr w:rsidR="00031E8C" w:rsidTr="005D3D02">
        <w:trPr>
          <w:trHeight w:val="23"/>
        </w:trPr>
        <w:tc>
          <w:tcPr>
            <w:tcW w:w="1841" w:type="dxa"/>
            <w:tcBorders>
              <w:top w:val="single" w:sz="4" w:space="0" w:color="C0C0C0"/>
              <w:left w:val="single" w:sz="4" w:space="0" w:color="00000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8076" w:type="dxa"/>
            <w:gridSpan w:val="3"/>
            <w:tcBorders>
              <w:top w:val="single" w:sz="4" w:space="0" w:color="000000"/>
              <w:left w:val="single" w:sz="4" w:space="0" w:color="000000"/>
              <w:bottom w:val="single" w:sz="4" w:space="0" w:color="000000"/>
            </w:tcBorders>
            <w:shd w:val="clear" w:color="auto" w:fill="FFFFFF"/>
          </w:tcPr>
          <w:p w:rsidR="00031E8C" w:rsidRDefault="00031E8C" w:rsidP="000445DB">
            <w:pPr>
              <w:spacing w:before="60" w:after="60" w:line="100" w:lineRule="atLeast"/>
            </w:pPr>
            <w:r>
              <w:rPr>
                <w:rFonts w:ascii="Candara" w:eastAsia="Trebuchet MS" w:hAnsi="Candara" w:cs="Candara"/>
                <w:i/>
                <w:iCs/>
                <w:sz w:val="20"/>
                <w:szCs w:val="20"/>
                <w:lang w:eastAsia="he-IL" w:bidi="he-IL"/>
              </w:rPr>
              <w:t xml:space="preserve"> </w:t>
            </w:r>
            <w:r w:rsidR="000445DB">
              <w:rPr>
                <w:rFonts w:ascii="Candara" w:eastAsia="Trebuchet MS" w:hAnsi="Candara" w:cs="Candara"/>
                <w:i/>
                <w:iCs/>
                <w:sz w:val="20"/>
                <w:szCs w:val="20"/>
                <w:lang w:eastAsia="he-IL" w:bidi="he-IL"/>
              </w:rPr>
              <w:t>4</w:t>
            </w:r>
            <w:r>
              <w:rPr>
                <w:rFonts w:ascii="Candara" w:eastAsia="Trebuchet MS" w:hAnsi="Candara" w:cs="Candara"/>
                <w:i/>
                <w:iCs/>
                <w:sz w:val="20"/>
                <w:szCs w:val="20"/>
                <w:lang w:eastAsia="he-IL" w:bidi="he-IL"/>
              </w:rPr>
              <w:t xml:space="preserve"> month</w:t>
            </w:r>
          </w:p>
        </w:tc>
        <w:tc>
          <w:tcPr>
            <w:tcW w:w="25" w:type="dxa"/>
            <w:tcBorders>
              <w:left w:val="single" w:sz="4" w:space="0" w:color="000000"/>
            </w:tcBorders>
            <w:shd w:val="clear" w:color="auto" w:fill="auto"/>
          </w:tcPr>
          <w:p w:rsidR="00031E8C" w:rsidRDefault="00031E8C">
            <w:pPr>
              <w:snapToGrid w:val="0"/>
            </w:pPr>
          </w:p>
        </w:tc>
      </w:tr>
      <w:tr w:rsidR="00031E8C" w:rsidTr="005D3D02">
        <w:trPr>
          <w:trHeight w:val="23"/>
        </w:trPr>
        <w:tc>
          <w:tcPr>
            <w:tcW w:w="1841"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Main technologies used</w:t>
            </w:r>
          </w:p>
        </w:tc>
        <w:tc>
          <w:tcPr>
            <w:tcW w:w="8076" w:type="dxa"/>
            <w:gridSpan w:val="3"/>
            <w:tcBorders>
              <w:top w:val="single" w:sz="4" w:space="0" w:color="000000"/>
              <w:left w:val="single" w:sz="4" w:space="0" w:color="000000"/>
              <w:bottom w:val="single" w:sz="4" w:space="0" w:color="000000"/>
            </w:tcBorders>
            <w:shd w:val="clear" w:color="auto" w:fill="FFFFFF"/>
          </w:tcPr>
          <w:p w:rsidR="00031E8C" w:rsidRDefault="00031E8C">
            <w:pPr>
              <w:spacing w:before="60" w:after="60" w:line="100" w:lineRule="atLeast"/>
              <w:ind w:left="-360" w:firstLine="360"/>
            </w:pPr>
            <w:r>
              <w:rPr>
                <w:rFonts w:ascii="Verdana" w:eastAsia="Trebuchet MS" w:hAnsi="Verdana" w:cs="Verdana"/>
                <w:i/>
                <w:iCs/>
                <w:sz w:val="20"/>
                <w:szCs w:val="20"/>
                <w:lang w:eastAsia="he-IL" w:bidi="he-IL"/>
              </w:rPr>
              <w:t xml:space="preserve">ASP.Net 3.5, C#.Net, AJAX , </w:t>
            </w:r>
            <w:proofErr w:type="spellStart"/>
            <w:r>
              <w:rPr>
                <w:rFonts w:ascii="Verdana" w:eastAsia="Trebuchet MS" w:hAnsi="Verdana" w:cs="Verdana"/>
                <w:i/>
                <w:iCs/>
                <w:sz w:val="20"/>
                <w:szCs w:val="20"/>
                <w:lang w:eastAsia="he-IL" w:bidi="he-IL"/>
              </w:rPr>
              <w:t>Jquery</w:t>
            </w:r>
            <w:proofErr w:type="spellEnd"/>
            <w:r>
              <w:rPr>
                <w:rFonts w:ascii="Verdana" w:eastAsia="Trebuchet MS" w:hAnsi="Verdana" w:cs="Verdana"/>
                <w:i/>
                <w:iCs/>
                <w:sz w:val="20"/>
                <w:szCs w:val="20"/>
                <w:lang w:eastAsia="he-IL" w:bidi="he-IL"/>
              </w:rPr>
              <w:t xml:space="preserve"> , Java Script</w:t>
            </w:r>
          </w:p>
        </w:tc>
        <w:tc>
          <w:tcPr>
            <w:tcW w:w="25" w:type="dxa"/>
            <w:tcBorders>
              <w:left w:val="single" w:sz="4" w:space="0" w:color="000000"/>
            </w:tcBorders>
            <w:shd w:val="clear" w:color="auto" w:fill="auto"/>
          </w:tcPr>
          <w:p w:rsidR="00031E8C" w:rsidRDefault="00031E8C">
            <w:pPr>
              <w:snapToGrid w:val="0"/>
            </w:pPr>
          </w:p>
        </w:tc>
      </w:tr>
      <w:tr w:rsidR="00031E8C" w:rsidTr="005D3D02">
        <w:trPr>
          <w:trHeight w:val="23"/>
        </w:trPr>
        <w:tc>
          <w:tcPr>
            <w:tcW w:w="1841" w:type="dxa"/>
            <w:tcBorders>
              <w:top w:val="single" w:sz="4" w:space="0" w:color="C0C0C0"/>
              <w:left w:val="single" w:sz="4" w:space="0" w:color="C0C0C0"/>
              <w:bottom w:val="single" w:sz="4"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Responsibilities</w:t>
            </w:r>
          </w:p>
        </w:tc>
        <w:tc>
          <w:tcPr>
            <w:tcW w:w="8076" w:type="dxa"/>
            <w:gridSpan w:val="3"/>
            <w:tcBorders>
              <w:top w:val="single" w:sz="4" w:space="0" w:color="000000"/>
              <w:left w:val="single" w:sz="4" w:space="0" w:color="000000"/>
              <w:bottom w:val="single" w:sz="4" w:space="0" w:color="000000"/>
            </w:tcBorders>
            <w:shd w:val="clear" w:color="auto" w:fill="FFFFFF"/>
          </w:tcPr>
          <w:p w:rsidR="00031E8C" w:rsidRDefault="00031E8C">
            <w:pPr>
              <w:numPr>
                <w:ilvl w:val="0"/>
                <w:numId w:val="7"/>
              </w:numPr>
              <w:spacing w:before="60" w:after="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Created the Admin section for manage front end </w:t>
            </w:r>
            <w:r w:rsidR="000445DB">
              <w:rPr>
                <w:rFonts w:ascii="Candara" w:eastAsia="Trebuchet MS" w:hAnsi="Candara" w:cs="Candara"/>
                <w:i/>
                <w:iCs/>
                <w:sz w:val="20"/>
                <w:szCs w:val="20"/>
                <w:lang w:eastAsia="he-IL" w:bidi="he-IL"/>
              </w:rPr>
              <w:t>content</w:t>
            </w:r>
            <w:r>
              <w:rPr>
                <w:rFonts w:ascii="Candara" w:eastAsia="Trebuchet MS" w:hAnsi="Candara" w:cs="Candara"/>
                <w:i/>
                <w:iCs/>
                <w:sz w:val="20"/>
                <w:szCs w:val="20"/>
                <w:lang w:eastAsia="he-IL" w:bidi="he-IL"/>
              </w:rPr>
              <w:t>,</w:t>
            </w:r>
            <w:r w:rsidR="000445DB">
              <w:rPr>
                <w:rFonts w:ascii="Candara" w:eastAsia="Trebuchet MS" w:hAnsi="Candara" w:cs="Candara"/>
                <w:i/>
                <w:iCs/>
                <w:sz w:val="20"/>
                <w:szCs w:val="20"/>
                <w:lang w:eastAsia="he-IL" w:bidi="he-IL"/>
              </w:rPr>
              <w:t xml:space="preserve"> </w:t>
            </w:r>
            <w:r>
              <w:rPr>
                <w:rFonts w:ascii="Candara" w:eastAsia="Trebuchet MS" w:hAnsi="Candara" w:cs="Candara"/>
                <w:i/>
                <w:iCs/>
                <w:sz w:val="20"/>
                <w:szCs w:val="20"/>
                <w:lang w:eastAsia="he-IL" w:bidi="he-IL"/>
              </w:rPr>
              <w:t>banner,</w:t>
            </w:r>
            <w:r w:rsidR="000445DB">
              <w:rPr>
                <w:rFonts w:ascii="Candara" w:eastAsia="Trebuchet MS" w:hAnsi="Candara" w:cs="Candara"/>
                <w:i/>
                <w:iCs/>
                <w:sz w:val="20"/>
                <w:szCs w:val="20"/>
                <w:lang w:eastAsia="he-IL" w:bidi="he-IL"/>
              </w:rPr>
              <w:t xml:space="preserve"> </w:t>
            </w:r>
            <w:r>
              <w:rPr>
                <w:rFonts w:ascii="Candara" w:eastAsia="Trebuchet MS" w:hAnsi="Candara" w:cs="Candara"/>
                <w:i/>
                <w:iCs/>
                <w:sz w:val="20"/>
                <w:szCs w:val="20"/>
                <w:lang w:eastAsia="he-IL" w:bidi="he-IL"/>
              </w:rPr>
              <w:t>add-edit Product.</w:t>
            </w:r>
          </w:p>
          <w:p w:rsidR="00031E8C" w:rsidRDefault="00031E8C">
            <w:pPr>
              <w:numPr>
                <w:ilvl w:val="0"/>
                <w:numId w:val="7"/>
              </w:numPr>
              <w:spacing w:before="60" w:after="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Created the screens on the Front-end for show all the product according to category-subcategory-Product Details.</w:t>
            </w:r>
          </w:p>
          <w:p w:rsidR="00031E8C" w:rsidRDefault="00031E8C">
            <w:pPr>
              <w:numPr>
                <w:ilvl w:val="0"/>
                <w:numId w:val="7"/>
              </w:numPr>
              <w:spacing w:before="60" w:after="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Making queries related to the clients requirement.</w:t>
            </w:r>
          </w:p>
          <w:p w:rsidR="00031E8C" w:rsidRDefault="00031E8C">
            <w:pPr>
              <w:numPr>
                <w:ilvl w:val="0"/>
                <w:numId w:val="7"/>
              </w:numPr>
              <w:spacing w:before="60" w:after="0" w:line="100" w:lineRule="atLeast"/>
            </w:pPr>
            <w:r>
              <w:rPr>
                <w:rFonts w:ascii="Candara" w:eastAsia="Trebuchet MS" w:hAnsi="Candara" w:cs="Candara"/>
                <w:i/>
                <w:iCs/>
                <w:sz w:val="20"/>
                <w:szCs w:val="20"/>
                <w:lang w:eastAsia="he-IL" w:bidi="he-IL"/>
              </w:rPr>
              <w:t>Unit testing and bugs/defects fixing.</w:t>
            </w:r>
          </w:p>
        </w:tc>
        <w:tc>
          <w:tcPr>
            <w:tcW w:w="25" w:type="dxa"/>
            <w:tcBorders>
              <w:left w:val="single" w:sz="4" w:space="0" w:color="000000"/>
            </w:tcBorders>
            <w:shd w:val="clear" w:color="auto" w:fill="auto"/>
          </w:tcPr>
          <w:p w:rsidR="00031E8C" w:rsidRDefault="00031E8C">
            <w:pPr>
              <w:snapToGrid w:val="0"/>
            </w:pPr>
          </w:p>
        </w:tc>
      </w:tr>
    </w:tbl>
    <w:p w:rsidR="00031E8C" w:rsidRDefault="00031E8C" w:rsidP="000445DB">
      <w:pPr>
        <w:numPr>
          <w:ilvl w:val="0"/>
          <w:numId w:val="0"/>
        </w:numPr>
        <w:spacing w:after="0" w:line="100" w:lineRule="atLeast"/>
        <w:rPr>
          <w:rFonts w:eastAsia="Calibri" w:cs="Calibri"/>
        </w:rPr>
      </w:pPr>
    </w:p>
    <w:p w:rsidR="005D3D02" w:rsidRDefault="005D3D02" w:rsidP="000445DB">
      <w:pPr>
        <w:numPr>
          <w:ilvl w:val="0"/>
          <w:numId w:val="0"/>
        </w:numPr>
        <w:spacing w:after="0" w:line="100" w:lineRule="atLeast"/>
        <w:rPr>
          <w:rFonts w:eastAsia="Calibri" w:cs="Calibri"/>
        </w:rPr>
      </w:pPr>
    </w:p>
    <w:p w:rsidR="00031E8C" w:rsidRDefault="004254FF">
      <w:pPr>
        <w:pStyle w:val="Heading2"/>
        <w:rPr>
          <w:rFonts w:eastAsia="Calibri" w:cs="Calibri"/>
        </w:rPr>
      </w:pPr>
      <w:r>
        <w:rPr>
          <w:rStyle w:val="grncol"/>
        </w:rPr>
        <w:t>Equity for Tanzania</w:t>
      </w:r>
    </w:p>
    <w:p w:rsidR="00031E8C" w:rsidRDefault="00031E8C">
      <w:pPr>
        <w:spacing w:after="0" w:line="100" w:lineRule="atLeast"/>
        <w:rPr>
          <w:rFonts w:eastAsia="Calibri" w:cs="Calibri"/>
        </w:rPr>
      </w:pPr>
    </w:p>
    <w:tbl>
      <w:tblPr>
        <w:tblW w:w="9942" w:type="dxa"/>
        <w:tblInd w:w="436" w:type="dxa"/>
        <w:tblLayout w:type="fixed"/>
        <w:tblCellMar>
          <w:left w:w="0" w:type="dxa"/>
          <w:right w:w="0" w:type="dxa"/>
        </w:tblCellMar>
        <w:tblLook w:val="0000" w:firstRow="0" w:lastRow="0" w:firstColumn="0" w:lastColumn="0" w:noHBand="0" w:noVBand="0"/>
      </w:tblPr>
      <w:tblGrid>
        <w:gridCol w:w="1840"/>
        <w:gridCol w:w="2370"/>
        <w:gridCol w:w="1671"/>
        <w:gridCol w:w="4031"/>
        <w:gridCol w:w="30"/>
      </w:tblGrid>
      <w:tr w:rsidR="00031E8C" w:rsidTr="005D3D02">
        <w:trPr>
          <w:cantSplit/>
          <w:trHeight w:val="23"/>
        </w:trPr>
        <w:tc>
          <w:tcPr>
            <w:tcW w:w="1840" w:type="dxa"/>
            <w:tcBorders>
              <w:top w:val="single" w:sz="8" w:space="0" w:color="C0C0C0"/>
              <w:left w:val="single" w:sz="8" w:space="0" w:color="C0C0C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About the project</w:t>
            </w:r>
          </w:p>
        </w:tc>
        <w:tc>
          <w:tcPr>
            <w:tcW w:w="8072" w:type="dxa"/>
            <w:gridSpan w:val="3"/>
            <w:tcBorders>
              <w:top w:val="single" w:sz="8" w:space="0" w:color="000000"/>
              <w:left w:val="single" w:sz="8" w:space="0" w:color="000000"/>
              <w:bottom w:val="single" w:sz="8" w:space="0" w:color="000000"/>
            </w:tcBorders>
            <w:shd w:val="clear" w:color="auto" w:fill="FFFFFF"/>
          </w:tcPr>
          <w:p w:rsidR="00031E8C" w:rsidRDefault="004254FF">
            <w:pPr>
              <w:spacing w:before="60" w:after="60" w:line="100" w:lineRule="atLeast"/>
              <w:jc w:val="both"/>
            </w:pPr>
            <w:r w:rsidRPr="004254FF">
              <w:rPr>
                <w:rFonts w:ascii="Verdana" w:eastAsia="Trebuchet MS" w:hAnsi="Verdana" w:cs="Verdana"/>
                <w:i/>
                <w:iCs/>
                <w:sz w:val="20"/>
                <w:szCs w:val="20"/>
                <w:lang w:eastAsia="he-IL" w:bidi="he-IL"/>
              </w:rPr>
              <w:t>This is a site for maintain/managing Loans given in exchange of machines and for the machines in Africa. It is a basically a Loan Management Site with having facility for auto installments generator, auto penalty applier and reselling of machines</w:t>
            </w:r>
          </w:p>
        </w:tc>
        <w:tc>
          <w:tcPr>
            <w:tcW w:w="30" w:type="dxa"/>
            <w:tcBorders>
              <w:left w:val="single" w:sz="8" w:space="0" w:color="000000"/>
            </w:tcBorders>
            <w:shd w:val="clear" w:color="auto" w:fill="auto"/>
          </w:tcPr>
          <w:p w:rsidR="00031E8C" w:rsidRDefault="00031E8C">
            <w:pPr>
              <w:snapToGrid w:val="0"/>
            </w:pPr>
          </w:p>
        </w:tc>
      </w:tr>
      <w:tr w:rsidR="00031E8C" w:rsidTr="005D3D02">
        <w:tblPrEx>
          <w:tblCellMar>
            <w:left w:w="10" w:type="dxa"/>
            <w:right w:w="10" w:type="dxa"/>
          </w:tblCellMar>
        </w:tblPrEx>
        <w:trPr>
          <w:gridAfter w:val="1"/>
          <w:wAfter w:w="30" w:type="dxa"/>
          <w:trHeight w:val="23"/>
        </w:trPr>
        <w:tc>
          <w:tcPr>
            <w:tcW w:w="1840" w:type="dxa"/>
            <w:tcBorders>
              <w:top w:val="single" w:sz="8" w:space="0" w:color="C0C0C0"/>
              <w:left w:val="single" w:sz="8" w:space="0" w:color="C0C0C0"/>
              <w:bottom w:val="single" w:sz="8" w:space="0" w:color="C0C0C0"/>
            </w:tcBorders>
            <w:shd w:val="clear" w:color="auto" w:fill="D9D9D9"/>
          </w:tcPr>
          <w:p w:rsidR="00031E8C" w:rsidRDefault="00031E8C">
            <w:pPr>
              <w:spacing w:before="60" w:after="60" w:line="100" w:lineRule="atLeast"/>
              <w:rPr>
                <w:rFonts w:ascii="Verdana" w:eastAsia="Trebuchet MS" w:hAnsi="Verdana" w:cs="Verdana"/>
                <w:i/>
                <w:iCs/>
                <w:sz w:val="20"/>
                <w:szCs w:val="20"/>
                <w:lang w:eastAsia="he-IL" w:bidi="he-IL"/>
              </w:rPr>
            </w:pPr>
            <w:r>
              <w:rPr>
                <w:rFonts w:ascii="Candara" w:eastAsia="Trebuchet MS" w:hAnsi="Candara" w:cs="Candara"/>
                <w:i/>
                <w:iCs/>
                <w:sz w:val="20"/>
                <w:szCs w:val="20"/>
                <w:lang w:eastAsia="he-IL" w:bidi="he-IL"/>
              </w:rPr>
              <w:t>Project type</w:t>
            </w:r>
          </w:p>
        </w:tc>
        <w:tc>
          <w:tcPr>
            <w:tcW w:w="2370" w:type="dxa"/>
            <w:tcBorders>
              <w:top w:val="single" w:sz="8" w:space="0" w:color="000000"/>
              <w:left w:val="single" w:sz="8" w:space="0" w:color="000000"/>
              <w:bottom w:val="single" w:sz="8" w:space="0" w:color="000000"/>
            </w:tcBorders>
            <w:shd w:val="clear" w:color="auto" w:fill="FFFFFF"/>
          </w:tcPr>
          <w:p w:rsidR="00031E8C" w:rsidRDefault="004B0246">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Financial </w:t>
            </w:r>
          </w:p>
        </w:tc>
        <w:tc>
          <w:tcPr>
            <w:tcW w:w="1671" w:type="dxa"/>
            <w:tcBorders>
              <w:top w:val="single" w:sz="8" w:space="0" w:color="C0C0C0"/>
              <w:left w:val="single" w:sz="8" w:space="0" w:color="000000"/>
              <w:bottom w:val="single" w:sz="8"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4031" w:type="dxa"/>
            <w:tcBorders>
              <w:top w:val="single" w:sz="8" w:space="0" w:color="000000"/>
              <w:left w:val="single" w:sz="8" w:space="0" w:color="000000"/>
              <w:bottom w:val="single" w:sz="8" w:space="0" w:color="000000"/>
              <w:right w:val="single" w:sz="8" w:space="0" w:color="000000"/>
            </w:tcBorders>
            <w:shd w:val="clear" w:color="auto" w:fill="FFFFFF"/>
          </w:tcPr>
          <w:p w:rsidR="00031E8C" w:rsidRDefault="00031E8C">
            <w:pPr>
              <w:spacing w:before="60" w:after="60" w:line="100" w:lineRule="atLeast"/>
            </w:pPr>
            <w:r>
              <w:rPr>
                <w:rFonts w:ascii="Candara" w:eastAsia="Trebuchet MS" w:hAnsi="Candara" w:cs="Candara"/>
                <w:i/>
                <w:iCs/>
                <w:sz w:val="20"/>
                <w:szCs w:val="20"/>
                <w:lang w:eastAsia="he-IL" w:bidi="he-IL"/>
              </w:rPr>
              <w:t>Analysis, Design, Development, Deployment, Testing</w:t>
            </w:r>
          </w:p>
        </w:tc>
      </w:tr>
      <w:tr w:rsidR="00031E8C" w:rsidTr="005D3D02">
        <w:trPr>
          <w:trHeight w:val="23"/>
        </w:trPr>
        <w:tc>
          <w:tcPr>
            <w:tcW w:w="1840" w:type="dxa"/>
            <w:tcBorders>
              <w:top w:val="single" w:sz="8" w:space="0" w:color="C0C0C0"/>
              <w:left w:val="single" w:sz="8" w:space="0" w:color="000000"/>
              <w:bottom w:val="single" w:sz="8"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8072" w:type="dxa"/>
            <w:gridSpan w:val="3"/>
            <w:tcBorders>
              <w:top w:val="single" w:sz="8" w:space="0" w:color="000000"/>
              <w:left w:val="single" w:sz="8" w:space="0" w:color="000000"/>
              <w:bottom w:val="single" w:sz="8" w:space="0" w:color="000000"/>
            </w:tcBorders>
            <w:shd w:val="clear" w:color="auto" w:fill="FFFFFF"/>
          </w:tcPr>
          <w:p w:rsidR="00031E8C" w:rsidRDefault="00A0462F">
            <w:pPr>
              <w:spacing w:before="60" w:after="60" w:line="100" w:lineRule="atLeast"/>
            </w:pPr>
            <w:r>
              <w:rPr>
                <w:rFonts w:ascii="Candara" w:eastAsia="Trebuchet MS" w:hAnsi="Candara" w:cs="Candara"/>
                <w:i/>
                <w:iCs/>
                <w:sz w:val="20"/>
                <w:szCs w:val="20"/>
                <w:lang w:eastAsia="he-IL" w:bidi="he-IL"/>
              </w:rPr>
              <w:t>6</w:t>
            </w:r>
            <w:r w:rsidR="00031E8C">
              <w:rPr>
                <w:rFonts w:ascii="Candara" w:eastAsia="Trebuchet MS" w:hAnsi="Candara" w:cs="Candara"/>
                <w:i/>
                <w:iCs/>
                <w:sz w:val="20"/>
                <w:szCs w:val="20"/>
                <w:lang w:eastAsia="he-IL" w:bidi="he-IL"/>
              </w:rPr>
              <w:t xml:space="preserve"> months</w:t>
            </w:r>
          </w:p>
        </w:tc>
        <w:tc>
          <w:tcPr>
            <w:tcW w:w="30" w:type="dxa"/>
            <w:tcBorders>
              <w:left w:val="single" w:sz="8" w:space="0" w:color="000000"/>
            </w:tcBorders>
            <w:shd w:val="clear" w:color="auto" w:fill="auto"/>
          </w:tcPr>
          <w:p w:rsidR="00031E8C" w:rsidRDefault="00031E8C">
            <w:pPr>
              <w:snapToGrid w:val="0"/>
            </w:pPr>
          </w:p>
        </w:tc>
      </w:tr>
      <w:tr w:rsidR="00031E8C" w:rsidTr="005D3D02">
        <w:trPr>
          <w:trHeight w:val="23"/>
        </w:trPr>
        <w:tc>
          <w:tcPr>
            <w:tcW w:w="1840" w:type="dxa"/>
            <w:tcBorders>
              <w:top w:val="single" w:sz="8" w:space="0" w:color="C0C0C0"/>
              <w:left w:val="single" w:sz="8" w:space="0" w:color="C0C0C0"/>
              <w:bottom w:val="single" w:sz="8"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technologies used</w:t>
            </w:r>
          </w:p>
        </w:tc>
        <w:tc>
          <w:tcPr>
            <w:tcW w:w="8072" w:type="dxa"/>
            <w:gridSpan w:val="3"/>
            <w:tcBorders>
              <w:top w:val="single" w:sz="8" w:space="0" w:color="000000"/>
              <w:left w:val="single" w:sz="8" w:space="0" w:color="000000"/>
              <w:bottom w:val="single" w:sz="8" w:space="0" w:color="000000"/>
            </w:tcBorders>
            <w:shd w:val="clear" w:color="auto" w:fill="FFFFFF"/>
          </w:tcPr>
          <w:p w:rsidR="00031E8C" w:rsidRDefault="00A0462F">
            <w:pPr>
              <w:spacing w:before="60" w:after="60" w:line="100" w:lineRule="atLeast"/>
            </w:pPr>
            <w:r>
              <w:rPr>
                <w:rFonts w:ascii="Candara" w:eastAsia="Trebuchet MS" w:hAnsi="Candara" w:cs="Candara"/>
                <w:i/>
                <w:iCs/>
                <w:sz w:val="20"/>
                <w:szCs w:val="20"/>
                <w:lang w:eastAsia="he-IL" w:bidi="he-IL"/>
              </w:rPr>
              <w:t xml:space="preserve">Classic ASP, </w:t>
            </w:r>
            <w:proofErr w:type="spellStart"/>
            <w:r>
              <w:rPr>
                <w:rFonts w:ascii="Candara" w:eastAsia="Trebuchet MS" w:hAnsi="Candara" w:cs="Candara"/>
                <w:i/>
                <w:iCs/>
                <w:sz w:val="20"/>
                <w:szCs w:val="20"/>
                <w:lang w:eastAsia="he-IL" w:bidi="he-IL"/>
              </w:rPr>
              <w:t>Jquery</w:t>
            </w:r>
            <w:proofErr w:type="spellEnd"/>
            <w:r>
              <w:rPr>
                <w:rFonts w:ascii="Candara" w:eastAsia="Trebuchet MS" w:hAnsi="Candara" w:cs="Candara"/>
                <w:i/>
                <w:iCs/>
                <w:sz w:val="20"/>
                <w:szCs w:val="20"/>
                <w:lang w:eastAsia="he-IL" w:bidi="he-IL"/>
              </w:rPr>
              <w:t xml:space="preserve"> and MySQL.</w:t>
            </w:r>
          </w:p>
        </w:tc>
        <w:tc>
          <w:tcPr>
            <w:tcW w:w="30" w:type="dxa"/>
            <w:tcBorders>
              <w:left w:val="single" w:sz="8" w:space="0" w:color="000000"/>
            </w:tcBorders>
            <w:shd w:val="clear" w:color="auto" w:fill="auto"/>
          </w:tcPr>
          <w:p w:rsidR="00031E8C" w:rsidRDefault="00031E8C">
            <w:pPr>
              <w:snapToGrid w:val="0"/>
            </w:pPr>
          </w:p>
        </w:tc>
      </w:tr>
      <w:tr w:rsidR="00031E8C" w:rsidTr="005D3D02">
        <w:trPr>
          <w:trHeight w:val="23"/>
        </w:trPr>
        <w:tc>
          <w:tcPr>
            <w:tcW w:w="1840" w:type="dxa"/>
            <w:tcBorders>
              <w:top w:val="single" w:sz="8" w:space="0" w:color="C0C0C0"/>
              <w:left w:val="single" w:sz="8" w:space="0" w:color="C0C0C0"/>
              <w:bottom w:val="single" w:sz="8" w:space="0" w:color="C0C0C0"/>
            </w:tcBorders>
            <w:shd w:val="clear" w:color="auto" w:fill="D9D9D9"/>
          </w:tcPr>
          <w:p w:rsidR="00031E8C" w:rsidRDefault="00031E8C">
            <w:pPr>
              <w:spacing w:before="60" w:after="6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Main Responsibilities</w:t>
            </w:r>
          </w:p>
        </w:tc>
        <w:tc>
          <w:tcPr>
            <w:tcW w:w="8072" w:type="dxa"/>
            <w:gridSpan w:val="3"/>
            <w:tcBorders>
              <w:top w:val="single" w:sz="8" w:space="0" w:color="000000"/>
              <w:left w:val="single" w:sz="8" w:space="0" w:color="000000"/>
              <w:bottom w:val="single" w:sz="8" w:space="0" w:color="000000"/>
            </w:tcBorders>
            <w:shd w:val="clear" w:color="auto" w:fill="FFFFFF"/>
          </w:tcPr>
          <w:p w:rsidR="00031E8C" w:rsidRDefault="00031E8C">
            <w:pPr>
              <w:pStyle w:val="ListParagraph"/>
              <w:numPr>
                <w:ilvl w:val="0"/>
                <w:numId w:val="9"/>
              </w:numPr>
              <w:spacing w:before="60" w:after="0" w:line="100" w:lineRule="atLeast"/>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HTML and CSS implementation.</w:t>
            </w:r>
          </w:p>
          <w:p w:rsidR="00031E8C" w:rsidRPr="00A0462F" w:rsidRDefault="00031E8C" w:rsidP="00A0462F">
            <w:pPr>
              <w:pStyle w:val="ListParagraph"/>
              <w:numPr>
                <w:ilvl w:val="0"/>
                <w:numId w:val="9"/>
              </w:numPr>
              <w:spacing w:before="60" w:after="0" w:line="100" w:lineRule="atLeast"/>
            </w:pPr>
            <w:r>
              <w:rPr>
                <w:rFonts w:ascii="Candara" w:eastAsia="Trebuchet MS" w:hAnsi="Candara" w:cs="Candara"/>
                <w:i/>
                <w:iCs/>
                <w:sz w:val="20"/>
                <w:szCs w:val="20"/>
                <w:lang w:eastAsia="he-IL" w:bidi="he-IL"/>
              </w:rPr>
              <w:t>Created the screens on the Front-end User &amp; Program Coordinator portion</w:t>
            </w:r>
            <w:r w:rsidR="00A0462F">
              <w:rPr>
                <w:rFonts w:ascii="Candara" w:eastAsia="Trebuchet MS" w:hAnsi="Candara" w:cs="Candara"/>
                <w:i/>
                <w:iCs/>
                <w:sz w:val="20"/>
                <w:szCs w:val="20"/>
                <w:lang w:eastAsia="he-IL" w:bidi="he-IL"/>
              </w:rPr>
              <w:t>.</w:t>
            </w:r>
          </w:p>
          <w:p w:rsidR="00A0462F" w:rsidRDefault="00A0462F" w:rsidP="00A0462F">
            <w:pPr>
              <w:pStyle w:val="ListParagraph"/>
              <w:numPr>
                <w:ilvl w:val="0"/>
                <w:numId w:val="9"/>
              </w:numPr>
              <w:spacing w:before="60" w:after="0" w:line="100" w:lineRule="atLeast"/>
            </w:pPr>
            <w:r>
              <w:rPr>
                <w:rFonts w:ascii="Candara" w:eastAsia="Trebuchet MS" w:hAnsi="Candara" w:cs="Candara"/>
                <w:i/>
                <w:iCs/>
                <w:sz w:val="20"/>
                <w:szCs w:val="20"/>
                <w:lang w:eastAsia="he-IL" w:bidi="he-IL"/>
              </w:rPr>
              <w:t>Used complex Financial Calculations.</w:t>
            </w:r>
          </w:p>
        </w:tc>
        <w:tc>
          <w:tcPr>
            <w:tcW w:w="30" w:type="dxa"/>
            <w:tcBorders>
              <w:left w:val="single" w:sz="8" w:space="0" w:color="000000"/>
            </w:tcBorders>
            <w:shd w:val="clear" w:color="auto" w:fill="auto"/>
          </w:tcPr>
          <w:p w:rsidR="00031E8C" w:rsidRDefault="00031E8C">
            <w:pPr>
              <w:snapToGrid w:val="0"/>
            </w:pPr>
          </w:p>
        </w:tc>
      </w:tr>
    </w:tbl>
    <w:p w:rsidR="006E352C" w:rsidRDefault="006E352C" w:rsidP="006E352C">
      <w:pPr>
        <w:numPr>
          <w:ilvl w:val="0"/>
          <w:numId w:val="0"/>
        </w:numPr>
      </w:pPr>
    </w:p>
    <w:p w:rsidR="006E352C" w:rsidRDefault="006E352C" w:rsidP="006E352C">
      <w:pPr>
        <w:numPr>
          <w:ilvl w:val="0"/>
          <w:numId w:val="0"/>
        </w:numPr>
      </w:pPr>
    </w:p>
    <w:p w:rsidR="00031E8C" w:rsidRDefault="00031E8C">
      <w:r>
        <w:rPr>
          <w:b/>
          <w:bCs/>
          <w:color w:val="000000"/>
          <w:u w:val="single"/>
        </w:rPr>
        <w:t>Declaration</w:t>
      </w:r>
    </w:p>
    <w:p w:rsidR="00031E8C" w:rsidRDefault="00031E8C">
      <w:pPr>
        <w:numPr>
          <w:ilvl w:val="0"/>
          <w:numId w:val="8"/>
        </w:numPr>
        <w:spacing w:before="60" w:after="60" w:line="100" w:lineRule="atLeast"/>
        <w:jc w:val="both"/>
      </w:pPr>
      <w:r>
        <w:t xml:space="preserve">  </w:t>
      </w:r>
      <w:r w:rsidR="006E352C">
        <w:tab/>
      </w:r>
      <w:r>
        <w:t xml:space="preserve"> I do hereby declare that all the above details produced are true to the best of my knowledge.</w:t>
      </w:r>
    </w:p>
    <w:p w:rsidR="00031E8C" w:rsidRDefault="00031E8C">
      <w:pPr>
        <w:numPr>
          <w:ilvl w:val="0"/>
          <w:numId w:val="8"/>
        </w:numPr>
        <w:spacing w:before="60" w:after="60" w:line="100" w:lineRule="atLeast"/>
        <w:jc w:val="both"/>
      </w:pPr>
    </w:p>
    <w:p w:rsidR="00031E8C" w:rsidRDefault="006E352C" w:rsidP="00A54B6C">
      <w:pPr>
        <w:numPr>
          <w:ilvl w:val="0"/>
          <w:numId w:val="8"/>
        </w:numPr>
        <w:spacing w:before="60" w:after="60" w:line="100" w:lineRule="atLeast"/>
        <w:jc w:val="both"/>
      </w:pPr>
      <w:r>
        <w:rPr>
          <w:b/>
          <w:bCs/>
        </w:rPr>
        <w:t xml:space="preserve">       </w:t>
      </w:r>
      <w:r w:rsidR="00031E8C" w:rsidRPr="006E352C">
        <w:rPr>
          <w:b/>
          <w:bCs/>
        </w:rPr>
        <w:t>Place:</w:t>
      </w:r>
      <w:r w:rsidR="008B7618">
        <w:tab/>
      </w:r>
      <w:r w:rsidR="00031E8C">
        <w:t xml:space="preserve">                                                         </w:t>
      </w:r>
    </w:p>
    <w:sectPr w:rsidR="00031E8C" w:rsidSect="00AF4E7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7BB" w:rsidRDefault="009727BB" w:rsidP="00AF4E7A">
      <w:pPr>
        <w:spacing w:after="0" w:line="240" w:lineRule="auto"/>
      </w:pPr>
      <w:r>
        <w:separator/>
      </w:r>
    </w:p>
  </w:endnote>
  <w:endnote w:type="continuationSeparator" w:id="0">
    <w:p w:rsidR="009727BB" w:rsidRDefault="009727BB" w:rsidP="00AF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81">
    <w:altName w:val="Times New Roman"/>
    <w:charset w:val="00"/>
    <w:family w:val="auto"/>
    <w:pitch w:val="variable"/>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GL Apollo">
    <w:altName w:val="Times New Roman"/>
    <w:charset w:val="00"/>
    <w:family w:val="auto"/>
    <w:pitch w:val="variable"/>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7BB" w:rsidRDefault="009727BB" w:rsidP="00AF4E7A">
      <w:pPr>
        <w:spacing w:after="0" w:line="240" w:lineRule="auto"/>
      </w:pPr>
      <w:r>
        <w:separator/>
      </w:r>
    </w:p>
  </w:footnote>
  <w:footnote w:type="continuationSeparator" w:id="0">
    <w:p w:rsidR="009727BB" w:rsidRDefault="009727BB" w:rsidP="00AF4E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rPr>
        <w:rFonts w:cs="Times New Roman"/>
        <w:color w:val="00000A"/>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nsid w:val="00000008"/>
    <w:multiLevelType w:val="multilevel"/>
    <w:tmpl w:val="00000008"/>
    <w:name w:val="WW8Num8"/>
    <w:lvl w:ilvl="0">
      <w:start w:val="1"/>
      <w:numFmt w:val="none"/>
      <w:suff w:val="nothing"/>
      <w:lvlText w:val=""/>
      <w:lvlJc w:val="left"/>
      <w:pPr>
        <w:tabs>
          <w:tab w:val="num" w:pos="0"/>
        </w:tabs>
        <w:ind w:left="0" w:firstLine="0"/>
      </w:pPr>
      <w:rPr>
        <w:rFonts w:ascii="Symbol" w:hAnsi="Symbol" w:cs="Symbol"/>
      </w:rPr>
    </w:lvl>
    <w:lvl w:ilvl="1">
      <w:start w:val="1"/>
      <w:numFmt w:val="decimal"/>
      <w:lvlText w:val=".%2"/>
      <w:lvlJc w:val="left"/>
      <w:pPr>
        <w:tabs>
          <w:tab w:val="num" w:pos="624"/>
        </w:tabs>
        <w:ind w:left="624" w:hanging="284"/>
      </w:pPr>
    </w:lvl>
    <w:lvl w:ilvl="2">
      <w:start w:val="1"/>
      <w:numFmt w:val="decimal"/>
      <w:lvlText w:val="...%2.%3."/>
      <w:lvlJc w:val="left"/>
      <w:pPr>
        <w:tabs>
          <w:tab w:val="num" w:pos="0"/>
        </w:tabs>
        <w:ind w:left="964" w:hanging="227"/>
      </w:pPr>
    </w:lvl>
    <w:lvl w:ilvl="3">
      <w:start w:val="1"/>
      <w:numFmt w:val="lowerRoman"/>
      <w:lvlText w:val="...%2.%3.%4."/>
      <w:lvlJc w:val="left"/>
      <w:pPr>
        <w:tabs>
          <w:tab w:val="num" w:pos="1077"/>
        </w:tabs>
        <w:ind w:left="1304" w:hanging="227"/>
      </w:pPr>
    </w:lvl>
    <w:lvl w:ilvl="4">
      <w:start w:val="1"/>
      <w:numFmt w:val="lowerLetter"/>
      <w:lvlText w:val="...%2.%3.%4.%5."/>
      <w:lvlJc w:val="left"/>
      <w:pPr>
        <w:tabs>
          <w:tab w:val="num" w:pos="1304"/>
        </w:tabs>
        <w:ind w:left="1304" w:hanging="283"/>
      </w:pPr>
    </w:lvl>
    <w:lvl w:ilvl="5">
      <w:start w:val="1"/>
      <w:numFmt w:val="lowerRoman"/>
      <w:lvlText w:val="...%2.%3.%4.%5.%6."/>
      <w:lvlJc w:val="right"/>
      <w:pPr>
        <w:tabs>
          <w:tab w:val="num" w:pos="4175"/>
        </w:tabs>
        <w:ind w:left="4175" w:hanging="180"/>
      </w:pPr>
    </w:lvl>
    <w:lvl w:ilvl="6">
      <w:start w:val="1"/>
      <w:numFmt w:val="decimal"/>
      <w:lvlText w:val="...%2.%3.%4.%5.%6.%7."/>
      <w:lvlJc w:val="left"/>
      <w:pPr>
        <w:tabs>
          <w:tab w:val="num" w:pos="4895"/>
        </w:tabs>
        <w:ind w:left="4895" w:hanging="360"/>
      </w:pPr>
    </w:lvl>
    <w:lvl w:ilvl="7">
      <w:start w:val="1"/>
      <w:numFmt w:val="lowerLetter"/>
      <w:lvlText w:val="...%2.%3.%4.%5.%6.%7.%8."/>
      <w:lvlJc w:val="left"/>
      <w:pPr>
        <w:tabs>
          <w:tab w:val="num" w:pos="5615"/>
        </w:tabs>
        <w:ind w:left="5615" w:hanging="360"/>
      </w:pPr>
    </w:lvl>
    <w:lvl w:ilvl="8">
      <w:start w:val="1"/>
      <w:numFmt w:val="lowerRoman"/>
      <w:lvlText w:val="...%2.%3.%4.%5.%6.%7.%8.%9."/>
      <w:lvlJc w:val="right"/>
      <w:pPr>
        <w:tabs>
          <w:tab w:val="num" w:pos="6335"/>
        </w:tabs>
        <w:ind w:left="6335" w:hanging="180"/>
      </w:pPr>
    </w:lvl>
  </w:abstractNum>
  <w:abstractNum w:abstractNumId="8">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9">
    <w:nsid w:val="1B7F12C7"/>
    <w:multiLevelType w:val="hybridMultilevel"/>
    <w:tmpl w:val="066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67441A"/>
    <w:multiLevelType w:val="hybridMultilevel"/>
    <w:tmpl w:val="FC76CCE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594C07BA"/>
    <w:multiLevelType w:val="hybridMultilevel"/>
    <w:tmpl w:val="5B94B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EDC5C54"/>
    <w:multiLevelType w:val="hybridMultilevel"/>
    <w:tmpl w:val="8D3825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1510"/>
    <w:rsid w:val="00013B93"/>
    <w:rsid w:val="00031E8C"/>
    <w:rsid w:val="0004315D"/>
    <w:rsid w:val="000445DB"/>
    <w:rsid w:val="00046C52"/>
    <w:rsid w:val="00065708"/>
    <w:rsid w:val="000742C1"/>
    <w:rsid w:val="000B29EC"/>
    <w:rsid w:val="00102E3B"/>
    <w:rsid w:val="001273E4"/>
    <w:rsid w:val="00131D0C"/>
    <w:rsid w:val="001C4A30"/>
    <w:rsid w:val="00245F62"/>
    <w:rsid w:val="00266C40"/>
    <w:rsid w:val="002D7F4C"/>
    <w:rsid w:val="00306D5F"/>
    <w:rsid w:val="003326C0"/>
    <w:rsid w:val="003905CA"/>
    <w:rsid w:val="004254FF"/>
    <w:rsid w:val="0048154C"/>
    <w:rsid w:val="00491D43"/>
    <w:rsid w:val="004B0246"/>
    <w:rsid w:val="004F279A"/>
    <w:rsid w:val="005153AC"/>
    <w:rsid w:val="00533290"/>
    <w:rsid w:val="00577ECE"/>
    <w:rsid w:val="0058795A"/>
    <w:rsid w:val="005B3601"/>
    <w:rsid w:val="005D351E"/>
    <w:rsid w:val="005D3D02"/>
    <w:rsid w:val="006514DF"/>
    <w:rsid w:val="006E0553"/>
    <w:rsid w:val="006E352C"/>
    <w:rsid w:val="0080238F"/>
    <w:rsid w:val="00805DF9"/>
    <w:rsid w:val="008234C7"/>
    <w:rsid w:val="008A1585"/>
    <w:rsid w:val="008B5665"/>
    <w:rsid w:val="008B7618"/>
    <w:rsid w:val="008C1510"/>
    <w:rsid w:val="008D2014"/>
    <w:rsid w:val="008E2804"/>
    <w:rsid w:val="0093683C"/>
    <w:rsid w:val="00943813"/>
    <w:rsid w:val="009579F5"/>
    <w:rsid w:val="0097196D"/>
    <w:rsid w:val="009723FB"/>
    <w:rsid w:val="009727BB"/>
    <w:rsid w:val="009A01D2"/>
    <w:rsid w:val="009C1EC2"/>
    <w:rsid w:val="00A0462F"/>
    <w:rsid w:val="00A279AF"/>
    <w:rsid w:val="00A54B6C"/>
    <w:rsid w:val="00AF4E7A"/>
    <w:rsid w:val="00B00572"/>
    <w:rsid w:val="00B06647"/>
    <w:rsid w:val="00B3239C"/>
    <w:rsid w:val="00B8498D"/>
    <w:rsid w:val="00BC25CA"/>
    <w:rsid w:val="00BC737A"/>
    <w:rsid w:val="00BD41C7"/>
    <w:rsid w:val="00BF4F02"/>
    <w:rsid w:val="00C353F5"/>
    <w:rsid w:val="00C4782E"/>
    <w:rsid w:val="00C80424"/>
    <w:rsid w:val="00CA4443"/>
    <w:rsid w:val="00D95BB9"/>
    <w:rsid w:val="00DD7502"/>
    <w:rsid w:val="00E008DB"/>
    <w:rsid w:val="00E740D9"/>
    <w:rsid w:val="00EB3BC5"/>
    <w:rsid w:val="00FC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numPr>
        <w:numId w:val="1"/>
      </w:numPr>
      <w:suppressAutoHyphens/>
      <w:spacing w:after="160" w:line="252" w:lineRule="auto"/>
      <w:outlineLvl w:val="0"/>
    </w:pPr>
    <w:rPr>
      <w:rFonts w:ascii="Calibri" w:eastAsia="SimSun" w:hAnsi="Calibri" w:cs="font281"/>
      <w:kern w:val="1"/>
      <w:sz w:val="22"/>
      <w:szCs w:val="22"/>
      <w:lang w:eastAsia="ar-SA"/>
    </w:rPr>
  </w:style>
  <w:style w:type="paragraph" w:styleId="Heading1">
    <w:name w:val="heading 1"/>
    <w:basedOn w:val="Normal"/>
    <w:next w:val="BodyText"/>
    <w:qFormat/>
    <w:pPr>
      <w:keepNext/>
      <w:numPr>
        <w:numId w:val="0"/>
      </w:numPr>
      <w:shd w:val="clear" w:color="auto" w:fill="D6E5E6"/>
      <w:spacing w:before="120" w:after="120" w:line="100" w:lineRule="atLeast"/>
      <w:jc w:val="center"/>
    </w:pPr>
    <w:rPr>
      <w:rFonts w:ascii="Lucida Sans" w:eastAsia="Trebuchet MS" w:hAnsi="Lucida Sans" w:cs="DGL Apollo"/>
      <w:smallCaps/>
      <w:sz w:val="36"/>
      <w:szCs w:val="36"/>
      <w:lang w:eastAsia="he-IL" w:bidi="he-IL"/>
    </w:rPr>
  </w:style>
  <w:style w:type="paragraph" w:styleId="Heading2">
    <w:name w:val="heading 2"/>
    <w:basedOn w:val="Heading1"/>
    <w:next w:val="BodyText"/>
    <w:qFormat/>
    <w:pPr>
      <w:numPr>
        <w:ilvl w:val="1"/>
        <w:numId w:val="1"/>
      </w:numPr>
      <w:pBdr>
        <w:top w:val="single" w:sz="4" w:space="1" w:color="000000"/>
        <w:bottom w:val="single" w:sz="4" w:space="1" w:color="000000"/>
      </w:pBdr>
      <w:shd w:val="clear" w:color="auto" w:fill="FFFFFF"/>
      <w:spacing w:before="240"/>
      <w:ind w:left="90" w:firstLine="0"/>
      <w:jc w:val="left"/>
      <w:outlineLvl w:val="1"/>
    </w:pPr>
    <w:rPr>
      <w:b/>
      <w:bCs/>
      <w:shadow/>
      <w:spacing w:val="2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color w:val="00000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alibri" w:hAnsi="Symbol" w:cs="Symbol"/>
      <w:color w:val="00000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cs="Times New Roman"/>
      <w:color w:val="00000A"/>
    </w:rPr>
  </w:style>
  <w:style w:type="character" w:customStyle="1" w:styleId="WW8Num12z1">
    <w:name w:val="WW8Num12z1"/>
    <w:rPr>
      <w:b w:val="0"/>
      <w:bCs w:val="0"/>
      <w:sz w:val="20"/>
      <w:szCs w:val="20"/>
    </w:rPr>
  </w:style>
  <w:style w:type="character" w:customStyle="1" w:styleId="WW8Num12z2">
    <w:name w:val="WW8Num12z2"/>
    <w:rPr>
      <w:sz w:val="20"/>
      <w:szCs w:val="20"/>
    </w:rPr>
  </w:style>
  <w:style w:type="character" w:customStyle="1" w:styleId="WW8Num12z3">
    <w:name w:val="WW8Num12z3"/>
    <w:rPr>
      <w:rFonts w:cs="Times New Roman"/>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styleId="DefaultParagraphFont0">
    <w:name w:val="Default Paragraph Font"/>
  </w:style>
  <w:style w:type="character" w:customStyle="1" w:styleId="Heading1Char">
    <w:name w:val="Heading 1 Char"/>
    <w:rPr>
      <w:rFonts w:ascii="Lucida Sans" w:eastAsia="Trebuchet MS" w:hAnsi="Lucida Sans" w:cs="DGL Apollo"/>
      <w:smallCaps/>
      <w:kern w:val="1"/>
      <w:sz w:val="36"/>
      <w:szCs w:val="36"/>
      <w:lang w:eastAsia="he-IL" w:bidi="he-IL"/>
    </w:rPr>
  </w:style>
  <w:style w:type="character" w:customStyle="1" w:styleId="Heading2Char">
    <w:name w:val="Heading 2 Char"/>
    <w:rPr>
      <w:rFonts w:ascii="Lucida Sans" w:eastAsia="Trebuchet MS" w:hAnsi="Lucida Sans" w:cs="DGL Apollo"/>
      <w:b/>
      <w:bCs/>
      <w:smallCaps/>
      <w:shadow/>
      <w:spacing w:val="20"/>
      <w:kern w:val="1"/>
      <w:sz w:val="28"/>
      <w:szCs w:val="28"/>
      <w:lang w:eastAsia="he-IL" w:bidi="he-IL"/>
    </w:rPr>
  </w:style>
  <w:style w:type="character" w:customStyle="1" w:styleId="EndnoteTextChar">
    <w:name w:val="Endnote Text Char"/>
    <w:rPr>
      <w:rFonts w:ascii="Candara" w:eastAsia="Trebuchet MS" w:hAnsi="Candara" w:cs="Candara"/>
      <w:sz w:val="20"/>
      <w:szCs w:val="20"/>
      <w:lang w:eastAsia="he-IL" w:bidi="he-IL"/>
    </w:rPr>
  </w:style>
  <w:style w:type="character" w:customStyle="1" w:styleId="ListLabel1">
    <w:name w:val="ListLabel 1"/>
    <w:rPr>
      <w:rFonts w:cs="Times New Roman"/>
      <w:color w:val="00000A"/>
    </w:rPr>
  </w:style>
  <w:style w:type="character" w:customStyle="1" w:styleId="ListLabel2">
    <w:name w:val="ListLabel 2"/>
    <w:rPr>
      <w:b w:val="0"/>
      <w:bCs w:val="0"/>
      <w:sz w:val="20"/>
      <w:szCs w:val="20"/>
    </w:rPr>
  </w:style>
  <w:style w:type="character" w:customStyle="1" w:styleId="ListLabel3">
    <w:name w:val="ListLabel 3"/>
    <w:rPr>
      <w:sz w:val="20"/>
      <w:szCs w:val="20"/>
    </w:rPr>
  </w:style>
  <w:style w:type="character" w:customStyle="1" w:styleId="ListLabel4">
    <w:name w:val="ListLabel 4"/>
    <w:rPr>
      <w:rFonts w:cs="Times New Roman"/>
    </w:rPr>
  </w:style>
  <w:style w:type="character" w:customStyle="1" w:styleId="ListLabel5">
    <w:name w:val="ListLabel 5"/>
    <w:rPr>
      <w:rFonts w:cs="Courier New"/>
    </w:rPr>
  </w:style>
  <w:style w:type="paragraph" w:customStyle="1" w:styleId="Heading">
    <w:name w:val="Heading"/>
    <w:basedOn w:val="Normal"/>
    <w:next w:val="BodyText"/>
    <w:pPr>
      <w:keepNext/>
      <w:numPr>
        <w:numId w:val="0"/>
      </w:numPr>
      <w:spacing w:before="240" w:after="120"/>
    </w:pPr>
    <w:rPr>
      <w:rFonts w:ascii="Arial" w:eastAsia="Microsoft YaHei" w:hAnsi="Arial" w:cs="Mangal"/>
      <w:sz w:val="28"/>
      <w:szCs w:val="28"/>
    </w:rPr>
  </w:style>
  <w:style w:type="paragraph" w:styleId="BodyText">
    <w:name w:val="Body Text"/>
    <w:basedOn w:val="Normal"/>
    <w:pPr>
      <w:numPr>
        <w:numId w:val="0"/>
      </w:numPr>
      <w:spacing w:after="120"/>
    </w:pPr>
  </w:style>
  <w:style w:type="paragraph" w:styleId="List">
    <w:name w:val="List"/>
    <w:basedOn w:val="BodyText"/>
    <w:rPr>
      <w:rFonts w:cs="Mangal"/>
    </w:rPr>
  </w:style>
  <w:style w:type="paragraph" w:styleId="Caption">
    <w:name w:val="caption"/>
    <w:basedOn w:val="Normal"/>
    <w:qFormat/>
    <w:pPr>
      <w:numPr>
        <w:numId w:val="0"/>
      </w:numPr>
      <w:suppressLineNumbers/>
      <w:spacing w:before="120" w:after="120"/>
    </w:pPr>
    <w:rPr>
      <w:rFonts w:cs="Mangal"/>
      <w:i/>
      <w:iCs/>
      <w:sz w:val="24"/>
      <w:szCs w:val="24"/>
    </w:rPr>
  </w:style>
  <w:style w:type="paragraph" w:customStyle="1" w:styleId="Index">
    <w:name w:val="Index"/>
    <w:basedOn w:val="Normal"/>
    <w:pPr>
      <w:numPr>
        <w:numId w:val="0"/>
      </w:numPr>
      <w:suppressLineNumbers/>
    </w:pPr>
    <w:rPr>
      <w:rFonts w:cs="Mangal"/>
    </w:rPr>
  </w:style>
  <w:style w:type="paragraph" w:customStyle="1" w:styleId="endnotetext">
    <w:name w:val="endnote text"/>
    <w:basedOn w:val="Normal"/>
    <w:pPr>
      <w:numPr>
        <w:numId w:val="0"/>
      </w:numPr>
      <w:spacing w:after="0" w:line="100" w:lineRule="atLeast"/>
      <w:jc w:val="both"/>
    </w:pPr>
    <w:rPr>
      <w:rFonts w:ascii="Candara" w:eastAsia="Trebuchet MS" w:hAnsi="Candara" w:cs="Candara"/>
      <w:sz w:val="20"/>
      <w:szCs w:val="20"/>
      <w:lang w:eastAsia="he-IL" w:bidi="he-IL"/>
    </w:rPr>
  </w:style>
  <w:style w:type="paragraph" w:styleId="ListParagraph">
    <w:name w:val="List Paragraph"/>
    <w:basedOn w:val="Normal"/>
    <w:qFormat/>
    <w:pPr>
      <w:numPr>
        <w:numId w:val="0"/>
      </w:numPr>
      <w:ind w:left="720"/>
    </w:pPr>
  </w:style>
  <w:style w:type="paragraph" w:customStyle="1" w:styleId="TableContents">
    <w:name w:val="Table Contents"/>
    <w:basedOn w:val="Normal"/>
    <w:pPr>
      <w:numPr>
        <w:numId w:val="0"/>
      </w:numPr>
      <w:suppressLineNumbers/>
    </w:pPr>
  </w:style>
  <w:style w:type="paragraph" w:customStyle="1" w:styleId="TableHeading">
    <w:name w:val="Table Heading"/>
    <w:basedOn w:val="TableContents"/>
    <w:pPr>
      <w:jc w:val="center"/>
    </w:pPr>
    <w:rPr>
      <w:b/>
      <w:bCs/>
    </w:rPr>
  </w:style>
  <w:style w:type="character" w:styleId="PageNumber">
    <w:name w:val="page number"/>
    <w:rsid w:val="009A01D2"/>
    <w:rPr>
      <w:sz w:val="24"/>
    </w:rPr>
  </w:style>
  <w:style w:type="character" w:customStyle="1" w:styleId="grncol">
    <w:name w:val="grncol"/>
    <w:rsid w:val="004254FF"/>
  </w:style>
  <w:style w:type="character" w:styleId="Hyperlink">
    <w:name w:val="Hyperlink"/>
    <w:uiPriority w:val="99"/>
    <w:unhideWhenUsed/>
    <w:rsid w:val="00943813"/>
    <w:rPr>
      <w:color w:val="0000FF"/>
      <w:u w:val="single"/>
    </w:rPr>
  </w:style>
  <w:style w:type="paragraph" w:styleId="Header">
    <w:name w:val="header"/>
    <w:basedOn w:val="Normal"/>
    <w:link w:val="HeaderChar"/>
    <w:uiPriority w:val="99"/>
    <w:semiHidden/>
    <w:unhideWhenUsed/>
    <w:rsid w:val="00AF4E7A"/>
    <w:pPr>
      <w:tabs>
        <w:tab w:val="clear" w:pos="0"/>
        <w:tab w:val="center" w:pos="4513"/>
        <w:tab w:val="right" w:pos="9026"/>
      </w:tabs>
    </w:pPr>
    <w:rPr>
      <w:rFonts w:cs="Times New Roman"/>
    </w:rPr>
  </w:style>
  <w:style w:type="character" w:customStyle="1" w:styleId="HeaderChar">
    <w:name w:val="Header Char"/>
    <w:link w:val="Header"/>
    <w:uiPriority w:val="99"/>
    <w:semiHidden/>
    <w:rsid w:val="00AF4E7A"/>
    <w:rPr>
      <w:rFonts w:ascii="Calibri" w:eastAsia="SimSun" w:hAnsi="Calibri" w:cs="font281"/>
      <w:kern w:val="1"/>
      <w:sz w:val="22"/>
      <w:szCs w:val="22"/>
      <w:lang w:val="en-US" w:eastAsia="ar-SA"/>
    </w:rPr>
  </w:style>
  <w:style w:type="paragraph" w:styleId="Footer">
    <w:name w:val="footer"/>
    <w:basedOn w:val="Normal"/>
    <w:link w:val="FooterChar"/>
    <w:uiPriority w:val="99"/>
    <w:semiHidden/>
    <w:unhideWhenUsed/>
    <w:rsid w:val="00AF4E7A"/>
    <w:pPr>
      <w:tabs>
        <w:tab w:val="clear" w:pos="0"/>
        <w:tab w:val="center" w:pos="4513"/>
        <w:tab w:val="right" w:pos="9026"/>
      </w:tabs>
    </w:pPr>
    <w:rPr>
      <w:rFonts w:cs="Times New Roman"/>
    </w:rPr>
  </w:style>
  <w:style w:type="character" w:customStyle="1" w:styleId="FooterChar">
    <w:name w:val="Footer Char"/>
    <w:link w:val="Footer"/>
    <w:uiPriority w:val="99"/>
    <w:semiHidden/>
    <w:rsid w:val="00AF4E7A"/>
    <w:rPr>
      <w:rFonts w:ascii="Calibri" w:eastAsia="SimSun" w:hAnsi="Calibri" w:cs="font281"/>
      <w:kern w:val="1"/>
      <w:sz w:val="22"/>
      <w:szCs w:val="2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nshu.dbe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BB590-A662-43D7-BE99-EE42C105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Links>
    <vt:vector size="6" baseType="variant">
      <vt:variant>
        <vt:i4>2752576</vt:i4>
      </vt:variant>
      <vt:variant>
        <vt:i4>0</vt:i4>
      </vt:variant>
      <vt:variant>
        <vt:i4>0</vt:i4>
      </vt:variant>
      <vt:variant>
        <vt:i4>5</vt:i4>
      </vt:variant>
      <vt:variant>
        <vt:lpwstr>mailto:himanshu.dbec@gmail.com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Verma</dc:creator>
  <cp:keywords/>
  <cp:lastModifiedBy>Manish Sharma</cp:lastModifiedBy>
  <cp:revision>2</cp:revision>
  <cp:lastPrinted>2015-11-20T12:04:00Z</cp:lastPrinted>
  <dcterms:created xsi:type="dcterms:W3CDTF">2018-11-15T06:55:00Z</dcterms:created>
  <dcterms:modified xsi:type="dcterms:W3CDTF">2018-11-15T06:55:00Z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