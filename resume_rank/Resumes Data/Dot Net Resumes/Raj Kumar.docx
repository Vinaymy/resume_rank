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BD" w:rsidRDefault="004D73BD" w:rsidP="000D2654">
      <w:pPr>
        <w:pStyle w:val="Heading6"/>
        <w:jc w:val="left"/>
        <w:rPr>
          <w:rFonts w:ascii="Arial" w:hAnsi="Arial" w:cs="Arial"/>
        </w:rPr>
      </w:pPr>
      <w:bookmarkStart w:id="0" w:name="_GoBack"/>
      <w:bookmarkEnd w:id="0"/>
    </w:p>
    <w:p w:rsidR="004D73BD" w:rsidRDefault="004D73BD" w:rsidP="000D2654">
      <w:pPr>
        <w:pStyle w:val="Heading6"/>
        <w:jc w:val="left"/>
        <w:rPr>
          <w:rFonts w:ascii="Arial" w:hAnsi="Arial" w:cs="Arial"/>
        </w:rPr>
      </w:pPr>
    </w:p>
    <w:p w:rsidR="004D73BD" w:rsidRDefault="004D73BD" w:rsidP="000D2654">
      <w:pPr>
        <w:pStyle w:val="Heading6"/>
        <w:jc w:val="left"/>
        <w:rPr>
          <w:rFonts w:ascii="Arial" w:hAnsi="Arial" w:cs="Arial"/>
        </w:rPr>
      </w:pPr>
    </w:p>
    <w:p w:rsidR="000D2654" w:rsidRPr="007959F3" w:rsidRDefault="00342C4B" w:rsidP="000D2654">
      <w:pPr>
        <w:pStyle w:val="Heading6"/>
        <w:jc w:val="left"/>
        <w:rPr>
          <w:rFonts w:ascii="Arial" w:hAnsi="Arial" w:cs="Arial"/>
        </w:rPr>
      </w:pPr>
      <w:r w:rsidRPr="00342C4B">
        <w:rPr>
          <w:noProof/>
        </w:rPr>
        <w:pict>
          <v:shapetype id="_x0000_t202" coordsize="21600,21600" o:spt="202" path="m,l,21600r21600,l21600,xe">
            <v:stroke joinstyle="miter"/>
            <v:path gradientshapeok="t" o:connecttype="rect"/>
          </v:shapetype>
          <v:shape id="Text Box 17" o:spid="_x0000_s1026" type="#_x0000_t202" style="position:absolute;margin-left:-51.75pt;margin-top:9.3pt;width:605.25pt;height:95.55pt;z-index:251657216;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xFtwIAALs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" filled="f" stroked="f">
            <v:textbox>
              <w:txbxContent>
                <w:p w:rsidR="000D2654" w:rsidRDefault="00A211E8" w:rsidP="000D2654">
                  <w:pPr>
                    <w:pStyle w:val="Heading1"/>
                    <w:ind w:firstLine="720"/>
                    <w:jc w:val="left"/>
                    <w:rPr>
                      <w:rFonts w:ascii="Arial" w:hAnsi="Arial" w:cs="Arial"/>
                      <w:snapToGrid w:val="0"/>
                      <w:sz w:val="44"/>
                      <w:szCs w:val="44"/>
                    </w:rPr>
                  </w:pPr>
                  <w:r>
                    <w:rPr>
                      <w:rFonts w:ascii="Arial" w:hAnsi="Arial" w:cs="Arial"/>
                      <w:snapToGrid w:val="0"/>
                      <w:sz w:val="44"/>
                      <w:szCs w:val="44"/>
                    </w:rPr>
                    <w:t>Raj Kumar</w:t>
                  </w:r>
                  <w:r w:rsidR="000D2654">
                    <w:rPr>
                      <w:rFonts w:ascii="Arial" w:hAnsi="Arial" w:cs="Arial"/>
                      <w:snapToGrid w:val="0"/>
                      <w:sz w:val="44"/>
                      <w:szCs w:val="44"/>
                    </w:rPr>
                    <w:t xml:space="preserve">                                         </w:t>
                  </w:r>
                </w:p>
                <w:p w:rsidR="000D2654" w:rsidRPr="001249AD" w:rsidRDefault="00620FEC" w:rsidP="001249AD">
                  <w:pPr>
                    <w:pStyle w:val="Heading2"/>
                  </w:pPr>
                  <w:r>
                    <w:rPr>
                      <w:rFonts w:ascii="Arial" w:hAnsi="Arial" w:cs="Arial"/>
                      <w:b w:val="0"/>
                      <w:bCs w:val="0"/>
                      <w:sz w:val="20"/>
                    </w:rPr>
                    <w:t xml:space="preserve">  </w:t>
                  </w:r>
                  <w:r w:rsidR="001249AD">
                    <w:rPr>
                      <w:rFonts w:ascii="Arial" w:hAnsi="Arial" w:cs="Arial"/>
                      <w:b w:val="0"/>
                      <w:bCs w:val="0"/>
                      <w:sz w:val="20"/>
                    </w:rPr>
                    <w:tab/>
                    <w:t xml:space="preserve">  </w:t>
                  </w:r>
                  <w:r w:rsidR="002D1C89" w:rsidRPr="00B27F7E">
                    <w:rPr>
                      <w:rFonts w:ascii="Arial" w:hAnsi="Arial" w:cs="Arial"/>
                      <w:color w:val="0070C0"/>
                      <w:u w:val="single"/>
                    </w:rPr>
                    <w:t>BCA (</w:t>
                  </w:r>
                  <w:r w:rsidR="001249AD" w:rsidRPr="00B27F7E">
                    <w:rPr>
                      <w:rFonts w:ascii="Arial" w:hAnsi="Arial" w:cs="Arial"/>
                      <w:color w:val="0070C0"/>
                      <w:u w:val="single"/>
                    </w:rPr>
                    <w:t>Bachelor of Computer Applications</w:t>
                  </w:r>
                  <w:r w:rsidR="000D2654" w:rsidRPr="00B27F7E">
                    <w:rPr>
                      <w:rFonts w:ascii="Arial" w:hAnsi="Arial" w:cs="Arial"/>
                      <w:color w:val="0070C0"/>
                      <w:u w:val="single"/>
                    </w:rPr>
                    <w:t>)</w:t>
                  </w:r>
                  <w:r w:rsidR="000D2654">
                    <w:rPr>
                      <w:rFonts w:ascii="Arial" w:hAnsi="Arial" w:cs="Arial"/>
                      <w:sz w:val="20"/>
                    </w:rPr>
                    <w:tab/>
                  </w:r>
                  <w:r w:rsidR="000D2654">
                    <w:rPr>
                      <w:rFonts w:ascii="Arial" w:hAnsi="Arial" w:cs="Arial"/>
                      <w:sz w:val="20"/>
                    </w:rPr>
                    <w:tab/>
                  </w:r>
                  <w:r w:rsidR="000D2654">
                    <w:rPr>
                      <w:rFonts w:ascii="Arial" w:hAnsi="Arial" w:cs="Arial"/>
                      <w:sz w:val="20"/>
                    </w:rPr>
                    <w:tab/>
                  </w:r>
                  <w:r w:rsidR="000D2654">
                    <w:rPr>
                      <w:rFonts w:ascii="Arial" w:hAnsi="Arial" w:cs="Arial"/>
                      <w:sz w:val="20"/>
                    </w:rPr>
                    <w:tab/>
                    <w:t xml:space="preserve">     </w:t>
                  </w:r>
                </w:p>
                <w:p w:rsidR="00F46401" w:rsidRDefault="00370A69" w:rsidP="00F46401">
                  <w:pPr>
                    <w:suppressAutoHyphens/>
                    <w:spacing w:before="60" w:after="60"/>
                    <w:jc w:val="both"/>
                    <w:rPr>
                      <w:rFonts w:ascii="Calibri" w:eastAsia="Calibri" w:hAnsi="Calibri" w:cs="Calibri"/>
                    </w:rPr>
                  </w:pPr>
                  <w:r>
                    <w:rPr>
                      <w:rFonts w:ascii="Arial" w:hAnsi="Arial" w:cs="Arial"/>
                      <w:b/>
                      <w:bCs/>
                      <w:sz w:val="20"/>
                    </w:rPr>
                    <w:t xml:space="preserve">               </w:t>
                  </w:r>
                  <w:r w:rsidR="000D2654">
                    <w:rPr>
                      <w:rFonts w:ascii="Arial" w:hAnsi="Arial" w:cs="Arial"/>
                      <w:b/>
                      <w:bCs/>
                      <w:sz w:val="20"/>
                    </w:rPr>
                    <w:t xml:space="preserve"> </w:t>
                  </w:r>
                  <w:r w:rsidR="001E22E5">
                    <w:rPr>
                      <w:rFonts w:ascii="Arial" w:hAnsi="Arial" w:cs="Arial"/>
                      <w:b/>
                      <w:bCs/>
                      <w:sz w:val="20"/>
                    </w:rPr>
                    <w:t>Mobile</w:t>
                  </w:r>
                  <w:r w:rsidR="000D2654">
                    <w:rPr>
                      <w:rFonts w:ascii="Arial" w:hAnsi="Arial" w:cs="Arial"/>
                      <w:b/>
                      <w:bCs/>
                      <w:sz w:val="20"/>
                    </w:rPr>
                    <w:t xml:space="preserve"> Number</w:t>
                  </w:r>
                  <w:r w:rsidR="000D2654">
                    <w:rPr>
                      <w:rFonts w:ascii="Arial" w:hAnsi="Arial" w:cs="Arial"/>
                      <w:b/>
                      <w:bCs/>
                      <w:sz w:val="20"/>
                    </w:rPr>
                    <w:tab/>
                    <w:t xml:space="preserve">:  </w:t>
                  </w:r>
                  <w:r w:rsidR="00FD5F93">
                    <w:rPr>
                      <w:rFonts w:ascii="Calibri" w:eastAsia="Calibri" w:hAnsi="Calibri" w:cs="Calibri"/>
                      <w:b/>
                      <w:i/>
                    </w:rPr>
                    <w:t>9888708084</w:t>
                  </w:r>
                </w:p>
                <w:p w:rsidR="000D2654" w:rsidRDefault="00F46401" w:rsidP="000D2654">
                  <w:pPr>
                    <w:widowControl w:val="0"/>
                    <w:ind w:right="-1260" w:firstLine="720"/>
                    <w:jc w:val="both"/>
                    <w:rPr>
                      <w:rFonts w:ascii="Arial" w:hAnsi="Arial" w:cs="Arial"/>
                      <w:color w:val="000000"/>
                      <w:sz w:val="20"/>
                    </w:rPr>
                  </w:pPr>
                  <w:r>
                    <w:rPr>
                      <w:rFonts w:ascii="Arial" w:hAnsi="Arial" w:cs="Arial"/>
                      <w:b/>
                      <w:bCs/>
                      <w:sz w:val="20"/>
                    </w:rPr>
                    <w:t xml:space="preserve"> </w:t>
                  </w:r>
                  <w:r w:rsidR="000D2654">
                    <w:rPr>
                      <w:rFonts w:ascii="Arial" w:hAnsi="Arial" w:cs="Arial"/>
                      <w:b/>
                      <w:bCs/>
                      <w:sz w:val="20"/>
                    </w:rPr>
                    <w:t xml:space="preserve">  E-Mail                </w:t>
                  </w:r>
                  <w:r w:rsidR="000D2654">
                    <w:rPr>
                      <w:rFonts w:ascii="Arial" w:hAnsi="Arial" w:cs="Arial"/>
                      <w:b/>
                      <w:bCs/>
                      <w:sz w:val="20"/>
                    </w:rPr>
                    <w:tab/>
                    <w:t>:</w:t>
                  </w:r>
                  <w:r w:rsidR="000D2654">
                    <w:rPr>
                      <w:rFonts w:ascii="Arial" w:hAnsi="Arial" w:cs="Arial"/>
                      <w:sz w:val="20"/>
                    </w:rPr>
                    <w:t xml:space="preserve">  </w:t>
                  </w:r>
                  <w:r w:rsidR="002D5769" w:rsidRPr="009F61A5">
                    <w:rPr>
                      <w:rFonts w:ascii="Arial" w:hAnsi="Arial" w:cs="Arial"/>
                      <w:b/>
                      <w:bCs/>
                      <w:sz w:val="20"/>
                    </w:rPr>
                    <w:t>iamrajk@outlook.com</w:t>
                  </w:r>
                </w:p>
                <w:p w:rsidR="00A77B44" w:rsidRDefault="00A77B44" w:rsidP="000D2654">
                  <w:pPr>
                    <w:widowControl w:val="0"/>
                    <w:ind w:right="-1260" w:firstLine="720"/>
                    <w:jc w:val="both"/>
                    <w:rPr>
                      <w:color w:val="000000"/>
                    </w:rPr>
                  </w:pPr>
                  <w:r>
                    <w:rPr>
                      <w:color w:val="000000"/>
                    </w:rPr>
                    <w:t xml:space="preserve">  </w:t>
                  </w:r>
                  <w:r w:rsidRPr="00A77B44">
                    <w:rPr>
                      <w:rFonts w:ascii="Arial" w:hAnsi="Arial" w:cs="Arial"/>
                      <w:b/>
                      <w:bCs/>
                      <w:sz w:val="20"/>
                    </w:rPr>
                    <w:t>Specialization</w:t>
                  </w:r>
                  <w:r>
                    <w:rPr>
                      <w:rFonts w:ascii="Arial" w:hAnsi="Arial" w:cs="Arial"/>
                      <w:b/>
                      <w:bCs/>
                      <w:sz w:val="20"/>
                    </w:rPr>
                    <w:tab/>
                    <w:t xml:space="preserve">: Dot Net </w:t>
                  </w:r>
                  <w:r w:rsidR="009F61A5">
                    <w:rPr>
                      <w:rFonts w:ascii="Arial" w:hAnsi="Arial" w:cs="Arial"/>
                      <w:b/>
                      <w:bCs/>
                      <w:sz w:val="20"/>
                    </w:rPr>
                    <w:t>Technology(Asp.net, MVC,AngularJS,vb.net (</w:t>
                  </w:r>
                  <w:r w:rsidR="00D87A7A">
                    <w:rPr>
                      <w:rFonts w:ascii="Arial" w:hAnsi="Arial" w:cs="Arial"/>
                      <w:b/>
                      <w:bCs/>
                      <w:sz w:val="20"/>
                    </w:rPr>
                    <w:t>Desktop Application)</w:t>
                  </w:r>
                  <w:r w:rsidR="00A13755">
                    <w:rPr>
                      <w:rFonts w:ascii="Arial" w:hAnsi="Arial" w:cs="Arial"/>
                      <w:b/>
                      <w:bCs/>
                      <w:sz w:val="20"/>
                    </w:rPr>
                    <w:t>)</w:t>
                  </w:r>
                </w:p>
                <w:p w:rsidR="000D2654" w:rsidRDefault="000D2654" w:rsidP="000D2654">
                  <w:pPr>
                    <w:pStyle w:val="doctext"/>
                    <w:widowControl w:val="0"/>
                    <w:spacing w:before="0" w:beforeAutospacing="0" w:after="0" w:afterAutospacing="0"/>
                  </w:pPr>
                  <w:r>
                    <w:tab/>
                  </w:r>
                  <w:r>
                    <w:tab/>
                  </w:r>
                  <w:r>
                    <w:tab/>
                  </w:r>
                  <w:r>
                    <w:tab/>
                  </w:r>
                  <w:r>
                    <w:tab/>
                  </w:r>
                  <w:r>
                    <w:tab/>
                  </w:r>
                  <w:r>
                    <w:tab/>
                  </w:r>
                  <w:r>
                    <w:tab/>
                  </w:r>
                </w:p>
              </w:txbxContent>
            </v:textbox>
            <w10:wrap type="tight"/>
          </v:shape>
        </w:pict>
      </w:r>
      <w:r w:rsidRPr="00342C4B">
        <w:rPr>
          <w:noProof/>
        </w:rPr>
        <w:pict>
          <v:shapetype id="_x0000_t32" coordsize="21600,21600" o:spt="32" o:oned="t" path="m,l21600,21600e" filled="f">
            <v:path arrowok="t" fillok="f" o:connecttype="none"/>
            <o:lock v:ext="edit" shapetype="t"/>
          </v:shapetype>
          <v:shape id="AutoShape 19" o:spid="_x0000_s1027" type="#_x0000_t32" style="position:absolute;margin-left:-4.5pt;margin-top:-11.55pt;width:531.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WvHQIAADw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"/>
        </w:pict>
      </w:r>
      <w:r w:rsidR="006B66F1">
        <w:rPr>
          <w:rFonts w:ascii="Arial" w:hAnsi="Arial" w:cs="Arial"/>
        </w:rPr>
        <w:t>C</w:t>
      </w:r>
      <w:r w:rsidR="00532CC3">
        <w:rPr>
          <w:rFonts w:ascii="Arial" w:hAnsi="Arial" w:cs="Arial"/>
        </w:rPr>
        <w:t>areer Objectives</w:t>
      </w:r>
    </w:p>
    <w:p w:rsidR="000D2654" w:rsidRDefault="00620FEC" w:rsidP="00620FEC">
      <w:pPr>
        <w:tabs>
          <w:tab w:val="left" w:pos="3915"/>
        </w:tabs>
        <w:rPr>
          <w:rFonts w:ascii="Arial" w:hAnsi="Arial" w:cs="Arial"/>
          <w:bCs/>
          <w:sz w:val="20"/>
          <w:szCs w:val="20"/>
        </w:rPr>
      </w:pPr>
      <w:r>
        <w:rPr>
          <w:rFonts w:ascii="Arial" w:hAnsi="Arial" w:cs="Arial"/>
          <w:bCs/>
          <w:sz w:val="20"/>
          <w:szCs w:val="20"/>
        </w:rPr>
        <w:tab/>
      </w:r>
    </w:p>
    <w:p w:rsidR="000D2654" w:rsidRDefault="00532CC3" w:rsidP="002C4D6B">
      <w:pPr>
        <w:rPr>
          <w:rFonts w:ascii="Lucida Sans Unicode" w:hAnsi="Lucida Sans Unicode" w:cs="Lucida Sans Unicode"/>
          <w:color w:val="63696C"/>
          <w:sz w:val="20"/>
          <w:szCs w:val="20"/>
        </w:rPr>
      </w:pPr>
      <w:r w:rsidRPr="00532CC3">
        <w:rPr>
          <w:rFonts w:ascii="Arial" w:hAnsi="Arial" w:cs="Arial"/>
          <w:sz w:val="20"/>
          <w:szCs w:val="20"/>
        </w:rPr>
        <w:t>I am seeking a position as an entry position as a software developer where I can work in a challenging environment and gain experience in working as part of a team to research and develop new software products</w:t>
      </w:r>
      <w:r>
        <w:rPr>
          <w:rFonts w:ascii="Lucida Sans Unicode" w:hAnsi="Lucida Sans Unicode" w:cs="Lucida Sans Unicode"/>
          <w:color w:val="63696C"/>
          <w:sz w:val="20"/>
          <w:szCs w:val="20"/>
        </w:rPr>
        <w:t>.</w:t>
      </w:r>
    </w:p>
    <w:p w:rsidR="004D73BD" w:rsidRDefault="004D73BD" w:rsidP="000D2654">
      <w:pPr>
        <w:rPr>
          <w:rFonts w:ascii="Arial" w:hAnsi="Arial" w:cs="Arial"/>
          <w:sz w:val="20"/>
          <w:szCs w:val="20"/>
        </w:rPr>
      </w:pPr>
    </w:p>
    <w:p w:rsidR="004D73BD" w:rsidRDefault="004D73BD" w:rsidP="000D2654">
      <w:pPr>
        <w:rPr>
          <w:rFonts w:ascii="Arial" w:hAnsi="Arial" w:cs="Arial"/>
          <w:sz w:val="20"/>
          <w:szCs w:val="20"/>
        </w:rPr>
      </w:pPr>
    </w:p>
    <w:p w:rsidR="0050028F" w:rsidRDefault="0050028F">
      <w:pPr>
        <w:pStyle w:val="Heading2"/>
        <w:widowControl/>
        <w:pBdr>
          <w:bottom w:val="double" w:sz="6" w:space="1" w:color="auto"/>
        </w:pBdr>
        <w:rPr>
          <w:rFonts w:ascii="Arial" w:hAnsi="Arial" w:cs="Arial"/>
          <w:sz w:val="22"/>
          <w:szCs w:val="22"/>
        </w:rPr>
      </w:pPr>
      <w:r>
        <w:rPr>
          <w:rFonts w:ascii="Arial" w:hAnsi="Arial" w:cs="Arial"/>
          <w:sz w:val="22"/>
          <w:szCs w:val="22"/>
        </w:rPr>
        <w:t xml:space="preserve">Technical </w:t>
      </w:r>
      <w:r w:rsidR="00A35461">
        <w:rPr>
          <w:rFonts w:ascii="Arial" w:hAnsi="Arial" w:cs="Arial"/>
          <w:sz w:val="22"/>
          <w:szCs w:val="22"/>
        </w:rPr>
        <w:t>Skills</w:t>
      </w:r>
      <w:r>
        <w:rPr>
          <w:rFonts w:ascii="Arial" w:hAnsi="Arial" w:cs="Arial"/>
          <w:sz w:val="22"/>
          <w:szCs w:val="22"/>
        </w:rPr>
        <w:t xml:space="preserve"> </w:t>
      </w:r>
    </w:p>
    <w:p w:rsidR="0050028F" w:rsidRDefault="0050028F">
      <w:pPr>
        <w:jc w:val="both"/>
        <w:rPr>
          <w:rFonts w:ascii="Arial" w:hAnsi="Arial" w:cs="Arial"/>
          <w:sz w:val="20"/>
        </w:rPr>
      </w:pPr>
      <w:r>
        <w:rPr>
          <w:rFonts w:ascii="Arial" w:hAnsi="Arial" w:cs="Arial"/>
          <w:sz w:val="20"/>
        </w:rPr>
        <w:t xml:space="preserve"> </w:t>
      </w:r>
    </w:p>
    <w:p w:rsidR="00B44989" w:rsidRPr="00B44989" w:rsidRDefault="00FB00C4"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b/>
        </w:rPr>
        <w:t>A</w:t>
      </w:r>
      <w:r w:rsidR="00B44989" w:rsidRPr="00B44989">
        <w:rPr>
          <w:rFonts w:ascii="Calibri" w:eastAsia="Calibri" w:hAnsi="Calibri" w:cs="Calibri"/>
          <w:b/>
        </w:rPr>
        <w:t>nalysis, design &amp; development of client/server, Web based</w:t>
      </w:r>
      <w:r w:rsidR="00B44989">
        <w:rPr>
          <w:rFonts w:ascii="Calibri" w:eastAsia="Calibri" w:hAnsi="Calibri" w:cs="Calibri"/>
          <w:b/>
        </w:rPr>
        <w:t xml:space="preserve"> </w:t>
      </w:r>
      <w:r w:rsidR="00B44989" w:rsidRPr="00B44989">
        <w:rPr>
          <w:rFonts w:ascii="Calibri" w:eastAsia="Calibri" w:hAnsi="Calibri" w:cs="Calibri"/>
          <w:b/>
        </w:rPr>
        <w:t>n-tier applications</w:t>
      </w:r>
      <w:r w:rsidR="00B44989" w:rsidRPr="00B44989">
        <w:rPr>
          <w:rFonts w:ascii="Calibri" w:eastAsia="Calibri" w:hAnsi="Calibri" w:cs="Calibri"/>
        </w:rPr>
        <w:t>.</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 xml:space="preserve">Proficient in </w:t>
      </w:r>
      <w:r w:rsidRPr="00AA1512">
        <w:rPr>
          <w:rFonts w:ascii="Calibri" w:eastAsia="Calibri" w:hAnsi="Calibri" w:cs="Calibri"/>
          <w:b/>
        </w:rPr>
        <w:t xml:space="preserve">AJAX and JavaScript, </w:t>
      </w:r>
      <w:r>
        <w:rPr>
          <w:rFonts w:ascii="Calibri" w:eastAsia="Calibri" w:hAnsi="Calibri" w:cs="Calibri"/>
          <w:b/>
        </w:rPr>
        <w:t>J</w:t>
      </w:r>
      <w:r w:rsidRPr="00AA1512">
        <w:rPr>
          <w:rFonts w:ascii="Calibri" w:eastAsia="Calibri" w:hAnsi="Calibri" w:cs="Calibri"/>
          <w:b/>
        </w:rPr>
        <w:t>Query &amp; Angular JS</w:t>
      </w:r>
      <w:r>
        <w:rPr>
          <w:rFonts w:ascii="Calibri" w:eastAsia="Calibri" w:hAnsi="Calibri" w:cs="Calibri"/>
        </w:rPr>
        <w:t>.</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 xml:space="preserve">Experience in </w:t>
      </w:r>
      <w:r w:rsidRPr="002F6DFE">
        <w:rPr>
          <w:rFonts w:ascii="Calibri" w:eastAsia="Calibri" w:hAnsi="Calibri" w:cs="Calibri"/>
          <w:b/>
        </w:rPr>
        <w:t>OOAD (Object Oriented Analysis &amp; Design), agile methodology</w:t>
      </w:r>
      <w:r>
        <w:rPr>
          <w:rFonts w:ascii="Calibri" w:eastAsia="Calibri" w:hAnsi="Calibri" w:cs="Calibri"/>
        </w:rPr>
        <w:t xml:space="preserve">. </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 xml:space="preserve">Expertise in developing web applications </w:t>
      </w:r>
      <w:r w:rsidRPr="002F6DFE">
        <w:rPr>
          <w:rFonts w:ascii="Calibri" w:eastAsia="Calibri" w:hAnsi="Calibri" w:cs="Calibri"/>
          <w:b/>
        </w:rPr>
        <w:t xml:space="preserve">in MVC 4.0, 3.0, ASP.NET 4.0, 3.5, 2.0 </w:t>
      </w:r>
      <w:r>
        <w:rPr>
          <w:rFonts w:ascii="Calibri" w:eastAsia="Calibri" w:hAnsi="Calibri" w:cs="Calibri"/>
        </w:rPr>
        <w:t>in</w:t>
      </w:r>
    </w:p>
    <w:p w:rsidR="00B44989" w:rsidRDefault="00B44989" w:rsidP="004D73BD">
      <w:pPr>
        <w:tabs>
          <w:tab w:val="left" w:pos="-360"/>
        </w:tabs>
        <w:suppressAutoHyphens/>
        <w:spacing w:line="360" w:lineRule="auto"/>
        <w:ind w:left="360"/>
        <w:jc w:val="both"/>
        <w:rPr>
          <w:rFonts w:ascii="Calibri" w:eastAsia="Calibri" w:hAnsi="Calibri" w:cs="Calibri"/>
        </w:rPr>
      </w:pPr>
      <w:r>
        <w:rPr>
          <w:rFonts w:ascii="Calibri" w:eastAsia="Calibri" w:hAnsi="Calibri" w:cs="Calibri"/>
        </w:rPr>
        <w:tab/>
        <w:t xml:space="preserve">Microsoft Visual Studio .Net IDE using </w:t>
      </w:r>
      <w:r w:rsidR="00D14017">
        <w:rPr>
          <w:rFonts w:ascii="Calibri" w:eastAsia="Calibri" w:hAnsi="Calibri" w:cs="Calibri"/>
          <w:b/>
        </w:rPr>
        <w:t>C#.NET, LINQ</w:t>
      </w:r>
      <w:r w:rsidRPr="00C53086">
        <w:rPr>
          <w:rFonts w:ascii="Calibri" w:eastAsia="Calibri" w:hAnsi="Calibri" w:cs="Calibri"/>
          <w:b/>
        </w:rPr>
        <w:t xml:space="preserve"> and SQL Server </w:t>
      </w:r>
      <w:r w:rsidR="00D14017">
        <w:rPr>
          <w:rFonts w:ascii="Calibri" w:eastAsia="Calibri" w:hAnsi="Calibri" w:cs="Calibri"/>
          <w:b/>
        </w:rPr>
        <w:t>2012/</w:t>
      </w:r>
      <w:r w:rsidRPr="00C53086">
        <w:rPr>
          <w:rFonts w:ascii="Calibri" w:eastAsia="Calibri" w:hAnsi="Calibri" w:cs="Calibri"/>
          <w:b/>
        </w:rPr>
        <w:t>2008/2005</w:t>
      </w:r>
      <w:r>
        <w:rPr>
          <w:rFonts w:ascii="Calibri" w:eastAsia="Calibri" w:hAnsi="Calibri" w:cs="Calibri"/>
        </w:rPr>
        <w:t>.</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 xml:space="preserve">Proficient in </w:t>
      </w:r>
      <w:r w:rsidRPr="001F0FB9">
        <w:rPr>
          <w:rFonts w:ascii="Calibri" w:eastAsia="Calibri" w:hAnsi="Calibri" w:cs="Calibri"/>
          <w:b/>
        </w:rPr>
        <w:t>Entity framework, DBML and ADO.Net</w:t>
      </w:r>
      <w:r>
        <w:rPr>
          <w:rFonts w:ascii="Calibri" w:eastAsia="Calibri" w:hAnsi="Calibri" w:cs="Calibri"/>
        </w:rPr>
        <w:t>.</w:t>
      </w:r>
    </w:p>
    <w:p w:rsidR="00B44989" w:rsidRPr="00B44989" w:rsidRDefault="00B44989" w:rsidP="004D73BD">
      <w:pPr>
        <w:numPr>
          <w:ilvl w:val="0"/>
          <w:numId w:val="22"/>
        </w:numPr>
        <w:tabs>
          <w:tab w:val="left" w:pos="-360"/>
        </w:tabs>
        <w:suppressAutoHyphens/>
        <w:spacing w:line="360" w:lineRule="auto"/>
        <w:ind w:left="360"/>
        <w:jc w:val="both"/>
        <w:rPr>
          <w:rFonts w:ascii="Calibri" w:eastAsia="Calibri" w:hAnsi="Calibri" w:cs="Calibri"/>
          <w:b/>
        </w:rPr>
      </w:pPr>
      <w:r>
        <w:rPr>
          <w:rFonts w:ascii="Calibri" w:eastAsia="Calibri" w:hAnsi="Calibri" w:cs="Calibri"/>
        </w:rPr>
        <w:t xml:space="preserve">Good Knowledge of client plugins like </w:t>
      </w:r>
      <w:r w:rsidRPr="00D14017">
        <w:rPr>
          <w:rFonts w:ascii="Calibri" w:eastAsia="Calibri" w:hAnsi="Calibri" w:cs="Calibri"/>
          <w:b/>
        </w:rPr>
        <w:t>Facebook API, Google API</w:t>
      </w:r>
      <w:r w:rsidRPr="00D14017">
        <w:rPr>
          <w:rFonts w:ascii="Calibri" w:eastAsia="Calibri" w:hAnsi="Calibri" w:cs="Calibri"/>
        </w:rPr>
        <w:t xml:space="preserve">, </w:t>
      </w:r>
      <w:r w:rsidRPr="00D14017">
        <w:rPr>
          <w:rFonts w:ascii="Calibri" w:eastAsia="Calibri" w:hAnsi="Calibri" w:cs="Calibri"/>
          <w:b/>
        </w:rPr>
        <w:t xml:space="preserve">Amazon API, </w:t>
      </w:r>
      <w:r w:rsidR="00D14017" w:rsidRPr="00D14017">
        <w:rPr>
          <w:rFonts w:ascii="Calibri" w:eastAsia="Calibri" w:hAnsi="Calibri" w:cs="Calibri"/>
          <w:b/>
        </w:rPr>
        <w:t>EBay</w:t>
      </w:r>
      <w:r w:rsidRPr="00D14017">
        <w:rPr>
          <w:rFonts w:ascii="Calibri" w:eastAsia="Calibri" w:hAnsi="Calibri" w:cs="Calibri"/>
          <w:b/>
        </w:rPr>
        <w:t xml:space="preserve"> API, </w:t>
      </w:r>
      <w:r w:rsidR="00D14017" w:rsidRPr="00D14017">
        <w:rPr>
          <w:rFonts w:ascii="Calibri" w:eastAsia="Calibri" w:hAnsi="Calibri" w:cs="Calibri"/>
          <w:b/>
        </w:rPr>
        <w:t>QuickBooks</w:t>
      </w:r>
      <w:r w:rsidRPr="00D14017">
        <w:rPr>
          <w:rFonts w:ascii="Calibri" w:eastAsia="Calibri" w:hAnsi="Calibri" w:cs="Calibri"/>
          <w:b/>
        </w:rPr>
        <w:t xml:space="preserve"> API</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 xml:space="preserve">Successfully completed fast-paced, deadline-oriented projects </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Good Debugging skills</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rPr>
        <w:t>Sound knowledge of writing Store procedure, SQL profiling and optimization</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Excellent oral, communication and interpersonal skills.</w:t>
      </w:r>
    </w:p>
    <w:p w:rsidR="00B44989"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Excellent Team management skills</w:t>
      </w:r>
    </w:p>
    <w:p w:rsidR="00B44989" w:rsidRPr="008E0DE3"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Proficient in collaboration tool SVN and TFS.</w:t>
      </w:r>
    </w:p>
    <w:p w:rsidR="00B44989" w:rsidRPr="00D82796"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 xml:space="preserve">Strong command in </w:t>
      </w:r>
      <w:r w:rsidRPr="008E0DE3">
        <w:rPr>
          <w:rFonts w:ascii="Calibri" w:eastAsia="Calibri" w:hAnsi="Calibri" w:cs="Calibri"/>
          <w:b/>
          <w:color w:val="000000"/>
        </w:rPr>
        <w:t>OOPS</w:t>
      </w:r>
      <w:r>
        <w:rPr>
          <w:rFonts w:ascii="Calibri" w:eastAsia="Calibri" w:hAnsi="Calibri" w:cs="Calibri"/>
          <w:color w:val="000000"/>
        </w:rPr>
        <w:t>.</w:t>
      </w:r>
    </w:p>
    <w:p w:rsidR="00B44989" w:rsidRPr="00D82796"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Repository pattern.</w:t>
      </w:r>
    </w:p>
    <w:p w:rsidR="00B44989" w:rsidRPr="004F7097" w:rsidRDefault="00B44989" w:rsidP="004D73BD">
      <w:pPr>
        <w:numPr>
          <w:ilvl w:val="0"/>
          <w:numId w:val="22"/>
        </w:numPr>
        <w:tabs>
          <w:tab w:val="left" w:pos="-360"/>
        </w:tabs>
        <w:suppressAutoHyphens/>
        <w:spacing w:line="360" w:lineRule="auto"/>
        <w:ind w:left="360"/>
        <w:jc w:val="both"/>
        <w:rPr>
          <w:rFonts w:ascii="Calibri" w:eastAsia="Calibri" w:hAnsi="Calibri" w:cs="Calibri"/>
        </w:rPr>
      </w:pPr>
      <w:r>
        <w:rPr>
          <w:rFonts w:ascii="Calibri" w:eastAsia="Calibri" w:hAnsi="Calibri" w:cs="Calibri"/>
          <w:color w:val="000000"/>
        </w:rPr>
        <w:t>Dependency Injection</w:t>
      </w:r>
    </w:p>
    <w:p w:rsidR="004F7097" w:rsidRPr="00D82796" w:rsidRDefault="004F7097" w:rsidP="004F7097">
      <w:pPr>
        <w:tabs>
          <w:tab w:val="left" w:pos="-360"/>
        </w:tabs>
        <w:suppressAutoHyphens/>
        <w:ind w:left="360"/>
        <w:jc w:val="both"/>
        <w:rPr>
          <w:rFonts w:ascii="Calibri" w:eastAsia="Calibri" w:hAnsi="Calibri" w:cs="Calibri"/>
        </w:rPr>
      </w:pPr>
    </w:p>
    <w:p w:rsidR="0050028F" w:rsidRDefault="0050028F">
      <w:pPr>
        <w:pStyle w:val="Heading2"/>
        <w:widowControl/>
        <w:pBdr>
          <w:bottom w:val="double" w:sz="6" w:space="1" w:color="auto"/>
        </w:pBdr>
        <w:rPr>
          <w:rFonts w:ascii="Arial" w:hAnsi="Arial" w:cs="Arial"/>
          <w:sz w:val="22"/>
          <w:szCs w:val="22"/>
        </w:rPr>
      </w:pPr>
    </w:p>
    <w:p w:rsidR="0050028F" w:rsidRDefault="0050028F">
      <w:pPr>
        <w:pStyle w:val="Heading2"/>
        <w:widowControl/>
        <w:pBdr>
          <w:bottom w:val="double" w:sz="6" w:space="1" w:color="auto"/>
        </w:pBdr>
        <w:rPr>
          <w:rFonts w:ascii="Arial" w:hAnsi="Arial" w:cs="Arial"/>
          <w:sz w:val="22"/>
          <w:szCs w:val="22"/>
        </w:rPr>
      </w:pPr>
      <w:r>
        <w:rPr>
          <w:rFonts w:ascii="Arial" w:hAnsi="Arial" w:cs="Arial"/>
          <w:sz w:val="22"/>
          <w:szCs w:val="22"/>
        </w:rPr>
        <w:t xml:space="preserve">Technical Certification </w:t>
      </w:r>
    </w:p>
    <w:p w:rsidR="0050028F" w:rsidRDefault="0050028F">
      <w:pPr>
        <w:jc w:val="both"/>
        <w:rPr>
          <w:rFonts w:ascii="Arial" w:hAnsi="Arial" w:cs="Arial"/>
          <w:sz w:val="20"/>
        </w:rPr>
      </w:pPr>
      <w:r>
        <w:rPr>
          <w:rFonts w:ascii="Arial" w:hAnsi="Arial" w:cs="Arial"/>
          <w:sz w:val="20"/>
        </w:rPr>
        <w:t xml:space="preserve"> </w:t>
      </w:r>
    </w:p>
    <w:p w:rsidR="002C6218" w:rsidRDefault="00A03C31">
      <w:pPr>
        <w:jc w:val="both"/>
        <w:rPr>
          <w:rFonts w:ascii="Arial" w:hAnsi="Arial" w:cs="Arial"/>
          <w:sz w:val="20"/>
        </w:rPr>
      </w:pPr>
      <w:r w:rsidRPr="00525ECA">
        <w:rPr>
          <w:rFonts w:ascii="Calibri" w:eastAsia="Calibri" w:hAnsi="Calibri" w:cs="Calibri"/>
          <w:b/>
          <w:color w:val="000000"/>
        </w:rPr>
        <w:t xml:space="preserve">Certification in ASP.net from </w:t>
      </w:r>
      <w:r w:rsidR="00D14017" w:rsidRPr="00525ECA">
        <w:rPr>
          <w:rFonts w:ascii="Calibri" w:eastAsia="Calibri" w:hAnsi="Calibri" w:cs="Calibri"/>
          <w:b/>
          <w:color w:val="000000"/>
        </w:rPr>
        <w:t>HCLCDC</w:t>
      </w:r>
      <w:r w:rsidR="00D14017">
        <w:rPr>
          <w:rFonts w:ascii="Arial" w:hAnsi="Arial" w:cs="Arial"/>
          <w:sz w:val="20"/>
        </w:rPr>
        <w:t xml:space="preserve"> (</w:t>
      </w:r>
      <w:r w:rsidR="00525ECA">
        <w:rPr>
          <w:rFonts w:ascii="Arial" w:hAnsi="Arial" w:cs="Arial"/>
          <w:sz w:val="20"/>
        </w:rPr>
        <w:t>6</w:t>
      </w:r>
      <w:r w:rsidR="00525ECA" w:rsidRPr="00525ECA">
        <w:rPr>
          <w:rFonts w:ascii="Arial" w:hAnsi="Arial" w:cs="Arial"/>
          <w:sz w:val="20"/>
          <w:vertAlign w:val="superscript"/>
        </w:rPr>
        <w:t>th</w:t>
      </w:r>
      <w:r w:rsidR="00525ECA">
        <w:rPr>
          <w:rFonts w:ascii="Arial" w:hAnsi="Arial" w:cs="Arial"/>
          <w:sz w:val="20"/>
        </w:rPr>
        <w:t xml:space="preserve"> month)</w:t>
      </w:r>
    </w:p>
    <w:p w:rsidR="002C6218" w:rsidRDefault="00A03C31">
      <w:pPr>
        <w:jc w:val="both"/>
        <w:rPr>
          <w:rFonts w:ascii="Arial" w:hAnsi="Arial" w:cs="Arial"/>
          <w:sz w:val="20"/>
        </w:rPr>
      </w:pPr>
      <w:r>
        <w:rPr>
          <w:rFonts w:ascii="Arial" w:hAnsi="Arial" w:cs="Arial"/>
          <w:sz w:val="20"/>
        </w:rPr>
        <w:t xml:space="preserve">                 AND</w:t>
      </w:r>
    </w:p>
    <w:p w:rsidR="00A03C31" w:rsidRDefault="00A03C31">
      <w:pPr>
        <w:jc w:val="both"/>
        <w:rPr>
          <w:rFonts w:ascii="Arial" w:hAnsi="Arial" w:cs="Arial"/>
          <w:sz w:val="20"/>
        </w:rPr>
      </w:pPr>
      <w:r w:rsidRPr="00525ECA">
        <w:rPr>
          <w:rFonts w:ascii="Calibri" w:eastAsia="Calibri" w:hAnsi="Calibri" w:cs="Calibri"/>
          <w:b/>
          <w:color w:val="000000"/>
        </w:rPr>
        <w:t xml:space="preserve">WEB-CENTRIC DIPLOMA from NIIT </w:t>
      </w:r>
      <w:r w:rsidR="00D14017" w:rsidRPr="00525ECA">
        <w:rPr>
          <w:rFonts w:ascii="Calibri" w:eastAsia="Calibri" w:hAnsi="Calibri" w:cs="Calibri"/>
          <w:b/>
          <w:color w:val="000000"/>
        </w:rPr>
        <w:t>Patiala.</w:t>
      </w:r>
      <w:r w:rsidR="00D14017" w:rsidRPr="00525ECA">
        <w:rPr>
          <w:rFonts w:ascii="Arial" w:hAnsi="Arial" w:cs="Arial"/>
          <w:sz w:val="20"/>
        </w:rPr>
        <w:t xml:space="preserve"> (</w:t>
      </w:r>
      <w:r w:rsidR="00525ECA">
        <w:rPr>
          <w:rFonts w:ascii="Arial" w:hAnsi="Arial" w:cs="Arial"/>
          <w:sz w:val="20"/>
        </w:rPr>
        <w:t>2 Year)</w:t>
      </w:r>
    </w:p>
    <w:p w:rsidR="00AD3FF1" w:rsidRDefault="00AD3FF1">
      <w:pPr>
        <w:jc w:val="both"/>
        <w:rPr>
          <w:rFonts w:ascii="Arial" w:hAnsi="Arial" w:cs="Arial"/>
          <w:sz w:val="20"/>
        </w:rPr>
      </w:pPr>
    </w:p>
    <w:p w:rsidR="004D73BD" w:rsidRDefault="004D73BD">
      <w:pPr>
        <w:jc w:val="both"/>
        <w:rPr>
          <w:rFonts w:ascii="Arial" w:hAnsi="Arial" w:cs="Arial"/>
          <w:sz w:val="20"/>
        </w:rPr>
      </w:pPr>
    </w:p>
    <w:p w:rsidR="004D73BD" w:rsidRDefault="004D73BD">
      <w:pPr>
        <w:jc w:val="both"/>
        <w:rPr>
          <w:rFonts w:ascii="Arial" w:hAnsi="Arial" w:cs="Arial"/>
          <w:sz w:val="20"/>
        </w:rPr>
      </w:pPr>
    </w:p>
    <w:p w:rsidR="00AD3FF1" w:rsidRDefault="00AD3FF1" w:rsidP="00AD3FF1">
      <w:pPr>
        <w:pStyle w:val="Heading2"/>
        <w:widowControl/>
        <w:pBdr>
          <w:bottom w:val="double" w:sz="6" w:space="1" w:color="auto"/>
        </w:pBdr>
        <w:rPr>
          <w:rFonts w:ascii="Arial" w:hAnsi="Arial" w:cs="Arial"/>
          <w:snapToGrid/>
          <w:sz w:val="22"/>
        </w:rPr>
      </w:pPr>
      <w:r>
        <w:rPr>
          <w:rFonts w:ascii="Arial" w:hAnsi="Arial" w:cs="Arial"/>
          <w:snapToGrid/>
          <w:sz w:val="22"/>
        </w:rPr>
        <w:lastRenderedPageBreak/>
        <w:t xml:space="preserve">Total Working Experience </w:t>
      </w:r>
    </w:p>
    <w:p w:rsidR="00AD3FF1" w:rsidRDefault="00AD3FF1" w:rsidP="00AD3FF1">
      <w:pPr>
        <w:rPr>
          <w:rFonts w:ascii="Arial" w:hAnsi="Arial" w:cs="Arial"/>
          <w:b/>
          <w:bCs/>
          <w:snapToGrid w:val="0"/>
          <w:sz w:val="20"/>
          <w:szCs w:val="20"/>
          <w:u w:val="single"/>
        </w:rPr>
      </w:pPr>
    </w:p>
    <w:tbl>
      <w:tblPr>
        <w:tblW w:w="10090" w:type="dxa"/>
        <w:tblInd w:w="98" w:type="dxa"/>
        <w:tblCellMar>
          <w:left w:w="10" w:type="dxa"/>
          <w:right w:w="10" w:type="dxa"/>
        </w:tblCellMar>
        <w:tblLook w:val="04A0" w:firstRow="1" w:lastRow="0" w:firstColumn="1" w:lastColumn="0" w:noHBand="0" w:noVBand="1"/>
      </w:tblPr>
      <w:tblGrid>
        <w:gridCol w:w="1997"/>
        <w:gridCol w:w="4403"/>
        <w:gridCol w:w="2250"/>
        <w:gridCol w:w="1440"/>
      </w:tblGrid>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Programming Languages</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C#,  T-SQL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4</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Server</w:t>
            </w:r>
            <w:r w:rsidR="00D14017">
              <w:rPr>
                <w:rFonts w:ascii="Candara" w:eastAsia="Trebuchet MS" w:hAnsi="Candara"/>
                <w:b/>
                <w:iCs/>
                <w:lang w:bidi="he-IL"/>
              </w:rPr>
              <w:t>-</w:t>
            </w:r>
            <w:r w:rsidRPr="004F7097">
              <w:rPr>
                <w:rFonts w:ascii="Candara" w:eastAsia="Trebuchet MS" w:hAnsi="Candara"/>
                <w:b/>
                <w:iCs/>
                <w:lang w:bidi="he-IL"/>
              </w:rPr>
              <w:t>Side Technology</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MVC 4.0, MVC 3.0, ASP.NET4.0, 3.5, 2.0</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4</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Web Technologies &amp; Framework</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9F61A5">
            <w:pPr>
              <w:spacing w:before="60" w:after="60"/>
              <w:rPr>
                <w:rFonts w:ascii="Candara" w:eastAsia="Trebuchet MS" w:hAnsi="Candara"/>
                <w:b/>
                <w:iCs/>
                <w:lang w:bidi="he-IL"/>
              </w:rPr>
            </w:pPr>
            <w:r w:rsidRPr="004F7097">
              <w:rPr>
                <w:rFonts w:ascii="Candara" w:eastAsia="Trebuchet MS" w:hAnsi="Candara"/>
                <w:b/>
                <w:iCs/>
                <w:lang w:bidi="he-IL"/>
              </w:rPr>
              <w:t>HTML , XML, Visual Studio 2008-10-12</w:t>
            </w:r>
            <w:r>
              <w:rPr>
                <w:rFonts w:ascii="Candara" w:eastAsia="Trebuchet MS" w:hAnsi="Candara"/>
                <w:b/>
                <w:iCs/>
                <w:lang w:bidi="he-IL"/>
              </w:rPr>
              <w:t>-13</w:t>
            </w:r>
            <w:r w:rsidR="009F61A5">
              <w:rPr>
                <w:rFonts w:ascii="Candara" w:eastAsia="Trebuchet MS" w:hAnsi="Candara"/>
                <w:b/>
                <w:iCs/>
                <w:lang w:bidi="he-IL"/>
              </w:rPr>
              <w:t>,</w:t>
            </w:r>
            <w:r w:rsidRPr="004F7097">
              <w:rPr>
                <w:rFonts w:ascii="Candara" w:eastAsia="Trebuchet MS" w:hAnsi="Candara"/>
                <w:b/>
                <w:iCs/>
                <w:lang w:bidi="he-IL"/>
              </w:rPr>
              <w:t xml:space="preserve"> Entity Framework, Twitter Bootstrap3</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4</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Scripting</w:t>
            </w:r>
          </w:p>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Language</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 xml:space="preserve">Java Script, JQuery, </w:t>
            </w:r>
          </w:p>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JSON, XML ,Angular js</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3</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AD005F" w:rsidP="00437740">
            <w:pPr>
              <w:spacing w:before="60" w:after="60"/>
              <w:jc w:val="both"/>
              <w:rPr>
                <w:rFonts w:ascii="Candara" w:eastAsia="Trebuchet MS" w:hAnsi="Candara"/>
                <w:b/>
                <w:iCs/>
                <w:lang w:bidi="he-IL"/>
              </w:rPr>
            </w:pPr>
            <w:r>
              <w:rPr>
                <w:rFonts w:ascii="Candara" w:eastAsia="Trebuchet MS" w:hAnsi="Candara"/>
                <w:b/>
                <w:iCs/>
                <w:lang w:bidi="he-IL"/>
              </w:rPr>
              <w:t xml:space="preserve">Data </w:t>
            </w:r>
            <w:r w:rsidRPr="004F7097">
              <w:rPr>
                <w:rFonts w:ascii="Candara" w:eastAsia="Trebuchet MS" w:hAnsi="Candara"/>
                <w:b/>
                <w:iCs/>
                <w:lang w:bidi="he-IL"/>
              </w:rPr>
              <w:t>access</w:t>
            </w:r>
            <w:r w:rsidR="004F7097" w:rsidRPr="004F7097">
              <w:rPr>
                <w:rFonts w:ascii="Candara" w:eastAsia="Trebuchet MS" w:hAnsi="Candara"/>
                <w:b/>
                <w:iCs/>
                <w:lang w:bidi="he-IL"/>
              </w:rPr>
              <w:t xml:space="preserve"> Technologies</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ADO.Net, EF, DBML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4</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Database</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SQL Server 2005-08-12</w:t>
            </w:r>
            <w:r w:rsidR="009F61A5">
              <w:rPr>
                <w:rFonts w:ascii="Candara" w:eastAsia="Trebuchet MS" w:hAnsi="Candara"/>
                <w:b/>
                <w:iCs/>
                <w:lang w:bidi="he-IL"/>
              </w:rPr>
              <w:t>,My Sql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4</w:t>
            </w:r>
          </w:p>
        </w:tc>
      </w:tr>
      <w:tr w:rsidR="004F7097" w:rsidRPr="004F7097" w:rsidTr="004F7097">
        <w:trPr>
          <w:trHeight w:val="1"/>
        </w:trPr>
        <w:tc>
          <w:tcPr>
            <w:tcW w:w="19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Collaboration Tool</w:t>
            </w:r>
          </w:p>
        </w:tc>
        <w:tc>
          <w:tcPr>
            <w:tcW w:w="4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sidRPr="004F7097">
              <w:rPr>
                <w:rFonts w:ascii="Candara" w:eastAsia="Trebuchet MS" w:hAnsi="Candara"/>
                <w:b/>
                <w:iCs/>
                <w:lang w:bidi="he-IL"/>
              </w:rPr>
              <w:t>TFS, SVN</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F7097" w:rsidRPr="004F7097" w:rsidRDefault="004F7097" w:rsidP="00437740">
            <w:pPr>
              <w:spacing w:before="60" w:after="60"/>
              <w:jc w:val="both"/>
              <w:rPr>
                <w:rFonts w:ascii="Candara" w:eastAsia="Trebuchet MS" w:hAnsi="Candara"/>
                <w:b/>
                <w:iCs/>
                <w:lang w:bidi="he-IL"/>
              </w:rPr>
            </w:pPr>
            <w:r w:rsidRPr="004F7097">
              <w:rPr>
                <w:rFonts w:ascii="Candara" w:eastAsia="Trebuchet MS" w:hAnsi="Candara"/>
                <w:b/>
                <w:iCs/>
                <w:lang w:bidi="he-IL"/>
              </w:rPr>
              <w:t>Years of experience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7097" w:rsidRPr="004F7097" w:rsidRDefault="004F7097" w:rsidP="00437740">
            <w:pPr>
              <w:spacing w:before="60" w:after="60"/>
              <w:rPr>
                <w:rFonts w:ascii="Candara" w:eastAsia="Trebuchet MS" w:hAnsi="Candara"/>
                <w:b/>
                <w:iCs/>
                <w:lang w:bidi="he-IL"/>
              </w:rPr>
            </w:pPr>
            <w:r>
              <w:rPr>
                <w:rFonts w:ascii="Candara" w:eastAsia="Trebuchet MS" w:hAnsi="Candara"/>
                <w:b/>
                <w:iCs/>
                <w:lang w:bidi="he-IL"/>
              </w:rPr>
              <w:t>3</w:t>
            </w:r>
          </w:p>
        </w:tc>
      </w:tr>
    </w:tbl>
    <w:p w:rsidR="004F7097" w:rsidRDefault="004F7097" w:rsidP="00AD3FF1">
      <w:pPr>
        <w:rPr>
          <w:rFonts w:ascii="Arial" w:hAnsi="Arial" w:cs="Arial"/>
          <w:sz w:val="20"/>
        </w:rPr>
      </w:pPr>
    </w:p>
    <w:p w:rsidR="0050028F" w:rsidRDefault="0050028F">
      <w:pPr>
        <w:pStyle w:val="Heading2"/>
        <w:widowControl/>
        <w:pBdr>
          <w:bottom w:val="double" w:sz="6" w:space="1" w:color="auto"/>
        </w:pBdr>
        <w:rPr>
          <w:rFonts w:ascii="Arial" w:hAnsi="Arial" w:cs="Arial"/>
          <w:snapToGrid/>
          <w:sz w:val="22"/>
        </w:rPr>
      </w:pPr>
      <w:r>
        <w:rPr>
          <w:rFonts w:ascii="Arial" w:hAnsi="Arial" w:cs="Arial"/>
          <w:snapToGrid/>
          <w:sz w:val="22"/>
        </w:rPr>
        <w:t xml:space="preserve">Professional </w:t>
      </w:r>
      <w:r w:rsidR="00591086">
        <w:rPr>
          <w:rFonts w:ascii="Arial" w:hAnsi="Arial" w:cs="Arial"/>
          <w:snapToGrid/>
          <w:sz w:val="22"/>
        </w:rPr>
        <w:t xml:space="preserve">Experience </w:t>
      </w:r>
      <w:r w:rsidR="00CB61B5">
        <w:rPr>
          <w:rFonts w:ascii="Arial" w:hAnsi="Arial" w:cs="Arial"/>
          <w:snapToGrid/>
          <w:sz w:val="22"/>
        </w:rPr>
        <w:t>and Project Details</w:t>
      </w:r>
    </w:p>
    <w:p w:rsidR="000B11CA" w:rsidRDefault="000B11CA" w:rsidP="00B4696A">
      <w:pPr>
        <w:rPr>
          <w:rFonts w:ascii="Arial" w:hAnsi="Arial" w:cs="Arial"/>
          <w:b/>
          <w:bCs/>
          <w:snapToGrid w:val="0"/>
          <w:color w:val="0070C0"/>
          <w:u w:val="single"/>
        </w:rPr>
      </w:pPr>
    </w:p>
    <w:p w:rsidR="009C2020" w:rsidRDefault="002D1C89" w:rsidP="00B4696A">
      <w:pPr>
        <w:rPr>
          <w:rFonts w:ascii="Arial" w:hAnsi="Arial" w:cs="Arial"/>
          <w:b/>
          <w:bCs/>
          <w:snapToGrid w:val="0"/>
          <w:color w:val="0070C0"/>
          <w:u w:val="single"/>
        </w:rPr>
      </w:pPr>
      <w:r>
        <w:rPr>
          <w:rFonts w:ascii="Arial" w:hAnsi="Arial" w:cs="Arial"/>
          <w:b/>
          <w:bCs/>
          <w:snapToGrid w:val="0"/>
          <w:color w:val="0070C0"/>
          <w:u w:val="single"/>
        </w:rPr>
        <w:t>s</w:t>
      </w:r>
      <w:r w:rsidR="009C2020" w:rsidRPr="002D1C89">
        <w:rPr>
          <w:rFonts w:ascii="Arial" w:hAnsi="Arial" w:cs="Arial"/>
          <w:b/>
          <w:bCs/>
          <w:snapToGrid w:val="0"/>
          <w:color w:val="0070C0"/>
          <w:u w:val="single"/>
        </w:rPr>
        <w:t xml:space="preserve">mart Data </w:t>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sidR="009C2020" w:rsidRPr="002D1C89">
        <w:rPr>
          <w:rFonts w:ascii="Arial" w:hAnsi="Arial" w:cs="Arial"/>
          <w:b/>
          <w:bCs/>
          <w:snapToGrid w:val="0"/>
          <w:color w:val="0070C0"/>
          <w:u w:val="single"/>
        </w:rPr>
        <w:tab/>
      </w:r>
      <w:r>
        <w:rPr>
          <w:rFonts w:ascii="Arial" w:hAnsi="Arial" w:cs="Arial"/>
          <w:b/>
          <w:bCs/>
          <w:snapToGrid w:val="0"/>
          <w:color w:val="0070C0"/>
          <w:u w:val="single"/>
        </w:rPr>
        <w:t xml:space="preserve">        </w:t>
      </w:r>
      <w:r w:rsidR="009C2020" w:rsidRPr="002D1C89">
        <w:rPr>
          <w:rFonts w:ascii="Arial" w:hAnsi="Arial" w:cs="Arial"/>
          <w:b/>
          <w:bCs/>
          <w:snapToGrid w:val="0"/>
          <w:color w:val="0070C0"/>
          <w:u w:val="single"/>
        </w:rPr>
        <w:t>15 Oct 2014-</w:t>
      </w:r>
      <w:r>
        <w:rPr>
          <w:rFonts w:ascii="Arial" w:hAnsi="Arial" w:cs="Arial"/>
          <w:b/>
          <w:bCs/>
          <w:snapToGrid w:val="0"/>
          <w:color w:val="0070C0"/>
          <w:u w:val="single"/>
        </w:rPr>
        <w:t xml:space="preserve"> </w:t>
      </w:r>
      <w:r w:rsidR="009C2020" w:rsidRPr="002D1C89">
        <w:rPr>
          <w:rFonts w:ascii="Arial" w:hAnsi="Arial" w:cs="Arial"/>
          <w:b/>
          <w:bCs/>
          <w:snapToGrid w:val="0"/>
          <w:color w:val="0070C0"/>
          <w:u w:val="single"/>
        </w:rPr>
        <w:t>till Now</w:t>
      </w:r>
    </w:p>
    <w:p w:rsidR="008F358E" w:rsidRPr="002D1C89" w:rsidRDefault="008F358E" w:rsidP="00B4696A">
      <w:pPr>
        <w:rPr>
          <w:rFonts w:ascii="Arial" w:hAnsi="Arial" w:cs="Arial"/>
          <w:b/>
          <w:bCs/>
          <w:snapToGrid w:val="0"/>
          <w:color w:val="0070C0"/>
          <w:u w:val="single"/>
        </w:rPr>
      </w:pPr>
    </w:p>
    <w:p w:rsidR="009C2020" w:rsidRDefault="009C2020" w:rsidP="00B4696A">
      <w:pPr>
        <w:rPr>
          <w:rFonts w:ascii="Arial" w:hAnsi="Arial" w:cs="Arial"/>
          <w:b/>
          <w:bCs/>
          <w:snapToGrid w:val="0"/>
          <w:sz w:val="20"/>
          <w:szCs w:val="20"/>
        </w:rPr>
      </w:pPr>
      <w:r>
        <w:rPr>
          <w:rFonts w:ascii="Arial" w:hAnsi="Arial" w:cs="Arial"/>
          <w:b/>
          <w:bCs/>
          <w:snapToGrid w:val="0"/>
          <w:sz w:val="20"/>
          <w:szCs w:val="20"/>
        </w:rPr>
        <w:t>Designation</w:t>
      </w:r>
      <w:r w:rsidRPr="009C2020">
        <w:rPr>
          <w:rFonts w:ascii="Arial" w:hAnsi="Arial" w:cs="Arial"/>
          <w:b/>
          <w:bCs/>
          <w:snapToGrid w:val="0"/>
          <w:sz w:val="20"/>
          <w:szCs w:val="20"/>
        </w:rPr>
        <w:t xml:space="preserve">: </w:t>
      </w:r>
      <w:proofErr w:type="spellStart"/>
      <w:r w:rsidRPr="009C2020">
        <w:rPr>
          <w:rFonts w:ascii="Arial" w:hAnsi="Arial" w:cs="Arial"/>
          <w:b/>
          <w:bCs/>
          <w:snapToGrid w:val="0"/>
          <w:sz w:val="20"/>
          <w:szCs w:val="20"/>
        </w:rPr>
        <w:t>Sr.Associate</w:t>
      </w:r>
      <w:proofErr w:type="spellEnd"/>
      <w:r w:rsidRPr="009C2020">
        <w:rPr>
          <w:rFonts w:ascii="Arial" w:hAnsi="Arial" w:cs="Arial"/>
          <w:b/>
          <w:bCs/>
          <w:snapToGrid w:val="0"/>
          <w:sz w:val="20"/>
          <w:szCs w:val="20"/>
        </w:rPr>
        <w:t xml:space="preserve"> (MS Department)</w:t>
      </w:r>
    </w:p>
    <w:p w:rsidR="00AD005F" w:rsidRPr="00337480" w:rsidRDefault="00AD005F" w:rsidP="00AD005F">
      <w:pPr>
        <w:pStyle w:val="Heading2"/>
        <w:rPr>
          <w:sz w:val="32"/>
          <w:szCs w:val="32"/>
        </w:rPr>
      </w:pPr>
      <w:proofErr w:type="spellStart"/>
      <w:r>
        <w:rPr>
          <w:sz w:val="32"/>
          <w:szCs w:val="32"/>
        </w:rPr>
        <w:t>Expandly</w:t>
      </w:r>
      <w:proofErr w:type="spellEnd"/>
    </w:p>
    <w:p w:rsidR="009C2020" w:rsidRDefault="00342C4B" w:rsidP="00B4696A">
      <w:pPr>
        <w:rPr>
          <w:rFonts w:ascii="Arial" w:hAnsi="Arial" w:cs="Arial"/>
          <w:b/>
          <w:bCs/>
          <w:snapToGrid w:val="0"/>
          <w:u w:val="single"/>
        </w:rPr>
      </w:pPr>
      <w:hyperlink r:id="rId5" w:history="1">
        <w:r w:rsidR="00AD005F" w:rsidRPr="004412AA">
          <w:rPr>
            <w:rStyle w:val="Hyperlink"/>
            <w:rFonts w:ascii="Arial" w:hAnsi="Arial" w:cs="Arial"/>
            <w:b/>
            <w:bCs/>
            <w:snapToGrid w:val="0"/>
          </w:rPr>
          <w:t>https://Secure.Expandly.com</w:t>
        </w:r>
      </w:hyperlink>
    </w:p>
    <w:p w:rsidR="00AD005F" w:rsidRPr="00E8390A" w:rsidRDefault="00AD005F" w:rsidP="00B4696A">
      <w:pPr>
        <w:rPr>
          <w:rFonts w:ascii="Arial" w:hAnsi="Arial" w:cs="Arial"/>
          <w:b/>
          <w:bCs/>
          <w:snapToGrid w:val="0"/>
          <w:u w:val="single"/>
        </w:rPr>
      </w:pP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AD005F" w:rsidRPr="00AD005F" w:rsidTr="00AD005F">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proofErr w:type="spellStart"/>
            <w:r w:rsidRPr="00AD005F">
              <w:rPr>
                <w:rFonts w:ascii="Candara" w:eastAsia="Trebuchet MS" w:hAnsi="Candara"/>
                <w:i/>
                <w:iCs/>
                <w:sz w:val="22"/>
                <w:szCs w:val="22"/>
                <w:lang w:bidi="he-IL"/>
              </w:rPr>
              <w:t>Expandly</w:t>
            </w:r>
            <w:proofErr w:type="spellEnd"/>
            <w:r w:rsidRPr="00AD005F">
              <w:rPr>
                <w:rFonts w:ascii="Candara" w:eastAsia="Trebuchet MS" w:hAnsi="Candara"/>
                <w:i/>
                <w:iCs/>
                <w:sz w:val="22"/>
                <w:szCs w:val="22"/>
                <w:lang w:bidi="he-IL"/>
              </w:rPr>
              <w:t xml:space="preserve"> is a sales channel management tool. It is a SAAS based application. Users can store their products catalogue in </w:t>
            </w:r>
            <w:proofErr w:type="spellStart"/>
            <w:r w:rsidRPr="00AD005F">
              <w:rPr>
                <w:rFonts w:ascii="Candara" w:eastAsia="Trebuchet MS" w:hAnsi="Candara"/>
                <w:i/>
                <w:iCs/>
                <w:sz w:val="22"/>
                <w:szCs w:val="22"/>
                <w:lang w:bidi="he-IL"/>
              </w:rPr>
              <w:t>Expandly</w:t>
            </w:r>
            <w:proofErr w:type="spellEnd"/>
            <w:r w:rsidRPr="00AD005F">
              <w:rPr>
                <w:rFonts w:ascii="Candara" w:eastAsia="Trebuchet MS" w:hAnsi="Candara"/>
                <w:i/>
                <w:iCs/>
                <w:sz w:val="22"/>
                <w:szCs w:val="22"/>
                <w:lang w:bidi="he-IL"/>
              </w:rPr>
              <w:t xml:space="preserve">, create and manage listings whilst orders are automatically pulled into </w:t>
            </w:r>
            <w:proofErr w:type="spellStart"/>
            <w:r w:rsidRPr="00AD005F">
              <w:rPr>
                <w:rFonts w:ascii="Candara" w:eastAsia="Trebuchet MS" w:hAnsi="Candara"/>
                <w:i/>
                <w:iCs/>
                <w:sz w:val="22"/>
                <w:szCs w:val="22"/>
                <w:lang w:bidi="he-IL"/>
              </w:rPr>
              <w:t>Expandly</w:t>
            </w:r>
            <w:proofErr w:type="spellEnd"/>
            <w:r w:rsidRPr="00AD005F">
              <w:rPr>
                <w:rFonts w:ascii="Candara" w:eastAsia="Trebuchet MS" w:hAnsi="Candara"/>
                <w:i/>
                <w:iCs/>
                <w:sz w:val="22"/>
                <w:szCs w:val="22"/>
                <w:lang w:bidi="he-IL"/>
              </w:rPr>
              <w:t xml:space="preserve">. </w:t>
            </w:r>
            <w:proofErr w:type="spellStart"/>
            <w:r w:rsidRPr="00AD005F">
              <w:rPr>
                <w:rFonts w:ascii="Candara" w:eastAsia="Trebuchet MS" w:hAnsi="Candara"/>
                <w:i/>
                <w:iCs/>
                <w:sz w:val="22"/>
                <w:szCs w:val="22"/>
                <w:lang w:bidi="he-IL"/>
              </w:rPr>
              <w:t>Expandly</w:t>
            </w:r>
            <w:proofErr w:type="spellEnd"/>
            <w:r w:rsidRPr="00AD005F">
              <w:rPr>
                <w:rFonts w:ascii="Candara" w:eastAsia="Trebuchet MS" w:hAnsi="Candara"/>
                <w:i/>
                <w:iCs/>
                <w:sz w:val="22"/>
                <w:szCs w:val="22"/>
                <w:lang w:bidi="he-IL"/>
              </w:rPr>
              <w:t xml:space="preserve"> then provides an easy to use Order Management system. </w:t>
            </w:r>
          </w:p>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Rest based Service: Worked on Rest based WCF for iPhone and Android app.</w:t>
            </w:r>
          </w:p>
        </w:tc>
      </w:tr>
      <w:tr w:rsidR="00AD005F" w:rsidRPr="00AD005F" w:rsidTr="00AD005F">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Marketplace Management</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AD005F" w:rsidRPr="00AD005F" w:rsidTr="00AD005F">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FA6A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9</w:t>
            </w:r>
            <w:r w:rsidR="00AD005F" w:rsidRPr="00AD005F">
              <w:rPr>
                <w:rFonts w:ascii="Candara" w:eastAsia="Trebuchet MS" w:hAnsi="Candara"/>
                <w:i/>
                <w:iCs/>
                <w:sz w:val="22"/>
                <w:szCs w:val="22"/>
                <w:lang w:bidi="he-IL"/>
              </w:rPr>
              <w:t xml:space="preserve"> Months</w:t>
            </w:r>
          </w:p>
        </w:tc>
      </w:tr>
      <w:tr w:rsidR="00AD005F" w:rsidRPr="007D5551" w:rsidTr="00AD005F">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 xml:space="preserve">AngularJs, MVC 4 Web Api 2.2, SQL Server 2012, JQuery, Major Third Party </w:t>
            </w:r>
            <w:r w:rsidR="00D14017" w:rsidRPr="00AD005F">
              <w:rPr>
                <w:rFonts w:ascii="Candara" w:eastAsia="Trebuchet MS" w:hAnsi="Candara"/>
                <w:i/>
                <w:iCs/>
                <w:sz w:val="22"/>
                <w:szCs w:val="22"/>
                <w:lang w:bidi="he-IL"/>
              </w:rPr>
              <w:t>APIs (</w:t>
            </w:r>
            <w:r w:rsidRPr="00AD005F">
              <w:rPr>
                <w:rFonts w:ascii="Candara" w:eastAsia="Trebuchet MS" w:hAnsi="Candara"/>
                <w:i/>
                <w:iCs/>
                <w:sz w:val="22"/>
                <w:szCs w:val="22"/>
                <w:lang w:bidi="he-IL"/>
              </w:rPr>
              <w:t xml:space="preserve">eBay, Amazon, Shopify, Magento, Xero), Repository Pattern, UnityOfWork, Dependency Injection, Entity Framework-5 </w:t>
            </w:r>
            <w:r w:rsidR="00D14017" w:rsidRPr="00AD005F">
              <w:rPr>
                <w:rFonts w:ascii="Candara" w:eastAsia="Trebuchet MS" w:hAnsi="Candara"/>
                <w:i/>
                <w:iCs/>
                <w:sz w:val="22"/>
                <w:szCs w:val="22"/>
                <w:lang w:bidi="he-IL"/>
              </w:rPr>
              <w:t>and LINQ</w:t>
            </w:r>
            <w:r w:rsidRPr="00AD005F">
              <w:rPr>
                <w:rFonts w:ascii="Candara" w:eastAsia="Trebuchet MS" w:hAnsi="Candara"/>
                <w:i/>
                <w:iCs/>
                <w:sz w:val="22"/>
                <w:szCs w:val="22"/>
                <w:lang w:bidi="he-IL"/>
              </w:rPr>
              <w:t>. Amazon hosting and S3 services.</w:t>
            </w:r>
          </w:p>
        </w:tc>
      </w:tr>
      <w:tr w:rsidR="00AD005F" w:rsidRPr="007D5551" w:rsidTr="00AD005F">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Default="00D14017"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Integrate</w:t>
            </w:r>
            <w:r w:rsidR="000B69C6">
              <w:rPr>
                <w:rFonts w:ascii="Candara" w:eastAsia="Trebuchet MS" w:hAnsi="Candara"/>
                <w:i/>
                <w:iCs/>
                <w:sz w:val="22"/>
                <w:szCs w:val="22"/>
                <w:lang w:bidi="he-IL"/>
              </w:rPr>
              <w:t xml:space="preserve"> </w:t>
            </w:r>
            <w:r>
              <w:rPr>
                <w:rFonts w:ascii="Candara" w:eastAsia="Trebuchet MS" w:hAnsi="Candara"/>
                <w:i/>
                <w:iCs/>
                <w:sz w:val="22"/>
                <w:szCs w:val="22"/>
                <w:lang w:bidi="he-IL"/>
              </w:rPr>
              <w:t>Amazon and</w:t>
            </w:r>
            <w:r w:rsidR="000B69C6">
              <w:rPr>
                <w:rFonts w:ascii="Candara" w:eastAsia="Trebuchet MS" w:hAnsi="Candara"/>
                <w:i/>
                <w:iCs/>
                <w:sz w:val="22"/>
                <w:szCs w:val="22"/>
                <w:lang w:bidi="he-IL"/>
              </w:rPr>
              <w:t xml:space="preserve"> </w:t>
            </w:r>
            <w:r>
              <w:rPr>
                <w:rFonts w:ascii="Candara" w:eastAsia="Trebuchet MS" w:hAnsi="Candara"/>
                <w:i/>
                <w:iCs/>
                <w:sz w:val="22"/>
                <w:szCs w:val="22"/>
                <w:lang w:bidi="he-IL"/>
              </w:rPr>
              <w:t>eBay</w:t>
            </w:r>
            <w:r w:rsidR="000B69C6">
              <w:rPr>
                <w:rFonts w:ascii="Candara" w:eastAsia="Trebuchet MS" w:hAnsi="Candara"/>
                <w:i/>
                <w:iCs/>
                <w:sz w:val="22"/>
                <w:szCs w:val="22"/>
                <w:lang w:bidi="he-IL"/>
              </w:rPr>
              <w:t xml:space="preserve"> </w:t>
            </w:r>
          </w:p>
          <w:p w:rsidR="000B69C6" w:rsidRDefault="000B69C6"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Get order from amazon and </w:t>
            </w:r>
            <w:r w:rsidR="00D14017">
              <w:rPr>
                <w:rFonts w:ascii="Candara" w:eastAsia="Trebuchet MS" w:hAnsi="Candara"/>
                <w:i/>
                <w:iCs/>
                <w:sz w:val="22"/>
                <w:szCs w:val="22"/>
                <w:lang w:bidi="he-IL"/>
              </w:rPr>
              <w:t>eBay</w:t>
            </w:r>
          </w:p>
          <w:p w:rsidR="000B69C6" w:rsidRDefault="000B69C6"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Add product on both channels in one click</w:t>
            </w:r>
          </w:p>
          <w:p w:rsidR="000B69C6" w:rsidRDefault="000B69C6"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Mange order</w:t>
            </w:r>
          </w:p>
          <w:p w:rsidR="000B69C6" w:rsidRPr="00AD005F" w:rsidRDefault="000B69C6"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Shipping and RMA of order</w:t>
            </w:r>
          </w:p>
        </w:tc>
      </w:tr>
      <w:tr w:rsidR="00AD005F" w:rsidRPr="007D5551" w:rsidTr="00AD005F">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AD005F" w:rsidRPr="00AD005F" w:rsidRDefault="00AD005F"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AD005F" w:rsidRPr="00AD005F" w:rsidRDefault="00AD005F"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9C2020" w:rsidRDefault="009C2020" w:rsidP="00B4696A">
      <w:pPr>
        <w:rPr>
          <w:rFonts w:ascii="Arial" w:hAnsi="Arial" w:cs="Arial"/>
          <w:b/>
          <w:bCs/>
          <w:snapToGrid w:val="0"/>
          <w:sz w:val="22"/>
          <w:szCs w:val="22"/>
          <w:u w:val="single"/>
        </w:rPr>
      </w:pPr>
    </w:p>
    <w:p w:rsidR="0095255A" w:rsidRDefault="0095255A" w:rsidP="00B4696A">
      <w:pPr>
        <w:rPr>
          <w:rFonts w:ascii="Arial" w:hAnsi="Arial" w:cs="Arial"/>
          <w:b/>
          <w:bCs/>
          <w:snapToGrid w:val="0"/>
          <w:color w:val="0070C0"/>
          <w:u w:val="single"/>
        </w:rPr>
      </w:pPr>
    </w:p>
    <w:p w:rsidR="004D73BD" w:rsidRDefault="004D73BD" w:rsidP="00B4696A">
      <w:pPr>
        <w:rPr>
          <w:rFonts w:ascii="Arial" w:hAnsi="Arial" w:cs="Arial"/>
          <w:b/>
          <w:bCs/>
          <w:snapToGrid w:val="0"/>
          <w:color w:val="0070C0"/>
          <w:u w:val="single"/>
        </w:rPr>
      </w:pPr>
    </w:p>
    <w:p w:rsidR="0095255A" w:rsidRPr="00337480" w:rsidRDefault="0095255A" w:rsidP="0095255A">
      <w:pPr>
        <w:pStyle w:val="Heading2"/>
        <w:rPr>
          <w:sz w:val="32"/>
          <w:szCs w:val="32"/>
        </w:rPr>
      </w:pPr>
      <w:r>
        <w:rPr>
          <w:sz w:val="32"/>
          <w:szCs w:val="32"/>
        </w:rPr>
        <w:lastRenderedPageBreak/>
        <w:t>Poologics</w:t>
      </w:r>
    </w:p>
    <w:p w:rsidR="0095255A" w:rsidRDefault="0095255A" w:rsidP="0095255A">
      <w:pPr>
        <w:rPr>
          <w:rFonts w:ascii="Arial" w:hAnsi="Arial" w:cs="Arial"/>
          <w:b/>
          <w:bCs/>
          <w:snapToGrid w:val="0"/>
          <w:u w:val="single"/>
        </w:rPr>
      </w:pPr>
    </w:p>
    <w:p w:rsidR="0095255A" w:rsidRPr="00E8390A" w:rsidRDefault="0095255A" w:rsidP="0095255A">
      <w:pPr>
        <w:rPr>
          <w:rFonts w:ascii="Arial" w:hAnsi="Arial" w:cs="Arial"/>
          <w:b/>
          <w:bCs/>
          <w:snapToGrid w:val="0"/>
          <w:u w:val="single"/>
        </w:rPr>
      </w:pP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95255A" w:rsidRPr="00AD005F" w:rsidTr="00AF560C">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95255A" w:rsidP="0095255A">
            <w:pPr>
              <w:spacing w:before="60" w:after="60"/>
              <w:rPr>
                <w:rFonts w:ascii="Candara" w:eastAsia="Trebuchet MS" w:hAnsi="Candara"/>
                <w:i/>
                <w:iCs/>
                <w:sz w:val="22"/>
                <w:szCs w:val="22"/>
                <w:lang w:bidi="he-IL"/>
              </w:rPr>
            </w:pPr>
            <w:r>
              <w:rPr>
                <w:rFonts w:ascii="Candara" w:eastAsia="Trebuchet MS" w:hAnsi="Candara"/>
                <w:i/>
                <w:iCs/>
                <w:sz w:val="22"/>
                <w:szCs w:val="22"/>
                <w:lang w:bidi="he-IL"/>
              </w:rPr>
              <w:t>Poologics</w:t>
            </w:r>
            <w:r w:rsidR="00D14017">
              <w:rPr>
                <w:rFonts w:ascii="Candara" w:eastAsia="Trebuchet MS" w:hAnsi="Candara"/>
                <w:i/>
                <w:iCs/>
                <w:sz w:val="22"/>
                <w:szCs w:val="22"/>
                <w:lang w:bidi="he-IL"/>
              </w:rPr>
              <w:t xml:space="preserve"> is </w:t>
            </w:r>
            <w:r w:rsidR="00D14017" w:rsidRPr="00AD005F">
              <w:rPr>
                <w:rFonts w:ascii="Candara" w:eastAsia="Trebuchet MS" w:hAnsi="Candara"/>
                <w:i/>
                <w:iCs/>
                <w:sz w:val="22"/>
                <w:szCs w:val="22"/>
                <w:lang w:bidi="he-IL"/>
              </w:rPr>
              <w:t>SAAS</w:t>
            </w:r>
            <w:r>
              <w:rPr>
                <w:rFonts w:ascii="Candara" w:eastAsia="Trebuchet MS" w:hAnsi="Candara"/>
                <w:i/>
                <w:iCs/>
                <w:sz w:val="22"/>
                <w:szCs w:val="22"/>
                <w:lang w:bidi="he-IL"/>
              </w:rPr>
              <w:t xml:space="preserve"> and CMS</w:t>
            </w:r>
            <w:r w:rsidRPr="00AD005F">
              <w:rPr>
                <w:rFonts w:ascii="Candara" w:eastAsia="Trebuchet MS" w:hAnsi="Candara"/>
                <w:i/>
                <w:iCs/>
                <w:sz w:val="22"/>
                <w:szCs w:val="22"/>
                <w:lang w:bidi="he-IL"/>
              </w:rPr>
              <w:t xml:space="preserve"> based application. </w:t>
            </w:r>
            <w:r>
              <w:rPr>
                <w:rFonts w:ascii="Candara" w:eastAsia="Trebuchet MS" w:hAnsi="Candara"/>
                <w:i/>
                <w:iCs/>
                <w:sz w:val="22"/>
                <w:szCs w:val="22"/>
                <w:lang w:bidi="he-IL"/>
              </w:rPr>
              <w:t xml:space="preserve">this project is </w:t>
            </w:r>
            <w:r w:rsidR="00D14017">
              <w:rPr>
                <w:rFonts w:ascii="Candara" w:eastAsia="Trebuchet MS" w:hAnsi="Candara"/>
                <w:i/>
                <w:iCs/>
                <w:sz w:val="22"/>
                <w:szCs w:val="22"/>
                <w:lang w:bidi="he-IL"/>
              </w:rPr>
              <w:t>developing</w:t>
            </w:r>
            <w:r>
              <w:rPr>
                <w:rFonts w:ascii="Candara" w:eastAsia="Trebuchet MS" w:hAnsi="Candara"/>
                <w:i/>
                <w:iCs/>
                <w:sz w:val="22"/>
                <w:szCs w:val="22"/>
                <w:lang w:bidi="he-IL"/>
              </w:rPr>
              <w:t xml:space="preserve"> for builder who build summing </w:t>
            </w:r>
            <w:r w:rsidR="00D14017">
              <w:rPr>
                <w:rFonts w:ascii="Candara" w:eastAsia="Trebuchet MS" w:hAnsi="Candara"/>
                <w:i/>
                <w:iCs/>
                <w:sz w:val="22"/>
                <w:szCs w:val="22"/>
                <w:lang w:bidi="he-IL"/>
              </w:rPr>
              <w:t>pools. this</w:t>
            </w:r>
            <w:r>
              <w:rPr>
                <w:rFonts w:ascii="Candara" w:eastAsia="Trebuchet MS" w:hAnsi="Candara"/>
                <w:i/>
                <w:iCs/>
                <w:sz w:val="22"/>
                <w:szCs w:val="22"/>
                <w:lang w:bidi="he-IL"/>
              </w:rPr>
              <w:t xml:space="preserve"> application is work as </w:t>
            </w:r>
            <w:r w:rsidR="00D14017">
              <w:rPr>
                <w:rFonts w:ascii="Candara" w:eastAsia="Trebuchet MS" w:hAnsi="Candara"/>
                <w:i/>
                <w:iCs/>
                <w:sz w:val="22"/>
                <w:szCs w:val="22"/>
                <w:lang w:bidi="he-IL"/>
              </w:rPr>
              <w:t>agent</w:t>
            </w:r>
            <w:r>
              <w:rPr>
                <w:rFonts w:ascii="Candara" w:eastAsia="Trebuchet MS" w:hAnsi="Candara"/>
                <w:i/>
                <w:iCs/>
                <w:sz w:val="22"/>
                <w:szCs w:val="22"/>
                <w:lang w:bidi="he-IL"/>
              </w:rPr>
              <w:t xml:space="preserve"> who help customer to get correct builder who construct summing </w:t>
            </w:r>
            <w:r w:rsidR="00D14017">
              <w:rPr>
                <w:rFonts w:ascii="Candara" w:eastAsia="Trebuchet MS" w:hAnsi="Candara"/>
                <w:i/>
                <w:iCs/>
                <w:sz w:val="22"/>
                <w:szCs w:val="22"/>
                <w:lang w:bidi="he-IL"/>
              </w:rPr>
              <w:t>pool. there</w:t>
            </w:r>
            <w:r>
              <w:rPr>
                <w:rFonts w:ascii="Candara" w:eastAsia="Trebuchet MS" w:hAnsi="Candara"/>
                <w:i/>
                <w:iCs/>
                <w:sz w:val="22"/>
                <w:szCs w:val="22"/>
                <w:lang w:bidi="he-IL"/>
              </w:rPr>
              <w:t xml:space="preserve"> are many type of model in project like </w:t>
            </w:r>
            <w:r w:rsidR="00D14017">
              <w:rPr>
                <w:rFonts w:ascii="Candara" w:eastAsia="Trebuchet MS" w:hAnsi="Candara"/>
                <w:i/>
                <w:iCs/>
                <w:sz w:val="22"/>
                <w:szCs w:val="22"/>
                <w:lang w:bidi="he-IL"/>
              </w:rPr>
              <w:t>admin, subscriber, Vendor</w:t>
            </w:r>
            <w:r>
              <w:rPr>
                <w:rFonts w:ascii="Candara" w:eastAsia="Trebuchet MS" w:hAnsi="Candara"/>
                <w:i/>
                <w:iCs/>
                <w:sz w:val="22"/>
                <w:szCs w:val="22"/>
                <w:lang w:bidi="he-IL"/>
              </w:rPr>
              <w:t xml:space="preserve"> project etc.</w:t>
            </w:r>
          </w:p>
          <w:p w:rsidR="0095255A" w:rsidRPr="00AD005F" w:rsidRDefault="0095255A" w:rsidP="00AF560C">
            <w:pPr>
              <w:spacing w:before="60" w:after="60"/>
              <w:rPr>
                <w:rFonts w:ascii="Candara" w:eastAsia="Trebuchet MS" w:hAnsi="Candara"/>
                <w:i/>
                <w:iCs/>
                <w:sz w:val="22"/>
                <w:szCs w:val="22"/>
                <w:lang w:bidi="he-IL"/>
              </w:rPr>
            </w:pPr>
          </w:p>
        </w:tc>
      </w:tr>
      <w:tr w:rsidR="0095255A" w:rsidRPr="00AD005F" w:rsidTr="00AF560C">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95255A" w:rsidP="00AF560C">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Marketplace Management</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95255A" w:rsidP="00AF560C">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95255A" w:rsidRPr="00AD005F" w:rsidTr="00AF560C">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034CC4" w:rsidP="00AF560C">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4 </w:t>
            </w:r>
            <w:r w:rsidR="0095255A" w:rsidRPr="00AD005F">
              <w:rPr>
                <w:rFonts w:ascii="Candara" w:eastAsia="Trebuchet MS" w:hAnsi="Candara"/>
                <w:i/>
                <w:iCs/>
                <w:sz w:val="22"/>
                <w:szCs w:val="22"/>
                <w:lang w:bidi="he-IL"/>
              </w:rPr>
              <w:t>Months</w:t>
            </w:r>
          </w:p>
        </w:tc>
      </w:tr>
      <w:tr w:rsidR="0095255A" w:rsidRPr="007D5551" w:rsidTr="00AF560C">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95255A" w:rsidP="009F61A5">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 xml:space="preserve"> MVC 4 Web Api 2.2, SQL Server 2012, JQuer</w:t>
            </w:r>
            <w:r>
              <w:rPr>
                <w:rFonts w:ascii="Candara" w:eastAsia="Trebuchet MS" w:hAnsi="Candara"/>
                <w:i/>
                <w:iCs/>
                <w:sz w:val="22"/>
                <w:szCs w:val="22"/>
                <w:lang w:bidi="he-IL"/>
              </w:rPr>
              <w:t xml:space="preserve">y, Major Third Party </w:t>
            </w:r>
            <w:r w:rsidR="00D14017">
              <w:rPr>
                <w:rFonts w:ascii="Candara" w:eastAsia="Trebuchet MS" w:hAnsi="Candara"/>
                <w:i/>
                <w:iCs/>
                <w:sz w:val="22"/>
                <w:szCs w:val="22"/>
                <w:lang w:bidi="he-IL"/>
              </w:rPr>
              <w:t>APIs (</w:t>
            </w:r>
            <w:r>
              <w:rPr>
                <w:rFonts w:ascii="Candara" w:eastAsia="Trebuchet MS" w:hAnsi="Candara"/>
                <w:i/>
                <w:iCs/>
                <w:sz w:val="22"/>
                <w:szCs w:val="22"/>
                <w:lang w:bidi="he-IL"/>
              </w:rPr>
              <w:t>Quick Book</w:t>
            </w:r>
            <w:r w:rsidRPr="00AD005F">
              <w:rPr>
                <w:rFonts w:ascii="Candara" w:eastAsia="Trebuchet MS" w:hAnsi="Candara"/>
                <w:i/>
                <w:iCs/>
                <w:sz w:val="22"/>
                <w:szCs w:val="22"/>
                <w:lang w:bidi="he-IL"/>
              </w:rPr>
              <w:t xml:space="preserve">), Repository Pattern, UnityOfWork, </w:t>
            </w:r>
            <w:r>
              <w:rPr>
                <w:rFonts w:ascii="Candara" w:eastAsia="Trebuchet MS" w:hAnsi="Candara"/>
                <w:i/>
                <w:iCs/>
                <w:sz w:val="22"/>
                <w:szCs w:val="22"/>
                <w:lang w:bidi="he-IL"/>
              </w:rPr>
              <w:t>Nineject</w:t>
            </w:r>
            <w:r w:rsidRPr="00AD005F">
              <w:rPr>
                <w:rFonts w:ascii="Candara" w:eastAsia="Trebuchet MS" w:hAnsi="Candara"/>
                <w:i/>
                <w:iCs/>
                <w:sz w:val="22"/>
                <w:szCs w:val="22"/>
                <w:lang w:bidi="he-IL"/>
              </w:rPr>
              <w:t xml:space="preserve">, Entity Framework-5 </w:t>
            </w:r>
            <w:r w:rsidR="00D14017" w:rsidRPr="00AD005F">
              <w:rPr>
                <w:rFonts w:ascii="Candara" w:eastAsia="Trebuchet MS" w:hAnsi="Candara"/>
                <w:i/>
                <w:iCs/>
                <w:sz w:val="22"/>
                <w:szCs w:val="22"/>
                <w:lang w:bidi="he-IL"/>
              </w:rPr>
              <w:t>and LINQ</w:t>
            </w:r>
            <w:r w:rsidR="009F61A5">
              <w:rPr>
                <w:rFonts w:ascii="Candara" w:eastAsia="Trebuchet MS" w:hAnsi="Candara"/>
                <w:i/>
                <w:iCs/>
                <w:sz w:val="22"/>
                <w:szCs w:val="22"/>
                <w:lang w:bidi="he-IL"/>
              </w:rPr>
              <w:t>. Amazon hosting</w:t>
            </w:r>
            <w:r w:rsidRPr="00AD005F">
              <w:rPr>
                <w:rFonts w:ascii="Candara" w:eastAsia="Trebuchet MS" w:hAnsi="Candara"/>
                <w:i/>
                <w:iCs/>
                <w:sz w:val="22"/>
                <w:szCs w:val="22"/>
                <w:lang w:bidi="he-IL"/>
              </w:rPr>
              <w:t>.</w:t>
            </w:r>
          </w:p>
        </w:tc>
      </w:tr>
      <w:tr w:rsidR="0095255A" w:rsidRPr="007D5551" w:rsidTr="00AF560C">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Default="0095255A" w:rsidP="00AF560C">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Work in </w:t>
            </w:r>
            <w:r w:rsidR="00D14017">
              <w:rPr>
                <w:rFonts w:ascii="Candara" w:eastAsia="Trebuchet MS" w:hAnsi="Candara"/>
                <w:i/>
                <w:iCs/>
                <w:sz w:val="22"/>
                <w:szCs w:val="22"/>
                <w:lang w:bidi="he-IL"/>
              </w:rPr>
              <w:t>subscriber</w:t>
            </w:r>
            <w:r>
              <w:rPr>
                <w:rFonts w:ascii="Candara" w:eastAsia="Trebuchet MS" w:hAnsi="Candara"/>
                <w:i/>
                <w:iCs/>
                <w:sz w:val="22"/>
                <w:szCs w:val="22"/>
                <w:lang w:bidi="he-IL"/>
              </w:rPr>
              <w:t xml:space="preserve"> and vendor module</w:t>
            </w:r>
          </w:p>
          <w:p w:rsidR="0095255A" w:rsidRDefault="0095255A" w:rsidP="00AF560C">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Vendor are </w:t>
            </w:r>
            <w:r w:rsidR="00D14017">
              <w:rPr>
                <w:rFonts w:ascii="Candara" w:eastAsia="Trebuchet MS" w:hAnsi="Candara"/>
                <w:i/>
                <w:iCs/>
                <w:sz w:val="22"/>
                <w:szCs w:val="22"/>
                <w:lang w:bidi="he-IL"/>
              </w:rPr>
              <w:t>those members</w:t>
            </w:r>
            <w:r>
              <w:rPr>
                <w:rFonts w:ascii="Candara" w:eastAsia="Trebuchet MS" w:hAnsi="Candara"/>
                <w:i/>
                <w:iCs/>
                <w:sz w:val="22"/>
                <w:szCs w:val="22"/>
                <w:lang w:bidi="he-IL"/>
              </w:rPr>
              <w:t xml:space="preserve"> who provide row </w:t>
            </w:r>
            <w:r w:rsidR="00D14017">
              <w:rPr>
                <w:rFonts w:ascii="Candara" w:eastAsia="Trebuchet MS" w:hAnsi="Candara"/>
                <w:i/>
                <w:iCs/>
                <w:sz w:val="22"/>
                <w:szCs w:val="22"/>
                <w:lang w:bidi="he-IL"/>
              </w:rPr>
              <w:t>material</w:t>
            </w:r>
            <w:r>
              <w:rPr>
                <w:rFonts w:ascii="Candara" w:eastAsia="Trebuchet MS" w:hAnsi="Candara"/>
                <w:i/>
                <w:iCs/>
                <w:sz w:val="22"/>
                <w:szCs w:val="22"/>
                <w:lang w:bidi="he-IL"/>
              </w:rPr>
              <w:t xml:space="preserve"> to </w:t>
            </w:r>
            <w:r w:rsidR="00D14017">
              <w:rPr>
                <w:rFonts w:ascii="Candara" w:eastAsia="Trebuchet MS" w:hAnsi="Candara"/>
                <w:i/>
                <w:iCs/>
                <w:sz w:val="22"/>
                <w:szCs w:val="22"/>
                <w:lang w:bidi="he-IL"/>
              </w:rPr>
              <w:t>builder. all</w:t>
            </w:r>
            <w:r>
              <w:rPr>
                <w:rFonts w:ascii="Candara" w:eastAsia="Trebuchet MS" w:hAnsi="Candara"/>
                <w:i/>
                <w:iCs/>
                <w:sz w:val="22"/>
                <w:szCs w:val="22"/>
                <w:lang w:bidi="he-IL"/>
              </w:rPr>
              <w:t xml:space="preserve"> vendor account and sales and product management.</w:t>
            </w:r>
          </w:p>
          <w:p w:rsidR="0095255A" w:rsidRPr="00AD005F" w:rsidRDefault="0095255A" w:rsidP="00AF560C">
            <w:pPr>
              <w:spacing w:before="60" w:after="60"/>
              <w:rPr>
                <w:rFonts w:ascii="Candara" w:eastAsia="Trebuchet MS" w:hAnsi="Candara"/>
                <w:i/>
                <w:iCs/>
                <w:sz w:val="22"/>
                <w:szCs w:val="22"/>
                <w:lang w:bidi="he-IL"/>
              </w:rPr>
            </w:pPr>
            <w:r>
              <w:rPr>
                <w:rFonts w:ascii="Candara" w:eastAsia="Trebuchet MS" w:hAnsi="Candara"/>
                <w:i/>
                <w:iCs/>
                <w:sz w:val="22"/>
                <w:szCs w:val="22"/>
                <w:lang w:bidi="he-IL"/>
              </w:rPr>
              <w:t>Subscriber are those use who use vendor service in other words we can say builder are subscriber.</w:t>
            </w:r>
          </w:p>
        </w:tc>
      </w:tr>
      <w:tr w:rsidR="0095255A" w:rsidRPr="007D5551" w:rsidTr="00AF560C">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5255A" w:rsidRPr="00AD005F" w:rsidRDefault="0095255A" w:rsidP="00AF560C">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5255A" w:rsidRPr="00AD005F" w:rsidRDefault="0095255A" w:rsidP="00AF560C">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95255A" w:rsidRDefault="0095255A" w:rsidP="00B4696A">
      <w:pPr>
        <w:rPr>
          <w:rFonts w:ascii="Arial" w:hAnsi="Arial" w:cs="Arial"/>
          <w:b/>
          <w:bCs/>
          <w:snapToGrid w:val="0"/>
          <w:color w:val="0070C0"/>
          <w:u w:val="single"/>
        </w:rPr>
      </w:pPr>
    </w:p>
    <w:p w:rsidR="0095255A" w:rsidRDefault="0095255A" w:rsidP="00B4696A">
      <w:pPr>
        <w:rPr>
          <w:rFonts w:ascii="Arial" w:hAnsi="Arial" w:cs="Arial"/>
          <w:b/>
          <w:bCs/>
          <w:snapToGrid w:val="0"/>
          <w:color w:val="0070C0"/>
          <w:u w:val="single"/>
        </w:rPr>
      </w:pPr>
    </w:p>
    <w:p w:rsidR="0095255A" w:rsidRDefault="0095255A" w:rsidP="00B4696A">
      <w:pPr>
        <w:rPr>
          <w:rFonts w:ascii="Arial" w:hAnsi="Arial" w:cs="Arial"/>
          <w:b/>
          <w:bCs/>
          <w:snapToGrid w:val="0"/>
          <w:color w:val="0070C0"/>
          <w:u w:val="single"/>
        </w:rPr>
      </w:pPr>
    </w:p>
    <w:p w:rsidR="0095255A" w:rsidRDefault="0095255A" w:rsidP="00B4696A">
      <w:pPr>
        <w:rPr>
          <w:rFonts w:ascii="Arial" w:hAnsi="Arial" w:cs="Arial"/>
          <w:b/>
          <w:bCs/>
          <w:snapToGrid w:val="0"/>
          <w:color w:val="0070C0"/>
          <w:u w:val="single"/>
        </w:rPr>
      </w:pPr>
    </w:p>
    <w:p w:rsidR="009A769B" w:rsidRDefault="00AF560C" w:rsidP="00B4696A">
      <w:pPr>
        <w:rPr>
          <w:rFonts w:ascii="Arial" w:hAnsi="Arial" w:cs="Arial"/>
          <w:b/>
          <w:bCs/>
          <w:snapToGrid w:val="0"/>
          <w:color w:val="0070C0"/>
          <w:u w:val="single"/>
        </w:rPr>
      </w:pPr>
      <w:r>
        <w:rPr>
          <w:rFonts w:ascii="Arial" w:hAnsi="Arial" w:cs="Arial"/>
          <w:b/>
          <w:bCs/>
          <w:snapToGrid w:val="0"/>
          <w:color w:val="0070C0"/>
          <w:u w:val="single"/>
        </w:rPr>
        <w:t>Smalttech Pvt.Ltd</w:t>
      </w:r>
      <w:r>
        <w:rPr>
          <w:rFonts w:ascii="Arial" w:hAnsi="Arial" w:cs="Arial"/>
          <w:b/>
          <w:bCs/>
          <w:snapToGrid w:val="0"/>
          <w:color w:val="0070C0"/>
          <w:u w:val="single"/>
        </w:rPr>
        <w:tab/>
      </w:r>
      <w:r>
        <w:rPr>
          <w:rFonts w:ascii="Arial" w:hAnsi="Arial" w:cs="Arial"/>
          <w:b/>
          <w:bCs/>
          <w:snapToGrid w:val="0"/>
          <w:color w:val="0070C0"/>
          <w:u w:val="single"/>
        </w:rPr>
        <w:tab/>
      </w:r>
      <w:r>
        <w:rPr>
          <w:rFonts w:ascii="Arial" w:hAnsi="Arial" w:cs="Arial"/>
          <w:b/>
          <w:bCs/>
          <w:snapToGrid w:val="0"/>
          <w:color w:val="0070C0"/>
          <w:u w:val="single"/>
        </w:rPr>
        <w:tab/>
      </w:r>
      <w:r>
        <w:rPr>
          <w:rFonts w:ascii="Arial" w:hAnsi="Arial" w:cs="Arial"/>
          <w:b/>
          <w:bCs/>
          <w:snapToGrid w:val="0"/>
          <w:color w:val="0070C0"/>
          <w:u w:val="single"/>
        </w:rPr>
        <w:tab/>
      </w:r>
      <w:r>
        <w:rPr>
          <w:rFonts w:ascii="Arial" w:hAnsi="Arial" w:cs="Arial"/>
          <w:b/>
          <w:bCs/>
          <w:snapToGrid w:val="0"/>
          <w:color w:val="0070C0"/>
          <w:u w:val="single"/>
        </w:rPr>
        <w:tab/>
      </w:r>
      <w:r>
        <w:rPr>
          <w:rFonts w:ascii="Arial" w:hAnsi="Arial" w:cs="Arial"/>
          <w:b/>
          <w:bCs/>
          <w:snapToGrid w:val="0"/>
          <w:color w:val="0070C0"/>
          <w:u w:val="single"/>
        </w:rPr>
        <w:tab/>
      </w:r>
      <w:r>
        <w:rPr>
          <w:rFonts w:ascii="Arial" w:hAnsi="Arial" w:cs="Arial"/>
          <w:b/>
          <w:bCs/>
          <w:snapToGrid w:val="0"/>
          <w:color w:val="0070C0"/>
          <w:u w:val="single"/>
        </w:rPr>
        <w:tab/>
        <w:t xml:space="preserve"> 28</w:t>
      </w:r>
      <w:r w:rsidRPr="002D1C89">
        <w:rPr>
          <w:rFonts w:ascii="Arial" w:hAnsi="Arial" w:cs="Arial"/>
          <w:b/>
          <w:bCs/>
          <w:snapToGrid w:val="0"/>
          <w:color w:val="0070C0"/>
          <w:u w:val="single"/>
        </w:rPr>
        <w:t xml:space="preserve"> </w:t>
      </w:r>
      <w:r>
        <w:rPr>
          <w:rFonts w:ascii="Arial" w:hAnsi="Arial" w:cs="Arial"/>
          <w:b/>
          <w:bCs/>
          <w:snapToGrid w:val="0"/>
          <w:color w:val="0070C0"/>
          <w:u w:val="single"/>
        </w:rPr>
        <w:t>March</w:t>
      </w:r>
      <w:r w:rsidRPr="002D1C89">
        <w:rPr>
          <w:rFonts w:ascii="Arial" w:hAnsi="Arial" w:cs="Arial"/>
          <w:b/>
          <w:bCs/>
          <w:snapToGrid w:val="0"/>
          <w:color w:val="0070C0"/>
          <w:u w:val="single"/>
        </w:rPr>
        <w:t xml:space="preserve"> 2013 </w:t>
      </w:r>
      <w:r w:rsidR="00E8390A" w:rsidRPr="002D1C89">
        <w:rPr>
          <w:rFonts w:ascii="Arial" w:hAnsi="Arial" w:cs="Arial"/>
          <w:b/>
          <w:bCs/>
          <w:snapToGrid w:val="0"/>
          <w:color w:val="0070C0"/>
          <w:u w:val="single"/>
        </w:rPr>
        <w:t>– 7 O</w:t>
      </w:r>
      <w:r w:rsidR="009C2020" w:rsidRPr="002D1C89">
        <w:rPr>
          <w:rFonts w:ascii="Arial" w:hAnsi="Arial" w:cs="Arial"/>
          <w:b/>
          <w:bCs/>
          <w:snapToGrid w:val="0"/>
          <w:color w:val="0070C0"/>
          <w:u w:val="single"/>
        </w:rPr>
        <w:t>ct 2014</w:t>
      </w:r>
    </w:p>
    <w:p w:rsidR="008F358E" w:rsidRPr="002D1C89" w:rsidRDefault="008F358E" w:rsidP="00B4696A">
      <w:pPr>
        <w:rPr>
          <w:rFonts w:ascii="Arial" w:hAnsi="Arial" w:cs="Arial"/>
          <w:b/>
          <w:bCs/>
          <w:snapToGrid w:val="0"/>
          <w:color w:val="0070C0"/>
          <w:u w:val="single"/>
        </w:rPr>
      </w:pPr>
    </w:p>
    <w:p w:rsidR="009A769B" w:rsidRDefault="009A769B" w:rsidP="00B4696A">
      <w:pPr>
        <w:rPr>
          <w:rFonts w:ascii="Arial" w:hAnsi="Arial" w:cs="Arial"/>
          <w:b/>
          <w:bCs/>
          <w:snapToGrid w:val="0"/>
          <w:sz w:val="20"/>
          <w:szCs w:val="20"/>
        </w:rPr>
      </w:pPr>
      <w:r>
        <w:rPr>
          <w:rFonts w:ascii="Arial" w:hAnsi="Arial" w:cs="Arial"/>
          <w:b/>
          <w:bCs/>
          <w:snapToGrid w:val="0"/>
          <w:sz w:val="20"/>
          <w:szCs w:val="20"/>
        </w:rPr>
        <w:t>designation: Senior Dot Net Developer</w:t>
      </w:r>
    </w:p>
    <w:p w:rsidR="00AD005F" w:rsidRDefault="00342C4B" w:rsidP="009860E4">
      <w:pPr>
        <w:rPr>
          <w:rFonts w:ascii="Arial" w:hAnsi="Arial" w:cs="Arial"/>
          <w:b/>
          <w:bCs/>
          <w:snapToGrid w:val="0"/>
          <w:u w:val="single"/>
        </w:rPr>
      </w:pPr>
      <w:hyperlink r:id="rId6" w:history="1">
        <w:r w:rsidR="00AD005F" w:rsidRPr="004412AA">
          <w:rPr>
            <w:rStyle w:val="Hyperlink"/>
            <w:rFonts w:ascii="Arial" w:hAnsi="Arial" w:cs="Arial"/>
            <w:b/>
            <w:bCs/>
            <w:snapToGrid w:val="0"/>
          </w:rPr>
          <w:t>http://www.boardhunt.com/</w:t>
        </w:r>
      </w:hyperlink>
      <w:r w:rsidR="00AD005F">
        <w:rPr>
          <w:rFonts w:ascii="Arial" w:hAnsi="Arial" w:cs="Arial"/>
          <w:b/>
          <w:bCs/>
          <w:snapToGrid w:val="0"/>
          <w:u w:val="single"/>
        </w:rPr>
        <w:t xml:space="preserve"> </w:t>
      </w: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F32D3D"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Default="009860E4" w:rsidP="009860E4">
            <w:pPr>
              <w:spacing w:before="60" w:after="60"/>
              <w:rPr>
                <w:rFonts w:ascii="Candara" w:eastAsia="Trebuchet MS" w:hAnsi="Candara"/>
                <w:i/>
                <w:iCs/>
                <w:sz w:val="22"/>
                <w:szCs w:val="22"/>
                <w:lang w:bidi="he-IL"/>
              </w:rPr>
            </w:pPr>
            <w:r w:rsidRPr="00F32D3D">
              <w:rPr>
                <w:rFonts w:ascii="Candara" w:eastAsia="Trebuchet MS" w:hAnsi="Candara"/>
                <w:i/>
                <w:iCs/>
                <w:sz w:val="22"/>
                <w:szCs w:val="22"/>
                <w:lang w:bidi="he-IL"/>
              </w:rPr>
              <w:t xml:space="preserve">board hunt </w:t>
            </w:r>
            <w:r>
              <w:rPr>
                <w:rFonts w:ascii="Candara" w:eastAsia="Trebuchet MS" w:hAnsi="Candara"/>
                <w:i/>
                <w:iCs/>
                <w:sz w:val="22"/>
                <w:szCs w:val="22"/>
                <w:lang w:bidi="he-IL"/>
              </w:rPr>
              <w:t xml:space="preserve">is online sail </w:t>
            </w:r>
            <w:r w:rsidR="00D14017">
              <w:rPr>
                <w:rFonts w:ascii="Candara" w:eastAsia="Trebuchet MS" w:hAnsi="Candara"/>
                <w:i/>
                <w:iCs/>
                <w:sz w:val="22"/>
                <w:szCs w:val="22"/>
                <w:lang w:bidi="he-IL"/>
              </w:rPr>
              <w:t>surfboard and</w:t>
            </w:r>
            <w:r>
              <w:rPr>
                <w:rFonts w:ascii="Candara" w:eastAsia="Trebuchet MS" w:hAnsi="Candara"/>
                <w:i/>
                <w:iCs/>
                <w:sz w:val="22"/>
                <w:szCs w:val="22"/>
                <w:lang w:bidi="he-IL"/>
              </w:rPr>
              <w:t xml:space="preserve"> purchase </w:t>
            </w:r>
            <w:r w:rsidR="00D14017">
              <w:rPr>
                <w:rFonts w:ascii="Candara" w:eastAsia="Trebuchet MS" w:hAnsi="Candara"/>
                <w:i/>
                <w:iCs/>
                <w:sz w:val="22"/>
                <w:szCs w:val="22"/>
                <w:lang w:bidi="he-IL"/>
              </w:rPr>
              <w:t>surfboard website</w:t>
            </w:r>
            <w:r>
              <w:rPr>
                <w:rFonts w:ascii="Candara" w:eastAsia="Trebuchet MS" w:hAnsi="Candara"/>
                <w:i/>
                <w:iCs/>
                <w:sz w:val="22"/>
                <w:szCs w:val="22"/>
                <w:lang w:bidi="he-IL"/>
              </w:rPr>
              <w:t>.</w:t>
            </w:r>
          </w:p>
          <w:p w:rsidR="009860E4" w:rsidRDefault="009860E4" w:rsidP="009860E4">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We can seller over </w:t>
            </w:r>
            <w:r w:rsidR="00D14017">
              <w:rPr>
                <w:rFonts w:ascii="Candara" w:eastAsia="Trebuchet MS" w:hAnsi="Candara"/>
                <w:i/>
                <w:iCs/>
                <w:sz w:val="22"/>
                <w:szCs w:val="22"/>
                <w:lang w:bidi="he-IL"/>
              </w:rPr>
              <w:t>there</w:t>
            </w:r>
            <w:r>
              <w:rPr>
                <w:rFonts w:ascii="Candara" w:eastAsia="Trebuchet MS" w:hAnsi="Candara"/>
                <w:i/>
                <w:iCs/>
                <w:sz w:val="22"/>
                <w:szCs w:val="22"/>
                <w:lang w:bidi="he-IL"/>
              </w:rPr>
              <w:t xml:space="preserve"> and they sail their boots.</w:t>
            </w:r>
          </w:p>
          <w:p w:rsidR="00F32D3D" w:rsidRPr="00AD005F" w:rsidRDefault="009860E4" w:rsidP="009860E4">
            <w:pPr>
              <w:spacing w:before="60" w:after="60"/>
              <w:rPr>
                <w:rFonts w:ascii="Candara" w:eastAsia="Trebuchet MS" w:hAnsi="Candara"/>
                <w:i/>
                <w:iCs/>
                <w:sz w:val="22"/>
                <w:szCs w:val="22"/>
                <w:lang w:bidi="he-IL"/>
              </w:rPr>
            </w:pPr>
            <w:r>
              <w:rPr>
                <w:rFonts w:ascii="Candara" w:eastAsia="Trebuchet MS" w:hAnsi="Candara"/>
                <w:i/>
                <w:iCs/>
                <w:sz w:val="22"/>
                <w:szCs w:val="22"/>
                <w:lang w:bidi="he-IL"/>
              </w:rPr>
              <w:t>Maintain seller and buyer account.</w:t>
            </w:r>
          </w:p>
        </w:tc>
      </w:tr>
      <w:tr w:rsidR="00F32D3D"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9860E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Sail Product on Marketplace</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F32D3D"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F32D3D"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7 </w:t>
            </w:r>
            <w:r w:rsidRPr="00AD005F">
              <w:rPr>
                <w:rFonts w:ascii="Candara" w:eastAsia="Trebuchet MS" w:hAnsi="Candara"/>
                <w:i/>
                <w:iCs/>
                <w:sz w:val="22"/>
                <w:szCs w:val="22"/>
                <w:lang w:bidi="he-IL"/>
              </w:rPr>
              <w:t>Months</w:t>
            </w:r>
          </w:p>
        </w:tc>
      </w:tr>
      <w:tr w:rsidR="00F32D3D"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F32D3D" w:rsidP="00F32D3D">
            <w:pPr>
              <w:spacing w:before="60" w:after="60"/>
              <w:rPr>
                <w:rFonts w:ascii="Candara" w:eastAsia="Trebuchet MS" w:hAnsi="Candara"/>
                <w:i/>
                <w:iCs/>
                <w:sz w:val="22"/>
                <w:szCs w:val="22"/>
                <w:lang w:bidi="he-IL"/>
              </w:rPr>
            </w:pPr>
            <w:r>
              <w:rPr>
                <w:rFonts w:ascii="Candara" w:eastAsia="Trebuchet MS" w:hAnsi="Candara"/>
                <w:i/>
                <w:iCs/>
                <w:sz w:val="22"/>
                <w:szCs w:val="22"/>
                <w:lang w:bidi="he-IL"/>
              </w:rPr>
              <w:t>Asp.net</w:t>
            </w:r>
            <w:r w:rsidRPr="00AD005F">
              <w:rPr>
                <w:rFonts w:ascii="Candara" w:eastAsia="Trebuchet MS" w:hAnsi="Candara"/>
                <w:i/>
                <w:iCs/>
                <w:sz w:val="22"/>
                <w:szCs w:val="22"/>
                <w:lang w:bidi="he-IL"/>
              </w:rPr>
              <w:t>, SQL Server</w:t>
            </w:r>
            <w:r>
              <w:rPr>
                <w:rFonts w:ascii="Candara" w:eastAsia="Trebuchet MS" w:hAnsi="Candara"/>
                <w:i/>
                <w:iCs/>
                <w:sz w:val="22"/>
                <w:szCs w:val="22"/>
                <w:lang w:bidi="he-IL"/>
              </w:rPr>
              <w:t xml:space="preserve"> 2008</w:t>
            </w:r>
            <w:r w:rsidRPr="00AD005F">
              <w:rPr>
                <w:rFonts w:ascii="Candara" w:eastAsia="Trebuchet MS" w:hAnsi="Candara"/>
                <w:i/>
                <w:iCs/>
                <w:sz w:val="22"/>
                <w:szCs w:val="22"/>
                <w:lang w:bidi="he-IL"/>
              </w:rPr>
              <w:t xml:space="preserve">, JQuery, </w:t>
            </w:r>
            <w:r>
              <w:rPr>
                <w:rFonts w:ascii="Candara" w:eastAsia="Trebuchet MS" w:hAnsi="Candara"/>
                <w:i/>
                <w:iCs/>
                <w:sz w:val="22"/>
                <w:szCs w:val="22"/>
                <w:lang w:bidi="he-IL"/>
              </w:rPr>
              <w:t>Java Script</w:t>
            </w:r>
          </w:p>
        </w:tc>
      </w:tr>
      <w:tr w:rsidR="00F32D3D"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Direct Interaction with client for understanding the requirements.</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Developed the architecture of Database and get approved by client.</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Create test cases.</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 xml:space="preserve">Worked on complex stored procedures. </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Deployment of Application on Test and Production Server.</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Developed User Documents for the users.</w:t>
            </w:r>
          </w:p>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Provided Production support.</w:t>
            </w:r>
          </w:p>
        </w:tc>
      </w:tr>
      <w:tr w:rsidR="00F32D3D"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F32D3D" w:rsidRPr="00AD005F" w:rsidRDefault="00F32D3D"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32D3D" w:rsidRPr="00AD005F" w:rsidRDefault="00F32D3D"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9860E4" w:rsidRDefault="009860E4" w:rsidP="00B4696A">
      <w:pPr>
        <w:rPr>
          <w:rFonts w:ascii="Arial" w:hAnsi="Arial" w:cs="Arial"/>
          <w:b/>
          <w:bCs/>
          <w:snapToGrid w:val="0"/>
        </w:rPr>
      </w:pPr>
    </w:p>
    <w:p w:rsidR="009F61A5" w:rsidRDefault="009F61A5" w:rsidP="00B4696A">
      <w:pPr>
        <w:rPr>
          <w:rFonts w:ascii="Arial" w:hAnsi="Arial" w:cs="Arial"/>
          <w:b/>
          <w:bCs/>
          <w:snapToGrid w:val="0"/>
        </w:rPr>
      </w:pPr>
    </w:p>
    <w:p w:rsidR="00DC49E4" w:rsidRPr="008B56B4" w:rsidRDefault="00342C4B" w:rsidP="00B4696A">
      <w:pPr>
        <w:rPr>
          <w:rFonts w:ascii="Arial" w:hAnsi="Arial" w:cs="Arial"/>
          <w:b/>
          <w:bCs/>
          <w:snapToGrid w:val="0"/>
        </w:rPr>
      </w:pPr>
      <w:hyperlink r:id="rId7" w:history="1">
        <w:r w:rsidR="00DC49E4" w:rsidRPr="008B56B4">
          <w:rPr>
            <w:rStyle w:val="Hyperlink"/>
            <w:rFonts w:ascii="Arial" w:hAnsi="Arial" w:cs="Arial"/>
            <w:b/>
            <w:bCs/>
            <w:snapToGrid w:val="0"/>
          </w:rPr>
          <w:t>http://www.eloots.sabkilo.com/</w:t>
        </w:r>
      </w:hyperlink>
    </w:p>
    <w:p w:rsidR="009D692F" w:rsidRDefault="009D692F" w:rsidP="00DC49E4">
      <w:pPr>
        <w:ind w:left="720"/>
        <w:rPr>
          <w:rFonts w:ascii="Arial" w:hAnsi="Arial" w:cs="Arial"/>
          <w:sz w:val="20"/>
          <w:szCs w:val="20"/>
        </w:rPr>
      </w:pP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9860E4"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9860E4" w:rsidRDefault="009860E4" w:rsidP="000B69C6">
            <w:pPr>
              <w:rPr>
                <w:rFonts w:ascii="Candara" w:eastAsia="Trebuchet MS" w:hAnsi="Candara"/>
                <w:i/>
                <w:iCs/>
                <w:sz w:val="22"/>
                <w:szCs w:val="22"/>
                <w:lang w:bidi="he-IL"/>
              </w:rPr>
            </w:pPr>
            <w:r w:rsidRPr="009860E4">
              <w:rPr>
                <w:rFonts w:ascii="Candara" w:eastAsia="Trebuchet MS" w:hAnsi="Candara"/>
                <w:i/>
                <w:iCs/>
                <w:sz w:val="22"/>
                <w:szCs w:val="22"/>
                <w:lang w:bidi="he-IL"/>
              </w:rPr>
              <w:t xml:space="preserve">Website for admin panel use to maintain records to sale works </w:t>
            </w:r>
            <w:r w:rsidR="000B69C6">
              <w:rPr>
                <w:rFonts w:ascii="Candara" w:eastAsia="Trebuchet MS" w:hAnsi="Candara"/>
                <w:i/>
                <w:iCs/>
                <w:sz w:val="22"/>
                <w:szCs w:val="22"/>
                <w:lang w:bidi="he-IL"/>
              </w:rPr>
              <w:t>in all-over the world</w:t>
            </w:r>
          </w:p>
        </w:tc>
      </w:tr>
      <w:tr w:rsidR="009860E4"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Manage Book Inventory</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9860E4"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5 </w:t>
            </w:r>
            <w:r w:rsidRPr="00AD005F">
              <w:rPr>
                <w:rFonts w:ascii="Candara" w:eastAsia="Trebuchet MS" w:hAnsi="Candara"/>
                <w:i/>
                <w:iCs/>
                <w:sz w:val="22"/>
                <w:szCs w:val="22"/>
                <w:lang w:bidi="he-IL"/>
              </w:rPr>
              <w:t>Months</w:t>
            </w:r>
          </w:p>
        </w:tc>
      </w:tr>
      <w:tr w:rsidR="009860E4"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Asp.net</w:t>
            </w:r>
            <w:r w:rsidRPr="00AD005F">
              <w:rPr>
                <w:rFonts w:ascii="Candara" w:eastAsia="Trebuchet MS" w:hAnsi="Candara"/>
                <w:i/>
                <w:iCs/>
                <w:sz w:val="22"/>
                <w:szCs w:val="22"/>
                <w:lang w:bidi="he-IL"/>
              </w:rPr>
              <w:t>, SQL Server</w:t>
            </w:r>
            <w:r>
              <w:rPr>
                <w:rFonts w:ascii="Candara" w:eastAsia="Trebuchet MS" w:hAnsi="Candara"/>
                <w:i/>
                <w:iCs/>
                <w:sz w:val="22"/>
                <w:szCs w:val="22"/>
                <w:lang w:bidi="he-IL"/>
              </w:rPr>
              <w:t xml:space="preserve"> 2008</w:t>
            </w:r>
            <w:r w:rsidRPr="00AD005F">
              <w:rPr>
                <w:rFonts w:ascii="Candara" w:eastAsia="Trebuchet MS" w:hAnsi="Candara"/>
                <w:i/>
                <w:iCs/>
                <w:sz w:val="22"/>
                <w:szCs w:val="22"/>
                <w:lang w:bidi="he-IL"/>
              </w:rPr>
              <w:t xml:space="preserve">, JQuery, </w:t>
            </w:r>
            <w:r>
              <w:rPr>
                <w:rFonts w:ascii="Candara" w:eastAsia="Trebuchet MS" w:hAnsi="Candara"/>
                <w:i/>
                <w:iCs/>
                <w:sz w:val="22"/>
                <w:szCs w:val="22"/>
                <w:lang w:bidi="he-IL"/>
              </w:rPr>
              <w:t>Java Script</w:t>
            </w:r>
          </w:p>
        </w:tc>
      </w:tr>
      <w:tr w:rsidR="009860E4"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0B69C6" w:rsidRPr="009860E4" w:rsidRDefault="000B69C6" w:rsidP="000B69C6">
            <w:pPr>
              <w:numPr>
                <w:ilvl w:val="0"/>
                <w:numId w:val="26"/>
              </w:numPr>
              <w:rPr>
                <w:rFonts w:ascii="Candara" w:eastAsia="Trebuchet MS" w:hAnsi="Candara"/>
                <w:i/>
                <w:iCs/>
                <w:sz w:val="22"/>
                <w:szCs w:val="22"/>
                <w:lang w:bidi="he-IL"/>
              </w:rPr>
            </w:pPr>
            <w:r w:rsidRPr="009860E4">
              <w:rPr>
                <w:rFonts w:ascii="Candara" w:eastAsia="Trebuchet MS" w:hAnsi="Candara"/>
                <w:i/>
                <w:iCs/>
                <w:sz w:val="22"/>
                <w:szCs w:val="22"/>
                <w:lang w:bidi="he-IL"/>
              </w:rPr>
              <w:t>Book information import tab delimited files and save records.</w:t>
            </w:r>
          </w:p>
          <w:p w:rsidR="000B69C6" w:rsidRPr="009860E4" w:rsidRDefault="000B69C6" w:rsidP="000B69C6">
            <w:pPr>
              <w:numPr>
                <w:ilvl w:val="0"/>
                <w:numId w:val="26"/>
              </w:numPr>
              <w:rPr>
                <w:rFonts w:ascii="Candara" w:eastAsia="Trebuchet MS" w:hAnsi="Candara"/>
                <w:i/>
                <w:iCs/>
                <w:sz w:val="22"/>
                <w:szCs w:val="22"/>
                <w:lang w:bidi="he-IL"/>
              </w:rPr>
            </w:pPr>
            <w:r w:rsidRPr="009860E4">
              <w:rPr>
                <w:rFonts w:ascii="Candara" w:eastAsia="Trebuchet MS" w:hAnsi="Candara"/>
                <w:i/>
                <w:iCs/>
                <w:sz w:val="22"/>
                <w:szCs w:val="22"/>
                <w:lang w:bidi="he-IL"/>
              </w:rPr>
              <w:t>Import currency information</w:t>
            </w:r>
          </w:p>
          <w:p w:rsidR="000B69C6" w:rsidRPr="00824192" w:rsidRDefault="000B69C6" w:rsidP="000B69C6">
            <w:pPr>
              <w:numPr>
                <w:ilvl w:val="0"/>
                <w:numId w:val="26"/>
              </w:numPr>
              <w:rPr>
                <w:rFonts w:ascii="Candara" w:eastAsia="Trebuchet MS" w:hAnsi="Candara"/>
                <w:i/>
                <w:iCs/>
                <w:sz w:val="22"/>
                <w:szCs w:val="22"/>
                <w:lang w:bidi="he-IL"/>
              </w:rPr>
            </w:pPr>
            <w:r>
              <w:rPr>
                <w:rFonts w:ascii="Candara" w:eastAsia="Trebuchet MS" w:hAnsi="Candara"/>
                <w:i/>
                <w:iCs/>
                <w:sz w:val="22"/>
                <w:szCs w:val="22"/>
                <w:lang w:bidi="he-IL"/>
              </w:rPr>
              <w:t xml:space="preserve">Seller </w:t>
            </w:r>
            <w:r w:rsidR="009F61A5" w:rsidRPr="00824192">
              <w:rPr>
                <w:rFonts w:ascii="Candara" w:eastAsia="Trebuchet MS" w:hAnsi="Candara"/>
                <w:i/>
                <w:iCs/>
                <w:sz w:val="22"/>
                <w:szCs w:val="22"/>
                <w:lang w:bidi="he-IL"/>
              </w:rPr>
              <w:t>and</w:t>
            </w:r>
            <w:r w:rsidRPr="00824192">
              <w:rPr>
                <w:rFonts w:ascii="Candara" w:eastAsia="Trebuchet MS" w:hAnsi="Candara"/>
                <w:i/>
                <w:iCs/>
                <w:sz w:val="22"/>
                <w:szCs w:val="22"/>
                <w:lang w:bidi="he-IL"/>
              </w:rPr>
              <w:t xml:space="preserve"> Currier info. </w:t>
            </w:r>
            <w:r w:rsidR="009F61A5" w:rsidRPr="00824192">
              <w:rPr>
                <w:rFonts w:ascii="Candara" w:eastAsia="Trebuchet MS" w:hAnsi="Candara"/>
                <w:i/>
                <w:iCs/>
                <w:sz w:val="22"/>
                <w:szCs w:val="22"/>
                <w:lang w:bidi="he-IL"/>
              </w:rPr>
              <w:t>Etc.</w:t>
            </w:r>
          </w:p>
          <w:p w:rsidR="000B69C6" w:rsidRPr="009860E4" w:rsidRDefault="000B69C6" w:rsidP="000B69C6">
            <w:pPr>
              <w:numPr>
                <w:ilvl w:val="0"/>
                <w:numId w:val="26"/>
              </w:numPr>
              <w:rPr>
                <w:rFonts w:ascii="Candara" w:eastAsia="Trebuchet MS" w:hAnsi="Candara"/>
                <w:i/>
                <w:iCs/>
                <w:sz w:val="22"/>
                <w:szCs w:val="22"/>
                <w:lang w:bidi="he-IL"/>
              </w:rPr>
            </w:pPr>
            <w:r w:rsidRPr="009860E4">
              <w:rPr>
                <w:rFonts w:ascii="Candara" w:eastAsia="Trebuchet MS" w:hAnsi="Candara"/>
                <w:i/>
                <w:iCs/>
                <w:sz w:val="22"/>
                <w:szCs w:val="22"/>
                <w:lang w:bidi="he-IL"/>
              </w:rPr>
              <w:t>Generate PO and Generate Label</w:t>
            </w:r>
          </w:p>
          <w:p w:rsidR="009860E4" w:rsidRPr="00AD005F" w:rsidRDefault="000B69C6" w:rsidP="000B69C6">
            <w:pPr>
              <w:numPr>
                <w:ilvl w:val="0"/>
                <w:numId w:val="26"/>
              </w:numPr>
              <w:spacing w:before="60" w:after="60"/>
              <w:rPr>
                <w:rFonts w:ascii="Candara" w:eastAsia="Trebuchet MS" w:hAnsi="Candara"/>
                <w:i/>
                <w:iCs/>
                <w:sz w:val="22"/>
                <w:szCs w:val="22"/>
                <w:lang w:bidi="he-IL"/>
              </w:rPr>
            </w:pPr>
            <w:r w:rsidRPr="009860E4">
              <w:rPr>
                <w:rFonts w:ascii="Candara" w:eastAsia="Trebuchet MS" w:hAnsi="Candara"/>
                <w:i/>
                <w:iCs/>
                <w:sz w:val="22"/>
                <w:szCs w:val="22"/>
                <w:lang w:bidi="he-IL"/>
              </w:rPr>
              <w:t xml:space="preserve">And multiple reporting and </w:t>
            </w:r>
            <w:r>
              <w:rPr>
                <w:rFonts w:ascii="Candara" w:eastAsia="Trebuchet MS" w:hAnsi="Candara"/>
                <w:i/>
                <w:iCs/>
                <w:sz w:val="22"/>
                <w:szCs w:val="22"/>
                <w:lang w:bidi="he-IL"/>
              </w:rPr>
              <w:t xml:space="preserve">Mathematical </w:t>
            </w:r>
            <w:r w:rsidRPr="009860E4">
              <w:rPr>
                <w:rFonts w:ascii="Candara" w:eastAsia="Trebuchet MS" w:hAnsi="Candara"/>
                <w:i/>
                <w:iCs/>
                <w:sz w:val="22"/>
                <w:szCs w:val="22"/>
                <w:lang w:bidi="he-IL"/>
              </w:rPr>
              <w:t>calculation</w:t>
            </w:r>
          </w:p>
        </w:tc>
      </w:tr>
      <w:tr w:rsidR="009860E4"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860E4" w:rsidRPr="00AD005F" w:rsidRDefault="009860E4"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860E4" w:rsidRPr="00AD005F" w:rsidRDefault="009860E4"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9860E4" w:rsidRDefault="009860E4" w:rsidP="009860E4">
      <w:pPr>
        <w:rPr>
          <w:rFonts w:ascii="Arial" w:hAnsi="Arial" w:cs="Arial"/>
          <w:b/>
          <w:sz w:val="20"/>
          <w:szCs w:val="20"/>
        </w:rPr>
      </w:pPr>
    </w:p>
    <w:p w:rsidR="00AF560C" w:rsidRDefault="00AF560C" w:rsidP="00B1147F">
      <w:pPr>
        <w:tabs>
          <w:tab w:val="right" w:pos="9648"/>
        </w:tabs>
        <w:suppressAutoHyphens/>
        <w:spacing w:line="288" w:lineRule="atLeast"/>
        <w:ind w:right="288"/>
        <w:jc w:val="both"/>
        <w:rPr>
          <w:rFonts w:ascii="Arial" w:hAnsi="Arial" w:cs="Arial"/>
          <w:b/>
          <w:bCs/>
          <w:iCs/>
          <w:spacing w:val="-2"/>
          <w:u w:val="single"/>
        </w:rPr>
      </w:pPr>
    </w:p>
    <w:p w:rsidR="00B1147F" w:rsidRDefault="00B1147F" w:rsidP="00B1147F">
      <w:pPr>
        <w:tabs>
          <w:tab w:val="right" w:pos="9648"/>
        </w:tabs>
        <w:suppressAutoHyphens/>
        <w:spacing w:line="288" w:lineRule="atLeast"/>
        <w:ind w:right="288"/>
        <w:jc w:val="both"/>
        <w:rPr>
          <w:rFonts w:ascii="Arial" w:hAnsi="Arial" w:cs="Arial"/>
          <w:b/>
          <w:bCs/>
          <w:iCs/>
          <w:spacing w:val="-2"/>
          <w:u w:val="single"/>
        </w:rPr>
      </w:pPr>
      <w:r w:rsidRPr="00044A08">
        <w:rPr>
          <w:rFonts w:ascii="Arial" w:hAnsi="Arial" w:cs="Arial"/>
          <w:b/>
          <w:bCs/>
          <w:iCs/>
          <w:spacing w:val="-2"/>
          <w:u w:val="single"/>
        </w:rPr>
        <w:t>Web Application</w:t>
      </w:r>
    </w:p>
    <w:p w:rsidR="00B1147F" w:rsidRDefault="00342C4B" w:rsidP="00B1147F">
      <w:pPr>
        <w:tabs>
          <w:tab w:val="right" w:pos="9648"/>
        </w:tabs>
        <w:suppressAutoHyphens/>
        <w:spacing w:line="288" w:lineRule="atLeast"/>
        <w:ind w:right="288"/>
        <w:jc w:val="both"/>
      </w:pPr>
      <w:hyperlink r:id="rId8" w:history="1">
        <w:r w:rsidR="00B1147F" w:rsidRPr="00DE1F3F">
          <w:rPr>
            <w:rStyle w:val="Hyperlink"/>
            <w:rFonts w:ascii="Arial" w:hAnsi="Arial" w:cs="Arial"/>
            <w:b/>
            <w:bCs/>
            <w:iCs/>
            <w:spacing w:val="-2"/>
          </w:rPr>
          <w:t>http://www.erp.haryanasugarfed.com/</w:t>
        </w:r>
      </w:hyperlink>
      <w:r w:rsidR="00B1147F">
        <w:rPr>
          <w:rFonts w:ascii="Arial" w:hAnsi="Arial" w:cs="Arial"/>
          <w:b/>
          <w:bCs/>
          <w:iCs/>
          <w:spacing w:val="-2"/>
          <w:u w:val="single"/>
        </w:rPr>
        <w:t xml:space="preserve"> </w:t>
      </w:r>
      <w:r w:rsidR="00B1147F">
        <w:t>(</w:t>
      </w:r>
      <w:r w:rsidR="00824192">
        <w:t xml:space="preserve">Haryana </w:t>
      </w:r>
      <w:r w:rsidR="00727019">
        <w:t>Government)</w:t>
      </w:r>
    </w:p>
    <w:p w:rsidR="00824192" w:rsidRDefault="00824192" w:rsidP="00B1147F">
      <w:pPr>
        <w:tabs>
          <w:tab w:val="right" w:pos="9648"/>
        </w:tabs>
        <w:suppressAutoHyphens/>
        <w:spacing w:line="288" w:lineRule="atLeast"/>
        <w:ind w:right="288"/>
        <w:jc w:val="both"/>
        <w:rPr>
          <w:rFonts w:ascii="Arial" w:hAnsi="Arial" w:cs="Arial"/>
          <w:b/>
          <w:bCs/>
          <w:iCs/>
          <w:spacing w:val="-2"/>
          <w:u w:val="single"/>
        </w:rPr>
      </w:pP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824192"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824192" w:rsidRDefault="00824192" w:rsidP="00824192">
            <w:pPr>
              <w:rPr>
                <w:rFonts w:ascii="Candara" w:eastAsia="Trebuchet MS" w:hAnsi="Candara"/>
                <w:i/>
                <w:iCs/>
                <w:sz w:val="22"/>
                <w:szCs w:val="22"/>
                <w:lang w:bidi="he-IL"/>
              </w:rPr>
            </w:pPr>
            <w:r w:rsidRPr="00824192">
              <w:rPr>
                <w:rFonts w:ascii="Candara" w:eastAsia="Trebuchet MS" w:hAnsi="Candara"/>
                <w:i/>
                <w:iCs/>
                <w:sz w:val="22"/>
                <w:szCs w:val="22"/>
                <w:lang w:bidi="he-IL"/>
              </w:rPr>
              <w:t xml:space="preserve">This Project is </w:t>
            </w:r>
            <w:r w:rsidR="009F61A5" w:rsidRPr="00824192">
              <w:rPr>
                <w:rFonts w:ascii="Candara" w:eastAsia="Trebuchet MS" w:hAnsi="Candara"/>
                <w:i/>
                <w:iCs/>
                <w:sz w:val="22"/>
                <w:szCs w:val="22"/>
                <w:lang w:bidi="he-IL"/>
              </w:rPr>
              <w:t>based</w:t>
            </w:r>
            <w:r w:rsidRPr="00824192">
              <w:rPr>
                <w:rFonts w:ascii="Candara" w:eastAsia="Trebuchet MS" w:hAnsi="Candara"/>
                <w:i/>
                <w:iCs/>
                <w:sz w:val="22"/>
                <w:szCs w:val="22"/>
                <w:lang w:bidi="he-IL"/>
              </w:rPr>
              <w:t xml:space="preserve"> on ERP of </w:t>
            </w:r>
            <w:r>
              <w:rPr>
                <w:rFonts w:ascii="Candara" w:eastAsia="Trebuchet MS" w:hAnsi="Candara"/>
                <w:i/>
                <w:iCs/>
                <w:sz w:val="22"/>
                <w:szCs w:val="22"/>
                <w:lang w:bidi="he-IL"/>
              </w:rPr>
              <w:t xml:space="preserve">Haryana </w:t>
            </w:r>
            <w:r w:rsidRPr="00824192">
              <w:rPr>
                <w:rFonts w:ascii="Candara" w:eastAsia="Trebuchet MS" w:hAnsi="Candara"/>
                <w:i/>
                <w:iCs/>
                <w:sz w:val="22"/>
                <w:szCs w:val="22"/>
                <w:lang w:bidi="he-IL"/>
              </w:rPr>
              <w:t xml:space="preserve">sugar </w:t>
            </w:r>
            <w:r>
              <w:rPr>
                <w:rFonts w:ascii="Candara" w:eastAsia="Trebuchet MS" w:hAnsi="Candara"/>
                <w:i/>
                <w:iCs/>
                <w:sz w:val="22"/>
                <w:szCs w:val="22"/>
                <w:lang w:bidi="he-IL"/>
              </w:rPr>
              <w:t xml:space="preserve">federation </w:t>
            </w:r>
            <w:r w:rsidRPr="00824192">
              <w:rPr>
                <w:rFonts w:ascii="Candara" w:eastAsia="Trebuchet MS" w:hAnsi="Candara"/>
                <w:i/>
                <w:iCs/>
                <w:sz w:val="22"/>
                <w:szCs w:val="22"/>
                <w:lang w:bidi="he-IL"/>
              </w:rPr>
              <w:t>.which manage distribution of sugar to their agents.</w:t>
            </w:r>
          </w:p>
          <w:p w:rsidR="00824192" w:rsidRPr="00824192" w:rsidRDefault="00824192" w:rsidP="000B69C6">
            <w:pPr>
              <w:numPr>
                <w:ilvl w:val="0"/>
                <w:numId w:val="26"/>
              </w:numPr>
              <w:rPr>
                <w:rFonts w:ascii="Candara" w:eastAsia="Trebuchet MS" w:hAnsi="Candara"/>
                <w:i/>
                <w:iCs/>
                <w:sz w:val="22"/>
                <w:szCs w:val="22"/>
                <w:lang w:bidi="he-IL"/>
              </w:rPr>
            </w:pPr>
            <w:r w:rsidRPr="00824192">
              <w:rPr>
                <w:rFonts w:ascii="Candara" w:eastAsia="Trebuchet MS" w:hAnsi="Candara"/>
                <w:i/>
                <w:iCs/>
                <w:sz w:val="22"/>
                <w:szCs w:val="22"/>
                <w:lang w:bidi="he-IL"/>
              </w:rPr>
              <w:t xml:space="preserve">It also </w:t>
            </w:r>
            <w:r w:rsidR="009F61A5" w:rsidRPr="00824192">
              <w:rPr>
                <w:rFonts w:ascii="Candara" w:eastAsia="Trebuchet MS" w:hAnsi="Candara"/>
                <w:i/>
                <w:iCs/>
                <w:sz w:val="22"/>
                <w:szCs w:val="22"/>
                <w:lang w:bidi="he-IL"/>
              </w:rPr>
              <w:t>manages</w:t>
            </w:r>
            <w:r w:rsidRPr="00824192">
              <w:rPr>
                <w:rFonts w:ascii="Candara" w:eastAsia="Trebuchet MS" w:hAnsi="Candara"/>
                <w:i/>
                <w:iCs/>
                <w:sz w:val="22"/>
                <w:szCs w:val="22"/>
                <w:lang w:bidi="he-IL"/>
              </w:rPr>
              <w:t xml:space="preserve"> the go- down manufactures </w:t>
            </w:r>
          </w:p>
          <w:p w:rsidR="00824192" w:rsidRPr="00824192" w:rsidRDefault="00824192" w:rsidP="000B69C6">
            <w:pPr>
              <w:numPr>
                <w:ilvl w:val="0"/>
                <w:numId w:val="26"/>
              </w:numPr>
              <w:rPr>
                <w:rFonts w:ascii="Candara" w:eastAsia="Trebuchet MS" w:hAnsi="Candara"/>
                <w:i/>
                <w:iCs/>
                <w:sz w:val="22"/>
                <w:szCs w:val="22"/>
                <w:lang w:bidi="he-IL"/>
              </w:rPr>
            </w:pPr>
            <w:r w:rsidRPr="00824192">
              <w:rPr>
                <w:rFonts w:ascii="Candara" w:eastAsia="Trebuchet MS" w:hAnsi="Candara"/>
                <w:i/>
                <w:iCs/>
                <w:sz w:val="22"/>
                <w:szCs w:val="22"/>
                <w:lang w:bidi="he-IL"/>
              </w:rPr>
              <w:t>Manage the record of delivery order</w:t>
            </w:r>
          </w:p>
          <w:p w:rsidR="00824192" w:rsidRPr="00824192" w:rsidRDefault="00824192" w:rsidP="000B69C6">
            <w:pPr>
              <w:numPr>
                <w:ilvl w:val="0"/>
                <w:numId w:val="26"/>
              </w:numPr>
              <w:rPr>
                <w:rFonts w:ascii="Candara" w:eastAsia="Trebuchet MS" w:hAnsi="Candara"/>
                <w:i/>
                <w:iCs/>
                <w:sz w:val="22"/>
                <w:szCs w:val="22"/>
                <w:lang w:bidi="he-IL"/>
              </w:rPr>
            </w:pPr>
            <w:r w:rsidRPr="00824192">
              <w:rPr>
                <w:rFonts w:ascii="Candara" w:eastAsia="Trebuchet MS" w:hAnsi="Candara"/>
                <w:i/>
                <w:iCs/>
                <w:sz w:val="22"/>
                <w:szCs w:val="22"/>
                <w:lang w:bidi="he-IL"/>
              </w:rPr>
              <w:t>Price listing</w:t>
            </w:r>
          </w:p>
          <w:p w:rsidR="00824192" w:rsidRPr="00824192" w:rsidRDefault="00824192" w:rsidP="000B69C6">
            <w:pPr>
              <w:numPr>
                <w:ilvl w:val="0"/>
                <w:numId w:val="26"/>
              </w:numPr>
              <w:rPr>
                <w:rFonts w:ascii="Candara" w:eastAsia="Trebuchet MS" w:hAnsi="Candara"/>
                <w:i/>
                <w:iCs/>
                <w:sz w:val="22"/>
                <w:szCs w:val="22"/>
                <w:lang w:bidi="he-IL"/>
              </w:rPr>
            </w:pPr>
            <w:r w:rsidRPr="00824192">
              <w:rPr>
                <w:rFonts w:ascii="Candara" w:eastAsia="Trebuchet MS" w:hAnsi="Candara"/>
                <w:i/>
                <w:iCs/>
                <w:sz w:val="22"/>
                <w:szCs w:val="22"/>
                <w:lang w:bidi="he-IL"/>
              </w:rPr>
              <w:t>Gate pass management</w:t>
            </w:r>
          </w:p>
          <w:p w:rsidR="00824192" w:rsidRPr="00824192" w:rsidRDefault="00824192" w:rsidP="000B69C6">
            <w:pPr>
              <w:numPr>
                <w:ilvl w:val="0"/>
                <w:numId w:val="26"/>
              </w:numPr>
              <w:rPr>
                <w:rFonts w:ascii="Candara" w:eastAsia="Trebuchet MS" w:hAnsi="Candara"/>
                <w:i/>
                <w:iCs/>
                <w:sz w:val="22"/>
                <w:szCs w:val="22"/>
                <w:lang w:bidi="he-IL"/>
              </w:rPr>
            </w:pPr>
            <w:r w:rsidRPr="00824192">
              <w:rPr>
                <w:rFonts w:ascii="Candara" w:eastAsia="Trebuchet MS" w:hAnsi="Candara"/>
                <w:i/>
                <w:iCs/>
                <w:sz w:val="22"/>
                <w:szCs w:val="22"/>
                <w:lang w:bidi="he-IL"/>
              </w:rPr>
              <w:t>Reports of all kind of transaction</w:t>
            </w:r>
          </w:p>
        </w:tc>
      </w:tr>
      <w:tr w:rsidR="00824192"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9F52F9" w:rsidP="009F52F9">
            <w:pPr>
              <w:spacing w:before="60" w:after="60"/>
              <w:rPr>
                <w:rFonts w:ascii="Candara" w:eastAsia="Trebuchet MS" w:hAnsi="Candara"/>
                <w:i/>
                <w:iCs/>
                <w:sz w:val="22"/>
                <w:szCs w:val="22"/>
                <w:lang w:bidi="he-IL"/>
              </w:rPr>
            </w:pPr>
            <w:r>
              <w:rPr>
                <w:rFonts w:ascii="Candara" w:eastAsia="Trebuchet MS" w:hAnsi="Candara"/>
                <w:i/>
                <w:iCs/>
                <w:sz w:val="22"/>
                <w:szCs w:val="22"/>
                <w:lang w:bidi="he-IL"/>
              </w:rPr>
              <w:t>ERP H</w:t>
            </w:r>
            <w:r w:rsidRPr="009F52F9">
              <w:rPr>
                <w:rFonts w:ascii="Candara" w:eastAsia="Trebuchet MS" w:hAnsi="Candara"/>
                <w:i/>
                <w:iCs/>
                <w:sz w:val="22"/>
                <w:szCs w:val="22"/>
                <w:lang w:bidi="he-IL"/>
              </w:rPr>
              <w:t>aryana</w:t>
            </w:r>
            <w:r>
              <w:rPr>
                <w:rFonts w:ascii="Candara" w:eastAsia="Trebuchet MS" w:hAnsi="Candara"/>
                <w:i/>
                <w:iCs/>
                <w:sz w:val="22"/>
                <w:szCs w:val="22"/>
                <w:lang w:bidi="he-IL"/>
              </w:rPr>
              <w:t xml:space="preserve"> S</w:t>
            </w:r>
            <w:r w:rsidRPr="009F52F9">
              <w:rPr>
                <w:rFonts w:ascii="Candara" w:eastAsia="Trebuchet MS" w:hAnsi="Candara"/>
                <w:i/>
                <w:iCs/>
                <w:sz w:val="22"/>
                <w:szCs w:val="22"/>
                <w:lang w:bidi="he-IL"/>
              </w:rPr>
              <w:t>ugar</w:t>
            </w:r>
            <w:r>
              <w:rPr>
                <w:rFonts w:ascii="Candara" w:eastAsia="Trebuchet MS" w:hAnsi="Candara"/>
                <w:i/>
                <w:iCs/>
                <w:sz w:val="22"/>
                <w:szCs w:val="22"/>
                <w:lang w:bidi="he-IL"/>
              </w:rPr>
              <w:t xml:space="preserve"> federation</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824192"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8  </w:t>
            </w:r>
            <w:r w:rsidRPr="00AD005F">
              <w:rPr>
                <w:rFonts w:ascii="Candara" w:eastAsia="Trebuchet MS" w:hAnsi="Candara"/>
                <w:i/>
                <w:iCs/>
                <w:sz w:val="22"/>
                <w:szCs w:val="22"/>
                <w:lang w:bidi="he-IL"/>
              </w:rPr>
              <w:t>Months</w:t>
            </w:r>
          </w:p>
        </w:tc>
      </w:tr>
      <w:tr w:rsidR="00824192"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Asp.net</w:t>
            </w:r>
            <w:r w:rsidRPr="00AD005F">
              <w:rPr>
                <w:rFonts w:ascii="Candara" w:eastAsia="Trebuchet MS" w:hAnsi="Candara"/>
                <w:i/>
                <w:iCs/>
                <w:sz w:val="22"/>
                <w:szCs w:val="22"/>
                <w:lang w:bidi="he-IL"/>
              </w:rPr>
              <w:t>, SQL Server</w:t>
            </w:r>
            <w:r>
              <w:rPr>
                <w:rFonts w:ascii="Candara" w:eastAsia="Trebuchet MS" w:hAnsi="Candara"/>
                <w:i/>
                <w:iCs/>
                <w:sz w:val="22"/>
                <w:szCs w:val="22"/>
                <w:lang w:bidi="he-IL"/>
              </w:rPr>
              <w:t xml:space="preserve"> 2008</w:t>
            </w:r>
            <w:r w:rsidRPr="00AD005F">
              <w:rPr>
                <w:rFonts w:ascii="Candara" w:eastAsia="Trebuchet MS" w:hAnsi="Candara"/>
                <w:i/>
                <w:iCs/>
                <w:sz w:val="22"/>
                <w:szCs w:val="22"/>
                <w:lang w:bidi="he-IL"/>
              </w:rPr>
              <w:t xml:space="preserve">, JQuery, </w:t>
            </w:r>
            <w:r>
              <w:rPr>
                <w:rFonts w:ascii="Candara" w:eastAsia="Trebuchet MS" w:hAnsi="Candara"/>
                <w:i/>
                <w:iCs/>
                <w:sz w:val="22"/>
                <w:szCs w:val="22"/>
                <w:lang w:bidi="he-IL"/>
              </w:rPr>
              <w:t>Java Script</w:t>
            </w:r>
          </w:p>
        </w:tc>
      </w:tr>
      <w:tr w:rsidR="00824192"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Direct Interaction with client for understanding the requirements.</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Developed the architecture of Application and get approved by client.</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Developed the architecture of Database and get approved by client.</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Done reviews of the code regularly and get these fixed.</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 xml:space="preserve">Worked on complex stored procedures. </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Developed User Documents for the users.</w:t>
            </w:r>
          </w:p>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Provided Production support.</w:t>
            </w:r>
          </w:p>
        </w:tc>
      </w:tr>
      <w:tr w:rsidR="00824192"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F359D5">
              <w:rPr>
                <w:rFonts w:ascii="Arial" w:hAnsi="Arial" w:cs="Arial"/>
                <w:b/>
                <w:sz w:val="20"/>
                <w:szCs w:val="20"/>
              </w:rPr>
              <w:t>Modules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824192" w:rsidRDefault="00824192" w:rsidP="00824192">
            <w:pPr>
              <w:jc w:val="both"/>
              <w:rPr>
                <w:rFonts w:ascii="Candara" w:eastAsia="Trebuchet MS" w:hAnsi="Candara"/>
                <w:i/>
                <w:iCs/>
                <w:sz w:val="22"/>
                <w:szCs w:val="22"/>
                <w:lang w:bidi="he-IL"/>
              </w:rPr>
            </w:pPr>
            <w:r w:rsidRPr="00824192">
              <w:rPr>
                <w:rFonts w:ascii="Candara" w:eastAsia="Trebuchet MS" w:hAnsi="Candara"/>
                <w:i/>
                <w:iCs/>
                <w:sz w:val="22"/>
                <w:szCs w:val="22"/>
                <w:lang w:bidi="he-IL"/>
              </w:rPr>
              <w:t xml:space="preserve">It </w:t>
            </w:r>
            <w:r w:rsidR="009F61A5" w:rsidRPr="00824192">
              <w:rPr>
                <w:rFonts w:ascii="Candara" w:eastAsia="Trebuchet MS" w:hAnsi="Candara"/>
                <w:i/>
                <w:iCs/>
                <w:sz w:val="22"/>
                <w:szCs w:val="22"/>
                <w:lang w:bidi="he-IL"/>
              </w:rPr>
              <w:t>contains</w:t>
            </w:r>
            <w:r w:rsidRPr="00824192">
              <w:rPr>
                <w:rFonts w:ascii="Candara" w:eastAsia="Trebuchet MS" w:hAnsi="Candara"/>
                <w:i/>
                <w:iCs/>
                <w:sz w:val="22"/>
                <w:szCs w:val="22"/>
                <w:lang w:bidi="he-IL"/>
              </w:rPr>
              <w:t xml:space="preserve"> multiple module in which important is</w:t>
            </w:r>
            <w:r>
              <w:rPr>
                <w:rFonts w:ascii="Candara" w:eastAsia="Trebuchet MS" w:hAnsi="Candara"/>
                <w:i/>
                <w:iCs/>
                <w:sz w:val="22"/>
                <w:szCs w:val="22"/>
                <w:lang w:bidi="he-IL"/>
              </w:rPr>
              <w:t>.</w:t>
            </w:r>
          </w:p>
          <w:p w:rsidR="00824192" w:rsidRPr="00824192" w:rsidRDefault="009F61A5" w:rsidP="00824192">
            <w:pPr>
              <w:tabs>
                <w:tab w:val="left" w:pos="3660"/>
              </w:tabs>
              <w:jc w:val="both"/>
              <w:rPr>
                <w:rFonts w:ascii="Candara" w:eastAsia="Trebuchet MS" w:hAnsi="Candara"/>
                <w:i/>
                <w:iCs/>
                <w:sz w:val="22"/>
                <w:szCs w:val="22"/>
                <w:lang w:bidi="he-IL"/>
              </w:rPr>
            </w:pPr>
            <w:r w:rsidRPr="00824192">
              <w:rPr>
                <w:rFonts w:ascii="Candara" w:eastAsia="Trebuchet MS" w:hAnsi="Candara"/>
                <w:i/>
                <w:iCs/>
                <w:sz w:val="22"/>
                <w:szCs w:val="22"/>
                <w:lang w:bidi="he-IL"/>
              </w:rPr>
              <w:t>Multiple user</w:t>
            </w:r>
            <w:r w:rsidR="00824192" w:rsidRPr="00824192">
              <w:rPr>
                <w:rFonts w:ascii="Candara" w:eastAsia="Trebuchet MS" w:hAnsi="Candara"/>
                <w:i/>
                <w:iCs/>
                <w:sz w:val="22"/>
                <w:szCs w:val="22"/>
                <w:lang w:bidi="he-IL"/>
              </w:rPr>
              <w:t xml:space="preserve"> login around 7 users from different city of </w:t>
            </w:r>
            <w:r w:rsidR="00824192">
              <w:rPr>
                <w:rFonts w:ascii="Candara" w:eastAsia="Trebuchet MS" w:hAnsi="Candara"/>
                <w:i/>
                <w:iCs/>
                <w:sz w:val="22"/>
                <w:szCs w:val="22"/>
                <w:lang w:bidi="he-IL"/>
              </w:rPr>
              <w:t>Haryana.</w:t>
            </w:r>
          </w:p>
          <w:p w:rsidR="00824192" w:rsidRPr="00824192" w:rsidRDefault="009F61A5" w:rsidP="00824192">
            <w:pPr>
              <w:jc w:val="both"/>
              <w:rPr>
                <w:rFonts w:ascii="Candara" w:eastAsia="Trebuchet MS" w:hAnsi="Candara"/>
                <w:i/>
                <w:iCs/>
                <w:sz w:val="22"/>
                <w:szCs w:val="22"/>
                <w:lang w:bidi="he-IL"/>
              </w:rPr>
            </w:pPr>
            <w:r w:rsidRPr="00824192">
              <w:rPr>
                <w:rFonts w:ascii="Candara" w:eastAsia="Trebuchet MS" w:hAnsi="Candara"/>
                <w:i/>
                <w:iCs/>
                <w:sz w:val="22"/>
                <w:szCs w:val="22"/>
                <w:lang w:bidi="he-IL"/>
              </w:rPr>
              <w:t>Multiple</w:t>
            </w:r>
            <w:r w:rsidR="00824192" w:rsidRPr="00824192">
              <w:rPr>
                <w:rFonts w:ascii="Candara" w:eastAsia="Trebuchet MS" w:hAnsi="Candara"/>
                <w:i/>
                <w:iCs/>
                <w:sz w:val="22"/>
                <w:szCs w:val="22"/>
                <w:lang w:bidi="he-IL"/>
              </w:rPr>
              <w:t xml:space="preserve"> the data of 7 companies or sugar federation manufactures</w:t>
            </w:r>
            <w:r w:rsidR="00824192">
              <w:rPr>
                <w:rFonts w:ascii="Candara" w:eastAsia="Trebuchet MS" w:hAnsi="Candara"/>
                <w:i/>
                <w:iCs/>
                <w:sz w:val="22"/>
                <w:szCs w:val="22"/>
                <w:lang w:bidi="he-IL"/>
              </w:rPr>
              <w:t>.</w:t>
            </w:r>
          </w:p>
          <w:p w:rsidR="00824192" w:rsidRPr="00824192" w:rsidRDefault="00824192" w:rsidP="00824192">
            <w:pPr>
              <w:jc w:val="both"/>
              <w:rPr>
                <w:rFonts w:ascii="Candara" w:eastAsia="Trebuchet MS" w:hAnsi="Candara"/>
                <w:i/>
                <w:iCs/>
                <w:sz w:val="22"/>
                <w:szCs w:val="22"/>
                <w:lang w:bidi="he-IL"/>
              </w:rPr>
            </w:pPr>
            <w:r w:rsidRPr="00824192">
              <w:rPr>
                <w:rFonts w:ascii="Candara" w:eastAsia="Trebuchet MS" w:hAnsi="Candara"/>
                <w:i/>
                <w:iCs/>
                <w:sz w:val="22"/>
                <w:szCs w:val="22"/>
                <w:lang w:bidi="he-IL"/>
              </w:rPr>
              <w:t>Maintain Delivery records of sugar to multiple distributor</w:t>
            </w:r>
            <w:r>
              <w:rPr>
                <w:rFonts w:ascii="Candara" w:eastAsia="Trebuchet MS" w:hAnsi="Candara"/>
                <w:i/>
                <w:iCs/>
                <w:sz w:val="22"/>
                <w:szCs w:val="22"/>
                <w:lang w:bidi="he-IL"/>
              </w:rPr>
              <w:t>.</w:t>
            </w:r>
          </w:p>
          <w:p w:rsidR="00824192" w:rsidRPr="00824192" w:rsidRDefault="00824192" w:rsidP="00824192">
            <w:pPr>
              <w:jc w:val="both"/>
              <w:rPr>
                <w:rFonts w:ascii="Arial" w:hAnsi="Arial" w:cs="Arial"/>
                <w:i/>
                <w:sz w:val="20"/>
                <w:szCs w:val="20"/>
              </w:rPr>
            </w:pPr>
            <w:r w:rsidRPr="00824192">
              <w:rPr>
                <w:rFonts w:ascii="Candara" w:eastAsia="Trebuchet MS" w:hAnsi="Candara"/>
                <w:i/>
                <w:iCs/>
                <w:sz w:val="22"/>
                <w:szCs w:val="22"/>
                <w:lang w:bidi="he-IL"/>
              </w:rPr>
              <w:t>Account management</w:t>
            </w:r>
            <w:r>
              <w:rPr>
                <w:rFonts w:ascii="Candara" w:eastAsia="Trebuchet MS" w:hAnsi="Candara"/>
                <w:i/>
                <w:iCs/>
                <w:sz w:val="22"/>
                <w:szCs w:val="22"/>
                <w:lang w:bidi="he-IL"/>
              </w:rPr>
              <w:t>.</w:t>
            </w:r>
          </w:p>
        </w:tc>
      </w:tr>
    </w:tbl>
    <w:p w:rsidR="001615BE" w:rsidRDefault="001615BE" w:rsidP="00F4527F">
      <w:pPr>
        <w:tabs>
          <w:tab w:val="right" w:pos="9648"/>
        </w:tabs>
        <w:suppressAutoHyphens/>
        <w:spacing w:line="288" w:lineRule="atLeast"/>
        <w:ind w:left="720" w:right="288"/>
        <w:jc w:val="both"/>
        <w:rPr>
          <w:rFonts w:ascii="Arial" w:hAnsi="Arial" w:cs="Arial"/>
          <w:bCs/>
          <w:i/>
          <w:iCs/>
          <w:spacing w:val="-2"/>
          <w:sz w:val="20"/>
          <w:szCs w:val="20"/>
        </w:rPr>
      </w:pPr>
    </w:p>
    <w:p w:rsidR="00AF560C" w:rsidRDefault="00AF560C" w:rsidP="00FC40A8">
      <w:pPr>
        <w:rPr>
          <w:rFonts w:ascii="Arial" w:hAnsi="Arial" w:cs="Arial"/>
          <w:b/>
          <w:bCs/>
          <w:snapToGrid w:val="0"/>
          <w:color w:val="0070C0"/>
          <w:u w:val="single"/>
        </w:rPr>
      </w:pPr>
    </w:p>
    <w:p w:rsidR="00AF560C" w:rsidRDefault="00AF560C" w:rsidP="00FC40A8">
      <w:pPr>
        <w:rPr>
          <w:rFonts w:ascii="Arial" w:hAnsi="Arial" w:cs="Arial"/>
          <w:b/>
          <w:bCs/>
          <w:snapToGrid w:val="0"/>
          <w:color w:val="0070C0"/>
          <w:u w:val="single"/>
        </w:rPr>
      </w:pPr>
    </w:p>
    <w:p w:rsidR="00AF560C" w:rsidRDefault="00AF560C" w:rsidP="00FC40A8">
      <w:pPr>
        <w:rPr>
          <w:rFonts w:ascii="Arial" w:hAnsi="Arial" w:cs="Arial"/>
          <w:b/>
          <w:bCs/>
          <w:snapToGrid w:val="0"/>
          <w:color w:val="0070C0"/>
          <w:u w:val="single"/>
        </w:rPr>
      </w:pPr>
    </w:p>
    <w:p w:rsidR="00AF560C" w:rsidRDefault="00AF560C" w:rsidP="00FC40A8">
      <w:pPr>
        <w:rPr>
          <w:rFonts w:ascii="Arial" w:hAnsi="Arial" w:cs="Arial"/>
          <w:b/>
          <w:bCs/>
          <w:snapToGrid w:val="0"/>
          <w:color w:val="0070C0"/>
          <w:u w:val="single"/>
        </w:rPr>
      </w:pPr>
    </w:p>
    <w:p w:rsidR="00AF560C" w:rsidRDefault="00AF560C" w:rsidP="00FC40A8">
      <w:pPr>
        <w:rPr>
          <w:rFonts w:ascii="Arial" w:hAnsi="Arial" w:cs="Arial"/>
          <w:b/>
          <w:bCs/>
          <w:snapToGrid w:val="0"/>
          <w:color w:val="0070C0"/>
          <w:u w:val="single"/>
        </w:rPr>
      </w:pPr>
    </w:p>
    <w:p w:rsidR="00AF560C" w:rsidRDefault="00AF560C" w:rsidP="00FC40A8">
      <w:pPr>
        <w:rPr>
          <w:rFonts w:ascii="Arial" w:hAnsi="Arial" w:cs="Arial"/>
          <w:b/>
          <w:bCs/>
          <w:snapToGrid w:val="0"/>
          <w:color w:val="0070C0"/>
          <w:u w:val="single"/>
        </w:rPr>
      </w:pPr>
    </w:p>
    <w:p w:rsidR="00FC40A8" w:rsidRDefault="00777E22" w:rsidP="00FC40A8">
      <w:pPr>
        <w:rPr>
          <w:rFonts w:ascii="Arial" w:hAnsi="Arial" w:cs="Arial"/>
          <w:b/>
          <w:bCs/>
          <w:snapToGrid w:val="0"/>
          <w:color w:val="0070C0"/>
          <w:u w:val="single"/>
        </w:rPr>
      </w:pPr>
      <w:r w:rsidRPr="002D1C89">
        <w:rPr>
          <w:rFonts w:ascii="Arial" w:hAnsi="Arial" w:cs="Arial"/>
          <w:b/>
          <w:bCs/>
          <w:snapToGrid w:val="0"/>
          <w:color w:val="0070C0"/>
          <w:u w:val="single"/>
        </w:rPr>
        <w:t xml:space="preserve">Butterfly </w:t>
      </w:r>
      <w:r w:rsidR="009F61A5" w:rsidRPr="002D1C89">
        <w:rPr>
          <w:rFonts w:ascii="Arial" w:hAnsi="Arial" w:cs="Arial"/>
          <w:b/>
          <w:bCs/>
          <w:snapToGrid w:val="0"/>
          <w:color w:val="0070C0"/>
          <w:u w:val="single"/>
        </w:rPr>
        <w:t>Software</w:t>
      </w:r>
      <w:r w:rsidRPr="002D1C89">
        <w:rPr>
          <w:rFonts w:ascii="Arial" w:hAnsi="Arial" w:cs="Arial"/>
          <w:b/>
          <w:bCs/>
          <w:snapToGrid w:val="0"/>
          <w:color w:val="0070C0"/>
          <w:u w:val="single"/>
        </w:rPr>
        <w:t xml:space="preserve"> LLP</w:t>
      </w:r>
      <w:r w:rsidR="00FC40A8" w:rsidRPr="002D1C89">
        <w:rPr>
          <w:rFonts w:ascii="Arial" w:hAnsi="Arial" w:cs="Arial"/>
          <w:b/>
          <w:bCs/>
          <w:snapToGrid w:val="0"/>
          <w:color w:val="0070C0"/>
          <w:u w:val="single"/>
        </w:rPr>
        <w:t xml:space="preserve">, Mohali      </w:t>
      </w:r>
      <w:r w:rsidR="00C72F1D" w:rsidRPr="002D1C89">
        <w:rPr>
          <w:rFonts w:ascii="Arial" w:hAnsi="Arial" w:cs="Arial"/>
          <w:b/>
          <w:bCs/>
          <w:snapToGrid w:val="0"/>
          <w:color w:val="0070C0"/>
          <w:u w:val="single"/>
        </w:rPr>
        <w:t xml:space="preserve">   </w:t>
      </w:r>
      <w:r w:rsidR="00777038" w:rsidRPr="002D1C89">
        <w:rPr>
          <w:rFonts w:ascii="Arial" w:hAnsi="Arial" w:cs="Arial"/>
          <w:b/>
          <w:bCs/>
          <w:snapToGrid w:val="0"/>
          <w:color w:val="0070C0"/>
          <w:u w:val="single"/>
        </w:rPr>
        <w:t xml:space="preserve">                        </w:t>
      </w:r>
      <w:r w:rsidR="002D1C89">
        <w:rPr>
          <w:rFonts w:ascii="Arial" w:hAnsi="Arial" w:cs="Arial"/>
          <w:b/>
          <w:bCs/>
          <w:snapToGrid w:val="0"/>
          <w:color w:val="0070C0"/>
          <w:u w:val="single"/>
        </w:rPr>
        <w:t xml:space="preserve">                     </w:t>
      </w:r>
      <w:r w:rsidR="00B4696A" w:rsidRPr="002D1C89">
        <w:rPr>
          <w:rFonts w:ascii="Arial" w:hAnsi="Arial" w:cs="Arial"/>
          <w:b/>
          <w:bCs/>
          <w:snapToGrid w:val="0"/>
          <w:color w:val="0070C0"/>
          <w:u w:val="single"/>
        </w:rPr>
        <w:t>2 feb</w:t>
      </w:r>
      <w:r w:rsidR="00BC3611" w:rsidRPr="002D1C89">
        <w:rPr>
          <w:rFonts w:ascii="Arial" w:hAnsi="Arial" w:cs="Arial"/>
          <w:b/>
          <w:bCs/>
          <w:snapToGrid w:val="0"/>
          <w:color w:val="0070C0"/>
          <w:u w:val="single"/>
        </w:rPr>
        <w:t xml:space="preserve"> 2012</w:t>
      </w:r>
      <w:r w:rsidR="00FC40A8" w:rsidRPr="002D1C89">
        <w:rPr>
          <w:rFonts w:ascii="Arial" w:hAnsi="Arial" w:cs="Arial"/>
          <w:b/>
          <w:bCs/>
          <w:snapToGrid w:val="0"/>
          <w:color w:val="0070C0"/>
          <w:u w:val="single"/>
        </w:rPr>
        <w:t xml:space="preserve"> –  </w:t>
      </w:r>
      <w:r w:rsidR="009C2020" w:rsidRPr="002D1C89">
        <w:rPr>
          <w:rFonts w:ascii="Arial" w:hAnsi="Arial" w:cs="Arial"/>
          <w:b/>
          <w:bCs/>
          <w:snapToGrid w:val="0"/>
          <w:color w:val="0070C0"/>
          <w:u w:val="single"/>
        </w:rPr>
        <w:t>20 feb</w:t>
      </w:r>
      <w:r w:rsidR="0011331D" w:rsidRPr="002D1C89">
        <w:rPr>
          <w:rFonts w:ascii="Arial" w:hAnsi="Arial" w:cs="Arial"/>
          <w:b/>
          <w:bCs/>
          <w:snapToGrid w:val="0"/>
          <w:color w:val="0070C0"/>
          <w:u w:val="single"/>
        </w:rPr>
        <w:t xml:space="preserve"> 2013</w:t>
      </w:r>
    </w:p>
    <w:p w:rsidR="008F358E" w:rsidRPr="002D1C89" w:rsidRDefault="008F358E" w:rsidP="00FC40A8">
      <w:pPr>
        <w:rPr>
          <w:rFonts w:ascii="Arial" w:hAnsi="Arial" w:cs="Arial"/>
          <w:b/>
          <w:bCs/>
          <w:snapToGrid w:val="0"/>
          <w:color w:val="0070C0"/>
          <w:u w:val="single"/>
        </w:rPr>
      </w:pPr>
    </w:p>
    <w:p w:rsidR="00BD6578" w:rsidRPr="004E101C" w:rsidRDefault="009F61A5" w:rsidP="004E101C">
      <w:pPr>
        <w:rPr>
          <w:rFonts w:ascii="Arial" w:hAnsi="Arial" w:cs="Arial"/>
          <w:b/>
          <w:bCs/>
          <w:snapToGrid w:val="0"/>
          <w:sz w:val="20"/>
          <w:szCs w:val="20"/>
        </w:rPr>
      </w:pPr>
      <w:r>
        <w:rPr>
          <w:rFonts w:ascii="Arial" w:hAnsi="Arial" w:cs="Arial"/>
          <w:b/>
          <w:bCs/>
          <w:snapToGrid w:val="0"/>
          <w:sz w:val="20"/>
          <w:szCs w:val="20"/>
        </w:rPr>
        <w:t>Designation:</w:t>
      </w:r>
      <w:r w:rsidR="002306EF">
        <w:rPr>
          <w:rFonts w:ascii="Arial" w:hAnsi="Arial" w:cs="Arial"/>
          <w:b/>
          <w:bCs/>
          <w:snapToGrid w:val="0"/>
          <w:sz w:val="20"/>
          <w:szCs w:val="20"/>
        </w:rPr>
        <w:t xml:space="preserve"> </w:t>
      </w:r>
      <w:r w:rsidR="00DC7BE7" w:rsidRPr="00C72F1D">
        <w:rPr>
          <w:rFonts w:ascii="Arial" w:hAnsi="Arial" w:cs="Arial"/>
          <w:b/>
          <w:bCs/>
          <w:snapToGrid w:val="0"/>
          <w:sz w:val="20"/>
          <w:szCs w:val="20"/>
        </w:rPr>
        <w:t>Associate Software Engineer</w:t>
      </w:r>
    </w:p>
    <w:p w:rsidR="0010037D" w:rsidRPr="00BD6578" w:rsidRDefault="0010037D" w:rsidP="002D1C89">
      <w:pPr>
        <w:tabs>
          <w:tab w:val="right" w:pos="9648"/>
        </w:tabs>
        <w:suppressAutoHyphens/>
        <w:spacing w:line="288" w:lineRule="atLeast"/>
        <w:ind w:right="288"/>
        <w:jc w:val="both"/>
        <w:rPr>
          <w:rFonts w:ascii="Arial" w:hAnsi="Arial" w:cs="Arial"/>
          <w:bCs/>
          <w:i/>
          <w:iCs/>
          <w:spacing w:val="-2"/>
          <w:sz w:val="20"/>
          <w:szCs w:val="20"/>
        </w:rPr>
      </w:pPr>
      <w:r w:rsidRPr="00BD6578">
        <w:rPr>
          <w:rFonts w:ascii="Arial" w:hAnsi="Arial" w:cs="Arial"/>
          <w:b/>
          <w:bCs/>
          <w:iCs/>
          <w:spacing w:val="-2"/>
          <w:u w:val="single"/>
        </w:rPr>
        <w:t>Window Application</w:t>
      </w:r>
    </w:p>
    <w:p w:rsidR="00B1147F" w:rsidRDefault="0010037D" w:rsidP="00B1147F">
      <w:r>
        <w:rPr>
          <w:rFonts w:ascii="Arial" w:hAnsi="Arial" w:cs="Arial"/>
          <w:b/>
          <w:bCs/>
          <w:iCs/>
          <w:spacing w:val="-2"/>
          <w:sz w:val="20"/>
          <w:szCs w:val="20"/>
        </w:rPr>
        <w:t xml:space="preserve">1. </w:t>
      </w:r>
      <w:r>
        <w:rPr>
          <w:rFonts w:ascii="Arial" w:hAnsi="Arial" w:cs="Arial"/>
          <w:b/>
          <w:sz w:val="20"/>
          <w:szCs w:val="20"/>
          <w:u w:val="single"/>
        </w:rPr>
        <w:t>Bio Waste Management System</w:t>
      </w:r>
      <w:r w:rsidRPr="00986CC6">
        <w:rPr>
          <w:rFonts w:ascii="Arial" w:hAnsi="Arial" w:cs="Arial"/>
          <w:b/>
          <w:sz w:val="20"/>
          <w:szCs w:val="20"/>
        </w:rPr>
        <w:t xml:space="preserve">      (PPCB Mohali)</w:t>
      </w:r>
      <w:r w:rsidR="00B1147F" w:rsidRPr="00B1147F">
        <w:t xml:space="preserve"> </w:t>
      </w:r>
      <w:r w:rsidR="00B1147F">
        <w:t>(Government of Punjab )</w:t>
      </w:r>
    </w:p>
    <w:p w:rsidR="004E101C" w:rsidRDefault="004E101C" w:rsidP="00B1147F">
      <w:pPr>
        <w:rPr>
          <w:rFonts w:ascii="Arial" w:hAnsi="Arial" w:cs="Arial"/>
          <w:b/>
          <w:sz w:val="20"/>
          <w:szCs w:val="20"/>
          <w:u w:val="single"/>
        </w:rPr>
      </w:pP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9F7BC1"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Default="009F7BC1" w:rsidP="00437740">
            <w:pPr>
              <w:rPr>
                <w:rFonts w:ascii="Arial" w:hAnsi="Arial" w:cs="Arial"/>
                <w:sz w:val="20"/>
                <w:szCs w:val="20"/>
              </w:rPr>
            </w:pPr>
            <w:r w:rsidRPr="00A402CF">
              <w:rPr>
                <w:rFonts w:ascii="Arial" w:hAnsi="Arial" w:cs="Arial"/>
                <w:sz w:val="20"/>
                <w:szCs w:val="20"/>
              </w:rPr>
              <w:t>This Project is Based on Bio waste .which is collect from Hospitals and dispose in facility. this project maintain hospital recode how many waste collected from hospital daily. and many other functionality perform in this application.</w:t>
            </w:r>
          </w:p>
          <w:p w:rsidR="009F7BC1" w:rsidRDefault="009F7BC1" w:rsidP="009F7BC1">
            <w:pPr>
              <w:numPr>
                <w:ilvl w:val="0"/>
                <w:numId w:val="10"/>
              </w:numPr>
              <w:suppressAutoHyphens/>
              <w:rPr>
                <w:rFonts w:ascii="Arial" w:hAnsi="Arial" w:cs="Arial"/>
                <w:i/>
                <w:sz w:val="20"/>
                <w:szCs w:val="20"/>
              </w:rPr>
            </w:pPr>
            <w:r>
              <w:rPr>
                <w:rFonts w:ascii="Arial" w:hAnsi="Arial" w:cs="Arial"/>
                <w:i/>
                <w:sz w:val="20"/>
                <w:szCs w:val="20"/>
              </w:rPr>
              <w:t>Waste collection Records maintain</w:t>
            </w:r>
          </w:p>
          <w:p w:rsidR="009F7BC1" w:rsidRPr="00F359D5" w:rsidRDefault="009F7BC1" w:rsidP="009F7BC1">
            <w:pPr>
              <w:numPr>
                <w:ilvl w:val="0"/>
                <w:numId w:val="10"/>
              </w:numPr>
              <w:suppressAutoHyphens/>
              <w:rPr>
                <w:rFonts w:ascii="Arial" w:hAnsi="Arial" w:cs="Arial"/>
                <w:i/>
                <w:sz w:val="20"/>
                <w:szCs w:val="20"/>
              </w:rPr>
            </w:pPr>
            <w:r>
              <w:rPr>
                <w:rFonts w:ascii="Arial" w:hAnsi="Arial" w:cs="Arial"/>
                <w:i/>
                <w:sz w:val="20"/>
                <w:szCs w:val="20"/>
              </w:rPr>
              <w:t>Inventory Parts</w:t>
            </w:r>
          </w:p>
          <w:p w:rsidR="009F7BC1" w:rsidRPr="009F7BC1" w:rsidRDefault="009F7BC1" w:rsidP="00437740">
            <w:pPr>
              <w:numPr>
                <w:ilvl w:val="0"/>
                <w:numId w:val="10"/>
              </w:numPr>
              <w:suppressAutoHyphens/>
              <w:rPr>
                <w:rFonts w:ascii="Arial" w:hAnsi="Arial" w:cs="Arial"/>
                <w:i/>
                <w:sz w:val="20"/>
                <w:szCs w:val="20"/>
              </w:rPr>
            </w:pPr>
            <w:r>
              <w:rPr>
                <w:rFonts w:ascii="Arial" w:hAnsi="Arial" w:cs="Arial"/>
                <w:i/>
                <w:sz w:val="20"/>
                <w:szCs w:val="20"/>
              </w:rPr>
              <w:t>Crystal Reports</w:t>
            </w:r>
          </w:p>
        </w:tc>
      </w:tr>
      <w:tr w:rsidR="009F7BC1"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Pr="00AD005F" w:rsidRDefault="009F7BC1"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BIO Waste Management System</w:t>
            </w:r>
            <w:r w:rsidR="004E101C">
              <w:rPr>
                <w:rFonts w:ascii="Candara" w:eastAsia="Trebuchet MS" w:hAnsi="Candara"/>
                <w:i/>
                <w:iCs/>
                <w:sz w:val="22"/>
                <w:szCs w:val="22"/>
                <w:lang w:bidi="he-IL"/>
              </w:rPr>
              <w:t>(Desktop Application)</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Pr="00AD005F" w:rsidRDefault="009F7BC1"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9F7BC1"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Pr="00AD005F" w:rsidRDefault="009F7BC1"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8  </w:t>
            </w:r>
            <w:r w:rsidRPr="00AD005F">
              <w:rPr>
                <w:rFonts w:ascii="Candara" w:eastAsia="Trebuchet MS" w:hAnsi="Candara"/>
                <w:i/>
                <w:iCs/>
                <w:sz w:val="22"/>
                <w:szCs w:val="22"/>
                <w:lang w:bidi="he-IL"/>
              </w:rPr>
              <w:t>Months</w:t>
            </w:r>
          </w:p>
        </w:tc>
      </w:tr>
      <w:tr w:rsidR="009F7BC1"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Pr="00AD005F" w:rsidRDefault="004E101C"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Vb.net</w:t>
            </w:r>
            <w:r w:rsidR="009F7BC1" w:rsidRPr="00AD005F">
              <w:rPr>
                <w:rFonts w:ascii="Candara" w:eastAsia="Trebuchet MS" w:hAnsi="Candara"/>
                <w:i/>
                <w:iCs/>
                <w:sz w:val="22"/>
                <w:szCs w:val="22"/>
                <w:lang w:bidi="he-IL"/>
              </w:rPr>
              <w:t xml:space="preserve">, </w:t>
            </w:r>
            <w:r w:rsidR="009F7BC1">
              <w:rPr>
                <w:rFonts w:ascii="Arial" w:hAnsi="Arial" w:cs="Arial"/>
                <w:i/>
                <w:sz w:val="20"/>
                <w:szCs w:val="20"/>
              </w:rPr>
              <w:t>MYSQL</w:t>
            </w:r>
          </w:p>
        </w:tc>
      </w:tr>
      <w:tr w:rsidR="009F7BC1"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B00C4" w:rsidRDefault="00FB00C4" w:rsidP="00FB00C4">
            <w:pPr>
              <w:spacing w:before="60" w:after="60"/>
              <w:rPr>
                <w:rFonts w:ascii="Candara" w:eastAsia="Trebuchet MS" w:hAnsi="Candara"/>
                <w:i/>
                <w:iCs/>
                <w:sz w:val="22"/>
                <w:szCs w:val="22"/>
                <w:lang w:bidi="he-IL"/>
              </w:rPr>
            </w:pPr>
            <w:r>
              <w:rPr>
                <w:rFonts w:ascii="Candara" w:eastAsia="Trebuchet MS" w:hAnsi="Candara"/>
                <w:i/>
                <w:iCs/>
                <w:sz w:val="22"/>
                <w:szCs w:val="22"/>
                <w:lang w:bidi="he-IL"/>
              </w:rPr>
              <w:t>Bio Waste Management system add master setting</w:t>
            </w:r>
          </w:p>
          <w:p w:rsidR="00FB00C4" w:rsidRDefault="00FB00C4" w:rsidP="00FB00C4">
            <w:pPr>
              <w:spacing w:before="60" w:after="60"/>
              <w:rPr>
                <w:rFonts w:ascii="Candara" w:eastAsia="Trebuchet MS" w:hAnsi="Candara"/>
                <w:i/>
                <w:iCs/>
                <w:sz w:val="22"/>
                <w:szCs w:val="22"/>
                <w:lang w:bidi="he-IL"/>
              </w:rPr>
            </w:pPr>
            <w:r>
              <w:rPr>
                <w:rFonts w:ascii="Candara" w:eastAsia="Trebuchet MS" w:hAnsi="Candara"/>
                <w:i/>
                <w:iCs/>
                <w:sz w:val="22"/>
                <w:szCs w:val="22"/>
                <w:lang w:bidi="he-IL"/>
              </w:rPr>
              <w:t>Crystal Reporting</w:t>
            </w:r>
          </w:p>
          <w:p w:rsidR="00FB00C4" w:rsidRDefault="009F61A5" w:rsidP="00FB00C4">
            <w:pPr>
              <w:spacing w:before="60" w:after="60"/>
              <w:rPr>
                <w:rFonts w:ascii="Candara" w:eastAsia="Trebuchet MS" w:hAnsi="Candara"/>
                <w:i/>
                <w:iCs/>
                <w:sz w:val="22"/>
                <w:szCs w:val="22"/>
                <w:lang w:bidi="he-IL"/>
              </w:rPr>
            </w:pPr>
            <w:r>
              <w:rPr>
                <w:rFonts w:ascii="Candara" w:eastAsia="Trebuchet MS" w:hAnsi="Candara"/>
                <w:i/>
                <w:iCs/>
                <w:sz w:val="22"/>
                <w:szCs w:val="22"/>
                <w:lang w:bidi="he-IL"/>
              </w:rPr>
              <w:t>Manual</w:t>
            </w:r>
            <w:r w:rsidR="00FB00C4">
              <w:rPr>
                <w:rFonts w:ascii="Candara" w:eastAsia="Trebuchet MS" w:hAnsi="Candara"/>
                <w:i/>
                <w:iCs/>
                <w:sz w:val="22"/>
                <w:szCs w:val="22"/>
                <w:lang w:bidi="he-IL"/>
              </w:rPr>
              <w:t xml:space="preserve"> entry waste and weight for hht machine use</w:t>
            </w:r>
          </w:p>
          <w:p w:rsidR="009F7BC1" w:rsidRPr="004E101C" w:rsidRDefault="009F7BC1" w:rsidP="009F7BC1">
            <w:pPr>
              <w:tabs>
                <w:tab w:val="right" w:pos="9648"/>
              </w:tabs>
              <w:suppressAutoHyphens/>
              <w:spacing w:line="288" w:lineRule="atLeast"/>
              <w:ind w:right="288"/>
              <w:jc w:val="both"/>
              <w:rPr>
                <w:rFonts w:ascii="Candara" w:eastAsia="Trebuchet MS" w:hAnsi="Candara"/>
                <w:i/>
                <w:iCs/>
                <w:sz w:val="22"/>
                <w:szCs w:val="22"/>
                <w:lang w:bidi="he-IL"/>
              </w:rPr>
            </w:pPr>
            <w:r w:rsidRPr="004E101C">
              <w:rPr>
                <w:rFonts w:ascii="Candara" w:eastAsia="Trebuchet MS" w:hAnsi="Candara"/>
                <w:i/>
                <w:iCs/>
                <w:sz w:val="22"/>
                <w:szCs w:val="22"/>
                <w:lang w:bidi="he-IL"/>
              </w:rPr>
              <w:t>Develop a window and web application for PPCB.</w:t>
            </w:r>
          </w:p>
          <w:p w:rsidR="009F7BC1" w:rsidRPr="004E101C" w:rsidRDefault="009F7BC1" w:rsidP="009F7BC1">
            <w:pPr>
              <w:tabs>
                <w:tab w:val="right" w:pos="9648"/>
              </w:tabs>
              <w:suppressAutoHyphens/>
              <w:spacing w:line="288" w:lineRule="atLeast"/>
              <w:ind w:right="288"/>
              <w:jc w:val="both"/>
              <w:rPr>
                <w:rFonts w:ascii="Candara" w:eastAsia="Trebuchet MS" w:hAnsi="Candara"/>
                <w:i/>
                <w:iCs/>
                <w:sz w:val="22"/>
                <w:szCs w:val="22"/>
                <w:lang w:bidi="he-IL"/>
              </w:rPr>
            </w:pPr>
            <w:r w:rsidRPr="004E101C">
              <w:rPr>
                <w:rFonts w:ascii="Candara" w:eastAsia="Trebuchet MS" w:hAnsi="Candara"/>
                <w:i/>
                <w:iCs/>
                <w:sz w:val="22"/>
                <w:szCs w:val="22"/>
                <w:lang w:bidi="he-IL"/>
              </w:rPr>
              <w:t>Client communication with Punjab Pollution Control Board.</w:t>
            </w:r>
          </w:p>
          <w:p w:rsidR="009F7BC1" w:rsidRPr="004E101C" w:rsidRDefault="009F7BC1" w:rsidP="009F7BC1">
            <w:pPr>
              <w:tabs>
                <w:tab w:val="right" w:pos="9648"/>
              </w:tabs>
              <w:suppressAutoHyphens/>
              <w:spacing w:line="288" w:lineRule="atLeast"/>
              <w:ind w:right="288"/>
              <w:jc w:val="both"/>
              <w:rPr>
                <w:rFonts w:ascii="Candara" w:eastAsia="Trebuchet MS" w:hAnsi="Candara"/>
                <w:i/>
                <w:iCs/>
                <w:sz w:val="22"/>
                <w:szCs w:val="22"/>
                <w:lang w:bidi="he-IL"/>
              </w:rPr>
            </w:pPr>
            <w:r w:rsidRPr="004E101C">
              <w:rPr>
                <w:rFonts w:ascii="Candara" w:eastAsia="Trebuchet MS" w:hAnsi="Candara"/>
                <w:i/>
                <w:iCs/>
                <w:sz w:val="22"/>
                <w:szCs w:val="22"/>
                <w:lang w:bidi="he-IL"/>
              </w:rPr>
              <w:t>Bio Waste Management System.</w:t>
            </w:r>
          </w:p>
          <w:p w:rsidR="009F7BC1" w:rsidRPr="009F7BC1" w:rsidRDefault="009F7BC1" w:rsidP="009F7BC1">
            <w:pPr>
              <w:tabs>
                <w:tab w:val="right" w:pos="9648"/>
              </w:tabs>
              <w:suppressAutoHyphens/>
              <w:spacing w:line="288" w:lineRule="atLeast"/>
              <w:ind w:right="288"/>
              <w:jc w:val="both"/>
              <w:rPr>
                <w:rFonts w:ascii="Arial" w:hAnsi="Arial" w:cs="Arial"/>
                <w:bCs/>
                <w:i/>
                <w:iCs/>
                <w:spacing w:val="-2"/>
                <w:sz w:val="20"/>
                <w:szCs w:val="20"/>
              </w:rPr>
            </w:pPr>
            <w:r w:rsidRPr="004E101C">
              <w:rPr>
                <w:rFonts w:ascii="Candara" w:eastAsia="Trebuchet MS" w:hAnsi="Candara"/>
                <w:i/>
                <w:iCs/>
                <w:sz w:val="22"/>
                <w:szCs w:val="22"/>
                <w:lang w:bidi="he-IL"/>
              </w:rPr>
              <w:t>Live test with hospitals</w:t>
            </w:r>
          </w:p>
        </w:tc>
      </w:tr>
      <w:tr w:rsidR="009F7BC1"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9F7BC1"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9F7BC1" w:rsidRPr="00824192" w:rsidRDefault="009F7BC1" w:rsidP="00437740">
            <w:pPr>
              <w:jc w:val="both"/>
              <w:rPr>
                <w:rFonts w:ascii="Arial" w:hAnsi="Arial" w:cs="Arial"/>
                <w:i/>
                <w:sz w:val="20"/>
                <w:szCs w:val="20"/>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9F7BC1" w:rsidRDefault="009F7BC1" w:rsidP="009F7BC1">
      <w:pPr>
        <w:suppressAutoHyphens/>
        <w:rPr>
          <w:rFonts w:ascii="Arial" w:hAnsi="Arial" w:cs="Arial"/>
          <w:i/>
          <w:sz w:val="20"/>
          <w:szCs w:val="20"/>
        </w:rPr>
      </w:pPr>
    </w:p>
    <w:p w:rsidR="00246BEB" w:rsidRDefault="00246BEB" w:rsidP="00246BEB">
      <w:pPr>
        <w:suppressAutoHyphens/>
        <w:rPr>
          <w:rFonts w:ascii="Arial" w:hAnsi="Arial" w:cs="Arial"/>
          <w:i/>
          <w:sz w:val="20"/>
          <w:szCs w:val="20"/>
        </w:rPr>
      </w:pPr>
    </w:p>
    <w:p w:rsidR="0010037D" w:rsidRDefault="0010037D" w:rsidP="0010037D">
      <w:pPr>
        <w:suppressAutoHyphens/>
        <w:rPr>
          <w:rFonts w:ascii="Arial" w:hAnsi="Arial" w:cs="Arial"/>
          <w:b/>
          <w:u w:val="single"/>
        </w:rPr>
      </w:pPr>
      <w:r w:rsidRPr="0010037D">
        <w:rPr>
          <w:rFonts w:ascii="Arial" w:hAnsi="Arial" w:cs="Arial"/>
          <w:b/>
          <w:u w:val="single"/>
        </w:rPr>
        <w:t>Web Application</w:t>
      </w:r>
    </w:p>
    <w:p w:rsidR="0010037D" w:rsidRDefault="00342C4B" w:rsidP="0010037D">
      <w:pPr>
        <w:rPr>
          <w:rFonts w:ascii="Arial" w:hAnsi="Arial" w:cs="Arial"/>
          <w:b/>
          <w:sz w:val="20"/>
          <w:szCs w:val="20"/>
          <w:u w:val="single"/>
        </w:rPr>
      </w:pPr>
      <w:hyperlink r:id="rId9" w:history="1">
        <w:r w:rsidR="0010037D" w:rsidRPr="00187F69">
          <w:rPr>
            <w:rStyle w:val="Hyperlink"/>
            <w:rFonts w:ascii="Arial" w:hAnsi="Arial" w:cs="Arial"/>
            <w:b/>
            <w:sz w:val="20"/>
            <w:szCs w:val="20"/>
          </w:rPr>
          <w:t>www.Kyb.in</w:t>
        </w:r>
      </w:hyperlink>
      <w:r w:rsidR="0010037D" w:rsidRPr="00A402CF">
        <w:rPr>
          <w:rFonts w:ascii="Arial" w:hAnsi="Arial" w:cs="Arial"/>
          <w:b/>
          <w:sz w:val="20"/>
          <w:szCs w:val="20"/>
          <w:u w:val="single"/>
        </w:rPr>
        <w:t xml:space="preserve"> </w:t>
      </w:r>
      <w:r w:rsidR="00B1147F">
        <w:t>(Government of Punjab )</w:t>
      </w: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824192"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Default="009F52F9" w:rsidP="009F52F9">
            <w:pPr>
              <w:rPr>
                <w:rFonts w:ascii="Arial" w:hAnsi="Arial" w:cs="Arial"/>
                <w:sz w:val="20"/>
                <w:szCs w:val="20"/>
              </w:rPr>
            </w:pPr>
            <w:r w:rsidRPr="00A402CF">
              <w:rPr>
                <w:rFonts w:ascii="Arial" w:hAnsi="Arial" w:cs="Arial"/>
                <w:sz w:val="20"/>
                <w:szCs w:val="20"/>
              </w:rPr>
              <w:t>This site collect receive wast</w:t>
            </w:r>
            <w:r>
              <w:rPr>
                <w:rFonts w:ascii="Arial" w:hAnsi="Arial" w:cs="Arial"/>
                <w:sz w:val="20"/>
                <w:szCs w:val="20"/>
              </w:rPr>
              <w:t xml:space="preserve">e reports from remote server </w:t>
            </w:r>
            <w:r w:rsidR="009F61A5">
              <w:rPr>
                <w:rFonts w:ascii="Arial" w:hAnsi="Arial" w:cs="Arial"/>
                <w:sz w:val="20"/>
                <w:szCs w:val="20"/>
              </w:rPr>
              <w:t>MyS</w:t>
            </w:r>
            <w:r w:rsidR="009F61A5" w:rsidRPr="00A402CF">
              <w:rPr>
                <w:rFonts w:ascii="Arial" w:hAnsi="Arial" w:cs="Arial"/>
                <w:sz w:val="20"/>
                <w:szCs w:val="20"/>
              </w:rPr>
              <w:t>QL. That</w:t>
            </w:r>
            <w:r w:rsidRPr="00A402CF">
              <w:rPr>
                <w:rFonts w:ascii="Arial" w:hAnsi="Arial" w:cs="Arial"/>
                <w:sz w:val="20"/>
                <w:szCs w:val="20"/>
              </w:rPr>
              <w:t xml:space="preserve"> data is sending from HHT machine. and perform </w:t>
            </w:r>
            <w:r w:rsidR="009F61A5" w:rsidRPr="00A402CF">
              <w:rPr>
                <w:rFonts w:ascii="Arial" w:hAnsi="Arial" w:cs="Arial"/>
                <w:sz w:val="20"/>
                <w:szCs w:val="20"/>
              </w:rPr>
              <w:t>many other</w:t>
            </w:r>
            <w:r w:rsidRPr="00A402CF">
              <w:rPr>
                <w:rFonts w:ascii="Arial" w:hAnsi="Arial" w:cs="Arial"/>
                <w:sz w:val="20"/>
                <w:szCs w:val="20"/>
              </w:rPr>
              <w:t xml:space="preserve"> task.</w:t>
            </w:r>
          </w:p>
          <w:p w:rsidR="009F52F9" w:rsidRPr="00F359D5" w:rsidRDefault="009F52F9" w:rsidP="009F52F9">
            <w:pPr>
              <w:numPr>
                <w:ilvl w:val="0"/>
                <w:numId w:val="10"/>
              </w:numPr>
              <w:suppressAutoHyphens/>
              <w:rPr>
                <w:rFonts w:ascii="Arial" w:hAnsi="Arial" w:cs="Arial"/>
                <w:i/>
                <w:sz w:val="20"/>
                <w:szCs w:val="20"/>
              </w:rPr>
            </w:pPr>
            <w:r>
              <w:rPr>
                <w:rFonts w:ascii="Arial" w:hAnsi="Arial" w:cs="Arial"/>
                <w:i/>
                <w:sz w:val="20"/>
                <w:szCs w:val="20"/>
              </w:rPr>
              <w:t>Multi logging</w:t>
            </w:r>
          </w:p>
          <w:p w:rsidR="009F52F9" w:rsidRDefault="009F52F9" w:rsidP="009F52F9">
            <w:pPr>
              <w:numPr>
                <w:ilvl w:val="0"/>
                <w:numId w:val="10"/>
              </w:numPr>
              <w:suppressAutoHyphens/>
              <w:rPr>
                <w:rFonts w:ascii="Arial" w:hAnsi="Arial" w:cs="Arial"/>
                <w:i/>
                <w:sz w:val="20"/>
                <w:szCs w:val="20"/>
              </w:rPr>
            </w:pPr>
            <w:r>
              <w:rPr>
                <w:rFonts w:ascii="Arial" w:hAnsi="Arial" w:cs="Arial"/>
                <w:i/>
                <w:sz w:val="20"/>
                <w:szCs w:val="20"/>
              </w:rPr>
              <w:t>Reports</w:t>
            </w:r>
          </w:p>
          <w:p w:rsidR="009F52F9" w:rsidRDefault="009F52F9" w:rsidP="009F52F9">
            <w:pPr>
              <w:numPr>
                <w:ilvl w:val="0"/>
                <w:numId w:val="10"/>
              </w:numPr>
              <w:suppressAutoHyphens/>
              <w:rPr>
                <w:rFonts w:ascii="Arial" w:hAnsi="Arial" w:cs="Arial"/>
                <w:i/>
                <w:sz w:val="20"/>
                <w:szCs w:val="20"/>
              </w:rPr>
            </w:pPr>
            <w:r>
              <w:rPr>
                <w:rFonts w:ascii="Arial" w:hAnsi="Arial" w:cs="Arial"/>
                <w:i/>
                <w:sz w:val="20"/>
                <w:szCs w:val="20"/>
              </w:rPr>
              <w:t xml:space="preserve">Work </w:t>
            </w:r>
            <w:r w:rsidR="009F61A5">
              <w:rPr>
                <w:rFonts w:ascii="Arial" w:hAnsi="Arial" w:cs="Arial"/>
                <w:i/>
                <w:sz w:val="20"/>
                <w:szCs w:val="20"/>
              </w:rPr>
              <w:t>with</w:t>
            </w:r>
            <w:r>
              <w:rPr>
                <w:rFonts w:ascii="Arial" w:hAnsi="Arial" w:cs="Arial"/>
                <w:i/>
                <w:sz w:val="20"/>
                <w:szCs w:val="20"/>
              </w:rPr>
              <w:t xml:space="preserve"> Remote MYSQL DATABASE</w:t>
            </w:r>
          </w:p>
          <w:p w:rsidR="009F52F9" w:rsidRPr="009F52F9" w:rsidRDefault="009F52F9" w:rsidP="009F52F9">
            <w:pPr>
              <w:rPr>
                <w:rFonts w:ascii="Arial" w:hAnsi="Arial" w:cs="Arial"/>
                <w:sz w:val="20"/>
                <w:szCs w:val="20"/>
              </w:rPr>
            </w:pPr>
          </w:p>
        </w:tc>
      </w:tr>
      <w:tr w:rsidR="00824192"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9F7BC1"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BIO Waste Management System</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824192"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9F7BC1"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4</w:t>
            </w:r>
            <w:r w:rsidR="00824192">
              <w:rPr>
                <w:rFonts w:ascii="Candara" w:eastAsia="Trebuchet MS" w:hAnsi="Candara"/>
                <w:i/>
                <w:iCs/>
                <w:sz w:val="22"/>
                <w:szCs w:val="22"/>
                <w:lang w:bidi="he-IL"/>
              </w:rPr>
              <w:t xml:space="preserve">  </w:t>
            </w:r>
            <w:r w:rsidR="00824192" w:rsidRPr="00AD005F">
              <w:rPr>
                <w:rFonts w:ascii="Candara" w:eastAsia="Trebuchet MS" w:hAnsi="Candara"/>
                <w:i/>
                <w:iCs/>
                <w:sz w:val="22"/>
                <w:szCs w:val="22"/>
                <w:lang w:bidi="he-IL"/>
              </w:rPr>
              <w:t>Months</w:t>
            </w:r>
          </w:p>
        </w:tc>
      </w:tr>
      <w:tr w:rsidR="00824192"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AD005F" w:rsidRDefault="00824192"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Asp.net</w:t>
            </w:r>
            <w:r w:rsidRPr="00AD005F">
              <w:rPr>
                <w:rFonts w:ascii="Candara" w:eastAsia="Trebuchet MS" w:hAnsi="Candara"/>
                <w:i/>
                <w:iCs/>
                <w:sz w:val="22"/>
                <w:szCs w:val="22"/>
                <w:lang w:bidi="he-IL"/>
              </w:rPr>
              <w:t xml:space="preserve">, </w:t>
            </w:r>
            <w:r w:rsidR="009F52F9">
              <w:rPr>
                <w:rFonts w:ascii="Arial" w:hAnsi="Arial" w:cs="Arial"/>
                <w:i/>
                <w:sz w:val="20"/>
                <w:szCs w:val="20"/>
              </w:rPr>
              <w:t>MYSQL</w:t>
            </w:r>
            <w:r w:rsidRPr="00AD005F">
              <w:rPr>
                <w:rFonts w:ascii="Candara" w:eastAsia="Trebuchet MS" w:hAnsi="Candara"/>
                <w:i/>
                <w:iCs/>
                <w:sz w:val="22"/>
                <w:szCs w:val="22"/>
                <w:lang w:bidi="he-IL"/>
              </w:rPr>
              <w:t xml:space="preserve">, JQuery, </w:t>
            </w:r>
            <w:r>
              <w:rPr>
                <w:rFonts w:ascii="Candara" w:eastAsia="Trebuchet MS" w:hAnsi="Candara"/>
                <w:i/>
                <w:iCs/>
                <w:sz w:val="22"/>
                <w:szCs w:val="22"/>
                <w:lang w:bidi="he-IL"/>
              </w:rPr>
              <w:t>Java Script</w:t>
            </w:r>
          </w:p>
        </w:tc>
      </w:tr>
      <w:tr w:rsidR="00824192"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824192"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Default="00FB00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Bio Waste Management system add master setting</w:t>
            </w:r>
          </w:p>
          <w:p w:rsidR="00FB00C4" w:rsidRDefault="00FB00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Crystal Reporting</w:t>
            </w:r>
          </w:p>
          <w:p w:rsidR="00FB00C4" w:rsidRDefault="00CE1B50"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Manual</w:t>
            </w:r>
            <w:r w:rsidR="00FB00C4">
              <w:rPr>
                <w:rFonts w:ascii="Candara" w:eastAsia="Trebuchet MS" w:hAnsi="Candara"/>
                <w:i/>
                <w:iCs/>
                <w:sz w:val="22"/>
                <w:szCs w:val="22"/>
                <w:lang w:bidi="he-IL"/>
              </w:rPr>
              <w:t xml:space="preserve"> entry waste and weight for hht machine use</w:t>
            </w:r>
          </w:p>
          <w:p w:rsidR="00FB00C4" w:rsidRPr="00AD005F" w:rsidRDefault="00FB00C4" w:rsidP="00437740">
            <w:pPr>
              <w:spacing w:before="60" w:after="60"/>
              <w:rPr>
                <w:rFonts w:ascii="Candara" w:eastAsia="Trebuchet MS" w:hAnsi="Candara"/>
                <w:i/>
                <w:iCs/>
                <w:sz w:val="22"/>
                <w:szCs w:val="22"/>
                <w:lang w:bidi="he-IL"/>
              </w:rPr>
            </w:pPr>
          </w:p>
        </w:tc>
      </w:tr>
      <w:tr w:rsidR="00824192"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824192" w:rsidRPr="00AD005F" w:rsidRDefault="009F7BC1"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824192" w:rsidRPr="00824192" w:rsidRDefault="009F7BC1" w:rsidP="00437740">
            <w:pPr>
              <w:jc w:val="both"/>
              <w:rPr>
                <w:rFonts w:ascii="Arial" w:hAnsi="Arial" w:cs="Arial"/>
                <w:i/>
                <w:sz w:val="20"/>
                <w:szCs w:val="20"/>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824192" w:rsidRDefault="00824192" w:rsidP="00824192">
      <w:pPr>
        <w:suppressAutoHyphens/>
        <w:rPr>
          <w:rFonts w:ascii="Arial" w:hAnsi="Arial" w:cs="Arial"/>
          <w:i/>
          <w:sz w:val="20"/>
          <w:szCs w:val="20"/>
        </w:rPr>
      </w:pPr>
    </w:p>
    <w:p w:rsidR="00AF560C" w:rsidRDefault="00AF560C" w:rsidP="00A13755">
      <w:pPr>
        <w:rPr>
          <w:rFonts w:ascii="Arial" w:hAnsi="Arial" w:cs="Arial"/>
          <w:b/>
          <w:bCs/>
          <w:snapToGrid w:val="0"/>
          <w:color w:val="0070C0"/>
          <w:u w:val="single"/>
        </w:rPr>
      </w:pPr>
    </w:p>
    <w:p w:rsidR="00110710" w:rsidRDefault="003A39D7" w:rsidP="00A13755">
      <w:pPr>
        <w:rPr>
          <w:rFonts w:ascii="Arial" w:hAnsi="Arial" w:cs="Arial"/>
          <w:b/>
          <w:bCs/>
          <w:snapToGrid w:val="0"/>
          <w:color w:val="0070C0"/>
          <w:u w:val="single"/>
        </w:rPr>
      </w:pPr>
      <w:r w:rsidRPr="00A13755">
        <w:rPr>
          <w:rFonts w:ascii="Arial" w:hAnsi="Arial" w:cs="Arial"/>
          <w:b/>
          <w:bCs/>
          <w:snapToGrid w:val="0"/>
          <w:color w:val="0070C0"/>
          <w:u w:val="single"/>
        </w:rPr>
        <w:t>Jayanti Software Solution</w:t>
      </w:r>
      <w:r w:rsidR="00110710" w:rsidRPr="00A13755">
        <w:rPr>
          <w:rFonts w:ascii="Arial" w:hAnsi="Arial" w:cs="Arial"/>
          <w:b/>
          <w:bCs/>
          <w:snapToGrid w:val="0"/>
          <w:color w:val="0070C0"/>
          <w:u w:val="single"/>
        </w:rPr>
        <w:t xml:space="preserve"> </w:t>
      </w:r>
      <w:r w:rsidRPr="00A13755">
        <w:rPr>
          <w:rFonts w:ascii="Arial" w:hAnsi="Arial" w:cs="Arial"/>
          <w:b/>
          <w:bCs/>
          <w:snapToGrid w:val="0"/>
          <w:color w:val="0070C0"/>
          <w:u w:val="single"/>
        </w:rPr>
        <w:t>Pvt.</w:t>
      </w:r>
      <w:r w:rsidR="00110710" w:rsidRPr="00A13755">
        <w:rPr>
          <w:rFonts w:ascii="Arial" w:hAnsi="Arial" w:cs="Arial"/>
          <w:b/>
          <w:bCs/>
          <w:snapToGrid w:val="0"/>
          <w:color w:val="0070C0"/>
          <w:u w:val="single"/>
        </w:rPr>
        <w:t xml:space="preserve"> Lt</w:t>
      </w:r>
      <w:r w:rsidR="00C51C26">
        <w:rPr>
          <w:rFonts w:ascii="Arial" w:hAnsi="Arial" w:cs="Arial"/>
          <w:b/>
          <w:bCs/>
          <w:snapToGrid w:val="0"/>
          <w:color w:val="0070C0"/>
          <w:u w:val="single"/>
        </w:rPr>
        <w:t xml:space="preserve">d                </w:t>
      </w:r>
      <w:r w:rsidR="00777038" w:rsidRPr="00A13755">
        <w:rPr>
          <w:rFonts w:ascii="Arial" w:hAnsi="Arial" w:cs="Arial"/>
          <w:b/>
          <w:bCs/>
          <w:snapToGrid w:val="0"/>
          <w:color w:val="0070C0"/>
          <w:u w:val="single"/>
        </w:rPr>
        <w:t xml:space="preserve">                 </w:t>
      </w:r>
      <w:r w:rsidR="00A13755">
        <w:rPr>
          <w:rFonts w:ascii="Arial" w:hAnsi="Arial" w:cs="Arial"/>
          <w:b/>
          <w:bCs/>
          <w:snapToGrid w:val="0"/>
          <w:color w:val="0070C0"/>
          <w:u w:val="single"/>
        </w:rPr>
        <w:t xml:space="preserve">                 </w:t>
      </w:r>
      <w:r w:rsidR="002D1C89" w:rsidRPr="00A13755">
        <w:rPr>
          <w:rFonts w:ascii="Arial" w:hAnsi="Arial" w:cs="Arial"/>
          <w:b/>
          <w:bCs/>
          <w:snapToGrid w:val="0"/>
          <w:color w:val="0070C0"/>
          <w:u w:val="single"/>
        </w:rPr>
        <w:t>2 Nov 2011</w:t>
      </w:r>
      <w:r w:rsidRPr="00A13755">
        <w:rPr>
          <w:rFonts w:ascii="Arial" w:hAnsi="Arial" w:cs="Arial"/>
          <w:b/>
          <w:bCs/>
          <w:snapToGrid w:val="0"/>
          <w:color w:val="0070C0"/>
          <w:u w:val="single"/>
        </w:rPr>
        <w:t xml:space="preserve"> –</w:t>
      </w:r>
      <w:r w:rsidR="00E662CC" w:rsidRPr="00A13755">
        <w:rPr>
          <w:rFonts w:ascii="Arial" w:hAnsi="Arial" w:cs="Arial"/>
          <w:b/>
          <w:bCs/>
          <w:snapToGrid w:val="0"/>
          <w:color w:val="0070C0"/>
          <w:u w:val="single"/>
        </w:rPr>
        <w:t>31 Jan 2012</w:t>
      </w:r>
    </w:p>
    <w:p w:rsidR="003C48B4" w:rsidRDefault="003C48B4" w:rsidP="00110710">
      <w:pPr>
        <w:rPr>
          <w:rFonts w:ascii="Arial" w:hAnsi="Arial" w:cs="Arial"/>
          <w:b/>
          <w:bCs/>
          <w:snapToGrid w:val="0"/>
          <w:sz w:val="20"/>
          <w:szCs w:val="20"/>
        </w:rPr>
      </w:pPr>
    </w:p>
    <w:p w:rsidR="00110710" w:rsidRDefault="00110710" w:rsidP="00110710">
      <w:pPr>
        <w:rPr>
          <w:rFonts w:ascii="Arial" w:hAnsi="Arial" w:cs="Arial"/>
          <w:b/>
          <w:bCs/>
          <w:snapToGrid w:val="0"/>
          <w:sz w:val="20"/>
          <w:szCs w:val="20"/>
        </w:rPr>
      </w:pPr>
      <w:r w:rsidRPr="00110710">
        <w:rPr>
          <w:rFonts w:ascii="Arial" w:hAnsi="Arial" w:cs="Arial"/>
          <w:b/>
          <w:bCs/>
          <w:snapToGrid w:val="0"/>
          <w:sz w:val="20"/>
          <w:szCs w:val="20"/>
        </w:rPr>
        <w:t xml:space="preserve">Designation: </w:t>
      </w:r>
      <w:r w:rsidR="003A39D7">
        <w:rPr>
          <w:rFonts w:ascii="Arial" w:hAnsi="Arial" w:cs="Arial"/>
          <w:b/>
          <w:bCs/>
          <w:snapToGrid w:val="0"/>
          <w:sz w:val="20"/>
          <w:szCs w:val="20"/>
        </w:rPr>
        <w:t>Programmer</w:t>
      </w:r>
      <w:r w:rsidR="00AF043A">
        <w:rPr>
          <w:rFonts w:ascii="Arial" w:hAnsi="Arial" w:cs="Arial"/>
          <w:b/>
          <w:bCs/>
          <w:snapToGrid w:val="0"/>
          <w:sz w:val="20"/>
          <w:szCs w:val="20"/>
        </w:rPr>
        <w:t>/Trainee</w:t>
      </w:r>
    </w:p>
    <w:tbl>
      <w:tblPr>
        <w:tblW w:w="10198" w:type="dxa"/>
        <w:tblCellMar>
          <w:left w:w="10" w:type="dxa"/>
          <w:right w:w="10" w:type="dxa"/>
        </w:tblCellMar>
        <w:tblLook w:val="04A0" w:firstRow="1" w:lastRow="0" w:firstColumn="1" w:lastColumn="0" w:noHBand="0" w:noVBand="1"/>
      </w:tblPr>
      <w:tblGrid>
        <w:gridCol w:w="1875"/>
        <w:gridCol w:w="1382"/>
        <w:gridCol w:w="1293"/>
        <w:gridCol w:w="1617"/>
        <w:gridCol w:w="3941"/>
        <w:gridCol w:w="90"/>
      </w:tblGrid>
      <w:tr w:rsidR="00437740" w:rsidRPr="00AD005F" w:rsidTr="00437740">
        <w:trPr>
          <w:gridAfter w:val="1"/>
          <w:wAfter w:w="90" w:type="dxa"/>
          <w:trHeight w:val="1"/>
        </w:trPr>
        <w:tc>
          <w:tcPr>
            <w:tcW w:w="1875" w:type="dxa"/>
            <w:tcBorders>
              <w:top w:val="single" w:sz="6" w:space="0" w:color="A6A6A6"/>
              <w:left w:val="single" w:sz="6" w:space="0" w:color="A6A6A6"/>
              <w:bottom w:val="single" w:sz="2" w:space="0" w:color="000000"/>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About the project</w:t>
            </w:r>
          </w:p>
        </w:tc>
        <w:tc>
          <w:tcPr>
            <w:tcW w:w="8233" w:type="dxa"/>
            <w:gridSpan w:val="4"/>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Default="00437740" w:rsidP="00437740">
            <w:pPr>
              <w:suppressAutoHyphens/>
              <w:rPr>
                <w:rFonts w:ascii="Arial" w:hAnsi="Arial" w:cs="Arial"/>
                <w:i/>
                <w:sz w:val="20"/>
                <w:szCs w:val="20"/>
              </w:rPr>
            </w:pPr>
            <w:r>
              <w:rPr>
                <w:rFonts w:ascii="Arial" w:hAnsi="Arial" w:cs="Arial"/>
                <w:sz w:val="20"/>
                <w:szCs w:val="20"/>
              </w:rPr>
              <w:t>Medical shop medicine management system</w:t>
            </w:r>
          </w:p>
          <w:p w:rsidR="00437740" w:rsidRDefault="00437740" w:rsidP="00437740">
            <w:pPr>
              <w:rPr>
                <w:rFonts w:ascii="Arial" w:hAnsi="Arial" w:cs="Arial"/>
                <w:sz w:val="20"/>
                <w:szCs w:val="20"/>
              </w:rPr>
            </w:pPr>
            <w:r>
              <w:rPr>
                <w:rFonts w:ascii="Arial" w:hAnsi="Arial" w:cs="Arial"/>
                <w:sz w:val="20"/>
                <w:szCs w:val="20"/>
              </w:rPr>
              <w:t>1.genrate bill</w:t>
            </w:r>
          </w:p>
          <w:p w:rsidR="00437740" w:rsidRDefault="00437740" w:rsidP="00437740">
            <w:pPr>
              <w:rPr>
                <w:rFonts w:ascii="Arial" w:hAnsi="Arial" w:cs="Arial"/>
                <w:bCs/>
                <w:i/>
                <w:iCs/>
                <w:spacing w:val="-2"/>
                <w:sz w:val="20"/>
                <w:szCs w:val="20"/>
              </w:rPr>
            </w:pPr>
            <w:r>
              <w:rPr>
                <w:rFonts w:ascii="Arial" w:hAnsi="Arial" w:cs="Arial"/>
                <w:sz w:val="20"/>
                <w:szCs w:val="20"/>
              </w:rPr>
              <w:t>2.</w:t>
            </w:r>
            <w:r>
              <w:rPr>
                <w:rFonts w:ascii="Arial" w:hAnsi="Arial" w:cs="Arial"/>
                <w:bCs/>
                <w:i/>
                <w:iCs/>
                <w:spacing w:val="-2"/>
                <w:sz w:val="20"/>
                <w:szCs w:val="20"/>
              </w:rPr>
              <w:t xml:space="preserve"> Crystal Reports</w:t>
            </w:r>
          </w:p>
          <w:p w:rsidR="00437740" w:rsidRPr="009F52F9" w:rsidRDefault="00437740" w:rsidP="00437740">
            <w:pPr>
              <w:rPr>
                <w:rFonts w:ascii="Arial" w:hAnsi="Arial" w:cs="Arial"/>
                <w:sz w:val="20"/>
                <w:szCs w:val="20"/>
              </w:rPr>
            </w:pPr>
            <w:r>
              <w:rPr>
                <w:rFonts w:ascii="Arial" w:hAnsi="Arial" w:cs="Arial"/>
                <w:bCs/>
                <w:i/>
                <w:iCs/>
                <w:spacing w:val="-2"/>
                <w:sz w:val="20"/>
                <w:szCs w:val="20"/>
              </w:rPr>
              <w:t>3.Medicin Inventory Management System</w:t>
            </w:r>
          </w:p>
        </w:tc>
      </w:tr>
      <w:tr w:rsidR="00437740" w:rsidRPr="00AD005F" w:rsidTr="00437740">
        <w:trPr>
          <w:gridAfter w:val="1"/>
          <w:wAfter w:w="90" w:type="dxa"/>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type</w:t>
            </w:r>
          </w:p>
        </w:tc>
        <w:tc>
          <w:tcPr>
            <w:tcW w:w="2675" w:type="dxa"/>
            <w:gridSpan w:val="2"/>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Pr="00AD005F" w:rsidRDefault="00437740" w:rsidP="00437740">
            <w:pPr>
              <w:spacing w:before="60" w:after="60"/>
              <w:rPr>
                <w:rFonts w:ascii="Candara" w:eastAsia="Trebuchet MS" w:hAnsi="Candara"/>
                <w:i/>
                <w:iCs/>
                <w:sz w:val="22"/>
                <w:szCs w:val="22"/>
                <w:lang w:bidi="he-IL"/>
              </w:rPr>
            </w:pPr>
            <w:r w:rsidRPr="00780935">
              <w:rPr>
                <w:rFonts w:ascii="Arial" w:hAnsi="Arial" w:cs="Arial"/>
                <w:bCs/>
                <w:i/>
                <w:iCs/>
                <w:spacing w:val="-2"/>
                <w:sz w:val="20"/>
                <w:szCs w:val="20"/>
              </w:rPr>
              <w:t>medical shop management system</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Candidate's role</w:t>
            </w:r>
          </w:p>
        </w:tc>
        <w:tc>
          <w:tcPr>
            <w:tcW w:w="3941"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Pr="00AD005F" w:rsidRDefault="00437740" w:rsidP="00437740">
            <w:pPr>
              <w:spacing w:before="60" w:after="60"/>
              <w:rPr>
                <w:rFonts w:ascii="Candara" w:eastAsia="Trebuchet MS" w:hAnsi="Candara"/>
                <w:i/>
                <w:iCs/>
                <w:sz w:val="22"/>
                <w:szCs w:val="22"/>
                <w:lang w:bidi="he-IL"/>
              </w:rPr>
            </w:pPr>
            <w:r w:rsidRPr="00AD005F">
              <w:rPr>
                <w:rFonts w:ascii="Candara" w:eastAsia="Trebuchet MS" w:hAnsi="Candara"/>
                <w:i/>
                <w:iCs/>
                <w:sz w:val="22"/>
                <w:szCs w:val="22"/>
                <w:lang w:bidi="he-IL"/>
              </w:rPr>
              <w:t>Analysis, Design, Development, Deployment, Testing</w:t>
            </w:r>
          </w:p>
        </w:tc>
      </w:tr>
      <w:tr w:rsidR="00437740" w:rsidRPr="00AD005F" w:rsidTr="00437740">
        <w:trPr>
          <w:gridAfter w:val="4"/>
          <w:wAfter w:w="6941" w:type="dxa"/>
          <w:trHeight w:val="1"/>
        </w:trPr>
        <w:tc>
          <w:tcPr>
            <w:tcW w:w="1875" w:type="dxa"/>
            <w:tcBorders>
              <w:top w:val="single" w:sz="6" w:space="0" w:color="A6A6A6"/>
              <w:left w:val="single" w:sz="6" w:space="0" w:color="000000"/>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Project months</w:t>
            </w:r>
          </w:p>
        </w:tc>
        <w:tc>
          <w:tcPr>
            <w:tcW w:w="1382" w:type="dxa"/>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Pr="00AD005F" w:rsidRDefault="00437740"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 xml:space="preserve">3  </w:t>
            </w:r>
            <w:r w:rsidRPr="00AD005F">
              <w:rPr>
                <w:rFonts w:ascii="Candara" w:eastAsia="Trebuchet MS" w:hAnsi="Candara"/>
                <w:i/>
                <w:iCs/>
                <w:sz w:val="22"/>
                <w:szCs w:val="22"/>
                <w:lang w:bidi="he-IL"/>
              </w:rPr>
              <w:t>Months</w:t>
            </w:r>
          </w:p>
        </w:tc>
      </w:tr>
      <w:tr w:rsidR="00437740"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technologies used</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Pr="00AD005F" w:rsidRDefault="00437740"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Vb.Net</w:t>
            </w:r>
            <w:r w:rsidRPr="00AD005F">
              <w:rPr>
                <w:rFonts w:ascii="Candara" w:eastAsia="Trebuchet MS" w:hAnsi="Candara"/>
                <w:i/>
                <w:iCs/>
                <w:sz w:val="22"/>
                <w:szCs w:val="22"/>
                <w:lang w:bidi="he-IL"/>
              </w:rPr>
              <w:t xml:space="preserve">, </w:t>
            </w:r>
            <w:r>
              <w:rPr>
                <w:rFonts w:ascii="Arial" w:hAnsi="Arial" w:cs="Arial"/>
                <w:i/>
                <w:sz w:val="20"/>
                <w:szCs w:val="20"/>
              </w:rPr>
              <w:t>MYSQL</w:t>
            </w:r>
          </w:p>
        </w:tc>
      </w:tr>
      <w:tr w:rsidR="00437740" w:rsidRPr="007D5551" w:rsidTr="00437740">
        <w:trPr>
          <w:trHeight w:val="1"/>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Main Responsibilities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FB00C4" w:rsidRDefault="00FB00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Billing Module</w:t>
            </w:r>
          </w:p>
          <w:p w:rsidR="00FB00C4" w:rsidRDefault="00FB00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Report Module</w:t>
            </w:r>
          </w:p>
          <w:p w:rsidR="00FB00C4" w:rsidRDefault="00FB00C4" w:rsidP="00437740">
            <w:pPr>
              <w:spacing w:before="60" w:after="60"/>
              <w:rPr>
                <w:rFonts w:ascii="Candara" w:eastAsia="Trebuchet MS" w:hAnsi="Candara"/>
                <w:i/>
                <w:iCs/>
                <w:sz w:val="22"/>
                <w:szCs w:val="22"/>
                <w:lang w:bidi="he-IL"/>
              </w:rPr>
            </w:pPr>
            <w:proofErr w:type="spellStart"/>
            <w:r>
              <w:rPr>
                <w:rFonts w:ascii="Candara" w:eastAsia="Trebuchet MS" w:hAnsi="Candara"/>
                <w:i/>
                <w:iCs/>
                <w:sz w:val="22"/>
                <w:szCs w:val="22"/>
                <w:lang w:bidi="he-IL"/>
              </w:rPr>
              <w:t>Genrate</w:t>
            </w:r>
            <w:proofErr w:type="spellEnd"/>
            <w:r>
              <w:rPr>
                <w:rFonts w:ascii="Candara" w:eastAsia="Trebuchet MS" w:hAnsi="Candara"/>
                <w:i/>
                <w:iCs/>
                <w:sz w:val="22"/>
                <w:szCs w:val="22"/>
                <w:lang w:bidi="he-IL"/>
              </w:rPr>
              <w:t xml:space="preserve"> ledger sheet of profit and lose</w:t>
            </w:r>
          </w:p>
          <w:p w:rsidR="00FB00C4" w:rsidRPr="00AD005F" w:rsidRDefault="00FB00C4" w:rsidP="00437740">
            <w:pPr>
              <w:spacing w:before="60" w:after="60"/>
              <w:rPr>
                <w:rFonts w:ascii="Candara" w:eastAsia="Trebuchet MS" w:hAnsi="Candara"/>
                <w:i/>
                <w:iCs/>
                <w:sz w:val="22"/>
                <w:szCs w:val="22"/>
                <w:lang w:bidi="he-IL"/>
              </w:rPr>
            </w:pPr>
            <w:r>
              <w:rPr>
                <w:rFonts w:ascii="Candara" w:eastAsia="Trebuchet MS" w:hAnsi="Candara"/>
                <w:i/>
                <w:iCs/>
                <w:sz w:val="22"/>
                <w:szCs w:val="22"/>
                <w:lang w:bidi="he-IL"/>
              </w:rPr>
              <w:t>Master setting</w:t>
            </w:r>
          </w:p>
        </w:tc>
      </w:tr>
      <w:tr w:rsidR="00437740" w:rsidRPr="007D5551" w:rsidTr="00437740">
        <w:trPr>
          <w:trHeight w:val="732"/>
        </w:trPr>
        <w:tc>
          <w:tcPr>
            <w:tcW w:w="1875" w:type="dxa"/>
            <w:tcBorders>
              <w:top w:val="single" w:sz="6" w:space="0" w:color="A6A6A6"/>
              <w:left w:val="single" w:sz="6" w:space="0" w:color="A6A6A6"/>
              <w:bottom w:val="single" w:sz="6" w:space="0" w:color="A6A6A6"/>
              <w:right w:val="single" w:sz="6" w:space="0" w:color="000000"/>
            </w:tcBorders>
            <w:shd w:val="clear" w:color="auto" w:fill="D9D9D9"/>
            <w:tcMar>
              <w:left w:w="28" w:type="dxa"/>
              <w:right w:w="28" w:type="dxa"/>
            </w:tcMar>
          </w:tcPr>
          <w:p w:rsidR="00437740" w:rsidRPr="00AD005F" w:rsidRDefault="00437740" w:rsidP="00437740">
            <w:pPr>
              <w:spacing w:before="60" w:after="60"/>
              <w:rPr>
                <w:rFonts w:ascii="Candara" w:eastAsia="Trebuchet MS" w:hAnsi="Candara"/>
                <w:b/>
                <w:iCs/>
                <w:sz w:val="22"/>
                <w:szCs w:val="22"/>
                <w:lang w:bidi="he-IL"/>
              </w:rPr>
            </w:pPr>
            <w:r w:rsidRPr="00AD005F">
              <w:rPr>
                <w:rFonts w:ascii="Candara" w:eastAsia="Trebuchet MS" w:hAnsi="Candara"/>
                <w:b/>
                <w:iCs/>
                <w:sz w:val="22"/>
                <w:szCs w:val="22"/>
                <w:lang w:bidi="he-IL"/>
              </w:rPr>
              <w:t>Achievements</w:t>
            </w:r>
          </w:p>
        </w:tc>
        <w:tc>
          <w:tcPr>
            <w:tcW w:w="8323" w:type="dxa"/>
            <w:gridSpan w:val="5"/>
            <w:tcBorders>
              <w:top w:val="single" w:sz="6" w:space="0" w:color="000000"/>
              <w:left w:val="single" w:sz="6" w:space="0" w:color="000000"/>
              <w:bottom w:val="single" w:sz="6" w:space="0" w:color="000000"/>
              <w:right w:val="single" w:sz="6" w:space="0" w:color="000000"/>
            </w:tcBorders>
            <w:shd w:val="clear" w:color="auto" w:fill="FFFFFF"/>
            <w:tcMar>
              <w:left w:w="28" w:type="dxa"/>
              <w:right w:w="28" w:type="dxa"/>
            </w:tcMar>
          </w:tcPr>
          <w:p w:rsidR="00437740" w:rsidRPr="00824192" w:rsidRDefault="00437740" w:rsidP="00437740">
            <w:pPr>
              <w:jc w:val="both"/>
              <w:rPr>
                <w:rFonts w:ascii="Arial" w:hAnsi="Arial" w:cs="Arial"/>
                <w:i/>
                <w:sz w:val="20"/>
                <w:szCs w:val="20"/>
              </w:rPr>
            </w:pPr>
            <w:r w:rsidRPr="00AD005F">
              <w:rPr>
                <w:rFonts w:ascii="Candara" w:eastAsia="Trebuchet MS" w:hAnsi="Candara"/>
                <w:i/>
                <w:iCs/>
                <w:sz w:val="22"/>
                <w:szCs w:val="22"/>
                <w:lang w:bidi="he-IL"/>
              </w:rPr>
              <w:t>Get positive feedback after using &amp; testing by client’s customers. Customers have found all features as they can imagine.</w:t>
            </w:r>
          </w:p>
        </w:tc>
      </w:tr>
    </w:tbl>
    <w:p w:rsidR="00437740" w:rsidRPr="00780935" w:rsidRDefault="00437740" w:rsidP="00437740">
      <w:pPr>
        <w:pStyle w:val="ListParagraph"/>
        <w:ind w:left="0"/>
        <w:rPr>
          <w:rFonts w:ascii="Arial" w:hAnsi="Arial" w:cs="Arial"/>
          <w:bCs/>
          <w:i/>
          <w:iCs/>
          <w:spacing w:val="-2"/>
          <w:sz w:val="20"/>
          <w:szCs w:val="20"/>
        </w:rPr>
      </w:pPr>
    </w:p>
    <w:p w:rsidR="00034CC4" w:rsidRDefault="00034CC4" w:rsidP="00034CC4">
      <w:pPr>
        <w:pStyle w:val="Heading2"/>
        <w:widowControl/>
        <w:pBdr>
          <w:bottom w:val="double" w:sz="6" w:space="1" w:color="auto"/>
        </w:pBdr>
        <w:rPr>
          <w:rFonts w:ascii="Arial" w:hAnsi="Arial" w:cs="Arial"/>
          <w:sz w:val="22"/>
        </w:rPr>
      </w:pPr>
      <w:r>
        <w:rPr>
          <w:rFonts w:ascii="Arial" w:hAnsi="Arial" w:cs="Arial"/>
          <w:sz w:val="22"/>
        </w:rPr>
        <w:t xml:space="preserve">Education &amp; Credentials </w:t>
      </w:r>
    </w:p>
    <w:p w:rsidR="00034CC4" w:rsidRDefault="00034CC4" w:rsidP="00034CC4">
      <w:pPr>
        <w:pStyle w:val="Heading5"/>
        <w:rPr>
          <w:rFonts w:ascii="Arial" w:hAnsi="Arial" w:cs="Arial"/>
          <w:sz w:val="18"/>
        </w:rPr>
      </w:pPr>
    </w:p>
    <w:p w:rsidR="00034CC4" w:rsidRDefault="00034CC4" w:rsidP="00034CC4">
      <w:pPr>
        <w:pStyle w:val="Heading5"/>
        <w:rPr>
          <w:rFonts w:ascii="Arial" w:hAnsi="Arial" w:cs="Arial"/>
          <w:b w:val="0"/>
          <w:sz w:val="18"/>
        </w:rPr>
      </w:pPr>
      <w:r>
        <w:rPr>
          <w:rFonts w:ascii="Arial" w:hAnsi="Arial" w:cs="Arial"/>
          <w:szCs w:val="20"/>
        </w:rPr>
        <w:t>Punjabi University Patiala</w:t>
      </w:r>
      <w:r>
        <w:rPr>
          <w:rFonts w:ascii="Arial" w:hAnsi="Arial" w:cs="Arial"/>
          <w:sz w:val="18"/>
        </w:rPr>
        <w:t xml:space="preserve">  </w:t>
      </w:r>
      <w:r>
        <w:rPr>
          <w:rFonts w:ascii="Arial" w:hAnsi="Arial" w:cs="Arial"/>
          <w:sz w:val="18"/>
          <w:szCs w:val="18"/>
        </w:rPr>
        <w:sym w:font="Wingdings" w:char="F0E0"/>
      </w:r>
      <w:r>
        <w:rPr>
          <w:rFonts w:ascii="Arial" w:hAnsi="Arial" w:cs="Arial"/>
          <w:sz w:val="18"/>
        </w:rPr>
        <w:t xml:space="preserve">  </w:t>
      </w:r>
      <w:proofErr w:type="spellStart"/>
      <w:r>
        <w:rPr>
          <w:rFonts w:ascii="Arial" w:hAnsi="Arial" w:cs="Arial"/>
          <w:b w:val="0"/>
          <w:sz w:val="18"/>
        </w:rPr>
        <w:t>Multani</w:t>
      </w:r>
      <w:proofErr w:type="spellEnd"/>
      <w:r>
        <w:rPr>
          <w:rFonts w:ascii="Arial" w:hAnsi="Arial" w:cs="Arial"/>
          <w:b w:val="0"/>
          <w:sz w:val="18"/>
        </w:rPr>
        <w:t xml:space="preserve"> mal </w:t>
      </w:r>
      <w:proofErr w:type="spellStart"/>
      <w:r>
        <w:rPr>
          <w:rFonts w:ascii="Arial" w:hAnsi="Arial" w:cs="Arial"/>
          <w:b w:val="0"/>
          <w:sz w:val="18"/>
        </w:rPr>
        <w:t>modi</w:t>
      </w:r>
      <w:proofErr w:type="spellEnd"/>
      <w:r>
        <w:rPr>
          <w:rFonts w:ascii="Arial" w:hAnsi="Arial" w:cs="Arial"/>
          <w:b w:val="0"/>
          <w:sz w:val="18"/>
        </w:rPr>
        <w:t xml:space="preserve"> College  ,  Patiala, Punjab. </w:t>
      </w:r>
    </w:p>
    <w:p w:rsidR="00034CC4" w:rsidRDefault="00034CC4" w:rsidP="00034CC4">
      <w:pPr>
        <w:pStyle w:val="Heading5"/>
        <w:rPr>
          <w:rFonts w:ascii="Arial" w:hAnsi="Arial" w:cs="Arial"/>
          <w:b w:val="0"/>
        </w:rPr>
      </w:pPr>
      <w:r>
        <w:rPr>
          <w:rFonts w:ascii="Arial" w:hAnsi="Arial" w:cs="Arial"/>
          <w:b w:val="0"/>
        </w:rPr>
        <w:t>BCA (Bachelor of Computer Application .), Three Years of study, completed in 2008</w:t>
      </w:r>
    </w:p>
    <w:p w:rsidR="00034CC4" w:rsidRDefault="00034CC4" w:rsidP="00034CC4">
      <w:pPr>
        <w:rPr>
          <w:rFonts w:ascii="Arial" w:hAnsi="Arial" w:cs="Arial"/>
          <w:bCs/>
          <w:snapToGrid w:val="0"/>
          <w:sz w:val="18"/>
        </w:rPr>
      </w:pPr>
    </w:p>
    <w:p w:rsidR="00034CC4" w:rsidRDefault="00034CC4" w:rsidP="00034CC4">
      <w:pPr>
        <w:rPr>
          <w:rFonts w:ascii="Arial" w:hAnsi="Arial" w:cs="Arial"/>
          <w:bCs/>
          <w:snapToGrid w:val="0"/>
          <w:sz w:val="18"/>
        </w:rPr>
      </w:pPr>
      <w:r w:rsidRPr="00931B38">
        <w:rPr>
          <w:rFonts w:ascii="Arial" w:hAnsi="Arial" w:cs="Arial"/>
          <w:b/>
          <w:bCs/>
          <w:sz w:val="20"/>
          <w:szCs w:val="20"/>
        </w:rPr>
        <w:t>PBSE</w:t>
      </w:r>
      <w:r>
        <w:rPr>
          <w:rFonts w:ascii="Arial" w:hAnsi="Arial" w:cs="Arial"/>
          <w:b/>
          <w:bCs/>
          <w:sz w:val="20"/>
          <w:szCs w:val="20"/>
        </w:rPr>
        <w:t xml:space="preserve"> </w:t>
      </w:r>
      <w:r>
        <w:rPr>
          <w:rFonts w:ascii="Arial" w:hAnsi="Arial" w:cs="Arial"/>
          <w:sz w:val="18"/>
          <w:szCs w:val="18"/>
        </w:rPr>
        <w:sym w:font="Wingdings" w:char="F0E0"/>
      </w:r>
      <w:r>
        <w:rPr>
          <w:rFonts w:ascii="Arial" w:hAnsi="Arial" w:cs="Arial"/>
          <w:sz w:val="18"/>
          <w:szCs w:val="18"/>
        </w:rPr>
        <w:t xml:space="preserve"> </w:t>
      </w:r>
      <w:r>
        <w:rPr>
          <w:rFonts w:ascii="Arial" w:hAnsi="Arial" w:cs="Arial"/>
          <w:bCs/>
          <w:snapToGrid w:val="0"/>
          <w:sz w:val="18"/>
        </w:rPr>
        <w:t>12</w:t>
      </w:r>
      <w:r>
        <w:rPr>
          <w:rFonts w:ascii="Arial" w:hAnsi="Arial" w:cs="Arial"/>
          <w:bCs/>
          <w:snapToGrid w:val="0"/>
          <w:sz w:val="18"/>
          <w:vertAlign w:val="superscript"/>
        </w:rPr>
        <w:t xml:space="preserve">TH </w:t>
      </w:r>
      <w:r>
        <w:rPr>
          <w:rFonts w:ascii="Arial" w:hAnsi="Arial" w:cs="Arial"/>
          <w:bCs/>
          <w:snapToGrid w:val="0"/>
          <w:sz w:val="18"/>
        </w:rPr>
        <w:t>Competed in  2005</w:t>
      </w:r>
    </w:p>
    <w:p w:rsidR="00034CC4" w:rsidRDefault="00034CC4" w:rsidP="00034CC4">
      <w:pPr>
        <w:rPr>
          <w:rFonts w:ascii="Arial" w:hAnsi="Arial" w:cs="Arial"/>
          <w:bCs/>
          <w:snapToGrid w:val="0"/>
          <w:sz w:val="18"/>
        </w:rPr>
      </w:pPr>
    </w:p>
    <w:p w:rsidR="00034CC4" w:rsidRDefault="00034CC4" w:rsidP="00034CC4">
      <w:pPr>
        <w:pStyle w:val="Heading5"/>
        <w:rPr>
          <w:rFonts w:ascii="Arial" w:hAnsi="Arial" w:cs="Arial"/>
          <w:sz w:val="18"/>
        </w:rPr>
      </w:pPr>
      <w:r>
        <w:rPr>
          <w:rFonts w:ascii="Arial" w:hAnsi="Arial" w:cs="Arial"/>
          <w:snapToGrid/>
          <w:szCs w:val="20"/>
        </w:rPr>
        <w:t xml:space="preserve">CBSE </w:t>
      </w:r>
      <w:r>
        <w:rPr>
          <w:rFonts w:ascii="Arial" w:hAnsi="Arial" w:cs="Arial"/>
          <w:sz w:val="18"/>
          <w:szCs w:val="18"/>
        </w:rPr>
        <w:t xml:space="preserve">  </w:t>
      </w:r>
      <w:r>
        <w:rPr>
          <w:rFonts w:ascii="Arial" w:hAnsi="Arial" w:cs="Arial"/>
          <w:sz w:val="18"/>
          <w:szCs w:val="18"/>
        </w:rPr>
        <w:sym w:font="Wingdings" w:char="F0E0"/>
      </w:r>
      <w:r>
        <w:rPr>
          <w:rFonts w:ascii="Arial" w:hAnsi="Arial" w:cs="Arial"/>
          <w:sz w:val="18"/>
          <w:szCs w:val="18"/>
        </w:rPr>
        <w:t xml:space="preserve">   </w:t>
      </w:r>
      <w:r>
        <w:rPr>
          <w:rFonts w:ascii="Arial" w:hAnsi="Arial" w:cs="Arial"/>
          <w:sz w:val="18"/>
        </w:rPr>
        <w:t>KVS no 3 Amritsar .</w:t>
      </w:r>
    </w:p>
    <w:p w:rsidR="00034CC4" w:rsidRDefault="00034CC4" w:rsidP="00034CC4">
      <w:pPr>
        <w:rPr>
          <w:rFonts w:ascii="Arial" w:hAnsi="Arial" w:cs="Arial"/>
          <w:bCs/>
          <w:snapToGrid w:val="0"/>
          <w:sz w:val="18"/>
        </w:rPr>
      </w:pPr>
      <w:r>
        <w:rPr>
          <w:rFonts w:ascii="Arial" w:hAnsi="Arial" w:cs="Arial"/>
          <w:bCs/>
          <w:snapToGrid w:val="0"/>
          <w:sz w:val="18"/>
        </w:rPr>
        <w:t xml:space="preserve"> 10</w:t>
      </w:r>
      <w:r>
        <w:rPr>
          <w:rFonts w:ascii="Arial" w:hAnsi="Arial" w:cs="Arial"/>
          <w:bCs/>
          <w:snapToGrid w:val="0"/>
          <w:sz w:val="18"/>
          <w:vertAlign w:val="superscript"/>
        </w:rPr>
        <w:t xml:space="preserve">TH </w:t>
      </w:r>
      <w:r>
        <w:rPr>
          <w:rFonts w:ascii="Arial" w:hAnsi="Arial" w:cs="Arial"/>
          <w:bCs/>
          <w:snapToGrid w:val="0"/>
          <w:sz w:val="18"/>
        </w:rPr>
        <w:t>Competed</w:t>
      </w:r>
      <w:r>
        <w:rPr>
          <w:rFonts w:ascii="Arial" w:hAnsi="Arial" w:cs="Arial"/>
          <w:bCs/>
          <w:snapToGrid w:val="0"/>
          <w:sz w:val="18"/>
          <w:vertAlign w:val="superscript"/>
        </w:rPr>
        <w:t xml:space="preserve">  </w:t>
      </w:r>
      <w:r>
        <w:rPr>
          <w:rFonts w:ascii="Arial" w:hAnsi="Arial" w:cs="Arial"/>
          <w:bCs/>
          <w:snapToGrid w:val="0"/>
          <w:sz w:val="18"/>
        </w:rPr>
        <w:t xml:space="preserve">in 2004 </w:t>
      </w:r>
    </w:p>
    <w:p w:rsidR="00034CC4" w:rsidRDefault="00034CC4" w:rsidP="00034CC4">
      <w:pPr>
        <w:rPr>
          <w:rFonts w:ascii="Arial" w:hAnsi="Arial" w:cs="Arial"/>
          <w:bCs/>
          <w:snapToGrid w:val="0"/>
          <w:sz w:val="18"/>
        </w:rPr>
      </w:pPr>
    </w:p>
    <w:p w:rsidR="00034CC4" w:rsidRPr="00EB20D0" w:rsidRDefault="00034CC4" w:rsidP="00034CC4">
      <w:pPr>
        <w:pStyle w:val="Heading2"/>
        <w:widowControl/>
        <w:pBdr>
          <w:bottom w:val="double" w:sz="6" w:space="1" w:color="auto"/>
        </w:pBdr>
        <w:rPr>
          <w:rFonts w:ascii="Arial" w:hAnsi="Arial" w:cs="Arial"/>
        </w:rPr>
      </w:pPr>
      <w:r w:rsidRPr="00EB20D0">
        <w:rPr>
          <w:rFonts w:ascii="Arial" w:hAnsi="Arial" w:cs="Arial"/>
        </w:rPr>
        <w:t>Personal Detail’s</w:t>
      </w:r>
    </w:p>
    <w:p w:rsidR="00034CC4" w:rsidRDefault="00034CC4" w:rsidP="00034CC4">
      <w:pPr>
        <w:rPr>
          <w:rFonts w:ascii="Arial" w:hAnsi="Arial" w:cs="Arial"/>
          <w:b/>
          <w:sz w:val="20"/>
        </w:rPr>
      </w:pPr>
    </w:p>
    <w:tbl>
      <w:tblPr>
        <w:tblW w:w="0" w:type="auto"/>
        <w:tblInd w:w="108" w:type="dxa"/>
        <w:tblLayout w:type="fixed"/>
        <w:tblLook w:val="0000" w:firstRow="0" w:lastRow="0" w:firstColumn="0" w:lastColumn="0" w:noHBand="0" w:noVBand="0"/>
      </w:tblPr>
      <w:tblGrid>
        <w:gridCol w:w="3646"/>
        <w:gridCol w:w="4168"/>
        <w:gridCol w:w="399"/>
      </w:tblGrid>
      <w:tr w:rsidR="00034CC4" w:rsidRPr="00634BD2" w:rsidTr="00526413">
        <w:trPr>
          <w:trHeight w:val="178"/>
        </w:trPr>
        <w:tc>
          <w:tcPr>
            <w:tcW w:w="3646" w:type="dxa"/>
            <w:shd w:val="clear" w:color="auto" w:fill="C0C0C0"/>
          </w:tcPr>
          <w:p w:rsidR="00034CC4" w:rsidRPr="00634BD2" w:rsidRDefault="00034CC4" w:rsidP="00526413">
            <w:pPr>
              <w:rPr>
                <w:rFonts w:ascii="Arial" w:hAnsi="Arial" w:cs="Arial"/>
                <w:b/>
              </w:rPr>
            </w:pPr>
            <w:r w:rsidRPr="00634BD2">
              <w:rPr>
                <w:rFonts w:ascii="Arial" w:hAnsi="Arial" w:cs="Arial"/>
                <w:b/>
                <w:bCs/>
                <w:snapToGrid w:val="0"/>
              </w:rPr>
              <w:t>Date Of Birth</w:t>
            </w:r>
          </w:p>
        </w:tc>
        <w:tc>
          <w:tcPr>
            <w:tcW w:w="4168" w:type="dxa"/>
            <w:shd w:val="clear" w:color="auto" w:fill="C0C0C0"/>
          </w:tcPr>
          <w:p w:rsidR="00034CC4" w:rsidRPr="00634BD2" w:rsidRDefault="00034CC4" w:rsidP="00526413">
            <w:pPr>
              <w:rPr>
                <w:rFonts w:ascii="Arial" w:hAnsi="Arial" w:cs="Arial"/>
                <w:b/>
              </w:rPr>
            </w:pPr>
            <w:r w:rsidRPr="00634BD2">
              <w:rPr>
                <w:rFonts w:ascii="Arial" w:hAnsi="Arial" w:cs="Arial"/>
                <w:snapToGrid w:val="0"/>
              </w:rPr>
              <w:t>March 3</w:t>
            </w:r>
            <w:r w:rsidRPr="00634BD2">
              <w:rPr>
                <w:rFonts w:ascii="Arial" w:hAnsi="Arial" w:cs="Arial"/>
                <w:snapToGrid w:val="0"/>
                <w:vertAlign w:val="superscript"/>
              </w:rPr>
              <w:t>rd</w:t>
            </w:r>
            <w:r w:rsidRPr="00634BD2">
              <w:rPr>
                <w:rFonts w:ascii="Arial" w:hAnsi="Arial" w:cs="Arial"/>
                <w:snapToGrid w:val="0"/>
              </w:rPr>
              <w:t xml:space="preserve"> 1985</w:t>
            </w:r>
          </w:p>
        </w:tc>
        <w:tc>
          <w:tcPr>
            <w:tcW w:w="399" w:type="dxa"/>
          </w:tcPr>
          <w:p w:rsidR="00034CC4" w:rsidRPr="00634BD2" w:rsidRDefault="00034CC4" w:rsidP="00526413">
            <w:pPr>
              <w:rPr>
                <w:rFonts w:ascii="Arial" w:hAnsi="Arial" w:cs="Arial"/>
                <w:b/>
              </w:rPr>
            </w:pPr>
          </w:p>
        </w:tc>
      </w:tr>
      <w:tr w:rsidR="00034CC4" w:rsidRPr="00634BD2" w:rsidTr="00526413">
        <w:trPr>
          <w:trHeight w:val="188"/>
        </w:trPr>
        <w:tc>
          <w:tcPr>
            <w:tcW w:w="3646" w:type="dxa"/>
            <w:shd w:val="clear" w:color="auto" w:fill="C0C0C0"/>
          </w:tcPr>
          <w:p w:rsidR="00034CC4" w:rsidRPr="00634BD2" w:rsidRDefault="00034CC4" w:rsidP="00526413">
            <w:pPr>
              <w:rPr>
                <w:rFonts w:ascii="Arial" w:hAnsi="Arial" w:cs="Arial"/>
                <w:b/>
                <w:bCs/>
                <w:snapToGrid w:val="0"/>
              </w:rPr>
            </w:pPr>
          </w:p>
        </w:tc>
        <w:tc>
          <w:tcPr>
            <w:tcW w:w="4168" w:type="dxa"/>
            <w:shd w:val="clear" w:color="auto" w:fill="C0C0C0"/>
          </w:tcPr>
          <w:p w:rsidR="00034CC4" w:rsidRPr="00634BD2" w:rsidRDefault="00034CC4" w:rsidP="00526413">
            <w:pPr>
              <w:rPr>
                <w:rFonts w:ascii="Arial" w:hAnsi="Arial" w:cs="Arial"/>
                <w:snapToGrid w:val="0"/>
              </w:rPr>
            </w:pPr>
          </w:p>
        </w:tc>
        <w:tc>
          <w:tcPr>
            <w:tcW w:w="399" w:type="dxa"/>
          </w:tcPr>
          <w:p w:rsidR="00034CC4" w:rsidRPr="00634BD2" w:rsidRDefault="00034CC4" w:rsidP="00526413">
            <w:pPr>
              <w:rPr>
                <w:rFonts w:ascii="Arial" w:hAnsi="Arial" w:cs="Arial"/>
                <w:b/>
              </w:rPr>
            </w:pPr>
          </w:p>
        </w:tc>
      </w:tr>
      <w:tr w:rsidR="00034CC4" w:rsidRPr="00634BD2" w:rsidTr="00526413">
        <w:trPr>
          <w:trHeight w:val="69"/>
        </w:trPr>
        <w:tc>
          <w:tcPr>
            <w:tcW w:w="3646" w:type="dxa"/>
          </w:tcPr>
          <w:p w:rsidR="00034CC4" w:rsidRPr="00634BD2" w:rsidRDefault="00034CC4" w:rsidP="00526413">
            <w:pPr>
              <w:rPr>
                <w:rFonts w:ascii="Arial" w:hAnsi="Arial" w:cs="Arial"/>
                <w:b/>
              </w:rPr>
            </w:pPr>
            <w:r w:rsidRPr="00634BD2">
              <w:rPr>
                <w:rFonts w:ascii="Arial" w:hAnsi="Arial" w:cs="Arial"/>
                <w:b/>
                <w:bCs/>
              </w:rPr>
              <w:t>Nationality</w:t>
            </w:r>
          </w:p>
        </w:tc>
        <w:tc>
          <w:tcPr>
            <w:tcW w:w="4168" w:type="dxa"/>
          </w:tcPr>
          <w:p w:rsidR="00034CC4" w:rsidRPr="00634BD2" w:rsidRDefault="00034CC4" w:rsidP="00526413">
            <w:pPr>
              <w:rPr>
                <w:rFonts w:ascii="Arial" w:hAnsi="Arial" w:cs="Arial"/>
                <w:b/>
              </w:rPr>
            </w:pPr>
            <w:r w:rsidRPr="00634BD2">
              <w:rPr>
                <w:rFonts w:ascii="Arial" w:hAnsi="Arial" w:cs="Arial"/>
              </w:rPr>
              <w:t>Indian</w:t>
            </w:r>
          </w:p>
        </w:tc>
        <w:tc>
          <w:tcPr>
            <w:tcW w:w="399" w:type="dxa"/>
          </w:tcPr>
          <w:p w:rsidR="00034CC4" w:rsidRPr="00634BD2" w:rsidRDefault="00034CC4" w:rsidP="00526413">
            <w:pPr>
              <w:rPr>
                <w:rFonts w:ascii="Arial" w:hAnsi="Arial" w:cs="Arial"/>
                <w:b/>
              </w:rPr>
            </w:pPr>
          </w:p>
        </w:tc>
      </w:tr>
      <w:tr w:rsidR="00034CC4" w:rsidRPr="00634BD2" w:rsidTr="00526413">
        <w:trPr>
          <w:trHeight w:val="69"/>
        </w:trPr>
        <w:tc>
          <w:tcPr>
            <w:tcW w:w="3646" w:type="dxa"/>
          </w:tcPr>
          <w:p w:rsidR="00034CC4" w:rsidRPr="00634BD2" w:rsidRDefault="00034CC4" w:rsidP="00526413">
            <w:pPr>
              <w:rPr>
                <w:rFonts w:ascii="Arial" w:hAnsi="Arial" w:cs="Arial"/>
                <w:b/>
                <w:bCs/>
              </w:rPr>
            </w:pPr>
          </w:p>
        </w:tc>
        <w:tc>
          <w:tcPr>
            <w:tcW w:w="4168" w:type="dxa"/>
          </w:tcPr>
          <w:p w:rsidR="00034CC4" w:rsidRPr="00634BD2" w:rsidRDefault="00034CC4" w:rsidP="00526413">
            <w:pPr>
              <w:rPr>
                <w:rFonts w:ascii="Arial" w:hAnsi="Arial" w:cs="Arial"/>
              </w:rPr>
            </w:pPr>
          </w:p>
        </w:tc>
        <w:tc>
          <w:tcPr>
            <w:tcW w:w="399" w:type="dxa"/>
          </w:tcPr>
          <w:p w:rsidR="00034CC4" w:rsidRPr="00634BD2" w:rsidRDefault="00034CC4" w:rsidP="00526413">
            <w:pPr>
              <w:rPr>
                <w:rFonts w:ascii="Arial" w:hAnsi="Arial" w:cs="Arial"/>
                <w:b/>
              </w:rPr>
            </w:pPr>
          </w:p>
        </w:tc>
      </w:tr>
      <w:tr w:rsidR="00034CC4" w:rsidRPr="00634BD2" w:rsidTr="00526413">
        <w:trPr>
          <w:trHeight w:val="188"/>
        </w:trPr>
        <w:tc>
          <w:tcPr>
            <w:tcW w:w="3646" w:type="dxa"/>
            <w:shd w:val="clear" w:color="auto" w:fill="C0C0C0"/>
          </w:tcPr>
          <w:p w:rsidR="00034CC4" w:rsidRPr="00634BD2" w:rsidRDefault="00034CC4" w:rsidP="00526413">
            <w:pPr>
              <w:rPr>
                <w:rFonts w:ascii="Arial" w:hAnsi="Arial" w:cs="Arial"/>
                <w:b/>
              </w:rPr>
            </w:pPr>
            <w:r w:rsidRPr="00634BD2">
              <w:rPr>
                <w:rFonts w:ascii="Arial" w:hAnsi="Arial" w:cs="Arial"/>
                <w:b/>
                <w:bCs/>
              </w:rPr>
              <w:t>Marital Status</w:t>
            </w:r>
          </w:p>
        </w:tc>
        <w:tc>
          <w:tcPr>
            <w:tcW w:w="4168" w:type="dxa"/>
            <w:shd w:val="clear" w:color="auto" w:fill="C0C0C0"/>
          </w:tcPr>
          <w:p w:rsidR="00034CC4" w:rsidRPr="00634BD2" w:rsidRDefault="00034CC4" w:rsidP="00526413">
            <w:pPr>
              <w:rPr>
                <w:rFonts w:ascii="Arial" w:hAnsi="Arial" w:cs="Arial"/>
                <w:b/>
              </w:rPr>
            </w:pPr>
            <w:r w:rsidRPr="00634BD2">
              <w:rPr>
                <w:rFonts w:ascii="Arial" w:hAnsi="Arial" w:cs="Arial"/>
              </w:rPr>
              <w:t>married</w:t>
            </w:r>
          </w:p>
        </w:tc>
        <w:tc>
          <w:tcPr>
            <w:tcW w:w="399" w:type="dxa"/>
          </w:tcPr>
          <w:p w:rsidR="00034CC4" w:rsidRPr="00634BD2" w:rsidRDefault="00034CC4" w:rsidP="00526413">
            <w:pPr>
              <w:rPr>
                <w:rFonts w:ascii="Arial" w:hAnsi="Arial" w:cs="Arial"/>
                <w:b/>
              </w:rPr>
            </w:pPr>
          </w:p>
        </w:tc>
      </w:tr>
      <w:tr w:rsidR="00034CC4" w:rsidRPr="00634BD2" w:rsidTr="00526413">
        <w:trPr>
          <w:trHeight w:val="178"/>
        </w:trPr>
        <w:tc>
          <w:tcPr>
            <w:tcW w:w="3646" w:type="dxa"/>
            <w:shd w:val="clear" w:color="auto" w:fill="C0C0C0"/>
          </w:tcPr>
          <w:p w:rsidR="00034CC4" w:rsidRPr="00634BD2" w:rsidRDefault="00034CC4" w:rsidP="00526413">
            <w:pPr>
              <w:rPr>
                <w:rFonts w:ascii="Arial" w:hAnsi="Arial" w:cs="Arial"/>
                <w:b/>
                <w:bCs/>
              </w:rPr>
            </w:pPr>
          </w:p>
        </w:tc>
        <w:tc>
          <w:tcPr>
            <w:tcW w:w="4168" w:type="dxa"/>
            <w:shd w:val="clear" w:color="auto" w:fill="C0C0C0"/>
          </w:tcPr>
          <w:p w:rsidR="00034CC4" w:rsidRPr="00634BD2" w:rsidRDefault="00034CC4" w:rsidP="00526413">
            <w:pPr>
              <w:rPr>
                <w:rFonts w:ascii="Arial" w:hAnsi="Arial" w:cs="Arial"/>
              </w:rPr>
            </w:pPr>
          </w:p>
        </w:tc>
        <w:tc>
          <w:tcPr>
            <w:tcW w:w="399" w:type="dxa"/>
          </w:tcPr>
          <w:p w:rsidR="00034CC4" w:rsidRPr="00634BD2" w:rsidRDefault="00034CC4" w:rsidP="00526413">
            <w:pPr>
              <w:rPr>
                <w:rFonts w:ascii="Arial" w:hAnsi="Arial" w:cs="Arial"/>
                <w:b/>
              </w:rPr>
            </w:pPr>
          </w:p>
        </w:tc>
      </w:tr>
      <w:tr w:rsidR="00034CC4" w:rsidRPr="00634BD2" w:rsidTr="00526413">
        <w:trPr>
          <w:trHeight w:val="244"/>
        </w:trPr>
        <w:tc>
          <w:tcPr>
            <w:tcW w:w="3646" w:type="dxa"/>
          </w:tcPr>
          <w:p w:rsidR="00034CC4" w:rsidRPr="00634BD2" w:rsidRDefault="00034CC4" w:rsidP="00526413">
            <w:pPr>
              <w:rPr>
                <w:rFonts w:ascii="Arial" w:hAnsi="Arial" w:cs="Arial"/>
                <w:b/>
              </w:rPr>
            </w:pPr>
            <w:r w:rsidRPr="00634BD2">
              <w:rPr>
                <w:rFonts w:ascii="Arial" w:hAnsi="Arial" w:cs="Arial"/>
                <w:b/>
              </w:rPr>
              <w:t>Address</w:t>
            </w:r>
          </w:p>
        </w:tc>
        <w:tc>
          <w:tcPr>
            <w:tcW w:w="4168" w:type="dxa"/>
          </w:tcPr>
          <w:p w:rsidR="00034CC4" w:rsidRPr="0008636B" w:rsidRDefault="00034CC4" w:rsidP="00526413">
            <w:pPr>
              <w:widowControl w:val="0"/>
              <w:rPr>
                <w:rFonts w:ascii="Arial" w:hAnsi="Arial" w:cs="Arial"/>
                <w:sz w:val="20"/>
              </w:rPr>
            </w:pPr>
            <w:r>
              <w:rPr>
                <w:rFonts w:ascii="Arial" w:hAnsi="Arial" w:cs="Arial"/>
                <w:sz w:val="20"/>
              </w:rPr>
              <w:t xml:space="preserve">#71,Parshant </w:t>
            </w:r>
            <w:proofErr w:type="spellStart"/>
            <w:r>
              <w:rPr>
                <w:rFonts w:ascii="Arial" w:hAnsi="Arial" w:cs="Arial"/>
                <w:sz w:val="20"/>
              </w:rPr>
              <w:t>Vihar</w:t>
            </w:r>
            <w:proofErr w:type="spellEnd"/>
            <w:r>
              <w:rPr>
                <w:rFonts w:ascii="Arial" w:hAnsi="Arial" w:cs="Arial"/>
                <w:snapToGrid w:val="0"/>
                <w:sz w:val="20"/>
              </w:rPr>
              <w:t xml:space="preserve">, </w:t>
            </w:r>
            <w:proofErr w:type="spellStart"/>
            <w:r>
              <w:rPr>
                <w:rFonts w:ascii="Arial" w:hAnsi="Arial" w:cs="Arial"/>
                <w:snapToGrid w:val="0"/>
                <w:sz w:val="20"/>
              </w:rPr>
              <w:t>Baltana,Zirakpur</w:t>
            </w:r>
            <w:proofErr w:type="spellEnd"/>
          </w:p>
          <w:p w:rsidR="00034CC4" w:rsidRPr="00634BD2" w:rsidRDefault="00034CC4" w:rsidP="00526413">
            <w:pPr>
              <w:rPr>
                <w:rFonts w:ascii="Arial" w:hAnsi="Arial" w:cs="Arial"/>
                <w:b/>
              </w:rPr>
            </w:pPr>
          </w:p>
        </w:tc>
        <w:tc>
          <w:tcPr>
            <w:tcW w:w="399" w:type="dxa"/>
          </w:tcPr>
          <w:p w:rsidR="00034CC4" w:rsidRPr="00634BD2" w:rsidRDefault="00034CC4" w:rsidP="00526413">
            <w:pPr>
              <w:rPr>
                <w:rFonts w:ascii="Arial" w:hAnsi="Arial" w:cs="Arial"/>
                <w:b/>
              </w:rPr>
            </w:pPr>
          </w:p>
        </w:tc>
      </w:tr>
      <w:tr w:rsidR="00034CC4" w:rsidRPr="00634BD2" w:rsidTr="00526413">
        <w:trPr>
          <w:trHeight w:val="178"/>
        </w:trPr>
        <w:tc>
          <w:tcPr>
            <w:tcW w:w="3646" w:type="dxa"/>
            <w:shd w:val="clear" w:color="auto" w:fill="BFBFBF"/>
          </w:tcPr>
          <w:p w:rsidR="00034CC4" w:rsidRPr="00634BD2" w:rsidRDefault="00034CC4" w:rsidP="00526413">
            <w:pPr>
              <w:rPr>
                <w:rFonts w:ascii="Arial" w:hAnsi="Arial" w:cs="Arial"/>
                <w:b/>
                <w:highlight w:val="lightGray"/>
              </w:rPr>
            </w:pPr>
            <w:r w:rsidRPr="00634BD2">
              <w:rPr>
                <w:rFonts w:ascii="Arial" w:hAnsi="Arial" w:cs="Arial"/>
                <w:b/>
                <w:bCs/>
                <w:highlight w:val="lightGray"/>
              </w:rPr>
              <w:t>Father’s Name</w:t>
            </w:r>
          </w:p>
        </w:tc>
        <w:tc>
          <w:tcPr>
            <w:tcW w:w="4168" w:type="dxa"/>
            <w:shd w:val="clear" w:color="auto" w:fill="BFBFBF"/>
          </w:tcPr>
          <w:p w:rsidR="00034CC4" w:rsidRPr="00634BD2" w:rsidRDefault="00034CC4" w:rsidP="00526413">
            <w:pPr>
              <w:rPr>
                <w:rFonts w:ascii="Arial" w:hAnsi="Arial" w:cs="Arial"/>
                <w:b/>
              </w:rPr>
            </w:pPr>
            <w:r w:rsidRPr="00634BD2">
              <w:rPr>
                <w:rFonts w:ascii="Arial" w:hAnsi="Arial" w:cs="Arial"/>
                <w:highlight w:val="lightGray"/>
              </w:rPr>
              <w:t xml:space="preserve">Sh. </w:t>
            </w:r>
            <w:proofErr w:type="spellStart"/>
            <w:r w:rsidRPr="00634BD2">
              <w:rPr>
                <w:rFonts w:ascii="Arial" w:hAnsi="Arial" w:cs="Arial"/>
                <w:highlight w:val="lightGray"/>
              </w:rPr>
              <w:t>Shrawan</w:t>
            </w:r>
            <w:proofErr w:type="spellEnd"/>
            <w:r w:rsidRPr="00634BD2">
              <w:rPr>
                <w:rFonts w:ascii="Arial" w:hAnsi="Arial" w:cs="Arial"/>
                <w:highlight w:val="lightGray"/>
              </w:rPr>
              <w:t xml:space="preserve"> Kumar</w:t>
            </w:r>
          </w:p>
        </w:tc>
        <w:tc>
          <w:tcPr>
            <w:tcW w:w="399" w:type="dxa"/>
            <w:shd w:val="clear" w:color="auto" w:fill="BFBFBF"/>
          </w:tcPr>
          <w:p w:rsidR="00034CC4" w:rsidRPr="00634BD2" w:rsidRDefault="00034CC4" w:rsidP="00526413">
            <w:pPr>
              <w:rPr>
                <w:rFonts w:ascii="Arial" w:hAnsi="Arial" w:cs="Arial"/>
                <w:b/>
              </w:rPr>
            </w:pPr>
          </w:p>
        </w:tc>
      </w:tr>
      <w:tr w:rsidR="00034CC4" w:rsidRPr="00634BD2" w:rsidTr="00526413">
        <w:trPr>
          <w:trHeight w:val="188"/>
        </w:trPr>
        <w:tc>
          <w:tcPr>
            <w:tcW w:w="3646" w:type="dxa"/>
            <w:shd w:val="clear" w:color="auto" w:fill="BFBFBF"/>
          </w:tcPr>
          <w:p w:rsidR="00034CC4" w:rsidRPr="00634BD2" w:rsidRDefault="00034CC4" w:rsidP="00526413">
            <w:pPr>
              <w:rPr>
                <w:rFonts w:ascii="Arial" w:hAnsi="Arial" w:cs="Arial"/>
                <w:b/>
                <w:bCs/>
                <w:highlight w:val="lightGray"/>
              </w:rPr>
            </w:pPr>
          </w:p>
        </w:tc>
        <w:tc>
          <w:tcPr>
            <w:tcW w:w="4168" w:type="dxa"/>
            <w:shd w:val="clear" w:color="auto" w:fill="BFBFBF"/>
          </w:tcPr>
          <w:p w:rsidR="00034CC4" w:rsidRPr="00634BD2" w:rsidRDefault="00034CC4" w:rsidP="00526413">
            <w:pPr>
              <w:rPr>
                <w:rFonts w:ascii="Arial" w:hAnsi="Arial" w:cs="Arial"/>
                <w:highlight w:val="lightGray"/>
              </w:rPr>
            </w:pPr>
          </w:p>
        </w:tc>
        <w:tc>
          <w:tcPr>
            <w:tcW w:w="399" w:type="dxa"/>
            <w:shd w:val="clear" w:color="auto" w:fill="BFBFBF"/>
          </w:tcPr>
          <w:p w:rsidR="00034CC4" w:rsidRPr="00634BD2" w:rsidRDefault="00034CC4" w:rsidP="00526413">
            <w:pPr>
              <w:rPr>
                <w:rFonts w:ascii="Arial" w:hAnsi="Arial" w:cs="Arial"/>
                <w:b/>
              </w:rPr>
            </w:pPr>
          </w:p>
        </w:tc>
      </w:tr>
      <w:tr w:rsidR="00034CC4" w:rsidRPr="00634BD2" w:rsidTr="00526413">
        <w:trPr>
          <w:trHeight w:val="178"/>
        </w:trPr>
        <w:tc>
          <w:tcPr>
            <w:tcW w:w="3646" w:type="dxa"/>
          </w:tcPr>
          <w:p w:rsidR="00034CC4" w:rsidRPr="00634BD2" w:rsidRDefault="00034CC4" w:rsidP="00526413">
            <w:pPr>
              <w:rPr>
                <w:rFonts w:ascii="Arial" w:hAnsi="Arial" w:cs="Arial"/>
                <w:b/>
              </w:rPr>
            </w:pPr>
            <w:r w:rsidRPr="00634BD2">
              <w:rPr>
                <w:rFonts w:ascii="Arial" w:hAnsi="Arial" w:cs="Arial"/>
                <w:b/>
                <w:bCs/>
              </w:rPr>
              <w:t>Sex</w:t>
            </w:r>
            <w:r w:rsidRPr="00634BD2">
              <w:rPr>
                <w:rFonts w:ascii="Arial" w:hAnsi="Arial" w:cs="Arial"/>
                <w:b/>
                <w:bCs/>
              </w:rPr>
              <w:tab/>
            </w:r>
          </w:p>
        </w:tc>
        <w:tc>
          <w:tcPr>
            <w:tcW w:w="4168" w:type="dxa"/>
          </w:tcPr>
          <w:p w:rsidR="00034CC4" w:rsidRPr="00634BD2" w:rsidRDefault="00034CC4" w:rsidP="00526413">
            <w:pPr>
              <w:rPr>
                <w:rFonts w:ascii="Arial" w:hAnsi="Arial" w:cs="Arial"/>
                <w:b/>
              </w:rPr>
            </w:pPr>
            <w:r w:rsidRPr="00634BD2">
              <w:rPr>
                <w:rFonts w:ascii="Arial" w:hAnsi="Arial" w:cs="Arial"/>
              </w:rPr>
              <w:t>Male</w:t>
            </w:r>
          </w:p>
        </w:tc>
        <w:tc>
          <w:tcPr>
            <w:tcW w:w="399" w:type="dxa"/>
          </w:tcPr>
          <w:p w:rsidR="00034CC4" w:rsidRPr="00634BD2" w:rsidRDefault="00034CC4" w:rsidP="00526413">
            <w:pPr>
              <w:rPr>
                <w:rFonts w:ascii="Arial" w:hAnsi="Arial" w:cs="Arial"/>
                <w:b/>
              </w:rPr>
            </w:pPr>
          </w:p>
        </w:tc>
      </w:tr>
      <w:tr w:rsidR="00034CC4" w:rsidRPr="00634BD2" w:rsidTr="00526413">
        <w:trPr>
          <w:trHeight w:val="188"/>
        </w:trPr>
        <w:tc>
          <w:tcPr>
            <w:tcW w:w="3646" w:type="dxa"/>
          </w:tcPr>
          <w:p w:rsidR="00034CC4" w:rsidRPr="00634BD2" w:rsidRDefault="00034CC4" w:rsidP="00526413">
            <w:pPr>
              <w:rPr>
                <w:rFonts w:ascii="Arial" w:hAnsi="Arial" w:cs="Arial"/>
                <w:b/>
                <w:bCs/>
              </w:rPr>
            </w:pPr>
          </w:p>
        </w:tc>
        <w:tc>
          <w:tcPr>
            <w:tcW w:w="4168" w:type="dxa"/>
          </w:tcPr>
          <w:p w:rsidR="00034CC4" w:rsidRPr="00634BD2" w:rsidRDefault="00034CC4" w:rsidP="00526413">
            <w:pPr>
              <w:rPr>
                <w:rFonts w:ascii="Arial" w:hAnsi="Arial" w:cs="Arial"/>
              </w:rPr>
            </w:pPr>
          </w:p>
        </w:tc>
        <w:tc>
          <w:tcPr>
            <w:tcW w:w="399" w:type="dxa"/>
          </w:tcPr>
          <w:p w:rsidR="00034CC4" w:rsidRPr="00634BD2" w:rsidRDefault="00034CC4" w:rsidP="00526413">
            <w:pPr>
              <w:rPr>
                <w:rFonts w:ascii="Arial" w:hAnsi="Arial" w:cs="Arial"/>
                <w:b/>
              </w:rPr>
            </w:pPr>
          </w:p>
        </w:tc>
      </w:tr>
      <w:tr w:rsidR="00034CC4" w:rsidRPr="00634BD2" w:rsidTr="00526413">
        <w:trPr>
          <w:trHeight w:val="178"/>
        </w:trPr>
        <w:tc>
          <w:tcPr>
            <w:tcW w:w="3646" w:type="dxa"/>
            <w:shd w:val="clear" w:color="auto" w:fill="BFBFBF"/>
          </w:tcPr>
          <w:p w:rsidR="00034CC4" w:rsidRPr="00634BD2" w:rsidRDefault="00034CC4" w:rsidP="00526413">
            <w:pPr>
              <w:rPr>
                <w:rFonts w:ascii="Arial" w:hAnsi="Arial" w:cs="Arial"/>
                <w:b/>
              </w:rPr>
            </w:pPr>
            <w:r w:rsidRPr="00634BD2">
              <w:rPr>
                <w:rFonts w:ascii="Arial" w:hAnsi="Arial" w:cs="Arial"/>
                <w:b/>
                <w:bCs/>
              </w:rPr>
              <w:t>E-Mail</w:t>
            </w:r>
          </w:p>
        </w:tc>
        <w:tc>
          <w:tcPr>
            <w:tcW w:w="4168" w:type="dxa"/>
            <w:shd w:val="clear" w:color="auto" w:fill="BFBFBF"/>
          </w:tcPr>
          <w:p w:rsidR="00034CC4" w:rsidRPr="00634BD2" w:rsidRDefault="00034CC4" w:rsidP="00526413">
            <w:pPr>
              <w:ind w:right="-468"/>
              <w:rPr>
                <w:rFonts w:ascii="Arial" w:hAnsi="Arial" w:cs="Arial"/>
                <w:b/>
              </w:rPr>
            </w:pPr>
            <w:r>
              <w:rPr>
                <w:rFonts w:ascii="Arial" w:hAnsi="Arial" w:cs="Arial"/>
                <w:color w:val="000000"/>
              </w:rPr>
              <w:t>iamrajk@outlook.co</w:t>
            </w:r>
            <w:r w:rsidRPr="00634BD2">
              <w:rPr>
                <w:rFonts w:ascii="Arial" w:hAnsi="Arial" w:cs="Arial"/>
                <w:color w:val="000000"/>
              </w:rPr>
              <w:t>m</w:t>
            </w:r>
          </w:p>
        </w:tc>
        <w:tc>
          <w:tcPr>
            <w:tcW w:w="399" w:type="dxa"/>
            <w:shd w:val="clear" w:color="auto" w:fill="BFBFBF"/>
          </w:tcPr>
          <w:p w:rsidR="00034CC4" w:rsidRPr="00634BD2" w:rsidRDefault="00034CC4" w:rsidP="00526413">
            <w:pPr>
              <w:rPr>
                <w:rFonts w:ascii="Arial" w:hAnsi="Arial" w:cs="Arial"/>
                <w:b/>
              </w:rPr>
            </w:pPr>
          </w:p>
        </w:tc>
      </w:tr>
      <w:tr w:rsidR="00034CC4" w:rsidRPr="00634BD2" w:rsidTr="00526413">
        <w:trPr>
          <w:trHeight w:val="178"/>
        </w:trPr>
        <w:tc>
          <w:tcPr>
            <w:tcW w:w="3646" w:type="dxa"/>
            <w:shd w:val="clear" w:color="auto" w:fill="BFBFBF"/>
          </w:tcPr>
          <w:p w:rsidR="00034CC4" w:rsidRPr="00634BD2" w:rsidRDefault="00034CC4" w:rsidP="00526413">
            <w:pPr>
              <w:rPr>
                <w:rFonts w:ascii="Arial" w:hAnsi="Arial" w:cs="Arial"/>
                <w:b/>
                <w:bCs/>
              </w:rPr>
            </w:pPr>
          </w:p>
        </w:tc>
        <w:tc>
          <w:tcPr>
            <w:tcW w:w="4168" w:type="dxa"/>
            <w:shd w:val="clear" w:color="auto" w:fill="BFBFBF"/>
          </w:tcPr>
          <w:p w:rsidR="00034CC4" w:rsidRPr="00634BD2" w:rsidRDefault="00034CC4" w:rsidP="00526413">
            <w:pPr>
              <w:rPr>
                <w:rFonts w:ascii="Arial" w:hAnsi="Arial" w:cs="Arial"/>
                <w:color w:val="000000"/>
              </w:rPr>
            </w:pPr>
          </w:p>
        </w:tc>
        <w:tc>
          <w:tcPr>
            <w:tcW w:w="399" w:type="dxa"/>
            <w:shd w:val="clear" w:color="auto" w:fill="BFBFBF"/>
          </w:tcPr>
          <w:p w:rsidR="00034CC4" w:rsidRPr="00634BD2" w:rsidRDefault="00034CC4" w:rsidP="00526413">
            <w:pPr>
              <w:rPr>
                <w:rFonts w:ascii="Arial" w:hAnsi="Arial" w:cs="Arial"/>
                <w:b/>
              </w:rPr>
            </w:pPr>
          </w:p>
        </w:tc>
      </w:tr>
      <w:tr w:rsidR="00034CC4" w:rsidRPr="00634BD2" w:rsidTr="00526413">
        <w:trPr>
          <w:trHeight w:val="188"/>
        </w:trPr>
        <w:tc>
          <w:tcPr>
            <w:tcW w:w="3646" w:type="dxa"/>
          </w:tcPr>
          <w:p w:rsidR="00034CC4" w:rsidRPr="00634BD2" w:rsidRDefault="00034CC4" w:rsidP="00526413">
            <w:pPr>
              <w:rPr>
                <w:rFonts w:ascii="Arial" w:hAnsi="Arial" w:cs="Arial"/>
                <w:b/>
                <w:bCs/>
              </w:rPr>
            </w:pPr>
            <w:r w:rsidRPr="00634BD2">
              <w:rPr>
                <w:rFonts w:ascii="Arial" w:hAnsi="Arial" w:cs="Arial"/>
                <w:b/>
                <w:bCs/>
              </w:rPr>
              <w:t>Contact No.</w:t>
            </w:r>
          </w:p>
        </w:tc>
        <w:tc>
          <w:tcPr>
            <w:tcW w:w="4168" w:type="dxa"/>
          </w:tcPr>
          <w:p w:rsidR="00034CC4" w:rsidRPr="00634BD2" w:rsidRDefault="00034CC4" w:rsidP="00526413">
            <w:pPr>
              <w:rPr>
                <w:rFonts w:ascii="Arial" w:hAnsi="Arial" w:cs="Arial"/>
                <w:b/>
              </w:rPr>
            </w:pPr>
            <w:r w:rsidRPr="00634BD2">
              <w:rPr>
                <w:rFonts w:ascii="Arial" w:hAnsi="Arial" w:cs="Arial"/>
              </w:rPr>
              <w:t>0-7837701814</w:t>
            </w:r>
          </w:p>
        </w:tc>
        <w:tc>
          <w:tcPr>
            <w:tcW w:w="399" w:type="dxa"/>
          </w:tcPr>
          <w:p w:rsidR="00034CC4" w:rsidRPr="00634BD2" w:rsidRDefault="00034CC4" w:rsidP="00526413">
            <w:pPr>
              <w:rPr>
                <w:rFonts w:ascii="Arial" w:hAnsi="Arial" w:cs="Arial"/>
                <w:b/>
              </w:rPr>
            </w:pPr>
          </w:p>
        </w:tc>
      </w:tr>
      <w:tr w:rsidR="00034CC4" w:rsidRPr="00634BD2" w:rsidTr="00526413">
        <w:trPr>
          <w:trHeight w:val="178"/>
        </w:trPr>
        <w:tc>
          <w:tcPr>
            <w:tcW w:w="3646" w:type="dxa"/>
          </w:tcPr>
          <w:p w:rsidR="00034CC4" w:rsidRPr="00634BD2" w:rsidRDefault="00034CC4" w:rsidP="00526413">
            <w:pPr>
              <w:rPr>
                <w:rFonts w:ascii="Arial" w:hAnsi="Arial" w:cs="Arial"/>
                <w:b/>
                <w:bCs/>
              </w:rPr>
            </w:pPr>
          </w:p>
        </w:tc>
        <w:tc>
          <w:tcPr>
            <w:tcW w:w="4168" w:type="dxa"/>
          </w:tcPr>
          <w:p w:rsidR="00034CC4" w:rsidRPr="00634BD2" w:rsidRDefault="00034CC4" w:rsidP="00526413">
            <w:pPr>
              <w:rPr>
                <w:rFonts w:ascii="Arial" w:hAnsi="Arial" w:cs="Arial"/>
              </w:rPr>
            </w:pPr>
          </w:p>
        </w:tc>
        <w:tc>
          <w:tcPr>
            <w:tcW w:w="399" w:type="dxa"/>
          </w:tcPr>
          <w:p w:rsidR="00034CC4" w:rsidRPr="00634BD2" w:rsidRDefault="00034CC4" w:rsidP="00526413">
            <w:pPr>
              <w:rPr>
                <w:rFonts w:ascii="Arial" w:hAnsi="Arial" w:cs="Arial"/>
                <w:b/>
              </w:rPr>
            </w:pPr>
          </w:p>
        </w:tc>
      </w:tr>
    </w:tbl>
    <w:p w:rsidR="00034CC4" w:rsidRDefault="00034CC4" w:rsidP="00034CC4">
      <w:pPr>
        <w:spacing w:before="100" w:beforeAutospacing="1" w:after="100" w:afterAutospacing="1"/>
        <w:rPr>
          <w:i/>
        </w:rPr>
      </w:pPr>
      <w:r>
        <w:rPr>
          <w:i/>
        </w:rPr>
        <w:t>R</w:t>
      </w:r>
      <w:r w:rsidRPr="00EF03A5">
        <w:rPr>
          <w:i/>
        </w:rPr>
        <w:t>eference is available, if required</w:t>
      </w:r>
    </w:p>
    <w:p w:rsidR="00034CC4" w:rsidRPr="002C6218" w:rsidRDefault="00034CC4" w:rsidP="00034CC4">
      <w:pPr>
        <w:spacing w:before="100" w:beforeAutospacing="1" w:after="100" w:afterAutospacing="1"/>
        <w:rPr>
          <w:i/>
        </w:rPr>
      </w:pPr>
      <w:r w:rsidRPr="00EF03A5">
        <w:rPr>
          <w:bCs/>
        </w:rPr>
        <w:t xml:space="preserve">I hereby declare that the </w:t>
      </w:r>
      <w:r>
        <w:rPr>
          <w:bCs/>
        </w:rPr>
        <w:t>information furnished above is c</w:t>
      </w:r>
      <w:r w:rsidRPr="00EF03A5">
        <w:rPr>
          <w:bCs/>
        </w:rPr>
        <w:t>omplete and true to the best of my knowledge.</w:t>
      </w:r>
      <w:r w:rsidRPr="00EF03A5">
        <w:t> </w:t>
      </w:r>
      <w:r w:rsidRPr="00EF03A5">
        <w:rPr>
          <w:rFonts w:ascii="Verdana" w:hAnsi="Verdana"/>
        </w:rPr>
        <w:t xml:space="preserve">                                                                                </w:t>
      </w:r>
      <w:r w:rsidRPr="00EF03A5">
        <w:rPr>
          <w:rFonts w:ascii="Verdana" w:hAnsi="Verdana"/>
          <w:b/>
          <w:bCs/>
        </w:rPr>
        <w:t xml:space="preserve">  </w:t>
      </w:r>
    </w:p>
    <w:p w:rsidR="00D37169" w:rsidRPr="002D1C89" w:rsidRDefault="00A40E8F" w:rsidP="00727019">
      <w:pPr>
        <w:spacing w:before="100" w:beforeAutospacing="1" w:after="100" w:afterAutospacing="1"/>
      </w:pPr>
      <w:r>
        <w:rPr>
          <w:b/>
          <w:bCs/>
          <w:iCs/>
        </w:rPr>
        <w:t>Date:</w:t>
      </w:r>
      <w:r w:rsidR="00F9560D">
        <w:rPr>
          <w:b/>
          <w:bCs/>
          <w:iCs/>
        </w:rPr>
        <w:t xml:space="preserve">                                                                                                                                       Raj</w:t>
      </w:r>
      <w:r w:rsidR="00F9560D" w:rsidRPr="00EF03A5">
        <w:rPr>
          <w:b/>
          <w:bCs/>
          <w:iCs/>
        </w:rPr>
        <w:t xml:space="preserve"> Kumar</w:t>
      </w:r>
      <w:r w:rsidR="00F9560D">
        <w:t> </w:t>
      </w:r>
    </w:p>
    <w:p w:rsidR="0050028F" w:rsidRPr="00D37169" w:rsidRDefault="0050028F" w:rsidP="00727019">
      <w:pPr>
        <w:spacing w:before="100" w:beforeAutospacing="1" w:after="100" w:afterAutospacing="1"/>
        <w:rPr>
          <w:rFonts w:ascii="Arial" w:hAnsi="Arial" w:cs="Arial"/>
          <w:color w:val="666666"/>
          <w:sz w:val="22"/>
          <w:szCs w:val="22"/>
        </w:rPr>
      </w:pPr>
    </w:p>
    <w:sectPr w:rsidR="0050028F" w:rsidRPr="00D37169" w:rsidSect="00342C4B">
      <w:pgSz w:w="12240" w:h="15840"/>
      <w:pgMar w:top="450" w:right="1080" w:bottom="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144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4">
    <w:nsid w:val="00000007"/>
    <w:multiLevelType w:val="singleLevel"/>
    <w:tmpl w:val="00000007"/>
    <w:lvl w:ilvl="0">
      <w:start w:val="1"/>
      <w:numFmt w:val="bullet"/>
      <w:lvlText w:val=""/>
      <w:lvlJc w:val="left"/>
      <w:pPr>
        <w:tabs>
          <w:tab w:val="num" w:pos="1080"/>
        </w:tabs>
        <w:ind w:left="1080" w:hanging="360"/>
      </w:pPr>
      <w:rPr>
        <w:rFonts w:ascii="Symbol" w:hAnsi="Symbol"/>
      </w:rPr>
    </w:lvl>
  </w:abstractNum>
  <w:abstractNum w:abstractNumId="5">
    <w:nsid w:val="00000008"/>
    <w:multiLevelType w:val="singleLevel"/>
    <w:tmpl w:val="00000008"/>
    <w:name w:val="WW8Num8"/>
    <w:lvl w:ilvl="0">
      <w:start w:val="1"/>
      <w:numFmt w:val="bullet"/>
      <w:lvlText w:val=""/>
      <w:lvlJc w:val="left"/>
      <w:pPr>
        <w:tabs>
          <w:tab w:val="num" w:pos="0"/>
        </w:tabs>
        <w:ind w:left="1440" w:hanging="360"/>
      </w:pPr>
      <w:rPr>
        <w:rFonts w:ascii="Symbol" w:hAnsi="Symbol"/>
        <w:b w:val="0"/>
      </w:rPr>
    </w:lvl>
  </w:abstractNum>
  <w:abstractNum w:abstractNumId="6">
    <w:nsid w:val="0451471B"/>
    <w:multiLevelType w:val="hybridMultilevel"/>
    <w:tmpl w:val="803E5CAC"/>
    <w:lvl w:ilvl="0" w:tplc="1FE4BB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FA0FF9"/>
    <w:multiLevelType w:val="hybridMultilevel"/>
    <w:tmpl w:val="CEA4E6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4234D8"/>
    <w:multiLevelType w:val="hybridMultilevel"/>
    <w:tmpl w:val="FBD4AAF8"/>
    <w:lvl w:ilvl="0" w:tplc="372AC3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B51A16"/>
    <w:multiLevelType w:val="hybridMultilevel"/>
    <w:tmpl w:val="069E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E3A4B"/>
    <w:multiLevelType w:val="hybridMultilevel"/>
    <w:tmpl w:val="D304E818"/>
    <w:lvl w:ilvl="0" w:tplc="0E2CF13A">
      <w:start w:val="1"/>
      <w:numFmt w:val="decimal"/>
      <w:lvlText w:val="%1."/>
      <w:lvlJc w:val="left"/>
      <w:pPr>
        <w:ind w:left="1080" w:hanging="360"/>
      </w:pPr>
      <w:rPr>
        <w:rFonts w:ascii="Arial" w:hAnsi="Arial" w:cs="Arial" w:hint="default"/>
        <w:b/>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A2D8D"/>
    <w:multiLevelType w:val="hybridMultilevel"/>
    <w:tmpl w:val="7AF0D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88049A"/>
    <w:multiLevelType w:val="hybridMultilevel"/>
    <w:tmpl w:val="91C0E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3A50B2"/>
    <w:multiLevelType w:val="multilevel"/>
    <w:tmpl w:val="E8BAB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3D7BC5"/>
    <w:multiLevelType w:val="hybridMultilevel"/>
    <w:tmpl w:val="803E5CAC"/>
    <w:lvl w:ilvl="0" w:tplc="1FE4BB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271D4C"/>
    <w:multiLevelType w:val="hybridMultilevel"/>
    <w:tmpl w:val="4B7A1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5728AA"/>
    <w:multiLevelType w:val="hybridMultilevel"/>
    <w:tmpl w:val="09E4D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512244"/>
    <w:multiLevelType w:val="hybridMultilevel"/>
    <w:tmpl w:val="A0C6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D479D"/>
    <w:multiLevelType w:val="hybridMultilevel"/>
    <w:tmpl w:val="803E5CAC"/>
    <w:lvl w:ilvl="0" w:tplc="1FE4BB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FC5B71"/>
    <w:multiLevelType w:val="hybridMultilevel"/>
    <w:tmpl w:val="9F980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D568EC"/>
    <w:multiLevelType w:val="hybridMultilevel"/>
    <w:tmpl w:val="03C6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C31EA"/>
    <w:multiLevelType w:val="hybridMultilevel"/>
    <w:tmpl w:val="4716A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A6293C"/>
    <w:multiLevelType w:val="hybridMultilevel"/>
    <w:tmpl w:val="1CB6B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632A9"/>
    <w:multiLevelType w:val="hybridMultilevel"/>
    <w:tmpl w:val="7E78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464184"/>
    <w:multiLevelType w:val="hybridMultilevel"/>
    <w:tmpl w:val="55D8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76BF6"/>
    <w:multiLevelType w:val="hybridMultilevel"/>
    <w:tmpl w:val="803E5CAC"/>
    <w:lvl w:ilvl="0" w:tplc="1FE4BB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5"/>
  </w:num>
  <w:num w:numId="3">
    <w:abstractNumId w:val="11"/>
  </w:num>
  <w:num w:numId="4">
    <w:abstractNumId w:val="19"/>
  </w:num>
  <w:num w:numId="5">
    <w:abstractNumId w:val="4"/>
  </w:num>
  <w:num w:numId="6">
    <w:abstractNumId w:val="0"/>
  </w:num>
  <w:num w:numId="7">
    <w:abstractNumId w:val="1"/>
  </w:num>
  <w:num w:numId="8">
    <w:abstractNumId w:val="2"/>
  </w:num>
  <w:num w:numId="9">
    <w:abstractNumId w:val="3"/>
  </w:num>
  <w:num w:numId="10">
    <w:abstractNumId w:val="5"/>
  </w:num>
  <w:num w:numId="11">
    <w:abstractNumId w:val="21"/>
  </w:num>
  <w:num w:numId="12">
    <w:abstractNumId w:val="9"/>
  </w:num>
  <w:num w:numId="13">
    <w:abstractNumId w:val="22"/>
  </w:num>
  <w:num w:numId="14">
    <w:abstractNumId w:val="7"/>
  </w:num>
  <w:num w:numId="15">
    <w:abstractNumId w:val="17"/>
  </w:num>
  <w:num w:numId="16">
    <w:abstractNumId w:val="20"/>
  </w:num>
  <w:num w:numId="17">
    <w:abstractNumId w:val="10"/>
  </w:num>
  <w:num w:numId="18">
    <w:abstractNumId w:val="18"/>
  </w:num>
  <w:num w:numId="19">
    <w:abstractNumId w:val="8"/>
  </w:num>
  <w:num w:numId="20">
    <w:abstractNumId w:val="23"/>
  </w:num>
  <w:num w:numId="21">
    <w:abstractNumId w:val="24"/>
  </w:num>
  <w:num w:numId="22">
    <w:abstractNumId w:val="13"/>
  </w:num>
  <w:num w:numId="23">
    <w:abstractNumId w:val="6"/>
  </w:num>
  <w:num w:numId="24">
    <w:abstractNumId w:val="14"/>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20F3"/>
    <w:rsid w:val="00013D13"/>
    <w:rsid w:val="00032359"/>
    <w:rsid w:val="00034CC4"/>
    <w:rsid w:val="00044A08"/>
    <w:rsid w:val="00047C63"/>
    <w:rsid w:val="00082469"/>
    <w:rsid w:val="0008636B"/>
    <w:rsid w:val="00094CAF"/>
    <w:rsid w:val="000A4452"/>
    <w:rsid w:val="000B11CA"/>
    <w:rsid w:val="000B3820"/>
    <w:rsid w:val="000B69C6"/>
    <w:rsid w:val="000D1EDE"/>
    <w:rsid w:val="000D2654"/>
    <w:rsid w:val="000E683F"/>
    <w:rsid w:val="000F3F23"/>
    <w:rsid w:val="00100108"/>
    <w:rsid w:val="0010037D"/>
    <w:rsid w:val="00105D2A"/>
    <w:rsid w:val="00110710"/>
    <w:rsid w:val="0011331D"/>
    <w:rsid w:val="001249AD"/>
    <w:rsid w:val="00132741"/>
    <w:rsid w:val="00137DD8"/>
    <w:rsid w:val="001400C1"/>
    <w:rsid w:val="0014608A"/>
    <w:rsid w:val="00160673"/>
    <w:rsid w:val="00161032"/>
    <w:rsid w:val="001615BE"/>
    <w:rsid w:val="00166237"/>
    <w:rsid w:val="00166F71"/>
    <w:rsid w:val="00167A27"/>
    <w:rsid w:val="001703BF"/>
    <w:rsid w:val="00173CC2"/>
    <w:rsid w:val="00176A2F"/>
    <w:rsid w:val="00183008"/>
    <w:rsid w:val="00195363"/>
    <w:rsid w:val="00196615"/>
    <w:rsid w:val="001B2B83"/>
    <w:rsid w:val="001D5F26"/>
    <w:rsid w:val="001E22E5"/>
    <w:rsid w:val="001F36F1"/>
    <w:rsid w:val="00207A84"/>
    <w:rsid w:val="00211208"/>
    <w:rsid w:val="002122D8"/>
    <w:rsid w:val="002306EF"/>
    <w:rsid w:val="002312C5"/>
    <w:rsid w:val="002467B8"/>
    <w:rsid w:val="00246BEB"/>
    <w:rsid w:val="00254E6D"/>
    <w:rsid w:val="00256474"/>
    <w:rsid w:val="00260382"/>
    <w:rsid w:val="00290284"/>
    <w:rsid w:val="00290C90"/>
    <w:rsid w:val="00291FE6"/>
    <w:rsid w:val="002B38B4"/>
    <w:rsid w:val="002B6952"/>
    <w:rsid w:val="002C41D5"/>
    <w:rsid w:val="002C4D6B"/>
    <w:rsid w:val="002C6218"/>
    <w:rsid w:val="002D0087"/>
    <w:rsid w:val="002D1C89"/>
    <w:rsid w:val="002D470A"/>
    <w:rsid w:val="002D5769"/>
    <w:rsid w:val="002F4BA1"/>
    <w:rsid w:val="003127D1"/>
    <w:rsid w:val="00317118"/>
    <w:rsid w:val="00326283"/>
    <w:rsid w:val="00330223"/>
    <w:rsid w:val="00342C4B"/>
    <w:rsid w:val="00370A69"/>
    <w:rsid w:val="00372826"/>
    <w:rsid w:val="003822A2"/>
    <w:rsid w:val="003914B1"/>
    <w:rsid w:val="00391AC9"/>
    <w:rsid w:val="00394266"/>
    <w:rsid w:val="003A39D7"/>
    <w:rsid w:val="003A70B0"/>
    <w:rsid w:val="003B4EBA"/>
    <w:rsid w:val="003C30C6"/>
    <w:rsid w:val="003C48B4"/>
    <w:rsid w:val="003C691E"/>
    <w:rsid w:val="003C7ED6"/>
    <w:rsid w:val="003D42B1"/>
    <w:rsid w:val="003F6B16"/>
    <w:rsid w:val="004143D3"/>
    <w:rsid w:val="00421218"/>
    <w:rsid w:val="004336B4"/>
    <w:rsid w:val="00435FE2"/>
    <w:rsid w:val="00437740"/>
    <w:rsid w:val="004438A6"/>
    <w:rsid w:val="0044526A"/>
    <w:rsid w:val="00452E0E"/>
    <w:rsid w:val="00465A7D"/>
    <w:rsid w:val="00473E8D"/>
    <w:rsid w:val="00477A1C"/>
    <w:rsid w:val="004834D8"/>
    <w:rsid w:val="004874CC"/>
    <w:rsid w:val="00493C2D"/>
    <w:rsid w:val="00494EF7"/>
    <w:rsid w:val="00497282"/>
    <w:rsid w:val="004A1056"/>
    <w:rsid w:val="004A115D"/>
    <w:rsid w:val="004A20F3"/>
    <w:rsid w:val="004A484A"/>
    <w:rsid w:val="004B132A"/>
    <w:rsid w:val="004B2D3D"/>
    <w:rsid w:val="004C2485"/>
    <w:rsid w:val="004D73BD"/>
    <w:rsid w:val="004E101C"/>
    <w:rsid w:val="004F27A3"/>
    <w:rsid w:val="004F3125"/>
    <w:rsid w:val="004F7097"/>
    <w:rsid w:val="0050028F"/>
    <w:rsid w:val="00522DCD"/>
    <w:rsid w:val="00525ECA"/>
    <w:rsid w:val="00526413"/>
    <w:rsid w:val="005323D2"/>
    <w:rsid w:val="00532CC3"/>
    <w:rsid w:val="00544ED0"/>
    <w:rsid w:val="0055512E"/>
    <w:rsid w:val="00560784"/>
    <w:rsid w:val="005614C9"/>
    <w:rsid w:val="00566994"/>
    <w:rsid w:val="00590178"/>
    <w:rsid w:val="005908FC"/>
    <w:rsid w:val="00591086"/>
    <w:rsid w:val="005A1E68"/>
    <w:rsid w:val="005B1861"/>
    <w:rsid w:val="005C31CD"/>
    <w:rsid w:val="005F1762"/>
    <w:rsid w:val="005F2848"/>
    <w:rsid w:val="005F70A7"/>
    <w:rsid w:val="006015BF"/>
    <w:rsid w:val="00605BE6"/>
    <w:rsid w:val="00611B5E"/>
    <w:rsid w:val="00620FEC"/>
    <w:rsid w:val="00634BD2"/>
    <w:rsid w:val="00645011"/>
    <w:rsid w:val="00673FA2"/>
    <w:rsid w:val="00674004"/>
    <w:rsid w:val="0068228D"/>
    <w:rsid w:val="00690CFF"/>
    <w:rsid w:val="00694FA8"/>
    <w:rsid w:val="006A4D2E"/>
    <w:rsid w:val="006A5418"/>
    <w:rsid w:val="006B4D29"/>
    <w:rsid w:val="006B51C7"/>
    <w:rsid w:val="006B66F1"/>
    <w:rsid w:val="006B6BC3"/>
    <w:rsid w:val="006C125D"/>
    <w:rsid w:val="006C5D29"/>
    <w:rsid w:val="006D2D5E"/>
    <w:rsid w:val="006E6B68"/>
    <w:rsid w:val="006F42A9"/>
    <w:rsid w:val="006F7922"/>
    <w:rsid w:val="0070139C"/>
    <w:rsid w:val="00704944"/>
    <w:rsid w:val="007059F4"/>
    <w:rsid w:val="00710C36"/>
    <w:rsid w:val="00727019"/>
    <w:rsid w:val="00732DAD"/>
    <w:rsid w:val="00740FB6"/>
    <w:rsid w:val="007552D3"/>
    <w:rsid w:val="00765670"/>
    <w:rsid w:val="00777038"/>
    <w:rsid w:val="00777E22"/>
    <w:rsid w:val="00780935"/>
    <w:rsid w:val="00781364"/>
    <w:rsid w:val="00785263"/>
    <w:rsid w:val="00794816"/>
    <w:rsid w:val="007959F3"/>
    <w:rsid w:val="007B4153"/>
    <w:rsid w:val="007B7DFC"/>
    <w:rsid w:val="007D64E2"/>
    <w:rsid w:val="007D72EA"/>
    <w:rsid w:val="007E38C1"/>
    <w:rsid w:val="00811BAA"/>
    <w:rsid w:val="00822360"/>
    <w:rsid w:val="0082375A"/>
    <w:rsid w:val="00824192"/>
    <w:rsid w:val="008251B9"/>
    <w:rsid w:val="00826D25"/>
    <w:rsid w:val="00831E05"/>
    <w:rsid w:val="00834A2D"/>
    <w:rsid w:val="00834F86"/>
    <w:rsid w:val="00842FCA"/>
    <w:rsid w:val="0086274B"/>
    <w:rsid w:val="0086504D"/>
    <w:rsid w:val="008656AE"/>
    <w:rsid w:val="008720A4"/>
    <w:rsid w:val="00874677"/>
    <w:rsid w:val="00875A81"/>
    <w:rsid w:val="00890D0B"/>
    <w:rsid w:val="008962C4"/>
    <w:rsid w:val="008B56B4"/>
    <w:rsid w:val="008B6326"/>
    <w:rsid w:val="008F358E"/>
    <w:rsid w:val="00902AEE"/>
    <w:rsid w:val="0091317C"/>
    <w:rsid w:val="009154F2"/>
    <w:rsid w:val="00931B38"/>
    <w:rsid w:val="009325F1"/>
    <w:rsid w:val="0095255A"/>
    <w:rsid w:val="00983147"/>
    <w:rsid w:val="009860E4"/>
    <w:rsid w:val="00986CC6"/>
    <w:rsid w:val="009A769B"/>
    <w:rsid w:val="009B07B1"/>
    <w:rsid w:val="009B12E5"/>
    <w:rsid w:val="009B7630"/>
    <w:rsid w:val="009C2020"/>
    <w:rsid w:val="009C4F96"/>
    <w:rsid w:val="009D003E"/>
    <w:rsid w:val="009D692F"/>
    <w:rsid w:val="009F0BAF"/>
    <w:rsid w:val="009F52F9"/>
    <w:rsid w:val="009F61A5"/>
    <w:rsid w:val="009F7BC1"/>
    <w:rsid w:val="00A02A68"/>
    <w:rsid w:val="00A03C31"/>
    <w:rsid w:val="00A124EA"/>
    <w:rsid w:val="00A13755"/>
    <w:rsid w:val="00A13B4A"/>
    <w:rsid w:val="00A211E8"/>
    <w:rsid w:val="00A35461"/>
    <w:rsid w:val="00A402CF"/>
    <w:rsid w:val="00A40E8F"/>
    <w:rsid w:val="00A45C67"/>
    <w:rsid w:val="00A50E14"/>
    <w:rsid w:val="00A526C1"/>
    <w:rsid w:val="00A52B8F"/>
    <w:rsid w:val="00A54945"/>
    <w:rsid w:val="00A77A8E"/>
    <w:rsid w:val="00A77B44"/>
    <w:rsid w:val="00A872D6"/>
    <w:rsid w:val="00A914A7"/>
    <w:rsid w:val="00A915AA"/>
    <w:rsid w:val="00AA6916"/>
    <w:rsid w:val="00AA77FA"/>
    <w:rsid w:val="00AB0D67"/>
    <w:rsid w:val="00AC2F81"/>
    <w:rsid w:val="00AD005F"/>
    <w:rsid w:val="00AD222C"/>
    <w:rsid w:val="00AD3FF1"/>
    <w:rsid w:val="00AE1E25"/>
    <w:rsid w:val="00AE5D1B"/>
    <w:rsid w:val="00AE7D0A"/>
    <w:rsid w:val="00AF043A"/>
    <w:rsid w:val="00AF560C"/>
    <w:rsid w:val="00AF752D"/>
    <w:rsid w:val="00B1147F"/>
    <w:rsid w:val="00B16D53"/>
    <w:rsid w:val="00B234C0"/>
    <w:rsid w:val="00B23E0C"/>
    <w:rsid w:val="00B27F7E"/>
    <w:rsid w:val="00B44989"/>
    <w:rsid w:val="00B4696A"/>
    <w:rsid w:val="00B5648F"/>
    <w:rsid w:val="00B618EA"/>
    <w:rsid w:val="00B63B8A"/>
    <w:rsid w:val="00B810C5"/>
    <w:rsid w:val="00BA2392"/>
    <w:rsid w:val="00BA5275"/>
    <w:rsid w:val="00BC231D"/>
    <w:rsid w:val="00BC3611"/>
    <w:rsid w:val="00BC6934"/>
    <w:rsid w:val="00BD6578"/>
    <w:rsid w:val="00BE37C8"/>
    <w:rsid w:val="00BE5971"/>
    <w:rsid w:val="00BF5105"/>
    <w:rsid w:val="00C14EB2"/>
    <w:rsid w:val="00C16BE6"/>
    <w:rsid w:val="00C51C26"/>
    <w:rsid w:val="00C72F1D"/>
    <w:rsid w:val="00C74BCC"/>
    <w:rsid w:val="00C857F1"/>
    <w:rsid w:val="00C910A1"/>
    <w:rsid w:val="00C9192B"/>
    <w:rsid w:val="00C92877"/>
    <w:rsid w:val="00CA491D"/>
    <w:rsid w:val="00CB61B5"/>
    <w:rsid w:val="00CC4B4A"/>
    <w:rsid w:val="00CE1B50"/>
    <w:rsid w:val="00D00640"/>
    <w:rsid w:val="00D00B39"/>
    <w:rsid w:val="00D103F8"/>
    <w:rsid w:val="00D12A0E"/>
    <w:rsid w:val="00D14017"/>
    <w:rsid w:val="00D33F35"/>
    <w:rsid w:val="00D37169"/>
    <w:rsid w:val="00D3772B"/>
    <w:rsid w:val="00D44676"/>
    <w:rsid w:val="00D541C5"/>
    <w:rsid w:val="00D7787E"/>
    <w:rsid w:val="00D85553"/>
    <w:rsid w:val="00D87A7A"/>
    <w:rsid w:val="00D933F4"/>
    <w:rsid w:val="00D93725"/>
    <w:rsid w:val="00DA31CC"/>
    <w:rsid w:val="00DB757E"/>
    <w:rsid w:val="00DC49E4"/>
    <w:rsid w:val="00DC5C46"/>
    <w:rsid w:val="00DC7BE7"/>
    <w:rsid w:val="00E049D5"/>
    <w:rsid w:val="00E204EF"/>
    <w:rsid w:val="00E22025"/>
    <w:rsid w:val="00E23475"/>
    <w:rsid w:val="00E2604B"/>
    <w:rsid w:val="00E50107"/>
    <w:rsid w:val="00E50129"/>
    <w:rsid w:val="00E54125"/>
    <w:rsid w:val="00E606B6"/>
    <w:rsid w:val="00E662CC"/>
    <w:rsid w:val="00E8390A"/>
    <w:rsid w:val="00E94D74"/>
    <w:rsid w:val="00EA39BF"/>
    <w:rsid w:val="00EB20D0"/>
    <w:rsid w:val="00ED1161"/>
    <w:rsid w:val="00ED6B5E"/>
    <w:rsid w:val="00EE1AB0"/>
    <w:rsid w:val="00EF04CC"/>
    <w:rsid w:val="00EF2871"/>
    <w:rsid w:val="00F00348"/>
    <w:rsid w:val="00F012E7"/>
    <w:rsid w:val="00F04061"/>
    <w:rsid w:val="00F166C3"/>
    <w:rsid w:val="00F30A19"/>
    <w:rsid w:val="00F32D3D"/>
    <w:rsid w:val="00F359D5"/>
    <w:rsid w:val="00F4527F"/>
    <w:rsid w:val="00F46401"/>
    <w:rsid w:val="00F522FF"/>
    <w:rsid w:val="00F52FEF"/>
    <w:rsid w:val="00F62BBA"/>
    <w:rsid w:val="00F94744"/>
    <w:rsid w:val="00F9560D"/>
    <w:rsid w:val="00F960BD"/>
    <w:rsid w:val="00FA47DA"/>
    <w:rsid w:val="00FA6AC4"/>
    <w:rsid w:val="00FB00C4"/>
    <w:rsid w:val="00FB1B26"/>
    <w:rsid w:val="00FC40A8"/>
    <w:rsid w:val="00FD5F93"/>
    <w:rsid w:val="00FE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4B"/>
    <w:rPr>
      <w:sz w:val="24"/>
      <w:szCs w:val="24"/>
    </w:rPr>
  </w:style>
  <w:style w:type="paragraph" w:styleId="Heading1">
    <w:name w:val="heading 1"/>
    <w:basedOn w:val="Normal"/>
    <w:next w:val="Normal"/>
    <w:qFormat/>
    <w:rsid w:val="00342C4B"/>
    <w:pPr>
      <w:keepNext/>
      <w:jc w:val="center"/>
      <w:outlineLvl w:val="0"/>
    </w:pPr>
    <w:rPr>
      <w:b/>
      <w:bCs/>
    </w:rPr>
  </w:style>
  <w:style w:type="paragraph" w:styleId="Heading2">
    <w:name w:val="heading 2"/>
    <w:basedOn w:val="Normal"/>
    <w:next w:val="Normal"/>
    <w:qFormat/>
    <w:rsid w:val="00342C4B"/>
    <w:pPr>
      <w:keepNext/>
      <w:widowControl w:val="0"/>
      <w:outlineLvl w:val="1"/>
    </w:pPr>
    <w:rPr>
      <w:b/>
      <w:bCs/>
      <w:snapToGrid w:val="0"/>
    </w:rPr>
  </w:style>
  <w:style w:type="paragraph" w:styleId="Heading5">
    <w:name w:val="heading 5"/>
    <w:basedOn w:val="Normal"/>
    <w:next w:val="Normal"/>
    <w:qFormat/>
    <w:rsid w:val="00342C4B"/>
    <w:pPr>
      <w:keepNext/>
      <w:widowControl w:val="0"/>
      <w:outlineLvl w:val="4"/>
    </w:pPr>
    <w:rPr>
      <w:b/>
      <w:bCs/>
      <w:snapToGrid w:val="0"/>
      <w:sz w:val="20"/>
    </w:rPr>
  </w:style>
  <w:style w:type="paragraph" w:styleId="Heading6">
    <w:name w:val="heading 6"/>
    <w:basedOn w:val="Normal"/>
    <w:next w:val="Normal"/>
    <w:qFormat/>
    <w:rsid w:val="00342C4B"/>
    <w:pPr>
      <w:keepNext/>
      <w:pBdr>
        <w:bottom w:val="double" w:sz="6" w:space="1" w:color="auto"/>
      </w:pBdr>
      <w:jc w:val="both"/>
      <w:outlineLvl w:val="5"/>
    </w:pPr>
    <w:rPr>
      <w:b/>
    </w:rPr>
  </w:style>
  <w:style w:type="paragraph" w:styleId="Heading7">
    <w:name w:val="heading 7"/>
    <w:basedOn w:val="Normal"/>
    <w:next w:val="Normal"/>
    <w:qFormat/>
    <w:rsid w:val="00342C4B"/>
    <w:pPr>
      <w:keepNext/>
      <w:pBdr>
        <w:bottom w:val="double" w:sz="6" w:space="1" w:color="auto"/>
      </w:pBdr>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42C4B"/>
    <w:pPr>
      <w:spacing w:line="360" w:lineRule="auto"/>
    </w:pPr>
    <w:rPr>
      <w:rFonts w:ascii="Arial" w:hAnsi="Arial" w:cs="Arial"/>
      <w:sz w:val="20"/>
    </w:rPr>
  </w:style>
  <w:style w:type="paragraph" w:styleId="BodyTextIndent3">
    <w:name w:val="Body Text Indent 3"/>
    <w:basedOn w:val="Normal"/>
    <w:rsid w:val="00342C4B"/>
    <w:pPr>
      <w:spacing w:after="120"/>
      <w:ind w:left="360"/>
    </w:pPr>
    <w:rPr>
      <w:sz w:val="16"/>
      <w:szCs w:val="16"/>
    </w:rPr>
  </w:style>
  <w:style w:type="paragraph" w:customStyle="1" w:styleId="doctext">
    <w:name w:val="doctext"/>
    <w:basedOn w:val="Normal"/>
    <w:rsid w:val="00342C4B"/>
    <w:pPr>
      <w:spacing w:before="100" w:beforeAutospacing="1" w:after="100" w:afterAutospacing="1"/>
    </w:pPr>
  </w:style>
  <w:style w:type="character" w:styleId="HTMLTypewriter">
    <w:name w:val="HTML Typewriter"/>
    <w:rsid w:val="00342C4B"/>
    <w:rPr>
      <w:rFonts w:ascii="Courier New" w:eastAsia="Times New Roman" w:hAnsi="Courier New" w:cs="Courier New"/>
      <w:sz w:val="20"/>
      <w:szCs w:val="20"/>
    </w:rPr>
  </w:style>
  <w:style w:type="character" w:styleId="Hyperlink">
    <w:name w:val="Hyperlink"/>
    <w:uiPriority w:val="99"/>
    <w:rsid w:val="00342C4B"/>
    <w:rPr>
      <w:color w:val="0000FF"/>
      <w:u w:val="single"/>
    </w:rPr>
  </w:style>
  <w:style w:type="paragraph" w:styleId="BodyText">
    <w:name w:val="Body Text"/>
    <w:basedOn w:val="Normal"/>
    <w:link w:val="BodyTextChar"/>
    <w:rsid w:val="003C48B4"/>
    <w:pPr>
      <w:suppressAutoHyphens/>
      <w:spacing w:after="120"/>
    </w:pPr>
    <w:rPr>
      <w:lang w:val="x-none" w:eastAsia="ar-SA"/>
    </w:rPr>
  </w:style>
  <w:style w:type="character" w:customStyle="1" w:styleId="BodyTextChar">
    <w:name w:val="Body Text Char"/>
    <w:link w:val="BodyText"/>
    <w:rsid w:val="003C48B4"/>
    <w:rPr>
      <w:rFonts w:cs="Calibri"/>
      <w:sz w:val="24"/>
      <w:szCs w:val="24"/>
      <w:lang w:eastAsia="ar-SA"/>
    </w:rPr>
  </w:style>
  <w:style w:type="paragraph" w:customStyle="1" w:styleId="WW-Default">
    <w:name w:val="WW-Default"/>
    <w:rsid w:val="003C48B4"/>
    <w:pPr>
      <w:suppressAutoHyphens/>
      <w:autoSpaceDE w:val="0"/>
    </w:pPr>
    <w:rPr>
      <w:rFonts w:eastAsia="Arial" w:cs="Calibri"/>
      <w:color w:val="000000"/>
      <w:sz w:val="24"/>
      <w:szCs w:val="24"/>
      <w:lang w:eastAsia="ar-SA"/>
    </w:rPr>
  </w:style>
  <w:style w:type="character" w:styleId="FollowedHyperlink">
    <w:name w:val="FollowedHyperlink"/>
    <w:uiPriority w:val="99"/>
    <w:semiHidden/>
    <w:unhideWhenUsed/>
    <w:rsid w:val="003C48B4"/>
    <w:rPr>
      <w:color w:val="800080"/>
      <w:u w:val="single"/>
    </w:rPr>
  </w:style>
  <w:style w:type="paragraph" w:styleId="ListParagraph">
    <w:name w:val="List Paragraph"/>
    <w:basedOn w:val="Normal"/>
    <w:uiPriority w:val="34"/>
    <w:qFormat/>
    <w:rsid w:val="00740FB6"/>
    <w:pPr>
      <w:ind w:left="720"/>
      <w:contextualSpacing/>
    </w:pPr>
  </w:style>
  <w:style w:type="character" w:customStyle="1" w:styleId="apple-converted-space">
    <w:name w:val="apple-converted-space"/>
    <w:basedOn w:val="DefaultParagraphFont"/>
    <w:rsid w:val="00173CC2"/>
  </w:style>
  <w:style w:type="paragraph" w:styleId="NormalWeb">
    <w:name w:val="Normal (Web)"/>
    <w:basedOn w:val="Normal"/>
    <w:uiPriority w:val="99"/>
    <w:unhideWhenUsed/>
    <w:rsid w:val="00173CC2"/>
    <w:pPr>
      <w:spacing w:before="100" w:beforeAutospacing="1" w:after="100" w:afterAutospacing="1"/>
    </w:pPr>
  </w:style>
  <w:style w:type="character" w:customStyle="1" w:styleId="headingblk">
    <w:name w:val="heading_blk"/>
    <w:basedOn w:val="DefaultParagraphFont"/>
    <w:rsid w:val="002312C5"/>
  </w:style>
  <w:style w:type="character" w:customStyle="1" w:styleId="apple-style-span">
    <w:name w:val="apple-style-span"/>
    <w:basedOn w:val="DefaultParagraphFont"/>
    <w:rsid w:val="00D3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100">
      <w:bodyDiv w:val="1"/>
      <w:marLeft w:val="0"/>
      <w:marRight w:val="0"/>
      <w:marTop w:val="0"/>
      <w:marBottom w:val="0"/>
      <w:divBdr>
        <w:top w:val="none" w:sz="0" w:space="0" w:color="auto"/>
        <w:left w:val="none" w:sz="0" w:space="0" w:color="auto"/>
        <w:bottom w:val="none" w:sz="0" w:space="0" w:color="auto"/>
        <w:right w:val="none" w:sz="0" w:space="0" w:color="auto"/>
      </w:divBdr>
    </w:div>
    <w:div w:id="239364798">
      <w:bodyDiv w:val="1"/>
      <w:marLeft w:val="0"/>
      <w:marRight w:val="0"/>
      <w:marTop w:val="0"/>
      <w:marBottom w:val="0"/>
      <w:divBdr>
        <w:top w:val="none" w:sz="0" w:space="0" w:color="auto"/>
        <w:left w:val="none" w:sz="0" w:space="0" w:color="auto"/>
        <w:bottom w:val="none" w:sz="0" w:space="0" w:color="auto"/>
        <w:right w:val="none" w:sz="0" w:space="0" w:color="auto"/>
      </w:divBdr>
    </w:div>
    <w:div w:id="474831878">
      <w:bodyDiv w:val="1"/>
      <w:marLeft w:val="0"/>
      <w:marRight w:val="0"/>
      <w:marTop w:val="0"/>
      <w:marBottom w:val="0"/>
      <w:divBdr>
        <w:top w:val="none" w:sz="0" w:space="0" w:color="auto"/>
        <w:left w:val="none" w:sz="0" w:space="0" w:color="auto"/>
        <w:bottom w:val="none" w:sz="0" w:space="0" w:color="auto"/>
        <w:right w:val="none" w:sz="0" w:space="0" w:color="auto"/>
      </w:divBdr>
      <w:divsChild>
        <w:div w:id="2034572501">
          <w:marLeft w:val="0"/>
          <w:marRight w:val="0"/>
          <w:marTop w:val="0"/>
          <w:marBottom w:val="0"/>
          <w:divBdr>
            <w:top w:val="none" w:sz="0" w:space="0" w:color="auto"/>
            <w:left w:val="none" w:sz="0" w:space="0" w:color="auto"/>
            <w:bottom w:val="none" w:sz="0" w:space="0" w:color="auto"/>
            <w:right w:val="none" w:sz="0" w:space="0" w:color="auto"/>
          </w:divBdr>
        </w:div>
      </w:divsChild>
    </w:div>
    <w:div w:id="804127187">
      <w:bodyDiv w:val="1"/>
      <w:marLeft w:val="0"/>
      <w:marRight w:val="0"/>
      <w:marTop w:val="0"/>
      <w:marBottom w:val="0"/>
      <w:divBdr>
        <w:top w:val="none" w:sz="0" w:space="0" w:color="auto"/>
        <w:left w:val="none" w:sz="0" w:space="0" w:color="auto"/>
        <w:bottom w:val="none" w:sz="0" w:space="0" w:color="auto"/>
        <w:right w:val="none" w:sz="0" w:space="0" w:color="auto"/>
      </w:divBdr>
      <w:divsChild>
        <w:div w:id="1580869936">
          <w:marLeft w:val="0"/>
          <w:marRight w:val="0"/>
          <w:marTop w:val="0"/>
          <w:marBottom w:val="0"/>
          <w:divBdr>
            <w:top w:val="none" w:sz="0" w:space="0" w:color="auto"/>
            <w:left w:val="none" w:sz="0" w:space="0" w:color="auto"/>
            <w:bottom w:val="none" w:sz="0" w:space="0" w:color="auto"/>
            <w:right w:val="none" w:sz="0" w:space="0" w:color="auto"/>
          </w:divBdr>
        </w:div>
      </w:divsChild>
    </w:div>
    <w:div w:id="9479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rp.haryanasugarfed.com/" TargetMode="External"/><Relationship Id="rId3" Type="http://schemas.openxmlformats.org/officeDocument/2006/relationships/settings" Target="settings.xml"/><Relationship Id="rId7" Type="http://schemas.openxmlformats.org/officeDocument/2006/relationships/hyperlink" Target="http://www.eloots.sabki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ardhunt.com/" TargetMode="External"/><Relationship Id="rId11" Type="http://schemas.openxmlformats.org/officeDocument/2006/relationships/theme" Target="theme/theme1.xml"/><Relationship Id="rId5" Type="http://schemas.openxmlformats.org/officeDocument/2006/relationships/hyperlink" Target="https://Secure.Expand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y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Technical Trainer (Microsoft Dot Net Technologies )/ Developer</vt:lpstr>
    </vt:vector>
  </TitlesOfParts>
  <Company/>
  <LinksUpToDate>false</LinksUpToDate>
  <CharactersWithSpaces>10794</CharactersWithSpaces>
  <SharedDoc>false</SharedDoc>
  <HLinks>
    <vt:vector size="30" baseType="variant">
      <vt:variant>
        <vt:i4>6553705</vt:i4>
      </vt:variant>
      <vt:variant>
        <vt:i4>12</vt:i4>
      </vt:variant>
      <vt:variant>
        <vt:i4>0</vt:i4>
      </vt:variant>
      <vt:variant>
        <vt:i4>5</vt:i4>
      </vt:variant>
      <vt:variant>
        <vt:lpwstr>http://www.kyb.in/</vt:lpwstr>
      </vt:variant>
      <vt:variant>
        <vt:lpwstr/>
      </vt:variant>
      <vt:variant>
        <vt:i4>3932216</vt:i4>
      </vt:variant>
      <vt:variant>
        <vt:i4>9</vt:i4>
      </vt:variant>
      <vt:variant>
        <vt:i4>0</vt:i4>
      </vt:variant>
      <vt:variant>
        <vt:i4>5</vt:i4>
      </vt:variant>
      <vt:variant>
        <vt:lpwstr>http://www.erp.haryanasugarfed.com/</vt:lpwstr>
      </vt:variant>
      <vt:variant>
        <vt:lpwstr/>
      </vt:variant>
      <vt:variant>
        <vt:i4>7536697</vt:i4>
      </vt:variant>
      <vt:variant>
        <vt:i4>6</vt:i4>
      </vt:variant>
      <vt:variant>
        <vt:i4>0</vt:i4>
      </vt:variant>
      <vt:variant>
        <vt:i4>5</vt:i4>
      </vt:variant>
      <vt:variant>
        <vt:lpwstr>http://www.eloots.sabkilo.com/</vt:lpwstr>
      </vt:variant>
      <vt:variant>
        <vt:lpwstr/>
      </vt:variant>
      <vt:variant>
        <vt:i4>4390922</vt:i4>
      </vt:variant>
      <vt:variant>
        <vt:i4>3</vt:i4>
      </vt:variant>
      <vt:variant>
        <vt:i4>0</vt:i4>
      </vt:variant>
      <vt:variant>
        <vt:i4>5</vt:i4>
      </vt:variant>
      <vt:variant>
        <vt:lpwstr>http://www.boardhunt.com/</vt:lpwstr>
      </vt:variant>
      <vt:variant>
        <vt:lpwstr/>
      </vt:variant>
      <vt:variant>
        <vt:i4>1900550</vt:i4>
      </vt:variant>
      <vt:variant>
        <vt:i4>0</vt:i4>
      </vt:variant>
      <vt:variant>
        <vt:i4>0</vt:i4>
      </vt:variant>
      <vt:variant>
        <vt:i4>5</vt:i4>
      </vt:variant>
      <vt:variant>
        <vt:lpwstr>https://secure.expandly.com/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Trainer (Microsoft Dot Net Technologies )/ Developer</dc:title>
  <dc:subject/>
  <dc:creator>charanjit</dc:creator>
  <cp:keywords/>
  <cp:lastModifiedBy>Manish Sharma</cp:lastModifiedBy>
  <cp:revision>2</cp:revision>
  <dcterms:created xsi:type="dcterms:W3CDTF">2018-11-15T06:56:00Z</dcterms:created>
  <dcterms:modified xsi:type="dcterms:W3CDTF">2018-11-15T06:56:00Z</dcterms:modified>
</cp:coreProperties>
</file>