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103E74" w:rsidRDefault="001B632B">
      <w:pPr>
        <w:pStyle w:val="BodyText"/>
        <w:ind w:left="-270" w:firstLine="270"/>
        <w:jc w:val="center"/>
        <w:rPr>
          <w:rFonts w:ascii="Verdana" w:hAnsi="Verdana"/>
          <w:b/>
          <w:bCs/>
          <w:u w:val="single"/>
        </w:rPr>
      </w:pPr>
      <w:bookmarkStart w:id="0" w:name="_GoBack"/>
      <w:bookmarkEnd w:id="0"/>
      <w:r>
        <w:rPr>
          <w:rFonts w:ascii="Verdana" w:hAnsi="Verdana"/>
          <w:b/>
          <w:bCs/>
          <w:u w:val="single"/>
        </w:rPr>
        <w:t>CURRICULUM VITAE</w:t>
      </w:r>
    </w:p>
    <w:p w:rsidR="00103E74" w:rsidRDefault="00103E74">
      <w:pPr>
        <w:pStyle w:val="BodyText"/>
        <w:ind w:left="-270" w:firstLine="270"/>
        <w:rPr>
          <w:b/>
          <w:sz w:val="20"/>
        </w:rPr>
      </w:pPr>
    </w:p>
    <w:p w:rsidR="00103E74" w:rsidRDefault="00103E74">
      <w:pPr>
        <w:pStyle w:val="BodyText"/>
        <w:ind w:left="-270" w:firstLine="270"/>
        <w:rPr>
          <w:b/>
          <w:sz w:val="20"/>
        </w:rPr>
      </w:pPr>
    </w:p>
    <w:p w:rsidR="00697437" w:rsidRPr="00697437" w:rsidRDefault="00697437" w:rsidP="00697437">
      <w:pPr>
        <w:rPr>
          <w:rFonts w:ascii="Verdana" w:hAnsi="Verdana"/>
          <w:b/>
        </w:rPr>
      </w:pPr>
      <w:r w:rsidRPr="00697437">
        <w:rPr>
          <w:rFonts w:ascii="Verdana" w:hAnsi="Verdana"/>
          <w:b/>
        </w:rPr>
        <w:t>Sanjay Kumar Sharma</w:t>
      </w:r>
      <w:r>
        <w:rPr>
          <w:rFonts w:ascii="Verdana" w:hAnsi="Verdana"/>
          <w:b/>
        </w:rPr>
        <w:t xml:space="preserve">                                </w:t>
      </w:r>
      <w:r>
        <w:rPr>
          <w:rFonts w:ascii="Verdana" w:hAnsi="Verdana"/>
          <w:b/>
          <w:bCs/>
          <w:szCs w:val="22"/>
        </w:rPr>
        <w:t>Contact No (M):</w:t>
      </w:r>
      <w:r>
        <w:t xml:space="preserve"> </w:t>
      </w:r>
      <w:r w:rsidR="002D2DFB" w:rsidRPr="002D2DFB">
        <w:rPr>
          <w:rFonts w:ascii="Verdana" w:hAnsi="Verdana"/>
          <w:b/>
        </w:rPr>
        <w:t>0</w:t>
      </w:r>
      <w:r w:rsidRPr="00697437">
        <w:rPr>
          <w:rFonts w:ascii="Verdana" w:hAnsi="Verdana"/>
          <w:b/>
        </w:rPr>
        <w:t>9041789663</w:t>
      </w:r>
    </w:p>
    <w:p w:rsidR="00697437" w:rsidRPr="00697437" w:rsidRDefault="00697437" w:rsidP="00697437">
      <w:pPr>
        <w:rPr>
          <w:rFonts w:ascii="Verdana" w:hAnsi="Verdana"/>
        </w:rPr>
      </w:pPr>
      <w:r w:rsidRPr="00697437">
        <w:rPr>
          <w:rFonts w:ascii="Verdana" w:hAnsi="Verdana"/>
          <w:b/>
        </w:rPr>
        <w:t>House No. 54</w:t>
      </w:r>
      <w:r>
        <w:rPr>
          <w:rFonts w:ascii="Verdana" w:hAnsi="Verdana"/>
          <w:b/>
        </w:rPr>
        <w:t xml:space="preserve">                                               </w:t>
      </w:r>
      <w:r w:rsidRPr="00EE6B0C">
        <w:rPr>
          <w:rFonts w:ascii="Verdana" w:hAnsi="Verdana"/>
          <w:sz w:val="18"/>
          <w:szCs w:val="22"/>
        </w:rPr>
        <w:t>Email id:</w:t>
      </w:r>
      <w:r w:rsidRPr="00697437">
        <w:t xml:space="preserve"> </w:t>
      </w:r>
      <w:r w:rsidR="000F4818" w:rsidRPr="000F4818">
        <w:rPr>
          <w:rFonts w:ascii="Verdana" w:hAnsi="Verdana"/>
        </w:rPr>
        <w:t>sanjayshrm2808@gmail.com</w:t>
      </w:r>
    </w:p>
    <w:p w:rsidR="00697437" w:rsidRPr="00697437" w:rsidRDefault="00697437" w:rsidP="00697437">
      <w:pPr>
        <w:rPr>
          <w:rFonts w:ascii="Verdana" w:hAnsi="Verdana"/>
          <w:b/>
        </w:rPr>
      </w:pPr>
      <w:r w:rsidRPr="00697437">
        <w:rPr>
          <w:rFonts w:ascii="Verdana" w:hAnsi="Verdana"/>
          <w:b/>
        </w:rPr>
        <w:t>Gurjeevan Vihar</w:t>
      </w:r>
      <w:r w:rsidR="000E5CBA" w:rsidRPr="00697437">
        <w:rPr>
          <w:rFonts w:ascii="Verdana" w:hAnsi="Verdana"/>
          <w:b/>
        </w:rPr>
        <w:t>, Dhakoli</w:t>
      </w:r>
    </w:p>
    <w:p w:rsidR="00697437" w:rsidRPr="00697437" w:rsidRDefault="00E37188" w:rsidP="00697437">
      <w:pPr>
        <w:rPr>
          <w:rFonts w:ascii="Verdana" w:hAnsi="Verdana"/>
          <w:b/>
        </w:rPr>
      </w:pPr>
      <w:r>
        <w:rPr>
          <w:rFonts w:ascii="Verdana" w:hAnsi="Verdana"/>
          <w:b/>
        </w:rPr>
        <w:t>Zirak</w:t>
      </w:r>
      <w:r w:rsidR="00697437" w:rsidRPr="00697437">
        <w:rPr>
          <w:rFonts w:ascii="Verdana" w:hAnsi="Verdana"/>
          <w:b/>
        </w:rPr>
        <w:t>pur(Pb)</w:t>
      </w:r>
    </w:p>
    <w:p w:rsidR="00697437" w:rsidRPr="00697437" w:rsidRDefault="00697437" w:rsidP="00697437">
      <w:pPr>
        <w:rPr>
          <w:rFonts w:ascii="Verdana" w:hAnsi="Verdana"/>
          <w:b/>
        </w:rPr>
      </w:pPr>
      <w:r>
        <w:rPr>
          <w:rFonts w:ascii="Verdana" w:hAnsi="Verdana"/>
        </w:rPr>
        <w:t xml:space="preserve">                                                      </w:t>
      </w:r>
      <w:r w:rsidR="00D47218">
        <w:rPr>
          <w:rFonts w:ascii="Verdana" w:hAnsi="Verdana"/>
        </w:rPr>
        <w:t xml:space="preserve">  </w:t>
      </w:r>
      <w:r>
        <w:t xml:space="preserve">                                                                                </w:t>
      </w:r>
      <w:r w:rsidR="000F4818">
        <w:t xml:space="preserve"> </w:t>
      </w:r>
    </w:p>
    <w:p w:rsidR="00103E74" w:rsidRPr="00697437" w:rsidRDefault="00103E74" w:rsidP="00697437">
      <w:pPr>
        <w:pStyle w:val="Subtitle"/>
        <w:rPr>
          <w:rFonts w:ascii="Verdana" w:hAnsi="Verdana"/>
          <w:sz w:val="20"/>
          <w:szCs w:val="22"/>
        </w:rPr>
      </w:pPr>
      <w:r>
        <w:rPr>
          <w:rFonts w:ascii="Verdana" w:hAnsi="Verdana"/>
          <w:sz w:val="20"/>
          <w:szCs w:val="22"/>
        </w:rPr>
        <w:t xml:space="preserve">           </w:t>
      </w:r>
      <w:r w:rsidR="00BA2661">
        <w:rPr>
          <w:rFonts w:ascii="Verdana" w:hAnsi="Verdana"/>
          <w:sz w:val="20"/>
          <w:szCs w:val="22"/>
        </w:rPr>
        <w:t xml:space="preserve">     </w:t>
      </w:r>
      <w:r w:rsidR="00247BD5">
        <w:rPr>
          <w:rFonts w:ascii="Verdana" w:hAnsi="Verdana"/>
          <w:sz w:val="20"/>
          <w:szCs w:val="22"/>
        </w:rPr>
        <w:t xml:space="preserve">      </w:t>
      </w:r>
      <w:r>
        <w:rPr>
          <w:rFonts w:ascii="Verdana" w:hAnsi="Verdana"/>
          <w:sz w:val="20"/>
          <w:szCs w:val="22"/>
        </w:rPr>
        <w:t xml:space="preserve"> </w:t>
      </w:r>
      <w:r w:rsidR="00BB108A">
        <w:rPr>
          <w:rFonts w:ascii="Verdana" w:hAnsi="Verdana"/>
          <w:sz w:val="20"/>
          <w:szCs w:val="22"/>
        </w:rPr>
        <w:t xml:space="preserve">      </w:t>
      </w:r>
      <w:bookmarkStart w:id="1" w:name="_Hlk98328072"/>
      <w:r w:rsidR="00BB108A">
        <w:rPr>
          <w:rFonts w:ascii="Verdana" w:hAnsi="Verdana"/>
          <w:sz w:val="20"/>
          <w:szCs w:val="22"/>
        </w:rPr>
        <w:t xml:space="preserve">                           </w:t>
      </w:r>
      <w:r w:rsidR="00D74468">
        <w:rPr>
          <w:rFonts w:ascii="Verdana" w:hAnsi="Verdana"/>
          <w:sz w:val="20"/>
          <w:szCs w:val="22"/>
        </w:rPr>
        <w:t xml:space="preserve">              </w:t>
      </w:r>
      <w:bookmarkEnd w:id="1"/>
      <w:r w:rsidR="00403417" w:rsidRPr="00403417">
        <w:rPr>
          <w:rStyle w:val="Hyperlink"/>
        </w:rPr>
        <w:pict>
          <v:line id="_x0000_s1027" style="position:absolute;z-index:251657728;mso-position-horizontal-relative:text;mso-position-vertical-relative:text" from="-13.95pt,5.85pt" to="446.85pt,5.85pt" strokeweight=".26mm"/>
        </w:pict>
      </w:r>
    </w:p>
    <w:p w:rsidR="00103E74" w:rsidRDefault="00103E74">
      <w:pPr>
        <w:pStyle w:val="WW-BodyText3"/>
        <w:ind w:left="-270"/>
        <w:jc w:val="both"/>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697437" w:rsidRPr="00EE6B0C" w:rsidTr="003F17E7">
        <w:tc>
          <w:tcPr>
            <w:tcW w:w="8748" w:type="dxa"/>
            <w:shd w:val="clear" w:color="auto" w:fill="E0E0E0"/>
          </w:tcPr>
          <w:p w:rsidR="00697437" w:rsidRPr="00697437" w:rsidRDefault="00697437" w:rsidP="003F17E7">
            <w:pPr>
              <w:rPr>
                <w:b/>
                <w:sz w:val="24"/>
                <w:szCs w:val="24"/>
              </w:rPr>
            </w:pPr>
            <w:r>
              <w:rPr>
                <w:b/>
                <w:sz w:val="24"/>
                <w:szCs w:val="24"/>
              </w:rPr>
              <w:t>Career Aspiration</w:t>
            </w:r>
          </w:p>
        </w:tc>
      </w:tr>
    </w:tbl>
    <w:p w:rsidR="00697437" w:rsidRDefault="00697437" w:rsidP="00697437">
      <w:pPr>
        <w:pStyle w:val="WW-BodyText3"/>
        <w:jc w:val="both"/>
        <w:rPr>
          <w:bCs/>
        </w:rPr>
      </w:pPr>
    </w:p>
    <w:p w:rsidR="00697437" w:rsidRPr="00697437" w:rsidRDefault="003F17E7" w:rsidP="00697437">
      <w:pPr>
        <w:pStyle w:val="WW-BodyText3"/>
        <w:numPr>
          <w:ilvl w:val="0"/>
          <w:numId w:val="30"/>
        </w:numPr>
        <w:jc w:val="both"/>
        <w:rPr>
          <w:bCs/>
        </w:rPr>
      </w:pPr>
      <w:r>
        <w:rPr>
          <w:bCs/>
        </w:rPr>
        <w:t>Maximizing</w:t>
      </w:r>
      <w:r w:rsidR="00697437">
        <w:rPr>
          <w:bCs/>
        </w:rPr>
        <w:t xml:space="preserve"> </w:t>
      </w:r>
      <w:r w:rsidR="00697437" w:rsidRPr="00697437">
        <w:rPr>
          <w:szCs w:val="24"/>
        </w:rPr>
        <w:t>professional accomplishment through</w:t>
      </w:r>
      <w:r w:rsidR="00697437">
        <w:rPr>
          <w:szCs w:val="24"/>
        </w:rPr>
        <w:t xml:space="preserve"> </w:t>
      </w:r>
      <w:r w:rsidR="00697437" w:rsidRPr="00697437">
        <w:rPr>
          <w:szCs w:val="24"/>
        </w:rPr>
        <w:t>transfer of my professional knowledge</w:t>
      </w:r>
      <w:r w:rsidR="00697437">
        <w:rPr>
          <w:szCs w:val="24"/>
        </w:rPr>
        <w:t xml:space="preserve"> </w:t>
      </w:r>
      <w:r w:rsidR="00697437" w:rsidRPr="00697437">
        <w:rPr>
          <w:szCs w:val="24"/>
        </w:rPr>
        <w:t>would be a golden opportunity</w:t>
      </w:r>
      <w:r w:rsidR="00697437">
        <w:rPr>
          <w:szCs w:val="24"/>
        </w:rPr>
        <w:t xml:space="preserve"> </w:t>
      </w:r>
      <w:r w:rsidR="00697437" w:rsidRPr="00697437">
        <w:rPr>
          <w:szCs w:val="24"/>
        </w:rPr>
        <w:t>for self-development and</w:t>
      </w:r>
      <w:r w:rsidR="00697437">
        <w:rPr>
          <w:szCs w:val="24"/>
        </w:rPr>
        <w:t xml:space="preserve"> </w:t>
      </w:r>
      <w:r w:rsidR="00697437" w:rsidRPr="00697437">
        <w:rPr>
          <w:szCs w:val="24"/>
        </w:rPr>
        <w:t>organiz</w:t>
      </w:r>
      <w:r w:rsidR="00697437">
        <w:rPr>
          <w:szCs w:val="24"/>
        </w:rPr>
        <w:t>ation</w:t>
      </w:r>
    </w:p>
    <w:p w:rsidR="00697437" w:rsidRPr="00697437" w:rsidRDefault="00697437" w:rsidP="00697437">
      <w:pPr>
        <w:ind w:left="780"/>
        <w:rPr>
          <w:sz w:val="24"/>
          <w:szCs w:val="24"/>
        </w:rPr>
      </w:pPr>
      <w:r w:rsidRPr="00697437">
        <w:rPr>
          <w:sz w:val="24"/>
          <w:szCs w:val="24"/>
        </w:rPr>
        <w:t>development.</w:t>
      </w:r>
    </w:p>
    <w:p w:rsidR="00697437" w:rsidRPr="00697437" w:rsidRDefault="00697437" w:rsidP="00697437">
      <w:pPr>
        <w:pStyle w:val="WW-BodyText3"/>
        <w:ind w:left="780"/>
        <w:jc w:val="both"/>
        <w:rPr>
          <w:bCs/>
        </w:rPr>
      </w:pPr>
    </w:p>
    <w:p w:rsidR="00697437" w:rsidRDefault="00697437">
      <w:pPr>
        <w:pStyle w:val="WW-BodyText3"/>
        <w:ind w:left="-270"/>
        <w:jc w:val="both"/>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103E74" w:rsidRPr="00EE6B0C">
        <w:tc>
          <w:tcPr>
            <w:tcW w:w="8748" w:type="dxa"/>
            <w:shd w:val="clear" w:color="auto" w:fill="E0E0E0"/>
          </w:tcPr>
          <w:p w:rsidR="00103E74" w:rsidRPr="00EE6B0C" w:rsidRDefault="00103E74">
            <w:pPr>
              <w:rPr>
                <w:b/>
                <w:color w:val="000000"/>
                <w:sz w:val="24"/>
                <w:szCs w:val="24"/>
              </w:rPr>
            </w:pPr>
            <w:r w:rsidRPr="00EE6B0C">
              <w:rPr>
                <w:b/>
                <w:color w:val="000000"/>
                <w:sz w:val="24"/>
                <w:szCs w:val="24"/>
              </w:rPr>
              <w:t>Qualification</w:t>
            </w:r>
          </w:p>
        </w:tc>
      </w:tr>
    </w:tbl>
    <w:p w:rsidR="00103E74" w:rsidRPr="00EE6B0C" w:rsidRDefault="00103E74">
      <w:pPr>
        <w:ind w:left="360"/>
        <w:rPr>
          <w:bCs/>
          <w:color w:val="000000"/>
          <w:sz w:val="24"/>
          <w:szCs w:val="24"/>
        </w:rPr>
      </w:pPr>
    </w:p>
    <w:p w:rsidR="00BB3FB4" w:rsidRPr="00BB3FB4" w:rsidRDefault="0066478A" w:rsidP="00EE6B0C">
      <w:pPr>
        <w:pStyle w:val="WW-BodyText3"/>
        <w:numPr>
          <w:ilvl w:val="0"/>
          <w:numId w:val="5"/>
        </w:numPr>
        <w:spacing w:line="360" w:lineRule="auto"/>
        <w:jc w:val="both"/>
        <w:rPr>
          <w:bCs/>
          <w:szCs w:val="24"/>
        </w:rPr>
      </w:pPr>
      <w:r w:rsidRPr="00BB3FB4">
        <w:rPr>
          <w:szCs w:val="24"/>
        </w:rPr>
        <w:t xml:space="preserve"> Post</w:t>
      </w:r>
      <w:r w:rsidR="00EE6B0C" w:rsidRPr="00BB3FB4">
        <w:rPr>
          <w:szCs w:val="24"/>
        </w:rPr>
        <w:t xml:space="preserve"> </w:t>
      </w:r>
      <w:r w:rsidR="00D47218" w:rsidRPr="00BB3FB4">
        <w:rPr>
          <w:szCs w:val="24"/>
        </w:rPr>
        <w:t>Graduation</w:t>
      </w:r>
      <w:r w:rsidR="006A7E67" w:rsidRPr="00BB3FB4">
        <w:rPr>
          <w:szCs w:val="24"/>
        </w:rPr>
        <w:t xml:space="preserve"> </w:t>
      </w:r>
      <w:r w:rsidR="00103E74" w:rsidRPr="00BB3FB4">
        <w:rPr>
          <w:szCs w:val="24"/>
        </w:rPr>
        <w:t xml:space="preserve">in </w:t>
      </w:r>
      <w:r w:rsidR="009F6DBE" w:rsidRPr="00BB3FB4">
        <w:rPr>
          <w:szCs w:val="24"/>
        </w:rPr>
        <w:t>Masters of C</w:t>
      </w:r>
      <w:r w:rsidR="00D47218" w:rsidRPr="00BB3FB4">
        <w:rPr>
          <w:szCs w:val="24"/>
        </w:rPr>
        <w:t xml:space="preserve">omputer </w:t>
      </w:r>
      <w:r w:rsidR="00103E74" w:rsidRPr="00BB3FB4">
        <w:rPr>
          <w:szCs w:val="24"/>
        </w:rPr>
        <w:t>A</w:t>
      </w:r>
      <w:r w:rsidR="00BB108A" w:rsidRPr="00BB3FB4">
        <w:rPr>
          <w:szCs w:val="24"/>
        </w:rPr>
        <w:t xml:space="preserve">pplication from </w:t>
      </w:r>
      <w:r w:rsidR="00697437" w:rsidRPr="00BB3FB4">
        <w:rPr>
          <w:szCs w:val="24"/>
        </w:rPr>
        <w:t>Panjab University,</w:t>
      </w:r>
      <w:r w:rsidR="004E7C5E" w:rsidRPr="00BB3FB4">
        <w:rPr>
          <w:szCs w:val="24"/>
        </w:rPr>
        <w:t xml:space="preserve"> </w:t>
      </w:r>
      <w:r w:rsidR="00697437" w:rsidRPr="00BB3FB4">
        <w:rPr>
          <w:szCs w:val="24"/>
        </w:rPr>
        <w:t>Chandigarh.</w:t>
      </w:r>
    </w:p>
    <w:p w:rsidR="0066478A" w:rsidRPr="00697437" w:rsidRDefault="00BB3FB4" w:rsidP="00EE6B0C">
      <w:pPr>
        <w:pStyle w:val="WW-BodyText3"/>
        <w:numPr>
          <w:ilvl w:val="0"/>
          <w:numId w:val="5"/>
        </w:numPr>
        <w:spacing w:line="360" w:lineRule="auto"/>
        <w:jc w:val="both"/>
        <w:rPr>
          <w:bCs/>
          <w:szCs w:val="24"/>
        </w:rPr>
      </w:pPr>
      <w:r w:rsidRPr="00BB3FB4">
        <w:rPr>
          <w:szCs w:val="24"/>
        </w:rPr>
        <w:t xml:space="preserve"> </w:t>
      </w:r>
      <w:r w:rsidR="00760C28" w:rsidRPr="00BB3FB4">
        <w:rPr>
          <w:szCs w:val="24"/>
        </w:rPr>
        <w:t>Graduat</w:t>
      </w:r>
      <w:r w:rsidR="00BB108A" w:rsidRPr="00BB3FB4">
        <w:rPr>
          <w:szCs w:val="24"/>
        </w:rPr>
        <w:t>e in B.Sc</w:t>
      </w:r>
      <w:r w:rsidR="00EE6B0C" w:rsidRPr="00BB3FB4">
        <w:rPr>
          <w:szCs w:val="24"/>
        </w:rPr>
        <w:t>.</w:t>
      </w:r>
      <w:r w:rsidR="0066478A" w:rsidRPr="00BB3FB4">
        <w:rPr>
          <w:szCs w:val="24"/>
        </w:rPr>
        <w:t xml:space="preserve"> </w:t>
      </w:r>
      <w:r w:rsidR="00697437" w:rsidRPr="00BB3FB4">
        <w:rPr>
          <w:szCs w:val="24"/>
        </w:rPr>
        <w:t>(Computer Science</w:t>
      </w:r>
      <w:r w:rsidR="00BB108A" w:rsidRPr="00BB3FB4">
        <w:rPr>
          <w:szCs w:val="24"/>
        </w:rPr>
        <w:t>)</w:t>
      </w:r>
      <w:r w:rsidR="00697437" w:rsidRPr="00BB3FB4">
        <w:rPr>
          <w:szCs w:val="24"/>
        </w:rPr>
        <w:t xml:space="preserve"> from Panjab</w:t>
      </w:r>
      <w:r w:rsidR="00760C28" w:rsidRPr="00BB3FB4">
        <w:rPr>
          <w:szCs w:val="24"/>
        </w:rPr>
        <w:t xml:space="preserve"> University, </w:t>
      </w:r>
      <w:r w:rsidR="00697437" w:rsidRPr="00BB3FB4">
        <w:rPr>
          <w:szCs w:val="24"/>
        </w:rPr>
        <w:t>Chandigarh</w:t>
      </w:r>
      <w:r w:rsidR="00697437" w:rsidRPr="00BB3FB4">
        <w:rPr>
          <w:bCs/>
          <w:szCs w:val="24"/>
        </w:rPr>
        <w:t>.</w:t>
      </w:r>
    </w:p>
    <w:p w:rsidR="00697437" w:rsidRDefault="00697437" w:rsidP="00697437">
      <w:pPr>
        <w:numPr>
          <w:ilvl w:val="0"/>
          <w:numId w:val="5"/>
        </w:numPr>
        <w:rPr>
          <w:sz w:val="24"/>
          <w:szCs w:val="24"/>
        </w:rPr>
      </w:pPr>
      <w:r w:rsidRPr="00697437">
        <w:rPr>
          <w:sz w:val="24"/>
          <w:szCs w:val="24"/>
        </w:rPr>
        <w:t>12</w:t>
      </w:r>
      <w:r w:rsidRPr="00697437">
        <w:rPr>
          <w:sz w:val="24"/>
          <w:szCs w:val="24"/>
          <w:vertAlign w:val="superscript"/>
        </w:rPr>
        <w:t>th</w:t>
      </w:r>
      <w:r w:rsidRPr="00697437">
        <w:rPr>
          <w:sz w:val="24"/>
          <w:szCs w:val="24"/>
        </w:rPr>
        <w:t xml:space="preserve"> (Non Medical)from C.B.S.E</w:t>
      </w:r>
    </w:p>
    <w:p w:rsidR="00697437" w:rsidRPr="00697437" w:rsidRDefault="00697437" w:rsidP="00697437">
      <w:pPr>
        <w:numPr>
          <w:ilvl w:val="0"/>
          <w:numId w:val="5"/>
        </w:numPr>
        <w:rPr>
          <w:sz w:val="24"/>
          <w:szCs w:val="24"/>
        </w:rPr>
      </w:pPr>
      <w:r w:rsidRPr="00697437">
        <w:rPr>
          <w:sz w:val="24"/>
          <w:szCs w:val="24"/>
        </w:rPr>
        <w:t>10</w:t>
      </w:r>
      <w:r w:rsidRPr="00697437">
        <w:rPr>
          <w:sz w:val="24"/>
          <w:szCs w:val="24"/>
          <w:vertAlign w:val="superscript"/>
        </w:rPr>
        <w:t>th</w:t>
      </w:r>
      <w:r w:rsidRPr="00697437">
        <w:rPr>
          <w:sz w:val="24"/>
          <w:szCs w:val="24"/>
        </w:rPr>
        <w:t xml:space="preserve"> from C.B.S.E </w:t>
      </w:r>
    </w:p>
    <w:p w:rsidR="00697437" w:rsidRDefault="00697437" w:rsidP="00697437">
      <w:pPr>
        <w:ind w:left="720"/>
        <w:rPr>
          <w:sz w:val="24"/>
          <w:szCs w:val="24"/>
        </w:rPr>
      </w:pPr>
    </w:p>
    <w:p w:rsidR="0058770F" w:rsidRPr="00EE6B0C" w:rsidRDefault="0058770F" w:rsidP="0058770F">
      <w:pPr>
        <w:pStyle w:val="WW-BodyText3"/>
        <w:tabs>
          <w:tab w:val="left" w:pos="720"/>
        </w:tabs>
        <w:ind w:left="360"/>
        <w:jc w:val="both"/>
        <w:rPr>
          <w:bCs/>
          <w:szCs w:val="24"/>
        </w:rPr>
      </w:pP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884418" w:rsidRPr="00EE6B0C" w:rsidTr="00884418">
        <w:trPr>
          <w:trHeight w:val="224"/>
        </w:trPr>
        <w:tc>
          <w:tcPr>
            <w:tcW w:w="8748" w:type="dxa"/>
            <w:shd w:val="clear" w:color="auto" w:fill="E0E0E0"/>
          </w:tcPr>
          <w:p w:rsidR="00884418" w:rsidRPr="00EE6B0C" w:rsidRDefault="00884418" w:rsidP="00884418">
            <w:pPr>
              <w:pStyle w:val="Heading9"/>
              <w:spacing w:after="0"/>
              <w:rPr>
                <w:bCs/>
                <w:color w:val="000000"/>
                <w:sz w:val="24"/>
                <w:szCs w:val="24"/>
              </w:rPr>
            </w:pPr>
            <w:r w:rsidRPr="00EE6B0C">
              <w:rPr>
                <w:bCs/>
                <w:sz w:val="24"/>
                <w:szCs w:val="24"/>
              </w:rPr>
              <w:t>Technical Proficiency</w:t>
            </w:r>
          </w:p>
        </w:tc>
      </w:tr>
    </w:tbl>
    <w:p w:rsidR="00103E74" w:rsidRPr="00EE6B0C" w:rsidRDefault="00103E74">
      <w:pPr>
        <w:widowControl w:val="0"/>
        <w:jc w:val="both"/>
        <w:rPr>
          <w:sz w:val="24"/>
          <w:szCs w:val="24"/>
        </w:rPr>
      </w:pPr>
      <w:r w:rsidRPr="00EE6B0C">
        <w:rPr>
          <w:sz w:val="24"/>
          <w:szCs w:val="24"/>
        </w:rPr>
        <w:tab/>
      </w:r>
    </w:p>
    <w:p w:rsidR="00103E74" w:rsidRPr="00EE6B0C" w:rsidRDefault="00103E74">
      <w:pPr>
        <w:widowControl w:val="0"/>
        <w:jc w:val="both"/>
        <w:rPr>
          <w:sz w:val="24"/>
          <w:szCs w:val="24"/>
        </w:rPr>
      </w:pPr>
    </w:p>
    <w:p w:rsidR="00103E74" w:rsidRPr="00EE6B0C" w:rsidRDefault="00103E74">
      <w:pPr>
        <w:pStyle w:val="WW-BodyText2"/>
        <w:numPr>
          <w:ilvl w:val="0"/>
          <w:numId w:val="1"/>
        </w:numPr>
        <w:rPr>
          <w:bCs/>
          <w:szCs w:val="24"/>
        </w:rPr>
      </w:pPr>
      <w:r w:rsidRPr="00EE6B0C">
        <w:rPr>
          <w:b/>
          <w:bCs/>
          <w:szCs w:val="24"/>
        </w:rPr>
        <w:t>Platforms Known</w:t>
      </w:r>
      <w:r w:rsidR="0073297A" w:rsidRPr="00EE6B0C">
        <w:rPr>
          <w:bCs/>
          <w:szCs w:val="24"/>
        </w:rPr>
        <w:tab/>
        <w:t xml:space="preserve">: </w:t>
      </w:r>
      <w:r w:rsidR="00EE6B0C">
        <w:rPr>
          <w:bCs/>
          <w:szCs w:val="24"/>
        </w:rPr>
        <w:t xml:space="preserve">  </w:t>
      </w:r>
      <w:r w:rsidR="0073297A" w:rsidRPr="00EE6B0C">
        <w:rPr>
          <w:bCs/>
          <w:szCs w:val="24"/>
        </w:rPr>
        <w:t>Windows</w:t>
      </w:r>
      <w:r w:rsidR="00FB4581" w:rsidRPr="00EE6B0C">
        <w:rPr>
          <w:bCs/>
          <w:szCs w:val="24"/>
        </w:rPr>
        <w:t xml:space="preserve"> </w:t>
      </w:r>
      <w:r w:rsidR="000761CC">
        <w:rPr>
          <w:bCs/>
          <w:szCs w:val="24"/>
        </w:rPr>
        <w:t>XP, Windows 7</w:t>
      </w:r>
    </w:p>
    <w:p w:rsidR="00103E74" w:rsidRPr="00EE6B0C" w:rsidRDefault="00103E74">
      <w:pPr>
        <w:pStyle w:val="WW-BodyText2"/>
        <w:numPr>
          <w:ilvl w:val="0"/>
          <w:numId w:val="1"/>
        </w:numPr>
        <w:rPr>
          <w:szCs w:val="24"/>
        </w:rPr>
      </w:pPr>
      <w:r w:rsidRPr="00EE6B0C">
        <w:rPr>
          <w:b/>
          <w:szCs w:val="24"/>
        </w:rPr>
        <w:t xml:space="preserve">Languages             </w:t>
      </w:r>
      <w:r w:rsidR="00EE6B0C">
        <w:rPr>
          <w:b/>
          <w:szCs w:val="24"/>
        </w:rPr>
        <w:tab/>
      </w:r>
      <w:r w:rsidRPr="00EE6B0C">
        <w:rPr>
          <w:bCs/>
          <w:szCs w:val="24"/>
        </w:rPr>
        <w:t>:</w:t>
      </w:r>
      <w:r w:rsidRPr="00EE6B0C">
        <w:rPr>
          <w:b/>
          <w:szCs w:val="24"/>
        </w:rPr>
        <w:t xml:space="preserve"> </w:t>
      </w:r>
      <w:r w:rsidRPr="00EE6B0C">
        <w:rPr>
          <w:bCs/>
          <w:szCs w:val="24"/>
        </w:rPr>
        <w:t xml:space="preserve"> </w:t>
      </w:r>
      <w:r w:rsidR="00EE6B0C">
        <w:rPr>
          <w:bCs/>
          <w:szCs w:val="24"/>
        </w:rPr>
        <w:t xml:space="preserve"> </w:t>
      </w:r>
      <w:r w:rsidRPr="00EE6B0C">
        <w:rPr>
          <w:bCs/>
          <w:szCs w:val="24"/>
        </w:rPr>
        <w:t>C, C++</w:t>
      </w:r>
      <w:r w:rsidR="00697437">
        <w:rPr>
          <w:bCs/>
          <w:szCs w:val="24"/>
        </w:rPr>
        <w:t>,</w:t>
      </w:r>
      <w:r w:rsidR="0031435B">
        <w:rPr>
          <w:bCs/>
          <w:szCs w:val="24"/>
        </w:rPr>
        <w:t>C#,</w:t>
      </w:r>
      <w:r w:rsidR="000761CC">
        <w:rPr>
          <w:bCs/>
          <w:szCs w:val="24"/>
        </w:rPr>
        <w:t>ASP.NET</w:t>
      </w:r>
    </w:p>
    <w:p w:rsidR="00103E74" w:rsidRPr="00EE6B0C" w:rsidRDefault="00103E74" w:rsidP="0073297A">
      <w:pPr>
        <w:pStyle w:val="WW-BodyText2"/>
        <w:numPr>
          <w:ilvl w:val="0"/>
          <w:numId w:val="1"/>
        </w:numPr>
        <w:rPr>
          <w:szCs w:val="24"/>
        </w:rPr>
      </w:pPr>
      <w:r w:rsidRPr="00EE6B0C">
        <w:rPr>
          <w:b/>
          <w:bCs/>
          <w:szCs w:val="24"/>
        </w:rPr>
        <w:t>DBMS</w:t>
      </w:r>
      <w:r w:rsidR="00760C28" w:rsidRPr="00EE6B0C">
        <w:rPr>
          <w:szCs w:val="24"/>
        </w:rPr>
        <w:tab/>
      </w:r>
      <w:r w:rsidR="00760C28" w:rsidRPr="00EE6B0C">
        <w:rPr>
          <w:szCs w:val="24"/>
        </w:rPr>
        <w:tab/>
      </w:r>
      <w:r w:rsidR="00760C28" w:rsidRPr="00EE6B0C">
        <w:rPr>
          <w:szCs w:val="24"/>
        </w:rPr>
        <w:tab/>
        <w:t xml:space="preserve">: </w:t>
      </w:r>
      <w:r w:rsidR="00EE6B0C">
        <w:rPr>
          <w:szCs w:val="24"/>
        </w:rPr>
        <w:t xml:space="preserve">  </w:t>
      </w:r>
      <w:r w:rsidR="000E1151">
        <w:rPr>
          <w:szCs w:val="24"/>
        </w:rPr>
        <w:t>SQL Server</w:t>
      </w:r>
      <w:r w:rsidR="000333C6">
        <w:rPr>
          <w:szCs w:val="24"/>
        </w:rPr>
        <w:t>, MS Access, MS Excel</w:t>
      </w:r>
      <w:r w:rsidR="00D92634">
        <w:rPr>
          <w:szCs w:val="24"/>
        </w:rPr>
        <w:t>(with asp.net)</w:t>
      </w:r>
      <w:r w:rsidR="00760C28" w:rsidRPr="00EE6B0C">
        <w:rPr>
          <w:szCs w:val="24"/>
        </w:rPr>
        <w:t xml:space="preserve"> </w:t>
      </w:r>
    </w:p>
    <w:p w:rsidR="00DB3F35" w:rsidRDefault="00DB3F35" w:rsidP="00DB3F35">
      <w:pPr>
        <w:pStyle w:val="BodyText"/>
        <w:spacing w:after="60"/>
        <w:jc w:val="both"/>
        <w:rPr>
          <w:sz w:val="24"/>
          <w:szCs w:val="24"/>
        </w:rPr>
      </w:pPr>
    </w:p>
    <w:p w:rsidR="00DB3F35" w:rsidRPr="00884418" w:rsidRDefault="00DB3F35" w:rsidP="00DB3F35">
      <w:pPr>
        <w:pStyle w:val="BodyText"/>
        <w:spacing w:after="60"/>
        <w:jc w:val="both"/>
        <w:rPr>
          <w:sz w:val="24"/>
          <w:szCs w:val="24"/>
        </w:rPr>
      </w:pP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DB3F35" w:rsidRPr="00EE6B0C" w:rsidTr="00EE5ADF">
        <w:trPr>
          <w:trHeight w:val="224"/>
        </w:trPr>
        <w:tc>
          <w:tcPr>
            <w:tcW w:w="8748" w:type="dxa"/>
            <w:shd w:val="clear" w:color="auto" w:fill="E0E0E0"/>
          </w:tcPr>
          <w:p w:rsidR="00DB3F35" w:rsidRPr="00EE6B0C" w:rsidRDefault="00DB3F35" w:rsidP="00EE5ADF">
            <w:pPr>
              <w:pStyle w:val="Heading9"/>
              <w:spacing w:after="0"/>
              <w:rPr>
                <w:bCs/>
                <w:color w:val="000000"/>
                <w:sz w:val="24"/>
                <w:szCs w:val="24"/>
              </w:rPr>
            </w:pPr>
            <w:r>
              <w:rPr>
                <w:bCs/>
                <w:color w:val="000000"/>
                <w:sz w:val="24"/>
                <w:szCs w:val="24"/>
              </w:rPr>
              <w:t>Projects Work</w:t>
            </w:r>
          </w:p>
        </w:tc>
      </w:tr>
    </w:tbl>
    <w:p w:rsidR="00884418" w:rsidRDefault="00884418" w:rsidP="00884418">
      <w:pPr>
        <w:pStyle w:val="BodyText"/>
        <w:spacing w:after="60"/>
        <w:ind w:left="720"/>
        <w:jc w:val="both"/>
        <w:rPr>
          <w:b/>
          <w:bCs/>
          <w:sz w:val="24"/>
          <w:szCs w:val="24"/>
        </w:rPr>
      </w:pPr>
    </w:p>
    <w:p w:rsidR="00225DC0" w:rsidRPr="00225DC0" w:rsidRDefault="00225DC0" w:rsidP="00225DC0">
      <w:pPr>
        <w:pStyle w:val="Default"/>
        <w:numPr>
          <w:ilvl w:val="0"/>
          <w:numId w:val="9"/>
        </w:numPr>
        <w:rPr>
          <w:rStyle w:val="Strong"/>
          <w:b w:val="0"/>
          <w:bCs w:val="0"/>
        </w:rPr>
      </w:pPr>
      <w:r>
        <w:rPr>
          <w:b/>
        </w:rPr>
        <w:t xml:space="preserve">Projects under </w:t>
      </w:r>
      <w:r>
        <w:rPr>
          <w:rStyle w:val="Strong"/>
        </w:rPr>
        <w:t>OATIndia</w:t>
      </w:r>
    </w:p>
    <w:p w:rsidR="00225DC0" w:rsidRDefault="00225DC0" w:rsidP="00225DC0">
      <w:pPr>
        <w:pStyle w:val="Default"/>
        <w:ind w:left="720"/>
        <w:rPr>
          <w:sz w:val="20"/>
          <w:szCs w:val="20"/>
        </w:rPr>
      </w:pPr>
      <w:r>
        <w:rPr>
          <w:sz w:val="20"/>
          <w:szCs w:val="20"/>
        </w:rPr>
        <w:t xml:space="preserve">Converted large scale projects from web plus technologies to latest MVC framework. </w:t>
      </w:r>
    </w:p>
    <w:p w:rsidR="00225DC0" w:rsidRPr="00225DC0" w:rsidRDefault="00225DC0" w:rsidP="00225DC0">
      <w:pPr>
        <w:pStyle w:val="Default"/>
        <w:ind w:left="720"/>
        <w:rPr>
          <w:sz w:val="20"/>
          <w:szCs w:val="20"/>
        </w:rPr>
      </w:pPr>
      <w:r>
        <w:rPr>
          <w:sz w:val="20"/>
          <w:szCs w:val="20"/>
        </w:rPr>
        <w:t>Project involves are SmartTag and SmartOasis.</w:t>
      </w:r>
    </w:p>
    <w:p w:rsidR="00225DC0" w:rsidRPr="00225DC0" w:rsidRDefault="00225DC0" w:rsidP="00225DC0">
      <w:pPr>
        <w:pStyle w:val="Default"/>
        <w:ind w:left="720"/>
      </w:pPr>
    </w:p>
    <w:p w:rsidR="006A24CC" w:rsidRPr="00933117" w:rsidRDefault="006A24CC" w:rsidP="002D2DFB">
      <w:pPr>
        <w:pStyle w:val="Default"/>
        <w:numPr>
          <w:ilvl w:val="0"/>
          <w:numId w:val="9"/>
        </w:numPr>
      </w:pPr>
      <w:r>
        <w:rPr>
          <w:b/>
        </w:rPr>
        <w:t xml:space="preserve">Projects under </w:t>
      </w:r>
      <w:r w:rsidR="00933117" w:rsidRPr="00933117">
        <w:rPr>
          <w:rStyle w:val="Strong"/>
        </w:rPr>
        <w:t>Ariel Software Solutions</w:t>
      </w:r>
    </w:p>
    <w:p w:rsidR="00933117" w:rsidRDefault="00403417" w:rsidP="006A24CC">
      <w:pPr>
        <w:pStyle w:val="Default"/>
        <w:numPr>
          <w:ilvl w:val="0"/>
          <w:numId w:val="34"/>
        </w:numPr>
        <w:rPr>
          <w:sz w:val="20"/>
          <w:szCs w:val="20"/>
        </w:rPr>
      </w:pPr>
      <w:hyperlink r:id="rId5" w:history="1">
        <w:r w:rsidR="00933117" w:rsidRPr="001D1E28">
          <w:rPr>
            <w:rStyle w:val="Hyperlink"/>
            <w:sz w:val="20"/>
            <w:szCs w:val="20"/>
          </w:rPr>
          <w:t>http://planmaker.be/Account/Login.aspx</w:t>
        </w:r>
      </w:hyperlink>
    </w:p>
    <w:p w:rsidR="00933117" w:rsidRDefault="00933117" w:rsidP="006A24CC">
      <w:pPr>
        <w:pStyle w:val="Default"/>
        <w:ind w:left="1080"/>
        <w:rPr>
          <w:sz w:val="20"/>
          <w:szCs w:val="20"/>
        </w:rPr>
      </w:pPr>
    </w:p>
    <w:p w:rsidR="006A24CC" w:rsidRDefault="00933117" w:rsidP="006A24CC">
      <w:pPr>
        <w:pStyle w:val="Default"/>
        <w:ind w:left="1080"/>
        <w:rPr>
          <w:sz w:val="20"/>
          <w:szCs w:val="20"/>
        </w:rPr>
      </w:pPr>
      <w:r>
        <w:rPr>
          <w:sz w:val="20"/>
          <w:szCs w:val="20"/>
        </w:rPr>
        <w:t xml:space="preserve">Technology used: Asp.net(4.0) with </w:t>
      </w:r>
      <w:r w:rsidR="0001692B">
        <w:rPr>
          <w:sz w:val="20"/>
          <w:szCs w:val="20"/>
        </w:rPr>
        <w:t>Membership api</w:t>
      </w:r>
      <w:r>
        <w:rPr>
          <w:sz w:val="20"/>
          <w:szCs w:val="20"/>
        </w:rPr>
        <w:t xml:space="preserve"> &amp; Sql Server 2008 R2</w:t>
      </w:r>
    </w:p>
    <w:p w:rsidR="00933117" w:rsidRDefault="00933117" w:rsidP="006A24CC">
      <w:pPr>
        <w:pStyle w:val="Default"/>
        <w:ind w:left="1080"/>
        <w:rPr>
          <w:sz w:val="20"/>
          <w:szCs w:val="20"/>
        </w:rPr>
      </w:pPr>
    </w:p>
    <w:p w:rsidR="00933117" w:rsidRDefault="00933117" w:rsidP="006A24CC">
      <w:pPr>
        <w:pStyle w:val="Default"/>
        <w:ind w:left="1080"/>
        <w:rPr>
          <w:sz w:val="20"/>
          <w:szCs w:val="20"/>
        </w:rPr>
      </w:pPr>
      <w:r>
        <w:rPr>
          <w:sz w:val="20"/>
          <w:szCs w:val="20"/>
        </w:rPr>
        <w:t>Description: This application manages different cleaning products used to clean different products</w:t>
      </w:r>
      <w:r w:rsidR="0001692B">
        <w:rPr>
          <w:sz w:val="20"/>
          <w:szCs w:val="20"/>
        </w:rPr>
        <w:t>(for varying application) in their respective zone. This</w:t>
      </w:r>
      <w:r>
        <w:rPr>
          <w:sz w:val="20"/>
          <w:szCs w:val="20"/>
        </w:rPr>
        <w:t xml:space="preserve"> application </w:t>
      </w:r>
      <w:r>
        <w:rPr>
          <w:sz w:val="20"/>
          <w:szCs w:val="20"/>
        </w:rPr>
        <w:lastRenderedPageBreak/>
        <w:t>has 4 type of users, namely Superadmin, Dealer, Customer, and Users.</w:t>
      </w:r>
      <w:r w:rsidR="0001692B">
        <w:rPr>
          <w:sz w:val="20"/>
          <w:szCs w:val="20"/>
        </w:rPr>
        <w:t xml:space="preserve"> Superadmin is responsible for creating a cleaning product library, and will create Dealer with specific set of cleaning products. Dealer, in turn has the ability to create Customer with the products from the set hes  already have. Customer, in turn will make schedule of these products i.e. he can assign a list of holidays corresponding to various products and also has the ability to create users who will eventually use cleaning products based on schedule created by his customer.</w:t>
      </w:r>
    </w:p>
    <w:p w:rsidR="0001692B" w:rsidRDefault="0001692B" w:rsidP="006A24CC">
      <w:pPr>
        <w:pStyle w:val="Default"/>
        <w:ind w:left="1080"/>
        <w:rPr>
          <w:sz w:val="20"/>
          <w:szCs w:val="20"/>
        </w:rPr>
      </w:pPr>
    </w:p>
    <w:p w:rsidR="0001692B" w:rsidRDefault="00403417" w:rsidP="0001692B">
      <w:pPr>
        <w:pStyle w:val="Default"/>
        <w:numPr>
          <w:ilvl w:val="0"/>
          <w:numId w:val="34"/>
        </w:numPr>
        <w:rPr>
          <w:sz w:val="20"/>
          <w:szCs w:val="20"/>
        </w:rPr>
      </w:pPr>
      <w:hyperlink r:id="rId6" w:history="1">
        <w:r w:rsidR="0001692B" w:rsidRPr="001D1E28">
          <w:rPr>
            <w:rStyle w:val="Hyperlink"/>
            <w:sz w:val="20"/>
            <w:szCs w:val="20"/>
          </w:rPr>
          <w:t>http://yfntemp.azurewebsites.net/Account/Login</w:t>
        </w:r>
      </w:hyperlink>
      <w:r w:rsidR="0001692B">
        <w:rPr>
          <w:sz w:val="20"/>
          <w:szCs w:val="20"/>
        </w:rPr>
        <w:t xml:space="preserve"> </w:t>
      </w:r>
    </w:p>
    <w:p w:rsidR="0001692B" w:rsidRDefault="0001692B" w:rsidP="0001692B">
      <w:pPr>
        <w:pStyle w:val="Default"/>
        <w:rPr>
          <w:sz w:val="20"/>
          <w:szCs w:val="20"/>
        </w:rPr>
      </w:pPr>
    </w:p>
    <w:p w:rsidR="0001692B" w:rsidRDefault="0001692B" w:rsidP="0001692B">
      <w:pPr>
        <w:pStyle w:val="Default"/>
        <w:ind w:left="1080"/>
        <w:rPr>
          <w:sz w:val="20"/>
          <w:szCs w:val="20"/>
        </w:rPr>
      </w:pPr>
      <w:r>
        <w:rPr>
          <w:sz w:val="20"/>
          <w:szCs w:val="20"/>
        </w:rPr>
        <w:t>Technology used: Asp.net MVC4 &amp; Sql Server 2012</w:t>
      </w:r>
    </w:p>
    <w:p w:rsidR="0001692B" w:rsidRDefault="0001692B" w:rsidP="0001692B">
      <w:pPr>
        <w:pStyle w:val="Default"/>
        <w:ind w:left="1080"/>
        <w:rPr>
          <w:sz w:val="20"/>
          <w:szCs w:val="20"/>
        </w:rPr>
      </w:pPr>
    </w:p>
    <w:p w:rsidR="0001692B" w:rsidRDefault="0001692B" w:rsidP="0001692B">
      <w:pPr>
        <w:pStyle w:val="Default"/>
        <w:ind w:left="1080"/>
        <w:rPr>
          <w:sz w:val="20"/>
          <w:szCs w:val="20"/>
        </w:rPr>
      </w:pPr>
      <w:r>
        <w:rPr>
          <w:sz w:val="20"/>
          <w:szCs w:val="20"/>
        </w:rPr>
        <w:t xml:space="preserve">Description: This application manages warranty for vehicles and namely has 4 users, admin, salesrep, agent, and customer. In this application a product called “CJT” is created and transferred among various stages of application lifecycle and eventually endup for creating warranty for customers given product. </w:t>
      </w:r>
    </w:p>
    <w:p w:rsidR="0001692B" w:rsidRDefault="0001692B" w:rsidP="0001692B">
      <w:pPr>
        <w:pStyle w:val="Default"/>
        <w:rPr>
          <w:sz w:val="20"/>
          <w:szCs w:val="20"/>
        </w:rPr>
      </w:pPr>
    </w:p>
    <w:p w:rsidR="00933117" w:rsidRPr="006A24CC" w:rsidRDefault="00933117" w:rsidP="006A24CC">
      <w:pPr>
        <w:pStyle w:val="Default"/>
        <w:ind w:left="1080"/>
        <w:rPr>
          <w:sz w:val="20"/>
          <w:szCs w:val="20"/>
        </w:rPr>
      </w:pPr>
    </w:p>
    <w:p w:rsidR="00B25C40" w:rsidRDefault="00B25C40" w:rsidP="00DB3F35">
      <w:pPr>
        <w:rPr>
          <w:sz w:val="24"/>
          <w:szCs w:val="24"/>
        </w:rPr>
      </w:pPr>
    </w:p>
    <w:p w:rsidR="00353E3E" w:rsidRDefault="00353E3E" w:rsidP="00DB3F35">
      <w:pPr>
        <w:rPr>
          <w:sz w:val="24"/>
          <w:szCs w:val="24"/>
        </w:rPr>
      </w:pPr>
    </w:p>
    <w:p w:rsidR="00F270F3" w:rsidRDefault="00F270F3" w:rsidP="00DB3F35">
      <w:pPr>
        <w:rPr>
          <w:sz w:val="24"/>
          <w:szCs w:val="24"/>
        </w:rPr>
      </w:pP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DB3F35" w:rsidRPr="00EE6B0C" w:rsidTr="00EE5ADF">
        <w:trPr>
          <w:trHeight w:val="224"/>
        </w:trPr>
        <w:tc>
          <w:tcPr>
            <w:tcW w:w="8748" w:type="dxa"/>
            <w:shd w:val="clear" w:color="auto" w:fill="E0E0E0"/>
          </w:tcPr>
          <w:p w:rsidR="00DB3F35" w:rsidRPr="00EE6B0C" w:rsidRDefault="00DB3F35" w:rsidP="00EE5ADF">
            <w:pPr>
              <w:pStyle w:val="Heading9"/>
              <w:spacing w:after="0"/>
              <w:rPr>
                <w:bCs/>
                <w:color w:val="000000"/>
                <w:sz w:val="24"/>
                <w:szCs w:val="24"/>
              </w:rPr>
            </w:pPr>
            <w:r>
              <w:rPr>
                <w:bCs/>
                <w:color w:val="000000"/>
                <w:sz w:val="24"/>
                <w:szCs w:val="24"/>
              </w:rPr>
              <w:t>E</w:t>
            </w:r>
            <w:r w:rsidR="003F17E7">
              <w:rPr>
                <w:bCs/>
                <w:color w:val="000000"/>
                <w:sz w:val="24"/>
                <w:szCs w:val="24"/>
              </w:rPr>
              <w:t>mployment</w:t>
            </w:r>
          </w:p>
        </w:tc>
      </w:tr>
    </w:tbl>
    <w:p w:rsidR="00DB3F35" w:rsidRDefault="00DB3F35" w:rsidP="00DB3F35">
      <w:pPr>
        <w:rPr>
          <w:sz w:val="24"/>
          <w:szCs w:val="24"/>
        </w:rPr>
      </w:pPr>
    </w:p>
    <w:p w:rsidR="00DA08DE" w:rsidRPr="00933117" w:rsidRDefault="00DA08DE" w:rsidP="00DA08DE">
      <w:pPr>
        <w:rPr>
          <w:b/>
          <w:sz w:val="24"/>
          <w:szCs w:val="24"/>
        </w:rPr>
      </w:pPr>
      <w:r w:rsidRPr="00933117">
        <w:rPr>
          <w:b/>
          <w:sz w:val="24"/>
          <w:szCs w:val="24"/>
        </w:rPr>
        <w:t xml:space="preserve">(Software </w:t>
      </w:r>
      <w:r>
        <w:rPr>
          <w:b/>
          <w:sz w:val="24"/>
          <w:szCs w:val="24"/>
        </w:rPr>
        <w:t>Developer</w:t>
      </w:r>
      <w:r w:rsidRPr="00933117">
        <w:rPr>
          <w:b/>
          <w:sz w:val="24"/>
          <w:szCs w:val="24"/>
        </w:rPr>
        <w:t xml:space="preserve">(from </w:t>
      </w:r>
      <w:r>
        <w:rPr>
          <w:b/>
          <w:sz w:val="24"/>
          <w:szCs w:val="24"/>
        </w:rPr>
        <w:t xml:space="preserve">12 March </w:t>
      </w:r>
      <w:r w:rsidRPr="00933117">
        <w:rPr>
          <w:b/>
          <w:sz w:val="24"/>
          <w:szCs w:val="24"/>
        </w:rPr>
        <w:t>1</w:t>
      </w:r>
      <w:r>
        <w:rPr>
          <w:b/>
          <w:sz w:val="24"/>
          <w:szCs w:val="24"/>
        </w:rPr>
        <w:t>4</w:t>
      </w:r>
      <w:r w:rsidRPr="00933117">
        <w:rPr>
          <w:b/>
          <w:sz w:val="24"/>
          <w:szCs w:val="24"/>
        </w:rPr>
        <w:t xml:space="preserve"> to </w:t>
      </w:r>
      <w:r>
        <w:rPr>
          <w:b/>
          <w:sz w:val="24"/>
          <w:szCs w:val="24"/>
        </w:rPr>
        <w:t>Present</w:t>
      </w:r>
      <w:r w:rsidRPr="00933117">
        <w:rPr>
          <w:b/>
          <w:sz w:val="24"/>
          <w:szCs w:val="24"/>
        </w:rPr>
        <w:t>)</w:t>
      </w:r>
    </w:p>
    <w:p w:rsidR="00DA08DE" w:rsidRPr="00933117" w:rsidRDefault="00DA08DE" w:rsidP="00DA08DE">
      <w:pPr>
        <w:rPr>
          <w:sz w:val="24"/>
          <w:szCs w:val="24"/>
        </w:rPr>
      </w:pPr>
      <w:r>
        <w:rPr>
          <w:rStyle w:val="Strong"/>
          <w:b w:val="0"/>
          <w:sz w:val="24"/>
          <w:szCs w:val="24"/>
        </w:rPr>
        <w:t>OATI india</w:t>
      </w:r>
      <w:r w:rsidRPr="00933117">
        <w:rPr>
          <w:sz w:val="24"/>
          <w:szCs w:val="24"/>
        </w:rPr>
        <w:t>, Phase 8</w:t>
      </w:r>
      <w:r>
        <w:rPr>
          <w:sz w:val="24"/>
          <w:szCs w:val="24"/>
        </w:rPr>
        <w:t xml:space="preserve">, </w:t>
      </w:r>
      <w:r w:rsidRPr="00933117">
        <w:rPr>
          <w:sz w:val="24"/>
          <w:szCs w:val="24"/>
        </w:rPr>
        <w:t xml:space="preserve">Industrial Area, Mohali </w:t>
      </w:r>
    </w:p>
    <w:p w:rsidR="00DA08DE" w:rsidRDefault="00DA08DE" w:rsidP="00DB3F35">
      <w:pPr>
        <w:rPr>
          <w:sz w:val="24"/>
          <w:szCs w:val="24"/>
        </w:rPr>
      </w:pPr>
    </w:p>
    <w:p w:rsidR="00933117" w:rsidRPr="00933117" w:rsidRDefault="00933117" w:rsidP="00DB3F35">
      <w:pPr>
        <w:rPr>
          <w:b/>
          <w:sz w:val="24"/>
          <w:szCs w:val="24"/>
        </w:rPr>
      </w:pPr>
      <w:r w:rsidRPr="00933117">
        <w:rPr>
          <w:b/>
          <w:sz w:val="24"/>
          <w:szCs w:val="24"/>
        </w:rPr>
        <w:t xml:space="preserve">(Software Engineer(from Jan 13 to </w:t>
      </w:r>
      <w:r w:rsidR="00DA08DE">
        <w:rPr>
          <w:b/>
          <w:sz w:val="24"/>
          <w:szCs w:val="24"/>
        </w:rPr>
        <w:t>Feb 2014</w:t>
      </w:r>
      <w:r w:rsidRPr="00933117">
        <w:rPr>
          <w:b/>
          <w:sz w:val="24"/>
          <w:szCs w:val="24"/>
        </w:rPr>
        <w:t>)</w:t>
      </w:r>
    </w:p>
    <w:p w:rsidR="00933117" w:rsidRPr="00933117" w:rsidRDefault="00933117" w:rsidP="00DB3F35">
      <w:pPr>
        <w:rPr>
          <w:sz w:val="24"/>
          <w:szCs w:val="24"/>
        </w:rPr>
      </w:pPr>
      <w:r w:rsidRPr="00933117">
        <w:rPr>
          <w:rStyle w:val="Strong"/>
          <w:b w:val="0"/>
          <w:sz w:val="24"/>
          <w:szCs w:val="24"/>
        </w:rPr>
        <w:t>Ariel Software Solutions</w:t>
      </w:r>
      <w:r>
        <w:rPr>
          <w:rStyle w:val="Strong"/>
          <w:b w:val="0"/>
          <w:sz w:val="24"/>
          <w:szCs w:val="24"/>
        </w:rPr>
        <w:t xml:space="preserve">, </w:t>
      </w:r>
      <w:r w:rsidRPr="00933117">
        <w:rPr>
          <w:sz w:val="24"/>
          <w:szCs w:val="24"/>
        </w:rPr>
        <w:t>Plot No: E-58, Phase 8</w:t>
      </w:r>
      <w:r>
        <w:rPr>
          <w:sz w:val="24"/>
          <w:szCs w:val="24"/>
        </w:rPr>
        <w:t xml:space="preserve">, </w:t>
      </w:r>
      <w:r w:rsidRPr="00933117">
        <w:rPr>
          <w:sz w:val="24"/>
          <w:szCs w:val="24"/>
        </w:rPr>
        <w:t xml:space="preserve">Industrial Area, Mohali </w:t>
      </w:r>
    </w:p>
    <w:p w:rsidR="00933117" w:rsidRDefault="00933117" w:rsidP="00DB3F35">
      <w:pPr>
        <w:rPr>
          <w:sz w:val="24"/>
          <w:szCs w:val="24"/>
        </w:rPr>
      </w:pPr>
    </w:p>
    <w:p w:rsidR="006A24CC" w:rsidRPr="006A24CC" w:rsidRDefault="006A24CC" w:rsidP="00DB3F35">
      <w:pPr>
        <w:rPr>
          <w:b/>
          <w:sz w:val="24"/>
          <w:szCs w:val="24"/>
        </w:rPr>
      </w:pPr>
      <w:r w:rsidRPr="006A24CC">
        <w:rPr>
          <w:b/>
          <w:sz w:val="24"/>
          <w:szCs w:val="24"/>
        </w:rPr>
        <w:t>(Software Engineer(8</w:t>
      </w:r>
      <w:r w:rsidR="00BA6EAF">
        <w:rPr>
          <w:b/>
          <w:sz w:val="24"/>
          <w:szCs w:val="24"/>
        </w:rPr>
        <w:t>.5</w:t>
      </w:r>
      <w:r w:rsidRPr="006A24CC">
        <w:rPr>
          <w:b/>
          <w:sz w:val="24"/>
          <w:szCs w:val="24"/>
        </w:rPr>
        <w:t xml:space="preserve"> months)):</w:t>
      </w:r>
    </w:p>
    <w:p w:rsidR="006A24CC" w:rsidRDefault="006A24CC" w:rsidP="00DB3F35">
      <w:pPr>
        <w:rPr>
          <w:sz w:val="24"/>
          <w:szCs w:val="24"/>
        </w:rPr>
      </w:pPr>
      <w:r>
        <w:rPr>
          <w:sz w:val="24"/>
          <w:szCs w:val="24"/>
        </w:rPr>
        <w:t>Ameba Softwares</w:t>
      </w:r>
      <w:r w:rsidR="00933117">
        <w:rPr>
          <w:sz w:val="24"/>
          <w:szCs w:val="24"/>
        </w:rPr>
        <w:t xml:space="preserve"> Pvt L</w:t>
      </w:r>
      <w:r w:rsidR="00692E9E">
        <w:rPr>
          <w:sz w:val="24"/>
          <w:szCs w:val="24"/>
        </w:rPr>
        <w:t>td</w:t>
      </w:r>
      <w:r>
        <w:rPr>
          <w:sz w:val="24"/>
          <w:szCs w:val="24"/>
        </w:rPr>
        <w:t>, Mohali Industrial Area Phase 7</w:t>
      </w:r>
    </w:p>
    <w:p w:rsidR="002C4DEC" w:rsidRDefault="002C4DEC" w:rsidP="002C4DEC">
      <w:pPr>
        <w:rPr>
          <w:b/>
          <w:sz w:val="24"/>
          <w:szCs w:val="24"/>
          <w:lang w:val="en-GB"/>
        </w:rPr>
      </w:pPr>
    </w:p>
    <w:p w:rsidR="00060DCA" w:rsidRPr="00EE6B0C" w:rsidRDefault="00060DCA" w:rsidP="002C4DE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4B671A" w:rsidRPr="00EE6B0C">
        <w:trPr>
          <w:trHeight w:val="224"/>
        </w:trPr>
        <w:tc>
          <w:tcPr>
            <w:tcW w:w="8748" w:type="dxa"/>
            <w:shd w:val="clear" w:color="auto" w:fill="E0E0E0"/>
          </w:tcPr>
          <w:p w:rsidR="004B671A" w:rsidRPr="00EE6B0C" w:rsidRDefault="0058770F" w:rsidP="004A426E">
            <w:pPr>
              <w:pStyle w:val="Heading9"/>
              <w:spacing w:after="0"/>
              <w:rPr>
                <w:bCs/>
                <w:color w:val="000000"/>
                <w:sz w:val="24"/>
                <w:szCs w:val="24"/>
              </w:rPr>
            </w:pPr>
            <w:r w:rsidRPr="00EE6B0C">
              <w:rPr>
                <w:sz w:val="24"/>
                <w:szCs w:val="24"/>
              </w:rPr>
              <w:t>Hobbies</w:t>
            </w:r>
          </w:p>
        </w:tc>
      </w:tr>
    </w:tbl>
    <w:p w:rsidR="00EE6B0C" w:rsidRPr="00EE6B0C" w:rsidRDefault="00EE6B0C" w:rsidP="00EE6B0C">
      <w:pPr>
        <w:widowControl w:val="0"/>
        <w:suppressAutoHyphens w:val="0"/>
        <w:autoSpaceDE w:val="0"/>
        <w:autoSpaceDN w:val="0"/>
        <w:adjustRightInd w:val="0"/>
        <w:ind w:left="360"/>
        <w:rPr>
          <w:b/>
          <w:color w:val="000000"/>
          <w:sz w:val="24"/>
          <w:szCs w:val="24"/>
          <w:u w:val="single"/>
        </w:rPr>
      </w:pPr>
    </w:p>
    <w:p w:rsidR="0058770F" w:rsidRPr="00EE6B0C" w:rsidRDefault="00697437" w:rsidP="0058770F">
      <w:pPr>
        <w:widowControl w:val="0"/>
        <w:numPr>
          <w:ilvl w:val="0"/>
          <w:numId w:val="21"/>
        </w:numPr>
        <w:suppressAutoHyphens w:val="0"/>
        <w:autoSpaceDE w:val="0"/>
        <w:autoSpaceDN w:val="0"/>
        <w:adjustRightInd w:val="0"/>
        <w:rPr>
          <w:b/>
          <w:color w:val="000000"/>
          <w:sz w:val="24"/>
          <w:szCs w:val="24"/>
          <w:u w:val="single"/>
        </w:rPr>
      </w:pPr>
      <w:r>
        <w:rPr>
          <w:color w:val="000000"/>
          <w:sz w:val="24"/>
          <w:szCs w:val="24"/>
        </w:rPr>
        <w:t>Like to spend time with friends and family.</w:t>
      </w:r>
    </w:p>
    <w:p w:rsidR="00E94435" w:rsidRPr="00EE6B0C" w:rsidRDefault="00E94435" w:rsidP="0058770F">
      <w:pPr>
        <w:widowControl w:val="0"/>
        <w:numPr>
          <w:ilvl w:val="0"/>
          <w:numId w:val="21"/>
        </w:numPr>
        <w:suppressAutoHyphens w:val="0"/>
        <w:autoSpaceDE w:val="0"/>
        <w:autoSpaceDN w:val="0"/>
        <w:adjustRightInd w:val="0"/>
        <w:rPr>
          <w:color w:val="000000"/>
          <w:sz w:val="24"/>
          <w:szCs w:val="24"/>
        </w:rPr>
      </w:pPr>
      <w:r w:rsidRPr="00EE6B0C">
        <w:rPr>
          <w:color w:val="000000"/>
          <w:sz w:val="24"/>
          <w:szCs w:val="24"/>
        </w:rPr>
        <w:t>Watching TV shows and movies.</w:t>
      </w:r>
    </w:p>
    <w:p w:rsidR="00E94435" w:rsidRPr="00EE6B0C" w:rsidRDefault="00E94435" w:rsidP="0058770F">
      <w:pPr>
        <w:widowControl w:val="0"/>
        <w:numPr>
          <w:ilvl w:val="0"/>
          <w:numId w:val="21"/>
        </w:numPr>
        <w:suppressAutoHyphens w:val="0"/>
        <w:autoSpaceDE w:val="0"/>
        <w:autoSpaceDN w:val="0"/>
        <w:adjustRightInd w:val="0"/>
        <w:rPr>
          <w:color w:val="000000"/>
          <w:sz w:val="24"/>
          <w:szCs w:val="24"/>
        </w:rPr>
      </w:pPr>
      <w:r w:rsidRPr="00EE6B0C">
        <w:rPr>
          <w:color w:val="000000"/>
          <w:sz w:val="24"/>
          <w:szCs w:val="24"/>
        </w:rPr>
        <w:t xml:space="preserve"> Surfing on net.</w:t>
      </w:r>
    </w:p>
    <w:p w:rsidR="002C4DEC" w:rsidRPr="00EE6B0C" w:rsidRDefault="002C4DEC" w:rsidP="0058770F">
      <w:pPr>
        <w:suppressAutoHyphens w:val="0"/>
        <w:spacing w:line="360" w:lineRule="auto"/>
        <w:ind w:right="440"/>
        <w:jc w:val="both"/>
        <w:rPr>
          <w:sz w:val="24"/>
          <w:szCs w:val="24"/>
        </w:rPr>
      </w:pPr>
    </w:p>
    <w:p w:rsidR="00103E74" w:rsidRPr="00EE6B0C" w:rsidRDefault="00103E74">
      <w:pPr>
        <w:ind w:left="360"/>
        <w:rPr>
          <w:b/>
          <w:sz w:val="24"/>
          <w:szCs w:val="24"/>
        </w:rPr>
      </w:pPr>
    </w:p>
    <w:p w:rsidR="004B671A" w:rsidRPr="00EE6B0C" w:rsidRDefault="004B671A">
      <w:pPr>
        <w:ind w:left="360"/>
        <w:rPr>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748"/>
      </w:tblGrid>
      <w:tr w:rsidR="00103E74" w:rsidRPr="00EE6B0C">
        <w:trPr>
          <w:trHeight w:val="224"/>
        </w:trPr>
        <w:tc>
          <w:tcPr>
            <w:tcW w:w="8748" w:type="dxa"/>
            <w:shd w:val="clear" w:color="auto" w:fill="E0E0E0"/>
          </w:tcPr>
          <w:p w:rsidR="00103E74" w:rsidRPr="00EE6B0C" w:rsidRDefault="00103E74">
            <w:pPr>
              <w:pStyle w:val="Heading9"/>
              <w:spacing w:after="0"/>
              <w:rPr>
                <w:bCs/>
                <w:color w:val="000000"/>
                <w:sz w:val="24"/>
                <w:szCs w:val="24"/>
              </w:rPr>
            </w:pPr>
            <w:r w:rsidRPr="00EE6B0C">
              <w:rPr>
                <w:bCs/>
                <w:color w:val="000000"/>
                <w:sz w:val="24"/>
                <w:szCs w:val="24"/>
              </w:rPr>
              <w:t>Personal Details</w:t>
            </w:r>
          </w:p>
        </w:tc>
      </w:tr>
    </w:tbl>
    <w:p w:rsidR="00103E74" w:rsidRPr="00EE6B0C" w:rsidRDefault="00103E74">
      <w:pPr>
        <w:pStyle w:val="Index"/>
        <w:suppressLineNumbers w:val="0"/>
        <w:rPr>
          <w:rFonts w:cs="Times New Roman"/>
          <w:sz w:val="24"/>
          <w:szCs w:val="24"/>
        </w:rPr>
      </w:pPr>
    </w:p>
    <w:p w:rsidR="00103E74" w:rsidRPr="00EE6B0C" w:rsidRDefault="00103E74" w:rsidP="00EE6B0C">
      <w:pPr>
        <w:spacing w:line="360" w:lineRule="auto"/>
        <w:jc w:val="both"/>
        <w:rPr>
          <w:sz w:val="24"/>
          <w:szCs w:val="24"/>
        </w:rPr>
      </w:pPr>
      <w:r w:rsidRPr="00EE6B0C">
        <w:rPr>
          <w:b/>
          <w:bCs/>
          <w:sz w:val="24"/>
          <w:szCs w:val="24"/>
        </w:rPr>
        <w:t>Date of Birth</w:t>
      </w:r>
      <w:r w:rsidR="00EE6B0C" w:rsidRPr="00EE6B0C">
        <w:rPr>
          <w:b/>
          <w:bCs/>
          <w:sz w:val="24"/>
          <w:szCs w:val="24"/>
        </w:rPr>
        <w:tab/>
      </w:r>
      <w:r w:rsidR="00EE6B0C" w:rsidRPr="00EE6B0C">
        <w:rPr>
          <w:b/>
          <w:bCs/>
          <w:sz w:val="24"/>
          <w:szCs w:val="24"/>
        </w:rPr>
        <w:tab/>
      </w:r>
      <w:r w:rsidR="00EE6B0C" w:rsidRPr="00EE6B0C">
        <w:rPr>
          <w:b/>
          <w:bCs/>
          <w:sz w:val="24"/>
          <w:szCs w:val="24"/>
        </w:rPr>
        <w:tab/>
      </w:r>
      <w:r w:rsidRPr="00EE6B0C">
        <w:rPr>
          <w:b/>
          <w:bCs/>
          <w:sz w:val="24"/>
          <w:szCs w:val="24"/>
        </w:rPr>
        <w:t>:</w:t>
      </w:r>
      <w:r w:rsidR="002C4DEC" w:rsidRPr="00EE6B0C">
        <w:rPr>
          <w:sz w:val="24"/>
          <w:szCs w:val="24"/>
        </w:rPr>
        <w:t xml:space="preserve"> </w:t>
      </w:r>
      <w:r w:rsidR="002C4DEC" w:rsidRPr="00EE6B0C">
        <w:rPr>
          <w:sz w:val="24"/>
          <w:szCs w:val="24"/>
        </w:rPr>
        <w:tab/>
      </w:r>
      <w:r w:rsidR="00697437">
        <w:rPr>
          <w:sz w:val="24"/>
          <w:szCs w:val="24"/>
        </w:rPr>
        <w:t>15</w:t>
      </w:r>
      <w:r w:rsidR="00697437" w:rsidRPr="00697437">
        <w:rPr>
          <w:sz w:val="24"/>
          <w:szCs w:val="24"/>
          <w:vertAlign w:val="superscript"/>
        </w:rPr>
        <w:t>th</w:t>
      </w:r>
      <w:r w:rsidR="00697437">
        <w:rPr>
          <w:sz w:val="24"/>
          <w:szCs w:val="24"/>
        </w:rPr>
        <w:t xml:space="preserve"> Oct 1986</w:t>
      </w:r>
    </w:p>
    <w:p w:rsidR="00103E74" w:rsidRPr="00EE6B0C" w:rsidRDefault="00103E74" w:rsidP="00EE6B0C">
      <w:pPr>
        <w:spacing w:line="360" w:lineRule="auto"/>
        <w:jc w:val="both"/>
        <w:rPr>
          <w:sz w:val="24"/>
          <w:szCs w:val="24"/>
        </w:rPr>
      </w:pPr>
      <w:r w:rsidRPr="00EE6B0C">
        <w:rPr>
          <w:b/>
          <w:bCs/>
          <w:sz w:val="24"/>
          <w:szCs w:val="24"/>
        </w:rPr>
        <w:t>Father’s Name</w:t>
      </w:r>
      <w:r w:rsidR="00EE6B0C" w:rsidRPr="00EE6B0C">
        <w:rPr>
          <w:b/>
          <w:bCs/>
          <w:sz w:val="24"/>
          <w:szCs w:val="24"/>
        </w:rPr>
        <w:tab/>
      </w:r>
      <w:r w:rsidR="00EE6B0C" w:rsidRPr="00EE6B0C">
        <w:rPr>
          <w:b/>
          <w:bCs/>
          <w:sz w:val="24"/>
          <w:szCs w:val="24"/>
        </w:rPr>
        <w:tab/>
      </w:r>
      <w:r w:rsidRPr="00EE6B0C">
        <w:rPr>
          <w:b/>
          <w:bCs/>
          <w:sz w:val="24"/>
          <w:szCs w:val="24"/>
        </w:rPr>
        <w:t>:</w:t>
      </w:r>
      <w:r w:rsidR="00FD1CDE" w:rsidRPr="00EE6B0C">
        <w:rPr>
          <w:sz w:val="24"/>
          <w:szCs w:val="24"/>
        </w:rPr>
        <w:tab/>
        <w:t xml:space="preserve">Mr. </w:t>
      </w:r>
      <w:r w:rsidR="00697437" w:rsidRPr="00697437">
        <w:rPr>
          <w:sz w:val="24"/>
          <w:szCs w:val="24"/>
        </w:rPr>
        <w:t>HK Sharma</w:t>
      </w:r>
    </w:p>
    <w:p w:rsidR="00697437" w:rsidRPr="00697437" w:rsidRDefault="00103E74" w:rsidP="00697437">
      <w:pPr>
        <w:spacing w:line="360" w:lineRule="auto"/>
        <w:jc w:val="both"/>
        <w:rPr>
          <w:sz w:val="24"/>
          <w:szCs w:val="24"/>
        </w:rPr>
      </w:pPr>
      <w:r w:rsidRPr="00EE6B0C">
        <w:rPr>
          <w:b/>
          <w:bCs/>
          <w:sz w:val="24"/>
          <w:szCs w:val="24"/>
        </w:rPr>
        <w:t>Permanent Address</w:t>
      </w:r>
      <w:r w:rsidR="00EE6B0C" w:rsidRPr="00EE6B0C">
        <w:rPr>
          <w:b/>
          <w:bCs/>
          <w:sz w:val="24"/>
          <w:szCs w:val="24"/>
        </w:rPr>
        <w:tab/>
      </w:r>
      <w:r w:rsidR="00EE6B0C">
        <w:rPr>
          <w:b/>
          <w:bCs/>
          <w:sz w:val="24"/>
          <w:szCs w:val="24"/>
        </w:rPr>
        <w:tab/>
      </w:r>
      <w:r w:rsidRPr="00EE6B0C">
        <w:rPr>
          <w:b/>
          <w:bCs/>
          <w:sz w:val="24"/>
          <w:szCs w:val="24"/>
        </w:rPr>
        <w:t xml:space="preserve">:   </w:t>
      </w:r>
      <w:r w:rsidR="002C4DEC" w:rsidRPr="00EE6B0C">
        <w:rPr>
          <w:b/>
          <w:bCs/>
          <w:sz w:val="24"/>
          <w:szCs w:val="24"/>
        </w:rPr>
        <w:t xml:space="preserve"> </w:t>
      </w:r>
      <w:r w:rsidRPr="00EE6B0C">
        <w:rPr>
          <w:b/>
          <w:bCs/>
          <w:sz w:val="24"/>
          <w:szCs w:val="24"/>
        </w:rPr>
        <w:t xml:space="preserve"> </w:t>
      </w:r>
      <w:r w:rsidR="00EE6B0C" w:rsidRPr="00EE6B0C">
        <w:rPr>
          <w:b/>
          <w:bCs/>
          <w:sz w:val="24"/>
          <w:szCs w:val="24"/>
        </w:rPr>
        <w:tab/>
      </w:r>
      <w:r w:rsidR="00697437" w:rsidRPr="00697437">
        <w:rPr>
          <w:sz w:val="24"/>
          <w:szCs w:val="24"/>
        </w:rPr>
        <w:t xml:space="preserve">Sanjay Kumar Sharma   </w:t>
      </w:r>
    </w:p>
    <w:p w:rsidR="00697437" w:rsidRPr="00697437" w:rsidRDefault="00697437" w:rsidP="00697437">
      <w:pPr>
        <w:spacing w:line="360" w:lineRule="auto"/>
        <w:jc w:val="both"/>
        <w:rPr>
          <w:sz w:val="24"/>
          <w:szCs w:val="24"/>
        </w:rPr>
      </w:pPr>
      <w:r w:rsidRPr="00697437">
        <w:rPr>
          <w:sz w:val="24"/>
          <w:szCs w:val="24"/>
        </w:rPr>
        <w:t xml:space="preserve">                                                            House No. 54</w:t>
      </w:r>
    </w:p>
    <w:p w:rsidR="00697437" w:rsidRPr="00697437" w:rsidRDefault="00697437" w:rsidP="00697437">
      <w:pPr>
        <w:spacing w:line="360" w:lineRule="auto"/>
        <w:jc w:val="both"/>
        <w:rPr>
          <w:sz w:val="24"/>
          <w:szCs w:val="24"/>
        </w:rPr>
      </w:pPr>
      <w:r w:rsidRPr="00697437">
        <w:rPr>
          <w:sz w:val="24"/>
          <w:szCs w:val="24"/>
        </w:rPr>
        <w:t xml:space="preserve">                                                            Gurjeevan Vihar,</w:t>
      </w:r>
      <w:r w:rsidR="002B03E6">
        <w:rPr>
          <w:sz w:val="24"/>
          <w:szCs w:val="24"/>
        </w:rPr>
        <w:t xml:space="preserve"> </w:t>
      </w:r>
      <w:r w:rsidRPr="00697437">
        <w:rPr>
          <w:sz w:val="24"/>
          <w:szCs w:val="24"/>
        </w:rPr>
        <w:t>Dhakoli</w:t>
      </w:r>
    </w:p>
    <w:p w:rsidR="00697437" w:rsidRPr="00697437" w:rsidRDefault="002C4DEC" w:rsidP="00697437">
      <w:pPr>
        <w:rPr>
          <w:sz w:val="24"/>
          <w:szCs w:val="24"/>
        </w:rPr>
      </w:pPr>
      <w:r w:rsidRPr="00697437">
        <w:rPr>
          <w:sz w:val="24"/>
          <w:szCs w:val="24"/>
        </w:rPr>
        <w:lastRenderedPageBreak/>
        <w:t xml:space="preserve">            </w:t>
      </w:r>
      <w:r w:rsidR="00EE6B0C" w:rsidRPr="00697437">
        <w:rPr>
          <w:sz w:val="24"/>
          <w:szCs w:val="24"/>
        </w:rPr>
        <w:tab/>
      </w:r>
      <w:r w:rsidR="00697437" w:rsidRPr="00697437">
        <w:rPr>
          <w:sz w:val="24"/>
          <w:szCs w:val="24"/>
        </w:rPr>
        <w:t xml:space="preserve">                                     </w:t>
      </w:r>
      <w:r w:rsidR="002B03E6" w:rsidRPr="00697437">
        <w:rPr>
          <w:sz w:val="24"/>
          <w:szCs w:val="24"/>
        </w:rPr>
        <w:t>Zirakhpur (</w:t>
      </w:r>
      <w:r w:rsidR="00697437" w:rsidRPr="00697437">
        <w:rPr>
          <w:sz w:val="24"/>
          <w:szCs w:val="24"/>
        </w:rPr>
        <w:t>Pb)</w:t>
      </w:r>
    </w:p>
    <w:p w:rsidR="002C4DEC" w:rsidRPr="00697437" w:rsidRDefault="002C4DEC" w:rsidP="00697437">
      <w:pPr>
        <w:spacing w:line="360" w:lineRule="auto"/>
        <w:jc w:val="both"/>
        <w:rPr>
          <w:sz w:val="24"/>
          <w:szCs w:val="24"/>
        </w:rPr>
      </w:pPr>
    </w:p>
    <w:p w:rsidR="00103E74" w:rsidRDefault="00103E74" w:rsidP="00EE6B0C">
      <w:pPr>
        <w:pStyle w:val="Subtitle"/>
        <w:spacing w:line="360" w:lineRule="auto"/>
        <w:jc w:val="both"/>
        <w:rPr>
          <w:b w:val="0"/>
        </w:rPr>
      </w:pPr>
      <w:r w:rsidRPr="00EE6B0C">
        <w:t>Languages Known</w:t>
      </w:r>
      <w:r w:rsidR="00EE6B0C" w:rsidRPr="00EE6B0C">
        <w:tab/>
      </w:r>
      <w:r w:rsidR="00EE6B0C" w:rsidRPr="00EE6B0C">
        <w:tab/>
      </w:r>
      <w:r w:rsidRPr="00EE6B0C">
        <w:t xml:space="preserve">:  </w:t>
      </w:r>
      <w:r w:rsidR="002C4DEC" w:rsidRPr="00EE6B0C">
        <w:t xml:space="preserve">  </w:t>
      </w:r>
      <w:r w:rsidRPr="00EE6B0C">
        <w:t xml:space="preserve"> </w:t>
      </w:r>
      <w:r w:rsidR="00EE6B0C" w:rsidRPr="00EE6B0C">
        <w:tab/>
      </w:r>
      <w:r w:rsidRPr="00EE6B0C">
        <w:rPr>
          <w:b w:val="0"/>
        </w:rPr>
        <w:t>English, Hindi</w:t>
      </w:r>
    </w:p>
    <w:p w:rsidR="006E2BB5" w:rsidRPr="006E2BB5" w:rsidRDefault="006E2BB5" w:rsidP="006E2BB5">
      <w:pPr>
        <w:pStyle w:val="BodyText"/>
      </w:pPr>
    </w:p>
    <w:p w:rsidR="006E2BB5" w:rsidRPr="006E2BB5" w:rsidRDefault="006E2BB5" w:rsidP="006E2BB5">
      <w:pPr>
        <w:pStyle w:val="BodyText"/>
        <w:rPr>
          <w:sz w:val="24"/>
          <w:szCs w:val="24"/>
        </w:rPr>
      </w:pPr>
      <w:r w:rsidRPr="006E2BB5">
        <w:rPr>
          <w:b/>
          <w:sz w:val="24"/>
          <w:szCs w:val="24"/>
        </w:rPr>
        <w:t>Current Salary</w:t>
      </w:r>
      <w:r>
        <w:rPr>
          <w:b/>
          <w:sz w:val="24"/>
          <w:szCs w:val="24"/>
        </w:rPr>
        <w:t xml:space="preserve">                       </w:t>
      </w:r>
      <w:r>
        <w:t xml:space="preserve">:         </w:t>
      </w:r>
      <w:r w:rsidR="00806A50">
        <w:rPr>
          <w:sz w:val="24"/>
          <w:szCs w:val="24"/>
        </w:rPr>
        <w:t>4</w:t>
      </w:r>
      <w:r w:rsidR="00225DC0">
        <w:rPr>
          <w:sz w:val="24"/>
          <w:szCs w:val="24"/>
        </w:rPr>
        <w:t>.58</w:t>
      </w:r>
      <w:r w:rsidR="00130D88">
        <w:rPr>
          <w:sz w:val="24"/>
          <w:szCs w:val="24"/>
        </w:rPr>
        <w:t xml:space="preserve"> lacs/annum</w:t>
      </w:r>
    </w:p>
    <w:p w:rsidR="006E2BB5" w:rsidRDefault="006E2BB5" w:rsidP="006E2BB5">
      <w:pPr>
        <w:pStyle w:val="BodyText"/>
      </w:pPr>
    </w:p>
    <w:p w:rsidR="00103E74" w:rsidRPr="00EE6B0C" w:rsidRDefault="00103E74" w:rsidP="00EE6B0C">
      <w:pPr>
        <w:pStyle w:val="BodyText"/>
        <w:spacing w:line="360" w:lineRule="auto"/>
        <w:jc w:val="both"/>
        <w:rPr>
          <w:b/>
          <w:bCs/>
          <w:sz w:val="24"/>
          <w:szCs w:val="24"/>
        </w:rPr>
      </w:pPr>
      <w:r w:rsidRPr="00EE6B0C">
        <w:rPr>
          <w:sz w:val="24"/>
          <w:szCs w:val="24"/>
        </w:rPr>
        <w:t xml:space="preserve">        </w:t>
      </w:r>
      <w:r w:rsidRPr="00EE6B0C">
        <w:rPr>
          <w:b/>
          <w:bCs/>
          <w:sz w:val="24"/>
          <w:szCs w:val="24"/>
        </w:rPr>
        <w:t xml:space="preserve">      </w:t>
      </w:r>
    </w:p>
    <w:p w:rsidR="002C4DEC" w:rsidRPr="00EE6B0C" w:rsidRDefault="00103E74" w:rsidP="00EE6B0C">
      <w:pPr>
        <w:spacing w:line="360" w:lineRule="auto"/>
        <w:rPr>
          <w:sz w:val="24"/>
          <w:szCs w:val="24"/>
        </w:rPr>
      </w:pPr>
      <w:r w:rsidRPr="00EE6B0C">
        <w:rPr>
          <w:sz w:val="24"/>
          <w:szCs w:val="24"/>
        </w:rPr>
        <w:t xml:space="preserve">          </w:t>
      </w:r>
      <w:r w:rsidRPr="00EE6B0C">
        <w:rPr>
          <w:b/>
          <w:bCs/>
          <w:sz w:val="24"/>
          <w:szCs w:val="24"/>
        </w:rPr>
        <w:t xml:space="preserve">                  </w:t>
      </w:r>
      <w:r w:rsidRPr="00EE6B0C">
        <w:rPr>
          <w:sz w:val="24"/>
          <w:szCs w:val="24"/>
        </w:rPr>
        <w:t xml:space="preserve">                                                              </w:t>
      </w:r>
    </w:p>
    <w:p w:rsidR="002C4DEC" w:rsidRPr="00EE6B0C" w:rsidRDefault="002C4DEC" w:rsidP="00EE6B0C">
      <w:pPr>
        <w:spacing w:line="360" w:lineRule="auto"/>
        <w:rPr>
          <w:b/>
          <w:sz w:val="24"/>
          <w:szCs w:val="24"/>
        </w:rPr>
      </w:pPr>
    </w:p>
    <w:p w:rsidR="00EE6B0C" w:rsidRPr="00EE6B0C" w:rsidRDefault="00EE6B0C" w:rsidP="00EE6B0C">
      <w:pPr>
        <w:spacing w:line="360" w:lineRule="auto"/>
        <w:rPr>
          <w:b/>
          <w:sz w:val="24"/>
          <w:szCs w:val="24"/>
        </w:rPr>
      </w:pPr>
    </w:p>
    <w:p w:rsidR="00EE6B0C" w:rsidRDefault="00EE6B0C" w:rsidP="00EE6B0C">
      <w:pPr>
        <w:spacing w:line="360" w:lineRule="auto"/>
        <w:rPr>
          <w:b/>
          <w:sz w:val="24"/>
          <w:szCs w:val="24"/>
        </w:rPr>
      </w:pPr>
    </w:p>
    <w:p w:rsidR="00EE6B0C" w:rsidRDefault="00EE6B0C" w:rsidP="00EE6B0C">
      <w:pPr>
        <w:spacing w:line="360" w:lineRule="auto"/>
        <w:rPr>
          <w:b/>
          <w:sz w:val="24"/>
          <w:szCs w:val="24"/>
        </w:rPr>
      </w:pPr>
    </w:p>
    <w:p w:rsidR="002C4DEC" w:rsidRPr="00692E9E" w:rsidRDefault="00EE6B0C" w:rsidP="00EE6B0C">
      <w:pPr>
        <w:spacing w:line="360" w:lineRule="auto"/>
      </w:pPr>
      <w:r w:rsidRPr="00EE6B0C">
        <w:rPr>
          <w:b/>
          <w:sz w:val="24"/>
          <w:szCs w:val="24"/>
        </w:rPr>
        <w:t>Date:</w:t>
      </w:r>
      <w:r w:rsidR="00692E9E">
        <w:rPr>
          <w:b/>
          <w:sz w:val="24"/>
          <w:szCs w:val="24"/>
        </w:rPr>
        <w:t xml:space="preserve"> </w:t>
      </w:r>
      <w:r w:rsidR="004465CA">
        <w:t>14</w:t>
      </w:r>
      <w:r w:rsidR="004465CA" w:rsidRPr="004465CA">
        <w:rPr>
          <w:vertAlign w:val="superscript"/>
        </w:rPr>
        <w:t>th</w:t>
      </w:r>
      <w:r w:rsidR="004465CA">
        <w:t xml:space="preserve"> Nov</w:t>
      </w:r>
      <w:r w:rsidR="00225DC0">
        <w:t xml:space="preserve"> 2015</w:t>
      </w:r>
    </w:p>
    <w:p w:rsidR="00697437" w:rsidRPr="00697437" w:rsidRDefault="00EE6B0C" w:rsidP="00697437">
      <w:pPr>
        <w:spacing w:line="360" w:lineRule="auto"/>
        <w:jc w:val="both"/>
        <w:rPr>
          <w:b/>
          <w:sz w:val="24"/>
          <w:szCs w:val="24"/>
        </w:rPr>
      </w:pPr>
      <w:r w:rsidRPr="00EE6B0C">
        <w:rPr>
          <w:b/>
          <w:sz w:val="24"/>
          <w:szCs w:val="24"/>
        </w:rPr>
        <w:t>Place:</w:t>
      </w:r>
      <w:r w:rsidR="0042565C">
        <w:rPr>
          <w:b/>
          <w:sz w:val="24"/>
          <w:szCs w:val="24"/>
        </w:rPr>
        <w:t xml:space="preserve"> </w:t>
      </w:r>
      <w:r w:rsidR="00692E9E" w:rsidRPr="00692E9E">
        <w:rPr>
          <w:rFonts w:ascii="Arial" w:hAnsi="Arial" w:cs="Arial"/>
        </w:rPr>
        <w:t>Zi</w:t>
      </w:r>
      <w:r w:rsidR="00692E9E" w:rsidRPr="00692E9E">
        <w:rPr>
          <w:sz w:val="24"/>
          <w:szCs w:val="24"/>
        </w:rPr>
        <w:t>rakpur</w:t>
      </w:r>
      <w:r w:rsidRPr="00EE6B0C">
        <w:rPr>
          <w:b/>
          <w:sz w:val="24"/>
          <w:szCs w:val="24"/>
        </w:rPr>
        <w:tab/>
      </w:r>
      <w:r w:rsidRPr="00EE6B0C">
        <w:rPr>
          <w:b/>
          <w:sz w:val="24"/>
          <w:szCs w:val="24"/>
        </w:rPr>
        <w:tab/>
      </w:r>
      <w:r w:rsidRPr="00EE6B0C">
        <w:rPr>
          <w:b/>
          <w:sz w:val="24"/>
          <w:szCs w:val="24"/>
        </w:rPr>
        <w:tab/>
      </w:r>
      <w:r w:rsidRPr="00EE6B0C">
        <w:rPr>
          <w:b/>
          <w:sz w:val="24"/>
          <w:szCs w:val="24"/>
        </w:rPr>
        <w:tab/>
      </w:r>
      <w:r w:rsidRPr="00EE6B0C">
        <w:rPr>
          <w:b/>
          <w:sz w:val="24"/>
          <w:szCs w:val="24"/>
        </w:rPr>
        <w:tab/>
      </w:r>
      <w:r w:rsidR="00697437" w:rsidRPr="00697437">
        <w:rPr>
          <w:b/>
          <w:sz w:val="24"/>
          <w:szCs w:val="24"/>
        </w:rPr>
        <w:t xml:space="preserve">Sanjay Kumar Sharma   </w:t>
      </w:r>
    </w:p>
    <w:p w:rsidR="00103E74" w:rsidRPr="00EE6B0C" w:rsidRDefault="002C4DEC" w:rsidP="00697437">
      <w:pPr>
        <w:spacing w:line="360" w:lineRule="auto"/>
        <w:rPr>
          <w:sz w:val="24"/>
          <w:szCs w:val="24"/>
        </w:rPr>
      </w:pPr>
      <w:r w:rsidRPr="00EE6B0C">
        <w:rPr>
          <w:sz w:val="24"/>
          <w:szCs w:val="24"/>
        </w:rPr>
        <w:t xml:space="preserve">                                                                               </w:t>
      </w:r>
      <w:r w:rsidR="00FD1CDE" w:rsidRPr="00EE6B0C">
        <w:rPr>
          <w:sz w:val="24"/>
          <w:szCs w:val="24"/>
        </w:rPr>
        <w:t xml:space="preserve">         </w:t>
      </w:r>
    </w:p>
    <w:p w:rsidR="00103E74" w:rsidRPr="00EE6B0C" w:rsidRDefault="00103E74">
      <w:pPr>
        <w:ind w:left="1440" w:firstLine="720"/>
        <w:rPr>
          <w:sz w:val="24"/>
          <w:szCs w:val="24"/>
        </w:rPr>
      </w:pPr>
    </w:p>
    <w:p w:rsidR="00103E74" w:rsidRDefault="00103E74">
      <w:pPr>
        <w:ind w:left="1440" w:firstLine="720"/>
        <w:rPr>
          <w:sz w:val="24"/>
        </w:rPr>
      </w:pPr>
    </w:p>
    <w:p w:rsidR="00103E74" w:rsidRDefault="00103E74">
      <w:pPr>
        <w:ind w:left="1440" w:firstLine="720"/>
        <w:rPr>
          <w:sz w:val="24"/>
        </w:rPr>
      </w:pPr>
    </w:p>
    <w:sectPr w:rsidR="00103E74" w:rsidSect="00790996">
      <w:footnotePr>
        <w:pos w:val="beneathText"/>
      </w:footnotePr>
      <w:pgSz w:w="12240" w:h="15840"/>
      <w:pgMar w:top="108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HG Mincho Light J">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40B432A"/>
    <w:multiLevelType w:val="hybridMultilevel"/>
    <w:tmpl w:val="E228B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991581"/>
    <w:multiLevelType w:val="hybridMultilevel"/>
    <w:tmpl w:val="6F302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05CB7152"/>
    <w:multiLevelType w:val="hybridMultilevel"/>
    <w:tmpl w:val="5844C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E75A24"/>
    <w:multiLevelType w:val="hybridMultilevel"/>
    <w:tmpl w:val="BF3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046E6"/>
    <w:multiLevelType w:val="hybridMultilevel"/>
    <w:tmpl w:val="371A51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0B393BA1"/>
    <w:multiLevelType w:val="hybridMultilevel"/>
    <w:tmpl w:val="1EC6D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465239"/>
    <w:multiLevelType w:val="hybridMultilevel"/>
    <w:tmpl w:val="3E3CEFBA"/>
    <w:lvl w:ilvl="0" w:tplc="D69A6A58">
      <w:start w:val="3"/>
      <w:numFmt w:val="bullet"/>
      <w:lvlText w:val="-"/>
      <w:lvlJc w:val="left"/>
      <w:pPr>
        <w:tabs>
          <w:tab w:val="num" w:pos="1080"/>
        </w:tabs>
        <w:ind w:left="1080" w:hanging="360"/>
      </w:pPr>
      <w:rPr>
        <w:rFonts w:ascii="Times New Roman" w:eastAsia="Times New Roman" w:hAnsi="Times New Roman" w:cs="Times New Roman" w:hint="default"/>
        <w:b/>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27E200F"/>
    <w:multiLevelType w:val="hybridMultilevel"/>
    <w:tmpl w:val="41801B60"/>
    <w:lvl w:ilvl="0" w:tplc="CED8B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E1433A"/>
    <w:multiLevelType w:val="hybridMultilevel"/>
    <w:tmpl w:val="7D5E11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182D38BF"/>
    <w:multiLevelType w:val="hybridMultilevel"/>
    <w:tmpl w:val="5D4A5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33721D"/>
    <w:multiLevelType w:val="hybridMultilevel"/>
    <w:tmpl w:val="3424C5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269B4ABA"/>
    <w:multiLevelType w:val="hybridMultilevel"/>
    <w:tmpl w:val="EFE01B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0492232"/>
    <w:multiLevelType w:val="hybridMultilevel"/>
    <w:tmpl w:val="1F3A6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6150A0"/>
    <w:multiLevelType w:val="hybridMultilevel"/>
    <w:tmpl w:val="2D4C05F2"/>
    <w:lvl w:ilvl="0" w:tplc="47C00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DF1CB7"/>
    <w:multiLevelType w:val="hybridMultilevel"/>
    <w:tmpl w:val="86CCD1E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BE57F94"/>
    <w:multiLevelType w:val="hybridMultilevel"/>
    <w:tmpl w:val="54ACC12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44D61290"/>
    <w:multiLevelType w:val="hybridMultilevel"/>
    <w:tmpl w:val="C42EC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A16FB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nsid w:val="559B74E4"/>
    <w:multiLevelType w:val="hybridMultilevel"/>
    <w:tmpl w:val="6804CB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8184B6F"/>
    <w:multiLevelType w:val="hybridMultilevel"/>
    <w:tmpl w:val="6F8E0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A11E8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nsid w:val="601A15F6"/>
    <w:multiLevelType w:val="hybridMultilevel"/>
    <w:tmpl w:val="8CA06D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63311D67"/>
    <w:multiLevelType w:val="hybridMultilevel"/>
    <w:tmpl w:val="5600A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D489A"/>
    <w:multiLevelType w:val="hybridMultilevel"/>
    <w:tmpl w:val="E4982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AC0482"/>
    <w:multiLevelType w:val="hybridMultilevel"/>
    <w:tmpl w:val="395C0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9D7AF6"/>
    <w:multiLevelType w:val="hybridMultilevel"/>
    <w:tmpl w:val="E29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F24FF0"/>
    <w:multiLevelType w:val="hybridMultilevel"/>
    <w:tmpl w:val="C31CB1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3972E7"/>
    <w:multiLevelType w:val="hybridMultilevel"/>
    <w:tmpl w:val="C28ADE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B44B22"/>
    <w:multiLevelType w:val="hybridMultilevel"/>
    <w:tmpl w:val="E610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06ECF"/>
    <w:multiLevelType w:val="hybridMultilevel"/>
    <w:tmpl w:val="965CD6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F8B59F9"/>
    <w:multiLevelType w:val="hybridMultilevel"/>
    <w:tmpl w:val="FABA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7"/>
  </w:num>
  <w:num w:numId="5">
    <w:abstractNumId w:val="25"/>
  </w:num>
  <w:num w:numId="6">
    <w:abstractNumId w:val="20"/>
  </w:num>
  <w:num w:numId="7">
    <w:abstractNumId w:val="23"/>
  </w:num>
  <w:num w:numId="8">
    <w:abstractNumId w:val="12"/>
  </w:num>
  <w:num w:numId="9">
    <w:abstractNumId w:val="30"/>
  </w:num>
  <w:num w:numId="10">
    <w:abstractNumId w:val="3"/>
  </w:num>
  <w:num w:numId="11">
    <w:abstractNumId w:val="9"/>
  </w:num>
  <w:num w:numId="12">
    <w:abstractNumId w:val="26"/>
  </w:num>
  <w:num w:numId="13">
    <w:abstractNumId w:val="17"/>
  </w:num>
  <w:num w:numId="14">
    <w:abstractNumId w:val="29"/>
  </w:num>
  <w:num w:numId="15">
    <w:abstractNumId w:val="5"/>
  </w:num>
  <w:num w:numId="16">
    <w:abstractNumId w:val="28"/>
  </w:num>
  <w:num w:numId="17">
    <w:abstractNumId w:val="19"/>
  </w:num>
  <w:num w:numId="18">
    <w:abstractNumId w:val="15"/>
  </w:num>
  <w:num w:numId="19">
    <w:abstractNumId w:val="33"/>
  </w:num>
  <w:num w:numId="20">
    <w:abstractNumId w:val="31"/>
  </w:num>
  <w:num w:numId="21">
    <w:abstractNumId w:val="8"/>
  </w:num>
  <w:num w:numId="22">
    <w:abstractNumId w:val="22"/>
  </w:num>
  <w:num w:numId="23">
    <w:abstractNumId w:val="4"/>
  </w:num>
  <w:num w:numId="24">
    <w:abstractNumId w:val="24"/>
  </w:num>
  <w:num w:numId="25">
    <w:abstractNumId w:val="14"/>
  </w:num>
  <w:num w:numId="26">
    <w:abstractNumId w:val="6"/>
  </w:num>
  <w:num w:numId="27">
    <w:abstractNumId w:val="7"/>
  </w:num>
  <w:num w:numId="28">
    <w:abstractNumId w:val="13"/>
  </w:num>
  <w:num w:numId="29">
    <w:abstractNumId w:val="18"/>
  </w:num>
  <w:num w:numId="30">
    <w:abstractNumId w:val="11"/>
  </w:num>
  <w:num w:numId="31">
    <w:abstractNumId w:val="32"/>
  </w:num>
  <w:num w:numId="32">
    <w:abstractNumId w:val="21"/>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1381"/>
    <w:rsid w:val="00003C2B"/>
    <w:rsid w:val="00004A06"/>
    <w:rsid w:val="000113BD"/>
    <w:rsid w:val="00013292"/>
    <w:rsid w:val="0001692B"/>
    <w:rsid w:val="00027EDA"/>
    <w:rsid w:val="000333C6"/>
    <w:rsid w:val="00044F3D"/>
    <w:rsid w:val="0004765C"/>
    <w:rsid w:val="00060DCA"/>
    <w:rsid w:val="00062150"/>
    <w:rsid w:val="00067B79"/>
    <w:rsid w:val="000761CC"/>
    <w:rsid w:val="000C7908"/>
    <w:rsid w:val="000E0DF3"/>
    <w:rsid w:val="000E1151"/>
    <w:rsid w:val="000E5CBA"/>
    <w:rsid w:val="000F4448"/>
    <w:rsid w:val="000F4818"/>
    <w:rsid w:val="00103E74"/>
    <w:rsid w:val="00116D4A"/>
    <w:rsid w:val="00130968"/>
    <w:rsid w:val="00130D88"/>
    <w:rsid w:val="0018189F"/>
    <w:rsid w:val="00190ABF"/>
    <w:rsid w:val="001B632B"/>
    <w:rsid w:val="001E5890"/>
    <w:rsid w:val="00225DC0"/>
    <w:rsid w:val="00226FD9"/>
    <w:rsid w:val="00244BBB"/>
    <w:rsid w:val="002451C7"/>
    <w:rsid w:val="00247BD5"/>
    <w:rsid w:val="002A79E3"/>
    <w:rsid w:val="002B03E6"/>
    <w:rsid w:val="002B1AD7"/>
    <w:rsid w:val="002B331B"/>
    <w:rsid w:val="002B3F20"/>
    <w:rsid w:val="002C4DEC"/>
    <w:rsid w:val="002D2DFB"/>
    <w:rsid w:val="0031435B"/>
    <w:rsid w:val="00335FDA"/>
    <w:rsid w:val="003512A1"/>
    <w:rsid w:val="00353E3E"/>
    <w:rsid w:val="00362DF2"/>
    <w:rsid w:val="00382166"/>
    <w:rsid w:val="003A7189"/>
    <w:rsid w:val="003C4B86"/>
    <w:rsid w:val="003D3FC3"/>
    <w:rsid w:val="003D5E50"/>
    <w:rsid w:val="003E2DE1"/>
    <w:rsid w:val="003F17E7"/>
    <w:rsid w:val="003F3311"/>
    <w:rsid w:val="00403417"/>
    <w:rsid w:val="00413183"/>
    <w:rsid w:val="0042304D"/>
    <w:rsid w:val="0042565C"/>
    <w:rsid w:val="004465CA"/>
    <w:rsid w:val="00450367"/>
    <w:rsid w:val="00467B5D"/>
    <w:rsid w:val="004A426E"/>
    <w:rsid w:val="004A76F1"/>
    <w:rsid w:val="004B671A"/>
    <w:rsid w:val="004C5E95"/>
    <w:rsid w:val="004E7C5E"/>
    <w:rsid w:val="005250D9"/>
    <w:rsid w:val="00551FD0"/>
    <w:rsid w:val="00557F74"/>
    <w:rsid w:val="00561008"/>
    <w:rsid w:val="0057261C"/>
    <w:rsid w:val="005731F1"/>
    <w:rsid w:val="005743FD"/>
    <w:rsid w:val="0058770F"/>
    <w:rsid w:val="005B095C"/>
    <w:rsid w:val="005F3A66"/>
    <w:rsid w:val="006014CE"/>
    <w:rsid w:val="00625F78"/>
    <w:rsid w:val="00661381"/>
    <w:rsid w:val="006642F0"/>
    <w:rsid w:val="0066478A"/>
    <w:rsid w:val="00675DCE"/>
    <w:rsid w:val="00685324"/>
    <w:rsid w:val="00692E9E"/>
    <w:rsid w:val="00697437"/>
    <w:rsid w:val="006A24CC"/>
    <w:rsid w:val="006A7E67"/>
    <w:rsid w:val="006E2BB5"/>
    <w:rsid w:val="007241C2"/>
    <w:rsid w:val="0073297A"/>
    <w:rsid w:val="00742229"/>
    <w:rsid w:val="00744DAE"/>
    <w:rsid w:val="00745D36"/>
    <w:rsid w:val="00760C28"/>
    <w:rsid w:val="00790996"/>
    <w:rsid w:val="007C1E66"/>
    <w:rsid w:val="007F5CC8"/>
    <w:rsid w:val="0080022C"/>
    <w:rsid w:val="00806A50"/>
    <w:rsid w:val="00862DFF"/>
    <w:rsid w:val="008725DC"/>
    <w:rsid w:val="00884418"/>
    <w:rsid w:val="00890CD8"/>
    <w:rsid w:val="008B6FE9"/>
    <w:rsid w:val="008D4BDF"/>
    <w:rsid w:val="0090714F"/>
    <w:rsid w:val="00911A60"/>
    <w:rsid w:val="00922E00"/>
    <w:rsid w:val="00927026"/>
    <w:rsid w:val="00933117"/>
    <w:rsid w:val="00934774"/>
    <w:rsid w:val="00937354"/>
    <w:rsid w:val="00964EFA"/>
    <w:rsid w:val="009C0637"/>
    <w:rsid w:val="009C2C14"/>
    <w:rsid w:val="009C3699"/>
    <w:rsid w:val="009C5CB3"/>
    <w:rsid w:val="009E2A0D"/>
    <w:rsid w:val="009E5D6A"/>
    <w:rsid w:val="009E67E5"/>
    <w:rsid w:val="009F6DBE"/>
    <w:rsid w:val="009F7D79"/>
    <w:rsid w:val="00A005FA"/>
    <w:rsid w:val="00A41F7C"/>
    <w:rsid w:val="00A46D13"/>
    <w:rsid w:val="00A5082F"/>
    <w:rsid w:val="00A626B9"/>
    <w:rsid w:val="00AA782B"/>
    <w:rsid w:val="00AB0E79"/>
    <w:rsid w:val="00AE6DAB"/>
    <w:rsid w:val="00AF08CF"/>
    <w:rsid w:val="00B02985"/>
    <w:rsid w:val="00B050B9"/>
    <w:rsid w:val="00B05564"/>
    <w:rsid w:val="00B25C40"/>
    <w:rsid w:val="00B27743"/>
    <w:rsid w:val="00B32571"/>
    <w:rsid w:val="00B756B1"/>
    <w:rsid w:val="00BA2661"/>
    <w:rsid w:val="00BA6EAF"/>
    <w:rsid w:val="00BA7E38"/>
    <w:rsid w:val="00BB108A"/>
    <w:rsid w:val="00BB3FB4"/>
    <w:rsid w:val="00CA0C60"/>
    <w:rsid w:val="00CD6FAE"/>
    <w:rsid w:val="00CE7048"/>
    <w:rsid w:val="00CF28EC"/>
    <w:rsid w:val="00CF3C8F"/>
    <w:rsid w:val="00D02999"/>
    <w:rsid w:val="00D1094C"/>
    <w:rsid w:val="00D27BE8"/>
    <w:rsid w:val="00D47218"/>
    <w:rsid w:val="00D54E44"/>
    <w:rsid w:val="00D6596D"/>
    <w:rsid w:val="00D72605"/>
    <w:rsid w:val="00D74468"/>
    <w:rsid w:val="00D766FC"/>
    <w:rsid w:val="00D92634"/>
    <w:rsid w:val="00DA08DE"/>
    <w:rsid w:val="00DB3F35"/>
    <w:rsid w:val="00DE5C34"/>
    <w:rsid w:val="00DF2611"/>
    <w:rsid w:val="00DF4876"/>
    <w:rsid w:val="00DF5B03"/>
    <w:rsid w:val="00E059D7"/>
    <w:rsid w:val="00E05D6F"/>
    <w:rsid w:val="00E16D46"/>
    <w:rsid w:val="00E37188"/>
    <w:rsid w:val="00E50F4C"/>
    <w:rsid w:val="00E94435"/>
    <w:rsid w:val="00EE5ADF"/>
    <w:rsid w:val="00EE6B0C"/>
    <w:rsid w:val="00F0397D"/>
    <w:rsid w:val="00F270F3"/>
    <w:rsid w:val="00FB4581"/>
    <w:rsid w:val="00FD1CDE"/>
    <w:rsid w:val="00FD4159"/>
    <w:rsid w:val="00FE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71A"/>
    <w:pPr>
      <w:suppressAutoHyphens/>
    </w:pPr>
    <w:rPr>
      <w:lang w:eastAsia="ar-SA"/>
    </w:rPr>
  </w:style>
  <w:style w:type="paragraph" w:styleId="Heading1">
    <w:name w:val="heading 1"/>
    <w:basedOn w:val="Normal"/>
    <w:next w:val="Normal"/>
    <w:qFormat/>
    <w:rsid w:val="00790996"/>
    <w:pPr>
      <w:keepNext/>
      <w:outlineLvl w:val="0"/>
    </w:pPr>
    <w:rPr>
      <w:b/>
      <w:sz w:val="24"/>
      <w:szCs w:val="22"/>
    </w:rPr>
  </w:style>
  <w:style w:type="paragraph" w:styleId="Heading2">
    <w:name w:val="heading 2"/>
    <w:basedOn w:val="Normal"/>
    <w:next w:val="Normal"/>
    <w:qFormat/>
    <w:rsid w:val="00790996"/>
    <w:pPr>
      <w:keepNext/>
      <w:tabs>
        <w:tab w:val="num" w:pos="0"/>
      </w:tabs>
      <w:outlineLvl w:val="1"/>
    </w:pPr>
    <w:rPr>
      <w:b/>
      <w:bCs/>
      <w:color w:val="000000"/>
      <w:sz w:val="24"/>
    </w:rPr>
  </w:style>
  <w:style w:type="paragraph" w:styleId="Heading3">
    <w:name w:val="heading 3"/>
    <w:basedOn w:val="Normal"/>
    <w:next w:val="Normal"/>
    <w:qFormat/>
    <w:rsid w:val="00790996"/>
    <w:pPr>
      <w:keepNext/>
      <w:tabs>
        <w:tab w:val="num" w:pos="0"/>
      </w:tabs>
      <w:outlineLvl w:val="2"/>
    </w:pPr>
    <w:rPr>
      <w:b/>
      <w:bCs/>
      <w:sz w:val="28"/>
    </w:rPr>
  </w:style>
  <w:style w:type="paragraph" w:styleId="Heading4">
    <w:name w:val="heading 4"/>
    <w:basedOn w:val="Normal"/>
    <w:next w:val="Normal"/>
    <w:qFormat/>
    <w:rsid w:val="00790996"/>
    <w:pPr>
      <w:keepNext/>
      <w:jc w:val="center"/>
      <w:outlineLvl w:val="3"/>
    </w:pPr>
    <w:rPr>
      <w:sz w:val="24"/>
    </w:rPr>
  </w:style>
  <w:style w:type="paragraph" w:styleId="Heading5">
    <w:name w:val="heading 5"/>
    <w:basedOn w:val="Normal"/>
    <w:next w:val="Normal"/>
    <w:qFormat/>
    <w:rsid w:val="00790996"/>
    <w:pPr>
      <w:keepNext/>
      <w:shd w:val="clear" w:color="auto" w:fill="808080"/>
      <w:tabs>
        <w:tab w:val="num" w:pos="0"/>
      </w:tabs>
      <w:outlineLvl w:val="4"/>
    </w:pPr>
    <w:rPr>
      <w:b/>
      <w:color w:val="FFFFFF"/>
      <w:sz w:val="28"/>
    </w:rPr>
  </w:style>
  <w:style w:type="paragraph" w:styleId="Heading6">
    <w:name w:val="heading 6"/>
    <w:basedOn w:val="Normal"/>
    <w:next w:val="Normal"/>
    <w:qFormat/>
    <w:rsid w:val="00790996"/>
    <w:pPr>
      <w:keepNext/>
      <w:tabs>
        <w:tab w:val="num" w:pos="0"/>
      </w:tabs>
      <w:ind w:right="-720"/>
      <w:outlineLvl w:val="5"/>
    </w:pPr>
    <w:rPr>
      <w:b/>
      <w:bCs/>
      <w:sz w:val="22"/>
    </w:rPr>
  </w:style>
  <w:style w:type="paragraph" w:styleId="Heading7">
    <w:name w:val="heading 7"/>
    <w:basedOn w:val="Normal"/>
    <w:next w:val="Normal"/>
    <w:qFormat/>
    <w:rsid w:val="00790996"/>
    <w:pPr>
      <w:keepNext/>
      <w:spacing w:after="60"/>
      <w:outlineLvl w:val="6"/>
    </w:pPr>
    <w:rPr>
      <w:b/>
      <w:sz w:val="24"/>
      <w:u w:val="single"/>
    </w:rPr>
  </w:style>
  <w:style w:type="paragraph" w:styleId="Heading8">
    <w:name w:val="heading 8"/>
    <w:basedOn w:val="Normal"/>
    <w:next w:val="Normal"/>
    <w:qFormat/>
    <w:rsid w:val="00790996"/>
    <w:pPr>
      <w:keepNext/>
      <w:jc w:val="center"/>
      <w:outlineLvl w:val="7"/>
    </w:pPr>
    <w:rPr>
      <w:b/>
      <w:bCs/>
      <w:sz w:val="24"/>
    </w:rPr>
  </w:style>
  <w:style w:type="paragraph" w:styleId="Heading9">
    <w:name w:val="heading 9"/>
    <w:basedOn w:val="Normal"/>
    <w:next w:val="Normal"/>
    <w:qFormat/>
    <w:rsid w:val="00790996"/>
    <w:pPr>
      <w:keepNext/>
      <w:spacing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90996"/>
    <w:rPr>
      <w:rFonts w:ascii="Symbol" w:hAnsi="Symbol"/>
    </w:rPr>
  </w:style>
  <w:style w:type="character" w:customStyle="1" w:styleId="WW8Num2z0">
    <w:name w:val="WW8Num2z0"/>
    <w:rsid w:val="00790996"/>
    <w:rPr>
      <w:rFonts w:ascii="Symbol" w:hAnsi="Symbol"/>
    </w:rPr>
  </w:style>
  <w:style w:type="character" w:customStyle="1" w:styleId="WW-Absatz-Standardschriftart">
    <w:name w:val="WW-Absatz-Standardschriftart"/>
    <w:rsid w:val="00790996"/>
  </w:style>
  <w:style w:type="character" w:customStyle="1" w:styleId="WW-WW8Num1z0">
    <w:name w:val="WW-WW8Num1z0"/>
    <w:rsid w:val="00790996"/>
    <w:rPr>
      <w:rFonts w:ascii="Symbol" w:hAnsi="Symbol"/>
    </w:rPr>
  </w:style>
  <w:style w:type="character" w:customStyle="1" w:styleId="WW-WW8Num2z0">
    <w:name w:val="WW-WW8Num2z0"/>
    <w:rsid w:val="00790996"/>
    <w:rPr>
      <w:rFonts w:ascii="Symbol" w:hAnsi="Symbol"/>
    </w:rPr>
  </w:style>
  <w:style w:type="character" w:customStyle="1" w:styleId="WW-Absatz-Standardschriftart1">
    <w:name w:val="WW-Absatz-Standardschriftart1"/>
    <w:rsid w:val="00790996"/>
  </w:style>
  <w:style w:type="character" w:customStyle="1" w:styleId="WW-WW8Num1z01">
    <w:name w:val="WW-WW8Num1z01"/>
    <w:rsid w:val="00790996"/>
    <w:rPr>
      <w:rFonts w:ascii="Symbol" w:hAnsi="Symbol"/>
    </w:rPr>
  </w:style>
  <w:style w:type="character" w:customStyle="1" w:styleId="WW-WW8Num2z01">
    <w:name w:val="WW-WW8Num2z01"/>
    <w:rsid w:val="00790996"/>
    <w:rPr>
      <w:rFonts w:ascii="Symbol" w:hAnsi="Symbol"/>
    </w:rPr>
  </w:style>
  <w:style w:type="character" w:customStyle="1" w:styleId="WW-Absatz-Standardschriftart11">
    <w:name w:val="WW-Absatz-Standardschriftart11"/>
    <w:rsid w:val="00790996"/>
  </w:style>
  <w:style w:type="character" w:customStyle="1" w:styleId="WW-WW8Num1z011">
    <w:name w:val="WW-WW8Num1z011"/>
    <w:rsid w:val="00790996"/>
    <w:rPr>
      <w:rFonts w:ascii="Symbol" w:hAnsi="Symbol"/>
    </w:rPr>
  </w:style>
  <w:style w:type="character" w:customStyle="1" w:styleId="WW-WW8Num2z011">
    <w:name w:val="WW-WW8Num2z011"/>
    <w:rsid w:val="00790996"/>
    <w:rPr>
      <w:rFonts w:ascii="Symbol" w:hAnsi="Symbol"/>
    </w:rPr>
  </w:style>
  <w:style w:type="character" w:customStyle="1" w:styleId="WW-Absatz-Standardschriftart111">
    <w:name w:val="WW-Absatz-Standardschriftart111"/>
    <w:rsid w:val="00790996"/>
  </w:style>
  <w:style w:type="character" w:customStyle="1" w:styleId="WW-WW8Num1z0111">
    <w:name w:val="WW-WW8Num1z0111"/>
    <w:rsid w:val="00790996"/>
    <w:rPr>
      <w:rFonts w:ascii="Symbol" w:hAnsi="Symbol"/>
    </w:rPr>
  </w:style>
  <w:style w:type="character" w:customStyle="1" w:styleId="WW-WW8Num2z0111">
    <w:name w:val="WW-WW8Num2z0111"/>
    <w:rsid w:val="00790996"/>
    <w:rPr>
      <w:rFonts w:ascii="Symbol" w:hAnsi="Symbol"/>
    </w:rPr>
  </w:style>
  <w:style w:type="character" w:customStyle="1" w:styleId="WW-Absatz-Standardschriftart1111">
    <w:name w:val="WW-Absatz-Standardschriftart1111"/>
    <w:rsid w:val="00790996"/>
  </w:style>
  <w:style w:type="character" w:customStyle="1" w:styleId="WW-WW8Num1z01111">
    <w:name w:val="WW-WW8Num1z01111"/>
    <w:rsid w:val="00790996"/>
    <w:rPr>
      <w:rFonts w:ascii="Symbol" w:hAnsi="Symbol"/>
    </w:rPr>
  </w:style>
  <w:style w:type="character" w:customStyle="1" w:styleId="WW-WW8Num2z01111">
    <w:name w:val="WW-WW8Num2z01111"/>
    <w:rsid w:val="00790996"/>
    <w:rPr>
      <w:rFonts w:ascii="Symbol" w:hAnsi="Symbol"/>
    </w:rPr>
  </w:style>
  <w:style w:type="character" w:customStyle="1" w:styleId="WW-DefaultParagraphFont">
    <w:name w:val="WW-Default Paragraph Font"/>
    <w:rsid w:val="00790996"/>
  </w:style>
  <w:style w:type="character" w:styleId="Hyperlink">
    <w:name w:val="Hyperlink"/>
    <w:basedOn w:val="WW-DefaultParagraphFont"/>
    <w:rsid w:val="00790996"/>
    <w:rPr>
      <w:color w:val="0000FF"/>
      <w:u w:val="single"/>
    </w:rPr>
  </w:style>
  <w:style w:type="paragraph" w:styleId="BodyText">
    <w:name w:val="Body Text"/>
    <w:basedOn w:val="Normal"/>
    <w:rsid w:val="00790996"/>
    <w:rPr>
      <w:sz w:val="28"/>
    </w:rPr>
  </w:style>
  <w:style w:type="paragraph" w:styleId="List">
    <w:name w:val="List"/>
    <w:basedOn w:val="BodyText"/>
    <w:rsid w:val="00790996"/>
    <w:rPr>
      <w:rFonts w:cs="Tahoma"/>
    </w:rPr>
  </w:style>
  <w:style w:type="paragraph" w:customStyle="1" w:styleId="Caption1">
    <w:name w:val="Caption1"/>
    <w:basedOn w:val="Normal"/>
    <w:rsid w:val="00790996"/>
    <w:pPr>
      <w:suppressLineNumbers/>
      <w:spacing w:before="120" w:after="120"/>
    </w:pPr>
    <w:rPr>
      <w:rFonts w:cs="Tahoma"/>
      <w:i/>
      <w:iCs/>
    </w:rPr>
  </w:style>
  <w:style w:type="paragraph" w:customStyle="1" w:styleId="Index">
    <w:name w:val="Index"/>
    <w:basedOn w:val="Normal"/>
    <w:rsid w:val="00790996"/>
    <w:pPr>
      <w:suppressLineNumbers/>
    </w:pPr>
    <w:rPr>
      <w:rFonts w:cs="Tahoma"/>
    </w:rPr>
  </w:style>
  <w:style w:type="paragraph" w:customStyle="1" w:styleId="Heading">
    <w:name w:val="Heading"/>
    <w:basedOn w:val="Normal"/>
    <w:next w:val="BodyText"/>
    <w:rsid w:val="00790996"/>
    <w:pPr>
      <w:keepNext/>
      <w:spacing w:before="240" w:after="120"/>
    </w:pPr>
    <w:rPr>
      <w:rFonts w:ascii="Nimbus Sans L" w:eastAsia="HG Mincho Light J" w:hAnsi="Nimbus Sans L" w:cs="Tahoma"/>
      <w:sz w:val="28"/>
      <w:szCs w:val="28"/>
    </w:rPr>
  </w:style>
  <w:style w:type="paragraph" w:customStyle="1" w:styleId="WW-Caption">
    <w:name w:val="WW-Caption"/>
    <w:basedOn w:val="Normal"/>
    <w:rsid w:val="00790996"/>
    <w:pPr>
      <w:suppressLineNumbers/>
      <w:spacing w:before="120" w:after="120"/>
    </w:pPr>
    <w:rPr>
      <w:rFonts w:cs="Tahoma"/>
      <w:i/>
      <w:iCs/>
    </w:rPr>
  </w:style>
  <w:style w:type="paragraph" w:customStyle="1" w:styleId="WW-Index">
    <w:name w:val="WW-Index"/>
    <w:basedOn w:val="Normal"/>
    <w:rsid w:val="00790996"/>
    <w:pPr>
      <w:suppressLineNumbers/>
    </w:pPr>
    <w:rPr>
      <w:rFonts w:cs="Tahoma"/>
    </w:rPr>
  </w:style>
  <w:style w:type="paragraph" w:customStyle="1" w:styleId="WW-Heading">
    <w:name w:val="WW-Heading"/>
    <w:basedOn w:val="Normal"/>
    <w:next w:val="BodyText"/>
    <w:rsid w:val="00790996"/>
    <w:pPr>
      <w:keepNext/>
      <w:spacing w:before="240" w:after="120"/>
    </w:pPr>
    <w:rPr>
      <w:rFonts w:ascii="Nimbus Sans L" w:eastAsia="HG Mincho Light J" w:hAnsi="Nimbus Sans L" w:cs="Tahoma"/>
      <w:sz w:val="28"/>
      <w:szCs w:val="28"/>
    </w:rPr>
  </w:style>
  <w:style w:type="paragraph" w:customStyle="1" w:styleId="WW-Caption1">
    <w:name w:val="WW-Caption1"/>
    <w:basedOn w:val="Normal"/>
    <w:rsid w:val="00790996"/>
    <w:pPr>
      <w:suppressLineNumbers/>
      <w:spacing w:before="120" w:after="120"/>
    </w:pPr>
    <w:rPr>
      <w:rFonts w:cs="Tahoma"/>
      <w:i/>
      <w:iCs/>
    </w:rPr>
  </w:style>
  <w:style w:type="paragraph" w:customStyle="1" w:styleId="WW-Index1">
    <w:name w:val="WW-Index1"/>
    <w:basedOn w:val="Normal"/>
    <w:rsid w:val="00790996"/>
    <w:pPr>
      <w:suppressLineNumbers/>
    </w:pPr>
    <w:rPr>
      <w:rFonts w:cs="Tahoma"/>
    </w:rPr>
  </w:style>
  <w:style w:type="paragraph" w:customStyle="1" w:styleId="WW-Heading1">
    <w:name w:val="WW-Heading1"/>
    <w:basedOn w:val="Normal"/>
    <w:next w:val="BodyText"/>
    <w:rsid w:val="00790996"/>
    <w:pPr>
      <w:keepNext/>
      <w:spacing w:before="240" w:after="120"/>
    </w:pPr>
    <w:rPr>
      <w:rFonts w:ascii="Nimbus Sans L" w:eastAsia="HG Mincho Light J" w:hAnsi="Nimbus Sans L" w:cs="Tahoma"/>
      <w:sz w:val="28"/>
      <w:szCs w:val="28"/>
    </w:rPr>
  </w:style>
  <w:style w:type="paragraph" w:customStyle="1" w:styleId="WW-Caption11">
    <w:name w:val="WW-Caption11"/>
    <w:basedOn w:val="Normal"/>
    <w:rsid w:val="00790996"/>
    <w:pPr>
      <w:suppressLineNumbers/>
      <w:spacing w:before="120" w:after="120"/>
    </w:pPr>
    <w:rPr>
      <w:rFonts w:cs="Tahoma"/>
      <w:i/>
      <w:iCs/>
    </w:rPr>
  </w:style>
  <w:style w:type="paragraph" w:customStyle="1" w:styleId="WW-Index11">
    <w:name w:val="WW-Index11"/>
    <w:basedOn w:val="Normal"/>
    <w:rsid w:val="00790996"/>
    <w:pPr>
      <w:suppressLineNumbers/>
    </w:pPr>
    <w:rPr>
      <w:rFonts w:cs="Tahoma"/>
    </w:rPr>
  </w:style>
  <w:style w:type="paragraph" w:customStyle="1" w:styleId="WW-Heading11">
    <w:name w:val="WW-Heading11"/>
    <w:basedOn w:val="Normal"/>
    <w:next w:val="BodyText"/>
    <w:rsid w:val="00790996"/>
    <w:pPr>
      <w:keepNext/>
      <w:spacing w:before="240" w:after="120"/>
    </w:pPr>
    <w:rPr>
      <w:rFonts w:ascii="Nimbus Sans L" w:eastAsia="HG Mincho Light J" w:hAnsi="Nimbus Sans L" w:cs="Tahoma"/>
      <w:sz w:val="28"/>
      <w:szCs w:val="28"/>
    </w:rPr>
  </w:style>
  <w:style w:type="paragraph" w:customStyle="1" w:styleId="WW-Caption111">
    <w:name w:val="WW-Caption111"/>
    <w:basedOn w:val="Normal"/>
    <w:rsid w:val="00790996"/>
    <w:pPr>
      <w:suppressLineNumbers/>
      <w:spacing w:before="120" w:after="120"/>
    </w:pPr>
    <w:rPr>
      <w:rFonts w:cs="Tahoma"/>
      <w:i/>
      <w:iCs/>
    </w:rPr>
  </w:style>
  <w:style w:type="paragraph" w:customStyle="1" w:styleId="WW-Index111">
    <w:name w:val="WW-Index111"/>
    <w:basedOn w:val="Normal"/>
    <w:rsid w:val="00790996"/>
    <w:pPr>
      <w:suppressLineNumbers/>
    </w:pPr>
    <w:rPr>
      <w:rFonts w:cs="Tahoma"/>
    </w:rPr>
  </w:style>
  <w:style w:type="paragraph" w:customStyle="1" w:styleId="WW-Heading111">
    <w:name w:val="WW-Heading111"/>
    <w:basedOn w:val="Normal"/>
    <w:next w:val="BodyText"/>
    <w:rsid w:val="00790996"/>
    <w:pPr>
      <w:keepNext/>
      <w:spacing w:before="240" w:after="120"/>
    </w:pPr>
    <w:rPr>
      <w:rFonts w:ascii="Nimbus Sans L" w:eastAsia="HG Mincho Light J" w:hAnsi="Nimbus Sans L" w:cs="Tahoma"/>
      <w:sz w:val="28"/>
      <w:szCs w:val="28"/>
    </w:rPr>
  </w:style>
  <w:style w:type="paragraph" w:customStyle="1" w:styleId="WW-Caption1111">
    <w:name w:val="WW-Caption1111"/>
    <w:basedOn w:val="Normal"/>
    <w:rsid w:val="00790996"/>
    <w:pPr>
      <w:suppressLineNumbers/>
      <w:spacing w:before="120" w:after="120"/>
    </w:pPr>
    <w:rPr>
      <w:rFonts w:cs="Tahoma"/>
      <w:i/>
      <w:iCs/>
    </w:rPr>
  </w:style>
  <w:style w:type="paragraph" w:customStyle="1" w:styleId="WW-Index1111">
    <w:name w:val="WW-Index1111"/>
    <w:basedOn w:val="Normal"/>
    <w:rsid w:val="00790996"/>
    <w:pPr>
      <w:suppressLineNumbers/>
    </w:pPr>
    <w:rPr>
      <w:rFonts w:cs="Tahoma"/>
    </w:rPr>
  </w:style>
  <w:style w:type="paragraph" w:customStyle="1" w:styleId="WW-Heading1111">
    <w:name w:val="WW-Heading1111"/>
    <w:basedOn w:val="Normal"/>
    <w:next w:val="BodyText"/>
    <w:rsid w:val="00790996"/>
    <w:pPr>
      <w:keepNext/>
      <w:spacing w:before="240" w:after="120"/>
    </w:pPr>
    <w:rPr>
      <w:rFonts w:ascii="Nimbus Sans L" w:eastAsia="HG Mincho Light J" w:hAnsi="Nimbus Sans L" w:cs="Tahoma"/>
      <w:sz w:val="28"/>
      <w:szCs w:val="28"/>
    </w:rPr>
  </w:style>
  <w:style w:type="paragraph" w:styleId="Subtitle">
    <w:name w:val="Subtitle"/>
    <w:basedOn w:val="Normal"/>
    <w:next w:val="BodyText"/>
    <w:qFormat/>
    <w:rsid w:val="00790996"/>
    <w:rPr>
      <w:b/>
      <w:bCs/>
      <w:sz w:val="24"/>
      <w:szCs w:val="24"/>
    </w:rPr>
  </w:style>
  <w:style w:type="paragraph" w:customStyle="1" w:styleId="WW-BodyText2">
    <w:name w:val="WW-Body Text 2"/>
    <w:basedOn w:val="Normal"/>
    <w:rsid w:val="00790996"/>
    <w:rPr>
      <w:color w:val="000000"/>
      <w:sz w:val="24"/>
    </w:rPr>
  </w:style>
  <w:style w:type="paragraph" w:customStyle="1" w:styleId="WW-BodyText3">
    <w:name w:val="WW-Body Text 3"/>
    <w:basedOn w:val="Normal"/>
    <w:rsid w:val="00790996"/>
    <w:rPr>
      <w:sz w:val="24"/>
    </w:rPr>
  </w:style>
  <w:style w:type="paragraph" w:customStyle="1" w:styleId="TableContents">
    <w:name w:val="Table Contents"/>
    <w:basedOn w:val="BodyText"/>
    <w:rsid w:val="00790996"/>
    <w:pPr>
      <w:suppressLineNumbers/>
    </w:pPr>
  </w:style>
  <w:style w:type="paragraph" w:customStyle="1" w:styleId="WW-TableContents">
    <w:name w:val="WW-Table Contents"/>
    <w:basedOn w:val="BodyText"/>
    <w:rsid w:val="00790996"/>
    <w:pPr>
      <w:suppressLineNumbers/>
    </w:pPr>
  </w:style>
  <w:style w:type="paragraph" w:customStyle="1" w:styleId="WW-TableContents1">
    <w:name w:val="WW-Table Contents1"/>
    <w:basedOn w:val="BodyText"/>
    <w:rsid w:val="00790996"/>
    <w:pPr>
      <w:suppressLineNumbers/>
    </w:pPr>
  </w:style>
  <w:style w:type="paragraph" w:customStyle="1" w:styleId="WW-TableContents11">
    <w:name w:val="WW-Table Contents11"/>
    <w:basedOn w:val="BodyText"/>
    <w:rsid w:val="00790996"/>
    <w:pPr>
      <w:suppressLineNumbers/>
    </w:pPr>
  </w:style>
  <w:style w:type="paragraph" w:customStyle="1" w:styleId="WW-TableContents111">
    <w:name w:val="WW-Table Contents111"/>
    <w:basedOn w:val="BodyText"/>
    <w:rsid w:val="00790996"/>
    <w:pPr>
      <w:suppressLineNumbers/>
    </w:pPr>
  </w:style>
  <w:style w:type="paragraph" w:customStyle="1" w:styleId="WW-TableContents1111">
    <w:name w:val="WW-Table Contents1111"/>
    <w:basedOn w:val="BodyText"/>
    <w:rsid w:val="00790996"/>
    <w:pPr>
      <w:suppressLineNumbers/>
    </w:pPr>
  </w:style>
  <w:style w:type="paragraph" w:customStyle="1" w:styleId="TableHeading">
    <w:name w:val="Table Heading"/>
    <w:basedOn w:val="TableContents"/>
    <w:rsid w:val="00790996"/>
    <w:pPr>
      <w:jc w:val="center"/>
    </w:pPr>
    <w:rPr>
      <w:b/>
      <w:bCs/>
      <w:i/>
      <w:iCs/>
    </w:rPr>
  </w:style>
  <w:style w:type="paragraph" w:customStyle="1" w:styleId="WW-TableHeading">
    <w:name w:val="WW-Table Heading"/>
    <w:basedOn w:val="WW-TableContents"/>
    <w:rsid w:val="00790996"/>
    <w:pPr>
      <w:jc w:val="center"/>
    </w:pPr>
    <w:rPr>
      <w:b/>
      <w:bCs/>
      <w:i/>
      <w:iCs/>
    </w:rPr>
  </w:style>
  <w:style w:type="paragraph" w:customStyle="1" w:styleId="WW-TableHeading1">
    <w:name w:val="WW-Table Heading1"/>
    <w:basedOn w:val="WW-TableContents1"/>
    <w:rsid w:val="00790996"/>
    <w:pPr>
      <w:jc w:val="center"/>
    </w:pPr>
    <w:rPr>
      <w:b/>
      <w:bCs/>
      <w:i/>
      <w:iCs/>
    </w:rPr>
  </w:style>
  <w:style w:type="paragraph" w:customStyle="1" w:styleId="WW-TableHeading11">
    <w:name w:val="WW-Table Heading11"/>
    <w:basedOn w:val="WW-TableContents11"/>
    <w:rsid w:val="00790996"/>
    <w:pPr>
      <w:jc w:val="center"/>
    </w:pPr>
    <w:rPr>
      <w:b/>
      <w:bCs/>
      <w:i/>
      <w:iCs/>
    </w:rPr>
  </w:style>
  <w:style w:type="paragraph" w:customStyle="1" w:styleId="WW-TableHeading111">
    <w:name w:val="WW-Table Heading111"/>
    <w:basedOn w:val="WW-TableContents111"/>
    <w:rsid w:val="00790996"/>
    <w:pPr>
      <w:jc w:val="center"/>
    </w:pPr>
    <w:rPr>
      <w:b/>
      <w:bCs/>
      <w:i/>
      <w:iCs/>
    </w:rPr>
  </w:style>
  <w:style w:type="paragraph" w:customStyle="1" w:styleId="WW-TableHeading1111">
    <w:name w:val="WW-Table Heading1111"/>
    <w:basedOn w:val="WW-TableContents1111"/>
    <w:rsid w:val="00790996"/>
    <w:pPr>
      <w:jc w:val="center"/>
    </w:pPr>
    <w:rPr>
      <w:b/>
      <w:bCs/>
      <w:i/>
      <w:iCs/>
    </w:rPr>
  </w:style>
  <w:style w:type="character" w:styleId="FollowedHyperlink">
    <w:name w:val="FollowedHyperlink"/>
    <w:basedOn w:val="DefaultParagraphFont"/>
    <w:rsid w:val="00790996"/>
    <w:rPr>
      <w:color w:val="800080"/>
      <w:u w:val="single"/>
    </w:rPr>
  </w:style>
  <w:style w:type="table" w:styleId="TableGrid">
    <w:name w:val="Table Grid"/>
    <w:basedOn w:val="TableNormal"/>
    <w:rsid w:val="003C4B86"/>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D6FAE"/>
    <w:pPr>
      <w:autoSpaceDE w:val="0"/>
      <w:autoSpaceDN w:val="0"/>
      <w:adjustRightInd w:val="0"/>
    </w:pPr>
    <w:rPr>
      <w:rFonts w:ascii="Arial" w:hAnsi="Arial" w:cs="Arial"/>
      <w:color w:val="000000"/>
      <w:sz w:val="24"/>
      <w:szCs w:val="24"/>
      <w:lang w:val="en-IN" w:eastAsia="en-IN"/>
    </w:rPr>
  </w:style>
  <w:style w:type="paragraph" w:styleId="ListParagraph">
    <w:name w:val="List Paragraph"/>
    <w:basedOn w:val="Normal"/>
    <w:uiPriority w:val="34"/>
    <w:qFormat/>
    <w:rsid w:val="009C3699"/>
    <w:pPr>
      <w:ind w:left="720"/>
    </w:pPr>
  </w:style>
  <w:style w:type="character" w:styleId="Strong">
    <w:name w:val="Strong"/>
    <w:basedOn w:val="DefaultParagraphFont"/>
    <w:uiPriority w:val="22"/>
    <w:qFormat/>
    <w:rsid w:val="00933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fntemp.azurewebsites.net/Account/Login" TargetMode="External"/><Relationship Id="rId5" Type="http://schemas.openxmlformats.org/officeDocument/2006/relationships/hyperlink" Target="http://planmaker.be/Account/Logi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3746</CharactersWithSpaces>
  <SharedDoc>false</SharedDoc>
  <HLinks>
    <vt:vector size="12" baseType="variant">
      <vt:variant>
        <vt:i4>3473510</vt:i4>
      </vt:variant>
      <vt:variant>
        <vt:i4>3</vt:i4>
      </vt:variant>
      <vt:variant>
        <vt:i4>0</vt:i4>
      </vt:variant>
      <vt:variant>
        <vt:i4>5</vt:i4>
      </vt:variant>
      <vt:variant>
        <vt:lpwstr>http://yfntemp.azurewebsites.net/Account/Login</vt:lpwstr>
      </vt:variant>
      <vt:variant>
        <vt:lpwstr/>
      </vt:variant>
      <vt:variant>
        <vt:i4>7143475</vt:i4>
      </vt:variant>
      <vt:variant>
        <vt:i4>0</vt:i4>
      </vt:variant>
      <vt:variant>
        <vt:i4>0</vt:i4>
      </vt:variant>
      <vt:variant>
        <vt:i4>5</vt:i4>
      </vt:variant>
      <vt:variant>
        <vt:lpwstr>http://planmaker.be/Account/Login.aspx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lalit</dc:creator>
  <cp:keywords/>
  <cp:lastModifiedBy>Manish Sharma</cp:lastModifiedBy>
  <cp:revision>2</cp:revision>
  <cp:lastPrinted>2011-01-13T10:03:00Z</cp:lastPrinted>
  <dcterms:created xsi:type="dcterms:W3CDTF">2018-11-15T06:56:00Z</dcterms:created>
  <dcterms:modified xsi:type="dcterms:W3CDTF">2018-11-15T06:56:00Z</dcterms:modified>
</cp:coreProperties>
</file>