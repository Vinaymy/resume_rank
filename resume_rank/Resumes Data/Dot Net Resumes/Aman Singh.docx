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EC5" w:rsidRDefault="00136EC5">
      <w:pPr>
        <w:pStyle w:val="Heading8"/>
        <w:jc w:val="left"/>
        <w:rPr>
          <w:rFonts w:ascii="Calibri" w:eastAsia="SimSun" w:hAnsi="Calibri" w:cs="Arial"/>
          <w:sz w:val="22"/>
          <w:lang w:val="en-CA"/>
        </w:rPr>
      </w:pPr>
      <w:bookmarkStart w:id="0" w:name="_GoBack"/>
      <w:bookmarkEnd w:id="0"/>
      <w:r>
        <w:rPr>
          <w:rFonts w:ascii="Calibri" w:eastAsia="SimSun" w:hAnsi="Calibri" w:cs="Arial"/>
          <w:caps/>
          <w:color w:val="000080"/>
          <w:sz w:val="26"/>
          <w:lang w:val="en-CA"/>
        </w:rPr>
        <w:t>Aman singh dadhwal</w:t>
      </w:r>
    </w:p>
    <w:p w:rsidR="00136EC5" w:rsidRDefault="00136EC5">
      <w:pPr>
        <w:rPr>
          <w:rFonts w:ascii="Calibri" w:eastAsia="SimSun" w:hAnsi="Calibri" w:cs="Arial"/>
          <w:b/>
          <w:sz w:val="22"/>
          <w:lang w:val="en-CA"/>
        </w:rPr>
      </w:pPr>
      <w:r>
        <w:rPr>
          <w:rFonts w:ascii="Calibri" w:eastAsia="SimSun" w:hAnsi="Calibri" w:cs="Arial"/>
          <w:b/>
          <w:sz w:val="22"/>
          <w:lang w:val="en-CA"/>
        </w:rPr>
        <w:t>Mobile: +91-</w:t>
      </w:r>
      <w:r w:rsidR="002A4FC5">
        <w:rPr>
          <w:rFonts w:ascii="Calibri" w:eastAsia="SimSun" w:hAnsi="Calibri" w:cs="Arial"/>
          <w:b/>
          <w:sz w:val="22"/>
          <w:lang w:val="en-CA"/>
        </w:rPr>
        <w:t>7814140929</w:t>
      </w:r>
      <w:r>
        <w:rPr>
          <w:rFonts w:ascii="Calibri" w:eastAsia="SimSun" w:hAnsi="Calibri" w:cs="Arial"/>
          <w:b/>
          <w:sz w:val="22"/>
          <w:lang w:val="en-CA"/>
        </w:rPr>
        <w:t>, 9855521234</w:t>
      </w:r>
    </w:p>
    <w:p w:rsidR="00136EC5" w:rsidRDefault="00136EC5">
      <w:pPr>
        <w:rPr>
          <w:rFonts w:ascii="Calibri" w:eastAsia="SimSun" w:hAnsi="Calibri" w:cs="Arial"/>
          <w:b/>
          <w:caps/>
          <w:color w:val="000080"/>
          <w:sz w:val="22"/>
          <w:lang w:val="en-CA"/>
        </w:rPr>
      </w:pPr>
      <w:r>
        <w:rPr>
          <w:rFonts w:ascii="Calibri" w:eastAsia="SimSun" w:hAnsi="Calibri" w:cs="Arial"/>
          <w:b/>
          <w:sz w:val="22"/>
          <w:lang w:val="en-CA"/>
        </w:rPr>
        <w:t xml:space="preserve">e-mail: </w:t>
      </w:r>
      <w:hyperlink r:id="rId5" w:history="1">
        <w:r>
          <w:rPr>
            <w:rStyle w:val="Hyperlink"/>
            <w:rFonts w:ascii="Calibri" w:eastAsia="SimSun" w:hAnsi="Calibri"/>
          </w:rPr>
          <w:t>dadhwal06aman@gmail.com</w:t>
        </w:r>
      </w:hyperlink>
    </w:p>
    <w:p w:rsidR="00136EC5" w:rsidRDefault="00136EC5">
      <w:pPr>
        <w:pStyle w:val="HTMLPreformatted"/>
        <w:pBdr>
          <w:bottom w:val="single" w:sz="8" w:space="1" w:color="000000"/>
        </w:pBdr>
        <w:rPr>
          <w:rFonts w:ascii="Calibri" w:eastAsia="SimSun" w:hAnsi="Calibri" w:cs="Arial"/>
          <w:b/>
          <w:caps/>
          <w:color w:val="000080"/>
          <w:sz w:val="22"/>
          <w:lang w:val="en-CA"/>
        </w:rPr>
      </w:pPr>
    </w:p>
    <w:p w:rsidR="00136EC5" w:rsidRDefault="00136EC5">
      <w:pPr>
        <w:pStyle w:val="HTMLPreformatted"/>
        <w:pBdr>
          <w:bottom w:val="single" w:sz="8" w:space="1" w:color="000000"/>
        </w:pBdr>
        <w:rPr>
          <w:rFonts w:ascii="Calibri" w:eastAsia="SimSun" w:hAnsi="Calibri" w:cs="Arial"/>
          <w:b/>
          <w:caps/>
          <w:color w:val="000080"/>
          <w:sz w:val="22"/>
          <w:lang w:val="en-CA"/>
        </w:rPr>
      </w:pPr>
    </w:p>
    <w:p w:rsidR="00136EC5" w:rsidRDefault="00136EC5">
      <w:pPr>
        <w:pStyle w:val="HTMLPreformatted"/>
        <w:pBdr>
          <w:bottom w:val="single" w:sz="8" w:space="1" w:color="000000"/>
        </w:pBdr>
        <w:rPr>
          <w:rFonts w:ascii="Calibri" w:hAnsi="Calibri" w:cs="Arial"/>
        </w:rPr>
      </w:pPr>
      <w:r>
        <w:rPr>
          <w:rFonts w:ascii="Calibri" w:eastAsia="SimSun" w:hAnsi="Calibri" w:cs="Arial"/>
          <w:b/>
          <w:caps/>
          <w:color w:val="000080"/>
          <w:sz w:val="22"/>
          <w:lang w:val="en-CA"/>
        </w:rPr>
        <w:t>Professional SUMMARY</w:t>
      </w:r>
    </w:p>
    <w:p w:rsidR="00136EC5" w:rsidRDefault="00136EC5">
      <w:pPr>
        <w:jc w:val="both"/>
        <w:rPr>
          <w:rFonts w:ascii="Calibri" w:hAnsi="Calibri" w:cs="Arial"/>
        </w:rPr>
      </w:pPr>
    </w:p>
    <w:p w:rsidR="00136EC5" w:rsidRDefault="002540FF">
      <w:pPr>
        <w:numPr>
          <w:ilvl w:val="0"/>
          <w:numId w:val="4"/>
        </w:numPr>
        <w:jc w:val="both"/>
        <w:rPr>
          <w:rFonts w:ascii="Calibri" w:hAnsi="Calibri" w:cs="Arial"/>
          <w:bCs/>
          <w:sz w:val="22"/>
          <w:szCs w:val="22"/>
        </w:rPr>
      </w:pPr>
      <w:r>
        <w:rPr>
          <w:rFonts w:ascii="Calibri" w:hAnsi="Calibri" w:cs="Arial"/>
          <w:sz w:val="22"/>
          <w:szCs w:val="22"/>
        </w:rPr>
        <w:t>7</w:t>
      </w:r>
      <w:r w:rsidR="00136EC5">
        <w:rPr>
          <w:rFonts w:ascii="Calibri" w:hAnsi="Calibri" w:cs="Arial"/>
          <w:sz w:val="22"/>
          <w:szCs w:val="22"/>
        </w:rPr>
        <w:t xml:space="preserve"> years of extensive experience in Professional </w:t>
      </w:r>
      <w:r w:rsidR="00136EC5">
        <w:rPr>
          <w:rFonts w:ascii="Calibri" w:hAnsi="Calibri" w:cs="Arial"/>
          <w:bCs/>
          <w:sz w:val="22"/>
          <w:szCs w:val="22"/>
        </w:rPr>
        <w:t>Software Development Environment.</w:t>
      </w:r>
    </w:p>
    <w:p w:rsidR="00136EC5" w:rsidRDefault="00136EC5">
      <w:pPr>
        <w:numPr>
          <w:ilvl w:val="0"/>
          <w:numId w:val="4"/>
        </w:numPr>
        <w:jc w:val="both"/>
        <w:rPr>
          <w:rFonts w:ascii="Calibri" w:hAnsi="Calibri" w:cs="Arial"/>
          <w:sz w:val="22"/>
          <w:szCs w:val="22"/>
        </w:rPr>
      </w:pPr>
      <w:r>
        <w:rPr>
          <w:rFonts w:ascii="Calibri" w:hAnsi="Calibri" w:cs="Arial"/>
          <w:bCs/>
          <w:sz w:val="22"/>
          <w:szCs w:val="22"/>
        </w:rPr>
        <w:t xml:space="preserve">MCA from Lovely </w:t>
      </w:r>
      <w:r w:rsidR="002540FF">
        <w:rPr>
          <w:rFonts w:ascii="Calibri" w:hAnsi="Calibri" w:cs="Arial"/>
          <w:bCs/>
          <w:sz w:val="22"/>
          <w:szCs w:val="22"/>
        </w:rPr>
        <w:t>professional university</w:t>
      </w:r>
      <w:r>
        <w:rPr>
          <w:rFonts w:ascii="Calibri" w:hAnsi="Calibri" w:cs="Arial"/>
          <w:bCs/>
          <w:sz w:val="22"/>
          <w:szCs w:val="22"/>
        </w:rPr>
        <w:t xml:space="preserve">, Jalandhar. </w:t>
      </w:r>
    </w:p>
    <w:p w:rsidR="00136EC5" w:rsidRDefault="00136EC5">
      <w:pPr>
        <w:numPr>
          <w:ilvl w:val="0"/>
          <w:numId w:val="4"/>
        </w:numPr>
        <w:jc w:val="both"/>
        <w:rPr>
          <w:rFonts w:ascii="Calibri" w:hAnsi="Calibri" w:cs="Arial"/>
          <w:sz w:val="22"/>
          <w:szCs w:val="22"/>
        </w:rPr>
      </w:pPr>
      <w:r>
        <w:rPr>
          <w:rFonts w:ascii="Calibri" w:hAnsi="Calibri" w:cs="Arial"/>
          <w:sz w:val="22"/>
          <w:szCs w:val="22"/>
        </w:rPr>
        <w:t>Have good analytical, interpersonal and communication skills.</w:t>
      </w:r>
    </w:p>
    <w:p w:rsidR="00136EC5" w:rsidRDefault="00136EC5">
      <w:pPr>
        <w:numPr>
          <w:ilvl w:val="0"/>
          <w:numId w:val="4"/>
        </w:numPr>
        <w:jc w:val="both"/>
        <w:rPr>
          <w:rFonts w:ascii="Calibri" w:hAnsi="Calibri" w:cs="Arial"/>
          <w:sz w:val="22"/>
          <w:szCs w:val="22"/>
        </w:rPr>
      </w:pPr>
      <w:r>
        <w:rPr>
          <w:rFonts w:ascii="Calibri" w:hAnsi="Calibri" w:cs="Arial"/>
          <w:sz w:val="22"/>
          <w:szCs w:val="22"/>
        </w:rPr>
        <w:t>Good in Understanding Business Flow of the Project.</w:t>
      </w:r>
    </w:p>
    <w:p w:rsidR="00136EC5" w:rsidRDefault="00136EC5">
      <w:pPr>
        <w:numPr>
          <w:ilvl w:val="0"/>
          <w:numId w:val="4"/>
        </w:numPr>
        <w:jc w:val="both"/>
        <w:rPr>
          <w:rFonts w:ascii="Calibri" w:hAnsi="Calibri" w:cs="Arial"/>
          <w:sz w:val="22"/>
          <w:szCs w:val="22"/>
        </w:rPr>
      </w:pPr>
      <w:r>
        <w:rPr>
          <w:rFonts w:ascii="Calibri" w:hAnsi="Calibri" w:cs="Arial"/>
          <w:sz w:val="22"/>
          <w:szCs w:val="22"/>
        </w:rPr>
        <w:t>Good technical knowledge to learn advance technologies.</w:t>
      </w:r>
    </w:p>
    <w:p w:rsidR="00136EC5" w:rsidRDefault="00136EC5">
      <w:pPr>
        <w:numPr>
          <w:ilvl w:val="0"/>
          <w:numId w:val="4"/>
        </w:numPr>
        <w:jc w:val="both"/>
        <w:rPr>
          <w:rFonts w:ascii="Calibri" w:hAnsi="Calibri" w:cs="Arial"/>
          <w:sz w:val="22"/>
          <w:szCs w:val="22"/>
        </w:rPr>
      </w:pPr>
      <w:r>
        <w:rPr>
          <w:rFonts w:ascii="Calibri" w:hAnsi="Calibri" w:cs="Arial"/>
          <w:sz w:val="22"/>
          <w:szCs w:val="22"/>
        </w:rPr>
        <w:t>Handled client &amp; support at my end.</w:t>
      </w:r>
    </w:p>
    <w:p w:rsidR="00136EC5" w:rsidRDefault="00136EC5">
      <w:pPr>
        <w:numPr>
          <w:ilvl w:val="0"/>
          <w:numId w:val="4"/>
        </w:numPr>
        <w:jc w:val="both"/>
        <w:rPr>
          <w:rFonts w:ascii="Calibri" w:hAnsi="Calibri" w:cs="Arial"/>
          <w:sz w:val="22"/>
          <w:szCs w:val="22"/>
        </w:rPr>
      </w:pPr>
      <w:r>
        <w:rPr>
          <w:rFonts w:ascii="Calibri" w:hAnsi="Calibri" w:cs="Arial"/>
          <w:sz w:val="22"/>
          <w:szCs w:val="22"/>
        </w:rPr>
        <w:t>Good development skills using ASP.NET (2.x,3.x&amp; 4.</w:t>
      </w:r>
      <w:r w:rsidR="002540FF">
        <w:rPr>
          <w:rFonts w:ascii="Calibri" w:hAnsi="Calibri" w:cs="Arial"/>
          <w:sz w:val="22"/>
          <w:szCs w:val="22"/>
        </w:rPr>
        <w:t>x</w:t>
      </w:r>
      <w:r>
        <w:rPr>
          <w:rFonts w:ascii="Calibri" w:hAnsi="Calibri" w:cs="Arial"/>
          <w:sz w:val="22"/>
          <w:szCs w:val="22"/>
        </w:rPr>
        <w:t>), C# &amp; VB .ne</w:t>
      </w:r>
      <w:r w:rsidR="002540FF">
        <w:rPr>
          <w:rFonts w:ascii="Calibri" w:hAnsi="Calibri" w:cs="Arial"/>
          <w:sz w:val="22"/>
          <w:szCs w:val="22"/>
        </w:rPr>
        <w:t>t, AJAX, LINQ, Entity Framework</w:t>
      </w:r>
      <w:r w:rsidR="00176459">
        <w:rPr>
          <w:rFonts w:ascii="Calibri" w:hAnsi="Calibri" w:cs="Arial"/>
          <w:sz w:val="22"/>
          <w:szCs w:val="22"/>
        </w:rPr>
        <w:t>,</w:t>
      </w:r>
      <w:r>
        <w:rPr>
          <w:rFonts w:ascii="Calibri" w:hAnsi="Calibri" w:cs="Arial"/>
          <w:sz w:val="22"/>
          <w:szCs w:val="22"/>
        </w:rPr>
        <w:t xml:space="preserve"> SQL Server, JavaScript, Web Scraping, </w:t>
      </w:r>
      <w:r w:rsidR="002540FF">
        <w:rPr>
          <w:rFonts w:ascii="Calibri" w:hAnsi="Calibri" w:cs="Arial"/>
          <w:sz w:val="22"/>
          <w:szCs w:val="22"/>
        </w:rPr>
        <w:t>Telerik Kendo UI</w:t>
      </w:r>
      <w:r>
        <w:rPr>
          <w:rFonts w:ascii="Calibri" w:hAnsi="Calibri" w:cs="Arial"/>
          <w:sz w:val="22"/>
          <w:szCs w:val="22"/>
        </w:rPr>
        <w:t>.</w:t>
      </w:r>
    </w:p>
    <w:p w:rsidR="00136EC5" w:rsidRDefault="00136EC5">
      <w:pPr>
        <w:numPr>
          <w:ilvl w:val="0"/>
          <w:numId w:val="4"/>
        </w:numPr>
        <w:jc w:val="both"/>
        <w:rPr>
          <w:rFonts w:ascii="Calibri" w:hAnsi="Calibri" w:cs="Arial"/>
          <w:sz w:val="22"/>
          <w:szCs w:val="22"/>
        </w:rPr>
      </w:pPr>
      <w:r>
        <w:rPr>
          <w:rFonts w:ascii="Calibri" w:hAnsi="Calibri" w:cs="Arial"/>
          <w:sz w:val="22"/>
          <w:szCs w:val="22"/>
        </w:rPr>
        <w:t>Good development skills using.NET (2.x, 3.x&amp; 4.0), Desktop App. Development, Reporting Services</w:t>
      </w:r>
    </w:p>
    <w:p w:rsidR="00136EC5" w:rsidRDefault="00136EC5">
      <w:pPr>
        <w:numPr>
          <w:ilvl w:val="0"/>
          <w:numId w:val="4"/>
        </w:numPr>
        <w:jc w:val="both"/>
        <w:rPr>
          <w:rFonts w:ascii="Calibri" w:hAnsi="Calibri" w:cs="Arial"/>
          <w:sz w:val="22"/>
          <w:szCs w:val="22"/>
        </w:rPr>
      </w:pPr>
      <w:r>
        <w:rPr>
          <w:rFonts w:ascii="Calibri" w:hAnsi="Calibri" w:cs="Arial"/>
          <w:sz w:val="22"/>
          <w:szCs w:val="22"/>
        </w:rPr>
        <w:t xml:space="preserve">Proficient in </w:t>
      </w:r>
      <w:r>
        <w:rPr>
          <w:rFonts w:ascii="Calibri" w:hAnsi="Calibri" w:cs="Arial"/>
          <w:bCs/>
          <w:sz w:val="22"/>
          <w:szCs w:val="22"/>
        </w:rPr>
        <w:t>Web Portals, Maintenance Working Sites/Portals.</w:t>
      </w:r>
    </w:p>
    <w:p w:rsidR="00136EC5" w:rsidRDefault="00136EC5">
      <w:pPr>
        <w:rPr>
          <w:rFonts w:ascii="Calibri" w:hAnsi="Calibri" w:cs="Arial"/>
          <w:sz w:val="22"/>
          <w:szCs w:val="22"/>
        </w:rPr>
      </w:pPr>
    </w:p>
    <w:p w:rsidR="00136EC5" w:rsidRDefault="00136EC5">
      <w:pPr>
        <w:pStyle w:val="HTMLPreformatted"/>
        <w:pBdr>
          <w:bottom w:val="single" w:sz="8" w:space="1" w:color="000000"/>
        </w:pBdr>
        <w:rPr>
          <w:rFonts w:ascii="Calibri" w:hAnsi="Calibri" w:cs="Arial"/>
        </w:rPr>
      </w:pPr>
      <w:r>
        <w:rPr>
          <w:rFonts w:ascii="Calibri" w:eastAsia="SimSun" w:hAnsi="Calibri" w:cs="Arial"/>
          <w:b/>
          <w:caps/>
          <w:color w:val="000080"/>
          <w:sz w:val="22"/>
          <w:lang w:val="en-CA"/>
        </w:rPr>
        <w:t>PROGRAMMING SKILLS</w:t>
      </w:r>
    </w:p>
    <w:p w:rsidR="00136EC5" w:rsidRDefault="00136EC5">
      <w:pPr>
        <w:jc w:val="both"/>
        <w:rPr>
          <w:rFonts w:ascii="Calibri" w:hAnsi="Calibri" w:cs="Arial"/>
        </w:rPr>
      </w:pPr>
    </w:p>
    <w:p w:rsidR="00136EC5" w:rsidRDefault="00136EC5">
      <w:pPr>
        <w:numPr>
          <w:ilvl w:val="0"/>
          <w:numId w:val="3"/>
        </w:numPr>
        <w:jc w:val="both"/>
        <w:rPr>
          <w:rFonts w:ascii="Calibri" w:hAnsi="Calibri" w:cs="Arial"/>
          <w:b/>
          <w:sz w:val="22"/>
          <w:szCs w:val="22"/>
        </w:rPr>
      </w:pPr>
      <w:r>
        <w:rPr>
          <w:rFonts w:ascii="Calibri" w:hAnsi="Calibri" w:cs="Arial"/>
          <w:b/>
          <w:sz w:val="22"/>
          <w:szCs w:val="22"/>
        </w:rPr>
        <w:t>Languages</w:t>
      </w:r>
      <w:r>
        <w:rPr>
          <w:rFonts w:ascii="Calibri" w:hAnsi="Calibri" w:cs="Arial"/>
          <w:b/>
          <w:sz w:val="22"/>
          <w:szCs w:val="22"/>
        </w:rPr>
        <w:tab/>
      </w:r>
      <w:r>
        <w:rPr>
          <w:rFonts w:ascii="Calibri" w:hAnsi="Calibri" w:cs="Arial"/>
          <w:b/>
          <w:sz w:val="22"/>
          <w:szCs w:val="22"/>
        </w:rPr>
        <w:tab/>
        <w:t xml:space="preserve">: </w:t>
      </w:r>
      <w:r>
        <w:rPr>
          <w:rFonts w:ascii="Calibri" w:hAnsi="Calibri" w:cs="Arial"/>
          <w:bCs/>
          <w:sz w:val="22"/>
          <w:szCs w:val="22"/>
        </w:rPr>
        <w:t xml:space="preserve">C#, </w:t>
      </w:r>
      <w:r>
        <w:rPr>
          <w:rFonts w:ascii="Calibri" w:hAnsi="Calibri" w:cs="Arial"/>
          <w:sz w:val="22"/>
          <w:szCs w:val="22"/>
        </w:rPr>
        <w:t>VB.Net</w:t>
      </w:r>
      <w:r>
        <w:rPr>
          <w:rFonts w:ascii="Calibri" w:hAnsi="Calibri" w:cs="Arial"/>
          <w:b/>
          <w:sz w:val="22"/>
          <w:szCs w:val="22"/>
        </w:rPr>
        <w:t xml:space="preserve">, </w:t>
      </w:r>
      <w:r>
        <w:rPr>
          <w:rFonts w:ascii="Calibri" w:hAnsi="Calibri" w:cs="Arial"/>
          <w:bCs/>
          <w:sz w:val="22"/>
          <w:szCs w:val="22"/>
        </w:rPr>
        <w:t>JavaScript</w:t>
      </w:r>
    </w:p>
    <w:p w:rsidR="00136EC5" w:rsidRDefault="00136EC5">
      <w:pPr>
        <w:numPr>
          <w:ilvl w:val="0"/>
          <w:numId w:val="3"/>
        </w:numPr>
        <w:jc w:val="both"/>
        <w:rPr>
          <w:rFonts w:ascii="Calibri" w:hAnsi="Calibri" w:cs="Arial"/>
          <w:b/>
          <w:sz w:val="22"/>
          <w:szCs w:val="22"/>
        </w:rPr>
      </w:pPr>
      <w:r>
        <w:rPr>
          <w:rFonts w:ascii="Calibri" w:hAnsi="Calibri" w:cs="Arial"/>
          <w:b/>
          <w:sz w:val="22"/>
          <w:szCs w:val="22"/>
        </w:rPr>
        <w:t>Technology</w:t>
      </w:r>
      <w:r>
        <w:rPr>
          <w:rFonts w:ascii="Calibri" w:hAnsi="Calibri" w:cs="Arial"/>
          <w:b/>
          <w:sz w:val="22"/>
          <w:szCs w:val="22"/>
        </w:rPr>
        <w:tab/>
      </w:r>
      <w:r>
        <w:rPr>
          <w:rFonts w:ascii="Calibri" w:hAnsi="Calibri" w:cs="Arial"/>
          <w:b/>
          <w:sz w:val="22"/>
          <w:szCs w:val="22"/>
        </w:rPr>
        <w:tab/>
        <w:t xml:space="preserve">: </w:t>
      </w:r>
      <w:r>
        <w:rPr>
          <w:rFonts w:ascii="Calibri" w:hAnsi="Calibri" w:cs="Arial"/>
          <w:b/>
          <w:bCs/>
          <w:sz w:val="22"/>
          <w:szCs w:val="22"/>
        </w:rPr>
        <w:t>.</w:t>
      </w:r>
      <w:r>
        <w:rPr>
          <w:rFonts w:ascii="Calibri" w:hAnsi="Calibri" w:cs="Arial"/>
          <w:bCs/>
          <w:sz w:val="22"/>
          <w:szCs w:val="22"/>
        </w:rPr>
        <w:t>NET Framework (2.x,3.x</w:t>
      </w:r>
      <w:r>
        <w:rPr>
          <w:rFonts w:ascii="Calibri" w:hAnsi="Calibri" w:cs="Arial"/>
          <w:sz w:val="22"/>
          <w:szCs w:val="22"/>
        </w:rPr>
        <w:t>&amp; 4.</w:t>
      </w:r>
      <w:r w:rsidR="002540FF">
        <w:rPr>
          <w:rFonts w:ascii="Calibri" w:hAnsi="Calibri" w:cs="Arial"/>
          <w:sz w:val="22"/>
          <w:szCs w:val="22"/>
        </w:rPr>
        <w:t>x</w:t>
      </w:r>
      <w:r>
        <w:rPr>
          <w:rFonts w:ascii="Calibri" w:hAnsi="Calibri" w:cs="Arial"/>
          <w:bCs/>
          <w:sz w:val="22"/>
          <w:szCs w:val="22"/>
        </w:rPr>
        <w:t>), ASP.NET (2.x,3.x</w:t>
      </w:r>
      <w:r>
        <w:rPr>
          <w:rFonts w:ascii="Calibri" w:hAnsi="Calibri" w:cs="Arial"/>
          <w:sz w:val="22"/>
          <w:szCs w:val="22"/>
        </w:rPr>
        <w:t>&amp;4.</w:t>
      </w:r>
      <w:r w:rsidR="002540FF">
        <w:rPr>
          <w:rFonts w:ascii="Calibri" w:hAnsi="Calibri" w:cs="Arial"/>
          <w:sz w:val="22"/>
          <w:szCs w:val="22"/>
        </w:rPr>
        <w:t>x</w:t>
      </w:r>
      <w:r>
        <w:rPr>
          <w:rFonts w:ascii="Calibri" w:hAnsi="Calibri" w:cs="Arial"/>
          <w:bCs/>
          <w:sz w:val="22"/>
          <w:szCs w:val="22"/>
        </w:rPr>
        <w:t>),</w:t>
      </w:r>
      <w:r>
        <w:rPr>
          <w:rFonts w:ascii="Calibri" w:hAnsi="Calibri" w:cs="Arial"/>
          <w:sz w:val="22"/>
          <w:szCs w:val="22"/>
        </w:rPr>
        <w:t xml:space="preserve"> Entity Framework</w:t>
      </w:r>
      <w:r>
        <w:rPr>
          <w:rFonts w:ascii="Calibri" w:hAnsi="Calibri" w:cs="Arial"/>
          <w:bCs/>
          <w:sz w:val="22"/>
          <w:szCs w:val="22"/>
        </w:rPr>
        <w:t xml:space="preserve">, WCF, Ajax,      </w:t>
      </w:r>
      <w:r>
        <w:rPr>
          <w:rFonts w:ascii="Calibri" w:hAnsi="Calibri" w:cs="Arial"/>
          <w:bCs/>
          <w:sz w:val="22"/>
          <w:szCs w:val="22"/>
        </w:rPr>
        <w:tab/>
      </w:r>
      <w:r>
        <w:rPr>
          <w:rFonts w:ascii="Calibri" w:hAnsi="Calibri" w:cs="Arial"/>
          <w:bCs/>
          <w:sz w:val="22"/>
          <w:szCs w:val="22"/>
        </w:rPr>
        <w:tab/>
      </w:r>
      <w:r>
        <w:rPr>
          <w:rFonts w:ascii="Calibri" w:hAnsi="Calibri" w:cs="Arial"/>
          <w:bCs/>
          <w:sz w:val="22"/>
          <w:szCs w:val="22"/>
        </w:rPr>
        <w:tab/>
        <w:t xml:space="preserve">   </w:t>
      </w:r>
      <w:r w:rsidR="002540FF">
        <w:rPr>
          <w:rFonts w:ascii="Calibri" w:hAnsi="Calibri" w:cs="Arial"/>
          <w:bCs/>
          <w:sz w:val="22"/>
          <w:szCs w:val="22"/>
        </w:rPr>
        <w:tab/>
      </w:r>
      <w:r w:rsidR="002540FF">
        <w:rPr>
          <w:rFonts w:ascii="Calibri" w:hAnsi="Calibri" w:cs="Arial"/>
          <w:sz w:val="22"/>
          <w:szCs w:val="22"/>
        </w:rPr>
        <w:t>Telerik Kendo UI</w:t>
      </w:r>
    </w:p>
    <w:p w:rsidR="00136EC5" w:rsidRDefault="00136EC5">
      <w:pPr>
        <w:numPr>
          <w:ilvl w:val="0"/>
          <w:numId w:val="3"/>
        </w:numPr>
        <w:jc w:val="both"/>
        <w:rPr>
          <w:rFonts w:ascii="Calibri" w:hAnsi="Calibri" w:cs="Arial"/>
          <w:b/>
          <w:sz w:val="22"/>
          <w:szCs w:val="22"/>
        </w:rPr>
      </w:pPr>
      <w:r>
        <w:rPr>
          <w:rFonts w:ascii="Calibri" w:hAnsi="Calibri" w:cs="Arial"/>
          <w:b/>
          <w:sz w:val="22"/>
          <w:szCs w:val="22"/>
        </w:rPr>
        <w:t xml:space="preserve">Reporting Services  : </w:t>
      </w:r>
      <w:r>
        <w:rPr>
          <w:rFonts w:ascii="Calibri" w:hAnsi="Calibri" w:cs="Arial"/>
          <w:sz w:val="22"/>
          <w:szCs w:val="22"/>
        </w:rPr>
        <w:t xml:space="preserve">Crystal Reports, SQL Server Reporting Services, </w:t>
      </w:r>
      <w:r w:rsidR="00584624">
        <w:rPr>
          <w:rFonts w:ascii="Calibri" w:hAnsi="Calibri" w:cs="Arial"/>
          <w:sz w:val="22"/>
          <w:szCs w:val="22"/>
        </w:rPr>
        <w:t>R</w:t>
      </w:r>
      <w:r w:rsidR="008F478A">
        <w:rPr>
          <w:rFonts w:ascii="Calibri" w:hAnsi="Calibri" w:cs="Arial"/>
          <w:sz w:val="22"/>
          <w:szCs w:val="22"/>
        </w:rPr>
        <w:t>DLC</w:t>
      </w:r>
      <w:r>
        <w:rPr>
          <w:rFonts w:ascii="Calibri" w:hAnsi="Calibri" w:cs="Arial"/>
          <w:sz w:val="22"/>
          <w:szCs w:val="22"/>
        </w:rPr>
        <w:t xml:space="preserve"> reports</w:t>
      </w:r>
    </w:p>
    <w:p w:rsidR="00136EC5" w:rsidRDefault="00136EC5">
      <w:pPr>
        <w:numPr>
          <w:ilvl w:val="0"/>
          <w:numId w:val="3"/>
        </w:numPr>
        <w:jc w:val="both"/>
        <w:rPr>
          <w:rFonts w:ascii="Calibri" w:hAnsi="Calibri" w:cs="Arial"/>
          <w:b/>
          <w:sz w:val="22"/>
          <w:szCs w:val="22"/>
        </w:rPr>
      </w:pPr>
      <w:r>
        <w:rPr>
          <w:rFonts w:ascii="Calibri" w:hAnsi="Calibri" w:cs="Arial"/>
          <w:b/>
          <w:sz w:val="22"/>
          <w:szCs w:val="22"/>
        </w:rPr>
        <w:t>LINQ</w:t>
      </w:r>
      <w:r>
        <w:rPr>
          <w:rFonts w:ascii="Calibri" w:hAnsi="Calibri" w:cs="Arial"/>
          <w:b/>
          <w:sz w:val="22"/>
          <w:szCs w:val="22"/>
        </w:rPr>
        <w:tab/>
      </w:r>
      <w:r>
        <w:rPr>
          <w:rFonts w:ascii="Calibri" w:hAnsi="Calibri" w:cs="Arial"/>
          <w:b/>
          <w:sz w:val="22"/>
          <w:szCs w:val="22"/>
        </w:rPr>
        <w:tab/>
        <w:t xml:space="preserve"> : </w:t>
      </w:r>
      <w:r>
        <w:rPr>
          <w:rFonts w:ascii="Calibri" w:hAnsi="Calibri" w:cs="Arial"/>
          <w:sz w:val="22"/>
          <w:szCs w:val="22"/>
        </w:rPr>
        <w:t>LINQ to SQL, LINQ to XML,LINQ to Object, LINQ to Entity</w:t>
      </w:r>
    </w:p>
    <w:p w:rsidR="00136EC5" w:rsidRDefault="00136EC5">
      <w:pPr>
        <w:numPr>
          <w:ilvl w:val="0"/>
          <w:numId w:val="3"/>
        </w:numPr>
        <w:jc w:val="both"/>
        <w:rPr>
          <w:rFonts w:ascii="Calibri" w:hAnsi="Calibri" w:cs="Arial"/>
          <w:b/>
          <w:sz w:val="22"/>
          <w:szCs w:val="22"/>
        </w:rPr>
      </w:pPr>
      <w:r>
        <w:rPr>
          <w:rFonts w:ascii="Calibri" w:hAnsi="Calibri" w:cs="Arial"/>
          <w:b/>
          <w:sz w:val="22"/>
          <w:szCs w:val="22"/>
        </w:rPr>
        <w:t xml:space="preserve">Xml Technologies    : </w:t>
      </w:r>
      <w:r>
        <w:rPr>
          <w:rFonts w:ascii="Calibri" w:hAnsi="Calibri" w:cs="Arial"/>
          <w:bCs/>
          <w:sz w:val="22"/>
          <w:szCs w:val="22"/>
        </w:rPr>
        <w:t>Xml, XSLT.</w:t>
      </w:r>
    </w:p>
    <w:p w:rsidR="00136EC5" w:rsidRDefault="00136EC5">
      <w:pPr>
        <w:numPr>
          <w:ilvl w:val="0"/>
          <w:numId w:val="3"/>
        </w:numPr>
        <w:jc w:val="both"/>
        <w:rPr>
          <w:rFonts w:ascii="Calibri" w:hAnsi="Calibri" w:cs="Arial"/>
          <w:b/>
          <w:sz w:val="22"/>
          <w:szCs w:val="22"/>
        </w:rPr>
      </w:pPr>
      <w:r>
        <w:rPr>
          <w:rFonts w:ascii="Calibri" w:hAnsi="Calibri" w:cs="Arial"/>
          <w:b/>
          <w:sz w:val="22"/>
          <w:szCs w:val="22"/>
        </w:rPr>
        <w:t>RDBMS Tools</w:t>
      </w:r>
      <w:r>
        <w:rPr>
          <w:rFonts w:ascii="Calibri" w:hAnsi="Calibri" w:cs="Arial"/>
          <w:b/>
          <w:sz w:val="22"/>
          <w:szCs w:val="22"/>
        </w:rPr>
        <w:tab/>
        <w:t xml:space="preserve">: </w:t>
      </w:r>
      <w:r>
        <w:rPr>
          <w:rFonts w:ascii="Calibri" w:hAnsi="Calibri" w:cs="Arial"/>
          <w:bCs/>
          <w:sz w:val="22"/>
          <w:szCs w:val="22"/>
        </w:rPr>
        <w:t>SQL Server 2000,2005,2008</w:t>
      </w:r>
      <w:r>
        <w:rPr>
          <w:rFonts w:ascii="Calibri" w:hAnsi="Calibri" w:cs="Arial"/>
          <w:sz w:val="22"/>
          <w:szCs w:val="22"/>
        </w:rPr>
        <w:t>,Oracle,MySql</w:t>
      </w:r>
    </w:p>
    <w:p w:rsidR="00136EC5" w:rsidRDefault="00136EC5">
      <w:pPr>
        <w:numPr>
          <w:ilvl w:val="0"/>
          <w:numId w:val="3"/>
        </w:numPr>
        <w:rPr>
          <w:rFonts w:ascii="Calibri" w:hAnsi="Calibri" w:cs="Arial"/>
          <w:b/>
          <w:sz w:val="22"/>
          <w:szCs w:val="22"/>
        </w:rPr>
      </w:pPr>
      <w:r>
        <w:rPr>
          <w:rFonts w:ascii="Calibri" w:hAnsi="Calibri" w:cs="Arial"/>
          <w:b/>
          <w:sz w:val="22"/>
          <w:szCs w:val="22"/>
        </w:rPr>
        <w:t>Operating Systems</w:t>
      </w:r>
      <w:r>
        <w:rPr>
          <w:rFonts w:ascii="Calibri" w:hAnsi="Calibri" w:cs="Arial"/>
          <w:b/>
          <w:sz w:val="22"/>
          <w:szCs w:val="22"/>
        </w:rPr>
        <w:tab/>
        <w:t xml:space="preserve">: </w:t>
      </w:r>
      <w:r>
        <w:rPr>
          <w:rFonts w:ascii="Calibri" w:hAnsi="Calibri" w:cs="Arial"/>
          <w:sz w:val="22"/>
          <w:szCs w:val="22"/>
        </w:rPr>
        <w:t>Windows XP, Windows 7</w:t>
      </w:r>
      <w:r w:rsidR="002540FF">
        <w:rPr>
          <w:rFonts w:ascii="Calibri" w:hAnsi="Calibri" w:cs="Arial"/>
          <w:sz w:val="22"/>
          <w:szCs w:val="22"/>
        </w:rPr>
        <w:t>, Windows 10</w:t>
      </w:r>
    </w:p>
    <w:p w:rsidR="00136EC5" w:rsidRDefault="00136EC5">
      <w:pPr>
        <w:numPr>
          <w:ilvl w:val="0"/>
          <w:numId w:val="3"/>
        </w:numPr>
        <w:rPr>
          <w:rFonts w:ascii="Calibri" w:hAnsi="Calibri" w:cs="Arial"/>
          <w:sz w:val="22"/>
        </w:rPr>
      </w:pPr>
      <w:r>
        <w:rPr>
          <w:rFonts w:ascii="Calibri" w:hAnsi="Calibri" w:cs="Arial"/>
          <w:b/>
          <w:sz w:val="22"/>
          <w:szCs w:val="22"/>
        </w:rPr>
        <w:t>Others</w:t>
      </w:r>
      <w:r>
        <w:rPr>
          <w:rFonts w:ascii="Calibri" w:hAnsi="Calibri" w:cs="Arial"/>
          <w:b/>
          <w:sz w:val="22"/>
          <w:szCs w:val="22"/>
        </w:rPr>
        <w:tab/>
      </w:r>
      <w:r>
        <w:rPr>
          <w:rFonts w:ascii="Calibri" w:hAnsi="Calibri" w:cs="Arial"/>
          <w:b/>
          <w:sz w:val="22"/>
          <w:szCs w:val="22"/>
        </w:rPr>
        <w:tab/>
        <w:t>:</w:t>
      </w:r>
      <w:r>
        <w:rPr>
          <w:rFonts w:ascii="Calibri" w:hAnsi="Calibri" w:cs="Arial"/>
          <w:sz w:val="22"/>
          <w:szCs w:val="22"/>
        </w:rPr>
        <w:t xml:space="preserve"> Web Scraping, JTemplates</w:t>
      </w:r>
      <w:r>
        <w:rPr>
          <w:rFonts w:ascii="Calibri" w:hAnsi="Calibri" w:cs="Arial"/>
          <w:bCs/>
          <w:sz w:val="22"/>
          <w:szCs w:val="22"/>
        </w:rPr>
        <w:t>, JSON, JQuery</w:t>
      </w:r>
      <w:r>
        <w:rPr>
          <w:rFonts w:ascii="Calibri" w:hAnsi="Calibri" w:cs="Arial"/>
          <w:sz w:val="22"/>
          <w:szCs w:val="22"/>
        </w:rPr>
        <w:t xml:space="preserve">  </w:t>
      </w:r>
    </w:p>
    <w:p w:rsidR="00136EC5" w:rsidRDefault="00136EC5">
      <w:pPr>
        <w:ind w:left="360"/>
        <w:rPr>
          <w:rFonts w:ascii="Calibri" w:hAnsi="Calibri" w:cs="Arial"/>
          <w:sz w:val="22"/>
        </w:rPr>
      </w:pPr>
    </w:p>
    <w:p w:rsidR="00136EC5" w:rsidRDefault="00136EC5">
      <w:pPr>
        <w:ind w:left="360"/>
        <w:rPr>
          <w:rFonts w:ascii="Calibri" w:hAnsi="Calibri" w:cs="Arial"/>
        </w:rPr>
      </w:pPr>
    </w:p>
    <w:p w:rsidR="00136EC5" w:rsidRDefault="00136EC5">
      <w:pPr>
        <w:pStyle w:val="HTMLPreformatted"/>
        <w:pBdr>
          <w:bottom w:val="single" w:sz="8" w:space="1" w:color="000000"/>
        </w:pBdr>
        <w:rPr>
          <w:lang w:val="en-CA"/>
        </w:rPr>
      </w:pPr>
      <w:r>
        <w:rPr>
          <w:rFonts w:ascii="Calibri" w:eastAsia="SimSun" w:hAnsi="Calibri" w:cs="Arial"/>
          <w:b/>
          <w:caps/>
          <w:color w:val="000080"/>
          <w:sz w:val="22"/>
          <w:lang w:val="en-CA"/>
        </w:rPr>
        <w:t>work summary</w:t>
      </w:r>
    </w:p>
    <w:p w:rsidR="00136EC5" w:rsidRDefault="00136EC5">
      <w:pPr>
        <w:rPr>
          <w:lang w:val="en-CA"/>
        </w:rPr>
      </w:pPr>
    </w:p>
    <w:p w:rsidR="00136EC5" w:rsidRDefault="00136EC5">
      <w:pPr>
        <w:pStyle w:val="Heading9"/>
        <w:rPr>
          <w:rFonts w:ascii="Calibri" w:hAnsi="Calibri" w:cs="Arial"/>
          <w:sz w:val="20"/>
        </w:rPr>
      </w:pPr>
      <w:r>
        <w:rPr>
          <w:rFonts w:ascii="Calibri" w:hAnsi="Calibri" w:cs="Arial"/>
          <w:color w:val="FF0000"/>
          <w:szCs w:val="22"/>
        </w:rPr>
        <w:t>Current Employee:</w:t>
      </w:r>
    </w:p>
    <w:p w:rsidR="002540FF" w:rsidRDefault="00B77BBC" w:rsidP="002540FF">
      <w:pPr>
        <w:pStyle w:val="Heading9"/>
        <w:rPr>
          <w:rFonts w:ascii="Calibri" w:hAnsi="Calibri" w:cs="Arial"/>
        </w:rPr>
      </w:pPr>
      <w:r>
        <w:rPr>
          <w:rFonts w:ascii="Calibri" w:hAnsi="Calibri" w:cs="Arial"/>
          <w:sz w:val="20"/>
        </w:rPr>
        <w:t>OBJECTNEXT TECHNOLOGIES</w:t>
      </w:r>
    </w:p>
    <w:p w:rsidR="002540FF" w:rsidRDefault="002540FF" w:rsidP="002540FF">
      <w:pPr>
        <w:rPr>
          <w:rFonts w:ascii="Calibri" w:hAnsi="Calibri" w:cs="Arial"/>
          <w:b/>
          <w:sz w:val="22"/>
          <w:lang w:val="en-CA"/>
        </w:rPr>
      </w:pPr>
      <w:r>
        <w:rPr>
          <w:rFonts w:ascii="Calibri" w:hAnsi="Calibri" w:cs="Arial"/>
          <w:b/>
          <w:sz w:val="22"/>
          <w:lang w:val="en-CA"/>
        </w:rPr>
        <w:t xml:space="preserve">Location: </w:t>
      </w:r>
      <w:r>
        <w:rPr>
          <w:rFonts w:ascii="Calibri" w:hAnsi="Calibri" w:cs="Arial"/>
          <w:sz w:val="22"/>
          <w:lang w:val="en-CA"/>
        </w:rPr>
        <w:t>Chnadigarh,Sec-9,</w:t>
      </w:r>
    </w:p>
    <w:p w:rsidR="002540FF" w:rsidRDefault="002540FF" w:rsidP="002540FF">
      <w:pPr>
        <w:rPr>
          <w:rFonts w:ascii="Calibri" w:hAnsi="Calibri" w:cs="Arial"/>
          <w:b/>
          <w:sz w:val="24"/>
          <w:szCs w:val="24"/>
          <w:u w:val="single"/>
          <w:lang w:val="en-CA"/>
        </w:rPr>
      </w:pPr>
      <w:r>
        <w:rPr>
          <w:rFonts w:ascii="Calibri" w:hAnsi="Calibri" w:cs="Arial"/>
          <w:b/>
          <w:sz w:val="22"/>
          <w:lang w:val="en-CA"/>
        </w:rPr>
        <w:t>Duration:</w:t>
      </w:r>
      <w:r>
        <w:rPr>
          <w:rFonts w:ascii="Calibri" w:hAnsi="Calibri" w:cs="Arial"/>
          <w:sz w:val="22"/>
          <w:lang w:val="en-CA"/>
        </w:rPr>
        <w:t xml:space="preserve"> From Apr 2016 - Till Date.</w:t>
      </w:r>
    </w:p>
    <w:p w:rsidR="002540FF" w:rsidRPr="002540FF" w:rsidRDefault="002540FF">
      <w:pPr>
        <w:pStyle w:val="Heading9"/>
        <w:rPr>
          <w:rFonts w:ascii="Calibri" w:hAnsi="Calibri" w:cs="Arial"/>
        </w:rPr>
      </w:pPr>
    </w:p>
    <w:p w:rsidR="002540FF" w:rsidRPr="002540FF" w:rsidRDefault="002540FF" w:rsidP="002540FF">
      <w:pPr>
        <w:numPr>
          <w:ilvl w:val="0"/>
          <w:numId w:val="1"/>
        </w:numPr>
        <w:rPr>
          <w:lang w:val="en-CA"/>
        </w:rPr>
      </w:pPr>
      <w:r>
        <w:rPr>
          <w:rFonts w:ascii="Calibri" w:hAnsi="Calibri" w:cs="Arial"/>
          <w:b/>
          <w:color w:val="FF0000"/>
          <w:sz w:val="22"/>
          <w:szCs w:val="22"/>
        </w:rPr>
        <w:t>Previous Employee:</w:t>
      </w:r>
    </w:p>
    <w:p w:rsidR="00136EC5" w:rsidRDefault="00136EC5">
      <w:pPr>
        <w:pStyle w:val="Heading9"/>
        <w:rPr>
          <w:rFonts w:ascii="Calibri" w:hAnsi="Calibri" w:cs="Arial"/>
        </w:rPr>
      </w:pPr>
      <w:r>
        <w:rPr>
          <w:rFonts w:ascii="Calibri" w:hAnsi="Calibri" w:cs="Arial"/>
          <w:sz w:val="20"/>
        </w:rPr>
        <w:t>PATH infotech ltd</w:t>
      </w:r>
    </w:p>
    <w:p w:rsidR="00136EC5" w:rsidRDefault="00136EC5">
      <w:pPr>
        <w:rPr>
          <w:rFonts w:ascii="Calibri" w:hAnsi="Calibri" w:cs="Arial"/>
          <w:b/>
          <w:sz w:val="22"/>
          <w:lang w:val="en-CA"/>
        </w:rPr>
      </w:pPr>
      <w:r>
        <w:rPr>
          <w:rFonts w:ascii="Calibri" w:hAnsi="Calibri" w:cs="Arial"/>
          <w:b/>
          <w:sz w:val="22"/>
          <w:lang w:val="en-CA"/>
        </w:rPr>
        <w:t xml:space="preserve">Location: </w:t>
      </w:r>
      <w:r>
        <w:rPr>
          <w:rFonts w:ascii="Calibri" w:hAnsi="Calibri" w:cs="Arial"/>
          <w:sz w:val="22"/>
          <w:lang w:val="en-CA"/>
        </w:rPr>
        <w:t>Noida, Delhi,</w:t>
      </w:r>
    </w:p>
    <w:p w:rsidR="00136EC5" w:rsidRDefault="00136EC5">
      <w:pPr>
        <w:rPr>
          <w:rFonts w:ascii="Calibri" w:hAnsi="Calibri" w:cs="Arial"/>
          <w:b/>
          <w:sz w:val="24"/>
          <w:szCs w:val="24"/>
          <w:u w:val="single"/>
          <w:lang w:val="en-CA"/>
        </w:rPr>
      </w:pPr>
      <w:r>
        <w:rPr>
          <w:rFonts w:ascii="Calibri" w:hAnsi="Calibri" w:cs="Arial"/>
          <w:b/>
          <w:sz w:val="22"/>
          <w:lang w:val="en-CA"/>
        </w:rPr>
        <w:t>Duration:</w:t>
      </w:r>
      <w:r>
        <w:rPr>
          <w:rFonts w:ascii="Calibri" w:hAnsi="Calibri" w:cs="Arial"/>
          <w:sz w:val="22"/>
          <w:lang w:val="en-CA"/>
        </w:rPr>
        <w:t xml:space="preserve"> From Sep 2012 </w:t>
      </w:r>
      <w:r w:rsidR="002540FF">
        <w:rPr>
          <w:rFonts w:ascii="Calibri" w:hAnsi="Calibri" w:cs="Arial"/>
          <w:sz w:val="22"/>
          <w:lang w:val="en-CA"/>
        </w:rPr>
        <w:t>–</w:t>
      </w:r>
      <w:r>
        <w:rPr>
          <w:rFonts w:ascii="Calibri" w:hAnsi="Calibri" w:cs="Arial"/>
          <w:sz w:val="22"/>
          <w:lang w:val="en-CA"/>
        </w:rPr>
        <w:t xml:space="preserve"> </w:t>
      </w:r>
      <w:r w:rsidR="002540FF">
        <w:rPr>
          <w:rFonts w:ascii="Calibri" w:hAnsi="Calibri" w:cs="Arial"/>
          <w:sz w:val="22"/>
          <w:lang w:val="en-CA"/>
        </w:rPr>
        <w:t>Apr 2016</w:t>
      </w:r>
      <w:r>
        <w:rPr>
          <w:rFonts w:ascii="Calibri" w:hAnsi="Calibri" w:cs="Arial"/>
          <w:sz w:val="22"/>
          <w:lang w:val="en-CA"/>
        </w:rPr>
        <w:t>.</w:t>
      </w:r>
    </w:p>
    <w:p w:rsidR="00136EC5" w:rsidRDefault="00136EC5">
      <w:pPr>
        <w:rPr>
          <w:rFonts w:ascii="Calibri" w:hAnsi="Calibri" w:cs="Arial"/>
          <w:b/>
          <w:sz w:val="24"/>
          <w:szCs w:val="24"/>
          <w:u w:val="single"/>
          <w:lang w:val="en-CA"/>
        </w:rPr>
      </w:pPr>
    </w:p>
    <w:p w:rsidR="00136EC5" w:rsidRDefault="00136EC5">
      <w:pPr>
        <w:rPr>
          <w:rFonts w:ascii="Calibri" w:hAnsi="Calibri" w:cs="Arial"/>
          <w:b/>
        </w:rPr>
      </w:pPr>
      <w:r>
        <w:rPr>
          <w:rFonts w:ascii="Calibri" w:hAnsi="Calibri" w:cs="Arial"/>
          <w:b/>
          <w:sz w:val="24"/>
          <w:szCs w:val="24"/>
          <w:u w:val="single"/>
          <w:lang w:val="en-CA"/>
        </w:rPr>
        <w:t>Project Undertaken:</w:t>
      </w:r>
    </w:p>
    <w:p w:rsidR="00136EC5" w:rsidRDefault="00136EC5">
      <w:pPr>
        <w:pStyle w:val="NormalWeb"/>
        <w:spacing w:before="0" w:after="0"/>
        <w:rPr>
          <w:rFonts w:ascii="Calibri" w:hAnsi="Calibri" w:cs="Arial"/>
          <w:b/>
          <w:sz w:val="20"/>
        </w:rPr>
      </w:pPr>
    </w:p>
    <w:p w:rsidR="00103E9F" w:rsidRDefault="00103E9F" w:rsidP="00103E9F">
      <w:pPr>
        <w:pStyle w:val="NormalWeb"/>
        <w:spacing w:before="0" w:after="0"/>
        <w:rPr>
          <w:rFonts w:ascii="Calibri" w:hAnsi="Calibri" w:cs="Arial"/>
          <w:b/>
          <w:bCs/>
          <w:sz w:val="22"/>
        </w:rPr>
      </w:pPr>
      <w:r>
        <w:rPr>
          <w:rFonts w:ascii="Calibri" w:hAnsi="Calibri" w:cs="Arial"/>
          <w:b/>
          <w:bCs/>
          <w:sz w:val="22"/>
        </w:rPr>
        <w:t>Project Name</w:t>
      </w:r>
      <w:r>
        <w:rPr>
          <w:rFonts w:ascii="Calibri" w:hAnsi="Calibri" w:cs="Arial"/>
          <w:sz w:val="22"/>
        </w:rPr>
        <w:t>: CCTNS Haryana</w:t>
      </w:r>
      <w:r w:rsidR="007455CF">
        <w:rPr>
          <w:rFonts w:ascii="Calibri" w:hAnsi="Calibri" w:cs="Arial"/>
          <w:sz w:val="22"/>
        </w:rPr>
        <w:t xml:space="preserve"> (CAS)</w:t>
      </w:r>
    </w:p>
    <w:p w:rsidR="00103E9F" w:rsidRDefault="00103E9F" w:rsidP="00103E9F">
      <w:pPr>
        <w:pStyle w:val="NormalWeb"/>
        <w:spacing w:before="0" w:after="0"/>
        <w:rPr>
          <w:rFonts w:ascii="Calibri" w:hAnsi="Calibri" w:cs="Arial"/>
          <w:b/>
          <w:bCs/>
          <w:sz w:val="22"/>
        </w:rPr>
      </w:pPr>
      <w:r>
        <w:rPr>
          <w:rFonts w:ascii="Calibri" w:hAnsi="Calibri" w:cs="Arial"/>
          <w:b/>
          <w:bCs/>
          <w:sz w:val="22"/>
        </w:rPr>
        <w:t>Designation</w:t>
      </w:r>
      <w:r>
        <w:rPr>
          <w:rFonts w:ascii="Calibri" w:hAnsi="Calibri" w:cs="Arial"/>
          <w:b/>
          <w:sz w:val="20"/>
        </w:rPr>
        <w:t xml:space="preserve">:  </w:t>
      </w:r>
      <w:r>
        <w:rPr>
          <w:rFonts w:ascii="Calibri" w:hAnsi="Calibri" w:cs="Arial"/>
          <w:sz w:val="22"/>
        </w:rPr>
        <w:t>Software Engineer</w:t>
      </w:r>
    </w:p>
    <w:p w:rsidR="00103E9F" w:rsidRDefault="00103E9F" w:rsidP="00103E9F">
      <w:pPr>
        <w:pStyle w:val="NormalWeb"/>
        <w:spacing w:before="0" w:after="0"/>
        <w:rPr>
          <w:rFonts w:ascii="Calibri" w:hAnsi="Calibri" w:cs="Arial"/>
          <w:b/>
          <w:sz w:val="22"/>
          <w:lang w:val="en-CA"/>
        </w:rPr>
      </w:pPr>
      <w:r>
        <w:rPr>
          <w:rFonts w:ascii="Calibri" w:hAnsi="Calibri" w:cs="Arial"/>
          <w:b/>
          <w:bCs/>
          <w:sz w:val="22"/>
        </w:rPr>
        <w:t>Team Member</w:t>
      </w:r>
      <w:r>
        <w:rPr>
          <w:rFonts w:ascii="Calibri" w:hAnsi="Calibri" w:cs="Arial"/>
          <w:sz w:val="20"/>
        </w:rPr>
        <w:tab/>
      </w:r>
      <w:r>
        <w:rPr>
          <w:rFonts w:ascii="Calibri" w:hAnsi="Calibri" w:cs="Arial"/>
          <w:b/>
          <w:sz w:val="20"/>
        </w:rPr>
        <w:t xml:space="preserve">: </w:t>
      </w:r>
      <w:r w:rsidR="004C2F18">
        <w:rPr>
          <w:rFonts w:ascii="Calibri" w:hAnsi="Calibri" w:cs="Arial"/>
          <w:sz w:val="22"/>
        </w:rPr>
        <w:t>1</w:t>
      </w:r>
      <w:r w:rsidR="00CC05A0">
        <w:rPr>
          <w:rFonts w:ascii="Calibri" w:hAnsi="Calibri" w:cs="Arial"/>
          <w:sz w:val="22"/>
        </w:rPr>
        <w:t>2-15</w:t>
      </w:r>
    </w:p>
    <w:p w:rsidR="00103E9F" w:rsidRDefault="00103E9F" w:rsidP="00103E9F">
      <w:pPr>
        <w:rPr>
          <w:rFonts w:ascii="Calibri" w:hAnsi="Calibri" w:cs="Arial"/>
          <w:b/>
          <w:sz w:val="22"/>
          <w:lang w:val="en-CA"/>
        </w:rPr>
      </w:pPr>
      <w:r>
        <w:rPr>
          <w:rFonts w:ascii="Calibri" w:hAnsi="Calibri" w:cs="Arial"/>
          <w:b/>
          <w:sz w:val="22"/>
          <w:lang w:val="en-CA"/>
        </w:rPr>
        <w:t xml:space="preserve">Client: </w:t>
      </w:r>
      <w:r>
        <w:rPr>
          <w:rFonts w:ascii="Calibri" w:hAnsi="Calibri" w:cs="Arial"/>
          <w:sz w:val="22"/>
          <w:lang w:val="en-CA"/>
        </w:rPr>
        <w:t>Haryana Police (Police Head Quarter)</w:t>
      </w:r>
    </w:p>
    <w:p w:rsidR="00EF1D7F" w:rsidRPr="00EF1D7F" w:rsidRDefault="00EF1D7F" w:rsidP="00EF1D7F">
      <w:pPr>
        <w:rPr>
          <w:rFonts w:ascii="Calibri" w:hAnsi="Calibri" w:cs="Arial"/>
          <w:bCs/>
          <w:sz w:val="22"/>
        </w:rPr>
      </w:pPr>
      <w:r w:rsidRPr="00EF1D7F">
        <w:rPr>
          <w:rFonts w:ascii="Calibri" w:hAnsi="Calibri" w:cs="Arial"/>
          <w:bCs/>
          <w:sz w:val="22"/>
        </w:rPr>
        <w:lastRenderedPageBreak/>
        <w:t>CCTNS aims at creating a comprehensive and integrated system for enhancing the efficiency and effectiveness of policing through adopting of principle of e</w:t>
      </w:r>
      <w:r>
        <w:rPr>
          <w:rFonts w:ascii="Calibri" w:hAnsi="Calibri" w:cs="Arial"/>
          <w:bCs/>
          <w:sz w:val="22"/>
        </w:rPr>
        <w:t>-</w:t>
      </w:r>
      <w:r w:rsidRPr="00EF1D7F">
        <w:rPr>
          <w:rFonts w:ascii="Calibri" w:hAnsi="Calibri" w:cs="Arial"/>
          <w:bCs/>
          <w:sz w:val="22"/>
        </w:rPr>
        <w:t>Governance and creation of a nationwide networking infrastructure</w:t>
      </w:r>
      <w:r>
        <w:rPr>
          <w:rFonts w:ascii="Calibri" w:hAnsi="Calibri" w:cs="Arial"/>
          <w:bCs/>
          <w:sz w:val="22"/>
        </w:rPr>
        <w:t xml:space="preserve"> </w:t>
      </w:r>
      <w:r w:rsidRPr="00EF1D7F">
        <w:rPr>
          <w:rFonts w:ascii="Calibri" w:hAnsi="Calibri" w:cs="Arial"/>
          <w:bCs/>
          <w:sz w:val="22"/>
        </w:rPr>
        <w:t>for evolution of IT-enabled tracking system around 'Investig</w:t>
      </w:r>
      <w:r>
        <w:rPr>
          <w:rFonts w:ascii="Calibri" w:hAnsi="Calibri" w:cs="Arial"/>
          <w:bCs/>
          <w:sz w:val="22"/>
        </w:rPr>
        <w:t xml:space="preserve">ation of crime and detection of </w:t>
      </w:r>
      <w:r w:rsidRPr="00EF1D7F">
        <w:rPr>
          <w:rFonts w:ascii="Calibri" w:hAnsi="Calibri" w:cs="Arial"/>
          <w:bCs/>
          <w:sz w:val="22"/>
        </w:rPr>
        <w:t>criminals'.</w:t>
      </w:r>
    </w:p>
    <w:p w:rsidR="00103E9F" w:rsidRDefault="00103E9F">
      <w:pPr>
        <w:pStyle w:val="NormalWeb"/>
        <w:spacing w:before="0" w:after="0"/>
        <w:rPr>
          <w:rFonts w:ascii="Calibri" w:hAnsi="Calibri" w:cs="Arial"/>
          <w:b/>
          <w:bCs/>
          <w:sz w:val="22"/>
        </w:rPr>
      </w:pPr>
    </w:p>
    <w:p w:rsidR="007455CF" w:rsidRDefault="007455CF">
      <w:pPr>
        <w:pStyle w:val="NormalWeb"/>
        <w:spacing w:before="0" w:after="0"/>
        <w:rPr>
          <w:rFonts w:ascii="Calibri" w:hAnsi="Calibri" w:cs="Arial"/>
          <w:b/>
          <w:bCs/>
          <w:sz w:val="22"/>
        </w:rPr>
      </w:pPr>
    </w:p>
    <w:p w:rsidR="00103E9F" w:rsidRDefault="00103E9F">
      <w:pPr>
        <w:pStyle w:val="NormalWeb"/>
        <w:spacing w:before="0" w:after="0"/>
        <w:rPr>
          <w:rFonts w:ascii="Calibri" w:hAnsi="Calibri" w:cs="Arial"/>
          <w:b/>
          <w:bCs/>
          <w:sz w:val="22"/>
        </w:rPr>
      </w:pPr>
    </w:p>
    <w:p w:rsidR="00136EC5" w:rsidRDefault="00136EC5">
      <w:pPr>
        <w:pStyle w:val="NormalWeb"/>
        <w:spacing w:before="0" w:after="0"/>
        <w:rPr>
          <w:rFonts w:ascii="Calibri" w:hAnsi="Calibri" w:cs="Arial"/>
          <w:b/>
          <w:bCs/>
          <w:sz w:val="22"/>
        </w:rPr>
      </w:pPr>
      <w:r>
        <w:rPr>
          <w:rFonts w:ascii="Calibri" w:hAnsi="Calibri" w:cs="Arial"/>
          <w:b/>
          <w:bCs/>
          <w:sz w:val="22"/>
        </w:rPr>
        <w:t>Project Name</w:t>
      </w:r>
      <w:r>
        <w:rPr>
          <w:rFonts w:ascii="Calibri" w:hAnsi="Calibri" w:cs="Arial"/>
          <w:sz w:val="22"/>
        </w:rPr>
        <w:t>: EKOSH UTTARAKHAND</w:t>
      </w:r>
    </w:p>
    <w:p w:rsidR="00136EC5" w:rsidRDefault="00136EC5">
      <w:pPr>
        <w:pStyle w:val="NormalWeb"/>
        <w:spacing w:before="0" w:after="0"/>
        <w:rPr>
          <w:rFonts w:ascii="Calibri" w:hAnsi="Calibri" w:cs="Arial"/>
          <w:b/>
          <w:bCs/>
          <w:sz w:val="22"/>
        </w:rPr>
      </w:pPr>
      <w:r>
        <w:rPr>
          <w:rFonts w:ascii="Calibri" w:hAnsi="Calibri" w:cs="Arial"/>
          <w:b/>
          <w:bCs/>
          <w:sz w:val="22"/>
        </w:rPr>
        <w:t>Designation</w:t>
      </w:r>
      <w:r>
        <w:rPr>
          <w:rFonts w:ascii="Calibri" w:hAnsi="Calibri" w:cs="Arial"/>
          <w:b/>
          <w:sz w:val="20"/>
        </w:rPr>
        <w:t xml:space="preserve">:  </w:t>
      </w:r>
      <w:r>
        <w:rPr>
          <w:rFonts w:ascii="Calibri" w:hAnsi="Calibri" w:cs="Arial"/>
          <w:sz w:val="22"/>
        </w:rPr>
        <w:t>Software Engineer</w:t>
      </w:r>
    </w:p>
    <w:p w:rsidR="00136EC5" w:rsidRDefault="00136EC5">
      <w:pPr>
        <w:pStyle w:val="NormalWeb"/>
        <w:spacing w:before="0" w:after="0"/>
        <w:rPr>
          <w:rFonts w:ascii="Calibri" w:hAnsi="Calibri" w:cs="Arial"/>
          <w:b/>
          <w:sz w:val="22"/>
          <w:lang w:val="en-CA"/>
        </w:rPr>
      </w:pPr>
      <w:r>
        <w:rPr>
          <w:rFonts w:ascii="Calibri" w:hAnsi="Calibri" w:cs="Arial"/>
          <w:b/>
          <w:bCs/>
          <w:sz w:val="22"/>
        </w:rPr>
        <w:t>Team Member</w:t>
      </w:r>
      <w:r>
        <w:rPr>
          <w:rFonts w:ascii="Calibri" w:hAnsi="Calibri" w:cs="Arial"/>
          <w:sz w:val="20"/>
        </w:rPr>
        <w:tab/>
      </w:r>
      <w:r>
        <w:rPr>
          <w:rFonts w:ascii="Calibri" w:hAnsi="Calibri" w:cs="Arial"/>
          <w:b/>
          <w:sz w:val="20"/>
        </w:rPr>
        <w:t xml:space="preserve">: </w:t>
      </w:r>
      <w:r>
        <w:rPr>
          <w:rFonts w:ascii="Calibri" w:hAnsi="Calibri" w:cs="Arial"/>
          <w:sz w:val="22"/>
        </w:rPr>
        <w:t>4</w:t>
      </w:r>
    </w:p>
    <w:p w:rsidR="00136EC5" w:rsidRDefault="00136EC5">
      <w:pPr>
        <w:rPr>
          <w:rFonts w:ascii="Calibri" w:hAnsi="Calibri" w:cs="Arial"/>
          <w:b/>
          <w:sz w:val="22"/>
          <w:lang w:val="en-CA"/>
        </w:rPr>
      </w:pPr>
      <w:r>
        <w:rPr>
          <w:rFonts w:ascii="Calibri" w:hAnsi="Calibri" w:cs="Arial"/>
          <w:b/>
          <w:sz w:val="22"/>
          <w:lang w:val="en-CA"/>
        </w:rPr>
        <w:t xml:space="preserve">URL: </w:t>
      </w:r>
      <w:r>
        <w:rPr>
          <w:rFonts w:ascii="Calibri" w:hAnsi="Calibri" w:cs="Arial"/>
          <w:b/>
          <w:color w:val="548DD4"/>
          <w:sz w:val="22"/>
          <w:u w:val="single"/>
          <w:lang w:val="en-CA"/>
        </w:rPr>
        <w:t>https://cts.uk.gov.in</w:t>
      </w:r>
    </w:p>
    <w:p w:rsidR="00136EC5" w:rsidRDefault="00136EC5">
      <w:pPr>
        <w:rPr>
          <w:rFonts w:ascii="Calibri" w:hAnsi="Calibri" w:cs="Arial"/>
          <w:b/>
          <w:sz w:val="22"/>
          <w:lang w:val="en-CA"/>
        </w:rPr>
      </w:pPr>
      <w:r>
        <w:rPr>
          <w:rFonts w:ascii="Calibri" w:hAnsi="Calibri" w:cs="Arial"/>
          <w:b/>
          <w:sz w:val="22"/>
          <w:lang w:val="en-CA"/>
        </w:rPr>
        <w:t xml:space="preserve">Client: </w:t>
      </w:r>
      <w:r>
        <w:rPr>
          <w:rFonts w:ascii="Calibri" w:hAnsi="Calibri" w:cs="Arial"/>
          <w:sz w:val="22"/>
          <w:lang w:val="en-CA"/>
        </w:rPr>
        <w:t>Directorate treasury &amp; Finance Services Uttarakhand</w:t>
      </w:r>
    </w:p>
    <w:p w:rsidR="00136EC5" w:rsidRDefault="00136EC5">
      <w:pPr>
        <w:rPr>
          <w:rFonts w:ascii="Calibri" w:hAnsi="Calibri" w:cs="Arial"/>
          <w:b/>
          <w:sz w:val="22"/>
          <w:lang w:val="en-CA"/>
        </w:rPr>
      </w:pPr>
    </w:p>
    <w:p w:rsidR="00136EC5" w:rsidRDefault="00136EC5">
      <w:pPr>
        <w:rPr>
          <w:rFonts w:ascii="Calibri" w:hAnsi="Calibri" w:cs="Arial"/>
          <w:b/>
          <w:sz w:val="22"/>
          <w:szCs w:val="22"/>
          <w:u w:val="single"/>
          <w:lang w:val="en-CA"/>
        </w:rPr>
      </w:pPr>
      <w:r>
        <w:rPr>
          <w:rFonts w:ascii="Calibri" w:hAnsi="Calibri" w:cs="Arial"/>
          <w:bCs/>
          <w:sz w:val="22"/>
        </w:rPr>
        <w:t>Core Treasury System (CTS) web portal is designed and developed to provide user interface to various users of treasury department in the state</w:t>
      </w:r>
      <w:r>
        <w:rPr>
          <w:rFonts w:ascii="Calibri" w:hAnsi="Calibri" w:cs="Arial"/>
          <w:sz w:val="22"/>
        </w:rPr>
        <w:t xml:space="preserve">. This portal provides real time data of treasury transactions updated on central data server through dedicated lease line connecting all 86 treasuries/Sub treasuries across the state. </w:t>
      </w:r>
    </w:p>
    <w:p w:rsidR="00136EC5" w:rsidRDefault="00136EC5">
      <w:pPr>
        <w:rPr>
          <w:rFonts w:ascii="Calibri" w:hAnsi="Calibri" w:cs="Arial"/>
          <w:sz w:val="22"/>
        </w:rPr>
      </w:pPr>
      <w:r>
        <w:rPr>
          <w:rFonts w:ascii="Calibri" w:hAnsi="Calibri" w:cs="Arial"/>
          <w:b/>
          <w:sz w:val="22"/>
          <w:szCs w:val="22"/>
          <w:u w:val="single"/>
          <w:lang w:val="en-CA"/>
        </w:rPr>
        <w:t>Module: Bill Payment Module</w:t>
      </w:r>
    </w:p>
    <w:p w:rsidR="00136EC5" w:rsidRDefault="00136EC5">
      <w:pPr>
        <w:rPr>
          <w:rFonts w:ascii="Calibri" w:hAnsi="Calibri" w:cs="Arial"/>
          <w:b/>
          <w:sz w:val="22"/>
          <w:szCs w:val="22"/>
          <w:u w:val="single"/>
          <w:lang w:val="en-CA"/>
        </w:rPr>
      </w:pPr>
      <w:r>
        <w:rPr>
          <w:rFonts w:ascii="Calibri" w:hAnsi="Calibri" w:cs="Arial"/>
          <w:sz w:val="22"/>
        </w:rPr>
        <w:t xml:space="preserve">Bill payment module contains provision to create various types of Govt. Employees bill .i.e TA, TTA, LTC, Medical, Local Conveyance, Advance GPF, House Building… etc &amp; Third party bills. The main core part of this module to provide E-Payment to each beneficiary.  </w:t>
      </w:r>
    </w:p>
    <w:p w:rsidR="00136EC5" w:rsidRDefault="00136EC5">
      <w:pPr>
        <w:rPr>
          <w:rFonts w:ascii="Calibri" w:hAnsi="Calibri" w:cs="Arial"/>
          <w:sz w:val="22"/>
        </w:rPr>
      </w:pPr>
      <w:r>
        <w:rPr>
          <w:rFonts w:ascii="Calibri" w:hAnsi="Calibri" w:cs="Arial"/>
          <w:b/>
          <w:sz w:val="22"/>
          <w:szCs w:val="22"/>
          <w:u w:val="single"/>
          <w:lang w:val="en-CA"/>
        </w:rPr>
        <w:t>Module: GIS Module</w:t>
      </w:r>
    </w:p>
    <w:p w:rsidR="00136EC5" w:rsidRDefault="00136EC5">
      <w:pPr>
        <w:rPr>
          <w:rFonts w:ascii="Calibri" w:hAnsi="Calibri" w:cs="Arial"/>
          <w:b/>
          <w:sz w:val="22"/>
          <w:szCs w:val="22"/>
          <w:u w:val="single"/>
          <w:lang w:val="en-CA"/>
        </w:rPr>
      </w:pPr>
      <w:r>
        <w:rPr>
          <w:rFonts w:ascii="Calibri" w:hAnsi="Calibri" w:cs="Arial"/>
          <w:sz w:val="22"/>
        </w:rPr>
        <w:t xml:space="preserve">GIS captures group insurance details for employment period and then produce a calculation based sheet, after that user can generate its Formatted bill for e-payment. </w:t>
      </w:r>
    </w:p>
    <w:p w:rsidR="00136EC5" w:rsidRDefault="00136EC5">
      <w:pPr>
        <w:rPr>
          <w:rFonts w:ascii="Calibri" w:hAnsi="Calibri" w:cs="Arial"/>
          <w:sz w:val="22"/>
        </w:rPr>
      </w:pPr>
      <w:r>
        <w:rPr>
          <w:rFonts w:ascii="Calibri" w:hAnsi="Calibri" w:cs="Arial"/>
          <w:b/>
          <w:sz w:val="22"/>
          <w:szCs w:val="22"/>
          <w:u w:val="single"/>
          <w:lang w:val="en-CA"/>
        </w:rPr>
        <w:t>Module: Payroll</w:t>
      </w:r>
    </w:p>
    <w:p w:rsidR="00136EC5" w:rsidRDefault="00136EC5">
      <w:pPr>
        <w:rPr>
          <w:rFonts w:ascii="Calibri" w:hAnsi="Calibri" w:cs="Arial"/>
          <w:sz w:val="22"/>
        </w:rPr>
      </w:pPr>
      <w:r>
        <w:rPr>
          <w:rFonts w:ascii="Calibri" w:hAnsi="Calibri" w:cs="Arial"/>
          <w:sz w:val="22"/>
        </w:rPr>
        <w:t xml:space="preserve">Create new employee with all its allowance. Generate its salary, Monthly based salary calculation using its attendance, Loan, Deductions, LPC etc. </w:t>
      </w:r>
    </w:p>
    <w:p w:rsidR="00136EC5" w:rsidRDefault="00136EC5">
      <w:pPr>
        <w:rPr>
          <w:rFonts w:ascii="Calibri" w:hAnsi="Calibri" w:cs="Arial"/>
          <w:b/>
          <w:color w:val="FF0000"/>
          <w:sz w:val="22"/>
          <w:szCs w:val="22"/>
        </w:rPr>
      </w:pPr>
      <w:r>
        <w:rPr>
          <w:rFonts w:ascii="Calibri" w:hAnsi="Calibri" w:cs="Arial"/>
          <w:sz w:val="22"/>
        </w:rPr>
        <w:t>All of above modules having integration with SMS &amp; Email on each e-Payment Transactions</w:t>
      </w:r>
    </w:p>
    <w:p w:rsidR="00136EC5" w:rsidRDefault="00136EC5">
      <w:pPr>
        <w:rPr>
          <w:rFonts w:ascii="Calibri" w:hAnsi="Calibri" w:cs="Arial"/>
          <w:b/>
          <w:color w:val="FF0000"/>
          <w:sz w:val="22"/>
          <w:szCs w:val="22"/>
        </w:rPr>
      </w:pPr>
    </w:p>
    <w:p w:rsidR="00136EC5" w:rsidRDefault="00136EC5">
      <w:pPr>
        <w:rPr>
          <w:lang w:val="en-CA"/>
        </w:rPr>
      </w:pPr>
      <w:r>
        <w:rPr>
          <w:rFonts w:ascii="Calibri" w:hAnsi="Calibri" w:cs="Arial"/>
          <w:b/>
          <w:color w:val="FF0000"/>
          <w:sz w:val="22"/>
          <w:szCs w:val="22"/>
        </w:rPr>
        <w:t>Previous Employee:</w:t>
      </w:r>
    </w:p>
    <w:p w:rsidR="00136EC5" w:rsidRDefault="00136EC5">
      <w:pPr>
        <w:rPr>
          <w:lang w:val="en-CA"/>
        </w:rPr>
      </w:pPr>
    </w:p>
    <w:p w:rsidR="00136EC5" w:rsidRDefault="00136EC5">
      <w:pPr>
        <w:pStyle w:val="Heading9"/>
        <w:rPr>
          <w:rFonts w:ascii="Calibri" w:hAnsi="Calibri" w:cs="Arial"/>
        </w:rPr>
      </w:pPr>
      <w:r>
        <w:rPr>
          <w:rFonts w:ascii="Calibri" w:hAnsi="Calibri" w:cs="Arial"/>
          <w:sz w:val="20"/>
        </w:rPr>
        <w:t>eon infotech ltd</w:t>
      </w:r>
    </w:p>
    <w:p w:rsidR="00136EC5" w:rsidRDefault="00136EC5">
      <w:pPr>
        <w:rPr>
          <w:rFonts w:ascii="Calibri" w:hAnsi="Calibri" w:cs="Arial"/>
          <w:b/>
          <w:sz w:val="22"/>
          <w:lang w:val="en-CA"/>
        </w:rPr>
      </w:pPr>
      <w:r>
        <w:rPr>
          <w:rFonts w:ascii="Calibri" w:hAnsi="Calibri" w:cs="Arial"/>
          <w:b/>
          <w:sz w:val="22"/>
          <w:lang w:val="en-CA"/>
        </w:rPr>
        <w:t>Location:</w:t>
      </w:r>
      <w:r>
        <w:rPr>
          <w:rFonts w:ascii="Calibri" w:hAnsi="Calibri" w:cs="Arial"/>
          <w:sz w:val="22"/>
          <w:lang w:val="en-CA"/>
        </w:rPr>
        <w:t>Mohali, Punjab,</w:t>
      </w:r>
    </w:p>
    <w:p w:rsidR="00136EC5" w:rsidRDefault="00136EC5">
      <w:pPr>
        <w:rPr>
          <w:rFonts w:ascii="Calibri" w:hAnsi="Calibri" w:cs="Arial"/>
          <w:sz w:val="22"/>
          <w:lang w:val="en-CA"/>
        </w:rPr>
      </w:pPr>
      <w:r>
        <w:rPr>
          <w:rFonts w:ascii="Calibri" w:hAnsi="Calibri" w:cs="Arial"/>
          <w:b/>
          <w:sz w:val="22"/>
          <w:lang w:val="en-CA"/>
        </w:rPr>
        <w:t>Duration:</w:t>
      </w:r>
      <w:r>
        <w:rPr>
          <w:rFonts w:ascii="Calibri" w:hAnsi="Calibri" w:cs="Arial"/>
          <w:sz w:val="22"/>
          <w:lang w:val="en-CA"/>
        </w:rPr>
        <w:t xml:space="preserve"> From Feb 2011 – Sep 2012.</w:t>
      </w:r>
    </w:p>
    <w:p w:rsidR="00136EC5" w:rsidRDefault="00136EC5">
      <w:pPr>
        <w:rPr>
          <w:rFonts w:ascii="Calibri" w:hAnsi="Calibri" w:cs="Arial"/>
          <w:sz w:val="22"/>
          <w:lang w:val="en-CA"/>
        </w:rPr>
      </w:pPr>
    </w:p>
    <w:p w:rsidR="00136EC5" w:rsidRDefault="00136EC5">
      <w:pPr>
        <w:rPr>
          <w:rFonts w:ascii="Calibri" w:hAnsi="Calibri" w:cs="Arial"/>
          <w:b/>
        </w:rPr>
      </w:pPr>
      <w:r>
        <w:rPr>
          <w:rFonts w:ascii="Calibri" w:hAnsi="Calibri" w:cs="Arial"/>
          <w:b/>
          <w:sz w:val="24"/>
          <w:szCs w:val="24"/>
          <w:u w:val="single"/>
          <w:lang w:val="en-CA"/>
        </w:rPr>
        <w:t>Project Undertaken:</w:t>
      </w:r>
    </w:p>
    <w:p w:rsidR="00136EC5" w:rsidRDefault="00136EC5">
      <w:pPr>
        <w:pStyle w:val="NormalWeb"/>
        <w:spacing w:before="0" w:after="0"/>
        <w:rPr>
          <w:rFonts w:ascii="Calibri" w:hAnsi="Calibri" w:cs="Arial"/>
          <w:b/>
          <w:bCs/>
          <w:sz w:val="22"/>
        </w:rPr>
      </w:pPr>
    </w:p>
    <w:p w:rsidR="00136EC5" w:rsidRDefault="00136EC5">
      <w:pPr>
        <w:pStyle w:val="NormalWeb"/>
        <w:spacing w:before="0" w:after="0"/>
        <w:rPr>
          <w:rFonts w:ascii="Calibri" w:hAnsi="Calibri" w:cs="Arial"/>
          <w:b/>
          <w:bCs/>
          <w:sz w:val="22"/>
        </w:rPr>
      </w:pPr>
      <w:r>
        <w:rPr>
          <w:rFonts w:ascii="Calibri" w:hAnsi="Calibri" w:cs="Arial"/>
          <w:b/>
          <w:bCs/>
          <w:sz w:val="22"/>
        </w:rPr>
        <w:t>Project Name</w:t>
      </w:r>
      <w:r>
        <w:rPr>
          <w:rFonts w:ascii="Calibri" w:hAnsi="Calibri" w:cs="Arial"/>
          <w:sz w:val="22"/>
        </w:rPr>
        <w:t>: BioTia - Time Management System (enhance new changes in existing website)</w:t>
      </w:r>
    </w:p>
    <w:p w:rsidR="00136EC5" w:rsidRDefault="00136EC5">
      <w:pPr>
        <w:pStyle w:val="NormalWeb"/>
        <w:spacing w:before="0" w:after="0"/>
        <w:rPr>
          <w:rFonts w:ascii="Calibri" w:hAnsi="Calibri" w:cs="Arial"/>
          <w:b/>
          <w:bCs/>
          <w:sz w:val="22"/>
        </w:rPr>
      </w:pPr>
      <w:r>
        <w:rPr>
          <w:rFonts w:ascii="Calibri" w:hAnsi="Calibri" w:cs="Arial"/>
          <w:b/>
          <w:bCs/>
          <w:sz w:val="22"/>
        </w:rPr>
        <w:t>Designation</w:t>
      </w:r>
      <w:r>
        <w:rPr>
          <w:rFonts w:ascii="Calibri" w:hAnsi="Calibri" w:cs="Arial"/>
          <w:b/>
          <w:sz w:val="20"/>
        </w:rPr>
        <w:t xml:space="preserve"> : </w:t>
      </w:r>
      <w:r>
        <w:rPr>
          <w:rFonts w:ascii="Calibri" w:hAnsi="Calibri" w:cs="Arial"/>
          <w:sz w:val="22"/>
        </w:rPr>
        <w:t xml:space="preserve">.Net Programmer, as well support </w:t>
      </w:r>
    </w:p>
    <w:p w:rsidR="00136EC5" w:rsidRDefault="00136EC5">
      <w:pPr>
        <w:pStyle w:val="NormalWeb"/>
        <w:spacing w:before="0" w:after="0"/>
        <w:rPr>
          <w:rFonts w:ascii="Calibri" w:hAnsi="Calibri" w:cs="Arial"/>
          <w:b/>
          <w:bCs/>
          <w:sz w:val="22"/>
        </w:rPr>
      </w:pPr>
      <w:r>
        <w:rPr>
          <w:rFonts w:ascii="Calibri" w:hAnsi="Calibri" w:cs="Arial"/>
          <w:b/>
          <w:bCs/>
          <w:sz w:val="22"/>
        </w:rPr>
        <w:t>Team Member</w:t>
      </w:r>
      <w:r>
        <w:rPr>
          <w:rFonts w:ascii="Calibri" w:hAnsi="Calibri" w:cs="Arial"/>
          <w:sz w:val="20"/>
        </w:rPr>
        <w:tab/>
      </w:r>
      <w:r>
        <w:rPr>
          <w:rFonts w:ascii="Calibri" w:hAnsi="Calibri" w:cs="Arial"/>
          <w:b/>
          <w:sz w:val="20"/>
        </w:rPr>
        <w:t xml:space="preserve">: </w:t>
      </w:r>
      <w:r>
        <w:rPr>
          <w:rFonts w:ascii="Calibri" w:hAnsi="Calibri" w:cs="Arial"/>
          <w:sz w:val="22"/>
        </w:rPr>
        <w:t>1</w:t>
      </w:r>
    </w:p>
    <w:p w:rsidR="00136EC5" w:rsidRDefault="00136EC5">
      <w:pPr>
        <w:rPr>
          <w:rFonts w:ascii="Calibri" w:hAnsi="Calibri" w:cs="Arial"/>
          <w:b/>
          <w:bCs/>
          <w:sz w:val="22"/>
          <w:szCs w:val="24"/>
        </w:rPr>
      </w:pPr>
      <w:r>
        <w:rPr>
          <w:rFonts w:ascii="Calibri" w:hAnsi="Calibri" w:cs="Arial"/>
          <w:b/>
          <w:bCs/>
          <w:sz w:val="22"/>
          <w:szCs w:val="24"/>
        </w:rPr>
        <w:t>URL</w:t>
      </w:r>
      <w:r>
        <w:rPr>
          <w:rFonts w:ascii="Calibri" w:hAnsi="Calibri" w:cs="Arial"/>
          <w:sz w:val="22"/>
        </w:rPr>
        <w:t>: Intranet Based Application.</w:t>
      </w:r>
    </w:p>
    <w:p w:rsidR="00136EC5" w:rsidRDefault="00136EC5">
      <w:pPr>
        <w:rPr>
          <w:rFonts w:ascii="Calibri" w:hAnsi="Calibri" w:cs="Arial"/>
          <w:b/>
        </w:rPr>
      </w:pPr>
      <w:r>
        <w:rPr>
          <w:rFonts w:ascii="Calibri" w:hAnsi="Calibri" w:cs="Arial"/>
          <w:b/>
          <w:bCs/>
          <w:sz w:val="22"/>
          <w:szCs w:val="24"/>
        </w:rPr>
        <w:t>Client</w:t>
      </w:r>
      <w:r>
        <w:rPr>
          <w:rFonts w:ascii="Calibri" w:hAnsi="Calibri" w:cs="Arial"/>
          <w:b/>
          <w:sz w:val="22"/>
          <w:lang w:val="en-CA"/>
        </w:rPr>
        <w:t xml:space="preserve">                                 : </w:t>
      </w:r>
      <w:r>
        <w:rPr>
          <w:rFonts w:ascii="Calibri" w:hAnsi="Calibri" w:cs="Arial"/>
          <w:sz w:val="22"/>
        </w:rPr>
        <w:t>10 to 15 clients using this software</w:t>
      </w:r>
    </w:p>
    <w:p w:rsidR="00136EC5" w:rsidRDefault="00136EC5">
      <w:pPr>
        <w:rPr>
          <w:rFonts w:ascii="Calibri" w:hAnsi="Calibri" w:cs="Arial"/>
          <w:b/>
          <w:bCs/>
          <w:sz w:val="22"/>
        </w:rPr>
      </w:pPr>
      <w:r>
        <w:rPr>
          <w:rFonts w:ascii="Calibri" w:hAnsi="Calibri" w:cs="Arial"/>
          <w:b/>
        </w:rPr>
        <w:t>Description:</w:t>
      </w:r>
      <w:r>
        <w:rPr>
          <w:rFonts w:ascii="Calibri" w:hAnsi="Calibri" w:cs="Arial"/>
          <w:sz w:val="22"/>
        </w:rPr>
        <w:t>This Project is built in Asp.net 3.5 using My SQL as backend. It is intranet based application. This project manages all the details of company employees like that of their arrival time ,departure time , all the arrival and departure entries are captured from</w:t>
      </w:r>
      <w:r w:rsidR="00D23A8D">
        <w:rPr>
          <w:rFonts w:ascii="Calibri" w:hAnsi="Calibri" w:cs="Arial"/>
          <w:sz w:val="22"/>
        </w:rPr>
        <w:t xml:space="preserve"> </w:t>
      </w:r>
      <w:r>
        <w:rPr>
          <w:rFonts w:ascii="Calibri" w:hAnsi="Calibri" w:cs="Arial"/>
          <w:sz w:val="22"/>
        </w:rPr>
        <w:t xml:space="preserve">biometric card and finger prints reader system. Worked as programmer to enhance new changes and make more users friendly.    </w:t>
      </w:r>
    </w:p>
    <w:p w:rsidR="00136EC5" w:rsidRDefault="00136EC5">
      <w:pPr>
        <w:pStyle w:val="NormalWeb"/>
        <w:spacing w:before="0" w:after="0"/>
        <w:rPr>
          <w:rFonts w:ascii="Calibri" w:hAnsi="Calibri" w:cs="Arial"/>
          <w:b/>
          <w:bCs/>
          <w:sz w:val="22"/>
        </w:rPr>
      </w:pPr>
    </w:p>
    <w:p w:rsidR="00136EC5" w:rsidRDefault="00136EC5">
      <w:pPr>
        <w:pStyle w:val="NormalWeb"/>
        <w:spacing w:before="0" w:after="0"/>
        <w:rPr>
          <w:rFonts w:ascii="Calibri" w:hAnsi="Calibri" w:cs="Arial"/>
          <w:b/>
          <w:bCs/>
          <w:sz w:val="22"/>
        </w:rPr>
      </w:pPr>
    </w:p>
    <w:p w:rsidR="00136EC5" w:rsidRDefault="00136EC5">
      <w:pPr>
        <w:pStyle w:val="NormalWeb"/>
        <w:spacing w:before="0" w:after="0"/>
        <w:rPr>
          <w:rFonts w:ascii="Calibri" w:hAnsi="Calibri" w:cs="Arial"/>
          <w:b/>
          <w:bCs/>
          <w:sz w:val="22"/>
        </w:rPr>
      </w:pPr>
      <w:r>
        <w:rPr>
          <w:rFonts w:ascii="Calibri" w:hAnsi="Calibri" w:cs="Arial"/>
          <w:b/>
          <w:bCs/>
          <w:sz w:val="22"/>
        </w:rPr>
        <w:t>Project Name</w:t>
      </w:r>
      <w:r>
        <w:rPr>
          <w:rFonts w:ascii="Calibri" w:hAnsi="Calibri" w:cs="Arial"/>
          <w:sz w:val="22"/>
        </w:rPr>
        <w:t xml:space="preserve">: JSY </w:t>
      </w:r>
    </w:p>
    <w:p w:rsidR="00136EC5" w:rsidRDefault="00136EC5">
      <w:pPr>
        <w:pStyle w:val="NormalWeb"/>
        <w:spacing w:before="0" w:after="0"/>
        <w:rPr>
          <w:rFonts w:ascii="Calibri" w:hAnsi="Calibri" w:cs="Arial"/>
          <w:b/>
          <w:sz w:val="22"/>
        </w:rPr>
      </w:pPr>
      <w:r>
        <w:rPr>
          <w:rFonts w:ascii="Calibri" w:hAnsi="Calibri" w:cs="Arial"/>
          <w:b/>
          <w:bCs/>
          <w:sz w:val="22"/>
        </w:rPr>
        <w:t>Designation</w:t>
      </w:r>
      <w:r>
        <w:rPr>
          <w:rFonts w:ascii="Calibri" w:hAnsi="Calibri" w:cs="Arial"/>
          <w:b/>
          <w:sz w:val="20"/>
        </w:rPr>
        <w:t xml:space="preserve"> : </w:t>
      </w:r>
      <w:r>
        <w:rPr>
          <w:rFonts w:ascii="Calibri" w:hAnsi="Calibri" w:cs="Arial"/>
          <w:sz w:val="22"/>
        </w:rPr>
        <w:t>.Net Programmer</w:t>
      </w:r>
    </w:p>
    <w:p w:rsidR="00136EC5" w:rsidRDefault="00136EC5">
      <w:pPr>
        <w:pStyle w:val="NormalWeb"/>
        <w:spacing w:before="0" w:after="0"/>
        <w:rPr>
          <w:rFonts w:ascii="Calibri" w:hAnsi="Calibri" w:cs="Arial"/>
          <w:b/>
          <w:bCs/>
          <w:sz w:val="22"/>
        </w:rPr>
      </w:pPr>
      <w:r>
        <w:rPr>
          <w:rFonts w:ascii="Calibri" w:hAnsi="Calibri" w:cs="Arial"/>
          <w:b/>
          <w:sz w:val="22"/>
        </w:rPr>
        <w:t>New Technology</w:t>
      </w:r>
      <w:r>
        <w:rPr>
          <w:rFonts w:ascii="Calibri" w:hAnsi="Calibri" w:cs="Arial"/>
          <w:b/>
          <w:sz w:val="22"/>
        </w:rPr>
        <w:tab/>
        <w:t xml:space="preserve">:  </w:t>
      </w:r>
      <w:r>
        <w:rPr>
          <w:rFonts w:ascii="Calibri" w:hAnsi="Calibri" w:cs="Arial"/>
          <w:sz w:val="22"/>
        </w:rPr>
        <w:t>LINQ to SQL</w:t>
      </w:r>
    </w:p>
    <w:p w:rsidR="00136EC5" w:rsidRDefault="00136EC5">
      <w:pPr>
        <w:pStyle w:val="NormalWeb"/>
        <w:spacing w:before="0" w:after="0"/>
        <w:rPr>
          <w:rFonts w:ascii="Calibri" w:hAnsi="Calibri" w:cs="Arial"/>
          <w:b/>
          <w:bCs/>
          <w:sz w:val="22"/>
        </w:rPr>
      </w:pPr>
      <w:r>
        <w:rPr>
          <w:rFonts w:ascii="Calibri" w:hAnsi="Calibri" w:cs="Arial"/>
          <w:b/>
          <w:bCs/>
          <w:sz w:val="22"/>
        </w:rPr>
        <w:t>Team Member</w:t>
      </w:r>
      <w:r>
        <w:rPr>
          <w:rFonts w:ascii="Calibri" w:hAnsi="Calibri" w:cs="Arial"/>
          <w:sz w:val="20"/>
        </w:rPr>
        <w:tab/>
      </w:r>
      <w:r>
        <w:rPr>
          <w:rFonts w:ascii="Calibri" w:hAnsi="Calibri" w:cs="Arial"/>
          <w:b/>
          <w:sz w:val="20"/>
        </w:rPr>
        <w:t xml:space="preserve">: </w:t>
      </w:r>
      <w:r>
        <w:rPr>
          <w:rFonts w:ascii="Calibri" w:hAnsi="Calibri" w:cs="Arial"/>
          <w:sz w:val="22"/>
        </w:rPr>
        <w:t>2</w:t>
      </w:r>
    </w:p>
    <w:p w:rsidR="00136EC5" w:rsidRDefault="00136EC5">
      <w:pPr>
        <w:rPr>
          <w:rFonts w:ascii="Calibri" w:hAnsi="Calibri" w:cs="Arial"/>
          <w:b/>
        </w:rPr>
      </w:pPr>
      <w:r>
        <w:rPr>
          <w:rFonts w:ascii="Calibri" w:hAnsi="Calibri" w:cs="Arial"/>
          <w:b/>
          <w:bCs/>
          <w:sz w:val="22"/>
          <w:szCs w:val="24"/>
        </w:rPr>
        <w:t>URL                                     :</w:t>
      </w:r>
      <w:r>
        <w:rPr>
          <w:rFonts w:ascii="Calibri" w:hAnsi="Calibri" w:cs="Arial"/>
          <w:b/>
          <w:bCs/>
          <w:color w:val="0000FF"/>
          <w:sz w:val="22"/>
        </w:rPr>
        <w:t>NRHM</w:t>
      </w:r>
    </w:p>
    <w:p w:rsidR="00136EC5" w:rsidRDefault="00136EC5">
      <w:pPr>
        <w:rPr>
          <w:rFonts w:ascii="Calibri" w:hAnsi="Calibri" w:cs="Arial"/>
          <w:b/>
          <w:bCs/>
          <w:sz w:val="22"/>
        </w:rPr>
      </w:pPr>
      <w:r>
        <w:rPr>
          <w:rFonts w:ascii="Calibri" w:hAnsi="Calibri" w:cs="Arial"/>
          <w:b/>
        </w:rPr>
        <w:lastRenderedPageBreak/>
        <w:t>Description:</w:t>
      </w:r>
      <w:r>
        <w:rPr>
          <w:rFonts w:ascii="Calibri" w:hAnsi="Calibri" w:cs="Arial"/>
        </w:rPr>
        <w:t xml:space="preserve">Punjab Health Department Chandigarh has JSY (JananySurakhyaYogna) scheme, which is introduced in each district of Punjab. This is a web based portal for entering application (as JSY Application form), input data and remarks while beneficiary taking benefit of this scheme. Produce reports state wise, district wise and PHC wise etc.  </w:t>
      </w:r>
    </w:p>
    <w:p w:rsidR="00136EC5" w:rsidRDefault="00136EC5">
      <w:pPr>
        <w:pStyle w:val="NormalWeb"/>
        <w:spacing w:before="0" w:after="0"/>
        <w:rPr>
          <w:rFonts w:ascii="Calibri" w:hAnsi="Calibri" w:cs="Arial"/>
          <w:b/>
          <w:bCs/>
          <w:sz w:val="22"/>
        </w:rPr>
      </w:pPr>
    </w:p>
    <w:p w:rsidR="00136EC5" w:rsidRDefault="00136EC5">
      <w:pPr>
        <w:pStyle w:val="NormalWeb"/>
        <w:spacing w:before="0" w:after="0"/>
        <w:rPr>
          <w:rFonts w:ascii="Calibri" w:hAnsi="Calibri" w:cs="Arial"/>
          <w:b/>
          <w:bCs/>
          <w:sz w:val="22"/>
        </w:rPr>
      </w:pPr>
    </w:p>
    <w:p w:rsidR="00136EC5" w:rsidRDefault="00136EC5">
      <w:pPr>
        <w:pStyle w:val="NormalWeb"/>
        <w:spacing w:before="0" w:after="0"/>
        <w:rPr>
          <w:rFonts w:ascii="Calibri" w:hAnsi="Calibri" w:cs="Arial"/>
          <w:b/>
          <w:bCs/>
          <w:sz w:val="22"/>
        </w:rPr>
      </w:pPr>
      <w:r>
        <w:rPr>
          <w:rFonts w:ascii="Calibri" w:hAnsi="Calibri" w:cs="Arial"/>
          <w:b/>
          <w:bCs/>
          <w:sz w:val="22"/>
        </w:rPr>
        <w:t>Project Name</w:t>
      </w:r>
      <w:r>
        <w:rPr>
          <w:rFonts w:ascii="Calibri" w:hAnsi="Calibri" w:cs="Arial"/>
          <w:sz w:val="22"/>
        </w:rPr>
        <w:t xml:space="preserve">: Expert System for Avalanche Forecasting </w:t>
      </w:r>
    </w:p>
    <w:p w:rsidR="00136EC5" w:rsidRDefault="00136EC5">
      <w:pPr>
        <w:pStyle w:val="NormalWeb"/>
        <w:spacing w:before="0" w:after="0"/>
        <w:rPr>
          <w:rFonts w:ascii="Calibri" w:hAnsi="Calibri" w:cs="Arial"/>
          <w:b/>
          <w:bCs/>
          <w:sz w:val="22"/>
        </w:rPr>
      </w:pPr>
      <w:r>
        <w:rPr>
          <w:rFonts w:ascii="Calibri" w:hAnsi="Calibri" w:cs="Arial"/>
          <w:b/>
          <w:bCs/>
          <w:sz w:val="22"/>
        </w:rPr>
        <w:t>Designation</w:t>
      </w:r>
      <w:r>
        <w:rPr>
          <w:rFonts w:ascii="Calibri" w:hAnsi="Calibri" w:cs="Arial"/>
          <w:b/>
          <w:sz w:val="20"/>
        </w:rPr>
        <w:t xml:space="preserve"> : </w:t>
      </w:r>
      <w:r>
        <w:rPr>
          <w:rFonts w:ascii="Calibri" w:hAnsi="Calibri" w:cs="Arial"/>
          <w:sz w:val="22"/>
        </w:rPr>
        <w:t>.Net Programmer</w:t>
      </w:r>
    </w:p>
    <w:p w:rsidR="00136EC5" w:rsidRDefault="00136EC5">
      <w:pPr>
        <w:pStyle w:val="NormalWeb"/>
        <w:spacing w:before="0" w:after="0"/>
        <w:rPr>
          <w:rFonts w:ascii="Calibri" w:hAnsi="Calibri" w:cs="Arial"/>
          <w:b/>
          <w:bCs/>
          <w:sz w:val="22"/>
        </w:rPr>
      </w:pPr>
      <w:r>
        <w:rPr>
          <w:rFonts w:ascii="Calibri" w:hAnsi="Calibri" w:cs="Arial"/>
          <w:b/>
          <w:bCs/>
          <w:sz w:val="22"/>
        </w:rPr>
        <w:t>Team Member</w:t>
      </w:r>
      <w:r>
        <w:rPr>
          <w:rFonts w:ascii="Calibri" w:hAnsi="Calibri" w:cs="Arial"/>
          <w:sz w:val="20"/>
        </w:rPr>
        <w:tab/>
      </w:r>
      <w:r>
        <w:rPr>
          <w:rFonts w:ascii="Calibri" w:hAnsi="Calibri" w:cs="Arial"/>
          <w:b/>
          <w:sz w:val="20"/>
        </w:rPr>
        <w:t xml:space="preserve">: </w:t>
      </w:r>
      <w:r>
        <w:rPr>
          <w:rFonts w:ascii="Calibri" w:hAnsi="Calibri" w:cs="Arial"/>
          <w:sz w:val="22"/>
        </w:rPr>
        <w:t>1</w:t>
      </w:r>
    </w:p>
    <w:p w:rsidR="00136EC5" w:rsidRDefault="00136EC5">
      <w:pPr>
        <w:rPr>
          <w:rFonts w:ascii="Calibri" w:hAnsi="Calibri" w:cs="Arial"/>
          <w:b/>
          <w:sz w:val="22"/>
          <w:lang w:val="en-CA"/>
        </w:rPr>
      </w:pPr>
      <w:r>
        <w:rPr>
          <w:rFonts w:ascii="Calibri" w:hAnsi="Calibri" w:cs="Arial"/>
          <w:b/>
          <w:bCs/>
          <w:sz w:val="22"/>
          <w:szCs w:val="24"/>
        </w:rPr>
        <w:t>URL                                     :</w:t>
      </w:r>
      <w:r>
        <w:rPr>
          <w:rFonts w:ascii="Calibri" w:hAnsi="Calibri" w:cs="Arial"/>
          <w:b/>
          <w:bCs/>
          <w:color w:val="0000FF"/>
          <w:sz w:val="22"/>
        </w:rPr>
        <w:t>Intranet Based website</w:t>
      </w:r>
    </w:p>
    <w:p w:rsidR="00136EC5" w:rsidRDefault="00136EC5">
      <w:pPr>
        <w:pStyle w:val="WW-Default"/>
        <w:rPr>
          <w:rFonts w:ascii="Calibri" w:hAnsi="Calibri" w:cs="Arial"/>
          <w:b/>
        </w:rPr>
      </w:pPr>
      <w:r>
        <w:rPr>
          <w:rFonts w:ascii="Calibri" w:hAnsi="Calibri" w:cs="Arial"/>
          <w:b/>
          <w:sz w:val="22"/>
          <w:lang w:val="en-CA"/>
        </w:rPr>
        <w:t>Client</w:t>
      </w:r>
      <w:r>
        <w:rPr>
          <w:rFonts w:ascii="Calibri" w:hAnsi="Calibri" w:cs="Arial"/>
          <w:b/>
          <w:sz w:val="22"/>
          <w:lang w:val="en-CA"/>
        </w:rPr>
        <w:tab/>
      </w:r>
      <w:r>
        <w:rPr>
          <w:rFonts w:ascii="Calibri" w:hAnsi="Calibri" w:cs="Arial"/>
          <w:b/>
          <w:sz w:val="22"/>
          <w:lang w:val="en-CA"/>
        </w:rPr>
        <w:tab/>
      </w:r>
      <w:r>
        <w:rPr>
          <w:rFonts w:ascii="Calibri" w:hAnsi="Calibri" w:cs="Arial"/>
          <w:b/>
          <w:sz w:val="22"/>
          <w:lang w:val="en-CA"/>
        </w:rPr>
        <w:tab/>
        <w:t xml:space="preserve"> : SASE(Snow &amp; Avalanche Study Establishment, Chandigarh )</w:t>
      </w:r>
    </w:p>
    <w:p w:rsidR="00136EC5" w:rsidRDefault="00136EC5">
      <w:pPr>
        <w:rPr>
          <w:rFonts w:ascii="Calibri" w:hAnsi="Calibri" w:cs="Arial"/>
          <w:b/>
          <w:bCs/>
          <w:sz w:val="22"/>
        </w:rPr>
      </w:pPr>
      <w:r>
        <w:rPr>
          <w:rFonts w:ascii="Calibri" w:hAnsi="Calibri" w:cs="Arial"/>
          <w:b/>
        </w:rPr>
        <w:t>Description:</w:t>
      </w:r>
      <w:r w:rsidR="000C69C8">
        <w:rPr>
          <w:rFonts w:ascii="Calibri" w:hAnsi="Calibri" w:cs="Arial"/>
          <w:b/>
        </w:rPr>
        <w:t xml:space="preserve"> </w:t>
      </w:r>
      <w:r w:rsidR="000C69C8">
        <w:rPr>
          <w:rFonts w:ascii="Calibri" w:hAnsi="Calibri" w:cs="Arial"/>
        </w:rPr>
        <w:t>It i</w:t>
      </w:r>
      <w:r>
        <w:rPr>
          <w:rFonts w:ascii="Calibri" w:hAnsi="Calibri" w:cs="Arial"/>
        </w:rPr>
        <w:t>s web based application for avalanche forecasting. Surface observatory data from Himalaya Mountains are gathered in to oracle database. This web application produces avalanche forecasting /warning and manages master data for website. This application uses many of algorithms to produce avalanche forecasting. Bar charts are used in crystal reporting.</w:t>
      </w:r>
    </w:p>
    <w:p w:rsidR="00136EC5" w:rsidRDefault="00136EC5">
      <w:pPr>
        <w:pStyle w:val="NormalWeb"/>
        <w:spacing w:before="0" w:after="0"/>
        <w:rPr>
          <w:rFonts w:ascii="Calibri" w:hAnsi="Calibri" w:cs="Arial"/>
          <w:b/>
          <w:bCs/>
          <w:sz w:val="22"/>
        </w:rPr>
      </w:pPr>
    </w:p>
    <w:p w:rsidR="00136EC5" w:rsidRDefault="00136EC5">
      <w:pPr>
        <w:pStyle w:val="NormalWeb"/>
        <w:spacing w:before="0" w:after="0"/>
        <w:rPr>
          <w:rFonts w:ascii="Calibri" w:hAnsi="Calibri" w:cs="Arial"/>
          <w:b/>
          <w:bCs/>
          <w:sz w:val="22"/>
        </w:rPr>
      </w:pPr>
      <w:r>
        <w:rPr>
          <w:rFonts w:ascii="Calibri" w:hAnsi="Calibri" w:cs="Arial"/>
          <w:b/>
          <w:bCs/>
          <w:sz w:val="22"/>
        </w:rPr>
        <w:t>Project Name</w:t>
      </w:r>
      <w:r>
        <w:rPr>
          <w:rFonts w:ascii="Calibri" w:hAnsi="Calibri" w:cs="Arial"/>
          <w:sz w:val="22"/>
        </w:rPr>
        <w:t xml:space="preserve">: Student Management System  </w:t>
      </w:r>
    </w:p>
    <w:p w:rsidR="00136EC5" w:rsidRDefault="00136EC5">
      <w:pPr>
        <w:pStyle w:val="NormalWeb"/>
        <w:spacing w:before="0" w:after="0"/>
        <w:rPr>
          <w:rFonts w:ascii="Calibri" w:hAnsi="Calibri" w:cs="Arial"/>
          <w:b/>
          <w:bCs/>
          <w:sz w:val="22"/>
        </w:rPr>
      </w:pPr>
      <w:r>
        <w:rPr>
          <w:rFonts w:ascii="Calibri" w:hAnsi="Calibri" w:cs="Arial"/>
          <w:b/>
          <w:bCs/>
          <w:sz w:val="22"/>
        </w:rPr>
        <w:t>Designation</w:t>
      </w:r>
      <w:r>
        <w:rPr>
          <w:rFonts w:ascii="Calibri" w:hAnsi="Calibri" w:cs="Arial"/>
          <w:b/>
          <w:sz w:val="20"/>
        </w:rPr>
        <w:t xml:space="preserve"> : </w:t>
      </w:r>
      <w:r>
        <w:rPr>
          <w:rFonts w:ascii="Calibri" w:hAnsi="Calibri" w:cs="Arial"/>
          <w:sz w:val="22"/>
        </w:rPr>
        <w:t>.Net Programmer</w:t>
      </w:r>
    </w:p>
    <w:p w:rsidR="00136EC5" w:rsidRDefault="00136EC5">
      <w:pPr>
        <w:pStyle w:val="NormalWeb"/>
        <w:spacing w:before="0" w:after="0"/>
        <w:rPr>
          <w:rFonts w:ascii="Calibri" w:hAnsi="Calibri" w:cs="Arial"/>
          <w:b/>
          <w:bCs/>
          <w:sz w:val="22"/>
        </w:rPr>
      </w:pPr>
      <w:r>
        <w:rPr>
          <w:rFonts w:ascii="Calibri" w:hAnsi="Calibri" w:cs="Arial"/>
          <w:b/>
          <w:bCs/>
          <w:sz w:val="22"/>
        </w:rPr>
        <w:t>Team Member</w:t>
      </w:r>
      <w:r>
        <w:rPr>
          <w:rFonts w:ascii="Calibri" w:hAnsi="Calibri" w:cs="Arial"/>
          <w:sz w:val="20"/>
        </w:rPr>
        <w:tab/>
      </w:r>
      <w:r>
        <w:rPr>
          <w:rFonts w:ascii="Calibri" w:hAnsi="Calibri" w:cs="Arial"/>
          <w:b/>
          <w:sz w:val="20"/>
        </w:rPr>
        <w:t xml:space="preserve">: </w:t>
      </w:r>
      <w:r>
        <w:rPr>
          <w:rFonts w:ascii="Calibri" w:hAnsi="Calibri" w:cs="Arial"/>
          <w:sz w:val="22"/>
        </w:rPr>
        <w:t>2</w:t>
      </w:r>
    </w:p>
    <w:p w:rsidR="00136EC5" w:rsidRDefault="00136EC5">
      <w:pPr>
        <w:rPr>
          <w:rFonts w:ascii="Calibri" w:hAnsi="Calibri" w:cs="Arial"/>
          <w:b/>
          <w:sz w:val="22"/>
          <w:lang w:val="en-CA"/>
        </w:rPr>
      </w:pPr>
      <w:r>
        <w:rPr>
          <w:rFonts w:ascii="Calibri" w:hAnsi="Calibri" w:cs="Arial"/>
          <w:b/>
          <w:bCs/>
          <w:sz w:val="22"/>
          <w:szCs w:val="24"/>
        </w:rPr>
        <w:t>URL                                     :</w:t>
      </w:r>
      <w:r>
        <w:rPr>
          <w:rFonts w:ascii="Calibri" w:hAnsi="Calibri" w:cs="Arial"/>
          <w:b/>
          <w:bCs/>
          <w:color w:val="0000FF"/>
          <w:sz w:val="22"/>
        </w:rPr>
        <w:t>tms.eoninfotech.co.in</w:t>
      </w:r>
    </w:p>
    <w:p w:rsidR="00136EC5" w:rsidRDefault="00136EC5">
      <w:pPr>
        <w:pStyle w:val="WW-Default"/>
        <w:rPr>
          <w:rFonts w:ascii="Calibri" w:hAnsi="Calibri" w:cs="Arial"/>
          <w:b/>
        </w:rPr>
      </w:pPr>
      <w:r>
        <w:rPr>
          <w:rFonts w:ascii="Calibri" w:hAnsi="Calibri" w:cs="Arial"/>
          <w:b/>
          <w:sz w:val="22"/>
          <w:lang w:val="en-CA"/>
        </w:rPr>
        <w:t>Client</w:t>
      </w:r>
      <w:r>
        <w:rPr>
          <w:rFonts w:ascii="Calibri" w:hAnsi="Calibri" w:cs="Arial"/>
          <w:b/>
          <w:sz w:val="22"/>
          <w:lang w:val="en-CA"/>
        </w:rPr>
        <w:tab/>
      </w:r>
      <w:r>
        <w:rPr>
          <w:rFonts w:ascii="Calibri" w:hAnsi="Calibri" w:cs="Arial"/>
          <w:b/>
          <w:sz w:val="22"/>
          <w:lang w:val="en-CA"/>
        </w:rPr>
        <w:tab/>
      </w:r>
      <w:r>
        <w:rPr>
          <w:rFonts w:ascii="Calibri" w:hAnsi="Calibri" w:cs="Arial"/>
          <w:b/>
          <w:sz w:val="22"/>
          <w:lang w:val="en-CA"/>
        </w:rPr>
        <w:tab/>
        <w:t xml:space="preserve"> : TechnoSchoolSec-37 Chandigarh </w:t>
      </w:r>
    </w:p>
    <w:p w:rsidR="00136EC5" w:rsidRDefault="00136EC5">
      <w:pPr>
        <w:rPr>
          <w:rFonts w:ascii="Calibri" w:hAnsi="Calibri" w:cs="Arial"/>
          <w:b/>
          <w:bCs/>
          <w:sz w:val="22"/>
        </w:rPr>
      </w:pPr>
      <w:r>
        <w:rPr>
          <w:rFonts w:ascii="Calibri" w:hAnsi="Calibri" w:cs="Arial"/>
          <w:b/>
        </w:rPr>
        <w:t>Description:</w:t>
      </w:r>
      <w:r>
        <w:rPr>
          <w:rFonts w:ascii="Calibri" w:hAnsi="Calibri" w:cs="Arial"/>
        </w:rPr>
        <w:t>Online student information system</w:t>
      </w:r>
      <w:r>
        <w:t xml:space="preserve">is a web based </w:t>
      </w:r>
      <w:hyperlink r:id="rId6" w:history="1">
        <w:r>
          <w:rPr>
            <w:rStyle w:val="Hyperlink"/>
          </w:rPr>
          <w:t>software application</w:t>
        </w:r>
      </w:hyperlink>
      <w:r>
        <w:t xml:space="preserve"> for education establishments to manage student data. This system helps to manage all activates as student inquiry, counseling, follow ups, registration, admission, payment receipts generation and MIS reports etc.</w:t>
      </w:r>
    </w:p>
    <w:p w:rsidR="00136EC5" w:rsidRDefault="00136EC5">
      <w:pPr>
        <w:pStyle w:val="NormalWeb"/>
        <w:spacing w:before="0" w:after="0"/>
        <w:rPr>
          <w:rFonts w:ascii="Calibri" w:hAnsi="Calibri" w:cs="Arial"/>
          <w:b/>
          <w:bCs/>
          <w:sz w:val="22"/>
        </w:rPr>
      </w:pPr>
    </w:p>
    <w:p w:rsidR="00136EC5" w:rsidRDefault="00136EC5">
      <w:pPr>
        <w:pStyle w:val="NormalWeb"/>
        <w:spacing w:before="0" w:after="0"/>
        <w:rPr>
          <w:rFonts w:ascii="Calibri" w:hAnsi="Calibri" w:cs="Arial"/>
          <w:b/>
          <w:bCs/>
          <w:sz w:val="22"/>
        </w:rPr>
      </w:pPr>
    </w:p>
    <w:p w:rsidR="00136EC5" w:rsidRDefault="00136EC5">
      <w:pPr>
        <w:rPr>
          <w:rFonts w:ascii="Calibri" w:hAnsi="Calibri" w:cs="Arial"/>
        </w:rPr>
      </w:pPr>
      <w:r>
        <w:rPr>
          <w:rFonts w:ascii="Calibri" w:hAnsi="Calibri" w:cs="Arial"/>
          <w:b/>
          <w:color w:val="FF0000"/>
          <w:sz w:val="22"/>
          <w:szCs w:val="22"/>
        </w:rPr>
        <w:t>Previous Employee:</w:t>
      </w:r>
    </w:p>
    <w:p w:rsidR="00136EC5" w:rsidRDefault="00136EC5">
      <w:pPr>
        <w:pStyle w:val="Heading9"/>
        <w:rPr>
          <w:rFonts w:ascii="Calibri" w:hAnsi="Calibri" w:cs="Arial"/>
        </w:rPr>
      </w:pPr>
      <w:r>
        <w:rPr>
          <w:rFonts w:ascii="Calibri" w:hAnsi="Calibri" w:cs="Arial"/>
          <w:sz w:val="20"/>
        </w:rPr>
        <w:t>technorite consultant pvt.</w:t>
      </w:r>
    </w:p>
    <w:p w:rsidR="00136EC5" w:rsidRDefault="00136EC5">
      <w:pPr>
        <w:rPr>
          <w:rFonts w:ascii="Calibri" w:hAnsi="Calibri" w:cs="Arial"/>
          <w:b/>
          <w:sz w:val="22"/>
          <w:lang w:val="en-CA"/>
        </w:rPr>
      </w:pPr>
      <w:r>
        <w:rPr>
          <w:rFonts w:ascii="Calibri" w:hAnsi="Calibri" w:cs="Arial"/>
          <w:b/>
          <w:sz w:val="22"/>
          <w:lang w:val="en-CA"/>
        </w:rPr>
        <w:t>Location:</w:t>
      </w:r>
      <w:r>
        <w:rPr>
          <w:rFonts w:ascii="Calibri" w:hAnsi="Calibri" w:cs="Arial"/>
          <w:sz w:val="22"/>
          <w:lang w:val="en-CA"/>
        </w:rPr>
        <w:t>Chandigarh, Punjab,</w:t>
      </w:r>
    </w:p>
    <w:p w:rsidR="00136EC5" w:rsidRDefault="00136EC5">
      <w:pPr>
        <w:rPr>
          <w:lang w:val="en-CA"/>
        </w:rPr>
      </w:pPr>
      <w:r>
        <w:rPr>
          <w:rFonts w:ascii="Calibri" w:hAnsi="Calibri" w:cs="Arial"/>
          <w:b/>
          <w:sz w:val="22"/>
          <w:lang w:val="en-CA"/>
        </w:rPr>
        <w:t>Duration:</w:t>
      </w:r>
      <w:r>
        <w:rPr>
          <w:rFonts w:ascii="Calibri" w:hAnsi="Calibri" w:cs="Arial"/>
          <w:sz w:val="22"/>
          <w:lang w:val="en-CA"/>
        </w:rPr>
        <w:t xml:space="preserve"> From June 2009- February 2011.</w:t>
      </w:r>
    </w:p>
    <w:p w:rsidR="00136EC5" w:rsidRDefault="00136EC5">
      <w:pPr>
        <w:rPr>
          <w:lang w:val="en-CA"/>
        </w:rPr>
      </w:pPr>
    </w:p>
    <w:p w:rsidR="00136EC5" w:rsidRDefault="00136EC5">
      <w:pPr>
        <w:rPr>
          <w:rFonts w:ascii="Calibri" w:hAnsi="Calibri" w:cs="Arial"/>
          <w:b/>
        </w:rPr>
      </w:pPr>
      <w:r>
        <w:rPr>
          <w:rFonts w:ascii="Calibri" w:hAnsi="Calibri" w:cs="Arial"/>
          <w:b/>
          <w:sz w:val="24"/>
          <w:szCs w:val="24"/>
          <w:u w:val="single"/>
          <w:lang w:val="en-CA"/>
        </w:rPr>
        <w:t>Project Undertaken:</w:t>
      </w:r>
    </w:p>
    <w:p w:rsidR="00136EC5" w:rsidRDefault="00136EC5">
      <w:pPr>
        <w:pStyle w:val="NormalWeb"/>
        <w:spacing w:before="0" w:after="0"/>
        <w:rPr>
          <w:rFonts w:ascii="Calibri" w:hAnsi="Calibri" w:cs="Arial"/>
          <w:b/>
          <w:bCs/>
          <w:sz w:val="22"/>
        </w:rPr>
      </w:pPr>
    </w:p>
    <w:p w:rsidR="00136EC5" w:rsidRDefault="00136EC5">
      <w:pPr>
        <w:pStyle w:val="NormalWeb"/>
        <w:spacing w:before="0" w:after="0"/>
        <w:rPr>
          <w:rFonts w:ascii="Calibri" w:hAnsi="Calibri" w:cs="Arial"/>
          <w:b/>
          <w:sz w:val="22"/>
        </w:rPr>
      </w:pPr>
      <w:r>
        <w:rPr>
          <w:rFonts w:ascii="Calibri" w:hAnsi="Calibri" w:cs="Arial"/>
          <w:b/>
          <w:bCs/>
          <w:sz w:val="22"/>
        </w:rPr>
        <w:t>Project Name</w:t>
      </w:r>
      <w:r>
        <w:rPr>
          <w:rFonts w:ascii="Calibri" w:hAnsi="Calibri" w:cs="Arial"/>
          <w:b/>
          <w:sz w:val="20"/>
        </w:rPr>
        <w:t xml:space="preserve">    : </w:t>
      </w:r>
      <w:r>
        <w:rPr>
          <w:rFonts w:ascii="Calibri" w:hAnsi="Calibri" w:cs="Arial"/>
          <w:sz w:val="22"/>
        </w:rPr>
        <w:t>Result Processing Software</w:t>
      </w:r>
    </w:p>
    <w:p w:rsidR="00136EC5" w:rsidRDefault="00136EC5">
      <w:pPr>
        <w:pStyle w:val="NormalWeb"/>
        <w:spacing w:before="0" w:after="0"/>
        <w:rPr>
          <w:rFonts w:ascii="Calibri" w:hAnsi="Calibri" w:cs="Arial"/>
          <w:b/>
          <w:sz w:val="22"/>
        </w:rPr>
      </w:pPr>
      <w:r>
        <w:rPr>
          <w:rFonts w:ascii="Calibri" w:hAnsi="Calibri" w:cs="Arial"/>
          <w:b/>
          <w:sz w:val="22"/>
        </w:rPr>
        <w:t xml:space="preserve">Designation </w:t>
      </w:r>
      <w:r>
        <w:rPr>
          <w:rFonts w:ascii="Calibri" w:hAnsi="Calibri" w:cs="Arial"/>
          <w:b/>
          <w:sz w:val="20"/>
        </w:rPr>
        <w:t xml:space="preserve">      : </w:t>
      </w:r>
      <w:r>
        <w:rPr>
          <w:rFonts w:ascii="Calibri" w:hAnsi="Calibri" w:cs="Arial"/>
          <w:sz w:val="22"/>
        </w:rPr>
        <w:t>.Net Programmer</w:t>
      </w:r>
    </w:p>
    <w:p w:rsidR="00136EC5" w:rsidRDefault="00136EC5">
      <w:pPr>
        <w:pStyle w:val="NormalWeb"/>
        <w:spacing w:before="0" w:after="0"/>
        <w:rPr>
          <w:rFonts w:ascii="Calibri" w:hAnsi="Calibri" w:cs="Arial"/>
          <w:b/>
          <w:sz w:val="22"/>
          <w:lang w:val="en-CA"/>
        </w:rPr>
      </w:pPr>
      <w:r>
        <w:rPr>
          <w:rFonts w:ascii="Calibri" w:hAnsi="Calibri" w:cs="Arial"/>
          <w:b/>
          <w:sz w:val="22"/>
        </w:rPr>
        <w:t>Team Member</w:t>
      </w:r>
      <w:r>
        <w:rPr>
          <w:rFonts w:ascii="Calibri" w:hAnsi="Calibri" w:cs="Arial"/>
          <w:sz w:val="20"/>
        </w:rPr>
        <w:t xml:space="preserve">  </w:t>
      </w:r>
      <w:r>
        <w:rPr>
          <w:rFonts w:ascii="Calibri" w:hAnsi="Calibri" w:cs="Arial"/>
          <w:b/>
          <w:sz w:val="20"/>
        </w:rPr>
        <w:t xml:space="preserve">: </w:t>
      </w:r>
      <w:r>
        <w:rPr>
          <w:rFonts w:ascii="Calibri" w:hAnsi="Calibri" w:cs="Arial"/>
          <w:sz w:val="20"/>
        </w:rPr>
        <w:t>3</w:t>
      </w:r>
    </w:p>
    <w:p w:rsidR="00136EC5" w:rsidRDefault="00136EC5">
      <w:pPr>
        <w:rPr>
          <w:rFonts w:ascii="Calibri" w:hAnsi="Calibri" w:cs="Arial"/>
          <w:b/>
          <w:sz w:val="22"/>
          <w:lang w:val="en-CA"/>
        </w:rPr>
      </w:pPr>
      <w:r>
        <w:rPr>
          <w:rFonts w:ascii="Calibri" w:hAnsi="Calibri" w:cs="Arial"/>
          <w:b/>
          <w:sz w:val="22"/>
          <w:lang w:val="en-CA"/>
        </w:rPr>
        <w:t xml:space="preserve">URL: </w:t>
      </w:r>
      <w:r>
        <w:rPr>
          <w:rFonts w:ascii="Calibri" w:hAnsi="Calibri" w:cs="Arial"/>
          <w:b/>
          <w:bCs/>
          <w:color w:val="0000FF"/>
          <w:sz w:val="22"/>
          <w:u w:val="single"/>
        </w:rPr>
        <w:t>Desktop Application</w:t>
      </w:r>
    </w:p>
    <w:p w:rsidR="00136EC5" w:rsidRDefault="00136EC5">
      <w:pPr>
        <w:rPr>
          <w:rFonts w:ascii="Calibri" w:hAnsi="Calibri" w:cs="Arial"/>
          <w:b/>
        </w:rPr>
      </w:pPr>
      <w:r>
        <w:rPr>
          <w:rFonts w:ascii="Calibri" w:hAnsi="Calibri" w:cs="Arial"/>
          <w:b/>
          <w:sz w:val="22"/>
          <w:lang w:val="en-CA"/>
        </w:rPr>
        <w:t>Client</w:t>
      </w:r>
      <w:r>
        <w:rPr>
          <w:rFonts w:ascii="Calibri" w:hAnsi="Calibri" w:cs="Arial"/>
          <w:b/>
          <w:sz w:val="22"/>
          <w:lang w:val="en-CA"/>
        </w:rPr>
        <w:tab/>
      </w:r>
      <w:r>
        <w:rPr>
          <w:rFonts w:ascii="Calibri" w:hAnsi="Calibri" w:cs="Arial"/>
          <w:b/>
          <w:sz w:val="22"/>
          <w:lang w:val="en-CA"/>
        </w:rPr>
        <w:tab/>
      </w:r>
      <w:r>
        <w:rPr>
          <w:rFonts w:ascii="Calibri" w:hAnsi="Calibri" w:cs="Arial"/>
          <w:b/>
          <w:sz w:val="22"/>
          <w:lang w:val="en-CA"/>
        </w:rPr>
        <w:tab/>
        <w:t xml:space="preserve">   : Haryana State of Technical Education Panchkula</w:t>
      </w:r>
      <w:r>
        <w:rPr>
          <w:rFonts w:ascii="Calibri" w:hAnsi="Calibri" w:cs="Arial"/>
          <w:b/>
          <w:sz w:val="22"/>
          <w:lang w:val="en-CA"/>
        </w:rPr>
        <w:tab/>
      </w:r>
    </w:p>
    <w:p w:rsidR="00136EC5" w:rsidRDefault="00136EC5">
      <w:pPr>
        <w:rPr>
          <w:rFonts w:ascii="Calibri" w:hAnsi="Calibri" w:cs="Arial"/>
          <w:b/>
        </w:rPr>
      </w:pPr>
      <w:r>
        <w:rPr>
          <w:rFonts w:ascii="Calibri" w:hAnsi="Calibri" w:cs="Arial"/>
          <w:b/>
        </w:rPr>
        <w:t>Description:</w:t>
      </w:r>
      <w:r>
        <w:rPr>
          <w:rFonts w:ascii="Calibri" w:hAnsi="Calibri" w:cs="Arial"/>
        </w:rPr>
        <w:t xml:space="preserve">HSBTE (Haryana State Board of Technical Education Panchkula) web portal </w:t>
      </w:r>
      <w:r>
        <w:rPr>
          <w:rFonts w:ascii="Calibri" w:hAnsi="Calibri" w:cs="Arial"/>
          <w:sz w:val="22"/>
        </w:rPr>
        <w:t>collects data from several of its Institutes over Haryana State. According to various courses and schemes several types of result data is processed to produce final result for thousands and lakes students over the state. It was complete software to produce result sheets and as well DMC(Detail Marks Card) of each Student. Crystal Reports and SQL Server Reporting Services used to produce final result and MIS Reports.</w:t>
      </w:r>
    </w:p>
    <w:p w:rsidR="00136EC5" w:rsidRDefault="00136EC5">
      <w:pPr>
        <w:pStyle w:val="NormalWeb"/>
        <w:spacing w:before="0" w:after="0"/>
        <w:rPr>
          <w:rFonts w:ascii="Calibri" w:hAnsi="Calibri" w:cs="Arial"/>
          <w:b/>
          <w:sz w:val="20"/>
        </w:rPr>
      </w:pPr>
    </w:p>
    <w:p w:rsidR="00136EC5" w:rsidRDefault="00136EC5">
      <w:pPr>
        <w:pStyle w:val="NormalWeb"/>
        <w:spacing w:before="0" w:after="0"/>
        <w:rPr>
          <w:rFonts w:ascii="Calibri" w:hAnsi="Calibri" w:cs="Arial"/>
          <w:sz w:val="20"/>
        </w:rPr>
      </w:pPr>
    </w:p>
    <w:p w:rsidR="00B77BBC" w:rsidRDefault="00B77BBC">
      <w:pPr>
        <w:pStyle w:val="NormalWeb"/>
        <w:spacing w:before="0" w:after="0"/>
        <w:rPr>
          <w:rFonts w:ascii="Calibri" w:hAnsi="Calibri" w:cs="Arial"/>
          <w:sz w:val="20"/>
        </w:rPr>
      </w:pPr>
    </w:p>
    <w:p w:rsidR="00136EC5" w:rsidRDefault="00136EC5">
      <w:pPr>
        <w:pStyle w:val="HTMLPreformatted"/>
        <w:pBdr>
          <w:bottom w:val="single" w:sz="8" w:space="1" w:color="000000"/>
        </w:pBdr>
        <w:rPr>
          <w:rFonts w:ascii="Calibri" w:hAnsi="Calibri" w:cs="Arial"/>
          <w:b/>
          <w:szCs w:val="22"/>
        </w:rPr>
      </w:pPr>
      <w:r>
        <w:rPr>
          <w:rFonts w:ascii="Calibri" w:eastAsia="SimSun" w:hAnsi="Calibri" w:cs="Arial"/>
          <w:b/>
          <w:caps/>
          <w:color w:val="000080"/>
          <w:sz w:val="22"/>
          <w:lang w:val="en-CA"/>
        </w:rPr>
        <w:t xml:space="preserve">EDUCATION </w:t>
      </w:r>
    </w:p>
    <w:p w:rsidR="00136EC5" w:rsidRDefault="00136EC5">
      <w:pPr>
        <w:pStyle w:val="BodyText"/>
        <w:rPr>
          <w:rFonts w:ascii="Calibri" w:hAnsi="Calibri" w:cs="Arial"/>
          <w:b/>
          <w:szCs w:val="22"/>
        </w:rPr>
      </w:pPr>
    </w:p>
    <w:tbl>
      <w:tblPr>
        <w:tblW w:w="0" w:type="auto"/>
        <w:tblInd w:w="123" w:type="dxa"/>
        <w:tblLayout w:type="fixed"/>
        <w:tblLook w:val="0000" w:firstRow="0" w:lastRow="0" w:firstColumn="0" w:lastColumn="0" w:noHBand="0" w:noVBand="0"/>
      </w:tblPr>
      <w:tblGrid>
        <w:gridCol w:w="1245"/>
        <w:gridCol w:w="3765"/>
        <w:gridCol w:w="1530"/>
        <w:gridCol w:w="2520"/>
        <w:gridCol w:w="982"/>
      </w:tblGrid>
      <w:tr w:rsidR="00136EC5">
        <w:tc>
          <w:tcPr>
            <w:tcW w:w="1245"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b/>
                <w:sz w:val="20"/>
              </w:rPr>
            </w:pPr>
            <w:r>
              <w:rPr>
                <w:rFonts w:ascii="Calibri" w:hAnsi="Calibri" w:cs="Arial"/>
                <w:b/>
                <w:sz w:val="20"/>
              </w:rPr>
              <w:t>Exam Type</w:t>
            </w:r>
          </w:p>
        </w:tc>
        <w:tc>
          <w:tcPr>
            <w:tcW w:w="3765"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b/>
                <w:sz w:val="20"/>
              </w:rPr>
            </w:pPr>
            <w:r>
              <w:rPr>
                <w:rFonts w:ascii="Calibri" w:hAnsi="Calibri" w:cs="Arial"/>
                <w:b/>
                <w:sz w:val="20"/>
              </w:rPr>
              <w:t>University/Board</w:t>
            </w:r>
          </w:p>
        </w:tc>
        <w:tc>
          <w:tcPr>
            <w:tcW w:w="1530"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b/>
                <w:sz w:val="20"/>
              </w:rPr>
            </w:pPr>
            <w:r>
              <w:rPr>
                <w:rFonts w:ascii="Calibri" w:hAnsi="Calibri" w:cs="Arial"/>
                <w:b/>
                <w:sz w:val="20"/>
              </w:rPr>
              <w:t>Year of Passing</w:t>
            </w:r>
          </w:p>
        </w:tc>
        <w:tc>
          <w:tcPr>
            <w:tcW w:w="2520"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b/>
                <w:sz w:val="20"/>
              </w:rPr>
            </w:pPr>
            <w:r>
              <w:rPr>
                <w:rFonts w:ascii="Calibri" w:hAnsi="Calibri" w:cs="Arial"/>
                <w:b/>
                <w:sz w:val="20"/>
              </w:rPr>
              <w:t>Mode of Education</w:t>
            </w: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b/>
                <w:sz w:val="20"/>
              </w:rPr>
              <w:t>Marks %</w:t>
            </w:r>
          </w:p>
        </w:tc>
      </w:tr>
      <w:tr w:rsidR="00136EC5">
        <w:tc>
          <w:tcPr>
            <w:tcW w:w="1245"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10</w:t>
            </w:r>
            <w:r>
              <w:rPr>
                <w:rFonts w:ascii="Calibri" w:hAnsi="Calibri" w:cs="Arial"/>
                <w:sz w:val="20"/>
                <w:vertAlign w:val="superscript"/>
              </w:rPr>
              <w:t>th</w:t>
            </w:r>
          </w:p>
        </w:tc>
        <w:tc>
          <w:tcPr>
            <w:tcW w:w="3765"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Punjab School Education Board Mohali</w:t>
            </w:r>
          </w:p>
        </w:tc>
        <w:tc>
          <w:tcPr>
            <w:tcW w:w="1530"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2000</w:t>
            </w:r>
          </w:p>
        </w:tc>
        <w:tc>
          <w:tcPr>
            <w:tcW w:w="2520"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Regular</w:t>
            </w: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62%</w:t>
            </w:r>
          </w:p>
        </w:tc>
      </w:tr>
      <w:tr w:rsidR="00136EC5">
        <w:tc>
          <w:tcPr>
            <w:tcW w:w="1245"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10+2</w:t>
            </w:r>
          </w:p>
        </w:tc>
        <w:tc>
          <w:tcPr>
            <w:tcW w:w="3765"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Punjab School Education Board Mohali</w:t>
            </w:r>
          </w:p>
        </w:tc>
        <w:tc>
          <w:tcPr>
            <w:tcW w:w="1530"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2002</w:t>
            </w:r>
          </w:p>
        </w:tc>
        <w:tc>
          <w:tcPr>
            <w:tcW w:w="2520"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Regular</w:t>
            </w: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52.71%</w:t>
            </w:r>
          </w:p>
        </w:tc>
      </w:tr>
      <w:tr w:rsidR="00136EC5">
        <w:tc>
          <w:tcPr>
            <w:tcW w:w="1245"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 xml:space="preserve">Graduation </w:t>
            </w:r>
          </w:p>
        </w:tc>
        <w:tc>
          <w:tcPr>
            <w:tcW w:w="3765"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Punjab University Chandigarh</w:t>
            </w:r>
          </w:p>
        </w:tc>
        <w:tc>
          <w:tcPr>
            <w:tcW w:w="1530"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2005</w:t>
            </w:r>
          </w:p>
        </w:tc>
        <w:tc>
          <w:tcPr>
            <w:tcW w:w="2520"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Regular</w:t>
            </w: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62%</w:t>
            </w:r>
          </w:p>
        </w:tc>
      </w:tr>
      <w:tr w:rsidR="00136EC5">
        <w:tc>
          <w:tcPr>
            <w:tcW w:w="1245"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MCA</w:t>
            </w:r>
          </w:p>
        </w:tc>
        <w:tc>
          <w:tcPr>
            <w:tcW w:w="3765"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Punjab Technical University</w:t>
            </w:r>
          </w:p>
        </w:tc>
        <w:tc>
          <w:tcPr>
            <w:tcW w:w="1530"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2009</w:t>
            </w:r>
          </w:p>
        </w:tc>
        <w:tc>
          <w:tcPr>
            <w:tcW w:w="2520"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Regular</w:t>
            </w: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74%</w:t>
            </w:r>
          </w:p>
        </w:tc>
      </w:tr>
      <w:tr w:rsidR="00136EC5">
        <w:tc>
          <w:tcPr>
            <w:tcW w:w="1245"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M-TECH (IT)</w:t>
            </w:r>
          </w:p>
        </w:tc>
        <w:tc>
          <w:tcPr>
            <w:tcW w:w="3765"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Karnataka State Open University</w:t>
            </w:r>
          </w:p>
        </w:tc>
        <w:tc>
          <w:tcPr>
            <w:tcW w:w="1530"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2012</w:t>
            </w:r>
          </w:p>
        </w:tc>
        <w:tc>
          <w:tcPr>
            <w:tcW w:w="2520" w:type="dxa"/>
            <w:tcBorders>
              <w:top w:val="single" w:sz="4" w:space="0" w:color="000000"/>
              <w:left w:val="single" w:sz="4" w:space="0" w:color="000000"/>
              <w:bottom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Distance</w:t>
            </w:r>
          </w:p>
        </w:tc>
        <w:tc>
          <w:tcPr>
            <w:tcW w:w="982" w:type="dxa"/>
            <w:tcBorders>
              <w:top w:val="single" w:sz="4" w:space="0" w:color="000000"/>
              <w:left w:val="single" w:sz="4" w:space="0" w:color="000000"/>
              <w:bottom w:val="single" w:sz="4" w:space="0" w:color="000000"/>
              <w:right w:val="single" w:sz="4" w:space="0" w:color="000000"/>
            </w:tcBorders>
            <w:shd w:val="clear" w:color="auto" w:fill="auto"/>
          </w:tcPr>
          <w:p w:rsidR="00136EC5" w:rsidRDefault="00136EC5">
            <w:pPr>
              <w:pStyle w:val="BodyText"/>
              <w:rPr>
                <w:rFonts w:ascii="Calibri" w:hAnsi="Calibri" w:cs="Arial"/>
                <w:sz w:val="20"/>
              </w:rPr>
            </w:pPr>
            <w:r>
              <w:rPr>
                <w:rFonts w:ascii="Calibri" w:hAnsi="Calibri" w:cs="Arial"/>
                <w:sz w:val="20"/>
              </w:rPr>
              <w:t>76%</w:t>
            </w:r>
          </w:p>
        </w:tc>
      </w:tr>
    </w:tbl>
    <w:p w:rsidR="00136EC5" w:rsidRDefault="00136EC5">
      <w:pPr>
        <w:pStyle w:val="BodyText"/>
        <w:rPr>
          <w:rFonts w:ascii="Calibri" w:hAnsi="Calibri" w:cs="Arial"/>
          <w:szCs w:val="22"/>
        </w:rPr>
      </w:pPr>
      <w:r>
        <w:rPr>
          <w:rFonts w:ascii="Calibri" w:hAnsi="Calibri" w:cs="Arial"/>
          <w:sz w:val="20"/>
        </w:rPr>
        <w:tab/>
      </w:r>
    </w:p>
    <w:p w:rsidR="003C7599" w:rsidRDefault="00E610D6" w:rsidP="003C7599">
      <w:pPr>
        <w:pStyle w:val="HTMLPreformatted"/>
        <w:pBdr>
          <w:bottom w:val="single" w:sz="8" w:space="1" w:color="000000"/>
        </w:pBdr>
        <w:rPr>
          <w:rFonts w:ascii="Calibri" w:hAnsi="Calibri" w:cs="Arial"/>
          <w:b/>
          <w:szCs w:val="22"/>
        </w:rPr>
      </w:pPr>
      <w:r>
        <w:rPr>
          <w:rFonts w:ascii="Calibri" w:eastAsia="SimSun" w:hAnsi="Calibri" w:cs="Arial"/>
          <w:b/>
          <w:caps/>
          <w:color w:val="000080"/>
          <w:sz w:val="22"/>
          <w:lang w:val="en-CA"/>
        </w:rPr>
        <w:t>Notice Period</w:t>
      </w:r>
    </w:p>
    <w:p w:rsidR="003C7599" w:rsidRDefault="00B77BBC" w:rsidP="003C7599">
      <w:pPr>
        <w:pStyle w:val="BodyText"/>
        <w:rPr>
          <w:rFonts w:ascii="Calibri" w:hAnsi="Calibri" w:cs="Arial"/>
          <w:b/>
          <w:szCs w:val="22"/>
        </w:rPr>
      </w:pPr>
      <w:r>
        <w:rPr>
          <w:rFonts w:ascii="Calibri" w:hAnsi="Calibri" w:cs="Arial"/>
          <w:b/>
          <w:szCs w:val="22"/>
        </w:rPr>
        <w:t>I have to serve 1</w:t>
      </w:r>
      <w:r w:rsidR="003C7599">
        <w:rPr>
          <w:rFonts w:ascii="Calibri" w:hAnsi="Calibri" w:cs="Arial"/>
          <w:b/>
          <w:szCs w:val="22"/>
        </w:rPr>
        <w:t xml:space="preserve"> months of notice period in current organization</w:t>
      </w:r>
    </w:p>
    <w:p w:rsidR="00B706CB" w:rsidRDefault="00B706CB" w:rsidP="00B706CB">
      <w:pPr>
        <w:pStyle w:val="HTMLPreformatted"/>
        <w:pBdr>
          <w:bottom w:val="single" w:sz="8" w:space="1" w:color="000000"/>
        </w:pBdr>
        <w:rPr>
          <w:rFonts w:ascii="Calibri" w:eastAsia="SimSun" w:hAnsi="Calibri" w:cs="Arial"/>
          <w:b/>
          <w:caps/>
          <w:color w:val="000080"/>
          <w:sz w:val="22"/>
          <w:lang w:val="en-CA"/>
        </w:rPr>
      </w:pPr>
    </w:p>
    <w:p w:rsidR="003C7599" w:rsidRDefault="00E610D6" w:rsidP="00C72388">
      <w:pPr>
        <w:pStyle w:val="HTMLPreformatted"/>
        <w:pBdr>
          <w:bottom w:val="single" w:sz="8" w:space="1" w:color="000000"/>
        </w:pBdr>
        <w:rPr>
          <w:rFonts w:ascii="Calibri" w:hAnsi="Calibri" w:cs="Arial"/>
          <w:b/>
          <w:szCs w:val="22"/>
        </w:rPr>
      </w:pPr>
      <w:r w:rsidRPr="00E610D6">
        <w:rPr>
          <w:rFonts w:ascii="Calibri" w:eastAsia="SimSun" w:hAnsi="Calibri" w:cs="Arial"/>
          <w:b/>
          <w:caps/>
          <w:color w:val="000080"/>
          <w:sz w:val="22"/>
          <w:lang w:val="en-CA"/>
        </w:rPr>
        <w:t>CTC</w:t>
      </w:r>
    </w:p>
    <w:tbl>
      <w:tblPr>
        <w:tblW w:w="0" w:type="auto"/>
        <w:tblInd w:w="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3"/>
        <w:gridCol w:w="3023"/>
      </w:tblGrid>
      <w:tr w:rsidR="003C7599" w:rsidRPr="00D23A8D" w:rsidTr="00D23A8D">
        <w:trPr>
          <w:trHeight w:val="254"/>
        </w:trPr>
        <w:tc>
          <w:tcPr>
            <w:tcW w:w="3023" w:type="dxa"/>
            <w:shd w:val="clear" w:color="auto" w:fill="auto"/>
          </w:tcPr>
          <w:p w:rsidR="003C7599" w:rsidRPr="00D23A8D" w:rsidRDefault="003C7599" w:rsidP="00B706CB">
            <w:pPr>
              <w:pStyle w:val="BodyText"/>
              <w:rPr>
                <w:rFonts w:ascii="Calibri" w:hAnsi="Calibri" w:cs="Arial"/>
                <w:b/>
                <w:szCs w:val="22"/>
              </w:rPr>
            </w:pPr>
            <w:r w:rsidRPr="00D23A8D">
              <w:rPr>
                <w:rFonts w:ascii="Calibri" w:hAnsi="Calibri" w:cs="Arial"/>
                <w:b/>
                <w:szCs w:val="22"/>
              </w:rPr>
              <w:t>Current CTC</w:t>
            </w:r>
          </w:p>
        </w:tc>
        <w:tc>
          <w:tcPr>
            <w:tcW w:w="3023" w:type="dxa"/>
            <w:shd w:val="clear" w:color="auto" w:fill="auto"/>
          </w:tcPr>
          <w:p w:rsidR="003C7599" w:rsidRPr="00D23A8D" w:rsidRDefault="00B77BBC" w:rsidP="00D23A8D">
            <w:pPr>
              <w:suppressAutoHyphens w:val="0"/>
              <w:jc w:val="both"/>
              <w:rPr>
                <w:rFonts w:ascii="Arial" w:hAnsi="Arial" w:cs="Arial"/>
                <w:lang w:eastAsia="en-US"/>
              </w:rPr>
            </w:pPr>
            <w:r>
              <w:rPr>
                <w:rFonts w:ascii="Arial" w:hAnsi="Arial" w:cs="Arial"/>
              </w:rPr>
              <w:t>600000</w:t>
            </w:r>
          </w:p>
        </w:tc>
      </w:tr>
      <w:tr w:rsidR="003C7599" w:rsidRPr="00D23A8D" w:rsidTr="00D23A8D">
        <w:trPr>
          <w:trHeight w:val="254"/>
        </w:trPr>
        <w:tc>
          <w:tcPr>
            <w:tcW w:w="3023" w:type="dxa"/>
            <w:shd w:val="clear" w:color="auto" w:fill="auto"/>
          </w:tcPr>
          <w:p w:rsidR="003C7599" w:rsidRPr="00D23A8D" w:rsidRDefault="003C7599" w:rsidP="00B706CB">
            <w:pPr>
              <w:pStyle w:val="BodyText"/>
              <w:rPr>
                <w:rFonts w:ascii="Calibri" w:hAnsi="Calibri" w:cs="Arial"/>
                <w:b/>
                <w:szCs w:val="22"/>
              </w:rPr>
            </w:pPr>
            <w:r w:rsidRPr="00D23A8D">
              <w:rPr>
                <w:rFonts w:ascii="Calibri" w:hAnsi="Calibri" w:cs="Arial"/>
                <w:b/>
                <w:szCs w:val="22"/>
              </w:rPr>
              <w:t>Required CTC</w:t>
            </w:r>
          </w:p>
        </w:tc>
        <w:tc>
          <w:tcPr>
            <w:tcW w:w="3023" w:type="dxa"/>
            <w:shd w:val="clear" w:color="auto" w:fill="auto"/>
          </w:tcPr>
          <w:p w:rsidR="003C7599" w:rsidRPr="00D23A8D" w:rsidRDefault="00B77BBC" w:rsidP="00D23A8D">
            <w:pPr>
              <w:suppressAutoHyphens w:val="0"/>
              <w:jc w:val="both"/>
              <w:rPr>
                <w:rFonts w:ascii="Calibri" w:hAnsi="Calibri" w:cs="Arial"/>
                <w:b/>
                <w:szCs w:val="22"/>
              </w:rPr>
            </w:pPr>
            <w:r>
              <w:rPr>
                <w:rFonts w:ascii="Arial" w:hAnsi="Arial" w:cs="Arial"/>
              </w:rPr>
              <w:t>9</w:t>
            </w:r>
            <w:r w:rsidR="003C7599" w:rsidRPr="00D23A8D">
              <w:rPr>
                <w:rFonts w:ascii="Arial" w:hAnsi="Arial" w:cs="Arial"/>
              </w:rPr>
              <w:t>00000</w:t>
            </w:r>
          </w:p>
        </w:tc>
      </w:tr>
    </w:tbl>
    <w:p w:rsidR="00B706CB" w:rsidRDefault="00B706CB" w:rsidP="00B706CB">
      <w:pPr>
        <w:pStyle w:val="BodyText"/>
        <w:rPr>
          <w:rFonts w:ascii="Calibri" w:hAnsi="Calibri" w:cs="Arial"/>
          <w:b/>
          <w:szCs w:val="22"/>
        </w:rPr>
      </w:pPr>
    </w:p>
    <w:p w:rsidR="00136EC5" w:rsidRDefault="00136EC5">
      <w:pPr>
        <w:pStyle w:val="BodyText"/>
        <w:rPr>
          <w:rFonts w:ascii="Calibri" w:hAnsi="Calibri" w:cs="Arial"/>
          <w:szCs w:val="22"/>
        </w:rPr>
      </w:pPr>
    </w:p>
    <w:p w:rsidR="00136EC5" w:rsidRDefault="00136EC5">
      <w:pPr>
        <w:pStyle w:val="HTMLPreformatted"/>
        <w:pBdr>
          <w:bottom w:val="single" w:sz="8" w:space="0" w:color="000000"/>
        </w:pBdr>
        <w:tabs>
          <w:tab w:val="left" w:pos="2940"/>
        </w:tabs>
        <w:jc w:val="both"/>
        <w:rPr>
          <w:rFonts w:ascii="Calibri" w:hAnsi="Calibri" w:cs="Arial"/>
          <w:b/>
        </w:rPr>
      </w:pPr>
      <w:r>
        <w:rPr>
          <w:rFonts w:ascii="Calibri" w:eastAsia="SimSun" w:hAnsi="Calibri" w:cs="Arial"/>
          <w:b/>
          <w:caps/>
          <w:color w:val="000080"/>
          <w:sz w:val="22"/>
          <w:lang w:val="en-CA"/>
        </w:rPr>
        <w:t>PERSONAL DETAILS</w:t>
      </w:r>
    </w:p>
    <w:p w:rsidR="00136EC5" w:rsidRDefault="00136EC5">
      <w:pPr>
        <w:ind w:left="360"/>
        <w:jc w:val="both"/>
        <w:rPr>
          <w:rFonts w:ascii="Calibri" w:hAnsi="Calibri" w:cs="Arial"/>
          <w:b/>
        </w:rPr>
      </w:pPr>
    </w:p>
    <w:p w:rsidR="00136EC5" w:rsidRDefault="00136EC5">
      <w:pPr>
        <w:rPr>
          <w:rFonts w:ascii="Calibri" w:hAnsi="Calibri" w:cs="Arial"/>
        </w:rPr>
      </w:pPr>
      <w:r>
        <w:rPr>
          <w:rFonts w:ascii="Calibri" w:hAnsi="Calibri" w:cs="Arial"/>
          <w:b/>
          <w:sz w:val="22"/>
          <w:szCs w:val="22"/>
        </w:rPr>
        <w:t>Permanent Address</w:t>
      </w:r>
      <w:r>
        <w:rPr>
          <w:rFonts w:ascii="Calibri" w:hAnsi="Calibri" w:cs="Arial"/>
          <w:b/>
        </w:rPr>
        <w:t xml:space="preserve">: </w:t>
      </w:r>
      <w:r>
        <w:rPr>
          <w:rFonts w:ascii="Calibri" w:hAnsi="Calibri" w:cs="Arial"/>
          <w:bCs/>
          <w:sz w:val="22"/>
          <w:szCs w:val="22"/>
        </w:rPr>
        <w:t xml:space="preserve">VPO-Janauri, </w:t>
      </w:r>
      <w:r w:rsidR="00CC05A0">
        <w:rPr>
          <w:rFonts w:ascii="Calibri" w:hAnsi="Calibri" w:cs="Arial"/>
          <w:bCs/>
          <w:sz w:val="22"/>
          <w:szCs w:val="22"/>
        </w:rPr>
        <w:t xml:space="preserve">District-Hoshiarpur, Pin-144209 </w:t>
      </w:r>
      <w:r>
        <w:rPr>
          <w:rFonts w:ascii="Calibri" w:hAnsi="Calibri" w:cs="Arial"/>
          <w:bCs/>
          <w:sz w:val="22"/>
          <w:szCs w:val="22"/>
        </w:rPr>
        <w:t>[P.B.]</w:t>
      </w:r>
    </w:p>
    <w:p w:rsidR="00136EC5" w:rsidRDefault="00136EC5">
      <w:pPr>
        <w:jc w:val="both"/>
        <w:rPr>
          <w:rFonts w:ascii="Calibri" w:hAnsi="Calibri" w:cs="Arial"/>
        </w:rPr>
      </w:pPr>
    </w:p>
    <w:p w:rsidR="00136EC5" w:rsidRDefault="00136EC5">
      <w:pPr>
        <w:jc w:val="both"/>
        <w:rPr>
          <w:rFonts w:ascii="Calibri" w:hAnsi="Calibri" w:cs="Arial"/>
          <w:sz w:val="22"/>
        </w:rPr>
      </w:pPr>
      <w:r>
        <w:rPr>
          <w:rFonts w:ascii="Calibri" w:hAnsi="Calibri" w:cs="Arial"/>
        </w:rPr>
        <w:t>The above information published is the best to my knowledge.</w:t>
      </w:r>
    </w:p>
    <w:p w:rsidR="00136EC5" w:rsidRDefault="00136EC5">
      <w:pPr>
        <w:pStyle w:val="Heading7"/>
        <w:jc w:val="right"/>
      </w:pPr>
      <w:r>
        <w:rPr>
          <w:rFonts w:ascii="Calibri" w:hAnsi="Calibri" w:cs="Arial"/>
          <w:sz w:val="22"/>
        </w:rPr>
        <w:t xml:space="preserve">Aman Singh </w:t>
      </w:r>
    </w:p>
    <w:p w:rsidR="00136EC5" w:rsidRDefault="00136EC5">
      <w:pPr>
        <w:jc w:val="right"/>
      </w:pPr>
    </w:p>
    <w:sectPr w:rsidR="00136EC5">
      <w:pgSz w:w="12240" w:h="15840"/>
      <w:pgMar w:top="720" w:right="810" w:bottom="117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0"/>
        </w:tabs>
        <w:ind w:left="720" w:hanging="360"/>
      </w:pPr>
    </w:lvl>
  </w:abstractNum>
  <w:abstractNum w:abstractNumId="2">
    <w:nsid w:val="00000003"/>
    <w:multiLevelType w:val="singleLevel"/>
    <w:tmpl w:val="00000003"/>
    <w:name w:val="WW8Num4"/>
    <w:lvl w:ilvl="0">
      <w:start w:val="1"/>
      <w:numFmt w:val="bullet"/>
      <w:lvlText w:val=""/>
      <w:lvlJc w:val="left"/>
      <w:pPr>
        <w:tabs>
          <w:tab w:val="num" w:pos="360"/>
        </w:tabs>
        <w:ind w:left="360" w:hanging="360"/>
      </w:pPr>
      <w:rPr>
        <w:rFonts w:ascii="Symbol" w:hAnsi="Symbol"/>
        <w:color w:val="auto"/>
      </w:rPr>
    </w:lvl>
  </w:abstractNum>
  <w:abstractNum w:abstractNumId="3">
    <w:nsid w:val="00000004"/>
    <w:multiLevelType w:val="singleLevel"/>
    <w:tmpl w:val="00000004"/>
    <w:name w:val="WW8Num5"/>
    <w:lvl w:ilvl="0">
      <w:start w:val="1"/>
      <w:numFmt w:val="bullet"/>
      <w:lvlText w:val=""/>
      <w:lvlJc w:val="left"/>
      <w:pPr>
        <w:tabs>
          <w:tab w:val="num" w:pos="360"/>
        </w:tabs>
        <w:ind w:left="360" w:hanging="360"/>
      </w:pPr>
      <w:rPr>
        <w:rFonts w:ascii="Symbol" w:hAnsi="Symbol"/>
        <w:color w:val="auto"/>
      </w:rPr>
    </w:lvl>
  </w:abstractNum>
  <w:abstractNum w:abstractNumId="4">
    <w:nsid w:val="00000005"/>
    <w:multiLevelType w:val="singleLevel"/>
    <w:tmpl w:val="00000005"/>
    <w:name w:val="WW8Num8"/>
    <w:lvl w:ilvl="0">
      <w:start w:val="1"/>
      <w:numFmt w:val="bullet"/>
      <w:lvlText w:val=""/>
      <w:lvlJc w:val="left"/>
      <w:pPr>
        <w:tabs>
          <w:tab w:val="num" w:pos="0"/>
        </w:tabs>
        <w:ind w:left="1467" w:hanging="360"/>
      </w:pPr>
      <w:rPr>
        <w:rFonts w:ascii="Symbol" w:hAnsi="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A4FC5"/>
    <w:rsid w:val="000C69C8"/>
    <w:rsid w:val="00103E9F"/>
    <w:rsid w:val="001225AE"/>
    <w:rsid w:val="00136EC5"/>
    <w:rsid w:val="00176459"/>
    <w:rsid w:val="00187D12"/>
    <w:rsid w:val="002540FF"/>
    <w:rsid w:val="00270E6E"/>
    <w:rsid w:val="002A4FC5"/>
    <w:rsid w:val="003001A4"/>
    <w:rsid w:val="003C7599"/>
    <w:rsid w:val="003D1176"/>
    <w:rsid w:val="004C2F18"/>
    <w:rsid w:val="00584624"/>
    <w:rsid w:val="00585F30"/>
    <w:rsid w:val="005F7937"/>
    <w:rsid w:val="007455CF"/>
    <w:rsid w:val="008F478A"/>
    <w:rsid w:val="00935EA5"/>
    <w:rsid w:val="00B706CB"/>
    <w:rsid w:val="00B77BBC"/>
    <w:rsid w:val="00C72388"/>
    <w:rsid w:val="00CC05A0"/>
    <w:rsid w:val="00CD4D0D"/>
    <w:rsid w:val="00D23A8D"/>
    <w:rsid w:val="00E434A9"/>
    <w:rsid w:val="00E610D6"/>
    <w:rsid w:val="00EF1D7F"/>
    <w:rsid w:val="00F366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ar-SA"/>
    </w:rPr>
  </w:style>
  <w:style w:type="paragraph" w:styleId="Heading1">
    <w:name w:val="heading 1"/>
    <w:basedOn w:val="Normal"/>
    <w:next w:val="Normal"/>
    <w:qFormat/>
    <w:pPr>
      <w:keepNext/>
      <w:numPr>
        <w:numId w:val="1"/>
      </w:numPr>
      <w:outlineLvl w:val="0"/>
    </w:pPr>
    <w:rPr>
      <w:rFonts w:ascii="Arial" w:hAnsi="Arial"/>
      <w:b/>
      <w:bCs/>
      <w:sz w:val="24"/>
    </w:rPr>
  </w:style>
  <w:style w:type="paragraph" w:styleId="Heading2">
    <w:name w:val="heading 2"/>
    <w:basedOn w:val="Normal"/>
    <w:next w:val="Normal"/>
    <w:qFormat/>
    <w:pPr>
      <w:keepNext/>
      <w:numPr>
        <w:ilvl w:val="1"/>
        <w:numId w:val="1"/>
      </w:numPr>
      <w:outlineLvl w:val="1"/>
    </w:pPr>
    <w:rPr>
      <w:rFonts w:ascii="Arial" w:hAnsi="Arial" w:cs="Arial"/>
      <w:b/>
      <w:bCs/>
    </w:rPr>
  </w:style>
  <w:style w:type="paragraph" w:styleId="Heading3">
    <w:name w:val="heading 3"/>
    <w:basedOn w:val="Normal"/>
    <w:next w:val="Normal"/>
    <w:qFormat/>
    <w:pPr>
      <w:keepNext/>
      <w:numPr>
        <w:ilvl w:val="2"/>
        <w:numId w:val="1"/>
      </w:numPr>
      <w:jc w:val="both"/>
      <w:outlineLvl w:val="2"/>
    </w:pPr>
    <w:rPr>
      <w:rFonts w:ascii="Arial" w:hAnsi="Arial"/>
      <w:b/>
      <w:sz w:val="22"/>
    </w:rPr>
  </w:style>
  <w:style w:type="paragraph" w:styleId="Heading4">
    <w:name w:val="heading 4"/>
    <w:basedOn w:val="Normal"/>
    <w:next w:val="Normal"/>
    <w:qFormat/>
    <w:pPr>
      <w:keepNext/>
      <w:numPr>
        <w:ilvl w:val="3"/>
        <w:numId w:val="1"/>
      </w:numPr>
      <w:jc w:val="both"/>
      <w:outlineLvl w:val="3"/>
    </w:pPr>
    <w:rPr>
      <w:rFonts w:ascii="Arial" w:hAnsi="Arial"/>
      <w:b/>
      <w:sz w:val="18"/>
    </w:rPr>
  </w:style>
  <w:style w:type="paragraph" w:styleId="Heading5">
    <w:name w:val="heading 5"/>
    <w:basedOn w:val="Normal"/>
    <w:next w:val="BodyText"/>
    <w:qFormat/>
    <w:pPr>
      <w:numPr>
        <w:ilvl w:val="4"/>
        <w:numId w:val="1"/>
      </w:numPr>
      <w:spacing w:before="280" w:after="280"/>
      <w:outlineLvl w:val="4"/>
    </w:pPr>
    <w:rPr>
      <w:rFonts w:ascii="Arial Unicode MS" w:eastAsia="Arial Unicode MS" w:hAnsi="Arial Unicode MS" w:cs="Arial Unicode MS"/>
      <w:b/>
      <w:bCs/>
      <w:color w:val="000000"/>
    </w:rPr>
  </w:style>
  <w:style w:type="paragraph" w:styleId="Heading6">
    <w:name w:val="heading 6"/>
    <w:basedOn w:val="Normal"/>
    <w:next w:val="Normal"/>
    <w:qFormat/>
    <w:pPr>
      <w:numPr>
        <w:ilvl w:val="5"/>
        <w:numId w:val="1"/>
      </w:numPr>
      <w:spacing w:before="240" w:after="60"/>
      <w:outlineLvl w:val="5"/>
    </w:pPr>
    <w:rPr>
      <w:b/>
      <w:sz w:val="18"/>
    </w:rPr>
  </w:style>
  <w:style w:type="paragraph" w:styleId="Heading7">
    <w:name w:val="heading 7"/>
    <w:basedOn w:val="Normal"/>
    <w:next w:val="Normal"/>
    <w:qFormat/>
    <w:pPr>
      <w:keepNext/>
      <w:numPr>
        <w:ilvl w:val="6"/>
        <w:numId w:val="1"/>
      </w:numPr>
      <w:jc w:val="both"/>
      <w:outlineLvl w:val="6"/>
    </w:pPr>
    <w:rPr>
      <w:rFonts w:ascii="Book Antiqua" w:hAnsi="Book Antiqua"/>
      <w:b/>
    </w:rPr>
  </w:style>
  <w:style w:type="paragraph" w:styleId="Heading8">
    <w:name w:val="heading 8"/>
    <w:basedOn w:val="Normal"/>
    <w:next w:val="Normal"/>
    <w:qFormat/>
    <w:pPr>
      <w:keepNext/>
      <w:numPr>
        <w:ilvl w:val="7"/>
        <w:numId w:val="1"/>
      </w:numPr>
      <w:jc w:val="center"/>
      <w:outlineLvl w:val="7"/>
    </w:pPr>
    <w:rPr>
      <w:rFonts w:ascii="Arial" w:hAnsi="Arial"/>
      <w:b/>
      <w:sz w:val="24"/>
    </w:rPr>
  </w:style>
  <w:style w:type="paragraph" w:styleId="Heading9">
    <w:name w:val="heading 9"/>
    <w:basedOn w:val="Normal"/>
    <w:next w:val="Normal"/>
    <w:qFormat/>
    <w:pPr>
      <w:keepNext/>
      <w:numPr>
        <w:ilvl w:val="8"/>
        <w:numId w:val="1"/>
      </w:numPr>
      <w:ind w:left="2880" w:hanging="2880"/>
      <w:jc w:val="both"/>
      <w:outlineLvl w:val="8"/>
    </w:pPr>
    <w:rPr>
      <w:rFonts w:ascii="Lucida Sans Unicode" w:eastAsia="SimSun" w:hAnsi="Lucida Sans Unicode"/>
      <w:b/>
      <w:caps/>
      <w:color w:val="000080"/>
      <w:sz w:val="22"/>
      <w:lang w:val="en-CA"/>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Symbol" w:hAnsi="Symbol"/>
    </w:rPr>
  </w:style>
  <w:style w:type="character" w:customStyle="1" w:styleId="WW8Num3z1">
    <w:name w:val="WW8Num3z1"/>
    <w:rPr>
      <w:rFonts w:ascii="Courier New" w:hAnsi="Courier New"/>
    </w:rPr>
  </w:style>
  <w:style w:type="character" w:customStyle="1" w:styleId="WW8Num3z2">
    <w:name w:val="WW8Num3z2"/>
    <w:rPr>
      <w:rFonts w:ascii="Wingdings" w:hAnsi="Wingdings"/>
    </w:rPr>
  </w:style>
  <w:style w:type="character" w:customStyle="1" w:styleId="WW8Num4z0">
    <w:name w:val="WW8Num4z0"/>
    <w:rPr>
      <w:rFonts w:ascii="Symbol" w:hAnsi="Symbol"/>
      <w:color w:val="auto"/>
    </w:rPr>
  </w:style>
  <w:style w:type="character" w:customStyle="1" w:styleId="WW8Num4z1">
    <w:name w:val="WW8Num4z1"/>
    <w:rPr>
      <w:rFonts w:ascii="Courier New" w:hAnsi="Courier New"/>
    </w:rPr>
  </w:style>
  <w:style w:type="character" w:customStyle="1" w:styleId="WW8Num4z2">
    <w:name w:val="WW8Num4z2"/>
    <w:rPr>
      <w:rFonts w:ascii="Wingdings" w:hAnsi="Wingdings"/>
    </w:rPr>
  </w:style>
  <w:style w:type="character" w:customStyle="1" w:styleId="WW8Num4z3">
    <w:name w:val="WW8Num4z3"/>
    <w:rPr>
      <w:rFonts w:ascii="Symbol" w:hAnsi="Symbol"/>
    </w:rPr>
  </w:style>
  <w:style w:type="character" w:customStyle="1" w:styleId="WW8Num5z0">
    <w:name w:val="WW8Num5z0"/>
    <w:rPr>
      <w:rFonts w:ascii="Symbol" w:hAnsi="Symbol"/>
      <w:color w:val="auto"/>
    </w:rPr>
  </w:style>
  <w:style w:type="character" w:customStyle="1" w:styleId="WW8Num5z1">
    <w:name w:val="WW8Num5z1"/>
    <w:rPr>
      <w:color w:val="auto"/>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5z4">
    <w:name w:val="WW8Num5z4"/>
    <w:rPr>
      <w:rFonts w:ascii="Courier New" w:hAnsi="Courier New"/>
    </w:rPr>
  </w:style>
  <w:style w:type="character" w:customStyle="1" w:styleId="WW8Num6z0">
    <w:name w:val="WW8Num6z0"/>
    <w:rPr>
      <w:color w:val="auto"/>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0">
    <w:name w:val="WW8Num7z0"/>
    <w:rPr>
      <w:rFonts w:ascii="Symbol" w:hAnsi="Symbol"/>
      <w:color w:val="auto"/>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Symbol" w:hAnsi="Symbol"/>
      <w:color w:val="auto"/>
      <w:sz w:val="18"/>
      <w:szCs w:val="18"/>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1z0">
    <w:name w:val="WW8Num11z0"/>
    <w:rPr>
      <w:rFonts w:ascii="Symbol" w:hAnsi="Symbol"/>
    </w:rPr>
  </w:style>
  <w:style w:type="character" w:customStyle="1" w:styleId="WW8Num11z1">
    <w:name w:val="WW8Num11z1"/>
    <w:rPr>
      <w:rFonts w:ascii="Wingdings" w:hAnsi="Wingdings"/>
    </w:rPr>
  </w:style>
  <w:style w:type="character" w:customStyle="1" w:styleId="WW8Num11z4">
    <w:name w:val="WW8Num11z4"/>
    <w:rPr>
      <w:rFonts w:ascii="Courier New" w:hAnsi="Courier New" w:cs="Courier New"/>
    </w:rPr>
  </w:style>
  <w:style w:type="character" w:customStyle="1" w:styleId="WW8Num13z0">
    <w:name w:val="WW8Num13z0"/>
    <w:rPr>
      <w:rFonts w:ascii="Wingdings" w:hAnsi="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rPr>
  </w:style>
  <w:style w:type="character" w:customStyle="1" w:styleId="WW8Num14z0">
    <w:name w:val="WW8Num14z0"/>
    <w:rPr>
      <w:rFonts w:ascii="Symbol" w:hAnsi="Symbol"/>
      <w:color w:val="auto"/>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4z3">
    <w:name w:val="WW8Num14z3"/>
    <w:rPr>
      <w:rFonts w:ascii="Symbol" w:hAnsi="Symbol"/>
    </w:rPr>
  </w:style>
  <w:style w:type="character" w:styleId="DefaultParagraphFont0">
    <w:name w:val="Default Paragraph Font"/>
  </w:style>
  <w:style w:type="character" w:styleId="PageNumber">
    <w:name w:val="page number"/>
    <w:basedOn w:val="DefaultParagraphFont0"/>
  </w:style>
  <w:style w:type="character" w:styleId="Hyperlink">
    <w:name w:val="Hyperlink"/>
    <w:rPr>
      <w:color w:val="0000FF"/>
      <w:u w:val="single"/>
    </w:rPr>
  </w:style>
  <w:style w:type="character" w:styleId="FollowedHyperlink">
    <w:name w:val="FollowedHyperlink"/>
    <w:rPr>
      <w:color w:val="800080"/>
      <w:u w:val="single"/>
    </w:rPr>
  </w:style>
  <w:style w:type="character" w:styleId="CommentReference">
    <w:name w:val="annotation reference"/>
    <w:rPr>
      <w:sz w:val="16"/>
      <w:szCs w:val="16"/>
    </w:rPr>
  </w:style>
  <w:style w:type="character" w:customStyle="1" w:styleId="h2headingstyle1">
    <w:name w:val="h2headingstyle1"/>
    <w:rPr>
      <w:rFonts w:ascii="Verdana" w:hAnsi="Verdana" w:cs="Verdana"/>
      <w:b/>
      <w:bCs/>
      <w:color w:val="000000"/>
      <w:sz w:val="27"/>
      <w:szCs w:val="27"/>
    </w:rPr>
  </w:style>
  <w:style w:type="character" w:customStyle="1" w:styleId="bodytext1">
    <w:name w:val="bodytext1"/>
    <w:rPr>
      <w:rFonts w:ascii="Verdana" w:hAnsi="Verdana"/>
      <w:color w:val="005959"/>
      <w:w w:val="30"/>
      <w:sz w:val="15"/>
      <w:szCs w:val="15"/>
    </w:rPr>
  </w:style>
  <w:style w:type="character" w:styleId="Strong">
    <w:name w:val="Strong"/>
    <w:qFormat/>
    <w:rPr>
      <w:b/>
      <w:bCs/>
    </w:rPr>
  </w:style>
  <w:style w:type="character" w:customStyle="1" w:styleId="sidelink">
    <w:name w:val="sidelink"/>
    <w:basedOn w:val="DefaultParagraphFont0"/>
  </w:style>
  <w:style w:type="character" w:customStyle="1" w:styleId="h1">
    <w:name w:val="h1"/>
    <w:basedOn w:val="DefaultParagraphFont0"/>
  </w:style>
  <w:style w:type="character" w:customStyle="1" w:styleId="graytext3">
    <w:name w:val="graytext3"/>
    <w:rPr>
      <w:rFonts w:ascii="Verdana" w:hAnsi="Verdana"/>
      <w:color w:val="666666"/>
      <w:sz w:val="16"/>
      <w:szCs w:val="16"/>
    </w:rPr>
  </w:style>
  <w:style w:type="character" w:customStyle="1" w:styleId="bodycopy1">
    <w:name w:val="bodycopy1"/>
    <w:rPr>
      <w:rFonts w:ascii="Arial" w:hAnsi="Arial" w:cs="Arial"/>
      <w:i w:val="0"/>
      <w:iCs w:val="0"/>
      <w:strike w:val="0"/>
      <w:dstrike w:val="0"/>
      <w:sz w:val="19"/>
      <w:szCs w:val="19"/>
      <w:u w:val="none"/>
    </w:rPr>
  </w:style>
  <w:style w:type="character" w:customStyle="1" w:styleId="apple-style-span">
    <w:name w:val="apple-style-span"/>
    <w:basedOn w:val="DefaultParagraphFont0"/>
  </w:style>
  <w:style w:type="character" w:customStyle="1" w:styleId="txt1">
    <w:name w:val="txt1"/>
    <w:basedOn w:val="DefaultParagraphFont0"/>
  </w:style>
  <w:style w:type="character" w:customStyle="1" w:styleId="HeaderChar">
    <w:name w:val="Header Char"/>
    <w:basedOn w:val="DefaultParagraphFont0"/>
  </w:style>
  <w:style w:type="character" w:customStyle="1" w:styleId="FooterChar">
    <w:name w:val="Footer Char"/>
    <w:basedOn w:val="DefaultParagraphFont0"/>
  </w:style>
  <w:style w:type="character" w:customStyle="1" w:styleId="Heading8Char">
    <w:name w:val="Heading 8 Char"/>
    <w:rPr>
      <w:rFonts w:ascii="Arial" w:hAnsi="Arial"/>
      <w:b/>
      <w:sz w:val="24"/>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rFonts w:ascii="Arial" w:hAnsi="Arial"/>
      <w:sz w:val="22"/>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DefinitionCompact">
    <w:name w:val="Definition Compact"/>
    <w:basedOn w:val="Normal"/>
    <w:pPr>
      <w:spacing w:before="60" w:after="60"/>
      <w:ind w:left="360" w:hanging="360"/>
    </w:pPr>
    <w:rPr>
      <w:sz w:val="24"/>
    </w:rPr>
  </w:style>
  <w:style w:type="paragraph" w:styleId="BodyTextIndent2">
    <w:name w:val="Body Text Indent 2"/>
    <w:basedOn w:val="Normal"/>
    <w:pPr>
      <w:spacing w:before="100" w:after="100"/>
      <w:ind w:left="360"/>
    </w:pPr>
    <w:rPr>
      <w:rFonts w:ascii="Arial" w:hAnsi="Arial"/>
      <w:sz w:val="18"/>
    </w:rPr>
  </w:style>
  <w:style w:type="paragraph" w:styleId="BodyTextIndent3">
    <w:name w:val="Body Text Indent 3"/>
    <w:basedOn w:val="Normal"/>
    <w:pPr>
      <w:ind w:left="360" w:hanging="360"/>
    </w:pPr>
    <w:rPr>
      <w:rFonts w:ascii="Arial" w:hAnsi="Arial"/>
      <w:sz w:val="18"/>
    </w:rPr>
  </w:style>
  <w:style w:type="paragraph" w:styleId="Header">
    <w:name w:val="header"/>
    <w:basedOn w:val="Normal"/>
  </w:style>
  <w:style w:type="paragraph" w:styleId="Footer">
    <w:name w:val="footer"/>
    <w:basedOn w:val="Normal"/>
  </w:style>
  <w:style w:type="paragraph" w:styleId="HTMLPreformatted">
    <w:name w:val="HTML Preformatted"/>
    <w:basedOn w:val="Normal"/>
    <w:rPr>
      <w:rFonts w:ascii="Arial Unicode MS" w:eastAsia="Arial Unicode MS" w:hAnsi="Arial Unicode MS" w:cs="Arial Unicode MS"/>
      <w:color w:val="000000"/>
    </w:rPr>
  </w:style>
  <w:style w:type="paragraph" w:styleId="BodyTextIndent">
    <w:name w:val="Body Text Indent"/>
    <w:basedOn w:val="Normal"/>
    <w:pPr>
      <w:ind w:left="2160" w:hanging="2160"/>
      <w:jc w:val="both"/>
    </w:pPr>
    <w:rPr>
      <w:rFonts w:ascii="Book Antiqua" w:hAnsi="Book Antiqua"/>
      <w:sz w:val="18"/>
    </w:rPr>
  </w:style>
  <w:style w:type="paragraph" w:styleId="BodyText2">
    <w:name w:val="Body Text 2"/>
    <w:basedOn w:val="Normal"/>
    <w:pPr>
      <w:jc w:val="both"/>
    </w:pPr>
    <w:rPr>
      <w:rFonts w:ascii="Book Antiqua" w:hAnsi="Book Antiqua"/>
      <w:sz w:val="18"/>
    </w:rPr>
  </w:style>
  <w:style w:type="paragraph" w:styleId="NormalWeb">
    <w:name w:val="Normal (Web)"/>
    <w:basedOn w:val="Normal"/>
    <w:pPr>
      <w:spacing w:before="280" w:after="280"/>
    </w:pPr>
    <w:rPr>
      <w:sz w:val="24"/>
      <w:szCs w:val="24"/>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ListParagraph">
    <w:name w:val="List Paragraph"/>
    <w:basedOn w:val="Normal"/>
    <w:qFormat/>
    <w:pPr>
      <w:ind w:left="720"/>
    </w:pPr>
  </w:style>
  <w:style w:type="paragraph" w:customStyle="1" w:styleId="WW-Default">
    <w:name w:val="WW-Default"/>
    <w:pPr>
      <w:suppressAutoHyphens/>
      <w:autoSpaceDE w:val="0"/>
    </w:pPr>
    <w:rPr>
      <w:rFonts w:ascii="Cambria" w:eastAsia="Arial" w:hAnsi="Cambria" w:cs="Cambria"/>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39"/>
    <w:rsid w:val="003C75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386089">
      <w:bodyDiv w:val="1"/>
      <w:marLeft w:val="0"/>
      <w:marRight w:val="0"/>
      <w:marTop w:val="0"/>
      <w:marBottom w:val="0"/>
      <w:divBdr>
        <w:top w:val="none" w:sz="0" w:space="0" w:color="auto"/>
        <w:left w:val="none" w:sz="0" w:space="0" w:color="auto"/>
        <w:bottom w:val="none" w:sz="0" w:space="0" w:color="auto"/>
        <w:right w:val="none" w:sz="0" w:space="0" w:color="auto"/>
      </w:divBdr>
    </w:div>
    <w:div w:id="1957592074">
      <w:bodyDiv w:val="1"/>
      <w:marLeft w:val="0"/>
      <w:marRight w:val="0"/>
      <w:marTop w:val="0"/>
      <w:marBottom w:val="0"/>
      <w:divBdr>
        <w:top w:val="none" w:sz="0" w:space="0" w:color="auto"/>
        <w:left w:val="none" w:sz="0" w:space="0" w:color="auto"/>
        <w:bottom w:val="none" w:sz="0" w:space="0" w:color="auto"/>
        <w:right w:val="none" w:sz="0" w:space="0" w:color="auto"/>
      </w:divBdr>
      <w:divsChild>
        <w:div w:id="108162245">
          <w:marLeft w:val="0"/>
          <w:marRight w:val="0"/>
          <w:marTop w:val="0"/>
          <w:marBottom w:val="0"/>
          <w:divBdr>
            <w:top w:val="none" w:sz="0" w:space="0" w:color="auto"/>
            <w:left w:val="none" w:sz="0" w:space="0" w:color="auto"/>
            <w:bottom w:val="none" w:sz="0" w:space="0" w:color="auto"/>
            <w:right w:val="none" w:sz="0" w:space="0" w:color="auto"/>
          </w:divBdr>
        </w:div>
        <w:div w:id="223179139">
          <w:marLeft w:val="0"/>
          <w:marRight w:val="0"/>
          <w:marTop w:val="0"/>
          <w:marBottom w:val="0"/>
          <w:divBdr>
            <w:top w:val="none" w:sz="0" w:space="0" w:color="auto"/>
            <w:left w:val="none" w:sz="0" w:space="0" w:color="auto"/>
            <w:bottom w:val="none" w:sz="0" w:space="0" w:color="auto"/>
            <w:right w:val="none" w:sz="0" w:space="0" w:color="auto"/>
          </w:divBdr>
        </w:div>
        <w:div w:id="408575072">
          <w:marLeft w:val="0"/>
          <w:marRight w:val="0"/>
          <w:marTop w:val="0"/>
          <w:marBottom w:val="0"/>
          <w:divBdr>
            <w:top w:val="none" w:sz="0" w:space="0" w:color="auto"/>
            <w:left w:val="none" w:sz="0" w:space="0" w:color="auto"/>
            <w:bottom w:val="none" w:sz="0" w:space="0" w:color="auto"/>
            <w:right w:val="none" w:sz="0" w:space="0" w:color="auto"/>
          </w:divBdr>
        </w:div>
        <w:div w:id="690035216">
          <w:marLeft w:val="0"/>
          <w:marRight w:val="0"/>
          <w:marTop w:val="0"/>
          <w:marBottom w:val="0"/>
          <w:divBdr>
            <w:top w:val="none" w:sz="0" w:space="0" w:color="auto"/>
            <w:left w:val="none" w:sz="0" w:space="0" w:color="auto"/>
            <w:bottom w:val="none" w:sz="0" w:space="0" w:color="auto"/>
            <w:right w:val="none" w:sz="0" w:space="0" w:color="auto"/>
          </w:divBdr>
        </w:div>
        <w:div w:id="1072854244">
          <w:marLeft w:val="0"/>
          <w:marRight w:val="0"/>
          <w:marTop w:val="0"/>
          <w:marBottom w:val="0"/>
          <w:divBdr>
            <w:top w:val="none" w:sz="0" w:space="0" w:color="auto"/>
            <w:left w:val="none" w:sz="0" w:space="0" w:color="auto"/>
            <w:bottom w:val="none" w:sz="0" w:space="0" w:color="auto"/>
            <w:right w:val="none" w:sz="0" w:space="0" w:color="auto"/>
          </w:divBdr>
        </w:div>
        <w:div w:id="1521703590">
          <w:marLeft w:val="0"/>
          <w:marRight w:val="0"/>
          <w:marTop w:val="0"/>
          <w:marBottom w:val="0"/>
          <w:divBdr>
            <w:top w:val="none" w:sz="0" w:space="0" w:color="auto"/>
            <w:left w:val="none" w:sz="0" w:space="0" w:color="auto"/>
            <w:bottom w:val="none" w:sz="0" w:space="0" w:color="auto"/>
            <w:right w:val="none" w:sz="0" w:space="0" w:color="auto"/>
          </w:divBdr>
        </w:div>
        <w:div w:id="1528447684">
          <w:marLeft w:val="0"/>
          <w:marRight w:val="0"/>
          <w:marTop w:val="0"/>
          <w:marBottom w:val="0"/>
          <w:divBdr>
            <w:top w:val="none" w:sz="0" w:space="0" w:color="auto"/>
            <w:left w:val="none" w:sz="0" w:space="0" w:color="auto"/>
            <w:bottom w:val="none" w:sz="0" w:space="0" w:color="auto"/>
            <w:right w:val="none" w:sz="0" w:space="0" w:color="auto"/>
          </w:divBdr>
        </w:div>
        <w:div w:id="1571697533">
          <w:marLeft w:val="0"/>
          <w:marRight w:val="0"/>
          <w:marTop w:val="0"/>
          <w:marBottom w:val="0"/>
          <w:divBdr>
            <w:top w:val="none" w:sz="0" w:space="0" w:color="auto"/>
            <w:left w:val="none" w:sz="0" w:space="0" w:color="auto"/>
            <w:bottom w:val="none" w:sz="0" w:space="0" w:color="auto"/>
            <w:right w:val="none" w:sz="0" w:space="0" w:color="auto"/>
          </w:divBdr>
        </w:div>
        <w:div w:id="1666856966">
          <w:marLeft w:val="0"/>
          <w:marRight w:val="0"/>
          <w:marTop w:val="0"/>
          <w:marBottom w:val="0"/>
          <w:divBdr>
            <w:top w:val="none" w:sz="0" w:space="0" w:color="auto"/>
            <w:left w:val="none" w:sz="0" w:space="0" w:color="auto"/>
            <w:bottom w:val="none" w:sz="0" w:space="0" w:color="auto"/>
            <w:right w:val="none" w:sz="0" w:space="0" w:color="auto"/>
          </w:divBdr>
        </w:div>
        <w:div w:id="1805806159">
          <w:marLeft w:val="0"/>
          <w:marRight w:val="0"/>
          <w:marTop w:val="0"/>
          <w:marBottom w:val="0"/>
          <w:divBdr>
            <w:top w:val="none" w:sz="0" w:space="0" w:color="auto"/>
            <w:left w:val="none" w:sz="0" w:space="0" w:color="auto"/>
            <w:bottom w:val="none" w:sz="0" w:space="0" w:color="auto"/>
            <w:right w:val="none" w:sz="0" w:space="0" w:color="auto"/>
          </w:divBdr>
        </w:div>
        <w:div w:id="1874345875">
          <w:marLeft w:val="0"/>
          <w:marRight w:val="0"/>
          <w:marTop w:val="0"/>
          <w:marBottom w:val="0"/>
          <w:divBdr>
            <w:top w:val="none" w:sz="0" w:space="0" w:color="auto"/>
            <w:left w:val="none" w:sz="0" w:space="0" w:color="auto"/>
            <w:bottom w:val="none" w:sz="0" w:space="0" w:color="auto"/>
            <w:right w:val="none" w:sz="0" w:space="0" w:color="auto"/>
          </w:divBdr>
        </w:div>
        <w:div w:id="1891920387">
          <w:marLeft w:val="0"/>
          <w:marRight w:val="0"/>
          <w:marTop w:val="0"/>
          <w:marBottom w:val="0"/>
          <w:divBdr>
            <w:top w:val="none" w:sz="0" w:space="0" w:color="auto"/>
            <w:left w:val="none" w:sz="0" w:space="0" w:color="auto"/>
            <w:bottom w:val="none" w:sz="0" w:space="0" w:color="auto"/>
            <w:right w:val="none" w:sz="0" w:space="0" w:color="auto"/>
          </w:divBdr>
        </w:div>
        <w:div w:id="1918324364">
          <w:marLeft w:val="0"/>
          <w:marRight w:val="0"/>
          <w:marTop w:val="0"/>
          <w:marBottom w:val="0"/>
          <w:divBdr>
            <w:top w:val="none" w:sz="0" w:space="0" w:color="auto"/>
            <w:left w:val="none" w:sz="0" w:space="0" w:color="auto"/>
            <w:bottom w:val="none" w:sz="0" w:space="0" w:color="auto"/>
            <w:right w:val="none" w:sz="0" w:space="0" w:color="auto"/>
          </w:divBdr>
        </w:div>
        <w:div w:id="1918708118">
          <w:marLeft w:val="0"/>
          <w:marRight w:val="0"/>
          <w:marTop w:val="0"/>
          <w:marBottom w:val="0"/>
          <w:divBdr>
            <w:top w:val="none" w:sz="0" w:space="0" w:color="auto"/>
            <w:left w:val="none" w:sz="0" w:space="0" w:color="auto"/>
            <w:bottom w:val="none" w:sz="0" w:space="0" w:color="auto"/>
            <w:right w:val="none" w:sz="0" w:space="0" w:color="auto"/>
          </w:divBdr>
        </w:div>
        <w:div w:id="2100133072">
          <w:marLeft w:val="0"/>
          <w:marRight w:val="0"/>
          <w:marTop w:val="0"/>
          <w:marBottom w:val="0"/>
          <w:divBdr>
            <w:top w:val="none" w:sz="0" w:space="0" w:color="auto"/>
            <w:left w:val="none" w:sz="0" w:space="0" w:color="auto"/>
            <w:bottom w:val="none" w:sz="0" w:space="0" w:color="auto"/>
            <w:right w:val="none" w:sz="0" w:space="0" w:color="auto"/>
          </w:divBdr>
        </w:div>
        <w:div w:id="2136636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Software_application" TargetMode="External"/><Relationship Id="rId5" Type="http://schemas.openxmlformats.org/officeDocument/2006/relationships/hyperlink" Target="mailto:dadhwal06am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7179</CharactersWithSpaces>
  <SharedDoc>false</SharedDoc>
  <HLinks>
    <vt:vector size="12" baseType="variant">
      <vt:variant>
        <vt:i4>3407962</vt:i4>
      </vt:variant>
      <vt:variant>
        <vt:i4>3</vt:i4>
      </vt:variant>
      <vt:variant>
        <vt:i4>0</vt:i4>
      </vt:variant>
      <vt:variant>
        <vt:i4>5</vt:i4>
      </vt:variant>
      <vt:variant>
        <vt:lpwstr>http://en.wikipedia.org/wiki/Software_application</vt:lpwstr>
      </vt:variant>
      <vt:variant>
        <vt:lpwstr/>
      </vt:variant>
      <vt:variant>
        <vt:i4>2621463</vt:i4>
      </vt:variant>
      <vt:variant>
        <vt:i4>0</vt:i4>
      </vt:variant>
      <vt:variant>
        <vt:i4>0</vt:i4>
      </vt:variant>
      <vt:variant>
        <vt:i4>5</vt:i4>
      </vt:variant>
      <vt:variant>
        <vt:lpwstr>mailto:dadhwal06aman@gmail.com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Aman</dc:creator>
  <cp:keywords>hello</cp:keywords>
  <cp:lastModifiedBy>Manish Sharma</cp:lastModifiedBy>
  <cp:revision>2</cp:revision>
  <cp:lastPrinted>2012-02-28T03:37:00Z</cp:lastPrinted>
  <dcterms:created xsi:type="dcterms:W3CDTF">2018-11-15T06:52:00Z</dcterms:created>
  <dcterms:modified xsi:type="dcterms:W3CDTF">2018-11-15T06:52:00Z</dcterms:modified>
</cp:coreProperties>
</file>