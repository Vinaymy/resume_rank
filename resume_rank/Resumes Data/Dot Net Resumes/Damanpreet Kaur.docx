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701A" w:rsidRDefault="00D8701A">
      <w:pPr>
        <w:pStyle w:val="NameHeading"/>
        <w:jc w:val="both"/>
        <w:rPr>
          <w:rFonts w:ascii="Courier New" w:hAnsi="Courier New" w:cs="Courier New"/>
          <w:sz w:val="20"/>
        </w:rPr>
      </w:pPr>
      <w:bookmarkStart w:id="0" w:name="_GoBack"/>
      <w:bookmarkEnd w:id="0"/>
      <w:r>
        <w:rPr>
          <w:rFonts w:ascii="Courier New" w:hAnsi="Courier New" w:cs="Courier New"/>
          <w:sz w:val="20"/>
        </w:rPr>
        <w:t xml:space="preserve"> </w:t>
      </w:r>
      <w:r>
        <w:rPr>
          <w:rFonts w:ascii="Courier New" w:hAnsi="Courier New" w:cs="Courier New"/>
          <w:sz w:val="20"/>
        </w:rPr>
        <w:tab/>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Damanpreet Kaur</w:t>
      </w:r>
      <w:r>
        <w:rPr>
          <w:rFonts w:ascii="Courier New" w:hAnsi="Courier New" w:cs="Courier New"/>
          <w:sz w:val="20"/>
        </w:rPr>
        <w:tab/>
      </w:r>
    </w:p>
    <w:p w:rsidR="00D8701A" w:rsidRDefault="00D8701A">
      <w:pPr>
        <w:pStyle w:val="NameHeading"/>
        <w:jc w:val="both"/>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damancomp@gmail.com</w:t>
      </w:r>
    </w:p>
    <w:p w:rsidR="00D8701A" w:rsidRDefault="00D8701A">
      <w:pPr>
        <w:tabs>
          <w:tab w:val="left" w:pos="2160"/>
        </w:tabs>
        <w:ind w:right="-720"/>
        <w:jc w:val="both"/>
        <w:rPr>
          <w:rFonts w:ascii="Courier New" w:eastAsia="MS Mincho" w:hAnsi="Courier New" w:cs="Courier New"/>
          <w:b/>
          <w:kern w:val="1"/>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eastAsia="MS Mincho" w:hAnsi="Courier New" w:cs="Courier New"/>
          <w:b/>
          <w:kern w:val="1"/>
          <w:sz w:val="20"/>
          <w:szCs w:val="20"/>
        </w:rPr>
        <w:t>Cell No.: +918556008254</w:t>
      </w:r>
    </w:p>
    <w:p w:rsidR="00D8701A" w:rsidRDefault="00D8701A">
      <w:pPr>
        <w:tabs>
          <w:tab w:val="left" w:pos="2160"/>
        </w:tabs>
        <w:ind w:right="-720"/>
        <w:jc w:val="center"/>
        <w:rPr>
          <w:rFonts w:ascii="Courier New" w:eastAsia="MS Mincho" w:hAnsi="Courier New" w:cs="Courier New"/>
          <w:b/>
          <w:kern w:val="1"/>
          <w:sz w:val="20"/>
          <w:szCs w:val="20"/>
        </w:rPr>
      </w:pPr>
    </w:p>
    <w:p w:rsidR="00D8701A" w:rsidRDefault="00D8701A">
      <w:pPr>
        <w:pStyle w:val="ParagraphHeading"/>
      </w:pPr>
      <w:r>
        <w:rPr>
          <w:rFonts w:ascii="Courier New" w:hAnsi="Courier New" w:cs="Courier New"/>
          <w:sz w:val="20"/>
        </w:rPr>
        <w:t>Summary</w:t>
      </w:r>
    </w:p>
    <w:p w:rsidR="00D8701A" w:rsidRDefault="00D8701A">
      <w:pPr>
        <w:ind w:left="-1080" w:right="-1800"/>
        <w:jc w:val="both"/>
        <w:rPr>
          <w:rFonts w:ascii="Courier New" w:hAnsi="Courier New" w:cs="Courier New"/>
          <w:b/>
          <w:sz w:val="20"/>
          <w:szCs w:val="20"/>
          <w:lang w:val="en-US"/>
        </w:rPr>
      </w:pPr>
      <w:r>
        <w:pict>
          <v:line id="_x0000_s1027" style="position:absolute;left:0;text-align:left;z-index:251656704" from="2.25pt,3.6pt" to="424.5pt,3.6pt" strokeweight=".53mm">
            <v:stroke joinstyle="miter" endcap="square"/>
          </v:line>
        </w:pict>
      </w:r>
    </w:p>
    <w:p w:rsidR="00D8701A" w:rsidRDefault="00D8701A">
      <w:pPr>
        <w:pStyle w:val="BulletedListText"/>
        <w:numPr>
          <w:ilvl w:val="0"/>
          <w:numId w:val="16"/>
        </w:numPr>
        <w:rPr>
          <w:rStyle w:val="BulletedListChar"/>
          <w:rFonts w:ascii="Courier New" w:hAnsi="Courier New" w:cs="Courier New"/>
          <w:b w:val="0"/>
        </w:rPr>
      </w:pPr>
      <w:r>
        <w:rPr>
          <w:rStyle w:val="BulletedListChar"/>
          <w:rFonts w:ascii="Courier New" w:hAnsi="Courier New" w:cs="Courier New"/>
        </w:rPr>
        <w:t xml:space="preserve">6 years two months </w:t>
      </w:r>
      <w:r>
        <w:rPr>
          <w:rStyle w:val="BulletedListChar"/>
          <w:rFonts w:ascii="Courier New" w:hAnsi="Courier New" w:cs="Courier New"/>
          <w:b w:val="0"/>
        </w:rPr>
        <w:t>of development experience excluded six months training period in different technologies.</w:t>
      </w:r>
    </w:p>
    <w:p w:rsidR="00D8701A" w:rsidRDefault="00D8701A">
      <w:pPr>
        <w:pStyle w:val="bull1"/>
        <w:numPr>
          <w:ilvl w:val="0"/>
          <w:numId w:val="16"/>
        </w:numPr>
        <w:rPr>
          <w:rStyle w:val="BulletedListChar"/>
          <w:rFonts w:ascii="Courier New" w:hAnsi="Courier New" w:cs="Courier New"/>
          <w:b w:val="0"/>
        </w:rPr>
      </w:pPr>
      <w:r>
        <w:rPr>
          <w:rStyle w:val="BulletedListChar"/>
          <w:rFonts w:ascii="Courier New" w:hAnsi="Courier New" w:cs="Courier New"/>
          <w:b w:val="0"/>
        </w:rPr>
        <w:t>Experience with Mentoring, coordinating and leadership roles in creation and execution of development processes, Analytical strategies and plans.</w:t>
      </w:r>
    </w:p>
    <w:p w:rsidR="00D8701A" w:rsidRDefault="00D8701A">
      <w:pPr>
        <w:pStyle w:val="bull1"/>
        <w:numPr>
          <w:ilvl w:val="0"/>
          <w:numId w:val="16"/>
        </w:numPr>
        <w:rPr>
          <w:rStyle w:val="BulletedListChar"/>
          <w:rFonts w:ascii="Courier New" w:hAnsi="Courier New" w:cs="Courier New"/>
          <w:b w:val="0"/>
        </w:rPr>
      </w:pPr>
      <w:r>
        <w:rPr>
          <w:rStyle w:val="BulletedListChar"/>
          <w:rFonts w:ascii="Courier New" w:hAnsi="Courier New" w:cs="Courier New"/>
          <w:b w:val="0"/>
        </w:rPr>
        <w:t>Responsible for the design, coding, testing and documentation of new and enhanced features</w:t>
      </w:r>
    </w:p>
    <w:p w:rsidR="00D8701A" w:rsidRDefault="00D8701A">
      <w:pPr>
        <w:pStyle w:val="BulletedListText"/>
        <w:numPr>
          <w:ilvl w:val="0"/>
          <w:numId w:val="16"/>
        </w:numPr>
        <w:rPr>
          <w:rStyle w:val="BulletedListChar"/>
          <w:rFonts w:ascii="Courier New" w:hAnsi="Courier New" w:cs="Courier New"/>
          <w:b w:val="0"/>
        </w:rPr>
      </w:pPr>
      <w:r>
        <w:rPr>
          <w:rStyle w:val="BulletedListChar"/>
          <w:rFonts w:ascii="Courier New" w:hAnsi="Courier New" w:cs="Courier New"/>
          <w:b w:val="0"/>
        </w:rPr>
        <w:t>Excellent problem solving skills</w:t>
      </w:r>
    </w:p>
    <w:p w:rsidR="00D8701A" w:rsidRDefault="00D8701A">
      <w:pPr>
        <w:pStyle w:val="bull1"/>
        <w:numPr>
          <w:ilvl w:val="0"/>
          <w:numId w:val="16"/>
        </w:numPr>
        <w:suppressAutoHyphens w:val="0"/>
        <w:rPr>
          <w:rStyle w:val="BulletedListChar"/>
          <w:b w:val="0"/>
        </w:rPr>
      </w:pPr>
      <w:r>
        <w:rPr>
          <w:rStyle w:val="BulletedListChar"/>
          <w:b w:val="0"/>
        </w:rPr>
        <w:t xml:space="preserve">Experience in Microsoft SQL Server, Oracle, Transact SQL, Stored Procedures, and Visual Source Safe. Extensively used Stored Procedures, Referential integrity, </w:t>
      </w:r>
    </w:p>
    <w:p w:rsidR="00D8701A" w:rsidRDefault="00D8701A">
      <w:pPr>
        <w:pStyle w:val="bull1"/>
        <w:numPr>
          <w:ilvl w:val="0"/>
          <w:numId w:val="16"/>
        </w:numPr>
        <w:rPr>
          <w:rStyle w:val="BulletedListChar"/>
          <w:b w:val="0"/>
        </w:rPr>
      </w:pPr>
      <w:r>
        <w:rPr>
          <w:rStyle w:val="BulletedListChar"/>
          <w:b w:val="0"/>
        </w:rPr>
        <w:t>Functions and Triggers in Microsoft SQL Server.</w:t>
      </w:r>
    </w:p>
    <w:p w:rsidR="00D8701A" w:rsidRDefault="00D8701A">
      <w:pPr>
        <w:pStyle w:val="bull1"/>
        <w:numPr>
          <w:ilvl w:val="0"/>
          <w:numId w:val="16"/>
        </w:numPr>
        <w:rPr>
          <w:rStyle w:val="BulletedListChar"/>
          <w:rFonts w:ascii="Courier New" w:hAnsi="Courier New" w:cs="Courier New"/>
          <w:b w:val="0"/>
        </w:rPr>
      </w:pPr>
      <w:r>
        <w:rPr>
          <w:rStyle w:val="BulletedListChar"/>
          <w:rFonts w:ascii="Courier New" w:hAnsi="Courier New" w:cs="Courier New"/>
          <w:b w:val="0"/>
        </w:rPr>
        <w:t xml:space="preserve">Work experience in </w:t>
      </w:r>
      <w:r>
        <w:rPr>
          <w:rStyle w:val="BulletedListChar"/>
          <w:rFonts w:ascii="Courier New" w:hAnsi="Courier New" w:cs="Courier New"/>
          <w:bCs w:val="0"/>
        </w:rPr>
        <w:t xml:space="preserve">Vb.NET/C#, jquery, Ajax, Json, HTML, CSS, HTML5, CSS3, Javascript, ADO.NET, Web Service, WPF, Entity Framework, Linq and object oriented programming </w:t>
      </w:r>
    </w:p>
    <w:p w:rsidR="00D8701A" w:rsidRDefault="00D8701A">
      <w:pPr>
        <w:pStyle w:val="BulletedListText"/>
        <w:numPr>
          <w:ilvl w:val="0"/>
          <w:numId w:val="16"/>
        </w:numPr>
        <w:rPr>
          <w:rStyle w:val="BulletedListChar"/>
          <w:rFonts w:ascii="Courier New" w:hAnsi="Courier New" w:cs="Courier New"/>
          <w:b w:val="0"/>
        </w:rPr>
      </w:pPr>
      <w:r>
        <w:rPr>
          <w:rStyle w:val="BulletedListChar"/>
          <w:rFonts w:ascii="Courier New" w:hAnsi="Courier New" w:cs="Courier New"/>
          <w:b w:val="0"/>
        </w:rPr>
        <w:t>Strong experience working both independently and in a team-oriented collaborative environment.</w:t>
      </w:r>
    </w:p>
    <w:p w:rsidR="00D8701A" w:rsidRDefault="00D8701A">
      <w:pPr>
        <w:pStyle w:val="bull1"/>
        <w:numPr>
          <w:ilvl w:val="0"/>
          <w:numId w:val="16"/>
        </w:numPr>
        <w:suppressAutoHyphens w:val="0"/>
        <w:rPr>
          <w:rStyle w:val="BulletedListChar"/>
          <w:rFonts w:ascii="Courier New" w:hAnsi="Courier New" w:cs="Courier New"/>
          <w:b w:val="0"/>
        </w:rPr>
      </w:pPr>
      <w:r>
        <w:rPr>
          <w:rStyle w:val="BulletedListChar"/>
          <w:b w:val="0"/>
        </w:rPr>
        <w:t xml:space="preserve">Worked on version control software namely </w:t>
      </w:r>
      <w:r>
        <w:rPr>
          <w:rStyle w:val="BulletedListChar"/>
        </w:rPr>
        <w:t>Visual SourceSafe (VSS), TFS (Team site Foundation Server), and SVN.</w:t>
      </w:r>
    </w:p>
    <w:p w:rsidR="00D8701A" w:rsidRDefault="00D8701A">
      <w:pPr>
        <w:pStyle w:val="bull1"/>
        <w:numPr>
          <w:ilvl w:val="0"/>
          <w:numId w:val="16"/>
        </w:numPr>
        <w:suppressAutoHyphens w:val="0"/>
        <w:rPr>
          <w:rStyle w:val="BulletedListChar"/>
          <w:rFonts w:ascii="Courier New" w:hAnsi="Courier New" w:cs="Courier New"/>
          <w:b w:val="0"/>
          <w:bCs w:val="0"/>
        </w:rPr>
      </w:pPr>
      <w:r>
        <w:rPr>
          <w:rStyle w:val="BulletedListChar"/>
          <w:b w:val="0"/>
          <w:bCs w:val="0"/>
        </w:rPr>
        <w:t xml:space="preserve">I have practical knowledge about </w:t>
      </w:r>
      <w:r>
        <w:rPr>
          <w:rStyle w:val="BulletedListChar"/>
        </w:rPr>
        <w:t>MVC, Angular JS, WebAPI, WCF.</w:t>
      </w:r>
    </w:p>
    <w:p w:rsidR="00D8701A" w:rsidRDefault="00D8701A">
      <w:pPr>
        <w:pStyle w:val="bull1"/>
        <w:numPr>
          <w:ilvl w:val="0"/>
          <w:numId w:val="16"/>
        </w:numPr>
        <w:rPr>
          <w:rStyle w:val="BulletedListChar"/>
          <w:rFonts w:ascii="Courier New" w:hAnsi="Courier New" w:cs="Courier New"/>
          <w:b w:val="0"/>
        </w:rPr>
      </w:pPr>
      <w:r>
        <w:rPr>
          <w:rStyle w:val="BulletedListChar"/>
          <w:rFonts w:ascii="Courier New" w:hAnsi="Courier New" w:cs="Courier New"/>
          <w:b w:val="0"/>
        </w:rPr>
        <w:t>Must be comfortable learning and using new technologies.</w:t>
      </w:r>
    </w:p>
    <w:p w:rsidR="00D8701A" w:rsidRDefault="00D8701A">
      <w:pPr>
        <w:pStyle w:val="BulletedListText"/>
        <w:ind w:left="1080"/>
        <w:rPr>
          <w:rFonts w:cs="Courier New"/>
        </w:rPr>
      </w:pPr>
    </w:p>
    <w:p w:rsidR="00D8701A" w:rsidRDefault="00D8701A">
      <w:pPr>
        <w:pStyle w:val="BulletedListText"/>
        <w:ind w:left="720"/>
      </w:pPr>
    </w:p>
    <w:p w:rsidR="00D8701A" w:rsidRDefault="00D8701A">
      <w:pPr>
        <w:pStyle w:val="ParagraphHeading"/>
      </w:pPr>
      <w:r>
        <w:rPr>
          <w:rFonts w:ascii="Courier New" w:hAnsi="Courier New" w:cs="Courier New"/>
          <w:sz w:val="20"/>
        </w:rPr>
        <w:t>Technical Skills</w:t>
      </w:r>
    </w:p>
    <w:p w:rsidR="00D8701A" w:rsidRDefault="00D8701A">
      <w:pPr>
        <w:ind w:left="1080" w:hanging="1080"/>
        <w:jc w:val="both"/>
        <w:rPr>
          <w:rFonts w:ascii="Courier New" w:hAnsi="Courier New" w:cs="Courier New"/>
          <w:sz w:val="20"/>
          <w:szCs w:val="20"/>
          <w:lang w:val="en-US"/>
        </w:rPr>
      </w:pPr>
      <w:r>
        <w:pict>
          <v:line id="_x0000_s1028" style="position:absolute;left:0;text-align:left;z-index:251657728" from="2.25pt,1.85pt" to="468pt,1.85pt" strokeweight=".53mm">
            <v:stroke joinstyle="miter" endcap="square"/>
          </v:line>
        </w:pict>
      </w:r>
    </w:p>
    <w:p w:rsidR="00D8701A" w:rsidRDefault="00D8701A">
      <w:pPr>
        <w:pStyle w:val="NormalVerdana"/>
        <w:ind w:left="720"/>
        <w:jc w:val="both"/>
        <w:rPr>
          <w:rFonts w:ascii="Courier New" w:hAnsi="Courier New" w:cs="Courier New"/>
          <w:b/>
        </w:rPr>
      </w:pPr>
      <w:r>
        <w:rPr>
          <w:rStyle w:val="BulletedListChar"/>
          <w:rFonts w:ascii="Courier New" w:hAnsi="Courier New" w:cs="Courier New"/>
        </w:rPr>
        <w:t xml:space="preserve">Operating System: </w:t>
      </w:r>
      <w:r>
        <w:rPr>
          <w:rStyle w:val="BulletedListChar"/>
          <w:rFonts w:ascii="Courier New" w:hAnsi="Courier New" w:cs="Courier New"/>
          <w:b w:val="0"/>
        </w:rPr>
        <w:t>MS-DOS, Linux, Window2000, WindowXP,</w:t>
      </w:r>
      <w:r>
        <w:rPr>
          <w:rStyle w:val="BulletedListChar"/>
          <w:rFonts w:ascii="Courier New" w:hAnsi="Courier New" w:cs="Courier New"/>
        </w:rPr>
        <w:t xml:space="preserve">  </w:t>
      </w:r>
      <w:r>
        <w:rPr>
          <w:rStyle w:val="BulletedListChar"/>
          <w:rFonts w:ascii="Courier New" w:hAnsi="Courier New" w:cs="Courier New"/>
          <w:b w:val="0"/>
        </w:rPr>
        <w:t xml:space="preserve">                Window 2003, Windows 7</w:t>
      </w:r>
    </w:p>
    <w:p w:rsidR="00D8701A" w:rsidRDefault="00D8701A">
      <w:pPr>
        <w:pStyle w:val="NormalVerdana"/>
        <w:ind w:left="360"/>
        <w:jc w:val="both"/>
        <w:rPr>
          <w:rFonts w:ascii="Courier New" w:hAnsi="Courier New" w:cs="Courier New"/>
          <w:b/>
        </w:rPr>
      </w:pPr>
      <w:r>
        <w:rPr>
          <w:rFonts w:ascii="Courier New" w:hAnsi="Courier New" w:cs="Courier New"/>
          <w:b/>
        </w:rPr>
        <w:tab/>
        <w:t xml:space="preserve">Languages: </w:t>
      </w:r>
      <w:r>
        <w:rPr>
          <w:rFonts w:ascii="Courier New" w:hAnsi="Courier New" w:cs="Courier New"/>
        </w:rPr>
        <w:t>Html, C, C++, C#, vb.net</w:t>
      </w:r>
    </w:p>
    <w:p w:rsidR="00D8701A" w:rsidRDefault="00D8701A">
      <w:pPr>
        <w:pStyle w:val="NormalVerdana"/>
        <w:tabs>
          <w:tab w:val="left" w:pos="720"/>
          <w:tab w:val="left" w:pos="1440"/>
          <w:tab w:val="left" w:pos="2160"/>
          <w:tab w:val="left" w:pos="2880"/>
          <w:tab w:val="left" w:pos="3600"/>
          <w:tab w:val="left" w:pos="4320"/>
          <w:tab w:val="left" w:pos="5040"/>
          <w:tab w:val="left" w:pos="5760"/>
          <w:tab w:val="right" w:pos="8910"/>
        </w:tabs>
        <w:ind w:left="360"/>
        <w:jc w:val="both"/>
        <w:rPr>
          <w:rFonts w:ascii="Courier New" w:hAnsi="Courier New" w:cs="Courier New"/>
        </w:rPr>
      </w:pPr>
      <w:r>
        <w:rPr>
          <w:rFonts w:ascii="Courier New" w:hAnsi="Courier New" w:cs="Courier New"/>
          <w:b/>
        </w:rPr>
        <w:tab/>
        <w:t>Database:</w:t>
      </w:r>
      <w:r>
        <w:rPr>
          <w:rFonts w:ascii="Courier New" w:hAnsi="Courier New" w:cs="Courier New"/>
        </w:rPr>
        <w:t xml:space="preserve"> Sql, Oracle, MS Access</w:t>
      </w:r>
      <w:r>
        <w:rPr>
          <w:rFonts w:ascii="Courier New" w:hAnsi="Courier New" w:cs="Courier New"/>
        </w:rPr>
        <w:tab/>
      </w:r>
    </w:p>
    <w:p w:rsidR="00D8701A" w:rsidRDefault="00D8701A">
      <w:pPr>
        <w:pStyle w:val="NormalVerdana"/>
        <w:ind w:left="360"/>
        <w:jc w:val="both"/>
        <w:rPr>
          <w:rFonts w:ascii="Courier New" w:hAnsi="Courier New" w:cs="Courier New"/>
          <w:b/>
        </w:rPr>
      </w:pPr>
      <w:r>
        <w:rPr>
          <w:rFonts w:ascii="Courier New" w:hAnsi="Courier New" w:cs="Courier New"/>
        </w:rPr>
        <w:tab/>
      </w:r>
      <w:r>
        <w:rPr>
          <w:rFonts w:ascii="Courier New" w:hAnsi="Courier New" w:cs="Courier New"/>
          <w:b/>
        </w:rPr>
        <w:t>Web Technologies</w:t>
      </w:r>
      <w:r>
        <w:rPr>
          <w:rFonts w:ascii="Courier New" w:hAnsi="Courier New" w:cs="Courier New"/>
        </w:rPr>
        <w:t>: Asp.Net</w:t>
      </w:r>
    </w:p>
    <w:p w:rsidR="00D8701A" w:rsidRDefault="00D8701A">
      <w:pPr>
        <w:pStyle w:val="NormalVerdana"/>
        <w:ind w:left="360"/>
        <w:jc w:val="both"/>
        <w:rPr>
          <w:rFonts w:ascii="Courier New" w:hAnsi="Courier New" w:cs="Courier New"/>
        </w:rPr>
      </w:pPr>
      <w:r>
        <w:rPr>
          <w:rFonts w:ascii="Courier New" w:hAnsi="Courier New" w:cs="Courier New"/>
          <w:b/>
        </w:rPr>
        <w:tab/>
        <w:t>Scripting Languages:</w:t>
      </w:r>
      <w:r>
        <w:rPr>
          <w:rFonts w:ascii="Courier New" w:hAnsi="Courier New" w:cs="Courier New"/>
        </w:rPr>
        <w:t xml:space="preserve"> JavaScript, Jquery</w:t>
      </w:r>
    </w:p>
    <w:p w:rsidR="00D8701A" w:rsidRDefault="00D8701A">
      <w:pPr>
        <w:pStyle w:val="NormalVerdana"/>
        <w:ind w:left="360"/>
        <w:jc w:val="both"/>
        <w:rPr>
          <w:rFonts w:ascii="Courier New" w:eastAsia="MS Mincho" w:hAnsi="Courier New" w:cs="Courier New"/>
          <w:kern w:val="1"/>
        </w:rPr>
      </w:pPr>
      <w:r>
        <w:rPr>
          <w:rFonts w:ascii="Courier New" w:hAnsi="Courier New" w:cs="Courier New"/>
        </w:rPr>
        <w:tab/>
      </w:r>
      <w:r>
        <w:rPr>
          <w:rFonts w:ascii="Courier New" w:hAnsi="Courier New" w:cs="Courier New"/>
          <w:b/>
        </w:rPr>
        <w:t>Other Technologies and tools</w:t>
      </w:r>
      <w:r>
        <w:rPr>
          <w:rFonts w:ascii="Courier New" w:hAnsi="Courier New" w:cs="Courier New"/>
        </w:rPr>
        <w:t xml:space="preserve">: Dev Express, </w:t>
      </w:r>
      <w:r>
        <w:rPr>
          <w:rFonts w:ascii="Courier New" w:eastAsia="MS Mincho" w:hAnsi="Courier New" w:cs="Courier New"/>
          <w:kern w:val="1"/>
        </w:rPr>
        <w:t>Telerik,</w:t>
      </w:r>
    </w:p>
    <w:p w:rsidR="00D8701A" w:rsidRDefault="00D8701A">
      <w:pPr>
        <w:pStyle w:val="NormalVerdana"/>
        <w:ind w:left="360"/>
        <w:jc w:val="both"/>
        <w:rPr>
          <w:rFonts w:ascii="Courier New" w:hAnsi="Courier New" w:cs="Courier New"/>
          <w:b/>
        </w:rPr>
      </w:pPr>
      <w:r>
        <w:rPr>
          <w:rFonts w:ascii="Courier New" w:hAnsi="Courier New" w:cs="Courier New"/>
          <w:b/>
        </w:rPr>
        <w:t xml:space="preserve">   </w:t>
      </w:r>
      <w:r>
        <w:rPr>
          <w:rFonts w:ascii="Courier New" w:eastAsia="MS Mincho" w:hAnsi="Courier New" w:cs="Courier New"/>
          <w:kern w:val="1"/>
        </w:rPr>
        <w:t>Third Party API etc.</w:t>
      </w:r>
    </w:p>
    <w:p w:rsidR="00D8701A" w:rsidRDefault="00D8701A">
      <w:pPr>
        <w:pStyle w:val="NormalVerdana"/>
        <w:ind w:left="360"/>
        <w:jc w:val="both"/>
        <w:rPr>
          <w:rFonts w:ascii="Courier New" w:hAnsi="Courier New" w:cs="Courier New"/>
        </w:rPr>
      </w:pPr>
      <w:r>
        <w:rPr>
          <w:rFonts w:ascii="Courier New" w:hAnsi="Courier New" w:cs="Courier New"/>
          <w:b/>
        </w:rPr>
        <w:tab/>
        <w:t xml:space="preserve"> </w:t>
      </w:r>
    </w:p>
    <w:p w:rsidR="00D8701A" w:rsidRDefault="00D8701A">
      <w:pPr>
        <w:pStyle w:val="ParagraphHeading"/>
      </w:pPr>
      <w:r>
        <w:rPr>
          <w:rFonts w:ascii="Courier New" w:hAnsi="Courier New" w:cs="Courier New"/>
          <w:sz w:val="20"/>
        </w:rPr>
        <w:t>Qualification</w:t>
      </w:r>
    </w:p>
    <w:p w:rsidR="00D8701A" w:rsidRDefault="00D8701A">
      <w:pPr>
        <w:ind w:hanging="1080"/>
        <w:jc w:val="both"/>
        <w:rPr>
          <w:rFonts w:ascii="Courier New" w:hAnsi="Courier New" w:cs="Courier New"/>
          <w:bCs/>
          <w:kern w:val="1"/>
          <w:sz w:val="20"/>
          <w:szCs w:val="20"/>
        </w:rPr>
      </w:pPr>
      <w:r>
        <w:pict>
          <v:line id="_x0000_s1029" style="position:absolute;left:0;text-align:left;z-index:251658752" from="0,2.95pt" to="466.5pt,2.95pt" strokeweight=".53mm">
            <v:stroke joinstyle="miter" endcap="square"/>
          </v:line>
        </w:pict>
      </w:r>
    </w:p>
    <w:p w:rsidR="00D8701A" w:rsidRDefault="00D8701A">
      <w:pPr>
        <w:pStyle w:val="bull1"/>
        <w:rPr>
          <w:rFonts w:ascii="Courier New" w:eastAsia="Times New Roman" w:hAnsi="Courier New" w:cs="Courier New"/>
          <w:bCs/>
        </w:rPr>
      </w:pPr>
      <w:r>
        <w:rPr>
          <w:rFonts w:ascii="Courier New" w:eastAsia="Times New Roman" w:hAnsi="Courier New" w:cs="Courier New"/>
          <w:bCs/>
        </w:rPr>
        <w:t>MBA-CC in IT from Punjabi University, Patiala  with 70% marks.</w:t>
      </w:r>
    </w:p>
    <w:p w:rsidR="00D8701A" w:rsidRDefault="00D8701A">
      <w:pPr>
        <w:pStyle w:val="bull1"/>
        <w:rPr>
          <w:rFonts w:ascii="Courier New" w:hAnsi="Courier New" w:cs="Courier New"/>
        </w:rPr>
      </w:pPr>
      <w:r>
        <w:rPr>
          <w:rFonts w:ascii="Courier New" w:eastAsia="Times New Roman" w:hAnsi="Courier New" w:cs="Courier New"/>
          <w:bCs/>
        </w:rPr>
        <w:t xml:space="preserve">B.Tech (Bachelor of Technology) in Computer Science from </w:t>
      </w:r>
      <w:r>
        <w:rPr>
          <w:rFonts w:ascii="Courier New" w:hAnsi="Courier New" w:cs="Courier New"/>
        </w:rPr>
        <w:t xml:space="preserve">Punjab Technical University, Jalandar </w:t>
      </w:r>
      <w:r>
        <w:rPr>
          <w:rFonts w:ascii="Courier New" w:eastAsia="Times New Roman" w:hAnsi="Courier New" w:cs="Courier New"/>
          <w:bCs/>
        </w:rPr>
        <w:t>with 73.87% marks.</w:t>
      </w:r>
    </w:p>
    <w:p w:rsidR="00D8701A" w:rsidRDefault="00D8701A">
      <w:pPr>
        <w:pStyle w:val="bull1"/>
        <w:rPr>
          <w:rFonts w:ascii="Courier New" w:eastAsia="Times New Roman" w:hAnsi="Courier New" w:cs="Courier New"/>
          <w:bCs/>
        </w:rPr>
      </w:pPr>
      <w:r>
        <w:rPr>
          <w:rFonts w:ascii="Courier New" w:hAnsi="Courier New" w:cs="Courier New"/>
        </w:rPr>
        <w:t xml:space="preserve">Diploma(Comp) from Govt. polytechnic from P.S.B.T.E.I.T with 69.56% </w:t>
      </w:r>
      <w:r>
        <w:rPr>
          <w:rFonts w:ascii="Courier New" w:eastAsia="Times New Roman" w:hAnsi="Courier New" w:cs="Courier New"/>
          <w:bCs/>
        </w:rPr>
        <w:t xml:space="preserve"> marks.</w:t>
      </w:r>
    </w:p>
    <w:p w:rsidR="00D8701A" w:rsidRDefault="00D8701A">
      <w:pPr>
        <w:pStyle w:val="bull1"/>
        <w:rPr>
          <w:rFonts w:ascii="Courier New" w:hAnsi="Courier New" w:cs="Courier New"/>
        </w:rPr>
      </w:pPr>
      <w:r>
        <w:rPr>
          <w:rFonts w:ascii="Courier New" w:eastAsia="Times New Roman" w:hAnsi="Courier New" w:cs="Courier New"/>
          <w:bCs/>
        </w:rPr>
        <w:t>10</w:t>
      </w:r>
      <w:r>
        <w:rPr>
          <w:rFonts w:ascii="Courier New" w:eastAsia="Times New Roman" w:hAnsi="Courier New" w:cs="Courier New"/>
          <w:bCs/>
          <w:vertAlign w:val="superscript"/>
        </w:rPr>
        <w:t>th</w:t>
      </w:r>
      <w:r>
        <w:rPr>
          <w:rFonts w:ascii="Courier New" w:eastAsia="Times New Roman" w:hAnsi="Courier New" w:cs="Courier New"/>
          <w:bCs/>
        </w:rPr>
        <w:t xml:space="preserve"> from </w:t>
      </w:r>
      <w:r>
        <w:rPr>
          <w:rFonts w:ascii="Courier New" w:hAnsi="Courier New" w:cs="Courier New"/>
        </w:rPr>
        <w:t xml:space="preserve">P.S.E.B Board </w:t>
      </w:r>
      <w:r>
        <w:rPr>
          <w:rFonts w:ascii="Courier New" w:eastAsia="Times New Roman" w:hAnsi="Courier New" w:cs="Courier New"/>
          <w:bCs/>
        </w:rPr>
        <w:t>with 52.46% marks.</w:t>
      </w:r>
    </w:p>
    <w:p w:rsidR="00D8701A" w:rsidRDefault="00D8701A">
      <w:pPr>
        <w:jc w:val="both"/>
        <w:rPr>
          <w:rFonts w:ascii="Courier New" w:hAnsi="Courier New" w:cs="Courier New"/>
          <w:sz w:val="20"/>
          <w:szCs w:val="20"/>
        </w:rPr>
      </w:pPr>
    </w:p>
    <w:p w:rsidR="00D8701A" w:rsidRDefault="00D8701A">
      <w:pPr>
        <w:pStyle w:val="ParagraphHeading"/>
      </w:pPr>
      <w:r>
        <w:rPr>
          <w:rFonts w:ascii="Courier New" w:hAnsi="Courier New" w:cs="Courier New"/>
          <w:sz w:val="20"/>
        </w:rPr>
        <w:t>Summary of Work Experience</w:t>
      </w:r>
    </w:p>
    <w:p w:rsidR="00D8701A" w:rsidRDefault="00D8701A">
      <w:pPr>
        <w:ind w:hanging="1080"/>
        <w:jc w:val="both"/>
        <w:rPr>
          <w:rFonts w:ascii="Courier New" w:hAnsi="Courier New" w:cs="Courier New"/>
          <w:b/>
          <w:sz w:val="20"/>
          <w:szCs w:val="20"/>
          <w:lang w:val="en-US"/>
        </w:rPr>
      </w:pPr>
      <w:r>
        <w:pict>
          <v:line id="_x0000_s1030" style="position:absolute;left:0;text-align:left;z-index:251659776" from="0,2.95pt" to="466.5pt,2.95pt" strokeweight=".53mm">
            <v:stroke joinstyle="miter" endcap="square"/>
          </v:line>
        </w:pict>
      </w:r>
    </w:p>
    <w:p w:rsidR="00D8701A" w:rsidRDefault="00D8701A">
      <w:pPr>
        <w:pStyle w:val="bull1"/>
        <w:rPr>
          <w:rFonts w:ascii="Courier New" w:eastAsia="Times New Roman" w:hAnsi="Courier New" w:cs="Courier New"/>
          <w:b/>
          <w:bCs/>
        </w:rPr>
      </w:pPr>
      <w:r>
        <w:rPr>
          <w:rFonts w:ascii="Courier New" w:eastAsia="Times New Roman" w:hAnsi="Courier New" w:cs="Courier New"/>
          <w:b/>
        </w:rPr>
        <w:t>Pugmarks InterWeb Pvt. Ltd.</w:t>
      </w:r>
      <w:r>
        <w:rPr>
          <w:rFonts w:ascii="Courier New" w:eastAsia="Times New Roman" w:hAnsi="Courier New" w:cs="Courier New"/>
          <w:bCs/>
        </w:rPr>
        <w:t xml:space="preserve"> : July 2012 – till as Jr. Team Lead</w:t>
      </w:r>
    </w:p>
    <w:p w:rsidR="00D8701A" w:rsidRDefault="00D8701A">
      <w:pPr>
        <w:pStyle w:val="bull1"/>
        <w:rPr>
          <w:rFonts w:ascii="Courier New" w:eastAsia="Times New Roman" w:hAnsi="Courier New" w:cs="Courier New"/>
          <w:b/>
          <w:bCs/>
        </w:rPr>
      </w:pPr>
      <w:r>
        <w:rPr>
          <w:rFonts w:ascii="Courier New" w:eastAsia="Times New Roman" w:hAnsi="Courier New" w:cs="Courier New"/>
          <w:b/>
          <w:bCs/>
        </w:rPr>
        <w:t>Offbeat Software Solutions</w:t>
      </w:r>
      <w:r>
        <w:rPr>
          <w:rFonts w:ascii="Courier New" w:eastAsia="Times New Roman" w:hAnsi="Courier New" w:cs="Courier New"/>
          <w:bCs/>
        </w:rPr>
        <w:t xml:space="preserve"> : September 2011 – April 2012 as Team Lead</w:t>
      </w:r>
    </w:p>
    <w:p w:rsidR="00D8701A" w:rsidRDefault="00D8701A">
      <w:pPr>
        <w:pStyle w:val="bull1"/>
        <w:rPr>
          <w:rFonts w:ascii="Courier New" w:hAnsi="Courier New" w:cs="Courier New"/>
        </w:rPr>
      </w:pPr>
      <w:r>
        <w:rPr>
          <w:rFonts w:ascii="Courier New" w:eastAsia="Times New Roman" w:hAnsi="Courier New" w:cs="Courier New"/>
          <w:b/>
          <w:bCs/>
        </w:rPr>
        <w:t>smartData Enterprises (India) Ltd</w:t>
      </w:r>
      <w:r>
        <w:rPr>
          <w:rFonts w:ascii="Courier New" w:eastAsia="Times New Roman" w:hAnsi="Courier New" w:cs="Courier New"/>
          <w:bCs/>
        </w:rPr>
        <w:t>. : Feb 2009 – August 2011 as Senior Software Engineer</w:t>
      </w:r>
    </w:p>
    <w:p w:rsidR="00D8701A" w:rsidRDefault="00D8701A">
      <w:pPr>
        <w:pStyle w:val="Heading1"/>
        <w:spacing w:line="360" w:lineRule="auto"/>
        <w:jc w:val="both"/>
        <w:rPr>
          <w:rFonts w:ascii="Courier New" w:hAnsi="Courier New" w:cs="Courier New"/>
          <w:color w:val="auto"/>
          <w:sz w:val="20"/>
          <w:szCs w:val="20"/>
        </w:rPr>
      </w:pPr>
    </w:p>
    <w:p w:rsidR="00D8701A" w:rsidRDefault="00D8701A">
      <w:pPr>
        <w:jc w:val="both"/>
        <w:rPr>
          <w:rFonts w:ascii="Courier New" w:hAnsi="Courier New" w:cs="Courier New"/>
          <w:sz w:val="20"/>
          <w:szCs w:val="20"/>
        </w:rPr>
      </w:pPr>
    </w:p>
    <w:p w:rsidR="00D8701A" w:rsidRDefault="00D8701A">
      <w:pPr>
        <w:jc w:val="both"/>
        <w:rPr>
          <w:rFonts w:ascii="Courier New" w:hAnsi="Courier New" w:cs="Courier New"/>
          <w:sz w:val="20"/>
          <w:szCs w:val="20"/>
        </w:rPr>
      </w:pPr>
    </w:p>
    <w:p w:rsidR="00D8701A" w:rsidRDefault="00D8701A">
      <w:pPr>
        <w:jc w:val="both"/>
        <w:rPr>
          <w:rFonts w:ascii="Courier New" w:hAnsi="Courier New" w:cs="Courier New"/>
          <w:sz w:val="20"/>
          <w:szCs w:val="20"/>
        </w:rPr>
      </w:pPr>
    </w:p>
    <w:p w:rsidR="00D8701A" w:rsidRDefault="00D8701A">
      <w:pPr>
        <w:pStyle w:val="Heading1"/>
        <w:spacing w:line="360" w:lineRule="auto"/>
        <w:jc w:val="both"/>
        <w:rPr>
          <w:rFonts w:ascii="Courier New" w:hAnsi="Courier New" w:cs="Courier New"/>
          <w:sz w:val="20"/>
        </w:rPr>
      </w:pPr>
      <w:r>
        <w:pict>
          <v:line id="_x0000_s1026" style="position:absolute;left:0;text-align:left;z-index:251655680" from="0,13.95pt" to="441pt,13.95pt" strokeweight=".26mm">
            <v:stroke joinstyle="miter" endcap="square"/>
          </v:line>
        </w:pict>
      </w:r>
      <w:r>
        <w:rPr>
          <w:rFonts w:ascii="Courier New" w:hAnsi="Courier New" w:cs="Courier New"/>
          <w:color w:val="auto"/>
          <w:sz w:val="20"/>
          <w:szCs w:val="20"/>
        </w:rPr>
        <w:t xml:space="preserve">PROJECTS </w:t>
      </w:r>
    </w:p>
    <w:p w:rsidR="00D8701A" w:rsidRDefault="00D8701A">
      <w:pPr>
        <w:pStyle w:val="ParagraphHeading"/>
        <w:rPr>
          <w:rFonts w:ascii="Courier New" w:eastAsia="MS Mincho" w:hAnsi="Courier New" w:cs="Courier New"/>
          <w:sz w:val="20"/>
        </w:rPr>
      </w:pPr>
      <w:r>
        <w:rPr>
          <w:rFonts w:ascii="Courier New" w:hAnsi="Courier New" w:cs="Courier New"/>
          <w:sz w:val="20"/>
        </w:rPr>
        <w:t>Project Description</w:t>
      </w:r>
    </w:p>
    <w:p w:rsidR="00D8701A" w:rsidRDefault="00D8701A">
      <w:pPr>
        <w:jc w:val="both"/>
        <w:rPr>
          <w:rFonts w:ascii="Courier New" w:eastAsia="MS Mincho" w:hAnsi="Courier New" w:cs="Courier New"/>
          <w:kern w:val="1"/>
          <w:sz w:val="20"/>
          <w:szCs w:val="20"/>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ascii="Courier New" w:eastAsia="MS Mincho" w:hAnsi="Courier New" w:cs="Courier New"/>
          <w:b/>
          <w:kern w:val="1"/>
          <w:sz w:val="20"/>
          <w:szCs w:val="20"/>
        </w:rPr>
        <w:t xml:space="preserve">Honda Car India Ltd: </w:t>
      </w:r>
    </w:p>
    <w:p w:rsidR="00D8701A" w:rsidRDefault="00D8701A">
      <w:pPr>
        <w:suppressAutoHyphens w:val="0"/>
        <w:autoSpaceDE w:val="0"/>
        <w:autoSpaceDN w:val="0"/>
        <w:adjustRightInd w:val="0"/>
        <w:ind w:left="927" w:right="29"/>
        <w:jc w:val="both"/>
        <w:rPr>
          <w:rFonts w:ascii="Courier New" w:eastAsia="MS Mincho" w:hAnsi="Courier New" w:cs="Courier New"/>
          <w:b/>
          <w:kern w:val="1"/>
          <w:sz w:val="20"/>
          <w:szCs w:val="20"/>
        </w:rPr>
      </w:pPr>
    </w:p>
    <w:p w:rsidR="00D8701A" w:rsidRDefault="00D8701A">
      <w:pPr>
        <w:suppressAutoHyphens w:val="0"/>
        <w:autoSpaceDE w:val="0"/>
        <w:autoSpaceDN w:val="0"/>
        <w:adjustRightInd w:val="0"/>
        <w:ind w:left="927" w:right="29"/>
        <w:jc w:val="both"/>
        <w:rPr>
          <w:rFonts w:ascii="Courier New" w:eastAsia="MS Mincho" w:hAnsi="Courier New" w:cs="Courier New"/>
          <w:b/>
          <w:kern w:val="1"/>
          <w:sz w:val="20"/>
          <w:szCs w:val="20"/>
        </w:rPr>
      </w:pPr>
      <w:r>
        <w:rPr>
          <w:rFonts w:ascii="Courier New" w:eastAsia="MS Mincho" w:hAnsi="Courier New" w:cs="Courier New"/>
          <w:b/>
          <w:kern w:val="1"/>
          <w:sz w:val="20"/>
          <w:szCs w:val="20"/>
        </w:rPr>
        <w:t>We are currently working at Honda AutoExpo 2016:</w:t>
      </w:r>
    </w:p>
    <w:p w:rsidR="00D8701A" w:rsidRDefault="00D8701A">
      <w:pPr>
        <w:suppressAutoHyphens w:val="0"/>
        <w:autoSpaceDE w:val="0"/>
        <w:autoSpaceDN w:val="0"/>
        <w:adjustRightInd w:val="0"/>
        <w:ind w:left="927" w:right="29"/>
        <w:jc w:val="both"/>
        <w:rPr>
          <w:rFonts w:eastAsia="MS Mincho"/>
          <w:kern w:val="2"/>
          <w:lang w:eastAsia="ja-JP"/>
        </w:rPr>
      </w:pPr>
      <w:hyperlink r:id="rId7" w:history="1">
        <w:r>
          <w:rPr>
            <w:rStyle w:val="Hyperlink"/>
            <w:rFonts w:ascii="Courier New" w:eastAsia="MS Mincho" w:hAnsi="Courier New" w:cs="Courier New"/>
            <w:b/>
            <w:kern w:val="1"/>
            <w:sz w:val="20"/>
            <w:szCs w:val="20"/>
          </w:rPr>
          <w:t>https://hondacarindia.com/autoexpo2016/</w:t>
        </w:r>
      </w:hyperlink>
      <w:r>
        <w:rPr>
          <w:rFonts w:ascii="Courier New" w:eastAsia="MS Mincho" w:hAnsi="Courier New" w:cs="Courier New"/>
          <w:b/>
          <w:kern w:val="1"/>
          <w:sz w:val="20"/>
          <w:szCs w:val="20"/>
        </w:rPr>
        <w:t xml:space="preserve"> </w:t>
      </w:r>
    </w:p>
    <w:p w:rsidR="00D8701A" w:rsidRDefault="00D8701A">
      <w:pPr>
        <w:suppressAutoHyphens w:val="0"/>
        <w:autoSpaceDE w:val="0"/>
        <w:autoSpaceDN w:val="0"/>
        <w:adjustRightInd w:val="0"/>
        <w:ind w:left="1080" w:right="29"/>
        <w:jc w:val="both"/>
        <w:rPr>
          <w:rFonts w:eastAsia="MS Mincho"/>
          <w:kern w:val="2"/>
          <w:lang w:eastAsia="ja-JP"/>
        </w:rPr>
      </w:pPr>
    </w:p>
    <w:p w:rsidR="00D8701A" w:rsidRDefault="00D8701A">
      <w:pPr>
        <w:pStyle w:val="PlainText"/>
        <w:ind w:left="927"/>
        <w:jc w:val="both"/>
        <w:rPr>
          <w:rFonts w:eastAsia="Verdana"/>
        </w:rPr>
      </w:pPr>
      <w:r>
        <w:rPr>
          <w:rFonts w:eastAsia="Verdana"/>
        </w:rPr>
        <w:t>Honda car India</w:t>
      </w:r>
      <w:r>
        <w:rPr>
          <w:rFonts w:eastAsia="Verdana"/>
          <w:b/>
          <w:bCs/>
        </w:rPr>
        <w:t xml:space="preserve"> </w:t>
      </w:r>
      <w:r>
        <w:rPr>
          <w:rFonts w:eastAsia="Verdana"/>
        </w:rPr>
        <w:t>is a Web based application designed to show the information about the company’s products luxury cars. Information includes prices of different products, features of cars. Honda is group that makes Luxury cars.</w:t>
      </w:r>
    </w:p>
    <w:p w:rsidR="00D8701A" w:rsidRDefault="00D8701A">
      <w:pPr>
        <w:pStyle w:val="PlainText"/>
        <w:ind w:left="927"/>
        <w:jc w:val="both"/>
        <w:rPr>
          <w:rFonts w:eastAsia="Verdana"/>
        </w:rPr>
      </w:pPr>
    </w:p>
    <w:p w:rsidR="00D8701A" w:rsidRDefault="00D8701A">
      <w:pPr>
        <w:pStyle w:val="PlainText"/>
        <w:ind w:left="927"/>
        <w:jc w:val="both"/>
        <w:rPr>
          <w:rFonts w:eastAsia="Verdana"/>
        </w:rPr>
      </w:pPr>
      <w:r>
        <w:rPr>
          <w:rFonts w:eastAsia="Verdana"/>
        </w:rPr>
        <w:t xml:space="preserve">Currently, “Honda All New Jazz” launched. Currently It’s a single page application implemented using HTML5, CSS3, jQuery, Ajax. </w:t>
      </w:r>
      <w:r>
        <w:rPr>
          <w:rFonts w:eastAsia="MS Mincho"/>
          <w:kern w:val="2"/>
          <w:lang w:eastAsia="ja-JP"/>
        </w:rPr>
        <w:t>For More Details: you should look this link:</w:t>
      </w:r>
    </w:p>
    <w:p w:rsidR="00D8701A" w:rsidRDefault="00D8701A">
      <w:pPr>
        <w:pStyle w:val="PlainText"/>
        <w:ind w:left="927"/>
        <w:jc w:val="both"/>
        <w:rPr>
          <w:rStyle w:val="apple-converted-space"/>
          <w:b/>
          <w:bCs/>
          <w:color w:val="000000"/>
          <w:szCs w:val="18"/>
          <w:shd w:val="clear" w:color="auto" w:fill="FFFFFF"/>
        </w:rPr>
      </w:pPr>
      <w:hyperlink r:id="rId8" w:history="1">
        <w:r>
          <w:rPr>
            <w:rStyle w:val="Hyperlink"/>
            <w:b/>
            <w:bCs/>
            <w:szCs w:val="18"/>
            <w:shd w:val="clear" w:color="auto" w:fill="FFFFFF"/>
          </w:rPr>
          <w:t>https://www.hondacarindia.com/AllNewJazz/index.html</w:t>
        </w:r>
      </w:hyperlink>
    </w:p>
    <w:p w:rsidR="00D8701A" w:rsidRDefault="00D8701A">
      <w:pPr>
        <w:pStyle w:val="PlainText"/>
        <w:ind w:left="927"/>
        <w:jc w:val="both"/>
        <w:rPr>
          <w:rStyle w:val="apple-converted-space"/>
          <w:b/>
          <w:bCs/>
          <w:color w:val="000000"/>
          <w:szCs w:val="18"/>
          <w:shd w:val="clear" w:color="auto" w:fill="FFFFFF"/>
        </w:rPr>
      </w:pPr>
    </w:p>
    <w:p w:rsidR="00D8701A" w:rsidRDefault="00D8701A">
      <w:pPr>
        <w:pStyle w:val="PlainText"/>
        <w:ind w:left="927"/>
        <w:jc w:val="both"/>
        <w:rPr>
          <w:rStyle w:val="apple-converted-space"/>
          <w:color w:val="000000"/>
          <w:szCs w:val="18"/>
          <w:shd w:val="clear" w:color="auto" w:fill="FFFFFF"/>
        </w:rPr>
      </w:pPr>
    </w:p>
    <w:p w:rsidR="00D8701A" w:rsidRDefault="00D8701A">
      <w:pPr>
        <w:pStyle w:val="PlainText"/>
        <w:ind w:left="927"/>
        <w:jc w:val="both"/>
        <w:rPr>
          <w:rStyle w:val="apple-converted-space"/>
          <w:color w:val="000000"/>
          <w:szCs w:val="18"/>
          <w:shd w:val="clear" w:color="auto" w:fill="FFFFFF"/>
        </w:rPr>
      </w:pPr>
      <w:r>
        <w:rPr>
          <w:rStyle w:val="apple-converted-space"/>
          <w:color w:val="000000"/>
          <w:szCs w:val="18"/>
          <w:shd w:val="clear" w:color="auto" w:fill="FFFFFF"/>
        </w:rPr>
        <w:t xml:space="preserve">When ‘Honda Amaze’ launched then all the changes were implemented by me regarding ‘Honda Amaze’ for view you should look this link: </w:t>
      </w:r>
      <w:hyperlink r:id="rId9" w:history="1">
        <w:r>
          <w:rPr>
            <w:rStyle w:val="Hyperlink"/>
          </w:rPr>
          <w:t>https://hondacarindia.com/Amaze/</w:t>
        </w:r>
      </w:hyperlink>
      <w:r>
        <w:rPr>
          <w:rStyle w:val="apple-converted-space"/>
          <w:color w:val="000000"/>
          <w:szCs w:val="18"/>
          <w:shd w:val="clear" w:color="auto" w:fill="FFFFFF"/>
        </w:rPr>
        <w:t xml:space="preserve"> </w:t>
      </w:r>
    </w:p>
    <w:p w:rsidR="00D8701A" w:rsidRDefault="00D8701A">
      <w:pPr>
        <w:pStyle w:val="PlainText"/>
        <w:ind w:left="927"/>
        <w:jc w:val="both"/>
        <w:rPr>
          <w:rStyle w:val="apple-converted-space"/>
          <w:color w:val="000000"/>
          <w:szCs w:val="18"/>
          <w:shd w:val="clear" w:color="auto" w:fill="FFFFFF"/>
        </w:rPr>
      </w:pPr>
    </w:p>
    <w:p w:rsidR="00D8701A" w:rsidRDefault="00D8701A">
      <w:pPr>
        <w:pStyle w:val="PlainText"/>
        <w:ind w:left="927"/>
        <w:jc w:val="both"/>
        <w:rPr>
          <w:rFonts w:eastAsia="MS Mincho"/>
          <w:color w:val="000000"/>
          <w:kern w:val="2"/>
          <w:lang w:eastAsia="ja-JP"/>
        </w:rPr>
      </w:pPr>
      <w:r>
        <w:rPr>
          <w:rStyle w:val="apple-converted-space"/>
          <w:color w:val="000000"/>
          <w:szCs w:val="18"/>
          <w:shd w:val="clear" w:color="auto" w:fill="FFFFFF"/>
        </w:rPr>
        <w:t xml:space="preserve">When ‘Honda Mobilio’ launched then all the changes were implemented by me regarding ‘Honda Mobilio’ for view you should look this link: </w:t>
      </w:r>
      <w:hyperlink r:id="rId10" w:history="1">
        <w:r>
          <w:rPr>
            <w:rStyle w:val="Hyperlink"/>
          </w:rPr>
          <w:t>https://hondacarindia.com/Mobilio/</w:t>
        </w:r>
      </w:hyperlink>
      <w:r>
        <w:rPr>
          <w:rStyle w:val="apple-converted-space"/>
          <w:color w:val="000000"/>
          <w:szCs w:val="18"/>
          <w:shd w:val="clear" w:color="auto" w:fill="FFFFFF"/>
        </w:rPr>
        <w:t xml:space="preserve"> </w:t>
      </w:r>
    </w:p>
    <w:p w:rsidR="00D8701A" w:rsidRDefault="00D8701A">
      <w:pPr>
        <w:pStyle w:val="PlainText"/>
        <w:ind w:left="927"/>
        <w:jc w:val="both"/>
        <w:rPr>
          <w:rFonts w:eastAsia="MS Mincho"/>
          <w:color w:val="000000"/>
          <w:kern w:val="2"/>
          <w:lang w:eastAsia="ja-JP"/>
        </w:rPr>
      </w:pPr>
    </w:p>
    <w:p w:rsidR="00D8701A" w:rsidRDefault="00D8701A">
      <w:pPr>
        <w:pStyle w:val="PlainText"/>
        <w:ind w:left="1080"/>
        <w:jc w:val="both"/>
        <w:rPr>
          <w:rFonts w:eastAsia="MS Mincho"/>
          <w:kern w:val="2"/>
          <w:lang w:eastAsia="ja-JP"/>
        </w:rPr>
      </w:pPr>
    </w:p>
    <w:p w:rsidR="00D8701A" w:rsidRDefault="00D8701A">
      <w:pPr>
        <w:pStyle w:val="PlainText"/>
        <w:ind w:left="927"/>
      </w:pPr>
      <w:r>
        <w:rPr>
          <w:rFonts w:eastAsia="MS Mincho"/>
          <w:kern w:val="2"/>
          <w:lang w:eastAsia="ja-JP"/>
        </w:rPr>
        <w:t xml:space="preserve">For More Details: you should look this link: </w:t>
      </w:r>
      <w:hyperlink r:id="rId11" w:history="1">
        <w:r>
          <w:rPr>
            <w:rStyle w:val="Hyperlink"/>
          </w:rPr>
          <w:t>https://www.hondacarindia.com/</w:t>
        </w:r>
      </w:hyperlink>
    </w:p>
    <w:p w:rsidR="00D8701A" w:rsidRDefault="00D8701A">
      <w:pPr>
        <w:pStyle w:val="PlainText"/>
        <w:ind w:left="927"/>
      </w:pPr>
      <w:hyperlink r:id="rId12" w:history="1">
        <w:r>
          <w:rPr>
            <w:rStyle w:val="Hyperlink"/>
          </w:rPr>
          <w:t>https://www.hondacarindia.com/siteadmin/login.aspx</w:t>
        </w:r>
      </w:hyperlink>
    </w:p>
    <w:p w:rsidR="00D8701A" w:rsidRDefault="00D8701A">
      <w:pPr>
        <w:pStyle w:val="PlainText"/>
        <w:ind w:left="927"/>
      </w:pPr>
    </w:p>
    <w:p w:rsidR="00D8701A" w:rsidRDefault="00D8701A">
      <w:pPr>
        <w:tabs>
          <w:tab w:val="num" w:pos="540"/>
        </w:tabs>
        <w:ind w:left="540" w:hanging="540"/>
        <w:jc w:val="both"/>
        <w:rPr>
          <w:rFonts w:ascii="Courier New" w:hAnsi="Courier New" w:cs="Courier New"/>
          <w:bCs/>
          <w:kern w:val="2"/>
          <w:sz w:val="20"/>
          <w:szCs w:val="20"/>
          <w:lang w:eastAsia="ja-JP"/>
        </w:rPr>
      </w:pP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etedListText"/>
        <w:numPr>
          <w:ilvl w:val="0"/>
          <w:numId w:val="11"/>
        </w:numPr>
        <w:suppressAutoHyphens w:val="0"/>
        <w:rPr>
          <w:rFonts w:ascii="Courier New" w:hAnsi="Courier New" w:cs="Courier New"/>
        </w:rPr>
      </w:pPr>
      <w:r>
        <w:t xml:space="preserve">Reference Website: </w:t>
      </w:r>
      <w:hyperlink r:id="rId13" w:history="1">
        <w:hyperlink r:id="rId14" w:history="1">
          <w:r>
            <w:rPr>
              <w:rStyle w:val="Hyperlink"/>
            </w:rPr>
            <w:t>http://hondacarindia.com/</w:t>
          </w:r>
        </w:hyperlink>
      </w:hyperlink>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Understanding the requirement of the application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Development and unit testing.</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Analysis, Database Design.</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Security features were implemented at admin-panel for web-site security.</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Daily/Weekly changes: press releases, daily reports as well as graphs/charts implemented, mailer, what’s new implementation.</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 Javascript</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eastAsia="MS Mincho" w:hAnsi="Courier New" w:cs="Courier New"/>
          <w:kern w:val="2"/>
          <w:sz w:val="20"/>
          <w:szCs w:val="20"/>
          <w:lang w:eastAsia="ja-JP"/>
        </w:rPr>
        <w:t xml:space="preserve">                             HTML,CSS,HTML5,CSS3</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sz w:val="20"/>
          <w:szCs w:val="20"/>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pStyle w:val="SmallHeading"/>
        <w:rPr>
          <w:rFonts w:ascii="Courier New" w:hAnsi="Courier New" w:cs="Courier New"/>
        </w:rPr>
      </w:pPr>
      <w:r>
        <w:rPr>
          <w:rStyle w:val="JobTitleChar"/>
          <w:rFonts w:ascii="Courier New" w:eastAsia="MS Mincho" w:hAnsi="Courier New" w:cs="Courier New"/>
          <w:b w:val="0"/>
          <w:bCs w:val="0"/>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Fonts w:ascii="Courier New" w:hAnsi="Courier New" w:cs="Courier New"/>
        </w:rPr>
        <w:t>Jr. Team Lead</w:t>
      </w:r>
    </w:p>
    <w:p w:rsidR="00D8701A" w:rsidRDefault="00D8701A">
      <w:pPr>
        <w:pStyle w:val="SmallHeading"/>
        <w:rPr>
          <w:rFonts w:ascii="Courier New" w:hAnsi="Courier New" w:cs="Courier New"/>
        </w:rPr>
      </w:pPr>
    </w:p>
    <w:p w:rsidR="00D8701A" w:rsidRDefault="00D8701A">
      <w:pPr>
        <w:pStyle w:val="SmallHeading"/>
        <w:rPr>
          <w:rFonts w:ascii="Courier New" w:hAnsi="Courier New" w:cs="Courier New"/>
        </w:rPr>
      </w:pP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eastAsia="MS Mincho"/>
          <w:kern w:val="2"/>
          <w:lang w:eastAsia="ja-JP"/>
        </w:rPr>
        <w:t xml:space="preserve">One of the client wants to create the website with the following mentioned references: </w:t>
      </w:r>
    </w:p>
    <w:p w:rsidR="00D8701A" w:rsidRDefault="00D8701A">
      <w:pPr>
        <w:suppressAutoHyphens w:val="0"/>
        <w:autoSpaceDE w:val="0"/>
        <w:autoSpaceDN w:val="0"/>
        <w:adjustRightInd w:val="0"/>
        <w:ind w:left="1287" w:right="29"/>
        <w:jc w:val="both"/>
        <w:rPr>
          <w:rFonts w:eastAsia="MS Mincho"/>
          <w:kern w:val="2"/>
          <w:lang w:eastAsia="ja-JP"/>
        </w:rPr>
      </w:pPr>
      <w:r>
        <w:rPr>
          <w:rFonts w:eastAsia="MS Mincho"/>
          <w:kern w:val="2"/>
          <w:lang w:eastAsia="ja-JP"/>
        </w:rPr>
        <w:t xml:space="preserve">Front-End Ref: </w:t>
      </w:r>
      <w:hyperlink r:id="rId15" w:history="1">
        <w:r>
          <w:rPr>
            <w:rStyle w:val="Hyperlink"/>
            <w:rFonts w:eastAsia="MS Mincho"/>
            <w:kern w:val="2"/>
            <w:lang w:eastAsia="ja-JP"/>
          </w:rPr>
          <w:t>http://www.myvisuallistings.com/</w:t>
        </w:r>
      </w:hyperlink>
      <w:r>
        <w:rPr>
          <w:rFonts w:eastAsia="MS Mincho"/>
          <w:kern w:val="2"/>
          <w:lang w:eastAsia="ja-JP"/>
        </w:rPr>
        <w:t xml:space="preserve"> </w:t>
      </w:r>
    </w:p>
    <w:p w:rsidR="00D8701A" w:rsidRDefault="00D8701A">
      <w:pPr>
        <w:suppressAutoHyphens w:val="0"/>
        <w:autoSpaceDE w:val="0"/>
        <w:autoSpaceDN w:val="0"/>
        <w:adjustRightInd w:val="0"/>
        <w:ind w:left="1287" w:right="29"/>
        <w:jc w:val="both"/>
        <w:rPr>
          <w:rFonts w:eastAsia="MS Mincho"/>
          <w:kern w:val="2"/>
          <w:lang w:eastAsia="ja-JP"/>
        </w:rPr>
      </w:pPr>
      <w:r>
        <w:rPr>
          <w:rFonts w:eastAsia="MS Mincho"/>
          <w:kern w:val="2"/>
          <w:lang w:eastAsia="ja-JP"/>
        </w:rPr>
        <w:t xml:space="preserve">Back-End Ref: </w:t>
      </w:r>
      <w:hyperlink r:id="rId16" w:history="1">
        <w:r>
          <w:rPr>
            <w:rStyle w:val="Hyperlink"/>
            <w:rFonts w:eastAsia="MS Mincho"/>
            <w:kern w:val="2"/>
            <w:lang w:eastAsia="ja-JP"/>
          </w:rPr>
          <w:t>http://www.tourbuzz.net/</w:t>
        </w:r>
      </w:hyperlink>
      <w:r>
        <w:rPr>
          <w:rFonts w:eastAsia="MS Mincho"/>
          <w:kern w:val="2"/>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In local server we almost created this website for client.</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(MVC with AngularJs</w:t>
      </w:r>
      <w:r>
        <w:rPr>
          <w:rFonts w:ascii="Courier New" w:eastAsia="MS Mincho" w:hAnsi="Courier New" w:cs="Courier New"/>
          <w:kern w:val="2"/>
          <w:sz w:val="20"/>
          <w:szCs w:val="20"/>
          <w:lang w:eastAsia="ja-JP"/>
        </w:rPr>
        <w:t xml:space="preserve">),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 bootstrap</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 xml:space="preserve">July 2012 – till </w:t>
      </w:r>
    </w:p>
    <w:p w:rsidR="00D8701A" w:rsidRDefault="00D8701A">
      <w:pPr>
        <w:pStyle w:val="Heading3"/>
        <w:rPr>
          <w:rFonts w:eastAsia="MS Mincho"/>
        </w:rPr>
      </w:pPr>
      <w:r>
        <w:t xml:space="preserve">Job Title             :   Jr. Team Lead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eastAsia="MS Mincho"/>
          <w:kern w:val="2"/>
          <w:lang w:eastAsia="ja-JP"/>
        </w:rPr>
        <w:t>One of the Honda client wants to regenerate their current website:</w:t>
      </w: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17" w:history="1">
        <w:r>
          <w:rPr>
            <w:rStyle w:val="Hyperlink"/>
            <w:rFonts w:eastAsia="MS Mincho"/>
            <w:kern w:val="2"/>
            <w:lang w:eastAsia="ja-JP"/>
          </w:rPr>
          <w:t>http://hteg.co.in/Login.aspx</w:t>
        </w:r>
      </w:hyperlink>
      <w:r>
        <w:rPr>
          <w:rFonts w:eastAsia="MS Mincho"/>
          <w:kern w:val="2"/>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(MVC with AngularJs</w:t>
      </w:r>
      <w:r>
        <w:rPr>
          <w:rFonts w:ascii="Courier New" w:eastAsia="MS Mincho" w:hAnsi="Courier New" w:cs="Courier New"/>
          <w:kern w:val="2"/>
          <w:sz w:val="20"/>
          <w:szCs w:val="20"/>
          <w:lang w:eastAsia="ja-JP"/>
        </w:rPr>
        <w:t xml:space="preserve">),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 bootstrap</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 xml:space="preserve">July 2012 – till </w:t>
      </w:r>
    </w:p>
    <w:p w:rsidR="00D8701A" w:rsidRDefault="00D8701A">
      <w:pPr>
        <w:suppressAutoHyphens w:val="0"/>
        <w:autoSpaceDE w:val="0"/>
        <w:autoSpaceDN w:val="0"/>
        <w:adjustRightInd w:val="0"/>
        <w:ind w:left="720" w:right="29"/>
        <w:jc w:val="both"/>
        <w:rPr>
          <w:rFonts w:eastAsia="MS Mincho"/>
          <w:kern w:val="2"/>
          <w:lang w:eastAsia="ja-JP"/>
        </w:rPr>
      </w:pPr>
      <w:r>
        <w:rPr>
          <w:b/>
          <w:bCs/>
          <w:kern w:val="2"/>
        </w:rPr>
        <w:t xml:space="preserve">Job Title         </w:t>
      </w:r>
      <w:r>
        <w:t xml:space="preserve">                  </w:t>
      </w:r>
      <w:r>
        <w:rPr>
          <w:b/>
          <w:bCs/>
          <w:kern w:val="2"/>
        </w:rPr>
        <w:t xml:space="preserve">  :   Jr. Team Lead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ascii="Courier New" w:eastAsia="MS Mincho" w:hAnsi="Courier New" w:cs="Courier New"/>
          <w:b/>
          <w:bCs/>
          <w:kern w:val="2"/>
          <w:sz w:val="20"/>
          <w:lang w:eastAsia="ja-JP"/>
        </w:rPr>
        <w:t>IDFSC</w:t>
      </w:r>
      <w:r>
        <w:rPr>
          <w:rFonts w:eastAsia="MS Mincho"/>
          <w:kern w:val="2"/>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18" w:history="1">
        <w:r>
          <w:rPr>
            <w:rStyle w:val="Hyperlink"/>
            <w:rFonts w:eastAsia="MS Mincho"/>
            <w:kern w:val="2"/>
            <w:lang w:eastAsia="ja-JP"/>
          </w:rPr>
          <w:t>http://idfsc.hondacarindia.com/Dealer/dealerLogin.aspx</w:t>
        </w:r>
      </w:hyperlink>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New section ‘Any Time Warranty’ implemented by me: In dealer section three pages have been created </w:t>
      </w:r>
    </w:p>
    <w:p w:rsidR="00D8701A" w:rsidRDefault="00D8701A">
      <w:pPr>
        <w:numPr>
          <w:ilvl w:val="0"/>
          <w:numId w:val="24"/>
        </w:numPr>
        <w:suppressAutoHyphens w:val="0"/>
        <w:autoSpaceDE w:val="0"/>
        <w:autoSpaceDN w:val="0"/>
        <w:adjustRightInd w:val="0"/>
        <w:ind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Any Time Warranty Policy Registration </w:t>
      </w:r>
    </w:p>
    <w:p w:rsidR="00D8701A" w:rsidRDefault="00D8701A">
      <w:pPr>
        <w:numPr>
          <w:ilvl w:val="0"/>
          <w:numId w:val="24"/>
        </w:numPr>
        <w:suppressAutoHyphens w:val="0"/>
        <w:autoSpaceDE w:val="0"/>
        <w:autoSpaceDN w:val="0"/>
        <w:adjustRightInd w:val="0"/>
        <w:ind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Any Time Warranty Inquiry Screen </w:t>
      </w:r>
    </w:p>
    <w:p w:rsidR="00D8701A" w:rsidRDefault="00D8701A">
      <w:pPr>
        <w:numPr>
          <w:ilvl w:val="0"/>
          <w:numId w:val="24"/>
        </w:numPr>
        <w:suppressAutoHyphens w:val="0"/>
        <w:autoSpaceDE w:val="0"/>
        <w:autoSpaceDN w:val="0"/>
        <w:adjustRightInd w:val="0"/>
        <w:ind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Any Time Warranty Registration Detail</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Working on HCMP Program for dealer section and HCIL section.</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Also working on new section ‘Automatically invoice generation for EW and ATW policies’.</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Url for Dealer Section: </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 </w:t>
      </w:r>
      <w:hyperlink r:id="rId19" w:history="1">
        <w:r>
          <w:rPr>
            <w:rStyle w:val="Hyperlink"/>
            <w:rFonts w:ascii="Courier New" w:eastAsia="MS Mincho" w:hAnsi="Courier New" w:cs="Courier New"/>
            <w:kern w:val="2"/>
            <w:sz w:val="20"/>
            <w:lang w:eastAsia="ja-JP"/>
          </w:rPr>
          <w:t>http://idfsc.hondacarindia.com/Dealer/dealerLogin.aspx</w:t>
        </w:r>
      </w:hyperlink>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Url for HCIL Section:</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hyperlink r:id="rId20" w:history="1">
        <w:r>
          <w:rPr>
            <w:rStyle w:val="Hyperlink"/>
            <w:rFonts w:ascii="Courier New" w:eastAsia="MS Mincho" w:hAnsi="Courier New" w:cs="Courier New"/>
            <w:kern w:val="2"/>
            <w:sz w:val="20"/>
            <w:lang w:eastAsia="ja-JP"/>
          </w:rPr>
          <w:t>http://idfsc.hondacarindia.com/hsci/loginAdmin.aspx</w:t>
        </w:r>
      </w:hyperlink>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Maintenance</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Understand the new requirements and give time lines</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Development and unit testing  </w:t>
      </w:r>
    </w:p>
    <w:p w:rsidR="00D8701A" w:rsidRDefault="00D8701A">
      <w:pPr>
        <w:pStyle w:val="BulletedListText"/>
        <w:suppressAutoHyphens w:val="0"/>
        <w:ind w:left="1800"/>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 xml:space="preserve">July 2012 – till </w:t>
      </w:r>
    </w:p>
    <w:p w:rsidR="00D8701A" w:rsidRDefault="00D8701A">
      <w:pPr>
        <w:tabs>
          <w:tab w:val="left" w:pos="360"/>
          <w:tab w:val="num" w:pos="540"/>
        </w:tabs>
        <w:ind w:left="720"/>
        <w:jc w:val="both"/>
        <w:rPr>
          <w:rFonts w:ascii="Courier New" w:hAnsi="Courier New" w:cs="Courier New"/>
          <w:b/>
          <w:bCs/>
          <w:kern w:val="2"/>
          <w:sz w:val="20"/>
          <w:szCs w:val="20"/>
          <w:lang w:eastAsia="ja-JP"/>
        </w:rPr>
      </w:pPr>
      <w:r>
        <w:rPr>
          <w:rFonts w:ascii="Courier New" w:hAnsi="Courier New" w:cs="Courier New"/>
          <w:b/>
          <w:bCs/>
          <w:kern w:val="2"/>
          <w:sz w:val="20"/>
          <w:szCs w:val="20"/>
          <w:lang w:eastAsia="ja-JP"/>
        </w:rPr>
        <w:t xml:space="preserve">Job Title             :   Jr. Team Lead   </w:t>
      </w:r>
    </w:p>
    <w:p w:rsidR="00D8701A" w:rsidRDefault="00D8701A">
      <w:pPr>
        <w:tabs>
          <w:tab w:val="left" w:pos="360"/>
          <w:tab w:val="num" w:pos="540"/>
        </w:tabs>
        <w:ind w:left="720"/>
        <w:jc w:val="both"/>
        <w:rPr>
          <w:rFonts w:ascii="Courier New" w:hAnsi="Courier New" w:cs="Courier New"/>
          <w:b/>
          <w:bCs/>
          <w:kern w:val="2"/>
          <w:sz w:val="20"/>
          <w:szCs w:val="20"/>
          <w:lang w:eastAsia="ja-JP"/>
        </w:rPr>
      </w:pP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ascii="Courier New" w:eastAsia="MS Mincho" w:hAnsi="Courier New" w:cs="Courier New"/>
          <w:b/>
          <w:bCs/>
          <w:kern w:val="2"/>
          <w:sz w:val="20"/>
          <w:lang w:eastAsia="ja-JP"/>
        </w:rPr>
        <w:t>Punjab InfoTech</w:t>
      </w:r>
      <w:r>
        <w:rPr>
          <w:rFonts w:eastAsia="MS Mincho"/>
          <w:kern w:val="2"/>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21" w:history="1">
        <w:r>
          <w:rPr>
            <w:rStyle w:val="Hyperlink"/>
            <w:rFonts w:eastAsia="MS Mincho"/>
            <w:kern w:val="2"/>
            <w:lang w:eastAsia="ja-JP"/>
          </w:rPr>
          <w:t>http://punjabinfotech.winwinhosting.com/</w:t>
        </w:r>
      </w:hyperlink>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22" w:history="1">
        <w:r>
          <w:rPr>
            <w:rStyle w:val="Hyperlink"/>
            <w:rFonts w:eastAsia="MS Mincho"/>
            <w:kern w:val="2"/>
            <w:lang w:eastAsia="ja-JP"/>
          </w:rPr>
          <w:t>http://punjabinfotech.winwinhosting.com/siteadmin/login.aspx</w:t>
        </w:r>
      </w:hyperlink>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Live Url: </w:t>
      </w:r>
      <w:hyperlink r:id="rId23" w:history="1">
        <w:r>
          <w:rPr>
            <w:rStyle w:val="Hyperlink"/>
            <w:rFonts w:eastAsia="MS Mincho"/>
            <w:kern w:val="2"/>
            <w:lang w:eastAsia="ja-JP"/>
          </w:rPr>
          <w:t>http://punjabinfotech.gov.in/</w:t>
        </w:r>
      </w:hyperlink>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Fully CMS based website. Home section is for managing all the banners, gallery, state, cities, pages, menu, ads and tenders.</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 xml:space="preserve">Career Dashboard is for managing all the users, students, Jobs, Qualifications. </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r>
        <w:rPr>
          <w:rFonts w:ascii="Courier New" w:eastAsia="MS Mincho" w:hAnsi="Courier New" w:cs="Courier New"/>
          <w:kern w:val="2"/>
          <w:sz w:val="20"/>
          <w:lang w:eastAsia="ja-JP"/>
        </w:rPr>
        <w:t>Advertisement Dashboard is for managing all the Designations, FAQs, General Instructions, Applicants, Short-listed Candidates, Send Email to all the candidates, Send Email to all Short-listed candidates, MiniForm.</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Understanding the requirement of the application</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Development and unit testing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Analysis, Database Design.</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CMS based, Three layer architecture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Security features were implemented at admin-panel for web-site security.</w:t>
      </w:r>
    </w:p>
    <w:p w:rsidR="00D8701A" w:rsidRDefault="00D8701A">
      <w:pPr>
        <w:pStyle w:val="BulletedListText"/>
        <w:suppressAutoHyphens w:val="0"/>
        <w:ind w:left="1800"/>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 xml:space="preserve">sqlserver 2008, Jquery,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eastAsia="MS Mincho" w:hAnsi="Courier New" w:cs="Courier New"/>
          <w:kern w:val="2"/>
          <w:sz w:val="20"/>
          <w:szCs w:val="20"/>
          <w:lang w:eastAsia="ja-JP"/>
        </w:rPr>
        <w:t xml:space="preserve">                             EntityFrameWork, CMS </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 xml:space="preserve">July 2012 – till </w:t>
      </w:r>
    </w:p>
    <w:p w:rsidR="00D8701A" w:rsidRDefault="00D8701A">
      <w:pPr>
        <w:tabs>
          <w:tab w:val="left" w:pos="360"/>
          <w:tab w:val="num" w:pos="540"/>
        </w:tabs>
        <w:ind w:left="720"/>
        <w:jc w:val="both"/>
        <w:rPr>
          <w:rFonts w:eastAsia="MS Mincho"/>
          <w:kern w:val="2"/>
          <w:lang w:eastAsia="ja-JP"/>
        </w:rPr>
      </w:pPr>
      <w:r>
        <w:rPr>
          <w:rFonts w:ascii="Courier New" w:hAnsi="Courier New" w:cs="Courier New"/>
          <w:b/>
          <w:bCs/>
          <w:kern w:val="2"/>
          <w:sz w:val="20"/>
          <w:szCs w:val="20"/>
          <w:lang w:eastAsia="ja-JP"/>
        </w:rPr>
        <w:t xml:space="preserve">Job Title             :   Jr. Team Lead   </w:t>
      </w:r>
    </w:p>
    <w:p w:rsidR="00D8701A" w:rsidRDefault="00D8701A">
      <w:pPr>
        <w:tabs>
          <w:tab w:val="left" w:pos="360"/>
          <w:tab w:val="num" w:pos="540"/>
        </w:tabs>
        <w:ind w:left="720"/>
        <w:jc w:val="both"/>
        <w:rPr>
          <w:rFonts w:ascii="Courier New" w:hAnsi="Courier New" w:cs="Courier New"/>
          <w:b/>
          <w:bCs/>
          <w:kern w:val="2"/>
          <w:sz w:val="20"/>
          <w:szCs w:val="20"/>
          <w:lang w:eastAsia="ja-JP"/>
        </w:rPr>
      </w:pPr>
      <w:r>
        <w:rPr>
          <w:rFonts w:ascii="Courier New" w:hAnsi="Courier New" w:cs="Courier New"/>
          <w:b/>
          <w:bCs/>
          <w:kern w:val="2"/>
          <w:sz w:val="20"/>
          <w:szCs w:val="20"/>
          <w:lang w:eastAsia="ja-JP"/>
        </w:rPr>
        <w:t xml:space="preserve">   </w:t>
      </w:r>
    </w:p>
    <w:p w:rsidR="00D8701A" w:rsidRDefault="00D8701A">
      <w:pPr>
        <w:tabs>
          <w:tab w:val="left" w:pos="360"/>
          <w:tab w:val="num" w:pos="540"/>
        </w:tabs>
        <w:ind w:left="720"/>
        <w:jc w:val="both"/>
        <w:rPr>
          <w:rFonts w:eastAsia="MS Mincho"/>
          <w:kern w:val="2"/>
          <w:lang w:eastAsia="ja-JP"/>
        </w:rPr>
      </w:pPr>
      <w:r>
        <w:rPr>
          <w:rFonts w:ascii="Courier New" w:hAnsi="Courier New" w:cs="Courier New"/>
          <w:b/>
          <w:bCs/>
          <w:kern w:val="2"/>
          <w:sz w:val="20"/>
          <w:szCs w:val="20"/>
          <w:lang w:eastAsia="ja-JP"/>
        </w:rPr>
        <w:t xml:space="preserve">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numPr>
          <w:ilvl w:val="0"/>
          <w:numId w:val="14"/>
        </w:numPr>
        <w:suppressAutoHyphens w:val="0"/>
        <w:autoSpaceDE w:val="0"/>
        <w:autoSpaceDN w:val="0"/>
        <w:adjustRightInd w:val="0"/>
        <w:ind w:right="29"/>
        <w:jc w:val="both"/>
        <w:rPr>
          <w:rFonts w:eastAsia="MS Mincho"/>
          <w:kern w:val="2"/>
          <w:lang w:eastAsia="ja-JP"/>
        </w:rPr>
      </w:pPr>
      <w:r>
        <w:rPr>
          <w:rFonts w:eastAsia="MS Mincho"/>
          <w:b/>
          <w:bCs/>
          <w:kern w:val="2"/>
          <w:lang w:eastAsia="ja-JP"/>
        </w:rPr>
        <w:t xml:space="preserve">Honda Buddy Loyalty: </w:t>
      </w:r>
      <w:r>
        <w:rPr>
          <w:rFonts w:eastAsia="MS Mincho"/>
          <w:kern w:val="2"/>
          <w:lang w:eastAsia="ja-JP"/>
        </w:rPr>
        <w:t xml:space="preserve">  </w:t>
      </w:r>
      <w:hyperlink r:id="rId24" w:history="1">
        <w:r>
          <w:rPr>
            <w:rStyle w:val="Hyperlink"/>
            <w:rFonts w:eastAsia="MS Mincho"/>
            <w:kern w:val="2"/>
            <w:lang w:eastAsia="ja-JP"/>
          </w:rPr>
          <w:t>http://hondabuddyloyalty.hondacarindia.com/</w:t>
        </w:r>
      </w:hyperlink>
      <w:r>
        <w:rPr>
          <w:rFonts w:eastAsia="MS Mincho"/>
          <w:kern w:val="2"/>
          <w:lang w:eastAsia="ja-JP"/>
        </w:rPr>
        <w:t xml:space="preserve"> </w:t>
      </w:r>
    </w:p>
    <w:p w:rsidR="00D8701A" w:rsidRDefault="00D8701A">
      <w:pPr>
        <w:suppressAutoHyphens w:val="0"/>
        <w:autoSpaceDE w:val="0"/>
        <w:autoSpaceDN w:val="0"/>
        <w:adjustRightInd w:val="0"/>
        <w:ind w:left="1287" w:right="29"/>
        <w:jc w:val="both"/>
        <w:rPr>
          <w:rFonts w:eastAsia="MS Mincho"/>
          <w:kern w:val="2"/>
          <w:lang w:eastAsia="ja-JP"/>
        </w:rPr>
      </w:pPr>
    </w:p>
    <w:p w:rsidR="00D8701A" w:rsidRDefault="00D8701A">
      <w:pPr>
        <w:suppressAutoHyphens w:val="0"/>
        <w:autoSpaceDE w:val="0"/>
        <w:autoSpaceDN w:val="0"/>
        <w:adjustRightInd w:val="0"/>
        <w:ind w:left="927" w:right="29"/>
        <w:jc w:val="both"/>
        <w:rPr>
          <w:rFonts w:ascii="Courier New" w:hAnsi="Courier New" w:cs="Courier New"/>
          <w:color w:val="161616"/>
          <w:sz w:val="20"/>
          <w:szCs w:val="18"/>
          <w:shd w:val="clear" w:color="auto" w:fill="FFFFFF"/>
        </w:rPr>
      </w:pPr>
      <w:r>
        <w:rPr>
          <w:rFonts w:ascii="Courier New" w:eastAsia="MS Mincho" w:hAnsi="Courier New" w:cs="Courier New"/>
          <w:b/>
          <w:bCs/>
          <w:kern w:val="2"/>
          <w:sz w:val="20"/>
          <w:lang w:eastAsia="ja-JP"/>
        </w:rPr>
        <w:t>H</w:t>
      </w:r>
      <w:r>
        <w:rPr>
          <w:rFonts w:ascii="Courier New" w:hAnsi="Courier New" w:cs="Courier New"/>
          <w:color w:val="161616"/>
          <w:sz w:val="20"/>
          <w:szCs w:val="18"/>
          <w:shd w:val="clear" w:color="auto" w:fill="FFFFFF"/>
        </w:rPr>
        <w:t>onda Two Wheeler or Four Wheeler customers are only eligible to   qualify for “HONDA BUDDY/LOYALTY PROGRAMME”. The Programme HBLP has 2 parts. One is Loyalty and second is Buddy or Referrals.</w:t>
      </w:r>
    </w:p>
    <w:p w:rsidR="00D8701A" w:rsidRDefault="00D8701A">
      <w:pPr>
        <w:suppressAutoHyphens w:val="0"/>
        <w:autoSpaceDE w:val="0"/>
        <w:autoSpaceDN w:val="0"/>
        <w:adjustRightInd w:val="0"/>
        <w:ind w:left="927" w:right="29"/>
        <w:jc w:val="both"/>
        <w:rPr>
          <w:rFonts w:ascii="Courier New" w:hAnsi="Courier New" w:cs="Courier New"/>
          <w:color w:val="161616"/>
          <w:sz w:val="20"/>
          <w:szCs w:val="20"/>
          <w:shd w:val="clear" w:color="auto" w:fill="FFFFFF"/>
        </w:rPr>
      </w:pPr>
    </w:p>
    <w:p w:rsidR="00D8701A" w:rsidRDefault="00D8701A">
      <w:pPr>
        <w:pStyle w:val="Heading5"/>
        <w:shd w:val="clear" w:color="auto" w:fill="FFFFFF"/>
        <w:spacing w:before="0" w:beforeAutospacing="0" w:after="0" w:afterAutospacing="0" w:line="300" w:lineRule="atLeast"/>
        <w:jc w:val="both"/>
        <w:rPr>
          <w:rFonts w:ascii="Courier New" w:hAnsi="Courier New" w:cs="Courier New"/>
          <w:color w:val="333333"/>
        </w:rPr>
      </w:pPr>
      <w:r>
        <w:rPr>
          <w:rFonts w:ascii="Courier New" w:hAnsi="Courier New" w:cs="Courier New"/>
          <w:color w:val="333333"/>
        </w:rPr>
        <w:t xml:space="preserve">       VOUCHER REDEMPTION/VALIDITY</w:t>
      </w:r>
    </w:p>
    <w:p w:rsidR="00D8701A" w:rsidRDefault="00D8701A">
      <w:pPr>
        <w:numPr>
          <w:ilvl w:val="0"/>
          <w:numId w:val="23"/>
        </w:numPr>
        <w:shd w:val="clear" w:color="auto" w:fill="FFFFFF"/>
        <w:suppressAutoHyphens w:val="0"/>
        <w:spacing w:line="300" w:lineRule="atLeast"/>
        <w:jc w:val="both"/>
        <w:rPr>
          <w:rFonts w:ascii="Courier New" w:hAnsi="Courier New" w:cs="Courier New"/>
          <w:color w:val="161616"/>
          <w:sz w:val="20"/>
          <w:szCs w:val="20"/>
          <w:lang w:eastAsia="en-US"/>
        </w:rPr>
      </w:pPr>
      <w:r>
        <w:rPr>
          <w:rFonts w:ascii="Courier New" w:hAnsi="Courier New" w:cs="Courier New"/>
          <w:color w:val="161616"/>
          <w:sz w:val="20"/>
          <w:szCs w:val="20"/>
        </w:rPr>
        <w:t>Only the Honda Customer with a valid account and login Id/password has the right and access to print the Voucher at anytime for the value of his/her choice in multiples of 500 points. The Honda customer’s account shall get debited automatically upon generation of the Voucher by him for the points he has chosen to encash at that moment.</w:t>
      </w:r>
    </w:p>
    <w:p w:rsidR="00D8701A" w:rsidRDefault="00D8701A">
      <w:pPr>
        <w:numPr>
          <w:ilvl w:val="0"/>
          <w:numId w:val="23"/>
        </w:numPr>
        <w:shd w:val="clear" w:color="auto" w:fill="FFFFFF"/>
        <w:spacing w:line="300" w:lineRule="atLeast"/>
        <w:jc w:val="both"/>
        <w:rPr>
          <w:rFonts w:ascii="Courier New" w:hAnsi="Courier New" w:cs="Courier New"/>
          <w:color w:val="161616"/>
          <w:sz w:val="20"/>
          <w:szCs w:val="20"/>
        </w:rPr>
      </w:pPr>
      <w:r>
        <w:rPr>
          <w:rFonts w:ascii="Courier New" w:hAnsi="Courier New" w:cs="Courier New"/>
          <w:color w:val="161616"/>
          <w:sz w:val="20"/>
          <w:szCs w:val="20"/>
        </w:rPr>
        <w:t>This Voucher shall be printed with a unique no. given by the system. The Voucher shall have a validity of 30 days from the date of generation.</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tabs>
          <w:tab w:val="num" w:pos="540"/>
        </w:tabs>
        <w:ind w:left="540" w:hanging="540"/>
        <w:jc w:val="both"/>
        <w:rPr>
          <w:rFonts w:ascii="Courier New" w:hAnsi="Courier New" w:cs="Courier New"/>
          <w:bCs/>
          <w:kern w:val="2"/>
          <w:sz w:val="20"/>
          <w:szCs w:val="20"/>
          <w:lang w:eastAsia="ja-JP"/>
        </w:rPr>
      </w:pPr>
      <w:r>
        <w:rPr>
          <w:rFonts w:ascii="Courier New" w:eastAsia="MS Mincho" w:hAnsi="Courier New" w:cs="Courier New"/>
          <w:kern w:val="2"/>
          <w:sz w:val="20"/>
          <w:szCs w:val="20"/>
          <w:lang w:eastAsia="ja-JP"/>
        </w:rPr>
        <w:tab/>
      </w: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Understanding the requirement of the application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Create flow of work document and send to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Development and unit testing.</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Analysis, Database Design.</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CMS based, Three layer architecture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Security features were implemented at admin-panel for web-site security.</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Job Title             :   Jr. Team Lead          </w:t>
      </w: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suppressAutoHyphens w:val="0"/>
        <w:autoSpaceDE w:val="0"/>
        <w:autoSpaceDN w:val="0"/>
        <w:adjustRightInd w:val="0"/>
        <w:ind w:left="927" w:right="29"/>
        <w:jc w:val="both"/>
        <w:rPr>
          <w:rFonts w:ascii="Courier New" w:eastAsia="MS Mincho" w:hAnsi="Courier New" w:cs="Courier New"/>
          <w:kern w:val="2"/>
          <w:sz w:val="20"/>
          <w:lang w:eastAsia="ja-JP"/>
        </w:rPr>
      </w:pPr>
    </w:p>
    <w:p w:rsidR="00D8701A" w:rsidRDefault="00D8701A">
      <w:pPr>
        <w:numPr>
          <w:ilvl w:val="0"/>
          <w:numId w:val="14"/>
        </w:numPr>
        <w:suppressAutoHyphens w:val="0"/>
        <w:autoSpaceDE w:val="0"/>
        <w:autoSpaceDN w:val="0"/>
        <w:adjustRightInd w:val="0"/>
        <w:ind w:right="29"/>
        <w:jc w:val="both"/>
        <w:rPr>
          <w:rFonts w:eastAsia="MS Mincho"/>
          <w:b/>
          <w:bCs/>
          <w:kern w:val="2"/>
          <w:lang w:eastAsia="ja-JP"/>
        </w:rPr>
      </w:pPr>
      <w:r>
        <w:rPr>
          <w:rFonts w:eastAsia="MS Mincho"/>
          <w:b/>
          <w:bCs/>
          <w:kern w:val="2"/>
          <w:lang w:eastAsia="ja-JP"/>
        </w:rPr>
        <w:t xml:space="preserve">Honda Atmis/AutoTerrace: </w:t>
      </w:r>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25" w:history="1">
        <w:r>
          <w:rPr>
            <w:rStyle w:val="Hyperlink"/>
            <w:rFonts w:eastAsia="MS Mincho"/>
            <w:kern w:val="2"/>
            <w:lang w:eastAsia="ja-JP"/>
          </w:rPr>
          <w:t>http://atmis.hondacarindia.com/siteadmin/loginadmin.aspx</w:t>
        </w:r>
      </w:hyperlink>
    </w:p>
    <w:p w:rsidR="00D8701A" w:rsidRDefault="00D8701A">
      <w:pPr>
        <w:suppressAutoHyphens w:val="0"/>
        <w:autoSpaceDE w:val="0"/>
        <w:autoSpaceDN w:val="0"/>
        <w:adjustRightInd w:val="0"/>
        <w:ind w:left="927" w:right="29"/>
        <w:jc w:val="both"/>
        <w:rPr>
          <w:rFonts w:eastAsia="MS Mincho"/>
          <w:kern w:val="2"/>
          <w:lang w:eastAsia="ja-JP"/>
        </w:rPr>
      </w:pPr>
      <w:r>
        <w:rPr>
          <w:rFonts w:eastAsia="MS Mincho"/>
          <w:kern w:val="2"/>
          <w:lang w:eastAsia="ja-JP"/>
        </w:rPr>
        <w:t xml:space="preserve">        </w:t>
      </w:r>
      <w:hyperlink r:id="rId26" w:history="1">
        <w:r>
          <w:rPr>
            <w:rStyle w:val="Hyperlink"/>
            <w:rFonts w:eastAsia="MS Mincho"/>
            <w:kern w:val="2"/>
            <w:lang w:eastAsia="ja-JP"/>
          </w:rPr>
          <w:t>https://hondacarindia.com/hondaautoterrace/buyexchange.aspx</w:t>
        </w:r>
      </w:hyperlink>
    </w:p>
    <w:p w:rsidR="00D8701A" w:rsidRDefault="00D8701A">
      <w:pPr>
        <w:suppressAutoHyphens w:val="0"/>
        <w:ind w:left="1440"/>
        <w:rPr>
          <w:rFonts w:ascii="Courier New" w:hAnsi="Courier New" w:cs="Courier New"/>
          <w:color w:val="000000"/>
          <w:sz w:val="20"/>
          <w:lang w:eastAsia="en-US"/>
        </w:rPr>
      </w:pPr>
      <w:r>
        <w:rPr>
          <w:rFonts w:ascii="Courier New" w:eastAsia="MS Mincho" w:hAnsi="Courier New" w:cs="Courier New"/>
          <w:color w:val="000000"/>
          <w:kern w:val="2"/>
          <w:sz w:val="20"/>
          <w:lang w:eastAsia="ja-JP"/>
        </w:rPr>
        <w:t>A</w:t>
      </w:r>
      <w:r>
        <w:rPr>
          <w:rFonts w:ascii="Courier New" w:hAnsi="Courier New" w:cs="Courier New"/>
          <w:color w:val="000000"/>
          <w:sz w:val="20"/>
          <w:szCs w:val="18"/>
          <w:shd w:val="clear" w:color="auto" w:fill="FFFFFF"/>
        </w:rPr>
        <w:t>t Honda AutoTerrace, you can :</w:t>
      </w:r>
    </w:p>
    <w:p w:rsidR="00D8701A" w:rsidRDefault="00D8701A">
      <w:pPr>
        <w:numPr>
          <w:ilvl w:val="0"/>
          <w:numId w:val="27"/>
        </w:numPr>
        <w:shd w:val="clear" w:color="auto" w:fill="FFFFFF"/>
        <w:spacing w:before="100" w:beforeAutospacing="1" w:after="100" w:afterAutospacing="1"/>
        <w:jc w:val="both"/>
        <w:rPr>
          <w:rFonts w:ascii="Courier New" w:hAnsi="Courier New" w:cs="Courier New"/>
          <w:color w:val="000000"/>
          <w:sz w:val="20"/>
          <w:szCs w:val="18"/>
        </w:rPr>
      </w:pPr>
      <w:r>
        <w:rPr>
          <w:rFonts w:ascii="Courier New" w:hAnsi="Courier New" w:cs="Courier New"/>
          <w:color w:val="000000"/>
          <w:sz w:val="20"/>
          <w:szCs w:val="18"/>
        </w:rPr>
        <w:t>Exchange your existing car – any make, any model – for a Brand New Honda car.</w:t>
      </w:r>
    </w:p>
    <w:p w:rsidR="00D8701A" w:rsidRDefault="00D8701A">
      <w:pPr>
        <w:numPr>
          <w:ilvl w:val="0"/>
          <w:numId w:val="27"/>
        </w:numPr>
        <w:shd w:val="clear" w:color="auto" w:fill="FFFFFF"/>
        <w:spacing w:before="100" w:beforeAutospacing="1" w:after="100" w:afterAutospacing="1"/>
        <w:jc w:val="both"/>
        <w:rPr>
          <w:rFonts w:eastAsia="MS Mincho"/>
          <w:kern w:val="2"/>
          <w:lang w:eastAsia="ja-JP"/>
        </w:rPr>
      </w:pPr>
      <w:r>
        <w:rPr>
          <w:rFonts w:ascii="Courier New" w:hAnsi="Courier New" w:cs="Courier New"/>
          <w:color w:val="000000"/>
          <w:sz w:val="20"/>
          <w:szCs w:val="18"/>
        </w:rPr>
        <w:t>Buy a Certified Pre-Owned Honda with 1 year/20,000 km warranty*.</w:t>
      </w: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Maintenance</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New dealers created and provide their username and passwords</w:t>
      </w:r>
    </w:p>
    <w:p w:rsidR="00D8701A" w:rsidRDefault="00D8701A">
      <w:pPr>
        <w:pStyle w:val="BulletedListText"/>
        <w:suppressAutoHyphens w:val="0"/>
        <w:ind w:left="1800"/>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Job Title             :   Jr. Team Lead      </w:t>
      </w:r>
    </w:p>
    <w:p w:rsidR="00D8701A" w:rsidRDefault="00D8701A">
      <w:pPr>
        <w:suppressAutoHyphens w:val="0"/>
        <w:autoSpaceDE w:val="0"/>
        <w:autoSpaceDN w:val="0"/>
        <w:adjustRightInd w:val="0"/>
        <w:ind w:left="927" w:right="29"/>
        <w:jc w:val="both"/>
        <w:rPr>
          <w:rFonts w:eastAsia="MS Mincho"/>
          <w:kern w:val="2"/>
          <w:lang w:eastAsia="ja-JP"/>
        </w:rPr>
      </w:pPr>
    </w:p>
    <w:p w:rsidR="00D8701A" w:rsidRDefault="00D8701A">
      <w:pPr>
        <w:pStyle w:val="SmallHeading"/>
        <w:rPr>
          <w:rStyle w:val="JobTitleChar"/>
          <w:rFonts w:ascii="Courier New" w:eastAsia="MS Mincho" w:hAnsi="Courier New" w:cs="Courier New"/>
        </w:rPr>
      </w:pPr>
    </w:p>
    <w:p w:rsidR="00D8701A" w:rsidRDefault="00D8701A">
      <w:pPr>
        <w:autoSpaceDE w:val="0"/>
        <w:ind w:right="29"/>
        <w:jc w:val="both"/>
        <w:rPr>
          <w:rFonts w:ascii="Courier New" w:eastAsia="MS Mincho" w:hAnsi="Courier New" w:cs="Courier New"/>
          <w:b/>
          <w:kern w:val="1"/>
          <w:sz w:val="20"/>
          <w:szCs w:val="20"/>
        </w:rPr>
      </w:pPr>
    </w:p>
    <w:p w:rsidR="00D8701A" w:rsidRDefault="00D8701A">
      <w:pPr>
        <w:numPr>
          <w:ilvl w:val="0"/>
          <w:numId w:val="14"/>
        </w:numPr>
        <w:suppressAutoHyphens w:val="0"/>
        <w:autoSpaceDE w:val="0"/>
        <w:autoSpaceDN w:val="0"/>
        <w:adjustRightInd w:val="0"/>
        <w:ind w:right="29"/>
        <w:jc w:val="both"/>
        <w:rPr>
          <w:rFonts w:ascii="Courier New" w:eastAsia="MS Mincho" w:hAnsi="Courier New" w:cs="Courier New"/>
          <w:b/>
          <w:color w:val="000000"/>
          <w:kern w:val="2"/>
          <w:sz w:val="20"/>
          <w:szCs w:val="20"/>
          <w:lang w:eastAsia="ja-JP"/>
        </w:rPr>
      </w:pPr>
      <w:r>
        <w:rPr>
          <w:rFonts w:ascii="Courier New" w:eastAsia="Verdana" w:hAnsi="Courier New" w:cs="Courier New"/>
          <w:b/>
          <w:bCs/>
          <w:color w:val="000000"/>
          <w:sz w:val="20"/>
          <w:szCs w:val="20"/>
        </w:rPr>
        <w:t>Honda Digital Library</w:t>
      </w:r>
      <w:r>
        <w:rPr>
          <w:rFonts w:ascii="Courier New" w:eastAsia="MS Mincho" w:hAnsi="Courier New" w:cs="Courier New"/>
          <w:b/>
          <w:color w:val="000000"/>
          <w:kern w:val="2"/>
          <w:sz w:val="20"/>
          <w:szCs w:val="20"/>
          <w:lang w:eastAsia="ja-JP"/>
        </w:rPr>
        <w:t xml:space="preserve">:  </w:t>
      </w:r>
    </w:p>
    <w:p w:rsidR="00D8701A" w:rsidRDefault="00D8701A">
      <w:pPr>
        <w:pStyle w:val="PlainText"/>
        <w:ind w:left="1080"/>
        <w:jc w:val="both"/>
        <w:rPr>
          <w:rFonts w:eastAsia="MS Mincho"/>
          <w:kern w:val="2"/>
          <w:lang w:eastAsia="ja-JP"/>
        </w:rPr>
      </w:pPr>
    </w:p>
    <w:p w:rsidR="00D8701A" w:rsidRDefault="00D8701A">
      <w:pPr>
        <w:pStyle w:val="PlainText"/>
        <w:ind w:left="927"/>
        <w:jc w:val="both"/>
        <w:rPr>
          <w:rFonts w:eastAsia="MS Mincho"/>
          <w:color w:val="000000"/>
          <w:kern w:val="2"/>
          <w:lang w:eastAsia="ja-JP"/>
        </w:rPr>
      </w:pPr>
      <w:r>
        <w:rPr>
          <w:rFonts w:eastAsia="Verdana"/>
        </w:rPr>
        <w:t>Digital library is a Honda website web portal where Honda dealers may order products or download advertisements for their showrooms and customers. Products may be dividing in three parts i.e. Brochures, POP, and Advertisements. Dealers may order POP and Brochures and can download advertisements online.</w:t>
      </w:r>
      <w:r>
        <w:rPr>
          <w:rStyle w:val="apple-converted-space"/>
          <w:color w:val="000000"/>
          <w:szCs w:val="18"/>
          <w:shd w:val="clear" w:color="auto" w:fill="FFFFFF"/>
        </w:rPr>
        <w:t xml:space="preserve"> </w:t>
      </w:r>
    </w:p>
    <w:p w:rsidR="00D8701A" w:rsidRDefault="00D8701A">
      <w:pPr>
        <w:pStyle w:val="PlainText"/>
        <w:ind w:left="1080"/>
        <w:jc w:val="both"/>
        <w:rPr>
          <w:rFonts w:eastAsia="MS Mincho"/>
          <w:kern w:val="2"/>
          <w:lang w:eastAsia="ja-JP"/>
        </w:rPr>
      </w:pPr>
    </w:p>
    <w:p w:rsidR="00D8701A" w:rsidRDefault="00D8701A">
      <w:pPr>
        <w:pStyle w:val="PlainText"/>
        <w:ind w:left="927"/>
        <w:jc w:val="both"/>
        <w:rPr>
          <w:rFonts w:eastAsia="MS Mincho"/>
          <w:kern w:val="2"/>
          <w:lang w:eastAsia="ja-JP"/>
        </w:rPr>
      </w:pPr>
      <w:r>
        <w:rPr>
          <w:rFonts w:eastAsia="MS Mincho"/>
          <w:kern w:val="2"/>
          <w:lang w:eastAsia="ja-JP"/>
        </w:rPr>
        <w:t xml:space="preserve">For More Details: you should look this link: </w:t>
      </w:r>
      <w:hyperlink r:id="rId27" w:history="1">
        <w:r>
          <w:rPr>
            <w:rStyle w:val="Hyperlink"/>
          </w:rPr>
          <w:t>http://digitallibrary.hondacarindia.com/login.aspx</w:t>
        </w:r>
      </w:hyperlink>
    </w:p>
    <w:p w:rsidR="00D8701A" w:rsidRDefault="00D8701A">
      <w:pPr>
        <w:pStyle w:val="SmallHeading"/>
        <w:rPr>
          <w:rFonts w:ascii="Courier New" w:hAnsi="Courier New" w:cs="Courier New"/>
        </w:rPr>
      </w:pPr>
    </w:p>
    <w:p w:rsidR="00D8701A" w:rsidRDefault="00D8701A">
      <w:pPr>
        <w:pStyle w:val="SmallHeading"/>
        <w:rPr>
          <w:rFonts w:ascii="Courier New" w:hAnsi="Courier New" w:cs="Courier New"/>
        </w:rPr>
      </w:pP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etedListText"/>
        <w:numPr>
          <w:ilvl w:val="0"/>
          <w:numId w:val="11"/>
        </w:numPr>
        <w:suppressAutoHyphens w:val="0"/>
        <w:rPr>
          <w:rFonts w:ascii="Courier New" w:hAnsi="Courier New" w:cs="Courier New"/>
        </w:rPr>
      </w:pPr>
      <w:r>
        <w:t xml:space="preserve">Reference Website: </w:t>
      </w:r>
      <w:hyperlink r:id="rId28" w:history="1">
        <w:r>
          <w:t xml:space="preserve"> </w:t>
        </w:r>
        <w:hyperlink r:id="rId29" w:history="1">
          <w:r>
            <w:rPr>
              <w:rStyle w:val="Hyperlink"/>
            </w:rPr>
            <w:t>http://digitallibrary.hondacarindia.com/login.aspx</w:t>
          </w:r>
        </w:hyperlink>
        <w:r>
          <w:t xml:space="preserve"> </w:t>
        </w:r>
      </w:hyperlink>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Understanding the requirement of the application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Development and unit testing.</w:t>
      </w:r>
    </w:p>
    <w:p w:rsidR="00D8701A" w:rsidRDefault="00D8701A">
      <w:pPr>
        <w:pStyle w:val="BulletedListText"/>
        <w:numPr>
          <w:ilvl w:val="0"/>
          <w:numId w:val="11"/>
        </w:numPr>
        <w:suppressAutoHyphens w:val="0"/>
        <w:rPr>
          <w:rFonts w:ascii="Courier New" w:hAnsi="Courier New" w:cs="Courier New"/>
        </w:rPr>
      </w:pPr>
      <w:r>
        <w:rPr>
          <w:rFonts w:ascii="Courier New" w:eastAsia="Verdana" w:hAnsi="Courier New" w:cs="Courier New"/>
        </w:rPr>
        <w:t>Product representation at Honda Premises at Noida Plant</w:t>
      </w:r>
    </w:p>
    <w:p w:rsidR="00D8701A" w:rsidRDefault="00D8701A">
      <w:pPr>
        <w:pStyle w:val="BulletedListText"/>
        <w:ind w:left="1728"/>
        <w:rPr>
          <w:rFonts w:ascii="Courier New" w:hAnsi="Courier New" w:cs="Courier New"/>
        </w:rPr>
      </w:pPr>
    </w:p>
    <w:p w:rsidR="00D8701A" w:rsidRDefault="00D8701A">
      <w:pPr>
        <w:tabs>
          <w:tab w:val="num" w:pos="540"/>
        </w:tabs>
        <w:ind w:left="540" w:firstLine="180"/>
        <w:jc w:val="both"/>
        <w:rPr>
          <w:rFonts w:ascii="Courier New" w:hAnsi="Courier New" w:cs="Courier New"/>
          <w:b/>
          <w:bCs/>
          <w:kern w:val="2"/>
          <w:sz w:val="20"/>
          <w:szCs w:val="20"/>
          <w:lang w:eastAsia="ja-JP"/>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w:t>
      </w:r>
    </w:p>
    <w:p w:rsidR="00D8701A" w:rsidRDefault="00D8701A">
      <w:pPr>
        <w:tabs>
          <w:tab w:val="left" w:pos="360"/>
          <w:tab w:val="num" w:pos="54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 w:val="num" w:pos="540"/>
        </w:tabs>
        <w:ind w:left="720"/>
        <w:jc w:val="both"/>
        <w:rPr>
          <w:rFonts w:ascii="Courier New" w:eastAsia="MS Mincho" w:hAnsi="Courier New" w:cs="Courier New"/>
          <w:sz w:val="20"/>
          <w:szCs w:val="20"/>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pStyle w:val="SmallHeading"/>
        <w:rPr>
          <w:rFonts w:ascii="Courier New" w:hAnsi="Courier New" w:cs="Courier New"/>
        </w:rPr>
      </w:pPr>
      <w:r>
        <w:rPr>
          <w:rStyle w:val="JobTitleChar"/>
          <w:rFonts w:ascii="Courier New" w:eastAsia="MS Mincho" w:hAnsi="Courier New" w:cs="Courier New"/>
          <w:b w:val="0"/>
          <w:bCs w:val="0"/>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Fonts w:ascii="Courier New" w:hAnsi="Courier New" w:cs="Courier New"/>
        </w:rPr>
        <w:t>Jr. Team Lead</w:t>
      </w:r>
    </w:p>
    <w:p w:rsidR="00D8701A" w:rsidRDefault="00D8701A">
      <w:pPr>
        <w:autoSpaceDE w:val="0"/>
        <w:ind w:left="1287" w:right="29"/>
        <w:jc w:val="both"/>
        <w:rPr>
          <w:rFonts w:ascii="Courier New" w:eastAsia="MS Mincho" w:hAnsi="Courier New" w:cs="Courier New"/>
          <w:b/>
          <w:kern w:val="1"/>
          <w:sz w:val="20"/>
          <w:szCs w:val="20"/>
        </w:rPr>
      </w:pPr>
    </w:p>
    <w:p w:rsidR="00D8701A" w:rsidRDefault="00D8701A">
      <w:pPr>
        <w:pStyle w:val="PlainText"/>
        <w:jc w:val="both"/>
        <w:rPr>
          <w:rFonts w:eastAsia="Verdana"/>
        </w:rPr>
      </w:pPr>
    </w:p>
    <w:p w:rsidR="00D8701A" w:rsidRDefault="00D8701A">
      <w:pPr>
        <w:pStyle w:val="PlainText"/>
        <w:jc w:val="both"/>
        <w:rPr>
          <w:rFonts w:eastAsia="Verdana"/>
        </w:rPr>
      </w:pPr>
    </w:p>
    <w:p w:rsidR="00D8701A" w:rsidRDefault="00D8701A">
      <w:pPr>
        <w:numPr>
          <w:ilvl w:val="0"/>
          <w:numId w:val="14"/>
        </w:numPr>
        <w:suppressAutoHyphens w:val="0"/>
        <w:autoSpaceDE w:val="0"/>
        <w:autoSpaceDN w:val="0"/>
        <w:adjustRightInd w:val="0"/>
        <w:ind w:right="29"/>
        <w:jc w:val="both"/>
        <w:rPr>
          <w:rFonts w:ascii="Courier New" w:eastAsia="MS Mincho" w:hAnsi="Courier New" w:cs="Courier New"/>
          <w:b/>
          <w:color w:val="000000"/>
          <w:kern w:val="2"/>
          <w:sz w:val="20"/>
          <w:szCs w:val="20"/>
          <w:lang w:eastAsia="ja-JP"/>
        </w:rPr>
      </w:pPr>
      <w:r>
        <w:rPr>
          <w:rFonts w:ascii="Courier New" w:eastAsia="Verdana" w:hAnsi="Courier New" w:cs="Courier New"/>
          <w:b/>
          <w:bCs/>
          <w:color w:val="000000"/>
          <w:sz w:val="20"/>
          <w:szCs w:val="20"/>
        </w:rPr>
        <w:t>Web-Viewing</w:t>
      </w:r>
      <w:r>
        <w:rPr>
          <w:rFonts w:ascii="Courier New" w:eastAsia="MS Mincho" w:hAnsi="Courier New" w:cs="Courier New"/>
          <w:b/>
          <w:color w:val="000000"/>
          <w:kern w:val="2"/>
          <w:sz w:val="20"/>
          <w:szCs w:val="20"/>
          <w:lang w:eastAsia="ja-JP"/>
        </w:rPr>
        <w:t xml:space="preserve">:  </w:t>
      </w:r>
    </w:p>
    <w:p w:rsidR="00D8701A" w:rsidRDefault="00D8701A">
      <w:pPr>
        <w:pStyle w:val="PlainText"/>
        <w:ind w:left="1080"/>
        <w:jc w:val="both"/>
        <w:rPr>
          <w:rFonts w:eastAsia="MS Mincho"/>
          <w:kern w:val="2"/>
          <w:lang w:eastAsia="ja-JP"/>
        </w:rPr>
      </w:pPr>
    </w:p>
    <w:p w:rsidR="00D8701A" w:rsidRDefault="00D8701A">
      <w:pPr>
        <w:pStyle w:val="PlainText"/>
        <w:ind w:left="927"/>
        <w:jc w:val="both"/>
        <w:rPr>
          <w:rFonts w:eastAsia="Verdana"/>
        </w:rPr>
      </w:pPr>
      <w:r>
        <w:rPr>
          <w:rFonts w:eastAsia="MS Mincho"/>
          <w:kern w:val="2"/>
          <w:lang w:eastAsia="ja-JP"/>
        </w:rPr>
        <w:t xml:space="preserve">Web-Viewing is like an webinar for users. Admin invites their users/members for view the presentation with in a particular session and time-period. If user/member logged in before the invitation time-period then they received countdown page and if the countdown period is over then automatically start the video session of 70 minutes. 40 minutes for video time and 30 minutes for online-chat with the admin regarding that video. </w:t>
      </w:r>
      <w:r>
        <w:rPr>
          <w:rFonts w:eastAsia="Verdana"/>
        </w:rPr>
        <w:t xml:space="preserve">  </w:t>
      </w:r>
    </w:p>
    <w:p w:rsidR="00D8701A" w:rsidRDefault="00D8701A">
      <w:pPr>
        <w:pStyle w:val="PlainText"/>
        <w:ind w:left="927"/>
        <w:jc w:val="both"/>
        <w:rPr>
          <w:rFonts w:eastAsia="MS Mincho"/>
          <w:kern w:val="2"/>
          <w:lang w:eastAsia="ja-JP"/>
        </w:rPr>
      </w:pPr>
    </w:p>
    <w:p w:rsidR="00D8701A" w:rsidRDefault="00D8701A">
      <w:pPr>
        <w:pStyle w:val="PlainText"/>
        <w:ind w:left="927"/>
        <w:jc w:val="both"/>
        <w:rPr>
          <w:rFonts w:eastAsia="MS Mincho"/>
          <w:kern w:val="2"/>
          <w:lang w:eastAsia="ja-JP"/>
        </w:rPr>
      </w:pPr>
      <w:r>
        <w:rPr>
          <w:rFonts w:eastAsia="MS Mincho"/>
          <w:kern w:val="2"/>
          <w:lang w:eastAsia="ja-JP"/>
        </w:rPr>
        <w:t xml:space="preserve">For More Details: you should look this link: </w:t>
      </w:r>
      <w:hyperlink r:id="rId30" w:history="1">
        <w:hyperlink r:id="rId31" w:history="1">
          <w:r>
            <w:rPr>
              <w:rStyle w:val="Hyperlink"/>
            </w:rPr>
            <w:t>http://www.webviewings.com/</w:t>
          </w:r>
        </w:hyperlink>
      </w:hyperlink>
    </w:p>
    <w:p w:rsidR="00D8701A" w:rsidRDefault="00D8701A">
      <w:pPr>
        <w:pStyle w:val="PlainText"/>
        <w:ind w:left="1080"/>
        <w:jc w:val="both"/>
        <w:rPr>
          <w:rFonts w:eastAsia="MS Mincho"/>
          <w:kern w:val="2"/>
          <w:lang w:eastAsia="ja-JP"/>
        </w:rPr>
      </w:pPr>
    </w:p>
    <w:p w:rsidR="00D8701A" w:rsidRDefault="00D8701A">
      <w:pPr>
        <w:tabs>
          <w:tab w:val="num" w:pos="540"/>
        </w:tabs>
        <w:ind w:left="540" w:hanging="540"/>
        <w:jc w:val="both"/>
        <w:rPr>
          <w:rFonts w:ascii="Courier New" w:hAnsi="Courier New" w:cs="Courier New"/>
          <w:bCs/>
          <w:kern w:val="2"/>
          <w:sz w:val="20"/>
          <w:szCs w:val="20"/>
          <w:lang w:eastAsia="ja-JP"/>
        </w:rPr>
      </w:pPr>
      <w:r>
        <w:rPr>
          <w:rFonts w:ascii="Courier New" w:eastAsia="MS Mincho" w:hAnsi="Courier New" w:cs="Courier New"/>
          <w:kern w:val="2"/>
          <w:sz w:val="20"/>
          <w:szCs w:val="20"/>
          <w:lang w:eastAsia="ja-JP"/>
        </w:rPr>
        <w:tab/>
      </w:r>
      <w:r>
        <w:rPr>
          <w:rFonts w:ascii="Courier New" w:eastAsia="MS Mincho" w:hAnsi="Courier New" w:cs="Courier New"/>
          <w:kern w:val="2"/>
          <w:sz w:val="20"/>
          <w:szCs w:val="20"/>
          <w:lang w:eastAsia="ja-JP"/>
        </w:rPr>
        <w:tab/>
      </w: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Analysis the requirement and implemented the project with documentation, database design.</w:t>
      </w:r>
    </w:p>
    <w:p w:rsidR="00D8701A" w:rsidRDefault="00D8701A">
      <w:pPr>
        <w:pStyle w:val="BulletedListText"/>
        <w:numPr>
          <w:ilvl w:val="0"/>
          <w:numId w:val="11"/>
        </w:numPr>
        <w:suppressAutoHyphens w:val="0"/>
        <w:rPr>
          <w:rFonts w:ascii="Courier New" w:hAnsi="Courier New" w:cs="Courier New"/>
        </w:rPr>
      </w:pPr>
      <w:r>
        <w:t xml:space="preserve">Reference Website: </w:t>
      </w:r>
      <w:hyperlink r:id="rId32" w:history="1">
        <w:hyperlink r:id="rId33" w:history="1">
          <w:r>
            <w:rPr>
              <w:rStyle w:val="Hyperlink"/>
            </w:rPr>
            <w:t>http://www.webviewings.com/</w:t>
          </w:r>
        </w:hyperlink>
      </w:hyperlink>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Development and unit testing.</w:t>
      </w:r>
    </w:p>
    <w:p w:rsidR="00D8701A" w:rsidRDefault="00D8701A">
      <w:pPr>
        <w:pStyle w:val="BulletedListText"/>
        <w:numPr>
          <w:ilvl w:val="0"/>
          <w:numId w:val="11"/>
        </w:numPr>
        <w:suppressAutoHyphens w:val="0"/>
        <w:rPr>
          <w:rFonts w:ascii="Courier New" w:hAnsi="Courier New" w:cs="Courier New"/>
        </w:rPr>
      </w:pPr>
      <w:r>
        <w:rPr>
          <w:rFonts w:ascii="Courier New" w:eastAsia="Verdana" w:hAnsi="Courier New" w:cs="Courier New"/>
        </w:rPr>
        <w:t xml:space="preserve">Database design implementation with normalized form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Counter implementation</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Admin-panel implementations for manage the time of viewing the video.</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Online Chat Implementation</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.Net Framework 4.0 (</w:t>
      </w:r>
      <w:r>
        <w:rPr>
          <w:rFonts w:ascii="Courier New" w:eastAsia="MS Mincho" w:hAnsi="Courier New" w:cs="Courier New"/>
          <w:kern w:val="2"/>
          <w:sz w:val="20"/>
          <w:szCs w:val="20"/>
          <w:lang w:eastAsia="ja-JP"/>
        </w:rPr>
        <w:t xml:space="preserve">ASP.NET with VB),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w:t>
      </w:r>
    </w:p>
    <w:p w:rsidR="00D8701A" w:rsidRDefault="00D8701A">
      <w:pPr>
        <w:tabs>
          <w:tab w:val="left" w:pos="36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s>
        <w:ind w:left="720"/>
        <w:jc w:val="both"/>
        <w:rPr>
          <w:rFonts w:ascii="Courier New" w:eastAsia="MS Mincho" w:hAnsi="Courier New" w:cs="Courier New"/>
          <w:sz w:val="20"/>
          <w:szCs w:val="20"/>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pStyle w:val="SmallHeading"/>
        <w:rPr>
          <w:rStyle w:val="JobTitleChar"/>
          <w:rFonts w:ascii="Courier New" w:eastAsia="MS Mincho" w:hAnsi="Courier New" w:cs="Courier New"/>
        </w:rPr>
      </w:pPr>
      <w:r>
        <w:rPr>
          <w:rStyle w:val="JobTitleChar"/>
          <w:rFonts w:ascii="Courier New" w:eastAsia="MS Mincho" w:hAnsi="Courier New" w:cs="Courier New"/>
          <w:b w:val="0"/>
          <w:bCs w:val="0"/>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Fonts w:ascii="Courier New" w:hAnsi="Courier New" w:cs="Courier New"/>
        </w:rPr>
        <w:t>Jr. Team Lead</w:t>
      </w:r>
    </w:p>
    <w:p w:rsidR="00D8701A" w:rsidRDefault="00D8701A">
      <w:pPr>
        <w:autoSpaceDE w:val="0"/>
        <w:ind w:right="29"/>
        <w:jc w:val="both"/>
        <w:rPr>
          <w:rFonts w:ascii="Courier New" w:eastAsia="MS Mincho" w:hAnsi="Courier New" w:cs="Courier New"/>
          <w:b/>
          <w:kern w:val="1"/>
          <w:sz w:val="20"/>
          <w:szCs w:val="20"/>
        </w:rPr>
      </w:pPr>
    </w:p>
    <w:p w:rsidR="00D8701A" w:rsidRDefault="00D8701A">
      <w:pPr>
        <w:numPr>
          <w:ilvl w:val="0"/>
          <w:numId w:val="14"/>
        </w:numPr>
        <w:autoSpaceDE w:val="0"/>
        <w:ind w:right="29"/>
        <w:jc w:val="both"/>
        <w:rPr>
          <w:rFonts w:ascii="Courier New" w:eastAsia="MS Mincho" w:hAnsi="Courier New" w:cs="Courier New"/>
          <w:b/>
          <w:kern w:val="1"/>
          <w:sz w:val="20"/>
          <w:szCs w:val="20"/>
        </w:rPr>
      </w:pPr>
      <w:r>
        <w:rPr>
          <w:rFonts w:ascii="Courier New" w:eastAsia="MS Mincho" w:hAnsi="Courier New" w:cs="Courier New"/>
          <w:b/>
          <w:kern w:val="1"/>
          <w:sz w:val="20"/>
          <w:szCs w:val="20"/>
        </w:rPr>
        <w:t xml:space="preserve">PRSC- Punjab Remote Sensing Centre (A Government of Punjab </w:t>
      </w:r>
      <w:r>
        <w:rPr>
          <w:rFonts w:ascii="Courier New" w:eastAsia="MS Mincho" w:hAnsi="Courier New" w:cs="Courier New"/>
          <w:b/>
          <w:kern w:val="1"/>
          <w:sz w:val="20"/>
          <w:szCs w:val="20"/>
        </w:rPr>
        <w:tab/>
        <w:t xml:space="preserve">Enterprise): </w:t>
      </w:r>
      <w:hyperlink r:id="rId34" w:history="1">
        <w:r>
          <w:rPr>
            <w:rStyle w:val="Hyperlink"/>
            <w:rFonts w:ascii="Courier New" w:eastAsia="MS Mincho" w:hAnsi="Courier New"/>
          </w:rPr>
          <w:t>http://prsc.gov.in/</w:t>
        </w:r>
      </w:hyperlink>
    </w:p>
    <w:p w:rsidR="00D8701A" w:rsidRDefault="00D8701A">
      <w:pPr>
        <w:autoSpaceDE w:val="0"/>
        <w:ind w:right="29"/>
        <w:jc w:val="both"/>
        <w:rPr>
          <w:rFonts w:ascii="Courier New" w:eastAsia="MS Mincho" w:hAnsi="Courier New" w:cs="Courier New"/>
          <w:b/>
          <w:kern w:val="1"/>
          <w:sz w:val="20"/>
          <w:szCs w:val="20"/>
        </w:rPr>
      </w:pPr>
    </w:p>
    <w:p w:rsidR="00D8701A" w:rsidRDefault="00D8701A">
      <w:pPr>
        <w:numPr>
          <w:ilvl w:val="0"/>
          <w:numId w:val="14"/>
        </w:numPr>
        <w:autoSpaceDE w:val="0"/>
        <w:ind w:right="29"/>
        <w:rPr>
          <w:rFonts w:ascii="Courier New" w:eastAsia="MS Mincho" w:hAnsi="Courier New" w:cs="Courier New"/>
          <w:b/>
          <w:kern w:val="1"/>
          <w:sz w:val="20"/>
          <w:szCs w:val="20"/>
        </w:rPr>
      </w:pPr>
      <w:r>
        <w:rPr>
          <w:rFonts w:ascii="Courier New" w:eastAsia="MS Mincho" w:hAnsi="Courier New" w:cs="Courier New"/>
          <w:b/>
          <w:kern w:val="1"/>
          <w:sz w:val="20"/>
          <w:szCs w:val="20"/>
        </w:rPr>
        <w:t xml:space="preserve">Lakshmi Energy and Foods Limited: </w:t>
      </w:r>
      <w:r>
        <w:rPr>
          <w:rFonts w:ascii="Courier New" w:eastAsia="MS Mincho" w:hAnsi="Courier New" w:cs="Courier New"/>
          <w:b/>
          <w:kern w:val="1"/>
          <w:sz w:val="20"/>
          <w:szCs w:val="20"/>
        </w:rPr>
        <w:tab/>
      </w:r>
      <w:hyperlink r:id="rId35" w:history="1">
        <w:r>
          <w:rPr>
            <w:rStyle w:val="Hyperlink"/>
            <w:rFonts w:ascii="Courier New" w:eastAsia="MS Mincho" w:hAnsi="Courier New"/>
          </w:rPr>
          <w:t>http://lakshmigroup.in/Index.aspx</w:t>
        </w:r>
      </w:hyperlink>
      <w:r>
        <w:rPr>
          <w:rFonts w:ascii="Courier New" w:eastAsia="MS Mincho" w:hAnsi="Courier New" w:cs="Courier New"/>
          <w:b/>
          <w:kern w:val="1"/>
          <w:sz w:val="20"/>
          <w:szCs w:val="20"/>
        </w:rPr>
        <w:t xml:space="preserve"> (Maintenance)</w:t>
      </w:r>
    </w:p>
    <w:p w:rsidR="00D8701A" w:rsidRDefault="00D8701A">
      <w:pPr>
        <w:autoSpaceDE w:val="0"/>
        <w:ind w:right="29"/>
        <w:rPr>
          <w:rFonts w:ascii="Courier New" w:eastAsia="MS Mincho" w:hAnsi="Courier New" w:cs="Courier New"/>
          <w:b/>
          <w:kern w:val="1"/>
          <w:sz w:val="20"/>
          <w:szCs w:val="20"/>
        </w:rPr>
      </w:pPr>
    </w:p>
    <w:p w:rsidR="00D8701A" w:rsidRDefault="00D8701A">
      <w:pPr>
        <w:numPr>
          <w:ilvl w:val="0"/>
          <w:numId w:val="14"/>
        </w:numPr>
        <w:autoSpaceDE w:val="0"/>
        <w:ind w:right="29"/>
        <w:rPr>
          <w:rFonts w:ascii="Courier New" w:eastAsia="MS Mincho" w:hAnsi="Courier New" w:cs="Courier New"/>
          <w:b/>
          <w:kern w:val="1"/>
          <w:sz w:val="20"/>
          <w:szCs w:val="20"/>
        </w:rPr>
      </w:pPr>
      <w:hyperlink r:id="rId36" w:history="1">
        <w:r>
          <w:rPr>
            <w:rStyle w:val="Hyperlink"/>
            <w:rFonts w:ascii="Courier New" w:eastAsia="MS Mincho" w:hAnsi="Courier New"/>
          </w:rPr>
          <w:t>http://eliteacademy.in/</w:t>
        </w:r>
      </w:hyperlink>
      <w:r>
        <w:rPr>
          <w:rFonts w:ascii="Courier New" w:eastAsia="MS Mincho" w:hAnsi="Courier New" w:cs="Courier New"/>
          <w:b/>
          <w:kern w:val="1"/>
          <w:sz w:val="20"/>
          <w:szCs w:val="20"/>
        </w:rPr>
        <w:t xml:space="preserve"> (Maintenance)</w:t>
      </w:r>
    </w:p>
    <w:p w:rsidR="00D8701A" w:rsidRDefault="00D8701A">
      <w:pPr>
        <w:autoSpaceDE w:val="0"/>
        <w:ind w:right="29"/>
        <w:rPr>
          <w:rFonts w:ascii="Courier New" w:eastAsia="MS Mincho" w:hAnsi="Courier New" w:cs="Courier New"/>
          <w:b/>
          <w:kern w:val="1"/>
          <w:sz w:val="20"/>
          <w:szCs w:val="20"/>
        </w:rPr>
      </w:pPr>
    </w:p>
    <w:tbl>
      <w:tblPr>
        <w:tblW w:w="9100" w:type="dxa"/>
        <w:tblCellMar>
          <w:left w:w="10" w:type="dxa"/>
          <w:right w:w="10" w:type="dxa"/>
        </w:tblCellMar>
        <w:tblLook w:val="0000" w:firstRow="0" w:lastRow="0" w:firstColumn="0" w:lastColumn="0" w:noHBand="0" w:noVBand="0"/>
      </w:tblPr>
      <w:tblGrid>
        <w:gridCol w:w="1842"/>
        <w:gridCol w:w="7258"/>
      </w:tblGrid>
      <w:tr w:rsidR="00D8701A">
        <w:trPr>
          <w:trHeight w:val="1"/>
        </w:trPr>
        <w:tc>
          <w:tcPr>
            <w:tcW w:w="1842" w:type="dxa"/>
            <w:tcBorders>
              <w:top w:val="single" w:sz="6" w:space="0" w:color="auto"/>
              <w:left w:val="single" w:sz="6" w:space="0" w:color="auto"/>
              <w:bottom w:val="single" w:sz="2" w:space="0" w:color="auto"/>
              <w:right w:val="single" w:sz="6" w:space="0" w:color="auto"/>
            </w:tcBorders>
            <w:shd w:val="clear" w:color="auto" w:fill="FFFFFF"/>
          </w:tcPr>
          <w:p w:rsidR="00D8701A" w:rsidRDefault="00D8701A">
            <w:pPr>
              <w:spacing w:after="120"/>
              <w:rPr>
                <w:rFonts w:ascii="Courier New" w:hAnsi="Courier New" w:cs="Courier New"/>
                <w:sz w:val="20"/>
              </w:rPr>
            </w:pPr>
            <w:r>
              <w:rPr>
                <w:rFonts w:ascii="Courier New" w:hAnsi="Courier New" w:cs="Courier New"/>
                <w:sz w:val="20"/>
              </w:rPr>
              <w:t>Project</w:t>
            </w:r>
          </w:p>
        </w:tc>
        <w:tc>
          <w:tcPr>
            <w:tcW w:w="7258" w:type="dxa"/>
            <w:tcBorders>
              <w:top w:val="single" w:sz="6" w:space="0" w:color="auto"/>
              <w:left w:val="single" w:sz="6" w:space="0" w:color="auto"/>
              <w:bottom w:val="single" w:sz="2" w:space="0" w:color="auto"/>
              <w:right w:val="single" w:sz="6" w:space="0" w:color="auto"/>
            </w:tcBorders>
            <w:shd w:val="clear" w:color="auto" w:fill="FFFFFF"/>
          </w:tcPr>
          <w:p w:rsidR="00D8701A" w:rsidRDefault="00D8701A">
            <w:pPr>
              <w:rPr>
                <w:rFonts w:ascii="Courier New" w:hAnsi="Courier New" w:cs="Courier New"/>
                <w:sz w:val="20"/>
              </w:rPr>
            </w:pPr>
            <w:r>
              <w:rPr>
                <w:rFonts w:ascii="Courier New" w:hAnsi="Courier New" w:cs="Courier New"/>
                <w:sz w:val="20"/>
              </w:rPr>
              <w:t>Maintenance of various projects which are already developed</w:t>
            </w:r>
          </w:p>
        </w:tc>
      </w:tr>
      <w:tr w:rsidR="00D8701A">
        <w:trPr>
          <w:trHeight w:val="1"/>
        </w:trPr>
        <w:tc>
          <w:tcPr>
            <w:tcW w:w="1842"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spacing w:after="120"/>
              <w:rPr>
                <w:rFonts w:ascii="Courier New" w:hAnsi="Courier New" w:cs="Courier New"/>
                <w:sz w:val="20"/>
              </w:rPr>
            </w:pPr>
            <w:r>
              <w:rPr>
                <w:rFonts w:ascii="Courier New" w:hAnsi="Courier New" w:cs="Courier New"/>
                <w:sz w:val="20"/>
              </w:rPr>
              <w:t>Environments</w:t>
            </w:r>
          </w:p>
        </w:tc>
        <w:tc>
          <w:tcPr>
            <w:tcW w:w="7258"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jc w:val="both"/>
              <w:rPr>
                <w:rFonts w:ascii="Courier New" w:hAnsi="Courier New" w:cs="Courier New"/>
                <w:sz w:val="20"/>
              </w:rPr>
            </w:pPr>
            <w:r>
              <w:rPr>
                <w:rFonts w:ascii="Courier New" w:hAnsi="Courier New" w:cs="Courier New"/>
                <w:sz w:val="20"/>
              </w:rPr>
              <w:t>ASP.Net 1.1,2.0,3.5,4.0,C#, VB.Net, asp, SQL Server 2005,2008</w:t>
            </w:r>
          </w:p>
        </w:tc>
      </w:tr>
      <w:tr w:rsidR="00D8701A">
        <w:trPr>
          <w:trHeight w:val="1"/>
        </w:trPr>
        <w:tc>
          <w:tcPr>
            <w:tcW w:w="1842"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spacing w:after="120"/>
              <w:rPr>
                <w:rFonts w:ascii="Courier New" w:hAnsi="Courier New" w:cs="Courier New"/>
                <w:sz w:val="20"/>
              </w:rPr>
            </w:pPr>
            <w:r>
              <w:rPr>
                <w:rFonts w:ascii="Courier New" w:hAnsi="Courier New" w:cs="Courier New"/>
                <w:sz w:val="20"/>
              </w:rPr>
              <w:t>Role</w:t>
            </w:r>
          </w:p>
        </w:tc>
        <w:tc>
          <w:tcPr>
            <w:tcW w:w="7258"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pStyle w:val="bull1"/>
              <w:widowControl/>
              <w:rPr>
                <w:rFonts w:ascii="Courier New" w:eastAsia="Times New Roman" w:hAnsi="Courier New" w:cs="Courier New"/>
                <w:kern w:val="0"/>
                <w:szCs w:val="24"/>
              </w:rPr>
            </w:pPr>
            <w:r>
              <w:rPr>
                <w:rFonts w:ascii="Courier New" w:eastAsia="Times New Roman" w:hAnsi="Courier New" w:cs="Courier New"/>
                <w:kern w:val="0"/>
                <w:szCs w:val="24"/>
              </w:rPr>
              <w:t>Interacting with the Client, Understanding the requirement of the application, Editing, Optimizing and Bug Fixing</w:t>
            </w:r>
          </w:p>
        </w:tc>
      </w:tr>
      <w:tr w:rsidR="00D8701A">
        <w:trPr>
          <w:trHeight w:val="1"/>
        </w:trPr>
        <w:tc>
          <w:tcPr>
            <w:tcW w:w="1842"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spacing w:after="120"/>
              <w:rPr>
                <w:rFonts w:ascii="Courier New" w:hAnsi="Courier New" w:cs="Courier New"/>
                <w:sz w:val="20"/>
              </w:rPr>
            </w:pPr>
            <w:r>
              <w:rPr>
                <w:rFonts w:ascii="Courier New" w:hAnsi="Courier New" w:cs="Courier New"/>
                <w:sz w:val="20"/>
              </w:rPr>
              <w:t>Description</w:t>
            </w:r>
          </w:p>
        </w:tc>
        <w:tc>
          <w:tcPr>
            <w:tcW w:w="7258" w:type="dxa"/>
            <w:tcBorders>
              <w:top w:val="single" w:sz="6" w:space="0" w:color="auto"/>
              <w:left w:val="single" w:sz="6" w:space="0" w:color="auto"/>
              <w:bottom w:val="single" w:sz="6" w:space="0" w:color="auto"/>
              <w:right w:val="single" w:sz="6" w:space="0" w:color="auto"/>
            </w:tcBorders>
            <w:shd w:val="clear" w:color="auto" w:fill="FFFFFF"/>
          </w:tcPr>
          <w:p w:rsidR="00D8701A" w:rsidRDefault="00D8701A">
            <w:pPr>
              <w:jc w:val="both"/>
              <w:rPr>
                <w:rFonts w:ascii="Courier New" w:hAnsi="Courier New" w:cs="Courier New"/>
                <w:sz w:val="20"/>
              </w:rPr>
            </w:pPr>
            <w:r>
              <w:rPr>
                <w:rFonts w:ascii="Courier New" w:hAnsi="Courier New" w:cs="Courier New"/>
                <w:sz w:val="20"/>
              </w:rPr>
              <w:t>As we have so many projects which are already developed and running in stable state but we have to edit them according to new requirements or have to fix un-handled bug to keep them on track.</w:t>
            </w:r>
          </w:p>
        </w:tc>
      </w:tr>
    </w:tbl>
    <w:p w:rsidR="00D8701A" w:rsidRDefault="00D8701A">
      <w:pPr>
        <w:autoSpaceDE w:val="0"/>
        <w:ind w:left="927" w:right="29"/>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ListParagraph"/>
        <w:rPr>
          <w:rFonts w:ascii="Courier New" w:eastAsia="MS Mincho" w:hAnsi="Courier New" w:cs="Courier New"/>
          <w:b/>
          <w:kern w:val="1"/>
          <w:sz w:val="20"/>
          <w:szCs w:val="20"/>
        </w:rPr>
      </w:pPr>
    </w:p>
    <w:p w:rsidR="00D8701A" w:rsidRDefault="00D8701A">
      <w:pPr>
        <w:pStyle w:val="PlainText"/>
        <w:numPr>
          <w:ilvl w:val="0"/>
          <w:numId w:val="14"/>
        </w:numPr>
        <w:jc w:val="both"/>
        <w:rPr>
          <w:rFonts w:eastAsia="Verdana"/>
        </w:rPr>
      </w:pPr>
      <w:r>
        <w:rPr>
          <w:rFonts w:eastAsia="MS Mincho"/>
          <w:b/>
          <w:kern w:val="1"/>
        </w:rPr>
        <w:t xml:space="preserve">ICRA: </w:t>
      </w:r>
      <w:r>
        <w:rPr>
          <w:rFonts w:eastAsia="Verdana"/>
        </w:rPr>
        <w:t xml:space="preserve">ICRA Limited is Credit Rating Agency based in Gurgaon. Main aim of the company is giving the ratings to investment institutions, commercial banks and financial services companies. On based of this ranking, company shares rates are decided.  </w:t>
      </w:r>
    </w:p>
    <w:p w:rsidR="00D8701A" w:rsidRDefault="00D8701A">
      <w:pPr>
        <w:pStyle w:val="PlainText"/>
        <w:ind w:left="927"/>
        <w:jc w:val="both"/>
        <w:rPr>
          <w:rFonts w:eastAsia="MS Mincho"/>
          <w:kern w:val="2"/>
          <w:lang w:eastAsia="ja-JP"/>
        </w:rPr>
      </w:pPr>
    </w:p>
    <w:p w:rsidR="00D8701A" w:rsidRDefault="00D8701A">
      <w:pPr>
        <w:pStyle w:val="PlainText"/>
        <w:ind w:left="927"/>
        <w:jc w:val="both"/>
      </w:pPr>
      <w:r>
        <w:rPr>
          <w:rFonts w:eastAsia="MS Mincho"/>
          <w:kern w:val="2"/>
          <w:lang w:eastAsia="ja-JP"/>
        </w:rPr>
        <w:t xml:space="preserve">   Reference link: </w:t>
      </w:r>
      <w:hyperlink r:id="rId37" w:history="1">
        <w:r>
          <w:t xml:space="preserve"> </w:t>
        </w:r>
        <w:hyperlink r:id="rId38" w:history="1">
          <w:r>
            <w:rPr>
              <w:rStyle w:val="Hyperlink"/>
            </w:rPr>
            <w:t>http://www.icra.in/</w:t>
          </w:r>
        </w:hyperlink>
      </w:hyperlink>
    </w:p>
    <w:p w:rsidR="00D8701A" w:rsidRDefault="00D8701A">
      <w:pPr>
        <w:pStyle w:val="PlainText"/>
        <w:ind w:left="927"/>
        <w:jc w:val="both"/>
      </w:pPr>
    </w:p>
    <w:p w:rsidR="00D8701A" w:rsidRDefault="00D8701A">
      <w:pPr>
        <w:pStyle w:val="PlainText"/>
        <w:ind w:left="927"/>
        <w:jc w:val="both"/>
      </w:pPr>
      <w:r>
        <w:t xml:space="preserve">New Sub-Domain created with three new modules: </w:t>
      </w:r>
    </w:p>
    <w:p w:rsidR="00D8701A" w:rsidRDefault="00D8701A">
      <w:pPr>
        <w:pStyle w:val="PlainText"/>
        <w:ind w:left="927"/>
        <w:jc w:val="both"/>
      </w:pPr>
      <w:r>
        <w:rPr>
          <w:rFonts w:eastAsia="MS Mincho"/>
          <w:kern w:val="2"/>
          <w:lang w:eastAsia="ja-JP"/>
        </w:rPr>
        <w:t xml:space="preserve">   Reference link</w:t>
      </w:r>
      <w:r>
        <w:t xml:space="preserve">: </w:t>
      </w:r>
      <w:hyperlink r:id="rId39" w:history="1">
        <w:r>
          <w:rPr>
            <w:rStyle w:val="Hyperlink"/>
          </w:rPr>
          <w:t>http://research.icra.in/</w:t>
        </w:r>
      </w:hyperlink>
    </w:p>
    <w:p w:rsidR="00D8701A" w:rsidRDefault="00D8701A">
      <w:pPr>
        <w:tabs>
          <w:tab w:val="num" w:pos="540"/>
        </w:tabs>
        <w:ind w:left="540" w:hanging="540"/>
        <w:jc w:val="both"/>
        <w:rPr>
          <w:rFonts w:ascii="Courier New" w:eastAsia="MS Mincho" w:hAnsi="Courier New" w:cs="Courier New"/>
          <w:kern w:val="2"/>
          <w:sz w:val="20"/>
          <w:szCs w:val="20"/>
          <w:lang w:eastAsia="ja-JP"/>
        </w:rPr>
      </w:pPr>
    </w:p>
    <w:p w:rsidR="00D8701A" w:rsidRDefault="00D8701A">
      <w:pPr>
        <w:tabs>
          <w:tab w:val="num" w:pos="540"/>
        </w:tabs>
        <w:ind w:left="540" w:hanging="540"/>
        <w:jc w:val="both"/>
        <w:rPr>
          <w:rFonts w:ascii="Courier New" w:hAnsi="Courier New" w:cs="Courier New"/>
          <w:bCs/>
          <w:kern w:val="2"/>
          <w:sz w:val="20"/>
          <w:szCs w:val="20"/>
          <w:lang w:eastAsia="ja-JP"/>
        </w:rPr>
      </w:pPr>
      <w:r>
        <w:rPr>
          <w:rFonts w:ascii="Courier New" w:eastAsia="MS Mincho" w:hAnsi="Courier New" w:cs="Courier New"/>
          <w:kern w:val="2"/>
          <w:sz w:val="20"/>
          <w:szCs w:val="20"/>
          <w:lang w:eastAsia="ja-JP"/>
        </w:rPr>
        <w:tab/>
      </w:r>
      <w:r>
        <w:rPr>
          <w:rFonts w:ascii="Courier New" w:eastAsia="MS Mincho" w:hAnsi="Courier New" w:cs="Courier New"/>
          <w:kern w:val="2"/>
          <w:sz w:val="20"/>
          <w:szCs w:val="20"/>
          <w:lang w:eastAsia="ja-JP"/>
        </w:rPr>
        <w:tab/>
      </w: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etedListText"/>
        <w:numPr>
          <w:ilvl w:val="0"/>
          <w:numId w:val="11"/>
        </w:numPr>
        <w:suppressAutoHyphens w:val="0"/>
        <w:rPr>
          <w:rFonts w:ascii="Courier New" w:hAnsi="Courier New" w:cs="Courier New"/>
        </w:rPr>
      </w:pPr>
      <w:r>
        <w:t xml:space="preserve">Reference Website: </w:t>
      </w:r>
      <w:hyperlink r:id="rId40" w:history="1">
        <w:r>
          <w:t xml:space="preserve"> </w:t>
        </w:r>
        <w:hyperlink r:id="rId41" w:history="1">
          <w:r>
            <w:rPr>
              <w:rStyle w:val="Hyperlink"/>
            </w:rPr>
            <w:t>http://www.icra.in/</w:t>
          </w:r>
        </w:hyperlink>
      </w:hyperlink>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Interacting with the Client.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 xml:space="preserve">Understanding the requirement of the application </w:t>
      </w:r>
    </w:p>
    <w:p w:rsidR="00D8701A" w:rsidRDefault="00D8701A">
      <w:pPr>
        <w:pStyle w:val="BulletedListText"/>
        <w:numPr>
          <w:ilvl w:val="0"/>
          <w:numId w:val="11"/>
        </w:numPr>
        <w:suppressAutoHyphens w:val="0"/>
        <w:rPr>
          <w:rFonts w:ascii="Courier New" w:hAnsi="Courier New" w:cs="Courier New"/>
        </w:rPr>
      </w:pPr>
      <w:r>
        <w:rPr>
          <w:rFonts w:ascii="Courier New" w:hAnsi="Courier New" w:cs="Courier New"/>
        </w:rPr>
        <w:t>Development and unit testing.</w:t>
      </w:r>
    </w:p>
    <w:p w:rsidR="00D8701A" w:rsidRDefault="00D8701A">
      <w:pPr>
        <w:pStyle w:val="BulletedListText"/>
        <w:numPr>
          <w:ilvl w:val="0"/>
          <w:numId w:val="11"/>
        </w:numPr>
        <w:suppressAutoHyphens w:val="0"/>
        <w:rPr>
          <w:rFonts w:ascii="Courier New" w:hAnsi="Courier New" w:cs="Courier New"/>
        </w:rPr>
      </w:pPr>
      <w:r>
        <w:rPr>
          <w:rFonts w:ascii="Courier New" w:eastAsia="Verdana" w:hAnsi="Courier New" w:cs="Courier New"/>
        </w:rPr>
        <w:t xml:space="preserve">Database transfer from un-normalized to normalized form </w:t>
      </w:r>
    </w:p>
    <w:p w:rsidR="00D8701A" w:rsidRDefault="00D8701A">
      <w:pPr>
        <w:pStyle w:val="BulletedListText"/>
        <w:numPr>
          <w:ilvl w:val="0"/>
          <w:numId w:val="11"/>
        </w:numPr>
        <w:suppressAutoHyphens w:val="0"/>
        <w:rPr>
          <w:rFonts w:ascii="Courier New" w:hAnsi="Courier New" w:cs="Courier New"/>
        </w:rPr>
      </w:pPr>
      <w:r>
        <w:rPr>
          <w:rFonts w:ascii="Courier New" w:eastAsia="Verdana" w:hAnsi="Courier New" w:cs="Courier New"/>
          <w:b/>
          <w:bCs/>
        </w:rPr>
        <w:t>Development of modules (Web-Users and CPR Users) back-end as well as front-end implementation</w:t>
      </w:r>
      <w:r>
        <w:rPr>
          <w:rFonts w:ascii="Courier New" w:eastAsia="Verdana" w:hAnsi="Courier New" w:cs="Courier New"/>
        </w:rPr>
        <w:t>.</w:t>
      </w:r>
    </w:p>
    <w:p w:rsidR="00D8701A" w:rsidRDefault="00D8701A">
      <w:pPr>
        <w:pStyle w:val="BulletedListText"/>
        <w:numPr>
          <w:ilvl w:val="0"/>
          <w:numId w:val="11"/>
        </w:numPr>
        <w:suppressAutoHyphens w:val="0"/>
        <w:rPr>
          <w:rFonts w:ascii="Courier New" w:hAnsi="Courier New" w:cs="Courier New"/>
        </w:rPr>
      </w:pPr>
      <w:r>
        <w:rPr>
          <w:rFonts w:ascii="Courier New" w:eastAsia="Verdana" w:hAnsi="Courier New" w:cs="Courier New"/>
        </w:rPr>
        <w:t>Daily maintenance work</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tabs>
          <w:tab w:val="num" w:pos="540"/>
        </w:tabs>
        <w:ind w:left="540" w:firstLine="180"/>
        <w:jc w:val="both"/>
        <w:rPr>
          <w:rFonts w:ascii="Courier New" w:hAnsi="Courier New" w:cs="Courier New"/>
          <w:sz w:val="20"/>
          <w:szCs w:val="20"/>
        </w:rPr>
      </w:pPr>
      <w:r>
        <w:rPr>
          <w:rFonts w:ascii="Courier New" w:hAnsi="Courier New" w:cs="Courier New"/>
          <w:b/>
          <w:bCs/>
          <w:kern w:val="2"/>
          <w:sz w:val="20"/>
          <w:szCs w:val="20"/>
          <w:lang w:eastAsia="ja-JP"/>
        </w:rPr>
        <w:t xml:space="preserve">Technologies &amp; Tools Used </w:t>
      </w:r>
      <w:r>
        <w:rPr>
          <w:rFonts w:ascii="Courier New" w:hAnsi="Courier New" w:cs="Courier New"/>
          <w:b/>
          <w:bCs/>
          <w:sz w:val="20"/>
          <w:szCs w:val="20"/>
        </w:rPr>
        <w:t xml:space="preserve">: </w:t>
      </w:r>
      <w:r>
        <w:rPr>
          <w:rFonts w:ascii="Courier New" w:hAnsi="Courier New" w:cs="Courier New"/>
          <w:sz w:val="20"/>
          <w:szCs w:val="20"/>
        </w:rPr>
        <w:t xml:space="preserve">.Net Framework 4.0 </w:t>
      </w:r>
    </w:p>
    <w:p w:rsidR="00D8701A" w:rsidRDefault="00D8701A">
      <w:pPr>
        <w:tabs>
          <w:tab w:val="num" w:pos="540"/>
        </w:tabs>
        <w:ind w:left="540" w:firstLine="180"/>
        <w:jc w:val="both"/>
        <w:rPr>
          <w:rFonts w:ascii="Courier New" w:hAnsi="Courier New" w:cs="Courier New"/>
          <w:sz w:val="20"/>
          <w:szCs w:val="20"/>
        </w:rPr>
      </w:pPr>
      <w:r>
        <w:rPr>
          <w:rFonts w:ascii="Courier New" w:hAnsi="Courier New" w:cs="Courier New"/>
          <w:b/>
          <w:bCs/>
          <w:kern w:val="2"/>
          <w:sz w:val="20"/>
          <w:szCs w:val="20"/>
          <w:lang w:eastAsia="ja-JP"/>
        </w:rPr>
        <w:t xml:space="preserve">                          </w:t>
      </w:r>
      <w:r>
        <w:rPr>
          <w:rFonts w:ascii="Courier New" w:hAnsi="Courier New" w:cs="Courier New"/>
          <w:sz w:val="20"/>
          <w:szCs w:val="20"/>
        </w:rPr>
        <w:t>(</w:t>
      </w:r>
      <w:r>
        <w:rPr>
          <w:rFonts w:ascii="Courier New" w:eastAsia="MS Mincho" w:hAnsi="Courier New" w:cs="Courier New"/>
          <w:kern w:val="2"/>
          <w:sz w:val="20"/>
          <w:szCs w:val="20"/>
          <w:lang w:eastAsia="ja-JP"/>
        </w:rPr>
        <w:t>ASP.NET with VB.net),</w:t>
      </w:r>
      <w:r>
        <w:rPr>
          <w:rFonts w:ascii="Courier New" w:hAnsi="Courier New" w:cs="Courier New"/>
          <w:sz w:val="20"/>
          <w:szCs w:val="20"/>
        </w:rPr>
        <w:t xml:space="preserve">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hAnsi="Courier New" w:cs="Courier New"/>
          <w:sz w:val="20"/>
          <w:szCs w:val="20"/>
        </w:rPr>
        <w:t>(</w:t>
      </w:r>
      <w:r>
        <w:rPr>
          <w:rFonts w:ascii="Courier New" w:eastAsia="MS Mincho" w:hAnsi="Courier New" w:cs="Courier New"/>
          <w:kern w:val="2"/>
          <w:sz w:val="20"/>
          <w:szCs w:val="20"/>
          <w:lang w:eastAsia="ja-JP"/>
        </w:rPr>
        <w:t xml:space="preserve">ASP.NET with C#)  </w:t>
      </w:r>
    </w:p>
    <w:p w:rsidR="00D8701A" w:rsidRDefault="00D8701A">
      <w:pPr>
        <w:tabs>
          <w:tab w:val="num" w:pos="540"/>
        </w:tabs>
        <w:ind w:left="540" w:firstLine="18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 xml:space="preserve">                          </w:t>
      </w:r>
      <w:r>
        <w:rPr>
          <w:rFonts w:ascii="Courier New" w:eastAsia="MS Mincho" w:hAnsi="Courier New" w:cs="Courier New"/>
          <w:kern w:val="2"/>
          <w:sz w:val="20"/>
          <w:szCs w:val="20"/>
          <w:lang w:eastAsia="ja-JP"/>
        </w:rPr>
        <w:t>sqlserver 2008, Jquery</w:t>
      </w:r>
    </w:p>
    <w:p w:rsidR="00D8701A" w:rsidRDefault="00D8701A">
      <w:pPr>
        <w:tabs>
          <w:tab w:val="left" w:pos="360"/>
        </w:tabs>
        <w:ind w:left="720"/>
        <w:jc w:val="both"/>
        <w:rPr>
          <w:rFonts w:ascii="Courier New" w:eastAsia="MS Mincho" w:hAnsi="Courier New" w:cs="Courier New"/>
          <w:kern w:val="2"/>
          <w:sz w:val="20"/>
          <w:szCs w:val="20"/>
          <w:lang w:eastAsia="ja-JP"/>
        </w:rPr>
      </w:pPr>
      <w:r>
        <w:rPr>
          <w:rFonts w:ascii="Courier New" w:hAnsi="Courier New" w:cs="Courier New"/>
          <w:b/>
          <w:bCs/>
          <w:kern w:val="2"/>
          <w:sz w:val="20"/>
          <w:szCs w:val="20"/>
          <w:lang w:eastAsia="ja-JP"/>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eastAsia="MS Mincho" w:hAnsi="Courier New" w:cs="Courier New"/>
          <w:kern w:val="2"/>
          <w:sz w:val="20"/>
          <w:szCs w:val="20"/>
          <w:lang w:eastAsia="ja-JP"/>
        </w:rPr>
        <w:t>Pugmarks InterWeb Pvt. Ltd.</w:t>
      </w:r>
    </w:p>
    <w:p w:rsidR="00D8701A" w:rsidRDefault="00D8701A">
      <w:pPr>
        <w:tabs>
          <w:tab w:val="left" w:pos="360"/>
        </w:tabs>
        <w:ind w:left="720"/>
        <w:jc w:val="both"/>
        <w:rPr>
          <w:rFonts w:ascii="Courier New" w:eastAsia="MS Mincho" w:hAnsi="Courier New" w:cs="Courier New"/>
          <w:sz w:val="20"/>
          <w:szCs w:val="20"/>
        </w:rPr>
      </w:pPr>
      <w:r>
        <w:rPr>
          <w:rFonts w:ascii="Courier New" w:hAnsi="Courier New" w:cs="Courier New"/>
          <w:b/>
          <w:bCs/>
          <w:kern w:val="2"/>
          <w:sz w:val="20"/>
          <w:szCs w:val="20"/>
          <w:lang w:eastAsia="ja-JP"/>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Fonts w:ascii="Courier New" w:eastAsia="MS Mincho" w:hAnsi="Courier New" w:cs="Courier New"/>
          <w:kern w:val="2"/>
          <w:sz w:val="20"/>
          <w:szCs w:val="20"/>
          <w:lang w:eastAsia="ja-JP"/>
        </w:rPr>
        <w:t>July 2012 – till</w:t>
      </w:r>
    </w:p>
    <w:p w:rsidR="00D8701A" w:rsidRDefault="00D8701A">
      <w:pPr>
        <w:pStyle w:val="SmallHeading"/>
        <w:rPr>
          <w:rFonts w:ascii="Courier New" w:hAnsi="Courier New" w:cs="Courier New"/>
        </w:rPr>
      </w:pPr>
      <w:r>
        <w:rPr>
          <w:rStyle w:val="JobTitleChar"/>
          <w:rFonts w:ascii="Courier New" w:eastAsia="MS Mincho" w:hAnsi="Courier New" w:cs="Courier New"/>
          <w:b w:val="0"/>
          <w:bCs w:val="0"/>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Fonts w:ascii="Courier New" w:hAnsi="Courier New" w:cs="Courier New"/>
        </w:rPr>
        <w:t>Jr. Team Lead</w:t>
      </w:r>
    </w:p>
    <w:p w:rsidR="00D8701A" w:rsidRDefault="00D8701A">
      <w:pPr>
        <w:pStyle w:val="SmallHeading"/>
        <w:rPr>
          <w:rFonts w:ascii="Courier New" w:hAnsi="Courier New" w:cs="Courier New"/>
        </w:rPr>
      </w:pPr>
    </w:p>
    <w:p w:rsidR="00D8701A" w:rsidRDefault="00D8701A">
      <w:pPr>
        <w:pStyle w:val="SmallHeading"/>
        <w:rPr>
          <w:rFonts w:ascii="Courier New" w:hAnsi="Courier New" w:cs="Courier New"/>
        </w:rPr>
      </w:pPr>
    </w:p>
    <w:p w:rsidR="00D8701A" w:rsidRDefault="00D8701A">
      <w:pPr>
        <w:autoSpaceDE w:val="0"/>
        <w:ind w:left="1287" w:right="29"/>
        <w:rPr>
          <w:rFonts w:ascii="Courier New" w:eastAsia="MS Mincho" w:hAnsi="Courier New" w:cs="Courier New"/>
          <w:b/>
          <w:kern w:val="1"/>
          <w:sz w:val="20"/>
          <w:szCs w:val="20"/>
        </w:rPr>
      </w:pPr>
    </w:p>
    <w:p w:rsidR="00D8701A" w:rsidRDefault="00D8701A">
      <w:pPr>
        <w:pStyle w:val="SmallHeading"/>
        <w:numPr>
          <w:ilvl w:val="0"/>
          <w:numId w:val="14"/>
        </w:numPr>
        <w:rPr>
          <w:rFonts w:ascii="Courier New" w:eastAsia="MS Mincho" w:hAnsi="Courier New" w:cs="Courier New"/>
        </w:rPr>
      </w:pPr>
      <w:r>
        <w:rPr>
          <w:rFonts w:ascii="Courier New" w:eastAsia="MS Mincho" w:hAnsi="Courier New" w:cs="Courier New"/>
        </w:rPr>
        <w:t xml:space="preserve">BuzzNumber:  </w:t>
      </w:r>
    </w:p>
    <w:p w:rsidR="00D8701A" w:rsidRDefault="00D8701A">
      <w:pPr>
        <w:pStyle w:val="PlainText"/>
        <w:ind w:left="1080"/>
        <w:jc w:val="both"/>
        <w:rPr>
          <w:rFonts w:eastAsia="MS Mincho"/>
          <w:kern w:val="1"/>
        </w:rPr>
      </w:pPr>
    </w:p>
    <w:p w:rsidR="00D8701A" w:rsidRDefault="00D8701A">
      <w:pPr>
        <w:pStyle w:val="PlainText"/>
        <w:ind w:left="1080"/>
        <w:jc w:val="both"/>
      </w:pPr>
      <w:r>
        <w:t xml:space="preserve">BuzzNumbers is a social media monitoring, analytics and reporting company trusted by over 200 global brands. </w:t>
      </w:r>
    </w:p>
    <w:p w:rsidR="00D8701A" w:rsidRDefault="00D8701A">
      <w:pPr>
        <w:pStyle w:val="PlainText"/>
        <w:ind w:left="1080"/>
        <w:jc w:val="both"/>
      </w:pPr>
    </w:p>
    <w:p w:rsidR="00D8701A" w:rsidRDefault="00D8701A">
      <w:pPr>
        <w:pStyle w:val="PlainText"/>
        <w:ind w:left="1080"/>
        <w:jc w:val="both"/>
      </w:pPr>
      <w:r>
        <w:t>This site was divided into three parts:</w:t>
      </w:r>
    </w:p>
    <w:p w:rsidR="00D8701A" w:rsidRDefault="00D8701A">
      <w:pPr>
        <w:pStyle w:val="PlainText"/>
        <w:ind w:left="1080"/>
        <w:jc w:val="both"/>
      </w:pPr>
    </w:p>
    <w:p w:rsidR="00D8701A" w:rsidRDefault="00D8701A">
      <w:pPr>
        <w:pStyle w:val="PlainText"/>
        <w:ind w:left="1080"/>
        <w:jc w:val="both"/>
        <w:rPr>
          <w:rFonts w:eastAsia="MS Mincho"/>
          <w:kern w:val="1"/>
        </w:rPr>
      </w:pPr>
      <w:r>
        <w:t>One is Monitoring: View and Manage Conversations: It’s basically divided into three parts:</w:t>
      </w:r>
    </w:p>
    <w:p w:rsidR="00D8701A" w:rsidRDefault="00D8701A">
      <w:pPr>
        <w:pStyle w:val="PlainText"/>
        <w:numPr>
          <w:ilvl w:val="1"/>
          <w:numId w:val="4"/>
        </w:numPr>
        <w:jc w:val="both"/>
        <w:rPr>
          <w:rFonts w:eastAsia="MS Mincho"/>
          <w:kern w:val="1"/>
        </w:rPr>
      </w:pPr>
      <w:r>
        <w:rPr>
          <w:rFonts w:eastAsia="MS Mincho"/>
          <w:kern w:val="1"/>
        </w:rPr>
        <w:t>Dashboard Overview</w:t>
      </w:r>
    </w:p>
    <w:p w:rsidR="00D8701A" w:rsidRDefault="00D8701A">
      <w:pPr>
        <w:pStyle w:val="PlainText"/>
        <w:numPr>
          <w:ilvl w:val="1"/>
          <w:numId w:val="4"/>
        </w:numPr>
        <w:jc w:val="both"/>
        <w:rPr>
          <w:rFonts w:eastAsia="MS Mincho"/>
          <w:kern w:val="1"/>
        </w:rPr>
      </w:pPr>
      <w:r>
        <w:rPr>
          <w:rFonts w:eastAsia="MS Mincho"/>
          <w:kern w:val="1"/>
        </w:rPr>
        <w:t>Conversation Explorer – Searching and Filtering</w:t>
      </w:r>
    </w:p>
    <w:p w:rsidR="00D8701A" w:rsidRDefault="00D8701A">
      <w:pPr>
        <w:pStyle w:val="PlainText"/>
        <w:numPr>
          <w:ilvl w:val="1"/>
          <w:numId w:val="4"/>
        </w:numPr>
        <w:jc w:val="both"/>
        <w:rPr>
          <w:rFonts w:eastAsia="MS Mincho"/>
          <w:kern w:val="1"/>
        </w:rPr>
      </w:pPr>
      <w:r>
        <w:rPr>
          <w:rFonts w:eastAsia="MS Mincho"/>
          <w:kern w:val="1"/>
        </w:rPr>
        <w:t>Conversation Explorer – Grading Sentiment and Deleting Mentions</w:t>
      </w:r>
    </w:p>
    <w:p w:rsidR="00D8701A" w:rsidRDefault="00D8701A">
      <w:pPr>
        <w:pStyle w:val="PlainText"/>
        <w:ind w:left="1080"/>
        <w:jc w:val="both"/>
        <w:rPr>
          <w:rFonts w:eastAsia="MS Mincho"/>
          <w:kern w:val="1"/>
        </w:rPr>
      </w:pPr>
    </w:p>
    <w:p w:rsidR="00D8701A" w:rsidRDefault="00D8701A">
      <w:pPr>
        <w:pStyle w:val="PlainText"/>
        <w:ind w:left="1080"/>
        <w:jc w:val="both"/>
        <w:rPr>
          <w:rFonts w:eastAsia="MS Mincho"/>
          <w:kern w:val="1"/>
        </w:rPr>
      </w:pPr>
      <w:r>
        <w:rPr>
          <w:rFonts w:eastAsia="MS Mincho"/>
          <w:kern w:val="1"/>
        </w:rPr>
        <w:t>Second is Reporting: Create and Manage Reports: It’s also divided into three parts:</w:t>
      </w:r>
    </w:p>
    <w:p w:rsidR="00D8701A" w:rsidRDefault="00D8701A">
      <w:pPr>
        <w:pStyle w:val="PlainText"/>
        <w:numPr>
          <w:ilvl w:val="0"/>
          <w:numId w:val="8"/>
        </w:numPr>
        <w:jc w:val="both"/>
        <w:rPr>
          <w:rFonts w:eastAsia="MS Mincho"/>
          <w:kern w:val="1"/>
        </w:rPr>
      </w:pPr>
      <w:r>
        <w:rPr>
          <w:rFonts w:eastAsia="MS Mincho"/>
          <w:kern w:val="1"/>
        </w:rPr>
        <w:t>Analyse Tab</w:t>
      </w:r>
    </w:p>
    <w:p w:rsidR="00D8701A" w:rsidRDefault="00D8701A">
      <w:pPr>
        <w:pStyle w:val="PlainText"/>
        <w:numPr>
          <w:ilvl w:val="0"/>
          <w:numId w:val="8"/>
        </w:numPr>
        <w:jc w:val="both"/>
        <w:rPr>
          <w:rFonts w:eastAsia="MS Mincho"/>
          <w:kern w:val="1"/>
        </w:rPr>
      </w:pPr>
      <w:r>
        <w:rPr>
          <w:rFonts w:eastAsia="MS Mincho"/>
          <w:kern w:val="1"/>
        </w:rPr>
        <w:t>System Template Reports</w:t>
      </w:r>
    </w:p>
    <w:p w:rsidR="00D8701A" w:rsidRDefault="00D8701A">
      <w:pPr>
        <w:pStyle w:val="PlainText"/>
        <w:numPr>
          <w:ilvl w:val="0"/>
          <w:numId w:val="8"/>
        </w:numPr>
        <w:jc w:val="both"/>
        <w:rPr>
          <w:rFonts w:eastAsia="MS Mincho"/>
          <w:kern w:val="1"/>
        </w:rPr>
      </w:pPr>
      <w:r>
        <w:rPr>
          <w:rFonts w:eastAsia="MS Mincho"/>
          <w:kern w:val="1"/>
        </w:rPr>
        <w:t>Create a New Report Template</w:t>
      </w:r>
    </w:p>
    <w:p w:rsidR="00D8701A" w:rsidRDefault="00D8701A">
      <w:pPr>
        <w:pStyle w:val="PlainText"/>
        <w:jc w:val="both"/>
        <w:rPr>
          <w:rFonts w:eastAsia="MS Mincho"/>
          <w:kern w:val="1"/>
        </w:rPr>
      </w:pPr>
    </w:p>
    <w:p w:rsidR="00D8701A" w:rsidRDefault="00D8701A">
      <w:pPr>
        <w:pStyle w:val="PlainText"/>
        <w:jc w:val="both"/>
        <w:rPr>
          <w:rFonts w:eastAsia="MS Mincho"/>
          <w:kern w:val="1"/>
        </w:rPr>
      </w:pPr>
    </w:p>
    <w:p w:rsidR="00D8701A" w:rsidRDefault="00D8701A">
      <w:pPr>
        <w:pStyle w:val="PlainText"/>
        <w:jc w:val="both"/>
        <w:rPr>
          <w:rFonts w:eastAsia="MS Mincho"/>
          <w:kern w:val="1"/>
        </w:rPr>
      </w:pPr>
    </w:p>
    <w:p w:rsidR="00D8701A" w:rsidRDefault="00D8701A">
      <w:pPr>
        <w:pStyle w:val="PlainText"/>
        <w:jc w:val="both"/>
        <w:rPr>
          <w:rFonts w:eastAsia="MS Mincho"/>
          <w:kern w:val="1"/>
        </w:rPr>
      </w:pPr>
    </w:p>
    <w:p w:rsidR="00D8701A" w:rsidRDefault="00D8701A">
      <w:pPr>
        <w:pStyle w:val="PlainText"/>
        <w:jc w:val="both"/>
        <w:rPr>
          <w:rFonts w:eastAsia="MS Mincho"/>
          <w:kern w:val="1"/>
        </w:rPr>
      </w:pPr>
    </w:p>
    <w:p w:rsidR="00D8701A" w:rsidRDefault="00D8701A">
      <w:pPr>
        <w:pStyle w:val="PlainText"/>
        <w:ind w:left="1080"/>
        <w:jc w:val="both"/>
        <w:rPr>
          <w:rFonts w:eastAsia="MS Mincho"/>
          <w:kern w:val="1"/>
        </w:rPr>
      </w:pPr>
    </w:p>
    <w:p w:rsidR="00D8701A" w:rsidRDefault="00D8701A">
      <w:pPr>
        <w:pStyle w:val="PlainText"/>
        <w:ind w:left="1080"/>
        <w:jc w:val="both"/>
        <w:rPr>
          <w:rFonts w:eastAsia="MS Mincho"/>
          <w:kern w:val="1"/>
        </w:rPr>
      </w:pPr>
      <w:r>
        <w:rPr>
          <w:rFonts w:eastAsia="MS Mincho"/>
          <w:kern w:val="1"/>
        </w:rPr>
        <w:t>Third is Engage: It’s also divided into five parts:</w:t>
      </w:r>
    </w:p>
    <w:p w:rsidR="00D8701A" w:rsidRDefault="00D8701A">
      <w:pPr>
        <w:pStyle w:val="PlainText"/>
        <w:numPr>
          <w:ilvl w:val="0"/>
          <w:numId w:val="5"/>
        </w:numPr>
        <w:jc w:val="both"/>
        <w:rPr>
          <w:rFonts w:eastAsia="MS Mincho"/>
          <w:kern w:val="1"/>
        </w:rPr>
      </w:pPr>
      <w:r>
        <w:rPr>
          <w:rFonts w:eastAsia="MS Mincho"/>
          <w:kern w:val="1"/>
        </w:rPr>
        <w:t>Responding to a Mention</w:t>
      </w:r>
    </w:p>
    <w:p w:rsidR="00D8701A" w:rsidRDefault="00D8701A">
      <w:pPr>
        <w:pStyle w:val="PlainText"/>
        <w:numPr>
          <w:ilvl w:val="0"/>
          <w:numId w:val="5"/>
        </w:numPr>
        <w:jc w:val="both"/>
        <w:rPr>
          <w:rFonts w:eastAsia="MS Mincho"/>
          <w:kern w:val="1"/>
        </w:rPr>
      </w:pPr>
      <w:r>
        <w:rPr>
          <w:rFonts w:eastAsia="MS Mincho"/>
          <w:kern w:val="1"/>
        </w:rPr>
        <w:t>Assigning Posts to Another User</w:t>
      </w:r>
    </w:p>
    <w:p w:rsidR="00D8701A" w:rsidRDefault="00D8701A">
      <w:pPr>
        <w:pStyle w:val="PlainText"/>
        <w:numPr>
          <w:ilvl w:val="0"/>
          <w:numId w:val="5"/>
        </w:numPr>
        <w:jc w:val="both"/>
        <w:rPr>
          <w:rFonts w:eastAsia="MS Mincho"/>
          <w:kern w:val="1"/>
        </w:rPr>
      </w:pPr>
      <w:r>
        <w:rPr>
          <w:rFonts w:eastAsia="MS Mincho"/>
          <w:kern w:val="1"/>
        </w:rPr>
        <w:t>Viewing your Assigned Posts</w:t>
      </w:r>
    </w:p>
    <w:p w:rsidR="00D8701A" w:rsidRDefault="00D8701A">
      <w:pPr>
        <w:pStyle w:val="PlainText"/>
        <w:numPr>
          <w:ilvl w:val="0"/>
          <w:numId w:val="5"/>
        </w:numPr>
        <w:jc w:val="both"/>
        <w:rPr>
          <w:rFonts w:eastAsia="MS Mincho"/>
          <w:kern w:val="1"/>
        </w:rPr>
      </w:pPr>
      <w:r>
        <w:rPr>
          <w:rFonts w:eastAsia="MS Mincho"/>
          <w:kern w:val="1"/>
        </w:rPr>
        <w:t>View History of Assign/Reply</w:t>
      </w:r>
    </w:p>
    <w:p w:rsidR="00D8701A" w:rsidRDefault="00D8701A">
      <w:pPr>
        <w:pStyle w:val="PlainText"/>
        <w:numPr>
          <w:ilvl w:val="0"/>
          <w:numId w:val="5"/>
        </w:numPr>
        <w:jc w:val="both"/>
        <w:rPr>
          <w:rFonts w:eastAsia="MS Mincho"/>
          <w:kern w:val="1"/>
        </w:rPr>
      </w:pPr>
      <w:r>
        <w:rPr>
          <w:rFonts w:eastAsia="MS Mincho"/>
          <w:kern w:val="1"/>
        </w:rPr>
        <w:t>Setting Up Twitter and Facebook Accounts for Responding</w:t>
      </w:r>
    </w:p>
    <w:p w:rsidR="00D8701A" w:rsidRDefault="00D8701A">
      <w:pPr>
        <w:pStyle w:val="PlainText"/>
        <w:ind w:left="1080"/>
        <w:jc w:val="both"/>
        <w:rPr>
          <w:rFonts w:eastAsia="MS Mincho"/>
          <w:kern w:val="1"/>
        </w:rPr>
      </w:pPr>
    </w:p>
    <w:p w:rsidR="00D8701A" w:rsidRDefault="00D8701A">
      <w:pPr>
        <w:pStyle w:val="PlainText"/>
        <w:ind w:left="1080"/>
        <w:jc w:val="both"/>
        <w:rPr>
          <w:rFonts w:eastAsia="MS Mincho"/>
          <w:kern w:val="1"/>
        </w:rPr>
      </w:pPr>
    </w:p>
    <w:p w:rsidR="00D8701A" w:rsidRDefault="00D8701A">
      <w:pPr>
        <w:pStyle w:val="PlainText"/>
        <w:ind w:left="1080"/>
        <w:jc w:val="both"/>
        <w:rPr>
          <w:rFonts w:eastAsia="MS Mincho"/>
          <w:kern w:val="1"/>
        </w:rPr>
      </w:pPr>
      <w:r>
        <w:rPr>
          <w:rFonts w:eastAsia="MS Mincho"/>
          <w:kern w:val="1"/>
        </w:rPr>
        <w:t>For More Details: you should look this link:</w:t>
      </w:r>
    </w:p>
    <w:p w:rsidR="00D8701A" w:rsidRDefault="00D8701A">
      <w:pPr>
        <w:pStyle w:val="PlainText"/>
        <w:ind w:left="1080"/>
        <w:jc w:val="both"/>
        <w:rPr>
          <w:rFonts w:eastAsia="MS Mincho"/>
          <w:b/>
          <w:bCs/>
          <w:kern w:val="1"/>
        </w:rPr>
      </w:pPr>
    </w:p>
    <w:p w:rsidR="00D8701A" w:rsidRDefault="00D8701A">
      <w:pPr>
        <w:pStyle w:val="PlainText"/>
        <w:ind w:left="1080"/>
        <w:jc w:val="both"/>
        <w:rPr>
          <w:rFonts w:eastAsia="MS Mincho"/>
          <w:b/>
          <w:bCs/>
          <w:kern w:val="1"/>
        </w:rPr>
      </w:pPr>
      <w:hyperlink r:id="rId42" w:history="1">
        <w:r>
          <w:rPr>
            <w:rStyle w:val="Hyperlink"/>
            <w:rFonts w:eastAsia="MS Mincho"/>
            <w:b/>
            <w:bCs/>
            <w:kern w:val="1"/>
          </w:rPr>
          <w:t>http://app.buzznumbershq.com/</w:t>
        </w:r>
      </w:hyperlink>
    </w:p>
    <w:p w:rsidR="00D8701A" w:rsidRDefault="00D8701A">
      <w:pPr>
        <w:pStyle w:val="PlainText"/>
        <w:ind w:left="1080"/>
        <w:jc w:val="both"/>
        <w:rPr>
          <w:rFonts w:eastAsia="MS Mincho"/>
          <w:b/>
          <w:bCs/>
          <w:kern w:val="1"/>
        </w:rPr>
      </w:pPr>
    </w:p>
    <w:p w:rsidR="00D8701A" w:rsidRDefault="00D8701A">
      <w:pPr>
        <w:pStyle w:val="PlainText"/>
        <w:ind w:left="1080"/>
        <w:jc w:val="both"/>
        <w:rPr>
          <w:rFonts w:eastAsia="MS Mincho"/>
          <w:b/>
          <w:bCs/>
          <w:kern w:val="1"/>
        </w:rPr>
      </w:pPr>
      <w:hyperlink r:id="rId43" w:history="1">
        <w:r>
          <w:rPr>
            <w:rStyle w:val="Hyperlink"/>
            <w:rFonts w:eastAsia="MS Mincho"/>
            <w:b/>
            <w:bCs/>
            <w:kern w:val="1"/>
          </w:rPr>
          <w:t>http://www.buzznumbershq.com/</w:t>
        </w:r>
      </w:hyperlink>
    </w:p>
    <w:p w:rsidR="00D8701A" w:rsidRDefault="00D8701A">
      <w:pPr>
        <w:pStyle w:val="PlainText"/>
        <w:ind w:left="1080"/>
        <w:jc w:val="both"/>
        <w:rPr>
          <w:rFonts w:eastAsia="MS Mincho"/>
          <w:kern w:val="1"/>
        </w:rPr>
      </w:pPr>
    </w:p>
    <w:p w:rsidR="00D8701A" w:rsidRDefault="00D8701A">
      <w:pPr>
        <w:pStyle w:val="PlainText"/>
        <w:ind w:left="1080"/>
        <w:jc w:val="both"/>
        <w:rPr>
          <w:rFonts w:eastAsia="MS Mincho"/>
          <w:kern w:val="1"/>
        </w:rPr>
      </w:pPr>
      <w:hyperlink r:id="rId44" w:history="1">
        <w:r>
          <w:rPr>
            <w:rStyle w:val="Hyperlink"/>
            <w:rFonts w:eastAsia="MS Mincho"/>
          </w:rPr>
          <w:t>http://support.buzznumbershq.com/forums/20043008-announcements</w:t>
        </w:r>
      </w:hyperlink>
    </w:p>
    <w:p w:rsidR="00D8701A" w:rsidRDefault="00D8701A">
      <w:pPr>
        <w:pStyle w:val="PlainText"/>
        <w:ind w:left="1080"/>
        <w:jc w:val="both"/>
        <w:rPr>
          <w:rFonts w:eastAsia="MS Mincho"/>
          <w:kern w:val="1"/>
        </w:rPr>
      </w:pPr>
    </w:p>
    <w:p w:rsidR="00D8701A" w:rsidRDefault="00D8701A">
      <w:pPr>
        <w:tabs>
          <w:tab w:val="left" w:pos="540"/>
        </w:tabs>
        <w:ind w:left="540" w:hanging="540"/>
        <w:jc w:val="both"/>
        <w:rPr>
          <w:rFonts w:ascii="Courier New" w:hAnsi="Courier New" w:cs="Courier New"/>
        </w:rPr>
      </w:pPr>
      <w:r>
        <w:rPr>
          <w:rFonts w:ascii="Courier New" w:eastAsia="MS Mincho" w:hAnsi="Courier New" w:cs="Courier New"/>
          <w:kern w:val="1"/>
          <w:sz w:val="20"/>
          <w:szCs w:val="20"/>
        </w:rPr>
        <w:tab/>
      </w:r>
      <w:r>
        <w:rPr>
          <w:rFonts w:ascii="Courier New" w:eastAsia="MS Mincho" w:hAnsi="Courier New" w:cs="Courier New"/>
          <w:kern w:val="1"/>
          <w:sz w:val="20"/>
          <w:szCs w:val="20"/>
        </w:rPr>
        <w:tab/>
      </w:r>
    </w:p>
    <w:p w:rsidR="00D8701A" w:rsidRDefault="00D8701A">
      <w:pPr>
        <w:pStyle w:val="SmallHeading"/>
        <w:rPr>
          <w:rFonts w:ascii="Courier New" w:eastAsia="MS Mincho" w:hAnsi="Courier New" w:cs="Courier New"/>
        </w:rPr>
      </w:pPr>
      <w:r>
        <w:rPr>
          <w:rFonts w:ascii="Courier New" w:hAnsi="Courier New" w:cs="Courier New"/>
        </w:rPr>
        <w:t>Responsibilities</w:t>
      </w:r>
    </w:p>
    <w:p w:rsidR="00D8701A" w:rsidRDefault="00D8701A">
      <w:pPr>
        <w:pStyle w:val="SmallHeading"/>
        <w:rPr>
          <w:rFonts w:ascii="Courier New" w:eastAsia="MS Mincho" w:hAnsi="Courier New" w:cs="Courier New"/>
        </w:rPr>
      </w:pPr>
    </w:p>
    <w:p w:rsidR="00D8701A" w:rsidRDefault="00D8701A">
      <w:pPr>
        <w:pStyle w:val="BulletedListText"/>
        <w:numPr>
          <w:ilvl w:val="0"/>
          <w:numId w:val="3"/>
        </w:numPr>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etedListText"/>
        <w:numPr>
          <w:ilvl w:val="0"/>
          <w:numId w:val="3"/>
        </w:numPr>
      </w:pPr>
      <w:r>
        <w:rPr>
          <w:rFonts w:ascii="Courier New" w:hAnsi="Courier New" w:cs="Courier New"/>
        </w:rPr>
        <w:t>Was handling team of 8 employees.</w:t>
      </w:r>
    </w:p>
    <w:p w:rsidR="00D8701A" w:rsidRDefault="00D8701A">
      <w:pPr>
        <w:pStyle w:val="BulletedListText"/>
        <w:numPr>
          <w:ilvl w:val="0"/>
          <w:numId w:val="3"/>
        </w:numPr>
        <w:rPr>
          <w:rFonts w:ascii="Courier New" w:hAnsi="Courier New" w:cs="Courier New"/>
        </w:rPr>
      </w:pPr>
      <w:r>
        <w:t>Reference Website: http://www.buzznumbershq.com</w:t>
      </w:r>
      <w:r>
        <w:tab/>
      </w:r>
    </w:p>
    <w:p w:rsidR="00D8701A" w:rsidRDefault="00D8701A">
      <w:pPr>
        <w:pStyle w:val="BulletedListText"/>
        <w:numPr>
          <w:ilvl w:val="0"/>
          <w:numId w:val="3"/>
        </w:numPr>
        <w:rPr>
          <w:rFonts w:ascii="Courier New" w:hAnsi="Courier New" w:cs="Courier New"/>
        </w:rPr>
      </w:pPr>
      <w:r>
        <w:rPr>
          <w:rFonts w:ascii="Courier New" w:hAnsi="Courier New" w:cs="Courier New"/>
        </w:rPr>
        <w:t xml:space="preserve">Interacting with the Testing team. </w:t>
      </w:r>
    </w:p>
    <w:p w:rsidR="00D8701A" w:rsidRDefault="00D8701A">
      <w:pPr>
        <w:pStyle w:val="BulletedListText"/>
        <w:numPr>
          <w:ilvl w:val="0"/>
          <w:numId w:val="3"/>
        </w:numPr>
        <w:rPr>
          <w:rFonts w:ascii="Courier New" w:hAnsi="Courier New" w:cs="Courier New"/>
        </w:rPr>
      </w:pPr>
      <w:r>
        <w:rPr>
          <w:rFonts w:ascii="Courier New" w:hAnsi="Courier New" w:cs="Courier New"/>
        </w:rPr>
        <w:t xml:space="preserve">Understanding the requirement of the application </w:t>
      </w:r>
    </w:p>
    <w:p w:rsidR="00D8701A" w:rsidRDefault="00D8701A">
      <w:pPr>
        <w:pStyle w:val="BulletedListText"/>
        <w:numPr>
          <w:ilvl w:val="0"/>
          <w:numId w:val="3"/>
        </w:numPr>
        <w:tabs>
          <w:tab w:val="left" w:pos="2088"/>
        </w:tabs>
        <w:rPr>
          <w:rFonts w:ascii="Courier New" w:hAnsi="Courier New" w:cs="Courier New"/>
        </w:rPr>
      </w:pPr>
      <w:r>
        <w:rPr>
          <w:rFonts w:ascii="Courier New" w:hAnsi="Courier New" w:cs="Courier New"/>
        </w:rPr>
        <w:t>Status Reporting to Management and Client on Extranet.</w:t>
      </w:r>
    </w:p>
    <w:p w:rsidR="00D8701A" w:rsidRDefault="00D8701A">
      <w:pPr>
        <w:pStyle w:val="BulletedListText"/>
        <w:numPr>
          <w:ilvl w:val="0"/>
          <w:numId w:val="3"/>
        </w:numPr>
        <w:rPr>
          <w:rFonts w:ascii="Courier New" w:hAnsi="Courier New" w:cs="Courier New"/>
        </w:rPr>
      </w:pPr>
      <w:r>
        <w:rPr>
          <w:rFonts w:ascii="Courier New" w:hAnsi="Courier New" w:cs="Courier New"/>
        </w:rPr>
        <w:t>Development and unit testing.</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tabs>
          <w:tab w:val="left" w:pos="540"/>
        </w:tabs>
        <w:ind w:left="540" w:firstLine="180"/>
        <w:jc w:val="both"/>
        <w:rPr>
          <w:rFonts w:ascii="Courier New" w:hAnsi="Courier New" w:cs="Courier New"/>
          <w:b/>
          <w:bCs/>
          <w:kern w:val="1"/>
          <w:sz w:val="20"/>
          <w:szCs w:val="20"/>
        </w:rPr>
      </w:pPr>
      <w:r>
        <w:rPr>
          <w:rFonts w:ascii="Courier New" w:hAnsi="Courier New" w:cs="Courier New"/>
          <w:b/>
          <w:bCs/>
          <w:kern w:val="1"/>
          <w:sz w:val="20"/>
          <w:szCs w:val="20"/>
        </w:rPr>
        <w:t>Technologies &amp; Tools Used</w:t>
      </w:r>
      <w:r>
        <w:rPr>
          <w:rFonts w:ascii="Courier New" w:hAnsi="Courier New" w:cs="Courier New"/>
          <w:b/>
          <w:bCs/>
          <w:sz w:val="20"/>
          <w:szCs w:val="20"/>
        </w:rPr>
        <w:t xml:space="preserve">:    </w:t>
      </w:r>
      <w:r>
        <w:rPr>
          <w:rFonts w:ascii="Courier New" w:eastAsia="MS Mincho" w:hAnsi="Courier New" w:cs="Courier New"/>
          <w:kern w:val="1"/>
          <w:sz w:val="20"/>
          <w:szCs w:val="20"/>
        </w:rPr>
        <w:t>ASP.NET, C#, sqlserver 2008</w:t>
      </w:r>
    </w:p>
    <w:p w:rsidR="00D8701A" w:rsidRDefault="00D8701A">
      <w:pPr>
        <w:tabs>
          <w:tab w:val="left" w:pos="360"/>
          <w:tab w:val="left" w:pos="540"/>
        </w:tabs>
        <w:ind w:left="720"/>
        <w:jc w:val="both"/>
        <w:rPr>
          <w:rFonts w:ascii="Courier New" w:hAnsi="Courier New" w:cs="Courier New"/>
          <w:b/>
          <w:bCs/>
          <w:kern w:val="1"/>
          <w:sz w:val="20"/>
          <w:szCs w:val="20"/>
        </w:rPr>
      </w:pPr>
      <w:r>
        <w:rPr>
          <w:rFonts w:ascii="Courier New" w:hAnsi="Courier New" w:cs="Courier New"/>
          <w:b/>
          <w:bCs/>
          <w:kern w:val="1"/>
          <w:sz w:val="20"/>
          <w:szCs w:val="20"/>
        </w:rPr>
        <w:t>Name of Company</w:t>
      </w:r>
      <w:r>
        <w:rPr>
          <w:rFonts w:ascii="Courier New" w:hAnsi="Courier New" w:cs="Courier New"/>
          <w:sz w:val="20"/>
          <w:szCs w:val="20"/>
        </w:rPr>
        <w:tab/>
        <w:t xml:space="preserve">    </w:t>
      </w:r>
      <w:r>
        <w:rPr>
          <w:rFonts w:ascii="Courier New" w:hAnsi="Courier New" w:cs="Courier New"/>
          <w:b/>
          <w:sz w:val="20"/>
          <w:szCs w:val="20"/>
        </w:rPr>
        <w:t xml:space="preserve">:   </w:t>
      </w:r>
      <w:r>
        <w:rPr>
          <w:rFonts w:ascii="Courier New" w:hAnsi="Courier New" w:cs="Courier New"/>
          <w:sz w:val="20"/>
          <w:szCs w:val="20"/>
        </w:rPr>
        <w:tab/>
      </w:r>
      <w:r>
        <w:rPr>
          <w:rFonts w:ascii="Courier New" w:eastAsia="MS Mincho" w:hAnsi="Courier New" w:cs="Courier New"/>
          <w:kern w:val="1"/>
          <w:sz w:val="20"/>
          <w:szCs w:val="20"/>
        </w:rPr>
        <w:t>Offbeat Software Solutions</w:t>
      </w:r>
    </w:p>
    <w:p w:rsidR="00D8701A" w:rsidRDefault="00D8701A">
      <w:pPr>
        <w:tabs>
          <w:tab w:val="left" w:pos="360"/>
          <w:tab w:val="left" w:pos="540"/>
        </w:tabs>
        <w:ind w:left="720"/>
        <w:jc w:val="both"/>
        <w:rPr>
          <w:rStyle w:val="JobTitleChar"/>
          <w:rFonts w:ascii="Courier New" w:eastAsia="MS Mincho" w:hAnsi="Courier New" w:cs="Courier New"/>
        </w:rPr>
      </w:pPr>
      <w:r>
        <w:rPr>
          <w:rFonts w:ascii="Courier New" w:hAnsi="Courier New" w:cs="Courier New"/>
          <w:b/>
          <w:bCs/>
          <w:kern w:val="1"/>
          <w:sz w:val="20"/>
          <w:szCs w:val="20"/>
        </w:rPr>
        <w:t xml:space="preserve">Dates of Employment  </w:t>
      </w:r>
      <w:r>
        <w:rPr>
          <w:rStyle w:val="JobTitleChar"/>
          <w:rFonts w:ascii="Courier New" w:eastAsia="MS Mincho" w:hAnsi="Courier New" w:cs="Courier New"/>
        </w:rPr>
        <w:t xml:space="preserve"> : </w:t>
      </w:r>
      <w:r>
        <w:rPr>
          <w:rStyle w:val="JobTitleChar"/>
          <w:rFonts w:ascii="Courier New" w:eastAsia="MS Mincho" w:hAnsi="Courier New" w:cs="Courier New"/>
          <w:b w:val="0"/>
        </w:rPr>
        <w:t xml:space="preserve">  </w:t>
      </w:r>
      <w:r>
        <w:rPr>
          <w:rStyle w:val="JobTitleChar"/>
          <w:rFonts w:ascii="Courier New" w:eastAsia="MS Mincho" w:hAnsi="Courier New" w:cs="Courier New"/>
          <w:b w:val="0"/>
        </w:rPr>
        <w:tab/>
      </w:r>
      <w:r>
        <w:rPr>
          <w:rFonts w:ascii="Courier New" w:eastAsia="MS Mincho" w:hAnsi="Courier New" w:cs="Courier New"/>
          <w:kern w:val="1"/>
          <w:sz w:val="20"/>
          <w:szCs w:val="20"/>
        </w:rPr>
        <w:t>Sep 2011 – May 2012</w:t>
      </w:r>
    </w:p>
    <w:p w:rsidR="00D8701A" w:rsidRDefault="00D8701A">
      <w:pPr>
        <w:pStyle w:val="SmallHeading"/>
      </w:pPr>
      <w:r>
        <w:rPr>
          <w:rStyle w:val="JobTitleChar"/>
          <w:rFonts w:ascii="Courier New" w:eastAsia="MS Mincho" w:hAnsi="Courier New" w:cs="Courier New"/>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Style w:val="JobTitleChar"/>
          <w:rFonts w:ascii="Courier New" w:eastAsia="MS Mincho" w:hAnsi="Courier New" w:cs="Courier New"/>
        </w:rPr>
        <w:tab/>
        <w:t>Team Lead</w:t>
      </w:r>
    </w:p>
    <w:p w:rsidR="00D8701A" w:rsidRDefault="00D8701A">
      <w:pPr>
        <w:pStyle w:val="SmallHeading"/>
      </w:pPr>
    </w:p>
    <w:p w:rsidR="00D8701A" w:rsidRDefault="00D8701A">
      <w:pPr>
        <w:pStyle w:val="PlainText"/>
        <w:numPr>
          <w:ilvl w:val="0"/>
          <w:numId w:val="14"/>
        </w:numPr>
        <w:jc w:val="both"/>
      </w:pPr>
      <w:r>
        <w:rPr>
          <w:rFonts w:eastAsia="MS Mincho"/>
          <w:b/>
          <w:kern w:val="1"/>
        </w:rPr>
        <w:t>Streamline Healthcare Solution (SHS)</w:t>
      </w:r>
    </w:p>
    <w:p w:rsidR="00D8701A" w:rsidRDefault="00D8701A">
      <w:pPr>
        <w:pStyle w:val="NormalWeb"/>
        <w:ind w:left="1080"/>
        <w:jc w:val="both"/>
        <w:rPr>
          <w:rFonts w:ascii="Courier New" w:hAnsi="Courier New" w:cs="Courier New"/>
          <w:sz w:val="20"/>
          <w:szCs w:val="20"/>
        </w:rPr>
      </w:pPr>
      <w:r>
        <w:rPr>
          <w:rFonts w:ascii="Courier New" w:hAnsi="Courier New" w:cs="Courier New"/>
          <w:sz w:val="20"/>
          <w:szCs w:val="20"/>
        </w:rPr>
        <w:t>Health Care Software Solutions for behaviour health care providers is highly robust application with Microsoft Smart Client technology using Atlas framework for ASP.net 2.0 with Ajax, the application is integrated with number of health care hardware devices like pedometer. This application is a complete solution for health care providers, hospitals, doctors, insurance companies, employers and employees so as to keep full track of heath care services, financial details, insurance claims, adjudications etc.</w:t>
      </w:r>
    </w:p>
    <w:p w:rsidR="00D8701A" w:rsidRDefault="00D8701A">
      <w:pPr>
        <w:numPr>
          <w:ilvl w:val="0"/>
          <w:numId w:val="4"/>
        </w:numPr>
        <w:tabs>
          <w:tab w:val="left" w:pos="1800"/>
        </w:tabs>
        <w:spacing w:before="280"/>
        <w:ind w:left="1800"/>
        <w:jc w:val="both"/>
        <w:rPr>
          <w:rFonts w:ascii="Courier New" w:hAnsi="Courier New" w:cs="Courier New"/>
          <w:sz w:val="20"/>
          <w:szCs w:val="20"/>
        </w:rPr>
      </w:pPr>
      <w:r>
        <w:rPr>
          <w:rFonts w:ascii="Courier New" w:hAnsi="Courier New" w:cs="Courier New"/>
          <w:sz w:val="20"/>
          <w:szCs w:val="20"/>
        </w:rPr>
        <w:t xml:space="preserve">The singleton design pattern to manage each session which opens with new instance. </w:t>
      </w:r>
    </w:p>
    <w:p w:rsidR="00D8701A" w:rsidRDefault="00D8701A">
      <w:pPr>
        <w:numPr>
          <w:ilvl w:val="0"/>
          <w:numId w:val="4"/>
        </w:numPr>
        <w:tabs>
          <w:tab w:val="left" w:pos="1800"/>
        </w:tabs>
        <w:ind w:left="1800"/>
        <w:jc w:val="both"/>
        <w:rPr>
          <w:rFonts w:ascii="Courier New" w:hAnsi="Courier New" w:cs="Courier New"/>
          <w:sz w:val="20"/>
          <w:szCs w:val="20"/>
        </w:rPr>
      </w:pPr>
      <w:r>
        <w:rPr>
          <w:rFonts w:ascii="Courier New" w:hAnsi="Courier New" w:cs="Courier New"/>
          <w:sz w:val="20"/>
          <w:szCs w:val="20"/>
        </w:rPr>
        <w:t xml:space="preserve">Application is running with more than 1000 users with a support of 400 concurrent users at one time. The current support is for 30 instances simultaneously. </w:t>
      </w:r>
    </w:p>
    <w:p w:rsidR="00D8701A" w:rsidRDefault="00D8701A">
      <w:pPr>
        <w:numPr>
          <w:ilvl w:val="0"/>
          <w:numId w:val="4"/>
        </w:numPr>
        <w:tabs>
          <w:tab w:val="left" w:pos="1800"/>
        </w:tabs>
        <w:ind w:left="1800"/>
        <w:jc w:val="both"/>
        <w:rPr>
          <w:rFonts w:ascii="Courier New" w:hAnsi="Courier New" w:cs="Courier New"/>
          <w:sz w:val="20"/>
          <w:szCs w:val="20"/>
        </w:rPr>
      </w:pPr>
      <w:r>
        <w:rPr>
          <w:rFonts w:ascii="Courier New" w:hAnsi="Courier New" w:cs="Courier New"/>
          <w:sz w:val="20"/>
          <w:szCs w:val="20"/>
        </w:rPr>
        <w:t xml:space="preserve">Incorporation of SmartClient architecture for users to work in offline mode. </w:t>
      </w:r>
    </w:p>
    <w:p w:rsidR="00D8701A" w:rsidRDefault="00D8701A">
      <w:pPr>
        <w:numPr>
          <w:ilvl w:val="0"/>
          <w:numId w:val="4"/>
        </w:numPr>
        <w:tabs>
          <w:tab w:val="left" w:pos="1800"/>
        </w:tabs>
        <w:ind w:left="1800"/>
        <w:jc w:val="both"/>
        <w:rPr>
          <w:rFonts w:ascii="Courier New" w:hAnsi="Courier New" w:cs="Courier New"/>
          <w:sz w:val="20"/>
          <w:szCs w:val="20"/>
        </w:rPr>
      </w:pPr>
      <w:r>
        <w:rPr>
          <w:rFonts w:ascii="Courier New" w:hAnsi="Courier New" w:cs="Courier New"/>
          <w:sz w:val="20"/>
          <w:szCs w:val="20"/>
        </w:rPr>
        <w:t xml:space="preserve">The application has incorporated the SmartClient architecture introduced by Microsoft which enables users to work in offline mode. </w:t>
      </w:r>
    </w:p>
    <w:p w:rsidR="00D8701A" w:rsidRDefault="00D8701A">
      <w:pPr>
        <w:numPr>
          <w:ilvl w:val="0"/>
          <w:numId w:val="4"/>
        </w:numPr>
        <w:tabs>
          <w:tab w:val="left" w:pos="1800"/>
        </w:tabs>
        <w:ind w:left="1800"/>
        <w:jc w:val="both"/>
        <w:rPr>
          <w:rFonts w:ascii="Courier New" w:hAnsi="Courier New" w:cs="Courier New"/>
          <w:sz w:val="20"/>
          <w:szCs w:val="20"/>
        </w:rPr>
      </w:pPr>
      <w:r>
        <w:rPr>
          <w:rFonts w:ascii="Courier New" w:hAnsi="Courier New" w:cs="Courier New"/>
          <w:sz w:val="20"/>
          <w:szCs w:val="20"/>
        </w:rPr>
        <w:t xml:space="preserve">Automatic synchronization of local data to central server whenever user wishes. </w:t>
      </w:r>
    </w:p>
    <w:p w:rsidR="00D8701A" w:rsidRDefault="00D8701A">
      <w:pPr>
        <w:tabs>
          <w:tab w:val="left" w:pos="1800"/>
        </w:tabs>
        <w:ind w:left="1440"/>
        <w:jc w:val="both"/>
        <w:rPr>
          <w:rFonts w:ascii="Courier New" w:hAnsi="Courier New" w:cs="Courier New"/>
          <w:sz w:val="20"/>
          <w:szCs w:val="20"/>
        </w:rPr>
      </w:pPr>
    </w:p>
    <w:p w:rsidR="00D8701A" w:rsidRDefault="00D8701A">
      <w:pPr>
        <w:numPr>
          <w:ilvl w:val="0"/>
          <w:numId w:val="4"/>
        </w:numPr>
        <w:tabs>
          <w:tab w:val="left" w:pos="1800"/>
        </w:tabs>
        <w:ind w:left="1800"/>
        <w:jc w:val="both"/>
        <w:rPr>
          <w:rFonts w:ascii="Courier New" w:hAnsi="Courier New" w:cs="Courier New"/>
          <w:sz w:val="20"/>
          <w:szCs w:val="20"/>
        </w:rPr>
      </w:pPr>
      <w:r>
        <w:rPr>
          <w:rFonts w:ascii="Courier New" w:hAnsi="Courier New" w:cs="Courier New"/>
          <w:sz w:val="20"/>
          <w:szCs w:val="20"/>
        </w:rPr>
        <w:t xml:space="preserve">Multi-lingual support without any third party integration. </w:t>
      </w:r>
    </w:p>
    <w:p w:rsidR="00D8701A" w:rsidRDefault="00D8701A">
      <w:pPr>
        <w:numPr>
          <w:ilvl w:val="0"/>
          <w:numId w:val="4"/>
        </w:numPr>
        <w:tabs>
          <w:tab w:val="left" w:pos="1800"/>
        </w:tabs>
        <w:spacing w:after="280"/>
        <w:ind w:left="1800"/>
        <w:jc w:val="both"/>
      </w:pPr>
      <w:r>
        <w:rPr>
          <w:rFonts w:ascii="Courier New" w:hAnsi="Courier New" w:cs="Courier New"/>
          <w:sz w:val="20"/>
          <w:szCs w:val="20"/>
        </w:rPr>
        <w:t>Omron Healthcare Pedometer product is integrated with this application. It is implemented by creating ActiveX component in VC++ and integrating it with .NET application.</w:t>
      </w:r>
    </w:p>
    <w:p w:rsidR="00D8701A" w:rsidRDefault="00D8701A">
      <w:pPr>
        <w:pStyle w:val="PlainText"/>
        <w:ind w:left="720" w:firstLine="30"/>
        <w:jc w:val="both"/>
      </w:pPr>
      <w:r>
        <w:t>For More Detail: you should look this link</w:t>
      </w:r>
    </w:p>
    <w:p w:rsidR="00D8701A" w:rsidRDefault="00D8701A">
      <w:pPr>
        <w:pStyle w:val="PlainText"/>
        <w:ind w:left="720" w:firstLine="30"/>
        <w:jc w:val="both"/>
      </w:pPr>
      <w:hyperlink r:id="rId45" w:history="1">
        <w:r>
          <w:rPr>
            <w:rStyle w:val="Hyperlink"/>
          </w:rPr>
          <w:t>http://www.streamlinehealthcare.com/</w:t>
        </w:r>
      </w:hyperlink>
    </w:p>
    <w:p w:rsidR="00D8701A" w:rsidRDefault="00D8701A">
      <w:pPr>
        <w:pStyle w:val="PlainText"/>
        <w:ind w:left="720" w:firstLine="30"/>
        <w:jc w:val="both"/>
      </w:pPr>
    </w:p>
    <w:p w:rsidR="00D8701A" w:rsidRDefault="00D8701A">
      <w:pPr>
        <w:pStyle w:val="SmallHeading"/>
        <w:rPr>
          <w:rFonts w:ascii="Courier New" w:hAnsi="Courier New" w:cs="Courier New"/>
        </w:rPr>
      </w:pPr>
      <w:r>
        <w:rPr>
          <w:rFonts w:ascii="Courier New" w:hAnsi="Courier New" w:cs="Courier New"/>
        </w:rPr>
        <w:t>Responsibilities</w:t>
      </w:r>
    </w:p>
    <w:p w:rsidR="00D8701A" w:rsidRDefault="00D8701A">
      <w:pPr>
        <w:pStyle w:val="BulletedListText"/>
        <w:numPr>
          <w:ilvl w:val="0"/>
          <w:numId w:val="2"/>
        </w:numPr>
        <w:ind w:left="1440"/>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1"/>
        <w:numPr>
          <w:ilvl w:val="0"/>
          <w:numId w:val="2"/>
        </w:numPr>
        <w:ind w:left="1440"/>
      </w:pPr>
      <w:r>
        <w:rPr>
          <w:rFonts w:ascii="Courier New" w:hAnsi="Courier New" w:cs="Courier New"/>
        </w:rPr>
        <w:t>Design and develop Analyzed Solution.</w:t>
      </w:r>
    </w:p>
    <w:p w:rsidR="00D8701A" w:rsidRDefault="00D8701A">
      <w:pPr>
        <w:pStyle w:val="PlainText"/>
        <w:numPr>
          <w:ilvl w:val="0"/>
          <w:numId w:val="2"/>
        </w:numPr>
        <w:ind w:left="1440"/>
        <w:jc w:val="both"/>
      </w:pPr>
      <w:r>
        <w:t>Development and Tested the functionality, User Interfaces of the web application.</w:t>
      </w:r>
    </w:p>
    <w:p w:rsidR="00D8701A" w:rsidRDefault="00D8701A">
      <w:pPr>
        <w:pStyle w:val="PlainText"/>
        <w:numPr>
          <w:ilvl w:val="0"/>
          <w:numId w:val="2"/>
        </w:numPr>
        <w:ind w:left="1440"/>
        <w:jc w:val="both"/>
      </w:pPr>
      <w:r>
        <w:t>Coordinating with the team members for integration with other modules.</w:t>
      </w:r>
    </w:p>
    <w:p w:rsidR="00D8701A" w:rsidRDefault="00D8701A">
      <w:pPr>
        <w:pStyle w:val="PlainText"/>
        <w:numPr>
          <w:ilvl w:val="0"/>
          <w:numId w:val="2"/>
        </w:numPr>
        <w:ind w:left="1440"/>
        <w:jc w:val="both"/>
      </w:pPr>
      <w:r>
        <w:t>Daily Reporting to the client through ACE and through Calls.</w:t>
      </w:r>
    </w:p>
    <w:p w:rsidR="00D8701A" w:rsidRDefault="00D8701A">
      <w:pPr>
        <w:pStyle w:val="PlainText"/>
        <w:numPr>
          <w:ilvl w:val="0"/>
          <w:numId w:val="2"/>
        </w:numPr>
        <w:ind w:left="1440"/>
        <w:jc w:val="both"/>
        <w:rPr>
          <w:b/>
          <w:bCs/>
          <w:kern w:val="1"/>
        </w:rPr>
      </w:pPr>
      <w:r>
        <w:t>Interacting with the Testing team and client on extranet or through chat or call.</w:t>
      </w:r>
    </w:p>
    <w:p w:rsidR="00D8701A" w:rsidRDefault="00D8701A">
      <w:pPr>
        <w:tabs>
          <w:tab w:val="left" w:pos="540"/>
        </w:tabs>
        <w:ind w:left="1260" w:firstLine="180"/>
        <w:jc w:val="both"/>
        <w:rPr>
          <w:rFonts w:ascii="Courier New" w:hAnsi="Courier New" w:cs="Courier New"/>
          <w:b/>
          <w:bCs/>
          <w:kern w:val="1"/>
          <w:sz w:val="20"/>
          <w:szCs w:val="20"/>
        </w:rPr>
      </w:pPr>
    </w:p>
    <w:p w:rsidR="00D8701A" w:rsidRDefault="00D8701A">
      <w:pPr>
        <w:tabs>
          <w:tab w:val="left" w:pos="540"/>
        </w:tabs>
        <w:ind w:left="540" w:firstLine="180"/>
        <w:jc w:val="both"/>
        <w:rPr>
          <w:rFonts w:ascii="Courier New" w:hAnsi="Courier New" w:cs="Courier New"/>
          <w:b/>
          <w:bCs/>
          <w:kern w:val="1"/>
          <w:sz w:val="20"/>
          <w:szCs w:val="20"/>
        </w:rPr>
      </w:pPr>
    </w:p>
    <w:p w:rsidR="00D8701A" w:rsidRDefault="00D8701A">
      <w:pPr>
        <w:tabs>
          <w:tab w:val="left" w:pos="540"/>
        </w:tabs>
        <w:ind w:left="540" w:firstLine="180"/>
        <w:jc w:val="both"/>
        <w:rPr>
          <w:rFonts w:ascii="Courier New" w:hAnsi="Courier New" w:cs="Courier New"/>
          <w:b/>
          <w:bCs/>
          <w:kern w:val="1"/>
          <w:sz w:val="20"/>
          <w:szCs w:val="20"/>
        </w:rPr>
      </w:pPr>
      <w:r>
        <w:rPr>
          <w:rFonts w:ascii="Courier New" w:hAnsi="Courier New" w:cs="Courier New"/>
          <w:b/>
          <w:bCs/>
          <w:kern w:val="1"/>
          <w:sz w:val="20"/>
          <w:szCs w:val="20"/>
        </w:rPr>
        <w:t>Technologies &amp; Tools Used</w:t>
      </w:r>
      <w:r>
        <w:rPr>
          <w:rFonts w:ascii="Courier New" w:hAnsi="Courier New" w:cs="Courier New"/>
          <w:b/>
          <w:bCs/>
          <w:sz w:val="20"/>
          <w:szCs w:val="20"/>
        </w:rPr>
        <w:t xml:space="preserve">: </w:t>
      </w:r>
      <w:r>
        <w:rPr>
          <w:rFonts w:ascii="Courier New" w:eastAsia="MS Mincho" w:hAnsi="Courier New" w:cs="Courier New"/>
          <w:kern w:val="1"/>
          <w:sz w:val="20"/>
          <w:szCs w:val="20"/>
        </w:rPr>
        <w:t>ASP.NET, C#, sqlserver 2008, Dev Express</w:t>
      </w:r>
    </w:p>
    <w:p w:rsidR="00D8701A" w:rsidRDefault="00D8701A">
      <w:pPr>
        <w:tabs>
          <w:tab w:val="left" w:pos="540"/>
        </w:tabs>
        <w:ind w:left="540" w:firstLine="180"/>
        <w:jc w:val="both"/>
        <w:rPr>
          <w:rFonts w:ascii="Courier New" w:hAnsi="Courier New" w:cs="Courier New"/>
        </w:rPr>
      </w:pPr>
      <w:r>
        <w:rPr>
          <w:rFonts w:ascii="Courier New" w:hAnsi="Courier New" w:cs="Courier New"/>
          <w:b/>
          <w:bCs/>
          <w:kern w:val="1"/>
          <w:sz w:val="20"/>
          <w:szCs w:val="20"/>
        </w:rPr>
        <w:t xml:space="preserve">                           </w:t>
      </w:r>
      <w:r>
        <w:rPr>
          <w:rFonts w:ascii="Courier New" w:eastAsia="MS Mincho" w:hAnsi="Courier New" w:cs="Courier New"/>
          <w:kern w:val="1"/>
          <w:sz w:val="20"/>
          <w:szCs w:val="20"/>
        </w:rPr>
        <w:t>3</w:t>
      </w:r>
      <w:r>
        <w:rPr>
          <w:rFonts w:ascii="Courier New" w:eastAsia="MS Mincho" w:hAnsi="Courier New" w:cs="Courier New"/>
          <w:kern w:val="1"/>
          <w:sz w:val="20"/>
          <w:szCs w:val="20"/>
          <w:vertAlign w:val="superscript"/>
        </w:rPr>
        <w:t xml:space="preserve">rd  </w:t>
      </w:r>
      <w:r>
        <w:rPr>
          <w:rFonts w:ascii="Courier New" w:eastAsia="MS Mincho" w:hAnsi="Courier New" w:cs="Courier New"/>
          <w:kern w:val="1"/>
          <w:sz w:val="20"/>
          <w:szCs w:val="20"/>
        </w:rPr>
        <w:t xml:space="preserve"> party component, </w:t>
      </w:r>
      <w:r>
        <w:rPr>
          <w:rFonts w:ascii="Courier New" w:hAnsi="Courier New" w:cs="Courier New"/>
          <w:bCs/>
          <w:kern w:val="1"/>
          <w:sz w:val="20"/>
          <w:szCs w:val="20"/>
        </w:rPr>
        <w:t>Telerik controls</w:t>
      </w:r>
      <w:r>
        <w:rPr>
          <w:rFonts w:ascii="Courier New" w:eastAsia="MS Mincho" w:hAnsi="Courier New" w:cs="Courier New"/>
          <w:kern w:val="1"/>
          <w:sz w:val="20"/>
          <w:szCs w:val="20"/>
        </w:rPr>
        <w:t xml:space="preserve"> </w:t>
      </w:r>
    </w:p>
    <w:p w:rsidR="00D8701A" w:rsidRDefault="00D8701A">
      <w:pPr>
        <w:pStyle w:val="SmallHeading"/>
        <w:rPr>
          <w:rFonts w:ascii="Courier New" w:hAnsi="Courier New" w:cs="Courier New"/>
        </w:rPr>
      </w:pPr>
      <w:r>
        <w:rPr>
          <w:rFonts w:ascii="Courier New" w:hAnsi="Courier New" w:cs="Courier New"/>
        </w:rPr>
        <w:t xml:space="preserve">Name of </w:t>
      </w:r>
      <w:r>
        <w:rPr>
          <w:rFonts w:ascii="Courier New" w:eastAsia="MS Mincho" w:hAnsi="Courier New" w:cs="Courier New"/>
          <w:b w:val="0"/>
          <w:bCs w:val="0"/>
        </w:rPr>
        <w:t>Company</w:t>
      </w:r>
      <w:r>
        <w:rPr>
          <w:rFonts w:ascii="Courier New" w:hAnsi="Courier New" w:cs="Courier New"/>
        </w:rPr>
        <w:tab/>
        <w:t xml:space="preserve"> :       </w:t>
      </w:r>
      <w:r>
        <w:rPr>
          <w:rFonts w:ascii="Courier New" w:eastAsia="MS Mincho" w:hAnsi="Courier New" w:cs="Courier New"/>
          <w:bCs w:val="0"/>
        </w:rPr>
        <w:t>smartData Enterprises Ltd.</w:t>
      </w:r>
    </w:p>
    <w:p w:rsidR="00D8701A" w:rsidRDefault="00D8701A">
      <w:pPr>
        <w:tabs>
          <w:tab w:val="left" w:pos="360"/>
          <w:tab w:val="left" w:pos="540"/>
        </w:tabs>
        <w:ind w:left="720"/>
        <w:jc w:val="both"/>
        <w:rPr>
          <w:rStyle w:val="JobTitleChar"/>
          <w:rFonts w:ascii="Courier New" w:eastAsia="MS Mincho" w:hAnsi="Courier New" w:cs="Courier New"/>
        </w:rPr>
      </w:pPr>
      <w:r>
        <w:rPr>
          <w:rFonts w:ascii="Courier New" w:hAnsi="Courier New" w:cs="Courier New"/>
          <w:b/>
          <w:bCs/>
          <w:kern w:val="1"/>
          <w:sz w:val="20"/>
          <w:szCs w:val="20"/>
        </w:rPr>
        <w:t>Dates of Employment</w:t>
      </w:r>
      <w:r>
        <w:rPr>
          <w:rStyle w:val="JobTitleChar"/>
          <w:rFonts w:ascii="Courier New" w:eastAsia="MS Mincho" w:hAnsi="Courier New" w:cs="Courier New"/>
        </w:rPr>
        <w:t xml:space="preserve">: </w:t>
      </w:r>
      <w:r>
        <w:rPr>
          <w:rStyle w:val="JobTitleChar"/>
          <w:rFonts w:ascii="Courier New" w:eastAsia="MS Mincho" w:hAnsi="Courier New" w:cs="Courier New"/>
          <w:b w:val="0"/>
        </w:rPr>
        <w:t xml:space="preserve">      </w:t>
      </w:r>
      <w:r>
        <w:rPr>
          <w:rFonts w:ascii="Courier New" w:eastAsia="MS Mincho" w:hAnsi="Courier New" w:cs="Courier New"/>
          <w:kern w:val="1"/>
          <w:sz w:val="20"/>
          <w:szCs w:val="20"/>
        </w:rPr>
        <w:t>Feb-2009 to Sep 2011</w:t>
      </w:r>
    </w:p>
    <w:p w:rsidR="00D8701A" w:rsidRDefault="00D8701A">
      <w:pPr>
        <w:pStyle w:val="SmallHeading"/>
      </w:pPr>
      <w:r>
        <w:rPr>
          <w:rStyle w:val="JobTitleChar"/>
          <w:rFonts w:ascii="Courier New" w:eastAsia="MS Mincho" w:hAnsi="Courier New" w:cs="Courier New"/>
        </w:rPr>
        <w:t>Job Title</w:t>
      </w:r>
      <w:r>
        <w:rPr>
          <w:rStyle w:val="JobTitleChar"/>
          <w:rFonts w:ascii="Courier New" w:eastAsia="MS Mincho" w:hAnsi="Courier New" w:cs="Courier New"/>
        </w:rPr>
        <w:tab/>
      </w:r>
      <w:r>
        <w:rPr>
          <w:rStyle w:val="JobTitleChar"/>
          <w:rFonts w:ascii="Courier New" w:eastAsia="MS Mincho" w:hAnsi="Courier New" w:cs="Courier New"/>
        </w:rPr>
        <w:tab/>
        <w:t xml:space="preserve"> :       </w:t>
      </w:r>
      <w:r>
        <w:rPr>
          <w:rStyle w:val="JobTitleChar"/>
          <w:rFonts w:ascii="Courier New" w:eastAsia="MS Mincho" w:hAnsi="Courier New" w:cs="Courier New"/>
          <w:bCs w:val="0"/>
        </w:rPr>
        <w:t>Sr. Software Engineer</w:t>
      </w:r>
    </w:p>
    <w:p w:rsidR="00D8701A" w:rsidRDefault="00D8701A">
      <w:pPr>
        <w:pStyle w:val="SmallHeading"/>
      </w:pPr>
    </w:p>
    <w:p w:rsidR="00D8701A" w:rsidRDefault="00D8701A">
      <w:pPr>
        <w:pStyle w:val="SmallHeading"/>
      </w:pPr>
    </w:p>
    <w:p w:rsidR="00D8701A" w:rsidRDefault="00D8701A">
      <w:pPr>
        <w:widowControl w:val="0"/>
        <w:numPr>
          <w:ilvl w:val="0"/>
          <w:numId w:val="14"/>
        </w:numPr>
        <w:autoSpaceDE w:val="0"/>
        <w:ind w:left="0" w:right="29" w:firstLine="0"/>
        <w:jc w:val="both"/>
        <w:rPr>
          <w:rFonts w:ascii="Courier New" w:hAnsi="Courier New" w:cs="Courier New"/>
          <w:sz w:val="20"/>
          <w:szCs w:val="20"/>
          <w:lang w:val="en-AU"/>
        </w:rPr>
      </w:pPr>
      <w:r>
        <w:rPr>
          <w:rFonts w:ascii="Courier New" w:eastAsia="MS Mincho" w:hAnsi="Courier New" w:cs="Courier New"/>
          <w:b/>
          <w:kern w:val="1"/>
          <w:sz w:val="20"/>
          <w:szCs w:val="20"/>
        </w:rPr>
        <w:t>Crisp(Catering Recipe Information System)</w:t>
      </w:r>
      <w:r>
        <w:rPr>
          <w:rFonts w:ascii="Courier New" w:eastAsia="MS Mincho" w:hAnsi="Courier New" w:cs="Courier New"/>
          <w:b/>
          <w:kern w:val="1"/>
          <w:sz w:val="20"/>
          <w:szCs w:val="20"/>
        </w:rPr>
        <w:tab/>
      </w:r>
    </w:p>
    <w:p w:rsidR="00D8701A" w:rsidRDefault="00D8701A">
      <w:pPr>
        <w:pStyle w:val="ListParagraph"/>
        <w:widowControl w:val="0"/>
        <w:tabs>
          <w:tab w:val="left" w:pos="180"/>
        </w:tabs>
        <w:ind w:left="1080"/>
        <w:jc w:val="both"/>
        <w:rPr>
          <w:rFonts w:ascii="Courier New" w:eastAsia="MS Mincho" w:hAnsi="Courier New" w:cs="Courier New"/>
          <w:kern w:val="1"/>
          <w:sz w:val="20"/>
          <w:szCs w:val="20"/>
        </w:rPr>
      </w:pPr>
      <w:r>
        <w:rPr>
          <w:rFonts w:ascii="Courier New" w:hAnsi="Courier New" w:cs="Courier New"/>
          <w:sz w:val="20"/>
          <w:szCs w:val="20"/>
          <w:lang w:val="en-AU"/>
        </w:rPr>
        <w:t>Crisp is a unique software system solution which allows the creation of recipes and the planning menus, broken down by the cost and nutritional value. Features included are: Nutritional guidelines, Ingredients database, recipes, menu, preparation and supplier information. With these features it has great user management features with security and roles as Administrator, organizational unit user, site group user, site user.</w:t>
      </w:r>
    </w:p>
    <w:p w:rsidR="00D8701A" w:rsidRDefault="00D8701A">
      <w:pPr>
        <w:widowControl w:val="0"/>
        <w:autoSpaceDE w:val="0"/>
        <w:ind w:left="1080" w:right="29"/>
        <w:jc w:val="both"/>
        <w:rPr>
          <w:rFonts w:ascii="Courier New" w:eastAsia="MS Mincho" w:hAnsi="Courier New" w:cs="Courier New"/>
          <w:kern w:val="1"/>
          <w:sz w:val="20"/>
          <w:szCs w:val="20"/>
        </w:rPr>
      </w:pPr>
    </w:p>
    <w:p w:rsidR="00D8701A" w:rsidRDefault="00D8701A">
      <w:pPr>
        <w:pStyle w:val="SmallHeading"/>
      </w:pPr>
      <w:r>
        <w:rPr>
          <w:rFonts w:ascii="Courier New" w:eastAsia="MS Mincho" w:hAnsi="Courier New" w:cs="Courier New"/>
          <w:bCs w:val="0"/>
        </w:rPr>
        <w:t>Responsibilities</w:t>
      </w:r>
      <w:r>
        <w:rPr>
          <w:rFonts w:ascii="Courier New" w:eastAsia="MS Mincho" w:hAnsi="Courier New" w:cs="Courier New"/>
          <w:bCs w:val="0"/>
        </w:rPr>
        <w:tab/>
      </w:r>
    </w:p>
    <w:p w:rsidR="00D8701A" w:rsidRDefault="00D8701A">
      <w:pPr>
        <w:pStyle w:val="PlainText"/>
        <w:numPr>
          <w:ilvl w:val="1"/>
          <w:numId w:val="7"/>
        </w:numPr>
        <w:jc w:val="both"/>
      </w:pPr>
      <w:r>
        <w:t>Analysis of the specifications provided by the client.</w:t>
      </w:r>
    </w:p>
    <w:p w:rsidR="00D8701A" w:rsidRDefault="00D8701A">
      <w:pPr>
        <w:pStyle w:val="PlainText"/>
        <w:numPr>
          <w:ilvl w:val="1"/>
          <w:numId w:val="7"/>
        </w:numPr>
        <w:jc w:val="both"/>
      </w:pPr>
      <w:r>
        <w:t>Development and Maintenance (Under development, Conversion of desktop  version to the web version)</w:t>
      </w:r>
    </w:p>
    <w:p w:rsidR="00D8701A" w:rsidRDefault="00D8701A">
      <w:pPr>
        <w:pStyle w:val="PlainText"/>
        <w:numPr>
          <w:ilvl w:val="1"/>
          <w:numId w:val="7"/>
        </w:numPr>
        <w:jc w:val="both"/>
      </w:pPr>
      <w:r>
        <w:t xml:space="preserve">Reference Websites: </w:t>
      </w:r>
      <w:hyperlink r:id="rId46" w:history="1">
        <w:r>
          <w:rPr>
            <w:rStyle w:val="Hyperlink"/>
          </w:rPr>
          <w:t>http://www.crispsystems.com/features.html</w:t>
        </w:r>
      </w:hyperlink>
      <w:r>
        <w:t>, http://www.kelicomp.co.uk/kelicompcrisp.html</w:t>
      </w:r>
    </w:p>
    <w:p w:rsidR="00D8701A" w:rsidRDefault="00D8701A">
      <w:pPr>
        <w:pStyle w:val="PlainText"/>
        <w:numPr>
          <w:ilvl w:val="1"/>
          <w:numId w:val="7"/>
        </w:numPr>
        <w:jc w:val="both"/>
      </w:pPr>
      <w:r>
        <w:t>Integration of Dev Express 3</w:t>
      </w:r>
      <w:r>
        <w:rPr>
          <w:vertAlign w:val="superscript"/>
        </w:rPr>
        <w:t>rd</w:t>
      </w:r>
      <w:r>
        <w:t xml:space="preserve"> party component in the application.</w:t>
      </w:r>
    </w:p>
    <w:p w:rsidR="00D8701A" w:rsidRDefault="00D8701A">
      <w:pPr>
        <w:pStyle w:val="PlainText"/>
        <w:numPr>
          <w:ilvl w:val="1"/>
          <w:numId w:val="7"/>
        </w:numPr>
        <w:jc w:val="both"/>
      </w:pPr>
      <w:r>
        <w:t>Coordinating with the team members for developing project in next step.</w:t>
      </w:r>
    </w:p>
    <w:p w:rsidR="00D8701A" w:rsidRDefault="00D8701A">
      <w:pPr>
        <w:pStyle w:val="PlainText"/>
        <w:numPr>
          <w:ilvl w:val="1"/>
          <w:numId w:val="7"/>
        </w:numPr>
        <w:jc w:val="both"/>
      </w:pPr>
      <w:r>
        <w:t>Daily Reporting to the client through ACE and through Calls.</w:t>
      </w:r>
    </w:p>
    <w:p w:rsidR="00D8701A" w:rsidRDefault="00D8701A">
      <w:pPr>
        <w:pStyle w:val="BulletedListText"/>
        <w:ind w:left="1728"/>
        <w:rPr>
          <w:rFonts w:ascii="Courier New" w:hAnsi="Courier New" w:cs="Courier New"/>
        </w:rPr>
      </w:pPr>
    </w:p>
    <w:p w:rsidR="00D8701A" w:rsidRDefault="00D8701A">
      <w:pPr>
        <w:tabs>
          <w:tab w:val="left" w:pos="360"/>
          <w:tab w:val="left" w:pos="540"/>
        </w:tabs>
        <w:ind w:left="720"/>
        <w:jc w:val="both"/>
        <w:rPr>
          <w:rFonts w:ascii="Courier New" w:eastAsia="MS Mincho" w:hAnsi="Courier New" w:cs="Courier New"/>
          <w:kern w:val="1"/>
          <w:sz w:val="20"/>
          <w:szCs w:val="20"/>
        </w:rPr>
      </w:pPr>
    </w:p>
    <w:p w:rsidR="00D8701A" w:rsidRDefault="00D8701A">
      <w:pPr>
        <w:tabs>
          <w:tab w:val="left" w:pos="360"/>
          <w:tab w:val="left" w:pos="540"/>
        </w:tabs>
        <w:ind w:left="720"/>
        <w:jc w:val="both"/>
        <w:rPr>
          <w:rFonts w:ascii="Courier New" w:eastAsia="MS Mincho" w:hAnsi="Courier New" w:cs="Courier New"/>
          <w:kern w:val="1"/>
          <w:sz w:val="20"/>
          <w:szCs w:val="20"/>
        </w:rPr>
      </w:pPr>
      <w:r>
        <w:rPr>
          <w:rFonts w:ascii="Courier New" w:eastAsia="MS Mincho" w:hAnsi="Courier New" w:cs="Courier New"/>
          <w:kern w:val="1"/>
          <w:sz w:val="20"/>
          <w:szCs w:val="20"/>
        </w:rPr>
        <w:t>Technologies &amp; Tools Used</w:t>
      </w:r>
      <w:r>
        <w:rPr>
          <w:rFonts w:ascii="Courier New" w:eastAsia="MS Mincho" w:hAnsi="Courier New" w:cs="Courier New"/>
          <w:b/>
          <w:kern w:val="1"/>
          <w:sz w:val="20"/>
          <w:szCs w:val="20"/>
        </w:rPr>
        <w:t>:</w:t>
      </w:r>
      <w:r>
        <w:rPr>
          <w:rFonts w:ascii="Courier New" w:eastAsia="MS Mincho" w:hAnsi="Courier New" w:cs="Courier New"/>
          <w:kern w:val="1"/>
          <w:sz w:val="20"/>
          <w:szCs w:val="20"/>
        </w:rPr>
        <w:t xml:space="preserve">  ASP.NET, C#, sqlserver 2008, Dev Express </w:t>
      </w:r>
    </w:p>
    <w:p w:rsidR="00D8701A" w:rsidRDefault="00D8701A">
      <w:pPr>
        <w:tabs>
          <w:tab w:val="left" w:pos="360"/>
          <w:tab w:val="left" w:pos="540"/>
        </w:tabs>
        <w:ind w:left="720"/>
        <w:jc w:val="both"/>
        <w:rPr>
          <w:rFonts w:ascii="Courier New" w:eastAsia="MS Mincho" w:hAnsi="Courier New" w:cs="Courier New"/>
        </w:rPr>
      </w:pPr>
      <w:r>
        <w:rPr>
          <w:rFonts w:ascii="Courier New" w:eastAsia="MS Mincho" w:hAnsi="Courier New" w:cs="Courier New"/>
          <w:kern w:val="1"/>
          <w:sz w:val="20"/>
          <w:szCs w:val="20"/>
        </w:rPr>
        <w:t xml:space="preserve">                            3</w:t>
      </w:r>
      <w:r>
        <w:rPr>
          <w:rFonts w:ascii="Courier New" w:eastAsia="MS Mincho" w:hAnsi="Courier New" w:cs="Courier New"/>
          <w:kern w:val="1"/>
          <w:sz w:val="20"/>
          <w:szCs w:val="20"/>
          <w:vertAlign w:val="superscript"/>
        </w:rPr>
        <w:t>rd</w:t>
      </w:r>
      <w:r>
        <w:rPr>
          <w:rFonts w:ascii="Courier New" w:eastAsia="MS Mincho" w:hAnsi="Courier New" w:cs="Courier New"/>
          <w:kern w:val="1"/>
          <w:sz w:val="20"/>
          <w:szCs w:val="20"/>
        </w:rPr>
        <w:t xml:space="preserve"> party component</w:t>
      </w:r>
    </w:p>
    <w:p w:rsidR="00D8701A" w:rsidRDefault="00D8701A">
      <w:pPr>
        <w:pStyle w:val="SmallHeading"/>
        <w:rPr>
          <w:rFonts w:ascii="Courier New" w:eastAsia="MS Mincho" w:hAnsi="Courier New" w:cs="Courier New"/>
        </w:rPr>
      </w:pPr>
      <w:r>
        <w:rPr>
          <w:rFonts w:ascii="Courier New" w:eastAsia="MS Mincho" w:hAnsi="Courier New" w:cs="Courier New"/>
          <w:b w:val="0"/>
          <w:bCs w:val="0"/>
        </w:rPr>
        <w:t xml:space="preserve">Name of Company </w:t>
      </w:r>
      <w:r>
        <w:rPr>
          <w:rFonts w:ascii="Courier New" w:eastAsia="MS Mincho" w:hAnsi="Courier New" w:cs="Courier New"/>
          <w:b w:val="0"/>
          <w:bCs w:val="0"/>
        </w:rPr>
        <w:tab/>
        <w:t xml:space="preserve"> :       </w:t>
      </w:r>
      <w:r>
        <w:rPr>
          <w:rFonts w:ascii="Courier New" w:eastAsia="MS Mincho" w:hAnsi="Courier New" w:cs="Courier New"/>
          <w:bCs w:val="0"/>
        </w:rPr>
        <w:t>smartData Enterprises Ltd.</w:t>
      </w:r>
    </w:p>
    <w:p w:rsidR="00D8701A" w:rsidRDefault="00D8701A">
      <w:pPr>
        <w:tabs>
          <w:tab w:val="left" w:pos="360"/>
          <w:tab w:val="left" w:pos="540"/>
        </w:tabs>
        <w:ind w:left="720"/>
        <w:jc w:val="both"/>
        <w:rPr>
          <w:rFonts w:ascii="Courier New" w:eastAsia="MS Mincho" w:hAnsi="Courier New" w:cs="Courier New"/>
        </w:rPr>
      </w:pPr>
      <w:r>
        <w:rPr>
          <w:rFonts w:ascii="Courier New" w:eastAsia="MS Mincho" w:hAnsi="Courier New" w:cs="Courier New"/>
          <w:kern w:val="1"/>
          <w:sz w:val="20"/>
          <w:szCs w:val="20"/>
        </w:rPr>
        <w:t>Dates of Employment</w:t>
      </w:r>
      <w:r>
        <w:rPr>
          <w:rFonts w:ascii="Courier New" w:eastAsia="MS Mincho" w:hAnsi="Courier New" w:cs="Courier New"/>
          <w:b/>
          <w:bCs/>
          <w:sz w:val="20"/>
          <w:szCs w:val="20"/>
        </w:rPr>
        <w:t xml:space="preserve">: </w:t>
      </w:r>
      <w:r>
        <w:rPr>
          <w:rFonts w:ascii="Courier New" w:eastAsia="MS Mincho" w:hAnsi="Courier New" w:cs="Courier New"/>
          <w:bCs/>
          <w:sz w:val="20"/>
          <w:szCs w:val="20"/>
        </w:rPr>
        <w:t xml:space="preserve">      </w:t>
      </w:r>
      <w:r>
        <w:rPr>
          <w:rFonts w:ascii="Courier New" w:eastAsia="MS Mincho" w:hAnsi="Courier New" w:cs="Courier New"/>
          <w:kern w:val="1"/>
          <w:sz w:val="20"/>
          <w:szCs w:val="20"/>
        </w:rPr>
        <w:t>Feb-2009 to Sep 2011</w:t>
      </w:r>
    </w:p>
    <w:p w:rsidR="00D8701A" w:rsidRDefault="00D8701A">
      <w:pPr>
        <w:pStyle w:val="SmallHeading"/>
        <w:rPr>
          <w:rFonts w:ascii="Courier New" w:eastAsia="MS Mincho" w:hAnsi="Courier New" w:cs="Courier New"/>
          <w:bCs w:val="0"/>
        </w:rPr>
      </w:pPr>
      <w:r>
        <w:rPr>
          <w:rFonts w:ascii="Courier New" w:eastAsia="MS Mincho" w:hAnsi="Courier New" w:cs="Courier New"/>
          <w:b w:val="0"/>
          <w:bCs w:val="0"/>
        </w:rPr>
        <w:t>Job Title</w:t>
      </w:r>
      <w:r>
        <w:rPr>
          <w:rFonts w:ascii="Courier New" w:eastAsia="MS Mincho" w:hAnsi="Courier New" w:cs="Courier New"/>
          <w:b w:val="0"/>
          <w:bCs w:val="0"/>
        </w:rPr>
        <w:tab/>
      </w:r>
      <w:r>
        <w:rPr>
          <w:rFonts w:ascii="Courier New" w:eastAsia="MS Mincho" w:hAnsi="Courier New" w:cs="Courier New"/>
          <w:b w:val="0"/>
          <w:bCs w:val="0"/>
        </w:rPr>
        <w:tab/>
        <w:t xml:space="preserve"> :       </w:t>
      </w:r>
      <w:r>
        <w:rPr>
          <w:rFonts w:ascii="Courier New" w:eastAsia="MS Mincho" w:hAnsi="Courier New" w:cs="Courier New"/>
          <w:bCs w:val="0"/>
        </w:rPr>
        <w:t>Software Engineer</w:t>
      </w:r>
    </w:p>
    <w:p w:rsidR="00D8701A" w:rsidRDefault="00D8701A">
      <w:pPr>
        <w:pStyle w:val="SmallHeading"/>
        <w:rPr>
          <w:rFonts w:ascii="Courier New" w:eastAsia="MS Mincho" w:hAnsi="Courier New" w:cs="Courier New"/>
          <w:bCs w:val="0"/>
        </w:rPr>
      </w:pPr>
    </w:p>
    <w:p w:rsidR="00D8701A" w:rsidRDefault="00D8701A">
      <w:pPr>
        <w:pStyle w:val="SmallHeading"/>
        <w:rPr>
          <w:rFonts w:ascii="Courier New" w:eastAsia="MS Mincho" w:hAnsi="Courier New" w:cs="Courier New"/>
          <w:bCs w:val="0"/>
        </w:rPr>
      </w:pPr>
    </w:p>
    <w:p w:rsidR="00D8701A" w:rsidRDefault="00D8701A">
      <w:pPr>
        <w:pStyle w:val="SmallHeading"/>
      </w:pP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numPr>
          <w:ilvl w:val="0"/>
          <w:numId w:val="14"/>
        </w:numPr>
        <w:autoSpaceDE w:val="0"/>
        <w:ind w:left="0" w:right="29" w:firstLine="0"/>
        <w:jc w:val="both"/>
        <w:rPr>
          <w:rFonts w:ascii="Courier New" w:eastAsia="MS Mincho" w:hAnsi="Courier New" w:cs="Courier New"/>
          <w:kern w:val="1"/>
          <w:sz w:val="20"/>
          <w:szCs w:val="20"/>
        </w:rPr>
      </w:pPr>
      <w:r>
        <w:rPr>
          <w:rFonts w:ascii="Courier New" w:eastAsia="MS Mincho" w:hAnsi="Courier New" w:cs="Courier New"/>
          <w:b/>
          <w:kern w:val="1"/>
          <w:sz w:val="20"/>
          <w:szCs w:val="20"/>
        </w:rPr>
        <w:t>Exclusive Trainers Fitness(ETF)</w:t>
      </w:r>
    </w:p>
    <w:p w:rsidR="00D8701A" w:rsidRDefault="00D8701A">
      <w:pPr>
        <w:ind w:left="1080" w:right="-630"/>
        <w:jc w:val="both"/>
        <w:rPr>
          <w:rFonts w:ascii="Courier New" w:eastAsia="MS Mincho" w:hAnsi="Courier New" w:cs="Courier New"/>
          <w:kern w:val="1"/>
          <w:sz w:val="20"/>
          <w:szCs w:val="20"/>
        </w:rPr>
      </w:pPr>
      <w:r>
        <w:rPr>
          <w:rFonts w:ascii="Courier New" w:eastAsia="MS Mincho" w:hAnsi="Courier New" w:cs="Courier New"/>
          <w:kern w:val="1"/>
          <w:sz w:val="20"/>
          <w:szCs w:val="20"/>
        </w:rPr>
        <w:t xml:space="preserve">This project is all about the fitness .This project is basically an idea of giving training to the registered users of the site at specified locations. It has three modules Admin, member and trainers Training is giving by the specialist  trainers .There are about eight type of  training programs or packages provided by our trainers. These are Personal training, massage therapy, yoga Pilates, home package etc. There are predefined sessions in every package .User can avail one session or complete package based on their requirement. It can avail complete package for a year also. Admin have all rights of complete application. Trainers are register by the admin itself. In this Site we are using third party component QuickWebSoft for Scheduling. Trainer make their available time slots in the EventCalender(Scheduler). Application has three major modules Admin, Trainer and member.      </w:t>
      </w:r>
    </w:p>
    <w:p w:rsidR="00D8701A" w:rsidRDefault="00D8701A">
      <w:pPr>
        <w:ind w:left="360"/>
        <w:jc w:val="both"/>
        <w:rPr>
          <w:rFonts w:ascii="Courier New" w:eastAsia="MS Mincho" w:hAnsi="Courier New" w:cs="Courier New"/>
        </w:rPr>
      </w:pPr>
      <w:r>
        <w:rPr>
          <w:rFonts w:ascii="Courier New" w:eastAsia="MS Mincho" w:hAnsi="Courier New" w:cs="Courier New"/>
          <w:kern w:val="1"/>
          <w:sz w:val="20"/>
          <w:szCs w:val="20"/>
        </w:rPr>
        <w:t xml:space="preserve"> </w:t>
      </w:r>
    </w:p>
    <w:p w:rsidR="00D8701A" w:rsidRDefault="00D8701A">
      <w:pPr>
        <w:pStyle w:val="SmallHeading"/>
        <w:rPr>
          <w:rFonts w:ascii="Courier New" w:hAnsi="Courier New" w:cs="Courier New"/>
        </w:rPr>
      </w:pPr>
      <w:r>
        <w:rPr>
          <w:rFonts w:ascii="Courier New" w:eastAsia="MS Mincho" w:hAnsi="Courier New" w:cs="Courier New"/>
          <w:bCs w:val="0"/>
        </w:rPr>
        <w:t>Responsibilities</w:t>
      </w:r>
    </w:p>
    <w:p w:rsidR="00D8701A" w:rsidRDefault="00D8701A">
      <w:pPr>
        <w:pStyle w:val="BulletedListText"/>
        <w:numPr>
          <w:ilvl w:val="0"/>
          <w:numId w:val="6"/>
        </w:numPr>
        <w:rPr>
          <w:rFonts w:ascii="Courier New" w:hAnsi="Courier New" w:cs="Courier New"/>
        </w:rPr>
      </w:pPr>
      <w:r>
        <w:rPr>
          <w:rFonts w:ascii="Courier New" w:hAnsi="Courier New" w:cs="Courier New"/>
        </w:rPr>
        <w:t>Understanding the application, its various modules, functionality and process flow.</w:t>
      </w:r>
    </w:p>
    <w:p w:rsidR="00D8701A" w:rsidRDefault="00D8701A">
      <w:pPr>
        <w:pStyle w:val="BulletedListText"/>
        <w:numPr>
          <w:ilvl w:val="0"/>
          <w:numId w:val="6"/>
        </w:numPr>
        <w:rPr>
          <w:rFonts w:ascii="Courier New" w:hAnsi="Courier New" w:cs="Courier New"/>
        </w:rPr>
      </w:pPr>
      <w:r>
        <w:rPr>
          <w:rFonts w:ascii="Courier New" w:hAnsi="Courier New" w:cs="Courier New"/>
        </w:rPr>
        <w:t>Managing the milestone and took part in conference call with offshore team</w:t>
      </w:r>
    </w:p>
    <w:p w:rsidR="00D8701A" w:rsidRDefault="00D8701A">
      <w:pPr>
        <w:pStyle w:val="BulletedListText"/>
        <w:numPr>
          <w:ilvl w:val="0"/>
          <w:numId w:val="6"/>
        </w:numPr>
        <w:rPr>
          <w:rFonts w:ascii="Courier New" w:hAnsi="Courier New" w:cs="Courier New"/>
        </w:rPr>
      </w:pPr>
      <w:r>
        <w:rPr>
          <w:rFonts w:ascii="Courier New" w:hAnsi="Courier New" w:cs="Courier New"/>
        </w:rPr>
        <w:t>Analysis of the specifications provided by the client and made CSD accordingly.</w:t>
      </w:r>
    </w:p>
    <w:p w:rsidR="00D8701A" w:rsidRDefault="00D8701A">
      <w:pPr>
        <w:pStyle w:val="BulletedListText"/>
        <w:numPr>
          <w:ilvl w:val="0"/>
          <w:numId w:val="6"/>
        </w:numPr>
        <w:rPr>
          <w:rFonts w:ascii="Courier New" w:hAnsi="Courier New" w:cs="Courier New"/>
        </w:rPr>
      </w:pPr>
      <w:r>
        <w:rPr>
          <w:rFonts w:ascii="Courier New" w:hAnsi="Courier New" w:cs="Courier New"/>
        </w:rPr>
        <w:t>Daily Reporting to the client through ACE and through Calls.</w:t>
      </w:r>
    </w:p>
    <w:p w:rsidR="00D8701A" w:rsidRDefault="00D8701A">
      <w:pPr>
        <w:jc w:val="both"/>
        <w:rPr>
          <w:rFonts w:ascii="Courier New" w:eastAsia="MS Mincho" w:hAnsi="Courier New" w:cs="Courier New"/>
          <w:kern w:val="1"/>
          <w:sz w:val="20"/>
          <w:szCs w:val="20"/>
        </w:rPr>
      </w:pPr>
    </w:p>
    <w:p w:rsidR="00D8701A" w:rsidRDefault="00D8701A">
      <w:pPr>
        <w:tabs>
          <w:tab w:val="left" w:pos="360"/>
          <w:tab w:val="left" w:pos="540"/>
          <w:tab w:val="left" w:pos="4410"/>
        </w:tabs>
        <w:ind w:left="3600" w:hanging="2880"/>
        <w:jc w:val="both"/>
        <w:rPr>
          <w:rFonts w:ascii="Courier New" w:eastAsia="MS Mincho" w:hAnsi="Courier New" w:cs="Courier New"/>
          <w:kern w:val="1"/>
          <w:sz w:val="20"/>
          <w:szCs w:val="20"/>
        </w:rPr>
      </w:pPr>
      <w:r>
        <w:rPr>
          <w:rFonts w:ascii="Courier New" w:eastAsia="MS Mincho" w:hAnsi="Courier New" w:cs="Courier New"/>
          <w:kern w:val="1"/>
          <w:sz w:val="20"/>
          <w:szCs w:val="20"/>
        </w:rPr>
        <w:t xml:space="preserve">Technologies &amp; Tools Used: C#, Asp.net, Linq, Sqlserver 2008, </w:t>
      </w:r>
    </w:p>
    <w:p w:rsidR="00D8701A" w:rsidRDefault="00D8701A">
      <w:pPr>
        <w:tabs>
          <w:tab w:val="left" w:pos="360"/>
          <w:tab w:val="left" w:pos="540"/>
          <w:tab w:val="left" w:pos="4410"/>
        </w:tabs>
        <w:ind w:left="3600" w:hanging="2880"/>
        <w:jc w:val="both"/>
        <w:rPr>
          <w:rFonts w:ascii="Courier New" w:eastAsia="MS Mincho" w:hAnsi="Courier New" w:cs="Courier New"/>
        </w:rPr>
      </w:pPr>
      <w:r>
        <w:rPr>
          <w:rFonts w:ascii="Courier New" w:eastAsia="MS Mincho" w:hAnsi="Courier New" w:cs="Courier New"/>
          <w:kern w:val="1"/>
          <w:sz w:val="20"/>
          <w:szCs w:val="20"/>
        </w:rPr>
        <w:t xml:space="preserve">                            Event calendar,                                                                                                                                                                                                                       </w:t>
      </w:r>
    </w:p>
    <w:p w:rsidR="00D8701A" w:rsidRDefault="00D8701A">
      <w:pPr>
        <w:pStyle w:val="SmallHeading"/>
        <w:rPr>
          <w:rFonts w:ascii="Courier New" w:eastAsia="MS Mincho" w:hAnsi="Courier New" w:cs="Courier New"/>
        </w:rPr>
      </w:pPr>
      <w:r>
        <w:rPr>
          <w:rFonts w:ascii="Courier New" w:eastAsia="MS Mincho" w:hAnsi="Courier New" w:cs="Courier New"/>
          <w:b w:val="0"/>
          <w:bCs w:val="0"/>
        </w:rPr>
        <w:t>Name of company</w:t>
      </w:r>
      <w:r>
        <w:rPr>
          <w:rFonts w:ascii="Courier New" w:eastAsia="MS Mincho" w:hAnsi="Courier New" w:cs="Courier New"/>
          <w:b w:val="0"/>
          <w:bCs w:val="0"/>
        </w:rPr>
        <w:tab/>
      </w:r>
      <w:r>
        <w:rPr>
          <w:rFonts w:ascii="Courier New" w:eastAsia="MS Mincho" w:hAnsi="Courier New" w:cs="Courier New"/>
          <w:b w:val="0"/>
          <w:bCs w:val="0"/>
        </w:rPr>
        <w:tab/>
        <w:t xml:space="preserve">  : </w:t>
      </w:r>
      <w:r>
        <w:rPr>
          <w:rFonts w:ascii="Courier New" w:eastAsia="MS Mincho" w:hAnsi="Courier New" w:cs="Courier New"/>
          <w:bCs w:val="0"/>
        </w:rPr>
        <w:t>smartData Enterprises Ltd.</w:t>
      </w:r>
    </w:p>
    <w:p w:rsidR="00D8701A" w:rsidRDefault="00D8701A">
      <w:pPr>
        <w:tabs>
          <w:tab w:val="left" w:pos="360"/>
          <w:tab w:val="left" w:pos="540"/>
        </w:tabs>
        <w:ind w:left="720"/>
        <w:jc w:val="both"/>
        <w:rPr>
          <w:rFonts w:ascii="Courier New" w:eastAsia="MS Mincho" w:hAnsi="Courier New" w:cs="Courier New"/>
        </w:rPr>
      </w:pPr>
      <w:r>
        <w:rPr>
          <w:rFonts w:ascii="Courier New" w:eastAsia="MS Mincho" w:hAnsi="Courier New" w:cs="Courier New"/>
          <w:kern w:val="1"/>
          <w:sz w:val="20"/>
          <w:szCs w:val="20"/>
        </w:rPr>
        <w:t>Dates of Employment</w:t>
      </w:r>
      <w:r>
        <w:rPr>
          <w:rFonts w:ascii="Courier New" w:eastAsia="MS Mincho" w:hAnsi="Courier New" w:cs="Courier New"/>
          <w:b/>
          <w:bCs/>
          <w:sz w:val="20"/>
          <w:szCs w:val="20"/>
        </w:rPr>
        <w:t xml:space="preserve">       : </w:t>
      </w:r>
      <w:r>
        <w:rPr>
          <w:rFonts w:ascii="Courier New" w:eastAsia="MS Mincho" w:hAnsi="Courier New" w:cs="Courier New"/>
          <w:kern w:val="1"/>
          <w:sz w:val="20"/>
          <w:szCs w:val="20"/>
        </w:rPr>
        <w:t>Feb-2009 to Sep 2011</w:t>
      </w:r>
    </w:p>
    <w:p w:rsidR="00D8701A" w:rsidRDefault="00D8701A">
      <w:pPr>
        <w:pStyle w:val="SmallHeading"/>
        <w:rPr>
          <w:rFonts w:ascii="Courier New" w:hAnsi="Courier New" w:cs="Courier New"/>
        </w:rPr>
      </w:pPr>
      <w:r>
        <w:rPr>
          <w:rFonts w:ascii="Courier New" w:eastAsia="MS Mincho" w:hAnsi="Courier New" w:cs="Courier New"/>
          <w:b w:val="0"/>
          <w:bCs w:val="0"/>
        </w:rPr>
        <w:t>Job Title</w:t>
      </w:r>
      <w:r>
        <w:rPr>
          <w:rFonts w:ascii="Courier New" w:eastAsia="MS Mincho" w:hAnsi="Courier New" w:cs="Courier New"/>
          <w:b w:val="0"/>
          <w:bCs w:val="0"/>
        </w:rPr>
        <w:tab/>
      </w:r>
      <w:r>
        <w:rPr>
          <w:rFonts w:ascii="Courier New" w:eastAsia="MS Mincho" w:hAnsi="Courier New" w:cs="Courier New"/>
          <w:b w:val="0"/>
          <w:bCs w:val="0"/>
        </w:rPr>
        <w:tab/>
      </w:r>
      <w:r>
        <w:rPr>
          <w:rFonts w:ascii="Courier New" w:eastAsia="MS Mincho" w:hAnsi="Courier New" w:cs="Courier New"/>
          <w:b w:val="0"/>
          <w:bCs w:val="0"/>
        </w:rPr>
        <w:tab/>
        <w:t xml:space="preserve">  : </w:t>
      </w:r>
      <w:r>
        <w:rPr>
          <w:rFonts w:ascii="Courier New" w:eastAsia="MS Mincho" w:hAnsi="Courier New" w:cs="Courier New"/>
        </w:rPr>
        <w:t>Software Trainee</w:t>
      </w: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pStyle w:val="BulletedListText"/>
        <w:ind w:left="1728"/>
        <w:rPr>
          <w:rFonts w:ascii="Courier New" w:hAnsi="Courier New" w:cs="Courier New"/>
        </w:rPr>
      </w:pPr>
    </w:p>
    <w:p w:rsidR="00D8701A" w:rsidRDefault="00D8701A">
      <w:pPr>
        <w:jc w:val="both"/>
        <w:rPr>
          <w:rFonts w:ascii="Courier New" w:hAnsi="Courier New" w:cs="Courier New"/>
          <w:sz w:val="20"/>
          <w:szCs w:val="20"/>
          <w:lang w:val="en-GB"/>
        </w:rPr>
      </w:pPr>
      <w:r>
        <w:rPr>
          <w:rFonts w:ascii="Courier New" w:hAnsi="Courier New" w:cs="Courier New"/>
          <w:sz w:val="20"/>
          <w:szCs w:val="20"/>
          <w:lang w:val="en-GB"/>
        </w:rPr>
        <w:t>I hereby, declare that the information furnished above, is true to the best of my knowledge and I look forward to hearing from you.</w:t>
      </w:r>
    </w:p>
    <w:p w:rsidR="00D8701A" w:rsidRDefault="00D8701A">
      <w:pPr>
        <w:jc w:val="both"/>
        <w:rPr>
          <w:rFonts w:ascii="Courier New" w:hAnsi="Courier New" w:cs="Courier New"/>
          <w:sz w:val="20"/>
          <w:szCs w:val="20"/>
          <w:lang w:val="en-GB"/>
        </w:rPr>
      </w:pPr>
    </w:p>
    <w:p w:rsidR="00D8701A" w:rsidRDefault="00D8701A">
      <w:pPr>
        <w:jc w:val="both"/>
        <w:rPr>
          <w:rFonts w:ascii="Courier New" w:hAnsi="Courier New" w:cs="Courier New"/>
          <w:sz w:val="20"/>
          <w:szCs w:val="20"/>
          <w:lang w:val="en-GB"/>
        </w:rPr>
      </w:pPr>
    </w:p>
    <w:p w:rsidR="00D8701A" w:rsidRDefault="00D8701A">
      <w:pPr>
        <w:jc w:val="both"/>
        <w:rPr>
          <w:rFonts w:ascii="Courier New" w:hAnsi="Courier New" w:cs="Courier New"/>
          <w:sz w:val="20"/>
          <w:szCs w:val="20"/>
          <w:lang w:val="en-GB"/>
        </w:rPr>
      </w:pPr>
      <w:r>
        <w:rPr>
          <w:rFonts w:ascii="Courier New" w:hAnsi="Courier New" w:cs="Courier New"/>
          <w:sz w:val="20"/>
          <w:szCs w:val="20"/>
          <w:lang w:val="en-GB"/>
        </w:rPr>
        <w:t>Damanpreet Kaur</w:t>
      </w:r>
    </w:p>
    <w:p w:rsidR="00D8701A" w:rsidRDefault="00D8701A">
      <w:pPr>
        <w:jc w:val="both"/>
      </w:pPr>
      <w:r>
        <w:rPr>
          <w:rFonts w:ascii="Courier New" w:hAnsi="Courier New" w:cs="Courier New"/>
          <w:sz w:val="20"/>
          <w:szCs w:val="20"/>
          <w:lang w:val="en-GB"/>
        </w:rPr>
        <w:tab/>
      </w:r>
    </w:p>
    <w:sectPr w:rsidR="00D8701A">
      <w:headerReference w:type="default" r:id="rId47"/>
      <w:pgSz w:w="12240" w:h="15840"/>
      <w:pgMar w:top="776" w:right="1530" w:bottom="99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01A" w:rsidRDefault="00D8701A">
      <w:r>
        <w:separator/>
      </w:r>
    </w:p>
  </w:endnote>
  <w:endnote w:type="continuationSeparator" w:id="0">
    <w:p w:rsidR="00D8701A" w:rsidRDefault="00D8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Palatino">
    <w:charset w:val="00"/>
    <w:family w:val="roman"/>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01A" w:rsidRDefault="00D8701A">
      <w:r>
        <w:separator/>
      </w:r>
    </w:p>
  </w:footnote>
  <w:footnote w:type="continuationSeparator" w:id="0">
    <w:p w:rsidR="00D8701A" w:rsidRDefault="00D87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01A" w:rsidRDefault="00D8701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o"/>
      <w:lvlJc w:val="left"/>
      <w:pPr>
        <w:tabs>
          <w:tab w:val="num" w:pos="0"/>
        </w:tabs>
        <w:ind w:left="720" w:hanging="360"/>
      </w:pPr>
      <w:rPr>
        <w:rFonts w:ascii="Courier New" w:hAnsi="Courier New" w:cs="Courier New"/>
      </w:rPr>
    </w:lvl>
  </w:abstractNum>
  <w:abstractNum w:abstractNumId="2">
    <w:nsid w:val="00000003"/>
    <w:multiLevelType w:val="singleLevel"/>
    <w:tmpl w:val="00000003"/>
    <w:name w:val="WW8Num2"/>
    <w:lvl w:ilvl="0">
      <w:start w:val="1"/>
      <w:numFmt w:val="bullet"/>
      <w:lvlText w:val="o"/>
      <w:lvlJc w:val="left"/>
      <w:pPr>
        <w:tabs>
          <w:tab w:val="num" w:pos="1800"/>
        </w:tabs>
        <w:ind w:left="1800" w:hanging="360"/>
      </w:pPr>
      <w:rPr>
        <w:rFonts w:ascii="Courier New" w:hAnsi="Courier New" w:cs="Courier New"/>
        <w:color w:val="999999"/>
      </w:rPr>
    </w:lvl>
  </w:abstractNum>
  <w:abstractNum w:abstractNumId="3">
    <w:nsid w:val="00000004"/>
    <w:multiLevelType w:val="multilevel"/>
    <w:tmpl w:val="00000004"/>
    <w:name w:val="WW8Num6"/>
    <w:lvl w:ilvl="0">
      <w:start w:val="1"/>
      <w:numFmt w:val="bullet"/>
      <w:lvlText w:val=""/>
      <w:lvlJc w:val="left"/>
      <w:pPr>
        <w:tabs>
          <w:tab w:val="num" w:pos="720"/>
        </w:tabs>
        <w:ind w:left="720" w:hanging="360"/>
      </w:pPr>
      <w:rPr>
        <w:rFonts w:ascii="Symbol" w:hAnsi="Symbol" w:cs="Symbol"/>
        <w:sz w:val="20"/>
      </w:rPr>
    </w:lvl>
    <w:lvl w:ilvl="1">
      <w:start w:val="1"/>
      <w:numFmt w:val="decimal"/>
      <w:lvlText w:val="%2."/>
      <w:lvlJc w:val="left"/>
      <w:pPr>
        <w:tabs>
          <w:tab w:val="num" w:pos="0"/>
        </w:tabs>
        <w:ind w:left="1440" w:hanging="360"/>
      </w:pPr>
      <w:rPr>
        <w:rFonts w:ascii="Courier New" w:eastAsia="Times New Roman" w:hAnsi="Courier New" w:cs="Courier New"/>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5"/>
    <w:multiLevelType w:val="singleLevel"/>
    <w:tmpl w:val="00000005"/>
    <w:name w:val="WW8Num8"/>
    <w:lvl w:ilvl="0">
      <w:start w:val="1"/>
      <w:numFmt w:val="decimal"/>
      <w:lvlText w:val="%1."/>
      <w:lvlJc w:val="left"/>
      <w:pPr>
        <w:tabs>
          <w:tab w:val="num" w:pos="0"/>
        </w:tabs>
        <w:ind w:left="1440" w:hanging="360"/>
      </w:pPr>
    </w:lvl>
  </w:abstractNum>
  <w:abstractNum w:abstractNumId="5">
    <w:nsid w:val="00000006"/>
    <w:multiLevelType w:val="multilevel"/>
    <w:tmpl w:val="00000006"/>
    <w:name w:val="WW8Num9"/>
    <w:lvl w:ilvl="0">
      <w:start w:val="1"/>
      <w:numFmt w:val="bullet"/>
      <w:lvlText w:val="o"/>
      <w:lvlJc w:val="left"/>
      <w:pPr>
        <w:tabs>
          <w:tab w:val="num" w:pos="1440"/>
        </w:tabs>
        <w:ind w:left="1440" w:hanging="360"/>
      </w:pPr>
      <w:rPr>
        <w:rFonts w:ascii="Courier New" w:hAnsi="Courier New" w:cs="Courier New"/>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6">
    <w:nsid w:val="00000007"/>
    <w:multiLevelType w:val="multilevel"/>
    <w:tmpl w:val="00000007"/>
    <w:name w:val="WW8Num10"/>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7">
    <w:nsid w:val="00000008"/>
    <w:multiLevelType w:val="singleLevel"/>
    <w:tmpl w:val="00000008"/>
    <w:name w:val="WW8Num12"/>
    <w:lvl w:ilvl="0">
      <w:start w:val="1"/>
      <w:numFmt w:val="decimal"/>
      <w:lvlText w:val="%1."/>
      <w:lvlJc w:val="left"/>
      <w:pPr>
        <w:tabs>
          <w:tab w:val="num" w:pos="0"/>
        </w:tabs>
        <w:ind w:left="1440" w:hanging="360"/>
      </w:pPr>
    </w:lvl>
  </w:abstractNum>
  <w:abstractNum w:abstractNumId="8">
    <w:nsid w:val="00000009"/>
    <w:multiLevelType w:val="singleLevel"/>
    <w:tmpl w:val="00000009"/>
    <w:name w:val="WW8Num13"/>
    <w:lvl w:ilvl="0">
      <w:start w:val="1"/>
      <w:numFmt w:val="decimal"/>
      <w:lvlText w:val="%1)"/>
      <w:lvlJc w:val="left"/>
      <w:pPr>
        <w:tabs>
          <w:tab w:val="num" w:pos="927"/>
        </w:tabs>
        <w:ind w:left="927" w:hanging="360"/>
      </w:pPr>
      <w:rPr>
        <w:b/>
      </w:rPr>
    </w:lvl>
  </w:abstractNum>
  <w:abstractNum w:abstractNumId="9">
    <w:nsid w:val="0407221F"/>
    <w:multiLevelType w:val="hybridMultilevel"/>
    <w:tmpl w:val="6ECAD488"/>
    <w:lvl w:ilvl="0" w:tplc="1638C34E">
      <w:start w:val="1"/>
      <w:numFmt w:val="bullet"/>
      <w:lvlText w:val=""/>
      <w:lvlJc w:val="left"/>
      <w:pPr>
        <w:tabs>
          <w:tab w:val="num" w:pos="720"/>
        </w:tabs>
        <w:ind w:left="720" w:hanging="360"/>
      </w:pPr>
      <w:rPr>
        <w:rFonts w:ascii="Symbol" w:hAnsi="Symbol" w:hint="default"/>
        <w:sz w:val="20"/>
      </w:rPr>
    </w:lvl>
    <w:lvl w:ilvl="1" w:tplc="2BEC7B1C" w:tentative="1">
      <w:start w:val="1"/>
      <w:numFmt w:val="bullet"/>
      <w:lvlText w:val="o"/>
      <w:lvlJc w:val="left"/>
      <w:pPr>
        <w:tabs>
          <w:tab w:val="num" w:pos="1440"/>
        </w:tabs>
        <w:ind w:left="1440" w:hanging="360"/>
      </w:pPr>
      <w:rPr>
        <w:rFonts w:ascii="Courier New" w:hAnsi="Courier New" w:hint="default"/>
        <w:sz w:val="20"/>
      </w:rPr>
    </w:lvl>
    <w:lvl w:ilvl="2" w:tplc="4DD66D2A" w:tentative="1">
      <w:start w:val="1"/>
      <w:numFmt w:val="bullet"/>
      <w:lvlText w:val=""/>
      <w:lvlJc w:val="left"/>
      <w:pPr>
        <w:tabs>
          <w:tab w:val="num" w:pos="2160"/>
        </w:tabs>
        <w:ind w:left="2160" w:hanging="360"/>
      </w:pPr>
      <w:rPr>
        <w:rFonts w:ascii="Wingdings" w:hAnsi="Wingdings" w:hint="default"/>
        <w:sz w:val="20"/>
      </w:rPr>
    </w:lvl>
    <w:lvl w:ilvl="3" w:tplc="5502A4CE" w:tentative="1">
      <w:start w:val="1"/>
      <w:numFmt w:val="bullet"/>
      <w:lvlText w:val=""/>
      <w:lvlJc w:val="left"/>
      <w:pPr>
        <w:tabs>
          <w:tab w:val="num" w:pos="2880"/>
        </w:tabs>
        <w:ind w:left="2880" w:hanging="360"/>
      </w:pPr>
      <w:rPr>
        <w:rFonts w:ascii="Wingdings" w:hAnsi="Wingdings" w:hint="default"/>
        <w:sz w:val="20"/>
      </w:rPr>
    </w:lvl>
    <w:lvl w:ilvl="4" w:tplc="10D41B7E" w:tentative="1">
      <w:start w:val="1"/>
      <w:numFmt w:val="bullet"/>
      <w:lvlText w:val=""/>
      <w:lvlJc w:val="left"/>
      <w:pPr>
        <w:tabs>
          <w:tab w:val="num" w:pos="3600"/>
        </w:tabs>
        <w:ind w:left="3600" w:hanging="360"/>
      </w:pPr>
      <w:rPr>
        <w:rFonts w:ascii="Wingdings" w:hAnsi="Wingdings" w:hint="default"/>
        <w:sz w:val="20"/>
      </w:rPr>
    </w:lvl>
    <w:lvl w:ilvl="5" w:tplc="0EB20FF4" w:tentative="1">
      <w:start w:val="1"/>
      <w:numFmt w:val="bullet"/>
      <w:lvlText w:val=""/>
      <w:lvlJc w:val="left"/>
      <w:pPr>
        <w:tabs>
          <w:tab w:val="num" w:pos="4320"/>
        </w:tabs>
        <w:ind w:left="4320" w:hanging="360"/>
      </w:pPr>
      <w:rPr>
        <w:rFonts w:ascii="Wingdings" w:hAnsi="Wingdings" w:hint="default"/>
        <w:sz w:val="20"/>
      </w:rPr>
    </w:lvl>
    <w:lvl w:ilvl="6" w:tplc="5BBC9560" w:tentative="1">
      <w:start w:val="1"/>
      <w:numFmt w:val="bullet"/>
      <w:lvlText w:val=""/>
      <w:lvlJc w:val="left"/>
      <w:pPr>
        <w:tabs>
          <w:tab w:val="num" w:pos="5040"/>
        </w:tabs>
        <w:ind w:left="5040" w:hanging="360"/>
      </w:pPr>
      <w:rPr>
        <w:rFonts w:ascii="Wingdings" w:hAnsi="Wingdings" w:hint="default"/>
        <w:sz w:val="20"/>
      </w:rPr>
    </w:lvl>
    <w:lvl w:ilvl="7" w:tplc="2CE258A8" w:tentative="1">
      <w:start w:val="1"/>
      <w:numFmt w:val="bullet"/>
      <w:lvlText w:val=""/>
      <w:lvlJc w:val="left"/>
      <w:pPr>
        <w:tabs>
          <w:tab w:val="num" w:pos="5760"/>
        </w:tabs>
        <w:ind w:left="5760" w:hanging="360"/>
      </w:pPr>
      <w:rPr>
        <w:rFonts w:ascii="Wingdings" w:hAnsi="Wingdings" w:hint="default"/>
        <w:sz w:val="20"/>
      </w:rPr>
    </w:lvl>
    <w:lvl w:ilvl="8" w:tplc="BE625526" w:tentative="1">
      <w:start w:val="1"/>
      <w:numFmt w:val="bullet"/>
      <w:lvlText w:val=""/>
      <w:lvlJc w:val="left"/>
      <w:pPr>
        <w:tabs>
          <w:tab w:val="num" w:pos="6480"/>
        </w:tabs>
        <w:ind w:left="6480" w:hanging="360"/>
      </w:pPr>
      <w:rPr>
        <w:rFonts w:ascii="Wingdings" w:hAnsi="Wingdings" w:hint="default"/>
        <w:sz w:val="20"/>
      </w:rPr>
    </w:lvl>
  </w:abstractNum>
  <w:abstractNum w:abstractNumId="10">
    <w:nsid w:val="054F55C6"/>
    <w:multiLevelType w:val="hybridMultilevel"/>
    <w:tmpl w:val="AF142854"/>
    <w:lvl w:ilvl="0" w:tplc="08090003">
      <w:start w:val="1"/>
      <w:numFmt w:val="bullet"/>
      <w:lvlText w:val="o"/>
      <w:lvlJc w:val="left"/>
      <w:pPr>
        <w:tabs>
          <w:tab w:val="num" w:pos="1800"/>
        </w:tabs>
        <w:ind w:left="1800" w:hanging="360"/>
      </w:pPr>
      <w:rPr>
        <w:rFonts w:ascii="Courier New" w:hAnsi="Courier New" w:cs="Courier New" w:hint="default"/>
        <w:color w:val="9999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9E2474E"/>
    <w:multiLevelType w:val="hybridMultilevel"/>
    <w:tmpl w:val="9CDEA0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F51247"/>
    <w:multiLevelType w:val="hybridMultilevel"/>
    <w:tmpl w:val="A420DE9C"/>
    <w:lvl w:ilvl="0" w:tplc="72AA4146">
      <w:start w:val="1"/>
      <w:numFmt w:val="decimal"/>
      <w:lvlText w:val="%1."/>
      <w:lvlJc w:val="left"/>
      <w:pPr>
        <w:ind w:left="1287"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573E8E"/>
    <w:multiLevelType w:val="hybridMultilevel"/>
    <w:tmpl w:val="3B2EC78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9D95CFB"/>
    <w:multiLevelType w:val="hybridMultilevel"/>
    <w:tmpl w:val="8B002072"/>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nsid w:val="205C198C"/>
    <w:multiLevelType w:val="hybridMultilevel"/>
    <w:tmpl w:val="A4C47D1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239D01C0"/>
    <w:multiLevelType w:val="hybridMultilevel"/>
    <w:tmpl w:val="3AD0C0C0"/>
    <w:lvl w:ilvl="0" w:tplc="72AA4146">
      <w:start w:val="1"/>
      <w:numFmt w:val="decimal"/>
      <w:lvlText w:val="%1."/>
      <w:lvlJc w:val="left"/>
      <w:pPr>
        <w:ind w:left="1287" w:hanging="360"/>
      </w:pPr>
      <w:rPr>
        <w:sz w:val="20"/>
        <w:szCs w:val="20"/>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941A5B"/>
    <w:multiLevelType w:val="multilevel"/>
    <w:tmpl w:val="725A45DA"/>
    <w:lvl w:ilvl="0">
      <w:start w:val="1"/>
      <w:numFmt w:val="bullet"/>
      <w:lvlText w:val="•"/>
      <w:lvlJc w:val="left"/>
    </w:lvl>
    <w:lvl w:ilvl="1">
      <w:numFmt w:val="decimal"/>
      <w:lvlText w:val=""/>
      <w:lvlJc w:val="left"/>
      <w:rPr>
        <w:rFonts w:ascii="Times New Roman" w:hAnsi="Times New Roman" w:cs="Times New Roman"/>
      </w:rPr>
    </w:lvl>
    <w:lvl w:ilvl="2">
      <w:numFmt w:val="decimal"/>
      <w:lvlText w:val=""/>
      <w:lvlJc w:val="left"/>
      <w:rPr>
        <w:rFonts w:ascii="Times New Roman" w:hAnsi="Times New Roman" w:cs="Times New Roman"/>
      </w:rPr>
    </w:lvl>
    <w:lvl w:ilvl="3">
      <w:numFmt w:val="decimal"/>
      <w:lvlText w:val=""/>
      <w:lvlJc w:val="left"/>
      <w:rPr>
        <w:rFonts w:ascii="Times New Roman" w:hAnsi="Times New Roman" w:cs="Times New Roman"/>
      </w:rPr>
    </w:lvl>
    <w:lvl w:ilvl="4">
      <w:numFmt w:val="decimal"/>
      <w:lvlText w:val=""/>
      <w:lvlJc w:val="left"/>
      <w:rPr>
        <w:rFonts w:ascii="Times New Roman" w:hAnsi="Times New Roman" w:cs="Times New Roman"/>
      </w:rPr>
    </w:lvl>
    <w:lvl w:ilvl="5">
      <w:numFmt w:val="decimal"/>
      <w:lvlText w:val=""/>
      <w:lvlJc w:val="left"/>
      <w:rPr>
        <w:rFonts w:ascii="Times New Roman" w:hAnsi="Times New Roman" w:cs="Times New Roman"/>
      </w:rPr>
    </w:lvl>
    <w:lvl w:ilvl="6">
      <w:numFmt w:val="decimal"/>
      <w:lvlText w:val=""/>
      <w:lvlJc w:val="left"/>
      <w:rPr>
        <w:rFonts w:ascii="Times New Roman" w:hAnsi="Times New Roman" w:cs="Times New Roman"/>
      </w:rPr>
    </w:lvl>
    <w:lvl w:ilvl="7">
      <w:numFmt w:val="decimal"/>
      <w:lvlText w:val=""/>
      <w:lvlJc w:val="left"/>
      <w:rPr>
        <w:rFonts w:ascii="Times New Roman" w:hAnsi="Times New Roman" w:cs="Times New Roman"/>
      </w:rPr>
    </w:lvl>
    <w:lvl w:ilvl="8">
      <w:numFmt w:val="decimal"/>
      <w:lvlText w:val=""/>
      <w:lvlJc w:val="left"/>
      <w:rPr>
        <w:rFonts w:ascii="Times New Roman" w:hAnsi="Times New Roman" w:cs="Times New Roman"/>
      </w:rPr>
    </w:lvl>
  </w:abstractNum>
  <w:abstractNum w:abstractNumId="18">
    <w:nsid w:val="35FB293A"/>
    <w:multiLevelType w:val="hybridMultilevel"/>
    <w:tmpl w:val="7BF83BBC"/>
    <w:lvl w:ilvl="0" w:tplc="2A42894E">
      <w:start w:val="1"/>
      <w:numFmt w:val="bullet"/>
      <w:lvlText w:val=""/>
      <w:lvlJc w:val="left"/>
      <w:pPr>
        <w:tabs>
          <w:tab w:val="num" w:pos="480"/>
        </w:tabs>
        <w:ind w:left="480" w:hanging="360"/>
      </w:pPr>
      <w:rPr>
        <w:rFonts w:ascii="Symbol" w:hAnsi="Symbol" w:hint="default"/>
        <w:sz w:val="20"/>
      </w:rPr>
    </w:lvl>
    <w:lvl w:ilvl="1" w:tplc="01B84D12" w:tentative="1">
      <w:start w:val="1"/>
      <w:numFmt w:val="bullet"/>
      <w:lvlText w:val="o"/>
      <w:lvlJc w:val="left"/>
      <w:pPr>
        <w:tabs>
          <w:tab w:val="num" w:pos="1200"/>
        </w:tabs>
        <w:ind w:left="1200" w:hanging="360"/>
      </w:pPr>
      <w:rPr>
        <w:rFonts w:ascii="Courier New" w:hAnsi="Courier New" w:hint="default"/>
        <w:sz w:val="20"/>
      </w:rPr>
    </w:lvl>
    <w:lvl w:ilvl="2" w:tplc="0EF0516E" w:tentative="1">
      <w:start w:val="1"/>
      <w:numFmt w:val="bullet"/>
      <w:lvlText w:val=""/>
      <w:lvlJc w:val="left"/>
      <w:pPr>
        <w:tabs>
          <w:tab w:val="num" w:pos="1920"/>
        </w:tabs>
        <w:ind w:left="1920" w:hanging="360"/>
      </w:pPr>
      <w:rPr>
        <w:rFonts w:ascii="Wingdings" w:hAnsi="Wingdings" w:hint="default"/>
        <w:sz w:val="20"/>
      </w:rPr>
    </w:lvl>
    <w:lvl w:ilvl="3" w:tplc="46DCF0AC" w:tentative="1">
      <w:start w:val="1"/>
      <w:numFmt w:val="bullet"/>
      <w:lvlText w:val=""/>
      <w:lvlJc w:val="left"/>
      <w:pPr>
        <w:tabs>
          <w:tab w:val="num" w:pos="2640"/>
        </w:tabs>
        <w:ind w:left="2640" w:hanging="360"/>
      </w:pPr>
      <w:rPr>
        <w:rFonts w:ascii="Wingdings" w:hAnsi="Wingdings" w:hint="default"/>
        <w:sz w:val="20"/>
      </w:rPr>
    </w:lvl>
    <w:lvl w:ilvl="4" w:tplc="B6BE1C62" w:tentative="1">
      <w:start w:val="1"/>
      <w:numFmt w:val="bullet"/>
      <w:lvlText w:val=""/>
      <w:lvlJc w:val="left"/>
      <w:pPr>
        <w:tabs>
          <w:tab w:val="num" w:pos="3360"/>
        </w:tabs>
        <w:ind w:left="3360" w:hanging="360"/>
      </w:pPr>
      <w:rPr>
        <w:rFonts w:ascii="Wingdings" w:hAnsi="Wingdings" w:hint="default"/>
        <w:sz w:val="20"/>
      </w:rPr>
    </w:lvl>
    <w:lvl w:ilvl="5" w:tplc="561AAE0E" w:tentative="1">
      <w:start w:val="1"/>
      <w:numFmt w:val="bullet"/>
      <w:lvlText w:val=""/>
      <w:lvlJc w:val="left"/>
      <w:pPr>
        <w:tabs>
          <w:tab w:val="num" w:pos="4080"/>
        </w:tabs>
        <w:ind w:left="4080" w:hanging="360"/>
      </w:pPr>
      <w:rPr>
        <w:rFonts w:ascii="Wingdings" w:hAnsi="Wingdings" w:hint="default"/>
        <w:sz w:val="20"/>
      </w:rPr>
    </w:lvl>
    <w:lvl w:ilvl="6" w:tplc="F814E1F4" w:tentative="1">
      <w:start w:val="1"/>
      <w:numFmt w:val="bullet"/>
      <w:lvlText w:val=""/>
      <w:lvlJc w:val="left"/>
      <w:pPr>
        <w:tabs>
          <w:tab w:val="num" w:pos="4800"/>
        </w:tabs>
        <w:ind w:left="4800" w:hanging="360"/>
      </w:pPr>
      <w:rPr>
        <w:rFonts w:ascii="Wingdings" w:hAnsi="Wingdings" w:hint="default"/>
        <w:sz w:val="20"/>
      </w:rPr>
    </w:lvl>
    <w:lvl w:ilvl="7" w:tplc="EFC4C684" w:tentative="1">
      <w:start w:val="1"/>
      <w:numFmt w:val="bullet"/>
      <w:lvlText w:val=""/>
      <w:lvlJc w:val="left"/>
      <w:pPr>
        <w:tabs>
          <w:tab w:val="num" w:pos="5520"/>
        </w:tabs>
        <w:ind w:left="5520" w:hanging="360"/>
      </w:pPr>
      <w:rPr>
        <w:rFonts w:ascii="Wingdings" w:hAnsi="Wingdings" w:hint="default"/>
        <w:sz w:val="20"/>
      </w:rPr>
    </w:lvl>
    <w:lvl w:ilvl="8" w:tplc="57F4BA9A" w:tentative="1">
      <w:start w:val="1"/>
      <w:numFmt w:val="bullet"/>
      <w:lvlText w:val=""/>
      <w:lvlJc w:val="left"/>
      <w:pPr>
        <w:tabs>
          <w:tab w:val="num" w:pos="6240"/>
        </w:tabs>
        <w:ind w:left="6240" w:hanging="360"/>
      </w:pPr>
      <w:rPr>
        <w:rFonts w:ascii="Wingdings" w:hAnsi="Wingdings" w:hint="default"/>
        <w:sz w:val="20"/>
      </w:rPr>
    </w:lvl>
  </w:abstractNum>
  <w:abstractNum w:abstractNumId="19">
    <w:nsid w:val="3FCB12DA"/>
    <w:multiLevelType w:val="hybridMultilevel"/>
    <w:tmpl w:val="B7FA615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3CE7870"/>
    <w:multiLevelType w:val="hybridMultilevel"/>
    <w:tmpl w:val="07E89FE0"/>
    <w:lvl w:ilvl="0" w:tplc="6904570E">
      <w:start w:val="1"/>
      <w:numFmt w:val="decimal"/>
      <w:lvlText w:val="%1."/>
      <w:lvlJc w:val="left"/>
      <w:pPr>
        <w:tabs>
          <w:tab w:val="num" w:pos="1287"/>
        </w:tabs>
        <w:ind w:left="1287" w:hanging="360"/>
      </w:pPr>
      <w:rPr>
        <w:rFonts w:hint="default"/>
      </w:r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21">
    <w:nsid w:val="48E82F53"/>
    <w:multiLevelType w:val="hybridMultilevel"/>
    <w:tmpl w:val="7F429C80"/>
    <w:lvl w:ilvl="0" w:tplc="C610D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BC4519"/>
    <w:multiLevelType w:val="multilevel"/>
    <w:tmpl w:val="F4BA18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391232"/>
    <w:multiLevelType w:val="hybridMultilevel"/>
    <w:tmpl w:val="6F5A2F34"/>
    <w:lvl w:ilvl="0" w:tplc="04090001">
      <w:start w:val="1"/>
      <w:numFmt w:val="decimal"/>
      <w:lvlText w:val="%1."/>
      <w:lvlJc w:val="left"/>
      <w:pPr>
        <w:ind w:left="1287"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nsid w:val="604E5377"/>
    <w:multiLevelType w:val="hybridMultilevel"/>
    <w:tmpl w:val="A2A2CD12"/>
    <w:lvl w:ilvl="0" w:tplc="E5742ED8">
      <w:start w:val="1"/>
      <w:numFmt w:val="bullet"/>
      <w:lvlText w:val=""/>
      <w:lvlJc w:val="left"/>
      <w:pPr>
        <w:tabs>
          <w:tab w:val="num" w:pos="720"/>
        </w:tabs>
        <w:ind w:left="720" w:hanging="360"/>
      </w:pPr>
      <w:rPr>
        <w:rFonts w:ascii="Symbol" w:hAnsi="Symbol" w:hint="default"/>
        <w:sz w:val="20"/>
      </w:rPr>
    </w:lvl>
    <w:lvl w:ilvl="1" w:tplc="94284FFC" w:tentative="1">
      <w:start w:val="1"/>
      <w:numFmt w:val="bullet"/>
      <w:lvlText w:val="o"/>
      <w:lvlJc w:val="left"/>
      <w:pPr>
        <w:tabs>
          <w:tab w:val="num" w:pos="1440"/>
        </w:tabs>
        <w:ind w:left="1440" w:hanging="360"/>
      </w:pPr>
      <w:rPr>
        <w:rFonts w:ascii="Courier New" w:hAnsi="Courier New" w:hint="default"/>
        <w:sz w:val="20"/>
      </w:rPr>
    </w:lvl>
    <w:lvl w:ilvl="2" w:tplc="E604EAFC" w:tentative="1">
      <w:start w:val="1"/>
      <w:numFmt w:val="bullet"/>
      <w:lvlText w:val=""/>
      <w:lvlJc w:val="left"/>
      <w:pPr>
        <w:tabs>
          <w:tab w:val="num" w:pos="2160"/>
        </w:tabs>
        <w:ind w:left="2160" w:hanging="360"/>
      </w:pPr>
      <w:rPr>
        <w:rFonts w:ascii="Wingdings" w:hAnsi="Wingdings" w:hint="default"/>
        <w:sz w:val="20"/>
      </w:rPr>
    </w:lvl>
    <w:lvl w:ilvl="3" w:tplc="6AB401D0" w:tentative="1">
      <w:start w:val="1"/>
      <w:numFmt w:val="bullet"/>
      <w:lvlText w:val=""/>
      <w:lvlJc w:val="left"/>
      <w:pPr>
        <w:tabs>
          <w:tab w:val="num" w:pos="2880"/>
        </w:tabs>
        <w:ind w:left="2880" w:hanging="360"/>
      </w:pPr>
      <w:rPr>
        <w:rFonts w:ascii="Wingdings" w:hAnsi="Wingdings" w:hint="default"/>
        <w:sz w:val="20"/>
      </w:rPr>
    </w:lvl>
    <w:lvl w:ilvl="4" w:tplc="D45C5D0A" w:tentative="1">
      <w:start w:val="1"/>
      <w:numFmt w:val="bullet"/>
      <w:lvlText w:val=""/>
      <w:lvlJc w:val="left"/>
      <w:pPr>
        <w:tabs>
          <w:tab w:val="num" w:pos="3600"/>
        </w:tabs>
        <w:ind w:left="3600" w:hanging="360"/>
      </w:pPr>
      <w:rPr>
        <w:rFonts w:ascii="Wingdings" w:hAnsi="Wingdings" w:hint="default"/>
        <w:sz w:val="20"/>
      </w:rPr>
    </w:lvl>
    <w:lvl w:ilvl="5" w:tplc="D5D00EF4" w:tentative="1">
      <w:start w:val="1"/>
      <w:numFmt w:val="bullet"/>
      <w:lvlText w:val=""/>
      <w:lvlJc w:val="left"/>
      <w:pPr>
        <w:tabs>
          <w:tab w:val="num" w:pos="4320"/>
        </w:tabs>
        <w:ind w:left="4320" w:hanging="360"/>
      </w:pPr>
      <w:rPr>
        <w:rFonts w:ascii="Wingdings" w:hAnsi="Wingdings" w:hint="default"/>
        <w:sz w:val="20"/>
      </w:rPr>
    </w:lvl>
    <w:lvl w:ilvl="6" w:tplc="EC4CDF4E" w:tentative="1">
      <w:start w:val="1"/>
      <w:numFmt w:val="bullet"/>
      <w:lvlText w:val=""/>
      <w:lvlJc w:val="left"/>
      <w:pPr>
        <w:tabs>
          <w:tab w:val="num" w:pos="5040"/>
        </w:tabs>
        <w:ind w:left="5040" w:hanging="360"/>
      </w:pPr>
      <w:rPr>
        <w:rFonts w:ascii="Wingdings" w:hAnsi="Wingdings" w:hint="default"/>
        <w:sz w:val="20"/>
      </w:rPr>
    </w:lvl>
    <w:lvl w:ilvl="7" w:tplc="3AD21AC6" w:tentative="1">
      <w:start w:val="1"/>
      <w:numFmt w:val="bullet"/>
      <w:lvlText w:val=""/>
      <w:lvlJc w:val="left"/>
      <w:pPr>
        <w:tabs>
          <w:tab w:val="num" w:pos="5760"/>
        </w:tabs>
        <w:ind w:left="5760" w:hanging="360"/>
      </w:pPr>
      <w:rPr>
        <w:rFonts w:ascii="Wingdings" w:hAnsi="Wingdings" w:hint="default"/>
        <w:sz w:val="20"/>
      </w:rPr>
    </w:lvl>
    <w:lvl w:ilvl="8" w:tplc="71B2353E"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A27928"/>
    <w:multiLevelType w:val="hybridMultilevel"/>
    <w:tmpl w:val="9AD43D40"/>
    <w:lvl w:ilvl="0">
      <w:start w:val="1"/>
      <w:numFmt w:val="decimal"/>
      <w:lvlText w:val="%1)"/>
      <w:lvlJc w:val="left"/>
      <w:pPr>
        <w:tabs>
          <w:tab w:val="num" w:pos="927"/>
        </w:tabs>
        <w:ind w:left="927" w:hanging="360"/>
      </w:pPr>
      <w:rPr>
        <w:rFonts w:hint="default"/>
        <w:b/>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6">
    <w:nsid w:val="724F1CEF"/>
    <w:multiLevelType w:val="hybridMultilevel"/>
    <w:tmpl w:val="FA88C650"/>
    <w:lvl w:ilvl="0" w:tplc="C610D548">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7650221E"/>
    <w:multiLevelType w:val="hybridMultilevel"/>
    <w:tmpl w:val="1F1024B2"/>
    <w:lvl w:ilvl="0" w:tplc="3362827E">
      <w:start w:val="1"/>
      <w:numFmt w:val="bullet"/>
      <w:lvlText w:val=""/>
      <w:lvlJc w:val="left"/>
      <w:pPr>
        <w:tabs>
          <w:tab w:val="num" w:pos="240"/>
        </w:tabs>
        <w:ind w:left="240" w:hanging="360"/>
      </w:pPr>
      <w:rPr>
        <w:rFonts w:ascii="Symbol" w:hAnsi="Symbol" w:hint="default"/>
        <w:sz w:val="20"/>
      </w:rPr>
    </w:lvl>
    <w:lvl w:ilvl="1" w:tplc="95008B06" w:tentative="1">
      <w:start w:val="1"/>
      <w:numFmt w:val="bullet"/>
      <w:lvlText w:val="o"/>
      <w:lvlJc w:val="left"/>
      <w:pPr>
        <w:tabs>
          <w:tab w:val="num" w:pos="960"/>
        </w:tabs>
        <w:ind w:left="960" w:hanging="360"/>
      </w:pPr>
      <w:rPr>
        <w:rFonts w:ascii="Courier New" w:hAnsi="Courier New" w:hint="default"/>
        <w:sz w:val="20"/>
      </w:rPr>
    </w:lvl>
    <w:lvl w:ilvl="2" w:tplc="F6CCA9B6" w:tentative="1">
      <w:start w:val="1"/>
      <w:numFmt w:val="bullet"/>
      <w:lvlText w:val=""/>
      <w:lvlJc w:val="left"/>
      <w:pPr>
        <w:tabs>
          <w:tab w:val="num" w:pos="1680"/>
        </w:tabs>
        <w:ind w:left="1680" w:hanging="360"/>
      </w:pPr>
      <w:rPr>
        <w:rFonts w:ascii="Wingdings" w:hAnsi="Wingdings" w:hint="default"/>
        <w:sz w:val="20"/>
      </w:rPr>
    </w:lvl>
    <w:lvl w:ilvl="3" w:tplc="5B9E2E6E" w:tentative="1">
      <w:start w:val="1"/>
      <w:numFmt w:val="bullet"/>
      <w:lvlText w:val=""/>
      <w:lvlJc w:val="left"/>
      <w:pPr>
        <w:tabs>
          <w:tab w:val="num" w:pos="2400"/>
        </w:tabs>
        <w:ind w:left="2400" w:hanging="360"/>
      </w:pPr>
      <w:rPr>
        <w:rFonts w:ascii="Wingdings" w:hAnsi="Wingdings" w:hint="default"/>
        <w:sz w:val="20"/>
      </w:rPr>
    </w:lvl>
    <w:lvl w:ilvl="4" w:tplc="BC244606" w:tentative="1">
      <w:start w:val="1"/>
      <w:numFmt w:val="bullet"/>
      <w:lvlText w:val=""/>
      <w:lvlJc w:val="left"/>
      <w:pPr>
        <w:tabs>
          <w:tab w:val="num" w:pos="3120"/>
        </w:tabs>
        <w:ind w:left="3120" w:hanging="360"/>
      </w:pPr>
      <w:rPr>
        <w:rFonts w:ascii="Wingdings" w:hAnsi="Wingdings" w:hint="default"/>
        <w:sz w:val="20"/>
      </w:rPr>
    </w:lvl>
    <w:lvl w:ilvl="5" w:tplc="DC2E7EAA" w:tentative="1">
      <w:start w:val="1"/>
      <w:numFmt w:val="bullet"/>
      <w:lvlText w:val=""/>
      <w:lvlJc w:val="left"/>
      <w:pPr>
        <w:tabs>
          <w:tab w:val="num" w:pos="3840"/>
        </w:tabs>
        <w:ind w:left="3840" w:hanging="360"/>
      </w:pPr>
      <w:rPr>
        <w:rFonts w:ascii="Wingdings" w:hAnsi="Wingdings" w:hint="default"/>
        <w:sz w:val="20"/>
      </w:rPr>
    </w:lvl>
    <w:lvl w:ilvl="6" w:tplc="B3D44358" w:tentative="1">
      <w:start w:val="1"/>
      <w:numFmt w:val="bullet"/>
      <w:lvlText w:val=""/>
      <w:lvlJc w:val="left"/>
      <w:pPr>
        <w:tabs>
          <w:tab w:val="num" w:pos="4560"/>
        </w:tabs>
        <w:ind w:left="4560" w:hanging="360"/>
      </w:pPr>
      <w:rPr>
        <w:rFonts w:ascii="Wingdings" w:hAnsi="Wingdings" w:hint="default"/>
        <w:sz w:val="20"/>
      </w:rPr>
    </w:lvl>
    <w:lvl w:ilvl="7" w:tplc="E750673E" w:tentative="1">
      <w:start w:val="1"/>
      <w:numFmt w:val="bullet"/>
      <w:lvlText w:val=""/>
      <w:lvlJc w:val="left"/>
      <w:pPr>
        <w:tabs>
          <w:tab w:val="num" w:pos="5280"/>
        </w:tabs>
        <w:ind w:left="5280" w:hanging="360"/>
      </w:pPr>
      <w:rPr>
        <w:rFonts w:ascii="Wingdings" w:hAnsi="Wingdings" w:hint="default"/>
        <w:sz w:val="20"/>
      </w:rPr>
    </w:lvl>
    <w:lvl w:ilvl="8" w:tplc="4C747568" w:tentative="1">
      <w:start w:val="1"/>
      <w:numFmt w:val="bullet"/>
      <w:lvlText w:val=""/>
      <w:lvlJc w:val="left"/>
      <w:pPr>
        <w:tabs>
          <w:tab w:val="num" w:pos="6000"/>
        </w:tabs>
        <w:ind w:left="600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5"/>
  </w:num>
  <w:num w:numId="11">
    <w:abstractNumId w:val="10"/>
  </w:num>
  <w:num w:numId="12">
    <w:abstractNumId w:val="26"/>
  </w:num>
  <w:num w:numId="13">
    <w:abstractNumId w:val="23"/>
  </w:num>
  <w:num w:numId="14">
    <w:abstractNumId w:val="16"/>
  </w:num>
  <w:num w:numId="15">
    <w:abstractNumId w:val="12"/>
  </w:num>
  <w:num w:numId="16">
    <w:abstractNumId w:val="21"/>
  </w:num>
  <w:num w:numId="17">
    <w:abstractNumId w:val="22"/>
  </w:num>
  <w:num w:numId="18">
    <w:abstractNumId w:val="18"/>
  </w:num>
  <w:num w:numId="19">
    <w:abstractNumId w:val="14"/>
  </w:num>
  <w:num w:numId="20">
    <w:abstractNumId w:val="9"/>
  </w:num>
  <w:num w:numId="21">
    <w:abstractNumId w:val="13"/>
  </w:num>
  <w:num w:numId="22">
    <w:abstractNumId w:val="27"/>
  </w:num>
  <w:num w:numId="23">
    <w:abstractNumId w:val="19"/>
  </w:num>
  <w:num w:numId="24">
    <w:abstractNumId w:val="20"/>
  </w:num>
  <w:num w:numId="25">
    <w:abstractNumId w:val="24"/>
  </w:num>
  <w:num w:numId="26">
    <w:abstractNumId w:val="11"/>
  </w:num>
  <w:num w:numId="27">
    <w:abstractNumId w:val="15"/>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33587"/>
    <w:rsid w:val="00033587"/>
    <w:rsid w:val="00186268"/>
    <w:rsid w:val="00D8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b/>
      <w:bCs/>
      <w:color w:val="000000"/>
    </w:rPr>
  </w:style>
  <w:style w:type="paragraph" w:styleId="Heading2">
    <w:name w:val="heading 2"/>
    <w:basedOn w:val="Normal"/>
    <w:qFormat/>
    <w:pPr>
      <w:suppressAutoHyphens w:val="0"/>
      <w:spacing w:before="100" w:beforeAutospacing="1" w:after="100" w:afterAutospacing="1"/>
      <w:outlineLvl w:val="1"/>
    </w:pPr>
    <w:rPr>
      <w:b/>
      <w:bCs/>
      <w:sz w:val="36"/>
      <w:szCs w:val="36"/>
      <w:lang w:eastAsia="en-US"/>
    </w:rPr>
  </w:style>
  <w:style w:type="paragraph" w:styleId="Heading3">
    <w:name w:val="heading 3"/>
    <w:basedOn w:val="Normal"/>
    <w:next w:val="Normal"/>
    <w:qFormat/>
    <w:pPr>
      <w:keepNext/>
      <w:suppressAutoHyphens w:val="0"/>
      <w:autoSpaceDE w:val="0"/>
      <w:autoSpaceDN w:val="0"/>
      <w:adjustRightInd w:val="0"/>
      <w:ind w:left="927" w:right="29" w:hanging="207"/>
      <w:jc w:val="both"/>
      <w:outlineLvl w:val="2"/>
    </w:pPr>
    <w:rPr>
      <w:rFonts w:ascii="Courier New" w:hAnsi="Courier New" w:cs="Courier New"/>
      <w:b/>
      <w:bCs/>
      <w:kern w:val="2"/>
      <w:sz w:val="20"/>
      <w:szCs w:val="20"/>
      <w:lang w:eastAsia="ja-JP"/>
    </w:rPr>
  </w:style>
  <w:style w:type="paragraph" w:styleId="Heading5">
    <w:name w:val="heading 5"/>
    <w:basedOn w:val="Normal"/>
    <w:qFormat/>
    <w:pPr>
      <w:suppressAutoHyphens w:val="0"/>
      <w:spacing w:before="100" w:beforeAutospacing="1" w:after="100" w:afterAutospacing="1"/>
      <w:outlineLvl w:val="4"/>
    </w:pPr>
    <w:rPr>
      <w:b/>
      <w:bCs/>
      <w:sz w:val="20"/>
      <w:szCs w:val="20"/>
      <w:lang w:eastAsia="en-US"/>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Courier New" w:hAnsi="Courier New" w:cs="Courier New"/>
      <w:color w:val="999999"/>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sz w:val="20"/>
    </w:rPr>
  </w:style>
  <w:style w:type="character" w:customStyle="1" w:styleId="WW8Num6z1">
    <w:name w:val="WW8Num6z1"/>
    <w:rPr>
      <w:rFonts w:ascii="Courier New" w:eastAsia="Times New Roman" w:hAnsi="Courier New" w:cs="Courier New"/>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color w:val="999999"/>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3z0">
    <w:name w:val="WW8Num13z0"/>
    <w:rPr>
      <w:b/>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styleId="DefaultParagraphFont0">
    <w:name w:val="Default Paragraph Font"/>
    <w:semiHidden/>
  </w:style>
  <w:style w:type="character" w:customStyle="1" w:styleId="Heading1Char">
    <w:name w:val="Heading 1 Char"/>
    <w:basedOn w:val="DefaultParagraphFont0"/>
    <w:rPr>
      <w:rFonts w:ascii="Times New Roman" w:eastAsia="Times New Roman" w:hAnsi="Times New Roman" w:cs="Times New Roman"/>
      <w:b/>
      <w:bCs/>
      <w:color w:val="000000"/>
      <w:sz w:val="24"/>
      <w:szCs w:val="24"/>
      <w:lang w:val="en-US"/>
    </w:rPr>
  </w:style>
  <w:style w:type="character" w:customStyle="1" w:styleId="PlainTextChar">
    <w:name w:val="Plain Text Char"/>
    <w:basedOn w:val="DefaultParagraphFont0"/>
    <w:rPr>
      <w:rFonts w:ascii="Courier New" w:eastAsia="Times New Roman" w:hAnsi="Courier New" w:cs="Courier New"/>
      <w:sz w:val="20"/>
      <w:szCs w:val="20"/>
      <w:lang w:val="en-US"/>
    </w:rPr>
  </w:style>
  <w:style w:type="character" w:customStyle="1" w:styleId="HeaderChar">
    <w:name w:val="Header Char"/>
    <w:basedOn w:val="DefaultParagraphFont0"/>
    <w:rPr>
      <w:rFonts w:ascii="Times New Roman" w:eastAsia="Times New Roman" w:hAnsi="Times New Roman" w:cs="Times New Roman"/>
      <w:sz w:val="24"/>
      <w:szCs w:val="24"/>
      <w:lang w:val="en-US"/>
    </w:rPr>
  </w:style>
  <w:style w:type="character" w:customStyle="1" w:styleId="BulletedListTextChar">
    <w:name w:val="Bulleted List Text Char"/>
    <w:basedOn w:val="DefaultParagraphFont0"/>
    <w:rPr>
      <w:rFonts w:ascii="Palatino Linotype" w:eastAsia="MS Mincho" w:hAnsi="Palatino Linotype" w:cs="Times New Roman"/>
      <w:kern w:val="1"/>
      <w:sz w:val="20"/>
      <w:szCs w:val="20"/>
      <w:lang w:val="en-US"/>
    </w:rPr>
  </w:style>
  <w:style w:type="character" w:customStyle="1" w:styleId="BulletedListChar">
    <w:name w:val="Bulleted List Char"/>
    <w:basedOn w:val="DefaultParagraphFont0"/>
    <w:rPr>
      <w:rFonts w:ascii="Palatino Linotype" w:eastAsia="MS Mincho" w:hAnsi="Palatino Linotype" w:cs="Times New Roman"/>
      <w:b/>
      <w:bCs/>
      <w:kern w:val="1"/>
      <w:sz w:val="20"/>
      <w:szCs w:val="20"/>
      <w:lang w:val="en-US"/>
    </w:rPr>
  </w:style>
  <w:style w:type="character" w:customStyle="1" w:styleId="bull1Char">
    <w:name w:val="bull1 Char"/>
    <w:basedOn w:val="DefaultParagraphFont0"/>
    <w:rPr>
      <w:rFonts w:ascii="Arial" w:eastAsia="MS Mincho" w:hAnsi="Arial" w:cs="Times New Roman"/>
      <w:kern w:val="1"/>
      <w:sz w:val="20"/>
      <w:szCs w:val="20"/>
      <w:lang w:val="en-US"/>
    </w:rPr>
  </w:style>
  <w:style w:type="character" w:customStyle="1" w:styleId="TableFirstCOlumnStyle">
    <w:name w:val="Table First COlumn Style"/>
    <w:basedOn w:val="DefaultParagraphFont0"/>
    <w:rPr>
      <w:rFonts w:ascii="Palatino Linotype" w:hAnsi="Palatino Linotype" w:cs="Palatino Linotype"/>
    </w:rPr>
  </w:style>
  <w:style w:type="character" w:customStyle="1" w:styleId="JobTitleChar">
    <w:name w:val="Job Title Char"/>
    <w:basedOn w:val="DefaultParagraphFont0"/>
    <w:rPr>
      <w:rFonts w:ascii="Palatino Linotype" w:eastAsia="Times New Roman" w:hAnsi="Palatino Linotype" w:cs="Times New Roman"/>
      <w:b/>
      <w:bCs/>
      <w:kern w:val="1"/>
      <w:sz w:val="20"/>
      <w:szCs w:val="20"/>
      <w:lang w:val="en-US"/>
    </w:rPr>
  </w:style>
  <w:style w:type="character" w:styleId="Hyperlink">
    <w:name w:val="Hyperlink"/>
    <w:basedOn w:val="DefaultParagraphFont0"/>
    <w:semiHidden/>
    <w:rPr>
      <w:color w:val="0000FF"/>
      <w:u w:val="single"/>
    </w:rPr>
  </w:style>
  <w:style w:type="character" w:styleId="FollowedHyperlink">
    <w:name w:val="FollowedHyperlink"/>
    <w:basedOn w:val="DefaultParagraphFont0"/>
    <w:semiHidden/>
    <w:rPr>
      <w:color w:val="800080"/>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PlainText">
    <w:name w:val="Plain Text"/>
    <w:basedOn w:val="Normal"/>
    <w:semiHidden/>
    <w:rPr>
      <w:rFonts w:ascii="Courier New" w:hAnsi="Courier New" w:cs="Courier New"/>
      <w:sz w:val="20"/>
      <w:szCs w:val="20"/>
    </w:rPr>
  </w:style>
  <w:style w:type="paragraph" w:styleId="Header">
    <w:name w:val="header"/>
    <w:basedOn w:val="Normal"/>
    <w:semiHidden/>
  </w:style>
  <w:style w:type="paragraph" w:customStyle="1" w:styleId="bull1">
    <w:name w:val="bull1"/>
    <w:basedOn w:val="Normal"/>
    <w:pPr>
      <w:widowControl w:val="0"/>
      <w:jc w:val="both"/>
    </w:pPr>
    <w:rPr>
      <w:rFonts w:ascii="Arial" w:eastAsia="MS Mincho" w:hAnsi="Arial" w:cs="Arial"/>
      <w:kern w:val="1"/>
      <w:sz w:val="20"/>
      <w:szCs w:val="20"/>
    </w:rPr>
  </w:style>
  <w:style w:type="paragraph" w:customStyle="1" w:styleId="BulletedListText">
    <w:name w:val="Bulleted List Text"/>
    <w:basedOn w:val="bull1"/>
    <w:rPr>
      <w:rFonts w:ascii="Palatino Linotype" w:hAnsi="Palatino Linotype" w:cs="Palatino Linotype"/>
    </w:rPr>
  </w:style>
  <w:style w:type="paragraph" w:customStyle="1" w:styleId="NameHeading">
    <w:name w:val="Name Heading"/>
    <w:basedOn w:val="Normal"/>
    <w:pPr>
      <w:widowControl w:val="0"/>
      <w:jc w:val="center"/>
    </w:pPr>
    <w:rPr>
      <w:rFonts w:ascii="Palatino" w:hAnsi="Palatino" w:cs="Palatino"/>
      <w:b/>
      <w:bCs/>
      <w:sz w:val="32"/>
      <w:szCs w:val="20"/>
    </w:rPr>
  </w:style>
  <w:style w:type="paragraph" w:customStyle="1" w:styleId="ParagraphHeading">
    <w:name w:val="Paragraph Heading"/>
    <w:basedOn w:val="Normal"/>
    <w:pPr>
      <w:widowControl w:val="0"/>
      <w:ind w:right="29"/>
      <w:jc w:val="both"/>
    </w:pPr>
    <w:rPr>
      <w:rFonts w:ascii="Palatino Linotype" w:hAnsi="Palatino Linotype" w:cs="Palatino Linotype"/>
      <w:b/>
      <w:bCs/>
      <w:kern w:val="1"/>
      <w:szCs w:val="20"/>
    </w:rPr>
  </w:style>
  <w:style w:type="paragraph" w:customStyle="1" w:styleId="BulletedList">
    <w:name w:val="Bulleted List"/>
    <w:basedOn w:val="bull1"/>
    <w:rPr>
      <w:rFonts w:ascii="Palatino Linotype" w:hAnsi="Palatino Linotype" w:cs="Palatino Linotype"/>
      <w:b/>
      <w:bCs/>
    </w:rPr>
  </w:style>
  <w:style w:type="paragraph" w:customStyle="1" w:styleId="SmallHeading">
    <w:name w:val="Small Heading"/>
    <w:basedOn w:val="Normal"/>
    <w:pPr>
      <w:widowControl w:val="0"/>
      <w:ind w:left="720" w:right="29"/>
      <w:jc w:val="both"/>
    </w:pPr>
    <w:rPr>
      <w:rFonts w:ascii="Palatino Linotype" w:hAnsi="Palatino Linotype" w:cs="Palatino Linotype"/>
      <w:b/>
      <w:bCs/>
      <w:kern w:val="1"/>
      <w:sz w:val="20"/>
      <w:szCs w:val="20"/>
    </w:rPr>
  </w:style>
  <w:style w:type="paragraph" w:customStyle="1" w:styleId="JobTitle">
    <w:name w:val="Job Title"/>
    <w:basedOn w:val="Normal"/>
    <w:pPr>
      <w:spacing w:before="120" w:after="120" w:line="220" w:lineRule="atLeast"/>
    </w:pPr>
    <w:rPr>
      <w:rFonts w:ascii="Palatino Linotype" w:hAnsi="Palatino Linotype" w:cs="Palatino Linotype"/>
      <w:b/>
      <w:bCs/>
      <w:kern w:val="1"/>
      <w:sz w:val="20"/>
      <w:szCs w:val="20"/>
    </w:rPr>
  </w:style>
  <w:style w:type="paragraph" w:customStyle="1" w:styleId="NormalVerdana">
    <w:name w:val="Normal + Verdana"/>
    <w:basedOn w:val="Normal"/>
    <w:pPr>
      <w:spacing w:after="60" w:line="220" w:lineRule="atLeast"/>
    </w:pPr>
    <w:rPr>
      <w:rFonts w:ascii="Verdana" w:hAnsi="Verdana" w:cs="Verdana"/>
      <w:sz w:val="20"/>
      <w:szCs w:val="20"/>
    </w:rPr>
  </w:style>
  <w:style w:type="paragraph" w:styleId="ListParagraph">
    <w:name w:val="List Paragraph"/>
    <w:basedOn w:val="Normal"/>
    <w:qFormat/>
    <w:pPr>
      <w:ind w:left="720"/>
    </w:pPr>
  </w:style>
  <w:style w:type="paragraph" w:styleId="NormalWeb">
    <w:name w:val="Normal (Web)"/>
    <w:basedOn w:val="Normal"/>
    <w:semiHidden/>
    <w:pPr>
      <w:spacing w:before="280" w:after="280"/>
    </w:pPr>
    <w:rPr>
      <w:lang w:val="en-IN"/>
    </w:rPr>
  </w:style>
  <w:style w:type="paragraph" w:styleId="Footer">
    <w:name w:val="footer"/>
    <w:basedOn w:val="Normal"/>
    <w:semiHidden/>
    <w:pPr>
      <w:suppressLineNumbers/>
      <w:tabs>
        <w:tab w:val="center" w:pos="4986"/>
        <w:tab w:val="right" w:pos="9972"/>
      </w:tabs>
    </w:pPr>
  </w:style>
  <w:style w:type="character" w:customStyle="1" w:styleId="apple-converted-space">
    <w:name w:val="apple-converted-space"/>
    <w:basedOn w:val="DefaultParagraphFont"/>
  </w:style>
  <w:style w:type="paragraph" w:styleId="BlockText">
    <w:name w:val="Block Text"/>
    <w:basedOn w:val="Normal"/>
    <w:semiHidden/>
    <w:pPr>
      <w:suppressAutoHyphens w:val="0"/>
      <w:autoSpaceDE w:val="0"/>
      <w:autoSpaceDN w:val="0"/>
      <w:adjustRightInd w:val="0"/>
      <w:ind w:left="927" w:right="29"/>
      <w:jc w:val="both"/>
    </w:pPr>
    <w:rPr>
      <w:rFonts w:ascii="Courier New" w:eastAsia="MS Mincho" w:hAnsi="Courier New" w:cs="Courier New"/>
      <w:kern w:val="2"/>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rtspunjab.gov.in/" TargetMode="External"/><Relationship Id="rId18" Type="http://schemas.openxmlformats.org/officeDocument/2006/relationships/hyperlink" Target="http://idfsc.hondacarindia.com/Dealer/dealerLogin.aspx" TargetMode="External"/><Relationship Id="rId26" Type="http://schemas.openxmlformats.org/officeDocument/2006/relationships/hyperlink" Target="https://hondacarindia.com/hondaautoterrace/buyexchange.aspx" TargetMode="External"/><Relationship Id="rId39" Type="http://schemas.openxmlformats.org/officeDocument/2006/relationships/hyperlink" Target="http://research.icra.in/" TargetMode="External"/><Relationship Id="rId3" Type="http://schemas.openxmlformats.org/officeDocument/2006/relationships/settings" Target="settings.xml"/><Relationship Id="rId21" Type="http://schemas.openxmlformats.org/officeDocument/2006/relationships/hyperlink" Target="http://punjabinfotech.winwinhosting.com/" TargetMode="External"/><Relationship Id="rId34" Type="http://schemas.openxmlformats.org/officeDocument/2006/relationships/hyperlink" Target="http://prsc.winwinhosting.net/?AspxAutoDetectCookieSupport=1" TargetMode="External"/><Relationship Id="rId42" Type="http://schemas.openxmlformats.org/officeDocument/2006/relationships/hyperlink" Target="http://app.buzznumbershq.com/" TargetMode="External"/><Relationship Id="rId47" Type="http://schemas.openxmlformats.org/officeDocument/2006/relationships/header" Target="header1.xml"/><Relationship Id="rId7" Type="http://schemas.openxmlformats.org/officeDocument/2006/relationships/hyperlink" Target="https://hondacarindia.com/autoexpo2016/" TargetMode="External"/><Relationship Id="rId12" Type="http://schemas.openxmlformats.org/officeDocument/2006/relationships/hyperlink" Target="https://www.hondacarindia.com/siteadmin/login.aspx" TargetMode="External"/><Relationship Id="rId17" Type="http://schemas.openxmlformats.org/officeDocument/2006/relationships/hyperlink" Target="http://hteg.co.in/Login.aspx" TargetMode="External"/><Relationship Id="rId25" Type="http://schemas.openxmlformats.org/officeDocument/2006/relationships/hyperlink" Target="http://atmis.hondacarindia.com/siteadmin/loginadmin.aspx" TargetMode="External"/><Relationship Id="rId33" Type="http://schemas.openxmlformats.org/officeDocument/2006/relationships/hyperlink" Target="http://www.webviewings.com/" TargetMode="External"/><Relationship Id="rId38" Type="http://schemas.openxmlformats.org/officeDocument/2006/relationships/hyperlink" Target="http://www.icra.in/" TargetMode="External"/><Relationship Id="rId46" Type="http://schemas.openxmlformats.org/officeDocument/2006/relationships/hyperlink" Target="http://www.crispsystems.com/features.html" TargetMode="External"/><Relationship Id="rId2" Type="http://schemas.openxmlformats.org/officeDocument/2006/relationships/styles" Target="styles.xml"/><Relationship Id="rId16" Type="http://schemas.openxmlformats.org/officeDocument/2006/relationships/hyperlink" Target="http://www.tourbuzz.net/" TargetMode="External"/><Relationship Id="rId20" Type="http://schemas.openxmlformats.org/officeDocument/2006/relationships/hyperlink" Target="http://idfsc.hondacarindia.com/hsci/loginAdmin.aspx" TargetMode="External"/><Relationship Id="rId29" Type="http://schemas.openxmlformats.org/officeDocument/2006/relationships/hyperlink" Target="http://digitallibrary.hondacarindia.com/login.aspx" TargetMode="External"/><Relationship Id="rId41" Type="http://schemas.openxmlformats.org/officeDocument/2006/relationships/hyperlink" Target="http://www.icr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ndacarindia.com/" TargetMode="External"/><Relationship Id="rId24" Type="http://schemas.openxmlformats.org/officeDocument/2006/relationships/hyperlink" Target="http://hondabuddyloyalty.hondacarindia.com/" TargetMode="External"/><Relationship Id="rId32" Type="http://schemas.openxmlformats.org/officeDocument/2006/relationships/hyperlink" Target="http://rtspunjab.gov.in/" TargetMode="External"/><Relationship Id="rId37" Type="http://schemas.openxmlformats.org/officeDocument/2006/relationships/hyperlink" Target="http://digitallibrary.hondacarindia.com/login.aspx" TargetMode="External"/><Relationship Id="rId40" Type="http://schemas.openxmlformats.org/officeDocument/2006/relationships/hyperlink" Target="http://rtspunjab.gov.in/" TargetMode="External"/><Relationship Id="rId45" Type="http://schemas.openxmlformats.org/officeDocument/2006/relationships/hyperlink" Target="http://www.streamlinehealthcare.com/" TargetMode="External"/><Relationship Id="rId5" Type="http://schemas.openxmlformats.org/officeDocument/2006/relationships/footnotes" Target="footnotes.xml"/><Relationship Id="rId15" Type="http://schemas.openxmlformats.org/officeDocument/2006/relationships/hyperlink" Target="http://www.myvisuallistings.com/" TargetMode="External"/><Relationship Id="rId23" Type="http://schemas.openxmlformats.org/officeDocument/2006/relationships/hyperlink" Target="http://punjabinfotech.gov.in/" TargetMode="External"/><Relationship Id="rId28" Type="http://schemas.openxmlformats.org/officeDocument/2006/relationships/hyperlink" Target="http://rtspunjab.gov.in/" TargetMode="External"/><Relationship Id="rId36" Type="http://schemas.openxmlformats.org/officeDocument/2006/relationships/hyperlink" Target="http://eliteacademy.in/" TargetMode="External"/><Relationship Id="rId49" Type="http://schemas.openxmlformats.org/officeDocument/2006/relationships/theme" Target="theme/theme1.xml"/><Relationship Id="rId10" Type="http://schemas.openxmlformats.org/officeDocument/2006/relationships/hyperlink" Target="https://hondacarindia.com/Mobilio/" TargetMode="External"/><Relationship Id="rId19" Type="http://schemas.openxmlformats.org/officeDocument/2006/relationships/hyperlink" Target="http://idfsc.hondacarindia.com/Dealer/dealerLogin.aspx" TargetMode="External"/><Relationship Id="rId31" Type="http://schemas.openxmlformats.org/officeDocument/2006/relationships/hyperlink" Target="http://www.webviewings.com/" TargetMode="External"/><Relationship Id="rId44" Type="http://schemas.openxmlformats.org/officeDocument/2006/relationships/hyperlink" Target="http://support.buzznumbershq.com/forums/20043008-announcements" TargetMode="External"/><Relationship Id="rId4" Type="http://schemas.openxmlformats.org/officeDocument/2006/relationships/webSettings" Target="webSettings.xml"/><Relationship Id="rId9" Type="http://schemas.openxmlformats.org/officeDocument/2006/relationships/hyperlink" Target="https://hondacarindia.com/Amaze/" TargetMode="External"/><Relationship Id="rId14" Type="http://schemas.openxmlformats.org/officeDocument/2006/relationships/hyperlink" Target="http://hondacarindia.com/" TargetMode="External"/><Relationship Id="rId22" Type="http://schemas.openxmlformats.org/officeDocument/2006/relationships/hyperlink" Target="http://punjabinfotech.winwinhosting.com/siteadmin/login.aspx" TargetMode="External"/><Relationship Id="rId27" Type="http://schemas.openxmlformats.org/officeDocument/2006/relationships/hyperlink" Target="http://digitallibrary.hondacarindia.com/login.aspx" TargetMode="External"/><Relationship Id="rId30" Type="http://schemas.openxmlformats.org/officeDocument/2006/relationships/hyperlink" Target="http://digitallibrary.hondacarindia.com/login.aspx" TargetMode="External"/><Relationship Id="rId35" Type="http://schemas.openxmlformats.org/officeDocument/2006/relationships/hyperlink" Target="http://lakshmigroup.in/Index.aspx" TargetMode="External"/><Relationship Id="rId43" Type="http://schemas.openxmlformats.org/officeDocument/2006/relationships/hyperlink" Target="http://www.buzznumbershq.com/" TargetMode="External"/><Relationship Id="rId48" Type="http://schemas.openxmlformats.org/officeDocument/2006/relationships/fontTable" Target="fontTable.xml"/><Relationship Id="rId8" Type="http://schemas.openxmlformats.org/officeDocument/2006/relationships/hyperlink" Target="https://www.hondacarindia.com/AllNewJazz/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22000</CharactersWithSpaces>
  <SharedDoc>false</SharedDoc>
  <HLinks>
    <vt:vector size="240" baseType="variant">
      <vt:variant>
        <vt:i4>4849668</vt:i4>
      </vt:variant>
      <vt:variant>
        <vt:i4>117</vt:i4>
      </vt:variant>
      <vt:variant>
        <vt:i4>0</vt:i4>
      </vt:variant>
      <vt:variant>
        <vt:i4>5</vt:i4>
      </vt:variant>
      <vt:variant>
        <vt:lpwstr>http://www.crispsystems.com/features.html</vt:lpwstr>
      </vt:variant>
      <vt:variant>
        <vt:lpwstr/>
      </vt:variant>
      <vt:variant>
        <vt:i4>4915275</vt:i4>
      </vt:variant>
      <vt:variant>
        <vt:i4>114</vt:i4>
      </vt:variant>
      <vt:variant>
        <vt:i4>0</vt:i4>
      </vt:variant>
      <vt:variant>
        <vt:i4>5</vt:i4>
      </vt:variant>
      <vt:variant>
        <vt:lpwstr>http://www.streamlinehealthcare.com/</vt:lpwstr>
      </vt:variant>
      <vt:variant>
        <vt:lpwstr/>
      </vt:variant>
      <vt:variant>
        <vt:i4>7471202</vt:i4>
      </vt:variant>
      <vt:variant>
        <vt:i4>111</vt:i4>
      </vt:variant>
      <vt:variant>
        <vt:i4>0</vt:i4>
      </vt:variant>
      <vt:variant>
        <vt:i4>5</vt:i4>
      </vt:variant>
      <vt:variant>
        <vt:lpwstr>http://support.buzznumbershq.com/forums/20043008-announcements</vt:lpwstr>
      </vt:variant>
      <vt:variant>
        <vt:lpwstr/>
      </vt:variant>
      <vt:variant>
        <vt:i4>5832723</vt:i4>
      </vt:variant>
      <vt:variant>
        <vt:i4>108</vt:i4>
      </vt:variant>
      <vt:variant>
        <vt:i4>0</vt:i4>
      </vt:variant>
      <vt:variant>
        <vt:i4>5</vt:i4>
      </vt:variant>
      <vt:variant>
        <vt:lpwstr>http://www.buzznumbershq.com/</vt:lpwstr>
      </vt:variant>
      <vt:variant>
        <vt:lpwstr/>
      </vt:variant>
      <vt:variant>
        <vt:i4>4718612</vt:i4>
      </vt:variant>
      <vt:variant>
        <vt:i4>105</vt:i4>
      </vt:variant>
      <vt:variant>
        <vt:i4>0</vt:i4>
      </vt:variant>
      <vt:variant>
        <vt:i4>5</vt:i4>
      </vt:variant>
      <vt:variant>
        <vt:lpwstr>http://app.buzznumbershq.com/</vt:lpwstr>
      </vt:variant>
      <vt:variant>
        <vt:lpwstr/>
      </vt:variant>
      <vt:variant>
        <vt:i4>7340091</vt:i4>
      </vt:variant>
      <vt:variant>
        <vt:i4>101</vt:i4>
      </vt:variant>
      <vt:variant>
        <vt:i4>0</vt:i4>
      </vt:variant>
      <vt:variant>
        <vt:i4>5</vt:i4>
      </vt:variant>
      <vt:variant>
        <vt:lpwstr>http://www.icra.in/</vt:lpwstr>
      </vt:variant>
      <vt:variant>
        <vt:lpwstr/>
      </vt:variant>
      <vt:variant>
        <vt:i4>3</vt:i4>
      </vt:variant>
      <vt:variant>
        <vt:i4>99</vt:i4>
      </vt:variant>
      <vt:variant>
        <vt:i4>0</vt:i4>
      </vt:variant>
      <vt:variant>
        <vt:i4>5</vt:i4>
      </vt:variant>
      <vt:variant>
        <vt:lpwstr>http://rtspunjab.gov.in/</vt:lpwstr>
      </vt:variant>
      <vt:variant>
        <vt:lpwstr/>
      </vt:variant>
      <vt:variant>
        <vt:i4>4325448</vt:i4>
      </vt:variant>
      <vt:variant>
        <vt:i4>96</vt:i4>
      </vt:variant>
      <vt:variant>
        <vt:i4>0</vt:i4>
      </vt:variant>
      <vt:variant>
        <vt:i4>5</vt:i4>
      </vt:variant>
      <vt:variant>
        <vt:lpwstr>http://research.icra.in/</vt:lpwstr>
      </vt:variant>
      <vt:variant>
        <vt:lpwstr/>
      </vt:variant>
      <vt:variant>
        <vt:i4>7340091</vt:i4>
      </vt:variant>
      <vt:variant>
        <vt:i4>92</vt:i4>
      </vt:variant>
      <vt:variant>
        <vt:i4>0</vt:i4>
      </vt:variant>
      <vt:variant>
        <vt:i4>5</vt:i4>
      </vt:variant>
      <vt:variant>
        <vt:lpwstr>http://www.icra.in/</vt:lpwstr>
      </vt:variant>
      <vt:variant>
        <vt:lpwstr/>
      </vt:variant>
      <vt:variant>
        <vt:i4>2556014</vt:i4>
      </vt:variant>
      <vt:variant>
        <vt:i4>90</vt:i4>
      </vt:variant>
      <vt:variant>
        <vt:i4>0</vt:i4>
      </vt:variant>
      <vt:variant>
        <vt:i4>5</vt:i4>
      </vt:variant>
      <vt:variant>
        <vt:lpwstr>http://digitallibrary.hondacarindia.com/login.aspx</vt:lpwstr>
      </vt:variant>
      <vt:variant>
        <vt:lpwstr/>
      </vt:variant>
      <vt:variant>
        <vt:i4>6815844</vt:i4>
      </vt:variant>
      <vt:variant>
        <vt:i4>87</vt:i4>
      </vt:variant>
      <vt:variant>
        <vt:i4>0</vt:i4>
      </vt:variant>
      <vt:variant>
        <vt:i4>5</vt:i4>
      </vt:variant>
      <vt:variant>
        <vt:lpwstr>http://eliteacademy.in/</vt:lpwstr>
      </vt:variant>
      <vt:variant>
        <vt:lpwstr/>
      </vt:variant>
      <vt:variant>
        <vt:i4>917534</vt:i4>
      </vt:variant>
      <vt:variant>
        <vt:i4>84</vt:i4>
      </vt:variant>
      <vt:variant>
        <vt:i4>0</vt:i4>
      </vt:variant>
      <vt:variant>
        <vt:i4>5</vt:i4>
      </vt:variant>
      <vt:variant>
        <vt:lpwstr>http://lakshmigroup.in/Index.aspx</vt:lpwstr>
      </vt:variant>
      <vt:variant>
        <vt:lpwstr/>
      </vt:variant>
      <vt:variant>
        <vt:i4>6029334</vt:i4>
      </vt:variant>
      <vt:variant>
        <vt:i4>81</vt:i4>
      </vt:variant>
      <vt:variant>
        <vt:i4>0</vt:i4>
      </vt:variant>
      <vt:variant>
        <vt:i4>5</vt:i4>
      </vt:variant>
      <vt:variant>
        <vt:lpwstr>http://prsc.winwinhosting.net/?AspxAutoDetectCookieSupport=1</vt:lpwstr>
      </vt:variant>
      <vt:variant>
        <vt:lpwstr/>
      </vt:variant>
      <vt:variant>
        <vt:i4>3342441</vt:i4>
      </vt:variant>
      <vt:variant>
        <vt:i4>77</vt:i4>
      </vt:variant>
      <vt:variant>
        <vt:i4>0</vt:i4>
      </vt:variant>
      <vt:variant>
        <vt:i4>5</vt:i4>
      </vt:variant>
      <vt:variant>
        <vt:lpwstr>http://www.webviewings.com/</vt:lpwstr>
      </vt:variant>
      <vt:variant>
        <vt:lpwstr/>
      </vt:variant>
      <vt:variant>
        <vt:i4>3</vt:i4>
      </vt:variant>
      <vt:variant>
        <vt:i4>75</vt:i4>
      </vt:variant>
      <vt:variant>
        <vt:i4>0</vt:i4>
      </vt:variant>
      <vt:variant>
        <vt:i4>5</vt:i4>
      </vt:variant>
      <vt:variant>
        <vt:lpwstr>http://rtspunjab.gov.in/</vt:lpwstr>
      </vt:variant>
      <vt:variant>
        <vt:lpwstr/>
      </vt:variant>
      <vt:variant>
        <vt:i4>3342441</vt:i4>
      </vt:variant>
      <vt:variant>
        <vt:i4>71</vt:i4>
      </vt:variant>
      <vt:variant>
        <vt:i4>0</vt:i4>
      </vt:variant>
      <vt:variant>
        <vt:i4>5</vt:i4>
      </vt:variant>
      <vt:variant>
        <vt:lpwstr>http://www.webviewings.com/</vt:lpwstr>
      </vt:variant>
      <vt:variant>
        <vt:lpwstr/>
      </vt:variant>
      <vt:variant>
        <vt:i4>2556014</vt:i4>
      </vt:variant>
      <vt:variant>
        <vt:i4>69</vt:i4>
      </vt:variant>
      <vt:variant>
        <vt:i4>0</vt:i4>
      </vt:variant>
      <vt:variant>
        <vt:i4>5</vt:i4>
      </vt:variant>
      <vt:variant>
        <vt:lpwstr>http://digitallibrary.hondacarindia.com/login.aspx</vt:lpwstr>
      </vt:variant>
      <vt:variant>
        <vt:lpwstr/>
      </vt:variant>
      <vt:variant>
        <vt:i4>2556014</vt:i4>
      </vt:variant>
      <vt:variant>
        <vt:i4>65</vt:i4>
      </vt:variant>
      <vt:variant>
        <vt:i4>0</vt:i4>
      </vt:variant>
      <vt:variant>
        <vt:i4>5</vt:i4>
      </vt:variant>
      <vt:variant>
        <vt:lpwstr>http://digitallibrary.hondacarindia.com/login.aspx</vt:lpwstr>
      </vt:variant>
      <vt:variant>
        <vt:lpwstr/>
      </vt:variant>
      <vt:variant>
        <vt:i4>3</vt:i4>
      </vt:variant>
      <vt:variant>
        <vt:i4>63</vt:i4>
      </vt:variant>
      <vt:variant>
        <vt:i4>0</vt:i4>
      </vt:variant>
      <vt:variant>
        <vt:i4>5</vt:i4>
      </vt:variant>
      <vt:variant>
        <vt:lpwstr>http://rtspunjab.gov.in/</vt:lpwstr>
      </vt:variant>
      <vt:variant>
        <vt:lpwstr/>
      </vt:variant>
      <vt:variant>
        <vt:i4>2556014</vt:i4>
      </vt:variant>
      <vt:variant>
        <vt:i4>60</vt:i4>
      </vt:variant>
      <vt:variant>
        <vt:i4>0</vt:i4>
      </vt:variant>
      <vt:variant>
        <vt:i4>5</vt:i4>
      </vt:variant>
      <vt:variant>
        <vt:lpwstr>http://digitallibrary.hondacarindia.com/login.aspx</vt:lpwstr>
      </vt:variant>
      <vt:variant>
        <vt:lpwstr/>
      </vt:variant>
      <vt:variant>
        <vt:i4>7274538</vt:i4>
      </vt:variant>
      <vt:variant>
        <vt:i4>57</vt:i4>
      </vt:variant>
      <vt:variant>
        <vt:i4>0</vt:i4>
      </vt:variant>
      <vt:variant>
        <vt:i4>5</vt:i4>
      </vt:variant>
      <vt:variant>
        <vt:lpwstr>https://hondacarindia.com/hondaautoterrace/buyexchange.aspx</vt:lpwstr>
      </vt:variant>
      <vt:variant>
        <vt:lpwstr/>
      </vt:variant>
      <vt:variant>
        <vt:i4>1572882</vt:i4>
      </vt:variant>
      <vt:variant>
        <vt:i4>54</vt:i4>
      </vt:variant>
      <vt:variant>
        <vt:i4>0</vt:i4>
      </vt:variant>
      <vt:variant>
        <vt:i4>5</vt:i4>
      </vt:variant>
      <vt:variant>
        <vt:lpwstr>http://atmis.hondacarindia.com/siteadmin/loginadmin.aspx</vt:lpwstr>
      </vt:variant>
      <vt:variant>
        <vt:lpwstr/>
      </vt:variant>
      <vt:variant>
        <vt:i4>3735669</vt:i4>
      </vt:variant>
      <vt:variant>
        <vt:i4>51</vt:i4>
      </vt:variant>
      <vt:variant>
        <vt:i4>0</vt:i4>
      </vt:variant>
      <vt:variant>
        <vt:i4>5</vt:i4>
      </vt:variant>
      <vt:variant>
        <vt:lpwstr>http://hondabuddyloyalty.hondacarindia.com/</vt:lpwstr>
      </vt:variant>
      <vt:variant>
        <vt:lpwstr/>
      </vt:variant>
      <vt:variant>
        <vt:i4>5046272</vt:i4>
      </vt:variant>
      <vt:variant>
        <vt:i4>48</vt:i4>
      </vt:variant>
      <vt:variant>
        <vt:i4>0</vt:i4>
      </vt:variant>
      <vt:variant>
        <vt:i4>5</vt:i4>
      </vt:variant>
      <vt:variant>
        <vt:lpwstr>http://punjabinfotech.gov.in/</vt:lpwstr>
      </vt:variant>
      <vt:variant>
        <vt:lpwstr/>
      </vt:variant>
      <vt:variant>
        <vt:i4>262146</vt:i4>
      </vt:variant>
      <vt:variant>
        <vt:i4>45</vt:i4>
      </vt:variant>
      <vt:variant>
        <vt:i4>0</vt:i4>
      </vt:variant>
      <vt:variant>
        <vt:i4>5</vt:i4>
      </vt:variant>
      <vt:variant>
        <vt:lpwstr>http://punjabinfotech.winwinhosting.com/siteadmin/login.aspx</vt:lpwstr>
      </vt:variant>
      <vt:variant>
        <vt:lpwstr/>
      </vt:variant>
      <vt:variant>
        <vt:i4>589843</vt:i4>
      </vt:variant>
      <vt:variant>
        <vt:i4>42</vt:i4>
      </vt:variant>
      <vt:variant>
        <vt:i4>0</vt:i4>
      </vt:variant>
      <vt:variant>
        <vt:i4>5</vt:i4>
      </vt:variant>
      <vt:variant>
        <vt:lpwstr>http://punjabinfotech.winwinhosting.com/</vt:lpwstr>
      </vt:variant>
      <vt:variant>
        <vt:lpwstr/>
      </vt:variant>
      <vt:variant>
        <vt:i4>7471212</vt:i4>
      </vt:variant>
      <vt:variant>
        <vt:i4>39</vt:i4>
      </vt:variant>
      <vt:variant>
        <vt:i4>0</vt:i4>
      </vt:variant>
      <vt:variant>
        <vt:i4>5</vt:i4>
      </vt:variant>
      <vt:variant>
        <vt:lpwstr>http://idfsc.hondacarindia.com/hsci/loginAdmin.aspx</vt:lpwstr>
      </vt:variant>
      <vt:variant>
        <vt:lpwstr/>
      </vt:variant>
      <vt:variant>
        <vt:i4>3407916</vt:i4>
      </vt:variant>
      <vt:variant>
        <vt:i4>36</vt:i4>
      </vt:variant>
      <vt:variant>
        <vt:i4>0</vt:i4>
      </vt:variant>
      <vt:variant>
        <vt:i4>5</vt:i4>
      </vt:variant>
      <vt:variant>
        <vt:lpwstr>http://idfsc.hondacarindia.com/Dealer/dealerLogin.aspx</vt:lpwstr>
      </vt:variant>
      <vt:variant>
        <vt:lpwstr/>
      </vt:variant>
      <vt:variant>
        <vt:i4>3407916</vt:i4>
      </vt:variant>
      <vt:variant>
        <vt:i4>33</vt:i4>
      </vt:variant>
      <vt:variant>
        <vt:i4>0</vt:i4>
      </vt:variant>
      <vt:variant>
        <vt:i4>5</vt:i4>
      </vt:variant>
      <vt:variant>
        <vt:lpwstr>http://idfsc.hondacarindia.com/Dealer/dealerLogin.aspx</vt:lpwstr>
      </vt:variant>
      <vt:variant>
        <vt:lpwstr/>
      </vt:variant>
      <vt:variant>
        <vt:i4>131149</vt:i4>
      </vt:variant>
      <vt:variant>
        <vt:i4>30</vt:i4>
      </vt:variant>
      <vt:variant>
        <vt:i4>0</vt:i4>
      </vt:variant>
      <vt:variant>
        <vt:i4>5</vt:i4>
      </vt:variant>
      <vt:variant>
        <vt:lpwstr>http://hteg.co.in/Login.aspx</vt:lpwstr>
      </vt:variant>
      <vt:variant>
        <vt:lpwstr/>
      </vt:variant>
      <vt:variant>
        <vt:i4>5636184</vt:i4>
      </vt:variant>
      <vt:variant>
        <vt:i4>27</vt:i4>
      </vt:variant>
      <vt:variant>
        <vt:i4>0</vt:i4>
      </vt:variant>
      <vt:variant>
        <vt:i4>5</vt:i4>
      </vt:variant>
      <vt:variant>
        <vt:lpwstr>http://www.tourbuzz.net/</vt:lpwstr>
      </vt:variant>
      <vt:variant>
        <vt:lpwstr/>
      </vt:variant>
      <vt:variant>
        <vt:i4>6094935</vt:i4>
      </vt:variant>
      <vt:variant>
        <vt:i4>24</vt:i4>
      </vt:variant>
      <vt:variant>
        <vt:i4>0</vt:i4>
      </vt:variant>
      <vt:variant>
        <vt:i4>5</vt:i4>
      </vt:variant>
      <vt:variant>
        <vt:lpwstr>http://www.myvisuallistings.com/</vt:lpwstr>
      </vt:variant>
      <vt:variant>
        <vt:lpwstr/>
      </vt:variant>
      <vt:variant>
        <vt:i4>5177429</vt:i4>
      </vt:variant>
      <vt:variant>
        <vt:i4>20</vt:i4>
      </vt:variant>
      <vt:variant>
        <vt:i4>0</vt:i4>
      </vt:variant>
      <vt:variant>
        <vt:i4>5</vt:i4>
      </vt:variant>
      <vt:variant>
        <vt:lpwstr>http://hondacarindia.com/</vt:lpwstr>
      </vt:variant>
      <vt:variant>
        <vt:lpwstr/>
      </vt:variant>
      <vt:variant>
        <vt:i4>3</vt:i4>
      </vt:variant>
      <vt:variant>
        <vt:i4>18</vt:i4>
      </vt:variant>
      <vt:variant>
        <vt:i4>0</vt:i4>
      </vt:variant>
      <vt:variant>
        <vt:i4>5</vt:i4>
      </vt:variant>
      <vt:variant>
        <vt:lpwstr>http://rtspunjab.gov.in/</vt:lpwstr>
      </vt:variant>
      <vt:variant>
        <vt:lpwstr/>
      </vt:variant>
      <vt:variant>
        <vt:i4>3538997</vt:i4>
      </vt:variant>
      <vt:variant>
        <vt:i4>15</vt:i4>
      </vt:variant>
      <vt:variant>
        <vt:i4>0</vt:i4>
      </vt:variant>
      <vt:variant>
        <vt:i4>5</vt:i4>
      </vt:variant>
      <vt:variant>
        <vt:lpwstr>https://www.hondacarindia.com/siteadmin/login.aspx</vt:lpwstr>
      </vt:variant>
      <vt:variant>
        <vt:lpwstr/>
      </vt:variant>
      <vt:variant>
        <vt:i4>3866660</vt:i4>
      </vt:variant>
      <vt:variant>
        <vt:i4>12</vt:i4>
      </vt:variant>
      <vt:variant>
        <vt:i4>0</vt:i4>
      </vt:variant>
      <vt:variant>
        <vt:i4>5</vt:i4>
      </vt:variant>
      <vt:variant>
        <vt:lpwstr>https://www.hondacarindia.com/</vt:lpwstr>
      </vt:variant>
      <vt:variant>
        <vt:lpwstr/>
      </vt:variant>
      <vt:variant>
        <vt:i4>2228264</vt:i4>
      </vt:variant>
      <vt:variant>
        <vt:i4>9</vt:i4>
      </vt:variant>
      <vt:variant>
        <vt:i4>0</vt:i4>
      </vt:variant>
      <vt:variant>
        <vt:i4>5</vt:i4>
      </vt:variant>
      <vt:variant>
        <vt:lpwstr>https://hondacarindia.com/Mobilio/</vt:lpwstr>
      </vt:variant>
      <vt:variant>
        <vt:lpwstr/>
      </vt:variant>
      <vt:variant>
        <vt:i4>5898305</vt:i4>
      </vt:variant>
      <vt:variant>
        <vt:i4>6</vt:i4>
      </vt:variant>
      <vt:variant>
        <vt:i4>0</vt:i4>
      </vt:variant>
      <vt:variant>
        <vt:i4>5</vt:i4>
      </vt:variant>
      <vt:variant>
        <vt:lpwstr>https://hondacarindia.com/Amaze/</vt:lpwstr>
      </vt:variant>
      <vt:variant>
        <vt:lpwstr/>
      </vt:variant>
      <vt:variant>
        <vt:i4>2424866</vt:i4>
      </vt:variant>
      <vt:variant>
        <vt:i4>3</vt:i4>
      </vt:variant>
      <vt:variant>
        <vt:i4>0</vt:i4>
      </vt:variant>
      <vt:variant>
        <vt:i4>5</vt:i4>
      </vt:variant>
      <vt:variant>
        <vt:lpwstr>https://www.hondacarindia.com/AllNewJazz/index.html</vt:lpwstr>
      </vt:variant>
      <vt:variant>
        <vt:lpwstr/>
      </vt:variant>
      <vt:variant>
        <vt:i4>6881319</vt:i4>
      </vt:variant>
      <vt:variant>
        <vt:i4>0</vt:i4>
      </vt:variant>
      <vt:variant>
        <vt:i4>0</vt:i4>
      </vt:variant>
      <vt:variant>
        <vt:i4>5</vt:i4>
      </vt:variant>
      <vt:variant>
        <vt:lpwstr>https://hondacarindia.com/autoexpo2016/</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Jenni</dc:creator>
  <cp:keywords/>
  <cp:lastModifiedBy>Manish Sharma</cp:lastModifiedBy>
  <cp:revision>2</cp:revision>
  <cp:lastPrinted>1601-01-01T00:00:00Z</cp:lastPrinted>
  <dcterms:created xsi:type="dcterms:W3CDTF">2018-11-15T06:55:00Z</dcterms:created>
  <dcterms:modified xsi:type="dcterms:W3CDTF">2018-11-15T06:55:00Z</dcterms:modified>
</cp:coreProperties>
</file>