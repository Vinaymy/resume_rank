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9B5" w:rsidRPr="00354C1D" w:rsidRDefault="00B139B5">
      <w:pPr>
        <w:rPr>
          <w:rFonts w:ascii="Calibri" w:hAnsi="Calibri" w:cs="Calibri"/>
          <w:b/>
          <w:iCs/>
          <w:lang w:val="en-US"/>
        </w:rPr>
      </w:pPr>
      <w:bookmarkStart w:id="0" w:name="_GoBack"/>
      <w:bookmarkEnd w:id="0"/>
      <w:r w:rsidRPr="00354C1D">
        <w:rPr>
          <w:rFonts w:ascii="Calibri" w:eastAsia="Calibri" w:hAnsi="Calibri" w:cs="Calibri"/>
          <w:b/>
          <w:smallCaps/>
          <w:sz w:val="28"/>
          <w:szCs w:val="28"/>
        </w:rPr>
        <w:t xml:space="preserve">                                  </w:t>
      </w:r>
      <w:r w:rsidR="00722684" w:rsidRPr="00354C1D">
        <w:rPr>
          <w:rFonts w:ascii="Calibri" w:hAnsi="Calibri" w:cs="Calibri"/>
          <w:b/>
          <w:iCs/>
          <w:lang w:val="en-US"/>
        </w:rPr>
        <w:t xml:space="preserve">Rahul </w:t>
      </w:r>
      <w:proofErr w:type="spellStart"/>
      <w:r w:rsidR="00722684" w:rsidRPr="00354C1D">
        <w:rPr>
          <w:rFonts w:ascii="Calibri" w:hAnsi="Calibri" w:cs="Calibri"/>
          <w:b/>
          <w:iCs/>
          <w:lang w:val="en-US"/>
        </w:rPr>
        <w:t>Dogra</w:t>
      </w:r>
      <w:proofErr w:type="spellEnd"/>
    </w:p>
    <w:p w:rsidR="00354C1D" w:rsidRPr="00354C1D" w:rsidRDefault="00B139B5" w:rsidP="00354C1D">
      <w:pPr>
        <w:pStyle w:val="WW-Caption"/>
        <w:rPr>
          <w:rFonts w:ascii="Calibri" w:hAnsi="Calibri" w:cs="Calibri"/>
          <w:b/>
          <w:sz w:val="22"/>
          <w:szCs w:val="22"/>
        </w:rPr>
      </w:pPr>
      <w:r w:rsidRPr="00354C1D">
        <w:rPr>
          <w:rFonts w:ascii="Calibri" w:eastAsia="Calibri" w:hAnsi="Calibri" w:cs="Calibri"/>
          <w:i w:val="0"/>
        </w:rPr>
        <w:t xml:space="preserve">                               </w:t>
      </w:r>
      <w:r w:rsidR="002C1BC6" w:rsidRPr="00354C1D">
        <w:rPr>
          <w:rFonts w:ascii="Calibri" w:hAnsi="Calibri" w:cs="Calibri"/>
          <w:b/>
          <w:i w:val="0"/>
        </w:rPr>
        <w:t>Mobile</w:t>
      </w:r>
      <w:r w:rsidR="00722684" w:rsidRPr="00354C1D">
        <w:rPr>
          <w:rFonts w:ascii="Calibri" w:hAnsi="Calibri" w:cs="Calibri"/>
          <w:i w:val="0"/>
        </w:rPr>
        <w:t>: +91 9915263183</w:t>
      </w:r>
      <w:r w:rsidR="00BC7EE3" w:rsidRPr="00354C1D">
        <w:rPr>
          <w:rFonts w:ascii="Calibri" w:hAnsi="Calibri" w:cs="Calibri"/>
          <w:i w:val="0"/>
        </w:rPr>
        <w:t xml:space="preserve"> </w:t>
      </w:r>
      <w:r w:rsidRPr="00354C1D">
        <w:rPr>
          <w:rFonts w:ascii="Calibri" w:hAnsi="Calibri" w:cs="Calibri"/>
          <w:i w:val="0"/>
        </w:rPr>
        <w:t>~</w:t>
      </w:r>
      <w:r w:rsidRPr="00354C1D">
        <w:rPr>
          <w:rFonts w:ascii="Calibri" w:hAnsi="Calibri" w:cs="Calibri"/>
          <w:b/>
          <w:i w:val="0"/>
        </w:rPr>
        <w:t>Email</w:t>
      </w:r>
      <w:r w:rsidRPr="00354C1D">
        <w:rPr>
          <w:rFonts w:ascii="Calibri" w:hAnsi="Calibri" w:cs="Calibri"/>
          <w:i w:val="0"/>
        </w:rPr>
        <w:t xml:space="preserve">: </w:t>
      </w:r>
      <w:r w:rsidR="00722684" w:rsidRPr="00354C1D">
        <w:rPr>
          <w:rFonts w:ascii="Calibri" w:hAnsi="Calibri" w:cs="Calibri"/>
          <w:i w:val="0"/>
        </w:rPr>
        <w:t>rahuldogra0701</w:t>
      </w:r>
      <w:r w:rsidRPr="00354C1D">
        <w:rPr>
          <w:rFonts w:ascii="Calibri" w:hAnsi="Calibri" w:cs="Calibri"/>
          <w:i w:val="0"/>
        </w:rPr>
        <w:t>@</w:t>
      </w:r>
      <w:r w:rsidR="00722684" w:rsidRPr="00354C1D">
        <w:rPr>
          <w:rFonts w:ascii="Calibri" w:hAnsi="Calibri" w:cs="Calibri"/>
          <w:i w:val="0"/>
        </w:rPr>
        <w:t>gmail</w:t>
      </w:r>
      <w:r w:rsidRPr="00354C1D">
        <w:rPr>
          <w:rFonts w:ascii="Calibri" w:hAnsi="Calibri" w:cs="Calibri"/>
          <w:i w:val="0"/>
        </w:rPr>
        <w:t>.com</w:t>
      </w:r>
    </w:p>
    <w:tbl>
      <w:tblPr>
        <w:tblW w:w="10431" w:type="dxa"/>
        <w:shd w:val="clear" w:color="auto" w:fill="BFBFBF"/>
        <w:tblLayout w:type="fixed"/>
        <w:tblLook w:val="0420" w:firstRow="1" w:lastRow="0" w:firstColumn="0" w:lastColumn="0" w:noHBand="0" w:noVBand="1"/>
      </w:tblPr>
      <w:tblGrid>
        <w:gridCol w:w="10431"/>
      </w:tblGrid>
      <w:tr w:rsidR="00354C1D" w:rsidRPr="00354C1D" w:rsidTr="00354C1D">
        <w:trPr>
          <w:trHeight w:hRule="exact" w:val="340"/>
        </w:trPr>
        <w:tc>
          <w:tcPr>
            <w:tcW w:w="10431" w:type="dxa"/>
            <w:tcBorders>
              <w:bottom w:val="nil"/>
            </w:tcBorders>
            <w:shd w:val="clear" w:color="auto" w:fill="BFBFBF"/>
            <w:vAlign w:val="center"/>
          </w:tcPr>
          <w:p w:rsidR="00354C1D" w:rsidRPr="00354C1D" w:rsidRDefault="00354C1D" w:rsidP="00354C1D">
            <w:pPr>
              <w:ind w:left="3600" w:right="360" w:firstLine="720"/>
              <w:rPr>
                <w:rFonts w:ascii="Calibri" w:hAnsi="Calibri" w:cs="Calibri"/>
                <w:b/>
                <w:iCs/>
                <w:lang w:val="en-US"/>
              </w:rPr>
            </w:pPr>
            <w:r w:rsidRPr="00354C1D">
              <w:rPr>
                <w:rFonts w:ascii="Calibri" w:hAnsi="Calibri" w:cs="Calibri"/>
                <w:b/>
                <w:iCs/>
                <w:lang w:val="en-US"/>
              </w:rPr>
              <w:t>APERCU</w:t>
            </w:r>
          </w:p>
          <w:p w:rsidR="00354C1D" w:rsidRPr="00354C1D" w:rsidRDefault="00354C1D" w:rsidP="00354C1D">
            <w:pPr>
              <w:widowControl w:val="0"/>
              <w:suppressAutoHyphens w:val="0"/>
              <w:rPr>
                <w:rFonts w:ascii="Calibri" w:hAnsi="Calibri" w:cs="Arial"/>
                <w:snapToGrid w:val="0"/>
                <w:sz w:val="20"/>
              </w:rPr>
            </w:pPr>
          </w:p>
        </w:tc>
      </w:tr>
    </w:tbl>
    <w:p w:rsidR="00220077" w:rsidRPr="00354C1D" w:rsidRDefault="00220077" w:rsidP="00220077">
      <w:pPr>
        <w:widowControl w:val="0"/>
        <w:suppressAutoHyphens w:val="0"/>
        <w:ind w:left="720"/>
        <w:rPr>
          <w:rFonts w:ascii="Calibri" w:hAnsi="Calibri" w:cs="Arial"/>
          <w:snapToGrid w:val="0"/>
          <w:sz w:val="20"/>
        </w:rPr>
      </w:pPr>
    </w:p>
    <w:p w:rsidR="006944B0" w:rsidRPr="00354C1D" w:rsidRDefault="006944B0" w:rsidP="00BC7EE3">
      <w:pPr>
        <w:widowControl w:val="0"/>
        <w:numPr>
          <w:ilvl w:val="0"/>
          <w:numId w:val="23"/>
        </w:numPr>
        <w:suppressAutoHyphens w:val="0"/>
        <w:spacing w:line="360" w:lineRule="auto"/>
        <w:rPr>
          <w:rFonts w:ascii="Calibri" w:hAnsi="Calibri" w:cs="Calibri"/>
          <w:b/>
          <w:iCs/>
          <w:sz w:val="22"/>
          <w:szCs w:val="22"/>
          <w:lang w:val="en-US"/>
        </w:rPr>
      </w:pPr>
      <w:r w:rsidRPr="00354C1D">
        <w:rPr>
          <w:rFonts w:ascii="Calibri" w:hAnsi="Calibri" w:cs="Calibri"/>
          <w:iCs/>
          <w:sz w:val="22"/>
          <w:szCs w:val="22"/>
          <w:lang w:val="en-US"/>
        </w:rPr>
        <w:t>Working as a</w:t>
      </w:r>
      <w:r w:rsidRPr="00354C1D">
        <w:rPr>
          <w:rFonts w:ascii="Calibri" w:hAnsi="Calibri"/>
          <w:snapToGrid w:val="0"/>
          <w:sz w:val="22"/>
          <w:szCs w:val="22"/>
        </w:rPr>
        <w:t xml:space="preserve"> </w:t>
      </w:r>
      <w:r w:rsidR="0075092B" w:rsidRPr="00354C1D">
        <w:rPr>
          <w:rFonts w:ascii="Calibri" w:hAnsi="Calibri" w:cs="Calibri"/>
          <w:b/>
          <w:iCs/>
          <w:sz w:val="22"/>
          <w:szCs w:val="22"/>
          <w:lang w:val="en-US"/>
        </w:rPr>
        <w:t>Project</w:t>
      </w:r>
      <w:r w:rsidRPr="00354C1D">
        <w:rPr>
          <w:rFonts w:ascii="Calibri" w:hAnsi="Calibri" w:cs="Calibri"/>
          <w:b/>
          <w:iCs/>
          <w:sz w:val="22"/>
          <w:szCs w:val="22"/>
          <w:lang w:val="en-US"/>
        </w:rPr>
        <w:t xml:space="preserve"> Lead in .NET.</w:t>
      </w:r>
    </w:p>
    <w:p w:rsidR="00220077" w:rsidRPr="00354C1D" w:rsidRDefault="006944B0" w:rsidP="00BC7EE3">
      <w:pPr>
        <w:widowControl w:val="0"/>
        <w:numPr>
          <w:ilvl w:val="0"/>
          <w:numId w:val="23"/>
        </w:numPr>
        <w:suppressAutoHyphens w:val="0"/>
        <w:spacing w:line="360" w:lineRule="auto"/>
        <w:rPr>
          <w:rFonts w:ascii="Calibri" w:hAnsi="Calibri" w:cs="Calibri"/>
          <w:iCs/>
          <w:sz w:val="22"/>
          <w:szCs w:val="22"/>
          <w:lang w:val="en-US"/>
        </w:rPr>
      </w:pPr>
      <w:r w:rsidRPr="00354C1D">
        <w:rPr>
          <w:rFonts w:ascii="Calibri" w:hAnsi="Calibri" w:cs="Calibri"/>
          <w:iCs/>
          <w:sz w:val="22"/>
          <w:szCs w:val="22"/>
          <w:lang w:val="en-US"/>
        </w:rPr>
        <w:t>Total 8</w:t>
      </w:r>
      <w:r w:rsidR="00AD1187" w:rsidRPr="00354C1D">
        <w:rPr>
          <w:rFonts w:ascii="Calibri" w:hAnsi="Calibri" w:cs="Calibri"/>
          <w:iCs/>
          <w:sz w:val="22"/>
          <w:szCs w:val="22"/>
          <w:lang w:val="en-US"/>
        </w:rPr>
        <w:t>.5</w:t>
      </w:r>
      <w:r w:rsidRPr="00354C1D">
        <w:rPr>
          <w:rFonts w:ascii="Calibri" w:hAnsi="Calibri" w:cs="Calibri"/>
          <w:iCs/>
          <w:sz w:val="22"/>
          <w:szCs w:val="22"/>
          <w:lang w:val="en-US"/>
        </w:rPr>
        <w:t xml:space="preserve"> years of experience in Software Industry (</w:t>
      </w:r>
      <w:r w:rsidRPr="00354C1D">
        <w:rPr>
          <w:rFonts w:ascii="Calibri" w:hAnsi="Calibri" w:cs="Calibri"/>
          <w:b/>
          <w:iCs/>
          <w:sz w:val="22"/>
          <w:szCs w:val="22"/>
          <w:lang w:val="en-US"/>
        </w:rPr>
        <w:t>6</w:t>
      </w:r>
      <w:r w:rsidR="00AD1187" w:rsidRPr="00354C1D">
        <w:rPr>
          <w:rFonts w:ascii="Calibri" w:hAnsi="Calibri" w:cs="Calibri"/>
          <w:b/>
          <w:iCs/>
          <w:sz w:val="22"/>
          <w:szCs w:val="22"/>
          <w:lang w:val="en-US"/>
        </w:rPr>
        <w:t>.</w:t>
      </w:r>
      <w:r w:rsidR="003852C9">
        <w:rPr>
          <w:rFonts w:ascii="Calibri" w:hAnsi="Calibri" w:cs="Calibri"/>
          <w:b/>
          <w:iCs/>
          <w:sz w:val="22"/>
          <w:szCs w:val="22"/>
          <w:lang w:val="en-US"/>
        </w:rPr>
        <w:t>7</w:t>
      </w:r>
      <w:r w:rsidRPr="00354C1D">
        <w:rPr>
          <w:rFonts w:ascii="Calibri" w:hAnsi="Calibri" w:cs="Calibri"/>
          <w:b/>
          <w:iCs/>
          <w:sz w:val="22"/>
          <w:szCs w:val="22"/>
          <w:lang w:val="en-US"/>
        </w:rPr>
        <w:t xml:space="preserve"> years in Development</w:t>
      </w:r>
      <w:r w:rsidRPr="00354C1D">
        <w:rPr>
          <w:rFonts w:ascii="Calibri" w:hAnsi="Calibri" w:cs="Calibri"/>
          <w:iCs/>
          <w:sz w:val="22"/>
          <w:szCs w:val="22"/>
          <w:lang w:val="en-US"/>
        </w:rPr>
        <w:t xml:space="preserve"> and 2 year in Testing).</w:t>
      </w:r>
    </w:p>
    <w:p w:rsidR="006944B0" w:rsidRPr="00354C1D" w:rsidRDefault="006944B0" w:rsidP="00BC7EE3">
      <w:pPr>
        <w:widowControl w:val="0"/>
        <w:numPr>
          <w:ilvl w:val="0"/>
          <w:numId w:val="23"/>
        </w:numPr>
        <w:suppressAutoHyphens w:val="0"/>
        <w:spacing w:line="360" w:lineRule="auto"/>
        <w:rPr>
          <w:rFonts w:ascii="Calibri" w:hAnsi="Calibri" w:cs="Calibri"/>
          <w:iCs/>
          <w:sz w:val="22"/>
          <w:szCs w:val="22"/>
          <w:lang w:val="en-US"/>
        </w:rPr>
      </w:pPr>
      <w:r w:rsidRPr="00354C1D">
        <w:rPr>
          <w:rFonts w:ascii="Calibri" w:hAnsi="Calibri" w:cs="Calibri"/>
          <w:iCs/>
          <w:sz w:val="22"/>
          <w:szCs w:val="22"/>
          <w:lang w:val="en-US"/>
        </w:rPr>
        <w:t>Have sound knowledge about ASP.NET, Visual C#, SQL Server 2008/2012, Knockout, MVVM,</w:t>
      </w:r>
      <w:r w:rsidR="0076092E" w:rsidRPr="00354C1D">
        <w:rPr>
          <w:rFonts w:ascii="Calibri" w:hAnsi="Calibri" w:cs="Calibri"/>
          <w:iCs/>
          <w:sz w:val="22"/>
          <w:szCs w:val="22"/>
          <w:lang w:val="en-US"/>
        </w:rPr>
        <w:t xml:space="preserve"> MVC</w:t>
      </w:r>
      <w:r w:rsidRPr="00354C1D">
        <w:rPr>
          <w:rFonts w:ascii="Calibri" w:hAnsi="Calibri" w:cs="Calibri"/>
          <w:iCs/>
          <w:sz w:val="22"/>
          <w:szCs w:val="22"/>
          <w:lang w:val="en-US"/>
        </w:rPr>
        <w:t xml:space="preserve"> Angular</w:t>
      </w:r>
      <w:r w:rsidR="00722684" w:rsidRPr="00354C1D">
        <w:rPr>
          <w:rFonts w:ascii="Calibri" w:hAnsi="Calibri" w:cs="Calibri"/>
          <w:iCs/>
          <w:sz w:val="22"/>
          <w:szCs w:val="22"/>
          <w:lang w:val="en-US"/>
        </w:rPr>
        <w:t xml:space="preserve">, Web Services, Web </w:t>
      </w:r>
      <w:proofErr w:type="spellStart"/>
      <w:r w:rsidR="00722684" w:rsidRPr="00354C1D">
        <w:rPr>
          <w:rFonts w:ascii="Calibri" w:hAnsi="Calibri" w:cs="Calibri"/>
          <w:iCs/>
          <w:sz w:val="22"/>
          <w:szCs w:val="22"/>
          <w:lang w:val="en-US"/>
        </w:rPr>
        <w:t>Api</w:t>
      </w:r>
      <w:proofErr w:type="spellEnd"/>
      <w:r w:rsidR="00722684" w:rsidRPr="00354C1D">
        <w:rPr>
          <w:rFonts w:ascii="Calibri" w:hAnsi="Calibri" w:cs="Calibri"/>
          <w:iCs/>
          <w:sz w:val="22"/>
          <w:szCs w:val="22"/>
          <w:lang w:val="en-US"/>
        </w:rPr>
        <w:t xml:space="preserve">, </w:t>
      </w:r>
      <w:proofErr w:type="spellStart"/>
      <w:r w:rsidR="00722684" w:rsidRPr="00354C1D">
        <w:rPr>
          <w:rFonts w:ascii="Calibri" w:hAnsi="Calibri" w:cs="Calibri"/>
          <w:iCs/>
          <w:sz w:val="22"/>
          <w:szCs w:val="22"/>
          <w:lang w:val="en-US"/>
        </w:rPr>
        <w:t>Jqu</w:t>
      </w:r>
      <w:r w:rsidR="00AA1C26" w:rsidRPr="00354C1D">
        <w:rPr>
          <w:rFonts w:ascii="Calibri" w:hAnsi="Calibri" w:cs="Calibri"/>
          <w:iCs/>
          <w:sz w:val="22"/>
          <w:szCs w:val="22"/>
          <w:lang w:val="en-US"/>
        </w:rPr>
        <w:t>ery</w:t>
      </w:r>
      <w:proofErr w:type="spellEnd"/>
      <w:r w:rsidR="00AA1C26" w:rsidRPr="00354C1D">
        <w:rPr>
          <w:rFonts w:ascii="Calibri" w:hAnsi="Calibri" w:cs="Calibri"/>
          <w:iCs/>
          <w:sz w:val="22"/>
          <w:szCs w:val="22"/>
          <w:lang w:val="en-US"/>
        </w:rPr>
        <w:t xml:space="preserve">, </w:t>
      </w:r>
      <w:proofErr w:type="spellStart"/>
      <w:r w:rsidR="00AA1C26" w:rsidRPr="00354C1D">
        <w:rPr>
          <w:rFonts w:ascii="Calibri" w:hAnsi="Calibri" w:cs="Calibri"/>
          <w:iCs/>
          <w:sz w:val="22"/>
          <w:szCs w:val="22"/>
          <w:lang w:val="en-US"/>
        </w:rPr>
        <w:t>Javascript</w:t>
      </w:r>
      <w:proofErr w:type="spellEnd"/>
      <w:r w:rsidR="00722684" w:rsidRPr="00354C1D">
        <w:rPr>
          <w:rFonts w:ascii="Calibri" w:hAnsi="Calibri" w:cs="Calibri"/>
          <w:iCs/>
          <w:sz w:val="22"/>
          <w:szCs w:val="22"/>
          <w:lang w:val="en-US"/>
        </w:rPr>
        <w:t>.</w:t>
      </w:r>
    </w:p>
    <w:p w:rsidR="006944B0" w:rsidRPr="00354C1D" w:rsidRDefault="006944B0" w:rsidP="00BC7EE3">
      <w:pPr>
        <w:widowControl w:val="0"/>
        <w:numPr>
          <w:ilvl w:val="0"/>
          <w:numId w:val="23"/>
        </w:numPr>
        <w:suppressAutoHyphens w:val="0"/>
        <w:spacing w:line="360" w:lineRule="auto"/>
        <w:rPr>
          <w:rFonts w:ascii="Calibri" w:hAnsi="Calibri" w:cs="Calibri"/>
          <w:iCs/>
          <w:sz w:val="22"/>
          <w:szCs w:val="22"/>
          <w:lang w:val="en-US"/>
        </w:rPr>
      </w:pPr>
      <w:r w:rsidRPr="00354C1D">
        <w:rPr>
          <w:rFonts w:ascii="Calibri" w:hAnsi="Calibri" w:cs="Calibri"/>
          <w:iCs/>
          <w:sz w:val="22"/>
          <w:szCs w:val="22"/>
          <w:lang w:val="en-US"/>
        </w:rPr>
        <w:t>Active role in Understanding the Requirement, Coding and Unit Testing.</w:t>
      </w:r>
    </w:p>
    <w:p w:rsidR="00354C1D" w:rsidRPr="00354C1D" w:rsidRDefault="006944B0" w:rsidP="00354C1D">
      <w:pPr>
        <w:widowControl w:val="0"/>
        <w:numPr>
          <w:ilvl w:val="0"/>
          <w:numId w:val="23"/>
        </w:numPr>
        <w:suppressAutoHyphens w:val="0"/>
        <w:spacing w:before="40" w:after="40" w:line="360" w:lineRule="auto"/>
        <w:rPr>
          <w:rFonts w:ascii="Calibri" w:hAnsi="Calibri" w:cs="Calibri"/>
          <w:b/>
          <w:sz w:val="22"/>
          <w:szCs w:val="22"/>
          <w:lang w:val="en-US"/>
        </w:rPr>
      </w:pPr>
      <w:r w:rsidRPr="00354C1D">
        <w:rPr>
          <w:rFonts w:ascii="Calibri" w:hAnsi="Calibri" w:cs="Calibri"/>
          <w:iCs/>
          <w:sz w:val="22"/>
          <w:szCs w:val="22"/>
          <w:lang w:val="en-US"/>
        </w:rPr>
        <w:t xml:space="preserve">Experience in </w:t>
      </w:r>
      <w:r w:rsidR="00220077" w:rsidRPr="00354C1D">
        <w:rPr>
          <w:rFonts w:ascii="Calibri" w:hAnsi="Calibri" w:cs="Calibri"/>
          <w:iCs/>
          <w:sz w:val="22"/>
          <w:szCs w:val="22"/>
          <w:lang w:val="en-US"/>
        </w:rPr>
        <w:t>Software Development / D</w:t>
      </w:r>
      <w:r w:rsidRPr="00354C1D">
        <w:rPr>
          <w:rFonts w:ascii="Calibri" w:hAnsi="Calibri" w:cs="Calibri"/>
          <w:iCs/>
          <w:sz w:val="22"/>
          <w:szCs w:val="22"/>
          <w:lang w:val="en-US"/>
        </w:rPr>
        <w:t xml:space="preserve">esign </w:t>
      </w:r>
      <w:r w:rsidR="00220077" w:rsidRPr="00354C1D">
        <w:rPr>
          <w:rFonts w:ascii="Calibri" w:hAnsi="Calibri" w:cs="Calibri"/>
          <w:iCs/>
          <w:sz w:val="22"/>
          <w:szCs w:val="22"/>
          <w:lang w:val="en-US"/>
        </w:rPr>
        <w:t>I</w:t>
      </w:r>
      <w:r w:rsidRPr="00354C1D">
        <w:rPr>
          <w:rFonts w:ascii="Calibri" w:hAnsi="Calibri" w:cs="Calibri"/>
          <w:iCs/>
          <w:sz w:val="22"/>
          <w:szCs w:val="22"/>
          <w:lang w:val="en-US"/>
        </w:rPr>
        <w:t>mplementation including client server &amp; Web based applications.</w:t>
      </w:r>
      <w:r w:rsidR="00354C1D" w:rsidRPr="00354C1D">
        <w:rPr>
          <w:rFonts w:ascii="Calibri" w:hAnsi="Calibri" w:cs="Calibri"/>
          <w:b/>
          <w:sz w:val="22"/>
          <w:szCs w:val="22"/>
          <w:lang w:val="en-US"/>
        </w:rPr>
        <w:t xml:space="preserve"> </w:t>
      </w:r>
    </w:p>
    <w:tbl>
      <w:tblPr>
        <w:tblW w:w="10431" w:type="dxa"/>
        <w:shd w:val="clear" w:color="auto" w:fill="BFBFBF"/>
        <w:tblLayout w:type="fixed"/>
        <w:tblLook w:val="0420" w:firstRow="1" w:lastRow="0" w:firstColumn="0" w:lastColumn="0" w:noHBand="0" w:noVBand="1"/>
      </w:tblPr>
      <w:tblGrid>
        <w:gridCol w:w="10431"/>
      </w:tblGrid>
      <w:tr w:rsidR="00354C1D" w:rsidRPr="00354C1D" w:rsidTr="00354C1D">
        <w:trPr>
          <w:trHeight w:hRule="exact" w:val="340"/>
        </w:trPr>
        <w:tc>
          <w:tcPr>
            <w:tcW w:w="10431" w:type="dxa"/>
            <w:tcBorders>
              <w:bottom w:val="nil"/>
            </w:tcBorders>
            <w:shd w:val="clear" w:color="auto" w:fill="BFBFBF"/>
            <w:vAlign w:val="center"/>
          </w:tcPr>
          <w:p w:rsidR="00354C1D" w:rsidRPr="00354C1D" w:rsidRDefault="00354C1D" w:rsidP="00354C1D">
            <w:pPr>
              <w:ind w:right="360"/>
              <w:jc w:val="center"/>
              <w:rPr>
                <w:rFonts w:ascii="Calibri" w:hAnsi="Calibri" w:cs="Calibri"/>
                <w:b/>
                <w:iCs/>
                <w:lang w:val="en-US"/>
              </w:rPr>
            </w:pPr>
            <w:r w:rsidRPr="00354C1D">
              <w:rPr>
                <w:rFonts w:ascii="Calibri" w:hAnsi="Calibri" w:cs="Calibri"/>
                <w:b/>
                <w:iCs/>
                <w:lang w:val="en-US"/>
              </w:rPr>
              <w:t>TECHNICAL PROFICIENCY</w:t>
            </w:r>
          </w:p>
          <w:p w:rsidR="00354C1D" w:rsidRPr="00354C1D" w:rsidRDefault="00354C1D" w:rsidP="00354C1D">
            <w:pPr>
              <w:widowControl w:val="0"/>
              <w:suppressAutoHyphens w:val="0"/>
              <w:rPr>
                <w:rFonts w:ascii="Calibri" w:hAnsi="Calibri" w:cs="Arial"/>
                <w:snapToGrid w:val="0"/>
                <w:sz w:val="20"/>
              </w:rPr>
            </w:pPr>
          </w:p>
        </w:tc>
      </w:tr>
    </w:tbl>
    <w:p w:rsidR="006944B0" w:rsidRPr="00354C1D" w:rsidRDefault="006944B0" w:rsidP="006944B0">
      <w:pPr>
        <w:widowControl w:val="0"/>
        <w:suppressAutoHyphens w:val="0"/>
        <w:spacing w:before="20" w:after="20"/>
        <w:jc w:val="both"/>
        <w:rPr>
          <w:rFonts w:ascii="Calibri" w:hAnsi="Calibri" w:cs="Calibri"/>
          <w:b/>
          <w:sz w:val="22"/>
          <w:szCs w:val="22"/>
          <w:lang w:val="en-US"/>
        </w:rPr>
      </w:pP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444"/>
      </w:tblGrid>
      <w:tr w:rsidR="006944B0" w:rsidRPr="00354C1D" w:rsidTr="00354C1D">
        <w:trPr>
          <w:trHeight w:val="466"/>
        </w:trPr>
        <w:tc>
          <w:tcPr>
            <w:tcW w:w="1978" w:type="dxa"/>
            <w:vAlign w:val="center"/>
          </w:tcPr>
          <w:p w:rsidR="006944B0"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Operating System</w:t>
            </w:r>
          </w:p>
        </w:tc>
        <w:tc>
          <w:tcPr>
            <w:tcW w:w="7444" w:type="dxa"/>
            <w:vAlign w:val="center"/>
          </w:tcPr>
          <w:p w:rsidR="006944B0" w:rsidRPr="00354C1D" w:rsidRDefault="00722684" w:rsidP="00722684">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Windows 2000/2003 server, XP, Windows 8</w:t>
            </w:r>
          </w:p>
        </w:tc>
      </w:tr>
      <w:tr w:rsidR="006944B0" w:rsidRPr="00354C1D" w:rsidTr="00354C1D">
        <w:trPr>
          <w:trHeight w:val="555"/>
        </w:trPr>
        <w:tc>
          <w:tcPr>
            <w:tcW w:w="1978" w:type="dxa"/>
            <w:vAlign w:val="center"/>
          </w:tcPr>
          <w:p w:rsidR="006944B0"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 xml:space="preserve">Programming </w:t>
            </w:r>
            <w:r w:rsidR="006944B0" w:rsidRPr="00354C1D">
              <w:rPr>
                <w:rFonts w:ascii="Calibri" w:hAnsi="Calibri" w:cs="Calibri"/>
                <w:iCs/>
                <w:sz w:val="22"/>
                <w:szCs w:val="22"/>
                <w:lang w:eastAsia="zh-CN"/>
              </w:rPr>
              <w:t>Languages</w:t>
            </w:r>
          </w:p>
        </w:tc>
        <w:tc>
          <w:tcPr>
            <w:tcW w:w="7444" w:type="dxa"/>
            <w:vAlign w:val="center"/>
          </w:tcPr>
          <w:p w:rsidR="006944B0"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Visual C#, Unit Test in C#</w:t>
            </w:r>
          </w:p>
        </w:tc>
      </w:tr>
      <w:tr w:rsidR="006944B0" w:rsidRPr="00354C1D" w:rsidTr="00354C1D">
        <w:trPr>
          <w:trHeight w:val="422"/>
        </w:trPr>
        <w:tc>
          <w:tcPr>
            <w:tcW w:w="1978" w:type="dxa"/>
            <w:vAlign w:val="center"/>
          </w:tcPr>
          <w:p w:rsidR="006944B0" w:rsidRPr="00354C1D" w:rsidRDefault="006944B0"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RDBMS</w:t>
            </w:r>
          </w:p>
        </w:tc>
        <w:tc>
          <w:tcPr>
            <w:tcW w:w="7444" w:type="dxa"/>
            <w:vAlign w:val="center"/>
          </w:tcPr>
          <w:p w:rsidR="006944B0"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SQL Server 2005/2008</w:t>
            </w:r>
          </w:p>
        </w:tc>
      </w:tr>
      <w:tr w:rsidR="00722684" w:rsidRPr="00354C1D" w:rsidTr="00354C1D">
        <w:trPr>
          <w:trHeight w:val="400"/>
        </w:trPr>
        <w:tc>
          <w:tcPr>
            <w:tcW w:w="1978" w:type="dxa"/>
            <w:vAlign w:val="center"/>
          </w:tcPr>
          <w:p w:rsidR="00722684"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Web Technologies</w:t>
            </w:r>
          </w:p>
        </w:tc>
        <w:tc>
          <w:tcPr>
            <w:tcW w:w="7444" w:type="dxa"/>
            <w:vAlign w:val="center"/>
          </w:tcPr>
          <w:p w:rsidR="00722684"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 xml:space="preserve">ASP.NET 4.5, web </w:t>
            </w:r>
            <w:proofErr w:type="spellStart"/>
            <w:r w:rsidRPr="00354C1D">
              <w:rPr>
                <w:rFonts w:ascii="Calibri" w:hAnsi="Calibri" w:cs="Calibri"/>
                <w:iCs/>
                <w:sz w:val="22"/>
                <w:szCs w:val="22"/>
                <w:lang w:eastAsia="zh-CN"/>
              </w:rPr>
              <w:t>api</w:t>
            </w:r>
            <w:proofErr w:type="spellEnd"/>
            <w:r w:rsidRPr="00354C1D">
              <w:rPr>
                <w:rFonts w:ascii="Calibri" w:hAnsi="Calibri" w:cs="Calibri"/>
                <w:iCs/>
                <w:sz w:val="22"/>
                <w:szCs w:val="22"/>
                <w:lang w:eastAsia="zh-CN"/>
              </w:rPr>
              <w:t>, web services</w:t>
            </w:r>
          </w:p>
        </w:tc>
      </w:tr>
      <w:tr w:rsidR="00722684" w:rsidRPr="00354C1D" w:rsidTr="00354C1D">
        <w:trPr>
          <w:trHeight w:val="420"/>
        </w:trPr>
        <w:tc>
          <w:tcPr>
            <w:tcW w:w="1978" w:type="dxa"/>
            <w:vAlign w:val="center"/>
          </w:tcPr>
          <w:p w:rsidR="00722684"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Server</w:t>
            </w:r>
          </w:p>
        </w:tc>
        <w:tc>
          <w:tcPr>
            <w:tcW w:w="7444" w:type="dxa"/>
            <w:vAlign w:val="center"/>
          </w:tcPr>
          <w:p w:rsidR="00722684"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IIS 5.1/6.0/7.0</w:t>
            </w:r>
          </w:p>
        </w:tc>
      </w:tr>
      <w:tr w:rsidR="006944B0" w:rsidRPr="00354C1D" w:rsidTr="00354C1D">
        <w:trPr>
          <w:trHeight w:val="417"/>
        </w:trPr>
        <w:tc>
          <w:tcPr>
            <w:tcW w:w="1978" w:type="dxa"/>
            <w:vAlign w:val="center"/>
          </w:tcPr>
          <w:p w:rsidR="006944B0" w:rsidRPr="00354C1D" w:rsidRDefault="006944B0" w:rsidP="00722684">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 xml:space="preserve">Tools </w:t>
            </w:r>
          </w:p>
        </w:tc>
        <w:tc>
          <w:tcPr>
            <w:tcW w:w="7444" w:type="dxa"/>
            <w:vAlign w:val="center"/>
          </w:tcPr>
          <w:p w:rsidR="006944B0" w:rsidRPr="00354C1D" w:rsidRDefault="00722684" w:rsidP="00F061D1">
            <w:pPr>
              <w:rPr>
                <w:rFonts w:ascii="Calibri" w:hAnsi="Calibri" w:cs="Calibri"/>
                <w:iCs/>
                <w:sz w:val="22"/>
                <w:szCs w:val="22"/>
                <w:lang w:val="en-US"/>
              </w:rPr>
            </w:pPr>
            <w:r w:rsidRPr="00354C1D">
              <w:rPr>
                <w:rFonts w:ascii="Calibri" w:hAnsi="Calibri" w:cs="Calibri"/>
                <w:iCs/>
                <w:sz w:val="22"/>
                <w:szCs w:val="22"/>
                <w:lang w:val="en-US"/>
              </w:rPr>
              <w:t>Visual Studio 2013, Team foundation, Scrum Framework</w:t>
            </w:r>
          </w:p>
        </w:tc>
      </w:tr>
      <w:tr w:rsidR="006944B0" w:rsidRPr="00354C1D" w:rsidTr="00354C1D">
        <w:trPr>
          <w:trHeight w:val="342"/>
        </w:trPr>
        <w:tc>
          <w:tcPr>
            <w:tcW w:w="1978" w:type="dxa"/>
            <w:vAlign w:val="center"/>
          </w:tcPr>
          <w:p w:rsidR="006944B0" w:rsidRPr="00354C1D" w:rsidRDefault="00722684" w:rsidP="00F061D1">
            <w:pPr>
              <w:pStyle w:val="Indent2Col"/>
              <w:ind w:left="0" w:right="-18" w:firstLine="0"/>
              <w:jc w:val="left"/>
              <w:rPr>
                <w:rFonts w:ascii="Calibri" w:hAnsi="Calibri" w:cs="Calibri"/>
                <w:iCs/>
                <w:sz w:val="22"/>
                <w:szCs w:val="22"/>
                <w:lang w:eastAsia="zh-CN"/>
              </w:rPr>
            </w:pPr>
            <w:r w:rsidRPr="00354C1D">
              <w:rPr>
                <w:rFonts w:ascii="Calibri" w:hAnsi="Calibri" w:cs="Calibri"/>
                <w:iCs/>
                <w:sz w:val="22"/>
                <w:szCs w:val="22"/>
                <w:lang w:eastAsia="zh-CN"/>
              </w:rPr>
              <w:t>Client</w:t>
            </w:r>
          </w:p>
        </w:tc>
        <w:tc>
          <w:tcPr>
            <w:tcW w:w="7444" w:type="dxa"/>
            <w:vAlign w:val="center"/>
          </w:tcPr>
          <w:p w:rsidR="006944B0" w:rsidRPr="00354C1D" w:rsidRDefault="00722684" w:rsidP="00F061D1">
            <w:pPr>
              <w:pStyle w:val="Indent2Col"/>
              <w:ind w:left="0" w:right="-18" w:firstLine="0"/>
              <w:jc w:val="left"/>
              <w:rPr>
                <w:rFonts w:ascii="Calibri" w:hAnsi="Calibri" w:cs="Calibri"/>
                <w:iCs/>
                <w:sz w:val="22"/>
                <w:szCs w:val="22"/>
                <w:lang w:eastAsia="zh-CN"/>
              </w:rPr>
            </w:pPr>
            <w:proofErr w:type="spellStart"/>
            <w:r w:rsidRPr="00354C1D">
              <w:rPr>
                <w:rFonts w:ascii="Calibri" w:hAnsi="Calibri" w:cs="Calibri"/>
                <w:iCs/>
                <w:sz w:val="22"/>
                <w:szCs w:val="22"/>
                <w:lang w:eastAsia="zh-CN"/>
              </w:rPr>
              <w:t>Javascript</w:t>
            </w:r>
            <w:proofErr w:type="spellEnd"/>
            <w:r w:rsidRPr="00354C1D">
              <w:rPr>
                <w:rFonts w:ascii="Calibri" w:hAnsi="Calibri" w:cs="Calibri"/>
                <w:iCs/>
                <w:sz w:val="22"/>
                <w:szCs w:val="22"/>
                <w:lang w:eastAsia="zh-CN"/>
              </w:rPr>
              <w:t xml:space="preserve">, </w:t>
            </w:r>
            <w:proofErr w:type="spellStart"/>
            <w:r w:rsidRPr="00354C1D">
              <w:rPr>
                <w:rFonts w:ascii="Calibri" w:hAnsi="Calibri" w:cs="Calibri"/>
                <w:iCs/>
                <w:sz w:val="22"/>
                <w:szCs w:val="22"/>
                <w:lang w:eastAsia="zh-CN"/>
              </w:rPr>
              <w:t>Jquery</w:t>
            </w:r>
            <w:proofErr w:type="spellEnd"/>
            <w:r w:rsidRPr="00354C1D">
              <w:rPr>
                <w:rFonts w:ascii="Calibri" w:hAnsi="Calibri" w:cs="Calibri"/>
                <w:iCs/>
                <w:sz w:val="22"/>
                <w:szCs w:val="22"/>
                <w:lang w:eastAsia="zh-CN"/>
              </w:rPr>
              <w:t xml:space="preserve">, Require, Knockout, Angular, </w:t>
            </w:r>
            <w:proofErr w:type="spellStart"/>
            <w:r w:rsidRPr="00354C1D">
              <w:rPr>
                <w:rFonts w:ascii="Calibri" w:hAnsi="Calibri" w:cs="Calibri"/>
                <w:iCs/>
                <w:sz w:val="22"/>
                <w:szCs w:val="22"/>
                <w:lang w:eastAsia="zh-CN"/>
              </w:rPr>
              <w:t>Highcharts</w:t>
            </w:r>
            <w:proofErr w:type="spellEnd"/>
            <w:r w:rsidRPr="00354C1D">
              <w:rPr>
                <w:rFonts w:ascii="Calibri" w:hAnsi="Calibri" w:cs="Calibri"/>
                <w:iCs/>
                <w:sz w:val="22"/>
                <w:szCs w:val="22"/>
                <w:lang w:eastAsia="zh-CN"/>
              </w:rPr>
              <w:t xml:space="preserve">, </w:t>
            </w:r>
            <w:proofErr w:type="spellStart"/>
            <w:r w:rsidRPr="00354C1D">
              <w:rPr>
                <w:rFonts w:ascii="Calibri" w:hAnsi="Calibri" w:cs="Calibri"/>
                <w:iCs/>
                <w:sz w:val="22"/>
                <w:szCs w:val="22"/>
                <w:lang w:eastAsia="zh-CN"/>
              </w:rPr>
              <w:t>Qunit</w:t>
            </w:r>
            <w:proofErr w:type="spellEnd"/>
          </w:p>
        </w:tc>
      </w:tr>
    </w:tbl>
    <w:p w:rsidR="00354C1D" w:rsidRPr="00354C1D" w:rsidRDefault="00354C1D" w:rsidP="00354C1D">
      <w:pPr>
        <w:widowControl w:val="0"/>
        <w:suppressAutoHyphens w:val="0"/>
        <w:spacing w:before="20" w:after="20"/>
        <w:jc w:val="both"/>
        <w:rPr>
          <w:rFonts w:ascii="Calibri" w:hAnsi="Calibri" w:cs="Calibri"/>
          <w:b/>
          <w:sz w:val="22"/>
          <w:szCs w:val="22"/>
          <w:lang w:val="en-US"/>
        </w:rPr>
      </w:pPr>
    </w:p>
    <w:tbl>
      <w:tblPr>
        <w:tblW w:w="10431" w:type="dxa"/>
        <w:shd w:val="clear" w:color="auto" w:fill="BFBFBF"/>
        <w:tblLayout w:type="fixed"/>
        <w:tblLook w:val="0420" w:firstRow="1" w:lastRow="0" w:firstColumn="0" w:lastColumn="0" w:noHBand="0" w:noVBand="1"/>
      </w:tblPr>
      <w:tblGrid>
        <w:gridCol w:w="10431"/>
      </w:tblGrid>
      <w:tr w:rsidR="00354C1D" w:rsidRPr="00354C1D" w:rsidTr="00354C1D">
        <w:trPr>
          <w:trHeight w:hRule="exact" w:val="340"/>
        </w:trPr>
        <w:tc>
          <w:tcPr>
            <w:tcW w:w="10431" w:type="dxa"/>
            <w:tcBorders>
              <w:bottom w:val="nil"/>
            </w:tcBorders>
            <w:shd w:val="clear" w:color="auto" w:fill="BFBFBF"/>
            <w:vAlign w:val="center"/>
          </w:tcPr>
          <w:p w:rsidR="00354C1D" w:rsidRPr="00354C1D" w:rsidRDefault="00354C1D" w:rsidP="00354C1D">
            <w:pPr>
              <w:ind w:right="360"/>
              <w:jc w:val="center"/>
              <w:rPr>
                <w:rFonts w:ascii="Calibri" w:hAnsi="Calibri" w:cs="Calibri"/>
                <w:b/>
                <w:iCs/>
                <w:lang w:val="en-US"/>
              </w:rPr>
            </w:pPr>
            <w:r w:rsidRPr="00354C1D">
              <w:rPr>
                <w:rFonts w:ascii="Calibri" w:hAnsi="Calibri" w:cs="Calibri"/>
                <w:b/>
                <w:iCs/>
                <w:lang w:val="en-US"/>
              </w:rPr>
              <w:t>ACADEMIC QUALIFICATION</w:t>
            </w:r>
          </w:p>
          <w:p w:rsidR="00354C1D" w:rsidRPr="00354C1D" w:rsidRDefault="00354C1D" w:rsidP="00354C1D">
            <w:pPr>
              <w:widowControl w:val="0"/>
              <w:suppressAutoHyphens w:val="0"/>
              <w:rPr>
                <w:rFonts w:ascii="Calibri" w:hAnsi="Calibri" w:cs="Arial"/>
                <w:snapToGrid w:val="0"/>
                <w:sz w:val="20"/>
              </w:rPr>
            </w:pPr>
          </w:p>
        </w:tc>
      </w:tr>
    </w:tbl>
    <w:p w:rsidR="00354C1D" w:rsidRPr="00354C1D" w:rsidRDefault="00354C1D" w:rsidP="00354C1D">
      <w:pPr>
        <w:pStyle w:val="Indent2Col"/>
        <w:ind w:right="-18"/>
        <w:jc w:val="left"/>
        <w:rPr>
          <w:rFonts w:ascii="Calibri" w:hAnsi="Calibri" w:cs="Calibri"/>
          <w:iCs/>
          <w:sz w:val="22"/>
          <w:szCs w:val="22"/>
          <w:lang w:eastAsia="zh-CN"/>
        </w:rPr>
      </w:pPr>
    </w:p>
    <w:p w:rsidR="00B139B5" w:rsidRPr="00354C1D" w:rsidRDefault="00220077" w:rsidP="00354C1D">
      <w:pPr>
        <w:pStyle w:val="Indent2Col"/>
        <w:ind w:left="2700" w:right="-18"/>
        <w:jc w:val="left"/>
        <w:rPr>
          <w:rFonts w:ascii="Calibri" w:hAnsi="Calibri"/>
        </w:rPr>
      </w:pPr>
      <w:r w:rsidRPr="00354C1D">
        <w:rPr>
          <w:rFonts w:ascii="Calibri" w:hAnsi="Calibri" w:cs="Calibri"/>
          <w:iCs/>
          <w:sz w:val="22"/>
          <w:szCs w:val="22"/>
          <w:lang w:eastAsia="zh-CN"/>
        </w:rPr>
        <w:t xml:space="preserve">MCA from G.G.S.I.P University, Delhi in the year 2007 </w:t>
      </w:r>
    </w:p>
    <w:p w:rsidR="00354C1D" w:rsidRPr="00354C1D" w:rsidRDefault="00354C1D" w:rsidP="00354C1D">
      <w:pPr>
        <w:widowControl w:val="0"/>
        <w:suppressAutoHyphens w:val="0"/>
        <w:spacing w:before="20" w:after="20"/>
        <w:jc w:val="both"/>
        <w:rPr>
          <w:rFonts w:ascii="Calibri" w:hAnsi="Calibri" w:cs="Calibri"/>
          <w:b/>
          <w:sz w:val="22"/>
          <w:szCs w:val="22"/>
          <w:lang w:val="en-US"/>
        </w:rPr>
      </w:pPr>
    </w:p>
    <w:tbl>
      <w:tblPr>
        <w:tblW w:w="10431" w:type="dxa"/>
        <w:shd w:val="clear" w:color="auto" w:fill="BFBFBF"/>
        <w:tblLayout w:type="fixed"/>
        <w:tblLook w:val="0420" w:firstRow="1" w:lastRow="0" w:firstColumn="0" w:lastColumn="0" w:noHBand="0" w:noVBand="1"/>
      </w:tblPr>
      <w:tblGrid>
        <w:gridCol w:w="10431"/>
      </w:tblGrid>
      <w:tr w:rsidR="00354C1D" w:rsidRPr="00354C1D" w:rsidTr="00354C1D">
        <w:trPr>
          <w:trHeight w:hRule="exact" w:val="340"/>
        </w:trPr>
        <w:tc>
          <w:tcPr>
            <w:tcW w:w="10431" w:type="dxa"/>
            <w:tcBorders>
              <w:bottom w:val="nil"/>
            </w:tcBorders>
            <w:shd w:val="clear" w:color="auto" w:fill="BFBFBF"/>
            <w:vAlign w:val="center"/>
          </w:tcPr>
          <w:p w:rsidR="00354C1D" w:rsidRPr="00354C1D" w:rsidRDefault="00354C1D" w:rsidP="00354C1D">
            <w:pPr>
              <w:ind w:right="360"/>
              <w:jc w:val="center"/>
              <w:rPr>
                <w:rFonts w:ascii="Calibri" w:hAnsi="Calibri" w:cs="Calibri"/>
                <w:b/>
                <w:iCs/>
                <w:lang w:val="en-US"/>
              </w:rPr>
            </w:pPr>
            <w:r w:rsidRPr="00354C1D">
              <w:rPr>
                <w:rFonts w:ascii="Calibri" w:hAnsi="Calibri" w:cs="Calibri"/>
                <w:b/>
                <w:iCs/>
                <w:lang w:val="en-US"/>
              </w:rPr>
              <w:t xml:space="preserve">PROFESSIONAL EXPERIENCE </w:t>
            </w:r>
          </w:p>
          <w:p w:rsidR="00354C1D" w:rsidRPr="00354C1D" w:rsidRDefault="00354C1D" w:rsidP="00354C1D">
            <w:pPr>
              <w:widowControl w:val="0"/>
              <w:suppressAutoHyphens w:val="0"/>
              <w:rPr>
                <w:rFonts w:ascii="Calibri" w:hAnsi="Calibri" w:cs="Arial"/>
                <w:snapToGrid w:val="0"/>
                <w:sz w:val="20"/>
              </w:rPr>
            </w:pPr>
          </w:p>
        </w:tc>
      </w:tr>
    </w:tbl>
    <w:p w:rsidR="00354C1D" w:rsidRPr="00354C1D" w:rsidRDefault="00354C1D" w:rsidP="00354C1D">
      <w:pPr>
        <w:pStyle w:val="Indent2Col"/>
        <w:ind w:right="-18"/>
        <w:jc w:val="left"/>
        <w:rPr>
          <w:rFonts w:ascii="Calibri" w:hAnsi="Calibri" w:cs="Calibri"/>
          <w:iCs/>
          <w:sz w:val="22"/>
          <w:szCs w:val="22"/>
          <w:lang w:eastAsia="zh-CN"/>
        </w:rPr>
      </w:pPr>
    </w:p>
    <w:p w:rsidR="00220077" w:rsidRPr="00354C1D" w:rsidRDefault="00377625" w:rsidP="00220077">
      <w:pPr>
        <w:jc w:val="both"/>
        <w:rPr>
          <w:rFonts w:ascii="Calibri" w:hAnsi="Calibri"/>
          <w:b/>
          <w:color w:val="000000"/>
        </w:rPr>
      </w:pPr>
      <w:r w:rsidRPr="00354C1D">
        <w:rPr>
          <w:rFonts w:ascii="Calibri" w:hAnsi="Calibri" w:cs="Calibri"/>
          <w:b/>
          <w:iCs/>
          <w:lang w:val="en-US"/>
        </w:rPr>
        <w:t>DRISH INFOTECH LTD</w:t>
      </w:r>
      <w:r w:rsidR="00220077" w:rsidRPr="00354C1D">
        <w:rPr>
          <w:rFonts w:ascii="Calibri" w:hAnsi="Calibri" w:cs="Calibri"/>
          <w:b/>
          <w:iCs/>
          <w:lang w:val="en-US"/>
        </w:rPr>
        <w:t>.</w:t>
      </w:r>
      <w:r w:rsidR="00220077" w:rsidRPr="00354C1D">
        <w:rPr>
          <w:rFonts w:ascii="Calibri" w:hAnsi="Calibri"/>
          <w:b/>
          <w:i/>
          <w:iCs/>
          <w:color w:val="000000"/>
        </w:rPr>
        <w:t xml:space="preserve"> (</w:t>
      </w:r>
      <w:hyperlink r:id="rId5" w:history="1">
        <w:r w:rsidR="00220077" w:rsidRPr="00354C1D">
          <w:rPr>
            <w:rStyle w:val="Hyperlink"/>
            <w:rFonts w:ascii="Calibri" w:hAnsi="Calibri"/>
            <w:b/>
            <w:i/>
            <w:iCs/>
          </w:rPr>
          <w:t>www.drishinfo.com</w:t>
        </w:r>
      </w:hyperlink>
      <w:r w:rsidR="00220077" w:rsidRPr="00354C1D">
        <w:rPr>
          <w:rFonts w:ascii="Calibri" w:hAnsi="Calibri"/>
          <w:b/>
          <w:i/>
          <w:iCs/>
          <w:color w:val="000000"/>
        </w:rPr>
        <w:t>)</w:t>
      </w:r>
      <w:r w:rsidR="00220077" w:rsidRPr="00354C1D">
        <w:rPr>
          <w:rFonts w:ascii="Calibri" w:hAnsi="Calibri"/>
          <w:b/>
          <w:i/>
          <w:iCs/>
          <w:color w:val="000000"/>
        </w:rPr>
        <w:tab/>
      </w:r>
      <w:r w:rsidR="00220077" w:rsidRPr="00354C1D">
        <w:rPr>
          <w:rFonts w:ascii="Calibri" w:hAnsi="Calibri"/>
          <w:b/>
          <w:iCs/>
          <w:color w:val="000000"/>
        </w:rPr>
        <w:t xml:space="preserve">      </w:t>
      </w:r>
      <w:r w:rsidR="00220077" w:rsidRPr="00354C1D">
        <w:rPr>
          <w:rFonts w:ascii="Calibri" w:hAnsi="Calibri"/>
          <w:b/>
          <w:iCs/>
          <w:color w:val="000000"/>
        </w:rPr>
        <w:tab/>
      </w:r>
      <w:r w:rsidR="00220077" w:rsidRPr="00354C1D">
        <w:rPr>
          <w:rFonts w:ascii="Calibri" w:hAnsi="Calibri"/>
          <w:b/>
          <w:iCs/>
          <w:color w:val="000000"/>
        </w:rPr>
        <w:tab/>
      </w:r>
      <w:r w:rsidR="00220077" w:rsidRPr="00354C1D">
        <w:rPr>
          <w:rFonts w:ascii="Calibri" w:hAnsi="Calibri"/>
          <w:b/>
          <w:iCs/>
          <w:color w:val="000000"/>
        </w:rPr>
        <w:tab/>
      </w:r>
      <w:r w:rsidR="009F0851" w:rsidRPr="00354C1D">
        <w:rPr>
          <w:rFonts w:ascii="Calibri" w:hAnsi="Calibri" w:cs="Calibri"/>
          <w:b/>
          <w:iCs/>
          <w:lang w:val="en-US"/>
        </w:rPr>
        <w:tab/>
      </w:r>
      <w:r w:rsidR="00220077" w:rsidRPr="00354C1D">
        <w:rPr>
          <w:rFonts w:ascii="Calibri" w:hAnsi="Calibri" w:cs="Calibri"/>
          <w:b/>
          <w:iCs/>
          <w:lang w:val="en-US"/>
        </w:rPr>
        <w:t>Nov10 – Present</w:t>
      </w:r>
    </w:p>
    <w:p w:rsidR="00220077" w:rsidRPr="00354C1D" w:rsidRDefault="00220077" w:rsidP="00220077">
      <w:pPr>
        <w:jc w:val="both"/>
        <w:rPr>
          <w:rFonts w:ascii="Calibri" w:hAnsi="Calibri" w:cs="Calibri"/>
          <w:iCs/>
          <w:lang w:val="en-US"/>
        </w:rPr>
      </w:pPr>
      <w:r w:rsidRPr="00354C1D">
        <w:rPr>
          <w:rFonts w:ascii="Calibri" w:hAnsi="Calibri" w:cs="Calibri"/>
          <w:iCs/>
          <w:lang w:val="en-US"/>
        </w:rPr>
        <w:t>Role: Technical Lead</w:t>
      </w:r>
    </w:p>
    <w:p w:rsidR="00BC7EE3" w:rsidRPr="00354C1D" w:rsidRDefault="00BC7EE3" w:rsidP="00220077">
      <w:pPr>
        <w:rPr>
          <w:rFonts w:ascii="Calibri" w:hAnsi="Calibri" w:cs="Arial"/>
          <w:b/>
          <w:sz w:val="20"/>
        </w:rPr>
      </w:pPr>
    </w:p>
    <w:p w:rsidR="007515FA" w:rsidRPr="00354C1D" w:rsidRDefault="00BC7EE3" w:rsidP="00404491">
      <w:pPr>
        <w:rPr>
          <w:rFonts w:ascii="Calibri" w:hAnsi="Calibri" w:cs="Calibri"/>
          <w:b/>
          <w:bCs/>
          <w:sz w:val="22"/>
          <w:u w:val="single"/>
        </w:rPr>
      </w:pPr>
      <w:r w:rsidRPr="00354C1D">
        <w:rPr>
          <w:rFonts w:ascii="Calibri" w:hAnsi="Calibri" w:cs="Calibri"/>
          <w:iCs/>
          <w:lang w:val="en-US"/>
        </w:rPr>
        <w:t>Project Title</w:t>
      </w:r>
      <w:r w:rsidR="007515FA" w:rsidRPr="00354C1D">
        <w:rPr>
          <w:rFonts w:ascii="Calibri" w:hAnsi="Calibri" w:cs="Calibri"/>
          <w:iCs/>
          <w:lang w:val="en-US"/>
        </w:rPr>
        <w:t xml:space="preserve"> </w:t>
      </w:r>
      <w:r w:rsidRPr="00354C1D">
        <w:rPr>
          <w:rFonts w:ascii="Calibri" w:hAnsi="Calibri" w:cs="Calibri"/>
          <w:iCs/>
          <w:lang w:val="en-US"/>
        </w:rPr>
        <w:t>:</w:t>
      </w:r>
      <w:r w:rsidR="007515FA" w:rsidRPr="00354C1D">
        <w:rPr>
          <w:rFonts w:ascii="Calibri" w:hAnsi="Calibri" w:cs="Calibri"/>
          <w:iCs/>
          <w:lang w:val="en-US"/>
        </w:rPr>
        <w:t xml:space="preserve"> </w:t>
      </w:r>
      <w:r w:rsidRPr="00354C1D">
        <w:rPr>
          <w:rFonts w:ascii="Calibri" w:hAnsi="Calibri" w:cs="Calibri"/>
          <w:iCs/>
          <w:lang w:val="en-US"/>
        </w:rPr>
        <w:t>Co-star brokerage app</w:t>
      </w:r>
    </w:p>
    <w:p w:rsidR="00BC7EE3" w:rsidRPr="00354C1D" w:rsidRDefault="00BC7EE3" w:rsidP="00BC7EE3">
      <w:pPr>
        <w:rPr>
          <w:rFonts w:ascii="Calibri" w:hAnsi="Calibri" w:cs="Calibri"/>
          <w:iCs/>
          <w:sz w:val="22"/>
          <w:szCs w:val="22"/>
          <w:lang w:val="en-US"/>
        </w:rPr>
      </w:pPr>
      <w:r w:rsidRPr="00354C1D">
        <w:rPr>
          <w:rFonts w:ascii="Calibri" w:hAnsi="Calibri" w:cs="Calibri"/>
          <w:iCs/>
          <w:sz w:val="22"/>
          <w:szCs w:val="22"/>
          <w:lang w:val="en-US"/>
        </w:rPr>
        <w:t>Description</w:t>
      </w:r>
      <w:r w:rsidRPr="00354C1D">
        <w:rPr>
          <w:rFonts w:ascii="Calibri" w:hAnsi="Calibri" w:cs="Calibri"/>
          <w:iCs/>
          <w:sz w:val="22"/>
          <w:szCs w:val="22"/>
          <w:lang w:val="en-US"/>
        </w:rPr>
        <w:tab/>
      </w:r>
      <w:r w:rsidRPr="00354C1D">
        <w:rPr>
          <w:rFonts w:ascii="Calibri" w:hAnsi="Calibri" w:cs="Calibri"/>
          <w:iCs/>
          <w:sz w:val="22"/>
          <w:szCs w:val="22"/>
          <w:lang w:val="en-US"/>
        </w:rPr>
        <w:tab/>
      </w:r>
    </w:p>
    <w:p w:rsidR="00404491" w:rsidRPr="00354C1D" w:rsidRDefault="00BC7EE3" w:rsidP="00404491">
      <w:pPr>
        <w:ind w:left="720"/>
        <w:jc w:val="both"/>
        <w:rPr>
          <w:rFonts w:ascii="Calibri" w:hAnsi="Calibri"/>
          <w:sz w:val="22"/>
        </w:rPr>
      </w:pPr>
      <w:proofErr w:type="spellStart"/>
      <w:r w:rsidRPr="00354C1D">
        <w:rPr>
          <w:rFonts w:ascii="Calibri" w:hAnsi="Calibri" w:cs="Calibri"/>
          <w:iCs/>
          <w:sz w:val="22"/>
          <w:szCs w:val="22"/>
          <w:lang w:val="en-US"/>
        </w:rPr>
        <w:t>REApplication</w:t>
      </w:r>
      <w:proofErr w:type="spellEnd"/>
      <w:r w:rsidRPr="00354C1D">
        <w:rPr>
          <w:rFonts w:ascii="Calibri" w:hAnsi="Calibri" w:cs="Calibri"/>
          <w:iCs/>
          <w:sz w:val="22"/>
          <w:szCs w:val="22"/>
          <w:lang w:val="en-US"/>
        </w:rPr>
        <w:t xml:space="preserve"> System is the web based Product which provide flexible way to brokerage companies to access their business. There are about 200 clients of this software in the USA</w:t>
      </w:r>
      <w:r w:rsidR="004060A3" w:rsidRPr="00354C1D">
        <w:rPr>
          <w:rFonts w:ascii="Calibri" w:hAnsi="Calibri" w:cs="Calibri"/>
          <w:iCs/>
          <w:sz w:val="22"/>
          <w:szCs w:val="22"/>
          <w:lang w:val="en-US"/>
        </w:rPr>
        <w:t>.</w:t>
      </w:r>
      <w:r w:rsidRPr="00354C1D">
        <w:rPr>
          <w:rFonts w:ascii="Calibri" w:hAnsi="Calibri" w:cs="Calibri"/>
          <w:iCs/>
          <w:sz w:val="22"/>
          <w:szCs w:val="22"/>
          <w:lang w:val="en-US"/>
        </w:rPr>
        <w:t xml:space="preserve"> Through this Software the brokerage firms can make properties available for sale or Lease</w:t>
      </w:r>
      <w:r w:rsidR="002C1BC6" w:rsidRPr="00354C1D">
        <w:rPr>
          <w:rFonts w:ascii="Calibri" w:hAnsi="Calibri" w:cs="Calibri"/>
          <w:iCs/>
          <w:sz w:val="22"/>
          <w:szCs w:val="22"/>
          <w:lang w:val="en-US"/>
        </w:rPr>
        <w:t>.</w:t>
      </w:r>
    </w:p>
    <w:p w:rsidR="00404491" w:rsidRPr="00354C1D" w:rsidRDefault="00404491" w:rsidP="00404491">
      <w:pPr>
        <w:rPr>
          <w:rFonts w:ascii="Calibri" w:hAnsi="Calibri" w:cs="Calibri"/>
          <w:iCs/>
          <w:sz w:val="22"/>
          <w:szCs w:val="22"/>
          <w:lang w:val="en-US"/>
        </w:rPr>
      </w:pPr>
      <w:r w:rsidRPr="00354C1D">
        <w:rPr>
          <w:rFonts w:ascii="Calibri" w:hAnsi="Calibri" w:cs="Calibri"/>
          <w:iCs/>
          <w:sz w:val="22"/>
          <w:szCs w:val="22"/>
          <w:lang w:val="en-US"/>
        </w:rPr>
        <w:t>Website</w:t>
      </w:r>
      <w:r w:rsidRPr="00354C1D">
        <w:rPr>
          <w:rFonts w:ascii="Calibri" w:hAnsi="Calibri" w:cs="Calibri"/>
          <w:iCs/>
          <w:sz w:val="22"/>
          <w:szCs w:val="22"/>
          <w:lang w:val="en-US"/>
        </w:rPr>
        <w:tab/>
        <w:t>:</w:t>
      </w:r>
      <w:r w:rsidRPr="00354C1D">
        <w:rPr>
          <w:rFonts w:ascii="Calibri" w:hAnsi="Calibri" w:cs="Calibri"/>
          <w:iCs/>
          <w:sz w:val="22"/>
          <w:szCs w:val="22"/>
          <w:lang w:val="en-US"/>
        </w:rPr>
        <w:tab/>
      </w:r>
      <w:hyperlink r:id="rId6" w:history="1">
        <w:r w:rsidRPr="00354C1D">
          <w:rPr>
            <w:rFonts w:ascii="Calibri" w:hAnsi="Calibri" w:cs="Calibri"/>
            <w:iCs/>
            <w:szCs w:val="22"/>
            <w:lang w:val="en-US"/>
          </w:rPr>
          <w:t>http://maint.dev.reapplications.com</w:t>
        </w:r>
      </w:hyperlink>
      <w:r w:rsidRPr="00354C1D">
        <w:rPr>
          <w:rFonts w:ascii="Calibri" w:hAnsi="Calibri" w:cs="Calibri"/>
          <w:iCs/>
          <w:sz w:val="22"/>
          <w:szCs w:val="22"/>
          <w:lang w:val="en-US"/>
        </w:rPr>
        <w:t xml:space="preserve"> </w:t>
      </w:r>
    </w:p>
    <w:p w:rsidR="00BC7EE3" w:rsidRPr="00354C1D" w:rsidRDefault="00711208" w:rsidP="002C1BC6">
      <w:pPr>
        <w:rPr>
          <w:rFonts w:ascii="Calibri" w:hAnsi="Calibri" w:cs="Calibri"/>
          <w:iCs/>
          <w:sz w:val="22"/>
          <w:szCs w:val="22"/>
          <w:lang w:val="en-US"/>
        </w:rPr>
      </w:pPr>
      <w:r w:rsidRPr="00354C1D">
        <w:rPr>
          <w:rFonts w:ascii="Calibri" w:hAnsi="Calibri" w:cs="Calibri"/>
          <w:iCs/>
          <w:sz w:val="22"/>
          <w:szCs w:val="22"/>
          <w:lang w:val="en-US"/>
        </w:rPr>
        <w:t>Technologies</w:t>
      </w:r>
      <w:r w:rsidR="00BC7EE3" w:rsidRPr="00354C1D">
        <w:rPr>
          <w:rFonts w:ascii="Calibri" w:hAnsi="Calibri" w:cs="Calibri"/>
          <w:iCs/>
          <w:sz w:val="22"/>
          <w:szCs w:val="22"/>
          <w:lang w:val="en-US"/>
        </w:rPr>
        <w:tab/>
        <w:t>:</w:t>
      </w:r>
      <w:r w:rsidR="00BC7EE3" w:rsidRPr="00354C1D">
        <w:rPr>
          <w:rFonts w:ascii="Calibri" w:hAnsi="Calibri" w:cs="Calibri"/>
          <w:iCs/>
          <w:sz w:val="22"/>
          <w:szCs w:val="22"/>
          <w:lang w:val="en-US"/>
        </w:rPr>
        <w:tab/>
        <w:t>ASP.NET,</w:t>
      </w:r>
      <w:r w:rsidR="00404491" w:rsidRPr="00354C1D">
        <w:rPr>
          <w:rFonts w:ascii="Calibri" w:hAnsi="Calibri" w:cs="Calibri"/>
          <w:iCs/>
          <w:sz w:val="22"/>
          <w:szCs w:val="22"/>
          <w:lang w:val="en-US"/>
        </w:rPr>
        <w:t xml:space="preserve"> </w:t>
      </w:r>
      <w:r w:rsidR="00BC7EE3" w:rsidRPr="00354C1D">
        <w:rPr>
          <w:rFonts w:ascii="Calibri" w:hAnsi="Calibri" w:cs="Calibri"/>
          <w:iCs/>
          <w:sz w:val="22"/>
          <w:szCs w:val="22"/>
          <w:lang w:val="en-US"/>
        </w:rPr>
        <w:t>C#,</w:t>
      </w:r>
      <w:r w:rsidR="00404491" w:rsidRPr="00354C1D">
        <w:rPr>
          <w:rFonts w:ascii="Calibri" w:hAnsi="Calibri" w:cs="Calibri"/>
          <w:iCs/>
          <w:sz w:val="22"/>
          <w:szCs w:val="22"/>
          <w:lang w:val="en-US"/>
        </w:rPr>
        <w:t xml:space="preserve"> </w:t>
      </w:r>
      <w:r w:rsidR="00BC7EE3" w:rsidRPr="00354C1D">
        <w:rPr>
          <w:rFonts w:ascii="Calibri" w:hAnsi="Calibri" w:cs="Calibri"/>
          <w:iCs/>
          <w:sz w:val="22"/>
          <w:szCs w:val="22"/>
          <w:lang w:val="en-US"/>
        </w:rPr>
        <w:t>SQL</w:t>
      </w:r>
      <w:r w:rsidR="00404491" w:rsidRPr="00354C1D">
        <w:rPr>
          <w:rFonts w:ascii="Calibri" w:hAnsi="Calibri" w:cs="Calibri"/>
          <w:iCs/>
          <w:sz w:val="22"/>
          <w:szCs w:val="22"/>
          <w:lang w:val="en-US"/>
        </w:rPr>
        <w:t>,</w:t>
      </w:r>
      <w:r w:rsidR="00BC7EE3" w:rsidRPr="00354C1D">
        <w:rPr>
          <w:rFonts w:ascii="Calibri" w:hAnsi="Calibri" w:cs="Calibri"/>
          <w:iCs/>
          <w:sz w:val="22"/>
          <w:szCs w:val="22"/>
          <w:lang w:val="en-US"/>
        </w:rPr>
        <w:t xml:space="preserve"> Knockout, MVVM,</w:t>
      </w:r>
      <w:r w:rsidR="00404491" w:rsidRPr="00354C1D">
        <w:rPr>
          <w:rFonts w:ascii="Calibri" w:hAnsi="Calibri" w:cs="Calibri"/>
          <w:iCs/>
          <w:sz w:val="22"/>
          <w:szCs w:val="22"/>
          <w:lang w:val="en-US"/>
        </w:rPr>
        <w:t xml:space="preserve"> </w:t>
      </w:r>
      <w:r w:rsidR="00BC7EE3" w:rsidRPr="00354C1D">
        <w:rPr>
          <w:rFonts w:ascii="Calibri" w:hAnsi="Calibri" w:cs="Calibri"/>
          <w:iCs/>
          <w:sz w:val="22"/>
          <w:szCs w:val="22"/>
          <w:lang w:val="en-US"/>
        </w:rPr>
        <w:t>Visual Studio 2013</w:t>
      </w:r>
    </w:p>
    <w:p w:rsidR="00BC7EE3" w:rsidRPr="00354C1D" w:rsidRDefault="00BC7EE3" w:rsidP="002C1BC6">
      <w:pPr>
        <w:rPr>
          <w:rFonts w:ascii="Calibri" w:hAnsi="Calibri" w:cs="Calibri"/>
          <w:iCs/>
          <w:sz w:val="22"/>
          <w:szCs w:val="22"/>
          <w:lang w:val="en-US"/>
        </w:rPr>
      </w:pPr>
      <w:r w:rsidRPr="00354C1D">
        <w:rPr>
          <w:rFonts w:ascii="Calibri" w:hAnsi="Calibri" w:cs="Calibri"/>
          <w:iCs/>
          <w:sz w:val="22"/>
          <w:szCs w:val="22"/>
          <w:lang w:val="en-US"/>
        </w:rPr>
        <w:t>Client</w:t>
      </w:r>
      <w:r w:rsidRPr="00354C1D">
        <w:rPr>
          <w:rFonts w:ascii="Calibri" w:hAnsi="Calibri" w:cs="Calibri"/>
          <w:iCs/>
          <w:sz w:val="22"/>
          <w:szCs w:val="22"/>
          <w:lang w:val="en-US"/>
        </w:rPr>
        <w:tab/>
      </w:r>
      <w:r w:rsidRPr="00354C1D">
        <w:rPr>
          <w:rFonts w:ascii="Calibri" w:hAnsi="Calibri" w:cs="Calibri"/>
          <w:iCs/>
          <w:sz w:val="22"/>
          <w:szCs w:val="22"/>
          <w:lang w:val="en-US"/>
        </w:rPr>
        <w:tab/>
        <w:t>:</w:t>
      </w:r>
      <w:r w:rsidRPr="00354C1D">
        <w:rPr>
          <w:rFonts w:ascii="Calibri" w:hAnsi="Calibri" w:cs="Calibri"/>
          <w:iCs/>
          <w:sz w:val="22"/>
          <w:szCs w:val="22"/>
          <w:lang w:val="en-US"/>
        </w:rPr>
        <w:tab/>
        <w:t>CO-STAR Company (USA)</w:t>
      </w:r>
    </w:p>
    <w:p w:rsidR="009F25D5" w:rsidRPr="00354C1D" w:rsidRDefault="00190908" w:rsidP="002C1BC6">
      <w:pPr>
        <w:rPr>
          <w:rFonts w:ascii="Calibri" w:hAnsi="Calibri" w:cs="Calibri"/>
          <w:iCs/>
          <w:sz w:val="22"/>
          <w:szCs w:val="22"/>
          <w:lang w:val="en-US"/>
        </w:rPr>
      </w:pPr>
      <w:r w:rsidRPr="00354C1D">
        <w:rPr>
          <w:rFonts w:ascii="Calibri" w:hAnsi="Calibri" w:cs="Calibri"/>
          <w:iCs/>
          <w:sz w:val="22"/>
          <w:szCs w:val="22"/>
          <w:lang w:val="en-US"/>
        </w:rPr>
        <w:t>Responsibilities</w:t>
      </w:r>
    </w:p>
    <w:p w:rsidR="009F25D5" w:rsidRPr="00354C1D" w:rsidRDefault="00190908"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 xml:space="preserve">Developing new enhancements </w:t>
      </w:r>
    </w:p>
    <w:p w:rsidR="00190908" w:rsidRPr="00354C1D" w:rsidRDefault="00190908"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Team Code Review</w:t>
      </w:r>
    </w:p>
    <w:p w:rsidR="00190908" w:rsidRPr="00354C1D" w:rsidRDefault="00190908"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Implementing Business logic</w:t>
      </w:r>
    </w:p>
    <w:p w:rsidR="004D5DFF" w:rsidRPr="00354C1D" w:rsidRDefault="004D5DFF" w:rsidP="004D5DFF">
      <w:pPr>
        <w:numPr>
          <w:ilvl w:val="0"/>
          <w:numId w:val="36"/>
        </w:numPr>
        <w:rPr>
          <w:rFonts w:ascii="Calibri" w:hAnsi="Calibri"/>
          <w:sz w:val="22"/>
          <w:szCs w:val="22"/>
        </w:rPr>
      </w:pPr>
      <w:r w:rsidRPr="00354C1D">
        <w:rPr>
          <w:rFonts w:ascii="Calibri" w:hAnsi="Calibri" w:cs="Calibri"/>
          <w:iCs/>
          <w:sz w:val="22"/>
          <w:szCs w:val="22"/>
          <w:lang w:val="en-US"/>
        </w:rPr>
        <w:t>Writing and executing Unit Test Cases</w:t>
      </w:r>
    </w:p>
    <w:p w:rsidR="00404491" w:rsidRPr="00354C1D" w:rsidRDefault="00404491" w:rsidP="00BC7EE3">
      <w:pPr>
        <w:rPr>
          <w:rFonts w:ascii="Calibri" w:hAnsi="Calibri"/>
        </w:rPr>
      </w:pPr>
    </w:p>
    <w:p w:rsidR="007515FA" w:rsidRPr="00354C1D" w:rsidRDefault="00404491" w:rsidP="009F0851">
      <w:pPr>
        <w:jc w:val="both"/>
        <w:rPr>
          <w:rFonts w:ascii="Calibri" w:hAnsi="Calibri" w:cs="Calibri"/>
          <w:iCs/>
          <w:lang w:val="en-US"/>
        </w:rPr>
      </w:pPr>
      <w:r w:rsidRPr="00354C1D">
        <w:rPr>
          <w:rFonts w:ascii="Calibri" w:hAnsi="Calibri" w:cs="Calibri"/>
          <w:iCs/>
          <w:lang w:val="en-US"/>
        </w:rPr>
        <w:lastRenderedPageBreak/>
        <w:t>Project Title</w:t>
      </w:r>
      <w:r w:rsidR="007515FA" w:rsidRPr="00354C1D">
        <w:rPr>
          <w:rFonts w:ascii="Calibri" w:hAnsi="Calibri" w:cs="Calibri"/>
          <w:iCs/>
          <w:lang w:val="en-US"/>
        </w:rPr>
        <w:t xml:space="preserve"> </w:t>
      </w:r>
      <w:r w:rsidRPr="00354C1D">
        <w:rPr>
          <w:rFonts w:ascii="Calibri" w:hAnsi="Calibri" w:cs="Calibri"/>
          <w:iCs/>
          <w:lang w:val="en-US"/>
        </w:rPr>
        <w:t>:</w:t>
      </w:r>
      <w:r w:rsidR="007515FA" w:rsidRPr="00354C1D">
        <w:rPr>
          <w:rFonts w:ascii="Calibri" w:hAnsi="Calibri" w:cs="Calibri"/>
          <w:iCs/>
          <w:lang w:val="en-US"/>
        </w:rPr>
        <w:t xml:space="preserve"> </w:t>
      </w:r>
      <w:r w:rsidRPr="00354C1D">
        <w:rPr>
          <w:rFonts w:ascii="Calibri" w:hAnsi="Calibri" w:cs="Calibri"/>
          <w:iCs/>
          <w:lang w:val="en-US"/>
        </w:rPr>
        <w:t xml:space="preserve">Lease </w:t>
      </w:r>
      <w:r w:rsidR="004060A3" w:rsidRPr="00354C1D">
        <w:rPr>
          <w:rFonts w:ascii="Calibri" w:hAnsi="Calibri" w:cs="Calibri"/>
          <w:iCs/>
          <w:lang w:val="en-US"/>
        </w:rPr>
        <w:t>C</w:t>
      </w:r>
      <w:r w:rsidRPr="00354C1D">
        <w:rPr>
          <w:rFonts w:ascii="Calibri" w:hAnsi="Calibri" w:cs="Calibri"/>
          <w:iCs/>
          <w:lang w:val="en-US"/>
        </w:rPr>
        <w:t xml:space="preserve">omp </w:t>
      </w:r>
      <w:r w:rsidR="004060A3" w:rsidRPr="00354C1D">
        <w:rPr>
          <w:rFonts w:ascii="Calibri" w:hAnsi="Calibri" w:cs="Calibri"/>
          <w:iCs/>
          <w:lang w:val="en-US"/>
        </w:rPr>
        <w:t>I</w:t>
      </w:r>
      <w:r w:rsidRPr="00354C1D">
        <w:rPr>
          <w:rFonts w:ascii="Calibri" w:hAnsi="Calibri" w:cs="Calibri"/>
          <w:iCs/>
          <w:lang w:val="en-US"/>
        </w:rPr>
        <w:t>mporter</w:t>
      </w:r>
    </w:p>
    <w:p w:rsidR="00404491" w:rsidRPr="00354C1D" w:rsidRDefault="00404491" w:rsidP="00404491">
      <w:pPr>
        <w:rPr>
          <w:rFonts w:ascii="Calibri" w:hAnsi="Calibri" w:cs="Calibri"/>
          <w:iCs/>
          <w:sz w:val="22"/>
          <w:szCs w:val="22"/>
          <w:lang w:val="en-US"/>
        </w:rPr>
      </w:pPr>
      <w:r w:rsidRPr="00354C1D">
        <w:rPr>
          <w:rFonts w:ascii="Calibri" w:hAnsi="Calibri" w:cs="Calibri"/>
          <w:iCs/>
          <w:sz w:val="22"/>
          <w:szCs w:val="22"/>
          <w:lang w:val="en-US"/>
        </w:rPr>
        <w:t>Description</w:t>
      </w:r>
      <w:r w:rsidRPr="00354C1D">
        <w:rPr>
          <w:rFonts w:ascii="Calibri" w:hAnsi="Calibri" w:cs="Calibri"/>
          <w:iCs/>
          <w:sz w:val="22"/>
          <w:szCs w:val="22"/>
          <w:lang w:val="en-US"/>
        </w:rPr>
        <w:tab/>
      </w:r>
      <w:r w:rsidRPr="00354C1D">
        <w:rPr>
          <w:rFonts w:ascii="Calibri" w:hAnsi="Calibri" w:cs="Calibri"/>
          <w:iCs/>
          <w:sz w:val="22"/>
          <w:szCs w:val="22"/>
          <w:lang w:val="en-US"/>
        </w:rPr>
        <w:tab/>
      </w:r>
    </w:p>
    <w:p w:rsidR="007515FA" w:rsidRPr="00354C1D" w:rsidRDefault="00A4259A" w:rsidP="007515FA">
      <w:pPr>
        <w:ind w:left="720" w:right="-180"/>
        <w:rPr>
          <w:rFonts w:ascii="Calibri" w:hAnsi="Calibri" w:cs="Calibri"/>
          <w:iCs/>
          <w:sz w:val="22"/>
          <w:szCs w:val="22"/>
          <w:lang w:val="en-US"/>
        </w:rPr>
      </w:pPr>
      <w:r w:rsidRPr="00354C1D">
        <w:rPr>
          <w:rFonts w:ascii="Calibri" w:hAnsi="Calibri" w:cs="Calibri"/>
          <w:iCs/>
          <w:sz w:val="22"/>
          <w:szCs w:val="22"/>
          <w:lang w:val="en-US"/>
        </w:rPr>
        <w:t>L</w:t>
      </w:r>
      <w:r w:rsidR="007515FA" w:rsidRPr="00354C1D">
        <w:rPr>
          <w:rFonts w:ascii="Calibri" w:hAnsi="Calibri" w:cs="Calibri"/>
          <w:iCs/>
          <w:sz w:val="22"/>
          <w:szCs w:val="22"/>
          <w:lang w:val="en-US"/>
        </w:rPr>
        <w:t xml:space="preserve">CI is the </w:t>
      </w:r>
      <w:r w:rsidR="004060A3" w:rsidRPr="00354C1D">
        <w:rPr>
          <w:rFonts w:ascii="Calibri" w:hAnsi="Calibri" w:cs="Calibri"/>
          <w:iCs/>
          <w:sz w:val="22"/>
          <w:szCs w:val="22"/>
          <w:lang w:val="en-US"/>
        </w:rPr>
        <w:t>software</w:t>
      </w:r>
      <w:r w:rsidR="007515FA" w:rsidRPr="00354C1D">
        <w:rPr>
          <w:rFonts w:ascii="Calibri" w:hAnsi="Calibri" w:cs="Calibri"/>
          <w:iCs/>
          <w:sz w:val="22"/>
          <w:szCs w:val="22"/>
          <w:lang w:val="en-US"/>
        </w:rPr>
        <w:t xml:space="preserve"> where user can upload </w:t>
      </w:r>
      <w:proofErr w:type="spellStart"/>
      <w:r w:rsidR="007515FA" w:rsidRPr="00354C1D">
        <w:rPr>
          <w:rFonts w:ascii="Calibri" w:hAnsi="Calibri" w:cs="Calibri"/>
          <w:iCs/>
          <w:sz w:val="22"/>
          <w:szCs w:val="22"/>
          <w:lang w:val="en-US"/>
        </w:rPr>
        <w:t>there</w:t>
      </w:r>
      <w:proofErr w:type="spellEnd"/>
      <w:r w:rsidR="007515FA" w:rsidRPr="00354C1D">
        <w:rPr>
          <w:rFonts w:ascii="Calibri" w:hAnsi="Calibri" w:cs="Calibri"/>
          <w:iCs/>
          <w:sz w:val="22"/>
          <w:szCs w:val="22"/>
          <w:lang w:val="en-US"/>
        </w:rPr>
        <w:t xml:space="preserve"> lease comp data to the Database</w:t>
      </w:r>
      <w:r w:rsidRPr="00354C1D">
        <w:rPr>
          <w:rFonts w:ascii="Calibri" w:hAnsi="Calibri" w:cs="Calibri"/>
          <w:iCs/>
          <w:sz w:val="22"/>
          <w:szCs w:val="22"/>
          <w:lang w:val="en-US"/>
        </w:rPr>
        <w:t xml:space="preserve"> of C</w:t>
      </w:r>
      <w:r w:rsidR="004060A3" w:rsidRPr="00354C1D">
        <w:rPr>
          <w:rFonts w:ascii="Calibri" w:hAnsi="Calibri" w:cs="Calibri"/>
          <w:iCs/>
          <w:sz w:val="22"/>
          <w:szCs w:val="22"/>
          <w:lang w:val="en-US"/>
        </w:rPr>
        <w:t>ostar in form of</w:t>
      </w:r>
      <w:r w:rsidR="007515FA" w:rsidRPr="00354C1D">
        <w:rPr>
          <w:rFonts w:ascii="Calibri" w:hAnsi="Calibri" w:cs="Calibri"/>
          <w:iCs/>
          <w:sz w:val="22"/>
          <w:szCs w:val="22"/>
          <w:lang w:val="en-US"/>
        </w:rPr>
        <w:t xml:space="preserve"> excel fil</w:t>
      </w:r>
      <w:r w:rsidR="004060A3" w:rsidRPr="00354C1D">
        <w:rPr>
          <w:rFonts w:ascii="Calibri" w:hAnsi="Calibri" w:cs="Calibri"/>
          <w:iCs/>
          <w:sz w:val="22"/>
          <w:szCs w:val="22"/>
          <w:lang w:val="en-US"/>
        </w:rPr>
        <w:t xml:space="preserve">e and create </w:t>
      </w:r>
      <w:r w:rsidR="007515FA" w:rsidRPr="00354C1D">
        <w:rPr>
          <w:rFonts w:ascii="Calibri" w:hAnsi="Calibri" w:cs="Calibri"/>
          <w:iCs/>
          <w:sz w:val="22"/>
          <w:szCs w:val="22"/>
          <w:lang w:val="en-US"/>
        </w:rPr>
        <w:t>batch, then this batch get</w:t>
      </w:r>
      <w:r w:rsidR="004060A3" w:rsidRPr="00354C1D">
        <w:rPr>
          <w:rFonts w:ascii="Calibri" w:hAnsi="Calibri" w:cs="Calibri"/>
          <w:iCs/>
          <w:sz w:val="22"/>
          <w:szCs w:val="22"/>
          <w:lang w:val="en-US"/>
        </w:rPr>
        <w:t>s</w:t>
      </w:r>
      <w:r w:rsidR="007515FA" w:rsidRPr="00354C1D">
        <w:rPr>
          <w:rFonts w:ascii="Calibri" w:hAnsi="Calibri" w:cs="Calibri"/>
          <w:iCs/>
          <w:sz w:val="22"/>
          <w:szCs w:val="22"/>
          <w:lang w:val="en-US"/>
        </w:rPr>
        <w:t xml:space="preserve"> process</w:t>
      </w:r>
      <w:r w:rsidR="004060A3" w:rsidRPr="00354C1D">
        <w:rPr>
          <w:rFonts w:ascii="Calibri" w:hAnsi="Calibri" w:cs="Calibri"/>
          <w:iCs/>
          <w:sz w:val="22"/>
          <w:szCs w:val="22"/>
          <w:lang w:val="en-US"/>
        </w:rPr>
        <w:t>ed</w:t>
      </w:r>
      <w:r w:rsidR="007515FA" w:rsidRPr="00354C1D">
        <w:rPr>
          <w:rFonts w:ascii="Calibri" w:hAnsi="Calibri" w:cs="Calibri"/>
          <w:iCs/>
          <w:sz w:val="22"/>
          <w:szCs w:val="22"/>
          <w:lang w:val="en-US"/>
        </w:rPr>
        <w:t xml:space="preserve"> of cleansing , matching and loading process which is done using window services. After the load completes the automated generated email send to the user.</w:t>
      </w:r>
    </w:p>
    <w:p w:rsidR="00404491" w:rsidRPr="00354C1D" w:rsidRDefault="00404491" w:rsidP="00404491">
      <w:pPr>
        <w:ind w:left="-720" w:firstLine="720"/>
        <w:rPr>
          <w:rFonts w:ascii="Calibri" w:hAnsi="Calibri" w:cs="Calibri"/>
          <w:iCs/>
          <w:sz w:val="22"/>
          <w:szCs w:val="22"/>
          <w:lang w:val="en-US"/>
        </w:rPr>
      </w:pPr>
      <w:r w:rsidRPr="00354C1D">
        <w:rPr>
          <w:rFonts w:ascii="Calibri" w:hAnsi="Calibri" w:cs="Calibri"/>
          <w:iCs/>
          <w:sz w:val="22"/>
          <w:szCs w:val="22"/>
          <w:lang w:val="en-US"/>
        </w:rPr>
        <w:t>Technology</w:t>
      </w:r>
      <w:r w:rsidRPr="00354C1D">
        <w:rPr>
          <w:rFonts w:ascii="Calibri" w:hAnsi="Calibri" w:cs="Calibri"/>
          <w:iCs/>
          <w:sz w:val="22"/>
          <w:szCs w:val="22"/>
          <w:lang w:val="en-US"/>
        </w:rPr>
        <w:tab/>
        <w:t>:</w:t>
      </w:r>
      <w:r w:rsidRPr="00354C1D">
        <w:rPr>
          <w:rFonts w:ascii="Calibri" w:hAnsi="Calibri" w:cs="Calibri"/>
          <w:iCs/>
          <w:sz w:val="22"/>
          <w:szCs w:val="22"/>
          <w:lang w:val="en-US"/>
        </w:rPr>
        <w:tab/>
        <w:t>C#, MS SQL Server 2012, Visual Studio 2013</w:t>
      </w:r>
    </w:p>
    <w:p w:rsidR="00404491" w:rsidRPr="00354C1D" w:rsidRDefault="00404491" w:rsidP="00404491">
      <w:pPr>
        <w:ind w:left="-720" w:firstLine="720"/>
        <w:rPr>
          <w:rFonts w:ascii="Calibri" w:hAnsi="Calibri" w:cs="Calibri"/>
          <w:iCs/>
          <w:sz w:val="22"/>
          <w:szCs w:val="22"/>
          <w:lang w:val="en-US"/>
        </w:rPr>
      </w:pPr>
      <w:r w:rsidRPr="00354C1D">
        <w:rPr>
          <w:rFonts w:ascii="Calibri" w:hAnsi="Calibri" w:cs="Calibri"/>
          <w:iCs/>
          <w:sz w:val="22"/>
          <w:szCs w:val="22"/>
          <w:lang w:val="en-US"/>
        </w:rPr>
        <w:t>Client</w:t>
      </w:r>
      <w:r w:rsidRPr="00354C1D">
        <w:rPr>
          <w:rFonts w:ascii="Calibri" w:hAnsi="Calibri" w:cs="Calibri"/>
          <w:iCs/>
          <w:sz w:val="22"/>
          <w:szCs w:val="22"/>
          <w:lang w:val="en-US"/>
        </w:rPr>
        <w:tab/>
      </w:r>
      <w:r w:rsidRPr="00354C1D">
        <w:rPr>
          <w:rFonts w:ascii="Calibri" w:hAnsi="Calibri" w:cs="Calibri"/>
          <w:iCs/>
          <w:sz w:val="22"/>
          <w:szCs w:val="22"/>
          <w:lang w:val="en-US"/>
        </w:rPr>
        <w:tab/>
        <w:t>:</w:t>
      </w:r>
      <w:r w:rsidRPr="00354C1D">
        <w:rPr>
          <w:rFonts w:ascii="Calibri" w:hAnsi="Calibri" w:cs="Calibri"/>
          <w:iCs/>
          <w:sz w:val="22"/>
          <w:szCs w:val="22"/>
          <w:lang w:val="en-US"/>
        </w:rPr>
        <w:tab/>
      </w:r>
      <w:r w:rsidR="00190908" w:rsidRPr="00354C1D">
        <w:rPr>
          <w:rFonts w:ascii="Calibri" w:hAnsi="Calibri" w:cs="Calibri"/>
          <w:iCs/>
          <w:sz w:val="22"/>
          <w:szCs w:val="22"/>
          <w:lang w:val="en-US"/>
        </w:rPr>
        <w:t>CO-STAR Company (USA)</w:t>
      </w:r>
    </w:p>
    <w:p w:rsidR="00711208" w:rsidRPr="00354C1D" w:rsidRDefault="00711208" w:rsidP="00404491">
      <w:pPr>
        <w:rPr>
          <w:rFonts w:ascii="Calibri" w:hAnsi="Calibri" w:cs="Calibri"/>
          <w:iCs/>
          <w:sz w:val="22"/>
          <w:szCs w:val="22"/>
          <w:lang w:val="en-US"/>
        </w:rPr>
      </w:pPr>
      <w:r w:rsidRPr="00354C1D">
        <w:rPr>
          <w:rFonts w:ascii="Calibri" w:hAnsi="Calibri" w:cs="Calibri"/>
          <w:iCs/>
          <w:sz w:val="22"/>
          <w:szCs w:val="22"/>
          <w:lang w:val="en-US"/>
        </w:rPr>
        <w:t>Responsibilities</w:t>
      </w:r>
    </w:p>
    <w:p w:rsidR="00190908" w:rsidRPr="00354C1D" w:rsidRDefault="00190908"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 xml:space="preserve">Developing new enhancements </w:t>
      </w:r>
    </w:p>
    <w:p w:rsidR="00C41D5F" w:rsidRPr="00354C1D" w:rsidRDefault="00190908"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Team Code Review</w:t>
      </w:r>
    </w:p>
    <w:p w:rsidR="00220077" w:rsidRPr="00354C1D" w:rsidRDefault="00190908"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Implementing Business logic</w:t>
      </w:r>
    </w:p>
    <w:p w:rsidR="007515FA" w:rsidRPr="00354C1D" w:rsidRDefault="004D5DFF" w:rsidP="00404491">
      <w:pPr>
        <w:numPr>
          <w:ilvl w:val="0"/>
          <w:numId w:val="36"/>
        </w:numPr>
        <w:rPr>
          <w:rFonts w:ascii="Calibri" w:hAnsi="Calibri" w:cs="Verdana"/>
          <w:sz w:val="22"/>
          <w:szCs w:val="22"/>
        </w:rPr>
      </w:pPr>
      <w:r w:rsidRPr="00354C1D">
        <w:rPr>
          <w:rFonts w:ascii="Calibri" w:hAnsi="Calibri" w:cs="Calibri"/>
          <w:iCs/>
          <w:sz w:val="22"/>
          <w:szCs w:val="22"/>
          <w:lang w:val="en-US"/>
        </w:rPr>
        <w:t>Writing and executing Unit Test Cases</w:t>
      </w:r>
    </w:p>
    <w:p w:rsidR="007515FA" w:rsidRPr="00354C1D" w:rsidRDefault="007515FA" w:rsidP="00404491">
      <w:pPr>
        <w:rPr>
          <w:rFonts w:ascii="Calibri" w:hAnsi="Calibri" w:cs="Verdana"/>
          <w:sz w:val="22"/>
          <w:szCs w:val="22"/>
        </w:rPr>
      </w:pPr>
    </w:p>
    <w:p w:rsidR="007515FA" w:rsidRPr="00354C1D" w:rsidRDefault="007515FA" w:rsidP="00354C1D">
      <w:pPr>
        <w:jc w:val="both"/>
        <w:rPr>
          <w:rFonts w:ascii="Calibri" w:hAnsi="Calibri" w:cs="Calibri"/>
          <w:b/>
          <w:bCs/>
          <w:sz w:val="22"/>
          <w:szCs w:val="22"/>
          <w:u w:val="single"/>
        </w:rPr>
      </w:pPr>
      <w:r w:rsidRPr="00354C1D">
        <w:rPr>
          <w:rFonts w:ascii="Calibri" w:hAnsi="Calibri" w:cs="Calibri"/>
          <w:iCs/>
          <w:lang w:val="en-US"/>
        </w:rPr>
        <w:t xml:space="preserve">Project Title : </w:t>
      </w:r>
      <w:proofErr w:type="spellStart"/>
      <w:r w:rsidRPr="00354C1D">
        <w:rPr>
          <w:rFonts w:ascii="Calibri" w:hAnsi="Calibri" w:cs="Calibri"/>
          <w:iCs/>
          <w:lang w:val="en-US"/>
        </w:rPr>
        <w:t>Mobida</w:t>
      </w:r>
      <w:proofErr w:type="spellEnd"/>
    </w:p>
    <w:p w:rsidR="007515FA" w:rsidRPr="00354C1D" w:rsidRDefault="007515FA" w:rsidP="007515FA">
      <w:pPr>
        <w:rPr>
          <w:rFonts w:ascii="Calibri" w:hAnsi="Calibri" w:cs="Calibri"/>
          <w:iCs/>
          <w:sz w:val="22"/>
          <w:szCs w:val="22"/>
          <w:lang w:val="en-US"/>
        </w:rPr>
      </w:pPr>
      <w:r w:rsidRPr="00354C1D">
        <w:rPr>
          <w:rFonts w:ascii="Calibri" w:hAnsi="Calibri" w:cs="Calibri"/>
          <w:iCs/>
          <w:sz w:val="22"/>
          <w:szCs w:val="22"/>
          <w:lang w:val="en-US"/>
        </w:rPr>
        <w:t>Description</w:t>
      </w:r>
      <w:r w:rsidRPr="00354C1D">
        <w:rPr>
          <w:rFonts w:ascii="Calibri" w:hAnsi="Calibri" w:cs="Calibri"/>
          <w:iCs/>
          <w:sz w:val="22"/>
          <w:szCs w:val="22"/>
          <w:lang w:val="en-US"/>
        </w:rPr>
        <w:tab/>
      </w:r>
      <w:r w:rsidRPr="00354C1D">
        <w:rPr>
          <w:rFonts w:ascii="Calibri" w:hAnsi="Calibri" w:cs="Calibri"/>
          <w:iCs/>
          <w:sz w:val="22"/>
          <w:szCs w:val="22"/>
          <w:lang w:val="en-US"/>
        </w:rPr>
        <w:tab/>
      </w:r>
    </w:p>
    <w:p w:rsidR="007515FA" w:rsidRPr="00354C1D" w:rsidRDefault="007515FA" w:rsidP="007515FA">
      <w:pPr>
        <w:ind w:left="720" w:right="-180"/>
        <w:rPr>
          <w:rFonts w:ascii="Calibri" w:hAnsi="Calibri" w:cs="Calibri"/>
          <w:iCs/>
          <w:sz w:val="22"/>
          <w:szCs w:val="22"/>
          <w:lang w:val="en-US"/>
        </w:rPr>
      </w:pPr>
      <w:r w:rsidRPr="00354C1D">
        <w:rPr>
          <w:rFonts w:ascii="Calibri" w:hAnsi="Calibri" w:cs="Calibri"/>
          <w:iCs/>
          <w:sz w:val="22"/>
          <w:szCs w:val="22"/>
          <w:lang w:val="en-US"/>
        </w:rPr>
        <w:t xml:space="preserve">In this project admin can created the assessments and assign to worker. The worker </w:t>
      </w:r>
      <w:r w:rsidR="004060A3" w:rsidRPr="00354C1D">
        <w:rPr>
          <w:rFonts w:ascii="Calibri" w:hAnsi="Calibri" w:cs="Calibri"/>
          <w:iCs/>
          <w:sz w:val="22"/>
          <w:szCs w:val="22"/>
          <w:lang w:val="en-US"/>
        </w:rPr>
        <w:t>starts the assigned assessment</w:t>
      </w:r>
      <w:r w:rsidRPr="00354C1D">
        <w:rPr>
          <w:rFonts w:ascii="Calibri" w:hAnsi="Calibri" w:cs="Calibri"/>
          <w:iCs/>
          <w:sz w:val="22"/>
          <w:szCs w:val="22"/>
          <w:lang w:val="en-US"/>
        </w:rPr>
        <w:t xml:space="preserve"> and answer</w:t>
      </w:r>
      <w:r w:rsidR="004060A3" w:rsidRPr="00354C1D">
        <w:rPr>
          <w:rFonts w:ascii="Calibri" w:hAnsi="Calibri" w:cs="Calibri"/>
          <w:iCs/>
          <w:sz w:val="22"/>
          <w:szCs w:val="22"/>
          <w:lang w:val="en-US"/>
        </w:rPr>
        <w:t>s</w:t>
      </w:r>
      <w:r w:rsidRPr="00354C1D">
        <w:rPr>
          <w:rFonts w:ascii="Calibri" w:hAnsi="Calibri" w:cs="Calibri"/>
          <w:iCs/>
          <w:sz w:val="22"/>
          <w:szCs w:val="22"/>
          <w:lang w:val="en-US"/>
        </w:rPr>
        <w:t xml:space="preserve"> the question, </w:t>
      </w:r>
      <w:r w:rsidR="004060A3" w:rsidRPr="00354C1D">
        <w:rPr>
          <w:rFonts w:ascii="Calibri" w:hAnsi="Calibri" w:cs="Calibri"/>
          <w:iCs/>
          <w:sz w:val="22"/>
          <w:szCs w:val="22"/>
          <w:lang w:val="en-US"/>
        </w:rPr>
        <w:t>capture</w:t>
      </w:r>
      <w:r w:rsidRPr="00354C1D">
        <w:rPr>
          <w:rFonts w:ascii="Calibri" w:hAnsi="Calibri" w:cs="Calibri"/>
          <w:iCs/>
          <w:sz w:val="22"/>
          <w:szCs w:val="22"/>
          <w:lang w:val="en-US"/>
        </w:rPr>
        <w:t xml:space="preserve"> picture and synchronize with the server. The worker can complete the process using the android app.</w:t>
      </w:r>
    </w:p>
    <w:p w:rsidR="007515FA" w:rsidRPr="00354C1D" w:rsidRDefault="007515FA" w:rsidP="007515FA">
      <w:pPr>
        <w:ind w:right="-180"/>
        <w:rPr>
          <w:rFonts w:ascii="Calibri" w:hAnsi="Calibri" w:cs="Calibri"/>
          <w:iCs/>
          <w:sz w:val="22"/>
          <w:szCs w:val="22"/>
          <w:lang w:val="en-US"/>
        </w:rPr>
      </w:pPr>
      <w:r w:rsidRPr="00354C1D">
        <w:rPr>
          <w:rFonts w:ascii="Calibri" w:hAnsi="Calibri" w:cs="Calibri"/>
          <w:iCs/>
          <w:sz w:val="22"/>
          <w:szCs w:val="22"/>
          <w:lang w:val="en-US"/>
        </w:rPr>
        <w:t>Technology</w:t>
      </w:r>
      <w:r w:rsidRPr="00354C1D">
        <w:rPr>
          <w:rFonts w:ascii="Calibri" w:hAnsi="Calibri" w:cs="Calibri"/>
          <w:iCs/>
          <w:sz w:val="22"/>
          <w:szCs w:val="22"/>
          <w:lang w:val="en-US"/>
        </w:rPr>
        <w:tab/>
        <w:t>:</w:t>
      </w:r>
      <w:r w:rsidRPr="00354C1D">
        <w:rPr>
          <w:rFonts w:ascii="Calibri" w:hAnsi="Calibri" w:cs="Calibri"/>
          <w:iCs/>
          <w:sz w:val="22"/>
          <w:szCs w:val="22"/>
          <w:lang w:val="en-US"/>
        </w:rPr>
        <w:tab/>
      </w:r>
      <w:r w:rsidR="00C41D5F" w:rsidRPr="00354C1D">
        <w:rPr>
          <w:rFonts w:ascii="Calibri" w:hAnsi="Calibri" w:cs="Calibri"/>
          <w:iCs/>
          <w:sz w:val="22"/>
          <w:szCs w:val="22"/>
          <w:lang w:val="en-US"/>
        </w:rPr>
        <w:t xml:space="preserve">PHP, </w:t>
      </w:r>
      <w:r w:rsidRPr="00354C1D">
        <w:rPr>
          <w:rFonts w:ascii="Calibri" w:hAnsi="Calibri" w:cs="Calibri"/>
          <w:iCs/>
          <w:sz w:val="22"/>
          <w:szCs w:val="22"/>
          <w:lang w:val="en-US"/>
        </w:rPr>
        <w:t>Android</w:t>
      </w:r>
      <w:r w:rsidR="00C41D5F" w:rsidRPr="00354C1D">
        <w:rPr>
          <w:rFonts w:ascii="Calibri" w:hAnsi="Calibri" w:cs="Calibri"/>
          <w:iCs/>
          <w:sz w:val="22"/>
          <w:szCs w:val="22"/>
          <w:lang w:val="en-US"/>
        </w:rPr>
        <w:t xml:space="preserve">, </w:t>
      </w:r>
      <w:proofErr w:type="spellStart"/>
      <w:r w:rsidR="00C41D5F" w:rsidRPr="00354C1D">
        <w:rPr>
          <w:rFonts w:ascii="Calibri" w:hAnsi="Calibri" w:cs="Calibri"/>
          <w:iCs/>
          <w:sz w:val="22"/>
          <w:szCs w:val="22"/>
          <w:lang w:val="en-US"/>
        </w:rPr>
        <w:t>MySQL</w:t>
      </w:r>
      <w:proofErr w:type="spellEnd"/>
    </w:p>
    <w:p w:rsidR="00377625" w:rsidRPr="00354C1D" w:rsidRDefault="004D5DFF" w:rsidP="007515FA">
      <w:pPr>
        <w:rPr>
          <w:rFonts w:ascii="Calibri" w:hAnsi="Calibri" w:cs="Calibri"/>
          <w:iCs/>
          <w:sz w:val="22"/>
          <w:szCs w:val="22"/>
          <w:lang w:val="en-US"/>
        </w:rPr>
      </w:pPr>
      <w:r w:rsidRPr="00354C1D">
        <w:rPr>
          <w:rFonts w:ascii="Calibri" w:hAnsi="Calibri" w:cs="Calibri"/>
          <w:iCs/>
          <w:sz w:val="22"/>
          <w:szCs w:val="22"/>
          <w:lang w:val="en-US"/>
        </w:rPr>
        <w:t>Responsibilities</w:t>
      </w:r>
    </w:p>
    <w:p w:rsidR="007A0259" w:rsidRPr="00354C1D" w:rsidRDefault="007A0259"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 xml:space="preserve">Design Database </w:t>
      </w:r>
    </w:p>
    <w:p w:rsidR="009F25D5" w:rsidRPr="00354C1D" w:rsidRDefault="009F25D5"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Implementing Business logic</w:t>
      </w:r>
    </w:p>
    <w:p w:rsidR="007515FA" w:rsidRPr="00354C1D" w:rsidRDefault="007515FA" w:rsidP="00404491">
      <w:pPr>
        <w:rPr>
          <w:rFonts w:ascii="Calibri" w:hAnsi="Calibri" w:cs="Verdana"/>
          <w:sz w:val="22"/>
          <w:szCs w:val="22"/>
        </w:rPr>
      </w:pPr>
    </w:p>
    <w:p w:rsidR="00377625" w:rsidRPr="00354C1D" w:rsidRDefault="00377625" w:rsidP="002C1BC6">
      <w:pPr>
        <w:rPr>
          <w:rFonts w:ascii="Calibri" w:hAnsi="Calibri" w:cs="Calibri"/>
          <w:b/>
          <w:iCs/>
          <w:lang w:val="en-US"/>
        </w:rPr>
      </w:pPr>
      <w:r w:rsidRPr="00354C1D">
        <w:rPr>
          <w:rFonts w:ascii="Calibri" w:hAnsi="Calibri" w:cs="Calibri"/>
          <w:b/>
          <w:iCs/>
          <w:lang w:val="en-US"/>
        </w:rPr>
        <w:t>GLOBAL INDIA SOFTWARE, CHANDIGARH</w:t>
      </w:r>
      <w:r w:rsidRPr="00354C1D">
        <w:rPr>
          <w:rFonts w:ascii="Calibri" w:hAnsi="Calibri" w:cs="Calibri"/>
          <w:b/>
          <w:iCs/>
          <w:lang w:val="en-US"/>
        </w:rPr>
        <w:tab/>
        <w:t xml:space="preserve">      </w:t>
      </w:r>
      <w:r w:rsidRPr="00354C1D">
        <w:rPr>
          <w:rFonts w:ascii="Calibri" w:hAnsi="Calibri" w:cs="Calibri"/>
          <w:b/>
          <w:iCs/>
          <w:lang w:val="en-US"/>
        </w:rPr>
        <w:tab/>
      </w:r>
      <w:r w:rsidRPr="00354C1D">
        <w:rPr>
          <w:rFonts w:ascii="Calibri" w:hAnsi="Calibri" w:cs="Calibri"/>
          <w:b/>
          <w:iCs/>
          <w:lang w:val="en-US"/>
        </w:rPr>
        <w:tab/>
      </w:r>
      <w:r w:rsidRPr="00354C1D">
        <w:rPr>
          <w:rFonts w:ascii="Calibri" w:hAnsi="Calibri" w:cs="Calibri"/>
          <w:b/>
          <w:iCs/>
          <w:lang w:val="en-US"/>
        </w:rPr>
        <w:tab/>
      </w:r>
      <w:r w:rsidRPr="00354C1D">
        <w:rPr>
          <w:rFonts w:ascii="Calibri" w:hAnsi="Calibri" w:cs="Calibri"/>
          <w:b/>
          <w:iCs/>
          <w:lang w:val="en-US"/>
        </w:rPr>
        <w:tab/>
      </w:r>
      <w:r w:rsidR="009F0851" w:rsidRPr="00354C1D">
        <w:rPr>
          <w:rFonts w:ascii="Calibri" w:hAnsi="Calibri" w:cs="Calibri"/>
          <w:b/>
          <w:iCs/>
          <w:lang w:val="en-US"/>
        </w:rPr>
        <w:tab/>
      </w:r>
      <w:r w:rsidRPr="00354C1D">
        <w:rPr>
          <w:rFonts w:ascii="Calibri" w:hAnsi="Calibri" w:cs="Calibri"/>
          <w:b/>
          <w:iCs/>
          <w:lang w:val="en-US"/>
        </w:rPr>
        <w:t>Jul 07 – Oct 10</w:t>
      </w:r>
    </w:p>
    <w:p w:rsidR="00377625" w:rsidRPr="00354C1D" w:rsidRDefault="00377625" w:rsidP="00354C1D">
      <w:pPr>
        <w:jc w:val="both"/>
        <w:rPr>
          <w:rFonts w:ascii="Calibri" w:hAnsi="Calibri" w:cs="Verdana"/>
          <w:b/>
          <w:bCs/>
          <w:sz w:val="18"/>
          <w:szCs w:val="18"/>
        </w:rPr>
      </w:pPr>
      <w:r w:rsidRPr="00354C1D">
        <w:rPr>
          <w:rFonts w:ascii="Calibri" w:hAnsi="Calibri" w:cs="Calibri"/>
          <w:iCs/>
          <w:lang w:val="en-US"/>
        </w:rPr>
        <w:t xml:space="preserve">Role: </w:t>
      </w:r>
      <w:r w:rsidR="00C41D5F" w:rsidRPr="00354C1D">
        <w:rPr>
          <w:rFonts w:ascii="Calibri" w:hAnsi="Calibri" w:cs="Calibri"/>
          <w:iCs/>
          <w:lang w:val="en-US"/>
        </w:rPr>
        <w:t>.NET Developer</w:t>
      </w:r>
    </w:p>
    <w:p w:rsidR="00A4259A" w:rsidRPr="00354C1D" w:rsidRDefault="00A4259A" w:rsidP="007515FA">
      <w:pPr>
        <w:ind w:right="-180"/>
        <w:rPr>
          <w:rFonts w:ascii="Calibri" w:hAnsi="Calibri" w:cs="Verdana"/>
          <w:b/>
          <w:bCs/>
          <w:sz w:val="18"/>
          <w:szCs w:val="18"/>
        </w:rPr>
      </w:pPr>
    </w:p>
    <w:p w:rsidR="00C41D5F" w:rsidRPr="00354C1D" w:rsidRDefault="00C41D5F" w:rsidP="009F0851">
      <w:pPr>
        <w:jc w:val="both"/>
        <w:rPr>
          <w:rFonts w:ascii="Calibri" w:hAnsi="Calibri" w:cs="Calibri"/>
          <w:iCs/>
          <w:lang w:val="en-US"/>
        </w:rPr>
      </w:pPr>
      <w:r w:rsidRPr="00354C1D">
        <w:rPr>
          <w:rFonts w:ascii="Calibri" w:hAnsi="Calibri" w:cs="Calibri"/>
          <w:iCs/>
          <w:lang w:val="en-US"/>
        </w:rPr>
        <w:t>Project Title : Honda India CRM</w:t>
      </w:r>
    </w:p>
    <w:p w:rsidR="00C41D5F" w:rsidRPr="00354C1D" w:rsidRDefault="00C41D5F" w:rsidP="00C41D5F">
      <w:pPr>
        <w:rPr>
          <w:rFonts w:ascii="Calibri" w:hAnsi="Calibri" w:cs="Calibri"/>
          <w:iCs/>
          <w:sz w:val="22"/>
          <w:szCs w:val="22"/>
          <w:lang w:val="en-US"/>
        </w:rPr>
      </w:pPr>
      <w:r w:rsidRPr="00354C1D">
        <w:rPr>
          <w:rFonts w:ascii="Calibri" w:hAnsi="Calibri" w:cs="Calibri"/>
          <w:iCs/>
          <w:sz w:val="22"/>
          <w:szCs w:val="22"/>
          <w:lang w:val="en-US"/>
        </w:rPr>
        <w:t>Description</w:t>
      </w:r>
      <w:r w:rsidRPr="00354C1D">
        <w:rPr>
          <w:rFonts w:ascii="Calibri" w:hAnsi="Calibri" w:cs="Calibri"/>
          <w:iCs/>
          <w:sz w:val="22"/>
          <w:szCs w:val="22"/>
          <w:lang w:val="en-US"/>
        </w:rPr>
        <w:tab/>
      </w:r>
      <w:r w:rsidRPr="00354C1D">
        <w:rPr>
          <w:rFonts w:ascii="Calibri" w:hAnsi="Calibri" w:cs="Calibri"/>
          <w:iCs/>
          <w:sz w:val="22"/>
          <w:szCs w:val="22"/>
          <w:lang w:val="en-US"/>
        </w:rPr>
        <w:tab/>
      </w:r>
    </w:p>
    <w:p w:rsidR="00C41D5F" w:rsidRPr="00354C1D" w:rsidRDefault="00C41D5F" w:rsidP="00C41D5F">
      <w:pPr>
        <w:ind w:left="720"/>
        <w:jc w:val="both"/>
        <w:rPr>
          <w:rFonts w:ascii="Calibri" w:hAnsi="Calibri" w:cs="Calibri"/>
          <w:iCs/>
          <w:sz w:val="22"/>
          <w:szCs w:val="22"/>
          <w:lang w:val="en-US"/>
        </w:rPr>
      </w:pPr>
      <w:r w:rsidRPr="00354C1D">
        <w:rPr>
          <w:rFonts w:ascii="Calibri" w:hAnsi="Calibri" w:cs="Calibri"/>
          <w:iCs/>
          <w:sz w:val="22"/>
          <w:szCs w:val="22"/>
          <w:lang w:val="en-US"/>
        </w:rPr>
        <w:t>This web-site allows users to enter customer details of existing Honda customers and their feedback, enquiry or complaint related to Honda cars. It is platform to serve existing customers of Honda cars in a better way and provide efficient and satisfying solution to customers concern.</w:t>
      </w:r>
    </w:p>
    <w:p w:rsidR="00C41D5F" w:rsidRPr="00354C1D" w:rsidRDefault="00C41D5F" w:rsidP="00C41D5F">
      <w:pPr>
        <w:rPr>
          <w:rFonts w:ascii="Calibri" w:hAnsi="Calibri" w:cs="Calibri"/>
          <w:iCs/>
          <w:sz w:val="22"/>
          <w:szCs w:val="22"/>
          <w:lang w:val="en-US"/>
        </w:rPr>
      </w:pPr>
      <w:r w:rsidRPr="00354C1D">
        <w:rPr>
          <w:rFonts w:ascii="Calibri" w:hAnsi="Calibri" w:cs="Calibri"/>
          <w:iCs/>
          <w:sz w:val="22"/>
          <w:szCs w:val="22"/>
          <w:lang w:val="en-US"/>
        </w:rPr>
        <w:t>Website</w:t>
      </w:r>
      <w:r w:rsidRPr="00354C1D">
        <w:rPr>
          <w:rFonts w:ascii="Calibri" w:hAnsi="Calibri" w:cs="Calibri"/>
          <w:iCs/>
          <w:sz w:val="22"/>
          <w:szCs w:val="22"/>
          <w:lang w:val="en-US"/>
        </w:rPr>
        <w:tab/>
        <w:t>:</w:t>
      </w:r>
      <w:r w:rsidRPr="00354C1D">
        <w:rPr>
          <w:rFonts w:ascii="Calibri" w:hAnsi="Calibri" w:cs="Calibri"/>
          <w:iCs/>
          <w:sz w:val="22"/>
          <w:szCs w:val="22"/>
          <w:lang w:val="en-US"/>
        </w:rPr>
        <w:tab/>
      </w:r>
      <w:hyperlink r:id="rId7" w:history="1">
        <w:r w:rsidRPr="00354C1D">
          <w:rPr>
            <w:rFonts w:ascii="Calibri" w:hAnsi="Calibri" w:cs="Calibri"/>
            <w:iCs/>
            <w:lang w:val="en-US"/>
          </w:rPr>
          <w:t>http://www.Hondaindiacrm.com</w:t>
        </w:r>
      </w:hyperlink>
      <w:r w:rsidRPr="00354C1D">
        <w:rPr>
          <w:rFonts w:ascii="Calibri" w:hAnsi="Calibri" w:cs="Calibri"/>
          <w:iCs/>
          <w:sz w:val="22"/>
          <w:szCs w:val="22"/>
          <w:lang w:val="en-US"/>
        </w:rPr>
        <w:t xml:space="preserve"> </w:t>
      </w:r>
    </w:p>
    <w:p w:rsidR="00C41D5F" w:rsidRPr="00354C1D" w:rsidRDefault="00C41D5F" w:rsidP="00C41D5F">
      <w:pPr>
        <w:ind w:left="720" w:right="-180" w:hanging="720"/>
        <w:jc w:val="both"/>
        <w:rPr>
          <w:rFonts w:ascii="Calibri" w:hAnsi="Calibri" w:cs="Calibri"/>
          <w:iCs/>
          <w:sz w:val="22"/>
          <w:szCs w:val="22"/>
          <w:lang w:val="en-US"/>
        </w:rPr>
      </w:pPr>
      <w:r w:rsidRPr="00354C1D">
        <w:rPr>
          <w:rFonts w:ascii="Calibri" w:hAnsi="Calibri" w:cs="Calibri"/>
          <w:iCs/>
          <w:sz w:val="22"/>
          <w:szCs w:val="22"/>
          <w:lang w:val="en-US"/>
        </w:rPr>
        <w:t>Technology</w:t>
      </w:r>
      <w:r w:rsidRPr="00354C1D">
        <w:rPr>
          <w:rFonts w:ascii="Calibri" w:hAnsi="Calibri" w:cs="Calibri"/>
          <w:iCs/>
          <w:sz w:val="22"/>
          <w:szCs w:val="22"/>
          <w:lang w:val="en-US"/>
        </w:rPr>
        <w:tab/>
        <w:t>:</w:t>
      </w:r>
      <w:r w:rsidRPr="00354C1D">
        <w:rPr>
          <w:rFonts w:ascii="Calibri" w:hAnsi="Calibri" w:cs="Calibri"/>
          <w:iCs/>
          <w:sz w:val="22"/>
          <w:szCs w:val="22"/>
          <w:lang w:val="en-US"/>
        </w:rPr>
        <w:tab/>
        <w:t>ASP.NET with C#, MS SQL Server 2005, Visual Studio 2005</w:t>
      </w:r>
    </w:p>
    <w:p w:rsidR="00C41D5F" w:rsidRPr="00354C1D" w:rsidRDefault="00C41D5F" w:rsidP="00C41D5F">
      <w:pPr>
        <w:ind w:right="-180"/>
        <w:rPr>
          <w:rFonts w:ascii="Calibri" w:hAnsi="Calibri" w:cs="Calibri"/>
          <w:iCs/>
          <w:sz w:val="22"/>
          <w:szCs w:val="22"/>
          <w:lang w:val="en-US"/>
        </w:rPr>
      </w:pPr>
      <w:r w:rsidRPr="00354C1D">
        <w:rPr>
          <w:rFonts w:ascii="Calibri" w:hAnsi="Calibri" w:cs="Calibri"/>
          <w:iCs/>
          <w:sz w:val="22"/>
          <w:szCs w:val="22"/>
          <w:lang w:val="en-US"/>
        </w:rPr>
        <w:t>Client</w:t>
      </w:r>
      <w:r w:rsidRPr="00354C1D">
        <w:rPr>
          <w:rFonts w:ascii="Calibri" w:hAnsi="Calibri" w:cs="Calibri"/>
          <w:iCs/>
          <w:sz w:val="22"/>
          <w:szCs w:val="22"/>
          <w:lang w:val="en-US"/>
        </w:rPr>
        <w:tab/>
      </w:r>
      <w:r w:rsidRPr="00354C1D">
        <w:rPr>
          <w:rFonts w:ascii="Calibri" w:hAnsi="Calibri" w:cs="Calibri"/>
          <w:iCs/>
          <w:sz w:val="22"/>
          <w:szCs w:val="22"/>
          <w:lang w:val="en-US"/>
        </w:rPr>
        <w:tab/>
        <w:t>:</w:t>
      </w:r>
      <w:r w:rsidRPr="00354C1D">
        <w:rPr>
          <w:rFonts w:ascii="Calibri" w:hAnsi="Calibri" w:cs="Calibri"/>
          <w:iCs/>
          <w:sz w:val="22"/>
          <w:szCs w:val="22"/>
          <w:lang w:val="en-US"/>
        </w:rPr>
        <w:tab/>
      </w:r>
      <w:r w:rsidR="004D5DFF" w:rsidRPr="00354C1D">
        <w:rPr>
          <w:rFonts w:ascii="Calibri" w:hAnsi="Calibri" w:cs="Calibri"/>
          <w:iCs/>
          <w:sz w:val="22"/>
          <w:szCs w:val="22"/>
          <w:lang w:val="en-US"/>
        </w:rPr>
        <w:t>Honda Motors</w:t>
      </w:r>
    </w:p>
    <w:p w:rsidR="00C41D5F" w:rsidRPr="00354C1D" w:rsidRDefault="004D5DFF" w:rsidP="00C41D5F">
      <w:pPr>
        <w:rPr>
          <w:rFonts w:ascii="Calibri" w:hAnsi="Calibri" w:cs="Verdana"/>
          <w:sz w:val="22"/>
          <w:szCs w:val="22"/>
        </w:rPr>
      </w:pPr>
      <w:r w:rsidRPr="00354C1D">
        <w:rPr>
          <w:rFonts w:ascii="Calibri" w:hAnsi="Calibri" w:cs="Calibri"/>
          <w:iCs/>
          <w:sz w:val="22"/>
          <w:szCs w:val="22"/>
          <w:lang w:val="en-US"/>
        </w:rPr>
        <w:t>Responsibilities</w:t>
      </w:r>
      <w:r w:rsidR="00C41D5F" w:rsidRPr="00354C1D">
        <w:rPr>
          <w:rFonts w:ascii="Calibri" w:hAnsi="Calibri"/>
          <w:sz w:val="22"/>
          <w:szCs w:val="22"/>
        </w:rPr>
        <w:tab/>
      </w:r>
    </w:p>
    <w:p w:rsidR="004D5DFF" w:rsidRPr="00354C1D" w:rsidRDefault="004D5DFF"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 xml:space="preserve">Developing new enhancements </w:t>
      </w:r>
    </w:p>
    <w:p w:rsidR="004D5DFF" w:rsidRPr="00354C1D" w:rsidRDefault="004D5DFF" w:rsidP="009F0851">
      <w:pPr>
        <w:numPr>
          <w:ilvl w:val="0"/>
          <w:numId w:val="36"/>
        </w:numPr>
        <w:rPr>
          <w:rFonts w:ascii="Calibri" w:hAnsi="Calibri" w:cs="Calibri"/>
          <w:iCs/>
          <w:sz w:val="22"/>
          <w:szCs w:val="22"/>
          <w:lang w:val="en-US"/>
        </w:rPr>
      </w:pPr>
      <w:r w:rsidRPr="00354C1D">
        <w:rPr>
          <w:rFonts w:ascii="Calibri" w:hAnsi="Calibri" w:cs="Calibri"/>
          <w:iCs/>
          <w:sz w:val="22"/>
          <w:szCs w:val="22"/>
          <w:lang w:val="en-US"/>
        </w:rPr>
        <w:t>Implementing Business logic</w:t>
      </w:r>
    </w:p>
    <w:p w:rsidR="00A4259A" w:rsidRPr="00354C1D" w:rsidRDefault="00A4259A" w:rsidP="007515FA">
      <w:pPr>
        <w:ind w:right="-180"/>
        <w:rPr>
          <w:rFonts w:ascii="Calibri" w:hAnsi="Calibri" w:cs="Verdana"/>
          <w:b/>
          <w:bCs/>
          <w:sz w:val="18"/>
          <w:szCs w:val="18"/>
        </w:rPr>
      </w:pPr>
    </w:p>
    <w:p w:rsidR="00C41D5F" w:rsidRPr="00354C1D" w:rsidRDefault="00C41D5F" w:rsidP="007515FA">
      <w:pPr>
        <w:ind w:right="-180"/>
        <w:rPr>
          <w:rFonts w:ascii="Calibri" w:hAnsi="Calibri" w:cs="Verdana"/>
          <w:b/>
          <w:bCs/>
          <w:sz w:val="18"/>
          <w:szCs w:val="18"/>
        </w:rPr>
      </w:pPr>
    </w:p>
    <w:p w:rsidR="007515FA" w:rsidRPr="00354C1D" w:rsidRDefault="007515FA" w:rsidP="009F0851">
      <w:pPr>
        <w:jc w:val="both"/>
        <w:rPr>
          <w:rFonts w:ascii="Calibri" w:hAnsi="Calibri" w:cs="Calibri"/>
          <w:iCs/>
          <w:lang w:val="en-US"/>
        </w:rPr>
      </w:pPr>
      <w:r w:rsidRPr="00354C1D">
        <w:rPr>
          <w:rFonts w:ascii="Calibri" w:hAnsi="Calibri" w:cs="Calibri"/>
          <w:iCs/>
          <w:lang w:val="en-US"/>
        </w:rPr>
        <w:t xml:space="preserve">Project Title : </w:t>
      </w:r>
      <w:proofErr w:type="spellStart"/>
      <w:r w:rsidRPr="00354C1D">
        <w:rPr>
          <w:rFonts w:ascii="Calibri" w:hAnsi="Calibri" w:cs="Calibri"/>
          <w:iCs/>
          <w:lang w:val="en-US"/>
        </w:rPr>
        <w:t>Poul</w:t>
      </w:r>
      <w:proofErr w:type="spellEnd"/>
      <w:r w:rsidRPr="00354C1D">
        <w:rPr>
          <w:rFonts w:ascii="Calibri" w:hAnsi="Calibri" w:cs="Calibri"/>
          <w:iCs/>
          <w:lang w:val="en-US"/>
        </w:rPr>
        <w:t xml:space="preserve"> soft</w:t>
      </w:r>
    </w:p>
    <w:p w:rsidR="007515FA" w:rsidRPr="00354C1D" w:rsidRDefault="007515FA" w:rsidP="007515FA">
      <w:pPr>
        <w:rPr>
          <w:rFonts w:ascii="Calibri" w:hAnsi="Calibri" w:cs="Calibri"/>
          <w:iCs/>
          <w:sz w:val="22"/>
          <w:szCs w:val="22"/>
          <w:lang w:val="en-US"/>
        </w:rPr>
      </w:pPr>
      <w:r w:rsidRPr="00354C1D">
        <w:rPr>
          <w:rFonts w:ascii="Calibri" w:hAnsi="Calibri" w:cs="Calibri"/>
          <w:iCs/>
          <w:sz w:val="22"/>
          <w:szCs w:val="22"/>
          <w:lang w:val="en-US"/>
        </w:rPr>
        <w:t>Description</w:t>
      </w:r>
      <w:r w:rsidRPr="00354C1D">
        <w:rPr>
          <w:rFonts w:ascii="Calibri" w:hAnsi="Calibri" w:cs="Calibri"/>
          <w:iCs/>
          <w:sz w:val="22"/>
          <w:szCs w:val="22"/>
          <w:lang w:val="en-US"/>
        </w:rPr>
        <w:tab/>
      </w:r>
      <w:r w:rsidRPr="00354C1D">
        <w:rPr>
          <w:rFonts w:ascii="Calibri" w:hAnsi="Calibri" w:cs="Calibri"/>
          <w:iCs/>
          <w:sz w:val="22"/>
          <w:szCs w:val="22"/>
          <w:lang w:val="en-US"/>
        </w:rPr>
        <w:tab/>
      </w:r>
    </w:p>
    <w:p w:rsidR="007515FA" w:rsidRPr="00354C1D" w:rsidRDefault="007515FA" w:rsidP="009F0851">
      <w:pPr>
        <w:ind w:left="720"/>
        <w:rPr>
          <w:rFonts w:ascii="Calibri" w:hAnsi="Calibri" w:cs="Calibri"/>
          <w:iCs/>
          <w:sz w:val="22"/>
          <w:szCs w:val="22"/>
          <w:lang w:val="en-US"/>
        </w:rPr>
      </w:pPr>
      <w:proofErr w:type="spellStart"/>
      <w:r w:rsidRPr="00354C1D">
        <w:rPr>
          <w:rFonts w:ascii="Calibri" w:hAnsi="Calibri" w:cs="Calibri"/>
          <w:iCs/>
          <w:sz w:val="22"/>
          <w:szCs w:val="22"/>
          <w:lang w:val="en-US"/>
        </w:rPr>
        <w:t>Poul</w:t>
      </w:r>
      <w:proofErr w:type="spellEnd"/>
      <w:r w:rsidRPr="00354C1D">
        <w:rPr>
          <w:rFonts w:ascii="Calibri" w:hAnsi="Calibri" w:cs="Calibri"/>
          <w:iCs/>
          <w:sz w:val="22"/>
          <w:szCs w:val="22"/>
          <w:lang w:val="en-US"/>
        </w:rPr>
        <w:t xml:space="preserve"> soft is designed to record all the transactions and activities involved in a poultry farm, these solutions integrate Flock Performance, Purchases, Sales, Expenses, Feed Formulation, Feed Production and Accounting. It Keep tracks of Farm, Daily Entry, Feed Details, Vaccination Schedule, Layer Weekly Report, Cost Per Egg Report, Bird Transfer.</w:t>
      </w:r>
    </w:p>
    <w:p w:rsidR="007515FA" w:rsidRPr="00354C1D" w:rsidRDefault="007515FA" w:rsidP="007515FA">
      <w:pPr>
        <w:rPr>
          <w:rFonts w:ascii="Calibri" w:hAnsi="Calibri" w:cs="Calibri"/>
          <w:iCs/>
          <w:sz w:val="22"/>
          <w:szCs w:val="22"/>
          <w:lang w:val="en-US"/>
        </w:rPr>
      </w:pPr>
      <w:r w:rsidRPr="00354C1D">
        <w:rPr>
          <w:rFonts w:ascii="Calibri" w:hAnsi="Calibri" w:cs="Calibri"/>
          <w:iCs/>
          <w:sz w:val="22"/>
          <w:szCs w:val="22"/>
          <w:lang w:val="en-US"/>
        </w:rPr>
        <w:t>Website</w:t>
      </w:r>
      <w:r w:rsidRPr="00354C1D">
        <w:rPr>
          <w:rFonts w:ascii="Calibri" w:hAnsi="Calibri" w:cs="Calibri"/>
          <w:iCs/>
          <w:sz w:val="22"/>
          <w:szCs w:val="22"/>
          <w:lang w:val="en-US"/>
        </w:rPr>
        <w:tab/>
        <w:t>:</w:t>
      </w:r>
      <w:r w:rsidRPr="00354C1D">
        <w:rPr>
          <w:rFonts w:ascii="Calibri" w:hAnsi="Calibri" w:cs="Calibri"/>
          <w:iCs/>
          <w:sz w:val="22"/>
          <w:szCs w:val="22"/>
          <w:lang w:val="en-US"/>
        </w:rPr>
        <w:tab/>
      </w:r>
      <w:hyperlink r:id="rId8" w:history="1">
        <w:r w:rsidRPr="00354C1D">
          <w:rPr>
            <w:rFonts w:ascii="Calibri" w:hAnsi="Calibri" w:cs="Calibri"/>
            <w:iCs/>
            <w:lang w:val="en-US"/>
          </w:rPr>
          <w:t>http://ultsoftweb.no-ip.info</w:t>
        </w:r>
      </w:hyperlink>
      <w:r w:rsidRPr="00354C1D">
        <w:rPr>
          <w:rFonts w:ascii="Calibri" w:hAnsi="Calibri" w:cs="Calibri"/>
          <w:iCs/>
          <w:sz w:val="22"/>
          <w:szCs w:val="22"/>
          <w:lang w:val="en-US"/>
        </w:rPr>
        <w:t xml:space="preserve">   </w:t>
      </w:r>
    </w:p>
    <w:p w:rsidR="007515FA" w:rsidRPr="00354C1D" w:rsidRDefault="007515FA" w:rsidP="009F0851">
      <w:pPr>
        <w:rPr>
          <w:rFonts w:ascii="Calibri" w:hAnsi="Calibri" w:cs="Calibri"/>
          <w:iCs/>
          <w:sz w:val="22"/>
          <w:szCs w:val="22"/>
          <w:lang w:val="en-US"/>
        </w:rPr>
      </w:pPr>
      <w:r w:rsidRPr="00354C1D">
        <w:rPr>
          <w:rFonts w:ascii="Calibri" w:hAnsi="Calibri" w:cs="Calibri"/>
          <w:iCs/>
          <w:sz w:val="22"/>
          <w:szCs w:val="22"/>
          <w:lang w:val="en-US"/>
        </w:rPr>
        <w:t>Technology</w:t>
      </w:r>
      <w:r w:rsidRPr="00354C1D">
        <w:rPr>
          <w:rFonts w:ascii="Calibri" w:hAnsi="Calibri" w:cs="Calibri"/>
          <w:iCs/>
          <w:sz w:val="22"/>
          <w:szCs w:val="22"/>
          <w:lang w:val="en-US"/>
        </w:rPr>
        <w:tab/>
        <w:t>:</w:t>
      </w:r>
      <w:r w:rsidRPr="00354C1D">
        <w:rPr>
          <w:rFonts w:ascii="Calibri" w:hAnsi="Calibri" w:cs="Calibri"/>
          <w:iCs/>
          <w:sz w:val="22"/>
          <w:szCs w:val="22"/>
          <w:lang w:val="en-US"/>
        </w:rPr>
        <w:tab/>
        <w:t>ASP.NET with C#, MS SQL Server 2008, Visual Studio 2005</w:t>
      </w:r>
    </w:p>
    <w:p w:rsidR="007515FA" w:rsidRPr="00354C1D" w:rsidRDefault="007515FA" w:rsidP="009F0851">
      <w:pPr>
        <w:rPr>
          <w:rFonts w:ascii="Calibri" w:hAnsi="Calibri" w:cs="Calibri"/>
          <w:iCs/>
          <w:sz w:val="22"/>
          <w:szCs w:val="22"/>
          <w:lang w:val="en-US"/>
        </w:rPr>
      </w:pPr>
      <w:r w:rsidRPr="00354C1D">
        <w:rPr>
          <w:rFonts w:ascii="Calibri" w:hAnsi="Calibri" w:cs="Calibri"/>
          <w:iCs/>
          <w:sz w:val="22"/>
          <w:szCs w:val="22"/>
          <w:lang w:val="en-US"/>
        </w:rPr>
        <w:t>Client</w:t>
      </w:r>
      <w:r w:rsidRPr="00354C1D">
        <w:rPr>
          <w:rFonts w:ascii="Calibri" w:hAnsi="Calibri" w:cs="Calibri"/>
          <w:iCs/>
          <w:sz w:val="22"/>
          <w:szCs w:val="22"/>
          <w:lang w:val="en-US"/>
        </w:rPr>
        <w:tab/>
      </w:r>
      <w:r w:rsidRPr="00354C1D">
        <w:rPr>
          <w:rFonts w:ascii="Calibri" w:hAnsi="Calibri" w:cs="Calibri"/>
          <w:iCs/>
          <w:sz w:val="22"/>
          <w:szCs w:val="22"/>
          <w:lang w:val="en-US"/>
        </w:rPr>
        <w:tab/>
        <w:t>:</w:t>
      </w:r>
      <w:r w:rsidRPr="00354C1D">
        <w:rPr>
          <w:rFonts w:ascii="Calibri" w:hAnsi="Calibri" w:cs="Calibri"/>
          <w:iCs/>
          <w:sz w:val="22"/>
          <w:szCs w:val="22"/>
          <w:lang w:val="en-US"/>
        </w:rPr>
        <w:tab/>
      </w:r>
      <w:r w:rsidR="00C41D5F" w:rsidRPr="00354C1D">
        <w:rPr>
          <w:rFonts w:ascii="Calibri" w:hAnsi="Calibri" w:cs="Calibri"/>
          <w:iCs/>
          <w:sz w:val="22"/>
          <w:szCs w:val="22"/>
          <w:lang w:val="en-US"/>
        </w:rPr>
        <w:t xml:space="preserve">In </w:t>
      </w:r>
      <w:r w:rsidR="004D5DFF" w:rsidRPr="00354C1D">
        <w:rPr>
          <w:rFonts w:ascii="Calibri" w:hAnsi="Calibri" w:cs="Calibri"/>
          <w:iCs/>
          <w:sz w:val="22"/>
          <w:szCs w:val="22"/>
          <w:lang w:val="en-US"/>
        </w:rPr>
        <w:t>House</w:t>
      </w:r>
    </w:p>
    <w:p w:rsidR="007515FA" w:rsidRPr="00354C1D" w:rsidRDefault="007515FA" w:rsidP="0055693D">
      <w:pPr>
        <w:rPr>
          <w:rFonts w:ascii="Calibri" w:hAnsi="Calibri" w:cs="Calibri"/>
          <w:iCs/>
          <w:sz w:val="22"/>
          <w:szCs w:val="22"/>
          <w:lang w:val="en-US"/>
        </w:rPr>
      </w:pPr>
      <w:r w:rsidRPr="00354C1D">
        <w:rPr>
          <w:rFonts w:ascii="Calibri" w:hAnsi="Calibri" w:cs="Calibri"/>
          <w:iCs/>
          <w:sz w:val="22"/>
          <w:szCs w:val="22"/>
          <w:lang w:val="en-US"/>
        </w:rPr>
        <w:t>Responsibility</w:t>
      </w:r>
      <w:r w:rsidRPr="00354C1D">
        <w:rPr>
          <w:rFonts w:ascii="Calibri" w:hAnsi="Calibri" w:cs="Calibri"/>
          <w:iCs/>
          <w:sz w:val="22"/>
          <w:szCs w:val="22"/>
          <w:lang w:val="en-US"/>
        </w:rPr>
        <w:tab/>
      </w:r>
      <w:r w:rsidR="0055693D" w:rsidRPr="00354C1D">
        <w:rPr>
          <w:rFonts w:ascii="Calibri" w:hAnsi="Calibri" w:cs="Calibri"/>
          <w:iCs/>
          <w:sz w:val="22"/>
          <w:szCs w:val="22"/>
          <w:lang w:val="en-US"/>
        </w:rPr>
        <w:t>:</w:t>
      </w:r>
      <w:r w:rsidR="0055693D" w:rsidRPr="00354C1D">
        <w:rPr>
          <w:rFonts w:ascii="Calibri" w:hAnsi="Calibri" w:cs="Calibri"/>
          <w:iCs/>
          <w:sz w:val="22"/>
          <w:szCs w:val="22"/>
          <w:lang w:val="en-US"/>
        </w:rPr>
        <w:tab/>
        <w:t>Manual Tester</w:t>
      </w:r>
    </w:p>
    <w:p w:rsidR="0055693D" w:rsidRPr="00354C1D" w:rsidRDefault="0055693D" w:rsidP="0055693D">
      <w:pPr>
        <w:ind w:left="1800" w:right="-180"/>
        <w:rPr>
          <w:rFonts w:ascii="Calibri" w:hAnsi="Calibri" w:cs="Verdana"/>
          <w:b/>
          <w:bCs/>
          <w:sz w:val="18"/>
          <w:szCs w:val="18"/>
        </w:rPr>
      </w:pPr>
    </w:p>
    <w:p w:rsidR="00220077" w:rsidRPr="00354C1D" w:rsidRDefault="00220077" w:rsidP="00220077">
      <w:pPr>
        <w:rPr>
          <w:rFonts w:ascii="Calibri" w:hAnsi="Calibri" w:cs="Verdana"/>
          <w:b/>
          <w:bCs/>
          <w:sz w:val="18"/>
          <w:szCs w:val="18"/>
        </w:rPr>
      </w:pPr>
    </w:p>
    <w:p w:rsidR="0043290E" w:rsidRPr="00354C1D" w:rsidRDefault="0043290E" w:rsidP="00354C1D">
      <w:pPr>
        <w:jc w:val="both"/>
        <w:rPr>
          <w:rFonts w:ascii="Calibri" w:hAnsi="Calibri"/>
          <w:b/>
          <w:bCs/>
          <w:sz w:val="22"/>
          <w:szCs w:val="22"/>
          <w:u w:val="single"/>
        </w:rPr>
      </w:pPr>
      <w:r w:rsidRPr="00354C1D">
        <w:rPr>
          <w:rFonts w:ascii="Calibri" w:hAnsi="Calibri" w:cs="Calibri"/>
          <w:iCs/>
          <w:lang w:val="en-US"/>
        </w:rPr>
        <w:t>Project Title : Property Site</w:t>
      </w:r>
    </w:p>
    <w:p w:rsidR="0043290E" w:rsidRPr="00354C1D" w:rsidRDefault="0043290E" w:rsidP="0043290E">
      <w:pPr>
        <w:rPr>
          <w:rFonts w:ascii="Calibri" w:hAnsi="Calibri" w:cs="Calibri"/>
          <w:iCs/>
          <w:sz w:val="22"/>
          <w:szCs w:val="22"/>
          <w:lang w:val="en-US"/>
        </w:rPr>
      </w:pPr>
      <w:r w:rsidRPr="00354C1D">
        <w:rPr>
          <w:rFonts w:ascii="Calibri" w:hAnsi="Calibri" w:cs="Calibri"/>
          <w:iCs/>
          <w:sz w:val="22"/>
          <w:szCs w:val="22"/>
          <w:lang w:val="en-US"/>
        </w:rPr>
        <w:t>Description</w:t>
      </w:r>
    </w:p>
    <w:p w:rsidR="0043290E" w:rsidRPr="00354C1D" w:rsidRDefault="0096226C" w:rsidP="0043290E">
      <w:pPr>
        <w:ind w:left="720"/>
        <w:rPr>
          <w:rFonts w:ascii="Calibri" w:hAnsi="Calibri" w:cs="Calibri"/>
          <w:iCs/>
          <w:sz w:val="22"/>
          <w:szCs w:val="22"/>
          <w:lang w:val="en-US"/>
        </w:rPr>
      </w:pPr>
      <w:r w:rsidRPr="00354C1D">
        <w:rPr>
          <w:rFonts w:ascii="Calibri" w:hAnsi="Calibri" w:cs="Calibri"/>
          <w:iCs/>
          <w:sz w:val="22"/>
          <w:szCs w:val="22"/>
          <w:lang w:val="en-US"/>
        </w:rPr>
        <w:t xml:space="preserve">This website deals with </w:t>
      </w:r>
      <w:r w:rsidR="0043290E" w:rsidRPr="00354C1D">
        <w:rPr>
          <w:rFonts w:ascii="Calibri" w:hAnsi="Calibri" w:cs="Calibri"/>
          <w:iCs/>
          <w:sz w:val="22"/>
          <w:szCs w:val="22"/>
          <w:lang w:val="en-US"/>
        </w:rPr>
        <w:t>property management, brokerage, real estate Investments, real estate markets, operating expenses, financial reporting and budgeting, leasing</w:t>
      </w:r>
      <w:r w:rsidRPr="00354C1D">
        <w:rPr>
          <w:rFonts w:ascii="Calibri" w:hAnsi="Calibri" w:cs="Calibri"/>
          <w:iCs/>
          <w:sz w:val="22"/>
          <w:szCs w:val="22"/>
          <w:lang w:val="en-US"/>
        </w:rPr>
        <w:t xml:space="preserve"> of </w:t>
      </w:r>
      <w:r w:rsidR="0043290E" w:rsidRPr="00354C1D">
        <w:rPr>
          <w:rFonts w:ascii="Calibri" w:hAnsi="Calibri" w:cs="Calibri"/>
          <w:iCs/>
          <w:sz w:val="22"/>
          <w:szCs w:val="22"/>
          <w:lang w:val="en-US"/>
        </w:rPr>
        <w:t xml:space="preserve">Low-Rise to High-Rise Apartment </w:t>
      </w:r>
      <w:r w:rsidR="0043290E" w:rsidRPr="00354C1D">
        <w:rPr>
          <w:rFonts w:ascii="Calibri" w:hAnsi="Calibri" w:cs="Calibri"/>
          <w:iCs/>
          <w:sz w:val="22"/>
          <w:szCs w:val="22"/>
          <w:lang w:val="en-US"/>
        </w:rPr>
        <w:lastRenderedPageBreak/>
        <w:t>Buildings, Suburban Garden Apartments, Town houses , Condominiums, Cooperatives, Shopping Centers and Office Building.</w:t>
      </w:r>
    </w:p>
    <w:p w:rsidR="0043290E" w:rsidRPr="00354C1D" w:rsidRDefault="0043290E" w:rsidP="00354C1D">
      <w:pPr>
        <w:rPr>
          <w:rFonts w:ascii="Calibri" w:hAnsi="Calibri" w:cs="Calibri"/>
          <w:iCs/>
          <w:sz w:val="22"/>
          <w:szCs w:val="22"/>
          <w:lang w:val="en-US"/>
        </w:rPr>
      </w:pPr>
      <w:r w:rsidRPr="00354C1D">
        <w:rPr>
          <w:rFonts w:ascii="Calibri" w:hAnsi="Calibri" w:cs="Calibri"/>
          <w:iCs/>
          <w:sz w:val="22"/>
          <w:szCs w:val="22"/>
          <w:lang w:val="en-US"/>
        </w:rPr>
        <w:t>Website</w:t>
      </w:r>
      <w:r w:rsidRPr="00354C1D">
        <w:rPr>
          <w:rFonts w:ascii="Calibri" w:hAnsi="Calibri" w:cs="Calibri"/>
          <w:iCs/>
          <w:sz w:val="22"/>
          <w:szCs w:val="22"/>
          <w:lang w:val="en-US"/>
        </w:rPr>
        <w:tab/>
        <w:t>:</w:t>
      </w:r>
      <w:r w:rsidRPr="00354C1D">
        <w:rPr>
          <w:rFonts w:ascii="Calibri" w:hAnsi="Calibri" w:cs="Calibri"/>
          <w:iCs/>
          <w:sz w:val="22"/>
          <w:szCs w:val="22"/>
          <w:lang w:val="en-US"/>
        </w:rPr>
        <w:tab/>
      </w:r>
      <w:hyperlink r:id="rId9" w:history="1">
        <w:r w:rsidRPr="00354C1D">
          <w:rPr>
            <w:rFonts w:ascii="Calibri" w:hAnsi="Calibri" w:cs="Calibri"/>
            <w:iCs/>
            <w:sz w:val="22"/>
            <w:szCs w:val="22"/>
            <w:lang w:val="en-US"/>
          </w:rPr>
          <w:t>http://richardsrealtynyc.com</w:t>
        </w:r>
      </w:hyperlink>
      <w:r w:rsidRPr="00354C1D">
        <w:rPr>
          <w:rFonts w:ascii="Calibri" w:hAnsi="Calibri" w:cs="Calibri"/>
          <w:iCs/>
          <w:sz w:val="22"/>
          <w:szCs w:val="22"/>
          <w:lang w:val="en-US"/>
        </w:rPr>
        <w:t xml:space="preserve">  </w:t>
      </w:r>
    </w:p>
    <w:p w:rsidR="0043290E" w:rsidRPr="00354C1D" w:rsidRDefault="0043290E" w:rsidP="00354C1D">
      <w:pPr>
        <w:rPr>
          <w:rFonts w:ascii="Calibri" w:hAnsi="Calibri" w:cs="Calibri"/>
          <w:iCs/>
          <w:sz w:val="22"/>
          <w:szCs w:val="22"/>
          <w:lang w:val="en-US"/>
        </w:rPr>
      </w:pPr>
      <w:r w:rsidRPr="00354C1D">
        <w:rPr>
          <w:rFonts w:ascii="Calibri" w:hAnsi="Calibri" w:cs="Calibri"/>
          <w:iCs/>
          <w:sz w:val="22"/>
          <w:szCs w:val="22"/>
          <w:lang w:val="en-US"/>
        </w:rPr>
        <w:t>Technology</w:t>
      </w:r>
      <w:r w:rsidRPr="00354C1D">
        <w:rPr>
          <w:rFonts w:ascii="Calibri" w:hAnsi="Calibri" w:cs="Calibri"/>
          <w:iCs/>
          <w:sz w:val="22"/>
          <w:szCs w:val="22"/>
          <w:lang w:val="en-US"/>
        </w:rPr>
        <w:tab/>
        <w:t>:</w:t>
      </w:r>
      <w:r w:rsidRPr="00354C1D">
        <w:rPr>
          <w:rFonts w:ascii="Calibri" w:hAnsi="Calibri" w:cs="Calibri"/>
          <w:iCs/>
          <w:sz w:val="22"/>
          <w:szCs w:val="22"/>
          <w:lang w:val="en-US"/>
        </w:rPr>
        <w:tab/>
        <w:t>ASP.NET with C#, MS SQL Server 2005, Visual Studio 2005, Flash, HTML</w:t>
      </w:r>
    </w:p>
    <w:p w:rsidR="0043290E" w:rsidRPr="00354C1D" w:rsidRDefault="0043290E" w:rsidP="00354C1D">
      <w:pPr>
        <w:rPr>
          <w:rFonts w:ascii="Calibri" w:hAnsi="Calibri" w:cs="Calibri"/>
          <w:iCs/>
          <w:sz w:val="22"/>
          <w:szCs w:val="22"/>
          <w:lang w:val="en-US"/>
        </w:rPr>
      </w:pPr>
      <w:r w:rsidRPr="00354C1D">
        <w:rPr>
          <w:rFonts w:ascii="Calibri" w:hAnsi="Calibri" w:cs="Calibri"/>
          <w:iCs/>
          <w:sz w:val="22"/>
          <w:szCs w:val="22"/>
          <w:lang w:val="en-US"/>
        </w:rPr>
        <w:t>Client</w:t>
      </w:r>
      <w:r w:rsidRPr="00354C1D">
        <w:rPr>
          <w:rFonts w:ascii="Calibri" w:hAnsi="Calibri" w:cs="Calibri"/>
          <w:iCs/>
          <w:sz w:val="22"/>
          <w:szCs w:val="22"/>
          <w:lang w:val="en-US"/>
        </w:rPr>
        <w:tab/>
      </w:r>
      <w:r w:rsidRPr="00354C1D">
        <w:rPr>
          <w:rFonts w:ascii="Calibri" w:hAnsi="Calibri" w:cs="Calibri"/>
          <w:iCs/>
          <w:sz w:val="22"/>
          <w:szCs w:val="22"/>
          <w:lang w:val="en-US"/>
        </w:rPr>
        <w:tab/>
        <w:t>:</w:t>
      </w:r>
      <w:r w:rsidRPr="00354C1D">
        <w:rPr>
          <w:rFonts w:ascii="Calibri" w:hAnsi="Calibri" w:cs="Calibri"/>
          <w:iCs/>
          <w:sz w:val="22"/>
          <w:szCs w:val="22"/>
          <w:lang w:val="en-US"/>
        </w:rPr>
        <w:tab/>
        <w:t>Richards Reality Group, LLC</w:t>
      </w:r>
    </w:p>
    <w:p w:rsidR="00B139B5" w:rsidRPr="00354C1D" w:rsidRDefault="0043290E" w:rsidP="00354C1D">
      <w:pPr>
        <w:rPr>
          <w:rFonts w:ascii="Calibri" w:hAnsi="Calibri" w:cs="Calibri"/>
          <w:sz w:val="22"/>
          <w:szCs w:val="22"/>
        </w:rPr>
      </w:pPr>
      <w:r w:rsidRPr="00354C1D">
        <w:rPr>
          <w:rFonts w:ascii="Calibri" w:hAnsi="Calibri" w:cs="Calibri"/>
          <w:iCs/>
          <w:sz w:val="22"/>
          <w:szCs w:val="22"/>
          <w:lang w:val="en-US"/>
        </w:rPr>
        <w:t>Responsibility</w:t>
      </w:r>
      <w:r w:rsidRPr="00354C1D">
        <w:rPr>
          <w:rFonts w:ascii="Calibri" w:hAnsi="Calibri" w:cs="Calibri"/>
          <w:iCs/>
          <w:sz w:val="22"/>
          <w:szCs w:val="22"/>
          <w:lang w:val="en-US"/>
        </w:rPr>
        <w:tab/>
        <w:t>:</w:t>
      </w:r>
      <w:r w:rsidRPr="00354C1D">
        <w:rPr>
          <w:rFonts w:ascii="Calibri" w:hAnsi="Calibri" w:cs="Calibri"/>
          <w:iCs/>
          <w:sz w:val="22"/>
          <w:szCs w:val="22"/>
          <w:lang w:val="en-US"/>
        </w:rPr>
        <w:tab/>
      </w:r>
      <w:r w:rsidR="0055693D" w:rsidRPr="00354C1D">
        <w:rPr>
          <w:rFonts w:ascii="Calibri" w:hAnsi="Calibri" w:cs="Calibri"/>
          <w:iCs/>
          <w:sz w:val="22"/>
          <w:szCs w:val="22"/>
          <w:lang w:val="en-US"/>
        </w:rPr>
        <w:t>Manual Tester</w:t>
      </w:r>
    </w:p>
    <w:p w:rsidR="00354C1D" w:rsidRPr="00354C1D" w:rsidRDefault="00354C1D" w:rsidP="00354C1D">
      <w:pPr>
        <w:widowControl w:val="0"/>
        <w:suppressAutoHyphens w:val="0"/>
        <w:spacing w:before="20" w:after="20"/>
        <w:jc w:val="both"/>
        <w:rPr>
          <w:rFonts w:ascii="Calibri" w:hAnsi="Calibri" w:cs="Calibri"/>
          <w:b/>
          <w:sz w:val="22"/>
          <w:szCs w:val="22"/>
          <w:lang w:val="en-US"/>
        </w:rPr>
      </w:pPr>
    </w:p>
    <w:tbl>
      <w:tblPr>
        <w:tblW w:w="10431" w:type="dxa"/>
        <w:shd w:val="clear" w:color="auto" w:fill="BFBFBF"/>
        <w:tblLayout w:type="fixed"/>
        <w:tblLook w:val="0420" w:firstRow="1" w:lastRow="0" w:firstColumn="0" w:lastColumn="0" w:noHBand="0" w:noVBand="1"/>
      </w:tblPr>
      <w:tblGrid>
        <w:gridCol w:w="10431"/>
      </w:tblGrid>
      <w:tr w:rsidR="00354C1D" w:rsidRPr="00354C1D" w:rsidTr="00354C1D">
        <w:trPr>
          <w:trHeight w:hRule="exact" w:val="340"/>
        </w:trPr>
        <w:tc>
          <w:tcPr>
            <w:tcW w:w="10431" w:type="dxa"/>
            <w:tcBorders>
              <w:bottom w:val="nil"/>
            </w:tcBorders>
            <w:shd w:val="clear" w:color="auto" w:fill="BFBFBF"/>
            <w:vAlign w:val="center"/>
          </w:tcPr>
          <w:p w:rsidR="00354C1D" w:rsidRPr="00354C1D" w:rsidRDefault="00354C1D" w:rsidP="00354C1D">
            <w:pPr>
              <w:ind w:right="360"/>
              <w:jc w:val="center"/>
              <w:rPr>
                <w:rFonts w:ascii="Calibri" w:hAnsi="Calibri" w:cs="Calibri"/>
                <w:b/>
                <w:iCs/>
                <w:lang w:val="en-US"/>
              </w:rPr>
            </w:pPr>
            <w:r w:rsidRPr="00354C1D">
              <w:rPr>
                <w:rFonts w:ascii="Calibri" w:hAnsi="Calibri" w:cs="Calibri"/>
                <w:b/>
                <w:iCs/>
                <w:lang w:val="en-US"/>
              </w:rPr>
              <w:t>PERSONAL MINUTIAE</w:t>
            </w:r>
          </w:p>
          <w:p w:rsidR="00354C1D" w:rsidRPr="00354C1D" w:rsidRDefault="00354C1D" w:rsidP="00354C1D">
            <w:pPr>
              <w:widowControl w:val="0"/>
              <w:suppressAutoHyphens w:val="0"/>
              <w:rPr>
                <w:rFonts w:ascii="Calibri" w:hAnsi="Calibri" w:cs="Arial"/>
                <w:snapToGrid w:val="0"/>
                <w:sz w:val="20"/>
              </w:rPr>
            </w:pPr>
          </w:p>
        </w:tc>
      </w:tr>
    </w:tbl>
    <w:p w:rsidR="002C1BC6" w:rsidRPr="00354C1D" w:rsidRDefault="002C1BC6" w:rsidP="002C1BC6">
      <w:pPr>
        <w:ind w:right="360"/>
        <w:jc w:val="center"/>
        <w:rPr>
          <w:rFonts w:ascii="Calibri" w:hAnsi="Calibri" w:cs="Calibri"/>
          <w:sz w:val="22"/>
          <w:szCs w:val="22"/>
        </w:rPr>
      </w:pPr>
    </w:p>
    <w:p w:rsidR="00B139B5" w:rsidRPr="00354C1D" w:rsidRDefault="00B139B5" w:rsidP="00782D6A">
      <w:pPr>
        <w:ind w:right="360"/>
        <w:jc w:val="both"/>
        <w:rPr>
          <w:rFonts w:ascii="Calibri" w:hAnsi="Calibri" w:cs="Calibri"/>
          <w:iCs/>
          <w:sz w:val="22"/>
          <w:szCs w:val="22"/>
          <w:lang w:val="en-US"/>
        </w:rPr>
      </w:pPr>
      <w:r w:rsidRPr="00354C1D">
        <w:rPr>
          <w:rFonts w:ascii="Calibri" w:hAnsi="Calibri" w:cs="Calibri"/>
          <w:iCs/>
          <w:sz w:val="22"/>
          <w:szCs w:val="22"/>
          <w:lang w:val="en-US"/>
        </w:rPr>
        <w:t>Date of Birth</w:t>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t xml:space="preserve">          </w:t>
      </w:r>
      <w:r w:rsidR="001702CE" w:rsidRPr="00354C1D">
        <w:rPr>
          <w:rFonts w:ascii="Calibri" w:hAnsi="Calibri" w:cs="Calibri"/>
          <w:iCs/>
          <w:sz w:val="22"/>
          <w:szCs w:val="22"/>
          <w:lang w:val="en-US"/>
        </w:rPr>
        <w:tab/>
      </w:r>
      <w:r w:rsidR="0055693D" w:rsidRPr="00354C1D">
        <w:rPr>
          <w:rFonts w:ascii="Calibri" w:hAnsi="Calibri" w:cs="Calibri"/>
          <w:iCs/>
          <w:sz w:val="22"/>
          <w:szCs w:val="22"/>
          <w:lang w:val="en-US"/>
        </w:rPr>
        <w:t>7</w:t>
      </w:r>
      <w:r w:rsidRPr="00354C1D">
        <w:rPr>
          <w:rFonts w:ascii="Calibri" w:hAnsi="Calibri" w:cs="Calibri"/>
          <w:iCs/>
          <w:sz w:val="22"/>
          <w:szCs w:val="22"/>
          <w:lang w:val="en-US"/>
        </w:rPr>
        <w:t xml:space="preserve">th </w:t>
      </w:r>
      <w:r w:rsidR="0055693D" w:rsidRPr="00354C1D">
        <w:rPr>
          <w:rFonts w:ascii="Calibri" w:hAnsi="Calibri" w:cs="Calibri"/>
          <w:iCs/>
          <w:sz w:val="22"/>
          <w:szCs w:val="22"/>
          <w:lang w:val="en-US"/>
        </w:rPr>
        <w:t>Jan 1983</w:t>
      </w:r>
    </w:p>
    <w:p w:rsidR="00B139B5" w:rsidRPr="00354C1D" w:rsidRDefault="001702CE" w:rsidP="00782D6A">
      <w:pPr>
        <w:ind w:right="360"/>
        <w:jc w:val="both"/>
        <w:rPr>
          <w:rFonts w:ascii="Calibri" w:hAnsi="Calibri" w:cs="Calibri"/>
          <w:iCs/>
          <w:sz w:val="22"/>
          <w:szCs w:val="22"/>
          <w:lang w:val="en-US"/>
        </w:rPr>
      </w:pPr>
      <w:r w:rsidRPr="00354C1D">
        <w:rPr>
          <w:rFonts w:ascii="Calibri" w:hAnsi="Calibri" w:cs="Calibri"/>
          <w:iCs/>
          <w:sz w:val="22"/>
          <w:szCs w:val="22"/>
          <w:lang w:val="en-US"/>
        </w:rPr>
        <w:t>Father’s Name</w:t>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00F061D1" w:rsidRPr="00354C1D">
        <w:rPr>
          <w:rFonts w:ascii="Calibri" w:hAnsi="Calibri" w:cs="Calibri"/>
          <w:iCs/>
          <w:sz w:val="22"/>
          <w:szCs w:val="22"/>
          <w:lang w:val="en-US"/>
        </w:rPr>
        <w:tab/>
      </w:r>
      <w:r w:rsidR="0055693D" w:rsidRPr="00354C1D">
        <w:rPr>
          <w:rFonts w:ascii="Calibri" w:hAnsi="Calibri" w:cs="Calibri"/>
          <w:iCs/>
          <w:sz w:val="22"/>
          <w:szCs w:val="22"/>
          <w:lang w:val="en-US"/>
        </w:rPr>
        <w:t>Mr. S.K</w:t>
      </w:r>
      <w:r w:rsidR="00B139B5" w:rsidRPr="00354C1D">
        <w:rPr>
          <w:rFonts w:ascii="Calibri" w:hAnsi="Calibri" w:cs="Calibri"/>
          <w:iCs/>
          <w:sz w:val="22"/>
          <w:szCs w:val="22"/>
          <w:lang w:val="en-US"/>
        </w:rPr>
        <w:t xml:space="preserve">. </w:t>
      </w:r>
      <w:proofErr w:type="spellStart"/>
      <w:r w:rsidR="0055693D" w:rsidRPr="00354C1D">
        <w:rPr>
          <w:rFonts w:ascii="Calibri" w:hAnsi="Calibri" w:cs="Calibri"/>
          <w:iCs/>
          <w:sz w:val="22"/>
          <w:szCs w:val="22"/>
          <w:lang w:val="en-US"/>
        </w:rPr>
        <w:t>Dogra</w:t>
      </w:r>
      <w:proofErr w:type="spellEnd"/>
    </w:p>
    <w:p w:rsidR="00B139B5" w:rsidRPr="00354C1D" w:rsidRDefault="00B139B5" w:rsidP="00782D6A">
      <w:pPr>
        <w:ind w:right="360"/>
        <w:jc w:val="both"/>
        <w:rPr>
          <w:rFonts w:ascii="Calibri" w:hAnsi="Calibri" w:cs="Calibri"/>
          <w:iCs/>
          <w:sz w:val="22"/>
          <w:szCs w:val="22"/>
          <w:lang w:val="en-US"/>
        </w:rPr>
      </w:pPr>
      <w:r w:rsidRPr="00354C1D">
        <w:rPr>
          <w:rFonts w:ascii="Calibri" w:hAnsi="Calibri" w:cs="Calibri"/>
          <w:iCs/>
          <w:sz w:val="22"/>
          <w:szCs w:val="22"/>
          <w:lang w:val="en-US"/>
        </w:rPr>
        <w:t>Mother’s Name</w:t>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00556B0D" w:rsidRPr="00354C1D">
        <w:rPr>
          <w:rFonts w:ascii="Calibri" w:hAnsi="Calibri" w:cs="Calibri"/>
          <w:iCs/>
          <w:sz w:val="22"/>
          <w:szCs w:val="22"/>
          <w:lang w:val="en-US"/>
        </w:rPr>
        <w:tab/>
      </w:r>
      <w:r w:rsidRPr="00354C1D">
        <w:rPr>
          <w:rFonts w:ascii="Calibri" w:hAnsi="Calibri" w:cs="Calibri"/>
          <w:iCs/>
          <w:sz w:val="22"/>
          <w:szCs w:val="22"/>
          <w:lang w:val="en-US"/>
        </w:rPr>
        <w:t xml:space="preserve">Mrs. </w:t>
      </w:r>
      <w:proofErr w:type="spellStart"/>
      <w:r w:rsidR="0055693D" w:rsidRPr="00354C1D">
        <w:rPr>
          <w:rFonts w:ascii="Calibri" w:hAnsi="Calibri" w:cs="Calibri"/>
          <w:iCs/>
          <w:sz w:val="22"/>
          <w:szCs w:val="22"/>
          <w:lang w:val="en-US"/>
        </w:rPr>
        <w:t>Adarsh</w:t>
      </w:r>
      <w:proofErr w:type="spellEnd"/>
      <w:r w:rsidR="0055693D" w:rsidRPr="00354C1D">
        <w:rPr>
          <w:rFonts w:ascii="Calibri" w:hAnsi="Calibri" w:cs="Calibri"/>
          <w:iCs/>
          <w:sz w:val="22"/>
          <w:szCs w:val="22"/>
          <w:lang w:val="en-US"/>
        </w:rPr>
        <w:t xml:space="preserve"> </w:t>
      </w:r>
      <w:proofErr w:type="spellStart"/>
      <w:r w:rsidR="0055693D" w:rsidRPr="00354C1D">
        <w:rPr>
          <w:rFonts w:ascii="Calibri" w:hAnsi="Calibri" w:cs="Calibri"/>
          <w:iCs/>
          <w:sz w:val="22"/>
          <w:szCs w:val="22"/>
          <w:lang w:val="en-US"/>
        </w:rPr>
        <w:t>Dogra</w:t>
      </w:r>
      <w:proofErr w:type="spellEnd"/>
    </w:p>
    <w:p w:rsidR="00B139B5" w:rsidRPr="00354C1D" w:rsidRDefault="00B139B5" w:rsidP="00782D6A">
      <w:pPr>
        <w:ind w:right="360"/>
        <w:jc w:val="both"/>
        <w:rPr>
          <w:rFonts w:ascii="Calibri" w:hAnsi="Calibri" w:cs="Calibri"/>
          <w:iCs/>
          <w:sz w:val="22"/>
          <w:szCs w:val="22"/>
          <w:lang w:val="en-US"/>
        </w:rPr>
      </w:pPr>
      <w:r w:rsidRPr="00354C1D">
        <w:rPr>
          <w:rFonts w:ascii="Calibri" w:hAnsi="Calibri" w:cs="Calibri"/>
          <w:iCs/>
          <w:sz w:val="22"/>
          <w:szCs w:val="22"/>
          <w:lang w:val="en-US"/>
        </w:rPr>
        <w:t>Language Known</w:t>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t>English, Hindi</w:t>
      </w:r>
    </w:p>
    <w:p w:rsidR="00B139B5" w:rsidRPr="00354C1D" w:rsidRDefault="00B139B5" w:rsidP="00782D6A">
      <w:pPr>
        <w:ind w:right="360"/>
        <w:jc w:val="both"/>
        <w:rPr>
          <w:rFonts w:ascii="Calibri" w:hAnsi="Calibri" w:cs="Calibri"/>
          <w:iCs/>
          <w:sz w:val="22"/>
          <w:szCs w:val="22"/>
          <w:lang w:val="en-US"/>
        </w:rPr>
      </w:pPr>
      <w:r w:rsidRPr="00354C1D">
        <w:rPr>
          <w:rFonts w:ascii="Calibri" w:hAnsi="Calibri" w:cs="Calibri"/>
          <w:iCs/>
          <w:sz w:val="22"/>
          <w:szCs w:val="22"/>
          <w:lang w:val="en-US"/>
        </w:rPr>
        <w:t>Marital Status</w:t>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00F061D1" w:rsidRPr="00354C1D">
        <w:rPr>
          <w:rFonts w:ascii="Calibri" w:hAnsi="Calibri" w:cs="Calibri"/>
          <w:iCs/>
          <w:sz w:val="22"/>
          <w:szCs w:val="22"/>
          <w:lang w:val="en-US"/>
        </w:rPr>
        <w:tab/>
      </w:r>
      <w:r w:rsidRPr="00354C1D">
        <w:rPr>
          <w:rFonts w:ascii="Calibri" w:hAnsi="Calibri" w:cs="Calibri"/>
          <w:iCs/>
          <w:sz w:val="22"/>
          <w:szCs w:val="22"/>
          <w:lang w:val="en-US"/>
        </w:rPr>
        <w:t>Unmarried</w:t>
      </w:r>
    </w:p>
    <w:p w:rsidR="00B139B5" w:rsidRPr="00354C1D" w:rsidRDefault="00B139B5" w:rsidP="0055693D">
      <w:pPr>
        <w:widowControl w:val="0"/>
        <w:tabs>
          <w:tab w:val="left" w:pos="720"/>
        </w:tabs>
        <w:suppressAutoHyphens w:val="0"/>
        <w:autoSpaceDE w:val="0"/>
        <w:autoSpaceDN w:val="0"/>
        <w:adjustRightInd w:val="0"/>
        <w:ind w:left="4320" w:hanging="4320"/>
        <w:rPr>
          <w:rFonts w:ascii="Calibri" w:hAnsi="Calibri" w:cs="Calibri"/>
          <w:iCs/>
          <w:sz w:val="22"/>
          <w:szCs w:val="22"/>
          <w:lang w:val="en-US"/>
        </w:rPr>
      </w:pPr>
      <w:r w:rsidRPr="00354C1D">
        <w:rPr>
          <w:rFonts w:ascii="Calibri" w:hAnsi="Calibri" w:cs="Calibri"/>
          <w:iCs/>
          <w:sz w:val="22"/>
          <w:szCs w:val="22"/>
          <w:lang w:val="en-US"/>
        </w:rPr>
        <w:t>Permanent Address</w:t>
      </w:r>
      <w:r w:rsidRPr="00354C1D">
        <w:rPr>
          <w:rFonts w:ascii="Calibri" w:hAnsi="Calibri" w:cs="Calibri"/>
          <w:iCs/>
          <w:sz w:val="22"/>
          <w:szCs w:val="22"/>
          <w:lang w:val="en-US"/>
        </w:rPr>
        <w:tab/>
      </w:r>
      <w:r w:rsidR="0055693D" w:rsidRPr="00354C1D">
        <w:rPr>
          <w:rFonts w:ascii="Calibri" w:hAnsi="Calibri" w:cs="Calibri"/>
          <w:iCs/>
          <w:sz w:val="22"/>
          <w:szCs w:val="22"/>
          <w:lang w:val="en-US"/>
        </w:rPr>
        <w:t xml:space="preserve"># 267 </w:t>
      </w:r>
      <w:proofErr w:type="spellStart"/>
      <w:r w:rsidR="0055693D" w:rsidRPr="00354C1D">
        <w:rPr>
          <w:rFonts w:ascii="Calibri" w:hAnsi="Calibri" w:cs="Calibri"/>
          <w:iCs/>
          <w:sz w:val="22"/>
          <w:szCs w:val="22"/>
          <w:lang w:val="en-US"/>
        </w:rPr>
        <w:t>Chander</w:t>
      </w:r>
      <w:proofErr w:type="spellEnd"/>
      <w:r w:rsidR="0055693D" w:rsidRPr="00354C1D">
        <w:rPr>
          <w:rFonts w:ascii="Calibri" w:hAnsi="Calibri" w:cs="Calibri"/>
          <w:iCs/>
          <w:sz w:val="22"/>
          <w:szCs w:val="22"/>
          <w:lang w:val="en-US"/>
        </w:rPr>
        <w:t xml:space="preserve"> </w:t>
      </w:r>
      <w:proofErr w:type="spellStart"/>
      <w:r w:rsidR="0055693D" w:rsidRPr="00354C1D">
        <w:rPr>
          <w:rFonts w:ascii="Calibri" w:hAnsi="Calibri" w:cs="Calibri"/>
          <w:iCs/>
          <w:sz w:val="22"/>
          <w:szCs w:val="22"/>
          <w:lang w:val="en-US"/>
        </w:rPr>
        <w:t>Marg</w:t>
      </w:r>
      <w:proofErr w:type="spellEnd"/>
      <w:r w:rsidR="0055693D" w:rsidRPr="00354C1D">
        <w:rPr>
          <w:rFonts w:ascii="Calibri" w:hAnsi="Calibri" w:cs="Calibri"/>
          <w:iCs/>
          <w:sz w:val="22"/>
          <w:szCs w:val="22"/>
          <w:lang w:val="en-US"/>
        </w:rPr>
        <w:t xml:space="preserve">, </w:t>
      </w:r>
      <w:proofErr w:type="spellStart"/>
      <w:r w:rsidR="0055693D" w:rsidRPr="00354C1D">
        <w:rPr>
          <w:rFonts w:ascii="Calibri" w:hAnsi="Calibri" w:cs="Calibri"/>
          <w:iCs/>
          <w:sz w:val="22"/>
          <w:szCs w:val="22"/>
          <w:lang w:val="en-US"/>
        </w:rPr>
        <w:t>Kotwali</w:t>
      </w:r>
      <w:proofErr w:type="spellEnd"/>
      <w:r w:rsidR="0055693D" w:rsidRPr="00354C1D">
        <w:rPr>
          <w:rFonts w:ascii="Calibri" w:hAnsi="Calibri" w:cs="Calibri"/>
          <w:iCs/>
          <w:sz w:val="22"/>
          <w:szCs w:val="22"/>
          <w:lang w:val="en-US"/>
        </w:rPr>
        <w:t xml:space="preserve"> </w:t>
      </w:r>
      <w:proofErr w:type="spellStart"/>
      <w:r w:rsidR="0055693D" w:rsidRPr="00354C1D">
        <w:rPr>
          <w:rFonts w:ascii="Calibri" w:hAnsi="Calibri" w:cs="Calibri"/>
          <w:iCs/>
          <w:sz w:val="22"/>
          <w:szCs w:val="22"/>
          <w:lang w:val="en-US"/>
        </w:rPr>
        <w:t>Bazar</w:t>
      </w:r>
      <w:proofErr w:type="spellEnd"/>
      <w:r w:rsidR="0055693D" w:rsidRPr="00354C1D">
        <w:rPr>
          <w:rFonts w:ascii="Calibri" w:hAnsi="Calibri" w:cs="Calibri"/>
          <w:iCs/>
          <w:sz w:val="22"/>
          <w:szCs w:val="22"/>
          <w:lang w:val="en-US"/>
        </w:rPr>
        <w:t xml:space="preserve">, </w:t>
      </w:r>
      <w:proofErr w:type="spellStart"/>
      <w:r w:rsidR="0055693D" w:rsidRPr="00354C1D">
        <w:rPr>
          <w:rFonts w:ascii="Calibri" w:hAnsi="Calibri" w:cs="Calibri"/>
          <w:iCs/>
          <w:sz w:val="22"/>
          <w:szCs w:val="22"/>
          <w:lang w:val="en-US"/>
        </w:rPr>
        <w:t>Dharamsala</w:t>
      </w:r>
      <w:proofErr w:type="spellEnd"/>
      <w:r w:rsidR="0055693D" w:rsidRPr="00354C1D">
        <w:rPr>
          <w:rFonts w:ascii="Calibri" w:hAnsi="Calibri" w:cs="Calibri"/>
          <w:iCs/>
          <w:sz w:val="22"/>
          <w:szCs w:val="22"/>
          <w:lang w:val="en-US"/>
        </w:rPr>
        <w:t xml:space="preserve">, District </w:t>
      </w:r>
      <w:proofErr w:type="spellStart"/>
      <w:r w:rsidR="0055693D" w:rsidRPr="00354C1D">
        <w:rPr>
          <w:rFonts w:ascii="Calibri" w:hAnsi="Calibri" w:cs="Calibri"/>
          <w:iCs/>
          <w:sz w:val="22"/>
          <w:szCs w:val="22"/>
          <w:lang w:val="en-US"/>
        </w:rPr>
        <w:t>Kangra</w:t>
      </w:r>
      <w:proofErr w:type="spellEnd"/>
      <w:r w:rsidR="0055693D" w:rsidRPr="00354C1D">
        <w:rPr>
          <w:rFonts w:ascii="Calibri" w:hAnsi="Calibri" w:cs="Calibri"/>
          <w:iCs/>
          <w:sz w:val="22"/>
          <w:szCs w:val="22"/>
          <w:lang w:val="en-US"/>
        </w:rPr>
        <w:t>, Himachal Pradesh -176215</w:t>
      </w:r>
    </w:p>
    <w:p w:rsidR="00B139B5" w:rsidRPr="00354C1D" w:rsidRDefault="00B139B5" w:rsidP="00782D6A">
      <w:pPr>
        <w:ind w:right="360"/>
        <w:jc w:val="both"/>
        <w:rPr>
          <w:rFonts w:ascii="Calibri" w:hAnsi="Calibri" w:cs="Calibri"/>
          <w:iCs/>
          <w:sz w:val="22"/>
          <w:szCs w:val="22"/>
          <w:lang w:val="en-US"/>
        </w:rPr>
      </w:pPr>
      <w:r w:rsidRPr="00354C1D">
        <w:rPr>
          <w:rFonts w:ascii="Calibri" w:hAnsi="Calibri" w:cs="Calibri"/>
          <w:iCs/>
          <w:sz w:val="22"/>
          <w:szCs w:val="22"/>
          <w:lang w:val="en-US"/>
        </w:rPr>
        <w:t>Correspondence Address</w:t>
      </w:r>
      <w:r w:rsidRPr="00354C1D">
        <w:rPr>
          <w:rFonts w:ascii="Calibri" w:hAnsi="Calibri" w:cs="Calibri"/>
          <w:iCs/>
          <w:sz w:val="22"/>
          <w:szCs w:val="22"/>
          <w:lang w:val="en-US"/>
        </w:rPr>
        <w:tab/>
      </w:r>
      <w:r w:rsidRPr="00354C1D">
        <w:rPr>
          <w:rFonts w:ascii="Calibri" w:hAnsi="Calibri" w:cs="Calibri"/>
          <w:iCs/>
          <w:sz w:val="22"/>
          <w:szCs w:val="22"/>
          <w:lang w:val="en-US"/>
        </w:rPr>
        <w:tab/>
      </w:r>
      <w:r w:rsidRPr="00354C1D">
        <w:rPr>
          <w:rFonts w:ascii="Calibri" w:hAnsi="Calibri" w:cs="Calibri"/>
          <w:iCs/>
          <w:sz w:val="22"/>
          <w:szCs w:val="22"/>
          <w:lang w:val="en-US"/>
        </w:rPr>
        <w:tab/>
      </w:r>
      <w:r w:rsidR="0055693D" w:rsidRPr="00354C1D">
        <w:rPr>
          <w:rFonts w:ascii="Calibri" w:hAnsi="Calibri" w:cs="Calibri"/>
          <w:iCs/>
          <w:sz w:val="22"/>
          <w:szCs w:val="22"/>
          <w:lang w:val="en-US"/>
        </w:rPr>
        <w:t xml:space="preserve"># 303 </w:t>
      </w:r>
      <w:proofErr w:type="spellStart"/>
      <w:r w:rsidR="0055693D" w:rsidRPr="00354C1D">
        <w:rPr>
          <w:rFonts w:ascii="Calibri" w:hAnsi="Calibri" w:cs="Calibri"/>
          <w:iCs/>
          <w:sz w:val="22"/>
          <w:szCs w:val="22"/>
          <w:lang w:val="en-US"/>
        </w:rPr>
        <w:t>Bollywood</w:t>
      </w:r>
      <w:proofErr w:type="spellEnd"/>
      <w:r w:rsidR="0055693D" w:rsidRPr="00354C1D">
        <w:rPr>
          <w:rFonts w:ascii="Calibri" w:hAnsi="Calibri" w:cs="Calibri"/>
          <w:iCs/>
          <w:sz w:val="22"/>
          <w:szCs w:val="22"/>
          <w:lang w:val="en-US"/>
        </w:rPr>
        <w:t xml:space="preserve"> Heights, </w:t>
      </w:r>
      <w:proofErr w:type="spellStart"/>
      <w:r w:rsidR="0055693D" w:rsidRPr="00354C1D">
        <w:rPr>
          <w:rFonts w:ascii="Calibri" w:hAnsi="Calibri" w:cs="Calibri"/>
          <w:iCs/>
          <w:sz w:val="22"/>
          <w:szCs w:val="22"/>
          <w:lang w:val="en-US"/>
        </w:rPr>
        <w:t>Zirakpur</w:t>
      </w:r>
      <w:proofErr w:type="spellEnd"/>
    </w:p>
    <w:sectPr w:rsidR="00B139B5" w:rsidRPr="00354C1D" w:rsidSect="00354C1D">
      <w:pgSz w:w="11906" w:h="16838"/>
      <w:pgMar w:top="851" w:right="851" w:bottom="851" w:left="851" w:header="720" w:footer="720" w:gutter="0"/>
      <w:cols w:space="72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color w:val="00000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color w:val="00000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color w:val="000000"/>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s="Wingdings"/>
        <w:color w:val="000000"/>
      </w:rPr>
    </w:lvl>
  </w:abstractNum>
  <w:abstractNum w:abstractNumId="5">
    <w:nsid w:val="00000006"/>
    <w:multiLevelType w:val="singleLevel"/>
    <w:tmpl w:val="00000006"/>
    <w:name w:val="WW8Num6"/>
    <w:lvl w:ilvl="0">
      <w:start w:val="1"/>
      <w:numFmt w:val="bullet"/>
      <w:lvlText w:val=""/>
      <w:lvlJc w:val="left"/>
      <w:pPr>
        <w:tabs>
          <w:tab w:val="num" w:pos="0"/>
        </w:tabs>
        <w:ind w:left="540" w:hanging="360"/>
      </w:pPr>
      <w:rPr>
        <w:rFonts w:ascii="Symbol" w:hAnsi="Symbol" w:cs="Wingdings"/>
        <w:color w:val="000000"/>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Wingdings" w:hAnsi="Wingdings" w:cs="Wingdings"/>
        <w:color w:val="000000"/>
      </w:rPr>
    </w:lvl>
  </w:abstractNum>
  <w:abstractNum w:abstractNumId="7">
    <w:nsid w:val="00461F92"/>
    <w:multiLevelType w:val="hybridMultilevel"/>
    <w:tmpl w:val="CD200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1CD52BA"/>
    <w:multiLevelType w:val="hybridMultilevel"/>
    <w:tmpl w:val="F990A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52801"/>
    <w:multiLevelType w:val="singleLevel"/>
    <w:tmpl w:val="AC28F884"/>
    <w:lvl w:ilvl="0">
      <w:start w:val="1"/>
      <w:numFmt w:val="decimal"/>
      <w:lvlText w:val="%1"/>
      <w:legacy w:legacy="1" w:legacySpace="0" w:legacyIndent="360"/>
      <w:lvlJc w:val="left"/>
      <w:rPr>
        <w:rFonts w:ascii="Verdana" w:hAnsi="Verdana" w:cs="Times New Roman" w:hint="default"/>
      </w:rPr>
    </w:lvl>
  </w:abstractNum>
  <w:abstractNum w:abstractNumId="10">
    <w:nsid w:val="039F0D21"/>
    <w:multiLevelType w:val="hybridMultilevel"/>
    <w:tmpl w:val="C2049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570279E"/>
    <w:multiLevelType w:val="hybridMultilevel"/>
    <w:tmpl w:val="1ACC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A16A96"/>
    <w:multiLevelType w:val="hybridMultilevel"/>
    <w:tmpl w:val="86E69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E604E"/>
    <w:multiLevelType w:val="singleLevel"/>
    <w:tmpl w:val="0A666FEA"/>
    <w:lvl w:ilvl="0">
      <w:start w:val="1"/>
      <w:numFmt w:val="decimal"/>
      <w:lvlText w:val="%1"/>
      <w:legacy w:legacy="1" w:legacySpace="0" w:legacyIndent="360"/>
      <w:lvlJc w:val="left"/>
      <w:rPr>
        <w:rFonts w:ascii="Verdana" w:hAnsi="Verdana" w:cs="Times New Roman" w:hint="default"/>
      </w:rPr>
    </w:lvl>
  </w:abstractNum>
  <w:abstractNum w:abstractNumId="14">
    <w:nsid w:val="260E11A1"/>
    <w:multiLevelType w:val="hybridMultilevel"/>
    <w:tmpl w:val="8B98A72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7522D29"/>
    <w:multiLevelType w:val="hybridMultilevel"/>
    <w:tmpl w:val="4F8AC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187847"/>
    <w:multiLevelType w:val="hybridMultilevel"/>
    <w:tmpl w:val="12D85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3317BA"/>
    <w:multiLevelType w:val="hybridMultilevel"/>
    <w:tmpl w:val="F626C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203CFA"/>
    <w:multiLevelType w:val="hybridMultilevel"/>
    <w:tmpl w:val="F50A3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3455FD"/>
    <w:multiLevelType w:val="hybridMultilevel"/>
    <w:tmpl w:val="0AFCD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214C47"/>
    <w:multiLevelType w:val="singleLevel"/>
    <w:tmpl w:val="987AF8A8"/>
    <w:lvl w:ilvl="0">
      <w:start w:val="1"/>
      <w:numFmt w:val="decimal"/>
      <w:lvlText w:val="%1"/>
      <w:legacy w:legacy="1" w:legacySpace="0" w:legacyIndent="360"/>
      <w:lvlJc w:val="left"/>
      <w:rPr>
        <w:rFonts w:ascii="Verdana" w:hAnsi="Verdana" w:cs="Times New Roman" w:hint="default"/>
        <w:b w:val="0"/>
      </w:rPr>
    </w:lvl>
  </w:abstractNum>
  <w:abstractNum w:abstractNumId="21">
    <w:nsid w:val="4C017A5D"/>
    <w:multiLevelType w:val="hybridMultilevel"/>
    <w:tmpl w:val="36F2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DC7AB8"/>
    <w:multiLevelType w:val="hybridMultilevel"/>
    <w:tmpl w:val="767E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B223DD"/>
    <w:multiLevelType w:val="hybridMultilevel"/>
    <w:tmpl w:val="62A4AB18"/>
    <w:lvl w:ilvl="0" w:tplc="04090001">
      <w:start w:val="1"/>
      <w:numFmt w:val="bullet"/>
      <w:lvlText w:val=""/>
      <w:lvlJc w:val="left"/>
      <w:pPr>
        <w:ind w:left="12960" w:hanging="360"/>
      </w:pPr>
      <w:rPr>
        <w:rFonts w:ascii="Symbol" w:hAnsi="Symbol" w:hint="default"/>
      </w:rPr>
    </w:lvl>
    <w:lvl w:ilvl="1" w:tplc="04090003" w:tentative="1">
      <w:start w:val="1"/>
      <w:numFmt w:val="bullet"/>
      <w:lvlText w:val="o"/>
      <w:lvlJc w:val="left"/>
      <w:pPr>
        <w:ind w:left="13680" w:hanging="360"/>
      </w:pPr>
      <w:rPr>
        <w:rFonts w:ascii="Courier New" w:hAnsi="Courier New" w:cs="Courier New" w:hint="default"/>
      </w:rPr>
    </w:lvl>
    <w:lvl w:ilvl="2" w:tplc="04090005" w:tentative="1">
      <w:start w:val="1"/>
      <w:numFmt w:val="bullet"/>
      <w:lvlText w:val=""/>
      <w:lvlJc w:val="left"/>
      <w:pPr>
        <w:ind w:left="14400" w:hanging="360"/>
      </w:pPr>
      <w:rPr>
        <w:rFonts w:ascii="Wingdings" w:hAnsi="Wingdings" w:hint="default"/>
      </w:rPr>
    </w:lvl>
    <w:lvl w:ilvl="3" w:tplc="04090001" w:tentative="1">
      <w:start w:val="1"/>
      <w:numFmt w:val="bullet"/>
      <w:lvlText w:val=""/>
      <w:lvlJc w:val="left"/>
      <w:pPr>
        <w:ind w:left="15120" w:hanging="360"/>
      </w:pPr>
      <w:rPr>
        <w:rFonts w:ascii="Symbol" w:hAnsi="Symbol" w:hint="default"/>
      </w:rPr>
    </w:lvl>
    <w:lvl w:ilvl="4" w:tplc="04090003" w:tentative="1">
      <w:start w:val="1"/>
      <w:numFmt w:val="bullet"/>
      <w:lvlText w:val="o"/>
      <w:lvlJc w:val="left"/>
      <w:pPr>
        <w:ind w:left="15840" w:hanging="360"/>
      </w:pPr>
      <w:rPr>
        <w:rFonts w:ascii="Courier New" w:hAnsi="Courier New" w:cs="Courier New" w:hint="default"/>
      </w:rPr>
    </w:lvl>
    <w:lvl w:ilvl="5" w:tplc="04090005" w:tentative="1">
      <w:start w:val="1"/>
      <w:numFmt w:val="bullet"/>
      <w:lvlText w:val=""/>
      <w:lvlJc w:val="left"/>
      <w:pPr>
        <w:ind w:left="16560" w:hanging="360"/>
      </w:pPr>
      <w:rPr>
        <w:rFonts w:ascii="Wingdings" w:hAnsi="Wingdings" w:hint="default"/>
      </w:rPr>
    </w:lvl>
    <w:lvl w:ilvl="6" w:tplc="04090001" w:tentative="1">
      <w:start w:val="1"/>
      <w:numFmt w:val="bullet"/>
      <w:lvlText w:val=""/>
      <w:lvlJc w:val="left"/>
      <w:pPr>
        <w:ind w:left="17280" w:hanging="360"/>
      </w:pPr>
      <w:rPr>
        <w:rFonts w:ascii="Symbol" w:hAnsi="Symbol" w:hint="default"/>
      </w:rPr>
    </w:lvl>
    <w:lvl w:ilvl="7" w:tplc="04090003" w:tentative="1">
      <w:start w:val="1"/>
      <w:numFmt w:val="bullet"/>
      <w:lvlText w:val="o"/>
      <w:lvlJc w:val="left"/>
      <w:pPr>
        <w:ind w:left="18000" w:hanging="360"/>
      </w:pPr>
      <w:rPr>
        <w:rFonts w:ascii="Courier New" w:hAnsi="Courier New" w:cs="Courier New" w:hint="default"/>
      </w:rPr>
    </w:lvl>
    <w:lvl w:ilvl="8" w:tplc="04090005" w:tentative="1">
      <w:start w:val="1"/>
      <w:numFmt w:val="bullet"/>
      <w:lvlText w:val=""/>
      <w:lvlJc w:val="left"/>
      <w:pPr>
        <w:ind w:left="18720" w:hanging="360"/>
      </w:pPr>
      <w:rPr>
        <w:rFonts w:ascii="Wingdings" w:hAnsi="Wingdings" w:hint="default"/>
      </w:rPr>
    </w:lvl>
  </w:abstractNum>
  <w:abstractNum w:abstractNumId="24">
    <w:nsid w:val="59887F2B"/>
    <w:multiLevelType w:val="hybridMultilevel"/>
    <w:tmpl w:val="C24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126D6A"/>
    <w:multiLevelType w:val="hybridMultilevel"/>
    <w:tmpl w:val="A8FA1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7B5B88"/>
    <w:multiLevelType w:val="hybridMultilevel"/>
    <w:tmpl w:val="5C0470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6ECF566E"/>
    <w:multiLevelType w:val="hybridMultilevel"/>
    <w:tmpl w:val="DE90C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A41941"/>
    <w:multiLevelType w:val="hybridMultilevel"/>
    <w:tmpl w:val="35BA6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B4496D"/>
    <w:multiLevelType w:val="hybridMultilevel"/>
    <w:tmpl w:val="3ECEF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3"/>
  </w:num>
  <w:num w:numId="9">
    <w:abstractNumId w:val="7"/>
  </w:num>
  <w:num w:numId="10">
    <w:abstractNumId w:val="11"/>
  </w:num>
  <w:num w:numId="11">
    <w:abstractNumId w:val="25"/>
  </w:num>
  <w:num w:numId="12">
    <w:abstractNumId w:val="21"/>
  </w:num>
  <w:num w:numId="13">
    <w:abstractNumId w:val="29"/>
  </w:num>
  <w:num w:numId="14">
    <w:abstractNumId w:val="15"/>
  </w:num>
  <w:num w:numId="15">
    <w:abstractNumId w:val="24"/>
  </w:num>
  <w:num w:numId="16">
    <w:abstractNumId w:val="17"/>
  </w:num>
  <w:num w:numId="17">
    <w:abstractNumId w:val="22"/>
  </w:num>
  <w:num w:numId="18">
    <w:abstractNumId w:val="28"/>
  </w:num>
  <w:num w:numId="19">
    <w:abstractNumId w:val="16"/>
  </w:num>
  <w:num w:numId="20">
    <w:abstractNumId w:val="18"/>
  </w:num>
  <w:num w:numId="21">
    <w:abstractNumId w:val="19"/>
  </w:num>
  <w:num w:numId="22">
    <w:abstractNumId w:val="10"/>
  </w:num>
  <w:num w:numId="23">
    <w:abstractNumId w:val="12"/>
  </w:num>
  <w:num w:numId="24">
    <w:abstractNumId w:val="13"/>
  </w:num>
  <w:num w:numId="25">
    <w:abstractNumId w:val="13"/>
    <w:lvlOverride w:ilvl="0">
      <w:lvl w:ilvl="0">
        <w:start w:val="2"/>
        <w:numFmt w:val="decimal"/>
        <w:lvlText w:val="%1"/>
        <w:legacy w:legacy="1" w:legacySpace="0" w:legacyIndent="360"/>
        <w:lvlJc w:val="left"/>
        <w:rPr>
          <w:rFonts w:ascii="Verdana" w:hAnsi="Verdana" w:cs="Times New Roman" w:hint="default"/>
        </w:rPr>
      </w:lvl>
    </w:lvlOverride>
  </w:num>
  <w:num w:numId="26">
    <w:abstractNumId w:val="13"/>
    <w:lvlOverride w:ilvl="0">
      <w:lvl w:ilvl="0">
        <w:start w:val="3"/>
        <w:numFmt w:val="decimal"/>
        <w:lvlText w:val="%1"/>
        <w:legacy w:legacy="1" w:legacySpace="0" w:legacyIndent="360"/>
        <w:lvlJc w:val="left"/>
        <w:rPr>
          <w:rFonts w:ascii="Verdana" w:hAnsi="Verdana" w:cs="Times New Roman" w:hint="default"/>
        </w:rPr>
      </w:lvl>
    </w:lvlOverride>
  </w:num>
  <w:num w:numId="27">
    <w:abstractNumId w:val="13"/>
    <w:lvlOverride w:ilvl="0">
      <w:lvl w:ilvl="0">
        <w:start w:val="4"/>
        <w:numFmt w:val="decimal"/>
        <w:lvlText w:val="%1"/>
        <w:legacy w:legacy="1" w:legacySpace="0" w:legacyIndent="360"/>
        <w:lvlJc w:val="left"/>
        <w:rPr>
          <w:rFonts w:ascii="Verdana" w:hAnsi="Verdana" w:cs="Times New Roman" w:hint="default"/>
        </w:rPr>
      </w:lvl>
    </w:lvlOverride>
  </w:num>
  <w:num w:numId="28">
    <w:abstractNumId w:val="13"/>
    <w:lvlOverride w:ilvl="0">
      <w:lvl w:ilvl="0">
        <w:start w:val="6"/>
        <w:numFmt w:val="decimal"/>
        <w:lvlText w:val="%1"/>
        <w:legacy w:legacy="1" w:legacySpace="0" w:legacyIndent="360"/>
        <w:lvlJc w:val="left"/>
        <w:rPr>
          <w:rFonts w:ascii="Verdana" w:hAnsi="Verdana" w:cs="Times New Roman" w:hint="default"/>
        </w:rPr>
      </w:lvl>
    </w:lvlOverride>
  </w:num>
  <w:num w:numId="29">
    <w:abstractNumId w:val="13"/>
    <w:lvlOverride w:ilvl="0">
      <w:lvl w:ilvl="0">
        <w:start w:val="7"/>
        <w:numFmt w:val="decimal"/>
        <w:lvlText w:val="%1"/>
        <w:legacy w:legacy="1" w:legacySpace="0" w:legacyIndent="360"/>
        <w:lvlJc w:val="left"/>
        <w:rPr>
          <w:rFonts w:ascii="Verdana" w:hAnsi="Verdana" w:cs="Times New Roman" w:hint="default"/>
          <w:b w:val="0"/>
        </w:rPr>
      </w:lvl>
    </w:lvlOverride>
  </w:num>
  <w:num w:numId="30">
    <w:abstractNumId w:val="20"/>
  </w:num>
  <w:num w:numId="31">
    <w:abstractNumId w:val="20"/>
    <w:lvlOverride w:ilvl="0">
      <w:lvl w:ilvl="0">
        <w:start w:val="2"/>
        <w:numFmt w:val="decimal"/>
        <w:lvlText w:val="%1"/>
        <w:legacy w:legacy="1" w:legacySpace="0" w:legacyIndent="360"/>
        <w:lvlJc w:val="left"/>
        <w:rPr>
          <w:rFonts w:ascii="Verdana" w:hAnsi="Verdana" w:cs="Times New Roman" w:hint="default"/>
          <w:b w:val="0"/>
        </w:rPr>
      </w:lvl>
    </w:lvlOverride>
  </w:num>
  <w:num w:numId="32">
    <w:abstractNumId w:val="8"/>
  </w:num>
  <w:num w:numId="33">
    <w:abstractNumId w:val="27"/>
  </w:num>
  <w:num w:numId="34">
    <w:abstractNumId w:val="14"/>
  </w:num>
  <w:num w:numId="35">
    <w:abstractNumId w:val="9"/>
    <w:lvlOverride w:ilvl="0">
      <w:lvl w:ilvl="0">
        <w:start w:val="6"/>
        <w:numFmt w:val="decimal"/>
        <w:lvlText w:val="%1"/>
        <w:legacy w:legacy="1" w:legacySpace="0" w:legacyIndent="360"/>
        <w:lvlJc w:val="left"/>
        <w:rPr>
          <w:rFonts w:ascii="Verdana" w:hAnsi="Verdana" w:cs="Times New Roman" w:hint="default"/>
        </w:rPr>
      </w:lvl>
    </w:lvlOverride>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02CE"/>
    <w:rsid w:val="00044076"/>
    <w:rsid w:val="00094EEA"/>
    <w:rsid w:val="00101A74"/>
    <w:rsid w:val="00105EEA"/>
    <w:rsid w:val="001430C2"/>
    <w:rsid w:val="001702CE"/>
    <w:rsid w:val="00171FBF"/>
    <w:rsid w:val="00177FD3"/>
    <w:rsid w:val="001814F0"/>
    <w:rsid w:val="00190908"/>
    <w:rsid w:val="001B3E0A"/>
    <w:rsid w:val="00211496"/>
    <w:rsid w:val="00220077"/>
    <w:rsid w:val="0024511B"/>
    <w:rsid w:val="002629EC"/>
    <w:rsid w:val="00265C3E"/>
    <w:rsid w:val="0027043D"/>
    <w:rsid w:val="00280A2E"/>
    <w:rsid w:val="002C1BC6"/>
    <w:rsid w:val="002C4B46"/>
    <w:rsid w:val="002D71DD"/>
    <w:rsid w:val="002F0BA9"/>
    <w:rsid w:val="00354C1D"/>
    <w:rsid w:val="003649D5"/>
    <w:rsid w:val="003711DC"/>
    <w:rsid w:val="00377625"/>
    <w:rsid w:val="003852C9"/>
    <w:rsid w:val="003879A7"/>
    <w:rsid w:val="003E0D1A"/>
    <w:rsid w:val="00404491"/>
    <w:rsid w:val="004060A3"/>
    <w:rsid w:val="0043290E"/>
    <w:rsid w:val="004874FA"/>
    <w:rsid w:val="004D5DFF"/>
    <w:rsid w:val="0055693D"/>
    <w:rsid w:val="00556B0D"/>
    <w:rsid w:val="00574E49"/>
    <w:rsid w:val="00591AA0"/>
    <w:rsid w:val="0061538D"/>
    <w:rsid w:val="006944B0"/>
    <w:rsid w:val="00711208"/>
    <w:rsid w:val="00722684"/>
    <w:rsid w:val="007366B7"/>
    <w:rsid w:val="0075092B"/>
    <w:rsid w:val="007515FA"/>
    <w:rsid w:val="0076092E"/>
    <w:rsid w:val="00782D6A"/>
    <w:rsid w:val="007844F5"/>
    <w:rsid w:val="007A0259"/>
    <w:rsid w:val="007B3205"/>
    <w:rsid w:val="007B78B1"/>
    <w:rsid w:val="007D13EE"/>
    <w:rsid w:val="00834C13"/>
    <w:rsid w:val="008A018D"/>
    <w:rsid w:val="008B44BE"/>
    <w:rsid w:val="008F4FCA"/>
    <w:rsid w:val="009129B3"/>
    <w:rsid w:val="00925F79"/>
    <w:rsid w:val="0096226C"/>
    <w:rsid w:val="00993601"/>
    <w:rsid w:val="009A66B0"/>
    <w:rsid w:val="009F0851"/>
    <w:rsid w:val="009F25D5"/>
    <w:rsid w:val="009F3C96"/>
    <w:rsid w:val="00A4259A"/>
    <w:rsid w:val="00A7292E"/>
    <w:rsid w:val="00AA1C26"/>
    <w:rsid w:val="00AD1187"/>
    <w:rsid w:val="00B139B5"/>
    <w:rsid w:val="00B20C07"/>
    <w:rsid w:val="00BC1104"/>
    <w:rsid w:val="00BC7EE3"/>
    <w:rsid w:val="00BD37C2"/>
    <w:rsid w:val="00C41D5F"/>
    <w:rsid w:val="00C455BD"/>
    <w:rsid w:val="00CC6BBB"/>
    <w:rsid w:val="00CE7B99"/>
    <w:rsid w:val="00DB2276"/>
    <w:rsid w:val="00DC31BE"/>
    <w:rsid w:val="00DD205E"/>
    <w:rsid w:val="00F0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GB" w:eastAsia="zh-CN"/>
    </w:rPr>
  </w:style>
  <w:style w:type="paragraph" w:styleId="Heading1">
    <w:name w:val="heading 1"/>
    <w:basedOn w:val="Normal"/>
    <w:next w:val="Normal"/>
    <w:qFormat/>
    <w:pPr>
      <w:keepNext/>
      <w:numPr>
        <w:numId w:val="1"/>
      </w:numPr>
      <w:jc w:val="both"/>
      <w:outlineLvl w:val="0"/>
    </w:pPr>
    <w:rPr>
      <w:rFonts w:ascii="Arial" w:hAnsi="Arial" w:cs="Arial"/>
      <w:b/>
      <w:smallCaps/>
      <w:sz w:val="22"/>
      <w:szCs w:val="20"/>
      <w:lang w:val="en-US"/>
    </w:rPr>
  </w:style>
  <w:style w:type="paragraph" w:styleId="Heading2">
    <w:name w:val="heading 2"/>
    <w:basedOn w:val="Normal"/>
    <w:next w:val="Normal"/>
    <w:qFormat/>
    <w:pPr>
      <w:keepNext/>
      <w:numPr>
        <w:ilvl w:val="1"/>
        <w:numId w:val="1"/>
      </w:numPr>
      <w:spacing w:before="240" w:after="60"/>
      <w:jc w:val="both"/>
      <w:outlineLvl w:val="1"/>
    </w:pPr>
    <w:rPr>
      <w:rFonts w:ascii="Arial" w:hAnsi="Arial" w:cs="Arial"/>
      <w:b/>
      <w:i/>
      <w:sz w:val="22"/>
      <w:szCs w:val="20"/>
      <w:lang w:val="en-US"/>
    </w:rPr>
  </w:style>
  <w:style w:type="paragraph" w:styleId="Heading7">
    <w:name w:val="heading 7"/>
    <w:basedOn w:val="Normal"/>
    <w:next w:val="Normal"/>
    <w:qFormat/>
    <w:pPr>
      <w:keepNext/>
      <w:jc w:val="both"/>
      <w:outlineLvl w:val="6"/>
    </w:pPr>
    <w:rPr>
      <w:b/>
      <w:spacing w:val="4"/>
      <w:szCs w:val="20"/>
      <w:lang w:val="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color w:val="000000"/>
    </w:rPr>
  </w:style>
  <w:style w:type="character" w:customStyle="1" w:styleId="WW8Num3z0">
    <w:name w:val="WW8Num3z0"/>
    <w:rPr>
      <w:rFonts w:ascii="Wingdings" w:hAnsi="Wingdings" w:cs="Wingdings"/>
      <w:color w:val="000000"/>
    </w:rPr>
  </w:style>
  <w:style w:type="character" w:customStyle="1" w:styleId="WW8Num4z0">
    <w:name w:val="WW8Num4z0"/>
    <w:rPr>
      <w:rFonts w:ascii="Wingdings" w:hAnsi="Wingdings" w:cs="Wingdings"/>
      <w:color w:val="000000"/>
    </w:rPr>
  </w:style>
  <w:style w:type="character" w:customStyle="1" w:styleId="WW8Num5z0">
    <w:name w:val="WW8Num5z0"/>
    <w:rPr>
      <w:rFonts w:ascii="Wingdings" w:hAnsi="Wingdings" w:cs="Wingdings"/>
      <w:color w:val="000000"/>
    </w:rPr>
  </w:style>
  <w:style w:type="character" w:customStyle="1" w:styleId="WW8Num6z0">
    <w:name w:val="WW8Num6z0"/>
    <w:rPr>
      <w:rFonts w:ascii="Wingdings" w:hAnsi="Wingdings" w:cs="Wingdings"/>
      <w:color w:val="000000"/>
    </w:rPr>
  </w:style>
  <w:style w:type="character" w:customStyle="1" w:styleId="WW8Num7z0">
    <w:name w:val="WW8Num7z0"/>
    <w:rPr>
      <w:rFonts w:ascii="Wingdings" w:hAnsi="Wingdings" w:cs="Wingdings"/>
      <w:color w:val="000000"/>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styleId="DefaultParagraphFont0">
    <w:name w:val="Default Paragraph Font"/>
  </w:style>
  <w:style w:type="character" w:customStyle="1" w:styleId="WW8Num8z0">
    <w:name w:val="WW8Num8z0"/>
    <w:rPr>
      <w:rFonts w:ascii="Wingdings" w:hAnsi="Wingdings" w:cs="Wingdings"/>
      <w:color w:val="000000"/>
    </w:rPr>
  </w:style>
  <w:style w:type="character" w:customStyle="1" w:styleId="WW8Num10z0">
    <w:name w:val="WW8Num10z0"/>
    <w:rPr>
      <w:rFonts w:ascii="Wingdings" w:hAnsi="Wingdings" w:cs="Wingdings"/>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color w:val="00000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color w:val="00000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7z0">
    <w:name w:val="WW8Num17z0"/>
    <w:rPr>
      <w:rFonts w:ascii="Wingdings" w:hAnsi="Wingdings" w:cs="Wingdings"/>
      <w:color w:val="00000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Wingdings" w:hAnsi="Wingdings" w:cs="Wingdings"/>
      <w:color w:val="000000"/>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color w:val="00000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color w:val="000000"/>
    </w:rPr>
  </w:style>
  <w:style w:type="character" w:customStyle="1" w:styleId="WW8Num22z1">
    <w:name w:val="WW8Num22z1"/>
    <w:rPr>
      <w:rFonts w:ascii="Wingdings" w:hAnsi="Wingdings" w:cs="Wingdings"/>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color w:val="00000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5z0">
    <w:name w:val="WW8Num25z0"/>
    <w:rPr>
      <w:rFonts w:ascii="Wingdings" w:hAnsi="Wingdings" w:cs="Wingdings"/>
      <w:color w:val="000000"/>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color w:val="000000"/>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8z0">
    <w:name w:val="WW8Num28z0"/>
    <w:rPr>
      <w:rFonts w:ascii="Wingdings" w:hAnsi="Wingdings" w:cs="Wingdings"/>
      <w:color w:val="000000"/>
    </w:rPr>
  </w:style>
  <w:style w:type="character" w:customStyle="1" w:styleId="WW8Num29z0">
    <w:name w:val="WW8Num29z0"/>
    <w:rPr>
      <w:rFonts w:ascii="Symbol" w:hAnsi="Symbol" w:cs="Symbol"/>
    </w:rPr>
  </w:style>
  <w:style w:type="character" w:customStyle="1" w:styleId="WW8Num30z0">
    <w:name w:val="WW8Num30z0"/>
    <w:rPr>
      <w:rFonts w:ascii="Symbol" w:hAnsi="Symbol" w:cs="Symbol"/>
      <w:color w:val="000000"/>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Wingdings" w:hAnsi="Wingdings" w:cs="Wingdings"/>
      <w:color w:val="00000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St16z0">
    <w:name w:val="WW8NumSt16z0"/>
    <w:rPr>
      <w:rFonts w:ascii="Arial" w:hAnsi="Arial" w:cs="Arial"/>
    </w:rPr>
  </w:style>
  <w:style w:type="character" w:customStyle="1" w:styleId="WW8NumSt17z0">
    <w:name w:val="WW8NumSt17z0"/>
    <w:rPr>
      <w:rFonts w:ascii="Arial" w:hAnsi="Arial" w:cs="Arial"/>
    </w:rPr>
  </w:style>
  <w:style w:type="character" w:customStyle="1" w:styleId="WW-DefaultParagraphFont">
    <w:name w:val="WW-Default Paragraph Font"/>
  </w:style>
  <w:style w:type="character" w:customStyle="1" w:styleId="DefaultParagraphFont1">
    <w:name w:val="Default Paragraph Font1"/>
  </w:style>
  <w:style w:type="character" w:customStyle="1" w:styleId="WW8Num1z0">
    <w:name w:val="WW8Num1z0"/>
    <w:rPr>
      <w:rFonts w:ascii="Wingdings" w:hAnsi="Wingdings" w:cs="Wingdings"/>
    </w:rPr>
  </w:style>
  <w:style w:type="character" w:customStyle="1" w:styleId="Absatz-Standardschriftart">
    <w:name w:val="Absatz-Standardschriftart"/>
  </w:style>
  <w:style w:type="character" w:customStyle="1" w:styleId="WW-DefaultParagraphFont1">
    <w:name w:val="WW-Default Paragraph Font1"/>
  </w:style>
  <w:style w:type="character" w:customStyle="1" w:styleId="WW-WW8Num1z0">
    <w:name w:val="WW-WW8Num1z0"/>
    <w:rPr>
      <w:rFonts w:ascii="Wingdings" w:hAnsi="Wingdings" w:cs="Wingdings"/>
    </w:rPr>
  </w:style>
  <w:style w:type="character" w:customStyle="1" w:styleId="WW-WW8Num2z0">
    <w:name w:val="WW-WW8Num2z0"/>
    <w:rPr>
      <w:rFonts w:ascii="Wingdings" w:hAnsi="Wingdings" w:cs="Wingdings"/>
      <w:color w:val="000000"/>
    </w:rPr>
  </w:style>
  <w:style w:type="character" w:customStyle="1" w:styleId="WW-WW8Num3z0">
    <w:name w:val="WW-WW8Num3z0"/>
    <w:rPr>
      <w:rFonts w:ascii="Wingdings" w:hAnsi="Wingdings" w:cs="Wingdings"/>
      <w:color w:val="000000"/>
    </w:rPr>
  </w:style>
  <w:style w:type="character" w:customStyle="1" w:styleId="WW-WW8Num4z0">
    <w:name w:val="WW-WW8Num4z0"/>
    <w:rPr>
      <w:rFonts w:ascii="Wingdings" w:hAnsi="Wingdings" w:cs="Wingdings"/>
      <w:color w:val="000000"/>
    </w:rPr>
  </w:style>
  <w:style w:type="character" w:customStyle="1" w:styleId="WW-WW8Num5z0">
    <w:name w:val="WW-WW8Num5z0"/>
    <w:rPr>
      <w:rFonts w:ascii="Wingdings" w:hAnsi="Wingdings" w:cs="Wingdings"/>
      <w:color w:val="000000"/>
    </w:rPr>
  </w:style>
  <w:style w:type="character" w:customStyle="1" w:styleId="WW-WW8Num6z0">
    <w:name w:val="WW-WW8Num6z0"/>
    <w:rPr>
      <w:rFonts w:ascii="Wingdings" w:hAnsi="Wingdings" w:cs="Wingdings"/>
      <w:color w:val="000000"/>
    </w:rPr>
  </w:style>
  <w:style w:type="character" w:customStyle="1" w:styleId="WW-WW8Num7z0">
    <w:name w:val="WW-WW8Num7z0"/>
    <w:rPr>
      <w:rFonts w:ascii="Wingdings" w:hAnsi="Wingdings" w:cs="Wingdings"/>
      <w:color w:val="000000"/>
    </w:rPr>
  </w:style>
  <w:style w:type="character" w:customStyle="1" w:styleId="WW-DefaultParagraphFont11">
    <w:name w:val="WW-Default Paragraph Font11"/>
  </w:style>
  <w:style w:type="character" w:customStyle="1" w:styleId="WW-DefaultParagraphFont111">
    <w:name w:val="WW-Default Paragraph Font111"/>
  </w:style>
  <w:style w:type="character" w:styleId="Hyperlink">
    <w:name w:val="Hyperlink"/>
    <w:rPr>
      <w:color w:val="0000FF"/>
      <w:u w:val="single"/>
    </w:rPr>
  </w:style>
  <w:style w:type="character" w:customStyle="1" w:styleId="WW-WW8Num1z01">
    <w:name w:val="WW-WW8Num1z01"/>
    <w:rPr>
      <w:rFonts w:ascii="Symbol" w:hAnsi="Symbol" w:cs="Symbol"/>
    </w:rPr>
  </w:style>
  <w:style w:type="character" w:customStyle="1" w:styleId="WW-WW8Num2z01">
    <w:name w:val="WW-WW8Num2z01"/>
    <w:rPr>
      <w:rFonts w:ascii="Symbol" w:hAnsi="Symbol" w:cs="Symbol"/>
    </w:rPr>
  </w:style>
  <w:style w:type="character" w:customStyle="1" w:styleId="WW-WW8Num3z01">
    <w:name w:val="WW-WW8Num3z01"/>
    <w:rPr>
      <w:rFonts w:ascii="Symbol" w:hAnsi="Symbol" w:cs="Symbol"/>
    </w:rPr>
  </w:style>
  <w:style w:type="character" w:customStyle="1" w:styleId="WW-WW8Num4z01">
    <w:name w:val="WW-WW8Num4z01"/>
    <w:rPr>
      <w:rFonts w:ascii="Wingdings" w:hAnsi="Wingdings" w:cs="Wingdings"/>
      <w:color w:val="000000"/>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4z4">
    <w:name w:val="WW8Num4z4"/>
    <w:rPr>
      <w:rFonts w:ascii="Courier New" w:hAnsi="Courier New" w:cs="Courier New"/>
    </w:rPr>
  </w:style>
  <w:style w:type="character" w:customStyle="1" w:styleId="WW-WW8Num5z01">
    <w:name w:val="WW-WW8Num5z01"/>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WW8Num6z01">
    <w:name w:val="WW-WW8Num6z01"/>
    <w:rPr>
      <w:rFonts w:ascii="Wingdings" w:hAnsi="Wingdings" w:cs="Wingdings"/>
      <w:color w:val="00000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WW8Num7z01">
    <w:name w:val="WW-WW8Num7z01"/>
    <w:rPr>
      <w:rFonts w:ascii="Symbol" w:hAnsi="Symbol" w:cs="Symbol"/>
      <w:color w:val="00000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color w:val="000000"/>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9z4">
    <w:name w:val="WW8Num9z4"/>
    <w:rPr>
      <w:rFonts w:ascii="Courier New" w:hAnsi="Courier New" w:cs="Courier New"/>
    </w:rPr>
  </w:style>
  <w:style w:type="character" w:customStyle="1" w:styleId="WW8Num10z3">
    <w:name w:val="WW8Num10z3"/>
    <w:rPr>
      <w:rFonts w:ascii="Symbol" w:hAnsi="Symbol" w:cs="Symbol"/>
    </w:rPr>
  </w:style>
  <w:style w:type="character" w:customStyle="1" w:styleId="WW8Num11z4">
    <w:name w:val="WW8Num11z4"/>
    <w:rPr>
      <w:rFonts w:ascii="Courier New" w:hAnsi="Courier New" w:cs="Courier New"/>
    </w:rPr>
  </w:style>
  <w:style w:type="character" w:customStyle="1" w:styleId="WW8Num12z3">
    <w:name w:val="WW8Num12z3"/>
    <w:rPr>
      <w:rFonts w:ascii="Symbol" w:hAnsi="Symbol" w:cs="Symbol"/>
    </w:rPr>
  </w:style>
  <w:style w:type="character" w:customStyle="1" w:styleId="WW8Num15z0">
    <w:name w:val="WW8Num15z0"/>
    <w:rPr>
      <w:rFonts w:ascii="Wingdings" w:hAnsi="Wingdings" w:cs="Wingdings"/>
      <w:color w:val="00000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color w:val="00000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1z3">
    <w:name w:val="WW8Num21z3"/>
    <w:rPr>
      <w:rFonts w:ascii="Symbol" w:hAnsi="Symbol" w:cs="Symbol"/>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3">
    <w:name w:val="WW8Num23z3"/>
    <w:rPr>
      <w:rFonts w:ascii="Symbol" w:hAnsi="Symbol" w:cs="Symbol"/>
    </w:rPr>
  </w:style>
  <w:style w:type="character" w:customStyle="1" w:styleId="WW8Num24z0">
    <w:name w:val="WW8Num24z0"/>
    <w:rPr>
      <w:rFonts w:ascii="Wingdings" w:hAnsi="Wingdings" w:cs="Wingdings"/>
      <w:color w:val="00000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3">
    <w:name w:val="WW8Num25z3"/>
    <w:rPr>
      <w:rFonts w:ascii="Symbol" w:hAnsi="Symbol" w:cs="Symbol"/>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color w:val="000000"/>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CommentReference">
    <w:name w:val="WW-Comment Reference"/>
    <w:rPr>
      <w:sz w:val="16"/>
      <w:szCs w:val="16"/>
    </w:rPr>
  </w:style>
  <w:style w:type="character" w:customStyle="1" w:styleId="CharChar3">
    <w:name w:val=" Char Char3"/>
    <w:rPr>
      <w:rFonts w:ascii="Arial" w:hAnsi="Arial" w:cs="Arial"/>
      <w:b/>
      <w:smallCaps/>
      <w:sz w:val="22"/>
    </w:rPr>
  </w:style>
  <w:style w:type="character" w:customStyle="1" w:styleId="CharChar2">
    <w:name w:val=" Char Char2"/>
    <w:rPr>
      <w:rFonts w:ascii="Arial" w:hAnsi="Arial" w:cs="Arial"/>
      <w:b/>
      <w:i/>
      <w:sz w:val="22"/>
    </w:rPr>
  </w:style>
  <w:style w:type="character" w:customStyle="1" w:styleId="CharChar1">
    <w:name w:val=" Char Char1"/>
    <w:rPr>
      <w:b/>
      <w:spacing w:val="4"/>
      <w:sz w:val="24"/>
    </w:rPr>
  </w:style>
  <w:style w:type="character" w:customStyle="1" w:styleId="CharChar">
    <w:name w:val=" Char Char"/>
    <w:rPr>
      <w:rFonts w:ascii="Arial" w:hAnsi="Arial" w:cs="Arial"/>
      <w:sz w:val="22"/>
    </w:rPr>
  </w:style>
  <w:style w:type="character" w:customStyle="1" w:styleId="HighlightedVariable">
    <w:name w:val="Highlighted Variable"/>
    <w:rPr>
      <w:rFonts w:ascii="Book Antiqua" w:hAnsi="Book Antiqua" w:cs="Book Antiqua"/>
      <w:color w:val="0000FF"/>
    </w:rPr>
  </w:style>
  <w:style w:type="character" w:customStyle="1" w:styleId="Book">
    <w:name w:val="Book"/>
    <w:rPr>
      <w:rFonts w:ascii="Book Antiqua" w:hAnsi="Book Antiqua" w:cs="Book Antiqua"/>
      <w:sz w:val="20"/>
    </w:rPr>
  </w:style>
  <w:style w:type="character" w:styleId="Strong">
    <w:name w:val="Strong"/>
    <w:qFormat/>
    <w:rPr>
      <w:b/>
      <w:bCs/>
    </w:rPr>
  </w:style>
  <w:style w:type="character" w:customStyle="1" w:styleId="HeaderChar">
    <w:name w:val="Header Char"/>
    <w:rPr>
      <w:rFonts w:ascii="Arial" w:hAnsi="Arial" w:cs="Arial"/>
      <w:sz w:val="22"/>
      <w:lang w:val="en-US"/>
    </w:rPr>
  </w:style>
  <w:style w:type="character" w:customStyle="1" w:styleId="BodyText2Char">
    <w:name w:val="Body Text 2 Char"/>
    <w:rPr>
      <w:sz w:val="24"/>
      <w:szCs w:val="24"/>
      <w:lang w:val="en-GB"/>
    </w:rPr>
  </w:style>
  <w:style w:type="character" w:customStyle="1" w:styleId="BodyTextIndent3Char">
    <w:name w:val="Body Text Indent 3 Char"/>
    <w:rPr>
      <w:sz w:val="16"/>
      <w:szCs w:val="16"/>
      <w:lang w:val="en-GB"/>
    </w:rPr>
  </w:style>
  <w:style w:type="character" w:customStyle="1" w:styleId="apple-converted-space">
    <w:name w:val="apple-converted-space"/>
  </w:style>
  <w:style w:type="character" w:styleId="FollowedHyperlink">
    <w:name w:val="FollowedHyperlink"/>
    <w:rPr>
      <w:color w:val="954F72"/>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rPr>
      <w:lang w:val="en-U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Caption2">
    <w:name w:val="Caption2"/>
    <w:basedOn w:val="Normal"/>
    <w:pPr>
      <w:suppressLineNumbers/>
      <w:spacing w:before="120" w:after="120"/>
    </w:pPr>
    <w:rPr>
      <w:rFonts w:cs="Tahoma"/>
      <w:i/>
      <w:iCs/>
      <w:sz w:val="20"/>
      <w:szCs w:val="20"/>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Arial" w:eastAsia="Arial Unicode MS" w:hAnsi="Arial" w:cs="Tahoma"/>
      <w:sz w:val="28"/>
      <w:szCs w:val="28"/>
    </w:rPr>
  </w:style>
  <w:style w:type="paragraph" w:customStyle="1" w:styleId="WW-Heading1">
    <w:name w:val="WW-Heading1"/>
    <w:basedOn w:val="Normal"/>
    <w:next w:val="BodyText"/>
    <w:pPr>
      <w:keepNext/>
      <w:spacing w:before="240" w:after="120"/>
    </w:pPr>
    <w:rPr>
      <w:rFonts w:ascii="Arial" w:eastAsia="Arial Unicode MS" w:hAnsi="Arial" w:cs="Tahoma"/>
      <w:sz w:val="28"/>
      <w:szCs w:val="28"/>
    </w:rPr>
  </w:style>
  <w:style w:type="paragraph" w:styleId="Header">
    <w:name w:val="header"/>
    <w:basedOn w:val="Normal"/>
    <w:pPr>
      <w:tabs>
        <w:tab w:val="center" w:pos="4320"/>
        <w:tab w:val="right" w:pos="8640"/>
      </w:tabs>
      <w:jc w:val="both"/>
    </w:pPr>
    <w:rPr>
      <w:rFonts w:ascii="Arial" w:hAnsi="Arial" w:cs="Arial"/>
      <w:sz w:val="22"/>
      <w:szCs w:val="20"/>
      <w:lang w:val="en-US"/>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WW-TableContents1">
    <w:name w:val="WW-Table Contents1"/>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WW-TableHeading1">
    <w:name w:val="WW-Table Heading1"/>
    <w:basedOn w:val="WW-TableContents1"/>
    <w:pPr>
      <w:jc w:val="center"/>
    </w:pPr>
    <w:rPr>
      <w:b/>
      <w:bCs/>
      <w:i/>
      <w:iCs/>
    </w:rPr>
  </w:style>
  <w:style w:type="paragraph" w:customStyle="1" w:styleId="Caption1">
    <w:name w:val="Caption1"/>
    <w:basedOn w:val="Normal"/>
    <w:pPr>
      <w:suppressLineNumbers/>
      <w:spacing w:before="120" w:after="120"/>
    </w:pPr>
    <w:rPr>
      <w:rFonts w:cs="Tahoma"/>
      <w:i/>
      <w:iCs/>
      <w:sz w:val="20"/>
      <w:szCs w:val="20"/>
    </w:rPr>
  </w:style>
  <w:style w:type="paragraph" w:customStyle="1" w:styleId="WW-Index1">
    <w:name w:val="WW-Index1"/>
    <w:basedOn w:val="Normal"/>
    <w:pPr>
      <w:suppressLineNumbers/>
    </w:pPr>
    <w:rPr>
      <w:rFonts w:cs="Tahoma"/>
    </w:rPr>
  </w:style>
  <w:style w:type="paragraph" w:styleId="Title">
    <w:name w:val="Title"/>
    <w:basedOn w:val="Normal"/>
    <w:next w:val="Subtitle"/>
    <w:qFormat/>
    <w:pPr>
      <w:autoSpaceDE w:val="0"/>
      <w:jc w:val="center"/>
    </w:pPr>
    <w:rPr>
      <w:b/>
      <w:sz w:val="20"/>
      <w:szCs w:val="20"/>
    </w:rPr>
  </w:style>
  <w:style w:type="paragraph" w:styleId="Subtitle">
    <w:name w:val="Subtitle"/>
    <w:basedOn w:val="WW-Heading1"/>
    <w:next w:val="BodyText"/>
    <w:qFormat/>
    <w:pPr>
      <w:jc w:val="center"/>
    </w:pPr>
    <w:rPr>
      <w:i/>
      <w:iCs/>
    </w:rPr>
  </w:style>
  <w:style w:type="paragraph" w:customStyle="1" w:styleId="Char">
    <w:name w:val=" Char"/>
    <w:basedOn w:val="Normal"/>
    <w:pPr>
      <w:spacing w:before="60" w:after="160" w:line="240" w:lineRule="exact"/>
    </w:pPr>
    <w:rPr>
      <w:rFonts w:ascii="Verdana" w:hAnsi="Verdana" w:cs="Arial"/>
      <w:color w:val="FF00FF"/>
      <w:sz w:val="20"/>
    </w:rPr>
  </w:style>
  <w:style w:type="paragraph" w:customStyle="1" w:styleId="Char1">
    <w:name w:val=" Char1"/>
    <w:basedOn w:val="Normal"/>
    <w:pPr>
      <w:spacing w:before="60" w:after="160" w:line="240" w:lineRule="exact"/>
    </w:pPr>
    <w:rPr>
      <w:rFonts w:ascii="Verdana" w:hAnsi="Verdana" w:cs="Arial"/>
      <w:color w:val="FF00FF"/>
      <w:sz w:val="20"/>
    </w:rPr>
  </w:style>
  <w:style w:type="paragraph" w:customStyle="1" w:styleId="WW-CommentText">
    <w:name w:val="WW-Comment Text"/>
    <w:basedOn w:val="Normal"/>
    <w:rPr>
      <w:sz w:val="20"/>
      <w:szCs w:val="20"/>
    </w:rPr>
  </w:style>
  <w:style w:type="paragraph" w:customStyle="1" w:styleId="WW-CommentSubject">
    <w:name w:val="WW-Comment Subject"/>
    <w:basedOn w:val="WW-CommentText"/>
    <w:next w:val="WW-CommentText"/>
    <w:rPr>
      <w:b/>
      <w:bCs/>
    </w:rPr>
  </w:style>
  <w:style w:type="paragraph" w:customStyle="1" w:styleId="WW-BalloonText">
    <w:name w:val="WW-Balloon Text"/>
    <w:basedOn w:val="Normal"/>
    <w:rPr>
      <w:rFonts w:ascii="Tahoma" w:hAnsi="Tahoma" w:cs="Tahoma"/>
      <w:sz w:val="16"/>
      <w:szCs w:val="16"/>
    </w:rPr>
  </w:style>
  <w:style w:type="paragraph" w:customStyle="1" w:styleId="WW-Caption">
    <w:name w:val="WW-Caption"/>
    <w:basedOn w:val="Normal"/>
    <w:pPr>
      <w:suppressLineNumbers/>
      <w:spacing w:before="120" w:after="120"/>
    </w:pPr>
    <w:rPr>
      <w:rFonts w:cs="Tahoma"/>
      <w:i/>
      <w:iCs/>
      <w:lang w:val="en-US"/>
    </w:rPr>
  </w:style>
  <w:style w:type="paragraph" w:styleId="ListParagraph">
    <w:name w:val="List Paragraph"/>
    <w:basedOn w:val="Normal"/>
    <w:qFormat/>
    <w:pPr>
      <w:ind w:left="720"/>
    </w:pPr>
  </w:style>
  <w:style w:type="paragraph" w:customStyle="1" w:styleId="Achievement">
    <w:name w:val="Achievement"/>
    <w:basedOn w:val="BodyText"/>
    <w:pPr>
      <w:suppressAutoHyphens w:val="0"/>
      <w:spacing w:after="60" w:line="220" w:lineRule="atLeast"/>
      <w:ind w:right="288"/>
    </w:pPr>
    <w:rPr>
      <w:szCs w:val="20"/>
    </w:rPr>
  </w:style>
  <w:style w:type="paragraph" w:customStyle="1" w:styleId="Institution">
    <w:name w:val="Institution"/>
    <w:basedOn w:val="Normal"/>
    <w:next w:val="Achievement"/>
    <w:pPr>
      <w:tabs>
        <w:tab w:val="left" w:pos="2160"/>
        <w:tab w:val="right" w:pos="6480"/>
      </w:tabs>
      <w:suppressAutoHyphens w:val="0"/>
      <w:spacing w:before="220" w:after="60" w:line="220" w:lineRule="atLeast"/>
      <w:ind w:right="228"/>
    </w:pPr>
    <w:rPr>
      <w:b/>
      <w:sz w:val="20"/>
      <w:szCs w:val="20"/>
      <w:lang w:val="en-US"/>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clear" w:color="auto" w:fill="E5E5E5"/>
      <w:suppressAutoHyphens w:val="0"/>
      <w:spacing w:before="120" w:line="280" w:lineRule="atLeast"/>
      <w:ind w:right="288"/>
    </w:pPr>
    <w:rPr>
      <w:rFonts w:ascii="Arial" w:hAnsi="Arial" w:cs="Arial"/>
      <w:b/>
      <w:spacing w:val="-10"/>
      <w:szCs w:val="20"/>
      <w:lang w:val="en-US"/>
    </w:rPr>
  </w:style>
  <w:style w:type="paragraph" w:styleId="NormalWeb">
    <w:name w:val="Normal (Web)"/>
    <w:basedOn w:val="Normal"/>
    <w:pPr>
      <w:suppressAutoHyphens w:val="0"/>
      <w:spacing w:before="280" w:after="280"/>
    </w:pPr>
    <w:rPr>
      <w:color w:val="000000"/>
      <w:lang w:val="en-US"/>
    </w:rPr>
  </w:style>
  <w:style w:type="paragraph" w:customStyle="1" w:styleId="EXPERIENCEheader">
    <w:name w:val="EXPERIENCE header"/>
    <w:basedOn w:val="Normal"/>
    <w:pPr>
      <w:keepNext/>
      <w:pBdr>
        <w:bottom w:val="single" w:sz="12" w:space="0" w:color="000000"/>
      </w:pBdr>
      <w:suppressAutoHyphens w:val="0"/>
      <w:spacing w:before="240" w:after="200"/>
      <w:jc w:val="both"/>
    </w:pPr>
    <w:rPr>
      <w:b/>
      <w:smallCaps/>
      <w:sz w:val="22"/>
      <w:szCs w:val="20"/>
      <w:lang w:val="en-US"/>
    </w:r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283"/>
    </w:pPr>
    <w:rPr>
      <w:sz w:val="16"/>
      <w:szCs w:val="16"/>
    </w:rPr>
  </w:style>
  <w:style w:type="paragraph" w:customStyle="1" w:styleId="EDUCATIONheader">
    <w:name w:val="EDUCATION header"/>
    <w:basedOn w:val="Normal"/>
    <w:pPr>
      <w:keepNext/>
      <w:pBdr>
        <w:bottom w:val="single" w:sz="12" w:space="0" w:color="000000"/>
      </w:pBdr>
      <w:suppressAutoHyphens w:val="0"/>
      <w:spacing w:before="120" w:after="200"/>
      <w:jc w:val="both"/>
    </w:pPr>
    <w:rPr>
      <w:b/>
      <w:smallCaps/>
      <w:sz w:val="22"/>
      <w:szCs w:val="20"/>
      <w:lang w:val="en-US"/>
    </w:rPr>
  </w:style>
  <w:style w:type="character" w:customStyle="1" w:styleId="fontsmall">
    <w:name w:val="fontsmall"/>
    <w:rsid w:val="006944B0"/>
  </w:style>
  <w:style w:type="paragraph" w:customStyle="1" w:styleId="Indent2Col">
    <w:name w:val="Indent2Col"/>
    <w:basedOn w:val="Normal"/>
    <w:rsid w:val="006944B0"/>
    <w:pPr>
      <w:tabs>
        <w:tab w:val="left" w:pos="3456"/>
        <w:tab w:val="left" w:pos="4608"/>
      </w:tabs>
      <w:suppressAutoHyphens w:val="0"/>
      <w:ind w:left="2160" w:right="180" w:hanging="1980"/>
      <w:jc w:val="both"/>
    </w:pPr>
    <w:rPr>
      <w:rFonts w:ascii="Tms Rmn" w:hAnsi="Tms Rmn"/>
      <w:szCs w:val="20"/>
      <w:lang w:val="en-US" w:eastAsia="en-US"/>
    </w:rPr>
  </w:style>
  <w:style w:type="table" w:styleId="TableGrid">
    <w:name w:val="Table Grid"/>
    <w:basedOn w:val="TableNormal"/>
    <w:uiPriority w:val="39"/>
    <w:rsid w:val="00364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ltsoftweb.no-ip.info" TargetMode="External"/><Relationship Id="rId3" Type="http://schemas.openxmlformats.org/officeDocument/2006/relationships/settings" Target="settings.xml"/><Relationship Id="rId7" Type="http://schemas.openxmlformats.org/officeDocument/2006/relationships/hyperlink" Target="http://www.Hondaindiacr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int.dev.reapplications.com" TargetMode="External"/><Relationship Id="rId11" Type="http://schemas.openxmlformats.org/officeDocument/2006/relationships/theme" Target="theme/theme1.xml"/><Relationship Id="rId5" Type="http://schemas.openxmlformats.org/officeDocument/2006/relationships/hyperlink" Target="http://www.drishinf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ichardsrealtyny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DEEPIN JOSE</vt:lpstr>
    </vt:vector>
  </TitlesOfParts>
  <Company>Hewlett-Packard</Company>
  <LinksUpToDate>false</LinksUpToDate>
  <CharactersWithSpaces>5043</CharactersWithSpaces>
  <SharedDoc>false</SharedDoc>
  <HLinks>
    <vt:vector size="30" baseType="variant">
      <vt:variant>
        <vt:i4>5963841</vt:i4>
      </vt:variant>
      <vt:variant>
        <vt:i4>12</vt:i4>
      </vt:variant>
      <vt:variant>
        <vt:i4>0</vt:i4>
      </vt:variant>
      <vt:variant>
        <vt:i4>5</vt:i4>
      </vt:variant>
      <vt:variant>
        <vt:lpwstr>http://richardsrealtynyc.com/</vt:lpwstr>
      </vt:variant>
      <vt:variant>
        <vt:lpwstr/>
      </vt:variant>
      <vt:variant>
        <vt:i4>5439577</vt:i4>
      </vt:variant>
      <vt:variant>
        <vt:i4>9</vt:i4>
      </vt:variant>
      <vt:variant>
        <vt:i4>0</vt:i4>
      </vt:variant>
      <vt:variant>
        <vt:i4>5</vt:i4>
      </vt:variant>
      <vt:variant>
        <vt:lpwstr>http://ultsoftweb.no-ip.info/</vt:lpwstr>
      </vt:variant>
      <vt:variant>
        <vt:lpwstr/>
      </vt:variant>
      <vt:variant>
        <vt:i4>4915204</vt:i4>
      </vt:variant>
      <vt:variant>
        <vt:i4>6</vt:i4>
      </vt:variant>
      <vt:variant>
        <vt:i4>0</vt:i4>
      </vt:variant>
      <vt:variant>
        <vt:i4>5</vt:i4>
      </vt:variant>
      <vt:variant>
        <vt:lpwstr>http://www.hondaindiacrm.com/</vt:lpwstr>
      </vt:variant>
      <vt:variant>
        <vt:lpwstr/>
      </vt:variant>
      <vt:variant>
        <vt:i4>4915231</vt:i4>
      </vt:variant>
      <vt:variant>
        <vt:i4>3</vt:i4>
      </vt:variant>
      <vt:variant>
        <vt:i4>0</vt:i4>
      </vt:variant>
      <vt:variant>
        <vt:i4>5</vt:i4>
      </vt:variant>
      <vt:variant>
        <vt:lpwstr>http://maint.dev.reapplications.com/</vt:lpwstr>
      </vt:variant>
      <vt:variant>
        <vt:lpwstr/>
      </vt:variant>
      <vt:variant>
        <vt:i4>4259871</vt:i4>
      </vt:variant>
      <vt:variant>
        <vt:i4>0</vt:i4>
      </vt:variant>
      <vt:variant>
        <vt:i4>0</vt:i4>
      </vt:variant>
      <vt:variant>
        <vt:i4>5</vt:i4>
      </vt:variant>
      <vt:variant>
        <vt:lpwstr>http://www.drishinfo.com/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DEEPIN JOSE</dc:title>
  <dc:subject/>
  <dc:creator>mini.bedi</dc:creator>
  <cp:keywords/>
  <cp:lastModifiedBy>Manish Sharma</cp:lastModifiedBy>
  <cp:revision>2</cp:revision>
  <cp:lastPrinted>2112-12-31T18:30:00Z</cp:lastPrinted>
  <dcterms:created xsi:type="dcterms:W3CDTF">2018-11-15T06:55:00Z</dcterms:created>
  <dcterms:modified xsi:type="dcterms:W3CDTF">2018-11-15T06:55:00Z</dcterms:modified>
</cp:coreProperties>
</file>