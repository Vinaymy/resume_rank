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A85" w:rsidRDefault="00AC6571">
      <w:pPr>
        <w:suppressAutoHyphens w:val="0"/>
        <w:textAlignment w:val="center"/>
      </w:pPr>
      <w:bookmarkStart w:id="0" w:name="_GoBack"/>
      <w:bookmarkEnd w:id="0"/>
      <w:r>
        <w:rPr>
          <w:rFonts w:ascii="Arial" w:hAnsi="Verdana"/>
          <w:b/>
          <w:sz w:val="28"/>
          <w:szCs w:val="28"/>
        </w:rPr>
        <w:t>Angrej Singh</w:t>
      </w:r>
    </w:p>
    <w:p w:rsidR="00316A85" w:rsidRDefault="00316A85">
      <w:pPr>
        <w:suppressAutoHyphens w:val="0"/>
        <w:textAlignment w:val="center"/>
      </w:pPr>
      <w:r>
        <w:rPr>
          <w:rFonts w:ascii="Verdana" w:hAnsi="Verdana"/>
          <w:b/>
          <w:color w:val="000000"/>
          <w:sz w:val="16"/>
          <w:szCs w:val="0"/>
        </w:rPr>
        <w:t>Contact No.:</w:t>
      </w:r>
      <w:r w:rsidR="00AC6571">
        <w:rPr>
          <w:rFonts w:ascii="Verdana" w:hAnsi="Verdana"/>
          <w:color w:val="000000"/>
          <w:sz w:val="16"/>
          <w:szCs w:val="0"/>
        </w:rPr>
        <w:t xml:space="preserve"> +91 9872574198</w:t>
      </w:r>
      <w:r>
        <w:rPr>
          <w:rFonts w:ascii="Verdana" w:hAnsi="Verdana"/>
          <w:color w:val="000000"/>
          <w:sz w:val="16"/>
          <w:szCs w:val="0"/>
        </w:rPr>
        <w:t xml:space="preserve"> / </w:t>
      </w:r>
      <w:r>
        <w:rPr>
          <w:rFonts w:ascii="Verdana" w:hAnsi="Verdana"/>
          <w:b/>
          <w:color w:val="000000"/>
          <w:sz w:val="16"/>
          <w:szCs w:val="0"/>
        </w:rPr>
        <w:t>E-Mail:</w:t>
      </w:r>
      <w:r>
        <w:rPr>
          <w:rFonts w:ascii="Verdana" w:hAnsi="Verdana"/>
          <w:color w:val="000000"/>
          <w:sz w:val="16"/>
          <w:szCs w:val="0"/>
        </w:rPr>
        <w:t xml:space="preserve"> </w:t>
      </w:r>
      <w:r w:rsidR="00AC6571">
        <w:rPr>
          <w:rFonts w:ascii="Verdana" w:hAnsi="Verdana"/>
          <w:color w:val="0000FF"/>
          <w:sz w:val="16"/>
          <w:szCs w:val="0"/>
          <w:u w:val="single"/>
        </w:rPr>
        <w:t>angrej.gill1986@gmail.com</w:t>
      </w:r>
    </w:p>
    <w:p w:rsidR="00316A85" w:rsidRDefault="008179E0">
      <w:pPr>
        <w:suppressAutoHyphens w:val="0"/>
        <w:textAlignment w:val="center"/>
      </w:pPr>
      <w:r>
        <w:rPr>
          <w:rFonts w:ascii="Verdana" w:hAnsi="Verdana" w:cs="Arial"/>
          <w:b/>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3.75pt" filled="t">
            <v:fill color2="black"/>
            <v:imagedata r:id="rId5" o:title=""/>
          </v:shape>
        </w:pict>
      </w:r>
    </w:p>
    <w:p w:rsidR="00316A85" w:rsidRDefault="00316A85">
      <w:pPr>
        <w:suppressAutoHyphens w:val="0"/>
        <w:textAlignment w:val="center"/>
      </w:pPr>
    </w:p>
    <w:p w:rsidR="00316A85" w:rsidRDefault="00316A85">
      <w:pPr>
        <w:suppressAutoHyphens w:val="0"/>
        <w:textAlignment w:val="center"/>
      </w:pPr>
      <w:r>
        <w:rPr>
          <w:rFonts w:ascii="Verdana" w:hAnsi="Verdana"/>
          <w:b/>
          <w:sz w:val="22"/>
          <w:szCs w:val="22"/>
        </w:rPr>
        <w:t xml:space="preserve">Seeking assignments in Website/Software Development &amp; Programming with an </w:t>
      </w:r>
      <w:r w:rsidR="00F74DA1">
        <w:rPr>
          <w:rFonts w:ascii="Verdana" w:hAnsi="Verdana"/>
          <w:b/>
          <w:sz w:val="22"/>
          <w:szCs w:val="22"/>
        </w:rPr>
        <w:t>organis</w:t>
      </w:r>
      <w:r w:rsidR="00804461">
        <w:rPr>
          <w:rFonts w:ascii="Verdana" w:hAnsi="Verdana"/>
          <w:b/>
          <w:sz w:val="22"/>
          <w:szCs w:val="22"/>
        </w:rPr>
        <w:t>ation</w:t>
      </w:r>
      <w:r>
        <w:rPr>
          <w:rFonts w:ascii="Verdana" w:hAnsi="Verdana"/>
          <w:b/>
          <w:sz w:val="22"/>
          <w:szCs w:val="22"/>
        </w:rPr>
        <w:t xml:space="preserve"> of repute</w:t>
      </w:r>
    </w:p>
    <w:p w:rsidR="00316A85" w:rsidRDefault="00316A85">
      <w:pPr>
        <w:suppressAutoHyphens w:val="0"/>
        <w:textAlignment w:val="center"/>
      </w:pPr>
    </w:p>
    <w:p w:rsidR="00316A85" w:rsidRPr="008A7DCA" w:rsidRDefault="00316A85">
      <w:pPr>
        <w:suppressAutoHyphens w:val="0"/>
        <w:textAlignment w:val="center"/>
        <w:rPr>
          <w:sz w:val="20"/>
          <w:szCs w:val="20"/>
        </w:rPr>
      </w:pPr>
      <w:r w:rsidRPr="008A7DCA">
        <w:rPr>
          <w:rFonts w:ascii="Verdana" w:hAnsi="Verdana" w:cs="Arial"/>
          <w:b/>
          <w:color w:val="000000"/>
          <w:sz w:val="20"/>
          <w:szCs w:val="20"/>
        </w:rPr>
        <w:t>PROFILE SNAPSHOT</w:t>
      </w:r>
    </w:p>
    <w:p w:rsidR="00316A85" w:rsidRDefault="008179E0">
      <w:pPr>
        <w:suppressAutoHyphens w:val="0"/>
        <w:textAlignment w:val="center"/>
        <w:rPr>
          <w:rFonts w:ascii="Verdana" w:hAnsi="Verdana"/>
          <w:b/>
          <w:sz w:val="17"/>
          <w:szCs w:val="17"/>
        </w:rPr>
      </w:pPr>
      <w:r>
        <w:rPr>
          <w:rFonts w:ascii="Verdana" w:hAnsi="Verdana" w:cs="Arial"/>
          <w:b/>
          <w:color w:val="000000"/>
          <w:sz w:val="17"/>
          <w:szCs w:val="17"/>
        </w:rPr>
        <w:pict>
          <v:shape id="_x0000_i1026" type="#_x0000_t75" style="width:502.5pt;height:3.75pt" filled="t">
            <v:fill color2="black"/>
            <v:imagedata r:id="rId5" o:title=""/>
          </v:shape>
        </w:pict>
      </w:r>
    </w:p>
    <w:p w:rsidR="00316A85" w:rsidRDefault="00AC6571">
      <w:pPr>
        <w:numPr>
          <w:ilvl w:val="0"/>
          <w:numId w:val="5"/>
        </w:numPr>
        <w:suppressAutoHyphens w:val="0"/>
        <w:spacing w:before="80"/>
        <w:textAlignment w:val="bottom"/>
        <w:rPr>
          <w:rFonts w:ascii="Verdana" w:hAnsi="Verdana"/>
          <w:sz w:val="17"/>
          <w:szCs w:val="17"/>
        </w:rPr>
      </w:pPr>
      <w:r>
        <w:rPr>
          <w:rFonts w:ascii="Verdana" w:hAnsi="Verdana"/>
          <w:b/>
          <w:sz w:val="17"/>
          <w:szCs w:val="17"/>
        </w:rPr>
        <w:t>BCA</w:t>
      </w:r>
      <w:r w:rsidR="00316A85">
        <w:rPr>
          <w:rFonts w:ascii="Verdana" w:hAnsi="Verdana"/>
          <w:sz w:val="17"/>
          <w:szCs w:val="17"/>
        </w:rPr>
        <w:t xml:space="preserve"> </w:t>
      </w:r>
      <w:r>
        <w:rPr>
          <w:rFonts w:ascii="Verdana" w:hAnsi="Verdana" w:cs="Arial"/>
          <w:sz w:val="17"/>
          <w:szCs w:val="17"/>
        </w:rPr>
        <w:t>from GNDU Amritsar</w:t>
      </w:r>
      <w:r w:rsidR="0082458D">
        <w:rPr>
          <w:rFonts w:ascii="Verdana" w:hAnsi="Verdana" w:cs="Arial"/>
          <w:sz w:val="17"/>
          <w:szCs w:val="17"/>
        </w:rPr>
        <w:t xml:space="preserve"> having 4</w:t>
      </w:r>
      <w:r w:rsidR="00602F7D">
        <w:rPr>
          <w:rFonts w:ascii="Verdana" w:hAnsi="Verdana" w:cs="Arial"/>
          <w:sz w:val="17"/>
          <w:szCs w:val="17"/>
        </w:rPr>
        <w:t>+</w:t>
      </w:r>
      <w:r w:rsidR="00316A85">
        <w:rPr>
          <w:rFonts w:ascii="Verdana" w:hAnsi="Verdana"/>
          <w:b/>
          <w:sz w:val="17"/>
          <w:szCs w:val="17"/>
        </w:rPr>
        <w:t xml:space="preserve"> years</w:t>
      </w:r>
      <w:r w:rsidR="00316A85">
        <w:rPr>
          <w:rFonts w:ascii="Verdana" w:hAnsi="Verdana"/>
          <w:sz w:val="17"/>
          <w:szCs w:val="17"/>
        </w:rPr>
        <w:t xml:space="preserve"> </w:t>
      </w:r>
      <w:r w:rsidR="00316A85">
        <w:rPr>
          <w:rFonts w:ascii="Verdana" w:hAnsi="Verdana" w:cs="Arial"/>
          <w:sz w:val="17"/>
          <w:szCs w:val="17"/>
        </w:rPr>
        <w:t xml:space="preserve">of experience in Website/Software Development &amp; Programming, Client Servicing and Design &amp; Development on </w:t>
      </w:r>
      <w:r w:rsidR="00316A85">
        <w:rPr>
          <w:rFonts w:ascii="Verdana" w:hAnsi="Verdana"/>
          <w:sz w:val="17"/>
          <w:szCs w:val="17"/>
        </w:rPr>
        <w:t>Microsoft Technology.</w:t>
      </w:r>
    </w:p>
    <w:p w:rsidR="00316A85" w:rsidRDefault="00316A85">
      <w:pPr>
        <w:numPr>
          <w:ilvl w:val="0"/>
          <w:numId w:val="5"/>
        </w:numPr>
        <w:suppressAutoHyphens w:val="0"/>
        <w:spacing w:before="80"/>
        <w:textAlignment w:val="bottom"/>
        <w:rPr>
          <w:rFonts w:ascii="Verdana" w:hAnsi="Verdana" w:cs="Arial"/>
          <w:sz w:val="17"/>
          <w:szCs w:val="17"/>
        </w:rPr>
      </w:pPr>
      <w:r>
        <w:rPr>
          <w:rFonts w:ascii="Verdana" w:hAnsi="Verdana" w:cs="Arial"/>
          <w:sz w:val="17"/>
          <w:szCs w:val="17"/>
        </w:rPr>
        <w:t xml:space="preserve">Presently associated with </w:t>
      </w:r>
      <w:r w:rsidR="00AC6571">
        <w:rPr>
          <w:rFonts w:ascii="Verdana" w:hAnsi="Verdana" w:cs="Arial"/>
          <w:b/>
          <w:color w:val="000000"/>
          <w:sz w:val="17"/>
          <w:szCs w:val="17"/>
        </w:rPr>
        <w:t>Logic erp solutions, Mohali</w:t>
      </w:r>
      <w:r>
        <w:rPr>
          <w:rFonts w:ascii="Verdana" w:hAnsi="Verdana" w:cs="Arial"/>
          <w:b/>
          <w:color w:val="000000"/>
          <w:sz w:val="17"/>
          <w:szCs w:val="17"/>
        </w:rPr>
        <w:t xml:space="preserve"> as Sr. Software Engineer</w:t>
      </w:r>
      <w:r>
        <w:rPr>
          <w:rFonts w:ascii="Verdana" w:hAnsi="Verdana" w:cs="Arial"/>
          <w:sz w:val="17"/>
          <w:szCs w:val="17"/>
        </w:rPr>
        <w:t>.</w:t>
      </w:r>
    </w:p>
    <w:p w:rsidR="00316A85" w:rsidRDefault="00316A85">
      <w:pPr>
        <w:numPr>
          <w:ilvl w:val="0"/>
          <w:numId w:val="5"/>
        </w:numPr>
        <w:suppressAutoHyphens w:val="0"/>
        <w:spacing w:before="80"/>
        <w:textAlignment w:val="bottom"/>
        <w:rPr>
          <w:rFonts w:ascii="Verdana" w:hAnsi="Verdana" w:cs="Arial"/>
          <w:sz w:val="17"/>
          <w:szCs w:val="17"/>
        </w:rPr>
      </w:pPr>
      <w:r>
        <w:rPr>
          <w:rFonts w:ascii="Verdana" w:hAnsi="Verdana" w:cs="Arial"/>
          <w:sz w:val="17"/>
          <w:szCs w:val="17"/>
        </w:rPr>
        <w:t xml:space="preserve">Gained sufficient knowledge of complete SDLC including designing, testing, integration, maintenance, enhancements and production support. </w:t>
      </w:r>
    </w:p>
    <w:p w:rsidR="00316A85" w:rsidRDefault="00316A85">
      <w:pPr>
        <w:numPr>
          <w:ilvl w:val="0"/>
          <w:numId w:val="5"/>
        </w:numPr>
        <w:suppressAutoHyphens w:val="0"/>
        <w:spacing w:before="80"/>
        <w:textAlignment w:val="bottom"/>
        <w:rPr>
          <w:rFonts w:ascii="Verdana" w:hAnsi="Verdana" w:cs="Arial"/>
          <w:sz w:val="17"/>
          <w:szCs w:val="17"/>
        </w:rPr>
      </w:pPr>
      <w:r>
        <w:rPr>
          <w:rFonts w:ascii="Verdana" w:hAnsi="Verdana" w:cs="Arial"/>
          <w:sz w:val="17"/>
          <w:szCs w:val="17"/>
        </w:rPr>
        <w:t xml:space="preserve">Well conversant with </w:t>
      </w:r>
      <w:r w:rsidR="007E543A">
        <w:rPr>
          <w:rFonts w:ascii="Verdana" w:hAnsi="Verdana"/>
          <w:b/>
          <w:sz w:val="16"/>
          <w:szCs w:val="16"/>
        </w:rPr>
        <w:t>,AngularJs</w:t>
      </w:r>
      <w:r w:rsidR="00BD3AC2">
        <w:rPr>
          <w:rFonts w:ascii="Verdana" w:hAnsi="Verdana"/>
          <w:b/>
          <w:sz w:val="16"/>
          <w:szCs w:val="16"/>
        </w:rPr>
        <w:t>,Bootstrap,Html5</w:t>
      </w:r>
      <w:r w:rsidR="007E543A">
        <w:rPr>
          <w:rFonts w:ascii="Verdana" w:hAnsi="Verdana"/>
          <w:b/>
          <w:sz w:val="16"/>
          <w:szCs w:val="16"/>
        </w:rPr>
        <w:t>,php,wordpress,magento</w:t>
      </w:r>
      <w:r w:rsidR="007E543A">
        <w:rPr>
          <w:rFonts w:ascii="Verdana" w:hAnsi="Verdana" w:cs="Arial"/>
          <w:b/>
          <w:sz w:val="17"/>
          <w:szCs w:val="17"/>
        </w:rPr>
        <w:t xml:space="preserve"> ,</w:t>
      </w:r>
      <w:r>
        <w:rPr>
          <w:rFonts w:ascii="Verdana" w:hAnsi="Verdana" w:cs="Arial"/>
          <w:b/>
          <w:sz w:val="17"/>
          <w:szCs w:val="17"/>
        </w:rPr>
        <w:t>Asp.Net 3.5</w:t>
      </w:r>
      <w:r w:rsidR="0082458D">
        <w:rPr>
          <w:rFonts w:ascii="Verdana" w:hAnsi="Verdana" w:cs="Arial"/>
          <w:b/>
          <w:sz w:val="17"/>
          <w:szCs w:val="17"/>
        </w:rPr>
        <w:t>,4.0</w:t>
      </w:r>
      <w:r>
        <w:rPr>
          <w:rFonts w:ascii="Verdana" w:hAnsi="Verdana" w:cs="Arial"/>
          <w:b/>
          <w:sz w:val="17"/>
          <w:szCs w:val="17"/>
        </w:rPr>
        <w:t xml:space="preserve"> </w:t>
      </w:r>
      <w:r>
        <w:rPr>
          <w:rFonts w:ascii="Verdana" w:hAnsi="Verdana" w:cs="Arial"/>
          <w:sz w:val="17"/>
          <w:szCs w:val="17"/>
        </w:rPr>
        <w:t>and</w:t>
      </w:r>
      <w:r>
        <w:rPr>
          <w:rFonts w:ascii="Verdana" w:hAnsi="Verdana" w:cs="Arial"/>
          <w:b/>
          <w:sz w:val="17"/>
          <w:szCs w:val="17"/>
        </w:rPr>
        <w:t xml:space="preserve"> 4.</w:t>
      </w:r>
      <w:r w:rsidR="0082458D">
        <w:rPr>
          <w:rFonts w:ascii="Verdana" w:hAnsi="Verdana" w:cs="Arial"/>
          <w:b/>
          <w:sz w:val="17"/>
          <w:szCs w:val="17"/>
        </w:rPr>
        <w:t>5</w:t>
      </w:r>
      <w:r>
        <w:rPr>
          <w:rFonts w:ascii="Verdana" w:hAnsi="Verdana" w:cs="Arial"/>
          <w:sz w:val="17"/>
          <w:szCs w:val="17"/>
        </w:rPr>
        <w:t xml:space="preserve">, </w:t>
      </w:r>
      <w:r>
        <w:rPr>
          <w:rFonts w:ascii="Verdana" w:hAnsi="Verdana" w:cs="Arial"/>
          <w:b/>
          <w:sz w:val="17"/>
          <w:szCs w:val="17"/>
        </w:rPr>
        <w:t>C#.Net</w:t>
      </w:r>
      <w:r>
        <w:rPr>
          <w:rFonts w:ascii="Verdana" w:hAnsi="Verdana" w:cs="Arial"/>
          <w:sz w:val="17"/>
          <w:szCs w:val="17"/>
        </w:rPr>
        <w:t xml:space="preserve">, </w:t>
      </w:r>
      <w:r>
        <w:rPr>
          <w:rFonts w:ascii="Verdana" w:hAnsi="Verdana" w:cs="Arial"/>
          <w:b/>
          <w:sz w:val="17"/>
          <w:szCs w:val="17"/>
        </w:rPr>
        <w:t>VB.Net</w:t>
      </w:r>
      <w:r>
        <w:rPr>
          <w:rFonts w:ascii="Verdana" w:hAnsi="Verdana" w:cs="Arial"/>
          <w:sz w:val="17"/>
          <w:szCs w:val="17"/>
        </w:rPr>
        <w:t xml:space="preserve">, </w:t>
      </w:r>
      <w:r>
        <w:rPr>
          <w:rFonts w:ascii="Verdana" w:hAnsi="Verdana" w:cs="Arial"/>
          <w:b/>
          <w:sz w:val="17"/>
          <w:szCs w:val="17"/>
        </w:rPr>
        <w:t>Ajax</w:t>
      </w:r>
      <w:r>
        <w:rPr>
          <w:rFonts w:ascii="Verdana" w:hAnsi="Verdana" w:cs="Arial"/>
          <w:sz w:val="17"/>
          <w:szCs w:val="17"/>
        </w:rPr>
        <w:t xml:space="preserve">, </w:t>
      </w:r>
      <w:r>
        <w:rPr>
          <w:rFonts w:ascii="Verdana" w:hAnsi="Verdana" w:cs="Arial"/>
          <w:b/>
          <w:sz w:val="17"/>
          <w:szCs w:val="17"/>
        </w:rPr>
        <w:t>Java Script</w:t>
      </w:r>
      <w:r>
        <w:rPr>
          <w:rFonts w:ascii="Verdana" w:hAnsi="Verdana" w:cs="Arial"/>
          <w:sz w:val="17"/>
          <w:szCs w:val="17"/>
        </w:rPr>
        <w:t xml:space="preserve">, </w:t>
      </w:r>
      <w:r>
        <w:rPr>
          <w:rFonts w:ascii="Verdana" w:hAnsi="Verdana" w:cs="Arial"/>
          <w:b/>
          <w:sz w:val="17"/>
          <w:szCs w:val="17"/>
        </w:rPr>
        <w:t>JQuery</w:t>
      </w:r>
      <w:r>
        <w:rPr>
          <w:rFonts w:ascii="Verdana" w:hAnsi="Verdana" w:cs="Arial"/>
          <w:sz w:val="17"/>
          <w:szCs w:val="17"/>
        </w:rPr>
        <w:t xml:space="preserve">, </w:t>
      </w:r>
      <w:r>
        <w:rPr>
          <w:rFonts w:ascii="Verdana" w:hAnsi="Verdana" w:cs="Arial"/>
          <w:b/>
          <w:sz w:val="17"/>
          <w:szCs w:val="17"/>
        </w:rPr>
        <w:t>Linq</w:t>
      </w:r>
      <w:r>
        <w:rPr>
          <w:rFonts w:ascii="Verdana" w:hAnsi="Verdana" w:cs="Arial"/>
          <w:sz w:val="17"/>
          <w:szCs w:val="17"/>
        </w:rPr>
        <w:t xml:space="preserve">, </w:t>
      </w:r>
      <w:r>
        <w:rPr>
          <w:rFonts w:ascii="Verdana" w:hAnsi="Verdana" w:cs="Arial"/>
          <w:b/>
          <w:sz w:val="17"/>
          <w:szCs w:val="17"/>
        </w:rPr>
        <w:t>MVC</w:t>
      </w:r>
      <w:r>
        <w:rPr>
          <w:rFonts w:ascii="Verdana" w:hAnsi="Verdana" w:cs="Arial"/>
          <w:sz w:val="17"/>
          <w:szCs w:val="17"/>
        </w:rPr>
        <w:t xml:space="preserve">, </w:t>
      </w:r>
      <w:r>
        <w:rPr>
          <w:rFonts w:ascii="Verdana" w:hAnsi="Verdana" w:cs="Arial"/>
          <w:b/>
          <w:sz w:val="17"/>
          <w:szCs w:val="17"/>
        </w:rPr>
        <w:t>WCF,</w:t>
      </w:r>
      <w:r>
        <w:rPr>
          <w:rFonts w:ascii="Verdana" w:hAnsi="Verdana"/>
          <w:sz w:val="17"/>
          <w:szCs w:val="17"/>
        </w:rPr>
        <w:t xml:space="preserve"> </w:t>
      </w:r>
      <w:r>
        <w:rPr>
          <w:rFonts w:ascii="Verdana" w:hAnsi="Verdana"/>
          <w:b/>
          <w:sz w:val="17"/>
          <w:szCs w:val="17"/>
        </w:rPr>
        <w:t>SQL</w:t>
      </w:r>
      <w:r w:rsidR="00C06860">
        <w:rPr>
          <w:rFonts w:ascii="Verdana" w:hAnsi="Verdana"/>
          <w:b/>
          <w:sz w:val="17"/>
          <w:szCs w:val="17"/>
        </w:rPr>
        <w:t>,</w:t>
      </w:r>
      <w:r w:rsidR="00E911E7" w:rsidRPr="00E911E7">
        <w:rPr>
          <w:rFonts w:ascii="Verdana" w:hAnsi="Verdana"/>
          <w:sz w:val="16"/>
          <w:szCs w:val="16"/>
        </w:rPr>
        <w:t xml:space="preserve"> </w:t>
      </w:r>
      <w:r w:rsidR="00E911E7" w:rsidRPr="00E911E7">
        <w:rPr>
          <w:rFonts w:ascii="Verdana" w:hAnsi="Verdana"/>
          <w:b/>
          <w:sz w:val="16"/>
          <w:szCs w:val="16"/>
        </w:rPr>
        <w:t>NopCommerce</w:t>
      </w:r>
      <w:r w:rsidR="00AC6571">
        <w:rPr>
          <w:rFonts w:ascii="Verdana" w:hAnsi="Verdana"/>
          <w:b/>
          <w:sz w:val="16"/>
          <w:szCs w:val="16"/>
        </w:rPr>
        <w:t>,NodeJS</w:t>
      </w:r>
      <w:r w:rsidR="00E911E7">
        <w:rPr>
          <w:rFonts w:ascii="Verdana" w:hAnsi="Verdana" w:cs="Arial"/>
          <w:sz w:val="17"/>
          <w:szCs w:val="17"/>
        </w:rPr>
        <w:t xml:space="preserve">  </w:t>
      </w:r>
      <w:r>
        <w:rPr>
          <w:rFonts w:ascii="Verdana" w:hAnsi="Verdana" w:cs="Arial"/>
          <w:sz w:val="17"/>
          <w:szCs w:val="17"/>
        </w:rPr>
        <w:t>etc.</w:t>
      </w:r>
    </w:p>
    <w:p w:rsidR="00316A85" w:rsidRDefault="00316A85">
      <w:pPr>
        <w:numPr>
          <w:ilvl w:val="0"/>
          <w:numId w:val="5"/>
        </w:numPr>
        <w:suppressAutoHyphens w:val="0"/>
        <w:spacing w:before="80"/>
        <w:textAlignment w:val="bottom"/>
        <w:rPr>
          <w:rFonts w:ascii="Verdana" w:hAnsi="Verdana" w:cs="Arial"/>
          <w:sz w:val="17"/>
          <w:szCs w:val="17"/>
        </w:rPr>
      </w:pPr>
      <w:r>
        <w:rPr>
          <w:rFonts w:ascii="Verdana" w:hAnsi="Verdana" w:cs="Arial"/>
          <w:sz w:val="17"/>
          <w:szCs w:val="17"/>
        </w:rPr>
        <w:t>Deft at mapping the custom designing solutions &amp; troubleshooting for complex software &amp; application problems.</w:t>
      </w:r>
    </w:p>
    <w:p w:rsidR="00316A85" w:rsidRDefault="00316A85">
      <w:pPr>
        <w:numPr>
          <w:ilvl w:val="0"/>
          <w:numId w:val="5"/>
        </w:numPr>
        <w:suppressAutoHyphens w:val="0"/>
        <w:spacing w:before="80"/>
        <w:textAlignment w:val="bottom"/>
        <w:rPr>
          <w:rFonts w:ascii="Verdana" w:hAnsi="Verdana" w:cs="Arial"/>
          <w:sz w:val="17"/>
          <w:szCs w:val="17"/>
        </w:rPr>
      </w:pPr>
      <w:r>
        <w:rPr>
          <w:rFonts w:ascii="Verdana" w:hAnsi="Verdana" w:cs="Arial"/>
          <w:sz w:val="17"/>
          <w:szCs w:val="17"/>
        </w:rPr>
        <w:t xml:space="preserve">Adroit in providing effective resolution to customer queries related to production support and improving relationships with the customer by anticipating customer future requirements, thereby ensuring a positive customer experience. </w:t>
      </w:r>
    </w:p>
    <w:p w:rsidR="00316A85" w:rsidRDefault="00316A85">
      <w:pPr>
        <w:numPr>
          <w:ilvl w:val="0"/>
          <w:numId w:val="5"/>
        </w:numPr>
        <w:suppressAutoHyphens w:val="0"/>
        <w:spacing w:before="80"/>
        <w:textAlignment w:val="bottom"/>
      </w:pPr>
      <w:r>
        <w:rPr>
          <w:rFonts w:ascii="Verdana" w:hAnsi="Verdana" w:cs="Arial"/>
          <w:sz w:val="17"/>
          <w:szCs w:val="17"/>
        </w:rPr>
        <w:t>Possesses strong communication, problem-solving, analytical, analysis / mapping and negotiation skills.</w:t>
      </w:r>
    </w:p>
    <w:p w:rsidR="00316A85" w:rsidRDefault="00316A85">
      <w:pPr>
        <w:suppressAutoHyphens w:val="0"/>
        <w:textAlignment w:val="center"/>
      </w:pPr>
    </w:p>
    <w:p w:rsidR="00316A85" w:rsidRPr="00350506" w:rsidRDefault="00316A85">
      <w:pPr>
        <w:suppressAutoHyphens w:val="0"/>
        <w:textAlignment w:val="center"/>
        <w:rPr>
          <w:sz w:val="20"/>
          <w:szCs w:val="20"/>
        </w:rPr>
      </w:pPr>
      <w:r w:rsidRPr="00350506">
        <w:rPr>
          <w:rFonts w:ascii="Verdana" w:hAnsi="Verdana"/>
          <w:b/>
          <w:sz w:val="20"/>
          <w:szCs w:val="20"/>
        </w:rPr>
        <w:t>IT SKILLS</w:t>
      </w:r>
    </w:p>
    <w:p w:rsidR="00316A85" w:rsidRDefault="008179E0">
      <w:pPr>
        <w:suppressAutoHyphens w:val="0"/>
        <w:textAlignment w:val="center"/>
      </w:pPr>
      <w:r>
        <w:rPr>
          <w:rFonts w:ascii="Verdana" w:hAnsi="Verdana" w:cs="Arial"/>
          <w:b/>
          <w:color w:val="000000"/>
          <w:sz w:val="17"/>
          <w:szCs w:val="17"/>
        </w:rPr>
        <w:pict>
          <v:shape id="_x0000_i1027" type="#_x0000_t75" style="width:502.5pt;height:3.75pt" filled="t">
            <v:fill color2="black"/>
            <v:imagedata r:id="rId5" o:title=""/>
          </v:shape>
        </w:pict>
      </w:r>
    </w:p>
    <w:p w:rsidR="00316A85" w:rsidRDefault="00316A85" w:rsidP="0085463C">
      <w:pPr>
        <w:suppressAutoHyphens w:val="0"/>
        <w:spacing w:before="60"/>
        <w:textAlignment w:val="bottom"/>
      </w:pPr>
    </w:p>
    <w:p w:rsidR="00316A85" w:rsidRDefault="00316A85">
      <w:pPr>
        <w:suppressAutoHyphens w:val="0"/>
        <w:spacing w:before="60"/>
        <w:ind w:left="2880" w:hanging="2880"/>
        <w:textAlignment w:val="bottom"/>
      </w:pPr>
      <w:r>
        <w:rPr>
          <w:rFonts w:ascii="Verdana" w:hAnsi="Verdana" w:cs="Arial"/>
          <w:b/>
          <w:color w:val="000000"/>
          <w:sz w:val="17"/>
          <w:szCs w:val="17"/>
        </w:rPr>
        <w:t>Technologies &amp; Languages</w:t>
      </w:r>
      <w:r>
        <w:rPr>
          <w:rFonts w:ascii="Verdana" w:hAnsi="Verdana" w:cs="Arial"/>
          <w:color w:val="000000"/>
          <w:sz w:val="17"/>
          <w:szCs w:val="17"/>
        </w:rPr>
        <w:t>:</w:t>
      </w:r>
      <w:r w:rsidR="007927EC">
        <w:rPr>
          <w:rFonts w:ascii="Verdana" w:hAnsi="Verdana" w:cs="Arial"/>
          <w:color w:val="000000"/>
          <w:sz w:val="17"/>
          <w:szCs w:val="17"/>
        </w:rPr>
        <w:t xml:space="preserve">    </w:t>
      </w:r>
      <w:r w:rsidR="007927EC">
        <w:rPr>
          <w:rFonts w:ascii="Verdana" w:hAnsi="Verdana" w:cs="Arial"/>
          <w:color w:val="000000"/>
          <w:sz w:val="17"/>
          <w:szCs w:val="17"/>
        </w:rPr>
        <w:tab/>
      </w:r>
      <w:r>
        <w:rPr>
          <w:rFonts w:ascii="Verdana" w:hAnsi="Verdana"/>
          <w:sz w:val="17"/>
          <w:szCs w:val="17"/>
        </w:rPr>
        <w:t>Asp.Net (2.0, 3.5, 4.0</w:t>
      </w:r>
      <w:r w:rsidR="0082458D">
        <w:rPr>
          <w:rFonts w:ascii="Verdana" w:hAnsi="Verdana"/>
          <w:sz w:val="17"/>
          <w:szCs w:val="17"/>
        </w:rPr>
        <w:t>, 4.5</w:t>
      </w:r>
      <w:r>
        <w:rPr>
          <w:rFonts w:ascii="Verdana" w:hAnsi="Verdana"/>
          <w:sz w:val="17"/>
          <w:szCs w:val="17"/>
        </w:rPr>
        <w:t xml:space="preserve">), C#.Net, VB.Net, </w:t>
      </w:r>
      <w:r w:rsidR="00602F7D">
        <w:rPr>
          <w:rFonts w:ascii="Verdana" w:hAnsi="Verdana"/>
          <w:sz w:val="17"/>
          <w:szCs w:val="17"/>
        </w:rPr>
        <w:t xml:space="preserve">MVC, </w:t>
      </w:r>
      <w:r>
        <w:rPr>
          <w:rFonts w:ascii="Verdana" w:hAnsi="Verdana"/>
          <w:sz w:val="17"/>
          <w:szCs w:val="17"/>
        </w:rPr>
        <w:t xml:space="preserve">Ajax, </w:t>
      </w:r>
      <w:r w:rsidR="00602F7D">
        <w:rPr>
          <w:rFonts w:ascii="Verdana" w:hAnsi="Verdana"/>
          <w:sz w:val="17"/>
          <w:szCs w:val="17"/>
        </w:rPr>
        <w:t xml:space="preserve">WCF , </w:t>
      </w:r>
      <w:r>
        <w:rPr>
          <w:rFonts w:ascii="Verdana" w:hAnsi="Verdana"/>
          <w:sz w:val="17"/>
          <w:szCs w:val="17"/>
        </w:rPr>
        <w:t xml:space="preserve">Java Script, JQuery, </w:t>
      </w:r>
      <w:r w:rsidR="007927EC">
        <w:rPr>
          <w:rFonts w:ascii="Verdana" w:hAnsi="Verdana"/>
          <w:sz w:val="17"/>
          <w:szCs w:val="17"/>
        </w:rPr>
        <w:t xml:space="preserve"> </w:t>
      </w:r>
      <w:r>
        <w:rPr>
          <w:rFonts w:ascii="Verdana" w:hAnsi="Verdana"/>
          <w:sz w:val="17"/>
          <w:szCs w:val="17"/>
        </w:rPr>
        <w:t>Linq</w:t>
      </w:r>
      <w:r w:rsidR="003457E0">
        <w:rPr>
          <w:rFonts w:ascii="Verdana" w:hAnsi="Verdana"/>
          <w:sz w:val="17"/>
          <w:szCs w:val="17"/>
        </w:rPr>
        <w:t>, Entity Framework</w:t>
      </w:r>
      <w:r w:rsidR="00E911E7">
        <w:rPr>
          <w:rFonts w:ascii="Verdana" w:hAnsi="Verdana"/>
          <w:sz w:val="17"/>
          <w:szCs w:val="17"/>
        </w:rPr>
        <w:t>,</w:t>
      </w:r>
      <w:r w:rsidR="00E911E7" w:rsidRPr="00E911E7">
        <w:rPr>
          <w:rFonts w:ascii="Verdana" w:hAnsi="Verdana"/>
          <w:sz w:val="16"/>
          <w:szCs w:val="16"/>
        </w:rPr>
        <w:t xml:space="preserve"> </w:t>
      </w:r>
      <w:r w:rsidR="003457E0">
        <w:rPr>
          <w:rFonts w:ascii="Verdana" w:hAnsi="Verdana"/>
          <w:sz w:val="16"/>
          <w:szCs w:val="16"/>
        </w:rPr>
        <w:t>NopCommerce,NodeJS,AngularJs</w:t>
      </w:r>
      <w:r w:rsidR="0082458D">
        <w:rPr>
          <w:rFonts w:ascii="Verdana" w:hAnsi="Verdana"/>
          <w:sz w:val="16"/>
          <w:szCs w:val="16"/>
        </w:rPr>
        <w:t>.</w:t>
      </w:r>
    </w:p>
    <w:p w:rsidR="00316A85" w:rsidRDefault="00316A85">
      <w:pPr>
        <w:suppressAutoHyphens w:val="0"/>
        <w:spacing w:before="60"/>
        <w:textAlignment w:val="bottom"/>
      </w:pPr>
      <w:r>
        <w:rPr>
          <w:rFonts w:ascii="Verdana" w:hAnsi="Verdana" w:cs="Arial"/>
          <w:b/>
          <w:color w:val="000000"/>
          <w:sz w:val="17"/>
          <w:szCs w:val="17"/>
        </w:rPr>
        <w:t>Development Tools</w:t>
      </w:r>
      <w:r>
        <w:rPr>
          <w:rFonts w:ascii="Verdana" w:hAnsi="Verdana" w:cs="Arial"/>
          <w:color w:val="000000"/>
          <w:sz w:val="17"/>
          <w:szCs w:val="17"/>
        </w:rPr>
        <w:t>:                Microsoft Visual Studio</w:t>
      </w:r>
    </w:p>
    <w:p w:rsidR="00316A85" w:rsidRDefault="00316A85">
      <w:pPr>
        <w:suppressAutoHyphens w:val="0"/>
        <w:spacing w:before="60"/>
        <w:textAlignment w:val="bottom"/>
      </w:pPr>
      <w:r>
        <w:rPr>
          <w:rFonts w:ascii="Verdana" w:hAnsi="Verdana" w:cs="Arial"/>
          <w:b/>
          <w:color w:val="000000"/>
          <w:sz w:val="17"/>
          <w:szCs w:val="17"/>
        </w:rPr>
        <w:t>Database</w:t>
      </w:r>
      <w:r>
        <w:rPr>
          <w:rFonts w:ascii="Verdana" w:hAnsi="Verdana" w:cs="Arial"/>
          <w:color w:val="000000"/>
          <w:sz w:val="17"/>
          <w:szCs w:val="17"/>
        </w:rPr>
        <w:t xml:space="preserve">:                        </w:t>
      </w:r>
      <w:r w:rsidR="00AC2B17">
        <w:rPr>
          <w:rFonts w:ascii="Verdana" w:hAnsi="Verdana" w:cs="Arial"/>
          <w:color w:val="000000"/>
          <w:sz w:val="17"/>
          <w:szCs w:val="17"/>
        </w:rPr>
        <w:tab/>
      </w:r>
      <w:r>
        <w:rPr>
          <w:rFonts w:ascii="Verdana" w:hAnsi="Verdana"/>
          <w:sz w:val="17"/>
          <w:szCs w:val="17"/>
        </w:rPr>
        <w:t>SQL Server 2005, SQL Server 2008</w:t>
      </w:r>
    </w:p>
    <w:p w:rsidR="00316A85" w:rsidRDefault="00316A85">
      <w:pPr>
        <w:suppressAutoHyphens w:val="0"/>
        <w:textAlignment w:val="center"/>
      </w:pPr>
    </w:p>
    <w:p w:rsidR="00316A85" w:rsidRPr="00350506" w:rsidRDefault="00316A85">
      <w:pPr>
        <w:suppressAutoHyphens w:val="0"/>
        <w:textAlignment w:val="center"/>
        <w:rPr>
          <w:sz w:val="20"/>
          <w:szCs w:val="20"/>
        </w:rPr>
      </w:pPr>
      <w:r w:rsidRPr="00350506">
        <w:rPr>
          <w:rFonts w:ascii="Verdana" w:hAnsi="Verdana"/>
          <w:b/>
          <w:sz w:val="20"/>
          <w:szCs w:val="20"/>
        </w:rPr>
        <w:t>CAREER CONTOUR</w:t>
      </w:r>
    </w:p>
    <w:p w:rsidR="00316A85" w:rsidRDefault="008179E0">
      <w:pPr>
        <w:suppressAutoHyphens w:val="0"/>
        <w:textAlignment w:val="center"/>
      </w:pPr>
      <w:r>
        <w:rPr>
          <w:rFonts w:ascii="Verdana" w:hAnsi="Verdana" w:cs="Arial"/>
          <w:b/>
          <w:color w:val="000000"/>
          <w:sz w:val="17"/>
          <w:szCs w:val="17"/>
        </w:rPr>
        <w:pict>
          <v:shape id="_x0000_i1028" type="#_x0000_t75" style="width:502.5pt;height:3.75pt" filled="t">
            <v:fill color2="black"/>
            <v:imagedata r:id="rId5" o:title=""/>
          </v:shape>
        </w:pict>
      </w:r>
    </w:p>
    <w:p w:rsidR="00316A85" w:rsidRDefault="00316A85">
      <w:pPr>
        <w:suppressAutoHyphens w:val="0"/>
        <w:textAlignment w:val="center"/>
      </w:pPr>
    </w:p>
    <w:p w:rsidR="00316A85" w:rsidRDefault="003457E0">
      <w:pPr>
        <w:suppressAutoHyphens w:val="0"/>
        <w:textAlignment w:val="bottom"/>
      </w:pPr>
      <w:r>
        <w:rPr>
          <w:rFonts w:ascii="Verdana" w:hAnsi="Verdana" w:cs="Arial"/>
          <w:b/>
          <w:color w:val="000000"/>
          <w:sz w:val="17"/>
          <w:szCs w:val="17"/>
        </w:rPr>
        <w:t>Since 22</w:t>
      </w:r>
      <w:r>
        <w:rPr>
          <w:rFonts w:ascii="Verdana" w:hAnsi="Verdana" w:cs="Arial"/>
          <w:b/>
          <w:color w:val="000000"/>
          <w:sz w:val="17"/>
          <w:szCs w:val="17"/>
          <w:vertAlign w:val="superscript"/>
        </w:rPr>
        <w:t>nd</w:t>
      </w:r>
      <w:r w:rsidR="00316A85">
        <w:rPr>
          <w:rFonts w:ascii="Verdana" w:hAnsi="Verdana" w:cs="Arial"/>
          <w:b/>
          <w:color w:val="000000"/>
          <w:sz w:val="17"/>
          <w:szCs w:val="17"/>
          <w:vertAlign w:val="superscript"/>
        </w:rPr>
        <w:t xml:space="preserve"> </w:t>
      </w:r>
      <w:r>
        <w:rPr>
          <w:rFonts w:ascii="Verdana" w:hAnsi="Verdana" w:cs="Arial"/>
          <w:b/>
          <w:color w:val="000000"/>
          <w:sz w:val="17"/>
          <w:szCs w:val="17"/>
        </w:rPr>
        <w:t>oct 2012</w:t>
      </w:r>
      <w:r w:rsidR="00316A85">
        <w:rPr>
          <w:rFonts w:ascii="Verdana" w:hAnsi="Verdana" w:cs="Arial"/>
          <w:b/>
          <w:color w:val="000000"/>
          <w:sz w:val="17"/>
          <w:szCs w:val="17"/>
        </w:rPr>
        <w:t xml:space="preserve">                        </w:t>
      </w:r>
      <w:r w:rsidR="008A1792">
        <w:rPr>
          <w:rFonts w:ascii="Verdana" w:hAnsi="Verdana" w:cs="Arial"/>
          <w:b/>
          <w:color w:val="000000"/>
          <w:sz w:val="17"/>
          <w:szCs w:val="17"/>
        </w:rPr>
        <w:tab/>
      </w:r>
      <w:r>
        <w:rPr>
          <w:rFonts w:ascii="Verdana" w:hAnsi="Verdana" w:cs="Arial"/>
          <w:b/>
          <w:color w:val="000000"/>
          <w:sz w:val="17"/>
          <w:szCs w:val="17"/>
        </w:rPr>
        <w:t>Logic Erp Solutions, Mohali</w:t>
      </w:r>
      <w:r w:rsidR="00316A85">
        <w:rPr>
          <w:rFonts w:ascii="Verdana" w:hAnsi="Verdana" w:cs="Arial"/>
          <w:b/>
          <w:color w:val="000000"/>
          <w:sz w:val="17"/>
          <w:szCs w:val="17"/>
        </w:rPr>
        <w:t xml:space="preserve">                  </w:t>
      </w:r>
      <w:r w:rsidR="008A1792">
        <w:rPr>
          <w:rFonts w:ascii="Verdana" w:hAnsi="Verdana" w:cs="Arial"/>
          <w:b/>
          <w:color w:val="000000"/>
          <w:sz w:val="17"/>
          <w:szCs w:val="17"/>
        </w:rPr>
        <w:tab/>
      </w:r>
      <w:r w:rsidR="00316A85">
        <w:rPr>
          <w:rFonts w:ascii="Verdana" w:hAnsi="Verdana" w:cs="Arial"/>
          <w:b/>
          <w:color w:val="000000"/>
          <w:sz w:val="17"/>
          <w:szCs w:val="17"/>
        </w:rPr>
        <w:t>Sr. Software Developer</w:t>
      </w:r>
    </w:p>
    <w:p w:rsidR="00316A85" w:rsidRDefault="00316A85">
      <w:pPr>
        <w:suppressAutoHyphens w:val="0"/>
        <w:textAlignment w:val="bottom"/>
      </w:pPr>
    </w:p>
    <w:p w:rsidR="00316A85" w:rsidRDefault="003457E0">
      <w:pPr>
        <w:suppressAutoHyphens w:val="0"/>
        <w:textAlignment w:val="bottom"/>
      </w:pPr>
      <w:r>
        <w:rPr>
          <w:rFonts w:ascii="Verdana" w:hAnsi="Verdana" w:cs="Arial"/>
          <w:b/>
          <w:color w:val="000000"/>
          <w:sz w:val="17"/>
          <w:szCs w:val="17"/>
        </w:rPr>
        <w:t>1</w:t>
      </w:r>
      <w:r>
        <w:rPr>
          <w:rFonts w:ascii="Verdana" w:hAnsi="Verdana" w:cs="Arial"/>
          <w:b/>
          <w:color w:val="000000"/>
          <w:sz w:val="17"/>
          <w:szCs w:val="17"/>
          <w:vertAlign w:val="superscript"/>
        </w:rPr>
        <w:t>st</w:t>
      </w:r>
      <w:r>
        <w:rPr>
          <w:rFonts w:ascii="Verdana" w:hAnsi="Verdana" w:cs="Arial"/>
          <w:b/>
          <w:color w:val="000000"/>
          <w:sz w:val="17"/>
          <w:szCs w:val="17"/>
        </w:rPr>
        <w:t xml:space="preserve"> April 2011 to 22</w:t>
      </w:r>
      <w:r>
        <w:rPr>
          <w:rFonts w:ascii="Verdana" w:hAnsi="Verdana" w:cs="Arial"/>
          <w:b/>
          <w:color w:val="000000"/>
          <w:sz w:val="17"/>
          <w:szCs w:val="17"/>
          <w:vertAlign w:val="superscript"/>
        </w:rPr>
        <w:t>nd</w:t>
      </w:r>
      <w:r>
        <w:rPr>
          <w:rFonts w:ascii="Verdana" w:hAnsi="Verdana" w:cs="Arial"/>
          <w:b/>
          <w:color w:val="000000"/>
          <w:sz w:val="17"/>
          <w:szCs w:val="17"/>
        </w:rPr>
        <w:t xml:space="preserve"> Oct 2012</w:t>
      </w:r>
      <w:r w:rsidR="00316A85">
        <w:rPr>
          <w:rFonts w:ascii="Verdana" w:hAnsi="Verdana" w:cs="Arial"/>
          <w:b/>
          <w:color w:val="000000"/>
          <w:sz w:val="17"/>
          <w:szCs w:val="17"/>
        </w:rPr>
        <w:t xml:space="preserve">         </w:t>
      </w:r>
      <w:r w:rsidR="008A1792">
        <w:rPr>
          <w:rFonts w:ascii="Verdana" w:hAnsi="Verdana" w:cs="Arial"/>
          <w:b/>
          <w:color w:val="000000"/>
          <w:sz w:val="17"/>
          <w:szCs w:val="17"/>
        </w:rPr>
        <w:tab/>
      </w:r>
      <w:r w:rsidR="00AE53CB">
        <w:rPr>
          <w:rFonts w:ascii="Verdana" w:hAnsi="Verdana" w:cs="Arial"/>
          <w:b/>
          <w:color w:val="000000"/>
          <w:sz w:val="17"/>
          <w:szCs w:val="17"/>
        </w:rPr>
        <w:t>Osvin web solutions</w:t>
      </w:r>
      <w:r w:rsidR="00316A85">
        <w:rPr>
          <w:rFonts w:ascii="Verdana" w:hAnsi="Verdana" w:cs="Arial"/>
          <w:b/>
          <w:color w:val="000000"/>
          <w:sz w:val="17"/>
          <w:szCs w:val="17"/>
        </w:rPr>
        <w:t xml:space="preserve">, Chandigarh                </w:t>
      </w:r>
      <w:r w:rsidR="008A1792">
        <w:rPr>
          <w:rFonts w:ascii="Verdana" w:hAnsi="Verdana" w:cs="Arial"/>
          <w:b/>
          <w:color w:val="000000"/>
          <w:sz w:val="17"/>
          <w:szCs w:val="17"/>
        </w:rPr>
        <w:tab/>
      </w:r>
      <w:r w:rsidR="0082458D">
        <w:rPr>
          <w:rFonts w:ascii="Verdana" w:hAnsi="Verdana" w:cs="Arial"/>
          <w:b/>
          <w:color w:val="000000"/>
          <w:sz w:val="17"/>
          <w:szCs w:val="17"/>
        </w:rPr>
        <w:t xml:space="preserve">Jr. </w:t>
      </w:r>
      <w:r w:rsidR="00316A85">
        <w:rPr>
          <w:rFonts w:ascii="Verdana" w:hAnsi="Verdana" w:cs="Arial"/>
          <w:b/>
          <w:color w:val="000000"/>
          <w:sz w:val="17"/>
          <w:szCs w:val="17"/>
        </w:rPr>
        <w:t>Software Developer</w:t>
      </w:r>
    </w:p>
    <w:p w:rsidR="00316A85" w:rsidRDefault="00316A85">
      <w:pPr>
        <w:suppressAutoHyphens w:val="0"/>
        <w:textAlignment w:val="bottom"/>
      </w:pPr>
    </w:p>
    <w:p w:rsidR="00316A85" w:rsidRDefault="00316A85">
      <w:pPr>
        <w:suppressAutoHyphens w:val="0"/>
      </w:pPr>
      <w:r>
        <w:rPr>
          <w:rFonts w:ascii="Verdana" w:hAnsi="Verdana" w:cs="Arial"/>
          <w:b/>
          <w:sz w:val="17"/>
          <w:szCs w:val="17"/>
        </w:rPr>
        <w:t>Key Deliverables:</w:t>
      </w:r>
    </w:p>
    <w:p w:rsidR="00316A85" w:rsidRDefault="00316A85">
      <w:pPr>
        <w:suppressAutoHyphens w:val="0"/>
        <w:spacing w:before="60"/>
        <w:textAlignment w:val="bottom"/>
        <w:rPr>
          <w:rFonts w:ascii="Verdana" w:hAnsi="Verdana"/>
          <w:b/>
          <w:sz w:val="17"/>
          <w:szCs w:val="17"/>
        </w:rPr>
      </w:pPr>
      <w:r>
        <w:rPr>
          <w:rFonts w:ascii="Verdana" w:hAnsi="Verdana"/>
          <w:b/>
          <w:sz w:val="17"/>
          <w:szCs w:val="17"/>
        </w:rPr>
        <w:t>S/W Development / SDLC Planning &amp; Co-ordination</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Providing implementation, coding, application maintenance and enhancement support to the client with regard to the product / software application.</w:t>
      </w:r>
    </w:p>
    <w:p w:rsidR="00316A85" w:rsidRDefault="00316A85">
      <w:pPr>
        <w:numPr>
          <w:ilvl w:val="0"/>
          <w:numId w:val="3"/>
        </w:numPr>
        <w:suppressAutoHyphens w:val="0"/>
        <w:spacing w:before="40"/>
        <w:textAlignment w:val="bottom"/>
        <w:rPr>
          <w:rFonts w:ascii="Verdana" w:hAnsi="Verdana"/>
          <w:sz w:val="17"/>
          <w:szCs w:val="17"/>
        </w:rPr>
      </w:pPr>
      <w:r>
        <w:rPr>
          <w:rFonts w:ascii="Verdana" w:hAnsi="Verdana"/>
          <w:sz w:val="17"/>
          <w:szCs w:val="17"/>
        </w:rPr>
        <w:t xml:space="preserve">Carrying out requirement analysis, designing and programming of applications as per specification documents as and when allocated. </w:t>
      </w:r>
    </w:p>
    <w:p w:rsidR="00316A85" w:rsidRDefault="00316A85">
      <w:pPr>
        <w:numPr>
          <w:ilvl w:val="0"/>
          <w:numId w:val="3"/>
        </w:numPr>
        <w:suppressAutoHyphens w:val="0"/>
        <w:spacing w:before="40"/>
        <w:textAlignment w:val="bottom"/>
        <w:rPr>
          <w:rFonts w:ascii="Verdana" w:hAnsi="Verdana"/>
          <w:sz w:val="17"/>
          <w:szCs w:val="17"/>
        </w:rPr>
      </w:pPr>
      <w:r>
        <w:rPr>
          <w:rFonts w:ascii="Verdana" w:hAnsi="Verdana"/>
          <w:sz w:val="17"/>
          <w:szCs w:val="17"/>
        </w:rPr>
        <w:t>Maintaining and complying with project management schedules.</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Reviewing the functional requirement documents.</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Conducting functional tests and analysis of reported defects.</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Handling testing, debugging and troubleshooting of the application.</w:t>
      </w:r>
    </w:p>
    <w:p w:rsidR="00316A85" w:rsidRDefault="00F74DA1">
      <w:pPr>
        <w:numPr>
          <w:ilvl w:val="0"/>
          <w:numId w:val="3"/>
        </w:numPr>
        <w:suppressAutoHyphens w:val="0"/>
        <w:spacing w:before="40"/>
        <w:textAlignment w:val="bottom"/>
        <w:rPr>
          <w:rFonts w:ascii="Verdana" w:hAnsi="Verdana" w:cs="Arial"/>
          <w:color w:val="000000"/>
          <w:sz w:val="17"/>
          <w:szCs w:val="17"/>
        </w:rPr>
      </w:pPr>
      <w:r>
        <w:rPr>
          <w:rFonts w:ascii="Verdana" w:hAnsi="Verdana" w:cs="Arial"/>
          <w:color w:val="000000"/>
          <w:sz w:val="17"/>
          <w:szCs w:val="17"/>
        </w:rPr>
        <w:t>Analyzing</w:t>
      </w:r>
      <w:r w:rsidR="00316A85">
        <w:rPr>
          <w:rFonts w:ascii="Verdana" w:hAnsi="Verdana" w:cs="Arial"/>
          <w:color w:val="000000"/>
          <w:sz w:val="17"/>
          <w:szCs w:val="17"/>
        </w:rPr>
        <w:t xml:space="preserve"> and finding the root cause for the problem. </w:t>
      </w:r>
    </w:p>
    <w:p w:rsidR="00316A85" w:rsidRDefault="00316A85">
      <w:pPr>
        <w:numPr>
          <w:ilvl w:val="0"/>
          <w:numId w:val="3"/>
        </w:numPr>
        <w:suppressAutoHyphens w:val="0"/>
        <w:spacing w:before="40"/>
        <w:textAlignment w:val="bottom"/>
        <w:rPr>
          <w:rFonts w:ascii="Verdana" w:hAnsi="Verdana" w:cs="Arial"/>
          <w:color w:val="000000"/>
          <w:sz w:val="17"/>
          <w:szCs w:val="17"/>
        </w:rPr>
      </w:pPr>
      <w:r>
        <w:rPr>
          <w:rFonts w:ascii="Verdana" w:hAnsi="Verdana" w:cs="Arial"/>
          <w:color w:val="000000"/>
          <w:sz w:val="17"/>
          <w:szCs w:val="17"/>
        </w:rPr>
        <w:t>Interacting with onsite, as this is Enhancement project.</w:t>
      </w:r>
    </w:p>
    <w:p w:rsidR="00316A85" w:rsidRDefault="00316A85">
      <w:pPr>
        <w:numPr>
          <w:ilvl w:val="0"/>
          <w:numId w:val="3"/>
        </w:numPr>
        <w:suppressAutoHyphens w:val="0"/>
        <w:spacing w:before="40"/>
        <w:textAlignment w:val="bottom"/>
        <w:rPr>
          <w:rFonts w:ascii="Verdana" w:hAnsi="Verdana" w:cs="Arial"/>
          <w:color w:val="000000"/>
          <w:sz w:val="17"/>
          <w:szCs w:val="17"/>
        </w:rPr>
      </w:pPr>
      <w:r>
        <w:rPr>
          <w:rFonts w:ascii="Verdana" w:hAnsi="Verdana" w:cs="Arial"/>
          <w:color w:val="000000"/>
          <w:sz w:val="17"/>
          <w:szCs w:val="17"/>
        </w:rPr>
        <w:t>Involving in Requirement, Design and Code Review.</w:t>
      </w:r>
    </w:p>
    <w:p w:rsidR="00316A85" w:rsidRDefault="00316A85">
      <w:pPr>
        <w:suppressAutoHyphens w:val="0"/>
        <w:textAlignment w:val="bottom"/>
      </w:pPr>
    </w:p>
    <w:p w:rsidR="00316A85" w:rsidRPr="00350506" w:rsidRDefault="00316A85">
      <w:pPr>
        <w:suppressAutoHyphens w:val="0"/>
        <w:textAlignment w:val="center"/>
        <w:rPr>
          <w:sz w:val="20"/>
          <w:szCs w:val="20"/>
        </w:rPr>
      </w:pPr>
      <w:r w:rsidRPr="00350506">
        <w:rPr>
          <w:rFonts w:ascii="Verdana" w:hAnsi="Verdana"/>
          <w:b/>
          <w:color w:val="000000"/>
          <w:sz w:val="20"/>
          <w:szCs w:val="20"/>
        </w:rPr>
        <w:t>PROJECTS HANDLED</w:t>
      </w:r>
    </w:p>
    <w:p w:rsidR="00316A85" w:rsidRDefault="008179E0">
      <w:pPr>
        <w:suppressAutoHyphens w:val="0"/>
        <w:textAlignment w:val="center"/>
        <w:rPr>
          <w:rFonts w:ascii="Verdana" w:hAnsi="Verdana" w:cs="Arial"/>
          <w:b/>
          <w:color w:val="000000"/>
          <w:sz w:val="17"/>
          <w:szCs w:val="17"/>
        </w:rPr>
      </w:pPr>
      <w:r>
        <w:rPr>
          <w:rFonts w:ascii="Verdana" w:hAnsi="Verdana" w:cs="Arial"/>
          <w:b/>
          <w:color w:val="000000"/>
          <w:sz w:val="17"/>
          <w:szCs w:val="17"/>
        </w:rPr>
        <w:pict>
          <v:shape id="_x0000_i1029" type="#_x0000_t75" style="width:502.5pt;height:3.75pt" filled="t">
            <v:fill color2="black"/>
            <v:imagedata r:id="rId5" o:title=""/>
          </v:shape>
        </w:pict>
      </w:r>
    </w:p>
    <w:p w:rsidR="00CE1AFF" w:rsidRDefault="00CE1AFF" w:rsidP="00CE1AFF">
      <w:pPr>
        <w:suppressAutoHyphens w:val="0"/>
        <w:spacing w:before="40"/>
        <w:ind w:left="1440" w:hanging="1440"/>
        <w:textAlignment w:val="bottom"/>
      </w:pPr>
      <w:r>
        <w:rPr>
          <w:rFonts w:ascii="Verdana" w:hAnsi="Verdana" w:cs="Arial"/>
          <w:b/>
          <w:color w:val="000000"/>
          <w:sz w:val="17"/>
          <w:szCs w:val="17"/>
        </w:rPr>
        <w:t>Project:</w:t>
      </w:r>
      <w:r>
        <w:rPr>
          <w:rFonts w:ascii="Verdana" w:hAnsi="Verdana" w:cs="Arial"/>
          <w:b/>
          <w:color w:val="000000"/>
          <w:sz w:val="17"/>
          <w:szCs w:val="17"/>
        </w:rPr>
        <w:tab/>
      </w:r>
      <w:r>
        <w:rPr>
          <w:rFonts w:ascii="Verdana" w:hAnsi="Verdana" w:cs="Arial"/>
          <w:color w:val="000000"/>
          <w:sz w:val="17"/>
          <w:szCs w:val="17"/>
        </w:rPr>
        <w:t>Salesforce sync app (angularjs,jquery,bootstrap,rest services,meteor,material design.)</w:t>
      </w:r>
    </w:p>
    <w:p w:rsidR="00CE1AFF" w:rsidRDefault="00CE1AFF" w:rsidP="00CE1AFF">
      <w:pPr>
        <w:suppressAutoHyphens w:val="0"/>
        <w:spacing w:before="40"/>
        <w:ind w:left="2160" w:hanging="2160"/>
        <w:textAlignment w:val="bottom"/>
      </w:pPr>
      <w:r>
        <w:rPr>
          <w:rFonts w:ascii="Verdana" w:hAnsi="Verdana" w:cs="Arial"/>
          <w:b/>
          <w:color w:val="000000"/>
          <w:sz w:val="17"/>
          <w:szCs w:val="17"/>
        </w:rPr>
        <w:t>Period:</w:t>
      </w:r>
      <w:r>
        <w:rPr>
          <w:rFonts w:ascii="Verdana" w:hAnsi="Verdana" w:cs="Arial"/>
          <w:color w:val="000000"/>
          <w:sz w:val="17"/>
          <w:szCs w:val="17"/>
        </w:rPr>
        <w:t xml:space="preserve">             working from last 10 days</w:t>
      </w:r>
    </w:p>
    <w:p w:rsidR="00CE1AFF" w:rsidRDefault="00CE1AFF" w:rsidP="00CE1AFF">
      <w:pPr>
        <w:suppressAutoHyphens w:val="0"/>
        <w:spacing w:before="40"/>
        <w:ind w:left="2160" w:hanging="2160"/>
        <w:textAlignment w:val="bottom"/>
      </w:pPr>
      <w:r>
        <w:rPr>
          <w:rFonts w:ascii="Verdana" w:hAnsi="Verdana" w:cs="Arial"/>
          <w:b/>
          <w:color w:val="000000"/>
          <w:sz w:val="17"/>
          <w:szCs w:val="17"/>
        </w:rPr>
        <w:t xml:space="preserve">Role:        </w:t>
      </w:r>
      <w:r>
        <w:rPr>
          <w:rFonts w:ascii="Verdana" w:hAnsi="Verdana" w:cs="Arial"/>
          <w:color w:val="000000"/>
          <w:sz w:val="17"/>
          <w:szCs w:val="17"/>
        </w:rPr>
        <w:t xml:space="preserve">        Sr. Software Developer </w:t>
      </w:r>
    </w:p>
    <w:p w:rsidR="00CE1AFF" w:rsidRDefault="00CE1AFF" w:rsidP="00CE1AFF">
      <w:pPr>
        <w:rPr>
          <w:rFonts w:ascii="Verdana" w:hAnsi="Verdana"/>
          <w:sz w:val="16"/>
          <w:szCs w:val="16"/>
        </w:rPr>
      </w:pPr>
      <w:r>
        <w:rPr>
          <w:rFonts w:ascii="Verdana" w:hAnsi="Verdana" w:cs="Arial"/>
          <w:b/>
          <w:color w:val="000000"/>
          <w:sz w:val="17"/>
          <w:szCs w:val="17"/>
        </w:rPr>
        <w:t>Description:</w:t>
      </w:r>
      <w:r>
        <w:rPr>
          <w:rFonts w:ascii="Verdana" w:hAnsi="Verdana" w:cs="Arial"/>
          <w:color w:val="000000"/>
          <w:sz w:val="17"/>
          <w:szCs w:val="17"/>
        </w:rPr>
        <w:tab/>
      </w:r>
      <w:r>
        <w:rPr>
          <w:rFonts w:ascii="Verdana" w:hAnsi="Verdana"/>
          <w:sz w:val="16"/>
          <w:szCs w:val="16"/>
        </w:rPr>
        <w:t>This is app which will call the salesforce api to get data and insert into local sql server database. This project has 2 parts. UX part in meteor and angularjs which will call the api and create json config file with all objects which needs to be sync. Then client want .net command line app which will process that config file and insert the data into sql server. Command line app would run in every hour.</w:t>
      </w:r>
    </w:p>
    <w:p w:rsidR="00CE1AFF" w:rsidRDefault="00CE1AFF" w:rsidP="00CE1AFF">
      <w:pPr>
        <w:rPr>
          <w:rFonts w:ascii="Verdana" w:hAnsi="Verdana"/>
          <w:sz w:val="16"/>
          <w:szCs w:val="16"/>
        </w:rPr>
      </w:pPr>
      <w:r>
        <w:rPr>
          <w:rFonts w:ascii="Verdana" w:hAnsi="Verdana"/>
          <w:sz w:val="16"/>
          <w:szCs w:val="16"/>
        </w:rPr>
        <w:t xml:space="preserve"> </w:t>
      </w:r>
    </w:p>
    <w:p w:rsidR="00CE1AFF" w:rsidRPr="001E34E0" w:rsidRDefault="00CE1AFF" w:rsidP="00CE1AFF"/>
    <w:p w:rsidR="00CE1AFF" w:rsidRDefault="00CE1AFF" w:rsidP="00CE1AFF">
      <w:pPr>
        <w:suppressAutoHyphens w:val="0"/>
        <w:spacing w:before="40"/>
        <w:textAlignment w:val="bottom"/>
        <w:rPr>
          <w:rFonts w:ascii="Verdana" w:hAnsi="Verdana" w:cs="Arial"/>
          <w:b/>
          <w:color w:val="000000"/>
          <w:sz w:val="17"/>
          <w:szCs w:val="17"/>
        </w:rPr>
      </w:pPr>
      <w:r>
        <w:rPr>
          <w:rFonts w:ascii="Verdana" w:hAnsi="Verdana" w:cs="Arial"/>
          <w:b/>
          <w:color w:val="000000"/>
          <w:sz w:val="17"/>
          <w:szCs w:val="17"/>
        </w:rPr>
        <w:lastRenderedPageBreak/>
        <w:t>Responsibilities:</w:t>
      </w:r>
    </w:p>
    <w:p w:rsidR="00CE1AFF" w:rsidRPr="000C185C" w:rsidRDefault="000C185C" w:rsidP="000C185C">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Currently working in UX part.</w:t>
      </w:r>
    </w:p>
    <w:p w:rsidR="002C34DF" w:rsidRDefault="002C34DF">
      <w:pPr>
        <w:suppressAutoHyphens w:val="0"/>
        <w:textAlignment w:val="center"/>
        <w:rPr>
          <w:rFonts w:ascii="Verdana" w:hAnsi="Verdana" w:cs="Arial"/>
          <w:b/>
          <w:color w:val="000000"/>
          <w:sz w:val="17"/>
          <w:szCs w:val="17"/>
        </w:rPr>
      </w:pPr>
    </w:p>
    <w:p w:rsidR="00CE1AFF" w:rsidRDefault="00CE1AFF">
      <w:pPr>
        <w:suppressAutoHyphens w:val="0"/>
        <w:textAlignment w:val="center"/>
        <w:rPr>
          <w:rFonts w:ascii="Verdana" w:hAnsi="Verdana" w:cs="Arial"/>
          <w:b/>
          <w:color w:val="000000"/>
          <w:sz w:val="17"/>
          <w:szCs w:val="17"/>
        </w:rPr>
      </w:pPr>
    </w:p>
    <w:p w:rsidR="005030EE" w:rsidRDefault="005030EE" w:rsidP="005030EE">
      <w:pPr>
        <w:suppressAutoHyphens w:val="0"/>
        <w:spacing w:before="40"/>
        <w:ind w:left="1440" w:hanging="1440"/>
        <w:textAlignment w:val="bottom"/>
      </w:pPr>
      <w:r>
        <w:rPr>
          <w:rFonts w:ascii="Verdana" w:hAnsi="Verdana" w:cs="Arial"/>
          <w:b/>
          <w:color w:val="000000"/>
          <w:sz w:val="17"/>
          <w:szCs w:val="17"/>
        </w:rPr>
        <w:t>Project:</w:t>
      </w:r>
      <w:r>
        <w:rPr>
          <w:rFonts w:ascii="Verdana" w:hAnsi="Verdana" w:cs="Arial"/>
          <w:b/>
          <w:color w:val="000000"/>
          <w:sz w:val="17"/>
          <w:szCs w:val="17"/>
        </w:rPr>
        <w:tab/>
      </w:r>
      <w:r w:rsidR="00A53A91">
        <w:rPr>
          <w:rFonts w:ascii="Verdana" w:hAnsi="Verdana" w:cs="Arial"/>
          <w:color w:val="000000"/>
          <w:sz w:val="17"/>
          <w:szCs w:val="17"/>
        </w:rPr>
        <w:t>Angular dashboard</w:t>
      </w:r>
      <w:r>
        <w:rPr>
          <w:rFonts w:ascii="Verdana" w:hAnsi="Verdana" w:cs="Arial"/>
          <w:color w:val="000000"/>
          <w:sz w:val="17"/>
          <w:szCs w:val="17"/>
        </w:rPr>
        <w:t xml:space="preserve"> (</w:t>
      </w:r>
      <w:r w:rsidR="00A53A91">
        <w:rPr>
          <w:rFonts w:ascii="Verdana" w:hAnsi="Verdana" w:cs="Arial"/>
          <w:color w:val="000000"/>
          <w:sz w:val="17"/>
          <w:szCs w:val="17"/>
        </w:rPr>
        <w:t>angularjs,jquery,bootstrap,rest services.</w:t>
      </w:r>
      <w:r>
        <w:rPr>
          <w:rFonts w:ascii="Verdana" w:hAnsi="Verdana" w:cs="Arial"/>
          <w:color w:val="000000"/>
          <w:sz w:val="17"/>
          <w:szCs w:val="17"/>
        </w:rPr>
        <w:t>)</w:t>
      </w:r>
    </w:p>
    <w:p w:rsidR="005030EE" w:rsidRDefault="005030EE" w:rsidP="005030EE">
      <w:pPr>
        <w:suppressAutoHyphens w:val="0"/>
        <w:spacing w:before="40"/>
        <w:ind w:left="2160" w:hanging="2160"/>
        <w:textAlignment w:val="bottom"/>
      </w:pPr>
      <w:r>
        <w:rPr>
          <w:rFonts w:ascii="Verdana" w:hAnsi="Verdana" w:cs="Arial"/>
          <w:b/>
          <w:color w:val="000000"/>
          <w:sz w:val="17"/>
          <w:szCs w:val="17"/>
        </w:rPr>
        <w:t>Period:</w:t>
      </w:r>
      <w:r>
        <w:rPr>
          <w:rFonts w:ascii="Verdana" w:hAnsi="Verdana" w:cs="Arial"/>
          <w:color w:val="000000"/>
          <w:sz w:val="17"/>
          <w:szCs w:val="17"/>
        </w:rPr>
        <w:t xml:space="preserve">             </w:t>
      </w:r>
      <w:r w:rsidR="00E12827">
        <w:rPr>
          <w:rFonts w:ascii="Verdana" w:hAnsi="Verdana" w:cs="Arial"/>
          <w:color w:val="000000"/>
          <w:sz w:val="17"/>
          <w:szCs w:val="17"/>
        </w:rPr>
        <w:t>1.</w:t>
      </w:r>
      <w:r>
        <w:rPr>
          <w:rFonts w:ascii="Verdana" w:hAnsi="Verdana" w:cs="Arial"/>
          <w:color w:val="000000"/>
          <w:sz w:val="17"/>
          <w:szCs w:val="17"/>
        </w:rPr>
        <w:t>5 Month</w:t>
      </w:r>
    </w:p>
    <w:p w:rsidR="005030EE" w:rsidRDefault="005030EE" w:rsidP="005030EE">
      <w:pPr>
        <w:suppressAutoHyphens w:val="0"/>
        <w:spacing w:before="40"/>
        <w:ind w:left="2160" w:hanging="2160"/>
        <w:textAlignment w:val="bottom"/>
      </w:pPr>
      <w:r>
        <w:rPr>
          <w:rFonts w:ascii="Verdana" w:hAnsi="Verdana" w:cs="Arial"/>
          <w:b/>
          <w:color w:val="000000"/>
          <w:sz w:val="17"/>
          <w:szCs w:val="17"/>
        </w:rPr>
        <w:t xml:space="preserve">Role:        </w:t>
      </w:r>
      <w:r>
        <w:rPr>
          <w:rFonts w:ascii="Verdana" w:hAnsi="Verdana" w:cs="Arial"/>
          <w:color w:val="000000"/>
          <w:sz w:val="17"/>
          <w:szCs w:val="17"/>
        </w:rPr>
        <w:t xml:space="preserve">        </w:t>
      </w:r>
      <w:r w:rsidR="0054520C">
        <w:rPr>
          <w:rFonts w:ascii="Verdana" w:hAnsi="Verdana" w:cs="Arial"/>
          <w:color w:val="000000"/>
          <w:sz w:val="17"/>
          <w:szCs w:val="17"/>
        </w:rPr>
        <w:t xml:space="preserve">Sr. </w:t>
      </w:r>
      <w:r>
        <w:rPr>
          <w:rFonts w:ascii="Verdana" w:hAnsi="Verdana" w:cs="Arial"/>
          <w:color w:val="000000"/>
          <w:sz w:val="17"/>
          <w:szCs w:val="17"/>
        </w:rPr>
        <w:t xml:space="preserve">Software Developer </w:t>
      </w:r>
    </w:p>
    <w:p w:rsidR="009348BA" w:rsidRDefault="005030EE" w:rsidP="00A53A91">
      <w:pPr>
        <w:rPr>
          <w:rFonts w:ascii="Verdana" w:hAnsi="Verdana"/>
          <w:sz w:val="16"/>
          <w:szCs w:val="16"/>
        </w:rPr>
      </w:pPr>
      <w:r>
        <w:rPr>
          <w:rFonts w:ascii="Verdana" w:hAnsi="Verdana" w:cs="Arial"/>
          <w:b/>
          <w:color w:val="000000"/>
          <w:sz w:val="17"/>
          <w:szCs w:val="17"/>
        </w:rPr>
        <w:t>Description:</w:t>
      </w:r>
      <w:r>
        <w:rPr>
          <w:rFonts w:ascii="Verdana" w:hAnsi="Verdana" w:cs="Arial"/>
          <w:color w:val="000000"/>
          <w:sz w:val="17"/>
          <w:szCs w:val="17"/>
        </w:rPr>
        <w:tab/>
      </w:r>
      <w:r w:rsidR="00A53A91">
        <w:rPr>
          <w:rFonts w:ascii="Verdana" w:hAnsi="Verdana"/>
          <w:sz w:val="16"/>
          <w:szCs w:val="16"/>
        </w:rPr>
        <w:t>This is the admin dashboard created using angular js. Client provide us rest service and I consumed the service and make the dashboard dynamic.</w:t>
      </w:r>
      <w:r w:rsidR="00857E68">
        <w:rPr>
          <w:rFonts w:ascii="Verdana" w:hAnsi="Verdana"/>
          <w:sz w:val="16"/>
          <w:szCs w:val="16"/>
        </w:rPr>
        <w:t>This is actually a site for wedding planner. Interface has been created for adding events,guests,cloths sizes etc.</w:t>
      </w:r>
    </w:p>
    <w:p w:rsidR="005030EE" w:rsidRDefault="00A53A91" w:rsidP="00A53A91">
      <w:pPr>
        <w:rPr>
          <w:rFonts w:ascii="Verdana" w:hAnsi="Verdana"/>
          <w:sz w:val="16"/>
          <w:szCs w:val="16"/>
        </w:rPr>
      </w:pPr>
      <w:r>
        <w:rPr>
          <w:rFonts w:ascii="Verdana" w:hAnsi="Verdana"/>
          <w:sz w:val="16"/>
          <w:szCs w:val="16"/>
        </w:rPr>
        <w:t xml:space="preserve"> </w:t>
      </w:r>
    </w:p>
    <w:p w:rsidR="00A53A91" w:rsidRPr="001E34E0" w:rsidRDefault="00A53A91" w:rsidP="00A53A91"/>
    <w:p w:rsidR="005030EE" w:rsidRDefault="005030EE" w:rsidP="005030EE">
      <w:pPr>
        <w:suppressAutoHyphens w:val="0"/>
        <w:spacing w:before="40"/>
        <w:textAlignment w:val="bottom"/>
        <w:rPr>
          <w:rFonts w:ascii="Verdana" w:hAnsi="Verdana" w:cs="Arial"/>
          <w:b/>
          <w:color w:val="000000"/>
          <w:sz w:val="17"/>
          <w:szCs w:val="17"/>
        </w:rPr>
      </w:pPr>
      <w:r>
        <w:rPr>
          <w:rFonts w:ascii="Verdana" w:hAnsi="Verdana" w:cs="Arial"/>
          <w:b/>
          <w:color w:val="000000"/>
          <w:sz w:val="17"/>
          <w:szCs w:val="17"/>
        </w:rPr>
        <w:t>Responsibilities:</w:t>
      </w:r>
    </w:p>
    <w:p w:rsidR="005030EE" w:rsidRPr="00857E68" w:rsidRDefault="005030EE" w:rsidP="00857E68">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Worked on admin</w:t>
      </w:r>
      <w:r w:rsidR="00857E68">
        <w:rPr>
          <w:rFonts w:ascii="Verdana" w:hAnsi="Verdana" w:cs="Arial"/>
          <w:sz w:val="17"/>
          <w:szCs w:val="17"/>
        </w:rPr>
        <w:t xml:space="preserve"> dashboard as a front end developer.      </w:t>
      </w:r>
    </w:p>
    <w:p w:rsidR="005030EE" w:rsidRDefault="005030EE" w:rsidP="005030EE">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Worked on JQuery for Client side Validation.</w:t>
      </w:r>
    </w:p>
    <w:p w:rsidR="005030EE" w:rsidRDefault="005030EE" w:rsidP="005030EE">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Used CSS classes to design the user interface.</w:t>
      </w:r>
    </w:p>
    <w:p w:rsidR="005030EE" w:rsidRPr="00857E68" w:rsidRDefault="005030EE" w:rsidP="00857E68">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Particip</w:t>
      </w:r>
      <w:r w:rsidR="00857E68">
        <w:rPr>
          <w:rFonts w:ascii="Verdana" w:hAnsi="Verdana" w:cs="Arial"/>
          <w:sz w:val="17"/>
          <w:szCs w:val="17"/>
        </w:rPr>
        <w:t>ated in Business Layer coding.</w:t>
      </w:r>
    </w:p>
    <w:p w:rsidR="005030EE" w:rsidRDefault="005030EE" w:rsidP="005030EE">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Implemented web services to auto fill the textboxes.</w:t>
      </w:r>
    </w:p>
    <w:p w:rsidR="005030EE" w:rsidRDefault="005030EE" w:rsidP="005030EE">
      <w:pPr>
        <w:numPr>
          <w:ilvl w:val="0"/>
          <w:numId w:val="3"/>
        </w:numPr>
        <w:suppressAutoHyphens w:val="0"/>
        <w:textAlignment w:val="center"/>
        <w:rPr>
          <w:rFonts w:ascii="Verdana" w:hAnsi="Verdana" w:cs="Arial"/>
          <w:sz w:val="17"/>
          <w:szCs w:val="17"/>
        </w:rPr>
      </w:pPr>
      <w:r>
        <w:rPr>
          <w:rFonts w:ascii="Verdana" w:hAnsi="Verdana" w:cs="Arial"/>
          <w:sz w:val="17"/>
          <w:szCs w:val="17"/>
        </w:rPr>
        <w:t>Tested all the modules.</w:t>
      </w:r>
    </w:p>
    <w:p w:rsidR="005030EE" w:rsidRPr="00563013" w:rsidRDefault="005030EE" w:rsidP="005030EE">
      <w:pPr>
        <w:suppressAutoHyphens w:val="0"/>
        <w:ind w:left="288"/>
        <w:textAlignment w:val="center"/>
        <w:rPr>
          <w:rFonts w:ascii="Verdana" w:hAnsi="Verdana" w:cs="Arial"/>
          <w:sz w:val="17"/>
          <w:szCs w:val="17"/>
        </w:rPr>
      </w:pPr>
    </w:p>
    <w:p w:rsidR="005030EE" w:rsidRDefault="005030EE" w:rsidP="005030EE">
      <w:pPr>
        <w:suppressAutoHyphens w:val="0"/>
        <w:textAlignment w:val="center"/>
      </w:pPr>
      <w:r>
        <w:rPr>
          <w:rFonts w:ascii="Verdana" w:hAnsi="Verdana" w:cs="Arial"/>
          <w:sz w:val="17"/>
          <w:szCs w:val="17"/>
        </w:rPr>
        <w:tab/>
        <w:t>___________________________________________________________________________________</w:t>
      </w:r>
    </w:p>
    <w:p w:rsidR="005030EE" w:rsidRDefault="005030EE" w:rsidP="005030EE">
      <w:pPr>
        <w:suppressAutoHyphens w:val="0"/>
        <w:textAlignment w:val="center"/>
      </w:pPr>
    </w:p>
    <w:p w:rsidR="005030EE" w:rsidRDefault="005030EE" w:rsidP="00E41AC5">
      <w:pPr>
        <w:suppressAutoHyphens w:val="0"/>
        <w:spacing w:before="40"/>
        <w:ind w:left="1440" w:hanging="1440"/>
        <w:textAlignment w:val="bottom"/>
        <w:rPr>
          <w:rFonts w:ascii="Verdana" w:hAnsi="Verdana" w:cs="Arial"/>
          <w:b/>
          <w:color w:val="000000"/>
          <w:sz w:val="17"/>
          <w:szCs w:val="17"/>
        </w:rPr>
      </w:pPr>
    </w:p>
    <w:p w:rsidR="002C34DF" w:rsidRDefault="002C34DF" w:rsidP="00E41AC5">
      <w:pPr>
        <w:suppressAutoHyphens w:val="0"/>
        <w:spacing w:before="40"/>
        <w:ind w:left="1440" w:hanging="1440"/>
        <w:textAlignment w:val="bottom"/>
      </w:pPr>
      <w:r>
        <w:rPr>
          <w:rFonts w:ascii="Verdana" w:hAnsi="Verdana" w:cs="Arial"/>
          <w:b/>
          <w:color w:val="000000"/>
          <w:sz w:val="17"/>
          <w:szCs w:val="17"/>
        </w:rPr>
        <w:t>Project:</w:t>
      </w:r>
      <w:r w:rsidR="008D7302">
        <w:rPr>
          <w:rFonts w:ascii="Verdana" w:hAnsi="Verdana" w:cs="Arial"/>
          <w:b/>
          <w:color w:val="000000"/>
          <w:sz w:val="17"/>
          <w:szCs w:val="17"/>
        </w:rPr>
        <w:tab/>
      </w:r>
      <w:r w:rsidR="00842470">
        <w:rPr>
          <w:rFonts w:ascii="Verdana" w:hAnsi="Verdana" w:cs="Arial"/>
          <w:color w:val="000000"/>
          <w:sz w:val="17"/>
          <w:szCs w:val="17"/>
        </w:rPr>
        <w:t>Ronniegrey</w:t>
      </w:r>
      <w:r>
        <w:rPr>
          <w:rFonts w:ascii="Verdana" w:hAnsi="Verdana" w:cs="Arial"/>
          <w:color w:val="000000"/>
          <w:sz w:val="17"/>
          <w:szCs w:val="17"/>
        </w:rPr>
        <w:t xml:space="preserve"> (</w:t>
      </w:r>
      <w:r w:rsidR="00F50FC4">
        <w:rPr>
          <w:rFonts w:ascii="Verdana" w:hAnsi="Verdana" w:cs="Arial"/>
          <w:sz w:val="17"/>
          <w:szCs w:val="17"/>
        </w:rPr>
        <w:t xml:space="preserve">Microsoft Visual Studio 2010, </w:t>
      </w:r>
      <w:r w:rsidR="00F50FC4" w:rsidRPr="00EE78B6">
        <w:rPr>
          <w:rFonts w:ascii="Verdana" w:hAnsi="Verdana" w:cs="Arial"/>
          <w:b/>
          <w:color w:val="000000"/>
          <w:sz w:val="17"/>
          <w:szCs w:val="17"/>
        </w:rPr>
        <w:t>MVC 3.0</w:t>
      </w:r>
      <w:r w:rsidR="00EE78B6">
        <w:rPr>
          <w:rFonts w:ascii="Verdana" w:hAnsi="Verdana" w:cs="Arial"/>
          <w:color w:val="000000"/>
          <w:sz w:val="17"/>
          <w:szCs w:val="17"/>
        </w:rPr>
        <w:t>, Linq</w:t>
      </w:r>
      <w:r w:rsidR="0081766E">
        <w:rPr>
          <w:rFonts w:ascii="Verdana" w:hAnsi="Verdana" w:cs="Arial"/>
          <w:color w:val="000000"/>
          <w:sz w:val="17"/>
          <w:szCs w:val="17"/>
        </w:rPr>
        <w:t>, C#, JQuery</w:t>
      </w:r>
      <w:r w:rsidR="00F50FC4">
        <w:rPr>
          <w:rFonts w:ascii="Verdana" w:hAnsi="Verdana" w:cs="Arial"/>
          <w:color w:val="000000"/>
          <w:sz w:val="17"/>
          <w:szCs w:val="17"/>
        </w:rPr>
        <w:t>, Facebook API</w:t>
      </w:r>
      <w:r w:rsidR="0081766E">
        <w:rPr>
          <w:rFonts w:ascii="Verdana" w:hAnsi="Verdana" w:cs="Arial"/>
          <w:color w:val="000000"/>
          <w:sz w:val="17"/>
          <w:szCs w:val="17"/>
        </w:rPr>
        <w:t>,</w:t>
      </w:r>
      <w:r w:rsidR="0081766E" w:rsidRPr="0081766E">
        <w:t xml:space="preserve"> </w:t>
      </w:r>
      <w:r w:rsidR="0081766E" w:rsidRPr="0081766E">
        <w:rPr>
          <w:rFonts w:ascii="Verdana" w:hAnsi="Verdana" w:cs="Arial"/>
          <w:color w:val="000000"/>
          <w:sz w:val="17"/>
          <w:szCs w:val="17"/>
        </w:rPr>
        <w:t>jwplayer</w:t>
      </w:r>
      <w:r>
        <w:rPr>
          <w:rFonts w:ascii="Verdana" w:hAnsi="Verdana" w:cs="Arial"/>
          <w:color w:val="000000"/>
          <w:sz w:val="17"/>
          <w:szCs w:val="17"/>
        </w:rPr>
        <w:t>)</w:t>
      </w:r>
    </w:p>
    <w:p w:rsidR="002C34DF" w:rsidRDefault="002C34DF" w:rsidP="002C34DF">
      <w:pPr>
        <w:suppressAutoHyphens w:val="0"/>
        <w:spacing w:before="40"/>
        <w:ind w:left="2160" w:hanging="2160"/>
        <w:textAlignment w:val="bottom"/>
      </w:pPr>
      <w:r>
        <w:rPr>
          <w:rFonts w:ascii="Verdana" w:hAnsi="Verdana" w:cs="Arial"/>
          <w:b/>
          <w:color w:val="000000"/>
          <w:sz w:val="17"/>
          <w:szCs w:val="17"/>
        </w:rPr>
        <w:t>Period:</w:t>
      </w:r>
      <w:r w:rsidR="008D7302">
        <w:rPr>
          <w:rFonts w:ascii="Verdana" w:hAnsi="Verdana" w:cs="Arial"/>
          <w:color w:val="000000"/>
          <w:sz w:val="17"/>
          <w:szCs w:val="17"/>
        </w:rPr>
        <w:t xml:space="preserve">             </w:t>
      </w:r>
      <w:r w:rsidR="00842470">
        <w:rPr>
          <w:rFonts w:ascii="Verdana" w:hAnsi="Verdana" w:cs="Arial"/>
          <w:color w:val="000000"/>
          <w:sz w:val="17"/>
          <w:szCs w:val="17"/>
        </w:rPr>
        <w:t>8</w:t>
      </w:r>
      <w:r w:rsidR="002A32DE">
        <w:rPr>
          <w:rFonts w:ascii="Verdana" w:hAnsi="Verdana" w:cs="Arial"/>
          <w:color w:val="000000"/>
          <w:sz w:val="17"/>
          <w:szCs w:val="17"/>
        </w:rPr>
        <w:t xml:space="preserve"> Month</w:t>
      </w:r>
    </w:p>
    <w:p w:rsidR="002C34DF" w:rsidRDefault="002C34DF" w:rsidP="002C34DF">
      <w:pPr>
        <w:suppressAutoHyphens w:val="0"/>
        <w:spacing w:before="40"/>
        <w:ind w:left="2160" w:hanging="2160"/>
        <w:textAlignment w:val="bottom"/>
      </w:pPr>
      <w:r>
        <w:rPr>
          <w:rFonts w:ascii="Verdana" w:hAnsi="Verdana" w:cs="Arial"/>
          <w:b/>
          <w:color w:val="000000"/>
          <w:sz w:val="17"/>
          <w:szCs w:val="17"/>
        </w:rPr>
        <w:t>Role:</w:t>
      </w:r>
      <w:r w:rsidR="008D7302">
        <w:rPr>
          <w:rFonts w:ascii="Verdana" w:hAnsi="Verdana" w:cs="Arial"/>
          <w:b/>
          <w:color w:val="000000"/>
          <w:sz w:val="17"/>
          <w:szCs w:val="17"/>
        </w:rPr>
        <w:t xml:space="preserve">        </w:t>
      </w:r>
      <w:r w:rsidR="008D7302">
        <w:rPr>
          <w:rFonts w:ascii="Verdana" w:hAnsi="Verdana" w:cs="Arial"/>
          <w:color w:val="000000"/>
          <w:sz w:val="17"/>
          <w:szCs w:val="17"/>
        </w:rPr>
        <w:t xml:space="preserve">        </w:t>
      </w:r>
      <w:r>
        <w:rPr>
          <w:rFonts w:ascii="Verdana" w:hAnsi="Verdana" w:cs="Arial"/>
          <w:color w:val="000000"/>
          <w:sz w:val="17"/>
          <w:szCs w:val="17"/>
        </w:rPr>
        <w:t xml:space="preserve">Software Developer </w:t>
      </w:r>
    </w:p>
    <w:p w:rsidR="008C3D64" w:rsidRDefault="002C34DF" w:rsidP="008C3D64">
      <w:pPr>
        <w:rPr>
          <w:rFonts w:ascii="Verdana" w:hAnsi="Verdana"/>
          <w:sz w:val="16"/>
          <w:szCs w:val="16"/>
        </w:rPr>
      </w:pPr>
      <w:r>
        <w:rPr>
          <w:rFonts w:ascii="Verdana" w:hAnsi="Verdana" w:cs="Arial"/>
          <w:b/>
          <w:color w:val="000000"/>
          <w:sz w:val="17"/>
          <w:szCs w:val="17"/>
        </w:rPr>
        <w:t>Description:</w:t>
      </w:r>
      <w:r w:rsidR="008C3D64">
        <w:rPr>
          <w:rFonts w:ascii="Verdana" w:hAnsi="Verdana" w:cs="Arial"/>
          <w:color w:val="000000"/>
          <w:sz w:val="17"/>
          <w:szCs w:val="17"/>
        </w:rPr>
        <w:tab/>
      </w:r>
      <w:r w:rsidR="00842470">
        <w:rPr>
          <w:rFonts w:ascii="Verdana" w:hAnsi="Verdana"/>
          <w:sz w:val="16"/>
          <w:szCs w:val="16"/>
        </w:rPr>
        <w:t xml:space="preserve">This is eCommerce website created for shoe company client. All shopping cart functoinality has been provided including order managenment,billing,payment gateways. </w:t>
      </w:r>
      <w:r w:rsidR="007242DA">
        <w:rPr>
          <w:rFonts w:ascii="Verdana" w:hAnsi="Verdana"/>
          <w:sz w:val="16"/>
          <w:szCs w:val="16"/>
        </w:rPr>
        <w:t>This project has 2 main sections.</w:t>
      </w:r>
    </w:p>
    <w:p w:rsidR="007242DA" w:rsidRDefault="007242DA" w:rsidP="008C3D64">
      <w:pPr>
        <w:rPr>
          <w:rFonts w:ascii="Verdana" w:hAnsi="Verdana"/>
          <w:sz w:val="16"/>
          <w:szCs w:val="16"/>
        </w:rPr>
      </w:pPr>
      <w:r>
        <w:rPr>
          <w:rFonts w:ascii="Verdana" w:hAnsi="Verdana"/>
          <w:sz w:val="16"/>
          <w:szCs w:val="16"/>
        </w:rPr>
        <w:t>User section: User navigate the site and select the items which he want to purchase.he can filter the items with different filter options.user can add the items in wishlist and can purchase later.after selecting the item he can place a order.</w:t>
      </w:r>
    </w:p>
    <w:p w:rsidR="006C1AF3" w:rsidRDefault="006C1AF3" w:rsidP="008C3D64">
      <w:r>
        <w:rPr>
          <w:rFonts w:ascii="Verdana" w:hAnsi="Verdana"/>
          <w:sz w:val="16"/>
          <w:szCs w:val="16"/>
        </w:rPr>
        <w:t>Admin section: admin can view the order and change the state of the order as per processing. Throug admin panel admin can upload the items in different categories and can give special offers also.</w:t>
      </w:r>
    </w:p>
    <w:p w:rsidR="002C34DF" w:rsidRPr="0082539B" w:rsidRDefault="002C34DF" w:rsidP="0082539B">
      <w:pPr>
        <w:suppressAutoHyphens w:val="0"/>
        <w:spacing w:before="40"/>
        <w:ind w:left="2160" w:hanging="2160"/>
        <w:textAlignment w:val="bottom"/>
        <w:rPr>
          <w:rFonts w:ascii="Verdana" w:hAnsi="Verdana"/>
          <w:sz w:val="16"/>
          <w:szCs w:val="16"/>
        </w:rPr>
      </w:pPr>
    </w:p>
    <w:p w:rsidR="002C34DF" w:rsidRDefault="002C34DF" w:rsidP="002C34DF">
      <w:pPr>
        <w:suppressAutoHyphens w:val="0"/>
        <w:spacing w:before="40"/>
        <w:textAlignment w:val="bottom"/>
        <w:rPr>
          <w:rFonts w:ascii="Verdana" w:hAnsi="Verdana" w:cs="Arial"/>
          <w:b/>
          <w:color w:val="000000"/>
          <w:sz w:val="17"/>
          <w:szCs w:val="17"/>
        </w:rPr>
      </w:pPr>
      <w:r>
        <w:rPr>
          <w:rFonts w:ascii="Verdana" w:hAnsi="Verdana" w:cs="Arial"/>
          <w:b/>
          <w:color w:val="000000"/>
          <w:sz w:val="17"/>
          <w:szCs w:val="17"/>
        </w:rPr>
        <w:t>Responsibilities:</w:t>
      </w:r>
    </w:p>
    <w:p w:rsidR="002C34DF" w:rsidRPr="006C1AF3" w:rsidRDefault="002C34DF" w:rsidP="006C1AF3">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Worked on admin &amp; user modules as well as made Table</w:t>
      </w:r>
      <w:r w:rsidR="006C1AF3">
        <w:rPr>
          <w:rFonts w:ascii="Verdana" w:hAnsi="Verdana" w:cs="Arial"/>
          <w:sz w:val="17"/>
          <w:szCs w:val="17"/>
        </w:rPr>
        <w:t xml:space="preserve"> and Stored Procedures.        </w:t>
      </w:r>
    </w:p>
    <w:p w:rsidR="002C34DF" w:rsidRDefault="002C34DF" w:rsidP="002C34DF">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 xml:space="preserve">Used </w:t>
      </w:r>
      <w:r w:rsidR="00FB349F">
        <w:rPr>
          <w:rFonts w:ascii="Verdana" w:hAnsi="Verdana" w:cs="Arial"/>
          <w:sz w:val="17"/>
          <w:szCs w:val="17"/>
        </w:rPr>
        <w:t xml:space="preserve">Linq </w:t>
      </w:r>
      <w:r>
        <w:rPr>
          <w:rFonts w:ascii="Verdana" w:hAnsi="Verdana" w:cs="Arial"/>
          <w:sz w:val="17"/>
          <w:szCs w:val="17"/>
        </w:rPr>
        <w:t>to retrieve data from the SQL database.</w:t>
      </w:r>
    </w:p>
    <w:p w:rsidR="002C34DF" w:rsidRDefault="002C34DF" w:rsidP="002C34DF">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Worked on JQuery for Client side Validation.</w:t>
      </w:r>
    </w:p>
    <w:p w:rsidR="002C34DF" w:rsidRDefault="002C34DF" w:rsidP="002C34DF">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Used CSS classes to design the user interface.</w:t>
      </w:r>
    </w:p>
    <w:p w:rsidR="002C34DF" w:rsidRDefault="002C34DF" w:rsidP="002C34DF">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Participated in Business Layer coding.</w:t>
      </w:r>
    </w:p>
    <w:p w:rsidR="002C34DF" w:rsidRPr="002110AA" w:rsidRDefault="006C1AF3" w:rsidP="002110AA">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Implement payment gateway.</w:t>
      </w:r>
    </w:p>
    <w:p w:rsidR="002C34DF" w:rsidRDefault="002C34DF" w:rsidP="002C34DF">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Implemented web services to auto fill the textboxes.</w:t>
      </w:r>
    </w:p>
    <w:p w:rsidR="00316A85" w:rsidRPr="00485F77" w:rsidRDefault="00563013" w:rsidP="00485F77">
      <w:pPr>
        <w:numPr>
          <w:ilvl w:val="0"/>
          <w:numId w:val="3"/>
        </w:numPr>
        <w:suppressAutoHyphens w:val="0"/>
        <w:textAlignment w:val="center"/>
        <w:rPr>
          <w:rFonts w:ascii="Verdana" w:hAnsi="Verdana" w:cs="Arial"/>
          <w:sz w:val="17"/>
          <w:szCs w:val="17"/>
        </w:rPr>
      </w:pPr>
      <w:r>
        <w:rPr>
          <w:rFonts w:ascii="Verdana" w:hAnsi="Verdana" w:cs="Arial"/>
          <w:sz w:val="17"/>
          <w:szCs w:val="17"/>
        </w:rPr>
        <w:t>Tested all the modules.</w:t>
      </w:r>
    </w:p>
    <w:p w:rsidR="00316A85" w:rsidRDefault="002F143F" w:rsidP="002F143F">
      <w:pPr>
        <w:suppressAutoHyphens w:val="0"/>
        <w:spacing w:before="40"/>
        <w:ind w:left="720"/>
        <w:textAlignment w:val="bottom"/>
      </w:pPr>
      <w:r>
        <w:t>_________________________________________________________________________</w:t>
      </w:r>
    </w:p>
    <w:p w:rsidR="002F143F" w:rsidRDefault="002F143F" w:rsidP="002F143F">
      <w:pPr>
        <w:suppressAutoHyphens w:val="0"/>
        <w:spacing w:before="40"/>
        <w:textAlignment w:val="bottom"/>
      </w:pPr>
    </w:p>
    <w:p w:rsidR="00316A85" w:rsidRDefault="00316A85">
      <w:pPr>
        <w:suppressAutoHyphens w:val="0"/>
        <w:spacing w:before="40"/>
        <w:ind w:left="2160" w:hanging="2160"/>
        <w:textAlignment w:val="bottom"/>
      </w:pPr>
      <w:r>
        <w:rPr>
          <w:rFonts w:ascii="Verdana" w:hAnsi="Verdana" w:cs="Arial"/>
          <w:b/>
          <w:color w:val="000000"/>
          <w:sz w:val="17"/>
          <w:szCs w:val="17"/>
        </w:rPr>
        <w:t>Project:</w:t>
      </w:r>
      <w:r>
        <w:rPr>
          <w:rFonts w:ascii="Verdana" w:hAnsi="Verdana" w:cs="Arial"/>
          <w:color w:val="000000"/>
          <w:sz w:val="17"/>
          <w:szCs w:val="17"/>
        </w:rPr>
        <w:t xml:space="preserve">        </w:t>
      </w:r>
      <w:r w:rsidR="008F4A87">
        <w:rPr>
          <w:rFonts w:ascii="Verdana" w:hAnsi="Verdana" w:cs="Arial"/>
          <w:color w:val="000000"/>
          <w:sz w:val="17"/>
          <w:szCs w:val="17"/>
        </w:rPr>
        <w:t xml:space="preserve">   </w:t>
      </w:r>
      <w:r w:rsidR="00D412BD">
        <w:rPr>
          <w:rFonts w:ascii="Verdana" w:hAnsi="Verdana" w:cs="Arial"/>
          <w:color w:val="000000"/>
          <w:sz w:val="17"/>
          <w:szCs w:val="17"/>
        </w:rPr>
        <w:t>MenuMama (ASP.NET 3.5 using C#.net</w:t>
      </w:r>
      <w:r>
        <w:rPr>
          <w:rFonts w:ascii="Verdana" w:hAnsi="Verdana" w:cs="Arial"/>
          <w:color w:val="000000"/>
          <w:sz w:val="17"/>
          <w:szCs w:val="17"/>
        </w:rPr>
        <w:t xml:space="preserve">, </w:t>
      </w:r>
      <w:r w:rsidR="00D412BD">
        <w:rPr>
          <w:rFonts w:ascii="Verdana" w:hAnsi="Verdana" w:cs="Arial"/>
          <w:b/>
          <w:color w:val="000000"/>
          <w:sz w:val="17"/>
          <w:szCs w:val="17"/>
        </w:rPr>
        <w:t>User Review</w:t>
      </w:r>
      <w:r w:rsidRPr="00C51DFA">
        <w:rPr>
          <w:rFonts w:ascii="Verdana" w:hAnsi="Verdana" w:cs="Arial"/>
          <w:b/>
          <w:color w:val="000000"/>
          <w:sz w:val="17"/>
          <w:szCs w:val="17"/>
        </w:rPr>
        <w:t xml:space="preserve"> API</w:t>
      </w:r>
      <w:r>
        <w:rPr>
          <w:rFonts w:ascii="Verdana" w:hAnsi="Verdana" w:cs="Arial"/>
          <w:color w:val="000000"/>
          <w:sz w:val="17"/>
          <w:szCs w:val="17"/>
        </w:rPr>
        <w:t>, Sql Server 2008, JQuery)</w:t>
      </w:r>
    </w:p>
    <w:p w:rsidR="00316A85" w:rsidRDefault="00316A85">
      <w:pPr>
        <w:suppressAutoHyphens w:val="0"/>
        <w:spacing w:before="40"/>
        <w:ind w:left="2160" w:hanging="2160"/>
        <w:textAlignment w:val="bottom"/>
      </w:pPr>
      <w:r>
        <w:rPr>
          <w:rFonts w:ascii="Verdana" w:hAnsi="Verdana" w:cs="Arial"/>
          <w:b/>
          <w:color w:val="000000"/>
          <w:sz w:val="17"/>
          <w:szCs w:val="17"/>
        </w:rPr>
        <w:t>Period:</w:t>
      </w:r>
      <w:r>
        <w:rPr>
          <w:rFonts w:ascii="Verdana" w:hAnsi="Verdana" w:cs="Arial"/>
          <w:color w:val="000000"/>
          <w:sz w:val="17"/>
          <w:szCs w:val="17"/>
        </w:rPr>
        <w:t xml:space="preserve">        </w:t>
      </w:r>
      <w:r w:rsidR="008F4A87">
        <w:rPr>
          <w:rFonts w:ascii="Verdana" w:hAnsi="Verdana" w:cs="Arial"/>
          <w:color w:val="000000"/>
          <w:sz w:val="17"/>
          <w:szCs w:val="17"/>
        </w:rPr>
        <w:t xml:space="preserve">    </w:t>
      </w:r>
      <w:r w:rsidR="00D412BD">
        <w:rPr>
          <w:rFonts w:ascii="Verdana" w:hAnsi="Verdana" w:cs="Arial"/>
          <w:color w:val="000000"/>
          <w:sz w:val="17"/>
          <w:szCs w:val="17"/>
        </w:rPr>
        <w:t>4</w:t>
      </w:r>
      <w:r>
        <w:rPr>
          <w:rFonts w:ascii="Verdana" w:hAnsi="Verdana" w:cs="Arial"/>
          <w:color w:val="000000"/>
          <w:sz w:val="17"/>
          <w:szCs w:val="17"/>
        </w:rPr>
        <w:t xml:space="preserve"> Month</w:t>
      </w:r>
      <w:r w:rsidR="00D412BD">
        <w:rPr>
          <w:rFonts w:ascii="Verdana" w:hAnsi="Verdana" w:cs="Arial"/>
          <w:color w:val="000000"/>
          <w:sz w:val="17"/>
          <w:szCs w:val="17"/>
        </w:rPr>
        <w:t>s</w:t>
      </w:r>
      <w:r>
        <w:rPr>
          <w:rFonts w:ascii="Verdana" w:hAnsi="Verdana" w:cs="Arial"/>
          <w:color w:val="000000"/>
          <w:sz w:val="17"/>
          <w:szCs w:val="17"/>
        </w:rPr>
        <w:t>.</w:t>
      </w:r>
    </w:p>
    <w:p w:rsidR="00316A85" w:rsidRDefault="00316A85">
      <w:pPr>
        <w:suppressAutoHyphens w:val="0"/>
        <w:spacing w:before="40"/>
        <w:ind w:left="2160" w:hanging="2160"/>
        <w:textAlignment w:val="bottom"/>
      </w:pPr>
      <w:r>
        <w:rPr>
          <w:rFonts w:ascii="Verdana" w:hAnsi="Verdana" w:cs="Arial"/>
          <w:b/>
          <w:color w:val="000000"/>
          <w:sz w:val="17"/>
          <w:szCs w:val="17"/>
        </w:rPr>
        <w:t>Role:</w:t>
      </w:r>
      <w:r>
        <w:rPr>
          <w:rFonts w:ascii="Verdana" w:hAnsi="Verdana" w:cs="Arial"/>
          <w:color w:val="000000"/>
          <w:sz w:val="17"/>
          <w:szCs w:val="17"/>
        </w:rPr>
        <w:t xml:space="preserve">         </w:t>
      </w:r>
      <w:r w:rsidR="008F4A87">
        <w:rPr>
          <w:rFonts w:ascii="Verdana" w:hAnsi="Verdana" w:cs="Arial"/>
          <w:color w:val="000000"/>
          <w:sz w:val="17"/>
          <w:szCs w:val="17"/>
        </w:rPr>
        <w:t xml:space="preserve">      </w:t>
      </w:r>
      <w:r>
        <w:rPr>
          <w:rFonts w:ascii="Verdana" w:hAnsi="Verdana" w:cs="Arial"/>
          <w:color w:val="000000"/>
          <w:sz w:val="17"/>
          <w:szCs w:val="17"/>
        </w:rPr>
        <w:t xml:space="preserve">Software Developer </w:t>
      </w:r>
    </w:p>
    <w:p w:rsidR="008F4A87" w:rsidRPr="0058262D" w:rsidRDefault="00316A85" w:rsidP="008F4A87">
      <w:r>
        <w:rPr>
          <w:rFonts w:ascii="Verdana" w:hAnsi="Verdana" w:cs="Arial"/>
          <w:b/>
          <w:color w:val="000000"/>
          <w:sz w:val="17"/>
          <w:szCs w:val="17"/>
        </w:rPr>
        <w:t>Description:</w:t>
      </w:r>
      <w:r>
        <w:rPr>
          <w:rFonts w:ascii="Verdana" w:hAnsi="Verdana" w:cs="Arial"/>
          <w:color w:val="000000"/>
          <w:sz w:val="17"/>
          <w:szCs w:val="17"/>
        </w:rPr>
        <w:t xml:space="preserve">    </w:t>
      </w:r>
      <w:r w:rsidR="00D412BD">
        <w:rPr>
          <w:rFonts w:ascii="Verdana" w:hAnsi="Verdana"/>
          <w:sz w:val="16"/>
          <w:szCs w:val="16"/>
        </w:rPr>
        <w:t>It is restaurant listing website providing deals in US</w:t>
      </w:r>
      <w:r w:rsidR="008F4A87">
        <w:rPr>
          <w:rFonts w:ascii="Verdana" w:hAnsi="Verdana"/>
          <w:sz w:val="16"/>
          <w:szCs w:val="16"/>
        </w:rPr>
        <w:t>.</w:t>
      </w:r>
      <w:r w:rsidR="00D412BD">
        <w:rPr>
          <w:rFonts w:ascii="Verdana" w:hAnsi="Verdana"/>
          <w:sz w:val="16"/>
          <w:szCs w:val="16"/>
        </w:rPr>
        <w:t>Restaurent owner list their restaurants with pics,menu and special offer</w:t>
      </w:r>
      <w:r w:rsidR="00640A94">
        <w:rPr>
          <w:rFonts w:ascii="Verdana" w:hAnsi="Verdana"/>
          <w:sz w:val="16"/>
          <w:szCs w:val="16"/>
        </w:rPr>
        <w:t>s</w:t>
      </w:r>
      <w:r w:rsidR="00D412BD">
        <w:rPr>
          <w:rFonts w:ascii="Verdana" w:hAnsi="Verdana"/>
          <w:sz w:val="16"/>
          <w:szCs w:val="16"/>
        </w:rPr>
        <w:t>.user can visit and get the coupon from the site after registration for taking benefit of those offers.</w:t>
      </w:r>
    </w:p>
    <w:p w:rsidR="00316A85" w:rsidRDefault="00316A85">
      <w:pPr>
        <w:suppressAutoHyphens w:val="0"/>
        <w:spacing w:before="40"/>
        <w:ind w:left="2160" w:hanging="2160"/>
        <w:textAlignment w:val="bottom"/>
      </w:pPr>
    </w:p>
    <w:p w:rsidR="00316A85" w:rsidRDefault="00316A85">
      <w:pPr>
        <w:suppressAutoHyphens w:val="0"/>
        <w:spacing w:before="40"/>
        <w:textAlignment w:val="bottom"/>
        <w:rPr>
          <w:rFonts w:ascii="Verdana" w:hAnsi="Verdana" w:cs="Arial"/>
          <w:b/>
          <w:color w:val="000000"/>
          <w:sz w:val="17"/>
          <w:szCs w:val="17"/>
        </w:rPr>
      </w:pPr>
      <w:r>
        <w:rPr>
          <w:rFonts w:ascii="Verdana" w:hAnsi="Verdana" w:cs="Arial"/>
          <w:b/>
          <w:color w:val="000000"/>
          <w:sz w:val="17"/>
          <w:szCs w:val="17"/>
        </w:rPr>
        <w:t>Responsibilities:</w:t>
      </w:r>
    </w:p>
    <w:p w:rsidR="00316A85" w:rsidRDefault="00525B9A">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Consumed the User Review</w:t>
      </w:r>
      <w:r w:rsidR="00316A85">
        <w:rPr>
          <w:rFonts w:ascii="Verdana" w:hAnsi="Verdana" w:cs="Arial"/>
          <w:sz w:val="17"/>
          <w:szCs w:val="17"/>
        </w:rPr>
        <w:t xml:space="preserve"> API.        </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 xml:space="preserve">Worked on admin &amp; user modules as well as made Table and Stored Procedures.        </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Used Stored Procedures to retrieve data from the SQL database.</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Worked on JQuery for Client side Validation.</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Used CSS classes to design the user interface.</w:t>
      </w:r>
    </w:p>
    <w:p w:rsidR="00316A85" w:rsidRDefault="00316A85">
      <w:pPr>
        <w:numPr>
          <w:ilvl w:val="0"/>
          <w:numId w:val="3"/>
        </w:numPr>
        <w:suppressAutoHyphens w:val="0"/>
        <w:spacing w:before="40"/>
        <w:textAlignment w:val="bottom"/>
        <w:rPr>
          <w:rFonts w:ascii="Verdana" w:hAnsi="Verdana" w:cs="Arial"/>
          <w:sz w:val="17"/>
          <w:szCs w:val="17"/>
        </w:rPr>
      </w:pPr>
      <w:r>
        <w:rPr>
          <w:rFonts w:ascii="Verdana" w:hAnsi="Verdana" w:cs="Arial"/>
          <w:sz w:val="17"/>
          <w:szCs w:val="17"/>
        </w:rPr>
        <w:t>Participated in Business Layer coding.</w:t>
      </w:r>
    </w:p>
    <w:p w:rsidR="0034117E" w:rsidRDefault="00316A85" w:rsidP="006B4CBC">
      <w:pPr>
        <w:numPr>
          <w:ilvl w:val="0"/>
          <w:numId w:val="3"/>
        </w:numPr>
        <w:suppressAutoHyphens w:val="0"/>
        <w:spacing w:before="40"/>
        <w:textAlignment w:val="bottom"/>
      </w:pPr>
      <w:r>
        <w:rPr>
          <w:rFonts w:ascii="Verdana" w:hAnsi="Verdana" w:cs="Arial"/>
          <w:sz w:val="17"/>
          <w:szCs w:val="17"/>
        </w:rPr>
        <w:t>Tested all the modules.</w:t>
      </w:r>
    </w:p>
    <w:p w:rsidR="00316A85" w:rsidRDefault="00316A85" w:rsidP="006B4CBC">
      <w:pPr>
        <w:suppressAutoHyphens w:val="0"/>
        <w:spacing w:before="40"/>
        <w:textAlignment w:val="bottom"/>
      </w:pPr>
    </w:p>
    <w:p w:rsidR="00316A85" w:rsidRDefault="00316A85">
      <w:pPr>
        <w:suppressAutoHyphens w:val="0"/>
        <w:textAlignment w:val="center"/>
      </w:pPr>
      <w:r>
        <w:rPr>
          <w:rFonts w:ascii="Verdana" w:hAnsi="Verdana"/>
          <w:b/>
          <w:sz w:val="17"/>
          <w:szCs w:val="17"/>
        </w:rPr>
        <w:t>SCHOLASTICS</w:t>
      </w:r>
    </w:p>
    <w:p w:rsidR="00316A85" w:rsidRDefault="00DA6FD9">
      <w:pPr>
        <w:suppressAutoHyphens w:val="0"/>
        <w:textAlignment w:val="center"/>
      </w:pPr>
      <w:r>
        <w:rPr>
          <w:rFonts w:ascii="Verdana" w:hAnsi="Verdana" w:cs="Arial"/>
          <w:b/>
          <w:color w:val="000000"/>
          <w:sz w:val="17"/>
          <w:szCs w:val="17"/>
        </w:rPr>
        <w:pict>
          <v:shape id="_x0000_i1030" type="#_x0000_t75" style="width:7in;height:3.75pt" filled="t">
            <v:fill color2="black"/>
            <v:imagedata r:id="rId5" o:title=""/>
          </v:shape>
        </w:pict>
      </w:r>
    </w:p>
    <w:p w:rsidR="00316A85" w:rsidRDefault="00316A85">
      <w:pPr>
        <w:suppressAutoHyphens w:val="0"/>
        <w:spacing w:before="80"/>
        <w:textAlignment w:val="bottom"/>
      </w:pPr>
      <w:r>
        <w:rPr>
          <w:rFonts w:ascii="Verdana" w:hAnsi="Verdana"/>
          <w:b/>
          <w:sz w:val="17"/>
          <w:szCs w:val="17"/>
        </w:rPr>
        <w:t xml:space="preserve">                   </w:t>
      </w:r>
    </w:p>
    <w:p w:rsidR="00316A85" w:rsidRDefault="00316A85">
      <w:pPr>
        <w:suppressAutoHyphens w:val="0"/>
        <w:spacing w:before="80"/>
        <w:ind w:left="720" w:firstLine="720"/>
        <w:textAlignment w:val="bottom"/>
      </w:pPr>
      <w:r>
        <w:rPr>
          <w:rFonts w:ascii="Verdana" w:hAnsi="Verdana"/>
          <w:b/>
          <w:sz w:val="17"/>
          <w:szCs w:val="17"/>
        </w:rPr>
        <w:t xml:space="preserve">Class                        University                </w:t>
      </w:r>
      <w:r w:rsidR="001C01FE">
        <w:rPr>
          <w:rFonts w:ascii="Verdana" w:hAnsi="Verdana"/>
          <w:b/>
          <w:sz w:val="17"/>
          <w:szCs w:val="17"/>
        </w:rPr>
        <w:tab/>
      </w:r>
      <w:r>
        <w:rPr>
          <w:rFonts w:ascii="Verdana" w:hAnsi="Verdana"/>
          <w:b/>
          <w:sz w:val="17"/>
          <w:szCs w:val="17"/>
        </w:rPr>
        <w:t xml:space="preserve">Year of Passing          % Marks                        </w:t>
      </w:r>
    </w:p>
    <w:p w:rsidR="00316A85" w:rsidRDefault="001C01FE">
      <w:pPr>
        <w:suppressAutoHyphens w:val="0"/>
        <w:spacing w:before="80"/>
        <w:ind w:left="720" w:firstLine="720"/>
        <w:textAlignment w:val="bottom"/>
      </w:pPr>
      <w:r>
        <w:rPr>
          <w:rFonts w:ascii="Verdana" w:hAnsi="Verdana"/>
          <w:sz w:val="17"/>
          <w:szCs w:val="17"/>
        </w:rPr>
        <w:t>B.Sc</w:t>
      </w:r>
      <w:r w:rsidR="00AE53CB">
        <w:rPr>
          <w:rFonts w:ascii="Verdana" w:hAnsi="Verdana"/>
          <w:sz w:val="17"/>
          <w:szCs w:val="17"/>
        </w:rPr>
        <w:t>(IT).</w:t>
      </w:r>
      <w:r w:rsidR="00AE53CB">
        <w:rPr>
          <w:rFonts w:ascii="Verdana" w:hAnsi="Verdana"/>
          <w:sz w:val="17"/>
          <w:szCs w:val="17"/>
        </w:rPr>
        <w:tab/>
        <w:t xml:space="preserve">      G.N.D.U Amritsar                         2008                      55</w:t>
      </w:r>
    </w:p>
    <w:p w:rsidR="00316A85" w:rsidRDefault="00316A85">
      <w:pPr>
        <w:suppressAutoHyphens w:val="0"/>
        <w:spacing w:before="80"/>
        <w:ind w:left="720" w:firstLine="720"/>
        <w:textAlignment w:val="bottom"/>
      </w:pPr>
      <w:r>
        <w:rPr>
          <w:rFonts w:ascii="Verdana" w:hAnsi="Verdana"/>
          <w:sz w:val="17"/>
          <w:szCs w:val="17"/>
        </w:rPr>
        <w:lastRenderedPageBreak/>
        <w:t>12</w:t>
      </w:r>
      <w:r>
        <w:rPr>
          <w:rFonts w:ascii="Verdana" w:hAnsi="Verdana"/>
          <w:sz w:val="17"/>
          <w:szCs w:val="17"/>
          <w:vertAlign w:val="superscript"/>
        </w:rPr>
        <w:t>th</w:t>
      </w:r>
      <w:r w:rsidR="001C01FE">
        <w:rPr>
          <w:rFonts w:ascii="Verdana" w:hAnsi="Verdana"/>
          <w:sz w:val="17"/>
          <w:szCs w:val="17"/>
        </w:rPr>
        <w:t xml:space="preserve"> </w:t>
      </w:r>
      <w:r w:rsidR="001C01FE">
        <w:rPr>
          <w:rFonts w:ascii="Verdana" w:hAnsi="Verdana"/>
          <w:sz w:val="17"/>
          <w:szCs w:val="17"/>
        </w:rPr>
        <w:tab/>
      </w:r>
      <w:r w:rsidR="001C01FE">
        <w:rPr>
          <w:rFonts w:ascii="Verdana" w:hAnsi="Verdana"/>
          <w:sz w:val="17"/>
          <w:szCs w:val="17"/>
        </w:rPr>
        <w:tab/>
      </w:r>
      <w:r w:rsidR="00AE53CB">
        <w:rPr>
          <w:rFonts w:ascii="Verdana" w:hAnsi="Verdana"/>
          <w:sz w:val="17"/>
          <w:szCs w:val="17"/>
        </w:rPr>
        <w:t xml:space="preserve">      P.S.E.B  Mohali</w:t>
      </w:r>
      <w:r>
        <w:rPr>
          <w:rFonts w:ascii="Verdana" w:hAnsi="Verdana"/>
          <w:sz w:val="17"/>
          <w:szCs w:val="17"/>
        </w:rPr>
        <w:t xml:space="preserve">                    </w:t>
      </w:r>
      <w:r w:rsidR="00AE53CB">
        <w:rPr>
          <w:rFonts w:ascii="Verdana" w:hAnsi="Verdana"/>
          <w:sz w:val="17"/>
          <w:szCs w:val="17"/>
        </w:rPr>
        <w:t xml:space="preserve">        2004                      55</w:t>
      </w:r>
    </w:p>
    <w:p w:rsidR="00316A85" w:rsidRDefault="00316A85">
      <w:pPr>
        <w:suppressAutoHyphens w:val="0"/>
        <w:spacing w:before="80"/>
        <w:ind w:left="720" w:firstLine="720"/>
        <w:textAlignment w:val="bottom"/>
      </w:pPr>
      <w:r>
        <w:rPr>
          <w:rFonts w:ascii="Verdana" w:hAnsi="Verdana"/>
          <w:sz w:val="17"/>
          <w:szCs w:val="17"/>
        </w:rPr>
        <w:t>10</w:t>
      </w:r>
      <w:r>
        <w:rPr>
          <w:rFonts w:ascii="Verdana" w:hAnsi="Verdana"/>
          <w:sz w:val="17"/>
          <w:szCs w:val="17"/>
          <w:vertAlign w:val="superscript"/>
        </w:rPr>
        <w:t>th</w:t>
      </w:r>
      <w:r w:rsidR="001C01FE">
        <w:rPr>
          <w:rFonts w:ascii="Verdana" w:hAnsi="Verdana"/>
          <w:sz w:val="17"/>
          <w:szCs w:val="17"/>
        </w:rPr>
        <w:t xml:space="preserve"> </w:t>
      </w:r>
      <w:r w:rsidR="001C01FE">
        <w:rPr>
          <w:rFonts w:ascii="Verdana" w:hAnsi="Verdana"/>
          <w:sz w:val="17"/>
          <w:szCs w:val="17"/>
        </w:rPr>
        <w:tab/>
      </w:r>
      <w:r w:rsidR="001C01FE">
        <w:rPr>
          <w:rFonts w:ascii="Verdana" w:hAnsi="Verdana"/>
          <w:sz w:val="17"/>
          <w:szCs w:val="17"/>
        </w:rPr>
        <w:tab/>
      </w:r>
      <w:r w:rsidR="004B20AF">
        <w:rPr>
          <w:rFonts w:ascii="Verdana" w:hAnsi="Verdana"/>
          <w:sz w:val="17"/>
          <w:szCs w:val="17"/>
        </w:rPr>
        <w:t xml:space="preserve">P.S.E.B  Mohali     </w:t>
      </w:r>
      <w:r>
        <w:rPr>
          <w:rFonts w:ascii="Verdana" w:hAnsi="Verdana"/>
          <w:sz w:val="17"/>
          <w:szCs w:val="17"/>
        </w:rPr>
        <w:t xml:space="preserve">                     </w:t>
      </w:r>
      <w:r w:rsidR="004B20AF">
        <w:rPr>
          <w:rFonts w:ascii="Verdana" w:hAnsi="Verdana"/>
          <w:sz w:val="17"/>
          <w:szCs w:val="17"/>
        </w:rPr>
        <w:t xml:space="preserve">        2002                      60</w:t>
      </w:r>
      <w:r>
        <w:rPr>
          <w:rFonts w:ascii="Verdana" w:hAnsi="Verdana"/>
          <w:sz w:val="17"/>
          <w:szCs w:val="17"/>
        </w:rPr>
        <w:t xml:space="preserve">         </w:t>
      </w:r>
    </w:p>
    <w:p w:rsidR="00316A85" w:rsidRDefault="00316A85" w:rsidP="0085780A">
      <w:pPr>
        <w:suppressAutoHyphens w:val="0"/>
        <w:spacing w:before="80"/>
        <w:ind w:left="720" w:firstLine="720"/>
        <w:textAlignment w:val="bottom"/>
      </w:pPr>
      <w:r>
        <w:rPr>
          <w:rFonts w:ascii="Verdana" w:hAnsi="Verdana"/>
          <w:b/>
          <w:sz w:val="17"/>
          <w:szCs w:val="17"/>
        </w:rPr>
        <w:t xml:space="preserve">                </w:t>
      </w:r>
    </w:p>
    <w:p w:rsidR="00316A85" w:rsidRDefault="00316A85">
      <w:pPr>
        <w:suppressAutoHyphens w:val="0"/>
        <w:ind w:left="2160" w:hanging="2160"/>
        <w:textAlignment w:val="center"/>
      </w:pPr>
      <w:r>
        <w:rPr>
          <w:rFonts w:ascii="Verdana" w:hAnsi="Verdana" w:cs="Arial"/>
          <w:b/>
          <w:color w:val="000000"/>
          <w:sz w:val="17"/>
          <w:szCs w:val="17"/>
        </w:rPr>
        <w:t>PERSONAL DOSSIER</w:t>
      </w:r>
    </w:p>
    <w:p w:rsidR="00316A85" w:rsidRDefault="00DA6FD9">
      <w:pPr>
        <w:suppressAutoHyphens w:val="0"/>
        <w:textAlignment w:val="center"/>
      </w:pPr>
      <w:r>
        <w:rPr>
          <w:rFonts w:ascii="Verdana" w:hAnsi="Verdana" w:cs="Arial"/>
          <w:b/>
          <w:color w:val="000000"/>
          <w:sz w:val="17"/>
          <w:szCs w:val="17"/>
        </w:rPr>
        <w:pict>
          <v:shape id="_x0000_i1031" type="#_x0000_t75" style="width:7in;height:3.75pt" filled="t">
            <v:fill color2="black"/>
            <v:imagedata r:id="rId5" o:title=""/>
          </v:shape>
        </w:pict>
      </w:r>
    </w:p>
    <w:p w:rsidR="00316A85" w:rsidRDefault="00316A85">
      <w:pPr>
        <w:suppressAutoHyphens w:val="0"/>
        <w:spacing w:before="80"/>
        <w:textAlignment w:val="bottom"/>
      </w:pPr>
      <w:r>
        <w:rPr>
          <w:rFonts w:ascii="Verdana" w:hAnsi="Verdana" w:cs="Arial"/>
          <w:color w:val="000000"/>
          <w:sz w:val="17"/>
          <w:szCs w:val="17"/>
        </w:rPr>
        <w:t xml:space="preserve">                  </w:t>
      </w:r>
    </w:p>
    <w:p w:rsidR="00316A85" w:rsidRDefault="00316A85" w:rsidP="00A17955">
      <w:pPr>
        <w:suppressAutoHyphens w:val="0"/>
        <w:spacing w:before="80"/>
        <w:ind w:left="1440"/>
        <w:textAlignment w:val="bottom"/>
      </w:pPr>
      <w:r>
        <w:rPr>
          <w:rFonts w:ascii="Verdana" w:hAnsi="Verdana" w:cs="Arial"/>
          <w:b/>
          <w:color w:val="000000"/>
          <w:sz w:val="17"/>
          <w:szCs w:val="17"/>
        </w:rPr>
        <w:t>Date of Birth</w:t>
      </w:r>
      <w:r>
        <w:rPr>
          <w:rFonts w:ascii="Verdana" w:hAnsi="Verdana" w:cs="Arial"/>
          <w:color w:val="000000"/>
          <w:sz w:val="17"/>
          <w:szCs w:val="17"/>
        </w:rPr>
        <w:t>:</w:t>
      </w:r>
      <w:r w:rsidR="00A17955">
        <w:rPr>
          <w:rFonts w:ascii="Verdana" w:hAnsi="Verdana" w:cs="Arial"/>
          <w:color w:val="000000"/>
          <w:sz w:val="17"/>
          <w:szCs w:val="17"/>
        </w:rPr>
        <w:t xml:space="preserve">    </w:t>
      </w:r>
      <w:r w:rsidR="00A17955">
        <w:rPr>
          <w:rFonts w:ascii="Verdana" w:hAnsi="Verdana" w:cs="Arial"/>
          <w:color w:val="000000"/>
          <w:sz w:val="17"/>
          <w:szCs w:val="17"/>
        </w:rPr>
        <w:tab/>
      </w:r>
      <w:r>
        <w:rPr>
          <w:rFonts w:ascii="Verdana" w:hAnsi="Verdana" w:cs="Arial"/>
          <w:color w:val="000000"/>
          <w:sz w:val="17"/>
          <w:szCs w:val="17"/>
        </w:rPr>
        <w:t xml:space="preserve">            </w:t>
      </w:r>
      <w:r w:rsidR="00A17955">
        <w:rPr>
          <w:rFonts w:ascii="Verdana" w:hAnsi="Verdana" w:cs="Arial"/>
          <w:color w:val="000000"/>
          <w:sz w:val="17"/>
          <w:szCs w:val="17"/>
        </w:rPr>
        <w:tab/>
        <w:t xml:space="preserve">    </w:t>
      </w:r>
      <w:r w:rsidR="00AE53CB">
        <w:rPr>
          <w:rFonts w:ascii="Verdana" w:hAnsi="Verdana" w:cs="Arial"/>
          <w:color w:val="000000"/>
          <w:sz w:val="17"/>
          <w:szCs w:val="17"/>
        </w:rPr>
        <w:t>10</w:t>
      </w:r>
      <w:r>
        <w:rPr>
          <w:rFonts w:ascii="Verdana" w:hAnsi="Verdana" w:cs="Arial"/>
          <w:color w:val="000000"/>
          <w:sz w:val="17"/>
          <w:szCs w:val="17"/>
          <w:vertAlign w:val="superscript"/>
        </w:rPr>
        <w:t>th</w:t>
      </w:r>
      <w:r w:rsidR="00AE53CB">
        <w:rPr>
          <w:rFonts w:ascii="Verdana" w:hAnsi="Verdana" w:cs="Arial"/>
          <w:color w:val="000000"/>
          <w:sz w:val="17"/>
          <w:szCs w:val="17"/>
        </w:rPr>
        <w:t xml:space="preserve"> Febuary 1986</w:t>
      </w:r>
      <w:r>
        <w:rPr>
          <w:rFonts w:ascii="Verdana" w:hAnsi="Verdana" w:cs="Arial"/>
          <w:color w:val="000000"/>
          <w:sz w:val="17"/>
          <w:szCs w:val="17"/>
        </w:rPr>
        <w:t xml:space="preserve">       </w:t>
      </w:r>
    </w:p>
    <w:p w:rsidR="00316A85" w:rsidRDefault="00316A85">
      <w:pPr>
        <w:suppressAutoHyphens w:val="0"/>
        <w:spacing w:before="80"/>
        <w:textAlignment w:val="bottom"/>
      </w:pPr>
      <w:r>
        <w:rPr>
          <w:rFonts w:ascii="Verdana" w:hAnsi="Verdana" w:cs="Arial"/>
          <w:color w:val="000000"/>
          <w:sz w:val="17"/>
          <w:szCs w:val="17"/>
        </w:rPr>
        <w:t xml:space="preserve">       </w:t>
      </w:r>
      <w:r w:rsidR="00A17955">
        <w:rPr>
          <w:rFonts w:ascii="Verdana" w:hAnsi="Verdana" w:cs="Arial"/>
          <w:color w:val="000000"/>
          <w:sz w:val="17"/>
          <w:szCs w:val="17"/>
        </w:rPr>
        <w:tab/>
      </w:r>
      <w:r w:rsidR="00A17955">
        <w:rPr>
          <w:rFonts w:ascii="Verdana" w:hAnsi="Verdana" w:cs="Arial"/>
          <w:color w:val="000000"/>
          <w:sz w:val="17"/>
          <w:szCs w:val="17"/>
        </w:rPr>
        <w:tab/>
      </w:r>
      <w:r>
        <w:rPr>
          <w:rFonts w:ascii="Verdana" w:hAnsi="Verdana" w:cs="Arial"/>
          <w:b/>
          <w:color w:val="000000"/>
          <w:sz w:val="17"/>
          <w:szCs w:val="17"/>
        </w:rPr>
        <w:t>Languages Known</w:t>
      </w:r>
      <w:r>
        <w:rPr>
          <w:rFonts w:ascii="Verdana" w:hAnsi="Verdana" w:cs="Arial"/>
          <w:color w:val="000000"/>
          <w:sz w:val="17"/>
          <w:szCs w:val="17"/>
        </w:rPr>
        <w:t>:</w:t>
      </w:r>
      <w:r w:rsidR="00A17955">
        <w:rPr>
          <w:rFonts w:ascii="Verdana" w:hAnsi="Verdana" w:cs="Arial"/>
          <w:color w:val="000000"/>
          <w:sz w:val="17"/>
          <w:szCs w:val="17"/>
        </w:rPr>
        <w:tab/>
      </w:r>
      <w:r>
        <w:rPr>
          <w:rFonts w:ascii="Verdana" w:hAnsi="Verdana" w:cs="Arial"/>
          <w:color w:val="000000"/>
          <w:sz w:val="17"/>
          <w:szCs w:val="17"/>
        </w:rPr>
        <w:t xml:space="preserve">                English &amp; Hindi</w:t>
      </w:r>
    </w:p>
    <w:p w:rsidR="00316A85" w:rsidRDefault="00316A85">
      <w:pPr>
        <w:suppressAutoHyphens w:val="0"/>
        <w:spacing w:before="80"/>
        <w:textAlignment w:val="bottom"/>
      </w:pPr>
      <w:r>
        <w:rPr>
          <w:rFonts w:ascii="Verdana" w:hAnsi="Verdana" w:cs="Arial"/>
          <w:color w:val="000000"/>
          <w:sz w:val="17"/>
          <w:szCs w:val="17"/>
        </w:rPr>
        <w:t xml:space="preserve">             </w:t>
      </w:r>
      <w:r w:rsidR="00A17955">
        <w:rPr>
          <w:rFonts w:ascii="Verdana" w:hAnsi="Verdana" w:cs="Arial"/>
          <w:color w:val="000000"/>
          <w:sz w:val="17"/>
          <w:szCs w:val="17"/>
        </w:rPr>
        <w:tab/>
      </w:r>
      <w:r>
        <w:rPr>
          <w:rFonts w:ascii="Verdana" w:hAnsi="Verdana" w:cs="Arial"/>
          <w:b/>
          <w:color w:val="000000"/>
          <w:sz w:val="17"/>
          <w:szCs w:val="17"/>
        </w:rPr>
        <w:t>Father’s name</w:t>
      </w:r>
      <w:r>
        <w:rPr>
          <w:rFonts w:ascii="Verdana" w:hAnsi="Verdana" w:cs="Arial"/>
          <w:color w:val="000000"/>
          <w:sz w:val="17"/>
          <w:szCs w:val="17"/>
        </w:rPr>
        <w:t>:</w:t>
      </w:r>
      <w:r w:rsidR="00A17955">
        <w:rPr>
          <w:rFonts w:ascii="Verdana" w:hAnsi="Verdana" w:cs="Arial"/>
          <w:color w:val="000000"/>
          <w:sz w:val="17"/>
          <w:szCs w:val="17"/>
        </w:rPr>
        <w:tab/>
      </w:r>
      <w:r>
        <w:rPr>
          <w:rFonts w:ascii="Verdana" w:hAnsi="Verdana" w:cs="Arial"/>
          <w:color w:val="000000"/>
          <w:sz w:val="17"/>
          <w:szCs w:val="17"/>
        </w:rPr>
        <w:t xml:space="preserve">               </w:t>
      </w:r>
      <w:r w:rsidR="00AE53CB">
        <w:rPr>
          <w:rFonts w:ascii="Verdana" w:hAnsi="Verdana" w:cs="Arial"/>
          <w:color w:val="000000"/>
          <w:sz w:val="17"/>
          <w:szCs w:val="17"/>
        </w:rPr>
        <w:t xml:space="preserve"> late. S. Balwinder Singh</w:t>
      </w:r>
    </w:p>
    <w:p w:rsidR="00316A85" w:rsidRDefault="00316A85">
      <w:pPr>
        <w:suppressAutoHyphens w:val="0"/>
        <w:spacing w:before="80"/>
        <w:textAlignment w:val="bottom"/>
      </w:pPr>
      <w:r>
        <w:rPr>
          <w:rFonts w:ascii="Verdana" w:hAnsi="Verdana" w:cs="Arial"/>
          <w:color w:val="000000"/>
          <w:sz w:val="17"/>
          <w:szCs w:val="17"/>
        </w:rPr>
        <w:t xml:space="preserve">          </w:t>
      </w:r>
      <w:r w:rsidR="00A17955">
        <w:rPr>
          <w:rFonts w:ascii="Verdana" w:hAnsi="Verdana" w:cs="Arial"/>
          <w:color w:val="000000"/>
          <w:sz w:val="17"/>
          <w:szCs w:val="17"/>
        </w:rPr>
        <w:tab/>
      </w:r>
      <w:r w:rsidR="00A17955">
        <w:rPr>
          <w:rFonts w:ascii="Verdana" w:hAnsi="Verdana" w:cs="Arial"/>
          <w:color w:val="000000"/>
          <w:sz w:val="17"/>
          <w:szCs w:val="17"/>
        </w:rPr>
        <w:tab/>
      </w:r>
      <w:r>
        <w:rPr>
          <w:rFonts w:ascii="Verdana" w:hAnsi="Verdana" w:cs="Arial"/>
          <w:b/>
          <w:color w:val="000000"/>
          <w:sz w:val="17"/>
          <w:szCs w:val="17"/>
        </w:rPr>
        <w:t>Present Address</w:t>
      </w:r>
      <w:r>
        <w:rPr>
          <w:rFonts w:ascii="Verdana" w:hAnsi="Verdana" w:cs="Arial"/>
          <w:color w:val="000000"/>
          <w:sz w:val="17"/>
          <w:szCs w:val="17"/>
        </w:rPr>
        <w:t>:</w:t>
      </w:r>
      <w:r w:rsidR="00A17955">
        <w:rPr>
          <w:rFonts w:ascii="Verdana" w:hAnsi="Verdana" w:cs="Arial"/>
          <w:color w:val="000000"/>
          <w:sz w:val="17"/>
          <w:szCs w:val="17"/>
        </w:rPr>
        <w:tab/>
      </w:r>
      <w:r>
        <w:rPr>
          <w:rFonts w:ascii="Verdana" w:hAnsi="Verdana" w:cs="Arial"/>
          <w:color w:val="000000"/>
          <w:sz w:val="17"/>
          <w:szCs w:val="17"/>
        </w:rPr>
        <w:t xml:space="preserve">       </w:t>
      </w:r>
      <w:r w:rsidR="00AE53CB">
        <w:rPr>
          <w:rFonts w:ascii="Verdana" w:hAnsi="Verdana" w:cs="Arial"/>
          <w:color w:val="000000"/>
          <w:sz w:val="17"/>
          <w:szCs w:val="17"/>
        </w:rPr>
        <w:t xml:space="preserve">         H.no 963 shivalik city,kharar</w:t>
      </w:r>
      <w:r>
        <w:rPr>
          <w:rFonts w:ascii="Verdana" w:hAnsi="Verdana" w:cs="Arial"/>
          <w:color w:val="000000"/>
          <w:sz w:val="17"/>
          <w:szCs w:val="17"/>
        </w:rPr>
        <w:t xml:space="preserve"> (Punjab)</w:t>
      </w:r>
    </w:p>
    <w:p w:rsidR="00316A85" w:rsidRDefault="00316A85">
      <w:pPr>
        <w:suppressAutoHyphens w:val="0"/>
        <w:spacing w:before="80"/>
        <w:textAlignment w:val="bottom"/>
      </w:pPr>
      <w:r>
        <w:rPr>
          <w:rFonts w:ascii="Verdana" w:hAnsi="Verdana" w:cs="Arial"/>
          <w:color w:val="000000"/>
          <w:sz w:val="17"/>
          <w:szCs w:val="17"/>
        </w:rPr>
        <w:t xml:space="preserve">                  </w:t>
      </w:r>
      <w:r w:rsidR="00A17955">
        <w:rPr>
          <w:rFonts w:ascii="Verdana" w:hAnsi="Verdana" w:cs="Arial"/>
          <w:color w:val="000000"/>
          <w:sz w:val="17"/>
          <w:szCs w:val="17"/>
        </w:rPr>
        <w:tab/>
      </w:r>
      <w:r>
        <w:rPr>
          <w:rFonts w:ascii="Verdana" w:hAnsi="Verdana" w:cs="Arial"/>
          <w:b/>
          <w:color w:val="000000"/>
          <w:sz w:val="17"/>
          <w:szCs w:val="17"/>
        </w:rPr>
        <w:t>Permanent Address</w:t>
      </w:r>
      <w:r>
        <w:rPr>
          <w:rFonts w:ascii="Verdana" w:hAnsi="Verdana" w:cs="Arial"/>
          <w:color w:val="000000"/>
          <w:sz w:val="17"/>
          <w:szCs w:val="17"/>
        </w:rPr>
        <w:t>:</w:t>
      </w:r>
      <w:r w:rsidR="00A17955">
        <w:rPr>
          <w:rFonts w:ascii="Verdana" w:hAnsi="Verdana" w:cs="Arial"/>
          <w:color w:val="000000"/>
          <w:sz w:val="17"/>
          <w:szCs w:val="17"/>
        </w:rPr>
        <w:tab/>
      </w:r>
      <w:r w:rsidR="00AE53CB">
        <w:rPr>
          <w:rFonts w:ascii="Verdana" w:hAnsi="Verdana" w:cs="Arial"/>
          <w:color w:val="000000"/>
          <w:sz w:val="17"/>
          <w:szCs w:val="17"/>
        </w:rPr>
        <w:t xml:space="preserve">                Vill. jaura P.O. kairon Teh &amp; </w:t>
      </w:r>
      <w:r>
        <w:rPr>
          <w:rFonts w:ascii="Verdana" w:hAnsi="Verdana" w:cs="Arial"/>
          <w:color w:val="000000"/>
          <w:sz w:val="17"/>
          <w:szCs w:val="17"/>
        </w:rPr>
        <w:t>Distt</w:t>
      </w:r>
      <w:r w:rsidR="00AE53CB">
        <w:rPr>
          <w:rFonts w:ascii="Verdana" w:hAnsi="Verdana" w:cs="Arial"/>
          <w:color w:val="000000"/>
          <w:sz w:val="17"/>
          <w:szCs w:val="17"/>
        </w:rPr>
        <w:t xml:space="preserve"> Tarn Taran</w:t>
      </w:r>
      <w:r w:rsidR="007E543A">
        <w:rPr>
          <w:rFonts w:ascii="Verdana" w:hAnsi="Verdana" w:cs="Arial"/>
          <w:color w:val="000000"/>
          <w:sz w:val="17"/>
          <w:szCs w:val="17"/>
        </w:rPr>
        <w:t xml:space="preserve"> (Punjab</w:t>
      </w:r>
      <w:r>
        <w:rPr>
          <w:rFonts w:ascii="Verdana" w:hAnsi="Verdana" w:cs="Arial"/>
          <w:color w:val="000000"/>
          <w:sz w:val="17"/>
          <w:szCs w:val="17"/>
        </w:rPr>
        <w:t>)</w:t>
      </w:r>
    </w:p>
    <w:p w:rsidR="00316A85" w:rsidRDefault="00316A85">
      <w:pPr>
        <w:suppressAutoHyphens w:val="0"/>
        <w:textAlignment w:val="bottom"/>
      </w:pPr>
    </w:p>
    <w:p w:rsidR="00316A85" w:rsidRDefault="00316A85">
      <w:pPr>
        <w:suppressAutoHyphens w:val="0"/>
        <w:textAlignment w:val="center"/>
      </w:pPr>
    </w:p>
    <w:p w:rsidR="00316A85" w:rsidRDefault="00316A85">
      <w:pPr>
        <w:suppressAutoHyphens w:val="0"/>
        <w:ind w:left="2160" w:hanging="2160"/>
        <w:textAlignment w:val="center"/>
      </w:pPr>
      <w:r>
        <w:rPr>
          <w:rFonts w:ascii="Verdana" w:hAnsi="Verdana" w:cs="Arial"/>
          <w:b/>
          <w:color w:val="000000"/>
          <w:sz w:val="20"/>
          <w:szCs w:val="20"/>
        </w:rPr>
        <w:t>DECLARATION</w:t>
      </w:r>
    </w:p>
    <w:p w:rsidR="00316A85" w:rsidRDefault="00DA6FD9">
      <w:pPr>
        <w:suppressAutoHyphens w:val="0"/>
        <w:spacing w:before="80"/>
        <w:textAlignment w:val="center"/>
      </w:pPr>
      <w:r>
        <w:rPr>
          <w:rFonts w:ascii="Verdana" w:hAnsi="Verdana" w:cs="Arial"/>
          <w:b/>
          <w:color w:val="000000"/>
          <w:sz w:val="17"/>
          <w:szCs w:val="17"/>
        </w:rPr>
        <w:pict>
          <v:shape id="_x0000_i1032" type="#_x0000_t75" style="width:7in;height:3.75pt" filled="t">
            <v:fill color2="black"/>
            <v:imagedata r:id="rId5" o:title=""/>
          </v:shape>
        </w:pict>
      </w:r>
    </w:p>
    <w:p w:rsidR="00316A85" w:rsidRDefault="00316A85">
      <w:pPr>
        <w:suppressAutoHyphens w:val="0"/>
        <w:textAlignment w:val="bottom"/>
      </w:pPr>
    </w:p>
    <w:p w:rsidR="00316A85" w:rsidRDefault="00316A85">
      <w:pPr>
        <w:suppressAutoHyphens w:val="0"/>
        <w:textAlignment w:val="bottom"/>
      </w:pPr>
      <w:r>
        <w:t>I hereby declare that the above-mentioned information is correct up to my knowledge and I bear the responsibility for the correctness of the above-mentioned particulars.</w:t>
      </w:r>
    </w:p>
    <w:p w:rsidR="00316A85" w:rsidRDefault="00316A85">
      <w:pPr>
        <w:suppressAutoHyphens w:val="0"/>
        <w:textAlignment w:val="bottom"/>
      </w:pPr>
    </w:p>
    <w:p w:rsidR="00316A85" w:rsidRDefault="00316A85">
      <w:pPr>
        <w:suppressAutoHyphens w:val="0"/>
        <w:textAlignment w:val="bottom"/>
        <w:rPr>
          <w:rFonts w:ascii="Verdana" w:hAnsi="Verdana"/>
          <w:b/>
        </w:rPr>
      </w:pPr>
      <w:r>
        <w:rPr>
          <w:rFonts w:ascii="Verdana" w:hAnsi="Verdana"/>
          <w:b/>
        </w:rPr>
        <w:t xml:space="preserve">                                                                      </w:t>
      </w:r>
      <w:r w:rsidR="00AE53CB">
        <w:rPr>
          <w:rFonts w:ascii="Verdana" w:hAnsi="Verdana"/>
          <w:b/>
        </w:rPr>
        <w:t xml:space="preserve">                  (Angrej Singh</w:t>
      </w:r>
      <w:r>
        <w:rPr>
          <w:rFonts w:ascii="Verdana" w:hAnsi="Verdana"/>
          <w:b/>
        </w:rPr>
        <w:t>)</w:t>
      </w:r>
    </w:p>
    <w:sectPr w:rsidR="00316A85">
      <w:pgSz w:w="11906" w:h="16838"/>
      <w:pgMar w:top="695" w:right="839" w:bottom="695" w:left="839" w:header="720" w:footer="720" w:gutter="0"/>
      <w:pgBorders>
        <w:top w:val="single" w:sz="8" w:space="12" w:color="000000"/>
        <w:left w:val="single" w:sz="8" w:space="19" w:color="000000"/>
        <w:bottom w:val="single" w:sz="8" w:space="12" w:color="000000"/>
        <w:right w:val="single" w:sz="8" w:space="19"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
    <w:altName w:val="MS Mincho"/>
    <w:charset w:val="8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utura Light">
    <w:charset w:val="00"/>
    <w:family w:val="auto"/>
    <w:pitch w:val="variable"/>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G Times (W1)">
    <w:altName w:val="Times New Roman"/>
    <w:charset w:val="00"/>
    <w:family w:val="roman"/>
    <w:pitch w:val="variable"/>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lvl w:ilvl="0">
      <w:start w:val="1"/>
      <w:numFmt w:val="bullet"/>
      <w:lvlText w:val=""/>
      <w:lvlJc w:val="left"/>
      <w:pPr>
        <w:tabs>
          <w:tab w:val="num" w:pos="288"/>
        </w:tabs>
        <w:ind w:left="288" w:hanging="288"/>
      </w:pPr>
      <w:rPr>
        <w:rFonts w:ascii="Wingdings 2" w:hAnsi="Wingdings 2"/>
        <w:sz w:val="12"/>
      </w:rPr>
    </w:lvl>
  </w:abstractNum>
  <w:abstractNum w:abstractNumId="3">
    <w:nsid w:val="00000004"/>
    <w:multiLevelType w:val="singleLevel"/>
    <w:tmpl w:val="00000004"/>
    <w:lvl w:ilvl="0">
      <w:start w:val="1"/>
      <w:numFmt w:val="bullet"/>
      <w:lvlText w:val=""/>
      <w:lvlJc w:val="left"/>
      <w:pPr>
        <w:tabs>
          <w:tab w:val="num" w:pos="720"/>
        </w:tabs>
        <w:ind w:left="720" w:hanging="360"/>
      </w:pPr>
      <w:rPr>
        <w:rFonts w:ascii="Wingdings" w:hAnsi="Wingdings"/>
        <w:color w:val="000000"/>
        <w:sz w:val="18"/>
        <w:szCs w:val="18"/>
      </w:rPr>
    </w:lvl>
  </w:abstractNum>
  <w:abstractNum w:abstractNumId="4">
    <w:nsid w:val="00000005"/>
    <w:multiLevelType w:val="singleLevel"/>
    <w:tmpl w:val="00000005"/>
    <w:lvl w:ilvl="0">
      <w:start w:val="1"/>
      <w:numFmt w:val="bullet"/>
      <w:lvlText w:val=""/>
      <w:lvlJc w:val="left"/>
      <w:pPr>
        <w:tabs>
          <w:tab w:val="num" w:pos="288"/>
        </w:tabs>
        <w:ind w:left="288" w:hanging="288"/>
      </w:pPr>
      <w:rPr>
        <w:rFonts w:ascii="Wingdings 2" w:hAnsi="Wingdings 2"/>
      </w:rPr>
    </w:lvl>
  </w:abstractNum>
  <w:abstractNum w:abstractNumId="5">
    <w:nsid w:val="00000006"/>
    <w:multiLevelType w:val="multilevel"/>
    <w:tmpl w:val="00000006"/>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2830"/>
    <w:rsid w:val="0002727B"/>
    <w:rsid w:val="00035B21"/>
    <w:rsid w:val="000440C8"/>
    <w:rsid w:val="00054365"/>
    <w:rsid w:val="000C185C"/>
    <w:rsid w:val="000E3545"/>
    <w:rsid w:val="000E76F2"/>
    <w:rsid w:val="00107089"/>
    <w:rsid w:val="00112739"/>
    <w:rsid w:val="0016001A"/>
    <w:rsid w:val="00165057"/>
    <w:rsid w:val="001C01FE"/>
    <w:rsid w:val="001E34E0"/>
    <w:rsid w:val="00200FF2"/>
    <w:rsid w:val="00206030"/>
    <w:rsid w:val="002110AA"/>
    <w:rsid w:val="002711D8"/>
    <w:rsid w:val="002768BE"/>
    <w:rsid w:val="002A32DE"/>
    <w:rsid w:val="002A5E6F"/>
    <w:rsid w:val="002B3D2F"/>
    <w:rsid w:val="002C34DF"/>
    <w:rsid w:val="002E4E10"/>
    <w:rsid w:val="002E6326"/>
    <w:rsid w:val="002F143F"/>
    <w:rsid w:val="00316A85"/>
    <w:rsid w:val="0034117E"/>
    <w:rsid w:val="003457E0"/>
    <w:rsid w:val="00350506"/>
    <w:rsid w:val="00371276"/>
    <w:rsid w:val="00375F31"/>
    <w:rsid w:val="003B5755"/>
    <w:rsid w:val="003F4058"/>
    <w:rsid w:val="00406094"/>
    <w:rsid w:val="004546D2"/>
    <w:rsid w:val="00480DAC"/>
    <w:rsid w:val="00485F77"/>
    <w:rsid w:val="00486998"/>
    <w:rsid w:val="00497112"/>
    <w:rsid w:val="004B20AF"/>
    <w:rsid w:val="004C03C6"/>
    <w:rsid w:val="0050203F"/>
    <w:rsid w:val="005030EE"/>
    <w:rsid w:val="00525B9A"/>
    <w:rsid w:val="00530820"/>
    <w:rsid w:val="00535824"/>
    <w:rsid w:val="005441C8"/>
    <w:rsid w:val="0054520C"/>
    <w:rsid w:val="005511BF"/>
    <w:rsid w:val="0056043F"/>
    <w:rsid w:val="00563013"/>
    <w:rsid w:val="0059472E"/>
    <w:rsid w:val="005A55DF"/>
    <w:rsid w:val="006013B3"/>
    <w:rsid w:val="00602F7D"/>
    <w:rsid w:val="00640A94"/>
    <w:rsid w:val="00655DA1"/>
    <w:rsid w:val="0066229D"/>
    <w:rsid w:val="00671417"/>
    <w:rsid w:val="00675D13"/>
    <w:rsid w:val="006A26B2"/>
    <w:rsid w:val="006B4CBC"/>
    <w:rsid w:val="006C1AF3"/>
    <w:rsid w:val="006D071F"/>
    <w:rsid w:val="00720A5A"/>
    <w:rsid w:val="007242DA"/>
    <w:rsid w:val="007244FD"/>
    <w:rsid w:val="00725DD7"/>
    <w:rsid w:val="007358E8"/>
    <w:rsid w:val="007652EF"/>
    <w:rsid w:val="007927EC"/>
    <w:rsid w:val="007B1278"/>
    <w:rsid w:val="007D3C13"/>
    <w:rsid w:val="007E543A"/>
    <w:rsid w:val="00804461"/>
    <w:rsid w:val="00811ECD"/>
    <w:rsid w:val="0081766E"/>
    <w:rsid w:val="008179E0"/>
    <w:rsid w:val="008206EB"/>
    <w:rsid w:val="0082458D"/>
    <w:rsid w:val="00824CE4"/>
    <w:rsid w:val="0082539B"/>
    <w:rsid w:val="00842470"/>
    <w:rsid w:val="0085463C"/>
    <w:rsid w:val="0085780A"/>
    <w:rsid w:val="00857E68"/>
    <w:rsid w:val="008947A7"/>
    <w:rsid w:val="00897CCA"/>
    <w:rsid w:val="008A1792"/>
    <w:rsid w:val="008A7DCA"/>
    <w:rsid w:val="008B753A"/>
    <w:rsid w:val="008C283A"/>
    <w:rsid w:val="008C3D64"/>
    <w:rsid w:val="008D7302"/>
    <w:rsid w:val="008F46DE"/>
    <w:rsid w:val="008F4A87"/>
    <w:rsid w:val="009348BA"/>
    <w:rsid w:val="009775BA"/>
    <w:rsid w:val="009E0B8E"/>
    <w:rsid w:val="00A17955"/>
    <w:rsid w:val="00A53A91"/>
    <w:rsid w:val="00AA4D2D"/>
    <w:rsid w:val="00AA510C"/>
    <w:rsid w:val="00AC1B0B"/>
    <w:rsid w:val="00AC2B17"/>
    <w:rsid w:val="00AC6571"/>
    <w:rsid w:val="00AD37F7"/>
    <w:rsid w:val="00AD63F5"/>
    <w:rsid w:val="00AE53CB"/>
    <w:rsid w:val="00B16B97"/>
    <w:rsid w:val="00B24516"/>
    <w:rsid w:val="00B402C3"/>
    <w:rsid w:val="00B47A99"/>
    <w:rsid w:val="00BC5BF2"/>
    <w:rsid w:val="00BD3AC2"/>
    <w:rsid w:val="00C06860"/>
    <w:rsid w:val="00C5155D"/>
    <w:rsid w:val="00C51DFA"/>
    <w:rsid w:val="00C86FCF"/>
    <w:rsid w:val="00CE1AFF"/>
    <w:rsid w:val="00D2270A"/>
    <w:rsid w:val="00D412BD"/>
    <w:rsid w:val="00D51C1B"/>
    <w:rsid w:val="00D72E71"/>
    <w:rsid w:val="00D811D9"/>
    <w:rsid w:val="00DA6FD9"/>
    <w:rsid w:val="00DE6755"/>
    <w:rsid w:val="00E12827"/>
    <w:rsid w:val="00E24309"/>
    <w:rsid w:val="00E2758A"/>
    <w:rsid w:val="00E41AC5"/>
    <w:rsid w:val="00E52C49"/>
    <w:rsid w:val="00E611C9"/>
    <w:rsid w:val="00E911E7"/>
    <w:rsid w:val="00EE78B6"/>
    <w:rsid w:val="00EF0312"/>
    <w:rsid w:val="00EF1D6B"/>
    <w:rsid w:val="00EF47ED"/>
    <w:rsid w:val="00F50FC4"/>
    <w:rsid w:val="00F74DA1"/>
    <w:rsid w:val="00F82870"/>
    <w:rsid w:val="00F87DB4"/>
    <w:rsid w:val="00F922E4"/>
    <w:rsid w:val="00FB2CD5"/>
    <w:rsid w:val="00FB349F"/>
    <w:rsid w:val="00FD3CE9"/>
    <w:rsid w:val="00FE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tabs>
        <w:tab w:val="left" w:pos="180"/>
        <w:tab w:val="left" w:pos="720"/>
        <w:tab w:val="left" w:pos="1080"/>
      </w:tabs>
      <w:outlineLvl w:val="5"/>
    </w:pPr>
    <w:rPr>
      <w:rFonts w:ascii="??" w:eastAsia="??" w:hAnsi="??"/>
      <w:b/>
      <w:sz w:val="20"/>
      <w:szCs w:val="20"/>
    </w:rPr>
  </w:style>
  <w:style w:type="paragraph" w:styleId="Heading7">
    <w:name w:val="heading 7"/>
    <w:basedOn w:val="Normal"/>
    <w:next w:val="Normal"/>
    <w:qFormat/>
    <w:pPr>
      <w:widowControl w:val="0"/>
      <w:numPr>
        <w:ilvl w:val="6"/>
        <w:numId w:val="1"/>
      </w:numPr>
      <w:spacing w:before="240" w:after="60"/>
      <w:outlineLvl w:val="6"/>
    </w:pPr>
    <w:rPr>
      <w:rFonts w:ascii="Arial" w:hAnsi="Arial"/>
      <w:sz w:val="20"/>
      <w:szCs w:val="20"/>
    </w:rPr>
  </w:style>
  <w:style w:type="paragraph" w:styleId="Heading8">
    <w:name w:val="heading 8"/>
    <w:basedOn w:val="Normal"/>
    <w:next w:val="Normal"/>
    <w:qFormat/>
    <w:pPr>
      <w:widowControl w:val="0"/>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Wingdings" w:hAnsi="Wingdings"/>
    </w:rPr>
  </w:style>
  <w:style w:type="character" w:customStyle="1" w:styleId="WW8Num3z0">
    <w:name w:val="WW8Num3z0"/>
    <w:rPr>
      <w:rFonts w:ascii="Wingdings" w:hAnsi="Wingdings"/>
      <w:sz w:val="12"/>
    </w:rPr>
  </w:style>
  <w:style w:type="character" w:customStyle="1" w:styleId="WW8Num4z0">
    <w:name w:val="WW8Num4z0"/>
    <w:rPr>
      <w:rFonts w:ascii="Wingdings" w:hAnsi="Wingdings"/>
      <w:color w:val="000000"/>
      <w:sz w:val="18"/>
      <w:szCs w:val="18"/>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8Num7z0">
    <w:name w:val="WW8Num7z0"/>
    <w:rPr>
      <w:rFonts w:ascii="Wingdings 2" w:hAnsi="Wingdings 2"/>
      <w:color w:val="auto"/>
    </w:rPr>
  </w:style>
  <w:style w:type="character" w:customStyle="1" w:styleId="WW8Num8z0">
    <w:name w:val="WW8Num8z0"/>
    <w:rPr>
      <w:rFonts w:ascii="Wingdings" w:hAnsi="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Courier New" w:hAnsi="Courier New" w:cs="Batang"/>
    </w:rPr>
  </w:style>
  <w:style w:type="character" w:customStyle="1" w:styleId="WW8Num6z3">
    <w:name w:val="WW8Num6z3"/>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Courier New" w:hAnsi="Courier New" w:cs="Arial"/>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2" w:hAnsi="Wingdings 2"/>
      <w:color w:val="auto"/>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color w:val="000000"/>
      <w:sz w:val="18"/>
      <w:szCs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2" w:hAnsi="Wingdings 2"/>
      <w:color w:val="auto"/>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2" w:hAnsi="Wingdings 2"/>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Wingdings 2" w:hAnsi="Wingdings 2"/>
      <w:color w:val="auto"/>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St10z0">
    <w:name w:val="WW8NumSt10z0"/>
    <w:rPr>
      <w:rFonts w:ascii="Symbol" w:hAnsi="Symbol" w:cs="Symbol"/>
    </w:rPr>
  </w:style>
  <w:style w:type="character" w:styleId="DefaultParagraphFont0">
    <w:name w:val="Default Paragraph Font"/>
  </w:style>
  <w:style w:type="character" w:customStyle="1" w:styleId="rajkumarnk">
    <w:name w:val="rajkumarnk"/>
    <w:basedOn w:val="DefaultParagraphFont0"/>
    <w:rPr>
      <w:rFonts w:ascii="Arial" w:hAnsi="Arial" w:cs="Arial"/>
      <w:color w:val="auto"/>
      <w:sz w:val="20"/>
      <w:szCs w:val="20"/>
    </w:rPr>
  </w:style>
  <w:style w:type="character" w:styleId="Emphasis">
    <w:name w:val="Emphasis"/>
    <w:basedOn w:val="DefaultParagraphFont0"/>
    <w:qFormat/>
    <w:rPr>
      <w:i/>
      <w:iCs/>
    </w:rPr>
  </w:style>
  <w:style w:type="character" w:styleId="Hyperlink">
    <w:name w:val="Hyperlink"/>
    <w:basedOn w:val="DefaultParagraphFont0"/>
    <w:rPr>
      <w:color w:val="0000FF"/>
      <w:u w:val="single"/>
    </w:rPr>
  </w:style>
  <w:style w:type="character" w:customStyle="1" w:styleId="Typewriter">
    <w:name w:val="Typewriter"/>
    <w:rPr>
      <w:rFonts w:ascii="Courier New" w:hAnsi="Courier New"/>
      <w:sz w:val="20"/>
    </w:rPr>
  </w:style>
  <w:style w:type="character" w:styleId="Strong">
    <w:name w:val="Strong"/>
    <w:basedOn w:val="DefaultParagraphFont0"/>
    <w:qFormat/>
    <w:rPr>
      <w:b/>
      <w:bCs/>
    </w:rPr>
  </w:style>
  <w:style w:type="character" w:customStyle="1" w:styleId="stylearial10pt">
    <w:name w:val="stylearial10pt"/>
    <w:basedOn w:val="DefaultParagraphFont0"/>
    <w:rPr>
      <w:rFonts w:ascii="Futura Light" w:hAnsi="Futura Light"/>
    </w:rPr>
  </w:style>
  <w:style w:type="character" w:customStyle="1" w:styleId="content1">
    <w:name w:val="content1"/>
    <w:basedOn w:val="DefaultParagraphFont0"/>
    <w:rPr>
      <w:rFonts w:ascii="Verdana" w:hAnsi="Verdana"/>
      <w:color w:val="333333"/>
      <w:sz w:val="20"/>
      <w:szCs w:val="20"/>
    </w:rPr>
  </w:style>
  <w:style w:type="character" w:customStyle="1" w:styleId="Character-Bold">
    <w:name w:val="Character-Bold"/>
    <w:basedOn w:val="DefaultParagraphFont0"/>
    <w:rPr>
      <w:rFonts w:ascii="Arial Narrow" w:hAnsi="Arial Narrow"/>
      <w:b/>
      <w:sz w:val="22"/>
    </w:rPr>
  </w:style>
  <w:style w:type="character" w:customStyle="1" w:styleId="experience-jobtitleChar">
    <w:name w:val="experience - job title Char"/>
    <w:basedOn w:val="DefaultParagraphFont0"/>
    <w:rPr>
      <w:rFonts w:ascii="Palatino" w:hAnsi="Palatino"/>
      <w:b/>
      <w:lang w:val="en-US" w:eastAsia="ar-SA" w:bidi="ar-SA"/>
    </w:rPr>
  </w:style>
  <w:style w:type="character" w:styleId="CommentReference">
    <w:name w:val="annotation reference"/>
    <w:basedOn w:val="DefaultParagraphFont0"/>
    <w:rPr>
      <w:sz w:val="16"/>
      <w:szCs w:val="16"/>
    </w:rPr>
  </w:style>
  <w:style w:type="character" w:styleId="FollowedHyperlink">
    <w:name w:val="FollowedHyperlink"/>
    <w:basedOn w:val="DefaultParagraphFont0"/>
    <w:rPr>
      <w:color w:val="800080"/>
      <w:u w:val="single"/>
    </w:rPr>
  </w:style>
  <w:style w:type="character" w:customStyle="1" w:styleId="FooterChar">
    <w:name w:val="Footer Char"/>
    <w:basedOn w:val="DefaultParagraphFont0"/>
    <w:rPr>
      <w:sz w:val="24"/>
      <w:szCs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Subtitle"/>
    <w:qFormat/>
    <w:pPr>
      <w:tabs>
        <w:tab w:val="left" w:pos="180"/>
        <w:tab w:val="left" w:pos="720"/>
        <w:tab w:val="left" w:pos="1080"/>
      </w:tabs>
      <w:jc w:val="center"/>
    </w:pPr>
    <w:rPr>
      <w:rFonts w:ascii="Arial" w:eastAsia="??" w:hAnsi="Arial"/>
      <w:b/>
      <w:sz w:val="18"/>
      <w:szCs w:val="20"/>
    </w:rPr>
  </w:style>
  <w:style w:type="paragraph" w:styleId="Subtitle">
    <w:name w:val="Subtitle"/>
    <w:basedOn w:val="Normal"/>
    <w:next w:val="BodyText"/>
    <w:qFormat/>
    <w:rPr>
      <w:rFonts w:ascii="Arial" w:hAnsi="Arial" w:cs="Arial"/>
      <w:lang w:val="en-GB"/>
    </w:rPr>
  </w:style>
  <w:style w:type="paragraph" w:customStyle="1" w:styleId="CompanyNameOne">
    <w:name w:val="Company Name One"/>
    <w:basedOn w:val="Normal"/>
    <w:next w:val="Normal"/>
    <w:pPr>
      <w:widowControl w:val="0"/>
      <w:tabs>
        <w:tab w:val="left" w:pos="2160"/>
        <w:tab w:val="right" w:pos="6480"/>
      </w:tabs>
      <w:spacing w:before="240" w:after="40" w:line="220" w:lineRule="atLeast"/>
    </w:pPr>
    <w:rPr>
      <w:rFonts w:ascii="??" w:eastAsia="??" w:hAnsi="??"/>
      <w:sz w:val="20"/>
      <w:szCs w:val="20"/>
    </w:rPr>
  </w:style>
  <w:style w:type="paragraph" w:customStyle="1" w:styleId="Achievement">
    <w:name w:val="Achievement"/>
    <w:basedOn w:val="BodyText"/>
    <w:pPr>
      <w:widowControl w:val="0"/>
      <w:numPr>
        <w:numId w:val="6"/>
      </w:numPr>
      <w:spacing w:after="60" w:line="220" w:lineRule="atLeast"/>
      <w:ind w:left="245" w:hanging="245"/>
      <w:jc w:val="both"/>
    </w:pPr>
    <w:rPr>
      <w:rFonts w:ascii="??" w:eastAsia="??" w:hAnsi="??"/>
      <w:spacing w:val="-5"/>
      <w:sz w:val="20"/>
      <w:szCs w:val="20"/>
    </w:rPr>
  </w:style>
  <w:style w:type="paragraph" w:styleId="PlainText">
    <w:name w:val="Plain Text"/>
    <w:basedOn w:val="Normal"/>
    <w:rPr>
      <w:rFonts w:ascii="Courier New" w:hAnsi="Courier New" w:cs="Courier New"/>
      <w:sz w:val="20"/>
      <w:szCs w:val="20"/>
    </w:rPr>
  </w:style>
  <w:style w:type="paragraph" w:styleId="BodyTextIndent">
    <w:name w:val="Body Text Indent"/>
    <w:basedOn w:val="Normal"/>
    <w:pPr>
      <w:spacing w:after="120"/>
      <w:ind w:left="360"/>
    </w:pPr>
  </w:style>
  <w:style w:type="paragraph" w:styleId="NormalWeb">
    <w:name w:val="Normal (Web)"/>
    <w:basedOn w:val="Normal"/>
    <w:pPr>
      <w:spacing w:before="280" w:after="280"/>
    </w:pPr>
  </w:style>
  <w:style w:type="paragraph" w:customStyle="1" w:styleId="NormalVerdana">
    <w:name w:val="Normal + Verdana"/>
    <w:basedOn w:val="Normal"/>
    <w:rPr>
      <w:rFonts w:ascii="Verdana" w:hAnsi="Verdana"/>
      <w:b/>
    </w:rPr>
  </w:style>
  <w:style w:type="paragraph" w:customStyle="1" w:styleId="CompanyName">
    <w:name w:val="Company Name"/>
    <w:basedOn w:val="Normal"/>
    <w:next w:val="Normal"/>
    <w:pPr>
      <w:tabs>
        <w:tab w:val="left" w:pos="2160"/>
        <w:tab w:val="right" w:pos="6480"/>
      </w:tabs>
      <w:spacing w:before="240" w:after="40" w:line="220" w:lineRule="atLeast"/>
    </w:pPr>
    <w:rPr>
      <w:rFonts w:ascii="Arial" w:hAnsi="Arial"/>
      <w:sz w:val="20"/>
      <w:szCs w:val="20"/>
    </w:rPr>
  </w:style>
  <w:style w:type="paragraph" w:customStyle="1" w:styleId="SectionSubtitle">
    <w:name w:val="Section Subtitle"/>
    <w:basedOn w:val="Normal"/>
    <w:next w:val="Normal"/>
    <w:pPr>
      <w:spacing w:before="220" w:line="220" w:lineRule="atLeast"/>
    </w:pPr>
    <w:rPr>
      <w:rFonts w:ascii="Arial Black" w:hAnsi="Arial Black"/>
      <w:b/>
      <w:sz w:val="20"/>
      <w:szCs w:val="20"/>
    </w:rPr>
  </w:style>
  <w:style w:type="paragraph" w:customStyle="1" w:styleId="HeadingBase">
    <w:name w:val="Heading Base"/>
    <w:basedOn w:val="BodyText"/>
    <w:next w:val="BodyText"/>
    <w:pPr>
      <w:keepNext/>
      <w:keepLines/>
      <w:spacing w:after="0" w:line="220" w:lineRule="atLeast"/>
      <w:jc w:val="both"/>
    </w:pPr>
    <w:rPr>
      <w:rFonts w:ascii="Arial" w:hAnsi="Arial"/>
      <w:spacing w:val="-4"/>
      <w:sz w:val="18"/>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eastAsia="ar-SA"/>
    </w:rPr>
  </w:style>
  <w:style w:type="paragraph" w:customStyle="1" w:styleId="ResumeRighting">
    <w:name w:val="Resume Righting"/>
    <w:basedOn w:val="MacroText"/>
    <w:pPr>
      <w:numPr>
        <w:numId w:val="2"/>
      </w:numPr>
      <w:spacing w:before="120"/>
      <w:jc w:val="both"/>
    </w:pPr>
    <w:rPr>
      <w:rFonts w:ascii="Garamond" w:hAnsi="Garamond" w:cs="Times New Roman"/>
      <w:sz w:val="22"/>
    </w:rPr>
  </w:style>
  <w:style w:type="paragraph" w:styleId="BlockText">
    <w:name w:val="Block Text"/>
    <w:basedOn w:val="Normal"/>
    <w:pPr>
      <w:ind w:left="-450" w:right="-630"/>
    </w:pPr>
    <w:rPr>
      <w:rFonts w:ascii="Arial" w:hAnsi="Arial"/>
      <w:szCs w:val="20"/>
    </w:rPr>
  </w:style>
  <w:style w:type="paragraph" w:styleId="BodyText3">
    <w:name w:val="Body Text 3"/>
    <w:basedOn w:val="Normal"/>
    <w:pPr>
      <w:spacing w:after="120"/>
    </w:pPr>
    <w:rPr>
      <w:sz w:val="16"/>
      <w:szCs w:val="16"/>
    </w:rPr>
  </w:style>
  <w:style w:type="paragraph" w:styleId="BodyText2">
    <w:name w:val="Body Text 2"/>
    <w:basedOn w:val="Normal"/>
    <w:pPr>
      <w:spacing w:after="120" w:line="480" w:lineRule="auto"/>
    </w:pPr>
  </w:style>
  <w:style w:type="paragraph" w:customStyle="1" w:styleId="NormalCGOmega">
    <w:name w:val="Normal + CG Omega"/>
    <w:basedOn w:val="Normal"/>
    <w:pPr>
      <w:tabs>
        <w:tab w:val="left" w:pos="720"/>
        <w:tab w:val="left" w:pos="810"/>
        <w:tab w:val="left" w:pos="2880"/>
      </w:tabs>
      <w:spacing w:before="20" w:after="20"/>
      <w:jc w:val="center"/>
    </w:pPr>
    <w:rPr>
      <w:b/>
      <w:sz w:val="22"/>
      <w:szCs w:val="20"/>
      <w:lang w:val="en-GB"/>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paragraph" w:customStyle="1" w:styleId="Indent">
    <w:name w:val="Indent"/>
    <w:basedOn w:val="Normal"/>
    <w:pPr>
      <w:tabs>
        <w:tab w:val="left" w:pos="360"/>
      </w:tabs>
      <w:autoSpaceDE w:val="0"/>
      <w:ind w:left="360" w:hanging="360"/>
      <w:jc w:val="both"/>
    </w:pPr>
    <w:rPr>
      <w:rFonts w:ascii="CG Times (W1)" w:hAnsi="CG Times (W1)"/>
    </w:rPr>
  </w:style>
  <w:style w:type="paragraph" w:customStyle="1" w:styleId="CVProj">
    <w:name w:val="CV_Proj"/>
    <w:basedOn w:val="Normal"/>
    <w:pPr>
      <w:keepNext/>
      <w:spacing w:before="240" w:after="120"/>
    </w:pPr>
    <w:rPr>
      <w:rFonts w:ascii="Times" w:hAnsi="Times" w:cs="Times"/>
      <w:b/>
      <w:bCs/>
      <w:sz w:val="22"/>
      <w:szCs w:val="22"/>
    </w:rPr>
  </w:style>
  <w:style w:type="paragraph" w:customStyle="1" w:styleId="JobTitle">
    <w:name w:val="Job Title"/>
    <w:next w:val="Achievement"/>
    <w:pPr>
      <w:suppressAutoHyphens/>
      <w:spacing w:after="60" w:line="220" w:lineRule="atLeast"/>
    </w:pPr>
    <w:rPr>
      <w:rFonts w:ascii="Arial Black" w:eastAsia="Arial" w:hAnsi="Arial Black"/>
      <w:spacing w:val="-10"/>
      <w:lang w:eastAsia="ar-SA"/>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customStyle="1" w:styleId="DefaultText">
    <w:name w:val="Default Text"/>
    <w:basedOn w:val="Normal"/>
    <w:rPr>
      <w:szCs w:val="20"/>
    </w:rPr>
  </w:style>
  <w:style w:type="paragraph" w:customStyle="1" w:styleId="BulletList1">
    <w:name w:val="Bullet_List1"/>
    <w:basedOn w:val="Normal"/>
    <w:pPr>
      <w:tabs>
        <w:tab w:val="left" w:pos="1080"/>
      </w:tabs>
      <w:spacing w:before="60" w:after="60" w:line="360" w:lineRule="auto"/>
    </w:pPr>
    <w:rPr>
      <w:rFonts w:ascii="Arial" w:hAnsi="Arial" w:cs="Arial"/>
      <w:bCs/>
      <w:color w:val="000000"/>
      <w:sz w:val="18"/>
      <w:szCs w:val="20"/>
    </w:rPr>
  </w:style>
  <w:style w:type="paragraph" w:customStyle="1" w:styleId="Heading3NN">
    <w:name w:val="Heading3_NN"/>
    <w:basedOn w:val="Heading3"/>
    <w:next w:val="Normal"/>
    <w:pPr>
      <w:numPr>
        <w:ilvl w:val="0"/>
        <w:numId w:val="0"/>
      </w:numPr>
      <w:tabs>
        <w:tab w:val="left" w:pos="1467"/>
      </w:tabs>
      <w:spacing w:before="280" w:after="280" w:line="360" w:lineRule="auto"/>
    </w:pPr>
    <w:rPr>
      <w:rFonts w:ascii="Verdana" w:hAnsi="Verdana"/>
      <w:b w:val="0"/>
      <w:bCs w:val="0"/>
      <w:color w:val="000000"/>
      <w:sz w:val="18"/>
      <w:szCs w:val="18"/>
    </w:rPr>
  </w:style>
  <w:style w:type="paragraph" w:customStyle="1" w:styleId="Heading4NN">
    <w:name w:val="Heading4_NN"/>
    <w:basedOn w:val="Heading4"/>
    <w:next w:val="Normal"/>
    <w:pPr>
      <w:numPr>
        <w:ilvl w:val="0"/>
        <w:numId w:val="0"/>
      </w:numPr>
      <w:spacing w:before="0" w:after="120" w:line="360" w:lineRule="auto"/>
    </w:pPr>
    <w:rPr>
      <w:rFonts w:ascii="Arial Narrow" w:hAnsi="Arial Narrow" w:cs="Arial"/>
      <w:color w:val="000000"/>
      <w:sz w:val="22"/>
    </w:rPr>
  </w:style>
  <w:style w:type="paragraph" w:customStyle="1" w:styleId="TableBullet">
    <w:name w:val="Table_Bullet"/>
    <w:basedOn w:val="Normal"/>
    <w:pPr>
      <w:numPr>
        <w:numId w:val="4"/>
      </w:numPr>
      <w:tabs>
        <w:tab w:val="left" w:pos="360"/>
      </w:tabs>
      <w:spacing w:after="120" w:line="360" w:lineRule="auto"/>
    </w:pPr>
    <w:rPr>
      <w:rFonts w:ascii="Arial" w:hAnsi="Arial" w:cs="Arial"/>
      <w:bCs/>
      <w:color w:val="000000"/>
      <w:sz w:val="18"/>
      <w:szCs w:val="20"/>
    </w:rPr>
  </w:style>
  <w:style w:type="paragraph" w:customStyle="1" w:styleId="experience-companyname">
    <w:name w:val="experience - company name"/>
    <w:basedOn w:val="Normal"/>
    <w:pPr>
      <w:keepNext/>
      <w:jc w:val="both"/>
    </w:pPr>
    <w:rPr>
      <w:rFonts w:ascii="Palatino" w:hAnsi="Palatino"/>
      <w:b/>
      <w:smallCaps/>
      <w:szCs w:val="20"/>
    </w:rPr>
  </w:style>
  <w:style w:type="paragraph" w:customStyle="1" w:styleId="experience-jobtitle">
    <w:name w:val="experience - job title"/>
    <w:basedOn w:val="Normal"/>
    <w:pPr>
      <w:keepNext/>
      <w:spacing w:after="200"/>
      <w:jc w:val="both"/>
    </w:pPr>
    <w:rPr>
      <w:rFonts w:ascii="Palatino" w:hAnsi="Palatino"/>
      <w:b/>
      <w:sz w:val="20"/>
      <w:szCs w:val="20"/>
    </w:rPr>
  </w:style>
  <w:style w:type="paragraph" w:customStyle="1" w:styleId="296">
    <w:name w:val="296"/>
    <w:basedOn w:val="Normal"/>
    <w:pPr>
      <w:widowControl w:val="0"/>
      <w:tabs>
        <w:tab w:val="left" w:pos="0"/>
      </w:tabs>
    </w:pPr>
    <w:rPr>
      <w:sz w:val="20"/>
      <w:szCs w:val="20"/>
    </w:rPr>
  </w:style>
  <w:style w:type="paragraph" w:customStyle="1" w:styleId="315">
    <w:name w:val="315"/>
    <w:basedOn w:val="Normal"/>
    <w:pPr>
      <w:widowControl w:val="0"/>
      <w:tabs>
        <w:tab w:val="left" w:pos="0"/>
      </w:tabs>
    </w:pPr>
    <w:rPr>
      <w:sz w:val="20"/>
      <w:szCs w:val="20"/>
    </w:rPr>
  </w:style>
  <w:style w:type="paragraph" w:customStyle="1" w:styleId="DefaultText1">
    <w:name w:val="Default Text:1"/>
    <w:basedOn w:val="Normal"/>
    <w:pPr>
      <w:widowControl w:val="0"/>
      <w:tabs>
        <w:tab w:val="left" w:pos="0"/>
      </w:tabs>
      <w:autoSpaceDE w:val="0"/>
    </w:pPr>
    <w:rPr>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3-resumeheadings">
    <w:name w:val="3-resume headings"/>
    <w:basedOn w:val="Heading1"/>
    <w:next w:val="Normal"/>
    <w:pPr>
      <w:keepNext w:val="0"/>
      <w:numPr>
        <w:numId w:val="0"/>
      </w:numPr>
      <w:pBdr>
        <w:bottom w:val="single" w:sz="4" w:space="1" w:color="000000"/>
      </w:pBdr>
      <w:tabs>
        <w:tab w:val="right" w:pos="9480"/>
      </w:tabs>
      <w:spacing w:after="0"/>
      <w:ind w:left="-120"/>
    </w:pPr>
    <w:rPr>
      <w:rFonts w:ascii="Book Antiqua" w:hAnsi="Book Antiqua" w:cs="Times New Roman"/>
      <w:bCs w:val="0"/>
      <w:caps/>
      <w:spacing w:val="3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Nagesh_CV</vt:lpstr>
    </vt:vector>
  </TitlesOfParts>
  <Company>osvin</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Nagesh_CV</dc:title>
  <dc:subject/>
  <dc:creator>Nagi</dc:creator>
  <cp:keywords/>
  <cp:lastModifiedBy>Manish Sharma</cp:lastModifiedBy>
  <cp:revision>2</cp:revision>
  <cp:lastPrinted>2006-12-06T14:19:00Z</cp:lastPrinted>
  <dcterms:created xsi:type="dcterms:W3CDTF">2018-11-15T06:52:00Z</dcterms:created>
  <dcterms:modified xsi:type="dcterms:W3CDTF">2018-11-15T06:52:00Z</dcterms:modified>
</cp:coreProperties>
</file>