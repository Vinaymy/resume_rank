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18" w:rsidRDefault="00B36418">
      <w:pPr>
        <w:shd w:val="clear" w:color="auto" w:fill="A6A6A6"/>
        <w:spacing w:after="120"/>
        <w:rPr>
          <w:rFonts w:ascii="Verdana" w:eastAsia="Verdana" w:hAnsi="Verdana" w:cs="Verdana"/>
          <w:b/>
          <w:bCs/>
          <w:sz w:val="32"/>
          <w:szCs w:val="32"/>
        </w:rPr>
      </w:pPr>
      <w:bookmarkStart w:id="0" w:name="_GoBack"/>
      <w:bookmarkEnd w:id="0"/>
    </w:p>
    <w:p w:rsidR="00E735A1" w:rsidRDefault="00377512">
      <w:pPr>
        <w:shd w:val="clear" w:color="auto" w:fill="A6A6A6"/>
        <w:spacing w:after="120"/>
        <w:rPr>
          <w:rFonts w:ascii="Verdana" w:eastAsia="Verdana" w:hAnsi="Verdana" w:cs="Verdana"/>
          <w:bCs/>
          <w:sz w:val="17"/>
          <w:szCs w:val="17"/>
        </w:rPr>
      </w:pPr>
      <w:r>
        <w:rPr>
          <w:rFonts w:ascii="Verdana" w:eastAsia="Verdana" w:hAnsi="Verdana" w:cs="Verdana"/>
          <w:b/>
          <w:bCs/>
          <w:sz w:val="32"/>
          <w:szCs w:val="32"/>
        </w:rPr>
        <w:t xml:space="preserve"> </w:t>
      </w:r>
      <w:r>
        <w:rPr>
          <w:rFonts w:ascii="Verdana" w:hAnsi="Verdana" w:cs="Arial"/>
          <w:b/>
          <w:bCs/>
          <w:sz w:val="32"/>
          <w:szCs w:val="32"/>
        </w:rPr>
        <w:t xml:space="preserve">Mukesh Sharma                  </w:t>
      </w:r>
      <w:r>
        <w:rPr>
          <w:rFonts w:ascii="Verdana" w:hAnsi="Verdana" w:cs="Arial"/>
          <w:b/>
          <w:bCs/>
          <w:sz w:val="17"/>
          <w:szCs w:val="17"/>
        </w:rPr>
        <w:t xml:space="preserve"> </w:t>
      </w:r>
      <w:r>
        <w:rPr>
          <w:rFonts w:ascii="Verdana" w:hAnsi="Verdana" w:cs="Arial"/>
          <w:b/>
          <w:bCs/>
          <w:sz w:val="20"/>
          <w:szCs w:val="32"/>
        </w:rPr>
        <w:t xml:space="preserve">E-Mail Id: </w:t>
      </w:r>
      <w:hyperlink r:id="rId5" w:history="1">
        <w:r>
          <w:rPr>
            <w:rStyle w:val="Hyperlink"/>
            <w:rFonts w:ascii="Verdana" w:hAnsi="Verdana"/>
          </w:rPr>
          <w:t>sharmamukesh76@yahoo.com</w:t>
        </w:r>
      </w:hyperlink>
      <w:r>
        <w:rPr>
          <w:rFonts w:ascii="Verdana" w:hAnsi="Verdana" w:cs="Arial"/>
          <w:b/>
          <w:bCs/>
          <w:sz w:val="32"/>
          <w:szCs w:val="32"/>
        </w:rPr>
        <w:t xml:space="preserve">                    </w:t>
      </w:r>
    </w:p>
    <w:p w:rsidR="00E735A1" w:rsidRDefault="00377512">
      <w:pPr>
        <w:shd w:val="clear" w:color="auto" w:fill="A6A6A6"/>
        <w:spacing w:after="120"/>
        <w:rPr>
          <w:rFonts w:ascii="Verdana" w:eastAsia="Verdana" w:hAnsi="Verdana" w:cs="Verdana"/>
          <w:bCs/>
          <w:sz w:val="20"/>
        </w:rPr>
      </w:pPr>
      <w:r>
        <w:rPr>
          <w:rFonts w:ascii="Verdana" w:eastAsia="Verdana" w:hAnsi="Verdana" w:cs="Verdana"/>
          <w:bCs/>
          <w:sz w:val="17"/>
          <w:szCs w:val="17"/>
        </w:rPr>
        <w:t xml:space="preserve">                                          </w:t>
      </w:r>
      <w:r>
        <w:rPr>
          <w:rFonts w:ascii="Verdana" w:eastAsia="Verdana" w:hAnsi="Verdana" w:cs="Verdana"/>
          <w:bCs/>
          <w:sz w:val="20"/>
          <w:szCs w:val="17"/>
        </w:rPr>
        <w:t xml:space="preserve">                                            </w:t>
      </w:r>
      <w:r>
        <w:rPr>
          <w:rFonts w:ascii="Verdana" w:hAnsi="Verdana" w:cs="Arial"/>
          <w:b/>
          <w:bCs/>
          <w:sz w:val="20"/>
          <w:szCs w:val="17"/>
        </w:rPr>
        <w:t>Mobile:</w:t>
      </w:r>
      <w:r w:rsidR="0011078A">
        <w:rPr>
          <w:rFonts w:ascii="Verdana" w:hAnsi="Verdana" w:cs="Arial"/>
          <w:bCs/>
          <w:sz w:val="20"/>
          <w:szCs w:val="17"/>
        </w:rPr>
        <w:t xml:space="preserve">  </w:t>
      </w:r>
      <w:r w:rsidR="00296453">
        <w:rPr>
          <w:rFonts w:ascii="Verdana" w:hAnsi="Verdana" w:cs="Arial"/>
          <w:bCs/>
          <w:sz w:val="20"/>
          <w:szCs w:val="17"/>
        </w:rPr>
        <w:t>09855741708</w:t>
      </w:r>
    </w:p>
    <w:p w:rsidR="00E735A1" w:rsidRDefault="00377512">
      <w:pPr>
        <w:shd w:val="clear" w:color="auto" w:fill="A6A6A6"/>
        <w:tabs>
          <w:tab w:val="center" w:pos="5232"/>
          <w:tab w:val="left" w:pos="8835"/>
        </w:tabs>
        <w:spacing w:after="120"/>
        <w:rPr>
          <w:rFonts w:ascii="Verdana" w:hAnsi="Verdana" w:cs="Arial"/>
          <w:bCs/>
          <w:sz w:val="22"/>
          <w:szCs w:val="22"/>
        </w:rPr>
      </w:pPr>
      <w:r>
        <w:rPr>
          <w:rFonts w:ascii="Verdana" w:eastAsia="Verdana" w:hAnsi="Verdana" w:cs="Verdana"/>
          <w:bCs/>
          <w:sz w:val="20"/>
        </w:rPr>
        <w:t xml:space="preserve">                                </w:t>
      </w:r>
      <w:r>
        <w:rPr>
          <w:rFonts w:ascii="Verdana" w:hAnsi="Verdana" w:cs="Arial"/>
          <w:bCs/>
          <w:sz w:val="17"/>
          <w:szCs w:val="17"/>
        </w:rPr>
        <w:tab/>
      </w:r>
    </w:p>
    <w:p w:rsidR="00E735A1" w:rsidRDefault="00E735A1">
      <w:pPr>
        <w:pBdr>
          <w:top w:val="single" w:sz="4" w:space="1" w:color="000000"/>
        </w:pBdr>
        <w:jc w:val="both"/>
        <w:rPr>
          <w:rFonts w:ascii="Verdana" w:hAnsi="Verdana" w:cs="Arial"/>
          <w:bCs/>
          <w:sz w:val="22"/>
          <w:szCs w:val="22"/>
        </w:rPr>
      </w:pPr>
    </w:p>
    <w:p w:rsidR="00E735A1" w:rsidRDefault="00E735A1">
      <w:pPr>
        <w:pBdr>
          <w:top w:val="single" w:sz="4" w:space="1" w:color="000000"/>
        </w:pBdr>
        <w:jc w:val="both"/>
        <w:rPr>
          <w:rFonts w:ascii="Verdana" w:hAnsi="Verdana" w:cs="Arial"/>
          <w:bCs/>
          <w:sz w:val="22"/>
          <w:szCs w:val="22"/>
        </w:rPr>
      </w:pPr>
    </w:p>
    <w:p w:rsidR="00E735A1" w:rsidRDefault="00E735A1">
      <w:pPr>
        <w:pBdr>
          <w:top w:val="single" w:sz="4" w:space="1" w:color="000000"/>
        </w:pBdr>
        <w:jc w:val="both"/>
        <w:rPr>
          <w:rFonts w:ascii="Verdana" w:hAnsi="Verdana" w:cs="Arial"/>
          <w:bCs/>
          <w:sz w:val="22"/>
          <w:szCs w:val="22"/>
        </w:rPr>
      </w:pP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120"/>
        <w:jc w:val="both"/>
        <w:rPr>
          <w:rFonts w:ascii="Verdana" w:hAnsi="Verdana" w:cs="Verdana"/>
          <w:szCs w:val="22"/>
        </w:rPr>
      </w:pPr>
      <w:r>
        <w:rPr>
          <w:rFonts w:ascii="Verdana" w:hAnsi="Verdana" w:cs="Arial"/>
          <w:b/>
          <w:sz w:val="22"/>
          <w:szCs w:val="22"/>
        </w:rPr>
        <w:t>OBJECTIVE</w:t>
      </w:r>
    </w:p>
    <w:p w:rsidR="00E735A1" w:rsidRDefault="00377512">
      <w:pPr>
        <w:pStyle w:val="Objective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720"/>
        <w:rPr>
          <w:rFonts w:ascii="Verdana" w:hAnsi="Verdana" w:cs="Arial"/>
          <w:bCs/>
          <w:szCs w:val="22"/>
        </w:rPr>
      </w:pPr>
      <w:r>
        <w:rPr>
          <w:rFonts w:ascii="Verdana" w:hAnsi="Verdana" w:cs="Verdana"/>
          <w:szCs w:val="22"/>
        </w:rPr>
        <w:t>Seeking assignments in Linux, Network and Servers Administration with a technology-driven organization of repute.</w:t>
      </w:r>
      <w:r>
        <w:rPr>
          <w:rFonts w:ascii="Verdana" w:hAnsi="Verdana" w:cs="Arial"/>
          <w:bCs/>
          <w:szCs w:val="22"/>
        </w:rPr>
        <w:tab/>
      </w:r>
    </w:p>
    <w:p w:rsidR="00E735A1" w:rsidRDefault="00377512">
      <w:pPr>
        <w:pStyle w:val="Objective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720"/>
      </w:pPr>
      <w:r>
        <w:rPr>
          <w:rFonts w:ascii="Verdana" w:hAnsi="Verdana" w:cs="Arial"/>
          <w:bCs/>
          <w:szCs w:val="22"/>
        </w:rPr>
        <w:t>Intend to build a career with leading corporate of high-tech environment with committed and dedicated people which will help me to realize my potential.</w:t>
      </w: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40"/>
        <w:jc w:val="both"/>
        <w:rPr>
          <w:rFonts w:ascii="Verdana" w:hAnsi="Verdana" w:cs="Arial"/>
          <w:bCs/>
          <w:sz w:val="22"/>
          <w:szCs w:val="22"/>
          <w:lang w:val="en-US" w:eastAsia="en-US"/>
        </w:rPr>
      </w:pPr>
      <w:r>
        <w:rPr>
          <w:rFonts w:ascii="Verdana" w:hAnsi="Verdana" w:cs="Arial"/>
          <w:b/>
          <w:sz w:val="22"/>
          <w:szCs w:val="22"/>
        </w:rPr>
        <w:t>PROFESSIONAL CERTIFICATION</w:t>
      </w:r>
    </w:p>
    <w:p w:rsidR="00E735A1" w:rsidRDefault="00E735A1">
      <w:pPr>
        <w:widowControl/>
        <w:spacing w:after="40"/>
        <w:ind w:left="360"/>
        <w:jc w:val="both"/>
        <w:rPr>
          <w:rFonts w:ascii="Verdana" w:hAnsi="Verdana" w:cs="Arial"/>
          <w:bCs/>
          <w:sz w:val="22"/>
          <w:szCs w:val="22"/>
          <w:lang w:val="en-US" w:eastAsia="en-US"/>
        </w:rPr>
      </w:pPr>
    </w:p>
    <w:p w:rsidR="00E735A1" w:rsidRDefault="00377512">
      <w:pPr>
        <w:widowControl/>
        <w:numPr>
          <w:ilvl w:val="0"/>
          <w:numId w:val="5"/>
        </w:numPr>
        <w:tabs>
          <w:tab w:val="left" w:pos="720"/>
        </w:tabs>
        <w:spacing w:after="4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RHCE (RED HAT CERTIFIED ENGG.) Cert. No.:-   805010143754929</w:t>
      </w:r>
    </w:p>
    <w:p w:rsidR="00E735A1" w:rsidRDefault="00377512">
      <w:pPr>
        <w:widowControl/>
        <w:numPr>
          <w:ilvl w:val="0"/>
          <w:numId w:val="5"/>
        </w:numPr>
        <w:tabs>
          <w:tab w:val="left" w:pos="720"/>
        </w:tabs>
        <w:spacing w:after="40"/>
        <w:jc w:val="both"/>
        <w:rPr>
          <w:rFonts w:ascii="Verdana" w:hAnsi="Verdana" w:cs="Arial"/>
          <w:bCs/>
          <w:szCs w:val="22"/>
        </w:rPr>
      </w:pPr>
      <w:r>
        <w:rPr>
          <w:rFonts w:ascii="Verdana" w:hAnsi="Verdana" w:cs="Arial"/>
          <w:bCs/>
          <w:sz w:val="22"/>
          <w:szCs w:val="22"/>
        </w:rPr>
        <w:t>CCNA (TRAINING)</w:t>
      </w:r>
    </w:p>
    <w:p w:rsidR="00E735A1" w:rsidRDefault="00E735A1">
      <w:pPr>
        <w:ind w:left="720"/>
      </w:pP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120"/>
        <w:jc w:val="both"/>
        <w:rPr>
          <w:rFonts w:ascii="Verdana" w:hAnsi="Verdana" w:cs="Arial"/>
          <w:b/>
          <w:i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WORK EXPERIENCE</w:t>
      </w:r>
    </w:p>
    <w:p w:rsidR="005867C4" w:rsidRDefault="005867C4" w:rsidP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hAnsi="Verdana" w:cs="Arial"/>
          <w:b/>
          <w:iCs/>
          <w:sz w:val="22"/>
          <w:szCs w:val="22"/>
        </w:rPr>
        <w:t xml:space="preserve">1. Work Duration:  From June’14 – Present Date </w:t>
      </w:r>
    </w:p>
    <w:p w:rsidR="005867C4" w:rsidRDefault="005867C4" w:rsidP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 xml:space="preserve">Organization: </w:t>
      </w:r>
      <w:proofErr w:type="spellStart"/>
      <w:r>
        <w:rPr>
          <w:rFonts w:ascii="Verdana" w:hAnsi="Verdana" w:cs="Arial"/>
          <w:b/>
          <w:iCs/>
          <w:sz w:val="22"/>
          <w:szCs w:val="22"/>
        </w:rPr>
        <w:t>Arbor</w:t>
      </w:r>
      <w:proofErr w:type="spellEnd"/>
      <w:r>
        <w:rPr>
          <w:rFonts w:ascii="Verdana" w:hAnsi="Verdana" w:cs="Arial"/>
          <w:b/>
          <w:iCs/>
          <w:sz w:val="22"/>
          <w:szCs w:val="22"/>
        </w:rPr>
        <w:t xml:space="preserve"> Financial Systems Pvt. Ltd.</w:t>
      </w:r>
    </w:p>
    <w:p w:rsidR="005867C4" w:rsidRDefault="005867C4" w:rsidP="005867C4">
      <w:pPr>
        <w:spacing w:after="20"/>
        <w:jc w:val="both"/>
        <w:rPr>
          <w:rFonts w:ascii="Verdana" w:hAnsi="Verdana" w:cs="Arial"/>
          <w:b/>
          <w:iCs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>Designation:  System Administrator</w:t>
      </w:r>
    </w:p>
    <w:p w:rsidR="005867C4" w:rsidRDefault="005867C4" w:rsidP="005867C4">
      <w:pPr>
        <w:spacing w:after="20"/>
        <w:jc w:val="both"/>
        <w:rPr>
          <w:rFonts w:ascii="Verdana" w:hAnsi="Verdana" w:cs="Arial"/>
          <w:b/>
          <w:iCs/>
          <w:sz w:val="22"/>
          <w:szCs w:val="22"/>
        </w:rPr>
      </w:pPr>
    </w:p>
    <w:p w:rsidR="005867C4" w:rsidRPr="00686C17" w:rsidRDefault="005867C4" w:rsidP="005867C4">
      <w:pPr>
        <w:tabs>
          <w:tab w:val="left" w:pos="30240"/>
        </w:tabs>
        <w:spacing w:after="200" w:line="276" w:lineRule="auto"/>
        <w:ind w:left="720"/>
        <w:rPr>
          <w:rStyle w:val="Citation"/>
          <w:rFonts w:ascii="Calibri" w:hAnsi="Calibri" w:cs="Arial"/>
          <w:b/>
          <w:bCs/>
          <w:i w:val="0"/>
          <w:iCs w:val="0"/>
          <w:szCs w:val="24"/>
          <w:u w:val="single"/>
        </w:rPr>
      </w:pPr>
      <w:r w:rsidRPr="00686C17">
        <w:rPr>
          <w:rFonts w:ascii="Calibri" w:hAnsi="Calibri"/>
          <w:szCs w:val="24"/>
        </w:rPr>
        <w:t>Arbor provides a suite of applications and services for both the buy and sells side industry.</w:t>
      </w:r>
    </w:p>
    <w:p w:rsidR="005867C4" w:rsidRPr="00686C17" w:rsidRDefault="005867C4" w:rsidP="005867C4">
      <w:pPr>
        <w:tabs>
          <w:tab w:val="left" w:pos="30240"/>
        </w:tabs>
        <w:spacing w:after="200" w:line="276" w:lineRule="auto"/>
        <w:ind w:left="360"/>
        <w:rPr>
          <w:rFonts w:ascii="Calibri" w:hAnsi="Calibri" w:cs="Arial"/>
          <w:szCs w:val="24"/>
        </w:rPr>
      </w:pPr>
      <w:r w:rsidRPr="00686C17">
        <w:rPr>
          <w:rFonts w:ascii="Calibri" w:hAnsi="Calibri" w:cs="Arial"/>
          <w:szCs w:val="24"/>
        </w:rPr>
        <w:t xml:space="preserve">       For more information logon to</w:t>
      </w:r>
      <w:r w:rsidRPr="00686C17">
        <w:rPr>
          <w:rFonts w:ascii="Calibri" w:hAnsi="Calibri" w:cs="Arial"/>
          <w:b/>
          <w:szCs w:val="24"/>
        </w:rPr>
        <w:t xml:space="preserve"> </w:t>
      </w:r>
      <w:hyperlink r:id="rId6" w:history="1">
        <w:r w:rsidRPr="00686C17">
          <w:rPr>
            <w:rStyle w:val="Hyperlink"/>
            <w:rFonts w:ascii="Calibri" w:hAnsi="Calibri" w:cs="Arial"/>
            <w:szCs w:val="24"/>
          </w:rPr>
          <w:t>www.arborfs.com</w:t>
        </w:r>
      </w:hyperlink>
    </w:p>
    <w:p w:rsidR="005867C4" w:rsidRDefault="005867C4" w:rsidP="005867C4">
      <w:pPr>
        <w:widowControl/>
        <w:suppressAutoHyphens w:val="0"/>
        <w:rPr>
          <w:rFonts w:ascii="Verdana" w:hAnsi="Verdana" w:cs="Arial"/>
          <w:b/>
          <w:b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ascii="Verdana" w:hAnsi="Verdana" w:cs="Arial"/>
          <w:b/>
          <w:bCs/>
          <w:color w:val="000000"/>
          <w:sz w:val="22"/>
          <w:szCs w:val="22"/>
          <w:lang w:val="en-US"/>
        </w:rPr>
        <w:t xml:space="preserve">Roles &amp; Responsibilities: 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Management of onshore/offshore (</w:t>
      </w:r>
      <w:r>
        <w:rPr>
          <w:rStyle w:val="f12"/>
          <w:rFonts w:ascii="Verdana" w:hAnsi="Verdana"/>
          <w:szCs w:val="24"/>
        </w:rPr>
        <w:t>India, UK and US</w:t>
      </w:r>
      <w:r w:rsidRPr="005867C4">
        <w:rPr>
          <w:rStyle w:val="f12"/>
          <w:rFonts w:ascii="Verdana" w:hAnsi="Verdana"/>
          <w:szCs w:val="24"/>
        </w:rPr>
        <w:t xml:space="preserve">) sites including Data Centre site which includes Windows Servers, Linux Servers, Virtual servers, Switches, Cisco Firewalls, Wireless Access Points, Internet Lease Lines, </w:t>
      </w:r>
      <w:r w:rsidR="00686C17" w:rsidRPr="005867C4">
        <w:rPr>
          <w:rStyle w:val="f12"/>
          <w:rFonts w:ascii="Verdana" w:hAnsi="Verdana"/>
          <w:szCs w:val="24"/>
        </w:rPr>
        <w:t>and VPN etc</w:t>
      </w:r>
      <w:r w:rsidRPr="005867C4">
        <w:rPr>
          <w:rStyle w:val="f12"/>
          <w:rFonts w:ascii="Verdana" w:hAnsi="Verdana"/>
          <w:szCs w:val="24"/>
        </w:rPr>
        <w:t xml:space="preserve">. </w:t>
      </w:r>
    </w:p>
    <w:p w:rsidR="00B36418" w:rsidRDefault="00B36418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Expertise to setup a</w:t>
      </w:r>
      <w:r w:rsidR="00DF1D73">
        <w:rPr>
          <w:rStyle w:val="f12"/>
          <w:rFonts w:ascii="Verdana" w:hAnsi="Verdana" w:cs="Arial"/>
          <w:szCs w:val="24"/>
        </w:rPr>
        <w:t>nd maintain Azure IaaS, SaaS</w:t>
      </w:r>
      <w:r>
        <w:rPr>
          <w:rStyle w:val="f12"/>
          <w:rFonts w:ascii="Verdana" w:hAnsi="Verdana" w:cs="Arial"/>
          <w:szCs w:val="24"/>
        </w:rPr>
        <w:t>.</w:t>
      </w:r>
    </w:p>
    <w:p w:rsidR="00B36418" w:rsidRDefault="00B36418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Expertise to setup Virtual machine, VNET, storage on Azure platform.</w:t>
      </w:r>
    </w:p>
    <w:p w:rsidR="00B36418" w:rsidRDefault="00B36418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Expertise to setup and automate installation and configuration of Azure cloud network through Azure PowerShell console.</w:t>
      </w:r>
    </w:p>
    <w:p w:rsidR="008066D4" w:rsidRDefault="008066D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Confi</w:t>
      </w:r>
      <w:r w:rsidR="006032A2">
        <w:rPr>
          <w:rStyle w:val="f12"/>
          <w:rFonts w:ascii="Verdana" w:hAnsi="Verdana" w:cs="Arial"/>
          <w:szCs w:val="24"/>
        </w:rPr>
        <w:t>gure and setup point to site,</w:t>
      </w:r>
      <w:r>
        <w:rPr>
          <w:rStyle w:val="f12"/>
          <w:rFonts w:ascii="Verdana" w:hAnsi="Verdana" w:cs="Arial"/>
          <w:szCs w:val="24"/>
        </w:rPr>
        <w:t xml:space="preserve"> Vnet</w:t>
      </w:r>
      <w:r w:rsidR="00F858E3">
        <w:rPr>
          <w:rStyle w:val="f12"/>
          <w:rFonts w:ascii="Verdana" w:hAnsi="Verdana" w:cs="Arial"/>
          <w:szCs w:val="24"/>
        </w:rPr>
        <w:t xml:space="preserve"> to </w:t>
      </w:r>
      <w:r w:rsidR="006032A2">
        <w:rPr>
          <w:rStyle w:val="f12"/>
          <w:rFonts w:ascii="Verdana" w:hAnsi="Verdana" w:cs="Arial"/>
          <w:szCs w:val="24"/>
        </w:rPr>
        <w:t xml:space="preserve">Vnet and on premise to Vnet </w:t>
      </w:r>
      <w:r>
        <w:rPr>
          <w:rStyle w:val="f12"/>
          <w:rFonts w:ascii="Verdana" w:hAnsi="Verdana" w:cs="Arial"/>
          <w:szCs w:val="24"/>
        </w:rPr>
        <w:t>connectivity with Azure.</w:t>
      </w:r>
    </w:p>
    <w:p w:rsidR="008F54A7" w:rsidRDefault="008F54A7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Create, manage and upload VHD on Azure cloud</w:t>
      </w:r>
    </w:p>
    <w:p w:rsidR="00D101BE" w:rsidRDefault="00D101BE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Setup private XMPP chat Server using Openfire on cloud.</w:t>
      </w:r>
    </w:p>
    <w:p w:rsidR="008F54A7" w:rsidRDefault="008F54A7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Setup RDS, IIS and SQL Servers application and setup ACL on Azure Cloud.</w:t>
      </w:r>
    </w:p>
    <w:p w:rsidR="008F54A7" w:rsidRDefault="008F54A7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Setup and configure encrypted DR/BCP network on cross region of Azure Cloud for High Availability.</w:t>
      </w:r>
    </w:p>
    <w:p w:rsidR="00F963A6" w:rsidRDefault="00F963A6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Knowledge of Azure VM monitoring and traffic manager.</w:t>
      </w:r>
    </w:p>
    <w:p w:rsidR="00471D46" w:rsidRDefault="00471D46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Knowledge of Azure Website hosting.</w:t>
      </w:r>
    </w:p>
    <w:p w:rsidR="0011078A" w:rsidRDefault="0011078A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 xml:space="preserve">Expertise on </w:t>
      </w:r>
      <w:r w:rsidRPr="003D1933">
        <w:rPr>
          <w:rStyle w:val="f12"/>
          <w:rFonts w:ascii="Verdana" w:hAnsi="Verdana" w:cs="Arial"/>
          <w:b/>
          <w:szCs w:val="24"/>
        </w:rPr>
        <w:t>AWS</w:t>
      </w:r>
      <w:r>
        <w:rPr>
          <w:rStyle w:val="f12"/>
          <w:rFonts w:ascii="Verdana" w:hAnsi="Verdana" w:cs="Arial"/>
          <w:szCs w:val="24"/>
        </w:rPr>
        <w:t xml:space="preserve"> Services, EC2, S3, VPC, Load Balancing, Auto Scaling, Cloud Watch, SNS, Cloud Front (CDN).</w:t>
      </w:r>
    </w:p>
    <w:p w:rsidR="0011078A" w:rsidRDefault="0011078A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 xml:space="preserve">Knowledge of Bash </w:t>
      </w:r>
      <w:r w:rsidR="00FA2D47">
        <w:rPr>
          <w:rStyle w:val="f12"/>
          <w:rFonts w:ascii="Verdana" w:hAnsi="Verdana" w:cs="Arial"/>
          <w:szCs w:val="24"/>
        </w:rPr>
        <w:t>scripting.</w:t>
      </w:r>
    </w:p>
    <w:p w:rsidR="0011078A" w:rsidRDefault="0011078A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Experience on Server migration and upgradation.</w:t>
      </w:r>
    </w:p>
    <w:p w:rsidR="008F54A7" w:rsidRDefault="008F54A7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Setup and automate Linux FTP with SSL server on Azure cloud.</w:t>
      </w:r>
    </w:p>
    <w:p w:rsidR="00FA2D47" w:rsidRPr="00B36418" w:rsidRDefault="00FA2D47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lastRenderedPageBreak/>
        <w:t>Good knowledge of Openssl to generate certs (SAN) and apply on Cisco, IIS, Elastic load balancer, apache, Nginx.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Monitoring of all Servers, Services, and Network Devices with Nagios.</w:t>
      </w:r>
    </w:p>
    <w:p w:rsidR="005867C4" w:rsidRPr="00075BFA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 xml:space="preserve">Monitor and Manage remote access, disk space, event logs, services, applications on all servers </w:t>
      </w:r>
    </w:p>
    <w:p w:rsidR="00075BFA" w:rsidRPr="005867C4" w:rsidRDefault="00075BFA" w:rsidP="00075BFA">
      <w:pPr>
        <w:widowControl/>
        <w:numPr>
          <w:ilvl w:val="0"/>
          <w:numId w:val="11"/>
        </w:numPr>
        <w:rPr>
          <w:rStyle w:val="f12"/>
          <w:rFonts w:ascii="Verdana" w:hAnsi="Verdana" w:cs="Arial"/>
          <w:color w:val="000000"/>
          <w:szCs w:val="24"/>
        </w:rPr>
      </w:pPr>
      <w:r w:rsidRPr="005867C4">
        <w:rPr>
          <w:rStyle w:val="f12"/>
          <w:rFonts w:ascii="Verdana" w:hAnsi="Verdana"/>
          <w:szCs w:val="24"/>
        </w:rPr>
        <w:t xml:space="preserve">Setup  Cisco Site to Site VPN,  Cisco </w:t>
      </w:r>
      <w:r w:rsidR="008F54A7" w:rsidRPr="005867C4">
        <w:rPr>
          <w:rStyle w:val="f12"/>
          <w:rFonts w:ascii="Verdana" w:hAnsi="Verdana"/>
          <w:szCs w:val="24"/>
        </w:rPr>
        <w:t>Any connect</w:t>
      </w:r>
      <w:r w:rsidRPr="005867C4">
        <w:rPr>
          <w:rStyle w:val="f12"/>
          <w:rFonts w:ascii="Verdana" w:hAnsi="Verdana"/>
          <w:szCs w:val="24"/>
        </w:rPr>
        <w:t xml:space="preserve"> VPN, Cisco web portal  for clients </w:t>
      </w:r>
    </w:p>
    <w:p w:rsidR="005867C4" w:rsidRPr="00343DF7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Manage Samba Domain Controller (LDAP) running on Centos 6</w:t>
      </w:r>
    </w:p>
    <w:p w:rsidR="00343DF7" w:rsidRDefault="00343DF7" w:rsidP="00343DF7">
      <w:pPr>
        <w:numPr>
          <w:ilvl w:val="0"/>
          <w:numId w:val="11"/>
        </w:numPr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Setup and maint</w:t>
      </w:r>
      <w:r w:rsidR="009E5777">
        <w:rPr>
          <w:rStyle w:val="apple-style-span"/>
          <w:rFonts w:ascii="Verdana" w:hAnsi="Verdana" w:cs="Arial"/>
          <w:color w:val="000000"/>
        </w:rPr>
        <w:t>ain Google apps.</w:t>
      </w:r>
    </w:p>
    <w:p w:rsidR="00E71F33" w:rsidRPr="009E5777" w:rsidRDefault="00E71F33" w:rsidP="00E71F33">
      <w:pPr>
        <w:numPr>
          <w:ilvl w:val="0"/>
          <w:numId w:val="11"/>
        </w:numPr>
        <w:rPr>
          <w:rFonts w:ascii="Verdana" w:hAnsi="Verdana" w:cs="Arial"/>
          <w:color w:val="000000"/>
        </w:rPr>
      </w:pPr>
      <w:r w:rsidRPr="00190AAE">
        <w:rPr>
          <w:rFonts w:ascii="Verdana" w:hAnsi="Verdana" w:cs="Arial"/>
          <w:color w:val="000000"/>
          <w:lang w:val="en-US"/>
        </w:rPr>
        <w:t>Managing and using software version tools such as SVN and GIT</w:t>
      </w:r>
      <w:r>
        <w:rPr>
          <w:rFonts w:ascii="Verdana" w:hAnsi="Verdana" w:cs="Arial"/>
          <w:color w:val="000000"/>
          <w:lang w:val="en-US"/>
        </w:rPr>
        <w:t>.</w:t>
      </w:r>
    </w:p>
    <w:p w:rsidR="009E5777" w:rsidRDefault="009E5777" w:rsidP="00E71F33">
      <w:pPr>
        <w:numPr>
          <w:ilvl w:val="0"/>
          <w:numId w:val="11"/>
        </w:numPr>
        <w:rPr>
          <w:rStyle w:val="apple-style-span"/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  <w:lang w:val="en-US"/>
        </w:rPr>
        <w:t>Working knowledge of puppet.</w:t>
      </w:r>
    </w:p>
    <w:p w:rsidR="00343DF7" w:rsidRDefault="00343DF7" w:rsidP="00343DF7">
      <w:pPr>
        <w:numPr>
          <w:ilvl w:val="0"/>
          <w:numId w:val="11"/>
        </w:numPr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Setup Owncloud for file and document sharing.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Setup Domain Users, Groups, OU, GPO, roaming profiles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Manage all users system backup on Linux File server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Adm</w:t>
      </w:r>
      <w:r w:rsidR="00343DF7">
        <w:rPr>
          <w:rStyle w:val="f12"/>
          <w:rFonts w:ascii="Verdana" w:hAnsi="Verdana"/>
          <w:szCs w:val="24"/>
        </w:rPr>
        <w:t>inistration of   SQL Server 2012, 2014</w:t>
      </w:r>
      <w:r w:rsidRPr="005867C4">
        <w:rPr>
          <w:rStyle w:val="f12"/>
          <w:rFonts w:ascii="Verdana" w:hAnsi="Verdana"/>
          <w:szCs w:val="24"/>
        </w:rPr>
        <w:t xml:space="preserve"> </w:t>
      </w:r>
      <w:r w:rsidR="008F54A7">
        <w:rPr>
          <w:rStyle w:val="f12"/>
          <w:rFonts w:ascii="Verdana" w:hAnsi="Verdana"/>
          <w:szCs w:val="24"/>
        </w:rPr>
        <w:t>with SQL Log shipping.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 xml:space="preserve">Administration of  Cisco 5505, 5510 and 5512 firewall </w:t>
      </w:r>
    </w:p>
    <w:p w:rsidR="00190AAE" w:rsidRPr="005867C4" w:rsidRDefault="00190AAE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190AAE">
        <w:rPr>
          <w:rFonts w:ascii="Verdana" w:hAnsi="Verdana" w:cs="Arial"/>
          <w:szCs w:val="24"/>
          <w:lang w:val="en-US"/>
        </w:rPr>
        <w:t xml:space="preserve">Working knowledge of </w:t>
      </w:r>
      <w:proofErr w:type="spellStart"/>
      <w:r w:rsidRPr="00190AAE">
        <w:rPr>
          <w:rFonts w:ascii="Verdana" w:hAnsi="Verdana" w:cs="Arial"/>
          <w:szCs w:val="24"/>
          <w:lang w:val="en-US"/>
        </w:rPr>
        <w:t>Jira</w:t>
      </w:r>
      <w:proofErr w:type="spellEnd"/>
      <w:r w:rsidR="00E71F33">
        <w:rPr>
          <w:rFonts w:ascii="Verdana" w:hAnsi="Verdana" w:cs="Arial"/>
          <w:szCs w:val="24"/>
          <w:lang w:val="en-US"/>
        </w:rPr>
        <w:t xml:space="preserve"> and </w:t>
      </w:r>
      <w:proofErr w:type="spellStart"/>
      <w:r w:rsidR="00E71F33">
        <w:rPr>
          <w:rFonts w:ascii="Verdana" w:hAnsi="Verdana" w:cs="Arial"/>
          <w:szCs w:val="24"/>
          <w:lang w:val="en-US"/>
        </w:rPr>
        <w:t>Kyako</w:t>
      </w:r>
      <w:proofErr w:type="spellEnd"/>
      <w:r w:rsidR="008F54A7">
        <w:rPr>
          <w:rFonts w:ascii="Verdana" w:hAnsi="Verdana" w:cs="Arial"/>
          <w:szCs w:val="24"/>
          <w:lang w:val="en-US"/>
        </w:rPr>
        <w:t xml:space="preserve">, </w:t>
      </w:r>
      <w:proofErr w:type="spellStart"/>
      <w:r w:rsidR="008F54A7">
        <w:rPr>
          <w:rFonts w:ascii="Verdana" w:hAnsi="Verdana" w:cs="Arial"/>
          <w:szCs w:val="24"/>
          <w:lang w:val="en-US"/>
        </w:rPr>
        <w:t>Bugzilla</w:t>
      </w:r>
      <w:proofErr w:type="spellEnd"/>
      <w:r w:rsidR="00E71F33">
        <w:rPr>
          <w:rFonts w:ascii="Verdana" w:hAnsi="Verdana" w:cs="Arial"/>
          <w:szCs w:val="24"/>
          <w:lang w:val="en-US"/>
        </w:rPr>
        <w:t>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/>
          <w:szCs w:val="24"/>
        </w:rPr>
        <w:t>Setup and Manage Virtual Machine’s on Virtual Box</w:t>
      </w:r>
      <w:r w:rsidR="0029249C">
        <w:rPr>
          <w:rStyle w:val="f12"/>
          <w:rFonts w:ascii="Verdana" w:hAnsi="Verdana"/>
          <w:szCs w:val="24"/>
        </w:rPr>
        <w:t xml:space="preserve">, VMware, </w:t>
      </w:r>
      <w:proofErr w:type="spellStart"/>
      <w:r w:rsidR="0029249C">
        <w:rPr>
          <w:rStyle w:val="f12"/>
          <w:rFonts w:ascii="Verdana" w:hAnsi="Verdana"/>
          <w:szCs w:val="24"/>
        </w:rPr>
        <w:t>Esxi</w:t>
      </w:r>
      <w:proofErr w:type="spellEnd"/>
      <w:r w:rsidR="00190AAE">
        <w:rPr>
          <w:rStyle w:val="f12"/>
          <w:rFonts w:ascii="Verdana" w:hAnsi="Verdana"/>
          <w:szCs w:val="24"/>
        </w:rPr>
        <w:t>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 w:cs="Arial"/>
          <w:szCs w:val="24"/>
        </w:rPr>
        <w:t xml:space="preserve">Perform Monthly maintenance/patching  of Servers </w:t>
      </w:r>
    </w:p>
    <w:p w:rsid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 w:cs="Arial"/>
          <w:szCs w:val="24"/>
        </w:rPr>
        <w:t>Responsible of Backup/Recovery of all servers</w:t>
      </w:r>
    </w:p>
    <w:p w:rsidR="00E71F33" w:rsidRPr="005867C4" w:rsidRDefault="00E71F33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szCs w:val="24"/>
        </w:rPr>
      </w:pPr>
      <w:r>
        <w:rPr>
          <w:rStyle w:val="f12"/>
          <w:rFonts w:ascii="Verdana" w:hAnsi="Verdana" w:cs="Arial"/>
          <w:szCs w:val="24"/>
        </w:rPr>
        <w:t>Plan and setup BCP for disaster recovery.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color w:val="000000"/>
          <w:szCs w:val="24"/>
        </w:rPr>
      </w:pPr>
      <w:r w:rsidRPr="005867C4">
        <w:rPr>
          <w:rStyle w:val="f12"/>
          <w:rFonts w:ascii="Verdana" w:hAnsi="Verdana"/>
          <w:szCs w:val="24"/>
        </w:rPr>
        <w:t>Resolution of tickets fresh &amp; pending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Style w:val="f12"/>
          <w:rFonts w:ascii="Verdana" w:hAnsi="Verdana" w:cs="Arial"/>
          <w:color w:val="000000"/>
          <w:szCs w:val="24"/>
        </w:rPr>
      </w:pPr>
      <w:r w:rsidRPr="005867C4">
        <w:rPr>
          <w:rStyle w:val="f12"/>
          <w:rFonts w:ascii="Verdana" w:hAnsi="Verdana"/>
          <w:szCs w:val="24"/>
        </w:rPr>
        <w:t>Dealing wi</w:t>
      </w:r>
      <w:r w:rsidR="008F54A7">
        <w:rPr>
          <w:rStyle w:val="f12"/>
          <w:rFonts w:ascii="Verdana" w:hAnsi="Verdana"/>
          <w:szCs w:val="24"/>
        </w:rPr>
        <w:t>th US/UK clients for VPN setup</w:t>
      </w:r>
    </w:p>
    <w:p w:rsidR="005867C4" w:rsidRPr="005867C4" w:rsidRDefault="005867C4" w:rsidP="005867C4">
      <w:pPr>
        <w:widowControl/>
        <w:numPr>
          <w:ilvl w:val="0"/>
          <w:numId w:val="11"/>
        </w:numPr>
        <w:rPr>
          <w:rFonts w:ascii="Verdana" w:hAnsi="Verdana" w:cs="Arial"/>
          <w:color w:val="000000"/>
          <w:szCs w:val="24"/>
        </w:rPr>
      </w:pPr>
      <w:r w:rsidRPr="005867C4">
        <w:rPr>
          <w:rStyle w:val="f12"/>
          <w:rFonts w:ascii="Verdana" w:hAnsi="Verdana"/>
          <w:szCs w:val="24"/>
        </w:rPr>
        <w:t>Dealing with vendors for AMC/Service/Purchase</w:t>
      </w:r>
    </w:p>
    <w:p w:rsidR="005867C4" w:rsidRPr="005867C4" w:rsidRDefault="005867C4" w:rsidP="005867C4">
      <w:pPr>
        <w:widowControl/>
        <w:numPr>
          <w:ilvl w:val="0"/>
          <w:numId w:val="11"/>
        </w:numPr>
        <w:spacing w:line="360" w:lineRule="auto"/>
        <w:jc w:val="both"/>
        <w:rPr>
          <w:rStyle w:val="f12"/>
          <w:rFonts w:ascii="Verdana" w:hAnsi="Verdana" w:cs="Arial"/>
          <w:szCs w:val="24"/>
        </w:rPr>
      </w:pPr>
      <w:r w:rsidRPr="005867C4">
        <w:rPr>
          <w:rStyle w:val="f12"/>
          <w:rFonts w:ascii="Verdana" w:hAnsi="Verdana" w:cs="Arial"/>
          <w:szCs w:val="24"/>
        </w:rPr>
        <w:t>Complete projects on or before deadline</w:t>
      </w:r>
    </w:p>
    <w:p w:rsidR="00E735A1" w:rsidRDefault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hAnsi="Verdana" w:cs="Arial"/>
          <w:b/>
          <w:iCs/>
          <w:sz w:val="22"/>
          <w:szCs w:val="22"/>
        </w:rPr>
        <w:t>2</w:t>
      </w:r>
      <w:r w:rsidR="00377512">
        <w:rPr>
          <w:rFonts w:ascii="Verdana" w:hAnsi="Verdana" w:cs="Arial"/>
          <w:b/>
          <w:iCs/>
          <w:sz w:val="22"/>
          <w:szCs w:val="22"/>
        </w:rPr>
        <w:t>. Work D</w:t>
      </w:r>
      <w:r>
        <w:rPr>
          <w:rFonts w:ascii="Verdana" w:hAnsi="Verdana" w:cs="Arial"/>
          <w:b/>
          <w:iCs/>
          <w:sz w:val="22"/>
          <w:szCs w:val="22"/>
        </w:rPr>
        <w:t>uration:  From June’13 – June’14</w:t>
      </w:r>
      <w:r w:rsidR="00377512">
        <w:rPr>
          <w:rFonts w:ascii="Verdana" w:hAnsi="Verdana" w:cs="Arial"/>
          <w:b/>
          <w:iCs/>
          <w:sz w:val="22"/>
          <w:szCs w:val="22"/>
        </w:rPr>
        <w:t xml:space="preserve">   </w:t>
      </w:r>
    </w:p>
    <w:p w:rsidR="00E735A1" w:rsidRDefault="00377512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 xml:space="preserve">Organization: </w:t>
      </w:r>
      <w:proofErr w:type="spellStart"/>
      <w:r>
        <w:rPr>
          <w:rFonts w:ascii="Verdana" w:hAnsi="Verdana" w:cs="Arial"/>
          <w:b/>
          <w:iCs/>
          <w:sz w:val="22"/>
          <w:szCs w:val="22"/>
        </w:rPr>
        <w:t>Technijian</w:t>
      </w:r>
      <w:proofErr w:type="spellEnd"/>
      <w:r>
        <w:rPr>
          <w:rFonts w:ascii="Verdana" w:hAnsi="Verdana" w:cs="Arial"/>
          <w:b/>
          <w:iCs/>
          <w:sz w:val="22"/>
          <w:szCs w:val="22"/>
        </w:rPr>
        <w:t xml:space="preserve"> It Services Pvt. Ltd.</w:t>
      </w:r>
    </w:p>
    <w:p w:rsidR="00E735A1" w:rsidRDefault="00377512">
      <w:pPr>
        <w:spacing w:after="20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>Designation:  Client Support Engineer</w:t>
      </w:r>
    </w:p>
    <w:p w:rsidR="00E735A1" w:rsidRDefault="00E735A1">
      <w:pPr>
        <w:spacing w:after="20"/>
        <w:jc w:val="both"/>
        <w:rPr>
          <w:rFonts w:ascii="Verdana" w:hAnsi="Verdana" w:cs="Verdana"/>
          <w:color w:val="000000"/>
          <w:sz w:val="22"/>
          <w:szCs w:val="22"/>
        </w:rPr>
      </w:pPr>
    </w:p>
    <w:p w:rsidR="00E735A1" w:rsidRDefault="00377512">
      <w:pPr>
        <w:widowControl/>
        <w:suppressAutoHyphens w:val="0"/>
      </w:pPr>
      <w:r>
        <w:rPr>
          <w:rFonts w:ascii="Verdana" w:eastAsia="Verdana" w:hAnsi="Verdana" w:cs="Verdana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ascii="Verdana" w:hAnsi="Verdana" w:cs="Arial"/>
          <w:b/>
          <w:bCs/>
          <w:color w:val="000000"/>
          <w:sz w:val="22"/>
          <w:szCs w:val="22"/>
          <w:lang w:val="en-US"/>
        </w:rPr>
        <w:t xml:space="preserve">Roles &amp; Responsibilities: </w:t>
      </w:r>
    </w:p>
    <w:p w:rsidR="00E735A1" w:rsidRDefault="00E735A1">
      <w:pPr>
        <w:ind w:left="720"/>
      </w:pPr>
    </w:p>
    <w:p w:rsidR="00343DF7" w:rsidRDefault="00343DF7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Experience to setup and maintain Google apps.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Provide Remote It Support to Clients.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 xml:space="preserve">Handling </w:t>
      </w:r>
      <w:r w:rsidRPr="003D1933">
        <w:rPr>
          <w:rStyle w:val="apple-style-span"/>
          <w:rFonts w:ascii="Verdana" w:hAnsi="Verdana" w:cs="Arial"/>
          <w:b/>
          <w:color w:val="000000"/>
        </w:rPr>
        <w:t>Amazon</w:t>
      </w:r>
      <w:r>
        <w:rPr>
          <w:rStyle w:val="apple-style-span"/>
          <w:rFonts w:ascii="Verdana" w:hAnsi="Verdana" w:cs="Arial"/>
          <w:color w:val="000000"/>
        </w:rPr>
        <w:t xml:space="preserve"> Web services as EC2, VPC, S3, RDS</w:t>
      </w:r>
      <w:r w:rsidR="00A3655F">
        <w:rPr>
          <w:rStyle w:val="apple-style-span"/>
          <w:rFonts w:ascii="Verdana" w:hAnsi="Verdana" w:cs="Arial"/>
          <w:color w:val="000000"/>
        </w:rPr>
        <w:t>, Route53, IAM, cloud watch, Dynamo dB, ELB</w:t>
      </w:r>
      <w:r>
        <w:rPr>
          <w:rStyle w:val="apple-style-span"/>
          <w:rFonts w:ascii="Verdana" w:hAnsi="Verdana" w:cs="Arial"/>
          <w:color w:val="000000"/>
        </w:rPr>
        <w:t>.</w:t>
      </w:r>
    </w:p>
    <w:p w:rsidR="00190AAE" w:rsidRDefault="00190AAE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 w:rsidRPr="00190AAE">
        <w:rPr>
          <w:rFonts w:ascii="Verdana" w:hAnsi="Verdana" w:cs="Arial"/>
          <w:color w:val="000000"/>
          <w:lang w:val="en-US"/>
        </w:rPr>
        <w:t>Installing mana</w:t>
      </w:r>
      <w:r>
        <w:rPr>
          <w:rFonts w:ascii="Verdana" w:hAnsi="Verdana" w:cs="Arial"/>
          <w:color w:val="000000"/>
          <w:lang w:val="en-US"/>
        </w:rPr>
        <w:t>ging application like Apache, Nginx, Tomcat.</w:t>
      </w:r>
    </w:p>
    <w:p w:rsidR="00190AAE" w:rsidRDefault="00190AAE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 w:rsidRPr="00190AAE">
        <w:rPr>
          <w:rFonts w:ascii="Verdana" w:hAnsi="Verdana" w:cs="Arial"/>
          <w:color w:val="000000"/>
          <w:lang w:val="en-US"/>
        </w:rPr>
        <w:t>Managing and using software version tools such as SVN and GIT</w:t>
      </w:r>
      <w:r>
        <w:rPr>
          <w:rFonts w:ascii="Verdana" w:hAnsi="Verdana" w:cs="Arial"/>
          <w:color w:val="000000"/>
          <w:lang w:val="en-US"/>
        </w:rPr>
        <w:t>.</w:t>
      </w:r>
    </w:p>
    <w:p w:rsidR="00190AAE" w:rsidRDefault="00190AAE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 w:rsidRPr="00190AAE">
        <w:rPr>
          <w:rFonts w:ascii="Verdana" w:hAnsi="Verdana" w:cs="Arial"/>
          <w:color w:val="000000"/>
          <w:lang w:val="en-US"/>
        </w:rPr>
        <w:t>Setting up and Managing Release and D</w:t>
      </w:r>
      <w:r>
        <w:rPr>
          <w:rFonts w:ascii="Verdana" w:hAnsi="Verdana" w:cs="Arial"/>
          <w:color w:val="000000"/>
          <w:lang w:val="en-US"/>
        </w:rPr>
        <w:t xml:space="preserve">eployment tools. </w:t>
      </w:r>
      <w:r w:rsidRPr="003D1933">
        <w:rPr>
          <w:rFonts w:ascii="Verdana" w:hAnsi="Verdana" w:cs="Arial"/>
          <w:b/>
          <w:color w:val="000000"/>
          <w:lang w:val="en-US"/>
        </w:rPr>
        <w:t>Jenkins</w:t>
      </w:r>
      <w:r>
        <w:rPr>
          <w:rFonts w:ascii="Verdana" w:hAnsi="Verdana" w:cs="Arial"/>
          <w:color w:val="000000"/>
          <w:lang w:val="en-US"/>
        </w:rPr>
        <w:t>,</w:t>
      </w:r>
      <w:r w:rsidRPr="00190AAE">
        <w:rPr>
          <w:rFonts w:ascii="Verdana" w:hAnsi="Verdana" w:cs="Arial"/>
          <w:color w:val="000000"/>
          <w:lang w:val="en-US"/>
        </w:rPr>
        <w:t xml:space="preserve"> Maven</w:t>
      </w:r>
      <w:r>
        <w:rPr>
          <w:rFonts w:ascii="Verdana" w:hAnsi="Verdana" w:cs="Arial"/>
          <w:color w:val="000000"/>
          <w:lang w:val="en-US"/>
        </w:rPr>
        <w:t>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Working on</w:t>
      </w:r>
      <w:r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apple-style-span"/>
          <w:rFonts w:ascii="Verdana" w:hAnsi="Verdana" w:cs="Arial"/>
          <w:color w:val="000000"/>
        </w:rPr>
        <w:t>Bomgar</w:t>
      </w:r>
      <w:proofErr w:type="spellEnd"/>
      <w:r>
        <w:rPr>
          <w:rStyle w:val="apple-style-span"/>
          <w:rFonts w:ascii="Verdana" w:hAnsi="Verdana" w:cs="Arial"/>
          <w:color w:val="000000"/>
        </w:rPr>
        <w:t xml:space="preserve"> Representative Console for remote login.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 xml:space="preserve">150 Server monitoring through </w:t>
      </w:r>
      <w:proofErr w:type="spellStart"/>
      <w:r>
        <w:rPr>
          <w:rStyle w:val="apple-style-span"/>
          <w:rFonts w:ascii="Verdana" w:hAnsi="Verdana" w:cs="Arial"/>
          <w:color w:val="000000"/>
        </w:rPr>
        <w:t>nagios</w:t>
      </w:r>
      <w:proofErr w:type="spellEnd"/>
      <w:r>
        <w:rPr>
          <w:rStyle w:val="apple-style-span"/>
          <w:rFonts w:ascii="Verdana" w:hAnsi="Verdana" w:cs="Arial"/>
          <w:color w:val="000000"/>
        </w:rPr>
        <w:t xml:space="preserve"> &amp; New Relic.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Apache &amp; Tomcat web server installation &amp; troubleshooting.</w:t>
      </w:r>
    </w:p>
    <w:p w:rsidR="00E735A1" w:rsidRDefault="00FA6F46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 xml:space="preserve">Load balancing of Web server through ELB on </w:t>
      </w:r>
      <w:r w:rsidRPr="003D1933">
        <w:rPr>
          <w:rStyle w:val="apple-style-span"/>
          <w:rFonts w:ascii="Verdana" w:hAnsi="Verdana" w:cs="Arial"/>
          <w:b/>
          <w:color w:val="000000"/>
        </w:rPr>
        <w:t>Amazon</w:t>
      </w:r>
      <w:r>
        <w:rPr>
          <w:rStyle w:val="apple-style-span"/>
          <w:rFonts w:ascii="Verdana" w:hAnsi="Verdana" w:cs="Arial"/>
          <w:color w:val="000000"/>
        </w:rPr>
        <w:t>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Installations and Troubleshooting of Active Directory, DNS, DHCP, File Server on Windows Server (2003, 2008, 2012).</w:t>
      </w:r>
    </w:p>
    <w:p w:rsidR="00E735A1" w:rsidRDefault="00377512">
      <w:pPr>
        <w:numPr>
          <w:ilvl w:val="0"/>
          <w:numId w:val="4"/>
        </w:numPr>
        <w:tabs>
          <w:tab w:val="left" w:pos="720"/>
        </w:tabs>
        <w:rPr>
          <w:rStyle w:val="apple-style-span"/>
          <w:rFonts w:ascii="Verdana" w:hAnsi="Verdana" w:cs="Arial"/>
          <w:color w:val="000000"/>
        </w:rPr>
      </w:pPr>
      <w:r>
        <w:rPr>
          <w:rStyle w:val="apple-style-span"/>
          <w:rFonts w:ascii="Verdana" w:hAnsi="Verdana" w:cs="Arial"/>
          <w:color w:val="000000"/>
        </w:rPr>
        <w:t>Network Firewall &amp; Nat policy configured as per client requirement.</w:t>
      </w:r>
    </w:p>
    <w:p w:rsidR="00E735A1" w:rsidRDefault="00E735A1" w:rsidP="00F74AA0">
      <w:pPr>
        <w:ind w:left="720"/>
        <w:rPr>
          <w:rFonts w:ascii="Verdana" w:hAnsi="Verdana" w:cs="Arial"/>
          <w:b/>
          <w:iCs/>
          <w:sz w:val="22"/>
          <w:szCs w:val="22"/>
        </w:rPr>
      </w:pPr>
    </w:p>
    <w:p w:rsidR="00E735A1" w:rsidRDefault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hAnsi="Verdana" w:cs="Arial"/>
          <w:b/>
          <w:iCs/>
          <w:sz w:val="22"/>
          <w:szCs w:val="22"/>
        </w:rPr>
        <w:t>3</w:t>
      </w:r>
      <w:r w:rsidR="00377512">
        <w:rPr>
          <w:rFonts w:ascii="Verdana" w:hAnsi="Verdana" w:cs="Arial"/>
          <w:b/>
          <w:iCs/>
          <w:sz w:val="22"/>
          <w:szCs w:val="22"/>
        </w:rPr>
        <w:t>. Work Duration:  From Feb’11 – Apr’13</w:t>
      </w:r>
      <w:r w:rsidR="00377512">
        <w:rPr>
          <w:rFonts w:ascii="Verdana" w:hAnsi="Verdana" w:cs="Arial"/>
          <w:b/>
          <w:iCs/>
          <w:sz w:val="22"/>
          <w:szCs w:val="22"/>
        </w:rPr>
        <w:tab/>
        <w:t xml:space="preserve">   </w:t>
      </w:r>
    </w:p>
    <w:p w:rsidR="00E735A1" w:rsidRDefault="00377512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>Organization: EON INFOTECH LTD</w:t>
      </w:r>
    </w:p>
    <w:p w:rsidR="00E735A1" w:rsidRDefault="00377512">
      <w:pPr>
        <w:spacing w:after="20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 xml:space="preserve">Designation:  IT Support </w:t>
      </w:r>
      <w:proofErr w:type="spellStart"/>
      <w:r>
        <w:rPr>
          <w:rFonts w:ascii="Verdana" w:hAnsi="Verdana" w:cs="Arial"/>
          <w:b/>
          <w:iCs/>
          <w:sz w:val="22"/>
          <w:szCs w:val="22"/>
        </w:rPr>
        <w:t>Engg</w:t>
      </w:r>
      <w:proofErr w:type="spellEnd"/>
      <w:r>
        <w:rPr>
          <w:rFonts w:ascii="Verdana" w:hAnsi="Verdana" w:cs="Arial"/>
          <w:b/>
          <w:iCs/>
          <w:sz w:val="22"/>
          <w:szCs w:val="22"/>
        </w:rPr>
        <w:t>.</w:t>
      </w:r>
    </w:p>
    <w:p w:rsidR="00E735A1" w:rsidRDefault="00E735A1">
      <w:pPr>
        <w:spacing w:after="20"/>
        <w:jc w:val="both"/>
        <w:rPr>
          <w:rFonts w:ascii="Verdana" w:hAnsi="Verdana" w:cs="Verdana"/>
          <w:color w:val="000000"/>
          <w:sz w:val="22"/>
          <w:szCs w:val="22"/>
        </w:rPr>
      </w:pPr>
    </w:p>
    <w:p w:rsidR="00E735A1" w:rsidRDefault="00377512">
      <w:pPr>
        <w:widowControl/>
        <w:suppressAutoHyphens w:val="0"/>
        <w:rPr>
          <w:rFonts w:ascii="Verdana" w:hAnsi="Verdana" w:cs="Arial"/>
          <w:b/>
          <w:b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ascii="Verdana" w:hAnsi="Verdana" w:cs="Arial"/>
          <w:b/>
          <w:bCs/>
          <w:color w:val="000000"/>
          <w:sz w:val="22"/>
          <w:szCs w:val="22"/>
          <w:lang w:val="en-US"/>
        </w:rPr>
        <w:t xml:space="preserve">Roles &amp; Responsibilities: </w:t>
      </w:r>
    </w:p>
    <w:p w:rsidR="00E735A1" w:rsidRDefault="00E735A1">
      <w:pPr>
        <w:widowControl/>
        <w:suppressAutoHyphens w:val="0"/>
        <w:rPr>
          <w:rFonts w:ascii="Verdana" w:hAnsi="Verdana" w:cs="Arial"/>
          <w:b/>
          <w:bCs/>
          <w:color w:val="000000"/>
          <w:sz w:val="22"/>
          <w:szCs w:val="22"/>
          <w:lang w:val="en-US"/>
        </w:rPr>
      </w:pPr>
    </w:p>
    <w:p w:rsidR="00E735A1" w:rsidRPr="00314C62" w:rsidRDefault="00377512" w:rsidP="00314C62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  <w:lang w:val="en-US"/>
        </w:rPr>
      </w:pPr>
      <w:r w:rsidRPr="00314C62">
        <w:rPr>
          <w:rFonts w:ascii="Verdana" w:hAnsi="Verdana"/>
          <w:sz w:val="22"/>
          <w:szCs w:val="22"/>
          <w:lang w:val="en-US"/>
        </w:rPr>
        <w:t xml:space="preserve">Responsible for entire Linux / Windows Administration, Network Monitoring and </w:t>
      </w:r>
      <w:r w:rsidRPr="00314C62">
        <w:rPr>
          <w:rFonts w:ascii="Verdana" w:hAnsi="Verdana"/>
          <w:sz w:val="22"/>
          <w:szCs w:val="22"/>
          <w:lang w:val="en-US"/>
        </w:rPr>
        <w:lastRenderedPageBreak/>
        <w:t>maintenance of system services and performance.</w:t>
      </w:r>
    </w:p>
    <w:p w:rsidR="00E735A1" w:rsidRPr="00314C62" w:rsidRDefault="00377512" w:rsidP="00314C62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  <w:lang w:val="en-US"/>
        </w:rPr>
      </w:pPr>
      <w:r w:rsidRPr="00314C62">
        <w:rPr>
          <w:rFonts w:ascii="Verdana" w:hAnsi="Verdana"/>
          <w:sz w:val="22"/>
          <w:szCs w:val="22"/>
          <w:lang w:val="en-US"/>
        </w:rPr>
        <w:t>Planned and executed latest Linux system changes and upgrades.</w:t>
      </w:r>
    </w:p>
    <w:p w:rsidR="00E735A1" w:rsidRPr="00314C62" w:rsidRDefault="00377512" w:rsidP="00314C62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  <w:lang w:val="en-US"/>
        </w:rPr>
      </w:pPr>
      <w:r w:rsidRPr="00314C62">
        <w:rPr>
          <w:rFonts w:ascii="Verdana" w:hAnsi="Verdana"/>
          <w:sz w:val="22"/>
          <w:szCs w:val="22"/>
          <w:lang w:val="en-US"/>
        </w:rPr>
        <w:t xml:space="preserve">Installed and configured all the Linux servers in the network as per the requirements of organization. </w:t>
      </w:r>
    </w:p>
    <w:p w:rsidR="00E735A1" w:rsidRPr="00314C62" w:rsidRDefault="00377512" w:rsidP="00314C62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  <w:lang w:val="en-US"/>
        </w:rPr>
      </w:pPr>
      <w:r w:rsidRPr="00314C62">
        <w:rPr>
          <w:rFonts w:ascii="Verdana" w:hAnsi="Verdana"/>
          <w:sz w:val="22"/>
          <w:szCs w:val="22"/>
          <w:lang w:val="en-US"/>
        </w:rPr>
        <w:t>Monitored the servers and Linux scripts regularly and performed troubleshooting steps.</w:t>
      </w:r>
    </w:p>
    <w:p w:rsidR="00E735A1" w:rsidRPr="00314C62" w:rsidRDefault="00377512" w:rsidP="00314C62">
      <w:pPr>
        <w:pStyle w:val="ListParagraph"/>
        <w:numPr>
          <w:ilvl w:val="0"/>
          <w:numId w:val="12"/>
        </w:numPr>
        <w:rPr>
          <w:rStyle w:val="apple-style-span"/>
          <w:rFonts w:ascii="Verdana" w:hAnsi="Verdana" w:cs="Arial"/>
          <w:color w:val="000000"/>
          <w:sz w:val="22"/>
          <w:szCs w:val="22"/>
          <w:lang w:val="en-US"/>
        </w:rPr>
      </w:pPr>
      <w:r w:rsidRPr="00314C62">
        <w:rPr>
          <w:rFonts w:ascii="Verdana" w:hAnsi="Verdana"/>
          <w:sz w:val="22"/>
          <w:szCs w:val="22"/>
          <w:lang w:val="en-US"/>
        </w:rPr>
        <w:t>Maintained necessary back-up of the important files and documented Linux scripts for future references.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Style w:val="apple-style-span"/>
          <w:rFonts w:ascii="Verdana" w:hAnsi="Verdana" w:cs="Arial"/>
          <w:color w:val="000000"/>
          <w:sz w:val="22"/>
          <w:szCs w:val="22"/>
          <w:lang w:val="en-US"/>
        </w:rPr>
        <w:t>Installed and configured NAGIOS System; regularly monitored the Windows / Linux Servers, Printer &amp; Network etc.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Configure &amp; Troubleshoot Outlook expresses MS-Outlook &amp; Thunderbird clients. 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>Instal</w:t>
      </w:r>
      <w:r w:rsidR="00917DA7">
        <w:rPr>
          <w:rFonts w:ascii="Verdana" w:hAnsi="Verdana" w:cs="Arial"/>
          <w:color w:val="000000"/>
          <w:sz w:val="22"/>
          <w:szCs w:val="22"/>
          <w:lang w:val="en-US"/>
        </w:rPr>
        <w:t>l &amp; configure PHP, MySQL,</w:t>
      </w: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 Oracle 10</w:t>
      </w:r>
      <w:r w:rsidR="00917DA7">
        <w:rPr>
          <w:rFonts w:ascii="Verdana" w:hAnsi="Verdana" w:cs="Arial"/>
          <w:color w:val="000000"/>
          <w:sz w:val="22"/>
          <w:szCs w:val="22"/>
          <w:lang w:val="en-US"/>
        </w:rPr>
        <w:t>g, and Oracle</w:t>
      </w: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 </w:t>
      </w:r>
      <w:r w:rsidR="00917DA7">
        <w:rPr>
          <w:rFonts w:ascii="Verdana" w:hAnsi="Verdana" w:cs="Arial"/>
          <w:color w:val="000000"/>
          <w:sz w:val="22"/>
          <w:szCs w:val="22"/>
          <w:lang w:val="en-US"/>
        </w:rPr>
        <w:t>9i on Linux</w:t>
      </w: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 &amp; Windows Platform.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>Maintained all the Hardware &amp; Software in the organization.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>Installed &amp; Monitored Wi-Fi routers e.g. D-Link, Net gear, Link-sys etc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Implement Firewall using </w:t>
      </w:r>
      <w:proofErr w:type="spellStart"/>
      <w:r>
        <w:rPr>
          <w:rFonts w:ascii="Verdana" w:hAnsi="Verdana" w:cs="Arial"/>
          <w:color w:val="000000"/>
          <w:sz w:val="22"/>
          <w:szCs w:val="22"/>
          <w:lang w:val="en-US"/>
        </w:rPr>
        <w:t>Iptables</w:t>
      </w:r>
      <w:proofErr w:type="spellEnd"/>
      <w:r>
        <w:rPr>
          <w:rFonts w:ascii="Verdana" w:hAnsi="Verdana" w:cs="Arial"/>
          <w:color w:val="000000"/>
          <w:sz w:val="22"/>
          <w:szCs w:val="22"/>
          <w:lang w:val="en-US"/>
        </w:rPr>
        <w:t>.</w:t>
      </w:r>
    </w:p>
    <w:p w:rsidR="00E735A1" w:rsidRDefault="00377512">
      <w:pPr>
        <w:widowControl/>
        <w:numPr>
          <w:ilvl w:val="0"/>
          <w:numId w:val="4"/>
        </w:numPr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  <w:r>
        <w:rPr>
          <w:rFonts w:ascii="Verdana" w:hAnsi="Verdana" w:cs="Arial"/>
          <w:color w:val="000000"/>
          <w:sz w:val="22"/>
          <w:szCs w:val="22"/>
          <w:lang w:val="en-US"/>
        </w:rPr>
        <w:t xml:space="preserve">Responsible to monitor the mail server. </w:t>
      </w:r>
    </w:p>
    <w:p w:rsidR="00E735A1" w:rsidRDefault="00E735A1">
      <w:pPr>
        <w:widowControl/>
        <w:tabs>
          <w:tab w:val="left" w:pos="720"/>
        </w:tabs>
        <w:suppressAutoHyphens w:val="0"/>
        <w:rPr>
          <w:rFonts w:ascii="Verdana" w:hAnsi="Verdana" w:cs="Arial"/>
          <w:color w:val="000000"/>
          <w:sz w:val="22"/>
          <w:szCs w:val="22"/>
          <w:lang w:val="en-US"/>
        </w:rPr>
      </w:pPr>
    </w:p>
    <w:p w:rsidR="00E735A1" w:rsidRDefault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hAnsi="Verdana" w:cs="Arial"/>
          <w:b/>
          <w:iCs/>
          <w:sz w:val="22"/>
          <w:szCs w:val="22"/>
        </w:rPr>
        <w:t>4</w:t>
      </w:r>
      <w:r w:rsidR="00377512">
        <w:rPr>
          <w:rFonts w:ascii="Verdana" w:hAnsi="Verdana" w:cs="Arial"/>
          <w:b/>
          <w:iCs/>
          <w:sz w:val="22"/>
          <w:szCs w:val="22"/>
        </w:rPr>
        <w:t xml:space="preserve">. Work Duration: </w:t>
      </w:r>
      <w:r w:rsidR="00377512">
        <w:rPr>
          <w:rFonts w:ascii="Verdana" w:hAnsi="Verdana" w:cs="Arial"/>
          <w:iCs/>
          <w:sz w:val="22"/>
          <w:szCs w:val="22"/>
        </w:rPr>
        <w:t xml:space="preserve"> From September 2009 – To January 2011 </w:t>
      </w:r>
      <w:r w:rsidR="00377512">
        <w:rPr>
          <w:rFonts w:ascii="Verdana" w:hAnsi="Verdana" w:cs="Arial"/>
          <w:b/>
          <w:iCs/>
          <w:sz w:val="22"/>
          <w:szCs w:val="22"/>
        </w:rPr>
        <w:tab/>
        <w:t xml:space="preserve">   </w:t>
      </w:r>
    </w:p>
    <w:p w:rsidR="00E735A1" w:rsidRDefault="00377512">
      <w:pPr>
        <w:spacing w:after="20"/>
        <w:jc w:val="both"/>
        <w:rPr>
          <w:rFonts w:ascii="Verdana" w:eastAsia="Verdana" w:hAnsi="Verdana" w:cs="Verdana"/>
          <w:b/>
          <w:i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 xml:space="preserve">Organization: </w:t>
      </w: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 xml:space="preserve">DOABA GROUPS OF COLLEGES </w:t>
      </w:r>
    </w:p>
    <w:p w:rsidR="00E735A1" w:rsidRDefault="00377512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i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iCs/>
          <w:color w:val="000000"/>
          <w:sz w:val="22"/>
          <w:szCs w:val="22"/>
          <w:lang w:val="en-US"/>
        </w:rPr>
        <w:t xml:space="preserve">    </w:t>
      </w:r>
      <w:r>
        <w:rPr>
          <w:rFonts w:ascii="Verdana" w:hAnsi="Verdana" w:cs="Arial"/>
          <w:b/>
          <w:iCs/>
          <w:color w:val="000000"/>
          <w:sz w:val="22"/>
          <w:szCs w:val="22"/>
          <w:lang w:val="en-US"/>
        </w:rPr>
        <w:t xml:space="preserve">Designation:  </w:t>
      </w: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 xml:space="preserve"> LAB INSTRUCTOR.</w:t>
      </w:r>
    </w:p>
    <w:p w:rsidR="00E735A1" w:rsidRDefault="00E735A1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iCs/>
          <w:color w:val="000000"/>
          <w:sz w:val="22"/>
          <w:szCs w:val="22"/>
          <w:lang w:val="en-US"/>
        </w:rPr>
      </w:pPr>
    </w:p>
    <w:p w:rsidR="00E735A1" w:rsidRDefault="00377512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  <w:t>Responsibilities &amp; Roles:</w:t>
      </w:r>
    </w:p>
    <w:p w:rsidR="00E735A1" w:rsidRDefault="00E735A1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</w:pPr>
    </w:p>
    <w:p w:rsidR="00E735A1" w:rsidRDefault="00377512">
      <w:pPr>
        <w:widowControl/>
        <w:numPr>
          <w:ilvl w:val="0"/>
          <w:numId w:val="9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Installed &amp; Configured Squid &amp; Proxy Linux server.</w:t>
      </w:r>
    </w:p>
    <w:p w:rsidR="00E735A1" w:rsidRDefault="00377512">
      <w:pPr>
        <w:widowControl/>
        <w:numPr>
          <w:ilvl w:val="0"/>
          <w:numId w:val="9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Installed &amp; Configured NAT &amp; DHCP Server on Linux.</w:t>
      </w:r>
    </w:p>
    <w:p w:rsidR="00E735A1" w:rsidRDefault="00377512">
      <w:pPr>
        <w:widowControl/>
        <w:numPr>
          <w:ilvl w:val="0"/>
          <w:numId w:val="9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Installed &amp; maintained all the software’s for Lab Environment.</w:t>
      </w:r>
    </w:p>
    <w:p w:rsidR="00E735A1" w:rsidRDefault="00377512">
      <w:pPr>
        <w:widowControl/>
        <w:numPr>
          <w:ilvl w:val="0"/>
          <w:numId w:val="9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 xml:space="preserve">Planned to establish the new network infrastructure. </w:t>
      </w:r>
    </w:p>
    <w:p w:rsidR="00E735A1" w:rsidRDefault="00377512">
      <w:pPr>
        <w:widowControl/>
        <w:numPr>
          <w:ilvl w:val="0"/>
          <w:numId w:val="9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Maintained &amp; diagnosed the problems of 180+ systems &amp; printers.</w:t>
      </w:r>
    </w:p>
    <w:p w:rsidR="00E735A1" w:rsidRDefault="00E735A1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</w:p>
    <w:p w:rsidR="00E735A1" w:rsidRDefault="005867C4">
      <w:pPr>
        <w:spacing w:after="20"/>
        <w:jc w:val="both"/>
        <w:rPr>
          <w:rFonts w:ascii="Verdana" w:eastAsia="Verdana" w:hAnsi="Verdana" w:cs="Verdana"/>
          <w:b/>
          <w:iCs/>
          <w:sz w:val="22"/>
          <w:szCs w:val="22"/>
        </w:rPr>
      </w:pPr>
      <w:r>
        <w:rPr>
          <w:rFonts w:ascii="Verdana" w:hAnsi="Verdana" w:cs="Arial"/>
          <w:b/>
          <w:iCs/>
          <w:sz w:val="22"/>
          <w:szCs w:val="22"/>
        </w:rPr>
        <w:t>5</w:t>
      </w:r>
      <w:r w:rsidR="00377512">
        <w:rPr>
          <w:rFonts w:ascii="Verdana" w:hAnsi="Verdana" w:cs="Arial"/>
          <w:b/>
          <w:iCs/>
          <w:sz w:val="22"/>
          <w:szCs w:val="22"/>
        </w:rPr>
        <w:t xml:space="preserve">. Work Duration: </w:t>
      </w:r>
      <w:r w:rsidR="00377512">
        <w:rPr>
          <w:rFonts w:ascii="Verdana" w:hAnsi="Verdana" w:cs="Arial"/>
          <w:iCs/>
          <w:sz w:val="22"/>
          <w:szCs w:val="22"/>
        </w:rPr>
        <w:t xml:space="preserve">From </w:t>
      </w:r>
      <w:r w:rsidR="00377512">
        <w:rPr>
          <w:rFonts w:ascii="Verdana" w:hAnsi="Verdana" w:cs="Arial"/>
          <w:iCs/>
          <w:color w:val="000000"/>
          <w:sz w:val="22"/>
          <w:szCs w:val="22"/>
          <w:lang w:val="en-US"/>
        </w:rPr>
        <w:t xml:space="preserve">December 2007 – to June 2009 </w:t>
      </w:r>
      <w:r w:rsidR="00377512">
        <w:rPr>
          <w:rFonts w:ascii="Verdana" w:hAnsi="Verdana" w:cs="Arial"/>
          <w:b/>
          <w:iCs/>
          <w:sz w:val="22"/>
          <w:szCs w:val="22"/>
        </w:rPr>
        <w:t xml:space="preserve"> </w:t>
      </w:r>
    </w:p>
    <w:p w:rsidR="00E735A1" w:rsidRDefault="00377512">
      <w:pPr>
        <w:spacing w:after="20"/>
        <w:jc w:val="both"/>
        <w:rPr>
          <w:rFonts w:ascii="Verdana" w:eastAsia="Verdana" w:hAnsi="Verdana" w:cs="Verdana"/>
          <w:i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iCs/>
          <w:sz w:val="22"/>
          <w:szCs w:val="22"/>
        </w:rPr>
        <w:t xml:space="preserve">    </w:t>
      </w:r>
      <w:r>
        <w:rPr>
          <w:rFonts w:ascii="Verdana" w:hAnsi="Verdana" w:cs="Arial"/>
          <w:b/>
          <w:iCs/>
          <w:sz w:val="22"/>
          <w:szCs w:val="22"/>
        </w:rPr>
        <w:t xml:space="preserve">Organization: </w:t>
      </w: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HCL INFOSYSTEMS LTD</w:t>
      </w:r>
    </w:p>
    <w:p w:rsidR="00E735A1" w:rsidRDefault="00377512">
      <w:pPr>
        <w:spacing w:after="20"/>
        <w:jc w:val="both"/>
        <w:rPr>
          <w:rFonts w:ascii="Verdana" w:hAnsi="Verdana" w:cs="Arial"/>
          <w:b/>
          <w:iCs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iCs/>
          <w:color w:val="000000"/>
          <w:sz w:val="22"/>
          <w:szCs w:val="22"/>
          <w:lang w:val="en-US"/>
        </w:rPr>
        <w:t xml:space="preserve">   </w:t>
      </w:r>
      <w:r>
        <w:rPr>
          <w:rFonts w:ascii="Verdana" w:eastAsia="Verdana" w:hAnsi="Verdana" w:cs="Verdana"/>
          <w:b/>
          <w:iCs/>
          <w:color w:val="000000"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b/>
          <w:iCs/>
          <w:color w:val="000000"/>
          <w:sz w:val="22"/>
          <w:szCs w:val="22"/>
          <w:lang w:val="en-US"/>
        </w:rPr>
        <w:t xml:space="preserve">Designation: </w:t>
      </w: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CUSTOMER SUPPORT ENGG</w:t>
      </w:r>
    </w:p>
    <w:p w:rsidR="00E735A1" w:rsidRDefault="00E735A1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iCs/>
          <w:color w:val="000000"/>
          <w:sz w:val="22"/>
          <w:szCs w:val="22"/>
          <w:lang w:val="en-US"/>
        </w:rPr>
      </w:pPr>
    </w:p>
    <w:p w:rsidR="00E735A1" w:rsidRDefault="00377512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  <w:t>Roles &amp; Responsibilities:</w:t>
      </w:r>
    </w:p>
    <w:p w:rsidR="00E735A1" w:rsidRDefault="00E735A1">
      <w:pPr>
        <w:widowControl/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b/>
          <w:bCs/>
          <w:iCs/>
          <w:color w:val="000000"/>
          <w:sz w:val="22"/>
          <w:szCs w:val="22"/>
          <w:lang w:val="en-US"/>
        </w:rPr>
      </w:pP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Troubleshoot all type of Hardware problems of system.</w:t>
      </w: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Troubleshoot &amp; Repair Laser jet, Desk jet, Passbook, &amp; Line Printer.</w:t>
      </w: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Troubleshoot &amp; Repair HP Flatbed Scanner.</w:t>
      </w: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Installed &amp; Support to windows &amp; Bank's Software.</w:t>
      </w: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  <w:rPr>
          <w:rFonts w:ascii="Verdana" w:hAnsi="Verdana" w:cs="Arial"/>
          <w:iCs/>
          <w:color w:val="000000"/>
          <w:sz w:val="22"/>
          <w:szCs w:val="22"/>
          <w:lang w:val="en-US"/>
        </w:rPr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>Troubleshoot &amp; maintained all the System &amp; Printers of DGS&amp;D sites.</w:t>
      </w:r>
    </w:p>
    <w:p w:rsidR="00E735A1" w:rsidRDefault="00377512">
      <w:pPr>
        <w:widowControl/>
        <w:numPr>
          <w:ilvl w:val="0"/>
          <w:numId w:val="10"/>
        </w:numPr>
        <w:tabs>
          <w:tab w:val="left" w:pos="720"/>
        </w:tabs>
        <w:suppressAutoHyphens w:val="0"/>
        <w:spacing w:after="20"/>
        <w:jc w:val="both"/>
      </w:pPr>
      <w:r>
        <w:rPr>
          <w:rFonts w:ascii="Verdana" w:hAnsi="Verdana" w:cs="Arial"/>
          <w:iCs/>
          <w:color w:val="000000"/>
          <w:sz w:val="22"/>
          <w:szCs w:val="22"/>
          <w:lang w:val="en-US"/>
        </w:rPr>
        <w:t xml:space="preserve">Linux &amp; Antivirus Server monitoring in DGS&amp;D sites. </w:t>
      </w:r>
    </w:p>
    <w:p w:rsidR="00E735A1" w:rsidRDefault="00E735A1">
      <w:pPr>
        <w:ind w:left="720"/>
      </w:pP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ACADEMIC QUALIFICATION</w:t>
      </w:r>
    </w:p>
    <w:p w:rsidR="00E735A1" w:rsidRDefault="00377512">
      <w:pPr>
        <w:widowControl/>
        <w:tabs>
          <w:tab w:val="left" w:pos="7815"/>
        </w:tabs>
        <w:spacing w:after="4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</w:p>
    <w:p w:rsidR="00E735A1" w:rsidRDefault="00377512">
      <w:pPr>
        <w:widowControl/>
        <w:numPr>
          <w:ilvl w:val="0"/>
          <w:numId w:val="6"/>
        </w:numPr>
        <w:tabs>
          <w:tab w:val="left" w:pos="810"/>
        </w:tabs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Bachelor Degree in computer Application from SMU (Year: 2011-2013 with 66% marks)</w:t>
      </w:r>
    </w:p>
    <w:p w:rsidR="00E735A1" w:rsidRDefault="00377512">
      <w:pPr>
        <w:widowControl/>
        <w:numPr>
          <w:ilvl w:val="0"/>
          <w:numId w:val="6"/>
        </w:numPr>
        <w:tabs>
          <w:tab w:val="left" w:pos="810"/>
        </w:tabs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Diploma in Computer </w:t>
      </w:r>
      <w:proofErr w:type="spellStart"/>
      <w:r>
        <w:rPr>
          <w:rFonts w:ascii="Verdana" w:hAnsi="Verdana" w:cs="Arial"/>
          <w:sz w:val="22"/>
          <w:szCs w:val="22"/>
        </w:rPr>
        <w:t>Engg</w:t>
      </w:r>
      <w:proofErr w:type="spellEnd"/>
      <w:r>
        <w:rPr>
          <w:rFonts w:ascii="Verdana" w:hAnsi="Verdana" w:cs="Arial"/>
          <w:sz w:val="22"/>
          <w:szCs w:val="22"/>
        </w:rPr>
        <w:t xml:space="preserve"> from Board of Technical Education, Haryana (Year: 2004-2007 with 62 % marks )</w:t>
      </w:r>
    </w:p>
    <w:p w:rsidR="00E735A1" w:rsidRDefault="00377512">
      <w:pPr>
        <w:widowControl/>
        <w:numPr>
          <w:ilvl w:val="0"/>
          <w:numId w:val="6"/>
        </w:numPr>
        <w:tabs>
          <w:tab w:val="left" w:pos="810"/>
        </w:tabs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XII from Haryana Board of School Education (Year: 2003 - 2004 with 72 % marks )</w:t>
      </w:r>
    </w:p>
    <w:p w:rsidR="00E735A1" w:rsidRDefault="00377512">
      <w:pPr>
        <w:widowControl/>
        <w:numPr>
          <w:ilvl w:val="0"/>
          <w:numId w:val="6"/>
        </w:numPr>
        <w:tabs>
          <w:tab w:val="left" w:pos="810"/>
        </w:tabs>
        <w:spacing w:after="40"/>
        <w:jc w:val="both"/>
      </w:pPr>
      <w:r>
        <w:rPr>
          <w:rFonts w:ascii="Verdana" w:hAnsi="Verdana" w:cs="Arial"/>
          <w:sz w:val="22"/>
          <w:szCs w:val="22"/>
        </w:rPr>
        <w:t>X from Haryana Board of School Education (Year:  2001-2002 with 61% marks).</w:t>
      </w:r>
    </w:p>
    <w:p w:rsidR="00E735A1" w:rsidRDefault="00E735A1">
      <w:pPr>
        <w:tabs>
          <w:tab w:val="left" w:pos="14220"/>
        </w:tabs>
        <w:ind w:left="720"/>
      </w:pP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STRENGTHS:</w:t>
      </w:r>
    </w:p>
    <w:p w:rsidR="00E735A1" w:rsidRDefault="00E735A1">
      <w:pPr>
        <w:widowControl/>
        <w:spacing w:after="40"/>
        <w:ind w:left="360"/>
        <w:jc w:val="both"/>
        <w:rPr>
          <w:rFonts w:ascii="Verdana" w:hAnsi="Verdana" w:cs="Arial"/>
          <w:sz w:val="22"/>
          <w:szCs w:val="22"/>
        </w:rPr>
      </w:pPr>
    </w:p>
    <w:p w:rsidR="00E735A1" w:rsidRDefault="00377512">
      <w:pPr>
        <w:widowControl/>
        <w:numPr>
          <w:ilvl w:val="0"/>
          <w:numId w:val="3"/>
        </w:numPr>
        <w:tabs>
          <w:tab w:val="left" w:pos="720"/>
        </w:tabs>
        <w:suppressAutoHyphens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Tech Savvy and always keen to learn new technologies etc </w:t>
      </w:r>
    </w:p>
    <w:p w:rsidR="00E735A1" w:rsidRDefault="00377512">
      <w:pPr>
        <w:widowControl/>
        <w:numPr>
          <w:ilvl w:val="0"/>
          <w:numId w:val="3"/>
        </w:numPr>
        <w:tabs>
          <w:tab w:val="left" w:pos="720"/>
        </w:tabs>
        <w:suppressAutoHyphens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Patient </w:t>
      </w:r>
    </w:p>
    <w:p w:rsidR="00E735A1" w:rsidRDefault="00377512">
      <w:pPr>
        <w:widowControl/>
        <w:numPr>
          <w:ilvl w:val="0"/>
          <w:numId w:val="3"/>
        </w:numPr>
        <w:tabs>
          <w:tab w:val="left" w:pos="720"/>
        </w:tabs>
        <w:suppressAutoHyphens w:val="0"/>
        <w:rPr>
          <w:rFonts w:ascii="Verdana" w:eastAsia="Arial Unicode MS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Honest and hard-working</w:t>
      </w:r>
    </w:p>
    <w:p w:rsidR="00E735A1" w:rsidRDefault="00377512">
      <w:pPr>
        <w:widowControl/>
        <w:numPr>
          <w:ilvl w:val="0"/>
          <w:numId w:val="3"/>
        </w:numPr>
        <w:tabs>
          <w:tab w:val="left" w:pos="720"/>
        </w:tabs>
        <w:suppressAutoHyphens w:val="0"/>
        <w:rPr>
          <w:rFonts w:ascii="Verdana" w:hAnsi="Verdana" w:cs="Verdana"/>
          <w:sz w:val="22"/>
          <w:szCs w:val="22"/>
        </w:rPr>
      </w:pPr>
      <w:r>
        <w:rPr>
          <w:rFonts w:ascii="Verdana" w:eastAsia="Arial Unicode MS" w:hAnsi="Verdana" w:cs="Verdana"/>
          <w:sz w:val="22"/>
          <w:szCs w:val="22"/>
        </w:rPr>
        <w:t xml:space="preserve">Punctual and Confident  </w:t>
      </w:r>
    </w:p>
    <w:p w:rsidR="00E735A1" w:rsidRDefault="00377512">
      <w:pPr>
        <w:widowControl/>
        <w:numPr>
          <w:ilvl w:val="0"/>
          <w:numId w:val="3"/>
        </w:numPr>
        <w:tabs>
          <w:tab w:val="left" w:pos="720"/>
        </w:tabs>
        <w:suppressAutoHyphens w:val="0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A good team player</w:t>
      </w:r>
    </w:p>
    <w:p w:rsidR="00E735A1" w:rsidRDefault="00377512">
      <w:pPr>
        <w:pStyle w:val="datatesto"/>
        <w:numPr>
          <w:ilvl w:val="0"/>
          <w:numId w:val="3"/>
        </w:numPr>
        <w:tabs>
          <w:tab w:val="clear" w:pos="14895"/>
          <w:tab w:val="left" w:pos="720"/>
          <w:tab w:val="left" w:pos="993"/>
        </w:tabs>
        <w:spacing w:after="0"/>
        <w:jc w:val="both"/>
        <w:rPr>
          <w:rFonts w:ascii="Verdana" w:hAnsi="Verdana" w:cs="Arial"/>
          <w:bCs/>
        </w:rPr>
      </w:pPr>
      <w:r>
        <w:rPr>
          <w:rFonts w:ascii="Verdana" w:hAnsi="Verdana" w:cs="Verdana"/>
        </w:rPr>
        <w:t>Ability to adapt in a new environment</w:t>
      </w:r>
    </w:p>
    <w:p w:rsidR="00E735A1" w:rsidRDefault="00377512" w:rsidP="003F5A4F">
      <w:pPr>
        <w:pStyle w:val="Objective"/>
        <w:tabs>
          <w:tab w:val="left" w:pos="720"/>
        </w:tabs>
      </w:pPr>
      <w:r>
        <w:rPr>
          <w:rFonts w:ascii="Verdana" w:hAnsi="Verdana" w:cs="Arial"/>
          <w:b/>
          <w:iCs/>
          <w:szCs w:val="22"/>
        </w:rPr>
        <w:t xml:space="preserve">  </w:t>
      </w: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PERSONAL DETAILS </w:t>
      </w:r>
    </w:p>
    <w:p w:rsidR="00E735A1" w:rsidRDefault="00E735A1">
      <w:pPr>
        <w:spacing w:after="40"/>
        <w:jc w:val="both"/>
        <w:rPr>
          <w:rFonts w:ascii="Verdana" w:hAnsi="Verdana" w:cs="Arial"/>
          <w:sz w:val="22"/>
          <w:szCs w:val="22"/>
        </w:rPr>
      </w:pPr>
    </w:p>
    <w:p w:rsidR="00E735A1" w:rsidRDefault="00377512">
      <w:pPr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Date of Birth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  <w:t>9</w:t>
      </w:r>
      <w:r>
        <w:rPr>
          <w:rFonts w:ascii="Verdana" w:hAnsi="Verdana" w:cs="Arial"/>
          <w:sz w:val="22"/>
          <w:szCs w:val="22"/>
          <w:vertAlign w:val="superscript"/>
        </w:rPr>
        <w:t>th</w:t>
      </w:r>
      <w:r>
        <w:rPr>
          <w:rFonts w:ascii="Verdana" w:hAnsi="Verdana" w:cs="Arial"/>
          <w:sz w:val="22"/>
          <w:szCs w:val="22"/>
        </w:rPr>
        <w:t xml:space="preserve"> May, 1987 </w:t>
      </w:r>
    </w:p>
    <w:p w:rsidR="00E735A1" w:rsidRDefault="00377512">
      <w:pPr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Father’s Name       :        Mr. </w:t>
      </w:r>
      <w:proofErr w:type="spellStart"/>
      <w:r>
        <w:rPr>
          <w:rFonts w:ascii="Verdana" w:hAnsi="Verdana" w:cs="Arial"/>
          <w:sz w:val="22"/>
          <w:szCs w:val="22"/>
        </w:rPr>
        <w:t>Subhash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Chand</w:t>
      </w:r>
      <w:proofErr w:type="spellEnd"/>
    </w:p>
    <w:p w:rsidR="00E735A1" w:rsidRDefault="00377512">
      <w:pPr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Address  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  <w:t xml:space="preserve"># 190, L.I.G, </w:t>
      </w:r>
      <w:proofErr w:type="spellStart"/>
      <w:r>
        <w:rPr>
          <w:rFonts w:ascii="Verdana" w:hAnsi="Verdana" w:cs="Arial"/>
          <w:sz w:val="22"/>
          <w:szCs w:val="22"/>
        </w:rPr>
        <w:t>Madhuban</w:t>
      </w:r>
      <w:proofErr w:type="spellEnd"/>
      <w:r>
        <w:rPr>
          <w:rFonts w:ascii="Verdana" w:hAnsi="Verdana" w:cs="Arial"/>
          <w:sz w:val="22"/>
          <w:szCs w:val="22"/>
        </w:rPr>
        <w:t xml:space="preserve"> (</w:t>
      </w:r>
      <w:proofErr w:type="spellStart"/>
      <w:r>
        <w:rPr>
          <w:rFonts w:ascii="Verdana" w:hAnsi="Verdana" w:cs="Arial"/>
          <w:sz w:val="22"/>
          <w:szCs w:val="22"/>
        </w:rPr>
        <w:t>Karnal</w:t>
      </w:r>
      <w:proofErr w:type="spellEnd"/>
      <w:r>
        <w:rPr>
          <w:rFonts w:ascii="Verdana" w:hAnsi="Verdana" w:cs="Arial"/>
          <w:sz w:val="22"/>
          <w:szCs w:val="22"/>
        </w:rPr>
        <w:t>), Haryana-132037.</w:t>
      </w:r>
    </w:p>
    <w:p w:rsidR="00E735A1" w:rsidRDefault="00377512">
      <w:pPr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Languages Known</w:t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  <w:t xml:space="preserve">English, Hindi, and Punjabi  </w:t>
      </w:r>
    </w:p>
    <w:p w:rsidR="00E735A1" w:rsidRDefault="00377512">
      <w:pPr>
        <w:spacing w:after="4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Nationality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:</w:t>
      </w:r>
      <w:r>
        <w:rPr>
          <w:rFonts w:ascii="Verdana" w:hAnsi="Verdana" w:cs="Arial"/>
          <w:sz w:val="22"/>
          <w:szCs w:val="22"/>
        </w:rPr>
        <w:tab/>
        <w:t>Indian</w:t>
      </w:r>
    </w:p>
    <w:p w:rsidR="00E735A1" w:rsidRDefault="00377512">
      <w:pPr>
        <w:spacing w:after="4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Marital Status</w:t>
      </w:r>
      <w:r>
        <w:rPr>
          <w:rFonts w:ascii="Verdana" w:hAnsi="Verdana" w:cs="Arial"/>
          <w:bCs/>
          <w:sz w:val="22"/>
          <w:szCs w:val="22"/>
        </w:rPr>
        <w:tab/>
        <w:t>:</w:t>
      </w:r>
      <w:r w:rsidR="005867C4">
        <w:rPr>
          <w:rFonts w:ascii="Verdana" w:hAnsi="Verdana" w:cs="Arial"/>
          <w:sz w:val="22"/>
          <w:szCs w:val="22"/>
        </w:rPr>
        <w:t xml:space="preserve"> </w:t>
      </w:r>
      <w:r w:rsidR="005867C4">
        <w:rPr>
          <w:rFonts w:ascii="Verdana" w:hAnsi="Verdana" w:cs="Arial"/>
          <w:sz w:val="22"/>
          <w:szCs w:val="22"/>
        </w:rPr>
        <w:tab/>
        <w:t>Married</w:t>
      </w:r>
    </w:p>
    <w:p w:rsidR="00E735A1" w:rsidRDefault="00E735A1">
      <w:pPr>
        <w:spacing w:after="40"/>
        <w:jc w:val="both"/>
        <w:rPr>
          <w:rFonts w:ascii="Verdana" w:hAnsi="Verdana" w:cs="Arial"/>
          <w:sz w:val="22"/>
          <w:szCs w:val="22"/>
        </w:rPr>
      </w:pPr>
    </w:p>
    <w:p w:rsidR="00E735A1" w:rsidRDefault="00377512">
      <w:pPr>
        <w:widowControl/>
        <w:pBdr>
          <w:top w:val="single" w:sz="8" w:space="1" w:color="000000"/>
          <w:bottom w:val="single" w:sz="8" w:space="1" w:color="000000"/>
        </w:pBdr>
        <w:suppressAutoHyphens w:val="0"/>
        <w:spacing w:after="4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DECLARATION</w:t>
      </w:r>
    </w:p>
    <w:p w:rsidR="00E735A1" w:rsidRDefault="00E735A1">
      <w:pPr>
        <w:spacing w:after="40"/>
        <w:jc w:val="both"/>
        <w:rPr>
          <w:rFonts w:ascii="Verdana" w:hAnsi="Verdana" w:cs="Arial"/>
          <w:bCs/>
          <w:sz w:val="22"/>
          <w:szCs w:val="22"/>
        </w:rPr>
      </w:pPr>
    </w:p>
    <w:p w:rsidR="00E735A1" w:rsidRDefault="00377512">
      <w:pPr>
        <w:spacing w:after="4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I hereby state that the above information provided is true and correct to the best of my belief.</w:t>
      </w:r>
    </w:p>
    <w:p w:rsidR="00E735A1" w:rsidRDefault="00E735A1">
      <w:pPr>
        <w:spacing w:after="40"/>
        <w:jc w:val="both"/>
        <w:rPr>
          <w:rFonts w:ascii="Verdana" w:hAnsi="Verdana" w:cs="Arial"/>
          <w:bCs/>
          <w:sz w:val="22"/>
          <w:szCs w:val="22"/>
        </w:rPr>
      </w:pPr>
    </w:p>
    <w:p w:rsidR="003F5A4F" w:rsidRDefault="003F5A4F">
      <w:pPr>
        <w:spacing w:after="40"/>
        <w:jc w:val="both"/>
        <w:rPr>
          <w:rFonts w:ascii="Verdana" w:hAnsi="Verdana" w:cs="Arial"/>
          <w:bCs/>
          <w:sz w:val="22"/>
          <w:szCs w:val="22"/>
          <w:u w:val="single"/>
        </w:rPr>
      </w:pPr>
    </w:p>
    <w:p w:rsidR="00E735A1" w:rsidRDefault="00377512">
      <w:pPr>
        <w:spacing w:after="40"/>
        <w:jc w:val="both"/>
      </w:pPr>
      <w:r>
        <w:rPr>
          <w:rFonts w:ascii="Verdana" w:hAnsi="Verdana" w:cs="Arial"/>
          <w:bCs/>
          <w:sz w:val="22"/>
          <w:szCs w:val="22"/>
          <w:u w:val="single"/>
        </w:rPr>
        <w:t>Signature</w:t>
      </w:r>
      <w:r>
        <w:rPr>
          <w:rFonts w:ascii="Verdana" w:hAnsi="Verdana" w:cs="Arial"/>
          <w:bCs/>
          <w:sz w:val="22"/>
          <w:szCs w:val="22"/>
        </w:rPr>
        <w:t xml:space="preserve">:                                                                                        </w:t>
      </w:r>
      <w:r>
        <w:rPr>
          <w:rFonts w:ascii="Verdana" w:hAnsi="Verdana" w:cs="Arial"/>
          <w:bCs/>
          <w:sz w:val="22"/>
          <w:szCs w:val="22"/>
          <w:u w:val="single"/>
        </w:rPr>
        <w:t>Date</w:t>
      </w:r>
      <w:r>
        <w:rPr>
          <w:rFonts w:ascii="Verdana" w:hAnsi="Verdana" w:cs="Arial"/>
          <w:bCs/>
          <w:sz w:val="22"/>
          <w:szCs w:val="22"/>
        </w:rPr>
        <w:t xml:space="preserve">: </w:t>
      </w:r>
    </w:p>
    <w:sectPr w:rsidR="00E735A1" w:rsidSect="00E735A1">
      <w:pgSz w:w="11906" w:h="16838"/>
      <w:pgMar w:top="700" w:right="700" w:bottom="700" w:left="700" w:header="720" w:footer="720" w:gutter="0"/>
      <w:pgBorders>
        <w:top w:val="single" w:sz="40" w:space="12" w:color="000000"/>
        <w:left w:val="single" w:sz="40" w:space="12" w:color="000000"/>
        <w:bottom w:val="single" w:sz="40" w:space="12" w:color="000000"/>
        <w:right w:val="single" w:sz="40" w:space="12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any AMT">
    <w:altName w:val="Arial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8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Symbol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1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1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18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Wingdings"/>
        <w:sz w:val="18"/>
      </w:r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7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6"/>
        <w:szCs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6"/>
        <w:szCs w:val="16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4FF82865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Symbol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7C4"/>
    <w:rsid w:val="00075BFA"/>
    <w:rsid w:val="0011078A"/>
    <w:rsid w:val="0012173E"/>
    <w:rsid w:val="00190AAE"/>
    <w:rsid w:val="0029249C"/>
    <w:rsid w:val="00296453"/>
    <w:rsid w:val="00314C62"/>
    <w:rsid w:val="00343DF7"/>
    <w:rsid w:val="00377512"/>
    <w:rsid w:val="003D1933"/>
    <w:rsid w:val="003F5A4F"/>
    <w:rsid w:val="00471D46"/>
    <w:rsid w:val="0055108A"/>
    <w:rsid w:val="005867C4"/>
    <w:rsid w:val="005B7166"/>
    <w:rsid w:val="006032A2"/>
    <w:rsid w:val="00686C17"/>
    <w:rsid w:val="008066D4"/>
    <w:rsid w:val="008F54A7"/>
    <w:rsid w:val="00917DA7"/>
    <w:rsid w:val="009E5777"/>
    <w:rsid w:val="00A3655F"/>
    <w:rsid w:val="00AA6D68"/>
    <w:rsid w:val="00B11C21"/>
    <w:rsid w:val="00B36418"/>
    <w:rsid w:val="00C90CAD"/>
    <w:rsid w:val="00CA0A73"/>
    <w:rsid w:val="00D101BE"/>
    <w:rsid w:val="00DF1D73"/>
    <w:rsid w:val="00E71F33"/>
    <w:rsid w:val="00E735A1"/>
    <w:rsid w:val="00EF42A9"/>
    <w:rsid w:val="00F74AA0"/>
    <w:rsid w:val="00F858E3"/>
    <w:rsid w:val="00F963A6"/>
    <w:rsid w:val="00FA2D47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A1"/>
    <w:pPr>
      <w:widowControl w:val="0"/>
      <w:suppressAutoHyphens/>
    </w:pPr>
    <w:rPr>
      <w:sz w:val="24"/>
      <w:lang w:val="en-GB" w:eastAsia="zh-CN"/>
    </w:rPr>
  </w:style>
  <w:style w:type="paragraph" w:styleId="Heading2">
    <w:name w:val="heading 2"/>
    <w:basedOn w:val="Normal"/>
    <w:next w:val="Normal"/>
    <w:qFormat/>
    <w:rsid w:val="00E735A1"/>
    <w:pPr>
      <w:keepNext/>
      <w:widowControl/>
      <w:numPr>
        <w:ilvl w:val="1"/>
        <w:numId w:val="1"/>
      </w:numPr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735A1"/>
    <w:rPr>
      <w:rFonts w:ascii="Wingdings" w:hAnsi="Wingdings" w:cs="Wingdings"/>
      <w:sz w:val="18"/>
    </w:rPr>
  </w:style>
  <w:style w:type="character" w:customStyle="1" w:styleId="WW8Num2z0">
    <w:name w:val="WW8Num2z0"/>
    <w:rsid w:val="00E735A1"/>
    <w:rPr>
      <w:rFonts w:ascii="Wingdings" w:hAnsi="Wingdings" w:cs="Wingdings"/>
      <w:sz w:val="18"/>
    </w:rPr>
  </w:style>
  <w:style w:type="character" w:customStyle="1" w:styleId="WW8Num3z0">
    <w:name w:val="WW8Num3z0"/>
    <w:rsid w:val="00E735A1"/>
    <w:rPr>
      <w:rFonts w:ascii="Symbol" w:hAnsi="Symbol" w:cs="Symbol"/>
    </w:rPr>
  </w:style>
  <w:style w:type="character" w:customStyle="1" w:styleId="WW8Num4z0">
    <w:name w:val="WW8Num4z0"/>
    <w:rsid w:val="00E735A1"/>
    <w:rPr>
      <w:rFonts w:ascii="Wingdings" w:hAnsi="Wingdings" w:cs="Wingdings"/>
      <w:sz w:val="18"/>
    </w:rPr>
  </w:style>
  <w:style w:type="character" w:customStyle="1" w:styleId="WW8Num5z0">
    <w:name w:val="WW8Num5z0"/>
    <w:rsid w:val="00E735A1"/>
    <w:rPr>
      <w:rFonts w:ascii="Wingdings" w:hAnsi="Wingdings" w:cs="Wingdings"/>
      <w:sz w:val="18"/>
    </w:rPr>
  </w:style>
  <w:style w:type="character" w:customStyle="1" w:styleId="WW8Num6z0">
    <w:name w:val="WW8Num6z0"/>
    <w:rsid w:val="00E735A1"/>
    <w:rPr>
      <w:rFonts w:ascii="Wingdings 2" w:hAnsi="Wingdings 2" w:cs="Wingdings 2"/>
      <w:sz w:val="18"/>
    </w:rPr>
  </w:style>
  <w:style w:type="character" w:customStyle="1" w:styleId="WW8Num7z0">
    <w:name w:val="WW8Num7z0"/>
    <w:rsid w:val="00E735A1"/>
    <w:rPr>
      <w:rFonts w:ascii="Wingdings 2" w:hAnsi="Wingdings 2" w:cs="Wingdings 2"/>
      <w:sz w:val="18"/>
    </w:rPr>
  </w:style>
  <w:style w:type="character" w:customStyle="1" w:styleId="WW8Num7z1">
    <w:name w:val="WW8Num7z1"/>
    <w:rsid w:val="00E735A1"/>
    <w:rPr>
      <w:rFonts w:ascii="Wingdings" w:hAnsi="Wingdings" w:cs="Wingdings"/>
    </w:rPr>
  </w:style>
  <w:style w:type="character" w:customStyle="1" w:styleId="WW8Num7z2">
    <w:name w:val="WW8Num7z2"/>
    <w:rsid w:val="00E735A1"/>
    <w:rPr>
      <w:rFonts w:ascii="StarSymbol" w:hAnsi="StarSymbol" w:cs="StarSymbol"/>
      <w:sz w:val="16"/>
      <w:szCs w:val="16"/>
    </w:rPr>
  </w:style>
  <w:style w:type="character" w:customStyle="1" w:styleId="WW8Num8z0">
    <w:name w:val="WW8Num8z0"/>
    <w:rsid w:val="00E735A1"/>
    <w:rPr>
      <w:rFonts w:ascii="Wingdings 2" w:hAnsi="Wingdings 2" w:cs="Wingdings 2"/>
      <w:sz w:val="18"/>
    </w:rPr>
  </w:style>
  <w:style w:type="character" w:customStyle="1" w:styleId="WW8Num8z1">
    <w:name w:val="WW8Num8z1"/>
    <w:rsid w:val="00E735A1"/>
    <w:rPr>
      <w:sz w:val="18"/>
    </w:rPr>
  </w:style>
  <w:style w:type="character" w:customStyle="1" w:styleId="WW8Num8z2">
    <w:name w:val="WW8Num8z2"/>
    <w:rsid w:val="00E735A1"/>
    <w:rPr>
      <w:rFonts w:ascii="Wingdings" w:hAnsi="Wingdings" w:cs="Wingdings"/>
    </w:rPr>
  </w:style>
  <w:style w:type="character" w:customStyle="1" w:styleId="WW8Num9z0">
    <w:name w:val="WW8Num9z0"/>
    <w:rsid w:val="00E735A1"/>
    <w:rPr>
      <w:rFonts w:ascii="Wingdings 2" w:hAnsi="Wingdings 2" w:cs="Wingdings 2"/>
      <w:sz w:val="18"/>
    </w:rPr>
  </w:style>
  <w:style w:type="character" w:customStyle="1" w:styleId="WW8Num9z1">
    <w:name w:val="WW8Num9z1"/>
    <w:rsid w:val="00E735A1"/>
    <w:rPr>
      <w:rFonts w:ascii="Courier New" w:hAnsi="Courier New" w:cs="Courier New"/>
    </w:rPr>
  </w:style>
  <w:style w:type="character" w:customStyle="1" w:styleId="WW8Num9z2">
    <w:name w:val="WW8Num9z2"/>
    <w:rsid w:val="00E735A1"/>
    <w:rPr>
      <w:rFonts w:ascii="Wingdings" w:hAnsi="Wingdings" w:cs="Wingdings"/>
    </w:rPr>
  </w:style>
  <w:style w:type="character" w:customStyle="1" w:styleId="WW8Num11z0">
    <w:name w:val="WW8Num11z0"/>
    <w:rsid w:val="00E735A1"/>
    <w:rPr>
      <w:rFonts w:ascii="Symbol" w:hAnsi="Symbol" w:cs="Wingdings"/>
    </w:rPr>
  </w:style>
  <w:style w:type="character" w:customStyle="1" w:styleId="WW8Num12z0">
    <w:name w:val="WW8Num12z0"/>
    <w:rsid w:val="00E735A1"/>
    <w:rPr>
      <w:rFonts w:ascii="Symbol" w:hAnsi="Symbol" w:cs="Symbol"/>
      <w:sz w:val="20"/>
    </w:rPr>
  </w:style>
  <w:style w:type="character" w:customStyle="1" w:styleId="WW8Num12z1">
    <w:name w:val="WW8Num12z1"/>
    <w:rsid w:val="00E735A1"/>
    <w:rPr>
      <w:rFonts w:ascii="Courier New" w:hAnsi="Courier New" w:cs="Courier New"/>
    </w:rPr>
  </w:style>
  <w:style w:type="character" w:customStyle="1" w:styleId="WW8Num12z2">
    <w:name w:val="WW8Num12z2"/>
    <w:rsid w:val="00E735A1"/>
    <w:rPr>
      <w:rFonts w:ascii="Wingdings" w:hAnsi="Wingdings" w:cs="Wingdings"/>
    </w:rPr>
  </w:style>
  <w:style w:type="character" w:customStyle="1" w:styleId="Absatz-Standardschriftart">
    <w:name w:val="Absatz-Standardschriftart"/>
    <w:rsid w:val="00E735A1"/>
  </w:style>
  <w:style w:type="character" w:customStyle="1" w:styleId="WW-Absatz-Standardschriftart">
    <w:name w:val="WW-Absatz-Standardschriftart"/>
    <w:rsid w:val="00E735A1"/>
  </w:style>
  <w:style w:type="character" w:customStyle="1" w:styleId="WW-Absatz-Standardschriftart1">
    <w:name w:val="WW-Absatz-Standardschriftart1"/>
    <w:rsid w:val="00E735A1"/>
  </w:style>
  <w:style w:type="character" w:customStyle="1" w:styleId="WW-Absatz-Standardschriftart11">
    <w:name w:val="WW-Absatz-Standardschriftart11"/>
    <w:rsid w:val="00E735A1"/>
  </w:style>
  <w:style w:type="character" w:customStyle="1" w:styleId="WW-Absatz-Standardschriftart111">
    <w:name w:val="WW-Absatz-Standardschriftart111"/>
    <w:rsid w:val="00E735A1"/>
  </w:style>
  <w:style w:type="character" w:customStyle="1" w:styleId="WW-Absatz-Standardschriftart1111">
    <w:name w:val="WW-Absatz-Standardschriftart1111"/>
    <w:rsid w:val="00E735A1"/>
  </w:style>
  <w:style w:type="character" w:customStyle="1" w:styleId="WW-Absatz-Standardschriftart11111">
    <w:name w:val="WW-Absatz-Standardschriftart11111"/>
    <w:rsid w:val="00E735A1"/>
  </w:style>
  <w:style w:type="character" w:customStyle="1" w:styleId="WW-Absatz-Standardschriftart111111">
    <w:name w:val="WW-Absatz-Standardschriftart111111"/>
    <w:rsid w:val="00E735A1"/>
  </w:style>
  <w:style w:type="character" w:customStyle="1" w:styleId="WW-Absatz-Standardschriftart1111111">
    <w:name w:val="WW-Absatz-Standardschriftart1111111"/>
    <w:rsid w:val="00E735A1"/>
  </w:style>
  <w:style w:type="character" w:customStyle="1" w:styleId="WW-Absatz-Standardschriftart11111111">
    <w:name w:val="WW-Absatz-Standardschriftart11111111"/>
    <w:rsid w:val="00E735A1"/>
  </w:style>
  <w:style w:type="character" w:customStyle="1" w:styleId="WW-Absatz-Standardschriftart111111111">
    <w:name w:val="WW-Absatz-Standardschriftart111111111"/>
    <w:rsid w:val="00E735A1"/>
  </w:style>
  <w:style w:type="character" w:customStyle="1" w:styleId="WW-Absatz-Standardschriftart1111111111">
    <w:name w:val="WW-Absatz-Standardschriftart1111111111"/>
    <w:rsid w:val="00E735A1"/>
  </w:style>
  <w:style w:type="character" w:customStyle="1" w:styleId="WW-Absatz-Standardschriftart11111111111">
    <w:name w:val="WW-Absatz-Standardschriftart11111111111"/>
    <w:rsid w:val="00E735A1"/>
  </w:style>
  <w:style w:type="character" w:customStyle="1" w:styleId="WW8Num3z1">
    <w:name w:val="WW8Num3z1"/>
    <w:rsid w:val="00E735A1"/>
    <w:rPr>
      <w:rFonts w:ascii="Wingdings" w:hAnsi="Wingdings" w:cs="Wingdings"/>
      <w:sz w:val="20"/>
      <w:szCs w:val="22"/>
    </w:rPr>
  </w:style>
  <w:style w:type="character" w:customStyle="1" w:styleId="WW8Num3z2">
    <w:name w:val="WW8Num3z2"/>
    <w:rsid w:val="00E735A1"/>
    <w:rPr>
      <w:rFonts w:ascii="Wingdings" w:hAnsi="Wingdings" w:cs="Wingdings"/>
    </w:rPr>
  </w:style>
  <w:style w:type="character" w:customStyle="1" w:styleId="WW8Num3z4">
    <w:name w:val="WW8Num3z4"/>
    <w:rsid w:val="00E735A1"/>
    <w:rPr>
      <w:rFonts w:ascii="Courier New" w:hAnsi="Courier New" w:cs="Courier New"/>
    </w:rPr>
  </w:style>
  <w:style w:type="character" w:customStyle="1" w:styleId="WW8Num10z0">
    <w:name w:val="WW8Num10z0"/>
    <w:rsid w:val="00E735A1"/>
    <w:rPr>
      <w:rFonts w:ascii="Wingdings" w:hAnsi="Wingdings" w:cs="Wingdings"/>
      <w:sz w:val="18"/>
    </w:rPr>
  </w:style>
  <w:style w:type="character" w:customStyle="1" w:styleId="WW8Num13z0">
    <w:name w:val="WW8Num13z0"/>
    <w:rsid w:val="00E735A1"/>
    <w:rPr>
      <w:rFonts w:ascii="Wingdings" w:hAnsi="Wingdings" w:cs="Wingdings"/>
      <w:sz w:val="18"/>
    </w:rPr>
  </w:style>
  <w:style w:type="character" w:customStyle="1" w:styleId="WW8Num13z1">
    <w:name w:val="WW8Num13z1"/>
    <w:rsid w:val="00E735A1"/>
    <w:rPr>
      <w:rFonts w:ascii="Courier New" w:hAnsi="Courier New" w:cs="Courier New"/>
    </w:rPr>
  </w:style>
  <w:style w:type="character" w:customStyle="1" w:styleId="WW8Num13z2">
    <w:name w:val="WW8Num13z2"/>
    <w:rsid w:val="00E735A1"/>
    <w:rPr>
      <w:rFonts w:ascii="Wingdings" w:hAnsi="Wingdings" w:cs="Wingdings"/>
    </w:rPr>
  </w:style>
  <w:style w:type="character" w:customStyle="1" w:styleId="WW8Num13z3">
    <w:name w:val="WW8Num13z3"/>
    <w:rsid w:val="00E735A1"/>
    <w:rPr>
      <w:rFonts w:ascii="Symbol" w:hAnsi="Symbol" w:cs="Symbol"/>
    </w:rPr>
  </w:style>
  <w:style w:type="character" w:customStyle="1" w:styleId="WW8Num14z0">
    <w:name w:val="WW8Num14z0"/>
    <w:rsid w:val="00E735A1"/>
    <w:rPr>
      <w:rFonts w:ascii="Courier New" w:hAnsi="Courier New" w:cs="Courier New"/>
    </w:rPr>
  </w:style>
  <w:style w:type="character" w:customStyle="1" w:styleId="WW8Num14z2">
    <w:name w:val="WW8Num14z2"/>
    <w:rsid w:val="00E735A1"/>
    <w:rPr>
      <w:rFonts w:ascii="Wingdings" w:hAnsi="Wingdings" w:cs="Wingdings"/>
    </w:rPr>
  </w:style>
  <w:style w:type="character" w:customStyle="1" w:styleId="WW8Num14z3">
    <w:name w:val="WW8Num14z3"/>
    <w:rsid w:val="00E735A1"/>
    <w:rPr>
      <w:rFonts w:ascii="Symbol" w:hAnsi="Symbol" w:cs="Symbol"/>
    </w:rPr>
  </w:style>
  <w:style w:type="character" w:customStyle="1" w:styleId="WW8Num16z0">
    <w:name w:val="WW8Num16z0"/>
    <w:rsid w:val="00E735A1"/>
    <w:rPr>
      <w:rFonts w:ascii="Wingdings" w:hAnsi="Wingdings" w:cs="Wingdings"/>
    </w:rPr>
  </w:style>
  <w:style w:type="character" w:customStyle="1" w:styleId="WW8Num17z0">
    <w:name w:val="WW8Num17z0"/>
    <w:rsid w:val="00E735A1"/>
    <w:rPr>
      <w:rFonts w:ascii="Wingdings" w:hAnsi="Wingdings" w:cs="Wingdings"/>
      <w:sz w:val="20"/>
    </w:rPr>
  </w:style>
  <w:style w:type="character" w:customStyle="1" w:styleId="WW8Num18z0">
    <w:name w:val="WW8Num18z0"/>
    <w:rsid w:val="00E735A1"/>
    <w:rPr>
      <w:rFonts w:ascii="Symbol" w:hAnsi="Symbol" w:cs="Symbol"/>
    </w:rPr>
  </w:style>
  <w:style w:type="character" w:customStyle="1" w:styleId="WW8Num18z1">
    <w:name w:val="WW8Num18z1"/>
    <w:rsid w:val="00E735A1"/>
    <w:rPr>
      <w:rFonts w:ascii="Courier New" w:hAnsi="Courier New" w:cs="Courier New"/>
    </w:rPr>
  </w:style>
  <w:style w:type="character" w:customStyle="1" w:styleId="WW8Num18z2">
    <w:name w:val="WW8Num18z2"/>
    <w:rsid w:val="00E735A1"/>
    <w:rPr>
      <w:rFonts w:ascii="Wingdings" w:hAnsi="Wingdings" w:cs="Wingdings"/>
    </w:rPr>
  </w:style>
  <w:style w:type="character" w:customStyle="1" w:styleId="WW8Num19z0">
    <w:name w:val="WW8Num19z0"/>
    <w:rsid w:val="00E735A1"/>
    <w:rPr>
      <w:rFonts w:ascii="Wingdings" w:hAnsi="Wingdings" w:cs="Wingdings"/>
    </w:rPr>
  </w:style>
  <w:style w:type="character" w:customStyle="1" w:styleId="WW8Num19z1">
    <w:name w:val="WW8Num19z1"/>
    <w:rsid w:val="00E735A1"/>
    <w:rPr>
      <w:rFonts w:ascii="Courier New" w:hAnsi="Courier New" w:cs="Courier New"/>
    </w:rPr>
  </w:style>
  <w:style w:type="character" w:customStyle="1" w:styleId="WW8Num19z3">
    <w:name w:val="WW8Num19z3"/>
    <w:rsid w:val="00E735A1"/>
    <w:rPr>
      <w:rFonts w:ascii="Symbol" w:hAnsi="Symbol" w:cs="Symbol"/>
    </w:rPr>
  </w:style>
  <w:style w:type="character" w:customStyle="1" w:styleId="WW8Num20z0">
    <w:name w:val="WW8Num20z0"/>
    <w:rsid w:val="00E735A1"/>
    <w:rPr>
      <w:rFonts w:ascii="Wingdings" w:hAnsi="Wingdings" w:cs="Wingdings"/>
      <w:sz w:val="18"/>
    </w:rPr>
  </w:style>
  <w:style w:type="character" w:customStyle="1" w:styleId="WW8Num20z1">
    <w:name w:val="WW8Num20z1"/>
    <w:rsid w:val="00E735A1"/>
    <w:rPr>
      <w:rFonts w:ascii="Courier New" w:hAnsi="Courier New" w:cs="Courier New"/>
    </w:rPr>
  </w:style>
  <w:style w:type="character" w:customStyle="1" w:styleId="WW8Num20z2">
    <w:name w:val="WW8Num20z2"/>
    <w:rsid w:val="00E735A1"/>
    <w:rPr>
      <w:rFonts w:ascii="Wingdings" w:hAnsi="Wingdings" w:cs="Wingdings"/>
    </w:rPr>
  </w:style>
  <w:style w:type="character" w:customStyle="1" w:styleId="WW8Num20z3">
    <w:name w:val="WW8Num20z3"/>
    <w:rsid w:val="00E735A1"/>
    <w:rPr>
      <w:rFonts w:ascii="Symbol" w:hAnsi="Symbol" w:cs="Symbol"/>
    </w:rPr>
  </w:style>
  <w:style w:type="character" w:customStyle="1" w:styleId="WW8Num21z0">
    <w:name w:val="WW8Num21z0"/>
    <w:rsid w:val="00E735A1"/>
    <w:rPr>
      <w:rFonts w:ascii="Courier New" w:hAnsi="Courier New" w:cs="Courier New"/>
    </w:rPr>
  </w:style>
  <w:style w:type="character" w:customStyle="1" w:styleId="WW8Num21z2">
    <w:name w:val="WW8Num21z2"/>
    <w:rsid w:val="00E735A1"/>
    <w:rPr>
      <w:rFonts w:ascii="Wingdings" w:hAnsi="Wingdings" w:cs="Wingdings"/>
    </w:rPr>
  </w:style>
  <w:style w:type="character" w:customStyle="1" w:styleId="WW8Num21z3">
    <w:name w:val="WW8Num21z3"/>
    <w:rsid w:val="00E735A1"/>
    <w:rPr>
      <w:rFonts w:ascii="Symbol" w:hAnsi="Symbol" w:cs="Symbol"/>
    </w:rPr>
  </w:style>
  <w:style w:type="character" w:customStyle="1" w:styleId="WW8Num23z0">
    <w:name w:val="WW8Num23z0"/>
    <w:rsid w:val="00E735A1"/>
    <w:rPr>
      <w:rFonts w:ascii="Symbol" w:hAnsi="Symbol" w:cs="Symbol"/>
      <w:sz w:val="20"/>
    </w:rPr>
  </w:style>
  <w:style w:type="character" w:customStyle="1" w:styleId="WW8Num24z0">
    <w:name w:val="WW8Num24z0"/>
    <w:rsid w:val="00E735A1"/>
    <w:rPr>
      <w:rFonts w:ascii="Wingdings" w:hAnsi="Wingdings" w:cs="Wingdings"/>
      <w:sz w:val="20"/>
    </w:rPr>
  </w:style>
  <w:style w:type="character" w:customStyle="1" w:styleId="WW8Num25z0">
    <w:name w:val="WW8Num25z0"/>
    <w:rsid w:val="00E735A1"/>
    <w:rPr>
      <w:rFonts w:ascii="Symbol" w:hAnsi="Symbol" w:cs="Symbol"/>
      <w:color w:val="auto"/>
      <w:sz w:val="20"/>
      <w:szCs w:val="20"/>
    </w:rPr>
  </w:style>
  <w:style w:type="character" w:customStyle="1" w:styleId="WW8Num25z1">
    <w:name w:val="WW8Num25z1"/>
    <w:rsid w:val="00E735A1"/>
    <w:rPr>
      <w:rFonts w:ascii="Courier New" w:hAnsi="Courier New" w:cs="Courier New"/>
    </w:rPr>
  </w:style>
  <w:style w:type="character" w:customStyle="1" w:styleId="WW8Num25z2">
    <w:name w:val="WW8Num25z2"/>
    <w:rsid w:val="00E735A1"/>
    <w:rPr>
      <w:rFonts w:ascii="Wingdings" w:hAnsi="Wingdings" w:cs="Wingdings"/>
    </w:rPr>
  </w:style>
  <w:style w:type="character" w:customStyle="1" w:styleId="WW8Num25z3">
    <w:name w:val="WW8Num25z3"/>
    <w:rsid w:val="00E735A1"/>
    <w:rPr>
      <w:rFonts w:ascii="Symbol" w:hAnsi="Symbol" w:cs="Symbol"/>
    </w:rPr>
  </w:style>
  <w:style w:type="character" w:customStyle="1" w:styleId="WW8Num26z0">
    <w:name w:val="WW8Num26z0"/>
    <w:rsid w:val="00E735A1"/>
    <w:rPr>
      <w:rFonts w:ascii="Wingdings" w:hAnsi="Wingdings" w:cs="Wingdings"/>
      <w:sz w:val="18"/>
    </w:rPr>
  </w:style>
  <w:style w:type="character" w:customStyle="1" w:styleId="WW8Num26z1">
    <w:name w:val="WW8Num26z1"/>
    <w:rsid w:val="00E735A1"/>
    <w:rPr>
      <w:rFonts w:ascii="Wingdings" w:hAnsi="Wingdings" w:cs="Wingdings"/>
    </w:rPr>
  </w:style>
  <w:style w:type="character" w:customStyle="1" w:styleId="WW8Num26z3">
    <w:name w:val="WW8Num26z3"/>
    <w:rsid w:val="00E735A1"/>
    <w:rPr>
      <w:rFonts w:ascii="Symbol" w:hAnsi="Symbol" w:cs="Symbol"/>
    </w:rPr>
  </w:style>
  <w:style w:type="character" w:customStyle="1" w:styleId="WW8Num27z0">
    <w:name w:val="WW8Num27z0"/>
    <w:rsid w:val="00E735A1"/>
    <w:rPr>
      <w:rFonts w:ascii="Wingdings" w:hAnsi="Wingdings" w:cs="Wingdings"/>
    </w:rPr>
  </w:style>
  <w:style w:type="character" w:customStyle="1" w:styleId="WW8Num27z1">
    <w:name w:val="WW8Num27z1"/>
    <w:rsid w:val="00E735A1"/>
    <w:rPr>
      <w:rFonts w:ascii="Courier New" w:hAnsi="Courier New" w:cs="Courier New"/>
    </w:rPr>
  </w:style>
  <w:style w:type="character" w:customStyle="1" w:styleId="WW8Num27z3">
    <w:name w:val="WW8Num27z3"/>
    <w:rsid w:val="00E735A1"/>
    <w:rPr>
      <w:rFonts w:ascii="Symbol" w:hAnsi="Symbol" w:cs="Symbol"/>
    </w:rPr>
  </w:style>
  <w:style w:type="character" w:customStyle="1" w:styleId="WW8Num28z0">
    <w:name w:val="WW8Num28z0"/>
    <w:rsid w:val="00E735A1"/>
    <w:rPr>
      <w:rFonts w:ascii="Wingdings" w:hAnsi="Wingdings" w:cs="Wingdings"/>
    </w:rPr>
  </w:style>
  <w:style w:type="character" w:customStyle="1" w:styleId="WW8Num28z3">
    <w:name w:val="WW8Num28z3"/>
    <w:rsid w:val="00E735A1"/>
    <w:rPr>
      <w:rFonts w:ascii="Symbol" w:hAnsi="Symbol" w:cs="Symbol"/>
    </w:rPr>
  </w:style>
  <w:style w:type="character" w:customStyle="1" w:styleId="WW8Num29z0">
    <w:name w:val="WW8Num29z0"/>
    <w:rsid w:val="00E735A1"/>
    <w:rPr>
      <w:rFonts w:ascii="Wingdings" w:hAnsi="Wingdings" w:cs="Wingdings"/>
      <w:color w:val="000000"/>
    </w:rPr>
  </w:style>
  <w:style w:type="character" w:customStyle="1" w:styleId="WW8Num29z1">
    <w:name w:val="WW8Num29z1"/>
    <w:rsid w:val="00E735A1"/>
    <w:rPr>
      <w:rFonts w:ascii="Courier New" w:hAnsi="Courier New" w:cs="Courier New"/>
    </w:rPr>
  </w:style>
  <w:style w:type="character" w:customStyle="1" w:styleId="WW8Num29z2">
    <w:name w:val="WW8Num29z2"/>
    <w:rsid w:val="00E735A1"/>
    <w:rPr>
      <w:rFonts w:ascii="Wingdings" w:hAnsi="Wingdings" w:cs="Wingdings"/>
    </w:rPr>
  </w:style>
  <w:style w:type="character" w:customStyle="1" w:styleId="WW8Num29z3">
    <w:name w:val="WW8Num29z3"/>
    <w:rsid w:val="00E735A1"/>
    <w:rPr>
      <w:rFonts w:ascii="Symbol" w:hAnsi="Symbol" w:cs="Symbol"/>
    </w:rPr>
  </w:style>
  <w:style w:type="character" w:customStyle="1" w:styleId="WW8Num30z0">
    <w:name w:val="WW8Num30z0"/>
    <w:rsid w:val="00E735A1"/>
    <w:rPr>
      <w:rFonts w:ascii="Wingdings" w:hAnsi="Wingdings" w:cs="Wingdings"/>
      <w:color w:val="000000"/>
    </w:rPr>
  </w:style>
  <w:style w:type="character" w:customStyle="1" w:styleId="WW8Num30z1">
    <w:name w:val="WW8Num30z1"/>
    <w:rsid w:val="00E735A1"/>
    <w:rPr>
      <w:rFonts w:ascii="Courier New" w:hAnsi="Courier New" w:cs="Courier New"/>
    </w:rPr>
  </w:style>
  <w:style w:type="character" w:customStyle="1" w:styleId="WW8Num31z0">
    <w:name w:val="WW8Num31z0"/>
    <w:rsid w:val="00E735A1"/>
    <w:rPr>
      <w:rFonts w:ascii="Wingdings" w:hAnsi="Wingdings" w:cs="Wingdings"/>
      <w:sz w:val="20"/>
    </w:rPr>
  </w:style>
  <w:style w:type="character" w:customStyle="1" w:styleId="WW8Num32z0">
    <w:name w:val="WW8Num32z0"/>
    <w:rsid w:val="00E735A1"/>
    <w:rPr>
      <w:rFonts w:ascii="Wingdings" w:hAnsi="Wingdings" w:cs="Wingdings"/>
      <w:sz w:val="20"/>
    </w:rPr>
  </w:style>
  <w:style w:type="character" w:customStyle="1" w:styleId="WW8Num33z0">
    <w:name w:val="WW8Num33z0"/>
    <w:rsid w:val="00E735A1"/>
    <w:rPr>
      <w:rFonts w:ascii="Wingdings" w:hAnsi="Wingdings" w:cs="Wingdings"/>
      <w:sz w:val="20"/>
    </w:rPr>
  </w:style>
  <w:style w:type="character" w:customStyle="1" w:styleId="WW8Num33z1">
    <w:name w:val="WW8Num33z1"/>
    <w:rsid w:val="00E735A1"/>
    <w:rPr>
      <w:rFonts w:ascii="Courier New" w:hAnsi="Courier New" w:cs="Courier New"/>
    </w:rPr>
  </w:style>
  <w:style w:type="character" w:customStyle="1" w:styleId="WW8Num33z2">
    <w:name w:val="WW8Num33z2"/>
    <w:rsid w:val="00E735A1"/>
    <w:rPr>
      <w:rFonts w:ascii="Wingdings" w:hAnsi="Wingdings" w:cs="Wingdings"/>
    </w:rPr>
  </w:style>
  <w:style w:type="character" w:customStyle="1" w:styleId="WW8Num33z3">
    <w:name w:val="WW8Num33z3"/>
    <w:rsid w:val="00E735A1"/>
    <w:rPr>
      <w:rFonts w:ascii="Symbol" w:hAnsi="Symbol" w:cs="Symbol"/>
    </w:rPr>
  </w:style>
  <w:style w:type="character" w:customStyle="1" w:styleId="WW8Num34z0">
    <w:name w:val="WW8Num34z0"/>
    <w:rsid w:val="00E735A1"/>
    <w:rPr>
      <w:rFonts w:ascii="Wingdings" w:hAnsi="Wingdings" w:cs="Wingdings"/>
      <w:sz w:val="22"/>
      <w:szCs w:val="22"/>
    </w:rPr>
  </w:style>
  <w:style w:type="character" w:customStyle="1" w:styleId="WW8Num34z1">
    <w:name w:val="WW8Num34z1"/>
    <w:rsid w:val="00E735A1"/>
    <w:rPr>
      <w:rFonts w:ascii="Courier New" w:hAnsi="Courier New" w:cs="Courier New"/>
    </w:rPr>
  </w:style>
  <w:style w:type="character" w:customStyle="1" w:styleId="WW8Num34z2">
    <w:name w:val="WW8Num34z2"/>
    <w:rsid w:val="00E735A1"/>
    <w:rPr>
      <w:rFonts w:ascii="Wingdings" w:hAnsi="Wingdings" w:cs="Wingdings"/>
    </w:rPr>
  </w:style>
  <w:style w:type="character" w:customStyle="1" w:styleId="WW8Num34z3">
    <w:name w:val="WW8Num34z3"/>
    <w:rsid w:val="00E735A1"/>
    <w:rPr>
      <w:rFonts w:ascii="Symbol" w:hAnsi="Symbol" w:cs="Symbol"/>
    </w:rPr>
  </w:style>
  <w:style w:type="character" w:customStyle="1" w:styleId="WW8Num35z0">
    <w:name w:val="WW8Num35z0"/>
    <w:rsid w:val="00E735A1"/>
    <w:rPr>
      <w:rFonts w:ascii="Wingdings" w:hAnsi="Wingdings" w:cs="Wingdings"/>
      <w:color w:val="auto"/>
    </w:rPr>
  </w:style>
  <w:style w:type="character" w:customStyle="1" w:styleId="WW8Num36z0">
    <w:name w:val="WW8Num36z0"/>
    <w:rsid w:val="00E735A1"/>
    <w:rPr>
      <w:rFonts w:ascii="Symbol" w:hAnsi="Symbol" w:cs="Symbol"/>
    </w:rPr>
  </w:style>
  <w:style w:type="character" w:customStyle="1" w:styleId="WW8Num36z1">
    <w:name w:val="WW8Num36z1"/>
    <w:rsid w:val="00E735A1"/>
    <w:rPr>
      <w:rFonts w:ascii="Courier New" w:hAnsi="Courier New" w:cs="Courier New"/>
    </w:rPr>
  </w:style>
  <w:style w:type="character" w:customStyle="1" w:styleId="WW8Num36z2">
    <w:name w:val="WW8Num36z2"/>
    <w:rsid w:val="00E735A1"/>
    <w:rPr>
      <w:rFonts w:ascii="Wingdings" w:hAnsi="Wingdings" w:cs="Wingdings"/>
    </w:rPr>
  </w:style>
  <w:style w:type="character" w:customStyle="1" w:styleId="WW8Num37z0">
    <w:name w:val="WW8Num37z0"/>
    <w:rsid w:val="00E735A1"/>
    <w:rPr>
      <w:rFonts w:ascii="Wingdings" w:hAnsi="Wingdings" w:cs="Wingdings"/>
      <w:sz w:val="18"/>
    </w:rPr>
  </w:style>
  <w:style w:type="character" w:customStyle="1" w:styleId="WW8Num37z1">
    <w:name w:val="WW8Num37z1"/>
    <w:rsid w:val="00E735A1"/>
    <w:rPr>
      <w:rFonts w:ascii="Courier New" w:hAnsi="Courier New" w:cs="Courier New"/>
    </w:rPr>
  </w:style>
  <w:style w:type="character" w:customStyle="1" w:styleId="WW8Num37z2">
    <w:name w:val="WW8Num37z2"/>
    <w:rsid w:val="00E735A1"/>
    <w:rPr>
      <w:rFonts w:ascii="Wingdings" w:hAnsi="Wingdings" w:cs="Wingdings"/>
    </w:rPr>
  </w:style>
  <w:style w:type="character" w:customStyle="1" w:styleId="WW8Num37z3">
    <w:name w:val="WW8Num37z3"/>
    <w:rsid w:val="00E735A1"/>
    <w:rPr>
      <w:rFonts w:ascii="Symbol" w:hAnsi="Symbol" w:cs="Symbol"/>
    </w:rPr>
  </w:style>
  <w:style w:type="character" w:customStyle="1" w:styleId="WW8Num38z0">
    <w:name w:val="WW8Num38z0"/>
    <w:rsid w:val="00E735A1"/>
    <w:rPr>
      <w:rFonts w:ascii="Wingdings" w:hAnsi="Wingdings" w:cs="Wingdings"/>
    </w:rPr>
  </w:style>
  <w:style w:type="character" w:customStyle="1" w:styleId="WW8Num38z3">
    <w:name w:val="WW8Num38z3"/>
    <w:rsid w:val="00E735A1"/>
    <w:rPr>
      <w:rFonts w:ascii="Symbol" w:hAnsi="Symbol" w:cs="Symbol"/>
    </w:rPr>
  </w:style>
  <w:style w:type="character" w:customStyle="1" w:styleId="WW8Num39z0">
    <w:name w:val="WW8Num39z0"/>
    <w:rsid w:val="00E735A1"/>
    <w:rPr>
      <w:rFonts w:ascii="Symbol" w:hAnsi="Symbol" w:cs="Symbol"/>
    </w:rPr>
  </w:style>
  <w:style w:type="character" w:customStyle="1" w:styleId="WW8Num39z1">
    <w:name w:val="WW8Num39z1"/>
    <w:rsid w:val="00E735A1"/>
    <w:rPr>
      <w:rFonts w:ascii="Courier New" w:hAnsi="Courier New" w:cs="Courier New"/>
    </w:rPr>
  </w:style>
  <w:style w:type="character" w:customStyle="1" w:styleId="WW8Num39z2">
    <w:name w:val="WW8Num39z2"/>
    <w:rsid w:val="00E735A1"/>
    <w:rPr>
      <w:rFonts w:ascii="Wingdings" w:hAnsi="Wingdings" w:cs="Wingdings"/>
    </w:rPr>
  </w:style>
  <w:style w:type="character" w:customStyle="1" w:styleId="WW8Num40z0">
    <w:name w:val="WW8Num40z0"/>
    <w:rsid w:val="00E735A1"/>
    <w:rPr>
      <w:rFonts w:ascii="Wingdings" w:hAnsi="Wingdings" w:cs="Wingdings"/>
      <w:sz w:val="18"/>
    </w:rPr>
  </w:style>
  <w:style w:type="character" w:customStyle="1" w:styleId="WW8Num40z1">
    <w:name w:val="WW8Num40z1"/>
    <w:rsid w:val="00E735A1"/>
    <w:rPr>
      <w:rFonts w:ascii="Courier New" w:hAnsi="Courier New" w:cs="Courier New"/>
    </w:rPr>
  </w:style>
  <w:style w:type="character" w:customStyle="1" w:styleId="WW8Num40z2">
    <w:name w:val="WW8Num40z2"/>
    <w:rsid w:val="00E735A1"/>
    <w:rPr>
      <w:rFonts w:ascii="Wingdings" w:hAnsi="Wingdings" w:cs="Wingdings"/>
    </w:rPr>
  </w:style>
  <w:style w:type="character" w:customStyle="1" w:styleId="WW8Num40z3">
    <w:name w:val="WW8Num40z3"/>
    <w:rsid w:val="00E735A1"/>
    <w:rPr>
      <w:rFonts w:ascii="Symbol" w:hAnsi="Symbol" w:cs="Symbol"/>
    </w:rPr>
  </w:style>
  <w:style w:type="character" w:customStyle="1" w:styleId="WW8Num42z0">
    <w:name w:val="WW8Num42z0"/>
    <w:rsid w:val="00E735A1"/>
    <w:rPr>
      <w:rFonts w:ascii="Wingdings" w:hAnsi="Wingdings" w:cs="Wingdings"/>
    </w:rPr>
  </w:style>
  <w:style w:type="character" w:customStyle="1" w:styleId="WW8Num42z1">
    <w:name w:val="WW8Num42z1"/>
    <w:rsid w:val="00E735A1"/>
    <w:rPr>
      <w:rFonts w:ascii="Wingdings" w:hAnsi="Wingdings" w:cs="Wingdings"/>
      <w:sz w:val="18"/>
    </w:rPr>
  </w:style>
  <w:style w:type="character" w:customStyle="1" w:styleId="WW8Num42z3">
    <w:name w:val="WW8Num42z3"/>
    <w:rsid w:val="00E735A1"/>
    <w:rPr>
      <w:rFonts w:ascii="Symbol" w:hAnsi="Symbol" w:cs="Symbol"/>
    </w:rPr>
  </w:style>
  <w:style w:type="character" w:customStyle="1" w:styleId="WW8Num43z0">
    <w:name w:val="WW8Num43z0"/>
    <w:rsid w:val="00E735A1"/>
    <w:rPr>
      <w:rFonts w:ascii="Wingdings" w:hAnsi="Wingdings" w:cs="Wingdings"/>
      <w:sz w:val="18"/>
    </w:rPr>
  </w:style>
  <w:style w:type="character" w:customStyle="1" w:styleId="WW8Num43z1">
    <w:name w:val="WW8Num43z1"/>
    <w:rsid w:val="00E735A1"/>
    <w:rPr>
      <w:rFonts w:ascii="Courier New" w:hAnsi="Courier New" w:cs="Courier New"/>
    </w:rPr>
  </w:style>
  <w:style w:type="character" w:customStyle="1" w:styleId="WW8Num43z2">
    <w:name w:val="WW8Num43z2"/>
    <w:rsid w:val="00E735A1"/>
    <w:rPr>
      <w:rFonts w:ascii="Wingdings" w:hAnsi="Wingdings" w:cs="Wingdings"/>
    </w:rPr>
  </w:style>
  <w:style w:type="character" w:customStyle="1" w:styleId="WW8Num43z3">
    <w:name w:val="WW8Num43z3"/>
    <w:rsid w:val="00E735A1"/>
    <w:rPr>
      <w:rFonts w:ascii="Symbol" w:hAnsi="Symbol" w:cs="Symbol"/>
    </w:rPr>
  </w:style>
  <w:style w:type="character" w:customStyle="1" w:styleId="WW8Num46z0">
    <w:name w:val="WW8Num46z0"/>
    <w:rsid w:val="00E735A1"/>
    <w:rPr>
      <w:rFonts w:ascii="Symbol" w:hAnsi="Symbol" w:cs="Symbol"/>
    </w:rPr>
  </w:style>
  <w:style w:type="character" w:customStyle="1" w:styleId="WW8Num46z1">
    <w:name w:val="WW8Num46z1"/>
    <w:rsid w:val="00E735A1"/>
    <w:rPr>
      <w:rFonts w:ascii="Courier New" w:hAnsi="Courier New" w:cs="Courier New"/>
    </w:rPr>
  </w:style>
  <w:style w:type="character" w:customStyle="1" w:styleId="WW8Num46z2">
    <w:name w:val="WW8Num46z2"/>
    <w:rsid w:val="00E735A1"/>
    <w:rPr>
      <w:rFonts w:ascii="Wingdings" w:hAnsi="Wingdings" w:cs="Wingdings"/>
    </w:rPr>
  </w:style>
  <w:style w:type="character" w:customStyle="1" w:styleId="WW8Num47z0">
    <w:name w:val="WW8Num47z0"/>
    <w:rsid w:val="00E735A1"/>
    <w:rPr>
      <w:rFonts w:ascii="Wingdings 2" w:hAnsi="Wingdings 2" w:cs="Wingdings 2"/>
      <w:sz w:val="18"/>
    </w:rPr>
  </w:style>
  <w:style w:type="character" w:customStyle="1" w:styleId="WW8Num47z1">
    <w:name w:val="WW8Num47z1"/>
    <w:rsid w:val="00E735A1"/>
    <w:rPr>
      <w:rFonts w:ascii="Courier New" w:hAnsi="Courier New" w:cs="Courier New"/>
    </w:rPr>
  </w:style>
  <w:style w:type="character" w:customStyle="1" w:styleId="WW8Num47z2">
    <w:name w:val="WW8Num47z2"/>
    <w:rsid w:val="00E735A1"/>
    <w:rPr>
      <w:rFonts w:ascii="Wingdings" w:hAnsi="Wingdings" w:cs="Wingdings"/>
    </w:rPr>
  </w:style>
  <w:style w:type="character" w:customStyle="1" w:styleId="WW8Num47z3">
    <w:name w:val="WW8Num47z3"/>
    <w:rsid w:val="00E735A1"/>
    <w:rPr>
      <w:rFonts w:ascii="Symbol" w:hAnsi="Symbol" w:cs="Symbol"/>
    </w:rPr>
  </w:style>
  <w:style w:type="character" w:customStyle="1" w:styleId="WW-DefaultParagraphFont">
    <w:name w:val="WW-Default Paragraph Font"/>
    <w:rsid w:val="00E735A1"/>
  </w:style>
  <w:style w:type="character" w:customStyle="1" w:styleId="WW-Absatz-Standardschriftart111111111111">
    <w:name w:val="WW-Absatz-Standardschriftart111111111111"/>
    <w:rsid w:val="00E735A1"/>
  </w:style>
  <w:style w:type="character" w:customStyle="1" w:styleId="WW-Absatz-Standardschriftart1111111111111">
    <w:name w:val="WW-Absatz-Standardschriftart1111111111111"/>
    <w:rsid w:val="00E735A1"/>
  </w:style>
  <w:style w:type="character" w:customStyle="1" w:styleId="WW-Absatz-Standardschriftart11111111111111">
    <w:name w:val="WW-Absatz-Standardschriftart11111111111111"/>
    <w:rsid w:val="00E735A1"/>
  </w:style>
  <w:style w:type="character" w:customStyle="1" w:styleId="WW-Absatz-Standardschriftart111111111111111">
    <w:name w:val="WW-Absatz-Standardschriftart111111111111111"/>
    <w:rsid w:val="00E735A1"/>
  </w:style>
  <w:style w:type="character" w:customStyle="1" w:styleId="WW-Absatz-Standardschriftart1111111111111111">
    <w:name w:val="WW-Absatz-Standardschriftart1111111111111111"/>
    <w:rsid w:val="00E735A1"/>
  </w:style>
  <w:style w:type="character" w:customStyle="1" w:styleId="WW8Num1z1">
    <w:name w:val="WW8Num1z1"/>
    <w:rsid w:val="00E735A1"/>
    <w:rPr>
      <w:rFonts w:ascii="Courier New" w:hAnsi="Courier New" w:cs="Courier New"/>
    </w:rPr>
  </w:style>
  <w:style w:type="character" w:customStyle="1" w:styleId="WW8Num1z2">
    <w:name w:val="WW8Num1z2"/>
    <w:rsid w:val="00E735A1"/>
    <w:rPr>
      <w:rFonts w:ascii="Wingdings" w:hAnsi="Wingdings" w:cs="Wingdings"/>
    </w:rPr>
  </w:style>
  <w:style w:type="character" w:customStyle="1" w:styleId="WW8Num1z3">
    <w:name w:val="WW8Num1z3"/>
    <w:rsid w:val="00E735A1"/>
    <w:rPr>
      <w:rFonts w:ascii="Symbol" w:hAnsi="Symbol" w:cs="Symbol"/>
    </w:rPr>
  </w:style>
  <w:style w:type="character" w:customStyle="1" w:styleId="WW8Num2z1">
    <w:name w:val="WW8Num2z1"/>
    <w:rsid w:val="00E735A1"/>
    <w:rPr>
      <w:rFonts w:ascii="Courier New" w:hAnsi="Courier New" w:cs="Courier New"/>
    </w:rPr>
  </w:style>
  <w:style w:type="character" w:customStyle="1" w:styleId="WW8Num2z2">
    <w:name w:val="WW8Num2z2"/>
    <w:rsid w:val="00E735A1"/>
    <w:rPr>
      <w:rFonts w:ascii="Wingdings" w:hAnsi="Wingdings" w:cs="Wingdings"/>
    </w:rPr>
  </w:style>
  <w:style w:type="character" w:customStyle="1" w:styleId="WW8Num2z3">
    <w:name w:val="WW8Num2z3"/>
    <w:rsid w:val="00E735A1"/>
    <w:rPr>
      <w:rFonts w:ascii="Symbol" w:hAnsi="Symbol" w:cs="Symbol"/>
    </w:rPr>
  </w:style>
  <w:style w:type="character" w:customStyle="1" w:styleId="WW8Num5z1">
    <w:name w:val="WW8Num5z1"/>
    <w:rsid w:val="00E735A1"/>
    <w:rPr>
      <w:rFonts w:ascii="Courier New" w:hAnsi="Courier New" w:cs="Courier New"/>
    </w:rPr>
  </w:style>
  <w:style w:type="character" w:customStyle="1" w:styleId="WW8Num5z2">
    <w:name w:val="WW8Num5z2"/>
    <w:rsid w:val="00E735A1"/>
    <w:rPr>
      <w:rFonts w:ascii="Wingdings" w:hAnsi="Wingdings" w:cs="Wingdings"/>
    </w:rPr>
  </w:style>
  <w:style w:type="character" w:customStyle="1" w:styleId="WW8Num5z3">
    <w:name w:val="WW8Num5z3"/>
    <w:rsid w:val="00E735A1"/>
    <w:rPr>
      <w:rFonts w:ascii="Symbol" w:hAnsi="Symbol" w:cs="Symbol"/>
    </w:rPr>
  </w:style>
  <w:style w:type="character" w:customStyle="1" w:styleId="WW8Num6z1">
    <w:name w:val="WW8Num6z1"/>
    <w:rsid w:val="00E735A1"/>
    <w:rPr>
      <w:rFonts w:ascii="Courier New" w:hAnsi="Courier New" w:cs="Courier New"/>
    </w:rPr>
  </w:style>
  <w:style w:type="character" w:customStyle="1" w:styleId="WW8Num6z2">
    <w:name w:val="WW8Num6z2"/>
    <w:rsid w:val="00E735A1"/>
    <w:rPr>
      <w:rFonts w:ascii="Wingdings" w:hAnsi="Wingdings" w:cs="Wingdings"/>
    </w:rPr>
  </w:style>
  <w:style w:type="character" w:customStyle="1" w:styleId="WW8Num6z3">
    <w:name w:val="WW8Num6z3"/>
    <w:rsid w:val="00E735A1"/>
    <w:rPr>
      <w:rFonts w:ascii="Symbol" w:hAnsi="Symbol" w:cs="Symbol"/>
    </w:rPr>
  </w:style>
  <w:style w:type="character" w:customStyle="1" w:styleId="WW8Num8z3">
    <w:name w:val="WW8Num8z3"/>
    <w:rsid w:val="00E735A1"/>
    <w:rPr>
      <w:rFonts w:ascii="Symbol" w:hAnsi="Symbol" w:cs="Symbol"/>
    </w:rPr>
  </w:style>
  <w:style w:type="character" w:customStyle="1" w:styleId="WW8Num8z4">
    <w:name w:val="WW8Num8z4"/>
    <w:rsid w:val="00E735A1"/>
    <w:rPr>
      <w:rFonts w:ascii="Courier New" w:hAnsi="Courier New" w:cs="Courier New"/>
    </w:rPr>
  </w:style>
  <w:style w:type="character" w:customStyle="1" w:styleId="WW8Num9z3">
    <w:name w:val="WW8Num9z3"/>
    <w:rsid w:val="00E735A1"/>
    <w:rPr>
      <w:rFonts w:ascii="Symbol" w:hAnsi="Symbol" w:cs="Symbol"/>
    </w:rPr>
  </w:style>
  <w:style w:type="character" w:customStyle="1" w:styleId="WW8Num10z1">
    <w:name w:val="WW8Num10z1"/>
    <w:rsid w:val="00E735A1"/>
    <w:rPr>
      <w:rFonts w:ascii="Courier New" w:hAnsi="Courier New" w:cs="Courier New"/>
    </w:rPr>
  </w:style>
  <w:style w:type="character" w:customStyle="1" w:styleId="WW8Num10z2">
    <w:name w:val="WW8Num10z2"/>
    <w:rsid w:val="00E735A1"/>
    <w:rPr>
      <w:rFonts w:ascii="Wingdings" w:hAnsi="Wingdings" w:cs="Wingdings"/>
    </w:rPr>
  </w:style>
  <w:style w:type="character" w:customStyle="1" w:styleId="WW8Num10z3">
    <w:name w:val="WW8Num10z3"/>
    <w:rsid w:val="00E735A1"/>
    <w:rPr>
      <w:rFonts w:ascii="Symbol" w:hAnsi="Symbol" w:cs="Symbol"/>
    </w:rPr>
  </w:style>
  <w:style w:type="character" w:styleId="Hyperlink">
    <w:name w:val="Hyperlink"/>
    <w:rsid w:val="00E735A1"/>
    <w:rPr>
      <w:color w:val="0000FF"/>
      <w:u w:val="single"/>
    </w:rPr>
  </w:style>
  <w:style w:type="character" w:customStyle="1" w:styleId="Heading2Char">
    <w:name w:val="Heading 2 Char"/>
    <w:rsid w:val="00E735A1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CommentReference">
    <w:name w:val="annotation reference"/>
    <w:rsid w:val="00E735A1"/>
    <w:rPr>
      <w:sz w:val="16"/>
      <w:szCs w:val="16"/>
    </w:rPr>
  </w:style>
  <w:style w:type="character" w:customStyle="1" w:styleId="apple-style-span">
    <w:name w:val="apple-style-span"/>
    <w:basedOn w:val="WW-DefaultParagraphFont"/>
    <w:rsid w:val="00E735A1"/>
  </w:style>
  <w:style w:type="character" w:customStyle="1" w:styleId="HeaderChar">
    <w:name w:val="Header Char"/>
    <w:basedOn w:val="WW-DefaultParagraphFont"/>
    <w:rsid w:val="00E735A1"/>
    <w:rPr>
      <w:sz w:val="24"/>
      <w:lang w:val="en-GB"/>
    </w:rPr>
  </w:style>
  <w:style w:type="character" w:customStyle="1" w:styleId="FooterChar">
    <w:name w:val="Footer Char"/>
    <w:basedOn w:val="WW-DefaultParagraphFont"/>
    <w:rsid w:val="00E735A1"/>
    <w:rPr>
      <w:sz w:val="24"/>
      <w:lang w:val="en-GB"/>
    </w:rPr>
  </w:style>
  <w:style w:type="character" w:customStyle="1" w:styleId="NumberingSymbols">
    <w:name w:val="Numbering Symbols"/>
    <w:rsid w:val="00E735A1"/>
  </w:style>
  <w:style w:type="character" w:customStyle="1" w:styleId="Bullets">
    <w:name w:val="Bullets"/>
    <w:rsid w:val="00E735A1"/>
    <w:rPr>
      <w:rFonts w:ascii="Symbol" w:eastAsia="StarSymbol" w:hAnsi="Symbol" w:cs="StarSymbol"/>
      <w:sz w:val="16"/>
      <w:szCs w:val="16"/>
    </w:rPr>
  </w:style>
  <w:style w:type="paragraph" w:customStyle="1" w:styleId="Heading">
    <w:name w:val="Heading"/>
    <w:basedOn w:val="Normal"/>
    <w:next w:val="BodyText"/>
    <w:rsid w:val="00E735A1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rsid w:val="00E735A1"/>
    <w:pPr>
      <w:spacing w:after="120"/>
    </w:pPr>
  </w:style>
  <w:style w:type="paragraph" w:styleId="List">
    <w:name w:val="List"/>
    <w:basedOn w:val="BodyText"/>
    <w:rsid w:val="00E735A1"/>
    <w:rPr>
      <w:rFonts w:cs="Tahoma"/>
    </w:rPr>
  </w:style>
  <w:style w:type="paragraph" w:styleId="Caption">
    <w:name w:val="caption"/>
    <w:basedOn w:val="Normal"/>
    <w:qFormat/>
    <w:rsid w:val="00E735A1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735A1"/>
    <w:pPr>
      <w:suppressLineNumbers/>
    </w:pPr>
    <w:rPr>
      <w:rFonts w:cs="Tahoma"/>
    </w:rPr>
  </w:style>
  <w:style w:type="paragraph" w:customStyle="1" w:styleId="Char">
    <w:name w:val="Char"/>
    <w:basedOn w:val="Normal"/>
    <w:rsid w:val="00E735A1"/>
    <w:pPr>
      <w:widowControl/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paragraph" w:styleId="NormalWeb">
    <w:name w:val="Normal (Web)"/>
    <w:basedOn w:val="Normal"/>
    <w:rsid w:val="00E735A1"/>
    <w:pPr>
      <w:widowControl/>
      <w:spacing w:before="280" w:after="280"/>
    </w:pPr>
    <w:rPr>
      <w:szCs w:val="24"/>
      <w:lang w:val="en-US"/>
    </w:rPr>
  </w:style>
  <w:style w:type="paragraph" w:customStyle="1" w:styleId="WW-BodyText3">
    <w:name w:val="WW-Body Text 3"/>
    <w:basedOn w:val="Normal"/>
    <w:rsid w:val="00E735A1"/>
    <w:pPr>
      <w:widowControl/>
    </w:pPr>
    <w:rPr>
      <w:rFonts w:ascii="Arial" w:hAnsi="Arial" w:cs="Arial"/>
      <w:sz w:val="20"/>
      <w:szCs w:val="24"/>
      <w:lang w:val="en-US"/>
    </w:rPr>
  </w:style>
  <w:style w:type="paragraph" w:styleId="CommentText">
    <w:name w:val="annotation text"/>
    <w:basedOn w:val="Normal"/>
    <w:rsid w:val="00E735A1"/>
    <w:rPr>
      <w:sz w:val="20"/>
    </w:rPr>
  </w:style>
  <w:style w:type="paragraph" w:styleId="CommentSubject">
    <w:name w:val="annotation subject"/>
    <w:basedOn w:val="CommentText"/>
    <w:next w:val="CommentText"/>
    <w:rsid w:val="00E735A1"/>
    <w:rPr>
      <w:b/>
      <w:bCs/>
    </w:rPr>
  </w:style>
  <w:style w:type="paragraph" w:styleId="BalloonText">
    <w:name w:val="Balloon Text"/>
    <w:basedOn w:val="Normal"/>
    <w:rsid w:val="00E735A1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E735A1"/>
    <w:pPr>
      <w:widowControl/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paragraph" w:customStyle="1" w:styleId="WW-Default">
    <w:name w:val="WW-Default"/>
    <w:rsid w:val="00E735A1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E735A1"/>
    <w:pPr>
      <w:ind w:left="720"/>
    </w:pPr>
  </w:style>
  <w:style w:type="paragraph" w:customStyle="1" w:styleId="Objective">
    <w:name w:val="Objective"/>
    <w:basedOn w:val="Normal"/>
    <w:next w:val="BodyText"/>
    <w:rsid w:val="00E735A1"/>
    <w:pPr>
      <w:widowControl/>
      <w:spacing w:before="60" w:after="220" w:line="220" w:lineRule="atLeast"/>
      <w:jc w:val="both"/>
    </w:pPr>
    <w:rPr>
      <w:rFonts w:ascii="Garamond" w:hAnsi="Garamond" w:cs="Garamond"/>
      <w:sz w:val="22"/>
      <w:lang w:val="en-US"/>
    </w:rPr>
  </w:style>
  <w:style w:type="paragraph" w:styleId="NoSpacing">
    <w:name w:val="No Spacing"/>
    <w:qFormat/>
    <w:rsid w:val="00E735A1"/>
    <w:pPr>
      <w:widowControl w:val="0"/>
      <w:suppressAutoHyphens/>
    </w:pPr>
    <w:rPr>
      <w:rFonts w:eastAsia="Arial"/>
      <w:sz w:val="24"/>
      <w:lang w:val="en-GB" w:eastAsia="zh-CN"/>
    </w:rPr>
  </w:style>
  <w:style w:type="paragraph" w:styleId="Header">
    <w:name w:val="header"/>
    <w:basedOn w:val="Normal"/>
    <w:rsid w:val="00E735A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735A1"/>
    <w:pPr>
      <w:tabs>
        <w:tab w:val="center" w:pos="4680"/>
        <w:tab w:val="right" w:pos="9360"/>
      </w:tabs>
    </w:pPr>
  </w:style>
  <w:style w:type="paragraph" w:customStyle="1" w:styleId="datatesto">
    <w:name w:val="datatesto"/>
    <w:basedOn w:val="Normal"/>
    <w:rsid w:val="00E735A1"/>
    <w:pPr>
      <w:widowControl/>
      <w:tabs>
        <w:tab w:val="left" w:pos="14895"/>
      </w:tabs>
      <w:suppressAutoHyphens w:val="0"/>
      <w:spacing w:after="120"/>
      <w:ind w:left="993" w:hanging="993"/>
    </w:pPr>
    <w:rPr>
      <w:sz w:val="22"/>
      <w:szCs w:val="22"/>
      <w:lang w:val="en-US"/>
    </w:rPr>
  </w:style>
  <w:style w:type="character" w:customStyle="1" w:styleId="Citation">
    <w:name w:val="Citation"/>
    <w:rsid w:val="005867C4"/>
    <w:rPr>
      <w:i/>
      <w:iCs/>
    </w:rPr>
  </w:style>
  <w:style w:type="character" w:customStyle="1" w:styleId="f12">
    <w:name w:val="f12"/>
    <w:basedOn w:val="DefaultParagraphFont"/>
    <w:rsid w:val="0058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borfs.com" TargetMode="External"/><Relationship Id="rId5" Type="http://schemas.openxmlformats.org/officeDocument/2006/relationships/hyperlink" Target="mailto:sharmamukesh7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Maninder singh Bhatia</vt:lpstr>
    </vt:vector>
  </TitlesOfParts>
  <Company>Grizli777</Company>
  <LinksUpToDate>false</LinksUpToDate>
  <CharactersWithSpaces>7476</CharactersWithSpaces>
  <SharedDoc>false</SharedDoc>
  <HLinks>
    <vt:vector size="12" baseType="variant">
      <vt:variant>
        <vt:i4>2556010</vt:i4>
      </vt:variant>
      <vt:variant>
        <vt:i4>3</vt:i4>
      </vt:variant>
      <vt:variant>
        <vt:i4>0</vt:i4>
      </vt:variant>
      <vt:variant>
        <vt:i4>5</vt:i4>
      </vt:variant>
      <vt:variant>
        <vt:lpwstr>http://www.arborfs.com/</vt:lpwstr>
      </vt:variant>
      <vt:variant>
        <vt:lpwstr/>
      </vt:variant>
      <vt:variant>
        <vt:i4>5242978</vt:i4>
      </vt:variant>
      <vt:variant>
        <vt:i4>0</vt:i4>
      </vt:variant>
      <vt:variant>
        <vt:i4>0</vt:i4>
      </vt:variant>
      <vt:variant>
        <vt:i4>5</vt:i4>
      </vt:variant>
      <vt:variant>
        <vt:lpwstr>mailto:sharmamukesh76@yahoo.com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Maninder singh Bhatia</dc:title>
  <dc:subject/>
  <dc:creator>admin</dc:creator>
  <cp:keywords/>
  <cp:lastModifiedBy>Manish Sharma</cp:lastModifiedBy>
  <cp:revision>2</cp:revision>
  <cp:lastPrinted>2011-01-16T04:10:00Z</cp:lastPrinted>
  <dcterms:created xsi:type="dcterms:W3CDTF">2018-11-15T06:55:00Z</dcterms:created>
  <dcterms:modified xsi:type="dcterms:W3CDTF">2018-11-15T06:55:00Z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FlagDraftRequestRejected">
    <vt:lpwstr>False</vt:lpwstr>
  </property>
  <property fmtid="{D5CDD505-2E9C-101B-9397-08002B2CF9AE}" pid="3" name="IsRUA">
    <vt:lpwstr>False</vt:lpwstr>
  </property>
  <property fmtid="{D5CDD505-2E9C-101B-9397-08002B2CF9AE}" pid="4" name="IsReFlashed">
    <vt:lpwstr>False</vt:lpwstr>
  </property>
  <property fmtid="{D5CDD505-2E9C-101B-9397-08002B2CF9AE}" pid="5" name="IsResBillingProfileCreated">
    <vt:lpwstr>Y</vt:lpwstr>
  </property>
  <property fmtid="{D5CDD505-2E9C-101B-9397-08002B2CF9AE}" pid="6" name="IsSoftCopy">
    <vt:lpwstr>Y</vt:lpwstr>
  </property>
  <property fmtid="{D5CDD505-2E9C-101B-9397-08002B2CF9AE}" pid="7" name="QABonusScore">
    <vt:lpwstr>0</vt:lpwstr>
  </property>
  <property fmtid="{D5CDD505-2E9C-101B-9397-08002B2CF9AE}" pid="8" name="QAFactualFiguresScore">
    <vt:lpwstr>0</vt:lpwstr>
  </property>
  <property fmtid="{D5CDD505-2E9C-101B-9397-08002B2CF9AE}" pid="9" name="QAFocusAreaScore">
    <vt:lpwstr>0</vt:lpwstr>
  </property>
  <property fmtid="{D5CDD505-2E9C-101B-9397-08002B2CF9AE}" pid="10" name="QAFormattingScore">
    <vt:lpwstr>0</vt:lpwstr>
  </property>
  <property fmtid="{D5CDD505-2E9C-101B-9397-08002B2CF9AE}" pid="11" name="QAGrammarScore">
    <vt:lpwstr>0</vt:lpwstr>
  </property>
  <property fmtid="{D5CDD505-2E9C-101B-9397-08002B2CF9AE}" pid="12" name="QAQualityScore">
    <vt:lpwstr>0</vt:lpwstr>
  </property>
  <property fmtid="{D5CDD505-2E9C-101B-9397-08002B2CF9AE}" pid="13" name="Rating">
    <vt:lpwstr>1</vt:lpwstr>
  </property>
  <property fmtid="{D5CDD505-2E9C-101B-9397-08002B2CF9AE}" pid="14" name="SendMail">
    <vt:lpwstr>True</vt:lpwstr>
  </property>
  <property fmtid="{D5CDD505-2E9C-101B-9397-08002B2CF9AE}" pid="15" name="VisibleOnSMSPage">
    <vt:lpwstr>True</vt:lpwstr>
  </property>
  <property fmtid="{D5CDD505-2E9C-101B-9397-08002B2CF9AE}" pid="16" name="WorkflowStatus">
    <vt:lpwstr>Under Process</vt:lpwstr>
  </property>
</Properties>
</file>