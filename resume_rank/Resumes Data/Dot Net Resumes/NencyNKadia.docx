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601"/>
        <w:gridCol w:w="2592"/>
      </w:tblGrid>
      <w:tr w:rsidR="0067205B">
        <w:tc>
          <w:tcPr>
            <w:tcW w:w="1601" w:type="dxa"/>
            <w:tcBorders>
              <w:top w:val="single" w:sz="4" w:space="0" w:color="000000"/>
              <w:left w:val="single" w:sz="4" w:space="0" w:color="000000"/>
              <w:bottom w:val="single" w:sz="4" w:space="0" w:color="000000"/>
            </w:tcBorders>
            <w:shd w:val="clear" w:color="auto" w:fill="auto"/>
          </w:tcPr>
          <w:p w:rsidR="0067205B" w:rsidRDefault="0067205B">
            <w:pPr>
              <w:rPr>
                <w:rFonts w:ascii="Verdana" w:hAnsi="Verdana" w:cs="Verdana"/>
                <w:sz w:val="18"/>
              </w:rPr>
            </w:pPr>
            <w:bookmarkStart w:id="0" w:name="_GoBack"/>
            <w:bookmarkEnd w:id="0"/>
            <w:r>
              <w:rPr>
                <w:rFonts w:ascii="Verdana" w:hAnsi="Verdana" w:cs="Verdana"/>
                <w:sz w:val="18"/>
              </w:rPr>
              <w:t>238,Sector 7</w:t>
            </w:r>
          </w:p>
          <w:p w:rsidR="0067205B" w:rsidRDefault="0067205B">
            <w:pPr>
              <w:rPr>
                <w:rFonts w:ascii="Verdana" w:hAnsi="Verdana" w:cs="Verdana"/>
                <w:sz w:val="18"/>
              </w:rPr>
            </w:pPr>
            <w:r>
              <w:rPr>
                <w:rFonts w:ascii="Verdana" w:hAnsi="Verdana" w:cs="Verdana"/>
                <w:sz w:val="18"/>
              </w:rPr>
              <w:t>Panchkula,</w:t>
            </w:r>
          </w:p>
          <w:p w:rsidR="0067205B" w:rsidRDefault="0067205B">
            <w:pPr>
              <w:rPr>
                <w:rFonts w:ascii="Arial" w:hAnsi="Arial" w:cs="Arial"/>
                <w:sz w:val="18"/>
                <w:szCs w:val="18"/>
              </w:rPr>
            </w:pPr>
            <w:r>
              <w:rPr>
                <w:rFonts w:ascii="Verdana" w:hAnsi="Verdana" w:cs="Verdana"/>
                <w:sz w:val="18"/>
              </w:rPr>
              <w:t>Chandigarh</w:t>
            </w:r>
          </w:p>
        </w:tc>
        <w:tc>
          <w:tcPr>
            <w:tcW w:w="2592" w:type="dxa"/>
            <w:tcBorders>
              <w:top w:val="single" w:sz="4" w:space="0" w:color="000000"/>
              <w:left w:val="single" w:sz="4" w:space="0" w:color="000000"/>
              <w:bottom w:val="single" w:sz="4" w:space="0" w:color="000000"/>
              <w:right w:val="single" w:sz="4" w:space="0" w:color="000000"/>
            </w:tcBorders>
            <w:shd w:val="clear" w:color="auto" w:fill="auto"/>
          </w:tcPr>
          <w:p w:rsidR="0067205B" w:rsidRDefault="0067205B">
            <w:pPr>
              <w:pStyle w:val="DefaultText"/>
              <w:rPr>
                <w:rFonts w:ascii="Arial" w:hAnsi="Arial" w:cs="Arial"/>
                <w:sz w:val="18"/>
                <w:szCs w:val="18"/>
              </w:rPr>
            </w:pPr>
            <w:r>
              <w:rPr>
                <w:rFonts w:ascii="Arial" w:hAnsi="Arial" w:cs="Arial"/>
                <w:sz w:val="18"/>
                <w:szCs w:val="18"/>
              </w:rPr>
              <w:t xml:space="preserve"> M : </w:t>
            </w:r>
            <w:r>
              <w:rPr>
                <w:rFonts w:ascii="Arial" w:hAnsi="Arial" w:cs="Arial"/>
                <w:color w:val="000000"/>
                <w:sz w:val="18"/>
                <w:szCs w:val="18"/>
              </w:rPr>
              <w:t xml:space="preserve">07814459051 </w:t>
            </w:r>
            <w:r>
              <w:rPr>
                <w:rFonts w:ascii="Arial" w:hAnsi="Arial" w:cs="Arial"/>
                <w:sz w:val="18"/>
                <w:szCs w:val="18"/>
              </w:rPr>
              <w:t xml:space="preserve"> </w:t>
            </w:r>
          </w:p>
          <w:p w:rsidR="0067205B" w:rsidRDefault="0067205B">
            <w:pPr>
              <w:pStyle w:val="DefaultText"/>
            </w:pPr>
            <w:r>
              <w:rPr>
                <w:rFonts w:ascii="Arial" w:hAnsi="Arial" w:cs="Arial"/>
                <w:sz w:val="18"/>
                <w:szCs w:val="18"/>
              </w:rPr>
              <w:t>E-mail –                                                                                   nencykadia@gmail.com</w:t>
            </w:r>
          </w:p>
        </w:tc>
      </w:tr>
    </w:tbl>
    <w:p w:rsidR="0067205B" w:rsidRDefault="0067205B">
      <w:pPr>
        <w:rPr>
          <w:rFonts w:ascii="Arial" w:hAnsi="Arial" w:cs="Arial"/>
          <w:b/>
          <w:color w:val="000000"/>
          <w:sz w:val="18"/>
          <w:szCs w:val="18"/>
          <w:u w:val="single"/>
        </w:rPr>
      </w:pPr>
    </w:p>
    <w:p w:rsidR="0067205B" w:rsidRDefault="0067205B">
      <w:pPr>
        <w:ind w:left="2880" w:firstLine="720"/>
        <w:rPr>
          <w:rFonts w:ascii="Arial" w:hAnsi="Arial" w:cs="Arial"/>
          <w:b/>
          <w:color w:val="000000"/>
          <w:sz w:val="18"/>
          <w:szCs w:val="16"/>
        </w:rPr>
      </w:pPr>
      <w:r>
        <w:rPr>
          <w:rFonts w:ascii="Arial" w:hAnsi="Arial" w:cs="Arial"/>
          <w:b/>
          <w:color w:val="000000"/>
          <w:sz w:val="18"/>
          <w:szCs w:val="18"/>
          <w:u w:val="single"/>
        </w:rPr>
        <w:t>NENCY KADIA</w:t>
      </w:r>
      <w:r>
        <w:rPr>
          <w:rFonts w:ascii="Arial" w:hAnsi="Arial" w:cs="Arial"/>
          <w:color w:val="000000"/>
          <w:sz w:val="18"/>
          <w:szCs w:val="18"/>
        </w:rPr>
        <w:tab/>
      </w:r>
    </w:p>
    <w:p w:rsidR="0067205B" w:rsidRDefault="0067205B">
      <w:pPr>
        <w:pStyle w:val="SectionSubtitle"/>
        <w:shd w:val="clear" w:color="auto" w:fill="C0C0C0"/>
        <w:jc w:val="both"/>
        <w:rPr>
          <w:rFonts w:ascii="Arial" w:hAnsi="Arial" w:cs="Arial"/>
          <w:b/>
          <w:color w:val="000000"/>
          <w:sz w:val="18"/>
          <w:szCs w:val="18"/>
          <w:u w:val="single"/>
        </w:rPr>
      </w:pPr>
      <w:r>
        <w:rPr>
          <w:rFonts w:ascii="Arial" w:hAnsi="Arial" w:cs="Arial"/>
          <w:b/>
          <w:bCs w:val="0"/>
          <w:color w:val="000000"/>
          <w:sz w:val="18"/>
          <w:szCs w:val="16"/>
        </w:rPr>
        <w:t>PROFESSIONAL SUMMARY</w:t>
      </w:r>
    </w:p>
    <w:p w:rsidR="0067205B" w:rsidRDefault="0067205B">
      <w:pPr>
        <w:rPr>
          <w:rFonts w:ascii="Arial" w:hAnsi="Arial" w:cs="Arial"/>
          <w:b/>
          <w:color w:val="000000"/>
          <w:sz w:val="18"/>
          <w:szCs w:val="18"/>
          <w:u w:val="single"/>
        </w:rPr>
      </w:pPr>
    </w:p>
    <w:p w:rsidR="0067205B" w:rsidRDefault="0067205B">
      <w:pPr>
        <w:jc w:val="both"/>
        <w:rPr>
          <w:rFonts w:ascii="Arial" w:hAnsi="Arial" w:cs="Arial"/>
          <w:b/>
          <w:bCs/>
          <w:color w:val="000000"/>
          <w:sz w:val="18"/>
          <w:szCs w:val="18"/>
        </w:rPr>
      </w:pPr>
      <w:r>
        <w:rPr>
          <w:rFonts w:ascii="Arial" w:hAnsi="Arial" w:cs="Arial"/>
          <w:color w:val="000000"/>
          <w:sz w:val="18"/>
          <w:szCs w:val="18"/>
        </w:rPr>
        <w:t xml:space="preserve">            3 years of professional IT experience in Design, Development, Testing, Integration and Implementation of Web  based application systems.</w:t>
      </w:r>
    </w:p>
    <w:p w:rsidR="0067205B" w:rsidRDefault="0067205B">
      <w:pPr>
        <w:pStyle w:val="SectionSubtitle"/>
        <w:shd w:val="clear" w:color="auto" w:fill="C0C0C0"/>
        <w:jc w:val="both"/>
        <w:rPr>
          <w:b/>
          <w:sz w:val="20"/>
          <w:u w:val="single"/>
          <w:lang w:val="en-GB"/>
        </w:rPr>
      </w:pPr>
      <w:r>
        <w:rPr>
          <w:rFonts w:ascii="Arial" w:hAnsi="Arial" w:cs="Arial"/>
          <w:b/>
          <w:color w:val="000000"/>
          <w:sz w:val="18"/>
          <w:szCs w:val="18"/>
        </w:rPr>
        <w:t>CARREIER OBJECTIVE</w:t>
      </w:r>
    </w:p>
    <w:p w:rsidR="0067205B" w:rsidRDefault="0067205B">
      <w:pPr>
        <w:widowControl w:val="0"/>
        <w:autoSpaceDE w:val="0"/>
        <w:rPr>
          <w:b/>
          <w:bCs/>
          <w:sz w:val="20"/>
          <w:szCs w:val="20"/>
          <w:u w:val="single"/>
          <w:lang w:val="en-GB"/>
        </w:rPr>
      </w:pPr>
    </w:p>
    <w:p w:rsidR="0067205B" w:rsidRDefault="0067205B">
      <w:pPr>
        <w:widowControl w:val="0"/>
        <w:autoSpaceDE w:val="0"/>
        <w:jc w:val="both"/>
        <w:rPr>
          <w:rFonts w:ascii="Arial" w:hAnsi="Arial" w:cs="Arial"/>
          <w:b/>
          <w:color w:val="000000"/>
          <w:sz w:val="18"/>
          <w:szCs w:val="16"/>
        </w:rPr>
      </w:pPr>
      <w:r>
        <w:rPr>
          <w:rFonts w:ascii="Arial" w:hAnsi="Arial" w:cs="Arial"/>
          <w:color w:val="000000"/>
          <w:sz w:val="18"/>
          <w:szCs w:val="18"/>
          <w:lang w:val="en-GB"/>
        </w:rPr>
        <w:t xml:space="preserve"> To grow professionally and consistently move up in the hierarchy with outstanding performance. To serve in an organization, which promotes learning and growth.</w:t>
      </w:r>
    </w:p>
    <w:p w:rsidR="0067205B" w:rsidRDefault="0067205B">
      <w:pPr>
        <w:pStyle w:val="SectionSubtitle"/>
        <w:shd w:val="clear" w:color="auto" w:fill="C0C0C0"/>
        <w:jc w:val="both"/>
      </w:pPr>
      <w:r>
        <w:rPr>
          <w:rFonts w:ascii="Arial" w:hAnsi="Arial" w:cs="Arial"/>
          <w:b/>
          <w:bCs w:val="0"/>
          <w:color w:val="000000"/>
          <w:sz w:val="18"/>
          <w:szCs w:val="16"/>
        </w:rPr>
        <w:t>TECHNICAL SKILLS</w:t>
      </w:r>
    </w:p>
    <w:p w:rsidR="0067205B" w:rsidRDefault="0067205B"/>
    <w:tbl>
      <w:tblPr>
        <w:tblW w:w="0" w:type="auto"/>
        <w:tblInd w:w="108" w:type="dxa"/>
        <w:tblLayout w:type="fixed"/>
        <w:tblLook w:val="0000" w:firstRow="0" w:lastRow="0" w:firstColumn="0" w:lastColumn="0" w:noHBand="0" w:noVBand="0"/>
      </w:tblPr>
      <w:tblGrid>
        <w:gridCol w:w="2219"/>
        <w:gridCol w:w="6383"/>
      </w:tblGrid>
      <w:tr w:rsidR="0067205B">
        <w:trPr>
          <w:trHeight w:val="291"/>
        </w:trPr>
        <w:tc>
          <w:tcPr>
            <w:tcW w:w="2219" w:type="dxa"/>
            <w:tcBorders>
              <w:top w:val="single" w:sz="4" w:space="0" w:color="000000"/>
              <w:left w:val="single" w:sz="4" w:space="0" w:color="000000"/>
              <w:bottom w:val="single" w:sz="4" w:space="0" w:color="000000"/>
            </w:tcBorders>
            <w:shd w:val="clear" w:color="auto" w:fill="auto"/>
          </w:tcPr>
          <w:p w:rsidR="0067205B" w:rsidRDefault="0067205B">
            <w:pPr>
              <w:pStyle w:val="NormalWeb"/>
              <w:spacing w:line="288" w:lineRule="atLeast"/>
              <w:rPr>
                <w:rFonts w:ascii="Arial" w:hAnsi="Arial" w:cs="Arial"/>
                <w:sz w:val="18"/>
                <w:szCs w:val="18"/>
              </w:rPr>
            </w:pPr>
            <w:r>
              <w:rPr>
                <w:rFonts w:ascii="Arial" w:hAnsi="Arial" w:cs="Arial"/>
                <w:b/>
                <w:bCs/>
                <w:color w:val="000000"/>
                <w:sz w:val="18"/>
                <w:szCs w:val="18"/>
              </w:rPr>
              <w:t xml:space="preserve"> LANGUAGES </w:t>
            </w:r>
          </w:p>
        </w:tc>
        <w:tc>
          <w:tcPr>
            <w:tcW w:w="6383" w:type="dxa"/>
            <w:tcBorders>
              <w:top w:val="single" w:sz="4" w:space="0" w:color="000000"/>
              <w:left w:val="single" w:sz="4" w:space="0" w:color="000000"/>
              <w:bottom w:val="single" w:sz="4" w:space="0" w:color="000000"/>
              <w:right w:val="single" w:sz="4" w:space="0" w:color="000000"/>
            </w:tcBorders>
            <w:shd w:val="clear" w:color="auto" w:fill="auto"/>
          </w:tcPr>
          <w:p w:rsidR="0067205B" w:rsidRDefault="0067205B">
            <w:pPr>
              <w:pStyle w:val="NormalWeb"/>
              <w:spacing w:line="288" w:lineRule="atLeast"/>
            </w:pPr>
            <w:r>
              <w:rPr>
                <w:rFonts w:ascii="Arial" w:hAnsi="Arial" w:cs="Arial"/>
                <w:sz w:val="18"/>
                <w:szCs w:val="18"/>
              </w:rPr>
              <w:t>C#.NET 2.0,4.0,4.5</w:t>
            </w:r>
          </w:p>
        </w:tc>
      </w:tr>
      <w:tr w:rsidR="0067205B">
        <w:trPr>
          <w:trHeight w:val="264"/>
        </w:trPr>
        <w:tc>
          <w:tcPr>
            <w:tcW w:w="2219" w:type="dxa"/>
            <w:tcBorders>
              <w:top w:val="single" w:sz="4" w:space="0" w:color="000000"/>
              <w:left w:val="single" w:sz="4" w:space="0" w:color="000000"/>
              <w:bottom w:val="single" w:sz="4" w:space="0" w:color="000000"/>
            </w:tcBorders>
            <w:shd w:val="clear" w:color="auto" w:fill="auto"/>
          </w:tcPr>
          <w:p w:rsidR="0067205B" w:rsidRDefault="0067205B">
            <w:pPr>
              <w:pStyle w:val="NormalWeb"/>
              <w:tabs>
                <w:tab w:val="center" w:pos="1342"/>
              </w:tabs>
              <w:spacing w:line="288" w:lineRule="atLeast"/>
              <w:rPr>
                <w:rFonts w:ascii="Arial" w:hAnsi="Arial" w:cs="Arial"/>
                <w:color w:val="000000"/>
                <w:sz w:val="18"/>
                <w:szCs w:val="18"/>
              </w:rPr>
            </w:pPr>
            <w:r>
              <w:rPr>
                <w:rFonts w:ascii="Arial" w:hAnsi="Arial" w:cs="Arial"/>
                <w:b/>
                <w:bCs/>
                <w:color w:val="000000"/>
                <w:sz w:val="18"/>
                <w:szCs w:val="18"/>
              </w:rPr>
              <w:t xml:space="preserve">WEB TECHNOLOGIES </w:t>
            </w:r>
          </w:p>
        </w:tc>
        <w:tc>
          <w:tcPr>
            <w:tcW w:w="6383" w:type="dxa"/>
            <w:tcBorders>
              <w:top w:val="single" w:sz="4" w:space="0" w:color="000000"/>
              <w:left w:val="single" w:sz="4" w:space="0" w:color="000000"/>
              <w:bottom w:val="single" w:sz="4" w:space="0" w:color="000000"/>
              <w:right w:val="single" w:sz="4" w:space="0" w:color="000000"/>
            </w:tcBorders>
            <w:shd w:val="clear" w:color="auto" w:fill="auto"/>
          </w:tcPr>
          <w:p w:rsidR="0067205B" w:rsidRDefault="0067205B">
            <w:pPr>
              <w:pStyle w:val="NormalWeb"/>
              <w:spacing w:line="288" w:lineRule="atLeast"/>
            </w:pPr>
            <w:r>
              <w:rPr>
                <w:rFonts w:ascii="Arial" w:hAnsi="Arial" w:cs="Arial"/>
                <w:color w:val="000000"/>
                <w:sz w:val="18"/>
                <w:szCs w:val="18"/>
              </w:rPr>
              <w:t xml:space="preserve">Javascript ,Jquery ,WCF (beginner),Entity Framework , LINQ queries, Basic knowledge of MVC ,XML  </w:t>
            </w:r>
          </w:p>
        </w:tc>
      </w:tr>
      <w:tr w:rsidR="0067205B">
        <w:trPr>
          <w:trHeight w:val="372"/>
        </w:trPr>
        <w:tc>
          <w:tcPr>
            <w:tcW w:w="2219" w:type="dxa"/>
            <w:tcBorders>
              <w:top w:val="single" w:sz="4" w:space="0" w:color="000000"/>
              <w:left w:val="single" w:sz="4" w:space="0" w:color="000000"/>
              <w:bottom w:val="single" w:sz="4" w:space="0" w:color="000000"/>
            </w:tcBorders>
            <w:shd w:val="clear" w:color="auto" w:fill="auto"/>
          </w:tcPr>
          <w:p w:rsidR="0067205B" w:rsidRDefault="0067205B">
            <w:pPr>
              <w:pStyle w:val="NormalWeb"/>
              <w:tabs>
                <w:tab w:val="center" w:pos="1342"/>
              </w:tabs>
              <w:spacing w:line="288" w:lineRule="atLeast"/>
              <w:rPr>
                <w:rFonts w:ascii="Arial" w:hAnsi="Arial" w:cs="Arial"/>
                <w:sz w:val="18"/>
                <w:szCs w:val="18"/>
              </w:rPr>
            </w:pPr>
            <w:r>
              <w:rPr>
                <w:rFonts w:ascii="Arial" w:hAnsi="Arial" w:cs="Arial"/>
                <w:b/>
                <w:color w:val="000000"/>
                <w:sz w:val="18"/>
                <w:szCs w:val="18"/>
              </w:rPr>
              <w:t>RDBMS</w:t>
            </w:r>
            <w:r>
              <w:rPr>
                <w:rFonts w:ascii="Arial" w:hAnsi="Arial" w:cs="Arial"/>
                <w:b/>
                <w:color w:val="000000"/>
                <w:sz w:val="18"/>
                <w:szCs w:val="18"/>
              </w:rPr>
              <w:tab/>
            </w:r>
          </w:p>
        </w:tc>
        <w:tc>
          <w:tcPr>
            <w:tcW w:w="6383" w:type="dxa"/>
            <w:tcBorders>
              <w:top w:val="single" w:sz="4" w:space="0" w:color="000000"/>
              <w:left w:val="single" w:sz="4" w:space="0" w:color="000000"/>
              <w:bottom w:val="single" w:sz="4" w:space="0" w:color="000000"/>
              <w:right w:val="single" w:sz="4" w:space="0" w:color="000000"/>
            </w:tcBorders>
            <w:shd w:val="clear" w:color="auto" w:fill="auto"/>
          </w:tcPr>
          <w:p w:rsidR="0067205B" w:rsidRDefault="0067205B">
            <w:pPr>
              <w:pStyle w:val="NormalWeb"/>
              <w:spacing w:line="288" w:lineRule="atLeast"/>
            </w:pPr>
            <w:r>
              <w:rPr>
                <w:rFonts w:ascii="Arial" w:hAnsi="Arial" w:cs="Arial"/>
                <w:sz w:val="18"/>
                <w:szCs w:val="18"/>
              </w:rPr>
              <w:t xml:space="preserve">MS SQL Server </w:t>
            </w:r>
          </w:p>
        </w:tc>
      </w:tr>
    </w:tbl>
    <w:p w:rsidR="0067205B" w:rsidRDefault="0067205B">
      <w:pPr>
        <w:pStyle w:val="SectionSubtitle"/>
        <w:shd w:val="clear" w:color="auto" w:fill="C0C0C0"/>
        <w:tabs>
          <w:tab w:val="right" w:pos="8640"/>
          <w:tab w:val="right" w:pos="9000"/>
        </w:tabs>
        <w:jc w:val="both"/>
        <w:rPr>
          <w:rFonts w:cs="Arial"/>
          <w:color w:val="000000"/>
          <w:sz w:val="18"/>
          <w:szCs w:val="18"/>
        </w:rPr>
      </w:pPr>
      <w:r>
        <w:rPr>
          <w:rFonts w:ascii="Arial" w:hAnsi="Arial" w:cs="Arial"/>
          <w:b/>
          <w:bCs w:val="0"/>
          <w:color w:val="000000"/>
          <w:sz w:val="18"/>
          <w:szCs w:val="16"/>
        </w:rPr>
        <w:t>EDUCAIONAL DETAILS</w:t>
      </w:r>
      <w:r>
        <w:rPr>
          <w:rFonts w:ascii="Arial" w:hAnsi="Arial" w:cs="Arial"/>
          <w:b/>
          <w:bCs w:val="0"/>
          <w:color w:val="000000"/>
          <w:sz w:val="18"/>
          <w:szCs w:val="16"/>
        </w:rPr>
        <w:tab/>
      </w:r>
      <w:r>
        <w:rPr>
          <w:rFonts w:ascii="Arial" w:hAnsi="Arial" w:cs="Arial"/>
          <w:b/>
          <w:bCs w:val="0"/>
          <w:color w:val="000000"/>
          <w:sz w:val="18"/>
          <w:szCs w:val="16"/>
        </w:rPr>
        <w:tab/>
      </w:r>
    </w:p>
    <w:p w:rsidR="0067205B" w:rsidRDefault="0067205B">
      <w:pPr>
        <w:pStyle w:val="Heading2"/>
        <w:rPr>
          <w:i w:val="0"/>
          <w:color w:val="000000"/>
          <w:sz w:val="18"/>
          <w:szCs w:val="18"/>
        </w:rPr>
      </w:pPr>
    </w:p>
    <w:p w:rsidR="0067205B" w:rsidRDefault="0067205B">
      <w:pPr>
        <w:numPr>
          <w:ilvl w:val="0"/>
          <w:numId w:val="2"/>
        </w:numPr>
        <w:rPr>
          <w:rFonts w:ascii="Arial" w:hAnsi="Arial" w:cs="Arial"/>
          <w:color w:val="000000"/>
          <w:sz w:val="18"/>
          <w:szCs w:val="18"/>
        </w:rPr>
      </w:pPr>
      <w:r>
        <w:rPr>
          <w:rFonts w:ascii="Arial" w:hAnsi="Arial" w:cs="Arial"/>
          <w:color w:val="000000"/>
          <w:sz w:val="18"/>
          <w:szCs w:val="18"/>
        </w:rPr>
        <w:t>Bachelor of Engineering – Computer Engineering</w:t>
      </w:r>
    </w:p>
    <w:p w:rsidR="0067205B" w:rsidRDefault="0067205B">
      <w:pPr>
        <w:pStyle w:val="ListParagraph"/>
        <w:numPr>
          <w:ilvl w:val="0"/>
          <w:numId w:val="2"/>
        </w:numPr>
        <w:rPr>
          <w:rFonts w:cs="Arial"/>
          <w:color w:val="000000"/>
          <w:sz w:val="18"/>
          <w:szCs w:val="18"/>
        </w:rPr>
      </w:pPr>
      <w:r>
        <w:rPr>
          <w:rFonts w:ascii="Arial" w:hAnsi="Arial" w:cs="Arial"/>
          <w:color w:val="000000"/>
          <w:sz w:val="18"/>
          <w:szCs w:val="18"/>
        </w:rPr>
        <w:t>Aggregate Percentage  - 64%,</w:t>
      </w:r>
      <w:r>
        <w:rPr>
          <w:rFonts w:ascii="Arial" w:hAnsi="Arial" w:cs="Arial"/>
          <w:color w:val="000000"/>
          <w:sz w:val="18"/>
        </w:rPr>
        <w:t xml:space="preserve"> Passing year 2008 </w:t>
      </w:r>
    </w:p>
    <w:p w:rsidR="0067205B" w:rsidRDefault="0067205B">
      <w:pPr>
        <w:pStyle w:val="Heading2"/>
        <w:numPr>
          <w:ilvl w:val="0"/>
          <w:numId w:val="2"/>
        </w:numPr>
        <w:rPr>
          <w:color w:val="000000"/>
          <w:sz w:val="18"/>
          <w:szCs w:val="16"/>
        </w:rPr>
      </w:pPr>
      <w:r>
        <w:rPr>
          <w:b w:val="0"/>
          <w:i w:val="0"/>
          <w:color w:val="000000"/>
          <w:sz w:val="18"/>
          <w:szCs w:val="18"/>
        </w:rPr>
        <w:t xml:space="preserve">College-S’ad Vidya Mandal Institute of Technology </w:t>
      </w:r>
      <w:r>
        <w:rPr>
          <w:b w:val="0"/>
          <w:color w:val="000000"/>
          <w:sz w:val="18"/>
          <w:szCs w:val="18"/>
        </w:rPr>
        <w:t>2004-2008(South Gujarat University)</w:t>
      </w:r>
      <w:r>
        <w:rPr>
          <w:color w:val="000000"/>
          <w:sz w:val="18"/>
          <w:szCs w:val="18"/>
        </w:rPr>
        <w:t xml:space="preserve">              </w:t>
      </w:r>
    </w:p>
    <w:p w:rsidR="0067205B" w:rsidRDefault="0067205B">
      <w:pPr>
        <w:pStyle w:val="SectionSubtitle"/>
        <w:shd w:val="clear" w:color="auto" w:fill="C0C0C0"/>
        <w:tabs>
          <w:tab w:val="right" w:pos="8640"/>
          <w:tab w:val="right" w:pos="9000"/>
        </w:tabs>
        <w:jc w:val="both"/>
      </w:pPr>
      <w:r>
        <w:rPr>
          <w:rFonts w:ascii="Arial" w:hAnsi="Arial" w:cs="Arial"/>
          <w:b/>
          <w:bCs w:val="0"/>
          <w:color w:val="000000"/>
          <w:sz w:val="18"/>
          <w:szCs w:val="16"/>
        </w:rPr>
        <w:t>PROFESSIONAL EXPERIENCE</w:t>
      </w:r>
      <w:r>
        <w:rPr>
          <w:rFonts w:ascii="Arial" w:hAnsi="Arial" w:cs="Arial"/>
          <w:b/>
          <w:bCs w:val="0"/>
          <w:color w:val="000000"/>
          <w:sz w:val="18"/>
          <w:szCs w:val="16"/>
        </w:rPr>
        <w:tab/>
      </w:r>
      <w:r>
        <w:rPr>
          <w:rFonts w:ascii="Arial" w:hAnsi="Arial" w:cs="Arial"/>
          <w:b/>
          <w:bCs w:val="0"/>
          <w:color w:val="000000"/>
          <w:sz w:val="18"/>
          <w:szCs w:val="16"/>
        </w:rPr>
        <w:tab/>
      </w:r>
    </w:p>
    <w:p w:rsidR="0067205B" w:rsidRDefault="0067205B">
      <w:pPr>
        <w:spacing w:line="360" w:lineRule="auto"/>
        <w:jc w:val="both"/>
      </w:pPr>
    </w:p>
    <w:p w:rsidR="0067205B" w:rsidRDefault="0067205B">
      <w:pPr>
        <w:numPr>
          <w:ilvl w:val="0"/>
          <w:numId w:val="4"/>
        </w:numPr>
        <w:spacing w:line="360" w:lineRule="auto"/>
        <w:jc w:val="both"/>
        <w:rPr>
          <w:rFonts w:ascii="Verdana" w:hAnsi="Verdana" w:cs="Verdana"/>
          <w:b/>
          <w:bCs/>
          <w:sz w:val="18"/>
          <w:szCs w:val="18"/>
        </w:rPr>
      </w:pPr>
      <w:r>
        <w:rPr>
          <w:rFonts w:ascii="Verdana" w:hAnsi="Verdana" w:cs="Verdana"/>
          <w:b/>
          <w:sz w:val="18"/>
          <w:szCs w:val="18"/>
        </w:rPr>
        <w:t>Company Name</w:t>
      </w:r>
      <w:r>
        <w:rPr>
          <w:rFonts w:ascii="Verdana" w:hAnsi="Verdana" w:cs="Verdana"/>
          <w:sz w:val="18"/>
          <w:szCs w:val="18"/>
        </w:rPr>
        <w:tab/>
      </w:r>
      <w:r>
        <w:rPr>
          <w:rFonts w:ascii="Verdana" w:hAnsi="Verdana" w:cs="Verdana"/>
          <w:b/>
          <w:bCs/>
          <w:sz w:val="18"/>
          <w:szCs w:val="18"/>
        </w:rPr>
        <w:t>: Propeers-Info Pvt Limited(</w:t>
      </w:r>
      <w:r>
        <w:rPr>
          <w:rFonts w:ascii="Verdana" w:hAnsi="Verdana" w:cs="Verdana"/>
          <w:sz w:val="18"/>
          <w:szCs w:val="18"/>
        </w:rPr>
        <w:t>9</w:t>
      </w:r>
      <w:r w:rsidRPr="00046E2F">
        <w:rPr>
          <w:rFonts w:ascii="Verdana" w:hAnsi="Verdana" w:cs="Verdana"/>
          <w:sz w:val="18"/>
          <w:szCs w:val="18"/>
          <w:vertAlign w:val="superscript"/>
        </w:rPr>
        <w:t>th</w:t>
      </w:r>
      <w:r>
        <w:rPr>
          <w:rFonts w:ascii="Verdana" w:hAnsi="Verdana" w:cs="Verdana"/>
          <w:sz w:val="18"/>
          <w:szCs w:val="18"/>
        </w:rPr>
        <w:t xml:space="preserve"> Jan 2014 to </w:t>
      </w:r>
      <w:r w:rsidR="00046E2F">
        <w:rPr>
          <w:rFonts w:ascii="Verdana" w:hAnsi="Verdana" w:cs="Verdana"/>
          <w:sz w:val="18"/>
          <w:szCs w:val="18"/>
        </w:rPr>
        <w:t>15</w:t>
      </w:r>
      <w:r w:rsidR="00046E2F" w:rsidRPr="00046E2F">
        <w:rPr>
          <w:rFonts w:ascii="Verdana" w:hAnsi="Verdana" w:cs="Verdana"/>
          <w:sz w:val="18"/>
          <w:szCs w:val="18"/>
          <w:vertAlign w:val="superscript"/>
        </w:rPr>
        <w:t>th</w:t>
      </w:r>
      <w:r w:rsidR="00046E2F">
        <w:rPr>
          <w:rFonts w:ascii="Verdana" w:hAnsi="Verdana" w:cs="Verdana"/>
          <w:sz w:val="18"/>
          <w:szCs w:val="18"/>
        </w:rPr>
        <w:t xml:space="preserve"> Oct 2014</w:t>
      </w:r>
      <w:r>
        <w:rPr>
          <w:rFonts w:ascii="Verdana" w:hAnsi="Verdana" w:cs="Verdana"/>
          <w:b/>
          <w:bCs/>
          <w:sz w:val="18"/>
          <w:szCs w:val="18"/>
        </w:rPr>
        <w:t>)</w:t>
      </w:r>
    </w:p>
    <w:p w:rsidR="0067205B" w:rsidRDefault="0067205B">
      <w:pPr>
        <w:spacing w:line="360" w:lineRule="auto"/>
        <w:jc w:val="both"/>
        <w:rPr>
          <w:rFonts w:ascii="Verdana" w:hAnsi="Verdana" w:cs="Verdana"/>
          <w:b/>
          <w:bCs/>
          <w:sz w:val="18"/>
          <w:szCs w:val="18"/>
        </w:rPr>
      </w:pPr>
      <w:r>
        <w:rPr>
          <w:rFonts w:ascii="Verdana" w:hAnsi="Verdana" w:cs="Verdana"/>
          <w:b/>
          <w:bCs/>
          <w:sz w:val="18"/>
          <w:szCs w:val="18"/>
        </w:rPr>
        <w:t xml:space="preserve">                                                Cygnet Infotech Pvt. Ltd. Ahd. (</w:t>
      </w:r>
      <w:r>
        <w:rPr>
          <w:rFonts w:ascii="Verdana" w:hAnsi="Verdana" w:cs="Verdana"/>
          <w:sz w:val="18"/>
          <w:szCs w:val="18"/>
        </w:rPr>
        <w:t>27</w:t>
      </w:r>
      <w:r>
        <w:rPr>
          <w:rFonts w:ascii="Verdana" w:hAnsi="Verdana" w:cs="Verdana"/>
          <w:sz w:val="18"/>
          <w:szCs w:val="18"/>
          <w:vertAlign w:val="superscript"/>
        </w:rPr>
        <w:t>th</w:t>
      </w:r>
      <w:r>
        <w:rPr>
          <w:rFonts w:ascii="Verdana" w:hAnsi="Verdana" w:cs="Verdana"/>
          <w:sz w:val="18"/>
          <w:szCs w:val="18"/>
        </w:rPr>
        <w:t xml:space="preserve"> Sept 2011 to 30</w:t>
      </w:r>
      <w:r>
        <w:rPr>
          <w:rFonts w:ascii="Verdana" w:hAnsi="Verdana" w:cs="Verdana"/>
          <w:sz w:val="18"/>
          <w:szCs w:val="18"/>
          <w:vertAlign w:val="superscript"/>
        </w:rPr>
        <w:t>th</w:t>
      </w:r>
      <w:r>
        <w:rPr>
          <w:rFonts w:ascii="Verdana" w:hAnsi="Verdana" w:cs="Verdana"/>
          <w:sz w:val="18"/>
          <w:szCs w:val="18"/>
        </w:rPr>
        <w:t xml:space="preserve"> June 2012</w:t>
      </w:r>
      <w:r>
        <w:rPr>
          <w:rFonts w:ascii="Verdana" w:hAnsi="Verdana" w:cs="Verdana"/>
          <w:b/>
          <w:bCs/>
          <w:sz w:val="18"/>
          <w:szCs w:val="18"/>
        </w:rPr>
        <w:t xml:space="preserve">)   </w:t>
      </w:r>
    </w:p>
    <w:p w:rsidR="0067205B" w:rsidRDefault="0067205B">
      <w:pPr>
        <w:spacing w:line="360" w:lineRule="auto"/>
        <w:jc w:val="both"/>
        <w:rPr>
          <w:rFonts w:ascii="Verdana" w:hAnsi="Verdana" w:cs="Verdana"/>
          <w:b/>
          <w:sz w:val="18"/>
          <w:szCs w:val="18"/>
        </w:rPr>
      </w:pPr>
      <w:r>
        <w:rPr>
          <w:rFonts w:ascii="Verdana" w:hAnsi="Verdana" w:cs="Verdana"/>
          <w:b/>
          <w:bCs/>
          <w:sz w:val="18"/>
          <w:szCs w:val="18"/>
        </w:rPr>
        <w:t xml:space="preserve">                                                </w:t>
      </w:r>
      <w:r>
        <w:rPr>
          <w:rFonts w:ascii="Verdana" w:hAnsi="Verdana" w:cs="Verdana"/>
          <w:b/>
          <w:sz w:val="18"/>
          <w:szCs w:val="18"/>
        </w:rPr>
        <w:t>BISAG(</w:t>
      </w:r>
      <w:r>
        <w:rPr>
          <w:rFonts w:ascii="Verdana" w:hAnsi="Verdana" w:cs="Verdana"/>
          <w:sz w:val="18"/>
          <w:szCs w:val="18"/>
        </w:rPr>
        <w:t>Government Company</w:t>
      </w:r>
      <w:r>
        <w:rPr>
          <w:rFonts w:ascii="Verdana" w:hAnsi="Verdana" w:cs="Verdana"/>
          <w:b/>
          <w:sz w:val="18"/>
          <w:szCs w:val="18"/>
        </w:rPr>
        <w:t>)</w:t>
      </w:r>
      <w:r>
        <w:rPr>
          <w:rFonts w:ascii="Verdana" w:hAnsi="Verdana" w:cs="Verdana"/>
          <w:sz w:val="18"/>
          <w:szCs w:val="18"/>
        </w:rPr>
        <w:t xml:space="preserve"> (1</w:t>
      </w:r>
      <w:r>
        <w:rPr>
          <w:rFonts w:ascii="Verdana" w:hAnsi="Verdana" w:cs="Verdana"/>
          <w:sz w:val="18"/>
          <w:szCs w:val="18"/>
          <w:vertAlign w:val="superscript"/>
        </w:rPr>
        <w:t>st</w:t>
      </w:r>
      <w:r>
        <w:rPr>
          <w:rFonts w:ascii="Verdana" w:hAnsi="Verdana" w:cs="Verdana"/>
          <w:sz w:val="18"/>
          <w:szCs w:val="18"/>
        </w:rPr>
        <w:t xml:space="preserve"> January 2009 to Sept’ 2011)</w:t>
      </w:r>
    </w:p>
    <w:p w:rsidR="0067205B" w:rsidRDefault="0067205B">
      <w:pPr>
        <w:numPr>
          <w:ilvl w:val="0"/>
          <w:numId w:val="4"/>
        </w:numPr>
        <w:spacing w:line="360" w:lineRule="auto"/>
        <w:jc w:val="both"/>
        <w:rPr>
          <w:rFonts w:ascii="Arial" w:hAnsi="Arial" w:cs="Arial"/>
          <w:b/>
          <w:color w:val="000000"/>
          <w:sz w:val="18"/>
          <w:szCs w:val="16"/>
        </w:rPr>
      </w:pPr>
      <w:r>
        <w:rPr>
          <w:rFonts w:ascii="Verdana" w:hAnsi="Verdana" w:cs="Verdana"/>
          <w:b/>
          <w:sz w:val="18"/>
          <w:szCs w:val="18"/>
        </w:rPr>
        <w:t>Designation</w:t>
      </w:r>
      <w:r>
        <w:rPr>
          <w:rFonts w:ascii="Verdana" w:hAnsi="Verdana" w:cs="Verdana"/>
          <w:sz w:val="18"/>
          <w:szCs w:val="18"/>
        </w:rPr>
        <w:tab/>
      </w:r>
      <w:r>
        <w:rPr>
          <w:rFonts w:ascii="Verdana" w:hAnsi="Verdana" w:cs="Verdana"/>
          <w:sz w:val="18"/>
          <w:szCs w:val="18"/>
        </w:rPr>
        <w:tab/>
      </w:r>
      <w:r>
        <w:rPr>
          <w:rFonts w:ascii="Verdana" w:hAnsi="Verdana" w:cs="Verdana"/>
          <w:b/>
          <w:bCs/>
          <w:sz w:val="18"/>
          <w:szCs w:val="18"/>
        </w:rPr>
        <w:t>:</w:t>
      </w:r>
      <w:r>
        <w:rPr>
          <w:rFonts w:ascii="Verdana" w:hAnsi="Verdana" w:cs="Verdana"/>
          <w:sz w:val="18"/>
          <w:szCs w:val="18"/>
        </w:rPr>
        <w:t xml:space="preserve">      Software Developer</w:t>
      </w:r>
    </w:p>
    <w:p w:rsidR="0067205B" w:rsidRDefault="0067205B">
      <w:pPr>
        <w:pStyle w:val="SectionSubtitle"/>
        <w:shd w:val="clear" w:color="auto" w:fill="C0C0C0"/>
        <w:tabs>
          <w:tab w:val="right" w:pos="8640"/>
          <w:tab w:val="right" w:pos="9000"/>
        </w:tabs>
        <w:jc w:val="both"/>
        <w:rPr>
          <w:rFonts w:ascii="Verdana" w:hAnsi="Verdana" w:cs="Verdana"/>
          <w:color w:val="000000"/>
          <w:sz w:val="18"/>
          <w:szCs w:val="18"/>
        </w:rPr>
      </w:pPr>
      <w:r>
        <w:rPr>
          <w:rFonts w:ascii="Arial" w:hAnsi="Arial" w:cs="Arial"/>
          <w:b/>
          <w:bCs w:val="0"/>
          <w:color w:val="000000"/>
          <w:sz w:val="18"/>
          <w:szCs w:val="16"/>
        </w:rPr>
        <w:t xml:space="preserve">AREA OF INTEREST </w:t>
      </w:r>
      <w:r>
        <w:rPr>
          <w:rFonts w:ascii="Arial" w:hAnsi="Arial" w:cs="Arial"/>
          <w:b/>
          <w:bCs w:val="0"/>
          <w:color w:val="000000"/>
          <w:sz w:val="18"/>
          <w:szCs w:val="16"/>
        </w:rPr>
        <w:tab/>
      </w:r>
      <w:r>
        <w:rPr>
          <w:rFonts w:ascii="Arial" w:hAnsi="Arial" w:cs="Arial"/>
          <w:b/>
          <w:bCs w:val="0"/>
          <w:color w:val="000000"/>
          <w:sz w:val="18"/>
          <w:szCs w:val="16"/>
        </w:rPr>
        <w:tab/>
      </w:r>
    </w:p>
    <w:p w:rsidR="0067205B" w:rsidRDefault="0067205B">
      <w:pPr>
        <w:spacing w:line="360" w:lineRule="auto"/>
        <w:jc w:val="both"/>
        <w:rPr>
          <w:rFonts w:ascii="Verdana" w:hAnsi="Verdana" w:cs="Verdana"/>
          <w:color w:val="000000"/>
          <w:sz w:val="18"/>
          <w:szCs w:val="18"/>
        </w:rPr>
      </w:pPr>
    </w:p>
    <w:p w:rsidR="0067205B" w:rsidRDefault="0067205B">
      <w:pPr>
        <w:spacing w:line="360" w:lineRule="auto"/>
        <w:jc w:val="both"/>
        <w:rPr>
          <w:rFonts w:ascii="Arial" w:hAnsi="Arial" w:cs="Arial"/>
          <w:b/>
          <w:color w:val="000000"/>
          <w:sz w:val="18"/>
          <w:szCs w:val="16"/>
        </w:rPr>
      </w:pPr>
      <w:r>
        <w:rPr>
          <w:rFonts w:ascii="Arial" w:hAnsi="Arial" w:cs="Arial"/>
          <w:color w:val="000000"/>
          <w:sz w:val="18"/>
          <w:szCs w:val="16"/>
        </w:rPr>
        <w:t xml:space="preserve"> If having requirement as a Data Analyst or Software Testing. </w:t>
      </w:r>
    </w:p>
    <w:p w:rsidR="0067205B" w:rsidRDefault="0067205B">
      <w:pPr>
        <w:pStyle w:val="SectionSubtitle"/>
        <w:shd w:val="clear" w:color="auto" w:fill="C0C0C0"/>
        <w:tabs>
          <w:tab w:val="right" w:pos="8640"/>
          <w:tab w:val="right" w:pos="9000"/>
        </w:tabs>
        <w:spacing w:line="360" w:lineRule="auto"/>
        <w:jc w:val="both"/>
        <w:rPr>
          <w:rFonts w:ascii="Arial" w:hAnsi="Arial" w:cs="Arial"/>
          <w:b/>
          <w:color w:val="000000"/>
          <w:sz w:val="22"/>
          <w:szCs w:val="22"/>
          <w:u w:val="single"/>
          <w:lang w:val="en-GB"/>
        </w:rPr>
      </w:pPr>
      <w:r>
        <w:rPr>
          <w:rFonts w:ascii="Arial" w:hAnsi="Arial" w:cs="Arial"/>
          <w:b/>
          <w:bCs w:val="0"/>
          <w:color w:val="000000"/>
          <w:sz w:val="18"/>
          <w:szCs w:val="16"/>
        </w:rPr>
        <w:t xml:space="preserve">PROJECT DESCRIPTION </w:t>
      </w:r>
      <w:r>
        <w:rPr>
          <w:rFonts w:ascii="Arial" w:hAnsi="Arial" w:cs="Arial"/>
          <w:b/>
          <w:bCs w:val="0"/>
          <w:color w:val="000000"/>
          <w:sz w:val="18"/>
          <w:szCs w:val="16"/>
        </w:rPr>
        <w:tab/>
      </w:r>
      <w:r>
        <w:rPr>
          <w:rFonts w:ascii="Arial" w:hAnsi="Arial" w:cs="Arial"/>
          <w:b/>
          <w:bCs w:val="0"/>
          <w:color w:val="000000"/>
          <w:sz w:val="18"/>
          <w:szCs w:val="16"/>
        </w:rPr>
        <w:tab/>
      </w:r>
    </w:p>
    <w:p w:rsidR="0067205B" w:rsidRDefault="0067205B">
      <w:pPr>
        <w:widowControl w:val="0"/>
        <w:autoSpaceDE w:val="0"/>
        <w:ind w:left="360" w:hanging="360"/>
        <w:jc w:val="both"/>
      </w:pPr>
      <w:r>
        <w:rPr>
          <w:rFonts w:ascii="Arial" w:hAnsi="Arial" w:cs="Arial"/>
          <w:b/>
          <w:bCs/>
          <w:color w:val="000000"/>
          <w:sz w:val="22"/>
          <w:szCs w:val="22"/>
          <w:u w:val="single"/>
          <w:lang w:val="en-GB"/>
        </w:rPr>
        <w:t>Professional Peers Info Services Pvt. Ltd</w:t>
      </w:r>
    </w:p>
    <w:p w:rsidR="0067205B" w:rsidRDefault="0067205B">
      <w:pPr>
        <w:widowControl w:val="0"/>
        <w:autoSpaceDE w:val="0"/>
        <w:ind w:left="360" w:hanging="360"/>
        <w:jc w:val="both"/>
      </w:pPr>
    </w:p>
    <w:p w:rsidR="0067205B" w:rsidRDefault="0067205B">
      <w:pPr>
        <w:widowControl w:val="0"/>
        <w:autoSpaceDE w:val="0"/>
        <w:ind w:left="360" w:hanging="360"/>
        <w:jc w:val="both"/>
        <w:rPr>
          <w:rFonts w:ascii="Verdana" w:hAnsi="Verdana" w:cs="Verdana"/>
          <w:b/>
          <w:color w:val="000000"/>
          <w:sz w:val="18"/>
          <w:szCs w:val="18"/>
        </w:rPr>
      </w:pPr>
      <w:r>
        <w:rPr>
          <w:rFonts w:ascii="Arial" w:hAnsi="Arial" w:cs="Arial"/>
          <w:b/>
          <w:color w:val="000000"/>
          <w:sz w:val="20"/>
          <w:szCs w:val="20"/>
        </w:rPr>
        <w:t>1. Knex OutThink(present working US based)</w:t>
      </w:r>
    </w:p>
    <w:p w:rsidR="0067205B" w:rsidRDefault="0067205B">
      <w:pPr>
        <w:pStyle w:val="HTMLPreformatted"/>
        <w:widowControl w:val="0"/>
        <w:ind w:left="360" w:hanging="360"/>
        <w:jc w:val="both"/>
        <w:rPr>
          <w:rFonts w:ascii="Verdana" w:hAnsi="Verdana" w:cs="Verdana"/>
          <w:b/>
          <w:color w:val="000000"/>
          <w:sz w:val="18"/>
          <w:szCs w:val="18"/>
        </w:rPr>
      </w:pPr>
      <w:r>
        <w:rPr>
          <w:rFonts w:ascii="Verdana" w:hAnsi="Verdana" w:cs="Verdana"/>
          <w:b/>
          <w:color w:val="000000"/>
          <w:sz w:val="18"/>
          <w:szCs w:val="18"/>
        </w:rPr>
        <w:t xml:space="preserve">     </w:t>
      </w:r>
      <w:r>
        <w:rPr>
          <w:rFonts w:ascii="Verdana" w:hAnsi="Verdana" w:cs="Verdana"/>
          <w:b/>
          <w:bCs/>
          <w:color w:val="000000"/>
          <w:sz w:val="18"/>
          <w:szCs w:val="18"/>
        </w:rPr>
        <w:t xml:space="preserve">Description: </w:t>
      </w:r>
      <w:r>
        <w:rPr>
          <w:rFonts w:ascii="Verdana" w:hAnsi="Verdana" w:cs="Verdana"/>
          <w:color w:val="000000"/>
          <w:sz w:val="18"/>
          <w:szCs w:val="18"/>
        </w:rPr>
        <w:t xml:space="preserve">OutthinkIT which handles the sale and purchase of products  and automates  the  </w:t>
      </w:r>
      <w:r>
        <w:rPr>
          <w:rFonts w:ascii="Verdana" w:hAnsi="Verdana" w:cs="Verdana"/>
          <w:b/>
          <w:bCs/>
          <w:color w:val="000000"/>
          <w:sz w:val="18"/>
          <w:szCs w:val="18"/>
        </w:rPr>
        <w:t xml:space="preserve">         </w:t>
      </w:r>
    </w:p>
    <w:p w:rsidR="0067205B" w:rsidRDefault="0067205B">
      <w:pPr>
        <w:pStyle w:val="HTMLPreformatted"/>
        <w:widowControl w:val="0"/>
        <w:ind w:left="360" w:hanging="360"/>
        <w:jc w:val="both"/>
        <w:rPr>
          <w:rFonts w:ascii="Arial" w:hAnsi="Arial" w:cs="Arial"/>
          <w:color w:val="000000"/>
          <w:sz w:val="18"/>
          <w:szCs w:val="18"/>
        </w:rPr>
      </w:pPr>
      <w:r>
        <w:rPr>
          <w:rFonts w:ascii="Verdana" w:hAnsi="Verdana" w:cs="Verdana"/>
          <w:b/>
          <w:color w:val="000000"/>
          <w:sz w:val="18"/>
          <w:szCs w:val="18"/>
        </w:rPr>
        <w:t xml:space="preserve">           </w:t>
      </w:r>
      <w:r>
        <w:rPr>
          <w:rFonts w:ascii="Verdana" w:hAnsi="Verdana" w:cs="Verdana"/>
          <w:color w:val="000000"/>
          <w:sz w:val="18"/>
          <w:szCs w:val="18"/>
        </w:rPr>
        <w:t xml:space="preserve">whole process including customer registration,Generation of Sales Order, Selecting Vendors, </w:t>
      </w:r>
      <w:r>
        <w:rPr>
          <w:rFonts w:ascii="Arial" w:hAnsi="Arial" w:cs="Arial"/>
          <w:color w:val="000000"/>
          <w:sz w:val="18"/>
          <w:szCs w:val="18"/>
        </w:rPr>
        <w:t xml:space="preserve">  </w:t>
      </w:r>
    </w:p>
    <w:p w:rsidR="0067205B" w:rsidRDefault="0067205B">
      <w:pPr>
        <w:pStyle w:val="HTMLPreformatted"/>
        <w:widowControl w:val="0"/>
        <w:ind w:left="360" w:hanging="360"/>
        <w:jc w:val="both"/>
        <w:rPr>
          <w:rFonts w:ascii="Verdana" w:hAnsi="Verdana" w:cs="Verdana"/>
          <w:color w:val="000000"/>
          <w:sz w:val="18"/>
          <w:szCs w:val="18"/>
        </w:rPr>
      </w:pPr>
      <w:r>
        <w:rPr>
          <w:rFonts w:ascii="Arial" w:hAnsi="Arial" w:cs="Arial"/>
          <w:color w:val="000000"/>
          <w:sz w:val="18"/>
          <w:szCs w:val="18"/>
        </w:rPr>
        <w:t xml:space="preserve">             m</w:t>
      </w:r>
      <w:r>
        <w:rPr>
          <w:rFonts w:ascii="Verdana" w:hAnsi="Verdana" w:cs="Verdana"/>
          <w:color w:val="000000"/>
          <w:sz w:val="18"/>
          <w:szCs w:val="18"/>
        </w:rPr>
        <w:t>anaging Vendor Quotes ,Generation of Purchase order for vendor etc which includes reports,</w:t>
      </w:r>
    </w:p>
    <w:p w:rsidR="0067205B" w:rsidRDefault="0067205B">
      <w:pPr>
        <w:pStyle w:val="HTMLPreformatted"/>
        <w:widowControl w:val="0"/>
        <w:ind w:left="360" w:hanging="360"/>
        <w:jc w:val="both"/>
        <w:rPr>
          <w:rFonts w:ascii="Verdana" w:hAnsi="Verdana" w:cs="Verdana"/>
          <w:color w:val="000000"/>
          <w:sz w:val="18"/>
          <w:szCs w:val="18"/>
        </w:rPr>
      </w:pPr>
      <w:r>
        <w:rPr>
          <w:rFonts w:ascii="Verdana" w:hAnsi="Verdana" w:cs="Verdana"/>
          <w:color w:val="000000"/>
          <w:sz w:val="18"/>
          <w:szCs w:val="18"/>
        </w:rPr>
        <w:t xml:space="preserve">          warehouse and admin section. Admin section includes various modules to carry out all</w:t>
      </w:r>
    </w:p>
    <w:p w:rsidR="0067205B" w:rsidRDefault="0067205B">
      <w:pPr>
        <w:pStyle w:val="HTMLPreformatted"/>
        <w:widowControl w:val="0"/>
        <w:ind w:left="360" w:hanging="360"/>
        <w:jc w:val="both"/>
        <w:rPr>
          <w:rFonts w:ascii="Arial" w:hAnsi="Arial" w:cs="Arial"/>
          <w:color w:val="000000"/>
          <w:sz w:val="18"/>
          <w:szCs w:val="18"/>
        </w:rPr>
      </w:pPr>
      <w:r>
        <w:rPr>
          <w:rFonts w:ascii="Verdana" w:hAnsi="Verdana" w:cs="Verdana"/>
          <w:color w:val="000000"/>
          <w:sz w:val="18"/>
          <w:szCs w:val="18"/>
        </w:rPr>
        <w:t xml:space="preserve">          administrative activities for products, customers, employees, vendors and data maintenance. </w:t>
      </w:r>
    </w:p>
    <w:p w:rsidR="0067205B" w:rsidRDefault="0067205B">
      <w:pPr>
        <w:pStyle w:val="HTMLPreformatted"/>
        <w:widowControl w:val="0"/>
        <w:ind w:left="360" w:hanging="360"/>
        <w:jc w:val="both"/>
        <w:rPr>
          <w:rFonts w:ascii="Arial" w:hAnsi="Arial" w:cs="Arial"/>
          <w:color w:val="000000"/>
          <w:sz w:val="18"/>
          <w:szCs w:val="18"/>
        </w:rPr>
      </w:pPr>
    </w:p>
    <w:p w:rsidR="0067205B" w:rsidRDefault="0067205B">
      <w:pPr>
        <w:pStyle w:val="HTMLPreformatted"/>
        <w:widowControl w:val="0"/>
        <w:ind w:left="360" w:hanging="360"/>
        <w:jc w:val="both"/>
        <w:rPr>
          <w:rFonts w:ascii="Arial" w:hAnsi="Arial" w:cs="Arial"/>
          <w:color w:val="000000"/>
          <w:sz w:val="18"/>
          <w:szCs w:val="18"/>
          <w:lang w:val="en-GB"/>
        </w:rPr>
      </w:pPr>
      <w:r>
        <w:rPr>
          <w:rFonts w:ascii="Verdana" w:hAnsi="Verdana" w:cs="Verdana"/>
          <w:color w:val="000000"/>
          <w:sz w:val="18"/>
          <w:szCs w:val="18"/>
        </w:rPr>
        <w:t xml:space="preserve">     </w:t>
      </w:r>
      <w:r>
        <w:rPr>
          <w:rFonts w:ascii="Arial" w:hAnsi="Arial" w:cs="Arial"/>
          <w:b/>
          <w:bCs/>
          <w:color w:val="000000"/>
          <w:sz w:val="18"/>
          <w:szCs w:val="18"/>
        </w:rPr>
        <w:t>Responsibilities:</w:t>
      </w:r>
      <w:r>
        <w:rPr>
          <w:rFonts w:ascii="Times New Roman" w:hAnsi="Times New Roman" w:cs="Times New Roman"/>
          <w:color w:val="000000"/>
          <w:lang w:val="en-GB"/>
        </w:rPr>
        <w:t xml:space="preserve">  </w:t>
      </w:r>
    </w:p>
    <w:p w:rsidR="0067205B" w:rsidRDefault="0067205B">
      <w:pPr>
        <w:widowControl w:val="0"/>
        <w:numPr>
          <w:ilvl w:val="0"/>
          <w:numId w:val="2"/>
        </w:numPr>
        <w:autoSpaceDE w:val="0"/>
        <w:spacing w:line="276" w:lineRule="auto"/>
        <w:jc w:val="both"/>
        <w:rPr>
          <w:rFonts w:ascii="Arial" w:hAnsi="Arial" w:cs="Arial"/>
          <w:color w:val="000000"/>
          <w:sz w:val="18"/>
          <w:szCs w:val="18"/>
          <w:lang w:val="en-GB"/>
        </w:rPr>
      </w:pPr>
      <w:r>
        <w:rPr>
          <w:rFonts w:ascii="Arial" w:hAnsi="Arial" w:cs="Arial"/>
          <w:color w:val="000000"/>
          <w:sz w:val="18"/>
          <w:szCs w:val="18"/>
          <w:lang w:val="en-GB"/>
        </w:rPr>
        <w:t>Development of the modules.</w:t>
      </w:r>
    </w:p>
    <w:p w:rsidR="0067205B" w:rsidRDefault="0067205B">
      <w:pPr>
        <w:widowControl w:val="0"/>
        <w:numPr>
          <w:ilvl w:val="0"/>
          <w:numId w:val="2"/>
        </w:numPr>
        <w:autoSpaceDE w:val="0"/>
        <w:spacing w:line="276" w:lineRule="auto"/>
        <w:jc w:val="both"/>
        <w:rPr>
          <w:rFonts w:ascii="Arial" w:hAnsi="Arial" w:cs="Arial"/>
          <w:color w:val="000000"/>
          <w:sz w:val="18"/>
          <w:szCs w:val="18"/>
        </w:rPr>
      </w:pPr>
      <w:r>
        <w:rPr>
          <w:rFonts w:ascii="Arial" w:hAnsi="Arial" w:cs="Arial"/>
          <w:color w:val="000000"/>
          <w:sz w:val="18"/>
          <w:szCs w:val="18"/>
          <w:lang w:val="en-GB"/>
        </w:rPr>
        <w:t>Development and Developer Testing.</w:t>
      </w:r>
    </w:p>
    <w:p w:rsidR="0067205B" w:rsidRDefault="0067205B">
      <w:pPr>
        <w:widowControl w:val="0"/>
        <w:jc w:val="both"/>
        <w:rPr>
          <w:rFonts w:ascii="Arial" w:hAnsi="Arial" w:cs="Arial"/>
          <w:color w:val="000000"/>
          <w:sz w:val="18"/>
          <w:szCs w:val="18"/>
        </w:rPr>
      </w:pPr>
    </w:p>
    <w:p w:rsidR="0067205B" w:rsidRDefault="0067205B">
      <w:pPr>
        <w:widowControl w:val="0"/>
        <w:jc w:val="both"/>
        <w:rPr>
          <w:rFonts w:ascii="Arial" w:hAnsi="Arial" w:cs="Arial"/>
          <w:b/>
          <w:bCs/>
          <w:color w:val="000000"/>
          <w:sz w:val="18"/>
          <w:szCs w:val="18"/>
        </w:rPr>
      </w:pPr>
      <w:r>
        <w:rPr>
          <w:rFonts w:ascii="Arial" w:hAnsi="Arial" w:cs="Arial"/>
          <w:b/>
          <w:color w:val="000000"/>
          <w:sz w:val="18"/>
          <w:szCs w:val="18"/>
        </w:rPr>
        <w:t xml:space="preserve">     </w:t>
      </w:r>
      <w:r>
        <w:rPr>
          <w:rFonts w:ascii="Arial" w:hAnsi="Arial" w:cs="Arial"/>
          <w:b/>
          <w:bCs/>
          <w:color w:val="000000"/>
          <w:sz w:val="18"/>
          <w:szCs w:val="18"/>
        </w:rPr>
        <w:t xml:space="preserve"> Tools and Technology: </w:t>
      </w:r>
    </w:p>
    <w:p w:rsidR="0067205B" w:rsidRDefault="0067205B">
      <w:pPr>
        <w:widowControl w:val="0"/>
        <w:jc w:val="both"/>
        <w:rPr>
          <w:rFonts w:ascii="Verdana" w:hAnsi="Verdana" w:cs="Verdana"/>
          <w:b/>
          <w:color w:val="000000"/>
          <w:sz w:val="18"/>
          <w:szCs w:val="18"/>
        </w:rPr>
      </w:pPr>
      <w:r>
        <w:rPr>
          <w:rFonts w:ascii="Arial" w:hAnsi="Arial" w:cs="Arial"/>
          <w:b/>
          <w:bCs/>
          <w:color w:val="000000"/>
          <w:sz w:val="18"/>
          <w:szCs w:val="18"/>
        </w:rPr>
        <w:t xml:space="preserve">               </w:t>
      </w:r>
      <w:r>
        <w:rPr>
          <w:rFonts w:ascii="Arial" w:hAnsi="Arial" w:cs="Arial"/>
          <w:color w:val="000000"/>
          <w:sz w:val="18"/>
          <w:szCs w:val="18"/>
        </w:rPr>
        <w:t>C#.NET 2010(Entity Framework),UI Framework as Component Art grid,SQL SERVER 2008</w:t>
      </w:r>
    </w:p>
    <w:p w:rsidR="0067205B" w:rsidRDefault="0067205B">
      <w:pPr>
        <w:widowControl w:val="0"/>
        <w:jc w:val="both"/>
        <w:rPr>
          <w:rFonts w:ascii="Arial" w:hAnsi="Arial" w:cs="Arial"/>
          <w:b/>
          <w:bCs/>
          <w:color w:val="000000"/>
          <w:sz w:val="18"/>
          <w:szCs w:val="18"/>
        </w:rPr>
      </w:pPr>
      <w:r>
        <w:rPr>
          <w:rFonts w:ascii="Verdana" w:hAnsi="Verdana" w:cs="Verdana"/>
          <w:b/>
          <w:color w:val="000000"/>
          <w:sz w:val="18"/>
          <w:szCs w:val="18"/>
        </w:rPr>
        <w:t xml:space="preserve">2. </w:t>
      </w:r>
      <w:r>
        <w:rPr>
          <w:rFonts w:ascii="Arial" w:hAnsi="Arial" w:cs="Arial"/>
          <w:b/>
          <w:color w:val="000000"/>
          <w:sz w:val="20"/>
          <w:szCs w:val="20"/>
        </w:rPr>
        <w:t xml:space="preserve">BridgeValleyBuffalo - QBPOS </w:t>
      </w:r>
      <w:r>
        <w:rPr>
          <w:rFonts w:ascii="Arial" w:hAnsi="Arial" w:cs="Arial"/>
          <w:b/>
          <w:color w:val="000000"/>
          <w:sz w:val="18"/>
          <w:szCs w:val="18"/>
        </w:rPr>
        <w:t xml:space="preserve">       </w:t>
      </w:r>
    </w:p>
    <w:p w:rsidR="0067205B" w:rsidRDefault="0067205B">
      <w:pPr>
        <w:pStyle w:val="HTMLPreformatted"/>
        <w:widowControl w:val="0"/>
        <w:ind w:left="360" w:hanging="360"/>
        <w:jc w:val="both"/>
      </w:pPr>
      <w:r>
        <w:rPr>
          <w:rFonts w:ascii="Arial" w:hAnsi="Arial" w:cs="Arial"/>
          <w:b/>
          <w:bCs/>
          <w:color w:val="000000"/>
          <w:sz w:val="18"/>
          <w:szCs w:val="18"/>
        </w:rPr>
        <w:lastRenderedPageBreak/>
        <w:t xml:space="preserve">     </w:t>
      </w:r>
      <w:r>
        <w:rPr>
          <w:rFonts w:ascii="Verdana" w:hAnsi="Verdana" w:cs="Verdana"/>
          <w:b/>
          <w:bCs/>
          <w:color w:val="000000"/>
          <w:sz w:val="18"/>
          <w:szCs w:val="18"/>
        </w:rPr>
        <w:t xml:space="preserve">Description: </w:t>
      </w:r>
      <w:r>
        <w:rPr>
          <w:rFonts w:ascii="Arial" w:hAnsi="Arial" w:cs="Arial"/>
          <w:color w:val="000000"/>
          <w:sz w:val="18"/>
          <w:szCs w:val="18"/>
        </w:rPr>
        <w:t xml:space="preserve">QuickBook Point of Sale is used for their sales receipts, expense tracking, invoicing, sales tax tracking, and payments, financial reports, purchase order processing, and inventory management which is integrated with our application .   </w:t>
      </w:r>
    </w:p>
    <w:p w:rsidR="0067205B" w:rsidRDefault="0067205B">
      <w:pPr>
        <w:pStyle w:val="HTMLPreformatted"/>
        <w:widowControl w:val="0"/>
        <w:ind w:left="360" w:hanging="360"/>
        <w:jc w:val="both"/>
      </w:pPr>
    </w:p>
    <w:p w:rsidR="0067205B" w:rsidRDefault="0067205B">
      <w:pPr>
        <w:widowControl w:val="0"/>
        <w:jc w:val="both"/>
        <w:rPr>
          <w:rFonts w:ascii="Arial" w:hAnsi="Arial" w:cs="Arial"/>
          <w:color w:val="000000"/>
          <w:sz w:val="18"/>
          <w:szCs w:val="18"/>
          <w:lang w:val="en-GB"/>
        </w:rPr>
      </w:pPr>
      <w:r>
        <w:rPr>
          <w:rFonts w:ascii="Arial" w:hAnsi="Arial" w:cs="Arial"/>
          <w:color w:val="000000"/>
          <w:sz w:val="18"/>
          <w:szCs w:val="18"/>
        </w:rPr>
        <w:t xml:space="preserve">       </w:t>
      </w:r>
      <w:r>
        <w:rPr>
          <w:rFonts w:ascii="Arial" w:hAnsi="Arial" w:cs="Arial"/>
          <w:b/>
          <w:bCs/>
          <w:color w:val="000000"/>
          <w:sz w:val="18"/>
          <w:szCs w:val="18"/>
        </w:rPr>
        <w:t>Responsibilities:</w:t>
      </w:r>
      <w:r>
        <w:rPr>
          <w:color w:val="000000"/>
          <w:sz w:val="20"/>
          <w:szCs w:val="20"/>
          <w:lang w:val="en-GB"/>
        </w:rPr>
        <w:t xml:space="preserve"> </w:t>
      </w:r>
    </w:p>
    <w:p w:rsidR="0067205B" w:rsidRDefault="0067205B">
      <w:pPr>
        <w:widowControl w:val="0"/>
        <w:numPr>
          <w:ilvl w:val="0"/>
          <w:numId w:val="2"/>
        </w:numPr>
        <w:autoSpaceDE w:val="0"/>
        <w:spacing w:line="276" w:lineRule="auto"/>
        <w:jc w:val="both"/>
        <w:rPr>
          <w:rFonts w:ascii="Arial" w:hAnsi="Arial" w:cs="Arial"/>
          <w:color w:val="000000"/>
          <w:sz w:val="18"/>
          <w:szCs w:val="18"/>
          <w:lang w:val="en-GB"/>
        </w:rPr>
      </w:pPr>
      <w:r>
        <w:rPr>
          <w:rFonts w:ascii="Arial" w:hAnsi="Arial" w:cs="Arial"/>
          <w:color w:val="000000"/>
          <w:sz w:val="18"/>
          <w:szCs w:val="18"/>
          <w:lang w:val="en-GB"/>
        </w:rPr>
        <w:t xml:space="preserve">Placing order of customer in QBPOS from BridgeValley nopcommerce . </w:t>
      </w:r>
    </w:p>
    <w:p w:rsidR="0067205B" w:rsidRDefault="0067205B">
      <w:pPr>
        <w:widowControl w:val="0"/>
        <w:numPr>
          <w:ilvl w:val="0"/>
          <w:numId w:val="2"/>
        </w:numPr>
        <w:autoSpaceDE w:val="0"/>
        <w:spacing w:line="276" w:lineRule="auto"/>
        <w:jc w:val="both"/>
        <w:rPr>
          <w:rFonts w:ascii="Arial" w:hAnsi="Arial" w:cs="Arial"/>
          <w:color w:val="000000"/>
          <w:sz w:val="18"/>
          <w:szCs w:val="18"/>
        </w:rPr>
      </w:pPr>
      <w:r>
        <w:rPr>
          <w:rFonts w:ascii="Arial" w:hAnsi="Arial" w:cs="Arial"/>
          <w:color w:val="000000"/>
          <w:sz w:val="18"/>
          <w:szCs w:val="18"/>
          <w:lang w:val="en-GB"/>
        </w:rPr>
        <w:t>Development and Developer Testing.</w:t>
      </w:r>
      <w:r>
        <w:rPr>
          <w:rFonts w:ascii="Arial" w:hAnsi="Arial" w:cs="Arial"/>
          <w:b/>
          <w:bCs/>
          <w:color w:val="000000"/>
          <w:sz w:val="18"/>
          <w:szCs w:val="18"/>
          <w:lang w:val="en-GB"/>
        </w:rPr>
        <w:t xml:space="preserve">              </w:t>
      </w:r>
    </w:p>
    <w:p w:rsidR="0067205B" w:rsidRDefault="0067205B">
      <w:pPr>
        <w:widowControl w:val="0"/>
        <w:jc w:val="both"/>
        <w:rPr>
          <w:rFonts w:ascii="Arial" w:hAnsi="Arial" w:cs="Arial"/>
          <w:color w:val="000000"/>
          <w:sz w:val="18"/>
          <w:szCs w:val="18"/>
        </w:rPr>
      </w:pPr>
    </w:p>
    <w:p w:rsidR="0067205B" w:rsidRDefault="0067205B">
      <w:pPr>
        <w:widowControl w:val="0"/>
        <w:ind w:left="360" w:hanging="360"/>
        <w:jc w:val="both"/>
      </w:pPr>
      <w:r>
        <w:rPr>
          <w:rFonts w:ascii="Arial" w:hAnsi="Arial" w:cs="Arial"/>
          <w:color w:val="000000"/>
          <w:sz w:val="18"/>
          <w:szCs w:val="18"/>
        </w:rPr>
        <w:t xml:space="preserve">     </w:t>
      </w:r>
      <w:r>
        <w:rPr>
          <w:rFonts w:ascii="Arial" w:hAnsi="Arial" w:cs="Arial"/>
          <w:bCs/>
          <w:color w:val="000000"/>
          <w:sz w:val="18"/>
          <w:szCs w:val="18"/>
        </w:rPr>
        <w:t xml:space="preserve">  </w:t>
      </w:r>
      <w:r>
        <w:rPr>
          <w:rFonts w:ascii="Arial" w:hAnsi="Arial" w:cs="Arial"/>
          <w:b/>
          <w:bCs/>
          <w:color w:val="000000"/>
          <w:sz w:val="18"/>
          <w:szCs w:val="18"/>
        </w:rPr>
        <w:t xml:space="preserve"> Tools and Technology</w:t>
      </w:r>
      <w:r>
        <w:rPr>
          <w:rFonts w:ascii="Arial" w:hAnsi="Arial" w:cs="Arial"/>
          <w:bCs/>
          <w:color w:val="000000"/>
          <w:sz w:val="18"/>
          <w:szCs w:val="18"/>
        </w:rPr>
        <w:t xml:space="preserve">: </w:t>
      </w:r>
      <w:r>
        <w:rPr>
          <w:rFonts w:ascii="Arial" w:hAnsi="Arial" w:cs="Arial"/>
          <w:color w:val="000000"/>
          <w:sz w:val="18"/>
          <w:szCs w:val="18"/>
        </w:rPr>
        <w:t>MVC4,SQL SERVER 2008</w:t>
      </w:r>
    </w:p>
    <w:p w:rsidR="0067205B" w:rsidRDefault="0067205B">
      <w:pPr>
        <w:widowControl w:val="0"/>
        <w:jc w:val="both"/>
      </w:pPr>
    </w:p>
    <w:p w:rsidR="0067205B" w:rsidRDefault="0067205B">
      <w:pPr>
        <w:widowControl w:val="0"/>
        <w:jc w:val="both"/>
        <w:rPr>
          <w:rFonts w:ascii="Arial" w:hAnsi="Arial" w:cs="Arial"/>
          <w:b/>
          <w:bCs/>
          <w:color w:val="000000"/>
          <w:sz w:val="20"/>
          <w:szCs w:val="20"/>
        </w:rPr>
      </w:pPr>
      <w:r>
        <w:rPr>
          <w:rFonts w:ascii="Verdana" w:hAnsi="Verdana" w:cs="Verdana"/>
          <w:b/>
          <w:color w:val="000000"/>
          <w:sz w:val="18"/>
          <w:szCs w:val="18"/>
        </w:rPr>
        <w:t xml:space="preserve">3. </w:t>
      </w:r>
      <w:r>
        <w:rPr>
          <w:rFonts w:ascii="Arial" w:hAnsi="Arial" w:cs="Arial"/>
          <w:b/>
          <w:color w:val="000000"/>
          <w:sz w:val="20"/>
          <w:szCs w:val="20"/>
        </w:rPr>
        <w:t>JQUERY Grid demo app</w:t>
      </w:r>
    </w:p>
    <w:p w:rsidR="0067205B" w:rsidRDefault="0067205B">
      <w:pPr>
        <w:widowControl w:val="0"/>
        <w:jc w:val="both"/>
      </w:pPr>
      <w:r>
        <w:rPr>
          <w:rFonts w:ascii="Arial" w:hAnsi="Arial" w:cs="Arial"/>
          <w:b/>
          <w:bCs/>
          <w:color w:val="000000"/>
          <w:sz w:val="20"/>
          <w:szCs w:val="20"/>
        </w:rPr>
        <w:t xml:space="preserve">      </w:t>
      </w:r>
      <w:r>
        <w:rPr>
          <w:rFonts w:ascii="Verdana" w:hAnsi="Verdana" w:cs="Verdana"/>
          <w:b/>
          <w:bCs/>
          <w:color w:val="000000"/>
          <w:sz w:val="18"/>
          <w:szCs w:val="18"/>
        </w:rPr>
        <w:t xml:space="preserve">Description: </w:t>
      </w:r>
      <w:r>
        <w:rPr>
          <w:rFonts w:ascii="Verdana" w:hAnsi="Verdana" w:cs="Verdana"/>
          <w:color w:val="000000"/>
          <w:sz w:val="18"/>
          <w:szCs w:val="18"/>
        </w:rPr>
        <w:t>Dynamic multiple add,edit and delete in Jqgrid and save in database.</w:t>
      </w:r>
    </w:p>
    <w:p w:rsidR="0067205B" w:rsidRDefault="0067205B">
      <w:pPr>
        <w:widowControl w:val="0"/>
        <w:jc w:val="both"/>
      </w:pPr>
    </w:p>
    <w:p w:rsidR="0067205B" w:rsidRDefault="0067205B">
      <w:pPr>
        <w:widowControl w:val="0"/>
        <w:ind w:left="360" w:hanging="360"/>
        <w:jc w:val="both"/>
        <w:rPr>
          <w:rFonts w:ascii="Arial" w:hAnsi="Arial" w:cs="Arial"/>
          <w:color w:val="000000"/>
          <w:sz w:val="18"/>
          <w:szCs w:val="18"/>
          <w:lang w:val="en-GB"/>
        </w:rPr>
      </w:pPr>
      <w:r>
        <w:rPr>
          <w:rFonts w:ascii="Verdana" w:hAnsi="Verdana" w:cs="Verdana"/>
          <w:color w:val="000000"/>
          <w:sz w:val="18"/>
          <w:szCs w:val="18"/>
        </w:rPr>
        <w:t xml:space="preserve">     </w:t>
      </w:r>
      <w:r>
        <w:rPr>
          <w:rFonts w:ascii="Arial" w:hAnsi="Arial" w:cs="Arial"/>
          <w:b/>
          <w:bCs/>
          <w:color w:val="000000"/>
          <w:sz w:val="18"/>
          <w:szCs w:val="18"/>
        </w:rPr>
        <w:t>Responsibilities:</w:t>
      </w:r>
      <w:r>
        <w:rPr>
          <w:color w:val="000000"/>
          <w:sz w:val="20"/>
          <w:szCs w:val="20"/>
          <w:lang w:val="en-GB"/>
        </w:rPr>
        <w:t xml:space="preserve">  </w:t>
      </w:r>
    </w:p>
    <w:p w:rsidR="0067205B" w:rsidRDefault="0067205B">
      <w:pPr>
        <w:widowControl w:val="0"/>
        <w:numPr>
          <w:ilvl w:val="0"/>
          <w:numId w:val="2"/>
        </w:numPr>
        <w:autoSpaceDE w:val="0"/>
        <w:spacing w:line="276" w:lineRule="auto"/>
        <w:jc w:val="both"/>
        <w:rPr>
          <w:rFonts w:ascii="Arial" w:hAnsi="Arial" w:cs="Arial"/>
          <w:color w:val="000000"/>
          <w:sz w:val="18"/>
          <w:szCs w:val="18"/>
          <w:lang w:val="en-GB"/>
        </w:rPr>
      </w:pPr>
      <w:r>
        <w:rPr>
          <w:rFonts w:ascii="Arial" w:hAnsi="Arial" w:cs="Arial"/>
          <w:color w:val="000000"/>
          <w:sz w:val="18"/>
          <w:szCs w:val="18"/>
          <w:lang w:val="en-GB"/>
        </w:rPr>
        <w:t>Coding.</w:t>
      </w:r>
    </w:p>
    <w:p w:rsidR="0067205B" w:rsidRDefault="0067205B">
      <w:pPr>
        <w:widowControl w:val="0"/>
        <w:numPr>
          <w:ilvl w:val="0"/>
          <w:numId w:val="2"/>
        </w:numPr>
        <w:autoSpaceDE w:val="0"/>
        <w:spacing w:line="276" w:lineRule="auto"/>
        <w:jc w:val="both"/>
        <w:rPr>
          <w:rFonts w:ascii="Arial" w:hAnsi="Arial" w:cs="Arial"/>
          <w:color w:val="000000"/>
          <w:sz w:val="18"/>
          <w:szCs w:val="18"/>
        </w:rPr>
      </w:pPr>
      <w:r>
        <w:rPr>
          <w:rFonts w:ascii="Arial" w:hAnsi="Arial" w:cs="Arial"/>
          <w:color w:val="000000"/>
          <w:sz w:val="18"/>
          <w:szCs w:val="18"/>
          <w:lang w:val="en-GB"/>
        </w:rPr>
        <w:t>Development and Developer Testing.</w:t>
      </w:r>
    </w:p>
    <w:p w:rsidR="0067205B" w:rsidRDefault="0067205B">
      <w:pPr>
        <w:widowControl w:val="0"/>
        <w:jc w:val="both"/>
        <w:rPr>
          <w:rFonts w:ascii="Arial" w:hAnsi="Arial" w:cs="Arial"/>
          <w:color w:val="000000"/>
          <w:sz w:val="18"/>
          <w:szCs w:val="18"/>
        </w:rPr>
      </w:pPr>
    </w:p>
    <w:p w:rsidR="0067205B" w:rsidRDefault="0067205B">
      <w:pPr>
        <w:widowControl w:val="0"/>
        <w:jc w:val="both"/>
        <w:rPr>
          <w:rFonts w:ascii="Arial" w:hAnsi="Arial" w:cs="Arial"/>
          <w:b/>
          <w:bCs/>
          <w:color w:val="000000"/>
          <w:sz w:val="18"/>
          <w:szCs w:val="18"/>
        </w:rPr>
      </w:pPr>
      <w:r>
        <w:rPr>
          <w:rFonts w:ascii="Arial" w:hAnsi="Arial" w:cs="Arial"/>
          <w:b/>
          <w:color w:val="000000"/>
          <w:sz w:val="18"/>
          <w:szCs w:val="18"/>
        </w:rPr>
        <w:t xml:space="preserve">     </w:t>
      </w:r>
      <w:r>
        <w:rPr>
          <w:rFonts w:ascii="Arial" w:hAnsi="Arial" w:cs="Arial"/>
          <w:b/>
          <w:bCs/>
          <w:color w:val="000000"/>
          <w:sz w:val="18"/>
          <w:szCs w:val="18"/>
        </w:rPr>
        <w:t xml:space="preserve"> Tools and Technology: </w:t>
      </w:r>
    </w:p>
    <w:p w:rsidR="0067205B" w:rsidRDefault="0067205B">
      <w:pPr>
        <w:widowControl w:val="0"/>
        <w:jc w:val="both"/>
      </w:pPr>
      <w:r>
        <w:rPr>
          <w:rFonts w:ascii="Arial" w:hAnsi="Arial" w:cs="Arial"/>
          <w:b/>
          <w:bCs/>
          <w:color w:val="000000"/>
          <w:sz w:val="18"/>
          <w:szCs w:val="18"/>
        </w:rPr>
        <w:t xml:space="preserve">               </w:t>
      </w:r>
      <w:r>
        <w:rPr>
          <w:rFonts w:ascii="Arial" w:hAnsi="Arial" w:cs="Arial"/>
          <w:color w:val="000000"/>
          <w:sz w:val="18"/>
          <w:szCs w:val="18"/>
        </w:rPr>
        <w:t>MVC,JQuery,ajax,SQL SERVER 2008</w:t>
      </w:r>
    </w:p>
    <w:p w:rsidR="0067205B" w:rsidRDefault="0067205B">
      <w:pPr>
        <w:widowControl w:val="0"/>
        <w:jc w:val="both"/>
      </w:pPr>
    </w:p>
    <w:p w:rsidR="0067205B" w:rsidRDefault="0067205B">
      <w:pPr>
        <w:widowControl w:val="0"/>
        <w:jc w:val="both"/>
        <w:rPr>
          <w:rFonts w:ascii="Arial" w:hAnsi="Arial" w:cs="Arial"/>
          <w:b/>
          <w:bCs/>
          <w:color w:val="000000"/>
          <w:sz w:val="20"/>
          <w:szCs w:val="20"/>
        </w:rPr>
      </w:pPr>
      <w:r>
        <w:rPr>
          <w:rFonts w:ascii="Verdana" w:hAnsi="Verdana" w:cs="Verdana"/>
          <w:b/>
          <w:color w:val="000000"/>
          <w:sz w:val="18"/>
          <w:szCs w:val="18"/>
        </w:rPr>
        <w:t xml:space="preserve">4. </w:t>
      </w:r>
      <w:r>
        <w:rPr>
          <w:rFonts w:ascii="Arial" w:hAnsi="Arial" w:cs="Arial"/>
          <w:b/>
          <w:color w:val="000000"/>
          <w:sz w:val="20"/>
          <w:szCs w:val="20"/>
        </w:rPr>
        <w:t>PPHRM</w:t>
      </w:r>
    </w:p>
    <w:p w:rsidR="0067205B" w:rsidRDefault="0067205B">
      <w:pPr>
        <w:widowControl w:val="0"/>
        <w:jc w:val="both"/>
        <w:rPr>
          <w:rFonts w:ascii="Verdana" w:hAnsi="Verdana" w:cs="Verdana"/>
          <w:color w:val="000000"/>
          <w:sz w:val="18"/>
          <w:szCs w:val="18"/>
        </w:rPr>
      </w:pPr>
      <w:r>
        <w:rPr>
          <w:rFonts w:ascii="Arial" w:hAnsi="Arial" w:cs="Arial"/>
          <w:b/>
          <w:bCs/>
          <w:color w:val="000000"/>
          <w:sz w:val="20"/>
          <w:szCs w:val="20"/>
        </w:rPr>
        <w:t xml:space="preserve">      </w:t>
      </w:r>
      <w:r>
        <w:rPr>
          <w:rFonts w:ascii="Verdana" w:hAnsi="Verdana" w:cs="Verdana"/>
          <w:b/>
          <w:bCs/>
          <w:color w:val="000000"/>
          <w:sz w:val="18"/>
          <w:szCs w:val="18"/>
        </w:rPr>
        <w:t xml:space="preserve">Description: </w:t>
      </w:r>
      <w:r>
        <w:rPr>
          <w:rFonts w:ascii="Verdana" w:hAnsi="Verdana" w:cs="Verdana"/>
          <w:color w:val="000000"/>
          <w:sz w:val="18"/>
          <w:szCs w:val="18"/>
        </w:rPr>
        <w:t xml:space="preserve">Project of Propeers to daily maintain Employee attendance and admin can export excel of </w:t>
      </w:r>
    </w:p>
    <w:p w:rsidR="0067205B" w:rsidRDefault="0067205B">
      <w:pPr>
        <w:widowControl w:val="0"/>
        <w:jc w:val="both"/>
      </w:pPr>
      <w:r>
        <w:rPr>
          <w:rFonts w:ascii="Verdana" w:hAnsi="Verdana" w:cs="Verdana"/>
          <w:color w:val="000000"/>
          <w:sz w:val="18"/>
          <w:szCs w:val="18"/>
        </w:rPr>
        <w:t xml:space="preserve">         all Employees. Employees can view and update there profile.</w:t>
      </w:r>
    </w:p>
    <w:p w:rsidR="0067205B" w:rsidRDefault="0067205B">
      <w:pPr>
        <w:widowControl w:val="0"/>
        <w:jc w:val="both"/>
      </w:pPr>
    </w:p>
    <w:p w:rsidR="0067205B" w:rsidRDefault="0067205B">
      <w:pPr>
        <w:widowControl w:val="0"/>
        <w:ind w:left="360" w:hanging="360"/>
        <w:jc w:val="both"/>
        <w:rPr>
          <w:rFonts w:ascii="Arial" w:hAnsi="Arial" w:cs="Arial"/>
          <w:color w:val="000000"/>
          <w:sz w:val="18"/>
          <w:szCs w:val="18"/>
          <w:lang w:val="en-GB"/>
        </w:rPr>
      </w:pPr>
      <w:r>
        <w:rPr>
          <w:rFonts w:ascii="Verdana" w:hAnsi="Verdana" w:cs="Verdana"/>
          <w:color w:val="000000"/>
          <w:sz w:val="18"/>
          <w:szCs w:val="18"/>
        </w:rPr>
        <w:t xml:space="preserve">     </w:t>
      </w:r>
      <w:r>
        <w:rPr>
          <w:rFonts w:ascii="Arial" w:hAnsi="Arial" w:cs="Arial"/>
          <w:b/>
          <w:bCs/>
          <w:color w:val="000000"/>
          <w:sz w:val="18"/>
          <w:szCs w:val="18"/>
        </w:rPr>
        <w:t>Responsibilities:</w:t>
      </w:r>
      <w:r>
        <w:rPr>
          <w:color w:val="000000"/>
          <w:sz w:val="20"/>
          <w:szCs w:val="20"/>
          <w:lang w:val="en-GB"/>
        </w:rPr>
        <w:t xml:space="preserve">  </w:t>
      </w:r>
    </w:p>
    <w:p w:rsidR="0067205B" w:rsidRDefault="0067205B">
      <w:pPr>
        <w:widowControl w:val="0"/>
        <w:numPr>
          <w:ilvl w:val="0"/>
          <w:numId w:val="2"/>
        </w:numPr>
        <w:autoSpaceDE w:val="0"/>
        <w:spacing w:line="276" w:lineRule="auto"/>
        <w:jc w:val="both"/>
        <w:rPr>
          <w:rFonts w:ascii="Arial" w:hAnsi="Arial" w:cs="Arial"/>
          <w:color w:val="000000"/>
          <w:sz w:val="18"/>
          <w:szCs w:val="18"/>
          <w:lang w:val="en-GB"/>
        </w:rPr>
      </w:pPr>
      <w:r>
        <w:rPr>
          <w:rFonts w:ascii="Arial" w:hAnsi="Arial" w:cs="Arial"/>
          <w:color w:val="000000"/>
          <w:sz w:val="18"/>
          <w:szCs w:val="18"/>
          <w:lang w:val="en-GB"/>
        </w:rPr>
        <w:t>Development of the modules.</w:t>
      </w:r>
    </w:p>
    <w:p w:rsidR="0067205B" w:rsidRDefault="0067205B">
      <w:pPr>
        <w:widowControl w:val="0"/>
        <w:numPr>
          <w:ilvl w:val="0"/>
          <w:numId w:val="2"/>
        </w:numPr>
        <w:autoSpaceDE w:val="0"/>
        <w:spacing w:line="276" w:lineRule="auto"/>
        <w:jc w:val="both"/>
        <w:rPr>
          <w:rFonts w:ascii="Arial" w:hAnsi="Arial" w:cs="Arial"/>
          <w:color w:val="000000"/>
          <w:sz w:val="18"/>
          <w:szCs w:val="18"/>
        </w:rPr>
      </w:pPr>
      <w:r>
        <w:rPr>
          <w:rFonts w:ascii="Arial" w:hAnsi="Arial" w:cs="Arial"/>
          <w:color w:val="000000"/>
          <w:sz w:val="18"/>
          <w:szCs w:val="18"/>
          <w:lang w:val="en-GB"/>
        </w:rPr>
        <w:t>Development and Developer Testing.</w:t>
      </w:r>
    </w:p>
    <w:p w:rsidR="0067205B" w:rsidRDefault="0067205B">
      <w:pPr>
        <w:widowControl w:val="0"/>
        <w:jc w:val="both"/>
        <w:rPr>
          <w:rFonts w:ascii="Arial" w:hAnsi="Arial" w:cs="Arial"/>
          <w:color w:val="000000"/>
          <w:sz w:val="18"/>
          <w:szCs w:val="18"/>
        </w:rPr>
      </w:pPr>
    </w:p>
    <w:p w:rsidR="0067205B" w:rsidRDefault="0067205B">
      <w:pPr>
        <w:widowControl w:val="0"/>
        <w:jc w:val="both"/>
        <w:rPr>
          <w:rFonts w:ascii="Arial" w:hAnsi="Arial" w:cs="Arial"/>
          <w:b/>
          <w:bCs/>
          <w:color w:val="000000"/>
          <w:sz w:val="18"/>
          <w:szCs w:val="18"/>
        </w:rPr>
      </w:pPr>
      <w:r>
        <w:rPr>
          <w:rFonts w:ascii="Arial" w:hAnsi="Arial" w:cs="Arial"/>
          <w:b/>
          <w:color w:val="000000"/>
          <w:sz w:val="18"/>
          <w:szCs w:val="18"/>
        </w:rPr>
        <w:t xml:space="preserve">     </w:t>
      </w:r>
      <w:r>
        <w:rPr>
          <w:rFonts w:ascii="Arial" w:hAnsi="Arial" w:cs="Arial"/>
          <w:b/>
          <w:bCs/>
          <w:color w:val="000000"/>
          <w:sz w:val="18"/>
          <w:szCs w:val="18"/>
        </w:rPr>
        <w:t xml:space="preserve"> Tools and Technology: </w:t>
      </w:r>
    </w:p>
    <w:p w:rsidR="0067205B" w:rsidRDefault="0067205B">
      <w:pPr>
        <w:widowControl w:val="0"/>
        <w:jc w:val="both"/>
        <w:rPr>
          <w:rFonts w:ascii="Arial" w:hAnsi="Arial" w:cs="Arial"/>
          <w:b/>
          <w:color w:val="000000"/>
          <w:sz w:val="18"/>
          <w:szCs w:val="18"/>
        </w:rPr>
      </w:pPr>
      <w:r>
        <w:rPr>
          <w:rFonts w:ascii="Arial" w:hAnsi="Arial" w:cs="Arial"/>
          <w:b/>
          <w:bCs/>
          <w:color w:val="000000"/>
          <w:sz w:val="18"/>
          <w:szCs w:val="18"/>
        </w:rPr>
        <w:t xml:space="preserve">               </w:t>
      </w:r>
      <w:r>
        <w:rPr>
          <w:rFonts w:ascii="Arial" w:hAnsi="Arial" w:cs="Arial"/>
          <w:color w:val="000000"/>
          <w:sz w:val="18"/>
          <w:szCs w:val="18"/>
        </w:rPr>
        <w:t>MVC4,JQuery,ajax,SQL SERVER 2008</w:t>
      </w:r>
    </w:p>
    <w:p w:rsidR="0067205B" w:rsidRDefault="0067205B">
      <w:pPr>
        <w:pStyle w:val="HTMLPreformatted"/>
        <w:pBdr>
          <w:bottom w:val="single" w:sz="8" w:space="2" w:color="000000"/>
        </w:pBdr>
        <w:ind w:left="360" w:hanging="360"/>
        <w:jc w:val="both"/>
        <w:rPr>
          <w:rFonts w:ascii="Arial" w:hAnsi="Arial" w:cs="Arial"/>
          <w:b/>
          <w:color w:val="000000"/>
          <w:sz w:val="18"/>
          <w:szCs w:val="18"/>
        </w:rPr>
      </w:pPr>
    </w:p>
    <w:p w:rsidR="0067205B" w:rsidRDefault="0067205B">
      <w:pPr>
        <w:widowControl w:val="0"/>
        <w:jc w:val="both"/>
        <w:rPr>
          <w:rFonts w:ascii="Arial" w:hAnsi="Arial" w:cs="Arial"/>
          <w:color w:val="000000"/>
          <w:sz w:val="18"/>
          <w:szCs w:val="18"/>
        </w:rPr>
      </w:pPr>
    </w:p>
    <w:p w:rsidR="0067205B" w:rsidRDefault="0067205B">
      <w:pPr>
        <w:pStyle w:val="HTMLPreformatted"/>
        <w:jc w:val="both"/>
        <w:rPr>
          <w:rFonts w:ascii="Arial" w:hAnsi="Arial" w:cs="Arial"/>
          <w:color w:val="000000"/>
          <w:sz w:val="18"/>
          <w:szCs w:val="18"/>
        </w:rPr>
      </w:pPr>
      <w:r>
        <w:rPr>
          <w:rFonts w:ascii="Arial" w:hAnsi="Arial" w:cs="Arial"/>
          <w:b/>
          <w:color w:val="000000"/>
          <w:sz w:val="22"/>
          <w:szCs w:val="22"/>
          <w:u w:val="single"/>
        </w:rPr>
        <w:t>Cygnet-Infotech Projects</w:t>
      </w:r>
    </w:p>
    <w:p w:rsidR="0067205B" w:rsidRDefault="0067205B">
      <w:pPr>
        <w:pStyle w:val="HTMLPreformatted"/>
        <w:jc w:val="both"/>
        <w:rPr>
          <w:rFonts w:ascii="Arial" w:hAnsi="Arial" w:cs="Arial"/>
          <w:color w:val="000000"/>
          <w:sz w:val="18"/>
          <w:szCs w:val="18"/>
        </w:rPr>
      </w:pPr>
    </w:p>
    <w:p w:rsidR="0067205B" w:rsidRDefault="0067205B">
      <w:pPr>
        <w:pStyle w:val="Heading1"/>
        <w:rPr>
          <w:rFonts w:ascii="Arial" w:hAnsi="Arial" w:cs="Arial"/>
          <w:bCs/>
          <w:color w:val="000000"/>
          <w:sz w:val="18"/>
          <w:szCs w:val="18"/>
        </w:rPr>
      </w:pPr>
      <w:r>
        <w:t xml:space="preserve">1.   </w:t>
      </w:r>
      <w:r>
        <w:rPr>
          <w:rFonts w:ascii="Arial" w:hAnsi="Arial" w:cs="Arial"/>
        </w:rPr>
        <w:t>Cloud Amber(UK Based)</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r>
        <w:rPr>
          <w:rFonts w:ascii="Arial" w:hAnsi="Arial" w:cs="Arial"/>
          <w:b/>
          <w:bCs/>
          <w:color w:val="000000"/>
          <w:sz w:val="18"/>
          <w:szCs w:val="18"/>
        </w:rPr>
        <w:t xml:space="preserve">       Description:</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r>
        <w:rPr>
          <w:rFonts w:ascii="Arial" w:hAnsi="Arial" w:cs="Arial"/>
          <w:sz w:val="18"/>
          <w:szCs w:val="18"/>
        </w:rPr>
        <w:t xml:space="preserve">                The Cloud Amber Argonaut Common Database is a UTMC compliant database which provides an open standard           </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r>
        <w:rPr>
          <w:rFonts w:ascii="Arial" w:hAnsi="Arial" w:cs="Arial"/>
          <w:sz w:val="18"/>
          <w:szCs w:val="18"/>
        </w:rPr>
        <w:t xml:space="preserve">        data store to collect and disseminate traffic and transport information from existing UTC sub systems. It also provides  </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r>
        <w:rPr>
          <w:rFonts w:ascii="Arial" w:hAnsi="Arial" w:cs="Arial"/>
          <w:sz w:val="18"/>
          <w:szCs w:val="18"/>
        </w:rPr>
        <w:t xml:space="preserve">        Traffic Managers with the ability to develop better, integrated traffic and transport control strategies in line with current </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r>
        <w:rPr>
          <w:rFonts w:ascii="Arial" w:hAnsi="Arial" w:cs="Arial"/>
          <w:sz w:val="18"/>
          <w:szCs w:val="18"/>
        </w:rPr>
        <w:t xml:space="preserve">        national and local transport policies.</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18"/>
          <w:szCs w:val="18"/>
        </w:rPr>
      </w:pPr>
    </w:p>
    <w:p w:rsidR="0067205B" w:rsidRDefault="0067205B">
      <w:pPr>
        <w:rPr>
          <w:rFonts w:ascii="Arial" w:hAnsi="Arial" w:cs="Arial"/>
          <w:color w:val="000000"/>
          <w:sz w:val="18"/>
          <w:szCs w:val="18"/>
          <w:lang w:val="en-GB"/>
        </w:rPr>
      </w:pPr>
      <w:r>
        <w:rPr>
          <w:rFonts w:ascii="Arial" w:hAnsi="Arial" w:cs="Arial"/>
          <w:b/>
          <w:color w:val="000000"/>
          <w:sz w:val="18"/>
          <w:szCs w:val="18"/>
        </w:rPr>
        <w:t xml:space="preserve">       Responsibilities: </w:t>
      </w:r>
      <w:r>
        <w:rPr>
          <w:rFonts w:ascii="Arial" w:hAnsi="Arial" w:cs="Arial"/>
          <w:color w:val="000000"/>
          <w:sz w:val="18"/>
          <w:szCs w:val="18"/>
        </w:rPr>
        <w:t>Development of the modules of the system</w:t>
      </w:r>
    </w:p>
    <w:p w:rsidR="0067205B" w:rsidRDefault="0067205B">
      <w:pPr>
        <w:widowControl w:val="0"/>
        <w:numPr>
          <w:ilvl w:val="0"/>
          <w:numId w:val="2"/>
        </w:numPr>
        <w:autoSpaceDE w:val="0"/>
        <w:spacing w:line="276" w:lineRule="auto"/>
        <w:jc w:val="both"/>
        <w:rPr>
          <w:rFonts w:ascii="Arial" w:hAnsi="Arial" w:cs="Arial"/>
          <w:color w:val="000000"/>
          <w:sz w:val="18"/>
          <w:szCs w:val="18"/>
          <w:lang w:val="en-GB"/>
        </w:rPr>
      </w:pPr>
      <w:r>
        <w:rPr>
          <w:rFonts w:ascii="Arial" w:hAnsi="Arial" w:cs="Arial"/>
          <w:color w:val="000000"/>
          <w:sz w:val="18"/>
          <w:szCs w:val="18"/>
          <w:lang w:val="en-GB"/>
        </w:rPr>
        <w:t>Lifting Bridge Poole</w:t>
      </w:r>
    </w:p>
    <w:p w:rsidR="0067205B" w:rsidRDefault="0067205B">
      <w:pPr>
        <w:widowControl w:val="0"/>
        <w:numPr>
          <w:ilvl w:val="0"/>
          <w:numId w:val="2"/>
        </w:numPr>
        <w:autoSpaceDE w:val="0"/>
        <w:spacing w:line="276" w:lineRule="auto"/>
        <w:jc w:val="both"/>
        <w:rPr>
          <w:rFonts w:ascii="Arial" w:hAnsi="Arial" w:cs="Arial"/>
          <w:b/>
          <w:bCs/>
          <w:color w:val="000000"/>
          <w:sz w:val="18"/>
          <w:szCs w:val="18"/>
        </w:rPr>
      </w:pPr>
      <w:r>
        <w:rPr>
          <w:rFonts w:ascii="Arial" w:hAnsi="Arial" w:cs="Arial"/>
          <w:color w:val="000000"/>
          <w:sz w:val="18"/>
          <w:szCs w:val="18"/>
          <w:lang w:val="en-GB"/>
        </w:rPr>
        <w:t>Traffic Signal Command</w:t>
      </w:r>
      <w:r>
        <w:rPr>
          <w:rFonts w:ascii="Arial" w:hAnsi="Arial" w:cs="Arial"/>
          <w:color w:val="000000"/>
          <w:sz w:val="18"/>
          <w:szCs w:val="18"/>
        </w:rPr>
        <w:t xml:space="preserve">  </w:t>
      </w:r>
    </w:p>
    <w:p w:rsidR="0067205B" w:rsidRDefault="0067205B">
      <w:pPr>
        <w:pStyle w:val="HTMLPreformatted"/>
        <w:ind w:left="360" w:hanging="360"/>
        <w:jc w:val="both"/>
      </w:pPr>
      <w:r>
        <w:rPr>
          <w:rFonts w:ascii="Arial" w:hAnsi="Arial" w:cs="Arial"/>
          <w:b/>
          <w:bCs/>
          <w:color w:val="000000"/>
          <w:sz w:val="18"/>
          <w:szCs w:val="18"/>
        </w:rPr>
        <w:t xml:space="preserve">      Tools and Technology:</w:t>
      </w:r>
      <w:r>
        <w:rPr>
          <w:rFonts w:ascii="Arial" w:hAnsi="Arial" w:cs="Arial"/>
          <w:sz w:val="18"/>
          <w:szCs w:val="18"/>
        </w:rPr>
        <w:t>C#.net 2008, Elitology, Java Script</w:t>
      </w:r>
      <w:r>
        <w:rPr>
          <w:rFonts w:ascii="Arial" w:hAnsi="Arial" w:cs="Arial"/>
          <w:color w:val="000000"/>
          <w:sz w:val="18"/>
          <w:szCs w:val="18"/>
        </w:rPr>
        <w:t>, SqlServer2005</w:t>
      </w:r>
    </w:p>
    <w:p w:rsidR="0067205B" w:rsidRDefault="0067205B">
      <w:pPr>
        <w:pStyle w:val="HTMLPreformatted"/>
        <w:ind w:left="360" w:hanging="360"/>
        <w:jc w:val="both"/>
      </w:pPr>
    </w:p>
    <w:p w:rsidR="0067205B" w:rsidRDefault="0067205B">
      <w:pPr>
        <w:pStyle w:val="HTMLPreformatted"/>
        <w:ind w:left="360" w:hanging="360"/>
        <w:jc w:val="both"/>
        <w:rPr>
          <w:rFonts w:ascii="Arial" w:hAnsi="Arial" w:cs="Arial"/>
          <w:b/>
          <w:bCs/>
          <w:color w:val="000000"/>
          <w:sz w:val="18"/>
          <w:szCs w:val="18"/>
        </w:rPr>
      </w:pPr>
      <w:r>
        <w:rPr>
          <w:rFonts w:ascii="Arial" w:hAnsi="Arial" w:cs="Arial"/>
          <w:b/>
          <w:color w:val="000000"/>
          <w:sz w:val="18"/>
          <w:szCs w:val="18"/>
        </w:rPr>
        <w:t xml:space="preserve">2 . </w:t>
      </w:r>
      <w:r>
        <w:rPr>
          <w:rFonts w:ascii="Arial" w:hAnsi="Arial" w:cs="Arial"/>
          <w:b/>
          <w:color w:val="000000"/>
        </w:rPr>
        <w:t xml:space="preserve"> Indian Rayon(Aditya Birla)</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ahoma" w:hAnsi="Tahoma" w:cs="Tahoma"/>
          <w:color w:val="000000"/>
          <w:sz w:val="18"/>
          <w:szCs w:val="18"/>
        </w:rPr>
      </w:pPr>
      <w:r>
        <w:rPr>
          <w:rFonts w:ascii="Arial" w:hAnsi="Arial" w:cs="Arial"/>
          <w:b/>
          <w:bCs/>
          <w:color w:val="000000"/>
          <w:sz w:val="18"/>
          <w:szCs w:val="18"/>
        </w:rPr>
        <w:t xml:space="preserve">       Description:</w:t>
      </w:r>
      <w:r>
        <w:rPr>
          <w:rFonts w:ascii="Tahoma" w:hAnsi="Tahoma" w:cs="Tahoma"/>
          <w:color w:val="000000"/>
          <w:sz w:val="18"/>
          <w:szCs w:val="18"/>
        </w:rPr>
        <w:t>Indian Rayon is an integrated software that has more than 50 Modules covering Employee Master,</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ahoma" w:hAnsi="Tahoma" w:cs="Tahoma"/>
          <w:color w:val="000000"/>
          <w:sz w:val="18"/>
          <w:szCs w:val="18"/>
        </w:rPr>
      </w:pPr>
      <w:r>
        <w:rPr>
          <w:rFonts w:ascii="Tahoma" w:hAnsi="Tahoma" w:cs="Tahoma"/>
          <w:color w:val="000000"/>
          <w:sz w:val="18"/>
          <w:szCs w:val="18"/>
        </w:rPr>
        <w:t xml:space="preserve">          Employee Transactions, Leave and Attendance, Payroll and Statutory Modules - PF, ESIC and TDS.Indian Rayon is an </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ahoma" w:hAnsi="Tahoma" w:cs="Tahoma"/>
          <w:color w:val="000000"/>
          <w:sz w:val="18"/>
          <w:szCs w:val="18"/>
        </w:rPr>
      </w:pPr>
      <w:r>
        <w:rPr>
          <w:rFonts w:ascii="Tahoma" w:hAnsi="Tahoma" w:cs="Tahoma"/>
          <w:color w:val="000000"/>
          <w:sz w:val="18"/>
          <w:szCs w:val="18"/>
        </w:rPr>
        <w:t xml:space="preserve">          internal project of Aditya Birla Group which gives tremendous flexibility to set rules as per ones specific</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bCs/>
          <w:color w:val="000000"/>
          <w:sz w:val="18"/>
          <w:szCs w:val="18"/>
        </w:rPr>
      </w:pPr>
      <w:r>
        <w:rPr>
          <w:rFonts w:ascii="Tahoma" w:hAnsi="Tahoma" w:cs="Tahoma"/>
          <w:color w:val="000000"/>
          <w:sz w:val="18"/>
          <w:szCs w:val="18"/>
        </w:rPr>
        <w:t xml:space="preserve">          requirements.</w:t>
      </w:r>
    </w:p>
    <w:p w:rsidR="0067205B" w:rsidRDefault="0067205B">
      <w:pPr>
        <w:pStyle w:val="HTMLPreformatted"/>
        <w:jc w:val="both"/>
        <w:rPr>
          <w:rFonts w:ascii="Arial" w:hAnsi="Arial" w:cs="Arial"/>
          <w:b/>
          <w:bCs/>
          <w:color w:val="000000"/>
          <w:sz w:val="18"/>
          <w:szCs w:val="18"/>
        </w:rPr>
      </w:pPr>
    </w:p>
    <w:p w:rsidR="0067205B" w:rsidRDefault="00672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color w:val="000000"/>
          <w:sz w:val="18"/>
          <w:szCs w:val="18"/>
          <w:lang w:val="en-GB"/>
        </w:rPr>
      </w:pPr>
      <w:r>
        <w:rPr>
          <w:rFonts w:ascii="Arial" w:hAnsi="Arial" w:cs="Arial"/>
          <w:b/>
          <w:color w:val="000000"/>
          <w:sz w:val="18"/>
          <w:szCs w:val="18"/>
        </w:rPr>
        <w:t xml:space="preserve">       Responsibilities:</w:t>
      </w:r>
    </w:p>
    <w:p w:rsidR="0067205B" w:rsidRDefault="0067205B">
      <w:pPr>
        <w:pStyle w:val="HTMLPreformatted"/>
        <w:widowControl w:val="0"/>
        <w:numPr>
          <w:ilvl w:val="0"/>
          <w:numId w:val="2"/>
        </w:numPr>
        <w:autoSpaceDE w:val="0"/>
        <w:spacing w:line="276" w:lineRule="auto"/>
        <w:jc w:val="both"/>
        <w:rPr>
          <w:rFonts w:ascii="Arial" w:hAnsi="Arial" w:cs="Arial"/>
          <w:b/>
          <w:bCs/>
          <w:color w:val="000000"/>
          <w:sz w:val="18"/>
          <w:szCs w:val="18"/>
        </w:rPr>
      </w:pPr>
      <w:r>
        <w:rPr>
          <w:rFonts w:ascii="Arial" w:hAnsi="Arial" w:cs="Arial"/>
          <w:bCs/>
          <w:color w:val="000000"/>
          <w:sz w:val="18"/>
          <w:szCs w:val="18"/>
          <w:lang w:val="en-GB"/>
        </w:rPr>
        <w:t>Coding,ClientSide Validation</w:t>
      </w:r>
    </w:p>
    <w:p w:rsidR="0067205B" w:rsidRDefault="0067205B">
      <w:pPr>
        <w:pStyle w:val="HTMLPreformatted"/>
        <w:jc w:val="both"/>
        <w:rPr>
          <w:rFonts w:ascii="Arial" w:hAnsi="Arial" w:cs="Arial"/>
          <w:b/>
          <w:bCs/>
          <w:color w:val="000000"/>
          <w:sz w:val="18"/>
          <w:szCs w:val="18"/>
        </w:rPr>
      </w:pPr>
    </w:p>
    <w:p w:rsidR="0067205B" w:rsidRDefault="0067205B">
      <w:pPr>
        <w:pStyle w:val="HTMLPreformatted"/>
        <w:ind w:left="360" w:hanging="360"/>
        <w:jc w:val="both"/>
        <w:rPr>
          <w:rFonts w:ascii="Arial" w:hAnsi="Arial" w:cs="Arial"/>
          <w:b/>
          <w:bCs/>
          <w:color w:val="000000"/>
          <w:sz w:val="18"/>
          <w:szCs w:val="18"/>
        </w:rPr>
      </w:pPr>
      <w:r>
        <w:rPr>
          <w:rFonts w:ascii="Arial" w:hAnsi="Arial" w:cs="Arial"/>
          <w:b/>
          <w:bCs/>
          <w:color w:val="000000"/>
          <w:sz w:val="18"/>
          <w:szCs w:val="18"/>
        </w:rPr>
        <w:t xml:space="preserve">       Tools and Technology: </w:t>
      </w:r>
      <w:r>
        <w:rPr>
          <w:rFonts w:ascii="Arial" w:hAnsi="Arial" w:cs="Arial"/>
          <w:sz w:val="18"/>
          <w:szCs w:val="18"/>
        </w:rPr>
        <w:t>C#.net 2010,Java Script</w:t>
      </w:r>
      <w:r>
        <w:rPr>
          <w:rFonts w:ascii="Arial" w:hAnsi="Arial" w:cs="Arial"/>
          <w:color w:val="000000"/>
          <w:sz w:val="18"/>
          <w:szCs w:val="18"/>
        </w:rPr>
        <w:t>, SqlServer2005</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
          <w:bCs/>
          <w:color w:val="000000"/>
          <w:sz w:val="18"/>
          <w:szCs w:val="18"/>
        </w:rPr>
      </w:pPr>
      <w:r>
        <w:rPr>
          <w:rFonts w:ascii="Arial" w:hAnsi="Arial" w:cs="Arial"/>
          <w:b/>
          <w:bCs/>
          <w:color w:val="000000"/>
          <w:sz w:val="18"/>
          <w:szCs w:val="18"/>
        </w:rPr>
        <w:tab/>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
          <w:bCs/>
          <w:color w:val="000000"/>
          <w:sz w:val="18"/>
          <w:szCs w:val="18"/>
        </w:rPr>
      </w:pPr>
      <w:r>
        <w:rPr>
          <w:rFonts w:ascii="Arial" w:hAnsi="Arial" w:cs="Arial"/>
          <w:b/>
          <w:bCs/>
          <w:color w:val="000000"/>
          <w:sz w:val="18"/>
          <w:szCs w:val="18"/>
        </w:rPr>
        <w:t>3.  Literia-IDS-Womble</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Cs/>
          <w:color w:val="000000"/>
          <w:sz w:val="18"/>
          <w:szCs w:val="18"/>
        </w:rPr>
      </w:pPr>
      <w:r>
        <w:rPr>
          <w:rFonts w:ascii="Arial" w:hAnsi="Arial" w:cs="Arial"/>
          <w:b/>
          <w:bCs/>
          <w:color w:val="000000"/>
          <w:sz w:val="18"/>
          <w:szCs w:val="18"/>
        </w:rPr>
        <w:t xml:space="preserve">       Description:</w:t>
      </w:r>
      <w:r>
        <w:rPr>
          <w:rFonts w:ascii="Arial" w:hAnsi="Arial" w:cs="Arial"/>
          <w:bCs/>
          <w:color w:val="000000"/>
          <w:sz w:val="18"/>
          <w:szCs w:val="18"/>
        </w:rPr>
        <w:t xml:space="preserve">Literia is an integrated software with iphone where Customer Login in and enter its  Organizational details   </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Cs/>
          <w:color w:val="000000"/>
          <w:sz w:val="18"/>
          <w:szCs w:val="18"/>
        </w:rPr>
      </w:pPr>
      <w:r>
        <w:rPr>
          <w:rFonts w:ascii="Arial" w:hAnsi="Arial" w:cs="Arial"/>
          <w:bCs/>
          <w:color w:val="000000"/>
          <w:sz w:val="18"/>
          <w:szCs w:val="18"/>
        </w:rPr>
        <w:t xml:space="preserve">           and Office Address details. All details are called through WCF Services.</w:t>
      </w: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Cs/>
          <w:color w:val="000000"/>
          <w:sz w:val="18"/>
          <w:szCs w:val="18"/>
        </w:rPr>
      </w:pPr>
    </w:p>
    <w:p w:rsidR="0067205B" w:rsidRDefault="006720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jc w:val="both"/>
        <w:rPr>
          <w:rFonts w:ascii="Arial" w:hAnsi="Arial" w:cs="Arial"/>
          <w:bCs/>
          <w:color w:val="000000"/>
          <w:sz w:val="18"/>
          <w:szCs w:val="18"/>
        </w:rPr>
      </w:pPr>
      <w:r>
        <w:rPr>
          <w:rFonts w:ascii="Arial" w:hAnsi="Arial" w:cs="Arial"/>
          <w:b/>
          <w:color w:val="000000"/>
          <w:sz w:val="18"/>
          <w:szCs w:val="18"/>
        </w:rPr>
        <w:t xml:space="preserve">    Responsibilities:</w:t>
      </w:r>
      <w:r>
        <w:rPr>
          <w:rFonts w:ascii="Arial" w:hAnsi="Arial" w:cs="Arial"/>
          <w:b/>
          <w:color w:val="000000"/>
          <w:sz w:val="18"/>
          <w:szCs w:val="18"/>
        </w:rPr>
        <w:tab/>
      </w:r>
    </w:p>
    <w:p w:rsidR="0067205B" w:rsidRDefault="0067205B">
      <w:pPr>
        <w:pStyle w:val="HTMLPreformatted"/>
        <w:numPr>
          <w:ilvl w:val="0"/>
          <w:numId w:val="5"/>
        </w:numPr>
        <w:jc w:val="both"/>
        <w:rPr>
          <w:rFonts w:ascii="Arial" w:hAnsi="Arial" w:cs="Arial"/>
          <w:b/>
          <w:bCs/>
          <w:color w:val="000000"/>
          <w:sz w:val="18"/>
          <w:szCs w:val="18"/>
        </w:rPr>
      </w:pPr>
      <w:r>
        <w:rPr>
          <w:rFonts w:ascii="Arial" w:hAnsi="Arial" w:cs="Arial"/>
          <w:bCs/>
          <w:color w:val="000000"/>
          <w:sz w:val="18"/>
          <w:szCs w:val="18"/>
        </w:rPr>
        <w:t>Coding,ClientSide Vallidation</w:t>
      </w:r>
    </w:p>
    <w:p w:rsidR="0067205B" w:rsidRDefault="0067205B">
      <w:pPr>
        <w:pStyle w:val="HTMLPreformatted"/>
        <w:jc w:val="both"/>
        <w:rPr>
          <w:rFonts w:ascii="Arial" w:hAnsi="Arial" w:cs="Arial"/>
          <w:b/>
          <w:bCs/>
          <w:color w:val="000000"/>
          <w:sz w:val="18"/>
          <w:szCs w:val="18"/>
        </w:rPr>
      </w:pPr>
    </w:p>
    <w:p w:rsidR="0067205B" w:rsidRDefault="0067205B">
      <w:pPr>
        <w:pStyle w:val="HTMLPreformatted"/>
        <w:ind w:left="360" w:hanging="360"/>
        <w:jc w:val="both"/>
        <w:rPr>
          <w:rFonts w:ascii="Arial" w:hAnsi="Arial" w:cs="Arial"/>
          <w:b/>
          <w:color w:val="000000"/>
          <w:sz w:val="18"/>
          <w:szCs w:val="18"/>
        </w:rPr>
      </w:pPr>
      <w:r>
        <w:rPr>
          <w:rFonts w:ascii="Arial" w:hAnsi="Arial" w:cs="Arial"/>
          <w:b/>
          <w:bCs/>
          <w:color w:val="000000"/>
          <w:sz w:val="18"/>
          <w:szCs w:val="18"/>
        </w:rPr>
        <w:lastRenderedPageBreak/>
        <w:t xml:space="preserve">        Tools and Technology: </w:t>
      </w:r>
      <w:r>
        <w:rPr>
          <w:rFonts w:ascii="Arial" w:hAnsi="Arial" w:cs="Arial"/>
          <w:b/>
          <w:color w:val="000000"/>
          <w:sz w:val="18"/>
          <w:szCs w:val="18"/>
        </w:rPr>
        <w:t>Asp.net</w:t>
      </w:r>
      <w:r>
        <w:rPr>
          <w:rFonts w:ascii="Arial" w:hAnsi="Arial" w:cs="Arial"/>
          <w:b/>
          <w:sz w:val="18"/>
          <w:szCs w:val="18"/>
        </w:rPr>
        <w:t>(C#) 2010,</w:t>
      </w:r>
      <w:r>
        <w:rPr>
          <w:rFonts w:ascii="Arial" w:hAnsi="Arial" w:cs="Arial"/>
          <w:b/>
          <w:color w:val="000000"/>
          <w:sz w:val="18"/>
          <w:szCs w:val="18"/>
        </w:rPr>
        <w:t>SqlServer2005 ,WCF service</w:t>
      </w:r>
    </w:p>
    <w:p w:rsidR="0067205B" w:rsidRDefault="0067205B">
      <w:pPr>
        <w:pStyle w:val="HTMLPreformatted"/>
        <w:pBdr>
          <w:bottom w:val="single" w:sz="8" w:space="2" w:color="000000"/>
        </w:pBdr>
        <w:ind w:left="360" w:hanging="360"/>
        <w:jc w:val="both"/>
        <w:rPr>
          <w:rFonts w:ascii="Arial" w:hAnsi="Arial" w:cs="Arial"/>
          <w:b/>
          <w:color w:val="000000"/>
          <w:sz w:val="18"/>
          <w:szCs w:val="18"/>
        </w:rPr>
      </w:pPr>
    </w:p>
    <w:p w:rsidR="0067205B" w:rsidRDefault="006720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pPr>
      <w:r>
        <w:rPr>
          <w:rFonts w:ascii="Arial" w:hAnsi="Arial" w:cs="Arial"/>
          <w:b/>
          <w:bCs/>
          <w:color w:val="000000"/>
          <w:sz w:val="22"/>
          <w:szCs w:val="22"/>
          <w:u w:val="single"/>
        </w:rPr>
        <w:t>BISAG Projects</w:t>
      </w:r>
    </w:p>
    <w:p w:rsidR="0067205B" w:rsidRDefault="0067205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pPr>
    </w:p>
    <w:p w:rsidR="0067205B" w:rsidRDefault="0067205B">
      <w:pPr>
        <w:pStyle w:val="HTMLPreformatted"/>
        <w:tabs>
          <w:tab w:val="clear" w:pos="916"/>
          <w:tab w:val="clear" w:pos="1832"/>
          <w:tab w:val="clear" w:pos="2748"/>
          <w:tab w:val="left" w:pos="270"/>
        </w:tabs>
        <w:jc w:val="both"/>
        <w:rPr>
          <w:rFonts w:ascii="Arial" w:hAnsi="Arial" w:cs="Arial"/>
          <w:b/>
          <w:color w:val="000000"/>
          <w:sz w:val="18"/>
          <w:szCs w:val="18"/>
        </w:rPr>
      </w:pPr>
      <w:r>
        <w:rPr>
          <w:rFonts w:ascii="Arial" w:hAnsi="Arial" w:cs="Arial"/>
          <w:b/>
          <w:color w:val="000000"/>
        </w:rPr>
        <w:t xml:space="preserve">1.  Gujarat Council of Science City </w:t>
      </w:r>
    </w:p>
    <w:p w:rsidR="0067205B" w:rsidRDefault="0067205B">
      <w:pPr>
        <w:pStyle w:val="HTMLPreformatted"/>
        <w:ind w:left="180"/>
        <w:jc w:val="both"/>
        <w:rPr>
          <w:rFonts w:ascii="Arial" w:hAnsi="Arial" w:cs="Arial"/>
          <w:bCs/>
          <w:color w:val="000000"/>
          <w:sz w:val="18"/>
          <w:szCs w:val="18"/>
        </w:rPr>
      </w:pPr>
      <w:r>
        <w:rPr>
          <w:rFonts w:ascii="Arial" w:hAnsi="Arial" w:cs="Arial"/>
          <w:b/>
          <w:color w:val="000000"/>
          <w:sz w:val="18"/>
          <w:szCs w:val="18"/>
        </w:rPr>
        <w:t xml:space="preserve">   Description: </w:t>
      </w:r>
      <w:r>
        <w:rPr>
          <w:rFonts w:ascii="Arial" w:hAnsi="Arial" w:cs="Arial"/>
          <w:bCs/>
          <w:color w:val="000000"/>
          <w:sz w:val="18"/>
          <w:szCs w:val="18"/>
        </w:rPr>
        <w:t xml:space="preserve"> Software is designed for different sections/department of Science  City starting from there Entry Form </w:t>
      </w:r>
    </w:p>
    <w:p w:rsidR="0067205B" w:rsidRDefault="0067205B">
      <w:pPr>
        <w:pStyle w:val="HTMLPreformatted"/>
        <w:ind w:left="180"/>
        <w:jc w:val="both"/>
        <w:rPr>
          <w:rFonts w:ascii="Arial" w:hAnsi="Arial" w:cs="Arial"/>
          <w:bCs/>
          <w:color w:val="000000"/>
          <w:sz w:val="18"/>
          <w:szCs w:val="18"/>
        </w:rPr>
      </w:pPr>
      <w:r>
        <w:rPr>
          <w:rFonts w:ascii="Arial" w:hAnsi="Arial" w:cs="Arial"/>
          <w:bCs/>
          <w:color w:val="000000"/>
          <w:sz w:val="18"/>
          <w:szCs w:val="18"/>
        </w:rPr>
        <w:t xml:space="preserve">        which up till now they used to do manually. So with this software they will get more facilities and easily maintain      </w:t>
      </w:r>
    </w:p>
    <w:p w:rsidR="0067205B" w:rsidRDefault="0067205B">
      <w:pPr>
        <w:pStyle w:val="HTMLPreformatted"/>
        <w:ind w:left="180"/>
        <w:jc w:val="both"/>
        <w:rPr>
          <w:rFonts w:ascii="Arial" w:hAnsi="Arial" w:cs="Arial"/>
          <w:b/>
          <w:color w:val="000000"/>
          <w:sz w:val="18"/>
          <w:szCs w:val="18"/>
        </w:rPr>
      </w:pPr>
      <w:r>
        <w:rPr>
          <w:rFonts w:ascii="Arial" w:hAnsi="Arial" w:cs="Arial"/>
          <w:bCs/>
          <w:color w:val="000000"/>
          <w:sz w:val="18"/>
          <w:szCs w:val="18"/>
        </w:rPr>
        <w:t xml:space="preserve">        there database.</w:t>
      </w:r>
    </w:p>
    <w:p w:rsidR="0067205B" w:rsidRDefault="0067205B">
      <w:pPr>
        <w:pStyle w:val="HTMLPreformatted"/>
        <w:ind w:left="180"/>
        <w:jc w:val="both"/>
        <w:rPr>
          <w:rFonts w:ascii="Arial" w:hAnsi="Arial" w:cs="Arial"/>
          <w:color w:val="000000"/>
          <w:sz w:val="18"/>
          <w:szCs w:val="18"/>
        </w:rPr>
      </w:pPr>
      <w:r>
        <w:rPr>
          <w:rFonts w:ascii="Arial" w:hAnsi="Arial" w:cs="Arial"/>
          <w:b/>
          <w:color w:val="000000"/>
          <w:sz w:val="18"/>
          <w:szCs w:val="18"/>
        </w:rPr>
        <w:t xml:space="preserve">   Responsibilities</w:t>
      </w:r>
      <w:r>
        <w:rPr>
          <w:rFonts w:ascii="Arial" w:hAnsi="Arial" w:cs="Arial"/>
          <w:bCs/>
          <w:color w:val="000000"/>
          <w:sz w:val="18"/>
          <w:szCs w:val="18"/>
        </w:rPr>
        <w:t>:</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Designing of the system</w:t>
      </w:r>
    </w:p>
    <w:p w:rsidR="0067205B" w:rsidRDefault="0067205B">
      <w:pPr>
        <w:widowControl w:val="0"/>
        <w:numPr>
          <w:ilvl w:val="0"/>
          <w:numId w:val="3"/>
        </w:numPr>
        <w:jc w:val="both"/>
        <w:rPr>
          <w:rFonts w:ascii="Arial" w:hAnsi="Arial" w:cs="Arial"/>
          <w:bCs/>
          <w:color w:val="000000"/>
          <w:sz w:val="18"/>
          <w:szCs w:val="18"/>
        </w:rPr>
      </w:pPr>
      <w:r>
        <w:rPr>
          <w:rFonts w:ascii="Arial" w:hAnsi="Arial" w:cs="Arial"/>
          <w:color w:val="000000"/>
          <w:sz w:val="18"/>
          <w:szCs w:val="18"/>
        </w:rPr>
        <w:t>Development of the modules of the system</w:t>
      </w:r>
    </w:p>
    <w:p w:rsidR="0067205B" w:rsidRDefault="0067205B">
      <w:pPr>
        <w:pStyle w:val="HTMLPreformatted"/>
        <w:tabs>
          <w:tab w:val="clear" w:pos="916"/>
          <w:tab w:val="left" w:pos="450"/>
        </w:tabs>
        <w:ind w:left="720"/>
        <w:jc w:val="both"/>
        <w:rPr>
          <w:rFonts w:ascii="Arial" w:hAnsi="Arial" w:cs="Arial"/>
          <w:bCs/>
          <w:color w:val="000000"/>
          <w:sz w:val="18"/>
          <w:szCs w:val="18"/>
        </w:rPr>
      </w:pPr>
    </w:p>
    <w:p w:rsidR="0067205B" w:rsidRDefault="0067205B">
      <w:pPr>
        <w:pStyle w:val="HTMLPreformatted"/>
        <w:tabs>
          <w:tab w:val="clear" w:pos="916"/>
          <w:tab w:val="left" w:pos="450"/>
        </w:tabs>
        <w:jc w:val="both"/>
      </w:pPr>
      <w:r>
        <w:rPr>
          <w:rFonts w:ascii="Arial" w:hAnsi="Arial" w:cs="Arial"/>
          <w:b/>
          <w:bCs/>
          <w:color w:val="000000"/>
          <w:sz w:val="18"/>
          <w:szCs w:val="18"/>
        </w:rPr>
        <w:t xml:space="preserve">      Tools and Technology:</w:t>
      </w:r>
      <w:r>
        <w:rPr>
          <w:rFonts w:ascii="Arial" w:hAnsi="Arial" w:cs="Arial"/>
          <w:sz w:val="18"/>
          <w:szCs w:val="18"/>
        </w:rPr>
        <w:t>C#.net 2010 ,Entity Framework 4.0,SQL Server 2005</w:t>
      </w:r>
    </w:p>
    <w:p w:rsidR="0067205B" w:rsidRDefault="0067205B">
      <w:pPr>
        <w:pStyle w:val="HTMLPreformatted"/>
        <w:tabs>
          <w:tab w:val="clear" w:pos="916"/>
          <w:tab w:val="left" w:pos="450"/>
        </w:tabs>
        <w:jc w:val="both"/>
      </w:pPr>
    </w:p>
    <w:p w:rsidR="0067205B" w:rsidRDefault="0067205B">
      <w:pPr>
        <w:pStyle w:val="HTMLPreformatted"/>
        <w:tabs>
          <w:tab w:val="clear" w:pos="916"/>
          <w:tab w:val="left" w:pos="450"/>
        </w:tabs>
        <w:jc w:val="both"/>
        <w:rPr>
          <w:rFonts w:ascii="Arial" w:hAnsi="Arial" w:cs="Arial"/>
          <w:b/>
          <w:bCs/>
          <w:color w:val="000000"/>
          <w:sz w:val="18"/>
          <w:szCs w:val="18"/>
        </w:rPr>
      </w:pPr>
      <w:r>
        <w:rPr>
          <w:rFonts w:ascii="Arial" w:hAnsi="Arial" w:cs="Arial"/>
          <w:b/>
          <w:bCs/>
          <w:color w:val="000000"/>
          <w:sz w:val="18"/>
          <w:szCs w:val="18"/>
        </w:rPr>
        <w:t xml:space="preserve">2. </w:t>
      </w:r>
      <w:r>
        <w:rPr>
          <w:rFonts w:ascii="Arial" w:hAnsi="Arial" w:cs="Arial"/>
          <w:b/>
          <w:bCs/>
          <w:color w:val="000000"/>
        </w:rPr>
        <w:t>Tribal MIS</w:t>
      </w:r>
    </w:p>
    <w:p w:rsidR="0067205B" w:rsidRDefault="0067205B">
      <w:pPr>
        <w:pStyle w:val="HTMLPreformatted"/>
        <w:jc w:val="both"/>
        <w:rPr>
          <w:rFonts w:ascii="Arial" w:hAnsi="Arial" w:cs="Arial"/>
          <w:sz w:val="18"/>
          <w:szCs w:val="18"/>
        </w:rPr>
      </w:pPr>
      <w:r>
        <w:rPr>
          <w:rFonts w:ascii="Arial" w:hAnsi="Arial" w:cs="Arial"/>
          <w:b/>
          <w:bCs/>
          <w:color w:val="000000"/>
          <w:sz w:val="18"/>
          <w:szCs w:val="18"/>
        </w:rPr>
        <w:t xml:space="preserve">     Description: </w:t>
      </w:r>
      <w:r>
        <w:rPr>
          <w:rFonts w:ascii="Arial" w:hAnsi="Arial" w:cs="Arial"/>
          <w:sz w:val="18"/>
          <w:szCs w:val="18"/>
        </w:rPr>
        <w:t xml:space="preserve">Tribal MIS is Management Information of tribal department which handles the grant of </w:t>
      </w:r>
    </w:p>
    <w:p w:rsidR="0067205B" w:rsidRDefault="0067205B">
      <w:pPr>
        <w:pStyle w:val="HTMLPreformatted"/>
        <w:jc w:val="both"/>
        <w:rPr>
          <w:rFonts w:ascii="Arial" w:hAnsi="Arial" w:cs="Arial"/>
          <w:sz w:val="18"/>
          <w:szCs w:val="18"/>
        </w:rPr>
      </w:pPr>
      <w:r>
        <w:rPr>
          <w:rFonts w:ascii="Arial" w:hAnsi="Arial" w:cs="Arial"/>
          <w:sz w:val="18"/>
          <w:szCs w:val="18"/>
        </w:rPr>
        <w:t xml:space="preserve">          Government given for schedule cast people. There are 15 departments.</w:t>
      </w:r>
    </w:p>
    <w:p w:rsidR="0067205B" w:rsidRDefault="0067205B">
      <w:pPr>
        <w:pStyle w:val="HTMLPreformatted"/>
        <w:jc w:val="both"/>
        <w:rPr>
          <w:rFonts w:ascii="Arial" w:hAnsi="Arial" w:cs="Arial"/>
          <w:color w:val="000000"/>
          <w:sz w:val="18"/>
          <w:szCs w:val="18"/>
        </w:rPr>
      </w:pPr>
      <w:r>
        <w:rPr>
          <w:rFonts w:ascii="Arial" w:hAnsi="Arial" w:cs="Arial"/>
          <w:sz w:val="18"/>
          <w:szCs w:val="18"/>
        </w:rPr>
        <w:t xml:space="preserve">          Modules done are:</w:t>
      </w:r>
    </w:p>
    <w:p w:rsidR="0067205B" w:rsidRDefault="0067205B">
      <w:pPr>
        <w:pStyle w:val="HTMLPreformatted"/>
        <w:tabs>
          <w:tab w:val="clear" w:pos="916"/>
          <w:tab w:val="left" w:pos="360"/>
        </w:tabs>
        <w:jc w:val="both"/>
        <w:rPr>
          <w:rFonts w:ascii="Arial" w:hAnsi="Arial" w:cs="Arial"/>
          <w:color w:val="000000"/>
          <w:sz w:val="18"/>
          <w:szCs w:val="18"/>
        </w:rPr>
      </w:pPr>
      <w:r>
        <w:rPr>
          <w:rFonts w:ascii="Arial" w:hAnsi="Arial" w:cs="Arial"/>
          <w:color w:val="000000"/>
          <w:sz w:val="18"/>
          <w:szCs w:val="18"/>
        </w:rPr>
        <w:tab/>
        <w:t xml:space="preserve">     1. Residential-School</w:t>
      </w:r>
    </w:p>
    <w:p w:rsidR="0067205B" w:rsidRDefault="0067205B">
      <w:pPr>
        <w:pStyle w:val="HTMLPreformatted"/>
        <w:tabs>
          <w:tab w:val="clear" w:pos="916"/>
          <w:tab w:val="left" w:pos="360"/>
        </w:tabs>
        <w:jc w:val="both"/>
        <w:rPr>
          <w:rFonts w:ascii="Arial" w:hAnsi="Arial" w:cs="Arial"/>
          <w:b/>
          <w:color w:val="000000"/>
          <w:sz w:val="18"/>
          <w:szCs w:val="18"/>
        </w:rPr>
      </w:pPr>
      <w:r>
        <w:rPr>
          <w:rFonts w:ascii="Arial" w:hAnsi="Arial" w:cs="Arial"/>
          <w:color w:val="000000"/>
          <w:sz w:val="18"/>
          <w:szCs w:val="18"/>
        </w:rPr>
        <w:tab/>
        <w:t xml:space="preserve">      2. Agriculture</w:t>
      </w:r>
    </w:p>
    <w:p w:rsidR="0067205B" w:rsidRDefault="0067205B">
      <w:pPr>
        <w:rPr>
          <w:rFonts w:ascii="Arial" w:hAnsi="Arial" w:cs="Arial"/>
          <w:color w:val="000000"/>
          <w:sz w:val="18"/>
          <w:szCs w:val="18"/>
        </w:rPr>
      </w:pPr>
      <w:r>
        <w:rPr>
          <w:rFonts w:ascii="Arial" w:hAnsi="Arial" w:cs="Arial"/>
          <w:b/>
          <w:color w:val="000000"/>
          <w:sz w:val="18"/>
          <w:szCs w:val="18"/>
        </w:rPr>
        <w:t xml:space="preserve">     Responsibilities:</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Designing of the system</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Development of the modules of the system</w:t>
      </w:r>
    </w:p>
    <w:p w:rsidR="0067205B" w:rsidRDefault="0067205B">
      <w:pPr>
        <w:widowControl w:val="0"/>
        <w:numPr>
          <w:ilvl w:val="0"/>
          <w:numId w:val="3"/>
        </w:numPr>
        <w:jc w:val="both"/>
        <w:rPr>
          <w:rFonts w:ascii="Arial" w:hAnsi="Arial" w:cs="Arial"/>
          <w:b/>
          <w:bCs/>
          <w:color w:val="000000"/>
          <w:sz w:val="18"/>
          <w:szCs w:val="18"/>
        </w:rPr>
      </w:pPr>
      <w:r>
        <w:rPr>
          <w:rFonts w:ascii="Arial" w:hAnsi="Arial" w:cs="Arial"/>
          <w:color w:val="000000"/>
          <w:sz w:val="18"/>
          <w:szCs w:val="18"/>
        </w:rPr>
        <w:t>System testing and updation</w:t>
      </w:r>
    </w:p>
    <w:p w:rsidR="0067205B" w:rsidRDefault="0067205B">
      <w:pPr>
        <w:pStyle w:val="HTMLPreformatted"/>
        <w:ind w:left="360" w:hanging="360"/>
        <w:jc w:val="both"/>
        <w:rPr>
          <w:rFonts w:ascii="Arial" w:hAnsi="Arial" w:cs="Arial"/>
          <w:b/>
          <w:bCs/>
          <w:color w:val="000000"/>
          <w:sz w:val="18"/>
          <w:szCs w:val="18"/>
        </w:rPr>
      </w:pPr>
    </w:p>
    <w:p w:rsidR="0067205B" w:rsidRDefault="0067205B">
      <w:pPr>
        <w:pStyle w:val="HTMLPreformatted"/>
        <w:ind w:left="360" w:hanging="360"/>
        <w:jc w:val="both"/>
      </w:pPr>
      <w:r>
        <w:rPr>
          <w:rFonts w:ascii="Arial" w:hAnsi="Arial" w:cs="Arial"/>
          <w:b/>
          <w:bCs/>
          <w:color w:val="000000"/>
          <w:sz w:val="18"/>
          <w:szCs w:val="18"/>
        </w:rPr>
        <w:t xml:space="preserve">    Tools and Technology: </w:t>
      </w:r>
      <w:r>
        <w:rPr>
          <w:rFonts w:ascii="Arial" w:hAnsi="Arial" w:cs="Arial"/>
          <w:sz w:val="18"/>
          <w:szCs w:val="18"/>
        </w:rPr>
        <w:t>C#.net,Java Script</w:t>
      </w:r>
      <w:r>
        <w:rPr>
          <w:rFonts w:ascii="Arial" w:hAnsi="Arial" w:cs="Arial"/>
          <w:color w:val="000000"/>
          <w:sz w:val="18"/>
          <w:szCs w:val="18"/>
        </w:rPr>
        <w:t>, SqlServer2005</w:t>
      </w:r>
    </w:p>
    <w:p w:rsidR="0067205B" w:rsidRDefault="0067205B">
      <w:pPr>
        <w:pStyle w:val="HTMLPreformatted"/>
        <w:ind w:left="360" w:hanging="360"/>
        <w:jc w:val="both"/>
      </w:pPr>
    </w:p>
    <w:p w:rsidR="0067205B" w:rsidRDefault="0067205B">
      <w:pPr>
        <w:pStyle w:val="HTMLPreformatted"/>
        <w:jc w:val="both"/>
        <w:rPr>
          <w:rFonts w:ascii="Arial" w:hAnsi="Arial" w:cs="Arial"/>
          <w:b/>
          <w:bCs/>
          <w:color w:val="000000"/>
          <w:sz w:val="18"/>
          <w:szCs w:val="18"/>
        </w:rPr>
      </w:pPr>
      <w:r>
        <w:rPr>
          <w:rFonts w:ascii="Arial" w:hAnsi="Arial" w:cs="Arial"/>
          <w:b/>
          <w:bCs/>
          <w:color w:val="000000"/>
          <w:sz w:val="18"/>
          <w:szCs w:val="18"/>
        </w:rPr>
        <w:t>3. ICDS (Integrated Child Development Scheme)</w:t>
      </w:r>
    </w:p>
    <w:p w:rsidR="0067205B" w:rsidRDefault="0067205B">
      <w:pPr>
        <w:pStyle w:val="HTMLPreformatted"/>
        <w:jc w:val="both"/>
        <w:rPr>
          <w:rFonts w:ascii="Arial" w:hAnsi="Arial" w:cs="Arial"/>
          <w:color w:val="000000"/>
          <w:sz w:val="18"/>
          <w:szCs w:val="18"/>
        </w:rPr>
      </w:pPr>
      <w:r>
        <w:rPr>
          <w:rFonts w:ascii="Arial" w:hAnsi="Arial" w:cs="Arial"/>
          <w:b/>
          <w:bCs/>
          <w:color w:val="000000"/>
          <w:sz w:val="18"/>
          <w:szCs w:val="18"/>
        </w:rPr>
        <w:t xml:space="preserve">      Description:</w:t>
      </w:r>
      <w:r>
        <w:rPr>
          <w:rFonts w:ascii="Arial" w:hAnsi="Arial" w:cs="Arial"/>
          <w:color w:val="000000"/>
          <w:sz w:val="18"/>
          <w:szCs w:val="18"/>
        </w:rPr>
        <w:t xml:space="preserve"> Integrated Child Development Scheme is Management Information System of Child Development </w:t>
      </w:r>
    </w:p>
    <w:p w:rsidR="0067205B" w:rsidRDefault="0067205B">
      <w:pPr>
        <w:pStyle w:val="HTMLPreformatted"/>
        <w:jc w:val="both"/>
        <w:rPr>
          <w:rFonts w:ascii="Arial" w:hAnsi="Arial" w:cs="Arial"/>
          <w:b/>
          <w:bCs/>
          <w:color w:val="000000"/>
          <w:sz w:val="18"/>
          <w:szCs w:val="18"/>
        </w:rPr>
      </w:pPr>
      <w:r>
        <w:rPr>
          <w:rFonts w:ascii="Arial" w:hAnsi="Arial" w:cs="Arial"/>
          <w:color w:val="000000"/>
          <w:sz w:val="18"/>
          <w:szCs w:val="18"/>
        </w:rPr>
        <w:t xml:space="preserve">            department which handles the grant of government given for Child and women development.</w:t>
      </w:r>
    </w:p>
    <w:p w:rsidR="0067205B" w:rsidRDefault="0067205B">
      <w:pPr>
        <w:pStyle w:val="HTMLPreformatted"/>
        <w:jc w:val="both"/>
        <w:rPr>
          <w:rFonts w:ascii="Arial" w:hAnsi="Arial" w:cs="Arial"/>
          <w:b/>
          <w:color w:val="000000"/>
          <w:sz w:val="18"/>
          <w:szCs w:val="18"/>
        </w:rPr>
      </w:pPr>
      <w:r>
        <w:rPr>
          <w:rFonts w:ascii="Arial" w:hAnsi="Arial" w:cs="Arial"/>
          <w:b/>
          <w:bCs/>
          <w:color w:val="000000"/>
          <w:sz w:val="18"/>
          <w:szCs w:val="18"/>
        </w:rPr>
        <w:t xml:space="preserve">      </w:t>
      </w:r>
      <w:r>
        <w:rPr>
          <w:rFonts w:ascii="Arial" w:hAnsi="Arial" w:cs="Arial"/>
          <w:color w:val="000000"/>
          <w:sz w:val="18"/>
          <w:szCs w:val="18"/>
        </w:rPr>
        <w:t xml:space="preserve"> </w:t>
      </w:r>
    </w:p>
    <w:p w:rsidR="0067205B" w:rsidRDefault="0067205B">
      <w:pPr>
        <w:rPr>
          <w:rFonts w:ascii="Arial" w:hAnsi="Arial" w:cs="Arial"/>
          <w:color w:val="000000"/>
          <w:sz w:val="18"/>
          <w:szCs w:val="18"/>
        </w:rPr>
      </w:pPr>
      <w:r>
        <w:rPr>
          <w:rFonts w:ascii="Arial" w:hAnsi="Arial" w:cs="Arial"/>
          <w:b/>
          <w:color w:val="000000"/>
          <w:sz w:val="18"/>
          <w:szCs w:val="18"/>
        </w:rPr>
        <w:t xml:space="preserve">       Responsibilities:</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Designing of the system</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Development of the modules of the system</w:t>
      </w:r>
    </w:p>
    <w:p w:rsidR="0067205B" w:rsidRDefault="0067205B">
      <w:pPr>
        <w:widowControl w:val="0"/>
        <w:numPr>
          <w:ilvl w:val="0"/>
          <w:numId w:val="3"/>
        </w:numPr>
        <w:jc w:val="both"/>
        <w:rPr>
          <w:rFonts w:ascii="Arial" w:hAnsi="Arial" w:cs="Arial"/>
          <w:b/>
          <w:bCs/>
          <w:color w:val="000000"/>
          <w:sz w:val="18"/>
          <w:szCs w:val="18"/>
        </w:rPr>
      </w:pPr>
      <w:r>
        <w:rPr>
          <w:rFonts w:ascii="Arial" w:hAnsi="Arial" w:cs="Arial"/>
          <w:color w:val="000000"/>
          <w:sz w:val="18"/>
          <w:szCs w:val="18"/>
        </w:rPr>
        <w:t>Testing and updation</w:t>
      </w:r>
    </w:p>
    <w:p w:rsidR="0067205B" w:rsidRDefault="0067205B">
      <w:pPr>
        <w:pStyle w:val="HTMLPreformatted"/>
        <w:ind w:left="360" w:hanging="360"/>
        <w:jc w:val="both"/>
        <w:rPr>
          <w:rFonts w:ascii="Arial" w:hAnsi="Arial" w:cs="Arial"/>
          <w:b/>
          <w:bCs/>
          <w:color w:val="000000"/>
          <w:sz w:val="18"/>
          <w:szCs w:val="18"/>
        </w:rPr>
      </w:pPr>
    </w:p>
    <w:p w:rsidR="0067205B" w:rsidRDefault="0067205B">
      <w:pPr>
        <w:pStyle w:val="HTMLPreformatted"/>
        <w:ind w:left="360" w:hanging="360"/>
        <w:jc w:val="both"/>
      </w:pPr>
      <w:r>
        <w:rPr>
          <w:rFonts w:ascii="Arial" w:hAnsi="Arial" w:cs="Arial"/>
          <w:b/>
          <w:bCs/>
          <w:color w:val="000000"/>
          <w:sz w:val="18"/>
          <w:szCs w:val="18"/>
        </w:rPr>
        <w:t xml:space="preserve">       Tools and Technology:</w:t>
      </w:r>
      <w:r>
        <w:rPr>
          <w:rFonts w:ascii="Arial" w:hAnsi="Arial" w:cs="Arial"/>
          <w:sz w:val="18"/>
          <w:szCs w:val="18"/>
        </w:rPr>
        <w:t>C#.net 2005,Java Script</w:t>
      </w:r>
      <w:r>
        <w:rPr>
          <w:rFonts w:ascii="Arial" w:hAnsi="Arial" w:cs="Arial"/>
          <w:color w:val="000000"/>
          <w:sz w:val="18"/>
          <w:szCs w:val="18"/>
        </w:rPr>
        <w:t>, Sql Server 2005</w:t>
      </w:r>
    </w:p>
    <w:p w:rsidR="0067205B" w:rsidRDefault="0067205B">
      <w:pPr>
        <w:pStyle w:val="HTMLPreformatted"/>
        <w:ind w:left="360" w:hanging="360"/>
        <w:jc w:val="both"/>
      </w:pPr>
    </w:p>
    <w:p w:rsidR="0067205B" w:rsidRDefault="0067205B">
      <w:pPr>
        <w:pStyle w:val="HTMLPreformatted"/>
        <w:tabs>
          <w:tab w:val="clear" w:pos="916"/>
          <w:tab w:val="left" w:pos="270"/>
          <w:tab w:val="left" w:pos="450"/>
        </w:tabs>
        <w:jc w:val="both"/>
        <w:rPr>
          <w:rFonts w:ascii="Arial" w:hAnsi="Arial" w:cs="Arial"/>
          <w:b/>
          <w:sz w:val="18"/>
          <w:szCs w:val="18"/>
        </w:rPr>
      </w:pPr>
      <w:r>
        <w:rPr>
          <w:rFonts w:ascii="Arial" w:hAnsi="Arial" w:cs="Arial"/>
          <w:b/>
          <w:sz w:val="18"/>
          <w:szCs w:val="18"/>
        </w:rPr>
        <w:t>4. SSNNL(Sardar Sarovar Narmada Nigam Limited.)</w:t>
      </w:r>
    </w:p>
    <w:p w:rsidR="0067205B" w:rsidRDefault="0067205B">
      <w:pPr>
        <w:pStyle w:val="HTMLPreformatted"/>
        <w:tabs>
          <w:tab w:val="clear" w:pos="916"/>
          <w:tab w:val="left" w:pos="270"/>
          <w:tab w:val="left" w:pos="450"/>
        </w:tabs>
        <w:jc w:val="both"/>
        <w:rPr>
          <w:rFonts w:ascii="Arial" w:hAnsi="Arial" w:cs="Arial"/>
          <w:bCs/>
          <w:sz w:val="18"/>
          <w:szCs w:val="18"/>
        </w:rPr>
      </w:pPr>
      <w:r>
        <w:rPr>
          <w:rFonts w:ascii="Arial" w:hAnsi="Arial" w:cs="Arial"/>
          <w:b/>
          <w:sz w:val="18"/>
          <w:szCs w:val="18"/>
        </w:rPr>
        <w:t xml:space="preserve">      Description:</w:t>
      </w:r>
    </w:p>
    <w:p w:rsidR="0067205B" w:rsidRDefault="0067205B">
      <w:pPr>
        <w:pStyle w:val="HTMLPreformatted"/>
        <w:tabs>
          <w:tab w:val="clear" w:pos="916"/>
          <w:tab w:val="left" w:pos="270"/>
          <w:tab w:val="left" w:pos="450"/>
        </w:tabs>
        <w:ind w:left="720"/>
        <w:jc w:val="both"/>
        <w:rPr>
          <w:rFonts w:ascii="Arial" w:hAnsi="Arial" w:cs="Arial"/>
          <w:b/>
          <w:color w:val="000000"/>
          <w:sz w:val="18"/>
          <w:szCs w:val="18"/>
        </w:rPr>
      </w:pPr>
      <w:r>
        <w:rPr>
          <w:rFonts w:ascii="Arial" w:hAnsi="Arial" w:cs="Arial"/>
          <w:bCs/>
          <w:sz w:val="18"/>
          <w:szCs w:val="18"/>
        </w:rPr>
        <w:t xml:space="preserve">SSNNL is mainly for construction of canal’s constructed according the need of water </w:t>
      </w:r>
      <w:r>
        <w:rPr>
          <w:rFonts w:ascii="Arial" w:hAnsi="Arial" w:cs="Arial"/>
          <w:b/>
          <w:sz w:val="18"/>
          <w:szCs w:val="18"/>
        </w:rPr>
        <w:tab/>
      </w:r>
    </w:p>
    <w:p w:rsidR="0067205B" w:rsidRDefault="0067205B">
      <w:pPr>
        <w:rPr>
          <w:rFonts w:ascii="Arial" w:hAnsi="Arial" w:cs="Arial"/>
          <w:b/>
          <w:color w:val="000000"/>
          <w:sz w:val="18"/>
          <w:szCs w:val="18"/>
        </w:rPr>
      </w:pPr>
    </w:p>
    <w:p w:rsidR="0067205B" w:rsidRDefault="0067205B">
      <w:pPr>
        <w:rPr>
          <w:rFonts w:ascii="Arial" w:hAnsi="Arial" w:cs="Arial"/>
          <w:color w:val="000000"/>
          <w:sz w:val="18"/>
          <w:szCs w:val="18"/>
        </w:rPr>
      </w:pPr>
      <w:r>
        <w:rPr>
          <w:rFonts w:ascii="Arial" w:hAnsi="Arial" w:cs="Arial"/>
          <w:b/>
          <w:color w:val="000000"/>
          <w:sz w:val="18"/>
          <w:szCs w:val="18"/>
        </w:rPr>
        <w:t xml:space="preserve">      Responsibilities:</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Designing of the system</w:t>
      </w:r>
    </w:p>
    <w:p w:rsidR="0067205B" w:rsidRDefault="0067205B">
      <w:pPr>
        <w:widowControl w:val="0"/>
        <w:numPr>
          <w:ilvl w:val="0"/>
          <w:numId w:val="3"/>
        </w:numPr>
        <w:jc w:val="both"/>
        <w:rPr>
          <w:rFonts w:ascii="Arial" w:hAnsi="Arial" w:cs="Arial"/>
          <w:color w:val="000000"/>
          <w:sz w:val="18"/>
          <w:szCs w:val="18"/>
        </w:rPr>
      </w:pPr>
      <w:r>
        <w:rPr>
          <w:rFonts w:ascii="Arial" w:hAnsi="Arial" w:cs="Arial"/>
          <w:color w:val="000000"/>
          <w:sz w:val="18"/>
          <w:szCs w:val="18"/>
        </w:rPr>
        <w:t>Development of the modules of the system</w:t>
      </w:r>
    </w:p>
    <w:p w:rsidR="0067205B" w:rsidRDefault="0067205B">
      <w:pPr>
        <w:widowControl w:val="0"/>
        <w:numPr>
          <w:ilvl w:val="0"/>
          <w:numId w:val="3"/>
        </w:numPr>
        <w:jc w:val="both"/>
        <w:rPr>
          <w:rFonts w:ascii="Arial" w:hAnsi="Arial" w:cs="Arial"/>
          <w:b/>
          <w:bCs/>
          <w:color w:val="000000"/>
          <w:sz w:val="18"/>
          <w:szCs w:val="18"/>
        </w:rPr>
      </w:pPr>
      <w:r>
        <w:rPr>
          <w:rFonts w:ascii="Arial" w:hAnsi="Arial" w:cs="Arial"/>
          <w:color w:val="000000"/>
          <w:sz w:val="18"/>
          <w:szCs w:val="18"/>
        </w:rPr>
        <w:t>Module testing and updation</w:t>
      </w:r>
    </w:p>
    <w:p w:rsidR="0067205B" w:rsidRDefault="0067205B">
      <w:pPr>
        <w:pStyle w:val="HTMLPreformatted"/>
        <w:ind w:left="360" w:hanging="360"/>
        <w:jc w:val="both"/>
        <w:rPr>
          <w:rFonts w:ascii="Arial" w:hAnsi="Arial" w:cs="Arial"/>
          <w:b/>
          <w:bCs/>
          <w:color w:val="000000"/>
          <w:sz w:val="18"/>
          <w:szCs w:val="18"/>
        </w:rPr>
      </w:pPr>
    </w:p>
    <w:p w:rsidR="0067205B" w:rsidRDefault="0067205B">
      <w:pPr>
        <w:pStyle w:val="HTMLPreformatted"/>
        <w:ind w:left="360" w:hanging="360"/>
        <w:jc w:val="both"/>
        <w:rPr>
          <w:rFonts w:ascii="Arial" w:hAnsi="Arial" w:cs="Arial"/>
          <w:b/>
          <w:color w:val="000000"/>
          <w:sz w:val="18"/>
          <w:szCs w:val="16"/>
          <w:u w:val="single"/>
        </w:rPr>
      </w:pPr>
      <w:r>
        <w:rPr>
          <w:rFonts w:ascii="Arial" w:hAnsi="Arial" w:cs="Arial"/>
          <w:b/>
          <w:bCs/>
          <w:color w:val="000000"/>
          <w:sz w:val="18"/>
          <w:szCs w:val="18"/>
        </w:rPr>
        <w:t xml:space="preserve">       Tools and Technology: </w:t>
      </w:r>
      <w:r>
        <w:rPr>
          <w:rFonts w:ascii="Arial" w:hAnsi="Arial" w:cs="Arial"/>
          <w:sz w:val="18"/>
          <w:szCs w:val="18"/>
        </w:rPr>
        <w:t>C#.net 2005,Java Script</w:t>
      </w:r>
      <w:r>
        <w:rPr>
          <w:rFonts w:ascii="Arial" w:hAnsi="Arial" w:cs="Arial"/>
          <w:color w:val="000000"/>
          <w:sz w:val="18"/>
          <w:szCs w:val="18"/>
        </w:rPr>
        <w:t>, SqlServer2005</w:t>
      </w:r>
    </w:p>
    <w:p w:rsidR="0067205B" w:rsidRDefault="0067205B">
      <w:pPr>
        <w:pStyle w:val="SectionSubtitle"/>
        <w:shd w:val="clear" w:color="auto" w:fill="C0C0C0"/>
        <w:jc w:val="both"/>
        <w:rPr>
          <w:color w:val="000000"/>
        </w:rPr>
      </w:pPr>
      <w:r>
        <w:rPr>
          <w:rFonts w:ascii="Arial" w:hAnsi="Arial" w:cs="Arial"/>
          <w:b/>
          <w:bCs w:val="0"/>
          <w:color w:val="000000"/>
          <w:sz w:val="18"/>
          <w:szCs w:val="16"/>
          <w:u w:val="single"/>
        </w:rPr>
        <w:t>PERSONAL DETAILS</w:t>
      </w:r>
      <w:r>
        <w:rPr>
          <w:rFonts w:ascii="Arial" w:hAnsi="Arial" w:cs="Arial"/>
          <w:b/>
          <w:bCs w:val="0"/>
          <w:color w:val="000000"/>
          <w:sz w:val="18"/>
          <w:szCs w:val="16"/>
        </w:rPr>
        <w:tab/>
      </w:r>
      <w:r>
        <w:rPr>
          <w:rFonts w:ascii="Arial" w:hAnsi="Arial" w:cs="Arial"/>
          <w:b/>
          <w:bCs w:val="0"/>
          <w:color w:val="000000"/>
          <w:sz w:val="18"/>
          <w:szCs w:val="16"/>
        </w:rPr>
        <w:tab/>
      </w:r>
      <w:r>
        <w:rPr>
          <w:rFonts w:ascii="Arial" w:hAnsi="Arial" w:cs="Arial"/>
          <w:b/>
          <w:bCs w:val="0"/>
          <w:color w:val="000000"/>
          <w:sz w:val="18"/>
          <w:szCs w:val="16"/>
        </w:rPr>
        <w:tab/>
      </w:r>
    </w:p>
    <w:p w:rsidR="0067205B" w:rsidRDefault="0067205B">
      <w:pPr>
        <w:pStyle w:val="BodyText"/>
        <w:rPr>
          <w:bCs/>
          <w:color w:val="000000"/>
        </w:rPr>
      </w:pPr>
    </w:p>
    <w:p w:rsidR="0067205B" w:rsidRDefault="0067205B">
      <w:pPr>
        <w:jc w:val="both"/>
        <w:rPr>
          <w:rFonts w:ascii="Arial" w:hAnsi="Arial" w:cs="Arial"/>
          <w:color w:val="000000"/>
          <w:sz w:val="18"/>
          <w:szCs w:val="18"/>
        </w:rPr>
      </w:pPr>
      <w:r>
        <w:rPr>
          <w:rFonts w:ascii="Arial" w:hAnsi="Arial" w:cs="Arial"/>
          <w:color w:val="000000"/>
          <w:sz w:val="18"/>
          <w:szCs w:val="18"/>
        </w:rPr>
        <w:t>Date of Birth    :  14th Feb 1985</w:t>
      </w:r>
    </w:p>
    <w:p w:rsidR="0067205B" w:rsidRDefault="0067205B">
      <w:pPr>
        <w:jc w:val="both"/>
        <w:rPr>
          <w:rFonts w:ascii="Arial" w:hAnsi="Arial" w:cs="Arial"/>
          <w:color w:val="000000"/>
          <w:sz w:val="18"/>
          <w:szCs w:val="18"/>
        </w:rPr>
      </w:pPr>
      <w:r>
        <w:rPr>
          <w:rFonts w:ascii="Arial" w:hAnsi="Arial" w:cs="Arial"/>
          <w:color w:val="000000"/>
          <w:sz w:val="18"/>
          <w:szCs w:val="18"/>
        </w:rPr>
        <w:t>Sex                  :  Female</w:t>
      </w:r>
    </w:p>
    <w:p w:rsidR="0067205B" w:rsidRDefault="0067205B">
      <w:pPr>
        <w:jc w:val="both"/>
        <w:rPr>
          <w:rFonts w:ascii="Arial" w:hAnsi="Arial" w:cs="Arial"/>
          <w:color w:val="000000"/>
          <w:sz w:val="18"/>
          <w:szCs w:val="18"/>
        </w:rPr>
      </w:pPr>
      <w:r>
        <w:rPr>
          <w:rFonts w:ascii="Arial" w:hAnsi="Arial" w:cs="Arial"/>
          <w:color w:val="000000"/>
          <w:sz w:val="18"/>
          <w:szCs w:val="18"/>
        </w:rPr>
        <w:t xml:space="preserve">Contact No      : 07814459051 </w:t>
      </w:r>
    </w:p>
    <w:p w:rsidR="0067205B" w:rsidRDefault="0067205B">
      <w:pPr>
        <w:pStyle w:val="DefaultText"/>
        <w:rPr>
          <w:rFonts w:ascii="Arial" w:hAnsi="Arial" w:cs="Arial"/>
          <w:color w:val="000000"/>
          <w:sz w:val="18"/>
          <w:szCs w:val="18"/>
        </w:rPr>
      </w:pPr>
      <w:r>
        <w:rPr>
          <w:rFonts w:ascii="Arial" w:hAnsi="Arial" w:cs="Arial"/>
          <w:color w:val="000000"/>
          <w:sz w:val="18"/>
          <w:szCs w:val="18"/>
        </w:rPr>
        <w:t xml:space="preserve">Email id           : </w:t>
      </w:r>
      <w:r>
        <w:rPr>
          <w:rFonts w:ascii="Arial" w:hAnsi="Arial" w:cs="Arial"/>
          <w:sz w:val="18"/>
          <w:szCs w:val="18"/>
        </w:rPr>
        <w:t>nencykadia@gmail.com</w:t>
      </w:r>
    </w:p>
    <w:p w:rsidR="0067205B" w:rsidRDefault="0067205B">
      <w:pPr>
        <w:jc w:val="both"/>
        <w:rPr>
          <w:rFonts w:ascii="Arial" w:hAnsi="Arial" w:cs="Arial"/>
          <w:color w:val="000000"/>
          <w:sz w:val="18"/>
          <w:szCs w:val="18"/>
        </w:rPr>
      </w:pPr>
      <w:r>
        <w:rPr>
          <w:rFonts w:ascii="Arial" w:hAnsi="Arial" w:cs="Arial"/>
          <w:color w:val="000000"/>
          <w:sz w:val="18"/>
          <w:szCs w:val="18"/>
        </w:rPr>
        <w:t>Marital Status  : Married</w:t>
      </w:r>
    </w:p>
    <w:p w:rsidR="0067205B" w:rsidRDefault="0067205B">
      <w:pPr>
        <w:jc w:val="both"/>
        <w:rPr>
          <w:rFonts w:ascii="Helvetica" w:hAnsi="Helvetica" w:cs="Helvetica"/>
          <w:sz w:val="17"/>
          <w:szCs w:val="17"/>
          <w:lang w:eastAsia="hi-IN" w:bidi="hi-IN"/>
        </w:rPr>
      </w:pPr>
      <w:r>
        <w:rPr>
          <w:rFonts w:ascii="Arial" w:hAnsi="Arial" w:cs="Arial"/>
          <w:color w:val="000000"/>
          <w:sz w:val="18"/>
          <w:szCs w:val="18"/>
        </w:rPr>
        <w:t xml:space="preserve">Languages      : English, Hindi, Gujarati, </w:t>
      </w:r>
    </w:p>
    <w:p w:rsidR="0067205B" w:rsidRDefault="0067205B">
      <w:pPr>
        <w:rPr>
          <w:rFonts w:ascii="Helvetica" w:hAnsi="Helvetica" w:cs="Helvetica"/>
          <w:sz w:val="17"/>
          <w:szCs w:val="17"/>
          <w:lang w:eastAsia="hi-IN" w:bidi="hi-IN"/>
        </w:rPr>
      </w:pPr>
      <w:r>
        <w:rPr>
          <w:rFonts w:ascii="Helvetica" w:hAnsi="Helvetica" w:cs="Helvetica"/>
          <w:sz w:val="17"/>
          <w:szCs w:val="17"/>
          <w:lang w:eastAsia="hi-IN" w:bidi="hi-IN"/>
        </w:rPr>
        <w:t>Nationality : Indian</w:t>
      </w:r>
    </w:p>
    <w:p w:rsidR="0067205B" w:rsidRDefault="0067205B">
      <w:pPr>
        <w:rPr>
          <w:rFonts w:ascii="Helvetica" w:hAnsi="Helvetica" w:cs="Helvetica"/>
          <w:sz w:val="17"/>
          <w:szCs w:val="17"/>
          <w:lang w:eastAsia="hi-IN" w:bidi="hi-IN"/>
        </w:rPr>
      </w:pPr>
      <w:r>
        <w:rPr>
          <w:rFonts w:ascii="Helvetica" w:hAnsi="Helvetica" w:cs="Helvetica"/>
          <w:sz w:val="17"/>
          <w:szCs w:val="17"/>
          <w:lang w:eastAsia="hi-IN" w:bidi="hi-IN"/>
        </w:rPr>
        <w:t>Passport No : J3919764 / Date of Expiry-06 Dec 2020</w:t>
      </w:r>
    </w:p>
    <w:p w:rsidR="0067205B" w:rsidRDefault="0067205B">
      <w:pPr>
        <w:rPr>
          <w:rFonts w:ascii="Helvetica" w:hAnsi="Helvetica" w:cs="Helvetica"/>
          <w:sz w:val="17"/>
          <w:szCs w:val="17"/>
          <w:lang w:eastAsia="hi-IN" w:bidi="hi-IN"/>
        </w:rPr>
      </w:pPr>
      <w:r>
        <w:rPr>
          <w:rFonts w:ascii="Helvetica" w:hAnsi="Helvetica" w:cs="Helvetica"/>
          <w:sz w:val="17"/>
          <w:szCs w:val="17"/>
          <w:lang w:eastAsia="hi-IN" w:bidi="hi-IN"/>
        </w:rPr>
        <w:t>PAN No : BMKPK5560N</w:t>
      </w:r>
    </w:p>
    <w:p w:rsidR="0067205B" w:rsidRDefault="0067205B">
      <w:pPr>
        <w:jc w:val="both"/>
        <w:rPr>
          <w:rFonts w:ascii="Helvetica" w:hAnsi="Helvetica" w:cs="Helvetica"/>
          <w:sz w:val="17"/>
          <w:szCs w:val="17"/>
          <w:lang w:eastAsia="hi-IN" w:bidi="hi-IN"/>
        </w:rPr>
      </w:pPr>
      <w:r>
        <w:rPr>
          <w:rFonts w:ascii="Helvetica" w:hAnsi="Helvetica" w:cs="Helvetica"/>
          <w:sz w:val="17"/>
          <w:szCs w:val="17"/>
          <w:lang w:eastAsia="hi-IN" w:bidi="hi-IN"/>
        </w:rPr>
        <w:t>Driving License : GJ16/018261/0</w:t>
      </w:r>
    </w:p>
    <w:p w:rsidR="0067205B" w:rsidRDefault="0067205B">
      <w:pPr>
        <w:jc w:val="both"/>
        <w:rPr>
          <w:rFonts w:ascii="Helvetica" w:hAnsi="Helvetica" w:cs="Helvetica"/>
          <w:sz w:val="17"/>
          <w:szCs w:val="17"/>
          <w:lang w:eastAsia="hi-IN" w:bidi="hi-IN"/>
        </w:rPr>
      </w:pPr>
    </w:p>
    <w:p w:rsidR="0067205B" w:rsidRDefault="0067205B">
      <w:pPr>
        <w:jc w:val="both"/>
      </w:pPr>
    </w:p>
    <w:sectPr w:rsidR="0067205B">
      <w:footerReference w:type="default" r:id="rId7"/>
      <w:pgSz w:w="12240" w:h="15840"/>
      <w:pgMar w:top="432" w:right="1440" w:bottom="763" w:left="975" w:header="720" w:footer="706"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2A0" w:rsidRDefault="000E22A0">
      <w:r>
        <w:separator/>
      </w:r>
    </w:p>
  </w:endnote>
  <w:endnote w:type="continuationSeparator" w:id="0">
    <w:p w:rsidR="000E22A0" w:rsidRDefault="000E2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05B" w:rsidRDefault="0067205B">
    <w:pPr>
      <w:pStyle w:val="Footer"/>
    </w:pPr>
    <w:r>
      <w:tab/>
    </w:r>
  </w:p>
  <w:p w:rsidR="0067205B" w:rsidRDefault="0067205B">
    <w:pPr>
      <w:pStyle w:val="Footer"/>
    </w:pPr>
    <w:r>
      <w:tab/>
    </w:r>
    <w:r>
      <w:rPr>
        <w:rStyle w:val="pagenumber"/>
      </w:rPr>
      <w:t xml:space="preserve">Page </w:t>
    </w:r>
    <w:r>
      <w:fldChar w:fldCharType="begin"/>
    </w:r>
    <w:r>
      <w:instrText xml:space="preserve"> PAGE </w:instrText>
    </w:r>
    <w:r>
      <w:fldChar w:fldCharType="separate"/>
    </w:r>
    <w:r w:rsidR="0012704A">
      <w:rPr>
        <w:noProof/>
      </w:rPr>
      <w:t>1</w:t>
    </w:r>
    <w:r>
      <w:fldChar w:fldCharType="end"/>
    </w:r>
    <w:r>
      <w:rPr>
        <w:rStyle w:val="pagenumber"/>
      </w:rPr>
      <w:t xml:space="preserve"> of </w:t>
    </w:r>
    <w:r>
      <w:fldChar w:fldCharType="begin"/>
    </w:r>
    <w:r>
      <w:instrText xml:space="preserve"> NUMPAGES \*Arabic </w:instrText>
    </w:r>
    <w:r>
      <w:fldChar w:fldCharType="separate"/>
    </w:r>
    <w:r w:rsidR="0012704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2A0" w:rsidRDefault="000E22A0">
      <w:r>
        <w:separator/>
      </w:r>
    </w:p>
  </w:footnote>
  <w:footnote w:type="continuationSeparator" w:id="0">
    <w:p w:rsidR="000E22A0" w:rsidRDefault="000E2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lang w:val="en-GB"/>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lang w:val="en-GB"/>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lang w:val="en-GB"/>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0"/>
        <w:sz w:val="18"/>
        <w:szCs w:val="18"/>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0"/>
        <w:sz w:val="18"/>
        <w:szCs w:val="18"/>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1080" w:hanging="360"/>
      </w:pPr>
      <w:rPr>
        <w:rFonts w:ascii="Arial" w:hAnsi="Arial" w:cs="Aria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6E2F"/>
    <w:rsid w:val="00046E2F"/>
    <w:rsid w:val="000E22A0"/>
    <w:rsid w:val="0012704A"/>
    <w:rsid w:val="001A6BA0"/>
    <w:rsid w:val="0067205B"/>
    <w:rsid w:val="00965E70"/>
    <w:rsid w:val="00C8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ar-SA"/>
    </w:rPr>
  </w:style>
  <w:style w:type="paragraph" w:styleId="Heading1">
    <w:name w:val="heading 1"/>
    <w:basedOn w:val="Normal"/>
    <w:next w:val="BodyText"/>
    <w:qFormat/>
    <w:pPr>
      <w:keepNext/>
      <w:outlineLvl w:val="0"/>
    </w:pPr>
    <w:rPr>
      <w:b/>
      <w:sz w:val="20"/>
      <w:szCs w:val="20"/>
    </w:rPr>
  </w:style>
  <w:style w:type="paragraph" w:styleId="Heading2">
    <w:name w:val="heading 2"/>
    <w:basedOn w:val="Normal"/>
    <w:next w:val="BodyText"/>
    <w:qFormat/>
    <w:pPr>
      <w:keepNext/>
      <w:numPr>
        <w:ilvl w:val="1"/>
        <w:numId w:val="1"/>
      </w:numPr>
      <w:outlineLvl w:val="1"/>
    </w:pPr>
    <w:rPr>
      <w:rFonts w:ascii="Arial" w:hAnsi="Arial" w:cs="Arial"/>
      <w:b/>
      <w:i/>
      <w:sz w:val="20"/>
      <w:szCs w:val="20"/>
    </w:rPr>
  </w:style>
  <w:style w:type="paragraph" w:styleId="Heading3">
    <w:name w:val="heading 3"/>
    <w:basedOn w:val="Normal"/>
    <w:next w:val="BodyText"/>
    <w:qFormat/>
    <w:pPr>
      <w:keepNext/>
      <w:numPr>
        <w:ilvl w:val="2"/>
        <w:numId w:val="1"/>
      </w:numPr>
      <w:outlineLvl w:val="2"/>
    </w:pPr>
    <w:rPr>
      <w:rFonts w:ascii="Arial" w:hAnsi="Arial" w:cs="Arial"/>
      <w:b/>
      <w:sz w:val="18"/>
      <w:szCs w:val="18"/>
      <w:u w:val="single"/>
    </w:rPr>
  </w:style>
  <w:style w:type="paragraph" w:styleId="Heading4">
    <w:name w:val="heading 4"/>
    <w:basedOn w:val="Normal"/>
    <w:next w:val="BodyText"/>
    <w:qFormat/>
    <w:pPr>
      <w:keepNext/>
      <w:numPr>
        <w:ilvl w:val="3"/>
        <w:numId w:val="1"/>
      </w:numPr>
      <w:jc w:val="both"/>
      <w:outlineLvl w:val="3"/>
    </w:pPr>
    <w:rPr>
      <w:rFonts w:ascii="Arial" w:hAnsi="Arial" w:cs="Arial"/>
      <w:b/>
      <w:sz w:val="20"/>
      <w:szCs w:val="20"/>
    </w:rPr>
  </w:style>
  <w:style w:type="paragraph" w:styleId="Heading5">
    <w:name w:val="heading 5"/>
    <w:basedOn w:val="Normal"/>
    <w:next w:val="BodyText"/>
    <w:qFormat/>
    <w:pPr>
      <w:keepNext/>
      <w:numPr>
        <w:ilvl w:val="4"/>
        <w:numId w:val="1"/>
      </w:numPr>
      <w:outlineLvl w:val="4"/>
    </w:pPr>
    <w:rPr>
      <w:rFonts w:ascii="Arial" w:hAnsi="Arial" w:cs="Arial"/>
      <w:b/>
      <w:sz w:val="18"/>
      <w:szCs w:val="18"/>
    </w:rPr>
  </w:style>
  <w:style w:type="paragraph" w:styleId="Heading6">
    <w:name w:val="heading 6"/>
    <w:basedOn w:val="Normal"/>
    <w:next w:val="BodyText"/>
    <w:qFormat/>
    <w:pPr>
      <w:keepNext/>
      <w:numPr>
        <w:ilvl w:val="5"/>
        <w:numId w:val="1"/>
      </w:numPr>
      <w:shd w:val="clear" w:color="auto" w:fill="D9D9D9"/>
      <w:outlineLvl w:val="5"/>
    </w:pPr>
    <w:rPr>
      <w:rFonts w:ascii="Arial" w:hAnsi="Arial" w:cs="Arial"/>
      <w:b/>
      <w:i/>
      <w:sz w:val="18"/>
      <w:szCs w:val="18"/>
    </w:rPr>
  </w:style>
  <w:style w:type="paragraph" w:styleId="Heading7">
    <w:name w:val="heading 7"/>
    <w:basedOn w:val="Normal"/>
    <w:next w:val="BodyText"/>
    <w:qFormat/>
    <w:pPr>
      <w:keepNext/>
      <w:numPr>
        <w:ilvl w:val="6"/>
        <w:numId w:val="1"/>
      </w:numPr>
      <w:outlineLvl w:val="6"/>
    </w:pPr>
    <w:rPr>
      <w:rFonts w:ascii="Arial" w:hAnsi="Arial" w:cs="Arial"/>
      <w:b/>
      <w:sz w:val="18"/>
      <w:szCs w:val="18"/>
    </w:rPr>
  </w:style>
  <w:style w:type="paragraph" w:styleId="Heading8">
    <w:name w:val="heading 8"/>
    <w:basedOn w:val="Normal"/>
    <w:next w:val="BodyText"/>
    <w:qFormat/>
    <w:pPr>
      <w:keepNext/>
      <w:numPr>
        <w:ilvl w:val="7"/>
        <w:numId w:val="1"/>
      </w:numPr>
      <w:jc w:val="both"/>
      <w:outlineLvl w:val="7"/>
    </w:pPr>
    <w:rPr>
      <w:rFonts w:ascii="Helv" w:hAnsi="Helv" w:cs="Helv"/>
      <w:b/>
      <w:bCs/>
      <w:sz w:val="18"/>
      <w:szCs w:val="20"/>
    </w:rPr>
  </w:style>
  <w:style w:type="paragraph" w:styleId="Heading9">
    <w:name w:val="heading 9"/>
    <w:basedOn w:val="Normal"/>
    <w:next w:val="BodyText"/>
    <w:qFormat/>
    <w:pPr>
      <w:keepNext/>
      <w:numPr>
        <w:ilvl w:val="8"/>
        <w:numId w:val="1"/>
      </w:numPr>
      <w:ind w:left="2880" w:hanging="2880"/>
      <w:outlineLvl w:val="8"/>
    </w:pPr>
    <w:rPr>
      <w:rFonts w:ascii="Helv" w:hAnsi="Helv" w:cs="Helv"/>
      <w:b/>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lang w:val="en-GB"/>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color w:val="000000"/>
      <w:sz w:val="18"/>
      <w:szCs w:val="18"/>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Arial"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cs="Aria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DefaultParagraphFont0">
    <w:name w:val="Default Paragraph Font"/>
  </w:style>
  <w:style w:type="character" w:customStyle="1" w:styleId="pagenumber">
    <w:name w:val="page number"/>
  </w:style>
  <w:style w:type="character" w:customStyle="1" w:styleId="WW-DefaultParagraphFont">
    <w:name w:val="WW-Default Paragraph Font"/>
  </w:style>
  <w:style w:type="character" w:styleId="Hyperlink">
    <w:name w:val="Hyperlink"/>
    <w:basedOn w:val="DefaultParagraphFont0"/>
    <w:rPr>
      <w:color w:val="0000FF"/>
      <w:u w:val="single"/>
      <w:lang/>
    </w:rPr>
  </w:style>
  <w:style w:type="character" w:styleId="Strong">
    <w:name w:val="Strong"/>
    <w:basedOn w:val="DefaultParagraphFont0"/>
    <w:qFormat/>
    <w:rPr>
      <w:b/>
      <w:bCs/>
    </w:rPr>
  </w:style>
  <w:style w:type="character" w:customStyle="1" w:styleId="Char1">
    <w:name w:val="Char1"/>
    <w:basedOn w:val="DefaultParagraphFont0"/>
    <w:rPr>
      <w:rFonts w:ascii="Arial Unicode MS" w:eastAsia="Arial Unicode MS" w:hAnsi="Arial Unicode MS" w:cs="Courier New"/>
      <w:lang w:val="en-US" w:eastAsia="ar-SA" w:bidi="ar-SA"/>
    </w:rPr>
  </w:style>
  <w:style w:type="character" w:styleId="FollowedHyperlink">
    <w:name w:val="FollowedHyperlink"/>
    <w:basedOn w:val="DefaultParagraphFont0"/>
    <w:rPr>
      <w:color w:val="800080"/>
      <w:u w:val="single"/>
    </w:rPr>
  </w:style>
  <w:style w:type="character" w:customStyle="1" w:styleId="FooterChar">
    <w:name w:val="Footer Char"/>
    <w:basedOn w:val="DefaultParagraphFont0"/>
    <w:rPr>
      <w:rFonts w:ascii="Arial" w:hAnsi="Arial" w:cs="Arial"/>
      <w:sz w:val="16"/>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color w:val="00000A"/>
      <w:sz w:val="18"/>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b/>
      <w:sz w:val="18"/>
      <w:szCs w:val="18"/>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3">
    <w:name w:val="Body Text 3"/>
    <w:basedOn w:val="Normal"/>
    <w:pPr>
      <w:jc w:val="both"/>
    </w:pPr>
    <w:rPr>
      <w:rFonts w:ascii="Helv" w:hAnsi="Helv" w:cs="Helv"/>
      <w:sz w:val="18"/>
      <w:szCs w:val="20"/>
    </w:rPr>
  </w:style>
  <w:style w:type="paragraph" w:styleId="Header">
    <w:name w:val="header"/>
    <w:basedOn w:val="Normal"/>
    <w:pPr>
      <w:suppressLineNumbers/>
      <w:tabs>
        <w:tab w:val="center" w:pos="4320"/>
        <w:tab w:val="right" w:pos="8640"/>
      </w:tabs>
    </w:pPr>
    <w:rPr>
      <w:sz w:val="20"/>
      <w:szCs w:val="20"/>
    </w:rPr>
  </w:style>
  <w:style w:type="paragraph" w:styleId="Subtitle">
    <w:name w:val="Subtitle"/>
    <w:basedOn w:val="Normal"/>
    <w:next w:val="BodyText"/>
    <w:qFormat/>
    <w:rPr>
      <w:rFonts w:ascii="Tahoma" w:hAnsi="Tahoma" w:cs="Tahoma"/>
      <w:b/>
      <w:i/>
      <w:iC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WW-BodyText2">
    <w:name w:val="WW-Body Text 2"/>
    <w:basedOn w:val="Normal"/>
    <w:rPr>
      <w:rFonts w:ascii="Arial" w:hAnsi="Arial" w:cs="Arial"/>
      <w:sz w:val="18"/>
      <w:szCs w:val="20"/>
    </w:rPr>
  </w:style>
  <w:style w:type="paragraph" w:styleId="BodyTextIndent">
    <w:name w:val="Body Text Indent"/>
    <w:basedOn w:val="Normal"/>
    <w:pPr>
      <w:ind w:left="283"/>
      <w:jc w:val="both"/>
    </w:pPr>
    <w:rPr>
      <w:rFonts w:ascii="Arial" w:hAnsi="Arial" w:cs="Arial"/>
      <w:sz w:val="20"/>
      <w:szCs w:val="20"/>
    </w:rPr>
  </w:style>
  <w:style w:type="paragraph" w:styleId="Footer">
    <w:name w:val="footer"/>
    <w:basedOn w:val="Normal"/>
    <w:pPr>
      <w:suppressLineNumbers/>
      <w:tabs>
        <w:tab w:val="center" w:pos="4320"/>
        <w:tab w:val="right" w:pos="8640"/>
      </w:tabs>
    </w:pPr>
    <w:rPr>
      <w:rFonts w:ascii="Arial" w:hAnsi="Arial" w:cs="Arial"/>
      <w:sz w:val="16"/>
      <w:szCs w:val="20"/>
    </w:rPr>
  </w:style>
  <w:style w:type="paragraph" w:styleId="Title">
    <w:name w:val="Title"/>
    <w:basedOn w:val="Normal"/>
    <w:next w:val="Subtitle"/>
    <w:qFormat/>
    <w:pPr>
      <w:jc w:val="center"/>
    </w:pPr>
    <w:rPr>
      <w:rFonts w:ascii="Helv" w:hAnsi="Helv" w:cs="Helv"/>
      <w:b/>
      <w:bCs/>
      <w:spacing w:val="-2"/>
      <w:sz w:val="20"/>
      <w:szCs w:val="20"/>
    </w:rPr>
  </w:style>
  <w:style w:type="paragraph" w:styleId="BodyText2">
    <w:name w:val="Body Text 2"/>
    <w:basedOn w:val="Normal"/>
    <w:pPr>
      <w:spacing w:after="120" w:line="480" w:lineRule="auto"/>
    </w:pPr>
  </w:style>
  <w:style w:type="paragraph" w:styleId="BodyTextIndent2">
    <w:name w:val="Body Text Indent 2"/>
    <w:basedOn w:val="Normal"/>
    <w:pPr>
      <w:ind w:firstLine="720"/>
    </w:pPr>
    <w:rPr>
      <w:rFonts w:ascii="Arial" w:hAnsi="Arial" w:cs="Arial"/>
      <w:sz w:val="18"/>
      <w:szCs w:val="18"/>
    </w:rPr>
  </w:style>
  <w:style w:type="paragraph" w:styleId="NormalWeb">
    <w:name w:val="Normal (Web)"/>
    <w:basedOn w:val="Normal"/>
    <w:pPr>
      <w:spacing w:before="28" w:after="100"/>
    </w:pPr>
  </w:style>
  <w:style w:type="paragraph" w:styleId="PlainText">
    <w:name w:val="Plain Text"/>
    <w:basedOn w:val="Normal"/>
    <w:rPr>
      <w:rFonts w:ascii="Courier New" w:hAnsi="Courier New" w:cs="Courier New"/>
      <w:sz w:val="20"/>
      <w:szCs w:val="20"/>
    </w:rPr>
  </w:style>
  <w:style w:type="paragraph" w:customStyle="1" w:styleId="CompanyName">
    <w:name w:val="Company Name"/>
    <w:basedOn w:val="Normal"/>
    <w:pPr>
      <w:tabs>
        <w:tab w:val="left" w:pos="2160"/>
        <w:tab w:val="right" w:pos="6480"/>
      </w:tabs>
      <w:spacing w:before="220" w:after="40" w:line="220" w:lineRule="atLeast"/>
    </w:pPr>
    <w:rPr>
      <w:rFonts w:ascii="Arial" w:hAnsi="Arial" w:cs="Arial"/>
      <w:sz w:val="20"/>
      <w:szCs w:val="20"/>
    </w:rPr>
  </w:style>
  <w:style w:type="paragraph" w:styleId="BalloonText">
    <w:name w:val="Balloon Text"/>
    <w:basedOn w:val="Normal"/>
    <w:rPr>
      <w:rFonts w:ascii="Tahoma" w:hAnsi="Tahoma" w:cs="Tahoma"/>
      <w:sz w:val="16"/>
      <w:szCs w:val="16"/>
    </w:rPr>
  </w:style>
  <w:style w:type="paragraph" w:customStyle="1" w:styleId="Address1">
    <w:name w:val="Address 1"/>
    <w:basedOn w:val="Normal"/>
    <w:pPr>
      <w:spacing w:line="160" w:lineRule="atLeast"/>
      <w:jc w:val="both"/>
    </w:pPr>
    <w:rPr>
      <w:rFonts w:ascii="Arial" w:hAnsi="Arial" w:cs="Arial"/>
      <w:sz w:val="14"/>
      <w:szCs w:val="20"/>
    </w:rPr>
  </w:style>
  <w:style w:type="paragraph" w:customStyle="1" w:styleId="SectionSubtitle">
    <w:name w:val="Section Subtitle"/>
    <w:basedOn w:val="Normal"/>
    <w:pPr>
      <w:spacing w:before="220"/>
    </w:pPr>
    <w:rPr>
      <w:bCs/>
      <w:szCs w:val="20"/>
    </w:rPr>
  </w:style>
  <w:style w:type="paragraph" w:customStyle="1" w:styleId="Achievement">
    <w:name w:val="Achievement"/>
    <w:basedOn w:val="BodyText"/>
    <w:pPr>
      <w:spacing w:after="60" w:line="220" w:lineRule="atLeast"/>
      <w:jc w:val="both"/>
    </w:pPr>
    <w:rPr>
      <w:rFonts w:cs="Times New Roman"/>
      <w:b w:val="0"/>
      <w:spacing w:val="-5"/>
      <w:sz w:val="20"/>
      <w:szCs w:val="20"/>
    </w:rPr>
  </w:style>
  <w:style w:type="paragraph" w:customStyle="1" w:styleId="DefaultText">
    <w:name w:val="Default Text"/>
    <w:basedOn w:val="Normal"/>
    <w:rPr>
      <w:szCs w:val="20"/>
    </w:rPr>
  </w:style>
  <w:style w:type="paragraph" w:customStyle="1" w:styleId="Objective">
    <w:name w:val="Objective"/>
    <w:basedOn w:val="Normal"/>
    <w:pPr>
      <w:spacing w:before="240" w:after="220" w:line="220" w:lineRule="atLeast"/>
    </w:pPr>
    <w:rPr>
      <w:rFonts w:ascii="Arial" w:hAnsi="Arial" w:cs="Arial"/>
      <w:sz w:val="20"/>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HIMANSHU</vt:lpstr>
    </vt:vector>
  </TitlesOfParts>
  <Company>OI</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HIMANSHU</dc:title>
  <dc:subject/>
  <dc:creator>k</dc:creator>
  <cp:keywords/>
  <cp:lastModifiedBy>Manish Sharma</cp:lastModifiedBy>
  <cp:revision>2</cp:revision>
  <cp:lastPrinted>2014-11-20T10:37:00Z</cp:lastPrinted>
  <dcterms:created xsi:type="dcterms:W3CDTF">2018-11-15T06:55:00Z</dcterms:created>
  <dcterms:modified xsi:type="dcterms:W3CDTF">2018-11-15T06:55:00Z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