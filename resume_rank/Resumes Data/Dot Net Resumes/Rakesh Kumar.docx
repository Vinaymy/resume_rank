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91F" w:rsidRPr="002B291F" w:rsidRDefault="002B291F">
      <w:pPr>
        <w:jc w:val="both"/>
        <w:rPr>
          <w:rFonts w:ascii="Verdana" w:hAnsi="Verdana"/>
          <w:b/>
          <w:sz w:val="18"/>
          <w:szCs w:val="18"/>
        </w:rPr>
      </w:pPr>
      <w:bookmarkStart w:id="0" w:name="_GoBack"/>
      <w:bookmarkEnd w:id="0"/>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p>
    <w:tbl>
      <w:tblPr>
        <w:tblW w:w="9779" w:type="dxa"/>
        <w:tblInd w:w="-615" w:type="dxa"/>
        <w:tblLayout w:type="fixed"/>
        <w:tblLook w:val="0000" w:firstRow="0" w:lastRow="0" w:firstColumn="0" w:lastColumn="0" w:noHBand="0" w:noVBand="0"/>
      </w:tblPr>
      <w:tblGrid>
        <w:gridCol w:w="4863"/>
        <w:gridCol w:w="4916"/>
      </w:tblGrid>
      <w:tr w:rsidR="00490202" w:rsidTr="00A17577">
        <w:trPr>
          <w:trHeight w:val="542"/>
        </w:trPr>
        <w:tc>
          <w:tcPr>
            <w:tcW w:w="4863" w:type="dxa"/>
            <w:shd w:val="clear" w:color="auto" w:fill="00B8FF"/>
          </w:tcPr>
          <w:p w:rsidR="00490202" w:rsidRDefault="00911B86">
            <w:pPr>
              <w:tabs>
                <w:tab w:val="left" w:pos="0"/>
              </w:tabs>
              <w:snapToGrid w:val="0"/>
              <w:spacing w:line="360" w:lineRule="auto"/>
              <w:rPr>
                <w:rFonts w:ascii="Cambria" w:hAnsi="Cambria"/>
                <w:b/>
                <w:bCs/>
                <w:color w:val="FFFFFF"/>
                <w:sz w:val="22"/>
                <w:szCs w:val="22"/>
              </w:rPr>
            </w:pPr>
            <w:r>
              <w:rPr>
                <w:rFonts w:ascii="Cambria" w:hAnsi="Cambria"/>
                <w:b/>
                <w:bCs/>
                <w:color w:val="FFFFFF"/>
                <w:sz w:val="22"/>
                <w:szCs w:val="22"/>
              </w:rPr>
              <w:t>Rakesh Kumar</w:t>
            </w:r>
          </w:p>
        </w:tc>
        <w:tc>
          <w:tcPr>
            <w:tcW w:w="4916" w:type="dxa"/>
            <w:shd w:val="clear" w:color="auto" w:fill="00B8FF"/>
          </w:tcPr>
          <w:p w:rsidR="00490202" w:rsidRDefault="005103AD">
            <w:pPr>
              <w:snapToGrid w:val="0"/>
              <w:spacing w:line="360" w:lineRule="auto"/>
              <w:rPr>
                <w:rFonts w:ascii="Verdana" w:hAnsi="Verdana"/>
                <w:color w:val="FFFFFF"/>
                <w:sz w:val="18"/>
                <w:szCs w:val="18"/>
              </w:rPr>
            </w:pPr>
            <w:r>
              <w:rPr>
                <w:rFonts w:ascii="Verdana" w:hAnsi="Verdana"/>
                <w:color w:val="FFFFFF"/>
                <w:sz w:val="18"/>
                <w:szCs w:val="18"/>
              </w:rPr>
              <w:t xml:space="preserve">           </w:t>
            </w:r>
          </w:p>
        </w:tc>
      </w:tr>
      <w:tr w:rsidR="00490202" w:rsidTr="00A17577">
        <w:trPr>
          <w:trHeight w:val="297"/>
        </w:trPr>
        <w:tc>
          <w:tcPr>
            <w:tcW w:w="4863" w:type="dxa"/>
            <w:shd w:val="clear" w:color="auto" w:fill="00B8FF"/>
          </w:tcPr>
          <w:p w:rsidR="00490202" w:rsidRDefault="002679DA" w:rsidP="00911B86">
            <w:pPr>
              <w:tabs>
                <w:tab w:val="left" w:pos="0"/>
              </w:tabs>
              <w:snapToGrid w:val="0"/>
              <w:spacing w:line="360" w:lineRule="auto"/>
              <w:rPr>
                <w:rFonts w:ascii="Verdana" w:hAnsi="Verdana"/>
                <w:color w:val="FFFFFF"/>
                <w:sz w:val="18"/>
                <w:szCs w:val="18"/>
              </w:rPr>
            </w:pPr>
            <w:r>
              <w:rPr>
                <w:rFonts w:ascii="Verdana" w:hAnsi="Verdana"/>
                <w:color w:val="FFFFFF"/>
                <w:sz w:val="18"/>
                <w:szCs w:val="18"/>
              </w:rPr>
              <w:t>Master</w:t>
            </w:r>
            <w:r w:rsidR="00911B86">
              <w:rPr>
                <w:rFonts w:ascii="Verdana" w:hAnsi="Verdana"/>
                <w:color w:val="FFFFFF"/>
                <w:sz w:val="18"/>
                <w:szCs w:val="18"/>
              </w:rPr>
              <w:t xml:space="preserve"> Science</w:t>
            </w:r>
            <w:r>
              <w:rPr>
                <w:rFonts w:ascii="Verdana" w:hAnsi="Verdana"/>
                <w:color w:val="FFFFFF"/>
                <w:sz w:val="18"/>
                <w:szCs w:val="18"/>
              </w:rPr>
              <w:t xml:space="preserve"> of</w:t>
            </w:r>
            <w:r w:rsidR="005103AD">
              <w:rPr>
                <w:rFonts w:ascii="Verdana" w:hAnsi="Verdana"/>
                <w:color w:val="FFFFFF"/>
                <w:sz w:val="18"/>
                <w:szCs w:val="18"/>
              </w:rPr>
              <w:t xml:space="preserve"> </w:t>
            </w:r>
            <w:r w:rsidR="00911B86">
              <w:rPr>
                <w:rFonts w:ascii="Verdana" w:hAnsi="Verdana"/>
                <w:color w:val="FFFFFF"/>
                <w:sz w:val="18"/>
                <w:szCs w:val="18"/>
              </w:rPr>
              <w:t>Information Technology (Msc.IT</w:t>
            </w:r>
            <w:r w:rsidR="005103AD">
              <w:rPr>
                <w:rFonts w:ascii="Verdana" w:hAnsi="Verdana"/>
                <w:color w:val="FFFFFF"/>
                <w:sz w:val="18"/>
                <w:szCs w:val="18"/>
              </w:rPr>
              <w:t xml:space="preserve">)  </w:t>
            </w:r>
          </w:p>
        </w:tc>
        <w:tc>
          <w:tcPr>
            <w:tcW w:w="4916" w:type="dxa"/>
            <w:shd w:val="clear" w:color="auto" w:fill="00B8FF"/>
          </w:tcPr>
          <w:p w:rsidR="00490202" w:rsidRDefault="005103AD" w:rsidP="00F772E6">
            <w:pPr>
              <w:snapToGrid w:val="0"/>
              <w:spacing w:line="360" w:lineRule="auto"/>
              <w:rPr>
                <w:rFonts w:ascii="Verdana" w:hAnsi="Verdana"/>
                <w:color w:val="FFFFFF"/>
                <w:sz w:val="18"/>
                <w:szCs w:val="18"/>
              </w:rPr>
            </w:pPr>
            <w:r>
              <w:rPr>
                <w:rFonts w:ascii="Verdana" w:hAnsi="Verdana"/>
                <w:color w:val="FFFFFF"/>
                <w:sz w:val="18"/>
                <w:szCs w:val="18"/>
              </w:rPr>
              <w:t xml:space="preserve">Mail Id : </w:t>
            </w:r>
            <w:r w:rsidR="00911B86">
              <w:rPr>
                <w:rFonts w:ascii="Verdana" w:hAnsi="Verdana"/>
                <w:color w:val="FFFFFF"/>
                <w:sz w:val="18"/>
                <w:szCs w:val="18"/>
              </w:rPr>
              <w:t>pareekrakesh22@gmail.com</w:t>
            </w:r>
          </w:p>
        </w:tc>
      </w:tr>
      <w:tr w:rsidR="00490202" w:rsidTr="00A17577">
        <w:trPr>
          <w:trHeight w:val="414"/>
        </w:trPr>
        <w:tc>
          <w:tcPr>
            <w:tcW w:w="4863" w:type="dxa"/>
            <w:shd w:val="clear" w:color="auto" w:fill="00B8FF"/>
          </w:tcPr>
          <w:p w:rsidR="00490202" w:rsidRDefault="005103AD" w:rsidP="00911B86">
            <w:pPr>
              <w:tabs>
                <w:tab w:val="left" w:pos="0"/>
              </w:tabs>
              <w:snapToGrid w:val="0"/>
              <w:spacing w:line="360" w:lineRule="auto"/>
              <w:rPr>
                <w:rFonts w:ascii="Verdana" w:hAnsi="Verdana"/>
                <w:color w:val="FFFFFF"/>
                <w:sz w:val="18"/>
                <w:szCs w:val="18"/>
              </w:rPr>
            </w:pPr>
            <w:r>
              <w:rPr>
                <w:rFonts w:ascii="Verdana" w:hAnsi="Verdana"/>
                <w:color w:val="FFFFFF"/>
                <w:sz w:val="18"/>
                <w:szCs w:val="18"/>
              </w:rPr>
              <w:t>Bachelor of</w:t>
            </w:r>
            <w:r w:rsidR="00F15AFA">
              <w:rPr>
                <w:rFonts w:ascii="Verdana" w:hAnsi="Verdana"/>
                <w:color w:val="FFFFFF"/>
                <w:sz w:val="18"/>
                <w:szCs w:val="18"/>
              </w:rPr>
              <w:t xml:space="preserve"> </w:t>
            </w:r>
            <w:r w:rsidR="00911B86">
              <w:rPr>
                <w:rFonts w:ascii="Verdana" w:hAnsi="Verdana"/>
                <w:color w:val="FFFFFF"/>
                <w:sz w:val="18"/>
                <w:szCs w:val="18"/>
              </w:rPr>
              <w:t>Art (B.A</w:t>
            </w:r>
            <w:r w:rsidR="00F15AFA">
              <w:rPr>
                <w:rFonts w:ascii="Verdana" w:hAnsi="Verdana"/>
                <w:color w:val="FFFFFF"/>
                <w:sz w:val="18"/>
                <w:szCs w:val="18"/>
              </w:rPr>
              <w:t>.</w:t>
            </w:r>
            <w:r>
              <w:rPr>
                <w:rFonts w:ascii="Verdana" w:hAnsi="Verdana"/>
                <w:color w:val="FFFFFF"/>
                <w:sz w:val="18"/>
                <w:szCs w:val="18"/>
              </w:rPr>
              <w:t>)</w:t>
            </w:r>
          </w:p>
        </w:tc>
        <w:tc>
          <w:tcPr>
            <w:tcW w:w="4916" w:type="dxa"/>
            <w:shd w:val="clear" w:color="auto" w:fill="00B8FF"/>
          </w:tcPr>
          <w:p w:rsidR="00490202" w:rsidRDefault="00F15AFA" w:rsidP="00F772E6">
            <w:pPr>
              <w:snapToGrid w:val="0"/>
              <w:spacing w:line="360" w:lineRule="auto"/>
              <w:rPr>
                <w:rFonts w:ascii="Verdana" w:hAnsi="Verdana"/>
                <w:color w:val="FFFFFF"/>
                <w:sz w:val="18"/>
                <w:szCs w:val="18"/>
              </w:rPr>
            </w:pPr>
            <w:r>
              <w:rPr>
                <w:rFonts w:ascii="Verdana" w:hAnsi="Verdana"/>
                <w:color w:val="FFFFFF"/>
                <w:sz w:val="18"/>
                <w:szCs w:val="18"/>
              </w:rPr>
              <w:t>Phone No: +91-</w:t>
            </w:r>
            <w:r w:rsidR="00911B86">
              <w:rPr>
                <w:rFonts w:ascii="Verdana" w:hAnsi="Verdana"/>
                <w:color w:val="FFFFFF"/>
                <w:sz w:val="18"/>
                <w:szCs w:val="18"/>
              </w:rPr>
              <w:t>977-928</w:t>
            </w:r>
            <w:r w:rsidR="00F772E6">
              <w:rPr>
                <w:rFonts w:ascii="Verdana" w:hAnsi="Verdana"/>
                <w:color w:val="FFFFFF"/>
                <w:sz w:val="18"/>
                <w:szCs w:val="18"/>
              </w:rPr>
              <w:t>-</w:t>
            </w:r>
            <w:r w:rsidR="00911B86">
              <w:rPr>
                <w:rFonts w:ascii="Verdana" w:hAnsi="Verdana"/>
                <w:color w:val="FFFFFF"/>
                <w:sz w:val="18"/>
                <w:szCs w:val="18"/>
              </w:rPr>
              <w:t>2750</w:t>
            </w:r>
          </w:p>
        </w:tc>
      </w:tr>
    </w:tbl>
    <w:p w:rsidR="00490202" w:rsidRDefault="00490202">
      <w:pPr>
        <w:jc w:val="both"/>
      </w:pPr>
    </w:p>
    <w:p w:rsidR="00490202" w:rsidRDefault="00CC76DE" w:rsidP="00CC76DE">
      <w:pPr>
        <w:tabs>
          <w:tab w:val="left" w:pos="2070"/>
        </w:tabs>
        <w:spacing w:line="360" w:lineRule="auto"/>
        <w:ind w:left="-710" w:right="-730"/>
        <w:jc w:val="both"/>
        <w:rPr>
          <w:rFonts w:ascii="Verdana" w:hAnsi="Verdana"/>
        </w:rPr>
      </w:pPr>
      <w:r>
        <w:rPr>
          <w:rFonts w:ascii="Verdana" w:hAnsi="Verdana"/>
        </w:rPr>
        <w:tab/>
      </w:r>
    </w:p>
    <w:p w:rsidR="00490202" w:rsidRDefault="005103AD">
      <w:pPr>
        <w:shd w:val="clear" w:color="auto" w:fill="DBE5F1"/>
        <w:spacing w:line="360" w:lineRule="auto"/>
        <w:ind w:left="-710" w:right="-730"/>
        <w:jc w:val="both"/>
        <w:rPr>
          <w:rStyle w:val="IntenseEmphasis"/>
          <w:rFonts w:ascii="Verdana" w:hAnsi="Verdana"/>
          <w:i w:val="0"/>
          <w:iCs w:val="0"/>
          <w:color w:val="17365D"/>
          <w:sz w:val="18"/>
          <w:szCs w:val="18"/>
        </w:rPr>
      </w:pPr>
      <w:r>
        <w:rPr>
          <w:rStyle w:val="IntenseEmphasis"/>
          <w:rFonts w:ascii="Verdana" w:hAnsi="Verdana"/>
          <w:i w:val="0"/>
          <w:iCs w:val="0"/>
          <w:color w:val="17365D"/>
          <w:sz w:val="18"/>
          <w:szCs w:val="18"/>
        </w:rPr>
        <w:t>Professional Summary</w:t>
      </w:r>
    </w:p>
    <w:p w:rsidR="00490202" w:rsidRDefault="0098190B">
      <w:pPr>
        <w:numPr>
          <w:ilvl w:val="0"/>
          <w:numId w:val="1"/>
        </w:numPr>
        <w:tabs>
          <w:tab w:val="left" w:pos="10"/>
        </w:tabs>
        <w:spacing w:line="360" w:lineRule="auto"/>
        <w:ind w:left="10" w:right="-730"/>
        <w:jc w:val="both"/>
        <w:rPr>
          <w:rFonts w:ascii="Verdana" w:hAnsi="Verdana" w:cs="Calibri-Bold"/>
          <w:bCs/>
          <w:sz w:val="18"/>
          <w:szCs w:val="18"/>
        </w:rPr>
      </w:pPr>
      <w:r>
        <w:rPr>
          <w:rFonts w:ascii="Verdana" w:hAnsi="Verdana" w:cs="Calibri-Bold"/>
          <w:bCs/>
          <w:sz w:val="18"/>
          <w:szCs w:val="18"/>
        </w:rPr>
        <w:t>I have 4</w:t>
      </w:r>
      <w:r w:rsidR="00BE7F13">
        <w:rPr>
          <w:rFonts w:ascii="Verdana" w:hAnsi="Verdana" w:cs="Calibri-Bold"/>
          <w:bCs/>
          <w:sz w:val="18"/>
          <w:szCs w:val="18"/>
        </w:rPr>
        <w:t>.5</w:t>
      </w:r>
      <w:r w:rsidR="005103AD">
        <w:rPr>
          <w:rFonts w:ascii="Verdana" w:hAnsi="Verdana" w:cs="Calibri-Bold"/>
          <w:bCs/>
          <w:sz w:val="18"/>
          <w:szCs w:val="18"/>
        </w:rPr>
        <w:t xml:space="preserve"> Years of Experience in</w:t>
      </w:r>
      <w:r w:rsidR="00F15AFA">
        <w:rPr>
          <w:rFonts w:ascii="Verdana" w:hAnsi="Verdana" w:cs="Calibri-Bold"/>
          <w:bCs/>
          <w:sz w:val="18"/>
          <w:szCs w:val="18"/>
        </w:rPr>
        <w:t xml:space="preserve"> Asp.net Development</w:t>
      </w:r>
      <w:r w:rsidR="005103AD">
        <w:rPr>
          <w:rFonts w:ascii="Verdana" w:hAnsi="Verdana" w:cs="Calibri-Bold"/>
          <w:bCs/>
          <w:sz w:val="18"/>
          <w:szCs w:val="18"/>
        </w:rPr>
        <w:t>.</w:t>
      </w:r>
    </w:p>
    <w:p w:rsidR="00490202" w:rsidRDefault="005103AD">
      <w:pPr>
        <w:numPr>
          <w:ilvl w:val="0"/>
          <w:numId w:val="1"/>
        </w:numPr>
        <w:tabs>
          <w:tab w:val="left" w:pos="10"/>
        </w:tabs>
        <w:spacing w:line="360" w:lineRule="auto"/>
        <w:ind w:left="10" w:right="-730"/>
        <w:jc w:val="both"/>
        <w:rPr>
          <w:rFonts w:ascii="Verdana" w:hAnsi="Verdana" w:cs="Calibri"/>
          <w:sz w:val="18"/>
          <w:szCs w:val="18"/>
        </w:rPr>
      </w:pPr>
      <w:r>
        <w:rPr>
          <w:rFonts w:ascii="Verdana" w:hAnsi="Verdana" w:cs="Calibri"/>
          <w:sz w:val="18"/>
          <w:szCs w:val="18"/>
        </w:rPr>
        <w:t>Presently des</w:t>
      </w:r>
      <w:r w:rsidR="002459F8">
        <w:rPr>
          <w:rFonts w:ascii="Verdana" w:hAnsi="Verdana" w:cs="Calibri"/>
          <w:sz w:val="18"/>
          <w:szCs w:val="18"/>
        </w:rPr>
        <w:t xml:space="preserve">ignated as </w:t>
      </w:r>
      <w:r w:rsidR="003B6861">
        <w:rPr>
          <w:rFonts w:ascii="Verdana" w:hAnsi="Verdana" w:cs="Calibri"/>
          <w:sz w:val="18"/>
          <w:szCs w:val="18"/>
        </w:rPr>
        <w:t>a</w:t>
      </w:r>
      <w:r w:rsidR="002459F8">
        <w:rPr>
          <w:rFonts w:ascii="Verdana" w:hAnsi="Verdana" w:cs="Calibri"/>
          <w:sz w:val="18"/>
          <w:szCs w:val="18"/>
        </w:rPr>
        <w:t xml:space="preserve"> </w:t>
      </w:r>
      <w:r w:rsidR="0098190B">
        <w:rPr>
          <w:rFonts w:ascii="Verdana" w:hAnsi="Verdana" w:cs="Calibri"/>
          <w:sz w:val="18"/>
          <w:szCs w:val="18"/>
        </w:rPr>
        <w:t xml:space="preserve">Sr. </w:t>
      </w:r>
      <w:r w:rsidR="002459F8">
        <w:rPr>
          <w:rFonts w:ascii="Verdana" w:hAnsi="Verdana" w:cs="Calibri"/>
          <w:sz w:val="18"/>
          <w:szCs w:val="18"/>
        </w:rPr>
        <w:t>Software Engineer</w:t>
      </w:r>
      <w:r>
        <w:rPr>
          <w:rFonts w:ascii="Verdana" w:hAnsi="Verdana" w:cs="Calibri"/>
          <w:sz w:val="18"/>
          <w:szCs w:val="18"/>
        </w:rPr>
        <w:t xml:space="preserve"> in</w:t>
      </w:r>
      <w:r w:rsidR="00F772E6">
        <w:rPr>
          <w:rFonts w:ascii="Verdana" w:hAnsi="Verdana" w:cs="Calibri"/>
          <w:sz w:val="18"/>
          <w:szCs w:val="18"/>
        </w:rPr>
        <w:t xml:space="preserve"> smartData Enterprises in </w:t>
      </w:r>
      <w:r w:rsidR="00BC546A">
        <w:rPr>
          <w:rFonts w:ascii="Verdana" w:hAnsi="Verdana" w:cs="Calibri"/>
          <w:sz w:val="18"/>
          <w:szCs w:val="18"/>
        </w:rPr>
        <w:t>Mohali</w:t>
      </w:r>
      <w:r w:rsidR="002459F8">
        <w:rPr>
          <w:rFonts w:ascii="Verdana" w:hAnsi="Verdana" w:cs="Calibri"/>
          <w:sz w:val="18"/>
          <w:szCs w:val="18"/>
        </w:rPr>
        <w:t xml:space="preserve"> from June 2013</w:t>
      </w:r>
      <w:r>
        <w:rPr>
          <w:rFonts w:ascii="Verdana" w:hAnsi="Verdana" w:cs="Calibri"/>
          <w:sz w:val="18"/>
          <w:szCs w:val="18"/>
        </w:rPr>
        <w:t>.</w:t>
      </w:r>
    </w:p>
    <w:p w:rsidR="00F772E6" w:rsidRPr="00F772E6" w:rsidRDefault="00F772E6" w:rsidP="00F772E6">
      <w:pPr>
        <w:numPr>
          <w:ilvl w:val="0"/>
          <w:numId w:val="1"/>
        </w:numPr>
        <w:tabs>
          <w:tab w:val="left" w:pos="10"/>
        </w:tabs>
        <w:spacing w:line="360" w:lineRule="auto"/>
        <w:ind w:left="10" w:right="-730"/>
        <w:jc w:val="both"/>
        <w:rPr>
          <w:rFonts w:ascii="Verdana" w:hAnsi="Verdana" w:cs="Calibri"/>
          <w:sz w:val="18"/>
          <w:szCs w:val="18"/>
        </w:rPr>
      </w:pPr>
      <w:r>
        <w:rPr>
          <w:rFonts w:ascii="Verdana" w:hAnsi="Verdana" w:cs="Calibri"/>
          <w:sz w:val="18"/>
          <w:szCs w:val="18"/>
        </w:rPr>
        <w:t xml:space="preserve">I have worked with Gempulse Infotech, </w:t>
      </w:r>
      <w:r w:rsidR="002459F8">
        <w:rPr>
          <w:rFonts w:ascii="Verdana" w:hAnsi="Verdana" w:cs="Calibri"/>
          <w:sz w:val="18"/>
          <w:szCs w:val="18"/>
        </w:rPr>
        <w:t>Jaipur from</w:t>
      </w:r>
      <w:r w:rsidR="0098190B">
        <w:rPr>
          <w:rFonts w:ascii="Verdana" w:hAnsi="Verdana" w:cs="Calibri"/>
          <w:sz w:val="18"/>
          <w:szCs w:val="18"/>
        </w:rPr>
        <w:t xml:space="preserve"> Aug 2011</w:t>
      </w:r>
      <w:r>
        <w:rPr>
          <w:rFonts w:ascii="Verdana" w:hAnsi="Verdana" w:cs="Calibri"/>
          <w:sz w:val="18"/>
          <w:szCs w:val="18"/>
        </w:rPr>
        <w:t xml:space="preserve"> to June 2013.</w:t>
      </w:r>
    </w:p>
    <w:p w:rsidR="00F15AFA" w:rsidRDefault="00BD2BD2">
      <w:pPr>
        <w:numPr>
          <w:ilvl w:val="0"/>
          <w:numId w:val="1"/>
        </w:numPr>
        <w:tabs>
          <w:tab w:val="left" w:pos="10"/>
        </w:tabs>
        <w:spacing w:line="360" w:lineRule="auto"/>
        <w:ind w:left="10" w:right="-730"/>
        <w:jc w:val="both"/>
        <w:rPr>
          <w:rFonts w:ascii="Verdana" w:hAnsi="Verdana" w:cs="Calibri"/>
          <w:sz w:val="18"/>
          <w:szCs w:val="18"/>
        </w:rPr>
      </w:pPr>
      <w:r>
        <w:rPr>
          <w:rFonts w:ascii="Verdana" w:hAnsi="Verdana" w:cs="Calibri"/>
          <w:sz w:val="18"/>
          <w:szCs w:val="18"/>
        </w:rPr>
        <w:t xml:space="preserve">I have worked with </w:t>
      </w:r>
      <w:r w:rsidR="003F0391">
        <w:rPr>
          <w:rFonts w:ascii="Verdana" w:hAnsi="Verdana" w:cs="Calibri"/>
          <w:sz w:val="18"/>
          <w:szCs w:val="18"/>
        </w:rPr>
        <w:t>Add on Technology from June2010</w:t>
      </w:r>
      <w:r w:rsidR="00F15AFA">
        <w:rPr>
          <w:rFonts w:ascii="Verdana" w:hAnsi="Verdana" w:cs="Calibri"/>
          <w:sz w:val="18"/>
          <w:szCs w:val="18"/>
        </w:rPr>
        <w:t xml:space="preserve"> to </w:t>
      </w:r>
      <w:r w:rsidR="003F0391">
        <w:rPr>
          <w:rFonts w:ascii="Verdana" w:hAnsi="Verdana" w:cs="Calibri"/>
          <w:sz w:val="18"/>
          <w:szCs w:val="18"/>
        </w:rPr>
        <w:t>July 2011</w:t>
      </w:r>
      <w:r w:rsidR="00F15AFA">
        <w:rPr>
          <w:rFonts w:ascii="Verdana" w:hAnsi="Verdana" w:cs="Calibri"/>
          <w:sz w:val="18"/>
          <w:szCs w:val="18"/>
        </w:rPr>
        <w:t>.</w:t>
      </w:r>
    </w:p>
    <w:p w:rsidR="00490202" w:rsidRDefault="005103AD">
      <w:pPr>
        <w:numPr>
          <w:ilvl w:val="0"/>
          <w:numId w:val="1"/>
        </w:numPr>
        <w:tabs>
          <w:tab w:val="left" w:pos="10"/>
        </w:tabs>
        <w:spacing w:line="360" w:lineRule="auto"/>
        <w:ind w:left="10" w:right="-730"/>
        <w:jc w:val="both"/>
        <w:rPr>
          <w:rFonts w:ascii="Verdana" w:hAnsi="Verdana"/>
          <w:sz w:val="18"/>
          <w:szCs w:val="18"/>
        </w:rPr>
      </w:pPr>
      <w:r>
        <w:rPr>
          <w:rFonts w:ascii="Verdana" w:hAnsi="Verdana"/>
          <w:sz w:val="18"/>
          <w:szCs w:val="18"/>
        </w:rPr>
        <w:t>To utilize the skills acquired and available resources to the full extent, for the organizational &amp; personal development, to improve my knowledge, skills and to make maximum possible contributions to the organization in the field of Technology.</w:t>
      </w:r>
    </w:p>
    <w:p w:rsidR="00490202" w:rsidRDefault="00490202">
      <w:pPr>
        <w:tabs>
          <w:tab w:val="left" w:pos="10"/>
        </w:tabs>
        <w:spacing w:line="360" w:lineRule="auto"/>
        <w:ind w:left="10" w:right="-730"/>
        <w:jc w:val="both"/>
        <w:rPr>
          <w:rFonts w:ascii="Verdana" w:hAnsi="Verdana" w:cs="Calibri"/>
          <w:sz w:val="18"/>
          <w:szCs w:val="18"/>
        </w:rPr>
      </w:pPr>
    </w:p>
    <w:p w:rsidR="00490202" w:rsidRDefault="005103AD">
      <w:pPr>
        <w:pStyle w:val="resume"/>
        <w:shd w:val="clear" w:color="auto" w:fill="DBE5F1"/>
        <w:rPr>
          <w:rStyle w:val="IntenseEmphasis"/>
          <w:i w:val="0"/>
          <w:iCs w:val="0"/>
          <w:color w:val="17365D"/>
        </w:rPr>
      </w:pPr>
      <w:r>
        <w:rPr>
          <w:rStyle w:val="IntenseEmphasis"/>
          <w:i w:val="0"/>
          <w:iCs w:val="0"/>
          <w:color w:val="17365D"/>
        </w:rPr>
        <w:t>Computer Skills</w:t>
      </w:r>
    </w:p>
    <w:p w:rsidR="00490202" w:rsidRDefault="00507E7A">
      <w:pPr>
        <w:pStyle w:val="ListParagraph"/>
        <w:numPr>
          <w:ilvl w:val="0"/>
          <w:numId w:val="2"/>
        </w:numPr>
        <w:spacing w:line="360" w:lineRule="auto"/>
        <w:ind w:right="-730"/>
        <w:jc w:val="both"/>
        <w:rPr>
          <w:rFonts w:ascii="Verdana" w:hAnsi="Verdana"/>
          <w:sz w:val="18"/>
          <w:szCs w:val="18"/>
        </w:rPr>
      </w:pPr>
      <w:r>
        <w:rPr>
          <w:rFonts w:ascii="Verdana" w:hAnsi="Verdana"/>
          <w:sz w:val="18"/>
          <w:szCs w:val="18"/>
        </w:rPr>
        <w:t xml:space="preserve">Programming Language     </w:t>
      </w:r>
      <w:r w:rsidR="005103AD">
        <w:rPr>
          <w:rFonts w:ascii="Verdana" w:hAnsi="Verdana"/>
          <w:sz w:val="18"/>
          <w:szCs w:val="18"/>
        </w:rPr>
        <w:t xml:space="preserve">:  </w:t>
      </w:r>
      <w:r w:rsidR="00F2657A">
        <w:rPr>
          <w:rFonts w:ascii="Verdana" w:hAnsi="Verdana"/>
          <w:sz w:val="18"/>
          <w:szCs w:val="18"/>
        </w:rPr>
        <w:t xml:space="preserve"> </w:t>
      </w:r>
      <w:r w:rsidR="005103AD">
        <w:rPr>
          <w:rFonts w:ascii="Verdana" w:hAnsi="Verdana"/>
          <w:sz w:val="18"/>
          <w:szCs w:val="18"/>
        </w:rPr>
        <w:t xml:space="preserve"> </w:t>
      </w:r>
      <w:r w:rsidR="00F15AFA">
        <w:rPr>
          <w:rFonts w:ascii="Verdana" w:hAnsi="Verdana"/>
          <w:sz w:val="18"/>
          <w:szCs w:val="18"/>
        </w:rPr>
        <w:t xml:space="preserve">C, </w:t>
      </w:r>
      <w:r w:rsidR="005103AD">
        <w:rPr>
          <w:rFonts w:ascii="Verdana" w:hAnsi="Verdana"/>
          <w:sz w:val="18"/>
          <w:szCs w:val="18"/>
        </w:rPr>
        <w:t>C</w:t>
      </w:r>
      <w:r w:rsidR="00F15AFA">
        <w:rPr>
          <w:rFonts w:ascii="Verdana" w:hAnsi="Verdana"/>
          <w:sz w:val="18"/>
          <w:szCs w:val="18"/>
        </w:rPr>
        <w:t>#,</w:t>
      </w:r>
      <w:r w:rsidR="000546A6">
        <w:rPr>
          <w:rFonts w:ascii="Verdana" w:hAnsi="Verdana"/>
          <w:sz w:val="18"/>
          <w:szCs w:val="18"/>
        </w:rPr>
        <w:t xml:space="preserve"> vb,</w:t>
      </w:r>
      <w:r w:rsidR="00F15AFA">
        <w:rPr>
          <w:rFonts w:ascii="Verdana" w:hAnsi="Verdana"/>
          <w:sz w:val="18"/>
          <w:szCs w:val="18"/>
        </w:rPr>
        <w:t xml:space="preserve"> SQL,</w:t>
      </w:r>
      <w:r w:rsidR="00D111D0">
        <w:rPr>
          <w:rFonts w:ascii="Verdana" w:hAnsi="Verdana"/>
          <w:sz w:val="18"/>
          <w:szCs w:val="18"/>
        </w:rPr>
        <w:t xml:space="preserve"> </w:t>
      </w:r>
      <w:r w:rsidR="00F15AFA">
        <w:rPr>
          <w:rFonts w:ascii="Verdana" w:hAnsi="Verdana"/>
          <w:sz w:val="18"/>
          <w:szCs w:val="18"/>
        </w:rPr>
        <w:t>Linq</w:t>
      </w:r>
    </w:p>
    <w:p w:rsidR="00490202" w:rsidRDefault="005103AD">
      <w:pPr>
        <w:pStyle w:val="ListParagraph"/>
        <w:numPr>
          <w:ilvl w:val="0"/>
          <w:numId w:val="2"/>
        </w:numPr>
        <w:spacing w:line="360" w:lineRule="auto"/>
        <w:ind w:right="-730"/>
        <w:jc w:val="both"/>
        <w:rPr>
          <w:rFonts w:ascii="Verdana" w:hAnsi="Verdana"/>
          <w:sz w:val="18"/>
          <w:szCs w:val="18"/>
        </w:rPr>
      </w:pPr>
      <w:r>
        <w:rPr>
          <w:rFonts w:ascii="Verdana" w:hAnsi="Verdana"/>
          <w:sz w:val="18"/>
          <w:szCs w:val="18"/>
        </w:rPr>
        <w:t xml:space="preserve">Operating System              :   </w:t>
      </w:r>
      <w:r w:rsidR="00F2657A">
        <w:rPr>
          <w:rFonts w:ascii="Verdana" w:hAnsi="Verdana"/>
          <w:sz w:val="18"/>
          <w:szCs w:val="18"/>
        </w:rPr>
        <w:t xml:space="preserve"> </w:t>
      </w:r>
      <w:r>
        <w:rPr>
          <w:rFonts w:ascii="Verdana" w:hAnsi="Verdana"/>
          <w:sz w:val="18"/>
          <w:szCs w:val="18"/>
        </w:rPr>
        <w:t>Win</w:t>
      </w:r>
      <w:r w:rsidR="005E7269">
        <w:rPr>
          <w:rFonts w:ascii="Verdana" w:hAnsi="Verdana"/>
          <w:sz w:val="18"/>
          <w:szCs w:val="18"/>
        </w:rPr>
        <w:t>dows XP/7</w:t>
      </w:r>
    </w:p>
    <w:p w:rsidR="00490202" w:rsidRDefault="005103AD">
      <w:pPr>
        <w:pStyle w:val="ListParagraph"/>
        <w:numPr>
          <w:ilvl w:val="0"/>
          <w:numId w:val="2"/>
        </w:numPr>
        <w:spacing w:line="360" w:lineRule="auto"/>
        <w:ind w:right="-730"/>
        <w:jc w:val="both"/>
        <w:rPr>
          <w:rFonts w:ascii="Verdana" w:hAnsi="Verdana"/>
          <w:sz w:val="18"/>
          <w:szCs w:val="18"/>
        </w:rPr>
      </w:pPr>
      <w:r>
        <w:rPr>
          <w:rFonts w:ascii="Verdana" w:hAnsi="Verdana"/>
          <w:sz w:val="18"/>
          <w:szCs w:val="18"/>
        </w:rPr>
        <w:t xml:space="preserve">Database                           :   </w:t>
      </w:r>
      <w:r w:rsidR="00F2657A">
        <w:rPr>
          <w:rFonts w:ascii="Verdana" w:hAnsi="Verdana"/>
          <w:sz w:val="18"/>
          <w:szCs w:val="18"/>
        </w:rPr>
        <w:t xml:space="preserve"> </w:t>
      </w:r>
      <w:r w:rsidR="00F15AFA">
        <w:rPr>
          <w:rFonts w:ascii="Verdana" w:hAnsi="Verdana"/>
          <w:sz w:val="18"/>
          <w:szCs w:val="18"/>
        </w:rPr>
        <w:t>MySQL, SQL Server 2005, SQL Server 2008</w:t>
      </w:r>
      <w:r w:rsidR="00F0329C">
        <w:rPr>
          <w:rFonts w:ascii="Verdana" w:hAnsi="Verdana"/>
          <w:sz w:val="18"/>
          <w:szCs w:val="18"/>
        </w:rPr>
        <w:t>+2012</w:t>
      </w:r>
    </w:p>
    <w:p w:rsidR="000223FF" w:rsidRDefault="005103AD">
      <w:pPr>
        <w:pStyle w:val="ListParagraph"/>
        <w:numPr>
          <w:ilvl w:val="0"/>
          <w:numId w:val="2"/>
        </w:numPr>
        <w:spacing w:line="360" w:lineRule="auto"/>
        <w:ind w:right="-730"/>
        <w:jc w:val="both"/>
        <w:rPr>
          <w:rFonts w:ascii="Verdana" w:hAnsi="Verdana"/>
          <w:sz w:val="18"/>
          <w:szCs w:val="18"/>
        </w:rPr>
      </w:pPr>
      <w:r>
        <w:rPr>
          <w:rFonts w:ascii="Verdana" w:hAnsi="Verdana"/>
          <w:sz w:val="18"/>
          <w:szCs w:val="18"/>
        </w:rPr>
        <w:t xml:space="preserve">Web Technology                :   </w:t>
      </w:r>
      <w:r w:rsidR="00F2657A">
        <w:rPr>
          <w:rFonts w:ascii="Verdana" w:hAnsi="Verdana"/>
          <w:sz w:val="18"/>
          <w:szCs w:val="18"/>
        </w:rPr>
        <w:t xml:space="preserve"> </w:t>
      </w:r>
      <w:r w:rsidR="00105B44">
        <w:rPr>
          <w:rFonts w:ascii="Verdana" w:hAnsi="Verdana"/>
          <w:sz w:val="18"/>
          <w:szCs w:val="18"/>
        </w:rPr>
        <w:t>HTML, XML, JavaScript</w:t>
      </w:r>
      <w:r w:rsidR="000546A6">
        <w:rPr>
          <w:rFonts w:ascii="Verdana" w:hAnsi="Verdana"/>
          <w:sz w:val="18"/>
          <w:szCs w:val="18"/>
        </w:rPr>
        <w:t>,</w:t>
      </w:r>
      <w:r w:rsidR="000223FF">
        <w:rPr>
          <w:rFonts w:ascii="Verdana" w:hAnsi="Verdana"/>
          <w:sz w:val="18"/>
          <w:szCs w:val="18"/>
        </w:rPr>
        <w:t xml:space="preserve"> Asp.Net</w:t>
      </w:r>
      <w:r w:rsidR="00105B44">
        <w:rPr>
          <w:rFonts w:ascii="Verdana" w:hAnsi="Verdana"/>
          <w:sz w:val="18"/>
          <w:szCs w:val="18"/>
        </w:rPr>
        <w:t xml:space="preserve"> with c#,Web Api,MVC,</w:t>
      </w:r>
    </w:p>
    <w:p w:rsidR="00490202" w:rsidRDefault="00777DDE" w:rsidP="00322DC1">
      <w:pPr>
        <w:pStyle w:val="ListParagraph"/>
        <w:spacing w:line="360" w:lineRule="auto"/>
        <w:ind w:left="2820" w:right="-730"/>
        <w:jc w:val="both"/>
        <w:rPr>
          <w:rFonts w:ascii="Verdana" w:hAnsi="Verdana"/>
          <w:sz w:val="18"/>
          <w:szCs w:val="18"/>
        </w:rPr>
      </w:pPr>
      <w:r>
        <w:rPr>
          <w:rFonts w:ascii="Verdana" w:hAnsi="Verdana"/>
          <w:sz w:val="18"/>
          <w:szCs w:val="18"/>
        </w:rPr>
        <w:t>Core</w:t>
      </w:r>
      <w:r w:rsidR="000223FF">
        <w:rPr>
          <w:rFonts w:ascii="Verdana" w:hAnsi="Verdana"/>
          <w:sz w:val="18"/>
          <w:szCs w:val="18"/>
        </w:rPr>
        <w:t xml:space="preserve"> </w:t>
      </w:r>
      <w:r w:rsidR="005103AD">
        <w:rPr>
          <w:rFonts w:ascii="Verdana" w:hAnsi="Verdana"/>
          <w:sz w:val="18"/>
          <w:szCs w:val="18"/>
        </w:rPr>
        <w:t>Ajax, CSS, Jquery</w:t>
      </w:r>
      <w:r w:rsidR="00D111D0">
        <w:rPr>
          <w:rFonts w:ascii="Verdana" w:hAnsi="Verdana"/>
          <w:sz w:val="18"/>
          <w:szCs w:val="18"/>
        </w:rPr>
        <w:t xml:space="preserve">, </w:t>
      </w:r>
      <w:r w:rsidR="000546A6">
        <w:rPr>
          <w:rFonts w:ascii="Verdana" w:hAnsi="Verdana"/>
          <w:sz w:val="18"/>
          <w:szCs w:val="18"/>
        </w:rPr>
        <w:t>Web Services</w:t>
      </w:r>
      <w:r>
        <w:rPr>
          <w:rFonts w:ascii="Verdana" w:hAnsi="Verdana"/>
          <w:sz w:val="18"/>
          <w:szCs w:val="18"/>
        </w:rPr>
        <w:t>, WCF</w:t>
      </w:r>
      <w:r w:rsidR="003B6861">
        <w:rPr>
          <w:rFonts w:ascii="Verdana" w:hAnsi="Verdana"/>
          <w:sz w:val="18"/>
          <w:szCs w:val="18"/>
        </w:rPr>
        <w:t>, Kendo UI</w:t>
      </w:r>
      <w:r w:rsidR="00322DC1">
        <w:rPr>
          <w:rFonts w:ascii="Verdana" w:hAnsi="Verdana"/>
          <w:sz w:val="18"/>
          <w:szCs w:val="18"/>
        </w:rPr>
        <w:t>, Bootstrap     Responsive designs</w:t>
      </w:r>
    </w:p>
    <w:p w:rsidR="00490202" w:rsidRDefault="005103AD">
      <w:pPr>
        <w:pStyle w:val="ListParagraph"/>
        <w:numPr>
          <w:ilvl w:val="0"/>
          <w:numId w:val="2"/>
        </w:numPr>
        <w:spacing w:line="360" w:lineRule="auto"/>
        <w:ind w:right="-730"/>
        <w:jc w:val="both"/>
        <w:rPr>
          <w:rFonts w:ascii="Verdana" w:hAnsi="Verdana"/>
          <w:sz w:val="18"/>
          <w:szCs w:val="18"/>
        </w:rPr>
      </w:pPr>
      <w:r>
        <w:rPr>
          <w:rFonts w:ascii="Verdana" w:hAnsi="Verdana"/>
          <w:sz w:val="18"/>
          <w:szCs w:val="18"/>
        </w:rPr>
        <w:t xml:space="preserve">IDE      </w:t>
      </w:r>
      <w:r w:rsidR="00136E62">
        <w:rPr>
          <w:rFonts w:ascii="Verdana" w:hAnsi="Verdana"/>
          <w:sz w:val="18"/>
          <w:szCs w:val="18"/>
        </w:rPr>
        <w:t xml:space="preserve">            </w:t>
      </w:r>
      <w:r w:rsidR="00136E62">
        <w:rPr>
          <w:rFonts w:ascii="Verdana" w:hAnsi="Verdana"/>
          <w:sz w:val="18"/>
          <w:szCs w:val="18"/>
        </w:rPr>
        <w:tab/>
        <w:t xml:space="preserve">      </w:t>
      </w:r>
      <w:r>
        <w:rPr>
          <w:rFonts w:ascii="Verdana" w:hAnsi="Verdana"/>
          <w:sz w:val="18"/>
          <w:szCs w:val="18"/>
        </w:rPr>
        <w:t xml:space="preserve">:   </w:t>
      </w:r>
      <w:r w:rsidR="00A07ECF">
        <w:rPr>
          <w:rFonts w:ascii="Verdana" w:hAnsi="Verdana"/>
          <w:sz w:val="18"/>
          <w:szCs w:val="18"/>
        </w:rPr>
        <w:t>Visual Studio 2008, 2010</w:t>
      </w:r>
      <w:r w:rsidR="00777DDE">
        <w:rPr>
          <w:rFonts w:ascii="Verdana" w:hAnsi="Verdana"/>
          <w:sz w:val="18"/>
          <w:szCs w:val="18"/>
        </w:rPr>
        <w:t>, 2012</w:t>
      </w:r>
      <w:r>
        <w:rPr>
          <w:rFonts w:ascii="Verdana" w:hAnsi="Verdana"/>
          <w:sz w:val="18"/>
          <w:szCs w:val="18"/>
        </w:rPr>
        <w:tab/>
      </w:r>
      <w:r w:rsidR="00F0329C">
        <w:rPr>
          <w:rFonts w:ascii="Verdana" w:hAnsi="Verdana"/>
          <w:sz w:val="18"/>
          <w:szCs w:val="18"/>
        </w:rPr>
        <w:t>,2013</w:t>
      </w:r>
    </w:p>
    <w:p w:rsidR="00490202" w:rsidRDefault="005103AD">
      <w:pPr>
        <w:pStyle w:val="ListParagraph"/>
        <w:numPr>
          <w:ilvl w:val="0"/>
          <w:numId w:val="2"/>
        </w:numPr>
        <w:spacing w:line="360" w:lineRule="auto"/>
        <w:ind w:right="-730"/>
        <w:jc w:val="both"/>
        <w:rPr>
          <w:rFonts w:ascii="Verdana" w:hAnsi="Verdana"/>
          <w:sz w:val="18"/>
          <w:szCs w:val="18"/>
        </w:rPr>
      </w:pPr>
      <w:r>
        <w:rPr>
          <w:rFonts w:ascii="Verdana" w:hAnsi="Verdana"/>
          <w:sz w:val="18"/>
          <w:szCs w:val="18"/>
        </w:rPr>
        <w:t>Concepts Known</w:t>
      </w:r>
      <w:r>
        <w:rPr>
          <w:rFonts w:ascii="Verdana" w:hAnsi="Verdana"/>
          <w:sz w:val="18"/>
          <w:szCs w:val="18"/>
        </w:rPr>
        <w:tab/>
        <w:t xml:space="preserve">      :   DBMS, Data Structure, </w:t>
      </w:r>
      <w:r w:rsidR="00777DDE">
        <w:rPr>
          <w:rFonts w:ascii="Verdana" w:hAnsi="Verdana"/>
          <w:sz w:val="18"/>
          <w:szCs w:val="18"/>
        </w:rPr>
        <w:t>MVC</w:t>
      </w:r>
      <w:r w:rsidR="00F15AFA">
        <w:rPr>
          <w:rFonts w:ascii="Verdana" w:hAnsi="Verdana"/>
          <w:sz w:val="18"/>
          <w:szCs w:val="18"/>
        </w:rPr>
        <w:t xml:space="preserve"> Architecture</w:t>
      </w:r>
      <w:r w:rsidR="00C11FB7">
        <w:rPr>
          <w:rFonts w:ascii="Verdana" w:hAnsi="Verdana"/>
          <w:sz w:val="18"/>
          <w:szCs w:val="18"/>
        </w:rPr>
        <w:t>, Entity Framework</w:t>
      </w:r>
    </w:p>
    <w:p w:rsidR="00490202" w:rsidRDefault="00490202">
      <w:pPr>
        <w:tabs>
          <w:tab w:val="left" w:pos="10"/>
        </w:tabs>
        <w:spacing w:line="360" w:lineRule="auto"/>
        <w:ind w:left="10" w:right="-730"/>
        <w:jc w:val="both"/>
        <w:rPr>
          <w:rFonts w:ascii="Verdana" w:hAnsi="Verdana"/>
          <w:sz w:val="18"/>
          <w:szCs w:val="18"/>
        </w:rPr>
      </w:pPr>
    </w:p>
    <w:p w:rsidR="00490202" w:rsidRDefault="005103AD">
      <w:pPr>
        <w:shd w:val="clear" w:color="auto" w:fill="DBE5F1"/>
        <w:spacing w:line="360" w:lineRule="auto"/>
        <w:ind w:left="-710" w:right="-730"/>
        <w:jc w:val="both"/>
        <w:rPr>
          <w:rStyle w:val="IntenseEmphasis"/>
          <w:rFonts w:ascii="Verdana" w:hAnsi="Verdana"/>
          <w:i w:val="0"/>
          <w:iCs w:val="0"/>
          <w:color w:val="17365D"/>
          <w:sz w:val="18"/>
          <w:szCs w:val="18"/>
        </w:rPr>
      </w:pPr>
      <w:r>
        <w:rPr>
          <w:rStyle w:val="IntenseEmphasis"/>
          <w:rFonts w:ascii="Verdana" w:hAnsi="Verdana"/>
          <w:i w:val="0"/>
          <w:iCs w:val="0"/>
          <w:color w:val="17365D"/>
          <w:sz w:val="18"/>
          <w:szCs w:val="18"/>
        </w:rPr>
        <w:t>Professional Experience</w:t>
      </w:r>
    </w:p>
    <w:p w:rsidR="0078656D" w:rsidRDefault="0078656D" w:rsidP="00777DDE">
      <w:pPr>
        <w:spacing w:line="360" w:lineRule="auto"/>
        <w:ind w:left="-710" w:right="-730"/>
        <w:jc w:val="both"/>
        <w:rPr>
          <w:rFonts w:ascii="Verdana" w:hAnsi="Verdana" w:cs="Arial"/>
          <w:bCs/>
          <w:sz w:val="18"/>
          <w:szCs w:val="18"/>
        </w:rPr>
      </w:pPr>
      <w:r>
        <w:rPr>
          <w:rFonts w:ascii="Verdana" w:hAnsi="Verdana" w:cs="Arial"/>
          <w:bCs/>
          <w:sz w:val="18"/>
          <w:szCs w:val="18"/>
        </w:rPr>
        <w:t xml:space="preserve">     </w:t>
      </w:r>
      <w:r w:rsidR="00F16557" w:rsidRPr="00F16557">
        <w:rPr>
          <w:rFonts w:ascii="Verdana" w:hAnsi="Verdana" w:cs="Arial"/>
          <w:b/>
          <w:bCs/>
          <w:sz w:val="18"/>
          <w:szCs w:val="18"/>
        </w:rPr>
        <w:t>1.</w:t>
      </w:r>
      <w:r>
        <w:rPr>
          <w:rFonts w:ascii="Verdana" w:hAnsi="Verdana" w:cs="Arial"/>
          <w:bCs/>
          <w:sz w:val="18"/>
          <w:szCs w:val="18"/>
        </w:rPr>
        <w:t xml:space="preserve"> </w:t>
      </w:r>
      <w:r w:rsidRPr="0078656D">
        <w:rPr>
          <w:rFonts w:ascii="Verdana" w:hAnsi="Verdana" w:cs="Arial"/>
          <w:b/>
          <w:bCs/>
          <w:sz w:val="18"/>
          <w:szCs w:val="18"/>
        </w:rPr>
        <w:t>Project</w:t>
      </w:r>
      <w:r>
        <w:rPr>
          <w:rFonts w:ascii="Verdana" w:hAnsi="Verdana" w:cs="Arial"/>
          <w:bCs/>
          <w:sz w:val="18"/>
          <w:szCs w:val="18"/>
        </w:rPr>
        <w:t xml:space="preserve">: </w:t>
      </w:r>
      <w:r w:rsidRPr="006000C6">
        <w:rPr>
          <w:rFonts w:cs="Verdana"/>
          <w:sz w:val="22"/>
          <w:szCs w:val="20"/>
        </w:rPr>
        <w:t>ReportServer(Heathcare)</w:t>
      </w:r>
      <w:r w:rsidR="005103AD">
        <w:rPr>
          <w:rFonts w:ascii="Verdana" w:hAnsi="Verdana" w:cs="Arial"/>
          <w:bCs/>
          <w:sz w:val="18"/>
          <w:szCs w:val="18"/>
        </w:rPr>
        <w:t xml:space="preserve">    </w:t>
      </w:r>
      <w:r w:rsidR="00777DDE">
        <w:rPr>
          <w:rFonts w:ascii="Verdana" w:hAnsi="Verdana" w:cs="Arial"/>
          <w:bCs/>
          <w:sz w:val="18"/>
          <w:szCs w:val="18"/>
        </w:rPr>
        <w:t xml:space="preserve">  </w:t>
      </w:r>
    </w:p>
    <w:p w:rsidR="0078656D" w:rsidRDefault="0078656D" w:rsidP="00777DDE">
      <w:pPr>
        <w:spacing w:line="360" w:lineRule="auto"/>
        <w:ind w:left="-710" w:right="-730"/>
        <w:jc w:val="both"/>
        <w:rPr>
          <w:rFonts w:ascii="Verdana" w:hAnsi="Verdana" w:cs="Arial"/>
          <w:bCs/>
          <w:sz w:val="18"/>
          <w:szCs w:val="18"/>
        </w:rPr>
      </w:pPr>
      <w:r>
        <w:rPr>
          <w:rFonts w:ascii="Verdana" w:hAnsi="Verdana" w:cs="Arial"/>
          <w:bCs/>
          <w:sz w:val="18"/>
          <w:szCs w:val="18"/>
        </w:rPr>
        <w:t xml:space="preserve">      </w:t>
      </w:r>
      <w:r w:rsidRPr="0078656D">
        <w:rPr>
          <w:rFonts w:ascii="Verdana" w:hAnsi="Verdana" w:cs="Arial"/>
          <w:b/>
          <w:bCs/>
          <w:sz w:val="18"/>
          <w:szCs w:val="18"/>
        </w:rPr>
        <w:t>Technology</w:t>
      </w:r>
      <w:r>
        <w:rPr>
          <w:rFonts w:ascii="Verdana" w:hAnsi="Verdana" w:cs="Arial"/>
          <w:bCs/>
          <w:sz w:val="18"/>
          <w:szCs w:val="18"/>
        </w:rPr>
        <w:t>: HTML,Entity Framework</w:t>
      </w:r>
      <w:r w:rsidR="00BC3726">
        <w:rPr>
          <w:rFonts w:ascii="Verdana" w:hAnsi="Verdana" w:cs="Arial"/>
          <w:bCs/>
          <w:sz w:val="18"/>
          <w:szCs w:val="18"/>
        </w:rPr>
        <w:t>,SQL</w:t>
      </w:r>
      <w:r>
        <w:rPr>
          <w:rFonts w:ascii="Verdana" w:hAnsi="Verdana" w:cs="Arial"/>
          <w:bCs/>
          <w:sz w:val="18"/>
          <w:szCs w:val="18"/>
        </w:rPr>
        <w:t>,Core-Ajax,Jquery,Javascript,Css,C#,Linq,SSRS</w:t>
      </w:r>
      <w:r w:rsidR="00D0377C">
        <w:rPr>
          <w:rFonts w:ascii="Verdana" w:hAnsi="Verdana" w:cs="Arial"/>
          <w:bCs/>
          <w:sz w:val="18"/>
          <w:szCs w:val="18"/>
        </w:rPr>
        <w:t>,Asp.net</w:t>
      </w:r>
    </w:p>
    <w:p w:rsidR="0078656D" w:rsidRPr="000546A6" w:rsidRDefault="0078656D" w:rsidP="0078656D">
      <w:pPr>
        <w:spacing w:line="360" w:lineRule="auto"/>
        <w:ind w:left="-350" w:right="-730"/>
        <w:jc w:val="both"/>
        <w:rPr>
          <w:color w:val="1D1B11"/>
        </w:rPr>
      </w:pPr>
      <w:r>
        <w:rPr>
          <w:rFonts w:ascii="Verdana" w:hAnsi="Verdana"/>
          <w:b/>
          <w:bCs/>
          <w:sz w:val="18"/>
          <w:szCs w:val="18"/>
        </w:rPr>
        <w:t>Responsibilities:</w:t>
      </w:r>
      <w:r>
        <w:rPr>
          <w:rFonts w:ascii="Verdana" w:hAnsi="Verdana" w:cs="Arial"/>
          <w:b/>
          <w:bCs/>
          <w:sz w:val="18"/>
          <w:szCs w:val="18"/>
        </w:rPr>
        <w:t xml:space="preserve"> </w:t>
      </w:r>
      <w:r>
        <w:rPr>
          <w:rFonts w:ascii="Verdana" w:hAnsi="Verdana"/>
          <w:color w:val="1D1B11"/>
          <w:sz w:val="18"/>
          <w:szCs w:val="18"/>
        </w:rPr>
        <w:t>Coding and UI design of web part and client interaction</w:t>
      </w:r>
    </w:p>
    <w:p w:rsidR="0078656D" w:rsidRDefault="0078656D" w:rsidP="0078656D">
      <w:pPr>
        <w:tabs>
          <w:tab w:val="left" w:pos="10"/>
        </w:tabs>
        <w:spacing w:line="360" w:lineRule="auto"/>
        <w:ind w:left="-350" w:right="-730"/>
        <w:rPr>
          <w:rFonts w:ascii="Verdana" w:hAnsi="Verdana" w:cs="Calibri"/>
          <w:b/>
          <w:sz w:val="18"/>
          <w:szCs w:val="18"/>
        </w:rPr>
      </w:pPr>
      <w:r>
        <w:rPr>
          <w:rFonts w:ascii="Verdana" w:hAnsi="Verdana" w:cs="Calibri"/>
          <w:b/>
          <w:sz w:val="18"/>
          <w:szCs w:val="18"/>
        </w:rPr>
        <w:t>Project Details:</w:t>
      </w:r>
    </w:p>
    <w:p w:rsidR="007150DA" w:rsidRDefault="0078656D" w:rsidP="007150DA">
      <w:pPr>
        <w:numPr>
          <w:ilvl w:val="0"/>
          <w:numId w:val="10"/>
        </w:numPr>
        <w:tabs>
          <w:tab w:val="left" w:pos="0"/>
        </w:tabs>
        <w:spacing w:line="360" w:lineRule="auto"/>
        <w:ind w:left="0" w:right="-730" w:hanging="284"/>
        <w:rPr>
          <w:rFonts w:ascii="Verdana" w:hAnsi="Verdana" w:cs="Calibri"/>
          <w:b/>
          <w:sz w:val="18"/>
          <w:szCs w:val="18"/>
        </w:rPr>
      </w:pPr>
      <w:r w:rsidRPr="00777DDE">
        <w:rPr>
          <w:rFonts w:ascii="Verdana" w:hAnsi="Verdana" w:cs="Arial"/>
          <w:sz w:val="18"/>
          <w:szCs w:val="18"/>
        </w:rPr>
        <w:t>This is a</w:t>
      </w:r>
      <w:r>
        <w:rPr>
          <w:rFonts w:ascii="Verdana" w:hAnsi="Verdana" w:cs="Arial"/>
          <w:sz w:val="18"/>
          <w:szCs w:val="18"/>
        </w:rPr>
        <w:t xml:space="preserve"> healthcare base project where Physician manage </w:t>
      </w:r>
      <w:r w:rsidR="00BC3726">
        <w:rPr>
          <w:rFonts w:ascii="Verdana" w:hAnsi="Verdana" w:cs="Arial"/>
          <w:sz w:val="18"/>
          <w:szCs w:val="18"/>
        </w:rPr>
        <w:t>their</w:t>
      </w:r>
      <w:r>
        <w:rPr>
          <w:rFonts w:ascii="Verdana" w:hAnsi="Verdana" w:cs="Arial"/>
          <w:sz w:val="18"/>
          <w:szCs w:val="18"/>
        </w:rPr>
        <w:t xml:space="preserve"> patient and report </w:t>
      </w:r>
      <w:r w:rsidR="00946FC1">
        <w:rPr>
          <w:rFonts w:ascii="Verdana" w:hAnsi="Verdana" w:cs="Arial"/>
          <w:sz w:val="18"/>
          <w:szCs w:val="18"/>
        </w:rPr>
        <w:t xml:space="preserve"> and manage appointment</w:t>
      </w:r>
      <w:r w:rsidRPr="00777DDE">
        <w:rPr>
          <w:rFonts w:ascii="Verdana" w:hAnsi="Verdana" w:cs="Arial"/>
          <w:sz w:val="18"/>
          <w:szCs w:val="18"/>
        </w:rPr>
        <w:t>.</w:t>
      </w:r>
    </w:p>
    <w:p w:rsidR="007150DA" w:rsidRDefault="007150DA" w:rsidP="007150DA">
      <w:pPr>
        <w:spacing w:line="360" w:lineRule="auto"/>
        <w:ind w:left="-710" w:right="-730"/>
        <w:jc w:val="both"/>
        <w:rPr>
          <w:rFonts w:ascii="Verdana" w:hAnsi="Verdana" w:cs="Arial"/>
          <w:bCs/>
          <w:sz w:val="18"/>
          <w:szCs w:val="18"/>
        </w:rPr>
      </w:pPr>
      <w:r>
        <w:rPr>
          <w:rFonts w:ascii="Verdana" w:hAnsi="Verdana" w:cs="Arial"/>
          <w:b/>
          <w:bCs/>
          <w:sz w:val="18"/>
          <w:szCs w:val="18"/>
        </w:rPr>
        <w:t xml:space="preserve">    </w:t>
      </w:r>
      <w:r w:rsidR="00F16557">
        <w:rPr>
          <w:rFonts w:ascii="Verdana" w:hAnsi="Verdana" w:cs="Arial"/>
          <w:b/>
          <w:bCs/>
          <w:sz w:val="18"/>
          <w:szCs w:val="18"/>
        </w:rPr>
        <w:t>2.</w:t>
      </w:r>
      <w:r>
        <w:rPr>
          <w:rFonts w:ascii="Verdana" w:hAnsi="Verdana" w:cs="Arial"/>
          <w:b/>
          <w:bCs/>
          <w:sz w:val="18"/>
          <w:szCs w:val="18"/>
        </w:rPr>
        <w:t xml:space="preserve">  </w:t>
      </w:r>
      <w:r w:rsidRPr="0078656D">
        <w:rPr>
          <w:rFonts w:ascii="Verdana" w:hAnsi="Verdana" w:cs="Arial"/>
          <w:b/>
          <w:bCs/>
          <w:sz w:val="18"/>
          <w:szCs w:val="18"/>
        </w:rPr>
        <w:t>Project</w:t>
      </w:r>
      <w:r>
        <w:rPr>
          <w:rFonts w:ascii="Verdana" w:hAnsi="Verdana" w:cs="Arial"/>
          <w:bCs/>
          <w:sz w:val="18"/>
          <w:szCs w:val="18"/>
        </w:rPr>
        <w:t xml:space="preserve">: </w:t>
      </w:r>
      <w:r>
        <w:rPr>
          <w:rFonts w:cs="Verdana"/>
          <w:sz w:val="22"/>
          <w:szCs w:val="20"/>
        </w:rPr>
        <w:t>OnCare</w:t>
      </w:r>
      <w:r w:rsidRPr="006000C6">
        <w:rPr>
          <w:rFonts w:cs="Verdana"/>
          <w:sz w:val="22"/>
          <w:szCs w:val="20"/>
        </w:rPr>
        <w:t>(Heathcare)</w:t>
      </w:r>
      <w:r>
        <w:rPr>
          <w:rFonts w:ascii="Verdana" w:hAnsi="Verdana" w:cs="Arial"/>
          <w:bCs/>
          <w:sz w:val="18"/>
          <w:szCs w:val="18"/>
        </w:rPr>
        <w:t xml:space="preserve">      </w:t>
      </w:r>
    </w:p>
    <w:p w:rsidR="007150DA" w:rsidRDefault="007150DA" w:rsidP="007150DA">
      <w:pPr>
        <w:spacing w:line="360" w:lineRule="auto"/>
        <w:ind w:left="-710" w:right="-730"/>
        <w:jc w:val="both"/>
        <w:rPr>
          <w:rFonts w:ascii="Verdana" w:hAnsi="Verdana" w:cs="Arial"/>
          <w:bCs/>
          <w:sz w:val="18"/>
          <w:szCs w:val="18"/>
        </w:rPr>
      </w:pPr>
      <w:r>
        <w:rPr>
          <w:rFonts w:ascii="Verdana" w:hAnsi="Verdana" w:cs="Arial"/>
          <w:bCs/>
          <w:sz w:val="18"/>
          <w:szCs w:val="18"/>
        </w:rPr>
        <w:t xml:space="preserve">      </w:t>
      </w:r>
      <w:r w:rsidRPr="0078656D">
        <w:rPr>
          <w:rFonts w:ascii="Verdana" w:hAnsi="Verdana" w:cs="Arial"/>
          <w:b/>
          <w:bCs/>
          <w:sz w:val="18"/>
          <w:szCs w:val="18"/>
        </w:rPr>
        <w:t>Technology</w:t>
      </w:r>
      <w:r>
        <w:rPr>
          <w:rFonts w:ascii="Verdana" w:hAnsi="Verdana" w:cs="Arial"/>
          <w:bCs/>
          <w:sz w:val="18"/>
          <w:szCs w:val="18"/>
        </w:rPr>
        <w:t>: HTML,Entity Framework,</w:t>
      </w:r>
      <w:r w:rsidR="00BC3726" w:rsidRPr="00BC3726">
        <w:rPr>
          <w:rFonts w:ascii="Verdana" w:hAnsi="Verdana" w:cs="Arial"/>
          <w:bCs/>
          <w:sz w:val="18"/>
          <w:szCs w:val="18"/>
        </w:rPr>
        <w:t xml:space="preserve"> </w:t>
      </w:r>
      <w:r w:rsidR="00BC3726">
        <w:rPr>
          <w:rFonts w:ascii="Verdana" w:hAnsi="Verdana" w:cs="Arial"/>
          <w:bCs/>
          <w:sz w:val="18"/>
          <w:szCs w:val="18"/>
        </w:rPr>
        <w:t>SQL ,</w:t>
      </w:r>
      <w:r>
        <w:rPr>
          <w:rFonts w:ascii="Verdana" w:hAnsi="Verdana" w:cs="Arial"/>
          <w:bCs/>
          <w:sz w:val="18"/>
          <w:szCs w:val="18"/>
        </w:rPr>
        <w:t>Core-Ajax,Jq</w:t>
      </w:r>
      <w:r w:rsidR="00D0377C">
        <w:rPr>
          <w:rFonts w:ascii="Verdana" w:hAnsi="Verdana" w:cs="Arial"/>
          <w:bCs/>
          <w:sz w:val="18"/>
          <w:szCs w:val="18"/>
        </w:rPr>
        <w:t>uery,Javascript,Css,C#,Linq,</w:t>
      </w:r>
      <w:r w:rsidR="00D0377C" w:rsidRPr="00D0377C">
        <w:rPr>
          <w:rFonts w:ascii="Verdana" w:hAnsi="Verdana" w:cs="Arial"/>
          <w:bCs/>
          <w:sz w:val="18"/>
          <w:szCs w:val="18"/>
        </w:rPr>
        <w:t xml:space="preserve"> </w:t>
      </w:r>
      <w:r w:rsidR="00D0377C">
        <w:rPr>
          <w:rFonts w:ascii="Verdana" w:hAnsi="Verdana" w:cs="Arial"/>
          <w:bCs/>
          <w:sz w:val="18"/>
          <w:szCs w:val="18"/>
        </w:rPr>
        <w:t>Asp.net</w:t>
      </w:r>
    </w:p>
    <w:p w:rsidR="007150DA" w:rsidRPr="000546A6" w:rsidRDefault="007150DA" w:rsidP="007150DA">
      <w:pPr>
        <w:spacing w:line="360" w:lineRule="auto"/>
        <w:ind w:left="-350" w:right="-730"/>
        <w:jc w:val="both"/>
        <w:rPr>
          <w:color w:val="1D1B11"/>
        </w:rPr>
      </w:pPr>
      <w:r>
        <w:rPr>
          <w:rFonts w:ascii="Verdana" w:hAnsi="Verdana"/>
          <w:b/>
          <w:bCs/>
          <w:sz w:val="18"/>
          <w:szCs w:val="18"/>
        </w:rPr>
        <w:t>Responsibilities:</w:t>
      </w:r>
      <w:r>
        <w:rPr>
          <w:rFonts w:ascii="Verdana" w:hAnsi="Verdana" w:cs="Arial"/>
          <w:b/>
          <w:bCs/>
          <w:sz w:val="18"/>
          <w:szCs w:val="18"/>
        </w:rPr>
        <w:t xml:space="preserve"> </w:t>
      </w:r>
      <w:r>
        <w:rPr>
          <w:rFonts w:ascii="Verdana" w:hAnsi="Verdana"/>
          <w:color w:val="1D1B11"/>
          <w:sz w:val="18"/>
          <w:szCs w:val="18"/>
        </w:rPr>
        <w:t>Coding and UI design of web part and client interaction</w:t>
      </w:r>
    </w:p>
    <w:p w:rsidR="007150DA" w:rsidRDefault="007150DA" w:rsidP="007150DA">
      <w:pPr>
        <w:tabs>
          <w:tab w:val="left" w:pos="10"/>
        </w:tabs>
        <w:spacing w:line="360" w:lineRule="auto"/>
        <w:ind w:left="-350" w:right="-730"/>
        <w:rPr>
          <w:rFonts w:ascii="Verdana" w:hAnsi="Verdana" w:cs="Calibri"/>
          <w:b/>
          <w:sz w:val="18"/>
          <w:szCs w:val="18"/>
        </w:rPr>
      </w:pPr>
      <w:r>
        <w:rPr>
          <w:rFonts w:ascii="Verdana" w:hAnsi="Verdana" w:cs="Calibri"/>
          <w:b/>
          <w:sz w:val="18"/>
          <w:szCs w:val="18"/>
        </w:rPr>
        <w:t>Project Details:</w:t>
      </w:r>
    </w:p>
    <w:p w:rsidR="007150DA" w:rsidRPr="00B43BE9" w:rsidRDefault="007150DA" w:rsidP="007150DA">
      <w:pPr>
        <w:numPr>
          <w:ilvl w:val="0"/>
          <w:numId w:val="10"/>
        </w:numPr>
        <w:tabs>
          <w:tab w:val="left" w:pos="0"/>
        </w:tabs>
        <w:spacing w:line="360" w:lineRule="auto"/>
        <w:ind w:left="0" w:right="-730" w:hanging="284"/>
        <w:rPr>
          <w:rFonts w:ascii="Verdana" w:hAnsi="Verdana" w:cs="Calibri"/>
          <w:b/>
          <w:sz w:val="18"/>
          <w:szCs w:val="18"/>
        </w:rPr>
      </w:pPr>
      <w:r w:rsidRPr="00777DDE">
        <w:rPr>
          <w:rFonts w:ascii="Verdana" w:hAnsi="Verdana" w:cs="Arial"/>
          <w:sz w:val="18"/>
          <w:szCs w:val="18"/>
        </w:rPr>
        <w:t>This is a</w:t>
      </w:r>
      <w:r>
        <w:rPr>
          <w:rFonts w:ascii="Verdana" w:hAnsi="Verdana" w:cs="Arial"/>
          <w:sz w:val="18"/>
          <w:szCs w:val="18"/>
        </w:rPr>
        <w:t xml:space="preserve"> healthcare base project where Physician manage </w:t>
      </w:r>
      <w:r w:rsidR="00BC3726">
        <w:rPr>
          <w:rFonts w:ascii="Verdana" w:hAnsi="Verdana" w:cs="Arial"/>
          <w:sz w:val="18"/>
          <w:szCs w:val="18"/>
        </w:rPr>
        <w:t>their</w:t>
      </w:r>
      <w:r>
        <w:rPr>
          <w:rFonts w:ascii="Verdana" w:hAnsi="Verdana" w:cs="Arial"/>
          <w:sz w:val="18"/>
          <w:szCs w:val="18"/>
        </w:rPr>
        <w:t xml:space="preserve"> patient,report  and manage appointment</w:t>
      </w:r>
      <w:r w:rsidRPr="00777DDE">
        <w:rPr>
          <w:rFonts w:ascii="Verdana" w:hAnsi="Verdana" w:cs="Arial"/>
          <w:sz w:val="18"/>
          <w:szCs w:val="18"/>
        </w:rPr>
        <w:t>.</w:t>
      </w:r>
    </w:p>
    <w:p w:rsidR="00B43BE9" w:rsidRDefault="00B43BE9" w:rsidP="00B43BE9">
      <w:pPr>
        <w:spacing w:line="360" w:lineRule="auto"/>
        <w:ind w:left="-710" w:right="-730"/>
        <w:jc w:val="both"/>
        <w:rPr>
          <w:rFonts w:ascii="Verdana" w:hAnsi="Verdana" w:cs="Arial"/>
          <w:bCs/>
          <w:sz w:val="18"/>
          <w:szCs w:val="18"/>
        </w:rPr>
      </w:pPr>
      <w:r>
        <w:rPr>
          <w:rFonts w:ascii="Verdana" w:hAnsi="Verdana" w:cs="Arial"/>
          <w:b/>
          <w:bCs/>
          <w:sz w:val="18"/>
          <w:szCs w:val="18"/>
        </w:rPr>
        <w:t xml:space="preserve">     </w:t>
      </w:r>
      <w:r w:rsidR="00F16557">
        <w:rPr>
          <w:rFonts w:ascii="Verdana" w:hAnsi="Verdana" w:cs="Arial"/>
          <w:b/>
          <w:bCs/>
          <w:sz w:val="18"/>
          <w:szCs w:val="18"/>
        </w:rPr>
        <w:t>3.</w:t>
      </w:r>
      <w:r>
        <w:rPr>
          <w:rFonts w:ascii="Verdana" w:hAnsi="Verdana" w:cs="Arial"/>
          <w:b/>
          <w:bCs/>
          <w:sz w:val="18"/>
          <w:szCs w:val="18"/>
        </w:rPr>
        <w:t xml:space="preserve"> </w:t>
      </w:r>
      <w:r w:rsidRPr="0078656D">
        <w:rPr>
          <w:rFonts w:ascii="Verdana" w:hAnsi="Verdana" w:cs="Arial"/>
          <w:b/>
          <w:bCs/>
          <w:sz w:val="18"/>
          <w:szCs w:val="18"/>
        </w:rPr>
        <w:t>Project</w:t>
      </w:r>
      <w:r>
        <w:rPr>
          <w:rFonts w:ascii="Verdana" w:hAnsi="Verdana" w:cs="Arial"/>
          <w:bCs/>
          <w:sz w:val="18"/>
          <w:szCs w:val="18"/>
        </w:rPr>
        <w:t xml:space="preserve">: </w:t>
      </w:r>
      <w:r w:rsidRPr="006000C6">
        <w:rPr>
          <w:rFonts w:cs="Verdana"/>
          <w:sz w:val="22"/>
          <w:szCs w:val="20"/>
        </w:rPr>
        <w:t>Eyepro(Heathcare)</w:t>
      </w:r>
    </w:p>
    <w:p w:rsidR="00B43BE9" w:rsidRDefault="00B43BE9" w:rsidP="00B43BE9">
      <w:pPr>
        <w:spacing w:line="360" w:lineRule="auto"/>
        <w:ind w:left="-710" w:right="-730"/>
        <w:jc w:val="both"/>
        <w:rPr>
          <w:rFonts w:ascii="Verdana" w:hAnsi="Verdana" w:cs="Arial"/>
          <w:bCs/>
          <w:sz w:val="18"/>
          <w:szCs w:val="18"/>
        </w:rPr>
      </w:pPr>
      <w:r>
        <w:rPr>
          <w:rFonts w:ascii="Verdana" w:hAnsi="Verdana" w:cs="Arial"/>
          <w:bCs/>
          <w:sz w:val="18"/>
          <w:szCs w:val="18"/>
        </w:rPr>
        <w:t xml:space="preserve">      </w:t>
      </w:r>
      <w:r w:rsidRPr="0078656D">
        <w:rPr>
          <w:rFonts w:ascii="Verdana" w:hAnsi="Verdana" w:cs="Arial"/>
          <w:b/>
          <w:bCs/>
          <w:sz w:val="18"/>
          <w:szCs w:val="18"/>
        </w:rPr>
        <w:t>Technology</w:t>
      </w:r>
      <w:r>
        <w:rPr>
          <w:rFonts w:ascii="Verdana" w:hAnsi="Verdana" w:cs="Arial"/>
          <w:bCs/>
          <w:sz w:val="18"/>
          <w:szCs w:val="18"/>
        </w:rPr>
        <w:t>: HTML,Entity Framework,</w:t>
      </w:r>
      <w:r w:rsidR="00BC3726" w:rsidRPr="00BC3726">
        <w:rPr>
          <w:rFonts w:ascii="Verdana" w:hAnsi="Verdana" w:cs="Arial"/>
          <w:bCs/>
          <w:sz w:val="18"/>
          <w:szCs w:val="18"/>
        </w:rPr>
        <w:t xml:space="preserve"> </w:t>
      </w:r>
      <w:r w:rsidR="00BC3726">
        <w:rPr>
          <w:rFonts w:ascii="Verdana" w:hAnsi="Verdana" w:cs="Arial"/>
          <w:bCs/>
          <w:sz w:val="18"/>
          <w:szCs w:val="18"/>
        </w:rPr>
        <w:t>SQL ,</w:t>
      </w:r>
      <w:r>
        <w:rPr>
          <w:rFonts w:ascii="Verdana" w:hAnsi="Verdana" w:cs="Arial"/>
          <w:bCs/>
          <w:sz w:val="18"/>
          <w:szCs w:val="18"/>
        </w:rPr>
        <w:t>Core-Ajax,Jquery,Javascript,Css,C#,Linq,SSRS</w:t>
      </w:r>
      <w:r w:rsidR="00D0377C">
        <w:rPr>
          <w:rFonts w:ascii="Verdana" w:hAnsi="Verdana" w:cs="Arial"/>
          <w:bCs/>
          <w:sz w:val="18"/>
          <w:szCs w:val="18"/>
        </w:rPr>
        <w:t>,</w:t>
      </w:r>
      <w:r w:rsidR="00D0377C" w:rsidRPr="00D0377C">
        <w:rPr>
          <w:rFonts w:ascii="Verdana" w:hAnsi="Verdana" w:cs="Arial"/>
          <w:bCs/>
          <w:sz w:val="18"/>
          <w:szCs w:val="18"/>
        </w:rPr>
        <w:t xml:space="preserve"> </w:t>
      </w:r>
      <w:r w:rsidR="00D0377C">
        <w:rPr>
          <w:rFonts w:ascii="Verdana" w:hAnsi="Verdana" w:cs="Arial"/>
          <w:bCs/>
          <w:sz w:val="18"/>
          <w:szCs w:val="18"/>
        </w:rPr>
        <w:t>Asp.net</w:t>
      </w:r>
    </w:p>
    <w:p w:rsidR="00B43BE9" w:rsidRPr="000546A6" w:rsidRDefault="00B43BE9" w:rsidP="00B43BE9">
      <w:pPr>
        <w:spacing w:line="360" w:lineRule="auto"/>
        <w:ind w:left="-350" w:right="-730"/>
        <w:jc w:val="both"/>
        <w:rPr>
          <w:color w:val="1D1B11"/>
        </w:rPr>
      </w:pPr>
      <w:r>
        <w:rPr>
          <w:rFonts w:ascii="Verdana" w:hAnsi="Verdana"/>
          <w:b/>
          <w:bCs/>
          <w:sz w:val="18"/>
          <w:szCs w:val="18"/>
        </w:rPr>
        <w:t>Responsibilities:</w:t>
      </w:r>
      <w:r>
        <w:rPr>
          <w:rFonts w:ascii="Verdana" w:hAnsi="Verdana" w:cs="Arial"/>
          <w:b/>
          <w:bCs/>
          <w:sz w:val="18"/>
          <w:szCs w:val="18"/>
        </w:rPr>
        <w:t xml:space="preserve"> </w:t>
      </w:r>
      <w:r>
        <w:rPr>
          <w:rFonts w:ascii="Verdana" w:hAnsi="Verdana"/>
          <w:color w:val="1D1B11"/>
          <w:sz w:val="18"/>
          <w:szCs w:val="18"/>
        </w:rPr>
        <w:t>Coding and UI design of web part and client interaction</w:t>
      </w:r>
    </w:p>
    <w:p w:rsidR="007F48F3" w:rsidRDefault="007F48F3" w:rsidP="00B43BE9">
      <w:pPr>
        <w:tabs>
          <w:tab w:val="left" w:pos="10"/>
        </w:tabs>
        <w:spacing w:line="360" w:lineRule="auto"/>
        <w:ind w:left="-350" w:right="-730"/>
        <w:rPr>
          <w:rFonts w:ascii="Verdana" w:hAnsi="Verdana" w:cs="Calibri"/>
          <w:b/>
          <w:sz w:val="18"/>
          <w:szCs w:val="18"/>
        </w:rPr>
      </w:pPr>
    </w:p>
    <w:p w:rsidR="00B43BE9" w:rsidRDefault="00B43BE9" w:rsidP="00B43BE9">
      <w:pPr>
        <w:tabs>
          <w:tab w:val="left" w:pos="10"/>
        </w:tabs>
        <w:spacing w:line="360" w:lineRule="auto"/>
        <w:ind w:left="-350" w:right="-730"/>
        <w:rPr>
          <w:rFonts w:ascii="Verdana" w:hAnsi="Verdana" w:cs="Calibri"/>
          <w:b/>
          <w:sz w:val="18"/>
          <w:szCs w:val="18"/>
        </w:rPr>
      </w:pPr>
      <w:r>
        <w:rPr>
          <w:rFonts w:ascii="Verdana" w:hAnsi="Verdana" w:cs="Calibri"/>
          <w:b/>
          <w:sz w:val="18"/>
          <w:szCs w:val="18"/>
        </w:rPr>
        <w:lastRenderedPageBreak/>
        <w:t>Project Details:</w:t>
      </w:r>
    </w:p>
    <w:p w:rsidR="008A378F" w:rsidRDefault="00B43BE9" w:rsidP="008A378F">
      <w:pPr>
        <w:numPr>
          <w:ilvl w:val="0"/>
          <w:numId w:val="10"/>
        </w:numPr>
        <w:tabs>
          <w:tab w:val="left" w:pos="0"/>
        </w:tabs>
        <w:spacing w:line="360" w:lineRule="auto"/>
        <w:ind w:left="0" w:right="-730" w:hanging="284"/>
        <w:rPr>
          <w:rFonts w:ascii="Verdana" w:hAnsi="Verdana" w:cs="Calibri"/>
          <w:b/>
          <w:sz w:val="18"/>
          <w:szCs w:val="18"/>
        </w:rPr>
      </w:pPr>
      <w:r w:rsidRPr="00777DDE">
        <w:rPr>
          <w:rFonts w:ascii="Verdana" w:hAnsi="Verdana" w:cs="Arial"/>
          <w:sz w:val="18"/>
          <w:szCs w:val="18"/>
        </w:rPr>
        <w:t>This is a</w:t>
      </w:r>
      <w:r>
        <w:rPr>
          <w:rFonts w:ascii="Verdana" w:hAnsi="Verdana" w:cs="Arial"/>
          <w:sz w:val="18"/>
          <w:szCs w:val="18"/>
        </w:rPr>
        <w:t xml:space="preserve"> healthcare base project where Physician </w:t>
      </w:r>
      <w:r w:rsidR="00BC3726">
        <w:rPr>
          <w:rFonts w:ascii="Verdana" w:hAnsi="Verdana" w:cs="Arial"/>
          <w:sz w:val="18"/>
          <w:szCs w:val="18"/>
        </w:rPr>
        <w:t>manages</w:t>
      </w:r>
      <w:r>
        <w:rPr>
          <w:rFonts w:ascii="Verdana" w:hAnsi="Verdana" w:cs="Arial"/>
          <w:sz w:val="18"/>
          <w:szCs w:val="18"/>
        </w:rPr>
        <w:t xml:space="preserve"> </w:t>
      </w:r>
      <w:r w:rsidR="00BC3726">
        <w:rPr>
          <w:rFonts w:ascii="Verdana" w:hAnsi="Verdana" w:cs="Arial"/>
          <w:sz w:val="18"/>
          <w:szCs w:val="18"/>
        </w:rPr>
        <w:t>their</w:t>
      </w:r>
      <w:r>
        <w:rPr>
          <w:rFonts w:ascii="Verdana" w:hAnsi="Verdana" w:cs="Arial"/>
          <w:sz w:val="18"/>
          <w:szCs w:val="18"/>
        </w:rPr>
        <w:t xml:space="preserve"> </w:t>
      </w:r>
      <w:r w:rsidR="00BC3726">
        <w:rPr>
          <w:rFonts w:ascii="Verdana" w:hAnsi="Verdana" w:cs="Arial"/>
          <w:sz w:val="18"/>
          <w:szCs w:val="18"/>
        </w:rPr>
        <w:t>patient, report and</w:t>
      </w:r>
      <w:r>
        <w:rPr>
          <w:rFonts w:ascii="Verdana" w:hAnsi="Verdana" w:cs="Arial"/>
          <w:sz w:val="18"/>
          <w:szCs w:val="18"/>
        </w:rPr>
        <w:t xml:space="preserve"> </w:t>
      </w:r>
      <w:r w:rsidR="00BC3726">
        <w:rPr>
          <w:rFonts w:ascii="Verdana" w:hAnsi="Verdana" w:cs="Arial"/>
          <w:sz w:val="18"/>
          <w:szCs w:val="18"/>
        </w:rPr>
        <w:t>manages</w:t>
      </w:r>
      <w:r>
        <w:rPr>
          <w:rFonts w:ascii="Verdana" w:hAnsi="Verdana" w:cs="Arial"/>
          <w:sz w:val="18"/>
          <w:szCs w:val="18"/>
        </w:rPr>
        <w:t xml:space="preserve"> appointment</w:t>
      </w:r>
      <w:r w:rsidRPr="00777DDE">
        <w:rPr>
          <w:rFonts w:ascii="Verdana" w:hAnsi="Verdana" w:cs="Arial"/>
          <w:sz w:val="18"/>
          <w:szCs w:val="18"/>
        </w:rPr>
        <w:t>.</w:t>
      </w:r>
    </w:p>
    <w:p w:rsidR="00DF4157" w:rsidRDefault="00DF4157" w:rsidP="00DF4157">
      <w:pPr>
        <w:spacing w:line="360" w:lineRule="auto"/>
        <w:ind w:left="-710" w:right="-730"/>
        <w:jc w:val="both"/>
        <w:rPr>
          <w:rFonts w:ascii="Verdana" w:hAnsi="Verdana" w:cs="Arial"/>
          <w:b/>
          <w:bCs/>
          <w:sz w:val="18"/>
          <w:szCs w:val="18"/>
        </w:rPr>
      </w:pPr>
      <w:r>
        <w:rPr>
          <w:rFonts w:ascii="Verdana" w:hAnsi="Verdana" w:cs="Arial"/>
          <w:b/>
          <w:sz w:val="18"/>
          <w:szCs w:val="18"/>
        </w:rPr>
        <w:t xml:space="preserve">     </w:t>
      </w:r>
      <w:r w:rsidR="00750AAA">
        <w:rPr>
          <w:rFonts w:ascii="Verdana" w:hAnsi="Verdana" w:cs="Arial"/>
          <w:b/>
          <w:sz w:val="18"/>
          <w:szCs w:val="18"/>
        </w:rPr>
        <w:t>4.</w:t>
      </w:r>
      <w:r>
        <w:rPr>
          <w:rFonts w:ascii="Verdana" w:hAnsi="Verdana" w:cs="Arial"/>
          <w:b/>
          <w:sz w:val="18"/>
          <w:szCs w:val="18"/>
        </w:rPr>
        <w:t xml:space="preserve"> Project: </w:t>
      </w:r>
      <w:r>
        <w:rPr>
          <w:rFonts w:ascii="Verdana" w:hAnsi="Verdana" w:cs="Arial"/>
          <w:sz w:val="18"/>
          <w:szCs w:val="18"/>
        </w:rPr>
        <w:t xml:space="preserve">FoxPro data extracting and reporting </w:t>
      </w:r>
    </w:p>
    <w:p w:rsidR="007F48F3" w:rsidRPr="00BB69EB" w:rsidRDefault="007F48F3" w:rsidP="007F48F3">
      <w:pPr>
        <w:spacing w:line="360" w:lineRule="auto"/>
        <w:ind w:left="-350" w:right="-730"/>
        <w:jc w:val="both"/>
        <w:rPr>
          <w:rFonts w:ascii="Verdana" w:hAnsi="Verdana"/>
          <w:color w:val="1D1B11"/>
          <w:sz w:val="18"/>
          <w:szCs w:val="18"/>
        </w:rPr>
      </w:pPr>
      <w:r>
        <w:rPr>
          <w:rFonts w:ascii="Verdana" w:hAnsi="Verdana" w:cs="Arial"/>
          <w:b/>
          <w:bCs/>
          <w:sz w:val="18"/>
          <w:szCs w:val="18"/>
        </w:rPr>
        <w:t>Technology</w:t>
      </w:r>
      <w:r>
        <w:rPr>
          <w:rFonts w:ascii="Verdana" w:hAnsi="Verdana"/>
          <w:b/>
          <w:sz w:val="18"/>
          <w:szCs w:val="18"/>
        </w:rPr>
        <w:t>:</w:t>
      </w:r>
      <w:r>
        <w:rPr>
          <w:rFonts w:ascii="Verdana" w:hAnsi="Verdana"/>
          <w:sz w:val="18"/>
          <w:szCs w:val="18"/>
        </w:rPr>
        <w:t xml:space="preserve"> HTML5, </w:t>
      </w:r>
      <w:r w:rsidR="003A673A">
        <w:rPr>
          <w:rFonts w:ascii="Verdana" w:hAnsi="Verdana"/>
          <w:color w:val="1D1B11"/>
          <w:sz w:val="18"/>
          <w:szCs w:val="18"/>
        </w:rPr>
        <w:t>MVC 3</w:t>
      </w:r>
      <w:r>
        <w:rPr>
          <w:rFonts w:ascii="Verdana" w:hAnsi="Verdana"/>
          <w:color w:val="1D1B11"/>
          <w:sz w:val="18"/>
          <w:szCs w:val="18"/>
        </w:rPr>
        <w:t xml:space="preserve"> C#</w:t>
      </w:r>
      <w:r w:rsidRPr="00BB69EB">
        <w:rPr>
          <w:rFonts w:ascii="Verdana" w:hAnsi="Verdana"/>
          <w:color w:val="1D1B11"/>
          <w:sz w:val="18"/>
          <w:szCs w:val="18"/>
        </w:rPr>
        <w:t>,</w:t>
      </w:r>
      <w:r>
        <w:rPr>
          <w:rFonts w:ascii="Verdana" w:hAnsi="Verdana"/>
          <w:color w:val="1D1B11"/>
          <w:sz w:val="18"/>
          <w:szCs w:val="18"/>
        </w:rPr>
        <w:t xml:space="preserve"> Mysql</w:t>
      </w:r>
      <w:r w:rsidRPr="00BB69EB">
        <w:rPr>
          <w:rFonts w:ascii="Verdana" w:hAnsi="Verdana"/>
          <w:color w:val="1D1B11"/>
          <w:sz w:val="18"/>
          <w:szCs w:val="18"/>
        </w:rPr>
        <w:t>,</w:t>
      </w:r>
      <w:r>
        <w:rPr>
          <w:rFonts w:ascii="Verdana" w:hAnsi="Verdana"/>
          <w:color w:val="1D1B11"/>
          <w:sz w:val="18"/>
          <w:szCs w:val="18"/>
        </w:rPr>
        <w:t xml:space="preserve"> Core-</w:t>
      </w:r>
      <w:r w:rsidRPr="00BB69EB">
        <w:rPr>
          <w:rFonts w:ascii="Verdana" w:hAnsi="Verdana"/>
          <w:color w:val="1D1B11"/>
          <w:sz w:val="18"/>
          <w:szCs w:val="18"/>
        </w:rPr>
        <w:t>Ajax, Jquery,</w:t>
      </w:r>
      <w:r>
        <w:rPr>
          <w:rFonts w:ascii="Verdana" w:hAnsi="Verdana"/>
          <w:color w:val="1D1B11"/>
          <w:sz w:val="18"/>
          <w:szCs w:val="18"/>
        </w:rPr>
        <w:t xml:space="preserve"> </w:t>
      </w:r>
      <w:r w:rsidRPr="00BB69EB">
        <w:rPr>
          <w:rFonts w:ascii="Verdana" w:hAnsi="Verdana"/>
          <w:color w:val="1D1B11"/>
          <w:sz w:val="18"/>
          <w:szCs w:val="18"/>
        </w:rPr>
        <w:t>Css, JavaScript, Linq</w:t>
      </w:r>
      <w:r>
        <w:rPr>
          <w:rFonts w:ascii="Verdana" w:hAnsi="Verdana"/>
          <w:color w:val="1D1B11"/>
          <w:sz w:val="18"/>
          <w:szCs w:val="18"/>
        </w:rPr>
        <w:t xml:space="preserve">, Entity Framework, </w:t>
      </w:r>
      <w:r w:rsidR="003A673A">
        <w:rPr>
          <w:rFonts w:ascii="Verdana" w:hAnsi="Verdana"/>
          <w:color w:val="1D1B11"/>
          <w:sz w:val="18"/>
          <w:szCs w:val="18"/>
        </w:rPr>
        <w:t>Third party api integration, Bootstrap</w:t>
      </w:r>
      <w:r>
        <w:rPr>
          <w:rFonts w:ascii="Verdana" w:hAnsi="Verdana"/>
          <w:color w:val="1D1B11"/>
          <w:sz w:val="18"/>
          <w:szCs w:val="18"/>
        </w:rPr>
        <w:t xml:space="preserve"> responsive design</w:t>
      </w:r>
    </w:p>
    <w:p w:rsidR="007F48F3" w:rsidRPr="000546A6" w:rsidRDefault="007F48F3" w:rsidP="007F48F3">
      <w:pPr>
        <w:spacing w:line="360" w:lineRule="auto"/>
        <w:ind w:left="-350" w:right="-730"/>
        <w:jc w:val="both"/>
        <w:rPr>
          <w:color w:val="1D1B11"/>
        </w:rPr>
      </w:pPr>
      <w:r>
        <w:rPr>
          <w:rFonts w:ascii="Verdana" w:hAnsi="Verdana"/>
          <w:b/>
          <w:bCs/>
          <w:sz w:val="18"/>
          <w:szCs w:val="18"/>
        </w:rPr>
        <w:t>Responsibilities:</w:t>
      </w:r>
      <w:r>
        <w:rPr>
          <w:rFonts w:ascii="Verdana" w:hAnsi="Verdana" w:cs="Arial"/>
          <w:b/>
          <w:bCs/>
          <w:sz w:val="18"/>
          <w:szCs w:val="18"/>
        </w:rPr>
        <w:t xml:space="preserve"> </w:t>
      </w:r>
      <w:r>
        <w:rPr>
          <w:rFonts w:ascii="Verdana" w:hAnsi="Verdana"/>
          <w:color w:val="1D1B11"/>
          <w:sz w:val="18"/>
          <w:szCs w:val="18"/>
        </w:rPr>
        <w:t>Coding and UI design of web part and client interaction</w:t>
      </w:r>
    </w:p>
    <w:p w:rsidR="007F48F3" w:rsidRDefault="007F48F3" w:rsidP="007F48F3">
      <w:pPr>
        <w:tabs>
          <w:tab w:val="left" w:pos="10"/>
        </w:tabs>
        <w:spacing w:line="360" w:lineRule="auto"/>
        <w:ind w:left="-350" w:right="-730"/>
        <w:rPr>
          <w:rFonts w:ascii="Verdana" w:hAnsi="Verdana" w:cs="Calibri"/>
          <w:b/>
          <w:sz w:val="18"/>
          <w:szCs w:val="18"/>
        </w:rPr>
      </w:pPr>
      <w:r>
        <w:rPr>
          <w:rFonts w:ascii="Verdana" w:hAnsi="Verdana" w:cs="Calibri"/>
          <w:b/>
          <w:sz w:val="18"/>
          <w:szCs w:val="18"/>
        </w:rPr>
        <w:t>Project Details:</w:t>
      </w:r>
    </w:p>
    <w:p w:rsidR="007F48F3" w:rsidRPr="001D7FAA" w:rsidRDefault="007F48F3" w:rsidP="007F48F3">
      <w:pPr>
        <w:numPr>
          <w:ilvl w:val="0"/>
          <w:numId w:val="10"/>
        </w:numPr>
        <w:tabs>
          <w:tab w:val="left" w:pos="0"/>
        </w:tabs>
        <w:spacing w:line="360" w:lineRule="auto"/>
        <w:ind w:left="0" w:right="-730" w:hanging="284"/>
        <w:rPr>
          <w:rFonts w:ascii="Verdana" w:hAnsi="Verdana" w:cs="Calibri"/>
          <w:b/>
          <w:sz w:val="18"/>
          <w:szCs w:val="18"/>
        </w:rPr>
      </w:pPr>
      <w:r w:rsidRPr="00777DDE">
        <w:rPr>
          <w:rFonts w:ascii="Verdana" w:hAnsi="Verdana" w:cs="Arial"/>
          <w:sz w:val="18"/>
          <w:szCs w:val="18"/>
        </w:rPr>
        <w:t xml:space="preserve">This is a </w:t>
      </w:r>
      <w:r w:rsidR="003A673A">
        <w:rPr>
          <w:rFonts w:ascii="Verdana" w:hAnsi="Verdana" w:cs="Arial"/>
          <w:sz w:val="18"/>
          <w:szCs w:val="18"/>
        </w:rPr>
        <w:t>salon reporting website.Client provide us millennium api which is used for manage salon and we are fetching data from api</w:t>
      </w:r>
      <w:r w:rsidR="00B34AB9">
        <w:rPr>
          <w:rFonts w:ascii="Verdana" w:hAnsi="Verdana" w:cs="Arial"/>
          <w:sz w:val="18"/>
          <w:szCs w:val="18"/>
        </w:rPr>
        <w:t xml:space="preserve"> using windows service</w:t>
      </w:r>
      <w:r w:rsidR="003A673A">
        <w:rPr>
          <w:rFonts w:ascii="Verdana" w:hAnsi="Verdana" w:cs="Arial"/>
          <w:sz w:val="18"/>
          <w:szCs w:val="18"/>
        </w:rPr>
        <w:t xml:space="preserve"> and store in mysql after that we are applying formula provided by client and show report in table also export report in pdf and excel. Client can manage there users and serviceman from site.This site </w:t>
      </w:r>
      <w:r w:rsidR="00B34AB9">
        <w:rPr>
          <w:rFonts w:ascii="Verdana" w:hAnsi="Verdana" w:cs="Arial"/>
          <w:sz w:val="18"/>
          <w:szCs w:val="18"/>
        </w:rPr>
        <w:t xml:space="preserve">host </w:t>
      </w:r>
      <w:r w:rsidR="003A673A">
        <w:rPr>
          <w:rFonts w:ascii="Verdana" w:hAnsi="Verdana" w:cs="Arial"/>
          <w:sz w:val="18"/>
          <w:szCs w:val="18"/>
        </w:rPr>
        <w:t xml:space="preserve"> there seven server.</w:t>
      </w:r>
    </w:p>
    <w:p w:rsidR="00777DDE" w:rsidRDefault="0078656D" w:rsidP="00777DDE">
      <w:pPr>
        <w:spacing w:line="360" w:lineRule="auto"/>
        <w:ind w:left="-710" w:right="-730"/>
        <w:jc w:val="both"/>
        <w:rPr>
          <w:rFonts w:ascii="Verdana" w:hAnsi="Verdana" w:cs="Arial"/>
          <w:b/>
          <w:bCs/>
          <w:sz w:val="18"/>
          <w:szCs w:val="18"/>
        </w:rPr>
      </w:pPr>
      <w:r>
        <w:rPr>
          <w:rFonts w:ascii="Verdana" w:hAnsi="Verdana" w:cs="Arial"/>
          <w:b/>
          <w:sz w:val="18"/>
          <w:szCs w:val="18"/>
        </w:rPr>
        <w:t xml:space="preserve">     </w:t>
      </w:r>
      <w:r w:rsidR="00E848C1">
        <w:rPr>
          <w:rFonts w:ascii="Verdana" w:hAnsi="Verdana" w:cs="Arial"/>
          <w:b/>
          <w:sz w:val="18"/>
          <w:szCs w:val="18"/>
        </w:rPr>
        <w:t>5</w:t>
      </w:r>
      <w:r w:rsidR="00F16557">
        <w:rPr>
          <w:rFonts w:ascii="Verdana" w:hAnsi="Verdana" w:cs="Arial"/>
          <w:b/>
          <w:sz w:val="18"/>
          <w:szCs w:val="18"/>
        </w:rPr>
        <w:t>.</w:t>
      </w:r>
      <w:r>
        <w:rPr>
          <w:rFonts w:ascii="Verdana" w:hAnsi="Verdana" w:cs="Arial"/>
          <w:b/>
          <w:sz w:val="18"/>
          <w:szCs w:val="18"/>
        </w:rPr>
        <w:t xml:space="preserve"> </w:t>
      </w:r>
      <w:r w:rsidR="00777DDE">
        <w:rPr>
          <w:rFonts w:ascii="Verdana" w:hAnsi="Verdana" w:cs="Arial"/>
          <w:b/>
          <w:sz w:val="18"/>
          <w:szCs w:val="18"/>
        </w:rPr>
        <w:t xml:space="preserve">Project: </w:t>
      </w:r>
      <w:r w:rsidR="00777DDE">
        <w:rPr>
          <w:rFonts w:ascii="Verdana" w:hAnsi="Verdana" w:cs="Arial"/>
          <w:sz w:val="18"/>
          <w:szCs w:val="18"/>
        </w:rPr>
        <w:t>Home Inspection</w:t>
      </w:r>
      <w:r w:rsidR="00777DDE" w:rsidRPr="00BB69EB">
        <w:rPr>
          <w:rFonts w:ascii="Verdana" w:hAnsi="Verdana" w:cs="Arial"/>
          <w:sz w:val="18"/>
          <w:szCs w:val="18"/>
        </w:rPr>
        <w:t xml:space="preserve"> System</w:t>
      </w:r>
      <w:r w:rsidR="00777DDE">
        <w:rPr>
          <w:rFonts w:ascii="Verdana" w:hAnsi="Verdana" w:cs="Arial"/>
          <w:b/>
          <w:sz w:val="18"/>
          <w:szCs w:val="18"/>
        </w:rPr>
        <w:t xml:space="preserve"> (</w:t>
      </w:r>
      <w:hyperlink r:id="rId6" w:history="1">
        <w:r w:rsidR="00777DDE" w:rsidRPr="00BC297C">
          <w:rPr>
            <w:rStyle w:val="Hyperlink"/>
          </w:rPr>
          <w:t>www.spectormax.com</w:t>
        </w:r>
      </w:hyperlink>
      <w:r w:rsidR="00777DDE">
        <w:rPr>
          <w:rFonts w:ascii="Verdana" w:hAnsi="Verdana" w:cs="Arial"/>
          <w:b/>
          <w:sz w:val="18"/>
          <w:szCs w:val="18"/>
        </w:rPr>
        <w:t>)</w:t>
      </w:r>
    </w:p>
    <w:p w:rsidR="00777DDE" w:rsidRPr="00BB69EB" w:rsidRDefault="00777DDE" w:rsidP="00777DDE">
      <w:pPr>
        <w:spacing w:line="360" w:lineRule="auto"/>
        <w:ind w:left="-350" w:right="-730"/>
        <w:jc w:val="both"/>
        <w:rPr>
          <w:rFonts w:ascii="Verdana" w:hAnsi="Verdana"/>
          <w:color w:val="1D1B11"/>
          <w:sz w:val="18"/>
          <w:szCs w:val="18"/>
        </w:rPr>
      </w:pPr>
      <w:r>
        <w:rPr>
          <w:rFonts w:ascii="Verdana" w:hAnsi="Verdana" w:cs="Arial"/>
          <w:b/>
          <w:bCs/>
          <w:sz w:val="18"/>
          <w:szCs w:val="18"/>
        </w:rPr>
        <w:t>Technology</w:t>
      </w:r>
      <w:r>
        <w:rPr>
          <w:rFonts w:ascii="Verdana" w:hAnsi="Verdana"/>
          <w:b/>
          <w:sz w:val="18"/>
          <w:szCs w:val="18"/>
        </w:rPr>
        <w:t>:</w:t>
      </w:r>
      <w:r>
        <w:rPr>
          <w:rFonts w:ascii="Verdana" w:hAnsi="Verdana"/>
          <w:sz w:val="18"/>
          <w:szCs w:val="18"/>
        </w:rPr>
        <w:t xml:space="preserve"> HTML5, </w:t>
      </w:r>
      <w:r>
        <w:rPr>
          <w:rFonts w:ascii="Verdana" w:hAnsi="Verdana"/>
          <w:color w:val="1D1B11"/>
          <w:sz w:val="18"/>
          <w:szCs w:val="18"/>
        </w:rPr>
        <w:t>MVC 4 C#</w:t>
      </w:r>
      <w:r w:rsidRPr="00BB69EB">
        <w:rPr>
          <w:rFonts w:ascii="Verdana" w:hAnsi="Verdana"/>
          <w:color w:val="1D1B11"/>
          <w:sz w:val="18"/>
          <w:szCs w:val="18"/>
        </w:rPr>
        <w:t>,</w:t>
      </w:r>
      <w:r>
        <w:rPr>
          <w:rFonts w:ascii="Verdana" w:hAnsi="Verdana"/>
          <w:color w:val="1D1B11"/>
          <w:sz w:val="18"/>
          <w:szCs w:val="18"/>
        </w:rPr>
        <w:t xml:space="preserve"> Mysql</w:t>
      </w:r>
      <w:r w:rsidRPr="00BB69EB">
        <w:rPr>
          <w:rFonts w:ascii="Verdana" w:hAnsi="Verdana"/>
          <w:color w:val="1D1B11"/>
          <w:sz w:val="18"/>
          <w:szCs w:val="18"/>
        </w:rPr>
        <w:t>,</w:t>
      </w:r>
      <w:r>
        <w:rPr>
          <w:rFonts w:ascii="Verdana" w:hAnsi="Verdana"/>
          <w:color w:val="1D1B11"/>
          <w:sz w:val="18"/>
          <w:szCs w:val="18"/>
        </w:rPr>
        <w:t xml:space="preserve"> WCF, Core-</w:t>
      </w:r>
      <w:r w:rsidRPr="00BB69EB">
        <w:rPr>
          <w:rFonts w:ascii="Verdana" w:hAnsi="Verdana"/>
          <w:color w:val="1D1B11"/>
          <w:sz w:val="18"/>
          <w:szCs w:val="18"/>
        </w:rPr>
        <w:t>Ajax, Jquery,</w:t>
      </w:r>
      <w:r>
        <w:rPr>
          <w:rFonts w:ascii="Verdana" w:hAnsi="Verdana"/>
          <w:color w:val="1D1B11"/>
          <w:sz w:val="18"/>
          <w:szCs w:val="18"/>
        </w:rPr>
        <w:t xml:space="preserve"> </w:t>
      </w:r>
      <w:r w:rsidRPr="00BB69EB">
        <w:rPr>
          <w:rFonts w:ascii="Verdana" w:hAnsi="Verdana"/>
          <w:color w:val="1D1B11"/>
          <w:sz w:val="18"/>
          <w:szCs w:val="18"/>
        </w:rPr>
        <w:t>Css, JavaScript, Linq</w:t>
      </w:r>
      <w:r>
        <w:rPr>
          <w:rFonts w:ascii="Verdana" w:hAnsi="Verdana"/>
          <w:color w:val="1D1B11"/>
          <w:sz w:val="18"/>
          <w:szCs w:val="18"/>
        </w:rPr>
        <w:t>, Entity Framework</w:t>
      </w:r>
      <w:r w:rsidR="00D96DDC">
        <w:rPr>
          <w:rFonts w:ascii="Verdana" w:hAnsi="Verdana"/>
          <w:color w:val="1D1B11"/>
          <w:sz w:val="18"/>
          <w:szCs w:val="18"/>
        </w:rPr>
        <w:t>, Bootstrap responsive design</w:t>
      </w:r>
    </w:p>
    <w:p w:rsidR="00777DDE" w:rsidRPr="000546A6" w:rsidRDefault="00777DDE" w:rsidP="00777DDE">
      <w:pPr>
        <w:spacing w:line="360" w:lineRule="auto"/>
        <w:ind w:left="-350" w:right="-730"/>
        <w:jc w:val="both"/>
        <w:rPr>
          <w:color w:val="1D1B11"/>
        </w:rPr>
      </w:pPr>
      <w:r>
        <w:rPr>
          <w:rFonts w:ascii="Verdana" w:hAnsi="Verdana"/>
          <w:b/>
          <w:bCs/>
          <w:sz w:val="18"/>
          <w:szCs w:val="18"/>
        </w:rPr>
        <w:t>Responsibilities:</w:t>
      </w:r>
      <w:r>
        <w:rPr>
          <w:rFonts w:ascii="Verdana" w:hAnsi="Verdana" w:cs="Arial"/>
          <w:b/>
          <w:bCs/>
          <w:sz w:val="18"/>
          <w:szCs w:val="18"/>
        </w:rPr>
        <w:t xml:space="preserve"> </w:t>
      </w:r>
      <w:r w:rsidR="00322DC1">
        <w:rPr>
          <w:rFonts w:ascii="Verdana" w:hAnsi="Verdana"/>
          <w:color w:val="1D1B11"/>
          <w:sz w:val="18"/>
          <w:szCs w:val="18"/>
        </w:rPr>
        <w:t>Coding and UI design of web part and client interaction</w:t>
      </w:r>
    </w:p>
    <w:p w:rsidR="001D7FAA" w:rsidRDefault="00777DDE" w:rsidP="001D7FAA">
      <w:pPr>
        <w:tabs>
          <w:tab w:val="left" w:pos="10"/>
        </w:tabs>
        <w:spacing w:line="360" w:lineRule="auto"/>
        <w:ind w:left="-350" w:right="-730"/>
        <w:rPr>
          <w:rFonts w:ascii="Verdana" w:hAnsi="Verdana" w:cs="Calibri"/>
          <w:b/>
          <w:sz w:val="18"/>
          <w:szCs w:val="18"/>
        </w:rPr>
      </w:pPr>
      <w:r>
        <w:rPr>
          <w:rFonts w:ascii="Verdana" w:hAnsi="Verdana" w:cs="Calibri"/>
          <w:b/>
          <w:sz w:val="18"/>
          <w:szCs w:val="18"/>
        </w:rPr>
        <w:t>Project Details:</w:t>
      </w:r>
    </w:p>
    <w:p w:rsidR="00777DDE" w:rsidRPr="0096493B" w:rsidRDefault="00777DDE" w:rsidP="000C4A8A">
      <w:pPr>
        <w:numPr>
          <w:ilvl w:val="0"/>
          <w:numId w:val="10"/>
        </w:numPr>
        <w:tabs>
          <w:tab w:val="left" w:pos="0"/>
        </w:tabs>
        <w:spacing w:line="360" w:lineRule="auto"/>
        <w:ind w:left="0" w:right="-730" w:hanging="284"/>
        <w:rPr>
          <w:rFonts w:ascii="Verdana" w:hAnsi="Verdana" w:cs="Calibri"/>
          <w:b/>
          <w:sz w:val="18"/>
          <w:szCs w:val="18"/>
        </w:rPr>
      </w:pPr>
      <w:r w:rsidRPr="00777DDE">
        <w:rPr>
          <w:rFonts w:ascii="Verdana" w:hAnsi="Verdana" w:cs="Arial"/>
          <w:sz w:val="18"/>
          <w:szCs w:val="18"/>
        </w:rPr>
        <w:t xml:space="preserve">This is a Home inspection </w:t>
      </w:r>
      <w:r w:rsidR="00AF7969" w:rsidRPr="00777DDE">
        <w:rPr>
          <w:rFonts w:ascii="Verdana" w:hAnsi="Verdana" w:cs="Arial"/>
          <w:sz w:val="18"/>
          <w:szCs w:val="18"/>
        </w:rPr>
        <w:t>website. In</w:t>
      </w:r>
      <w:r w:rsidRPr="00777DDE">
        <w:rPr>
          <w:rFonts w:ascii="Verdana" w:hAnsi="Verdana" w:cs="Arial"/>
          <w:sz w:val="18"/>
          <w:szCs w:val="18"/>
        </w:rPr>
        <w:t xml:space="preserve"> this system Home owner create a request for home inspection and this request will be sent to home inspector. Home inspector inspect home, take images from ipad and upload data from his ipad using WCF services.</w:t>
      </w:r>
    </w:p>
    <w:p w:rsidR="0096493B" w:rsidRDefault="0096493B" w:rsidP="0096493B">
      <w:pPr>
        <w:spacing w:line="360" w:lineRule="auto"/>
        <w:ind w:left="-710" w:right="-730"/>
        <w:jc w:val="both"/>
        <w:rPr>
          <w:rFonts w:ascii="Verdana" w:hAnsi="Verdana" w:cs="Arial"/>
          <w:b/>
          <w:bCs/>
          <w:sz w:val="18"/>
          <w:szCs w:val="18"/>
        </w:rPr>
      </w:pPr>
      <w:r>
        <w:rPr>
          <w:rFonts w:ascii="Verdana" w:hAnsi="Verdana" w:cs="Arial"/>
          <w:b/>
          <w:sz w:val="18"/>
          <w:szCs w:val="18"/>
        </w:rPr>
        <w:t xml:space="preserve">     </w:t>
      </w:r>
      <w:r w:rsidR="00E848C1">
        <w:rPr>
          <w:rFonts w:ascii="Verdana" w:hAnsi="Verdana" w:cs="Arial"/>
          <w:b/>
          <w:sz w:val="18"/>
          <w:szCs w:val="18"/>
        </w:rPr>
        <w:t>6</w:t>
      </w:r>
      <w:r w:rsidR="00F16557">
        <w:rPr>
          <w:rFonts w:ascii="Verdana" w:hAnsi="Verdana" w:cs="Arial"/>
          <w:b/>
          <w:sz w:val="18"/>
          <w:szCs w:val="18"/>
        </w:rPr>
        <w:t>.</w:t>
      </w:r>
      <w:r>
        <w:rPr>
          <w:rFonts w:ascii="Verdana" w:hAnsi="Verdana" w:cs="Arial"/>
          <w:b/>
          <w:sz w:val="18"/>
          <w:szCs w:val="18"/>
        </w:rPr>
        <w:t xml:space="preserve"> Project: </w:t>
      </w:r>
      <w:r w:rsidR="00B87AE1">
        <w:rPr>
          <w:rFonts w:ascii="Verdana" w:hAnsi="Verdana" w:cs="Arial"/>
          <w:sz w:val="18"/>
          <w:szCs w:val="18"/>
        </w:rPr>
        <w:t>Expandly</w:t>
      </w:r>
      <w:r>
        <w:rPr>
          <w:rFonts w:ascii="Verdana" w:hAnsi="Verdana" w:cs="Arial"/>
          <w:b/>
          <w:sz w:val="18"/>
          <w:szCs w:val="18"/>
        </w:rPr>
        <w:t xml:space="preserve"> (</w:t>
      </w:r>
      <w:hyperlink r:id="rId7" w:history="1">
        <w:r w:rsidR="00B87AE1">
          <w:rPr>
            <w:rStyle w:val="Hyperlink"/>
          </w:rPr>
          <w:t>secure</w:t>
        </w:r>
        <w:r w:rsidRPr="00BC297C">
          <w:rPr>
            <w:rStyle w:val="Hyperlink"/>
          </w:rPr>
          <w:t>.</w:t>
        </w:r>
        <w:r w:rsidR="00B87AE1">
          <w:rPr>
            <w:rStyle w:val="Hyperlink"/>
          </w:rPr>
          <w:t>expandly</w:t>
        </w:r>
        <w:r w:rsidRPr="00BC297C">
          <w:rPr>
            <w:rStyle w:val="Hyperlink"/>
          </w:rPr>
          <w:t>.com</w:t>
        </w:r>
      </w:hyperlink>
      <w:r>
        <w:rPr>
          <w:rFonts w:ascii="Verdana" w:hAnsi="Verdana" w:cs="Arial"/>
          <w:b/>
          <w:sz w:val="18"/>
          <w:szCs w:val="18"/>
        </w:rPr>
        <w:t>)</w:t>
      </w:r>
    </w:p>
    <w:p w:rsidR="0096493B" w:rsidRPr="00BB69EB" w:rsidRDefault="0096493B" w:rsidP="0096493B">
      <w:pPr>
        <w:spacing w:line="360" w:lineRule="auto"/>
        <w:ind w:left="-350" w:right="-730"/>
        <w:jc w:val="both"/>
        <w:rPr>
          <w:rFonts w:ascii="Verdana" w:hAnsi="Verdana"/>
          <w:color w:val="1D1B11"/>
          <w:sz w:val="18"/>
          <w:szCs w:val="18"/>
        </w:rPr>
      </w:pPr>
      <w:r>
        <w:rPr>
          <w:rFonts w:ascii="Verdana" w:hAnsi="Verdana" w:cs="Arial"/>
          <w:b/>
          <w:bCs/>
          <w:sz w:val="18"/>
          <w:szCs w:val="18"/>
        </w:rPr>
        <w:t>Technology</w:t>
      </w:r>
      <w:r>
        <w:rPr>
          <w:rFonts w:ascii="Verdana" w:hAnsi="Verdana"/>
          <w:b/>
          <w:sz w:val="18"/>
          <w:szCs w:val="18"/>
        </w:rPr>
        <w:t>:</w:t>
      </w:r>
      <w:r>
        <w:rPr>
          <w:rFonts w:ascii="Verdana" w:hAnsi="Verdana"/>
          <w:sz w:val="18"/>
          <w:szCs w:val="18"/>
        </w:rPr>
        <w:t xml:space="preserve"> HTML5, </w:t>
      </w:r>
      <w:r>
        <w:rPr>
          <w:rFonts w:ascii="Verdana" w:hAnsi="Verdana"/>
          <w:color w:val="1D1B11"/>
          <w:sz w:val="18"/>
          <w:szCs w:val="18"/>
        </w:rPr>
        <w:t>C#</w:t>
      </w:r>
      <w:r w:rsidR="00BC3726">
        <w:rPr>
          <w:rFonts w:ascii="Verdana" w:hAnsi="Verdana"/>
          <w:color w:val="1D1B11"/>
          <w:sz w:val="18"/>
          <w:szCs w:val="18"/>
        </w:rPr>
        <w:t>,Web API</w:t>
      </w:r>
      <w:r w:rsidRPr="00BB69EB">
        <w:rPr>
          <w:rFonts w:ascii="Verdana" w:hAnsi="Verdana"/>
          <w:color w:val="1D1B11"/>
          <w:sz w:val="18"/>
          <w:szCs w:val="18"/>
        </w:rPr>
        <w:t>,</w:t>
      </w:r>
      <w:r>
        <w:rPr>
          <w:rFonts w:ascii="Verdana" w:hAnsi="Verdana"/>
          <w:color w:val="1D1B11"/>
          <w:sz w:val="18"/>
          <w:szCs w:val="18"/>
        </w:rPr>
        <w:t xml:space="preserve"> </w:t>
      </w:r>
      <w:r w:rsidR="00BC3726">
        <w:rPr>
          <w:rFonts w:ascii="Verdana" w:hAnsi="Verdana"/>
          <w:color w:val="1D1B11"/>
          <w:sz w:val="18"/>
          <w:szCs w:val="18"/>
        </w:rPr>
        <w:t>Sql</w:t>
      </w:r>
      <w:r w:rsidRPr="00BB69EB">
        <w:rPr>
          <w:rFonts w:ascii="Verdana" w:hAnsi="Verdana"/>
          <w:color w:val="1D1B11"/>
          <w:sz w:val="18"/>
          <w:szCs w:val="18"/>
        </w:rPr>
        <w:t>,</w:t>
      </w:r>
      <w:r w:rsidR="00BC3726">
        <w:rPr>
          <w:rFonts w:ascii="Verdana" w:hAnsi="Verdana"/>
          <w:color w:val="1D1B11"/>
          <w:sz w:val="18"/>
          <w:szCs w:val="18"/>
        </w:rPr>
        <w:t xml:space="preserve"> Angularjs,css</w:t>
      </w:r>
      <w:r>
        <w:rPr>
          <w:rFonts w:ascii="Verdana" w:hAnsi="Verdana"/>
          <w:color w:val="1D1B11"/>
          <w:sz w:val="18"/>
          <w:szCs w:val="18"/>
        </w:rPr>
        <w:t>, Entity Framework, Bootstrap responsive design</w:t>
      </w:r>
    </w:p>
    <w:p w:rsidR="0096493B" w:rsidRPr="000546A6" w:rsidRDefault="0096493B" w:rsidP="0096493B">
      <w:pPr>
        <w:spacing w:line="360" w:lineRule="auto"/>
        <w:ind w:left="-350" w:right="-730"/>
        <w:jc w:val="both"/>
        <w:rPr>
          <w:color w:val="1D1B11"/>
        </w:rPr>
      </w:pPr>
      <w:r>
        <w:rPr>
          <w:rFonts w:ascii="Verdana" w:hAnsi="Verdana"/>
          <w:b/>
          <w:bCs/>
          <w:sz w:val="18"/>
          <w:szCs w:val="18"/>
        </w:rPr>
        <w:t>Responsibilities:</w:t>
      </w:r>
      <w:r>
        <w:rPr>
          <w:rFonts w:ascii="Verdana" w:hAnsi="Verdana" w:cs="Arial"/>
          <w:b/>
          <w:bCs/>
          <w:sz w:val="18"/>
          <w:szCs w:val="18"/>
        </w:rPr>
        <w:t xml:space="preserve"> </w:t>
      </w:r>
      <w:r>
        <w:rPr>
          <w:rFonts w:ascii="Verdana" w:hAnsi="Verdana"/>
          <w:color w:val="1D1B11"/>
          <w:sz w:val="18"/>
          <w:szCs w:val="18"/>
        </w:rPr>
        <w:t>Coding and UI design of web part and client interaction</w:t>
      </w:r>
    </w:p>
    <w:p w:rsidR="0096493B" w:rsidRDefault="0096493B" w:rsidP="0096493B">
      <w:pPr>
        <w:tabs>
          <w:tab w:val="left" w:pos="10"/>
        </w:tabs>
        <w:spacing w:line="360" w:lineRule="auto"/>
        <w:ind w:left="-350" w:right="-730"/>
        <w:rPr>
          <w:rFonts w:ascii="Verdana" w:hAnsi="Verdana" w:cs="Calibri"/>
          <w:b/>
          <w:sz w:val="18"/>
          <w:szCs w:val="18"/>
        </w:rPr>
      </w:pPr>
      <w:r>
        <w:rPr>
          <w:rFonts w:ascii="Verdana" w:hAnsi="Verdana" w:cs="Calibri"/>
          <w:b/>
          <w:sz w:val="18"/>
          <w:szCs w:val="18"/>
        </w:rPr>
        <w:t>Project Details:</w:t>
      </w:r>
    </w:p>
    <w:p w:rsidR="0096493B" w:rsidRPr="00BC3726" w:rsidRDefault="0096493B" w:rsidP="0096493B">
      <w:pPr>
        <w:numPr>
          <w:ilvl w:val="0"/>
          <w:numId w:val="10"/>
        </w:numPr>
        <w:tabs>
          <w:tab w:val="left" w:pos="0"/>
        </w:tabs>
        <w:spacing w:line="360" w:lineRule="auto"/>
        <w:ind w:left="0" w:right="-730" w:hanging="284"/>
        <w:rPr>
          <w:rFonts w:ascii="Verdana" w:hAnsi="Verdana" w:cs="Calibri"/>
          <w:b/>
          <w:sz w:val="18"/>
          <w:szCs w:val="18"/>
        </w:rPr>
      </w:pPr>
      <w:r w:rsidRPr="00777DDE">
        <w:rPr>
          <w:rFonts w:ascii="Verdana" w:hAnsi="Verdana" w:cs="Arial"/>
          <w:sz w:val="18"/>
          <w:szCs w:val="18"/>
        </w:rPr>
        <w:t xml:space="preserve">This is a </w:t>
      </w:r>
      <w:r w:rsidR="00BC3726">
        <w:rPr>
          <w:rFonts w:ascii="Verdana" w:hAnsi="Verdana" w:cs="Arial"/>
          <w:sz w:val="18"/>
          <w:szCs w:val="18"/>
        </w:rPr>
        <w:t>order management system.User can manage their inventory and order from multipal salechannels eg.ebay etc.Integrate ebay api service for push data on ebay server and pull order.</w:t>
      </w:r>
    </w:p>
    <w:p w:rsidR="0059137C" w:rsidRDefault="00BC3726" w:rsidP="00BC3726">
      <w:pPr>
        <w:tabs>
          <w:tab w:val="left" w:pos="0"/>
        </w:tabs>
        <w:spacing w:line="360" w:lineRule="auto"/>
        <w:ind w:right="-730"/>
        <w:rPr>
          <w:rFonts w:ascii="Verdana" w:hAnsi="Verdana" w:cs="Arial"/>
          <w:sz w:val="18"/>
          <w:szCs w:val="18"/>
        </w:rPr>
      </w:pPr>
      <w:r>
        <w:rPr>
          <w:rFonts w:ascii="Verdana" w:hAnsi="Verdana" w:cs="Arial"/>
          <w:sz w:val="18"/>
          <w:szCs w:val="18"/>
        </w:rPr>
        <w:t>User can manage there warehouse,sub users.</w:t>
      </w:r>
    </w:p>
    <w:p w:rsidR="00335F39" w:rsidRDefault="00E848C1" w:rsidP="00335F39">
      <w:pPr>
        <w:spacing w:line="360" w:lineRule="auto"/>
        <w:ind w:left="-710" w:right="-730"/>
        <w:jc w:val="both"/>
        <w:rPr>
          <w:rFonts w:ascii="Verdana" w:hAnsi="Verdana" w:cs="Arial"/>
          <w:b/>
          <w:bCs/>
          <w:sz w:val="18"/>
          <w:szCs w:val="18"/>
        </w:rPr>
      </w:pPr>
      <w:r>
        <w:rPr>
          <w:rFonts w:ascii="Verdana" w:hAnsi="Verdana" w:cs="Arial"/>
          <w:b/>
          <w:sz w:val="18"/>
          <w:szCs w:val="18"/>
        </w:rPr>
        <w:t xml:space="preserve">     7</w:t>
      </w:r>
      <w:r w:rsidR="00335F39">
        <w:rPr>
          <w:rFonts w:ascii="Verdana" w:hAnsi="Verdana" w:cs="Arial"/>
          <w:b/>
          <w:sz w:val="18"/>
          <w:szCs w:val="18"/>
        </w:rPr>
        <w:t xml:space="preserve">. Project: </w:t>
      </w:r>
      <w:r w:rsidR="004C48B5">
        <w:rPr>
          <w:rFonts w:ascii="Verdana" w:hAnsi="Verdana" w:cs="Arial"/>
          <w:sz w:val="18"/>
          <w:szCs w:val="18"/>
        </w:rPr>
        <w:t>MyVisionExpress</w:t>
      </w:r>
      <w:r w:rsidR="00335F39">
        <w:rPr>
          <w:rFonts w:ascii="Verdana" w:hAnsi="Verdana" w:cs="Arial"/>
          <w:b/>
          <w:sz w:val="18"/>
          <w:szCs w:val="18"/>
        </w:rPr>
        <w:t xml:space="preserve"> (</w:t>
      </w:r>
      <w:r w:rsidR="004C48B5" w:rsidRPr="004C48B5">
        <w:rPr>
          <w:rStyle w:val="Hyperlink"/>
        </w:rPr>
        <w:t>http://myvisionexpressonline.com/Account/LogOn?ReturnUrl=%2f</w:t>
      </w:r>
      <w:r w:rsidR="00335F39" w:rsidRPr="004C48B5">
        <w:rPr>
          <w:rStyle w:val="Hyperlink"/>
        </w:rPr>
        <w:t>)</w:t>
      </w:r>
    </w:p>
    <w:p w:rsidR="00335F39" w:rsidRPr="00BB69EB" w:rsidRDefault="00335F39" w:rsidP="00335F39">
      <w:pPr>
        <w:spacing w:line="360" w:lineRule="auto"/>
        <w:ind w:left="-350" w:right="-730"/>
        <w:jc w:val="both"/>
        <w:rPr>
          <w:rFonts w:ascii="Verdana" w:hAnsi="Verdana"/>
          <w:color w:val="1D1B11"/>
          <w:sz w:val="18"/>
          <w:szCs w:val="18"/>
        </w:rPr>
      </w:pPr>
      <w:r>
        <w:rPr>
          <w:rFonts w:ascii="Verdana" w:hAnsi="Verdana" w:cs="Arial"/>
          <w:b/>
          <w:bCs/>
          <w:sz w:val="18"/>
          <w:szCs w:val="18"/>
        </w:rPr>
        <w:t>Technology</w:t>
      </w:r>
      <w:r>
        <w:rPr>
          <w:rFonts w:ascii="Verdana" w:hAnsi="Verdana"/>
          <w:b/>
          <w:sz w:val="18"/>
          <w:szCs w:val="18"/>
        </w:rPr>
        <w:t>:</w:t>
      </w:r>
      <w:r>
        <w:rPr>
          <w:rFonts w:ascii="Verdana" w:hAnsi="Verdana"/>
          <w:sz w:val="18"/>
          <w:szCs w:val="18"/>
        </w:rPr>
        <w:t xml:space="preserve"> HTML5, </w:t>
      </w:r>
      <w:r>
        <w:rPr>
          <w:rFonts w:ascii="Verdana" w:hAnsi="Verdana"/>
          <w:color w:val="1D1B11"/>
          <w:sz w:val="18"/>
          <w:szCs w:val="18"/>
        </w:rPr>
        <w:t>C#,</w:t>
      </w:r>
      <w:r w:rsidR="004C48B5">
        <w:rPr>
          <w:rFonts w:ascii="Verdana" w:hAnsi="Verdana"/>
          <w:color w:val="1D1B11"/>
          <w:sz w:val="18"/>
          <w:szCs w:val="18"/>
        </w:rPr>
        <w:t>CSLA,MVC</w:t>
      </w:r>
      <w:r w:rsidRPr="00BB69EB">
        <w:rPr>
          <w:rFonts w:ascii="Verdana" w:hAnsi="Verdana"/>
          <w:color w:val="1D1B11"/>
          <w:sz w:val="18"/>
          <w:szCs w:val="18"/>
        </w:rPr>
        <w:t>,</w:t>
      </w:r>
      <w:r>
        <w:rPr>
          <w:rFonts w:ascii="Verdana" w:hAnsi="Verdana"/>
          <w:color w:val="1D1B11"/>
          <w:sz w:val="18"/>
          <w:szCs w:val="18"/>
        </w:rPr>
        <w:t xml:space="preserve"> Sql</w:t>
      </w:r>
      <w:r w:rsidRPr="00BB69EB">
        <w:rPr>
          <w:rFonts w:ascii="Verdana" w:hAnsi="Verdana"/>
          <w:color w:val="1D1B11"/>
          <w:sz w:val="18"/>
          <w:szCs w:val="18"/>
        </w:rPr>
        <w:t>,</w:t>
      </w:r>
      <w:r>
        <w:rPr>
          <w:rFonts w:ascii="Verdana" w:hAnsi="Verdana"/>
          <w:color w:val="1D1B11"/>
          <w:sz w:val="18"/>
          <w:szCs w:val="18"/>
        </w:rPr>
        <w:t xml:space="preserve"> Angularjs,css, Entity Framework, Bootstrap responsive design</w:t>
      </w:r>
    </w:p>
    <w:p w:rsidR="00335F39" w:rsidRPr="000546A6" w:rsidRDefault="00335F39" w:rsidP="00335F39">
      <w:pPr>
        <w:spacing w:line="360" w:lineRule="auto"/>
        <w:ind w:left="-350" w:right="-730"/>
        <w:jc w:val="both"/>
        <w:rPr>
          <w:color w:val="1D1B11"/>
        </w:rPr>
      </w:pPr>
      <w:r>
        <w:rPr>
          <w:rFonts w:ascii="Verdana" w:hAnsi="Verdana"/>
          <w:b/>
          <w:bCs/>
          <w:sz w:val="18"/>
          <w:szCs w:val="18"/>
        </w:rPr>
        <w:t>Responsibilities:</w:t>
      </w:r>
      <w:r>
        <w:rPr>
          <w:rFonts w:ascii="Verdana" w:hAnsi="Verdana" w:cs="Arial"/>
          <w:b/>
          <w:bCs/>
          <w:sz w:val="18"/>
          <w:szCs w:val="18"/>
        </w:rPr>
        <w:t xml:space="preserve"> </w:t>
      </w:r>
      <w:r>
        <w:rPr>
          <w:rFonts w:ascii="Verdana" w:hAnsi="Verdana"/>
          <w:color w:val="1D1B11"/>
          <w:sz w:val="18"/>
          <w:szCs w:val="18"/>
        </w:rPr>
        <w:t>Coding and UI design of web part and client interaction</w:t>
      </w:r>
    </w:p>
    <w:p w:rsidR="00335F39" w:rsidRDefault="00335F39" w:rsidP="00335F39">
      <w:pPr>
        <w:tabs>
          <w:tab w:val="left" w:pos="10"/>
        </w:tabs>
        <w:spacing w:line="360" w:lineRule="auto"/>
        <w:ind w:left="-350" w:right="-730"/>
        <w:rPr>
          <w:rFonts w:ascii="Verdana" w:hAnsi="Verdana" w:cs="Calibri"/>
          <w:b/>
          <w:sz w:val="18"/>
          <w:szCs w:val="18"/>
        </w:rPr>
      </w:pPr>
      <w:r>
        <w:rPr>
          <w:rFonts w:ascii="Verdana" w:hAnsi="Verdana" w:cs="Calibri"/>
          <w:b/>
          <w:sz w:val="18"/>
          <w:szCs w:val="18"/>
        </w:rPr>
        <w:t>Project Details:</w:t>
      </w:r>
    </w:p>
    <w:p w:rsidR="00F42F7A" w:rsidRDefault="00335F39" w:rsidP="00F42F7A">
      <w:pPr>
        <w:numPr>
          <w:ilvl w:val="0"/>
          <w:numId w:val="10"/>
        </w:numPr>
        <w:tabs>
          <w:tab w:val="left" w:pos="0"/>
        </w:tabs>
        <w:spacing w:line="360" w:lineRule="auto"/>
        <w:ind w:left="0" w:right="-730" w:hanging="284"/>
        <w:rPr>
          <w:rFonts w:ascii="Verdana" w:hAnsi="Verdana" w:cs="Arial"/>
          <w:sz w:val="18"/>
          <w:szCs w:val="18"/>
        </w:rPr>
      </w:pPr>
      <w:r w:rsidRPr="00777DDE">
        <w:rPr>
          <w:rFonts w:ascii="Verdana" w:hAnsi="Verdana" w:cs="Arial"/>
          <w:sz w:val="18"/>
          <w:szCs w:val="18"/>
        </w:rPr>
        <w:t xml:space="preserve">This is a </w:t>
      </w:r>
      <w:r w:rsidR="004C48B5">
        <w:rPr>
          <w:rFonts w:ascii="Verdana" w:hAnsi="Verdana" w:cs="Arial"/>
          <w:sz w:val="18"/>
          <w:szCs w:val="18"/>
        </w:rPr>
        <w:t>health care</w:t>
      </w:r>
      <w:r w:rsidR="00CA50A6">
        <w:rPr>
          <w:rFonts w:ascii="Verdana" w:hAnsi="Verdana" w:cs="Arial"/>
          <w:sz w:val="18"/>
          <w:szCs w:val="18"/>
        </w:rPr>
        <w:t xml:space="preserve"> SAAS based application</w:t>
      </w:r>
      <w:r w:rsidR="004C48B5">
        <w:rPr>
          <w:rFonts w:ascii="Verdana" w:hAnsi="Verdana" w:cs="Arial"/>
          <w:sz w:val="18"/>
          <w:szCs w:val="18"/>
        </w:rPr>
        <w:t xml:space="preserve"> there user can manage their users and patient</w:t>
      </w:r>
      <w:r>
        <w:rPr>
          <w:rFonts w:ascii="Verdana" w:hAnsi="Verdana" w:cs="Arial"/>
          <w:sz w:val="18"/>
          <w:szCs w:val="18"/>
        </w:rPr>
        <w:t>.</w:t>
      </w:r>
      <w:r w:rsidR="004C48B5">
        <w:rPr>
          <w:rFonts w:ascii="Verdana" w:hAnsi="Verdana" w:cs="Arial"/>
          <w:sz w:val="18"/>
          <w:szCs w:val="18"/>
        </w:rPr>
        <w:t>Patient can manage their report history.</w:t>
      </w:r>
    </w:p>
    <w:p w:rsidR="00F42F7A" w:rsidRDefault="00E848C1" w:rsidP="00F42F7A">
      <w:pPr>
        <w:spacing w:line="360" w:lineRule="auto"/>
        <w:ind w:left="-710" w:right="-730"/>
        <w:jc w:val="both"/>
        <w:rPr>
          <w:rFonts w:ascii="Verdana" w:hAnsi="Verdana" w:cs="Arial"/>
          <w:b/>
          <w:bCs/>
          <w:sz w:val="18"/>
          <w:szCs w:val="18"/>
        </w:rPr>
      </w:pPr>
      <w:r>
        <w:rPr>
          <w:rFonts w:ascii="Verdana" w:hAnsi="Verdana" w:cs="Arial"/>
          <w:b/>
          <w:sz w:val="18"/>
          <w:szCs w:val="18"/>
        </w:rPr>
        <w:t xml:space="preserve">     8</w:t>
      </w:r>
      <w:r w:rsidR="00F42F7A">
        <w:rPr>
          <w:rFonts w:ascii="Verdana" w:hAnsi="Verdana" w:cs="Arial"/>
          <w:b/>
          <w:sz w:val="18"/>
          <w:szCs w:val="18"/>
        </w:rPr>
        <w:t xml:space="preserve">. Project: </w:t>
      </w:r>
      <w:r w:rsidR="00F42F7A">
        <w:rPr>
          <w:rFonts w:ascii="Verdana" w:hAnsi="Verdana" w:cs="Arial"/>
          <w:sz w:val="18"/>
          <w:szCs w:val="18"/>
        </w:rPr>
        <w:t>EPS</w:t>
      </w:r>
      <w:r w:rsidR="00F42F7A">
        <w:rPr>
          <w:rFonts w:ascii="Verdana" w:hAnsi="Verdana" w:cs="Arial"/>
          <w:b/>
          <w:sz w:val="18"/>
          <w:szCs w:val="18"/>
        </w:rPr>
        <w:t xml:space="preserve"> </w:t>
      </w:r>
    </w:p>
    <w:p w:rsidR="00F42F7A" w:rsidRPr="00BB69EB" w:rsidRDefault="00F42F7A" w:rsidP="00F42F7A">
      <w:pPr>
        <w:spacing w:line="360" w:lineRule="auto"/>
        <w:ind w:left="-350" w:right="-730"/>
        <w:jc w:val="both"/>
        <w:rPr>
          <w:rFonts w:ascii="Verdana" w:hAnsi="Verdana"/>
          <w:color w:val="1D1B11"/>
          <w:sz w:val="18"/>
          <w:szCs w:val="18"/>
        </w:rPr>
      </w:pPr>
      <w:r>
        <w:rPr>
          <w:rFonts w:ascii="Verdana" w:hAnsi="Verdana" w:cs="Arial"/>
          <w:b/>
          <w:bCs/>
          <w:sz w:val="18"/>
          <w:szCs w:val="18"/>
        </w:rPr>
        <w:t>Technology</w:t>
      </w:r>
      <w:r>
        <w:rPr>
          <w:rFonts w:ascii="Verdana" w:hAnsi="Verdana"/>
          <w:b/>
          <w:sz w:val="18"/>
          <w:szCs w:val="18"/>
        </w:rPr>
        <w:t>:</w:t>
      </w:r>
      <w:r>
        <w:rPr>
          <w:rFonts w:ascii="Verdana" w:hAnsi="Verdana"/>
          <w:sz w:val="18"/>
          <w:szCs w:val="18"/>
        </w:rPr>
        <w:t xml:space="preserve"> HTML5, </w:t>
      </w:r>
      <w:r>
        <w:rPr>
          <w:rFonts w:ascii="Verdana" w:hAnsi="Verdana"/>
          <w:color w:val="1D1B11"/>
          <w:sz w:val="18"/>
          <w:szCs w:val="18"/>
        </w:rPr>
        <w:t>C#,,MVC</w:t>
      </w:r>
      <w:r w:rsidRPr="00BB69EB">
        <w:rPr>
          <w:rFonts w:ascii="Verdana" w:hAnsi="Verdana"/>
          <w:color w:val="1D1B11"/>
          <w:sz w:val="18"/>
          <w:szCs w:val="18"/>
        </w:rPr>
        <w:t>,</w:t>
      </w:r>
      <w:r>
        <w:rPr>
          <w:rFonts w:ascii="Verdana" w:hAnsi="Verdana"/>
          <w:color w:val="1D1B11"/>
          <w:sz w:val="18"/>
          <w:szCs w:val="18"/>
        </w:rPr>
        <w:t xml:space="preserve"> Sql</w:t>
      </w:r>
      <w:r w:rsidRPr="00BB69EB">
        <w:rPr>
          <w:rFonts w:ascii="Verdana" w:hAnsi="Verdana"/>
          <w:color w:val="1D1B11"/>
          <w:sz w:val="18"/>
          <w:szCs w:val="18"/>
        </w:rPr>
        <w:t>,</w:t>
      </w:r>
      <w:r>
        <w:rPr>
          <w:rFonts w:ascii="Verdana" w:hAnsi="Verdana"/>
          <w:color w:val="1D1B11"/>
          <w:sz w:val="18"/>
          <w:szCs w:val="18"/>
        </w:rPr>
        <w:t xml:space="preserve"> Angularjs,css, Entity Framework, Bootstrap responsive design,Web Api</w:t>
      </w:r>
    </w:p>
    <w:p w:rsidR="00F42F7A" w:rsidRPr="000546A6" w:rsidRDefault="00F42F7A" w:rsidP="00F42F7A">
      <w:pPr>
        <w:spacing w:line="360" w:lineRule="auto"/>
        <w:ind w:left="-350" w:right="-730"/>
        <w:jc w:val="both"/>
        <w:rPr>
          <w:color w:val="1D1B11"/>
        </w:rPr>
      </w:pPr>
      <w:r>
        <w:rPr>
          <w:rFonts w:ascii="Verdana" w:hAnsi="Verdana"/>
          <w:b/>
          <w:bCs/>
          <w:sz w:val="18"/>
          <w:szCs w:val="18"/>
        </w:rPr>
        <w:t>Responsibilities:</w:t>
      </w:r>
      <w:r>
        <w:rPr>
          <w:rFonts w:ascii="Verdana" w:hAnsi="Verdana" w:cs="Arial"/>
          <w:b/>
          <w:bCs/>
          <w:sz w:val="18"/>
          <w:szCs w:val="18"/>
        </w:rPr>
        <w:t xml:space="preserve"> </w:t>
      </w:r>
      <w:r>
        <w:rPr>
          <w:rFonts w:ascii="Verdana" w:hAnsi="Verdana"/>
          <w:color w:val="1D1B11"/>
          <w:sz w:val="18"/>
          <w:szCs w:val="18"/>
        </w:rPr>
        <w:t>Coding and UI design of web part and client interaction</w:t>
      </w:r>
    </w:p>
    <w:p w:rsidR="00F42F7A" w:rsidRDefault="00F42F7A" w:rsidP="00F42F7A">
      <w:pPr>
        <w:tabs>
          <w:tab w:val="left" w:pos="10"/>
        </w:tabs>
        <w:spacing w:line="360" w:lineRule="auto"/>
        <w:ind w:left="-350" w:right="-730"/>
        <w:rPr>
          <w:rFonts w:ascii="Verdana" w:hAnsi="Verdana" w:cs="Calibri"/>
          <w:b/>
          <w:sz w:val="18"/>
          <w:szCs w:val="18"/>
        </w:rPr>
      </w:pPr>
      <w:r>
        <w:rPr>
          <w:rFonts w:ascii="Verdana" w:hAnsi="Verdana" w:cs="Calibri"/>
          <w:b/>
          <w:sz w:val="18"/>
          <w:szCs w:val="18"/>
        </w:rPr>
        <w:t>Project Details:</w:t>
      </w:r>
    </w:p>
    <w:p w:rsidR="00F42F7A" w:rsidRDefault="00F42F7A" w:rsidP="00F42F7A">
      <w:pPr>
        <w:numPr>
          <w:ilvl w:val="0"/>
          <w:numId w:val="10"/>
        </w:numPr>
        <w:tabs>
          <w:tab w:val="left" w:pos="0"/>
        </w:tabs>
        <w:spacing w:line="360" w:lineRule="auto"/>
        <w:ind w:left="0" w:right="-730" w:hanging="284"/>
        <w:rPr>
          <w:rFonts w:ascii="Verdana" w:hAnsi="Verdana" w:cs="Arial"/>
          <w:sz w:val="18"/>
          <w:szCs w:val="18"/>
        </w:rPr>
      </w:pPr>
      <w:r w:rsidRPr="00F42F7A">
        <w:rPr>
          <w:rFonts w:ascii="Verdana" w:hAnsi="Verdana" w:cs="Arial"/>
          <w:sz w:val="18"/>
          <w:szCs w:val="18"/>
        </w:rPr>
        <w:t xml:space="preserve">This is a </w:t>
      </w:r>
      <w:r>
        <w:rPr>
          <w:rFonts w:ascii="Verdana" w:hAnsi="Verdana" w:cs="Arial"/>
          <w:sz w:val="18"/>
          <w:szCs w:val="18"/>
        </w:rPr>
        <w:t>loan related project there user can manage their loans and installment also.</w:t>
      </w:r>
    </w:p>
    <w:p w:rsidR="00F42F7A" w:rsidRPr="00F42F7A" w:rsidRDefault="00F42F7A" w:rsidP="00F42F7A">
      <w:pPr>
        <w:numPr>
          <w:ilvl w:val="0"/>
          <w:numId w:val="10"/>
        </w:numPr>
        <w:tabs>
          <w:tab w:val="left" w:pos="0"/>
        </w:tabs>
        <w:spacing w:line="360" w:lineRule="auto"/>
        <w:ind w:left="0" w:right="-730" w:hanging="284"/>
        <w:rPr>
          <w:rFonts w:ascii="Verdana" w:hAnsi="Verdana" w:cs="Arial"/>
          <w:sz w:val="18"/>
          <w:szCs w:val="18"/>
        </w:rPr>
      </w:pPr>
      <w:r>
        <w:rPr>
          <w:rFonts w:ascii="Verdana" w:hAnsi="Verdana" w:cs="Arial"/>
          <w:sz w:val="18"/>
          <w:szCs w:val="18"/>
        </w:rPr>
        <w:t xml:space="preserve">Use third part api of yodlee which is providing user account details and loan details. </w:t>
      </w:r>
    </w:p>
    <w:p w:rsidR="00335F39" w:rsidRDefault="00335F39" w:rsidP="00BC3726">
      <w:pPr>
        <w:tabs>
          <w:tab w:val="left" w:pos="0"/>
        </w:tabs>
        <w:spacing w:line="360" w:lineRule="auto"/>
        <w:ind w:right="-730"/>
        <w:rPr>
          <w:rFonts w:ascii="Verdana" w:hAnsi="Verdana" w:cs="Arial"/>
          <w:sz w:val="18"/>
          <w:szCs w:val="18"/>
        </w:rPr>
      </w:pPr>
    </w:p>
    <w:p w:rsidR="0059137C" w:rsidRDefault="0059137C" w:rsidP="00BC3726">
      <w:pPr>
        <w:tabs>
          <w:tab w:val="left" w:pos="0"/>
        </w:tabs>
        <w:spacing w:line="360" w:lineRule="auto"/>
        <w:ind w:right="-730"/>
        <w:rPr>
          <w:rFonts w:ascii="Verdana" w:hAnsi="Verdana" w:cs="Arial"/>
          <w:sz w:val="18"/>
          <w:szCs w:val="18"/>
        </w:rPr>
      </w:pPr>
    </w:p>
    <w:p w:rsidR="00E848C1" w:rsidRDefault="00E848C1" w:rsidP="00E848C1">
      <w:pPr>
        <w:spacing w:line="360" w:lineRule="auto"/>
        <w:ind w:left="-710" w:right="-730"/>
        <w:jc w:val="both"/>
        <w:rPr>
          <w:rFonts w:ascii="Verdana" w:hAnsi="Verdana" w:cs="Arial"/>
          <w:b/>
          <w:bCs/>
          <w:sz w:val="18"/>
          <w:szCs w:val="18"/>
        </w:rPr>
      </w:pPr>
      <w:r>
        <w:rPr>
          <w:rFonts w:ascii="Verdana" w:hAnsi="Verdana" w:cs="Arial"/>
          <w:b/>
          <w:sz w:val="18"/>
          <w:szCs w:val="18"/>
        </w:rPr>
        <w:lastRenderedPageBreak/>
        <w:t xml:space="preserve">     9. Project: </w:t>
      </w:r>
      <w:r>
        <w:rPr>
          <w:rFonts w:ascii="Verdana" w:hAnsi="Verdana" w:cs="Arial"/>
          <w:sz w:val="18"/>
          <w:szCs w:val="18"/>
        </w:rPr>
        <w:t>Poologics</w:t>
      </w:r>
      <w:r>
        <w:rPr>
          <w:rFonts w:ascii="Verdana" w:hAnsi="Verdana" w:cs="Arial"/>
          <w:b/>
          <w:sz w:val="18"/>
          <w:szCs w:val="18"/>
        </w:rPr>
        <w:t xml:space="preserve"> </w:t>
      </w:r>
    </w:p>
    <w:p w:rsidR="00E848C1" w:rsidRPr="00BB69EB" w:rsidRDefault="00E848C1" w:rsidP="00E848C1">
      <w:pPr>
        <w:spacing w:line="360" w:lineRule="auto"/>
        <w:ind w:left="-350" w:right="-730"/>
        <w:jc w:val="both"/>
        <w:rPr>
          <w:rFonts w:ascii="Verdana" w:hAnsi="Verdana"/>
          <w:color w:val="1D1B11"/>
          <w:sz w:val="18"/>
          <w:szCs w:val="18"/>
        </w:rPr>
      </w:pPr>
      <w:r>
        <w:rPr>
          <w:rFonts w:ascii="Verdana" w:hAnsi="Verdana" w:cs="Arial"/>
          <w:b/>
          <w:bCs/>
          <w:sz w:val="18"/>
          <w:szCs w:val="18"/>
        </w:rPr>
        <w:t>Technology</w:t>
      </w:r>
      <w:r>
        <w:rPr>
          <w:rFonts w:ascii="Verdana" w:hAnsi="Verdana"/>
          <w:b/>
          <w:sz w:val="18"/>
          <w:szCs w:val="18"/>
        </w:rPr>
        <w:t>:</w:t>
      </w:r>
      <w:r>
        <w:rPr>
          <w:rFonts w:ascii="Verdana" w:hAnsi="Verdana"/>
          <w:sz w:val="18"/>
          <w:szCs w:val="18"/>
        </w:rPr>
        <w:t xml:space="preserve"> HTML5, </w:t>
      </w:r>
      <w:r>
        <w:rPr>
          <w:rFonts w:ascii="Verdana" w:hAnsi="Verdana"/>
          <w:color w:val="1D1B11"/>
          <w:sz w:val="18"/>
          <w:szCs w:val="18"/>
        </w:rPr>
        <w:t>C#,,MVC</w:t>
      </w:r>
      <w:r w:rsidRPr="00BB69EB">
        <w:rPr>
          <w:rFonts w:ascii="Verdana" w:hAnsi="Verdana"/>
          <w:color w:val="1D1B11"/>
          <w:sz w:val="18"/>
          <w:szCs w:val="18"/>
        </w:rPr>
        <w:t>,</w:t>
      </w:r>
      <w:r>
        <w:rPr>
          <w:rFonts w:ascii="Verdana" w:hAnsi="Verdana"/>
          <w:color w:val="1D1B11"/>
          <w:sz w:val="18"/>
          <w:szCs w:val="18"/>
        </w:rPr>
        <w:t xml:space="preserve"> Sql</w:t>
      </w:r>
      <w:r w:rsidRPr="00BB69EB">
        <w:rPr>
          <w:rFonts w:ascii="Verdana" w:hAnsi="Verdana"/>
          <w:color w:val="1D1B11"/>
          <w:sz w:val="18"/>
          <w:szCs w:val="18"/>
        </w:rPr>
        <w:t>,</w:t>
      </w:r>
      <w:r>
        <w:rPr>
          <w:rFonts w:ascii="Verdana" w:hAnsi="Verdana"/>
          <w:color w:val="1D1B11"/>
          <w:sz w:val="18"/>
          <w:szCs w:val="18"/>
        </w:rPr>
        <w:t xml:space="preserve"> css, Entity Framework, Bootstrap responsive design,Web Api</w:t>
      </w:r>
    </w:p>
    <w:p w:rsidR="00E848C1" w:rsidRPr="000546A6" w:rsidRDefault="00E848C1" w:rsidP="00E848C1">
      <w:pPr>
        <w:spacing w:line="360" w:lineRule="auto"/>
        <w:ind w:left="-350" w:right="-730"/>
        <w:jc w:val="both"/>
        <w:rPr>
          <w:color w:val="1D1B11"/>
        </w:rPr>
      </w:pPr>
      <w:r>
        <w:rPr>
          <w:rFonts w:ascii="Verdana" w:hAnsi="Verdana"/>
          <w:b/>
          <w:bCs/>
          <w:sz w:val="18"/>
          <w:szCs w:val="18"/>
        </w:rPr>
        <w:t>Responsibilities:</w:t>
      </w:r>
      <w:r>
        <w:rPr>
          <w:rFonts w:ascii="Verdana" w:hAnsi="Verdana" w:cs="Arial"/>
          <w:b/>
          <w:bCs/>
          <w:sz w:val="18"/>
          <w:szCs w:val="18"/>
        </w:rPr>
        <w:t xml:space="preserve"> </w:t>
      </w:r>
      <w:r>
        <w:rPr>
          <w:rFonts w:ascii="Verdana" w:hAnsi="Verdana"/>
          <w:color w:val="1D1B11"/>
          <w:sz w:val="18"/>
          <w:szCs w:val="18"/>
        </w:rPr>
        <w:t>Coding and UI design of web part and client interaction</w:t>
      </w:r>
    </w:p>
    <w:p w:rsidR="00E848C1" w:rsidRDefault="00E848C1" w:rsidP="00E848C1">
      <w:pPr>
        <w:tabs>
          <w:tab w:val="left" w:pos="10"/>
        </w:tabs>
        <w:spacing w:line="360" w:lineRule="auto"/>
        <w:ind w:left="-350" w:right="-730"/>
        <w:rPr>
          <w:rFonts w:ascii="Verdana" w:hAnsi="Verdana" w:cs="Calibri"/>
          <w:b/>
          <w:sz w:val="18"/>
          <w:szCs w:val="18"/>
        </w:rPr>
      </w:pPr>
      <w:r>
        <w:rPr>
          <w:rFonts w:ascii="Verdana" w:hAnsi="Verdana" w:cs="Calibri"/>
          <w:b/>
          <w:sz w:val="18"/>
          <w:szCs w:val="18"/>
        </w:rPr>
        <w:t>Project Details:</w:t>
      </w:r>
    </w:p>
    <w:p w:rsidR="00E848C1" w:rsidRDefault="00E848C1" w:rsidP="00E848C1">
      <w:pPr>
        <w:numPr>
          <w:ilvl w:val="0"/>
          <w:numId w:val="10"/>
        </w:numPr>
        <w:tabs>
          <w:tab w:val="left" w:pos="0"/>
        </w:tabs>
        <w:spacing w:line="360" w:lineRule="auto"/>
        <w:ind w:left="0" w:right="-730" w:hanging="284"/>
        <w:rPr>
          <w:rFonts w:ascii="Verdana" w:hAnsi="Verdana" w:cs="Arial"/>
          <w:sz w:val="18"/>
          <w:szCs w:val="18"/>
        </w:rPr>
      </w:pPr>
      <w:r>
        <w:rPr>
          <w:rFonts w:ascii="Verdana" w:hAnsi="Verdana" w:cs="Arial"/>
          <w:sz w:val="18"/>
          <w:szCs w:val="18"/>
        </w:rPr>
        <w:t xml:space="preserve">This project is related to swimming pool construction </w:t>
      </w:r>
      <w:r w:rsidR="00511C92">
        <w:rPr>
          <w:rFonts w:ascii="Verdana" w:hAnsi="Verdana" w:cs="Arial"/>
          <w:sz w:val="18"/>
          <w:szCs w:val="18"/>
        </w:rPr>
        <w:t>process.</w:t>
      </w:r>
    </w:p>
    <w:p w:rsidR="00511C92" w:rsidRDefault="00511C92" w:rsidP="00E848C1">
      <w:pPr>
        <w:numPr>
          <w:ilvl w:val="0"/>
          <w:numId w:val="10"/>
        </w:numPr>
        <w:tabs>
          <w:tab w:val="left" w:pos="0"/>
        </w:tabs>
        <w:spacing w:line="360" w:lineRule="auto"/>
        <w:ind w:left="0" w:right="-730" w:hanging="284"/>
        <w:rPr>
          <w:rFonts w:ascii="Verdana" w:hAnsi="Verdana" w:cs="Arial"/>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5714"/>
      </w:tblGrid>
      <w:tr w:rsidR="0059137C" w:rsidRPr="00D87CAE" w:rsidTr="00D87CAE">
        <w:tc>
          <w:tcPr>
            <w:tcW w:w="2808" w:type="dxa"/>
          </w:tcPr>
          <w:p w:rsidR="0059137C" w:rsidRPr="00D87CAE" w:rsidRDefault="0059137C" w:rsidP="00D87CAE">
            <w:pPr>
              <w:tabs>
                <w:tab w:val="left" w:pos="0"/>
              </w:tabs>
              <w:spacing w:line="360" w:lineRule="auto"/>
              <w:ind w:right="-730"/>
              <w:rPr>
                <w:rFonts w:ascii="Verdana" w:hAnsi="Verdana" w:cs="Arial"/>
                <w:b/>
                <w:sz w:val="18"/>
                <w:szCs w:val="18"/>
              </w:rPr>
            </w:pPr>
            <w:r w:rsidRPr="00D87CAE">
              <w:rPr>
                <w:rFonts w:ascii="Verdana" w:hAnsi="Verdana" w:cs="Arial"/>
                <w:b/>
                <w:sz w:val="18"/>
                <w:szCs w:val="18"/>
              </w:rPr>
              <w:t>Company Name</w:t>
            </w:r>
          </w:p>
        </w:tc>
        <w:tc>
          <w:tcPr>
            <w:tcW w:w="5714" w:type="dxa"/>
          </w:tcPr>
          <w:p w:rsidR="0059137C" w:rsidRPr="00D87CAE" w:rsidRDefault="0059137C" w:rsidP="00D87CAE">
            <w:pPr>
              <w:tabs>
                <w:tab w:val="left" w:pos="0"/>
              </w:tabs>
              <w:spacing w:line="360" w:lineRule="auto"/>
              <w:ind w:right="-730"/>
              <w:rPr>
                <w:rFonts w:ascii="Verdana" w:hAnsi="Verdana" w:cs="Arial"/>
                <w:b/>
                <w:sz w:val="18"/>
                <w:szCs w:val="18"/>
              </w:rPr>
            </w:pPr>
            <w:r w:rsidRPr="00D87CAE">
              <w:rPr>
                <w:rFonts w:ascii="Verdana" w:hAnsi="Verdana" w:cs="Arial"/>
                <w:b/>
                <w:sz w:val="18"/>
                <w:szCs w:val="18"/>
              </w:rPr>
              <w:t>Project Name</w:t>
            </w:r>
          </w:p>
        </w:tc>
      </w:tr>
      <w:tr w:rsidR="0059137C" w:rsidRPr="00D87CAE" w:rsidTr="00D87CAE">
        <w:tc>
          <w:tcPr>
            <w:tcW w:w="2808" w:type="dxa"/>
          </w:tcPr>
          <w:p w:rsidR="0059137C" w:rsidRPr="00D87CAE" w:rsidRDefault="0059137C" w:rsidP="00D87CAE">
            <w:pPr>
              <w:tabs>
                <w:tab w:val="left" w:pos="0"/>
              </w:tabs>
              <w:spacing w:line="360" w:lineRule="auto"/>
              <w:ind w:right="-730"/>
              <w:rPr>
                <w:rFonts w:ascii="Verdana" w:hAnsi="Verdana" w:cs="Arial"/>
                <w:b/>
                <w:sz w:val="18"/>
                <w:szCs w:val="18"/>
              </w:rPr>
            </w:pPr>
            <w:r w:rsidRPr="00D87CAE">
              <w:rPr>
                <w:rFonts w:ascii="Verdana" w:hAnsi="Verdana" w:cs="Arial"/>
                <w:b/>
                <w:sz w:val="18"/>
                <w:szCs w:val="18"/>
              </w:rPr>
              <w:t>GIPL</w:t>
            </w:r>
          </w:p>
        </w:tc>
        <w:tc>
          <w:tcPr>
            <w:tcW w:w="5714" w:type="dxa"/>
          </w:tcPr>
          <w:p w:rsidR="0059137C" w:rsidRPr="0059137C" w:rsidRDefault="0059137C" w:rsidP="00D87CAE">
            <w:pPr>
              <w:tabs>
                <w:tab w:val="left" w:pos="720"/>
              </w:tabs>
            </w:pPr>
            <w:hyperlink r:id="rId8" w:history="1">
              <w:r w:rsidRPr="006000C6">
                <w:rPr>
                  <w:rStyle w:val="Hyperlink"/>
                </w:rPr>
                <w:t>www.dancemngr.com</w:t>
              </w:r>
            </w:hyperlink>
          </w:p>
        </w:tc>
      </w:tr>
      <w:tr w:rsidR="0059137C" w:rsidRPr="00D87CAE" w:rsidTr="00D87CAE">
        <w:tc>
          <w:tcPr>
            <w:tcW w:w="2808" w:type="dxa"/>
          </w:tcPr>
          <w:p w:rsidR="0059137C" w:rsidRPr="00D87CAE" w:rsidRDefault="0059137C" w:rsidP="00D87CAE">
            <w:pPr>
              <w:tabs>
                <w:tab w:val="left" w:pos="0"/>
              </w:tabs>
              <w:spacing w:line="360" w:lineRule="auto"/>
              <w:ind w:right="-730"/>
              <w:rPr>
                <w:rFonts w:ascii="Verdana" w:hAnsi="Verdana" w:cs="Arial"/>
                <w:b/>
                <w:sz w:val="18"/>
                <w:szCs w:val="18"/>
              </w:rPr>
            </w:pPr>
          </w:p>
        </w:tc>
        <w:tc>
          <w:tcPr>
            <w:tcW w:w="5714" w:type="dxa"/>
          </w:tcPr>
          <w:p w:rsidR="0059137C" w:rsidRPr="00D87CAE" w:rsidRDefault="00E9129B" w:rsidP="00D87CAE">
            <w:pPr>
              <w:tabs>
                <w:tab w:val="left" w:pos="0"/>
              </w:tabs>
              <w:spacing w:line="360" w:lineRule="auto"/>
              <w:ind w:right="-730"/>
              <w:rPr>
                <w:rFonts w:ascii="Verdana" w:hAnsi="Verdana" w:cs="Arial"/>
                <w:b/>
                <w:sz w:val="18"/>
                <w:szCs w:val="18"/>
              </w:rPr>
            </w:pPr>
            <w:hyperlink r:id="rId9" w:history="1">
              <w:r w:rsidRPr="003E4384">
                <w:rPr>
                  <w:rStyle w:val="Hyperlink"/>
                </w:rPr>
                <w:t>www.talk-home.co.uk</w:t>
              </w:r>
            </w:hyperlink>
          </w:p>
        </w:tc>
      </w:tr>
      <w:tr w:rsidR="0059137C" w:rsidRPr="00D87CAE" w:rsidTr="00D87CAE">
        <w:tc>
          <w:tcPr>
            <w:tcW w:w="2808" w:type="dxa"/>
          </w:tcPr>
          <w:p w:rsidR="0059137C" w:rsidRPr="00D87CAE" w:rsidRDefault="0059137C" w:rsidP="00D87CAE">
            <w:pPr>
              <w:tabs>
                <w:tab w:val="left" w:pos="0"/>
              </w:tabs>
              <w:spacing w:line="360" w:lineRule="auto"/>
              <w:ind w:right="-730"/>
              <w:rPr>
                <w:rFonts w:ascii="Verdana" w:hAnsi="Verdana" w:cs="Arial"/>
                <w:b/>
                <w:sz w:val="18"/>
                <w:szCs w:val="18"/>
              </w:rPr>
            </w:pPr>
          </w:p>
        </w:tc>
        <w:tc>
          <w:tcPr>
            <w:tcW w:w="5714" w:type="dxa"/>
          </w:tcPr>
          <w:p w:rsidR="0059137C" w:rsidRPr="00D87CAE" w:rsidRDefault="00E9129B" w:rsidP="00D87CAE">
            <w:pPr>
              <w:tabs>
                <w:tab w:val="left" w:pos="720"/>
              </w:tabs>
              <w:rPr>
                <w:rFonts w:cs="Verdana"/>
                <w:color w:val="0000FF"/>
                <w:sz w:val="20"/>
                <w:szCs w:val="20"/>
                <w:u w:val="single"/>
              </w:rPr>
            </w:pPr>
            <w:hyperlink r:id="rId10" w:history="1">
              <w:r w:rsidRPr="003E4384">
                <w:rPr>
                  <w:rStyle w:val="Hyperlink"/>
                </w:rPr>
                <w:t>www.formationcompanies.com</w:t>
              </w:r>
            </w:hyperlink>
          </w:p>
        </w:tc>
      </w:tr>
      <w:tr w:rsidR="0059137C" w:rsidRPr="00D87CAE" w:rsidTr="00D87CAE">
        <w:tc>
          <w:tcPr>
            <w:tcW w:w="2808" w:type="dxa"/>
          </w:tcPr>
          <w:p w:rsidR="0059137C" w:rsidRPr="00D87CAE" w:rsidRDefault="0059137C" w:rsidP="00D87CAE">
            <w:pPr>
              <w:tabs>
                <w:tab w:val="left" w:pos="0"/>
              </w:tabs>
              <w:spacing w:line="360" w:lineRule="auto"/>
              <w:ind w:right="-730"/>
              <w:rPr>
                <w:rFonts w:ascii="Verdana" w:hAnsi="Verdana" w:cs="Arial"/>
                <w:b/>
                <w:sz w:val="18"/>
                <w:szCs w:val="18"/>
              </w:rPr>
            </w:pPr>
          </w:p>
        </w:tc>
        <w:tc>
          <w:tcPr>
            <w:tcW w:w="5714" w:type="dxa"/>
          </w:tcPr>
          <w:p w:rsidR="0059137C" w:rsidRPr="00D87CAE" w:rsidRDefault="00E9129B" w:rsidP="00D87CAE">
            <w:pPr>
              <w:tabs>
                <w:tab w:val="left" w:pos="0"/>
              </w:tabs>
              <w:spacing w:line="360" w:lineRule="auto"/>
              <w:ind w:right="-730"/>
              <w:rPr>
                <w:rFonts w:ascii="Verdana" w:hAnsi="Verdana" w:cs="Arial"/>
                <w:b/>
                <w:sz w:val="18"/>
                <w:szCs w:val="18"/>
              </w:rPr>
            </w:pPr>
            <w:hyperlink w:history="1">
              <w:r w:rsidRPr="003E4384">
                <w:rPr>
                  <w:rStyle w:val="Hyperlink"/>
                </w:rPr>
                <w:t xml:space="preserve">www.allbackup.com </w:t>
              </w:r>
            </w:hyperlink>
            <w:r w:rsidRPr="00D87CAE">
              <w:rPr>
                <w:sz w:val="22"/>
                <w:szCs w:val="20"/>
              </w:rPr>
              <w:t>(Volusion Open Source)</w:t>
            </w:r>
          </w:p>
        </w:tc>
      </w:tr>
      <w:tr w:rsidR="0059137C" w:rsidRPr="00D87CAE" w:rsidTr="00D87CAE">
        <w:tc>
          <w:tcPr>
            <w:tcW w:w="2808" w:type="dxa"/>
          </w:tcPr>
          <w:p w:rsidR="0059137C" w:rsidRPr="00D87CAE" w:rsidRDefault="0059137C" w:rsidP="00D87CAE">
            <w:pPr>
              <w:tabs>
                <w:tab w:val="left" w:pos="0"/>
              </w:tabs>
              <w:spacing w:line="360" w:lineRule="auto"/>
              <w:ind w:right="-730"/>
              <w:rPr>
                <w:rFonts w:ascii="Verdana" w:hAnsi="Verdana" w:cs="Arial"/>
                <w:b/>
                <w:sz w:val="18"/>
                <w:szCs w:val="18"/>
              </w:rPr>
            </w:pPr>
          </w:p>
        </w:tc>
        <w:tc>
          <w:tcPr>
            <w:tcW w:w="5714" w:type="dxa"/>
          </w:tcPr>
          <w:p w:rsidR="0059137C" w:rsidRPr="00E9129B" w:rsidRDefault="00E9129B" w:rsidP="00D87CAE">
            <w:pPr>
              <w:spacing w:line="276" w:lineRule="auto"/>
              <w:jc w:val="both"/>
            </w:pPr>
            <w:hyperlink r:id="rId11" w:history="1">
              <w:r w:rsidRPr="006000C6">
                <w:rPr>
                  <w:rStyle w:val="Hyperlink"/>
                </w:rPr>
                <w:t>www.urbanhomeandlife.com</w:t>
              </w:r>
            </w:hyperlink>
          </w:p>
        </w:tc>
      </w:tr>
      <w:tr w:rsidR="0059137C" w:rsidRPr="00D87CAE" w:rsidTr="00D87CAE">
        <w:tc>
          <w:tcPr>
            <w:tcW w:w="2808" w:type="dxa"/>
          </w:tcPr>
          <w:p w:rsidR="0059137C" w:rsidRPr="00D87CAE" w:rsidRDefault="0059137C" w:rsidP="00D87CAE">
            <w:pPr>
              <w:tabs>
                <w:tab w:val="left" w:pos="0"/>
              </w:tabs>
              <w:spacing w:line="360" w:lineRule="auto"/>
              <w:ind w:right="-730"/>
              <w:rPr>
                <w:rFonts w:ascii="Verdana" w:hAnsi="Verdana" w:cs="Arial"/>
                <w:b/>
                <w:sz w:val="18"/>
                <w:szCs w:val="18"/>
              </w:rPr>
            </w:pPr>
          </w:p>
        </w:tc>
        <w:tc>
          <w:tcPr>
            <w:tcW w:w="5714" w:type="dxa"/>
          </w:tcPr>
          <w:p w:rsidR="0059137C" w:rsidRPr="00D87CAE" w:rsidRDefault="00E9129B" w:rsidP="00D87CAE">
            <w:pPr>
              <w:spacing w:line="276" w:lineRule="auto"/>
              <w:jc w:val="both"/>
              <w:rPr>
                <w:rFonts w:ascii="Verdana" w:hAnsi="Verdana" w:cs="Arial"/>
                <w:b/>
                <w:sz w:val="18"/>
                <w:szCs w:val="18"/>
              </w:rPr>
            </w:pPr>
            <w:hyperlink r:id="rId12" w:history="1">
              <w:r w:rsidRPr="006000C6">
                <w:rPr>
                  <w:rStyle w:val="Hyperlink"/>
                </w:rPr>
                <w:t>www.hydrolific.com</w:t>
              </w:r>
            </w:hyperlink>
            <w:r w:rsidRPr="006000C6">
              <w:t xml:space="preserve"> </w:t>
            </w:r>
            <w:r w:rsidRPr="00D87CAE">
              <w:rPr>
                <w:sz w:val="22"/>
                <w:szCs w:val="20"/>
              </w:rPr>
              <w:t>(DNN Open Source)</w:t>
            </w:r>
          </w:p>
        </w:tc>
      </w:tr>
      <w:tr w:rsidR="0059137C" w:rsidRPr="00D87CAE" w:rsidTr="00D87CAE">
        <w:tc>
          <w:tcPr>
            <w:tcW w:w="2808" w:type="dxa"/>
          </w:tcPr>
          <w:p w:rsidR="0059137C" w:rsidRPr="00D87CAE" w:rsidRDefault="0059137C" w:rsidP="00D87CAE">
            <w:pPr>
              <w:tabs>
                <w:tab w:val="left" w:pos="0"/>
              </w:tabs>
              <w:spacing w:line="360" w:lineRule="auto"/>
              <w:ind w:right="-730"/>
              <w:rPr>
                <w:rFonts w:ascii="Verdana" w:hAnsi="Verdana" w:cs="Arial"/>
                <w:b/>
                <w:sz w:val="18"/>
                <w:szCs w:val="18"/>
              </w:rPr>
            </w:pPr>
          </w:p>
        </w:tc>
        <w:tc>
          <w:tcPr>
            <w:tcW w:w="5714" w:type="dxa"/>
          </w:tcPr>
          <w:p w:rsidR="0059137C" w:rsidRPr="00D87CAE" w:rsidRDefault="00E9129B" w:rsidP="00D87CAE">
            <w:pPr>
              <w:spacing w:line="276" w:lineRule="auto"/>
              <w:jc w:val="both"/>
              <w:rPr>
                <w:rFonts w:ascii="Verdana" w:hAnsi="Verdana" w:cs="Arial"/>
                <w:b/>
                <w:sz w:val="18"/>
                <w:szCs w:val="18"/>
              </w:rPr>
            </w:pPr>
            <w:hyperlink r:id="rId13" w:history="1">
              <w:r w:rsidRPr="006000C6">
                <w:rPr>
                  <w:rStyle w:val="Hyperlink"/>
                </w:rPr>
                <w:t>www.watchclearenceddirect.com</w:t>
              </w:r>
            </w:hyperlink>
          </w:p>
        </w:tc>
      </w:tr>
      <w:tr w:rsidR="0059137C" w:rsidRPr="00D87CAE" w:rsidTr="00D87CAE">
        <w:tc>
          <w:tcPr>
            <w:tcW w:w="2808" w:type="dxa"/>
          </w:tcPr>
          <w:p w:rsidR="0059137C" w:rsidRPr="00D87CAE" w:rsidRDefault="0059137C" w:rsidP="00D87CAE">
            <w:pPr>
              <w:tabs>
                <w:tab w:val="left" w:pos="0"/>
              </w:tabs>
              <w:spacing w:line="360" w:lineRule="auto"/>
              <w:ind w:right="-730"/>
              <w:rPr>
                <w:rFonts w:ascii="Verdana" w:hAnsi="Verdana" w:cs="Arial"/>
                <w:b/>
                <w:sz w:val="18"/>
                <w:szCs w:val="18"/>
              </w:rPr>
            </w:pPr>
          </w:p>
        </w:tc>
        <w:tc>
          <w:tcPr>
            <w:tcW w:w="5714" w:type="dxa"/>
          </w:tcPr>
          <w:p w:rsidR="0059137C" w:rsidRPr="00D87CAE" w:rsidRDefault="00E9129B" w:rsidP="00D87CAE">
            <w:pPr>
              <w:tabs>
                <w:tab w:val="left" w:pos="720"/>
              </w:tabs>
              <w:rPr>
                <w:rFonts w:cs="Verdana"/>
                <w:sz w:val="20"/>
                <w:szCs w:val="20"/>
              </w:rPr>
            </w:pPr>
            <w:hyperlink r:id="rId14" w:history="1">
              <w:r w:rsidRPr="006000C6">
                <w:rPr>
                  <w:rStyle w:val="Hyperlink"/>
                </w:rPr>
                <w:t>www.timex.co.uk</w:t>
              </w:r>
            </w:hyperlink>
          </w:p>
        </w:tc>
      </w:tr>
      <w:tr w:rsidR="0059137C" w:rsidRPr="00D87CAE" w:rsidTr="00D87CAE">
        <w:tc>
          <w:tcPr>
            <w:tcW w:w="2808" w:type="dxa"/>
          </w:tcPr>
          <w:p w:rsidR="0059137C" w:rsidRPr="00D87CAE" w:rsidRDefault="0059137C" w:rsidP="00D87CAE">
            <w:pPr>
              <w:tabs>
                <w:tab w:val="left" w:pos="0"/>
              </w:tabs>
              <w:spacing w:line="360" w:lineRule="auto"/>
              <w:ind w:right="-730"/>
              <w:rPr>
                <w:rFonts w:ascii="Verdana" w:hAnsi="Verdana" w:cs="Arial"/>
                <w:b/>
                <w:sz w:val="18"/>
                <w:szCs w:val="18"/>
              </w:rPr>
            </w:pPr>
          </w:p>
        </w:tc>
        <w:tc>
          <w:tcPr>
            <w:tcW w:w="5714" w:type="dxa"/>
          </w:tcPr>
          <w:p w:rsidR="0059137C" w:rsidRPr="00D87CAE" w:rsidRDefault="00E9129B" w:rsidP="00D87CAE">
            <w:pPr>
              <w:tabs>
                <w:tab w:val="left" w:pos="720"/>
              </w:tabs>
              <w:rPr>
                <w:rFonts w:ascii="Verdana" w:hAnsi="Verdana" w:cs="Arial"/>
                <w:b/>
                <w:sz w:val="18"/>
                <w:szCs w:val="18"/>
              </w:rPr>
            </w:pPr>
            <w:hyperlink r:id="rId15" w:history="1">
              <w:r w:rsidRPr="00753E3D">
                <w:rPr>
                  <w:rStyle w:val="Hyperlink"/>
                </w:rPr>
                <w:t>www.caymanparalegal.ky</w:t>
              </w:r>
            </w:hyperlink>
          </w:p>
        </w:tc>
      </w:tr>
    </w:tbl>
    <w:p w:rsidR="00AF5F84" w:rsidRPr="00AF5F84" w:rsidRDefault="00AF5F84" w:rsidP="00AF5F84">
      <w:pPr>
        <w:pStyle w:val="ListParagraph"/>
        <w:spacing w:line="360" w:lineRule="auto"/>
        <w:ind w:left="10" w:right="-730"/>
        <w:jc w:val="both"/>
        <w:rPr>
          <w:rFonts w:ascii="Verdana" w:hAnsi="Verdana" w:cs="TTA20468A8t00"/>
          <w:sz w:val="18"/>
          <w:szCs w:val="18"/>
        </w:rPr>
      </w:pPr>
    </w:p>
    <w:p w:rsidR="00490202" w:rsidRDefault="005103AD">
      <w:pPr>
        <w:pStyle w:val="resume"/>
        <w:shd w:val="clear" w:color="auto" w:fill="DBE5F1"/>
        <w:rPr>
          <w:rStyle w:val="IntenseEmphasis"/>
          <w:i w:val="0"/>
          <w:iCs w:val="0"/>
          <w:color w:val="17365D"/>
        </w:rPr>
      </w:pPr>
      <w:r>
        <w:rPr>
          <w:rStyle w:val="IntenseEmphasis"/>
          <w:i w:val="0"/>
          <w:iCs w:val="0"/>
          <w:color w:val="17365D"/>
        </w:rPr>
        <w:t>Academic Qualification</w:t>
      </w:r>
    </w:p>
    <w:p w:rsidR="00490202" w:rsidRDefault="002679DA">
      <w:pPr>
        <w:numPr>
          <w:ilvl w:val="0"/>
          <w:numId w:val="1"/>
        </w:numPr>
        <w:tabs>
          <w:tab w:val="left" w:pos="10"/>
        </w:tabs>
        <w:spacing w:line="360" w:lineRule="auto"/>
        <w:ind w:left="10" w:right="-730"/>
        <w:jc w:val="both"/>
        <w:rPr>
          <w:rFonts w:ascii="Verdana" w:hAnsi="Verdana" w:cs="Calibri-Bold"/>
          <w:bCs/>
          <w:sz w:val="18"/>
          <w:szCs w:val="18"/>
        </w:rPr>
      </w:pPr>
      <w:r>
        <w:rPr>
          <w:rFonts w:ascii="Verdana" w:hAnsi="Verdana" w:cs="Calibri-Bold"/>
          <w:bCs/>
          <w:sz w:val="18"/>
          <w:szCs w:val="18"/>
        </w:rPr>
        <w:t xml:space="preserve">Master </w:t>
      </w:r>
      <w:r w:rsidR="00105B44">
        <w:rPr>
          <w:rFonts w:ascii="Verdana" w:hAnsi="Verdana" w:cs="Calibri-Bold"/>
          <w:bCs/>
          <w:sz w:val="18"/>
          <w:szCs w:val="18"/>
        </w:rPr>
        <w:t>Science</w:t>
      </w:r>
      <w:r>
        <w:rPr>
          <w:rFonts w:ascii="Verdana" w:hAnsi="Verdana" w:cs="Calibri-Bold"/>
          <w:bCs/>
          <w:sz w:val="18"/>
          <w:szCs w:val="18"/>
        </w:rPr>
        <w:t xml:space="preserve"> of</w:t>
      </w:r>
      <w:r w:rsidR="00105B44">
        <w:rPr>
          <w:rFonts w:ascii="Verdana" w:hAnsi="Verdana" w:cs="Calibri-Bold"/>
          <w:bCs/>
          <w:sz w:val="18"/>
          <w:szCs w:val="18"/>
        </w:rPr>
        <w:t xml:space="preserve"> Information Technology</w:t>
      </w:r>
      <w:r w:rsidR="005103AD">
        <w:rPr>
          <w:rFonts w:ascii="Verdana" w:hAnsi="Verdana" w:cs="Calibri-Bold"/>
          <w:bCs/>
          <w:sz w:val="18"/>
          <w:szCs w:val="18"/>
        </w:rPr>
        <w:t>(2011) from</w:t>
      </w:r>
      <w:r w:rsidR="00105B44">
        <w:rPr>
          <w:rFonts w:ascii="Verdana" w:hAnsi="Verdana" w:cs="Calibri-Bold"/>
          <w:bCs/>
          <w:sz w:val="18"/>
          <w:szCs w:val="18"/>
        </w:rPr>
        <w:t xml:space="preserve"> DCET</w:t>
      </w:r>
      <w:r w:rsidR="005103AD">
        <w:rPr>
          <w:rFonts w:ascii="Verdana" w:hAnsi="Verdana" w:cs="Calibri-Bold"/>
          <w:bCs/>
          <w:sz w:val="18"/>
          <w:szCs w:val="18"/>
        </w:rPr>
        <w:t>, Jaipur.</w:t>
      </w:r>
    </w:p>
    <w:p w:rsidR="00490202" w:rsidRDefault="005103AD">
      <w:pPr>
        <w:numPr>
          <w:ilvl w:val="0"/>
          <w:numId w:val="1"/>
        </w:numPr>
        <w:tabs>
          <w:tab w:val="left" w:pos="10"/>
        </w:tabs>
        <w:spacing w:line="360" w:lineRule="auto"/>
        <w:ind w:left="10" w:right="-730"/>
        <w:jc w:val="both"/>
        <w:rPr>
          <w:rFonts w:ascii="Verdana" w:hAnsi="Verdana" w:cs="Calibri-Bold"/>
          <w:bCs/>
          <w:sz w:val="18"/>
          <w:szCs w:val="18"/>
        </w:rPr>
      </w:pPr>
      <w:r>
        <w:rPr>
          <w:rFonts w:ascii="Verdana" w:hAnsi="Verdana" w:cs="Calibri-Bold"/>
          <w:bCs/>
          <w:sz w:val="18"/>
          <w:szCs w:val="18"/>
        </w:rPr>
        <w:t xml:space="preserve">Bachelor of </w:t>
      </w:r>
      <w:r w:rsidR="00BB69EB">
        <w:rPr>
          <w:rFonts w:ascii="Verdana" w:hAnsi="Verdana" w:cs="Calibri-Bold"/>
          <w:bCs/>
          <w:sz w:val="18"/>
          <w:szCs w:val="18"/>
        </w:rPr>
        <w:t>Science</w:t>
      </w:r>
      <w:r>
        <w:rPr>
          <w:rFonts w:ascii="Verdana" w:hAnsi="Verdana" w:cs="Calibri-Bold"/>
          <w:bCs/>
          <w:sz w:val="18"/>
          <w:szCs w:val="18"/>
        </w:rPr>
        <w:t xml:space="preserve"> (2008) from </w:t>
      </w:r>
      <w:r w:rsidR="00105B44">
        <w:rPr>
          <w:rFonts w:ascii="Verdana" w:hAnsi="Verdana" w:cs="Calibri-Bold"/>
          <w:bCs/>
          <w:sz w:val="18"/>
          <w:szCs w:val="18"/>
        </w:rPr>
        <w:t>Bikaner University,</w:t>
      </w:r>
      <w:r w:rsidR="00292A8E">
        <w:rPr>
          <w:rFonts w:ascii="Verdana" w:hAnsi="Verdana" w:cs="Calibri-Bold"/>
          <w:bCs/>
          <w:sz w:val="18"/>
          <w:szCs w:val="18"/>
        </w:rPr>
        <w:t xml:space="preserve"> Ud</w:t>
      </w:r>
      <w:r>
        <w:rPr>
          <w:rFonts w:ascii="Verdana" w:hAnsi="Verdana" w:cs="Calibri-Bold"/>
          <w:bCs/>
          <w:sz w:val="18"/>
          <w:szCs w:val="18"/>
        </w:rPr>
        <w:t>aipur.</w:t>
      </w:r>
    </w:p>
    <w:p w:rsidR="00490202" w:rsidRDefault="005103AD">
      <w:pPr>
        <w:numPr>
          <w:ilvl w:val="0"/>
          <w:numId w:val="1"/>
        </w:numPr>
        <w:tabs>
          <w:tab w:val="left" w:pos="10"/>
        </w:tabs>
        <w:spacing w:line="360" w:lineRule="auto"/>
        <w:ind w:left="10" w:right="-730"/>
        <w:jc w:val="both"/>
        <w:rPr>
          <w:rFonts w:ascii="Verdana" w:hAnsi="Verdana"/>
          <w:sz w:val="18"/>
          <w:szCs w:val="18"/>
        </w:rPr>
      </w:pPr>
      <w:r>
        <w:rPr>
          <w:rFonts w:ascii="Verdana" w:hAnsi="Verdana"/>
          <w:sz w:val="18"/>
          <w:szCs w:val="18"/>
        </w:rPr>
        <w:t>12</w:t>
      </w:r>
      <w:r>
        <w:rPr>
          <w:rFonts w:ascii="Verdana" w:hAnsi="Verdana"/>
          <w:sz w:val="18"/>
          <w:szCs w:val="18"/>
          <w:vertAlign w:val="superscript"/>
        </w:rPr>
        <w:t>th</w:t>
      </w:r>
      <w:r w:rsidR="000546A6">
        <w:rPr>
          <w:rFonts w:ascii="Verdana" w:hAnsi="Verdana"/>
          <w:sz w:val="18"/>
          <w:szCs w:val="18"/>
        </w:rPr>
        <w:t xml:space="preserve"> Grade (2005</w:t>
      </w:r>
      <w:r>
        <w:rPr>
          <w:rFonts w:ascii="Verdana" w:hAnsi="Verdana"/>
          <w:sz w:val="18"/>
          <w:szCs w:val="18"/>
        </w:rPr>
        <w:t>)</w:t>
      </w:r>
      <w:r w:rsidR="000546A6">
        <w:rPr>
          <w:rFonts w:ascii="Verdana" w:hAnsi="Verdana"/>
          <w:sz w:val="18"/>
          <w:szCs w:val="18"/>
        </w:rPr>
        <w:t xml:space="preserve"> </w:t>
      </w:r>
      <w:r w:rsidR="00105B44">
        <w:rPr>
          <w:rFonts w:ascii="Verdana" w:hAnsi="Verdana"/>
          <w:sz w:val="18"/>
          <w:szCs w:val="18"/>
        </w:rPr>
        <w:t>Nav Jeevan Sr.Sec School</w:t>
      </w:r>
      <w:r>
        <w:rPr>
          <w:rFonts w:ascii="Verdana" w:hAnsi="Verdana"/>
          <w:sz w:val="18"/>
          <w:szCs w:val="18"/>
        </w:rPr>
        <w:t xml:space="preserve">, </w:t>
      </w:r>
      <w:r w:rsidR="00105B44">
        <w:rPr>
          <w:rFonts w:ascii="Verdana" w:hAnsi="Verdana"/>
          <w:sz w:val="18"/>
          <w:szCs w:val="18"/>
        </w:rPr>
        <w:t>Gharsana</w:t>
      </w:r>
      <w:r w:rsidR="000546A6">
        <w:rPr>
          <w:rFonts w:ascii="Verdana" w:hAnsi="Verdana"/>
          <w:sz w:val="18"/>
          <w:szCs w:val="18"/>
        </w:rPr>
        <w:t xml:space="preserve"> </w:t>
      </w:r>
      <w:r>
        <w:rPr>
          <w:rFonts w:ascii="Verdana" w:hAnsi="Verdana"/>
          <w:sz w:val="18"/>
          <w:szCs w:val="18"/>
        </w:rPr>
        <w:t>(RBSC Ajmer).</w:t>
      </w:r>
    </w:p>
    <w:p w:rsidR="00490202" w:rsidRDefault="005103AD" w:rsidP="00AF5F84">
      <w:pPr>
        <w:numPr>
          <w:ilvl w:val="0"/>
          <w:numId w:val="1"/>
        </w:numPr>
        <w:tabs>
          <w:tab w:val="left" w:pos="10"/>
        </w:tabs>
        <w:spacing w:line="360" w:lineRule="auto"/>
        <w:ind w:left="10" w:right="-730"/>
        <w:jc w:val="both"/>
        <w:rPr>
          <w:rFonts w:ascii="Verdana" w:hAnsi="Verdana"/>
          <w:sz w:val="18"/>
          <w:szCs w:val="18"/>
        </w:rPr>
      </w:pPr>
      <w:r>
        <w:rPr>
          <w:rFonts w:ascii="Verdana" w:hAnsi="Verdana"/>
          <w:sz w:val="18"/>
          <w:szCs w:val="18"/>
        </w:rPr>
        <w:t>10</w:t>
      </w:r>
      <w:r>
        <w:rPr>
          <w:rFonts w:ascii="Verdana" w:hAnsi="Verdana"/>
          <w:sz w:val="18"/>
          <w:szCs w:val="18"/>
          <w:vertAlign w:val="superscript"/>
        </w:rPr>
        <w:t>th</w:t>
      </w:r>
      <w:r w:rsidR="000546A6">
        <w:rPr>
          <w:rFonts w:ascii="Verdana" w:hAnsi="Verdana"/>
          <w:sz w:val="18"/>
          <w:szCs w:val="18"/>
        </w:rPr>
        <w:t xml:space="preserve"> Grade (2003</w:t>
      </w:r>
      <w:r>
        <w:rPr>
          <w:rFonts w:ascii="Verdana" w:hAnsi="Verdana"/>
          <w:sz w:val="18"/>
          <w:szCs w:val="18"/>
        </w:rPr>
        <w:t>)</w:t>
      </w:r>
      <w:r w:rsidR="000546A6">
        <w:rPr>
          <w:rFonts w:ascii="Verdana" w:hAnsi="Verdana"/>
          <w:sz w:val="18"/>
          <w:szCs w:val="18"/>
        </w:rPr>
        <w:t xml:space="preserve"> </w:t>
      </w:r>
      <w:r w:rsidR="00105B44">
        <w:rPr>
          <w:rFonts w:ascii="Verdana" w:hAnsi="Verdana"/>
          <w:sz w:val="18"/>
          <w:szCs w:val="18"/>
        </w:rPr>
        <w:t xml:space="preserve">Nav Jeevan Sr.Sec School, Gharsana </w:t>
      </w:r>
      <w:r>
        <w:rPr>
          <w:rFonts w:ascii="Verdana" w:hAnsi="Verdana"/>
          <w:sz w:val="18"/>
          <w:szCs w:val="18"/>
        </w:rPr>
        <w:t>(RBSC Ajmer).</w:t>
      </w:r>
    </w:p>
    <w:p w:rsidR="00435DEB" w:rsidRPr="00FE53DD" w:rsidRDefault="00435DEB" w:rsidP="00FE53DD">
      <w:pPr>
        <w:spacing w:line="360" w:lineRule="auto"/>
        <w:ind w:right="-730"/>
        <w:jc w:val="both"/>
        <w:rPr>
          <w:rFonts w:ascii="Verdana" w:hAnsi="Verdana" w:cs="Calibri"/>
          <w:sz w:val="18"/>
          <w:szCs w:val="18"/>
        </w:rPr>
      </w:pPr>
    </w:p>
    <w:p w:rsidR="00490202" w:rsidRDefault="005103AD">
      <w:pPr>
        <w:pStyle w:val="resume"/>
        <w:shd w:val="clear" w:color="auto" w:fill="DBE5F1"/>
        <w:rPr>
          <w:rStyle w:val="IntenseEmphasis"/>
          <w:i w:val="0"/>
          <w:iCs w:val="0"/>
          <w:color w:val="17365D"/>
        </w:rPr>
      </w:pPr>
      <w:r>
        <w:rPr>
          <w:rStyle w:val="IntenseEmphasis"/>
          <w:i w:val="0"/>
          <w:iCs w:val="0"/>
          <w:color w:val="17365D"/>
        </w:rPr>
        <w:t>Declaration</w:t>
      </w:r>
    </w:p>
    <w:p w:rsidR="00490202" w:rsidRDefault="005103AD" w:rsidP="0046519C">
      <w:pPr>
        <w:tabs>
          <w:tab w:val="left" w:pos="-988"/>
        </w:tabs>
        <w:spacing w:line="360" w:lineRule="auto"/>
        <w:ind w:left="-710" w:right="-730"/>
        <w:jc w:val="both"/>
        <w:rPr>
          <w:rFonts w:ascii="Verdana" w:hAnsi="Verdana"/>
          <w:sz w:val="18"/>
          <w:szCs w:val="18"/>
        </w:rPr>
      </w:pPr>
      <w:r>
        <w:rPr>
          <w:rFonts w:ascii="Verdana" w:hAnsi="Verdana"/>
          <w:sz w:val="18"/>
          <w:szCs w:val="18"/>
        </w:rPr>
        <w:t xml:space="preserve">I hereby declare that the information furnished above is true to the best of my knowledge and belief. </w:t>
      </w:r>
    </w:p>
    <w:p w:rsidR="00A33AB1" w:rsidRDefault="00A33AB1" w:rsidP="0046519C">
      <w:pPr>
        <w:tabs>
          <w:tab w:val="left" w:pos="-988"/>
        </w:tabs>
        <w:spacing w:line="360" w:lineRule="auto"/>
        <w:ind w:left="-710" w:right="-730"/>
        <w:jc w:val="both"/>
        <w:rPr>
          <w:rFonts w:ascii="Verdana" w:hAnsi="Verdana"/>
          <w:sz w:val="18"/>
          <w:szCs w:val="18"/>
        </w:rPr>
      </w:pPr>
    </w:p>
    <w:p w:rsidR="00490202" w:rsidRDefault="005103AD">
      <w:pPr>
        <w:tabs>
          <w:tab w:val="left" w:pos="-988"/>
        </w:tabs>
        <w:spacing w:line="360" w:lineRule="auto"/>
        <w:ind w:left="-710" w:right="-730"/>
        <w:jc w:val="both"/>
        <w:rPr>
          <w:rFonts w:ascii="Verdana" w:hAnsi="Verdana"/>
          <w:sz w:val="18"/>
          <w:szCs w:val="18"/>
        </w:rPr>
      </w:pPr>
      <w:r>
        <w:rPr>
          <w:rFonts w:ascii="Verdana" w:hAnsi="Verdana"/>
          <w:sz w:val="18"/>
          <w:szCs w:val="18"/>
        </w:rPr>
        <w:t xml:space="preserve">Date: </w:t>
      </w:r>
      <w:r w:rsidR="000A39CA">
        <w:rPr>
          <w:rFonts w:ascii="Verdana" w:hAnsi="Verdana"/>
          <w:sz w:val="18"/>
          <w:szCs w:val="18"/>
        </w:rPr>
        <w:t>07</w:t>
      </w:r>
      <w:r w:rsidR="00D87CAE">
        <w:rPr>
          <w:rFonts w:ascii="Verdana" w:hAnsi="Verdana"/>
          <w:sz w:val="18"/>
          <w:szCs w:val="18"/>
        </w:rPr>
        <w:t>-</w:t>
      </w:r>
      <w:r w:rsidR="000A39CA">
        <w:rPr>
          <w:rFonts w:ascii="Verdana" w:hAnsi="Verdana"/>
          <w:sz w:val="18"/>
          <w:szCs w:val="18"/>
        </w:rPr>
        <w:t>June</w:t>
      </w:r>
      <w:r w:rsidR="0023586F">
        <w:rPr>
          <w:rFonts w:ascii="Verdana" w:hAnsi="Verdana"/>
          <w:sz w:val="18"/>
          <w:szCs w:val="18"/>
        </w:rPr>
        <w:t>-15</w:t>
      </w:r>
    </w:p>
    <w:p w:rsidR="005103AD" w:rsidRDefault="005103AD">
      <w:pPr>
        <w:tabs>
          <w:tab w:val="left" w:pos="-988"/>
        </w:tabs>
        <w:spacing w:line="360" w:lineRule="auto"/>
        <w:ind w:left="-710" w:right="-730"/>
        <w:jc w:val="both"/>
        <w:rPr>
          <w:rFonts w:ascii="Verdana" w:hAnsi="Verdana"/>
          <w:sz w:val="18"/>
          <w:szCs w:val="18"/>
        </w:rPr>
      </w:pPr>
      <w:r>
        <w:rPr>
          <w:rFonts w:ascii="Verdana" w:hAnsi="Verdana"/>
          <w:sz w:val="18"/>
          <w:szCs w:val="18"/>
        </w:rPr>
        <w:t xml:space="preserve">Place: </w:t>
      </w:r>
      <w:r w:rsidR="003B6861">
        <w:rPr>
          <w:rFonts w:ascii="Verdana" w:hAnsi="Verdana"/>
          <w:sz w:val="18"/>
          <w:szCs w:val="18"/>
        </w:rPr>
        <w:t>Chandigarh</w:t>
      </w:r>
      <w:r>
        <w:rPr>
          <w:rFonts w:ascii="Verdana" w:hAnsi="Verdana"/>
          <w:sz w:val="18"/>
          <w:szCs w:val="18"/>
        </w:rPr>
        <w:t xml:space="preserve"> </w:t>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r>
      <w:r>
        <w:rPr>
          <w:rFonts w:ascii="Verdana" w:hAnsi="Verdana"/>
          <w:sz w:val="18"/>
          <w:szCs w:val="18"/>
        </w:rPr>
        <w:tab/>
        <w:t xml:space="preserve">       </w:t>
      </w:r>
      <w:r>
        <w:rPr>
          <w:rFonts w:ascii="Verdana" w:hAnsi="Verdana"/>
          <w:sz w:val="18"/>
          <w:szCs w:val="18"/>
        </w:rPr>
        <w:tab/>
      </w:r>
      <w:r>
        <w:rPr>
          <w:rFonts w:ascii="Verdana" w:hAnsi="Verdana"/>
          <w:sz w:val="18"/>
          <w:szCs w:val="18"/>
        </w:rPr>
        <w:tab/>
      </w:r>
      <w:r>
        <w:rPr>
          <w:rFonts w:ascii="Verdana" w:hAnsi="Verdana"/>
          <w:sz w:val="18"/>
          <w:szCs w:val="18"/>
        </w:rPr>
        <w:tab/>
        <w:t>(</w:t>
      </w:r>
      <w:r w:rsidR="00F00E41">
        <w:rPr>
          <w:rFonts w:ascii="Verdana" w:hAnsi="Verdana"/>
          <w:sz w:val="18"/>
          <w:szCs w:val="18"/>
        </w:rPr>
        <w:t>Rakesh Kumar</w:t>
      </w:r>
      <w:r>
        <w:rPr>
          <w:rFonts w:ascii="Verdana" w:hAnsi="Verdana"/>
          <w:sz w:val="18"/>
          <w:szCs w:val="18"/>
        </w:rPr>
        <w:t>)</w:t>
      </w:r>
      <w:r>
        <w:rPr>
          <w:rFonts w:ascii="Verdana" w:hAnsi="Verdana"/>
          <w:sz w:val="18"/>
          <w:szCs w:val="18"/>
        </w:rPr>
        <w:tab/>
      </w:r>
    </w:p>
    <w:sectPr w:rsidR="005103AD" w:rsidSect="00490202">
      <w:pgSz w:w="11906" w:h="16838"/>
      <w:pgMar w:top="1152" w:right="1800" w:bottom="1152"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DejaVu LGC Sans">
    <w:charset w:val="00"/>
    <w:family w:val="auto"/>
    <w:pitch w:val="variable"/>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Bold">
    <w:altName w:val="Arial"/>
    <w:charset w:val="00"/>
    <w:family w:val="swiss"/>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TA20468A8t00">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Wingdings" w:hAnsi="Wingdings"/>
      </w:rPr>
    </w:lvl>
  </w:abstractNum>
  <w:abstractNum w:abstractNumId="1">
    <w:nsid w:val="00000002"/>
    <w:multiLevelType w:val="singleLevel"/>
    <w:tmpl w:val="00000002"/>
    <w:name w:val="WW8Num2"/>
    <w:lvl w:ilvl="0">
      <w:start w:val="1"/>
      <w:numFmt w:val="bullet"/>
      <w:lvlText w:val=""/>
      <w:lvlJc w:val="left"/>
      <w:pPr>
        <w:tabs>
          <w:tab w:val="num" w:pos="0"/>
        </w:tabs>
        <w:ind w:left="10" w:hanging="36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0"/>
        </w:tabs>
        <w:ind w:left="10" w:hanging="360"/>
      </w:pPr>
      <w:rPr>
        <w:rFonts w:ascii="Wingdings" w:hAnsi="Wingdings"/>
      </w:rPr>
    </w:lvl>
  </w:abstractNum>
  <w:abstractNum w:abstractNumId="3">
    <w:nsid w:val="00000004"/>
    <w:multiLevelType w:val="singleLevel"/>
    <w:tmpl w:val="00000004"/>
    <w:name w:val="WW8Num4"/>
    <w:lvl w:ilvl="0">
      <w:start w:val="1"/>
      <w:numFmt w:val="bullet"/>
      <w:lvlText w:val=""/>
      <w:lvlJc w:val="left"/>
      <w:pPr>
        <w:tabs>
          <w:tab w:val="num" w:pos="-10"/>
        </w:tabs>
        <w:ind w:left="360" w:hanging="360"/>
      </w:pPr>
      <w:rPr>
        <w:rFonts w:ascii="Wingdings" w:hAnsi="Wingdings"/>
      </w:rPr>
    </w:lvl>
  </w:abstractNum>
  <w:abstractNum w:abstractNumId="4">
    <w:nsid w:val="00000005"/>
    <w:multiLevelType w:val="singleLevel"/>
    <w:tmpl w:val="00000005"/>
    <w:name w:val="WW8Num5"/>
    <w:lvl w:ilvl="0">
      <w:start w:val="1"/>
      <w:numFmt w:val="bullet"/>
      <w:lvlText w:val=""/>
      <w:lvlJc w:val="left"/>
      <w:pPr>
        <w:tabs>
          <w:tab w:val="num" w:pos="0"/>
        </w:tabs>
        <w:ind w:left="370" w:hanging="360"/>
      </w:pPr>
      <w:rPr>
        <w:rFonts w:ascii="Wingdings" w:hAnsi="Wingdings"/>
      </w:rPr>
    </w:lvl>
  </w:abstractNum>
  <w:abstractNum w:abstractNumId="5">
    <w:nsid w:val="00000006"/>
    <w:multiLevelType w:val="singleLevel"/>
    <w:tmpl w:val="00000006"/>
    <w:name w:val="WW8Num6"/>
    <w:lvl w:ilvl="0">
      <w:start w:val="1"/>
      <w:numFmt w:val="bullet"/>
      <w:lvlText w:val=""/>
      <w:lvlJc w:val="left"/>
      <w:pPr>
        <w:tabs>
          <w:tab w:val="num" w:pos="0"/>
        </w:tabs>
        <w:ind w:left="10" w:hanging="360"/>
      </w:pPr>
      <w:rPr>
        <w:rFonts w:ascii="Wingdings" w:hAnsi="Wingdings"/>
      </w:rPr>
    </w:lvl>
  </w:abstractNum>
  <w:abstractNum w:abstractNumId="6">
    <w:nsid w:val="00000007"/>
    <w:multiLevelType w:val="singleLevel"/>
    <w:tmpl w:val="00000007"/>
    <w:name w:val="WW8Num7"/>
    <w:lvl w:ilvl="0">
      <w:start w:val="1"/>
      <w:numFmt w:val="bullet"/>
      <w:lvlText w:val=""/>
      <w:lvlJc w:val="left"/>
      <w:pPr>
        <w:tabs>
          <w:tab w:val="num" w:pos="0"/>
        </w:tabs>
        <w:ind w:left="10" w:hanging="360"/>
      </w:pPr>
      <w:rPr>
        <w:rFonts w:ascii="Wingdings" w:hAnsi="Wingdings"/>
      </w:rPr>
    </w:lvl>
  </w:abstractNum>
  <w:abstractNum w:abstractNumId="7">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6E080895"/>
    <w:multiLevelType w:val="hybridMultilevel"/>
    <w:tmpl w:val="DEBC976C"/>
    <w:lvl w:ilvl="0" w:tplc="4009000B">
      <w:start w:val="1"/>
      <w:numFmt w:val="bullet"/>
      <w:lvlText w:val=""/>
      <w:lvlJc w:val="left"/>
      <w:pPr>
        <w:ind w:left="420" w:hanging="360"/>
      </w:pPr>
      <w:rPr>
        <w:rFonts w:ascii="Wingdings" w:hAnsi="Wingdings"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9">
    <w:nsid w:val="775F5966"/>
    <w:multiLevelType w:val="hybridMultilevel"/>
    <w:tmpl w:val="EEA2653E"/>
    <w:lvl w:ilvl="0" w:tplc="4009000B">
      <w:start w:val="1"/>
      <w:numFmt w:val="bullet"/>
      <w:lvlText w:val=""/>
      <w:lvlJc w:val="left"/>
      <w:pPr>
        <w:ind w:left="1374" w:hanging="360"/>
      </w:pPr>
      <w:rPr>
        <w:rFonts w:ascii="Wingdings" w:hAnsi="Wingdings" w:hint="default"/>
      </w:rPr>
    </w:lvl>
    <w:lvl w:ilvl="1" w:tplc="40090003" w:tentative="1">
      <w:start w:val="1"/>
      <w:numFmt w:val="bullet"/>
      <w:lvlText w:val="o"/>
      <w:lvlJc w:val="left"/>
      <w:pPr>
        <w:ind w:left="2094" w:hanging="360"/>
      </w:pPr>
      <w:rPr>
        <w:rFonts w:ascii="Courier New" w:hAnsi="Courier New" w:cs="Courier New" w:hint="default"/>
      </w:rPr>
    </w:lvl>
    <w:lvl w:ilvl="2" w:tplc="40090005" w:tentative="1">
      <w:start w:val="1"/>
      <w:numFmt w:val="bullet"/>
      <w:lvlText w:val=""/>
      <w:lvlJc w:val="left"/>
      <w:pPr>
        <w:ind w:left="2814" w:hanging="360"/>
      </w:pPr>
      <w:rPr>
        <w:rFonts w:ascii="Wingdings" w:hAnsi="Wingdings" w:hint="default"/>
      </w:rPr>
    </w:lvl>
    <w:lvl w:ilvl="3" w:tplc="40090001" w:tentative="1">
      <w:start w:val="1"/>
      <w:numFmt w:val="bullet"/>
      <w:lvlText w:val=""/>
      <w:lvlJc w:val="left"/>
      <w:pPr>
        <w:ind w:left="3534" w:hanging="360"/>
      </w:pPr>
      <w:rPr>
        <w:rFonts w:ascii="Symbol" w:hAnsi="Symbol" w:hint="default"/>
      </w:rPr>
    </w:lvl>
    <w:lvl w:ilvl="4" w:tplc="40090003" w:tentative="1">
      <w:start w:val="1"/>
      <w:numFmt w:val="bullet"/>
      <w:lvlText w:val="o"/>
      <w:lvlJc w:val="left"/>
      <w:pPr>
        <w:ind w:left="4254" w:hanging="360"/>
      </w:pPr>
      <w:rPr>
        <w:rFonts w:ascii="Courier New" w:hAnsi="Courier New" w:cs="Courier New" w:hint="default"/>
      </w:rPr>
    </w:lvl>
    <w:lvl w:ilvl="5" w:tplc="40090005" w:tentative="1">
      <w:start w:val="1"/>
      <w:numFmt w:val="bullet"/>
      <w:lvlText w:val=""/>
      <w:lvlJc w:val="left"/>
      <w:pPr>
        <w:ind w:left="4974" w:hanging="360"/>
      </w:pPr>
      <w:rPr>
        <w:rFonts w:ascii="Wingdings" w:hAnsi="Wingdings" w:hint="default"/>
      </w:rPr>
    </w:lvl>
    <w:lvl w:ilvl="6" w:tplc="40090001" w:tentative="1">
      <w:start w:val="1"/>
      <w:numFmt w:val="bullet"/>
      <w:lvlText w:val=""/>
      <w:lvlJc w:val="left"/>
      <w:pPr>
        <w:ind w:left="5694" w:hanging="360"/>
      </w:pPr>
      <w:rPr>
        <w:rFonts w:ascii="Symbol" w:hAnsi="Symbol" w:hint="default"/>
      </w:rPr>
    </w:lvl>
    <w:lvl w:ilvl="7" w:tplc="40090003" w:tentative="1">
      <w:start w:val="1"/>
      <w:numFmt w:val="bullet"/>
      <w:lvlText w:val="o"/>
      <w:lvlJc w:val="left"/>
      <w:pPr>
        <w:ind w:left="6414" w:hanging="360"/>
      </w:pPr>
      <w:rPr>
        <w:rFonts w:ascii="Courier New" w:hAnsi="Courier New" w:cs="Courier New" w:hint="default"/>
      </w:rPr>
    </w:lvl>
    <w:lvl w:ilvl="8" w:tplc="40090005" w:tentative="1">
      <w:start w:val="1"/>
      <w:numFmt w:val="bullet"/>
      <w:lvlText w:val=""/>
      <w:lvlJc w:val="left"/>
      <w:pPr>
        <w:ind w:left="7134"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E53DD"/>
    <w:rsid w:val="000223FF"/>
    <w:rsid w:val="000546A6"/>
    <w:rsid w:val="00073170"/>
    <w:rsid w:val="00077FE0"/>
    <w:rsid w:val="000908C4"/>
    <w:rsid w:val="000A39CA"/>
    <w:rsid w:val="000C4A8A"/>
    <w:rsid w:val="000D5881"/>
    <w:rsid w:val="00105B44"/>
    <w:rsid w:val="00136E62"/>
    <w:rsid w:val="001778A7"/>
    <w:rsid w:val="001B3A72"/>
    <w:rsid w:val="001C0BDD"/>
    <w:rsid w:val="001C1A8D"/>
    <w:rsid w:val="001D5995"/>
    <w:rsid w:val="001D7FAA"/>
    <w:rsid w:val="001F1232"/>
    <w:rsid w:val="00211A7A"/>
    <w:rsid w:val="00233C02"/>
    <w:rsid w:val="0023586F"/>
    <w:rsid w:val="002459F8"/>
    <w:rsid w:val="002679DA"/>
    <w:rsid w:val="00285772"/>
    <w:rsid w:val="00292A8E"/>
    <w:rsid w:val="002B291F"/>
    <w:rsid w:val="00301CCD"/>
    <w:rsid w:val="00322DC1"/>
    <w:rsid w:val="00335F39"/>
    <w:rsid w:val="003368D5"/>
    <w:rsid w:val="0035082C"/>
    <w:rsid w:val="003A673A"/>
    <w:rsid w:val="003B6861"/>
    <w:rsid w:val="003F0391"/>
    <w:rsid w:val="003F0733"/>
    <w:rsid w:val="003F50CE"/>
    <w:rsid w:val="0041376E"/>
    <w:rsid w:val="004142A3"/>
    <w:rsid w:val="00435DEB"/>
    <w:rsid w:val="0046519C"/>
    <w:rsid w:val="00483377"/>
    <w:rsid w:val="00490202"/>
    <w:rsid w:val="004C48B5"/>
    <w:rsid w:val="004C76F0"/>
    <w:rsid w:val="00507E7A"/>
    <w:rsid w:val="005103AD"/>
    <w:rsid w:val="00511C92"/>
    <w:rsid w:val="00551195"/>
    <w:rsid w:val="0059137C"/>
    <w:rsid w:val="005A1558"/>
    <w:rsid w:val="005E7269"/>
    <w:rsid w:val="006130F7"/>
    <w:rsid w:val="00624A6E"/>
    <w:rsid w:val="00690452"/>
    <w:rsid w:val="006B21A3"/>
    <w:rsid w:val="007150DA"/>
    <w:rsid w:val="00743363"/>
    <w:rsid w:val="00750AAA"/>
    <w:rsid w:val="00777DDE"/>
    <w:rsid w:val="00782B6D"/>
    <w:rsid w:val="0078656D"/>
    <w:rsid w:val="007F48F3"/>
    <w:rsid w:val="007F7C27"/>
    <w:rsid w:val="008049F1"/>
    <w:rsid w:val="008646DB"/>
    <w:rsid w:val="00864B41"/>
    <w:rsid w:val="008A0FF1"/>
    <w:rsid w:val="008A378F"/>
    <w:rsid w:val="008C1F63"/>
    <w:rsid w:val="008C5B15"/>
    <w:rsid w:val="00911B86"/>
    <w:rsid w:val="00925311"/>
    <w:rsid w:val="00935FD2"/>
    <w:rsid w:val="00946FC1"/>
    <w:rsid w:val="00950FF1"/>
    <w:rsid w:val="0096493B"/>
    <w:rsid w:val="0098190B"/>
    <w:rsid w:val="00992EB4"/>
    <w:rsid w:val="009A72C7"/>
    <w:rsid w:val="009F7D2F"/>
    <w:rsid w:val="00A07ECF"/>
    <w:rsid w:val="00A17577"/>
    <w:rsid w:val="00A33AB1"/>
    <w:rsid w:val="00A51DC0"/>
    <w:rsid w:val="00A65E9F"/>
    <w:rsid w:val="00A92AF1"/>
    <w:rsid w:val="00AE70B8"/>
    <w:rsid w:val="00AF5F84"/>
    <w:rsid w:val="00AF7969"/>
    <w:rsid w:val="00B34AB9"/>
    <w:rsid w:val="00B43BE9"/>
    <w:rsid w:val="00B44BD5"/>
    <w:rsid w:val="00B51409"/>
    <w:rsid w:val="00B8020E"/>
    <w:rsid w:val="00B87AE1"/>
    <w:rsid w:val="00BB69EB"/>
    <w:rsid w:val="00BC3726"/>
    <w:rsid w:val="00BC546A"/>
    <w:rsid w:val="00BD2BD2"/>
    <w:rsid w:val="00BD3EB1"/>
    <w:rsid w:val="00BE7F13"/>
    <w:rsid w:val="00BF0952"/>
    <w:rsid w:val="00C0395C"/>
    <w:rsid w:val="00C11FB7"/>
    <w:rsid w:val="00C330BF"/>
    <w:rsid w:val="00C46EFF"/>
    <w:rsid w:val="00C50AAB"/>
    <w:rsid w:val="00CA50A6"/>
    <w:rsid w:val="00CB3B58"/>
    <w:rsid w:val="00CC76DE"/>
    <w:rsid w:val="00D0377C"/>
    <w:rsid w:val="00D111D0"/>
    <w:rsid w:val="00D45197"/>
    <w:rsid w:val="00D87CAE"/>
    <w:rsid w:val="00D94B46"/>
    <w:rsid w:val="00D96DDC"/>
    <w:rsid w:val="00DB71CA"/>
    <w:rsid w:val="00DE288C"/>
    <w:rsid w:val="00DF4157"/>
    <w:rsid w:val="00E16E35"/>
    <w:rsid w:val="00E217CE"/>
    <w:rsid w:val="00E71B95"/>
    <w:rsid w:val="00E83C51"/>
    <w:rsid w:val="00E848C1"/>
    <w:rsid w:val="00E90723"/>
    <w:rsid w:val="00E9129B"/>
    <w:rsid w:val="00EB2080"/>
    <w:rsid w:val="00EF68C0"/>
    <w:rsid w:val="00F00E41"/>
    <w:rsid w:val="00F0329C"/>
    <w:rsid w:val="00F15AFA"/>
    <w:rsid w:val="00F16557"/>
    <w:rsid w:val="00F2657A"/>
    <w:rsid w:val="00F42F7A"/>
    <w:rsid w:val="00F607A7"/>
    <w:rsid w:val="00F65F0A"/>
    <w:rsid w:val="00F772E6"/>
    <w:rsid w:val="00FE441A"/>
    <w:rsid w:val="00FE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202"/>
    <w:pPr>
      <w:suppressAutoHyphens/>
    </w:pPr>
    <w:rPr>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90202"/>
    <w:rPr>
      <w:rFonts w:ascii="Wingdings" w:hAnsi="Wingdings"/>
    </w:rPr>
  </w:style>
  <w:style w:type="character" w:customStyle="1" w:styleId="WW8Num2z0">
    <w:name w:val="WW8Num2z0"/>
    <w:rsid w:val="00490202"/>
    <w:rPr>
      <w:rFonts w:ascii="Wingdings" w:hAnsi="Wingdings"/>
    </w:rPr>
  </w:style>
  <w:style w:type="character" w:customStyle="1" w:styleId="WW8Num3z0">
    <w:name w:val="WW8Num3z0"/>
    <w:rsid w:val="00490202"/>
    <w:rPr>
      <w:rFonts w:ascii="Wingdings" w:hAnsi="Wingdings"/>
    </w:rPr>
  </w:style>
  <w:style w:type="character" w:customStyle="1" w:styleId="WW8Num4z0">
    <w:name w:val="WW8Num4z0"/>
    <w:rsid w:val="00490202"/>
    <w:rPr>
      <w:rFonts w:ascii="Wingdings" w:hAnsi="Wingdings"/>
    </w:rPr>
  </w:style>
  <w:style w:type="character" w:customStyle="1" w:styleId="WW8Num5z0">
    <w:name w:val="WW8Num5z0"/>
    <w:rsid w:val="00490202"/>
    <w:rPr>
      <w:rFonts w:ascii="Wingdings" w:hAnsi="Wingdings"/>
    </w:rPr>
  </w:style>
  <w:style w:type="character" w:customStyle="1" w:styleId="WW8Num6z0">
    <w:name w:val="WW8Num6z0"/>
    <w:rsid w:val="00490202"/>
    <w:rPr>
      <w:rFonts w:ascii="Wingdings" w:hAnsi="Wingdings"/>
    </w:rPr>
  </w:style>
  <w:style w:type="character" w:customStyle="1" w:styleId="WW8Num7z0">
    <w:name w:val="WW8Num7z0"/>
    <w:rsid w:val="00490202"/>
    <w:rPr>
      <w:rFonts w:ascii="Wingdings" w:hAnsi="Wingdings"/>
    </w:rPr>
  </w:style>
  <w:style w:type="character" w:customStyle="1" w:styleId="Absatz-Standardschriftart">
    <w:name w:val="Absatz-Standardschriftart"/>
    <w:rsid w:val="00490202"/>
  </w:style>
  <w:style w:type="character" w:customStyle="1" w:styleId="WW-Absatz-Standardschriftart">
    <w:name w:val="WW-Absatz-Standardschriftart"/>
    <w:rsid w:val="00490202"/>
  </w:style>
  <w:style w:type="character" w:customStyle="1" w:styleId="WW-Absatz-Standardschriftart1">
    <w:name w:val="WW-Absatz-Standardschriftart1"/>
    <w:rsid w:val="00490202"/>
  </w:style>
  <w:style w:type="character" w:customStyle="1" w:styleId="WW-Absatz-Standardschriftart11">
    <w:name w:val="WW-Absatz-Standardschriftart11"/>
    <w:rsid w:val="00490202"/>
  </w:style>
  <w:style w:type="character" w:customStyle="1" w:styleId="WW-Absatz-Standardschriftart111">
    <w:name w:val="WW-Absatz-Standardschriftart111"/>
    <w:rsid w:val="00490202"/>
  </w:style>
  <w:style w:type="character" w:customStyle="1" w:styleId="WW-Absatz-Standardschriftart1111">
    <w:name w:val="WW-Absatz-Standardschriftart1111"/>
    <w:rsid w:val="00490202"/>
  </w:style>
  <w:style w:type="character" w:customStyle="1" w:styleId="WW8Num3z3">
    <w:name w:val="WW8Num3z3"/>
    <w:rsid w:val="00490202"/>
    <w:rPr>
      <w:rFonts w:ascii="Symbol" w:hAnsi="Symbol"/>
    </w:rPr>
  </w:style>
  <w:style w:type="character" w:customStyle="1" w:styleId="WW8Num3z4">
    <w:name w:val="WW8Num3z4"/>
    <w:rsid w:val="00490202"/>
    <w:rPr>
      <w:rFonts w:ascii="Courier New" w:hAnsi="Courier New" w:cs="Courier New"/>
    </w:rPr>
  </w:style>
  <w:style w:type="character" w:customStyle="1" w:styleId="WW8Num8z0">
    <w:name w:val="WW8Num8z0"/>
    <w:rsid w:val="00490202"/>
    <w:rPr>
      <w:rFonts w:ascii="Wingdings" w:hAnsi="Wingdings"/>
    </w:rPr>
  </w:style>
  <w:style w:type="character" w:customStyle="1" w:styleId="WW8Num9z0">
    <w:name w:val="WW8Num9z0"/>
    <w:rsid w:val="00490202"/>
    <w:rPr>
      <w:rFonts w:ascii="Wingdings" w:hAnsi="Wingdings"/>
    </w:rPr>
  </w:style>
  <w:style w:type="character" w:customStyle="1" w:styleId="WW8Num10z0">
    <w:name w:val="WW8Num10z0"/>
    <w:rsid w:val="00490202"/>
    <w:rPr>
      <w:rFonts w:ascii="Wingdings" w:hAnsi="Wingdings"/>
    </w:rPr>
  </w:style>
  <w:style w:type="character" w:customStyle="1" w:styleId="WW8Num11z0">
    <w:name w:val="WW8Num11z0"/>
    <w:rsid w:val="00490202"/>
    <w:rPr>
      <w:rFonts w:ascii="Symbol" w:hAnsi="Symbol"/>
    </w:rPr>
  </w:style>
  <w:style w:type="character" w:customStyle="1" w:styleId="WW8Num13z0">
    <w:name w:val="WW8Num13z0"/>
    <w:rsid w:val="00490202"/>
    <w:rPr>
      <w:rFonts w:ascii="Wingdings" w:hAnsi="Wingdings"/>
    </w:rPr>
  </w:style>
  <w:style w:type="character" w:customStyle="1" w:styleId="WW8Num13z1">
    <w:name w:val="WW8Num13z1"/>
    <w:rsid w:val="00490202"/>
    <w:rPr>
      <w:rFonts w:ascii="Courier New" w:hAnsi="Courier New" w:cs="Courier New"/>
    </w:rPr>
  </w:style>
  <w:style w:type="character" w:customStyle="1" w:styleId="WW8Num13z3">
    <w:name w:val="WW8Num13z3"/>
    <w:rsid w:val="00490202"/>
    <w:rPr>
      <w:rFonts w:ascii="Symbol" w:hAnsi="Symbol"/>
    </w:rPr>
  </w:style>
  <w:style w:type="character" w:customStyle="1" w:styleId="WW8Num14z0">
    <w:name w:val="WW8Num14z0"/>
    <w:rsid w:val="00490202"/>
    <w:rPr>
      <w:rFonts w:ascii="Wingdings" w:hAnsi="Wingdings"/>
    </w:rPr>
  </w:style>
  <w:style w:type="character" w:customStyle="1" w:styleId="WW8Num14z1">
    <w:name w:val="WW8Num14z1"/>
    <w:rsid w:val="00490202"/>
    <w:rPr>
      <w:rFonts w:ascii="Courier New" w:hAnsi="Courier New" w:cs="Courier New"/>
    </w:rPr>
  </w:style>
  <w:style w:type="character" w:customStyle="1" w:styleId="WW8Num14z3">
    <w:name w:val="WW8Num14z3"/>
    <w:rsid w:val="00490202"/>
    <w:rPr>
      <w:rFonts w:ascii="Symbol" w:hAnsi="Symbol"/>
    </w:rPr>
  </w:style>
  <w:style w:type="character" w:customStyle="1" w:styleId="WW8Num15z0">
    <w:name w:val="WW8Num15z0"/>
    <w:rsid w:val="00490202"/>
    <w:rPr>
      <w:rFonts w:ascii="Symbol" w:hAnsi="Symbol"/>
    </w:rPr>
  </w:style>
  <w:style w:type="character" w:customStyle="1" w:styleId="WW8Num15z1">
    <w:name w:val="WW8Num15z1"/>
    <w:rsid w:val="00490202"/>
    <w:rPr>
      <w:rFonts w:ascii="Courier New" w:hAnsi="Courier New" w:cs="Courier New"/>
    </w:rPr>
  </w:style>
  <w:style w:type="character" w:customStyle="1" w:styleId="WW8Num15z3">
    <w:name w:val="WW8Num15z3"/>
    <w:rsid w:val="00490202"/>
    <w:rPr>
      <w:rFonts w:ascii="Symbol" w:hAnsi="Symbol"/>
    </w:rPr>
  </w:style>
  <w:style w:type="character" w:customStyle="1" w:styleId="WW8Num16z0">
    <w:name w:val="WW8Num16z0"/>
    <w:rsid w:val="00490202"/>
    <w:rPr>
      <w:rFonts w:ascii="Symbol" w:hAnsi="Symbol"/>
    </w:rPr>
  </w:style>
  <w:style w:type="character" w:customStyle="1" w:styleId="WW8Num16z3">
    <w:name w:val="WW8Num16z3"/>
    <w:rsid w:val="00490202"/>
    <w:rPr>
      <w:rFonts w:ascii="Symbol" w:hAnsi="Symbol"/>
    </w:rPr>
  </w:style>
  <w:style w:type="character" w:customStyle="1" w:styleId="WW8Num16z4">
    <w:name w:val="WW8Num16z4"/>
    <w:rsid w:val="00490202"/>
    <w:rPr>
      <w:rFonts w:ascii="Courier New" w:hAnsi="Courier New" w:cs="Courier New"/>
    </w:rPr>
  </w:style>
  <w:style w:type="character" w:customStyle="1" w:styleId="WW8Num17z0">
    <w:name w:val="WW8Num17z0"/>
    <w:rsid w:val="00490202"/>
    <w:rPr>
      <w:rFonts w:ascii="Wingdings" w:hAnsi="Wingdings"/>
    </w:rPr>
  </w:style>
  <w:style w:type="character" w:customStyle="1" w:styleId="WW8Num17z1">
    <w:name w:val="WW8Num17z1"/>
    <w:rsid w:val="00490202"/>
    <w:rPr>
      <w:rFonts w:ascii="Courier New" w:hAnsi="Courier New" w:cs="Courier New"/>
    </w:rPr>
  </w:style>
  <w:style w:type="character" w:customStyle="1" w:styleId="WW8Num17z3">
    <w:name w:val="WW8Num17z3"/>
    <w:rsid w:val="00490202"/>
    <w:rPr>
      <w:rFonts w:ascii="Symbol" w:hAnsi="Symbol"/>
    </w:rPr>
  </w:style>
  <w:style w:type="character" w:customStyle="1" w:styleId="WW8Num18z0">
    <w:name w:val="WW8Num18z0"/>
    <w:rsid w:val="00490202"/>
    <w:rPr>
      <w:rFonts w:ascii="Wingdings" w:hAnsi="Wingdings"/>
    </w:rPr>
  </w:style>
  <w:style w:type="character" w:customStyle="1" w:styleId="WW8Num18z1">
    <w:name w:val="WW8Num18z1"/>
    <w:rsid w:val="00490202"/>
    <w:rPr>
      <w:rFonts w:ascii="Courier New" w:hAnsi="Courier New" w:cs="Courier New"/>
    </w:rPr>
  </w:style>
  <w:style w:type="character" w:customStyle="1" w:styleId="WW8Num18z3">
    <w:name w:val="WW8Num18z3"/>
    <w:rsid w:val="00490202"/>
    <w:rPr>
      <w:rFonts w:ascii="Symbol" w:hAnsi="Symbol"/>
    </w:rPr>
  </w:style>
  <w:style w:type="character" w:customStyle="1" w:styleId="WW8Num19z0">
    <w:name w:val="WW8Num19z0"/>
    <w:rsid w:val="00490202"/>
    <w:rPr>
      <w:rFonts w:ascii="Symbol" w:hAnsi="Symbol"/>
    </w:rPr>
  </w:style>
  <w:style w:type="character" w:customStyle="1" w:styleId="WW8Num19z1">
    <w:name w:val="WW8Num19z1"/>
    <w:rsid w:val="00490202"/>
    <w:rPr>
      <w:rFonts w:ascii="Courier New" w:hAnsi="Courier New" w:cs="Courier New"/>
    </w:rPr>
  </w:style>
  <w:style w:type="character" w:customStyle="1" w:styleId="WW8Num19z3">
    <w:name w:val="WW8Num19z3"/>
    <w:rsid w:val="00490202"/>
    <w:rPr>
      <w:rFonts w:ascii="Symbol" w:hAnsi="Symbol"/>
    </w:rPr>
  </w:style>
  <w:style w:type="character" w:customStyle="1" w:styleId="WW8Num20z0">
    <w:name w:val="WW8Num20z0"/>
    <w:rsid w:val="00490202"/>
    <w:rPr>
      <w:rFonts w:ascii="Wingdings" w:hAnsi="Wingdings"/>
    </w:rPr>
  </w:style>
  <w:style w:type="character" w:customStyle="1" w:styleId="WW8Num20z3">
    <w:name w:val="WW8Num20z3"/>
    <w:rsid w:val="00490202"/>
    <w:rPr>
      <w:rFonts w:ascii="Symbol" w:hAnsi="Symbol"/>
    </w:rPr>
  </w:style>
  <w:style w:type="character" w:customStyle="1" w:styleId="WW8Num20z4">
    <w:name w:val="WW8Num20z4"/>
    <w:rsid w:val="00490202"/>
    <w:rPr>
      <w:rFonts w:ascii="Courier New" w:hAnsi="Courier New" w:cs="Courier New"/>
    </w:rPr>
  </w:style>
  <w:style w:type="character" w:customStyle="1" w:styleId="WW8Num21z0">
    <w:name w:val="WW8Num21z0"/>
    <w:rsid w:val="00490202"/>
    <w:rPr>
      <w:rFonts w:ascii="Wingdings" w:hAnsi="Wingdings"/>
    </w:rPr>
  </w:style>
  <w:style w:type="character" w:customStyle="1" w:styleId="WW8Num21z1">
    <w:name w:val="WW8Num21z1"/>
    <w:rsid w:val="00490202"/>
    <w:rPr>
      <w:rFonts w:ascii="Courier New" w:hAnsi="Courier New" w:cs="Courier New"/>
    </w:rPr>
  </w:style>
  <w:style w:type="character" w:customStyle="1" w:styleId="WW8Num21z3">
    <w:name w:val="WW8Num21z3"/>
    <w:rsid w:val="00490202"/>
    <w:rPr>
      <w:rFonts w:ascii="Symbol" w:hAnsi="Symbol"/>
    </w:rPr>
  </w:style>
  <w:style w:type="character" w:customStyle="1" w:styleId="WW8Num22z0">
    <w:name w:val="WW8Num22z0"/>
    <w:rsid w:val="00490202"/>
    <w:rPr>
      <w:b/>
    </w:rPr>
  </w:style>
  <w:style w:type="character" w:customStyle="1" w:styleId="WW8Num23z0">
    <w:name w:val="WW8Num23z0"/>
    <w:rsid w:val="00490202"/>
    <w:rPr>
      <w:rFonts w:ascii="Wingdings" w:hAnsi="Wingdings"/>
    </w:rPr>
  </w:style>
  <w:style w:type="character" w:customStyle="1" w:styleId="WW8Num23z1">
    <w:name w:val="WW8Num23z1"/>
    <w:rsid w:val="00490202"/>
    <w:rPr>
      <w:rFonts w:ascii="Courier New" w:hAnsi="Courier New" w:cs="Courier New"/>
    </w:rPr>
  </w:style>
  <w:style w:type="character" w:customStyle="1" w:styleId="WW8Num23z3">
    <w:name w:val="WW8Num23z3"/>
    <w:rsid w:val="00490202"/>
    <w:rPr>
      <w:rFonts w:ascii="Symbol" w:hAnsi="Symbol"/>
    </w:rPr>
  </w:style>
  <w:style w:type="character" w:customStyle="1" w:styleId="WW8Num24z0">
    <w:name w:val="WW8Num24z0"/>
    <w:rsid w:val="00490202"/>
    <w:rPr>
      <w:rFonts w:ascii="Wingdings" w:hAnsi="Wingdings"/>
    </w:rPr>
  </w:style>
  <w:style w:type="character" w:customStyle="1" w:styleId="WW8Num24z1">
    <w:name w:val="WW8Num24z1"/>
    <w:rsid w:val="00490202"/>
    <w:rPr>
      <w:rFonts w:ascii="Courier New" w:hAnsi="Courier New" w:cs="Courier New"/>
    </w:rPr>
  </w:style>
  <w:style w:type="character" w:customStyle="1" w:styleId="WW8Num24z3">
    <w:name w:val="WW8Num24z3"/>
    <w:rsid w:val="00490202"/>
    <w:rPr>
      <w:rFonts w:ascii="Symbol" w:hAnsi="Symbol"/>
    </w:rPr>
  </w:style>
  <w:style w:type="character" w:customStyle="1" w:styleId="WW8Num25z0">
    <w:name w:val="WW8Num25z0"/>
    <w:rsid w:val="00490202"/>
    <w:rPr>
      <w:rFonts w:ascii="Wingdings" w:hAnsi="Wingdings"/>
    </w:rPr>
  </w:style>
  <w:style w:type="character" w:customStyle="1" w:styleId="WW8Num25z1">
    <w:name w:val="WW8Num25z1"/>
    <w:rsid w:val="00490202"/>
    <w:rPr>
      <w:rFonts w:ascii="Courier New" w:hAnsi="Courier New" w:cs="Courier New"/>
    </w:rPr>
  </w:style>
  <w:style w:type="character" w:customStyle="1" w:styleId="WW8Num25z3">
    <w:name w:val="WW8Num25z3"/>
    <w:rsid w:val="00490202"/>
    <w:rPr>
      <w:rFonts w:ascii="Symbol" w:hAnsi="Symbol"/>
    </w:rPr>
  </w:style>
  <w:style w:type="character" w:customStyle="1" w:styleId="WW8Num26z0">
    <w:name w:val="WW8Num26z0"/>
    <w:rsid w:val="00490202"/>
    <w:rPr>
      <w:rFonts w:ascii="Wingdings" w:hAnsi="Wingdings"/>
    </w:rPr>
  </w:style>
  <w:style w:type="character" w:customStyle="1" w:styleId="WW8Num26z1">
    <w:name w:val="WW8Num26z1"/>
    <w:rsid w:val="00490202"/>
    <w:rPr>
      <w:rFonts w:ascii="Courier New" w:hAnsi="Courier New" w:cs="Courier New"/>
    </w:rPr>
  </w:style>
  <w:style w:type="character" w:customStyle="1" w:styleId="WW8Num26z3">
    <w:name w:val="WW8Num26z3"/>
    <w:rsid w:val="00490202"/>
    <w:rPr>
      <w:rFonts w:ascii="Symbol" w:hAnsi="Symbol"/>
    </w:rPr>
  </w:style>
  <w:style w:type="character" w:customStyle="1" w:styleId="WW8Num27z0">
    <w:name w:val="WW8Num27z0"/>
    <w:rsid w:val="00490202"/>
    <w:rPr>
      <w:rFonts w:ascii="Wingdings" w:hAnsi="Wingdings"/>
    </w:rPr>
  </w:style>
  <w:style w:type="character" w:customStyle="1" w:styleId="WW8Num27z3">
    <w:name w:val="WW8Num27z3"/>
    <w:rsid w:val="00490202"/>
    <w:rPr>
      <w:rFonts w:ascii="Symbol" w:hAnsi="Symbol"/>
    </w:rPr>
  </w:style>
  <w:style w:type="character" w:customStyle="1" w:styleId="WW8Num27z4">
    <w:name w:val="WW8Num27z4"/>
    <w:rsid w:val="00490202"/>
    <w:rPr>
      <w:rFonts w:ascii="Courier New" w:hAnsi="Courier New" w:cs="Courier New"/>
    </w:rPr>
  </w:style>
  <w:style w:type="character" w:customStyle="1" w:styleId="WW8Num28z0">
    <w:name w:val="WW8Num28z0"/>
    <w:rsid w:val="00490202"/>
    <w:rPr>
      <w:rFonts w:ascii="Wingdings" w:hAnsi="Wingdings"/>
    </w:rPr>
  </w:style>
  <w:style w:type="character" w:customStyle="1" w:styleId="WW8Num28z1">
    <w:name w:val="WW8Num28z1"/>
    <w:rsid w:val="00490202"/>
    <w:rPr>
      <w:rFonts w:ascii="Courier New" w:hAnsi="Courier New" w:cs="Courier New"/>
    </w:rPr>
  </w:style>
  <w:style w:type="character" w:customStyle="1" w:styleId="WW8Num28z3">
    <w:name w:val="WW8Num28z3"/>
    <w:rsid w:val="00490202"/>
    <w:rPr>
      <w:rFonts w:ascii="Symbol" w:hAnsi="Symbol"/>
    </w:rPr>
  </w:style>
  <w:style w:type="character" w:customStyle="1" w:styleId="WW8Num29z0">
    <w:name w:val="WW8Num29z0"/>
    <w:rsid w:val="00490202"/>
    <w:rPr>
      <w:rFonts w:ascii="Wingdings" w:hAnsi="Wingdings"/>
    </w:rPr>
  </w:style>
  <w:style w:type="character" w:customStyle="1" w:styleId="WW8Num29z1">
    <w:name w:val="WW8Num29z1"/>
    <w:rsid w:val="00490202"/>
    <w:rPr>
      <w:rFonts w:ascii="Courier New" w:hAnsi="Courier New" w:cs="Courier New"/>
    </w:rPr>
  </w:style>
  <w:style w:type="character" w:customStyle="1" w:styleId="WW8Num29z3">
    <w:name w:val="WW8Num29z3"/>
    <w:rsid w:val="00490202"/>
    <w:rPr>
      <w:rFonts w:ascii="Symbol" w:hAnsi="Symbol"/>
    </w:rPr>
  </w:style>
  <w:style w:type="character" w:customStyle="1" w:styleId="WW8Num30z0">
    <w:name w:val="WW8Num30z0"/>
    <w:rsid w:val="00490202"/>
    <w:rPr>
      <w:rFonts w:ascii="Symbol" w:hAnsi="Symbol"/>
    </w:rPr>
  </w:style>
  <w:style w:type="character" w:customStyle="1" w:styleId="WW8Num30z1">
    <w:name w:val="WW8Num30z1"/>
    <w:rsid w:val="00490202"/>
    <w:rPr>
      <w:rFonts w:ascii="Courier New" w:hAnsi="Courier New" w:cs="Courier New"/>
    </w:rPr>
  </w:style>
  <w:style w:type="character" w:customStyle="1" w:styleId="WW8Num30z2">
    <w:name w:val="WW8Num30z2"/>
    <w:rsid w:val="00490202"/>
    <w:rPr>
      <w:rFonts w:ascii="Wingdings" w:hAnsi="Wingdings"/>
    </w:rPr>
  </w:style>
  <w:style w:type="character" w:customStyle="1" w:styleId="WW8Num31z0">
    <w:name w:val="WW8Num31z0"/>
    <w:rsid w:val="00490202"/>
    <w:rPr>
      <w:rFonts w:ascii="Symbol" w:hAnsi="Symbol"/>
    </w:rPr>
  </w:style>
  <w:style w:type="character" w:customStyle="1" w:styleId="WW8Num31z1">
    <w:name w:val="WW8Num31z1"/>
    <w:rsid w:val="00490202"/>
    <w:rPr>
      <w:rFonts w:ascii="Courier New" w:hAnsi="Courier New" w:cs="Courier New"/>
    </w:rPr>
  </w:style>
  <w:style w:type="character" w:customStyle="1" w:styleId="WW8Num31z2">
    <w:name w:val="WW8Num31z2"/>
    <w:rsid w:val="00490202"/>
    <w:rPr>
      <w:rFonts w:ascii="Wingdings" w:hAnsi="Wingdings"/>
    </w:rPr>
  </w:style>
  <w:style w:type="character" w:customStyle="1" w:styleId="WW8Num32z0">
    <w:name w:val="WW8Num32z0"/>
    <w:rsid w:val="00490202"/>
    <w:rPr>
      <w:rFonts w:ascii="Wingdings" w:hAnsi="Wingdings"/>
    </w:rPr>
  </w:style>
  <w:style w:type="character" w:customStyle="1" w:styleId="WW8Num32z1">
    <w:name w:val="WW8Num32z1"/>
    <w:rsid w:val="00490202"/>
    <w:rPr>
      <w:rFonts w:ascii="Courier New" w:hAnsi="Courier New" w:cs="Courier New"/>
    </w:rPr>
  </w:style>
  <w:style w:type="character" w:customStyle="1" w:styleId="WW8Num32z3">
    <w:name w:val="WW8Num32z3"/>
    <w:rsid w:val="00490202"/>
    <w:rPr>
      <w:rFonts w:ascii="Symbol" w:hAnsi="Symbol"/>
    </w:rPr>
  </w:style>
  <w:style w:type="character" w:customStyle="1" w:styleId="WW8Num33z0">
    <w:name w:val="WW8Num33z0"/>
    <w:rsid w:val="00490202"/>
    <w:rPr>
      <w:rFonts w:ascii="Wingdings" w:hAnsi="Wingdings"/>
    </w:rPr>
  </w:style>
  <w:style w:type="character" w:customStyle="1" w:styleId="WW8Num33z1">
    <w:name w:val="WW8Num33z1"/>
    <w:rsid w:val="00490202"/>
    <w:rPr>
      <w:rFonts w:ascii="Courier New" w:hAnsi="Courier New" w:cs="Courier New"/>
    </w:rPr>
  </w:style>
  <w:style w:type="character" w:customStyle="1" w:styleId="WW8Num33z3">
    <w:name w:val="WW8Num33z3"/>
    <w:rsid w:val="00490202"/>
    <w:rPr>
      <w:rFonts w:ascii="Symbol" w:hAnsi="Symbol"/>
    </w:rPr>
  </w:style>
  <w:style w:type="character" w:customStyle="1" w:styleId="WW8Num34z0">
    <w:name w:val="WW8Num34z0"/>
    <w:rsid w:val="00490202"/>
    <w:rPr>
      <w:rFonts w:ascii="Wingdings" w:hAnsi="Wingdings"/>
    </w:rPr>
  </w:style>
  <w:style w:type="character" w:customStyle="1" w:styleId="WW8Num34z1">
    <w:name w:val="WW8Num34z1"/>
    <w:rsid w:val="00490202"/>
    <w:rPr>
      <w:rFonts w:ascii="Courier New" w:hAnsi="Courier New" w:cs="Courier New"/>
    </w:rPr>
  </w:style>
  <w:style w:type="character" w:customStyle="1" w:styleId="WW8Num34z3">
    <w:name w:val="WW8Num34z3"/>
    <w:rsid w:val="00490202"/>
    <w:rPr>
      <w:rFonts w:ascii="Symbol" w:hAnsi="Symbol"/>
    </w:rPr>
  </w:style>
  <w:style w:type="character" w:customStyle="1" w:styleId="WW8Num35z0">
    <w:name w:val="WW8Num35z0"/>
    <w:rsid w:val="00490202"/>
    <w:rPr>
      <w:rFonts w:ascii="Wingdings" w:hAnsi="Wingdings"/>
    </w:rPr>
  </w:style>
  <w:style w:type="character" w:customStyle="1" w:styleId="WW8Num35z1">
    <w:name w:val="WW8Num35z1"/>
    <w:rsid w:val="00490202"/>
    <w:rPr>
      <w:rFonts w:ascii="Courier New" w:hAnsi="Courier New" w:cs="Courier New"/>
    </w:rPr>
  </w:style>
  <w:style w:type="character" w:customStyle="1" w:styleId="WW8Num35z3">
    <w:name w:val="WW8Num35z3"/>
    <w:rsid w:val="00490202"/>
    <w:rPr>
      <w:rFonts w:ascii="Symbol" w:hAnsi="Symbol"/>
    </w:rPr>
  </w:style>
  <w:style w:type="character" w:customStyle="1" w:styleId="WW8Num36z0">
    <w:name w:val="WW8Num36z0"/>
    <w:rsid w:val="00490202"/>
    <w:rPr>
      <w:rFonts w:ascii="Wingdings" w:hAnsi="Wingdings"/>
    </w:rPr>
  </w:style>
  <w:style w:type="character" w:customStyle="1" w:styleId="WW8Num36z1">
    <w:name w:val="WW8Num36z1"/>
    <w:rsid w:val="00490202"/>
    <w:rPr>
      <w:rFonts w:ascii="Courier New" w:hAnsi="Courier New" w:cs="Courier New"/>
    </w:rPr>
  </w:style>
  <w:style w:type="character" w:customStyle="1" w:styleId="WW8Num36z3">
    <w:name w:val="WW8Num36z3"/>
    <w:rsid w:val="00490202"/>
    <w:rPr>
      <w:rFonts w:ascii="Symbol" w:hAnsi="Symbol"/>
    </w:rPr>
  </w:style>
  <w:style w:type="character" w:customStyle="1" w:styleId="WW8Num37z0">
    <w:name w:val="WW8Num37z0"/>
    <w:rsid w:val="00490202"/>
    <w:rPr>
      <w:rFonts w:ascii="Wingdings" w:hAnsi="Wingdings"/>
    </w:rPr>
  </w:style>
  <w:style w:type="character" w:customStyle="1" w:styleId="WW8Num37z1">
    <w:name w:val="WW8Num37z1"/>
    <w:rsid w:val="00490202"/>
    <w:rPr>
      <w:rFonts w:ascii="Courier New" w:hAnsi="Courier New" w:cs="Courier New"/>
    </w:rPr>
  </w:style>
  <w:style w:type="character" w:customStyle="1" w:styleId="WW8Num37z3">
    <w:name w:val="WW8Num37z3"/>
    <w:rsid w:val="00490202"/>
    <w:rPr>
      <w:rFonts w:ascii="Symbol" w:hAnsi="Symbol"/>
    </w:rPr>
  </w:style>
  <w:style w:type="character" w:customStyle="1" w:styleId="WW8Num38z0">
    <w:name w:val="WW8Num38z0"/>
    <w:rsid w:val="00490202"/>
    <w:rPr>
      <w:b/>
    </w:rPr>
  </w:style>
  <w:style w:type="character" w:customStyle="1" w:styleId="WW8Num14z2">
    <w:name w:val="WW8Num14z2"/>
    <w:rsid w:val="00490202"/>
    <w:rPr>
      <w:rFonts w:ascii="Wingdings" w:hAnsi="Wingdings"/>
    </w:rPr>
  </w:style>
  <w:style w:type="character" w:customStyle="1" w:styleId="WW8Num1z1">
    <w:name w:val="WW8Num1z1"/>
    <w:rsid w:val="00490202"/>
    <w:rPr>
      <w:rFonts w:ascii="Courier New" w:hAnsi="Courier New" w:cs="Courier New"/>
    </w:rPr>
  </w:style>
  <w:style w:type="character" w:customStyle="1" w:styleId="WW8Num1z3">
    <w:name w:val="WW8Num1z3"/>
    <w:rsid w:val="00490202"/>
    <w:rPr>
      <w:rFonts w:ascii="Symbol" w:hAnsi="Symbol"/>
    </w:rPr>
  </w:style>
  <w:style w:type="character" w:customStyle="1" w:styleId="WW8Num2z1">
    <w:name w:val="WW8Num2z1"/>
    <w:rsid w:val="00490202"/>
    <w:rPr>
      <w:rFonts w:ascii="Courier New" w:hAnsi="Courier New" w:cs="Courier New"/>
    </w:rPr>
  </w:style>
  <w:style w:type="character" w:customStyle="1" w:styleId="WW8Num2z3">
    <w:name w:val="WW8Num2z3"/>
    <w:rsid w:val="00490202"/>
    <w:rPr>
      <w:rFonts w:ascii="Symbol" w:hAnsi="Symbol"/>
    </w:rPr>
  </w:style>
  <w:style w:type="character" w:customStyle="1" w:styleId="WW8Num4z1">
    <w:name w:val="WW8Num4z1"/>
    <w:rsid w:val="00490202"/>
    <w:rPr>
      <w:rFonts w:ascii="Courier New" w:hAnsi="Courier New" w:cs="Courier New"/>
    </w:rPr>
  </w:style>
  <w:style w:type="character" w:customStyle="1" w:styleId="WW8Num4z3">
    <w:name w:val="WW8Num4z3"/>
    <w:rsid w:val="00490202"/>
    <w:rPr>
      <w:rFonts w:ascii="Symbol" w:hAnsi="Symbol"/>
    </w:rPr>
  </w:style>
  <w:style w:type="character" w:customStyle="1" w:styleId="WW8Num5z1">
    <w:name w:val="WW8Num5z1"/>
    <w:rsid w:val="00490202"/>
    <w:rPr>
      <w:rFonts w:ascii="Courier New" w:hAnsi="Courier New" w:cs="Courier New"/>
    </w:rPr>
  </w:style>
  <w:style w:type="character" w:customStyle="1" w:styleId="WW8Num5z3">
    <w:name w:val="WW8Num5z3"/>
    <w:rsid w:val="00490202"/>
    <w:rPr>
      <w:rFonts w:ascii="Symbol" w:hAnsi="Symbol"/>
    </w:rPr>
  </w:style>
  <w:style w:type="character" w:customStyle="1" w:styleId="WW8Num6z1">
    <w:name w:val="WW8Num6z1"/>
    <w:rsid w:val="00490202"/>
    <w:rPr>
      <w:rFonts w:ascii="Courier New" w:hAnsi="Courier New" w:cs="Courier New"/>
    </w:rPr>
  </w:style>
  <w:style w:type="character" w:customStyle="1" w:styleId="WW8Num6z3">
    <w:name w:val="WW8Num6z3"/>
    <w:rsid w:val="00490202"/>
    <w:rPr>
      <w:rFonts w:ascii="Symbol" w:hAnsi="Symbol"/>
    </w:rPr>
  </w:style>
  <w:style w:type="character" w:customStyle="1" w:styleId="WW8Num7z1">
    <w:name w:val="WW8Num7z1"/>
    <w:rsid w:val="00490202"/>
    <w:rPr>
      <w:rFonts w:ascii="Courier New" w:hAnsi="Courier New" w:cs="Courier New"/>
    </w:rPr>
  </w:style>
  <w:style w:type="character" w:customStyle="1" w:styleId="WW8Num7z3">
    <w:name w:val="WW8Num7z3"/>
    <w:rsid w:val="00490202"/>
    <w:rPr>
      <w:rFonts w:ascii="Symbol" w:hAnsi="Symbol"/>
    </w:rPr>
  </w:style>
  <w:style w:type="character" w:customStyle="1" w:styleId="WW8Num8z1">
    <w:name w:val="WW8Num8z1"/>
    <w:rsid w:val="00490202"/>
    <w:rPr>
      <w:rFonts w:ascii="Courier New" w:hAnsi="Courier New" w:cs="Courier New"/>
    </w:rPr>
  </w:style>
  <w:style w:type="character" w:customStyle="1" w:styleId="WW8Num8z3">
    <w:name w:val="WW8Num8z3"/>
    <w:rsid w:val="00490202"/>
    <w:rPr>
      <w:rFonts w:ascii="Symbol" w:hAnsi="Symbol"/>
    </w:rPr>
  </w:style>
  <w:style w:type="character" w:customStyle="1" w:styleId="WW8Num9z1">
    <w:name w:val="WW8Num9z1"/>
    <w:rsid w:val="00490202"/>
    <w:rPr>
      <w:rFonts w:ascii="Courier New" w:hAnsi="Courier New" w:cs="Courier New"/>
    </w:rPr>
  </w:style>
  <w:style w:type="character" w:customStyle="1" w:styleId="WW8Num9z3">
    <w:name w:val="WW8Num9z3"/>
    <w:rsid w:val="00490202"/>
    <w:rPr>
      <w:rFonts w:ascii="Symbol" w:hAnsi="Symbol"/>
    </w:rPr>
  </w:style>
  <w:style w:type="character" w:customStyle="1" w:styleId="WW8Num10z1">
    <w:name w:val="WW8Num10z1"/>
    <w:rsid w:val="00490202"/>
    <w:rPr>
      <w:rFonts w:ascii="Courier New" w:hAnsi="Courier New" w:cs="Courier New"/>
    </w:rPr>
  </w:style>
  <w:style w:type="character" w:customStyle="1" w:styleId="WW8Num10z3">
    <w:name w:val="WW8Num10z3"/>
    <w:rsid w:val="00490202"/>
    <w:rPr>
      <w:rFonts w:ascii="Symbol" w:hAnsi="Symbol"/>
    </w:rPr>
  </w:style>
  <w:style w:type="character" w:customStyle="1" w:styleId="WW8Num11z1">
    <w:name w:val="WW8Num11z1"/>
    <w:rsid w:val="00490202"/>
    <w:rPr>
      <w:rFonts w:ascii="Courier New" w:hAnsi="Courier New" w:cs="Courier New"/>
    </w:rPr>
  </w:style>
  <w:style w:type="character" w:customStyle="1" w:styleId="WW8Num11z2">
    <w:name w:val="WW8Num11z2"/>
    <w:rsid w:val="00490202"/>
    <w:rPr>
      <w:rFonts w:ascii="Wingdings" w:hAnsi="Wingdings"/>
    </w:rPr>
  </w:style>
  <w:style w:type="character" w:customStyle="1" w:styleId="WW8Num12z0">
    <w:name w:val="WW8Num12z0"/>
    <w:rsid w:val="00490202"/>
    <w:rPr>
      <w:rFonts w:ascii="Wingdings" w:hAnsi="Wingdings"/>
    </w:rPr>
  </w:style>
  <w:style w:type="character" w:customStyle="1" w:styleId="WW8Num12z1">
    <w:name w:val="WW8Num12z1"/>
    <w:rsid w:val="00490202"/>
    <w:rPr>
      <w:rFonts w:ascii="Courier New" w:hAnsi="Courier New" w:cs="Courier New"/>
    </w:rPr>
  </w:style>
  <w:style w:type="character" w:customStyle="1" w:styleId="WW8Num12z3">
    <w:name w:val="WW8Num12z3"/>
    <w:rsid w:val="00490202"/>
    <w:rPr>
      <w:rFonts w:ascii="Symbol" w:hAnsi="Symbol"/>
    </w:rPr>
  </w:style>
  <w:style w:type="character" w:customStyle="1" w:styleId="WW8Num15z2">
    <w:name w:val="WW8Num15z2"/>
    <w:rsid w:val="00490202"/>
    <w:rPr>
      <w:rFonts w:ascii="Wingdings" w:hAnsi="Wingdings"/>
    </w:rPr>
  </w:style>
  <w:style w:type="character" w:customStyle="1" w:styleId="WW8Num15z4">
    <w:name w:val="WW8Num15z4"/>
    <w:rsid w:val="00490202"/>
    <w:rPr>
      <w:rFonts w:ascii="Courier New" w:hAnsi="Courier New" w:cs="Courier New"/>
    </w:rPr>
  </w:style>
  <w:style w:type="character" w:customStyle="1" w:styleId="WW8Num16z1">
    <w:name w:val="WW8Num16z1"/>
    <w:rsid w:val="00490202"/>
    <w:rPr>
      <w:rFonts w:ascii="Courier New" w:hAnsi="Courier New" w:cs="Courier New"/>
    </w:rPr>
  </w:style>
  <w:style w:type="character" w:customStyle="1" w:styleId="WW8Num16z2">
    <w:name w:val="WW8Num16z2"/>
    <w:rsid w:val="00490202"/>
    <w:rPr>
      <w:rFonts w:ascii="Wingdings" w:hAnsi="Wingdings"/>
    </w:rPr>
  </w:style>
  <w:style w:type="character" w:customStyle="1" w:styleId="WW8Num19z2">
    <w:name w:val="WW8Num19z2"/>
    <w:rsid w:val="00490202"/>
    <w:rPr>
      <w:rFonts w:ascii="Wingdings" w:hAnsi="Wingdings"/>
    </w:rPr>
  </w:style>
  <w:style w:type="character" w:customStyle="1" w:styleId="WW8Num20z1">
    <w:name w:val="WW8Num20z1"/>
    <w:rsid w:val="00490202"/>
    <w:rPr>
      <w:rFonts w:ascii="Courier New" w:hAnsi="Courier New" w:cs="Courier New"/>
    </w:rPr>
  </w:style>
  <w:style w:type="character" w:styleId="Hyperlink">
    <w:name w:val="Hyperlink"/>
    <w:rsid w:val="00490202"/>
    <w:rPr>
      <w:color w:val="0000FF"/>
      <w:u w:val="single"/>
    </w:rPr>
  </w:style>
  <w:style w:type="character" w:customStyle="1" w:styleId="CharChar1">
    <w:name w:val="Char Char1"/>
    <w:basedOn w:val="DefaultParagraphFont"/>
    <w:rsid w:val="00490202"/>
  </w:style>
  <w:style w:type="character" w:customStyle="1" w:styleId="CharChar">
    <w:name w:val="Char Char"/>
    <w:rsid w:val="00490202"/>
    <w:rPr>
      <w:sz w:val="24"/>
      <w:szCs w:val="24"/>
    </w:rPr>
  </w:style>
  <w:style w:type="character" w:styleId="FollowedHyperlink">
    <w:name w:val="FollowedHyperlink"/>
    <w:rsid w:val="00490202"/>
    <w:rPr>
      <w:color w:val="800080"/>
      <w:u w:val="single"/>
    </w:rPr>
  </w:style>
  <w:style w:type="character" w:styleId="IntenseEmphasis">
    <w:name w:val="Intense Emphasis"/>
    <w:qFormat/>
    <w:rsid w:val="00490202"/>
    <w:rPr>
      <w:b/>
      <w:bCs/>
      <w:i/>
      <w:iCs/>
      <w:color w:val="4F81BD"/>
    </w:rPr>
  </w:style>
  <w:style w:type="character" w:customStyle="1" w:styleId="resumeChar">
    <w:name w:val="resume Char"/>
    <w:rsid w:val="00490202"/>
    <w:rPr>
      <w:rFonts w:ascii="Verdana" w:hAnsi="Verdana"/>
      <w:color w:val="17365D"/>
      <w:sz w:val="18"/>
      <w:szCs w:val="18"/>
      <w:shd w:val="clear" w:color="auto" w:fill="B8CCE4"/>
      <w:lang w:eastAsia="ar-SA" w:bidi="ar-SA"/>
    </w:rPr>
  </w:style>
  <w:style w:type="character" w:customStyle="1" w:styleId="BalloonTextChar">
    <w:name w:val="Balloon Text Char"/>
    <w:rsid w:val="00490202"/>
    <w:rPr>
      <w:rFonts w:ascii="Tahoma" w:hAnsi="Tahoma" w:cs="Tahoma"/>
      <w:sz w:val="16"/>
      <w:szCs w:val="16"/>
      <w:lang w:eastAsia="ar-SA" w:bidi="ar-SA"/>
    </w:rPr>
  </w:style>
  <w:style w:type="character" w:customStyle="1" w:styleId="HeaderChar">
    <w:name w:val="Header Char"/>
    <w:rsid w:val="00490202"/>
    <w:rPr>
      <w:lang w:eastAsia="ar-SA" w:bidi="ar-SA"/>
    </w:rPr>
  </w:style>
  <w:style w:type="character" w:customStyle="1" w:styleId="FooterChar">
    <w:name w:val="Footer Char"/>
    <w:rsid w:val="00490202"/>
    <w:rPr>
      <w:sz w:val="24"/>
      <w:szCs w:val="24"/>
      <w:lang w:eastAsia="ar-SA" w:bidi="ar-SA"/>
    </w:rPr>
  </w:style>
  <w:style w:type="paragraph" w:customStyle="1" w:styleId="Heading">
    <w:name w:val="Heading"/>
    <w:basedOn w:val="Normal"/>
    <w:next w:val="BodyText"/>
    <w:rsid w:val="00490202"/>
    <w:pPr>
      <w:keepNext/>
      <w:spacing w:before="240" w:after="120"/>
    </w:pPr>
    <w:rPr>
      <w:rFonts w:ascii="Liberation Sans" w:eastAsia="DejaVu LGC Sans" w:hAnsi="Liberation Sans" w:cs="DejaVu LGC Sans"/>
      <w:sz w:val="28"/>
      <w:szCs w:val="28"/>
    </w:rPr>
  </w:style>
  <w:style w:type="paragraph" w:styleId="BodyText">
    <w:name w:val="Body Text"/>
    <w:basedOn w:val="Normal"/>
    <w:rsid w:val="00490202"/>
    <w:pPr>
      <w:spacing w:after="120"/>
    </w:pPr>
  </w:style>
  <w:style w:type="paragraph" w:styleId="List">
    <w:name w:val="List"/>
    <w:basedOn w:val="BodyText"/>
    <w:rsid w:val="00490202"/>
  </w:style>
  <w:style w:type="paragraph" w:styleId="Caption">
    <w:name w:val="caption"/>
    <w:basedOn w:val="Normal"/>
    <w:qFormat/>
    <w:rsid w:val="00490202"/>
    <w:pPr>
      <w:suppressLineNumbers/>
      <w:spacing w:before="120" w:after="120"/>
    </w:pPr>
    <w:rPr>
      <w:i/>
      <w:iCs/>
    </w:rPr>
  </w:style>
  <w:style w:type="paragraph" w:customStyle="1" w:styleId="Index">
    <w:name w:val="Index"/>
    <w:basedOn w:val="Normal"/>
    <w:rsid w:val="00490202"/>
    <w:pPr>
      <w:suppressLineNumbers/>
    </w:pPr>
  </w:style>
  <w:style w:type="paragraph" w:customStyle="1" w:styleId="TableContents">
    <w:name w:val="Table Contents"/>
    <w:basedOn w:val="Normal"/>
    <w:rsid w:val="00490202"/>
    <w:pPr>
      <w:suppressLineNumbers/>
    </w:pPr>
  </w:style>
  <w:style w:type="paragraph" w:customStyle="1" w:styleId="TableHeading">
    <w:name w:val="Table Heading"/>
    <w:basedOn w:val="TableContents"/>
    <w:rsid w:val="00490202"/>
    <w:pPr>
      <w:jc w:val="center"/>
    </w:pPr>
    <w:rPr>
      <w:b/>
      <w:bCs/>
    </w:rPr>
  </w:style>
  <w:style w:type="paragraph" w:styleId="ListParagraph">
    <w:name w:val="List Paragraph"/>
    <w:basedOn w:val="Normal"/>
    <w:qFormat/>
    <w:rsid w:val="00490202"/>
    <w:pPr>
      <w:ind w:left="720"/>
    </w:pPr>
  </w:style>
  <w:style w:type="paragraph" w:styleId="Header">
    <w:name w:val="header"/>
    <w:basedOn w:val="Normal"/>
    <w:rsid w:val="00490202"/>
    <w:pPr>
      <w:suppressAutoHyphens w:val="0"/>
      <w:autoSpaceDE w:val="0"/>
    </w:pPr>
    <w:rPr>
      <w:sz w:val="20"/>
      <w:szCs w:val="20"/>
    </w:rPr>
  </w:style>
  <w:style w:type="paragraph" w:styleId="Footer">
    <w:name w:val="footer"/>
    <w:basedOn w:val="Normal"/>
    <w:rsid w:val="00490202"/>
  </w:style>
  <w:style w:type="paragraph" w:customStyle="1" w:styleId="resume">
    <w:name w:val="resume"/>
    <w:basedOn w:val="Normal"/>
    <w:rsid w:val="00490202"/>
    <w:pPr>
      <w:shd w:val="clear" w:color="auto" w:fill="B8CCE4"/>
      <w:spacing w:line="360" w:lineRule="auto"/>
      <w:ind w:left="-710" w:right="-730"/>
      <w:jc w:val="both"/>
    </w:pPr>
    <w:rPr>
      <w:rFonts w:ascii="Verdana" w:hAnsi="Verdana"/>
      <w:color w:val="17365D"/>
      <w:sz w:val="18"/>
      <w:szCs w:val="18"/>
    </w:rPr>
  </w:style>
  <w:style w:type="paragraph" w:customStyle="1" w:styleId="Section">
    <w:name w:val="Section"/>
    <w:basedOn w:val="Normal"/>
    <w:rsid w:val="00490202"/>
    <w:pPr>
      <w:suppressAutoHyphens w:val="0"/>
      <w:spacing w:before="200"/>
    </w:pPr>
    <w:rPr>
      <w:rFonts w:ascii="Century Schoolbook" w:eastAsia="Century Schoolbook" w:hAnsi="Century Schoolbook" w:cs="Century Schoolbook"/>
      <w:caps/>
      <w:color w:val="575F6D"/>
      <w:spacing w:val="10"/>
      <w:sz w:val="20"/>
      <w:szCs w:val="20"/>
      <w:lang w:eastAsia="en-US" w:bidi="en-US"/>
    </w:rPr>
  </w:style>
  <w:style w:type="paragraph" w:styleId="BalloonText">
    <w:name w:val="Balloon Text"/>
    <w:basedOn w:val="Normal"/>
    <w:rsid w:val="00490202"/>
    <w:rPr>
      <w:rFonts w:ascii="Tahoma" w:hAnsi="Tahoma" w:cs="Tahoma"/>
      <w:sz w:val="16"/>
      <w:szCs w:val="16"/>
    </w:rPr>
  </w:style>
  <w:style w:type="table" w:styleId="TableGrid">
    <w:name w:val="Table Grid"/>
    <w:basedOn w:val="TableNormal"/>
    <w:uiPriority w:val="59"/>
    <w:rsid w:val="0059137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dancemngr.com" TargetMode="External"/><Relationship Id="rId13" Type="http://schemas.openxmlformats.org/officeDocument/2006/relationships/hyperlink" Target="http://www.watchclearenceddirect.com" TargetMode="External"/><Relationship Id="rId3" Type="http://schemas.openxmlformats.org/officeDocument/2006/relationships/styles" Target="styles.xml"/><Relationship Id="rId7" Type="http://schemas.openxmlformats.org/officeDocument/2006/relationships/hyperlink" Target="http://www.spectormax.com" TargetMode="External"/><Relationship Id="rId12" Type="http://schemas.openxmlformats.org/officeDocument/2006/relationships/hyperlink" Target="http://www.hydrolific.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spectormax.com" TargetMode="External"/><Relationship Id="rId11" Type="http://schemas.openxmlformats.org/officeDocument/2006/relationships/hyperlink" Target="http://www.urbanhomeandlife.com" TargetMode="External"/><Relationship Id="rId5" Type="http://schemas.openxmlformats.org/officeDocument/2006/relationships/webSettings" Target="webSettings.xml"/><Relationship Id="rId15" Type="http://schemas.openxmlformats.org/officeDocument/2006/relationships/hyperlink" Target="http://www.caymanparalegal.ky" TargetMode="External"/><Relationship Id="rId10" Type="http://schemas.openxmlformats.org/officeDocument/2006/relationships/hyperlink" Target="http://www.formationcompanies.com" TargetMode="External"/><Relationship Id="rId4" Type="http://schemas.openxmlformats.org/officeDocument/2006/relationships/settings" Target="settings.xml"/><Relationship Id="rId9" Type="http://schemas.openxmlformats.org/officeDocument/2006/relationships/hyperlink" Target="http://www.talk-home.co.uk" TargetMode="External"/><Relationship Id="rId14" Type="http://schemas.openxmlformats.org/officeDocument/2006/relationships/hyperlink" Target="http://www.timex.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9636C-15EE-4E11-B789-AB289E06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Pupala Suresh Kumar</vt:lpstr>
    </vt:vector>
  </TitlesOfParts>
  <Company/>
  <LinksUpToDate>false</LinksUpToDate>
  <CharactersWithSpaces>6267</CharactersWithSpaces>
  <SharedDoc>false</SharedDoc>
  <HLinks>
    <vt:vector size="66" baseType="variant">
      <vt:variant>
        <vt:i4>7405665</vt:i4>
      </vt:variant>
      <vt:variant>
        <vt:i4>30</vt:i4>
      </vt:variant>
      <vt:variant>
        <vt:i4>0</vt:i4>
      </vt:variant>
      <vt:variant>
        <vt:i4>5</vt:i4>
      </vt:variant>
      <vt:variant>
        <vt:lpwstr>http://www.caymanparalegal.ky/</vt:lpwstr>
      </vt:variant>
      <vt:variant>
        <vt:lpwstr/>
      </vt:variant>
      <vt:variant>
        <vt:i4>7077992</vt:i4>
      </vt:variant>
      <vt:variant>
        <vt:i4>27</vt:i4>
      </vt:variant>
      <vt:variant>
        <vt:i4>0</vt:i4>
      </vt:variant>
      <vt:variant>
        <vt:i4>5</vt:i4>
      </vt:variant>
      <vt:variant>
        <vt:lpwstr>http://www.timex.co.uk/</vt:lpwstr>
      </vt:variant>
      <vt:variant>
        <vt:lpwstr/>
      </vt:variant>
      <vt:variant>
        <vt:i4>5832729</vt:i4>
      </vt:variant>
      <vt:variant>
        <vt:i4>24</vt:i4>
      </vt:variant>
      <vt:variant>
        <vt:i4>0</vt:i4>
      </vt:variant>
      <vt:variant>
        <vt:i4>5</vt:i4>
      </vt:variant>
      <vt:variant>
        <vt:lpwstr>http://www.watchclearenceddirect.com/</vt:lpwstr>
      </vt:variant>
      <vt:variant>
        <vt:lpwstr/>
      </vt:variant>
      <vt:variant>
        <vt:i4>2490428</vt:i4>
      </vt:variant>
      <vt:variant>
        <vt:i4>21</vt:i4>
      </vt:variant>
      <vt:variant>
        <vt:i4>0</vt:i4>
      </vt:variant>
      <vt:variant>
        <vt:i4>5</vt:i4>
      </vt:variant>
      <vt:variant>
        <vt:lpwstr>http://www.hydrolific.com/</vt:lpwstr>
      </vt:variant>
      <vt:variant>
        <vt:lpwstr/>
      </vt:variant>
      <vt:variant>
        <vt:i4>5374017</vt:i4>
      </vt:variant>
      <vt:variant>
        <vt:i4>18</vt:i4>
      </vt:variant>
      <vt:variant>
        <vt:i4>0</vt:i4>
      </vt:variant>
      <vt:variant>
        <vt:i4>5</vt:i4>
      </vt:variant>
      <vt:variant>
        <vt:lpwstr>http://www.urbanhomeandlife.com/</vt:lpwstr>
      </vt:variant>
      <vt:variant>
        <vt:lpwstr/>
      </vt:variant>
      <vt:variant>
        <vt:i4>5373961</vt:i4>
      </vt:variant>
      <vt:variant>
        <vt:i4>15</vt:i4>
      </vt:variant>
      <vt:variant>
        <vt:i4>0</vt:i4>
      </vt:variant>
      <vt:variant>
        <vt:i4>5</vt:i4>
      </vt:variant>
      <vt:variant>
        <vt:lpwstr>http://www.allbackup.com/</vt:lpwstr>
      </vt:variant>
      <vt:variant>
        <vt:lpwstr/>
      </vt:variant>
      <vt:variant>
        <vt:i4>2293810</vt:i4>
      </vt:variant>
      <vt:variant>
        <vt:i4>12</vt:i4>
      </vt:variant>
      <vt:variant>
        <vt:i4>0</vt:i4>
      </vt:variant>
      <vt:variant>
        <vt:i4>5</vt:i4>
      </vt:variant>
      <vt:variant>
        <vt:lpwstr>http://www.formationcompanies.com/</vt:lpwstr>
      </vt:variant>
      <vt:variant>
        <vt:lpwstr/>
      </vt:variant>
      <vt:variant>
        <vt:i4>3276907</vt:i4>
      </vt:variant>
      <vt:variant>
        <vt:i4>9</vt:i4>
      </vt:variant>
      <vt:variant>
        <vt:i4>0</vt:i4>
      </vt:variant>
      <vt:variant>
        <vt:i4>5</vt:i4>
      </vt:variant>
      <vt:variant>
        <vt:lpwstr>http://www.talk-home.co.uk/</vt:lpwstr>
      </vt:variant>
      <vt:variant>
        <vt:lpwstr/>
      </vt:variant>
      <vt:variant>
        <vt:i4>5636121</vt:i4>
      </vt:variant>
      <vt:variant>
        <vt:i4>6</vt:i4>
      </vt:variant>
      <vt:variant>
        <vt:i4>0</vt:i4>
      </vt:variant>
      <vt:variant>
        <vt:i4>5</vt:i4>
      </vt:variant>
      <vt:variant>
        <vt:lpwstr>http://www.dancemngr.com/</vt:lpwstr>
      </vt:variant>
      <vt:variant>
        <vt:lpwstr/>
      </vt:variant>
      <vt:variant>
        <vt:i4>3407927</vt:i4>
      </vt:variant>
      <vt:variant>
        <vt:i4>3</vt:i4>
      </vt:variant>
      <vt:variant>
        <vt:i4>0</vt:i4>
      </vt:variant>
      <vt:variant>
        <vt:i4>5</vt:i4>
      </vt:variant>
      <vt:variant>
        <vt:lpwstr>http://www.spectormax.com/</vt:lpwstr>
      </vt:variant>
      <vt:variant>
        <vt:lpwstr/>
      </vt:variant>
      <vt:variant>
        <vt:i4>3407927</vt:i4>
      </vt:variant>
      <vt:variant>
        <vt:i4>0</vt:i4>
      </vt:variant>
      <vt:variant>
        <vt:i4>0</vt:i4>
      </vt:variant>
      <vt:variant>
        <vt:i4>5</vt:i4>
      </vt:variant>
      <vt:variant>
        <vt:lpwstr>http://www.spectormax.com/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Pupala Suresh Kumar</dc:title>
  <dc:subject/>
  <dc:creator>suresh</dc:creator>
  <cp:keywords/>
  <cp:lastModifiedBy>Manish Sharma</cp:lastModifiedBy>
  <cp:revision>2</cp:revision>
  <cp:lastPrinted>2010-12-11T17:03:00Z</cp:lastPrinted>
  <dcterms:created xsi:type="dcterms:W3CDTF">2018-11-15T06:56:00Z</dcterms:created>
  <dcterms:modified xsi:type="dcterms:W3CDTF">2018-11-15T06:56:00Z</dcterms:modified>
</cp:coreProperties>
</file>