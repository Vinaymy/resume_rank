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276" w:rsidRPr="00D44F81" w:rsidRDefault="00AD6A8F" w:rsidP="00511009">
      <w:pPr>
        <w:pStyle w:val="Heading1"/>
        <w:spacing w:line="120" w:lineRule="auto"/>
        <w:rPr>
          <w:rFonts w:ascii="Verdana" w:hAnsi="Verdana" w:cs="Arial"/>
          <w:bCs w:val="0"/>
          <w:sz w:val="16"/>
          <w:szCs w:val="16"/>
        </w:rPr>
      </w:pPr>
      <w:bookmarkStart w:id="0" w:name="_GoBack"/>
      <w:bookmarkEnd w:id="0"/>
      <w:r w:rsidRPr="00D44F81">
        <w:rPr>
          <w:rFonts w:ascii="Verdana" w:hAnsi="Verdana" w:cs="Arial"/>
          <w:bCs w:val="0"/>
          <w:sz w:val="16"/>
          <w:szCs w:val="16"/>
        </w:rPr>
        <w:t xml:space="preserve">           </w:t>
      </w:r>
      <w:r w:rsidR="00DE1959" w:rsidRPr="00D44F81">
        <w:rPr>
          <w:rFonts w:ascii="Verdana" w:hAnsi="Verdana" w:cs="Arial"/>
          <w:bCs w:val="0"/>
          <w:sz w:val="16"/>
          <w:szCs w:val="16"/>
        </w:rPr>
        <w:t xml:space="preserve">          </w:t>
      </w:r>
    </w:p>
    <w:tbl>
      <w:tblPr>
        <w:tblW w:w="9874" w:type="dxa"/>
        <w:tblInd w:w="103" w:type="dxa"/>
        <w:tblLook w:val="04A0" w:firstRow="1" w:lastRow="0" w:firstColumn="1" w:lastColumn="0" w:noHBand="0" w:noVBand="1"/>
      </w:tblPr>
      <w:tblGrid>
        <w:gridCol w:w="3667"/>
        <w:gridCol w:w="6207"/>
      </w:tblGrid>
      <w:tr w:rsidR="00F51276" w:rsidRPr="00710663" w:rsidTr="00F51276">
        <w:trPr>
          <w:trHeight w:val="794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1276" w:rsidRPr="00F51276" w:rsidRDefault="00F51276" w:rsidP="000316C0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51276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  <w:t>Name</w:t>
            </w:r>
          </w:p>
        </w:tc>
        <w:tc>
          <w:tcPr>
            <w:tcW w:w="6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1276" w:rsidRPr="00F51276" w:rsidRDefault="00F51276" w:rsidP="000316C0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51276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  <w:t>Ranjeet Kumar Pandey</w:t>
            </w:r>
          </w:p>
        </w:tc>
      </w:tr>
      <w:tr w:rsidR="00F51276" w:rsidRPr="00710663" w:rsidTr="00F51276">
        <w:trPr>
          <w:trHeight w:val="407"/>
        </w:trPr>
        <w:tc>
          <w:tcPr>
            <w:tcW w:w="3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76" w:rsidRPr="00F51276" w:rsidRDefault="00F51276" w:rsidP="000316C0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51276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  <w:t>Current Employer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76" w:rsidRPr="00F51276" w:rsidRDefault="00F51276" w:rsidP="000316C0">
            <w:pPr>
              <w:rPr>
                <w:rFonts w:ascii="Calibri" w:hAnsi="Calibri"/>
                <w:sz w:val="24"/>
                <w:szCs w:val="24"/>
              </w:rPr>
            </w:pPr>
            <w:r w:rsidRPr="00F51276">
              <w:rPr>
                <w:rFonts w:ascii="Calibri" w:hAnsi="Calibri"/>
                <w:sz w:val="24"/>
                <w:szCs w:val="24"/>
              </w:rPr>
              <w:t>Edyanamic</w:t>
            </w:r>
          </w:p>
        </w:tc>
      </w:tr>
      <w:tr w:rsidR="00F51276" w:rsidRPr="00710663" w:rsidTr="00F51276">
        <w:trPr>
          <w:trHeight w:val="407"/>
        </w:trPr>
        <w:tc>
          <w:tcPr>
            <w:tcW w:w="3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76" w:rsidRPr="00F51276" w:rsidRDefault="00F51276" w:rsidP="000316C0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51276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  <w:t>Current Designation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76" w:rsidRPr="00F51276" w:rsidRDefault="00F51276" w:rsidP="000316C0">
            <w:pPr>
              <w:rPr>
                <w:rFonts w:ascii="Calibri" w:hAnsi="Calibri"/>
                <w:sz w:val="24"/>
                <w:szCs w:val="24"/>
              </w:rPr>
            </w:pPr>
            <w:r w:rsidRPr="00F51276">
              <w:rPr>
                <w:rFonts w:ascii="Calibri" w:hAnsi="Calibri"/>
                <w:sz w:val="24"/>
                <w:szCs w:val="24"/>
              </w:rPr>
              <w:t>Senior Software Engineer</w:t>
            </w:r>
          </w:p>
        </w:tc>
      </w:tr>
      <w:tr w:rsidR="00F51276" w:rsidRPr="00710663" w:rsidTr="00F51276">
        <w:trPr>
          <w:trHeight w:val="407"/>
        </w:trPr>
        <w:tc>
          <w:tcPr>
            <w:tcW w:w="3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76" w:rsidRPr="00F51276" w:rsidRDefault="00F51276" w:rsidP="000316C0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51276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  <w:t>Total Years of Experience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76" w:rsidRPr="00F51276" w:rsidRDefault="00F51276" w:rsidP="000316C0">
            <w:pPr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 w:rsidRPr="00F51276"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>8.0 Years</w:t>
            </w:r>
          </w:p>
        </w:tc>
      </w:tr>
      <w:tr w:rsidR="00F51276" w:rsidRPr="00710663" w:rsidTr="00F51276">
        <w:trPr>
          <w:trHeight w:val="814"/>
        </w:trPr>
        <w:tc>
          <w:tcPr>
            <w:tcW w:w="3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76" w:rsidRPr="00F51276" w:rsidRDefault="00F51276" w:rsidP="000316C0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51276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  <w:t>Total Relevant Industry Experience (as per the vacancy)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76" w:rsidRPr="00F51276" w:rsidRDefault="00F51276" w:rsidP="000316C0">
            <w:pPr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 w:rsidRPr="00F51276"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>3.0 Years</w:t>
            </w:r>
          </w:p>
        </w:tc>
      </w:tr>
      <w:tr w:rsidR="00F51276" w:rsidRPr="00710663" w:rsidTr="00F51276">
        <w:trPr>
          <w:trHeight w:val="407"/>
        </w:trPr>
        <w:tc>
          <w:tcPr>
            <w:tcW w:w="3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76" w:rsidRPr="00F51276" w:rsidRDefault="00F51276" w:rsidP="000316C0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51276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  <w:t>Reporting To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76" w:rsidRPr="00F51276" w:rsidRDefault="00F51276" w:rsidP="000316C0">
            <w:pPr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 w:rsidRPr="00F51276"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>Manager</w:t>
            </w:r>
          </w:p>
        </w:tc>
      </w:tr>
      <w:tr w:rsidR="00F51276" w:rsidRPr="00710663" w:rsidTr="00F51276">
        <w:trPr>
          <w:trHeight w:val="407"/>
        </w:trPr>
        <w:tc>
          <w:tcPr>
            <w:tcW w:w="3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76" w:rsidRPr="00F51276" w:rsidRDefault="00F51276" w:rsidP="000316C0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51276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  <w:t>Team Size Managed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76" w:rsidRPr="00F51276" w:rsidRDefault="00F51276" w:rsidP="000316C0">
            <w:pPr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 w:rsidRPr="00F51276"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>7 people</w:t>
            </w:r>
          </w:p>
        </w:tc>
      </w:tr>
      <w:tr w:rsidR="00F51276" w:rsidRPr="00710663" w:rsidTr="00F51276">
        <w:trPr>
          <w:trHeight w:val="407"/>
        </w:trPr>
        <w:tc>
          <w:tcPr>
            <w:tcW w:w="3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76" w:rsidRPr="00F51276" w:rsidRDefault="00F51276" w:rsidP="000316C0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51276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  <w:t>Current Location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76" w:rsidRPr="00F51276" w:rsidRDefault="00F51276" w:rsidP="000316C0">
            <w:pPr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 w:rsidRPr="00F51276"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>Noida</w:t>
            </w:r>
          </w:p>
        </w:tc>
      </w:tr>
      <w:tr w:rsidR="00F51276" w:rsidRPr="00710663" w:rsidTr="00F51276">
        <w:trPr>
          <w:trHeight w:val="407"/>
        </w:trPr>
        <w:tc>
          <w:tcPr>
            <w:tcW w:w="3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76" w:rsidRPr="00F51276" w:rsidRDefault="00F51276" w:rsidP="000316C0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51276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  <w:t>Comfortable with Job Location?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76" w:rsidRPr="00F51276" w:rsidRDefault="00F51276" w:rsidP="000316C0">
            <w:pPr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 w:rsidRPr="00F51276"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>Yes</w:t>
            </w:r>
          </w:p>
        </w:tc>
      </w:tr>
      <w:tr w:rsidR="00F51276" w:rsidRPr="00710663" w:rsidTr="00F51276">
        <w:trPr>
          <w:trHeight w:val="1222"/>
        </w:trPr>
        <w:tc>
          <w:tcPr>
            <w:tcW w:w="3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76" w:rsidRPr="00F51276" w:rsidRDefault="00F51276" w:rsidP="000316C0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51276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  <w:t>Ever approached / applied / interviewed for respective client for any vacancy?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76" w:rsidRPr="00F51276" w:rsidRDefault="00F51276" w:rsidP="000316C0">
            <w:pPr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 w:rsidRPr="00F51276"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>No</w:t>
            </w:r>
          </w:p>
        </w:tc>
      </w:tr>
      <w:tr w:rsidR="00F51276" w:rsidRPr="00710663" w:rsidTr="00F51276">
        <w:trPr>
          <w:trHeight w:val="407"/>
        </w:trPr>
        <w:tc>
          <w:tcPr>
            <w:tcW w:w="3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76" w:rsidRPr="00F51276" w:rsidRDefault="00F51276" w:rsidP="000316C0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51276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  <w:t>Reason for Change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76" w:rsidRPr="00F51276" w:rsidRDefault="00F51276" w:rsidP="000316C0">
            <w:pPr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 w:rsidRPr="00F51276"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>Looking for better opportunity and growth</w:t>
            </w:r>
          </w:p>
        </w:tc>
      </w:tr>
      <w:tr w:rsidR="00F51276" w:rsidRPr="00710663" w:rsidTr="00F51276">
        <w:trPr>
          <w:trHeight w:val="814"/>
        </w:trPr>
        <w:tc>
          <w:tcPr>
            <w:tcW w:w="3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76" w:rsidRPr="00F51276" w:rsidRDefault="00F51276" w:rsidP="000316C0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51276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  <w:t>Experience Key Highlights in relation to this vacancy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76" w:rsidRPr="00F51276" w:rsidRDefault="00F51276" w:rsidP="00F51276">
            <w:pPr>
              <w:numPr>
                <w:ilvl w:val="0"/>
                <w:numId w:val="41"/>
              </w:numPr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 w:rsidRPr="00F51276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Exposure in azure development &amp; deployment.</w:t>
            </w:r>
          </w:p>
          <w:p w:rsidR="00F51276" w:rsidRPr="00F51276" w:rsidRDefault="00F51276" w:rsidP="00F51276">
            <w:pPr>
              <w:numPr>
                <w:ilvl w:val="0"/>
                <w:numId w:val="41"/>
              </w:numPr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 w:rsidRPr="00F51276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F51276">
              <w:rPr>
                <w:rFonts w:ascii="Calibri" w:hAnsi="Calibri" w:cs="Arial"/>
                <w:sz w:val="24"/>
                <w:szCs w:val="24"/>
              </w:rPr>
              <w:t>Have successfully delivered 10 projects in azure.</w:t>
            </w:r>
          </w:p>
          <w:p w:rsidR="00F51276" w:rsidRPr="00F51276" w:rsidRDefault="00F51276" w:rsidP="00F51276">
            <w:pPr>
              <w:numPr>
                <w:ilvl w:val="0"/>
                <w:numId w:val="41"/>
              </w:numPr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 w:rsidRPr="00F51276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 xml:space="preserve">Rich experience of 5 plus years in </w:t>
            </w:r>
            <w:r w:rsidRPr="00F51276">
              <w:rPr>
                <w:rFonts w:ascii="Calibri" w:hAnsi="Calibri"/>
                <w:sz w:val="24"/>
                <w:szCs w:val="24"/>
              </w:rPr>
              <w:t>C#, ASP.NET &amp; SQL SERVER</w:t>
            </w:r>
          </w:p>
          <w:p w:rsidR="00F51276" w:rsidRPr="00F51276" w:rsidRDefault="00F51276" w:rsidP="00F51276">
            <w:pPr>
              <w:numPr>
                <w:ilvl w:val="0"/>
                <w:numId w:val="41"/>
              </w:numPr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 w:rsidRPr="00F51276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Able to handle multiple projects simultaneously.</w:t>
            </w:r>
          </w:p>
        </w:tc>
      </w:tr>
    </w:tbl>
    <w:p w:rsidR="00511009" w:rsidRPr="00F51276" w:rsidRDefault="00DE1959" w:rsidP="00511009">
      <w:pPr>
        <w:pStyle w:val="Heading1"/>
        <w:spacing w:line="120" w:lineRule="auto"/>
        <w:rPr>
          <w:rFonts w:ascii="Verdana" w:hAnsi="Verdana" w:cs="Arial"/>
          <w:bCs w:val="0"/>
          <w:sz w:val="16"/>
          <w:szCs w:val="16"/>
        </w:rPr>
      </w:pPr>
      <w:r w:rsidRPr="00D44F81">
        <w:rPr>
          <w:rFonts w:ascii="Verdana" w:hAnsi="Verdana" w:cs="Arial"/>
          <w:bCs w:val="0"/>
          <w:sz w:val="16"/>
          <w:szCs w:val="16"/>
        </w:rPr>
        <w:t xml:space="preserve">           </w:t>
      </w:r>
      <w:r w:rsidR="00AD6A8F" w:rsidRPr="00D44F81">
        <w:rPr>
          <w:rFonts w:ascii="Verdana" w:hAnsi="Verdana" w:cs="Arial"/>
          <w:bCs w:val="0"/>
          <w:sz w:val="16"/>
          <w:szCs w:val="16"/>
        </w:rPr>
        <w:t xml:space="preserve"> </w:t>
      </w:r>
    </w:p>
    <w:p w:rsidR="003A23A2" w:rsidRDefault="00511009" w:rsidP="003A23A2">
      <w:pPr>
        <w:pStyle w:val="Heading1"/>
        <w:spacing w:line="120" w:lineRule="auto"/>
        <w:jc w:val="right"/>
        <w:rPr>
          <w:rFonts w:ascii="Verdana" w:hAnsi="Verdana" w:cs="Arial"/>
          <w:bCs w:val="0"/>
          <w:sz w:val="16"/>
          <w:szCs w:val="16"/>
        </w:rPr>
      </w:pPr>
      <w:r w:rsidRPr="00F51276">
        <w:rPr>
          <w:rFonts w:ascii="Verdana" w:hAnsi="Verdana" w:cs="Arial"/>
          <w:bCs w:val="0"/>
          <w:sz w:val="16"/>
          <w:szCs w:val="16"/>
        </w:rPr>
        <w:t xml:space="preserve">                                        </w:t>
      </w:r>
      <w:r w:rsidR="00B97C32" w:rsidRPr="00F51276">
        <w:rPr>
          <w:rFonts w:ascii="Verdana" w:hAnsi="Verdana" w:cs="Arial"/>
          <w:bCs w:val="0"/>
          <w:sz w:val="16"/>
          <w:szCs w:val="16"/>
        </w:rPr>
        <w:t xml:space="preserve">                                       </w:t>
      </w:r>
      <w:r w:rsidR="00777B3C" w:rsidRPr="00F51276">
        <w:rPr>
          <w:rFonts w:ascii="Verdana" w:hAnsi="Verdana" w:cs="Arial"/>
          <w:bCs w:val="0"/>
          <w:sz w:val="16"/>
          <w:szCs w:val="16"/>
        </w:rPr>
        <w:t xml:space="preserve">                           </w:t>
      </w:r>
      <w:r w:rsidR="00B97C32" w:rsidRPr="00F51276">
        <w:rPr>
          <w:rFonts w:ascii="Verdana" w:hAnsi="Verdana" w:cs="Arial"/>
          <w:bCs w:val="0"/>
          <w:sz w:val="16"/>
          <w:szCs w:val="16"/>
        </w:rPr>
        <w:t xml:space="preserve"> </w:t>
      </w:r>
      <w:r w:rsidRPr="00F51276">
        <w:rPr>
          <w:rFonts w:ascii="Verdana" w:hAnsi="Verdana" w:cs="Arial"/>
          <w:bCs w:val="0"/>
          <w:sz w:val="16"/>
          <w:szCs w:val="16"/>
        </w:rPr>
        <w:t xml:space="preserve">     </w:t>
      </w:r>
      <w:r w:rsidR="007220DA" w:rsidRPr="00F51276">
        <w:rPr>
          <w:rFonts w:ascii="Verdana" w:hAnsi="Verdana" w:cs="Arial"/>
          <w:bCs w:val="0"/>
          <w:sz w:val="16"/>
          <w:szCs w:val="16"/>
        </w:rPr>
        <w:t xml:space="preserve">                 </w:t>
      </w:r>
      <w:r w:rsidR="00555FE1" w:rsidRPr="00F51276">
        <w:rPr>
          <w:rFonts w:ascii="Verdana" w:hAnsi="Verdana" w:cs="Arial"/>
          <w:bCs w:val="0"/>
          <w:sz w:val="16"/>
          <w:szCs w:val="16"/>
        </w:rPr>
        <w:t xml:space="preserve"> </w:t>
      </w:r>
      <w:r w:rsidR="007220DA" w:rsidRPr="00F51276">
        <w:rPr>
          <w:rFonts w:ascii="Verdana" w:hAnsi="Verdana" w:cs="Arial"/>
          <w:bCs w:val="0"/>
          <w:sz w:val="16"/>
          <w:szCs w:val="16"/>
        </w:rPr>
        <w:t xml:space="preserve"> </w:t>
      </w:r>
      <w:r w:rsidR="00B97C32" w:rsidRPr="00F51276">
        <w:rPr>
          <w:rFonts w:ascii="Verdana" w:hAnsi="Verdana" w:cs="Arial"/>
          <w:bCs w:val="0"/>
          <w:sz w:val="16"/>
          <w:szCs w:val="16"/>
        </w:rPr>
        <w:t>Ranjeet Kumar Pandey</w:t>
      </w:r>
      <w:r w:rsidR="003A23A2">
        <w:rPr>
          <w:rFonts w:ascii="Verdana" w:hAnsi="Verdana" w:cs="Arial"/>
          <w:bCs w:val="0"/>
          <w:sz w:val="16"/>
          <w:szCs w:val="16"/>
        </w:rPr>
        <w:br/>
        <w:t xml:space="preserve"> </w:t>
      </w:r>
    </w:p>
    <w:p w:rsidR="007220DA" w:rsidRPr="00F51276" w:rsidRDefault="003A23A2" w:rsidP="003A23A2">
      <w:pPr>
        <w:pStyle w:val="Heading1"/>
        <w:spacing w:line="120" w:lineRule="auto"/>
        <w:jc w:val="right"/>
        <w:rPr>
          <w:rFonts w:ascii="Verdana" w:hAnsi="Verdana" w:cs="Arial"/>
          <w:bCs w:val="0"/>
          <w:sz w:val="16"/>
          <w:szCs w:val="16"/>
        </w:rPr>
      </w:pPr>
      <w:r w:rsidRPr="003A23A2">
        <w:rPr>
          <w:rFonts w:ascii="Verdana" w:hAnsi="Verdana" w:cs="Arial"/>
          <w:bCs w:val="0"/>
          <w:sz w:val="16"/>
          <w:szCs w:val="16"/>
        </w:rPr>
        <w:t>9717235885</w:t>
      </w:r>
    </w:p>
    <w:p w:rsidR="00527A08" w:rsidRPr="00D44F81" w:rsidRDefault="00AA6E8A" w:rsidP="00333FC2">
      <w:pPr>
        <w:pStyle w:val="Heading1"/>
        <w:spacing w:line="120" w:lineRule="auto"/>
        <w:rPr>
          <w:rFonts w:ascii="Verdana" w:hAnsi="Verdana" w:cs="Arial"/>
          <w:sz w:val="16"/>
          <w:szCs w:val="16"/>
        </w:rPr>
      </w:pPr>
      <w:r w:rsidRPr="008C1B85">
        <w:rPr>
          <w:rFonts w:ascii="Verdana" w:hAnsi="Verdana"/>
          <w:sz w:val="16"/>
          <w:szCs w:val="16"/>
        </w:rPr>
        <w:t xml:space="preserve">             </w:t>
      </w:r>
      <w:r w:rsidR="00A152CD">
        <w:rPr>
          <w:rFonts w:ascii="Verdana" w:hAnsi="Verdana"/>
          <w:sz w:val="16"/>
          <w:szCs w:val="16"/>
        </w:rPr>
        <w:t xml:space="preserve">  </w:t>
      </w:r>
      <w:r w:rsidRPr="008C1B85">
        <w:rPr>
          <w:rFonts w:ascii="Verdana" w:hAnsi="Verdana"/>
          <w:sz w:val="16"/>
          <w:szCs w:val="16"/>
        </w:rPr>
        <w:t xml:space="preserve">      </w:t>
      </w:r>
      <w:r w:rsidR="00F51276" w:rsidRPr="00394500">
        <w:rPr>
          <w:rFonts w:ascii="Verdana" w:hAnsi="Verdana" w:cs="Arial"/>
          <w:b w:val="0"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48.25pt;height:60pt">
            <v:imagedata r:id="rId7" o:title="MCTS(rgb)_1370"/>
          </v:shape>
        </w:pict>
      </w:r>
      <w:r w:rsidRPr="008C1B85">
        <w:rPr>
          <w:rFonts w:ascii="Verdana" w:hAnsi="Verdana"/>
          <w:sz w:val="16"/>
          <w:szCs w:val="16"/>
        </w:rPr>
        <w:t xml:space="preserve">                                                                                                     </w:t>
      </w:r>
      <w:r w:rsidR="00333FC2" w:rsidRPr="008C1B85">
        <w:rPr>
          <w:rFonts w:ascii="Verdana" w:hAnsi="Verdana"/>
          <w:sz w:val="16"/>
          <w:szCs w:val="16"/>
        </w:rPr>
        <w:t xml:space="preserve"> </w:t>
      </w:r>
      <w:r w:rsidR="00B9298F" w:rsidRPr="008C1B85">
        <w:rPr>
          <w:rFonts w:ascii="Verdana" w:hAnsi="Verdana"/>
          <w:sz w:val="16"/>
          <w:szCs w:val="16"/>
        </w:rPr>
        <w:t xml:space="preserve">   </w:t>
      </w:r>
      <w:r w:rsidR="007220DA" w:rsidRPr="008C1B85">
        <w:rPr>
          <w:rFonts w:ascii="Verdana" w:hAnsi="Verdana"/>
          <w:sz w:val="16"/>
          <w:szCs w:val="16"/>
        </w:rPr>
        <w:t xml:space="preserve">    </w:t>
      </w:r>
      <w:r w:rsidR="00FC3E29" w:rsidRPr="008C1B85">
        <w:rPr>
          <w:rFonts w:ascii="Verdana" w:hAnsi="Verdana"/>
          <w:sz w:val="16"/>
          <w:szCs w:val="16"/>
        </w:rPr>
        <w:t xml:space="preserve"> </w:t>
      </w:r>
      <w:r w:rsidR="003B0803" w:rsidRPr="00D44F81">
        <w:rPr>
          <w:rFonts w:ascii="Verdana" w:hAnsi="Verdana"/>
          <w:sz w:val="16"/>
          <w:szCs w:val="16"/>
        </w:rPr>
        <w:t xml:space="preserve">  </w:t>
      </w:r>
      <w:r w:rsidR="00AD6A8F" w:rsidRPr="00D44F81">
        <w:rPr>
          <w:rFonts w:ascii="Verdana" w:hAnsi="Verdana" w:cs="Arial"/>
          <w:bCs w:val="0"/>
          <w:color w:val="800000"/>
          <w:sz w:val="16"/>
          <w:szCs w:val="16"/>
        </w:rPr>
        <w:t xml:space="preserve">                                                                             </w:t>
      </w:r>
      <w:r w:rsidR="00ED5F23" w:rsidRPr="00D44F81">
        <w:rPr>
          <w:rFonts w:ascii="Verdana" w:hAnsi="Verdana" w:cs="Arial"/>
          <w:bCs w:val="0"/>
          <w:color w:val="800000"/>
          <w:sz w:val="16"/>
          <w:szCs w:val="16"/>
        </w:rPr>
        <w:t xml:space="preserve">   </w:t>
      </w:r>
      <w:r w:rsidR="002646ED" w:rsidRPr="00D44F81">
        <w:rPr>
          <w:rFonts w:ascii="Verdana" w:hAnsi="Verdana" w:cs="Arial"/>
          <w:bCs w:val="0"/>
          <w:color w:val="800000"/>
          <w:sz w:val="16"/>
          <w:szCs w:val="16"/>
        </w:rPr>
        <w:t xml:space="preserve"> </w:t>
      </w:r>
      <w:r w:rsidR="00ED5F23" w:rsidRPr="00D44F81">
        <w:rPr>
          <w:rFonts w:ascii="Verdana" w:hAnsi="Verdana" w:cs="Arial"/>
          <w:bCs w:val="0"/>
          <w:color w:val="800000"/>
          <w:sz w:val="16"/>
          <w:szCs w:val="16"/>
        </w:rPr>
        <w:t xml:space="preserve"> </w:t>
      </w:r>
      <w:r w:rsidR="00AD6A8F" w:rsidRPr="00D44F81">
        <w:rPr>
          <w:rFonts w:ascii="Verdana" w:hAnsi="Verdana" w:cs="Arial"/>
          <w:bCs w:val="0"/>
          <w:color w:val="800000"/>
          <w:sz w:val="16"/>
          <w:szCs w:val="16"/>
        </w:rPr>
        <w:t xml:space="preserve"> </w:t>
      </w:r>
      <w:r w:rsidR="002646ED" w:rsidRPr="00D44F81">
        <w:rPr>
          <w:rFonts w:ascii="Verdana" w:hAnsi="Verdana" w:cs="Arial"/>
          <w:bCs w:val="0"/>
          <w:color w:val="800000"/>
          <w:sz w:val="16"/>
          <w:szCs w:val="16"/>
        </w:rPr>
        <w:t xml:space="preserve">                 </w:t>
      </w:r>
      <w:r w:rsidR="00192CF6" w:rsidRPr="00D44F81">
        <w:rPr>
          <w:rFonts w:ascii="Verdana" w:hAnsi="Verdana" w:cs="Arial"/>
          <w:bCs w:val="0"/>
          <w:color w:val="800000"/>
          <w:sz w:val="16"/>
          <w:szCs w:val="16"/>
        </w:rPr>
        <w:t xml:space="preserve">        </w:t>
      </w:r>
      <w:r w:rsidR="008232CA" w:rsidRPr="00D44F81">
        <w:rPr>
          <w:rFonts w:ascii="Verdana" w:hAnsi="Verdana" w:cs="Arial"/>
          <w:bCs w:val="0"/>
          <w:color w:val="800000"/>
          <w:sz w:val="16"/>
          <w:szCs w:val="16"/>
        </w:rPr>
        <w:t xml:space="preserve">    </w:t>
      </w:r>
      <w:r w:rsidR="0085029F" w:rsidRPr="00D44F81">
        <w:rPr>
          <w:rFonts w:ascii="Verdana" w:hAnsi="Verdana" w:cs="Arial"/>
          <w:bCs w:val="0"/>
          <w:color w:val="800000"/>
          <w:sz w:val="16"/>
          <w:szCs w:val="16"/>
        </w:rPr>
        <w:t xml:space="preserve"> </w:t>
      </w:r>
      <w:r w:rsidR="00527A08" w:rsidRPr="00D44F81">
        <w:rPr>
          <w:rFonts w:ascii="Verdana" w:hAnsi="Verdana"/>
          <w:sz w:val="16"/>
          <w:szCs w:val="16"/>
        </w:rPr>
        <w:pict>
          <v:rect id="_x0000_i1025" style="width:537.85pt;height:1.5pt" o:hralign="center" o:hrstd="t" o:hrnoshade="t" o:hr="t" fillcolor="black" stroked="f"/>
        </w:pict>
      </w:r>
    </w:p>
    <w:p w:rsidR="00527A08" w:rsidRDefault="00527A08">
      <w:pPr>
        <w:pStyle w:val="PlainText"/>
        <w:numPr>
          <w:ilvl w:val="0"/>
          <w:numId w:val="10"/>
        </w:numPr>
        <w:ind w:left="288" w:hanging="288"/>
        <w:jc w:val="both"/>
        <w:rPr>
          <w:rFonts w:ascii="Verdana" w:eastAsia="MS Mincho" w:hAnsi="Verdana" w:cs="Arial"/>
          <w:sz w:val="16"/>
          <w:szCs w:val="16"/>
        </w:rPr>
      </w:pPr>
      <w:r w:rsidRPr="00D44F81">
        <w:rPr>
          <w:rFonts w:ascii="Verdana" w:eastAsia="MS Mincho" w:hAnsi="Verdana" w:cs="Arial"/>
          <w:sz w:val="16"/>
          <w:szCs w:val="16"/>
        </w:rPr>
        <w:t>Experienced so</w:t>
      </w:r>
      <w:r w:rsidR="007414EB" w:rsidRPr="00D44F81">
        <w:rPr>
          <w:rFonts w:ascii="Verdana" w:eastAsia="MS Mincho" w:hAnsi="Verdana" w:cs="Arial"/>
          <w:sz w:val="16"/>
          <w:szCs w:val="16"/>
        </w:rPr>
        <w:t xml:space="preserve">ftware professional with </w:t>
      </w:r>
      <w:r w:rsidR="00CB26BD" w:rsidRPr="00D44F81">
        <w:rPr>
          <w:rFonts w:ascii="Verdana" w:eastAsia="MS Mincho" w:hAnsi="Verdana" w:cs="Arial"/>
          <w:sz w:val="16"/>
          <w:szCs w:val="16"/>
        </w:rPr>
        <w:t xml:space="preserve">over </w:t>
      </w:r>
      <w:r w:rsidR="005F0052">
        <w:rPr>
          <w:rFonts w:ascii="Verdana" w:eastAsia="MS Mincho" w:hAnsi="Verdana" w:cs="Arial"/>
          <w:b/>
          <w:sz w:val="16"/>
          <w:szCs w:val="16"/>
        </w:rPr>
        <w:t>9.0</w:t>
      </w:r>
      <w:r w:rsidR="004F5D8E">
        <w:rPr>
          <w:rFonts w:ascii="Verdana" w:eastAsia="MS Mincho" w:hAnsi="Verdana" w:cs="Arial"/>
          <w:b/>
          <w:sz w:val="16"/>
          <w:szCs w:val="16"/>
        </w:rPr>
        <w:t xml:space="preserve"> </w:t>
      </w:r>
      <w:r w:rsidRPr="00D44F81">
        <w:rPr>
          <w:rFonts w:ascii="Verdana" w:eastAsia="MS Mincho" w:hAnsi="Verdana" w:cs="Arial"/>
          <w:b/>
          <w:sz w:val="16"/>
          <w:szCs w:val="16"/>
        </w:rPr>
        <w:t>years</w:t>
      </w:r>
      <w:r w:rsidR="00FA1889">
        <w:rPr>
          <w:rFonts w:ascii="Verdana" w:eastAsia="MS Mincho" w:hAnsi="Verdana" w:cs="Arial"/>
          <w:b/>
          <w:sz w:val="16"/>
          <w:szCs w:val="16"/>
        </w:rPr>
        <w:t xml:space="preserve"> </w:t>
      </w:r>
      <w:r w:rsidR="00D30201" w:rsidRPr="00D44F81">
        <w:rPr>
          <w:rFonts w:ascii="Verdana" w:eastAsia="MS Mincho" w:hAnsi="Verdana" w:cs="Arial"/>
          <w:sz w:val="16"/>
          <w:szCs w:val="16"/>
        </w:rPr>
        <w:t>on</w:t>
      </w:r>
      <w:r w:rsidRPr="00D44F81">
        <w:rPr>
          <w:rFonts w:ascii="Verdana" w:eastAsia="MS Mincho" w:hAnsi="Verdana" w:cs="Arial"/>
          <w:sz w:val="16"/>
          <w:szCs w:val="16"/>
        </w:rPr>
        <w:t xml:space="preserve"> Microsoft </w:t>
      </w:r>
      <w:r w:rsidR="000953A0">
        <w:rPr>
          <w:rFonts w:ascii="Verdana" w:eastAsia="MS Mincho" w:hAnsi="Verdana" w:cs="Arial"/>
          <w:sz w:val="16"/>
          <w:szCs w:val="16"/>
        </w:rPr>
        <w:t>technologies</w:t>
      </w:r>
      <w:r w:rsidR="008F1987" w:rsidRPr="00D44F81">
        <w:rPr>
          <w:rFonts w:ascii="Verdana" w:eastAsia="MS Mincho" w:hAnsi="Verdana" w:cs="Arial"/>
          <w:sz w:val="16"/>
          <w:szCs w:val="16"/>
        </w:rPr>
        <w:t>.</w:t>
      </w:r>
    </w:p>
    <w:p w:rsidR="00F71A8E" w:rsidRDefault="00F71A8E" w:rsidP="00F71A8E">
      <w:pPr>
        <w:numPr>
          <w:ilvl w:val="0"/>
          <w:numId w:val="10"/>
        </w:numPr>
        <w:ind w:right="-162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Visited </w:t>
      </w:r>
      <w:r w:rsidR="00F71874">
        <w:rPr>
          <w:rFonts w:ascii="Verdana" w:hAnsi="Verdana" w:cs="Courier New"/>
          <w:b/>
          <w:bCs/>
          <w:sz w:val="16"/>
          <w:szCs w:val="16"/>
        </w:rPr>
        <w:t>Ireland ,</w:t>
      </w:r>
      <w:r w:rsidR="00F739AE">
        <w:rPr>
          <w:rFonts w:ascii="Verdana" w:hAnsi="Verdana" w:cs="Courier New"/>
          <w:b/>
          <w:bCs/>
          <w:sz w:val="16"/>
          <w:szCs w:val="16"/>
        </w:rPr>
        <w:t>c</w:t>
      </w:r>
      <w:r w:rsidR="003C5823">
        <w:rPr>
          <w:rFonts w:ascii="Verdana" w:hAnsi="Verdana"/>
          <w:b/>
          <w:sz w:val="16"/>
          <w:szCs w:val="16"/>
        </w:rPr>
        <w:t>lient location to Work</w:t>
      </w:r>
      <w:r>
        <w:rPr>
          <w:rFonts w:ascii="Verdana" w:hAnsi="Verdana"/>
          <w:b/>
          <w:sz w:val="16"/>
          <w:szCs w:val="16"/>
        </w:rPr>
        <w:t xml:space="preserve"> on </w:t>
      </w:r>
      <w:r>
        <w:rPr>
          <w:rFonts w:ascii="Verdana" w:hAnsi="Verdana" w:cs="Courier New"/>
          <w:b/>
          <w:bCs/>
          <w:sz w:val="16"/>
          <w:szCs w:val="16"/>
        </w:rPr>
        <w:t>COMSS–ACC for COMSS from Jan 2011 to Mar 2011.</w:t>
      </w:r>
    </w:p>
    <w:p w:rsidR="00527A08" w:rsidRPr="00D44F81" w:rsidRDefault="00527A08">
      <w:pPr>
        <w:pStyle w:val="PlainText"/>
        <w:numPr>
          <w:ilvl w:val="1"/>
          <w:numId w:val="8"/>
        </w:numPr>
        <w:jc w:val="both"/>
        <w:rPr>
          <w:rFonts w:ascii="Verdana" w:eastAsia="MS Mincho" w:hAnsi="Verdana" w:cs="Arial"/>
          <w:sz w:val="16"/>
          <w:szCs w:val="16"/>
        </w:rPr>
      </w:pPr>
      <w:r w:rsidRPr="00D44F81">
        <w:rPr>
          <w:rFonts w:ascii="Verdana" w:eastAsia="MS Mincho" w:hAnsi="Verdana" w:cs="Arial"/>
          <w:sz w:val="16"/>
          <w:szCs w:val="16"/>
        </w:rPr>
        <w:t>Knowledge of SDLC (System Development Life Cycle).</w:t>
      </w:r>
    </w:p>
    <w:p w:rsidR="00527A08" w:rsidRDefault="00527A08" w:rsidP="002D78DC">
      <w:pPr>
        <w:pStyle w:val="PlainText"/>
        <w:numPr>
          <w:ilvl w:val="0"/>
          <w:numId w:val="9"/>
        </w:numPr>
        <w:jc w:val="both"/>
        <w:rPr>
          <w:rFonts w:ascii="Verdana" w:eastAsia="MS Mincho" w:hAnsi="Verdana" w:cs="Arial"/>
          <w:sz w:val="16"/>
          <w:szCs w:val="16"/>
        </w:rPr>
      </w:pPr>
      <w:r w:rsidRPr="00AF03B8">
        <w:rPr>
          <w:rFonts w:ascii="Verdana" w:eastAsia="MS Mincho" w:hAnsi="Verdana" w:cs="Arial"/>
          <w:sz w:val="16"/>
          <w:szCs w:val="16"/>
        </w:rPr>
        <w:t>Technical Team Member experience leading application development on both short and long term projects.</w:t>
      </w:r>
    </w:p>
    <w:p w:rsidR="00527A08" w:rsidRPr="00D44F81" w:rsidRDefault="00527A08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sz w:val="16"/>
          <w:szCs w:val="16"/>
        </w:rPr>
        <w:pict>
          <v:rect id="_x0000_i1026" style="width:537.85pt;height:1.5pt" o:hralign="center" o:hrstd="t" o:hrnoshade="t" o:hr="t" fillcolor="black" stroked="f"/>
        </w:pict>
      </w:r>
    </w:p>
    <w:p w:rsidR="009E7FB5" w:rsidRPr="00D44F81" w:rsidRDefault="009E7FB5" w:rsidP="00802423">
      <w:pPr>
        <w:pStyle w:val="PlainText"/>
        <w:rPr>
          <w:rFonts w:ascii="Verdana" w:hAnsi="Verdana" w:cs="Arial"/>
          <w:b/>
          <w:bCs/>
          <w:sz w:val="16"/>
          <w:szCs w:val="16"/>
        </w:rPr>
      </w:pPr>
      <w:r w:rsidRPr="00D44F81">
        <w:rPr>
          <w:rFonts w:ascii="Verdana" w:hAnsi="Verdana" w:cs="Arial"/>
          <w:b/>
          <w:bCs/>
          <w:sz w:val="16"/>
          <w:szCs w:val="16"/>
        </w:rPr>
        <w:t>Career Objective</w:t>
      </w:r>
    </w:p>
    <w:p w:rsidR="00B21B2C" w:rsidRDefault="00B21B2C" w:rsidP="007859AD">
      <w:pPr>
        <w:ind w:left="-1260" w:right="-1620" w:firstLine="1260"/>
        <w:rPr>
          <w:rFonts w:ascii="Verdana" w:hAnsi="Verdana"/>
          <w:sz w:val="16"/>
          <w:szCs w:val="16"/>
        </w:rPr>
      </w:pPr>
    </w:p>
    <w:p w:rsidR="00B21B2C" w:rsidRDefault="0085029F" w:rsidP="007859AD">
      <w:pPr>
        <w:ind w:left="-1260" w:right="-1620" w:firstLine="1260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sz w:val="16"/>
          <w:szCs w:val="16"/>
        </w:rPr>
        <w:t>Intend to become a successful professional in the field of IT and to work in Hi-tech environment, which will help me to explore myself</w:t>
      </w:r>
    </w:p>
    <w:p w:rsidR="0085029F" w:rsidRPr="00D44F81" w:rsidRDefault="0085029F" w:rsidP="007859AD">
      <w:pPr>
        <w:ind w:left="-1260" w:right="-1620" w:firstLine="1260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sz w:val="16"/>
          <w:szCs w:val="16"/>
        </w:rPr>
        <w:t>fully and use</w:t>
      </w:r>
      <w:r w:rsidR="00327752" w:rsidRPr="00D44F81">
        <w:rPr>
          <w:rFonts w:ascii="Verdana" w:hAnsi="Verdana"/>
          <w:sz w:val="16"/>
          <w:szCs w:val="16"/>
        </w:rPr>
        <w:t xml:space="preserve"> my potential. Willing to work </w:t>
      </w:r>
      <w:r w:rsidRPr="00D44F81">
        <w:rPr>
          <w:rFonts w:ascii="Verdana" w:hAnsi="Verdana"/>
          <w:sz w:val="16"/>
          <w:szCs w:val="16"/>
        </w:rPr>
        <w:t xml:space="preserve">as </w:t>
      </w:r>
      <w:r w:rsidR="002E1362" w:rsidRPr="00D44F81">
        <w:rPr>
          <w:rFonts w:ascii="Verdana" w:hAnsi="Verdana"/>
          <w:sz w:val="16"/>
          <w:szCs w:val="16"/>
        </w:rPr>
        <w:t xml:space="preserve"> </w:t>
      </w:r>
      <w:r w:rsidR="00327752" w:rsidRPr="00D44F81">
        <w:rPr>
          <w:rFonts w:ascii="Verdana" w:hAnsi="Verdana"/>
          <w:sz w:val="16"/>
          <w:szCs w:val="16"/>
        </w:rPr>
        <w:t xml:space="preserve">a </w:t>
      </w:r>
      <w:r w:rsidRPr="00D44F81">
        <w:rPr>
          <w:rFonts w:ascii="Verdana" w:hAnsi="Verdana"/>
          <w:sz w:val="16"/>
          <w:szCs w:val="16"/>
        </w:rPr>
        <w:t xml:space="preserve">key player </w:t>
      </w:r>
      <w:r w:rsidR="002E1362" w:rsidRPr="00D44F81">
        <w:rPr>
          <w:rFonts w:ascii="Verdana" w:hAnsi="Verdana"/>
          <w:sz w:val="16"/>
          <w:szCs w:val="16"/>
        </w:rPr>
        <w:t xml:space="preserve"> </w:t>
      </w:r>
      <w:r w:rsidRPr="00D44F81">
        <w:rPr>
          <w:rFonts w:ascii="Verdana" w:hAnsi="Verdana"/>
          <w:sz w:val="16"/>
          <w:szCs w:val="16"/>
        </w:rPr>
        <w:t>in challenging &amp;</w:t>
      </w:r>
      <w:r w:rsidR="00B21B2C">
        <w:rPr>
          <w:rFonts w:ascii="Verdana" w:hAnsi="Verdana"/>
          <w:sz w:val="16"/>
          <w:szCs w:val="16"/>
        </w:rPr>
        <w:t xml:space="preserve"> </w:t>
      </w:r>
      <w:r w:rsidRPr="00D44F81">
        <w:rPr>
          <w:rFonts w:ascii="Verdana" w:hAnsi="Verdana"/>
          <w:sz w:val="16"/>
          <w:szCs w:val="16"/>
        </w:rPr>
        <w:t>creative environment.</w:t>
      </w:r>
    </w:p>
    <w:p w:rsidR="007859AD" w:rsidRPr="00D44F81" w:rsidRDefault="007859AD" w:rsidP="00E600ED">
      <w:pPr>
        <w:jc w:val="both"/>
        <w:rPr>
          <w:rFonts w:ascii="Verdana" w:hAnsi="Verdana" w:cs="Arial"/>
          <w:b/>
          <w:bCs/>
          <w:sz w:val="16"/>
          <w:szCs w:val="16"/>
        </w:rPr>
      </w:pPr>
    </w:p>
    <w:p w:rsidR="00E600ED" w:rsidRPr="00D44F81" w:rsidRDefault="00E600ED" w:rsidP="00E600ED">
      <w:pPr>
        <w:jc w:val="both"/>
        <w:rPr>
          <w:rFonts w:ascii="Verdana" w:hAnsi="Verdana" w:cs="Arial"/>
          <w:b/>
          <w:bCs/>
          <w:sz w:val="16"/>
          <w:szCs w:val="16"/>
        </w:rPr>
      </w:pPr>
      <w:r w:rsidRPr="00D44F81">
        <w:rPr>
          <w:rFonts w:ascii="Verdana" w:hAnsi="Verdana" w:cs="Arial"/>
          <w:b/>
          <w:bCs/>
          <w:sz w:val="16"/>
          <w:szCs w:val="16"/>
        </w:rPr>
        <w:t xml:space="preserve">Employment History </w:t>
      </w:r>
    </w:p>
    <w:p w:rsidR="008C2196" w:rsidRPr="00D44F81" w:rsidRDefault="00E600ED" w:rsidP="004577C4">
      <w:pPr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sz w:val="16"/>
          <w:szCs w:val="16"/>
        </w:rPr>
        <w:pict>
          <v:rect id="_x0000_i1027" style="width:537.85pt;height:1.5pt" o:hralign="center" o:hrstd="t" o:hrnoshade="t" o:hr="t" fillcolor="black" stroked="f"/>
        </w:pict>
      </w:r>
    </w:p>
    <w:p w:rsidR="00D51709" w:rsidRDefault="00D51709" w:rsidP="00D51709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Edynamic,Gurgaon                                                                                                         Feb 2015 -  Present                   </w:t>
      </w:r>
    </w:p>
    <w:p w:rsidR="00D51709" w:rsidRDefault="00D51709" w:rsidP="00D51709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Innodata, Noida                                                                                                             Oct 2012  -  Feb 2015</w:t>
      </w:r>
    </w:p>
    <w:p w:rsidR="00D51709" w:rsidRDefault="00D51709" w:rsidP="00D51709">
      <w:pPr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sz w:val="16"/>
          <w:szCs w:val="16"/>
        </w:rPr>
        <w:t xml:space="preserve">Softedge Software,Delhi                                                                                                 Oct 2009  -  </w:t>
      </w:r>
      <w:r>
        <w:rPr>
          <w:rFonts w:ascii="Verdana" w:hAnsi="Verdana"/>
          <w:sz w:val="16"/>
          <w:szCs w:val="16"/>
        </w:rPr>
        <w:t>Oct 2012</w:t>
      </w:r>
    </w:p>
    <w:p w:rsidR="00E600ED" w:rsidRPr="00D44F81" w:rsidRDefault="00E600ED" w:rsidP="00D51709">
      <w:pPr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sz w:val="16"/>
          <w:szCs w:val="16"/>
        </w:rPr>
        <w:pict>
          <v:rect id="_x0000_i1028" style="width:537.85pt;height:1.5pt" o:hralign="center" o:hrstd="t" o:hrnoshade="t" o:hr="t" fillcolor="black" stroked="f"/>
        </w:pict>
      </w:r>
    </w:p>
    <w:p w:rsidR="00926096" w:rsidRPr="00D44F81" w:rsidRDefault="008153AE" w:rsidP="00E600ED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Framework                 -</w:t>
      </w:r>
      <w:r w:rsidR="00926096" w:rsidRPr="00D44F81">
        <w:rPr>
          <w:rFonts w:ascii="Verdana" w:hAnsi="Verdana"/>
          <w:b/>
          <w:sz w:val="16"/>
          <w:szCs w:val="16"/>
        </w:rPr>
        <w:t xml:space="preserve">  </w:t>
      </w:r>
      <w:r>
        <w:rPr>
          <w:rFonts w:ascii="Verdana" w:hAnsi="Verdana"/>
          <w:b/>
          <w:sz w:val="16"/>
          <w:szCs w:val="16"/>
        </w:rPr>
        <w:t xml:space="preserve"> </w:t>
      </w:r>
      <w:r w:rsidR="00926096" w:rsidRPr="00D44F81">
        <w:rPr>
          <w:rFonts w:ascii="Verdana" w:hAnsi="Verdana"/>
          <w:b/>
          <w:sz w:val="16"/>
          <w:szCs w:val="16"/>
        </w:rPr>
        <w:t xml:space="preserve"> .Net </w:t>
      </w:r>
      <w:r w:rsidR="00DE5F9D" w:rsidRPr="00D44F81">
        <w:rPr>
          <w:rFonts w:ascii="Verdana" w:hAnsi="Verdana"/>
          <w:b/>
          <w:sz w:val="16"/>
          <w:szCs w:val="16"/>
        </w:rPr>
        <w:t>1.1,</w:t>
      </w:r>
      <w:r w:rsidR="006F3C91" w:rsidRPr="00D44F81">
        <w:rPr>
          <w:rFonts w:ascii="Verdana" w:hAnsi="Verdana"/>
          <w:b/>
          <w:sz w:val="16"/>
          <w:szCs w:val="16"/>
        </w:rPr>
        <w:t>2.0</w:t>
      </w:r>
      <w:r w:rsidR="00DE5F9D" w:rsidRPr="00D44F81">
        <w:rPr>
          <w:rFonts w:ascii="Verdana" w:hAnsi="Verdana"/>
          <w:b/>
          <w:sz w:val="16"/>
          <w:szCs w:val="16"/>
        </w:rPr>
        <w:t>,</w:t>
      </w:r>
      <w:r w:rsidR="00926096" w:rsidRPr="00D44F81">
        <w:rPr>
          <w:rFonts w:ascii="Verdana" w:hAnsi="Verdana"/>
          <w:b/>
          <w:sz w:val="16"/>
          <w:szCs w:val="16"/>
        </w:rPr>
        <w:t xml:space="preserve"> 3.5</w:t>
      </w:r>
      <w:r w:rsidR="00DE5F9D" w:rsidRPr="00D44F81">
        <w:rPr>
          <w:rFonts w:ascii="Verdana" w:hAnsi="Verdana"/>
          <w:b/>
          <w:sz w:val="16"/>
          <w:szCs w:val="16"/>
        </w:rPr>
        <w:t>,4</w:t>
      </w:r>
      <w:r w:rsidR="00E24CA3" w:rsidRPr="00D44F81">
        <w:rPr>
          <w:rFonts w:ascii="Verdana" w:hAnsi="Verdana"/>
          <w:b/>
          <w:sz w:val="16"/>
          <w:szCs w:val="16"/>
        </w:rPr>
        <w:t>.0</w:t>
      </w:r>
      <w:r w:rsidR="00DC0904">
        <w:rPr>
          <w:rFonts w:ascii="Verdana" w:hAnsi="Verdana"/>
          <w:b/>
          <w:sz w:val="16"/>
          <w:szCs w:val="16"/>
        </w:rPr>
        <w:t>,4.5</w:t>
      </w:r>
    </w:p>
    <w:p w:rsidR="004879B8" w:rsidRPr="00D44F81" w:rsidRDefault="00E600ED" w:rsidP="004879B8">
      <w:pPr>
        <w:rPr>
          <w:rFonts w:ascii="Verdana" w:hAnsi="Verdana"/>
          <w:bCs/>
          <w:sz w:val="16"/>
          <w:szCs w:val="16"/>
        </w:rPr>
      </w:pPr>
      <w:r w:rsidRPr="00D44F81">
        <w:rPr>
          <w:rFonts w:ascii="Verdana" w:hAnsi="Verdana"/>
          <w:b/>
          <w:sz w:val="16"/>
          <w:szCs w:val="16"/>
        </w:rPr>
        <w:t>La</w:t>
      </w:r>
      <w:r w:rsidR="008153AE">
        <w:rPr>
          <w:rFonts w:ascii="Verdana" w:hAnsi="Verdana"/>
          <w:b/>
          <w:bCs/>
          <w:sz w:val="16"/>
          <w:szCs w:val="16"/>
        </w:rPr>
        <w:t>nguages                  -</w:t>
      </w:r>
      <w:r w:rsidRPr="00D44F81">
        <w:rPr>
          <w:rFonts w:ascii="Verdana" w:hAnsi="Verdana"/>
          <w:b/>
          <w:bCs/>
          <w:sz w:val="16"/>
          <w:szCs w:val="16"/>
        </w:rPr>
        <w:t xml:space="preserve">  </w:t>
      </w:r>
      <w:r w:rsidR="008153AE">
        <w:rPr>
          <w:rFonts w:ascii="Verdana" w:hAnsi="Verdana"/>
          <w:b/>
          <w:bCs/>
          <w:sz w:val="16"/>
          <w:szCs w:val="16"/>
        </w:rPr>
        <w:t xml:space="preserve">  </w:t>
      </w:r>
      <w:r w:rsidR="00C935A5" w:rsidRPr="00D44F81">
        <w:rPr>
          <w:rFonts w:ascii="Verdana" w:hAnsi="Verdana"/>
          <w:bCs/>
          <w:sz w:val="16"/>
          <w:szCs w:val="16"/>
        </w:rPr>
        <w:t>C#</w:t>
      </w:r>
      <w:r w:rsidRPr="00D44F81">
        <w:rPr>
          <w:rFonts w:ascii="Verdana" w:hAnsi="Verdana"/>
          <w:bCs/>
          <w:sz w:val="16"/>
          <w:szCs w:val="16"/>
        </w:rPr>
        <w:t>,</w:t>
      </w:r>
      <w:r w:rsidRPr="00D44F81">
        <w:rPr>
          <w:rFonts w:ascii="Verdana" w:hAnsi="Verdana"/>
          <w:sz w:val="16"/>
          <w:szCs w:val="16"/>
        </w:rPr>
        <w:t xml:space="preserve"> </w:t>
      </w:r>
      <w:r w:rsidR="004F0D7E" w:rsidRPr="00D44F81">
        <w:rPr>
          <w:rFonts w:ascii="Verdana" w:hAnsi="Verdana"/>
          <w:bCs/>
          <w:sz w:val="16"/>
          <w:szCs w:val="16"/>
        </w:rPr>
        <w:t>VB.Net</w:t>
      </w:r>
      <w:r w:rsidR="00BE4549" w:rsidRPr="00D44F81">
        <w:rPr>
          <w:rFonts w:ascii="Verdana" w:hAnsi="Verdana"/>
          <w:bCs/>
          <w:sz w:val="16"/>
          <w:szCs w:val="16"/>
        </w:rPr>
        <w:t>,</w:t>
      </w:r>
      <w:r w:rsidRPr="00D44F81">
        <w:rPr>
          <w:rFonts w:ascii="Verdana" w:hAnsi="Verdana"/>
          <w:sz w:val="16"/>
          <w:szCs w:val="16"/>
        </w:rPr>
        <w:t>JavaScript,SQL,</w:t>
      </w:r>
      <w:r w:rsidR="002A6C64" w:rsidRPr="00D44F81">
        <w:rPr>
          <w:rFonts w:ascii="Verdana" w:hAnsi="Verdana"/>
          <w:sz w:val="16"/>
          <w:szCs w:val="16"/>
        </w:rPr>
        <w:t>XQuery,</w:t>
      </w:r>
      <w:r w:rsidRPr="00D44F81">
        <w:rPr>
          <w:rFonts w:ascii="Verdana" w:hAnsi="Verdana"/>
          <w:sz w:val="16"/>
          <w:szCs w:val="16"/>
        </w:rPr>
        <w:t>HTML</w:t>
      </w:r>
      <w:r w:rsidR="00071187" w:rsidRPr="00D44F81">
        <w:rPr>
          <w:rFonts w:ascii="Verdana" w:hAnsi="Verdana"/>
          <w:b/>
          <w:bCs/>
          <w:sz w:val="16"/>
          <w:szCs w:val="16"/>
        </w:rPr>
        <w:t xml:space="preserve"> </w:t>
      </w:r>
      <w:r w:rsidRPr="00D44F81">
        <w:rPr>
          <w:rFonts w:ascii="Verdana" w:hAnsi="Verdana"/>
          <w:b/>
          <w:bCs/>
          <w:sz w:val="16"/>
          <w:szCs w:val="16"/>
        </w:rPr>
        <w:br/>
      </w:r>
      <w:r w:rsidR="00A340F9" w:rsidRPr="00D44F81">
        <w:rPr>
          <w:rFonts w:ascii="Verdana" w:hAnsi="Verdana"/>
          <w:b/>
          <w:bCs/>
          <w:sz w:val="16"/>
          <w:szCs w:val="16"/>
        </w:rPr>
        <w:t>Technologies</w:t>
      </w:r>
      <w:r w:rsidR="009D0358" w:rsidRPr="00D44F81">
        <w:rPr>
          <w:rFonts w:ascii="Verdana" w:hAnsi="Verdana"/>
          <w:b/>
          <w:bCs/>
          <w:sz w:val="16"/>
          <w:szCs w:val="16"/>
        </w:rPr>
        <w:t xml:space="preserve">/Tools </w:t>
      </w:r>
      <w:r w:rsidR="008153AE">
        <w:rPr>
          <w:rFonts w:ascii="Verdana" w:hAnsi="Verdana"/>
          <w:b/>
          <w:bCs/>
          <w:sz w:val="16"/>
          <w:szCs w:val="16"/>
        </w:rPr>
        <w:t xml:space="preserve">  -</w:t>
      </w:r>
      <w:r w:rsidR="00A340F9" w:rsidRPr="00D44F81">
        <w:rPr>
          <w:rFonts w:ascii="Verdana" w:hAnsi="Verdana"/>
          <w:b/>
          <w:bCs/>
          <w:sz w:val="16"/>
          <w:szCs w:val="16"/>
        </w:rPr>
        <w:t xml:space="preserve">   </w:t>
      </w:r>
      <w:r w:rsidR="008153AE">
        <w:rPr>
          <w:rFonts w:ascii="Verdana" w:hAnsi="Verdana"/>
          <w:b/>
          <w:bCs/>
          <w:sz w:val="16"/>
          <w:szCs w:val="16"/>
        </w:rPr>
        <w:t xml:space="preserve"> </w:t>
      </w:r>
      <w:r w:rsidR="00456827" w:rsidRPr="00D44F81">
        <w:rPr>
          <w:rFonts w:ascii="Verdana" w:hAnsi="Verdana"/>
          <w:bCs/>
          <w:sz w:val="16"/>
          <w:szCs w:val="16"/>
        </w:rPr>
        <w:t>ASP.NET,</w:t>
      </w:r>
      <w:r w:rsidR="002576DC" w:rsidRPr="00D44F81">
        <w:rPr>
          <w:rFonts w:ascii="Verdana" w:hAnsi="Verdana"/>
          <w:bCs/>
          <w:sz w:val="16"/>
          <w:szCs w:val="16"/>
        </w:rPr>
        <w:t>Microsoft</w:t>
      </w:r>
      <w:r w:rsidR="00CB7866" w:rsidRPr="00D44F81">
        <w:rPr>
          <w:rFonts w:ascii="Verdana" w:hAnsi="Verdana"/>
          <w:bCs/>
          <w:sz w:val="16"/>
          <w:szCs w:val="16"/>
        </w:rPr>
        <w:t xml:space="preserve"> Windows</w:t>
      </w:r>
      <w:r w:rsidR="002576DC" w:rsidRPr="00D44F81">
        <w:rPr>
          <w:rFonts w:ascii="Verdana" w:hAnsi="Verdana"/>
          <w:bCs/>
          <w:sz w:val="16"/>
          <w:szCs w:val="16"/>
        </w:rPr>
        <w:t xml:space="preserve"> Azure,</w:t>
      </w:r>
      <w:r w:rsidR="0055338A" w:rsidRPr="00D44F81">
        <w:rPr>
          <w:rFonts w:ascii="Verdana" w:hAnsi="Verdana"/>
          <w:bCs/>
          <w:sz w:val="16"/>
          <w:szCs w:val="16"/>
        </w:rPr>
        <w:t>Silverlight,</w:t>
      </w:r>
      <w:r w:rsidR="002576DC" w:rsidRPr="00D44F81">
        <w:rPr>
          <w:rFonts w:ascii="Verdana" w:hAnsi="Verdana"/>
          <w:bCs/>
          <w:sz w:val="16"/>
          <w:szCs w:val="16"/>
        </w:rPr>
        <w:t>Web</w:t>
      </w:r>
      <w:r w:rsidR="009C7F78" w:rsidRPr="00D44F81">
        <w:rPr>
          <w:rFonts w:ascii="Verdana" w:hAnsi="Verdana"/>
          <w:bCs/>
          <w:sz w:val="16"/>
          <w:szCs w:val="16"/>
        </w:rPr>
        <w:t xml:space="preserve"> </w:t>
      </w:r>
      <w:r w:rsidR="00EF74AE" w:rsidRPr="00D44F81">
        <w:rPr>
          <w:rFonts w:ascii="Verdana" w:hAnsi="Verdana"/>
          <w:bCs/>
          <w:sz w:val="16"/>
          <w:szCs w:val="16"/>
        </w:rPr>
        <w:t>Service,LINQ</w:t>
      </w:r>
      <w:r w:rsidR="0006754A">
        <w:rPr>
          <w:rFonts w:ascii="Verdana" w:hAnsi="Verdana"/>
          <w:bCs/>
          <w:sz w:val="16"/>
          <w:szCs w:val="16"/>
        </w:rPr>
        <w:t>,MVP,MVC</w:t>
      </w:r>
      <w:r w:rsidR="00EF0B6B">
        <w:rPr>
          <w:rFonts w:ascii="Verdana" w:hAnsi="Verdana"/>
          <w:bCs/>
          <w:sz w:val="16"/>
          <w:szCs w:val="16"/>
        </w:rPr>
        <w:t xml:space="preserve"> </w:t>
      </w:r>
      <w:r w:rsidR="00A62607">
        <w:rPr>
          <w:rFonts w:ascii="Verdana" w:hAnsi="Verdana"/>
          <w:bCs/>
          <w:sz w:val="16"/>
          <w:szCs w:val="16"/>
        </w:rPr>
        <w:t>5</w:t>
      </w:r>
      <w:r w:rsidR="007F393B">
        <w:rPr>
          <w:rFonts w:ascii="Verdana" w:hAnsi="Verdana"/>
          <w:bCs/>
          <w:sz w:val="16"/>
          <w:szCs w:val="16"/>
        </w:rPr>
        <w:t>,WPF</w:t>
      </w:r>
      <w:r w:rsidR="00322E4C">
        <w:rPr>
          <w:rFonts w:ascii="Verdana" w:hAnsi="Verdana"/>
          <w:bCs/>
          <w:sz w:val="16"/>
          <w:szCs w:val="16"/>
        </w:rPr>
        <w:t>, WCF</w:t>
      </w:r>
    </w:p>
    <w:p w:rsidR="00B06721" w:rsidRPr="00D44F81" w:rsidRDefault="00B06721" w:rsidP="00E600ED">
      <w:pPr>
        <w:rPr>
          <w:rFonts w:ascii="Verdana" w:hAnsi="Verdana"/>
          <w:b/>
          <w:bCs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>CMS</w:t>
      </w:r>
      <w:r w:rsidR="004B1F23">
        <w:rPr>
          <w:rFonts w:ascii="Verdana" w:hAnsi="Verdana"/>
          <w:b/>
          <w:bCs/>
          <w:sz w:val="16"/>
          <w:szCs w:val="16"/>
        </w:rPr>
        <w:t xml:space="preserve">                       </w:t>
      </w:r>
      <w:r w:rsidR="008153AE">
        <w:rPr>
          <w:rFonts w:ascii="Verdana" w:hAnsi="Verdana"/>
          <w:b/>
          <w:bCs/>
          <w:sz w:val="16"/>
          <w:szCs w:val="16"/>
        </w:rPr>
        <w:t xml:space="preserve">      -</w:t>
      </w:r>
      <w:r w:rsidRPr="00D44F81">
        <w:rPr>
          <w:rFonts w:ascii="Verdana" w:hAnsi="Verdana"/>
          <w:b/>
          <w:bCs/>
          <w:sz w:val="16"/>
          <w:szCs w:val="16"/>
        </w:rPr>
        <w:t xml:space="preserve">  </w:t>
      </w:r>
      <w:r w:rsidR="008153AE">
        <w:rPr>
          <w:rFonts w:ascii="Verdana" w:hAnsi="Verdana"/>
          <w:b/>
          <w:bCs/>
          <w:sz w:val="16"/>
          <w:szCs w:val="16"/>
        </w:rPr>
        <w:t xml:space="preserve">  </w:t>
      </w:r>
      <w:r w:rsidRPr="00D44F81">
        <w:rPr>
          <w:rFonts w:ascii="Verdana" w:hAnsi="Verdana"/>
          <w:bCs/>
          <w:sz w:val="16"/>
          <w:szCs w:val="16"/>
        </w:rPr>
        <w:t>Umbraco</w:t>
      </w:r>
      <w:r w:rsidR="00920867" w:rsidRPr="00D44F81">
        <w:rPr>
          <w:rFonts w:ascii="Verdana" w:hAnsi="Verdana"/>
          <w:bCs/>
          <w:sz w:val="16"/>
          <w:szCs w:val="16"/>
        </w:rPr>
        <w:t>,</w:t>
      </w:r>
      <w:r w:rsidR="00FC33DC">
        <w:rPr>
          <w:rFonts w:ascii="Verdana" w:hAnsi="Verdana"/>
          <w:bCs/>
          <w:sz w:val="16"/>
          <w:szCs w:val="16"/>
        </w:rPr>
        <w:t xml:space="preserve"> Sitecore</w:t>
      </w:r>
    </w:p>
    <w:p w:rsidR="004B1F23" w:rsidRPr="00060188" w:rsidRDefault="004B1F23" w:rsidP="00E600ED">
      <w:pPr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Open Source</w:t>
      </w:r>
      <w:r w:rsidR="00296012">
        <w:rPr>
          <w:rFonts w:ascii="Verdana" w:hAnsi="Verdana"/>
          <w:b/>
          <w:bCs/>
          <w:sz w:val="16"/>
          <w:szCs w:val="16"/>
        </w:rPr>
        <w:t xml:space="preserve">               -   </w:t>
      </w:r>
      <w:r w:rsidR="00060188">
        <w:rPr>
          <w:rFonts w:ascii="Verdana" w:hAnsi="Verdana"/>
          <w:bCs/>
          <w:sz w:val="16"/>
          <w:szCs w:val="16"/>
        </w:rPr>
        <w:t xml:space="preserve"> PHP, nopCommerce</w:t>
      </w:r>
    </w:p>
    <w:p w:rsidR="004B1F23" w:rsidRPr="00E81DBA" w:rsidRDefault="004B1F23" w:rsidP="00E600ED">
      <w:pPr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CRM                             -</w:t>
      </w:r>
      <w:r w:rsidR="00E81DBA">
        <w:rPr>
          <w:rFonts w:ascii="Verdana" w:hAnsi="Verdana"/>
          <w:b/>
          <w:bCs/>
          <w:sz w:val="16"/>
          <w:szCs w:val="16"/>
        </w:rPr>
        <w:t xml:space="preserve">    </w:t>
      </w:r>
      <w:r w:rsidR="00E81DBA">
        <w:rPr>
          <w:rFonts w:ascii="Verdana" w:hAnsi="Verdana"/>
          <w:bCs/>
          <w:sz w:val="16"/>
          <w:szCs w:val="16"/>
        </w:rPr>
        <w:t>MS Dynamic CRM 2011</w:t>
      </w:r>
      <w:r w:rsidR="00A23931">
        <w:rPr>
          <w:rFonts w:ascii="Verdana" w:hAnsi="Verdana"/>
          <w:bCs/>
          <w:sz w:val="16"/>
          <w:szCs w:val="16"/>
        </w:rPr>
        <w:t xml:space="preserve"> O</w:t>
      </w:r>
      <w:r w:rsidR="008923C2">
        <w:rPr>
          <w:rFonts w:ascii="Verdana" w:hAnsi="Verdana"/>
          <w:bCs/>
          <w:sz w:val="16"/>
          <w:szCs w:val="16"/>
        </w:rPr>
        <w:t>nline</w:t>
      </w:r>
    </w:p>
    <w:p w:rsidR="00E600ED" w:rsidRPr="00D44F81" w:rsidRDefault="008153AE" w:rsidP="00E600ED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Databases</w:t>
      </w:r>
      <w:r>
        <w:rPr>
          <w:rFonts w:ascii="Verdana" w:hAnsi="Verdana"/>
          <w:b/>
          <w:bCs/>
          <w:sz w:val="16"/>
          <w:szCs w:val="16"/>
        </w:rPr>
        <w:tab/>
        <w:t xml:space="preserve">          -</w:t>
      </w:r>
      <w:r w:rsidR="00E600ED" w:rsidRPr="00D44F81">
        <w:rPr>
          <w:rFonts w:ascii="Verdana" w:hAnsi="Verdana"/>
          <w:b/>
          <w:bCs/>
          <w:sz w:val="16"/>
          <w:szCs w:val="16"/>
        </w:rPr>
        <w:t xml:space="preserve"> </w:t>
      </w:r>
      <w:r>
        <w:rPr>
          <w:rFonts w:ascii="Verdana" w:hAnsi="Verdana"/>
          <w:b/>
          <w:bCs/>
          <w:sz w:val="16"/>
          <w:szCs w:val="16"/>
        </w:rPr>
        <w:t xml:space="preserve">  </w:t>
      </w:r>
      <w:r w:rsidR="00E600ED" w:rsidRPr="00D44F81">
        <w:rPr>
          <w:rFonts w:ascii="Verdana" w:hAnsi="Verdana"/>
          <w:b/>
          <w:bCs/>
          <w:sz w:val="16"/>
          <w:szCs w:val="16"/>
        </w:rPr>
        <w:t xml:space="preserve"> </w:t>
      </w:r>
      <w:r w:rsidR="00EC34B1" w:rsidRPr="00D44F81">
        <w:rPr>
          <w:rFonts w:ascii="Verdana" w:hAnsi="Verdana"/>
          <w:sz w:val="16"/>
          <w:szCs w:val="16"/>
        </w:rPr>
        <w:t>SQL Server</w:t>
      </w:r>
      <w:r w:rsidR="00926096" w:rsidRPr="00D44F81">
        <w:rPr>
          <w:rFonts w:ascii="Verdana" w:hAnsi="Verdana"/>
          <w:sz w:val="16"/>
          <w:szCs w:val="16"/>
        </w:rPr>
        <w:t xml:space="preserve"> </w:t>
      </w:r>
      <w:r w:rsidR="00DA1258" w:rsidRPr="00D44F81">
        <w:rPr>
          <w:rFonts w:ascii="Verdana" w:hAnsi="Verdana"/>
          <w:sz w:val="16"/>
          <w:szCs w:val="16"/>
        </w:rPr>
        <w:t>2000</w:t>
      </w:r>
      <w:r w:rsidR="00706565">
        <w:rPr>
          <w:rFonts w:ascii="Verdana" w:hAnsi="Verdana"/>
          <w:sz w:val="16"/>
          <w:szCs w:val="16"/>
        </w:rPr>
        <w:t>/</w:t>
      </w:r>
      <w:r w:rsidR="00116167" w:rsidRPr="00D44F81">
        <w:rPr>
          <w:rFonts w:ascii="Verdana" w:hAnsi="Verdana"/>
          <w:sz w:val="16"/>
          <w:szCs w:val="16"/>
        </w:rPr>
        <w:t>2005</w:t>
      </w:r>
      <w:r w:rsidR="005B55CE" w:rsidRPr="00D44F81">
        <w:rPr>
          <w:rFonts w:ascii="Verdana" w:hAnsi="Verdana"/>
          <w:sz w:val="16"/>
          <w:szCs w:val="16"/>
        </w:rPr>
        <w:t>/</w:t>
      </w:r>
      <w:r w:rsidR="00926096" w:rsidRPr="00D44F81">
        <w:rPr>
          <w:rFonts w:ascii="Verdana" w:hAnsi="Verdana"/>
          <w:sz w:val="16"/>
          <w:szCs w:val="16"/>
        </w:rPr>
        <w:t>2008</w:t>
      </w:r>
      <w:r w:rsidR="005B55CE" w:rsidRPr="00D44F81">
        <w:rPr>
          <w:rFonts w:ascii="Verdana" w:hAnsi="Verdana"/>
          <w:sz w:val="16"/>
          <w:szCs w:val="16"/>
        </w:rPr>
        <w:t xml:space="preserve">/2008 </w:t>
      </w:r>
      <w:r w:rsidR="00A340F9" w:rsidRPr="00D44F81">
        <w:rPr>
          <w:rFonts w:ascii="Verdana" w:hAnsi="Verdana"/>
          <w:sz w:val="16"/>
          <w:szCs w:val="16"/>
        </w:rPr>
        <w:t>R2</w:t>
      </w:r>
      <w:r w:rsidR="00503E2F">
        <w:rPr>
          <w:rFonts w:ascii="Verdana" w:hAnsi="Verdana"/>
          <w:sz w:val="16"/>
          <w:szCs w:val="16"/>
        </w:rPr>
        <w:t>/2014</w:t>
      </w:r>
      <w:r w:rsidR="0062332A" w:rsidRPr="00D44F81">
        <w:rPr>
          <w:rFonts w:ascii="Verdana" w:hAnsi="Verdana"/>
          <w:sz w:val="16"/>
          <w:szCs w:val="16"/>
        </w:rPr>
        <w:t>,</w:t>
      </w:r>
      <w:r w:rsidR="00874FEC">
        <w:rPr>
          <w:rFonts w:ascii="Verdana" w:hAnsi="Verdana"/>
          <w:sz w:val="16"/>
          <w:szCs w:val="16"/>
        </w:rPr>
        <w:t xml:space="preserve"> Azure</w:t>
      </w:r>
      <w:r w:rsidR="000941C3">
        <w:rPr>
          <w:rFonts w:ascii="Verdana" w:hAnsi="Verdana"/>
          <w:sz w:val="16"/>
          <w:szCs w:val="16"/>
        </w:rPr>
        <w:t xml:space="preserve"> Sql Database, Document DB (NoSQL)</w:t>
      </w:r>
    </w:p>
    <w:p w:rsidR="00E600ED" w:rsidRPr="00D44F81" w:rsidRDefault="00E600ED" w:rsidP="00E600ED">
      <w:pPr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sz w:val="16"/>
          <w:szCs w:val="16"/>
        </w:rPr>
        <w:t>Web Server</w:t>
      </w:r>
      <w:r w:rsidR="008153AE">
        <w:rPr>
          <w:rFonts w:ascii="Verdana" w:hAnsi="Verdana"/>
          <w:sz w:val="16"/>
          <w:szCs w:val="16"/>
        </w:rPr>
        <w:t xml:space="preserve">                 </w:t>
      </w:r>
      <w:r w:rsidR="008153AE">
        <w:rPr>
          <w:rFonts w:ascii="Verdana" w:hAnsi="Verdana"/>
          <w:b/>
          <w:sz w:val="16"/>
          <w:szCs w:val="16"/>
        </w:rPr>
        <w:t>-</w:t>
      </w:r>
      <w:r w:rsidRPr="00D44F81">
        <w:rPr>
          <w:rFonts w:ascii="Verdana" w:hAnsi="Verdana"/>
          <w:sz w:val="16"/>
          <w:szCs w:val="16"/>
        </w:rPr>
        <w:t xml:space="preserve">  </w:t>
      </w:r>
      <w:r w:rsidR="008153AE">
        <w:rPr>
          <w:rFonts w:ascii="Verdana" w:hAnsi="Verdana"/>
          <w:sz w:val="16"/>
          <w:szCs w:val="16"/>
        </w:rPr>
        <w:t xml:space="preserve"> </w:t>
      </w:r>
      <w:r w:rsidRPr="00D44F81">
        <w:rPr>
          <w:rFonts w:ascii="Verdana" w:hAnsi="Verdana"/>
          <w:sz w:val="16"/>
          <w:szCs w:val="16"/>
        </w:rPr>
        <w:t xml:space="preserve">IIS </w:t>
      </w:r>
      <w:r w:rsidR="00C23ADD">
        <w:rPr>
          <w:rFonts w:ascii="Verdana" w:hAnsi="Verdana"/>
          <w:sz w:val="16"/>
          <w:szCs w:val="16"/>
        </w:rPr>
        <w:t>7.5</w:t>
      </w:r>
    </w:p>
    <w:p w:rsidR="00B40F7E" w:rsidRPr="00B40F7E" w:rsidRDefault="00E600ED" w:rsidP="00E600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270"/>
        </w:tabs>
        <w:rPr>
          <w:rFonts w:ascii="Verdana" w:hAnsi="Verdana"/>
          <w:bCs/>
          <w:sz w:val="16"/>
          <w:szCs w:val="16"/>
        </w:rPr>
      </w:pPr>
      <w:r w:rsidRPr="00D44F81">
        <w:rPr>
          <w:rFonts w:ascii="Verdana" w:hAnsi="Verdana"/>
          <w:b/>
          <w:sz w:val="16"/>
          <w:szCs w:val="16"/>
        </w:rPr>
        <w:t>Reporting Tools</w:t>
      </w:r>
      <w:r w:rsidRPr="00D44F81">
        <w:rPr>
          <w:rFonts w:ascii="Verdana" w:hAnsi="Verdana"/>
          <w:b/>
          <w:sz w:val="16"/>
          <w:szCs w:val="16"/>
        </w:rPr>
        <w:tab/>
      </w:r>
      <w:r w:rsidR="00B72DA7" w:rsidRPr="00D44F81">
        <w:rPr>
          <w:rFonts w:ascii="Verdana" w:hAnsi="Verdana"/>
          <w:b/>
          <w:sz w:val="16"/>
          <w:szCs w:val="16"/>
        </w:rPr>
        <w:t xml:space="preserve">   </w:t>
      </w:r>
      <w:r w:rsidR="008153AE">
        <w:rPr>
          <w:rFonts w:ascii="Verdana" w:hAnsi="Verdana"/>
          <w:b/>
          <w:sz w:val="16"/>
          <w:szCs w:val="16"/>
        </w:rPr>
        <w:t xml:space="preserve">      </w:t>
      </w:r>
      <w:r w:rsidR="00B72DA7" w:rsidRPr="00D44F81">
        <w:rPr>
          <w:rFonts w:ascii="Verdana" w:hAnsi="Verdana"/>
          <w:b/>
          <w:sz w:val="16"/>
          <w:szCs w:val="16"/>
        </w:rPr>
        <w:t xml:space="preserve"> </w:t>
      </w:r>
      <w:r w:rsidR="008153AE">
        <w:rPr>
          <w:rFonts w:ascii="Verdana" w:hAnsi="Verdana"/>
          <w:b/>
          <w:sz w:val="16"/>
          <w:szCs w:val="16"/>
        </w:rPr>
        <w:t xml:space="preserve">-   </w:t>
      </w:r>
      <w:r w:rsidR="005F7834" w:rsidRPr="00D44F81">
        <w:rPr>
          <w:rFonts w:ascii="Verdana" w:hAnsi="Verdana"/>
          <w:sz w:val="16"/>
          <w:szCs w:val="16"/>
        </w:rPr>
        <w:t>SSRS</w:t>
      </w:r>
      <w:r w:rsidRPr="00D44F81">
        <w:rPr>
          <w:rFonts w:ascii="Verdana" w:hAnsi="Verdana"/>
          <w:sz w:val="16"/>
          <w:szCs w:val="16"/>
        </w:rPr>
        <w:tab/>
      </w:r>
      <w:r w:rsidRPr="00D44F81">
        <w:rPr>
          <w:rFonts w:ascii="Verdana" w:hAnsi="Verdana"/>
          <w:sz w:val="16"/>
          <w:szCs w:val="16"/>
        </w:rPr>
        <w:br/>
      </w:r>
      <w:r w:rsidR="00B40F7E">
        <w:rPr>
          <w:rFonts w:ascii="Verdana" w:hAnsi="Verdana"/>
          <w:b/>
          <w:bCs/>
          <w:sz w:val="16"/>
          <w:szCs w:val="16"/>
        </w:rPr>
        <w:t xml:space="preserve">Source Control            -   </w:t>
      </w:r>
      <w:r w:rsidR="00B40F7E">
        <w:rPr>
          <w:rFonts w:ascii="Verdana" w:hAnsi="Verdana"/>
          <w:bCs/>
          <w:sz w:val="16"/>
          <w:szCs w:val="16"/>
        </w:rPr>
        <w:t>TFS, VSS, SVN, GitHub</w:t>
      </w:r>
    </w:p>
    <w:p w:rsidR="00E600ED" w:rsidRPr="00D44F81" w:rsidRDefault="00212DF4" w:rsidP="00E600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270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Operating Systems     </w:t>
      </w:r>
      <w:r w:rsidR="008153AE">
        <w:rPr>
          <w:rFonts w:ascii="Verdana" w:hAnsi="Verdana"/>
          <w:b/>
          <w:bCs/>
          <w:sz w:val="16"/>
          <w:szCs w:val="16"/>
        </w:rPr>
        <w:t>-</w:t>
      </w:r>
      <w:r w:rsidR="00E600ED" w:rsidRPr="00D44F81">
        <w:rPr>
          <w:rFonts w:ascii="Verdana" w:hAnsi="Verdana"/>
          <w:b/>
          <w:bCs/>
          <w:sz w:val="16"/>
          <w:szCs w:val="16"/>
        </w:rPr>
        <w:t xml:space="preserve"> </w:t>
      </w:r>
      <w:r w:rsidR="00EC34B1" w:rsidRPr="00D44F81">
        <w:rPr>
          <w:rFonts w:ascii="Verdana" w:hAnsi="Verdana"/>
          <w:b/>
          <w:bCs/>
          <w:sz w:val="16"/>
          <w:szCs w:val="16"/>
        </w:rPr>
        <w:t xml:space="preserve"> </w:t>
      </w:r>
      <w:r w:rsidR="008153AE">
        <w:rPr>
          <w:rFonts w:ascii="Verdana" w:hAnsi="Verdana"/>
          <w:b/>
          <w:bCs/>
          <w:sz w:val="16"/>
          <w:szCs w:val="16"/>
        </w:rPr>
        <w:t xml:space="preserve"> </w:t>
      </w:r>
      <w:r w:rsidR="00EC34B1" w:rsidRPr="00D44F81">
        <w:rPr>
          <w:rFonts w:ascii="Verdana" w:hAnsi="Verdana"/>
          <w:bCs/>
          <w:sz w:val="16"/>
          <w:szCs w:val="16"/>
        </w:rPr>
        <w:t xml:space="preserve">Windows </w:t>
      </w:r>
      <w:r w:rsidR="009C0348" w:rsidRPr="00D44F81">
        <w:rPr>
          <w:rFonts w:ascii="Verdana" w:hAnsi="Verdana"/>
          <w:bCs/>
          <w:sz w:val="16"/>
          <w:szCs w:val="16"/>
        </w:rPr>
        <w:t>Family</w:t>
      </w:r>
    </w:p>
    <w:p w:rsidR="00212DF4" w:rsidRPr="00857439" w:rsidRDefault="00212DF4" w:rsidP="00286C19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Cloud Computing </w:t>
      </w:r>
      <w:r w:rsidR="0097799A">
        <w:rPr>
          <w:rFonts w:ascii="Verdana" w:hAnsi="Verdana"/>
          <w:b/>
          <w:bCs/>
          <w:sz w:val="16"/>
          <w:szCs w:val="16"/>
        </w:rPr>
        <w:t xml:space="preserve">            </w:t>
      </w:r>
      <w:r w:rsidR="0097799A">
        <w:rPr>
          <w:rFonts w:ascii="Verdana" w:hAnsi="Verdana"/>
          <w:bCs/>
          <w:sz w:val="16"/>
          <w:szCs w:val="16"/>
        </w:rPr>
        <w:t>Microsoft Windows Azure</w:t>
      </w:r>
      <w:r w:rsidR="00DE682E">
        <w:rPr>
          <w:rFonts w:ascii="Verdana" w:hAnsi="Verdana"/>
          <w:bCs/>
          <w:sz w:val="16"/>
          <w:szCs w:val="16"/>
        </w:rPr>
        <w:t xml:space="preserve">, Cloud Services, Websites, Windows Azure Storage </w:t>
      </w:r>
      <w:r w:rsidR="00914B4B">
        <w:rPr>
          <w:rFonts w:ascii="Verdana" w:hAnsi="Verdana"/>
          <w:bCs/>
          <w:sz w:val="16"/>
          <w:szCs w:val="16"/>
        </w:rPr>
        <w:t>(BLOB,Table,Queue)</w:t>
      </w:r>
      <w:r w:rsidR="00515A70">
        <w:rPr>
          <w:rFonts w:ascii="Verdana" w:hAnsi="Verdana"/>
          <w:b/>
          <w:bCs/>
          <w:sz w:val="16"/>
          <w:szCs w:val="16"/>
        </w:rPr>
        <w:br/>
        <w:t>(PaaS/ Saa</w:t>
      </w:r>
      <w:r w:rsidR="000E7764">
        <w:rPr>
          <w:rFonts w:ascii="Verdana" w:hAnsi="Verdana"/>
          <w:b/>
          <w:bCs/>
          <w:sz w:val="16"/>
          <w:szCs w:val="16"/>
        </w:rPr>
        <w:t>S/Iaa</w:t>
      </w:r>
      <w:r w:rsidR="00515A70">
        <w:rPr>
          <w:rFonts w:ascii="Verdana" w:hAnsi="Verdana"/>
          <w:b/>
          <w:bCs/>
          <w:sz w:val="16"/>
          <w:szCs w:val="16"/>
        </w:rPr>
        <w:t>S)</w:t>
      </w:r>
      <w:r w:rsidR="0097799A">
        <w:rPr>
          <w:rFonts w:ascii="Verdana" w:hAnsi="Verdana"/>
          <w:b/>
          <w:bCs/>
          <w:sz w:val="16"/>
          <w:szCs w:val="16"/>
        </w:rPr>
        <w:t xml:space="preserve">   </w:t>
      </w:r>
      <w:r>
        <w:rPr>
          <w:rFonts w:ascii="Verdana" w:hAnsi="Verdana"/>
          <w:b/>
          <w:bCs/>
          <w:sz w:val="16"/>
          <w:szCs w:val="16"/>
        </w:rPr>
        <w:t xml:space="preserve"> -   </w:t>
      </w:r>
      <w:r w:rsidR="00DE7F00">
        <w:rPr>
          <w:rFonts w:ascii="Verdana" w:hAnsi="Verdana"/>
          <w:b/>
          <w:bCs/>
          <w:sz w:val="16"/>
          <w:szCs w:val="16"/>
        </w:rPr>
        <w:t xml:space="preserve"> </w:t>
      </w:r>
      <w:r w:rsidR="00DE682E">
        <w:rPr>
          <w:rFonts w:ascii="Verdana" w:hAnsi="Verdana"/>
          <w:bCs/>
          <w:sz w:val="16"/>
          <w:szCs w:val="16"/>
        </w:rPr>
        <w:t xml:space="preserve">Service Bus Messaging pattern, </w:t>
      </w:r>
      <w:r w:rsidR="00DE7F00">
        <w:rPr>
          <w:rFonts w:ascii="Verdana" w:hAnsi="Verdana"/>
          <w:bCs/>
          <w:sz w:val="16"/>
          <w:szCs w:val="16"/>
        </w:rPr>
        <w:t xml:space="preserve">Windows </w:t>
      </w:r>
      <w:r w:rsidR="00914B4B">
        <w:rPr>
          <w:rFonts w:ascii="Verdana" w:hAnsi="Verdana"/>
          <w:bCs/>
          <w:sz w:val="16"/>
          <w:szCs w:val="16"/>
        </w:rPr>
        <w:t xml:space="preserve">Azure Sql </w:t>
      </w:r>
      <w:r w:rsidR="00DE7F00">
        <w:rPr>
          <w:rFonts w:ascii="Verdana" w:hAnsi="Verdana"/>
          <w:bCs/>
          <w:sz w:val="16"/>
          <w:szCs w:val="16"/>
        </w:rPr>
        <w:t>Database (</w:t>
      </w:r>
      <w:r w:rsidR="00406449">
        <w:rPr>
          <w:rFonts w:ascii="Verdana" w:hAnsi="Verdana"/>
          <w:bCs/>
          <w:sz w:val="16"/>
          <w:szCs w:val="16"/>
        </w:rPr>
        <w:t>Pa</w:t>
      </w:r>
      <w:r w:rsidR="00A2210B">
        <w:rPr>
          <w:rFonts w:ascii="Verdana" w:hAnsi="Verdana"/>
          <w:bCs/>
          <w:sz w:val="16"/>
          <w:szCs w:val="16"/>
        </w:rPr>
        <w:t>rtioning, Sharding, Data Sync Tools,</w:t>
      </w:r>
      <w:r w:rsidR="00A2210B">
        <w:rPr>
          <w:rFonts w:ascii="Verdana" w:hAnsi="Verdana"/>
          <w:bCs/>
          <w:sz w:val="16"/>
          <w:szCs w:val="16"/>
        </w:rPr>
        <w:br/>
        <w:t xml:space="preserve">                                        bcp Utility</w:t>
      </w:r>
      <w:r w:rsidR="00DE7F00">
        <w:rPr>
          <w:rFonts w:ascii="Verdana" w:hAnsi="Verdana"/>
          <w:bCs/>
          <w:sz w:val="16"/>
          <w:szCs w:val="16"/>
        </w:rPr>
        <w:t>)</w:t>
      </w:r>
      <w:r w:rsidR="00674D38">
        <w:rPr>
          <w:rFonts w:ascii="Verdana" w:hAnsi="Verdana"/>
          <w:bCs/>
          <w:sz w:val="16"/>
          <w:szCs w:val="16"/>
        </w:rPr>
        <w:t>, Azure P</w:t>
      </w:r>
      <w:r w:rsidR="00A2210B">
        <w:rPr>
          <w:rFonts w:ascii="Verdana" w:hAnsi="Verdana"/>
          <w:bCs/>
          <w:sz w:val="16"/>
          <w:szCs w:val="16"/>
        </w:rPr>
        <w:t>owershell</w:t>
      </w:r>
      <w:r w:rsidR="00AB52C0">
        <w:rPr>
          <w:rFonts w:ascii="Verdana" w:hAnsi="Verdana"/>
          <w:bCs/>
          <w:sz w:val="16"/>
          <w:szCs w:val="16"/>
        </w:rPr>
        <w:t>, Virtual Machines, Document DB, Radis C</w:t>
      </w:r>
      <w:r w:rsidR="00AB52C0" w:rsidRPr="00AB52C0">
        <w:rPr>
          <w:rFonts w:ascii="Verdana" w:hAnsi="Verdana"/>
          <w:bCs/>
          <w:sz w:val="16"/>
          <w:szCs w:val="16"/>
        </w:rPr>
        <w:t>ache</w:t>
      </w:r>
      <w:r w:rsidR="00AB52C0">
        <w:rPr>
          <w:rFonts w:ascii="Verdana" w:hAnsi="Verdana"/>
          <w:bCs/>
          <w:sz w:val="16"/>
          <w:szCs w:val="16"/>
        </w:rPr>
        <w:t xml:space="preserve"> Cloud Service</w:t>
      </w:r>
    </w:p>
    <w:p w:rsidR="00E600ED" w:rsidRPr="00D44F81" w:rsidRDefault="00E600ED" w:rsidP="00286C19">
      <w:pPr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sz w:val="16"/>
          <w:szCs w:val="16"/>
        </w:rPr>
        <w:pict>
          <v:rect id="_x0000_i1029" style="width:339.85pt;height:1.5pt" o:hralign="center" o:hrstd="t" o:hrnoshade="t" o:hr="t" fillcolor="black" stroked="f"/>
        </w:pict>
      </w:r>
    </w:p>
    <w:p w:rsidR="001710C1" w:rsidRPr="00D44F81" w:rsidRDefault="001710C1" w:rsidP="007859AD">
      <w:pPr>
        <w:ind w:right="-1620"/>
        <w:rPr>
          <w:rFonts w:ascii="Verdana" w:hAnsi="Verdana"/>
          <w:sz w:val="16"/>
          <w:szCs w:val="16"/>
        </w:rPr>
      </w:pPr>
    </w:p>
    <w:p w:rsidR="00104941" w:rsidRDefault="00104941" w:rsidP="0085029F">
      <w:pPr>
        <w:ind w:right="-1620"/>
        <w:rPr>
          <w:rFonts w:ascii="Verdana" w:hAnsi="Verdana"/>
          <w:b/>
          <w:sz w:val="16"/>
          <w:szCs w:val="16"/>
        </w:rPr>
      </w:pPr>
    </w:p>
    <w:p w:rsidR="0085029F" w:rsidRDefault="0085029F" w:rsidP="0085029F">
      <w:pPr>
        <w:ind w:right="-1620"/>
        <w:rPr>
          <w:rFonts w:ascii="Verdana" w:hAnsi="Verdana"/>
          <w:b/>
          <w:bCs/>
          <w:sz w:val="16"/>
          <w:szCs w:val="16"/>
        </w:rPr>
      </w:pPr>
      <w:r w:rsidRPr="00D44F81">
        <w:rPr>
          <w:rFonts w:ascii="Verdana" w:hAnsi="Verdana"/>
          <w:b/>
          <w:sz w:val="16"/>
          <w:szCs w:val="16"/>
        </w:rPr>
        <w:t>Academic</w:t>
      </w:r>
      <w:r w:rsidRPr="00D44F81">
        <w:rPr>
          <w:rFonts w:ascii="Verdana" w:hAnsi="Verdana"/>
          <w:sz w:val="16"/>
          <w:szCs w:val="16"/>
        </w:rPr>
        <w:t xml:space="preserve"> </w:t>
      </w:r>
      <w:r w:rsidRPr="00D44F81">
        <w:rPr>
          <w:rFonts w:ascii="Verdana" w:hAnsi="Verdana"/>
          <w:b/>
          <w:bCs/>
          <w:sz w:val="16"/>
          <w:szCs w:val="16"/>
        </w:rPr>
        <w:t>Qualification</w:t>
      </w:r>
    </w:p>
    <w:p w:rsidR="0018380B" w:rsidRPr="00D44F81" w:rsidRDefault="0018380B" w:rsidP="0085029F">
      <w:pPr>
        <w:ind w:right="-1620"/>
        <w:rPr>
          <w:rFonts w:ascii="Verdana" w:hAnsi="Verdana"/>
          <w:sz w:val="16"/>
          <w:szCs w:val="16"/>
        </w:rPr>
      </w:pPr>
    </w:p>
    <w:p w:rsidR="0018380B" w:rsidRDefault="00A9450F" w:rsidP="00E46EE4">
      <w:pPr>
        <w:numPr>
          <w:ilvl w:val="0"/>
          <w:numId w:val="40"/>
        </w:numPr>
        <w:ind w:right="-1620"/>
        <w:rPr>
          <w:rFonts w:ascii="Verdana" w:hAnsi="Verdana"/>
          <w:sz w:val="16"/>
          <w:szCs w:val="16"/>
        </w:rPr>
      </w:pPr>
      <w:r w:rsidRPr="00B226B4">
        <w:rPr>
          <w:rFonts w:ascii="Verdana" w:hAnsi="Verdana"/>
          <w:bCs/>
          <w:sz w:val="16"/>
          <w:szCs w:val="16"/>
        </w:rPr>
        <w:t>Master of Computer Application</w:t>
      </w:r>
      <w:r w:rsidRPr="00B226B4">
        <w:rPr>
          <w:rFonts w:ascii="Verdana" w:hAnsi="Verdana"/>
          <w:b/>
          <w:sz w:val="16"/>
          <w:szCs w:val="16"/>
        </w:rPr>
        <w:t xml:space="preserve"> (M.C.A.) </w:t>
      </w:r>
      <w:r w:rsidRPr="00B226B4">
        <w:rPr>
          <w:rFonts w:ascii="Verdana" w:hAnsi="Verdana"/>
          <w:sz w:val="16"/>
          <w:szCs w:val="16"/>
        </w:rPr>
        <w:t xml:space="preserve">from UP Technical University,Lucknow </w:t>
      </w:r>
      <w:r w:rsidR="00BC25B1" w:rsidRPr="00B226B4">
        <w:rPr>
          <w:rFonts w:ascii="Verdana" w:hAnsi="Verdana"/>
          <w:sz w:val="16"/>
          <w:szCs w:val="16"/>
        </w:rPr>
        <w:t xml:space="preserve"> </w:t>
      </w:r>
      <w:r w:rsidRPr="00B226B4">
        <w:rPr>
          <w:rFonts w:ascii="Verdana" w:hAnsi="Verdana"/>
          <w:sz w:val="16"/>
          <w:szCs w:val="16"/>
        </w:rPr>
        <w:t>with</w:t>
      </w:r>
      <w:r w:rsidR="00BC25B1" w:rsidRPr="00B226B4">
        <w:rPr>
          <w:rFonts w:ascii="Verdana" w:hAnsi="Verdana"/>
          <w:sz w:val="16"/>
          <w:szCs w:val="16"/>
        </w:rPr>
        <w:t xml:space="preserve"> 7</w:t>
      </w:r>
      <w:r w:rsidR="00FD0C03" w:rsidRPr="00B226B4">
        <w:rPr>
          <w:rFonts w:ascii="Verdana" w:hAnsi="Verdana"/>
          <w:sz w:val="16"/>
          <w:szCs w:val="16"/>
        </w:rPr>
        <w:t>4.4</w:t>
      </w:r>
      <w:r w:rsidR="00BC25B1" w:rsidRPr="00B226B4">
        <w:rPr>
          <w:rFonts w:ascii="Verdana" w:hAnsi="Verdana"/>
          <w:sz w:val="16"/>
          <w:szCs w:val="16"/>
        </w:rPr>
        <w:t>% in</w:t>
      </w:r>
      <w:r w:rsidR="00B226B4" w:rsidRPr="00B226B4">
        <w:rPr>
          <w:rFonts w:ascii="Verdana" w:hAnsi="Verdana"/>
          <w:sz w:val="16"/>
          <w:szCs w:val="16"/>
        </w:rPr>
        <w:t xml:space="preserve"> </w:t>
      </w:r>
      <w:r w:rsidR="00BC25B1" w:rsidRPr="00B226B4">
        <w:rPr>
          <w:rFonts w:ascii="Verdana" w:hAnsi="Verdana"/>
          <w:sz w:val="16"/>
          <w:szCs w:val="16"/>
        </w:rPr>
        <w:t>year 2006</w:t>
      </w:r>
    </w:p>
    <w:p w:rsidR="0018380B" w:rsidRDefault="00DB7F5D" w:rsidP="00E46EE4">
      <w:pPr>
        <w:numPr>
          <w:ilvl w:val="0"/>
          <w:numId w:val="40"/>
        </w:numPr>
        <w:ind w:right="-1620"/>
        <w:rPr>
          <w:rFonts w:ascii="Verdana" w:hAnsi="Verdana"/>
          <w:sz w:val="16"/>
          <w:szCs w:val="16"/>
        </w:rPr>
      </w:pPr>
      <w:r w:rsidRPr="0018380B">
        <w:rPr>
          <w:rFonts w:ascii="Verdana" w:hAnsi="Verdana"/>
          <w:b/>
          <w:sz w:val="16"/>
          <w:szCs w:val="16"/>
        </w:rPr>
        <w:t xml:space="preserve">B.Sc.(Math) </w:t>
      </w:r>
      <w:r w:rsidRPr="0018380B">
        <w:rPr>
          <w:rFonts w:ascii="Verdana" w:hAnsi="Verdana"/>
          <w:sz w:val="16"/>
          <w:szCs w:val="16"/>
        </w:rPr>
        <w:t>from DDU Gorakhpur University.Gorakhpur(U.P)</w:t>
      </w:r>
      <w:r w:rsidR="00776EB3" w:rsidRPr="0018380B">
        <w:rPr>
          <w:rFonts w:ascii="Verdana" w:hAnsi="Verdana"/>
          <w:sz w:val="16"/>
          <w:szCs w:val="16"/>
        </w:rPr>
        <w:t xml:space="preserve"> with 55% </w:t>
      </w:r>
      <w:r w:rsidR="00535A65" w:rsidRPr="0018380B">
        <w:rPr>
          <w:rFonts w:ascii="Verdana" w:hAnsi="Verdana"/>
          <w:sz w:val="16"/>
          <w:szCs w:val="16"/>
        </w:rPr>
        <w:t xml:space="preserve"> in year 2003</w:t>
      </w:r>
      <w:r w:rsidR="0018380B" w:rsidRPr="0018380B">
        <w:rPr>
          <w:rFonts w:ascii="Verdana" w:hAnsi="Verdana"/>
          <w:sz w:val="16"/>
          <w:szCs w:val="16"/>
        </w:rPr>
        <w:t>.</w:t>
      </w:r>
    </w:p>
    <w:p w:rsidR="0085029F" w:rsidRPr="0018380B" w:rsidRDefault="007D7811" w:rsidP="00E46EE4">
      <w:pPr>
        <w:numPr>
          <w:ilvl w:val="0"/>
          <w:numId w:val="40"/>
        </w:numPr>
        <w:ind w:right="-1620"/>
        <w:rPr>
          <w:rFonts w:ascii="Verdana" w:hAnsi="Verdana"/>
          <w:sz w:val="16"/>
          <w:szCs w:val="16"/>
        </w:rPr>
      </w:pPr>
      <w:r w:rsidRPr="0018380B">
        <w:rPr>
          <w:rFonts w:ascii="Verdana" w:hAnsi="Verdana"/>
          <w:sz w:val="16"/>
          <w:szCs w:val="16"/>
        </w:rPr>
        <w:t>Intermediate (10+2</w:t>
      </w:r>
      <w:r w:rsidRPr="0018380B">
        <w:rPr>
          <w:rFonts w:ascii="Verdana" w:hAnsi="Verdana"/>
          <w:sz w:val="16"/>
          <w:szCs w:val="16"/>
          <w:vertAlign w:val="superscript"/>
        </w:rPr>
        <w:t>th</w:t>
      </w:r>
      <w:r w:rsidRPr="0018380B">
        <w:rPr>
          <w:rFonts w:ascii="Verdana" w:hAnsi="Verdana"/>
          <w:sz w:val="16"/>
          <w:szCs w:val="16"/>
        </w:rPr>
        <w:t>) from U.P Board Allahabad (U.P)</w:t>
      </w:r>
      <w:r w:rsidR="00D45445" w:rsidRPr="0018380B">
        <w:rPr>
          <w:rFonts w:ascii="Verdana" w:hAnsi="Verdana"/>
          <w:sz w:val="16"/>
          <w:szCs w:val="16"/>
        </w:rPr>
        <w:t xml:space="preserve"> with 68% in year 2000.</w:t>
      </w:r>
    </w:p>
    <w:p w:rsidR="00D45445" w:rsidRDefault="004E519A" w:rsidP="00E46EE4">
      <w:pPr>
        <w:numPr>
          <w:ilvl w:val="0"/>
          <w:numId w:val="40"/>
        </w:numPr>
        <w:ind w:right="-1620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sz w:val="16"/>
          <w:szCs w:val="16"/>
        </w:rPr>
        <w:t>High School (10</w:t>
      </w:r>
      <w:r w:rsidRPr="00D44F81">
        <w:rPr>
          <w:rFonts w:ascii="Verdana" w:hAnsi="Verdana"/>
          <w:sz w:val="16"/>
          <w:szCs w:val="16"/>
          <w:vertAlign w:val="superscript"/>
        </w:rPr>
        <w:t>th</w:t>
      </w:r>
      <w:r w:rsidRPr="00D44F81">
        <w:rPr>
          <w:rFonts w:ascii="Verdana" w:hAnsi="Verdana"/>
          <w:sz w:val="16"/>
          <w:szCs w:val="16"/>
        </w:rPr>
        <w:t>) from U.P Board Allahabad(U.P) with 61% in year 1998</w:t>
      </w:r>
      <w:r w:rsidR="00A64DB4" w:rsidRPr="00D44F81">
        <w:rPr>
          <w:rFonts w:ascii="Verdana" w:hAnsi="Verdana"/>
          <w:sz w:val="16"/>
          <w:szCs w:val="16"/>
        </w:rPr>
        <w:t>.</w:t>
      </w:r>
    </w:p>
    <w:p w:rsidR="00122A3F" w:rsidRDefault="00122A3F" w:rsidP="00950185">
      <w:pPr>
        <w:ind w:right="-1620"/>
        <w:rPr>
          <w:rFonts w:ascii="Verdana" w:hAnsi="Verdana"/>
          <w:sz w:val="16"/>
          <w:szCs w:val="16"/>
        </w:rPr>
      </w:pPr>
    </w:p>
    <w:p w:rsidR="007D7B95" w:rsidRDefault="007D7B95" w:rsidP="007D7B95">
      <w:pPr>
        <w:ind w:right="-1620"/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Position and Responsibilities</w:t>
      </w:r>
      <w:r w:rsidR="00213E6E">
        <w:rPr>
          <w:rFonts w:ascii="Verdana" w:hAnsi="Verdana"/>
          <w:b/>
          <w:sz w:val="16"/>
          <w:szCs w:val="16"/>
        </w:rPr>
        <w:t xml:space="preserve"> in Current </w:t>
      </w:r>
      <w:r w:rsidR="007860EF">
        <w:rPr>
          <w:rFonts w:ascii="Verdana" w:hAnsi="Verdana"/>
          <w:b/>
          <w:sz w:val="16"/>
          <w:szCs w:val="16"/>
        </w:rPr>
        <w:t>Organization</w:t>
      </w:r>
    </w:p>
    <w:p w:rsidR="007D7B95" w:rsidRPr="00D44F81" w:rsidRDefault="007D7B95" w:rsidP="007D7B95">
      <w:pPr>
        <w:ind w:right="-1620"/>
        <w:rPr>
          <w:rFonts w:ascii="Verdana" w:hAnsi="Verdana"/>
          <w:sz w:val="16"/>
          <w:szCs w:val="16"/>
        </w:rPr>
      </w:pPr>
    </w:p>
    <w:p w:rsidR="007D7B95" w:rsidRDefault="006A7C67" w:rsidP="007D7B95">
      <w:pPr>
        <w:numPr>
          <w:ilvl w:val="0"/>
          <w:numId w:val="40"/>
        </w:numPr>
        <w:ind w:right="-1620"/>
        <w:rPr>
          <w:rFonts w:ascii="Verdana" w:hAnsi="Verdana"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Working as a Sr. Associate</w:t>
      </w:r>
    </w:p>
    <w:p w:rsidR="007D7B95" w:rsidRDefault="00F142FC" w:rsidP="007D7B95">
      <w:pPr>
        <w:numPr>
          <w:ilvl w:val="0"/>
          <w:numId w:val="40"/>
        </w:numPr>
        <w:ind w:right="-16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Involved in Analysis, Coding, Implementation and Maintenance of the Projects.</w:t>
      </w:r>
    </w:p>
    <w:p w:rsidR="007D7B95" w:rsidRPr="0018380B" w:rsidRDefault="00F142FC" w:rsidP="007D7B95">
      <w:pPr>
        <w:numPr>
          <w:ilvl w:val="0"/>
          <w:numId w:val="40"/>
        </w:numPr>
        <w:ind w:right="-16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Suggest cost saving and new open source tools and technologies to clients to save their precious time and money.</w:t>
      </w:r>
    </w:p>
    <w:p w:rsidR="007860EF" w:rsidRDefault="00787C1B" w:rsidP="007860EF">
      <w:pPr>
        <w:numPr>
          <w:ilvl w:val="0"/>
          <w:numId w:val="40"/>
        </w:numPr>
        <w:ind w:right="-1620"/>
        <w:rPr>
          <w:rFonts w:ascii="Verdana" w:hAnsi="Verdana"/>
          <w:sz w:val="16"/>
          <w:szCs w:val="16"/>
        </w:rPr>
      </w:pPr>
      <w:r w:rsidRPr="007860EF">
        <w:rPr>
          <w:rFonts w:ascii="Verdana" w:hAnsi="Verdana"/>
          <w:sz w:val="16"/>
          <w:szCs w:val="16"/>
        </w:rPr>
        <w:t xml:space="preserve">Support clients </w:t>
      </w:r>
      <w:r w:rsidR="00AF3F8E" w:rsidRPr="007860EF">
        <w:rPr>
          <w:rFonts w:ascii="Verdana" w:hAnsi="Verdana"/>
          <w:sz w:val="16"/>
          <w:szCs w:val="16"/>
        </w:rPr>
        <w:t>in</w:t>
      </w:r>
      <w:r w:rsidRPr="007860EF">
        <w:rPr>
          <w:rFonts w:ascii="Verdana" w:hAnsi="Verdana"/>
          <w:sz w:val="16"/>
          <w:szCs w:val="16"/>
        </w:rPr>
        <w:t xml:space="preserve"> project workflow as well as</w:t>
      </w:r>
      <w:r w:rsidR="00AF3F8E" w:rsidRPr="007860EF">
        <w:rPr>
          <w:rFonts w:ascii="Verdana" w:hAnsi="Verdana"/>
          <w:sz w:val="16"/>
          <w:szCs w:val="16"/>
        </w:rPr>
        <w:t xml:space="preserve"> for</w:t>
      </w:r>
      <w:r w:rsidRPr="007860EF">
        <w:rPr>
          <w:rFonts w:ascii="Verdana" w:hAnsi="Verdana"/>
          <w:sz w:val="16"/>
          <w:szCs w:val="16"/>
        </w:rPr>
        <w:t xml:space="preserve"> technologies if required.</w:t>
      </w:r>
    </w:p>
    <w:p w:rsidR="007860EF" w:rsidRDefault="00F345AF" w:rsidP="007860EF">
      <w:pPr>
        <w:numPr>
          <w:ilvl w:val="0"/>
          <w:numId w:val="40"/>
        </w:numPr>
        <w:ind w:right="-16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Lead a small team of 3-6 people if required</w:t>
      </w:r>
      <w:r w:rsidR="007860EF">
        <w:rPr>
          <w:rFonts w:ascii="Verdana" w:hAnsi="Verdana"/>
          <w:sz w:val="16"/>
          <w:szCs w:val="16"/>
        </w:rPr>
        <w:t>.</w:t>
      </w:r>
    </w:p>
    <w:p w:rsidR="007860EF" w:rsidRPr="0018380B" w:rsidRDefault="003F4508" w:rsidP="007860EF">
      <w:pPr>
        <w:numPr>
          <w:ilvl w:val="0"/>
          <w:numId w:val="40"/>
        </w:numPr>
        <w:ind w:right="-16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Creating User Manual and Technical documents for clients and </w:t>
      </w:r>
      <w:r w:rsidR="00946DD6">
        <w:rPr>
          <w:rFonts w:ascii="Verdana" w:hAnsi="Verdana"/>
          <w:sz w:val="16"/>
          <w:szCs w:val="16"/>
        </w:rPr>
        <w:t>Developers</w:t>
      </w:r>
      <w:r>
        <w:rPr>
          <w:rFonts w:ascii="Verdana" w:hAnsi="Verdana"/>
          <w:sz w:val="16"/>
          <w:szCs w:val="16"/>
        </w:rPr>
        <w:t>.</w:t>
      </w:r>
    </w:p>
    <w:p w:rsidR="00212DF4" w:rsidRDefault="00212DF4" w:rsidP="00950185">
      <w:pPr>
        <w:ind w:right="-1620"/>
        <w:rPr>
          <w:rFonts w:ascii="Verdana" w:hAnsi="Verdana"/>
          <w:sz w:val="16"/>
          <w:szCs w:val="16"/>
        </w:rPr>
      </w:pPr>
    </w:p>
    <w:p w:rsidR="00CD77D0" w:rsidRDefault="00CD77D0" w:rsidP="00950185">
      <w:pPr>
        <w:ind w:right="-1620"/>
        <w:rPr>
          <w:rFonts w:ascii="Verdana" w:hAnsi="Verdana"/>
          <w:sz w:val="16"/>
          <w:szCs w:val="16"/>
        </w:rPr>
      </w:pPr>
    </w:p>
    <w:p w:rsidR="00CD77D0" w:rsidRDefault="00CD77D0" w:rsidP="00CD77D0">
      <w:pPr>
        <w:pStyle w:val="PlainText"/>
        <w:jc w:val="both"/>
        <w:rPr>
          <w:rFonts w:ascii="Verdana" w:hAnsi="Verdana" w:cs="Courier New"/>
          <w:b/>
          <w:bCs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>Project</w:t>
      </w:r>
      <w:r w:rsidR="00475BD9">
        <w:rPr>
          <w:rFonts w:ascii="Verdana" w:hAnsi="Verdana"/>
          <w:b/>
          <w:bCs/>
          <w:sz w:val="16"/>
          <w:szCs w:val="16"/>
        </w:rPr>
        <w:t xml:space="preserve"> </w:t>
      </w:r>
      <w:r w:rsidR="00E41C30">
        <w:rPr>
          <w:rFonts w:ascii="Verdana" w:hAnsi="Verdana"/>
          <w:b/>
          <w:bCs/>
          <w:sz w:val="16"/>
          <w:szCs w:val="16"/>
        </w:rPr>
        <w:t>#1</w:t>
      </w:r>
      <w:r w:rsidRPr="00D44F81">
        <w:rPr>
          <w:rFonts w:ascii="Verdana" w:hAnsi="Verdana"/>
          <w:b/>
          <w:bCs/>
          <w:sz w:val="16"/>
          <w:szCs w:val="16"/>
        </w:rPr>
        <w:t xml:space="preserve">: </w:t>
      </w:r>
      <w:r w:rsidR="00AA4578">
        <w:rPr>
          <w:rFonts w:ascii="Verdana" w:hAnsi="Verdana" w:cs="Courier New"/>
          <w:b/>
          <w:bCs/>
          <w:sz w:val="16"/>
          <w:szCs w:val="16"/>
        </w:rPr>
        <w:t>Hogan Lovells</w:t>
      </w:r>
      <w:r>
        <w:rPr>
          <w:rFonts w:ascii="Verdana" w:hAnsi="Verdana" w:cs="Courier New"/>
          <w:b/>
          <w:bCs/>
          <w:sz w:val="16"/>
          <w:szCs w:val="16"/>
        </w:rPr>
        <w:t xml:space="preserve"> Responsive Website  (</w:t>
      </w:r>
      <w:hyperlink r:id="rId8" w:history="1">
        <w:r w:rsidR="00AA4578" w:rsidRPr="00AA4578">
          <w:rPr>
            <w:rStyle w:val="Hyperlink"/>
            <w:rFonts w:ascii="Verdana" w:hAnsi="Verdana" w:cs="Courier New"/>
            <w:b/>
            <w:bCs/>
            <w:sz w:val="16"/>
            <w:szCs w:val="16"/>
          </w:rPr>
          <w:t>http://staging.hoganlovells.com/</w:t>
        </w:r>
        <w:r w:rsidRPr="00AA4578">
          <w:rPr>
            <w:rStyle w:val="Hyperlink"/>
            <w:rFonts w:ascii="Verdana" w:hAnsi="Verdana" w:cs="Courier New"/>
            <w:b/>
            <w:bCs/>
            <w:sz w:val="16"/>
            <w:szCs w:val="16"/>
          </w:rPr>
          <w:t>)</w:t>
        </w:r>
      </w:hyperlink>
    </w:p>
    <w:p w:rsidR="00CD77D0" w:rsidRPr="00D44F81" w:rsidRDefault="00CD77D0" w:rsidP="00CD77D0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 xml:space="preserve">Environment: </w:t>
      </w:r>
      <w:r>
        <w:rPr>
          <w:rFonts w:ascii="Verdana" w:hAnsi="Verdana"/>
          <w:bCs/>
          <w:sz w:val="16"/>
          <w:szCs w:val="16"/>
        </w:rPr>
        <w:t>.NET 4.5</w:t>
      </w:r>
      <w:r w:rsidRPr="00D44F81">
        <w:rPr>
          <w:rFonts w:ascii="Verdana" w:hAnsi="Verdana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 xml:space="preserve">Sql Server </w:t>
      </w:r>
      <w:r w:rsidR="00E43AAF">
        <w:rPr>
          <w:rFonts w:ascii="Verdana" w:hAnsi="Verdana"/>
          <w:sz w:val="16"/>
          <w:szCs w:val="16"/>
        </w:rPr>
        <w:t>2014</w:t>
      </w:r>
      <w:r>
        <w:rPr>
          <w:rFonts w:ascii="Verdana" w:hAnsi="Verdana"/>
          <w:sz w:val="16"/>
          <w:szCs w:val="16"/>
        </w:rPr>
        <w:t>,</w:t>
      </w:r>
      <w:r w:rsidR="00E43AAF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SiteCore 8, MVC 5, Kaltura Video Platform, Windows Azure Virtual Machine, TFS</w:t>
      </w:r>
      <w:r w:rsidR="006D7A56">
        <w:rPr>
          <w:rFonts w:ascii="Verdana" w:hAnsi="Verdana"/>
          <w:sz w:val="16"/>
          <w:szCs w:val="16"/>
        </w:rPr>
        <w:t>/GIT</w:t>
      </w:r>
      <w:r>
        <w:rPr>
          <w:rFonts w:ascii="Verdana" w:hAnsi="Verdana"/>
          <w:sz w:val="16"/>
          <w:szCs w:val="16"/>
        </w:rPr>
        <w:t>.</w:t>
      </w:r>
    </w:p>
    <w:p w:rsidR="00CD77D0" w:rsidRPr="00D44F81" w:rsidRDefault="00CD77D0" w:rsidP="00CD77D0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 xml:space="preserve">Back-End: </w:t>
      </w:r>
      <w:r w:rsidR="000B3982">
        <w:rPr>
          <w:rFonts w:ascii="Verdana" w:hAnsi="Verdana"/>
          <w:sz w:val="16"/>
          <w:szCs w:val="16"/>
        </w:rPr>
        <w:t>Sql Server 2014</w:t>
      </w:r>
      <w:r w:rsidRPr="00D44F81">
        <w:rPr>
          <w:rFonts w:ascii="Verdana" w:hAnsi="Verdana"/>
          <w:sz w:val="16"/>
          <w:szCs w:val="16"/>
        </w:rPr>
        <w:t>.</w:t>
      </w:r>
    </w:p>
    <w:p w:rsidR="00CD77D0" w:rsidRPr="00D44F81" w:rsidRDefault="00CD77D0" w:rsidP="00CD77D0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sz w:val="16"/>
          <w:szCs w:val="16"/>
        </w:rPr>
        <w:t>Total Team Members:</w:t>
      </w:r>
      <w:r w:rsidRPr="00D44F81">
        <w:rPr>
          <w:rFonts w:ascii="Verdana" w:hAnsi="Verdana"/>
          <w:sz w:val="16"/>
          <w:szCs w:val="16"/>
        </w:rPr>
        <w:t xml:space="preserve"> </w:t>
      </w:r>
      <w:r w:rsidR="00AA4578">
        <w:rPr>
          <w:rFonts w:ascii="Verdana" w:hAnsi="Verdana"/>
          <w:sz w:val="16"/>
          <w:szCs w:val="16"/>
        </w:rPr>
        <w:t>7</w:t>
      </w:r>
    </w:p>
    <w:p w:rsidR="00CD77D0" w:rsidRPr="00D44F81" w:rsidRDefault="00CD77D0" w:rsidP="00CD77D0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  <w:r w:rsidRPr="00D44F81">
        <w:rPr>
          <w:rFonts w:ascii="Verdana" w:hAnsi="Verdana"/>
          <w:b/>
          <w:sz w:val="16"/>
          <w:szCs w:val="16"/>
        </w:rPr>
        <w:t>Roles &amp; Responsibilities:</w:t>
      </w:r>
      <w:r w:rsidRPr="00D44F81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Analysis,</w:t>
      </w:r>
      <w:r w:rsidR="00456377">
        <w:rPr>
          <w:rFonts w:ascii="Verdana" w:hAnsi="Verdana"/>
          <w:sz w:val="16"/>
          <w:szCs w:val="16"/>
        </w:rPr>
        <w:t xml:space="preserve"> Architect,</w:t>
      </w:r>
      <w:r>
        <w:rPr>
          <w:rFonts w:ascii="Verdana" w:hAnsi="Verdana"/>
          <w:sz w:val="16"/>
          <w:szCs w:val="16"/>
        </w:rPr>
        <w:t xml:space="preserve"> Development and support. </w:t>
      </w:r>
    </w:p>
    <w:p w:rsidR="00CD77D0" w:rsidRPr="00D44F81" w:rsidRDefault="00CD77D0" w:rsidP="00CD77D0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</w:p>
    <w:p w:rsidR="00CD77D0" w:rsidRDefault="00CD77D0" w:rsidP="00CD77D0">
      <w:pPr>
        <w:pStyle w:val="PlainText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br/>
        <w:t>Project Description         :</w:t>
      </w:r>
      <w:r w:rsidR="00AF6118">
        <w:rPr>
          <w:rFonts w:ascii="Verdana" w:hAnsi="Verdana"/>
          <w:b/>
          <w:bCs/>
          <w:sz w:val="16"/>
          <w:szCs w:val="16"/>
        </w:rPr>
        <w:t xml:space="preserve"> </w:t>
      </w:r>
      <w:r w:rsidRPr="00CD77D0">
        <w:rPr>
          <w:rFonts w:ascii="Verdana" w:hAnsi="Verdana"/>
          <w:bCs/>
          <w:sz w:val="16"/>
          <w:szCs w:val="16"/>
        </w:rPr>
        <w:t>Hogan Lovells is a multinational law firm co-headquartered in London and Washington, D.C.</w:t>
      </w:r>
      <w:r>
        <w:rPr>
          <w:rFonts w:ascii="Verdana" w:hAnsi="Verdana"/>
          <w:bCs/>
          <w:sz w:val="16"/>
          <w:szCs w:val="16"/>
        </w:rPr>
        <w:br/>
        <w:t xml:space="preserve">                                                </w:t>
      </w:r>
      <w:r w:rsidR="00AF6118">
        <w:rPr>
          <w:rFonts w:ascii="Verdana" w:hAnsi="Verdana"/>
          <w:bCs/>
          <w:sz w:val="16"/>
          <w:szCs w:val="16"/>
        </w:rPr>
        <w:t xml:space="preserve"> </w:t>
      </w:r>
      <w:r>
        <w:rPr>
          <w:rFonts w:ascii="Verdana" w:hAnsi="Verdana"/>
          <w:bCs/>
          <w:sz w:val="16"/>
          <w:szCs w:val="16"/>
        </w:rPr>
        <w:t xml:space="preserve"> </w:t>
      </w:r>
      <w:r w:rsidRPr="00CD77D0">
        <w:rPr>
          <w:rFonts w:ascii="Verdana" w:hAnsi="Verdana"/>
          <w:bCs/>
          <w:sz w:val="16"/>
          <w:szCs w:val="16"/>
        </w:rPr>
        <w:t xml:space="preserve">Hogan Lovells claims specialization in "government regulatory, litigation and arbitration, </w:t>
      </w:r>
      <w:r>
        <w:rPr>
          <w:rFonts w:ascii="Verdana" w:hAnsi="Verdana"/>
          <w:bCs/>
          <w:sz w:val="16"/>
          <w:szCs w:val="16"/>
        </w:rPr>
        <w:br/>
        <w:t xml:space="preserve">                                                </w:t>
      </w:r>
      <w:r w:rsidR="00AF6118">
        <w:rPr>
          <w:rFonts w:ascii="Verdana" w:hAnsi="Verdana"/>
          <w:bCs/>
          <w:sz w:val="16"/>
          <w:szCs w:val="16"/>
        </w:rPr>
        <w:t xml:space="preserve">  </w:t>
      </w:r>
      <w:r w:rsidRPr="00CD77D0">
        <w:rPr>
          <w:rFonts w:ascii="Verdana" w:hAnsi="Verdana"/>
          <w:bCs/>
          <w:sz w:val="16"/>
          <w:szCs w:val="16"/>
        </w:rPr>
        <w:t>corporate, finance, and intellectual property"</w:t>
      </w:r>
      <w:r>
        <w:rPr>
          <w:rFonts w:ascii="Verdana" w:hAnsi="Verdana"/>
          <w:sz w:val="16"/>
          <w:szCs w:val="16"/>
        </w:rPr>
        <w:t>.</w:t>
      </w:r>
    </w:p>
    <w:p w:rsidR="00F43566" w:rsidRDefault="00F43566" w:rsidP="00CD77D0">
      <w:pPr>
        <w:pStyle w:val="PlainText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                                           </w:t>
      </w:r>
      <w:r w:rsidR="00AF6118">
        <w:rPr>
          <w:rFonts w:ascii="Verdana" w:hAnsi="Verdana"/>
          <w:sz w:val="16"/>
          <w:szCs w:val="16"/>
        </w:rPr>
        <w:t xml:space="preserve">  </w:t>
      </w:r>
      <w:r>
        <w:rPr>
          <w:rFonts w:ascii="Verdana" w:hAnsi="Verdana"/>
          <w:sz w:val="16"/>
          <w:szCs w:val="16"/>
        </w:rPr>
        <w:t xml:space="preserve">It is a desktop, mobile and tablet friendly responsive website contains information about </w:t>
      </w:r>
      <w:r>
        <w:rPr>
          <w:rFonts w:ascii="Verdana" w:hAnsi="Verdana"/>
          <w:sz w:val="16"/>
          <w:szCs w:val="16"/>
        </w:rPr>
        <w:br/>
        <w:t xml:space="preserve">                                                 </w:t>
      </w:r>
      <w:r w:rsidR="00AF6118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lawyers,clients ,global presence and current issues and opportunities.</w:t>
      </w:r>
    </w:p>
    <w:p w:rsidR="00CD77D0" w:rsidRDefault="00CD77D0" w:rsidP="00950185">
      <w:pPr>
        <w:ind w:right="-1620"/>
        <w:rPr>
          <w:rFonts w:ascii="Verdana" w:hAnsi="Verdana"/>
          <w:sz w:val="16"/>
          <w:szCs w:val="16"/>
        </w:rPr>
      </w:pPr>
    </w:p>
    <w:p w:rsidR="00212DF4" w:rsidRDefault="00212DF4" w:rsidP="00950185">
      <w:pPr>
        <w:ind w:right="-1620"/>
        <w:rPr>
          <w:rFonts w:ascii="Verdana" w:hAnsi="Verdana"/>
          <w:sz w:val="16"/>
          <w:szCs w:val="16"/>
        </w:rPr>
      </w:pPr>
    </w:p>
    <w:p w:rsidR="00122A3F" w:rsidRDefault="00122A3F" w:rsidP="00122A3F">
      <w:pPr>
        <w:pStyle w:val="PlainText"/>
        <w:jc w:val="both"/>
        <w:rPr>
          <w:rFonts w:ascii="Verdana" w:hAnsi="Verdana" w:cs="Courier New"/>
          <w:b/>
          <w:bCs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>Project</w:t>
      </w:r>
      <w:r w:rsidR="00475BD9">
        <w:rPr>
          <w:rFonts w:ascii="Verdana" w:hAnsi="Verdana"/>
          <w:b/>
          <w:bCs/>
          <w:sz w:val="16"/>
          <w:szCs w:val="16"/>
        </w:rPr>
        <w:t xml:space="preserve"> </w:t>
      </w:r>
      <w:r w:rsidR="00E41C30">
        <w:rPr>
          <w:rFonts w:ascii="Verdana" w:hAnsi="Verdana"/>
          <w:b/>
          <w:bCs/>
          <w:sz w:val="16"/>
          <w:szCs w:val="16"/>
        </w:rPr>
        <w:t>#2</w:t>
      </w:r>
      <w:r w:rsidRPr="00D44F81">
        <w:rPr>
          <w:rFonts w:ascii="Verdana" w:hAnsi="Verdana"/>
          <w:b/>
          <w:bCs/>
          <w:sz w:val="16"/>
          <w:szCs w:val="16"/>
        </w:rPr>
        <w:t xml:space="preserve">: </w:t>
      </w:r>
      <w:r w:rsidR="00855EF3">
        <w:rPr>
          <w:rFonts w:ascii="Verdana" w:hAnsi="Verdana" w:cs="Courier New"/>
          <w:b/>
          <w:bCs/>
          <w:sz w:val="16"/>
          <w:szCs w:val="16"/>
        </w:rPr>
        <w:t>Dentons Responsive Website  (</w:t>
      </w:r>
      <w:r w:rsidR="008D1C16">
        <w:rPr>
          <w:rFonts w:ascii="Verdana" w:hAnsi="Verdana" w:cs="Courier New"/>
          <w:b/>
          <w:bCs/>
          <w:sz w:val="16"/>
          <w:szCs w:val="16"/>
        </w:rPr>
        <w:t>http://phase2dev.dentons.com</w:t>
      </w:r>
      <w:r w:rsidR="00855EF3">
        <w:rPr>
          <w:rFonts w:ascii="Verdana" w:hAnsi="Verdana" w:cs="Courier New"/>
          <w:b/>
          <w:bCs/>
          <w:sz w:val="16"/>
          <w:szCs w:val="16"/>
        </w:rPr>
        <w:t>)</w:t>
      </w:r>
    </w:p>
    <w:p w:rsidR="00122A3F" w:rsidRPr="00D44F81" w:rsidRDefault="00122A3F" w:rsidP="00122A3F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 xml:space="preserve">Environment: </w:t>
      </w:r>
      <w:r w:rsidR="009312B0">
        <w:rPr>
          <w:rFonts w:ascii="Verdana" w:hAnsi="Verdana"/>
          <w:bCs/>
          <w:sz w:val="16"/>
          <w:szCs w:val="16"/>
        </w:rPr>
        <w:t>.</w:t>
      </w:r>
      <w:r w:rsidR="00017A05">
        <w:rPr>
          <w:rFonts w:ascii="Verdana" w:hAnsi="Verdana"/>
          <w:bCs/>
          <w:sz w:val="16"/>
          <w:szCs w:val="16"/>
        </w:rPr>
        <w:t>NET</w:t>
      </w:r>
      <w:r w:rsidR="00A86F32">
        <w:rPr>
          <w:rFonts w:ascii="Verdana" w:hAnsi="Verdana"/>
          <w:bCs/>
          <w:sz w:val="16"/>
          <w:szCs w:val="16"/>
        </w:rPr>
        <w:t xml:space="preserve"> 4.</w:t>
      </w:r>
      <w:r w:rsidR="009312B0">
        <w:rPr>
          <w:rFonts w:ascii="Verdana" w:hAnsi="Verdana"/>
          <w:bCs/>
          <w:sz w:val="16"/>
          <w:szCs w:val="16"/>
        </w:rPr>
        <w:t>5</w:t>
      </w:r>
      <w:r w:rsidRPr="00D44F81">
        <w:rPr>
          <w:rFonts w:ascii="Verdana" w:hAnsi="Verdana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Sql Server 2008</w:t>
      </w:r>
      <w:r w:rsidR="00017A05">
        <w:rPr>
          <w:rFonts w:ascii="Verdana" w:hAnsi="Verdana"/>
          <w:sz w:val="16"/>
          <w:szCs w:val="16"/>
        </w:rPr>
        <w:t xml:space="preserve"> R2</w:t>
      </w:r>
      <w:r w:rsidR="00A86F32">
        <w:rPr>
          <w:rFonts w:ascii="Verdana" w:hAnsi="Verdana"/>
          <w:sz w:val="16"/>
          <w:szCs w:val="16"/>
        </w:rPr>
        <w:t>,</w:t>
      </w:r>
      <w:r w:rsidR="003039A0">
        <w:rPr>
          <w:rFonts w:ascii="Verdana" w:hAnsi="Verdana"/>
          <w:sz w:val="16"/>
          <w:szCs w:val="16"/>
        </w:rPr>
        <w:t>SiteCore</w:t>
      </w:r>
      <w:r w:rsidR="001A4CB7">
        <w:rPr>
          <w:rFonts w:ascii="Verdana" w:hAnsi="Verdana"/>
          <w:sz w:val="16"/>
          <w:szCs w:val="16"/>
        </w:rPr>
        <w:t xml:space="preserve"> 8,</w:t>
      </w:r>
      <w:r w:rsidR="005A6B95">
        <w:rPr>
          <w:rFonts w:ascii="Verdana" w:hAnsi="Verdana"/>
          <w:sz w:val="16"/>
          <w:szCs w:val="16"/>
        </w:rPr>
        <w:t xml:space="preserve"> MVC</w:t>
      </w:r>
      <w:r w:rsidR="001A4CB7">
        <w:rPr>
          <w:rFonts w:ascii="Verdana" w:hAnsi="Verdana"/>
          <w:sz w:val="16"/>
          <w:szCs w:val="16"/>
        </w:rPr>
        <w:t xml:space="preserve"> 5</w:t>
      </w:r>
      <w:r w:rsidR="003039A0">
        <w:rPr>
          <w:rFonts w:ascii="Verdana" w:hAnsi="Verdana"/>
          <w:sz w:val="16"/>
          <w:szCs w:val="16"/>
        </w:rPr>
        <w:t>,</w:t>
      </w:r>
      <w:r w:rsidR="001A4CB7">
        <w:rPr>
          <w:rFonts w:ascii="Verdana" w:hAnsi="Verdana"/>
          <w:sz w:val="16"/>
          <w:szCs w:val="16"/>
        </w:rPr>
        <w:t xml:space="preserve"> </w:t>
      </w:r>
      <w:r w:rsidR="008765B4">
        <w:rPr>
          <w:rFonts w:ascii="Verdana" w:hAnsi="Verdana"/>
          <w:sz w:val="16"/>
          <w:szCs w:val="16"/>
        </w:rPr>
        <w:t xml:space="preserve">Kaltura Video Platform, </w:t>
      </w:r>
      <w:r w:rsidR="003039A0">
        <w:rPr>
          <w:rFonts w:ascii="Verdana" w:hAnsi="Verdana"/>
          <w:sz w:val="16"/>
          <w:szCs w:val="16"/>
        </w:rPr>
        <w:t>Windows Azure</w:t>
      </w:r>
      <w:r w:rsidR="00701D92">
        <w:rPr>
          <w:rFonts w:ascii="Verdana" w:hAnsi="Verdana"/>
          <w:sz w:val="16"/>
          <w:szCs w:val="16"/>
        </w:rPr>
        <w:t xml:space="preserve"> V</w:t>
      </w:r>
      <w:r w:rsidR="0010033F">
        <w:rPr>
          <w:rFonts w:ascii="Verdana" w:hAnsi="Verdana"/>
          <w:sz w:val="16"/>
          <w:szCs w:val="16"/>
        </w:rPr>
        <w:t xml:space="preserve">irtual </w:t>
      </w:r>
      <w:r w:rsidR="00701D92">
        <w:rPr>
          <w:rFonts w:ascii="Verdana" w:hAnsi="Verdana"/>
          <w:sz w:val="16"/>
          <w:szCs w:val="16"/>
        </w:rPr>
        <w:t>M</w:t>
      </w:r>
      <w:r w:rsidR="0010033F">
        <w:rPr>
          <w:rFonts w:ascii="Verdana" w:hAnsi="Verdana"/>
          <w:sz w:val="16"/>
          <w:szCs w:val="16"/>
        </w:rPr>
        <w:t>achine</w:t>
      </w:r>
      <w:r w:rsidR="003039A0">
        <w:rPr>
          <w:rFonts w:ascii="Verdana" w:hAnsi="Verdana"/>
          <w:sz w:val="16"/>
          <w:szCs w:val="16"/>
        </w:rPr>
        <w:t>,</w:t>
      </w:r>
      <w:r w:rsidR="00701D92">
        <w:rPr>
          <w:rFonts w:ascii="Verdana" w:hAnsi="Verdana"/>
          <w:sz w:val="16"/>
          <w:szCs w:val="16"/>
        </w:rPr>
        <w:t xml:space="preserve"> </w:t>
      </w:r>
      <w:r w:rsidR="00A86F32">
        <w:rPr>
          <w:rFonts w:ascii="Verdana" w:hAnsi="Verdana"/>
          <w:sz w:val="16"/>
          <w:szCs w:val="16"/>
        </w:rPr>
        <w:t>TFS</w:t>
      </w:r>
      <w:r w:rsidR="005E3C50">
        <w:rPr>
          <w:rFonts w:ascii="Verdana" w:hAnsi="Verdana"/>
          <w:sz w:val="16"/>
          <w:szCs w:val="16"/>
        </w:rPr>
        <w:t>/SVN</w:t>
      </w:r>
      <w:r>
        <w:rPr>
          <w:rFonts w:ascii="Verdana" w:hAnsi="Verdana"/>
          <w:sz w:val="16"/>
          <w:szCs w:val="16"/>
        </w:rPr>
        <w:t>.</w:t>
      </w:r>
    </w:p>
    <w:p w:rsidR="00122A3F" w:rsidRPr="00D44F81" w:rsidRDefault="00122A3F" w:rsidP="00122A3F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 xml:space="preserve">Back-End: </w:t>
      </w:r>
      <w:r w:rsidRPr="00D44F81">
        <w:rPr>
          <w:rFonts w:ascii="Verdana" w:hAnsi="Verdana"/>
          <w:sz w:val="16"/>
          <w:szCs w:val="16"/>
        </w:rPr>
        <w:t>SQL server 2008</w:t>
      </w:r>
      <w:r>
        <w:rPr>
          <w:rFonts w:ascii="Verdana" w:hAnsi="Verdana"/>
          <w:sz w:val="16"/>
          <w:szCs w:val="16"/>
        </w:rPr>
        <w:t xml:space="preserve"> R2</w:t>
      </w:r>
      <w:r w:rsidRPr="00D44F81">
        <w:rPr>
          <w:rFonts w:ascii="Verdana" w:hAnsi="Verdana"/>
          <w:sz w:val="16"/>
          <w:szCs w:val="16"/>
        </w:rPr>
        <w:t>.</w:t>
      </w:r>
    </w:p>
    <w:p w:rsidR="00122A3F" w:rsidRPr="00D44F81" w:rsidRDefault="00122A3F" w:rsidP="00122A3F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sz w:val="16"/>
          <w:szCs w:val="16"/>
        </w:rPr>
        <w:t>Total Team Members:</w:t>
      </w:r>
      <w:r w:rsidRPr="00D44F81">
        <w:rPr>
          <w:rFonts w:ascii="Verdana" w:hAnsi="Verdana"/>
          <w:sz w:val="16"/>
          <w:szCs w:val="16"/>
        </w:rPr>
        <w:t xml:space="preserve"> </w:t>
      </w:r>
      <w:r w:rsidR="009E726E">
        <w:rPr>
          <w:rFonts w:ascii="Verdana" w:hAnsi="Verdana"/>
          <w:sz w:val="16"/>
          <w:szCs w:val="16"/>
        </w:rPr>
        <w:t>4</w:t>
      </w:r>
    </w:p>
    <w:p w:rsidR="00122A3F" w:rsidRPr="00D44F81" w:rsidRDefault="00122A3F" w:rsidP="00122A3F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  <w:r w:rsidRPr="00D44F81">
        <w:rPr>
          <w:rFonts w:ascii="Verdana" w:hAnsi="Verdana"/>
          <w:b/>
          <w:sz w:val="16"/>
          <w:szCs w:val="16"/>
        </w:rPr>
        <w:t>Roles &amp; Responsibilities:</w:t>
      </w:r>
      <w:r w:rsidRPr="00D44F81">
        <w:rPr>
          <w:rFonts w:ascii="Verdana" w:hAnsi="Verdana"/>
          <w:sz w:val="16"/>
          <w:szCs w:val="16"/>
        </w:rPr>
        <w:t xml:space="preserve"> </w:t>
      </w:r>
      <w:r w:rsidR="00E80035">
        <w:rPr>
          <w:rFonts w:ascii="Verdana" w:hAnsi="Verdana"/>
          <w:sz w:val="16"/>
          <w:szCs w:val="16"/>
        </w:rPr>
        <w:t xml:space="preserve">Analysis, </w:t>
      </w:r>
      <w:r w:rsidR="00AF2F4D">
        <w:rPr>
          <w:rFonts w:ascii="Verdana" w:hAnsi="Verdana"/>
          <w:sz w:val="16"/>
          <w:szCs w:val="16"/>
        </w:rPr>
        <w:t>Development and support</w:t>
      </w:r>
      <w:r>
        <w:rPr>
          <w:rFonts w:ascii="Verdana" w:hAnsi="Verdana"/>
          <w:sz w:val="16"/>
          <w:szCs w:val="16"/>
        </w:rPr>
        <w:t xml:space="preserve">. </w:t>
      </w:r>
    </w:p>
    <w:p w:rsidR="00122A3F" w:rsidRPr="00D44F81" w:rsidRDefault="00122A3F" w:rsidP="00122A3F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</w:p>
    <w:p w:rsidR="00122A3F" w:rsidRDefault="00002299" w:rsidP="00E116BD">
      <w:pPr>
        <w:pStyle w:val="PlainText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br/>
      </w:r>
      <w:r w:rsidR="00122A3F">
        <w:rPr>
          <w:rFonts w:ascii="Verdana" w:hAnsi="Verdana"/>
          <w:b/>
          <w:bCs/>
          <w:sz w:val="16"/>
          <w:szCs w:val="16"/>
        </w:rPr>
        <w:t>Project Description         :</w:t>
      </w:r>
      <w:r w:rsidR="00122A3F" w:rsidRPr="00AD0705">
        <w:t xml:space="preserve"> </w:t>
      </w:r>
      <w:r w:rsidR="00E116BD" w:rsidRPr="00E116BD">
        <w:rPr>
          <w:rFonts w:ascii="Verdana" w:hAnsi="Verdana"/>
          <w:bCs/>
          <w:sz w:val="16"/>
          <w:szCs w:val="16"/>
        </w:rPr>
        <w:t xml:space="preserve">Dentons is the global law firm created by international law firm Salans LLP, Canadian law firm Fraser </w:t>
      </w:r>
      <w:r w:rsidR="00E116BD">
        <w:rPr>
          <w:rFonts w:ascii="Verdana" w:hAnsi="Verdana"/>
          <w:bCs/>
          <w:sz w:val="16"/>
          <w:szCs w:val="16"/>
        </w:rPr>
        <w:br/>
        <w:t xml:space="preserve">                                          </w:t>
      </w:r>
      <w:r w:rsidR="00AF6118">
        <w:rPr>
          <w:rFonts w:ascii="Verdana" w:hAnsi="Verdana"/>
          <w:bCs/>
          <w:sz w:val="16"/>
          <w:szCs w:val="16"/>
        </w:rPr>
        <w:t xml:space="preserve">  </w:t>
      </w:r>
      <w:r w:rsidR="00E116BD" w:rsidRPr="00E116BD">
        <w:rPr>
          <w:rFonts w:ascii="Verdana" w:hAnsi="Verdana"/>
          <w:bCs/>
          <w:sz w:val="16"/>
          <w:szCs w:val="16"/>
        </w:rPr>
        <w:t xml:space="preserve">Milner Casgrain LLP (FMC) and international law firm SNR Denton and is driven to provide you with </w:t>
      </w:r>
      <w:r w:rsidR="00AF6118">
        <w:rPr>
          <w:rFonts w:ascii="Verdana" w:hAnsi="Verdana"/>
          <w:bCs/>
          <w:sz w:val="16"/>
          <w:szCs w:val="16"/>
        </w:rPr>
        <w:br/>
        <w:t xml:space="preserve">                                            </w:t>
      </w:r>
      <w:r w:rsidR="00E116BD" w:rsidRPr="00E116BD">
        <w:rPr>
          <w:rFonts w:ascii="Verdana" w:hAnsi="Verdana"/>
          <w:bCs/>
          <w:sz w:val="16"/>
          <w:szCs w:val="16"/>
        </w:rPr>
        <w:t>the</w:t>
      </w:r>
      <w:r w:rsidR="009B3201">
        <w:rPr>
          <w:rFonts w:ascii="Verdana" w:hAnsi="Verdana"/>
          <w:bCs/>
          <w:sz w:val="16"/>
          <w:szCs w:val="16"/>
        </w:rPr>
        <w:t xml:space="preserve"> </w:t>
      </w:r>
      <w:r w:rsidR="00E116BD" w:rsidRPr="00E116BD">
        <w:rPr>
          <w:rFonts w:ascii="Verdana" w:hAnsi="Verdana"/>
          <w:bCs/>
          <w:sz w:val="16"/>
          <w:szCs w:val="16"/>
        </w:rPr>
        <w:t>competitive edge in an increasingly complex and interconnected marketplace.</w:t>
      </w:r>
    </w:p>
    <w:p w:rsidR="005A3B01" w:rsidRDefault="005F2956" w:rsidP="00950185">
      <w:pPr>
        <w:ind w:right="-16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                                    </w:t>
      </w:r>
      <w:r w:rsidR="009B3201">
        <w:rPr>
          <w:rFonts w:ascii="Verdana" w:hAnsi="Verdana"/>
          <w:sz w:val="16"/>
          <w:szCs w:val="16"/>
        </w:rPr>
        <w:t xml:space="preserve">  </w:t>
      </w:r>
      <w:r w:rsidR="00490C58">
        <w:rPr>
          <w:rFonts w:ascii="Verdana" w:hAnsi="Verdana"/>
          <w:sz w:val="16"/>
          <w:szCs w:val="16"/>
        </w:rPr>
        <w:t xml:space="preserve"> It is a desktop, mobile and tablet friendly</w:t>
      </w:r>
      <w:r>
        <w:rPr>
          <w:rFonts w:ascii="Verdana" w:hAnsi="Verdana"/>
          <w:sz w:val="16"/>
          <w:szCs w:val="16"/>
        </w:rPr>
        <w:t xml:space="preserve"> </w:t>
      </w:r>
      <w:r w:rsidR="00490C58">
        <w:rPr>
          <w:rFonts w:ascii="Verdana" w:hAnsi="Verdana"/>
          <w:sz w:val="16"/>
          <w:szCs w:val="16"/>
        </w:rPr>
        <w:t>responsive website</w:t>
      </w:r>
      <w:r w:rsidR="00CD27B6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 xml:space="preserve">contains information about lawyers,clients </w:t>
      </w:r>
      <w:r w:rsidR="00CD27B6">
        <w:rPr>
          <w:rFonts w:ascii="Verdana" w:hAnsi="Verdana"/>
          <w:sz w:val="16"/>
          <w:szCs w:val="16"/>
        </w:rPr>
        <w:br/>
        <w:t xml:space="preserve">                                          </w:t>
      </w:r>
      <w:r w:rsidR="009B3201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,global presence</w:t>
      </w:r>
      <w:r w:rsidR="000D24DA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and current issues and opportunities.</w:t>
      </w:r>
    </w:p>
    <w:p w:rsidR="005A3B01" w:rsidRDefault="005A3B01" w:rsidP="00950185">
      <w:pPr>
        <w:ind w:right="-1620"/>
        <w:rPr>
          <w:rFonts w:ascii="Verdana" w:hAnsi="Verdana"/>
          <w:sz w:val="16"/>
          <w:szCs w:val="16"/>
        </w:rPr>
      </w:pPr>
    </w:p>
    <w:p w:rsidR="00950185" w:rsidRDefault="003729FA" w:rsidP="00950185">
      <w:pPr>
        <w:pStyle w:val="PlainText"/>
        <w:jc w:val="both"/>
        <w:rPr>
          <w:rFonts w:ascii="Verdana" w:hAnsi="Verdana" w:cs="Courier New"/>
          <w:b/>
          <w:bCs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>Project</w:t>
      </w:r>
      <w:r w:rsidR="00E41C30">
        <w:rPr>
          <w:rFonts w:ascii="Verdana" w:hAnsi="Verdana"/>
          <w:b/>
          <w:bCs/>
          <w:sz w:val="16"/>
          <w:szCs w:val="16"/>
        </w:rPr>
        <w:t xml:space="preserve"> #3</w:t>
      </w:r>
      <w:r w:rsidRPr="00D44F81">
        <w:rPr>
          <w:rFonts w:ascii="Verdana" w:hAnsi="Verdana"/>
          <w:b/>
          <w:bCs/>
          <w:sz w:val="16"/>
          <w:szCs w:val="16"/>
        </w:rPr>
        <w:t>:</w:t>
      </w:r>
      <w:r w:rsidR="00950185" w:rsidRPr="00D44F81">
        <w:rPr>
          <w:rFonts w:ascii="Verdana" w:hAnsi="Verdana"/>
          <w:b/>
          <w:bCs/>
          <w:sz w:val="16"/>
          <w:szCs w:val="16"/>
        </w:rPr>
        <w:t xml:space="preserve"> </w:t>
      </w:r>
      <w:r w:rsidR="00C62AD7">
        <w:rPr>
          <w:rFonts w:ascii="Verdana" w:hAnsi="Verdana" w:cs="Courier New"/>
          <w:b/>
          <w:bCs/>
          <w:sz w:val="16"/>
          <w:szCs w:val="16"/>
        </w:rPr>
        <w:t>OPUS Workflow</w:t>
      </w:r>
      <w:r w:rsidR="00BF2485">
        <w:rPr>
          <w:rFonts w:ascii="Verdana" w:hAnsi="Verdana" w:cs="Courier New"/>
          <w:b/>
          <w:bCs/>
          <w:sz w:val="16"/>
          <w:szCs w:val="16"/>
        </w:rPr>
        <w:t xml:space="preserve"> </w:t>
      </w:r>
      <w:r w:rsidR="0014010E">
        <w:rPr>
          <w:rFonts w:ascii="Verdana" w:hAnsi="Verdana" w:cs="Courier New"/>
          <w:b/>
          <w:bCs/>
          <w:sz w:val="16"/>
          <w:szCs w:val="16"/>
        </w:rPr>
        <w:t>management</w:t>
      </w:r>
      <w:r w:rsidR="00BF2485">
        <w:rPr>
          <w:rFonts w:ascii="Verdana" w:hAnsi="Verdana" w:cs="Courier New"/>
          <w:b/>
          <w:bCs/>
          <w:sz w:val="16"/>
          <w:szCs w:val="16"/>
        </w:rPr>
        <w:t xml:space="preserve"> across the facility</w:t>
      </w:r>
    </w:p>
    <w:p w:rsidR="00950185" w:rsidRPr="00D44F81" w:rsidRDefault="00950185" w:rsidP="00950185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 xml:space="preserve">Environment: </w:t>
      </w:r>
      <w:r w:rsidR="00331619">
        <w:rPr>
          <w:rFonts w:ascii="Verdana" w:hAnsi="Verdana"/>
          <w:bCs/>
          <w:sz w:val="16"/>
          <w:szCs w:val="16"/>
        </w:rPr>
        <w:t>Silverlight 5.1</w:t>
      </w:r>
      <w:r w:rsidRPr="00D44F81">
        <w:rPr>
          <w:rFonts w:ascii="Verdana" w:hAnsi="Verdana"/>
          <w:sz w:val="16"/>
          <w:szCs w:val="16"/>
        </w:rPr>
        <w:t>,</w:t>
      </w:r>
      <w:r w:rsidR="00AB138A">
        <w:rPr>
          <w:rFonts w:ascii="Verdana" w:hAnsi="Verdana"/>
          <w:sz w:val="16"/>
          <w:szCs w:val="16"/>
        </w:rPr>
        <w:t>Sql Server 2008</w:t>
      </w:r>
      <w:r w:rsidR="000314A2">
        <w:rPr>
          <w:rFonts w:ascii="Verdana" w:hAnsi="Verdana"/>
          <w:sz w:val="16"/>
          <w:szCs w:val="16"/>
        </w:rPr>
        <w:t xml:space="preserve"> R2,WCF</w:t>
      </w:r>
      <w:r w:rsidR="00E85FAF">
        <w:rPr>
          <w:rFonts w:ascii="Verdana" w:hAnsi="Verdana"/>
          <w:sz w:val="16"/>
          <w:szCs w:val="16"/>
        </w:rPr>
        <w:t>,Azure Blobs,Queues,Service Bus</w:t>
      </w:r>
      <w:r>
        <w:rPr>
          <w:rFonts w:ascii="Verdana" w:hAnsi="Verdana"/>
          <w:sz w:val="16"/>
          <w:szCs w:val="16"/>
        </w:rPr>
        <w:t>.</w:t>
      </w:r>
    </w:p>
    <w:p w:rsidR="00950185" w:rsidRPr="00D44F81" w:rsidRDefault="00950185" w:rsidP="00950185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lastRenderedPageBreak/>
        <w:t xml:space="preserve">Back-End: </w:t>
      </w:r>
      <w:r w:rsidRPr="00D44F81">
        <w:rPr>
          <w:rFonts w:ascii="Verdana" w:hAnsi="Verdana"/>
          <w:sz w:val="16"/>
          <w:szCs w:val="16"/>
        </w:rPr>
        <w:t>SQL server 2008</w:t>
      </w:r>
      <w:r w:rsidR="00F24E24">
        <w:rPr>
          <w:rFonts w:ascii="Verdana" w:hAnsi="Verdana"/>
          <w:sz w:val="16"/>
          <w:szCs w:val="16"/>
        </w:rPr>
        <w:t xml:space="preserve"> R</w:t>
      </w:r>
      <w:r w:rsidR="008D0BC6">
        <w:rPr>
          <w:rFonts w:ascii="Verdana" w:hAnsi="Verdana"/>
          <w:sz w:val="16"/>
          <w:szCs w:val="16"/>
        </w:rPr>
        <w:t>2</w:t>
      </w:r>
      <w:r w:rsidRPr="00D44F81">
        <w:rPr>
          <w:rFonts w:ascii="Verdana" w:hAnsi="Verdana"/>
          <w:sz w:val="16"/>
          <w:szCs w:val="16"/>
        </w:rPr>
        <w:t>.</w:t>
      </w:r>
    </w:p>
    <w:p w:rsidR="00950185" w:rsidRPr="00D44F81" w:rsidRDefault="00950185" w:rsidP="00950185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sz w:val="16"/>
          <w:szCs w:val="16"/>
        </w:rPr>
        <w:t>Total Team Members:</w:t>
      </w:r>
      <w:r w:rsidRPr="00D44F81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2</w:t>
      </w:r>
    </w:p>
    <w:p w:rsidR="00950185" w:rsidRPr="00D44F81" w:rsidRDefault="00950185" w:rsidP="00950185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  <w:r w:rsidRPr="00D44F81">
        <w:rPr>
          <w:rFonts w:ascii="Verdana" w:hAnsi="Verdana"/>
          <w:b/>
          <w:sz w:val="16"/>
          <w:szCs w:val="16"/>
        </w:rPr>
        <w:t>Roles &amp; Responsibilities:</w:t>
      </w:r>
      <w:r w:rsidRPr="00D44F81">
        <w:rPr>
          <w:rFonts w:ascii="Verdana" w:hAnsi="Verdana"/>
          <w:sz w:val="16"/>
          <w:szCs w:val="16"/>
        </w:rPr>
        <w:t xml:space="preserve"> </w:t>
      </w:r>
      <w:r w:rsidR="00E41C30">
        <w:rPr>
          <w:rFonts w:ascii="Verdana" w:hAnsi="Verdana"/>
          <w:sz w:val="16"/>
          <w:szCs w:val="16"/>
        </w:rPr>
        <w:t xml:space="preserve">     </w:t>
      </w:r>
      <w:r w:rsidR="008C522B">
        <w:rPr>
          <w:rFonts w:ascii="Verdana" w:hAnsi="Verdana"/>
          <w:sz w:val="16"/>
          <w:szCs w:val="16"/>
        </w:rPr>
        <w:t>Development and support</w:t>
      </w:r>
      <w:r>
        <w:rPr>
          <w:rFonts w:ascii="Verdana" w:hAnsi="Verdana"/>
          <w:sz w:val="16"/>
          <w:szCs w:val="16"/>
        </w:rPr>
        <w:t xml:space="preserve">. </w:t>
      </w:r>
    </w:p>
    <w:p w:rsidR="00950185" w:rsidRPr="00D44F81" w:rsidRDefault="00950185" w:rsidP="00950185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</w:p>
    <w:p w:rsidR="009041BB" w:rsidRPr="009041BB" w:rsidRDefault="00950185" w:rsidP="009041BB">
      <w:pPr>
        <w:pStyle w:val="PlainText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Project Description         :</w:t>
      </w:r>
      <w:r w:rsidRPr="00AD0705">
        <w:t xml:space="preserve"> </w:t>
      </w:r>
      <w:r w:rsidR="009041BB" w:rsidRPr="009041BB">
        <w:rPr>
          <w:rFonts w:ascii="Verdana" w:hAnsi="Verdana"/>
          <w:bCs/>
          <w:sz w:val="16"/>
          <w:szCs w:val="16"/>
        </w:rPr>
        <w:t>OPUS is</w:t>
      </w:r>
      <w:r w:rsidR="00E85FCA">
        <w:rPr>
          <w:rFonts w:ascii="Verdana" w:hAnsi="Verdana"/>
          <w:bCs/>
          <w:sz w:val="16"/>
          <w:szCs w:val="16"/>
        </w:rPr>
        <w:t xml:space="preserve"> a</w:t>
      </w:r>
      <w:r w:rsidR="007F665C">
        <w:rPr>
          <w:rFonts w:ascii="Verdana" w:hAnsi="Verdana"/>
          <w:bCs/>
          <w:sz w:val="16"/>
          <w:szCs w:val="16"/>
        </w:rPr>
        <w:t xml:space="preserve"> generic</w:t>
      </w:r>
      <w:r w:rsidR="009041BB" w:rsidRPr="009041BB">
        <w:rPr>
          <w:rFonts w:ascii="Verdana" w:hAnsi="Verdana"/>
          <w:bCs/>
          <w:sz w:val="16"/>
          <w:szCs w:val="16"/>
        </w:rPr>
        <w:t xml:space="preserve"> Workflow which is concerned with the automation of procedures</w:t>
      </w:r>
      <w:r w:rsidR="009041BB">
        <w:rPr>
          <w:rFonts w:ascii="Verdana" w:hAnsi="Verdana"/>
          <w:bCs/>
          <w:sz w:val="16"/>
          <w:szCs w:val="16"/>
        </w:rPr>
        <w:t xml:space="preserve">. </w:t>
      </w:r>
      <w:r w:rsidR="009041BB" w:rsidRPr="009041BB">
        <w:rPr>
          <w:rFonts w:ascii="Verdana" w:hAnsi="Verdana"/>
          <w:bCs/>
          <w:sz w:val="16"/>
          <w:szCs w:val="16"/>
        </w:rPr>
        <w:t xml:space="preserve">It has to manage </w:t>
      </w:r>
      <w:r w:rsidR="00F5007F">
        <w:rPr>
          <w:rFonts w:ascii="Verdana" w:hAnsi="Verdana"/>
          <w:bCs/>
          <w:sz w:val="16"/>
          <w:szCs w:val="16"/>
        </w:rPr>
        <w:br/>
        <w:t xml:space="preserve">                                           </w:t>
      </w:r>
      <w:r w:rsidR="00E41C30">
        <w:rPr>
          <w:rFonts w:ascii="Verdana" w:hAnsi="Verdana"/>
          <w:bCs/>
          <w:sz w:val="16"/>
          <w:szCs w:val="16"/>
        </w:rPr>
        <w:t xml:space="preserve"> </w:t>
      </w:r>
      <w:r w:rsidR="009041BB" w:rsidRPr="009041BB">
        <w:rPr>
          <w:rFonts w:ascii="Verdana" w:hAnsi="Verdana"/>
          <w:bCs/>
          <w:sz w:val="16"/>
          <w:szCs w:val="16"/>
        </w:rPr>
        <w:t>documents</w:t>
      </w:r>
      <w:r w:rsidR="00DB730F" w:rsidRPr="009041BB">
        <w:rPr>
          <w:rFonts w:ascii="Verdana" w:hAnsi="Verdana"/>
          <w:bCs/>
          <w:sz w:val="16"/>
          <w:szCs w:val="16"/>
        </w:rPr>
        <w:t xml:space="preserve">, </w:t>
      </w:r>
      <w:r w:rsidR="00DB730F">
        <w:rPr>
          <w:rFonts w:ascii="Verdana" w:hAnsi="Verdana"/>
          <w:bCs/>
          <w:sz w:val="16"/>
          <w:szCs w:val="16"/>
        </w:rPr>
        <w:t>information</w:t>
      </w:r>
      <w:r w:rsidR="009041BB" w:rsidRPr="009041BB">
        <w:rPr>
          <w:rFonts w:ascii="Verdana" w:hAnsi="Verdana"/>
          <w:bCs/>
          <w:sz w:val="16"/>
          <w:szCs w:val="16"/>
        </w:rPr>
        <w:t xml:space="preserve"> or tasks between participants according to a defined set of rules to achieve,</w:t>
      </w:r>
    </w:p>
    <w:p w:rsidR="00950185" w:rsidRDefault="00E05F0C" w:rsidP="009041BB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 xml:space="preserve">                                        </w:t>
      </w:r>
      <w:r w:rsidR="00E41C30">
        <w:rPr>
          <w:rFonts w:ascii="Verdana" w:hAnsi="Verdana"/>
          <w:bCs/>
          <w:sz w:val="16"/>
          <w:szCs w:val="16"/>
        </w:rPr>
        <w:t xml:space="preserve">    </w:t>
      </w:r>
      <w:r w:rsidR="009041BB" w:rsidRPr="009041BB">
        <w:rPr>
          <w:rFonts w:ascii="Verdana" w:hAnsi="Verdana"/>
          <w:bCs/>
          <w:sz w:val="16"/>
          <w:szCs w:val="16"/>
        </w:rPr>
        <w:t>or contribute to, an overall business goal.</w:t>
      </w:r>
    </w:p>
    <w:p w:rsidR="0085029F" w:rsidRDefault="0085029F" w:rsidP="0077099E">
      <w:pPr>
        <w:ind w:left="720" w:right="-1620"/>
        <w:rPr>
          <w:rFonts w:ascii="Verdana" w:hAnsi="Verdana"/>
          <w:sz w:val="16"/>
          <w:szCs w:val="16"/>
        </w:rPr>
      </w:pPr>
    </w:p>
    <w:p w:rsidR="00BD436C" w:rsidRPr="00D44F81" w:rsidRDefault="00BD436C" w:rsidP="00BD436C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>Project #</w:t>
      </w:r>
      <w:r w:rsidR="00E41C30">
        <w:rPr>
          <w:rFonts w:ascii="Verdana" w:hAnsi="Verdana"/>
          <w:b/>
          <w:bCs/>
          <w:sz w:val="16"/>
          <w:szCs w:val="16"/>
        </w:rPr>
        <w:t>4</w:t>
      </w:r>
      <w:r w:rsidRPr="00D44F81">
        <w:rPr>
          <w:rFonts w:ascii="Verdana" w:hAnsi="Verdana"/>
          <w:b/>
          <w:bCs/>
          <w:sz w:val="16"/>
          <w:szCs w:val="16"/>
        </w:rPr>
        <w:t xml:space="preserve">: </w:t>
      </w:r>
      <w:r w:rsidR="00FD5AD6">
        <w:rPr>
          <w:rFonts w:ascii="Verdana" w:hAnsi="Verdana"/>
          <w:b/>
          <w:bCs/>
          <w:sz w:val="16"/>
          <w:szCs w:val="16"/>
        </w:rPr>
        <w:t>Adaptive I</w:t>
      </w:r>
      <w:r w:rsidR="00B770C0">
        <w:rPr>
          <w:rFonts w:ascii="Verdana" w:hAnsi="Verdana"/>
          <w:b/>
          <w:bCs/>
          <w:sz w:val="16"/>
          <w:szCs w:val="16"/>
        </w:rPr>
        <w:t>nli</w:t>
      </w:r>
      <w:r w:rsidR="00B770C0">
        <w:rPr>
          <w:rFonts w:ascii="Verdana" w:hAnsi="Verdana" w:cs="Courier New"/>
          <w:b/>
          <w:bCs/>
          <w:sz w:val="16"/>
          <w:szCs w:val="16"/>
        </w:rPr>
        <w:t>ne</w:t>
      </w:r>
      <w:r w:rsidR="00FD5AD6">
        <w:rPr>
          <w:rFonts w:ascii="Verdana" w:hAnsi="Verdana" w:cs="Courier New"/>
          <w:b/>
          <w:bCs/>
          <w:sz w:val="16"/>
          <w:szCs w:val="16"/>
        </w:rPr>
        <w:t xml:space="preserve"> T</w:t>
      </w:r>
      <w:r w:rsidR="00B770C0">
        <w:rPr>
          <w:rFonts w:ascii="Verdana" w:hAnsi="Verdana" w:cs="Courier New"/>
          <w:b/>
          <w:bCs/>
          <w:sz w:val="16"/>
          <w:szCs w:val="16"/>
        </w:rPr>
        <w:t>agging</w:t>
      </w:r>
      <w:r w:rsidR="0038617A">
        <w:rPr>
          <w:rFonts w:ascii="Verdana" w:hAnsi="Verdana" w:cs="Courier New"/>
          <w:b/>
          <w:bCs/>
          <w:sz w:val="16"/>
          <w:szCs w:val="16"/>
        </w:rPr>
        <w:t xml:space="preserve"> (AIT)</w:t>
      </w:r>
      <w:r w:rsidR="00B770C0">
        <w:rPr>
          <w:rFonts w:ascii="Verdana" w:hAnsi="Verdana" w:cs="Courier New"/>
          <w:b/>
          <w:bCs/>
          <w:sz w:val="16"/>
          <w:szCs w:val="16"/>
        </w:rPr>
        <w:t xml:space="preserve"> in xml documents</w:t>
      </w:r>
    </w:p>
    <w:p w:rsidR="00BD436C" w:rsidRPr="00D44F81" w:rsidRDefault="00BD436C" w:rsidP="00BD436C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>Environment:</w:t>
      </w:r>
      <w:r>
        <w:rPr>
          <w:rFonts w:ascii="Verdana" w:hAnsi="Verdana"/>
          <w:b/>
          <w:bCs/>
          <w:sz w:val="16"/>
          <w:szCs w:val="16"/>
        </w:rPr>
        <w:t xml:space="preserve"> </w:t>
      </w:r>
      <w:r w:rsidR="005A12C8">
        <w:rPr>
          <w:rFonts w:ascii="Verdana" w:hAnsi="Verdana"/>
          <w:bCs/>
          <w:sz w:val="16"/>
          <w:szCs w:val="16"/>
        </w:rPr>
        <w:t>.NET 4.0</w:t>
      </w:r>
      <w:r>
        <w:rPr>
          <w:rFonts w:ascii="Verdana" w:hAnsi="Verdana"/>
          <w:bCs/>
          <w:sz w:val="16"/>
          <w:szCs w:val="16"/>
        </w:rPr>
        <w:t>,</w:t>
      </w:r>
      <w:r w:rsidR="00011A42">
        <w:rPr>
          <w:rFonts w:ascii="Verdana" w:hAnsi="Verdana"/>
          <w:bCs/>
          <w:sz w:val="16"/>
          <w:szCs w:val="16"/>
        </w:rPr>
        <w:t>WPF,</w:t>
      </w:r>
      <w:r>
        <w:rPr>
          <w:rFonts w:ascii="Verdana" w:hAnsi="Verdana"/>
          <w:bCs/>
          <w:sz w:val="16"/>
          <w:szCs w:val="16"/>
        </w:rPr>
        <w:t>SQL SERVER 2008 R2</w:t>
      </w:r>
    </w:p>
    <w:p w:rsidR="00BD436C" w:rsidRPr="00D44F81" w:rsidRDefault="00BD436C" w:rsidP="00BD436C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sz w:val="16"/>
          <w:szCs w:val="16"/>
        </w:rPr>
        <w:t>Total Team Members:</w:t>
      </w:r>
      <w:r w:rsidRPr="00D44F81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1</w:t>
      </w:r>
    </w:p>
    <w:p w:rsidR="00BD436C" w:rsidRPr="00CA4AB3" w:rsidRDefault="00BD436C" w:rsidP="00BD436C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sz w:val="16"/>
          <w:szCs w:val="16"/>
        </w:rPr>
        <w:t>Roles &amp; Responsibilities:</w:t>
      </w:r>
      <w:r>
        <w:rPr>
          <w:rFonts w:ascii="Verdana" w:hAnsi="Verdana"/>
          <w:b/>
          <w:sz w:val="16"/>
          <w:szCs w:val="16"/>
        </w:rPr>
        <w:t xml:space="preserve"> </w:t>
      </w:r>
      <w:r w:rsidR="00E41C30">
        <w:rPr>
          <w:rFonts w:ascii="Verdana" w:hAnsi="Verdana"/>
          <w:b/>
          <w:sz w:val="16"/>
          <w:szCs w:val="16"/>
        </w:rPr>
        <w:t xml:space="preserve">    </w:t>
      </w:r>
      <w:r>
        <w:rPr>
          <w:rFonts w:ascii="Verdana" w:hAnsi="Verdana"/>
          <w:sz w:val="16"/>
          <w:szCs w:val="16"/>
        </w:rPr>
        <w:t>Analysing Design,coding and implementation</w:t>
      </w:r>
    </w:p>
    <w:p w:rsidR="00BD436C" w:rsidRPr="00D44F81" w:rsidRDefault="00BD436C" w:rsidP="00BD436C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                                                                            </w:t>
      </w:r>
    </w:p>
    <w:p w:rsidR="00BD436C" w:rsidRPr="008B5813" w:rsidRDefault="00E41C30" w:rsidP="00E41C30">
      <w:pPr>
        <w:pStyle w:val="PlainText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Project Description:        </w:t>
      </w:r>
      <w:r w:rsidR="00BD436C" w:rsidRPr="007A2D49">
        <w:rPr>
          <w:rFonts w:ascii="Verdana" w:hAnsi="Verdana"/>
          <w:b/>
          <w:bCs/>
          <w:sz w:val="16"/>
          <w:szCs w:val="16"/>
        </w:rPr>
        <w:t xml:space="preserve"> </w:t>
      </w:r>
      <w:r w:rsidR="008B5813">
        <w:rPr>
          <w:rFonts w:ascii="Verdana" w:hAnsi="Verdana"/>
          <w:bCs/>
          <w:sz w:val="16"/>
          <w:szCs w:val="16"/>
        </w:rPr>
        <w:t xml:space="preserve">Adaptive Inline Tagging (AIT) application is designed to read a specific element in a xml document </w:t>
      </w:r>
      <w:r>
        <w:rPr>
          <w:rFonts w:ascii="Verdana" w:hAnsi="Verdana"/>
          <w:bCs/>
          <w:sz w:val="16"/>
          <w:szCs w:val="16"/>
        </w:rPr>
        <w:t xml:space="preserve">        </w:t>
      </w:r>
      <w:r>
        <w:rPr>
          <w:rFonts w:ascii="Verdana" w:hAnsi="Verdana"/>
          <w:bCs/>
          <w:sz w:val="16"/>
          <w:szCs w:val="16"/>
        </w:rPr>
        <w:br/>
        <w:t xml:space="preserve">                                            </w:t>
      </w:r>
      <w:r w:rsidR="008B5813">
        <w:rPr>
          <w:rFonts w:ascii="Verdana" w:hAnsi="Verdana"/>
          <w:bCs/>
          <w:sz w:val="16"/>
          <w:szCs w:val="16"/>
        </w:rPr>
        <w:t>and</w:t>
      </w:r>
      <w:r>
        <w:rPr>
          <w:rFonts w:ascii="Verdana" w:hAnsi="Verdana"/>
          <w:bCs/>
          <w:sz w:val="16"/>
          <w:szCs w:val="16"/>
        </w:rPr>
        <w:t xml:space="preserve"> </w:t>
      </w:r>
      <w:r w:rsidR="008B5813">
        <w:rPr>
          <w:rFonts w:ascii="Verdana" w:hAnsi="Verdana"/>
          <w:bCs/>
          <w:sz w:val="16"/>
          <w:szCs w:val="16"/>
        </w:rPr>
        <w:t>apply tags on its content.</w:t>
      </w:r>
      <w:r w:rsidR="005B2E3C">
        <w:rPr>
          <w:rFonts w:ascii="Verdana" w:hAnsi="Verdana"/>
          <w:bCs/>
          <w:sz w:val="16"/>
          <w:szCs w:val="16"/>
        </w:rPr>
        <w:t xml:space="preserve"> Tag can be </w:t>
      </w:r>
      <w:r w:rsidR="00F373BC">
        <w:rPr>
          <w:rFonts w:ascii="Verdana" w:hAnsi="Verdana"/>
          <w:bCs/>
          <w:sz w:val="16"/>
          <w:szCs w:val="16"/>
        </w:rPr>
        <w:t>applied</w:t>
      </w:r>
      <w:r w:rsidR="005B2E3C">
        <w:rPr>
          <w:rFonts w:ascii="Verdana" w:hAnsi="Verdana"/>
          <w:bCs/>
          <w:sz w:val="16"/>
          <w:szCs w:val="16"/>
        </w:rPr>
        <w:t xml:space="preserve"> on matching word</w:t>
      </w:r>
      <w:r w:rsidR="004D5C8E">
        <w:rPr>
          <w:rFonts w:ascii="Verdana" w:hAnsi="Verdana"/>
          <w:bCs/>
          <w:sz w:val="16"/>
          <w:szCs w:val="16"/>
        </w:rPr>
        <w:t xml:space="preserve"> that</w:t>
      </w:r>
      <w:r w:rsidR="005B2E3C">
        <w:rPr>
          <w:rFonts w:ascii="Verdana" w:hAnsi="Verdana"/>
          <w:bCs/>
          <w:sz w:val="16"/>
          <w:szCs w:val="16"/>
        </w:rPr>
        <w:t xml:space="preserve"> </w:t>
      </w:r>
      <w:r w:rsidR="004D5C8E">
        <w:rPr>
          <w:rFonts w:ascii="Verdana" w:hAnsi="Verdana"/>
          <w:bCs/>
          <w:sz w:val="16"/>
          <w:szCs w:val="16"/>
        </w:rPr>
        <w:t xml:space="preserve">is stored in AIT database </w:t>
      </w:r>
      <w:r w:rsidR="00F373BC">
        <w:rPr>
          <w:rFonts w:ascii="Verdana" w:hAnsi="Verdana"/>
          <w:bCs/>
          <w:sz w:val="16"/>
          <w:szCs w:val="16"/>
        </w:rPr>
        <w:t xml:space="preserve">for </w:t>
      </w:r>
      <w:r>
        <w:rPr>
          <w:rFonts w:ascii="Verdana" w:hAnsi="Verdana"/>
          <w:bCs/>
          <w:sz w:val="16"/>
          <w:szCs w:val="16"/>
        </w:rPr>
        <w:br/>
        <w:t xml:space="preserve">                                            </w:t>
      </w:r>
      <w:r w:rsidR="00F373BC">
        <w:rPr>
          <w:rFonts w:ascii="Verdana" w:hAnsi="Verdana"/>
          <w:bCs/>
          <w:sz w:val="16"/>
          <w:szCs w:val="16"/>
        </w:rPr>
        <w:t xml:space="preserve">the word </w:t>
      </w:r>
      <w:r w:rsidR="005B2E3C">
        <w:rPr>
          <w:rFonts w:ascii="Verdana" w:hAnsi="Verdana"/>
          <w:bCs/>
          <w:sz w:val="16"/>
          <w:szCs w:val="16"/>
        </w:rPr>
        <w:t>or on entire content</w:t>
      </w:r>
      <w:r w:rsidR="00F373BC">
        <w:rPr>
          <w:rFonts w:ascii="Verdana" w:hAnsi="Verdana"/>
          <w:bCs/>
          <w:sz w:val="16"/>
          <w:szCs w:val="16"/>
        </w:rPr>
        <w:t xml:space="preserve"> contains the word</w:t>
      </w:r>
      <w:r w:rsidR="005B2E3C">
        <w:rPr>
          <w:rFonts w:ascii="Verdana" w:hAnsi="Verdana"/>
          <w:bCs/>
          <w:sz w:val="16"/>
          <w:szCs w:val="16"/>
        </w:rPr>
        <w:t>.</w:t>
      </w:r>
    </w:p>
    <w:p w:rsidR="00BD436C" w:rsidRDefault="00BD436C" w:rsidP="00ED6515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</w:p>
    <w:p w:rsidR="005A3B01" w:rsidRDefault="005A3B01" w:rsidP="008F4976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</w:p>
    <w:p w:rsidR="008F4976" w:rsidRPr="00D44F81" w:rsidRDefault="008F4976" w:rsidP="008F4976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>Project #</w:t>
      </w:r>
      <w:r w:rsidR="00E41C30">
        <w:rPr>
          <w:rFonts w:ascii="Verdana" w:hAnsi="Verdana"/>
          <w:b/>
          <w:bCs/>
          <w:sz w:val="16"/>
          <w:szCs w:val="16"/>
        </w:rPr>
        <w:t>5</w:t>
      </w:r>
      <w:r w:rsidRPr="00D44F81">
        <w:rPr>
          <w:rFonts w:ascii="Verdana" w:hAnsi="Verdana"/>
          <w:b/>
          <w:bCs/>
          <w:sz w:val="16"/>
          <w:szCs w:val="16"/>
        </w:rPr>
        <w:t xml:space="preserve">: </w:t>
      </w:r>
      <w:r>
        <w:rPr>
          <w:rFonts w:ascii="Verdana" w:hAnsi="Verdana"/>
          <w:b/>
          <w:bCs/>
          <w:sz w:val="16"/>
          <w:szCs w:val="16"/>
        </w:rPr>
        <w:t>Text Enhancer</w:t>
      </w:r>
      <w:r>
        <w:rPr>
          <w:rFonts w:ascii="Verdana" w:hAnsi="Verdana" w:cs="Courier New"/>
          <w:b/>
          <w:bCs/>
          <w:sz w:val="16"/>
          <w:szCs w:val="16"/>
        </w:rPr>
        <w:t xml:space="preserve"> </w:t>
      </w:r>
    </w:p>
    <w:p w:rsidR="008F4976" w:rsidRPr="00D44F81" w:rsidRDefault="008F4976" w:rsidP="008F4976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>Environment:</w:t>
      </w:r>
      <w:r w:rsidR="00037B9E">
        <w:rPr>
          <w:rFonts w:ascii="Verdana" w:hAnsi="Verdana"/>
          <w:b/>
          <w:bCs/>
          <w:sz w:val="16"/>
          <w:szCs w:val="16"/>
        </w:rPr>
        <w:t xml:space="preserve"> </w:t>
      </w:r>
      <w:r>
        <w:rPr>
          <w:rFonts w:ascii="Verdana" w:hAnsi="Verdana"/>
          <w:bCs/>
          <w:sz w:val="16"/>
          <w:szCs w:val="16"/>
        </w:rPr>
        <w:t>.NET 4.0 ,SQL SERVER 2008 R2</w:t>
      </w:r>
    </w:p>
    <w:p w:rsidR="008F4976" w:rsidRPr="00D44F81" w:rsidRDefault="008F4976" w:rsidP="008F4976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sz w:val="16"/>
          <w:szCs w:val="16"/>
        </w:rPr>
        <w:t>Total Team Members:</w:t>
      </w:r>
      <w:r w:rsidRPr="00D44F81">
        <w:rPr>
          <w:rFonts w:ascii="Verdana" w:hAnsi="Verdana"/>
          <w:sz w:val="16"/>
          <w:szCs w:val="16"/>
        </w:rPr>
        <w:t xml:space="preserve"> </w:t>
      </w:r>
      <w:r w:rsidR="00CD1A7C">
        <w:rPr>
          <w:rFonts w:ascii="Verdana" w:hAnsi="Verdana"/>
          <w:sz w:val="16"/>
          <w:szCs w:val="16"/>
        </w:rPr>
        <w:t>1</w:t>
      </w:r>
    </w:p>
    <w:p w:rsidR="008F4976" w:rsidRPr="00CA4AB3" w:rsidRDefault="008F4976" w:rsidP="008F4976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sz w:val="16"/>
          <w:szCs w:val="16"/>
        </w:rPr>
        <w:t>Roles &amp; Responsibilities:</w:t>
      </w:r>
      <w:r>
        <w:rPr>
          <w:rFonts w:ascii="Verdana" w:hAnsi="Verdana"/>
          <w:b/>
          <w:sz w:val="16"/>
          <w:szCs w:val="16"/>
        </w:rPr>
        <w:t xml:space="preserve"> </w:t>
      </w:r>
      <w:r w:rsidR="00E41C30">
        <w:rPr>
          <w:rFonts w:ascii="Verdana" w:hAnsi="Verdana"/>
          <w:b/>
          <w:sz w:val="16"/>
          <w:szCs w:val="16"/>
        </w:rPr>
        <w:t xml:space="preserve">     </w:t>
      </w:r>
      <w:r>
        <w:rPr>
          <w:rFonts w:ascii="Verdana" w:hAnsi="Verdana"/>
          <w:sz w:val="16"/>
          <w:szCs w:val="16"/>
        </w:rPr>
        <w:t>Analysing</w:t>
      </w:r>
      <w:r w:rsidR="00550F58">
        <w:rPr>
          <w:rFonts w:ascii="Verdana" w:hAnsi="Verdana"/>
          <w:sz w:val="16"/>
          <w:szCs w:val="16"/>
        </w:rPr>
        <w:t xml:space="preserve"> Design</w:t>
      </w:r>
      <w:r>
        <w:rPr>
          <w:rFonts w:ascii="Verdana" w:hAnsi="Verdana"/>
          <w:sz w:val="16"/>
          <w:szCs w:val="16"/>
        </w:rPr>
        <w:t>,coding and implementation</w:t>
      </w:r>
    </w:p>
    <w:p w:rsidR="008F4976" w:rsidRPr="00D44F81" w:rsidRDefault="008F4976" w:rsidP="008F4976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                                                                            </w:t>
      </w:r>
    </w:p>
    <w:p w:rsidR="008F4976" w:rsidRPr="00745389" w:rsidRDefault="008F4976" w:rsidP="008F4976">
      <w:pPr>
        <w:pStyle w:val="PlainText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Project Description</w:t>
      </w:r>
      <w:r w:rsidR="007A2D49">
        <w:rPr>
          <w:rFonts w:ascii="Verdana" w:hAnsi="Verdana"/>
          <w:b/>
          <w:bCs/>
          <w:sz w:val="16"/>
          <w:szCs w:val="16"/>
        </w:rPr>
        <w:t xml:space="preserve">:      </w:t>
      </w:r>
      <w:r w:rsidRPr="007A2D49">
        <w:rPr>
          <w:rFonts w:ascii="Verdana" w:hAnsi="Verdana"/>
          <w:b/>
          <w:bCs/>
          <w:sz w:val="16"/>
          <w:szCs w:val="16"/>
        </w:rPr>
        <w:t xml:space="preserve"> </w:t>
      </w:r>
      <w:r w:rsidR="00E41C30">
        <w:rPr>
          <w:rFonts w:ascii="Verdana" w:hAnsi="Verdana"/>
          <w:b/>
          <w:bCs/>
          <w:sz w:val="16"/>
          <w:szCs w:val="16"/>
        </w:rPr>
        <w:t xml:space="preserve">  </w:t>
      </w:r>
      <w:r w:rsidR="007A2D49" w:rsidRPr="007A2D49">
        <w:rPr>
          <w:rFonts w:ascii="Verdana" w:hAnsi="Verdana" w:cs="Calibri"/>
          <w:bCs/>
          <w:sz w:val="16"/>
          <w:szCs w:val="16"/>
          <w:lang w:val="en-GB" w:bidi="hi-IN"/>
        </w:rPr>
        <w:t xml:space="preserve">While doing OCR of image files, we get major challenges in correction i.e. correcting some amount of </w:t>
      </w:r>
      <w:r w:rsidR="00E41C30">
        <w:rPr>
          <w:rFonts w:ascii="Verdana" w:hAnsi="Verdana" w:cs="Calibri"/>
          <w:bCs/>
          <w:sz w:val="16"/>
          <w:szCs w:val="16"/>
          <w:lang w:val="en-GB" w:bidi="hi-IN"/>
        </w:rPr>
        <w:br/>
        <w:t xml:space="preserve">                                           OCR </w:t>
      </w:r>
      <w:r w:rsidR="007A2D49" w:rsidRPr="007A2D49">
        <w:rPr>
          <w:rFonts w:ascii="Verdana" w:hAnsi="Verdana" w:cs="Calibri"/>
          <w:bCs/>
          <w:sz w:val="16"/>
          <w:szCs w:val="16"/>
          <w:lang w:val="en-GB" w:bidi="hi-IN"/>
        </w:rPr>
        <w:t xml:space="preserve">documents needs some time and effort. In order to automate the correction process up-to some </w:t>
      </w:r>
      <w:r w:rsidR="00E41C30">
        <w:rPr>
          <w:rFonts w:ascii="Verdana" w:hAnsi="Verdana" w:cs="Calibri"/>
          <w:bCs/>
          <w:sz w:val="16"/>
          <w:szCs w:val="16"/>
          <w:lang w:val="en-GB" w:bidi="hi-IN"/>
        </w:rPr>
        <w:br/>
        <w:t xml:space="preserve">                                           </w:t>
      </w:r>
      <w:r w:rsidR="007A2D49" w:rsidRPr="007A2D49">
        <w:rPr>
          <w:rFonts w:ascii="Verdana" w:hAnsi="Verdana" w:cs="Calibri"/>
          <w:bCs/>
          <w:sz w:val="16"/>
          <w:szCs w:val="16"/>
          <w:lang w:val="en-GB" w:bidi="hi-IN"/>
        </w:rPr>
        <w:t xml:space="preserve">extent and minimize the effort spent in correction by adding adaptive learning to correction software, </w:t>
      </w:r>
      <w:r w:rsidR="00E41C30">
        <w:rPr>
          <w:rFonts w:ascii="Verdana" w:hAnsi="Verdana" w:cs="Calibri"/>
          <w:bCs/>
          <w:sz w:val="16"/>
          <w:szCs w:val="16"/>
          <w:lang w:val="en-GB" w:bidi="hi-IN"/>
        </w:rPr>
        <w:br/>
        <w:t xml:space="preserve">                                           </w:t>
      </w:r>
      <w:r w:rsidR="007A2D49" w:rsidRPr="007A2D49">
        <w:rPr>
          <w:rFonts w:ascii="Verdana" w:hAnsi="Verdana" w:cs="Calibri"/>
          <w:bCs/>
          <w:sz w:val="16"/>
          <w:szCs w:val="16"/>
          <w:lang w:val="en-GB" w:bidi="hi-IN"/>
        </w:rPr>
        <w:t xml:space="preserve">Text Enhancer application is designed. This is a backend application which takes text as an input and </w:t>
      </w:r>
      <w:r w:rsidR="00E41C30">
        <w:rPr>
          <w:rFonts w:ascii="Verdana" w:hAnsi="Verdana" w:cs="Calibri"/>
          <w:bCs/>
          <w:sz w:val="16"/>
          <w:szCs w:val="16"/>
          <w:lang w:val="en-GB" w:bidi="hi-IN"/>
        </w:rPr>
        <w:br/>
        <w:t xml:space="preserve">                                           gives </w:t>
      </w:r>
      <w:r w:rsidR="007A2D49" w:rsidRPr="007A2D49">
        <w:rPr>
          <w:rFonts w:ascii="Verdana" w:hAnsi="Verdana" w:cs="Calibri"/>
          <w:bCs/>
          <w:sz w:val="16"/>
          <w:szCs w:val="16"/>
          <w:lang w:val="en-GB" w:bidi="hi-IN"/>
        </w:rPr>
        <w:t>modified text file as an output.</w:t>
      </w:r>
    </w:p>
    <w:p w:rsidR="008F4976" w:rsidRDefault="008F4976" w:rsidP="00BD436C">
      <w:pPr>
        <w:pStyle w:val="PlainText"/>
        <w:jc w:val="center"/>
        <w:rPr>
          <w:rFonts w:ascii="Verdana" w:hAnsi="Verdana"/>
          <w:b/>
          <w:bCs/>
          <w:sz w:val="16"/>
          <w:szCs w:val="16"/>
        </w:rPr>
      </w:pPr>
    </w:p>
    <w:p w:rsidR="00ED6515" w:rsidRPr="00D44F81" w:rsidRDefault="00ED6515" w:rsidP="00ED6515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>Project #</w:t>
      </w:r>
      <w:r w:rsidR="003F6901">
        <w:rPr>
          <w:rFonts w:ascii="Verdana" w:hAnsi="Verdana"/>
          <w:b/>
          <w:bCs/>
          <w:sz w:val="16"/>
          <w:szCs w:val="16"/>
        </w:rPr>
        <w:t>6</w:t>
      </w:r>
      <w:r w:rsidRPr="00D44F81">
        <w:rPr>
          <w:rFonts w:ascii="Verdana" w:hAnsi="Verdana"/>
          <w:b/>
          <w:bCs/>
          <w:sz w:val="16"/>
          <w:szCs w:val="16"/>
        </w:rPr>
        <w:t xml:space="preserve">: </w:t>
      </w:r>
      <w:r>
        <w:rPr>
          <w:rFonts w:ascii="Verdana" w:hAnsi="Verdana"/>
          <w:b/>
          <w:bCs/>
          <w:sz w:val="16"/>
          <w:szCs w:val="16"/>
        </w:rPr>
        <w:t>KPOGEN</w:t>
      </w:r>
      <w:r>
        <w:rPr>
          <w:rFonts w:ascii="Verdana" w:hAnsi="Verdana" w:cs="Courier New"/>
          <w:b/>
          <w:bCs/>
          <w:sz w:val="16"/>
          <w:szCs w:val="16"/>
        </w:rPr>
        <w:t xml:space="preserve"> </w:t>
      </w:r>
    </w:p>
    <w:p w:rsidR="00ED6515" w:rsidRPr="00D44F81" w:rsidRDefault="00ED6515" w:rsidP="00ED6515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>Environment:</w:t>
      </w:r>
      <w:r>
        <w:rPr>
          <w:rFonts w:ascii="Verdana" w:hAnsi="Verdana"/>
          <w:b/>
          <w:bCs/>
          <w:sz w:val="16"/>
          <w:szCs w:val="16"/>
        </w:rPr>
        <w:t xml:space="preserve"> </w:t>
      </w:r>
      <w:r w:rsidR="003728E9">
        <w:rPr>
          <w:rFonts w:ascii="Verdana" w:hAnsi="Verdana"/>
          <w:bCs/>
          <w:sz w:val="16"/>
          <w:szCs w:val="16"/>
        </w:rPr>
        <w:t>ASP.NET 4.0</w:t>
      </w:r>
      <w:r w:rsidR="00543EA4">
        <w:rPr>
          <w:rFonts w:ascii="Verdana" w:hAnsi="Verdana"/>
          <w:bCs/>
          <w:sz w:val="16"/>
          <w:szCs w:val="16"/>
        </w:rPr>
        <w:t xml:space="preserve"> ,</w:t>
      </w:r>
      <w:r w:rsidR="00BA428D">
        <w:rPr>
          <w:rFonts w:ascii="Verdana" w:hAnsi="Verdana"/>
          <w:bCs/>
          <w:sz w:val="16"/>
          <w:szCs w:val="16"/>
        </w:rPr>
        <w:t>SQL SERVER 2008 R2</w:t>
      </w:r>
      <w:r w:rsidR="00AE288E">
        <w:rPr>
          <w:rFonts w:ascii="Verdana" w:hAnsi="Verdana"/>
          <w:bCs/>
          <w:sz w:val="16"/>
          <w:szCs w:val="16"/>
        </w:rPr>
        <w:t>,Windows Azure</w:t>
      </w:r>
      <w:r w:rsidR="00F10083">
        <w:rPr>
          <w:rFonts w:ascii="Verdana" w:hAnsi="Verdana"/>
          <w:bCs/>
          <w:sz w:val="16"/>
          <w:szCs w:val="16"/>
        </w:rPr>
        <w:t xml:space="preserve">, Windows Azure </w:t>
      </w:r>
      <w:r w:rsidR="00DA5AFA">
        <w:rPr>
          <w:rFonts w:ascii="Verdana" w:hAnsi="Verdana"/>
          <w:bCs/>
          <w:sz w:val="16"/>
          <w:szCs w:val="16"/>
        </w:rPr>
        <w:t>Storage, Service</w:t>
      </w:r>
      <w:r w:rsidR="00F10083">
        <w:rPr>
          <w:rFonts w:ascii="Verdana" w:hAnsi="Verdana"/>
          <w:bCs/>
          <w:sz w:val="16"/>
          <w:szCs w:val="16"/>
        </w:rPr>
        <w:t xml:space="preserve"> Bus</w:t>
      </w:r>
      <w:r w:rsidR="00DA5AFA">
        <w:rPr>
          <w:rFonts w:ascii="Verdana" w:hAnsi="Verdana"/>
          <w:bCs/>
          <w:sz w:val="16"/>
          <w:szCs w:val="16"/>
        </w:rPr>
        <w:t>,</w:t>
      </w:r>
      <w:r w:rsidR="00F10083">
        <w:rPr>
          <w:rFonts w:ascii="Verdana" w:hAnsi="Verdana"/>
          <w:bCs/>
          <w:sz w:val="16"/>
          <w:szCs w:val="16"/>
        </w:rPr>
        <w:t xml:space="preserve"> que</w:t>
      </w:r>
      <w:r w:rsidR="00DA5AFA">
        <w:rPr>
          <w:rFonts w:ascii="Verdana" w:hAnsi="Verdana"/>
          <w:bCs/>
          <w:sz w:val="16"/>
          <w:szCs w:val="16"/>
        </w:rPr>
        <w:t>ues</w:t>
      </w:r>
    </w:p>
    <w:p w:rsidR="00ED6515" w:rsidRPr="00D44F81" w:rsidRDefault="00ED6515" w:rsidP="00ED6515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sz w:val="16"/>
          <w:szCs w:val="16"/>
        </w:rPr>
        <w:t>Total Team Members:</w:t>
      </w:r>
      <w:r w:rsidRPr="00D44F81">
        <w:rPr>
          <w:rFonts w:ascii="Verdana" w:hAnsi="Verdana"/>
          <w:sz w:val="16"/>
          <w:szCs w:val="16"/>
        </w:rPr>
        <w:t xml:space="preserve"> </w:t>
      </w:r>
      <w:r w:rsidR="00C63A3C">
        <w:rPr>
          <w:rFonts w:ascii="Verdana" w:hAnsi="Verdana"/>
          <w:sz w:val="16"/>
          <w:szCs w:val="16"/>
        </w:rPr>
        <w:t>2</w:t>
      </w:r>
    </w:p>
    <w:p w:rsidR="00ED6515" w:rsidRPr="00CA4AB3" w:rsidRDefault="00ED6515" w:rsidP="00ED6515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sz w:val="16"/>
          <w:szCs w:val="16"/>
        </w:rPr>
        <w:t>Roles &amp; Responsibilities:</w:t>
      </w:r>
      <w:r>
        <w:rPr>
          <w:rFonts w:ascii="Verdana" w:hAnsi="Verdana"/>
          <w:b/>
          <w:sz w:val="16"/>
          <w:szCs w:val="16"/>
        </w:rPr>
        <w:t xml:space="preserve"> </w:t>
      </w:r>
      <w:r w:rsidR="003F6901">
        <w:rPr>
          <w:rFonts w:ascii="Verdana" w:hAnsi="Verdana"/>
          <w:b/>
          <w:sz w:val="16"/>
          <w:szCs w:val="16"/>
        </w:rPr>
        <w:t xml:space="preserve">        </w:t>
      </w:r>
      <w:r w:rsidR="00CA4AB3">
        <w:rPr>
          <w:rFonts w:ascii="Verdana" w:hAnsi="Verdana"/>
          <w:sz w:val="16"/>
          <w:szCs w:val="16"/>
        </w:rPr>
        <w:t>Analysing,coding and implementation</w:t>
      </w:r>
    </w:p>
    <w:p w:rsidR="00ED6515" w:rsidRPr="00D44F81" w:rsidRDefault="00ED6515" w:rsidP="00ED6515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                                                                            </w:t>
      </w:r>
    </w:p>
    <w:p w:rsidR="00ED6515" w:rsidRPr="00745389" w:rsidRDefault="00ED6515" w:rsidP="00BD241C">
      <w:pPr>
        <w:pStyle w:val="PlainText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Project Description:      </w:t>
      </w:r>
      <w:r w:rsidR="00BD241C" w:rsidRPr="00745389">
        <w:rPr>
          <w:rFonts w:ascii="Verdana" w:hAnsi="Verdana"/>
          <w:bCs/>
          <w:sz w:val="16"/>
          <w:szCs w:val="16"/>
        </w:rPr>
        <w:t>KPOGEN</w:t>
      </w:r>
      <w:r w:rsidR="00BD241C" w:rsidRPr="00745389">
        <w:rPr>
          <w:rFonts w:ascii="Verdana" w:hAnsi="Verdana"/>
          <w:b/>
          <w:bCs/>
          <w:sz w:val="16"/>
          <w:szCs w:val="16"/>
        </w:rPr>
        <w:t xml:space="preserve"> </w:t>
      </w:r>
      <w:r w:rsidR="00BD241C" w:rsidRPr="00745389">
        <w:rPr>
          <w:rFonts w:ascii="Verdana" w:hAnsi="Verdana" w:cs="Arial"/>
          <w:sz w:val="16"/>
          <w:szCs w:val="16"/>
        </w:rPr>
        <w:t xml:space="preserve">is a generic data entry tool that is capable in processing KPO requirements like </w:t>
      </w:r>
      <w:r w:rsidR="00BD241C" w:rsidRPr="00745389">
        <w:rPr>
          <w:rFonts w:ascii="Verdana" w:hAnsi="Verdana" w:cs="Arial"/>
          <w:sz w:val="16"/>
          <w:szCs w:val="16"/>
        </w:rPr>
        <w:br/>
        <w:t xml:space="preserve">                       </w:t>
      </w:r>
      <w:r w:rsidR="00745389">
        <w:rPr>
          <w:rFonts w:ascii="Verdana" w:hAnsi="Verdana" w:cs="Arial"/>
          <w:sz w:val="16"/>
          <w:szCs w:val="16"/>
        </w:rPr>
        <w:t xml:space="preserve">                     </w:t>
      </w:r>
      <w:r w:rsidR="00BD241C" w:rsidRPr="00745389">
        <w:rPr>
          <w:rFonts w:ascii="Verdana" w:hAnsi="Verdana" w:cs="Arial"/>
          <w:sz w:val="16"/>
          <w:szCs w:val="16"/>
        </w:rPr>
        <w:t xml:space="preserve">  Indexing, Abstracting, Authoring and Copyediting.</w:t>
      </w:r>
    </w:p>
    <w:p w:rsidR="00ED6515" w:rsidRDefault="00ED6515" w:rsidP="0077099E">
      <w:pPr>
        <w:ind w:left="720" w:right="-1620"/>
        <w:rPr>
          <w:rFonts w:ascii="Verdana" w:hAnsi="Verdana"/>
          <w:sz w:val="16"/>
          <w:szCs w:val="16"/>
        </w:rPr>
      </w:pPr>
    </w:p>
    <w:p w:rsidR="00A76766" w:rsidRPr="00D44F81" w:rsidRDefault="00A76766" w:rsidP="00A76766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>Project #</w:t>
      </w:r>
      <w:r w:rsidR="003F6901">
        <w:rPr>
          <w:rFonts w:ascii="Verdana" w:hAnsi="Verdana"/>
          <w:b/>
          <w:bCs/>
          <w:sz w:val="16"/>
          <w:szCs w:val="16"/>
        </w:rPr>
        <w:t>7</w:t>
      </w:r>
      <w:r w:rsidRPr="00D44F81">
        <w:rPr>
          <w:rFonts w:ascii="Verdana" w:hAnsi="Verdana"/>
          <w:b/>
          <w:bCs/>
          <w:sz w:val="16"/>
          <w:szCs w:val="16"/>
        </w:rPr>
        <w:t xml:space="preserve">: </w:t>
      </w:r>
      <w:r w:rsidR="0063432E">
        <w:rPr>
          <w:rFonts w:ascii="Verdana" w:hAnsi="Verdana"/>
          <w:b/>
          <w:bCs/>
          <w:sz w:val="16"/>
          <w:szCs w:val="16"/>
        </w:rPr>
        <w:t>DEI Sale</w:t>
      </w:r>
      <w:r>
        <w:rPr>
          <w:rFonts w:ascii="Verdana" w:hAnsi="Verdana"/>
          <w:b/>
          <w:bCs/>
          <w:sz w:val="16"/>
          <w:szCs w:val="16"/>
        </w:rPr>
        <w:t xml:space="preserve"> Systems</w:t>
      </w:r>
      <w:r>
        <w:rPr>
          <w:rFonts w:ascii="Verdana" w:hAnsi="Verdana" w:cs="Courier New"/>
          <w:b/>
          <w:bCs/>
          <w:sz w:val="16"/>
          <w:szCs w:val="16"/>
        </w:rPr>
        <w:t xml:space="preserve">,Ireland </w:t>
      </w:r>
    </w:p>
    <w:p w:rsidR="00A76766" w:rsidRPr="00D44F81" w:rsidRDefault="00A76766" w:rsidP="00A76766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>Environment:</w:t>
      </w:r>
      <w:r w:rsidR="00D71499">
        <w:rPr>
          <w:rFonts w:ascii="Verdana" w:hAnsi="Verdana"/>
          <w:b/>
          <w:bCs/>
          <w:sz w:val="16"/>
          <w:szCs w:val="16"/>
        </w:rPr>
        <w:t xml:space="preserve"> </w:t>
      </w:r>
      <w:r w:rsidR="00DD6EA1">
        <w:rPr>
          <w:rFonts w:ascii="Verdana" w:hAnsi="Verdana"/>
          <w:bCs/>
          <w:sz w:val="16"/>
          <w:szCs w:val="16"/>
        </w:rPr>
        <w:t>Dynamic CRM 2011,Silverlight</w:t>
      </w:r>
      <w:r w:rsidR="007041AF">
        <w:rPr>
          <w:rFonts w:ascii="Verdana" w:hAnsi="Verdana"/>
          <w:bCs/>
          <w:sz w:val="16"/>
          <w:szCs w:val="16"/>
        </w:rPr>
        <w:t xml:space="preserve"> 5.0</w:t>
      </w:r>
      <w:r>
        <w:rPr>
          <w:rFonts w:ascii="Verdana" w:hAnsi="Verdana"/>
          <w:sz w:val="16"/>
          <w:szCs w:val="16"/>
        </w:rPr>
        <w:t>.</w:t>
      </w:r>
    </w:p>
    <w:p w:rsidR="00A76766" w:rsidRPr="00D44F81" w:rsidRDefault="00A76766" w:rsidP="00A76766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sz w:val="16"/>
          <w:szCs w:val="16"/>
        </w:rPr>
        <w:t>Total Team Members:</w:t>
      </w:r>
      <w:r w:rsidRPr="00D44F81">
        <w:rPr>
          <w:rFonts w:ascii="Verdana" w:hAnsi="Verdana"/>
          <w:sz w:val="16"/>
          <w:szCs w:val="16"/>
        </w:rPr>
        <w:t xml:space="preserve"> </w:t>
      </w:r>
      <w:r w:rsidR="00DD15E7">
        <w:rPr>
          <w:rFonts w:ascii="Verdana" w:hAnsi="Verdana"/>
          <w:sz w:val="16"/>
          <w:szCs w:val="16"/>
        </w:rPr>
        <w:t>3</w:t>
      </w:r>
    </w:p>
    <w:p w:rsidR="00A76766" w:rsidRDefault="00A76766" w:rsidP="00A76766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sz w:val="16"/>
          <w:szCs w:val="16"/>
        </w:rPr>
        <w:t>Roles &amp; Responsibilities:</w:t>
      </w:r>
      <w:r w:rsidR="00D272B0">
        <w:rPr>
          <w:rFonts w:ascii="Verdana" w:hAnsi="Verdana"/>
          <w:b/>
          <w:sz w:val="16"/>
          <w:szCs w:val="16"/>
        </w:rPr>
        <w:t xml:space="preserve"> </w:t>
      </w:r>
      <w:r w:rsidR="001C330F">
        <w:rPr>
          <w:rFonts w:ascii="Verdana" w:hAnsi="Verdana"/>
          <w:sz w:val="16"/>
          <w:szCs w:val="16"/>
        </w:rPr>
        <w:t>Working on Dashboard Section</w:t>
      </w:r>
      <w:r>
        <w:rPr>
          <w:rFonts w:ascii="Verdana" w:hAnsi="Verdana"/>
          <w:sz w:val="16"/>
          <w:szCs w:val="16"/>
        </w:rPr>
        <w:t xml:space="preserve">. </w:t>
      </w:r>
      <w:r w:rsidR="00E66324">
        <w:rPr>
          <w:rFonts w:ascii="Verdana" w:hAnsi="Verdana"/>
          <w:sz w:val="16"/>
          <w:szCs w:val="16"/>
        </w:rPr>
        <w:t>Forms and Navigation Customization (writing Script, XML),</w:t>
      </w:r>
    </w:p>
    <w:p w:rsidR="00E66324" w:rsidRDefault="00E66324" w:rsidP="00A76766">
      <w:pPr>
        <w:pStyle w:val="PlainText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                                   </w:t>
      </w:r>
      <w:r w:rsidR="003654E8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Solution</w:t>
      </w:r>
      <w:r w:rsidR="003654E8">
        <w:rPr>
          <w:rFonts w:ascii="Verdana" w:hAnsi="Verdana"/>
          <w:sz w:val="16"/>
          <w:szCs w:val="16"/>
        </w:rPr>
        <w:t xml:space="preserve"> and</w:t>
      </w:r>
      <w:r w:rsidR="000A24AB">
        <w:rPr>
          <w:rFonts w:ascii="Verdana" w:hAnsi="Verdana"/>
          <w:sz w:val="16"/>
          <w:szCs w:val="16"/>
        </w:rPr>
        <w:t xml:space="preserve"> Reporting</w:t>
      </w:r>
      <w:r w:rsidR="003654E8">
        <w:rPr>
          <w:rFonts w:ascii="Verdana" w:hAnsi="Verdana"/>
          <w:sz w:val="16"/>
          <w:szCs w:val="16"/>
        </w:rPr>
        <w:t xml:space="preserve"> using SSRS</w:t>
      </w:r>
      <w:r>
        <w:rPr>
          <w:rFonts w:ascii="Verdana" w:hAnsi="Verdana"/>
          <w:sz w:val="16"/>
          <w:szCs w:val="16"/>
        </w:rPr>
        <w:t>.</w:t>
      </w:r>
      <w:r w:rsidR="008224C2">
        <w:rPr>
          <w:rFonts w:ascii="Verdana" w:hAnsi="Verdana"/>
          <w:sz w:val="16"/>
          <w:szCs w:val="16"/>
        </w:rPr>
        <w:t xml:space="preserve"> </w:t>
      </w:r>
      <w:r w:rsidR="005D5AA8">
        <w:rPr>
          <w:rFonts w:ascii="Verdana" w:hAnsi="Verdana"/>
          <w:sz w:val="16"/>
          <w:szCs w:val="16"/>
        </w:rPr>
        <w:t>Custom logic using Plugin,</w:t>
      </w:r>
      <w:r w:rsidR="008224C2">
        <w:rPr>
          <w:rFonts w:ascii="Verdana" w:hAnsi="Verdana"/>
          <w:sz w:val="16"/>
          <w:szCs w:val="16"/>
        </w:rPr>
        <w:t xml:space="preserve"> </w:t>
      </w:r>
      <w:r w:rsidR="005D5AA8">
        <w:rPr>
          <w:rFonts w:ascii="Verdana" w:hAnsi="Verdana"/>
          <w:sz w:val="16"/>
          <w:szCs w:val="16"/>
        </w:rPr>
        <w:t>Work</w:t>
      </w:r>
      <w:r w:rsidR="00581F9B">
        <w:rPr>
          <w:rFonts w:ascii="Verdana" w:hAnsi="Verdana"/>
          <w:sz w:val="16"/>
          <w:szCs w:val="16"/>
        </w:rPr>
        <w:t xml:space="preserve">flow and </w:t>
      </w:r>
      <w:r w:rsidR="005D5AA8">
        <w:rPr>
          <w:rFonts w:ascii="Verdana" w:hAnsi="Verdana"/>
          <w:sz w:val="16"/>
          <w:szCs w:val="16"/>
        </w:rPr>
        <w:t>Dialog.</w:t>
      </w:r>
    </w:p>
    <w:p w:rsidR="00A76766" w:rsidRPr="00D44F81" w:rsidRDefault="00E66324" w:rsidP="00A76766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                                    </w:t>
      </w:r>
    </w:p>
    <w:p w:rsidR="00D272B0" w:rsidRDefault="00A76766" w:rsidP="00D272B0">
      <w:pPr>
        <w:pStyle w:val="PlainText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Project Description:        </w:t>
      </w:r>
      <w:r w:rsidR="00D272B0" w:rsidRPr="00D272B0">
        <w:rPr>
          <w:rFonts w:ascii="Verdana" w:hAnsi="Verdana"/>
          <w:bCs/>
          <w:sz w:val="16"/>
          <w:szCs w:val="16"/>
        </w:rPr>
        <w:t xml:space="preserve">Microsoft Dynamics CRM is a Microsoft .NET Framework-connected product suite that provides sales </w:t>
      </w:r>
    </w:p>
    <w:p w:rsidR="00D272B0" w:rsidRDefault="00D272B0" w:rsidP="00D272B0">
      <w:pPr>
        <w:pStyle w:val="PlainText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 xml:space="preserve">                                      </w:t>
      </w:r>
      <w:r w:rsidRPr="00D272B0">
        <w:rPr>
          <w:rFonts w:ascii="Verdana" w:hAnsi="Verdana"/>
          <w:bCs/>
          <w:sz w:val="16"/>
          <w:szCs w:val="16"/>
        </w:rPr>
        <w:t>force automation, marketing automation, customer service and service scheduling for mid-size</w:t>
      </w:r>
    </w:p>
    <w:p w:rsidR="00D272B0" w:rsidRDefault="00D272B0" w:rsidP="00D272B0">
      <w:pPr>
        <w:pStyle w:val="PlainText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 xml:space="preserve">                                        </w:t>
      </w:r>
      <w:r w:rsidRPr="00D272B0">
        <w:rPr>
          <w:rFonts w:ascii="Verdana" w:hAnsi="Verdana"/>
          <w:bCs/>
          <w:sz w:val="16"/>
          <w:szCs w:val="16"/>
        </w:rPr>
        <w:t>businesses. Microsoft Dynamics CRM enables developers to build distributed, customer relationship</w:t>
      </w:r>
    </w:p>
    <w:p w:rsidR="00D272B0" w:rsidRDefault="00D272B0" w:rsidP="00D272B0">
      <w:pPr>
        <w:pStyle w:val="PlainText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 xml:space="preserve">                                        </w:t>
      </w:r>
      <w:r w:rsidRPr="00D272B0">
        <w:rPr>
          <w:rFonts w:ascii="Verdana" w:hAnsi="Verdana"/>
          <w:bCs/>
          <w:sz w:val="16"/>
          <w:szCs w:val="16"/>
        </w:rPr>
        <w:t xml:space="preserve">management (CRM) applications by using the core Microsoft Dynamics CRM functionality. Developers </w:t>
      </w:r>
    </w:p>
    <w:p w:rsidR="00D272B0" w:rsidRDefault="00D272B0" w:rsidP="00D272B0">
      <w:pPr>
        <w:pStyle w:val="PlainText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 xml:space="preserve">                                        </w:t>
      </w:r>
      <w:r w:rsidRPr="00D272B0">
        <w:rPr>
          <w:rFonts w:ascii="Verdana" w:hAnsi="Verdana"/>
          <w:bCs/>
          <w:sz w:val="16"/>
          <w:szCs w:val="16"/>
        </w:rPr>
        <w:t xml:space="preserve">can use a simple object access protocol (SOAP)-based platform API to access the core business, and </w:t>
      </w:r>
    </w:p>
    <w:p w:rsidR="00D272B0" w:rsidRDefault="00D272B0" w:rsidP="00D272B0">
      <w:pPr>
        <w:pStyle w:val="PlainText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 xml:space="preserve">                                        </w:t>
      </w:r>
      <w:r w:rsidRPr="00D272B0">
        <w:rPr>
          <w:rFonts w:ascii="Verdana" w:hAnsi="Verdana"/>
          <w:bCs/>
          <w:sz w:val="16"/>
          <w:szCs w:val="16"/>
        </w:rPr>
        <w:t>service, objects. Also, Microsoft Dynamics CRM has a security model that supports both object- and role-</w:t>
      </w:r>
    </w:p>
    <w:p w:rsidR="00D272B0" w:rsidRDefault="00D272B0" w:rsidP="002B1542">
      <w:pPr>
        <w:pStyle w:val="PlainText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 xml:space="preserve">                                        </w:t>
      </w:r>
      <w:r w:rsidRPr="00D272B0">
        <w:rPr>
          <w:rFonts w:ascii="Verdana" w:hAnsi="Verdana"/>
          <w:bCs/>
          <w:sz w:val="16"/>
          <w:szCs w:val="16"/>
        </w:rPr>
        <w:t xml:space="preserve">based security. Microsoft Dynamics CRM is a metadata-driven product. It includes a schema for Microsoft </w:t>
      </w:r>
    </w:p>
    <w:p w:rsidR="00D272B0" w:rsidRDefault="00D272B0" w:rsidP="002B1542">
      <w:pPr>
        <w:pStyle w:val="PlainText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 xml:space="preserve">                                      </w:t>
      </w:r>
      <w:r w:rsidRPr="00D272B0">
        <w:rPr>
          <w:rFonts w:ascii="Verdana" w:hAnsi="Verdana"/>
          <w:bCs/>
          <w:sz w:val="16"/>
          <w:szCs w:val="16"/>
        </w:rPr>
        <w:t>Dynamics CRM objects that covers common and business-specific data.</w:t>
      </w:r>
    </w:p>
    <w:p w:rsidR="00A458D5" w:rsidRDefault="00A458D5" w:rsidP="002B1542">
      <w:pPr>
        <w:pStyle w:val="PlainText"/>
        <w:jc w:val="both"/>
        <w:rPr>
          <w:rFonts w:ascii="Verdana" w:hAnsi="Verdana"/>
          <w:bCs/>
          <w:sz w:val="16"/>
          <w:szCs w:val="16"/>
        </w:rPr>
      </w:pPr>
    </w:p>
    <w:p w:rsidR="002B1542" w:rsidRPr="00D44F81" w:rsidRDefault="002B1542" w:rsidP="002B1542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>Project #</w:t>
      </w:r>
      <w:r w:rsidR="003F6901">
        <w:rPr>
          <w:rFonts w:ascii="Verdana" w:hAnsi="Verdana"/>
          <w:b/>
          <w:bCs/>
          <w:sz w:val="16"/>
          <w:szCs w:val="16"/>
        </w:rPr>
        <w:t>8</w:t>
      </w:r>
      <w:r w:rsidRPr="00D44F81">
        <w:rPr>
          <w:rFonts w:ascii="Verdana" w:hAnsi="Verdana"/>
          <w:b/>
          <w:bCs/>
          <w:sz w:val="16"/>
          <w:szCs w:val="16"/>
        </w:rPr>
        <w:t xml:space="preserve">: </w:t>
      </w:r>
      <w:r w:rsidR="00B34888">
        <w:rPr>
          <w:rFonts w:ascii="Verdana" w:hAnsi="Verdana"/>
          <w:b/>
          <w:bCs/>
          <w:sz w:val="16"/>
          <w:szCs w:val="16"/>
        </w:rPr>
        <w:t>Stake</w:t>
      </w:r>
      <w:r w:rsidR="00C1152F">
        <w:rPr>
          <w:rFonts w:ascii="Verdana" w:hAnsi="Verdana"/>
          <w:b/>
          <w:bCs/>
          <w:sz w:val="16"/>
          <w:szCs w:val="16"/>
        </w:rPr>
        <w:t>Smart</w:t>
      </w:r>
      <w:r>
        <w:rPr>
          <w:rFonts w:ascii="Verdana" w:hAnsi="Verdana" w:cs="Courier New"/>
          <w:b/>
          <w:bCs/>
          <w:sz w:val="16"/>
          <w:szCs w:val="16"/>
        </w:rPr>
        <w:t xml:space="preserve"> </w:t>
      </w:r>
      <w:r w:rsidR="007311EC">
        <w:rPr>
          <w:rFonts w:ascii="Verdana" w:hAnsi="Verdana" w:cs="Courier New"/>
          <w:b/>
          <w:bCs/>
          <w:sz w:val="16"/>
          <w:szCs w:val="16"/>
        </w:rPr>
        <w:t>Betting S</w:t>
      </w:r>
      <w:r w:rsidR="007311EC" w:rsidRPr="007311EC">
        <w:rPr>
          <w:rFonts w:ascii="Verdana" w:hAnsi="Verdana" w:cs="Courier New"/>
          <w:b/>
          <w:bCs/>
          <w:sz w:val="16"/>
          <w:szCs w:val="16"/>
        </w:rPr>
        <w:t>ite</w:t>
      </w:r>
      <w:r>
        <w:rPr>
          <w:rFonts w:ascii="Verdana" w:hAnsi="Verdana" w:cs="Courier New"/>
          <w:b/>
          <w:bCs/>
          <w:sz w:val="16"/>
          <w:szCs w:val="16"/>
        </w:rPr>
        <w:t xml:space="preserve">,Ireland </w:t>
      </w:r>
    </w:p>
    <w:p w:rsidR="002B1542" w:rsidRPr="00D44F81" w:rsidRDefault="002B1542" w:rsidP="002B1542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>Environment:</w:t>
      </w:r>
      <w:r w:rsidR="0000629B">
        <w:rPr>
          <w:rFonts w:ascii="Verdana" w:hAnsi="Verdana"/>
          <w:bCs/>
          <w:sz w:val="16"/>
          <w:szCs w:val="16"/>
        </w:rPr>
        <w:t>ASP.NET 4.0</w:t>
      </w:r>
      <w:r>
        <w:rPr>
          <w:rFonts w:ascii="Verdana" w:hAnsi="Verdana"/>
          <w:sz w:val="16"/>
          <w:szCs w:val="16"/>
        </w:rPr>
        <w:t>,</w:t>
      </w:r>
      <w:r w:rsidRPr="00C35707">
        <w:rPr>
          <w:rFonts w:ascii="Verdana" w:hAnsi="Verdana"/>
          <w:sz w:val="16"/>
          <w:szCs w:val="16"/>
        </w:rPr>
        <w:t>Windo</w:t>
      </w:r>
      <w:r>
        <w:rPr>
          <w:rFonts w:ascii="Verdana" w:hAnsi="Verdana"/>
          <w:sz w:val="16"/>
          <w:szCs w:val="16"/>
        </w:rPr>
        <w:t>ws Azure.</w:t>
      </w:r>
    </w:p>
    <w:p w:rsidR="002B1542" w:rsidRPr="00D44F81" w:rsidRDefault="002B1542" w:rsidP="002B1542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 xml:space="preserve">Back-End: </w:t>
      </w:r>
      <w:r w:rsidRPr="00D44F81">
        <w:rPr>
          <w:rFonts w:ascii="Verdana" w:hAnsi="Verdana"/>
          <w:sz w:val="16"/>
          <w:szCs w:val="16"/>
        </w:rPr>
        <w:t>SQL server 2008</w:t>
      </w:r>
      <w:r>
        <w:rPr>
          <w:rFonts w:ascii="Verdana" w:hAnsi="Verdana"/>
          <w:sz w:val="16"/>
          <w:szCs w:val="16"/>
        </w:rPr>
        <w:t xml:space="preserve"> R2</w:t>
      </w:r>
      <w:r w:rsidRPr="00D44F81">
        <w:rPr>
          <w:rFonts w:ascii="Verdana" w:hAnsi="Verdana"/>
          <w:sz w:val="16"/>
          <w:szCs w:val="16"/>
        </w:rPr>
        <w:t>.</w:t>
      </w:r>
    </w:p>
    <w:p w:rsidR="002B1542" w:rsidRPr="00D44F81" w:rsidRDefault="002B1542" w:rsidP="002B1542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sz w:val="16"/>
          <w:szCs w:val="16"/>
        </w:rPr>
        <w:t>Total Team Members:</w:t>
      </w:r>
      <w:r w:rsidRPr="00D44F81">
        <w:rPr>
          <w:rFonts w:ascii="Verdana" w:hAnsi="Verdana"/>
          <w:sz w:val="16"/>
          <w:szCs w:val="16"/>
        </w:rPr>
        <w:t xml:space="preserve"> </w:t>
      </w:r>
      <w:r w:rsidR="00CE22EE">
        <w:rPr>
          <w:rFonts w:ascii="Verdana" w:hAnsi="Verdana"/>
          <w:sz w:val="16"/>
          <w:szCs w:val="16"/>
        </w:rPr>
        <w:t>3</w:t>
      </w:r>
    </w:p>
    <w:p w:rsidR="002B1542" w:rsidRPr="00D44F81" w:rsidRDefault="002B1542" w:rsidP="002B1542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  <w:r w:rsidRPr="00D44F81">
        <w:rPr>
          <w:rFonts w:ascii="Verdana" w:hAnsi="Verdana"/>
          <w:b/>
          <w:sz w:val="16"/>
          <w:szCs w:val="16"/>
        </w:rPr>
        <w:t>Roles &amp; Responsibilities:</w:t>
      </w:r>
      <w:r w:rsidRPr="00D44F81">
        <w:rPr>
          <w:rFonts w:ascii="Verdana" w:hAnsi="Verdana"/>
          <w:sz w:val="16"/>
          <w:szCs w:val="16"/>
        </w:rPr>
        <w:t xml:space="preserve"> </w:t>
      </w:r>
      <w:r w:rsidR="006D7767" w:rsidRPr="00D44F81">
        <w:rPr>
          <w:rFonts w:ascii="Verdana" w:hAnsi="Verdana"/>
          <w:sz w:val="16"/>
          <w:szCs w:val="16"/>
        </w:rPr>
        <w:t>Coding of business and data access layer</w:t>
      </w:r>
      <w:r>
        <w:rPr>
          <w:rFonts w:ascii="Verdana" w:hAnsi="Verdana"/>
          <w:sz w:val="16"/>
          <w:szCs w:val="16"/>
        </w:rPr>
        <w:t xml:space="preserve">. </w:t>
      </w:r>
    </w:p>
    <w:p w:rsidR="00C75F44" w:rsidRDefault="002B1542" w:rsidP="00C75F44">
      <w:pPr>
        <w:pStyle w:val="PlainText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Project Description:         </w:t>
      </w:r>
      <w:r w:rsidR="005803FA">
        <w:rPr>
          <w:rFonts w:ascii="Verdana" w:hAnsi="Verdana"/>
          <w:bCs/>
          <w:sz w:val="16"/>
          <w:szCs w:val="16"/>
        </w:rPr>
        <w:t>S</w:t>
      </w:r>
      <w:r w:rsidR="003A64E0">
        <w:rPr>
          <w:rFonts w:ascii="Verdana" w:hAnsi="Verdana"/>
          <w:bCs/>
          <w:sz w:val="16"/>
          <w:szCs w:val="16"/>
        </w:rPr>
        <w:t>takeS</w:t>
      </w:r>
      <w:r w:rsidR="00C75F44" w:rsidRPr="00C75F44">
        <w:rPr>
          <w:rFonts w:ascii="Verdana" w:hAnsi="Verdana"/>
          <w:bCs/>
          <w:sz w:val="16"/>
          <w:szCs w:val="16"/>
        </w:rPr>
        <w:t>mart is one of the world’s largest international online horse racing betting providers. The Betting</w:t>
      </w:r>
    </w:p>
    <w:p w:rsidR="00C75F44" w:rsidRDefault="00C75F44" w:rsidP="00C75F44">
      <w:pPr>
        <w:pStyle w:val="PlainText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 xml:space="preserve">                                       </w:t>
      </w:r>
      <w:r w:rsidRPr="00C75F44">
        <w:rPr>
          <w:rFonts w:ascii="Verdana" w:hAnsi="Verdana"/>
          <w:bCs/>
          <w:sz w:val="16"/>
          <w:szCs w:val="16"/>
        </w:rPr>
        <w:t xml:space="preserve"> </w:t>
      </w:r>
      <w:r>
        <w:rPr>
          <w:rFonts w:ascii="Verdana" w:hAnsi="Verdana"/>
          <w:bCs/>
          <w:sz w:val="16"/>
          <w:szCs w:val="16"/>
        </w:rPr>
        <w:t xml:space="preserve"> </w:t>
      </w:r>
      <w:r w:rsidRPr="00C75F44">
        <w:rPr>
          <w:rFonts w:ascii="Verdana" w:hAnsi="Verdana"/>
          <w:bCs/>
          <w:sz w:val="16"/>
          <w:szCs w:val="16"/>
        </w:rPr>
        <w:t xml:space="preserve">Exchange, where customers come together in order to bet at odds sought by themselves or offered by </w:t>
      </w:r>
    </w:p>
    <w:p w:rsidR="00C75F44" w:rsidRDefault="00C75F44" w:rsidP="00C75F44">
      <w:pPr>
        <w:pStyle w:val="PlainText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 xml:space="preserve">                                         </w:t>
      </w:r>
      <w:r w:rsidRPr="00C75F44">
        <w:rPr>
          <w:rFonts w:ascii="Verdana" w:hAnsi="Verdana"/>
          <w:bCs/>
          <w:sz w:val="16"/>
          <w:szCs w:val="16"/>
        </w:rPr>
        <w:t xml:space="preserve">other customers, has eliminated the need for a traditional bookmaker.In addition to sports betting, </w:t>
      </w:r>
    </w:p>
    <w:p w:rsidR="002B1542" w:rsidRDefault="00C75F44" w:rsidP="00C75F44">
      <w:pPr>
        <w:pStyle w:val="PlainText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 xml:space="preserve">                                      </w:t>
      </w:r>
      <w:r w:rsidRPr="00C75F44">
        <w:rPr>
          <w:rFonts w:ascii="Verdana" w:hAnsi="Verdana"/>
          <w:bCs/>
          <w:sz w:val="16"/>
          <w:szCs w:val="16"/>
        </w:rPr>
        <w:t>stakesmart offers a portfolio of innovative products including horse racing.</w:t>
      </w:r>
    </w:p>
    <w:p w:rsidR="00B660AC" w:rsidRDefault="00B660AC" w:rsidP="007A226A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</w:p>
    <w:p w:rsidR="007A226A" w:rsidRPr="00D44F81" w:rsidRDefault="007A226A" w:rsidP="007A226A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>Project #</w:t>
      </w:r>
      <w:r w:rsidR="003F6901">
        <w:rPr>
          <w:rFonts w:ascii="Verdana" w:hAnsi="Verdana"/>
          <w:b/>
          <w:bCs/>
          <w:sz w:val="16"/>
          <w:szCs w:val="16"/>
        </w:rPr>
        <w:t>9</w:t>
      </w:r>
      <w:r w:rsidRPr="00D44F81">
        <w:rPr>
          <w:rFonts w:ascii="Verdana" w:hAnsi="Verdana"/>
          <w:b/>
          <w:bCs/>
          <w:sz w:val="16"/>
          <w:szCs w:val="16"/>
        </w:rPr>
        <w:t>:</w:t>
      </w:r>
      <w:r w:rsidR="00CE49B2" w:rsidRPr="00CE49B2">
        <w:rPr>
          <w:rFonts w:ascii="Verdana" w:hAnsi="Verdana" w:cs="Courier New"/>
          <w:b/>
          <w:bCs/>
          <w:sz w:val="16"/>
          <w:szCs w:val="16"/>
        </w:rPr>
        <w:t xml:space="preserve"> </w:t>
      </w:r>
      <w:r w:rsidR="00CE49B2">
        <w:rPr>
          <w:rFonts w:ascii="Verdana" w:hAnsi="Verdana" w:cs="Courier New"/>
          <w:b/>
          <w:bCs/>
          <w:sz w:val="16"/>
          <w:szCs w:val="16"/>
        </w:rPr>
        <w:t>TicketFriend</w:t>
      </w:r>
      <w:r>
        <w:rPr>
          <w:rFonts w:ascii="Verdana" w:hAnsi="Verdana" w:cs="Courier New"/>
          <w:b/>
          <w:bCs/>
          <w:sz w:val="16"/>
          <w:szCs w:val="16"/>
        </w:rPr>
        <w:t xml:space="preserve"> ,Ireland (</w:t>
      </w:r>
      <w:hyperlink r:id="rId9" w:history="1">
        <w:r w:rsidRPr="00B704C7">
          <w:rPr>
            <w:rStyle w:val="Hyperlink"/>
            <w:rFonts w:ascii="Verdana" w:hAnsi="Verdana" w:cs="Courier New"/>
            <w:bCs/>
            <w:sz w:val="16"/>
            <w:szCs w:val="16"/>
          </w:rPr>
          <w:t>http://</w:t>
        </w:r>
        <w:r w:rsidR="00B704C7" w:rsidRPr="00B704C7">
          <w:rPr>
            <w:rStyle w:val="Hyperlink"/>
            <w:rFonts w:ascii="Verdana" w:hAnsi="Verdana" w:cs="Courier New"/>
            <w:bCs/>
            <w:sz w:val="16"/>
            <w:szCs w:val="16"/>
          </w:rPr>
          <w:t>www.ticketfriend.com</w:t>
        </w:r>
      </w:hyperlink>
      <w:r>
        <w:rPr>
          <w:rFonts w:ascii="Verdana" w:hAnsi="Verdana" w:cs="Courier New"/>
          <w:b/>
          <w:bCs/>
          <w:sz w:val="16"/>
          <w:szCs w:val="16"/>
        </w:rPr>
        <w:t>)</w:t>
      </w:r>
    </w:p>
    <w:p w:rsidR="007A226A" w:rsidRPr="00D44F81" w:rsidRDefault="007A226A" w:rsidP="007A226A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>Environment:</w:t>
      </w:r>
      <w:r w:rsidR="00777D4A">
        <w:rPr>
          <w:rFonts w:ascii="Verdana" w:hAnsi="Verdana"/>
          <w:b/>
          <w:bCs/>
          <w:sz w:val="16"/>
          <w:szCs w:val="16"/>
        </w:rPr>
        <w:t xml:space="preserve"> </w:t>
      </w:r>
      <w:r w:rsidR="00644920">
        <w:rPr>
          <w:rFonts w:ascii="Verdana" w:hAnsi="Verdana"/>
          <w:bCs/>
          <w:sz w:val="16"/>
          <w:szCs w:val="16"/>
        </w:rPr>
        <w:t>PHP 5.5</w:t>
      </w:r>
      <w:r w:rsidRPr="00D44F81">
        <w:rPr>
          <w:rFonts w:ascii="Verdana" w:hAnsi="Verdana"/>
          <w:sz w:val="16"/>
          <w:szCs w:val="16"/>
        </w:rPr>
        <w:t>,</w:t>
      </w:r>
      <w:r w:rsidR="00245A16">
        <w:rPr>
          <w:rFonts w:ascii="Verdana" w:hAnsi="Verdana"/>
          <w:sz w:val="16"/>
          <w:szCs w:val="16"/>
        </w:rPr>
        <w:t>Visual Studio 2010,</w:t>
      </w:r>
      <w:r w:rsidRPr="00C35707">
        <w:rPr>
          <w:rFonts w:ascii="Verdana" w:hAnsi="Verdana"/>
          <w:sz w:val="16"/>
          <w:szCs w:val="16"/>
        </w:rPr>
        <w:t>Windo</w:t>
      </w:r>
      <w:r w:rsidR="00A52F1C">
        <w:rPr>
          <w:rFonts w:ascii="Verdana" w:hAnsi="Verdana"/>
          <w:sz w:val="16"/>
          <w:szCs w:val="16"/>
        </w:rPr>
        <w:t>ws Azure</w:t>
      </w:r>
      <w:r>
        <w:rPr>
          <w:rFonts w:ascii="Verdana" w:hAnsi="Verdana"/>
          <w:sz w:val="16"/>
          <w:szCs w:val="16"/>
        </w:rPr>
        <w:t>.</w:t>
      </w:r>
    </w:p>
    <w:p w:rsidR="007A226A" w:rsidRPr="00D44F81" w:rsidRDefault="007A226A" w:rsidP="007A226A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 xml:space="preserve">Back-End: </w:t>
      </w:r>
      <w:r w:rsidRPr="00D44F81">
        <w:rPr>
          <w:rFonts w:ascii="Verdana" w:hAnsi="Verdana"/>
          <w:sz w:val="16"/>
          <w:szCs w:val="16"/>
        </w:rPr>
        <w:t>SQL server 2008</w:t>
      </w:r>
      <w:r w:rsidR="00A52F1C">
        <w:rPr>
          <w:rFonts w:ascii="Verdana" w:hAnsi="Verdana"/>
          <w:sz w:val="16"/>
          <w:szCs w:val="16"/>
        </w:rPr>
        <w:t xml:space="preserve"> R2</w:t>
      </w:r>
      <w:r w:rsidRPr="00D44F81">
        <w:rPr>
          <w:rFonts w:ascii="Verdana" w:hAnsi="Verdana"/>
          <w:sz w:val="16"/>
          <w:szCs w:val="16"/>
        </w:rPr>
        <w:t>.</w:t>
      </w:r>
    </w:p>
    <w:p w:rsidR="007A226A" w:rsidRPr="00D44F81" w:rsidRDefault="007A226A" w:rsidP="007A226A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sz w:val="16"/>
          <w:szCs w:val="16"/>
        </w:rPr>
        <w:t>Total Team Members:</w:t>
      </w:r>
      <w:r w:rsidRPr="00D44F81">
        <w:rPr>
          <w:rFonts w:ascii="Verdana" w:hAnsi="Verdana"/>
          <w:sz w:val="16"/>
          <w:szCs w:val="16"/>
        </w:rPr>
        <w:t xml:space="preserve"> </w:t>
      </w:r>
      <w:r w:rsidR="00BF74EE">
        <w:rPr>
          <w:rFonts w:ascii="Verdana" w:hAnsi="Verdana"/>
          <w:sz w:val="16"/>
          <w:szCs w:val="16"/>
        </w:rPr>
        <w:t>1</w:t>
      </w:r>
    </w:p>
    <w:p w:rsidR="007A226A" w:rsidRPr="00D44F81" w:rsidRDefault="007A226A" w:rsidP="007A226A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  <w:r w:rsidRPr="00D44F81">
        <w:rPr>
          <w:rFonts w:ascii="Verdana" w:hAnsi="Verdana"/>
          <w:b/>
          <w:sz w:val="16"/>
          <w:szCs w:val="16"/>
        </w:rPr>
        <w:t>Roles &amp; Responsibilities:</w:t>
      </w:r>
      <w:r w:rsidRPr="00D44F81">
        <w:rPr>
          <w:rFonts w:ascii="Verdana" w:hAnsi="Verdana"/>
          <w:sz w:val="16"/>
          <w:szCs w:val="16"/>
        </w:rPr>
        <w:t xml:space="preserve"> </w:t>
      </w:r>
      <w:r w:rsidR="006D596D">
        <w:rPr>
          <w:rFonts w:ascii="Verdana" w:hAnsi="Verdana"/>
          <w:sz w:val="16"/>
          <w:szCs w:val="16"/>
        </w:rPr>
        <w:t>Modification/Upgrade</w:t>
      </w:r>
      <w:r>
        <w:rPr>
          <w:rFonts w:ascii="Verdana" w:hAnsi="Verdana"/>
          <w:sz w:val="16"/>
          <w:szCs w:val="16"/>
        </w:rPr>
        <w:t xml:space="preserve">. </w:t>
      </w:r>
    </w:p>
    <w:p w:rsidR="007A226A" w:rsidRPr="00D44F81" w:rsidRDefault="007A226A" w:rsidP="007A226A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</w:p>
    <w:p w:rsidR="0027044E" w:rsidRDefault="007A226A" w:rsidP="00F543F1">
      <w:pPr>
        <w:pStyle w:val="PlainText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Project Description</w:t>
      </w:r>
      <w:r w:rsidR="0027044E">
        <w:rPr>
          <w:rFonts w:ascii="Verdana" w:hAnsi="Verdana"/>
          <w:b/>
          <w:bCs/>
          <w:sz w:val="16"/>
          <w:szCs w:val="16"/>
        </w:rPr>
        <w:t xml:space="preserve">:         </w:t>
      </w:r>
      <w:r w:rsidR="00F543F1" w:rsidRPr="00C4440A">
        <w:rPr>
          <w:rFonts w:ascii="Verdana" w:hAnsi="Verdana"/>
          <w:bCs/>
          <w:sz w:val="16"/>
          <w:szCs w:val="16"/>
        </w:rPr>
        <w:t>Ticketfriend is a unique sales and event promotions site that allows the promoter to list their own events</w:t>
      </w:r>
      <w:r w:rsidR="0027044E">
        <w:rPr>
          <w:rFonts w:ascii="Verdana" w:hAnsi="Verdana"/>
          <w:bCs/>
          <w:sz w:val="16"/>
          <w:szCs w:val="16"/>
        </w:rPr>
        <w:br/>
        <w:t xml:space="preserve">                                        </w:t>
      </w:r>
      <w:r w:rsidR="00F543F1" w:rsidRPr="00C4440A">
        <w:rPr>
          <w:rFonts w:ascii="Verdana" w:hAnsi="Verdana"/>
          <w:bCs/>
          <w:sz w:val="16"/>
          <w:szCs w:val="16"/>
        </w:rPr>
        <w:t xml:space="preserve"> and set the pricing structure and the promotional content themselves.Once the event is listed and the</w:t>
      </w:r>
    </w:p>
    <w:p w:rsidR="0027044E" w:rsidRDefault="0027044E" w:rsidP="00F543F1">
      <w:pPr>
        <w:pStyle w:val="PlainText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 xml:space="preserve">                                       </w:t>
      </w:r>
      <w:r w:rsidR="00F543F1" w:rsidRPr="00C4440A">
        <w:rPr>
          <w:rFonts w:ascii="Verdana" w:hAnsi="Verdana"/>
          <w:bCs/>
          <w:sz w:val="16"/>
          <w:szCs w:val="16"/>
        </w:rPr>
        <w:t xml:space="preserve"> </w:t>
      </w:r>
      <w:r>
        <w:rPr>
          <w:rFonts w:ascii="Verdana" w:hAnsi="Verdana"/>
          <w:bCs/>
          <w:sz w:val="16"/>
          <w:szCs w:val="16"/>
        </w:rPr>
        <w:t xml:space="preserve"> </w:t>
      </w:r>
      <w:r w:rsidR="00F543F1" w:rsidRPr="00C4440A">
        <w:rPr>
          <w:rFonts w:ascii="Verdana" w:hAnsi="Verdana"/>
          <w:bCs/>
          <w:sz w:val="16"/>
          <w:szCs w:val="16"/>
        </w:rPr>
        <w:t xml:space="preserve">tickets go on sale, a chat room is automatically opened to allow customers to interact and improve the </w:t>
      </w:r>
    </w:p>
    <w:p w:rsidR="00F543F1" w:rsidRPr="00C4440A" w:rsidRDefault="0027044E" w:rsidP="00F543F1">
      <w:pPr>
        <w:pStyle w:val="PlainText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 xml:space="preserve">                                       </w:t>
      </w:r>
      <w:r w:rsidR="00F543F1" w:rsidRPr="00C4440A">
        <w:rPr>
          <w:rFonts w:ascii="Verdana" w:hAnsi="Verdana"/>
          <w:bCs/>
          <w:sz w:val="16"/>
          <w:szCs w:val="16"/>
        </w:rPr>
        <w:t xml:space="preserve">offering and to create social events and experience with each other. </w:t>
      </w:r>
    </w:p>
    <w:p w:rsidR="0027044E" w:rsidRDefault="0027044E" w:rsidP="00F543F1">
      <w:pPr>
        <w:pStyle w:val="PlainText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 xml:space="preserve">                                                   </w:t>
      </w:r>
      <w:r w:rsidR="00F543F1" w:rsidRPr="00C4440A">
        <w:rPr>
          <w:rFonts w:ascii="Verdana" w:hAnsi="Verdana"/>
          <w:bCs/>
          <w:sz w:val="16"/>
          <w:szCs w:val="16"/>
        </w:rPr>
        <w:t xml:space="preserve">For the buyer, it creates a secure holding service for their tickets and allows them to share event </w:t>
      </w:r>
    </w:p>
    <w:p w:rsidR="0027044E" w:rsidRDefault="0027044E" w:rsidP="00F543F1">
      <w:pPr>
        <w:pStyle w:val="PlainText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 xml:space="preserve">                                         </w:t>
      </w:r>
      <w:r w:rsidR="00F543F1" w:rsidRPr="00C4440A">
        <w:rPr>
          <w:rFonts w:ascii="Verdana" w:hAnsi="Verdana"/>
          <w:bCs/>
          <w:sz w:val="16"/>
          <w:szCs w:val="16"/>
        </w:rPr>
        <w:t xml:space="preserve">information with friends - i.e. their attendance and plans around the event. They can transfer tickets to </w:t>
      </w:r>
    </w:p>
    <w:p w:rsidR="0027044E" w:rsidRDefault="0027044E" w:rsidP="00F543F1">
      <w:pPr>
        <w:pStyle w:val="PlainText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 xml:space="preserve">                                         </w:t>
      </w:r>
      <w:r w:rsidR="00F543F1" w:rsidRPr="00C4440A">
        <w:rPr>
          <w:rFonts w:ascii="Verdana" w:hAnsi="Verdana"/>
          <w:bCs/>
          <w:sz w:val="16"/>
          <w:szCs w:val="16"/>
        </w:rPr>
        <w:t xml:space="preserve">each other via the ticketfriend site. All the accounts are connected to your mobile phone number and </w:t>
      </w:r>
    </w:p>
    <w:p w:rsidR="00F543F1" w:rsidRDefault="0027044E" w:rsidP="00F543F1">
      <w:pPr>
        <w:pStyle w:val="PlainText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 xml:space="preserve">                                       </w:t>
      </w:r>
      <w:r w:rsidR="00F543F1" w:rsidRPr="00C4440A">
        <w:rPr>
          <w:rFonts w:ascii="Verdana" w:hAnsi="Verdana"/>
          <w:bCs/>
          <w:sz w:val="16"/>
          <w:szCs w:val="16"/>
        </w:rPr>
        <w:t>these services can be carried out by text</w:t>
      </w:r>
      <w:r w:rsidR="006F35EB">
        <w:rPr>
          <w:rFonts w:ascii="Verdana" w:hAnsi="Verdana"/>
          <w:bCs/>
          <w:sz w:val="16"/>
          <w:szCs w:val="16"/>
        </w:rPr>
        <w:t>.</w:t>
      </w:r>
    </w:p>
    <w:p w:rsidR="006F35EB" w:rsidRDefault="006E56B5" w:rsidP="00373685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br/>
      </w:r>
      <w:r>
        <w:rPr>
          <w:rFonts w:ascii="Verdana" w:hAnsi="Verdana"/>
          <w:b/>
          <w:bCs/>
          <w:sz w:val="16"/>
          <w:szCs w:val="16"/>
        </w:rPr>
        <w:br/>
      </w:r>
      <w:r w:rsidR="00422FB3">
        <w:rPr>
          <w:rFonts w:ascii="Verdana" w:hAnsi="Verdana"/>
          <w:b/>
          <w:bCs/>
          <w:sz w:val="16"/>
          <w:szCs w:val="16"/>
        </w:rPr>
        <w:br/>
      </w:r>
    </w:p>
    <w:p w:rsidR="00373685" w:rsidRPr="00D44F81" w:rsidRDefault="00373685" w:rsidP="00373685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>Project #</w:t>
      </w:r>
      <w:r w:rsidR="003F6901">
        <w:rPr>
          <w:rFonts w:ascii="Verdana" w:hAnsi="Verdana"/>
          <w:b/>
          <w:bCs/>
          <w:sz w:val="16"/>
          <w:szCs w:val="16"/>
        </w:rPr>
        <w:t>10</w:t>
      </w:r>
      <w:r w:rsidRPr="00D44F81">
        <w:rPr>
          <w:rFonts w:ascii="Verdana" w:hAnsi="Verdana"/>
          <w:b/>
          <w:bCs/>
          <w:sz w:val="16"/>
          <w:szCs w:val="16"/>
        </w:rPr>
        <w:t xml:space="preserve">: </w:t>
      </w:r>
      <w:r>
        <w:rPr>
          <w:rFonts w:ascii="Verdana" w:hAnsi="Verdana" w:cs="Courier New"/>
          <w:b/>
          <w:bCs/>
          <w:sz w:val="16"/>
          <w:szCs w:val="16"/>
        </w:rPr>
        <w:t>Umbraco CMS for National Council for Curriculum and Assessment (NCCA) ,Ireland (</w:t>
      </w:r>
      <w:hyperlink r:id="rId10" w:history="1">
        <w:r w:rsidRPr="00B030DD">
          <w:rPr>
            <w:rStyle w:val="Hyperlink"/>
            <w:rFonts w:ascii="Verdana" w:hAnsi="Verdana" w:cs="Courier New"/>
            <w:b/>
            <w:bCs/>
            <w:sz w:val="16"/>
            <w:szCs w:val="16"/>
          </w:rPr>
          <w:t>http://action.ncca.ie</w:t>
        </w:r>
      </w:hyperlink>
      <w:r>
        <w:rPr>
          <w:rFonts w:ascii="Verdana" w:hAnsi="Verdana" w:cs="Courier New"/>
          <w:b/>
          <w:bCs/>
          <w:sz w:val="16"/>
          <w:szCs w:val="16"/>
        </w:rPr>
        <w:t>)</w:t>
      </w:r>
    </w:p>
    <w:p w:rsidR="00373685" w:rsidRPr="00D44F81" w:rsidRDefault="00373685" w:rsidP="00373685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 xml:space="preserve">Environment: </w:t>
      </w:r>
      <w:r w:rsidRPr="005572E0">
        <w:rPr>
          <w:rFonts w:ascii="Verdana" w:hAnsi="Verdana"/>
          <w:bCs/>
          <w:sz w:val="16"/>
          <w:szCs w:val="16"/>
        </w:rPr>
        <w:t>Umbraco</w:t>
      </w:r>
      <w:r>
        <w:rPr>
          <w:rFonts w:ascii="Verdana" w:hAnsi="Verdana"/>
          <w:sz w:val="16"/>
          <w:szCs w:val="16"/>
        </w:rPr>
        <w:t xml:space="preserve"> 4.7,</w:t>
      </w:r>
      <w:r w:rsidRPr="005572E0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C#,ASP</w:t>
      </w:r>
      <w:r w:rsidRPr="00D44F81">
        <w:rPr>
          <w:rFonts w:ascii="Verdana" w:hAnsi="Verdana"/>
          <w:sz w:val="16"/>
          <w:szCs w:val="16"/>
        </w:rPr>
        <w:t>.Net 4.0,</w:t>
      </w:r>
      <w:r w:rsidRPr="00C35707">
        <w:rPr>
          <w:rFonts w:ascii="Verdana" w:hAnsi="Verdana"/>
          <w:sz w:val="16"/>
          <w:szCs w:val="16"/>
        </w:rPr>
        <w:t>Windows Azure Accelerator for Umbraco</w:t>
      </w:r>
      <w:r>
        <w:rPr>
          <w:rFonts w:ascii="Verdana" w:hAnsi="Verdana"/>
          <w:sz w:val="16"/>
          <w:szCs w:val="16"/>
        </w:rPr>
        <w:t>.</w:t>
      </w:r>
    </w:p>
    <w:p w:rsidR="00373685" w:rsidRPr="00D44F81" w:rsidRDefault="00373685" w:rsidP="00373685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 xml:space="preserve">Back-End: </w:t>
      </w:r>
      <w:r w:rsidRPr="00D44F81">
        <w:rPr>
          <w:rFonts w:ascii="Verdana" w:hAnsi="Verdana"/>
          <w:sz w:val="16"/>
          <w:szCs w:val="16"/>
        </w:rPr>
        <w:t>SQL server 2008.</w:t>
      </w:r>
    </w:p>
    <w:p w:rsidR="00373685" w:rsidRPr="00D44F81" w:rsidRDefault="00373685" w:rsidP="00373685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sz w:val="16"/>
          <w:szCs w:val="16"/>
        </w:rPr>
        <w:t>Total Team Members:</w:t>
      </w:r>
      <w:r w:rsidRPr="00D44F81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2</w:t>
      </w:r>
    </w:p>
    <w:p w:rsidR="00373685" w:rsidRPr="00D44F81" w:rsidRDefault="00373685" w:rsidP="00373685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  <w:r w:rsidRPr="00D44F81">
        <w:rPr>
          <w:rFonts w:ascii="Verdana" w:hAnsi="Verdana"/>
          <w:b/>
          <w:sz w:val="16"/>
          <w:szCs w:val="16"/>
        </w:rPr>
        <w:t>Roles &amp; Responsibilities:</w:t>
      </w:r>
      <w:r w:rsidRPr="00D44F81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 xml:space="preserve">Customisation. </w:t>
      </w:r>
    </w:p>
    <w:p w:rsidR="00373685" w:rsidRPr="00D44F81" w:rsidRDefault="00373685" w:rsidP="00373685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</w:p>
    <w:p w:rsidR="00AD0705" w:rsidRDefault="00373685" w:rsidP="00373685">
      <w:pPr>
        <w:pStyle w:val="PlainText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Project Description         :</w:t>
      </w:r>
      <w:r w:rsidR="00AD0705" w:rsidRPr="00AD0705">
        <w:t xml:space="preserve"> </w:t>
      </w:r>
      <w:r w:rsidR="00AD0705" w:rsidRPr="00AD0705">
        <w:rPr>
          <w:rFonts w:ascii="Verdana" w:hAnsi="Verdana"/>
          <w:bCs/>
          <w:sz w:val="16"/>
          <w:szCs w:val="16"/>
        </w:rPr>
        <w:t xml:space="preserve">With more than 85.000 installations, Umbraco is one of the most deployed Web Content Management </w:t>
      </w:r>
    </w:p>
    <w:p w:rsidR="00AD0705" w:rsidRDefault="00AD0705" w:rsidP="00373685">
      <w:pPr>
        <w:pStyle w:val="PlainText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 xml:space="preserve">                                           </w:t>
      </w:r>
      <w:r w:rsidRPr="00AD0705">
        <w:rPr>
          <w:rFonts w:ascii="Verdana" w:hAnsi="Verdana"/>
          <w:bCs/>
          <w:sz w:val="16"/>
          <w:szCs w:val="16"/>
        </w:rPr>
        <w:t xml:space="preserve">Systems on the Microsoft stack. It's in the top five most popular server applications and among the </w:t>
      </w:r>
    </w:p>
    <w:p w:rsidR="00AD0705" w:rsidRPr="00AD0705" w:rsidRDefault="00AD0705" w:rsidP="00373685">
      <w:pPr>
        <w:pStyle w:val="PlainText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 xml:space="preserve">                                        </w:t>
      </w:r>
      <w:r w:rsidRPr="00AD0705">
        <w:rPr>
          <w:rFonts w:ascii="Verdana" w:hAnsi="Verdana"/>
          <w:bCs/>
          <w:sz w:val="16"/>
          <w:szCs w:val="16"/>
        </w:rPr>
        <w:t>ten most popular open source tools in general.</w:t>
      </w:r>
    </w:p>
    <w:p w:rsidR="00373685" w:rsidRDefault="00AD0705" w:rsidP="00373685">
      <w:pPr>
        <w:pStyle w:val="PlainText"/>
        <w:jc w:val="both"/>
        <w:rPr>
          <w:rFonts w:ascii="Verdana" w:hAnsi="Verdana" w:cs="Arial"/>
          <w:color w:val="000000"/>
          <w:sz w:val="16"/>
          <w:szCs w:val="16"/>
        </w:rPr>
      </w:pPr>
      <w:r>
        <w:rPr>
          <w:rFonts w:ascii="Verdana" w:hAnsi="Verdana" w:cs="Arial"/>
          <w:color w:val="000000"/>
          <w:sz w:val="16"/>
          <w:szCs w:val="16"/>
        </w:rPr>
        <w:t xml:space="preserve">                                        </w:t>
      </w:r>
      <w:r w:rsidR="00967197">
        <w:rPr>
          <w:rFonts w:ascii="Verdana" w:hAnsi="Verdana" w:cs="Arial"/>
          <w:color w:val="000000"/>
          <w:sz w:val="16"/>
          <w:szCs w:val="16"/>
        </w:rPr>
        <w:t xml:space="preserve">  </w:t>
      </w:r>
      <w:r w:rsidR="00373685" w:rsidRPr="00B95458">
        <w:rPr>
          <w:rFonts w:ascii="Verdana" w:hAnsi="Verdana" w:cs="Arial"/>
          <w:color w:val="000000"/>
          <w:sz w:val="16"/>
          <w:szCs w:val="16"/>
        </w:rPr>
        <w:t>The</w:t>
      </w:r>
      <w:r w:rsidR="00373685">
        <w:rPr>
          <w:rFonts w:ascii="Verdana" w:hAnsi="Verdana" w:cs="Arial"/>
          <w:color w:val="000000"/>
          <w:sz w:val="16"/>
          <w:szCs w:val="16"/>
        </w:rPr>
        <w:t xml:space="preserve"> NCCA</w:t>
      </w:r>
      <w:r w:rsidR="00373685" w:rsidRPr="00B95458">
        <w:rPr>
          <w:rFonts w:ascii="Verdana" w:hAnsi="Verdana" w:cs="Arial"/>
          <w:color w:val="000000"/>
          <w:sz w:val="16"/>
          <w:szCs w:val="16"/>
        </w:rPr>
        <w:t> </w:t>
      </w:r>
      <w:r w:rsidR="00373685" w:rsidRPr="002D69E8">
        <w:rPr>
          <w:rFonts w:ascii="Verdana" w:hAnsi="Verdana" w:cs="Arial"/>
          <w:bCs/>
          <w:color w:val="000000"/>
          <w:sz w:val="16"/>
          <w:szCs w:val="16"/>
        </w:rPr>
        <w:t>mission</w:t>
      </w:r>
      <w:r w:rsidR="00373685" w:rsidRPr="00B95458">
        <w:rPr>
          <w:rFonts w:ascii="Verdana" w:hAnsi="Verdana" w:cs="Arial"/>
          <w:color w:val="000000"/>
          <w:sz w:val="16"/>
          <w:szCs w:val="16"/>
        </w:rPr>
        <w:t xml:space="preserve"> is to advise the Minister for Education and Skills on curriculum and assessment for </w:t>
      </w:r>
    </w:p>
    <w:p w:rsidR="00373685" w:rsidRDefault="00373685" w:rsidP="00373685">
      <w:pPr>
        <w:pStyle w:val="PlainText"/>
        <w:jc w:val="both"/>
        <w:rPr>
          <w:rFonts w:ascii="Verdana" w:hAnsi="Verdana" w:cs="Arial"/>
          <w:color w:val="000000"/>
          <w:sz w:val="16"/>
          <w:szCs w:val="16"/>
        </w:rPr>
      </w:pPr>
      <w:r>
        <w:rPr>
          <w:rFonts w:ascii="Verdana" w:hAnsi="Verdana" w:cs="Arial"/>
          <w:color w:val="000000"/>
          <w:sz w:val="16"/>
          <w:szCs w:val="16"/>
        </w:rPr>
        <w:t xml:space="preserve">                                        </w:t>
      </w:r>
      <w:r w:rsidR="00967197">
        <w:rPr>
          <w:rFonts w:ascii="Verdana" w:hAnsi="Verdana" w:cs="Arial"/>
          <w:color w:val="000000"/>
          <w:sz w:val="16"/>
          <w:szCs w:val="16"/>
        </w:rPr>
        <w:t xml:space="preserve">  </w:t>
      </w:r>
      <w:r w:rsidR="00AD7E25">
        <w:rPr>
          <w:rFonts w:ascii="Verdana" w:hAnsi="Verdana" w:cs="Arial"/>
          <w:color w:val="000000"/>
          <w:sz w:val="16"/>
          <w:szCs w:val="16"/>
        </w:rPr>
        <w:t xml:space="preserve"> </w:t>
      </w:r>
      <w:r>
        <w:rPr>
          <w:rFonts w:ascii="Verdana" w:hAnsi="Verdana" w:cs="Arial"/>
          <w:color w:val="000000"/>
          <w:sz w:val="16"/>
          <w:szCs w:val="16"/>
        </w:rPr>
        <w:t>e</w:t>
      </w:r>
      <w:r w:rsidRPr="00B95458">
        <w:rPr>
          <w:rFonts w:ascii="Verdana" w:hAnsi="Verdana" w:cs="Arial"/>
          <w:color w:val="000000"/>
          <w:sz w:val="16"/>
          <w:szCs w:val="16"/>
        </w:rPr>
        <w:t>arly</w:t>
      </w:r>
      <w:r>
        <w:rPr>
          <w:rFonts w:ascii="Verdana" w:hAnsi="Verdana" w:cs="Arial"/>
          <w:color w:val="000000"/>
          <w:sz w:val="16"/>
          <w:szCs w:val="16"/>
        </w:rPr>
        <w:t xml:space="preserve"> </w:t>
      </w:r>
      <w:r w:rsidRPr="00B95458">
        <w:rPr>
          <w:rFonts w:ascii="Verdana" w:hAnsi="Verdana" w:cs="Arial"/>
          <w:color w:val="000000"/>
          <w:sz w:val="16"/>
          <w:szCs w:val="16"/>
        </w:rPr>
        <w:t>childhood education and for primary and post-primary schools. This advice is generated through</w:t>
      </w:r>
    </w:p>
    <w:p w:rsidR="00967197" w:rsidRDefault="00373685" w:rsidP="00373685">
      <w:pPr>
        <w:pStyle w:val="PlainText"/>
        <w:jc w:val="both"/>
        <w:rPr>
          <w:rFonts w:ascii="Verdana" w:hAnsi="Verdana" w:cs="Arial"/>
          <w:color w:val="000000"/>
          <w:sz w:val="16"/>
          <w:szCs w:val="16"/>
        </w:rPr>
      </w:pPr>
      <w:r>
        <w:rPr>
          <w:rFonts w:ascii="Verdana" w:hAnsi="Verdana" w:cs="Arial"/>
          <w:color w:val="000000"/>
          <w:sz w:val="16"/>
          <w:szCs w:val="16"/>
        </w:rPr>
        <w:t xml:space="preserve">                                       </w:t>
      </w:r>
      <w:r w:rsidR="00967197">
        <w:rPr>
          <w:rFonts w:ascii="Verdana" w:hAnsi="Verdana" w:cs="Arial"/>
          <w:color w:val="000000"/>
          <w:sz w:val="16"/>
          <w:szCs w:val="16"/>
        </w:rPr>
        <w:t xml:space="preserve"> </w:t>
      </w:r>
      <w:r w:rsidRPr="00B95458">
        <w:rPr>
          <w:rFonts w:ascii="Verdana" w:hAnsi="Verdana" w:cs="Arial"/>
          <w:color w:val="000000"/>
          <w:sz w:val="16"/>
          <w:szCs w:val="16"/>
        </w:rPr>
        <w:t xml:space="preserve">engagement with schools and educational settings, with committees and working groups and is </w:t>
      </w:r>
    </w:p>
    <w:p w:rsidR="00373685" w:rsidRDefault="00967197" w:rsidP="00373685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 w:cs="Arial"/>
          <w:color w:val="000000"/>
          <w:sz w:val="16"/>
          <w:szCs w:val="16"/>
        </w:rPr>
        <w:t xml:space="preserve">                                        </w:t>
      </w:r>
      <w:r w:rsidR="00373685" w:rsidRPr="00B95458">
        <w:rPr>
          <w:rFonts w:ascii="Verdana" w:hAnsi="Verdana" w:cs="Arial"/>
          <w:color w:val="000000"/>
          <w:sz w:val="16"/>
          <w:szCs w:val="16"/>
        </w:rPr>
        <w:t>informed</w:t>
      </w:r>
      <w:r>
        <w:rPr>
          <w:rFonts w:ascii="Verdana" w:hAnsi="Verdana" w:cs="Arial"/>
          <w:color w:val="000000"/>
          <w:sz w:val="16"/>
          <w:szCs w:val="16"/>
        </w:rPr>
        <w:t xml:space="preserve"> </w:t>
      </w:r>
      <w:r w:rsidR="00373685" w:rsidRPr="00B95458">
        <w:rPr>
          <w:rFonts w:ascii="Verdana" w:hAnsi="Verdana" w:cs="Arial"/>
          <w:color w:val="000000"/>
          <w:sz w:val="16"/>
          <w:szCs w:val="16"/>
        </w:rPr>
        <w:t>by research, evaluation and foresight.</w:t>
      </w:r>
    </w:p>
    <w:p w:rsidR="0045042D" w:rsidRPr="00B95458" w:rsidRDefault="0045042D" w:rsidP="00C53341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</w:p>
    <w:p w:rsidR="00C53341" w:rsidRPr="00D44F81" w:rsidRDefault="00C53341" w:rsidP="00C53341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>Project #</w:t>
      </w:r>
      <w:r w:rsidR="00332F32">
        <w:rPr>
          <w:rFonts w:ascii="Verdana" w:hAnsi="Verdana"/>
          <w:b/>
          <w:bCs/>
          <w:sz w:val="16"/>
          <w:szCs w:val="16"/>
        </w:rPr>
        <w:t>11</w:t>
      </w:r>
      <w:r w:rsidRPr="00D44F81">
        <w:rPr>
          <w:rFonts w:ascii="Verdana" w:hAnsi="Verdana"/>
          <w:b/>
          <w:bCs/>
          <w:sz w:val="16"/>
          <w:szCs w:val="16"/>
        </w:rPr>
        <w:t xml:space="preserve">: </w:t>
      </w:r>
      <w:r>
        <w:rPr>
          <w:rFonts w:ascii="Verdana" w:hAnsi="Verdana" w:cs="Courier New"/>
          <w:b/>
          <w:bCs/>
          <w:sz w:val="16"/>
          <w:szCs w:val="16"/>
        </w:rPr>
        <w:t>C</w:t>
      </w:r>
      <w:r w:rsidR="00462167">
        <w:rPr>
          <w:rFonts w:ascii="Verdana" w:hAnsi="Verdana" w:cs="Courier New"/>
          <w:b/>
          <w:bCs/>
          <w:sz w:val="16"/>
          <w:szCs w:val="16"/>
        </w:rPr>
        <w:t>OMSS</w:t>
      </w:r>
      <w:r w:rsidR="00736C3D">
        <w:rPr>
          <w:rFonts w:ascii="Verdana" w:hAnsi="Verdana" w:cs="Courier New"/>
          <w:b/>
          <w:bCs/>
          <w:sz w:val="16"/>
          <w:szCs w:val="16"/>
        </w:rPr>
        <w:t>–</w:t>
      </w:r>
      <w:r w:rsidR="00462167">
        <w:rPr>
          <w:rFonts w:ascii="Verdana" w:hAnsi="Verdana" w:cs="Courier New"/>
          <w:b/>
          <w:bCs/>
          <w:sz w:val="16"/>
          <w:szCs w:val="16"/>
        </w:rPr>
        <w:t>ACC</w:t>
      </w:r>
      <w:r w:rsidR="00736C3D">
        <w:rPr>
          <w:rFonts w:ascii="Verdana" w:hAnsi="Verdana" w:cs="Courier New"/>
          <w:b/>
          <w:bCs/>
          <w:sz w:val="16"/>
          <w:szCs w:val="16"/>
        </w:rPr>
        <w:t xml:space="preserve"> for COMSS Ireland</w:t>
      </w:r>
      <w:r w:rsidR="007E66D4">
        <w:rPr>
          <w:rFonts w:ascii="Verdana" w:hAnsi="Verdana" w:cs="Courier New"/>
          <w:b/>
          <w:bCs/>
          <w:sz w:val="16"/>
          <w:szCs w:val="16"/>
        </w:rPr>
        <w:t xml:space="preserve"> on client location.</w:t>
      </w:r>
    </w:p>
    <w:p w:rsidR="00C53341" w:rsidRPr="00D44F81" w:rsidRDefault="00C53341" w:rsidP="00C53341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 xml:space="preserve">Environment: </w:t>
      </w:r>
      <w:r w:rsidR="00684763">
        <w:rPr>
          <w:rFonts w:ascii="Verdana" w:hAnsi="Verdana"/>
          <w:sz w:val="16"/>
          <w:szCs w:val="16"/>
        </w:rPr>
        <w:t>C#,</w:t>
      </w:r>
      <w:r w:rsidRPr="00D44F81">
        <w:rPr>
          <w:rFonts w:ascii="Verdana" w:hAnsi="Verdana"/>
          <w:sz w:val="16"/>
          <w:szCs w:val="16"/>
        </w:rPr>
        <w:t>.Net 4.0,Telerik Controls,TFS</w:t>
      </w:r>
    </w:p>
    <w:p w:rsidR="00C53341" w:rsidRPr="00D44F81" w:rsidRDefault="00C53341" w:rsidP="00C53341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 xml:space="preserve">Back-End: </w:t>
      </w:r>
      <w:r w:rsidRPr="00D44F81">
        <w:rPr>
          <w:rFonts w:ascii="Verdana" w:hAnsi="Verdana"/>
          <w:sz w:val="16"/>
          <w:szCs w:val="16"/>
        </w:rPr>
        <w:t>SQL server 2008.</w:t>
      </w:r>
    </w:p>
    <w:p w:rsidR="00C53341" w:rsidRPr="00D44F81" w:rsidRDefault="00C53341" w:rsidP="00C53341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sz w:val="16"/>
          <w:szCs w:val="16"/>
        </w:rPr>
        <w:t>Total Team Members:</w:t>
      </w:r>
      <w:r w:rsidRPr="00D44F81">
        <w:rPr>
          <w:rFonts w:ascii="Verdana" w:hAnsi="Verdana"/>
          <w:sz w:val="16"/>
          <w:szCs w:val="16"/>
        </w:rPr>
        <w:t xml:space="preserve"> </w:t>
      </w:r>
      <w:r w:rsidR="00B2355B">
        <w:rPr>
          <w:rFonts w:ascii="Verdana" w:hAnsi="Verdana"/>
          <w:sz w:val="16"/>
          <w:szCs w:val="16"/>
        </w:rPr>
        <w:t>6</w:t>
      </w:r>
    </w:p>
    <w:p w:rsidR="00C53341" w:rsidRPr="00D44F81" w:rsidRDefault="00C53341" w:rsidP="00C53341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  <w:r w:rsidRPr="00D44F81">
        <w:rPr>
          <w:rFonts w:ascii="Verdana" w:hAnsi="Verdana"/>
          <w:b/>
          <w:sz w:val="16"/>
          <w:szCs w:val="16"/>
        </w:rPr>
        <w:t>Roles &amp; Responsibilities:</w:t>
      </w:r>
      <w:r w:rsidRPr="00D44F81">
        <w:rPr>
          <w:rFonts w:ascii="Verdana" w:hAnsi="Verdana"/>
          <w:sz w:val="16"/>
          <w:szCs w:val="16"/>
        </w:rPr>
        <w:t xml:space="preserve"> Coding of business and data access layer  </w:t>
      </w:r>
    </w:p>
    <w:p w:rsidR="00C53341" w:rsidRPr="00D44F81" w:rsidRDefault="00C53341" w:rsidP="00C53341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</w:p>
    <w:p w:rsidR="006907DD" w:rsidRDefault="00C53341" w:rsidP="00C53341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 xml:space="preserve">Project Description           : </w:t>
      </w:r>
      <w:r w:rsidRPr="00C53341">
        <w:rPr>
          <w:rFonts w:ascii="Verdana" w:hAnsi="Verdana"/>
          <w:sz w:val="16"/>
          <w:szCs w:val="16"/>
        </w:rPr>
        <w:t>COMSS-ACC is an accounting module that is part of the COMSS family of products. As the primary</w:t>
      </w:r>
    </w:p>
    <w:p w:rsidR="006907DD" w:rsidRDefault="006907DD" w:rsidP="00C53341">
      <w:pPr>
        <w:pStyle w:val="PlainText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                                     </w:t>
      </w:r>
      <w:r w:rsidR="00C53341" w:rsidRPr="00C53341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 xml:space="preserve"> </w:t>
      </w:r>
      <w:r w:rsidR="00C53341" w:rsidRPr="00C53341">
        <w:rPr>
          <w:rFonts w:ascii="Verdana" w:hAnsi="Verdana"/>
          <w:sz w:val="16"/>
          <w:szCs w:val="16"/>
        </w:rPr>
        <w:t xml:space="preserve">accounting function in COMSS, COMSS-ACC must adhere to the standards of accounting practices set </w:t>
      </w:r>
    </w:p>
    <w:p w:rsidR="00C53341" w:rsidRDefault="006907DD" w:rsidP="00C53341">
      <w:pPr>
        <w:pStyle w:val="PlainText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                                    </w:t>
      </w:r>
      <w:r w:rsidR="00C53341" w:rsidRPr="00C53341">
        <w:rPr>
          <w:rFonts w:ascii="Verdana" w:hAnsi="Verdana"/>
          <w:sz w:val="16"/>
          <w:szCs w:val="16"/>
        </w:rPr>
        <w:t>out by government legislation in the various countries that are running in.</w:t>
      </w:r>
    </w:p>
    <w:p w:rsidR="00860816" w:rsidRPr="00D44F81" w:rsidRDefault="00860816" w:rsidP="00A91508">
      <w:pPr>
        <w:pStyle w:val="PlainText"/>
        <w:jc w:val="both"/>
        <w:rPr>
          <w:rFonts w:ascii="Verdana" w:hAnsi="Verdana"/>
          <w:sz w:val="16"/>
          <w:szCs w:val="16"/>
        </w:rPr>
      </w:pPr>
    </w:p>
    <w:p w:rsidR="009863B7" w:rsidRDefault="009863B7" w:rsidP="003565BE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</w:p>
    <w:p w:rsidR="003565BE" w:rsidRPr="00D44F81" w:rsidRDefault="0017184D" w:rsidP="003565BE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Project #1</w:t>
      </w:r>
      <w:r w:rsidR="00332F32">
        <w:rPr>
          <w:rFonts w:ascii="Verdana" w:hAnsi="Verdana"/>
          <w:b/>
          <w:bCs/>
          <w:sz w:val="16"/>
          <w:szCs w:val="16"/>
        </w:rPr>
        <w:t>2</w:t>
      </w:r>
      <w:r w:rsidR="003565BE" w:rsidRPr="00D44F81">
        <w:rPr>
          <w:rFonts w:ascii="Verdana" w:hAnsi="Verdana"/>
          <w:b/>
          <w:bCs/>
          <w:sz w:val="16"/>
          <w:szCs w:val="16"/>
        </w:rPr>
        <w:t xml:space="preserve">: </w:t>
      </w:r>
      <w:r w:rsidR="00BC338F" w:rsidRPr="00D44F81">
        <w:rPr>
          <w:rFonts w:ascii="Verdana" w:hAnsi="Verdana" w:cs="Courier New"/>
          <w:b/>
          <w:bCs/>
          <w:sz w:val="16"/>
          <w:szCs w:val="16"/>
        </w:rPr>
        <w:t>Deal Manager</w:t>
      </w:r>
      <w:r w:rsidR="009B2C72" w:rsidRPr="00D44F81">
        <w:rPr>
          <w:rFonts w:ascii="Verdana" w:hAnsi="Verdana" w:cs="Courier New"/>
          <w:b/>
          <w:bCs/>
          <w:sz w:val="16"/>
          <w:szCs w:val="16"/>
        </w:rPr>
        <w:t xml:space="preserve"> for Fenergo</w:t>
      </w:r>
      <w:r w:rsidR="0002376B" w:rsidRPr="00D44F81">
        <w:rPr>
          <w:rFonts w:ascii="Verdana" w:hAnsi="Verdana" w:cs="Courier New"/>
          <w:b/>
          <w:bCs/>
          <w:sz w:val="16"/>
          <w:szCs w:val="16"/>
        </w:rPr>
        <w:t>,</w:t>
      </w:r>
      <w:r w:rsidR="00C01B93" w:rsidRPr="00D44F81">
        <w:rPr>
          <w:rFonts w:ascii="Verdana" w:hAnsi="Verdana" w:cs="Courier New"/>
          <w:b/>
          <w:bCs/>
          <w:sz w:val="16"/>
          <w:szCs w:val="16"/>
        </w:rPr>
        <w:t>Ireland</w:t>
      </w:r>
    </w:p>
    <w:p w:rsidR="003565BE" w:rsidRPr="00D44F81" w:rsidRDefault="003565BE" w:rsidP="003565BE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 xml:space="preserve">Environment: </w:t>
      </w:r>
      <w:r w:rsidR="002D5E76" w:rsidRPr="00D44F81">
        <w:rPr>
          <w:rFonts w:ascii="Verdana" w:hAnsi="Verdana"/>
          <w:sz w:val="16"/>
          <w:szCs w:val="16"/>
        </w:rPr>
        <w:t>C#, ASP.</w:t>
      </w:r>
      <w:r w:rsidRPr="00D44F81">
        <w:rPr>
          <w:rFonts w:ascii="Verdana" w:hAnsi="Verdana"/>
          <w:sz w:val="16"/>
          <w:szCs w:val="16"/>
        </w:rPr>
        <w:t xml:space="preserve">Net </w:t>
      </w:r>
      <w:r w:rsidR="00AD2849" w:rsidRPr="00D44F81">
        <w:rPr>
          <w:rFonts w:ascii="Verdana" w:hAnsi="Verdana"/>
          <w:sz w:val="16"/>
          <w:szCs w:val="16"/>
        </w:rPr>
        <w:t>4.0,Telerik Controls</w:t>
      </w:r>
      <w:r w:rsidR="00542CB0" w:rsidRPr="00D44F81">
        <w:rPr>
          <w:rFonts w:ascii="Verdana" w:hAnsi="Verdana"/>
          <w:sz w:val="16"/>
          <w:szCs w:val="16"/>
        </w:rPr>
        <w:t>,TFS</w:t>
      </w:r>
      <w:r w:rsidR="00F831EC" w:rsidRPr="00D44F81">
        <w:rPr>
          <w:rFonts w:ascii="Verdana" w:hAnsi="Verdana"/>
          <w:sz w:val="16"/>
          <w:szCs w:val="16"/>
        </w:rPr>
        <w:t>,MVP</w:t>
      </w:r>
    </w:p>
    <w:p w:rsidR="003565BE" w:rsidRPr="00D44F81" w:rsidRDefault="003565BE" w:rsidP="003565BE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 xml:space="preserve">Back-End: </w:t>
      </w:r>
      <w:r w:rsidRPr="00D44F81">
        <w:rPr>
          <w:rFonts w:ascii="Verdana" w:hAnsi="Verdana"/>
          <w:sz w:val="16"/>
          <w:szCs w:val="16"/>
        </w:rPr>
        <w:t>SQL server 2008.</w:t>
      </w:r>
    </w:p>
    <w:p w:rsidR="003565BE" w:rsidRPr="00D44F81" w:rsidRDefault="003565BE" w:rsidP="003565BE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sz w:val="16"/>
          <w:szCs w:val="16"/>
        </w:rPr>
        <w:t>Total Team Members:</w:t>
      </w:r>
      <w:r w:rsidRPr="00D44F81">
        <w:rPr>
          <w:rFonts w:ascii="Verdana" w:hAnsi="Verdana"/>
          <w:sz w:val="16"/>
          <w:szCs w:val="16"/>
        </w:rPr>
        <w:t xml:space="preserve"> </w:t>
      </w:r>
      <w:r w:rsidR="00A220DA" w:rsidRPr="00D44F81">
        <w:rPr>
          <w:rFonts w:ascii="Verdana" w:hAnsi="Verdana"/>
          <w:sz w:val="16"/>
          <w:szCs w:val="16"/>
        </w:rPr>
        <w:t>3</w:t>
      </w:r>
    </w:p>
    <w:p w:rsidR="003565BE" w:rsidRPr="00D44F81" w:rsidRDefault="003565BE" w:rsidP="003565BE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  <w:r w:rsidRPr="00D44F81">
        <w:rPr>
          <w:rFonts w:ascii="Verdana" w:hAnsi="Verdana"/>
          <w:b/>
          <w:sz w:val="16"/>
          <w:szCs w:val="16"/>
        </w:rPr>
        <w:t>Roles &amp; Responsibilities:</w:t>
      </w:r>
      <w:r w:rsidRPr="00D44F81">
        <w:rPr>
          <w:rFonts w:ascii="Verdana" w:hAnsi="Verdana"/>
          <w:sz w:val="16"/>
          <w:szCs w:val="16"/>
        </w:rPr>
        <w:t xml:space="preserve"> </w:t>
      </w:r>
      <w:r w:rsidR="00914AFE" w:rsidRPr="00D44F81">
        <w:rPr>
          <w:rFonts w:ascii="Verdana" w:hAnsi="Verdana"/>
          <w:sz w:val="16"/>
          <w:szCs w:val="16"/>
        </w:rPr>
        <w:t>Coding of business and data</w:t>
      </w:r>
      <w:r w:rsidR="00087009" w:rsidRPr="00D44F81">
        <w:rPr>
          <w:rFonts w:ascii="Verdana" w:hAnsi="Verdana"/>
          <w:sz w:val="16"/>
          <w:szCs w:val="16"/>
        </w:rPr>
        <w:t xml:space="preserve"> </w:t>
      </w:r>
      <w:r w:rsidR="00914AFE" w:rsidRPr="00D44F81">
        <w:rPr>
          <w:rFonts w:ascii="Verdana" w:hAnsi="Verdana"/>
          <w:sz w:val="16"/>
          <w:szCs w:val="16"/>
        </w:rPr>
        <w:t>access layer</w:t>
      </w:r>
      <w:r w:rsidRPr="00D44F81">
        <w:rPr>
          <w:rFonts w:ascii="Verdana" w:hAnsi="Verdana"/>
          <w:sz w:val="16"/>
          <w:szCs w:val="16"/>
        </w:rPr>
        <w:t xml:space="preserve">  </w:t>
      </w:r>
    </w:p>
    <w:p w:rsidR="006F3E73" w:rsidRPr="00D44F81" w:rsidRDefault="006F3E73" w:rsidP="00860816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</w:p>
    <w:p w:rsidR="00B51CEF" w:rsidRPr="00D44F81" w:rsidRDefault="0093193D" w:rsidP="00B51CEF">
      <w:pPr>
        <w:pStyle w:val="PlainText"/>
        <w:jc w:val="both"/>
        <w:rPr>
          <w:rFonts w:ascii="Verdana" w:hAnsi="Verdana"/>
          <w:bCs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 xml:space="preserve">Project Description       </w:t>
      </w:r>
      <w:r w:rsidR="00B50C55" w:rsidRPr="00D44F81">
        <w:rPr>
          <w:rFonts w:ascii="Verdana" w:hAnsi="Verdana"/>
          <w:b/>
          <w:bCs/>
          <w:sz w:val="16"/>
          <w:szCs w:val="16"/>
        </w:rPr>
        <w:t xml:space="preserve">  </w:t>
      </w:r>
      <w:r w:rsidR="00087009" w:rsidRPr="00D44F81">
        <w:rPr>
          <w:rFonts w:ascii="Verdana" w:hAnsi="Verdana"/>
          <w:b/>
          <w:bCs/>
          <w:sz w:val="16"/>
          <w:szCs w:val="16"/>
        </w:rPr>
        <w:t xml:space="preserve">  </w:t>
      </w:r>
      <w:r w:rsidR="00B50C55" w:rsidRPr="00D44F81">
        <w:rPr>
          <w:rFonts w:ascii="Verdana" w:hAnsi="Verdana"/>
          <w:b/>
          <w:bCs/>
          <w:sz w:val="16"/>
          <w:szCs w:val="16"/>
        </w:rPr>
        <w:t xml:space="preserve">: </w:t>
      </w:r>
      <w:r w:rsidR="00B51CEF" w:rsidRPr="00D44F81">
        <w:rPr>
          <w:rFonts w:ascii="Verdana" w:hAnsi="Verdana"/>
          <w:bCs/>
          <w:sz w:val="16"/>
          <w:szCs w:val="16"/>
        </w:rPr>
        <w:t>Fenergo’s comprehensive lending platform, Deal Manager offers a range of</w:t>
      </w:r>
    </w:p>
    <w:p w:rsidR="00B51CEF" w:rsidRPr="00D44F81" w:rsidRDefault="00B51CEF" w:rsidP="00B51CEF">
      <w:pPr>
        <w:pStyle w:val="PlainText"/>
        <w:jc w:val="both"/>
        <w:rPr>
          <w:rFonts w:ascii="Verdana" w:hAnsi="Verdana"/>
          <w:bCs/>
          <w:sz w:val="16"/>
          <w:szCs w:val="16"/>
        </w:rPr>
      </w:pPr>
      <w:r w:rsidRPr="00D44F81">
        <w:rPr>
          <w:rFonts w:ascii="Verdana" w:hAnsi="Verdana"/>
          <w:bCs/>
          <w:sz w:val="16"/>
          <w:szCs w:val="16"/>
        </w:rPr>
        <w:t xml:space="preserve">                                      </w:t>
      </w:r>
      <w:r w:rsidR="00450944">
        <w:rPr>
          <w:rFonts w:ascii="Verdana" w:hAnsi="Verdana"/>
          <w:bCs/>
          <w:sz w:val="16"/>
          <w:szCs w:val="16"/>
        </w:rPr>
        <w:t xml:space="preserve">     </w:t>
      </w:r>
      <w:r w:rsidRPr="00D44F81">
        <w:rPr>
          <w:rFonts w:ascii="Verdana" w:hAnsi="Verdana"/>
          <w:bCs/>
          <w:sz w:val="16"/>
          <w:szCs w:val="16"/>
        </w:rPr>
        <w:t xml:space="preserve">modular solutions for business and retail banks across loan origination, </w:t>
      </w:r>
    </w:p>
    <w:p w:rsidR="00E6794F" w:rsidRPr="00D44F81" w:rsidRDefault="00B51CEF" w:rsidP="00B51CEF">
      <w:pPr>
        <w:pStyle w:val="PlainText"/>
        <w:jc w:val="both"/>
        <w:rPr>
          <w:rFonts w:ascii="Verdana" w:hAnsi="Verdana"/>
          <w:bCs/>
          <w:sz w:val="16"/>
          <w:szCs w:val="16"/>
        </w:rPr>
      </w:pPr>
      <w:r w:rsidRPr="00D44F81">
        <w:rPr>
          <w:rFonts w:ascii="Verdana" w:hAnsi="Verdana"/>
          <w:bCs/>
          <w:sz w:val="16"/>
          <w:szCs w:val="16"/>
        </w:rPr>
        <w:t xml:space="preserve">                                       </w:t>
      </w:r>
      <w:r w:rsidR="00450944">
        <w:rPr>
          <w:rFonts w:ascii="Verdana" w:hAnsi="Verdana"/>
          <w:bCs/>
          <w:sz w:val="16"/>
          <w:szCs w:val="16"/>
        </w:rPr>
        <w:t xml:space="preserve">    </w:t>
      </w:r>
      <w:r w:rsidRPr="00D44F81">
        <w:rPr>
          <w:rFonts w:ascii="Verdana" w:hAnsi="Verdana"/>
          <w:bCs/>
          <w:sz w:val="16"/>
          <w:szCs w:val="16"/>
        </w:rPr>
        <w:t xml:space="preserve">collateral management, arrears and impairments. </w:t>
      </w:r>
      <w:r w:rsidR="0093193D" w:rsidRPr="00D44F81">
        <w:rPr>
          <w:rFonts w:ascii="Verdana" w:hAnsi="Verdana" w:cs="Arial"/>
          <w:color w:val="4F4F4F"/>
          <w:sz w:val="16"/>
          <w:szCs w:val="16"/>
        </w:rPr>
        <w:pict/>
      </w:r>
      <w:r w:rsidR="0093193D" w:rsidRPr="00D44F81">
        <w:rPr>
          <w:rFonts w:ascii="Verdana" w:hAnsi="Verdana" w:cs="Arial"/>
          <w:color w:val="4F4F4F"/>
          <w:sz w:val="16"/>
          <w:szCs w:val="16"/>
        </w:rPr>
        <w:pict/>
      </w:r>
    </w:p>
    <w:p w:rsidR="00E6794F" w:rsidRPr="00D44F81" w:rsidRDefault="00E6794F" w:rsidP="00860816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</w:p>
    <w:p w:rsidR="00860816" w:rsidRPr="00D44F81" w:rsidRDefault="001834D5" w:rsidP="00860816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>Project #</w:t>
      </w:r>
      <w:r w:rsidR="00332F32">
        <w:rPr>
          <w:rFonts w:ascii="Verdana" w:hAnsi="Verdana"/>
          <w:b/>
          <w:bCs/>
          <w:sz w:val="16"/>
          <w:szCs w:val="16"/>
        </w:rPr>
        <w:t>13</w:t>
      </w:r>
      <w:r w:rsidR="00860816" w:rsidRPr="00D44F81">
        <w:rPr>
          <w:rFonts w:ascii="Verdana" w:hAnsi="Verdana"/>
          <w:b/>
          <w:bCs/>
          <w:sz w:val="16"/>
          <w:szCs w:val="16"/>
        </w:rPr>
        <w:t xml:space="preserve">: </w:t>
      </w:r>
      <w:r w:rsidR="00860816" w:rsidRPr="00D44F81">
        <w:rPr>
          <w:rFonts w:ascii="Verdana" w:hAnsi="Verdana" w:cs="Courier New"/>
          <w:b/>
          <w:bCs/>
          <w:sz w:val="16"/>
          <w:szCs w:val="16"/>
        </w:rPr>
        <w:t>Nop Commerce</w:t>
      </w:r>
      <w:r w:rsidR="004879B8" w:rsidRPr="00D44F81">
        <w:rPr>
          <w:rFonts w:ascii="Verdana" w:hAnsi="Verdana" w:cs="Courier New"/>
          <w:b/>
          <w:bCs/>
          <w:sz w:val="16"/>
          <w:szCs w:val="16"/>
        </w:rPr>
        <w:t xml:space="preserve"> </w:t>
      </w:r>
      <w:r w:rsidR="00542453" w:rsidRPr="00D44F81">
        <w:rPr>
          <w:rFonts w:ascii="Verdana" w:hAnsi="Verdana" w:cs="Courier New"/>
          <w:b/>
          <w:bCs/>
          <w:sz w:val="16"/>
          <w:szCs w:val="16"/>
        </w:rPr>
        <w:t>for Arvato</w:t>
      </w:r>
      <w:r w:rsidR="0002376B" w:rsidRPr="00D44F81">
        <w:rPr>
          <w:rFonts w:ascii="Verdana" w:hAnsi="Verdana" w:cs="Courier New"/>
          <w:b/>
          <w:bCs/>
          <w:sz w:val="16"/>
          <w:szCs w:val="16"/>
        </w:rPr>
        <w:t>/Microsoft</w:t>
      </w:r>
      <w:r w:rsidR="00827136" w:rsidRPr="00D44F81">
        <w:rPr>
          <w:rFonts w:ascii="Verdana" w:hAnsi="Verdana" w:cs="Courier New"/>
          <w:b/>
          <w:bCs/>
          <w:sz w:val="16"/>
          <w:szCs w:val="16"/>
        </w:rPr>
        <w:t>, Ireland</w:t>
      </w:r>
      <w:r w:rsidR="00573F12" w:rsidRPr="00D44F81">
        <w:rPr>
          <w:rFonts w:ascii="Verdana" w:hAnsi="Verdana" w:cs="Courier New"/>
          <w:b/>
          <w:bCs/>
          <w:sz w:val="16"/>
          <w:szCs w:val="16"/>
        </w:rPr>
        <w:t xml:space="preserve"> </w:t>
      </w:r>
      <w:r w:rsidR="00D71175" w:rsidRPr="00D44F81">
        <w:rPr>
          <w:rFonts w:ascii="Verdana" w:hAnsi="Verdana" w:cs="Courier New"/>
          <w:b/>
          <w:bCs/>
          <w:sz w:val="16"/>
          <w:szCs w:val="16"/>
        </w:rPr>
        <w:t>(</w:t>
      </w:r>
      <w:hyperlink r:id="rId11" w:history="1">
        <w:r w:rsidR="00D71175" w:rsidRPr="00D44F81">
          <w:rPr>
            <w:rStyle w:val="Hyperlink"/>
            <w:rFonts w:ascii="Verdana" w:hAnsi="Verdana" w:cs="Courier New"/>
            <w:b/>
            <w:bCs/>
            <w:sz w:val="16"/>
            <w:szCs w:val="16"/>
          </w:rPr>
          <w:t>http://abfpoc.cloudapp.net</w:t>
        </w:r>
      </w:hyperlink>
      <w:r w:rsidR="00D71175" w:rsidRPr="00D44F81">
        <w:rPr>
          <w:rFonts w:ascii="Verdana" w:hAnsi="Verdana" w:cs="Courier New"/>
          <w:b/>
          <w:bCs/>
          <w:sz w:val="16"/>
          <w:szCs w:val="16"/>
        </w:rPr>
        <w:t>)</w:t>
      </w:r>
      <w:r w:rsidR="0002376B" w:rsidRPr="00D44F81">
        <w:rPr>
          <w:rFonts w:ascii="Verdana" w:hAnsi="Verdana" w:cs="Courier New"/>
          <w:b/>
          <w:bCs/>
          <w:sz w:val="16"/>
          <w:szCs w:val="16"/>
        </w:rPr>
        <w:t xml:space="preserve"> </w:t>
      </w:r>
    </w:p>
    <w:p w:rsidR="00860816" w:rsidRPr="00D44F81" w:rsidRDefault="00860816" w:rsidP="00860816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 xml:space="preserve">Environment: </w:t>
      </w:r>
      <w:r w:rsidR="00FC0F35">
        <w:rPr>
          <w:rFonts w:ascii="Verdana" w:hAnsi="Verdana"/>
          <w:sz w:val="16"/>
          <w:szCs w:val="16"/>
        </w:rPr>
        <w:t>C#, ASP.NET</w:t>
      </w:r>
      <w:r w:rsidRPr="00D44F81">
        <w:rPr>
          <w:rFonts w:ascii="Verdana" w:hAnsi="Verdana"/>
          <w:sz w:val="16"/>
          <w:szCs w:val="16"/>
        </w:rPr>
        <w:t xml:space="preserve"> 3.5</w:t>
      </w:r>
      <w:r w:rsidR="00A42376" w:rsidRPr="00D44F81">
        <w:rPr>
          <w:rFonts w:ascii="Verdana" w:hAnsi="Verdana"/>
          <w:sz w:val="16"/>
          <w:szCs w:val="16"/>
        </w:rPr>
        <w:t>,Windows Azure,Sql Azure</w:t>
      </w:r>
      <w:r w:rsidR="000B3E34" w:rsidRPr="00D44F81">
        <w:rPr>
          <w:rFonts w:ascii="Verdana" w:hAnsi="Verdana"/>
          <w:sz w:val="16"/>
          <w:szCs w:val="16"/>
        </w:rPr>
        <w:t>,TFS</w:t>
      </w:r>
    </w:p>
    <w:p w:rsidR="00860816" w:rsidRPr="00D44F81" w:rsidRDefault="00860816" w:rsidP="00860816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 xml:space="preserve">Back-End: </w:t>
      </w:r>
      <w:r w:rsidRPr="00D44F81">
        <w:rPr>
          <w:rFonts w:ascii="Verdana" w:hAnsi="Verdana"/>
          <w:sz w:val="16"/>
          <w:szCs w:val="16"/>
        </w:rPr>
        <w:t>SQL server 2008</w:t>
      </w:r>
      <w:r w:rsidR="00FE73AC" w:rsidRPr="00D44F81">
        <w:rPr>
          <w:rFonts w:ascii="Verdana" w:hAnsi="Verdana"/>
          <w:sz w:val="16"/>
          <w:szCs w:val="16"/>
        </w:rPr>
        <w:t xml:space="preserve"> R2</w:t>
      </w:r>
    </w:p>
    <w:p w:rsidR="00860816" w:rsidRPr="00D44F81" w:rsidRDefault="00860816" w:rsidP="00860816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sz w:val="16"/>
          <w:szCs w:val="16"/>
        </w:rPr>
        <w:t>Total Team Members:</w:t>
      </w:r>
      <w:r w:rsidRPr="00D44F81">
        <w:rPr>
          <w:rFonts w:ascii="Verdana" w:hAnsi="Verdana"/>
          <w:sz w:val="16"/>
          <w:szCs w:val="16"/>
        </w:rPr>
        <w:t xml:space="preserve"> </w:t>
      </w:r>
      <w:r w:rsidR="00921898" w:rsidRPr="00D44F81">
        <w:rPr>
          <w:rFonts w:ascii="Verdana" w:hAnsi="Verdana"/>
          <w:sz w:val="16"/>
          <w:szCs w:val="16"/>
        </w:rPr>
        <w:t>1</w:t>
      </w:r>
    </w:p>
    <w:p w:rsidR="00860816" w:rsidRPr="00D44F81" w:rsidRDefault="00860816" w:rsidP="00860816">
      <w:pPr>
        <w:pStyle w:val="PlainText"/>
        <w:jc w:val="both"/>
        <w:rPr>
          <w:rFonts w:ascii="Verdana" w:hAnsi="Verdana"/>
          <w:b/>
          <w:sz w:val="16"/>
          <w:szCs w:val="16"/>
        </w:rPr>
      </w:pPr>
      <w:r w:rsidRPr="00D44F81">
        <w:rPr>
          <w:rFonts w:ascii="Verdana" w:hAnsi="Verdana"/>
          <w:b/>
          <w:sz w:val="16"/>
          <w:szCs w:val="16"/>
        </w:rPr>
        <w:t>Roles &amp; Responsibilities:</w:t>
      </w:r>
      <w:r w:rsidRPr="00D44F81">
        <w:rPr>
          <w:rFonts w:ascii="Verdana" w:hAnsi="Verdana"/>
          <w:sz w:val="16"/>
          <w:szCs w:val="16"/>
        </w:rPr>
        <w:t xml:space="preserve"> </w:t>
      </w:r>
      <w:r w:rsidR="007410B5" w:rsidRPr="00D44F81">
        <w:rPr>
          <w:rFonts w:ascii="Verdana" w:hAnsi="Verdana"/>
          <w:sz w:val="16"/>
          <w:szCs w:val="16"/>
        </w:rPr>
        <w:t>Developed a middle tier to establish communication between nopCommerce</w:t>
      </w:r>
      <w:r w:rsidR="007410B5" w:rsidRPr="00D44F81">
        <w:rPr>
          <w:rFonts w:ascii="Verdana" w:hAnsi="Verdana"/>
          <w:sz w:val="16"/>
          <w:szCs w:val="16"/>
        </w:rPr>
        <w:br/>
        <w:t xml:space="preserve">                                      </w:t>
      </w:r>
      <w:r w:rsidR="00EB4608">
        <w:rPr>
          <w:rFonts w:ascii="Verdana" w:hAnsi="Verdana"/>
          <w:sz w:val="16"/>
          <w:szCs w:val="16"/>
        </w:rPr>
        <w:t xml:space="preserve">         </w:t>
      </w:r>
      <w:r w:rsidR="007410B5" w:rsidRPr="00D44F81">
        <w:rPr>
          <w:rFonts w:ascii="Verdana" w:hAnsi="Verdana"/>
          <w:sz w:val="16"/>
          <w:szCs w:val="16"/>
        </w:rPr>
        <w:t xml:space="preserve"> </w:t>
      </w:r>
      <w:r w:rsidR="00EE652A" w:rsidRPr="00D44F81">
        <w:rPr>
          <w:rFonts w:ascii="Verdana" w:hAnsi="Verdana"/>
          <w:sz w:val="16"/>
          <w:szCs w:val="16"/>
        </w:rPr>
        <w:t xml:space="preserve"> </w:t>
      </w:r>
      <w:r w:rsidR="007410B5" w:rsidRPr="00D44F81">
        <w:rPr>
          <w:rFonts w:ascii="Verdana" w:hAnsi="Verdana"/>
          <w:sz w:val="16"/>
          <w:szCs w:val="16"/>
        </w:rPr>
        <w:t>project and Arvato Services (Third Party Provider)</w:t>
      </w:r>
      <w:r w:rsidR="00EE652A" w:rsidRPr="00D44F81">
        <w:rPr>
          <w:rFonts w:ascii="Verdana" w:hAnsi="Verdana"/>
          <w:sz w:val="16"/>
          <w:szCs w:val="16"/>
        </w:rPr>
        <w:t xml:space="preserve"> to send and receive data </w:t>
      </w:r>
      <w:r w:rsidR="00EE652A" w:rsidRPr="00D44F81">
        <w:rPr>
          <w:rFonts w:ascii="Verdana" w:hAnsi="Verdana"/>
          <w:sz w:val="16"/>
          <w:szCs w:val="16"/>
        </w:rPr>
        <w:br/>
        <w:t xml:space="preserve">      </w:t>
      </w:r>
      <w:r w:rsidR="00711A20" w:rsidRPr="00D44F81">
        <w:rPr>
          <w:rFonts w:ascii="Verdana" w:hAnsi="Verdana"/>
          <w:sz w:val="16"/>
          <w:szCs w:val="16"/>
        </w:rPr>
        <w:t xml:space="preserve">                               </w:t>
      </w:r>
      <w:r w:rsidR="00EB4608">
        <w:rPr>
          <w:rFonts w:ascii="Verdana" w:hAnsi="Verdana"/>
          <w:sz w:val="16"/>
          <w:szCs w:val="16"/>
        </w:rPr>
        <w:t xml:space="preserve">           </w:t>
      </w:r>
      <w:r w:rsidR="00711A20" w:rsidRPr="00D44F81">
        <w:rPr>
          <w:rFonts w:ascii="Verdana" w:hAnsi="Verdana"/>
          <w:sz w:val="16"/>
          <w:szCs w:val="16"/>
        </w:rPr>
        <w:t xml:space="preserve"> </w:t>
      </w:r>
      <w:r w:rsidR="00EE652A" w:rsidRPr="00D44F81">
        <w:rPr>
          <w:rFonts w:ascii="Verdana" w:hAnsi="Verdana"/>
          <w:sz w:val="16"/>
          <w:szCs w:val="16"/>
        </w:rPr>
        <w:t xml:space="preserve">and information from nopCommerce to Arvato and vice versa </w:t>
      </w:r>
      <w:r w:rsidR="007410B5" w:rsidRPr="00D44F81">
        <w:rPr>
          <w:rFonts w:ascii="Verdana" w:hAnsi="Verdana"/>
          <w:sz w:val="16"/>
          <w:szCs w:val="16"/>
        </w:rPr>
        <w:t xml:space="preserve">.  </w:t>
      </w:r>
    </w:p>
    <w:p w:rsidR="007859AD" w:rsidRPr="00D44F81" w:rsidRDefault="00711A20" w:rsidP="00442307">
      <w:pPr>
        <w:pStyle w:val="NormalWeb"/>
        <w:shd w:val="clear" w:color="auto" w:fill="FFFFFF"/>
        <w:rPr>
          <w:rFonts w:ascii="Verdana" w:hAnsi="Verdana"/>
          <w:b/>
          <w:bCs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>Project Description:</w:t>
      </w:r>
      <w:r w:rsidRPr="00D44F81">
        <w:rPr>
          <w:rFonts w:ascii="Verdana" w:hAnsi="Verdana"/>
          <w:sz w:val="16"/>
          <w:szCs w:val="16"/>
        </w:rPr>
        <w:t xml:space="preserve">      </w:t>
      </w:r>
      <w:r w:rsidR="00820727">
        <w:rPr>
          <w:rFonts w:ascii="Verdana" w:hAnsi="Verdana"/>
          <w:sz w:val="16"/>
          <w:szCs w:val="16"/>
        </w:rPr>
        <w:t xml:space="preserve">  N</w:t>
      </w:r>
      <w:r w:rsidRPr="00D44F81">
        <w:rPr>
          <w:rFonts w:ascii="Verdana" w:hAnsi="Verdana" w:cs="Arial"/>
          <w:color w:val="000000"/>
          <w:sz w:val="16"/>
          <w:szCs w:val="16"/>
        </w:rPr>
        <w:t xml:space="preserve">opCommerce is a fully customizable shopping cart. It's stable and highly  </w:t>
      </w:r>
      <w:r w:rsidRPr="00D44F81">
        <w:rPr>
          <w:rFonts w:ascii="Verdana" w:hAnsi="Verdana" w:cs="Arial"/>
          <w:color w:val="000000"/>
          <w:sz w:val="16"/>
          <w:szCs w:val="16"/>
        </w:rPr>
        <w:br/>
        <w:t xml:space="preserve">                                        usable. nopCommerce is an open source e-commerce solution that is </w:t>
      </w:r>
      <w:r w:rsidR="00350C46" w:rsidRPr="00D44F81">
        <w:rPr>
          <w:rFonts w:ascii="Verdana" w:hAnsi="Verdana" w:cs="Arial"/>
          <w:color w:val="000000"/>
          <w:sz w:val="16"/>
          <w:szCs w:val="16"/>
        </w:rPr>
        <w:br/>
        <w:t xml:space="preserve">                                        </w:t>
      </w:r>
      <w:r w:rsidRPr="00D44F81">
        <w:rPr>
          <w:rFonts w:ascii="Verdana" w:hAnsi="Verdana" w:cs="Arial"/>
          <w:b/>
          <w:bCs/>
          <w:color w:val="000000"/>
          <w:sz w:val="16"/>
          <w:szCs w:val="16"/>
        </w:rPr>
        <w:t xml:space="preserve">ASP.NET </w:t>
      </w:r>
      <w:r w:rsidRPr="00D44F81">
        <w:rPr>
          <w:rFonts w:ascii="Verdana" w:hAnsi="Verdana" w:cs="Arial"/>
          <w:color w:val="000000"/>
          <w:sz w:val="16"/>
          <w:szCs w:val="16"/>
        </w:rPr>
        <w:t xml:space="preserve">based with a </w:t>
      </w:r>
      <w:r w:rsidRPr="00D44F81">
        <w:rPr>
          <w:rFonts w:ascii="Verdana" w:hAnsi="Verdana" w:cs="Arial"/>
          <w:b/>
          <w:bCs/>
          <w:color w:val="000000"/>
          <w:sz w:val="16"/>
          <w:szCs w:val="16"/>
        </w:rPr>
        <w:t xml:space="preserve">MS SQL </w:t>
      </w:r>
      <w:r w:rsidRPr="00D44F81">
        <w:rPr>
          <w:rFonts w:ascii="Verdana" w:hAnsi="Verdana" w:cs="Arial"/>
          <w:color w:val="000000"/>
          <w:sz w:val="16"/>
          <w:szCs w:val="16"/>
        </w:rPr>
        <w:t>backend database. Our easy-to-use shopping</w:t>
      </w:r>
      <w:r w:rsidR="001E1AC8" w:rsidRPr="00D44F81">
        <w:rPr>
          <w:rFonts w:ascii="Verdana" w:hAnsi="Verdana" w:cs="Arial"/>
          <w:color w:val="000000"/>
          <w:sz w:val="16"/>
          <w:szCs w:val="16"/>
        </w:rPr>
        <w:br/>
        <w:t xml:space="preserve">                                       </w:t>
      </w:r>
      <w:r w:rsidRPr="00D44F81">
        <w:rPr>
          <w:rFonts w:ascii="Verdana" w:hAnsi="Verdana" w:cs="Arial"/>
          <w:color w:val="000000"/>
          <w:sz w:val="16"/>
          <w:szCs w:val="16"/>
        </w:rPr>
        <w:t xml:space="preserve"> cart solution is uniquely suited for merchants that have outgrown existing</w:t>
      </w:r>
      <w:r w:rsidR="001E1AC8" w:rsidRPr="00D44F81">
        <w:rPr>
          <w:rFonts w:ascii="Verdana" w:hAnsi="Verdana" w:cs="Arial"/>
          <w:color w:val="000000"/>
          <w:sz w:val="16"/>
          <w:szCs w:val="16"/>
        </w:rPr>
        <w:br/>
        <w:t xml:space="preserve">                                       </w:t>
      </w:r>
      <w:r w:rsidRPr="00D44F81">
        <w:rPr>
          <w:rFonts w:ascii="Verdana" w:hAnsi="Verdana" w:cs="Arial"/>
          <w:color w:val="000000"/>
          <w:sz w:val="16"/>
          <w:szCs w:val="16"/>
        </w:rPr>
        <w:t xml:space="preserve"> systems, and may be hosted with your current web host or our hosting </w:t>
      </w:r>
      <w:r w:rsidR="001E1AC8" w:rsidRPr="00D44F81">
        <w:rPr>
          <w:rFonts w:ascii="Verdana" w:hAnsi="Verdana" w:cs="Arial"/>
          <w:color w:val="000000"/>
          <w:sz w:val="16"/>
          <w:szCs w:val="16"/>
        </w:rPr>
        <w:t xml:space="preserve"> </w:t>
      </w:r>
      <w:r w:rsidR="001E1AC8" w:rsidRPr="00D44F81">
        <w:rPr>
          <w:rFonts w:ascii="Verdana" w:hAnsi="Verdana" w:cs="Arial"/>
          <w:color w:val="000000"/>
          <w:sz w:val="16"/>
          <w:szCs w:val="16"/>
        </w:rPr>
        <w:br/>
        <w:t xml:space="preserve">                                        </w:t>
      </w:r>
      <w:r w:rsidRPr="00D44F81">
        <w:rPr>
          <w:rFonts w:ascii="Verdana" w:hAnsi="Verdana" w:cs="Arial"/>
          <w:color w:val="000000"/>
          <w:sz w:val="16"/>
          <w:szCs w:val="16"/>
        </w:rPr>
        <w:t xml:space="preserve">partners. It has everything you need to get started in selling physical and </w:t>
      </w:r>
      <w:r w:rsidR="001E1AC8" w:rsidRPr="00D44F81">
        <w:rPr>
          <w:rFonts w:ascii="Verdana" w:hAnsi="Verdana" w:cs="Arial"/>
          <w:color w:val="000000"/>
          <w:sz w:val="16"/>
          <w:szCs w:val="16"/>
        </w:rPr>
        <w:br/>
        <w:t xml:space="preserve">                                        </w:t>
      </w:r>
      <w:r w:rsidRPr="00D44F81">
        <w:rPr>
          <w:rFonts w:ascii="Verdana" w:hAnsi="Verdana" w:cs="Arial"/>
          <w:color w:val="000000"/>
          <w:sz w:val="16"/>
          <w:szCs w:val="16"/>
        </w:rPr>
        <w:t>digital goods over the internet.</w:t>
      </w:r>
      <w:r w:rsidR="001E1AC8" w:rsidRPr="00D44F81">
        <w:rPr>
          <w:rFonts w:ascii="Verdana" w:hAnsi="Verdana" w:cs="Arial"/>
          <w:color w:val="000000"/>
          <w:sz w:val="16"/>
          <w:szCs w:val="16"/>
        </w:rPr>
        <w:br/>
      </w:r>
      <w:r w:rsidR="00617CBC">
        <w:rPr>
          <w:rFonts w:ascii="Verdana" w:hAnsi="Verdana"/>
          <w:b/>
          <w:bCs/>
          <w:sz w:val="16"/>
          <w:szCs w:val="16"/>
        </w:rPr>
        <w:br/>
      </w:r>
      <w:r w:rsidR="007859AD" w:rsidRPr="00D44F81">
        <w:rPr>
          <w:rFonts w:ascii="Verdana" w:hAnsi="Verdana"/>
          <w:b/>
          <w:bCs/>
          <w:sz w:val="16"/>
          <w:szCs w:val="16"/>
        </w:rPr>
        <w:t xml:space="preserve">Project </w:t>
      </w:r>
      <w:r w:rsidR="00332F32">
        <w:rPr>
          <w:rFonts w:ascii="Verdana" w:hAnsi="Verdana"/>
          <w:b/>
          <w:bCs/>
          <w:sz w:val="16"/>
          <w:szCs w:val="16"/>
        </w:rPr>
        <w:t>#14</w:t>
      </w:r>
      <w:r w:rsidR="007859AD" w:rsidRPr="00D44F81">
        <w:rPr>
          <w:rFonts w:ascii="Verdana" w:hAnsi="Verdana"/>
          <w:b/>
          <w:bCs/>
          <w:sz w:val="16"/>
          <w:szCs w:val="16"/>
        </w:rPr>
        <w:t xml:space="preserve">: </w:t>
      </w:r>
      <w:r w:rsidR="009779B3" w:rsidRPr="00D44F81">
        <w:rPr>
          <w:rFonts w:ascii="Verdana" w:hAnsi="Verdana"/>
          <w:b/>
          <w:bCs/>
          <w:sz w:val="16"/>
          <w:szCs w:val="16"/>
        </w:rPr>
        <w:t>EirGrid</w:t>
      </w:r>
      <w:r w:rsidR="00654BAC" w:rsidRPr="00D44F81">
        <w:rPr>
          <w:rFonts w:ascii="Verdana" w:hAnsi="Verdana"/>
          <w:b/>
          <w:bCs/>
          <w:sz w:val="16"/>
          <w:szCs w:val="16"/>
        </w:rPr>
        <w:t xml:space="preserve"> for Eirgrid</w:t>
      </w:r>
      <w:r w:rsidR="008C2BF8" w:rsidRPr="00D44F81">
        <w:rPr>
          <w:rFonts w:ascii="Verdana" w:hAnsi="Verdana"/>
          <w:b/>
          <w:bCs/>
          <w:sz w:val="16"/>
          <w:szCs w:val="16"/>
        </w:rPr>
        <w:t>,Ireland</w:t>
      </w:r>
      <w:r w:rsidR="00CB4353" w:rsidRPr="00D44F81">
        <w:rPr>
          <w:rFonts w:ascii="Verdana" w:hAnsi="Verdana"/>
          <w:b/>
          <w:bCs/>
          <w:sz w:val="16"/>
          <w:szCs w:val="16"/>
        </w:rPr>
        <w:t xml:space="preserve"> (</w:t>
      </w:r>
      <w:hyperlink r:id="rId12" w:history="1">
        <w:r w:rsidR="005070E4" w:rsidRPr="00D44F81">
          <w:rPr>
            <w:rStyle w:val="Hyperlink"/>
            <w:rFonts w:ascii="Verdana" w:hAnsi="Verdana"/>
            <w:b/>
            <w:bCs/>
            <w:sz w:val="16"/>
            <w:szCs w:val="16"/>
          </w:rPr>
          <w:t>https://dsm.eirgrid.com</w:t>
        </w:r>
      </w:hyperlink>
      <w:r w:rsidR="00CB4353" w:rsidRPr="00D44F81">
        <w:rPr>
          <w:rFonts w:ascii="Verdana" w:hAnsi="Verdana"/>
          <w:b/>
          <w:bCs/>
          <w:sz w:val="16"/>
          <w:szCs w:val="16"/>
        </w:rPr>
        <w:t>)</w:t>
      </w:r>
    </w:p>
    <w:p w:rsidR="007859AD" w:rsidRPr="00D44F81" w:rsidRDefault="007859AD" w:rsidP="007859AD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 xml:space="preserve">Environment: </w:t>
      </w:r>
      <w:r w:rsidR="009779B3" w:rsidRPr="00D44F81">
        <w:rPr>
          <w:rFonts w:ascii="Verdana" w:hAnsi="Verdana"/>
          <w:sz w:val="16"/>
          <w:szCs w:val="16"/>
        </w:rPr>
        <w:t>C#, ASP. Net 3.5,Windows Azure,Sql Azure</w:t>
      </w:r>
      <w:r w:rsidR="00C830E2" w:rsidRPr="00D44F81">
        <w:rPr>
          <w:rFonts w:ascii="Verdana" w:hAnsi="Verdana"/>
          <w:sz w:val="16"/>
          <w:szCs w:val="16"/>
        </w:rPr>
        <w:t>,VSS</w:t>
      </w:r>
    </w:p>
    <w:p w:rsidR="007859AD" w:rsidRPr="00D44F81" w:rsidRDefault="007859AD" w:rsidP="007859AD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 xml:space="preserve">Back-End: </w:t>
      </w:r>
      <w:r w:rsidR="00482577" w:rsidRPr="00D44F81">
        <w:rPr>
          <w:rFonts w:ascii="Verdana" w:hAnsi="Verdana"/>
          <w:sz w:val="16"/>
          <w:szCs w:val="16"/>
        </w:rPr>
        <w:t>SQL server 2008 R2</w:t>
      </w:r>
      <w:r w:rsidRPr="00D44F81">
        <w:rPr>
          <w:rFonts w:ascii="Verdana" w:hAnsi="Verdana"/>
          <w:sz w:val="16"/>
          <w:szCs w:val="16"/>
        </w:rPr>
        <w:t>.</w:t>
      </w:r>
    </w:p>
    <w:p w:rsidR="007859AD" w:rsidRPr="00D44F81" w:rsidRDefault="007859AD" w:rsidP="007859AD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sz w:val="16"/>
          <w:szCs w:val="16"/>
        </w:rPr>
        <w:t>Total Team Members:</w:t>
      </w:r>
      <w:r w:rsidRPr="00D44F81">
        <w:rPr>
          <w:rFonts w:ascii="Verdana" w:hAnsi="Verdana"/>
          <w:sz w:val="16"/>
          <w:szCs w:val="16"/>
        </w:rPr>
        <w:t xml:space="preserve"> </w:t>
      </w:r>
      <w:r w:rsidR="00E46CE9" w:rsidRPr="00D44F81">
        <w:rPr>
          <w:rFonts w:ascii="Verdana" w:hAnsi="Verdana"/>
          <w:sz w:val="16"/>
          <w:szCs w:val="16"/>
        </w:rPr>
        <w:t>4</w:t>
      </w:r>
    </w:p>
    <w:p w:rsidR="007859AD" w:rsidRPr="00D44F81" w:rsidRDefault="005F53CE" w:rsidP="007859AD">
      <w:pPr>
        <w:pStyle w:val="PlainText"/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br/>
      </w:r>
      <w:r>
        <w:rPr>
          <w:rFonts w:ascii="Verdana" w:hAnsi="Verdana"/>
          <w:b/>
          <w:sz w:val="16"/>
          <w:szCs w:val="16"/>
        </w:rPr>
        <w:br/>
      </w:r>
      <w:r>
        <w:rPr>
          <w:rFonts w:ascii="Verdana" w:hAnsi="Verdana"/>
          <w:b/>
          <w:sz w:val="16"/>
          <w:szCs w:val="16"/>
        </w:rPr>
        <w:br/>
      </w:r>
      <w:r w:rsidR="007859AD" w:rsidRPr="00D44F81">
        <w:rPr>
          <w:rFonts w:ascii="Verdana" w:hAnsi="Verdana"/>
          <w:b/>
          <w:sz w:val="16"/>
          <w:szCs w:val="16"/>
        </w:rPr>
        <w:t>Roles &amp; Responsibilities:</w:t>
      </w:r>
    </w:p>
    <w:p w:rsidR="003A7E51" w:rsidRDefault="003A7E51" w:rsidP="007859AD">
      <w:pPr>
        <w:ind w:left="-180" w:right="-1620" w:firstLine="900"/>
        <w:rPr>
          <w:rFonts w:ascii="Verdana" w:hAnsi="Verdana"/>
          <w:sz w:val="16"/>
          <w:szCs w:val="16"/>
        </w:rPr>
      </w:pPr>
    </w:p>
    <w:p w:rsidR="007859AD" w:rsidRPr="00D44F81" w:rsidRDefault="007859AD" w:rsidP="007859AD">
      <w:pPr>
        <w:ind w:left="-180" w:right="-1620" w:firstLine="900"/>
        <w:rPr>
          <w:rFonts w:ascii="Verdana" w:hAnsi="Verdana"/>
          <w:color w:val="000000"/>
          <w:sz w:val="16"/>
          <w:szCs w:val="16"/>
        </w:rPr>
      </w:pPr>
      <w:r w:rsidRPr="00D44F81">
        <w:rPr>
          <w:rFonts w:ascii="Verdana" w:hAnsi="Verdana"/>
          <w:sz w:val="16"/>
          <w:szCs w:val="16"/>
        </w:rPr>
        <w:t>1.</w:t>
      </w:r>
      <w:r w:rsidRPr="00D44F81">
        <w:rPr>
          <w:rFonts w:ascii="Verdana" w:hAnsi="Verdana"/>
          <w:b/>
          <w:sz w:val="16"/>
          <w:szCs w:val="16"/>
        </w:rPr>
        <w:t xml:space="preserve"> </w:t>
      </w:r>
      <w:r w:rsidRPr="00D44F81">
        <w:rPr>
          <w:rFonts w:ascii="Verdana" w:hAnsi="Verdana"/>
          <w:color w:val="000000"/>
          <w:sz w:val="16"/>
          <w:szCs w:val="16"/>
        </w:rPr>
        <w:t>I was primarily responsible for transferring technical/functional knowledge to the team.</w:t>
      </w:r>
    </w:p>
    <w:p w:rsidR="007859AD" w:rsidRPr="00D44F81" w:rsidRDefault="007859AD" w:rsidP="007859AD">
      <w:pPr>
        <w:ind w:left="-900" w:right="-1620"/>
        <w:rPr>
          <w:rFonts w:ascii="Verdana" w:hAnsi="Verdana"/>
          <w:b/>
          <w:sz w:val="16"/>
          <w:szCs w:val="16"/>
        </w:rPr>
      </w:pPr>
      <w:r w:rsidRPr="00D44F81">
        <w:rPr>
          <w:rFonts w:ascii="Verdana" w:hAnsi="Verdana"/>
          <w:b/>
          <w:sz w:val="16"/>
          <w:szCs w:val="16"/>
        </w:rPr>
        <w:tab/>
      </w:r>
      <w:r w:rsidRPr="00D44F81">
        <w:rPr>
          <w:rFonts w:ascii="Verdana" w:hAnsi="Verdana"/>
          <w:b/>
          <w:sz w:val="16"/>
          <w:szCs w:val="16"/>
        </w:rPr>
        <w:tab/>
      </w:r>
      <w:r w:rsidRPr="00D44F81">
        <w:rPr>
          <w:rFonts w:ascii="Verdana" w:hAnsi="Verdana"/>
          <w:b/>
          <w:sz w:val="16"/>
          <w:szCs w:val="16"/>
        </w:rPr>
        <w:tab/>
      </w:r>
      <w:r w:rsidRPr="00D44F81">
        <w:rPr>
          <w:rFonts w:ascii="Verdana" w:hAnsi="Verdana"/>
          <w:sz w:val="16"/>
          <w:szCs w:val="16"/>
        </w:rPr>
        <w:t>2.</w:t>
      </w:r>
      <w:r w:rsidRPr="00D44F81">
        <w:rPr>
          <w:rFonts w:ascii="Verdana" w:hAnsi="Verdana"/>
          <w:b/>
          <w:sz w:val="16"/>
          <w:szCs w:val="16"/>
        </w:rPr>
        <w:t xml:space="preserve"> </w:t>
      </w:r>
      <w:r w:rsidRPr="00D44F81">
        <w:rPr>
          <w:rFonts w:ascii="Verdana" w:hAnsi="Verdana"/>
          <w:color w:val="000000"/>
          <w:sz w:val="16"/>
          <w:szCs w:val="16"/>
        </w:rPr>
        <w:t>Responsible for designing screens set the primary knowledge</w:t>
      </w:r>
    </w:p>
    <w:p w:rsidR="007859AD" w:rsidRPr="00D44F81" w:rsidRDefault="007859AD" w:rsidP="007859AD">
      <w:pPr>
        <w:ind w:left="-180" w:right="-1620" w:firstLine="900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sz w:val="16"/>
          <w:szCs w:val="16"/>
        </w:rPr>
        <w:t>3. Coding the business l</w:t>
      </w:r>
      <w:r w:rsidR="007341E3" w:rsidRPr="00D44F81">
        <w:rPr>
          <w:rFonts w:ascii="Verdana" w:hAnsi="Verdana"/>
          <w:sz w:val="16"/>
          <w:szCs w:val="16"/>
        </w:rPr>
        <w:t>ayer</w:t>
      </w:r>
    </w:p>
    <w:p w:rsidR="007859AD" w:rsidRPr="00D44F81" w:rsidRDefault="007859AD" w:rsidP="007859AD">
      <w:pPr>
        <w:pStyle w:val="PlainText"/>
        <w:ind w:firstLine="720"/>
        <w:jc w:val="both"/>
        <w:rPr>
          <w:rFonts w:ascii="Verdana" w:hAnsi="Verdana" w:cs="Arial"/>
          <w:color w:val="000000"/>
          <w:sz w:val="16"/>
          <w:szCs w:val="16"/>
        </w:rPr>
      </w:pPr>
      <w:r w:rsidRPr="00D44F81">
        <w:rPr>
          <w:rFonts w:ascii="Verdana" w:hAnsi="Verdana" w:cs="Arial"/>
          <w:color w:val="000000"/>
          <w:sz w:val="16"/>
          <w:szCs w:val="16"/>
        </w:rPr>
        <w:t>4. Database Designing, and writing queries</w:t>
      </w:r>
    </w:p>
    <w:p w:rsidR="007859AD" w:rsidRDefault="007859AD" w:rsidP="007859AD">
      <w:pPr>
        <w:pStyle w:val="PlainText"/>
        <w:jc w:val="both"/>
        <w:rPr>
          <w:rFonts w:ascii="Verdana" w:hAnsi="Verdana"/>
          <w:sz w:val="16"/>
          <w:szCs w:val="16"/>
        </w:rPr>
      </w:pPr>
    </w:p>
    <w:p w:rsidR="00F3106B" w:rsidRDefault="00F3106B" w:rsidP="00F3106B">
      <w:pPr>
        <w:ind w:left="-900" w:right="-1620" w:firstLine="900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bCs/>
          <w:sz w:val="16"/>
          <w:szCs w:val="16"/>
        </w:rPr>
        <w:t>Project Description:</w:t>
      </w:r>
      <w:r w:rsidRPr="00D44F81">
        <w:rPr>
          <w:rFonts w:ascii="Verdana" w:hAnsi="Verdana"/>
          <w:sz w:val="16"/>
          <w:szCs w:val="16"/>
        </w:rPr>
        <w:t xml:space="preserve">       The Winter Peak Demand Reduction Scheme (WPDRS) was introduced in Winter 2003/04 as an  incentive to</w:t>
      </w:r>
    </w:p>
    <w:p w:rsidR="00F3106B" w:rsidRPr="00D44F81" w:rsidRDefault="00F3106B" w:rsidP="00F3106B">
      <w:pPr>
        <w:ind w:left="-900" w:right="-1620" w:firstLine="900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                                       </w:t>
      </w:r>
      <w:r w:rsidRPr="00D44F81">
        <w:rPr>
          <w:rFonts w:ascii="Verdana" w:hAnsi="Verdana"/>
          <w:sz w:val="16"/>
          <w:szCs w:val="16"/>
        </w:rPr>
        <w:t xml:space="preserve"> business customers to reduce electricity </w:t>
      </w:r>
    </w:p>
    <w:p w:rsidR="00F3106B" w:rsidRDefault="00F3106B" w:rsidP="00F3106B">
      <w:pPr>
        <w:ind w:left="-900" w:right="-1620" w:firstLine="900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sz w:val="16"/>
          <w:szCs w:val="16"/>
        </w:rPr>
        <w:t xml:space="preserve">                                       consumption during the power system's peak  hours (5pm-7pm) in winter</w:t>
      </w:r>
      <w:r>
        <w:rPr>
          <w:rFonts w:ascii="Verdana" w:hAnsi="Verdana"/>
          <w:sz w:val="16"/>
          <w:szCs w:val="16"/>
        </w:rPr>
        <w:t xml:space="preserve"> </w:t>
      </w:r>
      <w:r w:rsidRPr="00D44F81">
        <w:rPr>
          <w:rFonts w:ascii="Verdana" w:hAnsi="Verdana"/>
          <w:sz w:val="16"/>
          <w:szCs w:val="16"/>
        </w:rPr>
        <w:t>months (November-February).</w:t>
      </w:r>
    </w:p>
    <w:p w:rsidR="00F3106B" w:rsidRDefault="00F3106B" w:rsidP="00F3106B">
      <w:pPr>
        <w:ind w:left="-900" w:right="-1620" w:firstLine="90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                                 </w:t>
      </w:r>
      <w:r w:rsidRPr="00D44F81">
        <w:rPr>
          <w:rFonts w:ascii="Verdana" w:hAnsi="Verdana"/>
          <w:sz w:val="16"/>
          <w:szCs w:val="16"/>
        </w:rPr>
        <w:t xml:space="preserve"> Many industrial and commercial customers participated in the scheme, which is running again this winter. </w:t>
      </w:r>
    </w:p>
    <w:p w:rsidR="00F3106B" w:rsidRDefault="00F3106B" w:rsidP="00F3106B">
      <w:pPr>
        <w:ind w:left="-900" w:right="-1620" w:firstLine="90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                                  </w:t>
      </w:r>
      <w:r w:rsidRPr="00D44F81">
        <w:rPr>
          <w:rFonts w:ascii="Verdana" w:hAnsi="Verdana"/>
          <w:sz w:val="16"/>
          <w:szCs w:val="16"/>
        </w:rPr>
        <w:t>A series of regional workshops are held annually to ensure that companies are aware of the Scheme</w:t>
      </w:r>
    </w:p>
    <w:p w:rsidR="00F3106B" w:rsidRDefault="00F3106B" w:rsidP="00617CBC">
      <w:pPr>
        <w:ind w:right="-1620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sz w:val="16"/>
          <w:szCs w:val="16"/>
        </w:rPr>
        <w:t xml:space="preserve">                                      </w:t>
      </w:r>
      <w:r>
        <w:rPr>
          <w:rFonts w:ascii="Verdana" w:hAnsi="Verdana"/>
          <w:sz w:val="16"/>
          <w:szCs w:val="16"/>
        </w:rPr>
        <w:t xml:space="preserve"> </w:t>
      </w:r>
      <w:r w:rsidRPr="00D44F81">
        <w:rPr>
          <w:rFonts w:ascii="Verdana" w:hAnsi="Verdana"/>
          <w:sz w:val="16"/>
          <w:szCs w:val="16"/>
        </w:rPr>
        <w:t>and the potential savings available  by participating.</w:t>
      </w:r>
    </w:p>
    <w:p w:rsidR="004F54C7" w:rsidRPr="004F54C7" w:rsidRDefault="000A5BDB" w:rsidP="004F54C7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br/>
      </w:r>
      <w:r w:rsidR="00257492">
        <w:rPr>
          <w:rFonts w:ascii="Verdana" w:hAnsi="Verdana"/>
          <w:b/>
          <w:bCs/>
          <w:sz w:val="16"/>
          <w:szCs w:val="16"/>
        </w:rPr>
        <w:t>Project #1</w:t>
      </w:r>
      <w:r w:rsidR="00332F32">
        <w:rPr>
          <w:rFonts w:ascii="Verdana" w:hAnsi="Verdana"/>
          <w:b/>
          <w:bCs/>
          <w:sz w:val="16"/>
          <w:szCs w:val="16"/>
        </w:rPr>
        <w:t>5</w:t>
      </w:r>
      <w:r w:rsidR="004F54C7" w:rsidRPr="004F54C7">
        <w:rPr>
          <w:rFonts w:ascii="Verdana" w:hAnsi="Verdana"/>
          <w:b/>
          <w:bCs/>
          <w:sz w:val="16"/>
          <w:szCs w:val="16"/>
        </w:rPr>
        <w:t xml:space="preserve"> : </w:t>
      </w:r>
      <w:r w:rsidR="004F54C7" w:rsidRPr="004F54C7">
        <w:rPr>
          <w:rFonts w:ascii="Verdana" w:hAnsi="Verdana"/>
          <w:b/>
          <w:sz w:val="16"/>
          <w:szCs w:val="16"/>
        </w:rPr>
        <w:t xml:space="preserve">MIS Application of Apollo DKV Gurgaon </w:t>
      </w:r>
    </w:p>
    <w:p w:rsidR="004F54C7" w:rsidRPr="004F54C7" w:rsidRDefault="004F54C7" w:rsidP="004F54C7">
      <w:pPr>
        <w:pStyle w:val="PlainText"/>
        <w:jc w:val="both"/>
        <w:rPr>
          <w:rFonts w:ascii="Verdana" w:hAnsi="Verdana"/>
          <w:sz w:val="16"/>
          <w:szCs w:val="16"/>
        </w:rPr>
      </w:pPr>
      <w:r w:rsidRPr="004F54C7">
        <w:rPr>
          <w:rFonts w:ascii="Verdana" w:hAnsi="Verdana"/>
          <w:b/>
          <w:bCs/>
          <w:sz w:val="16"/>
          <w:szCs w:val="16"/>
        </w:rPr>
        <w:t xml:space="preserve">Environment: </w:t>
      </w:r>
      <w:r w:rsidRPr="004F54C7">
        <w:rPr>
          <w:rFonts w:ascii="Verdana" w:hAnsi="Verdana"/>
          <w:sz w:val="16"/>
          <w:szCs w:val="16"/>
        </w:rPr>
        <w:t>C#, ASP.Net 2.0</w:t>
      </w:r>
    </w:p>
    <w:p w:rsidR="004F54C7" w:rsidRPr="004F54C7" w:rsidRDefault="004F54C7" w:rsidP="004F54C7">
      <w:pPr>
        <w:pStyle w:val="PlainText"/>
        <w:jc w:val="both"/>
        <w:rPr>
          <w:rFonts w:ascii="Verdana" w:hAnsi="Verdana"/>
          <w:sz w:val="16"/>
          <w:szCs w:val="16"/>
        </w:rPr>
      </w:pPr>
      <w:r w:rsidRPr="004F54C7">
        <w:rPr>
          <w:rFonts w:ascii="Verdana" w:hAnsi="Verdana"/>
          <w:b/>
          <w:bCs/>
          <w:sz w:val="16"/>
          <w:szCs w:val="16"/>
        </w:rPr>
        <w:t xml:space="preserve">Back-End: </w:t>
      </w:r>
      <w:r w:rsidRPr="004F54C7">
        <w:rPr>
          <w:rFonts w:ascii="Verdana" w:hAnsi="Verdana"/>
          <w:sz w:val="16"/>
          <w:szCs w:val="16"/>
        </w:rPr>
        <w:t>SQL server 2005.</w:t>
      </w:r>
    </w:p>
    <w:p w:rsidR="004F54C7" w:rsidRPr="004F54C7" w:rsidRDefault="004F54C7" w:rsidP="004F54C7">
      <w:pPr>
        <w:pStyle w:val="PlainText"/>
        <w:jc w:val="both"/>
        <w:rPr>
          <w:rFonts w:ascii="Verdana" w:hAnsi="Verdana"/>
          <w:sz w:val="16"/>
          <w:szCs w:val="16"/>
        </w:rPr>
      </w:pPr>
      <w:r w:rsidRPr="004F54C7">
        <w:rPr>
          <w:rFonts w:ascii="Verdana" w:hAnsi="Verdana"/>
          <w:b/>
          <w:sz w:val="16"/>
          <w:szCs w:val="16"/>
        </w:rPr>
        <w:t>Total Team Members:</w:t>
      </w:r>
      <w:r w:rsidRPr="004F54C7">
        <w:rPr>
          <w:rFonts w:ascii="Verdana" w:hAnsi="Verdana"/>
          <w:sz w:val="16"/>
          <w:szCs w:val="16"/>
        </w:rPr>
        <w:t xml:space="preserve"> 2</w:t>
      </w:r>
    </w:p>
    <w:p w:rsidR="004F54C7" w:rsidRPr="004F54C7" w:rsidRDefault="004F54C7" w:rsidP="00617CBC">
      <w:pPr>
        <w:pStyle w:val="PlainText"/>
        <w:jc w:val="both"/>
        <w:rPr>
          <w:rFonts w:ascii="Verdana" w:hAnsi="Verdana"/>
          <w:sz w:val="16"/>
          <w:szCs w:val="16"/>
        </w:rPr>
      </w:pPr>
      <w:r w:rsidRPr="004F54C7">
        <w:rPr>
          <w:rFonts w:ascii="Verdana" w:hAnsi="Verdana"/>
          <w:b/>
          <w:sz w:val="16"/>
          <w:szCs w:val="16"/>
        </w:rPr>
        <w:t>Roles &amp; Responsibilities:</w:t>
      </w:r>
      <w:r w:rsidR="00617CBC">
        <w:rPr>
          <w:rFonts w:ascii="Verdana" w:hAnsi="Verdana"/>
          <w:b/>
          <w:sz w:val="16"/>
          <w:szCs w:val="16"/>
        </w:rPr>
        <w:t xml:space="preserve"> </w:t>
      </w:r>
      <w:r w:rsidRPr="004F54C7">
        <w:rPr>
          <w:rFonts w:ascii="Verdana" w:hAnsi="Verdana"/>
          <w:sz w:val="16"/>
          <w:szCs w:val="16"/>
        </w:rPr>
        <w:t>Coding the business layer,database to develope Reports and Graphs/Charts</w:t>
      </w:r>
    </w:p>
    <w:p w:rsidR="00C12422" w:rsidRDefault="00617CBC" w:rsidP="004F54C7">
      <w:pPr>
        <w:pStyle w:val="PlainText"/>
        <w:jc w:val="both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b/>
          <w:bCs/>
          <w:sz w:val="16"/>
          <w:szCs w:val="16"/>
        </w:rPr>
        <w:br/>
      </w:r>
      <w:r w:rsidR="00CA454E">
        <w:rPr>
          <w:rFonts w:ascii="Verdana" w:hAnsi="Verdana"/>
          <w:b/>
          <w:bCs/>
          <w:sz w:val="16"/>
          <w:szCs w:val="16"/>
        </w:rPr>
        <w:t xml:space="preserve">Project Description: </w:t>
      </w:r>
      <w:r w:rsidR="00F3106B" w:rsidRPr="00C12422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A</w:t>
      </w:r>
      <w:r w:rsidR="00F3106B" w:rsidRPr="00C12422">
        <w:rPr>
          <w:rStyle w:val="apple-converted-space"/>
          <w:rFonts w:ascii="Verdana" w:hAnsi="Verdana" w:cs="Arial"/>
          <w:color w:val="000000"/>
          <w:sz w:val="16"/>
          <w:szCs w:val="16"/>
          <w:shd w:val="clear" w:color="auto" w:fill="FFFFFF"/>
        </w:rPr>
        <w:t> </w:t>
      </w:r>
      <w:r w:rsidR="00F3106B" w:rsidRPr="00C12422">
        <w:rPr>
          <w:rFonts w:ascii="Verdana" w:hAnsi="Verdana" w:cs="Arial"/>
          <w:bCs/>
          <w:color w:val="000000"/>
          <w:sz w:val="16"/>
          <w:szCs w:val="16"/>
          <w:shd w:val="clear" w:color="auto" w:fill="FFFFFF"/>
        </w:rPr>
        <w:t>management information system</w:t>
      </w:r>
      <w:r w:rsidR="00F3106B" w:rsidRPr="00C12422">
        <w:rPr>
          <w:rStyle w:val="apple-converted-space"/>
          <w:rFonts w:ascii="Verdana" w:hAnsi="Verdana" w:cs="Arial"/>
          <w:color w:val="000000"/>
          <w:sz w:val="16"/>
          <w:szCs w:val="16"/>
          <w:shd w:val="clear" w:color="auto" w:fill="FFFFFF"/>
        </w:rPr>
        <w:t> </w:t>
      </w:r>
      <w:r w:rsidR="00F3106B" w:rsidRPr="00C12422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(</w:t>
      </w:r>
      <w:r w:rsidR="00F3106B" w:rsidRPr="00C12422">
        <w:rPr>
          <w:rFonts w:ascii="Verdana" w:hAnsi="Verdana" w:cs="Arial"/>
          <w:bCs/>
          <w:color w:val="000000"/>
          <w:sz w:val="16"/>
          <w:szCs w:val="16"/>
          <w:shd w:val="clear" w:color="auto" w:fill="FFFFFF"/>
        </w:rPr>
        <w:t>MIS</w:t>
      </w:r>
      <w:r w:rsidR="00F3106B" w:rsidRPr="00C12422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) provides information that is needed to manage organizations</w:t>
      </w:r>
    </w:p>
    <w:p w:rsidR="00C12422" w:rsidRDefault="00C12422" w:rsidP="004F54C7">
      <w:pPr>
        <w:pStyle w:val="PlainText"/>
        <w:jc w:val="both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                              </w:t>
      </w:r>
      <w:r w:rsidR="00F3106B" w:rsidRPr="00C12422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efficiently and effectively.</w:t>
      </w:r>
      <w:r w:rsidR="00F3106B" w:rsidRPr="00C12422">
        <w:rPr>
          <w:rFonts w:ascii="Verdana" w:hAnsi="Verdana" w:cs="Arial"/>
          <w:sz w:val="16"/>
          <w:szCs w:val="16"/>
          <w:shd w:val="clear" w:color="auto" w:fill="FFFFFF"/>
        </w:rPr>
        <w:t>Management</w:t>
      </w:r>
      <w:r w:rsidR="00F3106B" w:rsidRPr="00C12422">
        <w:rPr>
          <w:rStyle w:val="apple-converted-space"/>
          <w:rFonts w:ascii="Verdana" w:hAnsi="Verdana" w:cs="Arial"/>
          <w:sz w:val="16"/>
          <w:szCs w:val="16"/>
          <w:shd w:val="clear" w:color="auto" w:fill="FFFFFF"/>
        </w:rPr>
        <w:t> </w:t>
      </w:r>
      <w:hyperlink r:id="rId13" w:tooltip="Information system" w:history="1">
        <w:r w:rsidR="00F3106B" w:rsidRPr="00C12422">
          <w:rPr>
            <w:rStyle w:val="Hyperlink"/>
            <w:rFonts w:ascii="Verdana" w:hAnsi="Verdana" w:cs="Arial"/>
            <w:color w:val="auto"/>
            <w:sz w:val="16"/>
            <w:szCs w:val="16"/>
            <w:u w:val="none"/>
            <w:shd w:val="clear" w:color="auto" w:fill="FFFFFF"/>
          </w:rPr>
          <w:t>information systems</w:t>
        </w:r>
      </w:hyperlink>
      <w:r w:rsidR="00F3106B" w:rsidRPr="00C12422">
        <w:rPr>
          <w:rStyle w:val="apple-converted-space"/>
          <w:rFonts w:ascii="Verdana" w:hAnsi="Verdana" w:cs="Arial"/>
          <w:color w:val="000000"/>
          <w:sz w:val="16"/>
          <w:szCs w:val="16"/>
          <w:shd w:val="clear" w:color="auto" w:fill="FFFFFF"/>
        </w:rPr>
        <w:t> </w:t>
      </w:r>
      <w:r w:rsidR="00F3106B" w:rsidRPr="00C12422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involve three primary resources: people,</w:t>
      </w:r>
    </w:p>
    <w:p w:rsidR="004F54C7" w:rsidRPr="004F54C7" w:rsidRDefault="00C12422" w:rsidP="004F54C7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                              </w:t>
      </w:r>
      <w:r w:rsidR="00F3106B" w:rsidRPr="00C12422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technology, and information or decision making.</w:t>
      </w:r>
    </w:p>
    <w:p w:rsidR="00617CBC" w:rsidRDefault="00617CBC" w:rsidP="004F54C7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</w:p>
    <w:p w:rsidR="004F54C7" w:rsidRPr="004F54C7" w:rsidRDefault="004F54C7" w:rsidP="004F54C7">
      <w:pPr>
        <w:pStyle w:val="PlainText"/>
        <w:jc w:val="both"/>
        <w:rPr>
          <w:rFonts w:ascii="Verdana" w:hAnsi="Verdana"/>
          <w:b/>
          <w:bCs/>
          <w:sz w:val="16"/>
          <w:szCs w:val="16"/>
        </w:rPr>
      </w:pPr>
      <w:r w:rsidRPr="004F54C7">
        <w:rPr>
          <w:rFonts w:ascii="Verdana" w:hAnsi="Verdana"/>
          <w:b/>
          <w:bCs/>
          <w:sz w:val="16"/>
          <w:szCs w:val="16"/>
        </w:rPr>
        <w:t>Project#</w:t>
      </w:r>
      <w:r w:rsidR="00332F32">
        <w:rPr>
          <w:rFonts w:ascii="Verdana" w:hAnsi="Verdana"/>
          <w:b/>
          <w:bCs/>
          <w:sz w:val="16"/>
          <w:szCs w:val="16"/>
        </w:rPr>
        <w:t>16</w:t>
      </w:r>
      <w:r w:rsidRPr="004F54C7">
        <w:rPr>
          <w:rFonts w:ascii="Verdana" w:hAnsi="Verdana"/>
          <w:b/>
          <w:bCs/>
          <w:sz w:val="16"/>
          <w:szCs w:val="16"/>
        </w:rPr>
        <w:t xml:space="preserve">: </w:t>
      </w:r>
      <w:r w:rsidRPr="004F54C7">
        <w:rPr>
          <w:rFonts w:ascii="Verdana" w:hAnsi="Verdana"/>
          <w:b/>
          <w:sz w:val="16"/>
          <w:szCs w:val="16"/>
        </w:rPr>
        <w:t>Online Accounting System</w:t>
      </w:r>
      <w:r w:rsidR="00BD25E2">
        <w:rPr>
          <w:rFonts w:ascii="Verdana" w:hAnsi="Verdana"/>
          <w:b/>
          <w:sz w:val="16"/>
          <w:szCs w:val="16"/>
        </w:rPr>
        <w:t xml:space="preserve"> Money</w:t>
      </w:r>
      <w:r w:rsidRPr="004F54C7">
        <w:rPr>
          <w:rFonts w:ascii="Verdana" w:hAnsi="Verdana"/>
          <w:b/>
          <w:sz w:val="16"/>
          <w:szCs w:val="16"/>
        </w:rPr>
        <w:t xml:space="preserve"> Monitoring PWD,Haryana.  </w:t>
      </w:r>
    </w:p>
    <w:p w:rsidR="004F54C7" w:rsidRPr="004F54C7" w:rsidRDefault="004F54C7" w:rsidP="004F54C7">
      <w:pPr>
        <w:pStyle w:val="PlainText"/>
        <w:jc w:val="both"/>
        <w:rPr>
          <w:rFonts w:ascii="Verdana" w:hAnsi="Verdana"/>
          <w:sz w:val="16"/>
          <w:szCs w:val="16"/>
        </w:rPr>
      </w:pPr>
      <w:r w:rsidRPr="004F54C7">
        <w:rPr>
          <w:rFonts w:ascii="Verdana" w:hAnsi="Verdana"/>
          <w:b/>
          <w:bCs/>
          <w:sz w:val="16"/>
          <w:szCs w:val="16"/>
        </w:rPr>
        <w:t xml:space="preserve">Environment: </w:t>
      </w:r>
      <w:r w:rsidRPr="004F54C7">
        <w:rPr>
          <w:rFonts w:ascii="Verdana" w:hAnsi="Verdana"/>
          <w:sz w:val="16"/>
          <w:szCs w:val="16"/>
        </w:rPr>
        <w:t>C#, ASP.Net 2.0</w:t>
      </w:r>
    </w:p>
    <w:p w:rsidR="004F54C7" w:rsidRPr="004F54C7" w:rsidRDefault="004F54C7" w:rsidP="004F54C7">
      <w:pPr>
        <w:pStyle w:val="PlainText"/>
        <w:jc w:val="both"/>
        <w:rPr>
          <w:rFonts w:ascii="Verdana" w:hAnsi="Verdana"/>
          <w:sz w:val="16"/>
          <w:szCs w:val="16"/>
        </w:rPr>
      </w:pPr>
      <w:r w:rsidRPr="004F54C7">
        <w:rPr>
          <w:rFonts w:ascii="Verdana" w:hAnsi="Verdana"/>
          <w:b/>
          <w:bCs/>
          <w:sz w:val="16"/>
          <w:szCs w:val="16"/>
        </w:rPr>
        <w:t xml:space="preserve">Back-End: </w:t>
      </w:r>
      <w:r w:rsidRPr="004F54C7">
        <w:rPr>
          <w:rFonts w:ascii="Verdana" w:hAnsi="Verdana"/>
          <w:sz w:val="16"/>
          <w:szCs w:val="16"/>
        </w:rPr>
        <w:t>SQL server 2000.</w:t>
      </w:r>
    </w:p>
    <w:p w:rsidR="004F54C7" w:rsidRDefault="004F54C7" w:rsidP="004F54C7">
      <w:pPr>
        <w:pStyle w:val="PlainText"/>
        <w:jc w:val="both"/>
        <w:rPr>
          <w:rFonts w:ascii="Verdana" w:hAnsi="Verdana"/>
          <w:sz w:val="16"/>
          <w:szCs w:val="16"/>
        </w:rPr>
      </w:pPr>
      <w:r w:rsidRPr="004F54C7">
        <w:rPr>
          <w:rFonts w:ascii="Verdana" w:hAnsi="Verdana"/>
          <w:b/>
          <w:sz w:val="16"/>
          <w:szCs w:val="16"/>
        </w:rPr>
        <w:t>Total Team Members:</w:t>
      </w:r>
      <w:r w:rsidRPr="004F54C7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3</w:t>
      </w:r>
    </w:p>
    <w:p w:rsidR="00943AE2" w:rsidRDefault="004F54C7" w:rsidP="007859AD">
      <w:pPr>
        <w:pStyle w:val="PlainText"/>
        <w:jc w:val="both"/>
        <w:rPr>
          <w:rFonts w:ascii="Verdana" w:hAnsi="Verdana"/>
          <w:sz w:val="16"/>
          <w:szCs w:val="16"/>
        </w:rPr>
      </w:pPr>
      <w:r w:rsidRPr="004F54C7">
        <w:rPr>
          <w:rFonts w:ascii="Verdana" w:hAnsi="Verdana"/>
          <w:b/>
          <w:sz w:val="16"/>
          <w:szCs w:val="16"/>
        </w:rPr>
        <w:t>Roles &amp; Responsibilities:</w:t>
      </w:r>
      <w:r>
        <w:rPr>
          <w:rFonts w:ascii="Verdana" w:hAnsi="Verdana"/>
          <w:b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Requirements gatheing, coding and implementation of project.</w:t>
      </w:r>
    </w:p>
    <w:p w:rsidR="00A53213" w:rsidRPr="00A53213" w:rsidRDefault="00EC0092" w:rsidP="00A53213">
      <w:pPr>
        <w:pStyle w:val="PlainText"/>
        <w:jc w:val="both"/>
        <w:rPr>
          <w:rStyle w:val="apple-converted-space"/>
          <w:rFonts w:ascii="Verdana" w:hAnsi="Verdana" w:cs="Arial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b/>
          <w:bCs/>
          <w:sz w:val="16"/>
          <w:szCs w:val="16"/>
        </w:rPr>
        <w:br/>
      </w:r>
      <w:r w:rsidR="00976CD0">
        <w:rPr>
          <w:rFonts w:ascii="Verdana" w:hAnsi="Verdana"/>
          <w:b/>
          <w:bCs/>
          <w:sz w:val="16"/>
          <w:szCs w:val="16"/>
        </w:rPr>
        <w:t xml:space="preserve">Project Description: </w:t>
      </w:r>
      <w:r w:rsidR="00146974">
        <w:rPr>
          <w:rStyle w:val="apple-converted-space"/>
          <w:rFonts w:ascii="Arial" w:hAnsi="Arial" w:cs="Arial"/>
          <w:color w:val="000000"/>
          <w:szCs w:val="20"/>
          <w:shd w:val="clear" w:color="auto" w:fill="FFFFFF"/>
        </w:rPr>
        <w:t> </w:t>
      </w:r>
      <w:r w:rsidR="00A53213" w:rsidRPr="00A53213">
        <w:rPr>
          <w:rStyle w:val="apple-converted-space"/>
          <w:rFonts w:ascii="Verdana" w:hAnsi="Verdana" w:cs="Arial"/>
          <w:color w:val="000000"/>
          <w:sz w:val="16"/>
          <w:szCs w:val="16"/>
          <w:shd w:val="clear" w:color="auto" w:fill="FFFFFF"/>
        </w:rPr>
        <w:t>Monitor Online Money Transaction of PWD Haryana Gov. There are 58 Reporting page</w:t>
      </w:r>
      <w:r w:rsidR="00956DA8">
        <w:rPr>
          <w:rStyle w:val="apple-converted-space"/>
          <w:rFonts w:ascii="Verdana" w:hAnsi="Verdana" w:cs="Arial"/>
          <w:color w:val="000000"/>
          <w:sz w:val="16"/>
          <w:szCs w:val="16"/>
          <w:shd w:val="clear" w:color="auto" w:fill="FFFFFF"/>
        </w:rPr>
        <w:t>s</w:t>
      </w:r>
      <w:r w:rsidR="00A53213" w:rsidRPr="00A53213">
        <w:rPr>
          <w:rStyle w:val="apple-converted-space"/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</w:t>
      </w:r>
    </w:p>
    <w:p w:rsidR="001D3064" w:rsidRDefault="00A53213" w:rsidP="007859AD">
      <w:pPr>
        <w:pStyle w:val="PlainText"/>
        <w:jc w:val="both"/>
        <w:rPr>
          <w:rFonts w:ascii="Verdana" w:hAnsi="Verdana"/>
          <w:sz w:val="16"/>
          <w:szCs w:val="16"/>
        </w:rPr>
      </w:pPr>
      <w:r w:rsidRPr="00A53213">
        <w:rPr>
          <w:rStyle w:val="apple-converted-space"/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                                and more than 20 Entry From in this Project.</w:t>
      </w:r>
      <w:r w:rsidRPr="00A53213">
        <w:rPr>
          <w:rFonts w:ascii="Verdana" w:hAnsi="Verdana"/>
          <w:sz w:val="16"/>
          <w:szCs w:val="16"/>
        </w:rPr>
        <w:t xml:space="preserve"> </w:t>
      </w:r>
    </w:p>
    <w:p w:rsidR="002E4EAA" w:rsidRDefault="000A5BDB" w:rsidP="007859AD">
      <w:pPr>
        <w:pStyle w:val="PlainText"/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br/>
      </w:r>
    </w:p>
    <w:p w:rsidR="007859AD" w:rsidRPr="00D44F81" w:rsidRDefault="000A5BDB" w:rsidP="007859AD">
      <w:pPr>
        <w:pStyle w:val="PlainText"/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br/>
      </w:r>
      <w:r w:rsidR="00487224" w:rsidRPr="00D44F81">
        <w:rPr>
          <w:rFonts w:ascii="Verdana" w:hAnsi="Verdana"/>
          <w:b/>
          <w:sz w:val="16"/>
          <w:szCs w:val="16"/>
        </w:rPr>
        <w:t>Personal Information:</w:t>
      </w:r>
    </w:p>
    <w:p w:rsidR="00F279E0" w:rsidRPr="00D44F81" w:rsidRDefault="00F279E0" w:rsidP="007859AD">
      <w:pPr>
        <w:pStyle w:val="PlainText"/>
        <w:jc w:val="both"/>
        <w:rPr>
          <w:rFonts w:ascii="Verdana" w:hAnsi="Verdana"/>
          <w:b/>
          <w:sz w:val="16"/>
          <w:szCs w:val="16"/>
        </w:rPr>
      </w:pPr>
    </w:p>
    <w:p w:rsidR="00F279E0" w:rsidRPr="00D44F81" w:rsidRDefault="00F279E0" w:rsidP="007859AD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b/>
          <w:sz w:val="16"/>
          <w:szCs w:val="16"/>
        </w:rPr>
        <w:t xml:space="preserve">       </w:t>
      </w:r>
      <w:r w:rsidR="00943AE2">
        <w:rPr>
          <w:rFonts w:ascii="Verdana" w:hAnsi="Verdana"/>
          <w:b/>
          <w:sz w:val="16"/>
          <w:szCs w:val="16"/>
        </w:rPr>
        <w:t xml:space="preserve"> </w:t>
      </w:r>
      <w:r w:rsidRPr="00D44F81">
        <w:rPr>
          <w:rFonts w:ascii="Verdana" w:hAnsi="Verdana"/>
          <w:b/>
          <w:sz w:val="16"/>
          <w:szCs w:val="16"/>
        </w:rPr>
        <w:t xml:space="preserve"> </w:t>
      </w:r>
      <w:r w:rsidRPr="00D44F81">
        <w:rPr>
          <w:rFonts w:ascii="Verdana" w:hAnsi="Verdana"/>
          <w:sz w:val="16"/>
          <w:szCs w:val="16"/>
        </w:rPr>
        <w:t>Father</w:t>
      </w:r>
      <w:r w:rsidR="006670F2" w:rsidRPr="00D44F81">
        <w:rPr>
          <w:rFonts w:ascii="Verdana" w:hAnsi="Verdana"/>
          <w:sz w:val="16"/>
          <w:szCs w:val="16"/>
        </w:rPr>
        <w:t xml:space="preserve">                  </w:t>
      </w:r>
      <w:r w:rsidR="00123D6D" w:rsidRPr="00D44F81">
        <w:rPr>
          <w:rFonts w:ascii="Verdana" w:hAnsi="Verdana"/>
          <w:sz w:val="16"/>
          <w:szCs w:val="16"/>
        </w:rPr>
        <w:t xml:space="preserve"> </w:t>
      </w:r>
      <w:r w:rsidR="006670F2" w:rsidRPr="00D44F81">
        <w:rPr>
          <w:rFonts w:ascii="Verdana" w:hAnsi="Verdana"/>
          <w:sz w:val="16"/>
          <w:szCs w:val="16"/>
        </w:rPr>
        <w:t xml:space="preserve"> </w:t>
      </w:r>
      <w:r w:rsidR="00123D6D" w:rsidRPr="00D44F81">
        <w:rPr>
          <w:rFonts w:ascii="Verdana" w:hAnsi="Verdana"/>
          <w:sz w:val="16"/>
          <w:szCs w:val="16"/>
        </w:rPr>
        <w:t xml:space="preserve">  </w:t>
      </w:r>
      <w:r w:rsidRPr="00D44F81">
        <w:rPr>
          <w:rFonts w:ascii="Verdana" w:hAnsi="Verdana"/>
          <w:b/>
          <w:sz w:val="16"/>
          <w:szCs w:val="16"/>
        </w:rPr>
        <w:t xml:space="preserve">: </w:t>
      </w:r>
      <w:r w:rsidR="0056416A" w:rsidRPr="00D44F81">
        <w:rPr>
          <w:rFonts w:ascii="Verdana" w:hAnsi="Verdana"/>
          <w:sz w:val="16"/>
          <w:szCs w:val="16"/>
        </w:rPr>
        <w:t>Mr</w:t>
      </w:r>
      <w:r w:rsidR="0056416A" w:rsidRPr="00D44F81">
        <w:rPr>
          <w:rFonts w:ascii="Verdana" w:hAnsi="Verdana"/>
          <w:b/>
          <w:sz w:val="16"/>
          <w:szCs w:val="16"/>
        </w:rPr>
        <w:t xml:space="preserve">. </w:t>
      </w:r>
      <w:r w:rsidRPr="00D44F81">
        <w:rPr>
          <w:rFonts w:ascii="Verdana" w:hAnsi="Verdana"/>
          <w:sz w:val="16"/>
          <w:szCs w:val="16"/>
        </w:rPr>
        <w:t>Anirudh Pandey</w:t>
      </w:r>
    </w:p>
    <w:p w:rsidR="002D720E" w:rsidRPr="00D44F81" w:rsidRDefault="006670F2" w:rsidP="007859AD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sz w:val="16"/>
          <w:szCs w:val="16"/>
        </w:rPr>
        <w:t xml:space="preserve">         </w:t>
      </w:r>
      <w:r w:rsidR="009E08A0" w:rsidRPr="00D44F81">
        <w:rPr>
          <w:rFonts w:ascii="Verdana" w:hAnsi="Verdana"/>
          <w:sz w:val="16"/>
          <w:szCs w:val="16"/>
        </w:rPr>
        <w:t>DOB</w:t>
      </w:r>
      <w:r w:rsidRPr="00D44F81">
        <w:rPr>
          <w:rFonts w:ascii="Verdana" w:hAnsi="Verdana"/>
          <w:sz w:val="16"/>
          <w:szCs w:val="16"/>
        </w:rPr>
        <w:t xml:space="preserve">                     </w:t>
      </w:r>
      <w:r w:rsidR="00123D6D" w:rsidRPr="00D44F81">
        <w:rPr>
          <w:rFonts w:ascii="Verdana" w:hAnsi="Verdana"/>
          <w:sz w:val="16"/>
          <w:szCs w:val="16"/>
        </w:rPr>
        <w:t xml:space="preserve">   </w:t>
      </w:r>
      <w:r w:rsidR="009E08A0" w:rsidRPr="00D44F81">
        <w:rPr>
          <w:rFonts w:ascii="Verdana" w:hAnsi="Verdana"/>
          <w:sz w:val="16"/>
          <w:szCs w:val="16"/>
        </w:rPr>
        <w:t>: 06 Feb 1984</w:t>
      </w:r>
    </w:p>
    <w:p w:rsidR="003B3F4D" w:rsidRDefault="002D720E" w:rsidP="007859AD">
      <w:pPr>
        <w:pStyle w:val="PlainText"/>
        <w:jc w:val="both"/>
        <w:rPr>
          <w:rFonts w:ascii="Verdana" w:hAnsi="Verdana"/>
          <w:sz w:val="16"/>
          <w:szCs w:val="16"/>
        </w:rPr>
      </w:pPr>
      <w:r w:rsidRPr="00D44F81">
        <w:rPr>
          <w:rFonts w:ascii="Verdana" w:hAnsi="Verdana"/>
          <w:sz w:val="16"/>
          <w:szCs w:val="16"/>
        </w:rPr>
        <w:t xml:space="preserve">       </w:t>
      </w:r>
      <w:r w:rsidR="006670F2" w:rsidRPr="00D44F81">
        <w:rPr>
          <w:rFonts w:ascii="Verdana" w:hAnsi="Verdana"/>
          <w:sz w:val="16"/>
          <w:szCs w:val="16"/>
        </w:rPr>
        <w:t xml:space="preserve"> </w:t>
      </w:r>
      <w:r w:rsidRPr="00D44F81">
        <w:rPr>
          <w:rFonts w:ascii="Verdana" w:hAnsi="Verdana"/>
          <w:sz w:val="16"/>
          <w:szCs w:val="16"/>
        </w:rPr>
        <w:t xml:space="preserve"> </w:t>
      </w:r>
      <w:r w:rsidR="005E4F7A">
        <w:rPr>
          <w:rFonts w:ascii="Verdana" w:hAnsi="Verdana"/>
          <w:sz w:val="16"/>
          <w:szCs w:val="16"/>
        </w:rPr>
        <w:t xml:space="preserve">         </w:t>
      </w:r>
    </w:p>
    <w:p w:rsidR="003B3F4D" w:rsidRDefault="003B3F4D" w:rsidP="007859AD">
      <w:pPr>
        <w:pStyle w:val="PlainText"/>
        <w:jc w:val="both"/>
        <w:rPr>
          <w:rFonts w:ascii="Verdana" w:hAnsi="Verdana"/>
          <w:sz w:val="16"/>
          <w:szCs w:val="16"/>
        </w:rPr>
      </w:pPr>
    </w:p>
    <w:p w:rsidR="003B3F4D" w:rsidRDefault="003B3F4D" w:rsidP="007859AD">
      <w:pPr>
        <w:pStyle w:val="PlainText"/>
        <w:jc w:val="both"/>
        <w:rPr>
          <w:rFonts w:ascii="Verdana" w:hAnsi="Verdana"/>
          <w:sz w:val="16"/>
          <w:szCs w:val="16"/>
        </w:rPr>
      </w:pPr>
    </w:p>
    <w:p w:rsidR="009F15EA" w:rsidRDefault="009F15EA" w:rsidP="007859AD">
      <w:pPr>
        <w:pStyle w:val="PlainText"/>
        <w:jc w:val="both"/>
        <w:rPr>
          <w:rFonts w:ascii="Verdana" w:hAnsi="Verdana"/>
          <w:sz w:val="16"/>
          <w:szCs w:val="16"/>
        </w:rPr>
      </w:pPr>
    </w:p>
    <w:p w:rsidR="009F15EA" w:rsidRDefault="009F15EA" w:rsidP="007859AD">
      <w:pPr>
        <w:pStyle w:val="PlainText"/>
        <w:jc w:val="both"/>
        <w:rPr>
          <w:rFonts w:ascii="Verdana" w:hAnsi="Verdana"/>
          <w:sz w:val="16"/>
          <w:szCs w:val="16"/>
        </w:rPr>
      </w:pPr>
    </w:p>
    <w:p w:rsidR="003B3F4D" w:rsidRDefault="003B3F4D" w:rsidP="007859AD">
      <w:pPr>
        <w:pStyle w:val="PlainText"/>
        <w:jc w:val="both"/>
        <w:rPr>
          <w:rFonts w:ascii="Verdana" w:hAnsi="Verdana"/>
          <w:sz w:val="16"/>
          <w:szCs w:val="16"/>
        </w:rPr>
      </w:pPr>
    </w:p>
    <w:p w:rsidR="002E4EAA" w:rsidRDefault="002E4EAA" w:rsidP="007859AD">
      <w:pPr>
        <w:pStyle w:val="PlainText"/>
        <w:jc w:val="both"/>
        <w:rPr>
          <w:rFonts w:ascii="Verdana" w:hAnsi="Verdana"/>
          <w:sz w:val="16"/>
          <w:szCs w:val="16"/>
        </w:rPr>
      </w:pPr>
    </w:p>
    <w:p w:rsidR="000B52F1" w:rsidRPr="00D44F81" w:rsidRDefault="000B52F1" w:rsidP="007859AD">
      <w:pPr>
        <w:pStyle w:val="PlainText"/>
        <w:jc w:val="both"/>
        <w:rPr>
          <w:rFonts w:ascii="Verdana" w:hAnsi="Verdana"/>
          <w:b/>
          <w:sz w:val="16"/>
          <w:szCs w:val="16"/>
        </w:rPr>
      </w:pPr>
      <w:r w:rsidRPr="00D44F81">
        <w:rPr>
          <w:rFonts w:ascii="Verdana" w:hAnsi="Verdana"/>
          <w:sz w:val="16"/>
          <w:szCs w:val="16"/>
        </w:rPr>
        <w:t xml:space="preserve">Date </w:t>
      </w:r>
      <w:r w:rsidRPr="00D44F81">
        <w:rPr>
          <w:rFonts w:ascii="Verdana" w:hAnsi="Verdana"/>
          <w:sz w:val="16"/>
          <w:szCs w:val="16"/>
        </w:rPr>
        <w:br/>
        <w:t>Place</w:t>
      </w:r>
      <w:r w:rsidRPr="00D44F81">
        <w:rPr>
          <w:rFonts w:ascii="Verdana" w:hAnsi="Verdana"/>
          <w:b/>
          <w:sz w:val="16"/>
          <w:szCs w:val="16"/>
        </w:rPr>
        <w:t xml:space="preserve">                                                                     </w:t>
      </w:r>
      <w:r w:rsidR="00674478">
        <w:rPr>
          <w:rFonts w:ascii="Verdana" w:hAnsi="Verdana"/>
          <w:b/>
          <w:sz w:val="16"/>
          <w:szCs w:val="16"/>
        </w:rPr>
        <w:t xml:space="preserve">                                                         </w:t>
      </w:r>
      <w:r w:rsidRPr="00D44F81">
        <w:rPr>
          <w:rFonts w:ascii="Verdana" w:hAnsi="Verdana"/>
          <w:b/>
          <w:sz w:val="16"/>
          <w:szCs w:val="16"/>
        </w:rPr>
        <w:t xml:space="preserve"> </w:t>
      </w:r>
      <w:r w:rsidRPr="00D44F81">
        <w:rPr>
          <w:rFonts w:ascii="Verdana" w:hAnsi="Verdana"/>
          <w:sz w:val="16"/>
          <w:szCs w:val="16"/>
        </w:rPr>
        <w:t>Ranjeet Kumar Pandey</w:t>
      </w:r>
    </w:p>
    <w:sectPr w:rsidR="000B52F1" w:rsidRPr="00D44F81" w:rsidSect="002070D0">
      <w:headerReference w:type="default" r:id="rId14"/>
      <w:footerReference w:type="default" r:id="rId15"/>
      <w:pgSz w:w="12240" w:h="15840" w:code="1"/>
      <w:pgMar w:top="720" w:right="576" w:bottom="850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84C" w:rsidRDefault="008D684C" w:rsidP="00F51276">
      <w:r>
        <w:separator/>
      </w:r>
    </w:p>
  </w:endnote>
  <w:endnote w:type="continuationSeparator" w:id="0">
    <w:p w:rsidR="008D684C" w:rsidRDefault="008D684C" w:rsidP="00F51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276" w:rsidRDefault="00F51276">
    <w:pPr>
      <w:pStyle w:val="Footer"/>
    </w:pPr>
  </w:p>
  <w:p w:rsidR="00F51276" w:rsidRPr="008D12A7" w:rsidRDefault="00F51276" w:rsidP="00F51276">
    <w:pPr>
      <w:pStyle w:val="Footer"/>
      <w:rPr>
        <w:rFonts w:ascii="Calibri" w:hAnsi="Calibri"/>
        <w:sz w:val="22"/>
        <w:szCs w:val="22"/>
      </w:rPr>
    </w:pPr>
    <w:r w:rsidRPr="008D12A7">
      <w:rPr>
        <w:rStyle w:val="PageNumber"/>
        <w:rFonts w:ascii="Calibri" w:hAnsi="Calibri"/>
        <w:sz w:val="22"/>
        <w:szCs w:val="22"/>
      </w:rPr>
      <w:t>Private &amp; Confidential</w:t>
    </w:r>
    <w:r w:rsidRPr="008D12A7">
      <w:rPr>
        <w:rStyle w:val="PageNumber"/>
        <w:rFonts w:ascii="Calibri" w:hAnsi="Calibri"/>
        <w:sz w:val="22"/>
        <w:szCs w:val="22"/>
      </w:rPr>
      <w:tab/>
    </w:r>
    <w:hyperlink r:id="rId1" w:history="1">
      <w:r w:rsidRPr="008D12A7">
        <w:rPr>
          <w:rStyle w:val="Hyperlink"/>
          <w:rFonts w:ascii="Calibri" w:hAnsi="Calibri"/>
          <w:sz w:val="22"/>
          <w:szCs w:val="22"/>
        </w:rPr>
        <w:t>www.pharmahoodconsultants.in</w:t>
      </w:r>
    </w:hyperlink>
    <w:r w:rsidRPr="008D12A7">
      <w:rPr>
        <w:rStyle w:val="PageNumber"/>
        <w:rFonts w:ascii="Calibri" w:hAnsi="Calibri"/>
        <w:sz w:val="22"/>
        <w:szCs w:val="22"/>
      </w:rPr>
      <w:tab/>
      <w:t xml:space="preserve">Page </w:t>
    </w:r>
    <w:r w:rsidRPr="008D12A7">
      <w:rPr>
        <w:rStyle w:val="PageNumber"/>
        <w:rFonts w:ascii="Calibri" w:hAnsi="Calibri"/>
        <w:sz w:val="22"/>
        <w:szCs w:val="22"/>
      </w:rPr>
      <w:fldChar w:fldCharType="begin"/>
    </w:r>
    <w:r w:rsidRPr="008D12A7">
      <w:rPr>
        <w:rStyle w:val="PageNumber"/>
        <w:rFonts w:ascii="Calibri" w:hAnsi="Calibri"/>
        <w:sz w:val="22"/>
        <w:szCs w:val="22"/>
      </w:rPr>
      <w:instrText xml:space="preserve"> PAGE </w:instrText>
    </w:r>
    <w:r w:rsidRPr="008D12A7">
      <w:rPr>
        <w:rStyle w:val="PageNumber"/>
        <w:rFonts w:ascii="Calibri" w:hAnsi="Calibri"/>
        <w:sz w:val="22"/>
        <w:szCs w:val="22"/>
      </w:rPr>
      <w:fldChar w:fldCharType="separate"/>
    </w:r>
    <w:r w:rsidR="00C2477E">
      <w:rPr>
        <w:rStyle w:val="PageNumber"/>
        <w:rFonts w:ascii="Calibri" w:hAnsi="Calibri"/>
        <w:noProof/>
        <w:sz w:val="22"/>
        <w:szCs w:val="22"/>
      </w:rPr>
      <w:t>1</w:t>
    </w:r>
    <w:r w:rsidRPr="008D12A7">
      <w:rPr>
        <w:rStyle w:val="PageNumber"/>
        <w:rFonts w:ascii="Calibri" w:hAnsi="Calibri"/>
        <w:sz w:val="22"/>
        <w:szCs w:val="22"/>
      </w:rPr>
      <w:fldChar w:fldCharType="end"/>
    </w:r>
    <w:r w:rsidRPr="008D12A7">
      <w:rPr>
        <w:rStyle w:val="PageNumber"/>
        <w:rFonts w:ascii="Calibri" w:hAnsi="Calibri"/>
        <w:sz w:val="22"/>
        <w:szCs w:val="22"/>
      </w:rPr>
      <w:t xml:space="preserve"> of </w:t>
    </w:r>
    <w:r w:rsidRPr="008D12A7">
      <w:rPr>
        <w:rStyle w:val="PageNumber"/>
        <w:rFonts w:ascii="Calibri" w:hAnsi="Calibri"/>
        <w:sz w:val="22"/>
        <w:szCs w:val="22"/>
      </w:rPr>
      <w:fldChar w:fldCharType="begin"/>
    </w:r>
    <w:r w:rsidRPr="008D12A7">
      <w:rPr>
        <w:rStyle w:val="PageNumber"/>
        <w:rFonts w:ascii="Calibri" w:hAnsi="Calibri"/>
        <w:sz w:val="22"/>
        <w:szCs w:val="22"/>
      </w:rPr>
      <w:instrText xml:space="preserve"> NUMPAGES </w:instrText>
    </w:r>
    <w:r w:rsidRPr="008D12A7">
      <w:rPr>
        <w:rStyle w:val="PageNumber"/>
        <w:rFonts w:ascii="Calibri" w:hAnsi="Calibri"/>
        <w:sz w:val="22"/>
        <w:szCs w:val="22"/>
      </w:rPr>
      <w:fldChar w:fldCharType="separate"/>
    </w:r>
    <w:r w:rsidR="00C2477E">
      <w:rPr>
        <w:rStyle w:val="PageNumber"/>
        <w:rFonts w:ascii="Calibri" w:hAnsi="Calibri"/>
        <w:noProof/>
        <w:sz w:val="22"/>
        <w:szCs w:val="22"/>
      </w:rPr>
      <w:t>3</w:t>
    </w:r>
    <w:r w:rsidRPr="008D12A7">
      <w:rPr>
        <w:rStyle w:val="PageNumber"/>
        <w:rFonts w:ascii="Calibri" w:hAnsi="Calibri"/>
        <w:sz w:val="22"/>
        <w:szCs w:val="22"/>
      </w:rPr>
      <w:fldChar w:fldCharType="end"/>
    </w:r>
  </w:p>
  <w:p w:rsidR="00F51276" w:rsidRDefault="00F51276" w:rsidP="00F51276">
    <w:pPr>
      <w:pStyle w:val="Footer"/>
    </w:pPr>
  </w:p>
  <w:p w:rsidR="00F51276" w:rsidRDefault="00F512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84C" w:rsidRDefault="008D684C" w:rsidP="00F51276">
      <w:r>
        <w:separator/>
      </w:r>
    </w:p>
  </w:footnote>
  <w:footnote w:type="continuationSeparator" w:id="0">
    <w:p w:rsidR="008D684C" w:rsidRDefault="008D684C" w:rsidP="00F512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276" w:rsidRDefault="00F51276" w:rsidP="003A23A2">
    <w:pPr>
      <w:pStyle w:val="Header"/>
    </w:pPr>
    <w:r w:rsidRPr="00B373C9">
      <w:rPr>
        <w:noProof/>
        <w:lang w:val="en-IN" w:eastAsia="en-IN"/>
      </w:rPr>
      <w:tab/>
    </w:r>
    <w:r>
      <w:rPr>
        <w:noProof/>
        <w:lang w:val="en-IN" w:eastAsia="en-IN"/>
      </w:rPr>
      <w:t xml:space="preserve">                    </w:t>
    </w:r>
  </w:p>
  <w:p w:rsidR="00F51276" w:rsidRDefault="00F512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singleLevel"/>
    <w:tmpl w:val="00000001"/>
    <w:name w:val="WW8Num11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/>
        <w:b w:val="0"/>
        <w:i w:val="0"/>
        <w:color w:val="000000"/>
        <w:sz w:val="20"/>
        <w:szCs w:val="20"/>
      </w:rPr>
    </w:lvl>
  </w:abstractNum>
  <w:abstractNum w:abstractNumId="2">
    <w:nsid w:val="00000002"/>
    <w:multiLevelType w:val="singleLevel"/>
    <w:tmpl w:val="00000002"/>
    <w:name w:val="WW8Num1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/>
        <w:b w:val="0"/>
        <w:i w:val="0"/>
        <w:color w:val="000000"/>
        <w:sz w:val="20"/>
        <w:szCs w:val="20"/>
      </w:rPr>
    </w:lvl>
  </w:abstractNum>
  <w:abstractNum w:abstractNumId="3">
    <w:nsid w:val="00000006"/>
    <w:multiLevelType w:val="singleLevel"/>
    <w:tmpl w:val="00000006"/>
    <w:name w:val="WW8Num25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/>
        <w:b w:val="0"/>
        <w:i w:val="0"/>
        <w:color w:val="000000"/>
        <w:sz w:val="20"/>
        <w:szCs w:val="20"/>
      </w:rPr>
    </w:lvl>
  </w:abstractNum>
  <w:abstractNum w:abstractNumId="4">
    <w:nsid w:val="00000008"/>
    <w:multiLevelType w:val="singleLevel"/>
    <w:tmpl w:val="00000008"/>
    <w:name w:val="WW8Num32"/>
    <w:lvl w:ilvl="0">
      <w:start w:val="1"/>
      <w:numFmt w:val="bullet"/>
      <w:lvlText w:val=""/>
      <w:lvlJc w:val="left"/>
      <w:pPr>
        <w:tabs>
          <w:tab w:val="num" w:pos="245"/>
        </w:tabs>
        <w:ind w:left="245" w:hanging="245"/>
      </w:pPr>
      <w:rPr>
        <w:rFonts w:ascii="Wingdings" w:hAnsi="Wingdings"/>
      </w:rPr>
    </w:lvl>
  </w:abstractNum>
  <w:abstractNum w:abstractNumId="5">
    <w:nsid w:val="00740B6E"/>
    <w:multiLevelType w:val="hybridMultilevel"/>
    <w:tmpl w:val="39CA8AA4"/>
    <w:lvl w:ilvl="0" w:tplc="BE2AC1FE">
      <w:start w:val="1"/>
      <w:numFmt w:val="bullet"/>
      <w:lvlText w:val=""/>
      <w:lvlJc w:val="left"/>
      <w:pPr>
        <w:tabs>
          <w:tab w:val="num" w:pos="0"/>
        </w:tabs>
        <w:ind w:left="288" w:hanging="288"/>
      </w:pPr>
      <w:rPr>
        <w:rFonts w:ascii="Wingdings" w:hAnsi="Wingdings" w:hint="default"/>
      </w:rPr>
    </w:lvl>
    <w:lvl w:ilvl="1" w:tplc="D666AFE6">
      <w:start w:val="1"/>
      <w:numFmt w:val="bullet"/>
      <w:lvlText w:val=""/>
      <w:lvlJc w:val="left"/>
      <w:pPr>
        <w:tabs>
          <w:tab w:val="num" w:pos="1224"/>
        </w:tabs>
        <w:ind w:left="1224" w:hanging="144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1820A2F"/>
    <w:multiLevelType w:val="hybridMultilevel"/>
    <w:tmpl w:val="22461D1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1E13696"/>
    <w:multiLevelType w:val="hybridMultilevel"/>
    <w:tmpl w:val="BDDA04C2"/>
    <w:lvl w:ilvl="0" w:tplc="F6BC526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8">
    <w:nsid w:val="033F2C6C"/>
    <w:multiLevelType w:val="hybridMultilevel"/>
    <w:tmpl w:val="E04E941C"/>
    <w:lvl w:ilvl="0" w:tplc="1E8C3E74">
      <w:start w:val="1"/>
      <w:numFmt w:val="bullet"/>
      <w:lvlText w:val=""/>
      <w:lvlJc w:val="left"/>
      <w:pPr>
        <w:tabs>
          <w:tab w:val="num" w:pos="288"/>
        </w:tabs>
        <w:ind w:left="576" w:hanging="576"/>
      </w:pPr>
      <w:rPr>
        <w:rFonts w:ascii="Wingdings" w:hAnsi="Wingdings" w:hint="default"/>
      </w:rPr>
    </w:lvl>
    <w:lvl w:ilvl="1" w:tplc="D666AFE6">
      <w:start w:val="1"/>
      <w:numFmt w:val="bullet"/>
      <w:lvlText w:val=""/>
      <w:lvlJc w:val="left"/>
      <w:pPr>
        <w:tabs>
          <w:tab w:val="num" w:pos="1224"/>
        </w:tabs>
        <w:ind w:left="1224" w:hanging="144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D814F37"/>
    <w:multiLevelType w:val="hybridMultilevel"/>
    <w:tmpl w:val="73309C26"/>
    <w:lvl w:ilvl="0" w:tplc="A0FC86CA">
      <w:start w:val="1"/>
      <w:numFmt w:val="bullet"/>
      <w:lvlText w:val=""/>
      <w:lvlJc w:val="left"/>
      <w:pPr>
        <w:tabs>
          <w:tab w:val="num" w:pos="288"/>
        </w:tabs>
        <w:ind w:left="576" w:hanging="288"/>
      </w:pPr>
      <w:rPr>
        <w:rFonts w:ascii="Wingdings" w:hAnsi="Wingdings" w:hint="default"/>
      </w:rPr>
    </w:lvl>
    <w:lvl w:ilvl="1" w:tplc="D666AFE6">
      <w:start w:val="1"/>
      <w:numFmt w:val="bullet"/>
      <w:lvlText w:val=""/>
      <w:lvlJc w:val="left"/>
      <w:pPr>
        <w:tabs>
          <w:tab w:val="num" w:pos="1224"/>
        </w:tabs>
        <w:ind w:left="1224" w:hanging="144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A839C1"/>
    <w:multiLevelType w:val="hybridMultilevel"/>
    <w:tmpl w:val="D818C5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9C761A3"/>
    <w:multiLevelType w:val="hybridMultilevel"/>
    <w:tmpl w:val="E9E6DE5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EE7AC0"/>
    <w:multiLevelType w:val="hybridMultilevel"/>
    <w:tmpl w:val="970653F4"/>
    <w:lvl w:ilvl="0" w:tplc="15A22B4C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E5097F"/>
    <w:multiLevelType w:val="multilevel"/>
    <w:tmpl w:val="2048E5CE"/>
    <w:lvl w:ilvl="0">
      <w:start w:val="1"/>
      <w:numFmt w:val="bullet"/>
      <w:lvlText w:val=""/>
      <w:lvlJc w:val="left"/>
      <w:pPr>
        <w:tabs>
          <w:tab w:val="num" w:pos="288"/>
        </w:tabs>
        <w:ind w:left="576" w:hanging="576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1224"/>
        </w:tabs>
        <w:ind w:left="1224" w:hanging="14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1D14F2"/>
    <w:multiLevelType w:val="hybridMultilevel"/>
    <w:tmpl w:val="672C943C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>
    <w:nsid w:val="3B6E3454"/>
    <w:multiLevelType w:val="multilevel"/>
    <w:tmpl w:val="BEC03BB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1224"/>
        </w:tabs>
        <w:ind w:left="1224" w:hanging="14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164673"/>
    <w:multiLevelType w:val="hybridMultilevel"/>
    <w:tmpl w:val="74847794"/>
    <w:lvl w:ilvl="0" w:tplc="6B8C7008">
      <w:start w:val="1"/>
      <w:numFmt w:val="decimal"/>
      <w:lvlText w:val="%1)"/>
      <w:lvlJc w:val="left"/>
      <w:pPr>
        <w:tabs>
          <w:tab w:val="num" w:pos="720"/>
        </w:tabs>
        <w:ind w:left="720" w:hanging="64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17">
    <w:nsid w:val="3C961407"/>
    <w:multiLevelType w:val="hybridMultilevel"/>
    <w:tmpl w:val="2048E5CE"/>
    <w:lvl w:ilvl="0" w:tplc="69FA314C">
      <w:start w:val="1"/>
      <w:numFmt w:val="bullet"/>
      <w:lvlText w:val=""/>
      <w:lvlJc w:val="left"/>
      <w:pPr>
        <w:tabs>
          <w:tab w:val="num" w:pos="288"/>
        </w:tabs>
        <w:ind w:left="576" w:hanging="576"/>
      </w:pPr>
      <w:rPr>
        <w:rFonts w:ascii="Wingdings" w:hAnsi="Wingdings" w:hint="default"/>
      </w:rPr>
    </w:lvl>
    <w:lvl w:ilvl="1" w:tplc="D666AFE6">
      <w:start w:val="1"/>
      <w:numFmt w:val="bullet"/>
      <w:lvlText w:val=""/>
      <w:lvlJc w:val="left"/>
      <w:pPr>
        <w:tabs>
          <w:tab w:val="num" w:pos="1224"/>
        </w:tabs>
        <w:ind w:left="1224" w:hanging="144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CE084D"/>
    <w:multiLevelType w:val="hybridMultilevel"/>
    <w:tmpl w:val="5E72BB8A"/>
    <w:lvl w:ilvl="0" w:tplc="014AC4A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AA0A70"/>
    <w:multiLevelType w:val="multilevel"/>
    <w:tmpl w:val="7D24550A"/>
    <w:lvl w:ilvl="0">
      <w:start w:val="1"/>
      <w:numFmt w:val="bullet"/>
      <w:lvlText w:val="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2A91443"/>
    <w:multiLevelType w:val="multilevel"/>
    <w:tmpl w:val="329C108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1224"/>
        </w:tabs>
        <w:ind w:left="1224" w:hanging="14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E0942"/>
    <w:multiLevelType w:val="hybridMultilevel"/>
    <w:tmpl w:val="C194FC04"/>
    <w:lvl w:ilvl="0" w:tplc="E36A0346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D666AFE6">
      <w:start w:val="1"/>
      <w:numFmt w:val="bullet"/>
      <w:lvlText w:val=""/>
      <w:lvlJc w:val="left"/>
      <w:pPr>
        <w:tabs>
          <w:tab w:val="num" w:pos="1224"/>
        </w:tabs>
        <w:ind w:left="1224" w:hanging="144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742624"/>
    <w:multiLevelType w:val="hybridMultilevel"/>
    <w:tmpl w:val="E94A829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1E335A">
      <w:start w:val="1"/>
      <w:numFmt w:val="bullet"/>
      <w:lvlText w:val=""/>
      <w:lvlJc w:val="left"/>
      <w:pPr>
        <w:tabs>
          <w:tab w:val="num" w:pos="0"/>
        </w:tabs>
        <w:ind w:left="288" w:hanging="288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7FA0098"/>
    <w:multiLevelType w:val="hybridMultilevel"/>
    <w:tmpl w:val="06EE2CA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AF448FD"/>
    <w:multiLevelType w:val="hybridMultilevel"/>
    <w:tmpl w:val="B810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C342D06"/>
    <w:multiLevelType w:val="hybridMultilevel"/>
    <w:tmpl w:val="D818C55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50A33CB3"/>
    <w:multiLevelType w:val="hybridMultilevel"/>
    <w:tmpl w:val="329C108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66AFE6">
      <w:start w:val="1"/>
      <w:numFmt w:val="bullet"/>
      <w:lvlText w:val=""/>
      <w:lvlJc w:val="left"/>
      <w:pPr>
        <w:tabs>
          <w:tab w:val="num" w:pos="1224"/>
        </w:tabs>
        <w:ind w:left="1224" w:hanging="144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34707B1"/>
    <w:multiLevelType w:val="hybridMultilevel"/>
    <w:tmpl w:val="A1629A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6501A">
      <w:start w:val="1"/>
      <w:numFmt w:val="bullet"/>
      <w:lvlText w:val="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21152C"/>
    <w:multiLevelType w:val="multilevel"/>
    <w:tmpl w:val="BEC03BB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1224"/>
        </w:tabs>
        <w:ind w:left="1224" w:hanging="14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E4A0388"/>
    <w:multiLevelType w:val="hybridMultilevel"/>
    <w:tmpl w:val="09AEC16C"/>
    <w:lvl w:ilvl="0" w:tplc="FA344C32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20"/>
        <w:szCs w:val="20"/>
      </w:rPr>
    </w:lvl>
    <w:lvl w:ilvl="1" w:tplc="D666AFE6">
      <w:start w:val="1"/>
      <w:numFmt w:val="bullet"/>
      <w:lvlText w:val=""/>
      <w:lvlJc w:val="left"/>
      <w:pPr>
        <w:tabs>
          <w:tab w:val="num" w:pos="1224"/>
        </w:tabs>
        <w:ind w:left="1224" w:hanging="144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F2025CF"/>
    <w:multiLevelType w:val="multilevel"/>
    <w:tmpl w:val="73309C26"/>
    <w:lvl w:ilvl="0">
      <w:start w:val="1"/>
      <w:numFmt w:val="bullet"/>
      <w:lvlText w:val=""/>
      <w:lvlJc w:val="left"/>
      <w:pPr>
        <w:tabs>
          <w:tab w:val="num" w:pos="288"/>
        </w:tabs>
        <w:ind w:left="576" w:hanging="288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1224"/>
        </w:tabs>
        <w:ind w:left="1224" w:hanging="14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04C1066"/>
    <w:multiLevelType w:val="hybridMultilevel"/>
    <w:tmpl w:val="F9561F54"/>
    <w:lvl w:ilvl="0" w:tplc="52ECB088">
      <w:start w:val="1"/>
      <w:numFmt w:val="bullet"/>
      <w:lvlText w:val="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16D6394"/>
    <w:multiLevelType w:val="hybridMultilevel"/>
    <w:tmpl w:val="F95258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3">
    <w:nsid w:val="6A27328C"/>
    <w:multiLevelType w:val="hybridMultilevel"/>
    <w:tmpl w:val="D58870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B085BE4"/>
    <w:multiLevelType w:val="hybridMultilevel"/>
    <w:tmpl w:val="9D680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E046AF"/>
    <w:multiLevelType w:val="multilevel"/>
    <w:tmpl w:val="329C108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1224"/>
        </w:tabs>
        <w:ind w:left="1224" w:hanging="14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4B803BD"/>
    <w:multiLevelType w:val="multilevel"/>
    <w:tmpl w:val="1FD0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2A0422"/>
    <w:multiLevelType w:val="hybridMultilevel"/>
    <w:tmpl w:val="8430C50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6E61992"/>
    <w:multiLevelType w:val="hybridMultilevel"/>
    <w:tmpl w:val="7D24550A"/>
    <w:lvl w:ilvl="0" w:tplc="5BC2BFC2">
      <w:start w:val="1"/>
      <w:numFmt w:val="bullet"/>
      <w:lvlText w:val="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80D6275"/>
    <w:multiLevelType w:val="multilevel"/>
    <w:tmpl w:val="D804BB3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CA220C8"/>
    <w:multiLevelType w:val="multilevel"/>
    <w:tmpl w:val="BEC03BB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1224"/>
        </w:tabs>
        <w:ind w:left="1224" w:hanging="14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8"/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37"/>
  </w:num>
  <w:num w:numId="5">
    <w:abstractNumId w:val="16"/>
  </w:num>
  <w:num w:numId="6">
    <w:abstractNumId w:val="7"/>
  </w:num>
  <w:num w:numId="7">
    <w:abstractNumId w:val="11"/>
  </w:num>
  <w:num w:numId="8">
    <w:abstractNumId w:val="22"/>
  </w:num>
  <w:num w:numId="9">
    <w:abstractNumId w:val="5"/>
  </w:num>
  <w:num w:numId="10">
    <w:abstractNumId w:val="17"/>
  </w:num>
  <w:num w:numId="11">
    <w:abstractNumId w:val="10"/>
  </w:num>
  <w:num w:numId="12">
    <w:abstractNumId w:val="25"/>
  </w:num>
  <w:num w:numId="13">
    <w:abstractNumId w:val="24"/>
  </w:num>
  <w:num w:numId="14">
    <w:abstractNumId w:val="27"/>
  </w:num>
  <w:num w:numId="15">
    <w:abstractNumId w:val="26"/>
  </w:num>
  <w:num w:numId="16">
    <w:abstractNumId w:val="39"/>
  </w:num>
  <w:num w:numId="17">
    <w:abstractNumId w:val="15"/>
  </w:num>
  <w:num w:numId="18">
    <w:abstractNumId w:val="28"/>
  </w:num>
  <w:num w:numId="19">
    <w:abstractNumId w:val="40"/>
  </w:num>
  <w:num w:numId="20">
    <w:abstractNumId w:val="21"/>
  </w:num>
  <w:num w:numId="21">
    <w:abstractNumId w:val="35"/>
  </w:num>
  <w:num w:numId="22">
    <w:abstractNumId w:val="29"/>
  </w:num>
  <w:num w:numId="23">
    <w:abstractNumId w:val="19"/>
  </w:num>
  <w:num w:numId="24">
    <w:abstractNumId w:val="12"/>
  </w:num>
  <w:num w:numId="25">
    <w:abstractNumId w:val="20"/>
  </w:num>
  <w:num w:numId="26">
    <w:abstractNumId w:val="9"/>
  </w:num>
  <w:num w:numId="27">
    <w:abstractNumId w:val="30"/>
  </w:num>
  <w:num w:numId="28">
    <w:abstractNumId w:val="13"/>
  </w:num>
  <w:num w:numId="29">
    <w:abstractNumId w:val="8"/>
  </w:num>
  <w:num w:numId="30">
    <w:abstractNumId w:val="18"/>
  </w:num>
  <w:num w:numId="31">
    <w:abstractNumId w:val="6"/>
  </w:num>
  <w:num w:numId="32">
    <w:abstractNumId w:val="23"/>
  </w:num>
  <w:num w:numId="33">
    <w:abstractNumId w:val="1"/>
  </w:num>
  <w:num w:numId="34">
    <w:abstractNumId w:val="2"/>
  </w:num>
  <w:num w:numId="35">
    <w:abstractNumId w:val="3"/>
  </w:num>
  <w:num w:numId="36">
    <w:abstractNumId w:val="4"/>
  </w:num>
  <w:num w:numId="37">
    <w:abstractNumId w:val="36"/>
  </w:num>
  <w:num w:numId="38">
    <w:abstractNumId w:val="33"/>
  </w:num>
  <w:num w:numId="39">
    <w:abstractNumId w:val="34"/>
  </w:num>
  <w:num w:numId="40">
    <w:abstractNumId w:val="32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718E8"/>
    <w:rsid w:val="00002299"/>
    <w:rsid w:val="00003AD7"/>
    <w:rsid w:val="00005E02"/>
    <w:rsid w:val="0000629B"/>
    <w:rsid w:val="000079F9"/>
    <w:rsid w:val="00011A42"/>
    <w:rsid w:val="00012B5C"/>
    <w:rsid w:val="00015FF3"/>
    <w:rsid w:val="000161ED"/>
    <w:rsid w:val="00016EF8"/>
    <w:rsid w:val="00017A05"/>
    <w:rsid w:val="00021202"/>
    <w:rsid w:val="00022536"/>
    <w:rsid w:val="0002376B"/>
    <w:rsid w:val="00024300"/>
    <w:rsid w:val="0002492A"/>
    <w:rsid w:val="00031357"/>
    <w:rsid w:val="000314A2"/>
    <w:rsid w:val="000316C0"/>
    <w:rsid w:val="000318CB"/>
    <w:rsid w:val="00037B9E"/>
    <w:rsid w:val="000442F8"/>
    <w:rsid w:val="00044938"/>
    <w:rsid w:val="0005140C"/>
    <w:rsid w:val="000516A4"/>
    <w:rsid w:val="00052DA9"/>
    <w:rsid w:val="00057A80"/>
    <w:rsid w:val="00060188"/>
    <w:rsid w:val="0006040F"/>
    <w:rsid w:val="000611C6"/>
    <w:rsid w:val="0006331A"/>
    <w:rsid w:val="0006754A"/>
    <w:rsid w:val="00071187"/>
    <w:rsid w:val="00072BB8"/>
    <w:rsid w:val="000809F8"/>
    <w:rsid w:val="00081CCC"/>
    <w:rsid w:val="00085E5B"/>
    <w:rsid w:val="00087009"/>
    <w:rsid w:val="00087C06"/>
    <w:rsid w:val="00090319"/>
    <w:rsid w:val="00091F0C"/>
    <w:rsid w:val="00092299"/>
    <w:rsid w:val="00092834"/>
    <w:rsid w:val="00093FB7"/>
    <w:rsid w:val="000941C3"/>
    <w:rsid w:val="000951E0"/>
    <w:rsid w:val="000953A0"/>
    <w:rsid w:val="000959EB"/>
    <w:rsid w:val="00095D53"/>
    <w:rsid w:val="000A0E3C"/>
    <w:rsid w:val="000A24AB"/>
    <w:rsid w:val="000A26EF"/>
    <w:rsid w:val="000A3BC3"/>
    <w:rsid w:val="000A4021"/>
    <w:rsid w:val="000A5BDB"/>
    <w:rsid w:val="000B2407"/>
    <w:rsid w:val="000B3982"/>
    <w:rsid w:val="000B3E34"/>
    <w:rsid w:val="000B52F1"/>
    <w:rsid w:val="000C3AA8"/>
    <w:rsid w:val="000D24DA"/>
    <w:rsid w:val="000D56F9"/>
    <w:rsid w:val="000D6946"/>
    <w:rsid w:val="000E1E1C"/>
    <w:rsid w:val="000E7764"/>
    <w:rsid w:val="000F6B50"/>
    <w:rsid w:val="000F6FB8"/>
    <w:rsid w:val="000F7591"/>
    <w:rsid w:val="0010033F"/>
    <w:rsid w:val="00103D44"/>
    <w:rsid w:val="00104941"/>
    <w:rsid w:val="00106E46"/>
    <w:rsid w:val="00112504"/>
    <w:rsid w:val="00113F1D"/>
    <w:rsid w:val="00114691"/>
    <w:rsid w:val="00114775"/>
    <w:rsid w:val="00116167"/>
    <w:rsid w:val="00117FB6"/>
    <w:rsid w:val="00122A3F"/>
    <w:rsid w:val="00123D6D"/>
    <w:rsid w:val="00124E61"/>
    <w:rsid w:val="00131B50"/>
    <w:rsid w:val="00135B06"/>
    <w:rsid w:val="00137776"/>
    <w:rsid w:val="0014004A"/>
    <w:rsid w:val="0014010E"/>
    <w:rsid w:val="001406D8"/>
    <w:rsid w:val="0014092E"/>
    <w:rsid w:val="00143DFB"/>
    <w:rsid w:val="00146974"/>
    <w:rsid w:val="00150F40"/>
    <w:rsid w:val="001550BE"/>
    <w:rsid w:val="00156D12"/>
    <w:rsid w:val="00160C10"/>
    <w:rsid w:val="0016415F"/>
    <w:rsid w:val="00164B9B"/>
    <w:rsid w:val="00165269"/>
    <w:rsid w:val="00166DAB"/>
    <w:rsid w:val="001710C1"/>
    <w:rsid w:val="00171657"/>
    <w:rsid w:val="0017184D"/>
    <w:rsid w:val="001763C7"/>
    <w:rsid w:val="00177EEF"/>
    <w:rsid w:val="001800D6"/>
    <w:rsid w:val="00181386"/>
    <w:rsid w:val="001834D5"/>
    <w:rsid w:val="0018380B"/>
    <w:rsid w:val="00185208"/>
    <w:rsid w:val="00192CF6"/>
    <w:rsid w:val="00197A53"/>
    <w:rsid w:val="001A4CB7"/>
    <w:rsid w:val="001A72C1"/>
    <w:rsid w:val="001A7DF2"/>
    <w:rsid w:val="001B14EB"/>
    <w:rsid w:val="001B37CE"/>
    <w:rsid w:val="001B42CF"/>
    <w:rsid w:val="001B4A28"/>
    <w:rsid w:val="001B4F77"/>
    <w:rsid w:val="001B6896"/>
    <w:rsid w:val="001C10B1"/>
    <w:rsid w:val="001C18B5"/>
    <w:rsid w:val="001C330F"/>
    <w:rsid w:val="001C547B"/>
    <w:rsid w:val="001D244A"/>
    <w:rsid w:val="001D3064"/>
    <w:rsid w:val="001D616C"/>
    <w:rsid w:val="001D6BF9"/>
    <w:rsid w:val="001E1AC8"/>
    <w:rsid w:val="001E1C8C"/>
    <w:rsid w:val="001E2127"/>
    <w:rsid w:val="001E391C"/>
    <w:rsid w:val="001E5DA6"/>
    <w:rsid w:val="001E65C0"/>
    <w:rsid w:val="001F3D7F"/>
    <w:rsid w:val="00206C75"/>
    <w:rsid w:val="002070D0"/>
    <w:rsid w:val="00210DA5"/>
    <w:rsid w:val="00212BFC"/>
    <w:rsid w:val="00212DF4"/>
    <w:rsid w:val="00213E6E"/>
    <w:rsid w:val="00221CAC"/>
    <w:rsid w:val="00231784"/>
    <w:rsid w:val="00233319"/>
    <w:rsid w:val="00236086"/>
    <w:rsid w:val="0024051B"/>
    <w:rsid w:val="00240BB3"/>
    <w:rsid w:val="00242AA5"/>
    <w:rsid w:val="00244A8A"/>
    <w:rsid w:val="00245A16"/>
    <w:rsid w:val="00246DA2"/>
    <w:rsid w:val="00251936"/>
    <w:rsid w:val="002521BD"/>
    <w:rsid w:val="00255960"/>
    <w:rsid w:val="00255C7E"/>
    <w:rsid w:val="00257413"/>
    <w:rsid w:val="00257492"/>
    <w:rsid w:val="002576DC"/>
    <w:rsid w:val="00260FE5"/>
    <w:rsid w:val="002646ED"/>
    <w:rsid w:val="00264814"/>
    <w:rsid w:val="00266503"/>
    <w:rsid w:val="00267FA2"/>
    <w:rsid w:val="0027044E"/>
    <w:rsid w:val="0027499F"/>
    <w:rsid w:val="00275227"/>
    <w:rsid w:val="002807CE"/>
    <w:rsid w:val="0028218D"/>
    <w:rsid w:val="00284801"/>
    <w:rsid w:val="00286218"/>
    <w:rsid w:val="00286C19"/>
    <w:rsid w:val="00290A76"/>
    <w:rsid w:val="00296012"/>
    <w:rsid w:val="002A2762"/>
    <w:rsid w:val="002A465B"/>
    <w:rsid w:val="002A4EF6"/>
    <w:rsid w:val="002A6C64"/>
    <w:rsid w:val="002A7FB6"/>
    <w:rsid w:val="002B124F"/>
    <w:rsid w:val="002B1542"/>
    <w:rsid w:val="002B1A5D"/>
    <w:rsid w:val="002B3AC3"/>
    <w:rsid w:val="002B64DD"/>
    <w:rsid w:val="002C03B7"/>
    <w:rsid w:val="002C041A"/>
    <w:rsid w:val="002C050D"/>
    <w:rsid w:val="002C1AD7"/>
    <w:rsid w:val="002C2A3A"/>
    <w:rsid w:val="002C2C47"/>
    <w:rsid w:val="002D3E85"/>
    <w:rsid w:val="002D40E9"/>
    <w:rsid w:val="002D5E76"/>
    <w:rsid w:val="002D69E8"/>
    <w:rsid w:val="002D720E"/>
    <w:rsid w:val="002D78DC"/>
    <w:rsid w:val="002E1362"/>
    <w:rsid w:val="002E3F24"/>
    <w:rsid w:val="002E4AA7"/>
    <w:rsid w:val="002E4BA3"/>
    <w:rsid w:val="002E4EAA"/>
    <w:rsid w:val="002E5C0B"/>
    <w:rsid w:val="002F1FF7"/>
    <w:rsid w:val="002F3F34"/>
    <w:rsid w:val="002F44AB"/>
    <w:rsid w:val="002F751C"/>
    <w:rsid w:val="00301FC5"/>
    <w:rsid w:val="00303358"/>
    <w:rsid w:val="003039A0"/>
    <w:rsid w:val="00304512"/>
    <w:rsid w:val="003059BB"/>
    <w:rsid w:val="0031772F"/>
    <w:rsid w:val="00317C4E"/>
    <w:rsid w:val="00317E01"/>
    <w:rsid w:val="00322822"/>
    <w:rsid w:val="00322D49"/>
    <w:rsid w:val="00322E4C"/>
    <w:rsid w:val="00323BEE"/>
    <w:rsid w:val="00324345"/>
    <w:rsid w:val="00325CBF"/>
    <w:rsid w:val="00327752"/>
    <w:rsid w:val="00331619"/>
    <w:rsid w:val="00332F32"/>
    <w:rsid w:val="00333FC2"/>
    <w:rsid w:val="00337DD4"/>
    <w:rsid w:val="00342A86"/>
    <w:rsid w:val="00350C46"/>
    <w:rsid w:val="00353235"/>
    <w:rsid w:val="003553BE"/>
    <w:rsid w:val="003565BE"/>
    <w:rsid w:val="003578E1"/>
    <w:rsid w:val="003622C9"/>
    <w:rsid w:val="0036404B"/>
    <w:rsid w:val="003654E8"/>
    <w:rsid w:val="00370775"/>
    <w:rsid w:val="003728E9"/>
    <w:rsid w:val="003729FA"/>
    <w:rsid w:val="00373685"/>
    <w:rsid w:val="003747A9"/>
    <w:rsid w:val="00374E81"/>
    <w:rsid w:val="00381FB3"/>
    <w:rsid w:val="0038617A"/>
    <w:rsid w:val="00386A73"/>
    <w:rsid w:val="00386DDF"/>
    <w:rsid w:val="00386DE4"/>
    <w:rsid w:val="00387CF8"/>
    <w:rsid w:val="00390526"/>
    <w:rsid w:val="003919F5"/>
    <w:rsid w:val="00392370"/>
    <w:rsid w:val="00392C80"/>
    <w:rsid w:val="00392E78"/>
    <w:rsid w:val="00394500"/>
    <w:rsid w:val="00394B52"/>
    <w:rsid w:val="00395A8F"/>
    <w:rsid w:val="003A0986"/>
    <w:rsid w:val="003A23A2"/>
    <w:rsid w:val="003A2698"/>
    <w:rsid w:val="003A61FF"/>
    <w:rsid w:val="003A64E0"/>
    <w:rsid w:val="003A7C47"/>
    <w:rsid w:val="003A7E51"/>
    <w:rsid w:val="003B0803"/>
    <w:rsid w:val="003B18BB"/>
    <w:rsid w:val="003B1CAF"/>
    <w:rsid w:val="003B3F4D"/>
    <w:rsid w:val="003B4762"/>
    <w:rsid w:val="003B5575"/>
    <w:rsid w:val="003B5D35"/>
    <w:rsid w:val="003C5823"/>
    <w:rsid w:val="003D3E9E"/>
    <w:rsid w:val="003D42DD"/>
    <w:rsid w:val="003D620A"/>
    <w:rsid w:val="003E0C71"/>
    <w:rsid w:val="003E4D09"/>
    <w:rsid w:val="003E65DE"/>
    <w:rsid w:val="003F0E4C"/>
    <w:rsid w:val="003F4508"/>
    <w:rsid w:val="003F51C6"/>
    <w:rsid w:val="003F5357"/>
    <w:rsid w:val="003F6901"/>
    <w:rsid w:val="003F7996"/>
    <w:rsid w:val="0040101A"/>
    <w:rsid w:val="00401540"/>
    <w:rsid w:val="00402550"/>
    <w:rsid w:val="00406449"/>
    <w:rsid w:val="00406F96"/>
    <w:rsid w:val="0040755D"/>
    <w:rsid w:val="0041101E"/>
    <w:rsid w:val="00414B72"/>
    <w:rsid w:val="00421AB7"/>
    <w:rsid w:val="00422FB3"/>
    <w:rsid w:val="004333B3"/>
    <w:rsid w:val="00436362"/>
    <w:rsid w:val="0043647E"/>
    <w:rsid w:val="004378BF"/>
    <w:rsid w:val="0044037A"/>
    <w:rsid w:val="00442307"/>
    <w:rsid w:val="00443F63"/>
    <w:rsid w:val="00447C98"/>
    <w:rsid w:val="0045042D"/>
    <w:rsid w:val="00450944"/>
    <w:rsid w:val="0045228A"/>
    <w:rsid w:val="00453174"/>
    <w:rsid w:val="00455983"/>
    <w:rsid w:val="00456377"/>
    <w:rsid w:val="00456827"/>
    <w:rsid w:val="004577C4"/>
    <w:rsid w:val="00460F9E"/>
    <w:rsid w:val="00462167"/>
    <w:rsid w:val="00462F2D"/>
    <w:rsid w:val="00466091"/>
    <w:rsid w:val="004666BA"/>
    <w:rsid w:val="004704C3"/>
    <w:rsid w:val="004718E8"/>
    <w:rsid w:val="004737CE"/>
    <w:rsid w:val="00475BD9"/>
    <w:rsid w:val="00480555"/>
    <w:rsid w:val="00481441"/>
    <w:rsid w:val="0048205A"/>
    <w:rsid w:val="00482577"/>
    <w:rsid w:val="004835F8"/>
    <w:rsid w:val="004864F9"/>
    <w:rsid w:val="00486B5B"/>
    <w:rsid w:val="00487224"/>
    <w:rsid w:val="004879B8"/>
    <w:rsid w:val="00490C58"/>
    <w:rsid w:val="004944CA"/>
    <w:rsid w:val="00495064"/>
    <w:rsid w:val="004A1BBF"/>
    <w:rsid w:val="004A2CEE"/>
    <w:rsid w:val="004A6E37"/>
    <w:rsid w:val="004B14D4"/>
    <w:rsid w:val="004B1F23"/>
    <w:rsid w:val="004B42A9"/>
    <w:rsid w:val="004B4318"/>
    <w:rsid w:val="004B4E7B"/>
    <w:rsid w:val="004B72AD"/>
    <w:rsid w:val="004D49CA"/>
    <w:rsid w:val="004D5C8E"/>
    <w:rsid w:val="004E4C2A"/>
    <w:rsid w:val="004E519A"/>
    <w:rsid w:val="004E7914"/>
    <w:rsid w:val="004F0715"/>
    <w:rsid w:val="004F0D7E"/>
    <w:rsid w:val="004F54C7"/>
    <w:rsid w:val="004F5D8E"/>
    <w:rsid w:val="00501506"/>
    <w:rsid w:val="005024D2"/>
    <w:rsid w:val="00503E2F"/>
    <w:rsid w:val="00505C3D"/>
    <w:rsid w:val="005070E4"/>
    <w:rsid w:val="00510796"/>
    <w:rsid w:val="00511009"/>
    <w:rsid w:val="00513A34"/>
    <w:rsid w:val="00515A70"/>
    <w:rsid w:val="00517E7E"/>
    <w:rsid w:val="0052028F"/>
    <w:rsid w:val="0052484B"/>
    <w:rsid w:val="00527A08"/>
    <w:rsid w:val="00530733"/>
    <w:rsid w:val="00532156"/>
    <w:rsid w:val="00535A65"/>
    <w:rsid w:val="00542210"/>
    <w:rsid w:val="00542453"/>
    <w:rsid w:val="00542CB0"/>
    <w:rsid w:val="005439D4"/>
    <w:rsid w:val="00543EA4"/>
    <w:rsid w:val="00550F58"/>
    <w:rsid w:val="00551457"/>
    <w:rsid w:val="0055338A"/>
    <w:rsid w:val="00553806"/>
    <w:rsid w:val="00555FE1"/>
    <w:rsid w:val="005572E0"/>
    <w:rsid w:val="00557787"/>
    <w:rsid w:val="00561EAF"/>
    <w:rsid w:val="00562E91"/>
    <w:rsid w:val="0056416A"/>
    <w:rsid w:val="00567CCA"/>
    <w:rsid w:val="0057359F"/>
    <w:rsid w:val="00573F12"/>
    <w:rsid w:val="005803FA"/>
    <w:rsid w:val="00581F9B"/>
    <w:rsid w:val="00582340"/>
    <w:rsid w:val="00587179"/>
    <w:rsid w:val="00591169"/>
    <w:rsid w:val="005930A6"/>
    <w:rsid w:val="00594B98"/>
    <w:rsid w:val="005A12C8"/>
    <w:rsid w:val="005A3B01"/>
    <w:rsid w:val="005A6B95"/>
    <w:rsid w:val="005A77FC"/>
    <w:rsid w:val="005B0270"/>
    <w:rsid w:val="005B118F"/>
    <w:rsid w:val="005B2E3C"/>
    <w:rsid w:val="005B55CE"/>
    <w:rsid w:val="005B74C8"/>
    <w:rsid w:val="005C23C2"/>
    <w:rsid w:val="005D08FC"/>
    <w:rsid w:val="005D2518"/>
    <w:rsid w:val="005D2B2D"/>
    <w:rsid w:val="005D57EE"/>
    <w:rsid w:val="005D5AA8"/>
    <w:rsid w:val="005E06A9"/>
    <w:rsid w:val="005E0C75"/>
    <w:rsid w:val="005E21FD"/>
    <w:rsid w:val="005E331B"/>
    <w:rsid w:val="005E3C50"/>
    <w:rsid w:val="005E45B5"/>
    <w:rsid w:val="005E4F7A"/>
    <w:rsid w:val="005F0052"/>
    <w:rsid w:val="005F2956"/>
    <w:rsid w:val="005F53CE"/>
    <w:rsid w:val="005F555A"/>
    <w:rsid w:val="005F7834"/>
    <w:rsid w:val="00601D07"/>
    <w:rsid w:val="006059A5"/>
    <w:rsid w:val="00610103"/>
    <w:rsid w:val="00613FE1"/>
    <w:rsid w:val="006152C9"/>
    <w:rsid w:val="00617CBC"/>
    <w:rsid w:val="0062332A"/>
    <w:rsid w:val="00631CD8"/>
    <w:rsid w:val="00634319"/>
    <w:rsid w:val="0063432E"/>
    <w:rsid w:val="00637437"/>
    <w:rsid w:val="00637F42"/>
    <w:rsid w:val="00643FFF"/>
    <w:rsid w:val="00644920"/>
    <w:rsid w:val="00647900"/>
    <w:rsid w:val="0064794D"/>
    <w:rsid w:val="00650855"/>
    <w:rsid w:val="00654BAC"/>
    <w:rsid w:val="00661A53"/>
    <w:rsid w:val="00661CB3"/>
    <w:rsid w:val="006648FE"/>
    <w:rsid w:val="0066536D"/>
    <w:rsid w:val="00666D8D"/>
    <w:rsid w:val="006670F2"/>
    <w:rsid w:val="00667A64"/>
    <w:rsid w:val="00673DDE"/>
    <w:rsid w:val="00674478"/>
    <w:rsid w:val="00674D38"/>
    <w:rsid w:val="00675175"/>
    <w:rsid w:val="0068291E"/>
    <w:rsid w:val="006842C8"/>
    <w:rsid w:val="00684763"/>
    <w:rsid w:val="00685030"/>
    <w:rsid w:val="0068785F"/>
    <w:rsid w:val="006906FB"/>
    <w:rsid w:val="006907DD"/>
    <w:rsid w:val="00691369"/>
    <w:rsid w:val="00691A0A"/>
    <w:rsid w:val="006927B4"/>
    <w:rsid w:val="006A3E2A"/>
    <w:rsid w:val="006A7C67"/>
    <w:rsid w:val="006B15E2"/>
    <w:rsid w:val="006B2F0C"/>
    <w:rsid w:val="006B4695"/>
    <w:rsid w:val="006C5144"/>
    <w:rsid w:val="006D596D"/>
    <w:rsid w:val="006D7767"/>
    <w:rsid w:val="006D7A56"/>
    <w:rsid w:val="006E0060"/>
    <w:rsid w:val="006E10EE"/>
    <w:rsid w:val="006E3EF1"/>
    <w:rsid w:val="006E56B5"/>
    <w:rsid w:val="006E57EB"/>
    <w:rsid w:val="006E6D3B"/>
    <w:rsid w:val="006E7D07"/>
    <w:rsid w:val="006F0087"/>
    <w:rsid w:val="006F0F18"/>
    <w:rsid w:val="006F0FCC"/>
    <w:rsid w:val="006F2EA5"/>
    <w:rsid w:val="006F35EB"/>
    <w:rsid w:val="006F37FB"/>
    <w:rsid w:val="006F3C91"/>
    <w:rsid w:val="006F3E73"/>
    <w:rsid w:val="006F615D"/>
    <w:rsid w:val="00700D2C"/>
    <w:rsid w:val="007019B9"/>
    <w:rsid w:val="00701D92"/>
    <w:rsid w:val="00701EB9"/>
    <w:rsid w:val="0070230F"/>
    <w:rsid w:val="00703F54"/>
    <w:rsid w:val="007041AF"/>
    <w:rsid w:val="00705563"/>
    <w:rsid w:val="00706565"/>
    <w:rsid w:val="00706BCD"/>
    <w:rsid w:val="00711A20"/>
    <w:rsid w:val="007122D1"/>
    <w:rsid w:val="00714DA7"/>
    <w:rsid w:val="00716B6F"/>
    <w:rsid w:val="007201F3"/>
    <w:rsid w:val="007220DA"/>
    <w:rsid w:val="00722839"/>
    <w:rsid w:val="00722901"/>
    <w:rsid w:val="007311EC"/>
    <w:rsid w:val="007341E3"/>
    <w:rsid w:val="00736C3D"/>
    <w:rsid w:val="007410B5"/>
    <w:rsid w:val="007414EB"/>
    <w:rsid w:val="00745389"/>
    <w:rsid w:val="007464E6"/>
    <w:rsid w:val="00746636"/>
    <w:rsid w:val="007477D6"/>
    <w:rsid w:val="007671BB"/>
    <w:rsid w:val="0077099E"/>
    <w:rsid w:val="00776EB3"/>
    <w:rsid w:val="00777B3C"/>
    <w:rsid w:val="00777D4A"/>
    <w:rsid w:val="007848EF"/>
    <w:rsid w:val="007859AD"/>
    <w:rsid w:val="007860EF"/>
    <w:rsid w:val="00786195"/>
    <w:rsid w:val="0078678D"/>
    <w:rsid w:val="00787C1B"/>
    <w:rsid w:val="00791FDE"/>
    <w:rsid w:val="0079379C"/>
    <w:rsid w:val="0079567D"/>
    <w:rsid w:val="007A1622"/>
    <w:rsid w:val="007A226A"/>
    <w:rsid w:val="007A2D49"/>
    <w:rsid w:val="007B3715"/>
    <w:rsid w:val="007B380A"/>
    <w:rsid w:val="007C4696"/>
    <w:rsid w:val="007C4BC2"/>
    <w:rsid w:val="007C4E93"/>
    <w:rsid w:val="007C4FC3"/>
    <w:rsid w:val="007D30F8"/>
    <w:rsid w:val="007D41D9"/>
    <w:rsid w:val="007D7667"/>
    <w:rsid w:val="007D7811"/>
    <w:rsid w:val="007D7B95"/>
    <w:rsid w:val="007E08FD"/>
    <w:rsid w:val="007E13E2"/>
    <w:rsid w:val="007E3928"/>
    <w:rsid w:val="007E5E69"/>
    <w:rsid w:val="007E66D4"/>
    <w:rsid w:val="007E7E82"/>
    <w:rsid w:val="007F058D"/>
    <w:rsid w:val="007F1894"/>
    <w:rsid w:val="007F218D"/>
    <w:rsid w:val="007F2491"/>
    <w:rsid w:val="007F2AEC"/>
    <w:rsid w:val="007F393B"/>
    <w:rsid w:val="007F665C"/>
    <w:rsid w:val="007F72B2"/>
    <w:rsid w:val="007F7904"/>
    <w:rsid w:val="00802423"/>
    <w:rsid w:val="00803104"/>
    <w:rsid w:val="00804343"/>
    <w:rsid w:val="008048CB"/>
    <w:rsid w:val="00810288"/>
    <w:rsid w:val="00812C2B"/>
    <w:rsid w:val="00813669"/>
    <w:rsid w:val="008153AE"/>
    <w:rsid w:val="008165FD"/>
    <w:rsid w:val="00820727"/>
    <w:rsid w:val="00821041"/>
    <w:rsid w:val="008224C2"/>
    <w:rsid w:val="008232CA"/>
    <w:rsid w:val="00824DD4"/>
    <w:rsid w:val="00827136"/>
    <w:rsid w:val="00830A54"/>
    <w:rsid w:val="00831155"/>
    <w:rsid w:val="008353E5"/>
    <w:rsid w:val="00843394"/>
    <w:rsid w:val="0085029F"/>
    <w:rsid w:val="008529D7"/>
    <w:rsid w:val="00855EF3"/>
    <w:rsid w:val="00856CE0"/>
    <w:rsid w:val="008572C3"/>
    <w:rsid w:val="00857439"/>
    <w:rsid w:val="00860816"/>
    <w:rsid w:val="00861C39"/>
    <w:rsid w:val="00865905"/>
    <w:rsid w:val="0087091D"/>
    <w:rsid w:val="008730A3"/>
    <w:rsid w:val="008741DB"/>
    <w:rsid w:val="00874FEC"/>
    <w:rsid w:val="008765B4"/>
    <w:rsid w:val="008807D4"/>
    <w:rsid w:val="0088089F"/>
    <w:rsid w:val="00885292"/>
    <w:rsid w:val="00886FC8"/>
    <w:rsid w:val="00887166"/>
    <w:rsid w:val="008872A1"/>
    <w:rsid w:val="008879BC"/>
    <w:rsid w:val="00891D55"/>
    <w:rsid w:val="008923C2"/>
    <w:rsid w:val="008A140E"/>
    <w:rsid w:val="008A2801"/>
    <w:rsid w:val="008A4DAD"/>
    <w:rsid w:val="008A5934"/>
    <w:rsid w:val="008B02F1"/>
    <w:rsid w:val="008B0DFD"/>
    <w:rsid w:val="008B11E4"/>
    <w:rsid w:val="008B29E2"/>
    <w:rsid w:val="008B3E2D"/>
    <w:rsid w:val="008B4CB3"/>
    <w:rsid w:val="008B5813"/>
    <w:rsid w:val="008B67B4"/>
    <w:rsid w:val="008B67E1"/>
    <w:rsid w:val="008C1B85"/>
    <w:rsid w:val="008C2196"/>
    <w:rsid w:val="008C2BF8"/>
    <w:rsid w:val="008C522B"/>
    <w:rsid w:val="008D08C9"/>
    <w:rsid w:val="008D0BC6"/>
    <w:rsid w:val="008D1C16"/>
    <w:rsid w:val="008D3BFE"/>
    <w:rsid w:val="008D684C"/>
    <w:rsid w:val="008E427E"/>
    <w:rsid w:val="008E5ADF"/>
    <w:rsid w:val="008E6C7D"/>
    <w:rsid w:val="008F1987"/>
    <w:rsid w:val="008F4976"/>
    <w:rsid w:val="00901439"/>
    <w:rsid w:val="00901A1B"/>
    <w:rsid w:val="00902213"/>
    <w:rsid w:val="009041BB"/>
    <w:rsid w:val="00907DA5"/>
    <w:rsid w:val="00911913"/>
    <w:rsid w:val="0091196A"/>
    <w:rsid w:val="00914AFE"/>
    <w:rsid w:val="00914B4B"/>
    <w:rsid w:val="00917090"/>
    <w:rsid w:val="00917E86"/>
    <w:rsid w:val="00920867"/>
    <w:rsid w:val="00921898"/>
    <w:rsid w:val="0092230B"/>
    <w:rsid w:val="0092501C"/>
    <w:rsid w:val="00926096"/>
    <w:rsid w:val="00926525"/>
    <w:rsid w:val="00930B7A"/>
    <w:rsid w:val="00930E7F"/>
    <w:rsid w:val="009312B0"/>
    <w:rsid w:val="0093193D"/>
    <w:rsid w:val="00937324"/>
    <w:rsid w:val="00942940"/>
    <w:rsid w:val="00943AE2"/>
    <w:rsid w:val="00944A49"/>
    <w:rsid w:val="00944AD7"/>
    <w:rsid w:val="00946DD6"/>
    <w:rsid w:val="00947DE2"/>
    <w:rsid w:val="00950185"/>
    <w:rsid w:val="00954335"/>
    <w:rsid w:val="00956DA8"/>
    <w:rsid w:val="009609AB"/>
    <w:rsid w:val="00967197"/>
    <w:rsid w:val="00972D86"/>
    <w:rsid w:val="00976CD0"/>
    <w:rsid w:val="0097799A"/>
    <w:rsid w:val="009779B3"/>
    <w:rsid w:val="00985B37"/>
    <w:rsid w:val="009863B7"/>
    <w:rsid w:val="009942D2"/>
    <w:rsid w:val="009A23CE"/>
    <w:rsid w:val="009A269D"/>
    <w:rsid w:val="009B0F2D"/>
    <w:rsid w:val="009B2C72"/>
    <w:rsid w:val="009B3201"/>
    <w:rsid w:val="009B3B66"/>
    <w:rsid w:val="009B5DEA"/>
    <w:rsid w:val="009C0348"/>
    <w:rsid w:val="009C3AF7"/>
    <w:rsid w:val="009C3CEE"/>
    <w:rsid w:val="009C75EF"/>
    <w:rsid w:val="009C7F78"/>
    <w:rsid w:val="009D0358"/>
    <w:rsid w:val="009D429F"/>
    <w:rsid w:val="009D623D"/>
    <w:rsid w:val="009D6926"/>
    <w:rsid w:val="009D7112"/>
    <w:rsid w:val="009E08A0"/>
    <w:rsid w:val="009E726E"/>
    <w:rsid w:val="009E7FB5"/>
    <w:rsid w:val="009F0B14"/>
    <w:rsid w:val="009F15EA"/>
    <w:rsid w:val="009F244B"/>
    <w:rsid w:val="009F7E29"/>
    <w:rsid w:val="00A013E2"/>
    <w:rsid w:val="00A104B0"/>
    <w:rsid w:val="00A152CD"/>
    <w:rsid w:val="00A220DA"/>
    <w:rsid w:val="00A2210B"/>
    <w:rsid w:val="00A22C2E"/>
    <w:rsid w:val="00A23931"/>
    <w:rsid w:val="00A32A1E"/>
    <w:rsid w:val="00A340F9"/>
    <w:rsid w:val="00A35A40"/>
    <w:rsid w:val="00A400FE"/>
    <w:rsid w:val="00A42376"/>
    <w:rsid w:val="00A458D5"/>
    <w:rsid w:val="00A52F1C"/>
    <w:rsid w:val="00A53213"/>
    <w:rsid w:val="00A62607"/>
    <w:rsid w:val="00A63F2D"/>
    <w:rsid w:val="00A64DB4"/>
    <w:rsid w:val="00A65173"/>
    <w:rsid w:val="00A718EF"/>
    <w:rsid w:val="00A71A29"/>
    <w:rsid w:val="00A73751"/>
    <w:rsid w:val="00A76766"/>
    <w:rsid w:val="00A76B01"/>
    <w:rsid w:val="00A76E8A"/>
    <w:rsid w:val="00A84B9F"/>
    <w:rsid w:val="00A86F32"/>
    <w:rsid w:val="00A902DD"/>
    <w:rsid w:val="00A91508"/>
    <w:rsid w:val="00A91E8E"/>
    <w:rsid w:val="00A9450F"/>
    <w:rsid w:val="00A95484"/>
    <w:rsid w:val="00A9578A"/>
    <w:rsid w:val="00AA4578"/>
    <w:rsid w:val="00AA4FCF"/>
    <w:rsid w:val="00AA585D"/>
    <w:rsid w:val="00AA6E8A"/>
    <w:rsid w:val="00AB138A"/>
    <w:rsid w:val="00AB5177"/>
    <w:rsid w:val="00AB52C0"/>
    <w:rsid w:val="00AC2777"/>
    <w:rsid w:val="00AC2AE6"/>
    <w:rsid w:val="00AC569A"/>
    <w:rsid w:val="00AC69F8"/>
    <w:rsid w:val="00AD026B"/>
    <w:rsid w:val="00AD0705"/>
    <w:rsid w:val="00AD14ED"/>
    <w:rsid w:val="00AD2849"/>
    <w:rsid w:val="00AD6A8F"/>
    <w:rsid w:val="00AD7E25"/>
    <w:rsid w:val="00AE2454"/>
    <w:rsid w:val="00AE288E"/>
    <w:rsid w:val="00AE3CC6"/>
    <w:rsid w:val="00AE62AF"/>
    <w:rsid w:val="00AF01F1"/>
    <w:rsid w:val="00AF03B8"/>
    <w:rsid w:val="00AF050C"/>
    <w:rsid w:val="00AF1089"/>
    <w:rsid w:val="00AF2F4D"/>
    <w:rsid w:val="00AF3F8E"/>
    <w:rsid w:val="00AF4C72"/>
    <w:rsid w:val="00AF6118"/>
    <w:rsid w:val="00B00537"/>
    <w:rsid w:val="00B011E4"/>
    <w:rsid w:val="00B016AC"/>
    <w:rsid w:val="00B030DD"/>
    <w:rsid w:val="00B06721"/>
    <w:rsid w:val="00B06764"/>
    <w:rsid w:val="00B11B55"/>
    <w:rsid w:val="00B11E0F"/>
    <w:rsid w:val="00B13A9F"/>
    <w:rsid w:val="00B205FE"/>
    <w:rsid w:val="00B20918"/>
    <w:rsid w:val="00B20E4F"/>
    <w:rsid w:val="00B21B2C"/>
    <w:rsid w:val="00B226B4"/>
    <w:rsid w:val="00B2355B"/>
    <w:rsid w:val="00B26534"/>
    <w:rsid w:val="00B3121C"/>
    <w:rsid w:val="00B321F9"/>
    <w:rsid w:val="00B34888"/>
    <w:rsid w:val="00B354C1"/>
    <w:rsid w:val="00B36B82"/>
    <w:rsid w:val="00B40F7E"/>
    <w:rsid w:val="00B41DEE"/>
    <w:rsid w:val="00B509C3"/>
    <w:rsid w:val="00B50C55"/>
    <w:rsid w:val="00B51CEF"/>
    <w:rsid w:val="00B61161"/>
    <w:rsid w:val="00B62256"/>
    <w:rsid w:val="00B660AC"/>
    <w:rsid w:val="00B67318"/>
    <w:rsid w:val="00B704C7"/>
    <w:rsid w:val="00B72DA7"/>
    <w:rsid w:val="00B75CBB"/>
    <w:rsid w:val="00B770C0"/>
    <w:rsid w:val="00B81AF0"/>
    <w:rsid w:val="00B85933"/>
    <w:rsid w:val="00B90932"/>
    <w:rsid w:val="00B91A95"/>
    <w:rsid w:val="00B9298F"/>
    <w:rsid w:val="00B93772"/>
    <w:rsid w:val="00B93E29"/>
    <w:rsid w:val="00B95458"/>
    <w:rsid w:val="00B97C32"/>
    <w:rsid w:val="00BA215F"/>
    <w:rsid w:val="00BA428D"/>
    <w:rsid w:val="00BB0A51"/>
    <w:rsid w:val="00BB4EA2"/>
    <w:rsid w:val="00BB54CA"/>
    <w:rsid w:val="00BB56E5"/>
    <w:rsid w:val="00BB5742"/>
    <w:rsid w:val="00BB5CFA"/>
    <w:rsid w:val="00BB6062"/>
    <w:rsid w:val="00BC25B1"/>
    <w:rsid w:val="00BC338F"/>
    <w:rsid w:val="00BC3C3E"/>
    <w:rsid w:val="00BC6A18"/>
    <w:rsid w:val="00BD241C"/>
    <w:rsid w:val="00BD25E2"/>
    <w:rsid w:val="00BD436C"/>
    <w:rsid w:val="00BD6DF0"/>
    <w:rsid w:val="00BD75F6"/>
    <w:rsid w:val="00BE255A"/>
    <w:rsid w:val="00BE3832"/>
    <w:rsid w:val="00BE4549"/>
    <w:rsid w:val="00BE5D40"/>
    <w:rsid w:val="00BE6FD1"/>
    <w:rsid w:val="00BF1156"/>
    <w:rsid w:val="00BF2485"/>
    <w:rsid w:val="00BF47A4"/>
    <w:rsid w:val="00BF6F97"/>
    <w:rsid w:val="00BF74EE"/>
    <w:rsid w:val="00C0059A"/>
    <w:rsid w:val="00C01B93"/>
    <w:rsid w:val="00C03400"/>
    <w:rsid w:val="00C04FC3"/>
    <w:rsid w:val="00C1152F"/>
    <w:rsid w:val="00C115DD"/>
    <w:rsid w:val="00C116FC"/>
    <w:rsid w:val="00C12152"/>
    <w:rsid w:val="00C12422"/>
    <w:rsid w:val="00C12B11"/>
    <w:rsid w:val="00C142D8"/>
    <w:rsid w:val="00C143D7"/>
    <w:rsid w:val="00C228A1"/>
    <w:rsid w:val="00C23ADD"/>
    <w:rsid w:val="00C2477E"/>
    <w:rsid w:val="00C24B4D"/>
    <w:rsid w:val="00C24D0F"/>
    <w:rsid w:val="00C25669"/>
    <w:rsid w:val="00C32E52"/>
    <w:rsid w:val="00C33CD7"/>
    <w:rsid w:val="00C34C9F"/>
    <w:rsid w:val="00C35707"/>
    <w:rsid w:val="00C36354"/>
    <w:rsid w:val="00C363EE"/>
    <w:rsid w:val="00C41459"/>
    <w:rsid w:val="00C421DF"/>
    <w:rsid w:val="00C42AC6"/>
    <w:rsid w:val="00C4440A"/>
    <w:rsid w:val="00C45F44"/>
    <w:rsid w:val="00C5152C"/>
    <w:rsid w:val="00C515BC"/>
    <w:rsid w:val="00C53341"/>
    <w:rsid w:val="00C56087"/>
    <w:rsid w:val="00C6172E"/>
    <w:rsid w:val="00C61859"/>
    <w:rsid w:val="00C62AD7"/>
    <w:rsid w:val="00C63A3C"/>
    <w:rsid w:val="00C6430E"/>
    <w:rsid w:val="00C67359"/>
    <w:rsid w:val="00C72C98"/>
    <w:rsid w:val="00C749B6"/>
    <w:rsid w:val="00C75F44"/>
    <w:rsid w:val="00C830E2"/>
    <w:rsid w:val="00C86A7F"/>
    <w:rsid w:val="00C906DF"/>
    <w:rsid w:val="00C90AC4"/>
    <w:rsid w:val="00C935A5"/>
    <w:rsid w:val="00CA3671"/>
    <w:rsid w:val="00CA454E"/>
    <w:rsid w:val="00CA4AB3"/>
    <w:rsid w:val="00CA580A"/>
    <w:rsid w:val="00CA611E"/>
    <w:rsid w:val="00CB26BD"/>
    <w:rsid w:val="00CB30E6"/>
    <w:rsid w:val="00CB4353"/>
    <w:rsid w:val="00CB4A1F"/>
    <w:rsid w:val="00CB7866"/>
    <w:rsid w:val="00CC0C63"/>
    <w:rsid w:val="00CC1C1D"/>
    <w:rsid w:val="00CC45BB"/>
    <w:rsid w:val="00CC6BD6"/>
    <w:rsid w:val="00CD0A4B"/>
    <w:rsid w:val="00CD17C9"/>
    <w:rsid w:val="00CD1A7C"/>
    <w:rsid w:val="00CD27B6"/>
    <w:rsid w:val="00CD5E29"/>
    <w:rsid w:val="00CD69E1"/>
    <w:rsid w:val="00CD77D0"/>
    <w:rsid w:val="00CE0A4D"/>
    <w:rsid w:val="00CE22EE"/>
    <w:rsid w:val="00CE4681"/>
    <w:rsid w:val="00CE49B2"/>
    <w:rsid w:val="00CE5FEA"/>
    <w:rsid w:val="00CF6FDD"/>
    <w:rsid w:val="00D030DA"/>
    <w:rsid w:val="00D038F4"/>
    <w:rsid w:val="00D04AC5"/>
    <w:rsid w:val="00D05163"/>
    <w:rsid w:val="00D117DD"/>
    <w:rsid w:val="00D1192F"/>
    <w:rsid w:val="00D11E42"/>
    <w:rsid w:val="00D16D1F"/>
    <w:rsid w:val="00D21002"/>
    <w:rsid w:val="00D22915"/>
    <w:rsid w:val="00D237F5"/>
    <w:rsid w:val="00D25834"/>
    <w:rsid w:val="00D269D5"/>
    <w:rsid w:val="00D272B0"/>
    <w:rsid w:val="00D30201"/>
    <w:rsid w:val="00D30F5A"/>
    <w:rsid w:val="00D3217E"/>
    <w:rsid w:val="00D326D9"/>
    <w:rsid w:val="00D32E59"/>
    <w:rsid w:val="00D3354A"/>
    <w:rsid w:val="00D36A99"/>
    <w:rsid w:val="00D36D9B"/>
    <w:rsid w:val="00D40784"/>
    <w:rsid w:val="00D44F81"/>
    <w:rsid w:val="00D45445"/>
    <w:rsid w:val="00D51709"/>
    <w:rsid w:val="00D627D2"/>
    <w:rsid w:val="00D7057A"/>
    <w:rsid w:val="00D71175"/>
    <w:rsid w:val="00D71499"/>
    <w:rsid w:val="00D824B6"/>
    <w:rsid w:val="00D82AEC"/>
    <w:rsid w:val="00D935B1"/>
    <w:rsid w:val="00D948E9"/>
    <w:rsid w:val="00D97CA9"/>
    <w:rsid w:val="00DA0E9D"/>
    <w:rsid w:val="00DA10F0"/>
    <w:rsid w:val="00DA1258"/>
    <w:rsid w:val="00DA1AB4"/>
    <w:rsid w:val="00DA25C8"/>
    <w:rsid w:val="00DA2960"/>
    <w:rsid w:val="00DA4C3C"/>
    <w:rsid w:val="00DA5AFA"/>
    <w:rsid w:val="00DA6C93"/>
    <w:rsid w:val="00DB065E"/>
    <w:rsid w:val="00DB10E5"/>
    <w:rsid w:val="00DB3293"/>
    <w:rsid w:val="00DB6B7B"/>
    <w:rsid w:val="00DB730F"/>
    <w:rsid w:val="00DB7A77"/>
    <w:rsid w:val="00DB7F5D"/>
    <w:rsid w:val="00DC0904"/>
    <w:rsid w:val="00DC27BF"/>
    <w:rsid w:val="00DC4C99"/>
    <w:rsid w:val="00DD15E7"/>
    <w:rsid w:val="00DD6C9D"/>
    <w:rsid w:val="00DD6EA1"/>
    <w:rsid w:val="00DE0686"/>
    <w:rsid w:val="00DE1959"/>
    <w:rsid w:val="00DE4ED3"/>
    <w:rsid w:val="00DE5F9D"/>
    <w:rsid w:val="00DE682E"/>
    <w:rsid w:val="00DE7F00"/>
    <w:rsid w:val="00DF3D8E"/>
    <w:rsid w:val="00DF587C"/>
    <w:rsid w:val="00DF6EA4"/>
    <w:rsid w:val="00DF702B"/>
    <w:rsid w:val="00E05F0C"/>
    <w:rsid w:val="00E061B0"/>
    <w:rsid w:val="00E072E1"/>
    <w:rsid w:val="00E116BD"/>
    <w:rsid w:val="00E2094A"/>
    <w:rsid w:val="00E24B39"/>
    <w:rsid w:val="00E24CA3"/>
    <w:rsid w:val="00E26170"/>
    <w:rsid w:val="00E343B5"/>
    <w:rsid w:val="00E35985"/>
    <w:rsid w:val="00E4074E"/>
    <w:rsid w:val="00E41AC5"/>
    <w:rsid w:val="00E41C30"/>
    <w:rsid w:val="00E43AAF"/>
    <w:rsid w:val="00E465F3"/>
    <w:rsid w:val="00E46CE9"/>
    <w:rsid w:val="00E46EE4"/>
    <w:rsid w:val="00E516CD"/>
    <w:rsid w:val="00E5279B"/>
    <w:rsid w:val="00E53213"/>
    <w:rsid w:val="00E53DA4"/>
    <w:rsid w:val="00E5401D"/>
    <w:rsid w:val="00E54713"/>
    <w:rsid w:val="00E54D7C"/>
    <w:rsid w:val="00E5791E"/>
    <w:rsid w:val="00E600ED"/>
    <w:rsid w:val="00E608F1"/>
    <w:rsid w:val="00E64A7C"/>
    <w:rsid w:val="00E66324"/>
    <w:rsid w:val="00E6794F"/>
    <w:rsid w:val="00E67C3F"/>
    <w:rsid w:val="00E722B3"/>
    <w:rsid w:val="00E774F2"/>
    <w:rsid w:val="00E80035"/>
    <w:rsid w:val="00E8048E"/>
    <w:rsid w:val="00E81270"/>
    <w:rsid w:val="00E81DBA"/>
    <w:rsid w:val="00E82C3A"/>
    <w:rsid w:val="00E8360D"/>
    <w:rsid w:val="00E85FAF"/>
    <w:rsid w:val="00E85FCA"/>
    <w:rsid w:val="00E87F77"/>
    <w:rsid w:val="00EA08BD"/>
    <w:rsid w:val="00EA24F8"/>
    <w:rsid w:val="00EA595D"/>
    <w:rsid w:val="00EA6D84"/>
    <w:rsid w:val="00EA761A"/>
    <w:rsid w:val="00EB0A82"/>
    <w:rsid w:val="00EB2483"/>
    <w:rsid w:val="00EB32BB"/>
    <w:rsid w:val="00EB4608"/>
    <w:rsid w:val="00EB6997"/>
    <w:rsid w:val="00EC0092"/>
    <w:rsid w:val="00EC2F19"/>
    <w:rsid w:val="00EC34B1"/>
    <w:rsid w:val="00EC3A19"/>
    <w:rsid w:val="00EC6526"/>
    <w:rsid w:val="00EC7AED"/>
    <w:rsid w:val="00ED1493"/>
    <w:rsid w:val="00ED5F23"/>
    <w:rsid w:val="00ED5F34"/>
    <w:rsid w:val="00ED6057"/>
    <w:rsid w:val="00ED6515"/>
    <w:rsid w:val="00EE1355"/>
    <w:rsid w:val="00EE5D17"/>
    <w:rsid w:val="00EE652A"/>
    <w:rsid w:val="00EF0B6B"/>
    <w:rsid w:val="00EF1172"/>
    <w:rsid w:val="00EF42B4"/>
    <w:rsid w:val="00EF4A63"/>
    <w:rsid w:val="00EF74AE"/>
    <w:rsid w:val="00F03A6D"/>
    <w:rsid w:val="00F03C1E"/>
    <w:rsid w:val="00F07583"/>
    <w:rsid w:val="00F10083"/>
    <w:rsid w:val="00F11EC4"/>
    <w:rsid w:val="00F13E2A"/>
    <w:rsid w:val="00F142FC"/>
    <w:rsid w:val="00F16CFC"/>
    <w:rsid w:val="00F23621"/>
    <w:rsid w:val="00F23DAC"/>
    <w:rsid w:val="00F24E24"/>
    <w:rsid w:val="00F279E0"/>
    <w:rsid w:val="00F3106B"/>
    <w:rsid w:val="00F31E8A"/>
    <w:rsid w:val="00F345AF"/>
    <w:rsid w:val="00F35237"/>
    <w:rsid w:val="00F373BC"/>
    <w:rsid w:val="00F4099F"/>
    <w:rsid w:val="00F4105B"/>
    <w:rsid w:val="00F42A06"/>
    <w:rsid w:val="00F43566"/>
    <w:rsid w:val="00F44DE6"/>
    <w:rsid w:val="00F46229"/>
    <w:rsid w:val="00F5007F"/>
    <w:rsid w:val="00F51276"/>
    <w:rsid w:val="00F53334"/>
    <w:rsid w:val="00F543F1"/>
    <w:rsid w:val="00F62ADE"/>
    <w:rsid w:val="00F62B20"/>
    <w:rsid w:val="00F6340C"/>
    <w:rsid w:val="00F64B38"/>
    <w:rsid w:val="00F652B1"/>
    <w:rsid w:val="00F65319"/>
    <w:rsid w:val="00F66B86"/>
    <w:rsid w:val="00F71874"/>
    <w:rsid w:val="00F71A8E"/>
    <w:rsid w:val="00F72022"/>
    <w:rsid w:val="00F7218D"/>
    <w:rsid w:val="00F739AE"/>
    <w:rsid w:val="00F759FE"/>
    <w:rsid w:val="00F7637D"/>
    <w:rsid w:val="00F76BE9"/>
    <w:rsid w:val="00F827D0"/>
    <w:rsid w:val="00F82B93"/>
    <w:rsid w:val="00F831EC"/>
    <w:rsid w:val="00F86452"/>
    <w:rsid w:val="00F9167E"/>
    <w:rsid w:val="00FA1889"/>
    <w:rsid w:val="00FA50E0"/>
    <w:rsid w:val="00FA6D9B"/>
    <w:rsid w:val="00FA7A15"/>
    <w:rsid w:val="00FA7EC7"/>
    <w:rsid w:val="00FB3304"/>
    <w:rsid w:val="00FB670D"/>
    <w:rsid w:val="00FB7EB9"/>
    <w:rsid w:val="00FC0F35"/>
    <w:rsid w:val="00FC33DC"/>
    <w:rsid w:val="00FC3BC1"/>
    <w:rsid w:val="00FC3E29"/>
    <w:rsid w:val="00FC6CEB"/>
    <w:rsid w:val="00FD00E1"/>
    <w:rsid w:val="00FD0C03"/>
    <w:rsid w:val="00FD1FC7"/>
    <w:rsid w:val="00FD50A4"/>
    <w:rsid w:val="00FD5AD6"/>
    <w:rsid w:val="00FD7011"/>
    <w:rsid w:val="00FD76D1"/>
    <w:rsid w:val="00FD7848"/>
    <w:rsid w:val="00FD7CAD"/>
    <w:rsid w:val="00FE4233"/>
    <w:rsid w:val="00FE494F"/>
    <w:rsid w:val="00FE4D22"/>
    <w:rsid w:val="00FE73AC"/>
    <w:rsid w:val="00FF14C3"/>
    <w:rsid w:val="00FF2D91"/>
    <w:rsid w:val="00FF2FA1"/>
    <w:rsid w:val="00FF5835"/>
    <w:rsid w:val="00FF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6D84"/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600E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aliases w:val="Normal (Web) Char1"/>
    <w:basedOn w:val="Normal"/>
    <w:link w:val="NormalWebChar2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Achievement">
    <w:name w:val="Achievement"/>
    <w:basedOn w:val="BodyText"/>
    <w:link w:val="AchievementChar"/>
    <w:pPr>
      <w:tabs>
        <w:tab w:val="num" w:pos="288"/>
      </w:tabs>
      <w:spacing w:after="60" w:line="240" w:lineRule="atLeast"/>
      <w:ind w:left="288" w:hanging="360"/>
    </w:pPr>
    <w:rPr>
      <w:rFonts w:ascii="Garamond" w:hAnsi="Garamond"/>
      <w:sz w:val="22"/>
      <w:lang w:val="x-none" w:eastAsia="x-none"/>
    </w:rPr>
  </w:style>
  <w:style w:type="paragraph" w:styleId="BodyTextIndent">
    <w:name w:val="Body Text Indent"/>
    <w:basedOn w:val="Normal"/>
    <w:pPr>
      <w:tabs>
        <w:tab w:val="left" w:pos="3420"/>
        <w:tab w:val="left" w:pos="3960"/>
      </w:tabs>
      <w:ind w:left="3960" w:hanging="3960"/>
    </w:pPr>
    <w:rPr>
      <w:rFonts w:ascii="Georgia" w:hAnsi="Georgia"/>
      <w:b/>
      <w:sz w:val="24"/>
      <w:szCs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PlainText">
    <w:name w:val="Plain Text"/>
    <w:basedOn w:val="Normal"/>
    <w:link w:val="PlainTextChar"/>
    <w:pPr>
      <w:widowControl w:val="0"/>
      <w:autoSpaceDE w:val="0"/>
      <w:autoSpaceDN w:val="0"/>
      <w:adjustRightInd w:val="0"/>
    </w:pPr>
    <w:rPr>
      <w:rFonts w:ascii="Courier New" w:hAnsi="Courier New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</w:style>
  <w:style w:type="character" w:customStyle="1" w:styleId="NormalWebChar">
    <w:name w:val="Normal (Web) Char"/>
    <w:rPr>
      <w:sz w:val="24"/>
      <w:szCs w:val="24"/>
      <w:lang w:val="en-US" w:eastAsia="en-US" w:bidi="ar-SA"/>
    </w:rPr>
  </w:style>
  <w:style w:type="character" w:customStyle="1" w:styleId="NormalWebChar2">
    <w:name w:val="Normal (Web) Char2"/>
    <w:aliases w:val="Normal (Web) Char1 Char"/>
    <w:link w:val="NormalWeb"/>
    <w:rsid w:val="00E600ED"/>
    <w:rPr>
      <w:sz w:val="24"/>
      <w:szCs w:val="24"/>
      <w:lang w:val="en-US" w:eastAsia="en-US" w:bidi="ar-SA"/>
    </w:rPr>
  </w:style>
  <w:style w:type="character" w:customStyle="1" w:styleId="AchievementChar">
    <w:name w:val="Achievement Char"/>
    <w:link w:val="Achievement"/>
    <w:rsid w:val="00AB5177"/>
    <w:rPr>
      <w:rFonts w:ascii="Garamond" w:hAnsi="Garamond"/>
      <w:sz w:val="22"/>
    </w:rPr>
  </w:style>
  <w:style w:type="paragraph" w:customStyle="1" w:styleId="western">
    <w:name w:val="western"/>
    <w:basedOn w:val="Normal"/>
    <w:rsid w:val="00266503"/>
    <w:pPr>
      <w:spacing w:before="100" w:beforeAutospacing="1" w:after="100" w:afterAutospacing="1"/>
    </w:pPr>
    <w:rPr>
      <w:sz w:val="24"/>
      <w:szCs w:val="24"/>
    </w:rPr>
  </w:style>
  <w:style w:type="paragraph" w:customStyle="1" w:styleId="achievement-western">
    <w:name w:val="achievement-western"/>
    <w:basedOn w:val="Normal"/>
    <w:rsid w:val="00FE4D22"/>
    <w:pPr>
      <w:spacing w:before="100" w:beforeAutospacing="1" w:after="100" w:afterAutospacing="1"/>
    </w:pPr>
    <w:rPr>
      <w:sz w:val="24"/>
      <w:szCs w:val="24"/>
    </w:rPr>
  </w:style>
  <w:style w:type="character" w:customStyle="1" w:styleId="HeaderChar">
    <w:name w:val="Header Char"/>
    <w:link w:val="Header"/>
    <w:uiPriority w:val="99"/>
    <w:rsid w:val="007859AD"/>
    <w:rPr>
      <w:lang w:val="en-US" w:eastAsia="en-US"/>
    </w:rPr>
  </w:style>
  <w:style w:type="paragraph" w:styleId="BlockText">
    <w:name w:val="Block Text"/>
    <w:basedOn w:val="Normal"/>
    <w:rsid w:val="007859AD"/>
    <w:pPr>
      <w:ind w:left="-900" w:right="-1620" w:hanging="360"/>
    </w:pPr>
    <w:rPr>
      <w:sz w:val="24"/>
      <w:szCs w:val="24"/>
    </w:rPr>
  </w:style>
  <w:style w:type="paragraph" w:styleId="BodyText2">
    <w:name w:val="Body Text 2"/>
    <w:basedOn w:val="Normal"/>
    <w:link w:val="BodyText2Char"/>
    <w:rsid w:val="004577C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577C4"/>
  </w:style>
  <w:style w:type="character" w:customStyle="1" w:styleId="mw-headline">
    <w:name w:val="mw-headline"/>
    <w:rsid w:val="00197A53"/>
  </w:style>
  <w:style w:type="character" w:styleId="Strong">
    <w:name w:val="Strong"/>
    <w:uiPriority w:val="22"/>
    <w:qFormat/>
    <w:rsid w:val="005E331B"/>
    <w:rPr>
      <w:b w:val="0"/>
      <w:bCs w:val="0"/>
      <w:i w:val="0"/>
      <w:iCs w:val="0"/>
    </w:rPr>
  </w:style>
  <w:style w:type="character" w:customStyle="1" w:styleId="apple-converted-space">
    <w:name w:val="apple-converted-space"/>
    <w:rsid w:val="00B030DD"/>
  </w:style>
  <w:style w:type="character" w:customStyle="1" w:styleId="PlainTextChar">
    <w:name w:val="Plain Text Char"/>
    <w:link w:val="PlainText"/>
    <w:rsid w:val="004F54C7"/>
    <w:rPr>
      <w:rFonts w:ascii="Courier New" w:hAnsi="Courier New"/>
      <w:szCs w:val="24"/>
    </w:rPr>
  </w:style>
  <w:style w:type="character" w:styleId="Emphasis">
    <w:name w:val="Emphasis"/>
    <w:uiPriority w:val="20"/>
    <w:qFormat/>
    <w:rsid w:val="000161ED"/>
    <w:rPr>
      <w:i/>
      <w:iCs/>
    </w:rPr>
  </w:style>
  <w:style w:type="paragraph" w:styleId="Footer">
    <w:name w:val="footer"/>
    <w:basedOn w:val="Normal"/>
    <w:link w:val="FooterChar"/>
    <w:rsid w:val="00F512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51276"/>
    <w:rPr>
      <w:lang w:val="en-US" w:eastAsia="en-US"/>
    </w:rPr>
  </w:style>
  <w:style w:type="paragraph" w:styleId="BalloonText">
    <w:name w:val="Balloon Text"/>
    <w:basedOn w:val="Normal"/>
    <w:link w:val="BalloonTextChar"/>
    <w:rsid w:val="00F512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1276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uiPriority w:val="99"/>
    <w:rsid w:val="00F51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81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42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339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12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7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ging.hoganlovells.com/)" TargetMode="External"/><Relationship Id="rId13" Type="http://schemas.openxmlformats.org/officeDocument/2006/relationships/hyperlink" Target="http://en.wikipedia.org/wiki/Information_syste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sm.eirgrid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bfpoc.cloudapp.net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action.ncca.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icketfriend.com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harmahoodconsultant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2762</Words>
  <Characters>15750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Amanjeet Singh                                                                      M-31, Kasturba Apartments,</vt:lpstr>
    </vt:vector>
  </TitlesOfParts>
  <Company>erdci</Company>
  <LinksUpToDate>false</LinksUpToDate>
  <CharactersWithSpaces>18476</CharactersWithSpaces>
  <SharedDoc>false</SharedDoc>
  <HLinks>
    <vt:vector size="42" baseType="variant">
      <vt:variant>
        <vt:i4>6357008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http://en.wikipedia.org/wiki/Information_system</vt:lpwstr>
      </vt:variant>
      <vt:variant>
        <vt:lpwstr/>
      </vt:variant>
      <vt:variant>
        <vt:i4>4522054</vt:i4>
      </vt:variant>
      <vt:variant>
        <vt:i4>12</vt:i4>
      </vt:variant>
      <vt:variant>
        <vt:i4>0</vt:i4>
      </vt:variant>
      <vt:variant>
        <vt:i4>5</vt:i4>
      </vt:variant>
      <vt:variant>
        <vt:lpwstr>https://dsm.eirgrid.com/</vt:lpwstr>
      </vt:variant>
      <vt:variant>
        <vt:lpwstr/>
      </vt:variant>
      <vt:variant>
        <vt:i4>8323115</vt:i4>
      </vt:variant>
      <vt:variant>
        <vt:i4>9</vt:i4>
      </vt:variant>
      <vt:variant>
        <vt:i4>0</vt:i4>
      </vt:variant>
      <vt:variant>
        <vt:i4>5</vt:i4>
      </vt:variant>
      <vt:variant>
        <vt:lpwstr>http://abfpoc.cloudapp.net/</vt:lpwstr>
      </vt:variant>
      <vt:variant>
        <vt:lpwstr/>
      </vt:variant>
      <vt:variant>
        <vt:i4>3866667</vt:i4>
      </vt:variant>
      <vt:variant>
        <vt:i4>6</vt:i4>
      </vt:variant>
      <vt:variant>
        <vt:i4>0</vt:i4>
      </vt:variant>
      <vt:variant>
        <vt:i4>5</vt:i4>
      </vt:variant>
      <vt:variant>
        <vt:lpwstr>http://action.ncca.ie/</vt:lpwstr>
      </vt:variant>
      <vt:variant>
        <vt:lpwstr/>
      </vt:variant>
      <vt:variant>
        <vt:i4>5636187</vt:i4>
      </vt:variant>
      <vt:variant>
        <vt:i4>3</vt:i4>
      </vt:variant>
      <vt:variant>
        <vt:i4>0</vt:i4>
      </vt:variant>
      <vt:variant>
        <vt:i4>5</vt:i4>
      </vt:variant>
      <vt:variant>
        <vt:lpwstr>http://www.ticketfriend.com/</vt:lpwstr>
      </vt:variant>
      <vt:variant>
        <vt:lpwstr/>
      </vt:variant>
      <vt:variant>
        <vt:i4>6160479</vt:i4>
      </vt:variant>
      <vt:variant>
        <vt:i4>0</vt:i4>
      </vt:variant>
      <vt:variant>
        <vt:i4>0</vt:i4>
      </vt:variant>
      <vt:variant>
        <vt:i4>5</vt:i4>
      </vt:variant>
      <vt:variant>
        <vt:lpwstr>http://staging.hoganlovells.com/)</vt:lpwstr>
      </vt:variant>
      <vt:variant>
        <vt:lpwstr/>
      </vt:variant>
      <vt:variant>
        <vt:i4>458757</vt:i4>
      </vt:variant>
      <vt:variant>
        <vt:i4>0</vt:i4>
      </vt:variant>
      <vt:variant>
        <vt:i4>0</vt:i4>
      </vt:variant>
      <vt:variant>
        <vt:i4>5</vt:i4>
      </vt:variant>
      <vt:variant>
        <vt:lpwstr>http://www.pharmahoodconsultants.in/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Amanjeet Singh                                                                      M-31, Kasturba Apartments,</dc:title>
  <dc:subject/>
  <dc:creator>cal36</dc:creator>
  <cp:keywords/>
  <cp:lastModifiedBy>Manish Sharma</cp:lastModifiedBy>
  <cp:revision>2</cp:revision>
  <cp:lastPrinted>2003-01-02T05:51:00Z</cp:lastPrinted>
  <dcterms:created xsi:type="dcterms:W3CDTF">2018-11-15T06:56:00Z</dcterms:created>
  <dcterms:modified xsi:type="dcterms:W3CDTF">2018-11-15T06:56:00Z</dcterms:modified>
</cp:coreProperties>
</file>