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55CE" w:rsidRPr="001346A2" w:rsidRDefault="000555CE" w:rsidP="00C8746A">
      <w:pPr>
        <w:widowControl w:val="0"/>
        <w:tabs>
          <w:tab w:val="left" w:pos="4680"/>
        </w:tabs>
        <w:autoSpaceDE w:val="0"/>
        <w:spacing w:after="0" w:line="228" w:lineRule="auto"/>
        <w:rPr>
          <w:b/>
          <w:bCs/>
          <w:sz w:val="26"/>
          <w:szCs w:val="26"/>
        </w:rPr>
      </w:pPr>
      <w:bookmarkStart w:id="0" w:name="_GoBack"/>
      <w:bookmarkEnd w:id="0"/>
      <w:r w:rsidRPr="001346A2">
        <w:rPr>
          <w:rFonts w:eastAsia="Bitstream Charter"/>
          <w:b/>
          <w:bCs/>
          <w:sz w:val="26"/>
          <w:szCs w:val="26"/>
        </w:rPr>
        <w:t xml:space="preserve">                                                        </w:t>
      </w:r>
      <w:r w:rsidR="00C8746A">
        <w:rPr>
          <w:rFonts w:eastAsia="Bitstream Charter"/>
          <w:b/>
          <w:bCs/>
          <w:sz w:val="26"/>
          <w:szCs w:val="26"/>
        </w:rPr>
        <w:t xml:space="preserve">                           </w:t>
      </w:r>
      <w:r w:rsidRPr="001346A2">
        <w:rPr>
          <w:rFonts w:eastAsia="Bitstream Charter"/>
          <w:b/>
          <w:bCs/>
          <w:sz w:val="26"/>
          <w:szCs w:val="26"/>
        </w:rPr>
        <w:t xml:space="preserve"> </w:t>
      </w:r>
      <w:proofErr w:type="spellStart"/>
      <w:r w:rsidRPr="001346A2">
        <w:rPr>
          <w:b/>
          <w:bCs/>
          <w:sz w:val="26"/>
          <w:szCs w:val="26"/>
        </w:rPr>
        <w:t>Priya</w:t>
      </w:r>
      <w:proofErr w:type="spellEnd"/>
      <w:r w:rsidRPr="001346A2">
        <w:rPr>
          <w:b/>
          <w:bCs/>
          <w:sz w:val="26"/>
          <w:szCs w:val="26"/>
        </w:rPr>
        <w:t xml:space="preserve"> Chauhan </w:t>
      </w:r>
    </w:p>
    <w:p w:rsidR="000555CE" w:rsidRPr="001346A2" w:rsidRDefault="000555CE">
      <w:pPr>
        <w:widowControl w:val="0"/>
        <w:tabs>
          <w:tab w:val="left" w:pos="4680"/>
        </w:tabs>
        <w:autoSpaceDE w:val="0"/>
        <w:spacing w:after="0" w:line="228" w:lineRule="auto"/>
        <w:ind w:left="20"/>
        <w:jc w:val="center"/>
        <w:rPr>
          <w:b/>
          <w:bCs/>
          <w:sz w:val="26"/>
          <w:szCs w:val="26"/>
        </w:rPr>
      </w:pPr>
      <w:r w:rsidRPr="001346A2">
        <w:rPr>
          <w:b/>
          <w:bCs/>
          <w:sz w:val="26"/>
          <w:szCs w:val="26"/>
        </w:rPr>
        <w:tab/>
        <w:t xml:space="preserve">   </w:t>
      </w:r>
      <w:r w:rsidR="00C8746A">
        <w:rPr>
          <w:b/>
          <w:bCs/>
          <w:sz w:val="26"/>
          <w:szCs w:val="26"/>
        </w:rPr>
        <w:t xml:space="preserve">    </w:t>
      </w:r>
      <w:r w:rsidRPr="001346A2">
        <w:rPr>
          <w:b/>
          <w:bCs/>
          <w:sz w:val="26"/>
          <w:szCs w:val="26"/>
        </w:rPr>
        <w:t xml:space="preserve"> Contact No: </w:t>
      </w:r>
      <w:r w:rsidRPr="001346A2">
        <w:rPr>
          <w:sz w:val="26"/>
          <w:szCs w:val="26"/>
        </w:rPr>
        <w:t>+91- 7696844167</w:t>
      </w:r>
    </w:p>
    <w:p w:rsidR="000555CE" w:rsidRPr="001346A2" w:rsidRDefault="00C8746A" w:rsidP="00C8746A">
      <w:pPr>
        <w:widowControl w:val="0"/>
        <w:tabs>
          <w:tab w:val="left" w:pos="4680"/>
        </w:tabs>
        <w:autoSpaceDE w:val="0"/>
        <w:spacing w:after="0" w:line="228" w:lineRule="auto"/>
        <w:ind w:left="20"/>
        <w:jc w:val="center"/>
      </w:pPr>
      <w:r>
        <w:rPr>
          <w:b/>
          <w:bCs/>
          <w:sz w:val="26"/>
          <w:szCs w:val="26"/>
        </w:rPr>
        <w:t xml:space="preserve">                                                                               </w:t>
      </w:r>
      <w:r w:rsidR="000555CE" w:rsidRPr="001346A2">
        <w:rPr>
          <w:b/>
          <w:bCs/>
          <w:sz w:val="26"/>
          <w:szCs w:val="26"/>
        </w:rPr>
        <w:t xml:space="preserve">Email: </w:t>
      </w:r>
      <w:hyperlink r:id="rId7" w:history="1">
        <w:r w:rsidR="000555CE" w:rsidRPr="001346A2">
          <w:rPr>
            <w:rStyle w:val="Hyperlink"/>
          </w:rPr>
          <w:t>chauhanpriya863@gmail.com</w:t>
        </w:r>
      </w:hyperlink>
      <w:r w:rsidR="000555CE" w:rsidRPr="001346A2">
        <w:rPr>
          <w:sz w:val="26"/>
          <w:szCs w:val="26"/>
        </w:rPr>
        <w:t xml:space="preserve"> </w:t>
      </w:r>
    </w:p>
    <w:p w:rsidR="000555CE" w:rsidRPr="001346A2" w:rsidRDefault="000555CE">
      <w:pPr>
        <w:widowControl w:val="0"/>
        <w:autoSpaceDE w:val="0"/>
        <w:spacing w:after="0" w:line="240" w:lineRule="auto"/>
        <w:rPr>
          <w:b/>
          <w:bCs/>
          <w:sz w:val="26"/>
          <w:szCs w:val="26"/>
        </w:rPr>
      </w:pPr>
    </w:p>
    <w:p w:rsidR="000555CE" w:rsidRPr="001346A2" w:rsidRDefault="000555CE">
      <w:pPr>
        <w:widowControl w:val="0"/>
        <w:autoSpaceDE w:val="0"/>
        <w:spacing w:after="0" w:line="240" w:lineRule="auto"/>
        <w:ind w:left="20"/>
        <w:rPr>
          <w:sz w:val="26"/>
          <w:szCs w:val="26"/>
        </w:rPr>
      </w:pPr>
      <w:r w:rsidRPr="001346A2">
        <w:rPr>
          <w:b/>
          <w:bCs/>
          <w:sz w:val="26"/>
          <w:szCs w:val="26"/>
        </w:rPr>
        <w:t>Career Objective</w:t>
      </w:r>
    </w:p>
    <w:p w:rsidR="000555CE" w:rsidRPr="001346A2" w:rsidRDefault="000555CE">
      <w:pPr>
        <w:widowControl w:val="0"/>
        <w:tabs>
          <w:tab w:val="left" w:pos="1340"/>
        </w:tabs>
        <w:overflowPunct w:val="0"/>
        <w:autoSpaceDE w:val="0"/>
        <w:spacing w:after="0" w:line="204" w:lineRule="auto"/>
        <w:ind w:right="680"/>
        <w:jc w:val="both"/>
        <w:rPr>
          <w:sz w:val="26"/>
          <w:szCs w:val="26"/>
        </w:rPr>
      </w:pPr>
    </w:p>
    <w:p w:rsidR="000555CE" w:rsidRPr="001346A2" w:rsidRDefault="000555CE">
      <w:pPr>
        <w:widowControl w:val="0"/>
        <w:tabs>
          <w:tab w:val="left" w:pos="1340"/>
        </w:tabs>
        <w:overflowPunct w:val="0"/>
        <w:autoSpaceDE w:val="0"/>
        <w:spacing w:after="0" w:line="204" w:lineRule="auto"/>
        <w:ind w:right="680"/>
        <w:jc w:val="both"/>
        <w:rPr>
          <w:sz w:val="26"/>
          <w:szCs w:val="26"/>
        </w:rPr>
      </w:pPr>
      <w:r w:rsidRPr="001346A2">
        <w:rPr>
          <w:sz w:val="26"/>
          <w:szCs w:val="26"/>
        </w:rPr>
        <w:t>To work in a dynamic environment which provides scope for enriching learning curve &amp; also would help to utilize my skills and knowledge to contribute significantly to the organization.</w:t>
      </w:r>
    </w:p>
    <w:p w:rsidR="000555CE" w:rsidRPr="001346A2" w:rsidRDefault="000555CE">
      <w:pPr>
        <w:widowControl w:val="0"/>
        <w:tabs>
          <w:tab w:val="left" w:pos="1340"/>
        </w:tabs>
        <w:overflowPunct w:val="0"/>
        <w:autoSpaceDE w:val="0"/>
        <w:spacing w:after="0" w:line="204" w:lineRule="auto"/>
        <w:ind w:right="680"/>
        <w:jc w:val="both"/>
      </w:pPr>
      <w:r w:rsidRPr="001346A2">
        <w:rPr>
          <w:sz w:val="26"/>
          <w:szCs w:val="26"/>
        </w:rPr>
        <w:tab/>
      </w:r>
    </w:p>
    <w:p w:rsidR="000555CE" w:rsidRPr="001346A2" w:rsidRDefault="000555CE">
      <w:pPr>
        <w:widowControl w:val="0"/>
        <w:autoSpaceDE w:val="0"/>
        <w:spacing w:after="0" w:line="240" w:lineRule="auto"/>
        <w:ind w:left="20"/>
        <w:rPr>
          <w:sz w:val="26"/>
          <w:szCs w:val="26"/>
        </w:rPr>
      </w:pPr>
      <w:r w:rsidRPr="001346A2">
        <w:rPr>
          <w:b/>
          <w:bCs/>
          <w:sz w:val="26"/>
          <w:szCs w:val="26"/>
        </w:rPr>
        <w:t>Academic Qualifications</w:t>
      </w:r>
    </w:p>
    <w:p w:rsidR="000555CE" w:rsidRPr="001346A2" w:rsidRDefault="000555CE">
      <w:pPr>
        <w:widowControl w:val="0"/>
        <w:autoSpaceDE w:val="0"/>
        <w:spacing w:after="0" w:line="271" w:lineRule="exact"/>
        <w:rPr>
          <w:sz w:val="26"/>
          <w:szCs w:val="26"/>
        </w:rPr>
      </w:pPr>
    </w:p>
    <w:tbl>
      <w:tblPr>
        <w:tblW w:w="9370" w:type="dxa"/>
        <w:tblInd w:w="100" w:type="dxa"/>
        <w:tblLayout w:type="fixed"/>
        <w:tblCellMar>
          <w:left w:w="0" w:type="dxa"/>
          <w:right w:w="0" w:type="dxa"/>
        </w:tblCellMar>
        <w:tblLook w:val="0000" w:firstRow="0" w:lastRow="0" w:firstColumn="0" w:lastColumn="0" w:noHBand="0" w:noVBand="0"/>
      </w:tblPr>
      <w:tblGrid>
        <w:gridCol w:w="1593"/>
        <w:gridCol w:w="2884"/>
        <w:gridCol w:w="1950"/>
        <w:gridCol w:w="2943"/>
      </w:tblGrid>
      <w:tr w:rsidR="000555CE" w:rsidRPr="001346A2" w:rsidTr="00C8746A">
        <w:trPr>
          <w:trHeight w:val="520"/>
        </w:trPr>
        <w:tc>
          <w:tcPr>
            <w:tcW w:w="1593" w:type="dxa"/>
            <w:tcBorders>
              <w:top w:val="single" w:sz="8" w:space="0" w:color="000000"/>
              <w:left w:val="single" w:sz="8" w:space="0" w:color="000000"/>
              <w:bottom w:val="single" w:sz="8" w:space="0" w:color="000000"/>
            </w:tcBorders>
            <w:shd w:val="clear" w:color="auto" w:fill="D9D9D9"/>
            <w:vAlign w:val="center"/>
          </w:tcPr>
          <w:p w:rsidR="000555CE" w:rsidRPr="001346A2" w:rsidRDefault="000555CE">
            <w:pPr>
              <w:widowControl w:val="0"/>
              <w:autoSpaceDE w:val="0"/>
              <w:spacing w:after="0" w:line="240" w:lineRule="auto"/>
              <w:jc w:val="center"/>
              <w:rPr>
                <w:b/>
                <w:bCs/>
                <w:sz w:val="26"/>
                <w:szCs w:val="26"/>
              </w:rPr>
            </w:pPr>
            <w:r w:rsidRPr="001346A2">
              <w:pict>
                <v:rect id="Rectangle 12" o:spid="_x0000_s1028" style="position:absolute;left:0;text-align:left;margin-left:33.45pt;margin-top:8.2pt;width:68.5pt;height:13.75pt;z-index:-251658752;mso-wrap-style:none;v-text-anchor:middle" fillcolor="silver" stroked="f" strokecolor="gray">
                  <v:fill color2="#3f3f3f"/>
                  <v:stroke color2="#7f7f7f" joinstyle="round"/>
                </v:rect>
              </w:pict>
            </w:r>
            <w:r w:rsidRPr="001346A2">
              <w:rPr>
                <w:b/>
                <w:bCs/>
                <w:sz w:val="26"/>
                <w:szCs w:val="26"/>
              </w:rPr>
              <w:t>Qualification</w:t>
            </w:r>
          </w:p>
        </w:tc>
        <w:tc>
          <w:tcPr>
            <w:tcW w:w="2884" w:type="dxa"/>
            <w:tcBorders>
              <w:top w:val="single" w:sz="8" w:space="0" w:color="000000"/>
              <w:left w:val="single" w:sz="8" w:space="0" w:color="000000"/>
              <w:bottom w:val="single" w:sz="8" w:space="0" w:color="000000"/>
            </w:tcBorders>
            <w:shd w:val="clear" w:color="auto" w:fill="D9D9D9"/>
            <w:vAlign w:val="center"/>
          </w:tcPr>
          <w:p w:rsidR="000555CE" w:rsidRPr="001346A2" w:rsidRDefault="000555CE">
            <w:pPr>
              <w:widowControl w:val="0"/>
              <w:autoSpaceDE w:val="0"/>
              <w:spacing w:after="0" w:line="240" w:lineRule="auto"/>
              <w:jc w:val="center"/>
              <w:rPr>
                <w:b/>
                <w:bCs/>
                <w:w w:val="99"/>
                <w:sz w:val="26"/>
                <w:szCs w:val="26"/>
              </w:rPr>
            </w:pPr>
            <w:r w:rsidRPr="001346A2">
              <w:rPr>
                <w:b/>
                <w:bCs/>
                <w:sz w:val="26"/>
                <w:szCs w:val="26"/>
              </w:rPr>
              <w:t>School/College</w:t>
            </w:r>
          </w:p>
        </w:tc>
        <w:tc>
          <w:tcPr>
            <w:tcW w:w="1950" w:type="dxa"/>
            <w:tcBorders>
              <w:top w:val="single" w:sz="8" w:space="0" w:color="000000"/>
              <w:left w:val="single" w:sz="8" w:space="0" w:color="000000"/>
              <w:bottom w:val="single" w:sz="8" w:space="0" w:color="000000"/>
            </w:tcBorders>
            <w:shd w:val="clear" w:color="auto" w:fill="D9D9D9"/>
            <w:vAlign w:val="center"/>
          </w:tcPr>
          <w:p w:rsidR="000555CE" w:rsidRPr="001346A2" w:rsidRDefault="000555CE">
            <w:pPr>
              <w:widowControl w:val="0"/>
              <w:autoSpaceDE w:val="0"/>
              <w:spacing w:after="0" w:line="240" w:lineRule="auto"/>
              <w:jc w:val="center"/>
              <w:rPr>
                <w:b/>
                <w:bCs/>
                <w:sz w:val="26"/>
                <w:szCs w:val="26"/>
              </w:rPr>
            </w:pPr>
            <w:r w:rsidRPr="001346A2">
              <w:rPr>
                <w:b/>
                <w:bCs/>
                <w:w w:val="99"/>
                <w:sz w:val="26"/>
                <w:szCs w:val="26"/>
              </w:rPr>
              <w:t>Year of</w:t>
            </w:r>
            <w:r w:rsidRPr="001346A2">
              <w:rPr>
                <w:b/>
                <w:bCs/>
                <w:w w:val="98"/>
                <w:sz w:val="26"/>
                <w:szCs w:val="26"/>
              </w:rPr>
              <w:t xml:space="preserve"> Passing</w:t>
            </w:r>
          </w:p>
        </w:tc>
        <w:tc>
          <w:tcPr>
            <w:tcW w:w="2943"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0555CE" w:rsidRPr="001346A2" w:rsidRDefault="000555CE">
            <w:pPr>
              <w:widowControl w:val="0"/>
              <w:autoSpaceDE w:val="0"/>
              <w:spacing w:after="0" w:line="240" w:lineRule="auto"/>
              <w:jc w:val="center"/>
              <w:rPr>
                <w:sz w:val="26"/>
                <w:szCs w:val="26"/>
              </w:rPr>
            </w:pPr>
            <w:r w:rsidRPr="001346A2">
              <w:rPr>
                <w:b/>
                <w:bCs/>
                <w:sz w:val="26"/>
                <w:szCs w:val="26"/>
              </w:rPr>
              <w:t>Board/university</w:t>
            </w:r>
          </w:p>
        </w:tc>
      </w:tr>
      <w:tr w:rsidR="000555CE" w:rsidRPr="001346A2" w:rsidTr="00C8746A">
        <w:trPr>
          <w:trHeight w:val="565"/>
        </w:trPr>
        <w:tc>
          <w:tcPr>
            <w:tcW w:w="1593" w:type="dxa"/>
            <w:tcBorders>
              <w:top w:val="single" w:sz="8" w:space="0" w:color="000000"/>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r w:rsidRPr="001346A2">
              <w:rPr>
                <w:sz w:val="26"/>
                <w:szCs w:val="26"/>
              </w:rPr>
              <w:t>MCA</w:t>
            </w:r>
          </w:p>
        </w:tc>
        <w:tc>
          <w:tcPr>
            <w:tcW w:w="2884" w:type="dxa"/>
            <w:tcBorders>
              <w:top w:val="single" w:sz="8" w:space="0" w:color="000000"/>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rPr>
                <w:sz w:val="26"/>
                <w:szCs w:val="26"/>
              </w:rPr>
            </w:pPr>
            <w:r w:rsidRPr="001346A2">
              <w:rPr>
                <w:sz w:val="26"/>
                <w:szCs w:val="26"/>
              </w:rPr>
              <w:t>MMICT &amp; BM ,</w:t>
            </w:r>
            <w:proofErr w:type="spellStart"/>
            <w:r w:rsidRPr="001346A2">
              <w:rPr>
                <w:sz w:val="26"/>
                <w:szCs w:val="26"/>
              </w:rPr>
              <w:t>mullana</w:t>
            </w:r>
            <w:proofErr w:type="spellEnd"/>
          </w:p>
        </w:tc>
        <w:tc>
          <w:tcPr>
            <w:tcW w:w="1950" w:type="dxa"/>
            <w:tcBorders>
              <w:top w:val="single" w:sz="8" w:space="0" w:color="000000"/>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r w:rsidRPr="001346A2">
              <w:rPr>
                <w:sz w:val="26"/>
                <w:szCs w:val="26"/>
              </w:rPr>
              <w:t>2015</w:t>
            </w:r>
          </w:p>
        </w:tc>
        <w:tc>
          <w:tcPr>
            <w:tcW w:w="294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proofErr w:type="spellStart"/>
            <w:r w:rsidRPr="001346A2">
              <w:rPr>
                <w:sz w:val="26"/>
                <w:szCs w:val="26"/>
              </w:rPr>
              <w:t>MMU,mullana</w:t>
            </w:r>
            <w:proofErr w:type="spellEnd"/>
          </w:p>
        </w:tc>
      </w:tr>
      <w:tr w:rsidR="000555CE" w:rsidRPr="001346A2" w:rsidTr="00C8746A">
        <w:trPr>
          <w:trHeight w:val="60"/>
        </w:trPr>
        <w:tc>
          <w:tcPr>
            <w:tcW w:w="1593" w:type="dxa"/>
            <w:tcBorders>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r w:rsidRPr="001346A2">
              <w:rPr>
                <w:sz w:val="26"/>
                <w:szCs w:val="26"/>
              </w:rPr>
              <w:t>BCA</w:t>
            </w:r>
          </w:p>
        </w:tc>
        <w:tc>
          <w:tcPr>
            <w:tcW w:w="2884" w:type="dxa"/>
            <w:tcBorders>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rPr>
                <w:sz w:val="26"/>
                <w:szCs w:val="26"/>
              </w:rPr>
            </w:pPr>
            <w:r w:rsidRPr="001346A2">
              <w:rPr>
                <w:sz w:val="26"/>
                <w:szCs w:val="26"/>
              </w:rPr>
              <w:t xml:space="preserve">H.S.R degree </w:t>
            </w:r>
            <w:proofErr w:type="spellStart"/>
            <w:r w:rsidRPr="001346A2">
              <w:rPr>
                <w:sz w:val="26"/>
                <w:szCs w:val="26"/>
              </w:rPr>
              <w:t>college,saharanpur</w:t>
            </w:r>
            <w:proofErr w:type="spellEnd"/>
          </w:p>
        </w:tc>
        <w:tc>
          <w:tcPr>
            <w:tcW w:w="1950" w:type="dxa"/>
            <w:tcBorders>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r w:rsidRPr="001346A2">
              <w:rPr>
                <w:sz w:val="26"/>
                <w:szCs w:val="26"/>
              </w:rPr>
              <w:t>2013</w:t>
            </w:r>
          </w:p>
        </w:tc>
        <w:tc>
          <w:tcPr>
            <w:tcW w:w="2943" w:type="dxa"/>
            <w:tcBorders>
              <w:left w:val="single" w:sz="8" w:space="0" w:color="000000"/>
              <w:bottom w:val="single" w:sz="8" w:space="0" w:color="000000"/>
              <w:right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r w:rsidRPr="001346A2">
              <w:rPr>
                <w:sz w:val="26"/>
                <w:szCs w:val="26"/>
              </w:rPr>
              <w:t xml:space="preserve">CCS </w:t>
            </w:r>
            <w:proofErr w:type="spellStart"/>
            <w:r w:rsidRPr="001346A2">
              <w:rPr>
                <w:sz w:val="26"/>
                <w:szCs w:val="26"/>
              </w:rPr>
              <w:t>university,Meerut</w:t>
            </w:r>
            <w:proofErr w:type="spellEnd"/>
          </w:p>
        </w:tc>
      </w:tr>
      <w:tr w:rsidR="000555CE" w:rsidRPr="001346A2" w:rsidTr="00C8746A">
        <w:trPr>
          <w:trHeight w:val="276"/>
        </w:trPr>
        <w:tc>
          <w:tcPr>
            <w:tcW w:w="1593" w:type="dxa"/>
            <w:tcBorders>
              <w:top w:val="single" w:sz="8" w:space="0" w:color="000000"/>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r w:rsidRPr="001346A2">
              <w:rPr>
                <w:sz w:val="26"/>
                <w:szCs w:val="26"/>
              </w:rPr>
              <w:t>XII</w:t>
            </w:r>
          </w:p>
        </w:tc>
        <w:tc>
          <w:tcPr>
            <w:tcW w:w="2884" w:type="dxa"/>
            <w:tcBorders>
              <w:top w:val="single" w:sz="8" w:space="0" w:color="000000"/>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rPr>
                <w:sz w:val="26"/>
                <w:szCs w:val="26"/>
              </w:rPr>
            </w:pPr>
            <w:proofErr w:type="spellStart"/>
            <w:r w:rsidRPr="001346A2">
              <w:rPr>
                <w:sz w:val="26"/>
                <w:szCs w:val="26"/>
              </w:rPr>
              <w:t>Janta</w:t>
            </w:r>
            <w:proofErr w:type="spellEnd"/>
            <w:r w:rsidRPr="001346A2">
              <w:rPr>
                <w:sz w:val="26"/>
                <w:szCs w:val="26"/>
              </w:rPr>
              <w:t xml:space="preserve"> Inter college, </w:t>
            </w:r>
            <w:proofErr w:type="spellStart"/>
            <w:r w:rsidRPr="001346A2">
              <w:rPr>
                <w:sz w:val="26"/>
                <w:szCs w:val="26"/>
              </w:rPr>
              <w:t>saharanpur</w:t>
            </w:r>
            <w:proofErr w:type="spellEnd"/>
          </w:p>
        </w:tc>
        <w:tc>
          <w:tcPr>
            <w:tcW w:w="1950" w:type="dxa"/>
            <w:tcBorders>
              <w:top w:val="single" w:sz="8" w:space="0" w:color="000000"/>
              <w:left w:val="single" w:sz="8" w:space="0" w:color="000000"/>
              <w:bottom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r w:rsidRPr="001346A2">
              <w:rPr>
                <w:sz w:val="26"/>
                <w:szCs w:val="26"/>
              </w:rPr>
              <w:t>2010</w:t>
            </w:r>
          </w:p>
        </w:tc>
        <w:tc>
          <w:tcPr>
            <w:tcW w:w="294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55CE" w:rsidRPr="001346A2" w:rsidRDefault="000555CE">
            <w:pPr>
              <w:widowControl w:val="0"/>
              <w:autoSpaceDE w:val="0"/>
              <w:spacing w:after="0" w:line="240" w:lineRule="auto"/>
              <w:jc w:val="center"/>
              <w:rPr>
                <w:sz w:val="26"/>
                <w:szCs w:val="26"/>
              </w:rPr>
            </w:pPr>
            <w:r w:rsidRPr="001346A2">
              <w:rPr>
                <w:sz w:val="26"/>
                <w:szCs w:val="26"/>
              </w:rPr>
              <w:t>U.P. Board</w:t>
            </w:r>
          </w:p>
        </w:tc>
      </w:tr>
      <w:tr w:rsidR="000555CE" w:rsidRPr="001346A2" w:rsidTr="00C8746A">
        <w:trPr>
          <w:trHeight w:val="276"/>
        </w:trPr>
        <w:tc>
          <w:tcPr>
            <w:tcW w:w="1593" w:type="dxa"/>
            <w:tcBorders>
              <w:top w:val="single" w:sz="8" w:space="0" w:color="000000"/>
              <w:left w:val="single" w:sz="8" w:space="0" w:color="000000"/>
              <w:bottom w:val="single" w:sz="8" w:space="0" w:color="000000"/>
            </w:tcBorders>
            <w:shd w:val="clear" w:color="auto" w:fill="auto"/>
            <w:vAlign w:val="center"/>
          </w:tcPr>
          <w:p w:rsidR="000555CE" w:rsidRPr="001346A2" w:rsidRDefault="000555CE">
            <w:pPr>
              <w:widowControl w:val="0"/>
              <w:autoSpaceDE w:val="0"/>
              <w:spacing w:after="0" w:line="240" w:lineRule="auto"/>
              <w:jc w:val="center"/>
              <w:rPr>
                <w:sz w:val="26"/>
                <w:szCs w:val="26"/>
              </w:rPr>
            </w:pPr>
            <w:r w:rsidRPr="001346A2">
              <w:rPr>
                <w:sz w:val="26"/>
                <w:szCs w:val="26"/>
              </w:rPr>
              <w:t>X</w:t>
            </w:r>
          </w:p>
        </w:tc>
        <w:tc>
          <w:tcPr>
            <w:tcW w:w="2884" w:type="dxa"/>
            <w:tcBorders>
              <w:top w:val="single" w:sz="8" w:space="0" w:color="000000"/>
              <w:left w:val="single" w:sz="8" w:space="0" w:color="000000"/>
              <w:bottom w:val="single" w:sz="8" w:space="0" w:color="000000"/>
            </w:tcBorders>
            <w:shd w:val="clear" w:color="auto" w:fill="auto"/>
            <w:vAlign w:val="center"/>
          </w:tcPr>
          <w:p w:rsidR="000555CE" w:rsidRPr="001346A2" w:rsidRDefault="000555CE">
            <w:pPr>
              <w:widowControl w:val="0"/>
              <w:autoSpaceDE w:val="0"/>
              <w:spacing w:after="0" w:line="240" w:lineRule="auto"/>
              <w:rPr>
                <w:sz w:val="26"/>
                <w:szCs w:val="26"/>
              </w:rPr>
            </w:pPr>
            <w:r w:rsidRPr="001346A2">
              <w:rPr>
                <w:sz w:val="26"/>
                <w:szCs w:val="26"/>
              </w:rPr>
              <w:t xml:space="preserve">Guru </w:t>
            </w:r>
            <w:proofErr w:type="spellStart"/>
            <w:r w:rsidRPr="001346A2">
              <w:rPr>
                <w:sz w:val="26"/>
                <w:szCs w:val="26"/>
              </w:rPr>
              <w:t>nanak</w:t>
            </w:r>
            <w:proofErr w:type="spellEnd"/>
            <w:r w:rsidRPr="001346A2">
              <w:rPr>
                <w:sz w:val="26"/>
                <w:szCs w:val="26"/>
              </w:rPr>
              <w:t xml:space="preserve"> girls inter </w:t>
            </w:r>
            <w:proofErr w:type="spellStart"/>
            <w:r w:rsidRPr="001346A2">
              <w:rPr>
                <w:sz w:val="26"/>
                <w:szCs w:val="26"/>
              </w:rPr>
              <w:t>college,saharanpur</w:t>
            </w:r>
            <w:proofErr w:type="spellEnd"/>
          </w:p>
        </w:tc>
        <w:tc>
          <w:tcPr>
            <w:tcW w:w="1950" w:type="dxa"/>
            <w:tcBorders>
              <w:top w:val="single" w:sz="8" w:space="0" w:color="000000"/>
              <w:left w:val="single" w:sz="8" w:space="0" w:color="000000"/>
              <w:bottom w:val="single" w:sz="8" w:space="0" w:color="000000"/>
            </w:tcBorders>
            <w:shd w:val="clear" w:color="auto" w:fill="auto"/>
            <w:vAlign w:val="center"/>
          </w:tcPr>
          <w:p w:rsidR="000555CE" w:rsidRPr="001346A2" w:rsidRDefault="000555CE">
            <w:pPr>
              <w:widowControl w:val="0"/>
              <w:autoSpaceDE w:val="0"/>
              <w:spacing w:after="0" w:line="240" w:lineRule="auto"/>
              <w:jc w:val="center"/>
              <w:rPr>
                <w:sz w:val="26"/>
                <w:szCs w:val="26"/>
              </w:rPr>
            </w:pPr>
            <w:r w:rsidRPr="001346A2">
              <w:rPr>
                <w:sz w:val="26"/>
                <w:szCs w:val="26"/>
              </w:rPr>
              <w:t>2008</w:t>
            </w:r>
          </w:p>
        </w:tc>
        <w:tc>
          <w:tcPr>
            <w:tcW w:w="29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555CE" w:rsidRPr="001346A2" w:rsidRDefault="000555CE">
            <w:pPr>
              <w:widowControl w:val="0"/>
              <w:autoSpaceDE w:val="0"/>
              <w:spacing w:after="0" w:line="240" w:lineRule="auto"/>
              <w:jc w:val="center"/>
            </w:pPr>
            <w:r w:rsidRPr="001346A2">
              <w:rPr>
                <w:sz w:val="26"/>
                <w:szCs w:val="26"/>
              </w:rPr>
              <w:t>U.P. Board</w:t>
            </w:r>
          </w:p>
        </w:tc>
      </w:tr>
    </w:tbl>
    <w:p w:rsidR="000555CE" w:rsidRPr="001346A2" w:rsidRDefault="000555CE">
      <w:pPr>
        <w:widowControl w:val="0"/>
        <w:autoSpaceDE w:val="0"/>
        <w:spacing w:after="0" w:line="281" w:lineRule="exact"/>
      </w:pPr>
    </w:p>
    <w:p w:rsidR="000555CE" w:rsidRPr="001346A2" w:rsidRDefault="000555CE">
      <w:pPr>
        <w:widowControl w:val="0"/>
        <w:autoSpaceDE w:val="0"/>
        <w:spacing w:after="0" w:line="281" w:lineRule="exact"/>
        <w:rPr>
          <w:b/>
          <w:bCs/>
          <w:sz w:val="26"/>
          <w:szCs w:val="26"/>
        </w:rPr>
      </w:pPr>
      <w:r w:rsidRPr="001346A2">
        <w:rPr>
          <w:b/>
          <w:bCs/>
          <w:sz w:val="26"/>
          <w:szCs w:val="26"/>
        </w:rPr>
        <w:t>Computer Proficiency</w:t>
      </w:r>
    </w:p>
    <w:p w:rsidR="000555CE" w:rsidRPr="001346A2" w:rsidRDefault="000555CE">
      <w:pPr>
        <w:widowControl w:val="0"/>
        <w:autoSpaceDE w:val="0"/>
        <w:spacing w:after="0" w:line="281" w:lineRule="exact"/>
        <w:rPr>
          <w:b/>
          <w:bCs/>
          <w:sz w:val="26"/>
          <w:szCs w:val="26"/>
        </w:rPr>
      </w:pPr>
    </w:p>
    <w:tbl>
      <w:tblPr>
        <w:tblW w:w="9270" w:type="dxa"/>
        <w:tblInd w:w="198" w:type="dxa"/>
        <w:tblLayout w:type="fixed"/>
        <w:tblLook w:val="0000" w:firstRow="0" w:lastRow="0" w:firstColumn="0" w:lastColumn="0" w:noHBand="0" w:noVBand="0"/>
      </w:tblPr>
      <w:tblGrid>
        <w:gridCol w:w="4560"/>
        <w:gridCol w:w="4710"/>
      </w:tblGrid>
      <w:tr w:rsidR="000555CE" w:rsidRPr="001346A2" w:rsidTr="00C8746A">
        <w:trPr>
          <w:trHeight w:val="425"/>
        </w:trPr>
        <w:tc>
          <w:tcPr>
            <w:tcW w:w="4560"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81" w:lineRule="exact"/>
              <w:rPr>
                <w:sz w:val="26"/>
                <w:szCs w:val="26"/>
              </w:rPr>
            </w:pPr>
            <w:r w:rsidRPr="001346A2">
              <w:rPr>
                <w:sz w:val="26"/>
                <w:szCs w:val="26"/>
              </w:rPr>
              <w:t xml:space="preserve">Operating System                                         </w:t>
            </w: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81" w:lineRule="exact"/>
              <w:rPr>
                <w:sz w:val="26"/>
                <w:szCs w:val="26"/>
              </w:rPr>
            </w:pPr>
            <w:r w:rsidRPr="001346A2">
              <w:rPr>
                <w:sz w:val="26"/>
                <w:szCs w:val="26"/>
              </w:rPr>
              <w:t>Windows, Linux</w:t>
            </w:r>
          </w:p>
        </w:tc>
      </w:tr>
      <w:tr w:rsidR="000555CE" w:rsidRPr="001346A2" w:rsidTr="00C8746A">
        <w:trPr>
          <w:trHeight w:val="405"/>
        </w:trPr>
        <w:tc>
          <w:tcPr>
            <w:tcW w:w="4560"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81" w:lineRule="exact"/>
              <w:rPr>
                <w:sz w:val="26"/>
                <w:szCs w:val="26"/>
              </w:rPr>
            </w:pPr>
            <w:r w:rsidRPr="001346A2">
              <w:rPr>
                <w:sz w:val="26"/>
                <w:szCs w:val="26"/>
              </w:rPr>
              <w:t xml:space="preserve">Web Technology                                        </w:t>
            </w: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81" w:lineRule="exact"/>
              <w:rPr>
                <w:bCs/>
                <w:sz w:val="26"/>
                <w:szCs w:val="26"/>
              </w:rPr>
            </w:pPr>
            <w:r w:rsidRPr="001346A2">
              <w:rPr>
                <w:sz w:val="26"/>
                <w:szCs w:val="26"/>
              </w:rPr>
              <w:t>HTML, HTML5,CSS,Jquery,Ajax</w:t>
            </w:r>
          </w:p>
        </w:tc>
      </w:tr>
      <w:tr w:rsidR="000555CE" w:rsidRPr="001346A2" w:rsidTr="00C8746A">
        <w:trPr>
          <w:trHeight w:val="395"/>
        </w:trPr>
        <w:tc>
          <w:tcPr>
            <w:tcW w:w="4560"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81" w:lineRule="exact"/>
              <w:rPr>
                <w:bCs/>
                <w:sz w:val="26"/>
                <w:szCs w:val="26"/>
              </w:rPr>
            </w:pPr>
            <w:r w:rsidRPr="001346A2">
              <w:rPr>
                <w:bCs/>
                <w:sz w:val="26"/>
                <w:szCs w:val="26"/>
              </w:rPr>
              <w:t>Framework</w:t>
            </w: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F612DA">
            <w:pPr>
              <w:widowControl w:val="0"/>
              <w:autoSpaceDE w:val="0"/>
              <w:spacing w:after="0" w:line="281" w:lineRule="exact"/>
              <w:rPr>
                <w:sz w:val="26"/>
                <w:szCs w:val="26"/>
              </w:rPr>
            </w:pPr>
            <w:r w:rsidRPr="001346A2">
              <w:rPr>
                <w:bCs/>
                <w:sz w:val="26"/>
                <w:szCs w:val="26"/>
              </w:rPr>
              <w:t>Cakephp,laravel,</w:t>
            </w:r>
            <w:r w:rsidRPr="001346A2">
              <w:t xml:space="preserve"> </w:t>
            </w:r>
            <w:r w:rsidRPr="001346A2">
              <w:rPr>
                <w:bCs/>
                <w:sz w:val="26"/>
                <w:szCs w:val="26"/>
              </w:rPr>
              <w:t>codeigniter</w:t>
            </w:r>
          </w:p>
        </w:tc>
      </w:tr>
      <w:tr w:rsidR="000555CE" w:rsidRPr="001346A2" w:rsidTr="00C8746A">
        <w:trPr>
          <w:trHeight w:val="384"/>
        </w:trPr>
        <w:tc>
          <w:tcPr>
            <w:tcW w:w="4560"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81" w:lineRule="exact"/>
              <w:rPr>
                <w:sz w:val="26"/>
                <w:szCs w:val="26"/>
              </w:rPr>
            </w:pPr>
            <w:r w:rsidRPr="001346A2">
              <w:rPr>
                <w:sz w:val="26"/>
                <w:szCs w:val="26"/>
              </w:rPr>
              <w:t>Database</w:t>
            </w: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81" w:lineRule="exact"/>
            </w:pPr>
            <w:r w:rsidRPr="001346A2">
              <w:rPr>
                <w:sz w:val="26"/>
                <w:szCs w:val="26"/>
              </w:rPr>
              <w:t>MySQL</w:t>
            </w:r>
          </w:p>
        </w:tc>
      </w:tr>
    </w:tbl>
    <w:p w:rsidR="000555CE" w:rsidRPr="001346A2" w:rsidRDefault="000555CE">
      <w:pPr>
        <w:widowControl w:val="0"/>
        <w:autoSpaceDE w:val="0"/>
        <w:spacing w:after="0" w:line="281" w:lineRule="exact"/>
      </w:pPr>
    </w:p>
    <w:p w:rsidR="000555CE" w:rsidRPr="001346A2" w:rsidRDefault="000555CE" w:rsidP="00C8746A">
      <w:pPr>
        <w:tabs>
          <w:tab w:val="left" w:pos="7800"/>
        </w:tabs>
        <w:rPr>
          <w:rFonts w:eastAsia="Bitstream Charter"/>
          <w:sz w:val="26"/>
          <w:szCs w:val="26"/>
        </w:rPr>
      </w:pPr>
      <w:r w:rsidRPr="001346A2">
        <w:rPr>
          <w:b/>
          <w:sz w:val="26"/>
          <w:szCs w:val="26"/>
        </w:rPr>
        <w:t>Professional Experience</w:t>
      </w:r>
    </w:p>
    <w:p w:rsidR="000555CE" w:rsidRPr="001346A2" w:rsidRDefault="000555CE">
      <w:pPr>
        <w:pStyle w:val="NoSpacing"/>
        <w:rPr>
          <w:b/>
          <w:sz w:val="26"/>
          <w:szCs w:val="26"/>
        </w:rPr>
      </w:pPr>
      <w:r w:rsidRPr="001346A2">
        <w:rPr>
          <w:rFonts w:eastAsia="Bitstream Charter"/>
          <w:sz w:val="26"/>
          <w:szCs w:val="26"/>
        </w:rPr>
        <w:t xml:space="preserve">   </w:t>
      </w:r>
      <w:r w:rsidR="001346A2" w:rsidRPr="001346A2">
        <w:rPr>
          <w:rFonts w:eastAsia="Bitstream Charter"/>
          <w:sz w:val="26"/>
          <w:szCs w:val="26"/>
        </w:rPr>
        <w:t xml:space="preserve">Previously </w:t>
      </w:r>
      <w:r w:rsidR="001346A2" w:rsidRPr="001346A2">
        <w:rPr>
          <w:sz w:val="26"/>
          <w:szCs w:val="26"/>
        </w:rPr>
        <w:t>Worked with</w:t>
      </w:r>
      <w:r w:rsidRPr="001346A2">
        <w:rPr>
          <w:sz w:val="26"/>
          <w:szCs w:val="26"/>
        </w:rPr>
        <w:t xml:space="preserve"> </w:t>
      </w:r>
      <w:proofErr w:type="spellStart"/>
      <w:r w:rsidRPr="001346A2">
        <w:rPr>
          <w:b/>
          <w:sz w:val="26"/>
          <w:szCs w:val="26"/>
        </w:rPr>
        <w:t>Promatics</w:t>
      </w:r>
      <w:proofErr w:type="spellEnd"/>
      <w:r w:rsidRPr="001346A2">
        <w:rPr>
          <w:b/>
          <w:sz w:val="26"/>
          <w:szCs w:val="26"/>
        </w:rPr>
        <w:t xml:space="preserve"> Technologies </w:t>
      </w:r>
      <w:proofErr w:type="spellStart"/>
      <w:r w:rsidRPr="001346A2">
        <w:rPr>
          <w:b/>
          <w:sz w:val="26"/>
          <w:szCs w:val="26"/>
        </w:rPr>
        <w:t>Pvt</w:t>
      </w:r>
      <w:proofErr w:type="spellEnd"/>
      <w:r w:rsidRPr="001346A2">
        <w:rPr>
          <w:b/>
          <w:sz w:val="26"/>
          <w:szCs w:val="26"/>
        </w:rPr>
        <w:t xml:space="preserve"> Ltd</w:t>
      </w:r>
      <w:r w:rsidRPr="001346A2">
        <w:rPr>
          <w:sz w:val="26"/>
          <w:szCs w:val="26"/>
        </w:rPr>
        <w:t xml:space="preserve"> Ludhiana</w:t>
      </w:r>
    </w:p>
    <w:p w:rsidR="000555CE" w:rsidRPr="001346A2" w:rsidRDefault="000555CE">
      <w:pPr>
        <w:pStyle w:val="NoSpacing"/>
        <w:ind w:left="220" w:right="-5"/>
        <w:rPr>
          <w:sz w:val="26"/>
          <w:szCs w:val="26"/>
        </w:rPr>
      </w:pPr>
      <w:r w:rsidRPr="001346A2">
        <w:rPr>
          <w:b/>
          <w:sz w:val="26"/>
          <w:szCs w:val="26"/>
        </w:rPr>
        <w:t>Position</w:t>
      </w:r>
      <w:r w:rsidRPr="001346A2">
        <w:rPr>
          <w:sz w:val="26"/>
          <w:szCs w:val="26"/>
        </w:rPr>
        <w:t xml:space="preserve">:  Associate Software programmer (Feb 2015 to </w:t>
      </w:r>
      <w:r w:rsidR="00F612DA" w:rsidRPr="001346A2">
        <w:rPr>
          <w:sz w:val="26"/>
          <w:szCs w:val="26"/>
        </w:rPr>
        <w:t>Feb</w:t>
      </w:r>
      <w:r w:rsidR="001346A2" w:rsidRPr="001346A2">
        <w:rPr>
          <w:sz w:val="26"/>
          <w:szCs w:val="26"/>
        </w:rPr>
        <w:t xml:space="preserve"> </w:t>
      </w:r>
      <w:r w:rsidR="00F612DA" w:rsidRPr="001346A2">
        <w:rPr>
          <w:sz w:val="26"/>
          <w:szCs w:val="26"/>
        </w:rPr>
        <w:t>2016</w:t>
      </w:r>
      <w:r w:rsidRPr="001346A2">
        <w:rPr>
          <w:sz w:val="26"/>
          <w:szCs w:val="26"/>
        </w:rPr>
        <w:t>)</w:t>
      </w:r>
    </w:p>
    <w:p w:rsidR="001346A2" w:rsidRPr="001346A2" w:rsidRDefault="001346A2">
      <w:pPr>
        <w:pStyle w:val="NoSpacing"/>
        <w:ind w:left="220" w:right="-5"/>
        <w:rPr>
          <w:sz w:val="26"/>
          <w:szCs w:val="26"/>
        </w:rPr>
      </w:pPr>
    </w:p>
    <w:p w:rsidR="001346A2" w:rsidRPr="001346A2" w:rsidRDefault="001346A2">
      <w:pPr>
        <w:pStyle w:val="NoSpacing"/>
        <w:ind w:left="220" w:right="-5"/>
        <w:rPr>
          <w:sz w:val="26"/>
          <w:szCs w:val="26"/>
        </w:rPr>
      </w:pPr>
      <w:r w:rsidRPr="001346A2">
        <w:rPr>
          <w:sz w:val="26"/>
          <w:szCs w:val="26"/>
        </w:rPr>
        <w:t xml:space="preserve">Currently working at solitaire Infosys </w:t>
      </w:r>
      <w:proofErr w:type="spellStart"/>
      <w:r w:rsidRPr="001346A2">
        <w:rPr>
          <w:sz w:val="26"/>
          <w:szCs w:val="26"/>
        </w:rPr>
        <w:t>inc</w:t>
      </w:r>
      <w:proofErr w:type="spellEnd"/>
      <w:r w:rsidRPr="001346A2">
        <w:rPr>
          <w:sz w:val="26"/>
          <w:szCs w:val="26"/>
        </w:rPr>
        <w:t xml:space="preserve"> </w:t>
      </w:r>
    </w:p>
    <w:p w:rsidR="001346A2" w:rsidRPr="001346A2" w:rsidRDefault="00C8746A">
      <w:pPr>
        <w:pStyle w:val="NoSpacing"/>
        <w:ind w:left="220" w:right="-5"/>
        <w:rPr>
          <w:sz w:val="26"/>
          <w:szCs w:val="26"/>
        </w:rPr>
      </w:pPr>
      <w:r w:rsidRPr="001346A2">
        <w:rPr>
          <w:b/>
          <w:sz w:val="26"/>
          <w:szCs w:val="26"/>
        </w:rPr>
        <w:t>Position</w:t>
      </w:r>
      <w:r w:rsidRPr="001346A2">
        <w:rPr>
          <w:sz w:val="26"/>
          <w:szCs w:val="26"/>
        </w:rPr>
        <w:t>:</w:t>
      </w:r>
      <w:r>
        <w:rPr>
          <w:sz w:val="26"/>
          <w:szCs w:val="26"/>
        </w:rPr>
        <w:t xml:space="preserve"> </w:t>
      </w:r>
      <w:r w:rsidR="001346A2" w:rsidRPr="001346A2">
        <w:rPr>
          <w:sz w:val="26"/>
          <w:szCs w:val="26"/>
        </w:rPr>
        <w:t>Software Developer (March 2016 to Present)</w:t>
      </w:r>
    </w:p>
    <w:p w:rsidR="001346A2" w:rsidRPr="001346A2" w:rsidRDefault="001346A2">
      <w:pPr>
        <w:pStyle w:val="NoSpacing"/>
        <w:ind w:left="220" w:right="-5"/>
        <w:rPr>
          <w:sz w:val="26"/>
          <w:szCs w:val="26"/>
        </w:rPr>
      </w:pPr>
    </w:p>
    <w:p w:rsidR="000555CE" w:rsidRPr="001346A2" w:rsidRDefault="000555CE">
      <w:pPr>
        <w:pStyle w:val="NoSpacing"/>
        <w:rPr>
          <w:sz w:val="26"/>
          <w:szCs w:val="26"/>
        </w:rPr>
      </w:pPr>
    </w:p>
    <w:p w:rsidR="000555CE" w:rsidRDefault="000555CE">
      <w:pPr>
        <w:widowControl w:val="0"/>
        <w:autoSpaceDE w:val="0"/>
        <w:spacing w:after="0" w:line="240" w:lineRule="auto"/>
        <w:rPr>
          <w:b/>
          <w:bCs/>
          <w:sz w:val="26"/>
          <w:szCs w:val="26"/>
        </w:rPr>
      </w:pPr>
      <w:r w:rsidRPr="001346A2">
        <w:rPr>
          <w:b/>
          <w:bCs/>
          <w:sz w:val="26"/>
          <w:szCs w:val="26"/>
        </w:rPr>
        <w:t>Strengths</w:t>
      </w:r>
    </w:p>
    <w:p w:rsidR="00C8746A" w:rsidRPr="001346A2" w:rsidRDefault="00C8746A">
      <w:pPr>
        <w:widowControl w:val="0"/>
        <w:autoSpaceDE w:val="0"/>
        <w:spacing w:after="0" w:line="240" w:lineRule="auto"/>
        <w:rPr>
          <w:color w:val="000000"/>
          <w:sz w:val="26"/>
          <w:szCs w:val="26"/>
        </w:rPr>
      </w:pPr>
    </w:p>
    <w:p w:rsidR="000555CE" w:rsidRPr="001346A2" w:rsidRDefault="000555CE">
      <w:pPr>
        <w:widowControl w:val="0"/>
        <w:numPr>
          <w:ilvl w:val="0"/>
          <w:numId w:val="2"/>
        </w:numPr>
        <w:overflowPunct w:val="0"/>
        <w:autoSpaceDE w:val="0"/>
        <w:spacing w:after="0" w:line="264" w:lineRule="auto"/>
        <w:ind w:right="540"/>
        <w:jc w:val="both"/>
        <w:rPr>
          <w:rFonts w:eastAsia="Calibri"/>
          <w:sz w:val="26"/>
          <w:szCs w:val="26"/>
        </w:rPr>
      </w:pPr>
      <w:r w:rsidRPr="001346A2">
        <w:rPr>
          <w:color w:val="000000"/>
          <w:sz w:val="26"/>
          <w:szCs w:val="26"/>
        </w:rPr>
        <w:t>Good interpersonal skill and strong conceptual ability</w:t>
      </w:r>
      <w:r w:rsidRPr="001346A2">
        <w:rPr>
          <w:sz w:val="26"/>
          <w:szCs w:val="26"/>
        </w:rPr>
        <w:t>.</w:t>
      </w:r>
    </w:p>
    <w:p w:rsidR="000555CE" w:rsidRPr="001346A2" w:rsidRDefault="000555CE">
      <w:pPr>
        <w:numPr>
          <w:ilvl w:val="0"/>
          <w:numId w:val="2"/>
        </w:numPr>
        <w:spacing w:after="0" w:line="240" w:lineRule="auto"/>
        <w:jc w:val="both"/>
        <w:rPr>
          <w:sz w:val="26"/>
          <w:szCs w:val="26"/>
        </w:rPr>
      </w:pPr>
      <w:r w:rsidRPr="001346A2">
        <w:rPr>
          <w:rFonts w:eastAsia="Calibri"/>
          <w:sz w:val="26"/>
          <w:szCs w:val="26"/>
        </w:rPr>
        <w:t>Ability to work in a team</w:t>
      </w:r>
    </w:p>
    <w:p w:rsidR="000555CE" w:rsidRPr="001346A2" w:rsidRDefault="000555CE">
      <w:pPr>
        <w:widowControl w:val="0"/>
        <w:numPr>
          <w:ilvl w:val="0"/>
          <w:numId w:val="2"/>
        </w:numPr>
        <w:overflowPunct w:val="0"/>
        <w:autoSpaceDE w:val="0"/>
        <w:spacing w:after="0" w:line="264" w:lineRule="auto"/>
        <w:ind w:right="540"/>
        <w:jc w:val="both"/>
        <w:rPr>
          <w:sz w:val="26"/>
          <w:szCs w:val="26"/>
        </w:rPr>
      </w:pPr>
      <w:r w:rsidRPr="001346A2">
        <w:rPr>
          <w:sz w:val="26"/>
          <w:szCs w:val="26"/>
        </w:rPr>
        <w:t>Always ready to learn from others and adapt.</w:t>
      </w:r>
    </w:p>
    <w:p w:rsidR="000555CE" w:rsidRPr="001346A2" w:rsidRDefault="000555CE">
      <w:pPr>
        <w:pStyle w:val="ListParagraph"/>
        <w:widowControl w:val="0"/>
        <w:numPr>
          <w:ilvl w:val="0"/>
          <w:numId w:val="2"/>
        </w:numPr>
        <w:overflowPunct w:val="0"/>
        <w:autoSpaceDE w:val="0"/>
        <w:spacing w:after="0" w:line="264" w:lineRule="auto"/>
        <w:jc w:val="both"/>
        <w:rPr>
          <w:sz w:val="26"/>
          <w:szCs w:val="26"/>
        </w:rPr>
      </w:pPr>
      <w:r w:rsidRPr="001346A2">
        <w:rPr>
          <w:sz w:val="26"/>
          <w:szCs w:val="26"/>
        </w:rPr>
        <w:t>Good listener and analyzer</w:t>
      </w:r>
    </w:p>
    <w:p w:rsidR="000555CE" w:rsidRPr="001346A2" w:rsidRDefault="000555CE">
      <w:pPr>
        <w:pStyle w:val="ListParagraph"/>
        <w:widowControl w:val="0"/>
        <w:numPr>
          <w:ilvl w:val="0"/>
          <w:numId w:val="2"/>
        </w:numPr>
        <w:overflowPunct w:val="0"/>
        <w:autoSpaceDE w:val="0"/>
        <w:spacing w:after="0" w:line="264" w:lineRule="auto"/>
        <w:jc w:val="both"/>
        <w:rPr>
          <w:sz w:val="26"/>
          <w:szCs w:val="26"/>
        </w:rPr>
      </w:pPr>
      <w:r w:rsidRPr="001346A2">
        <w:rPr>
          <w:sz w:val="26"/>
          <w:szCs w:val="26"/>
        </w:rPr>
        <w:t>Easily adaptable to new places and situations.</w:t>
      </w:r>
    </w:p>
    <w:p w:rsidR="000555CE" w:rsidRPr="001346A2" w:rsidRDefault="000555CE">
      <w:pPr>
        <w:widowControl w:val="0"/>
        <w:overflowPunct w:val="0"/>
        <w:autoSpaceDE w:val="0"/>
        <w:spacing w:after="0" w:line="240" w:lineRule="auto"/>
        <w:ind w:left="360"/>
        <w:jc w:val="both"/>
        <w:rPr>
          <w:sz w:val="26"/>
          <w:szCs w:val="26"/>
        </w:rPr>
      </w:pPr>
    </w:p>
    <w:p w:rsidR="000555CE" w:rsidRPr="001346A2" w:rsidRDefault="000555CE">
      <w:pPr>
        <w:widowControl w:val="0"/>
        <w:overflowPunct w:val="0"/>
        <w:autoSpaceDE w:val="0"/>
        <w:spacing w:after="0" w:line="240" w:lineRule="auto"/>
        <w:ind w:left="360"/>
        <w:jc w:val="both"/>
        <w:rPr>
          <w:sz w:val="26"/>
          <w:szCs w:val="26"/>
        </w:rPr>
      </w:pPr>
    </w:p>
    <w:p w:rsidR="000555CE" w:rsidRDefault="000555CE">
      <w:pPr>
        <w:widowControl w:val="0"/>
        <w:overflowPunct w:val="0"/>
        <w:autoSpaceDE w:val="0"/>
        <w:spacing w:after="0" w:line="240" w:lineRule="auto"/>
        <w:ind w:left="360"/>
        <w:jc w:val="both"/>
        <w:rPr>
          <w:sz w:val="26"/>
          <w:szCs w:val="26"/>
        </w:rPr>
      </w:pPr>
    </w:p>
    <w:p w:rsidR="00C8746A" w:rsidRPr="001346A2" w:rsidRDefault="00C8746A">
      <w:pPr>
        <w:widowControl w:val="0"/>
        <w:overflowPunct w:val="0"/>
        <w:autoSpaceDE w:val="0"/>
        <w:spacing w:after="0" w:line="240" w:lineRule="auto"/>
        <w:ind w:left="360"/>
        <w:jc w:val="both"/>
        <w:rPr>
          <w:sz w:val="26"/>
          <w:szCs w:val="26"/>
        </w:rPr>
      </w:pPr>
    </w:p>
    <w:p w:rsidR="000555CE" w:rsidRPr="001346A2" w:rsidRDefault="000555CE">
      <w:pPr>
        <w:widowControl w:val="0"/>
        <w:autoSpaceDE w:val="0"/>
        <w:spacing w:after="0" w:line="1" w:lineRule="exact"/>
        <w:rPr>
          <w:sz w:val="26"/>
          <w:szCs w:val="26"/>
        </w:rPr>
      </w:pPr>
    </w:p>
    <w:p w:rsidR="000555CE" w:rsidRPr="001346A2" w:rsidRDefault="000555CE">
      <w:pPr>
        <w:widowControl w:val="0"/>
        <w:overflowPunct w:val="0"/>
        <w:autoSpaceDE w:val="0"/>
        <w:spacing w:after="0" w:line="216" w:lineRule="auto"/>
        <w:jc w:val="both"/>
        <w:rPr>
          <w:b/>
          <w:sz w:val="26"/>
          <w:szCs w:val="26"/>
          <w:lang w:val="en-US" w:eastAsia="en-US"/>
        </w:rPr>
      </w:pPr>
    </w:p>
    <w:p w:rsidR="000555CE" w:rsidRPr="001346A2" w:rsidRDefault="000555CE">
      <w:pPr>
        <w:widowControl w:val="0"/>
        <w:autoSpaceDE w:val="0"/>
        <w:spacing w:after="0" w:line="282" w:lineRule="exact"/>
        <w:rPr>
          <w:sz w:val="26"/>
          <w:szCs w:val="26"/>
        </w:rPr>
      </w:pPr>
      <w:r w:rsidRPr="001346A2">
        <w:rPr>
          <w:b/>
          <w:sz w:val="26"/>
          <w:szCs w:val="26"/>
          <w:lang w:val="en-US" w:eastAsia="en-US"/>
        </w:rPr>
        <w:t>Key Projects</w:t>
      </w:r>
    </w:p>
    <w:p w:rsidR="000555CE" w:rsidRPr="001346A2" w:rsidRDefault="000555CE">
      <w:pPr>
        <w:spacing w:after="0" w:line="240" w:lineRule="auto"/>
        <w:rPr>
          <w:sz w:val="26"/>
          <w:szCs w:val="26"/>
        </w:rPr>
      </w:pPr>
    </w:p>
    <w:p w:rsidR="000555CE" w:rsidRPr="001346A2" w:rsidRDefault="000555CE">
      <w:pPr>
        <w:numPr>
          <w:ilvl w:val="0"/>
          <w:numId w:val="4"/>
        </w:numPr>
        <w:spacing w:after="0" w:line="240" w:lineRule="auto"/>
        <w:rPr>
          <w:b/>
          <w:sz w:val="26"/>
          <w:szCs w:val="26"/>
        </w:rPr>
      </w:pPr>
      <w:r w:rsidRPr="001346A2">
        <w:rPr>
          <w:b/>
          <w:sz w:val="26"/>
          <w:szCs w:val="26"/>
        </w:rPr>
        <w:t>URL</w:t>
      </w:r>
      <w:r w:rsidRPr="001346A2">
        <w:rPr>
          <w:sz w:val="26"/>
          <w:szCs w:val="26"/>
        </w:rPr>
        <w:t xml:space="preserve">: </w:t>
      </w:r>
      <w:hyperlink r:id="rId8" w:history="1">
        <w:r w:rsidRPr="00254B46">
          <w:rPr>
            <w:rStyle w:val="Hyperlink"/>
            <w:sz w:val="28"/>
            <w:szCs w:val="28"/>
          </w:rPr>
          <w:t>www.meal-wheel.com</w:t>
        </w:r>
      </w:hyperlink>
      <w:r w:rsidRPr="001346A2">
        <w:rPr>
          <w:sz w:val="26"/>
          <w:szCs w:val="26"/>
          <w:u w:val="single"/>
        </w:rPr>
        <w:t xml:space="preserve"> </w:t>
      </w:r>
    </w:p>
    <w:p w:rsidR="000555CE" w:rsidRPr="001346A2" w:rsidRDefault="000555CE">
      <w:pPr>
        <w:widowControl w:val="0"/>
        <w:autoSpaceDE w:val="0"/>
        <w:spacing w:after="0" w:line="283" w:lineRule="exact"/>
        <w:ind w:firstLine="720"/>
        <w:rPr>
          <w:b/>
          <w:sz w:val="26"/>
          <w:szCs w:val="26"/>
        </w:rPr>
      </w:pPr>
      <w:r w:rsidRPr="001346A2">
        <w:rPr>
          <w:b/>
          <w:sz w:val="26"/>
          <w:szCs w:val="26"/>
        </w:rPr>
        <w:t>Front end</w:t>
      </w:r>
      <w:r w:rsidRPr="001346A2">
        <w:rPr>
          <w:sz w:val="26"/>
          <w:szCs w:val="26"/>
        </w:rPr>
        <w:t>: CAKE PHP</w:t>
      </w:r>
      <w:r w:rsidRPr="001346A2">
        <w:rPr>
          <w:sz w:val="26"/>
          <w:szCs w:val="26"/>
        </w:rPr>
        <w:tab/>
        <w:t xml:space="preserve"> </w:t>
      </w:r>
      <w:r w:rsidRPr="001346A2">
        <w:rPr>
          <w:b/>
          <w:sz w:val="26"/>
          <w:szCs w:val="26"/>
        </w:rPr>
        <w:t>Back end</w:t>
      </w:r>
      <w:r w:rsidRPr="001346A2">
        <w:rPr>
          <w:sz w:val="26"/>
          <w:szCs w:val="26"/>
        </w:rPr>
        <w:t xml:space="preserve">: MySQL </w:t>
      </w:r>
      <w:r w:rsidRPr="001346A2">
        <w:rPr>
          <w:sz w:val="26"/>
          <w:szCs w:val="26"/>
        </w:rPr>
        <w:tab/>
      </w:r>
    </w:p>
    <w:p w:rsidR="000555CE" w:rsidRPr="001346A2" w:rsidRDefault="000555CE">
      <w:pPr>
        <w:widowControl w:val="0"/>
        <w:autoSpaceDE w:val="0"/>
        <w:spacing w:after="0" w:line="283" w:lineRule="exact"/>
        <w:ind w:firstLine="720"/>
        <w:rPr>
          <w:b/>
          <w:sz w:val="26"/>
          <w:szCs w:val="26"/>
        </w:rPr>
      </w:pPr>
      <w:r w:rsidRPr="001346A2">
        <w:rPr>
          <w:b/>
          <w:sz w:val="26"/>
          <w:szCs w:val="26"/>
        </w:rPr>
        <w:t xml:space="preserve">Role: </w:t>
      </w:r>
      <w:r w:rsidRPr="001346A2">
        <w:rPr>
          <w:sz w:val="26"/>
          <w:szCs w:val="26"/>
        </w:rPr>
        <w:t>Developer</w:t>
      </w:r>
    </w:p>
    <w:p w:rsidR="000555CE" w:rsidRPr="001346A2" w:rsidRDefault="000555CE">
      <w:pPr>
        <w:widowControl w:val="0"/>
        <w:autoSpaceDE w:val="0"/>
        <w:spacing w:after="0" w:line="283" w:lineRule="exact"/>
        <w:ind w:left="720"/>
        <w:rPr>
          <w:sz w:val="26"/>
          <w:szCs w:val="26"/>
        </w:rPr>
      </w:pPr>
      <w:r w:rsidRPr="001346A2">
        <w:rPr>
          <w:b/>
          <w:sz w:val="26"/>
          <w:szCs w:val="26"/>
        </w:rPr>
        <w:t>Description</w:t>
      </w:r>
      <w:r w:rsidRPr="001346A2">
        <w:rPr>
          <w:sz w:val="26"/>
          <w:szCs w:val="26"/>
        </w:rPr>
        <w:t>: This website offers customers to generate the menus either automatically or manually on the website.  After finalized the menu they will be able to view the shopping list of their generated menus</w:t>
      </w:r>
    </w:p>
    <w:p w:rsidR="000555CE" w:rsidRPr="001346A2" w:rsidRDefault="000555CE">
      <w:pPr>
        <w:widowControl w:val="0"/>
        <w:autoSpaceDE w:val="0"/>
        <w:spacing w:after="0" w:line="283" w:lineRule="exact"/>
        <w:ind w:left="360"/>
        <w:rPr>
          <w:sz w:val="26"/>
          <w:szCs w:val="26"/>
        </w:rPr>
      </w:pPr>
    </w:p>
    <w:p w:rsidR="000555CE" w:rsidRPr="001346A2" w:rsidRDefault="000555CE">
      <w:pPr>
        <w:numPr>
          <w:ilvl w:val="0"/>
          <w:numId w:val="4"/>
        </w:numPr>
        <w:spacing w:after="0" w:line="240" w:lineRule="auto"/>
        <w:rPr>
          <w:b/>
          <w:sz w:val="26"/>
          <w:szCs w:val="26"/>
        </w:rPr>
      </w:pPr>
      <w:r w:rsidRPr="001346A2">
        <w:rPr>
          <w:b/>
          <w:sz w:val="26"/>
          <w:szCs w:val="26"/>
        </w:rPr>
        <w:t>URL</w:t>
      </w:r>
      <w:r w:rsidRPr="001346A2">
        <w:rPr>
          <w:sz w:val="26"/>
          <w:szCs w:val="26"/>
        </w:rPr>
        <w:t>:</w:t>
      </w:r>
      <w:r w:rsidRPr="00254B46">
        <w:rPr>
          <w:sz w:val="28"/>
          <w:szCs w:val="28"/>
        </w:rPr>
        <w:t xml:space="preserve"> </w:t>
      </w:r>
      <w:hyperlink r:id="rId9" w:history="1">
        <w:r w:rsidRPr="00254B46">
          <w:rPr>
            <w:rStyle w:val="Hyperlink"/>
            <w:sz w:val="28"/>
            <w:szCs w:val="28"/>
          </w:rPr>
          <w:t>http://disneymilitarydiscounts.com/Sbtva</w:t>
        </w:r>
      </w:hyperlink>
    </w:p>
    <w:p w:rsidR="000555CE" w:rsidRPr="001346A2" w:rsidRDefault="000555CE">
      <w:pPr>
        <w:widowControl w:val="0"/>
        <w:autoSpaceDE w:val="0"/>
        <w:spacing w:after="0" w:line="283" w:lineRule="exact"/>
        <w:ind w:left="720"/>
        <w:rPr>
          <w:b/>
          <w:sz w:val="26"/>
          <w:szCs w:val="26"/>
        </w:rPr>
      </w:pPr>
      <w:r w:rsidRPr="001346A2">
        <w:rPr>
          <w:b/>
          <w:sz w:val="26"/>
          <w:szCs w:val="26"/>
        </w:rPr>
        <w:t>Frontend</w:t>
      </w:r>
      <w:r w:rsidRPr="001346A2">
        <w:rPr>
          <w:sz w:val="26"/>
          <w:szCs w:val="26"/>
        </w:rPr>
        <w:t xml:space="preserve">: CAKE PHP  </w:t>
      </w:r>
      <w:r w:rsidRPr="001346A2">
        <w:rPr>
          <w:sz w:val="26"/>
          <w:szCs w:val="26"/>
        </w:rPr>
        <w:tab/>
        <w:t xml:space="preserve">  </w:t>
      </w:r>
      <w:r w:rsidRPr="001346A2">
        <w:rPr>
          <w:b/>
          <w:sz w:val="26"/>
          <w:szCs w:val="26"/>
        </w:rPr>
        <w:t>Backend</w:t>
      </w:r>
      <w:r w:rsidRPr="001346A2">
        <w:rPr>
          <w:sz w:val="26"/>
          <w:szCs w:val="26"/>
        </w:rPr>
        <w:t xml:space="preserve">: MySQL </w:t>
      </w:r>
      <w:r w:rsidRPr="001346A2">
        <w:rPr>
          <w:sz w:val="26"/>
          <w:szCs w:val="26"/>
        </w:rPr>
        <w:tab/>
      </w:r>
    </w:p>
    <w:p w:rsidR="000555CE" w:rsidRPr="001346A2" w:rsidRDefault="000555CE">
      <w:pPr>
        <w:widowControl w:val="0"/>
        <w:autoSpaceDE w:val="0"/>
        <w:spacing w:after="0" w:line="283" w:lineRule="exact"/>
        <w:ind w:left="720"/>
        <w:rPr>
          <w:b/>
          <w:sz w:val="26"/>
          <w:szCs w:val="26"/>
        </w:rPr>
      </w:pPr>
      <w:r w:rsidRPr="001346A2">
        <w:rPr>
          <w:b/>
          <w:sz w:val="26"/>
          <w:szCs w:val="26"/>
        </w:rPr>
        <w:t xml:space="preserve">Role: </w:t>
      </w:r>
      <w:r w:rsidRPr="001346A2">
        <w:rPr>
          <w:sz w:val="26"/>
          <w:szCs w:val="26"/>
        </w:rPr>
        <w:t>Developer</w:t>
      </w:r>
    </w:p>
    <w:p w:rsidR="000555CE" w:rsidRPr="001346A2" w:rsidRDefault="000555CE">
      <w:pPr>
        <w:widowControl w:val="0"/>
        <w:autoSpaceDE w:val="0"/>
        <w:spacing w:after="0" w:line="283" w:lineRule="exact"/>
        <w:ind w:left="720"/>
        <w:rPr>
          <w:sz w:val="26"/>
          <w:szCs w:val="26"/>
        </w:rPr>
      </w:pPr>
      <w:r w:rsidRPr="001346A2">
        <w:rPr>
          <w:b/>
          <w:sz w:val="26"/>
          <w:szCs w:val="26"/>
        </w:rPr>
        <w:t>Description</w:t>
      </w:r>
      <w:r w:rsidRPr="001346A2">
        <w:rPr>
          <w:sz w:val="26"/>
          <w:szCs w:val="26"/>
        </w:rPr>
        <w:t>; It is a vacation website. where listings can be uploaded for vacation properties. In this website no need to login, you can track properties if you are interested in. Users will be able to view location of properties by using Google maps on the website</w:t>
      </w:r>
    </w:p>
    <w:p w:rsidR="000555CE" w:rsidRPr="001346A2" w:rsidRDefault="000555CE">
      <w:pPr>
        <w:widowControl w:val="0"/>
        <w:autoSpaceDE w:val="0"/>
        <w:spacing w:after="0" w:line="283" w:lineRule="exact"/>
        <w:ind w:left="720"/>
        <w:rPr>
          <w:sz w:val="26"/>
          <w:szCs w:val="26"/>
        </w:rPr>
      </w:pPr>
    </w:p>
    <w:p w:rsidR="000555CE" w:rsidRPr="001346A2" w:rsidRDefault="000555CE">
      <w:pPr>
        <w:numPr>
          <w:ilvl w:val="0"/>
          <w:numId w:val="4"/>
        </w:numPr>
        <w:spacing w:after="0" w:line="240" w:lineRule="auto"/>
        <w:rPr>
          <w:b/>
          <w:sz w:val="26"/>
          <w:szCs w:val="26"/>
        </w:rPr>
      </w:pPr>
      <w:r w:rsidRPr="001346A2">
        <w:rPr>
          <w:b/>
          <w:sz w:val="26"/>
          <w:szCs w:val="26"/>
        </w:rPr>
        <w:t>URL</w:t>
      </w:r>
      <w:r w:rsidRPr="001346A2">
        <w:rPr>
          <w:sz w:val="26"/>
          <w:szCs w:val="26"/>
        </w:rPr>
        <w:t xml:space="preserve">: </w:t>
      </w:r>
      <w:r w:rsidRPr="00254B46">
        <w:rPr>
          <w:rStyle w:val="Hyperlink"/>
          <w:sz w:val="28"/>
          <w:szCs w:val="28"/>
        </w:rPr>
        <w:t>http://www.aidexams.com</w:t>
      </w:r>
    </w:p>
    <w:p w:rsidR="000555CE" w:rsidRPr="001346A2" w:rsidRDefault="000555CE">
      <w:pPr>
        <w:spacing w:after="0" w:line="240" w:lineRule="auto"/>
        <w:ind w:left="720"/>
        <w:rPr>
          <w:b/>
          <w:sz w:val="26"/>
          <w:szCs w:val="26"/>
        </w:rPr>
      </w:pPr>
      <w:r w:rsidRPr="001346A2">
        <w:rPr>
          <w:b/>
          <w:sz w:val="26"/>
          <w:szCs w:val="26"/>
        </w:rPr>
        <w:t>Frontend</w:t>
      </w:r>
      <w:r w:rsidRPr="001346A2">
        <w:rPr>
          <w:sz w:val="26"/>
          <w:szCs w:val="26"/>
        </w:rPr>
        <w:t xml:space="preserve">: CAKEPHP </w:t>
      </w:r>
      <w:r w:rsidRPr="001346A2">
        <w:rPr>
          <w:sz w:val="26"/>
          <w:szCs w:val="26"/>
        </w:rPr>
        <w:tab/>
        <w:t xml:space="preserve">  </w:t>
      </w:r>
      <w:r w:rsidRPr="001346A2">
        <w:rPr>
          <w:b/>
          <w:sz w:val="26"/>
          <w:szCs w:val="26"/>
        </w:rPr>
        <w:t>Backend</w:t>
      </w:r>
      <w:r w:rsidRPr="001346A2">
        <w:rPr>
          <w:sz w:val="26"/>
          <w:szCs w:val="26"/>
        </w:rPr>
        <w:t xml:space="preserve"> : MySQL       </w:t>
      </w:r>
    </w:p>
    <w:p w:rsidR="000555CE" w:rsidRPr="001346A2" w:rsidRDefault="000555CE">
      <w:pPr>
        <w:spacing w:after="0" w:line="240" w:lineRule="auto"/>
        <w:ind w:left="720"/>
        <w:rPr>
          <w:b/>
          <w:sz w:val="26"/>
          <w:szCs w:val="26"/>
        </w:rPr>
      </w:pPr>
      <w:r w:rsidRPr="001346A2">
        <w:rPr>
          <w:b/>
          <w:sz w:val="26"/>
          <w:szCs w:val="26"/>
        </w:rPr>
        <w:t>Role</w:t>
      </w:r>
      <w:r w:rsidRPr="001346A2">
        <w:rPr>
          <w:sz w:val="26"/>
          <w:szCs w:val="26"/>
        </w:rPr>
        <w:t>: Developer</w:t>
      </w:r>
    </w:p>
    <w:p w:rsidR="000555CE" w:rsidRPr="001346A2" w:rsidRDefault="000555CE">
      <w:pPr>
        <w:spacing w:after="0" w:line="240" w:lineRule="auto"/>
        <w:ind w:left="720"/>
        <w:rPr>
          <w:sz w:val="26"/>
          <w:szCs w:val="26"/>
        </w:rPr>
      </w:pPr>
      <w:r w:rsidRPr="001346A2">
        <w:rPr>
          <w:b/>
          <w:sz w:val="26"/>
          <w:szCs w:val="26"/>
        </w:rPr>
        <w:t>Description</w:t>
      </w:r>
      <w:r w:rsidRPr="001346A2">
        <w:rPr>
          <w:sz w:val="26"/>
          <w:szCs w:val="26"/>
        </w:rPr>
        <w:t xml:space="preserve">: It is </w:t>
      </w:r>
      <w:proofErr w:type="spellStart"/>
      <w:r w:rsidRPr="001346A2">
        <w:rPr>
          <w:sz w:val="26"/>
          <w:szCs w:val="26"/>
        </w:rPr>
        <w:t>a</w:t>
      </w:r>
      <w:proofErr w:type="spellEnd"/>
      <w:r w:rsidRPr="001346A2">
        <w:rPr>
          <w:sz w:val="26"/>
          <w:szCs w:val="26"/>
        </w:rPr>
        <w:t xml:space="preserve"> online education </w:t>
      </w:r>
      <w:proofErr w:type="spellStart"/>
      <w:r w:rsidRPr="001346A2">
        <w:rPr>
          <w:sz w:val="26"/>
          <w:szCs w:val="26"/>
        </w:rPr>
        <w:t>website,where</w:t>
      </w:r>
      <w:proofErr w:type="spellEnd"/>
      <w:r w:rsidRPr="001346A2">
        <w:rPr>
          <w:sz w:val="26"/>
          <w:szCs w:val="26"/>
        </w:rPr>
        <w:t xml:space="preserve"> </w:t>
      </w:r>
      <w:r w:rsidRPr="001346A2">
        <w:rPr>
          <w:bCs/>
          <w:sz w:val="26"/>
          <w:szCs w:val="26"/>
        </w:rPr>
        <w:t>Student is able to view all online tests (in batches, number as set by admin) available on the website.</w:t>
      </w:r>
    </w:p>
    <w:p w:rsidR="000555CE" w:rsidRPr="001346A2" w:rsidRDefault="000555CE">
      <w:pPr>
        <w:spacing w:after="0" w:line="240" w:lineRule="auto"/>
        <w:ind w:left="720"/>
        <w:rPr>
          <w:sz w:val="26"/>
          <w:szCs w:val="26"/>
        </w:rPr>
      </w:pPr>
    </w:p>
    <w:p w:rsidR="000555CE" w:rsidRPr="001346A2" w:rsidRDefault="000555CE">
      <w:pPr>
        <w:numPr>
          <w:ilvl w:val="0"/>
          <w:numId w:val="4"/>
        </w:numPr>
        <w:spacing w:after="0" w:line="240" w:lineRule="auto"/>
        <w:rPr>
          <w:b/>
          <w:sz w:val="26"/>
          <w:szCs w:val="26"/>
        </w:rPr>
      </w:pPr>
      <w:r w:rsidRPr="001346A2">
        <w:rPr>
          <w:b/>
          <w:sz w:val="26"/>
          <w:szCs w:val="26"/>
        </w:rPr>
        <w:t>URL</w:t>
      </w:r>
      <w:r w:rsidRPr="001346A2">
        <w:rPr>
          <w:sz w:val="26"/>
          <w:szCs w:val="26"/>
        </w:rPr>
        <w:t xml:space="preserve">: </w:t>
      </w:r>
      <w:r w:rsidRPr="00254B46">
        <w:rPr>
          <w:rStyle w:val="Hyperlink"/>
          <w:sz w:val="28"/>
          <w:szCs w:val="28"/>
        </w:rPr>
        <w:t>http://www.africanbond.com</w:t>
      </w:r>
    </w:p>
    <w:p w:rsidR="000555CE" w:rsidRPr="001346A2" w:rsidRDefault="000555CE">
      <w:pPr>
        <w:spacing w:after="0" w:line="240" w:lineRule="auto"/>
        <w:ind w:left="720"/>
        <w:rPr>
          <w:b/>
          <w:sz w:val="26"/>
          <w:szCs w:val="26"/>
        </w:rPr>
      </w:pPr>
      <w:r w:rsidRPr="001346A2">
        <w:rPr>
          <w:b/>
          <w:sz w:val="26"/>
          <w:szCs w:val="26"/>
        </w:rPr>
        <w:t>Frontend</w:t>
      </w:r>
      <w:r w:rsidRPr="001346A2">
        <w:rPr>
          <w:sz w:val="26"/>
          <w:szCs w:val="26"/>
        </w:rPr>
        <w:t xml:space="preserve">: CAKEPHP </w:t>
      </w:r>
      <w:r w:rsidRPr="001346A2">
        <w:rPr>
          <w:sz w:val="26"/>
          <w:szCs w:val="26"/>
        </w:rPr>
        <w:tab/>
        <w:t xml:space="preserve">  </w:t>
      </w:r>
      <w:r w:rsidRPr="001346A2">
        <w:rPr>
          <w:b/>
          <w:sz w:val="26"/>
          <w:szCs w:val="26"/>
        </w:rPr>
        <w:t>Backend</w:t>
      </w:r>
      <w:r w:rsidRPr="001346A2">
        <w:rPr>
          <w:sz w:val="26"/>
          <w:szCs w:val="26"/>
        </w:rPr>
        <w:t xml:space="preserve"> : MySQL       </w:t>
      </w:r>
    </w:p>
    <w:p w:rsidR="000555CE" w:rsidRPr="001346A2" w:rsidRDefault="000555CE">
      <w:pPr>
        <w:spacing w:after="0" w:line="240" w:lineRule="auto"/>
        <w:ind w:left="720"/>
        <w:rPr>
          <w:b/>
          <w:bCs/>
          <w:sz w:val="26"/>
          <w:szCs w:val="26"/>
        </w:rPr>
      </w:pPr>
      <w:r w:rsidRPr="001346A2">
        <w:rPr>
          <w:b/>
          <w:sz w:val="26"/>
          <w:szCs w:val="26"/>
        </w:rPr>
        <w:t>Role</w:t>
      </w:r>
      <w:r w:rsidRPr="001346A2">
        <w:rPr>
          <w:sz w:val="26"/>
          <w:szCs w:val="26"/>
        </w:rPr>
        <w:t>: Developer</w:t>
      </w:r>
    </w:p>
    <w:p w:rsidR="000555CE" w:rsidRPr="001346A2" w:rsidRDefault="000555CE">
      <w:pPr>
        <w:spacing w:after="0" w:line="240" w:lineRule="auto"/>
        <w:ind w:left="720"/>
        <w:rPr>
          <w:bCs/>
          <w:sz w:val="26"/>
          <w:szCs w:val="26"/>
        </w:rPr>
      </w:pPr>
      <w:r w:rsidRPr="001346A2">
        <w:rPr>
          <w:b/>
          <w:bCs/>
          <w:sz w:val="26"/>
          <w:szCs w:val="26"/>
        </w:rPr>
        <w:t>Description</w:t>
      </w:r>
      <w:r w:rsidRPr="001346A2">
        <w:rPr>
          <w:bCs/>
          <w:sz w:val="26"/>
          <w:szCs w:val="26"/>
        </w:rPr>
        <w:t>: It is a dating website for Africans, where you can find someone special for you</w:t>
      </w:r>
    </w:p>
    <w:p w:rsidR="001346A2" w:rsidRPr="001346A2" w:rsidRDefault="001346A2">
      <w:pPr>
        <w:spacing w:after="0" w:line="240" w:lineRule="auto"/>
        <w:ind w:left="720"/>
        <w:rPr>
          <w:bCs/>
          <w:sz w:val="26"/>
          <w:szCs w:val="26"/>
        </w:rPr>
      </w:pPr>
    </w:p>
    <w:p w:rsidR="001346A2" w:rsidRPr="001346A2" w:rsidRDefault="001346A2" w:rsidP="001346A2">
      <w:pPr>
        <w:numPr>
          <w:ilvl w:val="0"/>
          <w:numId w:val="4"/>
        </w:numPr>
        <w:spacing w:after="0" w:line="240" w:lineRule="auto"/>
        <w:rPr>
          <w:b/>
          <w:sz w:val="26"/>
          <w:szCs w:val="26"/>
        </w:rPr>
      </w:pPr>
      <w:r w:rsidRPr="001346A2">
        <w:rPr>
          <w:b/>
          <w:sz w:val="26"/>
          <w:szCs w:val="26"/>
        </w:rPr>
        <w:t>URL</w:t>
      </w:r>
      <w:r w:rsidRPr="00254B46">
        <w:rPr>
          <w:sz w:val="28"/>
          <w:szCs w:val="28"/>
        </w:rPr>
        <w:t xml:space="preserve">: </w:t>
      </w:r>
      <w:r w:rsidRPr="00254B46">
        <w:rPr>
          <w:rStyle w:val="Hyperlink"/>
          <w:sz w:val="28"/>
          <w:szCs w:val="28"/>
        </w:rPr>
        <w:t>http://czcdev.couponzipcode.com/</w:t>
      </w:r>
    </w:p>
    <w:p w:rsidR="00C8746A" w:rsidRDefault="001346A2" w:rsidP="001346A2">
      <w:pPr>
        <w:spacing w:after="0" w:line="240" w:lineRule="auto"/>
        <w:ind w:left="720"/>
        <w:rPr>
          <w:sz w:val="26"/>
          <w:szCs w:val="26"/>
        </w:rPr>
      </w:pPr>
      <w:r w:rsidRPr="001346A2">
        <w:rPr>
          <w:b/>
          <w:sz w:val="26"/>
          <w:szCs w:val="26"/>
        </w:rPr>
        <w:t>Frontend</w:t>
      </w:r>
      <w:r w:rsidRPr="001346A2">
        <w:rPr>
          <w:sz w:val="26"/>
          <w:szCs w:val="26"/>
        </w:rPr>
        <w:t xml:space="preserve">: </w:t>
      </w:r>
      <w:proofErr w:type="spellStart"/>
      <w:r w:rsidRPr="001346A2">
        <w:rPr>
          <w:sz w:val="26"/>
          <w:szCs w:val="26"/>
        </w:rPr>
        <w:t>CorePhp</w:t>
      </w:r>
      <w:proofErr w:type="spellEnd"/>
      <w:r w:rsidRPr="001346A2">
        <w:rPr>
          <w:sz w:val="26"/>
          <w:szCs w:val="26"/>
        </w:rPr>
        <w:t xml:space="preserve"> </w:t>
      </w:r>
      <w:r w:rsidRPr="001346A2">
        <w:rPr>
          <w:sz w:val="26"/>
          <w:szCs w:val="26"/>
        </w:rPr>
        <w:tab/>
        <w:t xml:space="preserve">  </w:t>
      </w:r>
      <w:r w:rsidRPr="001346A2">
        <w:rPr>
          <w:b/>
          <w:sz w:val="26"/>
          <w:szCs w:val="26"/>
        </w:rPr>
        <w:t>Backend</w:t>
      </w:r>
      <w:r w:rsidRPr="001346A2">
        <w:rPr>
          <w:sz w:val="26"/>
          <w:szCs w:val="26"/>
        </w:rPr>
        <w:t xml:space="preserve"> : MySQL       </w:t>
      </w:r>
    </w:p>
    <w:p w:rsidR="001346A2" w:rsidRPr="001346A2" w:rsidRDefault="001346A2" w:rsidP="001346A2">
      <w:pPr>
        <w:spacing w:after="0" w:line="240" w:lineRule="auto"/>
        <w:ind w:left="720"/>
        <w:rPr>
          <w:b/>
          <w:bCs/>
          <w:sz w:val="26"/>
          <w:szCs w:val="26"/>
        </w:rPr>
      </w:pPr>
      <w:r w:rsidRPr="001346A2">
        <w:rPr>
          <w:b/>
          <w:sz w:val="26"/>
          <w:szCs w:val="26"/>
        </w:rPr>
        <w:t>Role</w:t>
      </w:r>
      <w:r w:rsidRPr="001346A2">
        <w:rPr>
          <w:sz w:val="26"/>
          <w:szCs w:val="26"/>
        </w:rPr>
        <w:t>: Developer</w:t>
      </w:r>
    </w:p>
    <w:p w:rsidR="001346A2" w:rsidRDefault="001346A2" w:rsidP="001346A2">
      <w:pPr>
        <w:spacing w:after="0" w:line="240" w:lineRule="auto"/>
        <w:ind w:left="720"/>
        <w:rPr>
          <w:bCs/>
          <w:sz w:val="26"/>
          <w:szCs w:val="26"/>
        </w:rPr>
      </w:pPr>
      <w:r w:rsidRPr="001346A2">
        <w:rPr>
          <w:b/>
          <w:bCs/>
          <w:sz w:val="26"/>
          <w:szCs w:val="26"/>
        </w:rPr>
        <w:t>Description</w:t>
      </w:r>
      <w:r w:rsidRPr="001346A2">
        <w:rPr>
          <w:bCs/>
          <w:sz w:val="26"/>
          <w:szCs w:val="26"/>
        </w:rPr>
        <w:t>:</w:t>
      </w:r>
      <w:r>
        <w:rPr>
          <w:bCs/>
          <w:sz w:val="26"/>
          <w:szCs w:val="26"/>
        </w:rPr>
        <w:t xml:space="preserve"> </w:t>
      </w:r>
      <w:r w:rsidR="00254B46">
        <w:rPr>
          <w:bCs/>
          <w:sz w:val="26"/>
          <w:szCs w:val="26"/>
        </w:rPr>
        <w:t>T</w:t>
      </w:r>
      <w:r>
        <w:rPr>
          <w:bCs/>
          <w:sz w:val="26"/>
          <w:szCs w:val="26"/>
        </w:rPr>
        <w:t>his website deals with any type of business that are ready to offer you cost saving coupons</w:t>
      </w:r>
      <w:r w:rsidRPr="001346A2">
        <w:rPr>
          <w:bCs/>
          <w:sz w:val="26"/>
          <w:szCs w:val="26"/>
        </w:rPr>
        <w:t xml:space="preserve"> </w:t>
      </w:r>
    </w:p>
    <w:p w:rsidR="00254B46" w:rsidRDefault="00254B46" w:rsidP="001346A2">
      <w:pPr>
        <w:spacing w:after="0" w:line="240" w:lineRule="auto"/>
        <w:ind w:left="720"/>
        <w:rPr>
          <w:bCs/>
          <w:sz w:val="26"/>
          <w:szCs w:val="26"/>
        </w:rPr>
      </w:pPr>
    </w:p>
    <w:p w:rsidR="00254B46" w:rsidRPr="001346A2" w:rsidRDefault="00254B46" w:rsidP="00254B46">
      <w:pPr>
        <w:numPr>
          <w:ilvl w:val="0"/>
          <w:numId w:val="4"/>
        </w:numPr>
        <w:spacing w:after="0" w:line="240" w:lineRule="auto"/>
        <w:rPr>
          <w:b/>
          <w:sz w:val="26"/>
          <w:szCs w:val="26"/>
        </w:rPr>
      </w:pPr>
      <w:r w:rsidRPr="001346A2">
        <w:rPr>
          <w:b/>
          <w:sz w:val="26"/>
          <w:szCs w:val="26"/>
        </w:rPr>
        <w:t>URL</w:t>
      </w:r>
      <w:r w:rsidRPr="00254B46">
        <w:rPr>
          <w:sz w:val="28"/>
          <w:szCs w:val="28"/>
        </w:rPr>
        <w:t xml:space="preserve">: </w:t>
      </w:r>
      <w:r w:rsidRPr="00254B46">
        <w:rPr>
          <w:rStyle w:val="Hyperlink"/>
          <w:sz w:val="28"/>
          <w:szCs w:val="28"/>
        </w:rPr>
        <w:t>http://www.childminder.ng/</w:t>
      </w:r>
    </w:p>
    <w:p w:rsidR="00254B46" w:rsidRPr="001346A2" w:rsidRDefault="00254B46" w:rsidP="00254B46">
      <w:pPr>
        <w:spacing w:after="0" w:line="240" w:lineRule="auto"/>
        <w:ind w:left="720"/>
        <w:rPr>
          <w:b/>
          <w:sz w:val="26"/>
          <w:szCs w:val="26"/>
        </w:rPr>
      </w:pPr>
      <w:r w:rsidRPr="001346A2">
        <w:rPr>
          <w:b/>
          <w:sz w:val="26"/>
          <w:szCs w:val="26"/>
        </w:rPr>
        <w:t>Frontend</w:t>
      </w:r>
      <w:r w:rsidRPr="001346A2">
        <w:rPr>
          <w:sz w:val="26"/>
          <w:szCs w:val="26"/>
        </w:rPr>
        <w:t xml:space="preserve">: </w:t>
      </w:r>
      <w:r>
        <w:rPr>
          <w:sz w:val="26"/>
          <w:szCs w:val="26"/>
        </w:rPr>
        <w:t>Codeigniter</w:t>
      </w:r>
      <w:r w:rsidRPr="001346A2">
        <w:rPr>
          <w:sz w:val="26"/>
          <w:szCs w:val="26"/>
        </w:rPr>
        <w:t xml:space="preserve"> </w:t>
      </w:r>
      <w:r w:rsidRPr="001346A2">
        <w:rPr>
          <w:sz w:val="26"/>
          <w:szCs w:val="26"/>
        </w:rPr>
        <w:tab/>
        <w:t xml:space="preserve">  </w:t>
      </w:r>
      <w:r w:rsidRPr="001346A2">
        <w:rPr>
          <w:b/>
          <w:sz w:val="26"/>
          <w:szCs w:val="26"/>
        </w:rPr>
        <w:t>Backend</w:t>
      </w:r>
      <w:r w:rsidRPr="001346A2">
        <w:rPr>
          <w:sz w:val="26"/>
          <w:szCs w:val="26"/>
        </w:rPr>
        <w:t xml:space="preserve"> : MySQL       </w:t>
      </w:r>
    </w:p>
    <w:p w:rsidR="00254B46" w:rsidRPr="001346A2" w:rsidRDefault="00254B46" w:rsidP="00254B46">
      <w:pPr>
        <w:spacing w:after="0" w:line="240" w:lineRule="auto"/>
        <w:ind w:left="720"/>
        <w:rPr>
          <w:b/>
          <w:bCs/>
          <w:sz w:val="26"/>
          <w:szCs w:val="26"/>
        </w:rPr>
      </w:pPr>
      <w:r w:rsidRPr="001346A2">
        <w:rPr>
          <w:b/>
          <w:sz w:val="26"/>
          <w:szCs w:val="26"/>
        </w:rPr>
        <w:t>Role</w:t>
      </w:r>
      <w:r w:rsidRPr="001346A2">
        <w:rPr>
          <w:sz w:val="26"/>
          <w:szCs w:val="26"/>
        </w:rPr>
        <w:t>: Developer</w:t>
      </w:r>
    </w:p>
    <w:p w:rsidR="00254B46" w:rsidRDefault="00254B46" w:rsidP="00254B46">
      <w:pPr>
        <w:spacing w:after="0" w:line="240" w:lineRule="auto"/>
        <w:ind w:left="720"/>
        <w:rPr>
          <w:bCs/>
          <w:sz w:val="26"/>
          <w:szCs w:val="26"/>
        </w:rPr>
      </w:pPr>
      <w:r w:rsidRPr="001346A2">
        <w:rPr>
          <w:b/>
          <w:bCs/>
          <w:sz w:val="26"/>
          <w:szCs w:val="26"/>
        </w:rPr>
        <w:t>Description</w:t>
      </w:r>
      <w:r w:rsidRPr="001346A2">
        <w:rPr>
          <w:bCs/>
          <w:sz w:val="26"/>
          <w:szCs w:val="26"/>
        </w:rPr>
        <w:t>:</w:t>
      </w:r>
      <w:r>
        <w:rPr>
          <w:bCs/>
          <w:sz w:val="26"/>
          <w:szCs w:val="26"/>
        </w:rPr>
        <w:t xml:space="preserve"> They provide an easier ,</w:t>
      </w:r>
      <w:proofErr w:type="spellStart"/>
      <w:r>
        <w:rPr>
          <w:bCs/>
          <w:sz w:val="26"/>
          <w:szCs w:val="26"/>
        </w:rPr>
        <w:t>fatser</w:t>
      </w:r>
      <w:proofErr w:type="spellEnd"/>
      <w:r>
        <w:rPr>
          <w:bCs/>
          <w:sz w:val="26"/>
          <w:szCs w:val="26"/>
        </w:rPr>
        <w:t xml:space="preserve">  and reliable way for parents to find any type of childcare in Nigeria</w:t>
      </w:r>
    </w:p>
    <w:p w:rsidR="00254B46" w:rsidRDefault="00254B46" w:rsidP="001346A2">
      <w:pPr>
        <w:spacing w:after="0" w:line="240" w:lineRule="auto"/>
        <w:ind w:left="720"/>
        <w:rPr>
          <w:bCs/>
          <w:sz w:val="26"/>
          <w:szCs w:val="26"/>
        </w:rPr>
      </w:pPr>
    </w:p>
    <w:p w:rsidR="001346A2" w:rsidRPr="001346A2" w:rsidRDefault="001346A2">
      <w:pPr>
        <w:spacing w:after="0" w:line="240" w:lineRule="auto"/>
        <w:ind w:left="720"/>
        <w:rPr>
          <w:sz w:val="26"/>
          <w:szCs w:val="26"/>
        </w:rPr>
      </w:pPr>
    </w:p>
    <w:p w:rsidR="000555CE" w:rsidRPr="001346A2" w:rsidRDefault="000555CE">
      <w:pPr>
        <w:spacing w:after="0" w:line="240" w:lineRule="auto"/>
        <w:ind w:left="720"/>
        <w:rPr>
          <w:sz w:val="26"/>
          <w:szCs w:val="26"/>
        </w:rPr>
      </w:pPr>
    </w:p>
    <w:p w:rsidR="000555CE" w:rsidRPr="001346A2" w:rsidRDefault="000555CE">
      <w:pPr>
        <w:widowControl w:val="0"/>
        <w:autoSpaceDE w:val="0"/>
        <w:spacing w:after="0" w:line="281" w:lineRule="exact"/>
        <w:rPr>
          <w:b/>
          <w:bCs/>
          <w:sz w:val="26"/>
          <w:szCs w:val="26"/>
        </w:rPr>
      </w:pPr>
    </w:p>
    <w:p w:rsidR="000555CE" w:rsidRPr="001346A2" w:rsidRDefault="000555CE">
      <w:pPr>
        <w:widowControl w:val="0"/>
        <w:autoSpaceDE w:val="0"/>
        <w:spacing w:after="0" w:line="281" w:lineRule="exact"/>
        <w:rPr>
          <w:sz w:val="26"/>
          <w:szCs w:val="26"/>
        </w:rPr>
      </w:pPr>
      <w:r w:rsidRPr="001346A2">
        <w:rPr>
          <w:b/>
          <w:bCs/>
          <w:sz w:val="26"/>
          <w:szCs w:val="26"/>
        </w:rPr>
        <w:t xml:space="preserve">Achievements </w:t>
      </w:r>
    </w:p>
    <w:p w:rsidR="000555CE" w:rsidRPr="001346A2" w:rsidRDefault="000555CE">
      <w:pPr>
        <w:widowControl w:val="0"/>
        <w:overflowPunct w:val="0"/>
        <w:autoSpaceDE w:val="0"/>
        <w:spacing w:after="0" w:line="240" w:lineRule="auto"/>
        <w:jc w:val="both"/>
        <w:rPr>
          <w:sz w:val="26"/>
          <w:szCs w:val="26"/>
        </w:rPr>
      </w:pPr>
    </w:p>
    <w:p w:rsidR="000555CE" w:rsidRPr="001346A2" w:rsidRDefault="000555CE">
      <w:pPr>
        <w:numPr>
          <w:ilvl w:val="0"/>
          <w:numId w:val="3"/>
        </w:numPr>
        <w:spacing w:after="0" w:line="240" w:lineRule="auto"/>
        <w:rPr>
          <w:sz w:val="26"/>
          <w:szCs w:val="26"/>
        </w:rPr>
      </w:pPr>
      <w:r w:rsidRPr="001346A2">
        <w:rPr>
          <w:sz w:val="26"/>
          <w:szCs w:val="26"/>
        </w:rPr>
        <w:lastRenderedPageBreak/>
        <w:t>Attended an “</w:t>
      </w:r>
      <w:proofErr w:type="spellStart"/>
      <w:r w:rsidRPr="001346A2">
        <w:rPr>
          <w:b/>
          <w:sz w:val="26"/>
          <w:szCs w:val="26"/>
        </w:rPr>
        <w:t>Enterpreneurship</w:t>
      </w:r>
      <w:proofErr w:type="spellEnd"/>
      <w:r w:rsidRPr="001346A2">
        <w:rPr>
          <w:b/>
          <w:sz w:val="26"/>
          <w:szCs w:val="26"/>
        </w:rPr>
        <w:t xml:space="preserve"> Awareness Camp</w:t>
      </w:r>
      <w:r w:rsidRPr="001346A2">
        <w:rPr>
          <w:sz w:val="26"/>
          <w:szCs w:val="26"/>
        </w:rPr>
        <w:t xml:space="preserve">” sponsored by </w:t>
      </w:r>
      <w:proofErr w:type="spellStart"/>
      <w:r w:rsidRPr="001346A2">
        <w:rPr>
          <w:sz w:val="26"/>
          <w:szCs w:val="26"/>
        </w:rPr>
        <w:t>Enterpreneurship</w:t>
      </w:r>
      <w:proofErr w:type="spellEnd"/>
      <w:r w:rsidRPr="001346A2">
        <w:rPr>
          <w:sz w:val="26"/>
          <w:szCs w:val="26"/>
        </w:rPr>
        <w:t xml:space="preserve"> Development Institute of India, </w:t>
      </w:r>
      <w:proofErr w:type="spellStart"/>
      <w:r w:rsidRPr="001346A2">
        <w:rPr>
          <w:sz w:val="26"/>
          <w:szCs w:val="26"/>
        </w:rPr>
        <w:t>Gujrat</w:t>
      </w:r>
      <w:proofErr w:type="spellEnd"/>
      <w:r w:rsidRPr="001346A2">
        <w:rPr>
          <w:sz w:val="26"/>
          <w:szCs w:val="26"/>
        </w:rPr>
        <w:t xml:space="preserve"> held in MMICT&amp;BM, </w:t>
      </w:r>
      <w:proofErr w:type="spellStart"/>
      <w:r w:rsidRPr="001346A2">
        <w:rPr>
          <w:sz w:val="26"/>
          <w:szCs w:val="26"/>
        </w:rPr>
        <w:t>Markandeshwar</w:t>
      </w:r>
      <w:proofErr w:type="spellEnd"/>
      <w:r w:rsidRPr="001346A2">
        <w:rPr>
          <w:sz w:val="26"/>
          <w:szCs w:val="26"/>
        </w:rPr>
        <w:t xml:space="preserve"> University, </w:t>
      </w:r>
      <w:proofErr w:type="spellStart"/>
      <w:r w:rsidRPr="001346A2">
        <w:rPr>
          <w:sz w:val="26"/>
          <w:szCs w:val="26"/>
        </w:rPr>
        <w:t>Mullana</w:t>
      </w:r>
      <w:proofErr w:type="spellEnd"/>
      <w:r w:rsidRPr="001346A2">
        <w:rPr>
          <w:sz w:val="26"/>
          <w:szCs w:val="26"/>
        </w:rPr>
        <w:t>(</w:t>
      </w:r>
      <w:proofErr w:type="spellStart"/>
      <w:r w:rsidRPr="001346A2">
        <w:rPr>
          <w:sz w:val="26"/>
          <w:szCs w:val="26"/>
        </w:rPr>
        <w:t>Ambala</w:t>
      </w:r>
      <w:proofErr w:type="spellEnd"/>
      <w:r w:rsidRPr="001346A2">
        <w:rPr>
          <w:sz w:val="26"/>
          <w:szCs w:val="26"/>
        </w:rPr>
        <w:t>).</w:t>
      </w:r>
    </w:p>
    <w:p w:rsidR="000555CE" w:rsidRPr="001346A2" w:rsidRDefault="000555CE">
      <w:pPr>
        <w:pStyle w:val="ListParagraph"/>
        <w:numPr>
          <w:ilvl w:val="0"/>
          <w:numId w:val="3"/>
        </w:numPr>
        <w:rPr>
          <w:sz w:val="26"/>
          <w:szCs w:val="26"/>
        </w:rPr>
      </w:pPr>
      <w:r w:rsidRPr="001346A2">
        <w:rPr>
          <w:sz w:val="26"/>
          <w:szCs w:val="26"/>
        </w:rPr>
        <w:t>Worked as Venue Co-</w:t>
      </w:r>
      <w:proofErr w:type="spellStart"/>
      <w:r w:rsidRPr="001346A2">
        <w:rPr>
          <w:sz w:val="26"/>
          <w:szCs w:val="26"/>
        </w:rPr>
        <w:t>ordinater</w:t>
      </w:r>
      <w:proofErr w:type="spellEnd"/>
      <w:r w:rsidRPr="001346A2">
        <w:rPr>
          <w:sz w:val="26"/>
          <w:szCs w:val="26"/>
        </w:rPr>
        <w:t xml:space="preserve"> in the two day Inter College Fest “</w:t>
      </w:r>
      <w:r w:rsidRPr="001346A2">
        <w:rPr>
          <w:b/>
          <w:sz w:val="26"/>
          <w:szCs w:val="26"/>
        </w:rPr>
        <w:t>DigiBration-2014</w:t>
      </w:r>
      <w:r w:rsidRPr="001346A2">
        <w:rPr>
          <w:sz w:val="26"/>
          <w:szCs w:val="26"/>
        </w:rPr>
        <w:t xml:space="preserve">” held in MMICT&amp;BM, </w:t>
      </w:r>
      <w:proofErr w:type="spellStart"/>
      <w:r w:rsidRPr="001346A2">
        <w:rPr>
          <w:sz w:val="26"/>
          <w:szCs w:val="26"/>
        </w:rPr>
        <w:t>Markandeshwar</w:t>
      </w:r>
      <w:proofErr w:type="spellEnd"/>
      <w:r w:rsidRPr="001346A2">
        <w:rPr>
          <w:sz w:val="26"/>
          <w:szCs w:val="26"/>
        </w:rPr>
        <w:t xml:space="preserve"> University, </w:t>
      </w:r>
      <w:proofErr w:type="spellStart"/>
      <w:r w:rsidRPr="001346A2">
        <w:rPr>
          <w:sz w:val="26"/>
          <w:szCs w:val="26"/>
        </w:rPr>
        <w:t>Mullana</w:t>
      </w:r>
      <w:proofErr w:type="spellEnd"/>
      <w:r w:rsidRPr="001346A2">
        <w:rPr>
          <w:sz w:val="26"/>
          <w:szCs w:val="26"/>
        </w:rPr>
        <w:t>(</w:t>
      </w:r>
      <w:proofErr w:type="spellStart"/>
      <w:r w:rsidRPr="001346A2">
        <w:rPr>
          <w:sz w:val="26"/>
          <w:szCs w:val="26"/>
        </w:rPr>
        <w:t>Ambala</w:t>
      </w:r>
      <w:proofErr w:type="spellEnd"/>
      <w:r w:rsidRPr="001346A2">
        <w:rPr>
          <w:sz w:val="26"/>
          <w:szCs w:val="26"/>
        </w:rPr>
        <w:t>).</w:t>
      </w:r>
    </w:p>
    <w:p w:rsidR="000555CE" w:rsidRPr="001346A2" w:rsidRDefault="000555CE">
      <w:pPr>
        <w:numPr>
          <w:ilvl w:val="0"/>
          <w:numId w:val="3"/>
        </w:numPr>
        <w:spacing w:after="0" w:line="240" w:lineRule="auto"/>
        <w:rPr>
          <w:b/>
          <w:sz w:val="26"/>
          <w:szCs w:val="26"/>
          <w:u w:val="single"/>
        </w:rPr>
      </w:pPr>
      <w:r w:rsidRPr="001346A2">
        <w:rPr>
          <w:sz w:val="26"/>
          <w:szCs w:val="26"/>
        </w:rPr>
        <w:t xml:space="preserve">Worked as member of </w:t>
      </w:r>
      <w:proofErr w:type="spellStart"/>
      <w:r w:rsidRPr="001346A2">
        <w:rPr>
          <w:sz w:val="26"/>
          <w:szCs w:val="26"/>
        </w:rPr>
        <w:t>Organising</w:t>
      </w:r>
      <w:proofErr w:type="spellEnd"/>
      <w:r w:rsidRPr="001346A2">
        <w:rPr>
          <w:sz w:val="26"/>
          <w:szCs w:val="26"/>
        </w:rPr>
        <w:t xml:space="preserve"> Team in Inter College Quiz Competition “</w:t>
      </w:r>
      <w:r w:rsidRPr="001346A2">
        <w:rPr>
          <w:b/>
          <w:sz w:val="26"/>
          <w:szCs w:val="26"/>
        </w:rPr>
        <w:t>QUIZ RACE’ 2014</w:t>
      </w:r>
      <w:r w:rsidRPr="001346A2">
        <w:rPr>
          <w:sz w:val="26"/>
          <w:szCs w:val="26"/>
        </w:rPr>
        <w:t xml:space="preserve">” held in MMICT&amp;BM, </w:t>
      </w:r>
      <w:proofErr w:type="spellStart"/>
      <w:r w:rsidRPr="001346A2">
        <w:rPr>
          <w:sz w:val="26"/>
          <w:szCs w:val="26"/>
        </w:rPr>
        <w:t>Markandeshwar</w:t>
      </w:r>
      <w:proofErr w:type="spellEnd"/>
      <w:r w:rsidRPr="001346A2">
        <w:rPr>
          <w:sz w:val="26"/>
          <w:szCs w:val="26"/>
        </w:rPr>
        <w:t xml:space="preserve"> University, </w:t>
      </w:r>
      <w:proofErr w:type="spellStart"/>
      <w:r w:rsidRPr="001346A2">
        <w:rPr>
          <w:sz w:val="26"/>
          <w:szCs w:val="26"/>
        </w:rPr>
        <w:t>Mullana</w:t>
      </w:r>
      <w:proofErr w:type="spellEnd"/>
      <w:r w:rsidRPr="001346A2">
        <w:rPr>
          <w:sz w:val="26"/>
          <w:szCs w:val="26"/>
        </w:rPr>
        <w:t>(</w:t>
      </w:r>
      <w:proofErr w:type="spellStart"/>
      <w:r w:rsidRPr="001346A2">
        <w:rPr>
          <w:sz w:val="26"/>
          <w:szCs w:val="26"/>
        </w:rPr>
        <w:t>Ambala</w:t>
      </w:r>
      <w:proofErr w:type="spellEnd"/>
      <w:r w:rsidRPr="001346A2">
        <w:rPr>
          <w:sz w:val="26"/>
          <w:szCs w:val="26"/>
        </w:rPr>
        <w:t xml:space="preserve">).  </w:t>
      </w:r>
    </w:p>
    <w:p w:rsidR="000555CE" w:rsidRPr="001346A2" w:rsidRDefault="000555CE">
      <w:pPr>
        <w:spacing w:after="0"/>
        <w:rPr>
          <w:b/>
          <w:sz w:val="26"/>
          <w:szCs w:val="26"/>
          <w:u w:val="single"/>
        </w:rPr>
      </w:pPr>
    </w:p>
    <w:p w:rsidR="000555CE" w:rsidRPr="001346A2" w:rsidRDefault="000555CE">
      <w:pPr>
        <w:spacing w:after="0"/>
        <w:rPr>
          <w:b/>
          <w:sz w:val="26"/>
          <w:szCs w:val="26"/>
        </w:rPr>
      </w:pPr>
    </w:p>
    <w:p w:rsidR="000555CE" w:rsidRDefault="000555CE">
      <w:pPr>
        <w:spacing w:after="0"/>
        <w:rPr>
          <w:b/>
          <w:sz w:val="26"/>
          <w:szCs w:val="26"/>
        </w:rPr>
      </w:pPr>
      <w:r w:rsidRPr="001346A2">
        <w:rPr>
          <w:b/>
          <w:sz w:val="26"/>
          <w:szCs w:val="26"/>
        </w:rPr>
        <w:t>Personal Details</w:t>
      </w:r>
    </w:p>
    <w:p w:rsidR="00C8746A" w:rsidRPr="001346A2" w:rsidRDefault="00C8746A">
      <w:pPr>
        <w:spacing w:after="0"/>
        <w:rPr>
          <w:sz w:val="26"/>
          <w:szCs w:val="26"/>
        </w:rPr>
      </w:pPr>
    </w:p>
    <w:tbl>
      <w:tblPr>
        <w:tblW w:w="0" w:type="auto"/>
        <w:tblInd w:w="-25" w:type="dxa"/>
        <w:tblLayout w:type="fixed"/>
        <w:tblLook w:val="0000" w:firstRow="0" w:lastRow="0" w:firstColumn="0" w:lastColumn="0" w:noHBand="0" w:noVBand="0"/>
      </w:tblPr>
      <w:tblGrid>
        <w:gridCol w:w="4967"/>
        <w:gridCol w:w="4647"/>
      </w:tblGrid>
      <w:tr w:rsidR="000555CE" w:rsidRPr="001346A2">
        <w:trPr>
          <w:trHeight w:val="298"/>
        </w:trPr>
        <w:tc>
          <w:tcPr>
            <w:tcW w:w="4967"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75" w:lineRule="exact"/>
              <w:rPr>
                <w:sz w:val="26"/>
                <w:szCs w:val="26"/>
              </w:rPr>
            </w:pPr>
            <w:r w:rsidRPr="001346A2">
              <w:rPr>
                <w:sz w:val="26"/>
                <w:szCs w:val="26"/>
              </w:rPr>
              <w:t>Father’s Name</w:t>
            </w:r>
          </w:p>
        </w:tc>
        <w:tc>
          <w:tcPr>
            <w:tcW w:w="4647"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40" w:lineRule="auto"/>
              <w:rPr>
                <w:sz w:val="26"/>
                <w:szCs w:val="26"/>
                <w:lang w:val="en-US" w:eastAsia="en-US"/>
              </w:rPr>
            </w:pPr>
            <w:proofErr w:type="spellStart"/>
            <w:r w:rsidRPr="001346A2">
              <w:rPr>
                <w:sz w:val="26"/>
                <w:szCs w:val="26"/>
              </w:rPr>
              <w:t>Sh.Randeep</w:t>
            </w:r>
            <w:proofErr w:type="spellEnd"/>
            <w:r w:rsidRPr="001346A2">
              <w:rPr>
                <w:sz w:val="26"/>
                <w:szCs w:val="26"/>
              </w:rPr>
              <w:t xml:space="preserve"> Singh</w:t>
            </w:r>
          </w:p>
        </w:tc>
      </w:tr>
      <w:tr w:rsidR="000555CE" w:rsidRPr="001346A2">
        <w:trPr>
          <w:trHeight w:val="298"/>
        </w:trPr>
        <w:tc>
          <w:tcPr>
            <w:tcW w:w="4967"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75" w:lineRule="exact"/>
              <w:rPr>
                <w:sz w:val="26"/>
                <w:szCs w:val="26"/>
              </w:rPr>
            </w:pPr>
            <w:r w:rsidRPr="001346A2">
              <w:rPr>
                <w:sz w:val="26"/>
                <w:szCs w:val="26"/>
                <w:lang w:val="en-US" w:eastAsia="en-US"/>
              </w:rPr>
              <w:t>Mother’s Name</w:t>
            </w:r>
          </w:p>
        </w:tc>
        <w:tc>
          <w:tcPr>
            <w:tcW w:w="4647"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40" w:lineRule="auto"/>
              <w:rPr>
                <w:sz w:val="26"/>
                <w:szCs w:val="26"/>
                <w:lang w:val="en-US" w:eastAsia="en-US"/>
              </w:rPr>
            </w:pPr>
            <w:proofErr w:type="spellStart"/>
            <w:r w:rsidRPr="001346A2">
              <w:rPr>
                <w:sz w:val="26"/>
                <w:szCs w:val="26"/>
              </w:rPr>
              <w:t>Smt</w:t>
            </w:r>
            <w:proofErr w:type="spellEnd"/>
            <w:r w:rsidRPr="001346A2">
              <w:rPr>
                <w:sz w:val="26"/>
                <w:szCs w:val="26"/>
              </w:rPr>
              <w:t xml:space="preserve"> </w:t>
            </w:r>
            <w:proofErr w:type="spellStart"/>
            <w:r w:rsidRPr="001346A2">
              <w:rPr>
                <w:sz w:val="26"/>
                <w:szCs w:val="26"/>
              </w:rPr>
              <w:t>Savita</w:t>
            </w:r>
            <w:proofErr w:type="spellEnd"/>
            <w:r w:rsidRPr="001346A2">
              <w:rPr>
                <w:sz w:val="26"/>
                <w:szCs w:val="26"/>
              </w:rPr>
              <w:t xml:space="preserve"> Chauhan</w:t>
            </w:r>
          </w:p>
        </w:tc>
      </w:tr>
      <w:tr w:rsidR="000555CE" w:rsidRPr="001346A2">
        <w:trPr>
          <w:trHeight w:val="298"/>
        </w:trPr>
        <w:tc>
          <w:tcPr>
            <w:tcW w:w="4967"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75" w:lineRule="exact"/>
              <w:rPr>
                <w:sz w:val="26"/>
                <w:szCs w:val="26"/>
              </w:rPr>
            </w:pPr>
            <w:r w:rsidRPr="001346A2">
              <w:rPr>
                <w:sz w:val="26"/>
                <w:szCs w:val="26"/>
                <w:lang w:val="en-US" w:eastAsia="en-US"/>
              </w:rPr>
              <w:t>Date Of Birth</w:t>
            </w:r>
          </w:p>
        </w:tc>
        <w:tc>
          <w:tcPr>
            <w:tcW w:w="4647"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40" w:lineRule="auto"/>
              <w:rPr>
                <w:sz w:val="26"/>
                <w:szCs w:val="26"/>
                <w:lang w:val="en-US" w:eastAsia="en-US"/>
              </w:rPr>
            </w:pPr>
            <w:r w:rsidRPr="001346A2">
              <w:rPr>
                <w:sz w:val="26"/>
                <w:szCs w:val="26"/>
              </w:rPr>
              <w:t>17-10-1994</w:t>
            </w:r>
          </w:p>
        </w:tc>
      </w:tr>
      <w:tr w:rsidR="000555CE" w:rsidRPr="001346A2">
        <w:trPr>
          <w:trHeight w:val="298"/>
        </w:trPr>
        <w:tc>
          <w:tcPr>
            <w:tcW w:w="4967"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75" w:lineRule="exact"/>
              <w:rPr>
                <w:sz w:val="26"/>
                <w:szCs w:val="26"/>
              </w:rPr>
            </w:pPr>
            <w:r w:rsidRPr="001346A2">
              <w:rPr>
                <w:sz w:val="26"/>
                <w:szCs w:val="26"/>
                <w:lang w:val="en-US" w:eastAsia="en-US"/>
              </w:rPr>
              <w:t>Nationality</w:t>
            </w:r>
          </w:p>
        </w:tc>
        <w:tc>
          <w:tcPr>
            <w:tcW w:w="4647"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40" w:lineRule="auto"/>
              <w:rPr>
                <w:sz w:val="26"/>
                <w:szCs w:val="26"/>
                <w:lang w:val="en-US" w:eastAsia="en-US"/>
              </w:rPr>
            </w:pPr>
            <w:r w:rsidRPr="001346A2">
              <w:rPr>
                <w:sz w:val="26"/>
                <w:szCs w:val="26"/>
              </w:rPr>
              <w:t>Indian</w:t>
            </w:r>
          </w:p>
        </w:tc>
      </w:tr>
      <w:tr w:rsidR="000555CE" w:rsidRPr="001346A2">
        <w:trPr>
          <w:trHeight w:val="298"/>
        </w:trPr>
        <w:tc>
          <w:tcPr>
            <w:tcW w:w="4967"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75" w:lineRule="exact"/>
              <w:rPr>
                <w:sz w:val="26"/>
                <w:szCs w:val="26"/>
              </w:rPr>
            </w:pPr>
            <w:r w:rsidRPr="001346A2">
              <w:rPr>
                <w:sz w:val="26"/>
                <w:szCs w:val="26"/>
                <w:lang w:val="en-US" w:eastAsia="en-US"/>
              </w:rPr>
              <w:t>Gender</w:t>
            </w:r>
          </w:p>
        </w:tc>
        <w:tc>
          <w:tcPr>
            <w:tcW w:w="4647"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40" w:lineRule="auto"/>
              <w:rPr>
                <w:sz w:val="26"/>
                <w:szCs w:val="26"/>
                <w:lang w:val="en-US" w:eastAsia="en-US"/>
              </w:rPr>
            </w:pPr>
            <w:r w:rsidRPr="001346A2">
              <w:rPr>
                <w:sz w:val="26"/>
                <w:szCs w:val="26"/>
              </w:rPr>
              <w:t>Female</w:t>
            </w:r>
          </w:p>
        </w:tc>
      </w:tr>
      <w:tr w:rsidR="000555CE" w:rsidRPr="001346A2">
        <w:trPr>
          <w:trHeight w:val="298"/>
        </w:trPr>
        <w:tc>
          <w:tcPr>
            <w:tcW w:w="4967"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75" w:lineRule="exact"/>
              <w:rPr>
                <w:sz w:val="26"/>
                <w:szCs w:val="26"/>
              </w:rPr>
            </w:pPr>
            <w:r w:rsidRPr="001346A2">
              <w:rPr>
                <w:sz w:val="26"/>
                <w:szCs w:val="26"/>
                <w:lang w:val="en-US" w:eastAsia="en-US"/>
              </w:rPr>
              <w:t>Material Status</w:t>
            </w:r>
          </w:p>
        </w:tc>
        <w:tc>
          <w:tcPr>
            <w:tcW w:w="4647"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40" w:lineRule="auto"/>
              <w:rPr>
                <w:sz w:val="26"/>
                <w:szCs w:val="26"/>
                <w:lang w:val="en-US" w:eastAsia="en-US"/>
              </w:rPr>
            </w:pPr>
            <w:r w:rsidRPr="001346A2">
              <w:rPr>
                <w:sz w:val="26"/>
                <w:szCs w:val="26"/>
              </w:rPr>
              <w:t>Single</w:t>
            </w:r>
          </w:p>
        </w:tc>
      </w:tr>
      <w:tr w:rsidR="000555CE" w:rsidRPr="001346A2">
        <w:trPr>
          <w:trHeight w:val="298"/>
        </w:trPr>
        <w:tc>
          <w:tcPr>
            <w:tcW w:w="4967"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75" w:lineRule="exact"/>
              <w:rPr>
                <w:sz w:val="26"/>
                <w:szCs w:val="26"/>
              </w:rPr>
            </w:pPr>
            <w:r w:rsidRPr="001346A2">
              <w:rPr>
                <w:sz w:val="26"/>
                <w:szCs w:val="26"/>
                <w:lang w:val="en-US" w:eastAsia="en-US"/>
              </w:rPr>
              <w:t>Hobbies</w:t>
            </w:r>
          </w:p>
        </w:tc>
        <w:tc>
          <w:tcPr>
            <w:tcW w:w="4647"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40" w:lineRule="auto"/>
              <w:rPr>
                <w:sz w:val="26"/>
                <w:szCs w:val="26"/>
                <w:lang w:val="en-US" w:eastAsia="en-US"/>
              </w:rPr>
            </w:pPr>
            <w:r w:rsidRPr="001346A2">
              <w:rPr>
                <w:sz w:val="26"/>
                <w:szCs w:val="26"/>
              </w:rPr>
              <w:t>Reading , Internet surfing</w:t>
            </w:r>
          </w:p>
        </w:tc>
      </w:tr>
      <w:tr w:rsidR="000555CE" w:rsidRPr="001346A2">
        <w:trPr>
          <w:trHeight w:val="298"/>
        </w:trPr>
        <w:tc>
          <w:tcPr>
            <w:tcW w:w="4967" w:type="dxa"/>
            <w:tcBorders>
              <w:top w:val="single" w:sz="4" w:space="0" w:color="000000"/>
              <w:left w:val="single" w:sz="4" w:space="0" w:color="000000"/>
              <w:bottom w:val="single" w:sz="4" w:space="0" w:color="000000"/>
            </w:tcBorders>
            <w:shd w:val="clear" w:color="auto" w:fill="auto"/>
          </w:tcPr>
          <w:p w:rsidR="000555CE" w:rsidRPr="001346A2" w:rsidRDefault="000555CE">
            <w:pPr>
              <w:widowControl w:val="0"/>
              <w:autoSpaceDE w:val="0"/>
              <w:spacing w:after="0" w:line="275" w:lineRule="exact"/>
              <w:rPr>
                <w:sz w:val="26"/>
                <w:szCs w:val="26"/>
              </w:rPr>
            </w:pPr>
            <w:r w:rsidRPr="001346A2">
              <w:rPr>
                <w:sz w:val="26"/>
                <w:szCs w:val="26"/>
                <w:lang w:val="en-US" w:eastAsia="en-US"/>
              </w:rPr>
              <w:t xml:space="preserve">Current Location </w:t>
            </w:r>
          </w:p>
        </w:tc>
        <w:tc>
          <w:tcPr>
            <w:tcW w:w="4647" w:type="dxa"/>
            <w:tcBorders>
              <w:top w:val="single" w:sz="4" w:space="0" w:color="000000"/>
              <w:left w:val="single" w:sz="4" w:space="0" w:color="000000"/>
              <w:bottom w:val="single" w:sz="4" w:space="0" w:color="000000"/>
              <w:right w:val="single" w:sz="4" w:space="0" w:color="000000"/>
            </w:tcBorders>
            <w:shd w:val="clear" w:color="auto" w:fill="auto"/>
          </w:tcPr>
          <w:p w:rsidR="000555CE" w:rsidRPr="001346A2" w:rsidRDefault="000555CE">
            <w:pPr>
              <w:widowControl w:val="0"/>
              <w:autoSpaceDE w:val="0"/>
              <w:spacing w:after="0" w:line="240" w:lineRule="auto"/>
            </w:pPr>
            <w:r w:rsidRPr="001346A2">
              <w:rPr>
                <w:sz w:val="26"/>
                <w:szCs w:val="26"/>
              </w:rPr>
              <w:t>Ludhiana</w:t>
            </w:r>
          </w:p>
        </w:tc>
      </w:tr>
    </w:tbl>
    <w:p w:rsidR="000555CE" w:rsidRPr="001346A2" w:rsidRDefault="000555CE">
      <w:pPr>
        <w:rPr>
          <w:sz w:val="26"/>
          <w:szCs w:val="26"/>
          <w:lang w:val="en-US" w:eastAsia="en-US"/>
        </w:rPr>
      </w:pPr>
    </w:p>
    <w:p w:rsidR="000555CE" w:rsidRPr="001346A2" w:rsidRDefault="000555CE">
      <w:pPr>
        <w:rPr>
          <w:sz w:val="26"/>
          <w:szCs w:val="26"/>
        </w:rPr>
      </w:pPr>
      <w:r w:rsidRPr="001346A2">
        <w:rPr>
          <w:b/>
          <w:bCs/>
          <w:sz w:val="26"/>
          <w:szCs w:val="26"/>
        </w:rPr>
        <w:t>Declaration</w:t>
      </w:r>
    </w:p>
    <w:p w:rsidR="000555CE" w:rsidRPr="001346A2" w:rsidRDefault="000555CE">
      <w:pPr>
        <w:pStyle w:val="ListParagraph"/>
        <w:ind w:left="0"/>
        <w:rPr>
          <w:color w:val="000000"/>
        </w:rPr>
      </w:pPr>
      <w:r w:rsidRPr="001346A2">
        <w:rPr>
          <w:sz w:val="26"/>
          <w:szCs w:val="26"/>
        </w:rPr>
        <w:t>I hereby declare that all the above facts are true to best of my knowledge.</w:t>
      </w:r>
    </w:p>
    <w:p w:rsidR="000555CE" w:rsidRPr="001346A2" w:rsidRDefault="000555CE">
      <w:pPr>
        <w:rPr>
          <w:color w:val="000000"/>
        </w:rPr>
      </w:pPr>
      <w:r w:rsidRPr="001346A2">
        <w:rPr>
          <w:color w:val="000000"/>
        </w:rPr>
        <w:t>Date    : ---------------------------------</w:t>
      </w:r>
    </w:p>
    <w:p w:rsidR="000555CE" w:rsidRPr="001346A2" w:rsidRDefault="000555CE">
      <w:r w:rsidRPr="001346A2">
        <w:rPr>
          <w:color w:val="000000"/>
        </w:rPr>
        <w:t>Place   : ---------------------------------                                                                          (</w:t>
      </w:r>
      <w:proofErr w:type="spellStart"/>
      <w:r w:rsidRPr="001346A2">
        <w:rPr>
          <w:color w:val="000000"/>
        </w:rPr>
        <w:t>Priya</w:t>
      </w:r>
      <w:proofErr w:type="spellEnd"/>
      <w:r w:rsidRPr="001346A2">
        <w:rPr>
          <w:color w:val="000000"/>
        </w:rPr>
        <w:t xml:space="preserve"> Chauhan)                                      </w:t>
      </w:r>
    </w:p>
    <w:sectPr w:rsidR="000555CE" w:rsidRPr="001346A2">
      <w:pgSz w:w="11906" w:h="16838"/>
      <w:pgMar w:top="1008" w:right="1440" w:bottom="1008" w:left="1440" w:header="720" w:footer="720" w:gutter="0"/>
      <w:pgBorders>
        <w:top w:val="single" w:sz="8" w:space="25" w:color="000000"/>
        <w:left w:val="single" w:sz="8" w:space="31" w:color="000000"/>
        <w:bottom w:val="single" w:sz="8" w:space="26" w:color="000000"/>
        <w:right w:val="single" w:sz="8" w:space="31"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14F" w:rsidRDefault="0000714F" w:rsidP="00C8746A">
      <w:pPr>
        <w:spacing w:after="0" w:line="240" w:lineRule="auto"/>
      </w:pPr>
      <w:r>
        <w:separator/>
      </w:r>
    </w:p>
  </w:endnote>
  <w:endnote w:type="continuationSeparator" w:id="0">
    <w:p w:rsidR="0000714F" w:rsidRDefault="0000714F" w:rsidP="00C87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default"/>
  </w:font>
  <w:font w:name="Bitstream Charter">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14F" w:rsidRDefault="0000714F" w:rsidP="00C8746A">
      <w:pPr>
        <w:spacing w:after="0" w:line="240" w:lineRule="auto"/>
      </w:pPr>
      <w:r>
        <w:separator/>
      </w:r>
    </w:p>
  </w:footnote>
  <w:footnote w:type="continuationSeparator" w:id="0">
    <w:p w:rsidR="0000714F" w:rsidRDefault="0000714F" w:rsidP="00C874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l"/>
      <w:lvlJc w:val="left"/>
      <w:pPr>
        <w:tabs>
          <w:tab w:val="num" w:pos="0"/>
        </w:tabs>
        <w:ind w:left="72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rPr>
    </w:lvl>
  </w:abstractNum>
  <w:abstractNum w:abstractNumId="4">
    <w:nsid w:val="572915EF"/>
    <w:multiLevelType w:val="multilevel"/>
    <w:tmpl w:val="360A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doNotLeaveBackslashAlone/>
    <w:doNotBreakWrappedTab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12DA"/>
    <w:rsid w:val="0000714F"/>
    <w:rsid w:val="000555CE"/>
    <w:rsid w:val="00111916"/>
    <w:rsid w:val="001346A2"/>
    <w:rsid w:val="00254B46"/>
    <w:rsid w:val="00270C15"/>
    <w:rsid w:val="00C8746A"/>
    <w:rsid w:val="00F612DA"/>
    <w:rsid w:val="00FB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lang w:eastAsia="zh-CN"/>
    </w:rPr>
  </w:style>
  <w:style w:type="paragraph" w:styleId="Heading1">
    <w:name w:val="heading 1"/>
    <w:basedOn w:val="Normal"/>
    <w:next w:val="Normal"/>
    <w:qFormat/>
    <w:pPr>
      <w:keepNext/>
      <w:numPr>
        <w:numId w:val="1"/>
      </w:numPr>
      <w:tabs>
        <w:tab w:val="left" w:pos="0"/>
      </w:tabs>
      <w:spacing w:before="240" w:after="60"/>
      <w:outlineLvl w:val="0"/>
    </w:pPr>
    <w:rPr>
      <w:rFonts w:ascii="Cambria" w:hAnsi="Cambria"/>
      <w:b/>
      <w:bCs/>
      <w:kern w:val="1"/>
      <w:sz w:val="32"/>
      <w:szCs w:val="3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DejaVu Sans" w:hAnsi="DejaVu Sans" w:cs="Wingdings"/>
    </w:rPr>
  </w:style>
  <w:style w:type="character" w:customStyle="1" w:styleId="WW8Num3z0">
    <w:name w:val="WW8Num3z0"/>
    <w:rPr>
      <w:rFonts w:ascii="Wingdings" w:hAnsi="Wingdings" w:cs="Wingdings"/>
    </w:rPr>
  </w:style>
  <w:style w:type="character" w:customStyle="1" w:styleId="WW8Num4z0">
    <w:name w:val="WW8Num4z0"/>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styleId="DefaultParagraphFont0">
    <w:name w:val="Default Paragraph Font"/>
  </w:style>
  <w:style w:type="character" w:customStyle="1" w:styleId="DefaultParagraphFontChar">
    <w:name w:val="Default Paragraph Font Char"/>
  </w:style>
  <w:style w:type="character" w:customStyle="1" w:styleId="TitleChar">
    <w:name w:val="Title Char"/>
    <w:rPr>
      <w:rFonts w:ascii="Cambria" w:eastAsia="Times New Roman" w:hAnsi="Cambria" w:cs="Times New Roman"/>
      <w:b/>
      <w:bCs/>
      <w:kern w:val="1"/>
      <w:sz w:val="32"/>
      <w:szCs w:val="32"/>
    </w:rPr>
  </w:style>
  <w:style w:type="character" w:customStyle="1" w:styleId="WW8Num12z1">
    <w:name w:val="WW8Num12z1"/>
    <w:rPr>
      <w:rFonts w:ascii="Courier New" w:hAnsi="Courier New" w:cs="Courier New"/>
    </w:rPr>
  </w:style>
  <w:style w:type="character" w:customStyle="1" w:styleId="framedottedline">
    <w:name w:val="framedottedline"/>
    <w:basedOn w:val="DefaultParagraphFontChar"/>
  </w:style>
  <w:style w:type="character" w:customStyle="1" w:styleId="WW8Num12z0">
    <w:name w:val="WW8Num12z0"/>
    <w:rPr>
      <w:rFonts w:ascii="Wingdings" w:hAnsi="Wingdings" w:cs="Wingdings"/>
    </w:rPr>
  </w:style>
  <w:style w:type="character" w:customStyle="1" w:styleId="WW8Num11z3">
    <w:name w:val="WW8Num11z3"/>
    <w:rPr>
      <w:rFonts w:ascii="Symbol" w:hAnsi="Symbol" w:cs="Symbol"/>
    </w:rPr>
  </w:style>
  <w:style w:type="character" w:customStyle="1" w:styleId="WW8Num11z1">
    <w:name w:val="WW8Num11z1"/>
    <w:rPr>
      <w:rFonts w:ascii="Courier New" w:hAnsi="Courier New" w:cs="Courier New"/>
    </w:rPr>
  </w:style>
  <w:style w:type="character" w:customStyle="1" w:styleId="WW8Num8z3">
    <w:name w:val="WW8Num8z3"/>
    <w:rPr>
      <w:rFonts w:ascii="Symbol" w:hAnsi="Symbol" w:cs="Symbol"/>
    </w:rPr>
  </w:style>
  <w:style w:type="character" w:customStyle="1" w:styleId="WW8Num1z0">
    <w:name w:val="WW8Num1z0"/>
    <w:rPr>
      <w:rFonts w:ascii="Wingdings" w:hAnsi="Wingdings" w:cs="Wingdings"/>
    </w:rPr>
  </w:style>
  <w:style w:type="character" w:customStyle="1" w:styleId="WW8Num8z1">
    <w:name w:val="WW8Num8z1"/>
    <w:rPr>
      <w:rFonts w:ascii="Courier New" w:hAnsi="Courier New" w:cs="Courier New"/>
    </w:rPr>
  </w:style>
  <w:style w:type="character" w:styleId="FollowedHyperlink">
    <w:name w:val="FollowedHyperlink"/>
    <w:rPr>
      <w:color w:val="800080"/>
    </w:rPr>
  </w:style>
  <w:style w:type="character" w:customStyle="1" w:styleId="WW8Num15z1">
    <w:name w:val="WW8Num15z1"/>
    <w:rPr>
      <w:rFonts w:ascii="Courier New" w:hAnsi="Courier New" w:cs="Courier New"/>
    </w:rPr>
  </w:style>
  <w:style w:type="character" w:customStyle="1" w:styleId="apple-converted-space">
    <w:name w:val="apple-converted-space"/>
    <w:basedOn w:val="DefaultParagraphFontChar"/>
  </w:style>
  <w:style w:type="character" w:customStyle="1" w:styleId="WW8Num15z0">
    <w:name w:val="WW8Num15z0"/>
    <w:rPr>
      <w:rFonts w:ascii="Wingdings" w:hAnsi="Wingdings" w:cs="Wingdings"/>
    </w:rPr>
  </w:style>
  <w:style w:type="character" w:customStyle="1" w:styleId="WW8Num14z0">
    <w:name w:val="WW8Num14z0"/>
    <w:rPr>
      <w:rFonts w:ascii="Wingdings" w:hAnsi="Wingdings" w:cs="Wingdings"/>
    </w:rPr>
  </w:style>
  <w:style w:type="character" w:customStyle="1" w:styleId="Heading1CharChar">
    <w:name w:val="Heading 1 Char Char"/>
    <w:rPr>
      <w:rFonts w:ascii="Cambria" w:eastAsia="Times New Roman" w:hAnsi="Cambria" w:cs="Times New Roman"/>
      <w:b/>
      <w:bCs/>
      <w:kern w:val="1"/>
      <w:sz w:val="32"/>
      <w:szCs w:val="32"/>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1z0">
    <w:name w:val="WW8Num11z0"/>
    <w:rPr>
      <w:rFonts w:ascii="Wingdings" w:hAnsi="Wingdings" w:cs="Wingdings"/>
    </w:rPr>
  </w:style>
  <w:style w:type="character" w:customStyle="1" w:styleId="WW8Num13z0">
    <w:name w:val="WW8Num13z0"/>
    <w:rPr>
      <w:rFonts w:ascii="Wingdings" w:hAnsi="Wingdings" w:cs="Wingdings"/>
    </w:rPr>
  </w:style>
  <w:style w:type="character" w:customStyle="1" w:styleId="EndnoteCharacters">
    <w:name w:val="Endnote Characters"/>
    <w:rPr>
      <w:vertAlign w:val="superscript"/>
    </w:rPr>
  </w:style>
  <w:style w:type="character" w:customStyle="1" w:styleId="WW8Num12z3">
    <w:name w:val="WW8Num12z3"/>
    <w:rPr>
      <w:rFonts w:ascii="Symbol" w:hAnsi="Symbol" w:cs="Symbol"/>
    </w:rPr>
  </w:style>
  <w:style w:type="character" w:customStyle="1" w:styleId="WW8Num9z4">
    <w:name w:val="WW8Num9z4"/>
    <w:rPr>
      <w:rFonts w:ascii="Courier New" w:hAnsi="Courier New" w:cs="Courier New"/>
    </w:rPr>
  </w:style>
  <w:style w:type="character" w:customStyle="1" w:styleId="WW-Absatz-Standardschriftart1">
    <w:name w:val="WW-Absatz-Standardschriftart1"/>
  </w:style>
  <w:style w:type="character" w:customStyle="1" w:styleId="WW8Num15z3">
    <w:name w:val="WW8Num15z3"/>
    <w:rPr>
      <w:rFonts w:ascii="Symbol" w:hAnsi="Symbol" w:cs="Symbol"/>
    </w:rPr>
  </w:style>
  <w:style w:type="character" w:customStyle="1" w:styleId="EndnoteTextChar">
    <w:name w:val="Endnote Text Char"/>
    <w:rPr>
      <w:rFonts w:eastAsia="Times New Roman" w:cs="Times New Roman"/>
    </w:rPr>
  </w:style>
  <w:style w:type="character" w:customStyle="1" w:styleId="WW8Num9z2">
    <w:name w:val="WW8Num9z2"/>
    <w:rPr>
      <w:rFonts w:ascii="Wingdings" w:hAnsi="Wingdings" w:cs="Wingdings"/>
    </w:rPr>
  </w:style>
  <w:style w:type="character" w:customStyle="1" w:styleId="WW8Num8z0">
    <w:name w:val="WW8Num8z0"/>
    <w:rPr>
      <w:rFonts w:ascii="Wingdings" w:hAnsi="Wingdings" w:cs="Wingdings"/>
    </w:rPr>
  </w:style>
  <w:style w:type="character" w:styleId="Hyperlink">
    <w:name w:val="Hyperlink"/>
    <w:rPr>
      <w:color w:val="0000FF"/>
    </w:rPr>
  </w:style>
  <w:style w:type="character" w:customStyle="1" w:styleId="WW8Num9z0">
    <w:name w:val="WW8Num9z0"/>
    <w:rPr>
      <w:rFonts w:ascii="Symbol" w:hAnsi="Symbol" w:cs="Symbol"/>
    </w:rPr>
  </w:style>
  <w:style w:type="paragraph" w:customStyle="1" w:styleId="Heading">
    <w:name w:val="Heading"/>
    <w:basedOn w:val="Normal"/>
    <w:next w:val="Normal"/>
    <w:pPr>
      <w:spacing w:before="240" w:after="60"/>
      <w:jc w:val="center"/>
    </w:pPr>
    <w:rPr>
      <w:rFonts w:ascii="Cambria" w:hAnsi="Cambria"/>
      <w:b/>
      <w:bCs/>
      <w:kern w:val="1"/>
      <w:sz w:val="32"/>
      <w:szCs w:val="32"/>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styleId="ListParagraph">
    <w:name w:val="List Paragraph"/>
    <w:basedOn w:val="Normal"/>
    <w:qFormat/>
    <w:pPr>
      <w:ind w:left="720"/>
    </w:pPr>
  </w:style>
  <w:style w:type="paragraph" w:customStyle="1" w:styleId="TableHeading">
    <w:name w:val="Table Heading"/>
    <w:basedOn w:val="TableContents"/>
    <w:pPr>
      <w:jc w:val="center"/>
    </w:pPr>
    <w:rPr>
      <w:b/>
      <w:bCs/>
    </w:rPr>
  </w:style>
  <w:style w:type="paragraph" w:styleId="Title">
    <w:name w:val="Title"/>
    <w:basedOn w:val="Normal"/>
    <w:next w:val="Subtitle"/>
    <w:qFormat/>
    <w:pPr>
      <w:spacing w:before="240" w:after="60"/>
      <w:jc w:val="center"/>
    </w:pPr>
    <w:rPr>
      <w:rFonts w:ascii="Cambria" w:hAnsi="Cambria"/>
      <w:b/>
      <w:bCs/>
      <w:kern w:val="1"/>
      <w:sz w:val="32"/>
      <w:szCs w:val="32"/>
    </w:rPr>
  </w:style>
  <w:style w:type="paragraph" w:styleId="Subtitle">
    <w:name w:val="Subtitle"/>
    <w:basedOn w:val="Heading"/>
    <w:next w:val="BodyText"/>
    <w:qFormat/>
    <w:rPr>
      <w:i/>
      <w:iCs/>
      <w:sz w:val="28"/>
      <w:szCs w:val="28"/>
    </w:rPr>
  </w:style>
  <w:style w:type="paragraph" w:styleId="EndnoteText">
    <w:name w:val="endnote text"/>
    <w:basedOn w:val="Normal"/>
  </w:style>
  <w:style w:type="paragraph" w:styleId="NoSpacing">
    <w:name w:val="No Spacing"/>
    <w:qFormat/>
    <w:pPr>
      <w:suppressAutoHyphens/>
    </w:pPr>
    <w:rPr>
      <w:lang w:eastAsia="zh-CN"/>
    </w:rPr>
  </w:style>
  <w:style w:type="character" w:styleId="Strong">
    <w:name w:val="Strong"/>
    <w:uiPriority w:val="22"/>
    <w:qFormat/>
    <w:rsid w:val="001346A2"/>
    <w:rPr>
      <w:b/>
      <w:bCs/>
    </w:rPr>
  </w:style>
  <w:style w:type="character" w:customStyle="1" w:styleId="f12">
    <w:name w:val="f12"/>
    <w:rsid w:val="001346A2"/>
  </w:style>
  <w:style w:type="paragraph" w:styleId="Header">
    <w:name w:val="header"/>
    <w:basedOn w:val="Normal"/>
    <w:link w:val="HeaderChar"/>
    <w:uiPriority w:val="99"/>
    <w:unhideWhenUsed/>
    <w:rsid w:val="00C8746A"/>
    <w:pPr>
      <w:tabs>
        <w:tab w:val="center" w:pos="4680"/>
        <w:tab w:val="right" w:pos="9360"/>
      </w:tabs>
    </w:pPr>
  </w:style>
  <w:style w:type="character" w:customStyle="1" w:styleId="HeaderChar">
    <w:name w:val="Header Char"/>
    <w:link w:val="Header"/>
    <w:uiPriority w:val="99"/>
    <w:rsid w:val="00C8746A"/>
    <w:rPr>
      <w:lang w:eastAsia="zh-CN"/>
    </w:rPr>
  </w:style>
  <w:style w:type="paragraph" w:styleId="Footer">
    <w:name w:val="footer"/>
    <w:basedOn w:val="Normal"/>
    <w:link w:val="FooterChar"/>
    <w:uiPriority w:val="99"/>
    <w:unhideWhenUsed/>
    <w:rsid w:val="00C8746A"/>
    <w:pPr>
      <w:tabs>
        <w:tab w:val="center" w:pos="4680"/>
        <w:tab w:val="right" w:pos="9360"/>
      </w:tabs>
    </w:pPr>
  </w:style>
  <w:style w:type="character" w:customStyle="1" w:styleId="FooterChar">
    <w:name w:val="Footer Char"/>
    <w:link w:val="Footer"/>
    <w:uiPriority w:val="99"/>
    <w:rsid w:val="00C8746A"/>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94513">
      <w:bodyDiv w:val="1"/>
      <w:marLeft w:val="0"/>
      <w:marRight w:val="0"/>
      <w:marTop w:val="0"/>
      <w:marBottom w:val="0"/>
      <w:divBdr>
        <w:top w:val="none" w:sz="0" w:space="0" w:color="auto"/>
        <w:left w:val="none" w:sz="0" w:space="0" w:color="auto"/>
        <w:bottom w:val="none" w:sz="0" w:space="0" w:color="auto"/>
        <w:right w:val="none" w:sz="0" w:space="0" w:color="auto"/>
      </w:divBdr>
      <w:divsChild>
        <w:div w:id="1164510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al-wheel.com/" TargetMode="External"/><Relationship Id="rId3" Type="http://schemas.openxmlformats.org/officeDocument/2006/relationships/settings" Target="settings.xml"/><Relationship Id="rId7" Type="http://schemas.openxmlformats.org/officeDocument/2006/relationships/hyperlink" Target="mailto:chauhanpriya86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sneymilitarydiscounts.com/Sbt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Priya Chauhan</vt:lpstr>
    </vt:vector>
  </TitlesOfParts>
  <Company/>
  <LinksUpToDate>false</LinksUpToDate>
  <CharactersWithSpaces>4166</CharactersWithSpaces>
  <SharedDoc>false</SharedDoc>
  <HLinks>
    <vt:vector size="18" baseType="variant">
      <vt:variant>
        <vt:i4>5439518</vt:i4>
      </vt:variant>
      <vt:variant>
        <vt:i4>6</vt:i4>
      </vt:variant>
      <vt:variant>
        <vt:i4>0</vt:i4>
      </vt:variant>
      <vt:variant>
        <vt:i4>5</vt:i4>
      </vt:variant>
      <vt:variant>
        <vt:lpwstr>http://disneymilitarydiscounts.com/Sbtva/</vt:lpwstr>
      </vt:variant>
      <vt:variant>
        <vt:lpwstr/>
      </vt:variant>
      <vt:variant>
        <vt:i4>6881321</vt:i4>
      </vt:variant>
      <vt:variant>
        <vt:i4>3</vt:i4>
      </vt:variant>
      <vt:variant>
        <vt:i4>0</vt:i4>
      </vt:variant>
      <vt:variant>
        <vt:i4>5</vt:i4>
      </vt:variant>
      <vt:variant>
        <vt:lpwstr>http://www.meal-wheel.com/</vt:lpwstr>
      </vt:variant>
      <vt:variant>
        <vt:lpwstr/>
      </vt:variant>
      <vt:variant>
        <vt:i4>131197</vt:i4>
      </vt:variant>
      <vt:variant>
        <vt:i4>0</vt:i4>
      </vt:variant>
      <vt:variant>
        <vt:i4>0</vt:i4>
      </vt:variant>
      <vt:variant>
        <vt:i4>5</vt:i4>
      </vt:variant>
      <vt:variant>
        <vt:lpwstr>mailto:chauhanpriya863@gmail.com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 Chauhan</dc:title>
  <dc:subject/>
  <dc:creator>Pranvikasha</dc:creator>
  <cp:keywords/>
  <cp:lastModifiedBy>Anirudh Munj</cp:lastModifiedBy>
  <cp:revision>2</cp:revision>
  <cp:lastPrinted>1601-01-01T00:00:00Z</cp:lastPrinted>
  <dcterms:created xsi:type="dcterms:W3CDTF">2018-12-17T07:00:00Z</dcterms:created>
  <dcterms:modified xsi:type="dcterms:W3CDTF">2018-12-17T07:00:00Z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