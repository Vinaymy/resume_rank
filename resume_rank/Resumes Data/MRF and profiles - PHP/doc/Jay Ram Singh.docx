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430"/>
        <w:gridCol w:w="4410"/>
        <w:gridCol w:w="2250"/>
      </w:tblGrid>
      <w:tr w:rsidR="00971E9D" w:rsidRPr="007C446A" w:rsidTr="0003427B">
        <w:trPr>
          <w:trHeight w:hRule="exact" w:val="462"/>
        </w:trPr>
        <w:tc>
          <w:tcPr>
            <w:tcW w:w="9090" w:type="dxa"/>
            <w:gridSpan w:val="3"/>
            <w:shd w:val="clear" w:color="auto" w:fill="EEECE1"/>
          </w:tcPr>
          <w:p w:rsidR="00996775" w:rsidRPr="007C446A" w:rsidRDefault="008A481C" w:rsidP="008A481C">
            <w:pPr>
              <w:pStyle w:val="StyleContactInfo"/>
              <w:rPr>
                <w:rFonts w:ascii="Verdana" w:hAnsi="Verdana"/>
              </w:rPr>
            </w:pPr>
            <w:bookmarkStart w:id="0" w:name="_GoBack"/>
            <w:bookmarkEnd w:id="0"/>
            <w:r w:rsidRPr="007C446A">
              <w:rPr>
                <w:rFonts w:ascii="Verdana" w:hAnsi="Verdana"/>
              </w:rPr>
              <w:t>#</w:t>
            </w:r>
            <w:r w:rsidR="002C1D72">
              <w:rPr>
                <w:rFonts w:ascii="Verdana" w:hAnsi="Verdana"/>
              </w:rPr>
              <w:t>128 A, F</w:t>
            </w:r>
            <w:r w:rsidRPr="007C446A">
              <w:rPr>
                <w:rFonts w:ascii="Verdana" w:hAnsi="Verdana"/>
              </w:rPr>
              <w:t xml:space="preserve">F, </w:t>
            </w:r>
            <w:r w:rsidR="002C1D72">
              <w:rPr>
                <w:rFonts w:ascii="Verdana" w:hAnsi="Verdana"/>
              </w:rPr>
              <w:t>Motia Citi</w:t>
            </w:r>
            <w:r w:rsidR="00F561DD" w:rsidRPr="007C446A">
              <w:rPr>
                <w:rFonts w:ascii="Verdana" w:hAnsi="Verdana"/>
              </w:rPr>
              <w:t xml:space="preserve">, </w:t>
            </w:r>
            <w:r w:rsidR="002C1D72">
              <w:rPr>
                <w:rFonts w:ascii="Verdana" w:hAnsi="Verdana"/>
              </w:rPr>
              <w:t>Zirakpur</w:t>
            </w:r>
            <w:r w:rsidRPr="007C446A">
              <w:rPr>
                <w:rFonts w:ascii="Verdana" w:hAnsi="Verdana"/>
              </w:rPr>
              <w:t xml:space="preserve">, </w:t>
            </w:r>
            <w:r w:rsidR="002C1D72">
              <w:rPr>
                <w:rFonts w:ascii="Verdana" w:hAnsi="Verdana"/>
              </w:rPr>
              <w:t>Mohali, Punjab</w:t>
            </w:r>
            <w:r w:rsidRPr="007C446A">
              <w:rPr>
                <w:rFonts w:ascii="Verdana" w:hAnsi="Verdana"/>
              </w:rPr>
              <w:t xml:space="preserve"> </w:t>
            </w:r>
            <w:r w:rsidR="002C1D72">
              <w:rPr>
                <w:rFonts w:ascii="Verdana" w:hAnsi="Verdana"/>
              </w:rPr>
              <w:t>140603</w:t>
            </w:r>
            <w:r w:rsidRPr="007C446A">
              <w:rPr>
                <w:rFonts w:ascii="Verdana" w:hAnsi="Verdana"/>
              </w:rPr>
              <w:t xml:space="preserve"> India</w:t>
            </w:r>
          </w:p>
          <w:p w:rsidR="00971E9D" w:rsidRPr="007C446A" w:rsidRDefault="00430460" w:rsidP="002C1D72">
            <w:pPr>
              <w:pStyle w:val="StyleContactInfo"/>
              <w:rPr>
                <w:rFonts w:ascii="Verdana" w:hAnsi="Verdana"/>
              </w:rPr>
            </w:pPr>
            <w:r w:rsidRPr="007C446A">
              <w:rPr>
                <w:rFonts w:ascii="Verdana" w:hAnsi="Verdana"/>
              </w:rPr>
              <w:sym w:font="Symbol" w:char="F0B7"/>
            </w:r>
            <w:r w:rsidR="002C1D72">
              <w:rPr>
                <w:rFonts w:ascii="Verdana" w:hAnsi="Verdana"/>
              </w:rPr>
              <w:t>+91-9878434308</w:t>
            </w:r>
            <w:r w:rsidR="00996775" w:rsidRPr="007C446A">
              <w:rPr>
                <w:rFonts w:ascii="Verdana" w:hAnsi="Verdana"/>
              </w:rPr>
              <w:t xml:space="preserve"> </w:t>
            </w:r>
            <w:r w:rsidRPr="007C446A">
              <w:rPr>
                <w:rFonts w:ascii="Verdana" w:hAnsi="Verdana"/>
              </w:rPr>
              <w:sym w:font="Symbol" w:char="F0B7"/>
            </w:r>
            <w:r w:rsidR="002C1D72">
              <w:rPr>
                <w:rFonts w:ascii="Verdana" w:hAnsi="Verdana"/>
              </w:rPr>
              <w:t>jram.snh</w:t>
            </w:r>
            <w:r w:rsidR="008A481C" w:rsidRPr="007C446A">
              <w:rPr>
                <w:rFonts w:ascii="Verdana" w:hAnsi="Verdana"/>
              </w:rPr>
              <w:t>@gmail.com</w:t>
            </w:r>
          </w:p>
        </w:tc>
      </w:tr>
      <w:tr w:rsidR="00971E9D" w:rsidRPr="007C446A" w:rsidTr="0003427B">
        <w:trPr>
          <w:trHeight w:hRule="exact" w:val="723"/>
        </w:trPr>
        <w:tc>
          <w:tcPr>
            <w:tcW w:w="9090" w:type="dxa"/>
            <w:gridSpan w:val="3"/>
          </w:tcPr>
          <w:p w:rsidR="00971E9D" w:rsidRPr="00072EBA" w:rsidRDefault="002C1D72" w:rsidP="00072EBA">
            <w:pPr>
              <w:pStyle w:val="YourName"/>
              <w:spacing w:line="240" w:lineRule="auto"/>
              <w:jc w:val="left"/>
              <w:rPr>
                <w:rFonts w:ascii="Calibri" w:hAnsi="Calibri" w:cs="Calibri"/>
                <w:sz w:val="40"/>
                <w:szCs w:val="40"/>
              </w:rPr>
            </w:pPr>
            <w:r>
              <w:rPr>
                <w:rFonts w:ascii="Calibri" w:hAnsi="Calibri" w:cs="Calibri"/>
                <w:spacing w:val="0"/>
                <w:sz w:val="40"/>
                <w:szCs w:val="40"/>
              </w:rPr>
              <w:t>Jay Ram</w:t>
            </w:r>
            <w:r w:rsidR="008A481C" w:rsidRPr="00072EBA">
              <w:rPr>
                <w:rFonts w:ascii="Calibri" w:hAnsi="Calibri" w:cs="Calibri"/>
                <w:spacing w:val="0"/>
                <w:sz w:val="40"/>
                <w:szCs w:val="40"/>
              </w:rPr>
              <w:t xml:space="preserve"> Singh</w:t>
            </w:r>
          </w:p>
        </w:tc>
      </w:tr>
      <w:tr w:rsidR="00F50BBB" w:rsidRPr="007C446A" w:rsidTr="0003427B">
        <w:trPr>
          <w:trHeight w:hRule="exact" w:val="714"/>
        </w:trPr>
        <w:tc>
          <w:tcPr>
            <w:tcW w:w="9090" w:type="dxa"/>
            <w:gridSpan w:val="3"/>
          </w:tcPr>
          <w:p w:rsidR="00F50BBB" w:rsidRPr="00072EBA" w:rsidRDefault="002C1D72" w:rsidP="002C1D72">
            <w:pPr>
              <w:pStyle w:val="YourName"/>
              <w:jc w:val="left"/>
              <w:rPr>
                <w:rFonts w:ascii="Calibri" w:hAnsi="Calibri" w:cs="Calibri"/>
                <w:spacing w:val="0"/>
                <w:sz w:val="20"/>
                <w:szCs w:val="20"/>
              </w:rPr>
            </w:pPr>
            <w:r>
              <w:rPr>
                <w:rFonts w:ascii="Calibri" w:hAnsi="Calibri" w:cs="Calibri"/>
                <w:spacing w:val="0"/>
                <w:sz w:val="20"/>
                <w:szCs w:val="20"/>
              </w:rPr>
              <w:t>Freelance PHP Developer</w:t>
            </w:r>
            <w:r w:rsidR="00F50BBB" w:rsidRPr="00072EBA">
              <w:rPr>
                <w:rFonts w:ascii="Calibri" w:hAnsi="Calibri" w:cs="Calibri"/>
                <w:spacing w:val="0"/>
                <w:sz w:val="20"/>
                <w:szCs w:val="20"/>
              </w:rPr>
              <w:br/>
            </w:r>
            <w:r w:rsidR="00F50BBB" w:rsidRPr="00072EBA">
              <w:rPr>
                <w:rFonts w:ascii="Calibri" w:hAnsi="Calibri" w:cs="Calibri"/>
                <w:b w:val="0"/>
                <w:spacing w:val="0"/>
                <w:sz w:val="20"/>
                <w:szCs w:val="20"/>
              </w:rPr>
              <w:t xml:space="preserve">Offering more than </w:t>
            </w:r>
            <w:r w:rsidR="00613767">
              <w:rPr>
                <w:rFonts w:ascii="Calibri" w:hAnsi="Calibri" w:cs="Calibri"/>
                <w:b w:val="0"/>
                <w:spacing w:val="0"/>
                <w:sz w:val="20"/>
                <w:szCs w:val="20"/>
              </w:rPr>
              <w:t>9</w:t>
            </w:r>
            <w:r w:rsidR="00F50BBB" w:rsidRPr="00072EBA">
              <w:rPr>
                <w:rFonts w:ascii="Calibri" w:hAnsi="Calibri" w:cs="Calibri"/>
                <w:b w:val="0"/>
                <w:spacing w:val="0"/>
                <w:sz w:val="20"/>
                <w:szCs w:val="20"/>
              </w:rPr>
              <w:t xml:space="preserve"> years of experience in the industry</w:t>
            </w:r>
          </w:p>
        </w:tc>
      </w:tr>
      <w:tr w:rsidR="00F561DD" w:rsidRPr="007C446A" w:rsidTr="0003427B">
        <w:tc>
          <w:tcPr>
            <w:tcW w:w="9090" w:type="dxa"/>
            <w:gridSpan w:val="3"/>
            <w:shd w:val="clear" w:color="auto" w:fill="EEECE1"/>
          </w:tcPr>
          <w:p w:rsidR="00F561DD" w:rsidRPr="007C446A" w:rsidRDefault="00D229F5" w:rsidP="00F561DD">
            <w:pPr>
              <w:pStyle w:val="Heading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Profile</w:t>
            </w:r>
          </w:p>
        </w:tc>
      </w:tr>
      <w:tr w:rsidR="00F561DD" w:rsidRPr="007C446A" w:rsidTr="0003427B">
        <w:tc>
          <w:tcPr>
            <w:tcW w:w="9090" w:type="dxa"/>
            <w:gridSpan w:val="3"/>
          </w:tcPr>
          <w:p w:rsidR="005777AB" w:rsidRPr="007C446A" w:rsidRDefault="008A481C" w:rsidP="005777AB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 xml:space="preserve">Technically sophisticated &amp; result driven </w:t>
            </w:r>
            <w:r w:rsidR="002C1D72">
              <w:rPr>
                <w:rFonts w:ascii="Verdana" w:hAnsi="Verdana"/>
                <w:sz w:val="18"/>
                <w:szCs w:val="18"/>
              </w:rPr>
              <w:t>Web Developer</w:t>
            </w:r>
            <w:r w:rsidRPr="007C446A">
              <w:rPr>
                <w:rFonts w:ascii="Verdana" w:hAnsi="Verdana"/>
                <w:sz w:val="18"/>
                <w:szCs w:val="18"/>
              </w:rPr>
              <w:t>, w</w:t>
            </w:r>
            <w:r w:rsidR="00613767">
              <w:rPr>
                <w:rFonts w:ascii="Verdana" w:hAnsi="Verdana"/>
                <w:sz w:val="18"/>
                <w:szCs w:val="18"/>
              </w:rPr>
              <w:t>ith an experience of more than 9</w:t>
            </w:r>
            <w:r w:rsidRPr="007C446A">
              <w:rPr>
                <w:rFonts w:ascii="Verdana" w:hAnsi="Verdana"/>
                <w:sz w:val="18"/>
                <w:szCs w:val="18"/>
              </w:rPr>
              <w:t xml:space="preserve"> Years</w:t>
            </w:r>
            <w:r w:rsidR="005777AB">
              <w:rPr>
                <w:rFonts w:ascii="Verdana" w:hAnsi="Verdana"/>
                <w:sz w:val="18"/>
                <w:szCs w:val="18"/>
              </w:rPr>
              <w:t>; currently working as Freelance PHP Developer.</w:t>
            </w:r>
          </w:p>
          <w:p w:rsidR="00857D64" w:rsidRPr="007C446A" w:rsidRDefault="00F50BBB" w:rsidP="00857D6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Excellent team player (both way as Team Leader and Team Member), with proven inter-personal skills while working with cross-cultural teams.</w:t>
            </w:r>
          </w:p>
          <w:p w:rsidR="00857D64" w:rsidRPr="007C446A" w:rsidRDefault="00F50BBB" w:rsidP="00857D6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Strong </w:t>
            </w:r>
            <w:r w:rsidRPr="007C446A">
              <w:rPr>
                <w:rFonts w:ascii="Verdana" w:hAnsi="Verdana"/>
                <w:b/>
                <w:sz w:val="18"/>
                <w:szCs w:val="18"/>
              </w:rPr>
              <w:t>Communication &amp; Management skills</w:t>
            </w:r>
            <w:r w:rsidRPr="007C446A">
              <w:rPr>
                <w:rFonts w:ascii="Verdana" w:hAnsi="Verdana"/>
                <w:sz w:val="18"/>
                <w:szCs w:val="18"/>
              </w:rPr>
              <w:t xml:space="preserve"> with Excellent Role playing capabilities.</w:t>
            </w:r>
          </w:p>
          <w:p w:rsidR="005777AB" w:rsidRDefault="008A481C" w:rsidP="00857D6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5777AB">
              <w:rPr>
                <w:rFonts w:ascii="Verdana" w:hAnsi="Verdana"/>
                <w:sz w:val="18"/>
                <w:szCs w:val="18"/>
              </w:rPr>
              <w:t xml:space="preserve">Broad experience in full life cycle of </w:t>
            </w:r>
            <w:r w:rsidR="005777AB" w:rsidRPr="005777AB">
              <w:rPr>
                <w:rFonts w:ascii="Verdana" w:hAnsi="Verdana"/>
                <w:sz w:val="18"/>
                <w:szCs w:val="18"/>
              </w:rPr>
              <w:t xml:space="preserve">web </w:t>
            </w:r>
            <w:r w:rsidR="005777AB">
              <w:rPr>
                <w:rFonts w:ascii="Verdana" w:hAnsi="Verdana"/>
                <w:sz w:val="18"/>
                <w:szCs w:val="18"/>
              </w:rPr>
              <w:t>development.</w:t>
            </w:r>
          </w:p>
          <w:p w:rsidR="00857D64" w:rsidRPr="005777AB" w:rsidRDefault="008A481C" w:rsidP="00857D6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5777AB">
              <w:rPr>
                <w:rFonts w:ascii="Verdana" w:hAnsi="Verdana"/>
                <w:sz w:val="18"/>
                <w:szCs w:val="18"/>
              </w:rPr>
              <w:t xml:space="preserve">Exceptional analytical, troubleshooting organizational, communication, prioritization, and problem solving with ability to create and sustain high work tempo. </w:t>
            </w:r>
          </w:p>
          <w:p w:rsidR="00C90EF8" w:rsidRPr="00E40435" w:rsidRDefault="00C76F1B" w:rsidP="005777AB">
            <w:pPr>
              <w:numPr>
                <w:ilvl w:val="0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Good </w:t>
            </w:r>
            <w:r w:rsidR="008A481C" w:rsidRPr="007C446A">
              <w:rPr>
                <w:rFonts w:ascii="Verdana" w:hAnsi="Verdana"/>
                <w:sz w:val="18"/>
                <w:szCs w:val="18"/>
              </w:rPr>
              <w:t xml:space="preserve">Knowledge of </w:t>
            </w:r>
            <w:r w:rsidR="00BB57DE">
              <w:rPr>
                <w:rFonts w:ascii="Verdana" w:hAnsi="Verdana"/>
                <w:b/>
                <w:sz w:val="18"/>
                <w:szCs w:val="18"/>
              </w:rPr>
              <w:t>Ecommerce, Job Portal and Custom D</w:t>
            </w:r>
            <w:r w:rsidR="005777AB">
              <w:rPr>
                <w:rFonts w:ascii="Verdana" w:hAnsi="Verdana"/>
                <w:b/>
                <w:sz w:val="18"/>
                <w:szCs w:val="18"/>
              </w:rPr>
              <w:t>evelopment</w:t>
            </w:r>
          </w:p>
          <w:p w:rsidR="00E40435" w:rsidRPr="00C90EF8" w:rsidRDefault="00E40435" w:rsidP="00E40435">
            <w:pPr>
              <w:rPr>
                <w:rFonts w:ascii="Verdana" w:hAnsi="Verdana"/>
              </w:rPr>
            </w:pPr>
          </w:p>
        </w:tc>
      </w:tr>
      <w:tr w:rsidR="00D229F5" w:rsidRPr="007C446A" w:rsidTr="0003427B">
        <w:tc>
          <w:tcPr>
            <w:tcW w:w="9090" w:type="dxa"/>
            <w:gridSpan w:val="3"/>
            <w:shd w:val="clear" w:color="auto" w:fill="EEECE1"/>
          </w:tcPr>
          <w:p w:rsidR="00D229F5" w:rsidRPr="007C446A" w:rsidRDefault="00D229F5" w:rsidP="00D229F5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Technical Skills</w:t>
            </w:r>
          </w:p>
        </w:tc>
      </w:tr>
      <w:tr w:rsidR="00D229F5" w:rsidRPr="007C446A" w:rsidTr="0003427B">
        <w:tc>
          <w:tcPr>
            <w:tcW w:w="9090" w:type="dxa"/>
            <w:gridSpan w:val="3"/>
          </w:tcPr>
          <w:tbl>
            <w:tblPr>
              <w:tblW w:w="8977" w:type="dxa"/>
              <w:tblLayout w:type="fixed"/>
              <w:tblLook w:val="04A0" w:firstRow="1" w:lastRow="0" w:firstColumn="1" w:lastColumn="0" w:noHBand="0" w:noVBand="1"/>
            </w:tblPr>
            <w:tblGrid>
              <w:gridCol w:w="2317"/>
              <w:gridCol w:w="6660"/>
            </w:tblGrid>
            <w:tr w:rsidR="00D229F5" w:rsidTr="00E072D7">
              <w:tc>
                <w:tcPr>
                  <w:tcW w:w="2317" w:type="dxa"/>
                </w:tcPr>
                <w:p w:rsidR="00D229F5" w:rsidRPr="00E072D7" w:rsidRDefault="00D229F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Operating System</w:t>
                  </w:r>
                </w:p>
              </w:tc>
              <w:tc>
                <w:tcPr>
                  <w:tcW w:w="6660" w:type="dxa"/>
                </w:tcPr>
                <w:p w:rsidR="00D229F5" w:rsidRPr="00E072D7" w:rsidRDefault="00A83991" w:rsidP="00A839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 xml:space="preserve">Windows </w:t>
                  </w:r>
                  <w:r w:rsidR="00D229F5" w:rsidRPr="00E072D7">
                    <w:rPr>
                      <w:rFonts w:ascii="Verdana" w:hAnsi="Verdana"/>
                      <w:sz w:val="18"/>
                      <w:szCs w:val="18"/>
                    </w:rPr>
                    <w:t xml:space="preserve">7, </w:t>
                  </w: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Mac</w:t>
                  </w:r>
                  <w:r w:rsidR="00D229F5" w:rsidRPr="00E072D7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Linux</w:t>
                  </w:r>
                </w:p>
              </w:tc>
            </w:tr>
            <w:tr w:rsidR="00D229F5" w:rsidTr="00E072D7">
              <w:tc>
                <w:tcPr>
                  <w:tcW w:w="2317" w:type="dxa"/>
                </w:tcPr>
                <w:p w:rsidR="00D229F5" w:rsidRPr="00E072D7" w:rsidRDefault="00D229F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Database</w:t>
                  </w:r>
                </w:p>
              </w:tc>
              <w:tc>
                <w:tcPr>
                  <w:tcW w:w="6660" w:type="dxa"/>
                </w:tcPr>
                <w:p w:rsidR="00D229F5" w:rsidRPr="00E072D7" w:rsidRDefault="00A83991" w:rsidP="00D229F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MySQL</w:t>
                  </w:r>
                </w:p>
              </w:tc>
            </w:tr>
            <w:tr w:rsidR="00D229F5" w:rsidTr="00E072D7">
              <w:tc>
                <w:tcPr>
                  <w:tcW w:w="2317" w:type="dxa"/>
                </w:tcPr>
                <w:p w:rsidR="00D229F5" w:rsidRPr="00E072D7" w:rsidRDefault="00D229F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Languages</w:t>
                  </w:r>
                </w:p>
              </w:tc>
              <w:tc>
                <w:tcPr>
                  <w:tcW w:w="6660" w:type="dxa"/>
                </w:tcPr>
                <w:p w:rsidR="00D229F5" w:rsidRPr="00E072D7" w:rsidRDefault="00A83991" w:rsidP="00D229F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PHP, JavaScript, HTML</w:t>
                  </w:r>
                </w:p>
              </w:tc>
            </w:tr>
            <w:tr w:rsidR="00D229F5" w:rsidTr="00E072D7">
              <w:tc>
                <w:tcPr>
                  <w:tcW w:w="2317" w:type="dxa"/>
                </w:tcPr>
                <w:p w:rsidR="00D229F5" w:rsidRPr="00E072D7" w:rsidRDefault="00A46EF2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PHP Framework</w:t>
                  </w:r>
                  <w:r w:rsidR="008D13BA"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6660" w:type="dxa"/>
                </w:tcPr>
                <w:p w:rsidR="00D229F5" w:rsidRPr="00E072D7" w:rsidRDefault="00A46EF2" w:rsidP="00D229F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Prestashop, Smartjobboard</w:t>
                  </w:r>
                  <w:r w:rsidR="008D13BA" w:rsidRPr="00E072D7">
                    <w:rPr>
                      <w:rFonts w:ascii="Verdana" w:hAnsi="Verdana"/>
                      <w:sz w:val="18"/>
                      <w:szCs w:val="18"/>
                    </w:rPr>
                    <w:t>, CodeIgnitor</w:t>
                  </w:r>
                </w:p>
              </w:tc>
            </w:tr>
            <w:tr w:rsidR="00D229F5" w:rsidTr="00E072D7">
              <w:tc>
                <w:tcPr>
                  <w:tcW w:w="2317" w:type="dxa"/>
                </w:tcPr>
                <w:p w:rsidR="00D229F5" w:rsidRPr="00E072D7" w:rsidRDefault="00A46EF2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Web </w:t>
                  </w:r>
                  <w:r w:rsidR="00D229F5"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Servers</w:t>
                  </w:r>
                </w:p>
              </w:tc>
              <w:tc>
                <w:tcPr>
                  <w:tcW w:w="6660" w:type="dxa"/>
                </w:tcPr>
                <w:p w:rsidR="00D229F5" w:rsidRPr="00E072D7" w:rsidRDefault="00A46EF2" w:rsidP="00D229F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Apache, IIS</w:t>
                  </w:r>
                </w:p>
              </w:tc>
            </w:tr>
            <w:tr w:rsidR="00D229F5" w:rsidTr="00E072D7">
              <w:tc>
                <w:tcPr>
                  <w:tcW w:w="2317" w:type="dxa"/>
                </w:tcPr>
                <w:p w:rsidR="00D229F5" w:rsidRPr="00E072D7" w:rsidRDefault="008D13BA" w:rsidP="008D13BA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Template Engine</w:t>
                  </w:r>
                </w:p>
              </w:tc>
              <w:tc>
                <w:tcPr>
                  <w:tcW w:w="6660" w:type="dxa"/>
                </w:tcPr>
                <w:p w:rsidR="00D229F5" w:rsidRPr="00E072D7" w:rsidRDefault="008D13BA" w:rsidP="00D229F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Smarty</w:t>
                  </w:r>
                </w:p>
              </w:tc>
            </w:tr>
            <w:tr w:rsidR="00D229F5" w:rsidTr="00E072D7">
              <w:tc>
                <w:tcPr>
                  <w:tcW w:w="2317" w:type="dxa"/>
                </w:tcPr>
                <w:p w:rsidR="00D229F5" w:rsidRPr="00E072D7" w:rsidRDefault="00D229F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Architecture</w:t>
                  </w:r>
                </w:p>
              </w:tc>
              <w:tc>
                <w:tcPr>
                  <w:tcW w:w="6660" w:type="dxa"/>
                </w:tcPr>
                <w:p w:rsidR="00D229F5" w:rsidRPr="00E072D7" w:rsidRDefault="008D13BA" w:rsidP="0061376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MVC</w:t>
                  </w:r>
                </w:p>
              </w:tc>
            </w:tr>
            <w:tr w:rsidR="00D229F5" w:rsidTr="00E072D7">
              <w:tc>
                <w:tcPr>
                  <w:tcW w:w="2317" w:type="dxa"/>
                </w:tcPr>
                <w:p w:rsidR="00D229F5" w:rsidRPr="00E072D7" w:rsidRDefault="00D229F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</w:tcPr>
                <w:p w:rsidR="00D229F5" w:rsidRPr="00E072D7" w:rsidRDefault="00D229F5" w:rsidP="00D229F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D229F5" w:rsidRPr="00D229F5" w:rsidRDefault="00D229F5" w:rsidP="00D229F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561DD" w:rsidRPr="007C446A" w:rsidTr="0003427B">
        <w:tc>
          <w:tcPr>
            <w:tcW w:w="9090" w:type="dxa"/>
            <w:gridSpan w:val="3"/>
            <w:shd w:val="clear" w:color="auto" w:fill="EEECE1"/>
          </w:tcPr>
          <w:p w:rsidR="00F561DD" w:rsidRPr="007C446A" w:rsidRDefault="009C7714" w:rsidP="00F561DD">
            <w:pPr>
              <w:pStyle w:val="Heading1"/>
              <w:rPr>
                <w:rFonts w:ascii="Verdana" w:hAnsi="Verdana"/>
              </w:rPr>
            </w:pPr>
            <w:r w:rsidRPr="007C446A">
              <w:rPr>
                <w:rFonts w:ascii="Verdana" w:hAnsi="Verdana"/>
                <w:sz w:val="20"/>
                <w:szCs w:val="20"/>
              </w:rPr>
              <w:t xml:space="preserve">Employer </w:t>
            </w:r>
            <w:r w:rsidR="00F561DD" w:rsidRPr="007C446A">
              <w:rPr>
                <w:rFonts w:ascii="Verdana" w:hAnsi="Verdana"/>
                <w:sz w:val="20"/>
                <w:szCs w:val="20"/>
              </w:rPr>
              <w:t>Experience</w:t>
            </w:r>
          </w:p>
        </w:tc>
      </w:tr>
      <w:tr w:rsidR="00B67166" w:rsidRPr="007C446A" w:rsidTr="0003427B">
        <w:trPr>
          <w:trHeight w:val="555"/>
        </w:trPr>
        <w:tc>
          <w:tcPr>
            <w:tcW w:w="2430" w:type="dxa"/>
            <w:shd w:val="clear" w:color="auto" w:fill="EEECE1"/>
          </w:tcPr>
          <w:p w:rsidR="00B67166" w:rsidRPr="007C446A" w:rsidRDefault="009B3341" w:rsidP="009B3341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Oct 2012</w:t>
            </w:r>
            <w:r w:rsidR="00857D64" w:rsidRPr="007C446A">
              <w:rPr>
                <w:rFonts w:ascii="Verdana" w:hAnsi="Verdana"/>
                <w:b/>
                <w:sz w:val="18"/>
                <w:szCs w:val="18"/>
              </w:rPr>
              <w:t xml:space="preserve"> – Till </w:t>
            </w:r>
            <w:r w:rsidR="00471B5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D</w:t>
            </w:r>
            <w:r w:rsidR="00857D64" w:rsidRPr="007C446A">
              <w:rPr>
                <w:rFonts w:ascii="Verdana" w:hAnsi="Verdana"/>
                <w:b/>
                <w:sz w:val="18"/>
                <w:szCs w:val="18"/>
              </w:rPr>
              <w:t>ate</w:t>
            </w:r>
          </w:p>
        </w:tc>
        <w:tc>
          <w:tcPr>
            <w:tcW w:w="4410" w:type="dxa"/>
            <w:shd w:val="clear" w:color="auto" w:fill="EEECE1"/>
          </w:tcPr>
          <w:p w:rsidR="00B67166" w:rsidRPr="007C446A" w:rsidRDefault="00471B50" w:rsidP="00857D64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9B3341">
              <w:rPr>
                <w:rFonts w:ascii="Verdana" w:hAnsi="Verdana"/>
                <w:b/>
                <w:sz w:val="18"/>
                <w:szCs w:val="18"/>
              </w:rPr>
              <w:t>Freelancer</w:t>
            </w:r>
            <w:r w:rsidR="00857D64" w:rsidRPr="007C446A">
              <w:rPr>
                <w:rFonts w:ascii="Verdana" w:hAnsi="Verdana"/>
                <w:b/>
                <w:sz w:val="18"/>
                <w:szCs w:val="18"/>
              </w:rPr>
              <w:t xml:space="preserve">   </w:t>
            </w:r>
          </w:p>
        </w:tc>
        <w:tc>
          <w:tcPr>
            <w:tcW w:w="2250" w:type="dxa"/>
            <w:shd w:val="clear" w:color="auto" w:fill="EEECE1"/>
          </w:tcPr>
          <w:p w:rsidR="00B67166" w:rsidRPr="007C446A" w:rsidRDefault="009B3341" w:rsidP="009B3341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Mohali</w:t>
            </w:r>
            <w:r w:rsidR="00857D64" w:rsidRPr="007C446A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b/>
                <w:sz w:val="18"/>
                <w:szCs w:val="18"/>
              </w:rPr>
              <w:t>Punjab</w:t>
            </w:r>
          </w:p>
        </w:tc>
      </w:tr>
      <w:tr w:rsidR="00B67166" w:rsidRPr="007C446A" w:rsidTr="0003427B">
        <w:trPr>
          <w:trHeight w:val="1441"/>
        </w:trPr>
        <w:tc>
          <w:tcPr>
            <w:tcW w:w="9090" w:type="dxa"/>
            <w:gridSpan w:val="3"/>
          </w:tcPr>
          <w:p w:rsidR="00B67166" w:rsidRPr="007C446A" w:rsidRDefault="00B142C8" w:rsidP="00F561DD">
            <w:pPr>
              <w:pStyle w:val="Heading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Freelance programmer</w:t>
            </w:r>
          </w:p>
          <w:p w:rsidR="00857D64" w:rsidRPr="007C446A" w:rsidRDefault="00857D64" w:rsidP="00471B50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Res</w:t>
            </w:r>
            <w:r w:rsidR="0028218B">
              <w:rPr>
                <w:rFonts w:ascii="Verdana" w:hAnsi="Verdana"/>
                <w:sz w:val="18"/>
                <w:szCs w:val="18"/>
              </w:rPr>
              <w:t>ponsible for understanding the User R</w:t>
            </w:r>
            <w:r w:rsidRPr="007C446A">
              <w:rPr>
                <w:rFonts w:ascii="Verdana" w:hAnsi="Verdana"/>
                <w:sz w:val="18"/>
                <w:szCs w:val="18"/>
              </w:rPr>
              <w:t>equirements by coordinating onsite counterparts</w:t>
            </w:r>
            <w:r w:rsidR="00613767">
              <w:rPr>
                <w:rFonts w:ascii="Verdana" w:hAnsi="Verdana"/>
                <w:sz w:val="18"/>
                <w:szCs w:val="18"/>
              </w:rPr>
              <w:t>/business users</w:t>
            </w:r>
            <w:r w:rsidRPr="007C446A">
              <w:rPr>
                <w:rFonts w:ascii="Verdana" w:hAnsi="Verdana"/>
                <w:sz w:val="18"/>
                <w:szCs w:val="18"/>
              </w:rPr>
              <w:t>.</w:t>
            </w:r>
          </w:p>
          <w:p w:rsidR="00857D64" w:rsidRPr="007C446A" w:rsidRDefault="00857D64" w:rsidP="00471B50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Participate in knowledge acquisition process analysis and design.</w:t>
            </w:r>
          </w:p>
          <w:p w:rsidR="00C0420A" w:rsidRPr="00C0420A" w:rsidRDefault="0028218B" w:rsidP="00471B50">
            <w:pPr>
              <w:numPr>
                <w:ilvl w:val="0"/>
                <w:numId w:val="7"/>
              </w:numPr>
              <w:rPr>
                <w:rFonts w:ascii="Verdana" w:hAnsi="Verdana" w:cs="Tahoma"/>
                <w:b/>
              </w:rPr>
            </w:pPr>
            <w:r>
              <w:rPr>
                <w:rFonts w:ascii="Verdana" w:hAnsi="Verdana"/>
                <w:sz w:val="18"/>
                <w:szCs w:val="18"/>
              </w:rPr>
              <w:t>Responsible</w:t>
            </w:r>
            <w:r w:rsidR="00E4043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for giving </w:t>
            </w:r>
            <w:r w:rsidR="00C0420A">
              <w:rPr>
                <w:rFonts w:ascii="Verdana" w:hAnsi="Verdana"/>
                <w:sz w:val="18"/>
                <w:szCs w:val="18"/>
              </w:rPr>
              <w:t>Estimation</w:t>
            </w:r>
          </w:p>
          <w:p w:rsidR="00471B50" w:rsidRPr="00E40435" w:rsidRDefault="00E40435" w:rsidP="00E40435">
            <w:pPr>
              <w:pStyle w:val="PlainText"/>
              <w:numPr>
                <w:ilvl w:val="0"/>
                <w:numId w:val="7"/>
              </w:numPr>
              <w:spacing w:line="240" w:lineRule="exact"/>
              <w:jc w:val="both"/>
            </w:pPr>
            <w:r w:rsidRPr="00E40435">
              <w:rPr>
                <w:rFonts w:ascii="Verdana" w:eastAsia="MS Mincho" w:hAnsi="Verdana"/>
                <w:sz w:val="18"/>
              </w:rPr>
              <w:t>Programming using PH</w:t>
            </w:r>
            <w:r>
              <w:rPr>
                <w:rFonts w:ascii="Verdana" w:eastAsia="MS Mincho" w:hAnsi="Verdana"/>
                <w:sz w:val="18"/>
              </w:rPr>
              <w:t>P</w:t>
            </w:r>
          </w:p>
          <w:p w:rsidR="00E40435" w:rsidRPr="00E40435" w:rsidRDefault="00E40435" w:rsidP="00E40435">
            <w:pPr>
              <w:pStyle w:val="PlainText"/>
              <w:spacing w:line="240" w:lineRule="exact"/>
              <w:ind w:left="360"/>
              <w:jc w:val="both"/>
            </w:pPr>
          </w:p>
        </w:tc>
      </w:tr>
      <w:tr w:rsidR="00B67166" w:rsidRPr="007C446A" w:rsidTr="0003427B">
        <w:trPr>
          <w:trHeight w:val="510"/>
        </w:trPr>
        <w:tc>
          <w:tcPr>
            <w:tcW w:w="2430" w:type="dxa"/>
            <w:shd w:val="clear" w:color="auto" w:fill="EEECE1"/>
          </w:tcPr>
          <w:p w:rsidR="00B67166" w:rsidRPr="007C446A" w:rsidRDefault="00E40435" w:rsidP="00E40435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Sept 2009</w:t>
            </w:r>
            <w:r w:rsidR="009C7714" w:rsidRPr="007C446A">
              <w:rPr>
                <w:rFonts w:ascii="Verdana" w:hAnsi="Verdana"/>
                <w:b/>
                <w:sz w:val="18"/>
                <w:szCs w:val="18"/>
              </w:rPr>
              <w:t xml:space="preserve"> – </w:t>
            </w:r>
            <w:r>
              <w:rPr>
                <w:rFonts w:ascii="Verdana" w:hAnsi="Verdana"/>
                <w:b/>
                <w:sz w:val="18"/>
                <w:szCs w:val="18"/>
              </w:rPr>
              <w:t>Sep 2012</w:t>
            </w:r>
          </w:p>
        </w:tc>
        <w:tc>
          <w:tcPr>
            <w:tcW w:w="4410" w:type="dxa"/>
            <w:shd w:val="clear" w:color="auto" w:fill="EEECE1"/>
          </w:tcPr>
          <w:p w:rsidR="00B67166" w:rsidRPr="007C446A" w:rsidRDefault="00E40435" w:rsidP="00E40435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</w:rPr>
              <w:t>KNOCKOUT DIGITAL Media Inc.</w:t>
            </w:r>
            <w:r w:rsidR="007F59B1">
              <w:rPr>
                <w:rFonts w:ascii="Arial" w:hAnsi="Arial"/>
                <w:b/>
              </w:rPr>
              <w:t>(Offsite)</w:t>
            </w:r>
          </w:p>
        </w:tc>
        <w:tc>
          <w:tcPr>
            <w:tcW w:w="2250" w:type="dxa"/>
            <w:shd w:val="clear" w:color="auto" w:fill="EEECE1"/>
          </w:tcPr>
          <w:p w:rsidR="00B67166" w:rsidRPr="007C446A" w:rsidRDefault="009C7714" w:rsidP="009C7714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 w:rsidRPr="007C446A">
              <w:rPr>
                <w:rFonts w:ascii="Verdana" w:hAnsi="Verdana"/>
                <w:b/>
                <w:sz w:val="18"/>
                <w:szCs w:val="18"/>
              </w:rPr>
              <w:t>Chandigarh, UT</w:t>
            </w:r>
          </w:p>
        </w:tc>
      </w:tr>
      <w:tr w:rsidR="00B67166" w:rsidRPr="007C446A" w:rsidTr="0003427B">
        <w:trPr>
          <w:trHeight w:val="70"/>
        </w:trPr>
        <w:tc>
          <w:tcPr>
            <w:tcW w:w="9090" w:type="dxa"/>
            <w:gridSpan w:val="3"/>
          </w:tcPr>
          <w:p w:rsidR="00B224C8" w:rsidRPr="007C446A" w:rsidRDefault="00F920A5" w:rsidP="00B224C8">
            <w:pPr>
              <w:pStyle w:val="Heading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Sr. Web Developer</w:t>
            </w:r>
          </w:p>
          <w:p w:rsidR="009C7714" w:rsidRPr="007C446A" w:rsidRDefault="009C7714" w:rsidP="009C771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 xml:space="preserve">Design, estimate and develop </w:t>
            </w:r>
            <w:r w:rsidR="00E40435">
              <w:rPr>
                <w:rFonts w:ascii="Verdana" w:hAnsi="Verdana"/>
                <w:sz w:val="18"/>
                <w:szCs w:val="18"/>
              </w:rPr>
              <w:t xml:space="preserve">web </w:t>
            </w:r>
            <w:r w:rsidRPr="007C446A">
              <w:rPr>
                <w:rFonts w:ascii="Verdana" w:hAnsi="Verdana"/>
                <w:sz w:val="18"/>
                <w:szCs w:val="18"/>
              </w:rPr>
              <w:t>applications which included server side as well as client side coding</w:t>
            </w:r>
            <w:r w:rsidR="00E40435">
              <w:rPr>
                <w:rFonts w:ascii="Verdana" w:hAnsi="Verdana"/>
                <w:sz w:val="18"/>
                <w:szCs w:val="18"/>
              </w:rPr>
              <w:t xml:space="preserve"> for </w:t>
            </w:r>
            <w:r w:rsidR="00F920A5">
              <w:rPr>
                <w:rFonts w:ascii="Verdana" w:hAnsi="Verdana"/>
                <w:sz w:val="18"/>
                <w:szCs w:val="18"/>
              </w:rPr>
              <w:t>Walt Disney Company</w:t>
            </w:r>
            <w:r w:rsidRPr="007C446A">
              <w:rPr>
                <w:rFonts w:ascii="Verdana" w:hAnsi="Verdana"/>
                <w:sz w:val="18"/>
                <w:szCs w:val="18"/>
              </w:rPr>
              <w:t xml:space="preserve">. </w:t>
            </w:r>
            <w:r w:rsidR="00F920A5">
              <w:rPr>
                <w:rFonts w:ascii="Verdana" w:hAnsi="Verdana"/>
                <w:sz w:val="18"/>
                <w:szCs w:val="18"/>
              </w:rPr>
              <w:t>Most of web application for web casting and Video on demand.</w:t>
            </w:r>
          </w:p>
          <w:p w:rsidR="009C7714" w:rsidRDefault="009C7714" w:rsidP="009C771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Co-ordinate with module lead/project lead/onsite team for clarifications and documentation support</w:t>
            </w:r>
          </w:p>
          <w:p w:rsidR="00F920A5" w:rsidRPr="007C446A" w:rsidRDefault="00F920A5" w:rsidP="009C771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</w:rPr>
              <w:t>Webcast Engine (Developed a custom Webcast Engine for controlling users registration, login, registration reporting, After webcast various types of reporting, re-invitation to users who have missed webcasts etc.)</w:t>
            </w:r>
          </w:p>
          <w:p w:rsidR="009C7714" w:rsidRPr="007C446A" w:rsidRDefault="009C7714" w:rsidP="009C771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Work with Support groups for trouble-shooting customer issues, providing resolutions to customers</w:t>
            </w:r>
            <w:r w:rsidR="00F920A5">
              <w:rPr>
                <w:rFonts w:ascii="Verdana" w:hAnsi="Verdana"/>
                <w:sz w:val="18"/>
                <w:szCs w:val="18"/>
              </w:rPr>
              <w:t>.</w:t>
            </w:r>
            <w:r w:rsidRPr="007C446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9C7714" w:rsidRDefault="009C7714" w:rsidP="009C771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 xml:space="preserve">Work with Release Managers to ensure execution of projects on schedule </w:t>
            </w:r>
          </w:p>
          <w:p w:rsidR="00F920A5" w:rsidRPr="00F920A5" w:rsidRDefault="00F920A5" w:rsidP="009C771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</w:rPr>
              <w:t>Large volume custom reports generation after web casting and VOD</w:t>
            </w:r>
          </w:p>
          <w:p w:rsidR="00F920A5" w:rsidRPr="007C446A" w:rsidRDefault="00F920A5" w:rsidP="009C7714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</w:rPr>
              <w:t>Webcast Streaming through JW player</w:t>
            </w:r>
          </w:p>
          <w:p w:rsidR="00F920A5" w:rsidRPr="007C446A" w:rsidRDefault="00F920A5" w:rsidP="0003427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7263E" w:rsidRPr="007C446A" w:rsidTr="0003427B">
        <w:trPr>
          <w:trHeight w:hRule="exact" w:val="144"/>
        </w:trPr>
        <w:tc>
          <w:tcPr>
            <w:tcW w:w="9090" w:type="dxa"/>
            <w:gridSpan w:val="3"/>
          </w:tcPr>
          <w:p w:rsidR="0037263E" w:rsidRPr="007C446A" w:rsidRDefault="0037263E" w:rsidP="00727993">
            <w:pPr>
              <w:pStyle w:val="Heading2"/>
              <w:rPr>
                <w:rFonts w:ascii="Verdana" w:hAnsi="Verdana"/>
              </w:rPr>
            </w:pPr>
          </w:p>
        </w:tc>
      </w:tr>
      <w:tr w:rsidR="00B67166" w:rsidRPr="007C446A" w:rsidTr="0003427B">
        <w:trPr>
          <w:trHeight w:val="495"/>
        </w:trPr>
        <w:tc>
          <w:tcPr>
            <w:tcW w:w="2430" w:type="dxa"/>
            <w:shd w:val="clear" w:color="auto" w:fill="EEECE1"/>
          </w:tcPr>
          <w:p w:rsidR="00B67166" w:rsidRPr="007C446A" w:rsidRDefault="00991CD0" w:rsidP="0004064A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lastRenderedPageBreak/>
              <w:t>Oct</w:t>
            </w:r>
            <w:r w:rsidR="0004064A">
              <w:rPr>
                <w:rFonts w:ascii="Verdana" w:hAnsi="Verdana"/>
                <w:b/>
                <w:sz w:val="18"/>
                <w:szCs w:val="18"/>
              </w:rPr>
              <w:t xml:space="preserve"> 2007 </w:t>
            </w:r>
            <w:r w:rsidR="006F2C9E" w:rsidRPr="007C446A">
              <w:rPr>
                <w:rFonts w:ascii="Verdana" w:hAnsi="Verdana"/>
                <w:b/>
                <w:sz w:val="18"/>
                <w:szCs w:val="18"/>
              </w:rPr>
              <w:t xml:space="preserve"> - Aug </w:t>
            </w:r>
            <w:r w:rsidR="0004064A">
              <w:rPr>
                <w:rFonts w:ascii="Verdana" w:hAnsi="Verdana"/>
                <w:b/>
                <w:sz w:val="18"/>
                <w:szCs w:val="18"/>
              </w:rPr>
              <w:t>2009</w:t>
            </w:r>
          </w:p>
        </w:tc>
        <w:tc>
          <w:tcPr>
            <w:tcW w:w="4410" w:type="dxa"/>
            <w:shd w:val="clear" w:color="auto" w:fill="EEECE1"/>
          </w:tcPr>
          <w:p w:rsidR="00B67166" w:rsidRPr="007C446A" w:rsidRDefault="00AB0F12" w:rsidP="00AB0F12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</w:rPr>
              <w:t xml:space="preserve">RedAlkemi </w:t>
            </w:r>
          </w:p>
        </w:tc>
        <w:tc>
          <w:tcPr>
            <w:tcW w:w="2250" w:type="dxa"/>
            <w:shd w:val="clear" w:color="auto" w:fill="EEECE1"/>
          </w:tcPr>
          <w:p w:rsidR="00B67166" w:rsidRPr="007C446A" w:rsidRDefault="006F2C9E" w:rsidP="006F2C9E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 w:rsidRPr="007C446A">
              <w:rPr>
                <w:rFonts w:ascii="Verdana" w:hAnsi="Verdana"/>
                <w:b/>
                <w:sz w:val="18"/>
                <w:szCs w:val="18"/>
              </w:rPr>
              <w:t>Chandigarh, UT</w:t>
            </w:r>
          </w:p>
        </w:tc>
      </w:tr>
      <w:tr w:rsidR="00370696" w:rsidRPr="007C446A" w:rsidTr="0003427B">
        <w:trPr>
          <w:trHeight w:val="1095"/>
        </w:trPr>
        <w:tc>
          <w:tcPr>
            <w:tcW w:w="9090" w:type="dxa"/>
            <w:gridSpan w:val="3"/>
          </w:tcPr>
          <w:p w:rsidR="00B13899" w:rsidRPr="007C446A" w:rsidRDefault="00B13899" w:rsidP="00B13899">
            <w:pPr>
              <w:pStyle w:val="Heading2"/>
              <w:rPr>
                <w:rFonts w:ascii="Verdana" w:hAnsi="Verdana"/>
              </w:rPr>
            </w:pPr>
            <w:r w:rsidRPr="007C446A">
              <w:rPr>
                <w:rFonts w:ascii="Verdana" w:hAnsi="Verdana"/>
              </w:rPr>
              <w:t>Software Engineer</w:t>
            </w:r>
          </w:p>
          <w:p w:rsidR="00B13899" w:rsidRDefault="00B13899" w:rsidP="00B13899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Requirement Gathering and Development.</w:t>
            </w:r>
          </w:p>
          <w:p w:rsidR="00B13899" w:rsidRDefault="00B13899" w:rsidP="00B13899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Resource and Team management</w:t>
            </w:r>
          </w:p>
          <w:p w:rsidR="00B13899" w:rsidRDefault="00B13899" w:rsidP="00B13899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MS Mincho" w:hAnsi="Verdana"/>
                <w:sz w:val="18"/>
              </w:rPr>
              <w:t>Client coordination and management.</w:t>
            </w:r>
          </w:p>
          <w:p w:rsidR="00370696" w:rsidRPr="00B13899" w:rsidRDefault="00B13899" w:rsidP="004A4999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B13899">
              <w:rPr>
                <w:rFonts w:ascii="Verdana" w:hAnsi="Verdana"/>
                <w:sz w:val="18"/>
                <w:szCs w:val="18"/>
              </w:rPr>
              <w:t>Web application coding</w:t>
            </w:r>
          </w:p>
          <w:p w:rsidR="00370696" w:rsidRPr="007C446A" w:rsidRDefault="00370696" w:rsidP="004A4999">
            <w:pPr>
              <w:ind w:left="36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370696" w:rsidRPr="007C446A" w:rsidTr="0003427B">
        <w:trPr>
          <w:trHeight w:hRule="exact" w:val="144"/>
        </w:trPr>
        <w:tc>
          <w:tcPr>
            <w:tcW w:w="9090" w:type="dxa"/>
            <w:gridSpan w:val="3"/>
          </w:tcPr>
          <w:p w:rsidR="00370696" w:rsidRPr="007C446A" w:rsidRDefault="00370696" w:rsidP="004A4999">
            <w:pPr>
              <w:pStyle w:val="Heading2"/>
              <w:rPr>
                <w:rFonts w:ascii="Verdana" w:hAnsi="Verdana"/>
              </w:rPr>
            </w:pPr>
          </w:p>
        </w:tc>
      </w:tr>
      <w:tr w:rsidR="0003427B" w:rsidRPr="007C446A" w:rsidTr="0003427B">
        <w:trPr>
          <w:trHeight w:val="495"/>
        </w:trPr>
        <w:tc>
          <w:tcPr>
            <w:tcW w:w="2430" w:type="dxa"/>
            <w:shd w:val="clear" w:color="auto" w:fill="EEECE1"/>
          </w:tcPr>
          <w:p w:rsidR="00370696" w:rsidRPr="007C446A" w:rsidRDefault="00B13899" w:rsidP="00B13899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Dec 2006</w:t>
            </w:r>
            <w:r w:rsidR="00370696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370696" w:rsidRPr="007C446A">
              <w:rPr>
                <w:rFonts w:ascii="Verdana" w:hAnsi="Verdana"/>
                <w:b/>
                <w:sz w:val="18"/>
                <w:szCs w:val="18"/>
              </w:rPr>
              <w:t xml:space="preserve"> - </w:t>
            </w:r>
            <w:r>
              <w:rPr>
                <w:rFonts w:ascii="Verdana" w:hAnsi="Verdana"/>
                <w:b/>
                <w:sz w:val="18"/>
                <w:szCs w:val="18"/>
              </w:rPr>
              <w:t>Sep</w:t>
            </w:r>
            <w:r w:rsidR="00370696" w:rsidRPr="007C446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2007</w:t>
            </w:r>
          </w:p>
        </w:tc>
        <w:tc>
          <w:tcPr>
            <w:tcW w:w="4410" w:type="dxa"/>
            <w:shd w:val="clear" w:color="auto" w:fill="EEECE1"/>
          </w:tcPr>
          <w:p w:rsidR="00370696" w:rsidRPr="007C446A" w:rsidRDefault="00B13899" w:rsidP="004A4999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</w:rPr>
              <w:t>Net Solutions</w:t>
            </w:r>
          </w:p>
        </w:tc>
        <w:tc>
          <w:tcPr>
            <w:tcW w:w="2250" w:type="dxa"/>
            <w:shd w:val="clear" w:color="auto" w:fill="EEECE1"/>
          </w:tcPr>
          <w:p w:rsidR="00370696" w:rsidRPr="007C446A" w:rsidRDefault="00370696" w:rsidP="004A4999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 w:rsidRPr="007C446A">
              <w:rPr>
                <w:rFonts w:ascii="Verdana" w:hAnsi="Verdana"/>
                <w:b/>
                <w:sz w:val="18"/>
                <w:szCs w:val="18"/>
              </w:rPr>
              <w:t>Chandigarh, UT</w:t>
            </w:r>
          </w:p>
        </w:tc>
      </w:tr>
      <w:tr w:rsidR="00370696" w:rsidRPr="007C446A" w:rsidTr="0003427B">
        <w:trPr>
          <w:trHeight w:val="604"/>
        </w:trPr>
        <w:tc>
          <w:tcPr>
            <w:tcW w:w="9090" w:type="dxa"/>
            <w:gridSpan w:val="3"/>
          </w:tcPr>
          <w:p w:rsidR="00370696" w:rsidRPr="007C446A" w:rsidRDefault="00B13899" w:rsidP="004A4999">
            <w:pPr>
              <w:pStyle w:val="Heading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Web Developer</w:t>
            </w:r>
          </w:p>
          <w:p w:rsidR="00B13899" w:rsidRPr="00B13899" w:rsidRDefault="00B13899" w:rsidP="00B13899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</w:rPr>
              <w:t>Active member in a group of 5 member team.</w:t>
            </w:r>
          </w:p>
          <w:p w:rsidR="00B13899" w:rsidRPr="00B13899" w:rsidRDefault="00B13899" w:rsidP="00B13899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</w:rPr>
              <w:t>Maintenance and implementation of new functionalities in the site.</w:t>
            </w:r>
          </w:p>
          <w:p w:rsidR="00370696" w:rsidRPr="0003427B" w:rsidRDefault="00B13899" w:rsidP="0003427B">
            <w:pPr>
              <w:pStyle w:val="TableContents"/>
              <w:numPr>
                <w:ilvl w:val="0"/>
                <w:numId w:val="7"/>
              </w:numPr>
              <w:tabs>
                <w:tab w:val="left" w:pos="504"/>
              </w:tabs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Technology used: PHP 5.0, AJAX(Prototype.js library used ), Smarty, Image Magic, JavaScript, MySql </w:t>
            </w:r>
          </w:p>
          <w:p w:rsidR="00370696" w:rsidRPr="007C446A" w:rsidRDefault="00370696" w:rsidP="004A4999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997423" w:rsidRPr="007C446A" w:rsidTr="0003427B">
        <w:trPr>
          <w:trHeight w:hRule="exact" w:val="144"/>
        </w:trPr>
        <w:tc>
          <w:tcPr>
            <w:tcW w:w="9090" w:type="dxa"/>
            <w:gridSpan w:val="3"/>
          </w:tcPr>
          <w:p w:rsidR="00997423" w:rsidRPr="007C446A" w:rsidRDefault="00997423" w:rsidP="004A4999">
            <w:pPr>
              <w:pStyle w:val="Heading2"/>
              <w:rPr>
                <w:rFonts w:ascii="Verdana" w:hAnsi="Verdana"/>
              </w:rPr>
            </w:pPr>
          </w:p>
        </w:tc>
      </w:tr>
      <w:tr w:rsidR="0003427B" w:rsidRPr="007C446A" w:rsidTr="0003427B">
        <w:trPr>
          <w:trHeight w:val="495"/>
        </w:trPr>
        <w:tc>
          <w:tcPr>
            <w:tcW w:w="2430" w:type="dxa"/>
            <w:shd w:val="clear" w:color="auto" w:fill="EEECE1"/>
          </w:tcPr>
          <w:p w:rsidR="00997423" w:rsidRPr="007C446A" w:rsidRDefault="00997423" w:rsidP="00997423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Nov 2005 </w:t>
            </w:r>
            <w:r w:rsidRPr="007C446A">
              <w:rPr>
                <w:rFonts w:ascii="Verdana" w:hAnsi="Verdana"/>
                <w:b/>
                <w:sz w:val="18"/>
                <w:szCs w:val="18"/>
              </w:rPr>
              <w:t xml:space="preserve"> - </w:t>
            </w:r>
            <w:r>
              <w:rPr>
                <w:rFonts w:ascii="Verdana" w:hAnsi="Verdana"/>
                <w:b/>
                <w:sz w:val="18"/>
                <w:szCs w:val="18"/>
              </w:rPr>
              <w:t>Dec</w:t>
            </w:r>
            <w:r w:rsidRPr="007C446A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2006</w:t>
            </w:r>
          </w:p>
        </w:tc>
        <w:tc>
          <w:tcPr>
            <w:tcW w:w="4410" w:type="dxa"/>
            <w:shd w:val="clear" w:color="auto" w:fill="EEECE1"/>
          </w:tcPr>
          <w:p w:rsidR="00997423" w:rsidRPr="007C446A" w:rsidRDefault="00997423" w:rsidP="00997423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</w:rPr>
              <w:t xml:space="preserve">Sebiz InfoTech </w:t>
            </w:r>
          </w:p>
        </w:tc>
        <w:tc>
          <w:tcPr>
            <w:tcW w:w="2250" w:type="dxa"/>
            <w:shd w:val="clear" w:color="auto" w:fill="EEECE1"/>
          </w:tcPr>
          <w:p w:rsidR="00997423" w:rsidRPr="007C446A" w:rsidRDefault="00997423" w:rsidP="004A4999">
            <w:pPr>
              <w:numPr>
                <w:ilvl w:val="0"/>
                <w:numId w:val="7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Mohali, Punjab</w:t>
            </w:r>
          </w:p>
        </w:tc>
      </w:tr>
      <w:tr w:rsidR="00997423" w:rsidRPr="007C446A" w:rsidTr="0003427B">
        <w:trPr>
          <w:trHeight w:val="604"/>
        </w:trPr>
        <w:tc>
          <w:tcPr>
            <w:tcW w:w="9090" w:type="dxa"/>
            <w:gridSpan w:val="3"/>
          </w:tcPr>
          <w:p w:rsidR="00997423" w:rsidRPr="007C446A" w:rsidRDefault="00966575" w:rsidP="004A4999">
            <w:pPr>
              <w:pStyle w:val="Heading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Jr. Software Engineer</w:t>
            </w:r>
          </w:p>
          <w:p w:rsidR="00B16A1B" w:rsidRPr="00B16A1B" w:rsidRDefault="00B16A1B" w:rsidP="004A4999">
            <w:pPr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</w:rPr>
              <w:t>Worked in team as well handling project individually.</w:t>
            </w:r>
          </w:p>
          <w:p w:rsidR="00997423" w:rsidRPr="0003427B" w:rsidRDefault="00B16A1B" w:rsidP="0003427B">
            <w:pPr>
              <w:pStyle w:val="TableContents"/>
              <w:numPr>
                <w:ilvl w:val="0"/>
                <w:numId w:val="7"/>
              </w:numPr>
              <w:tabs>
                <w:tab w:val="left" w:pos="504"/>
              </w:tabs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Most of the projects are shopping sites/ E-Commerce related </w:t>
            </w:r>
          </w:p>
          <w:p w:rsidR="00997423" w:rsidRPr="007C446A" w:rsidRDefault="00997423" w:rsidP="004A4999">
            <w:pPr>
              <w:ind w:left="360"/>
              <w:rPr>
                <w:rFonts w:ascii="Verdana" w:hAnsi="Verdana"/>
                <w:sz w:val="18"/>
                <w:szCs w:val="18"/>
              </w:rPr>
            </w:pPr>
          </w:p>
        </w:tc>
      </w:tr>
      <w:tr w:rsidR="00B67166" w:rsidRPr="007C446A" w:rsidTr="0003427B">
        <w:trPr>
          <w:trHeight w:val="73"/>
        </w:trPr>
        <w:tc>
          <w:tcPr>
            <w:tcW w:w="9090" w:type="dxa"/>
            <w:gridSpan w:val="3"/>
          </w:tcPr>
          <w:p w:rsidR="00370696" w:rsidRPr="007C446A" w:rsidRDefault="00370696" w:rsidP="0003427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6F2C9E" w:rsidRPr="007C446A" w:rsidTr="0003427B">
        <w:trPr>
          <w:trHeight w:val="604"/>
        </w:trPr>
        <w:tc>
          <w:tcPr>
            <w:tcW w:w="9090" w:type="dxa"/>
            <w:gridSpan w:val="3"/>
            <w:shd w:val="clear" w:color="auto" w:fill="EEECE1"/>
          </w:tcPr>
          <w:p w:rsidR="006F2C9E" w:rsidRPr="007C446A" w:rsidRDefault="006F2C9E" w:rsidP="000E4175">
            <w:pPr>
              <w:pStyle w:val="Heading1"/>
              <w:rPr>
                <w:rFonts w:ascii="Verdana" w:hAnsi="Verdana"/>
              </w:rPr>
            </w:pPr>
            <w:r w:rsidRPr="007C446A">
              <w:rPr>
                <w:rFonts w:ascii="Verdana" w:hAnsi="Verdana"/>
                <w:sz w:val="20"/>
                <w:szCs w:val="20"/>
              </w:rPr>
              <w:t>Project Details</w:t>
            </w:r>
          </w:p>
        </w:tc>
      </w:tr>
      <w:tr w:rsidR="006F2C9E" w:rsidRPr="007C446A" w:rsidTr="0003427B">
        <w:trPr>
          <w:trHeight w:val="604"/>
        </w:trPr>
        <w:tc>
          <w:tcPr>
            <w:tcW w:w="9090" w:type="dxa"/>
            <w:gridSpan w:val="3"/>
          </w:tcPr>
          <w:tbl>
            <w:tblPr>
              <w:tblW w:w="9085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105"/>
            </w:tblGrid>
            <w:tr w:rsidR="00A7441C" w:rsidRPr="007C446A" w:rsidTr="00E072D7">
              <w:tc>
                <w:tcPr>
                  <w:tcW w:w="9085" w:type="dxa"/>
                  <w:gridSpan w:val="2"/>
                  <w:shd w:val="clear" w:color="auto" w:fill="EEECE1"/>
                </w:tcPr>
                <w:p w:rsidR="00A7441C" w:rsidRPr="00E072D7" w:rsidRDefault="0019259F" w:rsidP="006F2C9E">
                  <w:pPr>
                    <w:pStyle w:val="Heading2"/>
                    <w:rPr>
                      <w:rFonts w:ascii="Verdana" w:hAnsi="Verdana"/>
                    </w:rPr>
                  </w:pPr>
                  <w:hyperlink r:id="rId8" w:history="1">
                    <w:r w:rsidR="00370696" w:rsidRPr="00E072D7">
                      <w:rPr>
                        <w:rStyle w:val="Hyperlink"/>
                        <w:rFonts w:ascii="Verdana" w:eastAsia="MS Mincho" w:hAnsi="Verdana"/>
                      </w:rPr>
                      <w:t>http://schooljobs.com.au</w:t>
                    </w:r>
                  </w:hyperlink>
                </w:p>
              </w:tc>
            </w:tr>
            <w:tr w:rsidR="00A7441C" w:rsidRPr="007C446A" w:rsidTr="00E072D7">
              <w:tc>
                <w:tcPr>
                  <w:tcW w:w="1980" w:type="dxa"/>
                </w:tcPr>
                <w:p w:rsidR="00A7441C" w:rsidRPr="00E072D7" w:rsidRDefault="00A7441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Client</w:t>
                  </w:r>
                </w:p>
              </w:tc>
              <w:tc>
                <w:tcPr>
                  <w:tcW w:w="7105" w:type="dxa"/>
                </w:tcPr>
                <w:p w:rsidR="00A7441C" w:rsidRPr="00E072D7" w:rsidRDefault="00B13899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Helvetica" w:hAnsi="Helvetica" w:cs="Helvetica"/>
                      <w:color w:val="666666"/>
                      <w:sz w:val="18"/>
                      <w:szCs w:val="18"/>
                      <w:shd w:val="clear" w:color="auto" w:fill="FFFFFF"/>
                    </w:rPr>
                    <w:t>SchoolJobs</w:t>
                  </w:r>
                  <w:r w:rsidRPr="00E072D7">
                    <w:rPr>
                      <w:rStyle w:val="apple-converted-space"/>
                      <w:rFonts w:ascii="Helvetica" w:hAnsi="Helvetica" w:cs="Helvetica"/>
                      <w:color w:val="666666"/>
                      <w:sz w:val="18"/>
                      <w:szCs w:val="18"/>
                      <w:shd w:val="clear" w:color="auto" w:fill="FFFFFF"/>
                    </w:rPr>
                    <w:t> </w:t>
                  </w:r>
                </w:p>
              </w:tc>
            </w:tr>
            <w:tr w:rsidR="00A7441C" w:rsidRPr="007C446A" w:rsidTr="00E072D7">
              <w:tc>
                <w:tcPr>
                  <w:tcW w:w="1980" w:type="dxa"/>
                </w:tcPr>
                <w:p w:rsidR="00A7441C" w:rsidRPr="00E072D7" w:rsidRDefault="00A7441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7105" w:type="dxa"/>
                  <w:tcBorders>
                    <w:left w:val="nil"/>
                    <w:right w:val="single" w:sz="4" w:space="0" w:color="auto"/>
                  </w:tcBorders>
                </w:tcPr>
                <w:p w:rsidR="00A7441C" w:rsidRPr="00E072D7" w:rsidRDefault="00EF24D7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1 Year</w:t>
                  </w:r>
                </w:p>
              </w:tc>
            </w:tr>
            <w:tr w:rsidR="00A7441C" w:rsidRPr="007C446A" w:rsidTr="00E072D7">
              <w:tc>
                <w:tcPr>
                  <w:tcW w:w="1980" w:type="dxa"/>
                </w:tcPr>
                <w:p w:rsidR="00A7441C" w:rsidRPr="00E072D7" w:rsidRDefault="00A7441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Environment</w:t>
                  </w:r>
                </w:p>
              </w:tc>
              <w:tc>
                <w:tcPr>
                  <w:tcW w:w="7105" w:type="dxa"/>
                </w:tcPr>
                <w:p w:rsidR="00A7441C" w:rsidRPr="00E072D7" w:rsidRDefault="00EF24D7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PHP, MySQL, Smarty</w:t>
                  </w:r>
                  <w:r w:rsidR="0065128A" w:rsidRPr="00E072D7">
                    <w:rPr>
                      <w:rFonts w:ascii="Verdana" w:hAnsi="Verdana"/>
                      <w:sz w:val="18"/>
                      <w:szCs w:val="18"/>
                    </w:rPr>
                    <w:t>, jQuery</w:t>
                  </w:r>
                </w:p>
              </w:tc>
            </w:tr>
            <w:tr w:rsidR="000E4175" w:rsidRPr="007C446A" w:rsidTr="00E072D7">
              <w:tc>
                <w:tcPr>
                  <w:tcW w:w="1980" w:type="dxa"/>
                </w:tcPr>
                <w:p w:rsidR="000E4175" w:rsidRPr="00E072D7" w:rsidRDefault="000E417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7105" w:type="dxa"/>
                </w:tcPr>
                <w:p w:rsidR="00C76F1B" w:rsidRPr="00E072D7" w:rsidRDefault="00EF24D7" w:rsidP="00C76F1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 xml:space="preserve">Job Portal website using third party framework Smartjobbaord. Worked on development of various new modules in admin for better reporting and front end features additions and enhancement.  </w:t>
                  </w:r>
                </w:p>
              </w:tc>
            </w:tr>
            <w:tr w:rsidR="007B26D7" w:rsidRPr="007C446A" w:rsidTr="00E072D7">
              <w:tc>
                <w:tcPr>
                  <w:tcW w:w="1980" w:type="dxa"/>
                </w:tcPr>
                <w:p w:rsidR="007B26D7" w:rsidRPr="00E072D7" w:rsidRDefault="007B26D7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105" w:type="dxa"/>
                </w:tcPr>
                <w:p w:rsidR="007B26D7" w:rsidRPr="00E072D7" w:rsidRDefault="007B26D7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13767" w:rsidRPr="007C446A" w:rsidTr="00E072D7">
              <w:tc>
                <w:tcPr>
                  <w:tcW w:w="9085" w:type="dxa"/>
                  <w:gridSpan w:val="2"/>
                  <w:shd w:val="clear" w:color="auto" w:fill="EEECE1"/>
                </w:tcPr>
                <w:p w:rsidR="00613767" w:rsidRPr="00E072D7" w:rsidRDefault="00EF24D7" w:rsidP="004A4999">
                  <w:pPr>
                    <w:pStyle w:val="Heading2"/>
                    <w:rPr>
                      <w:rFonts w:ascii="Verdana" w:hAnsi="Verdana"/>
                    </w:rPr>
                  </w:pPr>
                  <w:r w:rsidRPr="00E072D7">
                    <w:rPr>
                      <w:rFonts w:ascii="Verdana" w:eastAsia="MS Mincho" w:hAnsi="Verdana"/>
                    </w:rPr>
                    <w:t>http://senseinavi.com</w:t>
                  </w:r>
                </w:p>
              </w:tc>
            </w:tr>
            <w:tr w:rsidR="00613767" w:rsidRPr="007C446A" w:rsidTr="00E072D7">
              <w:tc>
                <w:tcPr>
                  <w:tcW w:w="1980" w:type="dxa"/>
                </w:tcPr>
                <w:p w:rsidR="00613767" w:rsidRPr="00E072D7" w:rsidRDefault="00613767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Client</w:t>
                  </w:r>
                </w:p>
              </w:tc>
              <w:tc>
                <w:tcPr>
                  <w:tcW w:w="7105" w:type="dxa"/>
                </w:tcPr>
                <w:p w:rsidR="00613767" w:rsidRPr="00E072D7" w:rsidRDefault="00EF24D7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Senseinavi</w:t>
                  </w:r>
                </w:p>
              </w:tc>
            </w:tr>
            <w:tr w:rsidR="00613767" w:rsidRPr="007C446A" w:rsidTr="00E072D7">
              <w:tc>
                <w:tcPr>
                  <w:tcW w:w="1980" w:type="dxa"/>
                </w:tcPr>
                <w:p w:rsidR="00613767" w:rsidRPr="00E072D7" w:rsidRDefault="00613767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7105" w:type="dxa"/>
                </w:tcPr>
                <w:p w:rsidR="00613767" w:rsidRPr="00E072D7" w:rsidRDefault="00EF24D7" w:rsidP="00F82A6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6 months</w:t>
                  </w:r>
                </w:p>
              </w:tc>
            </w:tr>
            <w:tr w:rsidR="00613767" w:rsidRPr="007C446A" w:rsidTr="00E072D7">
              <w:tc>
                <w:tcPr>
                  <w:tcW w:w="1980" w:type="dxa"/>
                </w:tcPr>
                <w:p w:rsidR="00613767" w:rsidRPr="00E072D7" w:rsidRDefault="00613767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Environment</w:t>
                  </w:r>
                </w:p>
              </w:tc>
              <w:tc>
                <w:tcPr>
                  <w:tcW w:w="7105" w:type="dxa"/>
                </w:tcPr>
                <w:p w:rsidR="00613767" w:rsidRPr="00E072D7" w:rsidRDefault="00EF24D7" w:rsidP="00F82A68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PHP, MySQL, Smarty</w:t>
                  </w:r>
                </w:p>
              </w:tc>
            </w:tr>
            <w:tr w:rsidR="00613767" w:rsidRPr="007C446A" w:rsidTr="00E072D7">
              <w:tc>
                <w:tcPr>
                  <w:tcW w:w="1980" w:type="dxa"/>
                </w:tcPr>
                <w:p w:rsidR="00613767" w:rsidRPr="00E072D7" w:rsidRDefault="00613767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7105" w:type="dxa"/>
                </w:tcPr>
                <w:p w:rsidR="00EF24D7" w:rsidRPr="00E072D7" w:rsidRDefault="00EF24D7" w:rsidP="00EF24D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 xml:space="preserve">Japanese website for Japanese students to find teachers </w:t>
                  </w:r>
                  <w:r w:rsidR="0065128A" w:rsidRPr="00E072D7">
                    <w:rPr>
                      <w:rFonts w:ascii="Verdana" w:hAnsi="Verdana"/>
                      <w:sz w:val="18"/>
                      <w:szCs w:val="18"/>
                    </w:rPr>
                    <w:t>across Japan. Students can search, view teachers profiles and their address into cart to purchase. Handling of teachers profile information in Japanese and English.</w:t>
                  </w:r>
                </w:p>
                <w:p w:rsidR="00343402" w:rsidRPr="00E072D7" w:rsidRDefault="00343402" w:rsidP="00E072D7">
                  <w:pPr>
                    <w:pStyle w:val="ListParagraph"/>
                    <w:shd w:val="clear" w:color="auto" w:fill="FFFFFF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613767" w:rsidRPr="00613767" w:rsidRDefault="00613767" w:rsidP="00613767">
            <w:pPr>
              <w:pStyle w:val="BodyText"/>
            </w:pPr>
          </w:p>
        </w:tc>
      </w:tr>
      <w:tr w:rsidR="006F2C9E" w:rsidRPr="007C446A" w:rsidTr="0003427B">
        <w:trPr>
          <w:trHeight w:val="604"/>
        </w:trPr>
        <w:tc>
          <w:tcPr>
            <w:tcW w:w="9090" w:type="dxa"/>
            <w:gridSpan w:val="3"/>
          </w:tcPr>
          <w:tbl>
            <w:tblPr>
              <w:tblW w:w="9085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105"/>
            </w:tblGrid>
            <w:tr w:rsidR="00A7441C" w:rsidRPr="007C446A" w:rsidTr="00E072D7">
              <w:tc>
                <w:tcPr>
                  <w:tcW w:w="9085" w:type="dxa"/>
                  <w:gridSpan w:val="2"/>
                  <w:shd w:val="clear" w:color="auto" w:fill="EEECE1"/>
                </w:tcPr>
                <w:p w:rsidR="00A7441C" w:rsidRPr="00E072D7" w:rsidRDefault="0083365D" w:rsidP="004A4999">
                  <w:pPr>
                    <w:pStyle w:val="Heading2"/>
                    <w:rPr>
                      <w:rFonts w:ascii="Verdana" w:hAnsi="Verdana"/>
                    </w:rPr>
                  </w:pPr>
                  <w:r w:rsidRPr="00E072D7">
                    <w:rPr>
                      <w:rFonts w:ascii="Verdana" w:hAnsi="Verdana"/>
                    </w:rPr>
                    <w:t>http://www.getstudents.net</w:t>
                  </w:r>
                </w:p>
              </w:tc>
            </w:tr>
            <w:tr w:rsidR="000E4175" w:rsidRPr="007C446A" w:rsidTr="00E072D7">
              <w:tc>
                <w:tcPr>
                  <w:tcW w:w="1980" w:type="dxa"/>
                </w:tcPr>
                <w:p w:rsidR="000E4175" w:rsidRPr="00E072D7" w:rsidRDefault="000E417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Client</w:t>
                  </w:r>
                </w:p>
              </w:tc>
              <w:tc>
                <w:tcPr>
                  <w:tcW w:w="7105" w:type="dxa"/>
                </w:tcPr>
                <w:p w:rsidR="000E4175" w:rsidRPr="00E072D7" w:rsidRDefault="0065128A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Getstudents</w:t>
                  </w:r>
                </w:p>
              </w:tc>
            </w:tr>
            <w:tr w:rsidR="000E4175" w:rsidRPr="007C446A" w:rsidTr="00E072D7">
              <w:tc>
                <w:tcPr>
                  <w:tcW w:w="1980" w:type="dxa"/>
                </w:tcPr>
                <w:p w:rsidR="000E4175" w:rsidRPr="00E072D7" w:rsidRDefault="000E417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7105" w:type="dxa"/>
                </w:tcPr>
                <w:p w:rsidR="000E4175" w:rsidRPr="00E072D7" w:rsidRDefault="0065128A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6 months</w:t>
                  </w:r>
                </w:p>
              </w:tc>
            </w:tr>
            <w:tr w:rsidR="000E4175" w:rsidRPr="007C446A" w:rsidTr="00E072D7">
              <w:tc>
                <w:tcPr>
                  <w:tcW w:w="1980" w:type="dxa"/>
                </w:tcPr>
                <w:p w:rsidR="000E4175" w:rsidRPr="00E072D7" w:rsidRDefault="000E417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Environment</w:t>
                  </w:r>
                </w:p>
              </w:tc>
              <w:tc>
                <w:tcPr>
                  <w:tcW w:w="7105" w:type="dxa"/>
                </w:tcPr>
                <w:p w:rsidR="000E4175" w:rsidRPr="00E072D7" w:rsidRDefault="0065128A" w:rsidP="0065128A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PHP, MySQL, Smarty</w:t>
                  </w:r>
                </w:p>
              </w:tc>
            </w:tr>
            <w:tr w:rsidR="007B26D7" w:rsidRPr="007C446A" w:rsidTr="00E072D7">
              <w:tc>
                <w:tcPr>
                  <w:tcW w:w="1980" w:type="dxa"/>
                </w:tcPr>
                <w:p w:rsidR="007B26D7" w:rsidRPr="00E072D7" w:rsidRDefault="007B26D7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7105" w:type="dxa"/>
                </w:tcPr>
                <w:p w:rsidR="00C76F1B" w:rsidRPr="00E072D7" w:rsidRDefault="0065128A" w:rsidP="00C76F1B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 xml:space="preserve">Custom developed website for teachers registration. Its multi-form teacher’s registration process with various input details. Website admin </w:t>
                  </w:r>
                  <w:r w:rsidR="006E16D2" w:rsidRPr="00E072D7">
                    <w:rPr>
                      <w:rFonts w:ascii="Verdana" w:hAnsi="Verdana"/>
                      <w:sz w:val="18"/>
                      <w:szCs w:val="18"/>
                    </w:rPr>
                    <w:t>control both Senseinavi and G</w:t>
                  </w: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etstudents to manage teachers data and students section website.</w:t>
                  </w:r>
                </w:p>
              </w:tc>
            </w:tr>
            <w:tr w:rsidR="007B26D7" w:rsidRPr="007C446A" w:rsidTr="00E072D7">
              <w:trPr>
                <w:trHeight w:val="199"/>
              </w:trPr>
              <w:tc>
                <w:tcPr>
                  <w:tcW w:w="1980" w:type="dxa"/>
                </w:tcPr>
                <w:p w:rsidR="007B26D7" w:rsidRPr="00E072D7" w:rsidRDefault="007B26D7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105" w:type="dxa"/>
                </w:tcPr>
                <w:p w:rsidR="007B26D7" w:rsidRPr="00E072D7" w:rsidRDefault="007B26D7" w:rsidP="007B26D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6F2C9E" w:rsidRPr="007C446A" w:rsidRDefault="006F2C9E" w:rsidP="006F2C9E">
            <w:pPr>
              <w:pStyle w:val="Heading2"/>
              <w:rPr>
                <w:rFonts w:ascii="Verdana" w:hAnsi="Verdana"/>
              </w:rPr>
            </w:pPr>
          </w:p>
        </w:tc>
      </w:tr>
      <w:tr w:rsidR="00A7441C" w:rsidRPr="007C446A" w:rsidTr="0003427B">
        <w:trPr>
          <w:trHeight w:val="604"/>
        </w:trPr>
        <w:tc>
          <w:tcPr>
            <w:tcW w:w="9090" w:type="dxa"/>
            <w:gridSpan w:val="3"/>
          </w:tcPr>
          <w:tbl>
            <w:tblPr>
              <w:tblW w:w="9085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105"/>
            </w:tblGrid>
            <w:tr w:rsidR="002753CC" w:rsidRPr="007C446A" w:rsidTr="00E072D7">
              <w:tc>
                <w:tcPr>
                  <w:tcW w:w="9085" w:type="dxa"/>
                  <w:gridSpan w:val="2"/>
                  <w:shd w:val="clear" w:color="auto" w:fill="EEECE1"/>
                </w:tcPr>
                <w:p w:rsidR="002753CC" w:rsidRPr="00E072D7" w:rsidRDefault="002753CC" w:rsidP="002753CC">
                  <w:pPr>
                    <w:pStyle w:val="Heading2"/>
                    <w:rPr>
                      <w:rFonts w:ascii="Verdana" w:hAnsi="Verdana"/>
                    </w:rPr>
                  </w:pPr>
                  <w:r w:rsidRPr="00E072D7">
                    <w:rPr>
                      <w:rFonts w:ascii="Verdana" w:hAnsi="Verdana"/>
                    </w:rPr>
                    <w:t>http://www.joojos.com</w:t>
                  </w:r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Client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Joojos</w:t>
                  </w:r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6 months</w:t>
                  </w:r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Environment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PHP, MySQL, Smarty, Prestashop</w:t>
                  </w:r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Developed and customized ecommerce solution developed using Prestashop.</w:t>
                  </w:r>
                </w:p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2753CC" w:rsidRPr="007C446A" w:rsidTr="00E072D7">
              <w:trPr>
                <w:trHeight w:val="199"/>
              </w:trPr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A7441C" w:rsidRPr="007C446A" w:rsidRDefault="00A7441C" w:rsidP="004A4999">
            <w:pPr>
              <w:pStyle w:val="Heading2"/>
              <w:rPr>
                <w:rFonts w:ascii="Verdana" w:hAnsi="Verdana"/>
              </w:rPr>
            </w:pPr>
          </w:p>
        </w:tc>
      </w:tr>
      <w:tr w:rsidR="002753CC" w:rsidRPr="007C446A" w:rsidTr="0003427B">
        <w:trPr>
          <w:trHeight w:val="3565"/>
        </w:trPr>
        <w:tc>
          <w:tcPr>
            <w:tcW w:w="9090" w:type="dxa"/>
            <w:gridSpan w:val="3"/>
          </w:tcPr>
          <w:tbl>
            <w:tblPr>
              <w:tblW w:w="9085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105"/>
            </w:tblGrid>
            <w:tr w:rsidR="002753CC" w:rsidRPr="007C446A" w:rsidTr="00E072D7">
              <w:tc>
                <w:tcPr>
                  <w:tcW w:w="9085" w:type="dxa"/>
                  <w:gridSpan w:val="2"/>
                  <w:shd w:val="clear" w:color="auto" w:fill="EEECE1"/>
                </w:tcPr>
                <w:p w:rsidR="002753CC" w:rsidRPr="00E072D7" w:rsidRDefault="0019259F" w:rsidP="002753CC">
                  <w:pPr>
                    <w:pStyle w:val="Heading2"/>
                    <w:rPr>
                      <w:rFonts w:ascii="Verdana" w:hAnsi="Verdana"/>
                    </w:rPr>
                  </w:pPr>
                  <w:hyperlink r:id="rId9" w:history="1">
                    <w:r w:rsidR="0003427B" w:rsidRPr="00B65D06">
                      <w:t>http://www.buzzia.com</w:t>
                    </w:r>
                  </w:hyperlink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Client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Buzzia</w:t>
                  </w:r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6 months</w:t>
                  </w:r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Environment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PHP, MySQL, Smarty, Prestashop</w:t>
                  </w:r>
                </w:p>
              </w:tc>
            </w:tr>
            <w:tr w:rsidR="002753CC" w:rsidRPr="007C446A" w:rsidTr="00E072D7"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Social networking website for music lovers. Here users can share and create music, video tracks, playlists from Soundcloud, Youtube</w:t>
                  </w:r>
                </w:p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2753CC" w:rsidRPr="007C446A" w:rsidTr="00E072D7">
              <w:trPr>
                <w:trHeight w:val="199"/>
              </w:trPr>
              <w:tc>
                <w:tcPr>
                  <w:tcW w:w="1980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105" w:type="dxa"/>
                </w:tcPr>
                <w:p w:rsidR="002753CC" w:rsidRPr="00E072D7" w:rsidRDefault="002753CC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6445D5" w:rsidRPr="007C446A" w:rsidTr="00E072D7">
              <w:tc>
                <w:tcPr>
                  <w:tcW w:w="9085" w:type="dxa"/>
                  <w:gridSpan w:val="2"/>
                  <w:shd w:val="clear" w:color="auto" w:fill="EEECE1"/>
                </w:tcPr>
                <w:p w:rsidR="006445D5" w:rsidRPr="00E072D7" w:rsidRDefault="006445D5" w:rsidP="006445D5">
                  <w:pPr>
                    <w:pStyle w:val="Heading2"/>
                    <w:rPr>
                      <w:rFonts w:ascii="Verdana" w:hAnsi="Verdana"/>
                    </w:rPr>
                  </w:pPr>
                  <w:r w:rsidRPr="00E072D7">
                    <w:rPr>
                      <w:rFonts w:ascii="Verdana" w:hAnsi="Verdana"/>
                    </w:rPr>
                    <w:t>http://dvconlinersvp.com/alexanderdlr</w:t>
                  </w:r>
                </w:p>
              </w:tc>
            </w:tr>
            <w:tr w:rsidR="006445D5" w:rsidRPr="007C446A" w:rsidTr="00E072D7">
              <w:tc>
                <w:tcPr>
                  <w:tcW w:w="1980" w:type="dxa"/>
                </w:tcPr>
                <w:p w:rsidR="006445D5" w:rsidRPr="00E072D7" w:rsidRDefault="006445D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Client</w:t>
                  </w:r>
                </w:p>
              </w:tc>
              <w:tc>
                <w:tcPr>
                  <w:tcW w:w="7105" w:type="dxa"/>
                </w:tcPr>
                <w:p w:rsidR="006445D5" w:rsidRPr="00E072D7" w:rsidRDefault="006445D5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Walt Disney Company</w:t>
                  </w:r>
                </w:p>
              </w:tc>
            </w:tr>
            <w:tr w:rsidR="006445D5" w:rsidRPr="007C446A" w:rsidTr="00E072D7">
              <w:tc>
                <w:tcPr>
                  <w:tcW w:w="1980" w:type="dxa"/>
                </w:tcPr>
                <w:p w:rsidR="006445D5" w:rsidRPr="00E072D7" w:rsidRDefault="006445D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Duration</w:t>
                  </w:r>
                </w:p>
              </w:tc>
              <w:tc>
                <w:tcPr>
                  <w:tcW w:w="7105" w:type="dxa"/>
                </w:tcPr>
                <w:p w:rsidR="006445D5" w:rsidRPr="00E072D7" w:rsidRDefault="006445D5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6 months</w:t>
                  </w:r>
                </w:p>
              </w:tc>
            </w:tr>
            <w:tr w:rsidR="006445D5" w:rsidRPr="007C446A" w:rsidTr="00E072D7">
              <w:tc>
                <w:tcPr>
                  <w:tcW w:w="1980" w:type="dxa"/>
                </w:tcPr>
                <w:p w:rsidR="006445D5" w:rsidRPr="00E072D7" w:rsidRDefault="006445D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Environment</w:t>
                  </w:r>
                </w:p>
              </w:tc>
              <w:tc>
                <w:tcPr>
                  <w:tcW w:w="7105" w:type="dxa"/>
                </w:tcPr>
                <w:p w:rsidR="006445D5" w:rsidRPr="00E072D7" w:rsidRDefault="006445D5" w:rsidP="006445D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>PHP, MySQL, Smarty</w:t>
                  </w:r>
                </w:p>
              </w:tc>
            </w:tr>
            <w:tr w:rsidR="006445D5" w:rsidRPr="007C446A" w:rsidTr="00E072D7">
              <w:tc>
                <w:tcPr>
                  <w:tcW w:w="1980" w:type="dxa"/>
                </w:tcPr>
                <w:p w:rsidR="006445D5" w:rsidRPr="00E072D7" w:rsidRDefault="006445D5" w:rsidP="004A4999">
                  <w:pPr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b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7105" w:type="dxa"/>
                </w:tcPr>
                <w:p w:rsidR="006445D5" w:rsidRPr="00E072D7" w:rsidRDefault="006445D5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072D7">
                    <w:rPr>
                      <w:rFonts w:ascii="Verdana" w:hAnsi="Verdana"/>
                      <w:sz w:val="18"/>
                      <w:szCs w:val="18"/>
                    </w:rPr>
                    <w:t xml:space="preserve">Custom developed web solution for registration of various events at Disney. From admin, various events and their sessions </w:t>
                  </w:r>
                  <w:r w:rsidR="0003427B" w:rsidRPr="00E072D7">
                    <w:rPr>
                      <w:rFonts w:ascii="Verdana" w:hAnsi="Verdana"/>
                      <w:sz w:val="18"/>
                      <w:szCs w:val="18"/>
                    </w:rPr>
                    <w:t>can be controlled.</w:t>
                  </w:r>
                </w:p>
                <w:p w:rsidR="006445D5" w:rsidRPr="00E072D7" w:rsidRDefault="006445D5" w:rsidP="004A499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:rsidR="002753CC" w:rsidRPr="002753CC" w:rsidRDefault="002753CC" w:rsidP="0003427B">
            <w:pPr>
              <w:pStyle w:val="BodyText"/>
              <w:jc w:val="left"/>
            </w:pPr>
          </w:p>
        </w:tc>
      </w:tr>
      <w:tr w:rsidR="00A7441C" w:rsidRPr="007C446A" w:rsidTr="0003427B">
        <w:trPr>
          <w:trHeight w:hRule="exact" w:val="90"/>
        </w:trPr>
        <w:tc>
          <w:tcPr>
            <w:tcW w:w="9090" w:type="dxa"/>
            <w:gridSpan w:val="3"/>
          </w:tcPr>
          <w:p w:rsidR="00B9085F" w:rsidRPr="007C446A" w:rsidRDefault="00B9085F" w:rsidP="00B9085F">
            <w:pPr>
              <w:pStyle w:val="BodyText"/>
              <w:rPr>
                <w:rFonts w:ascii="Verdana" w:hAnsi="Verdana"/>
              </w:rPr>
            </w:pPr>
          </w:p>
        </w:tc>
      </w:tr>
      <w:tr w:rsidR="008762F1" w:rsidRPr="007C446A" w:rsidTr="0003427B">
        <w:trPr>
          <w:trHeight w:val="80"/>
        </w:trPr>
        <w:tc>
          <w:tcPr>
            <w:tcW w:w="9090" w:type="dxa"/>
            <w:gridSpan w:val="3"/>
          </w:tcPr>
          <w:p w:rsidR="008762F1" w:rsidRPr="007C446A" w:rsidRDefault="008762F1" w:rsidP="00F561DD">
            <w:pPr>
              <w:pStyle w:val="Heading1"/>
              <w:rPr>
                <w:rFonts w:ascii="Verdana" w:hAnsi="Verdana"/>
              </w:rPr>
            </w:pPr>
          </w:p>
        </w:tc>
      </w:tr>
      <w:tr w:rsidR="00F561DD" w:rsidRPr="007C446A" w:rsidTr="0003427B">
        <w:tc>
          <w:tcPr>
            <w:tcW w:w="9090" w:type="dxa"/>
            <w:gridSpan w:val="3"/>
            <w:shd w:val="clear" w:color="auto" w:fill="EEECE1"/>
          </w:tcPr>
          <w:p w:rsidR="00F561DD" w:rsidRPr="007C446A" w:rsidRDefault="00F561DD" w:rsidP="00F561DD">
            <w:pPr>
              <w:pStyle w:val="Heading1"/>
              <w:rPr>
                <w:rFonts w:ascii="Verdana" w:hAnsi="Verdana"/>
              </w:rPr>
            </w:pPr>
            <w:r w:rsidRPr="007C446A">
              <w:rPr>
                <w:rFonts w:ascii="Verdana" w:hAnsi="Verdana"/>
                <w:sz w:val="20"/>
                <w:szCs w:val="20"/>
              </w:rPr>
              <w:t>Education</w:t>
            </w:r>
          </w:p>
        </w:tc>
      </w:tr>
      <w:tr w:rsidR="00B67166" w:rsidRPr="007C446A" w:rsidTr="0003427B">
        <w:trPr>
          <w:trHeight w:val="555"/>
        </w:trPr>
        <w:tc>
          <w:tcPr>
            <w:tcW w:w="9090" w:type="dxa"/>
            <w:gridSpan w:val="3"/>
          </w:tcPr>
          <w:p w:rsidR="00996775" w:rsidRPr="007C446A" w:rsidRDefault="006E16D2" w:rsidP="009967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DOEACC B Level (equivalent to MCA)</w:t>
            </w:r>
          </w:p>
          <w:p w:rsidR="00996775" w:rsidRPr="007C446A" w:rsidRDefault="006E16D2" w:rsidP="0099677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DOEACC</w:t>
            </w:r>
            <w:r w:rsidR="004F00D6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New Delhi</w:t>
            </w:r>
          </w:p>
          <w:p w:rsidR="00996775" w:rsidRPr="007C446A" w:rsidRDefault="00996775" w:rsidP="00996775">
            <w:pPr>
              <w:rPr>
                <w:rFonts w:ascii="Verdana" w:hAnsi="Verdana"/>
                <w:sz w:val="18"/>
                <w:szCs w:val="18"/>
              </w:rPr>
            </w:pPr>
          </w:p>
          <w:p w:rsidR="00996775" w:rsidRPr="007C446A" w:rsidRDefault="00996775" w:rsidP="00996775">
            <w:pPr>
              <w:rPr>
                <w:rFonts w:ascii="Verdana" w:hAnsi="Verdana"/>
                <w:b/>
                <w:sz w:val="18"/>
                <w:szCs w:val="18"/>
              </w:rPr>
            </w:pPr>
            <w:r w:rsidRPr="007C446A">
              <w:rPr>
                <w:rFonts w:ascii="Verdana" w:hAnsi="Verdana"/>
                <w:b/>
                <w:sz w:val="18"/>
                <w:szCs w:val="18"/>
              </w:rPr>
              <w:t>DOEACC ‘A’ Level (</w:t>
            </w:r>
            <w:r w:rsidR="004F00D6">
              <w:rPr>
                <w:rFonts w:ascii="Verdana" w:hAnsi="Verdana"/>
                <w:b/>
                <w:sz w:val="18"/>
                <w:szCs w:val="18"/>
              </w:rPr>
              <w:t xml:space="preserve">equivalent to </w:t>
            </w:r>
            <w:r w:rsidRPr="007C446A">
              <w:rPr>
                <w:rFonts w:ascii="Verdana" w:hAnsi="Verdana"/>
                <w:b/>
                <w:sz w:val="18"/>
                <w:szCs w:val="18"/>
              </w:rPr>
              <w:t>PGDCA)</w:t>
            </w:r>
          </w:p>
          <w:p w:rsidR="00996775" w:rsidRPr="007C446A" w:rsidRDefault="00996775" w:rsidP="00996775">
            <w:pPr>
              <w:rPr>
                <w:rFonts w:ascii="Verdana" w:hAnsi="Verdana"/>
                <w:sz w:val="18"/>
                <w:szCs w:val="18"/>
              </w:rPr>
            </w:pPr>
            <w:r w:rsidRPr="007C446A">
              <w:rPr>
                <w:rFonts w:ascii="Verdana" w:hAnsi="Verdana"/>
                <w:sz w:val="18"/>
                <w:szCs w:val="18"/>
              </w:rPr>
              <w:t>DOEACC, New Delhi.</w:t>
            </w:r>
          </w:p>
          <w:p w:rsidR="00996775" w:rsidRPr="007C446A" w:rsidRDefault="00996775" w:rsidP="00996775">
            <w:pPr>
              <w:rPr>
                <w:rFonts w:ascii="Verdana" w:hAnsi="Verdana"/>
                <w:sz w:val="18"/>
                <w:szCs w:val="18"/>
              </w:rPr>
            </w:pPr>
          </w:p>
          <w:p w:rsidR="00996775" w:rsidRPr="007C446A" w:rsidRDefault="006E16D2" w:rsidP="009967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Bachelor of Computer Applications </w:t>
            </w:r>
          </w:p>
          <w:p w:rsidR="00996775" w:rsidRPr="007C446A" w:rsidRDefault="009E7E5B" w:rsidP="0099677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IGNOU, New Delhi</w:t>
            </w:r>
          </w:p>
          <w:p w:rsidR="00996775" w:rsidRPr="007C446A" w:rsidRDefault="00996775" w:rsidP="00996775">
            <w:pPr>
              <w:rPr>
                <w:rFonts w:ascii="Verdana" w:hAnsi="Verdana"/>
                <w:sz w:val="18"/>
                <w:szCs w:val="18"/>
              </w:rPr>
            </w:pPr>
          </w:p>
          <w:p w:rsidR="00996775" w:rsidRPr="007C446A" w:rsidRDefault="00996775" w:rsidP="00996775">
            <w:pPr>
              <w:rPr>
                <w:rFonts w:ascii="Verdana" w:hAnsi="Verdana"/>
                <w:b/>
                <w:sz w:val="18"/>
                <w:szCs w:val="18"/>
              </w:rPr>
            </w:pPr>
            <w:r w:rsidRPr="007C446A">
              <w:rPr>
                <w:rFonts w:ascii="Verdana" w:hAnsi="Verdana"/>
                <w:b/>
                <w:sz w:val="18"/>
                <w:szCs w:val="18"/>
              </w:rPr>
              <w:t>1</w:t>
            </w:r>
            <w:r w:rsidR="009E7E5B">
              <w:rPr>
                <w:rFonts w:ascii="Verdana" w:hAnsi="Verdana"/>
                <w:b/>
                <w:sz w:val="18"/>
                <w:szCs w:val="18"/>
              </w:rPr>
              <w:t>2</w:t>
            </w:r>
            <w:r w:rsidRPr="007C446A">
              <w:rPr>
                <w:rFonts w:ascii="Verdana" w:hAnsi="Verdana"/>
                <w:b/>
                <w:sz w:val="18"/>
                <w:szCs w:val="18"/>
              </w:rPr>
              <w:t xml:space="preserve">th </w:t>
            </w:r>
          </w:p>
          <w:p w:rsidR="00B67166" w:rsidRDefault="009E7E5B" w:rsidP="0099677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Bihar Intermediate Education Council, Patna</w:t>
            </w:r>
          </w:p>
          <w:p w:rsidR="009E7E5B" w:rsidRDefault="009E7E5B" w:rsidP="00996775">
            <w:pPr>
              <w:rPr>
                <w:rFonts w:ascii="Verdana" w:hAnsi="Verdana"/>
                <w:sz w:val="18"/>
                <w:szCs w:val="18"/>
              </w:rPr>
            </w:pPr>
          </w:p>
          <w:p w:rsidR="009E7E5B" w:rsidRPr="007C446A" w:rsidRDefault="009E7E5B" w:rsidP="009E7E5B">
            <w:pPr>
              <w:rPr>
                <w:rFonts w:ascii="Verdana" w:hAnsi="Verdana"/>
                <w:b/>
                <w:sz w:val="18"/>
                <w:szCs w:val="18"/>
              </w:rPr>
            </w:pPr>
            <w:r w:rsidRPr="007C446A">
              <w:rPr>
                <w:rFonts w:ascii="Verdana" w:hAnsi="Verdana"/>
                <w:b/>
                <w:sz w:val="18"/>
                <w:szCs w:val="18"/>
              </w:rPr>
              <w:t>1</w:t>
            </w:r>
            <w:r>
              <w:rPr>
                <w:rFonts w:ascii="Verdana" w:hAnsi="Verdana"/>
                <w:b/>
                <w:sz w:val="18"/>
                <w:szCs w:val="18"/>
              </w:rPr>
              <w:t>0</w:t>
            </w:r>
            <w:r w:rsidRPr="007C446A">
              <w:rPr>
                <w:rFonts w:ascii="Verdana" w:hAnsi="Verdana"/>
                <w:b/>
                <w:sz w:val="18"/>
                <w:szCs w:val="18"/>
              </w:rPr>
              <w:t xml:space="preserve">th </w:t>
            </w:r>
          </w:p>
          <w:p w:rsidR="009E7E5B" w:rsidRPr="007C446A" w:rsidRDefault="009E7E5B" w:rsidP="009E7E5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Bihar School Examination Board, Patna</w:t>
            </w:r>
          </w:p>
        </w:tc>
      </w:tr>
      <w:tr w:rsidR="002D3EBE" w:rsidRPr="007C446A" w:rsidTr="0003427B">
        <w:trPr>
          <w:trHeight w:val="352"/>
        </w:trPr>
        <w:tc>
          <w:tcPr>
            <w:tcW w:w="9090" w:type="dxa"/>
            <w:gridSpan w:val="3"/>
            <w:shd w:val="clear" w:color="auto" w:fill="EEECE1"/>
          </w:tcPr>
          <w:p w:rsidR="002D3EBE" w:rsidRPr="002D3EBE" w:rsidRDefault="002D3EBE" w:rsidP="002D3EBE">
            <w:pPr>
              <w:pStyle w:val="Heading1"/>
              <w:rPr>
                <w:rFonts w:ascii="Verdana" w:hAnsi="Verdana"/>
                <w:sz w:val="18"/>
                <w:szCs w:val="18"/>
              </w:rPr>
            </w:pPr>
            <w:r w:rsidRPr="002D3EBE">
              <w:rPr>
                <w:rFonts w:ascii="Verdana" w:hAnsi="Verdana"/>
                <w:sz w:val="20"/>
                <w:szCs w:val="20"/>
              </w:rPr>
              <w:t>References</w:t>
            </w:r>
          </w:p>
        </w:tc>
      </w:tr>
      <w:tr w:rsidR="002D3EBE" w:rsidRPr="007C446A" w:rsidTr="0003427B">
        <w:trPr>
          <w:trHeight w:val="352"/>
        </w:trPr>
        <w:tc>
          <w:tcPr>
            <w:tcW w:w="9090" w:type="dxa"/>
            <w:gridSpan w:val="3"/>
          </w:tcPr>
          <w:p w:rsidR="002D3EBE" w:rsidRPr="002D3EBE" w:rsidRDefault="002D3EBE" w:rsidP="002D3EBE">
            <w:pPr>
              <w:tabs>
                <w:tab w:val="left" w:pos="5420"/>
              </w:tabs>
              <w:rPr>
                <w:rFonts w:ascii="Verdana" w:hAnsi="Verdana"/>
                <w:sz w:val="18"/>
                <w:szCs w:val="18"/>
              </w:rPr>
            </w:pPr>
            <w:r w:rsidRPr="002D3EBE">
              <w:rPr>
                <w:rFonts w:ascii="Verdana" w:hAnsi="Verdana"/>
                <w:sz w:val="18"/>
                <w:szCs w:val="18"/>
              </w:rPr>
              <w:t>References are available on request.</w:t>
            </w:r>
          </w:p>
        </w:tc>
      </w:tr>
    </w:tbl>
    <w:p w:rsidR="00763259" w:rsidRPr="0050023D" w:rsidRDefault="00763259" w:rsidP="00B65D06">
      <w:pPr>
        <w:rPr>
          <w:rFonts w:ascii="Verdana" w:hAnsi="Verdana"/>
        </w:rPr>
      </w:pPr>
    </w:p>
    <w:sectPr w:rsidR="00763259" w:rsidRPr="0050023D" w:rsidSect="00FB371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999" w:rsidRDefault="004A4999">
      <w:r>
        <w:separator/>
      </w:r>
    </w:p>
  </w:endnote>
  <w:endnote w:type="continuationSeparator" w:id="0">
    <w:p w:rsidR="004A4999" w:rsidRDefault="004A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55E" w:rsidRPr="00E4355E" w:rsidRDefault="00E4355E" w:rsidP="00E4355E">
    <w:pPr>
      <w:pStyle w:val="Footer"/>
      <w:jc w:val="right"/>
      <w:rPr>
        <w:rFonts w:ascii="Verdana" w:hAnsi="Verdana"/>
        <w:sz w:val="18"/>
        <w:szCs w:val="18"/>
      </w:rPr>
    </w:pPr>
    <w:r w:rsidRPr="00E4355E">
      <w:rPr>
        <w:rFonts w:ascii="Verdana" w:hAnsi="Verdana"/>
        <w:sz w:val="18"/>
        <w:szCs w:val="18"/>
      </w:rPr>
      <w:t xml:space="preserve">Page | </w:t>
    </w:r>
    <w:r w:rsidR="0019259F" w:rsidRPr="00E4355E">
      <w:rPr>
        <w:rFonts w:ascii="Verdana" w:hAnsi="Verdana"/>
        <w:sz w:val="18"/>
        <w:szCs w:val="18"/>
      </w:rPr>
      <w:fldChar w:fldCharType="begin"/>
    </w:r>
    <w:r w:rsidRPr="00E4355E">
      <w:rPr>
        <w:rFonts w:ascii="Verdana" w:hAnsi="Verdana"/>
        <w:sz w:val="18"/>
        <w:szCs w:val="18"/>
      </w:rPr>
      <w:instrText xml:space="preserve"> PAGE   \* MERGEFORMAT </w:instrText>
    </w:r>
    <w:r w:rsidR="0019259F" w:rsidRPr="00E4355E">
      <w:rPr>
        <w:rFonts w:ascii="Verdana" w:hAnsi="Verdana"/>
        <w:sz w:val="18"/>
        <w:szCs w:val="18"/>
      </w:rPr>
      <w:fldChar w:fldCharType="separate"/>
    </w:r>
    <w:r w:rsidR="0038106A">
      <w:rPr>
        <w:rFonts w:ascii="Verdana" w:hAnsi="Verdana"/>
        <w:noProof/>
        <w:sz w:val="18"/>
        <w:szCs w:val="18"/>
      </w:rPr>
      <w:t>2</w:t>
    </w:r>
    <w:r w:rsidR="0019259F" w:rsidRPr="00E4355E">
      <w:rPr>
        <w:rFonts w:ascii="Verdana" w:hAnsi="Verdana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55E" w:rsidRPr="00E4355E" w:rsidRDefault="00E4355E" w:rsidP="00E4355E">
    <w:pPr>
      <w:pStyle w:val="Footer"/>
      <w:jc w:val="right"/>
      <w:rPr>
        <w:rFonts w:ascii="Verdana" w:hAnsi="Verdana"/>
        <w:sz w:val="18"/>
        <w:szCs w:val="18"/>
      </w:rPr>
    </w:pPr>
    <w:r w:rsidRPr="00E4355E">
      <w:rPr>
        <w:rFonts w:ascii="Verdana" w:hAnsi="Verdana"/>
        <w:sz w:val="18"/>
        <w:szCs w:val="18"/>
      </w:rPr>
      <w:t xml:space="preserve">Page | </w:t>
    </w:r>
    <w:r w:rsidR="0019259F" w:rsidRPr="00E4355E">
      <w:rPr>
        <w:rFonts w:ascii="Verdana" w:hAnsi="Verdana"/>
        <w:sz w:val="18"/>
        <w:szCs w:val="18"/>
      </w:rPr>
      <w:fldChar w:fldCharType="begin"/>
    </w:r>
    <w:r w:rsidRPr="00E4355E">
      <w:rPr>
        <w:rFonts w:ascii="Verdana" w:hAnsi="Verdana"/>
        <w:sz w:val="18"/>
        <w:szCs w:val="18"/>
      </w:rPr>
      <w:instrText xml:space="preserve"> PAGE   \* MERGEFORMAT </w:instrText>
    </w:r>
    <w:r w:rsidR="0019259F" w:rsidRPr="00E4355E">
      <w:rPr>
        <w:rFonts w:ascii="Verdana" w:hAnsi="Verdana"/>
        <w:sz w:val="18"/>
        <w:szCs w:val="18"/>
      </w:rPr>
      <w:fldChar w:fldCharType="separate"/>
    </w:r>
    <w:r w:rsidR="0038106A">
      <w:rPr>
        <w:rFonts w:ascii="Verdana" w:hAnsi="Verdana"/>
        <w:noProof/>
        <w:sz w:val="18"/>
        <w:szCs w:val="18"/>
      </w:rPr>
      <w:t>1</w:t>
    </w:r>
    <w:r w:rsidR="0019259F" w:rsidRPr="00E4355E">
      <w:rPr>
        <w:rFonts w:ascii="Verdana" w:hAnsi="Verdan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999" w:rsidRDefault="004A4999">
      <w:r>
        <w:separator/>
      </w:r>
    </w:p>
  </w:footnote>
  <w:footnote w:type="continuationSeparator" w:id="0">
    <w:p w:rsidR="004A4999" w:rsidRDefault="004A4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Pr="00544D82" w:rsidRDefault="00F920A5" w:rsidP="00544D82">
    <w:pPr>
      <w:pStyle w:val="Header"/>
      <w:jc w:val="cent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Jay Ram Singh</w:t>
    </w:r>
    <w:r w:rsidR="00544D82" w:rsidRPr="00544D82">
      <w:rPr>
        <w:rFonts w:ascii="Verdana" w:hAnsi="Verdana"/>
        <w:sz w:val="18"/>
        <w:szCs w:val="18"/>
      </w:rPr>
      <w:t xml:space="preserve"> +91-</w:t>
    </w:r>
    <w:r>
      <w:rPr>
        <w:rFonts w:ascii="Verdana" w:hAnsi="Verdana"/>
        <w:sz w:val="18"/>
        <w:szCs w:val="18"/>
      </w:rPr>
      <w:t>987</w:t>
    </w:r>
    <w:r w:rsidR="00544D82" w:rsidRPr="00544D82">
      <w:rPr>
        <w:rFonts w:ascii="Verdana" w:hAnsi="Verdana"/>
        <w:sz w:val="18"/>
        <w:szCs w:val="18"/>
      </w:rPr>
      <w:t>-</w:t>
    </w:r>
    <w:r>
      <w:rPr>
        <w:rFonts w:ascii="Verdana" w:hAnsi="Verdana"/>
        <w:sz w:val="18"/>
        <w:szCs w:val="18"/>
      </w:rPr>
      <w:t>843-4308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82" w:rsidRPr="00544D82" w:rsidRDefault="002C1D72" w:rsidP="00544D82">
    <w:pPr>
      <w:pStyle w:val="Header"/>
      <w:jc w:val="cent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>Jay Ram Singh +91-987-843-4308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"/>
      <w:lvlJc w:val="left"/>
      <w:pPr>
        <w:tabs>
          <w:tab w:val="num" w:pos="504"/>
        </w:tabs>
        <w:ind w:left="504" w:hanging="144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"/>
      <w:lvlJc w:val="left"/>
      <w:pPr>
        <w:tabs>
          <w:tab w:val="num" w:pos="0"/>
        </w:tabs>
        <w:ind w:left="810" w:hanging="360"/>
      </w:pPr>
      <w:rPr>
        <w:rFonts w:ascii="Symbol" w:hAnsi="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"/>
      <w:lvlJc w:val="left"/>
      <w:pPr>
        <w:tabs>
          <w:tab w:val="num" w:pos="450"/>
        </w:tabs>
        <w:ind w:left="450" w:firstLine="0"/>
      </w:pPr>
      <w:rPr>
        <w:rFonts w:ascii="Symbol" w:hAnsi="Symbol"/>
        <w:b/>
        <w:i w:val="0"/>
        <w:color w:val="000000"/>
        <w:sz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0" w:firstLine="0"/>
      </w:pPr>
    </w:lvl>
  </w:abstractNum>
  <w:abstractNum w:abstractNumId="3">
    <w:nsid w:val="11EB08EA"/>
    <w:multiLevelType w:val="hybridMultilevel"/>
    <w:tmpl w:val="5A8631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1F6EB1"/>
    <w:multiLevelType w:val="hybridMultilevel"/>
    <w:tmpl w:val="BA70D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E7071"/>
    <w:multiLevelType w:val="hybridMultilevel"/>
    <w:tmpl w:val="FD647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241926"/>
    <w:multiLevelType w:val="hybridMultilevel"/>
    <w:tmpl w:val="0660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0270F"/>
    <w:multiLevelType w:val="hybridMultilevel"/>
    <w:tmpl w:val="5DBC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97DDB"/>
    <w:multiLevelType w:val="hybridMultilevel"/>
    <w:tmpl w:val="839E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21F05"/>
    <w:multiLevelType w:val="hybridMultilevel"/>
    <w:tmpl w:val="65F4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D2551"/>
    <w:multiLevelType w:val="hybridMultilevel"/>
    <w:tmpl w:val="A33C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06DEE"/>
    <w:multiLevelType w:val="hybridMultilevel"/>
    <w:tmpl w:val="278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67897"/>
    <w:multiLevelType w:val="hybridMultilevel"/>
    <w:tmpl w:val="F8C6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237E4"/>
    <w:multiLevelType w:val="hybridMultilevel"/>
    <w:tmpl w:val="9E8E3BE0"/>
    <w:lvl w:ilvl="0" w:tplc="E530E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28243B"/>
    <w:multiLevelType w:val="hybridMultilevel"/>
    <w:tmpl w:val="5B0A1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A952529"/>
    <w:multiLevelType w:val="hybridMultilevel"/>
    <w:tmpl w:val="A0B23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2B71DC"/>
    <w:multiLevelType w:val="hybridMultilevel"/>
    <w:tmpl w:val="A63AA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33499F"/>
    <w:multiLevelType w:val="multilevel"/>
    <w:tmpl w:val="D36EC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951AF0"/>
    <w:multiLevelType w:val="hybridMultilevel"/>
    <w:tmpl w:val="2484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0"/>
  </w:num>
  <w:num w:numId="5">
    <w:abstractNumId w:val="8"/>
  </w:num>
  <w:num w:numId="6">
    <w:abstractNumId w:val="18"/>
  </w:num>
  <w:num w:numId="7">
    <w:abstractNumId w:val="17"/>
  </w:num>
  <w:num w:numId="8">
    <w:abstractNumId w:val="3"/>
  </w:num>
  <w:num w:numId="9">
    <w:abstractNumId w:val="5"/>
  </w:num>
  <w:num w:numId="10">
    <w:abstractNumId w:val="11"/>
  </w:num>
  <w:num w:numId="11">
    <w:abstractNumId w:val="15"/>
  </w:num>
  <w:num w:numId="12">
    <w:abstractNumId w:val="7"/>
  </w:num>
  <w:num w:numId="13">
    <w:abstractNumId w:val="10"/>
  </w:num>
  <w:num w:numId="14">
    <w:abstractNumId w:val="13"/>
  </w:num>
  <w:num w:numId="15">
    <w:abstractNumId w:val="6"/>
  </w:num>
  <w:num w:numId="16">
    <w:abstractNumId w:val="21"/>
  </w:num>
  <w:num w:numId="17">
    <w:abstractNumId w:val="4"/>
  </w:num>
  <w:num w:numId="18">
    <w:abstractNumId w:val="12"/>
  </w:num>
  <w:num w:numId="19">
    <w:abstractNumId w:val="9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65B8"/>
    <w:rsid w:val="0003427B"/>
    <w:rsid w:val="0004064A"/>
    <w:rsid w:val="00054C16"/>
    <w:rsid w:val="00072EBA"/>
    <w:rsid w:val="00090B75"/>
    <w:rsid w:val="000E4175"/>
    <w:rsid w:val="001014A0"/>
    <w:rsid w:val="001801DD"/>
    <w:rsid w:val="0019259F"/>
    <w:rsid w:val="001D33C9"/>
    <w:rsid w:val="001E6339"/>
    <w:rsid w:val="002165B4"/>
    <w:rsid w:val="0022118D"/>
    <w:rsid w:val="00224F14"/>
    <w:rsid w:val="002753CC"/>
    <w:rsid w:val="002802E5"/>
    <w:rsid w:val="0028218B"/>
    <w:rsid w:val="002C1D72"/>
    <w:rsid w:val="002D3EBE"/>
    <w:rsid w:val="00343402"/>
    <w:rsid w:val="00364D90"/>
    <w:rsid w:val="00365AEA"/>
    <w:rsid w:val="00370696"/>
    <w:rsid w:val="0037263E"/>
    <w:rsid w:val="0038106A"/>
    <w:rsid w:val="003A5C3F"/>
    <w:rsid w:val="00430460"/>
    <w:rsid w:val="00430579"/>
    <w:rsid w:val="004336C7"/>
    <w:rsid w:val="00437856"/>
    <w:rsid w:val="00441E96"/>
    <w:rsid w:val="004467E5"/>
    <w:rsid w:val="004606BB"/>
    <w:rsid w:val="00471B50"/>
    <w:rsid w:val="004A4999"/>
    <w:rsid w:val="004C48A8"/>
    <w:rsid w:val="004F00D6"/>
    <w:rsid w:val="0050023D"/>
    <w:rsid w:val="00503C3A"/>
    <w:rsid w:val="00536728"/>
    <w:rsid w:val="005405EC"/>
    <w:rsid w:val="00544D82"/>
    <w:rsid w:val="00553DF3"/>
    <w:rsid w:val="005777AB"/>
    <w:rsid w:val="0058759D"/>
    <w:rsid w:val="005D1B68"/>
    <w:rsid w:val="005D4563"/>
    <w:rsid w:val="00613767"/>
    <w:rsid w:val="006445D5"/>
    <w:rsid w:val="0065128A"/>
    <w:rsid w:val="00680A57"/>
    <w:rsid w:val="00686710"/>
    <w:rsid w:val="006A52DF"/>
    <w:rsid w:val="006E16D2"/>
    <w:rsid w:val="006F2C9E"/>
    <w:rsid w:val="00704D42"/>
    <w:rsid w:val="007113AC"/>
    <w:rsid w:val="00727993"/>
    <w:rsid w:val="00763259"/>
    <w:rsid w:val="007868F0"/>
    <w:rsid w:val="007B26D7"/>
    <w:rsid w:val="007C446A"/>
    <w:rsid w:val="007D1836"/>
    <w:rsid w:val="007F4ED8"/>
    <w:rsid w:val="007F59B1"/>
    <w:rsid w:val="0083365D"/>
    <w:rsid w:val="00857D64"/>
    <w:rsid w:val="008762F1"/>
    <w:rsid w:val="008A481C"/>
    <w:rsid w:val="008D13BA"/>
    <w:rsid w:val="00966575"/>
    <w:rsid w:val="00971E9D"/>
    <w:rsid w:val="00991CD0"/>
    <w:rsid w:val="00996775"/>
    <w:rsid w:val="00997423"/>
    <w:rsid w:val="009B3341"/>
    <w:rsid w:val="009B45AF"/>
    <w:rsid w:val="009C4C0D"/>
    <w:rsid w:val="009C7714"/>
    <w:rsid w:val="009E7E5B"/>
    <w:rsid w:val="00A0332E"/>
    <w:rsid w:val="00A43F4E"/>
    <w:rsid w:val="00A46EF2"/>
    <w:rsid w:val="00A7441C"/>
    <w:rsid w:val="00A83991"/>
    <w:rsid w:val="00AA47AE"/>
    <w:rsid w:val="00AB0F12"/>
    <w:rsid w:val="00AB3486"/>
    <w:rsid w:val="00AB451F"/>
    <w:rsid w:val="00AB4E38"/>
    <w:rsid w:val="00AD63E4"/>
    <w:rsid w:val="00AF56AD"/>
    <w:rsid w:val="00B13899"/>
    <w:rsid w:val="00B142C8"/>
    <w:rsid w:val="00B16A1B"/>
    <w:rsid w:val="00B224C8"/>
    <w:rsid w:val="00B5218C"/>
    <w:rsid w:val="00B64B21"/>
    <w:rsid w:val="00B65D06"/>
    <w:rsid w:val="00B67166"/>
    <w:rsid w:val="00B7132C"/>
    <w:rsid w:val="00B83D28"/>
    <w:rsid w:val="00B845B9"/>
    <w:rsid w:val="00B9085F"/>
    <w:rsid w:val="00BB2FAB"/>
    <w:rsid w:val="00BB57DE"/>
    <w:rsid w:val="00BC66D0"/>
    <w:rsid w:val="00C0420A"/>
    <w:rsid w:val="00C119CA"/>
    <w:rsid w:val="00C5369F"/>
    <w:rsid w:val="00C76F1B"/>
    <w:rsid w:val="00C8736B"/>
    <w:rsid w:val="00C90EF8"/>
    <w:rsid w:val="00CC539F"/>
    <w:rsid w:val="00CC65B8"/>
    <w:rsid w:val="00D229F5"/>
    <w:rsid w:val="00D43291"/>
    <w:rsid w:val="00D467AD"/>
    <w:rsid w:val="00D62111"/>
    <w:rsid w:val="00D73271"/>
    <w:rsid w:val="00D753B6"/>
    <w:rsid w:val="00D85B9A"/>
    <w:rsid w:val="00E072D7"/>
    <w:rsid w:val="00E40435"/>
    <w:rsid w:val="00E4355E"/>
    <w:rsid w:val="00E717D0"/>
    <w:rsid w:val="00E92D6B"/>
    <w:rsid w:val="00EC1B83"/>
    <w:rsid w:val="00EE50AF"/>
    <w:rsid w:val="00EF24D7"/>
    <w:rsid w:val="00F50BBB"/>
    <w:rsid w:val="00F561DD"/>
    <w:rsid w:val="00F82A68"/>
    <w:rsid w:val="00F91A67"/>
    <w:rsid w:val="00F920A5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F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26D7"/>
    <w:pPr>
      <w:ind w:left="720"/>
      <w:contextualSpacing/>
    </w:pPr>
  </w:style>
  <w:style w:type="paragraph" w:styleId="PlainText">
    <w:name w:val="Plain Text"/>
    <w:basedOn w:val="Normal"/>
    <w:link w:val="PlainTextChar"/>
    <w:rsid w:val="00B142C8"/>
    <w:pPr>
      <w:suppressAutoHyphens/>
    </w:pPr>
    <w:rPr>
      <w:rFonts w:ascii="Courier New" w:hAnsi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B142C8"/>
    <w:rPr>
      <w:rFonts w:ascii="Courier New" w:hAnsi="Courier New"/>
      <w:lang w:eastAsia="ar-SA"/>
    </w:rPr>
  </w:style>
  <w:style w:type="character" w:styleId="Hyperlink">
    <w:name w:val="Hyperlink"/>
    <w:rsid w:val="003706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13899"/>
  </w:style>
  <w:style w:type="paragraph" w:customStyle="1" w:styleId="TableContents">
    <w:name w:val="Table Contents"/>
    <w:basedOn w:val="BodyText"/>
    <w:rsid w:val="00B13899"/>
    <w:pPr>
      <w:suppressLineNumbers/>
      <w:tabs>
        <w:tab w:val="clear" w:pos="2160"/>
        <w:tab w:val="clear" w:pos="6480"/>
      </w:tabs>
      <w:suppressAutoHyphens/>
      <w:spacing w:before="0" w:after="0" w:line="240" w:lineRule="auto"/>
      <w:jc w:val="both"/>
    </w:pPr>
    <w:rPr>
      <w:color w:val="00000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oljobs.com.a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uzzia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ingh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DF2D6-48E2-4F4A-B563-56F0B8679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5043</CharactersWithSpaces>
  <SharedDoc>false</SharedDoc>
  <HLinks>
    <vt:vector size="12" baseType="variant"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http://www.buzzia.com/</vt:lpwstr>
      </vt:variant>
      <vt:variant>
        <vt:lpwstr/>
      </vt:variant>
      <vt:variant>
        <vt:i4>5046298</vt:i4>
      </vt:variant>
      <vt:variant>
        <vt:i4>0</vt:i4>
      </vt:variant>
      <vt:variant>
        <vt:i4>0</vt:i4>
      </vt:variant>
      <vt:variant>
        <vt:i4>5</vt:i4>
      </vt:variant>
      <vt:variant>
        <vt:lpwstr>http://schooljobs.com.au/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Harjit Singh</dc:creator>
  <cp:keywords/>
  <cp:lastModifiedBy>Anirudh Munj</cp:lastModifiedBy>
  <cp:revision>2</cp:revision>
  <cp:lastPrinted>2002-06-26T05:47:00Z</cp:lastPrinted>
  <dcterms:created xsi:type="dcterms:W3CDTF">2018-12-17T06:59:00Z</dcterms:created>
  <dcterms:modified xsi:type="dcterms:W3CDTF">2018-12-17T06:59:00Z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