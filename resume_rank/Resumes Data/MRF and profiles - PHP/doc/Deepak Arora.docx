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71" w:rsidRPr="00380271" w:rsidRDefault="00380271" w:rsidP="00380271">
      <w:pPr>
        <w:rPr>
          <w:rFonts w:ascii="Calibri Light" w:hAnsi="Calibri Light"/>
          <w:b/>
          <w:bCs/>
          <w:color w:val="002060"/>
          <w:sz w:val="22"/>
          <w:szCs w:val="22"/>
        </w:rPr>
      </w:pPr>
      <w:bookmarkStart w:id="0" w:name="_GoBack"/>
      <w:bookmarkEnd w:id="0"/>
      <w:r w:rsidRPr="00380271">
        <w:rPr>
          <w:rFonts w:ascii="Calibri Light" w:hAnsi="Calibri Light"/>
          <w:b/>
          <w:bCs/>
          <w:color w:val="002060"/>
          <w:sz w:val="22"/>
          <w:szCs w:val="22"/>
        </w:rPr>
        <w:t>Deepak Arora</w:t>
      </w:r>
    </w:p>
    <w:p w:rsidR="00380271" w:rsidRPr="00380271" w:rsidRDefault="00380271" w:rsidP="00380271">
      <w:pPr>
        <w:rPr>
          <w:rFonts w:ascii="Calibri Light" w:hAnsi="Calibri Light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/>
          <w:b/>
          <w:bCs/>
          <w:color w:val="002060"/>
          <w:sz w:val="22"/>
          <w:szCs w:val="22"/>
        </w:rPr>
        <w:t>Email: dipslovesall@gmail.com</w:t>
      </w:r>
    </w:p>
    <w:p w:rsidR="00380271" w:rsidRPr="00380271" w:rsidRDefault="00380271" w:rsidP="00380271">
      <w:pPr>
        <w:rPr>
          <w:rFonts w:ascii="Calibri Light" w:hAnsi="Calibri Light"/>
          <w:color w:val="002060"/>
          <w:sz w:val="22"/>
          <w:szCs w:val="22"/>
        </w:rPr>
      </w:pPr>
      <w:r w:rsidRPr="00380271">
        <w:rPr>
          <w:rFonts w:ascii="Calibri Light" w:hAnsi="Calibri Light"/>
          <w:b/>
          <w:bCs/>
          <w:color w:val="002060"/>
          <w:sz w:val="22"/>
          <w:szCs w:val="22"/>
        </w:rPr>
        <w:t>Mobile: +91-9888010341</w:t>
      </w:r>
    </w:p>
    <w:p w:rsidR="00380271" w:rsidRPr="00380271" w:rsidRDefault="00380271" w:rsidP="00380271">
      <w:pPr>
        <w:jc w:val="right"/>
        <w:rPr>
          <w:rFonts w:ascii="Calibri Light" w:hAnsi="Calibri Light"/>
          <w:color w:val="002060"/>
          <w:sz w:val="22"/>
          <w:szCs w:val="22"/>
        </w:rPr>
      </w:pPr>
    </w:p>
    <w:p w:rsidR="00380271" w:rsidRPr="00380271" w:rsidRDefault="00380271" w:rsidP="00380271">
      <w:pPr>
        <w:rPr>
          <w:rFonts w:ascii="Calibri Light" w:hAnsi="Calibri Light" w:cs="Tahoma"/>
          <w:b/>
          <w:bCs/>
          <w:color w:val="002060"/>
          <w:sz w:val="22"/>
          <w:szCs w:val="22"/>
          <w:u w:val="single"/>
        </w:rPr>
      </w:pPr>
    </w:p>
    <w:p w:rsidR="00380271" w:rsidRPr="00380271" w:rsidRDefault="00380271" w:rsidP="00380271">
      <w:pPr>
        <w:rPr>
          <w:rFonts w:ascii="Calibri Light" w:hAnsi="Calibri Light" w:cs="Tahom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Tahoma"/>
          <w:b/>
          <w:bCs/>
          <w:color w:val="002060"/>
          <w:sz w:val="22"/>
          <w:szCs w:val="22"/>
          <w:u w:val="single"/>
        </w:rPr>
        <w:t>EDUCATIONAL QUALIFICATION:</w:t>
      </w:r>
    </w:p>
    <w:p w:rsidR="00380271" w:rsidRPr="00380271" w:rsidRDefault="00380271" w:rsidP="00380271">
      <w:pPr>
        <w:rPr>
          <w:rFonts w:ascii="Calibri Light" w:hAnsi="Calibri Light" w:cs="Tahoma"/>
          <w:b/>
          <w:bCs/>
          <w:color w:val="002060"/>
          <w:sz w:val="22"/>
          <w:szCs w:val="22"/>
        </w:rPr>
      </w:pPr>
    </w:p>
    <w:p w:rsidR="00380271" w:rsidRPr="00380271" w:rsidRDefault="00380271" w:rsidP="00380271">
      <w:pPr>
        <w:ind w:firstLine="720"/>
        <w:rPr>
          <w:rFonts w:ascii="Calibri Light" w:hAnsi="Calibri Light" w:cs="Tahom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Tahoma"/>
          <w:b/>
          <w:bCs/>
          <w:color w:val="002060"/>
          <w:sz w:val="22"/>
          <w:szCs w:val="22"/>
        </w:rPr>
        <w:t>Academic:</w:t>
      </w:r>
    </w:p>
    <w:p w:rsidR="00380271" w:rsidRPr="00380271" w:rsidRDefault="00380271" w:rsidP="00380271">
      <w:pPr>
        <w:ind w:left="720" w:firstLine="720"/>
        <w:rPr>
          <w:rFonts w:ascii="Calibri Light" w:hAnsi="Calibri Light" w:cs="Tahom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Tahoma"/>
          <w:b/>
          <w:bCs/>
          <w:color w:val="002060"/>
          <w:sz w:val="22"/>
          <w:szCs w:val="22"/>
        </w:rPr>
        <w:t>Graduation from Govt. Mohindra College (Punjabi University, Patiala) in 2002.</w:t>
      </w:r>
    </w:p>
    <w:p w:rsidR="00380271" w:rsidRPr="00380271" w:rsidRDefault="00380271" w:rsidP="00380271">
      <w:pPr>
        <w:ind w:left="720" w:firstLine="720"/>
        <w:rPr>
          <w:rFonts w:ascii="Calibri Light" w:hAnsi="Calibri Light" w:cs="Tahoma"/>
          <w:b/>
          <w:bCs/>
          <w:color w:val="002060"/>
          <w:sz w:val="22"/>
          <w:szCs w:val="22"/>
        </w:rPr>
      </w:pPr>
    </w:p>
    <w:p w:rsidR="00380271" w:rsidRPr="00380271" w:rsidRDefault="00380271" w:rsidP="00380271">
      <w:pPr>
        <w:ind w:firstLine="720"/>
        <w:rPr>
          <w:rFonts w:ascii="Calibri Light" w:hAnsi="Calibri Light" w:cs="Tahom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Tahoma"/>
          <w:b/>
          <w:bCs/>
          <w:color w:val="002060"/>
          <w:sz w:val="22"/>
          <w:szCs w:val="22"/>
        </w:rPr>
        <w:t>Professional:</w:t>
      </w:r>
    </w:p>
    <w:p w:rsidR="00380271" w:rsidRPr="00380271" w:rsidRDefault="00380271" w:rsidP="00380271">
      <w:pPr>
        <w:ind w:left="1440"/>
        <w:rPr>
          <w:rFonts w:ascii="Calibri Light" w:hAnsi="Calibri Light" w:cs="Tahom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Tahoma"/>
          <w:b/>
          <w:bCs/>
          <w:color w:val="002060"/>
          <w:sz w:val="22"/>
          <w:szCs w:val="22"/>
        </w:rPr>
        <w:t>Languages, Database, Operating System, Web Designing, , Web Development,  Media Designing.</w:t>
      </w:r>
    </w:p>
    <w:p w:rsidR="00380271" w:rsidRPr="00380271" w:rsidRDefault="00380271" w:rsidP="00380271">
      <w:pPr>
        <w:rPr>
          <w:rFonts w:ascii="Calibri Light" w:hAnsi="Calibri Light" w:cs="Tahoma"/>
          <w:b/>
          <w:bCs/>
          <w:color w:val="002060"/>
          <w:sz w:val="22"/>
          <w:szCs w:val="22"/>
        </w:rPr>
      </w:pPr>
    </w:p>
    <w:p w:rsidR="00380271" w:rsidRPr="00380271" w:rsidRDefault="00380271" w:rsidP="00380271">
      <w:pPr>
        <w:pStyle w:val="Heading1"/>
        <w:keepLines w:val="0"/>
        <w:numPr>
          <w:ilvl w:val="0"/>
          <w:numId w:val="2"/>
        </w:numPr>
        <w:autoSpaceDE w:val="0"/>
        <w:spacing w:before="0"/>
        <w:ind w:left="432" w:hanging="432"/>
        <w:rPr>
          <w:color w:val="002060"/>
          <w:sz w:val="22"/>
          <w:szCs w:val="22"/>
        </w:rPr>
      </w:pPr>
      <w:r w:rsidRPr="00380271">
        <w:rPr>
          <w:rFonts w:cs="Verdana"/>
          <w:b/>
          <w:bCs/>
          <w:color w:val="002060"/>
          <w:sz w:val="22"/>
          <w:szCs w:val="22"/>
          <w:u w:val="single"/>
        </w:rPr>
        <w:t>LINE EXPERIENCE:</w:t>
      </w:r>
    </w:p>
    <w:p w:rsidR="00380271" w:rsidRPr="00380271" w:rsidRDefault="00380271" w:rsidP="00380271">
      <w:pPr>
        <w:rPr>
          <w:rFonts w:ascii="Calibri Light" w:hAnsi="Calibri Light"/>
          <w:color w:val="002060"/>
          <w:sz w:val="22"/>
          <w:szCs w:val="22"/>
        </w:rPr>
      </w:pPr>
    </w:p>
    <w:p w:rsidR="00380271" w:rsidRPr="00380271" w:rsidRDefault="00380271" w:rsidP="00380271">
      <w:pPr>
        <w:jc w:val="both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>I am working in computer field since 2008 with all advance courses and working in it now too. I have experience in Web Development and Designing. My experience in PHP is 6+ years. I had worked on AJAX/ EXTJS / YUI/ Jquery/ MOOTOOL based sites also. I also work with SVN too which makes work faster and easier. I have huge experience in Web Development and Designing and I can show you sites designed and developed by me in PHP, MAGENTO, PRESTASHOP, WORDPRESS, JOOMLA, OSCOMMERCE, OPENCART, ZENCART, ExtJS, AJAX, PSD to any CMS or Ecommerce Development etc.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color w:val="002060"/>
          <w:sz w:val="22"/>
          <w:szCs w:val="22"/>
        </w:rPr>
        <w:t xml:space="preserve">Wordpress: 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http://robertsonconsulting.co.uk/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http://minibushirebattersea.co.uk/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http://www.hiitech.net/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http://www.nzsupertourers.co.nz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http://conciergediamonds.com/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http://diamondconnectiononline.com/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http://smalamoudi.com.sa/site/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http://www.minibusesbirmingham.co.uk/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http://www.itaxitransfers.co.uk/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http://perenniallifeinsurance.com/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http://www.hoicom.net/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http://www.snamprogetti-ec.com/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http://www.comparepainterquotes.co.uk/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http://www.taxisparis.eu/online-booking/ - Plugin Development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http://palmettohangersdev.com.207-244-69-7.creativehaus.com/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http://timlongplumbing.com.207-244-69-7.creativehaus.com/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http://getfitgetthingetstrong.com/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http://illumeproductions.com/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http://dentacaredentalgroup.com.207-244-69-7.creativehaus.com/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http://ipitoolsupply.com/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http://gangstarcmc.com/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lastRenderedPageBreak/>
        <w:t>http://desmoinesveinclinic.com/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http://affordableairva.com.207-244-69-7.creativehaus.com/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http://www.arkanbook.com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http://www.iexperience.in/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http://www.technicalfocus.com.au/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http://www.minkenvy.com/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http://www.undergreatness.com.php54-1.dfw1-1.websitetestlink.com/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http://westjin.com.207-244-69-7.creativehaus.com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http://imagesbyjeffrey.com.207-244-69-7.creativehaus.com/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http://chezrougesalon.com.207-244-69-7.creativehaus.com/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 xml:space="preserve">http://www.shieldyourmortgage.com.php53-9.dfw1-1.websitetestlink.com/ 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http://www.melodysmarvels.com.php53-9.dfw1-1.websitetestlink.com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http://www.assistedlivingcentersofamericallc.com 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http://www.americanstudentloancenter.com.php53-9.dfw1-1.websitetestlink.com/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http://telespex.com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http://www.styleupdc.com.php53-9.dfw1-1.websitetestlink.com/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http://www.aptus-legal.com/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http://directconnexiontravel.com/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http://www.sounddef.com.php53-9.dfw1-1.websitetestlink.com/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 xml:space="preserve">http://www.tdwichicagochapter.com/ 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http://www.roatanairportshuttle.com.php53-7.dfw1-1.websitetestlink.com/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http://www.cheapkidsclothes.com/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http://www.newyorklaser1.com/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http://locksmithlongisland.com/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http://www.opendoortechnologies.com/work/milia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http://www.opendoortechnologies.com/work/webcentric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http://www.saragem.com/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http://www.phurseasons.com/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http://www.tamils.com/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http://www.worldgreenmover.com/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http://www.limosnyc.net/</w:t>
      </w:r>
    </w:p>
    <w:p w:rsidR="00380271" w:rsidRPr="00380271" w:rsidRDefault="00380271" w:rsidP="00380271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http://piree.be/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http://www.antiquerugstudio.com/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http://www.locksmithlongisland.com/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http://www.vcpre.com/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http://www.antiquerugstudio.com/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http://www.mefgroup.net/ - in 2 languages (EN/ FR)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http://www.topsecretsecurities.com/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http://www.tweenme.com/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http://www.pate-acrepe.com/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http://www.nowaitservice.com/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http://www.fairfieldemergencyappliancerepair.com/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http://www.palmbeachemergencyappliancerepair.com/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http://www.ivdbiocare.com/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lastRenderedPageBreak/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http://www.algocharge.com/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http://www.directionaccounting.com.au/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http://www.youpeak.in/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http://www.limosnynj.com/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http://www.aviperetz.com/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http://www.heaveninacup.co.uk/   --- SHOPPING CART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http://www.airportcarrentalservices.net/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http://www.airportcarhireservices.net/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http://www.getindianews.com/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http://www.toyzmobiledetailing.com/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http://www.mdmoving.com/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http://www.puresearch.se/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http://www.alphadigitalsolution.com/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http://www.denalipools.com/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http://www.seizelocal.com/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http://www.danielkuternity.com/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http://www.venturecapitalproperties.com/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http://www.fundacionamancay.cl/</w:t>
      </w:r>
    </w:p>
    <w:p w:rsidR="00380271" w:rsidRPr="00380271" w:rsidRDefault="00380271" w:rsidP="00380271">
      <w:pPr>
        <w:ind w:firstLine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http://www.customjewishcalendar.com/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http://www.nyremarketing.com/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http://www.donbassler.com/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http://www.brianhaskins.com/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http://www.opendoortechnologies.com/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http://www.pod2go.com/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http://www.opendoortechnologies.com/work/occ/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 xml:space="preserve">http://www.karen-tang.com/ 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http://www.eightcow.com/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http://www.coachinstitute.com 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http://www.docushredusa.com/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http://www.emediastudios.tv/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http://www.practicalparentingonline.com/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http://www.fidelitylawcorp.com/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http://www.expertforyou.com/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http://www.skillbites.net/ --- SHOPPING CART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http://www.celebratewithflairevents.com.au/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http://www.nightclubmarketingsystems.com/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http://www.homesweethomepetsitters.ca/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http://www.immint.co.uk/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http://www.merchantlawaz.com/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http://themixup.co.uk/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http://makeovermyyard.com/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http://www.kidsbycarter.com/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http://www.myteacherstories.com/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http://blog.renegargolf.com/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http://www.net2apps.com/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http://www.charyssashippitphotography.com/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http://www.youlosewithhcg.com/ --- SHOPPING CART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http://www.dongoldstar.com/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http://www.primelendinglv.com/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http://www.merchantdental.com/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http://www.phoenixgroupconsulting.com/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http://www.addurlthedirectory.com/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http://www.mytourguru.info/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http://www.6figureoutsourcing.com/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http://www.shopvianet.com/wp_sun/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http://thebod.biz/blog/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http://constructionlienblog.com/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http://www.shopvianet.com/wp_acr/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http://www.tecollege.ca/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http://www.sqagroup.ca/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http://www.presidentmoving.com/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b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http://www.classifiedneeds.com/</w:t>
      </w:r>
    </w:p>
    <w:p w:rsidR="00380271" w:rsidRPr="00380271" w:rsidRDefault="00380271" w:rsidP="00380271">
      <w:pPr>
        <w:rPr>
          <w:rFonts w:ascii="Calibri Light" w:hAnsi="Calibri Light" w:cs="Verdana"/>
          <w:b/>
          <w:color w:val="002060"/>
          <w:sz w:val="22"/>
          <w:szCs w:val="22"/>
        </w:rPr>
      </w:pP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color w:val="002060"/>
          <w:sz w:val="22"/>
          <w:szCs w:val="22"/>
        </w:rPr>
        <w:t>Joomla: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http://www.grinbaumorthodontics.com/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http://highgatelocksmithny.com/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http://www.ukasiaonline.com/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http://www.jlivirugs.com/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http://opendoortechnologies.com/work/prabhesh/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</w:t>
      </w:r>
      <w:r w:rsidRPr="00380271">
        <w:rPr>
          <w:rStyle w:val="Emphasis"/>
          <w:rFonts w:ascii="Calibri Light" w:hAnsi="Calibri Light" w:cs="Verdana"/>
          <w:i w:val="0"/>
          <w:color w:val="002060"/>
          <w:sz w:val="22"/>
          <w:szCs w:val="22"/>
        </w:rPr>
        <w:t>loadstartransportation</w:t>
      </w:r>
      <w:r w:rsidRPr="00380271">
        <w:rPr>
          <w:rFonts w:ascii="Calibri Light" w:hAnsi="Calibri Light" w:cs="Verdana"/>
          <w:color w:val="002060"/>
          <w:sz w:val="22"/>
          <w:szCs w:val="22"/>
        </w:rPr>
        <w:t>.</w:t>
      </w:r>
      <w:r w:rsidRPr="00380271">
        <w:rPr>
          <w:rStyle w:val="Emphasis"/>
          <w:rFonts w:ascii="Calibri Light" w:hAnsi="Calibri Light" w:cs="Verdana"/>
          <w:i w:val="0"/>
          <w:color w:val="002060"/>
          <w:sz w:val="22"/>
          <w:szCs w:val="22"/>
        </w:rPr>
        <w:t>ca/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http://www.barrysmycarpets.com/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http://www.thebillingandprofitrecoverygroup.com/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http://www.timothyhillranch.org/</w:t>
      </w:r>
    </w:p>
    <w:p w:rsidR="00380271" w:rsidRPr="00380271" w:rsidRDefault="00380271" w:rsidP="003802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45"/>
        </w:tabs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http://www.realestatemakesense.com/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http://www.9itech.com/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http://www.beyondesigns.com/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http://www.airoasters.com/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http://www.noticiany.com/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</w:t>
      </w:r>
      <w:r w:rsidRPr="00380271">
        <w:rPr>
          <w:rFonts w:ascii="Calibri Light" w:hAnsi="Calibri Light" w:cs="Verdana"/>
          <w:bCs/>
          <w:color w:val="002060"/>
          <w:sz w:val="22"/>
          <w:szCs w:val="22"/>
        </w:rPr>
        <w:t>softacare.org.au</w:t>
      </w:r>
      <w:r w:rsidRPr="00380271">
        <w:rPr>
          <w:rFonts w:ascii="Calibri Light" w:hAnsi="Calibri Light" w:cs="Verdana"/>
          <w:color w:val="002060"/>
          <w:sz w:val="22"/>
          <w:szCs w:val="22"/>
        </w:rPr>
        <w:t>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http://www.bayparkwayphysicians.com/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http://www.rideonbike.com/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http://www.bestnycmoving.com/</w:t>
      </w: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color w:val="002060"/>
          <w:sz w:val="22"/>
          <w:szCs w:val="22"/>
        </w:rPr>
        <w:t>Virtue mart + Ecommerce: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http://www.pharmaplusasia.com/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 xml:space="preserve">http://www.acmare.cl/ 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http://www.sunandearthdesigns.com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http://www.opendoortechnologies.com/work/halal/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http://www.paintingsgaloreonline.com/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http://www.cnextec.com/shop/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http://www.rugcenter.co.uk/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http://www.getmyration.com/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http://www.onlinesabzi.com/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color w:val="002060"/>
          <w:sz w:val="22"/>
          <w:szCs w:val="22"/>
        </w:rPr>
        <w:t>OPENCART: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 xml:space="preserve"> 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http://antioxidantsupplementsstore.com/</w:t>
      </w: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color w:val="002060"/>
          <w:sz w:val="22"/>
          <w:szCs w:val="22"/>
        </w:rPr>
        <w:t xml:space="preserve">OScommerce: 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http://www.simplykidclothes.com/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http://www.positivefranchises.com/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http://masterfulebooks.com/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http://www.hbf-store.com/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http://www.deiranow.com/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http://www.adultnoveltiesstore.com/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http://www.suppleform.com/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http://www.houseoffurbaby.com 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http://www.estirmaskin.se/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http://www.getlaptopspares.com/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http://www.sabcollection.com/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http://ukstockist.co.uk/index.php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http://www.asc925.com/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http://www.stateofcars.com/shop/index.php</w:t>
      </w: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color w:val="002060"/>
          <w:sz w:val="22"/>
          <w:szCs w:val="22"/>
        </w:rPr>
        <w:t>PHP: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 xml:space="preserve">http://www.championsusaservices.com/ 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 xml:space="preserve">http://liamjames.co.uk/ 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 xml:space="preserve">http://www.driversafety1st.com/ 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http://www.thebillingandprofitrecoverygroup.com/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http://www.mybestbankrates.com/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http://www.zazgo.com/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http://www.thebmfactor.com/work/tfocus/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http://www.reelmenu.com/ - (Using flow-player)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</w:t>
      </w:r>
      <w:r w:rsidRPr="00380271">
        <w:rPr>
          <w:rFonts w:ascii="Calibri Light" w:hAnsi="Calibri Light" w:cs="Verdana"/>
          <w:bCs/>
          <w:color w:val="002060"/>
          <w:sz w:val="22"/>
          <w:szCs w:val="22"/>
        </w:rPr>
        <w:t>coniferscaregroup</w:t>
      </w:r>
      <w:r w:rsidRPr="00380271">
        <w:rPr>
          <w:rFonts w:ascii="Calibri Light" w:hAnsi="Calibri Light" w:cs="Verdana"/>
          <w:color w:val="002060"/>
          <w:sz w:val="22"/>
          <w:szCs w:val="22"/>
        </w:rPr>
        <w:t>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http://www.kvj-albus.com/</w:t>
      </w: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color w:val="002060"/>
          <w:sz w:val="22"/>
          <w:szCs w:val="22"/>
        </w:rPr>
        <w:t>Zen Cart + Ecommerce: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http://www.1800bullysticks.com/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http://www.parkrowwireless.com/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http://redpeppercatering.ie/lunch/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http://www.got-jdm.com/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</w:p>
    <w:p w:rsidR="00380271" w:rsidRPr="00380271" w:rsidRDefault="00380271" w:rsidP="00380271">
      <w:pPr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color w:val="002060"/>
          <w:sz w:val="22"/>
          <w:szCs w:val="22"/>
        </w:rPr>
        <w:t>PSD to HTML: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http://www.opendoortechnologies.com/work/zurich/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http://www.opendoortechnologies.com/work/ezbiz/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  <w:t>http://www.airtimetrampoline.com/</w:t>
      </w:r>
    </w:p>
    <w:p w:rsidR="00380271" w:rsidRPr="00380271" w:rsidRDefault="00380271" w:rsidP="00380271">
      <w:pPr>
        <w:ind w:left="360"/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</w:r>
      <w:r w:rsidRPr="00380271">
        <w:rPr>
          <w:rFonts w:ascii="Calibri Light" w:hAnsi="Calibri Light"/>
          <w:color w:val="002060"/>
          <w:sz w:val="22"/>
          <w:szCs w:val="22"/>
        </w:rPr>
        <w:t>http://debt-forgiveness.ca/</w:t>
      </w:r>
    </w:p>
    <w:p w:rsidR="00380271" w:rsidRPr="00380271" w:rsidRDefault="00380271" w:rsidP="00380271">
      <w:pPr>
        <w:ind w:left="720"/>
        <w:jc w:val="both"/>
        <w:rPr>
          <w:rFonts w:ascii="Calibri Light" w:hAnsi="Calibri Light" w:cs="Verdana"/>
          <w:b/>
          <w:bCs/>
          <w:color w:val="002060"/>
          <w:sz w:val="22"/>
          <w:szCs w:val="22"/>
        </w:rPr>
      </w:pPr>
    </w:p>
    <w:p w:rsidR="00380271" w:rsidRPr="00380271" w:rsidRDefault="00380271" w:rsidP="00380271">
      <w:pPr>
        <w:jc w:val="both"/>
        <w:rPr>
          <w:rFonts w:ascii="Calibri Light" w:hAnsi="Calibri Light" w:cs="Verdana"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>I have 1 year experience in PDG also and I develop following website under in it:</w:t>
      </w:r>
    </w:p>
    <w:p w:rsidR="00380271" w:rsidRPr="00380271" w:rsidRDefault="00380271" w:rsidP="00380271">
      <w:pPr>
        <w:ind w:left="360"/>
        <w:jc w:val="both"/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color w:val="002060"/>
          <w:sz w:val="22"/>
          <w:szCs w:val="22"/>
        </w:rPr>
        <w:t>•</w:t>
      </w:r>
      <w:r w:rsidRPr="00380271">
        <w:rPr>
          <w:rFonts w:ascii="Calibri Light" w:hAnsi="Calibri Light" w:cs="Verdana"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Cs/>
          <w:color w:val="002060"/>
          <w:sz w:val="22"/>
          <w:szCs w:val="22"/>
        </w:rPr>
        <w:t>http://www.genevajakes.net/ - PDG (Online Shopping Cart)</w:t>
      </w:r>
    </w:p>
    <w:p w:rsidR="00380271" w:rsidRPr="00380271" w:rsidRDefault="00380271" w:rsidP="00380271">
      <w:pPr>
        <w:jc w:val="both"/>
        <w:rPr>
          <w:rFonts w:ascii="Calibri Light" w:hAnsi="Calibri Light" w:cs="Verdana"/>
          <w:b/>
          <w:bCs/>
          <w:color w:val="002060"/>
          <w:sz w:val="22"/>
          <w:szCs w:val="22"/>
        </w:rPr>
      </w:pPr>
    </w:p>
    <w:p w:rsidR="00380271" w:rsidRPr="00380271" w:rsidRDefault="00380271" w:rsidP="00380271">
      <w:pPr>
        <w:jc w:val="both"/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 xml:space="preserve">I can handle </w:t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  <w:u w:val="single"/>
        </w:rPr>
        <w:t>phpMysql</w:t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 xml:space="preserve"> according to the client requirement.</w:t>
      </w:r>
    </w:p>
    <w:p w:rsidR="00380271" w:rsidRPr="00380271" w:rsidRDefault="00380271" w:rsidP="00380271">
      <w:pPr>
        <w:jc w:val="both"/>
        <w:rPr>
          <w:rFonts w:ascii="Calibri Light" w:hAnsi="Calibri Light" w:cs="Verdana"/>
          <w:b/>
          <w:bCs/>
          <w:color w:val="002060"/>
          <w:sz w:val="22"/>
          <w:szCs w:val="22"/>
        </w:rPr>
      </w:pPr>
    </w:p>
    <w:p w:rsidR="00380271" w:rsidRPr="00380271" w:rsidRDefault="00380271" w:rsidP="00380271">
      <w:pPr>
        <w:pStyle w:val="Heading1"/>
        <w:keepLines w:val="0"/>
        <w:numPr>
          <w:ilvl w:val="0"/>
          <w:numId w:val="2"/>
        </w:numPr>
        <w:autoSpaceDE w:val="0"/>
        <w:spacing w:before="0"/>
        <w:ind w:left="432" w:hanging="432"/>
        <w:rPr>
          <w:color w:val="002060"/>
          <w:sz w:val="22"/>
          <w:szCs w:val="22"/>
        </w:rPr>
      </w:pPr>
      <w:r w:rsidRPr="00380271">
        <w:rPr>
          <w:rFonts w:cs="Verdana"/>
          <w:b/>
          <w:bCs/>
          <w:color w:val="002060"/>
          <w:sz w:val="22"/>
          <w:szCs w:val="22"/>
          <w:u w:val="single"/>
        </w:rPr>
        <w:t>JOB AND FIELD EXPERIENCE:</w:t>
      </w:r>
    </w:p>
    <w:p w:rsidR="00380271" w:rsidRPr="00380271" w:rsidRDefault="00380271" w:rsidP="00380271">
      <w:pPr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/>
          <w:color w:val="002060"/>
          <w:sz w:val="22"/>
          <w:szCs w:val="22"/>
        </w:rPr>
        <w:tab/>
      </w:r>
    </w:p>
    <w:p w:rsidR="00380271" w:rsidRPr="00380271" w:rsidRDefault="00380271" w:rsidP="00380271">
      <w:pPr>
        <w:jc w:val="both"/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  <w:t>I can work with AJAX and ExtJS frame work also. Presently I am working as Team leader and Sr. Developer for PHP/ Wordpress/ Joomla/ OPENCART/ Jquery/ Mootool/ YUI/ Extjs/ Zen-cart/ OS-Commerce/ PDG.</w:t>
      </w:r>
    </w:p>
    <w:tbl>
      <w:tblPr>
        <w:tblW w:w="10580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758"/>
        <w:gridCol w:w="2375"/>
        <w:gridCol w:w="1315"/>
        <w:gridCol w:w="3580"/>
        <w:gridCol w:w="1246"/>
        <w:gridCol w:w="1306"/>
      </w:tblGrid>
      <w:tr w:rsidR="00380271" w:rsidRPr="00380271" w:rsidTr="00A11D1D">
        <w:trPr>
          <w:trHeight w:val="30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SNo.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Company Name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Location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Designation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Years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380271" w:rsidRPr="00380271" w:rsidRDefault="00380271" w:rsidP="00380271">
            <w:pPr>
              <w:tabs>
                <w:tab w:val="left" w:pos="1200"/>
              </w:tabs>
              <w:jc w:val="both"/>
              <w:rPr>
                <w:rFonts w:ascii="Calibri Light" w:hAnsi="Calibri Light" w:cs="Arial"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Total</w:t>
            </w: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ab/>
            </w:r>
          </w:p>
        </w:tc>
      </w:tr>
      <w:tr w:rsidR="00380271" w:rsidRPr="00380271" w:rsidTr="00A11D1D">
        <w:trPr>
          <w:trHeight w:val="30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1.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Possible IT Solutions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Mohali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Sr. Programmer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2007-2010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Arial"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3 Years</w:t>
            </w:r>
          </w:p>
        </w:tc>
      </w:tr>
      <w:tr w:rsidR="00380271" w:rsidRPr="00380271" w:rsidTr="00A11D1D">
        <w:trPr>
          <w:trHeight w:val="25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2.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OPENDOOR Technologies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Chandigarh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PHP Team Leader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2010-2011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Arial"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1 Year</w:t>
            </w:r>
          </w:p>
        </w:tc>
      </w:tr>
      <w:tr w:rsidR="00380271" w:rsidRPr="00380271" w:rsidTr="00A11D1D">
        <w:trPr>
          <w:trHeight w:val="25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3.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Silicon Web Solutions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Chandigarh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PHP Team Leader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2011-2013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Arial"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2 Years</w:t>
            </w:r>
          </w:p>
        </w:tc>
      </w:tr>
      <w:tr w:rsidR="00380271" w:rsidRPr="00380271" w:rsidTr="00A11D1D">
        <w:trPr>
          <w:trHeight w:val="25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4.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Clickapps Co.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Mohali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80271" w:rsidRPr="00380271" w:rsidRDefault="00380271" w:rsidP="00380271">
            <w:pPr>
              <w:jc w:val="both"/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Sr. PHP Developer and Team Leader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271" w:rsidRPr="00380271" w:rsidRDefault="00380271" w:rsidP="00380271">
            <w:pPr>
              <w:jc w:val="center"/>
              <w:rPr>
                <w:rFonts w:ascii="Calibri Light" w:hAnsi="Calibri Light" w:cs="Arial"/>
                <w:color w:val="002060"/>
                <w:sz w:val="22"/>
                <w:szCs w:val="22"/>
              </w:rPr>
            </w:pPr>
            <w:r w:rsidRPr="00380271">
              <w:rPr>
                <w:rFonts w:ascii="Calibri Light" w:hAnsi="Calibri Light" w:cs="Verdana"/>
                <w:b/>
                <w:bCs/>
                <w:color w:val="002060"/>
                <w:sz w:val="22"/>
                <w:szCs w:val="22"/>
              </w:rPr>
              <w:t>Working</w:t>
            </w:r>
          </w:p>
        </w:tc>
      </w:tr>
    </w:tbl>
    <w:p w:rsidR="00380271" w:rsidRPr="00380271" w:rsidRDefault="00380271" w:rsidP="00380271">
      <w:pPr>
        <w:jc w:val="both"/>
        <w:rPr>
          <w:rFonts w:ascii="Calibri Light" w:hAnsi="Calibri Light" w:cs="Verdana"/>
          <w:b/>
          <w:bCs/>
          <w:color w:val="002060"/>
          <w:sz w:val="22"/>
          <w:szCs w:val="22"/>
        </w:rPr>
      </w:pPr>
    </w:p>
    <w:p w:rsidR="00380271" w:rsidRPr="00380271" w:rsidRDefault="00380271" w:rsidP="00380271">
      <w:pPr>
        <w:pStyle w:val="Heading2"/>
        <w:autoSpaceDE w:val="0"/>
        <w:ind w:left="576" w:hanging="576"/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>Date of Birth</w:t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  <w:t>30.07.1983</w:t>
      </w:r>
    </w:p>
    <w:p w:rsidR="00380271" w:rsidRPr="00380271" w:rsidRDefault="00380271" w:rsidP="00380271">
      <w:pPr>
        <w:pStyle w:val="Heading2"/>
        <w:autoSpaceDE w:val="0"/>
        <w:ind w:left="576" w:hanging="576"/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>Marital Status</w:t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  <w:t>Single</w:t>
      </w:r>
    </w:p>
    <w:p w:rsidR="00380271" w:rsidRPr="00380271" w:rsidRDefault="00380271" w:rsidP="00380271">
      <w:pPr>
        <w:pStyle w:val="Heading2"/>
        <w:autoSpaceDE w:val="0"/>
        <w:ind w:left="576" w:hanging="576"/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>Sex</w:t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  <w:t>Male</w:t>
      </w:r>
    </w:p>
    <w:p w:rsidR="00380271" w:rsidRPr="00380271" w:rsidRDefault="00380271" w:rsidP="00380271">
      <w:pPr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>Total Experience</w:t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  <w:t>9 Years</w:t>
      </w:r>
    </w:p>
    <w:p w:rsidR="00380271" w:rsidRPr="00380271" w:rsidRDefault="00380271" w:rsidP="00380271">
      <w:pPr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>Relevant Experience</w:t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  <w:t>6+ years</w:t>
      </w:r>
    </w:p>
    <w:p w:rsidR="00380271" w:rsidRPr="00380271" w:rsidRDefault="00380271" w:rsidP="00380271">
      <w:pPr>
        <w:pStyle w:val="Heading4"/>
        <w:tabs>
          <w:tab w:val="left" w:pos="180"/>
        </w:tabs>
        <w:autoSpaceDE w:val="0"/>
        <w:ind w:right="720"/>
        <w:rPr>
          <w:rFonts w:ascii="Calibri Light" w:hAnsi="Calibri Light" w:cs="Verdana"/>
          <w:b w:val="0"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b w:val="0"/>
          <w:bCs/>
          <w:color w:val="002060"/>
          <w:sz w:val="22"/>
          <w:szCs w:val="22"/>
        </w:rPr>
        <w:t>Nationality</w:t>
      </w:r>
      <w:r w:rsidRPr="00380271">
        <w:rPr>
          <w:rFonts w:ascii="Calibri Light" w:hAnsi="Calibri Light" w:cs="Verdana"/>
          <w:b w:val="0"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 w:val="0"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 w:val="0"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 w:val="0"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 w:val="0"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 w:val="0"/>
          <w:bCs/>
          <w:color w:val="002060"/>
          <w:sz w:val="22"/>
          <w:szCs w:val="22"/>
        </w:rPr>
        <w:tab/>
        <w:t>Indian</w:t>
      </w:r>
    </w:p>
    <w:p w:rsidR="00380271" w:rsidRPr="00380271" w:rsidRDefault="00380271" w:rsidP="00380271">
      <w:pPr>
        <w:rPr>
          <w:rFonts w:ascii="Calibri Light" w:hAnsi="Calibri Light" w:cs="Tahoma"/>
          <w:b/>
          <w:bCs/>
          <w:color w:val="002060"/>
          <w:sz w:val="22"/>
          <w:szCs w:val="22"/>
          <w:u w:val="single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>Languages known</w:t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</w: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ab/>
        <w:t>English, Hindi and Punjabi</w:t>
      </w:r>
    </w:p>
    <w:p w:rsidR="00380271" w:rsidRPr="00380271" w:rsidRDefault="00380271" w:rsidP="00380271">
      <w:pPr>
        <w:jc w:val="both"/>
        <w:rPr>
          <w:rFonts w:ascii="Calibri Light" w:hAnsi="Calibri Light" w:cs="Verdana"/>
          <w:b/>
          <w:bCs/>
          <w:color w:val="002060"/>
          <w:sz w:val="22"/>
          <w:szCs w:val="22"/>
        </w:rPr>
      </w:pPr>
    </w:p>
    <w:p w:rsidR="00380271" w:rsidRPr="00380271" w:rsidRDefault="00380271" w:rsidP="00380271">
      <w:pPr>
        <w:jc w:val="both"/>
        <w:rPr>
          <w:rFonts w:ascii="Calibri Light" w:hAnsi="Calibri Light" w:cs="Verdana"/>
          <w:b/>
          <w:bCs/>
          <w:color w:val="002060"/>
          <w:sz w:val="22"/>
          <w:szCs w:val="22"/>
        </w:rPr>
      </w:pPr>
    </w:p>
    <w:p w:rsidR="00380271" w:rsidRPr="00380271" w:rsidRDefault="00380271" w:rsidP="00380271">
      <w:pPr>
        <w:jc w:val="right"/>
        <w:rPr>
          <w:rFonts w:ascii="Calibri Light" w:hAnsi="Calibri Light" w:cs="Verdana"/>
          <w:b/>
          <w:bCs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>Signature</w:t>
      </w:r>
    </w:p>
    <w:p w:rsidR="00380271" w:rsidRPr="00380271" w:rsidRDefault="00380271" w:rsidP="00380271">
      <w:pPr>
        <w:jc w:val="right"/>
        <w:rPr>
          <w:rFonts w:ascii="Calibri Light" w:hAnsi="Calibri Light" w:cs="Arial"/>
          <w:color w:val="002060"/>
          <w:sz w:val="22"/>
          <w:szCs w:val="22"/>
        </w:rPr>
      </w:pPr>
      <w:r w:rsidRPr="00380271">
        <w:rPr>
          <w:rFonts w:ascii="Calibri Light" w:hAnsi="Calibri Light" w:cs="Verdana"/>
          <w:b/>
          <w:bCs/>
          <w:color w:val="002060"/>
          <w:sz w:val="22"/>
          <w:szCs w:val="22"/>
        </w:rPr>
        <w:t>(Deepak Arora)</w:t>
      </w:r>
    </w:p>
    <w:p w:rsidR="000C7FE8" w:rsidRPr="00380271" w:rsidRDefault="000C7FE8" w:rsidP="00380271">
      <w:pPr>
        <w:rPr>
          <w:rFonts w:ascii="Calibri Light" w:hAnsi="Calibri Light"/>
          <w:color w:val="002060"/>
          <w:sz w:val="22"/>
          <w:szCs w:val="22"/>
        </w:rPr>
      </w:pPr>
    </w:p>
    <w:sectPr w:rsidR="000C7FE8" w:rsidRPr="00380271" w:rsidSect="007A67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4C8" w:rsidRDefault="00CD34C8" w:rsidP="00174E48">
      <w:r>
        <w:separator/>
      </w:r>
    </w:p>
  </w:endnote>
  <w:endnote w:type="continuationSeparator" w:id="0">
    <w:p w:rsidR="00CD34C8" w:rsidRDefault="00CD34C8" w:rsidP="0017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ndny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NeueLT Com 45 Lt">
    <w:altName w:val="Trebuchet MS"/>
    <w:charset w:val="00"/>
    <w:family w:val="swiss"/>
    <w:pitch w:val="variable"/>
    <w:sig w:usb0="8000008F" w:usb1="10002042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4C8" w:rsidRDefault="00CD34C8" w:rsidP="00174E48">
      <w:r>
        <w:separator/>
      </w:r>
    </w:p>
  </w:footnote>
  <w:footnote w:type="continuationSeparator" w:id="0">
    <w:p w:rsidR="00CD34C8" w:rsidRDefault="00CD34C8" w:rsidP="00174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E48" w:rsidRDefault="00A11D1D" w:rsidP="00174E48">
    <w:pPr>
      <w:pStyle w:val="Header"/>
      <w:ind w:left="-180"/>
    </w:pPr>
    <w:r w:rsidRPr="000A2BA4"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98.25pt;height:31.5pt;visibility:visible">
          <v:imagedata r:id="rId1" o:title=""/>
        </v:shape>
      </w:pict>
    </w:r>
  </w:p>
  <w:p w:rsidR="00174E48" w:rsidRDefault="007A67B8" w:rsidP="00174E48">
    <w:pPr>
      <w:pStyle w:val="Header"/>
      <w:ind w:left="-180"/>
    </w:pPr>
    <w:r>
      <w:rPr>
        <w:noProof/>
        <w:lang w:eastAsia="en-US"/>
      </w:rPr>
      <w:pict>
        <v:line id="Straight Connector 2" o:spid="_x0000_s4097" style="position:absolute;left:0;text-align:left;z-index:251657728;visibility:visible" from="-12.75pt,6.9pt" to="500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" strokecolor="#9ca9b7"/>
      </w:pict>
    </w:r>
  </w:p>
  <w:p w:rsidR="00174E48" w:rsidRDefault="00174E48">
    <w:pPr>
      <w:pStyle w:val="Header"/>
    </w:pPr>
  </w:p>
  <w:p w:rsidR="00174E48" w:rsidRDefault="00174E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 w:val="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b/>
        <w:i w:val="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  <w:b/>
        <w:i w:val="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b/>
        <w:i w:val="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  <w:b/>
        <w:i w:val="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  <w:b/>
        <w:i w:val="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  <w:b/>
        <w:i w:val="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  <w:b/>
        <w:i w:val="0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"/>
      <w:lvlJc w:val="left"/>
      <w:pPr>
        <w:tabs>
          <w:tab w:val="num" w:pos="720"/>
        </w:tabs>
        <w:ind w:left="1080" w:hanging="720"/>
      </w:pPr>
      <w:rPr>
        <w:rFonts w:ascii="Wingdings" w:hAnsi="Wingdings" w:cs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auto"/>
      </w:rPr>
    </w:lvl>
  </w:abstractNum>
  <w:abstractNum w:abstractNumId="11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-135" w:hanging="360"/>
      </w:pPr>
    </w:lvl>
    <w:lvl w:ilvl="1">
      <w:start w:val="1"/>
      <w:numFmt w:val="lowerLetter"/>
      <w:lvlText w:val="%2."/>
      <w:lvlJc w:val="left"/>
      <w:pPr>
        <w:ind w:left="585" w:hanging="360"/>
      </w:pPr>
    </w:lvl>
    <w:lvl w:ilvl="2">
      <w:start w:val="1"/>
      <w:numFmt w:val="lowerRoman"/>
      <w:lvlText w:val="%3."/>
      <w:lvlJc w:val="right"/>
      <w:pPr>
        <w:ind w:left="1305" w:hanging="180"/>
      </w:pPr>
    </w:lvl>
    <w:lvl w:ilvl="3">
      <w:start w:val="1"/>
      <w:numFmt w:val="decimal"/>
      <w:lvlText w:val="%4."/>
      <w:lvlJc w:val="left"/>
      <w:pPr>
        <w:ind w:left="2025" w:hanging="360"/>
      </w:pPr>
    </w:lvl>
    <w:lvl w:ilvl="4">
      <w:start w:val="1"/>
      <w:numFmt w:val="lowerLetter"/>
      <w:lvlText w:val="%5."/>
      <w:lvlJc w:val="left"/>
      <w:pPr>
        <w:ind w:left="2745" w:hanging="360"/>
      </w:pPr>
    </w:lvl>
    <w:lvl w:ilvl="5">
      <w:start w:val="1"/>
      <w:numFmt w:val="lowerRoman"/>
      <w:lvlText w:val="%6."/>
      <w:lvlJc w:val="right"/>
      <w:pPr>
        <w:ind w:left="3465" w:hanging="180"/>
      </w:pPr>
    </w:lvl>
    <w:lvl w:ilvl="6">
      <w:start w:val="1"/>
      <w:numFmt w:val="decimal"/>
      <w:lvlText w:val="%7."/>
      <w:lvlJc w:val="left"/>
      <w:pPr>
        <w:ind w:left="4185" w:hanging="360"/>
      </w:pPr>
    </w:lvl>
    <w:lvl w:ilvl="7">
      <w:start w:val="1"/>
      <w:numFmt w:val="lowerLetter"/>
      <w:lvlText w:val="%8."/>
      <w:lvlJc w:val="left"/>
      <w:pPr>
        <w:ind w:left="4905" w:hanging="360"/>
      </w:pPr>
    </w:lvl>
    <w:lvl w:ilvl="8">
      <w:start w:val="1"/>
      <w:numFmt w:val="lowerRoman"/>
      <w:lvlText w:val="%9."/>
      <w:lvlJc w:val="right"/>
      <w:pPr>
        <w:ind w:left="5625" w:hanging="180"/>
      </w:pPr>
    </w:lvl>
  </w:abstractNum>
  <w:abstractNum w:abstractNumId="12">
    <w:nsid w:val="00000019"/>
    <w:multiLevelType w:val="hybridMultilevel"/>
    <w:tmpl w:val="69D81A08"/>
    <w:lvl w:ilvl="0" w:tplc="1136B86C">
      <w:start w:val="1"/>
      <w:numFmt w:val="bullet"/>
      <w:pStyle w:val="Normalverdana"/>
      <w:lvlText w:val=""/>
      <w:lvlJc w:val="left"/>
      <w:pPr>
        <w:ind w:left="1069" w:hanging="360"/>
      </w:pPr>
      <w:rPr>
        <w:rFonts w:ascii="Symbol" w:hAnsi="Symbol" w:hint="default"/>
        <w:color w:val="808080"/>
      </w:rPr>
    </w:lvl>
    <w:lvl w:ilvl="1" w:tplc="04090003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pStyle w:val="Heading3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D66F2F"/>
    <w:multiLevelType w:val="hybridMultilevel"/>
    <w:tmpl w:val="01AA3BA6"/>
    <w:lvl w:ilvl="0" w:tplc="FFFFFFFF">
      <w:start w:val="1"/>
      <w:numFmt w:val="bullet"/>
      <w:pStyle w:val="Verdana10p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27552774"/>
    <w:multiLevelType w:val="singleLevel"/>
    <w:tmpl w:val="619061D4"/>
    <w:lvl w:ilvl="0">
      <w:start w:val="1"/>
      <w:numFmt w:val="bullet"/>
      <w:pStyle w:val="TableGridBullet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  <w:b/>
        <w:i w:val="0"/>
        <w:color w:val="auto"/>
        <w:sz w:val="16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36A34E4D"/>
    <w:multiLevelType w:val="hybridMultilevel"/>
    <w:tmpl w:val="A1D88920"/>
    <w:lvl w:ilvl="0" w:tplc="FA5C5620">
      <w:start w:val="1"/>
      <w:numFmt w:val="bullet"/>
      <w:pStyle w:val="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190F93"/>
    <w:multiLevelType w:val="hybridMultilevel"/>
    <w:tmpl w:val="30E05D8E"/>
    <w:lvl w:ilvl="0" w:tplc="989E5D5C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7FC327E0"/>
    <w:multiLevelType w:val="hybridMultilevel"/>
    <w:tmpl w:val="23141C22"/>
    <w:lvl w:ilvl="0" w:tplc="8F227DD8">
      <w:start w:val="1"/>
      <w:numFmt w:val="bullet"/>
      <w:pStyle w:val="AppBulletA1300C"/>
      <w:lvlText w:val=""/>
      <w:lvlJc w:val="left"/>
      <w:pPr>
        <w:tabs>
          <w:tab w:val="num" w:pos="436"/>
        </w:tabs>
        <w:ind w:left="436" w:hanging="360"/>
      </w:pPr>
      <w:rPr>
        <w:rFonts w:ascii="Wingdings 3" w:hAnsi="Wingdings 3" w:hint="default"/>
        <w:color w:val="0078C1"/>
        <w:sz w:val="18"/>
        <w:szCs w:val="18"/>
      </w:rPr>
    </w:lvl>
    <w:lvl w:ilvl="1" w:tplc="0809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9"/>
  </w:num>
  <w:num w:numId="5">
    <w:abstractNumId w:val="15"/>
  </w:num>
  <w:num w:numId="6">
    <w:abstractNumId w:val="18"/>
  </w:num>
  <w:num w:numId="7">
    <w:abstractNumId w:val="13"/>
  </w:num>
  <w:num w:numId="8">
    <w:abstractNumId w:val="17"/>
  </w:num>
  <w:num w:numId="9">
    <w:abstractNumId w:val="14"/>
  </w:num>
  <w:num w:numId="10">
    <w:abstractNumId w:val="20"/>
  </w:num>
  <w:num w:numId="11">
    <w:abstractNumId w:val="9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4E48"/>
    <w:rsid w:val="00004529"/>
    <w:rsid w:val="00010EF2"/>
    <w:rsid w:val="0004768D"/>
    <w:rsid w:val="000C7FE8"/>
    <w:rsid w:val="000E366F"/>
    <w:rsid w:val="000F2361"/>
    <w:rsid w:val="00103995"/>
    <w:rsid w:val="00106DA9"/>
    <w:rsid w:val="00113546"/>
    <w:rsid w:val="00145B11"/>
    <w:rsid w:val="001614DA"/>
    <w:rsid w:val="00170824"/>
    <w:rsid w:val="00174E48"/>
    <w:rsid w:val="0018108D"/>
    <w:rsid w:val="00182B89"/>
    <w:rsid w:val="001A6B69"/>
    <w:rsid w:val="001D2007"/>
    <w:rsid w:val="001F1861"/>
    <w:rsid w:val="00213E33"/>
    <w:rsid w:val="002152C2"/>
    <w:rsid w:val="00216D97"/>
    <w:rsid w:val="0021759B"/>
    <w:rsid w:val="00222A77"/>
    <w:rsid w:val="00237143"/>
    <w:rsid w:val="00254B64"/>
    <w:rsid w:val="0026349E"/>
    <w:rsid w:val="002661F3"/>
    <w:rsid w:val="00272C7A"/>
    <w:rsid w:val="002A6336"/>
    <w:rsid w:val="002D0860"/>
    <w:rsid w:val="002F1841"/>
    <w:rsid w:val="0030190B"/>
    <w:rsid w:val="00315923"/>
    <w:rsid w:val="00341714"/>
    <w:rsid w:val="003456AB"/>
    <w:rsid w:val="00380271"/>
    <w:rsid w:val="003817B7"/>
    <w:rsid w:val="003908C0"/>
    <w:rsid w:val="003B134F"/>
    <w:rsid w:val="003B5475"/>
    <w:rsid w:val="0042594F"/>
    <w:rsid w:val="00430790"/>
    <w:rsid w:val="00462595"/>
    <w:rsid w:val="0046267A"/>
    <w:rsid w:val="004670B9"/>
    <w:rsid w:val="004807E7"/>
    <w:rsid w:val="0049262E"/>
    <w:rsid w:val="00493BC8"/>
    <w:rsid w:val="004B2094"/>
    <w:rsid w:val="004B7410"/>
    <w:rsid w:val="004B7657"/>
    <w:rsid w:val="004C0B36"/>
    <w:rsid w:val="004C6158"/>
    <w:rsid w:val="005219D5"/>
    <w:rsid w:val="00537826"/>
    <w:rsid w:val="005B1DE8"/>
    <w:rsid w:val="005C588D"/>
    <w:rsid w:val="005D4441"/>
    <w:rsid w:val="005D4BC4"/>
    <w:rsid w:val="005E16EC"/>
    <w:rsid w:val="005F3C8F"/>
    <w:rsid w:val="005F5480"/>
    <w:rsid w:val="00663E14"/>
    <w:rsid w:val="00682F5D"/>
    <w:rsid w:val="006928E2"/>
    <w:rsid w:val="006E3616"/>
    <w:rsid w:val="006F4AF3"/>
    <w:rsid w:val="00731861"/>
    <w:rsid w:val="0075591A"/>
    <w:rsid w:val="00770E5B"/>
    <w:rsid w:val="007A67B8"/>
    <w:rsid w:val="00804367"/>
    <w:rsid w:val="0086352D"/>
    <w:rsid w:val="008971DC"/>
    <w:rsid w:val="00897AC5"/>
    <w:rsid w:val="008B43C1"/>
    <w:rsid w:val="008D6E03"/>
    <w:rsid w:val="008D6E9C"/>
    <w:rsid w:val="00916271"/>
    <w:rsid w:val="00921723"/>
    <w:rsid w:val="00924579"/>
    <w:rsid w:val="00947626"/>
    <w:rsid w:val="009854D6"/>
    <w:rsid w:val="00985EC4"/>
    <w:rsid w:val="009B31D1"/>
    <w:rsid w:val="009C0B36"/>
    <w:rsid w:val="009D0BA0"/>
    <w:rsid w:val="00A11D1D"/>
    <w:rsid w:val="00A46050"/>
    <w:rsid w:val="00A72B75"/>
    <w:rsid w:val="00AA55C2"/>
    <w:rsid w:val="00AC2A85"/>
    <w:rsid w:val="00B040F5"/>
    <w:rsid w:val="00B4734B"/>
    <w:rsid w:val="00B508BF"/>
    <w:rsid w:val="00B5602E"/>
    <w:rsid w:val="00C014A7"/>
    <w:rsid w:val="00C7591A"/>
    <w:rsid w:val="00C91474"/>
    <w:rsid w:val="00C94986"/>
    <w:rsid w:val="00C976F9"/>
    <w:rsid w:val="00CA5FAF"/>
    <w:rsid w:val="00CC07D7"/>
    <w:rsid w:val="00CC529B"/>
    <w:rsid w:val="00CD34C8"/>
    <w:rsid w:val="00D1766F"/>
    <w:rsid w:val="00D3103A"/>
    <w:rsid w:val="00D63B47"/>
    <w:rsid w:val="00DC3BC0"/>
    <w:rsid w:val="00DF6EC4"/>
    <w:rsid w:val="00E07326"/>
    <w:rsid w:val="00E36E30"/>
    <w:rsid w:val="00E840CD"/>
    <w:rsid w:val="00EE072A"/>
    <w:rsid w:val="00F25A6C"/>
    <w:rsid w:val="00F5230F"/>
    <w:rsid w:val="00F647CA"/>
    <w:rsid w:val="00F75770"/>
    <w:rsid w:val="00FA7912"/>
    <w:rsid w:val="00FC4FCD"/>
    <w:rsid w:val="00FD1631"/>
    <w:rsid w:val="00FE3ABC"/>
    <w:rsid w:val="00FE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474"/>
    <w:pPr>
      <w:widowControl w:val="0"/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aliases w:val="H1"/>
    <w:basedOn w:val="Normal"/>
    <w:next w:val="Normal"/>
    <w:link w:val="Heading1Char"/>
    <w:qFormat/>
    <w:rsid w:val="009854D6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aliases w:val="1.1,style2,H2,見出し 2"/>
    <w:basedOn w:val="Normal"/>
    <w:next w:val="Normal"/>
    <w:link w:val="Heading2Char"/>
    <w:unhideWhenUsed/>
    <w:qFormat/>
    <w:rsid w:val="00C91474"/>
    <w:pPr>
      <w:keepNext/>
      <w:numPr>
        <w:ilvl w:val="1"/>
        <w:numId w:val="2"/>
      </w:numPr>
      <w:outlineLvl w:val="1"/>
    </w:pPr>
    <w:rPr>
      <w:rFonts w:ascii="Arial" w:hAnsi="Arial"/>
      <w:sz w:val="24"/>
    </w:rPr>
  </w:style>
  <w:style w:type="paragraph" w:styleId="Heading3">
    <w:name w:val="heading 3"/>
    <w:aliases w:val="Heading 3 Char Char"/>
    <w:basedOn w:val="Normal"/>
    <w:next w:val="Normal"/>
    <w:link w:val="Heading3Char"/>
    <w:unhideWhenUsed/>
    <w:qFormat/>
    <w:rsid w:val="00C91474"/>
    <w:pPr>
      <w:keepNext/>
      <w:widowControl/>
      <w:numPr>
        <w:ilvl w:val="2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40" w:lineRule="atLeast"/>
      <w:ind w:right="720"/>
      <w:jc w:val="both"/>
      <w:outlineLvl w:val="2"/>
    </w:pPr>
    <w:rPr>
      <w:rFonts w:ascii="Arial" w:hAnsi="Arial"/>
      <w:b/>
      <w:sz w:val="22"/>
    </w:rPr>
  </w:style>
  <w:style w:type="paragraph" w:styleId="Heading4">
    <w:name w:val="heading 4"/>
    <w:aliases w:val="h3,3rd Level Head,H4"/>
    <w:basedOn w:val="Normal"/>
    <w:next w:val="Normal"/>
    <w:link w:val="Heading4Char"/>
    <w:unhideWhenUsed/>
    <w:qFormat/>
    <w:rsid w:val="00C91474"/>
    <w:pPr>
      <w:keepNext/>
      <w:numPr>
        <w:ilvl w:val="3"/>
        <w:numId w:val="2"/>
      </w:numPr>
      <w:outlineLvl w:val="3"/>
    </w:pPr>
    <w:rPr>
      <w:rFonts w:ascii="Arial" w:hAnsi="Arial"/>
      <w:b/>
    </w:rPr>
  </w:style>
  <w:style w:type="paragraph" w:styleId="Heading5">
    <w:name w:val="heading 5"/>
    <w:aliases w:val="H5"/>
    <w:basedOn w:val="Normal"/>
    <w:next w:val="Normal"/>
    <w:link w:val="Heading5Char"/>
    <w:qFormat/>
    <w:rsid w:val="0026349E"/>
    <w:pPr>
      <w:widowControl/>
      <w:tabs>
        <w:tab w:val="num" w:pos="1008"/>
      </w:tabs>
      <w:suppressAutoHyphens w:val="0"/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30190B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next w:val="Normal"/>
    <w:link w:val="Heading7Char"/>
    <w:qFormat/>
    <w:rsid w:val="0026349E"/>
    <w:pPr>
      <w:widowControl/>
      <w:tabs>
        <w:tab w:val="num" w:pos="1296"/>
      </w:tabs>
      <w:suppressAutoHyphens w:val="0"/>
      <w:spacing w:before="240" w:after="60"/>
      <w:ind w:left="1296" w:hanging="1296"/>
      <w:outlineLvl w:val="6"/>
    </w:pPr>
    <w:rPr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6349E"/>
    <w:pPr>
      <w:widowControl/>
      <w:tabs>
        <w:tab w:val="num" w:pos="1440"/>
      </w:tabs>
      <w:suppressAutoHyphens w:val="0"/>
      <w:spacing w:before="240" w:after="60"/>
      <w:ind w:left="1440" w:hanging="1440"/>
      <w:outlineLvl w:val="7"/>
    </w:pPr>
    <w:rPr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26349E"/>
    <w:pPr>
      <w:widowControl/>
      <w:tabs>
        <w:tab w:val="num" w:pos="1584"/>
      </w:tabs>
      <w:suppressAutoHyphens w:val="0"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 - HPS Document,even"/>
    <w:basedOn w:val="Normal"/>
    <w:link w:val="HeaderChar"/>
    <w:unhideWhenUsed/>
    <w:rsid w:val="00174E48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"/>
    <w:basedOn w:val="DefaultParagraphFont"/>
    <w:link w:val="Header"/>
    <w:rsid w:val="00174E48"/>
  </w:style>
  <w:style w:type="paragraph" w:styleId="Footer">
    <w:name w:val="footer"/>
    <w:basedOn w:val="Normal"/>
    <w:link w:val="FooterChar"/>
    <w:unhideWhenUsed/>
    <w:rsid w:val="00174E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4E48"/>
  </w:style>
  <w:style w:type="character" w:customStyle="1" w:styleId="Heading2Char">
    <w:name w:val="Heading 2 Char"/>
    <w:aliases w:val="1.1 Char,style2 Char,H2 Char,見出し 2 Char"/>
    <w:basedOn w:val="DefaultParagraphFont"/>
    <w:link w:val="Heading2"/>
    <w:rsid w:val="00C91474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Heading3Char">
    <w:name w:val="Heading 3 Char"/>
    <w:aliases w:val="Heading 3 Char Char Char"/>
    <w:basedOn w:val="DefaultParagraphFont"/>
    <w:link w:val="Heading3"/>
    <w:rsid w:val="00C91474"/>
    <w:rPr>
      <w:rFonts w:ascii="Arial" w:eastAsia="Times New Roman" w:hAnsi="Arial" w:cs="Times New Roman"/>
      <w:b/>
      <w:szCs w:val="20"/>
      <w:lang w:eastAsia="ar-SA"/>
    </w:rPr>
  </w:style>
  <w:style w:type="character" w:customStyle="1" w:styleId="Heading4Char">
    <w:name w:val="Heading 4 Char"/>
    <w:aliases w:val="h3 Char,3rd Level Head Char,H4 Char"/>
    <w:basedOn w:val="DefaultParagraphFont"/>
    <w:link w:val="Heading4"/>
    <w:rsid w:val="00C91474"/>
    <w:rPr>
      <w:rFonts w:ascii="Arial" w:eastAsia="Times New Roman" w:hAnsi="Arial" w:cs="Times New Roman"/>
      <w:b/>
      <w:sz w:val="20"/>
      <w:szCs w:val="20"/>
      <w:lang w:eastAsia="ar-SA"/>
    </w:rPr>
  </w:style>
  <w:style w:type="character" w:customStyle="1" w:styleId="txtresult21">
    <w:name w:val="txtresult21"/>
    <w:rsid w:val="00C91474"/>
    <w:rPr>
      <w:rFonts w:ascii="Arial" w:hAnsi="Arial" w:cs="Arial" w:hint="default"/>
      <w:b/>
      <w:bCs/>
      <w:strike w:val="0"/>
      <w:dstrike w:val="0"/>
      <w:color w:val="6699FF"/>
      <w:sz w:val="18"/>
      <w:szCs w:val="18"/>
      <w:u w:val="none"/>
      <w:effect w:val="none"/>
    </w:rPr>
  </w:style>
  <w:style w:type="character" w:customStyle="1" w:styleId="apple-style-span">
    <w:name w:val="apple-style-span"/>
    <w:basedOn w:val="DefaultParagraphFont"/>
    <w:rsid w:val="00C91474"/>
  </w:style>
  <w:style w:type="paragraph" w:styleId="ListBullet">
    <w:name w:val="List Bullet"/>
    <w:basedOn w:val="NormalIndent"/>
    <w:unhideWhenUsed/>
    <w:rsid w:val="0075591A"/>
    <w:pPr>
      <w:widowControl/>
      <w:numPr>
        <w:numId w:val="3"/>
      </w:numPr>
      <w:suppressAutoHyphens w:val="0"/>
      <w:spacing w:line="276" w:lineRule="auto"/>
      <w:ind w:left="720" w:hanging="360"/>
      <w:contextualSpacing/>
    </w:pPr>
    <w:rPr>
      <w:rFonts w:ascii="Century Schoolbook" w:eastAsia="Century Schoolbook" w:hAnsi="Century Schoolbook" w:cs="Century Schoolbook"/>
      <w:color w:val="575F6D"/>
      <w:szCs w:val="24"/>
      <w:lang w:eastAsia="ja-JP"/>
    </w:rPr>
  </w:style>
  <w:style w:type="paragraph" w:customStyle="1" w:styleId="Default">
    <w:name w:val="Default"/>
    <w:rsid w:val="0075591A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ResExperience">
    <w:name w:val="ResExperience"/>
    <w:basedOn w:val="Normal"/>
    <w:rsid w:val="0075591A"/>
    <w:pPr>
      <w:widowControl/>
      <w:suppressAutoHyphens w:val="0"/>
      <w:spacing w:after="120"/>
      <w:ind w:left="360" w:hanging="360"/>
    </w:pPr>
    <w:rPr>
      <w:rFonts w:ascii="Palatino" w:hAnsi="Palatino"/>
      <w:sz w:val="24"/>
      <w:lang w:eastAsia="en-US"/>
    </w:rPr>
  </w:style>
  <w:style w:type="character" w:styleId="Hyperlink">
    <w:name w:val="Hyperlink"/>
    <w:uiPriority w:val="99"/>
    <w:unhideWhenUsed/>
    <w:rsid w:val="0075591A"/>
    <w:rPr>
      <w:color w:val="0000FF"/>
      <w:u w:val="single"/>
    </w:rPr>
  </w:style>
  <w:style w:type="paragraph" w:customStyle="1" w:styleId="WW-Default">
    <w:name w:val="WW-Default"/>
    <w:rsid w:val="0075591A"/>
    <w:pPr>
      <w:suppressAutoHyphens/>
      <w:autoSpaceDE w:val="0"/>
    </w:pPr>
    <w:rPr>
      <w:rFonts w:ascii="Verdana" w:eastAsia="Times New Roman" w:hAnsi="Verdana" w:cs="Verdana"/>
      <w:color w:val="000000"/>
      <w:sz w:val="24"/>
      <w:szCs w:val="24"/>
      <w:lang w:eastAsia="ar-SA"/>
    </w:rPr>
  </w:style>
  <w:style w:type="paragraph" w:styleId="NormalIndent">
    <w:name w:val="Normal Indent"/>
    <w:basedOn w:val="Normal"/>
    <w:semiHidden/>
    <w:unhideWhenUsed/>
    <w:rsid w:val="0075591A"/>
    <w:pPr>
      <w:ind w:left="720"/>
    </w:p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9854D6"/>
    <w:rPr>
      <w:rFonts w:ascii="Calibri Light" w:eastAsia="Times New Roman" w:hAnsi="Calibri Light" w:cs="Times New Roman"/>
      <w:color w:val="2E74B5"/>
      <w:sz w:val="32"/>
      <w:szCs w:val="32"/>
      <w:lang w:eastAsia="ar-SA"/>
    </w:rPr>
  </w:style>
  <w:style w:type="paragraph" w:styleId="Title">
    <w:name w:val="Title"/>
    <w:basedOn w:val="Normal"/>
    <w:link w:val="TitleChar"/>
    <w:qFormat/>
    <w:rsid w:val="009854D6"/>
    <w:pPr>
      <w:widowControl/>
      <w:suppressAutoHyphens w:val="0"/>
      <w:jc w:val="center"/>
    </w:pPr>
    <w:rPr>
      <w:b/>
      <w:bCs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9854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9854D6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lang w:val="x-none" w:eastAsia="x-none"/>
    </w:rPr>
  </w:style>
  <w:style w:type="paragraph" w:styleId="BodyText">
    <w:name w:val="Body Text"/>
    <w:basedOn w:val="Normal"/>
    <w:link w:val="BodyTextChar"/>
    <w:rsid w:val="009854D6"/>
    <w:pPr>
      <w:widowControl/>
      <w:suppressAutoHyphens w:val="0"/>
      <w:spacing w:before="120"/>
      <w:ind w:left="907"/>
    </w:pPr>
    <w:rPr>
      <w:rFonts w:ascii="Arial" w:hAnsi="Arial"/>
      <w:sz w:val="22"/>
      <w:szCs w:val="24"/>
      <w:lang w:val="en-GB" w:eastAsia="fr-FR"/>
    </w:rPr>
  </w:style>
  <w:style w:type="character" w:customStyle="1" w:styleId="BodyTextChar">
    <w:name w:val="Body Text Char"/>
    <w:basedOn w:val="DefaultParagraphFont"/>
    <w:link w:val="BodyText"/>
    <w:rsid w:val="009854D6"/>
    <w:rPr>
      <w:rFonts w:ascii="Arial" w:eastAsia="Times New Roman" w:hAnsi="Arial" w:cs="Times New Roman"/>
      <w:szCs w:val="24"/>
      <w:lang w:val="en-GB" w:eastAsia="fr-FR"/>
    </w:rPr>
  </w:style>
  <w:style w:type="character" w:styleId="Strong">
    <w:name w:val="Strong"/>
    <w:qFormat/>
    <w:rsid w:val="009854D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90B"/>
    <w:rPr>
      <w:rFonts w:ascii="Calibri Light" w:eastAsia="Times New Roman" w:hAnsi="Calibri Light" w:cs="Times New Roman"/>
      <w:color w:val="1F4D78"/>
      <w:sz w:val="20"/>
      <w:szCs w:val="20"/>
      <w:lang w:eastAsia="ar-SA"/>
    </w:rPr>
  </w:style>
  <w:style w:type="paragraph" w:customStyle="1" w:styleId="Address1">
    <w:name w:val="Address 1"/>
    <w:basedOn w:val="Normal"/>
    <w:rsid w:val="0030190B"/>
    <w:pPr>
      <w:framePr w:w="2160" w:wrap="notBeside" w:vAnchor="page" w:hAnchor="page" w:x="8281" w:y="1153"/>
      <w:widowControl/>
      <w:suppressAutoHyphens w:val="0"/>
      <w:spacing w:line="160" w:lineRule="atLeast"/>
      <w:jc w:val="both"/>
    </w:pPr>
    <w:rPr>
      <w:rFonts w:ascii="Arial" w:hAnsi="Arial"/>
      <w:sz w:val="14"/>
      <w:lang w:eastAsia="en-US"/>
    </w:rPr>
  </w:style>
  <w:style w:type="character" w:customStyle="1" w:styleId="Heading5Char">
    <w:name w:val="Heading 5 Char"/>
    <w:aliases w:val="H5 Char"/>
    <w:basedOn w:val="DefaultParagraphFont"/>
    <w:link w:val="Heading5"/>
    <w:rsid w:val="0026349E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26349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6349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6349E"/>
    <w:rPr>
      <w:rFonts w:ascii="Arial" w:eastAsia="Times New Roman" w:hAnsi="Arial" w:cs="Arial"/>
    </w:rPr>
  </w:style>
  <w:style w:type="paragraph" w:customStyle="1" w:styleId="ResumeHeading">
    <w:name w:val="Resume Heading"/>
    <w:basedOn w:val="Heading2"/>
    <w:rsid w:val="0026349E"/>
    <w:pPr>
      <w:widowControl/>
      <w:numPr>
        <w:numId w:val="0"/>
      </w:numPr>
      <w:pBdr>
        <w:bottom w:val="single" w:sz="4" w:space="1" w:color="auto"/>
      </w:pBdr>
      <w:tabs>
        <w:tab w:val="num" w:pos="576"/>
      </w:tabs>
      <w:suppressAutoHyphens w:val="0"/>
      <w:spacing w:before="240" w:after="60"/>
      <w:ind w:left="576" w:hanging="576"/>
    </w:pPr>
    <w:rPr>
      <w:rFonts w:ascii="Times New Roman" w:hAnsi="Times New Roman" w:cs="Arial"/>
      <w:b/>
      <w:bCs/>
      <w:i/>
      <w:iCs/>
      <w:sz w:val="28"/>
      <w:szCs w:val="28"/>
      <w:lang w:eastAsia="en-US"/>
    </w:rPr>
  </w:style>
  <w:style w:type="paragraph" w:customStyle="1" w:styleId="ResumeBullet">
    <w:name w:val="Resume Bullet"/>
    <w:basedOn w:val="Normal"/>
    <w:next w:val="ResumeBullet2"/>
    <w:rsid w:val="0026349E"/>
    <w:pPr>
      <w:keepLines/>
      <w:numPr>
        <w:numId w:val="4"/>
      </w:numPr>
      <w:suppressAutoHyphens w:val="0"/>
      <w:spacing w:before="60"/>
    </w:pPr>
    <w:rPr>
      <w:szCs w:val="24"/>
      <w:lang w:eastAsia="en-US"/>
    </w:rPr>
  </w:style>
  <w:style w:type="paragraph" w:customStyle="1" w:styleId="ResumeBodyChar">
    <w:name w:val="Resume Body Char"/>
    <w:basedOn w:val="Normal"/>
    <w:link w:val="ResumeBodyCharChar"/>
    <w:rsid w:val="0026349E"/>
    <w:pPr>
      <w:widowControl/>
      <w:suppressAutoHyphens w:val="0"/>
      <w:spacing w:before="60"/>
    </w:pPr>
    <w:rPr>
      <w:szCs w:val="24"/>
      <w:lang w:val="x-none" w:eastAsia="x-none"/>
    </w:rPr>
  </w:style>
  <w:style w:type="paragraph" w:customStyle="1" w:styleId="ResumeBullet2">
    <w:name w:val="Resume Bullet 2"/>
    <w:rsid w:val="0026349E"/>
    <w:pPr>
      <w:numPr>
        <w:ilvl w:val="1"/>
        <w:numId w:val="4"/>
      </w:numPr>
    </w:pPr>
    <w:rPr>
      <w:rFonts w:ascii="Times New Roman" w:eastAsia="Times New Roman" w:hAnsi="Times New Roman"/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26349E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Project">
    <w:name w:val="Resume Project"/>
    <w:basedOn w:val="ResumeHeading"/>
    <w:next w:val="Normal"/>
    <w:rsid w:val="0026349E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26349E"/>
    <w:pPr>
      <w:spacing w:before="60"/>
    </w:pPr>
    <w:rPr>
      <w:rFonts w:ascii="Times New Roman" w:eastAsia="Times New Roman" w:hAnsi="Times New Roman"/>
      <w:sz w:val="22"/>
      <w:szCs w:val="22"/>
    </w:rPr>
  </w:style>
  <w:style w:type="character" w:customStyle="1" w:styleId="ResumeBodyCharChar">
    <w:name w:val="Resume Body Char Char"/>
    <w:link w:val="ResumeBodyChar"/>
    <w:rsid w:val="0026349E"/>
    <w:rPr>
      <w:rFonts w:ascii="Times New Roman" w:eastAsia="Times New Roman" w:hAnsi="Times New Roman" w:cs="Times New Roman"/>
      <w:sz w:val="20"/>
      <w:szCs w:val="24"/>
    </w:rPr>
  </w:style>
  <w:style w:type="paragraph" w:customStyle="1" w:styleId="EnterYourName">
    <w:name w:val="Enter Your Name"/>
    <w:basedOn w:val="Normal"/>
    <w:rsid w:val="0026349E"/>
    <w:pPr>
      <w:keepNext/>
      <w:widowControl/>
      <w:tabs>
        <w:tab w:val="right" w:pos="10080"/>
      </w:tabs>
      <w:suppressAutoHyphens w:val="0"/>
      <w:spacing w:before="120" w:after="120"/>
      <w:jc w:val="right"/>
      <w:outlineLvl w:val="0"/>
    </w:pPr>
    <w:rPr>
      <w:b/>
      <w:bCs/>
      <w:i/>
      <w:iCs/>
      <w:kern w:val="32"/>
      <w:sz w:val="28"/>
      <w:szCs w:val="28"/>
      <w:lang w:eastAsia="en-US"/>
    </w:rPr>
  </w:style>
  <w:style w:type="character" w:customStyle="1" w:styleId="ResumeSkillSetChar">
    <w:name w:val="Resume SkillSet Char"/>
    <w:link w:val="ResumeSkillSet"/>
    <w:rsid w:val="002634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sumeListChar">
    <w:name w:val="Resume List Char"/>
    <w:link w:val="ResumeList"/>
    <w:rsid w:val="0026349E"/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26349E"/>
    <w:pPr>
      <w:widowControl/>
      <w:suppressAutoHyphens w:val="0"/>
      <w:spacing w:after="120"/>
      <w:ind w:left="360"/>
    </w:pPr>
    <w:rPr>
      <w:rFonts w:ascii="Palatino Linotype" w:hAnsi="Palatino Linotype"/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26349E"/>
    <w:rPr>
      <w:rFonts w:ascii="Palatino Linotype" w:eastAsia="Times New Roman" w:hAnsi="Palatino Linotype" w:cs="Times New Roman"/>
      <w:sz w:val="16"/>
      <w:szCs w:val="16"/>
      <w:lang w:val="x-none" w:eastAsia="x-none"/>
    </w:rPr>
  </w:style>
  <w:style w:type="paragraph" w:customStyle="1" w:styleId="ResumeName">
    <w:name w:val="Resume Name"/>
    <w:basedOn w:val="Heading1"/>
    <w:next w:val="ResumeHeading"/>
    <w:autoRedefine/>
    <w:rsid w:val="0026349E"/>
    <w:pPr>
      <w:keepLines w:val="0"/>
      <w:widowControl/>
      <w:tabs>
        <w:tab w:val="right" w:pos="10080"/>
      </w:tabs>
      <w:suppressAutoHyphens w:val="0"/>
      <w:spacing w:after="120"/>
    </w:pPr>
    <w:rPr>
      <w:rFonts w:ascii="Times New Roman" w:hAnsi="Times New Roman"/>
      <w:b/>
      <w:bCs/>
      <w:i/>
      <w:color w:val="auto"/>
      <w:kern w:val="32"/>
      <w:sz w:val="28"/>
      <w:szCs w:val="28"/>
      <w:lang w:eastAsia="en-US"/>
    </w:rPr>
  </w:style>
  <w:style w:type="character" w:customStyle="1" w:styleId="wrapl">
    <w:name w:val="wrapl"/>
    <w:basedOn w:val="DefaultParagraphFont"/>
    <w:rsid w:val="00213E33"/>
  </w:style>
  <w:style w:type="paragraph" w:styleId="BodyText2">
    <w:name w:val="Body Text 2"/>
    <w:basedOn w:val="Normal"/>
    <w:link w:val="BodyText2Char"/>
    <w:uiPriority w:val="99"/>
    <w:semiHidden/>
    <w:unhideWhenUsed/>
    <w:rsid w:val="00CC52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529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link w:val="NormalWebChar"/>
    <w:unhideWhenUsed/>
    <w:rsid w:val="009C0B36"/>
    <w:pPr>
      <w:widowControl/>
      <w:suppressAutoHyphens w:val="0"/>
      <w:spacing w:before="100" w:beforeAutospacing="1" w:after="100" w:afterAutospacing="1"/>
    </w:pPr>
    <w:rPr>
      <w:sz w:val="24"/>
      <w:szCs w:val="24"/>
      <w:lang w:val="x-none" w:eastAsia="x-none"/>
    </w:rPr>
  </w:style>
  <w:style w:type="paragraph" w:customStyle="1" w:styleId="CVhead">
    <w:name w:val="CV head"/>
    <w:basedOn w:val="BodyText"/>
    <w:uiPriority w:val="99"/>
    <w:rsid w:val="009C0B36"/>
    <w:pPr>
      <w:spacing w:before="0" w:after="120"/>
      <w:ind w:left="720"/>
    </w:pPr>
    <w:rPr>
      <w:rFonts w:ascii="Georgia" w:hAnsi="Georgia"/>
      <w:b/>
      <w:sz w:val="20"/>
      <w:szCs w:val="20"/>
      <w:lang w:eastAsia="en-US"/>
    </w:rPr>
  </w:style>
  <w:style w:type="paragraph" w:customStyle="1" w:styleId="TableGridBullet">
    <w:name w:val="Table Grid Bullet"/>
    <w:basedOn w:val="Normal"/>
    <w:uiPriority w:val="99"/>
    <w:rsid w:val="009C0B36"/>
    <w:pPr>
      <w:widowControl/>
      <w:numPr>
        <w:numId w:val="5"/>
      </w:numPr>
      <w:suppressAutoHyphens w:val="0"/>
      <w:spacing w:before="60" w:after="60"/>
    </w:pPr>
    <w:rPr>
      <w:rFonts w:ascii="Arial" w:hAnsi="Arial" w:cs="Sendnya"/>
      <w:color w:val="000000"/>
      <w:sz w:val="16"/>
      <w:lang w:val="en-GB" w:eastAsia="en-GB"/>
    </w:rPr>
  </w:style>
  <w:style w:type="character" w:customStyle="1" w:styleId="apple-converted-space">
    <w:name w:val="apple-converted-space"/>
    <w:rsid w:val="009C0B36"/>
  </w:style>
  <w:style w:type="paragraph" w:customStyle="1" w:styleId="default0">
    <w:name w:val="default"/>
    <w:basedOn w:val="Normal"/>
    <w:rsid w:val="004C0B36"/>
    <w:pPr>
      <w:widowControl/>
      <w:suppressAutoHyphens w:val="0"/>
      <w:autoSpaceDE w:val="0"/>
      <w:autoSpaceDN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Achievement">
    <w:name w:val="Achievement"/>
    <w:basedOn w:val="BodyText"/>
    <w:autoRedefine/>
    <w:rsid w:val="002A6336"/>
    <w:pPr>
      <w:numPr>
        <w:numId w:val="6"/>
      </w:numPr>
      <w:jc w:val="both"/>
    </w:pPr>
    <w:rPr>
      <w:rFonts w:ascii="Calibri" w:hAnsi="Calibri" w:cs="Arial"/>
      <w:bCs/>
      <w:sz w:val="20"/>
      <w:szCs w:val="20"/>
      <w:lang w:val="en-US" w:eastAsia="en-US"/>
    </w:rPr>
  </w:style>
  <w:style w:type="paragraph" w:customStyle="1" w:styleId="WW-BodyText2">
    <w:name w:val="WW-Body Text 2"/>
    <w:basedOn w:val="Normal"/>
    <w:rsid w:val="003908C0"/>
    <w:pPr>
      <w:widowControl/>
      <w:jc w:val="both"/>
    </w:pPr>
    <w:rPr>
      <w:rFonts w:ascii="Tahoma" w:hAnsi="Tahoma" w:cs="Tahoma"/>
      <w:bCs/>
      <w:szCs w:val="24"/>
      <w:lang w:val="en-GB"/>
    </w:rPr>
  </w:style>
  <w:style w:type="table" w:styleId="TableGrid">
    <w:name w:val="Table Grid"/>
    <w:basedOn w:val="TableNormal"/>
    <w:uiPriority w:val="59"/>
    <w:rsid w:val="003908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E8"/>
    <w:rPr>
      <w:rFonts w:ascii="Tahoma" w:eastAsia="Times New Roman" w:hAnsi="Tahoma" w:cs="Tahoma"/>
      <w:sz w:val="16"/>
      <w:szCs w:val="16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916271"/>
    <w:pPr>
      <w:widowControl/>
      <w:suppressAutoHyphens w:val="0"/>
      <w:spacing w:after="120" w:line="276" w:lineRule="auto"/>
      <w:ind w:left="360"/>
    </w:pPr>
    <w:rPr>
      <w:rFonts w:ascii="Calibri" w:eastAsia="SimSun" w:hAnsi="Calibri" w:cs="Calibri"/>
      <w:sz w:val="22"/>
      <w:szCs w:val="22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916271"/>
    <w:rPr>
      <w:rFonts w:ascii="Calibri" w:eastAsia="SimSun" w:hAnsi="Calibri" w:cs="Calibri"/>
      <w:lang w:val="en-GB"/>
    </w:rPr>
  </w:style>
  <w:style w:type="paragraph" w:styleId="NoSpacing">
    <w:name w:val="No Spacing"/>
    <w:uiPriority w:val="1"/>
    <w:qFormat/>
    <w:rsid w:val="00916271"/>
    <w:rPr>
      <w:rFonts w:eastAsia="SimSun" w:cs="Calibri"/>
      <w:sz w:val="22"/>
      <w:szCs w:val="22"/>
      <w:lang w:val="en-GB"/>
    </w:rPr>
  </w:style>
  <w:style w:type="character" w:customStyle="1" w:styleId="s131">
    <w:name w:val="s131"/>
    <w:rsid w:val="002152C2"/>
    <w:rPr>
      <w:rFonts w:ascii="Arial" w:hAnsi="Arial" w:cs="Arial" w:hint="default"/>
      <w:i w:val="0"/>
      <w:iCs w:val="0"/>
      <w:sz w:val="27"/>
      <w:szCs w:val="27"/>
    </w:rPr>
  </w:style>
  <w:style w:type="character" w:customStyle="1" w:styleId="s41">
    <w:name w:val="s41"/>
    <w:rsid w:val="002152C2"/>
    <w:rPr>
      <w:rFonts w:ascii="Arial" w:hAnsi="Arial" w:cs="Arial" w:hint="default"/>
    </w:rPr>
  </w:style>
  <w:style w:type="paragraph" w:customStyle="1" w:styleId="WW-BodyText3">
    <w:name w:val="WW-Body Text 3"/>
    <w:basedOn w:val="Normal"/>
    <w:rsid w:val="002152C2"/>
    <w:pPr>
      <w:widowControl/>
      <w:spacing w:line="360" w:lineRule="auto"/>
      <w:jc w:val="both"/>
    </w:pPr>
    <w:rPr>
      <w:rFonts w:ascii="Arial" w:hAnsi="Arial"/>
      <w:sz w:val="22"/>
    </w:rPr>
  </w:style>
  <w:style w:type="character" w:customStyle="1" w:styleId="crumbs">
    <w:name w:val="crumbs"/>
    <w:basedOn w:val="DefaultParagraphFont"/>
    <w:rsid w:val="006E3616"/>
  </w:style>
  <w:style w:type="character" w:customStyle="1" w:styleId="Normal85ptChar">
    <w:name w:val="Normal +8.5pt Char"/>
    <w:rsid w:val="006E3616"/>
    <w:rPr>
      <w:rFonts w:ascii="Verdana" w:hAnsi="Verdana" w:cs="Arial"/>
      <w:sz w:val="17"/>
      <w:szCs w:val="17"/>
      <w:lang w:val="en-US" w:bidi="ar-SA"/>
    </w:rPr>
  </w:style>
  <w:style w:type="paragraph" w:customStyle="1" w:styleId="Normal85pt">
    <w:name w:val="Normal + 8.5 pt"/>
    <w:basedOn w:val="Normal"/>
    <w:rsid w:val="006E3616"/>
    <w:pPr>
      <w:widowControl/>
    </w:pPr>
    <w:rPr>
      <w:rFonts w:ascii="Verdana" w:hAnsi="Verdana" w:cs="Arial"/>
      <w:i/>
      <w:sz w:val="18"/>
      <w:szCs w:val="18"/>
      <w:lang w:eastAsia="zh-CN"/>
    </w:rPr>
  </w:style>
  <w:style w:type="paragraph" w:customStyle="1" w:styleId="Cog-body">
    <w:name w:val="Cog-body"/>
    <w:basedOn w:val="Normal"/>
    <w:rsid w:val="00682F5D"/>
    <w:pPr>
      <w:keepNext/>
      <w:widowControl/>
      <w:suppressAutoHyphens w:val="0"/>
      <w:spacing w:before="60" w:after="60" w:line="260" w:lineRule="atLeast"/>
      <w:ind w:left="720"/>
      <w:jc w:val="both"/>
    </w:pPr>
    <w:rPr>
      <w:rFonts w:ascii="Arial" w:hAnsi="Arial"/>
      <w:lang w:eastAsia="en-US"/>
    </w:rPr>
  </w:style>
  <w:style w:type="paragraph" w:customStyle="1" w:styleId="Cog-bullet">
    <w:name w:val="Cog-bullet"/>
    <w:basedOn w:val="Normal"/>
    <w:rsid w:val="00682F5D"/>
    <w:pPr>
      <w:keepNext/>
      <w:widowControl/>
      <w:numPr>
        <w:numId w:val="7"/>
      </w:numPr>
      <w:suppressAutoHyphens w:val="0"/>
      <w:spacing w:before="60" w:after="60" w:line="260" w:lineRule="atLeast"/>
    </w:pPr>
    <w:rPr>
      <w:rFonts w:ascii="Arial" w:hAnsi="Arial"/>
      <w:color w:val="000000"/>
      <w:sz w:val="18"/>
      <w:lang w:eastAsia="en-US"/>
    </w:rPr>
  </w:style>
  <w:style w:type="paragraph" w:customStyle="1" w:styleId="Cog-H2a">
    <w:name w:val="Cog-H2a"/>
    <w:basedOn w:val="Heading2"/>
    <w:next w:val="Cog-body"/>
    <w:rsid w:val="00682F5D"/>
    <w:pPr>
      <w:widowControl/>
      <w:numPr>
        <w:ilvl w:val="0"/>
        <w:numId w:val="0"/>
      </w:numPr>
      <w:suppressAutoHyphens w:val="0"/>
      <w:spacing w:after="120"/>
    </w:pPr>
    <w:rPr>
      <w:b/>
      <w:color w:val="000080"/>
      <w:lang w:eastAsia="en-US"/>
    </w:rPr>
  </w:style>
  <w:style w:type="paragraph" w:customStyle="1" w:styleId="Cog-H3a">
    <w:name w:val="Cog-H3a"/>
    <w:basedOn w:val="Heading3"/>
    <w:rsid w:val="00682F5D"/>
    <w:pPr>
      <w:numPr>
        <w:ilvl w:val="0"/>
        <w:numId w:val="0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</w:tabs>
      <w:suppressAutoHyphens w:val="0"/>
      <w:spacing w:before="120" w:after="120"/>
      <w:ind w:right="0"/>
      <w:jc w:val="left"/>
    </w:pPr>
    <w:rPr>
      <w:color w:val="000080"/>
      <w:lang w:eastAsia="en-US"/>
    </w:rPr>
  </w:style>
  <w:style w:type="paragraph" w:customStyle="1" w:styleId="Objective">
    <w:name w:val="Objective"/>
    <w:basedOn w:val="Normal"/>
    <w:next w:val="BodyText"/>
    <w:rsid w:val="00682F5D"/>
    <w:pPr>
      <w:widowControl/>
      <w:suppressAutoHyphens w:val="0"/>
      <w:spacing w:before="220" w:after="220" w:line="220" w:lineRule="atLeast"/>
    </w:pPr>
    <w:rPr>
      <w:lang w:eastAsia="en-US"/>
    </w:rPr>
  </w:style>
  <w:style w:type="paragraph" w:customStyle="1" w:styleId="Cog-H1a">
    <w:name w:val="Cog-H1a"/>
    <w:basedOn w:val="Heading1"/>
    <w:rsid w:val="00682F5D"/>
    <w:pPr>
      <w:keepLines w:val="0"/>
      <w:widowControl/>
      <w:suppressAutoHyphens w:val="0"/>
      <w:spacing w:after="120" w:line="240" w:lineRule="atLeast"/>
    </w:pPr>
    <w:rPr>
      <w:rFonts w:ascii="Times New Roman" w:hAnsi="Times New Roman"/>
      <w:b/>
      <w:color w:val="000080"/>
      <w:kern w:val="32"/>
      <w:szCs w:val="20"/>
      <w:lang w:eastAsia="en-US"/>
    </w:rPr>
  </w:style>
  <w:style w:type="paragraph" w:styleId="HTMLPreformatted">
    <w:name w:val="HTML Preformatted"/>
    <w:basedOn w:val="Normal"/>
    <w:link w:val="HTMLPreformattedChar"/>
    <w:unhideWhenUsed/>
    <w:rsid w:val="00F647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F647CA"/>
    <w:rPr>
      <w:rFonts w:ascii="Courier New" w:eastAsia="Times New Roman" w:hAnsi="Courier New" w:cs="Courier New"/>
      <w:sz w:val="20"/>
      <w:szCs w:val="20"/>
    </w:rPr>
  </w:style>
  <w:style w:type="paragraph" w:customStyle="1" w:styleId="experience-companyname">
    <w:name w:val="experience - company name"/>
    <w:basedOn w:val="Normal"/>
    <w:rsid w:val="008D6E9C"/>
    <w:pPr>
      <w:keepNext/>
      <w:widowControl/>
      <w:tabs>
        <w:tab w:val="left" w:pos="0"/>
      </w:tabs>
      <w:suppressAutoHyphens w:val="0"/>
      <w:overflowPunct w:val="0"/>
      <w:jc w:val="both"/>
    </w:pPr>
    <w:rPr>
      <w:rFonts w:ascii="Palatino" w:hAnsi="Palatino"/>
      <w:b/>
      <w:smallCaps/>
      <w:sz w:val="24"/>
      <w:lang w:val="en-GB"/>
    </w:rPr>
  </w:style>
  <w:style w:type="paragraph" w:customStyle="1" w:styleId="experience-jobtitle">
    <w:name w:val="experience - job title"/>
    <w:basedOn w:val="Normal"/>
    <w:rsid w:val="008D6E9C"/>
    <w:pPr>
      <w:keepNext/>
      <w:widowControl/>
      <w:tabs>
        <w:tab w:val="left" w:pos="0"/>
      </w:tabs>
      <w:suppressAutoHyphens w:val="0"/>
      <w:overflowPunct w:val="0"/>
      <w:spacing w:after="200"/>
      <w:jc w:val="both"/>
    </w:pPr>
    <w:rPr>
      <w:rFonts w:ascii="Palatino" w:hAnsi="Palatino"/>
      <w:b/>
      <w:lang w:val="en-GB"/>
    </w:rPr>
  </w:style>
  <w:style w:type="paragraph" w:customStyle="1" w:styleId="EXPERIENCEheader">
    <w:name w:val="EXPERIENCE header"/>
    <w:basedOn w:val="Normal"/>
    <w:rsid w:val="008D6E9C"/>
    <w:pPr>
      <w:keepNext/>
      <w:widowControl/>
      <w:pBdr>
        <w:bottom w:val="single" w:sz="8" w:space="0" w:color="000000"/>
      </w:pBdr>
      <w:tabs>
        <w:tab w:val="left" w:pos="0"/>
      </w:tabs>
      <w:suppressAutoHyphens w:val="0"/>
      <w:overflowPunct w:val="0"/>
      <w:spacing w:before="240" w:after="200"/>
      <w:jc w:val="both"/>
    </w:pPr>
    <w:rPr>
      <w:rFonts w:ascii="Palatino" w:hAnsi="Palatino"/>
      <w:b/>
      <w:smallCaps/>
      <w:sz w:val="24"/>
      <w:lang w:val="en-GB"/>
    </w:rPr>
  </w:style>
  <w:style w:type="paragraph" w:customStyle="1" w:styleId="ResumeHeading2">
    <w:name w:val="Resume Heading 2"/>
    <w:basedOn w:val="Normal"/>
    <w:rsid w:val="004B2094"/>
    <w:pPr>
      <w:widowControl/>
      <w:spacing w:before="120" w:after="120"/>
      <w:ind w:left="346"/>
    </w:pPr>
    <w:rPr>
      <w:rFonts w:ascii="Calibri" w:eastAsia="Calibri" w:hAnsi="Calibri" w:cs="Calibri"/>
      <w:color w:val="C0504D"/>
      <w:sz w:val="22"/>
      <w:szCs w:val="22"/>
    </w:rPr>
  </w:style>
  <w:style w:type="paragraph" w:customStyle="1" w:styleId="bullet1">
    <w:name w:val="bullet1"/>
    <w:basedOn w:val="Normal"/>
    <w:rsid w:val="004B2094"/>
    <w:pPr>
      <w:widowControl/>
      <w:suppressAutoHyphens w:val="0"/>
      <w:spacing w:before="120" w:after="120"/>
      <w:jc w:val="both"/>
    </w:pPr>
    <w:rPr>
      <w:rFonts w:ascii="Arial" w:hAnsi="Arial"/>
      <w:szCs w:val="24"/>
      <w:lang w:val="en-GB" w:eastAsia="en-US"/>
    </w:rPr>
  </w:style>
  <w:style w:type="paragraph" w:customStyle="1" w:styleId="bullet2">
    <w:name w:val="bullet2"/>
    <w:basedOn w:val="Normal"/>
    <w:rsid w:val="004B2094"/>
    <w:pPr>
      <w:widowControl/>
      <w:numPr>
        <w:numId w:val="8"/>
      </w:numPr>
      <w:suppressAutoHyphens w:val="0"/>
      <w:spacing w:before="120"/>
      <w:jc w:val="both"/>
    </w:pPr>
    <w:rPr>
      <w:rFonts w:ascii="Arial" w:hAnsi="Arial"/>
      <w:szCs w:val="24"/>
      <w:lang w:val="en-GB" w:eastAsia="en-US"/>
    </w:rPr>
  </w:style>
  <w:style w:type="paragraph" w:styleId="Subtitle">
    <w:name w:val="Subtitle"/>
    <w:basedOn w:val="Normal"/>
    <w:link w:val="SubtitleChar"/>
    <w:qFormat/>
    <w:rsid w:val="004B7410"/>
    <w:pPr>
      <w:widowControl/>
      <w:suppressAutoHyphens w:val="0"/>
    </w:pPr>
    <w:rPr>
      <w:b/>
      <w:bCs/>
      <w:sz w:val="32"/>
      <w:szCs w:val="24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4B7410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paragraph" w:customStyle="1" w:styleId="TableContents">
    <w:name w:val="Table Contents"/>
    <w:basedOn w:val="Normal"/>
    <w:rsid w:val="00AC2A85"/>
    <w:pPr>
      <w:suppressLineNumbers/>
    </w:pPr>
    <w:rPr>
      <w:rFonts w:eastAsia="Arial Unicode MS" w:cs="Mangal"/>
      <w:kern w:val="2"/>
      <w:sz w:val="24"/>
      <w:szCs w:val="24"/>
      <w:lang w:eastAsia="hi-IN" w:bidi="hi-IN"/>
    </w:rPr>
  </w:style>
  <w:style w:type="character" w:customStyle="1" w:styleId="ListParagraphChar">
    <w:name w:val="List Paragraph Char"/>
    <w:link w:val="ListParagraph"/>
    <w:locked/>
    <w:rsid w:val="00921723"/>
    <w:rPr>
      <w:rFonts w:ascii="Calibri" w:eastAsia="Calibri" w:hAnsi="Calibri" w:cs="Times New Roman"/>
    </w:rPr>
  </w:style>
  <w:style w:type="character" w:styleId="Emphasis">
    <w:name w:val="Emphasis"/>
    <w:qFormat/>
    <w:rsid w:val="000E36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995"/>
    <w:pPr>
      <w:widowControl/>
      <w:pBdr>
        <w:bottom w:val="single" w:sz="4" w:space="4" w:color="4F81BD"/>
      </w:pBdr>
      <w:suppressAutoHyphens w:val="0"/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995"/>
    <w:rPr>
      <w:rFonts w:ascii="Calibri" w:eastAsia="Calibri" w:hAnsi="Calibri" w:cs="Times New Roman"/>
      <w:b/>
      <w:bCs/>
      <w:i/>
      <w:iCs/>
      <w:color w:val="4F81BD"/>
    </w:rPr>
  </w:style>
  <w:style w:type="character" w:styleId="BookTitle">
    <w:name w:val="Book Title"/>
    <w:basedOn w:val="DefaultParagraphFont"/>
    <w:uiPriority w:val="33"/>
    <w:qFormat/>
    <w:rsid w:val="00103995"/>
    <w:rPr>
      <w:b/>
      <w:bCs/>
      <w:i/>
      <w:iCs/>
      <w:spacing w:val="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5602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5602E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jobtitle">
    <w:name w:val="job title"/>
    <w:basedOn w:val="Normal"/>
    <w:rsid w:val="00B5602E"/>
    <w:pPr>
      <w:widowControl/>
      <w:suppressAutoHyphens w:val="0"/>
    </w:pPr>
    <w:rPr>
      <w:sz w:val="24"/>
      <w:szCs w:val="24"/>
      <w:lang w:eastAsia="en-US"/>
    </w:rPr>
  </w:style>
  <w:style w:type="paragraph" w:customStyle="1" w:styleId="Verdana10pt">
    <w:name w:val="Verdana+ 10 pt"/>
    <w:basedOn w:val="Normal"/>
    <w:rsid w:val="005219D5"/>
    <w:pPr>
      <w:widowControl/>
      <w:numPr>
        <w:numId w:val="9"/>
      </w:numPr>
      <w:suppressAutoHyphens w:val="0"/>
      <w:spacing w:before="40" w:after="40"/>
      <w:jc w:val="both"/>
    </w:pPr>
    <w:rPr>
      <w:rFonts w:ascii="Arial" w:hAnsi="Arial" w:cs="Arial"/>
      <w:sz w:val="18"/>
      <w:szCs w:val="18"/>
      <w:lang w:eastAsia="en-US"/>
    </w:rPr>
  </w:style>
  <w:style w:type="paragraph" w:customStyle="1" w:styleId="WW-PlainText">
    <w:name w:val="WW-Plain Text"/>
    <w:basedOn w:val="Normal"/>
    <w:rsid w:val="005219D5"/>
    <w:pPr>
      <w:widowControl/>
      <w:overflowPunct w:val="0"/>
      <w:autoSpaceDE w:val="0"/>
      <w:autoSpaceDN w:val="0"/>
      <w:adjustRightInd w:val="0"/>
      <w:textAlignment w:val="baseline"/>
    </w:pPr>
    <w:rPr>
      <w:rFonts w:ascii="Courier New" w:eastAsia="MS Mincho" w:hAnsi="Courier New"/>
      <w:noProof/>
      <w:lang w:eastAsia="en-US"/>
    </w:rPr>
  </w:style>
  <w:style w:type="paragraph" w:customStyle="1" w:styleId="AppBulletA1300C">
    <w:name w:val="App_Bullet_A1_300C"/>
    <w:basedOn w:val="Normal"/>
    <w:rsid w:val="003817B7"/>
    <w:pPr>
      <w:widowControl/>
      <w:numPr>
        <w:numId w:val="10"/>
      </w:numPr>
      <w:autoSpaceDE w:val="0"/>
      <w:autoSpaceDN w:val="0"/>
      <w:adjustRightInd w:val="0"/>
      <w:spacing w:after="140" w:line="260" w:lineRule="atLeast"/>
      <w:jc w:val="both"/>
      <w:textAlignment w:val="center"/>
    </w:pPr>
    <w:rPr>
      <w:rFonts w:ascii="Arial" w:hAnsi="Arial" w:cs="HelveticaNeueLT Com 45 Lt"/>
      <w:color w:val="000000"/>
      <w:sz w:val="18"/>
      <w:szCs w:val="18"/>
      <w:lang w:val="en-GB" w:eastAsia="en-US"/>
    </w:rPr>
  </w:style>
  <w:style w:type="paragraph" w:customStyle="1" w:styleId="Normalverdana">
    <w:name w:val="Normal+verdana"/>
    <w:basedOn w:val="Verdana10pt"/>
    <w:rsid w:val="000C7FE8"/>
    <w:pPr>
      <w:numPr>
        <w:numId w:val="1"/>
      </w:numPr>
    </w:pPr>
  </w:style>
  <w:style w:type="paragraph" w:customStyle="1" w:styleId="Textbody">
    <w:name w:val="Text body"/>
    <w:basedOn w:val="Normal"/>
    <w:rsid w:val="000C7FE8"/>
    <w:pPr>
      <w:widowControl/>
      <w:overflowPunct w:val="0"/>
      <w:autoSpaceDE w:val="0"/>
      <w:autoSpaceDN w:val="0"/>
      <w:adjustRightInd w:val="0"/>
      <w:textAlignment w:val="baseline"/>
    </w:pPr>
    <w:rPr>
      <w:rFonts w:eastAsia="MS Mincho"/>
      <w:noProof/>
      <w:sz w:val="22"/>
      <w:lang w:eastAsia="en-US"/>
    </w:rPr>
  </w:style>
  <w:style w:type="paragraph" w:customStyle="1" w:styleId="06-Northgatebodytext">
    <w:name w:val="06-Northgate body text"/>
    <w:link w:val="06-NorthgatebodytextChar"/>
    <w:rsid w:val="000C7FE8"/>
    <w:pPr>
      <w:spacing w:after="180" w:line="270" w:lineRule="exact"/>
      <w:ind w:left="680"/>
    </w:pPr>
    <w:rPr>
      <w:rFonts w:ascii="Trebuchet MS" w:eastAsia="Times New Roman" w:hAnsi="Trebuchet MS"/>
      <w:szCs w:val="18"/>
      <w:lang w:val="en-GB" w:eastAsia="en-GB"/>
    </w:rPr>
  </w:style>
  <w:style w:type="character" w:customStyle="1" w:styleId="06-NorthgatebodytextChar">
    <w:name w:val="06-Northgate body text Char"/>
    <w:link w:val="06-Northgatebodytext"/>
    <w:rsid w:val="000C7FE8"/>
    <w:rPr>
      <w:rFonts w:ascii="Trebuchet MS" w:eastAsia="Times New Roman" w:hAnsi="Trebuchet MS" w:cs="Times New Roman"/>
      <w:szCs w:val="18"/>
      <w:lang w:val="en-GB" w:eastAsia="en-GB" w:bidi="ar-SA"/>
    </w:rPr>
  </w:style>
  <w:style w:type="paragraph" w:customStyle="1" w:styleId="HTMLPreformattedArial">
    <w:name w:val="HTML Preformatted + Arial"/>
    <w:aliases w:val="Bold,Dark Blue,All caps,Expanded by  1.5 pt"/>
    <w:basedOn w:val="Normal"/>
    <w:rsid w:val="000C7FE8"/>
    <w:pPr>
      <w:widowControl/>
      <w:suppressAutoHyphens w:val="0"/>
    </w:pPr>
    <w:rPr>
      <w:b/>
      <w:sz w:val="24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985EC4"/>
    <w:pPr>
      <w:widowControl/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character" w:customStyle="1" w:styleId="NormalWebChar">
    <w:name w:val="Normal (Web) Char"/>
    <w:link w:val="NormalWeb"/>
    <w:locked/>
    <w:rsid w:val="00770E5B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FC4FCD"/>
  </w:style>
  <w:style w:type="table" w:customStyle="1" w:styleId="TableGrid0">
    <w:name w:val="TableGrid"/>
    <w:rsid w:val="00237143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nternetLink">
    <w:name w:val="Internet Link"/>
    <w:rsid w:val="00FD1631"/>
    <w:rPr>
      <w:color w:val="000080"/>
      <w:u w:val="single"/>
      <w:lang w:val="en-US" w:eastAsia="en-US" w:bidi="en-US"/>
    </w:rPr>
  </w:style>
  <w:style w:type="paragraph" w:customStyle="1" w:styleId="Body">
    <w:name w:val="Body"/>
    <w:basedOn w:val="Normal"/>
    <w:rsid w:val="00B040F5"/>
    <w:pPr>
      <w:suppressAutoHyphens w:val="0"/>
    </w:pPr>
    <w:rPr>
      <w:rFonts w:ascii="Cambria" w:eastAsia="Cambria" w:hAnsi="Cambria"/>
      <w:lang w:eastAsia="en-US"/>
    </w:rPr>
  </w:style>
  <w:style w:type="paragraph" w:customStyle="1" w:styleId="ProjectDetail">
    <w:name w:val="Project Detail"/>
    <w:basedOn w:val="Normal"/>
    <w:rsid w:val="00C976F9"/>
    <w:pPr>
      <w:widowControl/>
      <w:suppressAutoHyphens w:val="0"/>
      <w:ind w:left="2880" w:hanging="1440"/>
    </w:pPr>
    <w:rPr>
      <w:sz w:val="22"/>
      <w:lang w:val="en-GB" w:eastAsia="en-US"/>
    </w:rPr>
  </w:style>
  <w:style w:type="character" w:customStyle="1" w:styleId="RTFNum24">
    <w:name w:val="RTF_Num 2 4"/>
    <w:rsid w:val="00C976F9"/>
    <w:rPr>
      <w:rFonts w:ascii="Symbol" w:eastAsia="Symbol" w:hAnsi="Symbol" w:cs="Symbol" w:hint="default"/>
    </w:rPr>
  </w:style>
  <w:style w:type="paragraph" w:customStyle="1" w:styleId="TableParagraph">
    <w:name w:val="Table Paragraph"/>
    <w:basedOn w:val="Normal"/>
    <w:uiPriority w:val="1"/>
    <w:qFormat/>
    <w:rsid w:val="00C94986"/>
    <w:pPr>
      <w:suppressAutoHyphens w:val="0"/>
    </w:pPr>
    <w:rPr>
      <w:rFonts w:ascii="Calibri" w:hAnsi="Calibri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semiHidden/>
    <w:unhideWhenUsed/>
    <w:rsid w:val="0086352D"/>
    <w:pPr>
      <w:widowControl/>
      <w:suppressAutoHyphens w:val="0"/>
    </w:pPr>
    <w:rPr>
      <w:rFonts w:ascii="Courier New" w:hAnsi="Courier New" w:cs="Arial Unicode MS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86352D"/>
    <w:rPr>
      <w:rFonts w:ascii="Courier New" w:eastAsia="Times New Roman" w:hAnsi="Courier New" w:cs="Arial Unicode MS"/>
      <w:sz w:val="20"/>
      <w:szCs w:val="20"/>
    </w:rPr>
  </w:style>
  <w:style w:type="paragraph" w:customStyle="1" w:styleId="ResumeRighting">
    <w:name w:val="Resume Righting"/>
    <w:basedOn w:val="MacroText"/>
    <w:rsid w:val="0086352D"/>
    <w:pPr>
      <w:widowControl/>
      <w:suppressAutoHyphens w:val="0"/>
      <w:spacing w:before="120"/>
      <w:jc w:val="both"/>
    </w:pPr>
    <w:rPr>
      <w:rFonts w:ascii="Garamond" w:hAnsi="Garamond" w:cs="Times New Roman"/>
      <w:sz w:val="22"/>
      <w:lang w:eastAsia="en-US"/>
    </w:rPr>
  </w:style>
  <w:style w:type="paragraph" w:styleId="MacroText">
    <w:name w:val="macro"/>
    <w:link w:val="MacroTextChar"/>
    <w:uiPriority w:val="99"/>
    <w:semiHidden/>
    <w:unhideWhenUsed/>
    <w:rsid w:val="0086352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eastAsia="Times New Roman" w:hAnsi="Consolas" w:cs="Consolas"/>
      <w:lang w:eastAsia="ar-SA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352D"/>
    <w:rPr>
      <w:rFonts w:ascii="Consolas" w:eastAsia="Times New Roman" w:hAnsi="Consolas" w:cs="Consolas"/>
      <w:lang w:val="en-US" w:eastAsia="ar-SA" w:bidi="ar-SA"/>
    </w:rPr>
  </w:style>
  <w:style w:type="paragraph" w:customStyle="1" w:styleId="DefaultText">
    <w:name w:val="Default Text"/>
    <w:basedOn w:val="Normal"/>
    <w:rsid w:val="00182B89"/>
    <w:pPr>
      <w:widowControl/>
      <w:suppressAutoHyphens w:val="0"/>
      <w:autoSpaceDE w:val="0"/>
      <w:autoSpaceDN w:val="0"/>
    </w:pPr>
    <w:rPr>
      <w:sz w:val="24"/>
      <w:szCs w:val="24"/>
      <w:lang w:eastAsia="en-US"/>
    </w:rPr>
  </w:style>
  <w:style w:type="paragraph" w:customStyle="1" w:styleId="ReturnAddress">
    <w:name w:val="Return Address"/>
    <w:basedOn w:val="Normal"/>
    <w:rsid w:val="00947626"/>
    <w:pPr>
      <w:widowControl/>
      <w:suppressAutoHyphens w:val="0"/>
    </w:pPr>
    <w:rPr>
      <w:lang w:eastAsia="en-US"/>
    </w:rPr>
  </w:style>
  <w:style w:type="paragraph" w:customStyle="1" w:styleId="TableText">
    <w:name w:val="Table_Text"/>
    <w:basedOn w:val="Normal"/>
    <w:autoRedefine/>
    <w:rsid w:val="00947626"/>
    <w:pPr>
      <w:widowControl/>
      <w:tabs>
        <w:tab w:val="left" w:pos="1080"/>
      </w:tabs>
      <w:suppressAutoHyphens w:val="0"/>
      <w:spacing w:before="60" w:after="60"/>
    </w:pPr>
    <w:rPr>
      <w:rFonts w:ascii="Cambria" w:eastAsia="Batang" w:hAnsi="Cambria"/>
      <w:bCs/>
      <w:iCs/>
      <w:sz w:val="22"/>
      <w:szCs w:val="22"/>
      <w:lang w:val="fr-FR" w:eastAsia="en-US"/>
    </w:rPr>
  </w:style>
  <w:style w:type="paragraph" w:customStyle="1" w:styleId="TableHead">
    <w:name w:val="Table_Head"/>
    <w:autoRedefine/>
    <w:rsid w:val="00947626"/>
    <w:pPr>
      <w:tabs>
        <w:tab w:val="left" w:pos="1080"/>
      </w:tabs>
      <w:spacing w:before="120" w:after="120"/>
    </w:pPr>
    <w:rPr>
      <w:rFonts w:ascii="Cambria" w:eastAsia="Times New Roman" w:hAnsi="Cambria"/>
      <w:b/>
      <w:sz w:val="22"/>
      <w:szCs w:val="22"/>
    </w:rPr>
  </w:style>
  <w:style w:type="paragraph" w:customStyle="1" w:styleId="ResumeCitation">
    <w:name w:val="Resume Citation"/>
    <w:basedOn w:val="ResumeBodyChar"/>
    <w:rsid w:val="00E07326"/>
    <w:pPr>
      <w:ind w:left="360" w:hanging="360"/>
    </w:pPr>
    <w:rPr>
      <w:rFonts w:ascii="Calibri" w:eastAsia="Calibri" w:hAnsi="Calibri"/>
      <w:bCs/>
      <w:sz w:val="22"/>
    </w:rPr>
  </w:style>
  <w:style w:type="paragraph" w:customStyle="1" w:styleId="NormalIMP">
    <w:name w:val="Normal_IMP"/>
    <w:basedOn w:val="Normal"/>
    <w:rsid w:val="00145B11"/>
    <w:pPr>
      <w:widowControl/>
      <w:suppressAutoHyphens w:val="0"/>
      <w:spacing w:line="228" w:lineRule="auto"/>
    </w:pPr>
    <w:rPr>
      <w:lang w:eastAsia="en-IN"/>
    </w:rPr>
  </w:style>
  <w:style w:type="paragraph" w:customStyle="1" w:styleId="Tit">
    <w:name w:val="Tit"/>
    <w:basedOn w:val="Normal"/>
    <w:rsid w:val="00145B11"/>
    <w:pPr>
      <w:widowControl/>
      <w:suppressAutoHyphens w:val="0"/>
      <w:spacing w:after="120"/>
      <w:ind w:left="851" w:hanging="851"/>
    </w:pPr>
    <w:rPr>
      <w:b/>
      <w:sz w:val="24"/>
      <w:lang w:eastAsia="en-I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B5C2-C219-499C-BA8A-F119626B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Sharma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