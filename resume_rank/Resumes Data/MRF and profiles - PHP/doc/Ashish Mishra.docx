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1A00" w:rsidRDefault="00EA1A00">
      <w:pPr>
        <w:pBdr>
          <w:bottom w:val="double" w:sz="40" w:space="1" w:color="000000"/>
        </w:pBdr>
        <w:shd w:val="clear" w:color="auto" w:fill="F3F3F3"/>
        <w:jc w:val="center"/>
        <w:rPr>
          <w:rFonts w:ascii="Verdana" w:hAnsi="Verdana" w:cs="Verdana"/>
          <w:b/>
          <w:bCs/>
          <w:sz w:val="22"/>
          <w:szCs w:val="22"/>
          <w:lang w:val="fr-CH"/>
        </w:rPr>
      </w:pPr>
      <w:bookmarkStart w:id="0" w:name="_GoBack"/>
      <w:bookmarkEnd w:id="0"/>
      <w:r>
        <w:rPr>
          <w:rFonts w:ascii="Verdana" w:hAnsi="Verdana" w:cs="Verdana"/>
          <w:b/>
          <w:bCs/>
          <w:sz w:val="28"/>
          <w:szCs w:val="28"/>
          <w:lang w:val="fr-CH"/>
        </w:rPr>
        <w:t>Ashish Mishra</w:t>
      </w:r>
    </w:p>
    <w:p w:rsidR="00EA1A00" w:rsidRDefault="00EA1A00">
      <w:pPr>
        <w:pBdr>
          <w:bottom w:val="double" w:sz="40" w:space="1" w:color="000000"/>
        </w:pBdr>
        <w:shd w:val="clear" w:color="auto" w:fill="F3F3F3"/>
        <w:jc w:val="center"/>
        <w:rPr>
          <w:rFonts w:ascii="Verdana" w:hAnsi="Verdana" w:cs="Verdana"/>
          <w:b/>
          <w:bCs/>
          <w:sz w:val="22"/>
          <w:szCs w:val="22"/>
          <w:lang w:val="fr-CH"/>
        </w:rPr>
      </w:pPr>
      <w:r>
        <w:rPr>
          <w:rFonts w:ascii="Verdana" w:hAnsi="Verdana" w:cs="Verdana"/>
          <w:b/>
          <w:bCs/>
          <w:sz w:val="22"/>
          <w:szCs w:val="22"/>
          <w:lang w:val="fr-CH"/>
        </w:rPr>
        <w:t>E-Mail:</w:t>
      </w:r>
      <w:r>
        <w:rPr>
          <w:rFonts w:ascii="Verdana" w:eastAsia="Verdana" w:hAnsi="Verdana" w:cs="Verdana"/>
          <w:b/>
          <w:bCs/>
          <w:sz w:val="22"/>
          <w:szCs w:val="22"/>
          <w:lang w:val="fr-CH"/>
        </w:rPr>
        <w:t xml:space="preserve"> </w:t>
      </w:r>
      <w:r>
        <w:rPr>
          <w:rStyle w:val="Hyperlink"/>
          <w:rFonts w:ascii="Verdana" w:eastAsia="Verdana" w:hAnsi="Verdana" w:cs="Verdana"/>
          <w:b/>
          <w:bCs/>
          <w:sz w:val="22"/>
          <w:szCs w:val="22"/>
          <w:lang w:val="fr-CH"/>
        </w:rPr>
        <w:t>develop.ashish@gmail.com</w:t>
      </w:r>
    </w:p>
    <w:p w:rsidR="00EA1A00" w:rsidRDefault="00EA1A00">
      <w:pPr>
        <w:pBdr>
          <w:bottom w:val="double" w:sz="40" w:space="1" w:color="000000"/>
        </w:pBdr>
        <w:shd w:val="clear" w:color="auto" w:fill="F3F3F3"/>
        <w:rPr>
          <w:rFonts w:ascii="Verdana" w:hAnsi="Verdana" w:cs="Verdana"/>
          <w:bCs/>
          <w:sz w:val="22"/>
          <w:szCs w:val="22"/>
          <w:lang w:val="fr-CH"/>
        </w:rPr>
      </w:pPr>
      <w:r>
        <w:rPr>
          <w:rFonts w:ascii="Verdana" w:hAnsi="Verdana" w:cs="Verdana"/>
          <w:b/>
          <w:bCs/>
          <w:sz w:val="22"/>
          <w:szCs w:val="22"/>
          <w:lang w:val="fr-CH"/>
        </w:rPr>
        <w:t xml:space="preserve">                                Mobile:</w:t>
      </w:r>
      <w:r>
        <w:rPr>
          <w:rFonts w:ascii="Verdana" w:eastAsia="Verdana" w:hAnsi="Verdana" w:cs="Verdana"/>
          <w:b/>
          <w:bCs/>
          <w:sz w:val="22"/>
          <w:szCs w:val="22"/>
          <w:lang w:val="fr-CH"/>
        </w:rPr>
        <w:t xml:space="preserve"> </w:t>
      </w:r>
      <w:r>
        <w:rPr>
          <w:rFonts w:ascii="Verdana" w:hAnsi="Verdana" w:cs="Verdana"/>
          <w:bCs/>
          <w:sz w:val="22"/>
          <w:szCs w:val="22"/>
          <w:lang w:val="fr-CH"/>
        </w:rPr>
        <w:t>+91-9876154946</w:t>
      </w:r>
    </w:p>
    <w:p w:rsidR="00EA1A00" w:rsidRDefault="00EA1A00">
      <w:pPr>
        <w:pBdr>
          <w:bottom w:val="double" w:sz="40" w:space="1" w:color="000000"/>
        </w:pBdr>
        <w:shd w:val="clear" w:color="auto" w:fill="F3F3F3"/>
        <w:jc w:val="center"/>
        <w:rPr>
          <w:rFonts w:ascii="Verdana" w:hAnsi="Verdana" w:cs="Verdana"/>
          <w:sz w:val="17"/>
          <w:szCs w:val="17"/>
          <w:lang w:val="fr-CH"/>
        </w:rPr>
      </w:pPr>
      <w:r>
        <w:rPr>
          <w:rFonts w:ascii="Verdana" w:hAnsi="Verdana" w:cs="Verdana"/>
          <w:bCs/>
          <w:sz w:val="22"/>
          <w:szCs w:val="22"/>
          <w:lang w:val="fr-CH"/>
        </w:rPr>
        <w:t xml:space="preserve"> </w:t>
      </w:r>
    </w:p>
    <w:p w:rsidR="00EA1A00" w:rsidRDefault="00EA1A00">
      <w:pPr>
        <w:rPr>
          <w:rFonts w:ascii="Verdana" w:hAnsi="Verdana" w:cs="Verdana"/>
          <w:sz w:val="17"/>
          <w:szCs w:val="17"/>
          <w:lang w:val="fr-CH"/>
        </w:rPr>
      </w:pPr>
    </w:p>
    <w:p w:rsidR="00EA1A00" w:rsidRDefault="00EA1A00">
      <w:pPr>
        <w:rPr>
          <w:rFonts w:ascii="Verdana" w:hAnsi="Verdana" w:cs="Verdana"/>
          <w:b/>
          <w:sz w:val="20"/>
          <w:szCs w:val="17"/>
        </w:rPr>
      </w:pPr>
      <w:r>
        <w:rPr>
          <w:rFonts w:ascii="Verdana" w:hAnsi="Verdana" w:cs="Verdana"/>
          <w:b/>
          <w:sz w:val="20"/>
          <w:szCs w:val="20"/>
        </w:rPr>
        <w:t>OBJECTIVE:</w:t>
      </w:r>
    </w:p>
    <w:p w:rsidR="00EA1A00" w:rsidRDefault="00EA1A00">
      <w:pPr>
        <w:pBdr>
          <w:bottom w:val="double" w:sz="40" w:space="1" w:color="000000"/>
        </w:pBdr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20"/>
          <w:szCs w:val="17"/>
        </w:rPr>
        <w:t>To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seek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career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with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growth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oriented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organisation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where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I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can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contribute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to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growth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by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utilising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my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skills,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get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to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explore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and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work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beyond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scope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of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my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profile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and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acquire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new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skills,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thereby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adding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to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overall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growth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of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organization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and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myself.</w:t>
      </w:r>
    </w:p>
    <w:p w:rsidR="00EA1A00" w:rsidRDefault="00EA1A00">
      <w:pPr>
        <w:pBdr>
          <w:bottom w:val="double" w:sz="40" w:space="1" w:color="000000"/>
        </w:pBdr>
        <w:jc w:val="center"/>
        <w:rPr>
          <w:rFonts w:ascii="Verdana" w:hAnsi="Verdana" w:cs="Verdana"/>
          <w:b/>
          <w:sz w:val="17"/>
          <w:szCs w:val="17"/>
        </w:rPr>
      </w:pPr>
    </w:p>
    <w:p w:rsidR="00EA1A00" w:rsidRDefault="00EA1A00">
      <w:pPr>
        <w:rPr>
          <w:rFonts w:ascii="Verdana" w:hAnsi="Verdana" w:cs="Verdana"/>
          <w:b/>
          <w:sz w:val="17"/>
          <w:szCs w:val="17"/>
        </w:rPr>
      </w:pPr>
    </w:p>
    <w:p w:rsidR="00EA1A00" w:rsidRDefault="00EA1A00">
      <w:pPr>
        <w:pBdr>
          <w:bottom w:val="double" w:sz="1" w:space="1" w:color="000000"/>
        </w:pBd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6"/>
          <w:szCs w:val="26"/>
        </w:rPr>
        <w:t>SYNOPSIS</w:t>
      </w:r>
    </w:p>
    <w:p w:rsidR="00EA1A00" w:rsidRDefault="00EA1A00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Working Experience “</w:t>
      </w:r>
      <w:r w:rsidR="000421CA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 xml:space="preserve"> years” </w:t>
      </w:r>
      <w:r>
        <w:rPr>
          <w:rFonts w:ascii="Verdana" w:hAnsi="Verdana" w:cs="Verdana"/>
          <w:sz w:val="20"/>
          <w:szCs w:val="20"/>
        </w:rPr>
        <w:t>Working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 S.</w:t>
      </w:r>
      <w:r>
        <w:rPr>
          <w:rFonts w:ascii="Verdana" w:hAnsi="Verdana" w:cs="Verdana"/>
          <w:b/>
          <w:sz w:val="20"/>
          <w:szCs w:val="20"/>
        </w:rPr>
        <w:t>PHP Developer</w:t>
      </w:r>
      <w:r>
        <w:rPr>
          <w:rFonts w:ascii="Verdana" w:eastAsia="Verdana" w:hAnsi="Verdana" w:cs="Verdana"/>
          <w:sz w:val="20"/>
          <w:szCs w:val="20"/>
        </w:rPr>
        <w:t xml:space="preserve"> @ </w:t>
      </w:r>
      <w:r>
        <w:rPr>
          <w:rFonts w:ascii="Verdana" w:eastAsia="Verdana" w:hAnsi="Verdana" w:cs="Verdana"/>
          <w:b/>
          <w:bCs/>
          <w:sz w:val="20"/>
          <w:szCs w:val="20"/>
        </w:rPr>
        <w:t>Webframez Pvt Ltd  Mohali</w:t>
      </w:r>
    </w:p>
    <w:p w:rsidR="00EA1A00" w:rsidRDefault="00EA1A00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MCA from ABES ENGG COLLEGE GZB, UPTU (Regular) in 2011</w:t>
      </w:r>
    </w:p>
    <w:p w:rsidR="00EA1A00" w:rsidRDefault="00EA1A00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Knowledge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programming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like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PHP,</w:t>
      </w:r>
      <w:r>
        <w:rPr>
          <w:rFonts w:ascii="Verdana" w:eastAsia="Verdana" w:hAnsi="Verdana" w:cs="Verdana"/>
          <w:b/>
          <w:sz w:val="20"/>
          <w:szCs w:val="20"/>
        </w:rPr>
        <w:t xml:space="preserve"> Wordpress, codeigniter</w:t>
      </w:r>
      <w:r>
        <w:rPr>
          <w:rFonts w:ascii="Verdana" w:hAnsi="Verdana" w:cs="Verdana"/>
          <w:b/>
          <w:sz w:val="20"/>
          <w:szCs w:val="20"/>
        </w:rPr>
        <w:t>,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AJAX,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MySQL,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HTML,  OOPS, CSS,Facebook,Expression Engine,AngularJs,IonicFramework</w:t>
      </w:r>
    </w:p>
    <w:p w:rsidR="00EA1A00" w:rsidRDefault="00EA1A00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Knowledge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Front-end development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using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HTML, </w:t>
      </w:r>
      <w:r>
        <w:rPr>
          <w:rFonts w:ascii="Verdana" w:hAnsi="Verdana" w:cs="Verdana"/>
          <w:b/>
          <w:sz w:val="20"/>
          <w:szCs w:val="20"/>
        </w:rPr>
        <w:t>CSS,Javascript</w:t>
      </w:r>
      <w:r>
        <w:rPr>
          <w:rFonts w:ascii="Verdana" w:hAnsi="Verdana" w:cs="Verdana"/>
          <w:sz w:val="20"/>
          <w:szCs w:val="20"/>
        </w:rPr>
        <w:t>.</w:t>
      </w:r>
    </w:p>
    <w:p w:rsidR="00EA1A00" w:rsidRDefault="00EA1A00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Possess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strong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communication,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analytical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problem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solving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skills.</w:t>
      </w:r>
    </w:p>
    <w:p w:rsidR="00EA1A00" w:rsidRDefault="00EA1A00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Good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Team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player,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capability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assess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requirement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provide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optimum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solution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record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time.</w:t>
      </w:r>
    </w:p>
    <w:p w:rsidR="00EA1A00" w:rsidRDefault="00EA1A00">
      <w:pPr>
        <w:numPr>
          <w:ilvl w:val="0"/>
          <w:numId w:val="3"/>
        </w:num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Open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learn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explore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avenues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comprehend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situation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learn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job.</w:t>
      </w:r>
    </w:p>
    <w:p w:rsidR="00EA1A00" w:rsidRDefault="00EA1A00">
      <w:pPr>
        <w:pBdr>
          <w:bottom w:val="double" w:sz="1" w:space="1" w:color="000000"/>
        </w:pBdr>
        <w:jc w:val="both"/>
        <w:rPr>
          <w:rFonts w:ascii="Verdana" w:hAnsi="Verdana" w:cs="Verdana"/>
          <w:b/>
          <w:sz w:val="20"/>
          <w:szCs w:val="20"/>
        </w:rPr>
      </w:pPr>
    </w:p>
    <w:p w:rsidR="00EA1A00" w:rsidRDefault="00EA1A00">
      <w:pPr>
        <w:pBdr>
          <w:bottom w:val="double" w:sz="1" w:space="1" w:color="000000"/>
        </w:pBdr>
        <w:jc w:val="center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26"/>
          <w:szCs w:val="26"/>
        </w:rPr>
        <w:t>AREAS</w:t>
      </w:r>
      <w:r>
        <w:rPr>
          <w:rFonts w:ascii="Verdana" w:eastAsia="Verdana" w:hAnsi="Verdana" w:cs="Verdana"/>
          <w:b/>
          <w:sz w:val="26"/>
          <w:szCs w:val="26"/>
        </w:rPr>
        <w:t xml:space="preserve"> </w:t>
      </w:r>
      <w:r>
        <w:rPr>
          <w:rFonts w:ascii="Verdana" w:hAnsi="Verdana" w:cs="Verdana"/>
          <w:b/>
          <w:sz w:val="26"/>
          <w:szCs w:val="26"/>
        </w:rPr>
        <w:t>OF</w:t>
      </w:r>
      <w:r>
        <w:rPr>
          <w:rFonts w:ascii="Verdana" w:eastAsia="Verdana" w:hAnsi="Verdana" w:cs="Verdana"/>
          <w:b/>
          <w:sz w:val="26"/>
          <w:szCs w:val="26"/>
        </w:rPr>
        <w:t xml:space="preserve"> </w:t>
      </w:r>
      <w:r>
        <w:rPr>
          <w:rFonts w:ascii="Verdana" w:hAnsi="Verdana" w:cs="Verdana"/>
          <w:b/>
          <w:sz w:val="26"/>
          <w:szCs w:val="26"/>
        </w:rPr>
        <w:t>EXPERTISE</w:t>
      </w:r>
    </w:p>
    <w:p w:rsidR="00EA1A00" w:rsidRDefault="00EA1A00">
      <w:pPr>
        <w:rPr>
          <w:rFonts w:ascii="Verdana" w:hAnsi="Verdana" w:cs="Verdana"/>
          <w:b/>
          <w:sz w:val="17"/>
          <w:szCs w:val="17"/>
        </w:rPr>
      </w:pPr>
    </w:p>
    <w:p w:rsidR="00EA1A00" w:rsidRDefault="00EA1A00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i/>
          <w:sz w:val="20"/>
          <w:szCs w:val="20"/>
        </w:rPr>
        <w:t>Technical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>
        <w:rPr>
          <w:rFonts w:ascii="Verdana" w:hAnsi="Verdana" w:cs="Verdana"/>
          <w:b/>
          <w:i/>
          <w:sz w:val="20"/>
          <w:szCs w:val="20"/>
        </w:rPr>
        <w:t>Skills &amp; Number of Projects</w:t>
      </w:r>
    </w:p>
    <w:p w:rsidR="00EA1A00" w:rsidRDefault="00EA1A00">
      <w:pPr>
        <w:rPr>
          <w:rFonts w:ascii="Verdana" w:hAnsi="Verdana" w:cs="Verdana"/>
          <w:b/>
          <w:sz w:val="20"/>
          <w:szCs w:val="20"/>
        </w:rPr>
      </w:pPr>
    </w:p>
    <w:p w:rsidR="00EA1A00" w:rsidRDefault="00EA1A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Languages: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PHP &amp;</w:t>
      </w:r>
      <w:r>
        <w:rPr>
          <w:rFonts w:ascii="Verdana" w:eastAsia="Verdana" w:hAnsi="Verdana" w:cs="Verdana"/>
          <w:sz w:val="20"/>
          <w:szCs w:val="20"/>
        </w:rPr>
        <w:t xml:space="preserve"> javascript</w:t>
      </w:r>
      <w:r>
        <w:rPr>
          <w:rFonts w:ascii="Verdana" w:eastAsia="Verdana" w:hAnsi="Verdana" w:cs="Verdana"/>
          <w:b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>JQuery</w:t>
      </w:r>
    </w:p>
    <w:p w:rsidR="00EA1A00" w:rsidRDefault="00EA1A00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Basic Concept:                 </w:t>
      </w:r>
      <w:r>
        <w:rPr>
          <w:rFonts w:ascii="Verdana" w:eastAsia="Verdana" w:hAnsi="Verdana" w:cs="Verdana"/>
          <w:sz w:val="20"/>
          <w:szCs w:val="20"/>
        </w:rPr>
        <w:t xml:space="preserve"> AJAX &amp; OOPS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  </w:t>
      </w:r>
    </w:p>
    <w:p w:rsidR="00EA1A00" w:rsidRDefault="00EA1A00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CMS: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          </w:t>
      </w:r>
      <w:r>
        <w:rPr>
          <w:rFonts w:ascii="Verdana" w:hAnsi="Verdana" w:cs="Verdana"/>
          <w:b/>
          <w:bCs/>
          <w:sz w:val="20"/>
          <w:szCs w:val="20"/>
        </w:rPr>
        <w:t>Wordpress(30+)</w:t>
      </w:r>
      <w:r>
        <w:rPr>
          <w:rFonts w:ascii="Verdana" w:hAnsi="Verdana" w:cs="Verdana"/>
          <w:sz w:val="20"/>
          <w:szCs w:val="20"/>
        </w:rPr>
        <w:t>,Expression Engine(2),Majento1 &amp; 2(3)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EA1A00" w:rsidRDefault="00EA1A00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CRM &amp; API:                       Workbook(1),</w:t>
      </w:r>
      <w:r>
        <w:rPr>
          <w:rFonts w:ascii="Verdana" w:hAnsi="Verdana" w:cs="Verdana"/>
          <w:sz w:val="20"/>
          <w:szCs w:val="20"/>
        </w:rPr>
        <w:t>Facebook API(10),infusionsoft(2),Google Map(2)</w:t>
      </w:r>
    </w:p>
    <w:p w:rsidR="00EA1A00" w:rsidRDefault="00EA1A00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Mobile Apps:                     </w:t>
      </w:r>
      <w:r>
        <w:rPr>
          <w:rFonts w:ascii="Verdana" w:hAnsi="Verdana" w:cs="Verdana"/>
          <w:sz w:val="20"/>
          <w:szCs w:val="20"/>
        </w:rPr>
        <w:t xml:space="preserve">Ionic Framework(1) &amp; AngulerJs(1) </w:t>
      </w:r>
    </w:p>
    <w:p w:rsidR="00EA1A00" w:rsidRDefault="00EA1A00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Framework:                      </w:t>
      </w:r>
      <w:r>
        <w:rPr>
          <w:rFonts w:ascii="Verdana" w:hAnsi="Verdana" w:cs="Verdana"/>
          <w:b/>
          <w:bCs/>
          <w:sz w:val="20"/>
          <w:szCs w:val="20"/>
        </w:rPr>
        <w:t>Codeigniter(2)</w:t>
      </w:r>
      <w:r>
        <w:rPr>
          <w:rFonts w:ascii="Verdana" w:hAnsi="Verdana" w:cs="Verdana"/>
          <w:sz w:val="20"/>
          <w:szCs w:val="20"/>
        </w:rPr>
        <w:t>,Yii Basic(1),AngularJs(1), NodeJS Basic</w:t>
      </w:r>
      <w:r>
        <w:rPr>
          <w:rFonts w:ascii="Verdana" w:hAnsi="Verdana" w:cs="Verdana"/>
          <w:b/>
          <w:sz w:val="20"/>
          <w:szCs w:val="20"/>
        </w:rPr>
        <w:t xml:space="preserve"> (1)                           </w:t>
      </w:r>
    </w:p>
    <w:p w:rsidR="00EA1A00" w:rsidRDefault="00EA1A00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Operating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Systems:</w:t>
      </w:r>
      <w:r>
        <w:rPr>
          <w:rFonts w:ascii="Verdana" w:eastAsia="Verdana" w:hAnsi="Verdana" w:cs="Verdana"/>
          <w:sz w:val="20"/>
          <w:szCs w:val="20"/>
        </w:rPr>
        <w:t xml:space="preserve">          </w:t>
      </w:r>
      <w:r>
        <w:rPr>
          <w:rFonts w:ascii="Verdana" w:hAnsi="Verdana" w:cs="Verdana"/>
          <w:sz w:val="20"/>
          <w:szCs w:val="20"/>
        </w:rPr>
        <w:t>Windows</w:t>
      </w:r>
    </w:p>
    <w:p w:rsidR="00EA1A00" w:rsidRDefault="00EA1A00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Database: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MySQL</w:t>
      </w:r>
    </w:p>
    <w:p w:rsidR="00EA1A00" w:rsidRDefault="00EA1A00">
      <w:pPr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20"/>
          <w:szCs w:val="20"/>
        </w:rPr>
        <w:t>Web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Designing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 xml:space="preserve">          HTML,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EA1A00" w:rsidRDefault="00EA1A00">
      <w:pPr>
        <w:pBdr>
          <w:bottom w:val="double" w:sz="1" w:space="0" w:color="000000"/>
        </w:pBdr>
        <w:jc w:val="center"/>
        <w:rPr>
          <w:rFonts w:ascii="Verdana" w:hAnsi="Verdana" w:cs="Verdana"/>
          <w:b/>
          <w:sz w:val="17"/>
          <w:szCs w:val="17"/>
        </w:rPr>
      </w:pPr>
    </w:p>
    <w:p w:rsidR="00EA1A00" w:rsidRDefault="00EA1A00">
      <w:pPr>
        <w:pBdr>
          <w:bottom w:val="double" w:sz="1" w:space="0" w:color="000000"/>
        </w:pBdr>
        <w:jc w:val="center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6"/>
          <w:szCs w:val="26"/>
        </w:rPr>
        <w:t>PROFESSIONAL</w:t>
      </w:r>
      <w:r>
        <w:rPr>
          <w:rFonts w:ascii="Verdana" w:eastAsia="Verdana" w:hAnsi="Verdana" w:cs="Verdana"/>
          <w:b/>
          <w:sz w:val="26"/>
          <w:szCs w:val="26"/>
        </w:rPr>
        <w:t xml:space="preserve"> </w:t>
      </w:r>
      <w:r>
        <w:rPr>
          <w:rFonts w:ascii="Verdana" w:hAnsi="Verdana" w:cs="Verdana"/>
          <w:b/>
          <w:sz w:val="26"/>
          <w:szCs w:val="26"/>
        </w:rPr>
        <w:t>FORTE</w:t>
      </w:r>
    </w:p>
    <w:p w:rsidR="00EA1A00" w:rsidRDefault="00EA1A00">
      <w:p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Highlights</w:t>
      </w:r>
    </w:p>
    <w:p w:rsidR="00EA1A00" w:rsidRDefault="00EA1A00">
      <w:pPr>
        <w:numPr>
          <w:ilvl w:val="0"/>
          <w:numId w:val="8"/>
        </w:num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Conducting requirements gathering sessions with user groups and understanding the </w:t>
      </w:r>
    </w:p>
    <w:p w:rsidR="00EA1A00" w:rsidRDefault="00EA1A00">
      <w:p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 problem domain as well as extracting the requirements based on the problem domain.  </w:t>
      </w:r>
    </w:p>
    <w:p w:rsidR="00EA1A00" w:rsidRDefault="00EA1A00">
      <w:pPr>
        <w:numPr>
          <w:ilvl w:val="0"/>
          <w:numId w:val="9"/>
        </w:num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Participating in and contributing during conceptual brainstorming sessions. </w:t>
      </w:r>
    </w:p>
    <w:p w:rsidR="00EA1A00" w:rsidRDefault="00EA1A00">
      <w:pPr>
        <w:numPr>
          <w:ilvl w:val="0"/>
          <w:numId w:val="10"/>
        </w:num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Communicating the high level design to teams within the Software Organization. 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</w:p>
    <w:p w:rsidR="00EA1A00" w:rsidRDefault="00EA1A00">
      <w:pPr>
        <w:rPr>
          <w:rFonts w:ascii="Verdana" w:hAnsi="Verdana" w:cs="Verdana"/>
          <w:b/>
          <w:sz w:val="26"/>
          <w:szCs w:val="26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Currently working with 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sz w:val="20"/>
          <w:szCs w:val="20"/>
          <w:lang w:val="en-US"/>
        </w:rPr>
        <w:t>at Webframez Pvt Ltd, Last comapany @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Online WebCoders(OWC) </w:t>
      </w:r>
      <w:r>
        <w:rPr>
          <w:rFonts w:ascii="Verdana" w:hAnsi="Verdana" w:cs="Verdana"/>
          <w:b/>
          <w:sz w:val="20"/>
          <w:szCs w:val="20"/>
          <w:lang w:val="en-US"/>
        </w:rPr>
        <w:t>Pvt.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sz w:val="20"/>
          <w:szCs w:val="20"/>
          <w:lang w:val="en-US"/>
        </w:rPr>
        <w:t>Ltd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work with 3 years.</w:t>
      </w:r>
    </w:p>
    <w:p w:rsidR="00EA1A00" w:rsidRDefault="00EA1A00">
      <w:pPr>
        <w:rPr>
          <w:rFonts w:ascii="Verdana" w:hAnsi="Verdana" w:cs="Verdana"/>
          <w:b/>
          <w:sz w:val="26"/>
          <w:szCs w:val="26"/>
        </w:rPr>
      </w:pPr>
    </w:p>
    <w:p w:rsidR="00EA1A00" w:rsidRDefault="00EA1A00">
      <w:pPr>
        <w:pBdr>
          <w:bottom w:val="double" w:sz="1" w:space="1" w:color="000000"/>
        </w:pBdr>
        <w:jc w:val="center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6"/>
          <w:szCs w:val="26"/>
        </w:rPr>
        <w:t>PROJECTS HANDLED IN COMPANY(OWC)</w:t>
      </w:r>
    </w:p>
    <w:p w:rsidR="00EA1A00" w:rsidRDefault="00EA1A00">
      <w:pPr>
        <w:jc w:val="both"/>
        <w:rPr>
          <w:rFonts w:ascii="Verdana" w:hAnsi="Verdana" w:cs="Verdana"/>
          <w:b/>
          <w:sz w:val="20"/>
          <w:szCs w:val="20"/>
          <w:lang w:val="en-US"/>
        </w:rPr>
      </w:pPr>
    </w:p>
    <w:p w:rsidR="00EA1A00" w:rsidRDefault="00EA1A00">
      <w:pPr>
        <w:ind w:firstLine="36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 Source(http://www.atelier2.it)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 3.4.1, HTML, CSS, jQuery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2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lastRenderedPageBreak/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 xml:space="preserve">Theme integration, plugin development &amp; css html as per w3c standards. Use of wordpress core user registration module. </w:t>
      </w:r>
    </w:p>
    <w:p w:rsidR="00EA1A00" w:rsidRDefault="00EA1A00">
      <w:pPr>
        <w:ind w:firstLine="36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 Source(http://www.fivestargreeceestates.com.gridhosted.co.uk)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 3.4.2, HTML, CSS, jQuery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2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This is educational site that was developed in word press technology where dynamic theme and plugin are implemented.</w:t>
      </w:r>
    </w:p>
    <w:p w:rsidR="00EA1A00" w:rsidRDefault="00EA1A00">
      <w:pPr>
        <w:ind w:firstLine="36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 Source(http://igoevents.com/)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 3.4.2, HTML, CSS, jQuery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Graphic control, theme integration, create gif files and retain graphic resolution cross browser environment. Have handle the entire project.</w:t>
      </w:r>
    </w:p>
    <w:p w:rsidR="00EA1A00" w:rsidRDefault="00EA1A00">
      <w:pPr>
        <w:ind w:firstLine="36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 Source (http://www.sharmoore.com.au/)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wordpress3.4.2, HTML, CSS, jQuery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This is educational site that was developed in word press technology where dynamic theme and plugin are implemented.</w:t>
      </w:r>
    </w:p>
    <w:p w:rsidR="00EA1A00" w:rsidRDefault="00EA1A00">
      <w:pPr>
        <w:ind w:firstLine="36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@TheSource (http://www.ynetwork.com.au/)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wordpress, HTML, CSS, jQuery,Ajax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6"/>
          <w:szCs w:val="26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This is educational site that was developed in word press technology where dynamic theme and plugin are implemented.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6"/>
          <w:szCs w:val="26"/>
          <w:lang w:val="en-US"/>
        </w:rPr>
        <w:t xml:space="preserve">   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@TheSource 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(</w:t>
      </w:r>
      <w:hyperlink r:id="rId5" w:history="1">
        <w:r>
          <w:rPr>
            <w:rStyle w:val="Hyperlink"/>
            <w:rFonts w:ascii="Verdana" w:hAnsi="Verdana" w:cs="Verdana"/>
            <w:b/>
            <w:bCs/>
            <w:color w:val="000000"/>
            <w:sz w:val="20"/>
            <w:szCs w:val="20"/>
            <w:lang w:val="en-US"/>
          </w:rPr>
          <w:t>http://www.fairtradeawards.org.nz</w:t>
        </w:r>
      </w:hyperlink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)</w:t>
      </w:r>
      <w:r>
        <w:rPr>
          <w:rFonts w:ascii="Verdana" w:hAnsi="Verdana" w:cs="Verdana"/>
          <w:sz w:val="20"/>
          <w:szCs w:val="20"/>
          <w:lang w:val="en-US"/>
        </w:rPr>
        <w:t xml:space="preserve">     </w:t>
      </w:r>
    </w:p>
    <w:p w:rsidR="00EA1A00" w:rsidRDefault="00EA1A00">
      <w:pPr>
        <w:ind w:left="72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Zend, HTML, CSS, jQuery,Facebook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2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This is Product based site that was developed in Zend technology where dynamic Backend and Frontend Managed by Admin.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@The Source (http://www.xxlvodkapromo.com)</w:t>
      </w:r>
    </w:p>
    <w:p w:rsidR="00EA1A00" w:rsidRDefault="00EA1A00">
      <w:p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      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Wordpress, HTML, CSS, jQuery,Facebook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This is Game based site like Lucky Draw system game that was developed in wordpress3.5.2 technology where based on Radeem Code system user.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@The Source (http://www.fanfictiondjs.com/music/)</w:t>
      </w:r>
    </w:p>
    <w:p w:rsidR="00EA1A00" w:rsidRDefault="00EA1A00">
      <w:p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 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Wordpress, HTML, CSS, jQuery,Facebook</w:t>
      </w:r>
    </w:p>
    <w:p w:rsidR="00EA1A00" w:rsidRDefault="00EA1A00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        Description: </w:t>
      </w:r>
      <w:r>
        <w:rPr>
          <w:rFonts w:ascii="Verdana" w:hAnsi="Verdana" w:cs="Verdana"/>
          <w:sz w:val="20"/>
          <w:szCs w:val="20"/>
          <w:lang w:val="en-US"/>
        </w:rPr>
        <w:t>This is Music based site like Soundcloud site with play songs that was              developed in wordpress3.5.2 technology where based on facebook with soundcloud.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 @The Woocommerce</w:t>
      </w:r>
      <w:r>
        <w:rPr>
          <w:rFonts w:ascii="Verdana" w:hAnsi="Verdana" w:cs="Verdana"/>
          <w:sz w:val="20"/>
          <w:szCs w:val="20"/>
          <w:lang w:val="en-US"/>
        </w:rPr>
        <w:t xml:space="preserve"> (</w:t>
      </w:r>
      <w:r>
        <w:rPr>
          <w:rStyle w:val="Hyperlink"/>
          <w:rFonts w:ascii="Verdana" w:hAnsi="Verdana" w:cs="Verdana"/>
          <w:sz w:val="20"/>
          <w:szCs w:val="20"/>
          <w:lang w:val="en-US"/>
        </w:rPr>
        <w:t>http://www.webframez.com/technologycollection/</w:t>
      </w:r>
      <w:r>
        <w:rPr>
          <w:rFonts w:ascii="Verdana" w:hAnsi="Verdana" w:cs="Verdana"/>
          <w:sz w:val="20"/>
          <w:szCs w:val="20"/>
          <w:lang w:val="en-US"/>
        </w:rPr>
        <w:t>)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Role: Programmer.</w:t>
      </w:r>
    </w:p>
    <w:p w:rsidR="00EA1A00" w:rsidRDefault="00EA1A00">
      <w:pPr>
        <w:numPr>
          <w:ilvl w:val="0"/>
          <w:numId w:val="11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Technology Used: Wordpress 4.5,Woocommerce,Jquery,Aajx, etc.  </w:t>
      </w:r>
    </w:p>
    <w:p w:rsidR="00EA1A00" w:rsidRDefault="00EA1A00">
      <w:pPr>
        <w:numPr>
          <w:ilvl w:val="0"/>
          <w:numId w:val="5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Team Size : 1</w:t>
      </w:r>
    </w:p>
    <w:p w:rsidR="00EA1A00" w:rsidRDefault="00EA1A00">
      <w:pPr>
        <w:numPr>
          <w:ilvl w:val="0"/>
          <w:numId w:val="5"/>
        </w:numPr>
        <w:jc w:val="both"/>
        <w:rPr>
          <w:rFonts w:ascii="Verdana" w:hAnsi="Verdana" w:cs="Verdana"/>
          <w:b/>
          <w:bCs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Description: technology collections products listing by category menu. 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  @The Woocommerce</w:t>
      </w:r>
      <w:r>
        <w:rPr>
          <w:rFonts w:ascii="Verdana" w:hAnsi="Verdana" w:cs="Verdana"/>
          <w:sz w:val="20"/>
          <w:szCs w:val="20"/>
          <w:lang w:val="en-US"/>
        </w:rPr>
        <w:t xml:space="preserve"> (https://australianleather.com.au/)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Role: Programmer</w:t>
      </w:r>
    </w:p>
    <w:p w:rsidR="00EA1A00" w:rsidRDefault="00EA1A00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Technology Used: Wordpress 4.5,Woocommerce,Jquery,Ajax,etc.</w:t>
      </w:r>
    </w:p>
    <w:p w:rsidR="00EA1A00" w:rsidRDefault="00EA1A00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Team Size : 1</w:t>
      </w:r>
    </w:p>
    <w:p w:rsidR="00EA1A00" w:rsidRDefault="00EA1A00">
      <w:pPr>
        <w:numPr>
          <w:ilvl w:val="0"/>
          <w:numId w:val="6"/>
        </w:numPr>
        <w:jc w:val="both"/>
        <w:rPr>
          <w:rFonts w:ascii="Verdana" w:hAnsi="Verdana" w:cs="Verdana"/>
          <w:b/>
          <w:bCs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Description: Austrailianleather project woocommerce plugin integrate.  </w:t>
      </w:r>
    </w:p>
    <w:p w:rsidR="00EA1A00" w:rsidRDefault="00EA1A00">
      <w:pPr>
        <w:rPr>
          <w:rFonts w:ascii="Verdana" w:hAnsi="Verdana" w:cs="Verdana"/>
          <w:b/>
          <w:bCs/>
          <w:sz w:val="20"/>
          <w:szCs w:val="20"/>
          <w:lang w:val="en-US"/>
        </w:rPr>
      </w:pP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 @The CRM(</w:t>
      </w:r>
      <w:hyperlink r:id="rId6" w:history="1">
        <w:r>
          <w:rPr>
            <w:rStyle w:val="Hyperlink"/>
            <w:rFonts w:ascii="Verdana" w:hAnsi="Verdana" w:cs="Verdana"/>
            <w:b/>
            <w:bCs/>
            <w:sz w:val="20"/>
            <w:szCs w:val="20"/>
            <w:lang w:val="en-US"/>
          </w:rPr>
          <w:t>www.workbooks.com</w:t>
        </w:r>
      </w:hyperlink>
      <w:r>
        <w:rPr>
          <w:rFonts w:ascii="Verdana" w:hAnsi="Verdana" w:cs="Verdana"/>
          <w:b/>
          <w:bCs/>
          <w:sz w:val="20"/>
          <w:szCs w:val="20"/>
          <w:lang w:val="en-US"/>
        </w:rPr>
        <w:t>) wordpress(https://auswalk.com.au/book-now)</w:t>
      </w:r>
    </w:p>
    <w:p w:rsidR="00EA1A00" w:rsidRDefault="00EA1A00">
      <w:p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    </w:t>
      </w:r>
      <w:r>
        <w:rPr>
          <w:rFonts w:ascii="Verdana" w:hAnsi="Verdana" w:cs="Verdana"/>
          <w:sz w:val="20"/>
          <w:szCs w:val="20"/>
          <w:lang w:val="en-US"/>
        </w:rPr>
        <w:t xml:space="preserve"> Role: Programmer.</w:t>
      </w:r>
    </w:p>
    <w:p w:rsidR="00EA1A00" w:rsidRDefault="00EA1A00">
      <w:pPr>
        <w:numPr>
          <w:ilvl w:val="0"/>
          <w:numId w:val="12"/>
        </w:num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Technology Used: Wordpress 4.4,CRM,Integrate Plugin for User,Jquery &amp; Ajax.</w:t>
      </w:r>
    </w:p>
    <w:p w:rsidR="00EA1A00" w:rsidRDefault="00EA1A00">
      <w:pPr>
        <w:numPr>
          <w:ilvl w:val="0"/>
          <w:numId w:val="12"/>
        </w:numPr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lastRenderedPageBreak/>
        <w:t xml:space="preserve">Team Size : 1     </w:t>
      </w:r>
    </w:p>
    <w:p w:rsidR="00EA1A00" w:rsidRDefault="00EA1A00">
      <w:pPr>
        <w:numPr>
          <w:ilvl w:val="0"/>
          <w:numId w:val="7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Description: user register to select plan then information are stored into CRM database as Thirdparti API based. 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@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The API(Infusionsoft) with wordpress(http://eventplannersassociation.com/)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Role: Programmer.</w:t>
      </w:r>
    </w:p>
    <w:p w:rsidR="00EA1A00" w:rsidRDefault="00EA1A00">
      <w:pPr>
        <w:numPr>
          <w:ilvl w:val="0"/>
          <w:numId w:val="7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Team Size : 1</w:t>
      </w:r>
    </w:p>
    <w:p w:rsidR="00EA1A00" w:rsidRDefault="00EA1A00">
      <w:pPr>
        <w:numPr>
          <w:ilvl w:val="0"/>
          <w:numId w:val="7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Technoloy Used:  Wordpres 4.4,Divi theme,Infusionsoft(API),etc.</w:t>
      </w:r>
    </w:p>
    <w:p w:rsidR="00EA1A00" w:rsidRDefault="00EA1A00">
      <w:pPr>
        <w:jc w:val="both"/>
        <w:rPr>
          <w:rFonts w:ascii="Verdana" w:hAnsi="Verdana" w:cs="Verdana"/>
          <w:b/>
          <w:bCs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@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The Magento1(</w:t>
      </w:r>
      <w:hyperlink r:id="rId7" w:history="1">
        <w:r>
          <w:rPr>
            <w:rStyle w:val="Hyperlink"/>
            <w:rFonts w:ascii="Verdana" w:hAnsi="Verdana" w:cs="Verdana"/>
            <w:b/>
            <w:bCs/>
            <w:sz w:val="20"/>
            <w:szCs w:val="20"/>
            <w:lang w:val="en-US"/>
          </w:rPr>
          <w:t>http://level99jeans.com/</w:t>
        </w:r>
      </w:hyperlink>
      <w:r>
        <w:rPr>
          <w:rFonts w:ascii="Verdana" w:hAnsi="Verdana" w:cs="Verdana"/>
          <w:b/>
          <w:bCs/>
          <w:sz w:val="20"/>
          <w:szCs w:val="20"/>
          <w:lang w:val="en-US"/>
        </w:rPr>
        <w:t>)</w:t>
      </w:r>
    </w:p>
    <w:p w:rsidR="00EA1A00" w:rsidRDefault="00EA1A00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         </w:t>
      </w:r>
      <w:r>
        <w:rPr>
          <w:rFonts w:ascii="Verdana" w:hAnsi="Verdana" w:cs="Verdana"/>
          <w:sz w:val="20"/>
          <w:szCs w:val="20"/>
          <w:lang w:val="en-US"/>
        </w:rPr>
        <w:t>Role: Programmer.</w:t>
      </w:r>
    </w:p>
    <w:p w:rsidR="00EA1A00" w:rsidRDefault="00EA1A00">
      <w:pPr>
        <w:numPr>
          <w:ilvl w:val="0"/>
          <w:numId w:val="13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Team Size : 1</w:t>
      </w:r>
    </w:p>
    <w:p w:rsidR="00EA1A00" w:rsidRDefault="00EA1A00">
      <w:pPr>
        <w:numPr>
          <w:ilvl w:val="0"/>
          <w:numId w:val="13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Technology Used: Magento1.9,Jquery,Zoomer,Product Image Navigation slider.</w:t>
      </w:r>
    </w:p>
    <w:p w:rsidR="00EA1A00" w:rsidRDefault="00EA1A00">
      <w:pPr>
        <w:jc w:val="both"/>
        <w:rPr>
          <w:rFonts w:ascii="Verdana" w:hAnsi="Verdana" w:cs="Verdana"/>
          <w:b/>
          <w:bCs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@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The Magento2(</w:t>
      </w:r>
      <w:hyperlink r:id="rId8" w:history="1">
        <w:r>
          <w:rPr>
            <w:rStyle w:val="Hyperlink"/>
            <w:rFonts w:ascii="Verdana" w:hAnsi="Verdana" w:cs="Verdana"/>
            <w:b/>
            <w:bCs/>
            <w:sz w:val="20"/>
            <w:szCs w:val="20"/>
            <w:lang w:val="en-US"/>
          </w:rPr>
          <w:t>http://thekisss.nextmp.net/</w:t>
        </w:r>
      </w:hyperlink>
      <w:r>
        <w:rPr>
          <w:rFonts w:ascii="Verdana" w:hAnsi="Verdana" w:cs="Verdana"/>
          <w:b/>
          <w:bCs/>
          <w:sz w:val="20"/>
          <w:szCs w:val="20"/>
          <w:lang w:val="en-US"/>
        </w:rPr>
        <w:t>)</w:t>
      </w:r>
    </w:p>
    <w:p w:rsidR="00EA1A00" w:rsidRDefault="00EA1A00">
      <w:pPr>
        <w:jc w:val="both"/>
        <w:rPr>
          <w:rFonts w:ascii="Verdana" w:hAnsi="Verdana" w:cs="Verdana"/>
          <w:b/>
          <w:bCs/>
          <w:sz w:val="20"/>
          <w:szCs w:val="20"/>
          <w:lang w:val="en-US"/>
        </w:rPr>
      </w:pP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         Role: Programer.</w:t>
      </w:r>
    </w:p>
    <w:p w:rsidR="00EA1A00" w:rsidRDefault="00EA1A00">
      <w:pPr>
        <w:numPr>
          <w:ilvl w:val="0"/>
          <w:numId w:val="14"/>
        </w:numPr>
        <w:jc w:val="both"/>
        <w:rPr>
          <w:rFonts w:ascii="Verdana" w:hAnsi="Verdana" w:cs="Verdana"/>
          <w:b/>
          <w:bCs/>
          <w:sz w:val="20"/>
          <w:szCs w:val="20"/>
          <w:lang w:val="en-US"/>
        </w:rPr>
      </w:pP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 Team Size : 1</w:t>
      </w:r>
    </w:p>
    <w:p w:rsidR="00EA1A00" w:rsidRDefault="00EA1A00">
      <w:pPr>
        <w:numPr>
          <w:ilvl w:val="0"/>
          <w:numId w:val="14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bCs/>
          <w:sz w:val="20"/>
          <w:szCs w:val="20"/>
          <w:lang w:val="en-US"/>
        </w:rPr>
        <w:t>Technology Used: Magento2.1,Theme Integartion.</w:t>
      </w:r>
    </w:p>
    <w:p w:rsidR="00EA1A00" w:rsidRDefault="00EA1A00">
      <w:pPr>
        <w:jc w:val="both"/>
        <w:rPr>
          <w:rFonts w:ascii="Verdana" w:hAnsi="Verdana" w:cs="Verdana"/>
          <w:b/>
          <w:sz w:val="26"/>
          <w:szCs w:val="26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</w:t>
      </w:r>
    </w:p>
    <w:p w:rsidR="00EA1A00" w:rsidRDefault="00EA1A00">
      <w:pPr>
        <w:pBdr>
          <w:bottom w:val="double" w:sz="1" w:space="1" w:color="000000"/>
        </w:pBdr>
        <w:jc w:val="center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b/>
          <w:sz w:val="26"/>
          <w:szCs w:val="26"/>
        </w:rPr>
        <w:t>ACADEMICS</w:t>
      </w:r>
    </w:p>
    <w:p w:rsidR="00EA1A00" w:rsidRDefault="00EA1A00">
      <w:pPr>
        <w:rPr>
          <w:rFonts w:ascii="Verdana" w:hAnsi="Verdana" w:cs="Verdana"/>
          <w:sz w:val="17"/>
          <w:szCs w:val="17"/>
          <w:lang w:val="en-US"/>
        </w:rPr>
      </w:pPr>
    </w:p>
    <w:p w:rsidR="00EA1A00" w:rsidRDefault="00EA1A00">
      <w:pPr>
        <w:numPr>
          <w:ilvl w:val="0"/>
          <w:numId w:val="2"/>
        </w:num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MCA (Master of Computer Application) </w:t>
      </w:r>
      <w:r>
        <w:rPr>
          <w:rFonts w:ascii="Verdana" w:hAnsi="Verdana" w:cs="Verdana"/>
          <w:bCs/>
          <w:sz w:val="20"/>
          <w:szCs w:val="20"/>
        </w:rPr>
        <w:t>from</w:t>
      </w:r>
      <w:r>
        <w:rPr>
          <w:rFonts w:ascii="Verdana" w:hAnsi="Verdana" w:cs="Verdana"/>
          <w:b/>
          <w:bCs/>
          <w:sz w:val="20"/>
          <w:szCs w:val="20"/>
        </w:rPr>
        <w:t xml:space="preserve"> ABES ENGG COLLEGE GZB(UPTU)  with First division(Regular) in 2011</w:t>
      </w:r>
    </w:p>
    <w:p w:rsidR="00EA1A00" w:rsidRDefault="00EA1A00">
      <w:pPr>
        <w:numPr>
          <w:ilvl w:val="0"/>
          <w:numId w:val="2"/>
        </w:num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B.sc </w:t>
      </w:r>
      <w:r>
        <w:rPr>
          <w:rFonts w:ascii="Verdana" w:hAnsi="Verdana" w:cs="Verdana"/>
          <w:bCs/>
          <w:sz w:val="20"/>
          <w:szCs w:val="20"/>
        </w:rPr>
        <w:t xml:space="preserve">from </w:t>
      </w:r>
      <w:r>
        <w:rPr>
          <w:rFonts w:ascii="Verdana" w:hAnsi="Verdana" w:cs="Verdana"/>
          <w:b/>
          <w:bCs/>
          <w:sz w:val="20"/>
          <w:szCs w:val="20"/>
        </w:rPr>
        <w:t xml:space="preserve">C.S.J.M University Kanpur(up) </w:t>
      </w:r>
      <w:r>
        <w:rPr>
          <w:rFonts w:ascii="Verdana" w:hAnsi="Verdana" w:cs="Verdana"/>
          <w:bCs/>
          <w:sz w:val="20"/>
          <w:szCs w:val="20"/>
        </w:rPr>
        <w:t>with second division</w:t>
      </w:r>
    </w:p>
    <w:p w:rsidR="00EA1A00" w:rsidRDefault="00EA1A00">
      <w:pPr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EA1A00" w:rsidRDefault="00EA1A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HSC(12</w:t>
      </w:r>
      <w:r>
        <w:rPr>
          <w:rFonts w:ascii="Verdana" w:hAnsi="Verdana" w:cs="Verdana"/>
          <w:b/>
          <w:sz w:val="20"/>
          <w:szCs w:val="20"/>
          <w:vertAlign w:val="superscript"/>
          <w:lang w:val="en-US"/>
        </w:rPr>
        <w:t>th</w:t>
      </w:r>
      <w:r>
        <w:rPr>
          <w:rFonts w:ascii="Verdana" w:hAnsi="Verdana" w:cs="Verdana"/>
          <w:b/>
          <w:sz w:val="20"/>
          <w:szCs w:val="20"/>
          <w:lang w:val="en-US"/>
        </w:rPr>
        <w:t>)</w:t>
      </w:r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 xml:space="preserve">from </w:t>
      </w:r>
      <w:r>
        <w:rPr>
          <w:rFonts w:ascii="Verdana" w:hAnsi="Verdana" w:cs="Verdana"/>
          <w:b/>
          <w:sz w:val="20"/>
          <w:szCs w:val="20"/>
          <w:lang w:val="en-US"/>
        </w:rPr>
        <w:t>SS</w:t>
      </w:r>
      <w:r>
        <w:rPr>
          <w:rFonts w:ascii="Verdana" w:hAnsi="Verdana" w:cs="Verdana"/>
          <w:sz w:val="20"/>
          <w:szCs w:val="20"/>
          <w:lang w:val="en-US"/>
        </w:rPr>
        <w:t xml:space="preserve"> INT College from U.P Board with second division </w:t>
      </w:r>
    </w:p>
    <w:p w:rsidR="00EA1A00" w:rsidRDefault="00EA1A00">
      <w:pPr>
        <w:ind w:left="360"/>
        <w:rPr>
          <w:rFonts w:ascii="Verdana" w:eastAsia="Verdana" w:hAnsi="Verdana" w:cs="Verdana"/>
          <w:sz w:val="20"/>
          <w:szCs w:val="20"/>
          <w:lang w:val="en-US"/>
        </w:rPr>
      </w:pPr>
    </w:p>
    <w:p w:rsidR="00EA1A00" w:rsidRDefault="00EA1A00">
      <w:pPr>
        <w:numPr>
          <w:ilvl w:val="0"/>
          <w:numId w:val="2"/>
        </w:numPr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SSC(10</w:t>
      </w:r>
      <w:r>
        <w:rPr>
          <w:rFonts w:ascii="Verdana" w:hAnsi="Verdana" w:cs="Verdana"/>
          <w:b/>
          <w:sz w:val="20"/>
          <w:szCs w:val="20"/>
          <w:vertAlign w:val="superscript"/>
          <w:lang w:val="en-US"/>
        </w:rPr>
        <w:t>th</w:t>
      </w:r>
      <w:r>
        <w:rPr>
          <w:rFonts w:ascii="Verdana" w:hAnsi="Verdana" w:cs="Verdana"/>
          <w:b/>
          <w:sz w:val="20"/>
          <w:szCs w:val="20"/>
          <w:lang w:val="en-US"/>
        </w:rPr>
        <w:t>)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sz w:val="20"/>
          <w:szCs w:val="20"/>
          <w:lang w:val="en-US"/>
        </w:rPr>
        <w:t>from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sz w:val="20"/>
          <w:szCs w:val="20"/>
          <w:lang w:val="en-US"/>
        </w:rPr>
        <w:t>SS</w:t>
      </w:r>
      <w:r>
        <w:rPr>
          <w:rFonts w:ascii="Verdana" w:hAnsi="Verdana" w:cs="Verdana"/>
          <w:sz w:val="20"/>
          <w:szCs w:val="20"/>
          <w:lang w:val="en-US"/>
        </w:rPr>
        <w:t xml:space="preserve"> INT College from U.P Board with first division</w:t>
      </w:r>
    </w:p>
    <w:p w:rsidR="00EA1A00" w:rsidRDefault="00EA1A00">
      <w:pPr>
        <w:ind w:left="360"/>
        <w:rPr>
          <w:rFonts w:ascii="Verdana" w:hAnsi="Verdana" w:cs="Verdana"/>
          <w:b/>
          <w:sz w:val="20"/>
          <w:szCs w:val="20"/>
          <w:lang w:val="en-US"/>
        </w:rPr>
      </w:pPr>
    </w:p>
    <w:p w:rsidR="00EA1A00" w:rsidRDefault="00EA1A00">
      <w:pPr>
        <w:rPr>
          <w:rFonts w:ascii="Verdana" w:hAnsi="Verdana" w:cs="Verdana"/>
          <w:b/>
          <w:sz w:val="20"/>
          <w:szCs w:val="20"/>
          <w:lang w:val="en-US"/>
        </w:rPr>
      </w:pPr>
    </w:p>
    <w:p w:rsidR="00EA1A00" w:rsidRDefault="00EA1A00">
      <w:pPr>
        <w:pBdr>
          <w:bottom w:val="double" w:sz="1" w:space="1" w:color="000000"/>
        </w:pBdr>
        <w:jc w:val="center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26"/>
          <w:szCs w:val="26"/>
        </w:rPr>
        <w:t>PERSONAL</w:t>
      </w: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  <w:r>
        <w:rPr>
          <w:rFonts w:ascii="Verdana" w:hAnsi="Verdana" w:cs="Verdana"/>
          <w:b/>
          <w:color w:val="000000"/>
          <w:sz w:val="26"/>
          <w:szCs w:val="26"/>
        </w:rPr>
        <w:t>DETAILS</w:t>
      </w:r>
    </w:p>
    <w:p w:rsidR="00EA1A00" w:rsidRDefault="00EA1A00">
      <w:pPr>
        <w:rPr>
          <w:rFonts w:ascii="Verdana" w:hAnsi="Verdana" w:cs="Verdana"/>
          <w:b/>
          <w:color w:val="000000"/>
          <w:sz w:val="17"/>
          <w:szCs w:val="17"/>
        </w:rPr>
      </w:pPr>
    </w:p>
    <w:p w:rsidR="00EA1A00" w:rsidRDefault="00EA1A00">
      <w:pPr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Father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’</w:t>
      </w:r>
      <w:r>
        <w:rPr>
          <w:rFonts w:ascii="Verdana" w:hAnsi="Verdana" w:cs="Verdana"/>
          <w:b/>
          <w:color w:val="000000"/>
          <w:sz w:val="20"/>
          <w:szCs w:val="20"/>
        </w:rPr>
        <w:t>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>Name: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Cs/>
          <w:color w:val="000000"/>
          <w:sz w:val="20"/>
          <w:szCs w:val="20"/>
        </w:rPr>
        <w:t>Sri. Om Prakash Mishra</w:t>
      </w:r>
    </w:p>
    <w:p w:rsidR="00EA1A00" w:rsidRDefault="00EA1A00">
      <w:pPr>
        <w:rPr>
          <w:rFonts w:ascii="Verdana" w:hAnsi="Verdana" w:cs="Verdana"/>
          <w:b/>
          <w:color w:val="000000"/>
          <w:sz w:val="20"/>
          <w:szCs w:val="20"/>
        </w:rPr>
      </w:pPr>
    </w:p>
    <w:p w:rsidR="00EA1A00" w:rsidRDefault="00EA1A00">
      <w:pPr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Mother’s Name: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>Smt. Prabha devi</w:t>
      </w:r>
    </w:p>
    <w:p w:rsidR="00EA1A00" w:rsidRDefault="00EA1A00">
      <w:pPr>
        <w:rPr>
          <w:rFonts w:ascii="Verdana" w:hAnsi="Verdana" w:cs="Verdana"/>
          <w:b/>
          <w:color w:val="000000"/>
          <w:sz w:val="20"/>
          <w:szCs w:val="20"/>
        </w:rPr>
      </w:pPr>
    </w:p>
    <w:p w:rsidR="00EA1A00" w:rsidRDefault="00EA1A00">
      <w:r>
        <w:rPr>
          <w:rFonts w:ascii="Verdana" w:hAnsi="Verdana" w:cs="Verdana"/>
          <w:b/>
          <w:color w:val="000000"/>
          <w:sz w:val="20"/>
          <w:szCs w:val="20"/>
        </w:rPr>
        <w:t>Date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>of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>Birth: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>5</w:t>
      </w:r>
      <w:r>
        <w:rPr>
          <w:rFonts w:ascii="Verdana" w:hAnsi="Verdana" w:cs="Verdana"/>
          <w:color w:val="000000"/>
          <w:sz w:val="20"/>
          <w:szCs w:val="20"/>
          <w:vertAlign w:val="superscript"/>
        </w:rPr>
        <w:t>th</w:t>
      </w:r>
      <w:r>
        <w:rPr>
          <w:rFonts w:ascii="Verdana" w:hAnsi="Verdana" w:cs="Verdana"/>
          <w:color w:val="000000"/>
          <w:sz w:val="20"/>
          <w:szCs w:val="20"/>
        </w:rPr>
        <w:t xml:space="preserve"> jun, 1987</w:t>
      </w:r>
    </w:p>
    <w:p w:rsidR="00EA1A00" w:rsidRDefault="00EA1A00"/>
    <w:p w:rsidR="00EA1A00" w:rsidRDefault="00EA1A0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Nationality: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  <w:t xml:space="preserve">           </w:t>
      </w:r>
      <w:r>
        <w:rPr>
          <w:rFonts w:ascii="Verdana" w:hAnsi="Verdana" w:cs="Verdana"/>
          <w:color w:val="000000"/>
          <w:sz w:val="20"/>
          <w:szCs w:val="20"/>
        </w:rPr>
        <w:t>Indian</w:t>
      </w:r>
    </w:p>
    <w:p w:rsidR="00EA1A00" w:rsidRDefault="00EA1A00">
      <w:pPr>
        <w:rPr>
          <w:rFonts w:ascii="Verdana" w:hAnsi="Verdana" w:cs="Verdana"/>
          <w:color w:val="000000"/>
          <w:sz w:val="20"/>
          <w:szCs w:val="20"/>
        </w:rPr>
      </w:pPr>
    </w:p>
    <w:p w:rsidR="00EA1A00" w:rsidRDefault="00EA1A00">
      <w:pPr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Linguistic Capability :       </w:t>
      </w:r>
      <w:r>
        <w:rPr>
          <w:rFonts w:ascii="Verdana" w:hAnsi="Verdana" w:cs="Verdana"/>
          <w:color w:val="000000"/>
          <w:sz w:val="20"/>
          <w:szCs w:val="20"/>
        </w:rPr>
        <w:t>Hindi, English</w:t>
      </w:r>
    </w:p>
    <w:p w:rsidR="00EA1A00" w:rsidRDefault="00EA1A00">
      <w:pPr>
        <w:rPr>
          <w:rFonts w:ascii="Verdana" w:hAnsi="Verdana" w:cs="Verdana"/>
          <w:b/>
          <w:color w:val="000000"/>
          <w:sz w:val="20"/>
          <w:szCs w:val="20"/>
        </w:rPr>
      </w:pPr>
    </w:p>
    <w:p w:rsidR="00EA1A00" w:rsidRDefault="00EA1A0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Marital Status:                  </w:t>
      </w:r>
      <w:r>
        <w:rPr>
          <w:rFonts w:ascii="Verdana" w:hAnsi="Verdana" w:cs="Verdana"/>
          <w:color w:val="000000"/>
          <w:sz w:val="20"/>
          <w:szCs w:val="20"/>
        </w:rPr>
        <w:t>Unmarried</w:t>
      </w:r>
    </w:p>
    <w:p w:rsidR="00EA1A00" w:rsidRDefault="00EA1A00">
      <w:pPr>
        <w:rPr>
          <w:rFonts w:ascii="Verdana" w:hAnsi="Verdana" w:cs="Verdana"/>
          <w:color w:val="000000"/>
          <w:sz w:val="20"/>
          <w:szCs w:val="20"/>
        </w:rPr>
      </w:pPr>
    </w:p>
    <w:p w:rsidR="00EA1A00" w:rsidRDefault="00EA1A0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Interest: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 xml:space="preserve">R&amp;D, PlayingCricket &amp; ListeningMusic  </w:t>
      </w:r>
    </w:p>
    <w:p w:rsidR="00EA1A00" w:rsidRDefault="00EA1A00">
      <w:pPr>
        <w:rPr>
          <w:rFonts w:ascii="Verdana" w:hAnsi="Verdana" w:cs="Verdana"/>
          <w:color w:val="000000"/>
          <w:sz w:val="20"/>
          <w:szCs w:val="20"/>
        </w:rPr>
      </w:pPr>
    </w:p>
    <w:p w:rsidR="00EA1A00" w:rsidRDefault="00EA1A00">
      <w:pPr>
        <w:ind w:left="2160" w:hanging="2160"/>
        <w:jc w:val="both"/>
      </w:pPr>
      <w:r>
        <w:rPr>
          <w:rFonts w:ascii="Verdana" w:hAnsi="Verdana" w:cs="Verdana"/>
          <w:b/>
          <w:color w:val="000000"/>
          <w:sz w:val="20"/>
          <w:szCs w:val="20"/>
        </w:rPr>
        <w:t>Current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>Address: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>H.No-90,PHASE-V,MOHALI,PUNJAB-160071</w:t>
      </w:r>
    </w:p>
    <w:p w:rsidR="00EA1A00" w:rsidRDefault="00EA1A00">
      <w:pPr>
        <w:pBdr>
          <w:bottom w:val="double" w:sz="1" w:space="1" w:color="000000"/>
        </w:pBdr>
        <w:jc w:val="center"/>
      </w:pPr>
    </w:p>
    <w:p w:rsidR="00EA1A00" w:rsidRDefault="00EA1A00">
      <w:pPr>
        <w:rPr>
          <w:rFonts w:ascii="Verdana" w:hAnsi="Verdana" w:cs="Verdana"/>
          <w:b/>
          <w:color w:val="000000"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1A00" w:rsidRDefault="00EA1A00">
      <w:pPr>
        <w:pBdr>
          <w:bottom w:val="double" w:sz="1" w:space="1" w:color="000000"/>
        </w:pBdr>
        <w:jc w:val="center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26"/>
          <w:szCs w:val="26"/>
        </w:rPr>
        <w:t>DECLERATION</w:t>
      </w:r>
    </w:p>
    <w:p w:rsidR="00EA1A00" w:rsidRDefault="00EA1A00">
      <w:pPr>
        <w:rPr>
          <w:rFonts w:ascii="Verdana" w:hAnsi="Verdana" w:cs="Verdana"/>
          <w:b/>
          <w:color w:val="000000"/>
          <w:sz w:val="17"/>
          <w:szCs w:val="17"/>
        </w:rPr>
      </w:pPr>
    </w:p>
    <w:p w:rsidR="00EA1A00" w:rsidRDefault="00EA1A0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do hereby declare that the information’s provided by me is true as far my knowledge and I completely bear the responsibility of it.</w:t>
      </w:r>
    </w:p>
    <w:p w:rsidR="00EA1A00" w:rsidRDefault="00EA1A00">
      <w:pPr>
        <w:rPr>
          <w:rFonts w:ascii="Verdana" w:hAnsi="Verdana" w:cs="Verdana"/>
          <w:sz w:val="20"/>
          <w:szCs w:val="20"/>
        </w:rPr>
      </w:pPr>
    </w:p>
    <w:p w:rsidR="00EA1A00" w:rsidRDefault="00EA1A00">
      <w:pPr>
        <w:rPr>
          <w:rFonts w:ascii="Verdana" w:hAnsi="Verdana" w:cs="Verdana"/>
          <w:sz w:val="20"/>
          <w:szCs w:val="20"/>
        </w:rPr>
      </w:pPr>
    </w:p>
    <w:p w:rsidR="00EA1A00" w:rsidRDefault="00EA1A00">
      <w:r>
        <w:rPr>
          <w:rFonts w:ascii="Verdana" w:hAnsi="Verdana" w:cs="Verdana"/>
          <w:sz w:val="20"/>
          <w:szCs w:val="20"/>
        </w:rPr>
        <w:t xml:space="preserve">Dated: </w:t>
      </w:r>
    </w:p>
    <w:p w:rsidR="00EA1A00" w:rsidRDefault="00EA1A00"/>
    <w:p w:rsidR="00EA1A00" w:rsidRDefault="00EA1A00">
      <w:r>
        <w:rPr>
          <w:rFonts w:ascii="Verdana" w:hAnsi="Verdana" w:cs="Verdana"/>
          <w:sz w:val="20"/>
          <w:szCs w:val="20"/>
        </w:rPr>
        <w:t>Place : Mohali                                                                          (</w:t>
      </w:r>
      <w:r>
        <w:rPr>
          <w:rFonts w:ascii="Verdana" w:hAnsi="Verdana" w:cs="Verdana"/>
          <w:b/>
          <w:sz w:val="20"/>
          <w:szCs w:val="20"/>
        </w:rPr>
        <w:t>ASHISH  MISHRA)</w:t>
      </w:r>
    </w:p>
    <w:p w:rsidR="00EA1A00" w:rsidRDefault="00EA1A00"/>
    <w:sectPr w:rsidR="00EA1A00">
      <w:pgSz w:w="11906" w:h="16838"/>
      <w:pgMar w:top="1262" w:right="1262" w:bottom="1262" w:left="1262" w:header="720" w:footer="720" w:gutter="0"/>
      <w:pgBorders>
        <w:top w:val="single" w:sz="20" w:space="31" w:color="000000"/>
        <w:left w:val="single" w:sz="20" w:space="31" w:color="000000"/>
        <w:bottom w:val="single" w:sz="20" w:space="31" w:color="000000"/>
        <w:right w:val="single" w:sz="20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auto"/>
        <w:sz w:val="20"/>
        <w:szCs w:val="20"/>
        <w:lang w:val="en-U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0"/>
        <w:szCs w:val="20"/>
        <w:lang w:val="en-U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sz w:val="20"/>
        <w:szCs w:val="20"/>
        <w:lang w:val="en-U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auto"/>
        <w:sz w:val="20"/>
        <w:szCs w:val="20"/>
        <w:lang w:val="en-U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  <w:lang w:val="en-U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  <w:lang w:val="en-U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auto"/>
        <w:lang w:val="en-U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auto"/>
        <w:lang w:val="en-U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auto"/>
        <w:lang w:val="en-U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auto"/>
        <w:lang w:val="en-U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auto"/>
        <w:lang w:val="en-U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auto"/>
        <w:lang w:val="en-U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auto"/>
        <w:lang w:val="en-U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color w:val="auto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color w:val="auto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color w:val="auto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color w:val="auto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color w:val="auto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color w:val="auto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color w:val="auto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color w:val="auto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color w:val="auto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en-U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lang w:val="en-U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lang w:val="en-U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lang w:val="en-U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lang w:val="en-U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lang w:val="en-U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lang w:val="en-U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lang w:val="en-U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lang w:val="en-US"/>
      </w:rPr>
    </w:lvl>
  </w:abstractNum>
  <w:abstractNum w:abstractNumId="9">
    <w:nsid w:val="0000000A"/>
    <w:multiLevelType w:val="multilevel"/>
    <w:tmpl w:val="0000000A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en-U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lang w:val="en-U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lang w:val="en-U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lang w:val="en-U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lang w:val="en-U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lang w:val="en-U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lang w:val="en-U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lang w:val="en-U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lang w:val="en-US"/>
      </w:rPr>
    </w:lvl>
  </w:abstractNum>
  <w:abstractNum w:abstractNumId="10">
    <w:nsid w:val="0000000B"/>
    <w:multiLevelType w:val="multilevel"/>
    <w:tmpl w:val="0000000B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auto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auto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auto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auto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auto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auto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auto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auto"/>
      </w:r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color w:val="auto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color w:val="auto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color w:val="auto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color w:val="auto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color w:val="auto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color w:val="auto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color w:val="auto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color w:val="auto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color w:val="auto"/>
      </w:r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en-U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lang w:val="en-U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lang w:val="en-U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lang w:val="en-U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lang w:val="en-U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lang w:val="en-U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lang w:val="en-U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lang w:val="en-U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21CA"/>
    <w:rsid w:val="000421CA"/>
    <w:rsid w:val="001B18D4"/>
    <w:rsid w:val="00EA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280" w:after="280"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Verdana" w:hAnsi="Wingdings" w:cs="Wingdings"/>
      <w:color w:val="auto"/>
      <w:sz w:val="20"/>
      <w:szCs w:val="20"/>
      <w:lang w:val="en-US"/>
    </w:rPr>
  </w:style>
  <w:style w:type="character" w:customStyle="1" w:styleId="WW8Num3z0">
    <w:name w:val="WW8Num3z0"/>
    <w:rPr>
      <w:rFonts w:ascii="Wingdings" w:eastAsia="Verdana" w:hAnsi="Wingdings" w:cs="Wingdings"/>
      <w:sz w:val="20"/>
      <w:szCs w:val="20"/>
      <w:lang w:val="en-US"/>
    </w:rPr>
  </w:style>
  <w:style w:type="character" w:customStyle="1" w:styleId="WW8Num4z0">
    <w:name w:val="WW8Num4z0"/>
    <w:rPr>
      <w:rFonts w:ascii="Wingdings" w:eastAsia="Verdana" w:hAnsi="Wingdings" w:cs="Wingdings"/>
      <w:sz w:val="20"/>
      <w:szCs w:val="20"/>
      <w:lang w:val="en-US"/>
    </w:rPr>
  </w:style>
  <w:style w:type="character" w:customStyle="1" w:styleId="WW8Num5z0">
    <w:name w:val="WW8Num5z0"/>
    <w:rPr>
      <w:rFonts w:ascii="Wingdings" w:hAnsi="Wingdings" w:cs="Wingdings"/>
      <w:color w:val="auto"/>
      <w:sz w:val="20"/>
      <w:szCs w:val="20"/>
      <w:lang w:val="en-US"/>
    </w:rPr>
  </w:style>
  <w:style w:type="character" w:customStyle="1" w:styleId="WW8Num6z0">
    <w:name w:val="WW8Num6z0"/>
    <w:rPr>
      <w:rFonts w:ascii="Wingdings" w:hAnsi="Wingdings" w:cs="Wingdings"/>
      <w:color w:val="auto"/>
      <w:lang w:val="en-US"/>
    </w:rPr>
  </w:style>
  <w:style w:type="character" w:customStyle="1" w:styleId="WW8Num7z0">
    <w:name w:val="WW8Num7z0"/>
    <w:rPr>
      <w:rFonts w:ascii="Wingdings" w:hAnsi="Wingdings" w:cs="Wingdings"/>
      <w:color w:val="auto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 w:cs="Symbol"/>
      <w:color w:val="auto"/>
    </w:rPr>
  </w:style>
  <w:style w:type="character" w:customStyle="1" w:styleId="WW8Num9z0">
    <w:name w:val="WW8Num9z0"/>
    <w:rPr>
      <w:rFonts w:ascii="Wingdings" w:hAnsi="Wingdings" w:cs="Wingdings"/>
      <w:lang w:val="en-U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  <w:lang w:val="en-U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color w:val="auto"/>
    </w:rPr>
  </w:style>
  <w:style w:type="character" w:customStyle="1" w:styleId="WW8Num14z0">
    <w:name w:val="WW8Num14z0"/>
    <w:rPr>
      <w:rFonts w:ascii="Symbol" w:hAnsi="Symbol" w:cs="Symbol"/>
      <w:color w:val="auto"/>
    </w:rPr>
  </w:style>
  <w:style w:type="character" w:customStyle="1" w:styleId="WW8Num15z0">
    <w:name w:val="WW8Num15z0"/>
    <w:rPr>
      <w:rFonts w:ascii="Wingdings" w:hAnsi="Wingdings" w:cs="Wingdings"/>
      <w:lang w:val="en-U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  <w:color w:val="auto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  <w:color w:val="auto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  <w:color w:val="auto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  <w:color w:val="auto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color w:val="auto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WW-DefaultParagraphFont1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verdana">
    <w:name w:val="Normal+verdana"/>
    <w:basedOn w:val="Normal"/>
  </w:style>
  <w:style w:type="paragraph" w:customStyle="1" w:styleId="Normalverdana0">
    <w:name w:val="Normal + verdana"/>
    <w:basedOn w:val="Normalverdana"/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kisss.nextm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vel99jea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kbooks.com/" TargetMode="External"/><Relationship Id="rId5" Type="http://schemas.openxmlformats.org/officeDocument/2006/relationships/hyperlink" Target="http://www.fairtradeawards.org.n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Uzair Ahmed</vt:lpstr>
    </vt:vector>
  </TitlesOfParts>
  <Company/>
  <LinksUpToDate>false</LinksUpToDate>
  <CharactersWithSpaces>6708</CharactersWithSpaces>
  <SharedDoc>false</SharedDoc>
  <HLinks>
    <vt:vector size="24" baseType="variant">
      <vt:variant>
        <vt:i4>7667770</vt:i4>
      </vt:variant>
      <vt:variant>
        <vt:i4>9</vt:i4>
      </vt:variant>
      <vt:variant>
        <vt:i4>0</vt:i4>
      </vt:variant>
      <vt:variant>
        <vt:i4>5</vt:i4>
      </vt:variant>
      <vt:variant>
        <vt:lpwstr>http://thekisss.nextmp.net/</vt:lpwstr>
      </vt:variant>
      <vt:variant>
        <vt:lpwstr/>
      </vt:variant>
      <vt:variant>
        <vt:i4>65606</vt:i4>
      </vt:variant>
      <vt:variant>
        <vt:i4>6</vt:i4>
      </vt:variant>
      <vt:variant>
        <vt:i4>0</vt:i4>
      </vt:variant>
      <vt:variant>
        <vt:i4>5</vt:i4>
      </vt:variant>
      <vt:variant>
        <vt:lpwstr>http://level99jeans.com/</vt:lpwstr>
      </vt:variant>
      <vt:variant>
        <vt:lpwstr/>
      </vt:variant>
      <vt:variant>
        <vt:i4>6160401</vt:i4>
      </vt:variant>
      <vt:variant>
        <vt:i4>3</vt:i4>
      </vt:variant>
      <vt:variant>
        <vt:i4>0</vt:i4>
      </vt:variant>
      <vt:variant>
        <vt:i4>5</vt:i4>
      </vt:variant>
      <vt:variant>
        <vt:lpwstr>http://www.workbooks.com/</vt:lpwstr>
      </vt:variant>
      <vt:variant>
        <vt:lpwstr/>
      </vt:variant>
      <vt:variant>
        <vt:i4>7012409</vt:i4>
      </vt:variant>
      <vt:variant>
        <vt:i4>0</vt:i4>
      </vt:variant>
      <vt:variant>
        <vt:i4>0</vt:i4>
      </vt:variant>
      <vt:variant>
        <vt:i4>5</vt:i4>
      </vt:variant>
      <vt:variant>
        <vt:lpwstr>http://www.fairtradeawards.org.nz/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Uzair Ahmed</dc:title>
  <dc:subject>Resume</dc:subject>
  <dc:creator>Uzair</dc:creator>
  <cp:keywords>resume</cp:keywords>
  <cp:lastModifiedBy>Anirudh Munj</cp:lastModifiedBy>
  <cp:revision>2</cp:revision>
  <cp:lastPrinted>1601-01-01T00:00:00Z</cp:lastPrinted>
  <dcterms:created xsi:type="dcterms:W3CDTF">2018-12-17T06:59:00Z</dcterms:created>
  <dcterms:modified xsi:type="dcterms:W3CDTF">2018-12-17T06:59:00Z</dcterms:modified>
</cp:coreProperties>
</file>