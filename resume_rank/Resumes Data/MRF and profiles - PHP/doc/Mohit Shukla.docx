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4447" w:rsidRDefault="00184447">
      <w:pPr>
        <w:spacing w:line="240" w:lineRule="auto"/>
      </w:pPr>
      <w:bookmarkStart w:id="0" w:name="_GoBack"/>
      <w:bookmarkEnd w:id="0"/>
      <w:r>
        <w:rPr>
          <w:rFonts w:ascii="Cambria" w:hAnsi="Cambria" w:cs="Cambria"/>
          <w:b/>
          <w:color w:val="000000"/>
          <w:sz w:val="32"/>
          <w:szCs w:val="28"/>
        </w:rPr>
        <w:t>Mohit Shukla</w:t>
      </w:r>
    </w:p>
    <w:p w:rsidR="00184447" w:rsidRDefault="00184447">
      <w:pPr>
        <w:spacing w:after="0" w:line="240" w:lineRule="auto"/>
      </w:pPr>
      <w:r>
        <w:rPr>
          <w:rFonts w:ascii="Times New Roman" w:hAnsi="Times New Roman"/>
          <w:color w:val="000000"/>
          <w:sz w:val="24"/>
        </w:rPr>
        <w:pict>
          <v:shapetype id="_x0000_t202" coordsize="21600,21600" o:spt="202" path="m,l,21600r21600,l21600,xe">
            <v:stroke joinstyle="miter"/>
            <v:path gradientshapeok="t" o:connecttype="rect"/>
          </v:shapetype>
          <v:shape id="_x0000_s1028" type="#_x0000_t202" style="position:absolute;margin-left:309.75pt;margin-top:9.4pt;width:214.85pt;height:47.45pt;z-index:251654144;mso-wrap-distance-left:9.05pt;mso-wrap-distance-right:9.05pt" stroked="f">
            <v:fill color2="black"/>
            <v:textbox inset="0,0,0,0">
              <w:txbxContent>
                <w:p w:rsidR="00184447" w:rsidRDefault="00184447">
                  <w:pPr>
                    <w:spacing w:after="0" w:line="240" w:lineRule="auto"/>
                  </w:pPr>
                  <w:r>
                    <w:rPr>
                      <w:rFonts w:ascii="Times New Roman" w:hAnsi="Times New Roman"/>
                      <w:b/>
                      <w:color w:val="000000"/>
                      <w:sz w:val="36"/>
                      <w:vertAlign w:val="superscript"/>
                    </w:rPr>
                    <w:t>+91-8960931924</w:t>
                  </w:r>
                </w:p>
                <w:p w:rsidR="00184447" w:rsidRDefault="00184447">
                  <w:pPr>
                    <w:spacing w:line="240" w:lineRule="auto"/>
                  </w:pPr>
                  <w:r>
                    <w:rPr>
                      <w:rFonts w:ascii="Times New Roman" w:hAnsi="Times New Roman"/>
                      <w:color w:val="000000"/>
                      <w:sz w:val="24"/>
                      <w:szCs w:val="24"/>
                    </w:rPr>
                    <w:t>mohit.shukla1992@gmail.com</w:t>
                  </w:r>
                </w:p>
              </w:txbxContent>
            </v:textbox>
          </v:shape>
        </w:pict>
      </w:r>
      <w:r>
        <w:rPr>
          <w:rFonts w:ascii="Times New Roman" w:hAnsi="Times New Roman"/>
          <w:color w:val="000000"/>
          <w:sz w:val="24"/>
        </w:rPr>
        <w:t>686 ‘c’ Block</w:t>
      </w:r>
    </w:p>
    <w:p w:rsidR="00184447" w:rsidRDefault="00184447">
      <w:pPr>
        <w:spacing w:after="0" w:line="240" w:lineRule="auto"/>
      </w:pPr>
      <w:r>
        <w:rPr>
          <w:rFonts w:ascii="Times New Roman" w:hAnsi="Times New Roman"/>
          <w:color w:val="000000"/>
          <w:sz w:val="24"/>
        </w:rPr>
        <w:t>Shyam Nagar</w:t>
      </w:r>
    </w:p>
    <w:p w:rsidR="00184447" w:rsidRDefault="00184447">
      <w:pPr>
        <w:spacing w:after="0" w:line="240" w:lineRule="auto"/>
      </w:pPr>
      <w:r>
        <w:rPr>
          <w:rFonts w:ascii="Times New Roman" w:hAnsi="Times New Roman"/>
          <w:color w:val="000000"/>
          <w:sz w:val="24"/>
        </w:rPr>
        <w:t xml:space="preserve">Kanpur              </w:t>
      </w:r>
    </w:p>
    <w:p w:rsidR="00184447" w:rsidRDefault="00184447">
      <w:pPr>
        <w:spacing w:after="0" w:line="240" w:lineRule="auto"/>
      </w:pPr>
      <w:r>
        <w:rPr>
          <w:rFonts w:ascii="Times New Roman" w:hAnsi="Times New Roman"/>
          <w:color w:val="000000"/>
          <w:sz w:val="24"/>
        </w:rPr>
        <w:t>Pin code- 208013</w:t>
      </w:r>
      <w:r>
        <w:rPr>
          <w:rFonts w:ascii="Times New Roman" w:hAnsi="Times New Roman"/>
          <w:color w:val="000000"/>
          <w:sz w:val="24"/>
          <w:vertAlign w:val="superscript"/>
        </w:rPr>
        <w:t xml:space="preserve">  </w:t>
      </w:r>
    </w:p>
    <w:p w:rsidR="00184447" w:rsidRDefault="00184447">
      <w:pPr>
        <w:rPr>
          <w:color w:val="000000"/>
          <w:lang w:val="en-US" w:eastAsia="en-US"/>
        </w:rPr>
      </w:pPr>
      <w:r>
        <w:pict>
          <v:line id="Straight Connector 3" o:spid="_x0000_s1026" style="position:absolute;z-index:251652096" from="-7.45pt,11.15pt" to="532.85pt,11.15pt" strokeweight=".71mm">
            <v:stroke joinstyle="miter" endcap="square"/>
            <v:shadow on="t" color="black" opacity="24926f" offset="0,.55mm"/>
          </v:line>
        </w:pict>
      </w:r>
    </w:p>
    <w:p w:rsidR="00184447" w:rsidRDefault="00184447">
      <w:pPr>
        <w:ind w:hanging="720"/>
      </w:pPr>
      <w:r>
        <w:rPr>
          <w:rFonts w:ascii="Verdana" w:eastAsia="Verdana" w:hAnsi="Verdana" w:cs="Verdana"/>
          <w:color w:val="000080"/>
          <w:sz w:val="12"/>
        </w:rPr>
        <w:pict>
          <v:rect id="_x0000_s1032" style="position:absolute;margin-left:-4.35pt;margin-top:.25pt;width:529.2pt;height:18.35pt;z-index:-251658240;mso-wrap-style:none;v-text-anchor:middle" fillcolor="#d9d9d9" stroked="f" strokecolor="#3465a4">
            <v:fill color2="#262626"/>
            <v:stroke color2="#cb9a5b" joinstyle="round"/>
          </v:rect>
        </w:pict>
      </w:r>
      <w:r>
        <w:rPr>
          <w:rFonts w:ascii="Verdana" w:eastAsia="Verdana" w:hAnsi="Verdana" w:cs="Verdana"/>
          <w:color w:val="000080"/>
          <w:sz w:val="12"/>
        </w:rPr>
        <w:t xml:space="preserve">                 </w:t>
      </w:r>
      <w:r>
        <w:rPr>
          <w:rFonts w:ascii="Times New Roman" w:hAnsi="Times New Roman"/>
          <w:b/>
          <w:color w:val="000000"/>
          <w:sz w:val="28"/>
          <w:szCs w:val="32"/>
        </w:rPr>
        <w:t>Objective</w:t>
      </w:r>
    </w:p>
    <w:p w:rsidR="00184447" w:rsidRDefault="00184447">
      <w:r>
        <w:rPr>
          <w:rFonts w:cs="Calibri"/>
          <w:color w:val="000000"/>
          <w:sz w:val="24"/>
          <w:szCs w:val="24"/>
          <w:lang w:val="en-US"/>
        </w:rPr>
        <w:t>“To be a successful person by developing my career in Information and Technology field where I will be a valuable contributor of technological ideas and humanistic thoughts”.</w:t>
      </w:r>
    </w:p>
    <w:tbl>
      <w:tblPr>
        <w:tblW w:w="0" w:type="auto"/>
        <w:tblInd w:w="108" w:type="dxa"/>
        <w:tblLayout w:type="fixed"/>
        <w:tblLook w:val="0000" w:firstRow="0" w:lastRow="0" w:firstColumn="0" w:lastColumn="0" w:noHBand="0" w:noVBand="0"/>
      </w:tblPr>
      <w:tblGrid>
        <w:gridCol w:w="2477"/>
        <w:gridCol w:w="2477"/>
        <w:gridCol w:w="2477"/>
        <w:gridCol w:w="2528"/>
      </w:tblGrid>
      <w:tr w:rsidR="00184447">
        <w:trPr>
          <w:trHeight w:val="332"/>
        </w:trPr>
        <w:tc>
          <w:tcPr>
            <w:tcW w:w="9959" w:type="dxa"/>
            <w:gridSpan w:val="4"/>
            <w:tcBorders>
              <w:top w:val="single" w:sz="4" w:space="0" w:color="000000"/>
              <w:left w:val="single" w:sz="4" w:space="0" w:color="000000"/>
              <w:bottom w:val="single" w:sz="4" w:space="0" w:color="000000"/>
              <w:right w:val="single" w:sz="4" w:space="0" w:color="000000"/>
            </w:tcBorders>
            <w:shd w:val="clear" w:color="auto" w:fill="auto"/>
          </w:tcPr>
          <w:p w:rsidR="00184447" w:rsidRDefault="00184447">
            <w:pPr>
              <w:spacing w:after="0" w:line="240" w:lineRule="auto"/>
              <w:jc w:val="center"/>
            </w:pPr>
            <w:r>
              <w:rPr>
                <w:rFonts w:ascii="Berlin Sans FB" w:hAnsi="Berlin Sans FB" w:cs="Berlin Sans FB"/>
                <w:color w:val="000000"/>
                <w:sz w:val="24"/>
                <w:szCs w:val="24"/>
              </w:rPr>
              <w:t>EDUCATIONAL QUALIFICATION</w:t>
            </w:r>
          </w:p>
        </w:tc>
      </w:tr>
      <w:tr w:rsidR="00184447">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b/>
                <w:color w:val="000000"/>
                <w:sz w:val="23"/>
                <w:szCs w:val="23"/>
              </w:rPr>
              <w:t>Examination</w:t>
            </w:r>
          </w:p>
        </w:tc>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b/>
                <w:color w:val="000000"/>
                <w:sz w:val="23"/>
                <w:szCs w:val="23"/>
              </w:rPr>
              <w:t>Year of Passing</w:t>
            </w:r>
          </w:p>
        </w:tc>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b/>
                <w:color w:val="000000"/>
                <w:sz w:val="23"/>
                <w:szCs w:val="23"/>
              </w:rPr>
              <w:t>Board/University</w:t>
            </w:r>
          </w:p>
        </w:tc>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184447" w:rsidRDefault="00184447">
            <w:pPr>
              <w:spacing w:after="0" w:line="240" w:lineRule="auto"/>
              <w:jc w:val="center"/>
            </w:pPr>
            <w:r>
              <w:rPr>
                <w:rFonts w:ascii="Times New Roman" w:hAnsi="Times New Roman"/>
                <w:b/>
                <w:color w:val="000000"/>
                <w:sz w:val="23"/>
                <w:szCs w:val="23"/>
              </w:rPr>
              <w:t>Marks</w:t>
            </w:r>
            <w:r>
              <w:rPr>
                <w:color w:val="000000"/>
                <w:sz w:val="23"/>
                <w:szCs w:val="23"/>
              </w:rPr>
              <w:t xml:space="preserve"> (%)</w:t>
            </w:r>
          </w:p>
        </w:tc>
      </w:tr>
      <w:tr w:rsidR="00184447">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High School</w:t>
            </w:r>
          </w:p>
        </w:tc>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2006</w:t>
            </w:r>
          </w:p>
        </w:tc>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U.P. Board</w:t>
            </w:r>
          </w:p>
        </w:tc>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67</w:t>
            </w:r>
          </w:p>
        </w:tc>
      </w:tr>
      <w:tr w:rsidR="00184447">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Intermediate</w:t>
            </w:r>
          </w:p>
        </w:tc>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2008</w:t>
            </w:r>
          </w:p>
        </w:tc>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U.P. Board</w:t>
            </w:r>
          </w:p>
        </w:tc>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65</w:t>
            </w:r>
          </w:p>
        </w:tc>
      </w:tr>
      <w:tr w:rsidR="00184447">
        <w:trPr>
          <w:trHeight w:val="374"/>
        </w:trPr>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 xml:space="preserve">B.Tech (C.S.E.) </w:t>
            </w:r>
          </w:p>
        </w:tc>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2013</w:t>
            </w:r>
          </w:p>
        </w:tc>
        <w:tc>
          <w:tcPr>
            <w:tcW w:w="2477" w:type="dxa"/>
            <w:tcBorders>
              <w:top w:val="single" w:sz="4" w:space="0" w:color="000000"/>
              <w:left w:val="single" w:sz="4" w:space="0" w:color="000000"/>
              <w:bottom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G.B.T.U.</w:t>
            </w:r>
          </w:p>
        </w:tc>
        <w:tc>
          <w:tcPr>
            <w:tcW w:w="2528" w:type="dxa"/>
            <w:tcBorders>
              <w:top w:val="single" w:sz="4" w:space="0" w:color="000000"/>
              <w:left w:val="single" w:sz="4" w:space="0" w:color="000000"/>
              <w:bottom w:val="single" w:sz="4" w:space="0" w:color="000000"/>
              <w:right w:val="single" w:sz="4" w:space="0" w:color="000000"/>
            </w:tcBorders>
            <w:shd w:val="clear" w:color="auto" w:fill="auto"/>
          </w:tcPr>
          <w:p w:rsidR="00184447" w:rsidRDefault="00184447">
            <w:pPr>
              <w:spacing w:after="0" w:line="240" w:lineRule="auto"/>
              <w:jc w:val="center"/>
            </w:pPr>
            <w:r>
              <w:rPr>
                <w:rFonts w:ascii="Times New Roman" w:hAnsi="Times New Roman"/>
                <w:color w:val="000000"/>
                <w:sz w:val="24"/>
                <w:szCs w:val="24"/>
              </w:rPr>
              <w:t>71.2</w:t>
            </w:r>
          </w:p>
        </w:tc>
      </w:tr>
    </w:tbl>
    <w:p w:rsidR="00184447" w:rsidRDefault="00184447">
      <w:pPr>
        <w:spacing w:after="0" w:line="360" w:lineRule="auto"/>
        <w:jc w:val="both"/>
        <w:rPr>
          <w:rFonts w:ascii="Berlin Sans FB" w:hAnsi="Berlin Sans FB" w:cs="Berlin Sans FB"/>
          <w:color w:val="000000"/>
          <w:sz w:val="28"/>
        </w:rPr>
      </w:pPr>
    </w:p>
    <w:p w:rsidR="00184447" w:rsidRDefault="00184447">
      <w:pPr>
        <w:tabs>
          <w:tab w:val="left" w:pos="2865"/>
        </w:tabs>
        <w:spacing w:after="0" w:line="480" w:lineRule="auto"/>
        <w:jc w:val="both"/>
      </w:pPr>
      <w:r>
        <w:rPr>
          <w:rFonts w:ascii="Times New Roman" w:hAnsi="Times New Roman"/>
          <w:b/>
          <w:color w:val="000000"/>
          <w:sz w:val="28"/>
        </w:rPr>
        <w:pict>
          <v:rect id="_x0000_s1036" style="position:absolute;left:0;text-align:left;margin-left:-1.7pt;margin-top:-.1pt;width:529.2pt;height:18.35pt;z-index:-251654144;mso-wrap-style:none;v-text-anchor:middle" fillcolor="#d9d9d9" stroked="f" strokecolor="#3465a4">
            <v:fill color2="#262626"/>
            <v:stroke color2="#cb9a5b" joinstyle="round"/>
          </v:rect>
        </w:pict>
      </w:r>
      <w:r>
        <w:rPr>
          <w:rFonts w:ascii="Times New Roman" w:hAnsi="Times New Roman"/>
          <w:b/>
          <w:color w:val="000000"/>
          <w:sz w:val="28"/>
        </w:rPr>
        <w:t>Experience</w:t>
      </w:r>
    </w:p>
    <w:p w:rsidR="00184447" w:rsidRDefault="00184447">
      <w:pPr>
        <w:spacing w:after="0" w:line="240" w:lineRule="auto"/>
        <w:jc w:val="both"/>
      </w:pPr>
      <w:r>
        <w:rPr>
          <w:color w:val="000000"/>
          <w:sz w:val="24"/>
          <w:szCs w:val="24"/>
        </w:rPr>
        <w:t>Organisation 1:   Walkwel Technologies Pvt. Ltd.(Present)</w:t>
      </w:r>
    </w:p>
    <w:p w:rsidR="00184447" w:rsidRDefault="00184447">
      <w:pPr>
        <w:spacing w:after="0" w:line="240" w:lineRule="auto"/>
        <w:jc w:val="both"/>
      </w:pPr>
      <w:r>
        <w:rPr>
          <w:color w:val="000000"/>
          <w:sz w:val="24"/>
          <w:szCs w:val="24"/>
        </w:rPr>
        <w:t xml:space="preserve">Designation:       Sr. Software Engineer </w:t>
      </w:r>
    </w:p>
    <w:p w:rsidR="00184447" w:rsidRDefault="00184447">
      <w:pPr>
        <w:spacing w:after="0" w:line="240" w:lineRule="auto"/>
        <w:jc w:val="both"/>
      </w:pPr>
      <w:r>
        <w:rPr>
          <w:color w:val="000000"/>
          <w:sz w:val="24"/>
          <w:szCs w:val="24"/>
        </w:rPr>
        <w:t>Job Profile:    Php Developer, Web Developer&amp; web application maintenance(Language php)</w:t>
      </w:r>
    </w:p>
    <w:p w:rsidR="00184447" w:rsidRDefault="00184447">
      <w:pPr>
        <w:spacing w:after="0" w:line="240" w:lineRule="auto"/>
        <w:jc w:val="both"/>
      </w:pPr>
    </w:p>
    <w:p w:rsidR="00184447" w:rsidRDefault="00184447">
      <w:pPr>
        <w:spacing w:after="0" w:line="240" w:lineRule="auto"/>
        <w:jc w:val="both"/>
      </w:pPr>
      <w:r>
        <w:rPr>
          <w:color w:val="000000"/>
          <w:sz w:val="24"/>
          <w:szCs w:val="24"/>
        </w:rPr>
        <w:t>Organisation 2:     Alcanzar Software Solutions Pvt. Ltd.(2015 -2016)</w:t>
      </w:r>
    </w:p>
    <w:p w:rsidR="00184447" w:rsidRDefault="00184447">
      <w:pPr>
        <w:spacing w:after="0" w:line="240" w:lineRule="auto"/>
        <w:jc w:val="both"/>
      </w:pPr>
      <w:r>
        <w:rPr>
          <w:color w:val="000000"/>
          <w:sz w:val="24"/>
          <w:szCs w:val="24"/>
        </w:rPr>
        <w:t xml:space="preserve">Designation:       Ass. Software Engineer </w:t>
      </w:r>
    </w:p>
    <w:p w:rsidR="00184447" w:rsidRDefault="00184447">
      <w:pPr>
        <w:spacing w:after="0" w:line="240" w:lineRule="auto"/>
        <w:jc w:val="both"/>
      </w:pPr>
      <w:r>
        <w:rPr>
          <w:color w:val="000000"/>
          <w:sz w:val="24"/>
          <w:szCs w:val="24"/>
        </w:rPr>
        <w:t>Job Profile:         Php Developer, Phonegap Developer, Web Developer&amp; web application maintenance (Language php)</w:t>
      </w:r>
    </w:p>
    <w:p w:rsidR="00184447" w:rsidRDefault="00184447">
      <w:pPr>
        <w:spacing w:after="0" w:line="240" w:lineRule="auto"/>
        <w:jc w:val="both"/>
        <w:rPr>
          <w:color w:val="000000"/>
          <w:sz w:val="24"/>
          <w:szCs w:val="24"/>
        </w:rPr>
      </w:pPr>
    </w:p>
    <w:p w:rsidR="00184447" w:rsidRDefault="00184447">
      <w:pPr>
        <w:spacing w:after="0" w:line="240" w:lineRule="auto"/>
        <w:jc w:val="both"/>
      </w:pPr>
      <w:r>
        <w:rPr>
          <w:color w:val="000000"/>
          <w:sz w:val="24"/>
          <w:szCs w:val="24"/>
        </w:rPr>
        <w:t>Organisation 3:   Amaranth Smart Solution Pvt. Ltd.(2014-15)</w:t>
      </w:r>
    </w:p>
    <w:p w:rsidR="00184447" w:rsidRDefault="00184447">
      <w:pPr>
        <w:spacing w:after="0" w:line="240" w:lineRule="auto"/>
        <w:jc w:val="both"/>
      </w:pPr>
      <w:r>
        <w:rPr>
          <w:color w:val="000000"/>
          <w:sz w:val="24"/>
          <w:szCs w:val="24"/>
        </w:rPr>
        <w:t>Designation:       Executive IT (1.3 year)</w:t>
      </w:r>
    </w:p>
    <w:p w:rsidR="00184447" w:rsidRDefault="00184447">
      <w:pPr>
        <w:spacing w:after="0" w:line="240" w:lineRule="auto"/>
        <w:jc w:val="both"/>
      </w:pPr>
      <w:r>
        <w:rPr>
          <w:color w:val="000000"/>
          <w:sz w:val="24"/>
          <w:szCs w:val="24"/>
        </w:rPr>
        <w:t>Job Profile:         Web Developer&amp; web application maintenance (Language php)</w:t>
      </w:r>
    </w:p>
    <w:p w:rsidR="00184447" w:rsidRDefault="00184447">
      <w:pPr>
        <w:spacing w:after="0" w:line="480" w:lineRule="auto"/>
        <w:jc w:val="both"/>
        <w:rPr>
          <w:color w:val="000000"/>
          <w:sz w:val="24"/>
          <w:szCs w:val="24"/>
        </w:rPr>
      </w:pPr>
    </w:p>
    <w:p w:rsidR="00184447" w:rsidRDefault="00184447">
      <w:pPr>
        <w:spacing w:after="0" w:line="480" w:lineRule="auto"/>
        <w:jc w:val="both"/>
      </w:pPr>
      <w:r>
        <w:rPr>
          <w:rFonts w:ascii="Times New Roman" w:hAnsi="Times New Roman"/>
          <w:b/>
          <w:sz w:val="28"/>
          <w:szCs w:val="28"/>
        </w:rPr>
        <w:pict>
          <v:rect id="_x0000_s1037" style="position:absolute;left:0;text-align:left;margin-left:-1.7pt;margin-top:-.15pt;width:529.2pt;height:18.35pt;z-index:-251653120;mso-wrap-style:none;v-text-anchor:middle" fillcolor="#d9d9d9" stroked="f" strokecolor="#3465a4">
            <v:fill color2="#262626"/>
            <v:stroke color2="#cb9a5b" joinstyle="round"/>
          </v:rect>
        </w:pict>
      </w:r>
      <w:r>
        <w:rPr>
          <w:rFonts w:ascii="Times New Roman" w:hAnsi="Times New Roman"/>
          <w:b/>
          <w:sz w:val="28"/>
          <w:szCs w:val="28"/>
        </w:rPr>
        <w:t>Project Details</w:t>
      </w:r>
    </w:p>
    <w:p w:rsidR="00184447" w:rsidRDefault="00184447">
      <w:pPr>
        <w:spacing w:after="0"/>
        <w:jc w:val="both"/>
      </w:pPr>
      <w:r>
        <w:rPr>
          <w:rStyle w:val="label"/>
        </w:rPr>
        <w:t>Project Name</w:t>
      </w:r>
      <w:r>
        <w:rPr>
          <w:rFonts w:ascii="Times New Roman" w:hAnsi="Times New Roman"/>
          <w:b/>
          <w:color w:val="000000"/>
          <w:sz w:val="24"/>
          <w:szCs w:val="24"/>
        </w:rPr>
        <w:t>:</w:t>
      </w:r>
      <w:r>
        <w:rPr>
          <w:rFonts w:ascii="Times New Roman" w:hAnsi="Times New Roman"/>
          <w:color w:val="000000"/>
          <w:sz w:val="24"/>
          <w:szCs w:val="24"/>
        </w:rPr>
        <w:t xml:space="preserve"> </w:t>
      </w:r>
      <w:r>
        <w:rPr>
          <w:rFonts w:ascii="Times New Roman" w:hAnsi="Times New Roman"/>
          <w:color w:val="000000"/>
          <w:sz w:val="26"/>
          <w:szCs w:val="26"/>
        </w:rPr>
        <w:t>LegalDost</w:t>
      </w:r>
    </w:p>
    <w:p w:rsidR="00184447" w:rsidRDefault="00184447">
      <w:pPr>
        <w:spacing w:after="0"/>
        <w:jc w:val="both"/>
      </w:pPr>
      <w:r>
        <w:rPr>
          <w:rStyle w:val="label"/>
          <w:rFonts w:ascii="Times New Roman" w:hAnsi="Times New Roman"/>
          <w:color w:val="000000"/>
          <w:sz w:val="28"/>
          <w:szCs w:val="28"/>
        </w:rPr>
        <w:t>Project Details: Admin panel with app , backend developed on Codeigniter  framework and Restfull apis are developed for the app (https://www.legaldost.com)</w:t>
      </w:r>
    </w:p>
    <w:p w:rsidR="00184447" w:rsidRDefault="00184447">
      <w:pPr>
        <w:spacing w:after="0"/>
        <w:jc w:val="both"/>
      </w:pPr>
    </w:p>
    <w:p w:rsidR="00184447" w:rsidRDefault="00184447">
      <w:pPr>
        <w:spacing w:after="0"/>
        <w:jc w:val="both"/>
      </w:pPr>
      <w:r>
        <w:rPr>
          <w:rStyle w:val="label"/>
        </w:rPr>
        <w:t>Project Name</w:t>
      </w:r>
      <w:r>
        <w:rPr>
          <w:rFonts w:ascii="Times New Roman" w:hAnsi="Times New Roman"/>
          <w:b/>
          <w:color w:val="000000"/>
          <w:sz w:val="24"/>
          <w:szCs w:val="24"/>
        </w:rPr>
        <w:t>:</w:t>
      </w:r>
      <w:r>
        <w:rPr>
          <w:rFonts w:ascii="Times New Roman" w:hAnsi="Times New Roman"/>
          <w:color w:val="000000"/>
          <w:sz w:val="24"/>
          <w:szCs w:val="24"/>
        </w:rPr>
        <w:t xml:space="preserve"> </w:t>
      </w:r>
      <w:r>
        <w:rPr>
          <w:rFonts w:ascii="Times New Roman" w:hAnsi="Times New Roman"/>
          <w:color w:val="000000"/>
          <w:sz w:val="26"/>
          <w:szCs w:val="26"/>
        </w:rPr>
        <w:t>Justbin</w:t>
      </w:r>
    </w:p>
    <w:p w:rsidR="00184447" w:rsidRDefault="00184447">
      <w:pPr>
        <w:spacing w:after="0"/>
        <w:jc w:val="both"/>
      </w:pPr>
      <w:r>
        <w:rPr>
          <w:rStyle w:val="label"/>
          <w:rFonts w:ascii="Times New Roman" w:hAnsi="Times New Roman"/>
          <w:color w:val="000000"/>
          <w:sz w:val="28"/>
          <w:szCs w:val="28"/>
        </w:rPr>
        <w:t>Project Details: Admin panel with app , backend developed on Codeigniter  framework and Restfull apis are developed for the app</w:t>
      </w:r>
    </w:p>
    <w:p w:rsidR="00184447" w:rsidRDefault="00184447">
      <w:pPr>
        <w:spacing w:after="0"/>
        <w:jc w:val="both"/>
      </w:pPr>
    </w:p>
    <w:p w:rsidR="00184447" w:rsidRDefault="00184447">
      <w:pPr>
        <w:spacing w:after="0"/>
        <w:jc w:val="both"/>
      </w:pPr>
      <w:r>
        <w:rPr>
          <w:rStyle w:val="label"/>
        </w:rPr>
        <w:t>Project Name</w:t>
      </w:r>
      <w:r>
        <w:rPr>
          <w:rFonts w:ascii="Times New Roman" w:hAnsi="Times New Roman"/>
          <w:b/>
          <w:color w:val="000000"/>
          <w:sz w:val="24"/>
          <w:szCs w:val="24"/>
        </w:rPr>
        <w:t>:</w:t>
      </w:r>
      <w:r>
        <w:rPr>
          <w:rFonts w:ascii="Times New Roman" w:hAnsi="Times New Roman"/>
          <w:color w:val="000000"/>
          <w:sz w:val="24"/>
          <w:szCs w:val="24"/>
        </w:rPr>
        <w:t xml:space="preserve">  Film Tribe </w:t>
      </w:r>
    </w:p>
    <w:p w:rsidR="00184447" w:rsidRDefault="00184447">
      <w:pPr>
        <w:spacing w:after="0"/>
        <w:jc w:val="both"/>
      </w:pPr>
      <w:r>
        <w:rPr>
          <w:rStyle w:val="label"/>
        </w:rPr>
        <w:t xml:space="preserve">Project Details: </w:t>
      </w:r>
      <w:r>
        <w:rPr>
          <w:rStyle w:val="normalfield"/>
        </w:rPr>
        <w:t>CMS Project, have 3 Modules each have mobile and app functionality, build on CodeIgniter  frame work using my sql data base and major Java script functionality</w:t>
      </w:r>
    </w:p>
    <w:p w:rsidR="00184447" w:rsidRDefault="00184447">
      <w:pPr>
        <w:spacing w:after="0"/>
        <w:jc w:val="both"/>
      </w:pPr>
    </w:p>
    <w:p w:rsidR="00184447" w:rsidRDefault="00184447">
      <w:pPr>
        <w:spacing w:after="0"/>
        <w:jc w:val="both"/>
      </w:pPr>
      <w:r>
        <w:rPr>
          <w:rStyle w:val="label"/>
        </w:rPr>
        <w:lastRenderedPageBreak/>
        <w:t>Project Name</w:t>
      </w:r>
      <w:r>
        <w:rPr>
          <w:rFonts w:ascii="Times New Roman" w:hAnsi="Times New Roman"/>
          <w:b/>
          <w:color w:val="000000"/>
          <w:sz w:val="24"/>
          <w:szCs w:val="24"/>
        </w:rPr>
        <w:t>:</w:t>
      </w:r>
      <w:r>
        <w:rPr>
          <w:rFonts w:ascii="Times New Roman" w:hAnsi="Times New Roman"/>
          <w:color w:val="000000"/>
          <w:sz w:val="24"/>
          <w:szCs w:val="24"/>
        </w:rPr>
        <w:t xml:space="preserve"> </w:t>
      </w:r>
      <w:r>
        <w:rPr>
          <w:rFonts w:ascii="Times New Roman" w:hAnsi="Times New Roman"/>
          <w:color w:val="000000"/>
          <w:sz w:val="26"/>
          <w:szCs w:val="26"/>
        </w:rPr>
        <w:t>Brian Groom</w:t>
      </w:r>
    </w:p>
    <w:p w:rsidR="00184447" w:rsidRDefault="00184447">
      <w:pPr>
        <w:spacing w:after="0"/>
        <w:jc w:val="both"/>
      </w:pPr>
      <w:r>
        <w:rPr>
          <w:rStyle w:val="label"/>
          <w:rFonts w:ascii="Times New Roman" w:hAnsi="Times New Roman"/>
          <w:color w:val="000000"/>
          <w:sz w:val="28"/>
          <w:szCs w:val="28"/>
        </w:rPr>
        <w:t>Project Details: Admin panel with app , backend developed on CakePhp  framework and Restfull apis are developed for the app (https://www.braingroom.com/)</w:t>
      </w:r>
    </w:p>
    <w:p w:rsidR="00184447" w:rsidRDefault="00184447">
      <w:pPr>
        <w:spacing w:after="0"/>
        <w:jc w:val="both"/>
      </w:pPr>
    </w:p>
    <w:p w:rsidR="00184447" w:rsidRDefault="00184447">
      <w:pPr>
        <w:spacing w:after="0"/>
        <w:jc w:val="both"/>
      </w:pPr>
      <w:r>
        <w:rPr>
          <w:rStyle w:val="label"/>
        </w:rPr>
        <w:t>Project Name</w:t>
      </w:r>
      <w:r>
        <w:rPr>
          <w:rFonts w:ascii="Times New Roman" w:hAnsi="Times New Roman"/>
          <w:b/>
          <w:color w:val="000000"/>
          <w:sz w:val="24"/>
          <w:szCs w:val="24"/>
        </w:rPr>
        <w:t>:</w:t>
      </w:r>
      <w:r>
        <w:rPr>
          <w:rFonts w:ascii="Times New Roman" w:hAnsi="Times New Roman"/>
          <w:color w:val="000000"/>
          <w:sz w:val="24"/>
          <w:szCs w:val="24"/>
        </w:rPr>
        <w:t xml:space="preserve">  </w:t>
      </w:r>
      <w:r>
        <w:rPr>
          <w:rStyle w:val="normalfield"/>
        </w:rPr>
        <w:t>Customer Care</w:t>
      </w:r>
    </w:p>
    <w:p w:rsidR="00184447" w:rsidRDefault="00184447">
      <w:pPr>
        <w:spacing w:after="0"/>
        <w:jc w:val="both"/>
      </w:pPr>
      <w:r>
        <w:rPr>
          <w:rStyle w:val="label"/>
        </w:rPr>
        <w:t xml:space="preserve">Project Details: </w:t>
      </w:r>
      <w:r>
        <w:rPr>
          <w:rStyle w:val="normalfield"/>
        </w:rPr>
        <w:t>CMS Project, have 7 Modules each have mobile and app functionality, build on CodeIgniter frame work using my sql data base and major Java script functionality</w:t>
      </w:r>
    </w:p>
    <w:p w:rsidR="00184447" w:rsidRDefault="00184447">
      <w:pPr>
        <w:spacing w:after="0"/>
        <w:jc w:val="both"/>
      </w:pPr>
    </w:p>
    <w:p w:rsidR="00184447" w:rsidRDefault="00184447">
      <w:pPr>
        <w:spacing w:after="0"/>
        <w:jc w:val="both"/>
      </w:pPr>
      <w:r>
        <w:rPr>
          <w:rStyle w:val="label"/>
        </w:rPr>
        <w:t>Project Name</w:t>
      </w:r>
      <w:r>
        <w:rPr>
          <w:rFonts w:ascii="Times New Roman" w:hAnsi="Times New Roman"/>
          <w:b/>
          <w:color w:val="000000"/>
          <w:sz w:val="24"/>
          <w:szCs w:val="24"/>
        </w:rPr>
        <w:t>:</w:t>
      </w:r>
      <w:r>
        <w:rPr>
          <w:rFonts w:ascii="Times New Roman" w:hAnsi="Times New Roman"/>
          <w:color w:val="000000"/>
          <w:sz w:val="24"/>
          <w:szCs w:val="24"/>
        </w:rPr>
        <w:t xml:space="preserve">  </w:t>
      </w:r>
      <w:r>
        <w:rPr>
          <w:rStyle w:val="normalfield"/>
        </w:rPr>
        <w:t>Customer Complain App</w:t>
      </w:r>
    </w:p>
    <w:p w:rsidR="00184447" w:rsidRDefault="00184447">
      <w:pPr>
        <w:spacing w:after="0"/>
        <w:jc w:val="both"/>
      </w:pPr>
      <w:r>
        <w:rPr>
          <w:rStyle w:val="label"/>
        </w:rPr>
        <w:t xml:space="preserve">Project Details: </w:t>
      </w:r>
      <w:r>
        <w:rPr>
          <w:rStyle w:val="normalfield"/>
        </w:rPr>
        <w:t xml:space="preserve">CMS Project, Phonegap Application </w:t>
      </w:r>
    </w:p>
    <w:p w:rsidR="00184447" w:rsidRDefault="00184447">
      <w:pPr>
        <w:spacing w:after="0"/>
        <w:jc w:val="both"/>
      </w:pPr>
    </w:p>
    <w:p w:rsidR="00184447" w:rsidRDefault="00184447">
      <w:pPr>
        <w:spacing w:after="0"/>
        <w:jc w:val="both"/>
      </w:pPr>
      <w:r>
        <w:rPr>
          <w:rStyle w:val="label"/>
        </w:rPr>
        <w:t>Project Name</w:t>
      </w:r>
      <w:r>
        <w:rPr>
          <w:rFonts w:ascii="Times New Roman" w:hAnsi="Times New Roman"/>
          <w:b/>
          <w:color w:val="000000"/>
          <w:sz w:val="24"/>
          <w:szCs w:val="24"/>
        </w:rPr>
        <w:t>:</w:t>
      </w:r>
      <w:r>
        <w:rPr>
          <w:rFonts w:ascii="Times New Roman" w:hAnsi="Times New Roman"/>
          <w:color w:val="000000"/>
          <w:sz w:val="24"/>
          <w:szCs w:val="24"/>
        </w:rPr>
        <w:t xml:space="preserve">  </w:t>
      </w:r>
      <w:r>
        <w:rPr>
          <w:rStyle w:val="normalfield"/>
        </w:rPr>
        <w:t>Banana Order (Coffee Shop)</w:t>
      </w:r>
    </w:p>
    <w:p w:rsidR="00184447" w:rsidRDefault="00184447">
      <w:pPr>
        <w:spacing w:after="0"/>
        <w:jc w:val="both"/>
      </w:pPr>
      <w:r>
        <w:rPr>
          <w:rStyle w:val="label"/>
        </w:rPr>
        <w:t xml:space="preserve">Project Details: </w:t>
      </w:r>
      <w:r>
        <w:rPr>
          <w:rStyle w:val="normalfield"/>
        </w:rPr>
        <w:t>E commerce Web portal for online coffee ordering, made on CodeIgniter framework using mysql data base with major Ajax funtionality. it have KARLA payment gateway of NORWAY country</w:t>
      </w:r>
    </w:p>
    <w:p w:rsidR="00184447" w:rsidRDefault="00184447">
      <w:pPr>
        <w:spacing w:after="0"/>
        <w:jc w:val="both"/>
      </w:pPr>
    </w:p>
    <w:p w:rsidR="00184447" w:rsidRDefault="00184447">
      <w:pPr>
        <w:spacing w:after="0"/>
        <w:jc w:val="both"/>
      </w:pPr>
    </w:p>
    <w:p w:rsidR="00184447" w:rsidRDefault="00184447">
      <w:pPr>
        <w:spacing w:after="0"/>
        <w:jc w:val="both"/>
      </w:pPr>
      <w:r>
        <w:rPr>
          <w:rStyle w:val="label"/>
        </w:rPr>
        <w:t>Project Name</w:t>
      </w:r>
      <w:r>
        <w:rPr>
          <w:rFonts w:ascii="Times New Roman" w:hAnsi="Times New Roman"/>
          <w:b/>
          <w:color w:val="000000"/>
          <w:sz w:val="24"/>
          <w:szCs w:val="24"/>
        </w:rPr>
        <w:t>:</w:t>
      </w:r>
      <w:r>
        <w:rPr>
          <w:rFonts w:ascii="Times New Roman" w:hAnsi="Times New Roman"/>
          <w:color w:val="000000"/>
          <w:sz w:val="24"/>
          <w:szCs w:val="24"/>
        </w:rPr>
        <w:t xml:space="preserve">  </w:t>
      </w:r>
      <w:r>
        <w:rPr>
          <w:rStyle w:val="normalfield"/>
        </w:rPr>
        <w:t>livpure_airpurifier</w:t>
      </w:r>
    </w:p>
    <w:p w:rsidR="00184447" w:rsidRDefault="00184447">
      <w:pPr>
        <w:spacing w:after="0"/>
        <w:jc w:val="both"/>
      </w:pPr>
      <w:r>
        <w:rPr>
          <w:rStyle w:val="label"/>
        </w:rPr>
        <w:t xml:space="preserve">Project Details: </w:t>
      </w:r>
      <w:r>
        <w:rPr>
          <w:rStyle w:val="normalfield"/>
        </w:rPr>
        <w:t>Html and Js based website having CC AVENUE Payment gateway implementation</w:t>
      </w:r>
    </w:p>
    <w:p w:rsidR="00184447" w:rsidRDefault="00184447">
      <w:pPr>
        <w:spacing w:after="0"/>
        <w:jc w:val="both"/>
      </w:pPr>
    </w:p>
    <w:p w:rsidR="00184447" w:rsidRDefault="00184447">
      <w:pPr>
        <w:spacing w:after="0"/>
        <w:jc w:val="both"/>
      </w:pPr>
      <w:r>
        <w:rPr>
          <w:rStyle w:val="label"/>
        </w:rPr>
        <w:t>Project Name</w:t>
      </w:r>
      <w:r>
        <w:rPr>
          <w:rFonts w:ascii="Times New Roman" w:hAnsi="Times New Roman"/>
          <w:b/>
          <w:color w:val="000000"/>
          <w:sz w:val="24"/>
          <w:szCs w:val="24"/>
        </w:rPr>
        <w:t>:</w:t>
      </w:r>
      <w:r>
        <w:rPr>
          <w:rFonts w:ascii="Times New Roman" w:hAnsi="Times New Roman"/>
          <w:color w:val="000000"/>
          <w:sz w:val="24"/>
          <w:szCs w:val="24"/>
        </w:rPr>
        <w:t xml:space="preserve">  </w:t>
      </w:r>
      <w:r>
        <w:rPr>
          <w:rStyle w:val="normalfield"/>
        </w:rPr>
        <w:t>Real Estate Project</w:t>
      </w:r>
    </w:p>
    <w:p w:rsidR="00184447" w:rsidRDefault="00184447">
      <w:pPr>
        <w:spacing w:after="0"/>
        <w:jc w:val="both"/>
      </w:pPr>
      <w:r>
        <w:rPr>
          <w:rStyle w:val="label"/>
        </w:rPr>
        <w:t xml:space="preserve">Project Details: </w:t>
      </w:r>
      <w:r>
        <w:rPr>
          <w:rStyle w:val="normalfield"/>
        </w:rPr>
        <w:t>A wide project having 7 Module 1: User module 2: Broker Module 3: Builder Module 4: Operational Module 5: Admin Module 6: Call centre offline module 7: Individual Module Property is listed by any of the builder/individual/broker/admin each module have a specific tasks like builder have project and individual have only one property and broker have both project and individual propriety so every module have there own table set and then we have a offline call center for selling there properties and generating leads. etc whole project is made on php language using code igniter frame work and customized theme using My Sql data base</w:t>
      </w:r>
    </w:p>
    <w:p w:rsidR="00184447" w:rsidRDefault="00184447">
      <w:pPr>
        <w:spacing w:after="0"/>
        <w:jc w:val="both"/>
      </w:pPr>
    </w:p>
    <w:p w:rsidR="00184447" w:rsidRDefault="00184447">
      <w:pPr>
        <w:spacing w:after="0"/>
        <w:jc w:val="both"/>
      </w:pPr>
      <w:r>
        <w:rPr>
          <w:rStyle w:val="label"/>
        </w:rPr>
        <w:t>Project Name</w:t>
      </w:r>
      <w:r>
        <w:rPr>
          <w:rFonts w:ascii="Times New Roman" w:hAnsi="Times New Roman"/>
          <w:b/>
          <w:color w:val="000000"/>
          <w:sz w:val="24"/>
          <w:szCs w:val="24"/>
        </w:rPr>
        <w:t>:</w:t>
      </w:r>
      <w:r>
        <w:rPr>
          <w:rFonts w:ascii="Times New Roman" w:hAnsi="Times New Roman"/>
          <w:color w:val="000000"/>
          <w:sz w:val="24"/>
          <w:szCs w:val="24"/>
        </w:rPr>
        <w:t xml:space="preserve">  </w:t>
      </w:r>
      <w:r>
        <w:rPr>
          <w:rStyle w:val="normalfield"/>
        </w:rPr>
        <w:t>Handicraftofindia</w:t>
      </w:r>
    </w:p>
    <w:p w:rsidR="00184447" w:rsidRDefault="00184447">
      <w:pPr>
        <w:spacing w:after="0"/>
        <w:jc w:val="both"/>
      </w:pPr>
      <w:r>
        <w:rPr>
          <w:rStyle w:val="label"/>
        </w:rPr>
        <w:t xml:space="preserve">Project Details: </w:t>
      </w:r>
      <w:r>
        <w:rPr>
          <w:rStyle w:val="normalfield"/>
        </w:rPr>
        <w:t>E Commerce Website, Developed by using Core php Having 4 Module 1: Customer Module 2: Admin Panel 3: Operational Module 4: Vendor Panel Apyment gateway using Paypal, With SEO Implementation</w:t>
      </w:r>
    </w:p>
    <w:p w:rsidR="00184447" w:rsidRDefault="00184447">
      <w:pPr>
        <w:spacing w:after="0"/>
        <w:jc w:val="both"/>
        <w:rPr>
          <w:rFonts w:ascii="Times New Roman" w:hAnsi="Times New Roman"/>
          <w:color w:val="000000"/>
          <w:sz w:val="24"/>
          <w:szCs w:val="24"/>
        </w:rPr>
      </w:pPr>
    </w:p>
    <w:p w:rsidR="00184447" w:rsidRDefault="00184447">
      <w:pPr>
        <w:spacing w:after="0" w:line="480" w:lineRule="auto"/>
        <w:jc w:val="both"/>
      </w:pPr>
      <w:r>
        <w:rPr>
          <w:rFonts w:ascii="Cambria" w:hAnsi="Cambria" w:cs="Cambria"/>
          <w:b/>
          <w:color w:val="000000"/>
          <w:sz w:val="28"/>
          <w:szCs w:val="24"/>
        </w:rPr>
        <w:pict>
          <v:rect id="_x0000_s1034" style="position:absolute;left:0;text-align:left;margin-left:-1.2pt;margin-top:.9pt;width:529.2pt;height:18.35pt;z-index:-251656192;mso-wrap-style:none;v-text-anchor:middle" fillcolor="#d9d9d9" stroked="f" strokecolor="#3465a4">
            <v:fill color2="#262626"/>
            <v:stroke color2="#cb9a5b" joinstyle="round"/>
          </v:rect>
        </w:pict>
      </w:r>
      <w:r>
        <w:rPr>
          <w:rFonts w:ascii="Cambria" w:hAnsi="Cambria" w:cs="Cambria"/>
          <w:b/>
          <w:color w:val="000000"/>
          <w:sz w:val="28"/>
          <w:szCs w:val="24"/>
        </w:rPr>
        <w:t>Workshop &amp; Others Courses:</w:t>
      </w:r>
    </w:p>
    <w:p w:rsidR="00184447" w:rsidRDefault="00184447">
      <w:pPr>
        <w:pStyle w:val="ListParagraph"/>
        <w:numPr>
          <w:ilvl w:val="0"/>
          <w:numId w:val="4"/>
        </w:numPr>
        <w:spacing w:after="0"/>
        <w:jc w:val="both"/>
      </w:pPr>
      <w:r>
        <w:rPr>
          <w:rFonts w:ascii="Times New Roman" w:hAnsi="Times New Roman"/>
          <w:color w:val="000000"/>
          <w:sz w:val="24"/>
          <w:szCs w:val="24"/>
        </w:rPr>
        <w:t xml:space="preserve">Completed course in </w:t>
      </w:r>
      <w:r>
        <w:rPr>
          <w:rFonts w:ascii="Times New Roman" w:hAnsi="Times New Roman"/>
          <w:b/>
          <w:color w:val="000000"/>
          <w:sz w:val="24"/>
          <w:szCs w:val="24"/>
        </w:rPr>
        <w:t>Asp.Net with C#</w:t>
      </w:r>
      <w:r>
        <w:rPr>
          <w:rFonts w:ascii="Times New Roman" w:hAnsi="Times New Roman"/>
          <w:color w:val="000000"/>
          <w:sz w:val="24"/>
          <w:szCs w:val="24"/>
        </w:rPr>
        <w:t xml:space="preserve"> using Microsoft Visual Studio conducted by HPES (NOIDA).</w:t>
      </w:r>
    </w:p>
    <w:p w:rsidR="00184447" w:rsidRDefault="00184447">
      <w:pPr>
        <w:pStyle w:val="ListParagraph"/>
        <w:numPr>
          <w:ilvl w:val="0"/>
          <w:numId w:val="4"/>
        </w:numPr>
        <w:spacing w:after="0"/>
        <w:jc w:val="both"/>
      </w:pPr>
      <w:r>
        <w:rPr>
          <w:rFonts w:ascii="Times New Roman" w:hAnsi="Times New Roman"/>
          <w:color w:val="000000"/>
          <w:sz w:val="24"/>
          <w:szCs w:val="24"/>
        </w:rPr>
        <w:t xml:space="preserve">Completed training in </w:t>
      </w:r>
      <w:r>
        <w:rPr>
          <w:rFonts w:ascii="Times New Roman" w:hAnsi="Times New Roman"/>
          <w:b/>
          <w:color w:val="000000"/>
          <w:sz w:val="24"/>
          <w:szCs w:val="24"/>
        </w:rPr>
        <w:t>C Language</w:t>
      </w:r>
      <w:r>
        <w:rPr>
          <w:rFonts w:ascii="Times New Roman" w:hAnsi="Times New Roman"/>
          <w:color w:val="000000"/>
          <w:sz w:val="24"/>
          <w:szCs w:val="24"/>
        </w:rPr>
        <w:t xml:space="preserve"> from HP Conducted KIT (During 2nd year).</w:t>
      </w:r>
    </w:p>
    <w:p w:rsidR="00184447" w:rsidRDefault="00184447">
      <w:pPr>
        <w:pStyle w:val="ListParagraph"/>
        <w:numPr>
          <w:ilvl w:val="0"/>
          <w:numId w:val="4"/>
        </w:numPr>
        <w:spacing w:after="0"/>
        <w:jc w:val="both"/>
      </w:pPr>
      <w:r>
        <w:rPr>
          <w:rFonts w:ascii="Times New Roman" w:hAnsi="Times New Roman"/>
          <w:color w:val="000000"/>
          <w:sz w:val="24"/>
          <w:szCs w:val="24"/>
        </w:rPr>
        <w:t xml:space="preserve">Completed training in </w:t>
      </w:r>
      <w:r>
        <w:rPr>
          <w:rFonts w:ascii="Times New Roman" w:hAnsi="Times New Roman"/>
          <w:b/>
          <w:color w:val="000000"/>
          <w:sz w:val="24"/>
          <w:szCs w:val="24"/>
        </w:rPr>
        <w:t>Data Structure</w:t>
      </w:r>
      <w:r>
        <w:rPr>
          <w:rFonts w:ascii="Times New Roman" w:hAnsi="Times New Roman"/>
          <w:color w:val="000000"/>
          <w:sz w:val="24"/>
          <w:szCs w:val="24"/>
        </w:rPr>
        <w:t xml:space="preserve"> using </w:t>
      </w:r>
      <w:r>
        <w:rPr>
          <w:rFonts w:ascii="Times New Roman" w:hAnsi="Times New Roman"/>
          <w:b/>
          <w:color w:val="000000"/>
          <w:sz w:val="24"/>
          <w:szCs w:val="24"/>
        </w:rPr>
        <w:t>C</w:t>
      </w:r>
      <w:r>
        <w:rPr>
          <w:rFonts w:ascii="Times New Roman" w:hAnsi="Times New Roman"/>
          <w:color w:val="000000"/>
          <w:sz w:val="24"/>
          <w:szCs w:val="24"/>
        </w:rPr>
        <w:t xml:space="preserve"> from NIIT, Kanpur (During 2nd year).</w:t>
      </w:r>
    </w:p>
    <w:p w:rsidR="00184447" w:rsidRDefault="00184447">
      <w:pPr>
        <w:pStyle w:val="ListParagraph"/>
        <w:numPr>
          <w:ilvl w:val="0"/>
          <w:numId w:val="4"/>
        </w:numPr>
        <w:spacing w:after="0"/>
        <w:jc w:val="both"/>
      </w:pPr>
      <w:r>
        <w:rPr>
          <w:rFonts w:ascii="Times New Roman" w:hAnsi="Times New Roman"/>
          <w:color w:val="000000"/>
          <w:sz w:val="24"/>
          <w:szCs w:val="24"/>
        </w:rPr>
        <w:t xml:space="preserve">Completed course in </w:t>
      </w:r>
      <w:r>
        <w:rPr>
          <w:rFonts w:ascii="Times New Roman" w:hAnsi="Times New Roman"/>
          <w:b/>
          <w:color w:val="000000"/>
          <w:sz w:val="24"/>
          <w:szCs w:val="24"/>
        </w:rPr>
        <w:t>Core Java</w:t>
      </w:r>
      <w:r>
        <w:rPr>
          <w:rFonts w:ascii="Times New Roman" w:hAnsi="Times New Roman"/>
          <w:color w:val="000000"/>
          <w:sz w:val="24"/>
          <w:szCs w:val="24"/>
        </w:rPr>
        <w:t xml:space="preserve"> from APTECH, Kanpur (During 2nd year).</w:t>
      </w:r>
    </w:p>
    <w:p w:rsidR="00184447" w:rsidRDefault="00184447">
      <w:pPr>
        <w:pStyle w:val="ListParagraph"/>
        <w:numPr>
          <w:ilvl w:val="0"/>
          <w:numId w:val="4"/>
        </w:numPr>
        <w:spacing w:after="0"/>
        <w:jc w:val="both"/>
      </w:pPr>
      <w:r>
        <w:rPr>
          <w:rFonts w:ascii="Times New Roman" w:hAnsi="Times New Roman"/>
          <w:color w:val="000000"/>
          <w:sz w:val="24"/>
          <w:szCs w:val="24"/>
        </w:rPr>
        <w:t xml:space="preserve">Attended workshop on </w:t>
      </w:r>
      <w:r>
        <w:rPr>
          <w:rFonts w:ascii="Times New Roman" w:hAnsi="Times New Roman"/>
          <w:b/>
          <w:color w:val="000000"/>
          <w:sz w:val="24"/>
          <w:szCs w:val="24"/>
        </w:rPr>
        <w:t>Ethical Hacking and Information Security</w:t>
      </w:r>
      <w:r>
        <w:rPr>
          <w:rFonts w:ascii="Times New Roman" w:hAnsi="Times New Roman"/>
          <w:color w:val="000000"/>
          <w:sz w:val="24"/>
          <w:szCs w:val="24"/>
        </w:rPr>
        <w:t xml:space="preserve"> conducted by Kyrion Digital Security. </w:t>
      </w:r>
    </w:p>
    <w:p w:rsidR="00184447" w:rsidRDefault="00184447">
      <w:pPr>
        <w:pStyle w:val="ListParagraph"/>
        <w:numPr>
          <w:ilvl w:val="0"/>
          <w:numId w:val="4"/>
        </w:numPr>
        <w:spacing w:after="0"/>
        <w:jc w:val="both"/>
      </w:pPr>
      <w:r>
        <w:rPr>
          <w:rFonts w:ascii="Times New Roman" w:hAnsi="Times New Roman"/>
          <w:color w:val="000000"/>
          <w:sz w:val="24"/>
          <w:szCs w:val="24"/>
        </w:rPr>
        <w:t xml:space="preserve">Attended Workshop on </w:t>
      </w:r>
      <w:r>
        <w:rPr>
          <w:rFonts w:ascii="Times New Roman" w:hAnsi="Times New Roman"/>
          <w:b/>
          <w:color w:val="000000"/>
          <w:sz w:val="24"/>
          <w:szCs w:val="24"/>
        </w:rPr>
        <w:t>Web Technology</w:t>
      </w:r>
      <w:r>
        <w:rPr>
          <w:rFonts w:ascii="Times New Roman" w:hAnsi="Times New Roman"/>
          <w:color w:val="000000"/>
          <w:sz w:val="24"/>
          <w:szCs w:val="24"/>
        </w:rPr>
        <w:t xml:space="preserve"> by WareCon </w:t>
      </w:r>
    </w:p>
    <w:p w:rsidR="00184447" w:rsidRDefault="00184447">
      <w:pPr>
        <w:pStyle w:val="ListParagraph"/>
        <w:numPr>
          <w:ilvl w:val="0"/>
          <w:numId w:val="4"/>
        </w:numPr>
        <w:spacing w:after="0"/>
        <w:jc w:val="both"/>
      </w:pPr>
      <w:r>
        <w:rPr>
          <w:rFonts w:ascii="Times New Roman" w:hAnsi="Times New Roman"/>
          <w:color w:val="000000"/>
          <w:sz w:val="24"/>
          <w:szCs w:val="24"/>
        </w:rPr>
        <w:t xml:space="preserve">Attended Workshop on </w:t>
      </w:r>
      <w:r>
        <w:rPr>
          <w:rFonts w:ascii="Times New Roman" w:hAnsi="Times New Roman"/>
          <w:b/>
          <w:color w:val="000000"/>
          <w:sz w:val="24"/>
          <w:szCs w:val="24"/>
        </w:rPr>
        <w:t>Android</w:t>
      </w:r>
      <w:r>
        <w:rPr>
          <w:rFonts w:ascii="Times New Roman" w:hAnsi="Times New Roman"/>
          <w:color w:val="000000"/>
          <w:sz w:val="24"/>
          <w:szCs w:val="24"/>
        </w:rPr>
        <w:t xml:space="preserve"> by Girnar Technologies.</w:t>
      </w:r>
    </w:p>
    <w:p w:rsidR="00184447" w:rsidRDefault="00184447">
      <w:pPr>
        <w:pStyle w:val="ListParagraph"/>
        <w:numPr>
          <w:ilvl w:val="0"/>
          <w:numId w:val="4"/>
        </w:numPr>
        <w:spacing w:after="0"/>
        <w:jc w:val="both"/>
      </w:pPr>
      <w:r>
        <w:rPr>
          <w:rFonts w:ascii="Times New Roman" w:hAnsi="Times New Roman"/>
          <w:color w:val="000000"/>
          <w:sz w:val="24"/>
          <w:szCs w:val="24"/>
        </w:rPr>
        <w:t xml:space="preserve">Attended Workshop on </w:t>
      </w:r>
      <w:r>
        <w:rPr>
          <w:rFonts w:ascii="Times New Roman" w:hAnsi="Times New Roman"/>
          <w:b/>
          <w:color w:val="000000"/>
          <w:sz w:val="24"/>
          <w:szCs w:val="24"/>
        </w:rPr>
        <w:t>Robotics</w:t>
      </w:r>
      <w:r>
        <w:rPr>
          <w:rFonts w:ascii="Times New Roman" w:hAnsi="Times New Roman"/>
          <w:color w:val="000000"/>
          <w:sz w:val="24"/>
          <w:szCs w:val="24"/>
        </w:rPr>
        <w:t xml:space="preserve"> by MITBOTS.</w:t>
      </w:r>
    </w:p>
    <w:p w:rsidR="00184447" w:rsidRDefault="00184447">
      <w:pPr>
        <w:spacing w:after="0" w:line="240" w:lineRule="auto"/>
        <w:jc w:val="both"/>
        <w:rPr>
          <w:rFonts w:ascii="Times New Roman" w:hAnsi="Times New Roman"/>
          <w:color w:val="000000"/>
          <w:sz w:val="24"/>
          <w:szCs w:val="24"/>
        </w:rPr>
      </w:pPr>
    </w:p>
    <w:p w:rsidR="00184447" w:rsidRDefault="00184447">
      <w:pPr>
        <w:spacing w:after="0" w:line="480" w:lineRule="auto"/>
        <w:jc w:val="both"/>
      </w:pPr>
      <w:r>
        <w:rPr>
          <w:rFonts w:ascii="Times New Roman" w:hAnsi="Times New Roman"/>
          <w:b/>
          <w:color w:val="000000"/>
          <w:sz w:val="28"/>
          <w:szCs w:val="24"/>
        </w:rPr>
        <w:pict>
          <v:rect id="_x0000_s1031" style="position:absolute;left:0;text-align:left;margin-left:-7pt;margin-top:-.15pt;width:529.2pt;height:18.35pt;z-index:-251659264;mso-wrap-style:none;v-text-anchor:middle" fillcolor="#d9d9d9" stroked="f" strokecolor="#3465a4">
            <v:fill color2="#262626"/>
            <v:stroke color2="#cb9a5b" joinstyle="round"/>
          </v:rect>
        </w:pict>
      </w:r>
      <w:r>
        <w:rPr>
          <w:rFonts w:ascii="Times New Roman" w:hAnsi="Times New Roman"/>
          <w:b/>
          <w:color w:val="000000"/>
          <w:sz w:val="28"/>
          <w:szCs w:val="24"/>
        </w:rPr>
        <w:t xml:space="preserve">Professional Skills:  </w:t>
      </w:r>
      <w:r>
        <w:rPr>
          <w:rFonts w:ascii="Times New Roman" w:hAnsi="Times New Roman"/>
          <w:bCs/>
          <w:color w:val="000000"/>
          <w:szCs w:val="20"/>
        </w:rPr>
        <w:t xml:space="preserve"> </w:t>
      </w:r>
    </w:p>
    <w:p w:rsidR="00184447" w:rsidRDefault="00184447">
      <w:pPr>
        <w:pStyle w:val="ListParagraph"/>
        <w:numPr>
          <w:ilvl w:val="0"/>
          <w:numId w:val="5"/>
        </w:numPr>
        <w:spacing w:after="0"/>
      </w:pPr>
      <w:r>
        <w:rPr>
          <w:rFonts w:ascii="Times New Roman" w:hAnsi="Times New Roman"/>
          <w:b/>
          <w:color w:val="000000"/>
          <w:szCs w:val="20"/>
        </w:rPr>
        <w:t>Programming Languages:  PHP, Angular js</w:t>
      </w:r>
      <w:r>
        <w:rPr>
          <w:rFonts w:ascii="Times New Roman" w:hAnsi="Times New Roman"/>
          <w:color w:val="000000"/>
          <w:szCs w:val="20"/>
        </w:rPr>
        <w:t>.</w:t>
      </w:r>
    </w:p>
    <w:p w:rsidR="00184447" w:rsidRDefault="00184447">
      <w:pPr>
        <w:pStyle w:val="ListParagraph"/>
        <w:numPr>
          <w:ilvl w:val="0"/>
          <w:numId w:val="5"/>
        </w:numPr>
        <w:spacing w:after="0"/>
      </w:pPr>
      <w:r>
        <w:rPr>
          <w:rFonts w:ascii="Times New Roman" w:hAnsi="Times New Roman"/>
          <w:b/>
          <w:color w:val="000000"/>
          <w:sz w:val="24"/>
          <w:szCs w:val="24"/>
        </w:rPr>
        <w:t>Database:</w:t>
      </w:r>
      <w:r>
        <w:rPr>
          <w:rFonts w:ascii="Times New Roman" w:hAnsi="Times New Roman"/>
          <w:color w:val="000000"/>
          <w:sz w:val="24"/>
          <w:szCs w:val="24"/>
        </w:rPr>
        <w:t xml:space="preserve"> MySQL server.</w:t>
      </w:r>
    </w:p>
    <w:p w:rsidR="00184447" w:rsidRDefault="00184447">
      <w:pPr>
        <w:pStyle w:val="ListParagraph"/>
        <w:numPr>
          <w:ilvl w:val="0"/>
          <w:numId w:val="5"/>
        </w:numPr>
        <w:spacing w:after="0"/>
      </w:pPr>
      <w:r>
        <w:rPr>
          <w:rFonts w:ascii="Times New Roman" w:hAnsi="Times New Roman"/>
          <w:b/>
          <w:color w:val="000000"/>
          <w:sz w:val="24"/>
        </w:rPr>
        <w:t xml:space="preserve">Tools: </w:t>
      </w:r>
      <w:r>
        <w:rPr>
          <w:rFonts w:ascii="Times New Roman" w:hAnsi="Times New Roman"/>
          <w:bCs/>
          <w:color w:val="000000"/>
        </w:rPr>
        <w:t xml:space="preserve">Dreamweaver, Google web master Tool,Google API </w:t>
      </w:r>
    </w:p>
    <w:p w:rsidR="00184447" w:rsidRDefault="00184447">
      <w:pPr>
        <w:pStyle w:val="ListParagraph"/>
        <w:numPr>
          <w:ilvl w:val="0"/>
          <w:numId w:val="5"/>
        </w:numPr>
        <w:spacing w:after="0"/>
      </w:pPr>
      <w:r>
        <w:rPr>
          <w:rFonts w:ascii="Times New Roman" w:hAnsi="Times New Roman"/>
          <w:b/>
          <w:color w:val="000000"/>
          <w:sz w:val="24"/>
          <w:szCs w:val="20"/>
        </w:rPr>
        <w:lastRenderedPageBreak/>
        <w:t>Web Technologies</w:t>
      </w:r>
      <w:r>
        <w:rPr>
          <w:rFonts w:ascii="Times New Roman" w:hAnsi="Times New Roman"/>
          <w:b/>
          <w:color w:val="000000"/>
          <w:szCs w:val="20"/>
        </w:rPr>
        <w:t>:</w:t>
      </w:r>
      <w:r>
        <w:rPr>
          <w:rFonts w:ascii="Times New Roman" w:hAnsi="Times New Roman"/>
          <w:color w:val="000000"/>
        </w:rPr>
        <w:t xml:space="preserve"> </w:t>
      </w:r>
      <w:r>
        <w:rPr>
          <w:rFonts w:ascii="Times New Roman" w:hAnsi="Times New Roman"/>
          <w:color w:val="000000"/>
          <w:szCs w:val="20"/>
        </w:rPr>
        <w:t xml:space="preserve"> HTML 5,CSS, Bootstrap, Javascript,Angular js,Jquery,Ionic,phonegap,Ionic,jwt,REST API.</w:t>
      </w:r>
    </w:p>
    <w:p w:rsidR="00184447" w:rsidRDefault="00184447">
      <w:pPr>
        <w:pStyle w:val="ListParagraph"/>
        <w:numPr>
          <w:ilvl w:val="0"/>
          <w:numId w:val="5"/>
        </w:numPr>
        <w:spacing w:after="0"/>
        <w:jc w:val="both"/>
      </w:pPr>
      <w:r>
        <w:rPr>
          <w:rFonts w:ascii="Times New Roman" w:hAnsi="Times New Roman"/>
          <w:b/>
          <w:color w:val="000000"/>
          <w:sz w:val="24"/>
          <w:szCs w:val="24"/>
        </w:rPr>
        <w:t>Operating System:</w:t>
      </w:r>
      <w:r>
        <w:rPr>
          <w:rFonts w:ascii="Times New Roman" w:hAnsi="Times New Roman"/>
          <w:color w:val="000000"/>
          <w:sz w:val="24"/>
          <w:szCs w:val="24"/>
        </w:rPr>
        <w:t xml:space="preserve"> Windows 98/xp/vista/7/8/10.</w:t>
      </w:r>
    </w:p>
    <w:p w:rsidR="00184447" w:rsidRDefault="00184447">
      <w:pPr>
        <w:pStyle w:val="ListParagraph"/>
        <w:numPr>
          <w:ilvl w:val="0"/>
          <w:numId w:val="5"/>
        </w:numPr>
        <w:spacing w:after="0"/>
        <w:jc w:val="both"/>
      </w:pPr>
      <w:r>
        <w:rPr>
          <w:rFonts w:ascii="Times New Roman" w:hAnsi="Times New Roman"/>
          <w:b/>
          <w:color w:val="000000"/>
          <w:sz w:val="24"/>
          <w:szCs w:val="24"/>
        </w:rPr>
        <w:t>Other Tools:</w:t>
      </w:r>
      <w:r>
        <w:rPr>
          <w:rFonts w:ascii="Times New Roman" w:hAnsi="Times New Roman"/>
          <w:color w:val="000000"/>
          <w:sz w:val="24"/>
          <w:szCs w:val="24"/>
        </w:rPr>
        <w:t xml:space="preserve"> Microsoft office,.Net Frame Work.</w:t>
      </w:r>
    </w:p>
    <w:p w:rsidR="00184447" w:rsidRDefault="00184447">
      <w:pPr>
        <w:pStyle w:val="ListParagraph"/>
        <w:numPr>
          <w:ilvl w:val="0"/>
          <w:numId w:val="5"/>
        </w:numPr>
        <w:spacing w:after="0"/>
        <w:jc w:val="both"/>
      </w:pPr>
      <w:r>
        <w:rPr>
          <w:rFonts w:ascii="Times New Roman" w:hAnsi="Times New Roman"/>
          <w:b/>
          <w:bCs/>
          <w:color w:val="000000"/>
          <w:sz w:val="24"/>
          <w:szCs w:val="24"/>
        </w:rPr>
        <w:t>Framework: CodeIgnitor , Laravel Basic.</w:t>
      </w:r>
    </w:p>
    <w:p w:rsidR="00184447" w:rsidRDefault="00184447">
      <w:pPr>
        <w:pStyle w:val="ListParagraph"/>
        <w:spacing w:after="0"/>
        <w:jc w:val="both"/>
        <w:rPr>
          <w:rFonts w:ascii="Times New Roman" w:hAnsi="Times New Roman"/>
          <w:b/>
          <w:bCs/>
          <w:color w:val="000000"/>
          <w:sz w:val="24"/>
          <w:szCs w:val="24"/>
        </w:rPr>
      </w:pPr>
    </w:p>
    <w:p w:rsidR="00184447" w:rsidRDefault="00184447">
      <w:pPr>
        <w:pStyle w:val="ListParagraph"/>
        <w:spacing w:after="0"/>
        <w:ind w:left="0"/>
        <w:jc w:val="both"/>
      </w:pPr>
      <w:r>
        <w:rPr>
          <w:rFonts w:ascii="Cambria" w:hAnsi="Cambria" w:cs="Cambria"/>
          <w:b/>
          <w:color w:val="000000"/>
          <w:sz w:val="28"/>
          <w:szCs w:val="24"/>
        </w:rPr>
        <w:pict>
          <v:rect id="Rectangle 13" o:spid="_x0000_s1027" style="position:absolute;left:0;text-align:left;margin-left:-4.35pt;margin-top:.5pt;width:529.2pt;height:18.35pt;z-index:-251663360;mso-wrap-style:none;v-text-anchor:middle" fillcolor="#d9d9d9" stroked="f" strokecolor="#3465a4">
            <v:fill color2="#262626"/>
            <v:stroke color2="#cb9a5b" joinstyle="round"/>
          </v:rect>
        </w:pict>
      </w:r>
      <w:r>
        <w:rPr>
          <w:rFonts w:ascii="Cambria" w:hAnsi="Cambria" w:cs="Cambria"/>
          <w:b/>
          <w:color w:val="000000"/>
          <w:sz w:val="28"/>
          <w:szCs w:val="24"/>
        </w:rPr>
        <w:t>Other Activities:</w:t>
      </w:r>
    </w:p>
    <w:p w:rsidR="00184447" w:rsidRDefault="00184447">
      <w:pPr>
        <w:pStyle w:val="ListParagraph"/>
        <w:spacing w:after="0"/>
        <w:ind w:left="0"/>
        <w:jc w:val="both"/>
        <w:rPr>
          <w:rFonts w:ascii="Times New Roman" w:hAnsi="Times New Roman"/>
          <w:color w:val="000000"/>
          <w:sz w:val="24"/>
          <w:szCs w:val="24"/>
        </w:rPr>
      </w:pPr>
    </w:p>
    <w:p w:rsidR="00184447" w:rsidRDefault="00184447">
      <w:pPr>
        <w:pStyle w:val="ListParagraph"/>
        <w:numPr>
          <w:ilvl w:val="0"/>
          <w:numId w:val="3"/>
        </w:numPr>
        <w:spacing w:after="0"/>
        <w:jc w:val="both"/>
      </w:pPr>
      <w:r>
        <w:rPr>
          <w:rFonts w:ascii="Times New Roman" w:hAnsi="Times New Roman"/>
          <w:color w:val="000000"/>
          <w:sz w:val="24"/>
          <w:szCs w:val="24"/>
        </w:rPr>
        <w:t xml:space="preserve">Secured </w:t>
      </w:r>
      <w:r>
        <w:rPr>
          <w:rFonts w:ascii="Times New Roman" w:hAnsi="Times New Roman"/>
          <w:b/>
          <w:color w:val="000000"/>
          <w:sz w:val="24"/>
          <w:szCs w:val="24"/>
        </w:rPr>
        <w:t>2nd position</w:t>
      </w:r>
      <w:r>
        <w:rPr>
          <w:rFonts w:ascii="Times New Roman" w:hAnsi="Times New Roman"/>
          <w:color w:val="000000"/>
          <w:sz w:val="24"/>
          <w:szCs w:val="24"/>
        </w:rPr>
        <w:t xml:space="preserve"> in “ROBO SOCCER” organize by </w:t>
      </w:r>
      <w:r>
        <w:rPr>
          <w:rFonts w:ascii="Times New Roman" w:hAnsi="Times New Roman"/>
          <w:b/>
          <w:color w:val="000000"/>
          <w:sz w:val="24"/>
          <w:szCs w:val="24"/>
        </w:rPr>
        <w:t>MITBOTS IIT DELHI.</w:t>
      </w:r>
    </w:p>
    <w:p w:rsidR="00184447" w:rsidRDefault="00184447">
      <w:pPr>
        <w:pStyle w:val="ListParagraph"/>
        <w:numPr>
          <w:ilvl w:val="0"/>
          <w:numId w:val="3"/>
        </w:numPr>
        <w:spacing w:after="0"/>
        <w:jc w:val="both"/>
      </w:pPr>
      <w:r>
        <w:rPr>
          <w:rFonts w:ascii="Times New Roman" w:hAnsi="Times New Roman"/>
          <w:color w:val="000000"/>
          <w:sz w:val="24"/>
          <w:szCs w:val="24"/>
        </w:rPr>
        <w:t xml:space="preserve">Secured </w:t>
      </w:r>
      <w:r>
        <w:rPr>
          <w:rFonts w:ascii="Times New Roman" w:hAnsi="Times New Roman"/>
          <w:b/>
          <w:color w:val="000000"/>
          <w:sz w:val="24"/>
          <w:szCs w:val="24"/>
        </w:rPr>
        <w:t>First position</w:t>
      </w:r>
      <w:r>
        <w:rPr>
          <w:rFonts w:ascii="Times New Roman" w:hAnsi="Times New Roman"/>
          <w:color w:val="000000"/>
          <w:sz w:val="24"/>
          <w:szCs w:val="24"/>
        </w:rPr>
        <w:t xml:space="preserve"> in “Gaming activity” organize by Cybersrishti.</w:t>
      </w:r>
    </w:p>
    <w:p w:rsidR="00184447" w:rsidRDefault="00184447">
      <w:pPr>
        <w:pStyle w:val="ListParagraph"/>
        <w:numPr>
          <w:ilvl w:val="0"/>
          <w:numId w:val="3"/>
        </w:numPr>
        <w:spacing w:after="0"/>
        <w:jc w:val="both"/>
      </w:pPr>
      <w:r>
        <w:rPr>
          <w:rFonts w:ascii="Times New Roman" w:hAnsi="Times New Roman"/>
          <w:color w:val="000000"/>
          <w:sz w:val="24"/>
          <w:szCs w:val="24"/>
        </w:rPr>
        <w:t xml:space="preserve">Worked as the </w:t>
      </w:r>
      <w:r>
        <w:rPr>
          <w:rFonts w:ascii="Times New Roman" w:hAnsi="Times New Roman"/>
          <w:b/>
          <w:color w:val="000000"/>
          <w:sz w:val="24"/>
          <w:szCs w:val="24"/>
        </w:rPr>
        <w:t>Event Organizer</w:t>
      </w:r>
      <w:r>
        <w:rPr>
          <w:rFonts w:ascii="Times New Roman" w:hAnsi="Times New Roman"/>
          <w:color w:val="000000"/>
          <w:sz w:val="24"/>
          <w:szCs w:val="24"/>
        </w:rPr>
        <w:t xml:space="preserve"> in </w:t>
      </w:r>
      <w:r>
        <w:rPr>
          <w:rFonts w:ascii="Times New Roman" w:hAnsi="Times New Roman"/>
          <w:b/>
          <w:color w:val="000000"/>
          <w:sz w:val="24"/>
          <w:szCs w:val="24"/>
        </w:rPr>
        <w:t>Technikon ‘11.</w:t>
      </w:r>
    </w:p>
    <w:p w:rsidR="00184447" w:rsidRDefault="00184447">
      <w:pPr>
        <w:pStyle w:val="ListParagraph"/>
        <w:numPr>
          <w:ilvl w:val="0"/>
          <w:numId w:val="3"/>
        </w:numPr>
        <w:spacing w:after="0"/>
        <w:jc w:val="both"/>
      </w:pPr>
      <w:r>
        <w:rPr>
          <w:rFonts w:ascii="Times New Roman" w:hAnsi="Times New Roman"/>
          <w:color w:val="000000"/>
          <w:sz w:val="24"/>
          <w:szCs w:val="24"/>
        </w:rPr>
        <w:t xml:space="preserve">Worked as the </w:t>
      </w:r>
      <w:r>
        <w:rPr>
          <w:rFonts w:ascii="Times New Roman" w:hAnsi="Times New Roman"/>
          <w:b/>
          <w:color w:val="000000"/>
          <w:sz w:val="24"/>
          <w:szCs w:val="24"/>
        </w:rPr>
        <w:t>Co-ordinator</w:t>
      </w:r>
      <w:r>
        <w:rPr>
          <w:rFonts w:ascii="Times New Roman" w:hAnsi="Times New Roman"/>
          <w:color w:val="000000"/>
          <w:sz w:val="24"/>
          <w:szCs w:val="24"/>
        </w:rPr>
        <w:t xml:space="preserve"> in Activity Committee during the annual fest </w:t>
      </w:r>
      <w:r>
        <w:rPr>
          <w:rFonts w:ascii="Times New Roman" w:hAnsi="Times New Roman"/>
          <w:b/>
          <w:color w:val="000000"/>
          <w:sz w:val="24"/>
          <w:szCs w:val="24"/>
        </w:rPr>
        <w:t>Technikon ’11</w:t>
      </w:r>
      <w:r>
        <w:rPr>
          <w:rFonts w:ascii="Times New Roman" w:hAnsi="Times New Roman"/>
          <w:color w:val="000000"/>
          <w:sz w:val="24"/>
          <w:szCs w:val="24"/>
        </w:rPr>
        <w:t>.</w:t>
      </w:r>
    </w:p>
    <w:p w:rsidR="00184447" w:rsidRDefault="00184447">
      <w:pPr>
        <w:pStyle w:val="ListParagraph"/>
        <w:numPr>
          <w:ilvl w:val="0"/>
          <w:numId w:val="3"/>
        </w:numPr>
        <w:spacing w:after="0"/>
        <w:jc w:val="both"/>
      </w:pPr>
      <w:r>
        <w:rPr>
          <w:rFonts w:ascii="Times New Roman" w:hAnsi="Times New Roman"/>
          <w:color w:val="000000"/>
          <w:sz w:val="24"/>
          <w:szCs w:val="24"/>
        </w:rPr>
        <w:t xml:space="preserve">Worked as the </w:t>
      </w:r>
      <w:r>
        <w:rPr>
          <w:rFonts w:ascii="Times New Roman" w:hAnsi="Times New Roman"/>
          <w:b/>
          <w:color w:val="000000"/>
          <w:sz w:val="24"/>
          <w:szCs w:val="24"/>
        </w:rPr>
        <w:t>Co-ordinator</w:t>
      </w:r>
      <w:r>
        <w:rPr>
          <w:rFonts w:ascii="Times New Roman" w:hAnsi="Times New Roman"/>
          <w:color w:val="000000"/>
          <w:sz w:val="24"/>
          <w:szCs w:val="24"/>
        </w:rPr>
        <w:t xml:space="preserve"> in workshop on </w:t>
      </w:r>
      <w:r>
        <w:rPr>
          <w:rFonts w:ascii="Times New Roman" w:hAnsi="Times New Roman"/>
          <w:b/>
          <w:color w:val="000000"/>
          <w:sz w:val="24"/>
          <w:szCs w:val="24"/>
        </w:rPr>
        <w:t>Information Security &amp; Ethical Hacking in Kanpur Institute of Technology.</w:t>
      </w:r>
    </w:p>
    <w:p w:rsidR="00184447" w:rsidRDefault="00184447">
      <w:pPr>
        <w:pStyle w:val="ListParagraph"/>
        <w:numPr>
          <w:ilvl w:val="0"/>
          <w:numId w:val="3"/>
        </w:numPr>
        <w:spacing w:after="0"/>
        <w:jc w:val="both"/>
      </w:pPr>
      <w:r>
        <w:rPr>
          <w:rFonts w:ascii="Times New Roman" w:hAnsi="Times New Roman"/>
          <w:color w:val="000000"/>
          <w:sz w:val="24"/>
          <w:szCs w:val="24"/>
        </w:rPr>
        <w:t xml:space="preserve">Worked as the </w:t>
      </w:r>
      <w:r>
        <w:rPr>
          <w:rFonts w:ascii="Times New Roman" w:hAnsi="Times New Roman"/>
          <w:b/>
          <w:color w:val="000000"/>
          <w:sz w:val="24"/>
          <w:szCs w:val="24"/>
        </w:rPr>
        <w:t>Event Volunteer</w:t>
      </w:r>
      <w:r>
        <w:rPr>
          <w:rFonts w:ascii="Times New Roman" w:hAnsi="Times New Roman"/>
          <w:color w:val="000000"/>
          <w:sz w:val="24"/>
          <w:szCs w:val="24"/>
        </w:rPr>
        <w:t xml:space="preserve"> in Code-War during </w:t>
      </w:r>
      <w:r>
        <w:rPr>
          <w:rFonts w:ascii="Times New Roman" w:hAnsi="Times New Roman"/>
          <w:b/>
          <w:color w:val="000000"/>
          <w:sz w:val="24"/>
          <w:szCs w:val="24"/>
        </w:rPr>
        <w:t>Technikon ’11</w:t>
      </w:r>
      <w:r>
        <w:rPr>
          <w:rFonts w:ascii="Times New Roman" w:hAnsi="Times New Roman"/>
          <w:color w:val="000000"/>
          <w:sz w:val="24"/>
          <w:szCs w:val="24"/>
        </w:rPr>
        <w:t>.</w:t>
      </w:r>
    </w:p>
    <w:p w:rsidR="00184447" w:rsidRDefault="00184447">
      <w:pPr>
        <w:pStyle w:val="ListParagraph"/>
        <w:numPr>
          <w:ilvl w:val="0"/>
          <w:numId w:val="3"/>
        </w:numPr>
        <w:spacing w:after="0"/>
        <w:jc w:val="both"/>
      </w:pPr>
      <w:r>
        <w:rPr>
          <w:rFonts w:ascii="Times New Roman" w:hAnsi="Times New Roman"/>
          <w:color w:val="000000"/>
          <w:sz w:val="24"/>
          <w:szCs w:val="24"/>
        </w:rPr>
        <w:t>Participated in Morse Code, Campus Slide, Poster Making and other Intra-Departmental</w:t>
      </w:r>
    </w:p>
    <w:p w:rsidR="00184447" w:rsidRDefault="00184447">
      <w:pPr>
        <w:pStyle w:val="ListParagraph"/>
        <w:spacing w:after="0"/>
        <w:jc w:val="both"/>
      </w:pPr>
      <w:r>
        <w:rPr>
          <w:rFonts w:ascii="Times New Roman" w:hAnsi="Times New Roman"/>
          <w:color w:val="000000"/>
          <w:sz w:val="24"/>
          <w:szCs w:val="24"/>
        </w:rPr>
        <w:t xml:space="preserve">Activities. </w:t>
      </w:r>
    </w:p>
    <w:p w:rsidR="00184447" w:rsidRDefault="00184447">
      <w:pPr>
        <w:pStyle w:val="ListParagraph"/>
        <w:spacing w:after="0"/>
        <w:ind w:left="0"/>
        <w:jc w:val="both"/>
        <w:rPr>
          <w:rFonts w:ascii="Times New Roman" w:hAnsi="Times New Roman"/>
          <w:color w:val="000000"/>
          <w:sz w:val="24"/>
          <w:szCs w:val="24"/>
        </w:rPr>
      </w:pPr>
    </w:p>
    <w:p w:rsidR="00184447" w:rsidRDefault="00184447">
      <w:pPr>
        <w:spacing w:after="0" w:line="480" w:lineRule="auto"/>
      </w:pPr>
      <w:r>
        <w:rPr>
          <w:rStyle w:val="SubtleReference"/>
          <w:rFonts w:ascii="Cambria" w:hAnsi="Cambria" w:cs="Cambria"/>
          <w:b/>
          <w:color w:val="000000"/>
          <w:sz w:val="28"/>
          <w:u w:val="none"/>
        </w:rPr>
        <w:pict>
          <v:rect id="_x0000_s1035" style="position:absolute;margin-left:-4.35pt;margin-top:-.05pt;width:529.2pt;height:19.15pt;z-index:-251655168;mso-wrap-style:none;v-text-anchor:middle" fillcolor="#d9d9d9" stroked="f" strokecolor="#3465a4">
            <v:fill color2="#262626"/>
            <v:stroke color2="#cb9a5b" joinstyle="round"/>
          </v:rect>
        </w:pict>
      </w:r>
      <w:r>
        <w:rPr>
          <w:rStyle w:val="SubtleReference"/>
          <w:rFonts w:ascii="Cambria" w:hAnsi="Cambria" w:cs="Cambria"/>
          <w:b/>
          <w:color w:val="000000"/>
          <w:sz w:val="28"/>
          <w:u w:val="none"/>
        </w:rPr>
        <w:t>Area of Interest:</w:t>
      </w:r>
    </w:p>
    <w:p w:rsidR="00184447" w:rsidRDefault="00184447">
      <w:pPr>
        <w:spacing w:after="0" w:line="240" w:lineRule="auto"/>
      </w:pPr>
      <w:r>
        <w:rPr>
          <w:rFonts w:ascii="Times New Roman" w:hAnsi="Times New Roman"/>
          <w:color w:val="000000"/>
          <w:sz w:val="24"/>
          <w:szCs w:val="20"/>
        </w:rPr>
        <w:t>Website / Software Development &amp; Networking.</w:t>
      </w:r>
    </w:p>
    <w:p w:rsidR="00184447" w:rsidRDefault="00184447">
      <w:pPr>
        <w:spacing w:after="0" w:line="240" w:lineRule="auto"/>
        <w:rPr>
          <w:rFonts w:ascii="Times New Roman" w:hAnsi="Times New Roman"/>
          <w:color w:val="000000"/>
          <w:sz w:val="24"/>
          <w:szCs w:val="20"/>
        </w:rPr>
      </w:pPr>
    </w:p>
    <w:p w:rsidR="00184447" w:rsidRDefault="00184447">
      <w:pPr>
        <w:spacing w:after="0" w:line="240" w:lineRule="auto"/>
        <w:rPr>
          <w:rFonts w:ascii="Times New Roman" w:hAnsi="Times New Roman"/>
          <w:color w:val="000000"/>
          <w:sz w:val="24"/>
          <w:szCs w:val="20"/>
          <w:lang w:val="en-US" w:eastAsia="en-US"/>
        </w:rPr>
      </w:pPr>
      <w:r>
        <w:pict>
          <v:rect id="_x0000_s1033" style="position:absolute;margin-left:-5.15pt;margin-top:13.3pt;width:529.2pt;height:19.15pt;z-index:-251657216;mso-wrap-style:none;v-text-anchor:middle" fillcolor="#d9d9d9" stroked="f" strokecolor="#3465a4">
            <v:fill color2="#262626"/>
            <v:stroke color2="#cb9a5b" joinstyle="round"/>
          </v:rect>
        </w:pict>
      </w:r>
    </w:p>
    <w:p w:rsidR="00184447" w:rsidRDefault="00184447">
      <w:pPr>
        <w:spacing w:after="0" w:line="240" w:lineRule="auto"/>
      </w:pPr>
      <w:r>
        <w:rPr>
          <w:rFonts w:ascii="Cambria" w:hAnsi="Cambria" w:cs="Cambria"/>
          <w:b/>
          <w:color w:val="000000"/>
          <w:sz w:val="28"/>
          <w:szCs w:val="28"/>
        </w:rPr>
        <w:t>Hobbies:</w:t>
      </w:r>
    </w:p>
    <w:p w:rsidR="00184447" w:rsidRDefault="00184447">
      <w:pPr>
        <w:spacing w:after="0" w:line="240" w:lineRule="auto"/>
      </w:pPr>
      <w:r>
        <w:rPr>
          <w:rFonts w:ascii="Times New Roman" w:eastAsia="Times New Roman" w:hAnsi="Times New Roman"/>
          <w:color w:val="000000"/>
          <w:sz w:val="24"/>
          <w:szCs w:val="24"/>
        </w:rPr>
        <w:t xml:space="preserve">       </w:t>
      </w:r>
    </w:p>
    <w:p w:rsidR="00184447" w:rsidRDefault="00184447">
      <w:pPr>
        <w:numPr>
          <w:ilvl w:val="0"/>
          <w:numId w:val="2"/>
        </w:numPr>
        <w:spacing w:after="0" w:line="240" w:lineRule="auto"/>
      </w:pPr>
      <w:r>
        <w:rPr>
          <w:rFonts w:ascii="Times New Roman" w:hAnsi="Times New Roman"/>
          <w:color w:val="000000"/>
          <w:sz w:val="24"/>
          <w:szCs w:val="24"/>
        </w:rPr>
        <w:t>Internet Surfing</w:t>
      </w:r>
    </w:p>
    <w:p w:rsidR="00184447" w:rsidRDefault="00184447">
      <w:pPr>
        <w:numPr>
          <w:ilvl w:val="0"/>
          <w:numId w:val="2"/>
        </w:numPr>
        <w:spacing w:after="0" w:line="240" w:lineRule="auto"/>
      </w:pPr>
      <w:r>
        <w:rPr>
          <w:rFonts w:ascii="Times New Roman" w:hAnsi="Times New Roman"/>
          <w:color w:val="000000"/>
          <w:sz w:val="24"/>
          <w:szCs w:val="24"/>
        </w:rPr>
        <w:t>Computer Problem Solving.</w:t>
      </w:r>
    </w:p>
    <w:p w:rsidR="00184447" w:rsidRDefault="00184447">
      <w:pPr>
        <w:numPr>
          <w:ilvl w:val="0"/>
          <w:numId w:val="2"/>
        </w:numPr>
        <w:spacing w:after="0" w:line="240" w:lineRule="auto"/>
      </w:pPr>
      <w:r>
        <w:rPr>
          <w:rFonts w:ascii="Times New Roman" w:hAnsi="Times New Roman"/>
          <w:color w:val="000000"/>
          <w:sz w:val="24"/>
          <w:szCs w:val="24"/>
        </w:rPr>
        <w:t xml:space="preserve">Chatting </w:t>
      </w:r>
    </w:p>
    <w:p w:rsidR="00184447" w:rsidRDefault="00184447">
      <w:pPr>
        <w:numPr>
          <w:ilvl w:val="0"/>
          <w:numId w:val="2"/>
        </w:numPr>
        <w:spacing w:after="0" w:line="240" w:lineRule="auto"/>
      </w:pPr>
      <w:r>
        <w:rPr>
          <w:rFonts w:ascii="Times New Roman" w:hAnsi="Times New Roman"/>
          <w:color w:val="000000"/>
          <w:sz w:val="24"/>
          <w:szCs w:val="24"/>
        </w:rPr>
        <w:t>Listening Music.</w:t>
      </w:r>
    </w:p>
    <w:p w:rsidR="00184447" w:rsidRDefault="00184447">
      <w:pPr>
        <w:spacing w:after="0" w:line="240" w:lineRule="auto"/>
        <w:rPr>
          <w:rFonts w:ascii="Times New Roman" w:hAnsi="Times New Roman"/>
          <w:color w:val="000000"/>
          <w:sz w:val="24"/>
          <w:szCs w:val="20"/>
        </w:rPr>
      </w:pPr>
    </w:p>
    <w:p w:rsidR="00184447" w:rsidRDefault="00184447">
      <w:pPr>
        <w:spacing w:after="0" w:line="240" w:lineRule="auto"/>
        <w:rPr>
          <w:rFonts w:ascii="Times New Roman" w:hAnsi="Times New Roman"/>
          <w:color w:val="000000"/>
          <w:sz w:val="24"/>
          <w:szCs w:val="20"/>
        </w:rPr>
      </w:pPr>
    </w:p>
    <w:p w:rsidR="00184447" w:rsidRDefault="00184447">
      <w:pPr>
        <w:pStyle w:val="BodyTextIndent"/>
        <w:ind w:left="0"/>
        <w:jc w:val="both"/>
      </w:pPr>
      <w:r>
        <w:rPr>
          <w:b/>
          <w:color w:val="000000"/>
          <w:sz w:val="28"/>
          <w:szCs w:val="28"/>
        </w:rPr>
        <w:pict>
          <v:rect id="Rectangle 14" o:spid="_x0000_s1029" style="position:absolute;left:0;text-align:left;margin-left:-7pt;margin-top:.2pt;width:529.2pt;height:18.9pt;z-index:-251661312;mso-wrap-style:none;v-text-anchor:middle" fillcolor="#d9d9d9" stroked="f" strokecolor="#3465a4">
            <v:fill color2="#262626"/>
            <v:stroke color2="#cb9a5b" joinstyle="round"/>
          </v:rect>
        </w:pict>
      </w:r>
      <w:r>
        <w:rPr>
          <w:b/>
          <w:color w:val="000000"/>
          <w:sz w:val="28"/>
          <w:szCs w:val="28"/>
        </w:rPr>
        <w:t>Personal Details</w:t>
      </w:r>
      <w:r>
        <w:rPr>
          <w:b/>
          <w:bCs/>
          <w:color w:val="000000"/>
          <w:sz w:val="28"/>
          <w:szCs w:val="28"/>
        </w:rPr>
        <w:t>:</w:t>
      </w:r>
    </w:p>
    <w:p w:rsidR="00184447" w:rsidRDefault="00184447">
      <w:pPr>
        <w:pStyle w:val="BodyTextIndent"/>
        <w:tabs>
          <w:tab w:val="left" w:pos="360"/>
          <w:tab w:val="left" w:pos="540"/>
          <w:tab w:val="left" w:pos="720"/>
        </w:tabs>
        <w:ind w:left="0"/>
        <w:jc w:val="both"/>
        <w:rPr>
          <w:rFonts w:ascii="Verdana" w:hAnsi="Verdana" w:cs="Verdana"/>
          <w:b/>
          <w:bCs/>
          <w:color w:val="000000"/>
          <w:sz w:val="2"/>
          <w:szCs w:val="28"/>
        </w:rPr>
      </w:pPr>
    </w:p>
    <w:p w:rsidR="00184447" w:rsidRDefault="00184447">
      <w:pPr>
        <w:pStyle w:val="BodyTextIndent"/>
        <w:tabs>
          <w:tab w:val="left" w:pos="360"/>
          <w:tab w:val="left" w:pos="540"/>
          <w:tab w:val="left" w:pos="720"/>
        </w:tabs>
        <w:ind w:left="0"/>
        <w:jc w:val="both"/>
        <w:rPr>
          <w:rFonts w:ascii="Verdana" w:hAnsi="Verdana" w:cs="Verdana"/>
          <w:b/>
          <w:bCs/>
          <w:color w:val="000000"/>
          <w:sz w:val="2"/>
          <w:szCs w:val="28"/>
        </w:rPr>
      </w:pPr>
    </w:p>
    <w:p w:rsidR="00184447" w:rsidRDefault="00184447">
      <w:pPr>
        <w:spacing w:after="0"/>
      </w:pPr>
      <w:r>
        <w:rPr>
          <w:rFonts w:ascii="Times New Roman" w:hAnsi="Times New Roman"/>
          <w:b/>
          <w:color w:val="000000"/>
        </w:rPr>
        <w:t xml:space="preserve">Date of Birth: </w:t>
      </w:r>
      <w:r>
        <w:rPr>
          <w:rFonts w:ascii="Times New Roman" w:hAnsi="Times New Roman"/>
          <w:color w:val="000000"/>
        </w:rPr>
        <w:t>15-APR-1992</w:t>
      </w:r>
    </w:p>
    <w:p w:rsidR="00184447" w:rsidRDefault="00184447">
      <w:pPr>
        <w:spacing w:after="0"/>
      </w:pPr>
      <w:r>
        <w:rPr>
          <w:rFonts w:ascii="Times New Roman" w:hAnsi="Times New Roman"/>
          <w:b/>
          <w:color w:val="000000"/>
        </w:rPr>
        <w:t xml:space="preserve">Languages Known: </w:t>
      </w:r>
      <w:r>
        <w:rPr>
          <w:rFonts w:ascii="Times New Roman" w:hAnsi="Times New Roman"/>
          <w:color w:val="000000"/>
        </w:rPr>
        <w:t xml:space="preserve">English and Hindi </w:t>
      </w:r>
    </w:p>
    <w:p w:rsidR="00184447" w:rsidRDefault="00184447">
      <w:pPr>
        <w:spacing w:after="0"/>
      </w:pPr>
      <w:r>
        <w:rPr>
          <w:rFonts w:ascii="Times New Roman" w:hAnsi="Times New Roman"/>
          <w:b/>
          <w:color w:val="000000"/>
        </w:rPr>
        <w:t>Marital Status</w:t>
      </w:r>
      <w:r>
        <w:rPr>
          <w:rFonts w:ascii="Times New Roman" w:hAnsi="Times New Roman"/>
          <w:color w:val="000000"/>
        </w:rPr>
        <w:t xml:space="preserve">:  Single </w:t>
      </w:r>
    </w:p>
    <w:p w:rsidR="00184447" w:rsidRDefault="00184447">
      <w:pPr>
        <w:spacing w:after="0"/>
      </w:pPr>
      <w:r>
        <w:rPr>
          <w:rFonts w:ascii="Times New Roman" w:hAnsi="Times New Roman"/>
          <w:b/>
          <w:color w:val="000000"/>
        </w:rPr>
        <w:t>Personnel Skills:</w:t>
      </w:r>
      <w:r>
        <w:rPr>
          <w:rFonts w:ascii="Times New Roman" w:hAnsi="Times New Roman"/>
          <w:color w:val="000000"/>
        </w:rPr>
        <w:t xml:space="preserve"> Comprehensive Problem Solving skills, Dedicated.</w:t>
      </w:r>
    </w:p>
    <w:p w:rsidR="00184447" w:rsidRDefault="00184447">
      <w:pPr>
        <w:spacing w:after="0"/>
        <w:rPr>
          <w:rFonts w:ascii="Times New Roman" w:hAnsi="Times New Roman"/>
          <w:color w:val="000000"/>
        </w:rPr>
      </w:pPr>
    </w:p>
    <w:p w:rsidR="00184447" w:rsidRDefault="00184447">
      <w:pPr>
        <w:spacing w:after="0" w:line="240" w:lineRule="auto"/>
        <w:jc w:val="both"/>
        <w:rPr>
          <w:rFonts w:ascii="Times New Roman" w:hAnsi="Times New Roman"/>
          <w:color w:val="000000"/>
        </w:rPr>
      </w:pPr>
    </w:p>
    <w:p w:rsidR="00184447" w:rsidRDefault="00184447">
      <w:pPr>
        <w:spacing w:after="0" w:line="360" w:lineRule="auto"/>
      </w:pPr>
      <w:r>
        <w:rPr>
          <w:rFonts w:ascii="Times New Roman" w:hAnsi="Times New Roman"/>
          <w:b/>
          <w:color w:val="000000"/>
          <w:sz w:val="28"/>
          <w:szCs w:val="28"/>
        </w:rPr>
        <w:pict>
          <v:rect id="_x0000_s1030" style="position:absolute;margin-left:-7pt;margin-top:.1pt;width:529.2pt;height:18.9pt;z-index:-251660288;mso-wrap-style:none;v-text-anchor:middle" fillcolor="#d9d9d9" stroked="f" strokecolor="#3465a4">
            <v:fill color2="#262626"/>
            <v:stroke color2="#cb9a5b" joinstyle="round"/>
          </v:rect>
        </w:pict>
      </w:r>
      <w:r>
        <w:rPr>
          <w:rFonts w:ascii="Times New Roman" w:hAnsi="Times New Roman"/>
          <w:b/>
          <w:color w:val="000000"/>
          <w:sz w:val="28"/>
          <w:szCs w:val="28"/>
        </w:rPr>
        <w:t xml:space="preserve">Declaration: </w:t>
      </w:r>
    </w:p>
    <w:p w:rsidR="00184447" w:rsidRDefault="00184447">
      <w:pPr>
        <w:spacing w:after="0" w:line="360" w:lineRule="auto"/>
        <w:ind w:firstLine="720"/>
        <w:rPr>
          <w:rFonts w:ascii="Times New Roman" w:hAnsi="Times New Roman"/>
          <w:b/>
          <w:color w:val="000000"/>
          <w:sz w:val="24"/>
          <w:szCs w:val="24"/>
        </w:rPr>
      </w:pPr>
    </w:p>
    <w:p w:rsidR="00184447" w:rsidRDefault="00184447">
      <w:pPr>
        <w:spacing w:after="0" w:line="360" w:lineRule="auto"/>
        <w:ind w:firstLine="720"/>
      </w:pPr>
      <w:r>
        <w:rPr>
          <w:rFonts w:ascii="Times New Roman" w:hAnsi="Times New Roman"/>
          <w:color w:val="000000"/>
          <w:sz w:val="24"/>
          <w:szCs w:val="24"/>
        </w:rPr>
        <w:t>I hereby declare that the above written facts are true to best of my knowledge &amp; belief.</w:t>
      </w:r>
      <w:r>
        <w:rPr>
          <w:color w:val="000000"/>
          <w:sz w:val="24"/>
          <w:szCs w:val="24"/>
        </w:rPr>
        <w:t xml:space="preserve"> </w:t>
      </w:r>
    </w:p>
    <w:p w:rsidR="00184447" w:rsidRDefault="00184447">
      <w:pPr>
        <w:spacing w:after="0" w:line="240" w:lineRule="auto"/>
        <w:ind w:left="1440" w:firstLine="720"/>
        <w:rPr>
          <w:rFonts w:ascii="Times New Roman" w:hAnsi="Times New Roman"/>
          <w:color w:val="000000"/>
          <w:sz w:val="20"/>
          <w:szCs w:val="24"/>
        </w:rPr>
      </w:pPr>
    </w:p>
    <w:p w:rsidR="00184447" w:rsidRDefault="00184447">
      <w:pPr>
        <w:spacing w:after="0" w:line="240" w:lineRule="auto"/>
        <w:ind w:left="1440" w:firstLine="720"/>
        <w:rPr>
          <w:rFonts w:ascii="Times New Roman" w:hAnsi="Times New Roman"/>
          <w:color w:val="000000"/>
          <w:sz w:val="20"/>
          <w:szCs w:val="24"/>
        </w:rPr>
      </w:pPr>
    </w:p>
    <w:p w:rsidR="00184447" w:rsidRDefault="00184447">
      <w:pPr>
        <w:spacing w:after="0" w:line="240" w:lineRule="auto"/>
      </w:pPr>
      <w:r>
        <w:rPr>
          <w:rFonts w:ascii="Times New Roman" w:hAnsi="Times New Roman"/>
          <w:b/>
          <w:color w:val="000000"/>
          <w:sz w:val="28"/>
          <w:szCs w:val="28"/>
        </w:rPr>
        <w:t>Mohit Shukla</w:t>
      </w:r>
    </w:p>
    <w:p w:rsidR="00184447" w:rsidRDefault="00184447">
      <w:pPr>
        <w:spacing w:after="0" w:line="240" w:lineRule="auto"/>
        <w:jc w:val="both"/>
      </w:pPr>
      <w:r>
        <w:rPr>
          <w:rFonts w:ascii="Times New Roman" w:hAnsi="Times New Roman"/>
          <w:b/>
          <w:color w:val="000000"/>
          <w:sz w:val="28"/>
          <w:szCs w:val="28"/>
        </w:rPr>
        <w:t>B.Tech (CSE)</w:t>
      </w:r>
    </w:p>
    <w:sectPr w:rsidR="0018444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charset w:val="01"/>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roman"/>
    <w:pitch w:val="variable"/>
  </w:font>
  <w:font w:name="HandelGotDLig">
    <w:charset w:val="00"/>
    <w:family w:val="swiss"/>
    <w:pitch w:val="variable"/>
  </w:font>
  <w:font w:name="Verdana">
    <w:panose1 w:val="020B0604030504040204"/>
    <w:charset w:val="00"/>
    <w:family w:val="swiss"/>
    <w:pitch w:val="variable"/>
    <w:sig w:usb0="A1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color w:val="000000"/>
        <w:sz w:val="24"/>
        <w:szCs w:val="24"/>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000000"/>
        <w:sz w:val="24"/>
        <w:szCs w:val="24"/>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4"/>
        <w:szCs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1AA3"/>
    <w:rsid w:val="00184447"/>
    <w:rsid w:val="001E2F02"/>
    <w:rsid w:val="00A45673"/>
    <w:rsid w:val="00E21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sz w:val="22"/>
      <w:szCs w:val="22"/>
      <w:lang w:val="en-IN" w:eastAsia="zh-CN"/>
    </w:rPr>
  </w:style>
  <w:style w:type="paragraph" w:styleId="Heading3">
    <w:name w:val="heading 3"/>
    <w:basedOn w:val="Heading"/>
    <w:next w:val="BodyText"/>
    <w:qFormat/>
    <w:pPr>
      <w:numPr>
        <w:ilvl w:val="2"/>
        <w:numId w:val="1"/>
      </w:numPr>
      <w:spacing w:before="140"/>
      <w:outlineLvl w:val="2"/>
    </w:pPr>
    <w:rPr>
      <w:rFonts w:ascii="Liberation Serif" w:hAnsi="Liberation Serif"/>
      <w:b/>
      <w:bCs/>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rPr>
  </w:style>
  <w:style w:type="paragraph" w:styleId="Heading6">
    <w:name w:val="heading 6"/>
    <w:basedOn w:val="Normal"/>
    <w:next w:val="Normal"/>
    <w:qFormat/>
    <w:pPr>
      <w:keepNext/>
      <w:keepLines/>
      <w:numPr>
        <w:ilvl w:val="5"/>
        <w:numId w:val="1"/>
      </w:numPr>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color w:val="000000"/>
      <w:sz w:val="24"/>
      <w:szCs w:val="24"/>
    </w:rPr>
  </w:style>
  <w:style w:type="character" w:customStyle="1" w:styleId="WW8Num4z0">
    <w:name w:val="WW8Num4z0"/>
    <w:rPr>
      <w:rFonts w:ascii="Symbol" w:hAnsi="Symbol" w:cs="Symbol" w:hint="default"/>
      <w:color w:val="000000"/>
      <w:sz w:val="24"/>
      <w:szCs w:val="24"/>
    </w:rPr>
  </w:style>
  <w:style w:type="character" w:customStyle="1" w:styleId="WW8Num5z0">
    <w:name w:val="WW8Num5z0"/>
    <w:rPr>
      <w:rFonts w:ascii="Symbol" w:hAnsi="Symbol" w:cs="Symbol" w:hint="default"/>
      <w:color w:val="000000"/>
      <w:sz w:val="24"/>
      <w:szCs w:val="20"/>
    </w:rPr>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3">
    <w:name w:val="WW8Num4z3"/>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000000"/>
      <w:sz w:val="24"/>
      <w:szCs w:val="24"/>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000000"/>
      <w:sz w:val="24"/>
      <w:szCs w:val="24"/>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color w:val="000000"/>
      <w:sz w:val="24"/>
      <w:szCs w:val="20"/>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styleId="DefaultParagraphFont0">
    <w:name w:val="Default Paragraph Font"/>
  </w:style>
  <w:style w:type="character" w:customStyle="1" w:styleId="Heading6Char">
    <w:name w:val="Heading 6 Char"/>
    <w:rPr>
      <w:rFonts w:ascii="Cambria" w:eastAsia="Times New Roman" w:hAnsi="Cambria" w:cs="Times New Roman"/>
      <w:i/>
      <w:iCs/>
      <w:color w:val="243F60"/>
    </w:rPr>
  </w:style>
  <w:style w:type="character" w:styleId="Hyperlink">
    <w:name w:val="Hyperlink"/>
    <w:rPr>
      <w:color w:val="0000FF"/>
      <w:u w:val="single"/>
    </w:rPr>
  </w:style>
  <w:style w:type="character" w:customStyle="1" w:styleId="HeaderChar">
    <w:name w:val="Header Char"/>
    <w:basedOn w:val="DefaultParagraphFont0"/>
  </w:style>
  <w:style w:type="character" w:customStyle="1" w:styleId="FooterChar">
    <w:name w:val="Footer Char"/>
    <w:basedOn w:val="DefaultParagraphFont0"/>
  </w:style>
  <w:style w:type="character" w:styleId="SubtleReference">
    <w:name w:val="Subtle Reference"/>
    <w:qFormat/>
    <w:rPr>
      <w:smallCaps/>
      <w:color w:val="C0504D"/>
      <w:u w:val="single"/>
    </w:rPr>
  </w:style>
  <w:style w:type="character" w:customStyle="1" w:styleId="BodyTextIndentChar">
    <w:name w:val="Body Text Indent Char"/>
    <w:rPr>
      <w:rFonts w:ascii="Times New Roman" w:eastAsia="Times New Roman" w:hAnsi="Times New Roman" w:cs="Times New Roman"/>
    </w:rPr>
  </w:style>
  <w:style w:type="character" w:customStyle="1" w:styleId="BodyText3Char">
    <w:name w:val="Body Text 3 Char"/>
    <w:rPr>
      <w:rFonts w:ascii="Times New Roman" w:eastAsia="Times New Roman" w:hAnsi="Times New Roman" w:cs="Times New Roman"/>
      <w:sz w:val="16"/>
      <w:szCs w:val="16"/>
    </w:rPr>
  </w:style>
  <w:style w:type="character" w:customStyle="1" w:styleId="CommentTextChar">
    <w:name w:val="Comment Text Char"/>
    <w:rPr>
      <w:rFonts w:ascii="Garamond" w:eastAsia="Times New Roman" w:hAnsi="Garamond" w:cs="Garamond"/>
    </w:rPr>
  </w:style>
  <w:style w:type="character" w:customStyle="1" w:styleId="Heading4Char">
    <w:name w:val="Heading 4 Char"/>
    <w:rPr>
      <w:rFonts w:ascii="Calibri" w:eastAsia="Times New Roman" w:hAnsi="Calibri" w:cs="Times New Roman"/>
      <w:b/>
      <w:bCs/>
      <w:sz w:val="28"/>
      <w:szCs w:val="28"/>
      <w:lang w:val="en-IN"/>
    </w:rPr>
  </w:style>
  <w:style w:type="character" w:customStyle="1" w:styleId="label">
    <w:name w:val="label"/>
  </w:style>
  <w:style w:type="character" w:customStyle="1" w:styleId="normalfield">
    <w:name w:val="normalfield"/>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pPr>
      <w:suppressAutoHyphens/>
      <w:autoSpaceDE w:val="0"/>
    </w:pPr>
    <w:rPr>
      <w:rFonts w:ascii="HandelGotDLig" w:eastAsia="Calibri" w:hAnsi="HandelGotDLig" w:cs="HandelGotDLig"/>
      <w:color w:val="000000"/>
      <w:sz w:val="24"/>
      <w:szCs w:val="24"/>
      <w:lang w:val="en-IN" w:eastAsia="zh-CN"/>
    </w:rPr>
  </w:style>
  <w:style w:type="paragraph" w:styleId="ListParagraph">
    <w:name w:val="List Paragraph"/>
    <w:basedOn w:val="Normal"/>
    <w:qFormat/>
    <w:pPr>
      <w:ind w:left="720"/>
      <w:contextualSpacing/>
    </w:p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odyTextIndent">
    <w:name w:val="Body Text Indent"/>
    <w:basedOn w:val="Normal"/>
    <w:pPr>
      <w:spacing w:after="120" w:line="240" w:lineRule="auto"/>
      <w:ind w:left="360"/>
    </w:pPr>
    <w:rPr>
      <w:rFonts w:ascii="Times New Roman" w:eastAsia="Times New Roman" w:hAnsi="Times New Roman"/>
      <w:sz w:val="20"/>
      <w:szCs w:val="20"/>
      <w:lang w:val="en-US"/>
    </w:rPr>
  </w:style>
  <w:style w:type="paragraph" w:styleId="BodyText3">
    <w:name w:val="Body Text 3"/>
    <w:basedOn w:val="Normal"/>
    <w:pPr>
      <w:spacing w:after="120" w:line="240" w:lineRule="auto"/>
    </w:pPr>
    <w:rPr>
      <w:rFonts w:ascii="Times New Roman" w:eastAsia="Times New Roman" w:hAnsi="Times New Roman"/>
      <w:sz w:val="16"/>
      <w:szCs w:val="16"/>
      <w:lang w:val="en-US"/>
    </w:rPr>
  </w:style>
  <w:style w:type="paragraph" w:styleId="CommentText">
    <w:name w:val="annotation text"/>
    <w:basedOn w:val="Normal"/>
    <w:pPr>
      <w:spacing w:after="0" w:line="240" w:lineRule="auto"/>
    </w:pPr>
    <w:rPr>
      <w:rFonts w:ascii="Garamond" w:eastAsia="Times New Roman" w:hAnsi="Garamond" w:cs="Garamond"/>
      <w:sz w:val="20"/>
      <w:szCs w:val="20"/>
      <w:lang w:val="en-US"/>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dewashish</dc:creator>
  <cp:keywords/>
  <cp:lastModifiedBy>Anirudh Munj</cp:lastModifiedBy>
  <cp:revision>2</cp:revision>
  <cp:lastPrinted>2015-10-13T14:10:00Z</cp:lastPrinted>
  <dcterms:created xsi:type="dcterms:W3CDTF">2018-12-17T06:59:00Z</dcterms:created>
  <dcterms:modified xsi:type="dcterms:W3CDTF">2018-12-17T06:59:00Z</dcterms:modified>
</cp:coreProperties>
</file>