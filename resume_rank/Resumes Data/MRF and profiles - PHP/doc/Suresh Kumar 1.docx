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028F6" w:rsidRDefault="00C028F6">
      <w:pPr>
        <w:pStyle w:val="Heading1"/>
      </w:pPr>
      <w:bookmarkStart w:id="0" w:name="_GoBack"/>
      <w:bookmarkEnd w:id="0"/>
      <w:r>
        <w:rPr>
          <w:b w:val="0"/>
          <w:bCs/>
          <w:sz w:val="20"/>
        </w:rPr>
        <w:t>Suresh Kumar</w:t>
      </w:r>
    </w:p>
    <w:p w:rsidR="00C028F6" w:rsidRDefault="00C028F6">
      <w:pPr>
        <w:pStyle w:val="NormalDS"/>
        <w:spacing w:after="0"/>
        <w:jc w:val="center"/>
      </w:pPr>
      <w:r>
        <w:rPr>
          <w:rFonts w:eastAsia="Arial"/>
          <w:lang w:val="es-ES"/>
        </w:rPr>
        <w:t xml:space="preserve">                                            </w:t>
      </w:r>
    </w:p>
    <w:p w:rsidR="00C028F6" w:rsidRDefault="00C028F6">
      <w:pPr>
        <w:widowControl w:val="0"/>
        <w:autoSpaceDE w:val="0"/>
        <w:ind w:left="5040"/>
      </w:pPr>
      <w:r>
        <w:rPr>
          <w:rFonts w:eastAsia="Arial"/>
        </w:rPr>
        <w:t xml:space="preserve">                                                                                                                           </w:t>
      </w:r>
    </w:p>
    <w:p w:rsidR="00C028F6" w:rsidRDefault="00C028F6">
      <w:r>
        <w:t xml:space="preserve">Mobile.      </w:t>
      </w:r>
      <w:r>
        <w:rPr>
          <w:b/>
          <w:bCs/>
        </w:rPr>
        <w:t>+91-8427485893</w:t>
      </w:r>
    </w:p>
    <w:p w:rsidR="00C028F6" w:rsidRDefault="00C028F6">
      <w:r>
        <w:t xml:space="preserve">Mail To:      </w:t>
      </w:r>
      <w:hyperlink r:id="rId5" w:history="1">
        <w:r>
          <w:rPr>
            <w:rStyle w:val="Hyperlink"/>
            <w:b/>
            <w:bCs/>
          </w:rPr>
          <w:t>suresh_dell@hotmail.com</w:t>
        </w:r>
      </w:hyperlink>
    </w:p>
    <w:p w:rsidR="00C028F6" w:rsidRDefault="00C028F6">
      <w:pPr>
        <w:ind w:left="187"/>
        <w:jc w:val="both"/>
        <w:rPr>
          <w:bCs/>
        </w:rPr>
      </w:pPr>
      <w:r>
        <w:pict>
          <v:shapetype id="_x0000_t202" coordsize="21600,21600" o:spt="202" path="m,l,21600r21600,l21600,xe">
            <v:stroke joinstyle="miter"/>
            <v:path gradientshapeok="t" o:connecttype="rect"/>
          </v:shapetype>
          <v:shape id="_x0000_s1026" type="#_x0000_t202" style="position:absolute;left:0;text-align:left;margin-left:-9pt;margin-top:6.55pt;width:494.9pt;height:17.9pt;z-index:251654656;mso-wrap-distance-left:0;mso-wrap-distance-right:0" stroked="f">
            <v:fill color2="black"/>
            <v:textbox inset=".05pt,.05pt,.05pt,.05pt">
              <w:txbxContent>
                <w:p w:rsidR="00C028F6" w:rsidRDefault="00C028F6">
                  <w:r>
                    <w:rPr>
                      <w:b/>
                      <w:sz w:val="18"/>
                      <w:szCs w:val="18"/>
                    </w:rPr>
                    <w:t>OBJECTIVE</w:t>
                  </w:r>
                </w:p>
              </w:txbxContent>
            </v:textbox>
          </v:shape>
        </w:pict>
      </w:r>
      <w:r>
        <w:cr/>
      </w:r>
      <w:r>
        <w:t xml:space="preserve"> </w:t>
      </w:r>
    </w:p>
    <w:p w:rsidR="00C028F6" w:rsidRDefault="00C028F6">
      <w:pPr>
        <w:widowControl w:val="0"/>
        <w:autoSpaceDE w:val="0"/>
      </w:pPr>
    </w:p>
    <w:p w:rsidR="00C028F6" w:rsidRDefault="00C028F6">
      <w:pPr>
        <w:widowControl w:val="0"/>
        <w:autoSpaceDE w:val="0"/>
      </w:pPr>
      <w:r>
        <w:t>To strive for perfection in every sphere of life and apply my knowledge and skills in the technical field and thereby rendering a fruitful growth to the organization as well as my professional interests.</w:t>
      </w:r>
    </w:p>
    <w:p w:rsidR="00C028F6" w:rsidRDefault="00C028F6">
      <w:pPr>
        <w:tabs>
          <w:tab w:val="left" w:pos="2775"/>
        </w:tabs>
        <w:spacing w:line="480" w:lineRule="auto"/>
        <w:rPr>
          <w:b/>
        </w:rPr>
      </w:pPr>
      <w:r>
        <w:pict>
          <v:shape id="_x0000_s1029" type="#_x0000_t202" style="position:absolute;margin-left:-9pt;margin-top:12.6pt;width:491.15pt;height:17.9pt;z-index:251657728;mso-wrap-distance-left:0;mso-wrap-distance-right:0" stroked="f">
            <v:fill color2="black"/>
            <v:textbox inset=".05pt,.05pt,.05pt,.05pt">
              <w:txbxContent>
                <w:p w:rsidR="00C028F6" w:rsidRDefault="00C028F6">
                  <w:r>
                    <w:rPr>
                      <w:b/>
                      <w:sz w:val="18"/>
                      <w:szCs w:val="18"/>
                    </w:rPr>
                    <w:t>ACADEMIC QUALIFICATION</w:t>
                  </w:r>
                </w:p>
              </w:txbxContent>
            </v:textbox>
          </v:shape>
        </w:pict>
      </w:r>
      <w:r>
        <w:cr/>
      </w:r>
      <w:r>
        <w:tab/>
      </w:r>
    </w:p>
    <w:tbl>
      <w:tblPr>
        <w:tblW w:w="0" w:type="auto"/>
        <w:tblInd w:w="13" w:type="dxa"/>
        <w:tblLayout w:type="fixed"/>
        <w:tblLook w:val="0000" w:firstRow="0" w:lastRow="0" w:firstColumn="0" w:lastColumn="0" w:noHBand="0" w:noVBand="0"/>
      </w:tblPr>
      <w:tblGrid>
        <w:gridCol w:w="710"/>
        <w:gridCol w:w="2345"/>
        <w:gridCol w:w="2872"/>
        <w:gridCol w:w="1480"/>
        <w:gridCol w:w="2186"/>
        <w:gridCol w:w="20"/>
      </w:tblGrid>
      <w:tr w:rsidR="00C028F6">
        <w:tc>
          <w:tcPr>
            <w:tcW w:w="710" w:type="dxa"/>
            <w:tcBorders>
              <w:top w:val="single" w:sz="4" w:space="0" w:color="000000"/>
              <w:left w:val="single" w:sz="4" w:space="0" w:color="000000"/>
              <w:bottom w:val="single" w:sz="4" w:space="0" w:color="000000"/>
            </w:tcBorders>
            <w:shd w:val="clear" w:color="auto" w:fill="4F81BD"/>
          </w:tcPr>
          <w:p w:rsidR="00C028F6" w:rsidRDefault="00C028F6">
            <w:pPr>
              <w:pStyle w:val="NormalDS"/>
              <w:spacing w:after="0" w:line="360" w:lineRule="auto"/>
              <w:ind w:right="-360"/>
            </w:pPr>
            <w:r>
              <w:rPr>
                <w:b/>
                <w:bCs/>
                <w:i/>
                <w:iCs/>
              </w:rPr>
              <w:t>S.NO</w:t>
            </w:r>
          </w:p>
        </w:tc>
        <w:tc>
          <w:tcPr>
            <w:tcW w:w="2345" w:type="dxa"/>
            <w:tcBorders>
              <w:top w:val="single" w:sz="4" w:space="0" w:color="000000"/>
              <w:left w:val="single" w:sz="4" w:space="0" w:color="000000"/>
              <w:bottom w:val="single" w:sz="4" w:space="0" w:color="000000"/>
            </w:tcBorders>
            <w:shd w:val="clear" w:color="auto" w:fill="4F81BD"/>
          </w:tcPr>
          <w:p w:rsidR="00C028F6" w:rsidRDefault="00C028F6">
            <w:pPr>
              <w:pStyle w:val="NormalDS"/>
              <w:spacing w:after="0" w:line="360" w:lineRule="auto"/>
              <w:ind w:right="-360"/>
            </w:pPr>
            <w:r>
              <w:rPr>
                <w:b/>
                <w:bCs/>
                <w:i/>
                <w:iCs/>
              </w:rPr>
              <w:t>COURSE &amp; %age</w:t>
            </w:r>
          </w:p>
        </w:tc>
        <w:tc>
          <w:tcPr>
            <w:tcW w:w="2872" w:type="dxa"/>
            <w:tcBorders>
              <w:top w:val="single" w:sz="4" w:space="0" w:color="000000"/>
              <w:left w:val="single" w:sz="4" w:space="0" w:color="000000"/>
              <w:bottom w:val="single" w:sz="4" w:space="0" w:color="000000"/>
            </w:tcBorders>
            <w:shd w:val="clear" w:color="auto" w:fill="4F81BD"/>
          </w:tcPr>
          <w:p w:rsidR="00C028F6" w:rsidRDefault="00C028F6">
            <w:pPr>
              <w:pStyle w:val="NormalDS"/>
              <w:spacing w:after="0" w:line="360" w:lineRule="auto"/>
              <w:ind w:right="-360"/>
            </w:pPr>
            <w:r>
              <w:rPr>
                <w:b/>
                <w:bCs/>
                <w:i/>
                <w:iCs/>
              </w:rPr>
              <w:t>NAME OF BOARD/UNIVERSITY</w:t>
            </w:r>
          </w:p>
        </w:tc>
        <w:tc>
          <w:tcPr>
            <w:tcW w:w="1480" w:type="dxa"/>
            <w:tcBorders>
              <w:top w:val="single" w:sz="12" w:space="0" w:color="000000"/>
              <w:left w:val="single" w:sz="4" w:space="0" w:color="000000"/>
            </w:tcBorders>
            <w:shd w:val="clear" w:color="auto" w:fill="4F81BD"/>
          </w:tcPr>
          <w:p w:rsidR="00C028F6" w:rsidRDefault="00C028F6">
            <w:pPr>
              <w:pStyle w:val="NormalDS"/>
              <w:spacing w:after="0" w:line="360" w:lineRule="auto"/>
              <w:ind w:right="-360"/>
              <w:jc w:val="center"/>
            </w:pPr>
            <w:r>
              <w:rPr>
                <w:b/>
                <w:bCs/>
                <w:i/>
                <w:iCs/>
              </w:rPr>
              <w:t>YEAR</w:t>
            </w:r>
          </w:p>
        </w:tc>
        <w:tc>
          <w:tcPr>
            <w:tcW w:w="2206" w:type="dxa"/>
            <w:gridSpan w:val="2"/>
            <w:tcBorders>
              <w:top w:val="single" w:sz="12" w:space="0" w:color="000000"/>
              <w:left w:val="single" w:sz="4" w:space="0" w:color="000000"/>
              <w:right w:val="single" w:sz="12" w:space="0" w:color="000000"/>
            </w:tcBorders>
            <w:shd w:val="clear" w:color="auto" w:fill="4F81BD"/>
          </w:tcPr>
          <w:p w:rsidR="00C028F6" w:rsidRDefault="00C028F6">
            <w:pPr>
              <w:pStyle w:val="NormalDS"/>
              <w:spacing w:after="0" w:line="360" w:lineRule="auto"/>
              <w:ind w:right="-360"/>
              <w:jc w:val="center"/>
            </w:pPr>
            <w:r>
              <w:rPr>
                <w:b/>
                <w:bCs/>
                <w:i/>
                <w:iCs/>
              </w:rPr>
              <w:t>PERCENTAGE</w:t>
            </w:r>
          </w:p>
        </w:tc>
      </w:tr>
      <w:tr w:rsidR="00C028F6">
        <w:tc>
          <w:tcPr>
            <w:tcW w:w="710" w:type="dxa"/>
            <w:tcBorders>
              <w:top w:val="single" w:sz="4" w:space="0" w:color="000000"/>
              <w:left w:val="single" w:sz="4" w:space="0" w:color="000000"/>
              <w:bottom w:val="single" w:sz="4" w:space="0" w:color="000000"/>
            </w:tcBorders>
            <w:shd w:val="clear" w:color="auto" w:fill="C0C0C0"/>
          </w:tcPr>
          <w:p w:rsidR="00C028F6" w:rsidRDefault="00C028F6">
            <w:pPr>
              <w:pStyle w:val="NormalDS"/>
              <w:spacing w:after="0" w:line="360" w:lineRule="auto"/>
              <w:ind w:right="-360"/>
            </w:pPr>
            <w:r>
              <w:rPr>
                <w:b/>
                <w:bCs/>
              </w:rPr>
              <w:t>1.</w:t>
            </w:r>
          </w:p>
        </w:tc>
        <w:tc>
          <w:tcPr>
            <w:tcW w:w="2345" w:type="dxa"/>
            <w:tcBorders>
              <w:top w:val="single" w:sz="4" w:space="0" w:color="000000"/>
              <w:left w:val="single" w:sz="4" w:space="0" w:color="000000"/>
              <w:bottom w:val="single" w:sz="4" w:space="0" w:color="000000"/>
            </w:tcBorders>
            <w:shd w:val="clear" w:color="auto" w:fill="C0C0C0"/>
          </w:tcPr>
          <w:p w:rsidR="00C028F6" w:rsidRDefault="00C028F6">
            <w:pPr>
              <w:pStyle w:val="NormalDS"/>
              <w:spacing w:after="0" w:line="360" w:lineRule="auto"/>
              <w:ind w:right="-360"/>
            </w:pPr>
            <w:r>
              <w:t>10</w:t>
            </w:r>
            <w:r>
              <w:rPr>
                <w:vertAlign w:val="superscript"/>
              </w:rPr>
              <w:t>th</w:t>
            </w:r>
          </w:p>
        </w:tc>
        <w:tc>
          <w:tcPr>
            <w:tcW w:w="2872" w:type="dxa"/>
            <w:tcBorders>
              <w:top w:val="single" w:sz="4" w:space="0" w:color="000000"/>
              <w:left w:val="single" w:sz="4" w:space="0" w:color="000000"/>
              <w:bottom w:val="single" w:sz="4" w:space="0" w:color="000000"/>
            </w:tcBorders>
            <w:shd w:val="clear" w:color="auto" w:fill="C0C0C0"/>
          </w:tcPr>
          <w:p w:rsidR="00C028F6" w:rsidRDefault="00C028F6">
            <w:pPr>
              <w:pStyle w:val="NormalDS"/>
              <w:spacing w:after="0" w:line="360" w:lineRule="auto"/>
              <w:ind w:right="-360"/>
            </w:pPr>
            <w:r>
              <w:t>PSEB</w:t>
            </w:r>
          </w:p>
        </w:tc>
        <w:tc>
          <w:tcPr>
            <w:tcW w:w="1480" w:type="dxa"/>
            <w:tcBorders>
              <w:left w:val="single" w:sz="4" w:space="0" w:color="000000"/>
              <w:bottom w:val="single" w:sz="4" w:space="0" w:color="000000"/>
            </w:tcBorders>
            <w:shd w:val="clear" w:color="auto" w:fill="C0C0C0"/>
          </w:tcPr>
          <w:p w:rsidR="00C028F6" w:rsidRDefault="00C028F6">
            <w:pPr>
              <w:pStyle w:val="NormalDS"/>
              <w:spacing w:after="0" w:line="360" w:lineRule="auto"/>
              <w:ind w:right="-360"/>
              <w:jc w:val="center"/>
            </w:pPr>
            <w:r>
              <w:t>2003</w:t>
            </w:r>
          </w:p>
        </w:tc>
        <w:tc>
          <w:tcPr>
            <w:tcW w:w="2206" w:type="dxa"/>
            <w:gridSpan w:val="2"/>
            <w:tcBorders>
              <w:left w:val="single" w:sz="4" w:space="0" w:color="000000"/>
              <w:bottom w:val="single" w:sz="4" w:space="0" w:color="000000"/>
              <w:right w:val="single" w:sz="12" w:space="0" w:color="000000"/>
            </w:tcBorders>
            <w:shd w:val="clear" w:color="auto" w:fill="C0C0C0"/>
          </w:tcPr>
          <w:p w:rsidR="00C028F6" w:rsidRDefault="00C028F6">
            <w:pPr>
              <w:pStyle w:val="NormalDS"/>
              <w:spacing w:after="0" w:line="360" w:lineRule="auto"/>
              <w:ind w:right="-360"/>
              <w:jc w:val="center"/>
            </w:pPr>
            <w:r>
              <w:t>71%</w:t>
            </w:r>
          </w:p>
        </w:tc>
      </w:tr>
      <w:tr w:rsidR="00C028F6">
        <w:tc>
          <w:tcPr>
            <w:tcW w:w="710" w:type="dxa"/>
            <w:tcBorders>
              <w:top w:val="single" w:sz="4" w:space="0" w:color="000000"/>
              <w:left w:val="single" w:sz="4" w:space="0" w:color="000000"/>
              <w:bottom w:val="single" w:sz="4" w:space="0" w:color="000000"/>
            </w:tcBorders>
            <w:shd w:val="clear" w:color="auto" w:fill="C0C0C0"/>
          </w:tcPr>
          <w:p w:rsidR="00C028F6" w:rsidRDefault="00C028F6">
            <w:pPr>
              <w:pStyle w:val="NormalDS"/>
              <w:spacing w:after="0" w:line="360" w:lineRule="auto"/>
              <w:ind w:right="-360"/>
            </w:pPr>
            <w:r>
              <w:rPr>
                <w:b/>
                <w:bCs/>
              </w:rPr>
              <w:t>2.</w:t>
            </w:r>
          </w:p>
        </w:tc>
        <w:tc>
          <w:tcPr>
            <w:tcW w:w="2345" w:type="dxa"/>
            <w:tcBorders>
              <w:top w:val="single" w:sz="4" w:space="0" w:color="000000"/>
              <w:left w:val="single" w:sz="4" w:space="0" w:color="000000"/>
              <w:bottom w:val="single" w:sz="4" w:space="0" w:color="000000"/>
            </w:tcBorders>
            <w:shd w:val="clear" w:color="auto" w:fill="C0C0C0"/>
          </w:tcPr>
          <w:p w:rsidR="00C028F6" w:rsidRDefault="00C028F6">
            <w:pPr>
              <w:pStyle w:val="NormalDS"/>
              <w:spacing w:after="0" w:line="360" w:lineRule="auto"/>
              <w:ind w:right="-360"/>
            </w:pPr>
            <w:r>
              <w:t>12</w:t>
            </w:r>
            <w:r>
              <w:rPr>
                <w:vertAlign w:val="superscript"/>
              </w:rPr>
              <w:t>th</w:t>
            </w:r>
          </w:p>
        </w:tc>
        <w:tc>
          <w:tcPr>
            <w:tcW w:w="2872" w:type="dxa"/>
            <w:tcBorders>
              <w:top w:val="single" w:sz="4" w:space="0" w:color="000000"/>
              <w:left w:val="single" w:sz="4" w:space="0" w:color="000000"/>
              <w:bottom w:val="single" w:sz="4" w:space="0" w:color="000000"/>
            </w:tcBorders>
            <w:shd w:val="clear" w:color="auto" w:fill="C0C0C0"/>
          </w:tcPr>
          <w:p w:rsidR="00C028F6" w:rsidRDefault="00C028F6">
            <w:pPr>
              <w:pStyle w:val="NormalDS"/>
              <w:spacing w:after="0" w:line="360" w:lineRule="auto"/>
              <w:ind w:right="-360"/>
            </w:pPr>
            <w:r>
              <w:t>PSEB</w:t>
            </w:r>
          </w:p>
        </w:tc>
        <w:tc>
          <w:tcPr>
            <w:tcW w:w="1480" w:type="dxa"/>
            <w:tcBorders>
              <w:left w:val="single" w:sz="4" w:space="0" w:color="000000"/>
              <w:bottom w:val="single" w:sz="4" w:space="0" w:color="000000"/>
            </w:tcBorders>
            <w:shd w:val="clear" w:color="auto" w:fill="C0C0C0"/>
          </w:tcPr>
          <w:p w:rsidR="00C028F6" w:rsidRDefault="00C028F6">
            <w:pPr>
              <w:pStyle w:val="NormalDS"/>
              <w:spacing w:after="0" w:line="360" w:lineRule="auto"/>
              <w:ind w:right="-360"/>
              <w:jc w:val="center"/>
            </w:pPr>
            <w:r>
              <w:t>2005</w:t>
            </w:r>
          </w:p>
        </w:tc>
        <w:tc>
          <w:tcPr>
            <w:tcW w:w="2206" w:type="dxa"/>
            <w:gridSpan w:val="2"/>
            <w:tcBorders>
              <w:left w:val="single" w:sz="4" w:space="0" w:color="000000"/>
              <w:bottom w:val="single" w:sz="4" w:space="0" w:color="000000"/>
              <w:right w:val="single" w:sz="12" w:space="0" w:color="000000"/>
            </w:tcBorders>
            <w:shd w:val="clear" w:color="auto" w:fill="C0C0C0"/>
          </w:tcPr>
          <w:p w:rsidR="00C028F6" w:rsidRDefault="00C028F6">
            <w:pPr>
              <w:pStyle w:val="NormalDS"/>
              <w:spacing w:after="0" w:line="360" w:lineRule="auto"/>
              <w:ind w:right="-360"/>
              <w:jc w:val="center"/>
            </w:pPr>
            <w:r>
              <w:t>54%</w:t>
            </w:r>
          </w:p>
        </w:tc>
      </w:tr>
      <w:tr w:rsidR="00C028F6">
        <w:trPr>
          <w:gridAfter w:val="1"/>
          <w:wAfter w:w="20" w:type="dxa"/>
        </w:trPr>
        <w:tc>
          <w:tcPr>
            <w:tcW w:w="710" w:type="dxa"/>
            <w:tcBorders>
              <w:top w:val="single" w:sz="4" w:space="0" w:color="000000"/>
              <w:left w:val="single" w:sz="4" w:space="0" w:color="000000"/>
              <w:bottom w:val="single" w:sz="4" w:space="0" w:color="000000"/>
            </w:tcBorders>
            <w:shd w:val="clear" w:color="auto" w:fill="C0C0C0"/>
          </w:tcPr>
          <w:p w:rsidR="00C028F6" w:rsidRDefault="00C028F6">
            <w:pPr>
              <w:pStyle w:val="NormalDS"/>
              <w:spacing w:after="0" w:line="360" w:lineRule="auto"/>
              <w:ind w:right="-360"/>
            </w:pPr>
            <w:r>
              <w:rPr>
                <w:b/>
                <w:bCs/>
              </w:rPr>
              <w:t>3.</w:t>
            </w:r>
          </w:p>
        </w:tc>
        <w:tc>
          <w:tcPr>
            <w:tcW w:w="2345" w:type="dxa"/>
            <w:tcBorders>
              <w:top w:val="single" w:sz="4" w:space="0" w:color="000000"/>
              <w:left w:val="single" w:sz="4" w:space="0" w:color="000000"/>
              <w:bottom w:val="single" w:sz="4" w:space="0" w:color="000000"/>
            </w:tcBorders>
            <w:shd w:val="clear" w:color="auto" w:fill="C0C0C0"/>
          </w:tcPr>
          <w:p w:rsidR="00C028F6" w:rsidRDefault="00C028F6">
            <w:pPr>
              <w:pStyle w:val="NormalDS"/>
              <w:spacing w:after="0" w:line="360" w:lineRule="auto"/>
              <w:ind w:right="-360"/>
            </w:pPr>
            <w:r>
              <w:t>B.C.A</w:t>
            </w:r>
          </w:p>
        </w:tc>
        <w:tc>
          <w:tcPr>
            <w:tcW w:w="2872" w:type="dxa"/>
            <w:tcBorders>
              <w:top w:val="single" w:sz="4" w:space="0" w:color="000000"/>
              <w:left w:val="single" w:sz="4" w:space="0" w:color="000000"/>
              <w:bottom w:val="single" w:sz="4" w:space="0" w:color="000000"/>
            </w:tcBorders>
            <w:shd w:val="clear" w:color="auto" w:fill="C0C0C0"/>
          </w:tcPr>
          <w:p w:rsidR="00C028F6" w:rsidRDefault="00C028F6">
            <w:pPr>
              <w:pStyle w:val="NormalDS"/>
              <w:spacing w:after="0" w:line="360" w:lineRule="auto"/>
              <w:ind w:right="-360"/>
            </w:pPr>
            <w:r>
              <w:t>Punjab University</w:t>
            </w:r>
          </w:p>
        </w:tc>
        <w:tc>
          <w:tcPr>
            <w:tcW w:w="1480" w:type="dxa"/>
            <w:tcBorders>
              <w:top w:val="single" w:sz="4" w:space="0" w:color="000000"/>
              <w:left w:val="single" w:sz="4" w:space="0" w:color="000000"/>
              <w:bottom w:val="single" w:sz="4" w:space="0" w:color="000000"/>
            </w:tcBorders>
            <w:shd w:val="clear" w:color="auto" w:fill="C0C0C0"/>
          </w:tcPr>
          <w:p w:rsidR="00C028F6" w:rsidRDefault="00C028F6">
            <w:pPr>
              <w:pStyle w:val="NormalDS"/>
              <w:spacing w:after="0" w:line="360" w:lineRule="auto"/>
              <w:ind w:right="-360"/>
              <w:jc w:val="center"/>
            </w:pPr>
            <w:r>
              <w:t>2008</w:t>
            </w:r>
          </w:p>
        </w:tc>
        <w:tc>
          <w:tcPr>
            <w:tcW w:w="2186" w:type="dxa"/>
            <w:tcBorders>
              <w:top w:val="single" w:sz="4" w:space="0" w:color="000000"/>
              <w:left w:val="single" w:sz="4" w:space="0" w:color="000000"/>
              <w:bottom w:val="single" w:sz="4" w:space="0" w:color="000000"/>
              <w:right w:val="single" w:sz="4" w:space="0" w:color="000000"/>
            </w:tcBorders>
            <w:shd w:val="clear" w:color="auto" w:fill="C0C0C0"/>
          </w:tcPr>
          <w:p w:rsidR="00C028F6" w:rsidRDefault="00C028F6">
            <w:pPr>
              <w:pStyle w:val="NormalDS"/>
              <w:spacing w:after="0" w:line="360" w:lineRule="auto"/>
              <w:ind w:right="-360"/>
              <w:jc w:val="center"/>
            </w:pPr>
            <w:r>
              <w:t>66%</w:t>
            </w:r>
          </w:p>
        </w:tc>
      </w:tr>
      <w:tr w:rsidR="00C028F6">
        <w:trPr>
          <w:gridAfter w:val="1"/>
          <w:wAfter w:w="20" w:type="dxa"/>
        </w:trPr>
        <w:tc>
          <w:tcPr>
            <w:tcW w:w="710" w:type="dxa"/>
            <w:tcBorders>
              <w:top w:val="single" w:sz="4" w:space="0" w:color="000000"/>
              <w:left w:val="single" w:sz="4" w:space="0" w:color="000000"/>
              <w:bottom w:val="single" w:sz="4" w:space="0" w:color="000000"/>
            </w:tcBorders>
            <w:shd w:val="clear" w:color="auto" w:fill="C0C0C0"/>
          </w:tcPr>
          <w:p w:rsidR="00C028F6" w:rsidRDefault="00C028F6">
            <w:pPr>
              <w:pStyle w:val="NormalDS"/>
              <w:spacing w:after="0" w:line="360" w:lineRule="auto"/>
              <w:ind w:right="-360"/>
            </w:pPr>
            <w:r>
              <w:rPr>
                <w:b/>
                <w:bCs/>
              </w:rPr>
              <w:t>4.</w:t>
            </w:r>
          </w:p>
        </w:tc>
        <w:tc>
          <w:tcPr>
            <w:tcW w:w="2345" w:type="dxa"/>
            <w:tcBorders>
              <w:top w:val="single" w:sz="4" w:space="0" w:color="000000"/>
              <w:left w:val="single" w:sz="4" w:space="0" w:color="000000"/>
              <w:bottom w:val="single" w:sz="4" w:space="0" w:color="000000"/>
            </w:tcBorders>
            <w:shd w:val="clear" w:color="auto" w:fill="C0C0C0"/>
          </w:tcPr>
          <w:p w:rsidR="00C028F6" w:rsidRDefault="00C028F6">
            <w:pPr>
              <w:pStyle w:val="NormalDS"/>
              <w:spacing w:after="0" w:line="360" w:lineRule="auto"/>
              <w:ind w:right="-360"/>
            </w:pPr>
            <w:r>
              <w:t>MCA</w:t>
            </w:r>
          </w:p>
        </w:tc>
        <w:tc>
          <w:tcPr>
            <w:tcW w:w="2872" w:type="dxa"/>
            <w:tcBorders>
              <w:top w:val="single" w:sz="4" w:space="0" w:color="000000"/>
              <w:left w:val="single" w:sz="4" w:space="0" w:color="000000"/>
              <w:bottom w:val="single" w:sz="4" w:space="0" w:color="000000"/>
            </w:tcBorders>
            <w:shd w:val="clear" w:color="auto" w:fill="C0C0C0"/>
          </w:tcPr>
          <w:p w:rsidR="00C028F6" w:rsidRDefault="00C028F6">
            <w:pPr>
              <w:pStyle w:val="NormalDS"/>
              <w:spacing w:after="0" w:line="360" w:lineRule="auto"/>
              <w:ind w:right="-360"/>
            </w:pPr>
            <w:r>
              <w:t>PTU</w:t>
            </w:r>
          </w:p>
        </w:tc>
        <w:tc>
          <w:tcPr>
            <w:tcW w:w="1480" w:type="dxa"/>
            <w:tcBorders>
              <w:top w:val="single" w:sz="4" w:space="0" w:color="000000"/>
              <w:left w:val="single" w:sz="4" w:space="0" w:color="000000"/>
              <w:bottom w:val="single" w:sz="4" w:space="0" w:color="000000"/>
            </w:tcBorders>
            <w:shd w:val="clear" w:color="auto" w:fill="C0C0C0"/>
          </w:tcPr>
          <w:p w:rsidR="00C028F6" w:rsidRDefault="00C028F6">
            <w:pPr>
              <w:pStyle w:val="NormalDS"/>
              <w:spacing w:after="0" w:line="360" w:lineRule="auto"/>
              <w:ind w:right="-360"/>
              <w:jc w:val="center"/>
            </w:pPr>
            <w:r>
              <w:t>2011</w:t>
            </w:r>
          </w:p>
        </w:tc>
        <w:tc>
          <w:tcPr>
            <w:tcW w:w="2186" w:type="dxa"/>
            <w:tcBorders>
              <w:top w:val="single" w:sz="4" w:space="0" w:color="000000"/>
              <w:left w:val="single" w:sz="4" w:space="0" w:color="000000"/>
              <w:bottom w:val="single" w:sz="4" w:space="0" w:color="000000"/>
              <w:right w:val="single" w:sz="4" w:space="0" w:color="000000"/>
            </w:tcBorders>
            <w:shd w:val="clear" w:color="auto" w:fill="C0C0C0"/>
          </w:tcPr>
          <w:p w:rsidR="00C028F6" w:rsidRDefault="00C028F6">
            <w:pPr>
              <w:pStyle w:val="NormalDS"/>
              <w:spacing w:after="0" w:line="360" w:lineRule="auto"/>
              <w:ind w:right="-360"/>
              <w:jc w:val="center"/>
            </w:pPr>
            <w:r>
              <w:t>72%</w:t>
            </w:r>
          </w:p>
        </w:tc>
      </w:tr>
    </w:tbl>
    <w:p w:rsidR="00C028F6" w:rsidRDefault="00C028F6">
      <w:pPr>
        <w:spacing w:line="480" w:lineRule="auto"/>
        <w:rPr>
          <w:b/>
        </w:rPr>
      </w:pPr>
    </w:p>
    <w:p w:rsidR="00C028F6" w:rsidRDefault="00C028F6">
      <w:pPr>
        <w:pStyle w:val="NormalDS"/>
        <w:spacing w:after="0" w:line="360" w:lineRule="auto"/>
        <w:ind w:left="540" w:right="-360"/>
        <w:rPr>
          <w:b/>
          <w:lang w:val="en-US" w:eastAsia="ja-JP" w:bidi="th-TH"/>
        </w:rPr>
      </w:pPr>
      <w:r>
        <w:pict>
          <v:shape id="_x0000_s1028" type="#_x0000_t202" style="position:absolute;left:0;text-align:left;margin-left:-9pt;margin-top:2.35pt;width:494.9pt;height:17.9pt;z-index:251656704;mso-wrap-distance-left:0;mso-wrap-distance-right:0" stroked="f">
            <v:fill color2="black"/>
            <v:textbox inset=".05pt,.05pt,.05pt,.05pt">
              <w:txbxContent>
                <w:p w:rsidR="00C028F6" w:rsidRDefault="00C028F6">
                  <w:r>
                    <w:rPr>
                      <w:b/>
                      <w:sz w:val="18"/>
                      <w:szCs w:val="18"/>
                    </w:rPr>
                    <w:t>TECHNICAL EXPERTISE</w:t>
                  </w:r>
                </w:p>
              </w:txbxContent>
            </v:textbox>
          </v:shape>
        </w:pict>
      </w:r>
    </w:p>
    <w:p w:rsidR="00C028F6" w:rsidRDefault="00C028F6">
      <w:pPr>
        <w:pStyle w:val="NormalDS"/>
        <w:spacing w:after="0" w:line="360" w:lineRule="auto"/>
        <w:ind w:left="540" w:right="-360"/>
        <w:rPr>
          <w:b/>
          <w:lang w:eastAsia="ja-JP"/>
        </w:rPr>
      </w:pPr>
    </w:p>
    <w:p w:rsidR="00C028F6" w:rsidRDefault="00C028F6">
      <w:pPr>
        <w:numPr>
          <w:ilvl w:val="1"/>
          <w:numId w:val="3"/>
        </w:numPr>
      </w:pPr>
      <w:r>
        <w:t>Programming Languages:  Core Php, CakePhp, JQuery, WordPress, Codeigniter, Smarty, Javascript, AngularJS (1x)</w:t>
      </w:r>
    </w:p>
    <w:p w:rsidR="00C028F6" w:rsidRDefault="00C028F6">
      <w:pPr>
        <w:numPr>
          <w:ilvl w:val="1"/>
          <w:numId w:val="3"/>
        </w:numPr>
      </w:pPr>
      <w:r>
        <w:t>Markup Languages: HTML, XML.</w:t>
      </w:r>
    </w:p>
    <w:p w:rsidR="00C028F6" w:rsidRDefault="00C028F6">
      <w:pPr>
        <w:numPr>
          <w:ilvl w:val="1"/>
          <w:numId w:val="3"/>
        </w:numPr>
      </w:pPr>
      <w:r>
        <w:t>Database: Mysql, Postgresql</w:t>
      </w:r>
    </w:p>
    <w:p w:rsidR="00C028F6" w:rsidRDefault="00C028F6">
      <w:pPr>
        <w:numPr>
          <w:ilvl w:val="1"/>
          <w:numId w:val="3"/>
        </w:numPr>
      </w:pPr>
      <w:r>
        <w:t>Payment Gateway: Stripe, Paypal</w:t>
      </w:r>
    </w:p>
    <w:p w:rsidR="00C028F6" w:rsidRDefault="00C028F6">
      <w:pPr>
        <w:numPr>
          <w:ilvl w:val="1"/>
          <w:numId w:val="3"/>
        </w:numPr>
      </w:pPr>
      <w:r>
        <w:t>Other: Git, SVN</w:t>
      </w:r>
    </w:p>
    <w:p w:rsidR="00C028F6" w:rsidRDefault="00C028F6">
      <w:pPr>
        <w:ind w:left="360"/>
      </w:pPr>
    </w:p>
    <w:p w:rsidR="00C028F6" w:rsidRDefault="00C028F6"/>
    <w:p w:rsidR="00C028F6" w:rsidRDefault="00C028F6">
      <w:pPr>
        <w:pStyle w:val="NormalDS"/>
        <w:spacing w:after="0"/>
        <w:ind w:right="-360"/>
        <w:rPr>
          <w:lang w:val="en-US" w:eastAsia="en-US" w:bidi="th-TH"/>
        </w:rPr>
      </w:pPr>
      <w:r>
        <w:pict>
          <v:shape id="_x0000_s1027" type="#_x0000_t202" style="position:absolute;margin-left:-5.25pt;margin-top:5.4pt;width:503.9pt;height:17.9pt;z-index:251655680;mso-wrap-distance-left:0;mso-wrap-distance-right:0" stroked="f">
            <v:fill color2="black"/>
            <v:textbox inset=".05pt,.05pt,.05pt,.05pt">
              <w:txbxContent>
                <w:p w:rsidR="00C028F6" w:rsidRDefault="00C028F6">
                  <w:r>
                    <w:rPr>
                      <w:b/>
                      <w:sz w:val="18"/>
                      <w:szCs w:val="18"/>
                    </w:rPr>
                    <w:t>PROJECT EXPERIENCE</w:t>
                  </w:r>
                </w:p>
              </w:txbxContent>
            </v:textbox>
          </v:shape>
        </w:pict>
      </w:r>
    </w:p>
    <w:p w:rsidR="00C028F6" w:rsidRDefault="00C028F6">
      <w:pPr>
        <w:pStyle w:val="NormalDS"/>
        <w:spacing w:after="0" w:line="360" w:lineRule="auto"/>
        <w:ind w:left="720" w:right="-360"/>
      </w:pPr>
    </w:p>
    <w:p w:rsidR="00C028F6" w:rsidRDefault="00C028F6">
      <w:pPr>
        <w:pStyle w:val="NormalDS"/>
        <w:spacing w:after="0" w:line="360" w:lineRule="auto"/>
        <w:ind w:right="-360"/>
      </w:pPr>
    </w:p>
    <w:p w:rsidR="00C028F6" w:rsidRDefault="00C028F6">
      <w:pPr>
        <w:pStyle w:val="NormalDS"/>
        <w:numPr>
          <w:ilvl w:val="0"/>
          <w:numId w:val="4"/>
        </w:numPr>
        <w:spacing w:after="0" w:line="360" w:lineRule="auto"/>
        <w:ind w:right="-360"/>
      </w:pPr>
      <w:r>
        <w:t>Resource2(http://shotgunflatdev.com/ongoing/Resource2)</w:t>
      </w:r>
    </w:p>
    <w:p w:rsidR="00C028F6" w:rsidRDefault="00C028F6">
      <w:pPr>
        <w:pStyle w:val="NormalDS"/>
        <w:spacing w:after="0" w:line="360" w:lineRule="auto"/>
        <w:ind w:left="810" w:right="-360" w:firstLine="450"/>
      </w:pPr>
      <w:r>
        <w:t>Platform</w:t>
      </w:r>
      <w:r>
        <w:tab/>
      </w:r>
      <w:r>
        <w:tab/>
        <w:t>: CakePhp, JQuery, Bootstrap, Mysql</w:t>
      </w:r>
    </w:p>
    <w:p w:rsidR="00C028F6" w:rsidRDefault="00C028F6">
      <w:pPr>
        <w:pStyle w:val="NormalDS"/>
        <w:spacing w:after="0" w:line="360" w:lineRule="auto"/>
        <w:ind w:left="810" w:right="-360" w:firstLine="450"/>
      </w:pPr>
      <w:r>
        <w:t>Role</w:t>
      </w:r>
      <w:r>
        <w:tab/>
      </w:r>
      <w:r>
        <w:tab/>
        <w:t>: Developer</w:t>
      </w:r>
    </w:p>
    <w:p w:rsidR="00C028F6" w:rsidRDefault="00C028F6">
      <w:pPr>
        <w:pStyle w:val="NormalDS"/>
        <w:spacing w:after="0" w:line="360" w:lineRule="auto"/>
        <w:ind w:left="810" w:right="-360" w:firstLine="450"/>
      </w:pPr>
      <w:r>
        <w:t>Description</w:t>
      </w:r>
      <w:r>
        <w:tab/>
        <w:t>: Site based on NGO Site, Different user levels, Payment Gateway</w:t>
      </w:r>
    </w:p>
    <w:p w:rsidR="00C028F6" w:rsidRDefault="00C028F6">
      <w:pPr>
        <w:pStyle w:val="NormalDS"/>
        <w:spacing w:after="0" w:line="360" w:lineRule="auto"/>
        <w:ind w:left="540" w:right="-360" w:firstLine="720"/>
      </w:pPr>
      <w:r>
        <w:t>Type</w:t>
      </w:r>
      <w:r>
        <w:tab/>
      </w:r>
      <w:r>
        <w:tab/>
        <w:t>: Web Application (EHR System)</w:t>
      </w:r>
    </w:p>
    <w:p w:rsidR="00C028F6" w:rsidRDefault="00C028F6">
      <w:pPr>
        <w:pStyle w:val="NormalDS"/>
        <w:spacing w:after="0" w:line="360" w:lineRule="auto"/>
        <w:ind w:left="810" w:right="-360" w:firstLine="450"/>
      </w:pPr>
      <w:r>
        <w:t>Team Size</w:t>
      </w:r>
      <w:r>
        <w:tab/>
        <w:t>: 2</w:t>
      </w:r>
    </w:p>
    <w:p w:rsidR="00C028F6" w:rsidRDefault="00C028F6">
      <w:pPr>
        <w:pStyle w:val="NormalDS"/>
        <w:spacing w:after="0" w:line="360" w:lineRule="auto"/>
        <w:ind w:right="-360" w:firstLine="720"/>
      </w:pPr>
    </w:p>
    <w:p w:rsidR="00C028F6" w:rsidRDefault="00C028F6">
      <w:pPr>
        <w:pStyle w:val="NormalDS"/>
        <w:numPr>
          <w:ilvl w:val="0"/>
          <w:numId w:val="4"/>
        </w:numPr>
        <w:spacing w:after="0" w:line="360" w:lineRule="auto"/>
        <w:ind w:right="-360"/>
      </w:pPr>
      <w:r>
        <w:t>Apna Deal(http://apnadeal.ca)</w:t>
      </w:r>
    </w:p>
    <w:p w:rsidR="00C028F6" w:rsidRDefault="00C028F6">
      <w:pPr>
        <w:pStyle w:val="NormalDS"/>
        <w:spacing w:after="0" w:line="360" w:lineRule="auto"/>
        <w:ind w:left="1440" w:right="-360"/>
      </w:pPr>
      <w:r>
        <w:t>Platform</w:t>
      </w:r>
      <w:r>
        <w:tab/>
        <w:t>: Cakephp, JQuery, Mysql</w:t>
      </w:r>
    </w:p>
    <w:p w:rsidR="00C028F6" w:rsidRDefault="00C028F6">
      <w:pPr>
        <w:pStyle w:val="NormalDS"/>
        <w:spacing w:after="0" w:line="360" w:lineRule="auto"/>
        <w:ind w:left="1440" w:right="-360"/>
      </w:pPr>
      <w:r>
        <w:t>Role</w:t>
      </w:r>
      <w:r>
        <w:tab/>
      </w:r>
      <w:r>
        <w:tab/>
        <w:t>:  Developer</w:t>
      </w:r>
    </w:p>
    <w:p w:rsidR="00C028F6" w:rsidRDefault="00C028F6">
      <w:pPr>
        <w:pStyle w:val="NormalDS"/>
        <w:spacing w:after="0" w:line="360" w:lineRule="auto"/>
        <w:ind w:left="1440" w:right="-360"/>
      </w:pPr>
      <w:r>
        <w:t>Description</w:t>
      </w:r>
      <w:r>
        <w:tab/>
        <w:t xml:space="preserve">: Online Deals, Coupons, Payment Gateway                        </w:t>
      </w:r>
    </w:p>
    <w:p w:rsidR="00C028F6" w:rsidRDefault="00C028F6">
      <w:pPr>
        <w:pStyle w:val="NormalDS"/>
        <w:spacing w:after="0" w:line="360" w:lineRule="auto"/>
        <w:ind w:left="1440" w:right="-360"/>
      </w:pPr>
      <w:r>
        <w:lastRenderedPageBreak/>
        <w:t>Type</w:t>
      </w:r>
      <w:r>
        <w:tab/>
      </w:r>
      <w:r>
        <w:tab/>
        <w:t>: Web Application</w:t>
      </w:r>
    </w:p>
    <w:p w:rsidR="00C028F6" w:rsidRDefault="00C028F6">
      <w:pPr>
        <w:pStyle w:val="NormalDS"/>
        <w:spacing w:after="0" w:line="360" w:lineRule="auto"/>
        <w:ind w:left="1440" w:right="-360"/>
      </w:pPr>
      <w:r>
        <w:t>Team Size</w:t>
      </w:r>
      <w:r>
        <w:tab/>
        <w:t>: 1</w:t>
      </w:r>
    </w:p>
    <w:p w:rsidR="00C028F6" w:rsidRDefault="00C028F6">
      <w:pPr>
        <w:pStyle w:val="NormalDS"/>
        <w:spacing w:after="0" w:line="360" w:lineRule="auto"/>
        <w:ind w:right="-360" w:firstLine="720"/>
      </w:pPr>
      <w:r>
        <w:t xml:space="preserve">3 </w:t>
      </w:r>
      <w:r>
        <w:rPr>
          <w:rFonts w:eastAsia="Arial"/>
        </w:rPr>
        <w:t>Big Feetpjs</w:t>
      </w:r>
      <w:r>
        <w:t xml:space="preserve"> (</w:t>
      </w:r>
      <w:r>
        <w:rPr>
          <w:rFonts w:eastAsia="Arial"/>
        </w:rPr>
        <w:t>http://www.bigfeetpjs.com</w:t>
      </w:r>
      <w:r>
        <w:t>)</w:t>
      </w:r>
    </w:p>
    <w:p w:rsidR="00C028F6" w:rsidRDefault="00C028F6">
      <w:pPr>
        <w:pStyle w:val="NormalDS"/>
        <w:spacing w:after="0" w:line="360" w:lineRule="auto"/>
        <w:ind w:left="720" w:right="-360"/>
      </w:pPr>
      <w:r>
        <w:rPr>
          <w:rFonts w:eastAsia="Arial"/>
        </w:rPr>
        <w:t xml:space="preserve">            </w:t>
      </w:r>
      <w:r>
        <w:t>Platform</w:t>
      </w:r>
      <w:r>
        <w:tab/>
      </w:r>
      <w:r>
        <w:tab/>
        <w:t>: CakePhp, JQuery, Mysql</w:t>
      </w:r>
    </w:p>
    <w:p w:rsidR="00C028F6" w:rsidRDefault="00C028F6">
      <w:pPr>
        <w:pStyle w:val="NormalDS"/>
        <w:spacing w:after="0" w:line="360" w:lineRule="auto"/>
        <w:ind w:left="1440" w:right="-360"/>
      </w:pPr>
      <w:r>
        <w:t>Role</w:t>
      </w:r>
      <w:r>
        <w:tab/>
      </w:r>
      <w:r>
        <w:tab/>
        <w:t>: Developer</w:t>
      </w:r>
    </w:p>
    <w:p w:rsidR="00C028F6" w:rsidRDefault="00C028F6">
      <w:pPr>
        <w:pStyle w:val="NormalDS"/>
        <w:spacing w:after="0" w:line="360" w:lineRule="auto"/>
        <w:ind w:left="1440" w:right="-360"/>
      </w:pPr>
      <w:r>
        <w:t>Description</w:t>
      </w:r>
      <w:r>
        <w:tab/>
        <w:t>: Built backend for site</w:t>
      </w:r>
    </w:p>
    <w:p w:rsidR="00C028F6" w:rsidRDefault="00C028F6">
      <w:pPr>
        <w:pStyle w:val="NormalDS"/>
        <w:spacing w:after="0" w:line="360" w:lineRule="auto"/>
        <w:ind w:left="1440" w:right="-360"/>
      </w:pPr>
      <w:r>
        <w:t>Type</w:t>
      </w:r>
      <w:r>
        <w:tab/>
      </w:r>
      <w:r>
        <w:tab/>
        <w:t>: Web Application</w:t>
      </w:r>
    </w:p>
    <w:p w:rsidR="00C028F6" w:rsidRDefault="00C028F6">
      <w:pPr>
        <w:pStyle w:val="NormalDS"/>
        <w:spacing w:after="0" w:line="360" w:lineRule="auto"/>
        <w:ind w:left="1440" w:right="-360"/>
      </w:pPr>
      <w:r>
        <w:t>Team Size</w:t>
      </w:r>
      <w:r>
        <w:tab/>
        <w:t>: 1</w:t>
      </w:r>
    </w:p>
    <w:p w:rsidR="00C028F6" w:rsidRDefault="00C028F6">
      <w:pPr>
        <w:spacing w:line="360" w:lineRule="auto"/>
        <w:ind w:left="720" w:right="-360"/>
      </w:pPr>
      <w:r>
        <w:rPr>
          <w:rFonts w:eastAsia="Arial"/>
        </w:rPr>
        <w:t xml:space="preserve">  </w:t>
      </w:r>
      <w:r>
        <w:t>4 KIMT(</w:t>
      </w:r>
      <w:r>
        <w:rPr>
          <w:rFonts w:eastAsia="Arial"/>
        </w:rPr>
        <w:t>http://kimt.edu.au</w:t>
      </w:r>
      <w:r>
        <w:t>)</w:t>
      </w:r>
    </w:p>
    <w:p w:rsidR="00C028F6" w:rsidRDefault="00C028F6">
      <w:pPr>
        <w:pStyle w:val="NormalDS"/>
        <w:spacing w:after="0" w:line="360" w:lineRule="auto"/>
        <w:ind w:left="720" w:right="-360"/>
      </w:pPr>
      <w:r>
        <w:rPr>
          <w:rFonts w:eastAsia="Arial"/>
        </w:rPr>
        <w:t xml:space="preserve">            </w:t>
      </w:r>
      <w:r>
        <w:t>Platform</w:t>
      </w:r>
      <w:r>
        <w:tab/>
      </w:r>
      <w:r>
        <w:tab/>
        <w:t>: Cakephp, JQuery, Mysql</w:t>
      </w:r>
    </w:p>
    <w:p w:rsidR="00C028F6" w:rsidRDefault="00C028F6">
      <w:pPr>
        <w:pStyle w:val="NormalDS"/>
        <w:spacing w:after="0" w:line="360" w:lineRule="auto"/>
        <w:ind w:left="1440" w:right="-360"/>
      </w:pPr>
      <w:r>
        <w:t>Role</w:t>
      </w:r>
      <w:r>
        <w:tab/>
      </w:r>
      <w:r>
        <w:tab/>
        <w:t>: Developer</w:t>
      </w:r>
    </w:p>
    <w:p w:rsidR="00C028F6" w:rsidRDefault="00C028F6">
      <w:pPr>
        <w:pStyle w:val="NormalDS"/>
        <w:spacing w:after="0" w:line="360" w:lineRule="auto"/>
        <w:ind w:left="1440" w:right="-360"/>
      </w:pPr>
      <w:r>
        <w:t>Description</w:t>
      </w:r>
      <w:r>
        <w:tab/>
        <w:t>: College Website, Study materials, Registration, Payment Gateway Type: Web Application</w:t>
      </w:r>
    </w:p>
    <w:p w:rsidR="00C028F6" w:rsidRDefault="00C028F6">
      <w:pPr>
        <w:pStyle w:val="NormalDS"/>
        <w:spacing w:after="0" w:line="360" w:lineRule="auto"/>
        <w:ind w:left="1440" w:right="-360"/>
      </w:pPr>
      <w:r>
        <w:t>Team Size</w:t>
      </w:r>
      <w:r>
        <w:tab/>
        <w:t>: 1</w:t>
      </w:r>
    </w:p>
    <w:p w:rsidR="00C028F6" w:rsidRDefault="00C028F6">
      <w:pPr>
        <w:spacing w:line="360" w:lineRule="auto"/>
        <w:ind w:left="720" w:right="-360"/>
      </w:pPr>
      <w:r>
        <w:rPr>
          <w:rFonts w:eastAsia="Arial"/>
        </w:rPr>
        <w:t xml:space="preserve"> </w:t>
      </w:r>
      <w:r>
        <w:t xml:space="preserve">5 Nexdine ( </w:t>
      </w:r>
      <w:hyperlink r:id="rId6" w:history="1">
        <w:r>
          <w:rPr>
            <w:rStyle w:val="Hyperlink"/>
            <w:rFonts w:eastAsia="Arial"/>
          </w:rPr>
          <w:t>http://www.shotgunflatdev.com/ongoing/ND</w:t>
        </w:r>
      </w:hyperlink>
      <w:hyperlink w:history="1"/>
      <w:r>
        <w:rPr>
          <w:rStyle w:val="Hyperlink"/>
          <w:rFonts w:eastAsia="Arial"/>
        </w:rPr>
        <w:t xml:space="preserve"> </w:t>
      </w:r>
      <w:r>
        <w:t>)</w:t>
      </w:r>
    </w:p>
    <w:p w:rsidR="00C028F6" w:rsidRDefault="00C028F6">
      <w:pPr>
        <w:pStyle w:val="NormalDS"/>
        <w:spacing w:after="0" w:line="360" w:lineRule="auto"/>
        <w:ind w:left="720" w:right="-360"/>
      </w:pPr>
      <w:r>
        <w:rPr>
          <w:rFonts w:eastAsia="Arial"/>
        </w:rPr>
        <w:t xml:space="preserve">            </w:t>
      </w:r>
      <w:r>
        <w:t>Platform: Cakephp, JQuery, Mysql</w:t>
      </w:r>
    </w:p>
    <w:p w:rsidR="00C028F6" w:rsidRDefault="00C028F6">
      <w:pPr>
        <w:pStyle w:val="NormalDS"/>
        <w:spacing w:after="0" w:line="360" w:lineRule="auto"/>
        <w:ind w:left="1440" w:right="-360"/>
      </w:pPr>
      <w:r>
        <w:t>Role:  Developer</w:t>
      </w:r>
    </w:p>
    <w:p w:rsidR="00C028F6" w:rsidRDefault="00C028F6">
      <w:pPr>
        <w:pStyle w:val="NormalDS"/>
        <w:spacing w:after="0" w:line="360" w:lineRule="auto"/>
        <w:ind w:left="1440" w:right="-360"/>
      </w:pPr>
      <w:r>
        <w:t xml:space="preserve">Description:  Online Website for Chef, Recipes, Menus, Different User Levels                </w:t>
      </w:r>
    </w:p>
    <w:p w:rsidR="00C028F6" w:rsidRDefault="00C028F6">
      <w:pPr>
        <w:pStyle w:val="NormalDS"/>
        <w:spacing w:after="0" w:line="360" w:lineRule="auto"/>
        <w:ind w:left="1440" w:right="-360"/>
      </w:pPr>
      <w:r>
        <w:t>Type: Web Application</w:t>
      </w:r>
    </w:p>
    <w:p w:rsidR="00C028F6" w:rsidRDefault="00C028F6">
      <w:pPr>
        <w:pStyle w:val="NormalDS"/>
        <w:spacing w:after="0" w:line="360" w:lineRule="auto"/>
        <w:ind w:left="1440" w:right="-360"/>
      </w:pPr>
      <w:r>
        <w:t>Team Size: 2</w:t>
      </w:r>
    </w:p>
    <w:p w:rsidR="00C028F6" w:rsidRDefault="00C028F6">
      <w:pPr>
        <w:spacing w:line="360" w:lineRule="auto"/>
        <w:ind w:left="720" w:right="-360"/>
      </w:pPr>
      <w:r>
        <w:rPr>
          <w:rFonts w:eastAsia="Arial"/>
        </w:rPr>
        <w:t xml:space="preserve"> </w:t>
      </w:r>
      <w:r>
        <w:t xml:space="preserve">6 </w:t>
      </w:r>
      <w:r>
        <w:rPr>
          <w:rFonts w:eastAsia="Arial"/>
        </w:rPr>
        <w:t xml:space="preserve">Powerling </w:t>
      </w:r>
      <w:r>
        <w:t>(</w:t>
      </w:r>
      <w:r>
        <w:rPr>
          <w:rFonts w:eastAsia="Arial"/>
        </w:rPr>
        <w:t>http://powerling.com</w:t>
      </w:r>
      <w:r>
        <w:t>)</w:t>
      </w:r>
    </w:p>
    <w:p w:rsidR="00C028F6" w:rsidRDefault="00C028F6">
      <w:pPr>
        <w:pStyle w:val="NormalDS"/>
        <w:spacing w:after="0" w:line="360" w:lineRule="auto"/>
        <w:ind w:left="720" w:right="-360"/>
      </w:pPr>
      <w:r>
        <w:rPr>
          <w:rFonts w:eastAsia="Arial"/>
        </w:rPr>
        <w:t xml:space="preserve">            </w:t>
      </w:r>
      <w:r>
        <w:t>Platform: Expression Engine, JQuery, Mysql, Bootstrap</w:t>
      </w:r>
    </w:p>
    <w:p w:rsidR="00C028F6" w:rsidRDefault="00C028F6">
      <w:pPr>
        <w:pStyle w:val="NormalDS"/>
        <w:spacing w:after="0" w:line="360" w:lineRule="auto"/>
        <w:ind w:left="1440" w:right="-360"/>
      </w:pPr>
      <w:r>
        <w:t>Role:  Developer</w:t>
      </w:r>
    </w:p>
    <w:p w:rsidR="00C028F6" w:rsidRDefault="00C028F6">
      <w:pPr>
        <w:pStyle w:val="NormalDS"/>
        <w:spacing w:after="0" w:line="360" w:lineRule="auto"/>
        <w:ind w:left="1440" w:right="-360"/>
      </w:pPr>
      <w:r>
        <w:t xml:space="preserve">Description:  Online Website for language translator                </w:t>
      </w:r>
    </w:p>
    <w:p w:rsidR="00C028F6" w:rsidRDefault="00C028F6">
      <w:pPr>
        <w:pStyle w:val="NormalDS"/>
        <w:spacing w:after="0" w:line="360" w:lineRule="auto"/>
        <w:ind w:left="1440" w:right="-360"/>
      </w:pPr>
      <w:r>
        <w:t>Type: Web Application</w:t>
      </w:r>
    </w:p>
    <w:p w:rsidR="00C028F6" w:rsidRDefault="00C028F6">
      <w:pPr>
        <w:pStyle w:val="NormalDS"/>
        <w:spacing w:after="0" w:line="360" w:lineRule="auto"/>
        <w:ind w:left="1440" w:right="-360"/>
      </w:pPr>
      <w:r>
        <w:t>Team Size: 2</w:t>
      </w:r>
    </w:p>
    <w:p w:rsidR="00C028F6" w:rsidRDefault="00C028F6">
      <w:pPr>
        <w:spacing w:line="360" w:lineRule="auto"/>
        <w:ind w:left="720" w:right="-360"/>
      </w:pPr>
      <w:r>
        <w:rPr>
          <w:rFonts w:eastAsia="Arial"/>
        </w:rPr>
        <w:t xml:space="preserve"> </w:t>
      </w:r>
      <w:r>
        <w:t xml:space="preserve">7 </w:t>
      </w:r>
      <w:r>
        <w:rPr>
          <w:rFonts w:eastAsia="Arial"/>
        </w:rPr>
        <w:t>Marketing Zoom (http://dev.marketingzoom.com)</w:t>
      </w:r>
    </w:p>
    <w:p w:rsidR="00C028F6" w:rsidRDefault="00C028F6">
      <w:pPr>
        <w:pStyle w:val="NormalDS"/>
        <w:spacing w:after="0" w:line="360" w:lineRule="auto"/>
        <w:ind w:left="720" w:right="-360"/>
      </w:pPr>
      <w:r>
        <w:rPr>
          <w:rFonts w:eastAsia="Arial"/>
        </w:rPr>
        <w:t xml:space="preserve">            </w:t>
      </w:r>
      <w:r>
        <w:t>Platform</w:t>
      </w:r>
      <w:r>
        <w:tab/>
      </w:r>
      <w:r>
        <w:tab/>
        <w:t>: Codeigniter, JQuery, Mysql</w:t>
      </w:r>
    </w:p>
    <w:p w:rsidR="00C028F6" w:rsidRDefault="00C028F6">
      <w:pPr>
        <w:pStyle w:val="NormalDS"/>
        <w:spacing w:after="0" w:line="360" w:lineRule="auto"/>
        <w:ind w:left="1440" w:right="-360"/>
      </w:pPr>
      <w:r>
        <w:t>Role</w:t>
      </w:r>
      <w:r>
        <w:tab/>
      </w:r>
      <w:r>
        <w:tab/>
        <w:t>:  Developer</w:t>
      </w:r>
    </w:p>
    <w:p w:rsidR="00C028F6" w:rsidRDefault="00C028F6">
      <w:pPr>
        <w:pStyle w:val="NormalDS"/>
        <w:spacing w:after="0" w:line="360" w:lineRule="auto"/>
        <w:ind w:left="1440" w:right="-360"/>
      </w:pPr>
      <w:r>
        <w:t>Description</w:t>
      </w:r>
      <w:r>
        <w:tab/>
        <w:t xml:space="preserve">:  Online Website for Marketing, Different levels of users              </w:t>
      </w:r>
    </w:p>
    <w:p w:rsidR="00C028F6" w:rsidRDefault="00C028F6">
      <w:pPr>
        <w:pStyle w:val="NormalDS"/>
        <w:spacing w:after="0" w:line="360" w:lineRule="auto"/>
        <w:ind w:left="1440" w:right="-360"/>
      </w:pPr>
      <w:r>
        <w:t>Type</w:t>
      </w:r>
      <w:r>
        <w:tab/>
      </w:r>
      <w:r>
        <w:tab/>
        <w:t>: Web Application</w:t>
      </w:r>
    </w:p>
    <w:p w:rsidR="00C028F6" w:rsidRDefault="00C028F6">
      <w:pPr>
        <w:pStyle w:val="NormalDS"/>
        <w:spacing w:after="0" w:line="360" w:lineRule="auto"/>
        <w:ind w:left="1440" w:right="-360"/>
      </w:pPr>
      <w:r>
        <w:t>Team Size</w:t>
      </w:r>
      <w:r>
        <w:tab/>
        <w:t>: 3</w:t>
      </w:r>
    </w:p>
    <w:p w:rsidR="00C028F6" w:rsidRDefault="00C028F6">
      <w:pPr>
        <w:spacing w:line="360" w:lineRule="auto"/>
        <w:ind w:left="720" w:right="-360"/>
      </w:pPr>
      <w:r>
        <w:t xml:space="preserve">8 </w:t>
      </w:r>
      <w:r>
        <w:rPr>
          <w:rFonts w:eastAsia="Arial"/>
        </w:rPr>
        <w:t>ATUINFO (http://atuinfo.com)</w:t>
      </w:r>
    </w:p>
    <w:p w:rsidR="00C028F6" w:rsidRDefault="00C028F6">
      <w:pPr>
        <w:pStyle w:val="NormalDS"/>
        <w:spacing w:after="0" w:line="360" w:lineRule="auto"/>
        <w:ind w:left="720" w:right="-360"/>
      </w:pPr>
      <w:r>
        <w:rPr>
          <w:rFonts w:eastAsia="Arial"/>
        </w:rPr>
        <w:t xml:space="preserve">            </w:t>
      </w:r>
      <w:r>
        <w:t>Platform</w:t>
      </w:r>
      <w:r>
        <w:tab/>
      </w:r>
      <w:r>
        <w:tab/>
        <w:t>: Cake Php, JQuery, Mysql</w:t>
      </w:r>
    </w:p>
    <w:p w:rsidR="00C028F6" w:rsidRDefault="00C028F6">
      <w:pPr>
        <w:pStyle w:val="NormalDS"/>
        <w:spacing w:after="0" w:line="360" w:lineRule="auto"/>
        <w:ind w:left="1440" w:right="-360"/>
      </w:pPr>
      <w:r>
        <w:t>Role</w:t>
      </w:r>
      <w:r>
        <w:tab/>
      </w:r>
      <w:r>
        <w:tab/>
        <w:t>:  Sr.Developer</w:t>
      </w:r>
    </w:p>
    <w:p w:rsidR="00C028F6" w:rsidRDefault="00C028F6">
      <w:pPr>
        <w:pStyle w:val="NormalDS"/>
        <w:spacing w:after="0" w:line="360" w:lineRule="auto"/>
        <w:ind w:left="1440" w:right="-360"/>
      </w:pPr>
      <w:r>
        <w:t>Description</w:t>
      </w:r>
      <w:r>
        <w:tab/>
        <w:t xml:space="preserve">:  Online portal for sports for students              </w:t>
      </w:r>
    </w:p>
    <w:p w:rsidR="00C028F6" w:rsidRDefault="00C028F6">
      <w:pPr>
        <w:pStyle w:val="NormalDS"/>
        <w:spacing w:after="0" w:line="360" w:lineRule="auto"/>
        <w:ind w:left="1440" w:right="-360"/>
      </w:pPr>
      <w:r>
        <w:t>Type</w:t>
      </w:r>
      <w:r>
        <w:tab/>
      </w:r>
      <w:r>
        <w:tab/>
        <w:t>: Web Application</w:t>
      </w:r>
    </w:p>
    <w:p w:rsidR="00C028F6" w:rsidRDefault="00C028F6">
      <w:pPr>
        <w:pStyle w:val="NormalDS"/>
        <w:spacing w:after="0" w:line="360" w:lineRule="auto"/>
        <w:ind w:left="1440" w:right="-360"/>
      </w:pPr>
      <w:r>
        <w:t>Team Size</w:t>
      </w:r>
      <w:r>
        <w:tab/>
        <w:t>: 2</w:t>
      </w:r>
    </w:p>
    <w:p w:rsidR="00C028F6" w:rsidRDefault="00C028F6">
      <w:pPr>
        <w:spacing w:line="360" w:lineRule="auto"/>
        <w:ind w:left="720" w:right="-360"/>
      </w:pPr>
      <w:r>
        <w:lastRenderedPageBreak/>
        <w:t xml:space="preserve">9 </w:t>
      </w:r>
      <w:r>
        <w:rPr>
          <w:rFonts w:eastAsia="Arial"/>
        </w:rPr>
        <w:t>Cap Assets (http://capassets.com)</w:t>
      </w:r>
    </w:p>
    <w:p w:rsidR="00C028F6" w:rsidRDefault="00C028F6">
      <w:pPr>
        <w:pStyle w:val="NormalDS"/>
        <w:spacing w:after="0" w:line="360" w:lineRule="auto"/>
        <w:ind w:left="720" w:right="-360"/>
      </w:pPr>
      <w:r>
        <w:rPr>
          <w:rFonts w:eastAsia="Arial"/>
        </w:rPr>
        <w:t xml:space="preserve">            </w:t>
      </w:r>
      <w:r>
        <w:t>Platform</w:t>
      </w:r>
      <w:r>
        <w:tab/>
      </w:r>
      <w:r>
        <w:tab/>
        <w:t>: Cake Php, JQuery, Mysql</w:t>
      </w:r>
    </w:p>
    <w:p w:rsidR="00C028F6" w:rsidRDefault="00C028F6">
      <w:pPr>
        <w:pStyle w:val="NormalDS"/>
        <w:spacing w:after="0" w:line="360" w:lineRule="auto"/>
        <w:ind w:left="1440" w:right="-360"/>
      </w:pPr>
      <w:r>
        <w:t>Role</w:t>
      </w:r>
      <w:r>
        <w:tab/>
      </w:r>
      <w:r>
        <w:tab/>
        <w:t>:  Developer</w:t>
      </w:r>
    </w:p>
    <w:p w:rsidR="00C028F6" w:rsidRDefault="00C028F6">
      <w:pPr>
        <w:pStyle w:val="NormalDS"/>
        <w:spacing w:after="0" w:line="360" w:lineRule="auto"/>
        <w:ind w:left="1440" w:right="-360"/>
      </w:pPr>
      <w:r>
        <w:t>Description</w:t>
      </w:r>
      <w:r>
        <w:tab/>
        <w:t xml:space="preserve">:  Backend for Cap Assets site.             </w:t>
      </w:r>
    </w:p>
    <w:p w:rsidR="00C028F6" w:rsidRDefault="00C028F6">
      <w:pPr>
        <w:pStyle w:val="NormalDS"/>
        <w:spacing w:after="0" w:line="360" w:lineRule="auto"/>
        <w:ind w:left="1440" w:right="-360"/>
      </w:pPr>
      <w:r>
        <w:t>Type</w:t>
      </w:r>
      <w:r>
        <w:tab/>
      </w:r>
      <w:r>
        <w:tab/>
        <w:t>: Web Application Backend</w:t>
      </w:r>
    </w:p>
    <w:p w:rsidR="00C028F6" w:rsidRDefault="00C028F6">
      <w:pPr>
        <w:pStyle w:val="NormalDS"/>
        <w:spacing w:after="0" w:line="360" w:lineRule="auto"/>
        <w:ind w:left="1440" w:right="-360"/>
      </w:pPr>
      <w:r>
        <w:t>Team Size</w:t>
      </w:r>
      <w:r>
        <w:tab/>
        <w:t>: 2</w:t>
      </w:r>
    </w:p>
    <w:p w:rsidR="00C028F6" w:rsidRDefault="00C028F6">
      <w:pPr>
        <w:spacing w:line="360" w:lineRule="auto"/>
        <w:ind w:left="720" w:right="-360"/>
      </w:pPr>
      <w:r>
        <w:t xml:space="preserve">10 </w:t>
      </w:r>
      <w:r>
        <w:rPr>
          <w:rFonts w:eastAsia="Arial"/>
        </w:rPr>
        <w:t>Couplamatic Portal (http://couplamaticportal.com)</w:t>
      </w:r>
    </w:p>
    <w:p w:rsidR="00C028F6" w:rsidRDefault="00C028F6">
      <w:pPr>
        <w:pStyle w:val="NormalDS"/>
        <w:spacing w:after="0" w:line="360" w:lineRule="auto"/>
        <w:ind w:left="720" w:right="-360"/>
      </w:pPr>
      <w:r>
        <w:rPr>
          <w:rFonts w:eastAsia="Arial"/>
        </w:rPr>
        <w:t xml:space="preserve">            </w:t>
      </w:r>
      <w:r>
        <w:t>Platform</w:t>
      </w:r>
      <w:r>
        <w:tab/>
      </w:r>
      <w:r>
        <w:tab/>
        <w:t>: Codiegnighter, JQuery, Mysql</w:t>
      </w:r>
    </w:p>
    <w:p w:rsidR="00C028F6" w:rsidRDefault="00C028F6">
      <w:pPr>
        <w:pStyle w:val="NormalDS"/>
        <w:spacing w:after="0" w:line="360" w:lineRule="auto"/>
        <w:ind w:left="1440" w:right="-360"/>
      </w:pPr>
      <w:r>
        <w:t>Role</w:t>
      </w:r>
      <w:r>
        <w:tab/>
      </w:r>
      <w:r>
        <w:tab/>
        <w:t>: Sr.Developer</w:t>
      </w:r>
    </w:p>
    <w:p w:rsidR="00C028F6" w:rsidRDefault="00C028F6">
      <w:pPr>
        <w:pStyle w:val="NormalDS"/>
        <w:spacing w:after="0" w:line="360" w:lineRule="auto"/>
        <w:ind w:left="1440" w:right="-360"/>
      </w:pPr>
      <w:r>
        <w:t>Description</w:t>
      </w:r>
      <w:r>
        <w:tab/>
        <w:t xml:space="preserve">: CRM application for managing their salespersons and customers             </w:t>
      </w:r>
    </w:p>
    <w:p w:rsidR="00C028F6" w:rsidRDefault="00C028F6">
      <w:pPr>
        <w:pStyle w:val="NormalDS"/>
        <w:spacing w:after="0" w:line="360" w:lineRule="auto"/>
        <w:ind w:left="1440" w:right="-360"/>
      </w:pPr>
      <w:r>
        <w:t>Type</w:t>
      </w:r>
      <w:r>
        <w:tab/>
      </w:r>
      <w:r>
        <w:tab/>
        <w:t>: CRM Application</w:t>
      </w:r>
    </w:p>
    <w:p w:rsidR="00C028F6" w:rsidRDefault="00C028F6">
      <w:pPr>
        <w:pStyle w:val="NormalDS"/>
        <w:spacing w:after="0" w:line="360" w:lineRule="auto"/>
        <w:ind w:left="1440" w:right="-360"/>
      </w:pPr>
      <w:r>
        <w:t>Team Size</w:t>
      </w:r>
      <w:r>
        <w:tab/>
        <w:t>: 2</w:t>
      </w:r>
    </w:p>
    <w:p w:rsidR="00C028F6" w:rsidRDefault="00C028F6">
      <w:pPr>
        <w:spacing w:line="360" w:lineRule="auto"/>
        <w:ind w:left="720" w:right="-360"/>
      </w:pPr>
      <w:r>
        <w:t xml:space="preserve">11 </w:t>
      </w:r>
      <w:r>
        <w:rPr>
          <w:rFonts w:eastAsia="Arial"/>
        </w:rPr>
        <w:t>Johnkahenmd Portal (http://johnkahenmd.com)</w:t>
      </w:r>
    </w:p>
    <w:p w:rsidR="00C028F6" w:rsidRDefault="00C028F6">
      <w:pPr>
        <w:pStyle w:val="NormalDS"/>
        <w:spacing w:after="0" w:line="360" w:lineRule="auto"/>
        <w:ind w:left="720" w:right="-360"/>
      </w:pPr>
      <w:r>
        <w:rPr>
          <w:rFonts w:eastAsia="Arial"/>
        </w:rPr>
        <w:t xml:space="preserve">            </w:t>
      </w:r>
      <w:r>
        <w:t>Platform</w:t>
      </w:r>
      <w:r>
        <w:tab/>
      </w:r>
      <w:r>
        <w:tab/>
        <w:t>: Cakephp, JQuery, Mysql</w:t>
      </w:r>
    </w:p>
    <w:p w:rsidR="00C028F6" w:rsidRDefault="00C028F6">
      <w:pPr>
        <w:pStyle w:val="NormalDS"/>
        <w:spacing w:after="0" w:line="360" w:lineRule="auto"/>
        <w:ind w:left="1440" w:right="-360"/>
      </w:pPr>
      <w:r>
        <w:t>Role</w:t>
      </w:r>
      <w:r>
        <w:tab/>
      </w:r>
      <w:r>
        <w:tab/>
        <w:t>: Sr.Developer</w:t>
      </w:r>
    </w:p>
    <w:p w:rsidR="00C028F6" w:rsidRDefault="00C028F6">
      <w:pPr>
        <w:pStyle w:val="NormalDS"/>
        <w:spacing w:after="0" w:line="360" w:lineRule="auto"/>
        <w:ind w:left="1440" w:right="-360"/>
      </w:pPr>
      <w:r>
        <w:t>Description</w:t>
      </w:r>
      <w:r>
        <w:tab/>
        <w:t>: CMS application for managing all content of site</w:t>
      </w:r>
    </w:p>
    <w:p w:rsidR="00C028F6" w:rsidRDefault="00C028F6">
      <w:pPr>
        <w:pStyle w:val="NormalDS"/>
        <w:spacing w:after="0" w:line="360" w:lineRule="auto"/>
        <w:ind w:left="1440" w:right="-360"/>
      </w:pPr>
      <w:r>
        <w:t>Type</w:t>
      </w:r>
      <w:r>
        <w:tab/>
      </w:r>
      <w:r>
        <w:tab/>
        <w:t>: Backend &amp;&amp; Front End</w:t>
      </w:r>
    </w:p>
    <w:p w:rsidR="00C028F6" w:rsidRDefault="00C028F6">
      <w:pPr>
        <w:pStyle w:val="NormalDS"/>
        <w:spacing w:after="0" w:line="360" w:lineRule="auto"/>
        <w:ind w:left="1440" w:right="-360"/>
      </w:pPr>
      <w:r>
        <w:t>Team Size</w:t>
      </w:r>
      <w:r>
        <w:tab/>
        <w:t>: 2</w:t>
      </w:r>
    </w:p>
    <w:p w:rsidR="00C028F6" w:rsidRDefault="00C028F6">
      <w:pPr>
        <w:spacing w:line="360" w:lineRule="auto"/>
        <w:ind w:left="720" w:right="-360"/>
      </w:pPr>
      <w:r>
        <w:t xml:space="preserve">11 </w:t>
      </w:r>
      <w:r>
        <w:rPr>
          <w:rFonts w:eastAsia="Arial"/>
        </w:rPr>
        <w:t>IGN Portal (http://innovationglobalnetwork.com)</w:t>
      </w:r>
    </w:p>
    <w:p w:rsidR="00C028F6" w:rsidRDefault="00C028F6">
      <w:pPr>
        <w:pStyle w:val="NormalDS"/>
        <w:spacing w:after="0" w:line="360" w:lineRule="auto"/>
        <w:ind w:left="720" w:right="-360"/>
      </w:pPr>
      <w:r>
        <w:rPr>
          <w:rFonts w:eastAsia="Arial"/>
        </w:rPr>
        <w:t xml:space="preserve">            </w:t>
      </w:r>
      <w:r>
        <w:t>Platform</w:t>
      </w:r>
      <w:r>
        <w:tab/>
      </w:r>
      <w:r>
        <w:tab/>
        <w:t>: Core PHP, Smarty, JQuery, Mysql</w:t>
      </w:r>
    </w:p>
    <w:p w:rsidR="00C028F6" w:rsidRDefault="00C028F6">
      <w:pPr>
        <w:pStyle w:val="NormalDS"/>
        <w:spacing w:after="0" w:line="360" w:lineRule="auto"/>
        <w:ind w:left="1440" w:right="-360"/>
      </w:pPr>
      <w:r>
        <w:t>Role</w:t>
      </w:r>
      <w:r>
        <w:tab/>
      </w:r>
      <w:r>
        <w:tab/>
        <w:t>: Sr. Developer</w:t>
      </w:r>
    </w:p>
    <w:p w:rsidR="00C028F6" w:rsidRDefault="00C028F6">
      <w:pPr>
        <w:pStyle w:val="NormalDS"/>
        <w:spacing w:after="0" w:line="360" w:lineRule="auto"/>
        <w:ind w:left="1440" w:right="-360"/>
      </w:pPr>
      <w:r>
        <w:t>Description</w:t>
      </w:r>
      <w:r>
        <w:tab/>
        <w:t>: It’s a social networking site contains so many other features like paymen gateway, different types of memberships, Creating own company, community and add their member and promote them and organize events. Coupons, Flyers, Credits Points, Backends to manage Front End.</w:t>
      </w:r>
    </w:p>
    <w:p w:rsidR="00C028F6" w:rsidRDefault="00C028F6">
      <w:pPr>
        <w:pStyle w:val="NormalDS"/>
        <w:spacing w:after="0" w:line="360" w:lineRule="auto"/>
        <w:ind w:left="1440" w:right="-360"/>
      </w:pPr>
      <w:r>
        <w:t>Type</w:t>
      </w:r>
      <w:r>
        <w:tab/>
      </w:r>
      <w:r>
        <w:tab/>
        <w:t>: Backend &amp;&amp; Front End</w:t>
      </w:r>
    </w:p>
    <w:p w:rsidR="00C028F6" w:rsidRDefault="00C028F6">
      <w:pPr>
        <w:pStyle w:val="NormalDS"/>
        <w:spacing w:after="0" w:line="360" w:lineRule="auto"/>
        <w:ind w:left="1440" w:right="-360"/>
      </w:pPr>
      <w:r>
        <w:t>Team Size</w:t>
      </w:r>
      <w:r>
        <w:tab/>
        <w:t>: 1</w:t>
      </w:r>
    </w:p>
    <w:p w:rsidR="00C028F6" w:rsidRDefault="00C028F6">
      <w:pPr>
        <w:pStyle w:val="NormalDS"/>
        <w:spacing w:after="0" w:line="360" w:lineRule="auto"/>
        <w:ind w:left="720" w:right="-360"/>
      </w:pPr>
    </w:p>
    <w:p w:rsidR="00C028F6" w:rsidRDefault="00C028F6">
      <w:r>
        <w:rPr>
          <w:b/>
          <w:bCs/>
        </w:rPr>
        <w:t>Some Other Projects:</w:t>
      </w:r>
    </w:p>
    <w:p w:rsidR="00C028F6" w:rsidRDefault="00C028F6">
      <w:pPr>
        <w:numPr>
          <w:ilvl w:val="0"/>
          <w:numId w:val="2"/>
        </w:numPr>
      </w:pPr>
      <w:r>
        <w:t>Allsports (</w:t>
      </w:r>
      <w:hyperlink r:id="rId7" w:history="1">
        <w:r>
          <w:rPr>
            <w:rStyle w:val="Hyperlink"/>
            <w:color w:val="0000CC"/>
          </w:rPr>
          <w:t>http://www.allsportsskillstest.com/</w:t>
        </w:r>
      </w:hyperlink>
      <w:r>
        <w:t>)</w:t>
      </w:r>
    </w:p>
    <w:p w:rsidR="00C028F6" w:rsidRDefault="00C028F6">
      <w:pPr>
        <w:numPr>
          <w:ilvl w:val="0"/>
          <w:numId w:val="2"/>
        </w:numPr>
      </w:pPr>
      <w:r>
        <w:rPr>
          <w:rFonts w:eastAsia="Arial"/>
        </w:rPr>
        <w:t xml:space="preserve">Sisteractontour ( </w:t>
      </w:r>
      <w:hyperlink r:id="rId8" w:history="1">
        <w:r>
          <w:rPr>
            <w:rStyle w:val="Hyperlink"/>
            <w:rFonts w:eastAsia="Arial"/>
          </w:rPr>
          <w:t>http://sisteractontour.com</w:t>
        </w:r>
      </w:hyperlink>
      <w:r>
        <w:rPr>
          <w:rFonts w:eastAsia="Arial"/>
        </w:rPr>
        <w:t>)</w:t>
      </w:r>
    </w:p>
    <w:p w:rsidR="00C028F6" w:rsidRDefault="00C028F6">
      <w:pPr>
        <w:numPr>
          <w:ilvl w:val="0"/>
          <w:numId w:val="2"/>
        </w:numPr>
      </w:pPr>
      <w:r>
        <w:rPr>
          <w:rFonts w:eastAsia="Arial"/>
        </w:rPr>
        <w:t>Ratelleptc (</w:t>
      </w:r>
      <w:hyperlink r:id="rId9" w:history="1">
        <w:r>
          <w:rPr>
            <w:rStyle w:val="Hyperlink"/>
            <w:rFonts w:eastAsia="Arial"/>
          </w:rPr>
          <w:t>http://ratelleptc.org</w:t>
        </w:r>
      </w:hyperlink>
      <w:r>
        <w:rPr>
          <w:rFonts w:eastAsia="Arial"/>
        </w:rPr>
        <w:t>)</w:t>
      </w:r>
    </w:p>
    <w:p w:rsidR="00C028F6" w:rsidRDefault="00C028F6">
      <w:pPr>
        <w:numPr>
          <w:ilvl w:val="0"/>
          <w:numId w:val="2"/>
        </w:numPr>
      </w:pPr>
      <w:r>
        <w:rPr>
          <w:rFonts w:eastAsia="Arial"/>
        </w:rPr>
        <w:t>PostHousing(</w:t>
      </w:r>
      <w:r>
        <w:rPr>
          <w:rFonts w:eastAsia="Arial"/>
          <w:iCs/>
        </w:rPr>
        <w:t>https://www.</w:t>
      </w:r>
      <w:r>
        <w:rPr>
          <w:rFonts w:eastAsia="Arial"/>
          <w:b/>
          <w:bCs/>
          <w:iCs/>
        </w:rPr>
        <w:t>posthousing</w:t>
      </w:r>
      <w:r>
        <w:rPr>
          <w:rFonts w:eastAsia="Arial"/>
          <w:iCs/>
        </w:rPr>
        <w:t>.com</w:t>
      </w:r>
      <w:r>
        <w:rPr>
          <w:rFonts w:eastAsia="Arial"/>
        </w:rPr>
        <w:t>)</w:t>
      </w:r>
    </w:p>
    <w:p w:rsidR="00C028F6" w:rsidRDefault="00C028F6">
      <w:pPr>
        <w:numPr>
          <w:ilvl w:val="0"/>
          <w:numId w:val="2"/>
        </w:numPr>
      </w:pPr>
      <w:r>
        <w:rPr>
          <w:rFonts w:eastAsia="Arial"/>
        </w:rPr>
        <w:t>Stageintertainmemt ( http://stageentertainmentusa.com )</w:t>
      </w:r>
    </w:p>
    <w:p w:rsidR="00C028F6" w:rsidRDefault="00C028F6">
      <w:pPr>
        <w:numPr>
          <w:ilvl w:val="0"/>
          <w:numId w:val="2"/>
        </w:numPr>
      </w:pPr>
      <w:r>
        <w:rPr>
          <w:rFonts w:eastAsia="Arial"/>
        </w:rPr>
        <w:t>MarkettingZoom (http://dev.marketingzoom.com)</w:t>
      </w:r>
    </w:p>
    <w:p w:rsidR="00C028F6" w:rsidRDefault="00C028F6">
      <w:pPr>
        <w:numPr>
          <w:ilvl w:val="0"/>
          <w:numId w:val="2"/>
        </w:numPr>
      </w:pPr>
      <w:r>
        <w:rPr>
          <w:rFonts w:eastAsia="Arial"/>
        </w:rPr>
        <w:t>My Food My Health (</w:t>
      </w:r>
      <w:hyperlink r:id="rId10" w:history="1">
        <w:r>
          <w:rPr>
            <w:rStyle w:val="Hyperlink"/>
            <w:rFonts w:eastAsia="Arial"/>
          </w:rPr>
          <w:t>https://mfmhdev.com</w:t>
        </w:r>
      </w:hyperlink>
      <w:r>
        <w:rPr>
          <w:rFonts w:eastAsia="Arial"/>
        </w:rPr>
        <w:t>)</w:t>
      </w:r>
    </w:p>
    <w:p w:rsidR="00C028F6" w:rsidRDefault="00C028F6">
      <w:pPr>
        <w:numPr>
          <w:ilvl w:val="0"/>
          <w:numId w:val="2"/>
        </w:numPr>
      </w:pPr>
      <w:r>
        <w:t>IslandHouse (</w:t>
      </w:r>
      <w:hyperlink r:id="rId11" w:history="1">
        <w:r>
          <w:rPr>
            <w:rStyle w:val="Hyperlink"/>
          </w:rPr>
          <w:t>http://islandhouse.com</w:t>
        </w:r>
      </w:hyperlink>
      <w:r>
        <w:t>)</w:t>
      </w:r>
    </w:p>
    <w:p w:rsidR="00C028F6" w:rsidRDefault="00C028F6">
      <w:pPr>
        <w:numPr>
          <w:ilvl w:val="0"/>
          <w:numId w:val="2"/>
        </w:numPr>
      </w:pPr>
      <w:r>
        <w:t>Thinkoutsidetheclass(</w:t>
      </w:r>
      <w:hyperlink r:id="rId12" w:history="1">
        <w:r>
          <w:rPr>
            <w:rStyle w:val="Hyperlink"/>
          </w:rPr>
          <w:t>http://thinkoutsidetheclass.com</w:t>
        </w:r>
      </w:hyperlink>
      <w:r>
        <w:t>)</w:t>
      </w:r>
    </w:p>
    <w:p w:rsidR="00C028F6" w:rsidRDefault="00C028F6">
      <w:pPr>
        <w:numPr>
          <w:ilvl w:val="0"/>
          <w:numId w:val="2"/>
        </w:numPr>
      </w:pPr>
      <w:r>
        <w:t>Tailspinshow(</w:t>
      </w:r>
      <w:hyperlink r:id="rId13" w:history="1">
        <w:r>
          <w:rPr>
            <w:rStyle w:val="Hyperlink"/>
          </w:rPr>
          <w:t>http://tailspinshow.com</w:t>
        </w:r>
      </w:hyperlink>
      <w:r>
        <w:t>)</w:t>
      </w:r>
    </w:p>
    <w:p w:rsidR="00C028F6" w:rsidRDefault="00C028F6">
      <w:pPr>
        <w:numPr>
          <w:ilvl w:val="0"/>
          <w:numId w:val="2"/>
        </w:numPr>
      </w:pPr>
      <w:r>
        <w:t>Ivyadvisors(</w:t>
      </w:r>
      <w:hyperlink r:id="rId14" w:history="1">
        <w:r>
          <w:rPr>
            <w:rStyle w:val="Hyperlink"/>
          </w:rPr>
          <w:t>http://ivyadvisors.com</w:t>
        </w:r>
      </w:hyperlink>
      <w:r>
        <w:t>)</w:t>
      </w:r>
    </w:p>
    <w:p w:rsidR="00C028F6" w:rsidRDefault="00C028F6">
      <w:pPr>
        <w:numPr>
          <w:ilvl w:val="0"/>
          <w:numId w:val="2"/>
        </w:numPr>
      </w:pPr>
      <w:r>
        <w:t>BetOnline (</w:t>
      </w:r>
      <w:hyperlink r:id="rId15" w:history="1">
        <w:r>
          <w:rPr>
            <w:rStyle w:val="Hyperlink"/>
          </w:rPr>
          <w:t>https://www.betadrian.com</w:t>
        </w:r>
      </w:hyperlink>
      <w:r>
        <w:t>)</w:t>
      </w:r>
    </w:p>
    <w:p w:rsidR="00C028F6" w:rsidRDefault="00C028F6">
      <w:pPr>
        <w:numPr>
          <w:ilvl w:val="0"/>
          <w:numId w:val="2"/>
        </w:numPr>
      </w:pPr>
      <w:r>
        <w:t>Clooser(https://dev1.clooser.nl/clooser)</w:t>
      </w:r>
    </w:p>
    <w:p w:rsidR="00C028F6" w:rsidRDefault="00C028F6">
      <w:pPr>
        <w:tabs>
          <w:tab w:val="left" w:pos="0"/>
        </w:tabs>
        <w:ind w:left="720"/>
      </w:pPr>
    </w:p>
    <w:p w:rsidR="00C028F6" w:rsidRDefault="00C028F6">
      <w:pPr>
        <w:pStyle w:val="ListParagraph"/>
        <w:rPr>
          <w:b/>
        </w:rPr>
      </w:pPr>
    </w:p>
    <w:p w:rsidR="00C028F6" w:rsidRDefault="00C028F6">
      <w:pPr>
        <w:ind w:left="720"/>
        <w:rPr>
          <w:b/>
        </w:rPr>
      </w:pPr>
    </w:p>
    <w:p w:rsidR="00C028F6" w:rsidRDefault="00C028F6">
      <w:pPr>
        <w:pStyle w:val="NormalDS"/>
        <w:spacing w:after="0" w:line="360" w:lineRule="auto"/>
        <w:ind w:left="720" w:right="-360"/>
        <w:rPr>
          <w:b/>
          <w:lang w:val="en-US" w:eastAsia="en-US" w:bidi="th-TH"/>
        </w:rPr>
      </w:pPr>
      <w:r>
        <w:pict>
          <v:shape id="_x0000_s1032" type="#_x0000_t202" style="position:absolute;left:0;text-align:left;margin-left:-3.75pt;margin-top:3pt;width:485.9pt;height:17.9pt;z-index:251660800;mso-wrap-distance-left:0;mso-wrap-distance-right:0" stroked="f">
            <v:fill color2="black"/>
            <v:textbox inset=".05pt,.05pt,.05pt,.05pt">
              <w:txbxContent>
                <w:p w:rsidR="00C028F6" w:rsidRDefault="00C028F6">
                  <w:r>
                    <w:rPr>
                      <w:b/>
                      <w:sz w:val="18"/>
                      <w:szCs w:val="18"/>
                    </w:rPr>
                    <w:t>PROFESSIONAL INFORMATION</w:t>
                  </w:r>
                </w:p>
              </w:txbxContent>
            </v:textbox>
          </v:shape>
        </w:pict>
      </w:r>
    </w:p>
    <w:p w:rsidR="00C028F6" w:rsidRDefault="00C028F6">
      <w:pPr>
        <w:pStyle w:val="NormalDS"/>
        <w:spacing w:after="0" w:line="360" w:lineRule="auto"/>
        <w:ind w:left="720" w:right="-360"/>
      </w:pPr>
    </w:p>
    <w:p w:rsidR="00C028F6" w:rsidRDefault="00C028F6">
      <w:r>
        <w:t>Company: Cybertron Technologies Pvt Ltd (15 June 2011 to 6 November 2015)</w:t>
      </w:r>
    </w:p>
    <w:p w:rsidR="00C028F6" w:rsidRDefault="00C028F6">
      <w:r>
        <w:t>Current Company: Clerisy Solution Pvt Ltd (07 Oct 2015 to Present)</w:t>
      </w:r>
    </w:p>
    <w:p w:rsidR="00C028F6" w:rsidRDefault="00C028F6">
      <w:r>
        <w:t>Total Experience: 5.5 Year</w:t>
      </w:r>
    </w:p>
    <w:p w:rsidR="00C028F6" w:rsidRDefault="00C028F6"/>
    <w:p w:rsidR="00C028F6" w:rsidRDefault="00C028F6">
      <w:r>
        <w:t>Position:  S.Web Developer</w:t>
      </w:r>
    </w:p>
    <w:p w:rsidR="00C028F6" w:rsidRDefault="00C028F6">
      <w:pPr>
        <w:spacing w:line="360" w:lineRule="auto"/>
      </w:pPr>
    </w:p>
    <w:p w:rsidR="00C028F6" w:rsidRDefault="00C028F6">
      <w:pPr>
        <w:pStyle w:val="NormalDS"/>
        <w:spacing w:after="0" w:line="360" w:lineRule="auto"/>
      </w:pPr>
      <w:r>
        <w:rPr>
          <w:rFonts w:eastAsia="Arial"/>
        </w:rPr>
        <w:t>No of projects in CakePHP ~ 25+</w:t>
      </w:r>
      <w:r>
        <w:br/>
      </w:r>
      <w:r>
        <w:rPr>
          <w:rFonts w:eastAsia="Arial"/>
        </w:rPr>
        <w:t>Relevant Experience -  5.5yr</w:t>
      </w:r>
      <w:r>
        <w:br/>
      </w:r>
      <w:r>
        <w:rPr>
          <w:rFonts w:eastAsia="Arial"/>
        </w:rPr>
        <w:t>Current Employer – Clerisy Solution</w:t>
      </w:r>
      <w:r>
        <w:br/>
      </w:r>
      <w:r>
        <w:rPr>
          <w:rFonts w:eastAsia="Arial"/>
        </w:rPr>
        <w:t>Sal in hand - 34000</w:t>
      </w:r>
      <w:r>
        <w:br/>
      </w:r>
      <w:r>
        <w:rPr>
          <w:rFonts w:eastAsia="Arial"/>
        </w:rPr>
        <w:t>Expected Sal – 40000+</w:t>
      </w:r>
      <w:r>
        <w:br/>
      </w:r>
      <w:r>
        <w:rPr>
          <w:rFonts w:eastAsia="Arial"/>
        </w:rPr>
        <w:t>Notice Period - 1 month</w:t>
      </w:r>
    </w:p>
    <w:p w:rsidR="00C028F6" w:rsidRDefault="00C028F6">
      <w:pPr>
        <w:pStyle w:val="NormalDS"/>
        <w:spacing w:after="0" w:line="360" w:lineRule="auto"/>
        <w:rPr>
          <w:rFonts w:eastAsia="Arial"/>
          <w:lang w:val="en-US" w:eastAsia="en-US" w:bidi="th-TH"/>
        </w:rPr>
      </w:pPr>
      <w:r>
        <w:pict>
          <v:shape id="_x0000_s1031" type="#_x0000_t202" style="position:absolute;margin-left:-3.75pt;margin-top:4.95pt;width:485.9pt;height:18.1pt;z-index:251659776;mso-wrap-distance-left:0;mso-wrap-distance-right:0" stroked="f">
            <v:fill color2="black"/>
            <v:textbox inset=".05pt,.05pt,.05pt,.05pt">
              <w:txbxContent>
                <w:p w:rsidR="00C028F6" w:rsidRDefault="00C028F6">
                  <w:r>
                    <w:rPr>
                      <w:b/>
                      <w:sz w:val="18"/>
                      <w:szCs w:val="18"/>
                    </w:rPr>
                    <w:t>PERSONAL INFORMATION</w:t>
                  </w:r>
                </w:p>
                <w:p w:rsidR="00C028F6" w:rsidRDefault="00C028F6">
                  <w:pPr>
                    <w:rPr>
                      <w:b/>
                      <w:sz w:val="18"/>
                      <w:szCs w:val="18"/>
                    </w:rPr>
                  </w:pPr>
                </w:p>
              </w:txbxContent>
            </v:textbox>
          </v:shape>
        </w:pict>
      </w:r>
    </w:p>
    <w:p w:rsidR="00C028F6" w:rsidRDefault="00C028F6">
      <w:pPr>
        <w:pStyle w:val="NormalDS"/>
        <w:spacing w:after="0"/>
        <w:ind w:right="-360"/>
      </w:pPr>
    </w:p>
    <w:p w:rsidR="00C028F6" w:rsidRDefault="00C028F6">
      <w:pPr>
        <w:tabs>
          <w:tab w:val="left" w:pos="720"/>
        </w:tabs>
      </w:pPr>
    </w:p>
    <w:p w:rsidR="00C028F6" w:rsidRDefault="00C028F6">
      <w:pPr>
        <w:tabs>
          <w:tab w:val="left" w:pos="720"/>
        </w:tabs>
      </w:pPr>
      <w:r>
        <w:t>Father Name</w:t>
      </w:r>
      <w:r>
        <w:tab/>
      </w:r>
      <w:r>
        <w:tab/>
        <w:t>:             Sh. Roop lal</w:t>
      </w:r>
    </w:p>
    <w:p w:rsidR="00C028F6" w:rsidRDefault="00C028F6">
      <w:r>
        <w:t>Date of Birth</w:t>
      </w:r>
      <w:r>
        <w:tab/>
      </w:r>
      <w:r>
        <w:tab/>
        <w:t>:             8th May 1987</w:t>
      </w:r>
    </w:p>
    <w:p w:rsidR="00C028F6" w:rsidRDefault="00C028F6">
      <w:r>
        <w:t>Marital Status</w:t>
      </w:r>
      <w:r>
        <w:tab/>
      </w:r>
      <w:r>
        <w:tab/>
        <w:t>:             Single</w:t>
      </w:r>
    </w:p>
    <w:p w:rsidR="00C028F6" w:rsidRDefault="00C028F6">
      <w:r>
        <w:t>Sex</w:t>
      </w:r>
      <w:r>
        <w:tab/>
      </w:r>
      <w:r>
        <w:tab/>
      </w:r>
      <w:r>
        <w:tab/>
        <w:t>:             Male</w:t>
      </w:r>
    </w:p>
    <w:p w:rsidR="00C028F6" w:rsidRDefault="00C028F6">
      <w:r>
        <w:t>Languages Known</w:t>
      </w:r>
      <w:r>
        <w:tab/>
        <w:t>:             Punjabi, Hindi and English</w:t>
      </w:r>
    </w:p>
    <w:p w:rsidR="00C028F6" w:rsidRDefault="00C028F6">
      <w:pPr>
        <w:ind w:left="720" w:hanging="360"/>
      </w:pPr>
    </w:p>
    <w:p w:rsidR="00C028F6" w:rsidRDefault="00C028F6">
      <w:r>
        <w:pict>
          <v:shape id="_x0000_s1030" type="#_x0000_t202" style="position:absolute;margin-left:-12.75pt;margin-top:10.25pt;width:494.9pt;height:17.9pt;z-index:251658752;mso-wrap-distance-left:0;mso-wrap-distance-right:0" stroked="f">
            <v:fill color2="black"/>
            <v:textbox inset=".05pt,.05pt,.05pt,.05pt">
              <w:txbxContent>
                <w:p w:rsidR="00C028F6" w:rsidRDefault="00C028F6">
                  <w:r>
                    <w:rPr>
                      <w:b/>
                      <w:sz w:val="18"/>
                      <w:szCs w:val="18"/>
                    </w:rPr>
                    <w:t>DECLARATION</w:t>
                  </w:r>
                </w:p>
              </w:txbxContent>
            </v:textbox>
          </v:shape>
        </w:pict>
      </w:r>
      <w:r>
        <w:cr/>
        <w:t xml:space="preserve"> </w:t>
      </w:r>
    </w:p>
    <w:p w:rsidR="00C028F6" w:rsidRDefault="00C028F6">
      <w:pPr>
        <w:widowControl w:val="0"/>
        <w:autoSpaceDE w:val="0"/>
      </w:pPr>
    </w:p>
    <w:p w:rsidR="00C028F6" w:rsidRDefault="00C028F6">
      <w:pPr>
        <w:widowControl w:val="0"/>
        <w:autoSpaceDE w:val="0"/>
      </w:pPr>
      <w:r>
        <w:rPr>
          <w:rFonts w:eastAsia="Arial"/>
        </w:rPr>
        <w:t xml:space="preserve"> </w:t>
      </w:r>
      <w:r>
        <w:t xml:space="preserve">I, Suresh Kumar, hereby declare that all the above-mentioned details are true to the best of my knowledge. </w:t>
      </w:r>
    </w:p>
    <w:p w:rsidR="00C028F6" w:rsidRDefault="00C028F6">
      <w:pPr>
        <w:pStyle w:val="NormalDS"/>
        <w:spacing w:after="0" w:line="360" w:lineRule="auto"/>
        <w:ind w:left="360" w:right="-360"/>
      </w:pPr>
    </w:p>
    <w:p w:rsidR="00C028F6" w:rsidRDefault="00C028F6"/>
    <w:p w:rsidR="00C028F6" w:rsidRDefault="00C028F6">
      <w:r>
        <w:t xml:space="preserve">Date   :                                                                                                 </w:t>
      </w:r>
      <w:r>
        <w:rPr>
          <w:b/>
          <w:bCs/>
        </w:rPr>
        <w:t>(Suresh Kumar)</w:t>
      </w:r>
    </w:p>
    <w:p w:rsidR="00C028F6" w:rsidRDefault="00C028F6"/>
    <w:sectPr w:rsidR="00C028F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1"/>
    <w:lvl w:ilvl="0">
      <w:start w:val="1"/>
      <w:numFmt w:val="decimal"/>
      <w:lvlText w:val="%1."/>
      <w:lvlJc w:val="left"/>
      <w:pPr>
        <w:tabs>
          <w:tab w:val="num" w:pos="0"/>
        </w:tabs>
        <w:ind w:left="720" w:hanging="360"/>
      </w:pPr>
      <w:rPr>
        <w:b/>
      </w:rPr>
    </w:lvl>
  </w:abstractNum>
  <w:abstractNum w:abstractNumId="2">
    <w:nsid w:val="00000003"/>
    <w:multiLevelType w:val="multilevel"/>
    <w:tmpl w:val="00000003"/>
    <w:name w:val="WW8Num3"/>
    <w:lvl w:ilvl="0">
      <w:start w:val="1"/>
      <w:numFmt w:val="bullet"/>
      <w:lvlText w:val=""/>
      <w:lvlJc w:val="left"/>
      <w:pPr>
        <w:tabs>
          <w:tab w:val="num" w:pos="0"/>
        </w:tabs>
        <w:ind w:left="360" w:hanging="360"/>
      </w:pPr>
      <w:rPr>
        <w:rFonts w:ascii="Wingdings" w:hAnsi="Wingdings" w:cs="Wingdings"/>
      </w:rPr>
    </w:lvl>
    <w:lvl w:ilvl="1">
      <w:start w:val="1"/>
      <w:numFmt w:val="bullet"/>
      <w:lvlText w:val=""/>
      <w:lvlJc w:val="left"/>
      <w:pPr>
        <w:tabs>
          <w:tab w:val="num" w:pos="0"/>
        </w:tabs>
        <w:ind w:left="720" w:hanging="360"/>
      </w:pPr>
      <w:rPr>
        <w:rFonts w:ascii="Wingdings" w:hAnsi="Wingdings" w:cs="Wingdings"/>
      </w:rPr>
    </w:lvl>
    <w:lvl w:ilvl="2">
      <w:start w:val="1"/>
      <w:numFmt w:val="bullet"/>
      <w:lvlText w:val=""/>
      <w:lvlJc w:val="left"/>
      <w:pPr>
        <w:tabs>
          <w:tab w:val="num" w:pos="0"/>
        </w:tabs>
        <w:ind w:left="1080" w:hanging="360"/>
      </w:pPr>
      <w:rPr>
        <w:rFonts w:ascii="Wingdings" w:hAnsi="Wingdings" w:cs="Wingdings"/>
      </w:rPr>
    </w:lvl>
    <w:lvl w:ilvl="3">
      <w:start w:val="1"/>
      <w:numFmt w:val="bullet"/>
      <w:lvlText w:val=""/>
      <w:lvlJc w:val="left"/>
      <w:pPr>
        <w:tabs>
          <w:tab w:val="num" w:pos="0"/>
        </w:tabs>
        <w:ind w:left="1440" w:hanging="360"/>
      </w:pPr>
      <w:rPr>
        <w:rFonts w:ascii="Symbol" w:hAnsi="Symbol" w:cs="Symbol"/>
      </w:rPr>
    </w:lvl>
    <w:lvl w:ilvl="4">
      <w:start w:val="1"/>
      <w:numFmt w:val="bullet"/>
      <w:lvlText w:val=""/>
      <w:lvlJc w:val="left"/>
      <w:pPr>
        <w:tabs>
          <w:tab w:val="num" w:pos="0"/>
        </w:tabs>
        <w:ind w:left="1800" w:hanging="360"/>
      </w:pPr>
      <w:rPr>
        <w:rFonts w:ascii="Symbol" w:hAnsi="Symbol" w:cs="Symbol"/>
      </w:rPr>
    </w:lvl>
    <w:lvl w:ilvl="5">
      <w:start w:val="1"/>
      <w:numFmt w:val="bullet"/>
      <w:lvlText w:val=""/>
      <w:lvlJc w:val="left"/>
      <w:pPr>
        <w:tabs>
          <w:tab w:val="num" w:pos="0"/>
        </w:tabs>
        <w:ind w:left="2160" w:hanging="360"/>
      </w:pPr>
      <w:rPr>
        <w:rFonts w:ascii="Wingdings" w:hAnsi="Wingdings" w:cs="Wingdings"/>
      </w:rPr>
    </w:lvl>
    <w:lvl w:ilvl="6">
      <w:start w:val="1"/>
      <w:numFmt w:val="bullet"/>
      <w:lvlText w:val=""/>
      <w:lvlJc w:val="left"/>
      <w:pPr>
        <w:tabs>
          <w:tab w:val="num" w:pos="0"/>
        </w:tabs>
        <w:ind w:left="2520" w:hanging="360"/>
      </w:pPr>
      <w:rPr>
        <w:rFonts w:ascii="Wingdings" w:hAnsi="Wingdings" w:cs="Wingdings"/>
      </w:rPr>
    </w:lvl>
    <w:lvl w:ilvl="7">
      <w:start w:val="1"/>
      <w:numFmt w:val="bullet"/>
      <w:lvlText w:val=""/>
      <w:lvlJc w:val="left"/>
      <w:pPr>
        <w:tabs>
          <w:tab w:val="num" w:pos="0"/>
        </w:tabs>
        <w:ind w:left="2880" w:hanging="360"/>
      </w:pPr>
      <w:rPr>
        <w:rFonts w:ascii="Symbol" w:hAnsi="Symbol" w:cs="Symbol"/>
      </w:rPr>
    </w:lvl>
    <w:lvl w:ilvl="8">
      <w:start w:val="1"/>
      <w:numFmt w:val="bullet"/>
      <w:lvlText w:val=""/>
      <w:lvlJc w:val="left"/>
      <w:pPr>
        <w:tabs>
          <w:tab w:val="num" w:pos="0"/>
        </w:tabs>
        <w:ind w:left="3240" w:hanging="360"/>
      </w:pPr>
      <w:rPr>
        <w:rFonts w:ascii="Symbol" w:hAnsi="Symbol" w:cs="Symbol"/>
      </w:rPr>
    </w:lvl>
  </w:abstractNum>
  <w:abstractNum w:abstractNumId="3">
    <w:nsid w:val="00000004"/>
    <w:multiLevelType w:val="singleLevel"/>
    <w:tmpl w:val="00000004"/>
    <w:name w:val="WW8Num5"/>
    <w:lvl w:ilvl="0">
      <w:start w:val="1"/>
      <w:numFmt w:val="decimal"/>
      <w:lvlText w:val="%1)"/>
      <w:lvlJc w:val="left"/>
      <w:pPr>
        <w:tabs>
          <w:tab w:val="num" w:pos="0"/>
        </w:tabs>
        <w:ind w:left="117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F3FC9"/>
    <w:rsid w:val="00AB44BF"/>
    <w:rsid w:val="00C028F6"/>
    <w:rsid w:val="00EF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cs="Arial"/>
      <w:color w:val="000000"/>
      <w:lang w:eastAsia="zh-CN"/>
    </w:rPr>
  </w:style>
  <w:style w:type="paragraph" w:styleId="Heading1">
    <w:name w:val="heading 1"/>
    <w:basedOn w:val="Normal"/>
    <w:next w:val="NormalDS"/>
    <w:qFormat/>
    <w:pPr>
      <w:keepNext/>
      <w:keepLines/>
      <w:numPr>
        <w:numId w:val="1"/>
      </w:numPr>
      <w:tabs>
        <w:tab w:val="left" w:pos="432"/>
      </w:tabs>
      <w:ind w:left="432" w:hanging="432"/>
      <w:outlineLvl w:val="0"/>
    </w:pPr>
    <w:rPr>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styleId="DefaultParagraphFont0">
    <w:name w:val="Default Paragraph Font"/>
  </w:style>
  <w:style w:type="character" w:customStyle="1" w:styleId="Heading1Char">
    <w:name w:val="Heading 1 Char"/>
    <w:rPr>
      <w:rFonts w:ascii="Arial" w:eastAsia="Times New Roman" w:hAnsi="Arial" w:cs="Arial"/>
      <w:b/>
      <w:color w:val="000000"/>
      <w:sz w:val="27"/>
      <w:lang w:eastAsia="zh-CN" w:bidi="ar-SA"/>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NormalDS">
    <w:name w:val="Normal DS"/>
    <w:basedOn w:val="Normal"/>
    <w:pPr>
      <w:spacing w:after="260"/>
    </w:pPr>
  </w:style>
  <w:style w:type="paragraph" w:styleId="ListParagraph">
    <w:name w:val="List Paragraph"/>
    <w:basedOn w:val="Normal"/>
    <w:qFormat/>
    <w:pPr>
      <w:ind w:left="720"/>
    </w:p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eractontour.com/" TargetMode="External"/><Relationship Id="rId13" Type="http://schemas.openxmlformats.org/officeDocument/2006/relationships/hyperlink" Target="http://tailspinshow.com/" TargetMode="External"/><Relationship Id="rId3" Type="http://schemas.openxmlformats.org/officeDocument/2006/relationships/settings" Target="settings.xml"/><Relationship Id="rId7" Type="http://schemas.openxmlformats.org/officeDocument/2006/relationships/hyperlink" Target="http://www.allsportsskillstest.com/" TargetMode="External"/><Relationship Id="rId12" Type="http://schemas.openxmlformats.org/officeDocument/2006/relationships/hyperlink" Target="http://thinkoutsidetheclas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hotgunflatdev.com/ongoing/ND" TargetMode="External"/><Relationship Id="rId11" Type="http://schemas.openxmlformats.org/officeDocument/2006/relationships/hyperlink" Target="http://islandhouse.com/" TargetMode="External"/><Relationship Id="rId5" Type="http://schemas.openxmlformats.org/officeDocument/2006/relationships/hyperlink" Target="mailto:suresh_dell@hotmail.com" TargetMode="External"/><Relationship Id="rId15" Type="http://schemas.openxmlformats.org/officeDocument/2006/relationships/hyperlink" Target="https://www.betadrian.com/" TargetMode="External"/><Relationship Id="rId10" Type="http://schemas.openxmlformats.org/officeDocument/2006/relationships/hyperlink" Target="https://mfmhdev.com/" TargetMode="External"/><Relationship Id="rId4" Type="http://schemas.openxmlformats.org/officeDocument/2006/relationships/webSettings" Target="webSettings.xml"/><Relationship Id="rId9" Type="http://schemas.openxmlformats.org/officeDocument/2006/relationships/hyperlink" Target="http://ratelleptc.org/" TargetMode="External"/><Relationship Id="rId14" Type="http://schemas.openxmlformats.org/officeDocument/2006/relationships/hyperlink" Target="http://ivyadviso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dc:creator>
  <cp:keywords/>
  <cp:lastModifiedBy>Anirudh Munj</cp:lastModifiedBy>
  <cp:revision>2</cp:revision>
  <cp:lastPrinted>1601-01-01T00:00:00Z</cp:lastPrinted>
  <dcterms:created xsi:type="dcterms:W3CDTF">2018-12-17T07:00:00Z</dcterms:created>
  <dcterms:modified xsi:type="dcterms:W3CDTF">2018-12-17T07:00:00Z</dcterms:modified>
</cp:coreProperties>
</file>