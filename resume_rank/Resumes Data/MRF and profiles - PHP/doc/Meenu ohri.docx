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291D" w:rsidRDefault="00995309">
      <w:pPr>
        <w:pBdr>
          <w:bottom w:val="double" w:sz="40" w:space="1" w:color="000000"/>
        </w:pBdr>
        <w:shd w:val="clear" w:color="auto" w:fill="F3F3F3"/>
        <w:jc w:val="center"/>
        <w:rPr>
          <w:rFonts w:ascii="Verdana" w:hAnsi="Verdana" w:cs="Verdana"/>
          <w:b/>
          <w:bCs/>
          <w:sz w:val="22"/>
          <w:szCs w:val="22"/>
          <w:lang w:val="fr-CH"/>
        </w:rPr>
      </w:pPr>
      <w:bookmarkStart w:id="0" w:name="_GoBack"/>
      <w:bookmarkEnd w:id="0"/>
      <w:r>
        <w:rPr>
          <w:rFonts w:ascii="Verdana" w:hAnsi="Verdana" w:cs="Verdana"/>
          <w:b/>
          <w:bCs/>
          <w:sz w:val="28"/>
          <w:szCs w:val="28"/>
          <w:lang w:val="fr-CH"/>
        </w:rPr>
        <w:t>Meenu ohri</w:t>
      </w:r>
    </w:p>
    <w:p w:rsidR="00B9291D" w:rsidRDefault="00B9291D">
      <w:pPr>
        <w:pBdr>
          <w:bottom w:val="double" w:sz="40" w:space="1" w:color="000000"/>
        </w:pBdr>
        <w:shd w:val="clear" w:color="auto" w:fill="F3F3F3"/>
        <w:jc w:val="center"/>
        <w:rPr>
          <w:rFonts w:ascii="Verdana" w:hAnsi="Verdana" w:cs="Verdana"/>
          <w:b/>
          <w:bCs/>
          <w:sz w:val="22"/>
          <w:szCs w:val="22"/>
          <w:lang w:val="fr-CH"/>
        </w:rPr>
      </w:pPr>
      <w:r>
        <w:rPr>
          <w:rFonts w:ascii="Verdana" w:hAnsi="Verdana" w:cs="Verdana"/>
          <w:b/>
          <w:bCs/>
          <w:sz w:val="22"/>
          <w:szCs w:val="22"/>
          <w:lang w:val="fr-CH"/>
        </w:rPr>
        <w:t>E-Mail:</w:t>
      </w:r>
      <w:r>
        <w:rPr>
          <w:rFonts w:ascii="Verdana" w:eastAsia="Verdana" w:hAnsi="Verdana" w:cs="Verdana"/>
          <w:b/>
          <w:bCs/>
          <w:sz w:val="22"/>
          <w:szCs w:val="22"/>
          <w:lang w:val="fr-CH"/>
        </w:rPr>
        <w:t xml:space="preserve"> </w:t>
      </w:r>
      <w:hyperlink r:id="rId5" w:history="1">
        <w:r w:rsidR="00995309" w:rsidRPr="002A4CFC">
          <w:rPr>
            <w:rStyle w:val="Hyperlink"/>
            <w:rFonts w:ascii="Verdana" w:hAnsi="Verdana" w:cs="Verdana"/>
            <w:lang w:val="fr-CH"/>
          </w:rPr>
          <w:t>ohrimeenu@gmail.com</w:t>
        </w:r>
      </w:hyperlink>
    </w:p>
    <w:p w:rsidR="00B9291D" w:rsidRDefault="00B9291D">
      <w:pPr>
        <w:pBdr>
          <w:bottom w:val="double" w:sz="40" w:space="1" w:color="000000"/>
        </w:pBdr>
        <w:shd w:val="clear" w:color="auto" w:fill="F3F3F3"/>
        <w:rPr>
          <w:rFonts w:ascii="Verdana" w:hAnsi="Verdana" w:cs="Verdana"/>
          <w:bCs/>
          <w:sz w:val="22"/>
          <w:szCs w:val="22"/>
          <w:lang w:val="fr-CH"/>
        </w:rPr>
      </w:pPr>
      <w:r>
        <w:rPr>
          <w:rFonts w:ascii="Verdana" w:hAnsi="Verdana" w:cs="Verdana"/>
          <w:b/>
          <w:bCs/>
          <w:sz w:val="22"/>
          <w:szCs w:val="22"/>
          <w:lang w:val="fr-CH"/>
        </w:rPr>
        <w:t xml:space="preserve">                                Mobile:</w:t>
      </w:r>
      <w:r>
        <w:rPr>
          <w:rFonts w:ascii="Verdana" w:eastAsia="Verdana" w:hAnsi="Verdana" w:cs="Verdana"/>
          <w:b/>
          <w:bCs/>
          <w:sz w:val="22"/>
          <w:szCs w:val="22"/>
          <w:lang w:val="fr-CH"/>
        </w:rPr>
        <w:t xml:space="preserve"> </w:t>
      </w:r>
      <w:r>
        <w:rPr>
          <w:rFonts w:ascii="Verdana" w:hAnsi="Verdana" w:cs="Verdana"/>
          <w:bCs/>
          <w:sz w:val="22"/>
          <w:szCs w:val="22"/>
          <w:lang w:val="fr-CH"/>
        </w:rPr>
        <w:t>+</w:t>
      </w:r>
      <w:r w:rsidR="00995309">
        <w:rPr>
          <w:rFonts w:ascii="Verdana" w:hAnsi="Verdana" w:cs="Verdana"/>
          <w:bCs/>
          <w:sz w:val="22"/>
          <w:szCs w:val="22"/>
          <w:lang w:val="fr-CH"/>
        </w:rPr>
        <w:t>7837204062</w:t>
      </w:r>
    </w:p>
    <w:p w:rsidR="00B9291D" w:rsidRDefault="00B9291D">
      <w:pPr>
        <w:pBdr>
          <w:bottom w:val="double" w:sz="40" w:space="1" w:color="000000"/>
        </w:pBdr>
        <w:shd w:val="clear" w:color="auto" w:fill="F3F3F3"/>
        <w:jc w:val="center"/>
        <w:rPr>
          <w:rFonts w:ascii="Verdana" w:hAnsi="Verdana" w:cs="Verdana"/>
          <w:sz w:val="17"/>
          <w:szCs w:val="17"/>
          <w:lang w:val="fr-CH"/>
        </w:rPr>
      </w:pPr>
      <w:r>
        <w:rPr>
          <w:rFonts w:ascii="Verdana" w:hAnsi="Verdana" w:cs="Verdana"/>
          <w:bCs/>
          <w:sz w:val="22"/>
          <w:szCs w:val="22"/>
          <w:lang w:val="fr-CH"/>
        </w:rPr>
        <w:t xml:space="preserve"> </w:t>
      </w:r>
    </w:p>
    <w:p w:rsidR="00B9291D" w:rsidRDefault="00B9291D">
      <w:pPr>
        <w:rPr>
          <w:rFonts w:ascii="Verdana" w:hAnsi="Verdana" w:cs="Verdana"/>
          <w:sz w:val="17"/>
          <w:szCs w:val="17"/>
          <w:lang w:val="fr-CH"/>
        </w:rPr>
      </w:pPr>
    </w:p>
    <w:p w:rsidR="00B9291D" w:rsidRDefault="00B9291D">
      <w:pPr>
        <w:rPr>
          <w:rFonts w:ascii="Verdana" w:hAnsi="Verdana" w:cs="Verdana"/>
          <w:b/>
          <w:sz w:val="20"/>
          <w:szCs w:val="17"/>
        </w:rPr>
      </w:pPr>
      <w:r>
        <w:rPr>
          <w:rFonts w:ascii="Verdana" w:hAnsi="Verdana" w:cs="Verdana"/>
          <w:b/>
          <w:sz w:val="20"/>
          <w:szCs w:val="20"/>
        </w:rPr>
        <w:t>OBJECTIVE:</w:t>
      </w:r>
    </w:p>
    <w:p w:rsidR="00B9291D" w:rsidRDefault="00B9291D">
      <w:pPr>
        <w:pBdr>
          <w:bottom w:val="double" w:sz="40" w:space="1" w:color="000000"/>
        </w:pBdr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seek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career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with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growth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oriented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organisation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where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I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can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contribute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growth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by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utilising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my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skills,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get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explore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work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beyond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scope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of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my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profile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acquire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new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skills,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thereby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adding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to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overall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growth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of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the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organization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and</w:t>
      </w:r>
      <w:r>
        <w:rPr>
          <w:rFonts w:ascii="Verdana" w:eastAsia="Verdana" w:hAnsi="Verdana" w:cs="Verdana"/>
          <w:b/>
          <w:sz w:val="20"/>
          <w:szCs w:val="17"/>
        </w:rPr>
        <w:t xml:space="preserve"> </w:t>
      </w:r>
      <w:r>
        <w:rPr>
          <w:rFonts w:ascii="Verdana" w:hAnsi="Verdana" w:cs="Verdana"/>
          <w:b/>
          <w:sz w:val="20"/>
          <w:szCs w:val="17"/>
        </w:rPr>
        <w:t>myself.</w:t>
      </w:r>
    </w:p>
    <w:p w:rsidR="00B9291D" w:rsidRDefault="00B9291D">
      <w:pPr>
        <w:pBdr>
          <w:bottom w:val="double" w:sz="40" w:space="1" w:color="000000"/>
        </w:pBdr>
        <w:jc w:val="center"/>
        <w:rPr>
          <w:rFonts w:ascii="Verdana" w:hAnsi="Verdana" w:cs="Verdana"/>
          <w:b/>
          <w:sz w:val="17"/>
          <w:szCs w:val="17"/>
        </w:rPr>
      </w:pPr>
    </w:p>
    <w:p w:rsidR="00B9291D" w:rsidRDefault="00B9291D">
      <w:pPr>
        <w:rPr>
          <w:rFonts w:ascii="Verdana" w:hAnsi="Verdana" w:cs="Verdana"/>
          <w:b/>
          <w:sz w:val="17"/>
          <w:szCs w:val="17"/>
        </w:rPr>
      </w:pPr>
    </w:p>
    <w:p w:rsidR="00B9291D" w:rsidRDefault="00B9291D">
      <w:pPr>
        <w:pBdr>
          <w:bottom w:val="double" w:sz="1" w:space="1" w:color="000000"/>
        </w:pBd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6"/>
          <w:szCs w:val="26"/>
        </w:rPr>
        <w:t>SYNOPSIS</w:t>
      </w:r>
    </w:p>
    <w:p w:rsidR="00995309" w:rsidRPr="00995309" w:rsidRDefault="00995309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18"/>
          <w:szCs w:val="18"/>
        </w:rPr>
        <w:t>I have Two year Experience in  Rexweb solutions Phase-8 mohali as a Php developer  and Two year Experience in Online webcoder  Mohali</w:t>
      </w:r>
    </w:p>
    <w:p w:rsidR="00995309" w:rsidRPr="00995309" w:rsidRDefault="00995309" w:rsidP="00995309">
      <w:pPr>
        <w:ind w:left="360"/>
        <w:rPr>
          <w:rFonts w:ascii="Verdana" w:hAnsi="Verdana" w:cs="Verdana"/>
          <w:sz w:val="20"/>
          <w:szCs w:val="20"/>
        </w:rPr>
      </w:pPr>
    </w:p>
    <w:p w:rsidR="00B9291D" w:rsidRDefault="00B9291D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995309">
        <w:rPr>
          <w:rFonts w:ascii="Verdana" w:hAnsi="Verdana" w:cs="Verdana"/>
          <w:b/>
          <w:bCs/>
          <w:sz w:val="20"/>
          <w:szCs w:val="20"/>
        </w:rPr>
        <w:t>MCA from SASIIT Mohali</w:t>
      </w:r>
      <w:r>
        <w:rPr>
          <w:rFonts w:ascii="Verdana" w:hAnsi="Verdana" w:cs="Verdana"/>
          <w:b/>
          <w:bCs/>
          <w:sz w:val="20"/>
          <w:szCs w:val="20"/>
        </w:rPr>
        <w:t>(Regular) in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2011</w:t>
      </w:r>
      <w:r>
        <w:rPr>
          <w:rFonts w:ascii="Verdana" w:hAnsi="Verdana" w:cs="Verdana"/>
          <w:sz w:val="20"/>
          <w:szCs w:val="20"/>
        </w:rPr>
        <w:t>.</w:t>
      </w:r>
    </w:p>
    <w:p w:rsidR="00995309" w:rsidRDefault="00995309" w:rsidP="00995309">
      <w:pPr>
        <w:pStyle w:val="ListParagraph"/>
        <w:rPr>
          <w:rFonts w:ascii="Verdana" w:hAnsi="Verdana" w:cs="Verdana"/>
          <w:sz w:val="20"/>
          <w:szCs w:val="20"/>
        </w:rPr>
      </w:pPr>
    </w:p>
    <w:p w:rsidR="00995309" w:rsidRDefault="00995309" w:rsidP="00995309">
      <w:pPr>
        <w:ind w:left="360"/>
        <w:rPr>
          <w:rFonts w:ascii="Verdana" w:hAnsi="Verdana" w:cs="Verdana"/>
          <w:sz w:val="20"/>
          <w:szCs w:val="20"/>
        </w:rPr>
      </w:pPr>
    </w:p>
    <w:p w:rsidR="00B9291D" w:rsidRPr="00995309" w:rsidRDefault="00B9291D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Knowledge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programming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like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PHP,</w:t>
      </w:r>
      <w:r>
        <w:rPr>
          <w:rFonts w:ascii="Verdana" w:eastAsia="Verdana" w:hAnsi="Verdana" w:cs="Verdana"/>
          <w:b/>
          <w:sz w:val="20"/>
          <w:szCs w:val="20"/>
        </w:rPr>
        <w:t xml:space="preserve"> Wordpress, </w:t>
      </w:r>
      <w:r w:rsidR="00995309">
        <w:rPr>
          <w:rFonts w:ascii="Verdana" w:eastAsia="Verdana" w:hAnsi="Verdana" w:cs="Verdana"/>
          <w:b/>
          <w:sz w:val="20"/>
          <w:szCs w:val="20"/>
        </w:rPr>
        <w:t>C</w:t>
      </w:r>
      <w:r>
        <w:rPr>
          <w:rFonts w:ascii="Verdana" w:eastAsia="Verdana" w:hAnsi="Verdana" w:cs="Verdana"/>
          <w:b/>
          <w:sz w:val="20"/>
          <w:szCs w:val="20"/>
        </w:rPr>
        <w:t>odeigniter</w:t>
      </w:r>
      <w:r>
        <w:rPr>
          <w:rFonts w:ascii="Verdana" w:hAnsi="Verdana" w:cs="Verdana"/>
          <w:b/>
          <w:sz w:val="20"/>
          <w:szCs w:val="20"/>
        </w:rPr>
        <w:t>,</w:t>
      </w:r>
      <w:r w:rsidR="00995309">
        <w:rPr>
          <w:rFonts w:ascii="Verdana" w:eastAsia="Verdana" w:hAnsi="Verdana" w:cs="Verdana"/>
          <w:b/>
          <w:sz w:val="20"/>
          <w:szCs w:val="20"/>
        </w:rPr>
        <w:t>Bigcommerce</w:t>
      </w:r>
      <w:r>
        <w:rPr>
          <w:rFonts w:ascii="Verdana" w:hAnsi="Verdana" w:cs="Verdana"/>
          <w:b/>
          <w:sz w:val="20"/>
          <w:szCs w:val="20"/>
        </w:rPr>
        <w:t>,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MySQL,</w:t>
      </w:r>
      <w:r w:rsidR="00995309">
        <w:rPr>
          <w:rFonts w:ascii="Verdana" w:hAnsi="Verdana" w:cs="Verdana"/>
          <w:b/>
          <w:sz w:val="20"/>
          <w:szCs w:val="20"/>
        </w:rPr>
        <w:t>HTML,</w:t>
      </w:r>
      <w:r>
        <w:rPr>
          <w:rFonts w:ascii="Verdana" w:hAnsi="Verdana" w:cs="Verdana"/>
          <w:b/>
          <w:sz w:val="20"/>
          <w:szCs w:val="20"/>
        </w:rPr>
        <w:t xml:space="preserve"> CSS,</w:t>
      </w:r>
      <w:r w:rsidR="00995309">
        <w:rPr>
          <w:rFonts w:ascii="Verdana" w:hAnsi="Verdana" w:cs="Verdana"/>
          <w:b/>
          <w:sz w:val="20"/>
          <w:szCs w:val="20"/>
        </w:rPr>
        <w:t>Cartejoy,Opencart,Magento</w:t>
      </w:r>
    </w:p>
    <w:p w:rsidR="00995309" w:rsidRDefault="00995309" w:rsidP="00995309">
      <w:pPr>
        <w:ind w:left="360"/>
        <w:rPr>
          <w:rFonts w:ascii="Verdana" w:hAnsi="Verdana" w:cs="Verdana"/>
          <w:sz w:val="20"/>
          <w:szCs w:val="20"/>
        </w:rPr>
      </w:pPr>
    </w:p>
    <w:p w:rsidR="00B9291D" w:rsidRDefault="00B9291D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Knowledge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Front-end development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using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HTML, </w:t>
      </w:r>
      <w:r>
        <w:rPr>
          <w:rFonts w:ascii="Verdana" w:hAnsi="Verdana" w:cs="Verdana"/>
          <w:b/>
          <w:sz w:val="20"/>
          <w:szCs w:val="20"/>
        </w:rPr>
        <w:t>CSS</w:t>
      </w:r>
      <w:r>
        <w:rPr>
          <w:rFonts w:ascii="Verdana" w:hAnsi="Verdana" w:cs="Verdana"/>
          <w:sz w:val="20"/>
          <w:szCs w:val="20"/>
        </w:rPr>
        <w:t>.</w:t>
      </w:r>
    </w:p>
    <w:p w:rsidR="00995309" w:rsidRDefault="00995309" w:rsidP="00995309">
      <w:pPr>
        <w:pStyle w:val="ListParagraph"/>
        <w:rPr>
          <w:rFonts w:ascii="Verdana" w:hAnsi="Verdana" w:cs="Verdana"/>
          <w:sz w:val="20"/>
          <w:szCs w:val="20"/>
        </w:rPr>
      </w:pPr>
    </w:p>
    <w:p w:rsidR="00995309" w:rsidRDefault="00995309" w:rsidP="00995309">
      <w:pPr>
        <w:ind w:left="360"/>
        <w:rPr>
          <w:rFonts w:ascii="Verdana" w:hAnsi="Verdana" w:cs="Verdana"/>
          <w:sz w:val="20"/>
          <w:szCs w:val="20"/>
        </w:rPr>
      </w:pPr>
    </w:p>
    <w:p w:rsidR="00B9291D" w:rsidRDefault="00B9291D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Possess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strong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communication,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analytical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problem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solving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skills.</w:t>
      </w:r>
    </w:p>
    <w:p w:rsidR="00995309" w:rsidRDefault="00995309" w:rsidP="00995309">
      <w:pPr>
        <w:ind w:left="360"/>
        <w:rPr>
          <w:rFonts w:ascii="Verdana" w:hAnsi="Verdana" w:cs="Verdana"/>
          <w:sz w:val="20"/>
          <w:szCs w:val="20"/>
        </w:rPr>
      </w:pPr>
    </w:p>
    <w:p w:rsidR="00B9291D" w:rsidRDefault="00B9291D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Good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Team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player,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capability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assess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requirement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provide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optimum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solution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record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time.</w:t>
      </w:r>
    </w:p>
    <w:p w:rsidR="00995309" w:rsidRDefault="00995309" w:rsidP="00995309">
      <w:pPr>
        <w:pStyle w:val="ListParagraph"/>
        <w:rPr>
          <w:rFonts w:ascii="Verdana" w:hAnsi="Verdana" w:cs="Verdana"/>
          <w:sz w:val="20"/>
          <w:szCs w:val="20"/>
        </w:rPr>
      </w:pPr>
    </w:p>
    <w:p w:rsidR="00995309" w:rsidRDefault="00995309" w:rsidP="00995309">
      <w:pPr>
        <w:ind w:left="360"/>
        <w:rPr>
          <w:rFonts w:ascii="Verdana" w:hAnsi="Verdana" w:cs="Verdana"/>
          <w:sz w:val="20"/>
          <w:szCs w:val="20"/>
        </w:rPr>
      </w:pPr>
    </w:p>
    <w:p w:rsidR="00B9291D" w:rsidRDefault="00B9291D">
      <w:pPr>
        <w:numPr>
          <w:ilvl w:val="0"/>
          <w:numId w:val="3"/>
        </w:num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Open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learn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explore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avenues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comprehend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situation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learn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job.</w:t>
      </w:r>
    </w:p>
    <w:p w:rsidR="00B9291D" w:rsidRDefault="00B9291D">
      <w:pPr>
        <w:pBdr>
          <w:bottom w:val="double" w:sz="1" w:space="1" w:color="000000"/>
        </w:pBdr>
        <w:jc w:val="both"/>
        <w:rPr>
          <w:rFonts w:ascii="Verdana" w:hAnsi="Verdana" w:cs="Verdana"/>
          <w:b/>
          <w:sz w:val="20"/>
          <w:szCs w:val="20"/>
        </w:rPr>
      </w:pPr>
    </w:p>
    <w:p w:rsidR="00B9291D" w:rsidRDefault="00B9291D">
      <w:pPr>
        <w:pBdr>
          <w:bottom w:val="double" w:sz="1" w:space="1" w:color="000000"/>
        </w:pBdr>
        <w:jc w:val="center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b/>
          <w:sz w:val="26"/>
          <w:szCs w:val="26"/>
        </w:rPr>
        <w:t>AREAS</w:t>
      </w:r>
      <w:r>
        <w:rPr>
          <w:rFonts w:ascii="Verdana" w:eastAsia="Verdana" w:hAnsi="Verdana" w:cs="Verdana"/>
          <w:b/>
          <w:sz w:val="26"/>
          <w:szCs w:val="26"/>
        </w:rPr>
        <w:t xml:space="preserve"> </w:t>
      </w:r>
      <w:r>
        <w:rPr>
          <w:rFonts w:ascii="Verdana" w:hAnsi="Verdana" w:cs="Verdana"/>
          <w:b/>
          <w:sz w:val="26"/>
          <w:szCs w:val="26"/>
        </w:rPr>
        <w:t>OF</w:t>
      </w:r>
      <w:r>
        <w:rPr>
          <w:rFonts w:ascii="Verdana" w:eastAsia="Verdana" w:hAnsi="Verdana" w:cs="Verdana"/>
          <w:b/>
          <w:sz w:val="26"/>
          <w:szCs w:val="26"/>
        </w:rPr>
        <w:t xml:space="preserve"> </w:t>
      </w:r>
      <w:r>
        <w:rPr>
          <w:rFonts w:ascii="Verdana" w:hAnsi="Verdana" w:cs="Verdana"/>
          <w:b/>
          <w:sz w:val="26"/>
          <w:szCs w:val="26"/>
        </w:rPr>
        <w:t>EXPERTISE</w:t>
      </w:r>
    </w:p>
    <w:p w:rsidR="00B9291D" w:rsidRDefault="00B9291D">
      <w:pPr>
        <w:rPr>
          <w:rFonts w:ascii="Verdana" w:hAnsi="Verdana" w:cs="Verdana"/>
          <w:b/>
          <w:sz w:val="17"/>
          <w:szCs w:val="17"/>
        </w:rPr>
      </w:pP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i/>
          <w:sz w:val="20"/>
          <w:szCs w:val="20"/>
        </w:rPr>
        <w:t>Technical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</w:t>
      </w:r>
      <w:r>
        <w:rPr>
          <w:rFonts w:ascii="Verdana" w:hAnsi="Verdana" w:cs="Verdana"/>
          <w:b/>
          <w:i/>
          <w:sz w:val="20"/>
          <w:szCs w:val="20"/>
        </w:rPr>
        <w:t>Skills</w:t>
      </w: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</w:p>
    <w:p w:rsidR="00B9291D" w:rsidRDefault="00B9291D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Languages: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PHP &amp;</w:t>
      </w:r>
      <w:r>
        <w:rPr>
          <w:rFonts w:ascii="Verdana" w:eastAsia="Verdana" w:hAnsi="Verdana" w:cs="Verdana"/>
          <w:sz w:val="20"/>
          <w:szCs w:val="20"/>
        </w:rPr>
        <w:t xml:space="preserve"> javascript</w:t>
      </w:r>
      <w:r>
        <w:rPr>
          <w:rFonts w:ascii="Verdana" w:eastAsia="Verdana" w:hAnsi="Verdana" w:cs="Verdana"/>
          <w:b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>JQuery</w:t>
      </w: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CMS: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Wordpress ,</w:t>
      </w:r>
      <w:r w:rsidR="00995309">
        <w:rPr>
          <w:rFonts w:ascii="Verdana" w:hAnsi="Verdana" w:cs="Verdana"/>
          <w:sz w:val="20"/>
          <w:szCs w:val="20"/>
        </w:rPr>
        <w:t>Opencart</w:t>
      </w:r>
      <w:r>
        <w:rPr>
          <w:rFonts w:ascii="Verdana" w:hAnsi="Verdana" w:cs="Verdana"/>
          <w:b/>
          <w:sz w:val="20"/>
          <w:szCs w:val="20"/>
        </w:rPr>
        <w:t>,</w:t>
      </w:r>
      <w:r w:rsidR="00995309" w:rsidRPr="00995309">
        <w:rPr>
          <w:rFonts w:ascii="Verdana" w:hAnsi="Verdana" w:cs="Verdana"/>
          <w:sz w:val="20"/>
          <w:szCs w:val="20"/>
        </w:rPr>
        <w:t>Bigcommerce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Framework:                                 </w:t>
      </w:r>
      <w:r>
        <w:rPr>
          <w:rFonts w:ascii="Verdana" w:hAnsi="Verdana" w:cs="Verdana"/>
          <w:sz w:val="20"/>
          <w:szCs w:val="20"/>
        </w:rPr>
        <w:t>Codeigniter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Operating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Systems: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Windows</w:t>
      </w: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Database: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MySQL</w:t>
      </w:r>
    </w:p>
    <w:p w:rsidR="00B9291D" w:rsidRDefault="00B9291D">
      <w:r>
        <w:rPr>
          <w:rFonts w:ascii="Verdana" w:hAnsi="Verdana" w:cs="Verdana"/>
          <w:b/>
          <w:sz w:val="20"/>
          <w:szCs w:val="20"/>
        </w:rPr>
        <w:t>Web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Designing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Languages:</w:t>
      </w:r>
      <w:r>
        <w:rPr>
          <w:rFonts w:ascii="Verdana" w:hAnsi="Verdana" w:cs="Verdana"/>
          <w:sz w:val="20"/>
          <w:szCs w:val="20"/>
        </w:rPr>
        <w:tab/>
        <w:t>HTML,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B9291D" w:rsidRDefault="00B9291D"/>
    <w:p w:rsidR="00B9291D" w:rsidRDefault="00B9291D">
      <w:pPr>
        <w:pBdr>
          <w:bottom w:val="double" w:sz="1" w:space="0" w:color="000000"/>
        </w:pBdr>
        <w:jc w:val="center"/>
        <w:rPr>
          <w:rFonts w:ascii="Verdana" w:hAnsi="Verdana" w:cs="Verdana"/>
          <w:b/>
          <w:sz w:val="17"/>
          <w:szCs w:val="17"/>
        </w:rPr>
      </w:pPr>
    </w:p>
    <w:p w:rsidR="00B9291D" w:rsidRDefault="00B9291D">
      <w:pPr>
        <w:pBdr>
          <w:bottom w:val="double" w:sz="1" w:space="0" w:color="000000"/>
        </w:pBdr>
        <w:jc w:val="center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6"/>
          <w:szCs w:val="26"/>
        </w:rPr>
        <w:t>PROFESSIONAL</w:t>
      </w:r>
      <w:r>
        <w:rPr>
          <w:rFonts w:ascii="Verdana" w:eastAsia="Verdana" w:hAnsi="Verdana" w:cs="Verdana"/>
          <w:b/>
          <w:sz w:val="26"/>
          <w:szCs w:val="26"/>
        </w:rPr>
        <w:t xml:space="preserve"> </w:t>
      </w:r>
      <w:r>
        <w:rPr>
          <w:rFonts w:ascii="Verdana" w:hAnsi="Verdana" w:cs="Verdana"/>
          <w:b/>
          <w:sz w:val="26"/>
          <w:szCs w:val="26"/>
        </w:rPr>
        <w:t>FORTE</w:t>
      </w:r>
    </w:p>
    <w:p w:rsidR="00B9291D" w:rsidRDefault="00B9291D">
      <w:pPr>
        <w:rPr>
          <w:rFonts w:ascii="Verdana" w:hAnsi="Verdana" w:cs="Verdana"/>
          <w:b/>
          <w:sz w:val="20"/>
          <w:szCs w:val="20"/>
          <w:lang w:val="en-US"/>
        </w:rPr>
      </w:pPr>
    </w:p>
    <w:p w:rsidR="00B9291D" w:rsidRDefault="00B9291D">
      <w:pPr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Highlights</w:t>
      </w:r>
    </w:p>
    <w:p w:rsidR="00B9291D" w:rsidRDefault="00B9291D">
      <w:pPr>
        <w:rPr>
          <w:rFonts w:ascii="Verdana" w:hAnsi="Verdana" w:cs="Verdana"/>
          <w:b/>
          <w:sz w:val="20"/>
          <w:szCs w:val="20"/>
          <w:lang w:val="en-US"/>
        </w:rPr>
      </w:pPr>
    </w:p>
    <w:p w:rsidR="00B9291D" w:rsidRDefault="00B9291D">
      <w:pPr>
        <w:numPr>
          <w:ilvl w:val="1"/>
          <w:numId w:val="5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Conducting requirements gathering sessions with user groups and understanding the problem domain as well as extracting the requirements based on the problem domain</w:t>
      </w:r>
    </w:p>
    <w:p w:rsidR="00B9291D" w:rsidRDefault="00B9291D">
      <w:pPr>
        <w:jc w:val="both"/>
        <w:rPr>
          <w:rFonts w:ascii="Verdana" w:hAnsi="Verdana" w:cs="Verdana"/>
          <w:sz w:val="20"/>
          <w:szCs w:val="20"/>
          <w:lang w:val="en-US"/>
        </w:rPr>
      </w:pPr>
    </w:p>
    <w:p w:rsidR="00B9291D" w:rsidRDefault="00B9291D">
      <w:pPr>
        <w:numPr>
          <w:ilvl w:val="1"/>
          <w:numId w:val="5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Participating in and contributing during conceptual brainstorming sessions</w:t>
      </w:r>
    </w:p>
    <w:p w:rsidR="00B9291D" w:rsidRDefault="00B9291D">
      <w:pPr>
        <w:jc w:val="both"/>
        <w:rPr>
          <w:rFonts w:ascii="Verdana" w:hAnsi="Verdana" w:cs="Verdana"/>
          <w:sz w:val="20"/>
          <w:szCs w:val="20"/>
          <w:lang w:val="en-US"/>
        </w:rPr>
      </w:pPr>
    </w:p>
    <w:p w:rsidR="00B9291D" w:rsidRDefault="00B9291D">
      <w:pPr>
        <w:numPr>
          <w:ilvl w:val="1"/>
          <w:numId w:val="5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lastRenderedPageBreak/>
        <w:t xml:space="preserve">Communicating the high level design to teams within the Software Organization </w:t>
      </w:r>
    </w:p>
    <w:p w:rsidR="00B9291D" w:rsidRDefault="00B9291D">
      <w:pPr>
        <w:ind w:left="1440"/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>.</w:t>
      </w:r>
    </w:p>
    <w:p w:rsidR="00B9291D" w:rsidRDefault="00B9291D">
      <w:pPr>
        <w:ind w:left="1440"/>
        <w:jc w:val="both"/>
        <w:rPr>
          <w:rFonts w:ascii="Verdana" w:hAnsi="Verdana" w:cs="Verdana"/>
          <w:sz w:val="20"/>
          <w:szCs w:val="20"/>
          <w:lang w:val="en-US"/>
        </w:rPr>
      </w:pPr>
    </w:p>
    <w:p w:rsidR="00B9291D" w:rsidRDefault="00B9291D">
      <w:pPr>
        <w:ind w:left="1440"/>
        <w:jc w:val="both"/>
        <w:rPr>
          <w:rFonts w:ascii="Verdana" w:hAnsi="Verdana" w:cs="Verdana"/>
          <w:sz w:val="20"/>
          <w:szCs w:val="20"/>
          <w:lang w:val="en-US"/>
        </w:rPr>
      </w:pPr>
    </w:p>
    <w:p w:rsidR="00B9291D" w:rsidRDefault="00B9291D">
      <w:pPr>
        <w:ind w:left="1440"/>
        <w:jc w:val="both"/>
        <w:rPr>
          <w:rFonts w:ascii="Verdana" w:hAnsi="Verdana" w:cs="Verdana"/>
          <w:sz w:val="20"/>
          <w:szCs w:val="20"/>
          <w:lang w:val="en-US"/>
        </w:rPr>
      </w:pPr>
    </w:p>
    <w:p w:rsidR="00B9291D" w:rsidRDefault="00B9291D">
      <w:pPr>
        <w:rPr>
          <w:rFonts w:ascii="Verdana" w:eastAsia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Currently working with 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>at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Online WebCoders(OWC) </w:t>
      </w:r>
      <w:r>
        <w:rPr>
          <w:rFonts w:ascii="Verdana" w:hAnsi="Verdana" w:cs="Verdana"/>
          <w:b/>
          <w:sz w:val="20"/>
          <w:szCs w:val="20"/>
          <w:lang w:val="en-US"/>
        </w:rPr>
        <w:t>Pvt.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>Ltd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>from DEC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>’20</w:t>
      </w:r>
      <w:r>
        <w:rPr>
          <w:rFonts w:ascii="Verdana" w:hAnsi="Verdana" w:cs="Verdana"/>
          <w:b/>
          <w:sz w:val="20"/>
          <w:szCs w:val="20"/>
          <w:lang w:val="en-US"/>
        </w:rPr>
        <w:t>1</w:t>
      </w:r>
      <w:r w:rsidR="00995309">
        <w:rPr>
          <w:rFonts w:ascii="Verdana" w:hAnsi="Verdana" w:cs="Verdana"/>
          <w:b/>
          <w:sz w:val="20"/>
          <w:szCs w:val="20"/>
          <w:lang w:val="en-US"/>
        </w:rPr>
        <w:t>3ss</w:t>
      </w:r>
      <w:r>
        <w:rPr>
          <w:rFonts w:ascii="Verdana" w:eastAsia="Verdana" w:hAnsi="Verdana" w:cs="Verdana"/>
          <w:b/>
          <w:sz w:val="20"/>
          <w:szCs w:val="20"/>
          <w:lang w:val="en-US"/>
        </w:rPr>
        <w:t xml:space="preserve"> </w:t>
      </w:r>
    </w:p>
    <w:p w:rsidR="00B9291D" w:rsidRDefault="00B9291D">
      <w:pPr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B9291D" w:rsidRDefault="00B9291D">
      <w:pPr>
        <w:rPr>
          <w:rFonts w:ascii="Verdana" w:hAnsi="Verdana" w:cs="Verdana"/>
          <w:b/>
          <w:sz w:val="26"/>
          <w:szCs w:val="26"/>
        </w:rPr>
      </w:pPr>
    </w:p>
    <w:p w:rsidR="00B9291D" w:rsidRDefault="00B9291D">
      <w:pPr>
        <w:pBdr>
          <w:bottom w:val="double" w:sz="1" w:space="1" w:color="000000"/>
        </w:pBdr>
        <w:jc w:val="center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6"/>
          <w:szCs w:val="26"/>
        </w:rPr>
        <w:t>PROJECTS HANDLED IN COMPANY(OWC)</w:t>
      </w:r>
    </w:p>
    <w:p w:rsidR="00B9291D" w:rsidRDefault="00B9291D">
      <w:pPr>
        <w:jc w:val="both"/>
        <w:rPr>
          <w:rFonts w:ascii="Verdana" w:hAnsi="Verdana" w:cs="Verdana"/>
          <w:b/>
          <w:sz w:val="20"/>
          <w:szCs w:val="20"/>
          <w:lang w:val="en-US"/>
        </w:rPr>
      </w:pPr>
    </w:p>
    <w:p w:rsidR="00B9291D" w:rsidRPr="00995309" w:rsidRDefault="00B9291D" w:rsidP="00995309">
      <w:r>
        <w:rPr>
          <w:rFonts w:ascii="Verdana" w:hAnsi="Verdana" w:cs="Verdana"/>
          <w:b/>
          <w:sz w:val="20"/>
          <w:szCs w:val="20"/>
          <w:lang w:val="en-US"/>
        </w:rPr>
        <w:t>@The Source(</w:t>
      </w:r>
      <w:hyperlink r:id="rId6" w:history="1">
        <w:r w:rsidR="00995309" w:rsidRPr="002A4CFC">
          <w:rPr>
            <w:rStyle w:val="Hyperlink"/>
          </w:rPr>
          <w:t>http://www.easternlightgetaways.com/</w:t>
        </w:r>
      </w:hyperlink>
      <w:r>
        <w:rPr>
          <w:rFonts w:ascii="Verdana" w:hAnsi="Verdana" w:cs="Verdana"/>
          <w:b/>
          <w:sz w:val="20"/>
          <w:szCs w:val="20"/>
          <w:lang w:val="en-US"/>
        </w:rPr>
        <w:t>)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 3.4.1, HTML, CSS, jQuery</w:t>
      </w:r>
    </w:p>
    <w:p w:rsidR="00B9291D" w:rsidRDefault="00995309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B9291D" w:rsidRPr="00995309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Theme integration, plugin development &amp; css html as per w3c standards.</w:t>
      </w:r>
    </w:p>
    <w:p w:rsidR="00995309" w:rsidRDefault="00995309" w:rsidP="00995309">
      <w:pPr>
        <w:ind w:left="1080"/>
        <w:jc w:val="both"/>
        <w:rPr>
          <w:rFonts w:ascii="Verdana" w:hAnsi="Verdana" w:cs="Verdana"/>
          <w:b/>
          <w:sz w:val="20"/>
          <w:szCs w:val="20"/>
          <w:lang w:val="en-US"/>
        </w:rPr>
      </w:pPr>
    </w:p>
    <w:p w:rsidR="00B9291D" w:rsidRDefault="00B9291D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 Source(http://www.fivestargreeceestates.com.gridhosted.co.uk)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 3.4.2, HTML, CSS, jQuery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2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This is educational site that was developed in word press technology where dynamic theme and plugin are implemented.</w:t>
      </w:r>
    </w:p>
    <w:p w:rsidR="00B9291D" w:rsidRDefault="00B9291D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 Source(http://igoevents.com/)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 3.4.2, HTML, CSS, jQuery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>Graphic control, theme integration, create gif files and retain graphic resolution cross browser environment. Have handle the entire project.</w:t>
      </w:r>
    </w:p>
    <w:p w:rsidR="00B9291D" w:rsidRPr="00995309" w:rsidRDefault="00B9291D" w:rsidP="00995309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 Source (</w:t>
      </w:r>
      <w:r w:rsidR="00995309" w:rsidRPr="001C1272">
        <w:rPr>
          <w:rFonts w:ascii="Verdana" w:hAnsi="Verdana" w:cs="Verdana"/>
          <w:b/>
          <w:bCs/>
          <w:sz w:val="18"/>
          <w:szCs w:val="18"/>
        </w:rPr>
        <w:t>https://www.razorbox.se/</w:t>
      </w:r>
      <w:r w:rsidR="00995309">
        <w:rPr>
          <w:rFonts w:ascii="Verdana" w:hAnsi="Verdana" w:cs="Verdana"/>
          <w:b/>
          <w:bCs/>
          <w:sz w:val="18"/>
          <w:szCs w:val="18"/>
        </w:rPr>
        <w:t>)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wordpress3.4.2, HTML, CSS, jQuery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995309" w:rsidRPr="00995309" w:rsidRDefault="00B9291D" w:rsidP="00995309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 w:rsidRPr="00995309"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 w:rsidR="00995309">
        <w:rPr>
          <w:rFonts w:ascii="Verdana" w:hAnsi="Verdana" w:cs="Verdana"/>
          <w:sz w:val="20"/>
          <w:szCs w:val="20"/>
          <w:lang w:val="en-US"/>
        </w:rPr>
        <w:t>Theme integration, plugin development &amp; css html as per w3c standards.</w:t>
      </w:r>
    </w:p>
    <w:p w:rsidR="00B9291D" w:rsidRPr="00995309" w:rsidRDefault="00B9291D" w:rsidP="00995309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  <w:lang w:val="en-US"/>
        </w:rPr>
      </w:pPr>
    </w:p>
    <w:p w:rsidR="00B9291D" w:rsidRDefault="00B9291D">
      <w:pPr>
        <w:ind w:firstLine="36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@TheSource (http://www.ynetwork.com.au/)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wordpress, HTML, CSS, jQuery,Ajax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995309" w:rsidRPr="00995309" w:rsidRDefault="00B9291D" w:rsidP="00995309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 w:rsidR="00995309">
        <w:rPr>
          <w:rFonts w:ascii="Verdana" w:hAnsi="Verdana" w:cs="Verdana"/>
          <w:sz w:val="20"/>
          <w:szCs w:val="20"/>
          <w:lang w:val="en-US"/>
        </w:rPr>
        <w:t>Theme integration, plugin development &amp; css html as per w3c standards.</w:t>
      </w:r>
    </w:p>
    <w:p w:rsidR="00B9291D" w:rsidRDefault="00B9291D" w:rsidP="00995309">
      <w:pPr>
        <w:ind w:left="1080"/>
        <w:jc w:val="both"/>
      </w:pPr>
    </w:p>
    <w:p w:rsidR="00B9291D" w:rsidRDefault="00B9291D">
      <w:pPr>
        <w:jc w:val="both"/>
      </w:pPr>
    </w:p>
    <w:p w:rsidR="00B9291D" w:rsidRDefault="00B9291D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6"/>
          <w:szCs w:val="26"/>
          <w:lang w:val="en-US"/>
        </w:rPr>
        <w:t xml:space="preserve">   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 xml:space="preserve">@TheSource 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(</w:t>
      </w:r>
      <w:r w:rsidR="00995309">
        <w:rPr>
          <w:rFonts w:ascii="Verdana" w:hAnsi="Verdana" w:cs="Verdana"/>
          <w:b/>
          <w:bCs/>
          <w:sz w:val="18"/>
          <w:szCs w:val="18"/>
        </w:rPr>
        <w:t>www.powermaxshop.co.uk</w:t>
      </w:r>
      <w:r>
        <w:rPr>
          <w:rFonts w:ascii="Verdana" w:hAnsi="Verdana" w:cs="Verdana"/>
          <w:b/>
          <w:bCs/>
          <w:color w:val="000000"/>
          <w:sz w:val="20"/>
          <w:szCs w:val="20"/>
          <w:lang w:val="en-US"/>
        </w:rPr>
        <w:t>)</w:t>
      </w:r>
    </w:p>
    <w:p w:rsidR="00B9291D" w:rsidRDefault="00B9291D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  </w:t>
      </w:r>
    </w:p>
    <w:p w:rsidR="00B9291D" w:rsidRDefault="00B9291D">
      <w:pPr>
        <w:ind w:left="720"/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 xml:space="preserve">PHP, </w:t>
      </w:r>
      <w:r w:rsidR="00995309">
        <w:rPr>
          <w:rFonts w:ascii="Verdana" w:hAnsi="Verdana" w:cs="Verdana"/>
          <w:sz w:val="20"/>
          <w:szCs w:val="20"/>
          <w:lang w:val="en-US"/>
        </w:rPr>
        <w:t>Interspire</w:t>
      </w:r>
      <w:r>
        <w:rPr>
          <w:rFonts w:ascii="Verdana" w:hAnsi="Verdana" w:cs="Verdana"/>
          <w:sz w:val="20"/>
          <w:szCs w:val="20"/>
          <w:lang w:val="en-US"/>
        </w:rPr>
        <w:t>, HTML, CSS, jQuery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2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 xml:space="preserve">This is Product based site that was developed in </w:t>
      </w:r>
      <w:r w:rsidR="00995309">
        <w:rPr>
          <w:rFonts w:ascii="Verdana" w:hAnsi="Verdana" w:cs="Verdana"/>
          <w:sz w:val="20"/>
          <w:szCs w:val="20"/>
          <w:lang w:val="en-US"/>
        </w:rPr>
        <w:t>Interspire</w:t>
      </w:r>
      <w:r>
        <w:rPr>
          <w:rFonts w:ascii="Verdana" w:hAnsi="Verdana" w:cs="Verdana"/>
          <w:sz w:val="20"/>
          <w:szCs w:val="20"/>
          <w:lang w:val="en-US"/>
        </w:rPr>
        <w:t xml:space="preserve"> technology where dynamic Backend and Frontend Managed by Admin.</w:t>
      </w:r>
    </w:p>
    <w:p w:rsidR="00B9291D" w:rsidRDefault="00B9291D">
      <w:pPr>
        <w:jc w:val="both"/>
        <w:rPr>
          <w:rFonts w:ascii="Verdana" w:hAnsi="Verdana" w:cs="Verdana"/>
          <w:sz w:val="20"/>
          <w:szCs w:val="20"/>
          <w:lang w:val="en-US"/>
        </w:rPr>
      </w:pPr>
    </w:p>
    <w:p w:rsidR="00B9291D" w:rsidRDefault="00B9291D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@The Source (</w:t>
      </w:r>
      <w:r w:rsidR="00995309" w:rsidRPr="00995309">
        <w:rPr>
          <w:rFonts w:ascii="Verdana" w:hAnsi="Verdana" w:cs="Verdana"/>
          <w:b/>
          <w:bCs/>
          <w:sz w:val="20"/>
          <w:szCs w:val="20"/>
          <w:lang w:val="en-US"/>
        </w:rPr>
        <w:t>http://hoppibox.com/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)</w:t>
      </w:r>
    </w:p>
    <w:p w:rsidR="00B9291D" w:rsidRDefault="00B9291D">
      <w:p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 xml:space="preserve">PHP, </w:t>
      </w:r>
      <w:r w:rsidR="00DB184D">
        <w:rPr>
          <w:rFonts w:ascii="Verdana" w:hAnsi="Verdana" w:cs="Verdana"/>
          <w:sz w:val="20"/>
          <w:szCs w:val="20"/>
          <w:lang w:val="en-US"/>
        </w:rPr>
        <w:t>Cratejoy</w:t>
      </w:r>
      <w:r>
        <w:rPr>
          <w:rFonts w:ascii="Verdana" w:hAnsi="Verdana" w:cs="Verdana"/>
          <w:sz w:val="20"/>
          <w:szCs w:val="20"/>
          <w:lang w:val="en-US"/>
        </w:rPr>
        <w:t>, HTML, CSS, jQuery,Facebook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lastRenderedPageBreak/>
        <w:t xml:space="preserve">Description: </w:t>
      </w:r>
      <w:r>
        <w:rPr>
          <w:rFonts w:ascii="Verdana" w:hAnsi="Verdana" w:cs="Verdana"/>
          <w:sz w:val="20"/>
          <w:szCs w:val="20"/>
          <w:lang w:val="en-US"/>
        </w:rPr>
        <w:t xml:space="preserve">This is </w:t>
      </w:r>
      <w:r w:rsidR="0052338E">
        <w:rPr>
          <w:rFonts w:ascii="Verdana" w:hAnsi="Verdana" w:cs="Verdana"/>
          <w:sz w:val="20"/>
          <w:szCs w:val="20"/>
          <w:lang w:val="en-US"/>
        </w:rPr>
        <w:t xml:space="preserve">Gift subscription based site </w:t>
      </w:r>
      <w:r>
        <w:rPr>
          <w:rFonts w:ascii="Verdana" w:hAnsi="Verdana" w:cs="Verdana"/>
          <w:sz w:val="20"/>
          <w:szCs w:val="20"/>
          <w:lang w:val="en-US"/>
        </w:rPr>
        <w:t xml:space="preserve">that was developed in </w:t>
      </w:r>
      <w:r w:rsidR="0052338E">
        <w:rPr>
          <w:rFonts w:ascii="Verdana" w:hAnsi="Verdana" w:cs="Verdana"/>
          <w:sz w:val="20"/>
          <w:szCs w:val="20"/>
          <w:lang w:val="en-US"/>
        </w:rPr>
        <w:t>Cratejoy</w:t>
      </w:r>
      <w:r>
        <w:rPr>
          <w:rFonts w:ascii="Verdana" w:hAnsi="Verdana" w:cs="Verdana"/>
          <w:sz w:val="20"/>
          <w:szCs w:val="20"/>
          <w:lang w:val="en-US"/>
        </w:rPr>
        <w:t xml:space="preserve"> technology.</w:t>
      </w:r>
    </w:p>
    <w:p w:rsidR="00B9291D" w:rsidRDefault="00B9291D">
      <w:pPr>
        <w:jc w:val="both"/>
        <w:rPr>
          <w:rFonts w:ascii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@The Source (http://www.fanfictiondjs.com/music/)</w:t>
      </w:r>
    </w:p>
    <w:p w:rsidR="00B9291D" w:rsidRDefault="00B9291D">
      <w:p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sz w:val="20"/>
          <w:szCs w:val="20"/>
          <w:lang w:val="en-US"/>
        </w:rPr>
        <w:t xml:space="preserve">       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Role: </w:t>
      </w:r>
      <w:r>
        <w:rPr>
          <w:rFonts w:ascii="Verdana" w:hAnsi="Verdana" w:cs="Verdana"/>
          <w:sz w:val="20"/>
          <w:szCs w:val="20"/>
          <w:lang w:val="en-US"/>
        </w:rPr>
        <w:t>Programmer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Technology Used: </w:t>
      </w:r>
      <w:r>
        <w:rPr>
          <w:rFonts w:ascii="Verdana" w:hAnsi="Verdana" w:cs="Verdana"/>
          <w:sz w:val="20"/>
          <w:szCs w:val="20"/>
          <w:lang w:val="en-US"/>
        </w:rPr>
        <w:t>PHP, Wordpress, HTML, CSS, jQuery,Facebook</w:t>
      </w:r>
    </w:p>
    <w:p w:rsidR="00B9291D" w:rsidRDefault="00B9291D">
      <w:pPr>
        <w:numPr>
          <w:ilvl w:val="0"/>
          <w:numId w:val="4"/>
        </w:numPr>
        <w:jc w:val="both"/>
        <w:rPr>
          <w:rFonts w:ascii="Verdana" w:hAnsi="Verdana" w:cs="Verdana"/>
          <w:b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>Team Size : 1</w:t>
      </w:r>
    </w:p>
    <w:p w:rsidR="00B9291D" w:rsidRDefault="00B9291D">
      <w:pPr>
        <w:jc w:val="both"/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        Description: </w:t>
      </w:r>
      <w:r>
        <w:rPr>
          <w:rFonts w:ascii="Verdana" w:hAnsi="Verdana" w:cs="Verdana"/>
          <w:sz w:val="20"/>
          <w:szCs w:val="20"/>
          <w:lang w:val="en-US"/>
        </w:rPr>
        <w:t>This is Music based site like Soundcloud site with play songs that was              developed in wordpress3.5.2 technology where based on facebook with soundcloud.</w:t>
      </w:r>
    </w:p>
    <w:p w:rsidR="00B9291D" w:rsidRDefault="00B9291D">
      <w:pPr>
        <w:jc w:val="both"/>
      </w:pPr>
    </w:p>
    <w:p w:rsidR="00B9291D" w:rsidRDefault="00B9291D">
      <w:pPr>
        <w:pBdr>
          <w:bottom w:val="double" w:sz="1" w:space="1" w:color="000000"/>
        </w:pBdr>
        <w:jc w:val="center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b/>
          <w:sz w:val="26"/>
          <w:szCs w:val="26"/>
        </w:rPr>
        <w:t>ACADEMICS</w:t>
      </w:r>
    </w:p>
    <w:p w:rsidR="00B9291D" w:rsidRDefault="00B9291D">
      <w:pPr>
        <w:rPr>
          <w:rFonts w:ascii="Verdana" w:hAnsi="Verdana" w:cs="Verdana"/>
          <w:sz w:val="17"/>
          <w:szCs w:val="17"/>
          <w:lang w:val="en-US"/>
        </w:rPr>
      </w:pPr>
    </w:p>
    <w:p w:rsidR="00B9291D" w:rsidRDefault="00B9291D">
      <w:pPr>
        <w:numPr>
          <w:ilvl w:val="0"/>
          <w:numId w:val="2"/>
        </w:num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MCA (Master of Computer Application) </w:t>
      </w:r>
      <w:r>
        <w:rPr>
          <w:rFonts w:ascii="Verdana" w:hAnsi="Verdana" w:cs="Verdana"/>
          <w:bCs/>
          <w:sz w:val="20"/>
          <w:szCs w:val="20"/>
        </w:rPr>
        <w:t>from</w:t>
      </w:r>
      <w:r w:rsidR="00CC0BA7">
        <w:rPr>
          <w:rFonts w:ascii="Verdana" w:hAnsi="Verdana" w:cs="Verdana"/>
          <w:b/>
          <w:bCs/>
          <w:sz w:val="20"/>
          <w:szCs w:val="20"/>
        </w:rPr>
        <w:t xml:space="preserve">  SaSIIt&amp;R</w:t>
      </w:r>
      <w:r>
        <w:rPr>
          <w:rFonts w:ascii="Verdana" w:hAnsi="Verdana" w:cs="Verdana"/>
          <w:b/>
          <w:bCs/>
          <w:sz w:val="20"/>
          <w:szCs w:val="20"/>
        </w:rPr>
        <w:t>(</w:t>
      </w:r>
      <w:r w:rsidR="00CC0BA7">
        <w:rPr>
          <w:rFonts w:ascii="Verdana" w:hAnsi="Verdana" w:cs="Verdana"/>
          <w:b/>
          <w:bCs/>
          <w:sz w:val="20"/>
          <w:szCs w:val="20"/>
        </w:rPr>
        <w:t>Mohali</w:t>
      </w:r>
      <w:r>
        <w:rPr>
          <w:rFonts w:ascii="Verdana" w:hAnsi="Verdana" w:cs="Verdana"/>
          <w:b/>
          <w:bCs/>
          <w:sz w:val="20"/>
          <w:szCs w:val="20"/>
        </w:rPr>
        <w:t>) in 2011, with First division(Regular)</w:t>
      </w:r>
    </w:p>
    <w:p w:rsidR="00CC0BA7" w:rsidRDefault="00CC0BA7" w:rsidP="00CC0BA7">
      <w:pPr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B9291D" w:rsidRDefault="00B9291D">
      <w:pPr>
        <w:numPr>
          <w:ilvl w:val="0"/>
          <w:numId w:val="2"/>
        </w:num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B.sc </w:t>
      </w:r>
      <w:r>
        <w:rPr>
          <w:rFonts w:ascii="Verdana" w:hAnsi="Verdana" w:cs="Verdana"/>
          <w:bCs/>
          <w:sz w:val="20"/>
          <w:szCs w:val="20"/>
        </w:rPr>
        <w:t xml:space="preserve">from </w:t>
      </w:r>
      <w:r w:rsidR="00CC0BA7">
        <w:rPr>
          <w:rFonts w:ascii="Verdana" w:hAnsi="Verdana" w:cs="Verdana"/>
          <w:b/>
          <w:bCs/>
          <w:sz w:val="20"/>
          <w:szCs w:val="20"/>
        </w:rPr>
        <w:t xml:space="preserve">Shanti devi arya mahila college </w:t>
      </w:r>
      <w:r>
        <w:rPr>
          <w:rFonts w:ascii="Verdana" w:hAnsi="Verdana" w:cs="Verdana"/>
          <w:b/>
          <w:bCs/>
          <w:sz w:val="20"/>
          <w:szCs w:val="20"/>
        </w:rPr>
        <w:t>(</w:t>
      </w:r>
      <w:r w:rsidR="00CC0BA7">
        <w:rPr>
          <w:rFonts w:ascii="Verdana" w:hAnsi="Verdana" w:cs="Verdana"/>
          <w:b/>
          <w:bCs/>
          <w:sz w:val="20"/>
          <w:szCs w:val="20"/>
        </w:rPr>
        <w:t>Gurdaspur</w:t>
      </w:r>
      <w:r>
        <w:rPr>
          <w:rFonts w:ascii="Verdana" w:hAnsi="Verdana" w:cs="Verdana"/>
          <w:b/>
          <w:bCs/>
          <w:sz w:val="20"/>
          <w:szCs w:val="20"/>
        </w:rPr>
        <w:t xml:space="preserve">) </w:t>
      </w:r>
      <w:r w:rsidR="00CC0BA7">
        <w:rPr>
          <w:rFonts w:ascii="Verdana" w:hAnsi="Verdana" w:cs="Verdana"/>
          <w:bCs/>
          <w:sz w:val="20"/>
          <w:szCs w:val="20"/>
        </w:rPr>
        <w:t>with First</w:t>
      </w:r>
      <w:r>
        <w:rPr>
          <w:rFonts w:ascii="Verdana" w:hAnsi="Verdana" w:cs="Verdana"/>
          <w:bCs/>
          <w:sz w:val="20"/>
          <w:szCs w:val="20"/>
        </w:rPr>
        <w:t xml:space="preserve"> division</w:t>
      </w:r>
    </w:p>
    <w:p w:rsidR="00B9291D" w:rsidRDefault="00B9291D">
      <w:pPr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B9291D" w:rsidRDefault="00CC0BA7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hAnsi="Verdana" w:cs="Verdana"/>
          <w:b/>
          <w:sz w:val="20"/>
          <w:szCs w:val="20"/>
          <w:lang w:val="en-US"/>
        </w:rPr>
        <w:t xml:space="preserve"> </w:t>
      </w:r>
      <w:r w:rsidR="00B9291D">
        <w:rPr>
          <w:rFonts w:ascii="Verdana" w:hAnsi="Verdana" w:cs="Verdana"/>
          <w:b/>
          <w:sz w:val="20"/>
          <w:szCs w:val="20"/>
          <w:lang w:val="en-US"/>
        </w:rPr>
        <w:t>(12</w:t>
      </w:r>
      <w:r w:rsidR="00B9291D">
        <w:rPr>
          <w:rFonts w:ascii="Verdana" w:hAnsi="Verdana" w:cs="Verdana"/>
          <w:b/>
          <w:sz w:val="20"/>
          <w:szCs w:val="20"/>
          <w:vertAlign w:val="superscript"/>
          <w:lang w:val="en-US"/>
        </w:rPr>
        <w:t>th</w:t>
      </w:r>
      <w:r w:rsidR="00B9291D">
        <w:rPr>
          <w:rFonts w:ascii="Verdana" w:hAnsi="Verdana" w:cs="Verdana"/>
          <w:b/>
          <w:sz w:val="20"/>
          <w:szCs w:val="20"/>
          <w:lang w:val="en-US"/>
        </w:rPr>
        <w:t>)</w:t>
      </w:r>
      <w:r w:rsidR="00B9291D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="00B9291D">
        <w:rPr>
          <w:rFonts w:ascii="Verdana" w:hAnsi="Verdana" w:cs="Verdana"/>
          <w:sz w:val="20"/>
          <w:szCs w:val="20"/>
          <w:lang w:val="en-US"/>
        </w:rPr>
        <w:t xml:space="preserve">from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D.A.V School </w:t>
      </w:r>
      <w:r w:rsidR="00B9291D">
        <w:rPr>
          <w:rFonts w:ascii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(Gurdaspur) </w:t>
      </w:r>
      <w:r>
        <w:rPr>
          <w:rFonts w:ascii="Verdana" w:hAnsi="Verdana" w:cs="Verdana"/>
          <w:bCs/>
          <w:sz w:val="20"/>
          <w:szCs w:val="20"/>
        </w:rPr>
        <w:t>with First division</w:t>
      </w:r>
    </w:p>
    <w:p w:rsidR="00B9291D" w:rsidRDefault="00B9291D">
      <w:pPr>
        <w:ind w:left="360"/>
        <w:rPr>
          <w:rFonts w:ascii="Verdana" w:eastAsia="Verdana" w:hAnsi="Verdana" w:cs="Verdana"/>
          <w:sz w:val="20"/>
          <w:szCs w:val="20"/>
          <w:lang w:val="en-US"/>
        </w:rPr>
      </w:pPr>
    </w:p>
    <w:p w:rsidR="00B9291D" w:rsidRDefault="00B9291D">
      <w:pPr>
        <w:ind w:left="360"/>
        <w:rPr>
          <w:rFonts w:ascii="Verdana" w:hAnsi="Verdana" w:cs="Verdana"/>
          <w:b/>
          <w:sz w:val="20"/>
          <w:szCs w:val="20"/>
          <w:lang w:val="en-US"/>
        </w:rPr>
      </w:pPr>
    </w:p>
    <w:p w:rsidR="00B9291D" w:rsidRDefault="00B9291D">
      <w:pPr>
        <w:rPr>
          <w:rFonts w:ascii="Verdana" w:hAnsi="Verdana" w:cs="Verdana"/>
          <w:b/>
          <w:sz w:val="20"/>
          <w:szCs w:val="20"/>
          <w:lang w:val="en-US"/>
        </w:rPr>
      </w:pPr>
    </w:p>
    <w:p w:rsidR="00B9291D" w:rsidRDefault="00B9291D">
      <w:pPr>
        <w:pBdr>
          <w:bottom w:val="double" w:sz="1" w:space="1" w:color="000000"/>
        </w:pBdr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26"/>
          <w:szCs w:val="26"/>
        </w:rPr>
        <w:t>PERSONAL</w:t>
      </w: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 </w:t>
      </w:r>
      <w:r>
        <w:rPr>
          <w:rFonts w:ascii="Verdana" w:hAnsi="Verdana" w:cs="Verdana"/>
          <w:b/>
          <w:color w:val="000000"/>
          <w:sz w:val="26"/>
          <w:szCs w:val="26"/>
        </w:rPr>
        <w:t>DETAILS</w:t>
      </w:r>
    </w:p>
    <w:p w:rsidR="00B9291D" w:rsidRDefault="00B9291D">
      <w:pPr>
        <w:rPr>
          <w:rFonts w:ascii="Verdana" w:hAnsi="Verdana" w:cs="Verdana"/>
          <w:b/>
          <w:color w:val="000000"/>
          <w:sz w:val="17"/>
          <w:szCs w:val="17"/>
        </w:rPr>
      </w:pPr>
    </w:p>
    <w:p w:rsidR="00B9291D" w:rsidRDefault="00B9291D">
      <w:pPr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Father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’</w:t>
      </w:r>
      <w:r>
        <w:rPr>
          <w:rFonts w:ascii="Verdana" w:hAnsi="Verdana" w:cs="Verdana"/>
          <w:b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Name: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Cs/>
          <w:color w:val="000000"/>
          <w:sz w:val="20"/>
          <w:szCs w:val="20"/>
        </w:rPr>
        <w:t xml:space="preserve">Sri. </w:t>
      </w:r>
      <w:r w:rsidR="00CC0BA7">
        <w:rPr>
          <w:rFonts w:ascii="Verdana" w:hAnsi="Verdana" w:cs="Verdana"/>
          <w:bCs/>
          <w:color w:val="000000"/>
          <w:sz w:val="20"/>
          <w:szCs w:val="20"/>
        </w:rPr>
        <w:t>Surinder Ohri</w:t>
      </w:r>
    </w:p>
    <w:p w:rsidR="00B9291D" w:rsidRDefault="00B9291D">
      <w:pPr>
        <w:rPr>
          <w:rFonts w:ascii="Verdana" w:hAnsi="Verdana" w:cs="Verdana"/>
          <w:b/>
          <w:color w:val="000000"/>
          <w:sz w:val="20"/>
          <w:szCs w:val="20"/>
        </w:rPr>
      </w:pPr>
    </w:p>
    <w:p w:rsidR="00B9291D" w:rsidRDefault="00B9291D">
      <w:pPr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Mother’s Name: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 xml:space="preserve">Smt. </w:t>
      </w:r>
      <w:r w:rsidR="00CC0BA7">
        <w:rPr>
          <w:rFonts w:ascii="Verdana" w:hAnsi="Verdana" w:cs="Verdana"/>
          <w:color w:val="000000"/>
          <w:sz w:val="20"/>
          <w:szCs w:val="20"/>
        </w:rPr>
        <w:t>Vijay Ohri</w:t>
      </w:r>
    </w:p>
    <w:p w:rsidR="00B9291D" w:rsidRDefault="00B9291D">
      <w:pPr>
        <w:rPr>
          <w:rFonts w:ascii="Verdana" w:hAnsi="Verdana" w:cs="Verdana"/>
          <w:b/>
          <w:color w:val="000000"/>
          <w:sz w:val="20"/>
          <w:szCs w:val="20"/>
        </w:rPr>
      </w:pPr>
    </w:p>
    <w:p w:rsidR="00B9291D" w:rsidRDefault="00B9291D">
      <w:r>
        <w:rPr>
          <w:rFonts w:ascii="Verdana" w:hAnsi="Verdana" w:cs="Verdana"/>
          <w:b/>
          <w:color w:val="000000"/>
          <w:sz w:val="20"/>
          <w:szCs w:val="20"/>
        </w:rPr>
        <w:t>Date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of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Birth: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 w:rsidR="00CC0BA7">
        <w:rPr>
          <w:rFonts w:ascii="Verdana" w:hAnsi="Verdana" w:cs="Verdana"/>
          <w:color w:val="000000"/>
          <w:sz w:val="20"/>
          <w:szCs w:val="20"/>
        </w:rPr>
        <w:t>23rd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CC0BA7">
        <w:rPr>
          <w:rFonts w:ascii="Verdana" w:hAnsi="Verdana" w:cs="Verdana"/>
          <w:color w:val="000000"/>
          <w:sz w:val="20"/>
          <w:szCs w:val="20"/>
        </w:rPr>
        <w:t>Dec</w:t>
      </w:r>
      <w:r>
        <w:rPr>
          <w:rFonts w:ascii="Verdana" w:hAnsi="Verdana" w:cs="Verdana"/>
          <w:color w:val="000000"/>
          <w:sz w:val="20"/>
          <w:szCs w:val="20"/>
        </w:rPr>
        <w:t>, 198</w:t>
      </w:r>
      <w:r w:rsidR="00CC0BA7">
        <w:rPr>
          <w:rFonts w:ascii="Verdana" w:hAnsi="Verdana" w:cs="Verdana"/>
          <w:color w:val="000000"/>
          <w:sz w:val="20"/>
          <w:szCs w:val="20"/>
        </w:rPr>
        <w:t>6</w:t>
      </w:r>
    </w:p>
    <w:p w:rsidR="00B9291D" w:rsidRDefault="00B9291D"/>
    <w:p w:rsidR="00B9291D" w:rsidRDefault="00B9291D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Nationality: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  <w:t xml:space="preserve">           </w:t>
      </w:r>
      <w:r>
        <w:rPr>
          <w:rFonts w:ascii="Verdana" w:hAnsi="Verdana" w:cs="Verdana"/>
          <w:color w:val="000000"/>
          <w:sz w:val="20"/>
          <w:szCs w:val="20"/>
        </w:rPr>
        <w:t>Indian</w:t>
      </w:r>
    </w:p>
    <w:p w:rsidR="00B9291D" w:rsidRDefault="00B9291D">
      <w:pPr>
        <w:rPr>
          <w:rFonts w:ascii="Verdana" w:hAnsi="Verdana" w:cs="Verdana"/>
          <w:color w:val="000000"/>
          <w:sz w:val="20"/>
          <w:szCs w:val="20"/>
        </w:rPr>
      </w:pPr>
    </w:p>
    <w:p w:rsidR="00B9291D" w:rsidRDefault="00B9291D">
      <w:pPr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Linguistic Capability :       </w:t>
      </w:r>
      <w:r>
        <w:rPr>
          <w:rFonts w:ascii="Verdana" w:hAnsi="Verdana" w:cs="Verdana"/>
          <w:color w:val="000000"/>
          <w:sz w:val="20"/>
          <w:szCs w:val="20"/>
        </w:rPr>
        <w:t>Hindi, English</w:t>
      </w:r>
    </w:p>
    <w:p w:rsidR="00B9291D" w:rsidRDefault="00B9291D">
      <w:pPr>
        <w:rPr>
          <w:rFonts w:ascii="Verdana" w:hAnsi="Verdana" w:cs="Verdana"/>
          <w:b/>
          <w:color w:val="000000"/>
          <w:sz w:val="20"/>
          <w:szCs w:val="20"/>
        </w:rPr>
      </w:pPr>
    </w:p>
    <w:p w:rsidR="00B9291D" w:rsidRDefault="00B9291D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Marital Status:                  </w:t>
      </w:r>
      <w:r>
        <w:rPr>
          <w:rFonts w:ascii="Verdana" w:hAnsi="Verdana" w:cs="Verdana"/>
          <w:color w:val="000000"/>
          <w:sz w:val="20"/>
          <w:szCs w:val="20"/>
        </w:rPr>
        <w:t>Unmarried</w:t>
      </w:r>
    </w:p>
    <w:p w:rsidR="00B9291D" w:rsidRDefault="00B9291D">
      <w:pPr>
        <w:rPr>
          <w:rFonts w:ascii="Verdana" w:hAnsi="Verdana" w:cs="Verdana"/>
          <w:color w:val="000000"/>
          <w:sz w:val="20"/>
          <w:szCs w:val="20"/>
        </w:rPr>
      </w:pPr>
    </w:p>
    <w:p w:rsidR="00B9291D" w:rsidRDefault="00B9291D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Interest: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z w:val="20"/>
          <w:szCs w:val="20"/>
        </w:rPr>
        <w:t>R&amp;D &amp; Listening</w:t>
      </w:r>
      <w:r w:rsidR="00597091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Music  </w:t>
      </w:r>
    </w:p>
    <w:p w:rsidR="00B9291D" w:rsidRDefault="00B9291D">
      <w:pPr>
        <w:rPr>
          <w:rFonts w:ascii="Verdana" w:hAnsi="Verdana" w:cs="Verdana"/>
          <w:color w:val="000000"/>
          <w:sz w:val="20"/>
          <w:szCs w:val="20"/>
        </w:rPr>
      </w:pPr>
    </w:p>
    <w:p w:rsidR="00B9291D" w:rsidRDefault="00B9291D">
      <w:pPr>
        <w:ind w:left="2160" w:hanging="2160"/>
        <w:jc w:val="both"/>
      </w:pPr>
      <w:r>
        <w:rPr>
          <w:rFonts w:ascii="Verdana" w:hAnsi="Verdana" w:cs="Verdana"/>
          <w:b/>
          <w:color w:val="000000"/>
          <w:sz w:val="20"/>
          <w:szCs w:val="20"/>
        </w:rPr>
        <w:t>Current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>Address: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 w:rsidR="00CC0BA7">
        <w:rPr>
          <w:rFonts w:ascii="Verdana" w:hAnsi="Verdana" w:cs="Verdana"/>
          <w:color w:val="000000"/>
          <w:sz w:val="20"/>
          <w:szCs w:val="20"/>
        </w:rPr>
        <w:t>#2714</w:t>
      </w:r>
      <w:r>
        <w:rPr>
          <w:rFonts w:ascii="Verdana" w:hAnsi="Verdana" w:cs="Verdana"/>
          <w:color w:val="000000"/>
          <w:sz w:val="20"/>
          <w:szCs w:val="20"/>
        </w:rPr>
        <w:t>,PHASE-V</w:t>
      </w:r>
      <w:r w:rsidR="00CC0BA7">
        <w:rPr>
          <w:rFonts w:ascii="Verdana" w:hAnsi="Verdana" w:cs="Verdana"/>
          <w:color w:val="000000"/>
          <w:sz w:val="20"/>
          <w:szCs w:val="20"/>
        </w:rPr>
        <w:t>II</w:t>
      </w:r>
      <w:r>
        <w:rPr>
          <w:rFonts w:ascii="Verdana" w:hAnsi="Verdana" w:cs="Verdana"/>
          <w:color w:val="000000"/>
          <w:sz w:val="20"/>
          <w:szCs w:val="20"/>
        </w:rPr>
        <w:t>,MOHALI,PUNJAB-1600</w:t>
      </w:r>
      <w:r w:rsidR="00CC0BA7">
        <w:rPr>
          <w:rFonts w:ascii="Verdana" w:hAnsi="Verdana" w:cs="Verdana"/>
          <w:color w:val="000000"/>
          <w:sz w:val="20"/>
          <w:szCs w:val="20"/>
        </w:rPr>
        <w:t>52</w:t>
      </w:r>
    </w:p>
    <w:p w:rsidR="00B9291D" w:rsidRDefault="00B9291D">
      <w:pPr>
        <w:pBdr>
          <w:bottom w:val="double" w:sz="1" w:space="1" w:color="000000"/>
        </w:pBdr>
        <w:jc w:val="center"/>
      </w:pPr>
    </w:p>
    <w:p w:rsidR="00B9291D" w:rsidRDefault="00B9291D">
      <w:pPr>
        <w:rPr>
          <w:rFonts w:ascii="Verdana" w:hAnsi="Verdana" w:cs="Verdana"/>
          <w:b/>
          <w:color w:val="000000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291D" w:rsidRDefault="00B9291D">
      <w:pPr>
        <w:pBdr>
          <w:bottom w:val="double" w:sz="1" w:space="1" w:color="000000"/>
        </w:pBdr>
        <w:jc w:val="center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26"/>
          <w:szCs w:val="26"/>
        </w:rPr>
        <w:t>DECLERATION</w:t>
      </w:r>
    </w:p>
    <w:p w:rsidR="00B9291D" w:rsidRDefault="00B9291D">
      <w:pPr>
        <w:rPr>
          <w:rFonts w:ascii="Verdana" w:hAnsi="Verdana" w:cs="Verdana"/>
          <w:b/>
          <w:color w:val="000000"/>
          <w:sz w:val="17"/>
          <w:szCs w:val="17"/>
        </w:rPr>
      </w:pPr>
    </w:p>
    <w:p w:rsidR="00B9291D" w:rsidRDefault="00B9291D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do hereby declare that the information’s provided by me is true as far my knowledge and I completely bear the responsibility of it.</w:t>
      </w:r>
    </w:p>
    <w:p w:rsidR="00B9291D" w:rsidRDefault="00B9291D">
      <w:pPr>
        <w:rPr>
          <w:rFonts w:ascii="Verdana" w:hAnsi="Verdana" w:cs="Verdana"/>
          <w:sz w:val="20"/>
          <w:szCs w:val="20"/>
        </w:rPr>
      </w:pPr>
    </w:p>
    <w:p w:rsidR="00B9291D" w:rsidRDefault="00B9291D">
      <w:pPr>
        <w:rPr>
          <w:rFonts w:ascii="Verdana" w:hAnsi="Verdana" w:cs="Verdana"/>
          <w:sz w:val="20"/>
          <w:szCs w:val="20"/>
        </w:rPr>
      </w:pPr>
    </w:p>
    <w:p w:rsidR="00B9291D" w:rsidRDefault="00B9291D">
      <w:r>
        <w:rPr>
          <w:rFonts w:ascii="Verdana" w:hAnsi="Verdana" w:cs="Verdana"/>
          <w:sz w:val="20"/>
          <w:szCs w:val="20"/>
        </w:rPr>
        <w:t xml:space="preserve">Dated: </w:t>
      </w:r>
    </w:p>
    <w:p w:rsidR="00B9291D" w:rsidRDefault="00B9291D"/>
    <w:p w:rsidR="00B9291D" w:rsidRDefault="00B9291D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Place : Mohali                                                                          (</w:t>
      </w:r>
      <w:r w:rsidR="00CC0BA7">
        <w:rPr>
          <w:rFonts w:ascii="Verdana" w:hAnsi="Verdana" w:cs="Verdana"/>
          <w:b/>
          <w:sz w:val="20"/>
          <w:szCs w:val="20"/>
        </w:rPr>
        <w:t>Meenu ohri</w:t>
      </w:r>
      <w:r>
        <w:rPr>
          <w:rFonts w:ascii="Verdana" w:hAnsi="Verdana" w:cs="Verdana"/>
          <w:b/>
          <w:sz w:val="20"/>
          <w:szCs w:val="20"/>
        </w:rPr>
        <w:t>)</w:t>
      </w: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</w:p>
    <w:p w:rsidR="00B9291D" w:rsidRDefault="00B9291D">
      <w:pPr>
        <w:rPr>
          <w:rFonts w:ascii="Verdana" w:hAnsi="Verdana" w:cs="Verdana"/>
          <w:b/>
          <w:sz w:val="20"/>
          <w:szCs w:val="20"/>
        </w:rPr>
      </w:pPr>
    </w:p>
    <w:p w:rsidR="00B9291D" w:rsidRDefault="00B9291D">
      <w:r>
        <w:rPr>
          <w:rFonts w:ascii="Arial" w:hAnsi="Arial" w:cs="Arial"/>
          <w:color w:val="000000"/>
        </w:rPr>
        <w:br/>
      </w:r>
      <w:bookmarkStart w:id="1" w:name="_PictureBullets"/>
      <w:bookmarkEnd w:id="1"/>
    </w:p>
    <w:sectPr w:rsidR="00B9291D">
      <w:pgSz w:w="11906" w:h="16838"/>
      <w:pgMar w:top="1262" w:right="1262" w:bottom="1262" w:left="1262" w:header="720" w:footer="720" w:gutter="0"/>
      <w:pgBorders>
        <w:top w:val="single" w:sz="20" w:space="31" w:color="000000"/>
        <w:left w:val="single" w:sz="20" w:space="31" w:color="000000"/>
        <w:bottom w:val="single" w:sz="20" w:space="31" w:color="000000"/>
        <w:right w:val="single" w:sz="20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auto"/>
        <w:sz w:val="20"/>
        <w:szCs w:val="20"/>
        <w:lang w:val="en-U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0"/>
        <w:szCs w:val="20"/>
        <w:lang w:val="en-U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sz w:val="20"/>
        <w:szCs w:val="20"/>
        <w:lang w:val="en-U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auto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auto"/>
        <w:sz w:val="20"/>
        <w:szCs w:val="2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309"/>
    <w:rsid w:val="00255B4D"/>
    <w:rsid w:val="002847B7"/>
    <w:rsid w:val="0052338E"/>
    <w:rsid w:val="00597091"/>
    <w:rsid w:val="00995309"/>
    <w:rsid w:val="00B9291D"/>
    <w:rsid w:val="00C969CB"/>
    <w:rsid w:val="00CC0BA7"/>
    <w:rsid w:val="00D222DF"/>
    <w:rsid w:val="00DB184D"/>
    <w:rsid w:val="00E8411F"/>
    <w:rsid w:val="00F0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280" w:after="280"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auto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Verdana" w:hAnsi="Wingdings" w:cs="Wingdings"/>
      <w:color w:val="auto"/>
      <w:sz w:val="20"/>
      <w:szCs w:val="20"/>
      <w:lang w:val="en-US"/>
    </w:rPr>
  </w:style>
  <w:style w:type="character" w:customStyle="1" w:styleId="WW8Num3z0">
    <w:name w:val="WW8Num3z0"/>
    <w:rPr>
      <w:rFonts w:ascii="Wingdings" w:eastAsia="Verdana" w:hAnsi="Wingdings" w:cs="Wingdings"/>
      <w:sz w:val="20"/>
      <w:szCs w:val="20"/>
      <w:lang w:val="en-US"/>
    </w:rPr>
  </w:style>
  <w:style w:type="character" w:customStyle="1" w:styleId="WW8Num4z0">
    <w:name w:val="WW8Num4z0"/>
    <w:rPr>
      <w:rFonts w:ascii="Wingdings" w:eastAsia="Verdana" w:hAnsi="Wingdings" w:cs="Wingdings"/>
      <w:sz w:val="20"/>
      <w:szCs w:val="20"/>
      <w:lang w:val="en-US"/>
    </w:rPr>
  </w:style>
  <w:style w:type="character" w:customStyle="1" w:styleId="WW8Num5z0">
    <w:name w:val="WW8Num5z0"/>
    <w:rPr>
      <w:rFonts w:ascii="Wingdings" w:hAnsi="Wingdings" w:cs="Wingdings"/>
      <w:color w:val="auto"/>
      <w:sz w:val="20"/>
      <w:szCs w:val="20"/>
      <w:lang w:val="en-U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/>
      <w:color w:val="auto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Wingdings" w:hAnsi="Wingdings" w:cs="Wingdings"/>
      <w:color w:val="auto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color w:val="auto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hAnsi="Wingdings" w:cs="Wingdings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  <w:color w:val="auto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color w:val="auto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color w:val="auto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  <w:color w:val="auto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  <w:color w:val="auto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WW-DefaultParagraphFont1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verdana">
    <w:name w:val="Normal+verdana"/>
    <w:basedOn w:val="Normal"/>
  </w:style>
  <w:style w:type="paragraph" w:customStyle="1" w:styleId="Normalverdana0">
    <w:name w:val="Normal + verdana"/>
    <w:basedOn w:val="Normalverdana"/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sternlightgetaways.com/" TargetMode="External"/><Relationship Id="rId5" Type="http://schemas.openxmlformats.org/officeDocument/2006/relationships/hyperlink" Target="mailto:ohrimeen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Uzair Ahmed</vt:lpstr>
    </vt:vector>
  </TitlesOfParts>
  <Company/>
  <LinksUpToDate>false</LinksUpToDate>
  <CharactersWithSpaces>4705</CharactersWithSpaces>
  <SharedDoc>false</SharedDoc>
  <HLinks>
    <vt:vector size="12" baseType="variant">
      <vt:variant>
        <vt:i4>4456528</vt:i4>
      </vt:variant>
      <vt:variant>
        <vt:i4>3</vt:i4>
      </vt:variant>
      <vt:variant>
        <vt:i4>0</vt:i4>
      </vt:variant>
      <vt:variant>
        <vt:i4>5</vt:i4>
      </vt:variant>
      <vt:variant>
        <vt:lpwstr>http://www.easternlightgetaways.com/</vt:lpwstr>
      </vt:variant>
      <vt:variant>
        <vt:lpwstr/>
      </vt:variant>
      <vt:variant>
        <vt:i4>6684741</vt:i4>
      </vt:variant>
      <vt:variant>
        <vt:i4>0</vt:i4>
      </vt:variant>
      <vt:variant>
        <vt:i4>0</vt:i4>
      </vt:variant>
      <vt:variant>
        <vt:i4>5</vt:i4>
      </vt:variant>
      <vt:variant>
        <vt:lpwstr>mailto:ohrimeenu@gmail.com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Uzair Ahmed</dc:title>
  <dc:subject>Resume</dc:subject>
  <dc:creator>Uzair</dc:creator>
  <cp:keywords>resume</cp:keywords>
  <cp:lastModifiedBy>Anirudh Munj</cp:lastModifiedBy>
  <cp:revision>2</cp:revision>
  <cp:lastPrinted>1601-01-01T00:00:00Z</cp:lastPrinted>
  <dcterms:created xsi:type="dcterms:W3CDTF">2018-12-17T06:59:00Z</dcterms:created>
  <dcterms:modified xsi:type="dcterms:W3CDTF">2018-12-17T06:59:00Z</dcterms:modified>
</cp:coreProperties>
</file>