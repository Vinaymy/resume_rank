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223" w:rsidRPr="00CD3042" w:rsidRDefault="00263223" w:rsidP="00304EBC">
      <w:pPr>
        <w:pStyle w:val="Default"/>
        <w:spacing w:before="62" w:after="0" w:line="362" w:lineRule="exact"/>
        <w:ind w:left="-90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rFonts w:ascii="Cambria" w:hAnsi="Cambria"/>
          <w:b/>
          <w:spacing w:val="-2"/>
          <w:position w:val="-1"/>
          <w:sz w:val="32"/>
          <w:u w:val="thick"/>
        </w:rPr>
        <w:t>CURR</w:t>
      </w:r>
      <w:r>
        <w:rPr>
          <w:rFonts w:ascii="Cambria" w:hAnsi="Cambria"/>
          <w:b/>
          <w:position w:val="-1"/>
          <w:sz w:val="32"/>
          <w:u w:val="thick"/>
        </w:rPr>
        <w:t>I</w:t>
      </w:r>
      <w:r>
        <w:rPr>
          <w:rFonts w:ascii="Cambria" w:hAnsi="Cambria"/>
          <w:b/>
          <w:spacing w:val="-2"/>
          <w:position w:val="-1"/>
          <w:sz w:val="32"/>
          <w:u w:val="thick"/>
        </w:rPr>
        <w:t>CU</w:t>
      </w:r>
      <w:r>
        <w:rPr>
          <w:rFonts w:ascii="Cambria" w:hAnsi="Cambria"/>
          <w:b/>
          <w:spacing w:val="1"/>
          <w:position w:val="-1"/>
          <w:sz w:val="32"/>
          <w:u w:val="thick"/>
        </w:rPr>
        <w:t>L</w:t>
      </w:r>
      <w:r>
        <w:rPr>
          <w:rFonts w:ascii="Cambria" w:hAnsi="Cambria"/>
          <w:b/>
          <w:spacing w:val="-2"/>
          <w:position w:val="-1"/>
          <w:sz w:val="32"/>
          <w:u w:val="thick"/>
        </w:rPr>
        <w:t>A</w:t>
      </w:r>
      <w:r>
        <w:rPr>
          <w:rFonts w:ascii="Cambria" w:hAnsi="Cambria"/>
          <w:b/>
          <w:position w:val="-1"/>
          <w:sz w:val="32"/>
          <w:u w:val="thick"/>
        </w:rPr>
        <w:t xml:space="preserve">M </w:t>
      </w:r>
      <w:r>
        <w:rPr>
          <w:rFonts w:ascii="Cambria" w:hAnsi="Cambria"/>
          <w:b/>
          <w:spacing w:val="-2"/>
          <w:position w:val="-1"/>
          <w:sz w:val="32"/>
          <w:u w:val="thick"/>
        </w:rPr>
        <w:t>V</w:t>
      </w:r>
      <w:r>
        <w:rPr>
          <w:rFonts w:ascii="Cambria" w:hAnsi="Cambria"/>
          <w:b/>
          <w:position w:val="-1"/>
          <w:sz w:val="32"/>
          <w:u w:val="thick"/>
        </w:rPr>
        <w:t>I</w:t>
      </w:r>
      <w:r>
        <w:rPr>
          <w:rFonts w:ascii="Cambria" w:hAnsi="Cambria"/>
          <w:b/>
          <w:spacing w:val="1"/>
          <w:position w:val="-1"/>
          <w:sz w:val="32"/>
          <w:u w:val="thick"/>
        </w:rPr>
        <w:t>T</w:t>
      </w:r>
      <w:r>
        <w:rPr>
          <w:rFonts w:ascii="Cambria" w:hAnsi="Cambria"/>
          <w:b/>
          <w:spacing w:val="-2"/>
          <w:position w:val="-1"/>
          <w:sz w:val="32"/>
          <w:u w:val="thick"/>
        </w:rPr>
        <w:t>A</w:t>
      </w:r>
      <w:r>
        <w:rPr>
          <w:rFonts w:ascii="Cambria" w:hAnsi="Cambria"/>
          <w:b/>
          <w:position w:val="-1"/>
          <w:sz w:val="32"/>
          <w:u w:val="thick"/>
        </w:rPr>
        <w:t>E</w:t>
      </w:r>
    </w:p>
    <w:p w:rsidR="00921829" w:rsidRPr="00CD3042" w:rsidRDefault="00921829">
      <w:pPr>
        <w:pStyle w:val="Default"/>
        <w:spacing w:before="62" w:after="0" w:line="362" w:lineRule="exact"/>
        <w:jc w:val="center"/>
        <w:rPr>
          <w:szCs w:val="24"/>
        </w:rPr>
      </w:pPr>
      <w:r w:rsidRPr="00CD3042">
        <w:rPr>
          <w:b/>
          <w:sz w:val="24"/>
          <w:szCs w:val="24"/>
        </w:rPr>
        <w:t>B.TECH in Computers and 6</w:t>
      </w:r>
      <w:r w:rsidR="000A0B55" w:rsidRPr="00CD3042">
        <w:rPr>
          <w:b/>
          <w:sz w:val="24"/>
          <w:szCs w:val="24"/>
        </w:rPr>
        <w:t>.</w:t>
      </w:r>
      <w:r w:rsidR="0069014E" w:rsidRPr="00CD3042">
        <w:rPr>
          <w:b/>
          <w:sz w:val="24"/>
          <w:szCs w:val="24"/>
        </w:rPr>
        <w:t>10</w:t>
      </w:r>
      <w:r w:rsidRPr="00CD3042">
        <w:rPr>
          <w:b/>
          <w:sz w:val="24"/>
          <w:szCs w:val="24"/>
        </w:rPr>
        <w:t>+ Years of Work Exp. in PHP Technology</w:t>
      </w:r>
    </w:p>
    <w:p w:rsidR="00921829" w:rsidRPr="00CD3042" w:rsidRDefault="00921829">
      <w:pPr>
        <w:pStyle w:val="Default"/>
        <w:spacing w:before="6" w:after="0" w:line="220" w:lineRule="exact"/>
        <w:rPr>
          <w:szCs w:val="24"/>
        </w:rPr>
      </w:pPr>
    </w:p>
    <w:p w:rsidR="00921829" w:rsidRPr="00CD3042" w:rsidRDefault="00921829" w:rsidP="00961F07">
      <w:pPr>
        <w:pStyle w:val="Default"/>
        <w:spacing w:after="0" w:line="200" w:lineRule="atLeast"/>
        <w:rPr>
          <w:szCs w:val="24"/>
        </w:rPr>
      </w:pPr>
      <w:r w:rsidRPr="00CD3042">
        <w:rPr>
          <w:b/>
          <w:spacing w:val="-2"/>
          <w:sz w:val="24"/>
          <w:szCs w:val="24"/>
        </w:rPr>
        <w:t>SOU</w:t>
      </w:r>
      <w:r w:rsidRPr="00CD3042">
        <w:rPr>
          <w:b/>
          <w:spacing w:val="-5"/>
          <w:sz w:val="24"/>
          <w:szCs w:val="24"/>
        </w:rPr>
        <w:t>R</w:t>
      </w:r>
      <w:r w:rsidRPr="00CD3042">
        <w:rPr>
          <w:b/>
          <w:spacing w:val="3"/>
          <w:sz w:val="24"/>
          <w:szCs w:val="24"/>
        </w:rPr>
        <w:t>A</w:t>
      </w:r>
      <w:r w:rsidRPr="00CD3042">
        <w:rPr>
          <w:b/>
          <w:sz w:val="24"/>
          <w:szCs w:val="24"/>
        </w:rPr>
        <w:t>BH</w:t>
      </w:r>
      <w:r w:rsidRPr="00CD3042">
        <w:rPr>
          <w:b/>
          <w:spacing w:val="-4"/>
          <w:sz w:val="24"/>
          <w:szCs w:val="24"/>
        </w:rPr>
        <w:t xml:space="preserve"> </w:t>
      </w:r>
      <w:r w:rsidRPr="00CD3042">
        <w:rPr>
          <w:b/>
          <w:spacing w:val="-2"/>
          <w:sz w:val="24"/>
          <w:szCs w:val="24"/>
        </w:rPr>
        <w:t>GOYA</w:t>
      </w:r>
      <w:r w:rsidRPr="00CD3042">
        <w:rPr>
          <w:b/>
          <w:sz w:val="24"/>
          <w:szCs w:val="24"/>
        </w:rPr>
        <w:t>L</w:t>
      </w:r>
    </w:p>
    <w:p w:rsidR="00921829" w:rsidRPr="00CD3042" w:rsidRDefault="00961F07" w:rsidP="008072A2">
      <w:pPr>
        <w:pStyle w:val="Default"/>
        <w:spacing w:after="0" w:line="200" w:lineRule="atLeast"/>
        <w:ind w:right="230"/>
        <w:rPr>
          <w:szCs w:val="24"/>
        </w:rPr>
      </w:pPr>
      <w:r w:rsidRPr="00CD3042">
        <w:rPr>
          <w:b/>
          <w:spacing w:val="-2"/>
          <w:szCs w:val="24"/>
        </w:rPr>
        <w:t>Current Address</w:t>
      </w:r>
      <w:r w:rsidRPr="00CD3042">
        <w:rPr>
          <w:spacing w:val="-2"/>
          <w:szCs w:val="24"/>
        </w:rPr>
        <w:t>: H. No. 1226, Top Floor, Sector – 44B, Chandigarh</w:t>
      </w:r>
      <w:r w:rsidRPr="00CD3042">
        <w:rPr>
          <w:spacing w:val="-2"/>
          <w:szCs w:val="24"/>
        </w:rPr>
        <w:br/>
      </w:r>
      <w:r w:rsidRPr="00CD3042">
        <w:rPr>
          <w:b/>
          <w:spacing w:val="-2"/>
          <w:szCs w:val="24"/>
        </w:rPr>
        <w:t>Permanent Address:</w:t>
      </w:r>
      <w:r w:rsidRPr="00CD3042">
        <w:rPr>
          <w:spacing w:val="-2"/>
          <w:szCs w:val="24"/>
        </w:rPr>
        <w:t xml:space="preserve"> </w:t>
      </w:r>
      <w:r w:rsidR="00921829" w:rsidRPr="00CD3042">
        <w:rPr>
          <w:spacing w:val="-2"/>
          <w:szCs w:val="24"/>
        </w:rPr>
        <w:t>K</w:t>
      </w:r>
      <w:r w:rsidR="00921829" w:rsidRPr="00CD3042">
        <w:rPr>
          <w:szCs w:val="24"/>
        </w:rPr>
        <w:t>u</w:t>
      </w:r>
      <w:r w:rsidR="00921829" w:rsidRPr="00CD3042">
        <w:rPr>
          <w:spacing w:val="5"/>
          <w:szCs w:val="24"/>
        </w:rPr>
        <w:t>n</w:t>
      </w:r>
      <w:r w:rsidR="00921829" w:rsidRPr="00CD3042">
        <w:rPr>
          <w:spacing w:val="-5"/>
          <w:szCs w:val="24"/>
        </w:rPr>
        <w:t>d</w:t>
      </w:r>
      <w:r w:rsidR="00921829" w:rsidRPr="00CD3042">
        <w:rPr>
          <w:spacing w:val="-3"/>
          <w:szCs w:val="24"/>
        </w:rPr>
        <w:t>a</w:t>
      </w:r>
      <w:r w:rsidR="00921829" w:rsidRPr="00CD3042">
        <w:rPr>
          <w:szCs w:val="24"/>
        </w:rPr>
        <w:t>n</w:t>
      </w:r>
      <w:r w:rsidR="00921829" w:rsidRPr="00CD3042">
        <w:rPr>
          <w:spacing w:val="4"/>
          <w:szCs w:val="24"/>
        </w:rPr>
        <w:t xml:space="preserve"> </w:t>
      </w:r>
      <w:r w:rsidR="00921829" w:rsidRPr="00CD3042">
        <w:rPr>
          <w:spacing w:val="-3"/>
          <w:szCs w:val="24"/>
        </w:rPr>
        <w:t>L</w:t>
      </w:r>
      <w:r w:rsidR="00921829" w:rsidRPr="00CD3042">
        <w:rPr>
          <w:spacing w:val="1"/>
          <w:szCs w:val="24"/>
        </w:rPr>
        <w:t>a</w:t>
      </w:r>
      <w:r w:rsidR="00921829" w:rsidRPr="00CD3042">
        <w:rPr>
          <w:szCs w:val="24"/>
        </w:rPr>
        <w:t xml:space="preserve">l </w:t>
      </w:r>
      <w:r w:rsidR="00921829" w:rsidRPr="00CD3042">
        <w:rPr>
          <w:spacing w:val="-2"/>
          <w:szCs w:val="24"/>
        </w:rPr>
        <w:t>S</w:t>
      </w:r>
      <w:r w:rsidR="00921829" w:rsidRPr="00CD3042">
        <w:rPr>
          <w:spacing w:val="-3"/>
          <w:szCs w:val="24"/>
        </w:rPr>
        <w:t>t</w:t>
      </w:r>
      <w:r w:rsidR="00921829" w:rsidRPr="00CD3042">
        <w:rPr>
          <w:spacing w:val="5"/>
          <w:szCs w:val="24"/>
        </w:rPr>
        <w:t>r</w:t>
      </w:r>
      <w:r w:rsidR="00921829" w:rsidRPr="00CD3042">
        <w:rPr>
          <w:spacing w:val="-3"/>
          <w:szCs w:val="24"/>
        </w:rPr>
        <w:t>ee</w:t>
      </w:r>
      <w:r w:rsidR="00921829" w:rsidRPr="00CD3042">
        <w:rPr>
          <w:spacing w:val="1"/>
          <w:szCs w:val="24"/>
        </w:rPr>
        <w:t>t</w:t>
      </w:r>
      <w:r w:rsidR="00921829" w:rsidRPr="00CD3042">
        <w:rPr>
          <w:szCs w:val="24"/>
        </w:rPr>
        <w:t>,</w:t>
      </w:r>
      <w:r w:rsidR="00921829" w:rsidRPr="00CD3042">
        <w:rPr>
          <w:spacing w:val="1"/>
          <w:szCs w:val="24"/>
        </w:rPr>
        <w:t xml:space="preserve"> </w:t>
      </w:r>
      <w:r w:rsidR="00921829" w:rsidRPr="00CD3042">
        <w:rPr>
          <w:spacing w:val="-2"/>
          <w:szCs w:val="24"/>
        </w:rPr>
        <w:t>K</w:t>
      </w:r>
      <w:r w:rsidR="00921829" w:rsidRPr="00CD3042">
        <w:rPr>
          <w:spacing w:val="-5"/>
          <w:szCs w:val="24"/>
        </w:rPr>
        <w:t>o</w:t>
      </w:r>
      <w:r w:rsidR="00921829" w:rsidRPr="00CD3042">
        <w:rPr>
          <w:spacing w:val="1"/>
          <w:w w:val="101"/>
          <w:szCs w:val="24"/>
        </w:rPr>
        <w:t>t</w:t>
      </w:r>
      <w:r w:rsidR="00921829" w:rsidRPr="00CD3042">
        <w:rPr>
          <w:spacing w:val="-5"/>
          <w:szCs w:val="24"/>
        </w:rPr>
        <w:t>k</w:t>
      </w:r>
      <w:r w:rsidR="00921829" w:rsidRPr="00CD3042">
        <w:rPr>
          <w:spacing w:val="1"/>
          <w:w w:val="101"/>
          <w:szCs w:val="24"/>
        </w:rPr>
        <w:t>a</w:t>
      </w:r>
      <w:r w:rsidR="00921829" w:rsidRPr="00CD3042">
        <w:rPr>
          <w:szCs w:val="24"/>
        </w:rPr>
        <w:t>p</w:t>
      </w:r>
      <w:r w:rsidR="00921829" w:rsidRPr="00CD3042">
        <w:rPr>
          <w:spacing w:val="-5"/>
          <w:szCs w:val="24"/>
        </w:rPr>
        <w:t>u</w:t>
      </w:r>
      <w:r w:rsidR="00921829" w:rsidRPr="00CD3042">
        <w:rPr>
          <w:spacing w:val="5"/>
          <w:szCs w:val="24"/>
        </w:rPr>
        <w:t>r</w:t>
      </w:r>
      <w:r w:rsidR="00921829" w:rsidRPr="00CD3042">
        <w:rPr>
          <w:spacing w:val="-2"/>
          <w:w w:val="101"/>
          <w:szCs w:val="24"/>
        </w:rPr>
        <w:t>a</w:t>
      </w:r>
      <w:r w:rsidRPr="00CD3042">
        <w:rPr>
          <w:spacing w:val="-2"/>
          <w:w w:val="101"/>
          <w:szCs w:val="24"/>
        </w:rPr>
        <w:t xml:space="preserve"> Dist. Faridkot</w:t>
      </w:r>
      <w:r w:rsidR="005F363B" w:rsidRPr="00CD3042">
        <w:rPr>
          <w:szCs w:val="24"/>
        </w:rPr>
        <w:t xml:space="preserve"> (</w:t>
      </w:r>
      <w:r w:rsidR="00921829" w:rsidRPr="00CD3042">
        <w:rPr>
          <w:spacing w:val="-2"/>
          <w:szCs w:val="24"/>
        </w:rPr>
        <w:t>Punjab</w:t>
      </w:r>
      <w:r w:rsidR="005F363B" w:rsidRPr="00CD3042">
        <w:rPr>
          <w:spacing w:val="-2"/>
          <w:szCs w:val="24"/>
        </w:rPr>
        <w:t>)</w:t>
      </w:r>
    </w:p>
    <w:p w:rsidR="00921829" w:rsidRPr="00CD3042" w:rsidRDefault="00921829" w:rsidP="00961F07">
      <w:pPr>
        <w:pStyle w:val="Default"/>
        <w:spacing w:after="0" w:line="200" w:lineRule="atLeast"/>
        <w:ind w:right="4841"/>
        <w:rPr>
          <w:szCs w:val="24"/>
        </w:rPr>
      </w:pPr>
      <w:r w:rsidRPr="00CD3042">
        <w:rPr>
          <w:b/>
          <w:spacing w:val="2"/>
          <w:szCs w:val="24"/>
        </w:rPr>
        <w:t>E</w:t>
      </w:r>
      <w:r w:rsidRPr="00CD3042">
        <w:rPr>
          <w:b/>
          <w:szCs w:val="24"/>
        </w:rPr>
        <w:t>-</w:t>
      </w:r>
      <w:r w:rsidRPr="00CD3042">
        <w:rPr>
          <w:b/>
          <w:spacing w:val="-2"/>
          <w:szCs w:val="24"/>
        </w:rPr>
        <w:t>M</w:t>
      </w:r>
      <w:r w:rsidRPr="00CD3042">
        <w:rPr>
          <w:b/>
          <w:spacing w:val="-3"/>
          <w:szCs w:val="24"/>
        </w:rPr>
        <w:t>a</w:t>
      </w:r>
      <w:r w:rsidRPr="00CD3042">
        <w:rPr>
          <w:b/>
          <w:spacing w:val="1"/>
          <w:szCs w:val="24"/>
        </w:rPr>
        <w:t>il</w:t>
      </w:r>
      <w:r w:rsidRPr="00CD3042">
        <w:rPr>
          <w:b/>
          <w:szCs w:val="24"/>
        </w:rPr>
        <w:t>:</w:t>
      </w:r>
      <w:r w:rsidRPr="00CD3042">
        <w:rPr>
          <w:spacing w:val="1"/>
          <w:szCs w:val="24"/>
        </w:rPr>
        <w:t xml:space="preserve"> </w:t>
      </w:r>
      <w:hyperlink r:id="rId5" w:history="1">
        <w:r w:rsidRPr="00CD3042">
          <w:rPr>
            <w:color w:val="0000FF"/>
            <w:spacing w:val="1"/>
            <w:w w:val="101"/>
            <w:szCs w:val="24"/>
            <w:u w:val="single"/>
          </w:rPr>
          <w:t>sourabh_ishu@yahoo.co.in</w:t>
        </w:r>
      </w:hyperlink>
    </w:p>
    <w:p w:rsidR="00921829" w:rsidRPr="00CD3042" w:rsidRDefault="00921829" w:rsidP="00961F07">
      <w:pPr>
        <w:pStyle w:val="Default"/>
        <w:spacing w:after="0" w:line="226" w:lineRule="exact"/>
        <w:rPr>
          <w:szCs w:val="24"/>
        </w:rPr>
      </w:pPr>
      <w:r w:rsidRPr="00CD3042">
        <w:rPr>
          <w:b/>
          <w:spacing w:val="-2"/>
          <w:position w:val="-1"/>
          <w:szCs w:val="24"/>
        </w:rPr>
        <w:t>M</w:t>
      </w:r>
      <w:r w:rsidRPr="00CD3042">
        <w:rPr>
          <w:b/>
          <w:position w:val="-1"/>
          <w:szCs w:val="24"/>
        </w:rPr>
        <w:t>o</w:t>
      </w:r>
      <w:r w:rsidRPr="00CD3042">
        <w:rPr>
          <w:b/>
          <w:spacing w:val="-5"/>
          <w:position w:val="-1"/>
          <w:szCs w:val="24"/>
        </w:rPr>
        <w:t>b</w:t>
      </w:r>
      <w:r w:rsidRPr="00CD3042">
        <w:rPr>
          <w:b/>
          <w:spacing w:val="1"/>
          <w:position w:val="-1"/>
          <w:szCs w:val="24"/>
        </w:rPr>
        <w:t>il</w:t>
      </w:r>
      <w:r w:rsidRPr="00CD3042">
        <w:rPr>
          <w:b/>
          <w:spacing w:val="-3"/>
          <w:position w:val="-1"/>
          <w:szCs w:val="24"/>
        </w:rPr>
        <w:t>e</w:t>
      </w:r>
      <w:r w:rsidRPr="00CD3042">
        <w:rPr>
          <w:b/>
          <w:position w:val="-1"/>
          <w:szCs w:val="24"/>
        </w:rPr>
        <w:t>:</w:t>
      </w:r>
      <w:r w:rsidRPr="00CD3042">
        <w:rPr>
          <w:spacing w:val="-2"/>
          <w:position w:val="-1"/>
          <w:szCs w:val="24"/>
        </w:rPr>
        <w:t xml:space="preserve"> </w:t>
      </w:r>
      <w:r w:rsidRPr="00CD3042">
        <w:rPr>
          <w:spacing w:val="1"/>
          <w:position w:val="-1"/>
          <w:szCs w:val="24"/>
        </w:rPr>
        <w:t>+</w:t>
      </w:r>
      <w:r w:rsidRPr="00CD3042">
        <w:rPr>
          <w:position w:val="-1"/>
          <w:szCs w:val="24"/>
        </w:rPr>
        <w:t>91</w:t>
      </w:r>
      <w:r w:rsidRPr="00CD3042">
        <w:rPr>
          <w:spacing w:val="-2"/>
          <w:position w:val="-1"/>
          <w:szCs w:val="24"/>
        </w:rPr>
        <w:t>-</w:t>
      </w:r>
      <w:r w:rsidRPr="00CD3042">
        <w:rPr>
          <w:position w:val="-1"/>
          <w:szCs w:val="24"/>
        </w:rPr>
        <w:t>941</w:t>
      </w:r>
      <w:r w:rsidRPr="00CD3042">
        <w:rPr>
          <w:spacing w:val="-5"/>
          <w:position w:val="-1"/>
          <w:szCs w:val="24"/>
        </w:rPr>
        <w:t>7</w:t>
      </w:r>
      <w:r w:rsidRPr="00CD3042">
        <w:rPr>
          <w:position w:val="-1"/>
          <w:szCs w:val="24"/>
        </w:rPr>
        <w:t>9-163</w:t>
      </w:r>
      <w:r w:rsidRPr="00CD3042">
        <w:rPr>
          <w:spacing w:val="-5"/>
          <w:position w:val="-1"/>
          <w:szCs w:val="24"/>
        </w:rPr>
        <w:t>6</w:t>
      </w:r>
      <w:r w:rsidRPr="00CD3042">
        <w:rPr>
          <w:position w:val="-1"/>
          <w:szCs w:val="24"/>
        </w:rPr>
        <w:t>5</w:t>
      </w:r>
    </w:p>
    <w:p w:rsidR="00921829" w:rsidRPr="00CD3042" w:rsidRDefault="00921829">
      <w:pPr>
        <w:pStyle w:val="Default"/>
        <w:spacing w:after="0" w:line="200" w:lineRule="exact"/>
        <w:rPr>
          <w:szCs w:val="24"/>
        </w:rPr>
      </w:pPr>
    </w:p>
    <w:p w:rsidR="00921829" w:rsidRPr="00CD3042" w:rsidRDefault="00921829">
      <w:pPr>
        <w:pStyle w:val="Default"/>
        <w:spacing w:before="5" w:after="0" w:line="240" w:lineRule="exact"/>
        <w:rPr>
          <w:szCs w:val="24"/>
        </w:rPr>
      </w:pPr>
    </w:p>
    <w:p w:rsidR="00921829" w:rsidRPr="00CD3042" w:rsidRDefault="00921829">
      <w:pPr>
        <w:pStyle w:val="Default"/>
        <w:spacing w:before="5" w:after="0" w:line="240" w:lineRule="exact"/>
        <w:rPr>
          <w:szCs w:val="24"/>
        </w:rPr>
      </w:pPr>
      <w:r w:rsidRPr="00CD3042">
        <w:rPr>
          <w:b/>
          <w:sz w:val="28"/>
          <w:szCs w:val="24"/>
          <w:u w:val="single"/>
        </w:rPr>
        <w:t>Career Objective</w:t>
      </w:r>
    </w:p>
    <w:p w:rsidR="00921829" w:rsidRPr="00CD3042" w:rsidRDefault="00921829">
      <w:pPr>
        <w:pStyle w:val="Default"/>
        <w:spacing w:before="3" w:after="0" w:line="220" w:lineRule="exact"/>
        <w:rPr>
          <w:szCs w:val="24"/>
        </w:rPr>
      </w:pPr>
    </w:p>
    <w:p w:rsidR="00921829" w:rsidRPr="00CD3042" w:rsidRDefault="00921829">
      <w:pPr>
        <w:pStyle w:val="Default"/>
        <w:spacing w:after="40" w:line="226" w:lineRule="exact"/>
        <w:ind w:left="180"/>
        <w:rPr>
          <w:szCs w:val="24"/>
        </w:rPr>
      </w:pPr>
      <w:r w:rsidRPr="00CD3042">
        <w:rPr>
          <w:spacing w:val="-3"/>
          <w:position w:val="-1"/>
          <w:sz w:val="24"/>
          <w:szCs w:val="24"/>
        </w:rPr>
        <w:t>Le</w:t>
      </w:r>
      <w:r w:rsidRPr="00CD3042">
        <w:rPr>
          <w:spacing w:val="1"/>
          <w:position w:val="-1"/>
          <w:sz w:val="24"/>
          <w:szCs w:val="24"/>
        </w:rPr>
        <w:t>a</w:t>
      </w:r>
      <w:r w:rsidRPr="00CD3042">
        <w:rPr>
          <w:position w:val="-1"/>
          <w:sz w:val="24"/>
          <w:szCs w:val="24"/>
        </w:rPr>
        <w:t>r</w:t>
      </w:r>
      <w:r w:rsidRPr="00CD3042">
        <w:rPr>
          <w:spacing w:val="5"/>
          <w:position w:val="-1"/>
          <w:sz w:val="24"/>
          <w:szCs w:val="24"/>
        </w:rPr>
        <w:t>n</w:t>
      </w:r>
      <w:r w:rsidRPr="00CD3042">
        <w:rPr>
          <w:spacing w:val="-3"/>
          <w:position w:val="-1"/>
          <w:sz w:val="24"/>
          <w:szCs w:val="24"/>
        </w:rPr>
        <w:t>i</w:t>
      </w:r>
      <w:r w:rsidRPr="00CD3042">
        <w:rPr>
          <w:position w:val="-1"/>
          <w:sz w:val="24"/>
          <w:szCs w:val="24"/>
        </w:rPr>
        <w:t xml:space="preserve">ng </w:t>
      </w:r>
      <w:r w:rsidRPr="00CD3042">
        <w:rPr>
          <w:spacing w:val="-3"/>
          <w:position w:val="-1"/>
          <w:sz w:val="24"/>
          <w:szCs w:val="24"/>
        </w:rPr>
        <w:t>t</w:t>
      </w:r>
      <w:r w:rsidRPr="00CD3042">
        <w:rPr>
          <w:position w:val="-1"/>
          <w:sz w:val="24"/>
          <w:szCs w:val="24"/>
        </w:rPr>
        <w:t>h</w:t>
      </w:r>
      <w:r w:rsidRPr="00CD3042">
        <w:rPr>
          <w:spacing w:val="5"/>
          <w:position w:val="-1"/>
          <w:sz w:val="24"/>
          <w:szCs w:val="24"/>
        </w:rPr>
        <w:t>r</w:t>
      </w:r>
      <w:r w:rsidRPr="00CD3042">
        <w:rPr>
          <w:spacing w:val="-5"/>
          <w:position w:val="-1"/>
          <w:sz w:val="24"/>
          <w:szCs w:val="24"/>
        </w:rPr>
        <w:t>o</w:t>
      </w:r>
      <w:r w:rsidRPr="00CD3042">
        <w:rPr>
          <w:position w:val="-1"/>
          <w:sz w:val="24"/>
          <w:szCs w:val="24"/>
        </w:rPr>
        <w:t>u</w:t>
      </w:r>
      <w:r w:rsidRPr="00CD3042">
        <w:rPr>
          <w:spacing w:val="-5"/>
          <w:position w:val="-1"/>
          <w:sz w:val="24"/>
          <w:szCs w:val="24"/>
        </w:rPr>
        <w:t>g</w:t>
      </w:r>
      <w:r w:rsidRPr="00CD3042">
        <w:rPr>
          <w:position w:val="-1"/>
          <w:sz w:val="24"/>
          <w:szCs w:val="24"/>
        </w:rPr>
        <w:t>h</w:t>
      </w:r>
      <w:r w:rsidRPr="00CD3042">
        <w:rPr>
          <w:spacing w:val="4"/>
          <w:position w:val="-1"/>
          <w:sz w:val="24"/>
          <w:szCs w:val="24"/>
        </w:rPr>
        <w:t xml:space="preserve"> </w:t>
      </w:r>
      <w:r w:rsidRPr="00CD3042">
        <w:rPr>
          <w:spacing w:val="5"/>
          <w:position w:val="-1"/>
          <w:sz w:val="24"/>
          <w:szCs w:val="24"/>
        </w:rPr>
        <w:t>r</w:t>
      </w:r>
      <w:r w:rsidRPr="00CD3042">
        <w:rPr>
          <w:spacing w:val="-3"/>
          <w:position w:val="-1"/>
          <w:sz w:val="24"/>
          <w:szCs w:val="24"/>
        </w:rPr>
        <w:t>ea</w:t>
      </w:r>
      <w:r w:rsidRPr="00CD3042">
        <w:rPr>
          <w:spacing w:val="1"/>
          <w:position w:val="-1"/>
          <w:sz w:val="24"/>
          <w:szCs w:val="24"/>
        </w:rPr>
        <w:t>li</w:t>
      </w:r>
      <w:r w:rsidRPr="00CD3042">
        <w:rPr>
          <w:spacing w:val="-2"/>
          <w:position w:val="-1"/>
          <w:sz w:val="24"/>
          <w:szCs w:val="24"/>
        </w:rPr>
        <w:t>s</w:t>
      </w:r>
      <w:r w:rsidRPr="00CD3042">
        <w:rPr>
          <w:spacing w:val="-3"/>
          <w:position w:val="-1"/>
          <w:sz w:val="24"/>
          <w:szCs w:val="24"/>
        </w:rPr>
        <w:t>t</w:t>
      </w:r>
      <w:r w:rsidRPr="00CD3042">
        <w:rPr>
          <w:spacing w:val="1"/>
          <w:position w:val="-1"/>
          <w:sz w:val="24"/>
          <w:szCs w:val="24"/>
        </w:rPr>
        <w:t>i</w:t>
      </w:r>
      <w:r w:rsidRPr="00CD3042">
        <w:rPr>
          <w:position w:val="-1"/>
          <w:sz w:val="24"/>
          <w:szCs w:val="24"/>
        </w:rPr>
        <w:t>c</w:t>
      </w:r>
      <w:r w:rsidRPr="00CD3042">
        <w:rPr>
          <w:spacing w:val="1"/>
          <w:position w:val="-1"/>
          <w:sz w:val="24"/>
          <w:szCs w:val="24"/>
        </w:rPr>
        <w:t xml:space="preserve"> </w:t>
      </w:r>
      <w:r w:rsidRPr="00CD3042">
        <w:rPr>
          <w:spacing w:val="-5"/>
          <w:position w:val="-1"/>
          <w:sz w:val="24"/>
          <w:szCs w:val="24"/>
        </w:rPr>
        <w:t>v</w:t>
      </w:r>
      <w:r w:rsidRPr="00CD3042">
        <w:rPr>
          <w:spacing w:val="1"/>
          <w:position w:val="-1"/>
          <w:sz w:val="24"/>
          <w:szCs w:val="24"/>
        </w:rPr>
        <w:t>i</w:t>
      </w:r>
      <w:r w:rsidRPr="00CD3042">
        <w:rPr>
          <w:spacing w:val="-3"/>
          <w:position w:val="-1"/>
          <w:sz w:val="24"/>
          <w:szCs w:val="24"/>
        </w:rPr>
        <w:t>e</w:t>
      </w:r>
      <w:r w:rsidRPr="00CD3042">
        <w:rPr>
          <w:position w:val="-1"/>
          <w:sz w:val="24"/>
          <w:szCs w:val="24"/>
        </w:rPr>
        <w:t>w</w:t>
      </w:r>
      <w:r w:rsidRPr="00CD3042">
        <w:rPr>
          <w:spacing w:val="-3"/>
          <w:position w:val="-1"/>
          <w:sz w:val="24"/>
          <w:szCs w:val="24"/>
        </w:rPr>
        <w:t xml:space="preserve"> </w:t>
      </w:r>
      <w:r w:rsidRPr="00CD3042">
        <w:rPr>
          <w:spacing w:val="1"/>
          <w:position w:val="-1"/>
          <w:sz w:val="24"/>
          <w:szCs w:val="24"/>
        </w:rPr>
        <w:t>a</w:t>
      </w:r>
      <w:r w:rsidRPr="00CD3042">
        <w:rPr>
          <w:spacing w:val="5"/>
          <w:position w:val="-1"/>
          <w:sz w:val="24"/>
          <w:szCs w:val="24"/>
        </w:rPr>
        <w:t>n</w:t>
      </w:r>
      <w:r w:rsidRPr="00CD3042">
        <w:rPr>
          <w:position w:val="-1"/>
          <w:sz w:val="24"/>
          <w:szCs w:val="24"/>
        </w:rPr>
        <w:t xml:space="preserve">d </w:t>
      </w:r>
      <w:r w:rsidRPr="00CD3042">
        <w:rPr>
          <w:spacing w:val="-2"/>
          <w:position w:val="-1"/>
          <w:sz w:val="24"/>
          <w:szCs w:val="24"/>
        </w:rPr>
        <w:t>s</w:t>
      </w:r>
      <w:r w:rsidRPr="00CD3042">
        <w:rPr>
          <w:spacing w:val="-3"/>
          <w:position w:val="-1"/>
          <w:sz w:val="24"/>
          <w:szCs w:val="24"/>
        </w:rPr>
        <w:t>t</w:t>
      </w:r>
      <w:r w:rsidRPr="00CD3042">
        <w:rPr>
          <w:position w:val="-1"/>
          <w:sz w:val="24"/>
          <w:szCs w:val="24"/>
        </w:rPr>
        <w:t>r</w:t>
      </w:r>
      <w:r w:rsidRPr="00CD3042">
        <w:rPr>
          <w:spacing w:val="1"/>
          <w:position w:val="-1"/>
          <w:sz w:val="24"/>
          <w:szCs w:val="24"/>
        </w:rPr>
        <w:t>i</w:t>
      </w:r>
      <w:r w:rsidRPr="00CD3042">
        <w:rPr>
          <w:spacing w:val="-5"/>
          <w:position w:val="-1"/>
          <w:sz w:val="24"/>
          <w:szCs w:val="24"/>
        </w:rPr>
        <w:t>v</w:t>
      </w:r>
      <w:r w:rsidRPr="00CD3042">
        <w:rPr>
          <w:spacing w:val="-3"/>
          <w:position w:val="-1"/>
          <w:sz w:val="24"/>
          <w:szCs w:val="24"/>
        </w:rPr>
        <w:t>i</w:t>
      </w:r>
      <w:r w:rsidRPr="00CD3042">
        <w:rPr>
          <w:spacing w:val="5"/>
          <w:position w:val="-1"/>
          <w:sz w:val="24"/>
          <w:szCs w:val="24"/>
        </w:rPr>
        <w:t>n</w:t>
      </w:r>
      <w:r w:rsidRPr="00CD3042">
        <w:rPr>
          <w:position w:val="-1"/>
          <w:sz w:val="24"/>
          <w:szCs w:val="24"/>
        </w:rPr>
        <w:t>g</w:t>
      </w:r>
      <w:r w:rsidRPr="00CD3042">
        <w:rPr>
          <w:spacing w:val="4"/>
          <w:position w:val="-1"/>
          <w:sz w:val="24"/>
          <w:szCs w:val="24"/>
        </w:rPr>
        <w:t xml:space="preserve"> </w:t>
      </w:r>
      <w:r w:rsidRPr="00CD3042">
        <w:rPr>
          <w:spacing w:val="-5"/>
          <w:position w:val="-1"/>
          <w:sz w:val="24"/>
          <w:szCs w:val="24"/>
        </w:rPr>
        <w:t>fo</w:t>
      </w:r>
      <w:r w:rsidRPr="00CD3042">
        <w:rPr>
          <w:position w:val="-1"/>
          <w:sz w:val="24"/>
          <w:szCs w:val="24"/>
        </w:rPr>
        <w:t>r</w:t>
      </w:r>
      <w:r w:rsidRPr="00CD3042">
        <w:rPr>
          <w:spacing w:val="7"/>
          <w:position w:val="-1"/>
          <w:sz w:val="24"/>
          <w:szCs w:val="24"/>
        </w:rPr>
        <w:t xml:space="preserve"> </w:t>
      </w:r>
      <w:r w:rsidRPr="00CD3042">
        <w:rPr>
          <w:spacing w:val="-3"/>
          <w:w w:val="101"/>
          <w:position w:val="-1"/>
          <w:sz w:val="24"/>
          <w:szCs w:val="24"/>
        </w:rPr>
        <w:t>e</w:t>
      </w:r>
      <w:r w:rsidRPr="00CD3042">
        <w:rPr>
          <w:position w:val="-1"/>
          <w:sz w:val="24"/>
          <w:szCs w:val="24"/>
        </w:rPr>
        <w:t>x</w:t>
      </w:r>
      <w:r w:rsidRPr="00CD3042">
        <w:rPr>
          <w:spacing w:val="-3"/>
          <w:position w:val="-1"/>
          <w:sz w:val="24"/>
          <w:szCs w:val="24"/>
        </w:rPr>
        <w:t>c</w:t>
      </w:r>
      <w:r w:rsidRPr="00CD3042">
        <w:rPr>
          <w:spacing w:val="-3"/>
          <w:w w:val="101"/>
          <w:position w:val="-1"/>
          <w:sz w:val="24"/>
          <w:szCs w:val="24"/>
        </w:rPr>
        <w:t>e</w:t>
      </w:r>
      <w:r w:rsidRPr="00CD3042">
        <w:rPr>
          <w:spacing w:val="1"/>
          <w:w w:val="101"/>
          <w:position w:val="-1"/>
          <w:sz w:val="24"/>
          <w:szCs w:val="24"/>
        </w:rPr>
        <w:t>ll</w:t>
      </w:r>
      <w:r w:rsidRPr="00CD3042">
        <w:rPr>
          <w:spacing w:val="-3"/>
          <w:w w:val="101"/>
          <w:position w:val="-1"/>
          <w:sz w:val="24"/>
          <w:szCs w:val="24"/>
        </w:rPr>
        <w:t>e</w:t>
      </w:r>
      <w:r w:rsidRPr="00CD3042">
        <w:rPr>
          <w:spacing w:val="5"/>
          <w:position w:val="-1"/>
          <w:sz w:val="24"/>
          <w:szCs w:val="24"/>
        </w:rPr>
        <w:t>n</w:t>
      </w:r>
      <w:r w:rsidRPr="00CD3042">
        <w:rPr>
          <w:spacing w:val="-3"/>
          <w:w w:val="101"/>
          <w:position w:val="-1"/>
          <w:sz w:val="24"/>
          <w:szCs w:val="24"/>
        </w:rPr>
        <w:t>ce</w:t>
      </w:r>
      <w:r w:rsidRPr="00CD3042">
        <w:rPr>
          <w:position w:val="-1"/>
          <w:sz w:val="24"/>
          <w:szCs w:val="24"/>
        </w:rPr>
        <w:t>.</w:t>
      </w:r>
    </w:p>
    <w:p w:rsidR="00921829" w:rsidRPr="00CD3042" w:rsidRDefault="00921829">
      <w:pPr>
        <w:pStyle w:val="Default"/>
        <w:spacing w:before="5" w:after="0" w:line="240" w:lineRule="exact"/>
        <w:rPr>
          <w:szCs w:val="24"/>
        </w:rPr>
      </w:pPr>
    </w:p>
    <w:p w:rsidR="00921829" w:rsidRPr="00CD3042" w:rsidRDefault="00921829">
      <w:pPr>
        <w:pStyle w:val="Default"/>
        <w:spacing w:before="5" w:after="0" w:line="240" w:lineRule="exact"/>
        <w:rPr>
          <w:szCs w:val="24"/>
        </w:rPr>
      </w:pPr>
      <w:r w:rsidRPr="00CD3042">
        <w:rPr>
          <w:b/>
          <w:sz w:val="28"/>
          <w:szCs w:val="24"/>
          <w:u w:val="single"/>
        </w:rPr>
        <w:t>Principle of Work</w:t>
      </w:r>
    </w:p>
    <w:p w:rsidR="00921829" w:rsidRPr="00CD3042" w:rsidRDefault="00921829">
      <w:pPr>
        <w:pStyle w:val="Default"/>
        <w:spacing w:before="3" w:after="0" w:line="220" w:lineRule="exact"/>
        <w:rPr>
          <w:szCs w:val="24"/>
        </w:rPr>
      </w:pPr>
    </w:p>
    <w:p w:rsidR="00921829" w:rsidRPr="00CD3042" w:rsidRDefault="00921829">
      <w:pPr>
        <w:pStyle w:val="Default"/>
        <w:spacing w:after="120" w:line="226" w:lineRule="exact"/>
        <w:ind w:left="180"/>
        <w:rPr>
          <w:szCs w:val="24"/>
        </w:rPr>
      </w:pPr>
      <w:r w:rsidRPr="00CD3042">
        <w:rPr>
          <w:spacing w:val="-3"/>
          <w:position w:val="-1"/>
          <w:szCs w:val="24"/>
        </w:rPr>
        <w:t>Do full justice with the work assigned with assured responsibility and dedication.</w:t>
      </w:r>
    </w:p>
    <w:p w:rsidR="00921829" w:rsidRPr="00CD3042" w:rsidRDefault="00921829">
      <w:pPr>
        <w:pStyle w:val="Default"/>
        <w:spacing w:after="0" w:line="226" w:lineRule="exact"/>
        <w:ind w:left="180"/>
        <w:rPr>
          <w:szCs w:val="24"/>
        </w:rPr>
      </w:pPr>
    </w:p>
    <w:p w:rsidR="00921829" w:rsidRPr="00CD3042" w:rsidRDefault="00921829">
      <w:pPr>
        <w:pStyle w:val="Default"/>
        <w:spacing w:before="5" w:after="0" w:line="240" w:lineRule="exact"/>
        <w:rPr>
          <w:szCs w:val="24"/>
        </w:rPr>
      </w:pPr>
      <w:r w:rsidRPr="00CD3042">
        <w:rPr>
          <w:b/>
          <w:sz w:val="28"/>
          <w:szCs w:val="24"/>
          <w:u w:val="single"/>
        </w:rPr>
        <w:t>Technical Skills</w:t>
      </w:r>
    </w:p>
    <w:p w:rsidR="00921829" w:rsidRPr="00CD3042" w:rsidRDefault="00921829">
      <w:pPr>
        <w:pStyle w:val="Default"/>
        <w:spacing w:after="0" w:line="226" w:lineRule="exact"/>
        <w:ind w:left="180"/>
        <w:rPr>
          <w:szCs w:val="24"/>
        </w:rPr>
      </w:pPr>
    </w:p>
    <w:p w:rsidR="00921829" w:rsidRPr="00CD3042" w:rsidRDefault="00921829">
      <w:pPr>
        <w:pStyle w:val="Default"/>
        <w:spacing w:after="0" w:line="235" w:lineRule="auto"/>
        <w:ind w:left="180" w:right="1400"/>
        <w:jc w:val="both"/>
        <w:rPr>
          <w:szCs w:val="24"/>
        </w:rPr>
      </w:pPr>
      <w:r w:rsidRPr="00CD3042">
        <w:rPr>
          <w:b/>
          <w:szCs w:val="24"/>
        </w:rPr>
        <w:t>CorePHP</w:t>
      </w:r>
    </w:p>
    <w:p w:rsidR="00921829" w:rsidRPr="00CD3042" w:rsidRDefault="00921829">
      <w:pPr>
        <w:pStyle w:val="Default"/>
        <w:spacing w:after="0" w:line="235" w:lineRule="auto"/>
        <w:ind w:left="180" w:right="1400"/>
        <w:jc w:val="both"/>
        <w:rPr>
          <w:szCs w:val="24"/>
        </w:rPr>
      </w:pPr>
      <w:r w:rsidRPr="00CD3042">
        <w:rPr>
          <w:b/>
          <w:szCs w:val="24"/>
        </w:rPr>
        <w:t>Framework</w:t>
      </w:r>
      <w:r w:rsidR="00D52387" w:rsidRPr="00CD3042">
        <w:rPr>
          <w:szCs w:val="24"/>
        </w:rPr>
        <w:t xml:space="preserve">: </w:t>
      </w:r>
      <w:r w:rsidRPr="00CD3042">
        <w:rPr>
          <w:szCs w:val="24"/>
        </w:rPr>
        <w:t>CakePHP, CodeIgniter</w:t>
      </w:r>
      <w:r w:rsidR="00EC4B4C" w:rsidRPr="00CD3042">
        <w:rPr>
          <w:szCs w:val="24"/>
        </w:rPr>
        <w:t>, Laravel</w:t>
      </w:r>
    </w:p>
    <w:p w:rsidR="00921829" w:rsidRPr="00CD3042" w:rsidRDefault="00921829">
      <w:pPr>
        <w:pStyle w:val="Default"/>
        <w:spacing w:after="0" w:line="235" w:lineRule="auto"/>
        <w:ind w:left="180" w:right="2840"/>
        <w:jc w:val="both"/>
        <w:rPr>
          <w:szCs w:val="24"/>
        </w:rPr>
      </w:pPr>
      <w:r w:rsidRPr="00CD3042">
        <w:rPr>
          <w:b/>
          <w:szCs w:val="24"/>
        </w:rPr>
        <w:t>CMS</w:t>
      </w:r>
      <w:r w:rsidR="00D52387" w:rsidRPr="00CD3042">
        <w:rPr>
          <w:szCs w:val="24"/>
        </w:rPr>
        <w:t xml:space="preserve">: </w:t>
      </w:r>
      <w:r w:rsidRPr="00CD3042">
        <w:rPr>
          <w:szCs w:val="24"/>
        </w:rPr>
        <w:t>WordPress, Magento</w:t>
      </w:r>
    </w:p>
    <w:p w:rsidR="00921829" w:rsidRPr="00CD3042" w:rsidRDefault="00921829">
      <w:pPr>
        <w:pStyle w:val="Default"/>
        <w:spacing w:after="0" w:line="235" w:lineRule="auto"/>
        <w:ind w:left="180" w:right="410"/>
        <w:jc w:val="both"/>
        <w:rPr>
          <w:szCs w:val="24"/>
        </w:rPr>
      </w:pPr>
      <w:r w:rsidRPr="00CD3042">
        <w:rPr>
          <w:b/>
          <w:spacing w:val="2"/>
          <w:szCs w:val="24"/>
        </w:rPr>
        <w:t>D</w:t>
      </w:r>
      <w:r w:rsidRPr="00CD3042">
        <w:rPr>
          <w:b/>
          <w:szCs w:val="24"/>
        </w:rPr>
        <w:t>a</w:t>
      </w:r>
      <w:r w:rsidRPr="00CD3042">
        <w:rPr>
          <w:b/>
          <w:spacing w:val="1"/>
          <w:szCs w:val="24"/>
        </w:rPr>
        <w:t>t</w:t>
      </w:r>
      <w:r w:rsidRPr="00CD3042">
        <w:rPr>
          <w:b/>
          <w:szCs w:val="24"/>
        </w:rPr>
        <w:t>a</w:t>
      </w:r>
      <w:r w:rsidRPr="00CD3042">
        <w:rPr>
          <w:b/>
          <w:spacing w:val="-3"/>
          <w:szCs w:val="24"/>
        </w:rPr>
        <w:t xml:space="preserve"> </w:t>
      </w:r>
      <w:r w:rsidRPr="00CD3042">
        <w:rPr>
          <w:b/>
          <w:spacing w:val="-2"/>
          <w:szCs w:val="24"/>
        </w:rPr>
        <w:t>B</w:t>
      </w:r>
      <w:r w:rsidRPr="00CD3042">
        <w:rPr>
          <w:b/>
          <w:spacing w:val="-5"/>
          <w:szCs w:val="24"/>
        </w:rPr>
        <w:t>a</w:t>
      </w:r>
      <w:r w:rsidRPr="00CD3042">
        <w:rPr>
          <w:b/>
          <w:spacing w:val="2"/>
          <w:szCs w:val="24"/>
        </w:rPr>
        <w:t>s</w:t>
      </w:r>
      <w:r w:rsidRPr="00CD3042">
        <w:rPr>
          <w:b/>
          <w:spacing w:val="1"/>
          <w:szCs w:val="24"/>
        </w:rPr>
        <w:t>e</w:t>
      </w:r>
      <w:r w:rsidRPr="00CD3042">
        <w:rPr>
          <w:szCs w:val="24"/>
        </w:rPr>
        <w:t>:</w:t>
      </w:r>
      <w:r w:rsidR="00D52387" w:rsidRPr="00CD3042">
        <w:rPr>
          <w:szCs w:val="24"/>
        </w:rPr>
        <w:t xml:space="preserve"> </w:t>
      </w:r>
      <w:r w:rsidRPr="00CD3042">
        <w:rPr>
          <w:szCs w:val="24"/>
        </w:rPr>
        <w:t>M</w:t>
      </w:r>
      <w:r w:rsidRPr="00CD3042">
        <w:rPr>
          <w:spacing w:val="-7"/>
          <w:szCs w:val="24"/>
        </w:rPr>
        <w:t>y</w:t>
      </w:r>
      <w:r w:rsidRPr="00CD3042">
        <w:rPr>
          <w:szCs w:val="24"/>
        </w:rPr>
        <w:t>S</w:t>
      </w:r>
      <w:r w:rsidRPr="00CD3042">
        <w:rPr>
          <w:spacing w:val="2"/>
          <w:szCs w:val="24"/>
        </w:rPr>
        <w:t>Q</w:t>
      </w:r>
      <w:r w:rsidRPr="00CD3042">
        <w:rPr>
          <w:spacing w:val="-5"/>
          <w:szCs w:val="24"/>
        </w:rPr>
        <w:t>L</w:t>
      </w:r>
    </w:p>
    <w:p w:rsidR="00921829" w:rsidRPr="00CD3042" w:rsidRDefault="00921829">
      <w:pPr>
        <w:pStyle w:val="Default"/>
        <w:spacing w:after="0" w:line="235" w:lineRule="auto"/>
        <w:ind w:left="180" w:right="3650"/>
        <w:jc w:val="both"/>
        <w:rPr>
          <w:szCs w:val="24"/>
        </w:rPr>
      </w:pPr>
      <w:r w:rsidRPr="00CD3042">
        <w:rPr>
          <w:b/>
          <w:szCs w:val="24"/>
        </w:rPr>
        <w:t>Template Engine</w:t>
      </w:r>
      <w:r w:rsidRPr="00CD3042">
        <w:rPr>
          <w:szCs w:val="24"/>
        </w:rPr>
        <w:t>: Smarty (Basic knowledge)</w:t>
      </w:r>
    </w:p>
    <w:p w:rsidR="00921829" w:rsidRPr="00CD3042" w:rsidRDefault="00921829">
      <w:pPr>
        <w:pStyle w:val="Default"/>
        <w:spacing w:after="0" w:line="235" w:lineRule="auto"/>
        <w:ind w:left="180" w:right="680"/>
        <w:jc w:val="both"/>
        <w:rPr>
          <w:szCs w:val="24"/>
        </w:rPr>
      </w:pPr>
      <w:r w:rsidRPr="00CD3042">
        <w:rPr>
          <w:b/>
          <w:spacing w:val="2"/>
          <w:szCs w:val="24"/>
        </w:rPr>
        <w:t>O</w:t>
      </w:r>
      <w:r w:rsidRPr="00CD3042">
        <w:rPr>
          <w:b/>
          <w:spacing w:val="1"/>
          <w:szCs w:val="24"/>
        </w:rPr>
        <w:t>t</w:t>
      </w:r>
      <w:r w:rsidRPr="00CD3042">
        <w:rPr>
          <w:b/>
          <w:spacing w:val="-6"/>
          <w:szCs w:val="24"/>
        </w:rPr>
        <w:t>h</w:t>
      </w:r>
      <w:r w:rsidRPr="00CD3042">
        <w:rPr>
          <w:b/>
          <w:szCs w:val="24"/>
        </w:rPr>
        <w:t>er</w:t>
      </w:r>
      <w:r w:rsidRPr="00CD3042">
        <w:rPr>
          <w:b/>
          <w:spacing w:val="-2"/>
          <w:szCs w:val="24"/>
        </w:rPr>
        <w:t>s</w:t>
      </w:r>
      <w:r w:rsidRPr="00CD3042">
        <w:rPr>
          <w:szCs w:val="24"/>
        </w:rPr>
        <w:t>:</w:t>
      </w:r>
      <w:r w:rsidR="00D52387" w:rsidRPr="00CD3042">
        <w:rPr>
          <w:spacing w:val="-6"/>
          <w:szCs w:val="24"/>
        </w:rPr>
        <w:t xml:space="preserve"> </w:t>
      </w:r>
      <w:r w:rsidRPr="00CD3042">
        <w:rPr>
          <w:spacing w:val="1"/>
          <w:szCs w:val="24"/>
        </w:rPr>
        <w:t>H</w:t>
      </w:r>
      <w:r w:rsidRPr="00CD3042">
        <w:rPr>
          <w:spacing w:val="-6"/>
          <w:szCs w:val="24"/>
        </w:rPr>
        <w:t>T</w:t>
      </w:r>
      <w:r w:rsidRPr="00CD3042">
        <w:rPr>
          <w:szCs w:val="24"/>
        </w:rPr>
        <w:t>ML,</w:t>
      </w:r>
      <w:r w:rsidRPr="00CD3042">
        <w:rPr>
          <w:spacing w:val="1"/>
          <w:szCs w:val="24"/>
        </w:rPr>
        <w:t xml:space="preserve"> </w:t>
      </w:r>
      <w:r w:rsidRPr="00CD3042">
        <w:rPr>
          <w:spacing w:val="-2"/>
          <w:w w:val="101"/>
          <w:szCs w:val="24"/>
        </w:rPr>
        <w:t>C</w:t>
      </w:r>
      <w:r w:rsidRPr="00CD3042">
        <w:rPr>
          <w:spacing w:val="-5"/>
          <w:w w:val="101"/>
          <w:szCs w:val="24"/>
        </w:rPr>
        <w:t>S</w:t>
      </w:r>
      <w:r w:rsidRPr="00CD3042">
        <w:rPr>
          <w:spacing w:val="1"/>
          <w:w w:val="101"/>
          <w:szCs w:val="24"/>
        </w:rPr>
        <w:t>S</w:t>
      </w:r>
      <w:r w:rsidRPr="00CD3042">
        <w:rPr>
          <w:w w:val="101"/>
          <w:szCs w:val="24"/>
        </w:rPr>
        <w:t>,</w:t>
      </w:r>
      <w:r w:rsidRPr="00CD3042">
        <w:rPr>
          <w:szCs w:val="24"/>
        </w:rPr>
        <w:t xml:space="preserve"> Ja</w:t>
      </w:r>
      <w:r w:rsidRPr="00CD3042">
        <w:rPr>
          <w:spacing w:val="-2"/>
          <w:szCs w:val="24"/>
        </w:rPr>
        <w:t>v</w:t>
      </w:r>
      <w:r w:rsidRPr="00CD3042">
        <w:rPr>
          <w:spacing w:val="-5"/>
          <w:szCs w:val="24"/>
        </w:rPr>
        <w:t>a</w:t>
      </w:r>
      <w:r w:rsidRPr="00CD3042">
        <w:rPr>
          <w:szCs w:val="24"/>
        </w:rPr>
        <w:t>S</w:t>
      </w:r>
      <w:r w:rsidRPr="00CD3042">
        <w:rPr>
          <w:spacing w:val="1"/>
          <w:szCs w:val="24"/>
        </w:rPr>
        <w:t>c</w:t>
      </w:r>
      <w:r w:rsidRPr="00CD3042">
        <w:rPr>
          <w:szCs w:val="24"/>
        </w:rPr>
        <w:t>r</w:t>
      </w:r>
      <w:r w:rsidRPr="00CD3042">
        <w:rPr>
          <w:spacing w:val="-5"/>
          <w:szCs w:val="24"/>
        </w:rPr>
        <w:t>i</w:t>
      </w:r>
      <w:r w:rsidRPr="00CD3042">
        <w:rPr>
          <w:spacing w:val="1"/>
          <w:szCs w:val="24"/>
        </w:rPr>
        <w:t>p</w:t>
      </w:r>
      <w:r w:rsidRPr="00CD3042">
        <w:rPr>
          <w:spacing w:val="-3"/>
          <w:szCs w:val="24"/>
        </w:rPr>
        <w:t>t</w:t>
      </w:r>
      <w:r w:rsidRPr="00CD3042">
        <w:rPr>
          <w:szCs w:val="24"/>
        </w:rPr>
        <w:t>,</w:t>
      </w:r>
      <w:r w:rsidRPr="00CD3042">
        <w:rPr>
          <w:spacing w:val="1"/>
          <w:szCs w:val="24"/>
        </w:rPr>
        <w:t xml:space="preserve"> </w:t>
      </w:r>
      <w:r w:rsidRPr="00CD3042">
        <w:rPr>
          <w:w w:val="101"/>
          <w:szCs w:val="24"/>
        </w:rPr>
        <w:t>J</w:t>
      </w:r>
      <w:r w:rsidRPr="00CD3042">
        <w:rPr>
          <w:spacing w:val="-3"/>
          <w:w w:val="101"/>
          <w:szCs w:val="24"/>
        </w:rPr>
        <w:t>Q</w:t>
      </w:r>
      <w:r w:rsidRPr="00CD3042">
        <w:rPr>
          <w:w w:val="101"/>
          <w:szCs w:val="24"/>
        </w:rPr>
        <w:t>uer</w:t>
      </w:r>
      <w:r w:rsidRPr="00CD3042">
        <w:rPr>
          <w:spacing w:val="-7"/>
          <w:w w:val="101"/>
          <w:szCs w:val="24"/>
        </w:rPr>
        <w:t xml:space="preserve">y, </w:t>
      </w:r>
      <w:r w:rsidRPr="00CD3042">
        <w:rPr>
          <w:w w:val="101"/>
          <w:szCs w:val="24"/>
        </w:rPr>
        <w:t>Ajax</w:t>
      </w:r>
    </w:p>
    <w:p w:rsidR="00921829" w:rsidRPr="00CD3042" w:rsidRDefault="00921829">
      <w:pPr>
        <w:pStyle w:val="Default"/>
        <w:spacing w:after="0" w:line="235" w:lineRule="auto"/>
        <w:ind w:left="180" w:right="680"/>
        <w:jc w:val="both"/>
        <w:rPr>
          <w:szCs w:val="24"/>
        </w:rPr>
      </w:pPr>
      <w:r w:rsidRPr="00CD3042">
        <w:rPr>
          <w:b/>
          <w:spacing w:val="2"/>
          <w:szCs w:val="24"/>
        </w:rPr>
        <w:t xml:space="preserve">API Integration: </w:t>
      </w:r>
      <w:r w:rsidRPr="00CD3042">
        <w:rPr>
          <w:spacing w:val="2"/>
          <w:szCs w:val="24"/>
        </w:rPr>
        <w:t>F</w:t>
      </w:r>
      <w:r w:rsidR="00D52387" w:rsidRPr="00CD3042">
        <w:rPr>
          <w:spacing w:val="2"/>
          <w:szCs w:val="24"/>
        </w:rPr>
        <w:t>acebook</w:t>
      </w:r>
      <w:r w:rsidRPr="00CD3042">
        <w:rPr>
          <w:spacing w:val="2"/>
          <w:szCs w:val="24"/>
        </w:rPr>
        <w:t>,</w:t>
      </w:r>
      <w:r w:rsidR="00D52387" w:rsidRPr="00CD3042">
        <w:rPr>
          <w:spacing w:val="2"/>
          <w:szCs w:val="24"/>
        </w:rPr>
        <w:t xml:space="preserve"> </w:t>
      </w:r>
      <w:r w:rsidRPr="00CD3042">
        <w:rPr>
          <w:spacing w:val="2"/>
          <w:szCs w:val="24"/>
        </w:rPr>
        <w:t>Twitter, Kelkoo, Google, S</w:t>
      </w:r>
      <w:r w:rsidR="00880EDC" w:rsidRPr="00CD3042">
        <w:rPr>
          <w:spacing w:val="2"/>
          <w:szCs w:val="24"/>
        </w:rPr>
        <w:t>hareThis, RatePay</w:t>
      </w:r>
      <w:r w:rsidR="00F95B87" w:rsidRPr="00CD3042">
        <w:rPr>
          <w:spacing w:val="2"/>
          <w:szCs w:val="24"/>
        </w:rPr>
        <w:t>, Data8</w:t>
      </w:r>
    </w:p>
    <w:p w:rsidR="00921829" w:rsidRPr="00CD3042" w:rsidRDefault="00921829">
      <w:pPr>
        <w:pStyle w:val="Default"/>
        <w:spacing w:after="0" w:line="235" w:lineRule="auto"/>
        <w:ind w:left="180" w:right="680"/>
        <w:jc w:val="both"/>
        <w:rPr>
          <w:szCs w:val="24"/>
        </w:rPr>
      </w:pPr>
      <w:r w:rsidRPr="00CD3042">
        <w:rPr>
          <w:b/>
          <w:spacing w:val="2"/>
          <w:szCs w:val="24"/>
        </w:rPr>
        <w:t>Payment Gateway:</w:t>
      </w:r>
      <w:r w:rsidR="006C3E57" w:rsidRPr="00CD3042">
        <w:rPr>
          <w:spacing w:val="2"/>
          <w:szCs w:val="24"/>
        </w:rPr>
        <w:t xml:space="preserve"> PayPal</w:t>
      </w:r>
      <w:r w:rsidRPr="00CD3042">
        <w:rPr>
          <w:spacing w:val="2"/>
          <w:szCs w:val="24"/>
        </w:rPr>
        <w:t>, HDFC Bank, Authorize.net, Concardis, RatePay</w:t>
      </w:r>
      <w:r w:rsidR="003E375E" w:rsidRPr="00CD3042">
        <w:rPr>
          <w:spacing w:val="2"/>
          <w:szCs w:val="24"/>
        </w:rPr>
        <w:t>, Worldpay</w:t>
      </w:r>
    </w:p>
    <w:p w:rsidR="00921829" w:rsidRPr="00CD3042" w:rsidRDefault="00921829">
      <w:pPr>
        <w:pStyle w:val="Default"/>
        <w:spacing w:after="0" w:line="235" w:lineRule="auto"/>
        <w:ind w:left="180" w:right="680"/>
        <w:jc w:val="both"/>
        <w:rPr>
          <w:szCs w:val="24"/>
        </w:rPr>
      </w:pPr>
      <w:r w:rsidRPr="00CD3042">
        <w:rPr>
          <w:b/>
          <w:spacing w:val="2"/>
          <w:szCs w:val="24"/>
        </w:rPr>
        <w:t>Email API:</w:t>
      </w:r>
      <w:r w:rsidRPr="00CD3042">
        <w:rPr>
          <w:spacing w:val="2"/>
          <w:szCs w:val="24"/>
        </w:rPr>
        <w:t xml:space="preserve"> Sendgrid, Aweber, Salesforce, Mandrillapp</w:t>
      </w:r>
    </w:p>
    <w:p w:rsidR="00921829" w:rsidRPr="00CD3042" w:rsidRDefault="00921829">
      <w:pPr>
        <w:pStyle w:val="Default"/>
        <w:spacing w:after="0" w:line="235" w:lineRule="auto"/>
        <w:ind w:left="180" w:right="680"/>
        <w:jc w:val="both"/>
        <w:rPr>
          <w:szCs w:val="24"/>
        </w:rPr>
      </w:pPr>
    </w:p>
    <w:p w:rsidR="00921829" w:rsidRPr="00CD3042" w:rsidRDefault="00921829">
      <w:pPr>
        <w:pStyle w:val="Default"/>
        <w:spacing w:after="0" w:line="226" w:lineRule="exact"/>
        <w:ind w:left="180"/>
        <w:rPr>
          <w:szCs w:val="24"/>
        </w:rPr>
      </w:pPr>
    </w:p>
    <w:p w:rsidR="00921829" w:rsidRPr="00CD3042" w:rsidRDefault="00921829">
      <w:pPr>
        <w:pStyle w:val="Default"/>
        <w:spacing w:before="5" w:after="0" w:line="240" w:lineRule="exact"/>
        <w:rPr>
          <w:szCs w:val="24"/>
        </w:rPr>
      </w:pPr>
      <w:r w:rsidRPr="00CD3042">
        <w:rPr>
          <w:b/>
          <w:sz w:val="28"/>
          <w:szCs w:val="24"/>
          <w:u w:val="single"/>
        </w:rPr>
        <w:t>Professional Experience</w:t>
      </w:r>
    </w:p>
    <w:p w:rsidR="006C3E57" w:rsidRPr="00CD3042" w:rsidRDefault="006C3E57" w:rsidP="006C3E57">
      <w:pPr>
        <w:pStyle w:val="Default"/>
        <w:spacing w:before="120" w:after="120"/>
        <w:rPr>
          <w:b/>
          <w:sz w:val="24"/>
          <w:szCs w:val="24"/>
        </w:rPr>
      </w:pPr>
      <w:r w:rsidRPr="00CD3042">
        <w:rPr>
          <w:b/>
          <w:color w:val="000000"/>
          <w:spacing w:val="-2"/>
          <w:sz w:val="24"/>
          <w:szCs w:val="24"/>
        </w:rPr>
        <w:t>Cur</w:t>
      </w:r>
      <w:r w:rsidR="00FA37A5" w:rsidRPr="00CD3042">
        <w:rPr>
          <w:b/>
          <w:color w:val="000000"/>
          <w:spacing w:val="-2"/>
          <w:sz w:val="24"/>
          <w:szCs w:val="24"/>
        </w:rPr>
        <w:t>r</w:t>
      </w:r>
      <w:r w:rsidRPr="00CD3042">
        <w:rPr>
          <w:b/>
          <w:color w:val="000000"/>
          <w:spacing w:val="-2"/>
          <w:sz w:val="24"/>
          <w:szCs w:val="24"/>
        </w:rPr>
        <w:t>ently</w:t>
      </w:r>
      <w:r w:rsidRPr="00CD3042">
        <w:rPr>
          <w:b/>
          <w:spacing w:val="-2"/>
          <w:sz w:val="24"/>
          <w:szCs w:val="24"/>
        </w:rPr>
        <w:t xml:space="preserve"> working with A-one Infotech, Chandigarh as </w:t>
      </w:r>
      <w:r w:rsidR="00055BA2" w:rsidRPr="00CD3042">
        <w:rPr>
          <w:b/>
          <w:spacing w:val="-2"/>
          <w:sz w:val="24"/>
          <w:szCs w:val="24"/>
        </w:rPr>
        <w:t xml:space="preserve">Senior </w:t>
      </w:r>
      <w:r w:rsidRPr="00CD3042">
        <w:rPr>
          <w:b/>
          <w:spacing w:val="-2"/>
          <w:sz w:val="24"/>
          <w:szCs w:val="24"/>
        </w:rPr>
        <w:t xml:space="preserve">Team Lead from </w:t>
      </w:r>
      <w:r w:rsidR="00FA37A5" w:rsidRPr="00CD3042">
        <w:rPr>
          <w:b/>
          <w:spacing w:val="-2"/>
          <w:sz w:val="24"/>
          <w:szCs w:val="24"/>
        </w:rPr>
        <w:t>Mar</w:t>
      </w:r>
      <w:r w:rsidRPr="00CD3042">
        <w:rPr>
          <w:b/>
          <w:spacing w:val="-2"/>
          <w:sz w:val="24"/>
          <w:szCs w:val="24"/>
        </w:rPr>
        <w:t xml:space="preserve"> 0</w:t>
      </w:r>
      <w:r w:rsidR="00FA37A5" w:rsidRPr="00CD3042">
        <w:rPr>
          <w:b/>
          <w:spacing w:val="-2"/>
          <w:sz w:val="24"/>
          <w:szCs w:val="24"/>
        </w:rPr>
        <w:t>6</w:t>
      </w:r>
      <w:r w:rsidRPr="00CD3042">
        <w:rPr>
          <w:b/>
          <w:spacing w:val="-2"/>
          <w:sz w:val="24"/>
          <w:szCs w:val="24"/>
        </w:rPr>
        <w:t>, 201</w:t>
      </w:r>
      <w:r w:rsidR="00FA37A5" w:rsidRPr="00CD3042">
        <w:rPr>
          <w:b/>
          <w:spacing w:val="-2"/>
          <w:sz w:val="24"/>
          <w:szCs w:val="24"/>
        </w:rPr>
        <w:t>7</w:t>
      </w:r>
      <w:r w:rsidRPr="00CD3042">
        <w:rPr>
          <w:b/>
          <w:spacing w:val="-2"/>
          <w:sz w:val="24"/>
          <w:szCs w:val="24"/>
        </w:rPr>
        <w:t xml:space="preserve"> </w:t>
      </w:r>
      <w:r w:rsidR="002F3091" w:rsidRPr="00CD3042">
        <w:rPr>
          <w:b/>
          <w:spacing w:val="-2"/>
          <w:sz w:val="24"/>
          <w:szCs w:val="24"/>
        </w:rPr>
        <w:t>T</w:t>
      </w:r>
      <w:r w:rsidR="00FA37A5" w:rsidRPr="00CD3042">
        <w:rPr>
          <w:b/>
          <w:spacing w:val="-2"/>
          <w:sz w:val="24"/>
          <w:szCs w:val="24"/>
        </w:rPr>
        <w:t xml:space="preserve">ill </w:t>
      </w:r>
      <w:r w:rsidR="002F3091" w:rsidRPr="00CD3042">
        <w:rPr>
          <w:b/>
          <w:spacing w:val="-2"/>
          <w:sz w:val="24"/>
          <w:szCs w:val="24"/>
        </w:rPr>
        <w:t>D</w:t>
      </w:r>
      <w:r w:rsidR="00FA37A5" w:rsidRPr="00CD3042">
        <w:rPr>
          <w:b/>
          <w:spacing w:val="-2"/>
          <w:sz w:val="24"/>
          <w:szCs w:val="24"/>
        </w:rPr>
        <w:t>ate</w:t>
      </w:r>
    </w:p>
    <w:tbl>
      <w:tblPr>
        <w:tblW w:w="0" w:type="auto"/>
        <w:tblInd w:w="288" w:type="dxa"/>
        <w:tblLayout w:type="fixed"/>
        <w:tblLook w:val="0000" w:firstRow="0" w:lastRow="0" w:firstColumn="0" w:lastColumn="0" w:noHBand="0" w:noVBand="0"/>
      </w:tblPr>
      <w:tblGrid>
        <w:gridCol w:w="810"/>
        <w:gridCol w:w="2340"/>
        <w:gridCol w:w="4320"/>
        <w:gridCol w:w="1440"/>
      </w:tblGrid>
      <w:tr w:rsidR="0074483D" w:rsidRPr="00CD3042" w:rsidTr="000020C2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483D" w:rsidRPr="00CD3042" w:rsidRDefault="0074483D" w:rsidP="00507B2A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b/>
                <w:position w:val="-1"/>
                <w:sz w:val="24"/>
                <w:szCs w:val="24"/>
              </w:rPr>
              <w:t>S. No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483D" w:rsidRPr="00CD3042" w:rsidRDefault="0074483D" w:rsidP="00507B2A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b/>
                <w:position w:val="-1"/>
                <w:sz w:val="24"/>
                <w:szCs w:val="24"/>
              </w:rPr>
              <w:t>Title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483D" w:rsidRPr="00CD3042" w:rsidRDefault="0074483D" w:rsidP="00507B2A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b/>
                <w:position w:val="-1"/>
                <w:sz w:val="24"/>
                <w:szCs w:val="24"/>
              </w:rPr>
              <w:t>URL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483D" w:rsidRPr="00CD3042" w:rsidRDefault="0074483D" w:rsidP="00507B2A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b/>
                <w:position w:val="-1"/>
                <w:sz w:val="24"/>
                <w:szCs w:val="24"/>
              </w:rPr>
              <w:t>Technology</w:t>
            </w:r>
          </w:p>
        </w:tc>
      </w:tr>
      <w:tr w:rsidR="009A3D5E" w:rsidRPr="00CD3042" w:rsidTr="000020C2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3D5E" w:rsidRPr="00CD3042" w:rsidRDefault="009A3D5E" w:rsidP="009A3D5E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position w:val="-1"/>
                <w:sz w:val="20"/>
                <w:szCs w:val="24"/>
              </w:rPr>
              <w:t>1.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3D5E" w:rsidRPr="00CD3042" w:rsidRDefault="009A3D5E" w:rsidP="009A3D5E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color w:val="000000"/>
                <w:position w:val="-1"/>
                <w:szCs w:val="24"/>
              </w:rPr>
              <w:t>Social Media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3D5E" w:rsidRPr="00CD3042" w:rsidRDefault="009A3D5E" w:rsidP="009A3D5E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color w:val="0000FF"/>
                <w:spacing w:val="-3"/>
                <w:position w:val="-1"/>
                <w:szCs w:val="24"/>
                <w:u w:val="single"/>
              </w:rPr>
              <w:t>http://calendarreborn.com/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3D5E" w:rsidRPr="00CD3042" w:rsidRDefault="009A3D5E" w:rsidP="009A3D5E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position w:val="-1"/>
                <w:sz w:val="20"/>
                <w:szCs w:val="24"/>
              </w:rPr>
              <w:t>CodeIgniter</w:t>
            </w:r>
          </w:p>
        </w:tc>
      </w:tr>
      <w:tr w:rsidR="009A3D5E" w:rsidRPr="00CD3042" w:rsidTr="000020C2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3D5E" w:rsidRPr="00CD3042" w:rsidRDefault="009A3D5E" w:rsidP="009A3D5E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position w:val="-1"/>
                <w:sz w:val="20"/>
                <w:szCs w:val="24"/>
              </w:rPr>
              <w:t>2.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3D5E" w:rsidRPr="00CD3042" w:rsidRDefault="009A3D5E" w:rsidP="009A3D5E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color w:val="000000"/>
                <w:position w:val="-1"/>
                <w:szCs w:val="24"/>
              </w:rPr>
              <w:t>Car parking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3D5E" w:rsidRPr="00CD3042" w:rsidRDefault="009A3D5E" w:rsidP="009A3D5E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color w:val="0000FF"/>
                <w:spacing w:val="-3"/>
                <w:position w:val="-1"/>
                <w:szCs w:val="24"/>
                <w:u w:val="single"/>
              </w:rPr>
              <w:t>http://cheapairportparkingdeals.co.uk/</w:t>
            </w:r>
            <w:r w:rsidRPr="00CD3042">
              <w:rPr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3D5E" w:rsidRPr="00CD3042" w:rsidRDefault="009A3D5E" w:rsidP="009A3D5E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position w:val="-1"/>
                <w:sz w:val="20"/>
                <w:szCs w:val="24"/>
              </w:rPr>
              <w:t>Laravel</w:t>
            </w:r>
          </w:p>
        </w:tc>
      </w:tr>
      <w:tr w:rsidR="009A3D5E" w:rsidRPr="00CD3042" w:rsidTr="000020C2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3D5E" w:rsidRPr="00CD3042" w:rsidRDefault="009A3D5E" w:rsidP="009A3D5E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position w:val="-1"/>
                <w:sz w:val="20"/>
                <w:szCs w:val="24"/>
              </w:rPr>
              <w:t>3.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3D5E" w:rsidRPr="00CD3042" w:rsidRDefault="009A3D5E" w:rsidP="009A3D5E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color w:val="000000"/>
                <w:position w:val="-1"/>
                <w:szCs w:val="24"/>
              </w:rPr>
              <w:t>Unlock phone services</w:t>
            </w:r>
            <w:r w:rsidRPr="00CD3042">
              <w:rPr>
                <w:position w:val="-1"/>
                <w:sz w:val="20"/>
                <w:szCs w:val="24"/>
              </w:rPr>
              <w:t xml:space="preserve"> 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3D5E" w:rsidRPr="00CD3042" w:rsidRDefault="009A3D5E" w:rsidP="009A3D5E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color w:val="0000FF"/>
                <w:spacing w:val="-3"/>
                <w:position w:val="-1"/>
                <w:szCs w:val="24"/>
              </w:rPr>
              <w:t>http://unlockmyphonee.com/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3D5E" w:rsidRPr="00CD3042" w:rsidRDefault="009A3D5E" w:rsidP="009A3D5E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position w:val="-1"/>
                <w:sz w:val="20"/>
                <w:szCs w:val="24"/>
              </w:rPr>
              <w:t>CorePHP</w:t>
            </w:r>
          </w:p>
        </w:tc>
      </w:tr>
      <w:tr w:rsidR="009A3D5E" w:rsidRPr="00CD3042" w:rsidTr="000020C2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3D5E" w:rsidRPr="00CD3042" w:rsidRDefault="009A3D5E" w:rsidP="009A3D5E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position w:val="-1"/>
                <w:sz w:val="20"/>
                <w:szCs w:val="24"/>
              </w:rPr>
              <w:t>4.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3D5E" w:rsidRPr="00CD3042" w:rsidRDefault="009A3D5E" w:rsidP="009A3D5E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color w:val="000000"/>
                <w:position w:val="-1"/>
                <w:szCs w:val="24"/>
              </w:rPr>
            </w:pPr>
            <w:r w:rsidRPr="00CD3042">
              <w:rPr>
                <w:color w:val="000000"/>
                <w:position w:val="-1"/>
                <w:szCs w:val="24"/>
              </w:rPr>
              <w:t>Hotel Website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3D5E" w:rsidRPr="00CD3042" w:rsidRDefault="009A3D5E" w:rsidP="009A3D5E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color w:val="0000FF"/>
                <w:spacing w:val="-3"/>
                <w:position w:val="-1"/>
                <w:szCs w:val="24"/>
              </w:rPr>
            </w:pPr>
            <w:r w:rsidRPr="00CD3042">
              <w:rPr>
                <w:color w:val="0000FF"/>
                <w:spacing w:val="-3"/>
                <w:position w:val="-1"/>
                <w:szCs w:val="24"/>
              </w:rPr>
              <w:t>http://anaclarksinn.com/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3D5E" w:rsidRPr="00CD3042" w:rsidRDefault="009A3D5E" w:rsidP="009A3D5E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position w:val="-1"/>
                <w:sz w:val="20"/>
                <w:szCs w:val="24"/>
              </w:rPr>
            </w:pPr>
            <w:r w:rsidRPr="00CD3042">
              <w:rPr>
                <w:position w:val="-1"/>
                <w:sz w:val="20"/>
                <w:szCs w:val="24"/>
              </w:rPr>
              <w:t>WordPress</w:t>
            </w:r>
          </w:p>
        </w:tc>
      </w:tr>
      <w:tr w:rsidR="009A3D5E" w:rsidRPr="00CD3042" w:rsidTr="000020C2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3D5E" w:rsidRPr="00CD3042" w:rsidRDefault="009A3D5E" w:rsidP="009A3D5E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position w:val="-1"/>
                <w:sz w:val="20"/>
                <w:szCs w:val="24"/>
              </w:rPr>
              <w:t>5.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3D5E" w:rsidRPr="00CD3042" w:rsidRDefault="00527B0F" w:rsidP="009A3D5E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szCs w:val="24"/>
              </w:rPr>
              <w:t>Content Based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3D5E" w:rsidRPr="00CD3042" w:rsidRDefault="00527B0F" w:rsidP="009A3D5E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color w:val="0000FF"/>
                <w:spacing w:val="-3"/>
                <w:position w:val="-1"/>
                <w:szCs w:val="24"/>
              </w:rPr>
            </w:pPr>
            <w:r w:rsidRPr="00CD3042">
              <w:rPr>
                <w:color w:val="0000FF"/>
                <w:spacing w:val="-3"/>
                <w:position w:val="-1"/>
                <w:szCs w:val="24"/>
              </w:rPr>
              <w:t>http://comparefuneralplans.org.uk/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A3D5E" w:rsidRPr="00CD3042" w:rsidRDefault="00527B0F" w:rsidP="009A3D5E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position w:val="-1"/>
                <w:sz w:val="20"/>
                <w:szCs w:val="24"/>
              </w:rPr>
            </w:pPr>
            <w:r w:rsidRPr="00CD3042">
              <w:rPr>
                <w:position w:val="-1"/>
                <w:sz w:val="20"/>
                <w:szCs w:val="24"/>
              </w:rPr>
              <w:t>CorePHP</w:t>
            </w:r>
          </w:p>
        </w:tc>
      </w:tr>
      <w:tr w:rsidR="00527B0F" w:rsidRPr="00CD3042" w:rsidTr="000020C2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27B0F" w:rsidRPr="00CD3042" w:rsidRDefault="00527B0F" w:rsidP="00527B0F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position w:val="-1"/>
                <w:sz w:val="20"/>
                <w:szCs w:val="24"/>
              </w:rPr>
            </w:pPr>
            <w:r w:rsidRPr="00CD3042">
              <w:rPr>
                <w:position w:val="-1"/>
                <w:sz w:val="20"/>
                <w:szCs w:val="24"/>
              </w:rPr>
              <w:t>6.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27B0F" w:rsidRPr="00CD3042" w:rsidRDefault="00527B0F" w:rsidP="00527B0F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szCs w:val="24"/>
              </w:rPr>
              <w:t>E-commerce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27B0F" w:rsidRPr="00CD3042" w:rsidRDefault="00527B0F" w:rsidP="00527B0F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color w:val="0000FF"/>
                <w:spacing w:val="-3"/>
                <w:position w:val="-1"/>
                <w:szCs w:val="24"/>
              </w:rPr>
            </w:pPr>
            <w:hyperlink r:id="rId6" w:history="1">
              <w:r w:rsidRPr="00CD3042">
                <w:rPr>
                  <w:rStyle w:val="Hyperlink"/>
                  <w:rFonts w:cs="Calibri"/>
                  <w:szCs w:val="24"/>
                </w:rPr>
                <w:t>https://beta.cash4fone.com/</w:t>
              </w:r>
            </w:hyperlink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27B0F" w:rsidRPr="00CD3042" w:rsidRDefault="00527B0F" w:rsidP="00527B0F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position w:val="-1"/>
                <w:sz w:val="20"/>
                <w:szCs w:val="24"/>
              </w:rPr>
            </w:pPr>
            <w:r w:rsidRPr="00CD3042">
              <w:rPr>
                <w:position w:val="-1"/>
                <w:sz w:val="20"/>
                <w:szCs w:val="24"/>
              </w:rPr>
              <w:t>CodeIgniter</w:t>
            </w:r>
          </w:p>
        </w:tc>
      </w:tr>
    </w:tbl>
    <w:p w:rsidR="00921829" w:rsidRPr="00CD3042" w:rsidRDefault="009262AD">
      <w:pPr>
        <w:pStyle w:val="Default"/>
        <w:spacing w:before="120" w:after="120"/>
        <w:rPr>
          <w:b/>
          <w:color w:val="000000"/>
          <w:spacing w:val="-2"/>
          <w:sz w:val="24"/>
          <w:szCs w:val="24"/>
        </w:rPr>
      </w:pPr>
      <w:r w:rsidRPr="00CD3042">
        <w:rPr>
          <w:b/>
          <w:color w:val="000000"/>
          <w:spacing w:val="-2"/>
          <w:szCs w:val="24"/>
        </w:rPr>
        <w:br/>
      </w:r>
      <w:r w:rsidR="00921829" w:rsidRPr="00CD3042">
        <w:rPr>
          <w:b/>
          <w:color w:val="000000"/>
          <w:spacing w:val="-2"/>
          <w:sz w:val="24"/>
          <w:szCs w:val="24"/>
        </w:rPr>
        <w:t>Previously working with Clerisy Solutions Pvt. Ltd., Mohali as Team Lead from Sep 17, 2015 to Feb 10, 2017</w:t>
      </w:r>
    </w:p>
    <w:tbl>
      <w:tblPr>
        <w:tblW w:w="0" w:type="auto"/>
        <w:tblInd w:w="288" w:type="dxa"/>
        <w:tblLayout w:type="fixed"/>
        <w:tblLook w:val="0000" w:firstRow="0" w:lastRow="0" w:firstColumn="0" w:lastColumn="0" w:noHBand="0" w:noVBand="0"/>
      </w:tblPr>
      <w:tblGrid>
        <w:gridCol w:w="810"/>
        <w:gridCol w:w="2340"/>
        <w:gridCol w:w="3330"/>
        <w:gridCol w:w="2430"/>
      </w:tblGrid>
      <w:tr w:rsidR="00921829" w:rsidRPr="00CD3042" w:rsidTr="009D608F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b/>
                <w:position w:val="-1"/>
                <w:sz w:val="24"/>
                <w:szCs w:val="24"/>
              </w:rPr>
              <w:t>S. No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b/>
                <w:position w:val="-1"/>
                <w:sz w:val="24"/>
                <w:szCs w:val="24"/>
              </w:rPr>
              <w:t>Title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b/>
                <w:position w:val="-1"/>
                <w:sz w:val="24"/>
                <w:szCs w:val="24"/>
              </w:rPr>
              <w:t>URL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b/>
                <w:position w:val="-1"/>
                <w:sz w:val="24"/>
                <w:szCs w:val="24"/>
              </w:rPr>
              <w:t>Technology</w:t>
            </w:r>
          </w:p>
        </w:tc>
      </w:tr>
      <w:tr w:rsidR="00921829" w:rsidRPr="00CD3042" w:rsidTr="009D608F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471580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color w:val="000000"/>
                <w:position w:val="-1"/>
                <w:szCs w:val="24"/>
              </w:rPr>
            </w:pPr>
            <w:r w:rsidRPr="00CD3042">
              <w:rPr>
                <w:color w:val="000000"/>
                <w:position w:val="-1"/>
                <w:szCs w:val="24"/>
              </w:rPr>
              <w:t>1</w:t>
            </w:r>
            <w:r w:rsidR="00921829" w:rsidRPr="00CD3042">
              <w:rPr>
                <w:color w:val="000000"/>
                <w:position w:val="-1"/>
                <w:szCs w:val="24"/>
              </w:rPr>
              <w:t>.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color w:val="000000"/>
                <w:position w:val="-1"/>
                <w:szCs w:val="24"/>
              </w:rPr>
            </w:pPr>
            <w:r w:rsidRPr="00CD3042">
              <w:rPr>
                <w:color w:val="000000"/>
                <w:position w:val="-1"/>
                <w:szCs w:val="24"/>
              </w:rPr>
              <w:t>Medical EMR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color w:val="0000FF"/>
                <w:spacing w:val="-3"/>
                <w:position w:val="-1"/>
                <w:szCs w:val="24"/>
                <w:u w:val="single"/>
              </w:rPr>
              <w:t>http://turboemr.com/</w:t>
            </w:r>
            <w:r w:rsidRPr="00CD3042">
              <w:rPr>
                <w:spacing w:val="-3"/>
                <w:position w:val="-1"/>
                <w:szCs w:val="24"/>
              </w:rPr>
              <w:t xml:space="preserve"> 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color w:val="000000"/>
                <w:position w:val="-1"/>
                <w:szCs w:val="24"/>
              </w:rPr>
            </w:pPr>
            <w:r w:rsidRPr="00CD3042">
              <w:rPr>
                <w:color w:val="000000"/>
                <w:position w:val="-1"/>
                <w:szCs w:val="24"/>
              </w:rPr>
              <w:t>CakePHP</w:t>
            </w:r>
          </w:p>
        </w:tc>
      </w:tr>
      <w:tr w:rsidR="00921829" w:rsidRPr="00CD3042" w:rsidTr="009D608F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471580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color w:val="000000"/>
                <w:position w:val="-1"/>
                <w:szCs w:val="24"/>
              </w:rPr>
            </w:pPr>
            <w:r w:rsidRPr="00CD3042">
              <w:rPr>
                <w:color w:val="000000"/>
                <w:position w:val="-1"/>
                <w:szCs w:val="24"/>
              </w:rPr>
              <w:t>2</w:t>
            </w:r>
            <w:r w:rsidR="00921829" w:rsidRPr="00CD3042">
              <w:rPr>
                <w:color w:val="000000"/>
                <w:position w:val="-1"/>
                <w:szCs w:val="24"/>
              </w:rPr>
              <w:t>.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color w:val="000000"/>
                <w:position w:val="-1"/>
                <w:szCs w:val="24"/>
              </w:rPr>
            </w:pPr>
            <w:r w:rsidRPr="00CD3042">
              <w:rPr>
                <w:color w:val="000000"/>
                <w:position w:val="-1"/>
                <w:szCs w:val="24"/>
              </w:rPr>
              <w:t>EMR, EHR, FHIR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color w:val="0000FF"/>
                <w:spacing w:val="-3"/>
                <w:position w:val="-1"/>
                <w:szCs w:val="24"/>
                <w:u w:val="single"/>
              </w:rPr>
              <w:t>http://www.apehg.com/</w:t>
            </w:r>
            <w:r w:rsidRPr="00CD3042">
              <w:rPr>
                <w:spacing w:val="-3"/>
                <w:position w:val="-1"/>
                <w:szCs w:val="24"/>
              </w:rPr>
              <w:t xml:space="preserve"> 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color w:val="000000"/>
                <w:position w:val="-1"/>
                <w:szCs w:val="24"/>
              </w:rPr>
            </w:pPr>
            <w:r w:rsidRPr="00CD3042">
              <w:rPr>
                <w:color w:val="000000"/>
                <w:position w:val="-1"/>
                <w:szCs w:val="24"/>
              </w:rPr>
              <w:t>CodeIgniter</w:t>
            </w:r>
          </w:p>
        </w:tc>
      </w:tr>
      <w:tr w:rsidR="00921829" w:rsidRPr="00CD3042" w:rsidTr="009D608F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471580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color w:val="000000"/>
                <w:position w:val="-1"/>
                <w:szCs w:val="24"/>
              </w:rPr>
            </w:pPr>
            <w:r w:rsidRPr="00CD3042">
              <w:rPr>
                <w:color w:val="000000"/>
                <w:position w:val="-1"/>
                <w:szCs w:val="24"/>
              </w:rPr>
              <w:t>3</w:t>
            </w:r>
            <w:r w:rsidR="00921829" w:rsidRPr="00CD3042">
              <w:rPr>
                <w:color w:val="000000"/>
                <w:position w:val="-1"/>
                <w:szCs w:val="24"/>
              </w:rPr>
              <w:t>.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color w:val="000000"/>
                <w:position w:val="-1"/>
                <w:szCs w:val="24"/>
              </w:rPr>
            </w:pPr>
            <w:r w:rsidRPr="00CD3042">
              <w:rPr>
                <w:color w:val="000000"/>
                <w:position w:val="-1"/>
                <w:szCs w:val="24"/>
              </w:rPr>
              <w:t>Transport Info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color w:val="0000FF"/>
                <w:spacing w:val="-3"/>
                <w:position w:val="-1"/>
                <w:szCs w:val="24"/>
              </w:rPr>
              <w:t>http://aw-transport.com/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color w:val="000000"/>
                <w:position w:val="-1"/>
                <w:szCs w:val="24"/>
              </w:rPr>
            </w:pPr>
            <w:r w:rsidRPr="00CD3042">
              <w:rPr>
                <w:color w:val="000000"/>
                <w:position w:val="-1"/>
                <w:szCs w:val="24"/>
              </w:rPr>
              <w:t>WordPress</w:t>
            </w:r>
          </w:p>
        </w:tc>
      </w:tr>
      <w:tr w:rsidR="00921829" w:rsidRPr="00CD3042" w:rsidTr="009D608F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471580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color w:val="000000"/>
                <w:position w:val="-1"/>
                <w:szCs w:val="24"/>
              </w:rPr>
            </w:pPr>
            <w:r w:rsidRPr="00CD3042">
              <w:rPr>
                <w:color w:val="000000"/>
                <w:position w:val="-1"/>
                <w:szCs w:val="24"/>
              </w:rPr>
              <w:t>4</w:t>
            </w:r>
            <w:r w:rsidR="00921829" w:rsidRPr="00CD3042">
              <w:rPr>
                <w:color w:val="000000"/>
                <w:position w:val="-1"/>
                <w:szCs w:val="24"/>
              </w:rPr>
              <w:t>.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color w:val="000000"/>
                <w:position w:val="-1"/>
                <w:szCs w:val="24"/>
              </w:rPr>
            </w:pPr>
            <w:r w:rsidRPr="00CD3042">
              <w:rPr>
                <w:color w:val="000000"/>
                <w:position w:val="-1"/>
                <w:szCs w:val="24"/>
              </w:rPr>
              <w:t>GPS truck tracking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color w:val="0000FF"/>
                <w:szCs w:val="24"/>
                <w:u w:val="single"/>
              </w:rPr>
              <w:t>https://vika.io/vikalogic/</w:t>
            </w:r>
            <w:r w:rsidRPr="00CD3042">
              <w:rPr>
                <w:szCs w:val="24"/>
              </w:rPr>
              <w:t xml:space="preserve"> 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EC2E54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color w:val="000000"/>
                <w:position w:val="-1"/>
                <w:szCs w:val="24"/>
              </w:rPr>
            </w:pPr>
            <w:r w:rsidRPr="00CD3042">
              <w:rPr>
                <w:color w:val="000000"/>
                <w:position w:val="-1"/>
                <w:szCs w:val="24"/>
              </w:rPr>
              <w:t>C</w:t>
            </w:r>
            <w:r w:rsidR="00111E23" w:rsidRPr="00CD3042">
              <w:rPr>
                <w:color w:val="000000"/>
                <w:position w:val="-1"/>
                <w:szCs w:val="24"/>
              </w:rPr>
              <w:t>ode</w:t>
            </w:r>
            <w:r w:rsidRPr="00CD3042">
              <w:rPr>
                <w:color w:val="000000"/>
                <w:position w:val="-1"/>
                <w:szCs w:val="24"/>
              </w:rPr>
              <w:t>I</w:t>
            </w:r>
            <w:r w:rsidR="00111E23" w:rsidRPr="00CD3042">
              <w:rPr>
                <w:color w:val="000000"/>
                <w:position w:val="-1"/>
                <w:szCs w:val="24"/>
              </w:rPr>
              <w:t>gniter</w:t>
            </w:r>
            <w:r w:rsidR="00921829" w:rsidRPr="00CD3042">
              <w:rPr>
                <w:color w:val="000000"/>
                <w:position w:val="-1"/>
                <w:szCs w:val="24"/>
              </w:rPr>
              <w:t>, AngularJS</w:t>
            </w:r>
          </w:p>
        </w:tc>
      </w:tr>
      <w:tr w:rsidR="00921829" w:rsidRPr="00CD3042" w:rsidTr="009D608F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471580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color w:val="000000"/>
                <w:position w:val="-1"/>
                <w:szCs w:val="24"/>
              </w:rPr>
            </w:pPr>
            <w:r w:rsidRPr="00CD3042">
              <w:rPr>
                <w:color w:val="000000"/>
                <w:position w:val="-1"/>
                <w:szCs w:val="24"/>
              </w:rPr>
              <w:t>5</w:t>
            </w:r>
            <w:r w:rsidR="00921829" w:rsidRPr="00CD3042">
              <w:rPr>
                <w:color w:val="000000"/>
                <w:position w:val="-1"/>
                <w:szCs w:val="24"/>
              </w:rPr>
              <w:t>.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D1056B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color w:val="000000"/>
                <w:position w:val="-1"/>
                <w:szCs w:val="24"/>
              </w:rPr>
            </w:pPr>
            <w:r w:rsidRPr="00CD3042">
              <w:rPr>
                <w:color w:val="000000"/>
                <w:position w:val="-1"/>
                <w:szCs w:val="24"/>
              </w:rPr>
              <w:t>Finance Managem</w:t>
            </w:r>
            <w:r w:rsidR="00103AFB" w:rsidRPr="00CD3042">
              <w:rPr>
                <w:color w:val="000000"/>
                <w:position w:val="-1"/>
                <w:szCs w:val="24"/>
              </w:rPr>
              <w:t>e</w:t>
            </w:r>
            <w:r w:rsidRPr="00CD3042">
              <w:rPr>
                <w:color w:val="000000"/>
                <w:position w:val="-1"/>
                <w:szCs w:val="24"/>
              </w:rPr>
              <w:t>nt</w:t>
            </w:r>
            <w:r w:rsidR="00921829" w:rsidRPr="00CD3042">
              <w:rPr>
                <w:color w:val="000000"/>
                <w:position w:val="-1"/>
                <w:szCs w:val="24"/>
              </w:rPr>
              <w:t xml:space="preserve"> 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EB7908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color w:val="0000FF"/>
                <w:szCs w:val="24"/>
              </w:rPr>
              <w:t>http://www.finversity.com/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color w:val="000000"/>
                <w:position w:val="-1"/>
                <w:szCs w:val="24"/>
              </w:rPr>
            </w:pPr>
            <w:r w:rsidRPr="00CD3042">
              <w:rPr>
                <w:color w:val="000000"/>
                <w:position w:val="-1"/>
                <w:szCs w:val="24"/>
              </w:rPr>
              <w:t>WordPress</w:t>
            </w:r>
          </w:p>
        </w:tc>
      </w:tr>
    </w:tbl>
    <w:p w:rsidR="00EB0A40" w:rsidRPr="00CD3042" w:rsidRDefault="00EB0A40">
      <w:pPr>
        <w:pStyle w:val="Default"/>
        <w:spacing w:before="120" w:after="120"/>
        <w:rPr>
          <w:b/>
          <w:color w:val="000000"/>
          <w:spacing w:val="-2"/>
          <w:sz w:val="24"/>
          <w:szCs w:val="24"/>
        </w:rPr>
      </w:pPr>
    </w:p>
    <w:p w:rsidR="00921829" w:rsidRPr="00CD3042" w:rsidRDefault="00921829">
      <w:pPr>
        <w:pStyle w:val="Default"/>
        <w:spacing w:before="120" w:after="120"/>
        <w:rPr>
          <w:b/>
          <w:color w:val="000000"/>
          <w:spacing w:val="-2"/>
          <w:sz w:val="24"/>
          <w:szCs w:val="24"/>
        </w:rPr>
      </w:pPr>
      <w:r w:rsidRPr="00CD3042">
        <w:rPr>
          <w:b/>
          <w:color w:val="000000"/>
          <w:spacing w:val="-2"/>
          <w:sz w:val="24"/>
          <w:szCs w:val="24"/>
        </w:rPr>
        <w:lastRenderedPageBreak/>
        <w:t xml:space="preserve">Previously working with A-one Infotech, Chandigarh as Team </w:t>
      </w:r>
      <w:r w:rsidR="00FD54D1" w:rsidRPr="00CD3042">
        <w:rPr>
          <w:b/>
          <w:color w:val="000000"/>
          <w:spacing w:val="-2"/>
          <w:sz w:val="24"/>
          <w:szCs w:val="24"/>
        </w:rPr>
        <w:t xml:space="preserve">Lead from Sep </w:t>
      </w:r>
      <w:r w:rsidR="00482FF3" w:rsidRPr="00CD3042">
        <w:rPr>
          <w:b/>
          <w:color w:val="000000"/>
          <w:spacing w:val="-2"/>
          <w:sz w:val="24"/>
          <w:szCs w:val="24"/>
        </w:rPr>
        <w:t>10</w:t>
      </w:r>
      <w:r w:rsidR="00FD54D1" w:rsidRPr="00CD3042">
        <w:rPr>
          <w:b/>
          <w:color w:val="000000"/>
          <w:spacing w:val="-2"/>
          <w:sz w:val="24"/>
          <w:szCs w:val="24"/>
        </w:rPr>
        <w:t>, 2013 to Sep 16</w:t>
      </w:r>
      <w:r w:rsidRPr="00CD3042">
        <w:rPr>
          <w:b/>
          <w:color w:val="000000"/>
          <w:spacing w:val="-2"/>
          <w:sz w:val="24"/>
          <w:szCs w:val="24"/>
        </w:rPr>
        <w:t>, 2015</w:t>
      </w:r>
    </w:p>
    <w:tbl>
      <w:tblPr>
        <w:tblW w:w="0" w:type="auto"/>
        <w:tblInd w:w="288" w:type="dxa"/>
        <w:tblLayout w:type="fixed"/>
        <w:tblLook w:val="0000" w:firstRow="0" w:lastRow="0" w:firstColumn="0" w:lastColumn="0" w:noHBand="0" w:noVBand="0"/>
      </w:tblPr>
      <w:tblGrid>
        <w:gridCol w:w="810"/>
        <w:gridCol w:w="1980"/>
        <w:gridCol w:w="4500"/>
        <w:gridCol w:w="1620"/>
      </w:tblGrid>
      <w:tr w:rsidR="00921829" w:rsidRPr="00CD3042" w:rsidTr="004B06C1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b/>
                <w:position w:val="-1"/>
                <w:sz w:val="24"/>
                <w:szCs w:val="24"/>
              </w:rPr>
              <w:t>S. No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b/>
                <w:position w:val="-1"/>
                <w:sz w:val="24"/>
                <w:szCs w:val="24"/>
              </w:rPr>
              <w:t>Title</w:t>
            </w: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b/>
                <w:position w:val="-1"/>
                <w:sz w:val="24"/>
                <w:szCs w:val="24"/>
              </w:rPr>
              <w:t>URL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b/>
                <w:position w:val="-1"/>
                <w:sz w:val="24"/>
                <w:szCs w:val="24"/>
              </w:rPr>
              <w:t>Technology</w:t>
            </w:r>
          </w:p>
        </w:tc>
      </w:tr>
      <w:tr w:rsidR="00921829" w:rsidRPr="00CD3042" w:rsidTr="004B06C1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74483D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color w:val="000000"/>
                <w:position w:val="-1"/>
                <w:szCs w:val="24"/>
              </w:rPr>
            </w:pPr>
            <w:r w:rsidRPr="00CD3042">
              <w:rPr>
                <w:color w:val="000000"/>
                <w:position w:val="-1"/>
                <w:szCs w:val="24"/>
              </w:rPr>
              <w:t>1.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74483D" w:rsidP="0074483D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color w:val="000000"/>
                <w:position w:val="-1"/>
                <w:szCs w:val="24"/>
              </w:rPr>
            </w:pPr>
            <w:r w:rsidRPr="00CD3042">
              <w:rPr>
                <w:color w:val="000000"/>
                <w:position w:val="-1"/>
                <w:szCs w:val="24"/>
              </w:rPr>
              <w:t>Courses &amp; Lessons</w:t>
            </w: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74483D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hyperlink r:id="rId7" w:history="1">
              <w:r w:rsidRPr="00CD3042">
                <w:rPr>
                  <w:color w:val="0000FF"/>
                  <w:spacing w:val="-3"/>
                  <w:position w:val="-1"/>
                  <w:szCs w:val="24"/>
                  <w:u w:val="single"/>
                </w:rPr>
                <w:t>http://www.einstoffen.ch/de/home/</w:t>
              </w:r>
            </w:hyperlink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74483D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color w:val="000000"/>
                <w:position w:val="-1"/>
                <w:szCs w:val="24"/>
              </w:rPr>
            </w:pPr>
            <w:r w:rsidRPr="00CD3042">
              <w:rPr>
                <w:color w:val="000000"/>
                <w:position w:val="-1"/>
                <w:szCs w:val="24"/>
              </w:rPr>
              <w:t>Magento</w:t>
            </w:r>
          </w:p>
        </w:tc>
      </w:tr>
      <w:tr w:rsidR="00921829" w:rsidRPr="00CD3042" w:rsidTr="004B06C1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color w:val="000000"/>
                <w:position w:val="-1"/>
                <w:szCs w:val="24"/>
              </w:rPr>
            </w:pPr>
            <w:r w:rsidRPr="00CD3042">
              <w:rPr>
                <w:color w:val="000000"/>
                <w:position w:val="-1"/>
                <w:szCs w:val="24"/>
              </w:rPr>
              <w:t>2.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color w:val="000000"/>
                <w:position w:val="-1"/>
                <w:szCs w:val="24"/>
              </w:rPr>
            </w:pPr>
            <w:r w:rsidRPr="00CD3042">
              <w:rPr>
                <w:color w:val="000000"/>
                <w:position w:val="-1"/>
                <w:szCs w:val="24"/>
              </w:rPr>
              <w:t>E-commerce</w:t>
            </w: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4C18F1" w:rsidP="00351EDE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hyperlink r:id="rId8" w:history="1">
              <w:r w:rsidRPr="00CD3042">
                <w:rPr>
                  <w:rStyle w:val="Hyperlink"/>
                  <w:rFonts w:cs="Calibri"/>
                  <w:spacing w:val="-3"/>
                  <w:position w:val="-1"/>
                  <w:szCs w:val="24"/>
                </w:rPr>
                <w:t>http://kwykpix.com/</w:t>
              </w:r>
            </w:hyperlink>
            <w:r w:rsidR="00921829" w:rsidRPr="00CD3042">
              <w:rPr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color w:val="000000"/>
                <w:position w:val="-1"/>
                <w:szCs w:val="24"/>
              </w:rPr>
            </w:pPr>
            <w:r w:rsidRPr="00CD3042">
              <w:rPr>
                <w:color w:val="000000"/>
                <w:position w:val="-1"/>
                <w:szCs w:val="24"/>
              </w:rPr>
              <w:t>CodeIgniter</w:t>
            </w:r>
          </w:p>
        </w:tc>
      </w:tr>
      <w:tr w:rsidR="00921829" w:rsidRPr="00CD3042" w:rsidTr="004B06C1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4C18F1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color w:val="000000"/>
                <w:position w:val="-1"/>
                <w:szCs w:val="24"/>
              </w:rPr>
            </w:pPr>
            <w:r w:rsidRPr="00CD3042">
              <w:rPr>
                <w:color w:val="000000"/>
                <w:position w:val="-1"/>
                <w:szCs w:val="24"/>
              </w:rPr>
              <w:t>3</w:t>
            </w:r>
            <w:r w:rsidR="00921829" w:rsidRPr="00CD3042">
              <w:rPr>
                <w:color w:val="000000"/>
                <w:position w:val="-1"/>
                <w:szCs w:val="24"/>
              </w:rPr>
              <w:t>.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color w:val="000000"/>
                <w:position w:val="-1"/>
                <w:szCs w:val="24"/>
              </w:rPr>
            </w:pPr>
            <w:r w:rsidRPr="00CD3042">
              <w:rPr>
                <w:color w:val="000000"/>
                <w:position w:val="-1"/>
                <w:szCs w:val="24"/>
              </w:rPr>
              <w:t>Hotels Listing</w:t>
            </w: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hyperlink r:id="rId9" w:history="1">
              <w:r w:rsidRPr="00CD3042">
                <w:rPr>
                  <w:color w:val="0000FF"/>
                  <w:spacing w:val="-3"/>
                  <w:position w:val="-1"/>
                  <w:szCs w:val="24"/>
                  <w:u w:val="single"/>
                </w:rPr>
                <w:t>http://luxurygroup.com/</w:t>
              </w:r>
            </w:hyperlink>
            <w:r w:rsidRPr="00CD3042">
              <w:rPr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color w:val="000000"/>
                <w:position w:val="-1"/>
                <w:szCs w:val="24"/>
              </w:rPr>
            </w:pPr>
            <w:r w:rsidRPr="00CD3042">
              <w:rPr>
                <w:color w:val="000000"/>
                <w:position w:val="-1"/>
                <w:szCs w:val="24"/>
              </w:rPr>
              <w:t>CakePHP</w:t>
            </w:r>
          </w:p>
        </w:tc>
      </w:tr>
      <w:tr w:rsidR="00921829" w:rsidRPr="00CD3042" w:rsidTr="004B06C1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4C18F1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color w:val="000000"/>
                <w:position w:val="-1"/>
                <w:szCs w:val="24"/>
              </w:rPr>
            </w:pPr>
            <w:r w:rsidRPr="00CD3042">
              <w:rPr>
                <w:color w:val="000000"/>
                <w:position w:val="-1"/>
                <w:szCs w:val="24"/>
              </w:rPr>
              <w:t>4</w:t>
            </w:r>
            <w:r w:rsidR="00921829" w:rsidRPr="00CD3042">
              <w:rPr>
                <w:color w:val="000000"/>
                <w:position w:val="-1"/>
                <w:szCs w:val="24"/>
              </w:rPr>
              <w:t>.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color w:val="000000"/>
                <w:position w:val="-1"/>
                <w:szCs w:val="24"/>
              </w:rPr>
            </w:pPr>
            <w:r w:rsidRPr="00CD3042">
              <w:rPr>
                <w:color w:val="000000"/>
                <w:position w:val="-1"/>
                <w:szCs w:val="24"/>
              </w:rPr>
              <w:t>My Fiki</w:t>
            </w: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hyperlink r:id="rId10" w:history="1">
              <w:r w:rsidRPr="00CD3042">
                <w:rPr>
                  <w:color w:val="0000FF"/>
                  <w:szCs w:val="24"/>
                  <w:u w:val="single"/>
                </w:rPr>
                <w:t>http://www.myfiki.org/</w:t>
              </w:r>
            </w:hyperlink>
            <w:r w:rsidRPr="00CD3042">
              <w:rPr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color w:val="000000"/>
                <w:position w:val="-1"/>
                <w:szCs w:val="24"/>
              </w:rPr>
            </w:pPr>
            <w:r w:rsidRPr="00CD3042">
              <w:rPr>
                <w:color w:val="000000"/>
                <w:position w:val="-1"/>
                <w:szCs w:val="24"/>
              </w:rPr>
              <w:t>CorePHP</w:t>
            </w:r>
          </w:p>
        </w:tc>
      </w:tr>
      <w:tr w:rsidR="00921829" w:rsidRPr="00CD3042" w:rsidTr="004B06C1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4C18F1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color w:val="000000"/>
                <w:position w:val="-1"/>
                <w:szCs w:val="24"/>
              </w:rPr>
            </w:pPr>
            <w:r w:rsidRPr="00CD3042">
              <w:rPr>
                <w:color w:val="000000"/>
                <w:position w:val="-1"/>
                <w:szCs w:val="24"/>
              </w:rPr>
              <w:t>5</w:t>
            </w:r>
            <w:r w:rsidR="00921829" w:rsidRPr="00CD3042">
              <w:rPr>
                <w:color w:val="000000"/>
                <w:position w:val="-1"/>
                <w:szCs w:val="24"/>
              </w:rPr>
              <w:t>.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color w:val="000000"/>
                <w:position w:val="-1"/>
                <w:szCs w:val="24"/>
              </w:rPr>
            </w:pPr>
            <w:r w:rsidRPr="00CD3042">
              <w:rPr>
                <w:color w:val="000000"/>
                <w:position w:val="-1"/>
                <w:szCs w:val="24"/>
              </w:rPr>
              <w:t xml:space="preserve">Team Collaboration </w:t>
            </w: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hyperlink r:id="rId11" w:history="1">
              <w:r w:rsidRPr="00CD3042">
                <w:rPr>
                  <w:color w:val="0000FF"/>
                  <w:szCs w:val="24"/>
                  <w:u w:val="single"/>
                </w:rPr>
                <w:t>http://k4c.co-buisson.com/</w:t>
              </w:r>
            </w:hyperlink>
            <w:r w:rsidRPr="00CD3042">
              <w:rPr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color w:val="000000"/>
                <w:position w:val="-1"/>
                <w:szCs w:val="24"/>
              </w:rPr>
            </w:pPr>
            <w:r w:rsidRPr="00CD3042">
              <w:rPr>
                <w:color w:val="000000"/>
                <w:position w:val="-1"/>
                <w:szCs w:val="24"/>
              </w:rPr>
              <w:t>CorePHP</w:t>
            </w:r>
          </w:p>
        </w:tc>
      </w:tr>
    </w:tbl>
    <w:p w:rsidR="00921829" w:rsidRPr="00CD3042" w:rsidRDefault="00921829">
      <w:pPr>
        <w:pStyle w:val="Default"/>
        <w:spacing w:after="0"/>
        <w:ind w:firstLine="180"/>
        <w:rPr>
          <w:szCs w:val="24"/>
        </w:rPr>
      </w:pPr>
    </w:p>
    <w:p w:rsidR="00921829" w:rsidRPr="00CD3042" w:rsidRDefault="00921829">
      <w:pPr>
        <w:pStyle w:val="Default"/>
        <w:spacing w:after="40"/>
        <w:ind w:firstLine="180"/>
        <w:rPr>
          <w:szCs w:val="24"/>
        </w:rPr>
      </w:pPr>
      <w:r w:rsidRPr="00CD3042">
        <w:rPr>
          <w:sz w:val="24"/>
          <w:szCs w:val="24"/>
          <w:u w:val="single"/>
        </w:rPr>
        <w:t>Other Project URL’s</w:t>
      </w:r>
      <w:r w:rsidRPr="00CD3042">
        <w:rPr>
          <w:sz w:val="24"/>
          <w:szCs w:val="24"/>
        </w:rPr>
        <w:t>:</w:t>
      </w:r>
    </w:p>
    <w:p w:rsidR="00921829" w:rsidRPr="00CD3042" w:rsidRDefault="00921829" w:rsidP="00266CA5">
      <w:pPr>
        <w:pStyle w:val="Default"/>
        <w:numPr>
          <w:ilvl w:val="0"/>
          <w:numId w:val="3"/>
        </w:numPr>
        <w:tabs>
          <w:tab w:val="left" w:pos="900"/>
        </w:tabs>
        <w:spacing w:after="0"/>
        <w:rPr>
          <w:szCs w:val="24"/>
        </w:rPr>
      </w:pPr>
      <w:hyperlink r:id="rId12" w:history="1">
        <w:r w:rsidRPr="00CD3042">
          <w:rPr>
            <w:color w:val="0000FF"/>
            <w:szCs w:val="24"/>
            <w:u w:val="single"/>
          </w:rPr>
          <w:t>http://www.interfacetravels.com/</w:t>
        </w:r>
      </w:hyperlink>
      <w:r w:rsidRPr="00CD3042">
        <w:rPr>
          <w:szCs w:val="24"/>
        </w:rPr>
        <w:t xml:space="preserve"> (CakePHP)</w:t>
      </w:r>
    </w:p>
    <w:p w:rsidR="00921829" w:rsidRPr="00CD3042" w:rsidRDefault="00921829">
      <w:pPr>
        <w:pStyle w:val="Default"/>
        <w:numPr>
          <w:ilvl w:val="0"/>
          <w:numId w:val="3"/>
        </w:numPr>
        <w:tabs>
          <w:tab w:val="left" w:pos="900"/>
        </w:tabs>
        <w:spacing w:after="0"/>
        <w:rPr>
          <w:szCs w:val="24"/>
        </w:rPr>
      </w:pPr>
      <w:hyperlink r:id="rId13" w:history="1">
        <w:r w:rsidRPr="00CD3042">
          <w:rPr>
            <w:color w:val="0000FF"/>
            <w:position w:val="-1"/>
            <w:szCs w:val="24"/>
            <w:u w:val="single"/>
          </w:rPr>
          <w:t>http://zumamo-appstore.com/mobile/home/front/12</w:t>
        </w:r>
      </w:hyperlink>
      <w:r w:rsidRPr="00CD3042">
        <w:rPr>
          <w:szCs w:val="24"/>
        </w:rPr>
        <w:t xml:space="preserve">  (Mobile Site In CakePHP)</w:t>
      </w:r>
    </w:p>
    <w:p w:rsidR="00921829" w:rsidRPr="00CD3042" w:rsidRDefault="00921829" w:rsidP="00644D66">
      <w:pPr>
        <w:pStyle w:val="Default"/>
        <w:spacing w:after="0"/>
        <w:ind w:left="540"/>
        <w:rPr>
          <w:szCs w:val="24"/>
        </w:rPr>
      </w:pPr>
      <w:r w:rsidRPr="00CD3042">
        <w:rPr>
          <w:sz w:val="24"/>
          <w:szCs w:val="24"/>
        </w:rPr>
        <w:t xml:space="preserve">-  </w:t>
      </w:r>
      <w:hyperlink r:id="rId14" w:history="1">
        <w:r w:rsidRPr="00CD3042">
          <w:rPr>
            <w:color w:val="0000FF"/>
            <w:sz w:val="24"/>
            <w:szCs w:val="24"/>
            <w:u w:val="single"/>
          </w:rPr>
          <w:t>http://thegourmetnutcompany.com/</w:t>
        </w:r>
      </w:hyperlink>
      <w:r w:rsidRPr="00CD3042">
        <w:rPr>
          <w:szCs w:val="24"/>
        </w:rPr>
        <w:t xml:space="preserve"> (Magento Bug fixing + Enhancement work)</w:t>
      </w:r>
      <w:r w:rsidR="00644D66" w:rsidRPr="00CD3042">
        <w:rPr>
          <w:szCs w:val="24"/>
        </w:rPr>
        <w:br/>
      </w:r>
    </w:p>
    <w:p w:rsidR="00921829" w:rsidRPr="00CD3042" w:rsidRDefault="00921829" w:rsidP="00951FF8">
      <w:pPr>
        <w:pStyle w:val="Default"/>
        <w:spacing w:before="120" w:after="120"/>
        <w:rPr>
          <w:b/>
          <w:color w:val="000000"/>
          <w:spacing w:val="-2"/>
          <w:sz w:val="24"/>
          <w:szCs w:val="24"/>
        </w:rPr>
      </w:pPr>
      <w:r w:rsidRPr="00CD3042">
        <w:rPr>
          <w:b/>
          <w:color w:val="000000"/>
          <w:spacing w:val="-2"/>
          <w:sz w:val="24"/>
          <w:szCs w:val="24"/>
        </w:rPr>
        <w:t>Previously working with H2H Technologies Ltd. Mohali, Punjab as Software Engineer from Oct 25, 2012 to Sep 09, 2013</w:t>
      </w:r>
    </w:p>
    <w:p w:rsidR="00921829" w:rsidRPr="00CD3042" w:rsidRDefault="00921829">
      <w:pPr>
        <w:pStyle w:val="Default"/>
        <w:spacing w:after="0"/>
        <w:ind w:firstLine="180"/>
        <w:rPr>
          <w:szCs w:val="24"/>
        </w:rPr>
      </w:pPr>
      <w:r w:rsidRPr="00CD3042">
        <w:rPr>
          <w:sz w:val="24"/>
          <w:szCs w:val="24"/>
          <w:u w:val="single"/>
        </w:rPr>
        <w:t>Projects URL’s</w:t>
      </w:r>
      <w:r w:rsidRPr="00CD3042">
        <w:rPr>
          <w:sz w:val="24"/>
          <w:szCs w:val="24"/>
        </w:rPr>
        <w:t>:</w:t>
      </w:r>
    </w:p>
    <w:p w:rsidR="00921829" w:rsidRPr="00CD3042" w:rsidRDefault="007D6491">
      <w:pPr>
        <w:pStyle w:val="Default"/>
        <w:numPr>
          <w:ilvl w:val="0"/>
          <w:numId w:val="2"/>
        </w:numPr>
        <w:tabs>
          <w:tab w:val="left" w:pos="720"/>
          <w:tab w:val="left" w:pos="810"/>
        </w:tabs>
        <w:spacing w:after="0" w:line="200" w:lineRule="atLeast"/>
        <w:rPr>
          <w:szCs w:val="24"/>
        </w:rPr>
      </w:pPr>
      <w:hyperlink r:id="rId15" w:history="1">
        <w:r w:rsidRPr="00CD3042">
          <w:rPr>
            <w:rStyle w:val="Hyperlink"/>
            <w:rFonts w:cs="Calibri"/>
            <w:spacing w:val="-3"/>
            <w:position w:val="-1"/>
            <w:szCs w:val="24"/>
          </w:rPr>
          <w:t>http://healthkounter.com/</w:t>
        </w:r>
      </w:hyperlink>
      <w:r w:rsidR="00921829" w:rsidRPr="00CD3042">
        <w:rPr>
          <w:szCs w:val="24"/>
        </w:rPr>
        <w:t xml:space="preserve"> (Magento)</w:t>
      </w:r>
    </w:p>
    <w:p w:rsidR="00921829" w:rsidRPr="00CD3042" w:rsidRDefault="00921829">
      <w:pPr>
        <w:pStyle w:val="Default"/>
        <w:numPr>
          <w:ilvl w:val="0"/>
          <w:numId w:val="2"/>
        </w:numPr>
        <w:tabs>
          <w:tab w:val="left" w:pos="720"/>
          <w:tab w:val="left" w:pos="810"/>
        </w:tabs>
        <w:spacing w:after="0" w:line="200" w:lineRule="atLeast"/>
        <w:rPr>
          <w:szCs w:val="24"/>
        </w:rPr>
      </w:pPr>
      <w:hyperlink r:id="rId16" w:history="1">
        <w:r w:rsidRPr="00CD3042">
          <w:rPr>
            <w:color w:val="0000FF"/>
            <w:spacing w:val="-3"/>
            <w:position w:val="-1"/>
            <w:szCs w:val="24"/>
            <w:u w:val="single"/>
          </w:rPr>
          <w:t>http://www.traidnt.net/link/</w:t>
        </w:r>
      </w:hyperlink>
      <w:r w:rsidRPr="00CD3042">
        <w:rPr>
          <w:szCs w:val="24"/>
        </w:rPr>
        <w:t xml:space="preserve"> (Smarty + CorePHP Enhancement Work)</w:t>
      </w:r>
    </w:p>
    <w:p w:rsidR="00921829" w:rsidRPr="00CD3042" w:rsidRDefault="00921829">
      <w:pPr>
        <w:pStyle w:val="Default"/>
        <w:numPr>
          <w:ilvl w:val="0"/>
          <w:numId w:val="2"/>
        </w:numPr>
        <w:tabs>
          <w:tab w:val="left" w:pos="720"/>
          <w:tab w:val="left" w:pos="810"/>
        </w:tabs>
        <w:spacing w:after="0" w:line="200" w:lineRule="atLeast"/>
        <w:rPr>
          <w:szCs w:val="24"/>
        </w:rPr>
      </w:pPr>
      <w:hyperlink r:id="rId17" w:history="1">
        <w:r w:rsidRPr="00CD3042">
          <w:rPr>
            <w:color w:val="0000FF"/>
            <w:szCs w:val="24"/>
            <w:u w:val="single"/>
          </w:rPr>
          <w:t>http://www.fishmarker.com/</w:t>
        </w:r>
      </w:hyperlink>
      <w:r w:rsidRPr="00CD3042">
        <w:rPr>
          <w:szCs w:val="24"/>
        </w:rPr>
        <w:t xml:space="preserve"> (CodeIgniter + Web-services)</w:t>
      </w:r>
    </w:p>
    <w:p w:rsidR="00921829" w:rsidRPr="00CD3042" w:rsidRDefault="00921829">
      <w:pPr>
        <w:pStyle w:val="Default"/>
        <w:numPr>
          <w:ilvl w:val="0"/>
          <w:numId w:val="2"/>
        </w:numPr>
        <w:tabs>
          <w:tab w:val="left" w:pos="720"/>
          <w:tab w:val="left" w:pos="810"/>
        </w:tabs>
        <w:spacing w:after="0" w:line="200" w:lineRule="atLeast"/>
        <w:rPr>
          <w:szCs w:val="24"/>
        </w:rPr>
      </w:pPr>
      <w:hyperlink r:id="rId18" w:history="1">
        <w:r w:rsidRPr="00CD3042">
          <w:rPr>
            <w:color w:val="0000FF"/>
            <w:szCs w:val="24"/>
            <w:u w:val="single"/>
          </w:rPr>
          <w:t>http://www.memoryangel.com/</w:t>
        </w:r>
      </w:hyperlink>
      <w:r w:rsidRPr="00CD3042">
        <w:rPr>
          <w:szCs w:val="24"/>
        </w:rPr>
        <w:t xml:space="preserve"> (CodeIgniter)</w:t>
      </w:r>
    </w:p>
    <w:p w:rsidR="00921829" w:rsidRPr="00CD3042" w:rsidRDefault="00921829">
      <w:pPr>
        <w:pStyle w:val="Default"/>
        <w:numPr>
          <w:ilvl w:val="0"/>
          <w:numId w:val="2"/>
        </w:numPr>
        <w:tabs>
          <w:tab w:val="left" w:pos="720"/>
          <w:tab w:val="left" w:pos="810"/>
        </w:tabs>
        <w:spacing w:after="0" w:line="200" w:lineRule="atLeast"/>
        <w:rPr>
          <w:szCs w:val="24"/>
        </w:rPr>
      </w:pPr>
      <w:hyperlink r:id="rId19" w:history="1">
        <w:r w:rsidRPr="00CD3042">
          <w:rPr>
            <w:color w:val="0000FF"/>
            <w:szCs w:val="24"/>
            <w:u w:val="single"/>
          </w:rPr>
          <w:t>http://www.leeladance.com/</w:t>
        </w:r>
      </w:hyperlink>
      <w:r w:rsidRPr="00CD3042">
        <w:rPr>
          <w:szCs w:val="24"/>
        </w:rPr>
        <w:t xml:space="preserve">  (Wordpress Enhancement Work)</w:t>
      </w:r>
    </w:p>
    <w:p w:rsidR="00921829" w:rsidRPr="00CD3042" w:rsidRDefault="000F1B8B" w:rsidP="00951FF8">
      <w:pPr>
        <w:pStyle w:val="Default"/>
        <w:spacing w:before="120" w:after="120"/>
        <w:rPr>
          <w:b/>
          <w:color w:val="000000"/>
          <w:spacing w:val="-2"/>
          <w:sz w:val="24"/>
          <w:szCs w:val="24"/>
        </w:rPr>
      </w:pPr>
      <w:r w:rsidRPr="00CD3042">
        <w:rPr>
          <w:b/>
          <w:color w:val="000000"/>
          <w:spacing w:val="-2"/>
          <w:sz w:val="24"/>
          <w:szCs w:val="24"/>
        </w:rPr>
        <w:br/>
      </w:r>
      <w:r w:rsidR="00921829" w:rsidRPr="00CD3042">
        <w:rPr>
          <w:b/>
          <w:color w:val="000000"/>
          <w:spacing w:val="-2"/>
          <w:sz w:val="24"/>
          <w:szCs w:val="24"/>
        </w:rPr>
        <w:t>Past Experience with Inteq Infocom Solutions P. Ltd, Panchkula as Software Programmer from Jun 10, 2011 to Oct 23, 2012</w:t>
      </w:r>
    </w:p>
    <w:p w:rsidR="00921829" w:rsidRPr="00CD3042" w:rsidRDefault="00921829">
      <w:pPr>
        <w:pStyle w:val="Default"/>
        <w:ind w:firstLine="180"/>
        <w:rPr>
          <w:szCs w:val="24"/>
        </w:rPr>
      </w:pPr>
      <w:r w:rsidRPr="00CD3042">
        <w:rPr>
          <w:sz w:val="24"/>
          <w:szCs w:val="24"/>
          <w:u w:val="single"/>
        </w:rPr>
        <w:t>Projects URL’s</w:t>
      </w:r>
      <w:r w:rsidRPr="00CD3042">
        <w:rPr>
          <w:sz w:val="24"/>
          <w:szCs w:val="24"/>
        </w:rPr>
        <w:t>:</w:t>
      </w:r>
    </w:p>
    <w:p w:rsidR="00921829" w:rsidRPr="00CD3042" w:rsidRDefault="00921829">
      <w:pPr>
        <w:pStyle w:val="Default"/>
        <w:numPr>
          <w:ilvl w:val="0"/>
          <w:numId w:val="4"/>
        </w:numPr>
        <w:tabs>
          <w:tab w:val="left" w:pos="1080"/>
        </w:tabs>
        <w:spacing w:after="0"/>
        <w:rPr>
          <w:szCs w:val="24"/>
        </w:rPr>
      </w:pPr>
      <w:hyperlink r:id="rId20" w:history="1">
        <w:r w:rsidRPr="00CD3042">
          <w:rPr>
            <w:color w:val="0000FF"/>
            <w:position w:val="-1"/>
            <w:szCs w:val="24"/>
            <w:u w:val="single"/>
          </w:rPr>
          <w:t>http://www2.athleticscholarships.net/athletic/</w:t>
        </w:r>
      </w:hyperlink>
      <w:r w:rsidRPr="00CD3042">
        <w:rPr>
          <w:szCs w:val="24"/>
        </w:rPr>
        <w:t xml:space="preserve"> (CorePHP + CakePHP)</w:t>
      </w:r>
    </w:p>
    <w:p w:rsidR="00921829" w:rsidRPr="00CD3042" w:rsidRDefault="00921829">
      <w:pPr>
        <w:pStyle w:val="Default"/>
        <w:numPr>
          <w:ilvl w:val="0"/>
          <w:numId w:val="4"/>
        </w:numPr>
        <w:tabs>
          <w:tab w:val="left" w:pos="1080"/>
        </w:tabs>
        <w:spacing w:after="0" w:line="200" w:lineRule="atLeast"/>
        <w:rPr>
          <w:szCs w:val="24"/>
        </w:rPr>
      </w:pPr>
      <w:hyperlink r:id="rId21" w:history="1">
        <w:r w:rsidRPr="00CD3042">
          <w:rPr>
            <w:color w:val="0000FF"/>
            <w:position w:val="-1"/>
            <w:szCs w:val="24"/>
            <w:u w:val="single"/>
          </w:rPr>
          <w:t>http://www.surfdash.com</w:t>
        </w:r>
      </w:hyperlink>
      <w:r w:rsidRPr="00CD3042">
        <w:rPr>
          <w:szCs w:val="24"/>
        </w:rPr>
        <w:t>/  (CodeIgniter Enhancement Work)</w:t>
      </w:r>
    </w:p>
    <w:p w:rsidR="00921829" w:rsidRPr="00CD3042" w:rsidRDefault="00921829">
      <w:pPr>
        <w:pStyle w:val="Default"/>
        <w:numPr>
          <w:ilvl w:val="0"/>
          <w:numId w:val="4"/>
        </w:numPr>
        <w:tabs>
          <w:tab w:val="left" w:pos="1080"/>
        </w:tabs>
        <w:spacing w:after="0" w:line="200" w:lineRule="atLeast"/>
        <w:rPr>
          <w:szCs w:val="24"/>
        </w:rPr>
      </w:pPr>
      <w:hyperlink r:id="rId22" w:history="1">
        <w:r w:rsidRPr="00CD3042">
          <w:rPr>
            <w:color w:val="0000FF"/>
            <w:position w:val="-1"/>
            <w:szCs w:val="24"/>
            <w:u w:val="single"/>
          </w:rPr>
          <w:t>http://save-money.eu/</w:t>
        </w:r>
      </w:hyperlink>
      <w:r w:rsidRPr="00CD3042">
        <w:rPr>
          <w:szCs w:val="24"/>
        </w:rPr>
        <w:t xml:space="preserve"> (CorePHP)</w:t>
      </w:r>
    </w:p>
    <w:p w:rsidR="00921829" w:rsidRPr="00CD3042" w:rsidRDefault="00921829" w:rsidP="00DE168A">
      <w:pPr>
        <w:pStyle w:val="Default"/>
        <w:numPr>
          <w:ilvl w:val="0"/>
          <w:numId w:val="4"/>
        </w:numPr>
        <w:tabs>
          <w:tab w:val="left" w:pos="1080"/>
        </w:tabs>
        <w:spacing w:after="0" w:line="200" w:lineRule="atLeast"/>
        <w:rPr>
          <w:szCs w:val="24"/>
        </w:rPr>
      </w:pPr>
      <w:hyperlink r:id="rId23" w:history="1">
        <w:r w:rsidRPr="00CD3042">
          <w:rPr>
            <w:color w:val="0000FF"/>
            <w:position w:val="-1"/>
            <w:szCs w:val="24"/>
            <w:u w:val="single"/>
          </w:rPr>
          <w:t>http://www.inteq-comm.com/</w:t>
        </w:r>
      </w:hyperlink>
      <w:r w:rsidRPr="00CD3042">
        <w:rPr>
          <w:szCs w:val="24"/>
        </w:rPr>
        <w:t xml:space="preserve"> (Joomla)</w:t>
      </w:r>
    </w:p>
    <w:p w:rsidR="00921829" w:rsidRPr="00CD3042" w:rsidRDefault="00921829">
      <w:pPr>
        <w:pStyle w:val="Default"/>
        <w:tabs>
          <w:tab w:val="left" w:pos="810"/>
          <w:tab w:val="left" w:pos="2340"/>
        </w:tabs>
        <w:spacing w:after="0" w:line="200" w:lineRule="atLeast"/>
        <w:rPr>
          <w:szCs w:val="24"/>
        </w:rPr>
      </w:pPr>
    </w:p>
    <w:p w:rsidR="00921829" w:rsidRPr="00CD3042" w:rsidRDefault="00921829" w:rsidP="0020449A">
      <w:pPr>
        <w:pStyle w:val="Default"/>
        <w:rPr>
          <w:szCs w:val="24"/>
        </w:rPr>
      </w:pPr>
      <w:r w:rsidRPr="00CD3042">
        <w:rPr>
          <w:b/>
          <w:color w:val="000000"/>
          <w:spacing w:val="-2"/>
          <w:sz w:val="24"/>
          <w:szCs w:val="24"/>
        </w:rPr>
        <w:t>First Experience with Promatics Technologies P. Ltd, Ludhiana, Punjab as Associate Software Programmer from Nov 15, 2010 to Jun 09, 2011</w:t>
      </w:r>
      <w:r w:rsidR="0097114F" w:rsidRPr="00CD3042">
        <w:rPr>
          <w:color w:val="000000"/>
          <w:spacing w:val="-2"/>
          <w:sz w:val="24"/>
          <w:szCs w:val="24"/>
        </w:rPr>
        <w:br/>
      </w:r>
      <w:r w:rsidRPr="00CD3042">
        <w:rPr>
          <w:sz w:val="24"/>
          <w:szCs w:val="24"/>
          <w:u w:val="single"/>
        </w:rPr>
        <w:t>Projects URL’s</w:t>
      </w:r>
      <w:r w:rsidRPr="00CD3042">
        <w:rPr>
          <w:sz w:val="24"/>
          <w:szCs w:val="24"/>
        </w:rPr>
        <w:t>:</w:t>
      </w:r>
      <w:r w:rsidR="0097114F" w:rsidRPr="00CD3042">
        <w:rPr>
          <w:b/>
          <w:sz w:val="24"/>
          <w:szCs w:val="24"/>
        </w:rPr>
        <w:br/>
      </w:r>
      <w:r w:rsidR="005F2955" w:rsidRPr="00CD3042">
        <w:rPr>
          <w:szCs w:val="24"/>
        </w:rPr>
        <w:t xml:space="preserve">   </w:t>
      </w:r>
      <w:r w:rsidR="0097114F" w:rsidRPr="00CD3042">
        <w:rPr>
          <w:szCs w:val="24"/>
        </w:rPr>
        <w:t xml:space="preserve">1. </w:t>
      </w:r>
      <w:hyperlink r:id="rId24" w:tgtFrame="_blank" w:history="1">
        <w:r w:rsidRPr="00CD3042">
          <w:rPr>
            <w:color w:val="0000FF"/>
            <w:szCs w:val="24"/>
            <w:u w:val="single"/>
          </w:rPr>
          <w:t>http://www.leonardo247.com</w:t>
        </w:r>
      </w:hyperlink>
      <w:r w:rsidR="0097114F" w:rsidRPr="00CD3042">
        <w:rPr>
          <w:szCs w:val="24"/>
        </w:rPr>
        <w:t xml:space="preserve"> (CakePHP)</w:t>
      </w:r>
      <w:r w:rsidR="0097114F" w:rsidRPr="00CD3042">
        <w:rPr>
          <w:szCs w:val="24"/>
        </w:rPr>
        <w:br/>
      </w:r>
      <w:r w:rsidR="005F2955" w:rsidRPr="00CD3042">
        <w:rPr>
          <w:szCs w:val="24"/>
        </w:rPr>
        <w:t xml:space="preserve">  </w:t>
      </w:r>
      <w:r w:rsidR="0020449A" w:rsidRPr="00CD3042">
        <w:rPr>
          <w:szCs w:val="24"/>
        </w:rPr>
        <w:t xml:space="preserve"> </w:t>
      </w:r>
      <w:r w:rsidR="0097114F" w:rsidRPr="00CD3042">
        <w:rPr>
          <w:szCs w:val="24"/>
        </w:rPr>
        <w:t xml:space="preserve">2. </w:t>
      </w:r>
      <w:hyperlink r:id="rId25" w:history="1">
        <w:r w:rsidRPr="00CD3042">
          <w:rPr>
            <w:color w:val="0000FF"/>
            <w:szCs w:val="24"/>
            <w:u w:val="single"/>
          </w:rPr>
          <w:t>http://thecrossties.com</w:t>
        </w:r>
      </w:hyperlink>
      <w:r w:rsidRPr="00CD3042">
        <w:rPr>
          <w:szCs w:val="24"/>
        </w:rPr>
        <w:t xml:space="preserve">  (</w:t>
      </w:r>
      <w:r w:rsidR="008F4931" w:rsidRPr="00CD3042">
        <w:rPr>
          <w:szCs w:val="24"/>
        </w:rPr>
        <w:t>WordPress</w:t>
      </w:r>
      <w:r w:rsidRPr="00CD3042">
        <w:rPr>
          <w:szCs w:val="24"/>
        </w:rPr>
        <w:t>)</w:t>
      </w:r>
    </w:p>
    <w:p w:rsidR="00921829" w:rsidRPr="00CD3042" w:rsidRDefault="00921829">
      <w:pPr>
        <w:pStyle w:val="Default"/>
        <w:spacing w:before="5" w:after="0" w:line="240" w:lineRule="exact"/>
        <w:rPr>
          <w:szCs w:val="24"/>
        </w:rPr>
      </w:pPr>
      <w:r w:rsidRPr="00CD3042">
        <w:rPr>
          <w:b/>
          <w:sz w:val="28"/>
          <w:szCs w:val="24"/>
          <w:u w:val="single"/>
        </w:rPr>
        <w:t>Academic Qualification</w:t>
      </w:r>
    </w:p>
    <w:p w:rsidR="00921829" w:rsidRPr="00CD3042" w:rsidRDefault="00921829">
      <w:pPr>
        <w:pStyle w:val="Default"/>
        <w:spacing w:before="3" w:after="0" w:line="220" w:lineRule="exact"/>
        <w:rPr>
          <w:szCs w:val="24"/>
        </w:rPr>
      </w:pPr>
    </w:p>
    <w:tbl>
      <w:tblPr>
        <w:tblW w:w="0" w:type="auto"/>
        <w:tblInd w:w="180" w:type="dxa"/>
        <w:tblLayout w:type="fixed"/>
        <w:tblLook w:val="0000" w:firstRow="0" w:lastRow="0" w:firstColumn="0" w:lastColumn="0" w:noHBand="0" w:noVBand="0"/>
      </w:tblPr>
      <w:tblGrid>
        <w:gridCol w:w="594"/>
        <w:gridCol w:w="1620"/>
        <w:gridCol w:w="4969"/>
        <w:gridCol w:w="1488"/>
        <w:gridCol w:w="750"/>
      </w:tblGrid>
      <w:tr w:rsidR="00921829" w:rsidRPr="00CD3042"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b/>
                <w:position w:val="-1"/>
                <w:sz w:val="24"/>
                <w:szCs w:val="24"/>
              </w:rPr>
              <w:t>S No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b/>
                <w:position w:val="-1"/>
                <w:sz w:val="24"/>
                <w:szCs w:val="24"/>
              </w:rPr>
              <w:t>Class/Course</w:t>
            </w:r>
          </w:p>
        </w:tc>
        <w:tc>
          <w:tcPr>
            <w:tcW w:w="4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b/>
                <w:position w:val="-1"/>
                <w:sz w:val="24"/>
                <w:szCs w:val="24"/>
              </w:rPr>
              <w:t>College/School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b/>
                <w:position w:val="-1"/>
                <w:sz w:val="24"/>
                <w:szCs w:val="24"/>
              </w:rPr>
              <w:t>Passing Year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b/>
                <w:position w:val="-1"/>
                <w:sz w:val="24"/>
                <w:szCs w:val="24"/>
              </w:rPr>
              <w:t>%age</w:t>
            </w:r>
          </w:p>
        </w:tc>
      </w:tr>
      <w:tr w:rsidR="00921829" w:rsidRPr="00CD3042"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szCs w:val="24"/>
              </w:rPr>
              <w:t>1.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szCs w:val="24"/>
              </w:rPr>
              <w:t>B.Tech (C.S.E)</w:t>
            </w:r>
          </w:p>
        </w:tc>
        <w:tc>
          <w:tcPr>
            <w:tcW w:w="4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szCs w:val="24"/>
              </w:rPr>
              <w:t>I.E.T – Bhaddal (Ropar)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szCs w:val="24"/>
              </w:rPr>
              <w:t>2010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szCs w:val="24"/>
              </w:rPr>
              <w:t>71</w:t>
            </w:r>
          </w:p>
        </w:tc>
      </w:tr>
      <w:tr w:rsidR="00921829" w:rsidRPr="00CD3042"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szCs w:val="24"/>
              </w:rPr>
              <w:t>2.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szCs w:val="24"/>
              </w:rPr>
              <w:t>10+2</w:t>
            </w:r>
          </w:p>
        </w:tc>
        <w:tc>
          <w:tcPr>
            <w:tcW w:w="4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szCs w:val="24"/>
              </w:rPr>
              <w:t>New Ashoka Model Sr. Sec. School, Kotkapura (Punjab)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szCs w:val="24"/>
              </w:rPr>
              <w:t>2006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szCs w:val="24"/>
              </w:rPr>
              <w:t>58</w:t>
            </w:r>
          </w:p>
        </w:tc>
      </w:tr>
      <w:tr w:rsidR="00921829" w:rsidRPr="00CD3042">
        <w:tc>
          <w:tcPr>
            <w:tcW w:w="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szCs w:val="24"/>
              </w:rPr>
              <w:t>3.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szCs w:val="24"/>
              </w:rPr>
              <w:t>10</w:t>
            </w:r>
            <w:r w:rsidRPr="00CD3042">
              <w:rPr>
                <w:position w:val="6"/>
                <w:szCs w:val="24"/>
              </w:rPr>
              <w:t>th</w:t>
            </w:r>
          </w:p>
        </w:tc>
        <w:tc>
          <w:tcPr>
            <w:tcW w:w="4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szCs w:val="24"/>
              </w:rPr>
              <w:t>Ashoka Model Sr. Sec. School, Kotkapura (Punjab)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szCs w:val="24"/>
              </w:rPr>
              <w:t>2004</w:t>
            </w:r>
          </w:p>
        </w:tc>
        <w:tc>
          <w:tcPr>
            <w:tcW w:w="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1829" w:rsidRPr="00CD3042" w:rsidRDefault="00921829">
            <w:pPr>
              <w:pStyle w:val="Default"/>
              <w:tabs>
                <w:tab w:val="left" w:pos="1640"/>
                <w:tab w:val="left" w:pos="2340"/>
              </w:tabs>
              <w:spacing w:after="0" w:line="200" w:lineRule="atLeast"/>
              <w:rPr>
                <w:szCs w:val="24"/>
              </w:rPr>
            </w:pPr>
            <w:r w:rsidRPr="00CD3042">
              <w:rPr>
                <w:szCs w:val="24"/>
              </w:rPr>
              <w:t>70</w:t>
            </w:r>
          </w:p>
        </w:tc>
      </w:tr>
    </w:tbl>
    <w:p w:rsidR="00921829" w:rsidRPr="00CD3042" w:rsidRDefault="00921829">
      <w:pPr>
        <w:pStyle w:val="Default"/>
        <w:tabs>
          <w:tab w:val="left" w:pos="9560"/>
        </w:tabs>
        <w:spacing w:before="22" w:after="0" w:line="200" w:lineRule="atLeast"/>
        <w:rPr>
          <w:szCs w:val="24"/>
        </w:rPr>
      </w:pPr>
    </w:p>
    <w:p w:rsidR="00921829" w:rsidRPr="00CD3042" w:rsidRDefault="002D7407">
      <w:pPr>
        <w:pStyle w:val="Default"/>
        <w:spacing w:before="5" w:after="0" w:line="240" w:lineRule="exact"/>
        <w:rPr>
          <w:szCs w:val="24"/>
        </w:rPr>
      </w:pPr>
      <w:r w:rsidRPr="00CD3042">
        <w:rPr>
          <w:b/>
          <w:sz w:val="28"/>
          <w:szCs w:val="24"/>
          <w:u w:val="single"/>
        </w:rPr>
        <w:br/>
      </w:r>
      <w:r w:rsidR="00921829" w:rsidRPr="00CD3042">
        <w:rPr>
          <w:b/>
          <w:sz w:val="28"/>
          <w:szCs w:val="24"/>
          <w:u w:val="single"/>
        </w:rPr>
        <w:lastRenderedPageBreak/>
        <w:t>Extra Curricular Activities</w:t>
      </w:r>
    </w:p>
    <w:p w:rsidR="00921829" w:rsidRPr="00CD3042" w:rsidRDefault="00921829">
      <w:pPr>
        <w:pStyle w:val="Default"/>
        <w:spacing w:after="0" w:line="240" w:lineRule="exact"/>
        <w:ind w:left="100" w:right="535"/>
        <w:rPr>
          <w:szCs w:val="24"/>
        </w:rPr>
      </w:pPr>
    </w:p>
    <w:p w:rsidR="00921829" w:rsidRPr="00CD3042" w:rsidRDefault="00921829">
      <w:pPr>
        <w:pStyle w:val="Default"/>
        <w:spacing w:after="0" w:line="240" w:lineRule="exact"/>
        <w:ind w:left="100" w:right="535"/>
        <w:rPr>
          <w:szCs w:val="24"/>
        </w:rPr>
      </w:pPr>
      <w:r w:rsidRPr="00CD3042">
        <w:rPr>
          <w:szCs w:val="24"/>
        </w:rPr>
        <w:t>P</w:t>
      </w:r>
      <w:r w:rsidRPr="00CD3042">
        <w:rPr>
          <w:spacing w:val="-2"/>
          <w:szCs w:val="24"/>
        </w:rPr>
        <w:t>a</w:t>
      </w:r>
      <w:r w:rsidRPr="00CD3042">
        <w:rPr>
          <w:spacing w:val="1"/>
          <w:szCs w:val="24"/>
        </w:rPr>
        <w:t>r</w:t>
      </w:r>
      <w:r w:rsidRPr="00CD3042">
        <w:rPr>
          <w:spacing w:val="-2"/>
          <w:szCs w:val="24"/>
        </w:rPr>
        <w:t>t</w:t>
      </w:r>
      <w:r w:rsidRPr="00CD3042">
        <w:rPr>
          <w:szCs w:val="24"/>
        </w:rPr>
        <w:t>i</w:t>
      </w:r>
      <w:r w:rsidRPr="00CD3042">
        <w:rPr>
          <w:spacing w:val="1"/>
          <w:szCs w:val="24"/>
        </w:rPr>
        <w:t>c</w:t>
      </w:r>
      <w:r w:rsidRPr="00CD3042">
        <w:rPr>
          <w:szCs w:val="24"/>
        </w:rPr>
        <w:t>ip</w:t>
      </w:r>
      <w:r w:rsidRPr="00CD3042">
        <w:rPr>
          <w:spacing w:val="-2"/>
          <w:szCs w:val="24"/>
        </w:rPr>
        <w:t>at</w:t>
      </w:r>
      <w:r w:rsidRPr="00CD3042">
        <w:rPr>
          <w:szCs w:val="24"/>
        </w:rPr>
        <w:t>ed</w:t>
      </w:r>
      <w:r w:rsidRPr="00CD3042">
        <w:rPr>
          <w:spacing w:val="17"/>
          <w:szCs w:val="24"/>
        </w:rPr>
        <w:t xml:space="preserve"> </w:t>
      </w:r>
      <w:r w:rsidRPr="00CD3042">
        <w:rPr>
          <w:szCs w:val="24"/>
        </w:rPr>
        <w:t>in</w:t>
      </w:r>
      <w:r w:rsidRPr="00CD3042">
        <w:rPr>
          <w:spacing w:val="19"/>
          <w:szCs w:val="24"/>
        </w:rPr>
        <w:t xml:space="preserve"> </w:t>
      </w:r>
      <w:r w:rsidRPr="00CD3042">
        <w:rPr>
          <w:szCs w:val="24"/>
        </w:rPr>
        <w:t>T</w:t>
      </w:r>
      <w:r w:rsidRPr="00CD3042">
        <w:rPr>
          <w:spacing w:val="-2"/>
          <w:szCs w:val="24"/>
        </w:rPr>
        <w:t>ab</w:t>
      </w:r>
      <w:r w:rsidRPr="00CD3042">
        <w:rPr>
          <w:szCs w:val="24"/>
        </w:rPr>
        <w:t>le</w:t>
      </w:r>
      <w:r w:rsidRPr="00CD3042">
        <w:rPr>
          <w:spacing w:val="17"/>
          <w:szCs w:val="24"/>
        </w:rPr>
        <w:t xml:space="preserve"> </w:t>
      </w:r>
      <w:r w:rsidRPr="00CD3042">
        <w:rPr>
          <w:szCs w:val="24"/>
        </w:rPr>
        <w:t>T</w:t>
      </w:r>
      <w:r w:rsidRPr="00CD3042">
        <w:rPr>
          <w:spacing w:val="-5"/>
          <w:szCs w:val="24"/>
        </w:rPr>
        <w:t>e</w:t>
      </w:r>
      <w:r w:rsidRPr="00CD3042">
        <w:rPr>
          <w:spacing w:val="-3"/>
          <w:szCs w:val="24"/>
        </w:rPr>
        <w:t>n</w:t>
      </w:r>
      <w:r w:rsidRPr="00CD3042">
        <w:rPr>
          <w:spacing w:val="1"/>
          <w:szCs w:val="24"/>
        </w:rPr>
        <w:t>n</w:t>
      </w:r>
      <w:r w:rsidRPr="00CD3042">
        <w:rPr>
          <w:szCs w:val="24"/>
        </w:rPr>
        <w:t>is</w:t>
      </w:r>
      <w:r w:rsidRPr="00CD3042">
        <w:rPr>
          <w:spacing w:val="18"/>
          <w:szCs w:val="24"/>
        </w:rPr>
        <w:t xml:space="preserve"> </w:t>
      </w:r>
      <w:r w:rsidRPr="00CD3042">
        <w:rPr>
          <w:spacing w:val="1"/>
          <w:szCs w:val="24"/>
        </w:rPr>
        <w:t>c</w:t>
      </w:r>
      <w:r w:rsidRPr="00CD3042">
        <w:rPr>
          <w:szCs w:val="24"/>
        </w:rPr>
        <w:t>o</w:t>
      </w:r>
      <w:r w:rsidRPr="00CD3042">
        <w:rPr>
          <w:spacing w:val="-2"/>
          <w:szCs w:val="24"/>
        </w:rPr>
        <w:t>m</w:t>
      </w:r>
      <w:r w:rsidRPr="00CD3042">
        <w:rPr>
          <w:szCs w:val="24"/>
        </w:rPr>
        <w:t>pe</w:t>
      </w:r>
      <w:r w:rsidRPr="00CD3042">
        <w:rPr>
          <w:spacing w:val="-2"/>
          <w:szCs w:val="24"/>
        </w:rPr>
        <w:t>t</w:t>
      </w:r>
      <w:r w:rsidRPr="00CD3042">
        <w:rPr>
          <w:szCs w:val="24"/>
        </w:rPr>
        <w:t>i</w:t>
      </w:r>
      <w:r w:rsidRPr="00CD3042">
        <w:rPr>
          <w:spacing w:val="-2"/>
          <w:szCs w:val="24"/>
        </w:rPr>
        <w:t>t</w:t>
      </w:r>
      <w:r w:rsidRPr="00CD3042">
        <w:rPr>
          <w:szCs w:val="24"/>
        </w:rPr>
        <w:t>ion</w:t>
      </w:r>
      <w:r w:rsidRPr="00CD3042">
        <w:rPr>
          <w:spacing w:val="19"/>
          <w:szCs w:val="24"/>
        </w:rPr>
        <w:t xml:space="preserve"> </w:t>
      </w:r>
      <w:r w:rsidRPr="00CD3042">
        <w:rPr>
          <w:spacing w:val="-2"/>
          <w:szCs w:val="24"/>
        </w:rPr>
        <w:t>a</w:t>
      </w:r>
      <w:r w:rsidRPr="00CD3042">
        <w:rPr>
          <w:szCs w:val="24"/>
        </w:rPr>
        <w:t>t</w:t>
      </w:r>
      <w:r w:rsidRPr="00CD3042">
        <w:rPr>
          <w:spacing w:val="15"/>
          <w:szCs w:val="24"/>
        </w:rPr>
        <w:t xml:space="preserve"> </w:t>
      </w:r>
      <w:r w:rsidRPr="00CD3042">
        <w:rPr>
          <w:spacing w:val="1"/>
          <w:szCs w:val="24"/>
        </w:rPr>
        <w:t>D</w:t>
      </w:r>
      <w:r w:rsidRPr="00CD3042">
        <w:rPr>
          <w:szCs w:val="24"/>
        </w:rPr>
        <w:t>i</w:t>
      </w:r>
      <w:r w:rsidRPr="00CD3042">
        <w:rPr>
          <w:spacing w:val="-2"/>
          <w:szCs w:val="24"/>
        </w:rPr>
        <w:t>s</w:t>
      </w:r>
      <w:r w:rsidRPr="00CD3042">
        <w:rPr>
          <w:szCs w:val="24"/>
        </w:rPr>
        <w:t>t</w:t>
      </w:r>
      <w:r w:rsidRPr="00CD3042">
        <w:rPr>
          <w:spacing w:val="1"/>
          <w:szCs w:val="24"/>
        </w:rPr>
        <w:t>r</w:t>
      </w:r>
      <w:r w:rsidRPr="00CD3042">
        <w:rPr>
          <w:spacing w:val="-6"/>
          <w:szCs w:val="24"/>
        </w:rPr>
        <w:t>i</w:t>
      </w:r>
      <w:r w:rsidRPr="00CD3042">
        <w:rPr>
          <w:spacing w:val="1"/>
          <w:szCs w:val="24"/>
        </w:rPr>
        <w:t>c</w:t>
      </w:r>
      <w:r w:rsidRPr="00CD3042">
        <w:rPr>
          <w:szCs w:val="24"/>
        </w:rPr>
        <w:t>t</w:t>
      </w:r>
      <w:r w:rsidRPr="00CD3042">
        <w:rPr>
          <w:spacing w:val="16"/>
          <w:szCs w:val="24"/>
        </w:rPr>
        <w:t xml:space="preserve"> </w:t>
      </w:r>
      <w:r w:rsidRPr="00CD3042">
        <w:rPr>
          <w:szCs w:val="24"/>
        </w:rPr>
        <w:t>le</w:t>
      </w:r>
      <w:r w:rsidRPr="00CD3042">
        <w:rPr>
          <w:spacing w:val="2"/>
          <w:szCs w:val="24"/>
        </w:rPr>
        <w:t>v</w:t>
      </w:r>
      <w:r w:rsidRPr="00CD3042">
        <w:rPr>
          <w:szCs w:val="24"/>
        </w:rPr>
        <w:t>el</w:t>
      </w:r>
      <w:r w:rsidRPr="00CD3042">
        <w:rPr>
          <w:spacing w:val="16"/>
          <w:szCs w:val="24"/>
        </w:rPr>
        <w:t xml:space="preserve"> </w:t>
      </w:r>
      <w:r w:rsidRPr="00CD3042">
        <w:rPr>
          <w:szCs w:val="24"/>
        </w:rPr>
        <w:t>in</w:t>
      </w:r>
      <w:r w:rsidRPr="00CD3042">
        <w:rPr>
          <w:spacing w:val="19"/>
          <w:szCs w:val="24"/>
        </w:rPr>
        <w:t xml:space="preserve"> </w:t>
      </w:r>
      <w:r w:rsidRPr="00CD3042">
        <w:rPr>
          <w:spacing w:val="-2"/>
          <w:szCs w:val="24"/>
        </w:rPr>
        <w:t>200</w:t>
      </w:r>
      <w:r w:rsidRPr="00CD3042">
        <w:rPr>
          <w:szCs w:val="24"/>
        </w:rPr>
        <w:t>1</w:t>
      </w:r>
      <w:r w:rsidRPr="00CD3042">
        <w:rPr>
          <w:spacing w:val="15"/>
          <w:szCs w:val="24"/>
        </w:rPr>
        <w:t xml:space="preserve"> </w:t>
      </w:r>
      <w:r w:rsidRPr="00CD3042">
        <w:rPr>
          <w:spacing w:val="-2"/>
          <w:szCs w:val="24"/>
        </w:rPr>
        <w:t>a</w:t>
      </w:r>
      <w:r w:rsidRPr="00CD3042">
        <w:rPr>
          <w:spacing w:val="1"/>
          <w:szCs w:val="24"/>
        </w:rPr>
        <w:t>n</w:t>
      </w:r>
      <w:r w:rsidRPr="00CD3042">
        <w:rPr>
          <w:szCs w:val="24"/>
        </w:rPr>
        <w:t>d</w:t>
      </w:r>
      <w:r w:rsidRPr="00CD3042">
        <w:rPr>
          <w:spacing w:val="16"/>
          <w:szCs w:val="24"/>
        </w:rPr>
        <w:t xml:space="preserve"> </w:t>
      </w:r>
      <w:r w:rsidRPr="00CD3042">
        <w:rPr>
          <w:spacing w:val="-2"/>
          <w:szCs w:val="24"/>
        </w:rPr>
        <w:t>s</w:t>
      </w:r>
      <w:r w:rsidRPr="00CD3042">
        <w:rPr>
          <w:spacing w:val="-5"/>
          <w:szCs w:val="24"/>
        </w:rPr>
        <w:t>e</w:t>
      </w:r>
      <w:r w:rsidRPr="00CD3042">
        <w:rPr>
          <w:spacing w:val="1"/>
          <w:szCs w:val="24"/>
        </w:rPr>
        <w:t>c</w:t>
      </w:r>
      <w:r w:rsidRPr="00CD3042">
        <w:rPr>
          <w:spacing w:val="-3"/>
          <w:szCs w:val="24"/>
        </w:rPr>
        <w:t>u</w:t>
      </w:r>
      <w:r w:rsidRPr="00CD3042">
        <w:rPr>
          <w:spacing w:val="1"/>
          <w:szCs w:val="24"/>
        </w:rPr>
        <w:t>r</w:t>
      </w:r>
      <w:r w:rsidRPr="00CD3042">
        <w:rPr>
          <w:szCs w:val="24"/>
        </w:rPr>
        <w:t>ed</w:t>
      </w:r>
      <w:r w:rsidRPr="00CD3042">
        <w:rPr>
          <w:spacing w:val="16"/>
          <w:szCs w:val="24"/>
        </w:rPr>
        <w:t xml:space="preserve"> </w:t>
      </w:r>
      <w:r w:rsidRPr="00CD3042">
        <w:rPr>
          <w:szCs w:val="24"/>
        </w:rPr>
        <w:t>I</w:t>
      </w:r>
      <w:r w:rsidRPr="00CD3042">
        <w:rPr>
          <w:spacing w:val="-3"/>
          <w:szCs w:val="24"/>
        </w:rPr>
        <w:t>s</w:t>
      </w:r>
      <w:r w:rsidRPr="00CD3042">
        <w:rPr>
          <w:szCs w:val="24"/>
        </w:rPr>
        <w:t>t</w:t>
      </w:r>
      <w:r w:rsidRPr="00CD3042">
        <w:rPr>
          <w:spacing w:val="19"/>
          <w:szCs w:val="24"/>
        </w:rPr>
        <w:t xml:space="preserve"> </w:t>
      </w:r>
      <w:r w:rsidRPr="00CD3042">
        <w:rPr>
          <w:spacing w:val="-2"/>
          <w:szCs w:val="24"/>
        </w:rPr>
        <w:t>a</w:t>
      </w:r>
      <w:r w:rsidRPr="00CD3042">
        <w:rPr>
          <w:spacing w:val="1"/>
          <w:szCs w:val="24"/>
        </w:rPr>
        <w:t>n</w:t>
      </w:r>
      <w:r w:rsidRPr="00CD3042">
        <w:rPr>
          <w:szCs w:val="24"/>
        </w:rPr>
        <w:t>d</w:t>
      </w:r>
      <w:r w:rsidRPr="00CD3042">
        <w:rPr>
          <w:spacing w:val="16"/>
          <w:szCs w:val="24"/>
        </w:rPr>
        <w:t xml:space="preserve"> </w:t>
      </w:r>
      <w:r w:rsidRPr="00CD3042">
        <w:rPr>
          <w:spacing w:val="-2"/>
          <w:szCs w:val="24"/>
        </w:rPr>
        <w:t>a</w:t>
      </w:r>
      <w:r w:rsidRPr="00CD3042">
        <w:rPr>
          <w:w w:val="101"/>
          <w:szCs w:val="24"/>
        </w:rPr>
        <w:t>l</w:t>
      </w:r>
      <w:r w:rsidRPr="00CD3042">
        <w:rPr>
          <w:spacing w:val="-2"/>
          <w:szCs w:val="24"/>
        </w:rPr>
        <w:t>s</w:t>
      </w:r>
      <w:r w:rsidRPr="00CD3042">
        <w:rPr>
          <w:szCs w:val="24"/>
        </w:rPr>
        <w:t xml:space="preserve">o </w:t>
      </w:r>
      <w:r w:rsidRPr="00CD3042">
        <w:rPr>
          <w:spacing w:val="-2"/>
          <w:szCs w:val="24"/>
        </w:rPr>
        <w:t>stat</w:t>
      </w:r>
      <w:r w:rsidRPr="00CD3042">
        <w:rPr>
          <w:szCs w:val="24"/>
        </w:rPr>
        <w:t>e</w:t>
      </w:r>
      <w:r w:rsidRPr="00CD3042">
        <w:rPr>
          <w:spacing w:val="3"/>
          <w:szCs w:val="24"/>
        </w:rPr>
        <w:t xml:space="preserve"> </w:t>
      </w:r>
      <w:r w:rsidRPr="00CD3042">
        <w:rPr>
          <w:spacing w:val="1"/>
          <w:szCs w:val="24"/>
        </w:rPr>
        <w:t>r</w:t>
      </w:r>
      <w:r w:rsidRPr="00CD3042">
        <w:rPr>
          <w:spacing w:val="-2"/>
          <w:szCs w:val="24"/>
        </w:rPr>
        <w:t>a</w:t>
      </w:r>
      <w:r w:rsidRPr="00CD3042">
        <w:rPr>
          <w:spacing w:val="1"/>
          <w:szCs w:val="24"/>
        </w:rPr>
        <w:t>n</w:t>
      </w:r>
      <w:r w:rsidRPr="00CD3042">
        <w:rPr>
          <w:szCs w:val="24"/>
        </w:rPr>
        <w:t>ki</w:t>
      </w:r>
      <w:r w:rsidRPr="00CD3042">
        <w:rPr>
          <w:spacing w:val="-3"/>
          <w:szCs w:val="24"/>
        </w:rPr>
        <w:t>n</w:t>
      </w:r>
      <w:r w:rsidRPr="00CD3042">
        <w:rPr>
          <w:szCs w:val="24"/>
        </w:rPr>
        <w:t>g</w:t>
      </w:r>
      <w:r w:rsidRPr="00CD3042">
        <w:rPr>
          <w:spacing w:val="4"/>
          <w:szCs w:val="24"/>
        </w:rPr>
        <w:t xml:space="preserve"> </w:t>
      </w:r>
      <w:r w:rsidRPr="00CD3042">
        <w:rPr>
          <w:szCs w:val="24"/>
        </w:rPr>
        <w:t>p</w:t>
      </w:r>
      <w:r w:rsidRPr="00CD3042">
        <w:rPr>
          <w:spacing w:val="-2"/>
          <w:szCs w:val="24"/>
        </w:rPr>
        <w:t>l</w:t>
      </w:r>
      <w:r w:rsidRPr="00CD3042">
        <w:rPr>
          <w:spacing w:val="-6"/>
          <w:szCs w:val="24"/>
        </w:rPr>
        <w:t>a</w:t>
      </w:r>
      <w:r w:rsidRPr="00CD3042">
        <w:rPr>
          <w:spacing w:val="2"/>
          <w:szCs w:val="24"/>
        </w:rPr>
        <w:t>y</w:t>
      </w:r>
      <w:r w:rsidRPr="00CD3042">
        <w:rPr>
          <w:szCs w:val="24"/>
        </w:rPr>
        <w:t>e</w:t>
      </w:r>
      <w:r w:rsidRPr="00CD3042">
        <w:rPr>
          <w:spacing w:val="-2"/>
          <w:szCs w:val="24"/>
        </w:rPr>
        <w:t>r</w:t>
      </w:r>
      <w:r w:rsidRPr="00CD3042">
        <w:rPr>
          <w:w w:val="101"/>
          <w:szCs w:val="24"/>
        </w:rPr>
        <w:t>.</w:t>
      </w:r>
    </w:p>
    <w:p w:rsidR="00921829" w:rsidRPr="00CD3042" w:rsidRDefault="00921829">
      <w:pPr>
        <w:pStyle w:val="Default"/>
        <w:spacing w:after="0" w:line="240" w:lineRule="exact"/>
        <w:ind w:left="100" w:right="535"/>
        <w:rPr>
          <w:szCs w:val="24"/>
        </w:rPr>
      </w:pPr>
    </w:p>
    <w:p w:rsidR="00921829" w:rsidRPr="00CD3042" w:rsidRDefault="002D7407">
      <w:pPr>
        <w:pStyle w:val="Default"/>
        <w:spacing w:after="240" w:line="240" w:lineRule="exact"/>
        <w:rPr>
          <w:szCs w:val="24"/>
        </w:rPr>
      </w:pPr>
      <w:r w:rsidRPr="00CD3042">
        <w:rPr>
          <w:b/>
          <w:sz w:val="28"/>
          <w:szCs w:val="24"/>
          <w:u w:val="single"/>
        </w:rPr>
        <w:br/>
      </w:r>
      <w:r w:rsidR="00921829" w:rsidRPr="00CD3042">
        <w:rPr>
          <w:b/>
          <w:sz w:val="28"/>
          <w:szCs w:val="24"/>
          <w:u w:val="single"/>
        </w:rPr>
        <w:t>Strengths</w:t>
      </w:r>
    </w:p>
    <w:p w:rsidR="00921829" w:rsidRPr="00CD3042" w:rsidRDefault="00921829">
      <w:pPr>
        <w:pStyle w:val="Default"/>
        <w:numPr>
          <w:ilvl w:val="0"/>
          <w:numId w:val="1"/>
        </w:numPr>
        <w:tabs>
          <w:tab w:val="left" w:pos="540"/>
        </w:tabs>
        <w:spacing w:before="5" w:after="0" w:line="240" w:lineRule="exact"/>
        <w:rPr>
          <w:szCs w:val="24"/>
        </w:rPr>
      </w:pPr>
      <w:r w:rsidRPr="00CD3042">
        <w:rPr>
          <w:spacing w:val="-3"/>
          <w:szCs w:val="24"/>
        </w:rPr>
        <w:t>E</w:t>
      </w:r>
      <w:r w:rsidRPr="00CD3042">
        <w:rPr>
          <w:spacing w:val="5"/>
          <w:szCs w:val="24"/>
        </w:rPr>
        <w:t>n</w:t>
      </w:r>
      <w:r w:rsidRPr="00CD3042">
        <w:rPr>
          <w:spacing w:val="-3"/>
          <w:szCs w:val="24"/>
        </w:rPr>
        <w:t>e</w:t>
      </w:r>
      <w:r w:rsidRPr="00CD3042">
        <w:rPr>
          <w:szCs w:val="24"/>
        </w:rPr>
        <w:t>rg</w:t>
      </w:r>
      <w:r w:rsidRPr="00CD3042">
        <w:rPr>
          <w:spacing w:val="-3"/>
          <w:szCs w:val="24"/>
        </w:rPr>
        <w:t>e</w:t>
      </w:r>
      <w:r w:rsidRPr="00CD3042">
        <w:rPr>
          <w:spacing w:val="1"/>
          <w:szCs w:val="24"/>
        </w:rPr>
        <w:t>ti</w:t>
      </w:r>
      <w:r w:rsidRPr="00CD3042">
        <w:rPr>
          <w:szCs w:val="24"/>
        </w:rPr>
        <w:t>c</w:t>
      </w:r>
      <w:r w:rsidRPr="00CD3042">
        <w:rPr>
          <w:spacing w:val="1"/>
          <w:szCs w:val="24"/>
        </w:rPr>
        <w:t xml:space="preserve"> </w:t>
      </w:r>
      <w:r w:rsidRPr="00CD3042">
        <w:rPr>
          <w:szCs w:val="24"/>
        </w:rPr>
        <w:t xml:space="preserve">&amp; </w:t>
      </w:r>
      <w:r w:rsidRPr="00CD3042">
        <w:rPr>
          <w:spacing w:val="-2"/>
          <w:szCs w:val="24"/>
        </w:rPr>
        <w:t>S</w:t>
      </w:r>
      <w:r w:rsidRPr="00CD3042">
        <w:rPr>
          <w:spacing w:val="-3"/>
          <w:w w:val="101"/>
          <w:szCs w:val="24"/>
        </w:rPr>
        <w:t>e</w:t>
      </w:r>
      <w:r w:rsidRPr="00CD3042">
        <w:rPr>
          <w:spacing w:val="1"/>
          <w:w w:val="101"/>
          <w:szCs w:val="24"/>
        </w:rPr>
        <w:t>l</w:t>
      </w:r>
      <w:r w:rsidRPr="00CD3042">
        <w:rPr>
          <w:spacing w:val="-4"/>
          <w:szCs w:val="24"/>
        </w:rPr>
        <w:t>f</w:t>
      </w:r>
      <w:r w:rsidRPr="00CD3042">
        <w:rPr>
          <w:szCs w:val="24"/>
        </w:rPr>
        <w:t>-</w:t>
      </w:r>
      <w:r w:rsidRPr="00CD3042">
        <w:rPr>
          <w:spacing w:val="-2"/>
          <w:szCs w:val="24"/>
        </w:rPr>
        <w:t>M</w:t>
      </w:r>
      <w:r w:rsidRPr="00CD3042">
        <w:rPr>
          <w:spacing w:val="-5"/>
          <w:szCs w:val="24"/>
        </w:rPr>
        <w:t>o</w:t>
      </w:r>
      <w:r w:rsidRPr="00CD3042">
        <w:rPr>
          <w:spacing w:val="1"/>
          <w:w w:val="101"/>
          <w:szCs w:val="24"/>
        </w:rPr>
        <w:t>ti</w:t>
      </w:r>
      <w:r w:rsidRPr="00CD3042">
        <w:rPr>
          <w:spacing w:val="-5"/>
          <w:szCs w:val="24"/>
        </w:rPr>
        <w:t>v</w:t>
      </w:r>
      <w:r w:rsidRPr="00CD3042">
        <w:rPr>
          <w:spacing w:val="1"/>
          <w:w w:val="101"/>
          <w:szCs w:val="24"/>
        </w:rPr>
        <w:t>at</w:t>
      </w:r>
      <w:r w:rsidRPr="00CD3042">
        <w:rPr>
          <w:spacing w:val="-3"/>
          <w:w w:val="101"/>
          <w:szCs w:val="24"/>
        </w:rPr>
        <w:t>e</w:t>
      </w:r>
      <w:r w:rsidRPr="00CD3042">
        <w:rPr>
          <w:szCs w:val="24"/>
        </w:rPr>
        <w:t>d.</w:t>
      </w:r>
    </w:p>
    <w:p w:rsidR="00921829" w:rsidRPr="00CD3042" w:rsidRDefault="00921829">
      <w:pPr>
        <w:pStyle w:val="Default"/>
        <w:numPr>
          <w:ilvl w:val="0"/>
          <w:numId w:val="1"/>
        </w:numPr>
        <w:tabs>
          <w:tab w:val="left" w:pos="540"/>
        </w:tabs>
        <w:spacing w:before="5" w:after="0" w:line="240" w:lineRule="exact"/>
        <w:rPr>
          <w:szCs w:val="24"/>
        </w:rPr>
      </w:pPr>
      <w:r w:rsidRPr="00CD3042">
        <w:rPr>
          <w:spacing w:val="-2"/>
          <w:szCs w:val="24"/>
        </w:rPr>
        <w:t>A</w:t>
      </w:r>
      <w:r w:rsidRPr="00CD3042">
        <w:rPr>
          <w:spacing w:val="-5"/>
          <w:szCs w:val="24"/>
        </w:rPr>
        <w:t>b</w:t>
      </w:r>
      <w:r w:rsidRPr="00CD3042">
        <w:rPr>
          <w:spacing w:val="1"/>
          <w:szCs w:val="24"/>
        </w:rPr>
        <w:t>ilit</w:t>
      </w:r>
      <w:r w:rsidRPr="00CD3042">
        <w:rPr>
          <w:szCs w:val="24"/>
        </w:rPr>
        <w:t>y</w:t>
      </w:r>
      <w:r w:rsidRPr="00CD3042">
        <w:rPr>
          <w:spacing w:val="-6"/>
          <w:szCs w:val="24"/>
        </w:rPr>
        <w:t xml:space="preserve"> </w:t>
      </w:r>
      <w:r w:rsidRPr="00CD3042">
        <w:rPr>
          <w:spacing w:val="1"/>
          <w:szCs w:val="24"/>
        </w:rPr>
        <w:t>t</w:t>
      </w:r>
      <w:r w:rsidRPr="00CD3042">
        <w:rPr>
          <w:szCs w:val="24"/>
        </w:rPr>
        <w:t>o qu</w:t>
      </w:r>
      <w:r w:rsidRPr="00CD3042">
        <w:rPr>
          <w:spacing w:val="1"/>
          <w:szCs w:val="24"/>
        </w:rPr>
        <w:t>i</w:t>
      </w:r>
      <w:r w:rsidRPr="00CD3042">
        <w:rPr>
          <w:spacing w:val="-3"/>
          <w:szCs w:val="24"/>
        </w:rPr>
        <w:t>c</w:t>
      </w:r>
      <w:r w:rsidRPr="00CD3042">
        <w:rPr>
          <w:szCs w:val="24"/>
        </w:rPr>
        <w:t>k</w:t>
      </w:r>
      <w:r w:rsidRPr="00CD3042">
        <w:rPr>
          <w:spacing w:val="1"/>
          <w:szCs w:val="24"/>
        </w:rPr>
        <w:t>l</w:t>
      </w:r>
      <w:r w:rsidRPr="00CD3042">
        <w:rPr>
          <w:szCs w:val="24"/>
        </w:rPr>
        <w:t>y</w:t>
      </w:r>
      <w:r w:rsidRPr="00CD3042">
        <w:rPr>
          <w:spacing w:val="-6"/>
          <w:szCs w:val="24"/>
        </w:rPr>
        <w:t xml:space="preserve"> </w:t>
      </w:r>
      <w:r w:rsidRPr="00CD3042">
        <w:rPr>
          <w:spacing w:val="1"/>
          <w:szCs w:val="24"/>
        </w:rPr>
        <w:t>l</w:t>
      </w:r>
      <w:r w:rsidRPr="00CD3042">
        <w:rPr>
          <w:spacing w:val="-3"/>
          <w:szCs w:val="24"/>
        </w:rPr>
        <w:t>e</w:t>
      </w:r>
      <w:r w:rsidRPr="00CD3042">
        <w:rPr>
          <w:spacing w:val="1"/>
          <w:szCs w:val="24"/>
        </w:rPr>
        <w:t>a</w:t>
      </w:r>
      <w:r w:rsidRPr="00CD3042">
        <w:rPr>
          <w:szCs w:val="24"/>
        </w:rPr>
        <w:t>rn</w:t>
      </w:r>
      <w:r w:rsidRPr="00CD3042">
        <w:rPr>
          <w:spacing w:val="4"/>
          <w:szCs w:val="24"/>
        </w:rPr>
        <w:t xml:space="preserve"> </w:t>
      </w:r>
      <w:r w:rsidRPr="00CD3042">
        <w:rPr>
          <w:spacing w:val="-3"/>
          <w:szCs w:val="24"/>
        </w:rPr>
        <w:t>a</w:t>
      </w:r>
      <w:r w:rsidRPr="00CD3042">
        <w:rPr>
          <w:szCs w:val="24"/>
        </w:rPr>
        <w:t xml:space="preserve">nd </w:t>
      </w:r>
      <w:r w:rsidRPr="00CD3042">
        <w:rPr>
          <w:spacing w:val="1"/>
          <w:szCs w:val="24"/>
        </w:rPr>
        <w:t>a</w:t>
      </w:r>
      <w:r w:rsidRPr="00CD3042">
        <w:rPr>
          <w:szCs w:val="24"/>
        </w:rPr>
        <w:t>pp</w:t>
      </w:r>
      <w:r w:rsidRPr="00CD3042">
        <w:rPr>
          <w:spacing w:val="1"/>
          <w:szCs w:val="24"/>
        </w:rPr>
        <w:t>l</w:t>
      </w:r>
      <w:r w:rsidRPr="00CD3042">
        <w:rPr>
          <w:szCs w:val="24"/>
        </w:rPr>
        <w:t>y</w:t>
      </w:r>
      <w:r w:rsidRPr="00CD3042">
        <w:rPr>
          <w:spacing w:val="-6"/>
          <w:szCs w:val="24"/>
        </w:rPr>
        <w:t xml:space="preserve"> </w:t>
      </w:r>
      <w:r w:rsidRPr="00CD3042">
        <w:rPr>
          <w:spacing w:val="-3"/>
          <w:szCs w:val="24"/>
        </w:rPr>
        <w:t>i</w:t>
      </w:r>
      <w:r w:rsidRPr="00CD3042">
        <w:rPr>
          <w:szCs w:val="24"/>
        </w:rPr>
        <w:t>n</w:t>
      </w:r>
      <w:r w:rsidRPr="00CD3042">
        <w:rPr>
          <w:spacing w:val="8"/>
          <w:szCs w:val="24"/>
        </w:rPr>
        <w:t xml:space="preserve"> </w:t>
      </w:r>
      <w:r w:rsidRPr="00CD3042">
        <w:rPr>
          <w:spacing w:val="-5"/>
          <w:szCs w:val="24"/>
        </w:rPr>
        <w:t>f</w:t>
      </w:r>
      <w:r w:rsidRPr="00CD3042">
        <w:rPr>
          <w:szCs w:val="24"/>
        </w:rPr>
        <w:t>u</w:t>
      </w:r>
      <w:r w:rsidRPr="00CD3042">
        <w:rPr>
          <w:spacing w:val="1"/>
          <w:szCs w:val="24"/>
        </w:rPr>
        <w:t>l</w:t>
      </w:r>
      <w:r w:rsidRPr="00CD3042">
        <w:rPr>
          <w:szCs w:val="24"/>
        </w:rPr>
        <w:t>l</w:t>
      </w:r>
      <w:r w:rsidRPr="00CD3042">
        <w:rPr>
          <w:spacing w:val="-4"/>
          <w:szCs w:val="24"/>
        </w:rPr>
        <w:t xml:space="preserve"> </w:t>
      </w:r>
      <w:r w:rsidRPr="00CD3042">
        <w:rPr>
          <w:szCs w:val="24"/>
        </w:rPr>
        <w:t>r</w:t>
      </w:r>
      <w:r w:rsidRPr="00CD3042">
        <w:rPr>
          <w:spacing w:val="-3"/>
          <w:szCs w:val="24"/>
        </w:rPr>
        <w:t>a</w:t>
      </w:r>
      <w:r w:rsidRPr="00CD3042">
        <w:rPr>
          <w:spacing w:val="5"/>
          <w:szCs w:val="24"/>
        </w:rPr>
        <w:t>n</w:t>
      </w:r>
      <w:r w:rsidRPr="00CD3042">
        <w:rPr>
          <w:szCs w:val="24"/>
        </w:rPr>
        <w:t xml:space="preserve">ge </w:t>
      </w:r>
      <w:r w:rsidRPr="00CD3042">
        <w:rPr>
          <w:spacing w:val="-5"/>
          <w:szCs w:val="24"/>
        </w:rPr>
        <w:t>o</w:t>
      </w:r>
      <w:r w:rsidRPr="00CD3042">
        <w:rPr>
          <w:szCs w:val="24"/>
        </w:rPr>
        <w:t>f</w:t>
      </w:r>
      <w:r w:rsidRPr="00CD3042">
        <w:rPr>
          <w:spacing w:val="-2"/>
          <w:szCs w:val="24"/>
        </w:rPr>
        <w:t xml:space="preserve"> </w:t>
      </w:r>
      <w:r w:rsidRPr="00CD3042">
        <w:rPr>
          <w:spacing w:val="-3"/>
          <w:w w:val="101"/>
          <w:szCs w:val="24"/>
        </w:rPr>
        <w:t>c</w:t>
      </w:r>
      <w:r w:rsidRPr="00CD3042">
        <w:rPr>
          <w:spacing w:val="1"/>
          <w:w w:val="101"/>
          <w:szCs w:val="24"/>
        </w:rPr>
        <w:t>a</w:t>
      </w:r>
      <w:r w:rsidRPr="00CD3042">
        <w:rPr>
          <w:szCs w:val="24"/>
        </w:rPr>
        <w:t>p</w:t>
      </w:r>
      <w:r w:rsidRPr="00CD3042">
        <w:rPr>
          <w:spacing w:val="1"/>
          <w:szCs w:val="24"/>
        </w:rPr>
        <w:t>a</w:t>
      </w:r>
      <w:r w:rsidRPr="00CD3042">
        <w:rPr>
          <w:spacing w:val="-5"/>
          <w:szCs w:val="24"/>
        </w:rPr>
        <w:t>b</w:t>
      </w:r>
      <w:r w:rsidRPr="00CD3042">
        <w:rPr>
          <w:spacing w:val="1"/>
          <w:w w:val="101"/>
          <w:szCs w:val="24"/>
        </w:rPr>
        <w:t>il</w:t>
      </w:r>
      <w:r w:rsidRPr="00CD3042">
        <w:rPr>
          <w:spacing w:val="-3"/>
          <w:w w:val="101"/>
          <w:szCs w:val="24"/>
        </w:rPr>
        <w:t>i</w:t>
      </w:r>
      <w:r w:rsidRPr="00CD3042">
        <w:rPr>
          <w:spacing w:val="1"/>
          <w:w w:val="101"/>
          <w:szCs w:val="24"/>
        </w:rPr>
        <w:t>ti</w:t>
      </w:r>
      <w:r w:rsidRPr="00CD3042">
        <w:rPr>
          <w:spacing w:val="-3"/>
          <w:w w:val="101"/>
          <w:szCs w:val="24"/>
        </w:rPr>
        <w:t>e</w:t>
      </w:r>
      <w:r w:rsidRPr="00CD3042">
        <w:rPr>
          <w:spacing w:val="-2"/>
          <w:szCs w:val="24"/>
        </w:rPr>
        <w:t>s</w:t>
      </w:r>
      <w:r w:rsidRPr="00CD3042">
        <w:rPr>
          <w:szCs w:val="24"/>
        </w:rPr>
        <w:t>.</w:t>
      </w:r>
    </w:p>
    <w:p w:rsidR="00921829" w:rsidRPr="00CD3042" w:rsidRDefault="00921829">
      <w:pPr>
        <w:pStyle w:val="Default"/>
        <w:numPr>
          <w:ilvl w:val="0"/>
          <w:numId w:val="1"/>
        </w:numPr>
        <w:tabs>
          <w:tab w:val="left" w:pos="540"/>
        </w:tabs>
        <w:spacing w:before="5" w:after="0" w:line="240" w:lineRule="exact"/>
        <w:rPr>
          <w:szCs w:val="24"/>
        </w:rPr>
      </w:pPr>
      <w:r w:rsidRPr="00CD3042">
        <w:rPr>
          <w:spacing w:val="-2"/>
          <w:szCs w:val="24"/>
        </w:rPr>
        <w:t>G</w:t>
      </w:r>
      <w:r w:rsidRPr="00CD3042">
        <w:rPr>
          <w:szCs w:val="24"/>
        </w:rPr>
        <w:t>o</w:t>
      </w:r>
      <w:r w:rsidRPr="00CD3042">
        <w:rPr>
          <w:spacing w:val="-5"/>
          <w:szCs w:val="24"/>
        </w:rPr>
        <w:t>o</w:t>
      </w:r>
      <w:r w:rsidRPr="00CD3042">
        <w:rPr>
          <w:szCs w:val="24"/>
        </w:rPr>
        <w:t>d</w:t>
      </w:r>
      <w:r w:rsidRPr="00CD3042">
        <w:rPr>
          <w:spacing w:val="3"/>
          <w:szCs w:val="24"/>
        </w:rPr>
        <w:t xml:space="preserve"> </w:t>
      </w:r>
      <w:r w:rsidRPr="00CD3042">
        <w:rPr>
          <w:szCs w:val="24"/>
        </w:rPr>
        <w:t>In</w:t>
      </w:r>
      <w:r w:rsidRPr="00CD3042">
        <w:rPr>
          <w:spacing w:val="1"/>
          <w:szCs w:val="24"/>
        </w:rPr>
        <w:t>t</w:t>
      </w:r>
      <w:r w:rsidRPr="00CD3042">
        <w:rPr>
          <w:spacing w:val="-3"/>
          <w:szCs w:val="24"/>
        </w:rPr>
        <w:t>e</w:t>
      </w:r>
      <w:r w:rsidRPr="00CD3042">
        <w:rPr>
          <w:szCs w:val="24"/>
        </w:rPr>
        <w:t>rp</w:t>
      </w:r>
      <w:r w:rsidRPr="00CD3042">
        <w:rPr>
          <w:spacing w:val="-3"/>
          <w:szCs w:val="24"/>
        </w:rPr>
        <w:t>e</w:t>
      </w:r>
      <w:r w:rsidRPr="00CD3042">
        <w:rPr>
          <w:spacing w:val="5"/>
          <w:szCs w:val="24"/>
        </w:rPr>
        <w:t>r</w:t>
      </w:r>
      <w:r w:rsidRPr="00CD3042">
        <w:rPr>
          <w:spacing w:val="-2"/>
          <w:szCs w:val="24"/>
        </w:rPr>
        <w:t>s</w:t>
      </w:r>
      <w:r w:rsidRPr="00CD3042">
        <w:rPr>
          <w:spacing w:val="-5"/>
          <w:szCs w:val="24"/>
        </w:rPr>
        <w:t>o</w:t>
      </w:r>
      <w:r w:rsidRPr="00CD3042">
        <w:rPr>
          <w:szCs w:val="24"/>
        </w:rPr>
        <w:t>n</w:t>
      </w:r>
      <w:r w:rsidRPr="00CD3042">
        <w:rPr>
          <w:spacing w:val="1"/>
          <w:szCs w:val="24"/>
        </w:rPr>
        <w:t>a</w:t>
      </w:r>
      <w:r w:rsidRPr="00CD3042">
        <w:rPr>
          <w:szCs w:val="24"/>
        </w:rPr>
        <w:t xml:space="preserve">l </w:t>
      </w:r>
      <w:r w:rsidRPr="00CD3042">
        <w:rPr>
          <w:spacing w:val="-2"/>
          <w:szCs w:val="24"/>
        </w:rPr>
        <w:t>s</w:t>
      </w:r>
      <w:r w:rsidRPr="00CD3042">
        <w:rPr>
          <w:szCs w:val="24"/>
        </w:rPr>
        <w:t>k</w:t>
      </w:r>
      <w:r w:rsidRPr="00CD3042">
        <w:rPr>
          <w:spacing w:val="-3"/>
          <w:szCs w:val="24"/>
        </w:rPr>
        <w:t>i</w:t>
      </w:r>
      <w:r w:rsidRPr="00CD3042">
        <w:rPr>
          <w:spacing w:val="1"/>
          <w:w w:val="101"/>
          <w:szCs w:val="24"/>
        </w:rPr>
        <w:t>ll</w:t>
      </w:r>
      <w:r w:rsidRPr="00CD3042">
        <w:rPr>
          <w:spacing w:val="-2"/>
          <w:szCs w:val="24"/>
        </w:rPr>
        <w:t>s</w:t>
      </w:r>
      <w:r w:rsidRPr="00CD3042">
        <w:rPr>
          <w:szCs w:val="24"/>
        </w:rPr>
        <w:t>.</w:t>
      </w:r>
    </w:p>
    <w:p w:rsidR="00921829" w:rsidRPr="00CD3042" w:rsidRDefault="00921829">
      <w:pPr>
        <w:pStyle w:val="Default"/>
        <w:numPr>
          <w:ilvl w:val="0"/>
          <w:numId w:val="1"/>
        </w:numPr>
        <w:tabs>
          <w:tab w:val="left" w:pos="540"/>
        </w:tabs>
        <w:spacing w:before="5" w:after="0" w:line="240" w:lineRule="exact"/>
        <w:rPr>
          <w:szCs w:val="24"/>
        </w:rPr>
      </w:pPr>
      <w:r w:rsidRPr="00CD3042">
        <w:rPr>
          <w:spacing w:val="-3"/>
          <w:sz w:val="24"/>
          <w:szCs w:val="24"/>
        </w:rPr>
        <w:t>W</w:t>
      </w:r>
      <w:r w:rsidRPr="00CD3042">
        <w:rPr>
          <w:spacing w:val="1"/>
          <w:szCs w:val="24"/>
        </w:rPr>
        <w:t>ill</w:t>
      </w:r>
      <w:r w:rsidRPr="00CD3042">
        <w:rPr>
          <w:spacing w:val="-3"/>
          <w:szCs w:val="24"/>
        </w:rPr>
        <w:t>i</w:t>
      </w:r>
      <w:r w:rsidRPr="00CD3042">
        <w:rPr>
          <w:szCs w:val="24"/>
        </w:rPr>
        <w:t xml:space="preserve">ng </w:t>
      </w:r>
      <w:r w:rsidRPr="00CD3042">
        <w:rPr>
          <w:spacing w:val="1"/>
          <w:szCs w:val="24"/>
        </w:rPr>
        <w:t>t</w:t>
      </w:r>
      <w:r w:rsidRPr="00CD3042">
        <w:rPr>
          <w:szCs w:val="24"/>
        </w:rPr>
        <w:t xml:space="preserve">o </w:t>
      </w:r>
      <w:r w:rsidRPr="00CD3042">
        <w:rPr>
          <w:spacing w:val="1"/>
          <w:szCs w:val="24"/>
        </w:rPr>
        <w:t>t</w:t>
      </w:r>
      <w:r w:rsidRPr="00CD3042">
        <w:rPr>
          <w:spacing w:val="-3"/>
          <w:szCs w:val="24"/>
        </w:rPr>
        <w:t>a</w:t>
      </w:r>
      <w:r w:rsidRPr="00CD3042">
        <w:rPr>
          <w:szCs w:val="24"/>
        </w:rPr>
        <w:t>ke</w:t>
      </w:r>
      <w:r w:rsidRPr="00CD3042">
        <w:rPr>
          <w:spacing w:val="1"/>
          <w:szCs w:val="24"/>
        </w:rPr>
        <w:t xml:space="preserve"> </w:t>
      </w:r>
      <w:r w:rsidRPr="00CD3042">
        <w:rPr>
          <w:spacing w:val="-3"/>
          <w:szCs w:val="24"/>
        </w:rPr>
        <w:t>t</w:t>
      </w:r>
      <w:r w:rsidRPr="00CD3042">
        <w:rPr>
          <w:spacing w:val="5"/>
          <w:szCs w:val="24"/>
        </w:rPr>
        <w:t>h</w:t>
      </w:r>
      <w:r w:rsidRPr="00CD3042">
        <w:rPr>
          <w:szCs w:val="24"/>
        </w:rPr>
        <w:t>e</w:t>
      </w:r>
      <w:r w:rsidRPr="00CD3042">
        <w:rPr>
          <w:spacing w:val="-4"/>
          <w:szCs w:val="24"/>
        </w:rPr>
        <w:t xml:space="preserve"> </w:t>
      </w:r>
      <w:r w:rsidRPr="00CD3042">
        <w:rPr>
          <w:spacing w:val="-3"/>
          <w:szCs w:val="24"/>
        </w:rPr>
        <w:t>i</w:t>
      </w:r>
      <w:r w:rsidRPr="00CD3042">
        <w:rPr>
          <w:spacing w:val="5"/>
          <w:szCs w:val="24"/>
        </w:rPr>
        <w:t>n</w:t>
      </w:r>
      <w:r w:rsidRPr="00CD3042">
        <w:rPr>
          <w:spacing w:val="-3"/>
          <w:szCs w:val="24"/>
        </w:rPr>
        <w:t>i</w:t>
      </w:r>
      <w:r w:rsidRPr="00CD3042">
        <w:rPr>
          <w:spacing w:val="1"/>
          <w:szCs w:val="24"/>
        </w:rPr>
        <w:t>t</w:t>
      </w:r>
      <w:r w:rsidRPr="00CD3042">
        <w:rPr>
          <w:spacing w:val="-3"/>
          <w:szCs w:val="24"/>
        </w:rPr>
        <w:t>i</w:t>
      </w:r>
      <w:r w:rsidRPr="00CD3042">
        <w:rPr>
          <w:spacing w:val="1"/>
          <w:szCs w:val="24"/>
        </w:rPr>
        <w:t>a</w:t>
      </w:r>
      <w:r w:rsidRPr="00CD3042">
        <w:rPr>
          <w:spacing w:val="-3"/>
          <w:szCs w:val="24"/>
        </w:rPr>
        <w:t>t</w:t>
      </w:r>
      <w:r w:rsidRPr="00CD3042">
        <w:rPr>
          <w:spacing w:val="1"/>
          <w:szCs w:val="24"/>
        </w:rPr>
        <w:t>i</w:t>
      </w:r>
      <w:r w:rsidRPr="00CD3042">
        <w:rPr>
          <w:spacing w:val="-5"/>
          <w:szCs w:val="24"/>
        </w:rPr>
        <w:t>v</w:t>
      </w:r>
      <w:r w:rsidRPr="00CD3042">
        <w:rPr>
          <w:szCs w:val="24"/>
        </w:rPr>
        <w:t>e</w:t>
      </w:r>
      <w:r w:rsidRPr="00CD3042">
        <w:rPr>
          <w:spacing w:val="2"/>
          <w:szCs w:val="24"/>
        </w:rPr>
        <w:t xml:space="preserve"> </w:t>
      </w:r>
      <w:r w:rsidRPr="00CD3042">
        <w:rPr>
          <w:szCs w:val="24"/>
        </w:rPr>
        <w:t xml:space="preserve">&amp; </w:t>
      </w:r>
      <w:r w:rsidRPr="00CD3042">
        <w:rPr>
          <w:spacing w:val="-2"/>
          <w:szCs w:val="24"/>
        </w:rPr>
        <w:t>w</w:t>
      </w:r>
      <w:r w:rsidRPr="00CD3042">
        <w:rPr>
          <w:spacing w:val="-5"/>
          <w:szCs w:val="24"/>
        </w:rPr>
        <w:t>o</w:t>
      </w:r>
      <w:r w:rsidRPr="00CD3042">
        <w:rPr>
          <w:spacing w:val="5"/>
          <w:szCs w:val="24"/>
        </w:rPr>
        <w:t>r</w:t>
      </w:r>
      <w:r w:rsidRPr="00CD3042">
        <w:rPr>
          <w:szCs w:val="24"/>
        </w:rPr>
        <w:t>k</w:t>
      </w:r>
      <w:r w:rsidRPr="00CD3042">
        <w:rPr>
          <w:spacing w:val="3"/>
          <w:szCs w:val="24"/>
        </w:rPr>
        <w:t xml:space="preserve"> </w:t>
      </w:r>
      <w:r w:rsidRPr="00CD3042">
        <w:rPr>
          <w:spacing w:val="-3"/>
          <w:w w:val="101"/>
          <w:szCs w:val="24"/>
        </w:rPr>
        <w:t>e</w:t>
      </w:r>
      <w:r w:rsidRPr="00CD3042">
        <w:rPr>
          <w:spacing w:val="-5"/>
          <w:szCs w:val="24"/>
        </w:rPr>
        <w:t>ff</w:t>
      </w:r>
      <w:r w:rsidRPr="00CD3042">
        <w:rPr>
          <w:spacing w:val="1"/>
          <w:w w:val="101"/>
          <w:szCs w:val="24"/>
        </w:rPr>
        <w:t>i</w:t>
      </w:r>
      <w:r w:rsidRPr="00CD3042">
        <w:rPr>
          <w:spacing w:val="-3"/>
          <w:w w:val="101"/>
          <w:szCs w:val="24"/>
        </w:rPr>
        <w:t>c</w:t>
      </w:r>
      <w:r w:rsidRPr="00CD3042">
        <w:rPr>
          <w:spacing w:val="1"/>
          <w:w w:val="101"/>
          <w:szCs w:val="24"/>
        </w:rPr>
        <w:t>i</w:t>
      </w:r>
      <w:r w:rsidRPr="00CD3042">
        <w:rPr>
          <w:spacing w:val="-3"/>
          <w:w w:val="101"/>
          <w:szCs w:val="24"/>
        </w:rPr>
        <w:t>e</w:t>
      </w:r>
      <w:r w:rsidRPr="00CD3042">
        <w:rPr>
          <w:spacing w:val="5"/>
          <w:szCs w:val="24"/>
        </w:rPr>
        <w:t>n</w:t>
      </w:r>
      <w:r w:rsidRPr="00CD3042">
        <w:rPr>
          <w:spacing w:val="1"/>
          <w:w w:val="101"/>
          <w:szCs w:val="24"/>
        </w:rPr>
        <w:t>tl</w:t>
      </w:r>
      <w:r w:rsidRPr="00CD3042">
        <w:rPr>
          <w:spacing w:val="-10"/>
          <w:szCs w:val="24"/>
        </w:rPr>
        <w:t>y</w:t>
      </w:r>
      <w:r w:rsidRPr="00CD3042">
        <w:rPr>
          <w:szCs w:val="24"/>
        </w:rPr>
        <w:t>.</w:t>
      </w:r>
    </w:p>
    <w:p w:rsidR="00921829" w:rsidRPr="00CD3042" w:rsidRDefault="00921829">
      <w:pPr>
        <w:pStyle w:val="Default"/>
        <w:numPr>
          <w:ilvl w:val="0"/>
          <w:numId w:val="1"/>
        </w:numPr>
        <w:tabs>
          <w:tab w:val="left" w:pos="540"/>
        </w:tabs>
        <w:spacing w:before="5" w:after="0" w:line="240" w:lineRule="exact"/>
        <w:rPr>
          <w:szCs w:val="24"/>
        </w:rPr>
      </w:pPr>
      <w:r w:rsidRPr="00CD3042">
        <w:rPr>
          <w:szCs w:val="24"/>
        </w:rPr>
        <w:t>Good Team Player</w:t>
      </w:r>
    </w:p>
    <w:p w:rsidR="00921829" w:rsidRPr="00CD3042" w:rsidRDefault="00921829">
      <w:pPr>
        <w:pStyle w:val="Default"/>
        <w:spacing w:before="5" w:after="0" w:line="240" w:lineRule="exact"/>
        <w:rPr>
          <w:szCs w:val="24"/>
        </w:rPr>
      </w:pPr>
    </w:p>
    <w:p w:rsidR="00921829" w:rsidRPr="00CD3042" w:rsidRDefault="002D7407">
      <w:pPr>
        <w:pStyle w:val="Default"/>
        <w:spacing w:before="5" w:after="0" w:line="240" w:lineRule="exact"/>
        <w:rPr>
          <w:szCs w:val="24"/>
        </w:rPr>
      </w:pPr>
      <w:r w:rsidRPr="00CD3042">
        <w:rPr>
          <w:b/>
          <w:sz w:val="28"/>
          <w:szCs w:val="24"/>
          <w:u w:val="single"/>
        </w:rPr>
        <w:br/>
      </w:r>
      <w:r w:rsidR="00921829" w:rsidRPr="00CD3042">
        <w:rPr>
          <w:b/>
          <w:sz w:val="28"/>
          <w:szCs w:val="24"/>
          <w:u w:val="single"/>
        </w:rPr>
        <w:t>Personal Profile</w:t>
      </w:r>
    </w:p>
    <w:p w:rsidR="00921829" w:rsidRPr="00CD3042" w:rsidRDefault="00921829">
      <w:pPr>
        <w:pStyle w:val="Default"/>
        <w:spacing w:before="3" w:after="0" w:line="220" w:lineRule="exact"/>
        <w:rPr>
          <w:szCs w:val="24"/>
        </w:rPr>
      </w:pPr>
    </w:p>
    <w:p w:rsidR="00921829" w:rsidRPr="00CD3042" w:rsidRDefault="00921829">
      <w:pPr>
        <w:pStyle w:val="Default"/>
        <w:tabs>
          <w:tab w:val="left" w:pos="2300"/>
        </w:tabs>
        <w:spacing w:after="0" w:line="200" w:lineRule="atLeast"/>
        <w:ind w:left="100"/>
        <w:rPr>
          <w:szCs w:val="24"/>
        </w:rPr>
      </w:pPr>
      <w:r w:rsidRPr="00CD3042">
        <w:rPr>
          <w:b/>
          <w:spacing w:val="-2"/>
          <w:szCs w:val="24"/>
        </w:rPr>
        <w:t>F</w:t>
      </w:r>
      <w:r w:rsidRPr="00CD3042">
        <w:rPr>
          <w:b/>
          <w:spacing w:val="1"/>
          <w:szCs w:val="24"/>
        </w:rPr>
        <w:t>a</w:t>
      </w:r>
      <w:r w:rsidRPr="00CD3042">
        <w:rPr>
          <w:b/>
          <w:spacing w:val="-3"/>
          <w:szCs w:val="24"/>
        </w:rPr>
        <w:t>t</w:t>
      </w:r>
      <w:r w:rsidRPr="00CD3042">
        <w:rPr>
          <w:b/>
          <w:spacing w:val="5"/>
          <w:szCs w:val="24"/>
        </w:rPr>
        <w:t>h</w:t>
      </w:r>
      <w:r w:rsidRPr="00CD3042">
        <w:rPr>
          <w:b/>
          <w:spacing w:val="-8"/>
          <w:szCs w:val="24"/>
        </w:rPr>
        <w:t>e</w:t>
      </w:r>
      <w:r w:rsidRPr="00CD3042">
        <w:rPr>
          <w:b/>
          <w:szCs w:val="24"/>
        </w:rPr>
        <w:t>r</w:t>
      </w:r>
      <w:r w:rsidRPr="00CD3042">
        <w:rPr>
          <w:b/>
          <w:spacing w:val="9"/>
          <w:szCs w:val="24"/>
        </w:rPr>
        <w:t xml:space="preserve"> </w:t>
      </w:r>
      <w:r w:rsidRPr="00CD3042">
        <w:rPr>
          <w:b/>
          <w:spacing w:val="-6"/>
          <w:szCs w:val="24"/>
        </w:rPr>
        <w:t>N</w:t>
      </w:r>
      <w:r w:rsidRPr="00CD3042">
        <w:rPr>
          <w:b/>
          <w:spacing w:val="1"/>
          <w:szCs w:val="24"/>
        </w:rPr>
        <w:t>am</w:t>
      </w:r>
      <w:r w:rsidRPr="00CD3042">
        <w:rPr>
          <w:b/>
          <w:szCs w:val="24"/>
        </w:rPr>
        <w:t>e</w:t>
      </w:r>
      <w:r w:rsidRPr="00CD3042">
        <w:rPr>
          <w:b/>
          <w:spacing w:val="-48"/>
          <w:szCs w:val="24"/>
        </w:rPr>
        <w:t xml:space="preserve"> </w:t>
      </w:r>
      <w:r w:rsidRPr="00CD3042">
        <w:rPr>
          <w:szCs w:val="24"/>
        </w:rPr>
        <w:tab/>
        <w:t xml:space="preserve">:  </w:t>
      </w:r>
      <w:r w:rsidRPr="00CD3042">
        <w:rPr>
          <w:spacing w:val="-6"/>
          <w:szCs w:val="24"/>
        </w:rPr>
        <w:t>Sh</w:t>
      </w:r>
      <w:r w:rsidRPr="00CD3042">
        <w:rPr>
          <w:szCs w:val="24"/>
        </w:rPr>
        <w:t xml:space="preserve">. </w:t>
      </w:r>
      <w:r w:rsidRPr="00CD3042">
        <w:rPr>
          <w:spacing w:val="-2"/>
          <w:szCs w:val="24"/>
        </w:rPr>
        <w:t>K</w:t>
      </w:r>
      <w:r w:rsidRPr="00CD3042">
        <w:rPr>
          <w:szCs w:val="24"/>
        </w:rPr>
        <w:t>u</w:t>
      </w:r>
      <w:r w:rsidRPr="00CD3042">
        <w:rPr>
          <w:spacing w:val="1"/>
          <w:szCs w:val="24"/>
        </w:rPr>
        <w:t>l</w:t>
      </w:r>
      <w:r w:rsidRPr="00CD3042">
        <w:rPr>
          <w:spacing w:val="-10"/>
          <w:szCs w:val="24"/>
        </w:rPr>
        <w:t>b</w:t>
      </w:r>
      <w:r w:rsidRPr="00CD3042">
        <w:rPr>
          <w:spacing w:val="5"/>
          <w:szCs w:val="24"/>
        </w:rPr>
        <w:t>h</w:t>
      </w:r>
      <w:r w:rsidRPr="00CD3042">
        <w:rPr>
          <w:szCs w:val="24"/>
        </w:rPr>
        <w:t>u</w:t>
      </w:r>
      <w:r w:rsidRPr="00CD3042">
        <w:rPr>
          <w:spacing w:val="-6"/>
          <w:szCs w:val="24"/>
        </w:rPr>
        <w:t>s</w:t>
      </w:r>
      <w:r w:rsidRPr="00CD3042">
        <w:rPr>
          <w:spacing w:val="5"/>
          <w:szCs w:val="24"/>
        </w:rPr>
        <w:t>h</w:t>
      </w:r>
      <w:r w:rsidRPr="00CD3042">
        <w:rPr>
          <w:spacing w:val="-3"/>
          <w:szCs w:val="24"/>
        </w:rPr>
        <w:t>a</w:t>
      </w:r>
      <w:r w:rsidRPr="00CD3042">
        <w:rPr>
          <w:szCs w:val="24"/>
        </w:rPr>
        <w:t>n</w:t>
      </w:r>
      <w:r w:rsidRPr="00CD3042">
        <w:rPr>
          <w:spacing w:val="4"/>
          <w:szCs w:val="24"/>
        </w:rPr>
        <w:t xml:space="preserve"> </w:t>
      </w:r>
      <w:r w:rsidRPr="00CD3042">
        <w:rPr>
          <w:spacing w:val="-2"/>
          <w:szCs w:val="24"/>
        </w:rPr>
        <w:t>G</w:t>
      </w:r>
      <w:r w:rsidRPr="00CD3042">
        <w:rPr>
          <w:szCs w:val="24"/>
        </w:rPr>
        <w:t>o</w:t>
      </w:r>
      <w:r w:rsidRPr="00CD3042">
        <w:rPr>
          <w:spacing w:val="-10"/>
          <w:szCs w:val="24"/>
        </w:rPr>
        <w:t>y</w:t>
      </w:r>
      <w:r w:rsidRPr="00CD3042">
        <w:rPr>
          <w:spacing w:val="1"/>
          <w:w w:val="101"/>
          <w:szCs w:val="24"/>
        </w:rPr>
        <w:t>a</w:t>
      </w:r>
      <w:r w:rsidRPr="00CD3042">
        <w:rPr>
          <w:w w:val="101"/>
          <w:szCs w:val="24"/>
        </w:rPr>
        <w:t>l</w:t>
      </w:r>
    </w:p>
    <w:p w:rsidR="00921829" w:rsidRPr="00CD3042" w:rsidRDefault="00921829">
      <w:pPr>
        <w:pStyle w:val="Default"/>
        <w:tabs>
          <w:tab w:val="left" w:pos="2300"/>
        </w:tabs>
        <w:spacing w:after="0" w:line="200" w:lineRule="atLeast"/>
        <w:ind w:left="100"/>
        <w:rPr>
          <w:szCs w:val="24"/>
        </w:rPr>
      </w:pPr>
      <w:r w:rsidRPr="00CD3042">
        <w:rPr>
          <w:b/>
          <w:spacing w:val="-2"/>
          <w:szCs w:val="24"/>
        </w:rPr>
        <w:t>D</w:t>
      </w:r>
      <w:r w:rsidRPr="00CD3042">
        <w:rPr>
          <w:b/>
          <w:spacing w:val="1"/>
          <w:szCs w:val="24"/>
        </w:rPr>
        <w:t>at</w:t>
      </w:r>
      <w:r w:rsidRPr="00CD3042">
        <w:rPr>
          <w:b/>
          <w:szCs w:val="24"/>
        </w:rPr>
        <w:t>e</w:t>
      </w:r>
      <w:r w:rsidRPr="00CD3042">
        <w:rPr>
          <w:b/>
          <w:spacing w:val="1"/>
          <w:szCs w:val="24"/>
        </w:rPr>
        <w:t xml:space="preserve"> </w:t>
      </w:r>
      <w:r w:rsidRPr="00CD3042">
        <w:rPr>
          <w:b/>
          <w:spacing w:val="-5"/>
          <w:szCs w:val="24"/>
        </w:rPr>
        <w:t>o</w:t>
      </w:r>
      <w:r w:rsidRPr="00CD3042">
        <w:rPr>
          <w:b/>
          <w:szCs w:val="24"/>
        </w:rPr>
        <w:t>f</w:t>
      </w:r>
      <w:r w:rsidRPr="00CD3042">
        <w:rPr>
          <w:b/>
          <w:spacing w:val="-2"/>
          <w:szCs w:val="24"/>
        </w:rPr>
        <w:t xml:space="preserve"> </w:t>
      </w:r>
      <w:r w:rsidRPr="00CD3042">
        <w:rPr>
          <w:b/>
          <w:spacing w:val="-5"/>
          <w:szCs w:val="24"/>
        </w:rPr>
        <w:t>B</w:t>
      </w:r>
      <w:r w:rsidRPr="00CD3042">
        <w:rPr>
          <w:b/>
          <w:spacing w:val="1"/>
          <w:szCs w:val="24"/>
        </w:rPr>
        <w:t>i</w:t>
      </w:r>
      <w:r w:rsidRPr="00CD3042">
        <w:rPr>
          <w:b/>
          <w:spacing w:val="5"/>
          <w:szCs w:val="24"/>
        </w:rPr>
        <w:t>r</w:t>
      </w:r>
      <w:r w:rsidRPr="00CD3042">
        <w:rPr>
          <w:b/>
          <w:spacing w:val="-3"/>
          <w:szCs w:val="24"/>
        </w:rPr>
        <w:t>t</w:t>
      </w:r>
      <w:r w:rsidRPr="00CD3042">
        <w:rPr>
          <w:b/>
          <w:szCs w:val="24"/>
        </w:rPr>
        <w:t>h</w:t>
      </w:r>
      <w:r w:rsidRPr="00CD3042">
        <w:rPr>
          <w:szCs w:val="24"/>
        </w:rPr>
        <w:tab/>
      </w:r>
      <w:r w:rsidRPr="00CD3042">
        <w:rPr>
          <w:spacing w:val="-49"/>
          <w:szCs w:val="24"/>
        </w:rPr>
        <w:t xml:space="preserve"> </w:t>
      </w:r>
      <w:r w:rsidRPr="00CD3042">
        <w:rPr>
          <w:szCs w:val="24"/>
        </w:rPr>
        <w:t>:  Aug 22, 1988</w:t>
      </w:r>
    </w:p>
    <w:p w:rsidR="00921829" w:rsidRPr="00CD3042" w:rsidRDefault="00921829">
      <w:pPr>
        <w:pStyle w:val="Default"/>
        <w:tabs>
          <w:tab w:val="left" w:pos="2300"/>
        </w:tabs>
        <w:spacing w:after="0" w:line="200" w:lineRule="atLeast"/>
        <w:ind w:left="100" w:right="2526"/>
        <w:rPr>
          <w:szCs w:val="24"/>
        </w:rPr>
      </w:pPr>
      <w:r w:rsidRPr="00CD3042">
        <w:rPr>
          <w:b/>
          <w:spacing w:val="-2"/>
          <w:szCs w:val="24"/>
        </w:rPr>
        <w:t>N</w:t>
      </w:r>
      <w:r w:rsidRPr="00CD3042">
        <w:rPr>
          <w:b/>
          <w:spacing w:val="1"/>
          <w:szCs w:val="24"/>
        </w:rPr>
        <w:t>ati</w:t>
      </w:r>
      <w:r w:rsidRPr="00CD3042">
        <w:rPr>
          <w:b/>
          <w:spacing w:val="-10"/>
          <w:szCs w:val="24"/>
        </w:rPr>
        <w:t>o</w:t>
      </w:r>
      <w:r w:rsidRPr="00CD3042">
        <w:rPr>
          <w:b/>
          <w:spacing w:val="5"/>
          <w:szCs w:val="24"/>
        </w:rPr>
        <w:t>n</w:t>
      </w:r>
      <w:r w:rsidRPr="00CD3042">
        <w:rPr>
          <w:b/>
          <w:spacing w:val="-3"/>
          <w:szCs w:val="24"/>
        </w:rPr>
        <w:t>a</w:t>
      </w:r>
      <w:r w:rsidRPr="00CD3042">
        <w:rPr>
          <w:b/>
          <w:spacing w:val="1"/>
          <w:szCs w:val="24"/>
        </w:rPr>
        <w:t>lit</w:t>
      </w:r>
      <w:r w:rsidRPr="00CD3042">
        <w:rPr>
          <w:b/>
          <w:szCs w:val="24"/>
        </w:rPr>
        <w:t>y</w:t>
      </w:r>
      <w:r w:rsidRPr="00CD3042">
        <w:rPr>
          <w:szCs w:val="24"/>
        </w:rPr>
        <w:tab/>
      </w:r>
      <w:r w:rsidRPr="00CD3042">
        <w:rPr>
          <w:spacing w:val="-48"/>
          <w:szCs w:val="24"/>
        </w:rPr>
        <w:t xml:space="preserve"> </w:t>
      </w:r>
      <w:r w:rsidRPr="00CD3042">
        <w:rPr>
          <w:szCs w:val="24"/>
        </w:rPr>
        <w:t xml:space="preserve">:  </w:t>
      </w:r>
      <w:r w:rsidRPr="00CD3042">
        <w:rPr>
          <w:spacing w:val="-5"/>
          <w:szCs w:val="24"/>
        </w:rPr>
        <w:t>I</w:t>
      </w:r>
      <w:r w:rsidRPr="00CD3042">
        <w:rPr>
          <w:spacing w:val="5"/>
          <w:szCs w:val="24"/>
        </w:rPr>
        <w:t>n</w:t>
      </w:r>
      <w:r w:rsidRPr="00CD3042">
        <w:rPr>
          <w:szCs w:val="24"/>
        </w:rPr>
        <w:t>d</w:t>
      </w:r>
      <w:r w:rsidRPr="00CD3042">
        <w:rPr>
          <w:spacing w:val="-3"/>
          <w:szCs w:val="24"/>
        </w:rPr>
        <w:t>i</w:t>
      </w:r>
      <w:r w:rsidRPr="00CD3042">
        <w:rPr>
          <w:spacing w:val="-3"/>
          <w:w w:val="101"/>
          <w:szCs w:val="24"/>
        </w:rPr>
        <w:t>a</w:t>
      </w:r>
      <w:r w:rsidRPr="00CD3042">
        <w:rPr>
          <w:szCs w:val="24"/>
        </w:rPr>
        <w:t>n</w:t>
      </w:r>
    </w:p>
    <w:p w:rsidR="00921829" w:rsidRPr="00CD3042" w:rsidRDefault="00921829">
      <w:pPr>
        <w:pStyle w:val="Default"/>
        <w:tabs>
          <w:tab w:val="left" w:pos="2300"/>
        </w:tabs>
        <w:spacing w:after="0" w:line="230" w:lineRule="exact"/>
        <w:ind w:left="100"/>
        <w:rPr>
          <w:szCs w:val="24"/>
        </w:rPr>
      </w:pPr>
      <w:r w:rsidRPr="00CD3042">
        <w:rPr>
          <w:b/>
          <w:spacing w:val="-2"/>
          <w:szCs w:val="24"/>
        </w:rPr>
        <w:t>G</w:t>
      </w:r>
      <w:r w:rsidRPr="00CD3042">
        <w:rPr>
          <w:b/>
          <w:spacing w:val="-3"/>
          <w:szCs w:val="24"/>
        </w:rPr>
        <w:t>e</w:t>
      </w:r>
      <w:r w:rsidRPr="00CD3042">
        <w:rPr>
          <w:b/>
          <w:spacing w:val="5"/>
          <w:szCs w:val="24"/>
        </w:rPr>
        <w:t>n</w:t>
      </w:r>
      <w:r w:rsidRPr="00CD3042">
        <w:rPr>
          <w:b/>
          <w:szCs w:val="24"/>
        </w:rPr>
        <w:t>d</w:t>
      </w:r>
      <w:r w:rsidRPr="00CD3042">
        <w:rPr>
          <w:b/>
          <w:spacing w:val="-3"/>
          <w:szCs w:val="24"/>
        </w:rPr>
        <w:t>e</w:t>
      </w:r>
      <w:r w:rsidRPr="00CD3042">
        <w:rPr>
          <w:b/>
          <w:szCs w:val="24"/>
        </w:rPr>
        <w:t>r</w:t>
      </w:r>
      <w:r w:rsidRPr="00CD3042">
        <w:rPr>
          <w:szCs w:val="24"/>
        </w:rPr>
        <w:tab/>
      </w:r>
      <w:r w:rsidRPr="00CD3042">
        <w:rPr>
          <w:spacing w:val="-49"/>
          <w:szCs w:val="24"/>
        </w:rPr>
        <w:t xml:space="preserve"> </w:t>
      </w:r>
      <w:r w:rsidRPr="00CD3042">
        <w:rPr>
          <w:szCs w:val="24"/>
        </w:rPr>
        <w:t xml:space="preserve">:  </w:t>
      </w:r>
      <w:r w:rsidRPr="00CD3042">
        <w:rPr>
          <w:spacing w:val="-2"/>
          <w:szCs w:val="24"/>
        </w:rPr>
        <w:t>M</w:t>
      </w:r>
      <w:r w:rsidRPr="00CD3042">
        <w:rPr>
          <w:spacing w:val="1"/>
          <w:w w:val="101"/>
          <w:szCs w:val="24"/>
        </w:rPr>
        <w:t>al</w:t>
      </w:r>
      <w:r w:rsidRPr="00CD3042">
        <w:rPr>
          <w:w w:val="101"/>
          <w:szCs w:val="24"/>
        </w:rPr>
        <w:t>e</w:t>
      </w:r>
    </w:p>
    <w:p w:rsidR="00921829" w:rsidRPr="00CD3042" w:rsidRDefault="00921829">
      <w:pPr>
        <w:pStyle w:val="Default"/>
        <w:tabs>
          <w:tab w:val="left" w:pos="2300"/>
        </w:tabs>
        <w:spacing w:after="0" w:line="200" w:lineRule="atLeast"/>
        <w:ind w:left="100"/>
        <w:rPr>
          <w:szCs w:val="24"/>
        </w:rPr>
      </w:pPr>
      <w:r w:rsidRPr="00CD3042">
        <w:rPr>
          <w:b/>
          <w:spacing w:val="-2"/>
          <w:szCs w:val="24"/>
        </w:rPr>
        <w:t>M</w:t>
      </w:r>
      <w:r w:rsidRPr="00CD3042">
        <w:rPr>
          <w:b/>
          <w:spacing w:val="-3"/>
          <w:szCs w:val="24"/>
        </w:rPr>
        <w:t>a</w:t>
      </w:r>
      <w:r w:rsidRPr="00CD3042">
        <w:rPr>
          <w:b/>
          <w:spacing w:val="5"/>
          <w:szCs w:val="24"/>
        </w:rPr>
        <w:t>r</w:t>
      </w:r>
      <w:r w:rsidRPr="00CD3042">
        <w:rPr>
          <w:b/>
          <w:spacing w:val="1"/>
          <w:szCs w:val="24"/>
        </w:rPr>
        <w:t>i</w:t>
      </w:r>
      <w:r w:rsidRPr="00CD3042">
        <w:rPr>
          <w:b/>
          <w:spacing w:val="-3"/>
          <w:szCs w:val="24"/>
        </w:rPr>
        <w:t>t</w:t>
      </w:r>
      <w:r w:rsidRPr="00CD3042">
        <w:rPr>
          <w:b/>
          <w:spacing w:val="1"/>
          <w:szCs w:val="24"/>
        </w:rPr>
        <w:t>a</w:t>
      </w:r>
      <w:r w:rsidRPr="00CD3042">
        <w:rPr>
          <w:b/>
          <w:szCs w:val="24"/>
        </w:rPr>
        <w:t xml:space="preserve">l </w:t>
      </w:r>
      <w:r w:rsidRPr="00CD3042">
        <w:rPr>
          <w:b/>
          <w:spacing w:val="-2"/>
          <w:szCs w:val="24"/>
        </w:rPr>
        <w:t>S</w:t>
      </w:r>
      <w:r w:rsidRPr="00CD3042">
        <w:rPr>
          <w:b/>
          <w:spacing w:val="-3"/>
          <w:szCs w:val="24"/>
        </w:rPr>
        <w:t>t</w:t>
      </w:r>
      <w:r w:rsidRPr="00CD3042">
        <w:rPr>
          <w:b/>
          <w:spacing w:val="1"/>
          <w:szCs w:val="24"/>
        </w:rPr>
        <w:t>at</w:t>
      </w:r>
      <w:r w:rsidRPr="00CD3042">
        <w:rPr>
          <w:b/>
          <w:szCs w:val="24"/>
        </w:rPr>
        <w:t>us</w:t>
      </w:r>
      <w:r w:rsidRPr="00CD3042">
        <w:rPr>
          <w:szCs w:val="24"/>
        </w:rPr>
        <w:tab/>
      </w:r>
      <w:r w:rsidRPr="00CD3042">
        <w:rPr>
          <w:spacing w:val="-49"/>
          <w:szCs w:val="24"/>
        </w:rPr>
        <w:t xml:space="preserve"> </w:t>
      </w:r>
      <w:r w:rsidRPr="00CD3042">
        <w:rPr>
          <w:szCs w:val="24"/>
        </w:rPr>
        <w:t>:  Married</w:t>
      </w:r>
    </w:p>
    <w:p w:rsidR="00921829" w:rsidRPr="00CD3042" w:rsidRDefault="00921829">
      <w:pPr>
        <w:pStyle w:val="Default"/>
        <w:tabs>
          <w:tab w:val="left" w:pos="2280"/>
        </w:tabs>
        <w:spacing w:after="0" w:line="200" w:lineRule="atLeast"/>
        <w:ind w:left="100"/>
        <w:rPr>
          <w:szCs w:val="24"/>
        </w:rPr>
      </w:pPr>
      <w:r w:rsidRPr="00CD3042">
        <w:rPr>
          <w:b/>
          <w:spacing w:val="-3"/>
          <w:szCs w:val="24"/>
        </w:rPr>
        <w:t>L</w:t>
      </w:r>
      <w:r w:rsidRPr="00CD3042">
        <w:rPr>
          <w:b/>
          <w:spacing w:val="1"/>
          <w:szCs w:val="24"/>
        </w:rPr>
        <w:t>a</w:t>
      </w:r>
      <w:r w:rsidRPr="00CD3042">
        <w:rPr>
          <w:b/>
          <w:spacing w:val="5"/>
          <w:szCs w:val="24"/>
        </w:rPr>
        <w:t>n</w:t>
      </w:r>
      <w:r w:rsidRPr="00CD3042">
        <w:rPr>
          <w:b/>
          <w:spacing w:val="-5"/>
          <w:szCs w:val="24"/>
        </w:rPr>
        <w:t>g</w:t>
      </w:r>
      <w:r w:rsidRPr="00CD3042">
        <w:rPr>
          <w:b/>
          <w:szCs w:val="24"/>
        </w:rPr>
        <w:t>u</w:t>
      </w:r>
      <w:r w:rsidRPr="00CD3042">
        <w:rPr>
          <w:b/>
          <w:spacing w:val="1"/>
          <w:szCs w:val="24"/>
        </w:rPr>
        <w:t>a</w:t>
      </w:r>
      <w:r w:rsidRPr="00CD3042">
        <w:rPr>
          <w:b/>
          <w:szCs w:val="24"/>
        </w:rPr>
        <w:t>ge</w:t>
      </w:r>
      <w:r w:rsidRPr="00CD3042">
        <w:rPr>
          <w:b/>
          <w:spacing w:val="-4"/>
          <w:szCs w:val="24"/>
        </w:rPr>
        <w:t xml:space="preserve"> </w:t>
      </w:r>
      <w:r w:rsidRPr="00CD3042">
        <w:rPr>
          <w:b/>
          <w:spacing w:val="-5"/>
          <w:szCs w:val="24"/>
        </w:rPr>
        <w:t>k</w:t>
      </w:r>
      <w:r w:rsidRPr="00CD3042">
        <w:rPr>
          <w:b/>
          <w:spacing w:val="5"/>
          <w:szCs w:val="24"/>
        </w:rPr>
        <w:t>n</w:t>
      </w:r>
      <w:r w:rsidRPr="00CD3042">
        <w:rPr>
          <w:b/>
          <w:spacing w:val="-5"/>
          <w:szCs w:val="24"/>
        </w:rPr>
        <w:t>o</w:t>
      </w:r>
      <w:r w:rsidRPr="00CD3042">
        <w:rPr>
          <w:b/>
          <w:szCs w:val="24"/>
        </w:rPr>
        <w:t>w</w:t>
      </w:r>
      <w:r w:rsidRPr="00CD3042">
        <w:rPr>
          <w:szCs w:val="24"/>
        </w:rPr>
        <w:tab/>
        <w:t>:</w:t>
      </w:r>
      <w:r w:rsidR="006C28FB" w:rsidRPr="00CD3042">
        <w:rPr>
          <w:szCs w:val="24"/>
        </w:rPr>
        <w:t xml:space="preserve">  </w:t>
      </w:r>
      <w:r w:rsidR="00EA70D0" w:rsidRPr="00CD3042">
        <w:rPr>
          <w:szCs w:val="24"/>
        </w:rPr>
        <w:t xml:space="preserve"> </w:t>
      </w:r>
      <w:r w:rsidRPr="00CD3042">
        <w:rPr>
          <w:spacing w:val="-3"/>
          <w:szCs w:val="24"/>
        </w:rPr>
        <w:t>E</w:t>
      </w:r>
      <w:r w:rsidRPr="00CD3042">
        <w:rPr>
          <w:spacing w:val="5"/>
          <w:szCs w:val="24"/>
        </w:rPr>
        <w:t>n</w:t>
      </w:r>
      <w:r w:rsidRPr="00CD3042">
        <w:rPr>
          <w:szCs w:val="24"/>
        </w:rPr>
        <w:t>g</w:t>
      </w:r>
      <w:r w:rsidRPr="00CD3042">
        <w:rPr>
          <w:spacing w:val="-3"/>
          <w:szCs w:val="24"/>
        </w:rPr>
        <w:t>l</w:t>
      </w:r>
      <w:r w:rsidRPr="00CD3042">
        <w:rPr>
          <w:spacing w:val="1"/>
          <w:szCs w:val="24"/>
        </w:rPr>
        <w:t>i</w:t>
      </w:r>
      <w:r w:rsidRPr="00CD3042">
        <w:rPr>
          <w:spacing w:val="-6"/>
          <w:szCs w:val="24"/>
        </w:rPr>
        <w:t>s</w:t>
      </w:r>
      <w:r w:rsidRPr="00CD3042">
        <w:rPr>
          <w:spacing w:val="5"/>
          <w:szCs w:val="24"/>
        </w:rPr>
        <w:t>h</w:t>
      </w:r>
      <w:r w:rsidRPr="00CD3042">
        <w:rPr>
          <w:szCs w:val="24"/>
        </w:rPr>
        <w:t xml:space="preserve">, </w:t>
      </w:r>
      <w:r w:rsidRPr="00CD3042">
        <w:rPr>
          <w:spacing w:val="-6"/>
          <w:szCs w:val="24"/>
        </w:rPr>
        <w:t>H</w:t>
      </w:r>
      <w:r w:rsidRPr="00CD3042">
        <w:rPr>
          <w:spacing w:val="1"/>
          <w:szCs w:val="24"/>
        </w:rPr>
        <w:t>i</w:t>
      </w:r>
      <w:r w:rsidRPr="00CD3042">
        <w:rPr>
          <w:spacing w:val="5"/>
          <w:szCs w:val="24"/>
        </w:rPr>
        <w:t>n</w:t>
      </w:r>
      <w:r w:rsidRPr="00CD3042">
        <w:rPr>
          <w:spacing w:val="-5"/>
          <w:szCs w:val="24"/>
        </w:rPr>
        <w:t>d</w:t>
      </w:r>
      <w:r w:rsidRPr="00CD3042">
        <w:rPr>
          <w:spacing w:val="1"/>
          <w:szCs w:val="24"/>
        </w:rPr>
        <w:t>i</w:t>
      </w:r>
      <w:r w:rsidRPr="00CD3042">
        <w:rPr>
          <w:szCs w:val="24"/>
        </w:rPr>
        <w:t>,</w:t>
      </w:r>
      <w:r w:rsidRPr="00CD3042">
        <w:rPr>
          <w:spacing w:val="-3"/>
          <w:szCs w:val="24"/>
        </w:rPr>
        <w:t xml:space="preserve"> </w:t>
      </w:r>
      <w:r w:rsidRPr="00CD3042">
        <w:rPr>
          <w:spacing w:val="-2"/>
          <w:szCs w:val="24"/>
        </w:rPr>
        <w:t>P</w:t>
      </w:r>
      <w:r w:rsidRPr="00CD3042">
        <w:rPr>
          <w:spacing w:val="-5"/>
          <w:szCs w:val="24"/>
        </w:rPr>
        <w:t>u</w:t>
      </w:r>
      <w:r w:rsidRPr="00CD3042">
        <w:rPr>
          <w:spacing w:val="5"/>
          <w:szCs w:val="24"/>
        </w:rPr>
        <w:t>n</w:t>
      </w:r>
      <w:r w:rsidRPr="00CD3042">
        <w:rPr>
          <w:spacing w:val="-3"/>
          <w:w w:val="101"/>
          <w:szCs w:val="24"/>
        </w:rPr>
        <w:t>j</w:t>
      </w:r>
      <w:r w:rsidRPr="00CD3042">
        <w:rPr>
          <w:spacing w:val="1"/>
          <w:w w:val="101"/>
          <w:szCs w:val="24"/>
        </w:rPr>
        <w:t>a</w:t>
      </w:r>
      <w:r w:rsidRPr="00CD3042">
        <w:rPr>
          <w:spacing w:val="-5"/>
          <w:szCs w:val="24"/>
        </w:rPr>
        <w:t>b</w:t>
      </w:r>
      <w:r w:rsidRPr="00CD3042">
        <w:rPr>
          <w:w w:val="101"/>
          <w:szCs w:val="24"/>
        </w:rPr>
        <w:t>i</w:t>
      </w:r>
    </w:p>
    <w:p w:rsidR="00921829" w:rsidRPr="00CD3042" w:rsidRDefault="00921829">
      <w:pPr>
        <w:pStyle w:val="Default"/>
        <w:tabs>
          <w:tab w:val="left" w:pos="2280"/>
        </w:tabs>
        <w:spacing w:after="0" w:line="226" w:lineRule="exact"/>
        <w:ind w:left="100"/>
        <w:rPr>
          <w:szCs w:val="24"/>
        </w:rPr>
      </w:pPr>
    </w:p>
    <w:p w:rsidR="00921829" w:rsidRPr="00CD3042" w:rsidRDefault="00921829">
      <w:pPr>
        <w:pStyle w:val="Default"/>
        <w:tabs>
          <w:tab w:val="left" w:pos="2280"/>
        </w:tabs>
        <w:spacing w:after="0" w:line="226" w:lineRule="exact"/>
        <w:ind w:left="100"/>
        <w:rPr>
          <w:szCs w:val="24"/>
        </w:rPr>
      </w:pPr>
    </w:p>
    <w:p w:rsidR="00921829" w:rsidRPr="00CD3042" w:rsidRDefault="00921829">
      <w:pPr>
        <w:pStyle w:val="Default"/>
        <w:spacing w:before="5" w:after="0" w:line="240" w:lineRule="exact"/>
        <w:rPr>
          <w:szCs w:val="24"/>
        </w:rPr>
      </w:pPr>
      <w:r w:rsidRPr="00CD3042">
        <w:rPr>
          <w:b/>
          <w:sz w:val="28"/>
          <w:szCs w:val="24"/>
          <w:u w:val="single"/>
        </w:rPr>
        <w:t>Declaration</w:t>
      </w:r>
    </w:p>
    <w:p w:rsidR="00921829" w:rsidRPr="00CD3042" w:rsidRDefault="00921829">
      <w:pPr>
        <w:pStyle w:val="Default"/>
        <w:spacing w:before="3" w:after="0" w:line="220" w:lineRule="exact"/>
        <w:rPr>
          <w:szCs w:val="24"/>
        </w:rPr>
      </w:pPr>
    </w:p>
    <w:p w:rsidR="00921829" w:rsidRPr="00CD3042" w:rsidRDefault="00921829">
      <w:pPr>
        <w:pStyle w:val="Default"/>
        <w:spacing w:after="0" w:line="200" w:lineRule="atLeast"/>
        <w:ind w:left="100"/>
        <w:rPr>
          <w:szCs w:val="24"/>
        </w:rPr>
      </w:pPr>
      <w:r w:rsidRPr="00CD3042">
        <w:rPr>
          <w:szCs w:val="24"/>
        </w:rPr>
        <w:t>I</w:t>
      </w:r>
      <w:r w:rsidRPr="00CD3042">
        <w:rPr>
          <w:spacing w:val="3"/>
          <w:szCs w:val="24"/>
        </w:rPr>
        <w:t xml:space="preserve"> </w:t>
      </w:r>
      <w:r w:rsidRPr="00CD3042">
        <w:rPr>
          <w:spacing w:val="-3"/>
          <w:szCs w:val="24"/>
        </w:rPr>
        <w:t>c</w:t>
      </w:r>
      <w:r w:rsidRPr="00CD3042">
        <w:rPr>
          <w:spacing w:val="-5"/>
          <w:szCs w:val="24"/>
        </w:rPr>
        <w:t>o</w:t>
      </w:r>
      <w:r w:rsidRPr="00CD3042">
        <w:rPr>
          <w:spacing w:val="5"/>
          <w:szCs w:val="24"/>
        </w:rPr>
        <w:t>n</w:t>
      </w:r>
      <w:r w:rsidRPr="00CD3042">
        <w:rPr>
          <w:spacing w:val="-2"/>
          <w:szCs w:val="24"/>
        </w:rPr>
        <w:t>s</w:t>
      </w:r>
      <w:r w:rsidRPr="00CD3042">
        <w:rPr>
          <w:spacing w:val="1"/>
          <w:szCs w:val="24"/>
        </w:rPr>
        <w:t>i</w:t>
      </w:r>
      <w:r w:rsidRPr="00CD3042">
        <w:rPr>
          <w:szCs w:val="24"/>
        </w:rPr>
        <w:t>d</w:t>
      </w:r>
      <w:r w:rsidRPr="00CD3042">
        <w:rPr>
          <w:spacing w:val="-8"/>
          <w:szCs w:val="24"/>
        </w:rPr>
        <w:t>e</w:t>
      </w:r>
      <w:r w:rsidRPr="00CD3042">
        <w:rPr>
          <w:szCs w:val="24"/>
        </w:rPr>
        <w:t>r</w:t>
      </w:r>
      <w:r w:rsidRPr="00CD3042">
        <w:rPr>
          <w:spacing w:val="4"/>
          <w:szCs w:val="24"/>
        </w:rPr>
        <w:t xml:space="preserve"> </w:t>
      </w:r>
      <w:r w:rsidRPr="00CD3042">
        <w:rPr>
          <w:spacing w:val="1"/>
          <w:szCs w:val="24"/>
        </w:rPr>
        <w:t>m</w:t>
      </w:r>
      <w:r w:rsidRPr="00CD3042">
        <w:rPr>
          <w:spacing w:val="-10"/>
          <w:szCs w:val="24"/>
        </w:rPr>
        <w:t>y</w:t>
      </w:r>
      <w:r w:rsidRPr="00CD3042">
        <w:rPr>
          <w:spacing w:val="3"/>
          <w:szCs w:val="24"/>
        </w:rPr>
        <w:t>s</w:t>
      </w:r>
      <w:r w:rsidRPr="00CD3042">
        <w:rPr>
          <w:spacing w:val="-3"/>
          <w:szCs w:val="24"/>
        </w:rPr>
        <w:t>e</w:t>
      </w:r>
      <w:r w:rsidRPr="00CD3042">
        <w:rPr>
          <w:spacing w:val="1"/>
          <w:szCs w:val="24"/>
        </w:rPr>
        <w:t>l</w:t>
      </w:r>
      <w:r w:rsidRPr="00CD3042">
        <w:rPr>
          <w:szCs w:val="24"/>
        </w:rPr>
        <w:t>f</w:t>
      </w:r>
      <w:r w:rsidRPr="00CD3042">
        <w:rPr>
          <w:spacing w:val="4"/>
          <w:szCs w:val="24"/>
        </w:rPr>
        <w:t xml:space="preserve"> </w:t>
      </w:r>
      <w:r w:rsidRPr="00CD3042">
        <w:rPr>
          <w:spacing w:val="-5"/>
          <w:szCs w:val="24"/>
        </w:rPr>
        <w:t>f</w:t>
      </w:r>
      <w:r w:rsidRPr="00CD3042">
        <w:rPr>
          <w:spacing w:val="1"/>
          <w:szCs w:val="24"/>
        </w:rPr>
        <w:t>ami</w:t>
      </w:r>
      <w:r w:rsidRPr="00CD3042">
        <w:rPr>
          <w:spacing w:val="-3"/>
          <w:szCs w:val="24"/>
        </w:rPr>
        <w:t>l</w:t>
      </w:r>
      <w:r w:rsidRPr="00CD3042">
        <w:rPr>
          <w:spacing w:val="1"/>
          <w:szCs w:val="24"/>
        </w:rPr>
        <w:t>i</w:t>
      </w:r>
      <w:r w:rsidRPr="00CD3042">
        <w:rPr>
          <w:spacing w:val="-3"/>
          <w:szCs w:val="24"/>
        </w:rPr>
        <w:t>a</w:t>
      </w:r>
      <w:r w:rsidRPr="00CD3042">
        <w:rPr>
          <w:szCs w:val="24"/>
        </w:rPr>
        <w:t>r</w:t>
      </w:r>
      <w:r w:rsidRPr="00CD3042">
        <w:rPr>
          <w:spacing w:val="4"/>
          <w:szCs w:val="24"/>
        </w:rPr>
        <w:t xml:space="preserve"> </w:t>
      </w:r>
      <w:r w:rsidRPr="00CD3042">
        <w:rPr>
          <w:spacing w:val="-6"/>
          <w:szCs w:val="24"/>
        </w:rPr>
        <w:t>w</w:t>
      </w:r>
      <w:r w:rsidRPr="00CD3042">
        <w:rPr>
          <w:spacing w:val="1"/>
          <w:szCs w:val="24"/>
        </w:rPr>
        <w:t>i</w:t>
      </w:r>
      <w:r w:rsidRPr="00CD3042">
        <w:rPr>
          <w:spacing w:val="-3"/>
          <w:szCs w:val="24"/>
        </w:rPr>
        <w:t>t</w:t>
      </w:r>
      <w:r w:rsidRPr="00CD3042">
        <w:rPr>
          <w:szCs w:val="24"/>
        </w:rPr>
        <w:t>h</w:t>
      </w:r>
      <w:r w:rsidRPr="00CD3042">
        <w:rPr>
          <w:spacing w:val="4"/>
          <w:szCs w:val="24"/>
        </w:rPr>
        <w:t xml:space="preserve"> </w:t>
      </w:r>
      <w:r w:rsidRPr="00CD3042">
        <w:rPr>
          <w:spacing w:val="-5"/>
          <w:szCs w:val="24"/>
        </w:rPr>
        <w:t>g</w:t>
      </w:r>
      <w:r w:rsidRPr="00CD3042">
        <w:rPr>
          <w:spacing w:val="5"/>
          <w:szCs w:val="24"/>
        </w:rPr>
        <w:t>r</w:t>
      </w:r>
      <w:r w:rsidRPr="00CD3042">
        <w:rPr>
          <w:spacing w:val="-5"/>
          <w:szCs w:val="24"/>
        </w:rPr>
        <w:t>o</w:t>
      </w:r>
      <w:r w:rsidRPr="00CD3042">
        <w:rPr>
          <w:spacing w:val="-6"/>
          <w:szCs w:val="24"/>
        </w:rPr>
        <w:t>w</w:t>
      </w:r>
      <w:r w:rsidRPr="00CD3042">
        <w:rPr>
          <w:spacing w:val="1"/>
          <w:szCs w:val="24"/>
        </w:rPr>
        <w:t>i</w:t>
      </w:r>
      <w:r w:rsidRPr="00CD3042">
        <w:rPr>
          <w:spacing w:val="5"/>
          <w:szCs w:val="24"/>
        </w:rPr>
        <w:t>n</w:t>
      </w:r>
      <w:r w:rsidRPr="00CD3042">
        <w:rPr>
          <w:szCs w:val="24"/>
        </w:rPr>
        <w:t>g</w:t>
      </w:r>
      <w:r w:rsidRPr="00CD3042">
        <w:rPr>
          <w:spacing w:val="4"/>
          <w:szCs w:val="24"/>
        </w:rPr>
        <w:t xml:space="preserve"> </w:t>
      </w:r>
      <w:r w:rsidRPr="00CD3042">
        <w:rPr>
          <w:spacing w:val="-5"/>
          <w:szCs w:val="24"/>
        </w:rPr>
        <w:t>b</w:t>
      </w:r>
      <w:r w:rsidRPr="00CD3042">
        <w:rPr>
          <w:szCs w:val="24"/>
        </w:rPr>
        <w:t>u</w:t>
      </w:r>
      <w:r w:rsidRPr="00CD3042">
        <w:rPr>
          <w:spacing w:val="-2"/>
          <w:szCs w:val="24"/>
        </w:rPr>
        <w:t>s</w:t>
      </w:r>
      <w:r w:rsidRPr="00CD3042">
        <w:rPr>
          <w:spacing w:val="-3"/>
          <w:szCs w:val="24"/>
        </w:rPr>
        <w:t>i</w:t>
      </w:r>
      <w:r w:rsidRPr="00CD3042">
        <w:rPr>
          <w:spacing w:val="5"/>
          <w:szCs w:val="24"/>
        </w:rPr>
        <w:t>n</w:t>
      </w:r>
      <w:r w:rsidRPr="00CD3042">
        <w:rPr>
          <w:spacing w:val="-3"/>
          <w:szCs w:val="24"/>
        </w:rPr>
        <w:t>e</w:t>
      </w:r>
      <w:r w:rsidRPr="00CD3042">
        <w:rPr>
          <w:spacing w:val="-2"/>
          <w:szCs w:val="24"/>
        </w:rPr>
        <w:t>s</w:t>
      </w:r>
      <w:r w:rsidRPr="00CD3042">
        <w:rPr>
          <w:szCs w:val="24"/>
        </w:rPr>
        <w:t>s</w:t>
      </w:r>
      <w:r w:rsidRPr="00CD3042">
        <w:rPr>
          <w:spacing w:val="2"/>
          <w:szCs w:val="24"/>
        </w:rPr>
        <w:t xml:space="preserve"> </w:t>
      </w:r>
      <w:r w:rsidRPr="00CD3042">
        <w:rPr>
          <w:spacing w:val="1"/>
          <w:szCs w:val="24"/>
        </w:rPr>
        <w:t>a</w:t>
      </w:r>
      <w:r w:rsidRPr="00CD3042">
        <w:rPr>
          <w:spacing w:val="-2"/>
          <w:szCs w:val="24"/>
        </w:rPr>
        <w:t>s</w:t>
      </w:r>
      <w:r w:rsidRPr="00CD3042">
        <w:rPr>
          <w:szCs w:val="24"/>
        </w:rPr>
        <w:t>p</w:t>
      </w:r>
      <w:r w:rsidRPr="00CD3042">
        <w:rPr>
          <w:spacing w:val="-3"/>
          <w:szCs w:val="24"/>
        </w:rPr>
        <w:t>ec</w:t>
      </w:r>
      <w:r w:rsidRPr="00CD3042">
        <w:rPr>
          <w:spacing w:val="1"/>
          <w:szCs w:val="24"/>
        </w:rPr>
        <w:t>t</w:t>
      </w:r>
      <w:r w:rsidRPr="00CD3042">
        <w:rPr>
          <w:spacing w:val="-2"/>
          <w:szCs w:val="24"/>
        </w:rPr>
        <w:t>s</w:t>
      </w:r>
      <w:r w:rsidRPr="00CD3042">
        <w:rPr>
          <w:szCs w:val="24"/>
        </w:rPr>
        <w:t>.</w:t>
      </w:r>
      <w:r w:rsidRPr="00CD3042">
        <w:rPr>
          <w:spacing w:val="2"/>
          <w:szCs w:val="24"/>
        </w:rPr>
        <w:t xml:space="preserve"> </w:t>
      </w:r>
      <w:r w:rsidRPr="00CD3042">
        <w:rPr>
          <w:szCs w:val="24"/>
        </w:rPr>
        <w:t>I</w:t>
      </w:r>
      <w:r w:rsidRPr="00CD3042">
        <w:rPr>
          <w:spacing w:val="-2"/>
          <w:szCs w:val="24"/>
        </w:rPr>
        <w:t xml:space="preserve"> </w:t>
      </w:r>
      <w:r w:rsidRPr="00CD3042">
        <w:rPr>
          <w:spacing w:val="-3"/>
          <w:szCs w:val="24"/>
        </w:rPr>
        <w:t>a</w:t>
      </w:r>
      <w:r w:rsidRPr="00CD3042">
        <w:rPr>
          <w:szCs w:val="24"/>
        </w:rPr>
        <w:t>m</w:t>
      </w:r>
      <w:r w:rsidRPr="00CD3042">
        <w:rPr>
          <w:spacing w:val="5"/>
          <w:szCs w:val="24"/>
        </w:rPr>
        <w:t xml:space="preserve"> </w:t>
      </w:r>
      <w:r w:rsidRPr="00CD3042">
        <w:rPr>
          <w:spacing w:val="-5"/>
          <w:szCs w:val="24"/>
        </w:rPr>
        <w:t>f</w:t>
      </w:r>
      <w:r w:rsidRPr="00CD3042">
        <w:rPr>
          <w:szCs w:val="24"/>
        </w:rPr>
        <w:t>u</w:t>
      </w:r>
      <w:r w:rsidRPr="00CD3042">
        <w:rPr>
          <w:spacing w:val="1"/>
          <w:szCs w:val="24"/>
        </w:rPr>
        <w:t>ll</w:t>
      </w:r>
      <w:r w:rsidRPr="00CD3042">
        <w:rPr>
          <w:szCs w:val="24"/>
        </w:rPr>
        <w:t>y</w:t>
      </w:r>
      <w:r w:rsidRPr="00CD3042">
        <w:rPr>
          <w:spacing w:val="-6"/>
          <w:szCs w:val="24"/>
        </w:rPr>
        <w:t xml:space="preserve"> </w:t>
      </w:r>
      <w:r w:rsidRPr="00CD3042">
        <w:rPr>
          <w:spacing w:val="-3"/>
          <w:szCs w:val="24"/>
        </w:rPr>
        <w:t>c</w:t>
      </w:r>
      <w:r w:rsidRPr="00CD3042">
        <w:rPr>
          <w:spacing w:val="-5"/>
          <w:szCs w:val="24"/>
        </w:rPr>
        <w:t>o</w:t>
      </w:r>
      <w:r w:rsidRPr="00CD3042">
        <w:rPr>
          <w:spacing w:val="5"/>
          <w:szCs w:val="24"/>
        </w:rPr>
        <w:t>n</w:t>
      </w:r>
      <w:r w:rsidRPr="00CD3042">
        <w:rPr>
          <w:spacing w:val="-5"/>
          <w:szCs w:val="24"/>
        </w:rPr>
        <w:t>f</w:t>
      </w:r>
      <w:r w:rsidRPr="00CD3042">
        <w:rPr>
          <w:spacing w:val="1"/>
          <w:szCs w:val="24"/>
        </w:rPr>
        <w:t>i</w:t>
      </w:r>
      <w:r w:rsidRPr="00CD3042">
        <w:rPr>
          <w:szCs w:val="24"/>
        </w:rPr>
        <w:t>d</w:t>
      </w:r>
      <w:r w:rsidRPr="00CD3042">
        <w:rPr>
          <w:spacing w:val="-3"/>
          <w:szCs w:val="24"/>
        </w:rPr>
        <w:t>e</w:t>
      </w:r>
      <w:r w:rsidRPr="00CD3042">
        <w:rPr>
          <w:spacing w:val="5"/>
          <w:szCs w:val="24"/>
        </w:rPr>
        <w:t>n</w:t>
      </w:r>
      <w:r w:rsidRPr="00CD3042">
        <w:rPr>
          <w:szCs w:val="24"/>
        </w:rPr>
        <w:t>t</w:t>
      </w:r>
      <w:r w:rsidRPr="00CD3042">
        <w:rPr>
          <w:spacing w:val="6"/>
          <w:szCs w:val="24"/>
        </w:rPr>
        <w:t xml:space="preserve"> </w:t>
      </w:r>
      <w:r w:rsidRPr="00CD3042">
        <w:rPr>
          <w:spacing w:val="-5"/>
          <w:szCs w:val="24"/>
        </w:rPr>
        <w:t>o</w:t>
      </w:r>
      <w:r w:rsidRPr="00CD3042">
        <w:rPr>
          <w:szCs w:val="24"/>
        </w:rPr>
        <w:t>f</w:t>
      </w:r>
      <w:r w:rsidRPr="00CD3042">
        <w:rPr>
          <w:spacing w:val="-2"/>
          <w:szCs w:val="24"/>
        </w:rPr>
        <w:t xml:space="preserve"> </w:t>
      </w:r>
      <w:r w:rsidRPr="00CD3042">
        <w:rPr>
          <w:spacing w:val="1"/>
          <w:szCs w:val="24"/>
        </w:rPr>
        <w:t>m</w:t>
      </w:r>
      <w:r w:rsidRPr="00CD3042">
        <w:rPr>
          <w:szCs w:val="24"/>
        </w:rPr>
        <w:t>y</w:t>
      </w:r>
      <w:r w:rsidRPr="00CD3042">
        <w:rPr>
          <w:spacing w:val="-7"/>
          <w:szCs w:val="24"/>
        </w:rPr>
        <w:t xml:space="preserve"> </w:t>
      </w:r>
      <w:r w:rsidRPr="00CD3042">
        <w:rPr>
          <w:spacing w:val="1"/>
          <w:szCs w:val="24"/>
        </w:rPr>
        <w:t>a</w:t>
      </w:r>
      <w:r w:rsidRPr="00CD3042">
        <w:rPr>
          <w:spacing w:val="-5"/>
          <w:szCs w:val="24"/>
        </w:rPr>
        <w:t>b</w:t>
      </w:r>
      <w:r w:rsidRPr="00CD3042">
        <w:rPr>
          <w:spacing w:val="1"/>
          <w:szCs w:val="24"/>
        </w:rPr>
        <w:t>ilit</w:t>
      </w:r>
      <w:r w:rsidRPr="00CD3042">
        <w:rPr>
          <w:szCs w:val="24"/>
        </w:rPr>
        <w:t>y</w:t>
      </w:r>
      <w:r w:rsidRPr="00CD3042">
        <w:rPr>
          <w:spacing w:val="-6"/>
          <w:szCs w:val="24"/>
        </w:rPr>
        <w:t xml:space="preserve"> </w:t>
      </w:r>
      <w:r w:rsidRPr="00CD3042">
        <w:rPr>
          <w:spacing w:val="1"/>
          <w:szCs w:val="24"/>
        </w:rPr>
        <w:t>t</w:t>
      </w:r>
      <w:r w:rsidRPr="00CD3042">
        <w:rPr>
          <w:szCs w:val="24"/>
        </w:rPr>
        <w:t xml:space="preserve">o </w:t>
      </w:r>
      <w:r w:rsidRPr="00CD3042">
        <w:rPr>
          <w:spacing w:val="-2"/>
          <w:szCs w:val="24"/>
        </w:rPr>
        <w:t>w</w:t>
      </w:r>
      <w:r w:rsidRPr="00CD3042">
        <w:rPr>
          <w:spacing w:val="-5"/>
          <w:szCs w:val="24"/>
        </w:rPr>
        <w:t>o</w:t>
      </w:r>
      <w:r w:rsidRPr="00CD3042">
        <w:rPr>
          <w:spacing w:val="5"/>
          <w:szCs w:val="24"/>
        </w:rPr>
        <w:t>r</w:t>
      </w:r>
      <w:r w:rsidRPr="00CD3042">
        <w:rPr>
          <w:szCs w:val="24"/>
        </w:rPr>
        <w:t>k</w:t>
      </w:r>
      <w:r w:rsidRPr="00CD3042">
        <w:rPr>
          <w:spacing w:val="3"/>
          <w:szCs w:val="24"/>
        </w:rPr>
        <w:t xml:space="preserve"> </w:t>
      </w:r>
      <w:r w:rsidRPr="00CD3042">
        <w:rPr>
          <w:spacing w:val="-6"/>
          <w:szCs w:val="24"/>
        </w:rPr>
        <w:t>w</w:t>
      </w:r>
      <w:r w:rsidRPr="00CD3042">
        <w:rPr>
          <w:spacing w:val="1"/>
          <w:szCs w:val="24"/>
        </w:rPr>
        <w:t>i</w:t>
      </w:r>
      <w:r w:rsidRPr="00CD3042">
        <w:rPr>
          <w:spacing w:val="-3"/>
          <w:szCs w:val="24"/>
        </w:rPr>
        <w:t>t</w:t>
      </w:r>
      <w:r w:rsidRPr="00CD3042">
        <w:rPr>
          <w:szCs w:val="24"/>
        </w:rPr>
        <w:t>h</w:t>
      </w:r>
      <w:r w:rsidRPr="00CD3042">
        <w:rPr>
          <w:spacing w:val="4"/>
          <w:szCs w:val="24"/>
        </w:rPr>
        <w:t xml:space="preserve"> </w:t>
      </w:r>
    </w:p>
    <w:p w:rsidR="00921829" w:rsidRPr="00CD3042" w:rsidRDefault="00921829">
      <w:pPr>
        <w:pStyle w:val="Default"/>
        <w:spacing w:after="0" w:line="200" w:lineRule="atLeast"/>
        <w:ind w:left="100"/>
        <w:rPr>
          <w:szCs w:val="24"/>
        </w:rPr>
      </w:pPr>
      <w:r w:rsidRPr="00CD3042">
        <w:rPr>
          <w:spacing w:val="1"/>
          <w:szCs w:val="24"/>
        </w:rPr>
        <w:t>t</w:t>
      </w:r>
      <w:r w:rsidRPr="00CD3042">
        <w:rPr>
          <w:spacing w:val="-3"/>
          <w:szCs w:val="24"/>
        </w:rPr>
        <w:t>ea</w:t>
      </w:r>
      <w:r w:rsidRPr="00CD3042">
        <w:rPr>
          <w:szCs w:val="24"/>
        </w:rPr>
        <w:t>m</w:t>
      </w:r>
      <w:r w:rsidRPr="00CD3042">
        <w:rPr>
          <w:spacing w:val="5"/>
          <w:szCs w:val="24"/>
        </w:rPr>
        <w:t xml:space="preserve"> </w:t>
      </w:r>
      <w:r w:rsidRPr="00CD3042">
        <w:rPr>
          <w:szCs w:val="24"/>
        </w:rPr>
        <w:t xml:space="preserve">&amp; I </w:t>
      </w:r>
      <w:r w:rsidRPr="00CD3042">
        <w:rPr>
          <w:spacing w:val="5"/>
          <w:szCs w:val="24"/>
        </w:rPr>
        <w:t>h</w:t>
      </w:r>
      <w:r w:rsidRPr="00CD3042">
        <w:rPr>
          <w:spacing w:val="-8"/>
          <w:szCs w:val="24"/>
        </w:rPr>
        <w:t>e</w:t>
      </w:r>
      <w:r w:rsidRPr="00CD3042">
        <w:rPr>
          <w:spacing w:val="5"/>
          <w:szCs w:val="24"/>
        </w:rPr>
        <w:t>r</w:t>
      </w:r>
      <w:r w:rsidRPr="00CD3042">
        <w:rPr>
          <w:spacing w:val="-3"/>
          <w:szCs w:val="24"/>
        </w:rPr>
        <w:t>e</w:t>
      </w:r>
      <w:r w:rsidRPr="00CD3042">
        <w:rPr>
          <w:szCs w:val="24"/>
        </w:rPr>
        <w:t>by</w:t>
      </w:r>
      <w:r w:rsidRPr="00CD3042">
        <w:rPr>
          <w:spacing w:val="-5"/>
          <w:szCs w:val="24"/>
        </w:rPr>
        <w:t xml:space="preserve"> </w:t>
      </w:r>
      <w:r w:rsidRPr="00CD3042">
        <w:rPr>
          <w:szCs w:val="24"/>
        </w:rPr>
        <w:t>d</w:t>
      </w:r>
      <w:r w:rsidRPr="00CD3042">
        <w:rPr>
          <w:spacing w:val="1"/>
          <w:szCs w:val="24"/>
        </w:rPr>
        <w:t>e</w:t>
      </w:r>
      <w:r w:rsidRPr="00CD3042">
        <w:rPr>
          <w:spacing w:val="-3"/>
          <w:szCs w:val="24"/>
        </w:rPr>
        <w:t>c</w:t>
      </w:r>
      <w:r w:rsidRPr="00CD3042">
        <w:rPr>
          <w:spacing w:val="1"/>
          <w:szCs w:val="24"/>
        </w:rPr>
        <w:t>la</w:t>
      </w:r>
      <w:r w:rsidRPr="00CD3042">
        <w:rPr>
          <w:spacing w:val="5"/>
          <w:szCs w:val="24"/>
        </w:rPr>
        <w:t>r</w:t>
      </w:r>
      <w:r w:rsidRPr="00CD3042">
        <w:rPr>
          <w:szCs w:val="24"/>
        </w:rPr>
        <w:t>e</w:t>
      </w:r>
      <w:r w:rsidRPr="00CD3042">
        <w:rPr>
          <w:spacing w:val="-3"/>
          <w:szCs w:val="24"/>
        </w:rPr>
        <w:t xml:space="preserve"> t</w:t>
      </w:r>
      <w:r w:rsidRPr="00CD3042">
        <w:rPr>
          <w:szCs w:val="24"/>
        </w:rPr>
        <w:t>h</w:t>
      </w:r>
      <w:r w:rsidRPr="00CD3042">
        <w:rPr>
          <w:spacing w:val="1"/>
          <w:szCs w:val="24"/>
        </w:rPr>
        <w:t>a</w:t>
      </w:r>
      <w:r w:rsidRPr="00CD3042">
        <w:rPr>
          <w:szCs w:val="24"/>
        </w:rPr>
        <w:t xml:space="preserve">t </w:t>
      </w:r>
      <w:r w:rsidRPr="00CD3042">
        <w:rPr>
          <w:spacing w:val="-3"/>
          <w:szCs w:val="24"/>
        </w:rPr>
        <w:t>t</w:t>
      </w:r>
      <w:r w:rsidRPr="00CD3042">
        <w:rPr>
          <w:spacing w:val="5"/>
          <w:szCs w:val="24"/>
        </w:rPr>
        <w:t>h</w:t>
      </w:r>
      <w:r w:rsidRPr="00CD3042">
        <w:rPr>
          <w:szCs w:val="24"/>
        </w:rPr>
        <w:t>e</w:t>
      </w:r>
      <w:r w:rsidRPr="00CD3042">
        <w:rPr>
          <w:spacing w:val="-4"/>
          <w:szCs w:val="24"/>
        </w:rPr>
        <w:t xml:space="preserve"> </w:t>
      </w:r>
      <w:r w:rsidRPr="00CD3042">
        <w:rPr>
          <w:spacing w:val="-3"/>
          <w:szCs w:val="24"/>
        </w:rPr>
        <w:t>i</w:t>
      </w:r>
      <w:r w:rsidRPr="00CD3042">
        <w:rPr>
          <w:spacing w:val="5"/>
          <w:szCs w:val="24"/>
        </w:rPr>
        <w:t>n</w:t>
      </w:r>
      <w:r w:rsidRPr="00CD3042">
        <w:rPr>
          <w:spacing w:val="-5"/>
          <w:szCs w:val="24"/>
        </w:rPr>
        <w:t>fo</w:t>
      </w:r>
      <w:r w:rsidRPr="00CD3042">
        <w:rPr>
          <w:spacing w:val="5"/>
          <w:szCs w:val="24"/>
        </w:rPr>
        <w:t>r</w:t>
      </w:r>
      <w:r w:rsidRPr="00CD3042">
        <w:rPr>
          <w:spacing w:val="-3"/>
          <w:szCs w:val="24"/>
        </w:rPr>
        <w:t>m</w:t>
      </w:r>
      <w:r w:rsidRPr="00CD3042">
        <w:rPr>
          <w:spacing w:val="1"/>
          <w:szCs w:val="24"/>
        </w:rPr>
        <w:t>ati</w:t>
      </w:r>
      <w:r w:rsidRPr="00CD3042">
        <w:rPr>
          <w:spacing w:val="-10"/>
          <w:szCs w:val="24"/>
        </w:rPr>
        <w:t>o</w:t>
      </w:r>
      <w:r w:rsidRPr="00CD3042">
        <w:rPr>
          <w:szCs w:val="24"/>
        </w:rPr>
        <w:t>n</w:t>
      </w:r>
      <w:r w:rsidRPr="00CD3042">
        <w:rPr>
          <w:spacing w:val="12"/>
          <w:szCs w:val="24"/>
        </w:rPr>
        <w:t xml:space="preserve"> </w:t>
      </w:r>
      <w:r w:rsidRPr="00CD3042">
        <w:rPr>
          <w:spacing w:val="-5"/>
          <w:szCs w:val="24"/>
        </w:rPr>
        <w:t>fu</w:t>
      </w:r>
      <w:r w:rsidRPr="00CD3042">
        <w:rPr>
          <w:szCs w:val="24"/>
        </w:rPr>
        <w:t>r</w:t>
      </w:r>
      <w:r w:rsidRPr="00CD3042">
        <w:rPr>
          <w:spacing w:val="5"/>
          <w:szCs w:val="24"/>
        </w:rPr>
        <w:t>n</w:t>
      </w:r>
      <w:r w:rsidRPr="00CD3042">
        <w:rPr>
          <w:spacing w:val="1"/>
          <w:szCs w:val="24"/>
        </w:rPr>
        <w:t>i</w:t>
      </w:r>
      <w:r w:rsidRPr="00CD3042">
        <w:rPr>
          <w:spacing w:val="-6"/>
          <w:szCs w:val="24"/>
        </w:rPr>
        <w:t>s</w:t>
      </w:r>
      <w:r w:rsidRPr="00CD3042">
        <w:rPr>
          <w:spacing w:val="5"/>
          <w:szCs w:val="24"/>
        </w:rPr>
        <w:t>h</w:t>
      </w:r>
      <w:r w:rsidRPr="00CD3042">
        <w:rPr>
          <w:spacing w:val="-3"/>
          <w:szCs w:val="24"/>
        </w:rPr>
        <w:t>e</w:t>
      </w:r>
      <w:r w:rsidRPr="00CD3042">
        <w:rPr>
          <w:szCs w:val="24"/>
        </w:rPr>
        <w:t xml:space="preserve">d </w:t>
      </w:r>
      <w:r w:rsidRPr="00CD3042">
        <w:rPr>
          <w:spacing w:val="1"/>
          <w:szCs w:val="24"/>
        </w:rPr>
        <w:t>a</w:t>
      </w:r>
      <w:r w:rsidRPr="00CD3042">
        <w:rPr>
          <w:spacing w:val="-5"/>
          <w:szCs w:val="24"/>
        </w:rPr>
        <w:t>bo</w:t>
      </w:r>
      <w:r w:rsidRPr="00CD3042">
        <w:rPr>
          <w:szCs w:val="24"/>
        </w:rPr>
        <w:t>ve</w:t>
      </w:r>
      <w:r w:rsidRPr="00CD3042">
        <w:rPr>
          <w:spacing w:val="1"/>
          <w:szCs w:val="24"/>
        </w:rPr>
        <w:t xml:space="preserve"> i</w:t>
      </w:r>
      <w:r w:rsidRPr="00CD3042">
        <w:rPr>
          <w:szCs w:val="24"/>
        </w:rPr>
        <w:t>s</w:t>
      </w:r>
      <w:r w:rsidRPr="00CD3042">
        <w:rPr>
          <w:spacing w:val="2"/>
          <w:szCs w:val="24"/>
        </w:rPr>
        <w:t xml:space="preserve"> </w:t>
      </w:r>
      <w:r w:rsidRPr="00CD3042">
        <w:rPr>
          <w:spacing w:val="1"/>
          <w:szCs w:val="24"/>
        </w:rPr>
        <w:t>a</w:t>
      </w:r>
      <w:r w:rsidRPr="00CD3042">
        <w:rPr>
          <w:spacing w:val="-5"/>
          <w:szCs w:val="24"/>
        </w:rPr>
        <w:t>b</w:t>
      </w:r>
      <w:r w:rsidRPr="00CD3042">
        <w:rPr>
          <w:spacing w:val="-2"/>
          <w:szCs w:val="24"/>
        </w:rPr>
        <w:t>s</w:t>
      </w:r>
      <w:r w:rsidRPr="00CD3042">
        <w:rPr>
          <w:spacing w:val="-5"/>
          <w:szCs w:val="24"/>
        </w:rPr>
        <w:t>o</w:t>
      </w:r>
      <w:r w:rsidRPr="00CD3042">
        <w:rPr>
          <w:spacing w:val="1"/>
          <w:szCs w:val="24"/>
        </w:rPr>
        <w:t>l</w:t>
      </w:r>
      <w:r w:rsidRPr="00CD3042">
        <w:rPr>
          <w:szCs w:val="24"/>
        </w:rPr>
        <w:t>u</w:t>
      </w:r>
      <w:r w:rsidRPr="00CD3042">
        <w:rPr>
          <w:spacing w:val="1"/>
          <w:szCs w:val="24"/>
        </w:rPr>
        <w:t>t</w:t>
      </w:r>
      <w:r w:rsidRPr="00CD3042">
        <w:rPr>
          <w:spacing w:val="-3"/>
          <w:szCs w:val="24"/>
        </w:rPr>
        <w:t>e</w:t>
      </w:r>
      <w:r w:rsidRPr="00CD3042">
        <w:rPr>
          <w:spacing w:val="1"/>
          <w:szCs w:val="24"/>
        </w:rPr>
        <w:t>l</w:t>
      </w:r>
      <w:r w:rsidRPr="00CD3042">
        <w:rPr>
          <w:szCs w:val="24"/>
        </w:rPr>
        <w:t>y</w:t>
      </w:r>
      <w:r w:rsidRPr="00CD3042">
        <w:rPr>
          <w:spacing w:val="-5"/>
          <w:szCs w:val="24"/>
        </w:rPr>
        <w:t xml:space="preserve"> </w:t>
      </w:r>
      <w:r w:rsidRPr="00CD3042">
        <w:rPr>
          <w:spacing w:val="1"/>
          <w:szCs w:val="24"/>
        </w:rPr>
        <w:t>t</w:t>
      </w:r>
      <w:r w:rsidRPr="00CD3042">
        <w:rPr>
          <w:spacing w:val="5"/>
          <w:szCs w:val="24"/>
        </w:rPr>
        <w:t>r</w:t>
      </w:r>
      <w:r w:rsidRPr="00CD3042">
        <w:rPr>
          <w:szCs w:val="24"/>
        </w:rPr>
        <w:t>ue</w:t>
      </w:r>
      <w:r w:rsidRPr="00CD3042">
        <w:rPr>
          <w:spacing w:val="1"/>
          <w:szCs w:val="24"/>
        </w:rPr>
        <w:t xml:space="preserve"> t</w:t>
      </w:r>
      <w:r w:rsidRPr="00CD3042">
        <w:rPr>
          <w:szCs w:val="24"/>
        </w:rPr>
        <w:t>o</w:t>
      </w:r>
      <w:r w:rsidRPr="00CD3042">
        <w:rPr>
          <w:spacing w:val="-6"/>
          <w:szCs w:val="24"/>
        </w:rPr>
        <w:t xml:space="preserve"> </w:t>
      </w:r>
      <w:r w:rsidRPr="00CD3042">
        <w:rPr>
          <w:spacing w:val="-3"/>
          <w:szCs w:val="24"/>
        </w:rPr>
        <w:t>t</w:t>
      </w:r>
      <w:r w:rsidRPr="00CD3042">
        <w:rPr>
          <w:spacing w:val="5"/>
          <w:szCs w:val="24"/>
        </w:rPr>
        <w:t>h</w:t>
      </w:r>
      <w:r w:rsidRPr="00CD3042">
        <w:rPr>
          <w:szCs w:val="24"/>
        </w:rPr>
        <w:t>e</w:t>
      </w:r>
      <w:r w:rsidRPr="00CD3042">
        <w:rPr>
          <w:spacing w:val="1"/>
          <w:szCs w:val="24"/>
        </w:rPr>
        <w:t xml:space="preserve"> </w:t>
      </w:r>
      <w:r w:rsidRPr="00CD3042">
        <w:rPr>
          <w:spacing w:val="-5"/>
          <w:szCs w:val="24"/>
        </w:rPr>
        <w:t>b</w:t>
      </w:r>
      <w:r w:rsidRPr="00CD3042">
        <w:rPr>
          <w:spacing w:val="-3"/>
          <w:szCs w:val="24"/>
        </w:rPr>
        <w:t>e</w:t>
      </w:r>
      <w:r w:rsidRPr="00CD3042">
        <w:rPr>
          <w:spacing w:val="-2"/>
          <w:szCs w:val="24"/>
        </w:rPr>
        <w:t>s</w:t>
      </w:r>
      <w:r w:rsidRPr="00CD3042">
        <w:rPr>
          <w:szCs w:val="24"/>
        </w:rPr>
        <w:t>t</w:t>
      </w:r>
      <w:r w:rsidRPr="00CD3042">
        <w:rPr>
          <w:spacing w:val="5"/>
          <w:szCs w:val="24"/>
        </w:rPr>
        <w:t xml:space="preserve"> </w:t>
      </w:r>
      <w:r w:rsidRPr="00CD3042">
        <w:rPr>
          <w:spacing w:val="-5"/>
          <w:szCs w:val="24"/>
        </w:rPr>
        <w:t>o</w:t>
      </w:r>
      <w:r w:rsidRPr="00CD3042">
        <w:rPr>
          <w:szCs w:val="24"/>
        </w:rPr>
        <w:t>f</w:t>
      </w:r>
      <w:r w:rsidRPr="00CD3042">
        <w:rPr>
          <w:spacing w:val="-2"/>
          <w:szCs w:val="24"/>
        </w:rPr>
        <w:t xml:space="preserve"> </w:t>
      </w:r>
      <w:r w:rsidRPr="00CD3042">
        <w:rPr>
          <w:spacing w:val="6"/>
          <w:szCs w:val="24"/>
        </w:rPr>
        <w:t>m</w:t>
      </w:r>
      <w:r w:rsidRPr="00CD3042">
        <w:rPr>
          <w:szCs w:val="24"/>
        </w:rPr>
        <w:t>y</w:t>
      </w:r>
      <w:r w:rsidRPr="00CD3042">
        <w:rPr>
          <w:spacing w:val="-7"/>
          <w:szCs w:val="24"/>
        </w:rPr>
        <w:t xml:space="preserve"> </w:t>
      </w:r>
      <w:r w:rsidRPr="00CD3042">
        <w:rPr>
          <w:szCs w:val="24"/>
        </w:rPr>
        <w:t>k</w:t>
      </w:r>
      <w:r w:rsidRPr="00CD3042">
        <w:rPr>
          <w:spacing w:val="5"/>
          <w:szCs w:val="24"/>
        </w:rPr>
        <w:t>n</w:t>
      </w:r>
      <w:r w:rsidRPr="00CD3042">
        <w:rPr>
          <w:spacing w:val="-5"/>
          <w:szCs w:val="24"/>
        </w:rPr>
        <w:t>o</w:t>
      </w:r>
      <w:r w:rsidRPr="00CD3042">
        <w:rPr>
          <w:spacing w:val="-6"/>
          <w:szCs w:val="24"/>
        </w:rPr>
        <w:t>w</w:t>
      </w:r>
      <w:r w:rsidRPr="00CD3042">
        <w:rPr>
          <w:spacing w:val="1"/>
          <w:w w:val="101"/>
          <w:szCs w:val="24"/>
        </w:rPr>
        <w:t>l</w:t>
      </w:r>
      <w:r w:rsidRPr="00CD3042">
        <w:rPr>
          <w:spacing w:val="-3"/>
          <w:w w:val="101"/>
          <w:szCs w:val="24"/>
        </w:rPr>
        <w:t>e</w:t>
      </w:r>
      <w:r w:rsidRPr="00CD3042">
        <w:rPr>
          <w:szCs w:val="24"/>
        </w:rPr>
        <w:t>dg</w:t>
      </w:r>
      <w:r w:rsidRPr="00CD3042">
        <w:rPr>
          <w:spacing w:val="-3"/>
          <w:szCs w:val="24"/>
        </w:rPr>
        <w:t>e</w:t>
      </w:r>
      <w:r w:rsidRPr="00CD3042">
        <w:rPr>
          <w:szCs w:val="24"/>
        </w:rPr>
        <w:t>.</w:t>
      </w:r>
    </w:p>
    <w:p w:rsidR="00921829" w:rsidRDefault="00921829">
      <w:pPr>
        <w:pStyle w:val="Default"/>
        <w:spacing w:before="3" w:after="0" w:line="150" w:lineRule="exact"/>
        <w:rPr>
          <w:rFonts w:cs="Times New Roman"/>
          <w:szCs w:val="24"/>
        </w:rPr>
      </w:pPr>
    </w:p>
    <w:p w:rsidR="00921829" w:rsidRDefault="00921829">
      <w:pPr>
        <w:pStyle w:val="Default"/>
        <w:spacing w:after="0" w:line="200" w:lineRule="exact"/>
        <w:rPr>
          <w:rFonts w:cs="Times New Roman"/>
          <w:szCs w:val="24"/>
        </w:rPr>
      </w:pPr>
    </w:p>
    <w:p w:rsidR="00921829" w:rsidRDefault="00766406" w:rsidP="00766406">
      <w:pPr>
        <w:pStyle w:val="Default"/>
        <w:spacing w:after="0" w:line="200" w:lineRule="atLeast"/>
        <w:ind w:left="7920" w:firstLine="115"/>
        <w:rPr>
          <w:rFonts w:cs="Times New Roman"/>
          <w:szCs w:val="24"/>
        </w:rPr>
      </w:pPr>
      <w:r>
        <w:rPr>
          <w:rFonts w:cs="Times New Roman"/>
          <w:sz w:val="24"/>
          <w:szCs w:val="24"/>
        </w:rPr>
        <w:br/>
      </w:r>
      <w:r w:rsidR="00921829">
        <w:rPr>
          <w:rFonts w:cs="Times New Roman"/>
          <w:b/>
          <w:sz w:val="24"/>
          <w:szCs w:val="24"/>
        </w:rPr>
        <w:t>SOURABH GOYAL</w:t>
      </w:r>
    </w:p>
    <w:sectPr w:rsidR="00921829">
      <w:type w:val="continuous"/>
      <w:pgSz w:w="12240" w:h="16280"/>
      <w:pgMar w:top="1130" w:right="860" w:bottom="490" w:left="1340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2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/>
        <w:b w:val="0"/>
        <w:u w:val="none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eastAsia="Times New Roman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  <w:rPr>
        <w:rFonts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Ansi="Times New Roman" w:cs="Times New Roman"/>
      </w:rPr>
    </w:lvl>
    <w:lvl w:ilvl="2">
      <w:start w:val="1"/>
      <w:numFmt w:val="lowerRoman"/>
      <w:lvlText w:val="%3."/>
      <w:lvlJc w:val="right"/>
      <w:pPr>
        <w:ind w:left="2160"/>
      </w:pPr>
      <w:rPr>
        <w:rFonts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Ansi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Ansi="Times New Roman" w:cs="Times New Roman"/>
      </w:rPr>
    </w:lvl>
    <w:lvl w:ilvl="5">
      <w:start w:val="1"/>
      <w:numFmt w:val="lowerRoman"/>
      <w:lvlText w:val="%6."/>
      <w:lvlJc w:val="right"/>
      <w:pPr>
        <w:ind w:left="4320"/>
      </w:pPr>
      <w:rPr>
        <w:rFonts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Ansi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Ansi="Times New Roman" w:cs="Times New Roman"/>
      </w:rPr>
    </w:lvl>
    <w:lvl w:ilvl="8">
      <w:start w:val="1"/>
      <w:numFmt w:val="lowerRoman"/>
      <w:lvlText w:val="%9."/>
      <w:lvlJc w:val="right"/>
      <w:pPr>
        <w:ind w:left="6480"/>
      </w:pPr>
      <w:rPr>
        <w:rFonts w:hAnsi="Times New Roman" w:cs="Times New Roman"/>
      </w:rPr>
    </w:lvl>
  </w:abstractNum>
  <w:abstractNum w:abstractNumId="2">
    <w:nsid w:val="00000003"/>
    <w:multiLevelType w:val="multilevel"/>
    <w:tmpl w:val="00000003"/>
    <w:lvl w:ilvl="0">
      <w:start w:val="9"/>
      <w:numFmt w:val="bullet"/>
      <w:lvlText w:val="-"/>
      <w:lvlJc w:val="left"/>
      <w:pPr>
        <w:ind w:left="900" w:hanging="360"/>
      </w:pPr>
      <w:rPr>
        <w:rFonts w:ascii="Calibri" w:eastAsia="Times New Roman" w:hAnsi="Calibri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eastAsia="Times New Roman" w:hAnsi="Wingdings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1080" w:hanging="360"/>
      </w:pPr>
      <w:rPr>
        <w:rFonts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Ansi="Times New Roman" w:cs="Times New Roman"/>
      </w:rPr>
    </w:lvl>
    <w:lvl w:ilvl="2">
      <w:start w:val="1"/>
      <w:numFmt w:val="lowerRoman"/>
      <w:lvlText w:val="%3."/>
      <w:lvlJc w:val="right"/>
      <w:pPr>
        <w:ind w:left="2520"/>
      </w:pPr>
      <w:rPr>
        <w:rFonts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Ansi="Times New Roman"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Ansi="Times New Roman" w:cs="Times New Roman"/>
      </w:rPr>
    </w:lvl>
    <w:lvl w:ilvl="5">
      <w:start w:val="1"/>
      <w:numFmt w:val="lowerRoman"/>
      <w:lvlText w:val="%6."/>
      <w:lvlJc w:val="right"/>
      <w:pPr>
        <w:ind w:left="4680"/>
      </w:pPr>
      <w:rPr>
        <w:rFonts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Ansi="Times New Roman"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Ansi="Times New Roman" w:cs="Times New Roman"/>
      </w:rPr>
    </w:lvl>
    <w:lvl w:ilvl="8">
      <w:start w:val="1"/>
      <w:numFmt w:val="lowerRoman"/>
      <w:lvlText w:val="%9."/>
      <w:lvlJc w:val="right"/>
      <w:pPr>
        <w:ind w:left="6840"/>
      </w:pPr>
      <w:rPr>
        <w:rFonts w:hAnsi="Times New Roman" w:cs="Times New Roman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1080" w:hanging="360"/>
      </w:pPr>
      <w:rPr>
        <w:rFonts w:hAnsi="Times New Roman" w:cs="Times New Roman"/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Ansi="Times New Roman" w:cs="Times New Roman"/>
      </w:rPr>
    </w:lvl>
    <w:lvl w:ilvl="2">
      <w:start w:val="1"/>
      <w:numFmt w:val="lowerRoman"/>
      <w:lvlText w:val="%3."/>
      <w:lvlJc w:val="right"/>
      <w:pPr>
        <w:ind w:left="2520"/>
      </w:pPr>
      <w:rPr>
        <w:rFonts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Ansi="Times New Roman"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Ansi="Times New Roman" w:cs="Times New Roman"/>
      </w:rPr>
    </w:lvl>
    <w:lvl w:ilvl="5">
      <w:start w:val="1"/>
      <w:numFmt w:val="lowerRoman"/>
      <w:lvlText w:val="%6."/>
      <w:lvlJc w:val="right"/>
      <w:pPr>
        <w:ind w:left="4680"/>
      </w:pPr>
      <w:rPr>
        <w:rFonts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Ansi="Times New Roman"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Ansi="Times New Roman" w:cs="Times New Roman"/>
      </w:rPr>
    </w:lvl>
    <w:lvl w:ilvl="8">
      <w:start w:val="1"/>
      <w:numFmt w:val="lowerRoman"/>
      <w:lvlText w:val="%9."/>
      <w:lvlJc w:val="right"/>
      <w:pPr>
        <w:ind w:left="6840"/>
      </w:pPr>
      <w:rPr>
        <w:rFonts w:hAnsi="Times New Roman" w:cs="Times New Roman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"/>
      <w:lvlJc w:val="left"/>
      <w:pPr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3E57"/>
    <w:rsid w:val="000020C2"/>
    <w:rsid w:val="000112D8"/>
    <w:rsid w:val="00014648"/>
    <w:rsid w:val="00024D9E"/>
    <w:rsid w:val="00055BA2"/>
    <w:rsid w:val="00074010"/>
    <w:rsid w:val="000A0B55"/>
    <w:rsid w:val="000A7BB5"/>
    <w:rsid w:val="000B4B0B"/>
    <w:rsid w:val="000C3916"/>
    <w:rsid w:val="000C5B6F"/>
    <w:rsid w:val="000F1B8B"/>
    <w:rsid w:val="00103AFB"/>
    <w:rsid w:val="00111E23"/>
    <w:rsid w:val="00130527"/>
    <w:rsid w:val="001811ED"/>
    <w:rsid w:val="0020449A"/>
    <w:rsid w:val="002173C6"/>
    <w:rsid w:val="002326C2"/>
    <w:rsid w:val="00263223"/>
    <w:rsid w:val="00266CA5"/>
    <w:rsid w:val="00285552"/>
    <w:rsid w:val="002B75AB"/>
    <w:rsid w:val="002D7407"/>
    <w:rsid w:val="002F3091"/>
    <w:rsid w:val="00304EBC"/>
    <w:rsid w:val="00351EDE"/>
    <w:rsid w:val="00386D62"/>
    <w:rsid w:val="003D1B07"/>
    <w:rsid w:val="003E35EC"/>
    <w:rsid w:val="003E375E"/>
    <w:rsid w:val="00443473"/>
    <w:rsid w:val="00443A68"/>
    <w:rsid w:val="004612AA"/>
    <w:rsid w:val="0047089F"/>
    <w:rsid w:val="00471580"/>
    <w:rsid w:val="00482FF3"/>
    <w:rsid w:val="00487EC7"/>
    <w:rsid w:val="004B06C1"/>
    <w:rsid w:val="004C18F1"/>
    <w:rsid w:val="00507B2A"/>
    <w:rsid w:val="00527B0F"/>
    <w:rsid w:val="00545E23"/>
    <w:rsid w:val="005D0C39"/>
    <w:rsid w:val="005D164A"/>
    <w:rsid w:val="005F2955"/>
    <w:rsid w:val="005F363B"/>
    <w:rsid w:val="006031F4"/>
    <w:rsid w:val="00605706"/>
    <w:rsid w:val="0064156A"/>
    <w:rsid w:val="00644D66"/>
    <w:rsid w:val="00656523"/>
    <w:rsid w:val="0069014E"/>
    <w:rsid w:val="006C28FB"/>
    <w:rsid w:val="006C3E57"/>
    <w:rsid w:val="006D5DE1"/>
    <w:rsid w:val="00713242"/>
    <w:rsid w:val="00717EA8"/>
    <w:rsid w:val="007217EF"/>
    <w:rsid w:val="0074483D"/>
    <w:rsid w:val="00752FC4"/>
    <w:rsid w:val="007608B7"/>
    <w:rsid w:val="00766406"/>
    <w:rsid w:val="0077059F"/>
    <w:rsid w:val="00787D5A"/>
    <w:rsid w:val="007C2022"/>
    <w:rsid w:val="007D6491"/>
    <w:rsid w:val="007F78B2"/>
    <w:rsid w:val="00803A7A"/>
    <w:rsid w:val="00806841"/>
    <w:rsid w:val="008072A2"/>
    <w:rsid w:val="00880EDC"/>
    <w:rsid w:val="008D433D"/>
    <w:rsid w:val="008D4B7F"/>
    <w:rsid w:val="008F4931"/>
    <w:rsid w:val="00911609"/>
    <w:rsid w:val="00912147"/>
    <w:rsid w:val="00921829"/>
    <w:rsid w:val="009262AD"/>
    <w:rsid w:val="00940DB8"/>
    <w:rsid w:val="00946A96"/>
    <w:rsid w:val="00951FF8"/>
    <w:rsid w:val="00961F07"/>
    <w:rsid w:val="00962579"/>
    <w:rsid w:val="0097114F"/>
    <w:rsid w:val="00993E5B"/>
    <w:rsid w:val="009A1DA2"/>
    <w:rsid w:val="009A3D5E"/>
    <w:rsid w:val="009D321C"/>
    <w:rsid w:val="009D608F"/>
    <w:rsid w:val="00A3789A"/>
    <w:rsid w:val="00A73D82"/>
    <w:rsid w:val="00A95855"/>
    <w:rsid w:val="00AA5ECB"/>
    <w:rsid w:val="00AF0E43"/>
    <w:rsid w:val="00B15462"/>
    <w:rsid w:val="00B23329"/>
    <w:rsid w:val="00B45C11"/>
    <w:rsid w:val="00BA7F6A"/>
    <w:rsid w:val="00C066CE"/>
    <w:rsid w:val="00C80ABD"/>
    <w:rsid w:val="00C904E5"/>
    <w:rsid w:val="00CC6C3C"/>
    <w:rsid w:val="00CD3042"/>
    <w:rsid w:val="00CE3BD3"/>
    <w:rsid w:val="00CF5815"/>
    <w:rsid w:val="00D1056B"/>
    <w:rsid w:val="00D230EF"/>
    <w:rsid w:val="00D34124"/>
    <w:rsid w:val="00D52387"/>
    <w:rsid w:val="00D56E03"/>
    <w:rsid w:val="00D87957"/>
    <w:rsid w:val="00DA3FE3"/>
    <w:rsid w:val="00DB32C6"/>
    <w:rsid w:val="00DC48D9"/>
    <w:rsid w:val="00DC6CC9"/>
    <w:rsid w:val="00DE168A"/>
    <w:rsid w:val="00DF6A74"/>
    <w:rsid w:val="00E77B9E"/>
    <w:rsid w:val="00EA70D0"/>
    <w:rsid w:val="00EB0A40"/>
    <w:rsid w:val="00EB7908"/>
    <w:rsid w:val="00EC2E54"/>
    <w:rsid w:val="00EC4B4C"/>
    <w:rsid w:val="00EE1C32"/>
    <w:rsid w:val="00EF73C2"/>
    <w:rsid w:val="00F907B8"/>
    <w:rsid w:val="00F95B87"/>
    <w:rsid w:val="00F9761D"/>
    <w:rsid w:val="00FA37A5"/>
    <w:rsid w:val="00FD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N w:val="0"/>
      <w:adjustRightInd w:val="0"/>
      <w:spacing w:after="200" w:line="276" w:lineRule="auto"/>
    </w:pPr>
    <w:rPr>
      <w:rFonts w:cs="Calibri"/>
      <w:sz w:val="22"/>
      <w:szCs w:val="22"/>
      <w:lang w:bidi="hi-IN"/>
    </w:rPr>
  </w:style>
  <w:style w:type="character" w:customStyle="1" w:styleId="RTFNum21">
    <w:name w:val="RTF_Num 2 1"/>
    <w:uiPriority w:val="99"/>
    <w:rPr>
      <w:rFonts w:ascii="Wingdings" w:hAnsi="Wingdings"/>
    </w:rPr>
  </w:style>
  <w:style w:type="character" w:customStyle="1" w:styleId="RTFNum22">
    <w:name w:val="RTF_Num 2 2"/>
    <w:uiPriority w:val="99"/>
    <w:rPr>
      <w:rFonts w:ascii="Courier New" w:hAnsi="Courier New"/>
    </w:rPr>
  </w:style>
  <w:style w:type="character" w:customStyle="1" w:styleId="RTFNum23">
    <w:name w:val="RTF_Num 2 3"/>
    <w:uiPriority w:val="99"/>
    <w:rPr>
      <w:rFonts w:ascii="Wingdings" w:hAnsi="Wingdings"/>
    </w:rPr>
  </w:style>
  <w:style w:type="character" w:customStyle="1" w:styleId="RTFNum24">
    <w:name w:val="RTF_Num 2 4"/>
    <w:uiPriority w:val="99"/>
    <w:rPr>
      <w:rFonts w:ascii="Symbol" w:hAnsi="Symbol"/>
    </w:rPr>
  </w:style>
  <w:style w:type="character" w:customStyle="1" w:styleId="RTFNum25">
    <w:name w:val="RTF_Num 2 5"/>
    <w:uiPriority w:val="99"/>
    <w:rPr>
      <w:rFonts w:ascii="Courier New" w:hAnsi="Courier New"/>
    </w:rPr>
  </w:style>
  <w:style w:type="character" w:customStyle="1" w:styleId="RTFNum26">
    <w:name w:val="RTF_Num 2 6"/>
    <w:uiPriority w:val="99"/>
    <w:rPr>
      <w:rFonts w:ascii="Wingdings" w:hAnsi="Wingdings"/>
    </w:rPr>
  </w:style>
  <w:style w:type="character" w:customStyle="1" w:styleId="RTFNum27">
    <w:name w:val="RTF_Num 2 7"/>
    <w:uiPriority w:val="99"/>
    <w:rPr>
      <w:rFonts w:ascii="Symbol" w:hAnsi="Symbol"/>
    </w:rPr>
  </w:style>
  <w:style w:type="character" w:customStyle="1" w:styleId="RTFNum28">
    <w:name w:val="RTF_Num 2 8"/>
    <w:uiPriority w:val="99"/>
    <w:rPr>
      <w:rFonts w:ascii="Courier New" w:hAnsi="Courier New"/>
    </w:rPr>
  </w:style>
  <w:style w:type="character" w:customStyle="1" w:styleId="RTFNum29">
    <w:name w:val="RTF_Num 2 9"/>
    <w:uiPriority w:val="99"/>
    <w:rPr>
      <w:rFonts w:ascii="Wingdings" w:hAnsi="Wingdings"/>
    </w:rPr>
  </w:style>
  <w:style w:type="character" w:customStyle="1" w:styleId="RTFNum31">
    <w:name w:val="RTF_Num 3 1"/>
    <w:uiPriority w:val="99"/>
  </w:style>
  <w:style w:type="character" w:customStyle="1" w:styleId="RTFNum32">
    <w:name w:val="RTF_Num 3 2"/>
    <w:uiPriority w:val="99"/>
  </w:style>
  <w:style w:type="character" w:customStyle="1" w:styleId="RTFNum33">
    <w:name w:val="RTF_Num 3 3"/>
    <w:uiPriority w:val="99"/>
  </w:style>
  <w:style w:type="character" w:customStyle="1" w:styleId="RTFNum34">
    <w:name w:val="RTF_Num 3 4"/>
    <w:uiPriority w:val="99"/>
  </w:style>
  <w:style w:type="character" w:customStyle="1" w:styleId="RTFNum35">
    <w:name w:val="RTF_Num 3 5"/>
    <w:uiPriority w:val="99"/>
  </w:style>
  <w:style w:type="character" w:customStyle="1" w:styleId="RTFNum36">
    <w:name w:val="RTF_Num 3 6"/>
    <w:uiPriority w:val="99"/>
  </w:style>
  <w:style w:type="character" w:customStyle="1" w:styleId="RTFNum37">
    <w:name w:val="RTF_Num 3 7"/>
    <w:uiPriority w:val="99"/>
  </w:style>
  <w:style w:type="character" w:customStyle="1" w:styleId="RTFNum38">
    <w:name w:val="RTF_Num 3 8"/>
    <w:uiPriority w:val="99"/>
  </w:style>
  <w:style w:type="character" w:customStyle="1" w:styleId="RTFNum39">
    <w:name w:val="RTF_Num 3 9"/>
    <w:uiPriority w:val="99"/>
  </w:style>
  <w:style w:type="character" w:customStyle="1" w:styleId="RTFNum41">
    <w:name w:val="RTF_Num 4 1"/>
    <w:uiPriority w:val="99"/>
    <w:rPr>
      <w:rFonts w:eastAsia="Times New Roman"/>
    </w:rPr>
  </w:style>
  <w:style w:type="character" w:customStyle="1" w:styleId="RTFNum42">
    <w:name w:val="RTF_Num 4 2"/>
    <w:uiPriority w:val="99"/>
    <w:rPr>
      <w:rFonts w:ascii="Courier New" w:hAnsi="Courier New"/>
    </w:rPr>
  </w:style>
  <w:style w:type="character" w:customStyle="1" w:styleId="RTFNum43">
    <w:name w:val="RTF_Num 4 3"/>
    <w:uiPriority w:val="99"/>
    <w:rPr>
      <w:rFonts w:ascii="Wingdings" w:hAnsi="Wingdings"/>
    </w:rPr>
  </w:style>
  <w:style w:type="character" w:customStyle="1" w:styleId="RTFNum44">
    <w:name w:val="RTF_Num 4 4"/>
    <w:uiPriority w:val="99"/>
    <w:rPr>
      <w:rFonts w:ascii="Symbol" w:hAnsi="Symbol"/>
    </w:rPr>
  </w:style>
  <w:style w:type="character" w:customStyle="1" w:styleId="RTFNum45">
    <w:name w:val="RTF_Num 4 5"/>
    <w:uiPriority w:val="99"/>
    <w:rPr>
      <w:rFonts w:ascii="Courier New" w:hAnsi="Courier New"/>
    </w:rPr>
  </w:style>
  <w:style w:type="character" w:customStyle="1" w:styleId="RTFNum46">
    <w:name w:val="RTF_Num 4 6"/>
    <w:uiPriority w:val="99"/>
    <w:rPr>
      <w:rFonts w:ascii="Wingdings" w:hAnsi="Wingdings"/>
    </w:rPr>
  </w:style>
  <w:style w:type="character" w:customStyle="1" w:styleId="RTFNum47">
    <w:name w:val="RTF_Num 4 7"/>
    <w:uiPriority w:val="99"/>
    <w:rPr>
      <w:rFonts w:ascii="Symbol" w:hAnsi="Symbol"/>
    </w:rPr>
  </w:style>
  <w:style w:type="character" w:customStyle="1" w:styleId="RTFNum48">
    <w:name w:val="RTF_Num 4 8"/>
    <w:uiPriority w:val="99"/>
    <w:rPr>
      <w:rFonts w:ascii="Courier New" w:hAnsi="Courier New"/>
    </w:rPr>
  </w:style>
  <w:style w:type="character" w:customStyle="1" w:styleId="RTFNum49">
    <w:name w:val="RTF_Num 4 9"/>
    <w:uiPriority w:val="99"/>
    <w:rPr>
      <w:rFonts w:ascii="Wingdings" w:hAnsi="Wingdings"/>
    </w:rPr>
  </w:style>
  <w:style w:type="character" w:customStyle="1" w:styleId="RTFNum51">
    <w:name w:val="RTF_Num 5 1"/>
    <w:uiPriority w:val="99"/>
  </w:style>
  <w:style w:type="character" w:customStyle="1" w:styleId="RTFNum52">
    <w:name w:val="RTF_Num 5 2"/>
    <w:uiPriority w:val="99"/>
  </w:style>
  <w:style w:type="character" w:customStyle="1" w:styleId="RTFNum53">
    <w:name w:val="RTF_Num 5 3"/>
    <w:uiPriority w:val="99"/>
  </w:style>
  <w:style w:type="character" w:customStyle="1" w:styleId="RTFNum54">
    <w:name w:val="RTF_Num 5 4"/>
    <w:uiPriority w:val="99"/>
  </w:style>
  <w:style w:type="character" w:customStyle="1" w:styleId="RTFNum55">
    <w:name w:val="RTF_Num 5 5"/>
    <w:uiPriority w:val="99"/>
  </w:style>
  <w:style w:type="character" w:customStyle="1" w:styleId="RTFNum56">
    <w:name w:val="RTF_Num 5 6"/>
    <w:uiPriority w:val="99"/>
  </w:style>
  <w:style w:type="character" w:customStyle="1" w:styleId="RTFNum57">
    <w:name w:val="RTF_Num 5 7"/>
    <w:uiPriority w:val="99"/>
  </w:style>
  <w:style w:type="character" w:customStyle="1" w:styleId="RTFNum58">
    <w:name w:val="RTF_Num 5 8"/>
    <w:uiPriority w:val="99"/>
  </w:style>
  <w:style w:type="character" w:customStyle="1" w:styleId="RTFNum59">
    <w:name w:val="RTF_Num 5 9"/>
    <w:uiPriority w:val="99"/>
  </w:style>
  <w:style w:type="character" w:customStyle="1" w:styleId="RTFNum61">
    <w:name w:val="RTF_Num 6 1"/>
    <w:uiPriority w:val="99"/>
  </w:style>
  <w:style w:type="character" w:customStyle="1" w:styleId="RTFNum62">
    <w:name w:val="RTF_Num 6 2"/>
    <w:uiPriority w:val="99"/>
  </w:style>
  <w:style w:type="character" w:customStyle="1" w:styleId="RTFNum63">
    <w:name w:val="RTF_Num 6 3"/>
    <w:uiPriority w:val="99"/>
  </w:style>
  <w:style w:type="character" w:customStyle="1" w:styleId="RTFNum64">
    <w:name w:val="RTF_Num 6 4"/>
    <w:uiPriority w:val="99"/>
  </w:style>
  <w:style w:type="character" w:customStyle="1" w:styleId="RTFNum65">
    <w:name w:val="RTF_Num 6 5"/>
    <w:uiPriority w:val="99"/>
  </w:style>
  <w:style w:type="character" w:customStyle="1" w:styleId="RTFNum66">
    <w:name w:val="RTF_Num 6 6"/>
    <w:uiPriority w:val="99"/>
  </w:style>
  <w:style w:type="character" w:customStyle="1" w:styleId="RTFNum67">
    <w:name w:val="RTF_Num 6 7"/>
    <w:uiPriority w:val="99"/>
  </w:style>
  <w:style w:type="character" w:customStyle="1" w:styleId="RTFNum68">
    <w:name w:val="RTF_Num 6 8"/>
    <w:uiPriority w:val="99"/>
  </w:style>
  <w:style w:type="character" w:customStyle="1" w:styleId="RTFNum69">
    <w:name w:val="RTF_Num 6 9"/>
    <w:uiPriority w:val="99"/>
  </w:style>
  <w:style w:type="character" w:customStyle="1" w:styleId="RTFNum71">
    <w:name w:val="RTF_Num 7 1"/>
    <w:uiPriority w:val="99"/>
    <w:rPr>
      <w:rFonts w:eastAsia="Times New Roman"/>
    </w:rPr>
  </w:style>
  <w:style w:type="character" w:customStyle="1" w:styleId="RTFNum72">
    <w:name w:val="RTF_Num 7 2"/>
    <w:uiPriority w:val="99"/>
  </w:style>
  <w:style w:type="character" w:customStyle="1" w:styleId="RTFNum73">
    <w:name w:val="RTF_Num 7 3"/>
    <w:uiPriority w:val="99"/>
  </w:style>
  <w:style w:type="character" w:customStyle="1" w:styleId="RTFNum74">
    <w:name w:val="RTF_Num 7 4"/>
    <w:uiPriority w:val="99"/>
  </w:style>
  <w:style w:type="character" w:customStyle="1" w:styleId="RTFNum75">
    <w:name w:val="RTF_Num 7 5"/>
    <w:uiPriority w:val="99"/>
  </w:style>
  <w:style w:type="character" w:customStyle="1" w:styleId="RTFNum76">
    <w:name w:val="RTF_Num 7 6"/>
    <w:uiPriority w:val="99"/>
  </w:style>
  <w:style w:type="character" w:customStyle="1" w:styleId="RTFNum77">
    <w:name w:val="RTF_Num 7 7"/>
    <w:uiPriority w:val="99"/>
  </w:style>
  <w:style w:type="character" w:customStyle="1" w:styleId="RTFNum78">
    <w:name w:val="RTF_Num 7 8"/>
    <w:uiPriority w:val="99"/>
  </w:style>
  <w:style w:type="character" w:customStyle="1" w:styleId="RTFNum79">
    <w:name w:val="RTF_Num 7 9"/>
    <w:uiPriority w:val="99"/>
  </w:style>
  <w:style w:type="character" w:customStyle="1" w:styleId="RTFNum81">
    <w:name w:val="RTF_Num 8 1"/>
    <w:uiPriority w:val="99"/>
    <w:rPr>
      <w:rFonts w:ascii="Symbol" w:hAnsi="Symbol"/>
    </w:rPr>
  </w:style>
  <w:style w:type="character" w:customStyle="1" w:styleId="RTFNum82">
    <w:name w:val="RTF_Num 8 2"/>
    <w:uiPriority w:val="99"/>
    <w:rPr>
      <w:rFonts w:ascii="Courier New" w:hAnsi="Courier New"/>
    </w:rPr>
  </w:style>
  <w:style w:type="character" w:customStyle="1" w:styleId="RTFNum83">
    <w:name w:val="RTF_Num 8 3"/>
    <w:uiPriority w:val="99"/>
    <w:rPr>
      <w:rFonts w:ascii="Wingdings" w:hAnsi="Wingdings"/>
    </w:rPr>
  </w:style>
  <w:style w:type="character" w:customStyle="1" w:styleId="RTFNum84">
    <w:name w:val="RTF_Num 8 4"/>
    <w:uiPriority w:val="99"/>
    <w:rPr>
      <w:rFonts w:ascii="Symbol" w:hAnsi="Symbol"/>
    </w:rPr>
  </w:style>
  <w:style w:type="character" w:customStyle="1" w:styleId="RTFNum85">
    <w:name w:val="RTF_Num 8 5"/>
    <w:uiPriority w:val="99"/>
    <w:rPr>
      <w:rFonts w:ascii="Courier New" w:hAnsi="Courier New"/>
    </w:rPr>
  </w:style>
  <w:style w:type="character" w:customStyle="1" w:styleId="RTFNum86">
    <w:name w:val="RTF_Num 8 6"/>
    <w:uiPriority w:val="99"/>
    <w:rPr>
      <w:rFonts w:ascii="Wingdings" w:hAnsi="Wingdings"/>
    </w:rPr>
  </w:style>
  <w:style w:type="character" w:customStyle="1" w:styleId="RTFNum87">
    <w:name w:val="RTF_Num 8 7"/>
    <w:uiPriority w:val="99"/>
    <w:rPr>
      <w:rFonts w:ascii="Symbol" w:hAnsi="Symbol"/>
    </w:rPr>
  </w:style>
  <w:style w:type="character" w:customStyle="1" w:styleId="RTFNum88">
    <w:name w:val="RTF_Num 8 8"/>
    <w:uiPriority w:val="99"/>
    <w:rPr>
      <w:rFonts w:ascii="Courier New" w:hAnsi="Courier New"/>
    </w:rPr>
  </w:style>
  <w:style w:type="character" w:customStyle="1" w:styleId="RTFNum89">
    <w:name w:val="RTF_Num 8 9"/>
    <w:uiPriority w:val="99"/>
    <w:rPr>
      <w:rFonts w:ascii="Wingdings" w:hAnsi="Wingdings"/>
    </w:rPr>
  </w:style>
  <w:style w:type="character" w:customStyle="1" w:styleId="RTFNum91">
    <w:name w:val="RTF_Num 9 1"/>
    <w:uiPriority w:val="99"/>
    <w:rPr>
      <w:rFonts w:ascii="Calibri" w:hAnsi="Calibri"/>
    </w:rPr>
  </w:style>
  <w:style w:type="character" w:customStyle="1" w:styleId="RTFNum92">
    <w:name w:val="RTF_Num 9 2"/>
    <w:uiPriority w:val="99"/>
    <w:rPr>
      <w:rFonts w:ascii="Courier New" w:hAnsi="Courier New"/>
    </w:rPr>
  </w:style>
  <w:style w:type="character" w:customStyle="1" w:styleId="RTFNum93">
    <w:name w:val="RTF_Num 9 3"/>
    <w:uiPriority w:val="99"/>
    <w:rPr>
      <w:rFonts w:ascii="Wingdings" w:hAnsi="Wingdings"/>
    </w:rPr>
  </w:style>
  <w:style w:type="character" w:customStyle="1" w:styleId="RTFNum94">
    <w:name w:val="RTF_Num 9 4"/>
    <w:uiPriority w:val="99"/>
    <w:rPr>
      <w:rFonts w:ascii="Symbol" w:hAnsi="Symbol"/>
    </w:rPr>
  </w:style>
  <w:style w:type="character" w:customStyle="1" w:styleId="RTFNum95">
    <w:name w:val="RTF_Num 9 5"/>
    <w:uiPriority w:val="99"/>
    <w:rPr>
      <w:rFonts w:ascii="Courier New" w:hAnsi="Courier New"/>
    </w:rPr>
  </w:style>
  <w:style w:type="character" w:customStyle="1" w:styleId="RTFNum96">
    <w:name w:val="RTF_Num 9 6"/>
    <w:uiPriority w:val="99"/>
    <w:rPr>
      <w:rFonts w:ascii="Wingdings" w:hAnsi="Wingdings"/>
    </w:rPr>
  </w:style>
  <w:style w:type="character" w:customStyle="1" w:styleId="RTFNum97">
    <w:name w:val="RTF_Num 9 7"/>
    <w:uiPriority w:val="99"/>
    <w:rPr>
      <w:rFonts w:ascii="Symbol" w:hAnsi="Symbol"/>
    </w:rPr>
  </w:style>
  <w:style w:type="character" w:customStyle="1" w:styleId="RTFNum98">
    <w:name w:val="RTF_Num 9 8"/>
    <w:uiPriority w:val="99"/>
    <w:rPr>
      <w:rFonts w:ascii="Courier New" w:hAnsi="Courier New"/>
    </w:rPr>
  </w:style>
  <w:style w:type="character" w:customStyle="1" w:styleId="RTFNum99">
    <w:name w:val="RTF_Num 9 9"/>
    <w:uiPriority w:val="99"/>
    <w:rPr>
      <w:rFonts w:ascii="Wingdings" w:hAnsi="Wingdings"/>
    </w:rPr>
  </w:style>
  <w:style w:type="character" w:customStyle="1" w:styleId="RTFNum101">
    <w:name w:val="RTF_Num 10 1"/>
    <w:uiPriority w:val="99"/>
  </w:style>
  <w:style w:type="character" w:customStyle="1" w:styleId="RTFNum102">
    <w:name w:val="RTF_Num 10 2"/>
    <w:uiPriority w:val="99"/>
  </w:style>
  <w:style w:type="character" w:customStyle="1" w:styleId="RTFNum103">
    <w:name w:val="RTF_Num 10 3"/>
    <w:uiPriority w:val="99"/>
  </w:style>
  <w:style w:type="character" w:customStyle="1" w:styleId="RTFNum104">
    <w:name w:val="RTF_Num 10 4"/>
    <w:uiPriority w:val="99"/>
  </w:style>
  <w:style w:type="character" w:customStyle="1" w:styleId="RTFNum105">
    <w:name w:val="RTF_Num 10 5"/>
    <w:uiPriority w:val="99"/>
  </w:style>
  <w:style w:type="character" w:customStyle="1" w:styleId="RTFNum106">
    <w:name w:val="RTF_Num 10 6"/>
    <w:uiPriority w:val="99"/>
  </w:style>
  <w:style w:type="character" w:customStyle="1" w:styleId="RTFNum107">
    <w:name w:val="RTF_Num 10 7"/>
    <w:uiPriority w:val="99"/>
  </w:style>
  <w:style w:type="character" w:customStyle="1" w:styleId="RTFNum108">
    <w:name w:val="RTF_Num 10 8"/>
    <w:uiPriority w:val="99"/>
  </w:style>
  <w:style w:type="character" w:customStyle="1" w:styleId="RTFNum109">
    <w:name w:val="RTF_Num 10 9"/>
    <w:uiPriority w:val="99"/>
  </w:style>
  <w:style w:type="character" w:customStyle="1" w:styleId="RTFNum111">
    <w:name w:val="RTF_Num 11 1"/>
    <w:uiPriority w:val="99"/>
    <w:rPr>
      <w:rFonts w:eastAsia="Times New Roman"/>
    </w:rPr>
  </w:style>
  <w:style w:type="character" w:customStyle="1" w:styleId="RTFNum112">
    <w:name w:val="RTF_Num 11 2"/>
    <w:uiPriority w:val="99"/>
  </w:style>
  <w:style w:type="character" w:customStyle="1" w:styleId="RTFNum113">
    <w:name w:val="RTF_Num 11 3"/>
    <w:uiPriority w:val="99"/>
  </w:style>
  <w:style w:type="character" w:customStyle="1" w:styleId="RTFNum114">
    <w:name w:val="RTF_Num 11 4"/>
    <w:uiPriority w:val="99"/>
  </w:style>
  <w:style w:type="character" w:customStyle="1" w:styleId="RTFNum115">
    <w:name w:val="RTF_Num 11 5"/>
    <w:uiPriority w:val="99"/>
  </w:style>
  <w:style w:type="character" w:customStyle="1" w:styleId="RTFNum116">
    <w:name w:val="RTF_Num 11 6"/>
    <w:uiPriority w:val="99"/>
  </w:style>
  <w:style w:type="character" w:customStyle="1" w:styleId="RTFNum117">
    <w:name w:val="RTF_Num 11 7"/>
    <w:uiPriority w:val="99"/>
  </w:style>
  <w:style w:type="character" w:customStyle="1" w:styleId="RTFNum118">
    <w:name w:val="RTF_Num 11 8"/>
    <w:uiPriority w:val="99"/>
  </w:style>
  <w:style w:type="character" w:customStyle="1" w:styleId="RTFNum119">
    <w:name w:val="RTF_Num 11 9"/>
    <w:uiPriority w:val="99"/>
  </w:style>
  <w:style w:type="character" w:customStyle="1" w:styleId="RTFNum121">
    <w:name w:val="RTF_Num 12 1"/>
    <w:uiPriority w:val="99"/>
    <w:rPr>
      <w:rFonts w:ascii="Calibri" w:hAnsi="Calibri"/>
    </w:rPr>
  </w:style>
  <w:style w:type="character" w:customStyle="1" w:styleId="RTFNum122">
    <w:name w:val="RTF_Num 12 2"/>
    <w:uiPriority w:val="99"/>
    <w:rPr>
      <w:rFonts w:ascii="Courier New" w:hAnsi="Courier New"/>
    </w:rPr>
  </w:style>
  <w:style w:type="character" w:customStyle="1" w:styleId="RTFNum123">
    <w:name w:val="RTF_Num 12 3"/>
    <w:uiPriority w:val="99"/>
    <w:rPr>
      <w:rFonts w:ascii="Wingdings" w:hAnsi="Wingdings"/>
    </w:rPr>
  </w:style>
  <w:style w:type="character" w:customStyle="1" w:styleId="RTFNum124">
    <w:name w:val="RTF_Num 12 4"/>
    <w:uiPriority w:val="99"/>
    <w:rPr>
      <w:rFonts w:ascii="Symbol" w:hAnsi="Symbol"/>
    </w:rPr>
  </w:style>
  <w:style w:type="character" w:customStyle="1" w:styleId="RTFNum125">
    <w:name w:val="RTF_Num 12 5"/>
    <w:uiPriority w:val="99"/>
    <w:rPr>
      <w:rFonts w:ascii="Courier New" w:hAnsi="Courier New"/>
    </w:rPr>
  </w:style>
  <w:style w:type="character" w:customStyle="1" w:styleId="RTFNum126">
    <w:name w:val="RTF_Num 12 6"/>
    <w:uiPriority w:val="99"/>
    <w:rPr>
      <w:rFonts w:ascii="Wingdings" w:hAnsi="Wingdings"/>
    </w:rPr>
  </w:style>
  <w:style w:type="character" w:customStyle="1" w:styleId="RTFNum127">
    <w:name w:val="RTF_Num 12 7"/>
    <w:uiPriority w:val="99"/>
    <w:rPr>
      <w:rFonts w:ascii="Symbol" w:hAnsi="Symbol"/>
    </w:rPr>
  </w:style>
  <w:style w:type="character" w:customStyle="1" w:styleId="RTFNum128">
    <w:name w:val="RTF_Num 12 8"/>
    <w:uiPriority w:val="99"/>
    <w:rPr>
      <w:rFonts w:ascii="Courier New" w:hAnsi="Courier New"/>
    </w:rPr>
  </w:style>
  <w:style w:type="character" w:customStyle="1" w:styleId="RTFNum129">
    <w:name w:val="RTF_Num 12 9"/>
    <w:uiPriority w:val="99"/>
    <w:rPr>
      <w:rFonts w:ascii="Wingdings" w:hAnsi="Wingdings"/>
    </w:rPr>
  </w:style>
  <w:style w:type="character" w:customStyle="1" w:styleId="RTFNum131">
    <w:name w:val="RTF_Num 13 1"/>
    <w:uiPriority w:val="99"/>
    <w:rPr>
      <w:rFonts w:ascii="Calibri" w:hAnsi="Calibri"/>
    </w:rPr>
  </w:style>
  <w:style w:type="character" w:customStyle="1" w:styleId="RTFNum132">
    <w:name w:val="RTF_Num 13 2"/>
    <w:uiPriority w:val="99"/>
    <w:rPr>
      <w:rFonts w:ascii="Courier New" w:hAnsi="Courier New"/>
    </w:rPr>
  </w:style>
  <w:style w:type="character" w:customStyle="1" w:styleId="RTFNum133">
    <w:name w:val="RTF_Num 13 3"/>
    <w:uiPriority w:val="99"/>
    <w:rPr>
      <w:rFonts w:ascii="Wingdings" w:hAnsi="Wingdings"/>
    </w:rPr>
  </w:style>
  <w:style w:type="character" w:customStyle="1" w:styleId="RTFNum134">
    <w:name w:val="RTF_Num 13 4"/>
    <w:uiPriority w:val="99"/>
    <w:rPr>
      <w:rFonts w:ascii="Symbol" w:hAnsi="Symbol"/>
    </w:rPr>
  </w:style>
  <w:style w:type="character" w:customStyle="1" w:styleId="RTFNum135">
    <w:name w:val="RTF_Num 13 5"/>
    <w:uiPriority w:val="99"/>
    <w:rPr>
      <w:rFonts w:ascii="Courier New" w:hAnsi="Courier New"/>
    </w:rPr>
  </w:style>
  <w:style w:type="character" w:customStyle="1" w:styleId="RTFNum136">
    <w:name w:val="RTF_Num 13 6"/>
    <w:uiPriority w:val="99"/>
    <w:rPr>
      <w:rFonts w:ascii="Wingdings" w:hAnsi="Wingdings"/>
    </w:rPr>
  </w:style>
  <w:style w:type="character" w:customStyle="1" w:styleId="RTFNum137">
    <w:name w:val="RTF_Num 13 7"/>
    <w:uiPriority w:val="99"/>
    <w:rPr>
      <w:rFonts w:ascii="Symbol" w:hAnsi="Symbol"/>
    </w:rPr>
  </w:style>
  <w:style w:type="character" w:customStyle="1" w:styleId="RTFNum138">
    <w:name w:val="RTF_Num 13 8"/>
    <w:uiPriority w:val="99"/>
    <w:rPr>
      <w:rFonts w:ascii="Courier New" w:hAnsi="Courier New"/>
    </w:rPr>
  </w:style>
  <w:style w:type="character" w:customStyle="1" w:styleId="RTFNum139">
    <w:name w:val="RTF_Num 13 9"/>
    <w:uiPriority w:val="99"/>
    <w:rPr>
      <w:rFonts w:ascii="Wingdings" w:hAnsi="Wingdings"/>
    </w:rPr>
  </w:style>
  <w:style w:type="character" w:customStyle="1" w:styleId="RTFNum141">
    <w:name w:val="RTF_Num 14 1"/>
    <w:uiPriority w:val="99"/>
    <w:rPr>
      <w:rFonts w:ascii="Symbol" w:hAnsi="Symbol"/>
    </w:rPr>
  </w:style>
  <w:style w:type="character" w:customStyle="1" w:styleId="RTFNum142">
    <w:name w:val="RTF_Num 14 2"/>
    <w:uiPriority w:val="99"/>
    <w:rPr>
      <w:rFonts w:ascii="Courier New" w:hAnsi="Courier New"/>
    </w:rPr>
  </w:style>
  <w:style w:type="character" w:customStyle="1" w:styleId="RTFNum143">
    <w:name w:val="RTF_Num 14 3"/>
    <w:uiPriority w:val="99"/>
    <w:rPr>
      <w:rFonts w:ascii="Wingdings" w:hAnsi="Wingdings"/>
    </w:rPr>
  </w:style>
  <w:style w:type="character" w:customStyle="1" w:styleId="RTFNum144">
    <w:name w:val="RTF_Num 14 4"/>
    <w:uiPriority w:val="99"/>
    <w:rPr>
      <w:rFonts w:ascii="Symbol" w:hAnsi="Symbol"/>
    </w:rPr>
  </w:style>
  <w:style w:type="character" w:customStyle="1" w:styleId="RTFNum145">
    <w:name w:val="RTF_Num 14 5"/>
    <w:uiPriority w:val="99"/>
    <w:rPr>
      <w:rFonts w:ascii="Courier New" w:hAnsi="Courier New"/>
    </w:rPr>
  </w:style>
  <w:style w:type="character" w:customStyle="1" w:styleId="RTFNum146">
    <w:name w:val="RTF_Num 14 6"/>
    <w:uiPriority w:val="99"/>
    <w:rPr>
      <w:rFonts w:ascii="Wingdings" w:hAnsi="Wingdings"/>
    </w:rPr>
  </w:style>
  <w:style w:type="character" w:customStyle="1" w:styleId="RTFNum147">
    <w:name w:val="RTF_Num 14 7"/>
    <w:uiPriority w:val="99"/>
    <w:rPr>
      <w:rFonts w:ascii="Symbol" w:hAnsi="Symbol"/>
    </w:rPr>
  </w:style>
  <w:style w:type="character" w:customStyle="1" w:styleId="RTFNum148">
    <w:name w:val="RTF_Num 14 8"/>
    <w:uiPriority w:val="99"/>
    <w:rPr>
      <w:rFonts w:ascii="Courier New" w:hAnsi="Courier New"/>
    </w:rPr>
  </w:style>
  <w:style w:type="character" w:customStyle="1" w:styleId="RTFNum149">
    <w:name w:val="RTF_Num 14 9"/>
    <w:uiPriority w:val="99"/>
    <w:rPr>
      <w:rFonts w:ascii="Wingdings" w:hAnsi="Wingdings"/>
    </w:rPr>
  </w:style>
  <w:style w:type="character" w:customStyle="1" w:styleId="RTFNum151">
    <w:name w:val="RTF_Num 15 1"/>
    <w:uiPriority w:val="99"/>
    <w:rPr>
      <w:rFonts w:eastAsia="Times New Roman"/>
    </w:rPr>
  </w:style>
  <w:style w:type="character" w:customStyle="1" w:styleId="RTFNum152">
    <w:name w:val="RTF_Num 15 2"/>
    <w:uiPriority w:val="99"/>
  </w:style>
  <w:style w:type="character" w:customStyle="1" w:styleId="RTFNum153">
    <w:name w:val="RTF_Num 15 3"/>
    <w:uiPriority w:val="99"/>
  </w:style>
  <w:style w:type="character" w:customStyle="1" w:styleId="RTFNum154">
    <w:name w:val="RTF_Num 15 4"/>
    <w:uiPriority w:val="99"/>
  </w:style>
  <w:style w:type="character" w:customStyle="1" w:styleId="RTFNum155">
    <w:name w:val="RTF_Num 15 5"/>
    <w:uiPriority w:val="99"/>
  </w:style>
  <w:style w:type="character" w:customStyle="1" w:styleId="RTFNum156">
    <w:name w:val="RTF_Num 15 6"/>
    <w:uiPriority w:val="99"/>
  </w:style>
  <w:style w:type="character" w:customStyle="1" w:styleId="RTFNum157">
    <w:name w:val="RTF_Num 15 7"/>
    <w:uiPriority w:val="99"/>
  </w:style>
  <w:style w:type="character" w:customStyle="1" w:styleId="RTFNum158">
    <w:name w:val="RTF_Num 15 8"/>
    <w:uiPriority w:val="99"/>
  </w:style>
  <w:style w:type="character" w:customStyle="1" w:styleId="RTFNum159">
    <w:name w:val="RTF_Num 15 9"/>
    <w:uiPriority w:val="99"/>
  </w:style>
  <w:style w:type="character" w:customStyle="1" w:styleId="RTFNum161">
    <w:name w:val="RTF_Num 16 1"/>
    <w:uiPriority w:val="99"/>
  </w:style>
  <w:style w:type="character" w:customStyle="1" w:styleId="RTFNum162">
    <w:name w:val="RTF_Num 16 2"/>
    <w:uiPriority w:val="99"/>
  </w:style>
  <w:style w:type="character" w:customStyle="1" w:styleId="RTFNum163">
    <w:name w:val="RTF_Num 16 3"/>
    <w:uiPriority w:val="99"/>
  </w:style>
  <w:style w:type="character" w:customStyle="1" w:styleId="RTFNum164">
    <w:name w:val="RTF_Num 16 4"/>
    <w:uiPriority w:val="99"/>
  </w:style>
  <w:style w:type="character" w:customStyle="1" w:styleId="RTFNum165">
    <w:name w:val="RTF_Num 16 5"/>
    <w:uiPriority w:val="99"/>
  </w:style>
  <w:style w:type="character" w:customStyle="1" w:styleId="RTFNum166">
    <w:name w:val="RTF_Num 16 6"/>
    <w:uiPriority w:val="99"/>
  </w:style>
  <w:style w:type="character" w:customStyle="1" w:styleId="RTFNum167">
    <w:name w:val="RTF_Num 16 7"/>
    <w:uiPriority w:val="99"/>
  </w:style>
  <w:style w:type="character" w:customStyle="1" w:styleId="RTFNum168">
    <w:name w:val="RTF_Num 16 8"/>
    <w:uiPriority w:val="99"/>
  </w:style>
  <w:style w:type="character" w:customStyle="1" w:styleId="RTFNum169">
    <w:name w:val="RTF_Num 16 9"/>
    <w:uiPriority w:val="99"/>
  </w:style>
  <w:style w:type="character" w:customStyle="1" w:styleId="RTFNum171">
    <w:name w:val="RTF_Num 17 1"/>
    <w:uiPriority w:val="99"/>
    <w:rPr>
      <w:rFonts w:ascii="Wingdings" w:hAnsi="Wingdings"/>
    </w:rPr>
  </w:style>
  <w:style w:type="character" w:customStyle="1" w:styleId="RTFNum172">
    <w:name w:val="RTF_Num 17 2"/>
    <w:uiPriority w:val="99"/>
    <w:rPr>
      <w:rFonts w:ascii="Courier New" w:hAnsi="Courier New"/>
    </w:rPr>
  </w:style>
  <w:style w:type="character" w:customStyle="1" w:styleId="RTFNum173">
    <w:name w:val="RTF_Num 17 3"/>
    <w:uiPriority w:val="99"/>
    <w:rPr>
      <w:rFonts w:ascii="Wingdings" w:hAnsi="Wingdings"/>
    </w:rPr>
  </w:style>
  <w:style w:type="character" w:customStyle="1" w:styleId="RTFNum174">
    <w:name w:val="RTF_Num 17 4"/>
    <w:uiPriority w:val="99"/>
    <w:rPr>
      <w:rFonts w:ascii="Symbol" w:hAnsi="Symbol"/>
    </w:rPr>
  </w:style>
  <w:style w:type="character" w:customStyle="1" w:styleId="RTFNum175">
    <w:name w:val="RTF_Num 17 5"/>
    <w:uiPriority w:val="99"/>
    <w:rPr>
      <w:rFonts w:ascii="Courier New" w:hAnsi="Courier New"/>
    </w:rPr>
  </w:style>
  <w:style w:type="character" w:customStyle="1" w:styleId="RTFNum176">
    <w:name w:val="RTF_Num 17 6"/>
    <w:uiPriority w:val="99"/>
    <w:rPr>
      <w:rFonts w:ascii="Wingdings" w:hAnsi="Wingdings"/>
    </w:rPr>
  </w:style>
  <w:style w:type="character" w:customStyle="1" w:styleId="RTFNum177">
    <w:name w:val="RTF_Num 17 7"/>
    <w:uiPriority w:val="99"/>
    <w:rPr>
      <w:rFonts w:ascii="Symbol" w:hAnsi="Symbol"/>
    </w:rPr>
  </w:style>
  <w:style w:type="character" w:customStyle="1" w:styleId="RTFNum178">
    <w:name w:val="RTF_Num 17 8"/>
    <w:uiPriority w:val="99"/>
    <w:rPr>
      <w:rFonts w:ascii="Courier New" w:hAnsi="Courier New"/>
    </w:rPr>
  </w:style>
  <w:style w:type="character" w:customStyle="1" w:styleId="RTFNum179">
    <w:name w:val="RTF_Num 17 9"/>
    <w:uiPriority w:val="99"/>
    <w:rPr>
      <w:rFonts w:ascii="Wingdings" w:hAnsi="Wingdings"/>
    </w:rPr>
  </w:style>
  <w:style w:type="character" w:customStyle="1" w:styleId="RTFNum181">
    <w:name w:val="RTF_Num 18 1"/>
    <w:uiPriority w:val="99"/>
    <w:rPr>
      <w:rFonts w:ascii="Wingdings" w:hAnsi="Wingdings"/>
    </w:rPr>
  </w:style>
  <w:style w:type="character" w:customStyle="1" w:styleId="RTFNum182">
    <w:name w:val="RTF_Num 18 2"/>
    <w:uiPriority w:val="99"/>
    <w:rPr>
      <w:rFonts w:ascii="Courier New" w:hAnsi="Courier New"/>
    </w:rPr>
  </w:style>
  <w:style w:type="character" w:customStyle="1" w:styleId="RTFNum183">
    <w:name w:val="RTF_Num 18 3"/>
    <w:uiPriority w:val="99"/>
    <w:rPr>
      <w:rFonts w:ascii="Wingdings" w:hAnsi="Wingdings"/>
    </w:rPr>
  </w:style>
  <w:style w:type="character" w:customStyle="1" w:styleId="RTFNum184">
    <w:name w:val="RTF_Num 18 4"/>
    <w:uiPriority w:val="99"/>
    <w:rPr>
      <w:rFonts w:ascii="Symbol" w:hAnsi="Symbol"/>
    </w:rPr>
  </w:style>
  <w:style w:type="character" w:customStyle="1" w:styleId="RTFNum185">
    <w:name w:val="RTF_Num 18 5"/>
    <w:uiPriority w:val="99"/>
    <w:rPr>
      <w:rFonts w:ascii="Courier New" w:hAnsi="Courier New"/>
    </w:rPr>
  </w:style>
  <w:style w:type="character" w:customStyle="1" w:styleId="RTFNum186">
    <w:name w:val="RTF_Num 18 6"/>
    <w:uiPriority w:val="99"/>
    <w:rPr>
      <w:rFonts w:ascii="Wingdings" w:hAnsi="Wingdings"/>
    </w:rPr>
  </w:style>
  <w:style w:type="character" w:customStyle="1" w:styleId="RTFNum187">
    <w:name w:val="RTF_Num 18 7"/>
    <w:uiPriority w:val="99"/>
    <w:rPr>
      <w:rFonts w:ascii="Symbol" w:hAnsi="Symbol"/>
    </w:rPr>
  </w:style>
  <w:style w:type="character" w:customStyle="1" w:styleId="RTFNum188">
    <w:name w:val="RTF_Num 18 8"/>
    <w:uiPriority w:val="99"/>
    <w:rPr>
      <w:rFonts w:ascii="Courier New" w:hAnsi="Courier New"/>
    </w:rPr>
  </w:style>
  <w:style w:type="character" w:customStyle="1" w:styleId="RTFNum189">
    <w:name w:val="RTF_Num 18 9"/>
    <w:uiPriority w:val="99"/>
    <w:rPr>
      <w:rFonts w:ascii="Wingdings" w:hAnsi="Wingdings"/>
    </w:rPr>
  </w:style>
  <w:style w:type="character" w:customStyle="1" w:styleId="RTFNum191">
    <w:name w:val="RTF_Num 19 1"/>
    <w:uiPriority w:val="99"/>
  </w:style>
  <w:style w:type="character" w:customStyle="1" w:styleId="RTFNum192">
    <w:name w:val="RTF_Num 19 2"/>
    <w:uiPriority w:val="99"/>
  </w:style>
  <w:style w:type="character" w:customStyle="1" w:styleId="RTFNum193">
    <w:name w:val="RTF_Num 19 3"/>
    <w:uiPriority w:val="99"/>
  </w:style>
  <w:style w:type="character" w:customStyle="1" w:styleId="RTFNum194">
    <w:name w:val="RTF_Num 19 4"/>
    <w:uiPriority w:val="99"/>
  </w:style>
  <w:style w:type="character" w:customStyle="1" w:styleId="RTFNum195">
    <w:name w:val="RTF_Num 19 5"/>
    <w:uiPriority w:val="99"/>
  </w:style>
  <w:style w:type="character" w:customStyle="1" w:styleId="RTFNum196">
    <w:name w:val="RTF_Num 19 6"/>
    <w:uiPriority w:val="99"/>
  </w:style>
  <w:style w:type="character" w:customStyle="1" w:styleId="RTFNum197">
    <w:name w:val="RTF_Num 19 7"/>
    <w:uiPriority w:val="99"/>
  </w:style>
  <w:style w:type="character" w:customStyle="1" w:styleId="RTFNum198">
    <w:name w:val="RTF_Num 19 8"/>
    <w:uiPriority w:val="99"/>
  </w:style>
  <w:style w:type="character" w:customStyle="1" w:styleId="RTFNum199">
    <w:name w:val="RTF_Num 19 9"/>
    <w:uiPriority w:val="99"/>
  </w:style>
  <w:style w:type="character" w:customStyle="1" w:styleId="RTFNum201">
    <w:name w:val="RTF_Num 20 1"/>
    <w:uiPriority w:val="99"/>
    <w:rPr>
      <w:rFonts w:ascii="Wingdings" w:hAnsi="Wingdings"/>
      <w:sz w:val="20"/>
    </w:rPr>
  </w:style>
  <w:style w:type="character" w:customStyle="1" w:styleId="RTFNum202">
    <w:name w:val="RTF_Num 20 2"/>
    <w:uiPriority w:val="99"/>
    <w:rPr>
      <w:rFonts w:ascii="Courier New" w:hAnsi="Courier New"/>
    </w:rPr>
  </w:style>
  <w:style w:type="character" w:customStyle="1" w:styleId="RTFNum203">
    <w:name w:val="RTF_Num 20 3"/>
    <w:uiPriority w:val="99"/>
    <w:rPr>
      <w:rFonts w:ascii="Wingdings" w:hAnsi="Wingdings"/>
    </w:rPr>
  </w:style>
  <w:style w:type="character" w:customStyle="1" w:styleId="RTFNum204">
    <w:name w:val="RTF_Num 20 4"/>
    <w:uiPriority w:val="99"/>
    <w:rPr>
      <w:rFonts w:ascii="Symbol" w:hAnsi="Symbol"/>
    </w:rPr>
  </w:style>
  <w:style w:type="character" w:customStyle="1" w:styleId="RTFNum205">
    <w:name w:val="RTF_Num 20 5"/>
    <w:uiPriority w:val="99"/>
    <w:rPr>
      <w:rFonts w:ascii="Courier New" w:hAnsi="Courier New"/>
    </w:rPr>
  </w:style>
  <w:style w:type="character" w:customStyle="1" w:styleId="RTFNum206">
    <w:name w:val="RTF_Num 20 6"/>
    <w:uiPriority w:val="99"/>
    <w:rPr>
      <w:rFonts w:ascii="Wingdings" w:hAnsi="Wingdings"/>
    </w:rPr>
  </w:style>
  <w:style w:type="character" w:customStyle="1" w:styleId="RTFNum207">
    <w:name w:val="RTF_Num 20 7"/>
    <w:uiPriority w:val="99"/>
    <w:rPr>
      <w:rFonts w:ascii="Symbol" w:hAnsi="Symbol"/>
    </w:rPr>
  </w:style>
  <w:style w:type="character" w:customStyle="1" w:styleId="RTFNum208">
    <w:name w:val="RTF_Num 20 8"/>
    <w:uiPriority w:val="99"/>
    <w:rPr>
      <w:rFonts w:ascii="Courier New" w:hAnsi="Courier New"/>
    </w:rPr>
  </w:style>
  <w:style w:type="character" w:customStyle="1" w:styleId="RTFNum209">
    <w:name w:val="RTF_Num 20 9"/>
    <w:uiPriority w:val="99"/>
    <w:rPr>
      <w:rFonts w:ascii="Wingdings" w:hAnsi="Wingdings"/>
    </w:rPr>
  </w:style>
  <w:style w:type="character" w:customStyle="1" w:styleId="RTFNum211">
    <w:name w:val="RTF_Num 21 1"/>
    <w:uiPriority w:val="99"/>
  </w:style>
  <w:style w:type="character" w:customStyle="1" w:styleId="RTFNum212">
    <w:name w:val="RTF_Num 21 2"/>
    <w:uiPriority w:val="99"/>
  </w:style>
  <w:style w:type="character" w:customStyle="1" w:styleId="RTFNum213">
    <w:name w:val="RTF_Num 21 3"/>
    <w:uiPriority w:val="99"/>
  </w:style>
  <w:style w:type="character" w:customStyle="1" w:styleId="RTFNum214">
    <w:name w:val="RTF_Num 21 4"/>
    <w:uiPriority w:val="99"/>
  </w:style>
  <w:style w:type="character" w:customStyle="1" w:styleId="RTFNum215">
    <w:name w:val="RTF_Num 21 5"/>
    <w:uiPriority w:val="99"/>
  </w:style>
  <w:style w:type="character" w:customStyle="1" w:styleId="RTFNum216">
    <w:name w:val="RTF_Num 21 6"/>
    <w:uiPriority w:val="99"/>
  </w:style>
  <w:style w:type="character" w:customStyle="1" w:styleId="RTFNum217">
    <w:name w:val="RTF_Num 21 7"/>
    <w:uiPriority w:val="99"/>
  </w:style>
  <w:style w:type="character" w:customStyle="1" w:styleId="RTFNum218">
    <w:name w:val="RTF_Num 21 8"/>
    <w:uiPriority w:val="99"/>
  </w:style>
  <w:style w:type="character" w:customStyle="1" w:styleId="RTFNum219">
    <w:name w:val="RTF_Num 21 9"/>
    <w:uiPriority w:val="99"/>
  </w:style>
  <w:style w:type="character" w:customStyle="1" w:styleId="RTFNum221">
    <w:name w:val="RTF_Num 22 1"/>
    <w:uiPriority w:val="99"/>
    <w:rPr>
      <w:rFonts w:eastAsia="Times New Roman"/>
    </w:rPr>
  </w:style>
  <w:style w:type="character" w:customStyle="1" w:styleId="RTFNum222">
    <w:name w:val="RTF_Num 22 2"/>
    <w:uiPriority w:val="99"/>
    <w:rPr>
      <w:rFonts w:ascii="Courier New" w:hAnsi="Courier New"/>
    </w:rPr>
  </w:style>
  <w:style w:type="character" w:customStyle="1" w:styleId="RTFNum223">
    <w:name w:val="RTF_Num 22 3"/>
    <w:uiPriority w:val="99"/>
    <w:rPr>
      <w:rFonts w:ascii="Wingdings" w:hAnsi="Wingdings"/>
    </w:rPr>
  </w:style>
  <w:style w:type="character" w:customStyle="1" w:styleId="RTFNum224">
    <w:name w:val="RTF_Num 22 4"/>
    <w:uiPriority w:val="99"/>
    <w:rPr>
      <w:rFonts w:ascii="Symbol" w:hAnsi="Symbol"/>
    </w:rPr>
  </w:style>
  <w:style w:type="character" w:customStyle="1" w:styleId="RTFNum225">
    <w:name w:val="RTF_Num 22 5"/>
    <w:uiPriority w:val="99"/>
    <w:rPr>
      <w:rFonts w:ascii="Courier New" w:hAnsi="Courier New"/>
    </w:rPr>
  </w:style>
  <w:style w:type="character" w:customStyle="1" w:styleId="RTFNum226">
    <w:name w:val="RTF_Num 22 6"/>
    <w:uiPriority w:val="99"/>
    <w:rPr>
      <w:rFonts w:ascii="Wingdings" w:hAnsi="Wingdings"/>
    </w:rPr>
  </w:style>
  <w:style w:type="character" w:customStyle="1" w:styleId="RTFNum227">
    <w:name w:val="RTF_Num 22 7"/>
    <w:uiPriority w:val="99"/>
    <w:rPr>
      <w:rFonts w:ascii="Symbol" w:hAnsi="Symbol"/>
    </w:rPr>
  </w:style>
  <w:style w:type="character" w:customStyle="1" w:styleId="RTFNum228">
    <w:name w:val="RTF_Num 22 8"/>
    <w:uiPriority w:val="99"/>
    <w:rPr>
      <w:rFonts w:ascii="Courier New" w:hAnsi="Courier New"/>
    </w:rPr>
  </w:style>
  <w:style w:type="character" w:customStyle="1" w:styleId="RTFNum229">
    <w:name w:val="RTF_Num 22 9"/>
    <w:uiPriority w:val="99"/>
    <w:rPr>
      <w:rFonts w:ascii="Wingdings" w:hAnsi="Wingdings"/>
    </w:rPr>
  </w:style>
  <w:style w:type="character" w:customStyle="1" w:styleId="RTFNum231">
    <w:name w:val="RTF_Num 23 1"/>
    <w:uiPriority w:val="99"/>
    <w:rPr>
      <w:rFonts w:ascii="Wingdings" w:hAnsi="Wingdings"/>
    </w:rPr>
  </w:style>
  <w:style w:type="character" w:customStyle="1" w:styleId="RTFNum232">
    <w:name w:val="RTF_Num 23 2"/>
    <w:uiPriority w:val="99"/>
    <w:rPr>
      <w:rFonts w:ascii="Courier New" w:hAnsi="Courier New"/>
    </w:rPr>
  </w:style>
  <w:style w:type="character" w:customStyle="1" w:styleId="RTFNum233">
    <w:name w:val="RTF_Num 23 3"/>
    <w:uiPriority w:val="99"/>
    <w:rPr>
      <w:rFonts w:ascii="Wingdings" w:hAnsi="Wingdings"/>
    </w:rPr>
  </w:style>
  <w:style w:type="character" w:customStyle="1" w:styleId="RTFNum234">
    <w:name w:val="RTF_Num 23 4"/>
    <w:uiPriority w:val="99"/>
    <w:rPr>
      <w:rFonts w:ascii="Symbol" w:hAnsi="Symbol"/>
    </w:rPr>
  </w:style>
  <w:style w:type="character" w:customStyle="1" w:styleId="RTFNum235">
    <w:name w:val="RTF_Num 23 5"/>
    <w:uiPriority w:val="99"/>
    <w:rPr>
      <w:rFonts w:ascii="Courier New" w:hAnsi="Courier New"/>
    </w:rPr>
  </w:style>
  <w:style w:type="character" w:customStyle="1" w:styleId="RTFNum236">
    <w:name w:val="RTF_Num 23 6"/>
    <w:uiPriority w:val="99"/>
    <w:rPr>
      <w:rFonts w:ascii="Wingdings" w:hAnsi="Wingdings"/>
    </w:rPr>
  </w:style>
  <w:style w:type="character" w:customStyle="1" w:styleId="RTFNum237">
    <w:name w:val="RTF_Num 23 7"/>
    <w:uiPriority w:val="99"/>
    <w:rPr>
      <w:rFonts w:ascii="Symbol" w:hAnsi="Symbol"/>
    </w:rPr>
  </w:style>
  <w:style w:type="character" w:customStyle="1" w:styleId="RTFNum238">
    <w:name w:val="RTF_Num 23 8"/>
    <w:uiPriority w:val="99"/>
    <w:rPr>
      <w:rFonts w:ascii="Courier New" w:hAnsi="Courier New"/>
    </w:rPr>
  </w:style>
  <w:style w:type="character" w:customStyle="1" w:styleId="RTFNum239">
    <w:name w:val="RTF_Num 23 9"/>
    <w:uiPriority w:val="99"/>
    <w:rPr>
      <w:rFonts w:ascii="Wingdings" w:hAnsi="Wingdings"/>
    </w:rPr>
  </w:style>
  <w:style w:type="character" w:customStyle="1" w:styleId="InternetLink">
    <w:name w:val="Internet Link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eastAsia="Microsoft YaHei" w:hAnsi="Mangal" w:cs="Arial"/>
      <w:sz w:val="28"/>
      <w:szCs w:val="28"/>
      <w:lang w:bidi="ar-SA"/>
    </w:rPr>
  </w:style>
  <w:style w:type="paragraph" w:customStyle="1" w:styleId="Textbody">
    <w:name w:val="Text body"/>
    <w:basedOn w:val="Default"/>
    <w:uiPriority w:val="99"/>
    <w:pPr>
      <w:spacing w:after="120"/>
    </w:pPr>
    <w:rPr>
      <w:lang w:bidi="ar-SA"/>
    </w:rPr>
  </w:style>
  <w:style w:type="paragraph" w:styleId="List">
    <w:name w:val="List"/>
    <w:basedOn w:val="Textbody"/>
    <w:uiPriority w:val="99"/>
    <w:rPr>
      <w:rFonts w:hAnsi="Mangal"/>
    </w:rPr>
  </w:style>
  <w:style w:type="paragraph" w:styleId="Caption">
    <w:name w:val="caption"/>
    <w:basedOn w:val="Default"/>
    <w:uiPriority w:val="99"/>
    <w:qFormat/>
    <w:pPr>
      <w:spacing w:before="120" w:after="120"/>
    </w:pPr>
    <w:rPr>
      <w:rFonts w:hAnsi="Mangal"/>
      <w:i/>
      <w:iCs/>
      <w:sz w:val="24"/>
      <w:szCs w:val="24"/>
      <w:lang w:bidi="ar-SA"/>
    </w:rPr>
  </w:style>
  <w:style w:type="paragraph" w:customStyle="1" w:styleId="Index">
    <w:name w:val="Index"/>
    <w:basedOn w:val="Default"/>
    <w:uiPriority w:val="99"/>
    <w:rPr>
      <w:rFonts w:hAnsi="Mangal"/>
      <w:lang w:bidi="ar-SA"/>
    </w:rPr>
  </w:style>
  <w:style w:type="paragraph" w:styleId="NoSpacing">
    <w:name w:val="No Spacing"/>
    <w:uiPriority w:val="99"/>
    <w:qFormat/>
    <w:pPr>
      <w:widowControl w:val="0"/>
      <w:autoSpaceDN w:val="0"/>
      <w:adjustRightInd w:val="0"/>
    </w:pPr>
    <w:rPr>
      <w:rFonts w:cs="Calibri"/>
      <w:sz w:val="22"/>
      <w:szCs w:val="22"/>
      <w:lang w:bidi="hi-IN"/>
    </w:rPr>
  </w:style>
  <w:style w:type="paragraph" w:customStyle="1" w:styleId="TableContents">
    <w:name w:val="Table Contents"/>
    <w:basedOn w:val="Default"/>
    <w:uiPriority w:val="99"/>
    <w:rPr>
      <w:lang w:bidi="ar-SA"/>
    </w:rPr>
  </w:style>
  <w:style w:type="paragraph" w:customStyle="1" w:styleId="TableHeading">
    <w:name w:val="Table Heading"/>
    <w:uiPriority w:val="99"/>
    <w:pPr>
      <w:widowControl w:val="0"/>
      <w:autoSpaceDN w:val="0"/>
      <w:adjustRightInd w:val="0"/>
      <w:spacing w:after="200" w:line="276" w:lineRule="auto"/>
      <w:jc w:val="center"/>
    </w:pPr>
    <w:rPr>
      <w:rFonts w:cs="Calibri"/>
      <w:b/>
      <w:bCs/>
      <w:sz w:val="22"/>
      <w:szCs w:val="22"/>
    </w:rPr>
  </w:style>
  <w:style w:type="character" w:styleId="Hyperlink">
    <w:name w:val="Hyperlink"/>
    <w:uiPriority w:val="99"/>
    <w:unhideWhenUsed/>
    <w:rsid w:val="00C066CE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wykpix.com/" TargetMode="External"/><Relationship Id="rId13" Type="http://schemas.openxmlformats.org/officeDocument/2006/relationships/hyperlink" Target="http://zumamo-appstore.com/mobile/home/front/12" TargetMode="External"/><Relationship Id="rId18" Type="http://schemas.openxmlformats.org/officeDocument/2006/relationships/hyperlink" Target="http://www.memoryangel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surfdash.com/" TargetMode="External"/><Relationship Id="rId7" Type="http://schemas.openxmlformats.org/officeDocument/2006/relationships/hyperlink" Target="http://www.einstoffen.ch/de/home/" TargetMode="External"/><Relationship Id="rId12" Type="http://schemas.openxmlformats.org/officeDocument/2006/relationships/hyperlink" Target="http://www.interfacetravels.com/" TargetMode="External"/><Relationship Id="rId17" Type="http://schemas.openxmlformats.org/officeDocument/2006/relationships/hyperlink" Target="http://www.fishmarker.com/" TargetMode="External"/><Relationship Id="rId25" Type="http://schemas.openxmlformats.org/officeDocument/2006/relationships/hyperlink" Target="http://thecrosstie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raidnt.net/link/" TargetMode="External"/><Relationship Id="rId20" Type="http://schemas.openxmlformats.org/officeDocument/2006/relationships/hyperlink" Target="http://www2.athleticscholarships.net/athletic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eta.cash4fone.com/" TargetMode="External"/><Relationship Id="rId11" Type="http://schemas.openxmlformats.org/officeDocument/2006/relationships/hyperlink" Target="http://k4c.co-buisson.com/" TargetMode="External"/><Relationship Id="rId24" Type="http://schemas.openxmlformats.org/officeDocument/2006/relationships/hyperlink" Target="https://www.odesk.com/leaving_odesk.php?ref=http%253A%252F%252Fwww.leonardo247.com" TargetMode="External"/><Relationship Id="rId5" Type="http://schemas.openxmlformats.org/officeDocument/2006/relationships/hyperlink" Target="mailto:sourabh_ishu@yahoo.co.in" TargetMode="External"/><Relationship Id="rId15" Type="http://schemas.openxmlformats.org/officeDocument/2006/relationships/hyperlink" Target="http://healthkounter.com/" TargetMode="External"/><Relationship Id="rId23" Type="http://schemas.openxmlformats.org/officeDocument/2006/relationships/hyperlink" Target="http://www.inteq-comm.com/" TargetMode="External"/><Relationship Id="rId10" Type="http://schemas.openxmlformats.org/officeDocument/2006/relationships/hyperlink" Target="http://www.myfiki.org/" TargetMode="External"/><Relationship Id="rId19" Type="http://schemas.openxmlformats.org/officeDocument/2006/relationships/hyperlink" Target="http://www.leeladanc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uxurygroup.com/" TargetMode="External"/><Relationship Id="rId14" Type="http://schemas.openxmlformats.org/officeDocument/2006/relationships/hyperlink" Target="http://thegourmetnutcompany.com/" TargetMode="External"/><Relationship Id="rId22" Type="http://schemas.openxmlformats.org/officeDocument/2006/relationships/hyperlink" Target="http://save-money.eu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Links>
    <vt:vector size="126" baseType="variant">
      <vt:variant>
        <vt:i4>4456458</vt:i4>
      </vt:variant>
      <vt:variant>
        <vt:i4>60</vt:i4>
      </vt:variant>
      <vt:variant>
        <vt:i4>0</vt:i4>
      </vt:variant>
      <vt:variant>
        <vt:i4>5</vt:i4>
      </vt:variant>
      <vt:variant>
        <vt:lpwstr>http://thecrossties.com/</vt:lpwstr>
      </vt:variant>
      <vt:variant>
        <vt:lpwstr/>
      </vt:variant>
      <vt:variant>
        <vt:i4>5963896</vt:i4>
      </vt:variant>
      <vt:variant>
        <vt:i4>57</vt:i4>
      </vt:variant>
      <vt:variant>
        <vt:i4>0</vt:i4>
      </vt:variant>
      <vt:variant>
        <vt:i4>5</vt:i4>
      </vt:variant>
      <vt:variant>
        <vt:lpwstr>https://www.odesk.com/leaving_odesk.php?ref=http%253A%252F%252Fwww.leonardo247.com</vt:lpwstr>
      </vt:variant>
      <vt:variant>
        <vt:lpwstr/>
      </vt:variant>
      <vt:variant>
        <vt:i4>2556026</vt:i4>
      </vt:variant>
      <vt:variant>
        <vt:i4>54</vt:i4>
      </vt:variant>
      <vt:variant>
        <vt:i4>0</vt:i4>
      </vt:variant>
      <vt:variant>
        <vt:i4>5</vt:i4>
      </vt:variant>
      <vt:variant>
        <vt:lpwstr>http://www.inteq-comm.com/</vt:lpwstr>
      </vt:variant>
      <vt:variant>
        <vt:lpwstr/>
      </vt:variant>
      <vt:variant>
        <vt:i4>5373970</vt:i4>
      </vt:variant>
      <vt:variant>
        <vt:i4>51</vt:i4>
      </vt:variant>
      <vt:variant>
        <vt:i4>0</vt:i4>
      </vt:variant>
      <vt:variant>
        <vt:i4>5</vt:i4>
      </vt:variant>
      <vt:variant>
        <vt:lpwstr>http://save-money.eu/</vt:lpwstr>
      </vt:variant>
      <vt:variant>
        <vt:lpwstr/>
      </vt:variant>
      <vt:variant>
        <vt:i4>5439556</vt:i4>
      </vt:variant>
      <vt:variant>
        <vt:i4>48</vt:i4>
      </vt:variant>
      <vt:variant>
        <vt:i4>0</vt:i4>
      </vt:variant>
      <vt:variant>
        <vt:i4>5</vt:i4>
      </vt:variant>
      <vt:variant>
        <vt:lpwstr>http://www.surfdash.com/</vt:lpwstr>
      </vt:variant>
      <vt:variant>
        <vt:lpwstr/>
      </vt:variant>
      <vt:variant>
        <vt:i4>4063295</vt:i4>
      </vt:variant>
      <vt:variant>
        <vt:i4>45</vt:i4>
      </vt:variant>
      <vt:variant>
        <vt:i4>0</vt:i4>
      </vt:variant>
      <vt:variant>
        <vt:i4>5</vt:i4>
      </vt:variant>
      <vt:variant>
        <vt:lpwstr>http://www2.athleticscholarships.net/athletic/</vt:lpwstr>
      </vt:variant>
      <vt:variant>
        <vt:lpwstr/>
      </vt:variant>
      <vt:variant>
        <vt:i4>3080248</vt:i4>
      </vt:variant>
      <vt:variant>
        <vt:i4>42</vt:i4>
      </vt:variant>
      <vt:variant>
        <vt:i4>0</vt:i4>
      </vt:variant>
      <vt:variant>
        <vt:i4>5</vt:i4>
      </vt:variant>
      <vt:variant>
        <vt:lpwstr>http://www.leeladance.com/</vt:lpwstr>
      </vt:variant>
      <vt:variant>
        <vt:lpwstr/>
      </vt:variant>
      <vt:variant>
        <vt:i4>3997801</vt:i4>
      </vt:variant>
      <vt:variant>
        <vt:i4>39</vt:i4>
      </vt:variant>
      <vt:variant>
        <vt:i4>0</vt:i4>
      </vt:variant>
      <vt:variant>
        <vt:i4>5</vt:i4>
      </vt:variant>
      <vt:variant>
        <vt:lpwstr>http://www.memoryangel.com/</vt:lpwstr>
      </vt:variant>
      <vt:variant>
        <vt:lpwstr/>
      </vt:variant>
      <vt:variant>
        <vt:i4>2752551</vt:i4>
      </vt:variant>
      <vt:variant>
        <vt:i4>36</vt:i4>
      </vt:variant>
      <vt:variant>
        <vt:i4>0</vt:i4>
      </vt:variant>
      <vt:variant>
        <vt:i4>5</vt:i4>
      </vt:variant>
      <vt:variant>
        <vt:lpwstr>http://www.fishmarker.com/</vt:lpwstr>
      </vt:variant>
      <vt:variant>
        <vt:lpwstr/>
      </vt:variant>
      <vt:variant>
        <vt:i4>1638467</vt:i4>
      </vt:variant>
      <vt:variant>
        <vt:i4>33</vt:i4>
      </vt:variant>
      <vt:variant>
        <vt:i4>0</vt:i4>
      </vt:variant>
      <vt:variant>
        <vt:i4>5</vt:i4>
      </vt:variant>
      <vt:variant>
        <vt:lpwstr>http://www.traidnt.net/link/</vt:lpwstr>
      </vt:variant>
      <vt:variant>
        <vt:lpwstr/>
      </vt:variant>
      <vt:variant>
        <vt:i4>4194381</vt:i4>
      </vt:variant>
      <vt:variant>
        <vt:i4>30</vt:i4>
      </vt:variant>
      <vt:variant>
        <vt:i4>0</vt:i4>
      </vt:variant>
      <vt:variant>
        <vt:i4>5</vt:i4>
      </vt:variant>
      <vt:variant>
        <vt:lpwstr>http://healthkounter.com/</vt:lpwstr>
      </vt:variant>
      <vt:variant>
        <vt:lpwstr/>
      </vt:variant>
      <vt:variant>
        <vt:i4>4653063</vt:i4>
      </vt:variant>
      <vt:variant>
        <vt:i4>27</vt:i4>
      </vt:variant>
      <vt:variant>
        <vt:i4>0</vt:i4>
      </vt:variant>
      <vt:variant>
        <vt:i4>5</vt:i4>
      </vt:variant>
      <vt:variant>
        <vt:lpwstr>http://thegourmetnutcompany.com/</vt:lpwstr>
      </vt:variant>
      <vt:variant>
        <vt:lpwstr/>
      </vt:variant>
      <vt:variant>
        <vt:i4>7405681</vt:i4>
      </vt:variant>
      <vt:variant>
        <vt:i4>24</vt:i4>
      </vt:variant>
      <vt:variant>
        <vt:i4>0</vt:i4>
      </vt:variant>
      <vt:variant>
        <vt:i4>5</vt:i4>
      </vt:variant>
      <vt:variant>
        <vt:lpwstr>http://zumamo-appstore.com/mobile/home/front/12</vt:lpwstr>
      </vt:variant>
      <vt:variant>
        <vt:lpwstr/>
      </vt:variant>
      <vt:variant>
        <vt:i4>4587603</vt:i4>
      </vt:variant>
      <vt:variant>
        <vt:i4>21</vt:i4>
      </vt:variant>
      <vt:variant>
        <vt:i4>0</vt:i4>
      </vt:variant>
      <vt:variant>
        <vt:i4>5</vt:i4>
      </vt:variant>
      <vt:variant>
        <vt:lpwstr>http://www.interfacetravels.com/</vt:lpwstr>
      </vt:variant>
      <vt:variant>
        <vt:lpwstr/>
      </vt:variant>
      <vt:variant>
        <vt:i4>6946916</vt:i4>
      </vt:variant>
      <vt:variant>
        <vt:i4>18</vt:i4>
      </vt:variant>
      <vt:variant>
        <vt:i4>0</vt:i4>
      </vt:variant>
      <vt:variant>
        <vt:i4>5</vt:i4>
      </vt:variant>
      <vt:variant>
        <vt:lpwstr>http://k4c.co-buisson.com/</vt:lpwstr>
      </vt:variant>
      <vt:variant>
        <vt:lpwstr/>
      </vt:variant>
      <vt:variant>
        <vt:i4>3670049</vt:i4>
      </vt:variant>
      <vt:variant>
        <vt:i4>15</vt:i4>
      </vt:variant>
      <vt:variant>
        <vt:i4>0</vt:i4>
      </vt:variant>
      <vt:variant>
        <vt:i4>5</vt:i4>
      </vt:variant>
      <vt:variant>
        <vt:lpwstr>http://www.myfiki.org/</vt:lpwstr>
      </vt:variant>
      <vt:variant>
        <vt:lpwstr/>
      </vt:variant>
      <vt:variant>
        <vt:i4>3866678</vt:i4>
      </vt:variant>
      <vt:variant>
        <vt:i4>12</vt:i4>
      </vt:variant>
      <vt:variant>
        <vt:i4>0</vt:i4>
      </vt:variant>
      <vt:variant>
        <vt:i4>5</vt:i4>
      </vt:variant>
      <vt:variant>
        <vt:lpwstr>http://luxurygroup.com/</vt:lpwstr>
      </vt:variant>
      <vt:variant>
        <vt:lpwstr/>
      </vt:variant>
      <vt:variant>
        <vt:i4>4128829</vt:i4>
      </vt:variant>
      <vt:variant>
        <vt:i4>9</vt:i4>
      </vt:variant>
      <vt:variant>
        <vt:i4>0</vt:i4>
      </vt:variant>
      <vt:variant>
        <vt:i4>5</vt:i4>
      </vt:variant>
      <vt:variant>
        <vt:lpwstr>http://kwykpix.com/</vt:lpwstr>
      </vt:variant>
      <vt:variant>
        <vt:lpwstr/>
      </vt:variant>
      <vt:variant>
        <vt:i4>5242881</vt:i4>
      </vt:variant>
      <vt:variant>
        <vt:i4>6</vt:i4>
      </vt:variant>
      <vt:variant>
        <vt:i4>0</vt:i4>
      </vt:variant>
      <vt:variant>
        <vt:i4>5</vt:i4>
      </vt:variant>
      <vt:variant>
        <vt:lpwstr>http://www.einstoffen.ch/de/home/</vt:lpwstr>
      </vt:variant>
      <vt:variant>
        <vt:lpwstr/>
      </vt:variant>
      <vt:variant>
        <vt:i4>3473464</vt:i4>
      </vt:variant>
      <vt:variant>
        <vt:i4>3</vt:i4>
      </vt:variant>
      <vt:variant>
        <vt:i4>0</vt:i4>
      </vt:variant>
      <vt:variant>
        <vt:i4>5</vt:i4>
      </vt:variant>
      <vt:variant>
        <vt:lpwstr>https://beta.cash4fone.com/</vt:lpwstr>
      </vt:variant>
      <vt:variant>
        <vt:lpwstr/>
      </vt:variant>
      <vt:variant>
        <vt:i4>655455</vt:i4>
      </vt:variant>
      <vt:variant>
        <vt:i4>0</vt:i4>
      </vt:variant>
      <vt:variant>
        <vt:i4>0</vt:i4>
      </vt:variant>
      <vt:variant>
        <vt:i4>5</vt:i4>
      </vt:variant>
      <vt:variant>
        <vt:lpwstr>mailto:sourabh_ishu@yahoo.co.in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</dc:creator>
  <cp:keywords/>
  <dc:description>Document was created by {applicationname}, version: {version}</dc:description>
  <cp:lastModifiedBy>Anirudh Munj</cp:lastModifiedBy>
  <cp:revision>2</cp:revision>
  <dcterms:created xsi:type="dcterms:W3CDTF">2018-12-17T07:00:00Z</dcterms:created>
  <dcterms:modified xsi:type="dcterms:W3CDTF">2018-12-17T07:00:00Z</dcterms:modified>
</cp:coreProperties>
</file>