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40" w:rsidRPr="00BF7240" w:rsidRDefault="00BF7240" w:rsidP="00BF7240">
      <w:pPr>
        <w:rPr>
          <w:rFonts w:ascii="Calibri Light" w:hAnsi="Calibri Light"/>
          <w:b/>
          <w:bCs/>
          <w:color w:val="002060"/>
          <w:sz w:val="22"/>
          <w:szCs w:val="22"/>
          <w:lang w:eastAsia="en-US"/>
        </w:rPr>
      </w:pPr>
      <w:bookmarkStart w:id="0" w:name="_GoBack"/>
      <w:bookmarkEnd w:id="0"/>
      <w:r w:rsidRPr="00BF7240">
        <w:rPr>
          <w:rFonts w:ascii="Calibri Light" w:hAnsi="Calibri Light"/>
          <w:b/>
          <w:bCs/>
          <w:color w:val="002060"/>
          <w:sz w:val="22"/>
          <w:szCs w:val="22"/>
        </w:rPr>
        <w:t xml:space="preserve">                                                                </w:t>
      </w:r>
    </w:p>
    <w:p w:rsidR="00BF7240" w:rsidRPr="00BF7240" w:rsidRDefault="00BF7240" w:rsidP="00BF7240">
      <w:pPr>
        <w:rPr>
          <w:rFonts w:ascii="Calibri Light" w:hAnsi="Calibri Light"/>
          <w:b/>
          <w:bCs/>
          <w:color w:val="002060"/>
          <w:sz w:val="22"/>
          <w:szCs w:val="22"/>
          <w:u w:val="single"/>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9999"/>
      </w:tblGrid>
      <w:tr w:rsidR="00BF7240" w:rsidRPr="00BF7240" w:rsidTr="00BF7240">
        <w:trPr>
          <w:trHeight w:val="280"/>
        </w:trPr>
        <w:tc>
          <w:tcPr>
            <w:tcW w:w="10266" w:type="dxa"/>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rPr>
                <w:rFonts w:ascii="Calibri Light" w:hAnsi="Calibri Light"/>
                <w:b/>
                <w:bCs/>
                <w:color w:val="002060"/>
                <w:sz w:val="32"/>
                <w:szCs w:val="32"/>
              </w:rPr>
            </w:pPr>
            <w:r w:rsidRPr="00BF7240">
              <w:rPr>
                <w:rFonts w:ascii="Calibri Light" w:hAnsi="Calibri Light"/>
                <w:b/>
                <w:bCs/>
                <w:color w:val="002060"/>
                <w:sz w:val="32"/>
                <w:szCs w:val="32"/>
              </w:rPr>
              <w:t xml:space="preserve">Alok Mishra </w:t>
            </w:r>
          </w:p>
        </w:tc>
      </w:tr>
      <w:tr w:rsidR="00BF7240" w:rsidRPr="00BF7240" w:rsidTr="00BF7240">
        <w:trPr>
          <w:trHeight w:val="507"/>
        </w:trPr>
        <w:tc>
          <w:tcPr>
            <w:tcW w:w="10266"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olor w:val="002060"/>
                <w:sz w:val="22"/>
                <w:szCs w:val="22"/>
              </w:rPr>
            </w:pPr>
            <w:r w:rsidRPr="00BF7240">
              <w:rPr>
                <w:rFonts w:ascii="Calibri Light" w:hAnsi="Calibri Light"/>
                <w:b/>
                <w:bCs/>
                <w:color w:val="002060"/>
                <w:sz w:val="22"/>
                <w:szCs w:val="22"/>
              </w:rPr>
              <w:t>Phone</w:t>
            </w:r>
            <w:r w:rsidRPr="00BF7240">
              <w:rPr>
                <w:rFonts w:ascii="Calibri Light" w:hAnsi="Calibri Light"/>
                <w:color w:val="002060"/>
                <w:sz w:val="22"/>
                <w:szCs w:val="22"/>
              </w:rPr>
              <w:t xml:space="preserve">           : +91-9569881400</w:t>
            </w:r>
          </w:p>
          <w:p w:rsidR="00BF7240" w:rsidRPr="00BF7240" w:rsidRDefault="00BF7240">
            <w:pPr>
              <w:spacing w:line="276" w:lineRule="auto"/>
              <w:jc w:val="both"/>
              <w:rPr>
                <w:rFonts w:ascii="Calibri Light" w:hAnsi="Calibri Light"/>
                <w:color w:val="002060"/>
                <w:sz w:val="22"/>
                <w:szCs w:val="22"/>
                <w:u w:val="single"/>
              </w:rPr>
            </w:pPr>
            <w:r w:rsidRPr="00BF7240">
              <w:rPr>
                <w:rFonts w:ascii="Calibri Light" w:hAnsi="Calibri Light"/>
                <w:b/>
                <w:bCs/>
                <w:color w:val="002060"/>
                <w:sz w:val="22"/>
                <w:szCs w:val="22"/>
              </w:rPr>
              <w:t xml:space="preserve">Email            </w:t>
            </w:r>
            <w:r w:rsidRPr="00BF7240">
              <w:rPr>
                <w:rFonts w:ascii="Calibri Light" w:hAnsi="Calibri Light"/>
                <w:color w:val="002060"/>
                <w:sz w:val="22"/>
                <w:szCs w:val="22"/>
              </w:rPr>
              <w:t xml:space="preserve">:  </w:t>
            </w:r>
            <w:r w:rsidRPr="00BF7240">
              <w:rPr>
                <w:rFonts w:ascii="Calibri Light" w:hAnsi="Calibri Light"/>
                <w:color w:val="002060"/>
                <w:sz w:val="22"/>
                <w:szCs w:val="22"/>
                <w:u w:val="single"/>
              </w:rPr>
              <w:t>aloksoft2004@gmail.com</w:t>
            </w:r>
          </w:p>
          <w:p w:rsidR="00BF7240" w:rsidRPr="00BF7240" w:rsidRDefault="00BF7240">
            <w:pPr>
              <w:spacing w:line="276" w:lineRule="auto"/>
              <w:jc w:val="both"/>
              <w:rPr>
                <w:rStyle w:val="InternetLink"/>
                <w:rFonts w:ascii="Calibri Light" w:hAnsi="Calibri Light" w:cs="Verdana"/>
                <w:color w:val="002060"/>
                <w:sz w:val="22"/>
                <w:szCs w:val="22"/>
              </w:rPr>
            </w:pPr>
            <w:r w:rsidRPr="00BF7240">
              <w:rPr>
                <w:rFonts w:ascii="Calibri Light" w:hAnsi="Calibri Light"/>
                <w:b/>
                <w:bCs/>
                <w:color w:val="002060"/>
                <w:sz w:val="22"/>
                <w:szCs w:val="22"/>
              </w:rPr>
              <w:t>Email 2</w:t>
            </w:r>
            <w:r w:rsidRPr="00BF7240">
              <w:rPr>
                <w:rFonts w:ascii="Calibri Light" w:hAnsi="Calibri Light"/>
                <w:color w:val="002060"/>
                <w:sz w:val="22"/>
                <w:szCs w:val="22"/>
              </w:rPr>
              <w:t xml:space="preserve">        :  </w:t>
            </w:r>
            <w:hyperlink r:id="rId8" w:history="1">
              <w:r w:rsidRPr="00BF7240">
                <w:rPr>
                  <w:rStyle w:val="InternetLink"/>
                  <w:rFonts w:ascii="Calibri Light" w:hAnsi="Calibri Light" w:cs="Verdana"/>
                  <w:color w:val="002060"/>
                  <w:sz w:val="22"/>
                  <w:szCs w:val="22"/>
                </w:rPr>
                <w:t>aloksoft2004@yahoo.co.in</w:t>
              </w:r>
            </w:hyperlink>
          </w:p>
        </w:tc>
      </w:tr>
    </w:tbl>
    <w:p w:rsidR="00BF7240" w:rsidRPr="00BF7240" w:rsidRDefault="00BF7240" w:rsidP="00BF7240">
      <w:pPr>
        <w:rPr>
          <w:rFonts w:ascii="Calibri Light" w:hAnsi="Calibri Light" w:cs="Verdana"/>
          <w:color w:val="002060"/>
          <w:sz w:val="22"/>
          <w:szCs w:val="22"/>
        </w:rPr>
      </w:pPr>
      <w:r w:rsidRPr="00BF7240">
        <w:rPr>
          <w:rFonts w:ascii="Calibri Light" w:hAnsi="Calibri Light"/>
          <w:color w:val="002060"/>
          <w:sz w:val="22"/>
          <w:szCs w:val="22"/>
        </w:rPr>
        <w:t xml:space="preserve">   </w:t>
      </w: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9999"/>
      </w:tblGrid>
      <w:tr w:rsidR="00BF7240" w:rsidRPr="00BF7240" w:rsidTr="00BF7240">
        <w:trPr>
          <w:trHeight w:val="361"/>
        </w:trPr>
        <w:tc>
          <w:tcPr>
            <w:tcW w:w="10485" w:type="dxa"/>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olor w:val="002060"/>
                <w:sz w:val="22"/>
                <w:szCs w:val="22"/>
              </w:rPr>
            </w:pPr>
            <w:r w:rsidRPr="00BF7240">
              <w:rPr>
                <w:rFonts w:ascii="Calibri Light" w:hAnsi="Calibri Light"/>
                <w:color w:val="002060"/>
                <w:sz w:val="22"/>
                <w:szCs w:val="22"/>
              </w:rPr>
              <w:t>Objective:</w:t>
            </w:r>
          </w:p>
        </w:tc>
      </w:tr>
      <w:tr w:rsidR="00BF7240" w:rsidRPr="00BF7240" w:rsidTr="00BF7240">
        <w:trPr>
          <w:trHeight w:val="944"/>
        </w:trPr>
        <w:tc>
          <w:tcPr>
            <w:tcW w:w="10485"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Seeking a challenging career with an organization which will utilize my experience, skills and abilities to enhance profitability and to</w:t>
            </w:r>
            <w:r w:rsidRPr="00BF7240">
              <w:rPr>
                <w:rFonts w:ascii="Calibri Light" w:hAnsi="Calibri Light" w:cs="Arial"/>
                <w:b/>
                <w:bCs/>
                <w:color w:val="002060"/>
                <w:sz w:val="22"/>
                <w:szCs w:val="22"/>
              </w:rPr>
              <w:t xml:space="preserve"> </w:t>
            </w:r>
            <w:r w:rsidRPr="00BF7240">
              <w:rPr>
                <w:rFonts w:ascii="Calibri Light" w:hAnsi="Calibri Light" w:cs="Arial"/>
                <w:color w:val="002060"/>
                <w:sz w:val="22"/>
                <w:szCs w:val="22"/>
              </w:rPr>
              <w:t>contribute in efforts of organization to reach the pinnacle of excellence.</w:t>
            </w:r>
          </w:p>
        </w:tc>
      </w:tr>
    </w:tbl>
    <w:p w:rsidR="00BF7240" w:rsidRPr="00BF7240" w:rsidRDefault="00BF7240" w:rsidP="00BF7240">
      <w:pPr>
        <w:rPr>
          <w:rFonts w:ascii="Calibri Light" w:hAnsi="Calibri Light" w:cs="Verdana"/>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9999"/>
      </w:tblGrid>
      <w:tr w:rsidR="00BF7240" w:rsidRPr="00BF7240" w:rsidTr="00BF7240">
        <w:trPr>
          <w:trHeight w:val="319"/>
        </w:trPr>
        <w:tc>
          <w:tcPr>
            <w:tcW w:w="10545" w:type="dxa"/>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olor w:val="002060"/>
                <w:sz w:val="22"/>
                <w:szCs w:val="22"/>
              </w:rPr>
            </w:pPr>
            <w:r w:rsidRPr="00BF7240">
              <w:rPr>
                <w:rFonts w:ascii="Calibri Light" w:hAnsi="Calibri Light"/>
                <w:color w:val="002060"/>
                <w:sz w:val="22"/>
                <w:szCs w:val="22"/>
              </w:rPr>
              <w:t>Career  Summary:</w:t>
            </w:r>
          </w:p>
        </w:tc>
      </w:tr>
      <w:tr w:rsidR="00BF7240" w:rsidRPr="00BF7240" w:rsidTr="00BF7240">
        <w:trPr>
          <w:trHeight w:val="629"/>
        </w:trPr>
        <w:tc>
          <w:tcPr>
            <w:tcW w:w="1054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ind w:right="-90"/>
              <w:jc w:val="both"/>
              <w:rPr>
                <w:rFonts w:ascii="Calibri Light" w:hAnsi="Calibri Light" w:cs="Arial"/>
                <w:color w:val="002060"/>
                <w:sz w:val="22"/>
                <w:szCs w:val="22"/>
              </w:rPr>
            </w:pPr>
            <w:r w:rsidRPr="00BF7240">
              <w:rPr>
                <w:rFonts w:ascii="Calibri Light" w:hAnsi="Calibri Light"/>
                <w:b/>
                <w:bCs/>
                <w:color w:val="002060"/>
                <w:sz w:val="22"/>
                <w:szCs w:val="22"/>
              </w:rPr>
              <w:t xml:space="preserve"> </w:t>
            </w:r>
            <w:r w:rsidRPr="00BF7240">
              <w:rPr>
                <w:rFonts w:ascii="Calibri Light" w:hAnsi="Calibri Light"/>
                <w:b/>
                <w:bCs/>
                <w:color w:val="002060"/>
                <w:sz w:val="22"/>
                <w:szCs w:val="22"/>
              </w:rPr>
              <w:br/>
            </w:r>
            <w:r w:rsidRPr="00BF7240">
              <w:rPr>
                <w:rFonts w:ascii="Calibri Light" w:hAnsi="Calibri Light" w:cs="Arial"/>
                <w:color w:val="002060"/>
                <w:sz w:val="22"/>
                <w:szCs w:val="22"/>
              </w:rPr>
              <w:t>7 Year working experience in analysis, designing, development, deployment and maintenance of web applications and websites</w:t>
            </w:r>
            <w:r w:rsidRPr="00BF7240">
              <w:rPr>
                <w:rFonts w:ascii="Calibri Light" w:hAnsi="Calibri Light" w:cs="Arial"/>
                <w:b/>
                <w:bCs/>
                <w:color w:val="002060"/>
                <w:sz w:val="22"/>
                <w:szCs w:val="22"/>
              </w:rPr>
              <w:t xml:space="preserve"> </w:t>
            </w:r>
            <w:r w:rsidRPr="00BF7240">
              <w:rPr>
                <w:rFonts w:ascii="Calibri Light" w:hAnsi="Calibri Light" w:cs="Arial"/>
                <w:color w:val="002060"/>
                <w:sz w:val="22"/>
                <w:szCs w:val="22"/>
              </w:rPr>
              <w:t>and other Internet based projects. I can demonstrate a strong ability to handle projects from conception through to successful completion. A proactive individual with a logical approach to challenges and an experienced team player.</w:t>
            </w:r>
          </w:p>
          <w:p w:rsidR="00BF7240" w:rsidRPr="00BF7240" w:rsidRDefault="00BF7240">
            <w:pPr>
              <w:tabs>
                <w:tab w:val="left" w:pos="5040"/>
              </w:tabs>
              <w:spacing w:line="276" w:lineRule="auto"/>
              <w:rPr>
                <w:rFonts w:ascii="Calibri Light" w:hAnsi="Calibri Light" w:cs="Verdana"/>
                <w:color w:val="002060"/>
                <w:sz w:val="22"/>
                <w:szCs w:val="22"/>
              </w:rPr>
            </w:pPr>
          </w:p>
          <w:p w:rsidR="00BF7240" w:rsidRPr="00BF7240" w:rsidRDefault="00BF7240">
            <w:pPr>
              <w:spacing w:line="276" w:lineRule="auto"/>
              <w:jc w:val="both"/>
              <w:rPr>
                <w:rFonts w:ascii="Calibri Light" w:hAnsi="Calibri Light"/>
                <w:color w:val="002060"/>
                <w:sz w:val="22"/>
                <w:szCs w:val="22"/>
              </w:rPr>
            </w:pPr>
          </w:p>
        </w:tc>
      </w:tr>
    </w:tbl>
    <w:p w:rsidR="00BF7240" w:rsidRPr="00BF7240" w:rsidRDefault="00BF7240" w:rsidP="00BF7240">
      <w:pPr>
        <w:rPr>
          <w:rFonts w:ascii="Calibri Light" w:hAnsi="Calibri Light" w:cs="Verdana"/>
          <w:color w:val="002060"/>
          <w:sz w:val="22"/>
          <w:szCs w:val="22"/>
        </w:rPr>
      </w:pPr>
    </w:p>
    <w:tbl>
      <w:tblPr>
        <w:tblW w:w="0" w:type="auto"/>
        <w:tblInd w:w="-439"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left w:w="92" w:type="dxa"/>
        </w:tblCellMar>
        <w:tblLook w:val="04A0" w:firstRow="1" w:lastRow="0" w:firstColumn="1" w:lastColumn="0" w:noHBand="0" w:noVBand="1"/>
      </w:tblPr>
      <w:tblGrid>
        <w:gridCol w:w="3885"/>
        <w:gridCol w:w="3150"/>
        <w:gridCol w:w="2964"/>
      </w:tblGrid>
      <w:tr w:rsidR="00BF7240" w:rsidRPr="00BF7240" w:rsidTr="00BF7240">
        <w:trPr>
          <w:trHeight w:val="310"/>
        </w:trPr>
        <w:tc>
          <w:tcPr>
            <w:tcW w:w="407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
                <w:bCs/>
                <w:color w:val="002060"/>
                <w:sz w:val="22"/>
                <w:szCs w:val="22"/>
              </w:rPr>
            </w:pPr>
          </w:p>
        </w:tc>
        <w:tc>
          <w:tcPr>
            <w:tcW w:w="330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
                <w:bCs/>
                <w:color w:val="002060"/>
                <w:sz w:val="22"/>
                <w:szCs w:val="22"/>
              </w:rPr>
            </w:pPr>
          </w:p>
        </w:tc>
        <w:tc>
          <w:tcPr>
            <w:tcW w:w="3107"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
                <w:bCs/>
                <w:color w:val="002060"/>
                <w:sz w:val="22"/>
                <w:szCs w:val="22"/>
              </w:rPr>
            </w:pPr>
          </w:p>
        </w:tc>
      </w:tr>
    </w:tbl>
    <w:p w:rsidR="00BF7240" w:rsidRPr="00BF7240" w:rsidRDefault="00BF7240" w:rsidP="00BF7240">
      <w:pPr>
        <w:rPr>
          <w:rFonts w:ascii="Calibri Light" w:hAnsi="Calibri Light" w:cs="Verdana"/>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2285"/>
        <w:gridCol w:w="7714"/>
      </w:tblGrid>
      <w:tr w:rsidR="00BF7240" w:rsidRPr="00BF7240" w:rsidTr="00BF7240">
        <w:trPr>
          <w:trHeight w:val="280"/>
        </w:trPr>
        <w:tc>
          <w:tcPr>
            <w:tcW w:w="10438" w:type="dxa"/>
            <w:gridSpan w:val="2"/>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olor w:val="002060"/>
                <w:sz w:val="22"/>
                <w:szCs w:val="22"/>
              </w:rPr>
            </w:pPr>
            <w:r w:rsidRPr="00BF7240">
              <w:rPr>
                <w:rFonts w:ascii="Calibri Light" w:hAnsi="Calibri Light"/>
                <w:color w:val="002060"/>
                <w:sz w:val="22"/>
                <w:szCs w:val="22"/>
              </w:rPr>
              <w:t>Technical Skills:</w:t>
            </w:r>
          </w:p>
        </w:tc>
      </w:tr>
      <w:tr w:rsidR="00BF7240" w:rsidRPr="00BF7240" w:rsidTr="00BF7240">
        <w:trPr>
          <w:trHeight w:val="525"/>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b/>
                <w:bCs/>
                <w:color w:val="002060"/>
                <w:sz w:val="22"/>
                <w:szCs w:val="22"/>
              </w:rPr>
            </w:pPr>
            <w:r w:rsidRPr="00BF7240">
              <w:rPr>
                <w:rFonts w:ascii="Calibri Light" w:hAnsi="Calibri Light"/>
                <w:b/>
                <w:bCs/>
                <w:color w:val="002060"/>
                <w:sz w:val="22"/>
                <w:szCs w:val="22"/>
              </w:rPr>
              <w:t>Operating Systems :</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Linux, 5 Year Exp &amp;  Windows 2 Year</w:t>
            </w:r>
          </w:p>
        </w:tc>
      </w:tr>
      <w:tr w:rsidR="00BF7240" w:rsidRPr="00BF7240" w:rsidTr="00BF7240">
        <w:trPr>
          <w:trHeight w:val="427"/>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 xml:space="preserve"> PHP:</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proofErr w:type="spellStart"/>
            <w:r w:rsidRPr="00BF7240">
              <w:rPr>
                <w:rFonts w:ascii="Calibri Light" w:hAnsi="Calibri Light" w:cs="Arial"/>
                <w:color w:val="002060"/>
                <w:sz w:val="22"/>
                <w:szCs w:val="22"/>
              </w:rPr>
              <w:t>Php&amp;MySql</w:t>
            </w:r>
            <w:proofErr w:type="spellEnd"/>
            <w:r w:rsidRPr="00BF7240">
              <w:rPr>
                <w:rFonts w:ascii="Calibri Light" w:hAnsi="Calibri Light" w:cs="Arial"/>
                <w:color w:val="002060"/>
                <w:sz w:val="22"/>
                <w:szCs w:val="22"/>
              </w:rPr>
              <w:t xml:space="preserve"> , </w:t>
            </w:r>
            <w:proofErr w:type="spellStart"/>
            <w:r w:rsidRPr="00BF7240">
              <w:rPr>
                <w:rFonts w:ascii="Calibri Light" w:hAnsi="Calibri Light" w:cs="Arial"/>
                <w:color w:val="002060"/>
                <w:sz w:val="22"/>
                <w:szCs w:val="22"/>
              </w:rPr>
              <w:t>Joomla</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VirtueMart</w:t>
            </w:r>
            <w:proofErr w:type="spellEnd"/>
            <w:r w:rsidRPr="00BF7240">
              <w:rPr>
                <w:rFonts w:ascii="Calibri Light" w:hAnsi="Calibri Light" w:cs="Arial"/>
                <w:color w:val="002060"/>
                <w:sz w:val="22"/>
                <w:szCs w:val="22"/>
              </w:rPr>
              <w:t>, WordPress, Drupal 7 WS(REST &amp; JSON)</w:t>
            </w:r>
          </w:p>
        </w:tc>
      </w:tr>
      <w:tr w:rsidR="00BF7240" w:rsidRPr="00BF7240" w:rsidTr="00BF7240">
        <w:trPr>
          <w:trHeight w:val="427"/>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Open source CMS</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proofErr w:type="spellStart"/>
            <w:r w:rsidRPr="00BF7240">
              <w:rPr>
                <w:rFonts w:ascii="Calibri Light" w:hAnsi="Calibri Light" w:cs="Arial"/>
                <w:color w:val="002060"/>
                <w:sz w:val="22"/>
                <w:szCs w:val="22"/>
              </w:rPr>
              <w:t>Wordpress</w:t>
            </w:r>
            <w:proofErr w:type="spellEnd"/>
            <w:r w:rsidRPr="00BF7240">
              <w:rPr>
                <w:rFonts w:ascii="Calibri Light" w:hAnsi="Calibri Light" w:cs="Arial"/>
                <w:color w:val="002060"/>
                <w:sz w:val="22"/>
                <w:szCs w:val="22"/>
              </w:rPr>
              <w:t xml:space="preserve">, </w:t>
            </w:r>
            <w:proofErr w:type="spellStart"/>
            <w:r w:rsidRPr="00BF7240">
              <w:rPr>
                <w:rStyle w:val="Emphasis"/>
                <w:rFonts w:ascii="Calibri Light" w:hAnsi="Calibri Light"/>
                <w:color w:val="002060"/>
                <w:sz w:val="22"/>
                <w:szCs w:val="22"/>
              </w:rPr>
              <w:t>WooCommerce</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Joomla</w:t>
            </w:r>
            <w:proofErr w:type="spellEnd"/>
            <w:r w:rsidRPr="00BF7240">
              <w:rPr>
                <w:rFonts w:ascii="Calibri Light" w:hAnsi="Calibri Light" w:cs="Arial"/>
                <w:color w:val="002060"/>
                <w:sz w:val="22"/>
                <w:szCs w:val="22"/>
              </w:rPr>
              <w:t xml:space="preserve"> 1.5 &amp; </w:t>
            </w:r>
            <w:proofErr w:type="spellStart"/>
            <w:r w:rsidRPr="00BF7240">
              <w:rPr>
                <w:rFonts w:ascii="Calibri Light" w:hAnsi="Calibri Light" w:cs="Arial"/>
                <w:color w:val="002060"/>
                <w:sz w:val="22"/>
                <w:szCs w:val="22"/>
              </w:rPr>
              <w:t>VirtueMart</w:t>
            </w:r>
            <w:proofErr w:type="spellEnd"/>
            <w:r w:rsidRPr="00BF7240">
              <w:rPr>
                <w:rFonts w:ascii="Calibri Light" w:hAnsi="Calibri Light" w:cs="Arial"/>
                <w:color w:val="002060"/>
                <w:sz w:val="22"/>
                <w:szCs w:val="22"/>
              </w:rPr>
              <w:t xml:space="preserve"> 1.8</w:t>
            </w:r>
          </w:p>
        </w:tc>
      </w:tr>
      <w:tr w:rsidR="00BF7240" w:rsidRPr="00BF7240" w:rsidTr="00BF7240">
        <w:trPr>
          <w:trHeight w:val="427"/>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MVC Framework</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Zend Framework 1,CakePhp</w:t>
            </w:r>
          </w:p>
        </w:tc>
      </w:tr>
      <w:tr w:rsidR="00BF7240" w:rsidRPr="00BF7240" w:rsidTr="00BF7240">
        <w:trPr>
          <w:trHeight w:val="400"/>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 xml:space="preserve">Development:  </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 xml:space="preserve">HTML,DHTML XML CSS JavaScript, ,hi Chart , </w:t>
            </w:r>
            <w:proofErr w:type="spellStart"/>
            <w:r w:rsidRPr="00BF7240">
              <w:rPr>
                <w:rFonts w:ascii="Calibri Light" w:hAnsi="Calibri Light" w:cs="Arial"/>
                <w:color w:val="002060"/>
                <w:sz w:val="22"/>
                <w:szCs w:val="22"/>
              </w:rPr>
              <w:t>Jquery</w:t>
            </w:r>
            <w:proofErr w:type="spellEnd"/>
          </w:p>
        </w:tc>
      </w:tr>
      <w:tr w:rsidR="00BF7240" w:rsidRPr="00BF7240" w:rsidTr="00BF7240">
        <w:trPr>
          <w:trHeight w:val="400"/>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Payment Gateways</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 xml:space="preserve">PayPal (Website standard ,PayPal pro) </w:t>
            </w: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Databases :</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olor w:val="002060"/>
                <w:sz w:val="22"/>
                <w:szCs w:val="22"/>
              </w:rPr>
            </w:pP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w:t>
            </w:r>
            <w:r w:rsidRPr="00BF7240">
              <w:rPr>
                <w:rFonts w:ascii="Calibri Light" w:hAnsi="Calibri Light"/>
                <w:color w:val="002060"/>
                <w:sz w:val="22"/>
                <w:szCs w:val="22"/>
              </w:rPr>
              <w:t>5.5.41</w:t>
            </w: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b/>
                <w:bCs/>
                <w:color w:val="002060"/>
                <w:sz w:val="22"/>
                <w:szCs w:val="22"/>
              </w:rPr>
            </w:pPr>
            <w:r w:rsidRPr="00BF7240">
              <w:rPr>
                <w:rFonts w:ascii="Calibri Light" w:hAnsi="Calibri Light"/>
                <w:b/>
                <w:bCs/>
                <w:color w:val="002060"/>
                <w:sz w:val="22"/>
                <w:szCs w:val="22"/>
              </w:rPr>
              <w:t>Database tools</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Navigate, Heidi SQL</w:t>
            </w: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Editor :</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Net bean &amp; Eclipse</w:t>
            </w: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jc w:val="right"/>
              <w:rPr>
                <w:rFonts w:ascii="Calibri Light" w:hAnsi="Calibri Light" w:cs="Verdana"/>
                <w:b/>
                <w:bCs/>
                <w:color w:val="002060"/>
                <w:sz w:val="22"/>
                <w:szCs w:val="22"/>
              </w:rPr>
            </w:pPr>
            <w:r w:rsidRPr="00BF7240">
              <w:rPr>
                <w:rFonts w:ascii="Calibri Light" w:hAnsi="Calibri Light"/>
                <w:b/>
                <w:bCs/>
                <w:color w:val="002060"/>
                <w:sz w:val="22"/>
                <w:szCs w:val="22"/>
              </w:rPr>
              <w:t>Web server</w:t>
            </w: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ind w:left="-18"/>
              <w:rPr>
                <w:rFonts w:ascii="Calibri Light" w:hAnsi="Calibri Light" w:cs="Arial"/>
                <w:color w:val="002060"/>
                <w:sz w:val="22"/>
                <w:szCs w:val="22"/>
              </w:rPr>
            </w:pPr>
            <w:r w:rsidRPr="00BF7240">
              <w:rPr>
                <w:rFonts w:ascii="Calibri Light" w:hAnsi="Calibri Light" w:cs="Arial"/>
                <w:color w:val="002060"/>
                <w:sz w:val="22"/>
                <w:szCs w:val="22"/>
              </w:rPr>
              <w:t xml:space="preserve">Apache 2.0 </w:t>
            </w: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jc w:val="right"/>
              <w:rPr>
                <w:rFonts w:ascii="Calibri Light" w:hAnsi="Calibri Light" w:cs="Verdana"/>
                <w:color w:val="002060"/>
                <w:sz w:val="22"/>
                <w:szCs w:val="22"/>
              </w:rPr>
            </w:pP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ind w:left="-18"/>
              <w:rPr>
                <w:rFonts w:ascii="Calibri Light" w:hAnsi="Calibri Light"/>
                <w:color w:val="002060"/>
                <w:sz w:val="22"/>
                <w:szCs w:val="22"/>
              </w:rPr>
            </w:pPr>
          </w:p>
        </w:tc>
      </w:tr>
      <w:tr w:rsidR="00BF7240" w:rsidRPr="00BF7240" w:rsidTr="00BF7240">
        <w:trPr>
          <w:trHeight w:val="562"/>
        </w:trPr>
        <w:tc>
          <w:tcPr>
            <w:tcW w:w="233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jc w:val="right"/>
              <w:rPr>
                <w:rFonts w:ascii="Calibri Light" w:hAnsi="Calibri Light"/>
                <w:color w:val="002060"/>
                <w:sz w:val="22"/>
                <w:szCs w:val="22"/>
              </w:rPr>
            </w:pPr>
          </w:p>
        </w:tc>
        <w:tc>
          <w:tcPr>
            <w:tcW w:w="810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ind w:left="-18"/>
              <w:rPr>
                <w:rFonts w:ascii="Calibri Light" w:hAnsi="Calibri Light"/>
                <w:color w:val="002060"/>
                <w:sz w:val="22"/>
                <w:szCs w:val="22"/>
              </w:rPr>
            </w:pPr>
          </w:p>
        </w:tc>
      </w:tr>
    </w:tbl>
    <w:p w:rsidR="00BF7240" w:rsidRPr="00BF7240" w:rsidRDefault="00BF7240" w:rsidP="00BF7240">
      <w:pPr>
        <w:rPr>
          <w:rFonts w:ascii="Calibri Light" w:hAnsi="Calibri Light" w:cs="Verdana"/>
          <w:color w:val="002060"/>
          <w:sz w:val="22"/>
          <w:szCs w:val="22"/>
        </w:rPr>
      </w:pPr>
    </w:p>
    <w:p w:rsidR="00BF7240" w:rsidRPr="00BF7240" w:rsidRDefault="00BF7240" w:rsidP="00BF7240">
      <w:pPr>
        <w:rPr>
          <w:rFonts w:ascii="Calibri Light" w:hAnsi="Calibri Light"/>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3880"/>
        <w:gridCol w:w="3137"/>
        <w:gridCol w:w="2982"/>
      </w:tblGrid>
      <w:tr w:rsidR="00BF7240" w:rsidRPr="00BF7240" w:rsidTr="00BF7240">
        <w:trPr>
          <w:trHeight w:val="332"/>
        </w:trPr>
        <w:tc>
          <w:tcPr>
            <w:tcW w:w="10485" w:type="dxa"/>
            <w:gridSpan w:val="3"/>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olor w:val="002060"/>
                <w:sz w:val="22"/>
                <w:szCs w:val="22"/>
              </w:rPr>
            </w:pPr>
            <w:r w:rsidRPr="00BF7240">
              <w:rPr>
                <w:rFonts w:ascii="Calibri Light" w:hAnsi="Calibri Light"/>
                <w:color w:val="002060"/>
                <w:sz w:val="22"/>
                <w:szCs w:val="22"/>
              </w:rPr>
              <w:t>Work Experience :</w:t>
            </w:r>
          </w:p>
        </w:tc>
      </w:tr>
      <w:tr w:rsidR="00BF7240" w:rsidRPr="00BF7240" w:rsidTr="00BF7240">
        <w:trPr>
          <w:trHeight w:val="310"/>
        </w:trPr>
        <w:tc>
          <w:tcPr>
            <w:tcW w:w="4075"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bCs/>
                <w:color w:val="002060"/>
                <w:sz w:val="22"/>
                <w:szCs w:val="22"/>
              </w:rPr>
            </w:pPr>
            <w:r w:rsidRPr="00BF7240">
              <w:rPr>
                <w:rFonts w:ascii="Calibri Light" w:hAnsi="Calibri Light"/>
                <w:bCs/>
                <w:color w:val="002060"/>
                <w:sz w:val="22"/>
                <w:szCs w:val="22"/>
              </w:rPr>
              <w:t>Organization</w:t>
            </w:r>
          </w:p>
        </w:tc>
        <w:tc>
          <w:tcPr>
            <w:tcW w:w="330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b/>
                <w:bCs/>
                <w:color w:val="002060"/>
                <w:sz w:val="22"/>
                <w:szCs w:val="22"/>
              </w:rPr>
            </w:pPr>
            <w:r w:rsidRPr="00BF7240">
              <w:rPr>
                <w:rFonts w:ascii="Calibri Light" w:hAnsi="Calibri Light"/>
                <w:b/>
                <w:bCs/>
                <w:color w:val="002060"/>
                <w:sz w:val="22"/>
                <w:szCs w:val="22"/>
              </w:rPr>
              <w:t>Duration</w:t>
            </w:r>
          </w:p>
        </w:tc>
        <w:tc>
          <w:tcPr>
            <w:tcW w:w="310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b/>
                <w:bCs/>
                <w:color w:val="002060"/>
                <w:sz w:val="22"/>
                <w:szCs w:val="22"/>
              </w:rPr>
            </w:pPr>
            <w:r w:rsidRPr="00BF7240">
              <w:rPr>
                <w:rFonts w:ascii="Calibri Light" w:hAnsi="Calibri Light"/>
                <w:b/>
                <w:bCs/>
                <w:color w:val="002060"/>
                <w:sz w:val="22"/>
                <w:szCs w:val="22"/>
              </w:rPr>
              <w:t>Designation</w:t>
            </w:r>
          </w:p>
        </w:tc>
      </w:tr>
      <w:tr w:rsidR="00BF7240" w:rsidRPr="00BF7240" w:rsidTr="00BF7240">
        <w:trPr>
          <w:trHeight w:val="310"/>
        </w:trPr>
        <w:tc>
          <w:tcPr>
            <w:tcW w:w="407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 xml:space="preserve">A-1 Technology </w:t>
            </w:r>
            <w:proofErr w:type="spellStart"/>
            <w:r w:rsidRPr="00BF7240">
              <w:rPr>
                <w:rFonts w:ascii="Calibri Light" w:hAnsi="Calibri Light" w:cs="Arial"/>
                <w:bCs/>
                <w:color w:val="002060"/>
                <w:sz w:val="22"/>
                <w:szCs w:val="22"/>
              </w:rPr>
              <w:t>Pvt</w:t>
            </w:r>
            <w:proofErr w:type="spellEnd"/>
            <w:r w:rsidRPr="00BF7240">
              <w:rPr>
                <w:rFonts w:ascii="Calibri Light" w:hAnsi="Calibri Light" w:cs="Arial"/>
                <w:bCs/>
                <w:color w:val="002060"/>
                <w:sz w:val="22"/>
                <w:szCs w:val="22"/>
              </w:rPr>
              <w:t xml:space="preserve"> Ltd (</w:t>
            </w:r>
            <w:proofErr w:type="spellStart"/>
            <w:r w:rsidRPr="00BF7240">
              <w:rPr>
                <w:rFonts w:ascii="Calibri Light" w:hAnsi="Calibri Light" w:cs="Arial"/>
                <w:bCs/>
                <w:color w:val="002060"/>
                <w:sz w:val="22"/>
                <w:szCs w:val="22"/>
              </w:rPr>
              <w:t>Mohali</w:t>
            </w:r>
            <w:proofErr w:type="spellEnd"/>
            <w:r w:rsidRPr="00BF7240">
              <w:rPr>
                <w:rFonts w:ascii="Calibri Light" w:hAnsi="Calibri Light" w:cs="Arial"/>
                <w:bCs/>
                <w:color w:val="002060"/>
                <w:sz w:val="22"/>
                <w:szCs w:val="22"/>
              </w:rPr>
              <w:t>)</w:t>
            </w:r>
          </w:p>
          <w:p w:rsidR="00BF7240" w:rsidRPr="00BF7240" w:rsidRDefault="00BF7240">
            <w:pPr>
              <w:spacing w:line="276" w:lineRule="auto"/>
              <w:rPr>
                <w:rFonts w:ascii="Calibri Light" w:hAnsi="Calibri Light" w:cs="Arial"/>
                <w:bCs/>
                <w:color w:val="002060"/>
                <w:sz w:val="22"/>
                <w:szCs w:val="22"/>
              </w:rPr>
            </w:pPr>
          </w:p>
        </w:tc>
        <w:tc>
          <w:tcPr>
            <w:tcW w:w="330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17</w:t>
            </w:r>
            <w:r w:rsidRPr="00BF7240">
              <w:rPr>
                <w:rFonts w:ascii="Calibri Light" w:hAnsi="Calibri Light" w:cs="Arial"/>
                <w:bCs/>
                <w:color w:val="002060"/>
                <w:sz w:val="22"/>
                <w:szCs w:val="22"/>
                <w:vertAlign w:val="superscript"/>
              </w:rPr>
              <w:t>th</w:t>
            </w:r>
            <w:r w:rsidRPr="00BF7240">
              <w:rPr>
                <w:rFonts w:ascii="Calibri Light" w:hAnsi="Calibri Light" w:cs="Arial"/>
                <w:bCs/>
                <w:color w:val="002060"/>
                <w:sz w:val="22"/>
                <w:szCs w:val="22"/>
              </w:rPr>
              <w:t xml:space="preserve">   March 2010   to Present </w:t>
            </w:r>
          </w:p>
        </w:tc>
        <w:tc>
          <w:tcPr>
            <w:tcW w:w="310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 xml:space="preserve">SSE </w:t>
            </w:r>
          </w:p>
        </w:tc>
      </w:tr>
      <w:tr w:rsidR="00BF7240" w:rsidRPr="00BF7240" w:rsidTr="00BF7240">
        <w:trPr>
          <w:trHeight w:val="310"/>
        </w:trPr>
        <w:tc>
          <w:tcPr>
            <w:tcW w:w="407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 xml:space="preserve">Metro Road System </w:t>
            </w:r>
            <w:proofErr w:type="spellStart"/>
            <w:r w:rsidRPr="00BF7240">
              <w:rPr>
                <w:rFonts w:ascii="Calibri Light" w:hAnsi="Calibri Light" w:cs="Arial"/>
                <w:bCs/>
                <w:color w:val="002060"/>
                <w:sz w:val="22"/>
                <w:szCs w:val="22"/>
              </w:rPr>
              <w:t>Pvt</w:t>
            </w:r>
            <w:proofErr w:type="spellEnd"/>
            <w:r w:rsidRPr="00BF7240">
              <w:rPr>
                <w:rFonts w:ascii="Calibri Light" w:hAnsi="Calibri Light" w:cs="Arial"/>
                <w:bCs/>
                <w:color w:val="002060"/>
                <w:sz w:val="22"/>
                <w:szCs w:val="22"/>
              </w:rPr>
              <w:t xml:space="preserve"> Ltd (</w:t>
            </w:r>
            <w:proofErr w:type="spellStart"/>
            <w:r w:rsidRPr="00BF7240">
              <w:rPr>
                <w:rStyle w:val="Emphasis"/>
                <w:rFonts w:ascii="Calibri Light" w:hAnsi="Calibri Light" w:cs="Arial"/>
                <w:bCs/>
                <w:color w:val="002060"/>
                <w:sz w:val="22"/>
                <w:szCs w:val="22"/>
                <w:shd w:val="clear" w:color="auto" w:fill="FFFFFF"/>
              </w:rPr>
              <w:t>Gurgaon</w:t>
            </w:r>
            <w:proofErr w:type="spellEnd"/>
            <w:r w:rsidRPr="00BF7240">
              <w:rPr>
                <w:rStyle w:val="apple-converted-space"/>
                <w:rFonts w:ascii="Calibri Light" w:hAnsi="Calibri Light" w:cs="Arial"/>
                <w:color w:val="002060"/>
                <w:sz w:val="22"/>
                <w:szCs w:val="22"/>
                <w:shd w:val="clear" w:color="auto" w:fill="FFFFFF"/>
              </w:rPr>
              <w:t> </w:t>
            </w:r>
            <w:r w:rsidRPr="00BF7240">
              <w:rPr>
                <w:rFonts w:ascii="Calibri Light" w:hAnsi="Calibri Light" w:cs="Arial"/>
                <w:bCs/>
                <w:color w:val="002060"/>
                <w:sz w:val="22"/>
                <w:szCs w:val="22"/>
              </w:rPr>
              <w:t>)</w:t>
            </w:r>
          </w:p>
          <w:p w:rsidR="00BF7240" w:rsidRPr="00BF7240" w:rsidRDefault="00BF7240">
            <w:pPr>
              <w:spacing w:line="276" w:lineRule="auto"/>
              <w:rPr>
                <w:rFonts w:ascii="Calibri Light" w:hAnsi="Calibri Light" w:cs="Arial"/>
                <w:bCs/>
                <w:color w:val="002060"/>
                <w:sz w:val="22"/>
                <w:szCs w:val="22"/>
              </w:rPr>
            </w:pPr>
          </w:p>
        </w:tc>
        <w:tc>
          <w:tcPr>
            <w:tcW w:w="330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4</w:t>
            </w:r>
            <w:r w:rsidRPr="00BF7240">
              <w:rPr>
                <w:rFonts w:ascii="Calibri Light" w:hAnsi="Calibri Light" w:cs="Arial"/>
                <w:bCs/>
                <w:color w:val="002060"/>
                <w:sz w:val="22"/>
                <w:szCs w:val="22"/>
                <w:vertAlign w:val="superscript"/>
              </w:rPr>
              <w:t>rd</w:t>
            </w:r>
            <w:r w:rsidRPr="00BF7240">
              <w:rPr>
                <w:rFonts w:ascii="Calibri Light" w:hAnsi="Calibri Light" w:cs="Arial"/>
                <w:bCs/>
                <w:color w:val="002060"/>
                <w:sz w:val="22"/>
                <w:szCs w:val="22"/>
              </w:rPr>
              <w:t xml:space="preserve">  Jan 2008 to  17 March 2010</w:t>
            </w:r>
          </w:p>
        </w:tc>
        <w:tc>
          <w:tcPr>
            <w:tcW w:w="310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Style w:val="Emphasis"/>
                <w:rFonts w:ascii="Calibri Light" w:hAnsi="Calibri Light" w:cs="Verdana"/>
                <w:i w:val="0"/>
                <w:iCs w:val="0"/>
                <w:color w:val="002060"/>
                <w:sz w:val="22"/>
                <w:szCs w:val="22"/>
              </w:rPr>
            </w:pPr>
            <w:r w:rsidRPr="00BF7240">
              <w:rPr>
                <w:rFonts w:ascii="Calibri Light" w:hAnsi="Calibri Light" w:cs="Arial"/>
                <w:bCs/>
                <w:color w:val="002060"/>
                <w:sz w:val="22"/>
                <w:szCs w:val="22"/>
              </w:rPr>
              <w:t xml:space="preserve">PHP Developer- </w:t>
            </w:r>
            <w:r w:rsidRPr="00BF7240">
              <w:rPr>
                <w:rStyle w:val="Emphasis"/>
                <w:rFonts w:ascii="Calibri Light" w:hAnsi="Calibri Light"/>
                <w:color w:val="002060"/>
                <w:sz w:val="22"/>
                <w:szCs w:val="22"/>
              </w:rPr>
              <w:t>Gurgaon(HR)</w:t>
            </w:r>
          </w:p>
        </w:tc>
      </w:tr>
      <w:tr w:rsidR="00BF7240" w:rsidRPr="00BF7240" w:rsidTr="00BF7240">
        <w:trPr>
          <w:trHeight w:val="310"/>
        </w:trPr>
        <w:tc>
          <w:tcPr>
            <w:tcW w:w="4075"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Cs/>
                <w:color w:val="002060"/>
                <w:sz w:val="22"/>
                <w:szCs w:val="22"/>
              </w:rPr>
            </w:pPr>
          </w:p>
        </w:tc>
        <w:tc>
          <w:tcPr>
            <w:tcW w:w="330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Cs/>
                <w:color w:val="002060"/>
                <w:sz w:val="22"/>
                <w:szCs w:val="22"/>
              </w:rPr>
            </w:pPr>
          </w:p>
        </w:tc>
        <w:tc>
          <w:tcPr>
            <w:tcW w:w="3107"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b/>
                <w:bCs/>
                <w:color w:val="002060"/>
                <w:sz w:val="22"/>
                <w:szCs w:val="22"/>
              </w:rPr>
            </w:pPr>
          </w:p>
        </w:tc>
      </w:tr>
    </w:tbl>
    <w:p w:rsidR="00BF7240" w:rsidRPr="00BF7240" w:rsidRDefault="00BF7240" w:rsidP="00BF7240">
      <w:pPr>
        <w:rPr>
          <w:rFonts w:ascii="Calibri Light" w:hAnsi="Calibri Light" w:cs="Verdana"/>
          <w:color w:val="002060"/>
          <w:sz w:val="22"/>
          <w:szCs w:val="22"/>
        </w:rPr>
      </w:pPr>
    </w:p>
    <w:p w:rsidR="00BF7240" w:rsidRPr="00BF7240" w:rsidRDefault="00BF7240" w:rsidP="00BF7240">
      <w:pPr>
        <w:rPr>
          <w:rFonts w:ascii="Calibri Light" w:hAnsi="Calibri Light"/>
          <w:color w:val="002060"/>
          <w:sz w:val="22"/>
          <w:szCs w:val="22"/>
        </w:rPr>
      </w:pPr>
    </w:p>
    <w:p w:rsidR="00BF7240" w:rsidRPr="00BF7240" w:rsidRDefault="00BF7240" w:rsidP="00BF7240">
      <w:pPr>
        <w:rPr>
          <w:rFonts w:ascii="Calibri Light" w:hAnsi="Calibri Light"/>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9999"/>
      </w:tblGrid>
      <w:tr w:rsidR="00BF7240" w:rsidRPr="00BF7240" w:rsidTr="00BF7240">
        <w:trPr>
          <w:trHeight w:val="283"/>
        </w:trPr>
        <w:tc>
          <w:tcPr>
            <w:tcW w:w="10440" w:type="dxa"/>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olor w:val="002060"/>
                <w:sz w:val="22"/>
                <w:szCs w:val="22"/>
              </w:rPr>
            </w:pPr>
            <w:r w:rsidRPr="00BF7240">
              <w:rPr>
                <w:rFonts w:ascii="Calibri Light" w:hAnsi="Calibri Light"/>
                <w:color w:val="002060"/>
                <w:sz w:val="22"/>
                <w:szCs w:val="22"/>
              </w:rPr>
              <w:t>Professional Experience</w:t>
            </w:r>
          </w:p>
        </w:tc>
      </w:tr>
      <w:tr w:rsidR="00BF7240" w:rsidRPr="00BF7240" w:rsidTr="00BF7240">
        <w:trPr>
          <w:trHeight w:val="1155"/>
        </w:trPr>
        <w:tc>
          <w:tcPr>
            <w:tcW w:w="10440" w:type="dxa"/>
            <w:tcBorders>
              <w:top w:val="single" w:sz="6" w:space="0" w:color="C0C0C0"/>
              <w:left w:val="single" w:sz="6" w:space="0" w:color="C0C0C0"/>
              <w:bottom w:val="single" w:sz="6" w:space="0" w:color="C0C0C0"/>
              <w:right w:val="single" w:sz="6" w:space="0" w:color="C0C0C0"/>
            </w:tcBorders>
            <w:shd w:val="clear" w:color="auto" w:fill="FFFFFF"/>
          </w:tcPr>
          <w:p w:rsidR="00BF7240" w:rsidRPr="00BF7240" w:rsidRDefault="00BF7240">
            <w:pPr>
              <w:spacing w:line="276" w:lineRule="auto"/>
              <w:rPr>
                <w:rFonts w:ascii="Calibri Light" w:hAnsi="Calibri Light" w:cs="Arial"/>
                <w:bCs/>
                <w:color w:val="002060"/>
                <w:sz w:val="22"/>
                <w:szCs w:val="22"/>
              </w:rPr>
            </w:pPr>
          </w:p>
          <w:p w:rsidR="00BF7240" w:rsidRPr="00BF7240" w:rsidRDefault="00BF7240">
            <w:pPr>
              <w:spacing w:line="288" w:lineRule="auto"/>
              <w:rPr>
                <w:rFonts w:ascii="Calibri Light" w:hAnsi="Calibri Light" w:cs="Arial"/>
                <w:bCs/>
                <w:color w:val="002060"/>
                <w:sz w:val="22"/>
                <w:szCs w:val="22"/>
              </w:rPr>
            </w:pPr>
            <w:r w:rsidRPr="00BF7240">
              <w:rPr>
                <w:rFonts w:ascii="Calibri Light" w:hAnsi="Calibri Light" w:cs="Arial"/>
                <w:bCs/>
                <w:color w:val="002060"/>
                <w:sz w:val="22"/>
                <w:szCs w:val="22"/>
              </w:rPr>
              <w:t>Key Responsibilities</w:t>
            </w:r>
          </w:p>
          <w:p w:rsidR="00BF7240" w:rsidRPr="00BF7240" w:rsidRDefault="00BF7240">
            <w:pPr>
              <w:spacing w:line="288" w:lineRule="auto"/>
              <w:rPr>
                <w:rFonts w:ascii="Calibri Light" w:hAnsi="Calibri Light" w:cs="Arial"/>
                <w:color w:val="002060"/>
                <w:sz w:val="22"/>
                <w:szCs w:val="22"/>
                <w:u w:val="single"/>
              </w:rPr>
            </w:pPr>
          </w:p>
          <w:p w:rsidR="00BF7240" w:rsidRPr="00BF7240" w:rsidRDefault="00BF7240">
            <w:pPr>
              <w:spacing w:line="288" w:lineRule="auto"/>
              <w:jc w:val="both"/>
              <w:rPr>
                <w:rFonts w:ascii="Calibri Light" w:hAnsi="Calibri Light" w:cs="Arial"/>
                <w:b/>
                <w:bCs/>
                <w:color w:val="002060"/>
                <w:sz w:val="22"/>
                <w:szCs w:val="22"/>
              </w:rPr>
            </w:pPr>
            <w:r w:rsidRPr="00BF7240">
              <w:rPr>
                <w:rFonts w:ascii="Calibri Light" w:hAnsi="Calibri Light" w:cs="Arial"/>
                <w:bCs/>
                <w:color w:val="002060"/>
                <w:sz w:val="22"/>
                <w:szCs w:val="22"/>
              </w:rPr>
              <w:t xml:space="preserve">Technical interview, Leading team, Client chatting Voice Skype chatting Mostly </w:t>
            </w:r>
            <w:r w:rsidRPr="00BF7240">
              <w:rPr>
                <w:rFonts w:ascii="Calibri Light" w:hAnsi="Calibri Light" w:cs="Arial"/>
                <w:b/>
                <w:bCs/>
                <w:color w:val="002060"/>
                <w:sz w:val="22"/>
                <w:szCs w:val="22"/>
              </w:rPr>
              <w:t>USA</w:t>
            </w:r>
            <w:r w:rsidRPr="00BF7240">
              <w:rPr>
                <w:rFonts w:ascii="Calibri Light" w:hAnsi="Calibri Light" w:cs="Arial"/>
                <w:bCs/>
                <w:color w:val="002060"/>
                <w:sz w:val="22"/>
                <w:szCs w:val="22"/>
              </w:rPr>
              <w:t xml:space="preserve"> Handing Single project at a time, Direct handling client capability, Design framework architecture for development , Major Error solving skills, Team handing. Project </w:t>
            </w:r>
            <w:r w:rsidRPr="00BF7240">
              <w:rPr>
                <w:rFonts w:ascii="Calibri Light" w:hAnsi="Calibri Light" w:cs="Arial"/>
                <w:color w:val="002060"/>
                <w:sz w:val="22"/>
                <w:szCs w:val="22"/>
              </w:rPr>
              <w:t xml:space="preserve">analysis and Coding, review and status reporting. Developing project plans, releases structure, ensuring monthly payment targets. Client interaction with both Indian and international clients. Supporting subordinates in development process and task performance Database designing, maintenance of project. Technical </w:t>
            </w:r>
            <w:r w:rsidRPr="00BF7240">
              <w:rPr>
                <w:rFonts w:ascii="Calibri Light" w:hAnsi="Calibri Light" w:cs="Arial"/>
                <w:bCs/>
                <w:color w:val="002060"/>
                <w:sz w:val="22"/>
                <w:szCs w:val="22"/>
              </w:rPr>
              <w:t>instruction</w:t>
            </w:r>
            <w:r w:rsidRPr="00BF7240">
              <w:rPr>
                <w:rFonts w:ascii="Calibri Light" w:hAnsi="Calibri Light" w:cs="Arial"/>
                <w:b/>
                <w:bCs/>
                <w:color w:val="002060"/>
                <w:sz w:val="22"/>
                <w:szCs w:val="22"/>
              </w:rPr>
              <w:t xml:space="preserve"> </w:t>
            </w:r>
            <w:r w:rsidRPr="00BF7240">
              <w:rPr>
                <w:rFonts w:ascii="Calibri Light" w:hAnsi="Calibri Light" w:cs="Arial"/>
                <w:bCs/>
                <w:color w:val="002060"/>
                <w:sz w:val="22"/>
                <w:szCs w:val="22"/>
              </w:rPr>
              <w:t>time to time</w:t>
            </w:r>
            <w:r w:rsidRPr="00BF7240">
              <w:rPr>
                <w:rFonts w:ascii="Calibri Light" w:hAnsi="Calibri Light" w:cs="Arial"/>
                <w:b/>
                <w:bCs/>
                <w:color w:val="002060"/>
                <w:sz w:val="22"/>
                <w:szCs w:val="22"/>
              </w:rPr>
              <w:t xml:space="preserve"> </w:t>
            </w:r>
            <w:r w:rsidRPr="00BF7240">
              <w:rPr>
                <w:rFonts w:ascii="Calibri Light" w:hAnsi="Calibri Light" w:cs="Arial"/>
                <w:bCs/>
                <w:color w:val="002060"/>
                <w:sz w:val="22"/>
                <w:szCs w:val="22"/>
              </w:rPr>
              <w:t>etc</w:t>
            </w:r>
            <w:r w:rsidRPr="00BF7240">
              <w:rPr>
                <w:rFonts w:ascii="Calibri Light" w:hAnsi="Calibri Light" w:cs="Arial"/>
                <w:b/>
                <w:bCs/>
                <w:color w:val="002060"/>
                <w:sz w:val="22"/>
                <w:szCs w:val="22"/>
              </w:rPr>
              <w:t>.</w:t>
            </w:r>
          </w:p>
          <w:p w:rsidR="00BF7240" w:rsidRPr="00BF7240" w:rsidRDefault="00BF7240">
            <w:pPr>
              <w:spacing w:line="288" w:lineRule="auto"/>
              <w:rPr>
                <w:rFonts w:ascii="Calibri Light" w:hAnsi="Calibri Light" w:cs="Arial"/>
                <w:color w:val="002060"/>
                <w:sz w:val="22"/>
                <w:szCs w:val="22"/>
              </w:rPr>
            </w:pPr>
            <w:r w:rsidRPr="00BF7240">
              <w:rPr>
                <w:rFonts w:ascii="Calibri Light" w:hAnsi="Calibri Light" w:cs="Arial"/>
                <w:color w:val="002060"/>
                <w:sz w:val="22"/>
                <w:szCs w:val="22"/>
              </w:rPr>
              <w:t xml:space="preserve">       </w:t>
            </w:r>
          </w:p>
        </w:tc>
      </w:tr>
    </w:tbl>
    <w:p w:rsidR="00BF7240" w:rsidRPr="00BF7240" w:rsidRDefault="00BF7240" w:rsidP="00BF7240">
      <w:pPr>
        <w:rPr>
          <w:rFonts w:ascii="Calibri Light" w:hAnsi="Calibri Light" w:cs="Arial"/>
          <w:color w:val="002060"/>
          <w:sz w:val="22"/>
          <w:szCs w:val="22"/>
        </w:rPr>
      </w:pPr>
    </w:p>
    <w:tbl>
      <w:tblPr>
        <w:tblW w:w="0" w:type="auto"/>
        <w:tblInd w:w="-52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3631"/>
        <w:gridCol w:w="6458"/>
      </w:tblGrid>
      <w:tr w:rsidR="00BF7240" w:rsidRPr="00BF7240" w:rsidTr="00BF7240">
        <w:trPr>
          <w:trHeight w:val="280"/>
        </w:trPr>
        <w:tc>
          <w:tcPr>
            <w:tcW w:w="10528" w:type="dxa"/>
            <w:gridSpan w:val="2"/>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s="Verdana"/>
                <w:color w:val="002060"/>
                <w:sz w:val="22"/>
                <w:szCs w:val="22"/>
              </w:rPr>
            </w:pPr>
            <w:r w:rsidRPr="00BF7240">
              <w:rPr>
                <w:rFonts w:ascii="Calibri Light" w:hAnsi="Calibri Light"/>
                <w:color w:val="002060"/>
                <w:sz w:val="22"/>
                <w:szCs w:val="22"/>
              </w:rPr>
              <w:t>Recent Projects:</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Cs/>
                <w:color w:val="002060"/>
                <w:sz w:val="22"/>
                <w:szCs w:val="22"/>
              </w:rPr>
            </w:pPr>
            <w:proofErr w:type="spellStart"/>
            <w:r w:rsidRPr="00BF7240">
              <w:rPr>
                <w:rFonts w:ascii="Calibri Light" w:hAnsi="Calibri Light" w:cs="Arial"/>
                <w:bCs/>
                <w:color w:val="002060"/>
                <w:sz w:val="22"/>
                <w:szCs w:val="22"/>
              </w:rPr>
              <w:t>ProProfs</w:t>
            </w:r>
            <w:proofErr w:type="spellEnd"/>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IPBWI1.0 library, PHP5.3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 </w:t>
            </w:r>
            <w:proofErr w:type="spellStart"/>
            <w:r w:rsidRPr="00BF7240">
              <w:rPr>
                <w:rFonts w:ascii="Calibri Light" w:hAnsi="Calibri Light" w:cs="Arial"/>
                <w:color w:val="002060"/>
                <w:sz w:val="22"/>
                <w:szCs w:val="22"/>
              </w:rPr>
              <w:t>jQuery</w:t>
            </w:r>
            <w:proofErr w:type="spellEnd"/>
          </w:p>
          <w:p w:rsidR="00BF7240" w:rsidRPr="00BF7240" w:rsidRDefault="00BF7240">
            <w:pPr>
              <w:spacing w:line="276" w:lineRule="auto"/>
              <w:rPr>
                <w:rFonts w:ascii="Calibri Light" w:hAnsi="Calibri Light" w:cs="Arial"/>
                <w:b/>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Power of Basecamp within your Gmail account. It enables you view any related Lead, Opportunity, or Case and add Notes, Calls, schedule a meeting, </w:t>
            </w:r>
          </w:p>
          <w:p w:rsidR="00BF7240" w:rsidRPr="00BF7240" w:rsidRDefault="00BF7240">
            <w:pPr>
              <w:spacing w:line="276" w:lineRule="auto"/>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 xml:space="preserve">A-1Technology </w:t>
            </w:r>
            <w:proofErr w:type="spellStart"/>
            <w:r w:rsidRPr="00BF7240">
              <w:rPr>
                <w:rFonts w:ascii="Calibri Light" w:hAnsi="Calibri Light" w:cs="Arial"/>
                <w:bCs/>
                <w:color w:val="002060"/>
                <w:sz w:val="22"/>
                <w:szCs w:val="22"/>
              </w:rPr>
              <w:t>Pvt</w:t>
            </w:r>
            <w:proofErr w:type="spellEnd"/>
            <w:r w:rsidRPr="00BF7240">
              <w:rPr>
                <w:rFonts w:ascii="Calibri Light" w:hAnsi="Calibri Light" w:cs="Arial"/>
                <w:bCs/>
                <w:color w:val="002060"/>
                <w:sz w:val="22"/>
                <w:szCs w:val="22"/>
              </w:rPr>
              <w:t xml:space="preserve"> Ltd:</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Zend</w:t>
            </w:r>
            <w:proofErr w:type="spellEnd"/>
            <w:r w:rsidRPr="00BF7240">
              <w:rPr>
                <w:rFonts w:ascii="Calibri Light" w:hAnsi="Calibri Light" w:cs="Arial"/>
                <w:color w:val="002060"/>
                <w:sz w:val="22"/>
                <w:szCs w:val="22"/>
              </w:rPr>
              <w:t xml:space="preserve"> Framework1.11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Fonts w:ascii="Calibri Light" w:hAnsi="Calibri Light" w:cs="Arial"/>
                <w:b/>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A kind of global market place of learning system learner can find skilled people near you to learn any subject or activity or globally online project and mobile programming new skills web services and I-Phone-App</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
                <w:bCs/>
                <w:color w:val="002060"/>
                <w:sz w:val="22"/>
                <w:szCs w:val="22"/>
                <w:u w:val="single"/>
              </w:rPr>
            </w:pPr>
          </w:p>
          <w:p w:rsidR="00BF7240" w:rsidRPr="00BF7240" w:rsidRDefault="00BF7240">
            <w:pPr>
              <w:spacing w:line="276" w:lineRule="auto"/>
              <w:rPr>
                <w:rFonts w:ascii="Calibri Light" w:hAnsi="Calibri Light" w:cs="Arial"/>
                <w:b/>
                <w:color w:val="002060"/>
                <w:sz w:val="22"/>
                <w:szCs w:val="22"/>
              </w:rPr>
            </w:pPr>
            <w:proofErr w:type="spellStart"/>
            <w:r w:rsidRPr="00BF7240">
              <w:rPr>
                <w:rFonts w:ascii="Calibri Light" w:hAnsi="Calibri Light" w:cs="Arial"/>
                <w:b/>
                <w:bCs/>
                <w:color w:val="002060"/>
                <w:sz w:val="22"/>
                <w:szCs w:val="22"/>
                <w:u w:val="single"/>
              </w:rPr>
              <w:t>ProProfs</w:t>
            </w:r>
            <w:proofErr w:type="spellEnd"/>
            <w:r w:rsidRPr="00BF7240">
              <w:rPr>
                <w:rFonts w:ascii="Calibri Light" w:hAnsi="Calibri Light" w:cs="Arial"/>
                <w:b/>
                <w:bCs/>
                <w:color w:val="002060"/>
                <w:sz w:val="22"/>
                <w:szCs w:val="22"/>
              </w:rPr>
              <w:t>:</w:t>
            </w:r>
            <w:r w:rsidRPr="00BF7240">
              <w:rPr>
                <w:rFonts w:ascii="Calibri Light" w:hAnsi="Calibri Light" w:cs="Arial"/>
                <w:color w:val="002060"/>
                <w:sz w:val="22"/>
                <w:szCs w:val="22"/>
              </w:rPr>
              <w:t xml:space="preserve"> IPBWI,PHP,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w:t>
            </w:r>
            <w:r w:rsidRPr="00BF7240">
              <w:rPr>
                <w:rFonts w:ascii="Calibri Light" w:hAnsi="Calibri Light" w:cs="Arial"/>
                <w:b/>
                <w:color w:val="002060"/>
                <w:sz w:val="22"/>
                <w:szCs w:val="22"/>
              </w:rPr>
              <w:lastRenderedPageBreak/>
              <w:t xml:space="preserve">Ajax </w:t>
            </w:r>
            <w:proofErr w:type="spellStart"/>
            <w:r w:rsidRPr="00BF7240">
              <w:rPr>
                <w:rFonts w:ascii="Calibri Light" w:hAnsi="Calibri Light" w:cs="Arial"/>
                <w:b/>
                <w:color w:val="002060"/>
                <w:sz w:val="22"/>
                <w:szCs w:val="22"/>
              </w:rPr>
              <w:t>jQuery,Html</w:t>
            </w:r>
            <w:proofErr w:type="spellEnd"/>
          </w:p>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proProfs.com</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
                <w:bCs/>
                <w:color w:val="002060"/>
                <w:sz w:val="22"/>
                <w:szCs w:val="22"/>
              </w:rPr>
              <w:t>Role</w:t>
            </w:r>
            <w:r w:rsidRPr="00BF7240">
              <w:rPr>
                <w:rFonts w:ascii="Calibri Light" w:hAnsi="Calibri Light" w:cs="Arial"/>
                <w:color w:val="002060"/>
                <w:sz w:val="22"/>
                <w:szCs w:val="22"/>
              </w:rPr>
              <w:t xml:space="preserve">: Designing , Development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
                <w:bCs/>
                <w:color w:val="002060"/>
                <w:sz w:val="22"/>
                <w:szCs w:val="22"/>
              </w:rPr>
              <w:t xml:space="preserve">OS:    </w:t>
            </w:r>
            <w:r w:rsidRPr="00BF7240">
              <w:rPr>
                <w:rFonts w:ascii="Calibri Light" w:hAnsi="Calibri Light" w:cs="Arial"/>
                <w:color w:val="002060"/>
                <w:sz w:val="22"/>
                <w:szCs w:val="22"/>
              </w:rPr>
              <w:t>windows</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
                <w:bCs/>
                <w:color w:val="002060"/>
                <w:sz w:val="22"/>
                <w:szCs w:val="22"/>
              </w:rPr>
              <w:t>Team size</w:t>
            </w:r>
            <w:r w:rsidRPr="00BF7240">
              <w:rPr>
                <w:rFonts w:ascii="Calibri Light" w:hAnsi="Calibri Light" w:cs="Arial"/>
                <w:color w:val="002060"/>
                <w:sz w:val="22"/>
                <w:szCs w:val="22"/>
              </w:rPr>
              <w:t>: 6</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lastRenderedPageBreak/>
              <w:t xml:space="preserve"> </w:t>
            </w:r>
            <w:proofErr w:type="spellStart"/>
            <w:r w:rsidRPr="00BF7240">
              <w:rPr>
                <w:rFonts w:ascii="Calibri Light" w:hAnsi="Calibri Light" w:cs="Arial"/>
                <w:color w:val="002060"/>
                <w:sz w:val="22"/>
                <w:szCs w:val="22"/>
              </w:rPr>
              <w:t>Quiz,Flashcard,Games</w:t>
            </w:r>
            <w:proofErr w:type="spellEnd"/>
            <w:r w:rsidRPr="00BF7240">
              <w:rPr>
                <w:rFonts w:ascii="Calibri Light" w:hAnsi="Calibri Light" w:cs="Arial"/>
                <w:color w:val="002060"/>
                <w:sz w:val="22"/>
                <w:szCs w:val="22"/>
              </w:rPr>
              <w:t>, there are 4 type user guest registered user Create quizzes share with friends Quiz our social Blog</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
                <w:bCs/>
                <w:color w:val="002060"/>
                <w:sz w:val="22"/>
                <w:szCs w:val="22"/>
              </w:rPr>
            </w:pPr>
            <w:r w:rsidRPr="00BF7240">
              <w:rPr>
                <w:rStyle w:val="HTMLCite"/>
                <w:rFonts w:ascii="Calibri Light" w:hAnsi="Calibri Light" w:cs="Arial"/>
                <w:b/>
                <w:bCs/>
                <w:i w:val="0"/>
                <w:color w:val="002060"/>
                <w:sz w:val="22"/>
                <w:szCs w:val="22"/>
              </w:rPr>
              <w:lastRenderedPageBreak/>
              <w:t>efitology</w:t>
            </w:r>
            <w:r w:rsidRPr="00BF7240">
              <w:rPr>
                <w:rStyle w:val="HTMLCite"/>
                <w:rFonts w:ascii="Calibri Light" w:hAnsi="Calibri Light" w:cs="Arial"/>
                <w:i w:val="0"/>
                <w:color w:val="002060"/>
                <w:sz w:val="22"/>
                <w:szCs w:val="22"/>
              </w:rPr>
              <w:t>.com</w:t>
            </w:r>
            <w:r w:rsidRPr="00BF7240">
              <w:rPr>
                <w:rFonts w:ascii="Calibri Light" w:hAnsi="Calibri Light" w:cs="Arial"/>
                <w:b/>
                <w:bCs/>
                <w:color w:val="002060"/>
                <w:sz w:val="22"/>
                <w:szCs w:val="22"/>
              </w:rPr>
              <w:t xml:space="preserve"> </w:t>
            </w:r>
          </w:p>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b/>
                <w:bCs/>
                <w:color w:val="002060"/>
                <w:sz w:val="22"/>
                <w:szCs w:val="22"/>
              </w:rPr>
              <w:t>Platform:</w:t>
            </w:r>
            <w:r w:rsidRPr="00BF7240">
              <w:rPr>
                <w:rFonts w:ascii="Calibri Light" w:hAnsi="Calibri Light" w:cs="Arial"/>
                <w:color w:val="002060"/>
                <w:sz w:val="22"/>
                <w:szCs w:val="22"/>
              </w:rPr>
              <w:t>Zend</w:t>
            </w:r>
            <w:proofErr w:type="spellEnd"/>
            <w:r w:rsidRPr="00BF7240">
              <w:rPr>
                <w:rFonts w:ascii="Calibri Light" w:hAnsi="Calibri Light" w:cs="Arial"/>
                <w:color w:val="002060"/>
                <w:sz w:val="22"/>
                <w:szCs w:val="22"/>
              </w:rPr>
              <w:t xml:space="preserve"> framework ,</w:t>
            </w:r>
            <w:proofErr w:type="spellStart"/>
            <w:r w:rsidRPr="00BF7240">
              <w:rPr>
                <w:rFonts w:ascii="Calibri Light" w:hAnsi="Calibri Light" w:cs="Arial"/>
                <w:color w:val="002060"/>
                <w:sz w:val="22"/>
                <w:szCs w:val="22"/>
              </w:rPr>
              <w:t>Magento</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Style w:val="HTMLCite"/>
                <w:rFonts w:ascii="Calibri Light" w:hAnsi="Calibri Light"/>
                <w:i w:val="0"/>
                <w:color w:val="002060"/>
                <w:sz w:val="22"/>
                <w:szCs w:val="22"/>
              </w:rPr>
            </w:pPr>
            <w:r w:rsidRPr="00BF7240">
              <w:rPr>
                <w:rStyle w:val="HTMLCite"/>
                <w:rFonts w:ascii="Calibri Light" w:hAnsi="Calibri Light" w:cs="Arial"/>
                <w:i w:val="0"/>
                <w:color w:val="002060"/>
                <w:sz w:val="22"/>
                <w:szCs w:val="22"/>
              </w:rPr>
              <w:t>.</w:t>
            </w:r>
            <w:r w:rsidRPr="00BF7240">
              <w:rPr>
                <w:rStyle w:val="HTMLCite"/>
                <w:rFonts w:ascii="Calibri Light" w:hAnsi="Calibri Light" w:cs="Arial"/>
                <w:b/>
                <w:bCs/>
                <w:i w:val="0"/>
                <w:color w:val="002060"/>
                <w:sz w:val="22"/>
                <w:szCs w:val="22"/>
              </w:rPr>
              <w:t>efitology</w:t>
            </w:r>
            <w:r w:rsidRPr="00BF7240">
              <w:rPr>
                <w:rStyle w:val="HTMLCite"/>
                <w:rFonts w:ascii="Calibri Light" w:hAnsi="Calibri Light" w:cs="Arial"/>
                <w:i w:val="0"/>
                <w:color w:val="002060"/>
                <w:sz w:val="22"/>
                <w:szCs w:val="22"/>
              </w:rPr>
              <w:t>.com</w:t>
            </w:r>
          </w:p>
          <w:p w:rsidR="00BF7240" w:rsidRPr="00BF7240" w:rsidRDefault="00BF7240">
            <w:pPr>
              <w:spacing w:line="276" w:lineRule="auto"/>
              <w:rPr>
                <w:rFonts w:ascii="Calibri Light" w:hAnsi="Calibri Light"/>
                <w:color w:val="002060"/>
                <w:sz w:val="22"/>
                <w:szCs w:val="22"/>
              </w:rPr>
            </w:pPr>
            <w:r w:rsidRPr="00BF7240">
              <w:rPr>
                <w:rFonts w:ascii="Calibri Light" w:hAnsi="Calibri Light" w:cs="Arial"/>
                <w:b/>
                <w:bCs/>
                <w:color w:val="002060"/>
                <w:sz w:val="22"/>
                <w:szCs w:val="22"/>
              </w:rPr>
              <w:t>Role</w:t>
            </w:r>
            <w:r w:rsidRPr="00BF7240">
              <w:rPr>
                <w:rFonts w:ascii="Calibri Light" w:hAnsi="Calibri Light" w:cs="Arial"/>
                <w:color w:val="002060"/>
                <w:sz w:val="22"/>
                <w:szCs w:val="22"/>
              </w:rPr>
              <w:t>: Analysis, Development, Interaction of project requirement</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
                <w:bCs/>
                <w:color w:val="002060"/>
                <w:sz w:val="22"/>
                <w:szCs w:val="22"/>
              </w:rPr>
              <w:t>Team size</w:t>
            </w:r>
            <w:r w:rsidRPr="00BF7240">
              <w:rPr>
                <w:rFonts w:ascii="Calibri Light" w:hAnsi="Calibri Light" w:cs="Arial"/>
                <w:color w:val="002060"/>
                <w:sz w:val="22"/>
                <w:szCs w:val="22"/>
              </w:rPr>
              <w:t>: 2</w:t>
            </w:r>
          </w:p>
          <w:p w:rsidR="00BF7240" w:rsidRPr="00BF7240" w:rsidRDefault="00BF7240">
            <w:pPr>
              <w:spacing w:line="276" w:lineRule="auto"/>
              <w:rPr>
                <w:rFonts w:ascii="Calibri Light" w:hAnsi="Calibri Light" w:cs="Arial"/>
                <w:b/>
                <w:bCs/>
                <w:color w:val="002060"/>
                <w:sz w:val="22"/>
                <w:szCs w:val="22"/>
              </w:rPr>
            </w:pPr>
          </w:p>
          <w:p w:rsidR="00BF7240" w:rsidRPr="00BF7240" w:rsidRDefault="00BF7240">
            <w:pPr>
              <w:spacing w:line="276" w:lineRule="auto"/>
              <w:rPr>
                <w:rFonts w:ascii="Calibri Light" w:hAnsi="Calibri Light" w:cs="Arial"/>
                <w:b/>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p w:rsidR="00BF7240" w:rsidRPr="00BF7240" w:rsidRDefault="00BF7240">
            <w:pPr>
              <w:spacing w:line="276" w:lineRule="auto"/>
              <w:rPr>
                <w:rFonts w:ascii="Calibri Light" w:eastAsia="Cambria" w:hAnsi="Calibri Light" w:cs="Arial"/>
                <w:color w:val="002060"/>
                <w:sz w:val="22"/>
                <w:szCs w:val="22"/>
              </w:rPr>
            </w:pPr>
            <w:r w:rsidRPr="00BF7240">
              <w:rPr>
                <w:rFonts w:ascii="Calibri Light" w:eastAsia="Cambria" w:hAnsi="Calibri Light" w:cs="Arial"/>
                <w:color w:val="002060"/>
                <w:sz w:val="22"/>
                <w:szCs w:val="22"/>
              </w:rPr>
              <w:t xml:space="preserve">efitology.com is e commerce site I am a module owner of     invitation customize themes add product manage attribute product comparison </w:t>
            </w:r>
            <w:proofErr w:type="spellStart"/>
            <w:r w:rsidRPr="00BF7240">
              <w:rPr>
                <w:rFonts w:ascii="Calibri Light" w:eastAsia="Cambria" w:hAnsi="Calibri Light" w:cs="Arial"/>
                <w:color w:val="002060"/>
                <w:sz w:val="22"/>
                <w:szCs w:val="22"/>
              </w:rPr>
              <w:t>magento</w:t>
            </w:r>
            <w:proofErr w:type="spellEnd"/>
            <w:r w:rsidRPr="00BF7240">
              <w:rPr>
                <w:rFonts w:ascii="Calibri Light" w:eastAsia="Cambria" w:hAnsi="Calibri Light" w:cs="Arial"/>
                <w:color w:val="002060"/>
                <w:sz w:val="22"/>
                <w:szCs w:val="22"/>
              </w:rPr>
              <w:t xml:space="preserve"> module </w:t>
            </w: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Role: Create module product category template navigation multiple menu navigation UI designing customize magneto extension working enterprise level </w:t>
            </w: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It is a property site user can search catalog product on sale both user has also facility to available search through city wise product store and commercial product also available, agent gallery buzz . </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Cs/>
                <w:color w:val="002060"/>
                <w:sz w:val="22"/>
                <w:szCs w:val="22"/>
              </w:rPr>
            </w:pPr>
            <w:proofErr w:type="spellStart"/>
            <w:r w:rsidRPr="00BF7240">
              <w:rPr>
                <w:rFonts w:ascii="Calibri Light" w:eastAsia="Cambria" w:hAnsi="Calibri Light" w:cs="Arial"/>
                <w:bCs/>
                <w:color w:val="002060"/>
                <w:sz w:val="22"/>
                <w:szCs w:val="22"/>
              </w:rPr>
              <w:t>indianTollways</w:t>
            </w:r>
            <w:proofErr w:type="spellEnd"/>
            <w:r w:rsidRPr="00BF7240">
              <w:rPr>
                <w:rFonts w:ascii="Calibri Light" w:hAnsi="Calibri Light" w:cs="Arial"/>
                <w:bCs/>
                <w:color w:val="002060"/>
                <w:sz w:val="22"/>
                <w:szCs w:val="22"/>
              </w:rPr>
              <w:t xml:space="preserve"> Platform:</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Wordpress,3.5 ,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 </w:t>
            </w:r>
            <w:proofErr w:type="spellStart"/>
            <w:r w:rsidRPr="00BF7240">
              <w:rPr>
                <w:rFonts w:ascii="Calibri Light" w:hAnsi="Calibri Light" w:cs="Arial"/>
                <w:color w:val="002060"/>
                <w:sz w:val="22"/>
                <w:szCs w:val="22"/>
              </w:rPr>
              <w:t>Jquery</w:t>
            </w:r>
            <w:proofErr w:type="spellEnd"/>
          </w:p>
          <w:p w:rsidR="00BF7240" w:rsidRPr="00BF7240" w:rsidRDefault="00BF7240">
            <w:pPr>
              <w:spacing w:line="276" w:lineRule="auto"/>
              <w:rPr>
                <w:rStyle w:val="InternetLink"/>
                <w:rFonts w:ascii="Calibri Light" w:hAnsi="Calibri Light" w:cs="Arial"/>
                <w:color w:val="002060"/>
                <w:sz w:val="22"/>
                <w:szCs w:val="22"/>
                <w:u w:val="none"/>
              </w:rPr>
            </w:pPr>
            <w:r w:rsidRPr="00BF7240">
              <w:rPr>
                <w:rFonts w:ascii="Calibri Light" w:hAnsi="Calibri Light" w:cs="Arial"/>
                <w:bCs/>
                <w:color w:val="002060"/>
                <w:sz w:val="22"/>
                <w:szCs w:val="22"/>
              </w:rPr>
              <w:t>URL</w:t>
            </w:r>
            <w:r w:rsidRPr="00BF7240">
              <w:rPr>
                <w:rFonts w:ascii="Calibri Light" w:hAnsi="Calibri Light" w:cs="Arial"/>
                <w:color w:val="002060"/>
                <w:sz w:val="22"/>
                <w:szCs w:val="22"/>
              </w:rPr>
              <w:t xml:space="preserve">: </w:t>
            </w:r>
            <w:hyperlink r:id="rId9" w:history="1">
              <w:r w:rsidRPr="00BF7240">
                <w:rPr>
                  <w:rStyle w:val="InternetLink"/>
                  <w:rFonts w:ascii="Calibri Light" w:hAnsi="Calibri Light" w:cs="Arial"/>
                  <w:color w:val="002060"/>
                  <w:sz w:val="22"/>
                  <w:szCs w:val="22"/>
                </w:rPr>
                <w:t>indiantollways.com</w:t>
              </w:r>
            </w:hyperlink>
          </w:p>
          <w:p w:rsidR="00BF7240" w:rsidRPr="00BF7240" w:rsidRDefault="00BF7240">
            <w:pPr>
              <w:spacing w:line="276" w:lineRule="auto"/>
              <w:rPr>
                <w:rFonts w:ascii="Calibri Light" w:hAnsi="Calibri Light"/>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Analysis, Development, Interaction of project requirement</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Team size</w:t>
            </w:r>
            <w:r w:rsidRPr="00BF7240">
              <w:rPr>
                <w:rFonts w:ascii="Calibri Light" w:hAnsi="Calibri Light" w:cs="Arial"/>
                <w:color w:val="002060"/>
                <w:sz w:val="22"/>
                <w:szCs w:val="22"/>
              </w:rPr>
              <w:t>: 1</w:t>
            </w:r>
          </w:p>
          <w:p w:rsidR="00BF7240" w:rsidRPr="00BF7240" w:rsidRDefault="00BF7240">
            <w:pPr>
              <w:spacing w:line="276" w:lineRule="auto"/>
              <w:rPr>
                <w:rFonts w:ascii="Calibri Light" w:hAnsi="Calibri Light" w:cs="Arial"/>
                <w:bCs/>
                <w:color w:val="002060"/>
                <w:sz w:val="22"/>
                <w:szCs w:val="22"/>
              </w:rPr>
            </w:pPr>
          </w:p>
          <w:p w:rsidR="00BF7240" w:rsidRPr="00BF7240" w:rsidRDefault="00BF7240">
            <w:pPr>
              <w:spacing w:line="276" w:lineRule="auto"/>
              <w:rPr>
                <w:rFonts w:ascii="Calibri Light" w:hAnsi="Calibri Light" w:cs="Arial"/>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eastAsia="Cambria" w:hAnsi="Calibri Light" w:cs="Arial"/>
                <w:b/>
                <w:bCs/>
                <w:color w:val="002060"/>
                <w:sz w:val="22"/>
                <w:szCs w:val="22"/>
              </w:rPr>
              <w:t xml:space="preserve">Indiantollways.com: </w:t>
            </w:r>
            <w:r w:rsidRPr="00BF7240">
              <w:rPr>
                <w:rFonts w:ascii="Calibri Light" w:eastAsia="Cambria" w:hAnsi="Calibri Light" w:cs="Arial"/>
                <w:color w:val="002060"/>
                <w:sz w:val="22"/>
                <w:szCs w:val="22"/>
              </w:rPr>
              <w:t xml:space="preserve">indiantollways.com is e blog site I  am a     module   owner of invitation, </w:t>
            </w:r>
            <w:r w:rsidRPr="00BF7240">
              <w:rPr>
                <w:rFonts w:ascii="Calibri Light" w:eastAsia="Cambria" w:hAnsi="Calibri Light" w:cs="Arial"/>
                <w:b/>
                <w:bCs/>
                <w:color w:val="002060"/>
                <w:sz w:val="22"/>
                <w:szCs w:val="22"/>
              </w:rPr>
              <w:t>c</w:t>
            </w:r>
            <w:r w:rsidRPr="00BF7240">
              <w:rPr>
                <w:rFonts w:ascii="Calibri Light" w:eastAsia="Cambria" w:hAnsi="Calibri Light" w:cs="Arial"/>
                <w:color w:val="002060"/>
                <w:sz w:val="22"/>
                <w:szCs w:val="22"/>
              </w:rPr>
              <w:t xml:space="preserve">ustomize themes blog category integrate word press API plug-in and </w:t>
            </w:r>
            <w:proofErr w:type="spellStart"/>
            <w:r w:rsidRPr="00BF7240">
              <w:rPr>
                <w:rFonts w:ascii="Calibri Light" w:eastAsia="Cambria" w:hAnsi="Calibri Light" w:cs="Arial"/>
                <w:color w:val="002060"/>
                <w:sz w:val="22"/>
                <w:szCs w:val="22"/>
              </w:rPr>
              <w:t>rss</w:t>
            </w:r>
            <w:proofErr w:type="spellEnd"/>
            <w:r w:rsidRPr="00BF7240">
              <w:rPr>
                <w:rFonts w:ascii="Calibri Light" w:eastAsia="Cambria" w:hAnsi="Calibri Light" w:cs="Arial"/>
                <w:color w:val="002060"/>
                <w:sz w:val="22"/>
                <w:szCs w:val="22"/>
              </w:rPr>
              <w:t xml:space="preserve"> feed</w:t>
            </w:r>
            <w:r w:rsidRPr="00BF7240">
              <w:rPr>
                <w:rFonts w:ascii="Calibri Light" w:hAnsi="Calibri Light" w:cs="Arial"/>
                <w:color w:val="002060"/>
                <w:sz w:val="22"/>
                <w:szCs w:val="22"/>
              </w:rPr>
              <w:t xml:space="preserve">. </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bCs/>
                <w:color w:val="002060"/>
                <w:sz w:val="22"/>
                <w:szCs w:val="22"/>
              </w:rPr>
              <w:t>AskSunday</w:t>
            </w:r>
            <w:proofErr w:type="spellEnd"/>
            <w:r w:rsidRPr="00BF7240">
              <w:rPr>
                <w:rFonts w:ascii="Calibri Light" w:hAnsi="Calibri Light" w:cs="Arial"/>
                <w:color w:val="002060"/>
                <w:sz w:val="22"/>
                <w:szCs w:val="22"/>
              </w:rPr>
              <w:br/>
            </w: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Drupal</w:t>
            </w:r>
            <w:proofErr w:type="spellEnd"/>
            <w:r w:rsidRPr="00BF7240">
              <w:rPr>
                <w:rFonts w:ascii="Calibri Light" w:hAnsi="Calibri Light" w:cs="Arial"/>
                <w:color w:val="002060"/>
                <w:sz w:val="22"/>
                <w:szCs w:val="22"/>
              </w:rPr>
              <w:t xml:space="preserve"> MVC,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w:t>
            </w:r>
          </w:p>
          <w:p w:rsidR="00BF7240" w:rsidRPr="00BF7240" w:rsidRDefault="00512A5B">
            <w:pPr>
              <w:spacing w:line="276" w:lineRule="auto"/>
              <w:rPr>
                <w:rStyle w:val="InternetLink"/>
                <w:rFonts w:ascii="Calibri Light" w:hAnsi="Calibri Light" w:cs="Arial"/>
                <w:color w:val="002060"/>
                <w:sz w:val="22"/>
                <w:szCs w:val="22"/>
                <w:u w:val="none"/>
              </w:rPr>
            </w:pPr>
            <w:hyperlink r:id="rId10" w:history="1">
              <w:r w:rsidR="00BF7240" w:rsidRPr="00BF7240">
                <w:rPr>
                  <w:rStyle w:val="InternetLink"/>
                  <w:rFonts w:ascii="Calibri Light" w:hAnsi="Calibri Light" w:cs="Arial"/>
                  <w:color w:val="002060"/>
                  <w:sz w:val="22"/>
                  <w:szCs w:val="22"/>
                </w:rPr>
                <w:t>asksunday.com</w:t>
              </w:r>
            </w:hyperlink>
          </w:p>
          <w:p w:rsidR="00BF7240" w:rsidRPr="00BF7240" w:rsidRDefault="00BF7240">
            <w:pPr>
              <w:spacing w:line="276" w:lineRule="auto"/>
              <w:rPr>
                <w:rFonts w:ascii="Calibri Light" w:hAnsi="Calibri Light"/>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Analysis, Development, Interaction of project requirement</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Team size</w:t>
            </w:r>
            <w:r w:rsidRPr="00BF7240">
              <w:rPr>
                <w:rFonts w:ascii="Calibri Light" w:hAnsi="Calibri Light" w:cs="Arial"/>
                <w:color w:val="002060"/>
                <w:sz w:val="22"/>
                <w:szCs w:val="22"/>
              </w:rPr>
              <w:t>: 2</w:t>
            </w:r>
          </w:p>
          <w:p w:rsidR="00BF7240" w:rsidRPr="00BF7240" w:rsidRDefault="00BF7240">
            <w:pPr>
              <w:spacing w:line="276" w:lineRule="auto"/>
              <w:rPr>
                <w:rFonts w:ascii="Calibri Light" w:hAnsi="Calibri Light" w:cs="Arial"/>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It is a high level U.S product .The Main purpose of this product to </w:t>
            </w:r>
            <w:proofErr w:type="spellStart"/>
            <w:r w:rsidRPr="00BF7240">
              <w:rPr>
                <w:rFonts w:ascii="Calibri Light" w:hAnsi="Calibri Light" w:cs="Arial"/>
                <w:color w:val="002060"/>
                <w:sz w:val="22"/>
                <w:szCs w:val="22"/>
              </w:rPr>
              <w:t>AskSunday</w:t>
            </w:r>
            <w:proofErr w:type="spellEnd"/>
            <w:r w:rsidRPr="00BF7240">
              <w:rPr>
                <w:rFonts w:ascii="Calibri Light" w:hAnsi="Calibri Light" w:cs="Arial"/>
                <w:color w:val="002060"/>
                <w:sz w:val="22"/>
                <w:szCs w:val="22"/>
              </w:rPr>
              <w:t xml:space="preserve"> is a personal assistant service providing application. User can make request for different services here like Restaurant reservation, Hotel reservation, Health Appointment, Food order etc.</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UI and Costume level customization and themes navigation  as well as mockup design</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Cs/>
                <w:color w:val="002060"/>
                <w:sz w:val="22"/>
                <w:szCs w:val="22"/>
              </w:rPr>
            </w:pPr>
            <w:proofErr w:type="spellStart"/>
            <w:r w:rsidRPr="00BF7240">
              <w:rPr>
                <w:rFonts w:ascii="Calibri Light" w:hAnsi="Calibri Light" w:cs="Arial"/>
                <w:bCs/>
                <w:color w:val="002060"/>
                <w:sz w:val="22"/>
                <w:szCs w:val="22"/>
              </w:rPr>
              <w:t>Sant</w:t>
            </w:r>
            <w:proofErr w:type="spellEnd"/>
            <w:r w:rsidRPr="00BF7240">
              <w:rPr>
                <w:rFonts w:ascii="Calibri Light" w:hAnsi="Calibri Light" w:cs="Arial"/>
                <w:bCs/>
                <w:color w:val="002060"/>
                <w:sz w:val="22"/>
                <w:szCs w:val="22"/>
              </w:rPr>
              <w:t xml:space="preserve"> </w:t>
            </w:r>
            <w:proofErr w:type="spellStart"/>
            <w:r w:rsidRPr="00BF7240">
              <w:rPr>
                <w:rFonts w:ascii="Calibri Light" w:hAnsi="Calibri Light" w:cs="Arial"/>
                <w:bCs/>
                <w:color w:val="002060"/>
                <w:sz w:val="22"/>
                <w:szCs w:val="22"/>
              </w:rPr>
              <w:t>Nirankari</w:t>
            </w:r>
            <w:proofErr w:type="spellEnd"/>
            <w:r w:rsidRPr="00BF7240">
              <w:rPr>
                <w:rFonts w:ascii="Calibri Light" w:hAnsi="Calibri Light" w:cs="Arial"/>
                <w:bCs/>
                <w:color w:val="002060"/>
                <w:sz w:val="22"/>
                <w:szCs w:val="22"/>
              </w:rPr>
              <w:t xml:space="preserve"> Mission:</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Joomla</w:t>
            </w:r>
            <w:proofErr w:type="spellEnd"/>
            <w:r w:rsidRPr="00BF7240">
              <w:rPr>
                <w:rFonts w:ascii="Calibri Light" w:hAnsi="Calibri Light" w:cs="Arial"/>
                <w:color w:val="002060"/>
                <w:sz w:val="22"/>
                <w:szCs w:val="22"/>
              </w:rPr>
              <w:t xml:space="preserve"> 1.5 </w:t>
            </w:r>
            <w:proofErr w:type="spellStart"/>
            <w:r w:rsidRPr="00BF7240">
              <w:rPr>
                <w:rFonts w:ascii="Calibri Light" w:hAnsi="Calibri Light" w:cs="Arial"/>
                <w:color w:val="002060"/>
                <w:sz w:val="22"/>
                <w:szCs w:val="22"/>
              </w:rPr>
              <w:t>VirtueMart</w:t>
            </w:r>
            <w:proofErr w:type="spellEnd"/>
            <w:r w:rsidRPr="00BF7240">
              <w:rPr>
                <w:rFonts w:ascii="Calibri Light" w:hAnsi="Calibri Light" w:cs="Arial"/>
                <w:color w:val="002060"/>
                <w:sz w:val="22"/>
                <w:szCs w:val="22"/>
              </w:rPr>
              <w:t xml:space="preserve"> 1.9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 </w:t>
            </w:r>
            <w:proofErr w:type="spellStart"/>
            <w:r w:rsidRPr="00BF7240">
              <w:rPr>
                <w:rFonts w:ascii="Calibri Light" w:hAnsi="Calibri Light" w:cs="Arial"/>
                <w:color w:val="002060"/>
                <w:sz w:val="22"/>
                <w:szCs w:val="22"/>
              </w:rPr>
              <w:t>jquery</w:t>
            </w:r>
            <w:proofErr w:type="spellEnd"/>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Client: SNM</w:t>
            </w:r>
          </w:p>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nirankari.org</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 xml:space="preserve"> Role</w:t>
            </w:r>
            <w:r w:rsidRPr="00BF7240">
              <w:rPr>
                <w:rFonts w:ascii="Calibri Light" w:hAnsi="Calibri Light" w:cs="Arial"/>
                <w:color w:val="002060"/>
                <w:sz w:val="22"/>
                <w:szCs w:val="22"/>
              </w:rPr>
              <w:t>: Analysis, Development, Interaction of project requirement</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bCs/>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Global community builder site content end based and shopping cart product create multiple template navigation and customize costume level .sub domain and single domain navigation mobile version navigate </w:t>
            </w:r>
          </w:p>
          <w:p w:rsidR="00BF7240" w:rsidRPr="00BF7240" w:rsidRDefault="00BF7240">
            <w:pPr>
              <w:spacing w:line="276" w:lineRule="auto"/>
              <w:jc w:val="both"/>
              <w:rPr>
                <w:rFonts w:ascii="Calibri Light" w:hAnsi="Calibri Light" w:cs="Arial"/>
                <w:color w:val="002060"/>
                <w:sz w:val="22"/>
                <w:szCs w:val="22"/>
              </w:rPr>
            </w:pPr>
          </w:p>
          <w:p w:rsidR="00BF7240" w:rsidRPr="00BF7240" w:rsidRDefault="00BF7240">
            <w:pPr>
              <w:spacing w:line="276" w:lineRule="auto"/>
              <w:jc w:val="both"/>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bCs/>
                <w:color w:val="002060"/>
                <w:sz w:val="22"/>
                <w:szCs w:val="22"/>
              </w:rPr>
            </w:pPr>
            <w:r w:rsidRPr="00BF7240">
              <w:rPr>
                <w:rFonts w:ascii="Calibri Light" w:hAnsi="Calibri Light" w:cs="Arial"/>
                <w:bCs/>
                <w:color w:val="002060"/>
                <w:sz w:val="22"/>
                <w:szCs w:val="22"/>
              </w:rPr>
              <w:t>HudSeeker.com</w:t>
            </w:r>
          </w:p>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bCs/>
                <w:color w:val="002060"/>
                <w:sz w:val="22"/>
                <w:szCs w:val="22"/>
              </w:rPr>
              <w:t>Platform:Php</w:t>
            </w:r>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Analysis, Development</w:t>
            </w: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Real state site create lead generated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Created I-phone and Android web services</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bCs/>
                <w:color w:val="002060"/>
                <w:sz w:val="22"/>
                <w:szCs w:val="22"/>
              </w:rPr>
            </w:pPr>
            <w:r w:rsidRPr="00BF7240">
              <w:rPr>
                <w:rStyle w:val="HTMLCite"/>
                <w:rFonts w:ascii="Calibri Light" w:hAnsi="Calibri Light" w:cs="Arial"/>
                <w:bCs/>
                <w:i w:val="0"/>
                <w:color w:val="002060"/>
                <w:sz w:val="22"/>
                <w:szCs w:val="22"/>
              </w:rPr>
              <w:t>GSA-</w:t>
            </w:r>
            <w:proofErr w:type="spellStart"/>
            <w:r w:rsidRPr="00BF7240">
              <w:rPr>
                <w:rStyle w:val="HTMLCite"/>
                <w:rFonts w:ascii="Calibri Light" w:hAnsi="Calibri Light" w:cs="Arial"/>
                <w:bCs/>
                <w:i w:val="0"/>
                <w:color w:val="002060"/>
                <w:sz w:val="22"/>
                <w:szCs w:val="22"/>
              </w:rPr>
              <w:t>GardenStateApartments</w:t>
            </w:r>
            <w:proofErr w:type="spellEnd"/>
            <w:r w:rsidRPr="00BF7240">
              <w:rPr>
                <w:rFonts w:ascii="Calibri Light" w:hAnsi="Calibri Light" w:cs="Arial"/>
                <w:bCs/>
                <w:color w:val="002060"/>
                <w:sz w:val="22"/>
                <w:szCs w:val="22"/>
              </w:rPr>
              <w:t xml:space="preserve">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Php,MySql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xml:space="preserve">: Analysis, Development, c </w:t>
            </w: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It is open reality </w:t>
            </w:r>
            <w:proofErr w:type="spellStart"/>
            <w:r w:rsidRPr="00BF7240">
              <w:rPr>
                <w:rFonts w:ascii="Calibri Light" w:hAnsi="Calibri Light" w:cs="Arial"/>
                <w:color w:val="002060"/>
                <w:sz w:val="22"/>
                <w:szCs w:val="22"/>
              </w:rPr>
              <w:t>cms</w:t>
            </w:r>
            <w:proofErr w:type="spellEnd"/>
            <w:r w:rsidRPr="00BF7240">
              <w:rPr>
                <w:rFonts w:ascii="Calibri Light" w:hAnsi="Calibri Light" w:cs="Arial"/>
                <w:color w:val="002060"/>
                <w:sz w:val="22"/>
                <w:szCs w:val="22"/>
              </w:rPr>
              <w:t xml:space="preserve">  based project In this site user can lead property  with clients and  they can  searching of housing availability for date. Etc</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 xml:space="preserve">Project: </w:t>
            </w:r>
            <w:proofErr w:type="spellStart"/>
            <w:r w:rsidRPr="00BF7240">
              <w:rPr>
                <w:rFonts w:ascii="Calibri Light" w:hAnsi="Calibri Light" w:cs="Arial"/>
                <w:color w:val="002060"/>
                <w:sz w:val="22"/>
                <w:szCs w:val="22"/>
              </w:rPr>
              <w:t>Leviescollection</w:t>
            </w:r>
            <w:proofErr w:type="spellEnd"/>
            <w:r w:rsidRPr="00BF7240">
              <w:rPr>
                <w:rFonts w:ascii="Calibri Light" w:hAnsi="Calibri Light" w:cs="Arial"/>
                <w:color w:val="002060"/>
                <w:sz w:val="22"/>
                <w:szCs w:val="22"/>
              </w:rPr>
              <w:t> </w:t>
            </w:r>
          </w:p>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color w:val="002060"/>
                <w:sz w:val="22"/>
                <w:szCs w:val="22"/>
              </w:rPr>
              <w:t>leviescollection</w:t>
            </w:r>
            <w:proofErr w:type="spellEnd"/>
            <w:r w:rsidRPr="00BF7240">
              <w:rPr>
                <w:rFonts w:ascii="Calibri Light" w:hAnsi="Calibri Light" w:cs="Arial"/>
                <w:color w:val="002060"/>
                <w:sz w:val="22"/>
                <w:szCs w:val="22"/>
              </w:rPr>
              <w:t> .com</w:t>
            </w:r>
          </w:p>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Magento</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framework,MySql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Client:  Tim Sullivan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Analysis, Development, client communication  Interaction of</w:t>
            </w:r>
          </w:p>
          <w:p w:rsidR="00BF7240" w:rsidRPr="00BF7240" w:rsidRDefault="00BF7240">
            <w:pPr>
              <w:spacing w:line="276" w:lineRule="auto"/>
              <w:rPr>
                <w:rFonts w:ascii="Calibri Light" w:hAnsi="Calibri Light" w:cs="Arial"/>
                <w:bCs/>
                <w:color w:val="002060"/>
                <w:sz w:val="22"/>
                <w:szCs w:val="22"/>
              </w:rPr>
            </w:pPr>
          </w:p>
          <w:p w:rsidR="00BF7240" w:rsidRPr="00BF7240" w:rsidRDefault="00BF7240">
            <w:pPr>
              <w:spacing w:line="276" w:lineRule="auto"/>
              <w:rPr>
                <w:rFonts w:ascii="Calibri Light" w:hAnsi="Calibri Light" w:cs="Arial"/>
                <w:bCs/>
                <w:color w:val="002060"/>
                <w:sz w:val="22"/>
                <w:szCs w:val="22"/>
                <w:u w:val="single"/>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 I have worked on last 1 year </w:t>
            </w:r>
            <w:proofErr w:type="spellStart"/>
            <w:r w:rsidRPr="00BF7240">
              <w:rPr>
                <w:rFonts w:ascii="Calibri Light" w:hAnsi="Calibri Light" w:cs="Arial"/>
                <w:color w:val="002060"/>
                <w:sz w:val="22"/>
                <w:szCs w:val="22"/>
              </w:rPr>
              <w:t>Magento</w:t>
            </w:r>
            <w:proofErr w:type="spellEnd"/>
            <w:r w:rsidRPr="00BF7240">
              <w:rPr>
                <w:rFonts w:ascii="Calibri Light" w:hAnsi="Calibri Light" w:cs="Arial"/>
                <w:color w:val="002060"/>
                <w:sz w:val="22"/>
                <w:szCs w:val="22"/>
              </w:rPr>
              <w:t xml:space="preserve"> ecommerce  project </w:t>
            </w:r>
            <w:proofErr w:type="spellStart"/>
            <w:r w:rsidRPr="00BF7240">
              <w:rPr>
                <w:rFonts w:ascii="Calibri Light" w:hAnsi="Calibri Light" w:cs="Arial"/>
                <w:color w:val="002060"/>
                <w:sz w:val="22"/>
                <w:szCs w:val="22"/>
              </w:rPr>
              <w:t>i</w:t>
            </w:r>
            <w:proofErr w:type="spellEnd"/>
            <w:r w:rsidRPr="00BF7240">
              <w:rPr>
                <w:rFonts w:ascii="Calibri Light" w:hAnsi="Calibri Light" w:cs="Arial"/>
                <w:color w:val="002060"/>
                <w:sz w:val="22"/>
                <w:szCs w:val="22"/>
              </w:rPr>
              <w:t xml:space="preserve"> have added future based module future product and  group project   added home page product  listing and UI customization added  </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a) Themes design </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b) Create front site module added left side price list and menu navigate menu list and menu   navigation </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c) Added some paid extension </w:t>
            </w:r>
            <w:proofErr w:type="spellStart"/>
            <w:r w:rsidRPr="00BF7240">
              <w:rPr>
                <w:rFonts w:ascii="Calibri Light" w:hAnsi="Calibri Light" w:cs="Arial"/>
                <w:color w:val="002060"/>
                <w:sz w:val="22"/>
                <w:szCs w:val="22"/>
              </w:rPr>
              <w:t>magento</w:t>
            </w:r>
            <w:proofErr w:type="spellEnd"/>
            <w:r w:rsidRPr="00BF7240">
              <w:rPr>
                <w:rFonts w:ascii="Calibri Light" w:hAnsi="Calibri Light" w:cs="Arial"/>
                <w:color w:val="002060"/>
                <w:sz w:val="22"/>
                <w:szCs w:val="22"/>
              </w:rPr>
              <w:t>  add to cart zooming extension </w:t>
            </w: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Project</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consumerwatchdog</w:t>
            </w:r>
            <w:proofErr w:type="spellEnd"/>
          </w:p>
          <w:p w:rsidR="00BF7240" w:rsidRPr="00BF7240" w:rsidRDefault="00512A5B">
            <w:pPr>
              <w:spacing w:line="276" w:lineRule="auto"/>
              <w:rPr>
                <w:rStyle w:val="InternetLink"/>
                <w:rFonts w:ascii="Calibri Light" w:hAnsi="Calibri Light" w:cs="Arial"/>
                <w:color w:val="002060"/>
                <w:sz w:val="22"/>
                <w:szCs w:val="22"/>
              </w:rPr>
            </w:pPr>
            <w:hyperlink r:id="rId11" w:anchor="_blank" w:history="1">
              <w:r w:rsidR="00BF7240" w:rsidRPr="00BF7240">
                <w:rPr>
                  <w:rStyle w:val="InternetLink"/>
                  <w:rFonts w:ascii="Calibri Light" w:hAnsi="Calibri Light" w:cs="Arial"/>
                  <w:color w:val="002060"/>
                  <w:sz w:val="22"/>
                  <w:szCs w:val="22"/>
                </w:rPr>
                <w:t>consumerwatchdog.org/</w:t>
              </w:r>
            </w:hyperlink>
          </w:p>
          <w:p w:rsidR="00BF7240" w:rsidRPr="00BF7240" w:rsidRDefault="00BF7240">
            <w:pPr>
              <w:spacing w:line="276" w:lineRule="auto"/>
              <w:rPr>
                <w:rFonts w:ascii="Calibri Light" w:hAnsi="Calibri Light"/>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Drupal,MySql</w:t>
            </w:r>
            <w:proofErr w:type="spellEnd"/>
            <w:r w:rsidRPr="00BF7240">
              <w:rPr>
                <w:rFonts w:ascii="Calibri Light" w:hAnsi="Calibri Light" w:cs="Arial"/>
                <w:color w:val="002060"/>
                <w:sz w:val="22"/>
                <w:szCs w:val="22"/>
              </w:rPr>
              <w:t xml:space="preserve"> ,OOPS, AJAX</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Analysis, Development requirement</w:t>
            </w:r>
          </w:p>
          <w:p w:rsidR="00BF7240" w:rsidRPr="00BF7240" w:rsidRDefault="00BF7240">
            <w:pPr>
              <w:spacing w:line="276" w:lineRule="auto"/>
              <w:rPr>
                <w:rFonts w:ascii="Calibri Light" w:hAnsi="Calibri Light" w:cs="Arial"/>
                <w:bCs/>
                <w:color w:val="002060"/>
                <w:sz w:val="22"/>
                <w:szCs w:val="22"/>
                <w:u w:val="single"/>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Consumer watchdog  </w:t>
            </w:r>
            <w:proofErr w:type="spellStart"/>
            <w:r w:rsidRPr="00BF7240">
              <w:rPr>
                <w:rFonts w:ascii="Calibri Light" w:hAnsi="Calibri Light" w:cs="Arial"/>
                <w:color w:val="002060"/>
                <w:sz w:val="22"/>
                <w:szCs w:val="22"/>
              </w:rPr>
              <w:t>i</w:t>
            </w:r>
            <w:proofErr w:type="spellEnd"/>
            <w:r w:rsidRPr="00BF7240">
              <w:rPr>
                <w:rFonts w:ascii="Calibri Light" w:hAnsi="Calibri Light" w:cs="Arial"/>
                <w:color w:val="002060"/>
                <w:sz w:val="22"/>
                <w:szCs w:val="22"/>
              </w:rPr>
              <w:t xml:space="preserve"> have worked on  mobile version and </w:t>
            </w:r>
            <w:proofErr w:type="spellStart"/>
            <w:r w:rsidRPr="00BF7240">
              <w:rPr>
                <w:rFonts w:ascii="Calibri Light" w:hAnsi="Calibri Light" w:cs="Arial"/>
                <w:color w:val="002060"/>
                <w:sz w:val="22"/>
                <w:szCs w:val="22"/>
              </w:rPr>
              <w:t>drupal</w:t>
            </w:r>
            <w:proofErr w:type="spellEnd"/>
            <w:r w:rsidRPr="00BF7240">
              <w:rPr>
                <w:rFonts w:ascii="Calibri Light" w:hAnsi="Calibri Light" w:cs="Arial"/>
                <w:color w:val="002060"/>
                <w:sz w:val="22"/>
                <w:szCs w:val="22"/>
              </w:rPr>
              <w:t xml:space="preserve"> module creation and  customization  plugin development</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spacing w:line="276" w:lineRule="auto"/>
              <w:rPr>
                <w:rStyle w:val="InternetLink"/>
                <w:rFonts w:ascii="Calibri Light" w:hAnsi="Calibri Light" w:cs="Arial"/>
                <w:color w:val="002060"/>
                <w:sz w:val="22"/>
                <w:szCs w:val="22"/>
              </w:rPr>
            </w:pPr>
            <w:r w:rsidRPr="00BF7240">
              <w:rPr>
                <w:rFonts w:ascii="Calibri Light" w:hAnsi="Calibri Light" w:cs="Arial"/>
                <w:color w:val="002060"/>
                <w:sz w:val="22"/>
                <w:szCs w:val="22"/>
              </w:rPr>
              <w:t xml:space="preserve">My work is customize </w:t>
            </w:r>
            <w:proofErr w:type="spellStart"/>
            <w:r w:rsidRPr="00BF7240">
              <w:rPr>
                <w:rFonts w:ascii="Calibri Light" w:hAnsi="Calibri Light" w:cs="Arial"/>
                <w:color w:val="002060"/>
                <w:sz w:val="22"/>
                <w:szCs w:val="22"/>
              </w:rPr>
              <w:t>drupal</w:t>
            </w:r>
            <w:proofErr w:type="spellEnd"/>
            <w:r w:rsidRPr="00BF7240">
              <w:rPr>
                <w:rFonts w:ascii="Calibri Light" w:hAnsi="Calibri Light" w:cs="Arial"/>
                <w:color w:val="002060"/>
                <w:sz w:val="22"/>
                <w:szCs w:val="22"/>
              </w:rPr>
              <w:t xml:space="preserve"> themes and module  extension  last 6 month working drupal-7 technology and mobile version </w:t>
            </w:r>
            <w:hyperlink r:id="rId12" w:anchor="_blank" w:history="1">
              <w:r w:rsidRPr="00BF7240">
                <w:rPr>
                  <w:rStyle w:val="InternetLink"/>
                  <w:rFonts w:ascii="Calibri Light" w:hAnsi="Calibri Light" w:cs="Arial"/>
                  <w:color w:val="002060"/>
                  <w:sz w:val="22"/>
                  <w:szCs w:val="22"/>
                </w:rPr>
                <w:t>consumerwatchdog.org</w:t>
              </w:r>
            </w:hyperlink>
          </w:p>
          <w:p w:rsidR="00BF7240" w:rsidRPr="00BF7240" w:rsidRDefault="00BF7240">
            <w:pPr>
              <w:spacing w:line="276" w:lineRule="auto"/>
              <w:rPr>
                <w:rFonts w:ascii="Calibri Light" w:hAnsi="Calibri Light"/>
                <w:color w:val="002060"/>
                <w:sz w:val="22"/>
                <w:szCs w:val="22"/>
              </w:rPr>
            </w:pP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Mobile version also navigate </w:t>
            </w:r>
            <w:proofErr w:type="spellStart"/>
            <w:r w:rsidRPr="00BF7240">
              <w:rPr>
                <w:rFonts w:ascii="Calibri Light" w:hAnsi="Calibri Light" w:cs="Arial"/>
                <w:color w:val="002060"/>
                <w:sz w:val="22"/>
                <w:szCs w:val="22"/>
              </w:rPr>
              <w:t>drupal</w:t>
            </w:r>
            <w:proofErr w:type="spellEnd"/>
            <w:r w:rsidRPr="00BF7240">
              <w:rPr>
                <w:rFonts w:ascii="Calibri Light" w:hAnsi="Calibri Light" w:cs="Arial"/>
                <w:color w:val="002060"/>
                <w:sz w:val="22"/>
                <w:szCs w:val="22"/>
              </w:rPr>
              <w:t xml:space="preserve"> </w:t>
            </w:r>
          </w:p>
          <w:p w:rsidR="00BF7240" w:rsidRPr="00BF7240" w:rsidRDefault="00BF7240">
            <w:pPr>
              <w:spacing w:line="276" w:lineRule="auto"/>
              <w:rPr>
                <w:rFonts w:ascii="Calibri Light" w:hAnsi="Calibri Light" w:cs="Arial"/>
                <w:color w:val="002060"/>
                <w:sz w:val="22"/>
                <w:szCs w:val="22"/>
              </w:rPr>
            </w:pPr>
          </w:p>
          <w:p w:rsidR="00BF7240" w:rsidRPr="00BF7240" w:rsidRDefault="00BF7240">
            <w:pPr>
              <w:pStyle w:val="Heading2"/>
              <w:tabs>
                <w:tab w:val="left" w:pos="5802"/>
              </w:tabs>
              <w:spacing w:line="276" w:lineRule="auto"/>
              <w:jc w:val="both"/>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bCs/>
                <w:color w:val="002060"/>
                <w:sz w:val="22"/>
                <w:szCs w:val="22"/>
                <w:u w:val="single"/>
              </w:rPr>
            </w:pPr>
            <w:r w:rsidRPr="00BF7240">
              <w:rPr>
                <w:rFonts w:ascii="Calibri Light" w:hAnsi="Calibri Light" w:cs="Arial"/>
                <w:bCs/>
                <w:color w:val="002060"/>
                <w:sz w:val="22"/>
                <w:szCs w:val="22"/>
                <w:u w:val="single"/>
              </w:rPr>
              <w:t>Bath-mate-direct</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PHP ,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,smarty</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http://www.bathmatedirect.com</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xml:space="preserve">: Designing , Development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 xml:space="preserve">OS:    </w:t>
            </w:r>
            <w:r w:rsidRPr="00BF7240">
              <w:rPr>
                <w:rFonts w:ascii="Calibri Light" w:hAnsi="Calibri Light" w:cs="Arial"/>
                <w:color w:val="002060"/>
                <w:sz w:val="22"/>
                <w:szCs w:val="22"/>
              </w:rPr>
              <w:t>windows</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Team size</w:t>
            </w:r>
            <w:r w:rsidRPr="00BF7240">
              <w:rPr>
                <w:rFonts w:ascii="Calibri Light" w:hAnsi="Calibri Light" w:cs="Arial"/>
                <w:color w:val="002060"/>
                <w:sz w:val="22"/>
                <w:szCs w:val="22"/>
              </w:rPr>
              <w:t>: 2</w:t>
            </w: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It is product based shopping site here user can purchase product online  through  karma and PayPal payment gateways are uses  it provide 100% customer delivery. of products it is  it is multilingual website Amazon web services  and ship wire  web services are included for delivery the products It mainly controls the affiliates related </w:t>
            </w:r>
            <w:proofErr w:type="spellStart"/>
            <w:r w:rsidRPr="00BF7240">
              <w:rPr>
                <w:rFonts w:ascii="Calibri Light" w:hAnsi="Calibri Light" w:cs="Arial"/>
                <w:color w:val="002060"/>
                <w:sz w:val="22"/>
                <w:szCs w:val="22"/>
              </w:rPr>
              <w:t>stats,,banners</w:t>
            </w:r>
            <w:proofErr w:type="spellEnd"/>
            <w:r w:rsidRPr="00BF7240">
              <w:rPr>
                <w:rFonts w:ascii="Calibri Light" w:hAnsi="Calibri Light" w:cs="Arial"/>
                <w:color w:val="002060"/>
                <w:sz w:val="22"/>
                <w:szCs w:val="22"/>
              </w:rPr>
              <w:t>, Account information etc</w:t>
            </w: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tcPr>
          <w:p w:rsidR="00BF7240" w:rsidRPr="00BF7240" w:rsidRDefault="00BF7240">
            <w:pPr>
              <w:spacing w:line="276" w:lineRule="auto"/>
              <w:rPr>
                <w:rFonts w:ascii="Calibri Light" w:hAnsi="Calibri Light" w:cs="Arial"/>
                <w:bCs/>
                <w:color w:val="002060"/>
                <w:sz w:val="22"/>
                <w:szCs w:val="22"/>
                <w:u w:val="single"/>
              </w:rPr>
            </w:pPr>
            <w:r w:rsidRPr="00BF7240">
              <w:rPr>
                <w:rFonts w:ascii="Calibri Light" w:hAnsi="Calibri Light" w:cs="Arial"/>
                <w:bCs/>
                <w:color w:val="002060"/>
                <w:sz w:val="22"/>
                <w:szCs w:val="22"/>
                <w:u w:val="single"/>
              </w:rPr>
              <w:t>Bathmat-e</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PHP ,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,http://www.bathemate.ca</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xml:space="preserve">: Designing , Development </w:t>
            </w:r>
          </w:p>
          <w:p w:rsidR="00BF7240" w:rsidRPr="00BF7240" w:rsidRDefault="00BF7240">
            <w:pPr>
              <w:spacing w:line="276" w:lineRule="auto"/>
              <w:rPr>
                <w:rFonts w:ascii="Calibri Light" w:hAnsi="Calibri Light" w:cs="Arial"/>
                <w:color w:val="002060"/>
                <w:sz w:val="22"/>
                <w:szCs w:val="22"/>
              </w:rPr>
            </w:pP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It is product based shopping site here user can purchase product online  through  PayPal payment getaways are uses   it provide 100% customer delivery. of products it is  it is multilingual website Amazon web services  and ship wire  web services are included for delivery the products  Admin section controls all product management ,payment management, user details.</w:t>
            </w:r>
          </w:p>
          <w:p w:rsidR="00BF7240" w:rsidRPr="00BF7240" w:rsidRDefault="00BF7240">
            <w:pPr>
              <w:spacing w:line="276" w:lineRule="auto"/>
              <w:rPr>
                <w:rFonts w:ascii="Calibri Light" w:hAnsi="Calibri Light" w:cs="Arial"/>
                <w:color w:val="002060"/>
                <w:sz w:val="22"/>
                <w:szCs w:val="22"/>
              </w:rPr>
            </w:pPr>
          </w:p>
        </w:tc>
      </w:tr>
      <w:tr w:rsidR="00BF7240" w:rsidRPr="00BF7240" w:rsidTr="00BF7240">
        <w:trPr>
          <w:trHeight w:val="525"/>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bCs/>
                <w:color w:val="002060"/>
                <w:sz w:val="22"/>
                <w:szCs w:val="22"/>
                <w:u w:val="single"/>
              </w:rPr>
            </w:pPr>
            <w:proofErr w:type="spellStart"/>
            <w:r w:rsidRPr="00BF7240">
              <w:rPr>
                <w:rFonts w:ascii="Calibri Light" w:hAnsi="Calibri Light" w:cs="Arial"/>
                <w:bCs/>
                <w:color w:val="002060"/>
                <w:sz w:val="22"/>
                <w:szCs w:val="22"/>
                <w:u w:val="single"/>
              </w:rPr>
              <w:t>Bathpump</w:t>
            </w:r>
            <w:proofErr w:type="spellEnd"/>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Platform:</w:t>
            </w:r>
            <w:r w:rsidRPr="00BF7240">
              <w:rPr>
                <w:rFonts w:ascii="Calibri Light" w:hAnsi="Calibri Light" w:cs="Arial"/>
                <w:color w:val="002060"/>
                <w:sz w:val="22"/>
                <w:szCs w:val="22"/>
              </w:rPr>
              <w:t xml:space="preserve"> PHP , </w:t>
            </w:r>
            <w:proofErr w:type="spellStart"/>
            <w:r w:rsidRPr="00BF7240">
              <w:rPr>
                <w:rFonts w:ascii="Calibri Light" w:hAnsi="Calibri Light" w:cs="Arial"/>
                <w:color w:val="002060"/>
                <w:sz w:val="22"/>
                <w:szCs w:val="22"/>
              </w:rPr>
              <w:t>MySql</w:t>
            </w:r>
            <w:proofErr w:type="spellEnd"/>
            <w:r w:rsidRPr="00BF7240">
              <w:rPr>
                <w:rFonts w:ascii="Calibri Light" w:hAnsi="Calibri Light" w:cs="Arial"/>
                <w:color w:val="002060"/>
                <w:sz w:val="22"/>
                <w:szCs w:val="22"/>
              </w:rPr>
              <w:t xml:space="preserve"> ,smarty</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http://www.bathpump.com/</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Role</w:t>
            </w:r>
            <w:r w:rsidRPr="00BF7240">
              <w:rPr>
                <w:rFonts w:ascii="Calibri Light" w:hAnsi="Calibri Light" w:cs="Arial"/>
                <w:color w:val="002060"/>
                <w:sz w:val="22"/>
                <w:szCs w:val="22"/>
              </w:rPr>
              <w:t xml:space="preserve">: Designing , Development </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 xml:space="preserve">OS:    </w:t>
            </w:r>
            <w:r w:rsidRPr="00BF7240">
              <w:rPr>
                <w:rFonts w:ascii="Calibri Light" w:hAnsi="Calibri Light" w:cs="Arial"/>
                <w:color w:val="002060"/>
                <w:sz w:val="22"/>
                <w:szCs w:val="22"/>
              </w:rPr>
              <w:t>windows</w:t>
            </w:r>
          </w:p>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bCs/>
                <w:color w:val="002060"/>
                <w:sz w:val="22"/>
                <w:szCs w:val="22"/>
              </w:rPr>
              <w:t>Team size</w:t>
            </w:r>
            <w:r w:rsidRPr="00BF7240">
              <w:rPr>
                <w:rFonts w:ascii="Calibri Light" w:hAnsi="Calibri Light" w:cs="Arial"/>
                <w:color w:val="002060"/>
                <w:sz w:val="22"/>
                <w:szCs w:val="22"/>
              </w:rPr>
              <w:t>: self</w:t>
            </w: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It is product based shopping site here user can purchase product online </w:t>
            </w:r>
            <w:proofErr w:type="spellStart"/>
            <w:r w:rsidRPr="00BF7240">
              <w:rPr>
                <w:rFonts w:ascii="Calibri Light" w:hAnsi="Calibri Light" w:cs="Arial"/>
                <w:color w:val="002060"/>
                <w:sz w:val="22"/>
                <w:szCs w:val="22"/>
              </w:rPr>
              <w:t>korta</w:t>
            </w:r>
            <w:proofErr w:type="spellEnd"/>
            <w:r w:rsidRPr="00BF7240">
              <w:rPr>
                <w:rFonts w:ascii="Calibri Light" w:hAnsi="Calibri Light" w:cs="Arial"/>
                <w:color w:val="002060"/>
                <w:sz w:val="22"/>
                <w:szCs w:val="22"/>
              </w:rPr>
              <w:t xml:space="preserve"> and PayPal payment gateways are uses   it provide 100% customer delivery. of products it is  it is multilingual website Amazon web services  and ship wire  web services are included for delivery the products</w:t>
            </w:r>
          </w:p>
          <w:p w:rsidR="00BF7240" w:rsidRPr="00BF7240" w:rsidRDefault="00BF7240">
            <w:pPr>
              <w:spacing w:line="276" w:lineRule="auto"/>
              <w:jc w:val="both"/>
              <w:rPr>
                <w:rFonts w:ascii="Calibri Light" w:hAnsi="Calibri Light" w:cs="Arial"/>
                <w:color w:val="002060"/>
                <w:sz w:val="22"/>
                <w:szCs w:val="22"/>
              </w:rPr>
            </w:pPr>
          </w:p>
          <w:p w:rsidR="00BF7240" w:rsidRPr="00BF7240" w:rsidRDefault="00BF7240">
            <w:pPr>
              <w:spacing w:line="276" w:lineRule="auto"/>
              <w:jc w:val="both"/>
              <w:rPr>
                <w:rFonts w:ascii="Calibri Light" w:hAnsi="Calibri Light" w:cs="Arial"/>
                <w:color w:val="002060"/>
                <w:sz w:val="22"/>
                <w:szCs w:val="22"/>
              </w:rPr>
            </w:pPr>
          </w:p>
          <w:p w:rsidR="00BF7240" w:rsidRPr="00BF7240" w:rsidRDefault="00BF7240">
            <w:pPr>
              <w:spacing w:line="276" w:lineRule="auto"/>
              <w:jc w:val="both"/>
              <w:rPr>
                <w:rFonts w:ascii="Calibri Light" w:hAnsi="Calibri Light" w:cs="Arial"/>
                <w:color w:val="002060"/>
                <w:sz w:val="22"/>
                <w:szCs w:val="22"/>
              </w:rPr>
            </w:pPr>
          </w:p>
          <w:p w:rsidR="00BF7240" w:rsidRPr="00BF7240" w:rsidRDefault="00BF7240">
            <w:pPr>
              <w:spacing w:line="276" w:lineRule="auto"/>
              <w:jc w:val="both"/>
              <w:rPr>
                <w:rFonts w:ascii="Calibri Light" w:hAnsi="Calibri Light" w:cs="Arial"/>
                <w:color w:val="002060"/>
                <w:sz w:val="22"/>
                <w:szCs w:val="22"/>
              </w:rPr>
            </w:pPr>
          </w:p>
        </w:tc>
      </w:tr>
      <w:tr w:rsidR="00BF7240" w:rsidRPr="00BF7240" w:rsidTr="00BF7240">
        <w:trPr>
          <w:trHeight w:val="562"/>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Fighter diet :</w:t>
            </w:r>
            <w:proofErr w:type="spellStart"/>
            <w:r w:rsidRPr="00BF7240">
              <w:rPr>
                <w:rFonts w:ascii="Calibri Light" w:hAnsi="Calibri Light" w:cs="Arial"/>
                <w:color w:val="002060"/>
                <w:sz w:val="22"/>
                <w:szCs w:val="22"/>
              </w:rPr>
              <w:t>Php</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Mysql,Json</w:t>
            </w:r>
            <w:proofErr w:type="spellEnd"/>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I-phone-A pp- Web-Services &amp; Admin Panel</w:t>
            </w:r>
          </w:p>
        </w:tc>
      </w:tr>
      <w:tr w:rsidR="00BF7240" w:rsidRPr="00BF7240" w:rsidTr="00BF7240">
        <w:trPr>
          <w:trHeight w:val="562"/>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color w:val="002060"/>
                <w:sz w:val="22"/>
                <w:szCs w:val="22"/>
              </w:rPr>
            </w:pPr>
            <w:proofErr w:type="spellStart"/>
            <w:r w:rsidRPr="00BF7240">
              <w:rPr>
                <w:rFonts w:ascii="Calibri Light" w:hAnsi="Calibri Light" w:cs="Arial"/>
                <w:color w:val="002060"/>
                <w:sz w:val="22"/>
                <w:szCs w:val="22"/>
              </w:rPr>
              <w:t>GoApp-Php</w:t>
            </w:r>
            <w:proofErr w:type="spellEnd"/>
            <w:r w:rsidRPr="00BF7240">
              <w:rPr>
                <w:rFonts w:ascii="Calibri Light" w:hAnsi="Calibri Light" w:cs="Arial"/>
                <w:color w:val="002060"/>
                <w:sz w:val="22"/>
                <w:szCs w:val="22"/>
              </w:rPr>
              <w:t xml:space="preserve"> </w:t>
            </w:r>
            <w:proofErr w:type="spellStart"/>
            <w:r w:rsidRPr="00BF7240">
              <w:rPr>
                <w:rFonts w:ascii="Calibri Light" w:hAnsi="Calibri Light" w:cs="Arial"/>
                <w:color w:val="002060"/>
                <w:sz w:val="22"/>
                <w:szCs w:val="22"/>
              </w:rPr>
              <w:t>Mysql-Json</w:t>
            </w:r>
            <w:proofErr w:type="spellEnd"/>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I-phone-A pp- Web-Services &amp; Admin Panel</w:t>
            </w:r>
          </w:p>
        </w:tc>
      </w:tr>
      <w:tr w:rsidR="00BF7240" w:rsidRPr="00BF7240" w:rsidTr="00BF7240">
        <w:trPr>
          <w:trHeight w:val="562"/>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Free-Lottery</w:t>
            </w:r>
          </w:p>
        </w:tc>
        <w:tc>
          <w:tcPr>
            <w:tcW w:w="684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both"/>
              <w:rPr>
                <w:rFonts w:ascii="Calibri Light" w:hAnsi="Calibri Light" w:cs="Arial"/>
                <w:color w:val="002060"/>
                <w:sz w:val="22"/>
                <w:szCs w:val="22"/>
              </w:rPr>
            </w:pPr>
            <w:r w:rsidRPr="00BF7240">
              <w:rPr>
                <w:rFonts w:ascii="Calibri Light" w:hAnsi="Calibri Light" w:cs="Arial"/>
                <w:color w:val="002060"/>
                <w:sz w:val="22"/>
                <w:szCs w:val="22"/>
              </w:rPr>
              <w:t xml:space="preserve">I-phone-A pp- Web-Services &amp; Admin Panel </w:t>
            </w:r>
          </w:p>
        </w:tc>
      </w:tr>
    </w:tbl>
    <w:p w:rsidR="00BF7240" w:rsidRPr="00BF7240" w:rsidRDefault="00BF7240" w:rsidP="00BF7240">
      <w:pPr>
        <w:rPr>
          <w:rFonts w:ascii="Calibri Light" w:hAnsi="Calibri Light"/>
          <w:color w:val="002060"/>
          <w:sz w:val="22"/>
          <w:szCs w:val="22"/>
        </w:rPr>
      </w:pPr>
      <w:r w:rsidRPr="00BF7240">
        <w:rPr>
          <w:rFonts w:ascii="Calibri Light" w:hAnsi="Calibri Light"/>
          <w:color w:val="002060"/>
          <w:sz w:val="22"/>
          <w:szCs w:val="22"/>
        </w:rPr>
        <w:t xml:space="preserve">Word Press </w:t>
      </w:r>
    </w:p>
    <w:p w:rsidR="00BF7240" w:rsidRPr="00BF7240" w:rsidRDefault="00BF7240" w:rsidP="00BF7240">
      <w:pPr>
        <w:rPr>
          <w:rFonts w:ascii="Calibri Light" w:hAnsi="Calibri Light"/>
          <w:color w:val="002060"/>
          <w:sz w:val="22"/>
          <w:szCs w:val="22"/>
        </w:rPr>
      </w:pPr>
    </w:p>
    <w:tbl>
      <w:tblPr>
        <w:tblW w:w="0" w:type="auto"/>
        <w:tblInd w:w="-529"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left w:w="92" w:type="dxa"/>
        </w:tblCellMar>
        <w:tblLook w:val="04A0" w:firstRow="1" w:lastRow="0" w:firstColumn="1" w:lastColumn="0" w:noHBand="0" w:noVBand="1"/>
      </w:tblPr>
      <w:tblGrid>
        <w:gridCol w:w="3511"/>
        <w:gridCol w:w="6578"/>
      </w:tblGrid>
      <w:tr w:rsidR="00BF7240" w:rsidRPr="00BF7240" w:rsidTr="00BF7240">
        <w:trPr>
          <w:trHeight w:val="562"/>
        </w:trPr>
        <w:tc>
          <w:tcPr>
            <w:tcW w:w="3688" w:type="dxa"/>
            <w:tcBorders>
              <w:top w:val="single" w:sz="6" w:space="0" w:color="C0C0C0"/>
              <w:left w:val="single" w:sz="6" w:space="0" w:color="C0C0C0"/>
              <w:bottom w:val="single" w:sz="6" w:space="0" w:color="C0C0C0"/>
              <w:right w:val="single" w:sz="6" w:space="0" w:color="C0C0C0"/>
            </w:tcBorders>
            <w:shd w:val="clear" w:color="auto" w:fill="F2F2F2"/>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WordPress Project 3.5</w:t>
            </w:r>
          </w:p>
        </w:tc>
        <w:tc>
          <w:tcPr>
            <w:tcW w:w="6841"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512A5B">
            <w:pPr>
              <w:spacing w:line="276" w:lineRule="auto"/>
              <w:rPr>
                <w:rStyle w:val="InternetLink"/>
                <w:rFonts w:ascii="Calibri Light" w:hAnsi="Calibri Light"/>
                <w:color w:val="002060"/>
                <w:sz w:val="22"/>
                <w:szCs w:val="22"/>
              </w:rPr>
            </w:pPr>
            <w:hyperlink r:id="rId13" w:history="1">
              <w:r w:rsidR="00BF7240" w:rsidRPr="00BF7240">
                <w:rPr>
                  <w:rStyle w:val="InternetLink"/>
                  <w:rFonts w:ascii="Calibri Light" w:hAnsi="Calibri Light"/>
                  <w:color w:val="002060"/>
                  <w:sz w:val="22"/>
                  <w:szCs w:val="22"/>
                </w:rPr>
                <w:t>http://www.americansportsblog.</w:t>
              </w:r>
            </w:hyperlink>
          </w:p>
          <w:p w:rsidR="00BF7240" w:rsidRPr="00BF7240" w:rsidRDefault="00BF7240">
            <w:pPr>
              <w:spacing w:line="276" w:lineRule="auto"/>
              <w:rPr>
                <w:rFonts w:ascii="Calibri Light" w:hAnsi="Calibri Light" w:cs="Verdana"/>
                <w:color w:val="002060"/>
                <w:sz w:val="22"/>
                <w:szCs w:val="22"/>
              </w:rPr>
            </w:pPr>
          </w:p>
          <w:p w:rsidR="00BF7240" w:rsidRPr="00BF7240" w:rsidRDefault="00BF7240">
            <w:pPr>
              <w:spacing w:line="240" w:lineRule="atLeast"/>
              <w:rPr>
                <w:rFonts w:ascii="Calibri Light" w:hAnsi="Calibri Light"/>
                <w:color w:val="002060"/>
                <w:sz w:val="22"/>
                <w:szCs w:val="22"/>
              </w:rPr>
            </w:pP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14" w:history="1">
              <w:r w:rsidR="00BF7240" w:rsidRPr="00BF7240">
                <w:rPr>
                  <w:rStyle w:val="InternetLink"/>
                  <w:rFonts w:ascii="Calibri Light" w:hAnsi="Calibri Light"/>
                  <w:b/>
                  <w:color w:val="002060"/>
                  <w:sz w:val="22"/>
                  <w:szCs w:val="22"/>
                </w:rPr>
                <w:t>businessstrategyblog.com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Style w:val="InternetLink"/>
                <w:rFonts w:ascii="Calibri Light" w:hAnsi="Calibri Light"/>
                <w:b/>
                <w:color w:val="002060"/>
                <w:sz w:val="22"/>
                <w:szCs w:val="22"/>
              </w:rPr>
            </w:pPr>
            <w:hyperlink r:id="rId15" w:history="1">
              <w:r w:rsidR="00BF7240" w:rsidRPr="00BF7240">
                <w:rPr>
                  <w:rStyle w:val="InternetLink"/>
                  <w:rFonts w:ascii="Calibri Light" w:hAnsi="Calibri Light"/>
                  <w:b/>
                  <w:color w:val="002060"/>
                  <w:sz w:val="22"/>
                  <w:szCs w:val="22"/>
                </w:rPr>
                <w:t>commercialpropertyindia.com</w:t>
              </w:r>
            </w:hyperlink>
          </w:p>
          <w:p w:rsidR="00BF7240" w:rsidRPr="00BF7240" w:rsidRDefault="00BF7240">
            <w:pPr>
              <w:spacing w:line="240" w:lineRule="atLeast"/>
              <w:rPr>
                <w:rFonts w:ascii="Calibri Light" w:hAnsi="Calibri Light" w:cs="Verdana"/>
                <w:color w:val="002060"/>
                <w:sz w:val="22"/>
                <w:szCs w:val="22"/>
              </w:rPr>
            </w:pPr>
          </w:p>
          <w:p w:rsidR="00BF7240" w:rsidRPr="00BF7240" w:rsidRDefault="00512A5B">
            <w:pPr>
              <w:spacing w:line="240" w:lineRule="atLeast"/>
              <w:rPr>
                <w:rFonts w:ascii="Calibri Light" w:hAnsi="Calibri Light"/>
                <w:color w:val="002060"/>
                <w:sz w:val="22"/>
                <w:szCs w:val="22"/>
              </w:rPr>
            </w:pPr>
            <w:hyperlink r:id="rId16" w:history="1">
              <w:r w:rsidR="00BF7240" w:rsidRPr="00BF7240">
                <w:rPr>
                  <w:rStyle w:val="InternetLink"/>
                  <w:rFonts w:ascii="Calibri Light" w:hAnsi="Calibri Light"/>
                  <w:b/>
                  <w:color w:val="002060"/>
                  <w:sz w:val="22"/>
                  <w:szCs w:val="22"/>
                </w:rPr>
                <w:t>comparepos.com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17" w:history="1">
              <w:r w:rsidR="00BF7240" w:rsidRPr="00BF7240">
                <w:rPr>
                  <w:rStyle w:val="InternetLink"/>
                  <w:rFonts w:ascii="Calibri Light" w:hAnsi="Calibri Light"/>
                  <w:b/>
                  <w:color w:val="002060"/>
                  <w:sz w:val="22"/>
                  <w:szCs w:val="22"/>
                </w:rPr>
                <w:t>famousbloggers.com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18" w:history="1">
              <w:r w:rsidR="00BF7240" w:rsidRPr="00BF7240">
                <w:rPr>
                  <w:rStyle w:val="InternetLink"/>
                  <w:rFonts w:ascii="Calibri Light" w:hAnsi="Calibri Light"/>
                  <w:b/>
                  <w:color w:val="002060"/>
                  <w:sz w:val="22"/>
                  <w:szCs w:val="22"/>
                </w:rPr>
                <w:t>indiarealestateblog.com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19" w:history="1">
              <w:r w:rsidR="00BF7240" w:rsidRPr="00BF7240">
                <w:rPr>
                  <w:rStyle w:val="InternetLink"/>
                  <w:rFonts w:ascii="Calibri Light" w:hAnsi="Calibri Light"/>
                  <w:b/>
                  <w:color w:val="002060"/>
                  <w:sz w:val="22"/>
                  <w:szCs w:val="22"/>
                </w:rPr>
                <w:t>itrecruitingblog.com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jc w:val="both"/>
              <w:rPr>
                <w:rFonts w:ascii="Calibri Light" w:hAnsi="Calibri Light" w:cs="Arial"/>
                <w:color w:val="002060"/>
                <w:sz w:val="22"/>
                <w:szCs w:val="22"/>
              </w:rPr>
            </w:pPr>
            <w:hyperlink r:id="rId20" w:history="1">
              <w:r w:rsidR="00BF7240" w:rsidRPr="00BF7240">
                <w:rPr>
                  <w:rStyle w:val="InternetLink"/>
                  <w:rFonts w:ascii="Calibri Light" w:hAnsi="Calibri Light" w:cs="Arial"/>
                  <w:b/>
                  <w:color w:val="002060"/>
                  <w:sz w:val="22"/>
                  <w:szCs w:val="22"/>
                </w:rPr>
                <w:t>offshoreoutsourcingworld.com</w:t>
              </w:r>
            </w:hyperlink>
            <w:r w:rsidR="00BF7240" w:rsidRPr="00BF7240">
              <w:rPr>
                <w:rFonts w:ascii="Calibri Light" w:hAnsi="Calibri Light" w:cs="Arial"/>
                <w:color w:val="002060"/>
                <w:sz w:val="22"/>
                <w:szCs w:val="22"/>
              </w:rPr>
              <w:t> </w:t>
            </w:r>
          </w:p>
          <w:p w:rsidR="00BF7240" w:rsidRPr="00BF7240" w:rsidRDefault="00512A5B">
            <w:pPr>
              <w:spacing w:line="240" w:lineRule="atLeast"/>
              <w:rPr>
                <w:rFonts w:ascii="Calibri Light" w:hAnsi="Calibri Light" w:cs="Verdana"/>
                <w:color w:val="002060"/>
                <w:sz w:val="22"/>
                <w:szCs w:val="22"/>
              </w:rPr>
            </w:pPr>
            <w:hyperlink r:id="rId21" w:history="1">
              <w:r w:rsidR="00BF7240" w:rsidRPr="00BF7240">
                <w:rPr>
                  <w:rStyle w:val="InternetLink"/>
                  <w:rFonts w:ascii="Calibri Light" w:hAnsi="Calibri Light"/>
                  <w:b/>
                  <w:color w:val="002060"/>
                  <w:sz w:val="22"/>
                  <w:szCs w:val="22"/>
                </w:rPr>
                <w:t>outsourcingstrategies.com</w:t>
              </w:r>
            </w:hyperlink>
            <w:r w:rsidR="00BF7240" w:rsidRPr="00BF7240">
              <w:rPr>
                <w:rFonts w:ascii="Calibri Light" w:hAnsi="Calibri Light"/>
                <w:color w:val="002060"/>
                <w:sz w:val="22"/>
                <w:szCs w:val="22"/>
              </w:rPr>
              <w:t> </w:t>
            </w:r>
          </w:p>
          <w:p w:rsidR="00BF7240" w:rsidRPr="00BF7240" w:rsidRDefault="00BF7240">
            <w:pPr>
              <w:spacing w:line="276" w:lineRule="auto"/>
              <w:rPr>
                <w:rFonts w:ascii="Calibri Light" w:hAnsi="Calibri Light"/>
                <w:color w:val="002060"/>
                <w:sz w:val="22"/>
                <w:szCs w:val="22"/>
              </w:rPr>
            </w:pPr>
          </w:p>
          <w:p w:rsidR="00BF7240" w:rsidRPr="00BF7240" w:rsidRDefault="00512A5B">
            <w:pPr>
              <w:spacing w:line="240" w:lineRule="atLeast"/>
              <w:rPr>
                <w:rStyle w:val="InternetLink"/>
                <w:rFonts w:ascii="Calibri Light" w:hAnsi="Calibri Light"/>
                <w:b/>
                <w:color w:val="002060"/>
                <w:sz w:val="22"/>
                <w:szCs w:val="22"/>
              </w:rPr>
            </w:pPr>
            <w:hyperlink r:id="rId22" w:history="1">
              <w:r w:rsidR="00BF7240" w:rsidRPr="00BF7240">
                <w:rPr>
                  <w:rStyle w:val="InternetLink"/>
                  <w:rFonts w:ascii="Calibri Light" w:hAnsi="Calibri Light"/>
                  <w:b/>
                  <w:color w:val="002060"/>
                  <w:sz w:val="22"/>
                  <w:szCs w:val="22"/>
                </w:rPr>
                <w:t>palmphone.com</w:t>
              </w:r>
            </w:hyperlink>
          </w:p>
          <w:p w:rsidR="00BF7240" w:rsidRPr="00BF7240" w:rsidRDefault="00BF7240">
            <w:pPr>
              <w:spacing w:line="240" w:lineRule="atLeast"/>
              <w:rPr>
                <w:rFonts w:ascii="Calibri Light" w:hAnsi="Calibri Light" w:cs="Verdana"/>
                <w:color w:val="002060"/>
                <w:sz w:val="22"/>
                <w:szCs w:val="22"/>
              </w:rPr>
            </w:pPr>
          </w:p>
          <w:p w:rsidR="00BF7240" w:rsidRPr="00BF7240" w:rsidRDefault="00512A5B">
            <w:pPr>
              <w:spacing w:line="240" w:lineRule="atLeast"/>
              <w:rPr>
                <w:rFonts w:ascii="Calibri Light" w:hAnsi="Calibri Light"/>
                <w:color w:val="002060"/>
                <w:sz w:val="22"/>
                <w:szCs w:val="22"/>
              </w:rPr>
            </w:pPr>
            <w:hyperlink r:id="rId23" w:history="1">
              <w:r w:rsidR="00BF7240" w:rsidRPr="00BF7240">
                <w:rPr>
                  <w:rStyle w:val="InternetLink"/>
                  <w:rFonts w:ascii="Calibri Light" w:hAnsi="Calibri Light"/>
                  <w:b/>
                  <w:color w:val="002060"/>
                  <w:sz w:val="22"/>
                  <w:szCs w:val="22"/>
                </w:rPr>
                <w:t>sidusfunds.com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24" w:history="1">
              <w:r w:rsidR="00BF7240" w:rsidRPr="00BF7240">
                <w:rPr>
                  <w:rStyle w:val="InternetLink"/>
                  <w:rFonts w:ascii="Calibri Light" w:hAnsi="Calibri Light"/>
                  <w:b/>
                  <w:color w:val="002060"/>
                  <w:sz w:val="22"/>
                  <w:szCs w:val="22"/>
                </w:rPr>
                <w:t>softwaredevelopmentblog.com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25" w:history="1">
              <w:r w:rsidR="00BF7240" w:rsidRPr="00BF7240">
                <w:rPr>
                  <w:rStyle w:val="InternetLink"/>
                  <w:rFonts w:ascii="Calibri Light" w:hAnsi="Calibri Light"/>
                  <w:b/>
                  <w:color w:val="002060"/>
                  <w:sz w:val="22"/>
                  <w:szCs w:val="22"/>
                </w:rPr>
                <w:t>softwarereviewblog.com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rPr>
                <w:rFonts w:ascii="Calibri Light" w:hAnsi="Calibri Light"/>
                <w:color w:val="002060"/>
                <w:sz w:val="22"/>
                <w:szCs w:val="22"/>
              </w:rPr>
            </w:pPr>
            <w:hyperlink r:id="rId26" w:history="1">
              <w:r w:rsidR="00BF7240" w:rsidRPr="00BF7240">
                <w:rPr>
                  <w:rStyle w:val="InternetLink"/>
                  <w:rFonts w:ascii="Calibri Light" w:hAnsi="Calibri Light"/>
                  <w:b/>
                  <w:color w:val="002060"/>
                  <w:sz w:val="22"/>
                  <w:szCs w:val="22"/>
                </w:rPr>
                <w:t>tenantscreeningblog.com</w:t>
              </w:r>
            </w:hyperlink>
            <w:r w:rsidR="00BF7240" w:rsidRPr="00BF7240">
              <w:rPr>
                <w:rFonts w:ascii="Calibri Light" w:hAnsi="Calibri Light"/>
                <w:color w:val="002060"/>
                <w:sz w:val="22"/>
                <w:szCs w:val="22"/>
              </w:rPr>
              <w:t> </w:t>
            </w:r>
          </w:p>
          <w:p w:rsidR="00BF7240" w:rsidRPr="00BF7240" w:rsidRDefault="00BF7240">
            <w:pPr>
              <w:spacing w:line="240" w:lineRule="atLeast"/>
              <w:rPr>
                <w:rFonts w:ascii="Calibri Light" w:hAnsi="Calibri Light"/>
                <w:color w:val="002060"/>
                <w:sz w:val="22"/>
                <w:szCs w:val="22"/>
              </w:rPr>
            </w:pPr>
          </w:p>
          <w:p w:rsidR="00BF7240" w:rsidRPr="00BF7240" w:rsidRDefault="00512A5B">
            <w:pPr>
              <w:spacing w:line="240" w:lineRule="atLeast"/>
              <w:jc w:val="both"/>
              <w:rPr>
                <w:rFonts w:ascii="Calibri Light" w:hAnsi="Calibri Light"/>
                <w:color w:val="002060"/>
                <w:sz w:val="22"/>
                <w:szCs w:val="22"/>
              </w:rPr>
            </w:pPr>
            <w:hyperlink r:id="rId27" w:history="1">
              <w:r w:rsidR="00BF7240" w:rsidRPr="00BF7240">
                <w:rPr>
                  <w:rStyle w:val="InternetLink"/>
                  <w:rFonts w:ascii="Calibri Light" w:hAnsi="Calibri Light"/>
                  <w:b/>
                  <w:color w:val="002060"/>
                  <w:sz w:val="22"/>
                  <w:szCs w:val="22"/>
                </w:rPr>
                <w:t>thewebmarketingblog.com</w:t>
              </w:r>
            </w:hyperlink>
            <w:r w:rsidR="00BF7240" w:rsidRPr="00BF7240">
              <w:rPr>
                <w:rFonts w:ascii="Calibri Light" w:hAnsi="Calibri Light"/>
                <w:color w:val="002060"/>
                <w:sz w:val="22"/>
                <w:szCs w:val="22"/>
              </w:rPr>
              <w:t> </w:t>
            </w:r>
          </w:p>
        </w:tc>
      </w:tr>
    </w:tbl>
    <w:p w:rsidR="00BF7240" w:rsidRPr="00BF7240" w:rsidRDefault="00BF7240" w:rsidP="00BF7240">
      <w:pPr>
        <w:rPr>
          <w:rFonts w:ascii="Calibri Light" w:hAnsi="Calibri Light" w:cs="Verdana"/>
          <w:color w:val="002060"/>
          <w:sz w:val="22"/>
          <w:szCs w:val="22"/>
        </w:rPr>
      </w:pPr>
    </w:p>
    <w:p w:rsidR="00BF7240" w:rsidRPr="00BF7240" w:rsidRDefault="00BF7240" w:rsidP="00BF7240">
      <w:pPr>
        <w:spacing w:line="240" w:lineRule="atLeast"/>
        <w:rPr>
          <w:rFonts w:ascii="Calibri Light" w:hAnsi="Calibri Light"/>
          <w:color w:val="002060"/>
          <w:sz w:val="22"/>
          <w:szCs w:val="22"/>
        </w:rPr>
      </w:pPr>
    </w:p>
    <w:p w:rsidR="00BF7240" w:rsidRPr="00BF7240" w:rsidRDefault="00BF7240" w:rsidP="00BF7240">
      <w:pPr>
        <w:spacing w:line="240" w:lineRule="atLeast"/>
        <w:rPr>
          <w:rFonts w:ascii="Calibri Light" w:hAnsi="Calibri Light"/>
          <w:color w:val="002060"/>
          <w:sz w:val="22"/>
          <w:szCs w:val="22"/>
        </w:rPr>
      </w:pPr>
    </w:p>
    <w:p w:rsidR="00BF7240" w:rsidRPr="00BF7240" w:rsidRDefault="00BF7240" w:rsidP="00BF7240">
      <w:pPr>
        <w:rPr>
          <w:rFonts w:ascii="Calibri Light" w:hAnsi="Calibri Light"/>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2123"/>
        <w:gridCol w:w="2990"/>
        <w:gridCol w:w="2426"/>
        <w:gridCol w:w="878"/>
        <w:gridCol w:w="1582"/>
      </w:tblGrid>
      <w:tr w:rsidR="00BF7240" w:rsidRPr="00BF7240" w:rsidTr="00BF7240">
        <w:trPr>
          <w:trHeight w:val="280"/>
        </w:trPr>
        <w:tc>
          <w:tcPr>
            <w:tcW w:w="10430" w:type="dxa"/>
            <w:gridSpan w:val="5"/>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jc w:val="both"/>
              <w:rPr>
                <w:rFonts w:ascii="Calibri Light" w:hAnsi="Calibri Light" w:cs="Verdana"/>
                <w:color w:val="002060"/>
                <w:sz w:val="22"/>
                <w:szCs w:val="22"/>
              </w:rPr>
            </w:pPr>
            <w:r w:rsidRPr="00BF7240">
              <w:rPr>
                <w:rFonts w:ascii="Calibri Light" w:hAnsi="Calibri Light"/>
                <w:color w:val="002060"/>
                <w:sz w:val="22"/>
                <w:szCs w:val="22"/>
              </w:rPr>
              <w:t>Educational Qualification:</w:t>
            </w:r>
          </w:p>
        </w:tc>
      </w:tr>
      <w:tr w:rsidR="00BF7240" w:rsidRPr="00BF7240" w:rsidTr="00BF7240">
        <w:trPr>
          <w:trHeight w:val="310"/>
        </w:trPr>
        <w:tc>
          <w:tcPr>
            <w:tcW w:w="225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Degree</w:t>
            </w:r>
          </w:p>
        </w:tc>
        <w:tc>
          <w:tcPr>
            <w:tcW w:w="313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Institute</w:t>
            </w:r>
          </w:p>
        </w:tc>
        <w:tc>
          <w:tcPr>
            <w:tcW w:w="251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University</w:t>
            </w:r>
          </w:p>
        </w:tc>
        <w:tc>
          <w:tcPr>
            <w:tcW w:w="90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Year</w:t>
            </w:r>
          </w:p>
        </w:tc>
        <w:tc>
          <w:tcPr>
            <w:tcW w:w="1623" w:type="dxa"/>
            <w:tcBorders>
              <w:top w:val="single" w:sz="6" w:space="0" w:color="C0C0C0"/>
              <w:left w:val="single" w:sz="6" w:space="0" w:color="C0C0C0"/>
              <w:bottom w:val="single" w:sz="6" w:space="0" w:color="C0C0C0"/>
              <w:right w:val="single" w:sz="6" w:space="0" w:color="C0C0C0"/>
            </w:tcBorders>
            <w:shd w:val="clear" w:color="auto" w:fill="FFFFFF"/>
            <w:vAlign w:val="center"/>
          </w:tcPr>
          <w:p w:rsidR="00BF7240" w:rsidRPr="00BF7240" w:rsidRDefault="00BF7240">
            <w:pPr>
              <w:spacing w:line="276" w:lineRule="auto"/>
              <w:rPr>
                <w:rFonts w:ascii="Calibri Light" w:hAnsi="Calibri Light" w:cs="Arial"/>
                <w:b/>
                <w:bCs/>
                <w:color w:val="002060"/>
                <w:sz w:val="22"/>
                <w:szCs w:val="22"/>
              </w:rPr>
            </w:pPr>
          </w:p>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Percentage</w:t>
            </w:r>
          </w:p>
          <w:p w:rsidR="00BF7240" w:rsidRPr="00BF7240" w:rsidRDefault="00BF7240">
            <w:pPr>
              <w:spacing w:line="276" w:lineRule="auto"/>
              <w:rPr>
                <w:rFonts w:ascii="Calibri Light" w:hAnsi="Calibri Light" w:cs="Arial"/>
                <w:b/>
                <w:bCs/>
                <w:color w:val="002060"/>
                <w:sz w:val="22"/>
                <w:szCs w:val="22"/>
              </w:rPr>
            </w:pPr>
          </w:p>
        </w:tc>
      </w:tr>
      <w:tr w:rsidR="00BF7240" w:rsidRPr="00BF7240" w:rsidTr="00BF7240">
        <w:trPr>
          <w:trHeight w:val="310"/>
        </w:trPr>
        <w:tc>
          <w:tcPr>
            <w:tcW w:w="225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proofErr w:type="spellStart"/>
            <w:r w:rsidRPr="00BF7240">
              <w:rPr>
                <w:rFonts w:ascii="Calibri Light" w:hAnsi="Calibri Light" w:cs="Arial"/>
                <w:b/>
                <w:bCs/>
                <w:color w:val="002060"/>
                <w:sz w:val="22"/>
                <w:szCs w:val="22"/>
              </w:rPr>
              <w:t>B.Tech</w:t>
            </w:r>
            <w:proofErr w:type="spellEnd"/>
            <w:r w:rsidRPr="00BF7240">
              <w:rPr>
                <w:rFonts w:ascii="Calibri Light" w:hAnsi="Calibri Light" w:cs="Arial"/>
                <w:b/>
                <w:bCs/>
                <w:color w:val="002060"/>
                <w:sz w:val="22"/>
                <w:szCs w:val="22"/>
              </w:rPr>
              <w:t xml:space="preserve"> (</w:t>
            </w:r>
            <w:proofErr w:type="spellStart"/>
            <w:r w:rsidRPr="00BF7240">
              <w:rPr>
                <w:rFonts w:ascii="Calibri Light" w:hAnsi="Calibri Light" w:cs="Arial"/>
                <w:b/>
                <w:bCs/>
                <w:color w:val="002060"/>
                <w:sz w:val="22"/>
                <w:szCs w:val="22"/>
              </w:rPr>
              <w:t>cs</w:t>
            </w:r>
            <w:proofErr w:type="spellEnd"/>
            <w:r w:rsidRPr="00BF7240">
              <w:rPr>
                <w:rFonts w:ascii="Calibri Light" w:hAnsi="Calibri Light" w:cs="Arial"/>
                <w:b/>
                <w:bCs/>
                <w:color w:val="002060"/>
                <w:sz w:val="22"/>
                <w:szCs w:val="22"/>
              </w:rPr>
              <w:t>)</w:t>
            </w:r>
          </w:p>
        </w:tc>
        <w:tc>
          <w:tcPr>
            <w:tcW w:w="313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AAIDU- Allahabad UP</w:t>
            </w:r>
          </w:p>
        </w:tc>
        <w:tc>
          <w:tcPr>
            <w:tcW w:w="251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Allahabad Agricultural Institute Allahabad UP</w:t>
            </w:r>
          </w:p>
        </w:tc>
        <w:tc>
          <w:tcPr>
            <w:tcW w:w="90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  2006</w:t>
            </w:r>
          </w:p>
        </w:tc>
        <w:tc>
          <w:tcPr>
            <w:tcW w:w="162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        61%</w:t>
            </w:r>
          </w:p>
        </w:tc>
      </w:tr>
      <w:tr w:rsidR="00BF7240" w:rsidRPr="00BF7240" w:rsidTr="00BF7240">
        <w:trPr>
          <w:trHeight w:val="310"/>
        </w:trPr>
        <w:tc>
          <w:tcPr>
            <w:tcW w:w="225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DCA</w:t>
            </w:r>
          </w:p>
        </w:tc>
        <w:tc>
          <w:tcPr>
            <w:tcW w:w="313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RCSM </w:t>
            </w:r>
            <w:proofErr w:type="spellStart"/>
            <w:r w:rsidRPr="00BF7240">
              <w:rPr>
                <w:rFonts w:ascii="Calibri Light" w:hAnsi="Calibri Light" w:cs="Arial"/>
                <w:color w:val="002060"/>
                <w:sz w:val="22"/>
                <w:szCs w:val="22"/>
              </w:rPr>
              <w:t>varanasi</w:t>
            </w:r>
            <w:proofErr w:type="spellEnd"/>
            <w:r w:rsidRPr="00BF7240">
              <w:rPr>
                <w:rFonts w:ascii="Calibri Light" w:hAnsi="Calibri Light" w:cs="Arial"/>
                <w:color w:val="002060"/>
                <w:sz w:val="22"/>
                <w:szCs w:val="22"/>
              </w:rPr>
              <w:t xml:space="preserve"> (U.P)</w:t>
            </w:r>
          </w:p>
        </w:tc>
        <w:tc>
          <w:tcPr>
            <w:tcW w:w="251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RCSM</w:t>
            </w:r>
          </w:p>
        </w:tc>
        <w:tc>
          <w:tcPr>
            <w:tcW w:w="90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  2001</w:t>
            </w:r>
          </w:p>
        </w:tc>
        <w:tc>
          <w:tcPr>
            <w:tcW w:w="162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        75%</w:t>
            </w:r>
          </w:p>
        </w:tc>
      </w:tr>
      <w:tr w:rsidR="00BF7240" w:rsidRPr="00BF7240" w:rsidTr="00BF7240">
        <w:trPr>
          <w:trHeight w:val="338"/>
        </w:trPr>
        <w:tc>
          <w:tcPr>
            <w:tcW w:w="225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r w:rsidRPr="00BF7240">
              <w:rPr>
                <w:rFonts w:ascii="Calibri Light" w:hAnsi="Calibri Light" w:cs="Arial"/>
                <w:b/>
                <w:bCs/>
                <w:color w:val="002060"/>
                <w:sz w:val="22"/>
                <w:szCs w:val="22"/>
              </w:rPr>
              <w:t>12th</w:t>
            </w:r>
          </w:p>
        </w:tc>
        <w:tc>
          <w:tcPr>
            <w:tcW w:w="313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S.M.M.T.P.G college Gorakhpur(U.P)</w:t>
            </w:r>
          </w:p>
        </w:tc>
        <w:tc>
          <w:tcPr>
            <w:tcW w:w="251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PNSJIC: Gorakhpur</w:t>
            </w:r>
          </w:p>
        </w:tc>
        <w:tc>
          <w:tcPr>
            <w:tcW w:w="90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center"/>
              <w:rPr>
                <w:rFonts w:ascii="Calibri Light" w:hAnsi="Calibri Light" w:cs="Arial"/>
                <w:color w:val="002060"/>
                <w:sz w:val="22"/>
                <w:szCs w:val="22"/>
              </w:rPr>
            </w:pPr>
            <w:r w:rsidRPr="00BF7240">
              <w:rPr>
                <w:rFonts w:ascii="Calibri Light" w:hAnsi="Calibri Light" w:cs="Arial"/>
                <w:color w:val="002060"/>
                <w:sz w:val="22"/>
                <w:szCs w:val="22"/>
              </w:rPr>
              <w:t>2000</w:t>
            </w:r>
          </w:p>
        </w:tc>
        <w:tc>
          <w:tcPr>
            <w:tcW w:w="162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center"/>
              <w:rPr>
                <w:rFonts w:ascii="Calibri Light" w:hAnsi="Calibri Light" w:cs="Arial"/>
                <w:color w:val="002060"/>
                <w:sz w:val="22"/>
                <w:szCs w:val="22"/>
              </w:rPr>
            </w:pPr>
            <w:r w:rsidRPr="00BF7240">
              <w:rPr>
                <w:rFonts w:ascii="Calibri Light" w:hAnsi="Calibri Light" w:cs="Arial"/>
                <w:color w:val="002060"/>
                <w:sz w:val="22"/>
                <w:szCs w:val="22"/>
              </w:rPr>
              <w:t>55%</w:t>
            </w:r>
          </w:p>
        </w:tc>
      </w:tr>
      <w:tr w:rsidR="00BF7240" w:rsidRPr="00BF7240" w:rsidTr="00BF7240">
        <w:trPr>
          <w:trHeight w:val="518"/>
        </w:trPr>
        <w:tc>
          <w:tcPr>
            <w:tcW w:w="225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b/>
                <w:bCs/>
                <w:color w:val="002060"/>
                <w:sz w:val="22"/>
                <w:szCs w:val="22"/>
              </w:rPr>
            </w:pPr>
            <w:proofErr w:type="spellStart"/>
            <w:r w:rsidRPr="00BF7240">
              <w:rPr>
                <w:rFonts w:ascii="Calibri Light" w:hAnsi="Calibri Light" w:cs="Arial"/>
                <w:b/>
                <w:bCs/>
                <w:color w:val="002060"/>
                <w:sz w:val="22"/>
                <w:szCs w:val="22"/>
              </w:rPr>
              <w:t>Xth</w:t>
            </w:r>
            <w:proofErr w:type="spellEnd"/>
          </w:p>
        </w:tc>
        <w:tc>
          <w:tcPr>
            <w:tcW w:w="313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SKIC Gorakhpur(U.P)</w:t>
            </w:r>
          </w:p>
        </w:tc>
        <w:tc>
          <w:tcPr>
            <w:tcW w:w="251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UP Board Allahabad(U.P)</w:t>
            </w:r>
          </w:p>
        </w:tc>
        <w:tc>
          <w:tcPr>
            <w:tcW w:w="90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center"/>
              <w:rPr>
                <w:rFonts w:ascii="Calibri Light" w:hAnsi="Calibri Light" w:cs="Arial"/>
                <w:color w:val="002060"/>
                <w:sz w:val="22"/>
                <w:szCs w:val="22"/>
              </w:rPr>
            </w:pPr>
            <w:r w:rsidRPr="00BF7240">
              <w:rPr>
                <w:rFonts w:ascii="Calibri Light" w:hAnsi="Calibri Light" w:cs="Arial"/>
                <w:color w:val="002060"/>
                <w:sz w:val="22"/>
                <w:szCs w:val="22"/>
              </w:rPr>
              <w:t>1998</w:t>
            </w:r>
          </w:p>
        </w:tc>
        <w:tc>
          <w:tcPr>
            <w:tcW w:w="1623"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center"/>
              <w:rPr>
                <w:rFonts w:ascii="Calibri Light" w:hAnsi="Calibri Light" w:cs="Arial"/>
                <w:color w:val="002060"/>
                <w:sz w:val="22"/>
                <w:szCs w:val="22"/>
              </w:rPr>
            </w:pPr>
            <w:r w:rsidRPr="00BF7240">
              <w:rPr>
                <w:rFonts w:ascii="Calibri Light" w:hAnsi="Calibri Light" w:cs="Arial"/>
                <w:color w:val="002060"/>
                <w:sz w:val="22"/>
                <w:szCs w:val="22"/>
              </w:rPr>
              <w:t>58%</w:t>
            </w:r>
          </w:p>
        </w:tc>
      </w:tr>
    </w:tbl>
    <w:p w:rsidR="00BF7240" w:rsidRPr="00BF7240" w:rsidRDefault="00BF7240" w:rsidP="00BF7240">
      <w:pPr>
        <w:rPr>
          <w:rFonts w:ascii="Calibri Light" w:hAnsi="Calibri Light" w:cs="Arial"/>
          <w:color w:val="002060"/>
          <w:sz w:val="22"/>
          <w:szCs w:val="22"/>
        </w:rPr>
      </w:pPr>
    </w:p>
    <w:tbl>
      <w:tblPr>
        <w:tblW w:w="0" w:type="auto"/>
        <w:tblInd w:w="-439"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left w:w="92" w:type="dxa"/>
        </w:tblCellMar>
        <w:tblLook w:val="04A0" w:firstRow="1" w:lastRow="0" w:firstColumn="1" w:lastColumn="0" w:noHBand="0" w:noVBand="1"/>
      </w:tblPr>
      <w:tblGrid>
        <w:gridCol w:w="2444"/>
        <w:gridCol w:w="7555"/>
      </w:tblGrid>
      <w:tr w:rsidR="00BF7240" w:rsidRPr="00BF7240" w:rsidTr="00BF7240">
        <w:trPr>
          <w:trHeight w:val="274"/>
        </w:trPr>
        <w:tc>
          <w:tcPr>
            <w:tcW w:w="10438" w:type="dxa"/>
            <w:gridSpan w:val="2"/>
            <w:tcBorders>
              <w:top w:val="single" w:sz="6" w:space="0" w:color="7F7F7F"/>
              <w:left w:val="single" w:sz="6" w:space="0" w:color="7F7F7F"/>
              <w:bottom w:val="single" w:sz="6" w:space="0" w:color="7F7F7F"/>
              <w:right w:val="single" w:sz="6" w:space="0" w:color="7F7F7F"/>
            </w:tcBorders>
            <w:shd w:val="clear" w:color="auto" w:fill="DFDFD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Personal Information:</w:t>
            </w:r>
          </w:p>
        </w:tc>
      </w:tr>
      <w:tr w:rsidR="00BF7240" w:rsidRPr="00BF7240" w:rsidTr="00BF7240">
        <w:trPr>
          <w:trHeight w:val="288"/>
        </w:trPr>
        <w:tc>
          <w:tcPr>
            <w:tcW w:w="251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right"/>
              <w:rPr>
                <w:rFonts w:ascii="Calibri Light" w:hAnsi="Calibri Light" w:cs="Arial"/>
                <w:b/>
                <w:bCs/>
                <w:color w:val="002060"/>
                <w:sz w:val="22"/>
                <w:szCs w:val="22"/>
              </w:rPr>
            </w:pPr>
            <w:r w:rsidRPr="00BF7240">
              <w:rPr>
                <w:rFonts w:ascii="Calibri Light" w:hAnsi="Calibri Light" w:cs="Arial"/>
                <w:b/>
                <w:bCs/>
                <w:color w:val="002060"/>
                <w:sz w:val="22"/>
                <w:szCs w:val="22"/>
              </w:rPr>
              <w:t>D.O.B:</w:t>
            </w:r>
          </w:p>
        </w:tc>
        <w:tc>
          <w:tcPr>
            <w:tcW w:w="792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Dec 01, 1983</w:t>
            </w:r>
          </w:p>
        </w:tc>
      </w:tr>
      <w:tr w:rsidR="00BF7240" w:rsidRPr="00BF7240" w:rsidTr="00BF7240">
        <w:trPr>
          <w:trHeight w:val="288"/>
        </w:trPr>
        <w:tc>
          <w:tcPr>
            <w:tcW w:w="251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right"/>
              <w:rPr>
                <w:rFonts w:ascii="Calibri Light" w:hAnsi="Calibri Light" w:cs="Arial"/>
                <w:b/>
                <w:bCs/>
                <w:color w:val="002060"/>
                <w:sz w:val="22"/>
                <w:szCs w:val="22"/>
              </w:rPr>
            </w:pPr>
            <w:r w:rsidRPr="00BF7240">
              <w:rPr>
                <w:rFonts w:ascii="Calibri Light" w:hAnsi="Calibri Light" w:cs="Arial"/>
                <w:b/>
                <w:bCs/>
                <w:color w:val="002060"/>
                <w:sz w:val="22"/>
                <w:szCs w:val="22"/>
              </w:rPr>
              <w:t>Languages:</w:t>
            </w:r>
          </w:p>
        </w:tc>
        <w:tc>
          <w:tcPr>
            <w:tcW w:w="792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English, Hindi</w:t>
            </w:r>
          </w:p>
        </w:tc>
      </w:tr>
      <w:tr w:rsidR="00BF7240" w:rsidRPr="00BF7240" w:rsidTr="00BF7240">
        <w:trPr>
          <w:trHeight w:val="288"/>
        </w:trPr>
        <w:tc>
          <w:tcPr>
            <w:tcW w:w="251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right"/>
              <w:rPr>
                <w:rFonts w:ascii="Calibri Light" w:hAnsi="Calibri Light" w:cs="Arial"/>
                <w:b/>
                <w:bCs/>
                <w:color w:val="002060"/>
                <w:sz w:val="22"/>
                <w:szCs w:val="22"/>
              </w:rPr>
            </w:pPr>
            <w:r w:rsidRPr="00BF7240">
              <w:rPr>
                <w:rFonts w:ascii="Calibri Light" w:hAnsi="Calibri Light" w:cs="Arial"/>
                <w:b/>
                <w:bCs/>
                <w:color w:val="002060"/>
                <w:sz w:val="22"/>
                <w:szCs w:val="22"/>
              </w:rPr>
              <w:t>Address:</w:t>
            </w:r>
          </w:p>
        </w:tc>
        <w:tc>
          <w:tcPr>
            <w:tcW w:w="792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SS-Puri:1029 Phase -4 Mohall Punjab Chandigarh</w:t>
            </w:r>
          </w:p>
        </w:tc>
      </w:tr>
      <w:tr w:rsidR="00BF7240" w:rsidRPr="00BF7240" w:rsidTr="00BF7240">
        <w:trPr>
          <w:trHeight w:val="288"/>
        </w:trPr>
        <w:tc>
          <w:tcPr>
            <w:tcW w:w="251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right"/>
              <w:rPr>
                <w:rFonts w:ascii="Calibri Light" w:hAnsi="Calibri Light" w:cs="Arial"/>
                <w:b/>
                <w:bCs/>
                <w:color w:val="002060"/>
                <w:sz w:val="22"/>
                <w:szCs w:val="22"/>
              </w:rPr>
            </w:pPr>
            <w:r w:rsidRPr="00BF7240">
              <w:rPr>
                <w:rFonts w:ascii="Calibri Light" w:hAnsi="Calibri Light" w:cs="Arial"/>
                <w:b/>
                <w:bCs/>
                <w:color w:val="002060"/>
                <w:sz w:val="22"/>
                <w:szCs w:val="22"/>
              </w:rPr>
              <w:t>Marital Status:</w:t>
            </w:r>
          </w:p>
        </w:tc>
        <w:tc>
          <w:tcPr>
            <w:tcW w:w="792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Single</w:t>
            </w:r>
          </w:p>
        </w:tc>
      </w:tr>
      <w:tr w:rsidR="00BF7240" w:rsidRPr="00BF7240" w:rsidTr="00BF7240">
        <w:trPr>
          <w:trHeight w:val="288"/>
        </w:trPr>
        <w:tc>
          <w:tcPr>
            <w:tcW w:w="2517"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jc w:val="right"/>
              <w:rPr>
                <w:rFonts w:ascii="Calibri Light" w:hAnsi="Calibri Light" w:cs="Arial"/>
                <w:b/>
                <w:bCs/>
                <w:color w:val="002060"/>
                <w:sz w:val="22"/>
                <w:szCs w:val="22"/>
              </w:rPr>
            </w:pPr>
            <w:r w:rsidRPr="00BF7240">
              <w:rPr>
                <w:rFonts w:ascii="Calibri Light" w:hAnsi="Calibri Light" w:cs="Arial"/>
                <w:b/>
                <w:bCs/>
                <w:color w:val="002060"/>
                <w:sz w:val="22"/>
                <w:szCs w:val="22"/>
              </w:rPr>
              <w:t>Hobbies:</w:t>
            </w:r>
          </w:p>
        </w:tc>
        <w:tc>
          <w:tcPr>
            <w:tcW w:w="7921"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BF7240" w:rsidRPr="00BF7240" w:rsidRDefault="00BF7240">
            <w:pPr>
              <w:spacing w:line="276" w:lineRule="auto"/>
              <w:rPr>
                <w:rFonts w:ascii="Calibri Light" w:hAnsi="Calibri Light" w:cs="Arial"/>
                <w:color w:val="002060"/>
                <w:sz w:val="22"/>
                <w:szCs w:val="22"/>
              </w:rPr>
            </w:pPr>
            <w:r w:rsidRPr="00BF7240">
              <w:rPr>
                <w:rFonts w:ascii="Calibri Light" w:hAnsi="Calibri Light" w:cs="Arial"/>
                <w:color w:val="002060"/>
                <w:sz w:val="22"/>
                <w:szCs w:val="22"/>
              </w:rPr>
              <w:t xml:space="preserve">Listening music, watching comedies </w:t>
            </w:r>
          </w:p>
        </w:tc>
      </w:tr>
    </w:tbl>
    <w:p w:rsidR="00BF7240" w:rsidRPr="00BF7240" w:rsidRDefault="00BF7240" w:rsidP="00BF7240">
      <w:pPr>
        <w:rPr>
          <w:rFonts w:ascii="Calibri Light" w:hAnsi="Calibri Light"/>
          <w:color w:val="002060"/>
          <w:sz w:val="22"/>
          <w:szCs w:val="22"/>
        </w:rPr>
      </w:pPr>
    </w:p>
    <w:p w:rsidR="00BF7240" w:rsidRPr="00BF7240" w:rsidRDefault="00BF7240" w:rsidP="00BF7240">
      <w:pPr>
        <w:rPr>
          <w:rFonts w:ascii="Calibri Light" w:hAnsi="Calibri Light"/>
          <w:color w:val="002060"/>
          <w:sz w:val="22"/>
          <w:szCs w:val="22"/>
        </w:rPr>
      </w:pPr>
    </w:p>
    <w:p w:rsidR="00BF7240" w:rsidRPr="00BF7240" w:rsidRDefault="00BF7240" w:rsidP="00BF7240">
      <w:pPr>
        <w:rPr>
          <w:rFonts w:ascii="Calibri Light" w:hAnsi="Calibri Light" w:cs="Verdana"/>
          <w:b/>
          <w:color w:val="002060"/>
          <w:sz w:val="22"/>
          <w:szCs w:val="22"/>
        </w:rPr>
      </w:pPr>
      <w:r w:rsidRPr="00BF7240">
        <w:rPr>
          <w:rFonts w:ascii="Calibri Light" w:hAnsi="Calibri Light"/>
          <w:color w:val="002060"/>
          <w:sz w:val="22"/>
          <w:szCs w:val="22"/>
        </w:rPr>
        <w:t>Date: 5</w:t>
      </w:r>
      <w:r w:rsidRPr="00BF7240">
        <w:rPr>
          <w:rFonts w:ascii="Calibri Light" w:hAnsi="Calibri Light"/>
          <w:color w:val="002060"/>
          <w:sz w:val="22"/>
          <w:szCs w:val="22"/>
          <w:vertAlign w:val="superscript"/>
        </w:rPr>
        <w:t>th</w:t>
      </w:r>
      <w:r w:rsidRPr="00BF7240">
        <w:rPr>
          <w:rFonts w:ascii="Calibri Light" w:hAnsi="Calibri Light"/>
          <w:color w:val="002060"/>
          <w:sz w:val="22"/>
          <w:szCs w:val="22"/>
        </w:rPr>
        <w:t xml:space="preserve">April 2015……………..                                                                                        </w:t>
      </w:r>
      <w:r w:rsidRPr="00BF7240">
        <w:rPr>
          <w:rFonts w:ascii="Calibri Light" w:hAnsi="Calibri Light"/>
          <w:b/>
          <w:color w:val="002060"/>
          <w:sz w:val="22"/>
          <w:szCs w:val="22"/>
        </w:rPr>
        <w:t>Alok Mishra</w:t>
      </w:r>
    </w:p>
    <w:p w:rsidR="000C7FE8" w:rsidRPr="00BF7240" w:rsidRDefault="000C7FE8" w:rsidP="00BF7240">
      <w:pPr>
        <w:rPr>
          <w:rFonts w:ascii="Calibri Light" w:hAnsi="Calibri Light"/>
          <w:color w:val="002060"/>
          <w:sz w:val="22"/>
          <w:szCs w:val="22"/>
        </w:rPr>
      </w:pPr>
    </w:p>
    <w:p w:rsidR="00BF7240" w:rsidRPr="00BF7240" w:rsidRDefault="00BF7240">
      <w:pPr>
        <w:rPr>
          <w:rFonts w:ascii="Calibri Light" w:hAnsi="Calibri Light"/>
          <w:color w:val="002060"/>
          <w:sz w:val="22"/>
          <w:szCs w:val="22"/>
        </w:rPr>
      </w:pPr>
    </w:p>
    <w:sectPr w:rsidR="00BF7240" w:rsidRPr="00BF7240" w:rsidSect="00512A5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0FC" w:rsidRDefault="008120FC" w:rsidP="00174E48">
      <w:r>
        <w:separator/>
      </w:r>
    </w:p>
  </w:endnote>
  <w:endnote w:type="continuationSeparator" w:id="0">
    <w:p w:rsidR="008120FC" w:rsidRDefault="008120FC" w:rsidP="0017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ndny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NeueLT Com 45 Lt">
    <w:altName w:val="Trebuchet MS"/>
    <w:charset w:val="00"/>
    <w:family w:val="swiss"/>
    <w:pitch w:val="variable"/>
    <w:sig w:usb0="8000008F" w:usb1="10002042"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0FC" w:rsidRDefault="008120FC" w:rsidP="00174E48">
      <w:r>
        <w:separator/>
      </w:r>
    </w:p>
  </w:footnote>
  <w:footnote w:type="continuationSeparator" w:id="0">
    <w:p w:rsidR="008120FC" w:rsidRDefault="008120FC" w:rsidP="00174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E48" w:rsidRDefault="00174E48" w:rsidP="00174E48">
    <w:pPr>
      <w:pStyle w:val="Header"/>
      <w:ind w:left="-180"/>
    </w:pPr>
  </w:p>
  <w:p w:rsidR="00174E48" w:rsidRDefault="00512A5B" w:rsidP="00174E48">
    <w:pPr>
      <w:pStyle w:val="Header"/>
      <w:ind w:left="-180"/>
    </w:pPr>
    <w:r>
      <w:rPr>
        <w:noProof/>
        <w:lang w:eastAsia="en-US"/>
      </w:rPr>
      <w:pict>
        <v:line id="Straight Connector 2" o:spid="_x0000_s4097" style="position:absolute;left:0;text-align:left;z-index:251657728;visibility:visible" from="-12.75pt,6.9pt" to="500.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" strokecolor="#9ca9b7"/>
      </w:pict>
    </w:r>
  </w:p>
  <w:p w:rsidR="00174E48" w:rsidRDefault="00174E48">
    <w:pPr>
      <w:pStyle w:val="Header"/>
    </w:pPr>
  </w:p>
  <w:p w:rsidR="00174E48" w:rsidRDefault="00174E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b/>
        <w:i w:val="0"/>
      </w:rPr>
    </w:lvl>
    <w:lvl w:ilvl="1">
      <w:start w:val="1"/>
      <w:numFmt w:val="bullet"/>
      <w:lvlText w:val=""/>
      <w:lvlJc w:val="left"/>
      <w:pPr>
        <w:tabs>
          <w:tab w:val="num" w:pos="1080"/>
        </w:tabs>
        <w:ind w:left="1080" w:hanging="360"/>
      </w:pPr>
      <w:rPr>
        <w:rFonts w:ascii="Wingdings" w:hAnsi="Wingdings"/>
        <w:b/>
        <w:i w:val="0"/>
      </w:rPr>
    </w:lvl>
    <w:lvl w:ilvl="2">
      <w:start w:val="1"/>
      <w:numFmt w:val="bullet"/>
      <w:lvlText w:val=""/>
      <w:lvlJc w:val="left"/>
      <w:pPr>
        <w:tabs>
          <w:tab w:val="num" w:pos="1440"/>
        </w:tabs>
        <w:ind w:left="1440" w:hanging="360"/>
      </w:pPr>
      <w:rPr>
        <w:rFonts w:ascii="Wingdings" w:hAnsi="Wingdings"/>
        <w:b/>
        <w:i w:val="0"/>
      </w:rPr>
    </w:lvl>
    <w:lvl w:ilvl="3">
      <w:start w:val="1"/>
      <w:numFmt w:val="bullet"/>
      <w:lvlText w:val=""/>
      <w:lvlJc w:val="left"/>
      <w:pPr>
        <w:tabs>
          <w:tab w:val="num" w:pos="1800"/>
        </w:tabs>
        <w:ind w:left="1800" w:hanging="360"/>
      </w:pPr>
      <w:rPr>
        <w:rFonts w:ascii="Wingdings" w:hAnsi="Wingdings"/>
        <w:b/>
        <w:i w:val="0"/>
      </w:rPr>
    </w:lvl>
    <w:lvl w:ilvl="4">
      <w:start w:val="1"/>
      <w:numFmt w:val="bullet"/>
      <w:lvlText w:val=""/>
      <w:lvlJc w:val="left"/>
      <w:pPr>
        <w:tabs>
          <w:tab w:val="num" w:pos="2160"/>
        </w:tabs>
        <w:ind w:left="2160" w:hanging="360"/>
      </w:pPr>
      <w:rPr>
        <w:rFonts w:ascii="Wingdings" w:hAnsi="Wingdings"/>
        <w:b/>
        <w:i w:val="0"/>
      </w:rPr>
    </w:lvl>
    <w:lvl w:ilvl="5">
      <w:start w:val="1"/>
      <w:numFmt w:val="bullet"/>
      <w:lvlText w:val=""/>
      <w:lvlJc w:val="left"/>
      <w:pPr>
        <w:tabs>
          <w:tab w:val="num" w:pos="2520"/>
        </w:tabs>
        <w:ind w:left="2520" w:hanging="360"/>
      </w:pPr>
      <w:rPr>
        <w:rFonts w:ascii="Wingdings" w:hAnsi="Wingdings"/>
        <w:b/>
        <w:i w:val="0"/>
      </w:rPr>
    </w:lvl>
    <w:lvl w:ilvl="6">
      <w:start w:val="1"/>
      <w:numFmt w:val="bullet"/>
      <w:lvlText w:val=""/>
      <w:lvlJc w:val="left"/>
      <w:pPr>
        <w:tabs>
          <w:tab w:val="num" w:pos="2880"/>
        </w:tabs>
        <w:ind w:left="2880" w:hanging="360"/>
      </w:pPr>
      <w:rPr>
        <w:rFonts w:ascii="Wingdings" w:hAnsi="Wingdings"/>
        <w:b/>
        <w:i w:val="0"/>
      </w:rPr>
    </w:lvl>
    <w:lvl w:ilvl="7">
      <w:start w:val="1"/>
      <w:numFmt w:val="bullet"/>
      <w:lvlText w:val=""/>
      <w:lvlJc w:val="left"/>
      <w:pPr>
        <w:tabs>
          <w:tab w:val="num" w:pos="3240"/>
        </w:tabs>
        <w:ind w:left="3240" w:hanging="360"/>
      </w:pPr>
      <w:rPr>
        <w:rFonts w:ascii="Wingdings" w:hAnsi="Wingdings"/>
        <w:b/>
        <w:i w:val="0"/>
      </w:rPr>
    </w:lvl>
    <w:lvl w:ilvl="8">
      <w:start w:val="1"/>
      <w:numFmt w:val="bullet"/>
      <w:lvlText w:val=""/>
      <w:lvlJc w:val="left"/>
      <w:pPr>
        <w:tabs>
          <w:tab w:val="num" w:pos="3600"/>
        </w:tabs>
        <w:ind w:left="3600" w:hanging="360"/>
      </w:pPr>
      <w:rPr>
        <w:rFonts w:ascii="Wingdings" w:hAnsi="Wingdings"/>
        <w:b/>
        <w:i w:val="0"/>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Wingdings" w:hAnsi="Wingdings" w:cs="Symbol"/>
      </w:rPr>
    </w:lvl>
    <w:lvl w:ilvl="2">
      <w:start w:val="1"/>
      <w:numFmt w:val="bullet"/>
      <w:lvlText w:val=""/>
      <w:lvlJc w:val="left"/>
      <w:pPr>
        <w:tabs>
          <w:tab w:val="num" w:pos="1440"/>
        </w:tabs>
        <w:ind w:left="1440" w:hanging="360"/>
      </w:pPr>
      <w:rPr>
        <w:rFonts w:ascii="Wingdings" w:hAnsi="Wingdings" w:cs="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w:hAnsi="Wingdings" w:cs="Symbol"/>
      </w:rPr>
    </w:lvl>
    <w:lvl w:ilvl="5">
      <w:start w:val="1"/>
      <w:numFmt w:val="bullet"/>
      <w:lvlText w:val=""/>
      <w:lvlJc w:val="left"/>
      <w:pPr>
        <w:tabs>
          <w:tab w:val="num" w:pos="2520"/>
        </w:tabs>
        <w:ind w:left="2520" w:hanging="360"/>
      </w:pPr>
      <w:rPr>
        <w:rFonts w:ascii="Wingdings" w:hAnsi="Wingdings" w:cs="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w:hAnsi="Wingdings" w:cs="Symbol"/>
      </w:rPr>
    </w:lvl>
    <w:lvl w:ilvl="8">
      <w:start w:val="1"/>
      <w:numFmt w:val="bullet"/>
      <w:lvlText w:val=""/>
      <w:lvlJc w:val="left"/>
      <w:pPr>
        <w:tabs>
          <w:tab w:val="num" w:pos="3600"/>
        </w:tabs>
        <w:ind w:left="3600" w:hanging="360"/>
      </w:pPr>
      <w:rPr>
        <w:rFonts w:ascii="Wingdings" w:hAnsi="Wingdings" w:cs="Symbol"/>
      </w:rPr>
    </w:lvl>
  </w:abstractNum>
  <w:abstractNum w:abstractNumId="7">
    <w:nsid w:val="00000008"/>
    <w:multiLevelType w:val="singleLevel"/>
    <w:tmpl w:val="00000008"/>
    <w:name w:val="WW8Num8"/>
    <w:lvl w:ilvl="0">
      <w:start w:val="1"/>
      <w:numFmt w:val="bullet"/>
      <w:lvlText w:val=""/>
      <w:lvlJc w:val="left"/>
      <w:pPr>
        <w:tabs>
          <w:tab w:val="num" w:pos="720"/>
        </w:tabs>
        <w:ind w:left="1080" w:hanging="720"/>
      </w:pPr>
      <w:rPr>
        <w:rFonts w:ascii="Wingdings" w:hAnsi="Wingdings" w:cs="Symbol"/>
      </w:rPr>
    </w:lvl>
  </w:abstractNum>
  <w:abstractNum w:abstractNumId="8">
    <w:nsid w:val="00000009"/>
    <w:multiLevelType w:val="singleLevel"/>
    <w:tmpl w:val="00000009"/>
    <w:name w:val="WW8Num9"/>
    <w:lvl w:ilvl="0">
      <w:start w:val="1"/>
      <w:numFmt w:val="bullet"/>
      <w:lvlText w:val=""/>
      <w:lvlJc w:val="left"/>
      <w:pPr>
        <w:tabs>
          <w:tab w:val="num" w:pos="1080"/>
        </w:tabs>
        <w:ind w:left="1080" w:hanging="360"/>
      </w:pPr>
      <w:rPr>
        <w:rFonts w:ascii="Symbol" w:hAnsi="Symbol" w:cs="Aria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Symbol"/>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cs="Wingdings"/>
        <w:color w:val="auto"/>
      </w:rPr>
    </w:lvl>
  </w:abstractNum>
  <w:abstractNum w:abstractNumId="11">
    <w:nsid w:val="00000019"/>
    <w:multiLevelType w:val="hybridMultilevel"/>
    <w:tmpl w:val="69D81A08"/>
    <w:lvl w:ilvl="0" w:tplc="1136B86C">
      <w:start w:val="1"/>
      <w:numFmt w:val="bullet"/>
      <w:pStyle w:val="Normalverdana"/>
      <w:lvlText w:val=""/>
      <w:lvlJc w:val="left"/>
      <w:pPr>
        <w:ind w:left="1069" w:hanging="360"/>
      </w:pPr>
      <w:rPr>
        <w:rFonts w:ascii="Symbol" w:hAnsi="Symbol" w:hint="default"/>
        <w:color w:val="808080"/>
      </w:rPr>
    </w:lvl>
    <w:lvl w:ilvl="1" w:tplc="04090003">
      <w:start w:val="1"/>
      <w:numFmt w:val="bullet"/>
      <w:lvlRestart w:val="0"/>
      <w:lvlText w:val="o"/>
      <w:lvlJc w:val="left"/>
      <w:pPr>
        <w:ind w:left="1789" w:hanging="360"/>
      </w:pPr>
      <w:rPr>
        <w:rFonts w:ascii="Courier New" w:hAnsi="Courier New" w:cs="Courier New" w:hint="default"/>
      </w:rPr>
    </w:lvl>
    <w:lvl w:ilvl="2" w:tplc="04090005">
      <w:start w:val="1"/>
      <w:numFmt w:val="bullet"/>
      <w:lvlRestart w:val="0"/>
      <w:pStyle w:val="Heading3"/>
      <w:lvlText w:val=""/>
      <w:lvlJc w:val="left"/>
      <w:pPr>
        <w:ind w:left="2509" w:hanging="360"/>
      </w:pPr>
      <w:rPr>
        <w:rFonts w:ascii="Wingdings" w:hAnsi="Wingdings" w:hint="default"/>
      </w:rPr>
    </w:lvl>
    <w:lvl w:ilvl="3" w:tplc="04090001">
      <w:start w:val="1"/>
      <w:numFmt w:val="bullet"/>
      <w:lvlRestart w:val="0"/>
      <w:lvlText w:val=""/>
      <w:lvlJc w:val="left"/>
      <w:pPr>
        <w:ind w:left="3229" w:hanging="360"/>
      </w:pPr>
      <w:rPr>
        <w:rFonts w:ascii="Symbol" w:hAnsi="Symbol" w:hint="default"/>
      </w:rPr>
    </w:lvl>
    <w:lvl w:ilvl="4" w:tplc="04090003">
      <w:start w:val="1"/>
      <w:numFmt w:val="bullet"/>
      <w:lvlRestart w:val="0"/>
      <w:lvlText w:val="o"/>
      <w:lvlJc w:val="left"/>
      <w:pPr>
        <w:ind w:left="3949" w:hanging="360"/>
      </w:pPr>
      <w:rPr>
        <w:rFonts w:ascii="Courier New" w:hAnsi="Courier New" w:cs="Courier New" w:hint="default"/>
      </w:rPr>
    </w:lvl>
    <w:lvl w:ilvl="5" w:tplc="04090005">
      <w:start w:val="1"/>
      <w:numFmt w:val="bullet"/>
      <w:lvlRestart w:val="0"/>
      <w:lvlText w:val=""/>
      <w:lvlJc w:val="left"/>
      <w:pPr>
        <w:ind w:left="4669" w:hanging="360"/>
      </w:pPr>
      <w:rPr>
        <w:rFonts w:ascii="Wingdings" w:hAnsi="Wingdings" w:hint="default"/>
      </w:rPr>
    </w:lvl>
    <w:lvl w:ilvl="6" w:tplc="04090001">
      <w:start w:val="1"/>
      <w:numFmt w:val="bullet"/>
      <w:lvlRestart w:val="0"/>
      <w:lvlText w:val=""/>
      <w:lvlJc w:val="left"/>
      <w:pPr>
        <w:ind w:left="5389" w:hanging="360"/>
      </w:pPr>
      <w:rPr>
        <w:rFonts w:ascii="Symbol" w:hAnsi="Symbol" w:hint="default"/>
      </w:rPr>
    </w:lvl>
    <w:lvl w:ilvl="7" w:tplc="04090003">
      <w:start w:val="1"/>
      <w:numFmt w:val="bullet"/>
      <w:lvlRestart w:val="0"/>
      <w:lvlText w:val="o"/>
      <w:lvlJc w:val="left"/>
      <w:pPr>
        <w:ind w:left="6109" w:hanging="360"/>
      </w:pPr>
      <w:rPr>
        <w:rFonts w:ascii="Courier New" w:hAnsi="Courier New" w:cs="Courier New" w:hint="default"/>
      </w:rPr>
    </w:lvl>
    <w:lvl w:ilvl="8" w:tplc="04090005">
      <w:start w:val="1"/>
      <w:numFmt w:val="bullet"/>
      <w:lvlRestart w:val="0"/>
      <w:lvlText w:val=""/>
      <w:lvlJc w:val="left"/>
      <w:pPr>
        <w:ind w:left="6829" w:hanging="360"/>
      </w:pPr>
      <w:rPr>
        <w:rFonts w:ascii="Wingdings" w:hAnsi="Wingdings" w:hint="default"/>
      </w:rPr>
    </w:lvl>
  </w:abstractNum>
  <w:abstractNum w:abstractNumId="12">
    <w:nsid w:val="0BCB1A12"/>
    <w:multiLevelType w:val="hybridMultilevel"/>
    <w:tmpl w:val="92CAFA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7293137"/>
    <w:multiLevelType w:val="hybridMultilevel"/>
    <w:tmpl w:val="965834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8E95197"/>
    <w:multiLevelType w:val="hybridMultilevel"/>
    <w:tmpl w:val="A6DA789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1B496574"/>
    <w:multiLevelType w:val="hybridMultilevel"/>
    <w:tmpl w:val="2F82DCCA"/>
    <w:lvl w:ilvl="0" w:tplc="CD7E15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1BFA708B"/>
    <w:multiLevelType w:val="hybridMultilevel"/>
    <w:tmpl w:val="91AE6E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1CCB57DC"/>
    <w:multiLevelType w:val="hybridMultilevel"/>
    <w:tmpl w:val="CCE87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D836961"/>
    <w:multiLevelType w:val="hybridMultilevel"/>
    <w:tmpl w:val="F42A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0D66F2F"/>
    <w:multiLevelType w:val="hybridMultilevel"/>
    <w:tmpl w:val="01AA3BA6"/>
    <w:lvl w:ilvl="0" w:tplc="FFFFFFFF">
      <w:start w:val="1"/>
      <w:numFmt w:val="bullet"/>
      <w:pStyle w:val="Verdana10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20DC5513"/>
    <w:multiLevelType w:val="hybridMultilevel"/>
    <w:tmpl w:val="F580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5462B00"/>
    <w:multiLevelType w:val="hybridMultilevel"/>
    <w:tmpl w:val="97D8DC5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27552774"/>
    <w:multiLevelType w:val="singleLevel"/>
    <w:tmpl w:val="619061D4"/>
    <w:lvl w:ilvl="0">
      <w:start w:val="1"/>
      <w:numFmt w:val="bullet"/>
      <w:pStyle w:val="TableGridBullet"/>
      <w:lvlText w:val=""/>
      <w:lvlJc w:val="left"/>
      <w:pPr>
        <w:tabs>
          <w:tab w:val="num" w:pos="510"/>
        </w:tabs>
        <w:ind w:left="510" w:hanging="510"/>
      </w:pPr>
      <w:rPr>
        <w:rFonts w:ascii="Symbol" w:hAnsi="Symbol" w:hint="default"/>
        <w:b/>
        <w:i w:val="0"/>
        <w:color w:val="auto"/>
        <w:sz w:val="16"/>
      </w:rPr>
    </w:lvl>
  </w:abstractNum>
  <w:abstractNum w:abstractNumId="24">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sz w:val="16"/>
      </w:rPr>
    </w:lvl>
  </w:abstractNum>
  <w:abstractNum w:abstractNumId="25">
    <w:nsid w:val="287543F6"/>
    <w:multiLevelType w:val="hybridMultilevel"/>
    <w:tmpl w:val="F31E9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2C8E02A0"/>
    <w:multiLevelType w:val="hybridMultilevel"/>
    <w:tmpl w:val="BB3C9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2E216240"/>
    <w:multiLevelType w:val="hybridMultilevel"/>
    <w:tmpl w:val="FA80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0D06911"/>
    <w:multiLevelType w:val="hybridMultilevel"/>
    <w:tmpl w:val="F2BC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6A34E4D"/>
    <w:multiLevelType w:val="hybridMultilevel"/>
    <w:tmpl w:val="A1D88920"/>
    <w:lvl w:ilvl="0" w:tplc="FA5C5620">
      <w:start w:val="1"/>
      <w:numFmt w:val="bullet"/>
      <w:pStyle w:val="bullet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95D76FC"/>
    <w:multiLevelType w:val="hybridMultilevel"/>
    <w:tmpl w:val="9F9CB0E8"/>
    <w:lvl w:ilvl="0" w:tplc="0409000B">
      <w:start w:val="1"/>
      <w:numFmt w:val="bullet"/>
      <w:lvlText w:val=""/>
      <w:lvlJc w:val="left"/>
      <w:pPr>
        <w:tabs>
          <w:tab w:val="num" w:pos="720"/>
        </w:tabs>
        <w:ind w:left="720" w:hanging="360"/>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Arial Unicode M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Unicode M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Unicode M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nsid w:val="3A5463CF"/>
    <w:multiLevelType w:val="hybridMultilevel"/>
    <w:tmpl w:val="E4D66614"/>
    <w:lvl w:ilvl="0" w:tplc="731C5FBA">
      <w:start w:val="1"/>
      <w:numFmt w:val="bullet"/>
      <w:lvlText w:val=""/>
      <w:lvlJc w:val="left"/>
      <w:pPr>
        <w:tabs>
          <w:tab w:val="num" w:pos="780"/>
        </w:tabs>
        <w:ind w:left="780" w:hanging="360"/>
      </w:pPr>
      <w:rPr>
        <w:rFonts w:ascii="Wingdings" w:hAnsi="Wingdings"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2">
    <w:nsid w:val="400B25F8"/>
    <w:multiLevelType w:val="hybridMultilevel"/>
    <w:tmpl w:val="B41AD6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5190F93"/>
    <w:multiLevelType w:val="hybridMultilevel"/>
    <w:tmpl w:val="30E05D8E"/>
    <w:lvl w:ilvl="0" w:tplc="989E5D5C">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4901621E"/>
    <w:multiLevelType w:val="hybridMultilevel"/>
    <w:tmpl w:val="CBF40A54"/>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7">
    <w:nsid w:val="4B4436FE"/>
    <w:multiLevelType w:val="hybridMultilevel"/>
    <w:tmpl w:val="F17EF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4EB415A5"/>
    <w:multiLevelType w:val="hybridMultilevel"/>
    <w:tmpl w:val="DA84B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4EFF4204"/>
    <w:multiLevelType w:val="hybridMultilevel"/>
    <w:tmpl w:val="A0566A6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53F05AE3"/>
    <w:multiLevelType w:val="hybridMultilevel"/>
    <w:tmpl w:val="06289ECC"/>
    <w:lvl w:ilvl="0" w:tplc="852A3DCE">
      <w:start w:val="1"/>
      <w:numFmt w:val="bullet"/>
      <w:lvlText w:val=""/>
      <w:lvlJc w:val="left"/>
      <w:pPr>
        <w:tabs>
          <w:tab w:val="num" w:pos="720"/>
        </w:tabs>
        <w:ind w:left="720" w:hanging="360"/>
      </w:pPr>
      <w:rPr>
        <w:rFonts w:ascii="Wingdings" w:hAnsi="Wingdings" w:hint="default"/>
      </w:rPr>
    </w:lvl>
    <w:lvl w:ilvl="1" w:tplc="702CA3FE">
      <w:start w:val="1"/>
      <w:numFmt w:val="bullet"/>
      <w:lvlText w:val="o"/>
      <w:lvlJc w:val="left"/>
      <w:pPr>
        <w:tabs>
          <w:tab w:val="num" w:pos="1440"/>
        </w:tabs>
        <w:ind w:left="1440" w:hanging="360"/>
      </w:pPr>
      <w:rPr>
        <w:rFonts w:ascii="Courier New" w:hAnsi="Courier New" w:cs="Courier New" w:hint="default"/>
      </w:rPr>
    </w:lvl>
    <w:lvl w:ilvl="2" w:tplc="E5B84F32">
      <w:start w:val="1"/>
      <w:numFmt w:val="bullet"/>
      <w:lvlText w:val=""/>
      <w:lvlJc w:val="left"/>
      <w:pPr>
        <w:tabs>
          <w:tab w:val="num" w:pos="2160"/>
        </w:tabs>
        <w:ind w:left="2160" w:hanging="360"/>
      </w:pPr>
      <w:rPr>
        <w:rFonts w:ascii="Wingdings" w:hAnsi="Wingdings" w:hint="default"/>
      </w:rPr>
    </w:lvl>
    <w:lvl w:ilvl="3" w:tplc="A4C23FDC">
      <w:start w:val="1"/>
      <w:numFmt w:val="bullet"/>
      <w:lvlText w:val=""/>
      <w:lvlJc w:val="left"/>
      <w:pPr>
        <w:tabs>
          <w:tab w:val="num" w:pos="2880"/>
        </w:tabs>
        <w:ind w:left="2880" w:hanging="360"/>
      </w:pPr>
      <w:rPr>
        <w:rFonts w:ascii="Symbol" w:hAnsi="Symbol" w:hint="default"/>
      </w:rPr>
    </w:lvl>
    <w:lvl w:ilvl="4" w:tplc="63226760">
      <w:start w:val="1"/>
      <w:numFmt w:val="bullet"/>
      <w:lvlText w:val="o"/>
      <w:lvlJc w:val="left"/>
      <w:pPr>
        <w:tabs>
          <w:tab w:val="num" w:pos="3600"/>
        </w:tabs>
        <w:ind w:left="3600" w:hanging="360"/>
      </w:pPr>
      <w:rPr>
        <w:rFonts w:ascii="Courier New" w:hAnsi="Courier New" w:cs="Courier New" w:hint="default"/>
      </w:rPr>
    </w:lvl>
    <w:lvl w:ilvl="5" w:tplc="6E86A5FE">
      <w:start w:val="1"/>
      <w:numFmt w:val="bullet"/>
      <w:lvlText w:val=""/>
      <w:lvlJc w:val="left"/>
      <w:pPr>
        <w:tabs>
          <w:tab w:val="num" w:pos="4320"/>
        </w:tabs>
        <w:ind w:left="4320" w:hanging="360"/>
      </w:pPr>
      <w:rPr>
        <w:rFonts w:ascii="Wingdings" w:hAnsi="Wingdings" w:hint="default"/>
      </w:rPr>
    </w:lvl>
    <w:lvl w:ilvl="6" w:tplc="6DFCF1C6">
      <w:start w:val="1"/>
      <w:numFmt w:val="bullet"/>
      <w:lvlText w:val=""/>
      <w:lvlJc w:val="left"/>
      <w:pPr>
        <w:tabs>
          <w:tab w:val="num" w:pos="5040"/>
        </w:tabs>
        <w:ind w:left="5040" w:hanging="360"/>
      </w:pPr>
      <w:rPr>
        <w:rFonts w:ascii="Symbol" w:hAnsi="Symbol" w:hint="default"/>
      </w:rPr>
    </w:lvl>
    <w:lvl w:ilvl="7" w:tplc="BCF213F8">
      <w:start w:val="1"/>
      <w:numFmt w:val="bullet"/>
      <w:lvlText w:val="o"/>
      <w:lvlJc w:val="left"/>
      <w:pPr>
        <w:tabs>
          <w:tab w:val="num" w:pos="5760"/>
        </w:tabs>
        <w:ind w:left="5760" w:hanging="360"/>
      </w:pPr>
      <w:rPr>
        <w:rFonts w:ascii="Courier New" w:hAnsi="Courier New" w:cs="Courier New" w:hint="default"/>
      </w:rPr>
    </w:lvl>
    <w:lvl w:ilvl="8" w:tplc="6E2E710E">
      <w:start w:val="1"/>
      <w:numFmt w:val="bullet"/>
      <w:lvlText w:val=""/>
      <w:lvlJc w:val="left"/>
      <w:pPr>
        <w:tabs>
          <w:tab w:val="num" w:pos="6480"/>
        </w:tabs>
        <w:ind w:left="6480" w:hanging="360"/>
      </w:pPr>
      <w:rPr>
        <w:rFonts w:ascii="Wingdings" w:hAnsi="Wingdings" w:hint="default"/>
      </w:rPr>
    </w:lvl>
  </w:abstractNum>
  <w:abstractNum w:abstractNumId="41">
    <w:nsid w:val="55916E05"/>
    <w:multiLevelType w:val="hybridMultilevel"/>
    <w:tmpl w:val="229297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FC73170"/>
    <w:multiLevelType w:val="hybridMultilevel"/>
    <w:tmpl w:val="AFDAD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60124B85"/>
    <w:multiLevelType w:val="hybridMultilevel"/>
    <w:tmpl w:val="CD7CC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64554CE0"/>
    <w:multiLevelType w:val="hybridMultilevel"/>
    <w:tmpl w:val="3DB00984"/>
    <w:lvl w:ilvl="0" w:tplc="5D12E7C6">
      <w:start w:val="1"/>
      <w:numFmt w:val="bullet"/>
      <w:lvlText w:val=""/>
      <w:lvlJc w:val="left"/>
      <w:pPr>
        <w:tabs>
          <w:tab w:val="num" w:pos="720"/>
        </w:tabs>
        <w:ind w:left="720" w:hanging="360"/>
      </w:pPr>
      <w:rPr>
        <w:rFonts w:ascii="Wingdings" w:hAnsi="Wingdings" w:hint="default"/>
        <w:b w:val="0"/>
      </w:rPr>
    </w:lvl>
    <w:lvl w:ilvl="1" w:tplc="59047E18">
      <w:start w:val="1"/>
      <w:numFmt w:val="bullet"/>
      <w:lvlText w:val="o"/>
      <w:lvlJc w:val="left"/>
      <w:pPr>
        <w:tabs>
          <w:tab w:val="num" w:pos="1800"/>
        </w:tabs>
        <w:ind w:left="1800" w:hanging="360"/>
      </w:pPr>
      <w:rPr>
        <w:rFonts w:ascii="Courier New" w:hAnsi="Courier New" w:cs="Courier New" w:hint="default"/>
      </w:rPr>
    </w:lvl>
    <w:lvl w:ilvl="2" w:tplc="053294CE">
      <w:start w:val="1"/>
      <w:numFmt w:val="bullet"/>
      <w:lvlText w:val=""/>
      <w:lvlJc w:val="left"/>
      <w:pPr>
        <w:tabs>
          <w:tab w:val="num" w:pos="2520"/>
        </w:tabs>
        <w:ind w:left="2520" w:hanging="360"/>
      </w:pPr>
      <w:rPr>
        <w:rFonts w:ascii="Wingdings" w:hAnsi="Wingdings" w:hint="default"/>
      </w:rPr>
    </w:lvl>
    <w:lvl w:ilvl="3" w:tplc="1FA43464">
      <w:start w:val="1"/>
      <w:numFmt w:val="bullet"/>
      <w:lvlText w:val=""/>
      <w:lvlJc w:val="left"/>
      <w:pPr>
        <w:tabs>
          <w:tab w:val="num" w:pos="3240"/>
        </w:tabs>
        <w:ind w:left="3240" w:hanging="360"/>
      </w:pPr>
      <w:rPr>
        <w:rFonts w:ascii="Symbol" w:hAnsi="Symbol" w:hint="default"/>
      </w:rPr>
    </w:lvl>
    <w:lvl w:ilvl="4" w:tplc="4A589B5C">
      <w:start w:val="1"/>
      <w:numFmt w:val="bullet"/>
      <w:lvlText w:val="o"/>
      <w:lvlJc w:val="left"/>
      <w:pPr>
        <w:tabs>
          <w:tab w:val="num" w:pos="3960"/>
        </w:tabs>
        <w:ind w:left="3960" w:hanging="360"/>
      </w:pPr>
      <w:rPr>
        <w:rFonts w:ascii="Courier New" w:hAnsi="Courier New" w:cs="Courier New" w:hint="default"/>
      </w:rPr>
    </w:lvl>
    <w:lvl w:ilvl="5" w:tplc="C19E3ED8">
      <w:start w:val="1"/>
      <w:numFmt w:val="bullet"/>
      <w:lvlText w:val=""/>
      <w:lvlJc w:val="left"/>
      <w:pPr>
        <w:tabs>
          <w:tab w:val="num" w:pos="4680"/>
        </w:tabs>
        <w:ind w:left="4680" w:hanging="360"/>
      </w:pPr>
      <w:rPr>
        <w:rFonts w:ascii="Wingdings" w:hAnsi="Wingdings" w:hint="default"/>
      </w:rPr>
    </w:lvl>
    <w:lvl w:ilvl="6" w:tplc="4866CE9A">
      <w:start w:val="1"/>
      <w:numFmt w:val="bullet"/>
      <w:lvlText w:val=""/>
      <w:lvlJc w:val="left"/>
      <w:pPr>
        <w:tabs>
          <w:tab w:val="num" w:pos="5400"/>
        </w:tabs>
        <w:ind w:left="5400" w:hanging="360"/>
      </w:pPr>
      <w:rPr>
        <w:rFonts w:ascii="Symbol" w:hAnsi="Symbol" w:hint="default"/>
      </w:rPr>
    </w:lvl>
    <w:lvl w:ilvl="7" w:tplc="95F210CC">
      <w:start w:val="1"/>
      <w:numFmt w:val="bullet"/>
      <w:lvlText w:val="o"/>
      <w:lvlJc w:val="left"/>
      <w:pPr>
        <w:tabs>
          <w:tab w:val="num" w:pos="6120"/>
        </w:tabs>
        <w:ind w:left="6120" w:hanging="360"/>
      </w:pPr>
      <w:rPr>
        <w:rFonts w:ascii="Courier New" w:hAnsi="Courier New" w:cs="Courier New" w:hint="default"/>
      </w:rPr>
    </w:lvl>
    <w:lvl w:ilvl="8" w:tplc="A8EE35C4">
      <w:start w:val="1"/>
      <w:numFmt w:val="bullet"/>
      <w:lvlText w:val=""/>
      <w:lvlJc w:val="left"/>
      <w:pPr>
        <w:tabs>
          <w:tab w:val="num" w:pos="6840"/>
        </w:tabs>
        <w:ind w:left="6840" w:hanging="360"/>
      </w:pPr>
      <w:rPr>
        <w:rFonts w:ascii="Wingdings" w:hAnsi="Wingdings" w:hint="default"/>
      </w:rPr>
    </w:lvl>
  </w:abstractNum>
  <w:abstractNum w:abstractNumId="45">
    <w:nsid w:val="67A1489A"/>
    <w:multiLevelType w:val="hybridMultilevel"/>
    <w:tmpl w:val="CDF4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C4E2E7A"/>
    <w:multiLevelType w:val="hybridMultilevel"/>
    <w:tmpl w:val="87AAE41E"/>
    <w:lvl w:ilvl="0" w:tplc="0409000B">
      <w:start w:val="1"/>
      <w:numFmt w:val="bullet"/>
      <w:lvlText w:val=""/>
      <w:lvlJc w:val="left"/>
      <w:pPr>
        <w:tabs>
          <w:tab w:val="num" w:pos="720"/>
        </w:tabs>
        <w:ind w:left="720" w:hanging="360"/>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Arial Unicode M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Unicode M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Unicode M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7">
    <w:nsid w:val="70D86EE4"/>
    <w:multiLevelType w:val="hybridMultilevel"/>
    <w:tmpl w:val="01489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nsid w:val="759D5057"/>
    <w:multiLevelType w:val="hybridMultilevel"/>
    <w:tmpl w:val="DC589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nsid w:val="7CD8347A"/>
    <w:multiLevelType w:val="hybridMultilevel"/>
    <w:tmpl w:val="DF2074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7FC327E0"/>
    <w:multiLevelType w:val="hybridMultilevel"/>
    <w:tmpl w:val="23141C22"/>
    <w:lvl w:ilvl="0" w:tplc="8F227DD8">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tentative="1">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36"/>
  </w:num>
  <w:num w:numId="5">
    <w:abstractNumId w:val="23"/>
  </w:num>
  <w:num w:numId="6">
    <w:abstractNumId w:val="33"/>
  </w:num>
  <w:num w:numId="7">
    <w:abstractNumId w:val="14"/>
  </w:num>
  <w:num w:numId="8">
    <w:abstractNumId w:val="29"/>
  </w:num>
  <w:num w:numId="9">
    <w:abstractNumId w:val="20"/>
  </w:num>
  <w:num w:numId="10">
    <w:abstractNumId w:val="50"/>
  </w:num>
  <w:num w:numId="11">
    <w:abstractNumId w:val="37"/>
  </w:num>
  <w:num w:numId="12">
    <w:abstractNumId w:val="43"/>
  </w:num>
  <w:num w:numId="13">
    <w:abstractNumId w:val="50"/>
  </w:num>
  <w:num w:numId="14">
    <w:abstractNumId w:val="49"/>
  </w:num>
  <w:num w:numId="15">
    <w:abstractNumId w:val="22"/>
  </w:num>
  <w:num w:numId="16">
    <w:abstractNumId w:val="13"/>
  </w:num>
  <w:num w:numId="17">
    <w:abstractNumId w:val="41"/>
  </w:num>
  <w:num w:numId="18">
    <w:abstractNumId w:val="39"/>
  </w:num>
  <w:num w:numId="19">
    <w:abstractNumId w:val="30"/>
  </w:num>
  <w:num w:numId="20">
    <w:abstractNumId w:val="46"/>
  </w:num>
  <w:num w:numId="21">
    <w:abstractNumId w:val="20"/>
  </w:num>
  <w:num w:numId="22">
    <w:abstractNumId w:val="40"/>
  </w:num>
  <w:num w:numId="23">
    <w:abstractNumId w:val="44"/>
  </w:num>
  <w:num w:numId="24">
    <w:abstractNumId w:val="35"/>
  </w:num>
  <w:num w:numId="25">
    <w:abstractNumId w:val="0"/>
  </w:num>
  <w:num w:numId="26">
    <w:abstractNumId w:val="1"/>
  </w:num>
  <w:num w:numId="27">
    <w:abstractNumId w:val="15"/>
  </w:num>
  <w:num w:numId="28">
    <w:abstractNumId w:val="16"/>
  </w:num>
  <w:num w:numId="29">
    <w:abstractNumId w:val="31"/>
  </w:num>
  <w:num w:numId="30">
    <w:abstractNumId w:val="19"/>
  </w:num>
  <w:num w:numId="31">
    <w:abstractNumId w:val="32"/>
  </w:num>
  <w:num w:numId="3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
  </w:num>
  <w:num w:numId="35">
    <w:abstractNumId w:val="18"/>
  </w:num>
  <w:num w:numId="36">
    <w:abstractNumId w:val="21"/>
  </w:num>
  <w:num w:numId="37">
    <w:abstractNumId w:val="45"/>
  </w:num>
  <w:num w:numId="38">
    <w:abstractNumId w:val="27"/>
  </w:num>
  <w:num w:numId="39">
    <w:abstractNumId w:val="42"/>
  </w:num>
  <w:num w:numId="40">
    <w:abstractNumId w:val="38"/>
  </w:num>
  <w:num w:numId="41">
    <w:abstractNumId w:val="28"/>
  </w:num>
  <w:num w:numId="42">
    <w:abstractNumId w:val="48"/>
  </w:num>
  <w:num w:numId="43">
    <w:abstractNumId w:val="25"/>
  </w:num>
  <w:num w:numId="44">
    <w:abstractNumId w:val="47"/>
  </w:num>
  <w:num w:numId="45">
    <w:abstractNumId w:val="26"/>
  </w:num>
  <w:num w:numId="46">
    <w:abstractNumId w:val="17"/>
  </w:num>
  <w:num w:numId="4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E48"/>
    <w:rsid w:val="00004529"/>
    <w:rsid w:val="00010EF2"/>
    <w:rsid w:val="00045E96"/>
    <w:rsid w:val="0004768D"/>
    <w:rsid w:val="000C7FE8"/>
    <w:rsid w:val="000E366F"/>
    <w:rsid w:val="00103995"/>
    <w:rsid w:val="00106DA9"/>
    <w:rsid w:val="001614DA"/>
    <w:rsid w:val="00170824"/>
    <w:rsid w:val="00174E48"/>
    <w:rsid w:val="00182B89"/>
    <w:rsid w:val="001A6B69"/>
    <w:rsid w:val="001D2007"/>
    <w:rsid w:val="001F1861"/>
    <w:rsid w:val="00213E33"/>
    <w:rsid w:val="002152C2"/>
    <w:rsid w:val="00216D97"/>
    <w:rsid w:val="0021759B"/>
    <w:rsid w:val="00222A77"/>
    <w:rsid w:val="00237143"/>
    <w:rsid w:val="00254B64"/>
    <w:rsid w:val="0026349E"/>
    <w:rsid w:val="002661F3"/>
    <w:rsid w:val="00272C7A"/>
    <w:rsid w:val="002A6336"/>
    <w:rsid w:val="002D0860"/>
    <w:rsid w:val="002F1841"/>
    <w:rsid w:val="0030190B"/>
    <w:rsid w:val="00315923"/>
    <w:rsid w:val="00341714"/>
    <w:rsid w:val="003456AB"/>
    <w:rsid w:val="003817B7"/>
    <w:rsid w:val="003908C0"/>
    <w:rsid w:val="003B134F"/>
    <w:rsid w:val="003B5475"/>
    <w:rsid w:val="0042594F"/>
    <w:rsid w:val="00430790"/>
    <w:rsid w:val="00462595"/>
    <w:rsid w:val="0046267A"/>
    <w:rsid w:val="004670B9"/>
    <w:rsid w:val="004807E7"/>
    <w:rsid w:val="0049262E"/>
    <w:rsid w:val="00493BC8"/>
    <w:rsid w:val="004B2094"/>
    <w:rsid w:val="004B7410"/>
    <w:rsid w:val="004B7657"/>
    <w:rsid w:val="004C0B36"/>
    <w:rsid w:val="004C6158"/>
    <w:rsid w:val="00512A5B"/>
    <w:rsid w:val="005219D5"/>
    <w:rsid w:val="005633FE"/>
    <w:rsid w:val="005B1DE8"/>
    <w:rsid w:val="005C588D"/>
    <w:rsid w:val="005D4441"/>
    <w:rsid w:val="005D4BC4"/>
    <w:rsid w:val="005E16EC"/>
    <w:rsid w:val="005F3C8F"/>
    <w:rsid w:val="005F5480"/>
    <w:rsid w:val="00663E14"/>
    <w:rsid w:val="00682F5D"/>
    <w:rsid w:val="006E3616"/>
    <w:rsid w:val="006F4AF3"/>
    <w:rsid w:val="00731861"/>
    <w:rsid w:val="0075591A"/>
    <w:rsid w:val="00770E5B"/>
    <w:rsid w:val="00804367"/>
    <w:rsid w:val="008120FC"/>
    <w:rsid w:val="0086352D"/>
    <w:rsid w:val="008971DC"/>
    <w:rsid w:val="00897AC5"/>
    <w:rsid w:val="008B43C1"/>
    <w:rsid w:val="008D6E03"/>
    <w:rsid w:val="008D6E9C"/>
    <w:rsid w:val="00916271"/>
    <w:rsid w:val="00921723"/>
    <w:rsid w:val="00947626"/>
    <w:rsid w:val="009854D6"/>
    <w:rsid w:val="00985EC4"/>
    <w:rsid w:val="009B31D1"/>
    <w:rsid w:val="009C0B36"/>
    <w:rsid w:val="009D0BA0"/>
    <w:rsid w:val="00A46050"/>
    <w:rsid w:val="00A72B75"/>
    <w:rsid w:val="00AA55C2"/>
    <w:rsid w:val="00AC2A85"/>
    <w:rsid w:val="00AF14D3"/>
    <w:rsid w:val="00B040F5"/>
    <w:rsid w:val="00B4734B"/>
    <w:rsid w:val="00B508BF"/>
    <w:rsid w:val="00B5602E"/>
    <w:rsid w:val="00BF7240"/>
    <w:rsid w:val="00C014A7"/>
    <w:rsid w:val="00C62402"/>
    <w:rsid w:val="00C7591A"/>
    <w:rsid w:val="00C91474"/>
    <w:rsid w:val="00C94986"/>
    <w:rsid w:val="00C976F9"/>
    <w:rsid w:val="00CA5FAF"/>
    <w:rsid w:val="00CC07D7"/>
    <w:rsid w:val="00CC529B"/>
    <w:rsid w:val="00D1766F"/>
    <w:rsid w:val="00D3103A"/>
    <w:rsid w:val="00D63B47"/>
    <w:rsid w:val="00D844B9"/>
    <w:rsid w:val="00DC3BC0"/>
    <w:rsid w:val="00E07326"/>
    <w:rsid w:val="00E36E30"/>
    <w:rsid w:val="00E840CD"/>
    <w:rsid w:val="00EE072A"/>
    <w:rsid w:val="00F25A6C"/>
    <w:rsid w:val="00F5230F"/>
    <w:rsid w:val="00F647CA"/>
    <w:rsid w:val="00F75770"/>
    <w:rsid w:val="00FA7912"/>
    <w:rsid w:val="00FC4FCD"/>
    <w:rsid w:val="00FD1631"/>
    <w:rsid w:val="00FD7E06"/>
    <w:rsid w:val="00FE3ABC"/>
    <w:rsid w:val="00F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74"/>
    <w:pPr>
      <w:widowControl w:val="0"/>
      <w:suppressAutoHyphens/>
    </w:pPr>
    <w:rPr>
      <w:rFonts w:ascii="Times New Roman" w:eastAsia="Times New Roman" w:hAnsi="Times New Roman"/>
      <w:lang w:eastAsia="ar-SA"/>
    </w:rPr>
  </w:style>
  <w:style w:type="paragraph" w:styleId="Heading1">
    <w:name w:val="heading 1"/>
    <w:aliases w:val="H1"/>
    <w:basedOn w:val="Normal"/>
    <w:next w:val="Normal"/>
    <w:link w:val="Heading1Char"/>
    <w:qFormat/>
    <w:rsid w:val="009854D6"/>
    <w:pPr>
      <w:keepNext/>
      <w:keepLines/>
      <w:spacing w:before="240"/>
      <w:outlineLvl w:val="0"/>
    </w:pPr>
    <w:rPr>
      <w:rFonts w:ascii="Calibri Light" w:hAnsi="Calibri Light"/>
      <w:color w:val="2E74B5"/>
      <w:sz w:val="32"/>
      <w:szCs w:val="32"/>
    </w:rPr>
  </w:style>
  <w:style w:type="paragraph" w:styleId="Heading2">
    <w:name w:val="heading 2"/>
    <w:aliases w:val="1.1,style2,H2,見出し 2"/>
    <w:basedOn w:val="Normal"/>
    <w:next w:val="Normal"/>
    <w:link w:val="Heading2Char"/>
    <w:unhideWhenUsed/>
    <w:qFormat/>
    <w:rsid w:val="00C91474"/>
    <w:pPr>
      <w:keepNext/>
      <w:numPr>
        <w:ilvl w:val="1"/>
        <w:numId w:val="2"/>
      </w:numPr>
      <w:outlineLvl w:val="1"/>
    </w:pPr>
    <w:rPr>
      <w:rFonts w:ascii="Arial" w:hAnsi="Arial"/>
      <w:sz w:val="24"/>
    </w:rPr>
  </w:style>
  <w:style w:type="paragraph" w:styleId="Heading3">
    <w:name w:val="heading 3"/>
    <w:aliases w:val="Heading 3 Char Char"/>
    <w:basedOn w:val="Normal"/>
    <w:next w:val="Normal"/>
    <w:link w:val="Heading3Char"/>
    <w:unhideWhenUsed/>
    <w:qFormat/>
    <w:rsid w:val="00C91474"/>
    <w:pPr>
      <w:keepNext/>
      <w:widowControl/>
      <w:numPr>
        <w:ilvl w:val="2"/>
        <w:numId w:val="1"/>
      </w:num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ind w:right="720"/>
      <w:jc w:val="both"/>
      <w:outlineLvl w:val="2"/>
    </w:pPr>
    <w:rPr>
      <w:rFonts w:ascii="Arial" w:hAnsi="Arial"/>
      <w:b/>
      <w:sz w:val="22"/>
    </w:rPr>
  </w:style>
  <w:style w:type="paragraph" w:styleId="Heading4">
    <w:name w:val="heading 4"/>
    <w:aliases w:val="h3,3rd Level Head,H4"/>
    <w:basedOn w:val="Normal"/>
    <w:next w:val="Normal"/>
    <w:link w:val="Heading4Char"/>
    <w:unhideWhenUsed/>
    <w:qFormat/>
    <w:rsid w:val="00C91474"/>
    <w:pPr>
      <w:keepNext/>
      <w:numPr>
        <w:ilvl w:val="3"/>
        <w:numId w:val="2"/>
      </w:numPr>
      <w:outlineLvl w:val="3"/>
    </w:pPr>
    <w:rPr>
      <w:rFonts w:ascii="Arial" w:hAnsi="Arial"/>
      <w:b/>
    </w:rPr>
  </w:style>
  <w:style w:type="paragraph" w:styleId="Heading5">
    <w:name w:val="heading 5"/>
    <w:aliases w:val="H5"/>
    <w:basedOn w:val="Normal"/>
    <w:next w:val="Normal"/>
    <w:link w:val="Heading5Char"/>
    <w:qFormat/>
    <w:rsid w:val="0026349E"/>
    <w:pPr>
      <w:widowControl/>
      <w:tabs>
        <w:tab w:val="num" w:pos="1008"/>
      </w:tabs>
      <w:suppressAutoHyphens w:val="0"/>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unhideWhenUsed/>
    <w:qFormat/>
    <w:rsid w:val="0030190B"/>
    <w:pPr>
      <w:keepNext/>
      <w:keepLines/>
      <w:spacing w:before="40"/>
      <w:outlineLvl w:val="5"/>
    </w:pPr>
    <w:rPr>
      <w:rFonts w:ascii="Calibri Light" w:hAnsi="Calibri Light"/>
      <w:color w:val="1F4D78"/>
    </w:rPr>
  </w:style>
  <w:style w:type="paragraph" w:styleId="Heading7">
    <w:name w:val="heading 7"/>
    <w:basedOn w:val="Normal"/>
    <w:next w:val="Normal"/>
    <w:link w:val="Heading7Char"/>
    <w:qFormat/>
    <w:rsid w:val="0026349E"/>
    <w:pPr>
      <w:widowControl/>
      <w:tabs>
        <w:tab w:val="num" w:pos="1296"/>
      </w:tabs>
      <w:suppressAutoHyphens w:val="0"/>
      <w:spacing w:before="240" w:after="60"/>
      <w:ind w:left="1296" w:hanging="1296"/>
      <w:outlineLvl w:val="6"/>
    </w:pPr>
    <w:rPr>
      <w:sz w:val="24"/>
      <w:szCs w:val="24"/>
      <w:lang w:eastAsia="en-US"/>
    </w:rPr>
  </w:style>
  <w:style w:type="paragraph" w:styleId="Heading8">
    <w:name w:val="heading 8"/>
    <w:basedOn w:val="Normal"/>
    <w:next w:val="Normal"/>
    <w:link w:val="Heading8Char"/>
    <w:qFormat/>
    <w:rsid w:val="0026349E"/>
    <w:pPr>
      <w:widowControl/>
      <w:tabs>
        <w:tab w:val="num" w:pos="1440"/>
      </w:tabs>
      <w:suppressAutoHyphens w:val="0"/>
      <w:spacing w:before="240" w:after="60"/>
      <w:ind w:left="1440" w:hanging="1440"/>
      <w:outlineLvl w:val="7"/>
    </w:pPr>
    <w:rPr>
      <w:i/>
      <w:iCs/>
      <w:sz w:val="24"/>
      <w:szCs w:val="24"/>
      <w:lang w:eastAsia="en-US"/>
    </w:rPr>
  </w:style>
  <w:style w:type="paragraph" w:styleId="Heading9">
    <w:name w:val="heading 9"/>
    <w:basedOn w:val="Normal"/>
    <w:next w:val="Normal"/>
    <w:link w:val="Heading9Char"/>
    <w:qFormat/>
    <w:rsid w:val="0026349E"/>
    <w:pPr>
      <w:widowControl/>
      <w:tabs>
        <w:tab w:val="num" w:pos="1584"/>
      </w:tabs>
      <w:suppressAutoHyphens w:val="0"/>
      <w:spacing w:before="240" w:after="60"/>
      <w:ind w:left="1584" w:hanging="1584"/>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unhideWhenUsed/>
    <w:rsid w:val="00174E48"/>
    <w:pPr>
      <w:tabs>
        <w:tab w:val="center" w:pos="4680"/>
        <w:tab w:val="right" w:pos="9360"/>
      </w:tabs>
    </w:pPr>
  </w:style>
  <w:style w:type="character" w:customStyle="1" w:styleId="HeaderChar">
    <w:name w:val="Header Char"/>
    <w:aliases w:val="h Char,Header - HPS Document Char,even Char"/>
    <w:basedOn w:val="DefaultParagraphFont"/>
    <w:link w:val="Header"/>
    <w:rsid w:val="00174E48"/>
  </w:style>
  <w:style w:type="paragraph" w:styleId="Footer">
    <w:name w:val="footer"/>
    <w:basedOn w:val="Normal"/>
    <w:link w:val="FooterChar"/>
    <w:unhideWhenUsed/>
    <w:rsid w:val="00174E48"/>
    <w:pPr>
      <w:tabs>
        <w:tab w:val="center" w:pos="4680"/>
        <w:tab w:val="right" w:pos="9360"/>
      </w:tabs>
    </w:pPr>
  </w:style>
  <w:style w:type="character" w:customStyle="1" w:styleId="FooterChar">
    <w:name w:val="Footer Char"/>
    <w:basedOn w:val="DefaultParagraphFont"/>
    <w:link w:val="Footer"/>
    <w:rsid w:val="00174E48"/>
  </w:style>
  <w:style w:type="character" w:customStyle="1" w:styleId="Heading2Char">
    <w:name w:val="Heading 2 Char"/>
    <w:aliases w:val="1.1 Char,style2 Char,H2 Char,見出し 2 Char"/>
    <w:basedOn w:val="DefaultParagraphFont"/>
    <w:link w:val="Heading2"/>
    <w:rsid w:val="00C91474"/>
    <w:rPr>
      <w:rFonts w:ascii="Arial" w:eastAsia="Times New Roman" w:hAnsi="Arial" w:cs="Times New Roman"/>
      <w:sz w:val="24"/>
      <w:szCs w:val="20"/>
      <w:lang w:eastAsia="ar-SA"/>
    </w:rPr>
  </w:style>
  <w:style w:type="character" w:customStyle="1" w:styleId="Heading3Char">
    <w:name w:val="Heading 3 Char"/>
    <w:aliases w:val="Heading 3 Char Char Char"/>
    <w:basedOn w:val="DefaultParagraphFont"/>
    <w:link w:val="Heading3"/>
    <w:rsid w:val="00C91474"/>
    <w:rPr>
      <w:rFonts w:ascii="Arial" w:eastAsia="Times New Roman" w:hAnsi="Arial" w:cs="Times New Roman"/>
      <w:b/>
      <w:szCs w:val="20"/>
      <w:lang w:eastAsia="ar-SA"/>
    </w:rPr>
  </w:style>
  <w:style w:type="character" w:customStyle="1" w:styleId="Heading4Char">
    <w:name w:val="Heading 4 Char"/>
    <w:aliases w:val="h3 Char,3rd Level Head Char,H4 Char"/>
    <w:basedOn w:val="DefaultParagraphFont"/>
    <w:link w:val="Heading4"/>
    <w:rsid w:val="00C91474"/>
    <w:rPr>
      <w:rFonts w:ascii="Arial" w:eastAsia="Times New Roman" w:hAnsi="Arial" w:cs="Times New Roman"/>
      <w:b/>
      <w:sz w:val="20"/>
      <w:szCs w:val="20"/>
      <w:lang w:eastAsia="ar-SA"/>
    </w:rPr>
  </w:style>
  <w:style w:type="character" w:customStyle="1" w:styleId="txtresult21">
    <w:name w:val="txtresult21"/>
    <w:rsid w:val="00C91474"/>
    <w:rPr>
      <w:rFonts w:ascii="Arial" w:hAnsi="Arial" w:cs="Arial" w:hint="default"/>
      <w:b/>
      <w:bCs/>
      <w:strike w:val="0"/>
      <w:dstrike w:val="0"/>
      <w:color w:val="6699FF"/>
      <w:sz w:val="18"/>
      <w:szCs w:val="18"/>
      <w:u w:val="none"/>
      <w:effect w:val="none"/>
    </w:rPr>
  </w:style>
  <w:style w:type="character" w:customStyle="1" w:styleId="apple-style-span">
    <w:name w:val="apple-style-span"/>
    <w:basedOn w:val="DefaultParagraphFont"/>
    <w:rsid w:val="00C91474"/>
  </w:style>
  <w:style w:type="paragraph" w:styleId="ListBullet">
    <w:name w:val="List Bullet"/>
    <w:basedOn w:val="NormalIndent"/>
    <w:unhideWhenUsed/>
    <w:rsid w:val="0075591A"/>
    <w:pPr>
      <w:widowControl/>
      <w:numPr>
        <w:numId w:val="3"/>
      </w:numPr>
      <w:suppressAutoHyphens w:val="0"/>
      <w:spacing w:line="276" w:lineRule="auto"/>
      <w:ind w:left="720" w:hanging="360"/>
      <w:contextualSpacing/>
    </w:pPr>
    <w:rPr>
      <w:rFonts w:ascii="Century Schoolbook" w:eastAsia="Century Schoolbook" w:hAnsi="Century Schoolbook" w:cs="Century Schoolbook"/>
      <w:color w:val="575F6D"/>
      <w:szCs w:val="24"/>
      <w:lang w:eastAsia="ja-JP"/>
    </w:rPr>
  </w:style>
  <w:style w:type="paragraph" w:customStyle="1" w:styleId="Default">
    <w:name w:val="Default"/>
    <w:rsid w:val="0075591A"/>
    <w:pPr>
      <w:autoSpaceDE w:val="0"/>
      <w:autoSpaceDN w:val="0"/>
      <w:adjustRightInd w:val="0"/>
    </w:pPr>
    <w:rPr>
      <w:rFonts w:ascii="Verdana" w:eastAsia="Times New Roman" w:hAnsi="Verdana" w:cs="Verdana"/>
      <w:color w:val="000000"/>
      <w:sz w:val="24"/>
      <w:szCs w:val="24"/>
    </w:rPr>
  </w:style>
  <w:style w:type="paragraph" w:customStyle="1" w:styleId="ResExperience">
    <w:name w:val="ResExperience"/>
    <w:basedOn w:val="Normal"/>
    <w:rsid w:val="0075591A"/>
    <w:pPr>
      <w:widowControl/>
      <w:suppressAutoHyphens w:val="0"/>
      <w:spacing w:after="120"/>
      <w:ind w:left="360" w:hanging="360"/>
    </w:pPr>
    <w:rPr>
      <w:rFonts w:ascii="Palatino" w:hAnsi="Palatino"/>
      <w:sz w:val="24"/>
      <w:lang w:eastAsia="en-US"/>
    </w:rPr>
  </w:style>
  <w:style w:type="character" w:styleId="Hyperlink">
    <w:name w:val="Hyperlink"/>
    <w:unhideWhenUsed/>
    <w:rsid w:val="0075591A"/>
    <w:rPr>
      <w:color w:val="0000FF"/>
      <w:u w:val="single"/>
    </w:rPr>
  </w:style>
  <w:style w:type="paragraph" w:customStyle="1" w:styleId="WW-Default">
    <w:name w:val="WW-Default"/>
    <w:rsid w:val="0075591A"/>
    <w:pPr>
      <w:suppressAutoHyphens/>
      <w:autoSpaceDE w:val="0"/>
    </w:pPr>
    <w:rPr>
      <w:rFonts w:ascii="Verdana" w:eastAsia="Times New Roman" w:hAnsi="Verdana" w:cs="Verdana"/>
      <w:color w:val="000000"/>
      <w:sz w:val="24"/>
      <w:szCs w:val="24"/>
      <w:lang w:eastAsia="ar-SA"/>
    </w:rPr>
  </w:style>
  <w:style w:type="paragraph" w:styleId="NormalIndent">
    <w:name w:val="Normal Indent"/>
    <w:basedOn w:val="Normal"/>
    <w:semiHidden/>
    <w:unhideWhenUsed/>
    <w:rsid w:val="0075591A"/>
    <w:pPr>
      <w:ind w:left="720"/>
    </w:pPr>
  </w:style>
  <w:style w:type="character" w:customStyle="1" w:styleId="Heading1Char">
    <w:name w:val="Heading 1 Char"/>
    <w:aliases w:val="H1 Char"/>
    <w:basedOn w:val="DefaultParagraphFont"/>
    <w:link w:val="Heading1"/>
    <w:uiPriority w:val="9"/>
    <w:rsid w:val="009854D6"/>
    <w:rPr>
      <w:rFonts w:ascii="Calibri Light" w:eastAsia="Times New Roman" w:hAnsi="Calibri Light" w:cs="Times New Roman"/>
      <w:color w:val="2E74B5"/>
      <w:sz w:val="32"/>
      <w:szCs w:val="32"/>
      <w:lang w:eastAsia="ar-SA"/>
    </w:rPr>
  </w:style>
  <w:style w:type="paragraph" w:styleId="Title">
    <w:name w:val="Title"/>
    <w:basedOn w:val="Normal"/>
    <w:link w:val="TitleChar"/>
    <w:qFormat/>
    <w:rsid w:val="009854D6"/>
    <w:pPr>
      <w:widowControl/>
      <w:suppressAutoHyphens w:val="0"/>
      <w:jc w:val="center"/>
    </w:pPr>
    <w:rPr>
      <w:b/>
      <w:bCs/>
      <w:sz w:val="24"/>
      <w:szCs w:val="24"/>
      <w:lang w:eastAsia="en-US"/>
    </w:rPr>
  </w:style>
  <w:style w:type="character" w:customStyle="1" w:styleId="TitleChar">
    <w:name w:val="Title Char"/>
    <w:basedOn w:val="DefaultParagraphFont"/>
    <w:link w:val="Title"/>
    <w:rsid w:val="009854D6"/>
    <w:rPr>
      <w:rFonts w:ascii="Times New Roman" w:eastAsia="Times New Roman" w:hAnsi="Times New Roman" w:cs="Times New Roman"/>
      <w:b/>
      <w:bCs/>
      <w:sz w:val="24"/>
      <w:szCs w:val="24"/>
    </w:rPr>
  </w:style>
  <w:style w:type="paragraph" w:styleId="ListParagraph">
    <w:name w:val="List Paragraph"/>
    <w:basedOn w:val="Normal"/>
    <w:link w:val="ListParagraphChar"/>
    <w:qFormat/>
    <w:rsid w:val="009854D6"/>
    <w:pPr>
      <w:widowControl/>
      <w:suppressAutoHyphens w:val="0"/>
      <w:spacing w:after="200" w:line="276" w:lineRule="auto"/>
      <w:ind w:left="720"/>
      <w:contextualSpacing/>
    </w:pPr>
    <w:rPr>
      <w:rFonts w:ascii="Calibri" w:eastAsia="Calibri" w:hAnsi="Calibri"/>
      <w:lang w:val="x-none" w:eastAsia="x-none"/>
    </w:rPr>
  </w:style>
  <w:style w:type="paragraph" w:styleId="BodyText">
    <w:name w:val="Body Text"/>
    <w:basedOn w:val="Normal"/>
    <w:link w:val="BodyTextChar"/>
    <w:rsid w:val="009854D6"/>
    <w:pPr>
      <w:widowControl/>
      <w:suppressAutoHyphens w:val="0"/>
      <w:spacing w:before="120"/>
      <w:ind w:left="907"/>
    </w:pPr>
    <w:rPr>
      <w:rFonts w:ascii="Arial" w:hAnsi="Arial"/>
      <w:sz w:val="22"/>
      <w:szCs w:val="24"/>
      <w:lang w:val="en-GB" w:eastAsia="fr-FR"/>
    </w:rPr>
  </w:style>
  <w:style w:type="character" w:customStyle="1" w:styleId="BodyTextChar">
    <w:name w:val="Body Text Char"/>
    <w:basedOn w:val="DefaultParagraphFont"/>
    <w:link w:val="BodyText"/>
    <w:rsid w:val="009854D6"/>
    <w:rPr>
      <w:rFonts w:ascii="Arial" w:eastAsia="Times New Roman" w:hAnsi="Arial" w:cs="Times New Roman"/>
      <w:szCs w:val="24"/>
      <w:lang w:val="en-GB" w:eastAsia="fr-FR"/>
    </w:rPr>
  </w:style>
  <w:style w:type="character" w:styleId="Strong">
    <w:name w:val="Strong"/>
    <w:qFormat/>
    <w:rsid w:val="009854D6"/>
    <w:rPr>
      <w:b/>
      <w:bCs/>
    </w:rPr>
  </w:style>
  <w:style w:type="character" w:customStyle="1" w:styleId="Heading6Char">
    <w:name w:val="Heading 6 Char"/>
    <w:basedOn w:val="DefaultParagraphFont"/>
    <w:link w:val="Heading6"/>
    <w:uiPriority w:val="9"/>
    <w:semiHidden/>
    <w:rsid w:val="0030190B"/>
    <w:rPr>
      <w:rFonts w:ascii="Calibri Light" w:eastAsia="Times New Roman" w:hAnsi="Calibri Light" w:cs="Times New Roman"/>
      <w:color w:val="1F4D78"/>
      <w:sz w:val="20"/>
      <w:szCs w:val="20"/>
      <w:lang w:eastAsia="ar-SA"/>
    </w:rPr>
  </w:style>
  <w:style w:type="paragraph" w:customStyle="1" w:styleId="Address1">
    <w:name w:val="Address 1"/>
    <w:basedOn w:val="Normal"/>
    <w:rsid w:val="0030190B"/>
    <w:pPr>
      <w:framePr w:w="2160" w:wrap="notBeside" w:vAnchor="page" w:hAnchor="page" w:x="8281" w:y="1153"/>
      <w:widowControl/>
      <w:suppressAutoHyphens w:val="0"/>
      <w:spacing w:line="160" w:lineRule="atLeast"/>
      <w:jc w:val="both"/>
    </w:pPr>
    <w:rPr>
      <w:rFonts w:ascii="Arial" w:hAnsi="Arial"/>
      <w:sz w:val="14"/>
      <w:lang w:eastAsia="en-US"/>
    </w:rPr>
  </w:style>
  <w:style w:type="character" w:customStyle="1" w:styleId="Heading5Char">
    <w:name w:val="Heading 5 Char"/>
    <w:aliases w:val="H5 Char"/>
    <w:basedOn w:val="DefaultParagraphFont"/>
    <w:link w:val="Heading5"/>
    <w:rsid w:val="0026349E"/>
    <w:rPr>
      <w:rFonts w:ascii="Palatino Linotype" w:eastAsia="Times New Roman" w:hAnsi="Palatino Linotype" w:cs="Times New Roman"/>
      <w:b/>
      <w:bCs/>
      <w:i/>
      <w:iCs/>
      <w:sz w:val="26"/>
      <w:szCs w:val="26"/>
    </w:rPr>
  </w:style>
  <w:style w:type="character" w:customStyle="1" w:styleId="Heading7Char">
    <w:name w:val="Heading 7 Char"/>
    <w:basedOn w:val="DefaultParagraphFont"/>
    <w:link w:val="Heading7"/>
    <w:rsid w:val="002634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634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6349E"/>
    <w:rPr>
      <w:rFonts w:ascii="Arial" w:eastAsia="Times New Roman" w:hAnsi="Arial" w:cs="Arial"/>
    </w:rPr>
  </w:style>
  <w:style w:type="paragraph" w:customStyle="1" w:styleId="ResumeHeading">
    <w:name w:val="Resume Heading"/>
    <w:basedOn w:val="Heading2"/>
    <w:rsid w:val="0026349E"/>
    <w:pPr>
      <w:widowControl/>
      <w:numPr>
        <w:numId w:val="0"/>
      </w:numPr>
      <w:pBdr>
        <w:bottom w:val="single" w:sz="4" w:space="1" w:color="auto"/>
      </w:pBdr>
      <w:tabs>
        <w:tab w:val="num" w:pos="576"/>
      </w:tabs>
      <w:suppressAutoHyphens w:val="0"/>
      <w:spacing w:before="240" w:after="60"/>
      <w:ind w:left="576" w:hanging="576"/>
    </w:pPr>
    <w:rPr>
      <w:rFonts w:ascii="Times New Roman" w:hAnsi="Times New Roman" w:cs="Arial"/>
      <w:b/>
      <w:bCs/>
      <w:i/>
      <w:iCs/>
      <w:sz w:val="28"/>
      <w:szCs w:val="28"/>
      <w:lang w:eastAsia="en-US"/>
    </w:rPr>
  </w:style>
  <w:style w:type="paragraph" w:customStyle="1" w:styleId="ResumeBullet">
    <w:name w:val="Resume Bullet"/>
    <w:basedOn w:val="Normal"/>
    <w:next w:val="ResumeBullet2"/>
    <w:rsid w:val="0026349E"/>
    <w:pPr>
      <w:keepLines/>
      <w:numPr>
        <w:numId w:val="4"/>
      </w:numPr>
      <w:suppressAutoHyphens w:val="0"/>
      <w:spacing w:before="60"/>
    </w:pPr>
    <w:rPr>
      <w:szCs w:val="24"/>
      <w:lang w:eastAsia="en-US"/>
    </w:rPr>
  </w:style>
  <w:style w:type="paragraph" w:customStyle="1" w:styleId="ResumeBodyChar">
    <w:name w:val="Resume Body Char"/>
    <w:basedOn w:val="Normal"/>
    <w:link w:val="ResumeBodyCharChar"/>
    <w:rsid w:val="0026349E"/>
    <w:pPr>
      <w:widowControl/>
      <w:suppressAutoHyphens w:val="0"/>
      <w:spacing w:before="60"/>
    </w:pPr>
    <w:rPr>
      <w:szCs w:val="24"/>
      <w:lang w:val="x-none" w:eastAsia="x-none"/>
    </w:rPr>
  </w:style>
  <w:style w:type="paragraph" w:customStyle="1" w:styleId="ResumeBullet2">
    <w:name w:val="Resume Bullet 2"/>
    <w:rsid w:val="0026349E"/>
    <w:pPr>
      <w:numPr>
        <w:ilvl w:val="1"/>
        <w:numId w:val="4"/>
      </w:numPr>
    </w:pPr>
    <w:rPr>
      <w:rFonts w:ascii="Times New Roman" w:eastAsia="Times New Roman" w:hAnsi="Times New Roman"/>
      <w:noProof/>
    </w:rPr>
  </w:style>
  <w:style w:type="paragraph" w:customStyle="1" w:styleId="ResumeSkillSet">
    <w:name w:val="Resume SkillSet"/>
    <w:basedOn w:val="ResumeBodyChar"/>
    <w:link w:val="ResumeSkillSetChar"/>
    <w:autoRedefine/>
    <w:rsid w:val="0026349E"/>
    <w:pPr>
      <w:keepLines/>
      <w:tabs>
        <w:tab w:val="left" w:pos="2160"/>
      </w:tabs>
      <w:jc w:val="center"/>
    </w:pPr>
    <w:rPr>
      <w:b/>
      <w:bCs/>
      <w:sz w:val="24"/>
    </w:rPr>
  </w:style>
  <w:style w:type="paragraph" w:customStyle="1" w:styleId="ResumeProject">
    <w:name w:val="Resume Project"/>
    <w:basedOn w:val="ResumeHeading"/>
    <w:next w:val="Normal"/>
    <w:rsid w:val="0026349E"/>
    <w:pPr>
      <w:pBdr>
        <w:bottom w:val="none" w:sz="0" w:space="0" w:color="auto"/>
      </w:pBdr>
      <w:spacing w:before="120" w:after="0"/>
    </w:pPr>
    <w:rPr>
      <w:i w:val="0"/>
      <w:sz w:val="20"/>
      <w:u w:val="single"/>
    </w:rPr>
  </w:style>
  <w:style w:type="paragraph" w:customStyle="1" w:styleId="ResumeList">
    <w:name w:val="Resume List"/>
    <w:link w:val="ResumeListChar"/>
    <w:rsid w:val="0026349E"/>
    <w:pPr>
      <w:spacing w:before="60"/>
    </w:pPr>
    <w:rPr>
      <w:rFonts w:ascii="Times New Roman" w:eastAsia="Times New Roman" w:hAnsi="Times New Roman"/>
      <w:sz w:val="22"/>
      <w:szCs w:val="22"/>
    </w:rPr>
  </w:style>
  <w:style w:type="character" w:customStyle="1" w:styleId="ResumeBodyCharChar">
    <w:name w:val="Resume Body Char Char"/>
    <w:link w:val="ResumeBodyChar"/>
    <w:rsid w:val="0026349E"/>
    <w:rPr>
      <w:rFonts w:ascii="Times New Roman" w:eastAsia="Times New Roman" w:hAnsi="Times New Roman" w:cs="Times New Roman"/>
      <w:sz w:val="20"/>
      <w:szCs w:val="24"/>
    </w:rPr>
  </w:style>
  <w:style w:type="paragraph" w:customStyle="1" w:styleId="EnterYourName">
    <w:name w:val="Enter Your Name"/>
    <w:basedOn w:val="Normal"/>
    <w:rsid w:val="0026349E"/>
    <w:pPr>
      <w:keepNext/>
      <w:widowControl/>
      <w:tabs>
        <w:tab w:val="right" w:pos="10080"/>
      </w:tabs>
      <w:suppressAutoHyphens w:val="0"/>
      <w:spacing w:before="120" w:after="120"/>
      <w:jc w:val="right"/>
      <w:outlineLvl w:val="0"/>
    </w:pPr>
    <w:rPr>
      <w:b/>
      <w:bCs/>
      <w:i/>
      <w:iCs/>
      <w:kern w:val="32"/>
      <w:sz w:val="28"/>
      <w:szCs w:val="28"/>
      <w:lang w:eastAsia="en-US"/>
    </w:rPr>
  </w:style>
  <w:style w:type="character" w:customStyle="1" w:styleId="ResumeSkillSetChar">
    <w:name w:val="Resume SkillSet Char"/>
    <w:link w:val="ResumeSkillSet"/>
    <w:rsid w:val="0026349E"/>
    <w:rPr>
      <w:rFonts w:ascii="Times New Roman" w:eastAsia="Times New Roman" w:hAnsi="Times New Roman" w:cs="Times New Roman"/>
      <w:b/>
      <w:bCs/>
      <w:sz w:val="24"/>
      <w:szCs w:val="24"/>
    </w:rPr>
  </w:style>
  <w:style w:type="character" w:customStyle="1" w:styleId="ResumeListChar">
    <w:name w:val="Resume List Char"/>
    <w:link w:val="ResumeList"/>
    <w:rsid w:val="0026349E"/>
    <w:rPr>
      <w:rFonts w:ascii="Times New Roman" w:eastAsia="Times New Roman" w:hAnsi="Times New Roman" w:cs="Times New Roman"/>
      <w:sz w:val="22"/>
      <w:szCs w:val="22"/>
      <w:lang w:val="en-US" w:eastAsia="en-US" w:bidi="ar-SA"/>
    </w:rPr>
  </w:style>
  <w:style w:type="paragraph" w:styleId="BodyTextIndent3">
    <w:name w:val="Body Text Indent 3"/>
    <w:basedOn w:val="Normal"/>
    <w:link w:val="BodyTextIndent3Char"/>
    <w:rsid w:val="0026349E"/>
    <w:pPr>
      <w:widowControl/>
      <w:suppressAutoHyphens w:val="0"/>
      <w:spacing w:after="120"/>
      <w:ind w:left="360"/>
    </w:pPr>
    <w:rPr>
      <w:rFonts w:ascii="Palatino Linotype" w:hAnsi="Palatino Linotype"/>
      <w:sz w:val="16"/>
      <w:szCs w:val="16"/>
      <w:lang w:val="x-none" w:eastAsia="x-none"/>
    </w:rPr>
  </w:style>
  <w:style w:type="character" w:customStyle="1" w:styleId="BodyTextIndent3Char">
    <w:name w:val="Body Text Indent 3 Char"/>
    <w:basedOn w:val="DefaultParagraphFont"/>
    <w:link w:val="BodyTextIndent3"/>
    <w:rsid w:val="0026349E"/>
    <w:rPr>
      <w:rFonts w:ascii="Palatino Linotype" w:eastAsia="Times New Roman" w:hAnsi="Palatino Linotype" w:cs="Times New Roman"/>
      <w:sz w:val="16"/>
      <w:szCs w:val="16"/>
      <w:lang w:val="x-none" w:eastAsia="x-none"/>
    </w:rPr>
  </w:style>
  <w:style w:type="paragraph" w:customStyle="1" w:styleId="ResumeName">
    <w:name w:val="Resume Name"/>
    <w:basedOn w:val="Heading1"/>
    <w:next w:val="ResumeHeading"/>
    <w:autoRedefine/>
    <w:rsid w:val="0026349E"/>
    <w:pPr>
      <w:keepLines w:val="0"/>
      <w:widowControl/>
      <w:tabs>
        <w:tab w:val="right" w:pos="10080"/>
      </w:tabs>
      <w:suppressAutoHyphens w:val="0"/>
      <w:spacing w:after="120"/>
    </w:pPr>
    <w:rPr>
      <w:rFonts w:ascii="Times New Roman" w:hAnsi="Times New Roman"/>
      <w:b/>
      <w:bCs/>
      <w:i/>
      <w:color w:val="auto"/>
      <w:kern w:val="32"/>
      <w:sz w:val="28"/>
      <w:szCs w:val="28"/>
      <w:lang w:eastAsia="en-US"/>
    </w:rPr>
  </w:style>
  <w:style w:type="character" w:customStyle="1" w:styleId="wrapl">
    <w:name w:val="wrapl"/>
    <w:basedOn w:val="DefaultParagraphFont"/>
    <w:rsid w:val="00213E33"/>
  </w:style>
  <w:style w:type="paragraph" w:styleId="BodyText2">
    <w:name w:val="Body Text 2"/>
    <w:basedOn w:val="Normal"/>
    <w:link w:val="BodyText2Char"/>
    <w:uiPriority w:val="99"/>
    <w:semiHidden/>
    <w:unhideWhenUsed/>
    <w:rsid w:val="00CC529B"/>
    <w:pPr>
      <w:spacing w:after="120" w:line="480" w:lineRule="auto"/>
    </w:pPr>
  </w:style>
  <w:style w:type="character" w:customStyle="1" w:styleId="BodyText2Char">
    <w:name w:val="Body Text 2 Char"/>
    <w:basedOn w:val="DefaultParagraphFont"/>
    <w:link w:val="BodyText2"/>
    <w:uiPriority w:val="99"/>
    <w:semiHidden/>
    <w:rsid w:val="00CC529B"/>
    <w:rPr>
      <w:rFonts w:ascii="Times New Roman" w:eastAsia="Times New Roman" w:hAnsi="Times New Roman" w:cs="Times New Roman"/>
      <w:sz w:val="20"/>
      <w:szCs w:val="20"/>
      <w:lang w:eastAsia="ar-SA"/>
    </w:rPr>
  </w:style>
  <w:style w:type="paragraph" w:styleId="NormalWeb">
    <w:name w:val="Normal (Web)"/>
    <w:basedOn w:val="Normal"/>
    <w:link w:val="NormalWebChar"/>
    <w:unhideWhenUsed/>
    <w:rsid w:val="009C0B36"/>
    <w:pPr>
      <w:widowControl/>
      <w:suppressAutoHyphens w:val="0"/>
      <w:spacing w:before="100" w:beforeAutospacing="1" w:after="100" w:afterAutospacing="1"/>
    </w:pPr>
    <w:rPr>
      <w:sz w:val="24"/>
      <w:szCs w:val="24"/>
      <w:lang w:val="x-none" w:eastAsia="x-none"/>
    </w:rPr>
  </w:style>
  <w:style w:type="paragraph" w:customStyle="1" w:styleId="CVhead">
    <w:name w:val="CV head"/>
    <w:basedOn w:val="BodyText"/>
    <w:uiPriority w:val="99"/>
    <w:rsid w:val="009C0B36"/>
    <w:pPr>
      <w:spacing w:before="0" w:after="120"/>
      <w:ind w:left="720"/>
    </w:pPr>
    <w:rPr>
      <w:rFonts w:ascii="Georgia" w:hAnsi="Georgia"/>
      <w:b/>
      <w:sz w:val="20"/>
      <w:szCs w:val="20"/>
      <w:lang w:eastAsia="en-US"/>
    </w:rPr>
  </w:style>
  <w:style w:type="paragraph" w:customStyle="1" w:styleId="TableGridBullet">
    <w:name w:val="Table Grid Bullet"/>
    <w:basedOn w:val="Normal"/>
    <w:uiPriority w:val="99"/>
    <w:rsid w:val="009C0B36"/>
    <w:pPr>
      <w:widowControl/>
      <w:numPr>
        <w:numId w:val="5"/>
      </w:numPr>
      <w:suppressAutoHyphens w:val="0"/>
      <w:spacing w:before="60" w:after="60"/>
    </w:pPr>
    <w:rPr>
      <w:rFonts w:ascii="Arial" w:hAnsi="Arial" w:cs="Sendnya"/>
      <w:color w:val="000000"/>
      <w:sz w:val="16"/>
      <w:lang w:val="en-GB" w:eastAsia="en-GB"/>
    </w:rPr>
  </w:style>
  <w:style w:type="character" w:customStyle="1" w:styleId="apple-converted-space">
    <w:name w:val="apple-converted-space"/>
    <w:rsid w:val="009C0B36"/>
  </w:style>
  <w:style w:type="paragraph" w:customStyle="1" w:styleId="default0">
    <w:name w:val="default"/>
    <w:basedOn w:val="Normal"/>
    <w:rsid w:val="004C0B36"/>
    <w:pPr>
      <w:widowControl/>
      <w:suppressAutoHyphens w:val="0"/>
      <w:autoSpaceDE w:val="0"/>
      <w:autoSpaceDN w:val="0"/>
    </w:pPr>
    <w:rPr>
      <w:rFonts w:ascii="Arial" w:hAnsi="Arial" w:cs="Arial"/>
      <w:color w:val="000000"/>
      <w:sz w:val="24"/>
      <w:szCs w:val="24"/>
      <w:lang w:eastAsia="en-US"/>
    </w:rPr>
  </w:style>
  <w:style w:type="paragraph" w:customStyle="1" w:styleId="Achievement">
    <w:name w:val="Achievement"/>
    <w:basedOn w:val="BodyText"/>
    <w:autoRedefine/>
    <w:rsid w:val="002A6336"/>
    <w:pPr>
      <w:numPr>
        <w:numId w:val="6"/>
      </w:numPr>
      <w:jc w:val="both"/>
    </w:pPr>
    <w:rPr>
      <w:rFonts w:ascii="Calibri" w:hAnsi="Calibri" w:cs="Arial"/>
      <w:bCs/>
      <w:sz w:val="20"/>
      <w:szCs w:val="20"/>
      <w:lang w:val="en-US" w:eastAsia="en-US"/>
    </w:rPr>
  </w:style>
  <w:style w:type="paragraph" w:customStyle="1" w:styleId="WW-BodyText2">
    <w:name w:val="WW-Body Text 2"/>
    <w:basedOn w:val="Normal"/>
    <w:rsid w:val="003908C0"/>
    <w:pPr>
      <w:widowControl/>
      <w:jc w:val="both"/>
    </w:pPr>
    <w:rPr>
      <w:rFonts w:ascii="Tahoma" w:hAnsi="Tahoma" w:cs="Tahoma"/>
      <w:bCs/>
      <w:szCs w:val="24"/>
      <w:lang w:val="en-GB"/>
    </w:rPr>
  </w:style>
  <w:style w:type="table" w:styleId="TableGrid">
    <w:name w:val="Table Grid"/>
    <w:basedOn w:val="TableNormal"/>
    <w:uiPriority w:val="59"/>
    <w:rsid w:val="003908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1DE8"/>
    <w:rPr>
      <w:rFonts w:ascii="Tahoma" w:hAnsi="Tahoma" w:cs="Tahoma"/>
      <w:sz w:val="16"/>
      <w:szCs w:val="16"/>
    </w:rPr>
  </w:style>
  <w:style w:type="character" w:customStyle="1" w:styleId="BalloonTextChar">
    <w:name w:val="Balloon Text Char"/>
    <w:basedOn w:val="DefaultParagraphFont"/>
    <w:link w:val="BalloonText"/>
    <w:uiPriority w:val="99"/>
    <w:semiHidden/>
    <w:rsid w:val="005B1DE8"/>
    <w:rPr>
      <w:rFonts w:ascii="Tahoma" w:eastAsia="Times New Roman" w:hAnsi="Tahoma" w:cs="Tahoma"/>
      <w:sz w:val="16"/>
      <w:szCs w:val="16"/>
      <w:lang w:eastAsia="ar-SA"/>
    </w:rPr>
  </w:style>
  <w:style w:type="paragraph" w:styleId="BodyTextIndent">
    <w:name w:val="Body Text Indent"/>
    <w:basedOn w:val="Normal"/>
    <w:link w:val="BodyTextIndentChar"/>
    <w:semiHidden/>
    <w:unhideWhenUsed/>
    <w:rsid w:val="00916271"/>
    <w:pPr>
      <w:widowControl/>
      <w:suppressAutoHyphens w:val="0"/>
      <w:spacing w:after="120" w:line="276" w:lineRule="auto"/>
      <w:ind w:left="360"/>
    </w:pPr>
    <w:rPr>
      <w:rFonts w:ascii="Calibri" w:eastAsia="SimSun" w:hAnsi="Calibri" w:cs="Calibri"/>
      <w:sz w:val="22"/>
      <w:szCs w:val="22"/>
      <w:lang w:val="en-GB" w:eastAsia="en-US"/>
    </w:rPr>
  </w:style>
  <w:style w:type="character" w:customStyle="1" w:styleId="BodyTextIndentChar">
    <w:name w:val="Body Text Indent Char"/>
    <w:basedOn w:val="DefaultParagraphFont"/>
    <w:link w:val="BodyTextIndent"/>
    <w:semiHidden/>
    <w:rsid w:val="00916271"/>
    <w:rPr>
      <w:rFonts w:ascii="Calibri" w:eastAsia="SimSun" w:hAnsi="Calibri" w:cs="Calibri"/>
      <w:lang w:val="en-GB"/>
    </w:rPr>
  </w:style>
  <w:style w:type="paragraph" w:styleId="NoSpacing">
    <w:name w:val="No Spacing"/>
    <w:uiPriority w:val="1"/>
    <w:qFormat/>
    <w:rsid w:val="00916271"/>
    <w:rPr>
      <w:rFonts w:eastAsia="SimSun" w:cs="Calibri"/>
      <w:sz w:val="22"/>
      <w:szCs w:val="22"/>
      <w:lang w:val="en-GB"/>
    </w:rPr>
  </w:style>
  <w:style w:type="character" w:customStyle="1" w:styleId="s131">
    <w:name w:val="s131"/>
    <w:rsid w:val="002152C2"/>
    <w:rPr>
      <w:rFonts w:ascii="Arial" w:hAnsi="Arial" w:cs="Arial" w:hint="default"/>
      <w:i w:val="0"/>
      <w:iCs w:val="0"/>
      <w:sz w:val="27"/>
      <w:szCs w:val="27"/>
    </w:rPr>
  </w:style>
  <w:style w:type="character" w:customStyle="1" w:styleId="s41">
    <w:name w:val="s41"/>
    <w:rsid w:val="002152C2"/>
    <w:rPr>
      <w:rFonts w:ascii="Arial" w:hAnsi="Arial" w:cs="Arial" w:hint="default"/>
    </w:rPr>
  </w:style>
  <w:style w:type="paragraph" w:customStyle="1" w:styleId="WW-BodyText3">
    <w:name w:val="WW-Body Text 3"/>
    <w:basedOn w:val="Normal"/>
    <w:rsid w:val="002152C2"/>
    <w:pPr>
      <w:widowControl/>
      <w:spacing w:line="360" w:lineRule="auto"/>
      <w:jc w:val="both"/>
    </w:pPr>
    <w:rPr>
      <w:rFonts w:ascii="Arial" w:hAnsi="Arial"/>
      <w:sz w:val="22"/>
    </w:rPr>
  </w:style>
  <w:style w:type="character" w:customStyle="1" w:styleId="crumbs">
    <w:name w:val="crumbs"/>
    <w:basedOn w:val="DefaultParagraphFont"/>
    <w:rsid w:val="006E3616"/>
  </w:style>
  <w:style w:type="character" w:customStyle="1" w:styleId="Normal85ptChar">
    <w:name w:val="Normal +8.5pt Char"/>
    <w:rsid w:val="006E3616"/>
    <w:rPr>
      <w:rFonts w:ascii="Verdana" w:hAnsi="Verdana" w:cs="Arial"/>
      <w:sz w:val="17"/>
      <w:szCs w:val="17"/>
      <w:lang w:val="en-US" w:bidi="ar-SA"/>
    </w:rPr>
  </w:style>
  <w:style w:type="paragraph" w:customStyle="1" w:styleId="Normal85pt">
    <w:name w:val="Normal + 8.5 pt"/>
    <w:basedOn w:val="Normal"/>
    <w:rsid w:val="006E3616"/>
    <w:pPr>
      <w:widowControl/>
    </w:pPr>
    <w:rPr>
      <w:rFonts w:ascii="Verdana" w:hAnsi="Verdana" w:cs="Arial"/>
      <w:i/>
      <w:sz w:val="18"/>
      <w:szCs w:val="18"/>
      <w:lang w:eastAsia="zh-CN"/>
    </w:rPr>
  </w:style>
  <w:style w:type="paragraph" w:customStyle="1" w:styleId="Cog-body">
    <w:name w:val="Cog-body"/>
    <w:basedOn w:val="Normal"/>
    <w:rsid w:val="00682F5D"/>
    <w:pPr>
      <w:keepNext/>
      <w:widowControl/>
      <w:suppressAutoHyphens w:val="0"/>
      <w:spacing w:before="60" w:after="60" w:line="260" w:lineRule="atLeast"/>
      <w:ind w:left="720"/>
      <w:jc w:val="both"/>
    </w:pPr>
    <w:rPr>
      <w:rFonts w:ascii="Arial" w:hAnsi="Arial"/>
      <w:lang w:eastAsia="en-US"/>
    </w:rPr>
  </w:style>
  <w:style w:type="paragraph" w:customStyle="1" w:styleId="Cog-bullet">
    <w:name w:val="Cog-bullet"/>
    <w:basedOn w:val="Normal"/>
    <w:rsid w:val="00682F5D"/>
    <w:pPr>
      <w:keepNext/>
      <w:widowControl/>
      <w:numPr>
        <w:numId w:val="7"/>
      </w:numPr>
      <w:suppressAutoHyphens w:val="0"/>
      <w:spacing w:before="60" w:after="60" w:line="260" w:lineRule="atLeast"/>
    </w:pPr>
    <w:rPr>
      <w:rFonts w:ascii="Arial" w:hAnsi="Arial"/>
      <w:color w:val="000000"/>
      <w:sz w:val="18"/>
      <w:lang w:eastAsia="en-US"/>
    </w:rPr>
  </w:style>
  <w:style w:type="paragraph" w:customStyle="1" w:styleId="Cog-H2a">
    <w:name w:val="Cog-H2a"/>
    <w:basedOn w:val="Heading2"/>
    <w:next w:val="Cog-body"/>
    <w:rsid w:val="00682F5D"/>
    <w:pPr>
      <w:widowControl/>
      <w:numPr>
        <w:ilvl w:val="0"/>
        <w:numId w:val="0"/>
      </w:numPr>
      <w:suppressAutoHyphens w:val="0"/>
      <w:spacing w:after="120"/>
    </w:pPr>
    <w:rPr>
      <w:b/>
      <w:color w:val="000080"/>
      <w:lang w:eastAsia="en-US"/>
    </w:rPr>
  </w:style>
  <w:style w:type="paragraph" w:customStyle="1" w:styleId="Cog-H3a">
    <w:name w:val="Cog-H3a"/>
    <w:basedOn w:val="Heading3"/>
    <w:rsid w:val="00682F5D"/>
    <w:pPr>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spacing w:before="120" w:after="120"/>
      <w:ind w:right="0"/>
      <w:jc w:val="left"/>
    </w:pPr>
    <w:rPr>
      <w:color w:val="000080"/>
      <w:lang w:eastAsia="en-US"/>
    </w:rPr>
  </w:style>
  <w:style w:type="paragraph" w:customStyle="1" w:styleId="Objective">
    <w:name w:val="Objective"/>
    <w:basedOn w:val="Normal"/>
    <w:next w:val="BodyText"/>
    <w:rsid w:val="00682F5D"/>
    <w:pPr>
      <w:widowControl/>
      <w:suppressAutoHyphens w:val="0"/>
      <w:spacing w:before="220" w:after="220" w:line="220" w:lineRule="atLeast"/>
    </w:pPr>
    <w:rPr>
      <w:lang w:eastAsia="en-US"/>
    </w:rPr>
  </w:style>
  <w:style w:type="paragraph" w:customStyle="1" w:styleId="Cog-H1a">
    <w:name w:val="Cog-H1a"/>
    <w:basedOn w:val="Heading1"/>
    <w:rsid w:val="00682F5D"/>
    <w:pPr>
      <w:keepLines w:val="0"/>
      <w:widowControl/>
      <w:suppressAutoHyphens w:val="0"/>
      <w:spacing w:after="120" w:line="240" w:lineRule="atLeast"/>
    </w:pPr>
    <w:rPr>
      <w:rFonts w:ascii="Times New Roman" w:hAnsi="Times New Roman"/>
      <w:b/>
      <w:color w:val="000080"/>
      <w:kern w:val="32"/>
      <w:szCs w:val="20"/>
      <w:lang w:eastAsia="en-US"/>
    </w:rPr>
  </w:style>
  <w:style w:type="paragraph" w:styleId="HTMLPreformatted">
    <w:name w:val="HTML Preformatted"/>
    <w:basedOn w:val="Normal"/>
    <w:link w:val="HTMLPreformattedChar"/>
    <w:unhideWhenUsed/>
    <w:rsid w:val="00F64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rsid w:val="00F647CA"/>
    <w:rPr>
      <w:rFonts w:ascii="Courier New" w:eastAsia="Times New Roman" w:hAnsi="Courier New" w:cs="Courier New"/>
      <w:sz w:val="20"/>
      <w:szCs w:val="20"/>
    </w:rPr>
  </w:style>
  <w:style w:type="paragraph" w:customStyle="1" w:styleId="experience-companyname">
    <w:name w:val="experience - company name"/>
    <w:basedOn w:val="Normal"/>
    <w:rsid w:val="008D6E9C"/>
    <w:pPr>
      <w:keepNext/>
      <w:widowControl/>
      <w:tabs>
        <w:tab w:val="left" w:pos="0"/>
      </w:tabs>
      <w:suppressAutoHyphens w:val="0"/>
      <w:overflowPunct w:val="0"/>
      <w:jc w:val="both"/>
    </w:pPr>
    <w:rPr>
      <w:rFonts w:ascii="Palatino" w:hAnsi="Palatino"/>
      <w:b/>
      <w:smallCaps/>
      <w:sz w:val="24"/>
      <w:lang w:val="en-GB"/>
    </w:rPr>
  </w:style>
  <w:style w:type="paragraph" w:customStyle="1" w:styleId="experience-jobtitle">
    <w:name w:val="experience - job title"/>
    <w:basedOn w:val="Normal"/>
    <w:rsid w:val="008D6E9C"/>
    <w:pPr>
      <w:keepNext/>
      <w:widowControl/>
      <w:tabs>
        <w:tab w:val="left" w:pos="0"/>
      </w:tabs>
      <w:suppressAutoHyphens w:val="0"/>
      <w:overflowPunct w:val="0"/>
      <w:spacing w:after="200"/>
      <w:jc w:val="both"/>
    </w:pPr>
    <w:rPr>
      <w:rFonts w:ascii="Palatino" w:hAnsi="Palatino"/>
      <w:b/>
      <w:lang w:val="en-GB"/>
    </w:rPr>
  </w:style>
  <w:style w:type="paragraph" w:customStyle="1" w:styleId="EXPERIENCEheader">
    <w:name w:val="EXPERIENCE header"/>
    <w:basedOn w:val="Normal"/>
    <w:rsid w:val="008D6E9C"/>
    <w:pPr>
      <w:keepNext/>
      <w:widowControl/>
      <w:pBdr>
        <w:bottom w:val="single" w:sz="8" w:space="0" w:color="000000"/>
      </w:pBdr>
      <w:tabs>
        <w:tab w:val="left" w:pos="0"/>
      </w:tabs>
      <w:suppressAutoHyphens w:val="0"/>
      <w:overflowPunct w:val="0"/>
      <w:spacing w:before="240" w:after="200"/>
      <w:jc w:val="both"/>
    </w:pPr>
    <w:rPr>
      <w:rFonts w:ascii="Palatino" w:hAnsi="Palatino"/>
      <w:b/>
      <w:smallCaps/>
      <w:sz w:val="24"/>
      <w:lang w:val="en-GB"/>
    </w:rPr>
  </w:style>
  <w:style w:type="paragraph" w:customStyle="1" w:styleId="ResumeHeading2">
    <w:name w:val="Resume Heading 2"/>
    <w:basedOn w:val="Normal"/>
    <w:rsid w:val="004B2094"/>
    <w:pPr>
      <w:widowControl/>
      <w:spacing w:before="120" w:after="120"/>
      <w:ind w:left="346"/>
    </w:pPr>
    <w:rPr>
      <w:rFonts w:ascii="Calibri" w:eastAsia="Calibri" w:hAnsi="Calibri" w:cs="Calibri"/>
      <w:color w:val="C0504D"/>
      <w:sz w:val="22"/>
      <w:szCs w:val="22"/>
    </w:rPr>
  </w:style>
  <w:style w:type="paragraph" w:customStyle="1" w:styleId="bullet1">
    <w:name w:val="bullet1"/>
    <w:basedOn w:val="Normal"/>
    <w:rsid w:val="004B2094"/>
    <w:pPr>
      <w:widowControl/>
      <w:suppressAutoHyphens w:val="0"/>
      <w:spacing w:before="120" w:after="120"/>
      <w:jc w:val="both"/>
    </w:pPr>
    <w:rPr>
      <w:rFonts w:ascii="Arial" w:hAnsi="Arial"/>
      <w:szCs w:val="24"/>
      <w:lang w:val="en-GB" w:eastAsia="en-US"/>
    </w:rPr>
  </w:style>
  <w:style w:type="paragraph" w:customStyle="1" w:styleId="bullet2">
    <w:name w:val="bullet2"/>
    <w:basedOn w:val="Normal"/>
    <w:rsid w:val="004B2094"/>
    <w:pPr>
      <w:widowControl/>
      <w:numPr>
        <w:numId w:val="8"/>
      </w:numPr>
      <w:suppressAutoHyphens w:val="0"/>
      <w:spacing w:before="120"/>
      <w:jc w:val="both"/>
    </w:pPr>
    <w:rPr>
      <w:rFonts w:ascii="Arial" w:hAnsi="Arial"/>
      <w:szCs w:val="24"/>
      <w:lang w:val="en-GB" w:eastAsia="en-US"/>
    </w:rPr>
  </w:style>
  <w:style w:type="paragraph" w:styleId="Subtitle">
    <w:name w:val="Subtitle"/>
    <w:basedOn w:val="Normal"/>
    <w:link w:val="SubtitleChar"/>
    <w:qFormat/>
    <w:rsid w:val="004B7410"/>
    <w:pPr>
      <w:widowControl/>
      <w:suppressAutoHyphens w:val="0"/>
    </w:pPr>
    <w:rPr>
      <w:b/>
      <w:bCs/>
      <w:sz w:val="32"/>
      <w:szCs w:val="24"/>
      <w:lang w:val="x-none" w:eastAsia="x-none"/>
    </w:rPr>
  </w:style>
  <w:style w:type="character" w:customStyle="1" w:styleId="SubtitleChar">
    <w:name w:val="Subtitle Char"/>
    <w:basedOn w:val="DefaultParagraphFont"/>
    <w:link w:val="Subtitle"/>
    <w:rsid w:val="004B7410"/>
    <w:rPr>
      <w:rFonts w:ascii="Times New Roman" w:eastAsia="Times New Roman" w:hAnsi="Times New Roman" w:cs="Times New Roman"/>
      <w:b/>
      <w:bCs/>
      <w:sz w:val="32"/>
      <w:szCs w:val="24"/>
      <w:lang w:val="x-none" w:eastAsia="x-none"/>
    </w:rPr>
  </w:style>
  <w:style w:type="paragraph" w:customStyle="1" w:styleId="TableContents">
    <w:name w:val="Table Contents"/>
    <w:basedOn w:val="Normal"/>
    <w:rsid w:val="00AC2A85"/>
    <w:pPr>
      <w:suppressLineNumbers/>
    </w:pPr>
    <w:rPr>
      <w:rFonts w:eastAsia="Arial Unicode MS" w:cs="Mangal"/>
      <w:kern w:val="2"/>
      <w:sz w:val="24"/>
      <w:szCs w:val="24"/>
      <w:lang w:eastAsia="hi-IN" w:bidi="hi-IN"/>
    </w:rPr>
  </w:style>
  <w:style w:type="character" w:customStyle="1" w:styleId="ListParagraphChar">
    <w:name w:val="List Paragraph Char"/>
    <w:link w:val="ListParagraph"/>
    <w:locked/>
    <w:rsid w:val="00921723"/>
    <w:rPr>
      <w:rFonts w:ascii="Calibri" w:eastAsia="Calibri" w:hAnsi="Calibri" w:cs="Times New Roman"/>
    </w:rPr>
  </w:style>
  <w:style w:type="character" w:styleId="Emphasis">
    <w:name w:val="Emphasis"/>
    <w:uiPriority w:val="20"/>
    <w:qFormat/>
    <w:rsid w:val="000E366F"/>
    <w:rPr>
      <w:i/>
      <w:iCs/>
    </w:rPr>
  </w:style>
  <w:style w:type="paragraph" w:styleId="IntenseQuote">
    <w:name w:val="Intense Quote"/>
    <w:basedOn w:val="Normal"/>
    <w:next w:val="Normal"/>
    <w:link w:val="IntenseQuoteChar"/>
    <w:uiPriority w:val="30"/>
    <w:qFormat/>
    <w:rsid w:val="00103995"/>
    <w:pPr>
      <w:widowControl/>
      <w:pBdr>
        <w:bottom w:val="single" w:sz="4" w:space="4" w:color="4F81BD"/>
      </w:pBdr>
      <w:suppressAutoHyphens w:val="0"/>
      <w:spacing w:before="200" w:after="280" w:line="276" w:lineRule="auto"/>
      <w:ind w:left="936" w:right="936"/>
    </w:pPr>
    <w:rPr>
      <w:rFonts w:ascii="Calibri" w:eastAsia="Calibri" w:hAnsi="Calibri"/>
      <w:b/>
      <w:bCs/>
      <w:i/>
      <w:iCs/>
      <w:color w:val="4F81BD"/>
      <w:sz w:val="22"/>
      <w:szCs w:val="22"/>
      <w:lang w:eastAsia="en-US"/>
    </w:rPr>
  </w:style>
  <w:style w:type="character" w:customStyle="1" w:styleId="IntenseQuoteChar">
    <w:name w:val="Intense Quote Char"/>
    <w:basedOn w:val="DefaultParagraphFont"/>
    <w:link w:val="IntenseQuote"/>
    <w:uiPriority w:val="30"/>
    <w:rsid w:val="00103995"/>
    <w:rPr>
      <w:rFonts w:ascii="Calibri" w:eastAsia="Calibri" w:hAnsi="Calibri" w:cs="Times New Roman"/>
      <w:b/>
      <w:bCs/>
      <w:i/>
      <w:iCs/>
      <w:color w:val="4F81BD"/>
    </w:rPr>
  </w:style>
  <w:style w:type="character" w:styleId="BookTitle">
    <w:name w:val="Book Title"/>
    <w:basedOn w:val="DefaultParagraphFont"/>
    <w:uiPriority w:val="33"/>
    <w:qFormat/>
    <w:rsid w:val="00103995"/>
    <w:rPr>
      <w:b/>
      <w:bCs/>
      <w:i/>
      <w:iCs/>
      <w:spacing w:val="5"/>
    </w:rPr>
  </w:style>
  <w:style w:type="paragraph" w:styleId="BodyText3">
    <w:name w:val="Body Text 3"/>
    <w:basedOn w:val="Normal"/>
    <w:link w:val="BodyText3Char"/>
    <w:uiPriority w:val="99"/>
    <w:semiHidden/>
    <w:unhideWhenUsed/>
    <w:rsid w:val="00B5602E"/>
    <w:pPr>
      <w:spacing w:after="120"/>
    </w:pPr>
    <w:rPr>
      <w:sz w:val="16"/>
      <w:szCs w:val="16"/>
    </w:rPr>
  </w:style>
  <w:style w:type="character" w:customStyle="1" w:styleId="BodyText3Char">
    <w:name w:val="Body Text 3 Char"/>
    <w:basedOn w:val="DefaultParagraphFont"/>
    <w:link w:val="BodyText3"/>
    <w:uiPriority w:val="99"/>
    <w:semiHidden/>
    <w:rsid w:val="00B5602E"/>
    <w:rPr>
      <w:rFonts w:ascii="Times New Roman" w:eastAsia="Times New Roman" w:hAnsi="Times New Roman" w:cs="Times New Roman"/>
      <w:sz w:val="16"/>
      <w:szCs w:val="16"/>
      <w:lang w:eastAsia="ar-SA"/>
    </w:rPr>
  </w:style>
  <w:style w:type="paragraph" w:customStyle="1" w:styleId="jobtitle">
    <w:name w:val="job title"/>
    <w:basedOn w:val="Normal"/>
    <w:rsid w:val="00B5602E"/>
    <w:pPr>
      <w:widowControl/>
      <w:suppressAutoHyphens w:val="0"/>
    </w:pPr>
    <w:rPr>
      <w:sz w:val="24"/>
      <w:szCs w:val="24"/>
      <w:lang w:eastAsia="en-US"/>
    </w:rPr>
  </w:style>
  <w:style w:type="paragraph" w:customStyle="1" w:styleId="Verdana10pt">
    <w:name w:val="Verdana+ 10 pt"/>
    <w:basedOn w:val="Normal"/>
    <w:rsid w:val="005219D5"/>
    <w:pPr>
      <w:widowControl/>
      <w:numPr>
        <w:numId w:val="9"/>
      </w:numPr>
      <w:suppressAutoHyphens w:val="0"/>
      <w:spacing w:before="40" w:after="40"/>
      <w:jc w:val="both"/>
    </w:pPr>
    <w:rPr>
      <w:rFonts w:ascii="Arial" w:hAnsi="Arial" w:cs="Arial"/>
      <w:sz w:val="18"/>
      <w:szCs w:val="18"/>
      <w:lang w:eastAsia="en-US"/>
    </w:rPr>
  </w:style>
  <w:style w:type="paragraph" w:customStyle="1" w:styleId="WW-PlainText">
    <w:name w:val="WW-Plain Text"/>
    <w:basedOn w:val="Normal"/>
    <w:rsid w:val="005219D5"/>
    <w:pPr>
      <w:widowControl/>
      <w:overflowPunct w:val="0"/>
      <w:autoSpaceDE w:val="0"/>
      <w:autoSpaceDN w:val="0"/>
      <w:adjustRightInd w:val="0"/>
      <w:textAlignment w:val="baseline"/>
    </w:pPr>
    <w:rPr>
      <w:rFonts w:ascii="Courier New" w:eastAsia="MS Mincho" w:hAnsi="Courier New"/>
      <w:noProof/>
      <w:lang w:eastAsia="en-US"/>
    </w:rPr>
  </w:style>
  <w:style w:type="paragraph" w:customStyle="1" w:styleId="AppBulletA1300C">
    <w:name w:val="App_Bullet_A1_300C"/>
    <w:basedOn w:val="Normal"/>
    <w:rsid w:val="003817B7"/>
    <w:pPr>
      <w:widowControl/>
      <w:numPr>
        <w:numId w:val="10"/>
      </w:numPr>
      <w:autoSpaceDE w:val="0"/>
      <w:autoSpaceDN w:val="0"/>
      <w:adjustRightInd w:val="0"/>
      <w:spacing w:after="140" w:line="260" w:lineRule="atLeast"/>
      <w:jc w:val="both"/>
      <w:textAlignment w:val="center"/>
    </w:pPr>
    <w:rPr>
      <w:rFonts w:ascii="Arial" w:hAnsi="Arial" w:cs="HelveticaNeueLT Com 45 Lt"/>
      <w:color w:val="000000"/>
      <w:sz w:val="18"/>
      <w:szCs w:val="18"/>
      <w:lang w:val="en-GB" w:eastAsia="en-US"/>
    </w:rPr>
  </w:style>
  <w:style w:type="paragraph" w:customStyle="1" w:styleId="Normalverdana">
    <w:name w:val="Normal+verdana"/>
    <w:basedOn w:val="Verdana10pt"/>
    <w:rsid w:val="000C7FE8"/>
    <w:pPr>
      <w:numPr>
        <w:numId w:val="1"/>
      </w:numPr>
    </w:pPr>
  </w:style>
  <w:style w:type="paragraph" w:customStyle="1" w:styleId="Textbody">
    <w:name w:val="Text body"/>
    <w:basedOn w:val="Normal"/>
    <w:rsid w:val="000C7FE8"/>
    <w:pPr>
      <w:widowControl/>
      <w:overflowPunct w:val="0"/>
      <w:autoSpaceDE w:val="0"/>
      <w:autoSpaceDN w:val="0"/>
      <w:adjustRightInd w:val="0"/>
      <w:textAlignment w:val="baseline"/>
    </w:pPr>
    <w:rPr>
      <w:rFonts w:eastAsia="MS Mincho"/>
      <w:noProof/>
      <w:sz w:val="22"/>
      <w:lang w:eastAsia="en-US"/>
    </w:rPr>
  </w:style>
  <w:style w:type="paragraph" w:customStyle="1" w:styleId="06-Northgatebodytext">
    <w:name w:val="06-Northgate body text"/>
    <w:link w:val="06-NorthgatebodytextChar"/>
    <w:rsid w:val="000C7FE8"/>
    <w:pPr>
      <w:spacing w:after="180" w:line="270" w:lineRule="exact"/>
      <w:ind w:left="680"/>
    </w:pPr>
    <w:rPr>
      <w:rFonts w:ascii="Trebuchet MS" w:eastAsia="Times New Roman" w:hAnsi="Trebuchet MS"/>
      <w:szCs w:val="18"/>
      <w:lang w:val="en-GB" w:eastAsia="en-GB"/>
    </w:rPr>
  </w:style>
  <w:style w:type="character" w:customStyle="1" w:styleId="06-NorthgatebodytextChar">
    <w:name w:val="06-Northgate body text Char"/>
    <w:link w:val="06-Northgatebodytext"/>
    <w:rsid w:val="000C7FE8"/>
    <w:rPr>
      <w:rFonts w:ascii="Trebuchet MS" w:eastAsia="Times New Roman" w:hAnsi="Trebuchet MS" w:cs="Times New Roman"/>
      <w:szCs w:val="18"/>
      <w:lang w:val="en-GB" w:eastAsia="en-GB" w:bidi="ar-SA"/>
    </w:rPr>
  </w:style>
  <w:style w:type="paragraph" w:customStyle="1" w:styleId="HTMLPreformattedArial">
    <w:name w:val="HTML Preformatted + Arial"/>
    <w:aliases w:val="Bold,Dark Blue,All caps,Expanded by  1.5 pt"/>
    <w:basedOn w:val="Normal"/>
    <w:rsid w:val="000C7FE8"/>
    <w:pPr>
      <w:widowControl/>
      <w:suppressAutoHyphens w:val="0"/>
    </w:pPr>
    <w:rPr>
      <w:b/>
      <w:sz w:val="24"/>
      <w:szCs w:val="24"/>
      <w:lang w:eastAsia="en-US"/>
    </w:rPr>
  </w:style>
  <w:style w:type="paragraph" w:customStyle="1" w:styleId="ListParagraph1">
    <w:name w:val="List Paragraph1"/>
    <w:basedOn w:val="Normal"/>
    <w:uiPriority w:val="34"/>
    <w:qFormat/>
    <w:rsid w:val="00985EC4"/>
    <w:pPr>
      <w:widowControl/>
      <w:spacing w:after="200" w:line="276" w:lineRule="auto"/>
      <w:ind w:left="720"/>
      <w:contextualSpacing/>
    </w:pPr>
    <w:rPr>
      <w:rFonts w:ascii="Calibri" w:hAnsi="Calibri" w:cs="Calibri"/>
      <w:sz w:val="22"/>
      <w:szCs w:val="22"/>
    </w:rPr>
  </w:style>
  <w:style w:type="character" w:customStyle="1" w:styleId="NormalWebChar">
    <w:name w:val="Normal (Web) Char"/>
    <w:link w:val="NormalWeb"/>
    <w:locked/>
    <w:rsid w:val="00770E5B"/>
    <w:rPr>
      <w:rFonts w:ascii="Times New Roman" w:eastAsia="Times New Roman" w:hAnsi="Times New Roman" w:cs="Times New Roman"/>
      <w:sz w:val="24"/>
      <w:szCs w:val="24"/>
    </w:rPr>
  </w:style>
  <w:style w:type="character" w:customStyle="1" w:styleId="normalchar">
    <w:name w:val="normal__char"/>
    <w:basedOn w:val="DefaultParagraphFont"/>
    <w:rsid w:val="00FC4FCD"/>
  </w:style>
  <w:style w:type="table" w:customStyle="1" w:styleId="TableGrid0">
    <w:name w:val="TableGrid"/>
    <w:rsid w:val="00237143"/>
    <w:rPr>
      <w:rFonts w:eastAsia="Times New Roman"/>
      <w:sz w:val="22"/>
      <w:szCs w:val="22"/>
    </w:rPr>
    <w:tblPr>
      <w:tblCellMar>
        <w:top w:w="0" w:type="dxa"/>
        <w:left w:w="0" w:type="dxa"/>
        <w:bottom w:w="0" w:type="dxa"/>
        <w:right w:w="0" w:type="dxa"/>
      </w:tblCellMar>
    </w:tblPr>
  </w:style>
  <w:style w:type="character" w:customStyle="1" w:styleId="InternetLink">
    <w:name w:val="Internet Link"/>
    <w:rsid w:val="00FD1631"/>
    <w:rPr>
      <w:color w:val="000080"/>
      <w:u w:val="single"/>
      <w:lang w:val="en-US" w:eastAsia="en-US" w:bidi="en-US"/>
    </w:rPr>
  </w:style>
  <w:style w:type="paragraph" w:customStyle="1" w:styleId="Body">
    <w:name w:val="Body"/>
    <w:basedOn w:val="Normal"/>
    <w:rsid w:val="00B040F5"/>
    <w:pPr>
      <w:suppressAutoHyphens w:val="0"/>
    </w:pPr>
    <w:rPr>
      <w:rFonts w:ascii="Cambria" w:eastAsia="Cambria" w:hAnsi="Cambria"/>
      <w:lang w:eastAsia="en-US"/>
    </w:rPr>
  </w:style>
  <w:style w:type="paragraph" w:customStyle="1" w:styleId="ProjectDetail">
    <w:name w:val="Project Detail"/>
    <w:basedOn w:val="Normal"/>
    <w:rsid w:val="00C976F9"/>
    <w:pPr>
      <w:widowControl/>
      <w:suppressAutoHyphens w:val="0"/>
      <w:ind w:left="2880" w:hanging="1440"/>
    </w:pPr>
    <w:rPr>
      <w:sz w:val="22"/>
      <w:lang w:val="en-GB" w:eastAsia="en-US"/>
    </w:rPr>
  </w:style>
  <w:style w:type="character" w:customStyle="1" w:styleId="RTFNum24">
    <w:name w:val="RTF_Num 2 4"/>
    <w:rsid w:val="00C976F9"/>
    <w:rPr>
      <w:rFonts w:ascii="Symbol" w:eastAsia="Symbol" w:hAnsi="Symbol" w:cs="Symbol" w:hint="default"/>
    </w:rPr>
  </w:style>
  <w:style w:type="paragraph" w:customStyle="1" w:styleId="TableParagraph">
    <w:name w:val="Table Paragraph"/>
    <w:basedOn w:val="Normal"/>
    <w:uiPriority w:val="1"/>
    <w:qFormat/>
    <w:rsid w:val="00C94986"/>
    <w:pPr>
      <w:suppressAutoHyphens w:val="0"/>
    </w:pPr>
    <w:rPr>
      <w:rFonts w:ascii="Calibri" w:hAnsi="Calibri"/>
      <w:sz w:val="22"/>
      <w:szCs w:val="22"/>
      <w:lang w:val="en-GB" w:eastAsia="en-GB"/>
    </w:rPr>
  </w:style>
  <w:style w:type="paragraph" w:styleId="PlainText">
    <w:name w:val="Plain Text"/>
    <w:basedOn w:val="Normal"/>
    <w:link w:val="PlainTextChar"/>
    <w:semiHidden/>
    <w:unhideWhenUsed/>
    <w:rsid w:val="0086352D"/>
    <w:pPr>
      <w:widowControl/>
      <w:suppressAutoHyphens w:val="0"/>
    </w:pPr>
    <w:rPr>
      <w:rFonts w:ascii="Courier New" w:hAnsi="Courier New" w:cs="Arial Unicode MS"/>
      <w:lang w:eastAsia="en-US"/>
    </w:rPr>
  </w:style>
  <w:style w:type="character" w:customStyle="1" w:styleId="PlainTextChar">
    <w:name w:val="Plain Text Char"/>
    <w:basedOn w:val="DefaultParagraphFont"/>
    <w:link w:val="PlainText"/>
    <w:semiHidden/>
    <w:rsid w:val="0086352D"/>
    <w:rPr>
      <w:rFonts w:ascii="Courier New" w:eastAsia="Times New Roman" w:hAnsi="Courier New" w:cs="Arial Unicode MS"/>
      <w:sz w:val="20"/>
      <w:szCs w:val="20"/>
    </w:rPr>
  </w:style>
  <w:style w:type="paragraph" w:customStyle="1" w:styleId="ResumeRighting">
    <w:name w:val="Resume Righting"/>
    <w:basedOn w:val="MacroText"/>
    <w:rsid w:val="0086352D"/>
    <w:pPr>
      <w:widowControl/>
      <w:suppressAutoHyphens w:val="0"/>
      <w:spacing w:before="120"/>
      <w:jc w:val="both"/>
    </w:pPr>
    <w:rPr>
      <w:rFonts w:ascii="Garamond" w:hAnsi="Garamond" w:cs="Times New Roman"/>
      <w:sz w:val="22"/>
      <w:lang w:eastAsia="en-US"/>
    </w:rPr>
  </w:style>
  <w:style w:type="paragraph" w:styleId="MacroText">
    <w:name w:val="macro"/>
    <w:link w:val="MacroTextChar"/>
    <w:uiPriority w:val="99"/>
    <w:semiHidden/>
    <w:unhideWhenUsed/>
    <w:rsid w:val="0086352D"/>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Times New Roman" w:hAnsi="Consolas" w:cs="Consolas"/>
      <w:lang w:eastAsia="ar-SA"/>
    </w:rPr>
  </w:style>
  <w:style w:type="character" w:customStyle="1" w:styleId="MacroTextChar">
    <w:name w:val="Macro Text Char"/>
    <w:basedOn w:val="DefaultParagraphFont"/>
    <w:link w:val="MacroText"/>
    <w:uiPriority w:val="99"/>
    <w:semiHidden/>
    <w:rsid w:val="0086352D"/>
    <w:rPr>
      <w:rFonts w:ascii="Consolas" w:eastAsia="Times New Roman" w:hAnsi="Consolas" w:cs="Consolas"/>
      <w:lang w:val="en-US" w:eastAsia="ar-SA" w:bidi="ar-SA"/>
    </w:rPr>
  </w:style>
  <w:style w:type="paragraph" w:customStyle="1" w:styleId="DefaultText">
    <w:name w:val="Default Text"/>
    <w:basedOn w:val="Normal"/>
    <w:rsid w:val="00182B89"/>
    <w:pPr>
      <w:widowControl/>
      <w:suppressAutoHyphens w:val="0"/>
      <w:autoSpaceDE w:val="0"/>
      <w:autoSpaceDN w:val="0"/>
    </w:pPr>
    <w:rPr>
      <w:sz w:val="24"/>
      <w:szCs w:val="24"/>
      <w:lang w:eastAsia="en-US"/>
    </w:rPr>
  </w:style>
  <w:style w:type="paragraph" w:customStyle="1" w:styleId="ReturnAddress">
    <w:name w:val="Return Address"/>
    <w:basedOn w:val="Normal"/>
    <w:rsid w:val="00947626"/>
    <w:pPr>
      <w:widowControl/>
      <w:suppressAutoHyphens w:val="0"/>
    </w:pPr>
    <w:rPr>
      <w:lang w:eastAsia="en-US"/>
    </w:rPr>
  </w:style>
  <w:style w:type="paragraph" w:customStyle="1" w:styleId="TableText">
    <w:name w:val="Table_Text"/>
    <w:basedOn w:val="Normal"/>
    <w:autoRedefine/>
    <w:rsid w:val="00947626"/>
    <w:pPr>
      <w:widowControl/>
      <w:tabs>
        <w:tab w:val="left" w:pos="1080"/>
      </w:tabs>
      <w:suppressAutoHyphens w:val="0"/>
      <w:spacing w:before="60" w:after="60"/>
    </w:pPr>
    <w:rPr>
      <w:rFonts w:ascii="Cambria" w:eastAsia="Batang" w:hAnsi="Cambria"/>
      <w:bCs/>
      <w:iCs/>
      <w:sz w:val="22"/>
      <w:szCs w:val="22"/>
      <w:lang w:val="fr-FR" w:eastAsia="en-US"/>
    </w:rPr>
  </w:style>
  <w:style w:type="paragraph" w:customStyle="1" w:styleId="TableHead">
    <w:name w:val="Table_Head"/>
    <w:autoRedefine/>
    <w:rsid w:val="00947626"/>
    <w:pPr>
      <w:tabs>
        <w:tab w:val="left" w:pos="1080"/>
      </w:tabs>
      <w:spacing w:before="120" w:after="120"/>
    </w:pPr>
    <w:rPr>
      <w:rFonts w:ascii="Cambria" w:eastAsia="Times New Roman" w:hAnsi="Cambria"/>
      <w:b/>
      <w:sz w:val="22"/>
      <w:szCs w:val="22"/>
    </w:rPr>
  </w:style>
  <w:style w:type="paragraph" w:customStyle="1" w:styleId="ResumeCitation">
    <w:name w:val="Resume Citation"/>
    <w:basedOn w:val="ResumeBodyChar"/>
    <w:rsid w:val="00E07326"/>
    <w:pPr>
      <w:ind w:left="360" w:hanging="360"/>
    </w:pPr>
    <w:rPr>
      <w:rFonts w:ascii="Calibri" w:eastAsia="Calibri" w:hAnsi="Calibri"/>
      <w:bCs/>
      <w:sz w:val="22"/>
    </w:rPr>
  </w:style>
  <w:style w:type="character" w:styleId="HTMLCite">
    <w:name w:val="HTML Cite"/>
    <w:basedOn w:val="DefaultParagraphFont"/>
    <w:uiPriority w:val="99"/>
    <w:semiHidden/>
    <w:unhideWhenUsed/>
    <w:rsid w:val="00BF72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273">
      <w:bodyDiv w:val="1"/>
      <w:marLeft w:val="0"/>
      <w:marRight w:val="0"/>
      <w:marTop w:val="0"/>
      <w:marBottom w:val="0"/>
      <w:divBdr>
        <w:top w:val="none" w:sz="0" w:space="0" w:color="auto"/>
        <w:left w:val="none" w:sz="0" w:space="0" w:color="auto"/>
        <w:bottom w:val="none" w:sz="0" w:space="0" w:color="auto"/>
        <w:right w:val="none" w:sz="0" w:space="0" w:color="auto"/>
      </w:divBdr>
    </w:div>
    <w:div w:id="122701524">
      <w:bodyDiv w:val="1"/>
      <w:marLeft w:val="0"/>
      <w:marRight w:val="0"/>
      <w:marTop w:val="0"/>
      <w:marBottom w:val="0"/>
      <w:divBdr>
        <w:top w:val="none" w:sz="0" w:space="0" w:color="auto"/>
        <w:left w:val="none" w:sz="0" w:space="0" w:color="auto"/>
        <w:bottom w:val="none" w:sz="0" w:space="0" w:color="auto"/>
        <w:right w:val="none" w:sz="0" w:space="0" w:color="auto"/>
      </w:divBdr>
    </w:div>
    <w:div w:id="151334244">
      <w:bodyDiv w:val="1"/>
      <w:marLeft w:val="0"/>
      <w:marRight w:val="0"/>
      <w:marTop w:val="0"/>
      <w:marBottom w:val="0"/>
      <w:divBdr>
        <w:top w:val="none" w:sz="0" w:space="0" w:color="auto"/>
        <w:left w:val="none" w:sz="0" w:space="0" w:color="auto"/>
        <w:bottom w:val="none" w:sz="0" w:space="0" w:color="auto"/>
        <w:right w:val="none" w:sz="0" w:space="0" w:color="auto"/>
      </w:divBdr>
    </w:div>
    <w:div w:id="163713762">
      <w:bodyDiv w:val="1"/>
      <w:marLeft w:val="0"/>
      <w:marRight w:val="0"/>
      <w:marTop w:val="0"/>
      <w:marBottom w:val="0"/>
      <w:divBdr>
        <w:top w:val="none" w:sz="0" w:space="0" w:color="auto"/>
        <w:left w:val="none" w:sz="0" w:space="0" w:color="auto"/>
        <w:bottom w:val="none" w:sz="0" w:space="0" w:color="auto"/>
        <w:right w:val="none" w:sz="0" w:space="0" w:color="auto"/>
      </w:divBdr>
    </w:div>
    <w:div w:id="289821111">
      <w:bodyDiv w:val="1"/>
      <w:marLeft w:val="0"/>
      <w:marRight w:val="0"/>
      <w:marTop w:val="0"/>
      <w:marBottom w:val="0"/>
      <w:divBdr>
        <w:top w:val="none" w:sz="0" w:space="0" w:color="auto"/>
        <w:left w:val="none" w:sz="0" w:space="0" w:color="auto"/>
        <w:bottom w:val="none" w:sz="0" w:space="0" w:color="auto"/>
        <w:right w:val="none" w:sz="0" w:space="0" w:color="auto"/>
      </w:divBdr>
    </w:div>
    <w:div w:id="306327732">
      <w:bodyDiv w:val="1"/>
      <w:marLeft w:val="0"/>
      <w:marRight w:val="0"/>
      <w:marTop w:val="0"/>
      <w:marBottom w:val="0"/>
      <w:divBdr>
        <w:top w:val="none" w:sz="0" w:space="0" w:color="auto"/>
        <w:left w:val="none" w:sz="0" w:space="0" w:color="auto"/>
        <w:bottom w:val="none" w:sz="0" w:space="0" w:color="auto"/>
        <w:right w:val="none" w:sz="0" w:space="0" w:color="auto"/>
      </w:divBdr>
    </w:div>
    <w:div w:id="310250892">
      <w:bodyDiv w:val="1"/>
      <w:marLeft w:val="0"/>
      <w:marRight w:val="0"/>
      <w:marTop w:val="0"/>
      <w:marBottom w:val="0"/>
      <w:divBdr>
        <w:top w:val="none" w:sz="0" w:space="0" w:color="auto"/>
        <w:left w:val="none" w:sz="0" w:space="0" w:color="auto"/>
        <w:bottom w:val="none" w:sz="0" w:space="0" w:color="auto"/>
        <w:right w:val="none" w:sz="0" w:space="0" w:color="auto"/>
      </w:divBdr>
    </w:div>
    <w:div w:id="315188023">
      <w:bodyDiv w:val="1"/>
      <w:marLeft w:val="0"/>
      <w:marRight w:val="0"/>
      <w:marTop w:val="0"/>
      <w:marBottom w:val="0"/>
      <w:divBdr>
        <w:top w:val="none" w:sz="0" w:space="0" w:color="auto"/>
        <w:left w:val="none" w:sz="0" w:space="0" w:color="auto"/>
        <w:bottom w:val="none" w:sz="0" w:space="0" w:color="auto"/>
        <w:right w:val="none" w:sz="0" w:space="0" w:color="auto"/>
      </w:divBdr>
    </w:div>
    <w:div w:id="372775918">
      <w:bodyDiv w:val="1"/>
      <w:marLeft w:val="0"/>
      <w:marRight w:val="0"/>
      <w:marTop w:val="0"/>
      <w:marBottom w:val="0"/>
      <w:divBdr>
        <w:top w:val="none" w:sz="0" w:space="0" w:color="auto"/>
        <w:left w:val="none" w:sz="0" w:space="0" w:color="auto"/>
        <w:bottom w:val="none" w:sz="0" w:space="0" w:color="auto"/>
        <w:right w:val="none" w:sz="0" w:space="0" w:color="auto"/>
      </w:divBdr>
    </w:div>
    <w:div w:id="508108656">
      <w:bodyDiv w:val="1"/>
      <w:marLeft w:val="0"/>
      <w:marRight w:val="0"/>
      <w:marTop w:val="0"/>
      <w:marBottom w:val="0"/>
      <w:divBdr>
        <w:top w:val="none" w:sz="0" w:space="0" w:color="auto"/>
        <w:left w:val="none" w:sz="0" w:space="0" w:color="auto"/>
        <w:bottom w:val="none" w:sz="0" w:space="0" w:color="auto"/>
        <w:right w:val="none" w:sz="0" w:space="0" w:color="auto"/>
      </w:divBdr>
    </w:div>
    <w:div w:id="546453375">
      <w:bodyDiv w:val="1"/>
      <w:marLeft w:val="0"/>
      <w:marRight w:val="0"/>
      <w:marTop w:val="0"/>
      <w:marBottom w:val="0"/>
      <w:divBdr>
        <w:top w:val="none" w:sz="0" w:space="0" w:color="auto"/>
        <w:left w:val="none" w:sz="0" w:space="0" w:color="auto"/>
        <w:bottom w:val="none" w:sz="0" w:space="0" w:color="auto"/>
        <w:right w:val="none" w:sz="0" w:space="0" w:color="auto"/>
      </w:divBdr>
    </w:div>
    <w:div w:id="627399780">
      <w:bodyDiv w:val="1"/>
      <w:marLeft w:val="0"/>
      <w:marRight w:val="0"/>
      <w:marTop w:val="0"/>
      <w:marBottom w:val="0"/>
      <w:divBdr>
        <w:top w:val="none" w:sz="0" w:space="0" w:color="auto"/>
        <w:left w:val="none" w:sz="0" w:space="0" w:color="auto"/>
        <w:bottom w:val="none" w:sz="0" w:space="0" w:color="auto"/>
        <w:right w:val="none" w:sz="0" w:space="0" w:color="auto"/>
      </w:divBdr>
    </w:div>
    <w:div w:id="633220924">
      <w:bodyDiv w:val="1"/>
      <w:marLeft w:val="0"/>
      <w:marRight w:val="0"/>
      <w:marTop w:val="0"/>
      <w:marBottom w:val="0"/>
      <w:divBdr>
        <w:top w:val="none" w:sz="0" w:space="0" w:color="auto"/>
        <w:left w:val="none" w:sz="0" w:space="0" w:color="auto"/>
        <w:bottom w:val="none" w:sz="0" w:space="0" w:color="auto"/>
        <w:right w:val="none" w:sz="0" w:space="0" w:color="auto"/>
      </w:divBdr>
    </w:div>
    <w:div w:id="747848620">
      <w:bodyDiv w:val="1"/>
      <w:marLeft w:val="0"/>
      <w:marRight w:val="0"/>
      <w:marTop w:val="0"/>
      <w:marBottom w:val="0"/>
      <w:divBdr>
        <w:top w:val="none" w:sz="0" w:space="0" w:color="auto"/>
        <w:left w:val="none" w:sz="0" w:space="0" w:color="auto"/>
        <w:bottom w:val="none" w:sz="0" w:space="0" w:color="auto"/>
        <w:right w:val="none" w:sz="0" w:space="0" w:color="auto"/>
      </w:divBdr>
    </w:div>
    <w:div w:id="928344654">
      <w:bodyDiv w:val="1"/>
      <w:marLeft w:val="0"/>
      <w:marRight w:val="0"/>
      <w:marTop w:val="0"/>
      <w:marBottom w:val="0"/>
      <w:divBdr>
        <w:top w:val="none" w:sz="0" w:space="0" w:color="auto"/>
        <w:left w:val="none" w:sz="0" w:space="0" w:color="auto"/>
        <w:bottom w:val="none" w:sz="0" w:space="0" w:color="auto"/>
        <w:right w:val="none" w:sz="0" w:space="0" w:color="auto"/>
      </w:divBdr>
    </w:div>
    <w:div w:id="1036737993">
      <w:bodyDiv w:val="1"/>
      <w:marLeft w:val="0"/>
      <w:marRight w:val="0"/>
      <w:marTop w:val="0"/>
      <w:marBottom w:val="0"/>
      <w:divBdr>
        <w:top w:val="none" w:sz="0" w:space="0" w:color="auto"/>
        <w:left w:val="none" w:sz="0" w:space="0" w:color="auto"/>
        <w:bottom w:val="none" w:sz="0" w:space="0" w:color="auto"/>
        <w:right w:val="none" w:sz="0" w:space="0" w:color="auto"/>
      </w:divBdr>
    </w:div>
    <w:div w:id="1052926114">
      <w:bodyDiv w:val="1"/>
      <w:marLeft w:val="0"/>
      <w:marRight w:val="0"/>
      <w:marTop w:val="0"/>
      <w:marBottom w:val="0"/>
      <w:divBdr>
        <w:top w:val="none" w:sz="0" w:space="0" w:color="auto"/>
        <w:left w:val="none" w:sz="0" w:space="0" w:color="auto"/>
        <w:bottom w:val="none" w:sz="0" w:space="0" w:color="auto"/>
        <w:right w:val="none" w:sz="0" w:space="0" w:color="auto"/>
      </w:divBdr>
    </w:div>
    <w:div w:id="1103912742">
      <w:bodyDiv w:val="1"/>
      <w:marLeft w:val="0"/>
      <w:marRight w:val="0"/>
      <w:marTop w:val="0"/>
      <w:marBottom w:val="0"/>
      <w:divBdr>
        <w:top w:val="none" w:sz="0" w:space="0" w:color="auto"/>
        <w:left w:val="none" w:sz="0" w:space="0" w:color="auto"/>
        <w:bottom w:val="none" w:sz="0" w:space="0" w:color="auto"/>
        <w:right w:val="none" w:sz="0" w:space="0" w:color="auto"/>
      </w:divBdr>
    </w:div>
    <w:div w:id="1493794079">
      <w:bodyDiv w:val="1"/>
      <w:marLeft w:val="0"/>
      <w:marRight w:val="0"/>
      <w:marTop w:val="0"/>
      <w:marBottom w:val="0"/>
      <w:divBdr>
        <w:top w:val="none" w:sz="0" w:space="0" w:color="auto"/>
        <w:left w:val="none" w:sz="0" w:space="0" w:color="auto"/>
        <w:bottom w:val="none" w:sz="0" w:space="0" w:color="auto"/>
        <w:right w:val="none" w:sz="0" w:space="0" w:color="auto"/>
      </w:divBdr>
    </w:div>
    <w:div w:id="1498888906">
      <w:bodyDiv w:val="1"/>
      <w:marLeft w:val="0"/>
      <w:marRight w:val="0"/>
      <w:marTop w:val="0"/>
      <w:marBottom w:val="0"/>
      <w:divBdr>
        <w:top w:val="none" w:sz="0" w:space="0" w:color="auto"/>
        <w:left w:val="none" w:sz="0" w:space="0" w:color="auto"/>
        <w:bottom w:val="none" w:sz="0" w:space="0" w:color="auto"/>
        <w:right w:val="none" w:sz="0" w:space="0" w:color="auto"/>
      </w:divBdr>
    </w:div>
    <w:div w:id="1511944915">
      <w:bodyDiv w:val="1"/>
      <w:marLeft w:val="0"/>
      <w:marRight w:val="0"/>
      <w:marTop w:val="0"/>
      <w:marBottom w:val="0"/>
      <w:divBdr>
        <w:top w:val="none" w:sz="0" w:space="0" w:color="auto"/>
        <w:left w:val="none" w:sz="0" w:space="0" w:color="auto"/>
        <w:bottom w:val="none" w:sz="0" w:space="0" w:color="auto"/>
        <w:right w:val="none" w:sz="0" w:space="0" w:color="auto"/>
      </w:divBdr>
    </w:div>
    <w:div w:id="1552766550">
      <w:bodyDiv w:val="1"/>
      <w:marLeft w:val="0"/>
      <w:marRight w:val="0"/>
      <w:marTop w:val="0"/>
      <w:marBottom w:val="0"/>
      <w:divBdr>
        <w:top w:val="none" w:sz="0" w:space="0" w:color="auto"/>
        <w:left w:val="none" w:sz="0" w:space="0" w:color="auto"/>
        <w:bottom w:val="none" w:sz="0" w:space="0" w:color="auto"/>
        <w:right w:val="none" w:sz="0" w:space="0" w:color="auto"/>
      </w:divBdr>
    </w:div>
    <w:div w:id="1665667084">
      <w:bodyDiv w:val="1"/>
      <w:marLeft w:val="0"/>
      <w:marRight w:val="0"/>
      <w:marTop w:val="0"/>
      <w:marBottom w:val="0"/>
      <w:divBdr>
        <w:top w:val="none" w:sz="0" w:space="0" w:color="auto"/>
        <w:left w:val="none" w:sz="0" w:space="0" w:color="auto"/>
        <w:bottom w:val="none" w:sz="0" w:space="0" w:color="auto"/>
        <w:right w:val="none" w:sz="0" w:space="0" w:color="auto"/>
      </w:divBdr>
    </w:div>
    <w:div w:id="1882472535">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38772442">
      <w:bodyDiv w:val="1"/>
      <w:marLeft w:val="0"/>
      <w:marRight w:val="0"/>
      <w:marTop w:val="0"/>
      <w:marBottom w:val="0"/>
      <w:divBdr>
        <w:top w:val="none" w:sz="0" w:space="0" w:color="auto"/>
        <w:left w:val="none" w:sz="0" w:space="0" w:color="auto"/>
        <w:bottom w:val="none" w:sz="0" w:space="0" w:color="auto"/>
        <w:right w:val="none" w:sz="0" w:space="0" w:color="auto"/>
      </w:divBdr>
    </w:div>
    <w:div w:id="2097168315">
      <w:bodyDiv w:val="1"/>
      <w:marLeft w:val="0"/>
      <w:marRight w:val="0"/>
      <w:marTop w:val="0"/>
      <w:marBottom w:val="0"/>
      <w:divBdr>
        <w:top w:val="none" w:sz="0" w:space="0" w:color="auto"/>
        <w:left w:val="none" w:sz="0" w:space="0" w:color="auto"/>
        <w:bottom w:val="none" w:sz="0" w:space="0" w:color="auto"/>
        <w:right w:val="none" w:sz="0" w:space="0" w:color="auto"/>
      </w:divBdr>
    </w:div>
    <w:div w:id="21263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loksoft2004@yahoo.co.in" TargetMode="External"/><Relationship Id="rId13" Type="http://schemas.openxmlformats.org/officeDocument/2006/relationships/hyperlink" Target="http://www.americansportsblog.com/" TargetMode="External"/><Relationship Id="rId18" Type="http://schemas.openxmlformats.org/officeDocument/2006/relationships/hyperlink" Target="http://indiarealestateblog.com/" TargetMode="External"/><Relationship Id="rId26" Type="http://schemas.openxmlformats.org/officeDocument/2006/relationships/hyperlink" Target="http://tenantscreeningblog.com/" TargetMode="External"/><Relationship Id="rId3" Type="http://schemas.openxmlformats.org/officeDocument/2006/relationships/styles" Target="styles.xml"/><Relationship Id="rId21" Type="http://schemas.openxmlformats.org/officeDocument/2006/relationships/hyperlink" Target="http://outsourcingstrategies.com/" TargetMode="External"/><Relationship Id="rId7" Type="http://schemas.openxmlformats.org/officeDocument/2006/relationships/endnotes" Target="endnotes.xml"/><Relationship Id="rId12" Type="http://schemas.openxmlformats.org/officeDocument/2006/relationships/hyperlink" Target="http://consumerwatchdog.org/" TargetMode="External"/><Relationship Id="rId17" Type="http://schemas.openxmlformats.org/officeDocument/2006/relationships/hyperlink" Target="http://famousbloggers.com/" TargetMode="External"/><Relationship Id="rId25" Type="http://schemas.openxmlformats.org/officeDocument/2006/relationships/hyperlink" Target="http://softwarereviewblog.com/" TargetMode="External"/><Relationship Id="rId2" Type="http://schemas.openxmlformats.org/officeDocument/2006/relationships/numbering" Target="numbering.xml"/><Relationship Id="rId16" Type="http://schemas.openxmlformats.org/officeDocument/2006/relationships/hyperlink" Target="http://comparepos.com/" TargetMode="External"/><Relationship Id="rId20" Type="http://schemas.openxmlformats.org/officeDocument/2006/relationships/hyperlink" Target="http://offshoreoutsourcingworld.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merwatchdog.org/" TargetMode="External"/><Relationship Id="rId24" Type="http://schemas.openxmlformats.org/officeDocument/2006/relationships/hyperlink" Target="http://softwaredevelopmentblog.com/" TargetMode="External"/><Relationship Id="rId5" Type="http://schemas.openxmlformats.org/officeDocument/2006/relationships/webSettings" Target="webSettings.xml"/><Relationship Id="rId15" Type="http://schemas.openxmlformats.org/officeDocument/2006/relationships/hyperlink" Target="http://commercialpropertyindia.com/" TargetMode="External"/><Relationship Id="rId23" Type="http://schemas.openxmlformats.org/officeDocument/2006/relationships/hyperlink" Target="http://sidusfunds.com/" TargetMode="External"/><Relationship Id="rId28" Type="http://schemas.openxmlformats.org/officeDocument/2006/relationships/header" Target="header1.xml"/><Relationship Id="rId10" Type="http://schemas.openxmlformats.org/officeDocument/2006/relationships/hyperlink" Target="http://www.upino.com/" TargetMode="External"/><Relationship Id="rId19" Type="http://schemas.openxmlformats.org/officeDocument/2006/relationships/hyperlink" Target="http://itrecruitingblog.com/" TargetMode="External"/><Relationship Id="rId4" Type="http://schemas.openxmlformats.org/officeDocument/2006/relationships/settings" Target="settings.xml"/><Relationship Id="rId9" Type="http://schemas.openxmlformats.org/officeDocument/2006/relationships/hyperlink" Target="https://www.indiantollways.com/" TargetMode="External"/><Relationship Id="rId14" Type="http://schemas.openxmlformats.org/officeDocument/2006/relationships/hyperlink" Target="http://businessstrategyblog.com/" TargetMode="External"/><Relationship Id="rId22" Type="http://schemas.openxmlformats.org/officeDocument/2006/relationships/hyperlink" Target="http://palmphone.com/" TargetMode="External"/><Relationship Id="rId27" Type="http://schemas.openxmlformats.org/officeDocument/2006/relationships/hyperlink" Target="http://thewebmarketingblog.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35C7-437D-4500-AB5F-9AB294AE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Links>
    <vt:vector size="120" baseType="variant">
      <vt:variant>
        <vt:i4>3014696</vt:i4>
      </vt:variant>
      <vt:variant>
        <vt:i4>57</vt:i4>
      </vt:variant>
      <vt:variant>
        <vt:i4>0</vt:i4>
      </vt:variant>
      <vt:variant>
        <vt:i4>5</vt:i4>
      </vt:variant>
      <vt:variant>
        <vt:lpwstr>http://thewebmarketingblog.com/</vt:lpwstr>
      </vt:variant>
      <vt:variant>
        <vt:lpwstr/>
      </vt:variant>
      <vt:variant>
        <vt:i4>3145779</vt:i4>
      </vt:variant>
      <vt:variant>
        <vt:i4>54</vt:i4>
      </vt:variant>
      <vt:variant>
        <vt:i4>0</vt:i4>
      </vt:variant>
      <vt:variant>
        <vt:i4>5</vt:i4>
      </vt:variant>
      <vt:variant>
        <vt:lpwstr>http://tenantscreeningblog.com/</vt:lpwstr>
      </vt:variant>
      <vt:variant>
        <vt:lpwstr/>
      </vt:variant>
      <vt:variant>
        <vt:i4>3735656</vt:i4>
      </vt:variant>
      <vt:variant>
        <vt:i4>51</vt:i4>
      </vt:variant>
      <vt:variant>
        <vt:i4>0</vt:i4>
      </vt:variant>
      <vt:variant>
        <vt:i4>5</vt:i4>
      </vt:variant>
      <vt:variant>
        <vt:lpwstr>http://softwarereviewblog.com/</vt:lpwstr>
      </vt:variant>
      <vt:variant>
        <vt:lpwstr/>
      </vt:variant>
      <vt:variant>
        <vt:i4>2162742</vt:i4>
      </vt:variant>
      <vt:variant>
        <vt:i4>48</vt:i4>
      </vt:variant>
      <vt:variant>
        <vt:i4>0</vt:i4>
      </vt:variant>
      <vt:variant>
        <vt:i4>5</vt:i4>
      </vt:variant>
      <vt:variant>
        <vt:lpwstr>http://softwaredevelopmentblog.com/</vt:lpwstr>
      </vt:variant>
      <vt:variant>
        <vt:lpwstr/>
      </vt:variant>
      <vt:variant>
        <vt:i4>3145824</vt:i4>
      </vt:variant>
      <vt:variant>
        <vt:i4>45</vt:i4>
      </vt:variant>
      <vt:variant>
        <vt:i4>0</vt:i4>
      </vt:variant>
      <vt:variant>
        <vt:i4>5</vt:i4>
      </vt:variant>
      <vt:variant>
        <vt:lpwstr>http://sidusfunds.com/</vt:lpwstr>
      </vt:variant>
      <vt:variant>
        <vt:lpwstr/>
      </vt:variant>
      <vt:variant>
        <vt:i4>4390978</vt:i4>
      </vt:variant>
      <vt:variant>
        <vt:i4>42</vt:i4>
      </vt:variant>
      <vt:variant>
        <vt:i4>0</vt:i4>
      </vt:variant>
      <vt:variant>
        <vt:i4>5</vt:i4>
      </vt:variant>
      <vt:variant>
        <vt:lpwstr>http://palmphone.com/</vt:lpwstr>
      </vt:variant>
      <vt:variant>
        <vt:lpwstr/>
      </vt:variant>
      <vt:variant>
        <vt:i4>4653121</vt:i4>
      </vt:variant>
      <vt:variant>
        <vt:i4>39</vt:i4>
      </vt:variant>
      <vt:variant>
        <vt:i4>0</vt:i4>
      </vt:variant>
      <vt:variant>
        <vt:i4>5</vt:i4>
      </vt:variant>
      <vt:variant>
        <vt:lpwstr>http://outsourcingstrategies.com/</vt:lpwstr>
      </vt:variant>
      <vt:variant>
        <vt:lpwstr/>
      </vt:variant>
      <vt:variant>
        <vt:i4>6094855</vt:i4>
      </vt:variant>
      <vt:variant>
        <vt:i4>36</vt:i4>
      </vt:variant>
      <vt:variant>
        <vt:i4>0</vt:i4>
      </vt:variant>
      <vt:variant>
        <vt:i4>5</vt:i4>
      </vt:variant>
      <vt:variant>
        <vt:lpwstr>http://offshoreoutsourcingworld.com/</vt:lpwstr>
      </vt:variant>
      <vt:variant>
        <vt:lpwstr/>
      </vt:variant>
      <vt:variant>
        <vt:i4>6225928</vt:i4>
      </vt:variant>
      <vt:variant>
        <vt:i4>33</vt:i4>
      </vt:variant>
      <vt:variant>
        <vt:i4>0</vt:i4>
      </vt:variant>
      <vt:variant>
        <vt:i4>5</vt:i4>
      </vt:variant>
      <vt:variant>
        <vt:lpwstr>http://itrecruitingblog.com/</vt:lpwstr>
      </vt:variant>
      <vt:variant>
        <vt:lpwstr/>
      </vt:variant>
      <vt:variant>
        <vt:i4>3932212</vt:i4>
      </vt:variant>
      <vt:variant>
        <vt:i4>30</vt:i4>
      </vt:variant>
      <vt:variant>
        <vt:i4>0</vt:i4>
      </vt:variant>
      <vt:variant>
        <vt:i4>5</vt:i4>
      </vt:variant>
      <vt:variant>
        <vt:lpwstr>http://indiarealestateblog.com/</vt:lpwstr>
      </vt:variant>
      <vt:variant>
        <vt:lpwstr/>
      </vt:variant>
      <vt:variant>
        <vt:i4>2293863</vt:i4>
      </vt:variant>
      <vt:variant>
        <vt:i4>27</vt:i4>
      </vt:variant>
      <vt:variant>
        <vt:i4>0</vt:i4>
      </vt:variant>
      <vt:variant>
        <vt:i4>5</vt:i4>
      </vt:variant>
      <vt:variant>
        <vt:lpwstr>http://famousbloggers.com/</vt:lpwstr>
      </vt:variant>
      <vt:variant>
        <vt:lpwstr/>
      </vt:variant>
      <vt:variant>
        <vt:i4>2097257</vt:i4>
      </vt:variant>
      <vt:variant>
        <vt:i4>24</vt:i4>
      </vt:variant>
      <vt:variant>
        <vt:i4>0</vt:i4>
      </vt:variant>
      <vt:variant>
        <vt:i4>5</vt:i4>
      </vt:variant>
      <vt:variant>
        <vt:lpwstr>http://comparepos.com/</vt:lpwstr>
      </vt:variant>
      <vt:variant>
        <vt:lpwstr/>
      </vt:variant>
      <vt:variant>
        <vt:i4>3014707</vt:i4>
      </vt:variant>
      <vt:variant>
        <vt:i4>21</vt:i4>
      </vt:variant>
      <vt:variant>
        <vt:i4>0</vt:i4>
      </vt:variant>
      <vt:variant>
        <vt:i4>5</vt:i4>
      </vt:variant>
      <vt:variant>
        <vt:lpwstr>http://commercialpropertyindia.com/</vt:lpwstr>
      </vt:variant>
      <vt:variant>
        <vt:lpwstr/>
      </vt:variant>
      <vt:variant>
        <vt:i4>5636111</vt:i4>
      </vt:variant>
      <vt:variant>
        <vt:i4>18</vt:i4>
      </vt:variant>
      <vt:variant>
        <vt:i4>0</vt:i4>
      </vt:variant>
      <vt:variant>
        <vt:i4>5</vt:i4>
      </vt:variant>
      <vt:variant>
        <vt:lpwstr>http://businessstrategyblog.com/</vt:lpwstr>
      </vt:variant>
      <vt:variant>
        <vt:lpwstr/>
      </vt:variant>
      <vt:variant>
        <vt:i4>2883638</vt:i4>
      </vt:variant>
      <vt:variant>
        <vt:i4>15</vt:i4>
      </vt:variant>
      <vt:variant>
        <vt:i4>0</vt:i4>
      </vt:variant>
      <vt:variant>
        <vt:i4>5</vt:i4>
      </vt:variant>
      <vt:variant>
        <vt:lpwstr>http://www.americansportsblog.com/</vt:lpwstr>
      </vt:variant>
      <vt:variant>
        <vt:lpwstr/>
      </vt:variant>
      <vt:variant>
        <vt:i4>2687070</vt:i4>
      </vt:variant>
      <vt:variant>
        <vt:i4>12</vt:i4>
      </vt:variant>
      <vt:variant>
        <vt:i4>0</vt:i4>
      </vt:variant>
      <vt:variant>
        <vt:i4>5</vt:i4>
      </vt:variant>
      <vt:variant>
        <vt:lpwstr>http://consumerwatchdog.org/</vt:lpwstr>
      </vt:variant>
      <vt:variant>
        <vt:lpwstr>_blank</vt:lpwstr>
      </vt:variant>
      <vt:variant>
        <vt:i4>2686983</vt:i4>
      </vt:variant>
      <vt:variant>
        <vt:i4>9</vt:i4>
      </vt:variant>
      <vt:variant>
        <vt:i4>0</vt:i4>
      </vt:variant>
      <vt:variant>
        <vt:i4>5</vt:i4>
      </vt:variant>
      <vt:variant>
        <vt:lpwstr>http://www.consumerwatchdog.org/</vt:lpwstr>
      </vt:variant>
      <vt:variant>
        <vt:lpwstr>_blank</vt:lpwstr>
      </vt:variant>
      <vt:variant>
        <vt:i4>5636111</vt:i4>
      </vt:variant>
      <vt:variant>
        <vt:i4>6</vt:i4>
      </vt:variant>
      <vt:variant>
        <vt:i4>0</vt:i4>
      </vt:variant>
      <vt:variant>
        <vt:i4>5</vt:i4>
      </vt:variant>
      <vt:variant>
        <vt:lpwstr>http://www.upino.com/</vt:lpwstr>
      </vt:variant>
      <vt:variant>
        <vt:lpwstr/>
      </vt:variant>
      <vt:variant>
        <vt:i4>4063355</vt:i4>
      </vt:variant>
      <vt:variant>
        <vt:i4>3</vt:i4>
      </vt:variant>
      <vt:variant>
        <vt:i4>0</vt:i4>
      </vt:variant>
      <vt:variant>
        <vt:i4>5</vt:i4>
      </vt:variant>
      <vt:variant>
        <vt:lpwstr>https://www.indiantollways.com/</vt:lpwstr>
      </vt:variant>
      <vt:variant>
        <vt:lpwstr/>
      </vt:variant>
      <vt:variant>
        <vt:i4>1900641</vt:i4>
      </vt:variant>
      <vt:variant>
        <vt:i4>0</vt:i4>
      </vt:variant>
      <vt:variant>
        <vt:i4>0</vt:i4>
      </vt:variant>
      <vt:variant>
        <vt:i4>5</vt:i4>
      </vt:variant>
      <vt:variant>
        <vt:lpwstr>mailto:aloksoft2004@yahoo.co.in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Sharma</dc:creator>
  <cp:keywords/>
  <cp:lastModifiedBy>Anirudh Munj</cp:lastModifiedBy>
  <cp:revision>2</cp:revision>
  <dcterms:created xsi:type="dcterms:W3CDTF">2018-12-17T06:59:00Z</dcterms:created>
  <dcterms:modified xsi:type="dcterms:W3CDTF">2018-12-17T06:59:00Z</dcterms:modified>
</cp:coreProperties>
</file>