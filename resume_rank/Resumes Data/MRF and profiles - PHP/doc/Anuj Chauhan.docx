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1E3" w:rsidRDefault="005131E3">
      <w:pPr>
        <w:spacing w:line="360" w:lineRule="auto"/>
        <w:rPr>
          <w:sz w:val="18"/>
          <w:szCs w:val="18"/>
        </w:rPr>
      </w:pPr>
      <w:bookmarkStart w:id="0" w:name="_GoBack"/>
      <w:bookmarkEnd w:id="0"/>
    </w:p>
    <w:p w:rsidR="005131E3" w:rsidRDefault="005131E3">
      <w:pPr>
        <w:spacing w:line="360" w:lineRule="auto"/>
        <w:rPr>
          <w:b/>
          <w:bCs/>
          <w:sz w:val="18"/>
          <w:szCs w:val="18"/>
        </w:rPr>
      </w:pPr>
      <w:r>
        <w:rPr>
          <w:b/>
          <w:bCs/>
          <w:sz w:val="18"/>
          <w:szCs w:val="18"/>
        </w:rPr>
        <w:t>Anuj Chauhan</w:t>
      </w:r>
    </w:p>
    <w:p w:rsidR="0019677E" w:rsidRDefault="00222A59">
      <w:pPr>
        <w:spacing w:line="360" w:lineRule="auto"/>
        <w:rPr>
          <w:b/>
          <w:bCs/>
          <w:sz w:val="18"/>
          <w:szCs w:val="18"/>
        </w:rPr>
      </w:pPr>
      <w:r>
        <w:rPr>
          <w:b/>
          <w:bCs/>
          <w:sz w:val="18"/>
          <w:szCs w:val="18"/>
        </w:rPr>
        <w:t>Tech</w:t>
      </w:r>
      <w:r w:rsidR="0019677E">
        <w:rPr>
          <w:b/>
          <w:bCs/>
          <w:sz w:val="18"/>
          <w:szCs w:val="18"/>
        </w:rPr>
        <w:t xml:space="preserve"> Lead.</w:t>
      </w:r>
    </w:p>
    <w:p w:rsidR="0019677E" w:rsidRPr="0019677E" w:rsidRDefault="0019677E">
      <w:pPr>
        <w:spacing w:line="360" w:lineRule="auto"/>
        <w:rPr>
          <w:bCs/>
          <w:sz w:val="18"/>
          <w:szCs w:val="18"/>
        </w:rPr>
      </w:pPr>
      <w:r>
        <w:rPr>
          <w:bCs/>
          <w:sz w:val="18"/>
          <w:szCs w:val="18"/>
        </w:rPr>
        <w:t>(10+ yrs of experience in php/mysql)</w:t>
      </w:r>
    </w:p>
    <w:p w:rsidR="005131E3" w:rsidRDefault="005131E3">
      <w:pPr>
        <w:spacing w:line="360" w:lineRule="auto"/>
        <w:rPr>
          <w:sz w:val="18"/>
          <w:szCs w:val="18"/>
        </w:rPr>
      </w:pPr>
      <w:r>
        <w:rPr>
          <w:sz w:val="18"/>
          <w:szCs w:val="18"/>
        </w:rPr>
        <w:t xml:space="preserve">E-mail: </w:t>
      </w:r>
      <w:r>
        <w:rPr>
          <w:color w:val="0000FF"/>
          <w:sz w:val="18"/>
          <w:szCs w:val="18"/>
          <w:u w:val="single"/>
        </w:rPr>
        <w:t xml:space="preserve">anuj_chauhan253803@yahoo.co.in </w:t>
      </w:r>
      <w:r>
        <w:rPr>
          <w:sz w:val="18"/>
          <w:szCs w:val="18"/>
        </w:rPr>
        <w:t xml:space="preserve">, anujchauhan76@gmail.com </w:t>
      </w:r>
    </w:p>
    <w:p w:rsidR="005131E3" w:rsidRDefault="004C213D">
      <w:pPr>
        <w:spacing w:line="360" w:lineRule="auto"/>
        <w:rPr>
          <w:sz w:val="18"/>
          <w:szCs w:val="18"/>
        </w:rPr>
      </w:pPr>
      <w:r>
        <w:rPr>
          <w:sz w:val="18"/>
          <w:szCs w:val="18"/>
        </w:rPr>
        <w:t>Contact NO. +919983332233</w:t>
      </w:r>
    </w:p>
    <w:p w:rsidR="005131E3" w:rsidRDefault="005131E3">
      <w:pPr>
        <w:spacing w:line="360" w:lineRule="auto"/>
        <w:jc w:val="both"/>
        <w:rPr>
          <w:sz w:val="18"/>
          <w:szCs w:val="18"/>
        </w:rPr>
      </w:pPr>
      <w:r>
        <w:rPr>
          <w:sz w:val="18"/>
          <w:szCs w:val="18"/>
        </w:rPr>
        <w:t>---------------------------------------------------------------------------------------------------------</w:t>
      </w:r>
    </w:p>
    <w:p w:rsidR="006E1B10" w:rsidRDefault="006E1B10">
      <w:pPr>
        <w:pStyle w:val="heading1"/>
        <w:keepNext/>
        <w:tabs>
          <w:tab w:val="left" w:pos="0"/>
        </w:tabs>
        <w:spacing w:line="360" w:lineRule="auto"/>
        <w:jc w:val="both"/>
        <w:rPr>
          <w:b/>
          <w:bCs/>
          <w:sz w:val="18"/>
          <w:szCs w:val="18"/>
          <w:u w:val="single"/>
        </w:rPr>
      </w:pPr>
    </w:p>
    <w:p w:rsidR="006E1B10" w:rsidRDefault="006E1B10">
      <w:pPr>
        <w:pStyle w:val="heading1"/>
        <w:keepNext/>
        <w:tabs>
          <w:tab w:val="left" w:pos="0"/>
        </w:tabs>
        <w:spacing w:line="360" w:lineRule="auto"/>
        <w:jc w:val="both"/>
        <w:rPr>
          <w:b/>
          <w:bCs/>
          <w:sz w:val="18"/>
          <w:szCs w:val="18"/>
          <w:u w:val="single"/>
        </w:rPr>
      </w:pPr>
    </w:p>
    <w:p w:rsidR="005131E3" w:rsidRDefault="005131E3">
      <w:pPr>
        <w:pStyle w:val="heading1"/>
        <w:keepNext/>
        <w:tabs>
          <w:tab w:val="left" w:pos="0"/>
        </w:tabs>
        <w:spacing w:line="360" w:lineRule="auto"/>
        <w:jc w:val="both"/>
        <w:rPr>
          <w:b/>
          <w:bCs/>
          <w:sz w:val="18"/>
          <w:szCs w:val="18"/>
          <w:u w:val="single"/>
        </w:rPr>
      </w:pPr>
      <w:r>
        <w:rPr>
          <w:b/>
          <w:bCs/>
          <w:sz w:val="18"/>
          <w:szCs w:val="18"/>
          <w:u w:val="single"/>
        </w:rPr>
        <w:t xml:space="preserve">Experience </w:t>
      </w:r>
    </w:p>
    <w:p w:rsidR="005131E3" w:rsidRDefault="005131E3">
      <w:pPr>
        <w:spacing w:line="360" w:lineRule="auto"/>
        <w:jc w:val="both"/>
        <w:rPr>
          <w:sz w:val="18"/>
          <w:szCs w:val="18"/>
        </w:rPr>
      </w:pPr>
    </w:p>
    <w:p w:rsidR="005131E3" w:rsidRDefault="005131E3">
      <w:pPr>
        <w:spacing w:line="360" w:lineRule="auto"/>
        <w:jc w:val="both"/>
        <w:rPr>
          <w:sz w:val="18"/>
          <w:szCs w:val="18"/>
        </w:rPr>
      </w:pPr>
      <w:r>
        <w:rPr>
          <w:sz w:val="18"/>
          <w:szCs w:val="18"/>
        </w:rPr>
        <w:t xml:space="preserve">An accomplished Technical </w:t>
      </w:r>
      <w:r w:rsidR="00C13C8D">
        <w:rPr>
          <w:sz w:val="18"/>
          <w:szCs w:val="18"/>
        </w:rPr>
        <w:t>Lead</w:t>
      </w:r>
      <w:r w:rsidR="00E34FFD">
        <w:rPr>
          <w:sz w:val="18"/>
          <w:szCs w:val="18"/>
        </w:rPr>
        <w:t>(10+ yrs. of experience in php/mysql domain)</w:t>
      </w:r>
      <w:r>
        <w:rPr>
          <w:sz w:val="18"/>
          <w:szCs w:val="18"/>
        </w:rPr>
        <w:t xml:space="preserve"> specializing in Object-Oriented Design and analysis with extensive experience in the full life cycle of the software design process including requirements definition, prototyping, proof of concept, design, interface implementation, testing and maintenance.</w:t>
      </w:r>
    </w:p>
    <w:p w:rsidR="006F6647" w:rsidRDefault="006F6647">
      <w:pPr>
        <w:spacing w:line="360" w:lineRule="auto"/>
        <w:jc w:val="both"/>
        <w:rPr>
          <w:sz w:val="18"/>
          <w:szCs w:val="18"/>
        </w:rPr>
      </w:pPr>
    </w:p>
    <w:p w:rsidR="006F6647" w:rsidRDefault="006F6647">
      <w:pPr>
        <w:spacing w:line="360" w:lineRule="auto"/>
        <w:jc w:val="both"/>
        <w:rPr>
          <w:sz w:val="18"/>
          <w:szCs w:val="18"/>
        </w:rPr>
      </w:pPr>
      <w:r w:rsidRPr="006F6647">
        <w:rPr>
          <w:sz w:val="18"/>
          <w:szCs w:val="18"/>
        </w:rPr>
        <w:t xml:space="preserve">Also have experience </w:t>
      </w:r>
      <w:r>
        <w:rPr>
          <w:sz w:val="18"/>
          <w:szCs w:val="18"/>
        </w:rPr>
        <w:t>o</w:t>
      </w:r>
      <w:r w:rsidRPr="006F6647">
        <w:rPr>
          <w:sz w:val="18"/>
          <w:szCs w:val="18"/>
        </w:rPr>
        <w:t>n SVN and Git repo for project version controlling and unfuddle, Jira, monogit to handling task management.</w:t>
      </w:r>
    </w:p>
    <w:p w:rsidR="005131E3" w:rsidRDefault="005131E3">
      <w:pPr>
        <w:spacing w:line="360" w:lineRule="auto"/>
        <w:jc w:val="both"/>
        <w:rPr>
          <w:sz w:val="18"/>
          <w:szCs w:val="18"/>
        </w:rPr>
      </w:pPr>
    </w:p>
    <w:p w:rsidR="005131E3" w:rsidRDefault="005131E3">
      <w:pPr>
        <w:spacing w:line="360" w:lineRule="auto"/>
        <w:jc w:val="both"/>
        <w:rPr>
          <w:sz w:val="18"/>
          <w:szCs w:val="18"/>
        </w:rPr>
      </w:pPr>
      <w:r>
        <w:rPr>
          <w:sz w:val="18"/>
          <w:szCs w:val="18"/>
        </w:rPr>
        <w:t>Knowledge of web based application development, configuration and management using</w:t>
      </w:r>
      <w:r w:rsidR="00D565DD">
        <w:rPr>
          <w:sz w:val="18"/>
          <w:szCs w:val="18"/>
        </w:rPr>
        <w:t xml:space="preserve"> PHP / MYSQL, APACHE server and</w:t>
      </w:r>
      <w:r>
        <w:rPr>
          <w:sz w:val="18"/>
          <w:szCs w:val="18"/>
        </w:rPr>
        <w:t xml:space="preserve"> hands on experience in various frameworks including CakePHP, Zend, Drupal, WordPress, Code Igniter</w:t>
      </w:r>
      <w:r w:rsidR="004D789C">
        <w:rPr>
          <w:sz w:val="18"/>
          <w:szCs w:val="18"/>
        </w:rPr>
        <w:t>, laravell</w:t>
      </w:r>
      <w:r w:rsidR="002103B5">
        <w:rPr>
          <w:sz w:val="18"/>
          <w:szCs w:val="18"/>
        </w:rPr>
        <w:t>, magento</w:t>
      </w:r>
      <w:r>
        <w:rPr>
          <w:sz w:val="18"/>
          <w:szCs w:val="18"/>
        </w:rPr>
        <w:t xml:space="preserve"> etc. Vast experience in handling large scale projects including various payment gateway integrations using PayPal, Protx, Worldpay, Barclays etc</w:t>
      </w:r>
      <w:r w:rsidR="00145ADB">
        <w:rPr>
          <w:sz w:val="18"/>
          <w:szCs w:val="18"/>
        </w:rPr>
        <w:t xml:space="preserve"> and web services like </w:t>
      </w:r>
      <w:r w:rsidR="00C74EB9">
        <w:rPr>
          <w:sz w:val="18"/>
          <w:szCs w:val="18"/>
        </w:rPr>
        <w:t>A</w:t>
      </w:r>
      <w:r w:rsidR="00145ADB">
        <w:rPr>
          <w:sz w:val="18"/>
          <w:szCs w:val="18"/>
        </w:rPr>
        <w:t xml:space="preserve">mazon ses, </w:t>
      </w:r>
      <w:r w:rsidR="00C74EB9">
        <w:rPr>
          <w:sz w:val="18"/>
          <w:szCs w:val="18"/>
        </w:rPr>
        <w:t>A</w:t>
      </w:r>
      <w:r w:rsidR="00145ADB">
        <w:rPr>
          <w:sz w:val="18"/>
          <w:szCs w:val="18"/>
        </w:rPr>
        <w:t>mazon web api’s, Facebook api, Google web services</w:t>
      </w:r>
      <w:r w:rsidR="003062ED">
        <w:rPr>
          <w:sz w:val="18"/>
          <w:szCs w:val="18"/>
        </w:rPr>
        <w:t>, Twitter web api</w:t>
      </w:r>
      <w:r w:rsidR="00145ADB">
        <w:rPr>
          <w:sz w:val="18"/>
          <w:szCs w:val="18"/>
        </w:rPr>
        <w:t xml:space="preserve"> etc</w:t>
      </w:r>
      <w:r>
        <w:rPr>
          <w:sz w:val="18"/>
          <w:szCs w:val="18"/>
        </w:rPr>
        <w:t>.</w:t>
      </w:r>
    </w:p>
    <w:p w:rsidR="005131E3" w:rsidRDefault="005131E3">
      <w:pPr>
        <w:pStyle w:val="heading2"/>
        <w:keepNext/>
        <w:tabs>
          <w:tab w:val="left" w:pos="0"/>
        </w:tabs>
        <w:spacing w:line="360" w:lineRule="auto"/>
        <w:jc w:val="both"/>
        <w:rPr>
          <w:b/>
          <w:bCs/>
          <w:sz w:val="18"/>
          <w:szCs w:val="18"/>
          <w:u w:val="single"/>
        </w:rPr>
      </w:pPr>
    </w:p>
    <w:p w:rsidR="005131E3" w:rsidRDefault="005131E3">
      <w:pPr>
        <w:pStyle w:val="heading2"/>
        <w:keepNext/>
        <w:tabs>
          <w:tab w:val="left" w:pos="0"/>
        </w:tabs>
        <w:spacing w:line="360" w:lineRule="auto"/>
        <w:jc w:val="both"/>
        <w:rPr>
          <w:b/>
          <w:bCs/>
          <w:sz w:val="18"/>
          <w:szCs w:val="18"/>
          <w:u w:val="single"/>
        </w:rPr>
      </w:pPr>
      <w:r>
        <w:rPr>
          <w:b/>
          <w:bCs/>
          <w:sz w:val="18"/>
          <w:szCs w:val="18"/>
          <w:u w:val="single"/>
        </w:rPr>
        <w:t>Academic Qualification</w:t>
      </w:r>
    </w:p>
    <w:p w:rsidR="005131E3" w:rsidRDefault="00757379">
      <w:pPr>
        <w:numPr>
          <w:ilvl w:val="0"/>
          <w:numId w:val="1"/>
        </w:numPr>
        <w:tabs>
          <w:tab w:val="left" w:pos="360"/>
        </w:tabs>
        <w:spacing w:line="360" w:lineRule="auto"/>
        <w:jc w:val="both"/>
        <w:rPr>
          <w:sz w:val="18"/>
          <w:szCs w:val="18"/>
        </w:rPr>
      </w:pPr>
      <w:r>
        <w:rPr>
          <w:sz w:val="18"/>
          <w:szCs w:val="18"/>
        </w:rPr>
        <w:t xml:space="preserve"> </w:t>
      </w:r>
      <w:r w:rsidR="005131E3">
        <w:rPr>
          <w:sz w:val="18"/>
          <w:szCs w:val="18"/>
        </w:rPr>
        <w:t>Post Graduation from Rajasthan University, Jaipur(India).</w:t>
      </w:r>
    </w:p>
    <w:p w:rsidR="005131E3" w:rsidRDefault="00757379">
      <w:pPr>
        <w:numPr>
          <w:ilvl w:val="0"/>
          <w:numId w:val="1"/>
        </w:numPr>
        <w:tabs>
          <w:tab w:val="left" w:pos="360"/>
        </w:tabs>
        <w:spacing w:line="360" w:lineRule="auto"/>
        <w:jc w:val="both"/>
        <w:rPr>
          <w:sz w:val="18"/>
          <w:szCs w:val="18"/>
        </w:rPr>
      </w:pPr>
      <w:r>
        <w:rPr>
          <w:sz w:val="18"/>
          <w:szCs w:val="18"/>
        </w:rPr>
        <w:t xml:space="preserve"> </w:t>
      </w:r>
      <w:r w:rsidR="005131E3">
        <w:rPr>
          <w:sz w:val="18"/>
          <w:szCs w:val="18"/>
        </w:rPr>
        <w:t>Graduation from MDS University, Ajmer(India)..</w:t>
      </w:r>
    </w:p>
    <w:p w:rsidR="005131E3" w:rsidRDefault="00757379">
      <w:pPr>
        <w:numPr>
          <w:ilvl w:val="0"/>
          <w:numId w:val="1"/>
        </w:numPr>
        <w:tabs>
          <w:tab w:val="left" w:pos="360"/>
        </w:tabs>
        <w:spacing w:line="360" w:lineRule="auto"/>
        <w:jc w:val="both"/>
        <w:rPr>
          <w:sz w:val="18"/>
          <w:szCs w:val="18"/>
        </w:rPr>
      </w:pPr>
      <w:r>
        <w:rPr>
          <w:sz w:val="18"/>
          <w:szCs w:val="18"/>
        </w:rPr>
        <w:t xml:space="preserve"> </w:t>
      </w:r>
      <w:r w:rsidR="005131E3">
        <w:rPr>
          <w:sz w:val="18"/>
          <w:szCs w:val="18"/>
        </w:rPr>
        <w:t>Senior secondary (PCM) from Ajmer Board(India)..</w:t>
      </w:r>
    </w:p>
    <w:p w:rsidR="005131E3" w:rsidRDefault="00757379">
      <w:pPr>
        <w:numPr>
          <w:ilvl w:val="0"/>
          <w:numId w:val="1"/>
        </w:numPr>
        <w:tabs>
          <w:tab w:val="left" w:pos="360"/>
        </w:tabs>
        <w:spacing w:line="360" w:lineRule="auto"/>
        <w:jc w:val="both"/>
        <w:rPr>
          <w:sz w:val="18"/>
          <w:szCs w:val="18"/>
        </w:rPr>
      </w:pPr>
      <w:r>
        <w:rPr>
          <w:sz w:val="18"/>
          <w:szCs w:val="18"/>
        </w:rPr>
        <w:t xml:space="preserve"> </w:t>
      </w:r>
      <w:r w:rsidR="005131E3">
        <w:rPr>
          <w:sz w:val="18"/>
          <w:szCs w:val="18"/>
        </w:rPr>
        <w:t>Matric from Ajmer Board.</w:t>
      </w:r>
    </w:p>
    <w:p w:rsidR="005131E3" w:rsidRDefault="005131E3">
      <w:pPr>
        <w:spacing w:line="360" w:lineRule="auto"/>
        <w:jc w:val="both"/>
        <w:rPr>
          <w:sz w:val="18"/>
          <w:szCs w:val="18"/>
        </w:rPr>
      </w:pPr>
    </w:p>
    <w:p w:rsidR="005131E3" w:rsidRDefault="005131E3">
      <w:pPr>
        <w:spacing w:line="360" w:lineRule="auto"/>
        <w:jc w:val="both"/>
        <w:rPr>
          <w:b/>
          <w:bCs/>
          <w:sz w:val="18"/>
          <w:szCs w:val="18"/>
          <w:u w:val="single"/>
        </w:rPr>
      </w:pPr>
      <w:r>
        <w:rPr>
          <w:b/>
          <w:bCs/>
          <w:sz w:val="18"/>
          <w:szCs w:val="18"/>
          <w:u w:val="single"/>
        </w:rPr>
        <w:t>Professional Qualification</w:t>
      </w:r>
    </w:p>
    <w:p w:rsidR="005131E3" w:rsidRDefault="002F02FE">
      <w:pPr>
        <w:numPr>
          <w:ilvl w:val="0"/>
          <w:numId w:val="1"/>
        </w:numPr>
        <w:tabs>
          <w:tab w:val="left" w:pos="360"/>
        </w:tabs>
        <w:spacing w:line="360" w:lineRule="auto"/>
        <w:jc w:val="both"/>
        <w:rPr>
          <w:sz w:val="18"/>
          <w:szCs w:val="18"/>
        </w:rPr>
      </w:pPr>
      <w:r>
        <w:rPr>
          <w:sz w:val="18"/>
          <w:szCs w:val="18"/>
        </w:rPr>
        <w:t xml:space="preserve"> </w:t>
      </w:r>
      <w:r w:rsidR="005131E3">
        <w:rPr>
          <w:sz w:val="18"/>
          <w:szCs w:val="18"/>
        </w:rPr>
        <w:t>Post Graduation Diploma in Computer Application (PGDCA) with and aggregate percentage of 79% from</w:t>
      </w:r>
      <w:r w:rsidR="005131E3">
        <w:rPr>
          <w:i/>
          <w:iCs/>
          <w:sz w:val="18"/>
          <w:szCs w:val="18"/>
        </w:rPr>
        <w:t xml:space="preserve"> </w:t>
      </w:r>
      <w:r w:rsidR="005131E3">
        <w:rPr>
          <w:b/>
          <w:bCs/>
          <w:i/>
          <w:iCs/>
          <w:sz w:val="18"/>
          <w:szCs w:val="18"/>
        </w:rPr>
        <w:t>Punjab Technical University, Jalandhar</w:t>
      </w:r>
      <w:r w:rsidR="005131E3">
        <w:rPr>
          <w:sz w:val="18"/>
          <w:szCs w:val="18"/>
        </w:rPr>
        <w:t xml:space="preserve"> (India).</w:t>
      </w:r>
    </w:p>
    <w:p w:rsidR="005131E3" w:rsidRDefault="005131E3">
      <w:pPr>
        <w:spacing w:line="360" w:lineRule="auto"/>
        <w:jc w:val="both"/>
        <w:rPr>
          <w:sz w:val="18"/>
          <w:szCs w:val="18"/>
        </w:rPr>
      </w:pPr>
    </w:p>
    <w:p w:rsidR="005131E3" w:rsidRDefault="005131E3">
      <w:pPr>
        <w:pStyle w:val="heading2"/>
        <w:keepNext/>
        <w:tabs>
          <w:tab w:val="left" w:pos="0"/>
        </w:tabs>
        <w:spacing w:line="360" w:lineRule="auto"/>
        <w:jc w:val="both"/>
        <w:rPr>
          <w:b/>
          <w:bCs/>
          <w:sz w:val="18"/>
          <w:szCs w:val="18"/>
          <w:u w:val="single"/>
        </w:rPr>
      </w:pPr>
      <w:r>
        <w:rPr>
          <w:b/>
          <w:bCs/>
          <w:sz w:val="18"/>
          <w:szCs w:val="18"/>
          <w:u w:val="single"/>
        </w:rPr>
        <w:t>Certification</w:t>
      </w:r>
    </w:p>
    <w:p w:rsidR="00943B45" w:rsidRDefault="002F02FE" w:rsidP="006D70E5">
      <w:pPr>
        <w:numPr>
          <w:ilvl w:val="0"/>
          <w:numId w:val="1"/>
        </w:numPr>
        <w:tabs>
          <w:tab w:val="left" w:pos="360"/>
        </w:tabs>
        <w:spacing w:line="360" w:lineRule="auto"/>
        <w:jc w:val="both"/>
        <w:rPr>
          <w:sz w:val="18"/>
          <w:szCs w:val="18"/>
        </w:rPr>
      </w:pPr>
      <w:r>
        <w:rPr>
          <w:b/>
          <w:bCs/>
          <w:sz w:val="18"/>
          <w:szCs w:val="18"/>
        </w:rPr>
        <w:t xml:space="preserve"> </w:t>
      </w:r>
      <w:r w:rsidR="005131E3">
        <w:rPr>
          <w:b/>
          <w:bCs/>
          <w:sz w:val="18"/>
          <w:szCs w:val="18"/>
        </w:rPr>
        <w:t>Advanced Java Programmer Course</w:t>
      </w:r>
      <w:r w:rsidR="005131E3">
        <w:rPr>
          <w:sz w:val="18"/>
          <w:szCs w:val="18"/>
        </w:rPr>
        <w:t>: Successfully completed Application Developers Curriculum at GCAC Computers.</w:t>
      </w:r>
    </w:p>
    <w:p w:rsidR="006D70E5" w:rsidRPr="00943B45" w:rsidRDefault="006D70E5" w:rsidP="00943B45">
      <w:pPr>
        <w:tabs>
          <w:tab w:val="left" w:pos="360"/>
        </w:tabs>
        <w:spacing w:line="360" w:lineRule="auto"/>
        <w:jc w:val="both"/>
        <w:rPr>
          <w:sz w:val="18"/>
          <w:szCs w:val="18"/>
        </w:rPr>
      </w:pPr>
      <w:r w:rsidRPr="00943B45">
        <w:rPr>
          <w:b/>
          <w:bCs/>
          <w:sz w:val="18"/>
          <w:szCs w:val="18"/>
          <w:u w:val="single"/>
        </w:rPr>
        <w:lastRenderedPageBreak/>
        <w:t>Key Skills:</w:t>
      </w:r>
    </w:p>
    <w:p w:rsidR="006D70E5" w:rsidRDefault="006D70E5" w:rsidP="009D01FF">
      <w:pPr>
        <w:spacing w:line="360" w:lineRule="auto"/>
        <w:ind w:left="360"/>
        <w:jc w:val="both"/>
        <w:rPr>
          <w:sz w:val="18"/>
          <w:szCs w:val="18"/>
        </w:rPr>
      </w:pPr>
    </w:p>
    <w:p w:rsidR="006D70E5" w:rsidRDefault="00153EE7" w:rsidP="006D70E5">
      <w:pPr>
        <w:numPr>
          <w:ilvl w:val="0"/>
          <w:numId w:val="1"/>
        </w:numPr>
        <w:spacing w:line="360" w:lineRule="auto"/>
        <w:jc w:val="both"/>
        <w:rPr>
          <w:sz w:val="18"/>
          <w:szCs w:val="18"/>
        </w:rPr>
      </w:pPr>
      <w:r>
        <w:rPr>
          <w:sz w:val="18"/>
          <w:szCs w:val="18"/>
        </w:rPr>
        <w:t xml:space="preserve"> </w:t>
      </w:r>
      <w:r w:rsidR="006D70E5">
        <w:rPr>
          <w:sz w:val="18"/>
          <w:szCs w:val="18"/>
        </w:rPr>
        <w:t>Operating Systems</w:t>
      </w:r>
      <w:r w:rsidR="006D70E5">
        <w:rPr>
          <w:sz w:val="18"/>
          <w:szCs w:val="18"/>
        </w:rPr>
        <w:tab/>
        <w:t xml:space="preserve"> :</w:t>
      </w:r>
      <w:r w:rsidR="006D70E5">
        <w:rPr>
          <w:sz w:val="18"/>
          <w:szCs w:val="18"/>
        </w:rPr>
        <w:tab/>
        <w:t>Windows 2000, Windows XP</w:t>
      </w:r>
      <w:r w:rsidR="0015133E">
        <w:rPr>
          <w:sz w:val="18"/>
          <w:szCs w:val="18"/>
        </w:rPr>
        <w:t>, Ubuntu</w:t>
      </w:r>
      <w:r w:rsidR="001E6471">
        <w:rPr>
          <w:sz w:val="18"/>
          <w:szCs w:val="18"/>
        </w:rPr>
        <w:t xml:space="preserve"> 12.5/14.0</w:t>
      </w:r>
      <w:r w:rsidR="00552A3D">
        <w:rPr>
          <w:sz w:val="18"/>
          <w:szCs w:val="18"/>
        </w:rPr>
        <w:t xml:space="preserve"> </w:t>
      </w:r>
      <w:r w:rsidR="0015133E">
        <w:rPr>
          <w:sz w:val="18"/>
          <w:szCs w:val="18"/>
        </w:rPr>
        <w:t>(linux)</w:t>
      </w:r>
      <w:r w:rsidR="006D70E5">
        <w:rPr>
          <w:sz w:val="18"/>
          <w:szCs w:val="18"/>
        </w:rPr>
        <w:t>.</w:t>
      </w:r>
    </w:p>
    <w:p w:rsidR="006D70E5" w:rsidRDefault="00153EE7" w:rsidP="006D70E5">
      <w:pPr>
        <w:numPr>
          <w:ilvl w:val="0"/>
          <w:numId w:val="1"/>
        </w:numPr>
        <w:spacing w:line="360" w:lineRule="auto"/>
        <w:jc w:val="both"/>
        <w:rPr>
          <w:sz w:val="18"/>
          <w:szCs w:val="18"/>
        </w:rPr>
      </w:pPr>
      <w:r>
        <w:rPr>
          <w:sz w:val="18"/>
          <w:szCs w:val="18"/>
        </w:rPr>
        <w:t xml:space="preserve"> </w:t>
      </w:r>
      <w:r w:rsidR="00E41030">
        <w:rPr>
          <w:sz w:val="18"/>
          <w:szCs w:val="18"/>
        </w:rPr>
        <w:t>Language</w:t>
      </w:r>
      <w:r w:rsidR="00E41030">
        <w:rPr>
          <w:sz w:val="18"/>
          <w:szCs w:val="18"/>
        </w:rPr>
        <w:tab/>
      </w:r>
      <w:r w:rsidR="00E41030">
        <w:rPr>
          <w:sz w:val="18"/>
          <w:szCs w:val="18"/>
        </w:rPr>
        <w:tab/>
        <w:t xml:space="preserve"> :</w:t>
      </w:r>
      <w:r w:rsidR="00E41030">
        <w:rPr>
          <w:sz w:val="18"/>
          <w:szCs w:val="18"/>
        </w:rPr>
        <w:tab/>
        <w:t>PHP</w:t>
      </w:r>
      <w:r w:rsidR="00D25F9C">
        <w:rPr>
          <w:sz w:val="18"/>
          <w:szCs w:val="18"/>
        </w:rPr>
        <w:t xml:space="preserve"> , Mysql, jQuery</w:t>
      </w:r>
      <w:r w:rsidR="00F51C89">
        <w:rPr>
          <w:sz w:val="18"/>
          <w:szCs w:val="18"/>
        </w:rPr>
        <w:t>, angular js, node js</w:t>
      </w:r>
      <w:r w:rsidR="006D70E5">
        <w:rPr>
          <w:sz w:val="18"/>
          <w:szCs w:val="18"/>
        </w:rPr>
        <w:t>.</w:t>
      </w:r>
    </w:p>
    <w:p w:rsidR="006D70E5" w:rsidRDefault="00153EE7" w:rsidP="006D70E5">
      <w:pPr>
        <w:numPr>
          <w:ilvl w:val="0"/>
          <w:numId w:val="1"/>
        </w:numPr>
        <w:spacing w:line="360" w:lineRule="auto"/>
        <w:jc w:val="both"/>
        <w:rPr>
          <w:sz w:val="18"/>
          <w:szCs w:val="18"/>
        </w:rPr>
      </w:pPr>
      <w:r>
        <w:rPr>
          <w:sz w:val="18"/>
          <w:szCs w:val="18"/>
        </w:rPr>
        <w:t xml:space="preserve"> </w:t>
      </w:r>
      <w:r w:rsidR="006D70E5">
        <w:rPr>
          <w:sz w:val="18"/>
          <w:szCs w:val="18"/>
        </w:rPr>
        <w:t>Web Scripting</w:t>
      </w:r>
      <w:r w:rsidR="006D70E5">
        <w:rPr>
          <w:sz w:val="18"/>
          <w:szCs w:val="18"/>
        </w:rPr>
        <w:tab/>
        <w:t xml:space="preserve">             :</w:t>
      </w:r>
      <w:r w:rsidR="006D70E5">
        <w:rPr>
          <w:sz w:val="18"/>
          <w:szCs w:val="18"/>
        </w:rPr>
        <w:tab/>
        <w:t>HTML, DHTML, Java SCRIPT</w:t>
      </w:r>
      <w:r w:rsidR="00C4785B">
        <w:rPr>
          <w:sz w:val="18"/>
          <w:szCs w:val="18"/>
        </w:rPr>
        <w:t>, HTML5</w:t>
      </w:r>
      <w:r w:rsidR="006D70E5">
        <w:rPr>
          <w:sz w:val="18"/>
          <w:szCs w:val="18"/>
        </w:rPr>
        <w:t>.</w:t>
      </w:r>
    </w:p>
    <w:p w:rsidR="006D70E5" w:rsidRDefault="00834CFB" w:rsidP="006D70E5">
      <w:pPr>
        <w:numPr>
          <w:ilvl w:val="0"/>
          <w:numId w:val="1"/>
        </w:numPr>
        <w:spacing w:line="360" w:lineRule="auto"/>
        <w:jc w:val="both"/>
        <w:rPr>
          <w:sz w:val="18"/>
          <w:szCs w:val="18"/>
        </w:rPr>
      </w:pPr>
      <w:r>
        <w:rPr>
          <w:sz w:val="18"/>
          <w:szCs w:val="18"/>
        </w:rPr>
        <w:t xml:space="preserve"> </w:t>
      </w:r>
      <w:r w:rsidR="006D70E5">
        <w:rPr>
          <w:sz w:val="18"/>
          <w:szCs w:val="18"/>
        </w:rPr>
        <w:t xml:space="preserve">RDBMS                 </w:t>
      </w:r>
      <w:r w:rsidR="00F5561D">
        <w:rPr>
          <w:sz w:val="18"/>
          <w:szCs w:val="18"/>
        </w:rPr>
        <w:t xml:space="preserve">       :</w:t>
      </w:r>
      <w:r w:rsidR="00F5561D">
        <w:rPr>
          <w:sz w:val="18"/>
          <w:szCs w:val="18"/>
        </w:rPr>
        <w:tab/>
        <w:t>MySql 4/5,</w:t>
      </w:r>
      <w:r>
        <w:rPr>
          <w:sz w:val="18"/>
          <w:szCs w:val="18"/>
        </w:rPr>
        <w:t xml:space="preserve"> NoSql databases like mongodb</w:t>
      </w:r>
      <w:r w:rsidR="006D70E5">
        <w:rPr>
          <w:sz w:val="18"/>
          <w:szCs w:val="18"/>
        </w:rPr>
        <w:t>.</w:t>
      </w:r>
    </w:p>
    <w:p w:rsidR="00FD2AE3" w:rsidRDefault="00FD2AE3" w:rsidP="006D70E5">
      <w:pPr>
        <w:numPr>
          <w:ilvl w:val="0"/>
          <w:numId w:val="1"/>
        </w:numPr>
        <w:spacing w:line="360" w:lineRule="auto"/>
        <w:jc w:val="both"/>
        <w:rPr>
          <w:sz w:val="18"/>
          <w:szCs w:val="18"/>
        </w:rPr>
      </w:pPr>
      <w:r>
        <w:rPr>
          <w:sz w:val="18"/>
          <w:szCs w:val="18"/>
        </w:rPr>
        <w:t xml:space="preserve"> Project Management Tools: </w:t>
      </w:r>
      <w:r w:rsidR="005A2D25">
        <w:rPr>
          <w:sz w:val="18"/>
          <w:szCs w:val="18"/>
        </w:rPr>
        <w:t xml:space="preserve"> </w:t>
      </w:r>
      <w:r>
        <w:rPr>
          <w:sz w:val="18"/>
          <w:szCs w:val="18"/>
        </w:rPr>
        <w:t>Unfuddle, Jira</w:t>
      </w:r>
      <w:r w:rsidR="00302C77">
        <w:rPr>
          <w:sz w:val="18"/>
          <w:szCs w:val="18"/>
        </w:rPr>
        <w:t>, bit bucket</w:t>
      </w:r>
      <w:r>
        <w:rPr>
          <w:sz w:val="18"/>
          <w:szCs w:val="18"/>
        </w:rPr>
        <w:t>.</w:t>
      </w:r>
    </w:p>
    <w:p w:rsidR="00E50B27" w:rsidRDefault="00E50B27" w:rsidP="006D70E5">
      <w:pPr>
        <w:numPr>
          <w:ilvl w:val="0"/>
          <w:numId w:val="1"/>
        </w:numPr>
        <w:spacing w:line="360" w:lineRule="auto"/>
        <w:jc w:val="both"/>
        <w:rPr>
          <w:sz w:val="18"/>
          <w:szCs w:val="18"/>
        </w:rPr>
      </w:pPr>
      <w:r>
        <w:rPr>
          <w:sz w:val="18"/>
          <w:szCs w:val="18"/>
        </w:rPr>
        <w:t xml:space="preserve"> </w:t>
      </w:r>
      <w:r w:rsidR="009545A6">
        <w:rPr>
          <w:sz w:val="18"/>
          <w:szCs w:val="18"/>
        </w:rPr>
        <w:t>Sub versioning</w:t>
      </w:r>
      <w:r>
        <w:rPr>
          <w:sz w:val="18"/>
          <w:szCs w:val="18"/>
        </w:rPr>
        <w:t xml:space="preserve"> Systems    : </w:t>
      </w:r>
      <w:r w:rsidR="005A2D25">
        <w:rPr>
          <w:sz w:val="18"/>
          <w:szCs w:val="18"/>
        </w:rPr>
        <w:t xml:space="preserve">  </w:t>
      </w:r>
      <w:r>
        <w:rPr>
          <w:sz w:val="18"/>
          <w:szCs w:val="18"/>
        </w:rPr>
        <w:t>SVN, Git Repository</w:t>
      </w:r>
      <w:r w:rsidR="007E08B6">
        <w:rPr>
          <w:sz w:val="18"/>
          <w:szCs w:val="18"/>
        </w:rPr>
        <w:t>, Mono git</w:t>
      </w:r>
      <w:r>
        <w:rPr>
          <w:sz w:val="18"/>
          <w:szCs w:val="18"/>
        </w:rPr>
        <w:t>.</w:t>
      </w:r>
    </w:p>
    <w:p w:rsidR="006B4802" w:rsidRDefault="006B4802" w:rsidP="006D70E5">
      <w:pPr>
        <w:numPr>
          <w:ilvl w:val="0"/>
          <w:numId w:val="1"/>
        </w:numPr>
        <w:spacing w:line="360" w:lineRule="auto"/>
        <w:jc w:val="both"/>
        <w:rPr>
          <w:sz w:val="18"/>
          <w:szCs w:val="18"/>
        </w:rPr>
      </w:pPr>
      <w:r>
        <w:rPr>
          <w:sz w:val="18"/>
          <w:szCs w:val="18"/>
        </w:rPr>
        <w:t xml:space="preserve"> Frameworks    </w:t>
      </w:r>
      <w:r>
        <w:rPr>
          <w:sz w:val="18"/>
          <w:szCs w:val="18"/>
        </w:rPr>
        <w:tab/>
        <w:t xml:space="preserve"> </w:t>
      </w:r>
      <w:r w:rsidR="00A1459B">
        <w:rPr>
          <w:sz w:val="18"/>
          <w:szCs w:val="18"/>
        </w:rPr>
        <w:t xml:space="preserve">  </w:t>
      </w:r>
      <w:r>
        <w:rPr>
          <w:sz w:val="18"/>
          <w:szCs w:val="18"/>
        </w:rPr>
        <w:t>:</w:t>
      </w:r>
      <w:r>
        <w:rPr>
          <w:sz w:val="18"/>
          <w:szCs w:val="18"/>
        </w:rPr>
        <w:tab/>
      </w:r>
      <w:r w:rsidR="004E588F">
        <w:rPr>
          <w:sz w:val="18"/>
          <w:szCs w:val="18"/>
        </w:rPr>
        <w:t>Cakephp, Wordpress, laravell, Drupal</w:t>
      </w:r>
      <w:r w:rsidR="002E6F04">
        <w:rPr>
          <w:sz w:val="18"/>
          <w:szCs w:val="18"/>
        </w:rPr>
        <w:t>,</w:t>
      </w:r>
      <w:r w:rsidR="00645516">
        <w:rPr>
          <w:sz w:val="18"/>
          <w:szCs w:val="18"/>
        </w:rPr>
        <w:t xml:space="preserve"> Codeigneter</w:t>
      </w:r>
      <w:r w:rsidR="00251077">
        <w:rPr>
          <w:sz w:val="18"/>
          <w:szCs w:val="18"/>
        </w:rPr>
        <w:t>,</w:t>
      </w:r>
      <w:r w:rsidR="007106CC">
        <w:rPr>
          <w:sz w:val="18"/>
          <w:szCs w:val="18"/>
        </w:rPr>
        <w:t xml:space="preserve"> Magento</w:t>
      </w:r>
    </w:p>
    <w:p w:rsidR="006D70E5" w:rsidRDefault="00A1459B" w:rsidP="00C8485A">
      <w:pPr>
        <w:numPr>
          <w:ilvl w:val="0"/>
          <w:numId w:val="1"/>
        </w:numPr>
        <w:spacing w:line="360" w:lineRule="auto"/>
        <w:jc w:val="both"/>
        <w:rPr>
          <w:sz w:val="18"/>
          <w:szCs w:val="18"/>
        </w:rPr>
      </w:pPr>
      <w:r>
        <w:rPr>
          <w:sz w:val="18"/>
          <w:szCs w:val="18"/>
        </w:rPr>
        <w:t xml:space="preserve"> </w:t>
      </w:r>
      <w:r w:rsidR="006D70E5">
        <w:rPr>
          <w:sz w:val="18"/>
          <w:szCs w:val="18"/>
        </w:rPr>
        <w:t>Tools</w:t>
      </w:r>
      <w:r w:rsidR="006D70E5">
        <w:rPr>
          <w:sz w:val="18"/>
          <w:szCs w:val="18"/>
        </w:rPr>
        <w:tab/>
      </w:r>
      <w:r w:rsidR="006D70E5">
        <w:rPr>
          <w:sz w:val="18"/>
          <w:szCs w:val="18"/>
        </w:rPr>
        <w:tab/>
      </w:r>
      <w:r w:rsidR="006D70E5">
        <w:rPr>
          <w:sz w:val="18"/>
          <w:szCs w:val="18"/>
        </w:rPr>
        <w:tab/>
        <w:t xml:space="preserve"> </w:t>
      </w:r>
      <w:r>
        <w:rPr>
          <w:sz w:val="18"/>
          <w:szCs w:val="18"/>
        </w:rPr>
        <w:t xml:space="preserve">  :</w:t>
      </w:r>
      <w:r>
        <w:rPr>
          <w:sz w:val="18"/>
          <w:szCs w:val="18"/>
        </w:rPr>
        <w:tab/>
        <w:t>Dreamweaver</w:t>
      </w:r>
      <w:r w:rsidR="006D70E5">
        <w:rPr>
          <w:sz w:val="18"/>
          <w:szCs w:val="18"/>
        </w:rPr>
        <w:t>, Jcreator 3.0</w:t>
      </w:r>
      <w:r w:rsidR="00C0087E">
        <w:rPr>
          <w:sz w:val="18"/>
          <w:szCs w:val="18"/>
        </w:rPr>
        <w:t>, komodo, eclipse</w:t>
      </w:r>
      <w:r w:rsidR="00C8485A">
        <w:rPr>
          <w:sz w:val="18"/>
          <w:szCs w:val="18"/>
        </w:rPr>
        <w:t>, notepad++</w:t>
      </w:r>
      <w:r w:rsidR="006D70E5">
        <w:rPr>
          <w:sz w:val="18"/>
          <w:szCs w:val="18"/>
        </w:rPr>
        <w:t>.</w:t>
      </w:r>
    </w:p>
    <w:p w:rsidR="005131E3" w:rsidRDefault="005131E3">
      <w:pPr>
        <w:spacing w:line="360" w:lineRule="auto"/>
        <w:jc w:val="both"/>
        <w:rPr>
          <w:sz w:val="18"/>
          <w:szCs w:val="18"/>
        </w:rPr>
      </w:pPr>
    </w:p>
    <w:p w:rsidR="005131E3" w:rsidRDefault="007A58A6">
      <w:pPr>
        <w:pStyle w:val="heading2"/>
        <w:keepNext/>
        <w:tabs>
          <w:tab w:val="left" w:pos="0"/>
        </w:tabs>
        <w:spacing w:line="360" w:lineRule="auto"/>
        <w:jc w:val="both"/>
        <w:rPr>
          <w:b/>
          <w:bCs/>
          <w:sz w:val="18"/>
          <w:szCs w:val="18"/>
          <w:u w:val="single"/>
        </w:rPr>
      </w:pPr>
      <w:r>
        <w:rPr>
          <w:b/>
          <w:bCs/>
          <w:sz w:val="18"/>
          <w:szCs w:val="18"/>
          <w:u w:val="single"/>
        </w:rPr>
        <w:t>Projects:</w:t>
      </w:r>
    </w:p>
    <w:p w:rsidR="009C7CBC" w:rsidRDefault="009C7CBC" w:rsidP="009C7CBC"/>
    <w:p w:rsidR="00F5561D" w:rsidRDefault="00F5561D" w:rsidP="00F5561D">
      <w:pPr>
        <w:numPr>
          <w:ilvl w:val="0"/>
          <w:numId w:val="1"/>
        </w:numPr>
        <w:tabs>
          <w:tab w:val="left" w:pos="720"/>
        </w:tabs>
        <w:spacing w:line="360" w:lineRule="auto"/>
        <w:ind w:left="720"/>
        <w:jc w:val="both"/>
        <w:rPr>
          <w:b/>
          <w:bCs/>
          <w:sz w:val="18"/>
          <w:szCs w:val="18"/>
        </w:rPr>
      </w:pPr>
      <w:r>
        <w:rPr>
          <w:b/>
          <w:bCs/>
          <w:sz w:val="18"/>
          <w:szCs w:val="18"/>
        </w:rPr>
        <w:t>[July 2015 – till now] worki</w:t>
      </w:r>
      <w:r w:rsidR="00970286">
        <w:rPr>
          <w:b/>
          <w:bCs/>
          <w:sz w:val="18"/>
          <w:szCs w:val="18"/>
        </w:rPr>
        <w:t>ng with Splnit IT S</w:t>
      </w:r>
      <w:r w:rsidR="003036E2">
        <w:rPr>
          <w:b/>
          <w:bCs/>
          <w:sz w:val="18"/>
          <w:szCs w:val="18"/>
        </w:rPr>
        <w:t>olutions as T</w:t>
      </w:r>
      <w:r w:rsidR="002513C1">
        <w:rPr>
          <w:b/>
          <w:bCs/>
          <w:sz w:val="18"/>
          <w:szCs w:val="18"/>
        </w:rPr>
        <w:t>echnical l</w:t>
      </w:r>
      <w:r>
        <w:rPr>
          <w:b/>
          <w:bCs/>
          <w:sz w:val="18"/>
          <w:szCs w:val="18"/>
        </w:rPr>
        <w:t>ead, Jaipur</w:t>
      </w:r>
    </w:p>
    <w:p w:rsidR="00F5561D" w:rsidRDefault="00F5561D" w:rsidP="00F5561D">
      <w:pPr>
        <w:ind w:left="360"/>
        <w:rPr>
          <w:b/>
          <w:sz w:val="20"/>
          <w:szCs w:val="20"/>
        </w:rPr>
      </w:pPr>
      <w:r w:rsidRPr="00E87BA8">
        <w:rPr>
          <w:b/>
          <w:sz w:val="20"/>
          <w:szCs w:val="20"/>
        </w:rPr>
        <w:t>Projects:</w:t>
      </w:r>
    </w:p>
    <w:p w:rsidR="00D5528F" w:rsidRPr="00E87BA8" w:rsidRDefault="00D5528F" w:rsidP="00F5561D">
      <w:pPr>
        <w:ind w:left="360"/>
        <w:rPr>
          <w:b/>
          <w:sz w:val="20"/>
          <w:szCs w:val="20"/>
        </w:rPr>
      </w:pPr>
    </w:p>
    <w:p w:rsidR="00F5561D" w:rsidRPr="00E87BA8" w:rsidRDefault="00367DE8" w:rsidP="00D5528F">
      <w:pPr>
        <w:numPr>
          <w:ilvl w:val="0"/>
          <w:numId w:val="4"/>
        </w:numPr>
        <w:spacing w:line="360" w:lineRule="auto"/>
        <w:rPr>
          <w:sz w:val="18"/>
          <w:szCs w:val="18"/>
        </w:rPr>
      </w:pPr>
      <w:hyperlink r:id="rId5" w:history="1">
        <w:r w:rsidRPr="00E87BA8">
          <w:rPr>
            <w:rStyle w:val="Hyperlink"/>
            <w:sz w:val="18"/>
            <w:szCs w:val="18"/>
            <w:lang w:val="en-US" w:eastAsia="en-US" w:bidi="en-US"/>
          </w:rPr>
          <w:t>http://compassadventuretrails.com</w:t>
        </w:r>
      </w:hyperlink>
      <w:r w:rsidRPr="00E87BA8">
        <w:rPr>
          <w:sz w:val="18"/>
          <w:szCs w:val="18"/>
        </w:rPr>
        <w:t xml:space="preserve"> </w:t>
      </w:r>
    </w:p>
    <w:p w:rsidR="00F5561D" w:rsidRPr="00E87BA8" w:rsidRDefault="00367DE8" w:rsidP="00D5528F">
      <w:pPr>
        <w:numPr>
          <w:ilvl w:val="0"/>
          <w:numId w:val="4"/>
        </w:numPr>
        <w:spacing w:line="360" w:lineRule="auto"/>
        <w:rPr>
          <w:sz w:val="18"/>
          <w:szCs w:val="18"/>
        </w:rPr>
      </w:pPr>
      <w:hyperlink r:id="rId6" w:history="1">
        <w:r w:rsidRPr="00E87BA8">
          <w:rPr>
            <w:rStyle w:val="Hyperlink"/>
            <w:sz w:val="18"/>
            <w:szCs w:val="18"/>
            <w:lang w:val="en-US" w:eastAsia="en-US" w:bidi="en-US"/>
          </w:rPr>
          <w:t>http://boomgoo.com</w:t>
        </w:r>
      </w:hyperlink>
      <w:r w:rsidRPr="00E87BA8">
        <w:rPr>
          <w:sz w:val="18"/>
          <w:szCs w:val="18"/>
        </w:rPr>
        <w:t xml:space="preserve"> </w:t>
      </w:r>
    </w:p>
    <w:p w:rsidR="00F5561D" w:rsidRPr="00E87BA8" w:rsidRDefault="00F5561D" w:rsidP="00D5528F">
      <w:pPr>
        <w:numPr>
          <w:ilvl w:val="0"/>
          <w:numId w:val="4"/>
        </w:numPr>
        <w:spacing w:line="360" w:lineRule="auto"/>
        <w:rPr>
          <w:sz w:val="18"/>
          <w:szCs w:val="18"/>
        </w:rPr>
      </w:pPr>
      <w:hyperlink r:id="rId7" w:history="1">
        <w:r w:rsidRPr="00E87BA8">
          <w:rPr>
            <w:rStyle w:val="Hyperlink"/>
            <w:sz w:val="18"/>
            <w:szCs w:val="18"/>
            <w:lang w:val="en-US" w:eastAsia="en-US" w:bidi="en-US"/>
          </w:rPr>
          <w:t>http://kanhasgarden.com.au</w:t>
        </w:r>
      </w:hyperlink>
    </w:p>
    <w:p w:rsidR="00F5561D" w:rsidRPr="00E87BA8" w:rsidRDefault="00F5561D" w:rsidP="00D5528F">
      <w:pPr>
        <w:numPr>
          <w:ilvl w:val="0"/>
          <w:numId w:val="4"/>
        </w:numPr>
        <w:spacing w:line="360" w:lineRule="auto"/>
        <w:rPr>
          <w:sz w:val="18"/>
          <w:szCs w:val="18"/>
        </w:rPr>
      </w:pPr>
      <w:hyperlink r:id="rId8" w:history="1">
        <w:r w:rsidRPr="00E87BA8">
          <w:rPr>
            <w:rStyle w:val="Hyperlink"/>
            <w:sz w:val="18"/>
            <w:szCs w:val="18"/>
            <w:lang w:val="en-US" w:eastAsia="en-US" w:bidi="en-US"/>
          </w:rPr>
          <w:t>http://muno.mu</w:t>
        </w:r>
      </w:hyperlink>
    </w:p>
    <w:p w:rsidR="00F5561D" w:rsidRPr="00E87BA8" w:rsidRDefault="00F5561D" w:rsidP="00D5528F">
      <w:pPr>
        <w:numPr>
          <w:ilvl w:val="0"/>
          <w:numId w:val="4"/>
        </w:numPr>
        <w:spacing w:line="360" w:lineRule="auto"/>
        <w:rPr>
          <w:sz w:val="18"/>
          <w:szCs w:val="18"/>
        </w:rPr>
      </w:pPr>
      <w:hyperlink r:id="rId9" w:history="1">
        <w:r w:rsidRPr="00E87BA8">
          <w:rPr>
            <w:rStyle w:val="Hyperlink"/>
            <w:sz w:val="18"/>
            <w:szCs w:val="18"/>
            <w:lang w:val="en-US" w:eastAsia="en-US" w:bidi="en-US"/>
          </w:rPr>
          <w:t>www.knighttransport.com</w:t>
        </w:r>
      </w:hyperlink>
    </w:p>
    <w:p w:rsidR="00F5561D" w:rsidRPr="00E87BA8" w:rsidRDefault="00F5561D" w:rsidP="00D5528F">
      <w:pPr>
        <w:numPr>
          <w:ilvl w:val="0"/>
          <w:numId w:val="4"/>
        </w:numPr>
        <w:spacing w:line="360" w:lineRule="auto"/>
        <w:rPr>
          <w:sz w:val="18"/>
          <w:szCs w:val="18"/>
        </w:rPr>
      </w:pPr>
      <w:hyperlink r:id="rId10" w:history="1">
        <w:r w:rsidRPr="00E87BA8">
          <w:rPr>
            <w:rStyle w:val="Hyperlink"/>
            <w:sz w:val="18"/>
            <w:szCs w:val="18"/>
            <w:lang w:val="en-US" w:eastAsia="en-US" w:bidi="en-US"/>
          </w:rPr>
          <w:t>www.unitylotto.com</w:t>
        </w:r>
      </w:hyperlink>
    </w:p>
    <w:p w:rsidR="00983DF3" w:rsidRPr="00E87BA8" w:rsidRDefault="00C50BE0" w:rsidP="00D5528F">
      <w:pPr>
        <w:numPr>
          <w:ilvl w:val="0"/>
          <w:numId w:val="4"/>
        </w:numPr>
        <w:spacing w:line="360" w:lineRule="auto"/>
        <w:rPr>
          <w:sz w:val="18"/>
          <w:szCs w:val="18"/>
        </w:rPr>
      </w:pPr>
      <w:r>
        <w:rPr>
          <w:sz w:val="18"/>
          <w:szCs w:val="18"/>
        </w:rPr>
        <w:t>gonetoosoon</w:t>
      </w:r>
      <w:r w:rsidR="00983DF3" w:rsidRPr="00E87BA8">
        <w:rPr>
          <w:sz w:val="18"/>
          <w:szCs w:val="18"/>
        </w:rPr>
        <w:t xml:space="preserve">  (Andriod and ios app)</w:t>
      </w:r>
    </w:p>
    <w:p w:rsidR="00F5561D" w:rsidRDefault="00F5561D" w:rsidP="00F5561D">
      <w:pPr>
        <w:ind w:left="360"/>
      </w:pPr>
    </w:p>
    <w:p w:rsidR="00F5561D" w:rsidRPr="009B0B1E" w:rsidRDefault="00F5561D" w:rsidP="00F5561D">
      <w:pPr>
        <w:tabs>
          <w:tab w:val="left" w:pos="7725"/>
        </w:tabs>
      </w:pPr>
    </w:p>
    <w:p w:rsidR="00F5561D" w:rsidRDefault="00F5561D" w:rsidP="00F5561D">
      <w:pPr>
        <w:numPr>
          <w:ilvl w:val="0"/>
          <w:numId w:val="1"/>
        </w:numPr>
        <w:tabs>
          <w:tab w:val="left" w:pos="720"/>
        </w:tabs>
        <w:spacing w:line="360" w:lineRule="auto"/>
        <w:ind w:left="720"/>
        <w:jc w:val="both"/>
        <w:rPr>
          <w:b/>
          <w:bCs/>
          <w:sz w:val="18"/>
          <w:szCs w:val="18"/>
        </w:rPr>
      </w:pPr>
      <w:r>
        <w:rPr>
          <w:b/>
          <w:bCs/>
          <w:sz w:val="18"/>
          <w:szCs w:val="18"/>
        </w:rPr>
        <w:t>[Oct 2014 – July 2015] working with Neerja Software pvt ltd, Jaipur</w:t>
      </w:r>
    </w:p>
    <w:p w:rsidR="00F5561D" w:rsidRPr="00486E44" w:rsidRDefault="00F5561D" w:rsidP="00F5561D">
      <w:pPr>
        <w:ind w:left="720"/>
        <w:rPr>
          <w:sz w:val="18"/>
          <w:szCs w:val="18"/>
        </w:rPr>
      </w:pPr>
      <w:r w:rsidRPr="00486E44">
        <w:rPr>
          <w:sz w:val="18"/>
          <w:szCs w:val="18"/>
        </w:rPr>
        <w:t xml:space="preserve">Project: </w:t>
      </w:r>
      <w:hyperlink r:id="rId11" w:history="1">
        <w:r w:rsidR="00486E44" w:rsidRPr="00994DE6">
          <w:rPr>
            <w:rStyle w:val="Hyperlink"/>
            <w:sz w:val="18"/>
            <w:szCs w:val="18"/>
            <w:lang w:val="en-US" w:eastAsia="en-US" w:bidi="en-US"/>
          </w:rPr>
          <w:t>http://www.bernieportal.com</w:t>
        </w:r>
      </w:hyperlink>
      <w:r w:rsidR="00486E44">
        <w:rPr>
          <w:sz w:val="18"/>
          <w:szCs w:val="18"/>
        </w:rPr>
        <w:t xml:space="preserve"> </w:t>
      </w:r>
      <w:r w:rsidRPr="00486E44">
        <w:rPr>
          <w:sz w:val="18"/>
          <w:szCs w:val="18"/>
        </w:rPr>
        <w:t>(Drupal</w:t>
      </w:r>
      <w:r w:rsidR="00486E44">
        <w:rPr>
          <w:sz w:val="18"/>
          <w:szCs w:val="18"/>
        </w:rPr>
        <w:t xml:space="preserve"> CMS</w:t>
      </w:r>
      <w:r w:rsidRPr="00486E44">
        <w:rPr>
          <w:sz w:val="18"/>
          <w:szCs w:val="18"/>
        </w:rPr>
        <w:t>)</w:t>
      </w:r>
    </w:p>
    <w:p w:rsidR="00E33D37" w:rsidRPr="00B81F1F" w:rsidRDefault="00E33D37" w:rsidP="00E73A1A">
      <w:pPr>
        <w:ind w:left="720"/>
      </w:pPr>
    </w:p>
    <w:p w:rsidR="005131E3" w:rsidRDefault="008340BD">
      <w:pPr>
        <w:numPr>
          <w:ilvl w:val="0"/>
          <w:numId w:val="1"/>
        </w:numPr>
        <w:tabs>
          <w:tab w:val="left" w:pos="720"/>
        </w:tabs>
        <w:spacing w:line="360" w:lineRule="auto"/>
        <w:ind w:left="720"/>
        <w:jc w:val="both"/>
        <w:rPr>
          <w:b/>
          <w:bCs/>
          <w:sz w:val="18"/>
          <w:szCs w:val="18"/>
        </w:rPr>
      </w:pPr>
      <w:r>
        <w:rPr>
          <w:b/>
          <w:bCs/>
          <w:sz w:val="18"/>
          <w:szCs w:val="18"/>
        </w:rPr>
        <w:t>[May 2009 – Oct 2014</w:t>
      </w:r>
      <w:r w:rsidR="005131E3">
        <w:rPr>
          <w:b/>
          <w:bCs/>
          <w:sz w:val="18"/>
          <w:szCs w:val="18"/>
        </w:rPr>
        <w:t>] working with ArcGate, Udaipur as a Technical Architect</w:t>
      </w:r>
    </w:p>
    <w:p w:rsidR="005131E3" w:rsidRDefault="005131E3">
      <w:pPr>
        <w:tabs>
          <w:tab w:val="left" w:pos="720"/>
        </w:tabs>
        <w:spacing w:line="360" w:lineRule="auto"/>
        <w:ind w:left="360"/>
        <w:jc w:val="both"/>
        <w:rPr>
          <w:bCs/>
          <w:sz w:val="18"/>
          <w:szCs w:val="18"/>
        </w:rPr>
      </w:pPr>
      <w:r>
        <w:rPr>
          <w:bCs/>
          <w:sz w:val="18"/>
          <w:szCs w:val="18"/>
        </w:rPr>
        <w:t xml:space="preserve">ArcGate is an Udaipur based company focused on both software development and KPO/BPO services. Current role is of a technical architect and responsibilities include understanding product requirements, </w:t>
      </w:r>
      <w:r w:rsidR="008458B6">
        <w:rPr>
          <w:bCs/>
          <w:sz w:val="18"/>
          <w:szCs w:val="18"/>
        </w:rPr>
        <w:t>be</w:t>
      </w:r>
      <w:r>
        <w:rPr>
          <w:bCs/>
          <w:sz w:val="18"/>
          <w:szCs w:val="18"/>
        </w:rPr>
        <w:t xml:space="preserve"> actively involved in the development process. Do active coding as well as manage the team and ensure a smooth and timely delivery of the product.</w:t>
      </w:r>
    </w:p>
    <w:p w:rsidR="0096263E" w:rsidRDefault="0096263E">
      <w:pPr>
        <w:tabs>
          <w:tab w:val="left" w:pos="720"/>
        </w:tabs>
        <w:spacing w:line="360" w:lineRule="auto"/>
        <w:jc w:val="both"/>
        <w:rPr>
          <w:b/>
          <w:bCs/>
          <w:sz w:val="18"/>
          <w:szCs w:val="18"/>
        </w:rPr>
      </w:pPr>
    </w:p>
    <w:p w:rsidR="00AA348D" w:rsidRDefault="00AA348D">
      <w:pPr>
        <w:tabs>
          <w:tab w:val="left" w:pos="720"/>
        </w:tabs>
        <w:spacing w:line="360" w:lineRule="auto"/>
        <w:jc w:val="both"/>
        <w:rPr>
          <w:b/>
          <w:bCs/>
          <w:sz w:val="18"/>
          <w:szCs w:val="18"/>
        </w:rPr>
      </w:pPr>
    </w:p>
    <w:p w:rsidR="005131E3" w:rsidRDefault="00AA348D">
      <w:pPr>
        <w:tabs>
          <w:tab w:val="left" w:pos="720"/>
        </w:tabs>
        <w:spacing w:line="360" w:lineRule="auto"/>
        <w:jc w:val="both"/>
        <w:rPr>
          <w:b/>
          <w:bCs/>
          <w:sz w:val="18"/>
          <w:szCs w:val="18"/>
        </w:rPr>
      </w:pPr>
      <w:r>
        <w:rPr>
          <w:b/>
          <w:bCs/>
          <w:sz w:val="18"/>
          <w:szCs w:val="18"/>
        </w:rPr>
        <w:tab/>
      </w:r>
      <w:r w:rsidR="005131E3">
        <w:rPr>
          <w:b/>
          <w:bCs/>
          <w:sz w:val="18"/>
          <w:szCs w:val="18"/>
        </w:rPr>
        <w:t>Projects Conducted:</w:t>
      </w:r>
    </w:p>
    <w:p w:rsidR="005131E3" w:rsidRPr="00F73CE4" w:rsidRDefault="005131E3" w:rsidP="00AA348D">
      <w:pPr>
        <w:numPr>
          <w:ilvl w:val="0"/>
          <w:numId w:val="5"/>
        </w:numPr>
        <w:tabs>
          <w:tab w:val="left" w:pos="720"/>
        </w:tabs>
        <w:spacing w:line="360" w:lineRule="auto"/>
        <w:jc w:val="both"/>
        <w:rPr>
          <w:bCs/>
          <w:sz w:val="18"/>
          <w:szCs w:val="18"/>
        </w:rPr>
      </w:pPr>
      <w:r w:rsidRPr="00F73CE4">
        <w:rPr>
          <w:bCs/>
          <w:sz w:val="18"/>
          <w:szCs w:val="18"/>
        </w:rPr>
        <w:t xml:space="preserve">Thomson &amp; Reuters : </w:t>
      </w:r>
      <w:r w:rsidR="00B752D2" w:rsidRPr="00F73CE4">
        <w:rPr>
          <w:bCs/>
          <w:sz w:val="18"/>
          <w:szCs w:val="18"/>
        </w:rPr>
        <w:t>C</w:t>
      </w:r>
      <w:r w:rsidRPr="00F73CE4">
        <w:rPr>
          <w:bCs/>
          <w:sz w:val="18"/>
          <w:szCs w:val="18"/>
        </w:rPr>
        <w:t>akephp</w:t>
      </w:r>
    </w:p>
    <w:p w:rsidR="00183DC2" w:rsidRPr="00F73CE4" w:rsidRDefault="00183DC2" w:rsidP="00AA348D">
      <w:pPr>
        <w:numPr>
          <w:ilvl w:val="0"/>
          <w:numId w:val="5"/>
        </w:numPr>
        <w:tabs>
          <w:tab w:val="left" w:pos="720"/>
        </w:tabs>
        <w:spacing w:line="360" w:lineRule="auto"/>
        <w:jc w:val="both"/>
        <w:rPr>
          <w:b/>
          <w:bCs/>
          <w:sz w:val="18"/>
          <w:szCs w:val="18"/>
        </w:rPr>
      </w:pPr>
      <w:r w:rsidRPr="00F73CE4">
        <w:rPr>
          <w:bCs/>
          <w:sz w:val="18"/>
          <w:szCs w:val="18"/>
        </w:rPr>
        <w:t xml:space="preserve">HardhatBookeeper: Cakephp </w:t>
      </w:r>
      <w:r w:rsidRPr="00F73CE4">
        <w:rPr>
          <w:b/>
          <w:bCs/>
          <w:sz w:val="18"/>
          <w:szCs w:val="18"/>
        </w:rPr>
        <w:t>(</w:t>
      </w:r>
      <w:hyperlink r:id="rId12" w:history="1">
        <w:r w:rsidRPr="00F73CE4">
          <w:rPr>
            <w:rStyle w:val="Hyperlink"/>
            <w:b/>
            <w:bCs/>
            <w:sz w:val="18"/>
            <w:szCs w:val="18"/>
            <w:lang w:val="en-US" w:eastAsia="en-US" w:bidi="en-US"/>
          </w:rPr>
          <w:t>https://hardhatbookkeeper.com.au/</w:t>
        </w:r>
      </w:hyperlink>
      <w:r w:rsidRPr="00F73CE4">
        <w:rPr>
          <w:b/>
          <w:bCs/>
          <w:sz w:val="18"/>
          <w:szCs w:val="18"/>
        </w:rPr>
        <w:t>)</w:t>
      </w:r>
    </w:p>
    <w:p w:rsidR="00183DC2" w:rsidRPr="00F73CE4" w:rsidRDefault="00183DC2" w:rsidP="00AA348D">
      <w:pPr>
        <w:numPr>
          <w:ilvl w:val="0"/>
          <w:numId w:val="5"/>
        </w:numPr>
        <w:tabs>
          <w:tab w:val="left" w:pos="720"/>
        </w:tabs>
        <w:spacing w:line="360" w:lineRule="auto"/>
        <w:jc w:val="both"/>
        <w:rPr>
          <w:b/>
          <w:bCs/>
          <w:sz w:val="18"/>
          <w:szCs w:val="18"/>
        </w:rPr>
      </w:pPr>
      <w:r w:rsidRPr="00F73CE4">
        <w:rPr>
          <w:bCs/>
          <w:sz w:val="18"/>
          <w:szCs w:val="18"/>
        </w:rPr>
        <w:t xml:space="preserve">Workmob: Cakephp </w:t>
      </w:r>
      <w:r w:rsidRPr="00F73CE4">
        <w:rPr>
          <w:b/>
          <w:bCs/>
          <w:sz w:val="18"/>
          <w:szCs w:val="18"/>
        </w:rPr>
        <w:t>(</w:t>
      </w:r>
      <w:hyperlink r:id="rId13" w:history="1">
        <w:r w:rsidRPr="00F73CE4">
          <w:rPr>
            <w:rStyle w:val="Hyperlink"/>
            <w:b/>
            <w:bCs/>
            <w:sz w:val="18"/>
            <w:szCs w:val="18"/>
            <w:lang w:val="en-US" w:eastAsia="en-US" w:bidi="en-US"/>
          </w:rPr>
          <w:t>http://workmob.com</w:t>
        </w:r>
      </w:hyperlink>
      <w:r w:rsidRPr="00F73CE4">
        <w:rPr>
          <w:b/>
          <w:bCs/>
          <w:sz w:val="18"/>
          <w:szCs w:val="18"/>
        </w:rPr>
        <w:t>)</w:t>
      </w:r>
    </w:p>
    <w:p w:rsidR="00183DC2" w:rsidRPr="00F73CE4" w:rsidRDefault="00183DC2" w:rsidP="00AA348D">
      <w:pPr>
        <w:numPr>
          <w:ilvl w:val="0"/>
          <w:numId w:val="5"/>
        </w:numPr>
        <w:tabs>
          <w:tab w:val="left" w:pos="720"/>
        </w:tabs>
        <w:spacing w:line="360" w:lineRule="auto"/>
        <w:jc w:val="both"/>
        <w:rPr>
          <w:b/>
          <w:bCs/>
          <w:sz w:val="18"/>
          <w:szCs w:val="18"/>
        </w:rPr>
      </w:pPr>
      <w:r w:rsidRPr="00F73CE4">
        <w:rPr>
          <w:bCs/>
          <w:sz w:val="18"/>
          <w:szCs w:val="18"/>
        </w:rPr>
        <w:t xml:space="preserve">PerpU: Codeignator </w:t>
      </w:r>
      <w:r w:rsidRPr="00F73CE4">
        <w:rPr>
          <w:b/>
          <w:bCs/>
          <w:sz w:val="18"/>
          <w:szCs w:val="18"/>
        </w:rPr>
        <w:t>(http://prepu.com)</w:t>
      </w:r>
    </w:p>
    <w:p w:rsidR="005131E3" w:rsidRPr="00F73CE4" w:rsidRDefault="005131E3" w:rsidP="00AA348D">
      <w:pPr>
        <w:numPr>
          <w:ilvl w:val="0"/>
          <w:numId w:val="5"/>
        </w:numPr>
        <w:tabs>
          <w:tab w:val="left" w:pos="720"/>
        </w:tabs>
        <w:spacing w:line="360" w:lineRule="auto"/>
        <w:jc w:val="both"/>
        <w:rPr>
          <w:b/>
          <w:bCs/>
          <w:sz w:val="18"/>
          <w:szCs w:val="18"/>
        </w:rPr>
      </w:pPr>
      <w:r w:rsidRPr="00F73CE4">
        <w:rPr>
          <w:bCs/>
          <w:sz w:val="18"/>
          <w:szCs w:val="18"/>
        </w:rPr>
        <w:lastRenderedPageBreak/>
        <w:t xml:space="preserve">Bidawiz: Drupal CMS </w:t>
      </w:r>
      <w:r w:rsidRPr="00F73CE4">
        <w:rPr>
          <w:b/>
          <w:bCs/>
          <w:sz w:val="18"/>
          <w:szCs w:val="18"/>
        </w:rPr>
        <w:t>(http://bidawiz.com)</w:t>
      </w:r>
    </w:p>
    <w:p w:rsidR="005131E3" w:rsidRPr="00F73CE4" w:rsidRDefault="009F47B3" w:rsidP="00AA348D">
      <w:pPr>
        <w:numPr>
          <w:ilvl w:val="0"/>
          <w:numId w:val="5"/>
        </w:numPr>
        <w:tabs>
          <w:tab w:val="left" w:pos="720"/>
        </w:tabs>
        <w:spacing w:line="360" w:lineRule="auto"/>
        <w:jc w:val="both"/>
        <w:rPr>
          <w:b/>
          <w:bCs/>
          <w:sz w:val="18"/>
          <w:szCs w:val="18"/>
        </w:rPr>
      </w:pPr>
      <w:r w:rsidRPr="00F73CE4">
        <w:rPr>
          <w:bCs/>
          <w:sz w:val="18"/>
          <w:szCs w:val="18"/>
        </w:rPr>
        <w:t>Y</w:t>
      </w:r>
      <w:r w:rsidR="005131E3" w:rsidRPr="00F73CE4">
        <w:rPr>
          <w:bCs/>
          <w:sz w:val="18"/>
          <w:szCs w:val="18"/>
        </w:rPr>
        <w:t xml:space="preserve">oungbuzz: Drupal CMS </w:t>
      </w:r>
      <w:r w:rsidR="005131E3" w:rsidRPr="00F73CE4">
        <w:rPr>
          <w:b/>
          <w:bCs/>
          <w:sz w:val="18"/>
          <w:szCs w:val="18"/>
        </w:rPr>
        <w:t>(</w:t>
      </w:r>
      <w:hyperlink r:id="rId14" w:history="1">
        <w:r w:rsidR="00183DC2" w:rsidRPr="00F73CE4">
          <w:rPr>
            <w:rStyle w:val="Hyperlink"/>
            <w:b/>
            <w:bCs/>
            <w:sz w:val="18"/>
            <w:szCs w:val="18"/>
            <w:lang w:val="en-US" w:eastAsia="en-US" w:bidi="en-US"/>
          </w:rPr>
          <w:t>http://youngbuzz.com</w:t>
        </w:r>
      </w:hyperlink>
      <w:r w:rsidR="005131E3" w:rsidRPr="00F73CE4">
        <w:rPr>
          <w:b/>
          <w:bCs/>
          <w:sz w:val="18"/>
          <w:szCs w:val="18"/>
        </w:rPr>
        <w:t>)</w:t>
      </w:r>
    </w:p>
    <w:p w:rsidR="00183DC2" w:rsidRPr="00F73CE4" w:rsidRDefault="00183DC2" w:rsidP="00AA348D">
      <w:pPr>
        <w:numPr>
          <w:ilvl w:val="0"/>
          <w:numId w:val="5"/>
        </w:numPr>
        <w:tabs>
          <w:tab w:val="left" w:pos="720"/>
        </w:tabs>
        <w:spacing w:line="360" w:lineRule="auto"/>
        <w:jc w:val="both"/>
        <w:rPr>
          <w:b/>
          <w:bCs/>
          <w:sz w:val="18"/>
          <w:szCs w:val="18"/>
        </w:rPr>
      </w:pPr>
      <w:r w:rsidRPr="00F73CE4">
        <w:rPr>
          <w:bCs/>
          <w:sz w:val="18"/>
          <w:szCs w:val="18"/>
        </w:rPr>
        <w:t xml:space="preserve">TalkClikers : Drupal </w:t>
      </w:r>
      <w:r w:rsidRPr="00F73CE4">
        <w:rPr>
          <w:b/>
          <w:bCs/>
          <w:sz w:val="18"/>
          <w:szCs w:val="18"/>
        </w:rPr>
        <w:t>(</w:t>
      </w:r>
      <w:hyperlink r:id="rId15" w:history="1">
        <w:r w:rsidRPr="00F73CE4">
          <w:rPr>
            <w:rStyle w:val="Hyperlink"/>
            <w:sz w:val="18"/>
            <w:szCs w:val="18"/>
          </w:rPr>
          <w:t>http://talkclickers.com/</w:t>
        </w:r>
      </w:hyperlink>
      <w:r w:rsidRPr="00F73CE4">
        <w:rPr>
          <w:b/>
          <w:bCs/>
          <w:sz w:val="18"/>
          <w:szCs w:val="18"/>
        </w:rPr>
        <w:t>)</w:t>
      </w:r>
    </w:p>
    <w:p w:rsidR="005131E3" w:rsidRPr="00F73CE4" w:rsidRDefault="005131E3" w:rsidP="00AA348D">
      <w:pPr>
        <w:numPr>
          <w:ilvl w:val="0"/>
          <w:numId w:val="5"/>
        </w:numPr>
        <w:tabs>
          <w:tab w:val="left" w:pos="720"/>
        </w:tabs>
        <w:spacing w:line="360" w:lineRule="auto"/>
        <w:jc w:val="both"/>
        <w:rPr>
          <w:b/>
          <w:bCs/>
          <w:sz w:val="18"/>
          <w:szCs w:val="18"/>
        </w:rPr>
      </w:pPr>
      <w:r w:rsidRPr="00F73CE4">
        <w:rPr>
          <w:bCs/>
          <w:sz w:val="18"/>
          <w:szCs w:val="18"/>
        </w:rPr>
        <w:t>Harper</w:t>
      </w:r>
      <w:r w:rsidR="004A3EA8" w:rsidRPr="00F73CE4">
        <w:rPr>
          <w:bCs/>
          <w:sz w:val="18"/>
          <w:szCs w:val="18"/>
        </w:rPr>
        <w:t xml:space="preserve"> </w:t>
      </w:r>
      <w:r w:rsidR="00071EFA" w:rsidRPr="00F73CE4">
        <w:rPr>
          <w:bCs/>
          <w:sz w:val="18"/>
          <w:szCs w:val="18"/>
        </w:rPr>
        <w:t>Magazines</w:t>
      </w:r>
      <w:r w:rsidR="0047572D" w:rsidRPr="00F73CE4">
        <w:rPr>
          <w:bCs/>
          <w:sz w:val="18"/>
          <w:szCs w:val="18"/>
        </w:rPr>
        <w:t xml:space="preserve"> </w:t>
      </w:r>
      <w:r w:rsidRPr="00F73CE4">
        <w:rPr>
          <w:bCs/>
          <w:sz w:val="18"/>
          <w:szCs w:val="18"/>
        </w:rPr>
        <w:t xml:space="preserve">: Wordpress </w:t>
      </w:r>
      <w:r w:rsidRPr="00F73CE4">
        <w:rPr>
          <w:b/>
          <w:bCs/>
          <w:sz w:val="18"/>
          <w:szCs w:val="18"/>
        </w:rPr>
        <w:t>(http://harpers.org/)</w:t>
      </w:r>
    </w:p>
    <w:p w:rsidR="005131E3" w:rsidRPr="00F73CE4" w:rsidRDefault="005131E3" w:rsidP="00AA348D">
      <w:pPr>
        <w:numPr>
          <w:ilvl w:val="0"/>
          <w:numId w:val="5"/>
        </w:numPr>
        <w:tabs>
          <w:tab w:val="left" w:pos="720"/>
        </w:tabs>
        <w:spacing w:line="360" w:lineRule="auto"/>
        <w:jc w:val="both"/>
        <w:rPr>
          <w:b/>
          <w:bCs/>
          <w:sz w:val="18"/>
          <w:szCs w:val="18"/>
        </w:rPr>
      </w:pPr>
      <w:r w:rsidRPr="00F73CE4">
        <w:rPr>
          <w:bCs/>
          <w:sz w:val="18"/>
          <w:szCs w:val="18"/>
        </w:rPr>
        <w:t>Lilith Mag</w:t>
      </w:r>
      <w:r w:rsidR="00892738" w:rsidRPr="00F73CE4">
        <w:rPr>
          <w:bCs/>
          <w:sz w:val="18"/>
          <w:szCs w:val="18"/>
        </w:rPr>
        <w:t>az</w:t>
      </w:r>
      <w:r w:rsidRPr="00F73CE4">
        <w:rPr>
          <w:bCs/>
          <w:sz w:val="18"/>
          <w:szCs w:val="18"/>
        </w:rPr>
        <w:t xml:space="preserve">ine: Wordpress </w:t>
      </w:r>
      <w:r w:rsidRPr="00F73CE4">
        <w:rPr>
          <w:b/>
          <w:bCs/>
          <w:sz w:val="18"/>
          <w:szCs w:val="18"/>
        </w:rPr>
        <w:t>(</w:t>
      </w:r>
      <w:hyperlink r:id="rId16" w:history="1">
        <w:r w:rsidRPr="00F73CE4">
          <w:rPr>
            <w:rStyle w:val="Hyperlink"/>
            <w:sz w:val="18"/>
            <w:szCs w:val="18"/>
          </w:rPr>
          <w:t>http://lilith.org/</w:t>
        </w:r>
      </w:hyperlink>
      <w:r w:rsidRPr="00F73CE4">
        <w:rPr>
          <w:b/>
          <w:bCs/>
          <w:sz w:val="18"/>
          <w:szCs w:val="18"/>
        </w:rPr>
        <w:t>)</w:t>
      </w:r>
    </w:p>
    <w:p w:rsidR="005131E3" w:rsidRPr="00F73CE4" w:rsidRDefault="00DE549E" w:rsidP="00AA348D">
      <w:pPr>
        <w:numPr>
          <w:ilvl w:val="0"/>
          <w:numId w:val="5"/>
        </w:numPr>
        <w:tabs>
          <w:tab w:val="left" w:pos="720"/>
        </w:tabs>
        <w:spacing w:line="360" w:lineRule="auto"/>
        <w:jc w:val="both"/>
        <w:rPr>
          <w:b/>
          <w:bCs/>
          <w:sz w:val="18"/>
          <w:szCs w:val="18"/>
        </w:rPr>
      </w:pPr>
      <w:r w:rsidRPr="00F73CE4">
        <w:rPr>
          <w:sz w:val="18"/>
          <w:szCs w:val="18"/>
        </w:rPr>
        <w:t>iC</w:t>
      </w:r>
      <w:r w:rsidR="005131E3" w:rsidRPr="00F73CE4">
        <w:rPr>
          <w:sz w:val="18"/>
          <w:szCs w:val="18"/>
        </w:rPr>
        <w:t>licker:</w:t>
      </w:r>
      <w:r w:rsidR="007C1A66" w:rsidRPr="00F73CE4">
        <w:rPr>
          <w:sz w:val="18"/>
          <w:szCs w:val="18"/>
        </w:rPr>
        <w:t xml:space="preserve"> W</w:t>
      </w:r>
      <w:r w:rsidR="005131E3" w:rsidRPr="00F73CE4">
        <w:rPr>
          <w:sz w:val="18"/>
          <w:szCs w:val="18"/>
        </w:rPr>
        <w:t xml:space="preserve">ordpress </w:t>
      </w:r>
      <w:r w:rsidR="005131E3" w:rsidRPr="00F73CE4">
        <w:rPr>
          <w:b/>
          <w:bCs/>
          <w:sz w:val="18"/>
          <w:szCs w:val="18"/>
        </w:rPr>
        <w:t>(http://www1.iclicker.com)</w:t>
      </w:r>
    </w:p>
    <w:p w:rsidR="005131E3" w:rsidRPr="00F73CE4" w:rsidRDefault="005131E3" w:rsidP="00AA348D">
      <w:pPr>
        <w:numPr>
          <w:ilvl w:val="0"/>
          <w:numId w:val="5"/>
        </w:numPr>
        <w:tabs>
          <w:tab w:val="left" w:pos="720"/>
        </w:tabs>
        <w:spacing w:line="360" w:lineRule="auto"/>
        <w:jc w:val="both"/>
        <w:rPr>
          <w:b/>
          <w:bCs/>
          <w:sz w:val="18"/>
          <w:szCs w:val="18"/>
        </w:rPr>
      </w:pPr>
      <w:r w:rsidRPr="00F73CE4">
        <w:rPr>
          <w:bCs/>
          <w:sz w:val="18"/>
          <w:szCs w:val="18"/>
        </w:rPr>
        <w:t xml:space="preserve">Religion &amp; Politics : </w:t>
      </w:r>
      <w:r w:rsidR="00E41172" w:rsidRPr="00F73CE4">
        <w:rPr>
          <w:bCs/>
          <w:sz w:val="18"/>
          <w:szCs w:val="18"/>
        </w:rPr>
        <w:t>W</w:t>
      </w:r>
      <w:r w:rsidRPr="00F73CE4">
        <w:rPr>
          <w:bCs/>
          <w:sz w:val="18"/>
          <w:szCs w:val="18"/>
        </w:rPr>
        <w:t xml:space="preserve">ordpress </w:t>
      </w:r>
      <w:r w:rsidRPr="00F73CE4">
        <w:rPr>
          <w:b/>
          <w:bCs/>
          <w:sz w:val="18"/>
          <w:szCs w:val="18"/>
        </w:rPr>
        <w:t>(http://religionandpolitics.org/)</w:t>
      </w:r>
    </w:p>
    <w:p w:rsidR="005131E3" w:rsidRPr="00F73CE4" w:rsidRDefault="005131E3" w:rsidP="00AA348D">
      <w:pPr>
        <w:numPr>
          <w:ilvl w:val="0"/>
          <w:numId w:val="5"/>
        </w:numPr>
        <w:tabs>
          <w:tab w:val="left" w:pos="720"/>
        </w:tabs>
        <w:spacing w:line="360" w:lineRule="auto"/>
        <w:jc w:val="both"/>
        <w:rPr>
          <w:b/>
          <w:bCs/>
          <w:sz w:val="18"/>
          <w:szCs w:val="18"/>
        </w:rPr>
      </w:pPr>
      <w:r w:rsidRPr="00F73CE4">
        <w:rPr>
          <w:bCs/>
          <w:sz w:val="18"/>
          <w:szCs w:val="18"/>
        </w:rPr>
        <w:t xml:space="preserve">HGSE: Wordpress </w:t>
      </w:r>
      <w:r w:rsidRPr="00F73CE4">
        <w:rPr>
          <w:b/>
          <w:bCs/>
          <w:sz w:val="18"/>
          <w:szCs w:val="18"/>
        </w:rPr>
        <w:t>(http://www.gse.harvard.edu/)</w:t>
      </w:r>
    </w:p>
    <w:p w:rsidR="005131E3" w:rsidRPr="00F73CE4" w:rsidRDefault="005131E3" w:rsidP="00AA348D">
      <w:pPr>
        <w:numPr>
          <w:ilvl w:val="0"/>
          <w:numId w:val="5"/>
        </w:numPr>
        <w:tabs>
          <w:tab w:val="left" w:pos="720"/>
        </w:tabs>
        <w:spacing w:line="360" w:lineRule="auto"/>
        <w:jc w:val="both"/>
        <w:rPr>
          <w:b/>
          <w:bCs/>
          <w:sz w:val="18"/>
          <w:szCs w:val="18"/>
        </w:rPr>
      </w:pPr>
      <w:r w:rsidRPr="00F73CE4">
        <w:rPr>
          <w:bCs/>
          <w:sz w:val="18"/>
          <w:szCs w:val="18"/>
        </w:rPr>
        <w:t>Overdrive:</w:t>
      </w:r>
      <w:r w:rsidR="00256C0C" w:rsidRPr="00F73CE4">
        <w:rPr>
          <w:bCs/>
          <w:sz w:val="18"/>
          <w:szCs w:val="18"/>
        </w:rPr>
        <w:t xml:space="preserve"> </w:t>
      </w:r>
      <w:r w:rsidRPr="00F73CE4">
        <w:rPr>
          <w:bCs/>
          <w:sz w:val="18"/>
          <w:szCs w:val="18"/>
        </w:rPr>
        <w:t xml:space="preserve">Wordpress </w:t>
      </w:r>
      <w:r w:rsidRPr="00F73CE4">
        <w:rPr>
          <w:b/>
          <w:bCs/>
          <w:sz w:val="18"/>
          <w:szCs w:val="18"/>
        </w:rPr>
        <w:t>(http://overdrive.in/)</w:t>
      </w:r>
    </w:p>
    <w:p w:rsidR="005131E3" w:rsidRPr="00F73CE4" w:rsidRDefault="005131E3" w:rsidP="00AA348D">
      <w:pPr>
        <w:numPr>
          <w:ilvl w:val="0"/>
          <w:numId w:val="5"/>
        </w:numPr>
        <w:tabs>
          <w:tab w:val="left" w:pos="720"/>
        </w:tabs>
        <w:spacing w:line="360" w:lineRule="auto"/>
        <w:jc w:val="both"/>
        <w:rPr>
          <w:b/>
          <w:bCs/>
          <w:sz w:val="18"/>
          <w:szCs w:val="18"/>
        </w:rPr>
      </w:pPr>
      <w:r w:rsidRPr="00F73CE4">
        <w:rPr>
          <w:bCs/>
          <w:sz w:val="18"/>
          <w:szCs w:val="18"/>
        </w:rPr>
        <w:t xml:space="preserve">Thinkindia : Wordpress </w:t>
      </w:r>
      <w:r w:rsidRPr="00F73CE4">
        <w:rPr>
          <w:b/>
          <w:bCs/>
          <w:sz w:val="18"/>
          <w:szCs w:val="18"/>
        </w:rPr>
        <w:t>(http://http://thinkindia.in.com/)</w:t>
      </w:r>
    </w:p>
    <w:p w:rsidR="005131E3" w:rsidRPr="00F73CE4" w:rsidRDefault="005131E3" w:rsidP="00AA348D">
      <w:pPr>
        <w:numPr>
          <w:ilvl w:val="0"/>
          <w:numId w:val="5"/>
        </w:numPr>
        <w:tabs>
          <w:tab w:val="left" w:pos="720"/>
        </w:tabs>
        <w:spacing w:line="360" w:lineRule="auto"/>
        <w:jc w:val="both"/>
        <w:rPr>
          <w:b/>
          <w:bCs/>
          <w:sz w:val="18"/>
          <w:szCs w:val="18"/>
        </w:rPr>
      </w:pPr>
      <w:r w:rsidRPr="00F73CE4">
        <w:rPr>
          <w:bCs/>
          <w:sz w:val="18"/>
          <w:szCs w:val="18"/>
        </w:rPr>
        <w:t>Gastrocentral:</w:t>
      </w:r>
      <w:r w:rsidR="00C81C9D" w:rsidRPr="00F73CE4">
        <w:rPr>
          <w:bCs/>
          <w:sz w:val="18"/>
          <w:szCs w:val="18"/>
        </w:rPr>
        <w:t xml:space="preserve"> W</w:t>
      </w:r>
      <w:r w:rsidRPr="00F73CE4">
        <w:rPr>
          <w:bCs/>
          <w:sz w:val="18"/>
          <w:szCs w:val="18"/>
        </w:rPr>
        <w:t xml:space="preserve">ordpress </w:t>
      </w:r>
      <w:r w:rsidRPr="00F73CE4">
        <w:rPr>
          <w:b/>
          <w:bCs/>
          <w:sz w:val="18"/>
          <w:szCs w:val="18"/>
        </w:rPr>
        <w:t>(https://www.gastrocentral.com.au/)</w:t>
      </w:r>
    </w:p>
    <w:p w:rsidR="005131E3" w:rsidRPr="00F73CE4" w:rsidRDefault="005131E3" w:rsidP="00AA348D">
      <w:pPr>
        <w:numPr>
          <w:ilvl w:val="0"/>
          <w:numId w:val="5"/>
        </w:numPr>
        <w:tabs>
          <w:tab w:val="left" w:pos="720"/>
        </w:tabs>
        <w:spacing w:line="360" w:lineRule="auto"/>
        <w:jc w:val="both"/>
        <w:rPr>
          <w:b/>
          <w:bCs/>
          <w:sz w:val="18"/>
          <w:szCs w:val="18"/>
        </w:rPr>
      </w:pPr>
      <w:r w:rsidRPr="00F73CE4">
        <w:rPr>
          <w:bCs/>
          <w:sz w:val="18"/>
          <w:szCs w:val="18"/>
        </w:rPr>
        <w:t xml:space="preserve">Snipp: </w:t>
      </w:r>
      <w:r w:rsidR="00C81C9D" w:rsidRPr="00F73CE4">
        <w:rPr>
          <w:bCs/>
          <w:sz w:val="18"/>
          <w:szCs w:val="18"/>
        </w:rPr>
        <w:t>W</w:t>
      </w:r>
      <w:r w:rsidRPr="00F73CE4">
        <w:rPr>
          <w:bCs/>
          <w:sz w:val="18"/>
          <w:szCs w:val="18"/>
        </w:rPr>
        <w:t xml:space="preserve">ordpress </w:t>
      </w:r>
      <w:r w:rsidRPr="00F73CE4">
        <w:rPr>
          <w:b/>
          <w:bCs/>
          <w:sz w:val="18"/>
          <w:szCs w:val="18"/>
        </w:rPr>
        <w:t>(http://snipp.com/)</w:t>
      </w:r>
    </w:p>
    <w:p w:rsidR="005131E3" w:rsidRPr="00F73CE4" w:rsidRDefault="006D04DA" w:rsidP="00AA348D">
      <w:pPr>
        <w:numPr>
          <w:ilvl w:val="0"/>
          <w:numId w:val="5"/>
        </w:numPr>
        <w:tabs>
          <w:tab w:val="left" w:pos="720"/>
        </w:tabs>
        <w:spacing w:line="360" w:lineRule="auto"/>
        <w:jc w:val="both"/>
        <w:rPr>
          <w:b/>
          <w:bCs/>
          <w:sz w:val="18"/>
          <w:szCs w:val="18"/>
        </w:rPr>
      </w:pPr>
      <w:r w:rsidRPr="00F73CE4">
        <w:rPr>
          <w:bCs/>
          <w:sz w:val="18"/>
          <w:szCs w:val="18"/>
        </w:rPr>
        <w:t>P</w:t>
      </w:r>
      <w:r w:rsidR="00C81C9D" w:rsidRPr="00F73CE4">
        <w:rPr>
          <w:bCs/>
          <w:sz w:val="18"/>
          <w:szCs w:val="18"/>
        </w:rPr>
        <w:t>oint5: W</w:t>
      </w:r>
      <w:r w:rsidR="005131E3" w:rsidRPr="00F73CE4">
        <w:rPr>
          <w:bCs/>
          <w:sz w:val="18"/>
          <w:szCs w:val="18"/>
        </w:rPr>
        <w:t xml:space="preserve">ordpress </w:t>
      </w:r>
      <w:r w:rsidR="005131E3" w:rsidRPr="00F73CE4">
        <w:rPr>
          <w:b/>
          <w:bCs/>
          <w:sz w:val="18"/>
          <w:szCs w:val="18"/>
        </w:rPr>
        <w:t>(</w:t>
      </w:r>
      <w:hyperlink r:id="rId17" w:history="1">
        <w:r w:rsidR="005131E3" w:rsidRPr="00F73CE4">
          <w:rPr>
            <w:rStyle w:val="Hyperlink"/>
            <w:sz w:val="18"/>
            <w:szCs w:val="18"/>
          </w:rPr>
          <w:t>http://point5.com/</w:t>
        </w:r>
      </w:hyperlink>
      <w:r w:rsidR="005131E3" w:rsidRPr="00F73CE4">
        <w:rPr>
          <w:b/>
          <w:bCs/>
          <w:sz w:val="18"/>
          <w:szCs w:val="18"/>
        </w:rPr>
        <w:t>)</w:t>
      </w:r>
    </w:p>
    <w:p w:rsidR="005131E3" w:rsidRPr="00F73CE4" w:rsidRDefault="005131E3" w:rsidP="00AA348D">
      <w:pPr>
        <w:numPr>
          <w:ilvl w:val="0"/>
          <w:numId w:val="5"/>
        </w:numPr>
        <w:tabs>
          <w:tab w:val="left" w:pos="720"/>
        </w:tabs>
        <w:spacing w:line="360" w:lineRule="auto"/>
        <w:jc w:val="both"/>
        <w:rPr>
          <w:b/>
          <w:bCs/>
          <w:sz w:val="18"/>
          <w:szCs w:val="18"/>
        </w:rPr>
      </w:pPr>
      <w:r w:rsidRPr="00F73CE4">
        <w:rPr>
          <w:sz w:val="18"/>
          <w:szCs w:val="18"/>
        </w:rPr>
        <w:t>Veeva</w:t>
      </w:r>
      <w:r w:rsidRPr="00F73CE4">
        <w:rPr>
          <w:b/>
          <w:bCs/>
          <w:sz w:val="18"/>
          <w:szCs w:val="18"/>
        </w:rPr>
        <w:t xml:space="preserve"> : Tablet/ios app</w:t>
      </w:r>
    </w:p>
    <w:p w:rsidR="005131E3" w:rsidRPr="00F73CE4" w:rsidRDefault="005131E3" w:rsidP="00AA348D">
      <w:pPr>
        <w:numPr>
          <w:ilvl w:val="0"/>
          <w:numId w:val="5"/>
        </w:numPr>
        <w:tabs>
          <w:tab w:val="left" w:pos="720"/>
        </w:tabs>
        <w:spacing w:line="360" w:lineRule="auto"/>
        <w:jc w:val="both"/>
        <w:rPr>
          <w:b/>
          <w:bCs/>
          <w:sz w:val="18"/>
          <w:szCs w:val="18"/>
        </w:rPr>
      </w:pPr>
      <w:r w:rsidRPr="00F73CE4">
        <w:rPr>
          <w:sz w:val="18"/>
          <w:szCs w:val="18"/>
        </w:rPr>
        <w:t xml:space="preserve">Betadine : </w:t>
      </w:r>
      <w:r w:rsidRPr="00F73CE4">
        <w:rPr>
          <w:b/>
          <w:bCs/>
          <w:sz w:val="18"/>
          <w:szCs w:val="18"/>
        </w:rPr>
        <w:t>Tablet/ ios app</w:t>
      </w:r>
    </w:p>
    <w:p w:rsidR="005131E3" w:rsidRPr="00F73CE4" w:rsidRDefault="00F604E8">
      <w:pPr>
        <w:tabs>
          <w:tab w:val="left" w:pos="720"/>
        </w:tabs>
        <w:spacing w:line="360" w:lineRule="auto"/>
        <w:ind w:left="720"/>
        <w:jc w:val="both"/>
        <w:rPr>
          <w:bCs/>
          <w:sz w:val="18"/>
          <w:szCs w:val="18"/>
        </w:rPr>
      </w:pPr>
      <w:r>
        <w:rPr>
          <w:bCs/>
          <w:sz w:val="18"/>
          <w:szCs w:val="18"/>
        </w:rPr>
        <w:tab/>
      </w:r>
      <w:r w:rsidR="005131E3" w:rsidRPr="00F73CE4">
        <w:rPr>
          <w:bCs/>
          <w:sz w:val="18"/>
          <w:szCs w:val="18"/>
        </w:rPr>
        <w:t>And many more….</w:t>
      </w:r>
    </w:p>
    <w:p w:rsidR="005131E3" w:rsidRDefault="005131E3">
      <w:pPr>
        <w:tabs>
          <w:tab w:val="left" w:pos="720"/>
        </w:tabs>
        <w:spacing w:line="360" w:lineRule="auto"/>
        <w:ind w:left="720"/>
        <w:jc w:val="both"/>
        <w:rPr>
          <w:b/>
          <w:bCs/>
          <w:sz w:val="18"/>
          <w:szCs w:val="18"/>
          <w:u w:val="single"/>
        </w:rPr>
      </w:pPr>
    </w:p>
    <w:p w:rsidR="005131E3" w:rsidRDefault="005131E3">
      <w:pPr>
        <w:numPr>
          <w:ilvl w:val="0"/>
          <w:numId w:val="1"/>
        </w:numPr>
        <w:tabs>
          <w:tab w:val="left" w:pos="720"/>
        </w:tabs>
        <w:spacing w:line="360" w:lineRule="auto"/>
        <w:ind w:left="720"/>
        <w:jc w:val="both"/>
        <w:rPr>
          <w:b/>
          <w:bCs/>
          <w:sz w:val="18"/>
          <w:szCs w:val="18"/>
        </w:rPr>
      </w:pPr>
      <w:r>
        <w:rPr>
          <w:b/>
          <w:bCs/>
          <w:sz w:val="18"/>
          <w:szCs w:val="18"/>
        </w:rPr>
        <w:t>[25 August 2008 – May 2009] working with CoreObjects Pvt. Ltd, Noida as a Product Engg.</w:t>
      </w:r>
    </w:p>
    <w:p w:rsidR="005131E3" w:rsidRDefault="005131E3">
      <w:pPr>
        <w:tabs>
          <w:tab w:val="left" w:pos="720"/>
        </w:tabs>
        <w:spacing w:line="360" w:lineRule="auto"/>
        <w:ind w:left="720"/>
        <w:jc w:val="both"/>
        <w:rPr>
          <w:b/>
          <w:bCs/>
          <w:sz w:val="18"/>
          <w:szCs w:val="18"/>
        </w:rPr>
      </w:pPr>
      <w:r>
        <w:rPr>
          <w:b/>
          <w:bCs/>
          <w:sz w:val="18"/>
          <w:szCs w:val="18"/>
        </w:rPr>
        <w:t>Projects:</w:t>
      </w:r>
    </w:p>
    <w:p w:rsidR="005131E3" w:rsidRDefault="005131E3">
      <w:pPr>
        <w:tabs>
          <w:tab w:val="left" w:pos="720"/>
        </w:tabs>
        <w:spacing w:line="360" w:lineRule="auto"/>
        <w:ind w:left="720"/>
        <w:jc w:val="both"/>
        <w:rPr>
          <w:b/>
          <w:bCs/>
          <w:sz w:val="18"/>
          <w:szCs w:val="18"/>
        </w:rPr>
      </w:pPr>
      <w:r>
        <w:rPr>
          <w:b/>
          <w:bCs/>
          <w:sz w:val="18"/>
          <w:szCs w:val="18"/>
        </w:rPr>
        <w:t>OneRecovervy: Drupal CMS</w:t>
      </w:r>
    </w:p>
    <w:p w:rsidR="005131E3" w:rsidRDefault="005131E3">
      <w:pPr>
        <w:tabs>
          <w:tab w:val="left" w:pos="720"/>
        </w:tabs>
        <w:spacing w:line="360" w:lineRule="auto"/>
        <w:ind w:left="720"/>
        <w:jc w:val="both"/>
        <w:rPr>
          <w:b/>
          <w:bCs/>
          <w:sz w:val="18"/>
          <w:szCs w:val="18"/>
        </w:rPr>
      </w:pPr>
      <w:r>
        <w:rPr>
          <w:b/>
          <w:bCs/>
          <w:sz w:val="18"/>
          <w:szCs w:val="18"/>
        </w:rPr>
        <w:t>Educadium: Moodle LMS</w:t>
      </w:r>
    </w:p>
    <w:p w:rsidR="00E22D05" w:rsidRDefault="00E22D05">
      <w:pPr>
        <w:tabs>
          <w:tab w:val="left" w:pos="360"/>
        </w:tabs>
        <w:ind w:right="-1440"/>
        <w:rPr>
          <w:rFonts w:ascii="Arial" w:hAnsi="Arial" w:cs="Arial"/>
          <w:b/>
          <w:bCs/>
          <w:sz w:val="18"/>
        </w:rPr>
      </w:pPr>
    </w:p>
    <w:p w:rsidR="00E22D05" w:rsidRDefault="00E22D05">
      <w:pPr>
        <w:tabs>
          <w:tab w:val="left" w:pos="360"/>
        </w:tabs>
        <w:ind w:right="-1440"/>
        <w:rPr>
          <w:rFonts w:ascii="Arial" w:hAnsi="Arial" w:cs="Arial"/>
          <w:b/>
          <w:bCs/>
          <w:sz w:val="18"/>
        </w:rPr>
      </w:pPr>
    </w:p>
    <w:p w:rsidR="005131E3" w:rsidRDefault="005131E3">
      <w:pPr>
        <w:tabs>
          <w:tab w:val="left" w:pos="360"/>
        </w:tabs>
        <w:ind w:right="-1440"/>
        <w:rPr>
          <w:rFonts w:ascii="Arial" w:hAnsi="Arial" w:cs="Arial"/>
          <w:b/>
          <w:bCs/>
          <w:sz w:val="18"/>
        </w:rPr>
      </w:pPr>
      <w:r>
        <w:rPr>
          <w:rFonts w:ascii="Arial" w:hAnsi="Arial" w:cs="Arial"/>
          <w:b/>
          <w:bCs/>
          <w:sz w:val="18"/>
        </w:rPr>
        <w:t>Responsibility –</w:t>
      </w:r>
    </w:p>
    <w:p w:rsidR="005131E3" w:rsidRDefault="005131E3">
      <w:pPr>
        <w:ind w:firstLine="720"/>
        <w:rPr>
          <w:rFonts w:cs="Arial"/>
          <w:sz w:val="20"/>
          <w:szCs w:val="20"/>
        </w:rPr>
      </w:pPr>
      <w:r>
        <w:rPr>
          <w:rFonts w:cs="Arial"/>
          <w:sz w:val="20"/>
          <w:szCs w:val="20"/>
        </w:rPr>
        <w:t>Client interaction, Requirement gathering and made a prototype for final approval.</w:t>
      </w:r>
    </w:p>
    <w:p w:rsidR="005131E3" w:rsidRDefault="005131E3">
      <w:pPr>
        <w:ind w:firstLine="720"/>
        <w:rPr>
          <w:rFonts w:cs="Arial"/>
          <w:sz w:val="20"/>
          <w:szCs w:val="20"/>
        </w:rPr>
      </w:pPr>
      <w:r>
        <w:rPr>
          <w:rFonts w:cs="Arial"/>
          <w:sz w:val="20"/>
          <w:szCs w:val="20"/>
        </w:rPr>
        <w:t>Design Architecture of various offerings and integrate with drupal, moodle, zend depending on project reqruirement..</w:t>
      </w:r>
    </w:p>
    <w:p w:rsidR="005131E3" w:rsidRDefault="005131E3">
      <w:pPr>
        <w:ind w:firstLine="720"/>
        <w:rPr>
          <w:rFonts w:cs="Arial"/>
          <w:sz w:val="20"/>
          <w:szCs w:val="20"/>
        </w:rPr>
      </w:pPr>
      <w:r>
        <w:rPr>
          <w:rFonts w:cs="Arial"/>
          <w:sz w:val="20"/>
          <w:szCs w:val="20"/>
        </w:rPr>
        <w:t>Development of custom web based product using Drupal, moodle, zend as a CMS with Mysql database backend.</w:t>
      </w:r>
    </w:p>
    <w:p w:rsidR="005131E3" w:rsidRDefault="005131E3">
      <w:pPr>
        <w:ind w:left="360"/>
        <w:rPr>
          <w:sz w:val="20"/>
          <w:szCs w:val="20"/>
        </w:rPr>
      </w:pPr>
    </w:p>
    <w:p w:rsidR="005131E3" w:rsidRDefault="005131E3">
      <w:pPr>
        <w:numPr>
          <w:ilvl w:val="0"/>
          <w:numId w:val="1"/>
        </w:numPr>
        <w:tabs>
          <w:tab w:val="left" w:pos="720"/>
        </w:tabs>
        <w:spacing w:line="360" w:lineRule="auto"/>
        <w:ind w:left="720"/>
        <w:jc w:val="both"/>
        <w:rPr>
          <w:b/>
          <w:bCs/>
          <w:sz w:val="18"/>
          <w:szCs w:val="18"/>
        </w:rPr>
      </w:pPr>
      <w:r>
        <w:rPr>
          <w:b/>
          <w:bCs/>
          <w:sz w:val="18"/>
          <w:szCs w:val="18"/>
        </w:rPr>
        <w:t>[23 April 2007 – 25 August 2008] working with Arcgate LTD (</w:t>
      </w:r>
      <w:r>
        <w:rPr>
          <w:b/>
          <w:bCs/>
          <w:color w:val="0000FF"/>
          <w:sz w:val="18"/>
          <w:szCs w:val="18"/>
          <w:u w:val="single"/>
        </w:rPr>
        <w:t>http://www.arcgate.com</w:t>
      </w:r>
      <w:r>
        <w:rPr>
          <w:b/>
          <w:bCs/>
          <w:sz w:val="18"/>
          <w:szCs w:val="18"/>
        </w:rPr>
        <w:t>) Udaipur as a Team Lead(PHP/MYSQL).</w:t>
      </w:r>
    </w:p>
    <w:p w:rsidR="005131E3" w:rsidRDefault="005131E3">
      <w:pPr>
        <w:spacing w:line="360" w:lineRule="auto"/>
        <w:ind w:firstLine="720"/>
        <w:jc w:val="both"/>
        <w:rPr>
          <w:sz w:val="18"/>
          <w:szCs w:val="18"/>
        </w:rPr>
      </w:pPr>
    </w:p>
    <w:p w:rsidR="005131E3" w:rsidRDefault="005131E3">
      <w:pPr>
        <w:spacing w:line="360" w:lineRule="auto"/>
        <w:ind w:firstLine="720"/>
        <w:jc w:val="both"/>
        <w:rPr>
          <w:color w:val="0000FF"/>
          <w:sz w:val="18"/>
          <w:szCs w:val="18"/>
          <w:u w:val="single"/>
        </w:rPr>
      </w:pPr>
      <w:r>
        <w:rPr>
          <w:sz w:val="18"/>
          <w:szCs w:val="18"/>
        </w:rPr>
        <w:t xml:space="preserve">1 </w:t>
      </w:r>
      <w:r>
        <w:rPr>
          <w:color w:val="0000FF"/>
          <w:sz w:val="18"/>
          <w:szCs w:val="18"/>
          <w:u w:val="single"/>
        </w:rPr>
        <w:t>http://60frames.com</w:t>
      </w:r>
    </w:p>
    <w:p w:rsidR="005131E3" w:rsidRDefault="005131E3">
      <w:pPr>
        <w:spacing w:line="360" w:lineRule="auto"/>
        <w:jc w:val="both"/>
        <w:rPr>
          <w:sz w:val="18"/>
          <w:szCs w:val="18"/>
        </w:rPr>
      </w:pPr>
      <w:r>
        <w:rPr>
          <w:sz w:val="18"/>
          <w:szCs w:val="18"/>
        </w:rPr>
        <w:tab/>
        <w:t xml:space="preserve">2. </w:t>
      </w:r>
      <w:r>
        <w:rPr>
          <w:color w:val="0000FF"/>
          <w:sz w:val="18"/>
          <w:szCs w:val="18"/>
          <w:u w:val="single"/>
        </w:rPr>
        <w:t>http://www.ostatic.com/</w:t>
      </w:r>
      <w:r>
        <w:rPr>
          <w:sz w:val="18"/>
          <w:szCs w:val="18"/>
        </w:rPr>
        <w:t xml:space="preserve"> (Drupal CMS)</w:t>
      </w:r>
    </w:p>
    <w:p w:rsidR="005131E3" w:rsidRDefault="005131E3">
      <w:pPr>
        <w:spacing w:line="360" w:lineRule="auto"/>
        <w:jc w:val="both"/>
        <w:rPr>
          <w:sz w:val="18"/>
          <w:szCs w:val="18"/>
        </w:rPr>
      </w:pPr>
      <w:r>
        <w:rPr>
          <w:sz w:val="18"/>
          <w:szCs w:val="18"/>
        </w:rPr>
        <w:tab/>
        <w:t xml:space="preserve">3. </w:t>
      </w:r>
      <w:r>
        <w:rPr>
          <w:color w:val="0000FF"/>
          <w:sz w:val="18"/>
          <w:szCs w:val="18"/>
          <w:u w:val="single"/>
        </w:rPr>
        <w:t>http://dev.sportshead.com/</w:t>
      </w:r>
      <w:r>
        <w:rPr>
          <w:sz w:val="18"/>
          <w:szCs w:val="18"/>
        </w:rPr>
        <w:t xml:space="preserve"> </w:t>
      </w:r>
    </w:p>
    <w:p w:rsidR="005131E3" w:rsidRDefault="005131E3">
      <w:pPr>
        <w:spacing w:line="360" w:lineRule="auto"/>
        <w:jc w:val="both"/>
        <w:rPr>
          <w:sz w:val="18"/>
          <w:szCs w:val="18"/>
        </w:rPr>
      </w:pPr>
      <w:r>
        <w:rPr>
          <w:sz w:val="18"/>
          <w:szCs w:val="18"/>
        </w:rPr>
        <w:tab/>
      </w:r>
      <w:r>
        <w:rPr>
          <w:sz w:val="18"/>
          <w:szCs w:val="18"/>
        </w:rPr>
        <w:tab/>
      </w:r>
    </w:p>
    <w:p w:rsidR="005131E3" w:rsidRDefault="005131E3">
      <w:pPr>
        <w:spacing w:line="360" w:lineRule="auto"/>
        <w:jc w:val="both"/>
        <w:rPr>
          <w:sz w:val="18"/>
          <w:szCs w:val="18"/>
        </w:rPr>
      </w:pPr>
    </w:p>
    <w:p w:rsidR="005131E3" w:rsidRDefault="005131E3">
      <w:pPr>
        <w:numPr>
          <w:ilvl w:val="0"/>
          <w:numId w:val="1"/>
        </w:numPr>
        <w:tabs>
          <w:tab w:val="left" w:pos="720"/>
        </w:tabs>
        <w:spacing w:line="360" w:lineRule="auto"/>
        <w:ind w:left="720"/>
        <w:jc w:val="both"/>
        <w:rPr>
          <w:b/>
          <w:bCs/>
          <w:sz w:val="18"/>
          <w:szCs w:val="18"/>
        </w:rPr>
      </w:pPr>
      <w:r>
        <w:rPr>
          <w:b/>
          <w:bCs/>
          <w:sz w:val="18"/>
          <w:szCs w:val="18"/>
        </w:rPr>
        <w:t>[May 2006 – 18 April 2007] worked with Acknown Technologies Gurgaon as a senior PHP programmer.</w:t>
      </w:r>
    </w:p>
    <w:p w:rsidR="005131E3" w:rsidRDefault="005131E3">
      <w:pPr>
        <w:spacing w:line="360" w:lineRule="auto"/>
        <w:ind w:left="360"/>
        <w:jc w:val="both"/>
        <w:rPr>
          <w:b/>
          <w:bCs/>
          <w:sz w:val="18"/>
          <w:szCs w:val="18"/>
        </w:rPr>
      </w:pPr>
      <w:r>
        <w:rPr>
          <w:b/>
          <w:bCs/>
          <w:sz w:val="18"/>
          <w:szCs w:val="18"/>
        </w:rPr>
        <w:br/>
      </w:r>
    </w:p>
    <w:p w:rsidR="005131E3" w:rsidRDefault="005131E3">
      <w:pPr>
        <w:spacing w:line="360" w:lineRule="auto"/>
        <w:ind w:left="540"/>
        <w:jc w:val="both"/>
        <w:rPr>
          <w:b/>
          <w:bCs/>
          <w:sz w:val="18"/>
          <w:szCs w:val="18"/>
        </w:rPr>
      </w:pPr>
      <w:r>
        <w:rPr>
          <w:b/>
          <w:bCs/>
          <w:sz w:val="18"/>
          <w:szCs w:val="18"/>
        </w:rPr>
        <w:t xml:space="preserve">Projects: </w:t>
      </w:r>
      <w:r>
        <w:rPr>
          <w:b/>
          <w:bCs/>
          <w:sz w:val="18"/>
          <w:szCs w:val="18"/>
        </w:rPr>
        <w:br/>
      </w:r>
      <w:r>
        <w:rPr>
          <w:b/>
          <w:bCs/>
          <w:sz w:val="18"/>
          <w:szCs w:val="18"/>
        </w:rPr>
        <w:br/>
      </w:r>
      <w:r>
        <w:rPr>
          <w:sz w:val="18"/>
          <w:szCs w:val="18"/>
        </w:rPr>
        <w:t xml:space="preserve">1. </w:t>
      </w:r>
      <w:r>
        <w:rPr>
          <w:b/>
          <w:bCs/>
          <w:sz w:val="18"/>
          <w:szCs w:val="18"/>
        </w:rPr>
        <w:t xml:space="preserve">Project       </w:t>
      </w:r>
      <w:r>
        <w:rPr>
          <w:b/>
          <w:bCs/>
          <w:sz w:val="18"/>
          <w:szCs w:val="18"/>
        </w:rPr>
        <w:tab/>
      </w:r>
      <w:r>
        <w:rPr>
          <w:b/>
          <w:bCs/>
          <w:sz w:val="18"/>
          <w:szCs w:val="18"/>
        </w:rPr>
        <w:tab/>
      </w:r>
      <w:r>
        <w:rPr>
          <w:b/>
          <w:bCs/>
          <w:sz w:val="18"/>
          <w:szCs w:val="18"/>
        </w:rPr>
        <w:tab/>
      </w:r>
      <w:r>
        <w:rPr>
          <w:b/>
          <w:bCs/>
          <w:sz w:val="18"/>
          <w:szCs w:val="18"/>
        </w:rPr>
        <w:tab/>
        <w:t>CMS (E- Commerce Software ‘nTrade’)</w:t>
      </w:r>
    </w:p>
    <w:p w:rsidR="005131E3" w:rsidRDefault="005131E3">
      <w:pPr>
        <w:spacing w:line="360" w:lineRule="auto"/>
        <w:ind w:left="1440"/>
        <w:jc w:val="both"/>
        <w:rPr>
          <w:sz w:val="18"/>
          <w:szCs w:val="18"/>
        </w:rPr>
      </w:pPr>
    </w:p>
    <w:p w:rsidR="005131E3" w:rsidRDefault="005131E3">
      <w:pPr>
        <w:spacing w:after="120" w:line="360" w:lineRule="auto"/>
        <w:ind w:left="720"/>
        <w:jc w:val="both"/>
        <w:rPr>
          <w:rFonts w:ascii="Arial" w:eastAsia="Arial" w:hAnsi="Arial" w:cs="Arial"/>
          <w:sz w:val="20"/>
          <w:szCs w:val="20"/>
        </w:rPr>
      </w:pPr>
      <w:r>
        <w:rPr>
          <w:rFonts w:ascii="Arial" w:eastAsia="Arial" w:hAnsi="Arial" w:cs="Arial"/>
          <w:sz w:val="20"/>
          <w:szCs w:val="20"/>
        </w:rPr>
        <w:t>nTrade is an advanced online solution meant for businesses who aim to strengthen their online presence. nTrade includes the development and maintenance of e-shopping (E-commerce) web applications, which</w:t>
      </w:r>
      <w:r>
        <w:rPr>
          <w:rFonts w:ascii="Arial" w:eastAsia="Arial" w:hAnsi="Arial" w:cs="Arial"/>
          <w:b/>
          <w:bCs/>
          <w:sz w:val="20"/>
          <w:szCs w:val="20"/>
        </w:rPr>
        <w:t xml:space="preserve"> </w:t>
      </w:r>
      <w:r>
        <w:rPr>
          <w:rFonts w:ascii="Arial" w:eastAsia="Arial" w:hAnsi="Arial" w:cs="Arial"/>
          <w:sz w:val="20"/>
          <w:szCs w:val="20"/>
        </w:rPr>
        <w:t xml:space="preserve">consists of online shopping of goods through web. Currently </w:t>
      </w:r>
      <w:r>
        <w:rPr>
          <w:rFonts w:ascii="Arial" w:eastAsia="Arial" w:hAnsi="Arial" w:cs="Arial"/>
          <w:b/>
          <w:bCs/>
          <w:sz w:val="20"/>
          <w:szCs w:val="20"/>
        </w:rPr>
        <w:t>300 websites</w:t>
      </w:r>
      <w:r>
        <w:rPr>
          <w:rFonts w:ascii="Arial" w:eastAsia="Arial" w:hAnsi="Arial" w:cs="Arial"/>
          <w:sz w:val="20"/>
          <w:szCs w:val="20"/>
        </w:rPr>
        <w:t xml:space="preserve"> are running on this software.</w:t>
      </w:r>
    </w:p>
    <w:p w:rsidR="005131E3" w:rsidRDefault="005131E3">
      <w:pPr>
        <w:spacing w:after="120" w:line="360" w:lineRule="auto"/>
        <w:ind w:left="720"/>
        <w:jc w:val="both"/>
        <w:rPr>
          <w:rFonts w:ascii="Arial" w:eastAsia="Arial" w:hAnsi="Arial" w:cs="Arial"/>
          <w:sz w:val="20"/>
          <w:szCs w:val="20"/>
        </w:rPr>
      </w:pPr>
      <w:r>
        <w:rPr>
          <w:rFonts w:ascii="Arial" w:eastAsia="Arial" w:hAnsi="Arial" w:cs="Arial"/>
          <w:sz w:val="20"/>
          <w:szCs w:val="20"/>
        </w:rPr>
        <w:t>Some of the websites running on this software:</w:t>
      </w:r>
    </w:p>
    <w:p w:rsidR="005131E3" w:rsidRDefault="005131E3">
      <w:pPr>
        <w:spacing w:after="120" w:line="360" w:lineRule="auto"/>
        <w:ind w:left="720"/>
        <w:jc w:val="both"/>
        <w:rPr>
          <w:rFonts w:ascii="Arial" w:eastAsia="Arial" w:hAnsi="Arial" w:cs="Arial"/>
          <w:sz w:val="20"/>
          <w:szCs w:val="20"/>
        </w:rPr>
      </w:pPr>
      <w:r>
        <w:rPr>
          <w:rFonts w:ascii="Arial" w:eastAsia="Arial" w:hAnsi="Arial" w:cs="Arial"/>
          <w:color w:val="0000FF"/>
          <w:sz w:val="20"/>
          <w:szCs w:val="20"/>
          <w:u w:val="single"/>
        </w:rPr>
        <w:t>http://www.oldginger.co.uk</w:t>
      </w:r>
      <w:r>
        <w:rPr>
          <w:rFonts w:ascii="Arial" w:eastAsia="Arial" w:hAnsi="Arial" w:cs="Arial"/>
          <w:sz w:val="20"/>
          <w:szCs w:val="20"/>
        </w:rPr>
        <w:t xml:space="preserve"> </w:t>
      </w:r>
    </w:p>
    <w:p w:rsidR="005131E3" w:rsidRDefault="005131E3">
      <w:pPr>
        <w:spacing w:after="120" w:line="360" w:lineRule="auto"/>
        <w:ind w:left="720"/>
        <w:jc w:val="both"/>
        <w:rPr>
          <w:rFonts w:ascii="Times New Roman" w:eastAsia="Times New Roman" w:hAnsi="Times New Roman" w:cs="Times New Roman"/>
        </w:rPr>
      </w:pPr>
      <w:r>
        <w:rPr>
          <w:rFonts w:ascii="Times New Roman" w:eastAsia="Times New Roman" w:hAnsi="Times New Roman" w:cs="Times New Roman"/>
          <w:color w:val="0000FF"/>
          <w:u w:val="single"/>
        </w:rPr>
        <w:t>www.panacheshoes.co.uk</w:t>
      </w:r>
      <w:r>
        <w:rPr>
          <w:rFonts w:ascii="Times New Roman" w:eastAsia="Times New Roman" w:hAnsi="Times New Roman" w:cs="Times New Roman"/>
        </w:rPr>
        <w:t xml:space="preserve"> </w:t>
      </w:r>
    </w:p>
    <w:p w:rsidR="005131E3" w:rsidRDefault="005131E3">
      <w:pPr>
        <w:spacing w:after="120" w:line="360" w:lineRule="auto"/>
        <w:ind w:left="720"/>
        <w:jc w:val="both"/>
        <w:rPr>
          <w:rFonts w:ascii="Times New Roman" w:eastAsia="Times New Roman" w:hAnsi="Times New Roman" w:cs="Times New Roman"/>
        </w:rPr>
      </w:pPr>
      <w:r>
        <w:rPr>
          <w:rFonts w:ascii="Times New Roman" w:eastAsia="Times New Roman" w:hAnsi="Times New Roman" w:cs="Times New Roman"/>
          <w:color w:val="0000FF"/>
          <w:u w:val="single"/>
        </w:rPr>
        <w:t>http://www.greendirectoryshop.co.uk/</w:t>
      </w:r>
      <w:r>
        <w:rPr>
          <w:rFonts w:ascii="Times New Roman" w:eastAsia="Times New Roman" w:hAnsi="Times New Roman" w:cs="Times New Roman"/>
        </w:rPr>
        <w:t xml:space="preserve"> </w:t>
      </w:r>
    </w:p>
    <w:p w:rsidR="005131E3" w:rsidRDefault="005131E3">
      <w:pPr>
        <w:spacing w:after="120" w:line="360" w:lineRule="auto"/>
        <w:ind w:left="720"/>
        <w:jc w:val="both"/>
        <w:rPr>
          <w:rFonts w:ascii="Times New Roman" w:eastAsia="Times New Roman" w:hAnsi="Times New Roman" w:cs="Times New Roman"/>
        </w:rPr>
      </w:pPr>
      <w:r>
        <w:rPr>
          <w:rFonts w:ascii="Times New Roman" w:eastAsia="Times New Roman" w:hAnsi="Times New Roman" w:cs="Times New Roman"/>
          <w:color w:val="0000FF"/>
          <w:u w:val="single"/>
        </w:rPr>
        <w:t>www.georginas-online.co.uk</w:t>
      </w:r>
      <w:r>
        <w:rPr>
          <w:rFonts w:ascii="Times New Roman" w:eastAsia="Times New Roman" w:hAnsi="Times New Roman" w:cs="Times New Roman"/>
        </w:rPr>
        <w:t xml:space="preserve"> </w:t>
      </w:r>
    </w:p>
    <w:p w:rsidR="005131E3" w:rsidRDefault="005131E3">
      <w:pPr>
        <w:spacing w:after="120" w:line="360" w:lineRule="auto"/>
        <w:ind w:left="720"/>
        <w:jc w:val="both"/>
        <w:rPr>
          <w:rFonts w:ascii="Arial" w:eastAsia="Arial" w:hAnsi="Arial" w:cs="Arial"/>
          <w:sz w:val="20"/>
          <w:szCs w:val="20"/>
        </w:rPr>
      </w:pPr>
      <w:r>
        <w:rPr>
          <w:rFonts w:ascii="Arial" w:eastAsia="Arial" w:hAnsi="Arial" w:cs="Arial"/>
          <w:color w:val="0000FF"/>
          <w:sz w:val="20"/>
          <w:szCs w:val="20"/>
          <w:u w:val="single"/>
        </w:rPr>
        <w:t>http://kob.ntrade.co.uk</w:t>
      </w:r>
      <w:r>
        <w:rPr>
          <w:rFonts w:ascii="Arial" w:eastAsia="Arial" w:hAnsi="Arial" w:cs="Arial"/>
          <w:sz w:val="20"/>
          <w:szCs w:val="20"/>
        </w:rPr>
        <w:t xml:space="preserve"> </w:t>
      </w:r>
    </w:p>
    <w:p w:rsidR="005131E3" w:rsidRDefault="005131E3">
      <w:pPr>
        <w:spacing w:after="120" w:line="360" w:lineRule="auto"/>
        <w:ind w:left="720"/>
        <w:jc w:val="both"/>
        <w:rPr>
          <w:rFonts w:ascii="Arial" w:eastAsia="Arial" w:hAnsi="Arial" w:cs="Arial"/>
          <w:sz w:val="20"/>
          <w:szCs w:val="20"/>
        </w:rPr>
      </w:pPr>
      <w:r>
        <w:rPr>
          <w:rFonts w:ascii="Arial" w:eastAsia="Arial" w:hAnsi="Arial" w:cs="Arial"/>
          <w:color w:val="0000FF"/>
          <w:sz w:val="20"/>
          <w:szCs w:val="20"/>
          <w:u w:val="single"/>
        </w:rPr>
        <w:t>http://www.ashbournemedicalsupplies.co.uk/</w:t>
      </w:r>
      <w:r>
        <w:rPr>
          <w:rFonts w:ascii="Arial" w:eastAsia="Arial" w:hAnsi="Arial" w:cs="Arial"/>
          <w:sz w:val="20"/>
          <w:szCs w:val="20"/>
        </w:rPr>
        <w:t xml:space="preserve"> </w:t>
      </w:r>
    </w:p>
    <w:p w:rsidR="005131E3" w:rsidRDefault="005131E3">
      <w:pPr>
        <w:spacing w:after="120" w:line="360" w:lineRule="auto"/>
        <w:ind w:left="720" w:firstLine="720"/>
        <w:jc w:val="both"/>
        <w:rPr>
          <w:rFonts w:ascii="Arial" w:eastAsia="Arial" w:hAnsi="Arial" w:cs="Arial"/>
          <w:sz w:val="20"/>
          <w:szCs w:val="20"/>
        </w:rPr>
      </w:pPr>
    </w:p>
    <w:p w:rsidR="005131E3" w:rsidRDefault="005131E3">
      <w:pPr>
        <w:spacing w:after="120" w:line="360" w:lineRule="auto"/>
        <w:ind w:left="720" w:firstLine="720"/>
        <w:jc w:val="both"/>
        <w:rPr>
          <w:rFonts w:ascii="Arial" w:eastAsia="Arial" w:hAnsi="Arial" w:cs="Arial"/>
          <w:sz w:val="20"/>
          <w:szCs w:val="20"/>
        </w:rPr>
      </w:pPr>
    </w:p>
    <w:p w:rsidR="005131E3" w:rsidRDefault="005131E3">
      <w:pPr>
        <w:spacing w:after="120" w:line="360" w:lineRule="auto"/>
        <w:ind w:firstLine="720"/>
        <w:jc w:val="both"/>
        <w:rPr>
          <w:rFonts w:ascii="Arial" w:eastAsia="Arial" w:hAnsi="Arial" w:cs="Arial"/>
          <w:sz w:val="20"/>
          <w:szCs w:val="20"/>
        </w:rPr>
      </w:pPr>
      <w:r>
        <w:rPr>
          <w:rFonts w:ascii="Arial" w:eastAsia="Arial" w:hAnsi="Arial" w:cs="Arial"/>
          <w:sz w:val="20"/>
          <w:szCs w:val="20"/>
        </w:rPr>
        <w:t>Some features of this system includes:-</w:t>
      </w:r>
    </w:p>
    <w:p w:rsidR="005131E3" w:rsidRDefault="005131E3">
      <w:pPr>
        <w:spacing w:after="120" w:line="360" w:lineRule="auto"/>
        <w:ind w:left="900" w:hanging="180"/>
        <w:jc w:val="both"/>
        <w:rPr>
          <w:rFonts w:ascii="Arial" w:eastAsia="Arial" w:hAnsi="Arial" w:cs="Arial"/>
          <w:sz w:val="20"/>
          <w:szCs w:val="20"/>
        </w:rPr>
      </w:pPr>
      <w:r>
        <w:rPr>
          <w:rFonts w:ascii="Arial" w:eastAsia="Arial" w:hAnsi="Arial" w:cs="Arial"/>
          <w:sz w:val="20"/>
          <w:szCs w:val="20"/>
        </w:rPr>
        <w:t xml:space="preserve">1. Content management systems. </w:t>
      </w:r>
    </w:p>
    <w:p w:rsidR="005131E3" w:rsidRDefault="005131E3">
      <w:pPr>
        <w:spacing w:after="120" w:line="360" w:lineRule="auto"/>
        <w:ind w:left="900" w:hanging="180"/>
        <w:jc w:val="both"/>
        <w:rPr>
          <w:rFonts w:ascii="Arial" w:eastAsia="Arial" w:hAnsi="Arial" w:cs="Arial"/>
          <w:sz w:val="20"/>
          <w:szCs w:val="20"/>
        </w:rPr>
      </w:pPr>
      <w:r>
        <w:rPr>
          <w:rFonts w:ascii="Arial" w:eastAsia="Arial" w:hAnsi="Arial" w:cs="Arial"/>
          <w:sz w:val="20"/>
          <w:szCs w:val="20"/>
        </w:rPr>
        <w:t xml:space="preserve">2. Fully dynamic websites. </w:t>
      </w:r>
    </w:p>
    <w:p w:rsidR="005131E3" w:rsidRDefault="005131E3">
      <w:pPr>
        <w:spacing w:after="120" w:line="360" w:lineRule="auto"/>
        <w:ind w:left="900" w:hanging="180"/>
        <w:jc w:val="both"/>
        <w:rPr>
          <w:rFonts w:ascii="Arial" w:eastAsia="Arial" w:hAnsi="Arial" w:cs="Arial"/>
          <w:sz w:val="20"/>
          <w:szCs w:val="20"/>
        </w:rPr>
      </w:pPr>
      <w:r>
        <w:rPr>
          <w:rFonts w:ascii="Arial" w:eastAsia="Arial" w:hAnsi="Arial" w:cs="Arial"/>
          <w:sz w:val="20"/>
          <w:szCs w:val="20"/>
        </w:rPr>
        <w:t xml:space="preserve">3. Online catalogue with customer registration and online marketing tools. </w:t>
      </w:r>
    </w:p>
    <w:p w:rsidR="005131E3" w:rsidRDefault="005131E3">
      <w:pPr>
        <w:spacing w:after="120" w:line="360" w:lineRule="auto"/>
        <w:ind w:left="900" w:hanging="180"/>
        <w:jc w:val="both"/>
        <w:rPr>
          <w:rFonts w:ascii="Arial" w:eastAsia="Arial" w:hAnsi="Arial" w:cs="Arial"/>
          <w:sz w:val="20"/>
          <w:szCs w:val="20"/>
        </w:rPr>
      </w:pPr>
      <w:r>
        <w:rPr>
          <w:rFonts w:ascii="Arial" w:eastAsia="Arial" w:hAnsi="Arial" w:cs="Arial"/>
          <w:sz w:val="20"/>
          <w:szCs w:val="20"/>
        </w:rPr>
        <w:t xml:space="preserve">4. State of the art online retailing solution with website advertising and online marketing    tools. </w:t>
      </w:r>
    </w:p>
    <w:p w:rsidR="005131E3" w:rsidRDefault="005131E3">
      <w:pPr>
        <w:spacing w:after="120" w:line="360" w:lineRule="auto"/>
        <w:ind w:left="900" w:hanging="180"/>
        <w:jc w:val="both"/>
        <w:rPr>
          <w:rFonts w:ascii="Arial" w:eastAsia="Arial" w:hAnsi="Arial" w:cs="Arial"/>
          <w:sz w:val="20"/>
          <w:szCs w:val="20"/>
        </w:rPr>
      </w:pPr>
      <w:r>
        <w:rPr>
          <w:rFonts w:ascii="Arial" w:eastAsia="Arial" w:hAnsi="Arial" w:cs="Arial"/>
          <w:sz w:val="20"/>
          <w:szCs w:val="20"/>
        </w:rPr>
        <w:t>5. Wholesale-retail chain solution.</w:t>
      </w:r>
    </w:p>
    <w:p w:rsidR="005131E3" w:rsidRDefault="005131E3">
      <w:pPr>
        <w:spacing w:line="360" w:lineRule="auto"/>
        <w:ind w:left="900" w:hanging="180"/>
        <w:jc w:val="both"/>
        <w:rPr>
          <w:sz w:val="18"/>
          <w:szCs w:val="18"/>
        </w:rPr>
      </w:pPr>
      <w:r>
        <w:rPr>
          <w:rFonts w:ascii="Arial" w:eastAsia="Arial" w:hAnsi="Arial" w:cs="Arial"/>
          <w:sz w:val="20"/>
          <w:szCs w:val="20"/>
        </w:rPr>
        <w:t>6.</w:t>
      </w:r>
      <w:r>
        <w:rPr>
          <w:sz w:val="18"/>
          <w:szCs w:val="18"/>
        </w:rPr>
        <w:t xml:space="preserve"> Payment gateway integration with Paypal, Protx, Worldpay, Barclays, Secure payment gateway.</w:t>
      </w:r>
    </w:p>
    <w:p w:rsidR="005131E3" w:rsidRDefault="005131E3">
      <w:pPr>
        <w:spacing w:after="120" w:line="360" w:lineRule="auto"/>
        <w:ind w:firstLine="720"/>
        <w:jc w:val="both"/>
        <w:rPr>
          <w:rFonts w:ascii="Arial" w:eastAsia="Arial" w:hAnsi="Arial" w:cs="Arial"/>
          <w:sz w:val="20"/>
          <w:szCs w:val="20"/>
        </w:rPr>
      </w:pPr>
    </w:p>
    <w:p w:rsidR="005131E3" w:rsidRDefault="005131E3">
      <w:pPr>
        <w:spacing w:line="360" w:lineRule="auto"/>
        <w:jc w:val="both"/>
        <w:rPr>
          <w:sz w:val="18"/>
          <w:szCs w:val="18"/>
        </w:rPr>
      </w:pPr>
      <w:r>
        <w:rPr>
          <w:sz w:val="18"/>
          <w:szCs w:val="18"/>
        </w:rPr>
        <w:t>My role as software developer of team size of 3 includes.</w:t>
      </w:r>
    </w:p>
    <w:p w:rsidR="005131E3" w:rsidRDefault="005131E3">
      <w:pPr>
        <w:numPr>
          <w:ilvl w:val="0"/>
          <w:numId w:val="1"/>
        </w:numPr>
        <w:tabs>
          <w:tab w:val="left" w:pos="720"/>
        </w:tabs>
        <w:spacing w:line="360" w:lineRule="auto"/>
        <w:ind w:left="720"/>
        <w:jc w:val="both"/>
        <w:rPr>
          <w:sz w:val="18"/>
          <w:szCs w:val="18"/>
        </w:rPr>
      </w:pPr>
      <w:r>
        <w:rPr>
          <w:sz w:val="18"/>
          <w:szCs w:val="18"/>
        </w:rPr>
        <w:t>Coding the various modules in Dhtml &amp; PHP.</w:t>
      </w:r>
    </w:p>
    <w:p w:rsidR="005131E3" w:rsidRDefault="005131E3">
      <w:pPr>
        <w:numPr>
          <w:ilvl w:val="0"/>
          <w:numId w:val="1"/>
        </w:numPr>
        <w:tabs>
          <w:tab w:val="left" w:pos="720"/>
        </w:tabs>
        <w:spacing w:line="360" w:lineRule="auto"/>
        <w:ind w:left="720"/>
        <w:jc w:val="both"/>
        <w:rPr>
          <w:sz w:val="18"/>
          <w:szCs w:val="18"/>
        </w:rPr>
      </w:pPr>
      <w:r>
        <w:rPr>
          <w:sz w:val="18"/>
          <w:szCs w:val="18"/>
        </w:rPr>
        <w:t>uploading site.</w:t>
      </w:r>
    </w:p>
    <w:p w:rsidR="005131E3" w:rsidRDefault="005131E3">
      <w:pPr>
        <w:spacing w:line="360" w:lineRule="auto"/>
        <w:jc w:val="both"/>
        <w:rPr>
          <w:sz w:val="18"/>
          <w:szCs w:val="18"/>
        </w:rPr>
      </w:pPr>
      <w:r>
        <w:rPr>
          <w:sz w:val="18"/>
          <w:szCs w:val="18"/>
        </w:rPr>
        <w:t xml:space="preserve">                    </w:t>
      </w:r>
    </w:p>
    <w:p w:rsidR="005131E3" w:rsidRDefault="005131E3">
      <w:pPr>
        <w:spacing w:line="360" w:lineRule="auto"/>
        <w:jc w:val="both"/>
        <w:rPr>
          <w:sz w:val="18"/>
          <w:szCs w:val="18"/>
        </w:rPr>
      </w:pPr>
    </w:p>
    <w:p w:rsidR="005131E3" w:rsidRDefault="005131E3">
      <w:pPr>
        <w:spacing w:line="360" w:lineRule="auto"/>
        <w:jc w:val="both"/>
        <w:rPr>
          <w:sz w:val="18"/>
          <w:szCs w:val="18"/>
        </w:rPr>
      </w:pPr>
    </w:p>
    <w:p w:rsidR="005131E3" w:rsidRDefault="005131E3">
      <w:pPr>
        <w:spacing w:line="360" w:lineRule="auto"/>
        <w:jc w:val="both"/>
        <w:rPr>
          <w:sz w:val="18"/>
          <w:szCs w:val="18"/>
        </w:rPr>
      </w:pPr>
    </w:p>
    <w:p w:rsidR="005131E3" w:rsidRDefault="005131E3">
      <w:pPr>
        <w:spacing w:line="360" w:lineRule="auto"/>
        <w:jc w:val="both"/>
        <w:rPr>
          <w:b/>
          <w:bCs/>
          <w:color w:val="0000FF"/>
          <w:sz w:val="18"/>
          <w:szCs w:val="18"/>
          <w:u w:val="single"/>
        </w:rPr>
      </w:pPr>
      <w:r>
        <w:rPr>
          <w:sz w:val="18"/>
          <w:szCs w:val="18"/>
        </w:rPr>
        <w:t>2.</w:t>
      </w:r>
      <w:r>
        <w:rPr>
          <w:sz w:val="18"/>
          <w:szCs w:val="18"/>
        </w:rPr>
        <w:tab/>
      </w:r>
      <w:r>
        <w:rPr>
          <w:b/>
          <w:bCs/>
          <w:sz w:val="18"/>
          <w:szCs w:val="18"/>
        </w:rPr>
        <w:t>Project</w:t>
      </w:r>
      <w:r>
        <w:rPr>
          <w:b/>
          <w:bCs/>
          <w:sz w:val="18"/>
          <w:szCs w:val="18"/>
        </w:rPr>
        <w:tab/>
      </w:r>
      <w:r>
        <w:rPr>
          <w:b/>
          <w:bCs/>
          <w:sz w:val="18"/>
          <w:szCs w:val="18"/>
        </w:rPr>
        <w:tab/>
      </w:r>
      <w:r>
        <w:rPr>
          <w:b/>
          <w:bCs/>
          <w:color w:val="0000FF"/>
          <w:sz w:val="18"/>
          <w:szCs w:val="18"/>
          <w:u w:val="single"/>
        </w:rPr>
        <w:t>www.uk4b.com</w:t>
      </w:r>
    </w:p>
    <w:p w:rsidR="005131E3" w:rsidRDefault="005131E3">
      <w:pPr>
        <w:spacing w:line="360" w:lineRule="auto"/>
        <w:jc w:val="both"/>
        <w:rPr>
          <w:b/>
          <w:bCs/>
          <w:sz w:val="18"/>
          <w:szCs w:val="18"/>
        </w:rPr>
      </w:pPr>
      <w:r>
        <w:rPr>
          <w:b/>
          <w:bCs/>
          <w:sz w:val="18"/>
          <w:szCs w:val="18"/>
        </w:rPr>
        <w:tab/>
      </w:r>
    </w:p>
    <w:p w:rsidR="005131E3" w:rsidRDefault="005131E3">
      <w:pPr>
        <w:spacing w:line="360" w:lineRule="auto"/>
        <w:jc w:val="both"/>
        <w:rPr>
          <w:sz w:val="18"/>
          <w:szCs w:val="18"/>
        </w:rPr>
      </w:pPr>
      <w:r>
        <w:rPr>
          <w:sz w:val="18"/>
          <w:szCs w:val="18"/>
        </w:rPr>
        <w:t xml:space="preserve">Uk4b is business software to provide solutions for small and middle level business to make their business better. It provides business plans for customers. </w:t>
      </w:r>
    </w:p>
    <w:p w:rsidR="005131E3" w:rsidRDefault="005131E3">
      <w:pPr>
        <w:spacing w:line="360" w:lineRule="auto"/>
        <w:jc w:val="both"/>
        <w:rPr>
          <w:sz w:val="18"/>
          <w:szCs w:val="18"/>
        </w:rPr>
      </w:pPr>
      <w:r>
        <w:rPr>
          <w:sz w:val="18"/>
          <w:szCs w:val="18"/>
        </w:rPr>
        <w:t>Some features of this system includes:-</w:t>
      </w:r>
    </w:p>
    <w:p w:rsidR="005131E3" w:rsidRDefault="005131E3">
      <w:pPr>
        <w:numPr>
          <w:ilvl w:val="0"/>
          <w:numId w:val="2"/>
        </w:numPr>
        <w:tabs>
          <w:tab w:val="left" w:pos="1080"/>
        </w:tabs>
        <w:spacing w:after="120" w:line="360" w:lineRule="auto"/>
        <w:ind w:left="1080"/>
        <w:jc w:val="both"/>
        <w:rPr>
          <w:rFonts w:ascii="Arial" w:eastAsia="Arial" w:hAnsi="Arial" w:cs="Arial"/>
          <w:sz w:val="20"/>
          <w:szCs w:val="20"/>
        </w:rPr>
      </w:pPr>
      <w:r>
        <w:rPr>
          <w:rFonts w:ascii="Arial" w:eastAsia="Arial" w:hAnsi="Arial" w:cs="Arial"/>
          <w:sz w:val="20"/>
          <w:szCs w:val="20"/>
        </w:rPr>
        <w:t>Content management systems for managing all the customers.</w:t>
      </w:r>
    </w:p>
    <w:p w:rsidR="005131E3" w:rsidRDefault="005131E3">
      <w:pPr>
        <w:numPr>
          <w:ilvl w:val="0"/>
          <w:numId w:val="2"/>
        </w:numPr>
        <w:tabs>
          <w:tab w:val="left" w:pos="1080"/>
        </w:tabs>
        <w:spacing w:after="120" w:line="360" w:lineRule="auto"/>
        <w:ind w:left="1080"/>
        <w:jc w:val="both"/>
        <w:rPr>
          <w:rFonts w:ascii="Arial" w:eastAsia="Arial" w:hAnsi="Arial" w:cs="Arial"/>
          <w:sz w:val="20"/>
          <w:szCs w:val="20"/>
        </w:rPr>
      </w:pPr>
      <w:r>
        <w:rPr>
          <w:rFonts w:ascii="Arial" w:eastAsia="Arial" w:hAnsi="Arial" w:cs="Arial"/>
          <w:sz w:val="20"/>
          <w:szCs w:val="20"/>
        </w:rPr>
        <w:t>Newsletter system for registered customer.</w:t>
      </w:r>
    </w:p>
    <w:p w:rsidR="005131E3" w:rsidRDefault="005131E3">
      <w:pPr>
        <w:numPr>
          <w:ilvl w:val="0"/>
          <w:numId w:val="2"/>
        </w:numPr>
        <w:tabs>
          <w:tab w:val="left" w:pos="1080"/>
        </w:tabs>
        <w:spacing w:after="120" w:line="360" w:lineRule="auto"/>
        <w:ind w:left="1080"/>
        <w:jc w:val="both"/>
        <w:rPr>
          <w:rFonts w:ascii="Arial" w:eastAsia="Arial" w:hAnsi="Arial" w:cs="Arial"/>
          <w:sz w:val="20"/>
          <w:szCs w:val="20"/>
        </w:rPr>
      </w:pPr>
      <w:r>
        <w:rPr>
          <w:rFonts w:ascii="Arial" w:eastAsia="Arial" w:hAnsi="Arial" w:cs="Arial"/>
          <w:sz w:val="20"/>
          <w:szCs w:val="20"/>
        </w:rPr>
        <w:t>Special offers System.</w:t>
      </w:r>
    </w:p>
    <w:p w:rsidR="005131E3" w:rsidRDefault="005131E3">
      <w:pPr>
        <w:numPr>
          <w:ilvl w:val="0"/>
          <w:numId w:val="2"/>
        </w:numPr>
        <w:tabs>
          <w:tab w:val="left" w:pos="1080"/>
        </w:tabs>
        <w:spacing w:after="120" w:line="360" w:lineRule="auto"/>
        <w:ind w:left="1080"/>
        <w:jc w:val="both"/>
        <w:rPr>
          <w:rFonts w:ascii="Arial" w:eastAsia="Arial" w:hAnsi="Arial" w:cs="Arial"/>
          <w:sz w:val="20"/>
          <w:szCs w:val="20"/>
        </w:rPr>
      </w:pPr>
      <w:r>
        <w:rPr>
          <w:rFonts w:ascii="Arial" w:eastAsia="Arial" w:hAnsi="Arial" w:cs="Arial"/>
          <w:sz w:val="20"/>
          <w:szCs w:val="20"/>
        </w:rPr>
        <w:t>Reseller management.</w:t>
      </w:r>
    </w:p>
    <w:p w:rsidR="005131E3" w:rsidRDefault="005131E3">
      <w:pPr>
        <w:numPr>
          <w:ilvl w:val="0"/>
          <w:numId w:val="2"/>
        </w:numPr>
        <w:tabs>
          <w:tab w:val="left" w:pos="1080"/>
        </w:tabs>
        <w:spacing w:after="120" w:line="360" w:lineRule="auto"/>
        <w:ind w:left="1080"/>
        <w:jc w:val="both"/>
        <w:rPr>
          <w:rFonts w:ascii="Arial" w:eastAsia="Arial" w:hAnsi="Arial" w:cs="Arial"/>
          <w:sz w:val="20"/>
          <w:szCs w:val="20"/>
        </w:rPr>
      </w:pPr>
      <w:r>
        <w:rPr>
          <w:rFonts w:ascii="Arial" w:eastAsia="Arial" w:hAnsi="Arial" w:cs="Arial"/>
          <w:sz w:val="20"/>
          <w:szCs w:val="20"/>
        </w:rPr>
        <w:t>Using Worldpay payment gateway for online payments.</w:t>
      </w:r>
    </w:p>
    <w:p w:rsidR="005131E3" w:rsidRDefault="005131E3">
      <w:pPr>
        <w:numPr>
          <w:ilvl w:val="0"/>
          <w:numId w:val="2"/>
        </w:numPr>
        <w:tabs>
          <w:tab w:val="left" w:pos="1080"/>
        </w:tabs>
        <w:spacing w:after="120" w:line="360" w:lineRule="auto"/>
        <w:ind w:left="1080"/>
        <w:jc w:val="both"/>
        <w:rPr>
          <w:rFonts w:ascii="Arial" w:eastAsia="Arial" w:hAnsi="Arial" w:cs="Arial"/>
          <w:sz w:val="20"/>
          <w:szCs w:val="20"/>
        </w:rPr>
      </w:pPr>
      <w:r>
        <w:rPr>
          <w:rFonts w:ascii="Arial" w:eastAsia="Arial" w:hAnsi="Arial" w:cs="Arial"/>
          <w:sz w:val="20"/>
          <w:szCs w:val="20"/>
        </w:rPr>
        <w:t xml:space="preserve"> Dynamic PDF generation of plans.</w:t>
      </w:r>
    </w:p>
    <w:p w:rsidR="005131E3" w:rsidRDefault="005131E3">
      <w:pPr>
        <w:spacing w:line="360" w:lineRule="auto"/>
        <w:jc w:val="both"/>
        <w:rPr>
          <w:sz w:val="18"/>
          <w:szCs w:val="18"/>
        </w:rPr>
      </w:pPr>
    </w:p>
    <w:p w:rsidR="005131E3" w:rsidRDefault="005131E3">
      <w:pPr>
        <w:spacing w:line="360" w:lineRule="auto"/>
        <w:jc w:val="both"/>
        <w:rPr>
          <w:sz w:val="18"/>
          <w:szCs w:val="18"/>
        </w:rPr>
      </w:pPr>
      <w:r>
        <w:rPr>
          <w:sz w:val="18"/>
          <w:szCs w:val="18"/>
        </w:rPr>
        <w:t>Language</w:t>
      </w:r>
      <w:r>
        <w:rPr>
          <w:sz w:val="18"/>
          <w:szCs w:val="18"/>
        </w:rPr>
        <w:tab/>
        <w:t xml:space="preserve">  :</w:t>
      </w:r>
      <w:r>
        <w:rPr>
          <w:sz w:val="18"/>
          <w:szCs w:val="18"/>
        </w:rPr>
        <w:tab/>
        <w:t>PHP, DHTML and Java Script.</w:t>
      </w:r>
    </w:p>
    <w:p w:rsidR="005131E3" w:rsidRDefault="005131E3">
      <w:pPr>
        <w:spacing w:line="360" w:lineRule="auto"/>
        <w:jc w:val="both"/>
        <w:rPr>
          <w:sz w:val="18"/>
          <w:szCs w:val="18"/>
        </w:rPr>
      </w:pPr>
      <w:r>
        <w:rPr>
          <w:sz w:val="18"/>
          <w:szCs w:val="18"/>
        </w:rPr>
        <w:t>Tools</w:t>
      </w:r>
      <w:r>
        <w:rPr>
          <w:sz w:val="18"/>
          <w:szCs w:val="18"/>
        </w:rPr>
        <w:tab/>
      </w:r>
      <w:r>
        <w:rPr>
          <w:sz w:val="18"/>
          <w:szCs w:val="18"/>
        </w:rPr>
        <w:tab/>
        <w:t xml:space="preserve">  :</w:t>
      </w:r>
      <w:r>
        <w:rPr>
          <w:sz w:val="18"/>
          <w:szCs w:val="18"/>
        </w:rPr>
        <w:tab/>
        <w:t>Dreamweaver 2004.</w:t>
      </w:r>
    </w:p>
    <w:p w:rsidR="005131E3" w:rsidRDefault="005131E3">
      <w:pPr>
        <w:spacing w:line="360" w:lineRule="auto"/>
        <w:jc w:val="both"/>
        <w:rPr>
          <w:sz w:val="18"/>
          <w:szCs w:val="18"/>
        </w:rPr>
      </w:pPr>
      <w:r>
        <w:rPr>
          <w:sz w:val="18"/>
          <w:szCs w:val="18"/>
        </w:rPr>
        <w:t>Editor                :         EditPlus.</w:t>
      </w:r>
    </w:p>
    <w:p w:rsidR="005131E3" w:rsidRDefault="005131E3">
      <w:pPr>
        <w:spacing w:line="360" w:lineRule="auto"/>
        <w:jc w:val="both"/>
        <w:rPr>
          <w:sz w:val="18"/>
          <w:szCs w:val="18"/>
        </w:rPr>
      </w:pPr>
      <w:r>
        <w:rPr>
          <w:sz w:val="18"/>
          <w:szCs w:val="18"/>
        </w:rPr>
        <w:t>Server</w:t>
      </w:r>
      <w:r>
        <w:rPr>
          <w:sz w:val="18"/>
          <w:szCs w:val="18"/>
        </w:rPr>
        <w:tab/>
        <w:t xml:space="preserve">             :</w:t>
      </w:r>
      <w:r>
        <w:rPr>
          <w:sz w:val="18"/>
          <w:szCs w:val="18"/>
        </w:rPr>
        <w:tab/>
        <w:t>Apache.</w:t>
      </w:r>
    </w:p>
    <w:p w:rsidR="005131E3" w:rsidRDefault="005131E3">
      <w:pPr>
        <w:spacing w:line="360" w:lineRule="auto"/>
        <w:jc w:val="both"/>
        <w:rPr>
          <w:sz w:val="18"/>
          <w:szCs w:val="18"/>
        </w:rPr>
      </w:pPr>
      <w:r>
        <w:rPr>
          <w:sz w:val="18"/>
          <w:szCs w:val="18"/>
        </w:rPr>
        <w:t>Environment</w:t>
      </w:r>
      <w:r>
        <w:rPr>
          <w:sz w:val="18"/>
          <w:szCs w:val="18"/>
        </w:rPr>
        <w:tab/>
        <w:t xml:space="preserve"> :</w:t>
      </w:r>
      <w:r>
        <w:rPr>
          <w:sz w:val="18"/>
          <w:szCs w:val="18"/>
        </w:rPr>
        <w:tab/>
        <w:t>Windows2000 Professional.</w:t>
      </w:r>
    </w:p>
    <w:p w:rsidR="005131E3" w:rsidRDefault="005131E3">
      <w:pPr>
        <w:spacing w:line="360" w:lineRule="auto"/>
        <w:jc w:val="both"/>
        <w:rPr>
          <w:sz w:val="18"/>
          <w:szCs w:val="18"/>
        </w:rPr>
      </w:pPr>
    </w:p>
    <w:p w:rsidR="005131E3" w:rsidRDefault="005131E3">
      <w:pPr>
        <w:spacing w:line="360" w:lineRule="auto"/>
        <w:jc w:val="both"/>
        <w:rPr>
          <w:sz w:val="18"/>
          <w:szCs w:val="18"/>
        </w:rPr>
      </w:pPr>
      <w:r>
        <w:rPr>
          <w:sz w:val="18"/>
          <w:szCs w:val="18"/>
        </w:rPr>
        <w:t>My role as software developer of team size of 3 includes.</w:t>
      </w:r>
    </w:p>
    <w:p w:rsidR="005131E3" w:rsidRDefault="005131E3">
      <w:pPr>
        <w:numPr>
          <w:ilvl w:val="0"/>
          <w:numId w:val="1"/>
        </w:numPr>
        <w:tabs>
          <w:tab w:val="left" w:pos="360"/>
        </w:tabs>
        <w:spacing w:line="360" w:lineRule="auto"/>
        <w:jc w:val="both"/>
        <w:rPr>
          <w:sz w:val="18"/>
          <w:szCs w:val="18"/>
        </w:rPr>
      </w:pPr>
      <w:r>
        <w:rPr>
          <w:sz w:val="18"/>
          <w:szCs w:val="18"/>
        </w:rPr>
        <w:t>Contributed in making of various documents, like generate PDF dynamically.</w:t>
      </w:r>
    </w:p>
    <w:p w:rsidR="005131E3" w:rsidRDefault="005131E3">
      <w:pPr>
        <w:numPr>
          <w:ilvl w:val="0"/>
          <w:numId w:val="1"/>
        </w:numPr>
        <w:tabs>
          <w:tab w:val="left" w:pos="360"/>
        </w:tabs>
        <w:spacing w:line="360" w:lineRule="auto"/>
        <w:jc w:val="both"/>
        <w:rPr>
          <w:sz w:val="18"/>
          <w:szCs w:val="18"/>
        </w:rPr>
      </w:pPr>
      <w:r>
        <w:rPr>
          <w:sz w:val="18"/>
          <w:szCs w:val="18"/>
        </w:rPr>
        <w:t>Testing and uploading site.</w:t>
      </w:r>
    </w:p>
    <w:p w:rsidR="005131E3" w:rsidRDefault="005131E3">
      <w:pPr>
        <w:spacing w:line="360" w:lineRule="auto"/>
        <w:jc w:val="both"/>
        <w:rPr>
          <w:sz w:val="18"/>
          <w:szCs w:val="18"/>
        </w:rPr>
      </w:pPr>
    </w:p>
    <w:p w:rsidR="005131E3" w:rsidRDefault="005131E3">
      <w:pPr>
        <w:spacing w:line="360" w:lineRule="auto"/>
        <w:jc w:val="both"/>
        <w:rPr>
          <w:sz w:val="18"/>
          <w:szCs w:val="18"/>
        </w:rPr>
      </w:pPr>
    </w:p>
    <w:p w:rsidR="005131E3" w:rsidRDefault="005131E3">
      <w:pPr>
        <w:spacing w:line="360" w:lineRule="auto"/>
        <w:jc w:val="both"/>
        <w:rPr>
          <w:sz w:val="18"/>
          <w:szCs w:val="18"/>
        </w:rPr>
      </w:pPr>
    </w:p>
    <w:p w:rsidR="005131E3" w:rsidRDefault="005131E3">
      <w:pPr>
        <w:spacing w:line="360" w:lineRule="auto"/>
        <w:jc w:val="both"/>
        <w:rPr>
          <w:sz w:val="18"/>
          <w:szCs w:val="18"/>
        </w:rPr>
      </w:pPr>
    </w:p>
    <w:p w:rsidR="005131E3" w:rsidRDefault="005131E3">
      <w:pPr>
        <w:spacing w:line="360" w:lineRule="auto"/>
        <w:jc w:val="both"/>
        <w:rPr>
          <w:b/>
          <w:bCs/>
          <w:sz w:val="18"/>
          <w:szCs w:val="18"/>
        </w:rPr>
      </w:pPr>
      <w:r>
        <w:rPr>
          <w:sz w:val="18"/>
          <w:szCs w:val="18"/>
        </w:rPr>
        <w:t xml:space="preserve"> 3.  </w:t>
      </w:r>
      <w:r>
        <w:rPr>
          <w:sz w:val="18"/>
          <w:szCs w:val="18"/>
        </w:rPr>
        <w:tab/>
      </w:r>
      <w:r>
        <w:rPr>
          <w:b/>
          <w:bCs/>
          <w:sz w:val="18"/>
          <w:szCs w:val="18"/>
        </w:rPr>
        <w:t>Project</w:t>
      </w:r>
      <w:r>
        <w:rPr>
          <w:b/>
          <w:bCs/>
          <w:sz w:val="18"/>
          <w:szCs w:val="18"/>
        </w:rPr>
        <w:tab/>
      </w:r>
      <w:r>
        <w:rPr>
          <w:b/>
          <w:bCs/>
          <w:sz w:val="18"/>
          <w:szCs w:val="18"/>
        </w:rPr>
        <w:tab/>
      </w:r>
      <w:r>
        <w:rPr>
          <w:b/>
          <w:bCs/>
          <w:sz w:val="18"/>
          <w:szCs w:val="18"/>
        </w:rPr>
        <w:tab/>
      </w:r>
      <w:r>
        <w:rPr>
          <w:b/>
          <w:bCs/>
          <w:sz w:val="18"/>
          <w:szCs w:val="18"/>
        </w:rPr>
        <w:tab/>
      </w:r>
      <w:r>
        <w:rPr>
          <w:b/>
          <w:bCs/>
          <w:sz w:val="18"/>
          <w:szCs w:val="18"/>
        </w:rPr>
        <w:tab/>
      </w:r>
      <w:r>
        <w:rPr>
          <w:b/>
          <w:bCs/>
          <w:sz w:val="18"/>
          <w:szCs w:val="18"/>
        </w:rPr>
        <w:tab/>
      </w:r>
      <w:r>
        <w:rPr>
          <w:b/>
          <w:bCs/>
          <w:sz w:val="18"/>
          <w:szCs w:val="18"/>
        </w:rPr>
        <w:tab/>
        <w:t>Hotel Search Engine</w:t>
      </w:r>
    </w:p>
    <w:p w:rsidR="005131E3" w:rsidRDefault="005131E3">
      <w:pPr>
        <w:spacing w:line="360" w:lineRule="auto"/>
        <w:ind w:left="1080"/>
        <w:jc w:val="both"/>
        <w:rPr>
          <w:sz w:val="18"/>
          <w:szCs w:val="18"/>
        </w:rPr>
      </w:pPr>
    </w:p>
    <w:p w:rsidR="005131E3" w:rsidRDefault="005131E3">
      <w:pPr>
        <w:spacing w:after="120" w:line="360" w:lineRule="auto"/>
        <w:ind w:left="360"/>
        <w:jc w:val="both"/>
        <w:rPr>
          <w:rFonts w:ascii="Arial" w:eastAsia="Arial" w:hAnsi="Arial" w:cs="Arial"/>
          <w:sz w:val="20"/>
          <w:szCs w:val="20"/>
        </w:rPr>
      </w:pPr>
      <w:r>
        <w:rPr>
          <w:rFonts w:ascii="Arial" w:eastAsia="Arial" w:hAnsi="Arial" w:cs="Arial"/>
          <w:sz w:val="20"/>
          <w:szCs w:val="20"/>
        </w:rPr>
        <w:t>N-Reservations is an ultra modern, state of the art, flexible and surprisingly modular reservation platform. It has a superb architecture, excellent error control systems and  offers surprisingly flexible and dynamic relationship management between Site manager, Hotels and customers who intend to make reservations.</w:t>
      </w:r>
    </w:p>
    <w:p w:rsidR="005131E3" w:rsidRDefault="005131E3">
      <w:pPr>
        <w:spacing w:after="120" w:line="360" w:lineRule="auto"/>
        <w:ind w:left="360"/>
        <w:jc w:val="both"/>
        <w:rPr>
          <w:rFonts w:ascii="Arial" w:eastAsia="Arial" w:hAnsi="Arial" w:cs="Arial"/>
          <w:sz w:val="20"/>
          <w:szCs w:val="20"/>
        </w:rPr>
      </w:pPr>
      <w:r>
        <w:rPr>
          <w:rFonts w:ascii="Arial" w:eastAsia="Arial" w:hAnsi="Arial" w:cs="Arial"/>
          <w:sz w:val="20"/>
          <w:szCs w:val="20"/>
        </w:rPr>
        <w:t xml:space="preserve">Hotel Search Engine  includes an online booking system for booking and searching of  Hotels and rooms available for that particular hotel. Currently 15 u.k based hotels are running on it.  </w:t>
      </w:r>
    </w:p>
    <w:p w:rsidR="005131E3" w:rsidRDefault="005131E3">
      <w:pPr>
        <w:spacing w:after="120" w:line="360" w:lineRule="auto"/>
        <w:ind w:left="360"/>
        <w:jc w:val="both"/>
        <w:rPr>
          <w:rFonts w:ascii="Arial" w:eastAsia="Arial" w:hAnsi="Arial" w:cs="Arial"/>
          <w:sz w:val="20"/>
          <w:szCs w:val="20"/>
        </w:rPr>
      </w:pPr>
      <w:r>
        <w:rPr>
          <w:rFonts w:ascii="Arial" w:eastAsia="Arial" w:hAnsi="Arial" w:cs="Arial"/>
          <w:color w:val="0000FF"/>
          <w:sz w:val="20"/>
          <w:szCs w:val="20"/>
          <w:u w:val="single"/>
        </w:rPr>
        <w:t>http://www.londonpremierhotels.co.uk/</w:t>
      </w:r>
      <w:r>
        <w:rPr>
          <w:rFonts w:ascii="Arial" w:eastAsia="Arial" w:hAnsi="Arial" w:cs="Arial"/>
          <w:sz w:val="20"/>
          <w:szCs w:val="20"/>
        </w:rPr>
        <w:t xml:space="preserve"> </w:t>
      </w:r>
    </w:p>
    <w:p w:rsidR="005131E3" w:rsidRDefault="005131E3">
      <w:pPr>
        <w:spacing w:after="120" w:line="360" w:lineRule="auto"/>
        <w:ind w:left="360"/>
        <w:jc w:val="both"/>
        <w:rPr>
          <w:rFonts w:ascii="Arial" w:eastAsia="Arial" w:hAnsi="Arial" w:cs="Arial"/>
          <w:sz w:val="20"/>
          <w:szCs w:val="20"/>
        </w:rPr>
      </w:pPr>
      <w:r>
        <w:rPr>
          <w:rFonts w:ascii="Arial" w:eastAsia="Arial" w:hAnsi="Arial" w:cs="Arial"/>
          <w:color w:val="0000FF"/>
          <w:sz w:val="20"/>
          <w:szCs w:val="20"/>
          <w:u w:val="single"/>
        </w:rPr>
        <w:t>http://www.theshaftesbury.co.uk/</w:t>
      </w:r>
      <w:r>
        <w:rPr>
          <w:rFonts w:ascii="Arial" w:eastAsia="Arial" w:hAnsi="Arial" w:cs="Arial"/>
          <w:sz w:val="20"/>
          <w:szCs w:val="20"/>
        </w:rPr>
        <w:t xml:space="preserve"> </w:t>
      </w:r>
    </w:p>
    <w:p w:rsidR="005131E3" w:rsidRDefault="005131E3">
      <w:pPr>
        <w:spacing w:after="120" w:line="360" w:lineRule="auto"/>
        <w:ind w:left="360"/>
        <w:jc w:val="both"/>
        <w:rPr>
          <w:rFonts w:ascii="Arial" w:eastAsia="Arial" w:hAnsi="Arial" w:cs="Arial"/>
          <w:sz w:val="20"/>
          <w:szCs w:val="20"/>
        </w:rPr>
      </w:pPr>
      <w:r>
        <w:rPr>
          <w:rFonts w:ascii="Arial" w:eastAsia="Arial" w:hAnsi="Arial" w:cs="Arial"/>
          <w:sz w:val="20"/>
          <w:szCs w:val="20"/>
        </w:rPr>
        <w:t>Some features  of this system includes:-</w:t>
      </w:r>
    </w:p>
    <w:p w:rsidR="005131E3" w:rsidRDefault="005131E3">
      <w:pPr>
        <w:spacing w:after="120" w:line="360" w:lineRule="auto"/>
        <w:ind w:firstLine="720"/>
        <w:jc w:val="both"/>
        <w:rPr>
          <w:rFonts w:ascii="Arial" w:eastAsia="Arial" w:hAnsi="Arial" w:cs="Arial"/>
          <w:sz w:val="20"/>
          <w:szCs w:val="20"/>
        </w:rPr>
      </w:pPr>
      <w:r>
        <w:rPr>
          <w:rFonts w:ascii="Arial" w:eastAsia="Arial" w:hAnsi="Arial" w:cs="Arial"/>
          <w:sz w:val="20"/>
          <w:szCs w:val="20"/>
        </w:rPr>
        <w:t>1. Search Hotel / Advanced search facility</w:t>
      </w:r>
    </w:p>
    <w:p w:rsidR="005131E3" w:rsidRDefault="005131E3">
      <w:pPr>
        <w:spacing w:after="120" w:line="360" w:lineRule="auto"/>
        <w:ind w:firstLine="720"/>
        <w:jc w:val="both"/>
        <w:rPr>
          <w:rFonts w:ascii="Arial" w:eastAsia="Arial" w:hAnsi="Arial" w:cs="Arial"/>
          <w:sz w:val="20"/>
          <w:szCs w:val="20"/>
        </w:rPr>
      </w:pPr>
      <w:r>
        <w:rPr>
          <w:rFonts w:ascii="Arial" w:eastAsia="Arial" w:hAnsi="Arial" w:cs="Arial"/>
          <w:sz w:val="20"/>
          <w:szCs w:val="20"/>
        </w:rPr>
        <w:t>2· Special offers</w:t>
      </w:r>
    </w:p>
    <w:p w:rsidR="005131E3" w:rsidRDefault="005131E3">
      <w:pPr>
        <w:spacing w:after="120" w:line="360" w:lineRule="auto"/>
        <w:ind w:firstLine="720"/>
        <w:jc w:val="both"/>
        <w:rPr>
          <w:rFonts w:ascii="Arial" w:eastAsia="Arial" w:hAnsi="Arial" w:cs="Arial"/>
          <w:sz w:val="20"/>
          <w:szCs w:val="20"/>
        </w:rPr>
      </w:pPr>
      <w:r>
        <w:rPr>
          <w:rFonts w:ascii="Arial" w:eastAsia="Arial" w:hAnsi="Arial" w:cs="Arial"/>
          <w:sz w:val="20"/>
          <w:szCs w:val="20"/>
        </w:rPr>
        <w:t>3. Dynamic room &amp; hotel facilities which means that you decide which facilities to show.</w:t>
      </w:r>
    </w:p>
    <w:p w:rsidR="005131E3" w:rsidRDefault="005131E3">
      <w:pPr>
        <w:spacing w:after="120" w:line="360" w:lineRule="auto"/>
        <w:ind w:firstLine="720"/>
        <w:jc w:val="both"/>
        <w:rPr>
          <w:rFonts w:ascii="Arial" w:eastAsia="Arial" w:hAnsi="Arial" w:cs="Arial"/>
          <w:sz w:val="20"/>
          <w:szCs w:val="20"/>
        </w:rPr>
      </w:pPr>
      <w:r>
        <w:rPr>
          <w:rFonts w:ascii="Arial" w:eastAsia="Arial" w:hAnsi="Arial" w:cs="Arial"/>
          <w:sz w:val="20"/>
          <w:szCs w:val="20"/>
        </w:rPr>
        <w:t>4. Online reservation with completely unrestrictive payment models</w:t>
      </w:r>
    </w:p>
    <w:p w:rsidR="005131E3" w:rsidRDefault="005131E3">
      <w:pPr>
        <w:spacing w:after="120" w:line="360" w:lineRule="auto"/>
        <w:ind w:firstLine="720"/>
        <w:jc w:val="both"/>
        <w:rPr>
          <w:rFonts w:ascii="Arial" w:eastAsia="Arial" w:hAnsi="Arial" w:cs="Arial"/>
          <w:sz w:val="20"/>
          <w:szCs w:val="20"/>
        </w:rPr>
      </w:pPr>
      <w:r>
        <w:rPr>
          <w:rFonts w:ascii="Arial" w:eastAsia="Arial" w:hAnsi="Arial" w:cs="Arial"/>
          <w:sz w:val="20"/>
          <w:szCs w:val="20"/>
        </w:rPr>
        <w:t>5· View / Modify reservations</w:t>
      </w:r>
    </w:p>
    <w:p w:rsidR="005131E3" w:rsidRDefault="005131E3">
      <w:pPr>
        <w:spacing w:after="120" w:line="360" w:lineRule="auto"/>
        <w:ind w:firstLine="720"/>
        <w:jc w:val="both"/>
        <w:rPr>
          <w:rFonts w:ascii="Arial" w:eastAsia="Arial" w:hAnsi="Arial" w:cs="Arial"/>
          <w:sz w:val="20"/>
          <w:szCs w:val="20"/>
        </w:rPr>
      </w:pPr>
      <w:r>
        <w:rPr>
          <w:rFonts w:ascii="Arial" w:eastAsia="Arial" w:hAnsi="Arial" w:cs="Arial"/>
          <w:sz w:val="20"/>
          <w:szCs w:val="20"/>
        </w:rPr>
        <w:t>6· Online newsletter creation and mass email advertising</w:t>
      </w:r>
    </w:p>
    <w:p w:rsidR="005131E3" w:rsidRDefault="005131E3">
      <w:pPr>
        <w:spacing w:line="360" w:lineRule="auto"/>
        <w:jc w:val="both"/>
        <w:rPr>
          <w:sz w:val="18"/>
          <w:szCs w:val="18"/>
        </w:rPr>
      </w:pPr>
      <w:r>
        <w:rPr>
          <w:rFonts w:ascii="Arial" w:eastAsia="Arial" w:hAnsi="Arial" w:cs="Arial"/>
          <w:sz w:val="20"/>
          <w:szCs w:val="20"/>
        </w:rPr>
        <w:tab/>
      </w:r>
      <w:r>
        <w:rPr>
          <w:sz w:val="18"/>
          <w:szCs w:val="18"/>
        </w:rPr>
        <w:t>Language</w:t>
      </w:r>
      <w:r>
        <w:rPr>
          <w:sz w:val="18"/>
          <w:szCs w:val="18"/>
        </w:rPr>
        <w:tab/>
        <w:t xml:space="preserve">  :</w:t>
      </w:r>
      <w:r>
        <w:rPr>
          <w:sz w:val="18"/>
          <w:szCs w:val="18"/>
        </w:rPr>
        <w:tab/>
        <w:t>PHP, DHTML ,Ajax and Java Script.</w:t>
      </w:r>
    </w:p>
    <w:p w:rsidR="005131E3" w:rsidRDefault="005131E3">
      <w:pPr>
        <w:spacing w:line="360" w:lineRule="auto"/>
        <w:ind w:firstLine="720"/>
        <w:jc w:val="both"/>
        <w:rPr>
          <w:sz w:val="18"/>
          <w:szCs w:val="18"/>
        </w:rPr>
      </w:pPr>
      <w:r>
        <w:rPr>
          <w:sz w:val="18"/>
          <w:szCs w:val="18"/>
        </w:rPr>
        <w:t>Tools</w:t>
      </w:r>
      <w:r>
        <w:rPr>
          <w:sz w:val="18"/>
          <w:szCs w:val="18"/>
        </w:rPr>
        <w:tab/>
      </w:r>
      <w:r>
        <w:rPr>
          <w:sz w:val="18"/>
          <w:szCs w:val="18"/>
        </w:rPr>
        <w:tab/>
        <w:t xml:space="preserve">  :</w:t>
      </w:r>
      <w:r>
        <w:rPr>
          <w:sz w:val="18"/>
          <w:szCs w:val="18"/>
        </w:rPr>
        <w:tab/>
        <w:t>Dreamweaver 2004.</w:t>
      </w:r>
    </w:p>
    <w:p w:rsidR="005131E3" w:rsidRDefault="005131E3">
      <w:pPr>
        <w:spacing w:line="360" w:lineRule="auto"/>
        <w:ind w:firstLine="720"/>
        <w:jc w:val="both"/>
        <w:rPr>
          <w:sz w:val="18"/>
          <w:szCs w:val="18"/>
        </w:rPr>
      </w:pPr>
      <w:r>
        <w:rPr>
          <w:sz w:val="18"/>
          <w:szCs w:val="18"/>
        </w:rPr>
        <w:t>Database           :         Mysql.</w:t>
      </w:r>
    </w:p>
    <w:p w:rsidR="005131E3" w:rsidRDefault="005131E3">
      <w:pPr>
        <w:spacing w:line="360" w:lineRule="auto"/>
        <w:ind w:firstLine="720"/>
        <w:jc w:val="both"/>
        <w:rPr>
          <w:sz w:val="18"/>
          <w:szCs w:val="18"/>
        </w:rPr>
      </w:pPr>
      <w:r>
        <w:rPr>
          <w:sz w:val="18"/>
          <w:szCs w:val="18"/>
        </w:rPr>
        <w:t>Server</w:t>
      </w:r>
      <w:r>
        <w:rPr>
          <w:sz w:val="18"/>
          <w:szCs w:val="18"/>
        </w:rPr>
        <w:tab/>
        <w:t xml:space="preserve">             :</w:t>
      </w:r>
      <w:r>
        <w:rPr>
          <w:sz w:val="18"/>
          <w:szCs w:val="18"/>
        </w:rPr>
        <w:tab/>
        <w:t>Apache.</w:t>
      </w:r>
    </w:p>
    <w:p w:rsidR="005131E3" w:rsidRDefault="005131E3">
      <w:pPr>
        <w:spacing w:line="360" w:lineRule="auto"/>
        <w:ind w:firstLine="720"/>
        <w:jc w:val="both"/>
        <w:rPr>
          <w:sz w:val="18"/>
          <w:szCs w:val="18"/>
        </w:rPr>
      </w:pPr>
      <w:r>
        <w:rPr>
          <w:sz w:val="18"/>
          <w:szCs w:val="18"/>
        </w:rPr>
        <w:t>Environment</w:t>
      </w:r>
      <w:r>
        <w:rPr>
          <w:sz w:val="18"/>
          <w:szCs w:val="18"/>
        </w:rPr>
        <w:tab/>
        <w:t xml:space="preserve"> :</w:t>
      </w:r>
      <w:r>
        <w:rPr>
          <w:sz w:val="18"/>
          <w:szCs w:val="18"/>
        </w:rPr>
        <w:tab/>
        <w:t>Windows2000 Professional.</w:t>
      </w:r>
    </w:p>
    <w:p w:rsidR="005131E3" w:rsidRDefault="005131E3">
      <w:pPr>
        <w:spacing w:line="360" w:lineRule="auto"/>
        <w:ind w:firstLine="720"/>
        <w:jc w:val="both"/>
        <w:rPr>
          <w:sz w:val="18"/>
          <w:szCs w:val="18"/>
        </w:rPr>
      </w:pPr>
      <w:r>
        <w:rPr>
          <w:sz w:val="18"/>
          <w:szCs w:val="18"/>
        </w:rPr>
        <w:t>Role</w:t>
      </w:r>
      <w:r>
        <w:rPr>
          <w:sz w:val="18"/>
          <w:szCs w:val="18"/>
        </w:rPr>
        <w:tab/>
      </w:r>
      <w:r>
        <w:rPr>
          <w:sz w:val="18"/>
          <w:szCs w:val="18"/>
        </w:rPr>
        <w:tab/>
        <w:t xml:space="preserve">  :         Development of various modules.</w:t>
      </w:r>
    </w:p>
    <w:p w:rsidR="005131E3" w:rsidRDefault="005131E3">
      <w:pPr>
        <w:spacing w:line="360" w:lineRule="auto"/>
        <w:ind w:firstLine="720"/>
        <w:jc w:val="both"/>
        <w:rPr>
          <w:sz w:val="18"/>
          <w:szCs w:val="18"/>
        </w:rPr>
      </w:pPr>
    </w:p>
    <w:p w:rsidR="005131E3" w:rsidRDefault="005131E3">
      <w:pPr>
        <w:spacing w:line="360" w:lineRule="auto"/>
        <w:ind w:firstLine="720"/>
        <w:jc w:val="both"/>
        <w:rPr>
          <w:sz w:val="18"/>
          <w:szCs w:val="18"/>
        </w:rPr>
      </w:pPr>
    </w:p>
    <w:p w:rsidR="005131E3" w:rsidRDefault="005131E3">
      <w:pPr>
        <w:spacing w:line="360" w:lineRule="auto"/>
        <w:jc w:val="both"/>
        <w:rPr>
          <w:b/>
          <w:bCs/>
          <w:sz w:val="18"/>
          <w:szCs w:val="18"/>
        </w:rPr>
      </w:pPr>
      <w:r>
        <w:rPr>
          <w:sz w:val="18"/>
          <w:szCs w:val="18"/>
        </w:rPr>
        <w:t xml:space="preserve">4. </w:t>
      </w:r>
      <w:r>
        <w:rPr>
          <w:b/>
          <w:bCs/>
          <w:sz w:val="18"/>
          <w:szCs w:val="18"/>
        </w:rPr>
        <w:t>Project</w:t>
      </w:r>
      <w:r>
        <w:rPr>
          <w:b/>
          <w:bCs/>
          <w:sz w:val="18"/>
          <w:szCs w:val="18"/>
        </w:rPr>
        <w:tab/>
      </w:r>
      <w:r>
        <w:rPr>
          <w:b/>
          <w:bCs/>
          <w:sz w:val="18"/>
          <w:szCs w:val="18"/>
        </w:rPr>
        <w:tab/>
      </w:r>
      <w:r>
        <w:rPr>
          <w:b/>
          <w:bCs/>
          <w:sz w:val="18"/>
          <w:szCs w:val="18"/>
        </w:rPr>
        <w:tab/>
      </w:r>
      <w:r>
        <w:rPr>
          <w:b/>
          <w:bCs/>
          <w:sz w:val="18"/>
          <w:szCs w:val="18"/>
        </w:rPr>
        <w:tab/>
      </w:r>
      <w:r>
        <w:rPr>
          <w:b/>
          <w:bCs/>
          <w:sz w:val="18"/>
          <w:szCs w:val="18"/>
        </w:rPr>
        <w:tab/>
      </w:r>
      <w:r>
        <w:rPr>
          <w:b/>
          <w:bCs/>
          <w:sz w:val="18"/>
          <w:szCs w:val="18"/>
        </w:rPr>
        <w:tab/>
        <w:t>Dating Software (In Process)</w:t>
      </w:r>
    </w:p>
    <w:p w:rsidR="005131E3" w:rsidRDefault="005131E3">
      <w:pPr>
        <w:spacing w:line="360" w:lineRule="auto"/>
        <w:ind w:left="1080"/>
        <w:jc w:val="both"/>
        <w:rPr>
          <w:sz w:val="18"/>
          <w:szCs w:val="18"/>
        </w:rPr>
      </w:pPr>
    </w:p>
    <w:p w:rsidR="005131E3" w:rsidRDefault="005131E3">
      <w:pPr>
        <w:spacing w:line="360" w:lineRule="auto"/>
        <w:jc w:val="both"/>
        <w:rPr>
          <w:rFonts w:ascii="Arial" w:eastAsia="Arial" w:hAnsi="Arial" w:cs="Arial"/>
          <w:sz w:val="20"/>
          <w:szCs w:val="20"/>
        </w:rPr>
      </w:pPr>
    </w:p>
    <w:p w:rsidR="005131E3" w:rsidRDefault="005131E3">
      <w:pPr>
        <w:spacing w:line="360" w:lineRule="auto"/>
        <w:jc w:val="both"/>
        <w:rPr>
          <w:sz w:val="18"/>
          <w:szCs w:val="18"/>
        </w:rPr>
      </w:pPr>
      <w:r>
        <w:rPr>
          <w:sz w:val="18"/>
          <w:szCs w:val="18"/>
        </w:rPr>
        <w:t>Some features of this system includes:-</w:t>
      </w:r>
    </w:p>
    <w:p w:rsidR="005131E3" w:rsidRDefault="005131E3">
      <w:pPr>
        <w:spacing w:line="360" w:lineRule="auto"/>
        <w:ind w:left="1440"/>
        <w:jc w:val="both"/>
        <w:rPr>
          <w:rFonts w:ascii="Arial" w:eastAsia="Arial" w:hAnsi="Arial" w:cs="Arial"/>
          <w:sz w:val="20"/>
          <w:szCs w:val="20"/>
        </w:rPr>
      </w:pPr>
      <w:r>
        <w:rPr>
          <w:rFonts w:ascii="Arial" w:eastAsia="Arial" w:hAnsi="Arial" w:cs="Arial"/>
          <w:sz w:val="20"/>
          <w:szCs w:val="20"/>
        </w:rPr>
        <w:t>1. Allow Admin user and sub user</w:t>
      </w:r>
    </w:p>
    <w:p w:rsidR="005131E3" w:rsidRDefault="005131E3">
      <w:pPr>
        <w:spacing w:line="360" w:lineRule="auto"/>
        <w:ind w:left="1440"/>
        <w:jc w:val="both"/>
        <w:rPr>
          <w:rFonts w:ascii="Arial" w:eastAsia="Arial" w:hAnsi="Arial" w:cs="Arial"/>
          <w:sz w:val="20"/>
          <w:szCs w:val="20"/>
        </w:rPr>
      </w:pPr>
      <w:r>
        <w:rPr>
          <w:rFonts w:ascii="Arial" w:eastAsia="Arial" w:hAnsi="Arial" w:cs="Arial"/>
          <w:sz w:val="20"/>
          <w:szCs w:val="20"/>
        </w:rPr>
        <w:t>2. Customer management system.</w:t>
      </w:r>
    </w:p>
    <w:p w:rsidR="005131E3" w:rsidRDefault="005131E3">
      <w:pPr>
        <w:spacing w:line="360" w:lineRule="auto"/>
        <w:ind w:left="1440"/>
        <w:jc w:val="both"/>
        <w:rPr>
          <w:rFonts w:ascii="Arial" w:eastAsia="Arial" w:hAnsi="Arial" w:cs="Arial"/>
          <w:sz w:val="20"/>
          <w:szCs w:val="20"/>
        </w:rPr>
      </w:pPr>
      <w:r>
        <w:rPr>
          <w:rFonts w:ascii="Arial" w:eastAsia="Arial" w:hAnsi="Arial" w:cs="Arial"/>
          <w:sz w:val="20"/>
          <w:szCs w:val="20"/>
        </w:rPr>
        <w:t>3. Gift section.</w:t>
      </w:r>
    </w:p>
    <w:p w:rsidR="005131E3" w:rsidRDefault="005131E3">
      <w:pPr>
        <w:spacing w:line="360" w:lineRule="auto"/>
        <w:ind w:left="1440"/>
        <w:jc w:val="both"/>
        <w:rPr>
          <w:rFonts w:ascii="Arial" w:eastAsia="Arial" w:hAnsi="Arial" w:cs="Arial"/>
          <w:sz w:val="20"/>
          <w:szCs w:val="20"/>
        </w:rPr>
      </w:pPr>
      <w:r>
        <w:rPr>
          <w:rFonts w:ascii="Arial" w:eastAsia="Arial" w:hAnsi="Arial" w:cs="Arial"/>
          <w:sz w:val="20"/>
          <w:szCs w:val="20"/>
        </w:rPr>
        <w:t>4. Add static pages.</w:t>
      </w:r>
    </w:p>
    <w:p w:rsidR="005131E3" w:rsidRDefault="005131E3">
      <w:pPr>
        <w:spacing w:line="360" w:lineRule="auto"/>
        <w:ind w:left="1440"/>
        <w:jc w:val="both"/>
        <w:rPr>
          <w:rFonts w:ascii="Arial" w:eastAsia="Arial" w:hAnsi="Arial" w:cs="Arial"/>
          <w:sz w:val="20"/>
          <w:szCs w:val="20"/>
        </w:rPr>
      </w:pPr>
      <w:r>
        <w:rPr>
          <w:rFonts w:ascii="Arial" w:eastAsia="Arial" w:hAnsi="Arial" w:cs="Arial"/>
          <w:sz w:val="20"/>
          <w:szCs w:val="20"/>
        </w:rPr>
        <w:t>5. Letter management.</w:t>
      </w:r>
    </w:p>
    <w:p w:rsidR="005131E3" w:rsidRDefault="005131E3">
      <w:pPr>
        <w:spacing w:line="360" w:lineRule="auto"/>
        <w:jc w:val="both"/>
        <w:rPr>
          <w:rFonts w:ascii="Arial" w:eastAsia="Arial" w:hAnsi="Arial" w:cs="Arial"/>
          <w:sz w:val="20"/>
          <w:szCs w:val="20"/>
        </w:rPr>
      </w:pPr>
    </w:p>
    <w:p w:rsidR="005131E3" w:rsidRDefault="005131E3">
      <w:pPr>
        <w:spacing w:line="360" w:lineRule="auto"/>
        <w:jc w:val="both"/>
        <w:rPr>
          <w:sz w:val="18"/>
          <w:szCs w:val="18"/>
        </w:rPr>
      </w:pPr>
      <w:r>
        <w:rPr>
          <w:rFonts w:ascii="Arial" w:eastAsia="Arial" w:hAnsi="Arial" w:cs="Arial"/>
          <w:sz w:val="20"/>
          <w:szCs w:val="20"/>
        </w:rPr>
        <w:tab/>
      </w:r>
      <w:r>
        <w:rPr>
          <w:sz w:val="18"/>
          <w:szCs w:val="18"/>
        </w:rPr>
        <w:t>Language</w:t>
      </w:r>
      <w:r>
        <w:rPr>
          <w:sz w:val="18"/>
          <w:szCs w:val="18"/>
        </w:rPr>
        <w:tab/>
        <w:t xml:space="preserve">  :</w:t>
      </w:r>
      <w:r>
        <w:rPr>
          <w:sz w:val="18"/>
          <w:szCs w:val="18"/>
        </w:rPr>
        <w:tab/>
        <w:t>PHP, DHTML ,Ajax and Java Script.</w:t>
      </w:r>
    </w:p>
    <w:p w:rsidR="005131E3" w:rsidRDefault="005131E3">
      <w:pPr>
        <w:spacing w:line="360" w:lineRule="auto"/>
        <w:ind w:firstLine="720"/>
        <w:jc w:val="both"/>
        <w:rPr>
          <w:sz w:val="18"/>
          <w:szCs w:val="18"/>
        </w:rPr>
      </w:pPr>
      <w:r>
        <w:rPr>
          <w:sz w:val="18"/>
          <w:szCs w:val="18"/>
        </w:rPr>
        <w:t>Tools</w:t>
      </w:r>
      <w:r>
        <w:rPr>
          <w:sz w:val="18"/>
          <w:szCs w:val="18"/>
        </w:rPr>
        <w:tab/>
      </w:r>
      <w:r>
        <w:rPr>
          <w:sz w:val="18"/>
          <w:szCs w:val="18"/>
        </w:rPr>
        <w:tab/>
        <w:t xml:space="preserve">  :</w:t>
      </w:r>
      <w:r>
        <w:rPr>
          <w:sz w:val="18"/>
          <w:szCs w:val="18"/>
        </w:rPr>
        <w:tab/>
        <w:t>Dreamweaver 2004.</w:t>
      </w:r>
    </w:p>
    <w:p w:rsidR="005131E3" w:rsidRDefault="005131E3">
      <w:pPr>
        <w:spacing w:line="360" w:lineRule="auto"/>
        <w:ind w:firstLine="720"/>
        <w:jc w:val="both"/>
        <w:rPr>
          <w:sz w:val="18"/>
          <w:szCs w:val="18"/>
        </w:rPr>
      </w:pPr>
      <w:r>
        <w:rPr>
          <w:sz w:val="18"/>
          <w:szCs w:val="18"/>
        </w:rPr>
        <w:t>Database           :         Mysql.</w:t>
      </w:r>
    </w:p>
    <w:p w:rsidR="005131E3" w:rsidRDefault="005131E3">
      <w:pPr>
        <w:spacing w:line="360" w:lineRule="auto"/>
        <w:ind w:firstLine="720"/>
        <w:jc w:val="both"/>
        <w:rPr>
          <w:sz w:val="18"/>
          <w:szCs w:val="18"/>
        </w:rPr>
      </w:pPr>
      <w:r>
        <w:rPr>
          <w:sz w:val="18"/>
          <w:szCs w:val="18"/>
        </w:rPr>
        <w:t>Server</w:t>
      </w:r>
      <w:r>
        <w:rPr>
          <w:sz w:val="18"/>
          <w:szCs w:val="18"/>
        </w:rPr>
        <w:tab/>
        <w:t xml:space="preserve">             :</w:t>
      </w:r>
      <w:r>
        <w:rPr>
          <w:sz w:val="18"/>
          <w:szCs w:val="18"/>
        </w:rPr>
        <w:tab/>
        <w:t>Apache.</w:t>
      </w:r>
    </w:p>
    <w:p w:rsidR="005131E3" w:rsidRDefault="005131E3">
      <w:pPr>
        <w:spacing w:line="360" w:lineRule="auto"/>
        <w:ind w:firstLine="720"/>
        <w:jc w:val="both"/>
        <w:rPr>
          <w:sz w:val="18"/>
          <w:szCs w:val="18"/>
        </w:rPr>
      </w:pPr>
      <w:r>
        <w:rPr>
          <w:sz w:val="18"/>
          <w:szCs w:val="18"/>
        </w:rPr>
        <w:t>Environment</w:t>
      </w:r>
      <w:r>
        <w:rPr>
          <w:sz w:val="18"/>
          <w:szCs w:val="18"/>
        </w:rPr>
        <w:tab/>
        <w:t xml:space="preserve"> :</w:t>
      </w:r>
      <w:r>
        <w:rPr>
          <w:sz w:val="18"/>
          <w:szCs w:val="18"/>
        </w:rPr>
        <w:tab/>
        <w:t>Windows2000 Professional.</w:t>
      </w:r>
    </w:p>
    <w:p w:rsidR="005131E3" w:rsidRDefault="005131E3">
      <w:pPr>
        <w:spacing w:line="360" w:lineRule="auto"/>
        <w:ind w:firstLine="720"/>
        <w:jc w:val="both"/>
        <w:rPr>
          <w:sz w:val="18"/>
          <w:szCs w:val="18"/>
        </w:rPr>
      </w:pPr>
      <w:r>
        <w:rPr>
          <w:sz w:val="18"/>
          <w:szCs w:val="18"/>
        </w:rPr>
        <w:t>Role</w:t>
      </w:r>
      <w:r>
        <w:rPr>
          <w:sz w:val="18"/>
          <w:szCs w:val="18"/>
        </w:rPr>
        <w:tab/>
      </w:r>
      <w:r>
        <w:rPr>
          <w:sz w:val="18"/>
          <w:szCs w:val="18"/>
        </w:rPr>
        <w:tab/>
        <w:t xml:space="preserve">  :         Development of various modules.</w:t>
      </w:r>
    </w:p>
    <w:p w:rsidR="005131E3" w:rsidRDefault="005131E3">
      <w:pPr>
        <w:spacing w:line="360" w:lineRule="auto"/>
        <w:ind w:firstLine="720"/>
        <w:jc w:val="both"/>
        <w:rPr>
          <w:sz w:val="18"/>
          <w:szCs w:val="18"/>
        </w:rPr>
      </w:pPr>
    </w:p>
    <w:p w:rsidR="005131E3" w:rsidRDefault="005131E3">
      <w:pPr>
        <w:spacing w:after="120" w:line="360" w:lineRule="auto"/>
        <w:ind w:hanging="2160"/>
        <w:jc w:val="both"/>
        <w:rPr>
          <w:rFonts w:ascii="Arial" w:eastAsia="Arial" w:hAnsi="Arial" w:cs="Arial"/>
          <w:sz w:val="20"/>
          <w:szCs w:val="20"/>
        </w:rPr>
      </w:pPr>
    </w:p>
    <w:p w:rsidR="005131E3" w:rsidRDefault="005131E3">
      <w:pPr>
        <w:spacing w:line="360" w:lineRule="auto"/>
        <w:jc w:val="both"/>
        <w:rPr>
          <w:b/>
          <w:bCs/>
          <w:sz w:val="18"/>
          <w:szCs w:val="18"/>
        </w:rPr>
      </w:pPr>
      <w:r>
        <w:rPr>
          <w:b/>
          <w:bCs/>
          <w:sz w:val="18"/>
          <w:szCs w:val="18"/>
        </w:rPr>
        <w:t xml:space="preserve"> 5</w:t>
      </w:r>
      <w:r>
        <w:rPr>
          <w:sz w:val="18"/>
          <w:szCs w:val="18"/>
        </w:rPr>
        <w:t xml:space="preserve">. </w:t>
      </w:r>
      <w:r>
        <w:rPr>
          <w:b/>
          <w:bCs/>
          <w:sz w:val="18"/>
          <w:szCs w:val="18"/>
        </w:rPr>
        <w:t xml:space="preserve">Project </w:t>
      </w:r>
      <w:r>
        <w:rPr>
          <w:b/>
          <w:bCs/>
          <w:sz w:val="18"/>
          <w:szCs w:val="18"/>
        </w:rPr>
        <w:tab/>
      </w:r>
      <w:r>
        <w:rPr>
          <w:b/>
          <w:bCs/>
          <w:sz w:val="18"/>
          <w:szCs w:val="18"/>
        </w:rPr>
        <w:tab/>
      </w:r>
      <w:r>
        <w:rPr>
          <w:b/>
          <w:bCs/>
          <w:sz w:val="18"/>
          <w:szCs w:val="18"/>
        </w:rPr>
        <w:tab/>
      </w:r>
      <w:r>
        <w:rPr>
          <w:b/>
          <w:bCs/>
          <w:sz w:val="18"/>
          <w:szCs w:val="18"/>
        </w:rPr>
        <w:tab/>
      </w:r>
      <w:r>
        <w:rPr>
          <w:b/>
          <w:bCs/>
          <w:sz w:val="18"/>
          <w:szCs w:val="18"/>
        </w:rPr>
        <w:tab/>
      </w:r>
      <w:r>
        <w:rPr>
          <w:b/>
          <w:bCs/>
          <w:sz w:val="18"/>
          <w:szCs w:val="18"/>
        </w:rPr>
        <w:tab/>
        <w:t>Property Software (In Process)</w:t>
      </w:r>
    </w:p>
    <w:p w:rsidR="005131E3" w:rsidRDefault="005131E3">
      <w:pPr>
        <w:spacing w:line="360" w:lineRule="auto"/>
        <w:jc w:val="both"/>
        <w:rPr>
          <w:sz w:val="18"/>
          <w:szCs w:val="18"/>
        </w:rPr>
      </w:pPr>
    </w:p>
    <w:p w:rsidR="005131E3" w:rsidRDefault="005131E3">
      <w:pPr>
        <w:spacing w:line="360" w:lineRule="auto"/>
        <w:jc w:val="both"/>
        <w:rPr>
          <w:sz w:val="18"/>
          <w:szCs w:val="18"/>
        </w:rPr>
      </w:pPr>
      <w:r>
        <w:rPr>
          <w:sz w:val="18"/>
          <w:szCs w:val="18"/>
        </w:rPr>
        <w:t>This is the property software used for the selling and buying of property through our site.</w:t>
      </w:r>
    </w:p>
    <w:p w:rsidR="005131E3" w:rsidRDefault="005131E3">
      <w:pPr>
        <w:spacing w:line="360" w:lineRule="auto"/>
        <w:jc w:val="both"/>
        <w:rPr>
          <w:sz w:val="18"/>
          <w:szCs w:val="18"/>
        </w:rPr>
      </w:pPr>
    </w:p>
    <w:p w:rsidR="005131E3" w:rsidRDefault="005131E3">
      <w:pPr>
        <w:spacing w:line="360" w:lineRule="auto"/>
        <w:jc w:val="both"/>
        <w:rPr>
          <w:sz w:val="18"/>
          <w:szCs w:val="18"/>
        </w:rPr>
      </w:pPr>
      <w:r>
        <w:rPr>
          <w:sz w:val="18"/>
          <w:szCs w:val="18"/>
        </w:rPr>
        <w:tab/>
        <w:t>Language</w:t>
      </w:r>
      <w:r>
        <w:rPr>
          <w:sz w:val="18"/>
          <w:szCs w:val="18"/>
        </w:rPr>
        <w:tab/>
        <w:t xml:space="preserve">  :</w:t>
      </w:r>
      <w:r>
        <w:rPr>
          <w:sz w:val="18"/>
          <w:szCs w:val="18"/>
        </w:rPr>
        <w:tab/>
        <w:t>PHP, DHTML ,Ajax and Java Script.</w:t>
      </w:r>
    </w:p>
    <w:p w:rsidR="005131E3" w:rsidRDefault="005131E3">
      <w:pPr>
        <w:spacing w:line="360" w:lineRule="auto"/>
        <w:ind w:firstLine="720"/>
        <w:jc w:val="both"/>
        <w:rPr>
          <w:sz w:val="18"/>
          <w:szCs w:val="18"/>
        </w:rPr>
      </w:pPr>
      <w:r>
        <w:rPr>
          <w:sz w:val="18"/>
          <w:szCs w:val="18"/>
        </w:rPr>
        <w:t>Tools</w:t>
      </w:r>
      <w:r>
        <w:rPr>
          <w:sz w:val="18"/>
          <w:szCs w:val="18"/>
        </w:rPr>
        <w:tab/>
      </w:r>
      <w:r>
        <w:rPr>
          <w:sz w:val="18"/>
          <w:szCs w:val="18"/>
        </w:rPr>
        <w:tab/>
        <w:t xml:space="preserve">  :</w:t>
      </w:r>
      <w:r>
        <w:rPr>
          <w:sz w:val="18"/>
          <w:szCs w:val="18"/>
        </w:rPr>
        <w:tab/>
        <w:t>Dreamweaver 2004.</w:t>
      </w:r>
    </w:p>
    <w:p w:rsidR="005131E3" w:rsidRDefault="005131E3">
      <w:pPr>
        <w:spacing w:line="360" w:lineRule="auto"/>
        <w:ind w:firstLine="720"/>
        <w:jc w:val="both"/>
        <w:rPr>
          <w:sz w:val="18"/>
          <w:szCs w:val="18"/>
        </w:rPr>
      </w:pPr>
      <w:r>
        <w:rPr>
          <w:sz w:val="18"/>
          <w:szCs w:val="18"/>
        </w:rPr>
        <w:t>Database           :         Mysql.</w:t>
      </w:r>
    </w:p>
    <w:p w:rsidR="005131E3" w:rsidRDefault="005131E3">
      <w:pPr>
        <w:spacing w:line="360" w:lineRule="auto"/>
        <w:ind w:firstLine="720"/>
        <w:jc w:val="both"/>
        <w:rPr>
          <w:sz w:val="18"/>
          <w:szCs w:val="18"/>
        </w:rPr>
      </w:pPr>
      <w:r>
        <w:rPr>
          <w:sz w:val="18"/>
          <w:szCs w:val="18"/>
        </w:rPr>
        <w:t>Server</w:t>
      </w:r>
      <w:r>
        <w:rPr>
          <w:sz w:val="18"/>
          <w:szCs w:val="18"/>
        </w:rPr>
        <w:tab/>
        <w:t xml:space="preserve">             :</w:t>
      </w:r>
      <w:r>
        <w:rPr>
          <w:sz w:val="18"/>
          <w:szCs w:val="18"/>
        </w:rPr>
        <w:tab/>
        <w:t>Apache.</w:t>
      </w:r>
    </w:p>
    <w:p w:rsidR="005131E3" w:rsidRDefault="005131E3">
      <w:pPr>
        <w:spacing w:line="360" w:lineRule="auto"/>
        <w:ind w:firstLine="720"/>
        <w:jc w:val="both"/>
        <w:rPr>
          <w:sz w:val="18"/>
          <w:szCs w:val="18"/>
        </w:rPr>
      </w:pPr>
      <w:r>
        <w:rPr>
          <w:sz w:val="18"/>
          <w:szCs w:val="18"/>
        </w:rPr>
        <w:t>Environment</w:t>
      </w:r>
      <w:r>
        <w:rPr>
          <w:sz w:val="18"/>
          <w:szCs w:val="18"/>
        </w:rPr>
        <w:tab/>
        <w:t xml:space="preserve"> :</w:t>
      </w:r>
      <w:r>
        <w:rPr>
          <w:sz w:val="18"/>
          <w:szCs w:val="18"/>
        </w:rPr>
        <w:tab/>
        <w:t>Windows2000 Professional.</w:t>
      </w:r>
    </w:p>
    <w:p w:rsidR="005131E3" w:rsidRDefault="005131E3">
      <w:pPr>
        <w:spacing w:line="360" w:lineRule="auto"/>
        <w:ind w:firstLine="720"/>
        <w:jc w:val="both"/>
        <w:rPr>
          <w:sz w:val="18"/>
          <w:szCs w:val="18"/>
        </w:rPr>
      </w:pPr>
      <w:r>
        <w:rPr>
          <w:sz w:val="18"/>
          <w:szCs w:val="18"/>
        </w:rPr>
        <w:t>Role</w:t>
      </w:r>
      <w:r>
        <w:rPr>
          <w:sz w:val="18"/>
          <w:szCs w:val="18"/>
        </w:rPr>
        <w:tab/>
      </w:r>
      <w:r>
        <w:rPr>
          <w:sz w:val="18"/>
          <w:szCs w:val="18"/>
        </w:rPr>
        <w:tab/>
        <w:t xml:space="preserve">  :         Development of various modules.</w:t>
      </w:r>
    </w:p>
    <w:p w:rsidR="005131E3" w:rsidRDefault="005131E3">
      <w:pPr>
        <w:spacing w:line="360" w:lineRule="auto"/>
        <w:jc w:val="both"/>
        <w:rPr>
          <w:sz w:val="18"/>
          <w:szCs w:val="18"/>
        </w:rPr>
      </w:pPr>
    </w:p>
    <w:p w:rsidR="005131E3" w:rsidRDefault="005131E3">
      <w:pPr>
        <w:spacing w:line="360" w:lineRule="auto"/>
        <w:jc w:val="both"/>
        <w:rPr>
          <w:sz w:val="18"/>
          <w:szCs w:val="18"/>
        </w:rPr>
      </w:pPr>
    </w:p>
    <w:p w:rsidR="005131E3" w:rsidRDefault="005131E3">
      <w:pPr>
        <w:spacing w:line="360" w:lineRule="auto"/>
        <w:jc w:val="both"/>
        <w:rPr>
          <w:sz w:val="18"/>
          <w:szCs w:val="18"/>
        </w:rPr>
      </w:pPr>
    </w:p>
    <w:p w:rsidR="005131E3" w:rsidRDefault="005131E3">
      <w:pPr>
        <w:spacing w:line="360" w:lineRule="auto"/>
        <w:jc w:val="both"/>
        <w:rPr>
          <w:sz w:val="18"/>
          <w:szCs w:val="18"/>
        </w:rPr>
      </w:pPr>
    </w:p>
    <w:p w:rsidR="005131E3" w:rsidRDefault="005131E3">
      <w:pPr>
        <w:numPr>
          <w:ilvl w:val="0"/>
          <w:numId w:val="1"/>
        </w:numPr>
        <w:tabs>
          <w:tab w:val="left" w:pos="0"/>
          <w:tab w:val="left" w:pos="720"/>
        </w:tabs>
        <w:spacing w:line="360" w:lineRule="auto"/>
        <w:ind w:left="0"/>
        <w:jc w:val="both"/>
        <w:rPr>
          <w:sz w:val="18"/>
          <w:szCs w:val="18"/>
        </w:rPr>
      </w:pPr>
      <w:r>
        <w:rPr>
          <w:b/>
          <w:bCs/>
          <w:sz w:val="18"/>
          <w:szCs w:val="18"/>
        </w:rPr>
        <w:t xml:space="preserve"> [Oct 2005 – May 2006] worked with Interactive Education Ltd as Web Developer.</w:t>
      </w:r>
      <w:r>
        <w:rPr>
          <w:b/>
          <w:bCs/>
          <w:sz w:val="18"/>
          <w:szCs w:val="18"/>
        </w:rPr>
        <w:br/>
      </w:r>
      <w:r>
        <w:rPr>
          <w:sz w:val="18"/>
          <w:szCs w:val="18"/>
        </w:rPr>
        <w:br/>
      </w:r>
      <w:r>
        <w:rPr>
          <w:b/>
          <w:bCs/>
          <w:sz w:val="18"/>
          <w:szCs w:val="18"/>
        </w:rPr>
        <w:t xml:space="preserve">Projects: </w:t>
      </w:r>
      <w:r>
        <w:rPr>
          <w:b/>
          <w:bCs/>
          <w:sz w:val="18"/>
          <w:szCs w:val="18"/>
        </w:rPr>
        <w:br/>
      </w:r>
      <w:r>
        <w:rPr>
          <w:sz w:val="18"/>
          <w:szCs w:val="18"/>
        </w:rPr>
        <w:br/>
        <w:t xml:space="preserve">1. Maintaining the company website </w:t>
      </w:r>
    </w:p>
    <w:p w:rsidR="005131E3" w:rsidRDefault="005131E3">
      <w:pPr>
        <w:spacing w:line="360" w:lineRule="auto"/>
        <w:jc w:val="both"/>
        <w:rPr>
          <w:sz w:val="18"/>
          <w:szCs w:val="18"/>
        </w:rPr>
      </w:pPr>
    </w:p>
    <w:p w:rsidR="005131E3" w:rsidRDefault="005131E3" w:rsidP="00486E44">
      <w:pPr>
        <w:tabs>
          <w:tab w:val="left" w:pos="720"/>
        </w:tabs>
        <w:spacing w:line="360" w:lineRule="auto"/>
        <w:ind w:left="720"/>
        <w:rPr>
          <w:color w:val="0000FF"/>
          <w:sz w:val="18"/>
          <w:szCs w:val="18"/>
          <w:u w:val="single"/>
        </w:rPr>
      </w:pPr>
      <w:r>
        <w:rPr>
          <w:sz w:val="18"/>
          <w:szCs w:val="18"/>
        </w:rPr>
        <w:t xml:space="preserve">http:// </w:t>
      </w:r>
      <w:r>
        <w:rPr>
          <w:color w:val="0000FF"/>
          <w:sz w:val="18"/>
          <w:szCs w:val="18"/>
          <w:u w:val="single"/>
        </w:rPr>
        <w:t>www.interactive-education.co.uk</w:t>
      </w:r>
    </w:p>
    <w:p w:rsidR="005131E3" w:rsidRDefault="005131E3" w:rsidP="00486E44">
      <w:pPr>
        <w:tabs>
          <w:tab w:val="left" w:pos="720"/>
        </w:tabs>
        <w:spacing w:line="360" w:lineRule="auto"/>
        <w:ind w:left="720"/>
        <w:rPr>
          <w:color w:val="0000FF"/>
          <w:sz w:val="18"/>
          <w:szCs w:val="18"/>
          <w:u w:val="single"/>
        </w:rPr>
      </w:pPr>
      <w:r>
        <w:rPr>
          <w:sz w:val="18"/>
          <w:szCs w:val="18"/>
        </w:rPr>
        <w:t xml:space="preserve">http:// </w:t>
      </w:r>
      <w:r>
        <w:rPr>
          <w:color w:val="0000FF"/>
          <w:sz w:val="18"/>
          <w:szCs w:val="18"/>
          <w:u w:val="single"/>
        </w:rPr>
        <w:t>www.interactiveav.com</w:t>
      </w:r>
    </w:p>
    <w:p w:rsidR="005131E3" w:rsidRDefault="005131E3" w:rsidP="00486E44">
      <w:pPr>
        <w:tabs>
          <w:tab w:val="left" w:pos="720"/>
        </w:tabs>
        <w:spacing w:line="360" w:lineRule="auto"/>
        <w:ind w:left="720"/>
        <w:rPr>
          <w:color w:val="0000FF"/>
          <w:sz w:val="18"/>
          <w:szCs w:val="18"/>
          <w:u w:val="single"/>
        </w:rPr>
      </w:pPr>
      <w:r>
        <w:rPr>
          <w:sz w:val="18"/>
          <w:szCs w:val="18"/>
        </w:rPr>
        <w:t xml:space="preserve">http:// </w:t>
      </w:r>
      <w:r>
        <w:rPr>
          <w:color w:val="0000FF"/>
          <w:sz w:val="18"/>
          <w:szCs w:val="18"/>
          <w:u w:val="single"/>
        </w:rPr>
        <w:t>www.classroomforthefuture.com</w:t>
      </w:r>
    </w:p>
    <w:p w:rsidR="005131E3" w:rsidRDefault="005131E3">
      <w:pPr>
        <w:spacing w:line="360" w:lineRule="auto"/>
        <w:jc w:val="both"/>
        <w:rPr>
          <w:b/>
          <w:bCs/>
          <w:sz w:val="18"/>
          <w:szCs w:val="18"/>
        </w:rPr>
      </w:pPr>
    </w:p>
    <w:p w:rsidR="005131E3" w:rsidRDefault="005131E3">
      <w:pPr>
        <w:spacing w:line="360" w:lineRule="auto"/>
        <w:jc w:val="both"/>
        <w:rPr>
          <w:sz w:val="20"/>
          <w:szCs w:val="20"/>
        </w:rPr>
      </w:pPr>
      <w:r>
        <w:rPr>
          <w:sz w:val="20"/>
          <w:szCs w:val="20"/>
        </w:rPr>
        <w:t xml:space="preserve">Interactive Education is one of the largest providers of ICT Solutions to the UK Education Market, not only provides the solution but the ICT Training to go with it. </w:t>
      </w:r>
    </w:p>
    <w:p w:rsidR="005131E3" w:rsidRDefault="005131E3">
      <w:pPr>
        <w:spacing w:line="360" w:lineRule="auto"/>
        <w:jc w:val="both"/>
        <w:rPr>
          <w:sz w:val="20"/>
          <w:szCs w:val="20"/>
        </w:rPr>
      </w:pPr>
      <w:r>
        <w:rPr>
          <w:sz w:val="20"/>
          <w:szCs w:val="20"/>
        </w:rPr>
        <w:t xml:space="preserve">This site provides online purchasing of company’s hardware and software products. For Shopping Inventory Actinic Shopping Cart is used. </w:t>
      </w:r>
    </w:p>
    <w:p w:rsidR="005131E3" w:rsidRDefault="005131E3">
      <w:pPr>
        <w:spacing w:line="360" w:lineRule="auto"/>
        <w:jc w:val="both"/>
        <w:rPr>
          <w:b/>
          <w:bCs/>
          <w:sz w:val="18"/>
          <w:szCs w:val="18"/>
        </w:rPr>
      </w:pPr>
    </w:p>
    <w:p w:rsidR="005131E3" w:rsidRDefault="005131E3">
      <w:pPr>
        <w:spacing w:line="360" w:lineRule="auto"/>
        <w:jc w:val="both"/>
        <w:rPr>
          <w:sz w:val="18"/>
          <w:szCs w:val="18"/>
        </w:rPr>
      </w:pPr>
      <w:r>
        <w:rPr>
          <w:sz w:val="18"/>
          <w:szCs w:val="18"/>
        </w:rPr>
        <w:t>2. Company’s New Website</w:t>
      </w:r>
    </w:p>
    <w:p w:rsidR="005131E3" w:rsidRDefault="005131E3">
      <w:pPr>
        <w:spacing w:line="360" w:lineRule="auto"/>
        <w:jc w:val="both"/>
        <w:rPr>
          <w:color w:val="0000FF"/>
          <w:sz w:val="18"/>
          <w:szCs w:val="18"/>
          <w:u w:val="single"/>
        </w:rPr>
      </w:pPr>
      <w:r>
        <w:rPr>
          <w:sz w:val="18"/>
          <w:szCs w:val="18"/>
        </w:rPr>
        <w:t xml:space="preserve">      a)   </w:t>
      </w:r>
      <w:r>
        <w:rPr>
          <w:color w:val="0000FF"/>
          <w:sz w:val="18"/>
          <w:szCs w:val="18"/>
          <w:u w:val="single"/>
        </w:rPr>
        <w:t>http://geneeworld.com</w:t>
      </w:r>
    </w:p>
    <w:p w:rsidR="005131E3" w:rsidRDefault="005131E3">
      <w:pPr>
        <w:spacing w:line="360" w:lineRule="auto"/>
        <w:jc w:val="both"/>
        <w:rPr>
          <w:sz w:val="18"/>
          <w:szCs w:val="18"/>
        </w:rPr>
      </w:pPr>
      <w:r>
        <w:rPr>
          <w:sz w:val="18"/>
          <w:szCs w:val="18"/>
        </w:rPr>
        <w:t>Role : responsible for development and deployment of the project.</w:t>
      </w:r>
    </w:p>
    <w:p w:rsidR="005131E3" w:rsidRDefault="005131E3">
      <w:pPr>
        <w:spacing w:line="360" w:lineRule="auto"/>
        <w:jc w:val="both"/>
        <w:rPr>
          <w:sz w:val="18"/>
          <w:szCs w:val="18"/>
        </w:rPr>
      </w:pPr>
      <w:r>
        <w:rPr>
          <w:sz w:val="18"/>
          <w:szCs w:val="18"/>
        </w:rPr>
        <w:t>It is a marketing site for selling products having facility for online buying, user accounts, Product inventory, product search etc.</w:t>
      </w:r>
    </w:p>
    <w:p w:rsidR="005131E3" w:rsidRDefault="005131E3">
      <w:pPr>
        <w:spacing w:line="360" w:lineRule="auto"/>
        <w:jc w:val="both"/>
        <w:rPr>
          <w:sz w:val="18"/>
          <w:szCs w:val="18"/>
        </w:rPr>
      </w:pPr>
      <w:r>
        <w:rPr>
          <w:sz w:val="18"/>
          <w:szCs w:val="18"/>
        </w:rPr>
        <w:tab/>
        <w:t>Language</w:t>
      </w:r>
      <w:r>
        <w:rPr>
          <w:sz w:val="18"/>
          <w:szCs w:val="18"/>
        </w:rPr>
        <w:tab/>
        <w:t xml:space="preserve">  :</w:t>
      </w:r>
      <w:r>
        <w:rPr>
          <w:sz w:val="18"/>
          <w:szCs w:val="18"/>
        </w:rPr>
        <w:tab/>
        <w:t>PHP, DHTML and Java Script.</w:t>
      </w:r>
    </w:p>
    <w:p w:rsidR="005131E3" w:rsidRDefault="005131E3">
      <w:pPr>
        <w:spacing w:line="360" w:lineRule="auto"/>
        <w:ind w:firstLine="720"/>
        <w:jc w:val="both"/>
        <w:rPr>
          <w:sz w:val="18"/>
          <w:szCs w:val="18"/>
        </w:rPr>
      </w:pPr>
      <w:r>
        <w:rPr>
          <w:sz w:val="18"/>
          <w:szCs w:val="18"/>
        </w:rPr>
        <w:t>Tools</w:t>
      </w:r>
      <w:r>
        <w:rPr>
          <w:sz w:val="18"/>
          <w:szCs w:val="18"/>
        </w:rPr>
        <w:tab/>
      </w:r>
      <w:r>
        <w:rPr>
          <w:sz w:val="18"/>
          <w:szCs w:val="18"/>
        </w:rPr>
        <w:tab/>
        <w:t xml:space="preserve">  :</w:t>
      </w:r>
      <w:r>
        <w:rPr>
          <w:sz w:val="18"/>
          <w:szCs w:val="18"/>
        </w:rPr>
        <w:tab/>
        <w:t>Dreamweaver 2004.</w:t>
      </w:r>
    </w:p>
    <w:p w:rsidR="005131E3" w:rsidRDefault="005131E3">
      <w:pPr>
        <w:spacing w:line="360" w:lineRule="auto"/>
        <w:ind w:firstLine="720"/>
        <w:jc w:val="both"/>
        <w:rPr>
          <w:sz w:val="18"/>
          <w:szCs w:val="18"/>
        </w:rPr>
      </w:pPr>
      <w:r>
        <w:rPr>
          <w:sz w:val="18"/>
          <w:szCs w:val="18"/>
        </w:rPr>
        <w:t>Editor                :         EditPlus.</w:t>
      </w:r>
    </w:p>
    <w:p w:rsidR="005131E3" w:rsidRDefault="005131E3">
      <w:pPr>
        <w:spacing w:line="360" w:lineRule="auto"/>
        <w:ind w:firstLine="720"/>
        <w:jc w:val="both"/>
        <w:rPr>
          <w:sz w:val="18"/>
          <w:szCs w:val="18"/>
        </w:rPr>
      </w:pPr>
      <w:r>
        <w:rPr>
          <w:sz w:val="18"/>
          <w:szCs w:val="18"/>
        </w:rPr>
        <w:t>Server</w:t>
      </w:r>
      <w:r>
        <w:rPr>
          <w:sz w:val="18"/>
          <w:szCs w:val="18"/>
        </w:rPr>
        <w:tab/>
        <w:t xml:space="preserve">             :</w:t>
      </w:r>
      <w:r>
        <w:rPr>
          <w:sz w:val="18"/>
          <w:szCs w:val="18"/>
        </w:rPr>
        <w:tab/>
        <w:t>Apache.</w:t>
      </w:r>
    </w:p>
    <w:p w:rsidR="005131E3" w:rsidRDefault="005131E3">
      <w:pPr>
        <w:spacing w:line="360" w:lineRule="auto"/>
        <w:ind w:firstLine="720"/>
        <w:jc w:val="both"/>
        <w:rPr>
          <w:sz w:val="18"/>
          <w:szCs w:val="18"/>
        </w:rPr>
      </w:pPr>
      <w:r>
        <w:rPr>
          <w:sz w:val="18"/>
          <w:szCs w:val="18"/>
        </w:rPr>
        <w:t>Environment</w:t>
      </w:r>
      <w:r>
        <w:rPr>
          <w:sz w:val="18"/>
          <w:szCs w:val="18"/>
        </w:rPr>
        <w:tab/>
        <w:t xml:space="preserve"> :</w:t>
      </w:r>
      <w:r>
        <w:rPr>
          <w:sz w:val="18"/>
          <w:szCs w:val="18"/>
        </w:rPr>
        <w:tab/>
        <w:t>Windows2000 Professional.</w:t>
      </w:r>
    </w:p>
    <w:p w:rsidR="005131E3" w:rsidRDefault="005131E3">
      <w:pPr>
        <w:spacing w:line="360" w:lineRule="auto"/>
        <w:jc w:val="both"/>
        <w:rPr>
          <w:sz w:val="18"/>
          <w:szCs w:val="18"/>
        </w:rPr>
      </w:pPr>
    </w:p>
    <w:p w:rsidR="005131E3" w:rsidRDefault="005131E3">
      <w:pPr>
        <w:spacing w:line="360" w:lineRule="auto"/>
        <w:jc w:val="both"/>
        <w:rPr>
          <w:sz w:val="18"/>
          <w:szCs w:val="18"/>
        </w:rPr>
      </w:pPr>
    </w:p>
    <w:p w:rsidR="005131E3" w:rsidRDefault="005131E3">
      <w:pPr>
        <w:numPr>
          <w:ilvl w:val="0"/>
          <w:numId w:val="1"/>
        </w:numPr>
        <w:tabs>
          <w:tab w:val="left" w:pos="0"/>
          <w:tab w:val="left" w:pos="720"/>
        </w:tabs>
        <w:spacing w:line="360" w:lineRule="auto"/>
        <w:ind w:left="0"/>
        <w:jc w:val="both"/>
        <w:rPr>
          <w:sz w:val="18"/>
          <w:szCs w:val="18"/>
        </w:rPr>
      </w:pPr>
      <w:r>
        <w:rPr>
          <w:b/>
          <w:bCs/>
          <w:sz w:val="18"/>
          <w:szCs w:val="18"/>
        </w:rPr>
        <w:t xml:space="preserve">[March 2004 - Oct 2005]  Worked as web developer with Hostrightnow Ltd. URL : </w:t>
      </w:r>
      <w:r>
        <w:rPr>
          <w:color w:val="0000FF"/>
          <w:sz w:val="18"/>
          <w:szCs w:val="18"/>
          <w:u w:val="single"/>
        </w:rPr>
        <w:t>www.hostrightnow.com</w:t>
      </w:r>
      <w:r>
        <w:rPr>
          <w:sz w:val="18"/>
          <w:szCs w:val="18"/>
        </w:rPr>
        <w:br/>
      </w:r>
    </w:p>
    <w:p w:rsidR="005131E3" w:rsidRDefault="005131E3">
      <w:pPr>
        <w:spacing w:line="360" w:lineRule="auto"/>
        <w:jc w:val="both"/>
        <w:rPr>
          <w:b/>
          <w:bCs/>
          <w:sz w:val="18"/>
          <w:szCs w:val="18"/>
        </w:rPr>
      </w:pPr>
      <w:r>
        <w:rPr>
          <w:b/>
          <w:bCs/>
          <w:sz w:val="18"/>
          <w:szCs w:val="18"/>
        </w:rPr>
        <w:t xml:space="preserve">Projects: </w:t>
      </w:r>
      <w:r>
        <w:rPr>
          <w:b/>
          <w:bCs/>
          <w:sz w:val="18"/>
          <w:szCs w:val="18"/>
        </w:rPr>
        <w:br/>
      </w:r>
      <w:r>
        <w:rPr>
          <w:b/>
          <w:bCs/>
          <w:sz w:val="18"/>
          <w:szCs w:val="18"/>
        </w:rPr>
        <w:br/>
      </w:r>
      <w:r>
        <w:rPr>
          <w:sz w:val="18"/>
          <w:szCs w:val="18"/>
        </w:rPr>
        <w:t xml:space="preserve">1.    </w:t>
      </w:r>
      <w:r>
        <w:rPr>
          <w:b/>
          <w:bCs/>
          <w:sz w:val="18"/>
          <w:szCs w:val="18"/>
        </w:rPr>
        <w:t>Project       Domain199.com, Jaipur.</w:t>
      </w:r>
    </w:p>
    <w:p w:rsidR="005131E3" w:rsidRDefault="005131E3">
      <w:pPr>
        <w:spacing w:line="360" w:lineRule="auto"/>
        <w:jc w:val="both"/>
        <w:rPr>
          <w:sz w:val="18"/>
          <w:szCs w:val="18"/>
        </w:rPr>
      </w:pPr>
      <w:r>
        <w:rPr>
          <w:sz w:val="18"/>
          <w:szCs w:val="18"/>
        </w:rPr>
        <w:t xml:space="preserve">  This site is developed for Hostrightnow.com.  This site is developed in PHP. This site provides complete information about Domain Registration plans, Hosting Plans, domain checking (is it available or not) and its Services.</w:t>
      </w:r>
    </w:p>
    <w:p w:rsidR="005131E3" w:rsidRDefault="005131E3">
      <w:pPr>
        <w:spacing w:line="360" w:lineRule="auto"/>
        <w:jc w:val="both"/>
        <w:rPr>
          <w:sz w:val="18"/>
          <w:szCs w:val="18"/>
        </w:rPr>
      </w:pPr>
    </w:p>
    <w:p w:rsidR="005131E3" w:rsidRDefault="005131E3">
      <w:pPr>
        <w:spacing w:line="360" w:lineRule="auto"/>
        <w:jc w:val="both"/>
        <w:rPr>
          <w:sz w:val="18"/>
          <w:szCs w:val="18"/>
        </w:rPr>
      </w:pPr>
      <w:r>
        <w:rPr>
          <w:sz w:val="18"/>
          <w:szCs w:val="18"/>
        </w:rPr>
        <w:t>Language</w:t>
      </w:r>
      <w:r>
        <w:rPr>
          <w:sz w:val="18"/>
          <w:szCs w:val="18"/>
        </w:rPr>
        <w:tab/>
        <w:t>:</w:t>
      </w:r>
      <w:r>
        <w:rPr>
          <w:sz w:val="18"/>
          <w:szCs w:val="18"/>
        </w:rPr>
        <w:tab/>
        <w:t>PHP, DHTML and Java Script.</w:t>
      </w:r>
    </w:p>
    <w:p w:rsidR="005131E3" w:rsidRDefault="005131E3">
      <w:pPr>
        <w:spacing w:line="360" w:lineRule="auto"/>
        <w:jc w:val="both"/>
        <w:rPr>
          <w:sz w:val="18"/>
          <w:szCs w:val="18"/>
        </w:rPr>
      </w:pPr>
      <w:r>
        <w:rPr>
          <w:sz w:val="18"/>
          <w:szCs w:val="18"/>
        </w:rPr>
        <w:t>Tools</w:t>
      </w:r>
      <w:r>
        <w:rPr>
          <w:sz w:val="18"/>
          <w:szCs w:val="18"/>
        </w:rPr>
        <w:tab/>
      </w:r>
      <w:r>
        <w:rPr>
          <w:sz w:val="18"/>
          <w:szCs w:val="18"/>
        </w:rPr>
        <w:tab/>
        <w:t>:</w:t>
      </w:r>
      <w:r>
        <w:rPr>
          <w:sz w:val="18"/>
          <w:szCs w:val="18"/>
        </w:rPr>
        <w:tab/>
        <w:t>Dreamweaver 2004.</w:t>
      </w:r>
    </w:p>
    <w:p w:rsidR="005131E3" w:rsidRDefault="005131E3">
      <w:pPr>
        <w:spacing w:line="360" w:lineRule="auto"/>
        <w:jc w:val="both"/>
        <w:rPr>
          <w:sz w:val="18"/>
          <w:szCs w:val="18"/>
        </w:rPr>
      </w:pPr>
      <w:r>
        <w:rPr>
          <w:sz w:val="18"/>
          <w:szCs w:val="18"/>
        </w:rPr>
        <w:t>Editor              :           EditPlus.</w:t>
      </w:r>
    </w:p>
    <w:p w:rsidR="005131E3" w:rsidRDefault="005131E3">
      <w:pPr>
        <w:spacing w:line="360" w:lineRule="auto"/>
        <w:jc w:val="both"/>
        <w:rPr>
          <w:sz w:val="18"/>
          <w:szCs w:val="18"/>
        </w:rPr>
      </w:pPr>
      <w:r>
        <w:rPr>
          <w:sz w:val="18"/>
          <w:szCs w:val="18"/>
        </w:rPr>
        <w:t>Server</w:t>
      </w:r>
      <w:r>
        <w:rPr>
          <w:sz w:val="18"/>
          <w:szCs w:val="18"/>
        </w:rPr>
        <w:tab/>
        <w:t xml:space="preserve">           :           Apache.</w:t>
      </w:r>
    </w:p>
    <w:p w:rsidR="005131E3" w:rsidRDefault="005131E3">
      <w:pPr>
        <w:spacing w:line="360" w:lineRule="auto"/>
        <w:jc w:val="both"/>
        <w:rPr>
          <w:sz w:val="18"/>
          <w:szCs w:val="18"/>
        </w:rPr>
      </w:pPr>
      <w:r>
        <w:rPr>
          <w:sz w:val="18"/>
          <w:szCs w:val="18"/>
        </w:rPr>
        <w:t>Environment</w:t>
      </w:r>
      <w:r>
        <w:rPr>
          <w:sz w:val="18"/>
          <w:szCs w:val="18"/>
        </w:rPr>
        <w:tab/>
        <w:t>:</w:t>
      </w:r>
      <w:r>
        <w:rPr>
          <w:sz w:val="18"/>
          <w:szCs w:val="18"/>
        </w:rPr>
        <w:tab/>
        <w:t>Windows2000 Professional.</w:t>
      </w:r>
    </w:p>
    <w:p w:rsidR="005131E3" w:rsidRDefault="005131E3">
      <w:pPr>
        <w:spacing w:line="360" w:lineRule="auto"/>
        <w:jc w:val="both"/>
        <w:rPr>
          <w:sz w:val="18"/>
          <w:szCs w:val="18"/>
        </w:rPr>
      </w:pPr>
    </w:p>
    <w:p w:rsidR="005131E3" w:rsidRDefault="005131E3">
      <w:pPr>
        <w:spacing w:line="360" w:lineRule="auto"/>
        <w:jc w:val="both"/>
        <w:rPr>
          <w:sz w:val="18"/>
          <w:szCs w:val="18"/>
        </w:rPr>
      </w:pPr>
      <w:r>
        <w:rPr>
          <w:sz w:val="18"/>
          <w:szCs w:val="18"/>
        </w:rPr>
        <w:t>My role as software developer of team size of 3 includes.</w:t>
      </w:r>
    </w:p>
    <w:p w:rsidR="005131E3" w:rsidRDefault="005131E3">
      <w:pPr>
        <w:numPr>
          <w:ilvl w:val="0"/>
          <w:numId w:val="1"/>
        </w:numPr>
        <w:tabs>
          <w:tab w:val="left" w:pos="720"/>
        </w:tabs>
        <w:spacing w:line="360" w:lineRule="auto"/>
        <w:ind w:left="720"/>
        <w:jc w:val="both"/>
        <w:rPr>
          <w:sz w:val="18"/>
          <w:szCs w:val="18"/>
        </w:rPr>
      </w:pPr>
      <w:r>
        <w:rPr>
          <w:sz w:val="18"/>
          <w:szCs w:val="18"/>
        </w:rPr>
        <w:t>Coding the various modules in html &amp; PHP.</w:t>
      </w:r>
    </w:p>
    <w:p w:rsidR="005131E3" w:rsidRDefault="005131E3">
      <w:pPr>
        <w:numPr>
          <w:ilvl w:val="0"/>
          <w:numId w:val="1"/>
        </w:numPr>
        <w:tabs>
          <w:tab w:val="left" w:pos="720"/>
        </w:tabs>
        <w:spacing w:line="360" w:lineRule="auto"/>
        <w:ind w:left="720"/>
        <w:jc w:val="both"/>
        <w:rPr>
          <w:sz w:val="18"/>
          <w:szCs w:val="18"/>
        </w:rPr>
      </w:pPr>
      <w:r>
        <w:rPr>
          <w:sz w:val="18"/>
          <w:szCs w:val="18"/>
        </w:rPr>
        <w:t>Testing and uploading site.</w:t>
      </w:r>
    </w:p>
    <w:p w:rsidR="005131E3" w:rsidRDefault="005131E3">
      <w:pPr>
        <w:spacing w:line="360" w:lineRule="auto"/>
        <w:jc w:val="both"/>
        <w:rPr>
          <w:sz w:val="18"/>
          <w:szCs w:val="18"/>
        </w:rPr>
      </w:pPr>
      <w:r>
        <w:rPr>
          <w:sz w:val="18"/>
          <w:szCs w:val="18"/>
        </w:rPr>
        <w:t xml:space="preserve">                    </w:t>
      </w:r>
    </w:p>
    <w:p w:rsidR="005131E3" w:rsidRDefault="005131E3">
      <w:pPr>
        <w:spacing w:line="360" w:lineRule="auto"/>
        <w:jc w:val="both"/>
        <w:rPr>
          <w:b/>
          <w:bCs/>
          <w:sz w:val="18"/>
          <w:szCs w:val="18"/>
        </w:rPr>
      </w:pPr>
      <w:r>
        <w:rPr>
          <w:sz w:val="18"/>
          <w:szCs w:val="18"/>
        </w:rPr>
        <w:t xml:space="preserve">2. </w:t>
      </w:r>
      <w:r>
        <w:rPr>
          <w:b/>
          <w:bCs/>
          <w:sz w:val="18"/>
          <w:szCs w:val="18"/>
        </w:rPr>
        <w:t>Project</w:t>
      </w:r>
      <w:r>
        <w:rPr>
          <w:b/>
          <w:bCs/>
          <w:sz w:val="18"/>
          <w:szCs w:val="18"/>
        </w:rPr>
        <w:tab/>
      </w:r>
      <w:r>
        <w:rPr>
          <w:b/>
          <w:bCs/>
          <w:sz w:val="18"/>
          <w:szCs w:val="18"/>
        </w:rPr>
        <w:tab/>
      </w:r>
      <w:r>
        <w:rPr>
          <w:b/>
          <w:bCs/>
          <w:sz w:val="18"/>
          <w:szCs w:val="18"/>
        </w:rPr>
        <w:tab/>
      </w:r>
      <w:r>
        <w:rPr>
          <w:b/>
          <w:bCs/>
          <w:sz w:val="18"/>
          <w:szCs w:val="18"/>
        </w:rPr>
        <w:tab/>
      </w:r>
      <w:r>
        <w:rPr>
          <w:b/>
          <w:bCs/>
          <w:sz w:val="18"/>
          <w:szCs w:val="18"/>
        </w:rPr>
        <w:tab/>
      </w:r>
      <w:r>
        <w:rPr>
          <w:b/>
          <w:bCs/>
          <w:sz w:val="18"/>
          <w:szCs w:val="18"/>
        </w:rPr>
        <w:tab/>
        <w:t>www.SugarHollowretreat.com</w:t>
      </w:r>
    </w:p>
    <w:p w:rsidR="005131E3" w:rsidRDefault="005131E3">
      <w:pPr>
        <w:spacing w:line="360" w:lineRule="auto"/>
        <w:jc w:val="both"/>
        <w:rPr>
          <w:b/>
          <w:bCs/>
          <w:sz w:val="18"/>
          <w:szCs w:val="18"/>
        </w:rPr>
      </w:pPr>
      <w:r>
        <w:rPr>
          <w:b/>
          <w:bCs/>
          <w:sz w:val="18"/>
          <w:szCs w:val="18"/>
        </w:rPr>
        <w:tab/>
      </w:r>
    </w:p>
    <w:p w:rsidR="005131E3" w:rsidRDefault="005131E3">
      <w:pPr>
        <w:spacing w:line="360" w:lineRule="auto"/>
        <w:jc w:val="both"/>
        <w:rPr>
          <w:sz w:val="18"/>
          <w:szCs w:val="18"/>
        </w:rPr>
      </w:pPr>
      <w:r>
        <w:rPr>
          <w:sz w:val="18"/>
          <w:szCs w:val="18"/>
        </w:rPr>
        <w:t xml:space="preserve">This site is developed for Sugar Hollow Retreat hotel situated in USA. This site is developed in PHP. </w:t>
      </w:r>
    </w:p>
    <w:p w:rsidR="005131E3" w:rsidRDefault="005131E3">
      <w:pPr>
        <w:spacing w:line="360" w:lineRule="auto"/>
        <w:jc w:val="both"/>
        <w:rPr>
          <w:sz w:val="18"/>
          <w:szCs w:val="18"/>
        </w:rPr>
      </w:pPr>
    </w:p>
    <w:p w:rsidR="005131E3" w:rsidRDefault="005131E3">
      <w:pPr>
        <w:spacing w:line="360" w:lineRule="auto"/>
        <w:jc w:val="both"/>
        <w:rPr>
          <w:sz w:val="18"/>
          <w:szCs w:val="18"/>
        </w:rPr>
      </w:pPr>
      <w:r>
        <w:rPr>
          <w:sz w:val="18"/>
          <w:szCs w:val="18"/>
        </w:rPr>
        <w:t>Language</w:t>
      </w:r>
      <w:r>
        <w:rPr>
          <w:sz w:val="18"/>
          <w:szCs w:val="18"/>
        </w:rPr>
        <w:tab/>
        <w:t xml:space="preserve">  :</w:t>
      </w:r>
      <w:r>
        <w:rPr>
          <w:sz w:val="18"/>
          <w:szCs w:val="18"/>
        </w:rPr>
        <w:tab/>
        <w:t>PHP, DHTML and Java Script.</w:t>
      </w:r>
    </w:p>
    <w:p w:rsidR="005131E3" w:rsidRDefault="005131E3">
      <w:pPr>
        <w:spacing w:line="360" w:lineRule="auto"/>
        <w:jc w:val="both"/>
        <w:rPr>
          <w:sz w:val="18"/>
          <w:szCs w:val="18"/>
        </w:rPr>
      </w:pPr>
      <w:r>
        <w:rPr>
          <w:sz w:val="18"/>
          <w:szCs w:val="18"/>
        </w:rPr>
        <w:t>Tools</w:t>
      </w:r>
      <w:r>
        <w:rPr>
          <w:sz w:val="18"/>
          <w:szCs w:val="18"/>
        </w:rPr>
        <w:tab/>
      </w:r>
      <w:r>
        <w:rPr>
          <w:sz w:val="18"/>
          <w:szCs w:val="18"/>
        </w:rPr>
        <w:tab/>
        <w:t xml:space="preserve">  :</w:t>
      </w:r>
      <w:r>
        <w:rPr>
          <w:sz w:val="18"/>
          <w:szCs w:val="18"/>
        </w:rPr>
        <w:tab/>
        <w:t>Dreamweaver 2004.</w:t>
      </w:r>
    </w:p>
    <w:p w:rsidR="005131E3" w:rsidRDefault="005131E3">
      <w:pPr>
        <w:spacing w:line="360" w:lineRule="auto"/>
        <w:jc w:val="both"/>
        <w:rPr>
          <w:sz w:val="18"/>
          <w:szCs w:val="18"/>
        </w:rPr>
      </w:pPr>
      <w:r>
        <w:rPr>
          <w:sz w:val="18"/>
          <w:szCs w:val="18"/>
        </w:rPr>
        <w:t>Editor                :         EditPlus.</w:t>
      </w:r>
    </w:p>
    <w:p w:rsidR="005131E3" w:rsidRDefault="005131E3">
      <w:pPr>
        <w:spacing w:line="360" w:lineRule="auto"/>
        <w:jc w:val="both"/>
        <w:rPr>
          <w:sz w:val="18"/>
          <w:szCs w:val="18"/>
        </w:rPr>
      </w:pPr>
      <w:r>
        <w:rPr>
          <w:sz w:val="18"/>
          <w:szCs w:val="18"/>
        </w:rPr>
        <w:t>Server</w:t>
      </w:r>
      <w:r>
        <w:rPr>
          <w:sz w:val="18"/>
          <w:szCs w:val="18"/>
        </w:rPr>
        <w:tab/>
        <w:t xml:space="preserve">             :</w:t>
      </w:r>
      <w:r>
        <w:rPr>
          <w:sz w:val="18"/>
          <w:szCs w:val="18"/>
        </w:rPr>
        <w:tab/>
        <w:t>Apache.</w:t>
      </w:r>
    </w:p>
    <w:p w:rsidR="005131E3" w:rsidRDefault="005131E3">
      <w:pPr>
        <w:spacing w:line="360" w:lineRule="auto"/>
        <w:jc w:val="both"/>
        <w:rPr>
          <w:sz w:val="18"/>
          <w:szCs w:val="18"/>
        </w:rPr>
      </w:pPr>
      <w:r>
        <w:rPr>
          <w:sz w:val="18"/>
          <w:szCs w:val="18"/>
        </w:rPr>
        <w:t>Environment</w:t>
      </w:r>
      <w:r>
        <w:rPr>
          <w:sz w:val="18"/>
          <w:szCs w:val="18"/>
        </w:rPr>
        <w:tab/>
        <w:t xml:space="preserve"> :</w:t>
      </w:r>
      <w:r>
        <w:rPr>
          <w:sz w:val="18"/>
          <w:szCs w:val="18"/>
        </w:rPr>
        <w:tab/>
        <w:t>Windows2000 Professional.</w:t>
      </w:r>
    </w:p>
    <w:p w:rsidR="005131E3" w:rsidRDefault="005131E3">
      <w:pPr>
        <w:spacing w:line="360" w:lineRule="auto"/>
        <w:jc w:val="both"/>
        <w:rPr>
          <w:sz w:val="18"/>
          <w:szCs w:val="18"/>
        </w:rPr>
      </w:pPr>
    </w:p>
    <w:p w:rsidR="005131E3" w:rsidRDefault="005131E3">
      <w:pPr>
        <w:spacing w:line="360" w:lineRule="auto"/>
        <w:jc w:val="both"/>
        <w:rPr>
          <w:sz w:val="18"/>
          <w:szCs w:val="18"/>
        </w:rPr>
      </w:pPr>
      <w:r>
        <w:rPr>
          <w:sz w:val="18"/>
          <w:szCs w:val="18"/>
        </w:rPr>
        <w:t>My role as software developer of team size of 3 includes.</w:t>
      </w:r>
    </w:p>
    <w:p w:rsidR="005131E3" w:rsidRDefault="005131E3">
      <w:pPr>
        <w:numPr>
          <w:ilvl w:val="0"/>
          <w:numId w:val="1"/>
        </w:numPr>
        <w:tabs>
          <w:tab w:val="left" w:pos="360"/>
        </w:tabs>
        <w:spacing w:line="360" w:lineRule="auto"/>
        <w:jc w:val="both"/>
        <w:rPr>
          <w:sz w:val="18"/>
          <w:szCs w:val="18"/>
        </w:rPr>
      </w:pPr>
      <w:r>
        <w:rPr>
          <w:sz w:val="18"/>
          <w:szCs w:val="18"/>
        </w:rPr>
        <w:t>Coding of the module, Which includes all the runtime fetching of information requested.</w:t>
      </w:r>
    </w:p>
    <w:p w:rsidR="005131E3" w:rsidRDefault="005131E3">
      <w:pPr>
        <w:numPr>
          <w:ilvl w:val="0"/>
          <w:numId w:val="1"/>
        </w:numPr>
        <w:tabs>
          <w:tab w:val="left" w:pos="360"/>
        </w:tabs>
        <w:spacing w:line="360" w:lineRule="auto"/>
        <w:jc w:val="both"/>
        <w:rPr>
          <w:sz w:val="18"/>
          <w:szCs w:val="18"/>
        </w:rPr>
      </w:pPr>
      <w:r>
        <w:rPr>
          <w:sz w:val="18"/>
          <w:szCs w:val="18"/>
        </w:rPr>
        <w:t>Contributed in making of various documents.</w:t>
      </w:r>
    </w:p>
    <w:p w:rsidR="005131E3" w:rsidRDefault="005131E3">
      <w:pPr>
        <w:numPr>
          <w:ilvl w:val="0"/>
          <w:numId w:val="1"/>
        </w:numPr>
        <w:tabs>
          <w:tab w:val="left" w:pos="360"/>
        </w:tabs>
        <w:spacing w:line="360" w:lineRule="auto"/>
        <w:jc w:val="both"/>
        <w:rPr>
          <w:sz w:val="18"/>
          <w:szCs w:val="18"/>
        </w:rPr>
      </w:pPr>
      <w:r>
        <w:rPr>
          <w:sz w:val="18"/>
          <w:szCs w:val="18"/>
        </w:rPr>
        <w:t>Testing and uploading site.</w:t>
      </w:r>
    </w:p>
    <w:p w:rsidR="005131E3" w:rsidRDefault="005131E3">
      <w:pPr>
        <w:spacing w:line="360" w:lineRule="auto"/>
        <w:jc w:val="both"/>
        <w:rPr>
          <w:sz w:val="18"/>
          <w:szCs w:val="18"/>
        </w:rPr>
      </w:pPr>
    </w:p>
    <w:p w:rsidR="005131E3" w:rsidRDefault="005131E3">
      <w:pPr>
        <w:spacing w:line="360" w:lineRule="auto"/>
        <w:jc w:val="both"/>
        <w:rPr>
          <w:b/>
          <w:bCs/>
          <w:sz w:val="18"/>
          <w:szCs w:val="18"/>
        </w:rPr>
      </w:pPr>
      <w:r>
        <w:rPr>
          <w:sz w:val="18"/>
          <w:szCs w:val="18"/>
        </w:rPr>
        <w:t xml:space="preserve">3. </w:t>
      </w:r>
      <w:r>
        <w:rPr>
          <w:b/>
          <w:bCs/>
          <w:sz w:val="18"/>
          <w:szCs w:val="18"/>
        </w:rPr>
        <w:t>Project</w:t>
      </w:r>
      <w:r>
        <w:rPr>
          <w:b/>
          <w:bCs/>
          <w:sz w:val="18"/>
          <w:szCs w:val="18"/>
        </w:rPr>
        <w:tab/>
      </w:r>
      <w:r>
        <w:rPr>
          <w:b/>
          <w:bCs/>
          <w:sz w:val="18"/>
          <w:szCs w:val="18"/>
        </w:rPr>
        <w:tab/>
      </w:r>
      <w:r>
        <w:rPr>
          <w:b/>
          <w:bCs/>
          <w:sz w:val="18"/>
          <w:szCs w:val="18"/>
        </w:rPr>
        <w:tab/>
      </w:r>
      <w:r>
        <w:rPr>
          <w:b/>
          <w:bCs/>
          <w:sz w:val="18"/>
          <w:szCs w:val="18"/>
        </w:rPr>
        <w:tab/>
      </w:r>
      <w:r>
        <w:rPr>
          <w:b/>
          <w:bCs/>
          <w:sz w:val="18"/>
          <w:szCs w:val="18"/>
        </w:rPr>
        <w:tab/>
      </w:r>
      <w:r>
        <w:rPr>
          <w:b/>
          <w:bCs/>
          <w:sz w:val="18"/>
          <w:szCs w:val="18"/>
        </w:rPr>
        <w:tab/>
      </w:r>
      <w:r>
        <w:rPr>
          <w:b/>
          <w:bCs/>
          <w:sz w:val="18"/>
          <w:szCs w:val="18"/>
        </w:rPr>
        <w:tab/>
        <w:t>www.univ-maharanijpr.org.</w:t>
      </w:r>
    </w:p>
    <w:p w:rsidR="005131E3" w:rsidRDefault="005131E3">
      <w:pPr>
        <w:spacing w:line="360" w:lineRule="auto"/>
        <w:jc w:val="both"/>
        <w:rPr>
          <w:b/>
          <w:bCs/>
          <w:sz w:val="18"/>
          <w:szCs w:val="18"/>
        </w:rPr>
      </w:pPr>
      <w:r>
        <w:rPr>
          <w:b/>
          <w:bCs/>
          <w:sz w:val="18"/>
          <w:szCs w:val="18"/>
        </w:rPr>
        <w:t xml:space="preserve">           </w:t>
      </w:r>
    </w:p>
    <w:p w:rsidR="005131E3" w:rsidRDefault="005131E3">
      <w:pPr>
        <w:spacing w:line="360" w:lineRule="auto"/>
        <w:jc w:val="both"/>
        <w:rPr>
          <w:sz w:val="18"/>
          <w:szCs w:val="18"/>
        </w:rPr>
      </w:pPr>
      <w:r>
        <w:rPr>
          <w:sz w:val="18"/>
          <w:szCs w:val="18"/>
        </w:rPr>
        <w:t xml:space="preserve">This site is developed for University of Maharani College, Jaipur. This site provides information about College activities, its plans etc.  </w:t>
      </w:r>
    </w:p>
    <w:p w:rsidR="005131E3" w:rsidRDefault="005131E3">
      <w:pPr>
        <w:spacing w:line="360" w:lineRule="auto"/>
        <w:jc w:val="both"/>
        <w:rPr>
          <w:sz w:val="18"/>
          <w:szCs w:val="18"/>
        </w:rPr>
      </w:pPr>
    </w:p>
    <w:p w:rsidR="005131E3" w:rsidRDefault="005131E3">
      <w:pPr>
        <w:spacing w:line="360" w:lineRule="auto"/>
        <w:jc w:val="both"/>
        <w:rPr>
          <w:sz w:val="18"/>
          <w:szCs w:val="18"/>
        </w:rPr>
      </w:pPr>
      <w:r>
        <w:rPr>
          <w:sz w:val="18"/>
          <w:szCs w:val="18"/>
        </w:rPr>
        <w:t>Language</w:t>
      </w:r>
      <w:r>
        <w:rPr>
          <w:sz w:val="18"/>
          <w:szCs w:val="18"/>
        </w:rPr>
        <w:tab/>
        <w:t xml:space="preserve">  :</w:t>
      </w:r>
      <w:r>
        <w:rPr>
          <w:sz w:val="18"/>
          <w:szCs w:val="18"/>
        </w:rPr>
        <w:tab/>
        <w:t>PHP, DHTML and Java Script.</w:t>
      </w:r>
    </w:p>
    <w:p w:rsidR="005131E3" w:rsidRDefault="005131E3">
      <w:pPr>
        <w:spacing w:line="360" w:lineRule="auto"/>
        <w:jc w:val="both"/>
        <w:rPr>
          <w:sz w:val="18"/>
          <w:szCs w:val="18"/>
        </w:rPr>
      </w:pPr>
      <w:r>
        <w:rPr>
          <w:sz w:val="18"/>
          <w:szCs w:val="18"/>
        </w:rPr>
        <w:t>Tools</w:t>
      </w:r>
      <w:r>
        <w:rPr>
          <w:sz w:val="18"/>
          <w:szCs w:val="18"/>
        </w:rPr>
        <w:tab/>
      </w:r>
      <w:r>
        <w:rPr>
          <w:sz w:val="18"/>
          <w:szCs w:val="18"/>
        </w:rPr>
        <w:tab/>
        <w:t xml:space="preserve">  :</w:t>
      </w:r>
      <w:r>
        <w:rPr>
          <w:sz w:val="18"/>
          <w:szCs w:val="18"/>
        </w:rPr>
        <w:tab/>
        <w:t>Dreamweaver 2004.</w:t>
      </w:r>
    </w:p>
    <w:p w:rsidR="005131E3" w:rsidRDefault="005131E3">
      <w:pPr>
        <w:spacing w:line="360" w:lineRule="auto"/>
        <w:jc w:val="both"/>
        <w:rPr>
          <w:sz w:val="18"/>
          <w:szCs w:val="18"/>
        </w:rPr>
      </w:pPr>
      <w:r>
        <w:rPr>
          <w:sz w:val="18"/>
          <w:szCs w:val="18"/>
        </w:rPr>
        <w:t>Editor                :         EditPlus.</w:t>
      </w:r>
    </w:p>
    <w:p w:rsidR="005131E3" w:rsidRDefault="005131E3">
      <w:pPr>
        <w:spacing w:line="360" w:lineRule="auto"/>
        <w:jc w:val="both"/>
        <w:rPr>
          <w:sz w:val="18"/>
          <w:szCs w:val="18"/>
        </w:rPr>
      </w:pPr>
      <w:r>
        <w:rPr>
          <w:sz w:val="18"/>
          <w:szCs w:val="18"/>
        </w:rPr>
        <w:t>Server</w:t>
      </w:r>
      <w:r>
        <w:rPr>
          <w:sz w:val="18"/>
          <w:szCs w:val="18"/>
        </w:rPr>
        <w:tab/>
        <w:t xml:space="preserve">             :</w:t>
      </w:r>
      <w:r>
        <w:rPr>
          <w:sz w:val="18"/>
          <w:szCs w:val="18"/>
        </w:rPr>
        <w:tab/>
        <w:t>Apache.</w:t>
      </w:r>
    </w:p>
    <w:p w:rsidR="005131E3" w:rsidRDefault="005131E3">
      <w:pPr>
        <w:spacing w:line="360" w:lineRule="auto"/>
        <w:jc w:val="both"/>
        <w:rPr>
          <w:sz w:val="18"/>
          <w:szCs w:val="18"/>
        </w:rPr>
      </w:pPr>
      <w:r>
        <w:rPr>
          <w:sz w:val="18"/>
          <w:szCs w:val="18"/>
        </w:rPr>
        <w:t>Environment</w:t>
      </w:r>
      <w:r>
        <w:rPr>
          <w:sz w:val="18"/>
          <w:szCs w:val="18"/>
        </w:rPr>
        <w:tab/>
        <w:t xml:space="preserve"> :</w:t>
      </w:r>
      <w:r>
        <w:rPr>
          <w:sz w:val="18"/>
          <w:szCs w:val="18"/>
        </w:rPr>
        <w:tab/>
        <w:t>Windows2000 Professional.</w:t>
      </w:r>
    </w:p>
    <w:p w:rsidR="005131E3" w:rsidRDefault="005131E3">
      <w:pPr>
        <w:spacing w:line="360" w:lineRule="auto"/>
        <w:jc w:val="both"/>
        <w:rPr>
          <w:sz w:val="18"/>
          <w:szCs w:val="18"/>
        </w:rPr>
      </w:pPr>
    </w:p>
    <w:p w:rsidR="005131E3" w:rsidRDefault="005131E3">
      <w:pPr>
        <w:spacing w:line="360" w:lineRule="auto"/>
        <w:jc w:val="both"/>
        <w:rPr>
          <w:sz w:val="18"/>
          <w:szCs w:val="18"/>
        </w:rPr>
      </w:pPr>
    </w:p>
    <w:p w:rsidR="005131E3" w:rsidRDefault="005131E3">
      <w:pPr>
        <w:spacing w:line="360" w:lineRule="auto"/>
        <w:jc w:val="both"/>
        <w:rPr>
          <w:sz w:val="18"/>
          <w:szCs w:val="18"/>
        </w:rPr>
      </w:pPr>
      <w:r>
        <w:rPr>
          <w:sz w:val="18"/>
          <w:szCs w:val="18"/>
        </w:rPr>
        <w:t>As a programmer in the team of 3 my role includes.</w:t>
      </w:r>
    </w:p>
    <w:p w:rsidR="005131E3" w:rsidRDefault="005131E3">
      <w:pPr>
        <w:numPr>
          <w:ilvl w:val="0"/>
          <w:numId w:val="1"/>
        </w:numPr>
        <w:tabs>
          <w:tab w:val="left" w:pos="360"/>
        </w:tabs>
        <w:spacing w:line="360" w:lineRule="auto"/>
        <w:jc w:val="both"/>
        <w:rPr>
          <w:sz w:val="18"/>
          <w:szCs w:val="18"/>
        </w:rPr>
      </w:pPr>
      <w:r>
        <w:rPr>
          <w:sz w:val="18"/>
          <w:szCs w:val="18"/>
        </w:rPr>
        <w:t>Contributed in making of various documents using Html, CSS, &amp; Client side validation using JAVA SCRIPT.</w:t>
      </w:r>
    </w:p>
    <w:p w:rsidR="005131E3" w:rsidRDefault="005131E3">
      <w:pPr>
        <w:numPr>
          <w:ilvl w:val="0"/>
          <w:numId w:val="1"/>
        </w:numPr>
        <w:tabs>
          <w:tab w:val="left" w:pos="360"/>
        </w:tabs>
        <w:spacing w:line="360" w:lineRule="auto"/>
        <w:jc w:val="both"/>
        <w:rPr>
          <w:sz w:val="18"/>
          <w:szCs w:val="18"/>
        </w:rPr>
      </w:pPr>
      <w:r>
        <w:rPr>
          <w:sz w:val="18"/>
          <w:szCs w:val="18"/>
        </w:rPr>
        <w:t>Testing &amp; uploading site.</w:t>
      </w:r>
    </w:p>
    <w:p w:rsidR="005131E3" w:rsidRDefault="005131E3">
      <w:pPr>
        <w:spacing w:line="360" w:lineRule="auto"/>
        <w:jc w:val="both"/>
        <w:rPr>
          <w:sz w:val="18"/>
          <w:szCs w:val="18"/>
        </w:rPr>
      </w:pPr>
    </w:p>
    <w:p w:rsidR="005131E3" w:rsidRDefault="005131E3">
      <w:pPr>
        <w:spacing w:line="360" w:lineRule="auto"/>
        <w:jc w:val="both"/>
        <w:rPr>
          <w:sz w:val="18"/>
          <w:szCs w:val="18"/>
        </w:rPr>
      </w:pPr>
    </w:p>
    <w:p w:rsidR="005131E3" w:rsidRDefault="005131E3">
      <w:pPr>
        <w:spacing w:line="360" w:lineRule="auto"/>
        <w:jc w:val="both"/>
        <w:rPr>
          <w:sz w:val="18"/>
          <w:szCs w:val="18"/>
        </w:rPr>
      </w:pPr>
    </w:p>
    <w:p w:rsidR="005131E3" w:rsidRDefault="005131E3">
      <w:pPr>
        <w:spacing w:line="360" w:lineRule="auto"/>
        <w:jc w:val="both"/>
        <w:rPr>
          <w:sz w:val="18"/>
          <w:szCs w:val="18"/>
        </w:rPr>
      </w:pPr>
    </w:p>
    <w:p w:rsidR="005131E3" w:rsidRDefault="005131E3">
      <w:pPr>
        <w:tabs>
          <w:tab w:val="left" w:pos="480"/>
          <w:tab w:val="left" w:pos="840"/>
        </w:tabs>
        <w:spacing w:line="360" w:lineRule="auto"/>
        <w:ind w:left="480" w:hanging="480"/>
        <w:jc w:val="both"/>
        <w:rPr>
          <w:b/>
          <w:bCs/>
          <w:sz w:val="18"/>
          <w:szCs w:val="18"/>
        </w:rPr>
      </w:pPr>
      <w:r>
        <w:rPr>
          <w:b/>
          <w:bCs/>
          <w:sz w:val="18"/>
          <w:szCs w:val="18"/>
        </w:rPr>
        <w:t>4.</w:t>
      </w:r>
      <w:r>
        <w:rPr>
          <w:b/>
          <w:bCs/>
          <w:sz w:val="18"/>
          <w:szCs w:val="18"/>
        </w:rPr>
        <w:tab/>
        <w:t>Other Projects :-</w:t>
      </w:r>
    </w:p>
    <w:p w:rsidR="005131E3" w:rsidRDefault="005131E3">
      <w:pPr>
        <w:spacing w:line="360" w:lineRule="auto"/>
        <w:jc w:val="both"/>
        <w:rPr>
          <w:sz w:val="18"/>
          <w:szCs w:val="18"/>
        </w:rPr>
      </w:pPr>
    </w:p>
    <w:p w:rsidR="005131E3" w:rsidRDefault="005131E3">
      <w:pPr>
        <w:tabs>
          <w:tab w:val="left" w:pos="1080"/>
          <w:tab w:val="left" w:pos="1800"/>
        </w:tabs>
        <w:spacing w:line="360" w:lineRule="auto"/>
        <w:ind w:left="1080" w:hanging="720"/>
        <w:jc w:val="both"/>
        <w:rPr>
          <w:sz w:val="18"/>
          <w:szCs w:val="18"/>
        </w:rPr>
      </w:pPr>
      <w:r>
        <w:rPr>
          <w:sz w:val="18"/>
          <w:szCs w:val="18"/>
        </w:rPr>
        <w:t>i.</w:t>
      </w:r>
      <w:r>
        <w:rPr>
          <w:sz w:val="18"/>
          <w:szCs w:val="18"/>
        </w:rPr>
        <w:tab/>
      </w:r>
      <w:r>
        <w:rPr>
          <w:color w:val="0000FF"/>
          <w:sz w:val="18"/>
          <w:szCs w:val="18"/>
          <w:u w:val="single"/>
        </w:rPr>
        <w:t>http://www.e-bazar.net</w:t>
      </w:r>
      <w:r>
        <w:rPr>
          <w:sz w:val="18"/>
          <w:szCs w:val="18"/>
        </w:rPr>
        <w:t xml:space="preserve">  </w:t>
      </w:r>
    </w:p>
    <w:p w:rsidR="005131E3" w:rsidRDefault="005131E3">
      <w:pPr>
        <w:tabs>
          <w:tab w:val="left" w:pos="1080"/>
          <w:tab w:val="left" w:pos="1800"/>
        </w:tabs>
        <w:spacing w:line="360" w:lineRule="auto"/>
        <w:ind w:left="1080" w:hanging="720"/>
        <w:jc w:val="both"/>
        <w:rPr>
          <w:sz w:val="18"/>
          <w:szCs w:val="18"/>
        </w:rPr>
      </w:pPr>
      <w:r>
        <w:rPr>
          <w:sz w:val="18"/>
          <w:szCs w:val="18"/>
        </w:rPr>
        <w:t>ii.</w:t>
      </w:r>
      <w:r>
        <w:rPr>
          <w:sz w:val="18"/>
          <w:szCs w:val="18"/>
        </w:rPr>
        <w:tab/>
      </w:r>
      <w:r>
        <w:rPr>
          <w:color w:val="0000FF"/>
          <w:sz w:val="18"/>
          <w:szCs w:val="18"/>
          <w:u w:val="single"/>
        </w:rPr>
        <w:t>http://www.neerja.com</w:t>
      </w:r>
      <w:r>
        <w:rPr>
          <w:sz w:val="18"/>
          <w:szCs w:val="18"/>
        </w:rPr>
        <w:t xml:space="preserve"> </w:t>
      </w:r>
    </w:p>
    <w:p w:rsidR="005131E3" w:rsidRDefault="005131E3">
      <w:pPr>
        <w:tabs>
          <w:tab w:val="left" w:pos="1080"/>
          <w:tab w:val="left" w:pos="1800"/>
        </w:tabs>
        <w:spacing w:line="360" w:lineRule="auto"/>
        <w:ind w:left="1080" w:hanging="720"/>
        <w:jc w:val="both"/>
        <w:rPr>
          <w:sz w:val="18"/>
          <w:szCs w:val="18"/>
        </w:rPr>
      </w:pPr>
      <w:r>
        <w:rPr>
          <w:sz w:val="18"/>
          <w:szCs w:val="18"/>
        </w:rPr>
        <w:t>iii.</w:t>
      </w:r>
      <w:r>
        <w:rPr>
          <w:sz w:val="18"/>
          <w:szCs w:val="18"/>
        </w:rPr>
        <w:tab/>
      </w:r>
      <w:r>
        <w:rPr>
          <w:color w:val="0000FF"/>
          <w:sz w:val="18"/>
          <w:szCs w:val="18"/>
          <w:u w:val="single"/>
        </w:rPr>
        <w:t>http://www.rshostels.com</w:t>
      </w:r>
      <w:r>
        <w:rPr>
          <w:sz w:val="18"/>
          <w:szCs w:val="18"/>
        </w:rPr>
        <w:t xml:space="preserve"> </w:t>
      </w:r>
    </w:p>
    <w:p w:rsidR="005131E3" w:rsidRDefault="005131E3">
      <w:pPr>
        <w:tabs>
          <w:tab w:val="left" w:pos="1080"/>
          <w:tab w:val="left" w:pos="1800"/>
        </w:tabs>
        <w:spacing w:line="360" w:lineRule="auto"/>
        <w:ind w:left="1080" w:hanging="720"/>
        <w:jc w:val="both"/>
        <w:rPr>
          <w:sz w:val="18"/>
          <w:szCs w:val="18"/>
        </w:rPr>
      </w:pPr>
      <w:r>
        <w:rPr>
          <w:sz w:val="18"/>
          <w:szCs w:val="18"/>
        </w:rPr>
        <w:t>iv.</w:t>
      </w:r>
      <w:r>
        <w:rPr>
          <w:sz w:val="18"/>
          <w:szCs w:val="18"/>
        </w:rPr>
        <w:tab/>
      </w:r>
      <w:r>
        <w:rPr>
          <w:color w:val="0000FF"/>
          <w:sz w:val="18"/>
          <w:szCs w:val="18"/>
          <w:u w:val="single"/>
        </w:rPr>
        <w:t>http://silverageindia.com</w:t>
      </w:r>
      <w:r>
        <w:rPr>
          <w:sz w:val="18"/>
          <w:szCs w:val="18"/>
        </w:rPr>
        <w:t xml:space="preserve"> </w:t>
      </w:r>
    </w:p>
    <w:p w:rsidR="005131E3" w:rsidRDefault="005131E3">
      <w:pPr>
        <w:spacing w:line="360" w:lineRule="auto"/>
        <w:ind w:left="1080"/>
        <w:jc w:val="both"/>
        <w:rPr>
          <w:sz w:val="18"/>
          <w:szCs w:val="18"/>
        </w:rPr>
      </w:pPr>
    </w:p>
    <w:p w:rsidR="005131E3" w:rsidRDefault="005131E3">
      <w:pPr>
        <w:spacing w:line="360" w:lineRule="auto"/>
        <w:jc w:val="both"/>
        <w:rPr>
          <w:sz w:val="18"/>
          <w:szCs w:val="18"/>
        </w:rPr>
      </w:pPr>
      <w:r>
        <w:rPr>
          <w:sz w:val="18"/>
          <w:szCs w:val="18"/>
        </w:rPr>
        <w:t>Language</w:t>
      </w:r>
      <w:r>
        <w:rPr>
          <w:sz w:val="18"/>
          <w:szCs w:val="18"/>
        </w:rPr>
        <w:tab/>
        <w:t xml:space="preserve">  :</w:t>
      </w:r>
      <w:r>
        <w:rPr>
          <w:sz w:val="18"/>
          <w:szCs w:val="18"/>
        </w:rPr>
        <w:tab/>
        <w:t>PHP, DHTML and Java Script.</w:t>
      </w:r>
    </w:p>
    <w:p w:rsidR="005131E3" w:rsidRDefault="005131E3">
      <w:pPr>
        <w:spacing w:line="360" w:lineRule="auto"/>
        <w:jc w:val="both"/>
        <w:rPr>
          <w:sz w:val="18"/>
          <w:szCs w:val="18"/>
        </w:rPr>
      </w:pPr>
      <w:r>
        <w:rPr>
          <w:sz w:val="18"/>
          <w:szCs w:val="18"/>
        </w:rPr>
        <w:t>Tools</w:t>
      </w:r>
      <w:r>
        <w:rPr>
          <w:sz w:val="18"/>
          <w:szCs w:val="18"/>
        </w:rPr>
        <w:tab/>
      </w:r>
      <w:r>
        <w:rPr>
          <w:sz w:val="18"/>
          <w:szCs w:val="18"/>
        </w:rPr>
        <w:tab/>
        <w:t xml:space="preserve">  :</w:t>
      </w:r>
      <w:r>
        <w:rPr>
          <w:sz w:val="18"/>
          <w:szCs w:val="18"/>
        </w:rPr>
        <w:tab/>
        <w:t>Dreamweaver 2004.</w:t>
      </w:r>
    </w:p>
    <w:p w:rsidR="005131E3" w:rsidRDefault="005131E3">
      <w:pPr>
        <w:spacing w:line="360" w:lineRule="auto"/>
        <w:jc w:val="both"/>
        <w:rPr>
          <w:sz w:val="18"/>
          <w:szCs w:val="18"/>
        </w:rPr>
      </w:pPr>
      <w:r>
        <w:rPr>
          <w:sz w:val="18"/>
          <w:szCs w:val="18"/>
        </w:rPr>
        <w:t>Editor                :         EditPlus.</w:t>
      </w:r>
    </w:p>
    <w:p w:rsidR="005131E3" w:rsidRDefault="005131E3">
      <w:pPr>
        <w:spacing w:line="360" w:lineRule="auto"/>
        <w:jc w:val="both"/>
        <w:rPr>
          <w:sz w:val="18"/>
          <w:szCs w:val="18"/>
        </w:rPr>
      </w:pPr>
      <w:r>
        <w:rPr>
          <w:sz w:val="18"/>
          <w:szCs w:val="18"/>
        </w:rPr>
        <w:t>Server</w:t>
      </w:r>
      <w:r>
        <w:rPr>
          <w:sz w:val="18"/>
          <w:szCs w:val="18"/>
        </w:rPr>
        <w:tab/>
        <w:t xml:space="preserve">             :</w:t>
      </w:r>
      <w:r>
        <w:rPr>
          <w:sz w:val="18"/>
          <w:szCs w:val="18"/>
        </w:rPr>
        <w:tab/>
        <w:t>Apache.</w:t>
      </w:r>
    </w:p>
    <w:p w:rsidR="005131E3" w:rsidRDefault="005131E3">
      <w:pPr>
        <w:spacing w:line="360" w:lineRule="auto"/>
        <w:jc w:val="both"/>
        <w:rPr>
          <w:sz w:val="18"/>
          <w:szCs w:val="18"/>
        </w:rPr>
      </w:pPr>
      <w:r>
        <w:rPr>
          <w:sz w:val="18"/>
          <w:szCs w:val="18"/>
        </w:rPr>
        <w:t>Environment</w:t>
      </w:r>
      <w:r>
        <w:rPr>
          <w:sz w:val="18"/>
          <w:szCs w:val="18"/>
        </w:rPr>
        <w:tab/>
        <w:t xml:space="preserve"> :</w:t>
      </w:r>
      <w:r>
        <w:rPr>
          <w:sz w:val="18"/>
          <w:szCs w:val="18"/>
        </w:rPr>
        <w:tab/>
        <w:t>Windows2000 Professional.</w:t>
      </w:r>
    </w:p>
    <w:p w:rsidR="005131E3" w:rsidRDefault="005131E3">
      <w:pPr>
        <w:spacing w:line="360" w:lineRule="auto"/>
        <w:jc w:val="both"/>
        <w:rPr>
          <w:sz w:val="18"/>
          <w:szCs w:val="18"/>
        </w:rPr>
      </w:pPr>
    </w:p>
    <w:p w:rsidR="005131E3" w:rsidRDefault="005131E3">
      <w:pPr>
        <w:spacing w:line="360" w:lineRule="auto"/>
        <w:jc w:val="both"/>
        <w:rPr>
          <w:sz w:val="18"/>
          <w:szCs w:val="18"/>
        </w:rPr>
      </w:pPr>
    </w:p>
    <w:p w:rsidR="005131E3" w:rsidRDefault="005131E3">
      <w:pPr>
        <w:spacing w:line="360" w:lineRule="auto"/>
        <w:jc w:val="both"/>
        <w:rPr>
          <w:sz w:val="18"/>
          <w:szCs w:val="18"/>
        </w:rPr>
      </w:pPr>
      <w:r>
        <w:rPr>
          <w:sz w:val="18"/>
          <w:szCs w:val="18"/>
        </w:rPr>
        <w:t>As a programmer in the team of 3 my role includes.</w:t>
      </w:r>
    </w:p>
    <w:p w:rsidR="005131E3" w:rsidRDefault="005131E3">
      <w:pPr>
        <w:numPr>
          <w:ilvl w:val="0"/>
          <w:numId w:val="1"/>
        </w:numPr>
        <w:tabs>
          <w:tab w:val="left" w:pos="360"/>
        </w:tabs>
        <w:spacing w:line="360" w:lineRule="auto"/>
        <w:jc w:val="both"/>
        <w:rPr>
          <w:sz w:val="18"/>
          <w:szCs w:val="18"/>
        </w:rPr>
      </w:pPr>
      <w:r>
        <w:rPr>
          <w:sz w:val="18"/>
          <w:szCs w:val="18"/>
        </w:rPr>
        <w:t>Contributed in making of various documents using Html, CSS, &amp; Client side validation using JAVA SCRIPT.</w:t>
      </w:r>
    </w:p>
    <w:p w:rsidR="005131E3" w:rsidRDefault="005131E3">
      <w:pPr>
        <w:numPr>
          <w:ilvl w:val="0"/>
          <w:numId w:val="1"/>
        </w:numPr>
        <w:tabs>
          <w:tab w:val="left" w:pos="360"/>
        </w:tabs>
        <w:spacing w:line="360" w:lineRule="auto"/>
        <w:jc w:val="both"/>
        <w:rPr>
          <w:sz w:val="18"/>
          <w:szCs w:val="18"/>
        </w:rPr>
      </w:pPr>
      <w:r>
        <w:rPr>
          <w:sz w:val="18"/>
          <w:szCs w:val="18"/>
        </w:rPr>
        <w:t>Testing &amp; uploading site.</w:t>
      </w:r>
    </w:p>
    <w:p w:rsidR="005131E3" w:rsidRDefault="005131E3">
      <w:pPr>
        <w:spacing w:line="360" w:lineRule="auto"/>
        <w:jc w:val="both"/>
        <w:rPr>
          <w:sz w:val="18"/>
          <w:szCs w:val="18"/>
        </w:rPr>
      </w:pPr>
    </w:p>
    <w:p w:rsidR="005131E3" w:rsidRDefault="005131E3">
      <w:pPr>
        <w:tabs>
          <w:tab w:val="left" w:pos="1080"/>
          <w:tab w:val="left" w:pos="1800"/>
        </w:tabs>
        <w:spacing w:line="360" w:lineRule="auto"/>
        <w:ind w:left="1080" w:hanging="720"/>
        <w:jc w:val="both"/>
        <w:rPr>
          <w:sz w:val="18"/>
          <w:szCs w:val="18"/>
        </w:rPr>
      </w:pPr>
      <w:r>
        <w:rPr>
          <w:sz w:val="18"/>
          <w:szCs w:val="18"/>
        </w:rPr>
        <w:t>v.</w:t>
      </w:r>
      <w:r>
        <w:rPr>
          <w:sz w:val="18"/>
          <w:szCs w:val="18"/>
        </w:rPr>
        <w:tab/>
      </w:r>
      <w:r>
        <w:rPr>
          <w:color w:val="0000FF"/>
          <w:sz w:val="18"/>
          <w:szCs w:val="18"/>
          <w:u w:val="single"/>
        </w:rPr>
        <w:t>http://face-jugs.com</w:t>
      </w:r>
      <w:r>
        <w:rPr>
          <w:sz w:val="18"/>
          <w:szCs w:val="18"/>
        </w:rPr>
        <w:t xml:space="preserve"> </w:t>
      </w:r>
    </w:p>
    <w:p w:rsidR="005131E3" w:rsidRDefault="005131E3">
      <w:pPr>
        <w:tabs>
          <w:tab w:val="left" w:pos="1080"/>
          <w:tab w:val="left" w:pos="1800"/>
        </w:tabs>
        <w:spacing w:line="360" w:lineRule="auto"/>
        <w:ind w:left="1080" w:hanging="720"/>
        <w:jc w:val="both"/>
        <w:rPr>
          <w:sz w:val="18"/>
          <w:szCs w:val="18"/>
        </w:rPr>
      </w:pPr>
      <w:r>
        <w:rPr>
          <w:sz w:val="18"/>
          <w:szCs w:val="18"/>
        </w:rPr>
        <w:t>vi.</w:t>
      </w:r>
      <w:r>
        <w:rPr>
          <w:sz w:val="18"/>
          <w:szCs w:val="18"/>
        </w:rPr>
        <w:tab/>
      </w:r>
      <w:r>
        <w:rPr>
          <w:color w:val="0000FF"/>
          <w:sz w:val="18"/>
          <w:szCs w:val="18"/>
          <w:u w:val="single"/>
        </w:rPr>
        <w:t>http://indiagenerics.com</w:t>
      </w:r>
      <w:r>
        <w:rPr>
          <w:sz w:val="18"/>
          <w:szCs w:val="18"/>
        </w:rPr>
        <w:t xml:space="preserve"> </w:t>
      </w:r>
    </w:p>
    <w:p w:rsidR="005131E3" w:rsidRDefault="005131E3">
      <w:pPr>
        <w:spacing w:line="360" w:lineRule="auto"/>
        <w:jc w:val="both"/>
        <w:rPr>
          <w:sz w:val="18"/>
          <w:szCs w:val="18"/>
        </w:rPr>
      </w:pPr>
      <w:r>
        <w:rPr>
          <w:sz w:val="18"/>
          <w:szCs w:val="18"/>
        </w:rPr>
        <w:t>Language</w:t>
      </w:r>
      <w:r>
        <w:rPr>
          <w:sz w:val="18"/>
          <w:szCs w:val="18"/>
        </w:rPr>
        <w:tab/>
        <w:t xml:space="preserve">  :</w:t>
      </w:r>
      <w:r>
        <w:rPr>
          <w:sz w:val="18"/>
          <w:szCs w:val="18"/>
        </w:rPr>
        <w:tab/>
        <w:t>PHP, DHTML and Java Script.</w:t>
      </w:r>
    </w:p>
    <w:p w:rsidR="005131E3" w:rsidRDefault="005131E3">
      <w:pPr>
        <w:spacing w:line="360" w:lineRule="auto"/>
        <w:jc w:val="both"/>
        <w:rPr>
          <w:sz w:val="18"/>
          <w:szCs w:val="18"/>
        </w:rPr>
      </w:pPr>
      <w:r>
        <w:rPr>
          <w:sz w:val="18"/>
          <w:szCs w:val="18"/>
        </w:rPr>
        <w:t>Tools</w:t>
      </w:r>
      <w:r>
        <w:rPr>
          <w:sz w:val="18"/>
          <w:szCs w:val="18"/>
        </w:rPr>
        <w:tab/>
      </w:r>
      <w:r>
        <w:rPr>
          <w:sz w:val="18"/>
          <w:szCs w:val="18"/>
        </w:rPr>
        <w:tab/>
        <w:t xml:space="preserve">  :</w:t>
      </w:r>
      <w:r>
        <w:rPr>
          <w:sz w:val="18"/>
          <w:szCs w:val="18"/>
        </w:rPr>
        <w:tab/>
        <w:t>Dreamweaver 2004.</w:t>
      </w:r>
    </w:p>
    <w:p w:rsidR="005131E3" w:rsidRDefault="005131E3">
      <w:pPr>
        <w:spacing w:line="360" w:lineRule="auto"/>
        <w:jc w:val="both"/>
        <w:rPr>
          <w:sz w:val="18"/>
          <w:szCs w:val="18"/>
        </w:rPr>
      </w:pPr>
      <w:r>
        <w:rPr>
          <w:sz w:val="18"/>
          <w:szCs w:val="18"/>
        </w:rPr>
        <w:t>Editor                :         EditPlus.</w:t>
      </w:r>
    </w:p>
    <w:p w:rsidR="005131E3" w:rsidRDefault="005131E3">
      <w:pPr>
        <w:spacing w:line="360" w:lineRule="auto"/>
        <w:jc w:val="both"/>
        <w:rPr>
          <w:sz w:val="18"/>
          <w:szCs w:val="18"/>
        </w:rPr>
      </w:pPr>
      <w:r>
        <w:rPr>
          <w:sz w:val="18"/>
          <w:szCs w:val="18"/>
        </w:rPr>
        <w:t>Server</w:t>
      </w:r>
      <w:r>
        <w:rPr>
          <w:sz w:val="18"/>
          <w:szCs w:val="18"/>
        </w:rPr>
        <w:tab/>
        <w:t xml:space="preserve">             :</w:t>
      </w:r>
      <w:r>
        <w:rPr>
          <w:sz w:val="18"/>
          <w:szCs w:val="18"/>
        </w:rPr>
        <w:tab/>
        <w:t>Apache.</w:t>
      </w:r>
    </w:p>
    <w:p w:rsidR="005131E3" w:rsidRDefault="005131E3">
      <w:pPr>
        <w:spacing w:line="360" w:lineRule="auto"/>
        <w:jc w:val="both"/>
        <w:rPr>
          <w:sz w:val="18"/>
          <w:szCs w:val="18"/>
        </w:rPr>
      </w:pPr>
      <w:r>
        <w:rPr>
          <w:sz w:val="18"/>
          <w:szCs w:val="18"/>
        </w:rPr>
        <w:t>Environment</w:t>
      </w:r>
      <w:r>
        <w:rPr>
          <w:sz w:val="18"/>
          <w:szCs w:val="18"/>
        </w:rPr>
        <w:tab/>
        <w:t xml:space="preserve"> :</w:t>
      </w:r>
      <w:r>
        <w:rPr>
          <w:sz w:val="18"/>
          <w:szCs w:val="18"/>
        </w:rPr>
        <w:tab/>
        <w:t>Windows2000 Professional.</w:t>
      </w:r>
    </w:p>
    <w:p w:rsidR="005131E3" w:rsidRDefault="005131E3">
      <w:pPr>
        <w:spacing w:line="360" w:lineRule="auto"/>
        <w:jc w:val="both"/>
        <w:rPr>
          <w:sz w:val="18"/>
          <w:szCs w:val="18"/>
        </w:rPr>
      </w:pPr>
    </w:p>
    <w:p w:rsidR="005131E3" w:rsidRDefault="005131E3">
      <w:pPr>
        <w:spacing w:line="360" w:lineRule="auto"/>
        <w:jc w:val="both"/>
        <w:rPr>
          <w:sz w:val="18"/>
          <w:szCs w:val="18"/>
        </w:rPr>
      </w:pPr>
    </w:p>
    <w:p w:rsidR="005131E3" w:rsidRDefault="005131E3">
      <w:pPr>
        <w:spacing w:line="360" w:lineRule="auto"/>
        <w:jc w:val="both"/>
        <w:rPr>
          <w:sz w:val="18"/>
          <w:szCs w:val="18"/>
        </w:rPr>
      </w:pPr>
      <w:r>
        <w:rPr>
          <w:sz w:val="18"/>
          <w:szCs w:val="18"/>
        </w:rPr>
        <w:t>As a programmer in the team of 2 my role includes.</w:t>
      </w:r>
    </w:p>
    <w:p w:rsidR="005131E3" w:rsidRDefault="005131E3">
      <w:pPr>
        <w:numPr>
          <w:ilvl w:val="0"/>
          <w:numId w:val="1"/>
        </w:numPr>
        <w:tabs>
          <w:tab w:val="left" w:pos="360"/>
        </w:tabs>
        <w:spacing w:line="360" w:lineRule="auto"/>
        <w:jc w:val="both"/>
        <w:rPr>
          <w:sz w:val="18"/>
          <w:szCs w:val="18"/>
        </w:rPr>
      </w:pPr>
      <w:r>
        <w:rPr>
          <w:sz w:val="18"/>
          <w:szCs w:val="18"/>
        </w:rPr>
        <w:t>Contributed in making of various documents such as online shopping, admin for adding new category, modifying category etc, Using Html, CSS, &amp; Client side validation using JAVA SCRIPT, Server side scripting using PHP.</w:t>
      </w:r>
    </w:p>
    <w:p w:rsidR="005131E3" w:rsidRDefault="005131E3">
      <w:pPr>
        <w:numPr>
          <w:ilvl w:val="0"/>
          <w:numId w:val="1"/>
        </w:numPr>
        <w:tabs>
          <w:tab w:val="left" w:pos="360"/>
        </w:tabs>
        <w:spacing w:line="360" w:lineRule="auto"/>
        <w:jc w:val="both"/>
        <w:rPr>
          <w:sz w:val="18"/>
          <w:szCs w:val="18"/>
        </w:rPr>
      </w:pPr>
      <w:r>
        <w:rPr>
          <w:sz w:val="18"/>
          <w:szCs w:val="18"/>
        </w:rPr>
        <w:t>Testing &amp; uploading site.</w:t>
      </w:r>
    </w:p>
    <w:p w:rsidR="005131E3" w:rsidRDefault="005131E3">
      <w:pPr>
        <w:spacing w:line="360" w:lineRule="auto"/>
        <w:jc w:val="both"/>
        <w:rPr>
          <w:sz w:val="18"/>
          <w:szCs w:val="18"/>
        </w:rPr>
      </w:pPr>
    </w:p>
    <w:p w:rsidR="005131E3" w:rsidRDefault="0096263E" w:rsidP="0096263E">
      <w:pPr>
        <w:spacing w:line="360" w:lineRule="auto"/>
        <w:ind w:left="5760" w:firstLine="720"/>
        <w:jc w:val="both"/>
        <w:rPr>
          <w:sz w:val="18"/>
          <w:szCs w:val="18"/>
        </w:rPr>
      </w:pPr>
      <w:r>
        <w:rPr>
          <w:sz w:val="18"/>
          <w:szCs w:val="18"/>
        </w:rPr>
        <w:t>ANUJ CHAUHAN</w:t>
      </w:r>
    </w:p>
    <w:sectPr w:rsidR="005131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none"/>
      <w:suff w:val="nothing"/>
      <w:lvlText w:val="·"/>
      <w:lvlJc w:val="left"/>
      <w:pPr>
        <w:tabs>
          <w:tab w:val="num" w:pos="0"/>
        </w:tabs>
        <w:ind w:left="360" w:hanging="360"/>
      </w:pPr>
      <w:rPr>
        <w:rFonts w:ascii="Symbol" w:hAnsi="Symbol"/>
      </w:rPr>
    </w:lvl>
  </w:abstractNum>
  <w:abstractNum w:abstractNumId="1">
    <w:nsid w:val="00000002"/>
    <w:multiLevelType w:val="singleLevel"/>
    <w:tmpl w:val="00000002"/>
    <w:name w:val="WW8Num2"/>
    <w:lvl w:ilvl="0">
      <w:start w:val="3"/>
      <w:numFmt w:val="lowerLetter"/>
      <w:lvlText w:val="%1)"/>
      <w:lvlJc w:val="left"/>
      <w:pPr>
        <w:tabs>
          <w:tab w:val="num" w:pos="360"/>
        </w:tabs>
        <w:ind w:left="360" w:hanging="360"/>
      </w:pPr>
      <w:rPr>
        <w:rFonts w:ascii="Verdana" w:hAnsi="Verdana"/>
      </w:r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FBD401A"/>
    <w:multiLevelType w:val="hybridMultilevel"/>
    <w:tmpl w:val="1A34C340"/>
    <w:lvl w:ilvl="0" w:tplc="E8D82CE8">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6805E1D"/>
    <w:multiLevelType w:val="hybridMultilevel"/>
    <w:tmpl w:val="8E468B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C213D"/>
    <w:rsid w:val="00035619"/>
    <w:rsid w:val="000561FC"/>
    <w:rsid w:val="00071EFA"/>
    <w:rsid w:val="0009636E"/>
    <w:rsid w:val="000A0BC9"/>
    <w:rsid w:val="00145ADB"/>
    <w:rsid w:val="0015133E"/>
    <w:rsid w:val="00152A35"/>
    <w:rsid w:val="00153EE7"/>
    <w:rsid w:val="00153FCD"/>
    <w:rsid w:val="00183DC2"/>
    <w:rsid w:val="00195802"/>
    <w:rsid w:val="0019677E"/>
    <w:rsid w:val="001E383C"/>
    <w:rsid w:val="001E6471"/>
    <w:rsid w:val="002068C4"/>
    <w:rsid w:val="002103B5"/>
    <w:rsid w:val="00222A59"/>
    <w:rsid w:val="00251077"/>
    <w:rsid w:val="002513C1"/>
    <w:rsid w:val="00256C0C"/>
    <w:rsid w:val="002D6E15"/>
    <w:rsid w:val="002E6F04"/>
    <w:rsid w:val="002F02FE"/>
    <w:rsid w:val="00302C77"/>
    <w:rsid w:val="003036E2"/>
    <w:rsid w:val="003062ED"/>
    <w:rsid w:val="00350229"/>
    <w:rsid w:val="00367DE8"/>
    <w:rsid w:val="003F02A1"/>
    <w:rsid w:val="00451FEA"/>
    <w:rsid w:val="0047572D"/>
    <w:rsid w:val="00486E44"/>
    <w:rsid w:val="004A3EA8"/>
    <w:rsid w:val="004C213D"/>
    <w:rsid w:val="004D789C"/>
    <w:rsid w:val="004E588F"/>
    <w:rsid w:val="005131E3"/>
    <w:rsid w:val="00552A3D"/>
    <w:rsid w:val="005A2D25"/>
    <w:rsid w:val="00645516"/>
    <w:rsid w:val="006B4802"/>
    <w:rsid w:val="006D04DA"/>
    <w:rsid w:val="006D70E5"/>
    <w:rsid w:val="006E1B10"/>
    <w:rsid w:val="006F6647"/>
    <w:rsid w:val="007106CC"/>
    <w:rsid w:val="00757379"/>
    <w:rsid w:val="007A58A6"/>
    <w:rsid w:val="007C1A66"/>
    <w:rsid w:val="007C7EE2"/>
    <w:rsid w:val="007E08B6"/>
    <w:rsid w:val="007E1038"/>
    <w:rsid w:val="008340BD"/>
    <w:rsid w:val="00834CFB"/>
    <w:rsid w:val="008458B6"/>
    <w:rsid w:val="00892738"/>
    <w:rsid w:val="00943B45"/>
    <w:rsid w:val="009545A6"/>
    <w:rsid w:val="0096263E"/>
    <w:rsid w:val="00970286"/>
    <w:rsid w:val="00983DF3"/>
    <w:rsid w:val="00996159"/>
    <w:rsid w:val="009A0FF6"/>
    <w:rsid w:val="009B4BDE"/>
    <w:rsid w:val="009C7CBC"/>
    <w:rsid w:val="009D01FF"/>
    <w:rsid w:val="009F0DA0"/>
    <w:rsid w:val="009F47B3"/>
    <w:rsid w:val="00A1459B"/>
    <w:rsid w:val="00AA348D"/>
    <w:rsid w:val="00B37391"/>
    <w:rsid w:val="00B752D2"/>
    <w:rsid w:val="00B81F1F"/>
    <w:rsid w:val="00BD3A9F"/>
    <w:rsid w:val="00C0087E"/>
    <w:rsid w:val="00C13C8D"/>
    <w:rsid w:val="00C4785B"/>
    <w:rsid w:val="00C50BE0"/>
    <w:rsid w:val="00C74EB9"/>
    <w:rsid w:val="00C81C9D"/>
    <w:rsid w:val="00C8485A"/>
    <w:rsid w:val="00CF0F0B"/>
    <w:rsid w:val="00D25F9C"/>
    <w:rsid w:val="00D5528F"/>
    <w:rsid w:val="00D565DD"/>
    <w:rsid w:val="00DE549E"/>
    <w:rsid w:val="00E22D05"/>
    <w:rsid w:val="00E258A2"/>
    <w:rsid w:val="00E33D37"/>
    <w:rsid w:val="00E34FFD"/>
    <w:rsid w:val="00E41030"/>
    <w:rsid w:val="00E41172"/>
    <w:rsid w:val="00E50B27"/>
    <w:rsid w:val="00E64E5D"/>
    <w:rsid w:val="00E73A1A"/>
    <w:rsid w:val="00E87BA8"/>
    <w:rsid w:val="00EC6719"/>
    <w:rsid w:val="00F3326E"/>
    <w:rsid w:val="00F51C89"/>
    <w:rsid w:val="00F5263D"/>
    <w:rsid w:val="00F5561D"/>
    <w:rsid w:val="00F604E8"/>
    <w:rsid w:val="00F73CE4"/>
    <w:rsid w:val="00FA3E9A"/>
    <w:rsid w:val="00FD2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pPr>
    <w:rPr>
      <w:rFonts w:ascii="Verdana" w:eastAsia="Verdana" w:hAnsi="Verdana" w:cs="Verdana"/>
      <w:sz w:val="24"/>
      <w:szCs w:val="24"/>
      <w:lang w:bidi="en-US"/>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Verdana" w:hAnsi="Verdana"/>
    </w:rPr>
  </w:style>
  <w:style w:type="character" w:customStyle="1" w:styleId="Absatz-Standardschriftart">
    <w:name w:val="Absatz-Standardschriftart"/>
  </w:style>
  <w:style w:type="character" w:customStyle="1" w:styleId="WW-Absatz-Standardschriftart">
    <w:name w:val="WW-Absatz-Standardschriftart"/>
  </w:style>
  <w:style w:type="character" w:styleId="DefaultParagraphFont0">
    <w:name w:val="Default Paragraph Font"/>
  </w:style>
  <w:style w:type="character" w:customStyle="1" w:styleId="WW-Absatz-Standardschriftart1">
    <w:name w:val="WW-Absatz-Standardschriftart1"/>
  </w:style>
  <w:style w:type="character" w:customStyle="1" w:styleId="WW-DefaultParagraphFont">
    <w:name w:val="WW-Default Paragraph Font"/>
  </w:style>
  <w:style w:type="character" w:customStyle="1" w:styleId="WW-Absatz-Standardschriftart11">
    <w:name w:val="WW-Absatz-Standardschriftart11"/>
  </w:style>
  <w:style w:type="character" w:customStyle="1" w:styleId="RTFNum21">
    <w:name w:val="RTF_Num 2 1"/>
    <w:rPr>
      <w:rFonts w:ascii="Symbol" w:hAnsi="Symbol"/>
    </w:rPr>
  </w:style>
  <w:style w:type="character" w:customStyle="1" w:styleId="RTFNum31">
    <w:name w:val="RTF_Num 3 1"/>
    <w:rPr>
      <w:rFonts w:ascii="Verdana" w:hAnsi="Verdana"/>
    </w:rPr>
  </w:style>
  <w:style w:type="character" w:styleId="Hyperlink">
    <w:name w:val="Hyperlink"/>
    <w:rPr>
      <w:color w:val="000080"/>
      <w:u w:val="single"/>
      <w:lang/>
    </w:rPr>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eading1">
    <w:name w:val="heading 1"/>
    <w:next w:val="Normal"/>
    <w:pPr>
      <w:widowControl w:val="0"/>
      <w:suppressAutoHyphens/>
      <w:autoSpaceDE w:val="0"/>
    </w:pPr>
    <w:rPr>
      <w:rFonts w:ascii="Verdana" w:eastAsia="Verdana" w:hAnsi="Verdana" w:cs="Verdana"/>
      <w:sz w:val="24"/>
      <w:szCs w:val="24"/>
      <w:lang w:bidi="en-US"/>
    </w:rPr>
  </w:style>
  <w:style w:type="paragraph" w:customStyle="1" w:styleId="heading2">
    <w:name w:val="heading 2"/>
    <w:next w:val="Normal"/>
    <w:pPr>
      <w:widowControl w:val="0"/>
      <w:suppressAutoHyphens/>
      <w:autoSpaceDE w:val="0"/>
    </w:pPr>
    <w:rPr>
      <w:rFonts w:ascii="Verdana" w:eastAsia="Verdana" w:hAnsi="Verdana" w:cs="Verdana"/>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uno.mu" TargetMode="External"/><Relationship Id="rId13" Type="http://schemas.openxmlformats.org/officeDocument/2006/relationships/hyperlink" Target="http://workmob.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anhasgarden.com.au" TargetMode="External"/><Relationship Id="rId12" Type="http://schemas.openxmlformats.org/officeDocument/2006/relationships/hyperlink" Target="https://hardhatbookkeeper.com.au/" TargetMode="External"/><Relationship Id="rId17" Type="http://schemas.openxmlformats.org/officeDocument/2006/relationships/hyperlink" Target="http://point5.com/" TargetMode="External"/><Relationship Id="rId2" Type="http://schemas.openxmlformats.org/officeDocument/2006/relationships/styles" Target="styles.xml"/><Relationship Id="rId16" Type="http://schemas.openxmlformats.org/officeDocument/2006/relationships/hyperlink" Target="http://lilith.org/" TargetMode="External"/><Relationship Id="rId1" Type="http://schemas.openxmlformats.org/officeDocument/2006/relationships/numbering" Target="numbering.xml"/><Relationship Id="rId6" Type="http://schemas.openxmlformats.org/officeDocument/2006/relationships/hyperlink" Target="http://boomgoo.com" TargetMode="External"/><Relationship Id="rId11" Type="http://schemas.openxmlformats.org/officeDocument/2006/relationships/hyperlink" Target="http://www.bernieportal.com" TargetMode="External"/><Relationship Id="rId5" Type="http://schemas.openxmlformats.org/officeDocument/2006/relationships/hyperlink" Target="http://compassadventuretrails.com" TargetMode="External"/><Relationship Id="rId15" Type="http://schemas.openxmlformats.org/officeDocument/2006/relationships/hyperlink" Target="http://talkclickers.com/" TargetMode="External"/><Relationship Id="rId10" Type="http://schemas.openxmlformats.org/officeDocument/2006/relationships/hyperlink" Target="http://www.unitylotto.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knighttransport.com" TargetMode="External"/><Relationship Id="rId14" Type="http://schemas.openxmlformats.org/officeDocument/2006/relationships/hyperlink" Target="http://youngbuz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1967</Words>
  <Characters>11216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13157</CharactersWithSpaces>
  <SharedDoc>false</SharedDoc>
  <HLinks>
    <vt:vector size="78" baseType="variant">
      <vt:variant>
        <vt:i4>2621491</vt:i4>
      </vt:variant>
      <vt:variant>
        <vt:i4>36</vt:i4>
      </vt:variant>
      <vt:variant>
        <vt:i4>0</vt:i4>
      </vt:variant>
      <vt:variant>
        <vt:i4>5</vt:i4>
      </vt:variant>
      <vt:variant>
        <vt:lpwstr>http://point5.com/</vt:lpwstr>
      </vt:variant>
      <vt:variant>
        <vt:lpwstr/>
      </vt:variant>
      <vt:variant>
        <vt:i4>2883689</vt:i4>
      </vt:variant>
      <vt:variant>
        <vt:i4>33</vt:i4>
      </vt:variant>
      <vt:variant>
        <vt:i4>0</vt:i4>
      </vt:variant>
      <vt:variant>
        <vt:i4>5</vt:i4>
      </vt:variant>
      <vt:variant>
        <vt:lpwstr>http://lilith.org/</vt:lpwstr>
      </vt:variant>
      <vt:variant>
        <vt:lpwstr/>
      </vt:variant>
      <vt:variant>
        <vt:i4>5111828</vt:i4>
      </vt:variant>
      <vt:variant>
        <vt:i4>30</vt:i4>
      </vt:variant>
      <vt:variant>
        <vt:i4>0</vt:i4>
      </vt:variant>
      <vt:variant>
        <vt:i4>5</vt:i4>
      </vt:variant>
      <vt:variant>
        <vt:lpwstr>http://talkclickers.com/</vt:lpwstr>
      </vt:variant>
      <vt:variant>
        <vt:lpwstr/>
      </vt:variant>
      <vt:variant>
        <vt:i4>4259921</vt:i4>
      </vt:variant>
      <vt:variant>
        <vt:i4>27</vt:i4>
      </vt:variant>
      <vt:variant>
        <vt:i4>0</vt:i4>
      </vt:variant>
      <vt:variant>
        <vt:i4>5</vt:i4>
      </vt:variant>
      <vt:variant>
        <vt:lpwstr>http://youngbuzz.com/</vt:lpwstr>
      </vt:variant>
      <vt:variant>
        <vt:lpwstr/>
      </vt:variant>
      <vt:variant>
        <vt:i4>3080227</vt:i4>
      </vt:variant>
      <vt:variant>
        <vt:i4>24</vt:i4>
      </vt:variant>
      <vt:variant>
        <vt:i4>0</vt:i4>
      </vt:variant>
      <vt:variant>
        <vt:i4>5</vt:i4>
      </vt:variant>
      <vt:variant>
        <vt:lpwstr>http://workmob.com/</vt:lpwstr>
      </vt:variant>
      <vt:variant>
        <vt:lpwstr/>
      </vt:variant>
      <vt:variant>
        <vt:i4>589898</vt:i4>
      </vt:variant>
      <vt:variant>
        <vt:i4>21</vt:i4>
      </vt:variant>
      <vt:variant>
        <vt:i4>0</vt:i4>
      </vt:variant>
      <vt:variant>
        <vt:i4>5</vt:i4>
      </vt:variant>
      <vt:variant>
        <vt:lpwstr>https://hardhatbookkeeper.com.au/</vt:lpwstr>
      </vt:variant>
      <vt:variant>
        <vt:lpwstr/>
      </vt:variant>
      <vt:variant>
        <vt:i4>6225991</vt:i4>
      </vt:variant>
      <vt:variant>
        <vt:i4>18</vt:i4>
      </vt:variant>
      <vt:variant>
        <vt:i4>0</vt:i4>
      </vt:variant>
      <vt:variant>
        <vt:i4>5</vt:i4>
      </vt:variant>
      <vt:variant>
        <vt:lpwstr>http://www.bernieportal.com/</vt:lpwstr>
      </vt:variant>
      <vt:variant>
        <vt:lpwstr/>
      </vt:variant>
      <vt:variant>
        <vt:i4>3866675</vt:i4>
      </vt:variant>
      <vt:variant>
        <vt:i4>15</vt:i4>
      </vt:variant>
      <vt:variant>
        <vt:i4>0</vt:i4>
      </vt:variant>
      <vt:variant>
        <vt:i4>5</vt:i4>
      </vt:variant>
      <vt:variant>
        <vt:lpwstr>http://www.unitylotto.com/</vt:lpwstr>
      </vt:variant>
      <vt:variant>
        <vt:lpwstr/>
      </vt:variant>
      <vt:variant>
        <vt:i4>3276914</vt:i4>
      </vt:variant>
      <vt:variant>
        <vt:i4>12</vt:i4>
      </vt:variant>
      <vt:variant>
        <vt:i4>0</vt:i4>
      </vt:variant>
      <vt:variant>
        <vt:i4>5</vt:i4>
      </vt:variant>
      <vt:variant>
        <vt:lpwstr>http://www.knighttransport.com/</vt:lpwstr>
      </vt:variant>
      <vt:variant>
        <vt:lpwstr/>
      </vt:variant>
      <vt:variant>
        <vt:i4>7536766</vt:i4>
      </vt:variant>
      <vt:variant>
        <vt:i4>9</vt:i4>
      </vt:variant>
      <vt:variant>
        <vt:i4>0</vt:i4>
      </vt:variant>
      <vt:variant>
        <vt:i4>5</vt:i4>
      </vt:variant>
      <vt:variant>
        <vt:lpwstr>http://muno.mu/</vt:lpwstr>
      </vt:variant>
      <vt:variant>
        <vt:lpwstr/>
      </vt:variant>
      <vt:variant>
        <vt:i4>2424951</vt:i4>
      </vt:variant>
      <vt:variant>
        <vt:i4>6</vt:i4>
      </vt:variant>
      <vt:variant>
        <vt:i4>0</vt:i4>
      </vt:variant>
      <vt:variant>
        <vt:i4>5</vt:i4>
      </vt:variant>
      <vt:variant>
        <vt:lpwstr>http://kanhasgarden.com.au/</vt:lpwstr>
      </vt:variant>
      <vt:variant>
        <vt:lpwstr/>
      </vt:variant>
      <vt:variant>
        <vt:i4>2097189</vt:i4>
      </vt:variant>
      <vt:variant>
        <vt:i4>3</vt:i4>
      </vt:variant>
      <vt:variant>
        <vt:i4>0</vt:i4>
      </vt:variant>
      <vt:variant>
        <vt:i4>5</vt:i4>
      </vt:variant>
      <vt:variant>
        <vt:lpwstr>http://boomgoo.com/</vt:lpwstr>
      </vt:variant>
      <vt:variant>
        <vt:lpwstr/>
      </vt:variant>
      <vt:variant>
        <vt:i4>2556010</vt:i4>
      </vt:variant>
      <vt:variant>
        <vt:i4>0</vt:i4>
      </vt:variant>
      <vt:variant>
        <vt:i4>0</vt:i4>
      </vt:variant>
      <vt:variant>
        <vt:i4>5</vt:i4>
      </vt:variant>
      <vt:variant>
        <vt:lpwstr>http://compassadventuretrails.com/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dchatterji</dc:creator>
  <cp:keywords/>
  <cp:lastModifiedBy>Anirudh Munj</cp:lastModifiedBy>
  <cp:revision>2</cp:revision>
  <cp:lastPrinted>1601-01-01T00:00:00Z</cp:lastPrinted>
  <dcterms:created xsi:type="dcterms:W3CDTF">2018-12-17T06:59:00Z</dcterms:created>
  <dcterms:modified xsi:type="dcterms:W3CDTF">2018-12-17T06:59:00Z</dcterms:modified>
</cp:coreProperties>
</file>