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61" w:rsidRPr="000F2361" w:rsidRDefault="000F2361" w:rsidP="000F2361">
      <w:pPr>
        <w:pStyle w:val="NoSpacing"/>
        <w:jc w:val="center"/>
        <w:rPr>
          <w:rFonts w:ascii="Times New Roman" w:hAnsi="Times New Roman" w:cs="Times New Roman"/>
          <w:b/>
          <w:color w:val="002060"/>
          <w:sz w:val="48"/>
          <w:szCs w:val="48"/>
        </w:rPr>
      </w:pPr>
      <w:bookmarkStart w:id="0" w:name="_GoBack"/>
      <w:bookmarkEnd w:id="0"/>
      <w:r w:rsidRPr="000F2361">
        <w:rPr>
          <w:rFonts w:ascii="Times New Roman" w:hAnsi="Times New Roman" w:cs="Times New Roman"/>
          <w:b/>
          <w:color w:val="002060"/>
          <w:sz w:val="48"/>
          <w:szCs w:val="48"/>
        </w:rPr>
        <w:t>Jarnail Singh</w:t>
      </w:r>
    </w:p>
    <w:p w:rsidR="000F2361" w:rsidRPr="000F2361" w:rsidRDefault="000F2361" w:rsidP="000F2361">
      <w:pPr>
        <w:pStyle w:val="NoSpacing"/>
        <w:jc w:val="center"/>
        <w:rPr>
          <w:rFonts w:ascii="Times New Roman" w:hAnsi="Times New Roman" w:cs="Times New Roman"/>
          <w:color w:val="002060"/>
          <w:sz w:val="24"/>
          <w:szCs w:val="24"/>
        </w:rPr>
      </w:pPr>
      <w:r w:rsidRPr="000F2361">
        <w:rPr>
          <w:rFonts w:ascii="Times New Roman" w:hAnsi="Times New Roman" w:cs="Times New Roman"/>
          <w:color w:val="002060"/>
          <w:sz w:val="24"/>
          <w:szCs w:val="24"/>
        </w:rPr>
        <w:t># 476 (H Type), Phase 1</w:t>
      </w:r>
    </w:p>
    <w:p w:rsidR="000F2361" w:rsidRPr="000F2361" w:rsidRDefault="000F2361" w:rsidP="000F2361">
      <w:pPr>
        <w:pStyle w:val="NoSpacing"/>
        <w:jc w:val="center"/>
        <w:rPr>
          <w:rFonts w:ascii="Times New Roman" w:hAnsi="Times New Roman" w:cs="Times New Roman"/>
          <w:color w:val="002060"/>
          <w:sz w:val="24"/>
          <w:szCs w:val="24"/>
        </w:rPr>
      </w:pPr>
      <w:r w:rsidRPr="000F2361">
        <w:rPr>
          <w:rFonts w:ascii="Times New Roman" w:hAnsi="Times New Roman" w:cs="Times New Roman"/>
          <w:color w:val="002060"/>
          <w:sz w:val="24"/>
          <w:szCs w:val="24"/>
        </w:rPr>
        <w:t>Mohali,Punjab</w:t>
      </w:r>
    </w:p>
    <w:p w:rsidR="000F2361" w:rsidRPr="000F2361" w:rsidRDefault="000F2361" w:rsidP="000F2361">
      <w:pPr>
        <w:pStyle w:val="NoSpacing"/>
        <w:jc w:val="center"/>
        <w:rPr>
          <w:rFonts w:ascii="Times New Roman" w:hAnsi="Times New Roman" w:cs="Times New Roman"/>
          <w:color w:val="002060"/>
          <w:sz w:val="24"/>
          <w:szCs w:val="24"/>
        </w:rPr>
      </w:pPr>
      <w:r w:rsidRPr="000F2361">
        <w:rPr>
          <w:rFonts w:ascii="Times New Roman" w:hAnsi="Times New Roman" w:cs="Times New Roman"/>
          <w:color w:val="002060"/>
          <w:sz w:val="24"/>
          <w:szCs w:val="24"/>
        </w:rPr>
        <w:t>Phone: +91 93575-86378</w:t>
      </w:r>
    </w:p>
    <w:p w:rsidR="000F2361" w:rsidRPr="000F2361" w:rsidRDefault="000F2361" w:rsidP="000F2361">
      <w:pPr>
        <w:pStyle w:val="NoSpacing"/>
        <w:ind w:left="288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Email: </w:t>
      </w:r>
      <w:hyperlink r:id="rId8" w:history="1">
        <w:r w:rsidRPr="000F2361">
          <w:rPr>
            <w:rStyle w:val="Hyperlink"/>
            <w:rFonts w:ascii="Times New Roman" w:hAnsi="Times New Roman" w:cs="Times New Roman"/>
            <w:color w:val="002060"/>
            <w:sz w:val="24"/>
            <w:szCs w:val="24"/>
          </w:rPr>
          <w:t>jarnailsingh10@gmail.com</w:t>
        </w:r>
      </w:hyperlink>
    </w:p>
    <w:p w:rsidR="000F2361" w:rsidRPr="000F2361" w:rsidRDefault="000F2361" w:rsidP="000F2361">
      <w:pPr>
        <w:pStyle w:val="NoSpacing"/>
        <w:jc w:val="center"/>
        <w:rPr>
          <w:color w:val="002060"/>
        </w:rPr>
      </w:pPr>
      <w:r w:rsidRPr="000F2361">
        <w:rPr>
          <w:color w:val="002060"/>
        </w:rPr>
        <w:t>_____________________________________________________________________________________</w:t>
      </w:r>
    </w:p>
    <w:p w:rsidR="000F2361" w:rsidRPr="000F2361" w:rsidRDefault="000F2361" w:rsidP="000F2361">
      <w:pPr>
        <w:spacing w:before="100" w:beforeAutospacing="1" w:after="100" w:afterAutospacing="1"/>
        <w:outlineLvl w:val="2"/>
        <w:rPr>
          <w:b/>
          <w:bCs/>
          <w:color w:val="002060"/>
          <w:sz w:val="27"/>
          <w:szCs w:val="27"/>
        </w:rPr>
      </w:pPr>
      <w:r w:rsidRPr="000F2361">
        <w:rPr>
          <w:b/>
          <w:bCs/>
          <w:color w:val="002060"/>
          <w:sz w:val="27"/>
          <w:szCs w:val="27"/>
        </w:rPr>
        <w:t>Objective:</w:t>
      </w:r>
    </w:p>
    <w:p w:rsidR="000F2361" w:rsidRPr="000F2361" w:rsidRDefault="000F2361" w:rsidP="000F2361">
      <w:pPr>
        <w:spacing w:before="100" w:beforeAutospacing="1" w:after="100" w:afterAutospacing="1"/>
        <w:ind w:left="720"/>
        <w:rPr>
          <w:color w:val="002060"/>
          <w:sz w:val="24"/>
          <w:szCs w:val="24"/>
        </w:rPr>
      </w:pPr>
      <w:r w:rsidRPr="000F2361">
        <w:rPr>
          <w:color w:val="002060"/>
          <w:sz w:val="24"/>
          <w:szCs w:val="24"/>
        </w:rPr>
        <w:t xml:space="preserve">Looking for team leader position in a progressive web development or software development company with a strong focus on creativity and problem solving. To find a position that is challenging, rewarding and provides an opportunity to utilize and increase my knowledge and abilities in creating client centric solutions. </w:t>
      </w:r>
    </w:p>
    <w:p w:rsidR="000F2361" w:rsidRPr="000F2361" w:rsidRDefault="000F2361" w:rsidP="000F2361">
      <w:pPr>
        <w:spacing w:before="100" w:beforeAutospacing="1" w:after="100" w:afterAutospacing="1"/>
        <w:outlineLvl w:val="2"/>
        <w:rPr>
          <w:b/>
          <w:bCs/>
          <w:color w:val="002060"/>
          <w:sz w:val="27"/>
          <w:szCs w:val="27"/>
        </w:rPr>
      </w:pPr>
      <w:r w:rsidRPr="000F2361">
        <w:rPr>
          <w:b/>
          <w:bCs/>
          <w:color w:val="002060"/>
          <w:sz w:val="27"/>
          <w:szCs w:val="27"/>
        </w:rPr>
        <w:t>Areas of Profession:</w:t>
      </w:r>
    </w:p>
    <w:p w:rsidR="000F2361" w:rsidRPr="000F2361" w:rsidRDefault="000F2361" w:rsidP="000F2361">
      <w:pPr>
        <w:spacing w:before="100" w:beforeAutospacing="1" w:after="100" w:afterAutospacing="1"/>
        <w:ind w:left="720"/>
        <w:rPr>
          <w:color w:val="002060"/>
          <w:sz w:val="24"/>
          <w:szCs w:val="24"/>
        </w:rPr>
      </w:pPr>
      <w:r w:rsidRPr="000F2361">
        <w:rPr>
          <w:color w:val="002060"/>
          <w:sz w:val="24"/>
          <w:szCs w:val="24"/>
        </w:rPr>
        <w:t>I have 8 years of experience in web development and specialized in magento ecommerce platform. Created real-time web applications, complex front-end, back-end management systems including content management and e-commerce. The projects based on PHP in conjunction with various other web development technologies. PHP (pure PHP, Javascript, PHP with frameworks: Magento,osCommerce,Prestashop) are used. Designed layouts and templates for various small companies and individuals.</w:t>
      </w:r>
    </w:p>
    <w:p w:rsidR="000F2361" w:rsidRPr="000F2361" w:rsidRDefault="000F2361" w:rsidP="000F2361">
      <w:pPr>
        <w:spacing w:before="100" w:beforeAutospacing="1" w:after="100" w:afterAutospacing="1"/>
        <w:outlineLvl w:val="2"/>
        <w:rPr>
          <w:b/>
          <w:bCs/>
          <w:color w:val="002060"/>
          <w:sz w:val="27"/>
          <w:szCs w:val="27"/>
        </w:rPr>
      </w:pPr>
      <w:r w:rsidRPr="000F2361">
        <w:rPr>
          <w:b/>
          <w:bCs/>
          <w:color w:val="002060"/>
          <w:sz w:val="27"/>
          <w:szCs w:val="27"/>
        </w:rPr>
        <w:t>Professional Skills:</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Programming Languages/Technologies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PHP(5, 4 and 3)</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JavaScript,</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AJAX</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XML / XHTML / HTML5</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CSS</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JavaScript Libraries / Frameworks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 xml:space="preserve">jQuery,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prototype</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Databases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MySQL</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PostgreSQL</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Standards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HTML 5, HTML 4.01, XHTML 1.0/1.1</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XML</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CSS1, CSS2, CSS3</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E-Commerce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Magento</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lastRenderedPageBreak/>
        <w:t>Prestashop (Basic)</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osCommerce</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Zen Cart</w:t>
      </w:r>
    </w:p>
    <w:p w:rsidR="000F2361" w:rsidRPr="000F2361" w:rsidRDefault="000F2361" w:rsidP="00A91BAE">
      <w:pPr>
        <w:pStyle w:val="ListParagraph"/>
        <w:numPr>
          <w:ilvl w:val="0"/>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Content Management System</w:t>
      </w:r>
    </w:p>
    <w:p w:rsidR="000F2361" w:rsidRPr="000F2361" w:rsidRDefault="000F2361" w:rsidP="00A91BAE">
      <w:pPr>
        <w:pStyle w:val="ListParagraph"/>
        <w:numPr>
          <w:ilvl w:val="1"/>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Wordpress</w:t>
      </w:r>
    </w:p>
    <w:p w:rsidR="000F2361" w:rsidRPr="000F2361" w:rsidRDefault="000F2361" w:rsidP="00A91BAE">
      <w:pPr>
        <w:pStyle w:val="ListParagraph"/>
        <w:numPr>
          <w:ilvl w:val="1"/>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Joomla</w:t>
      </w:r>
    </w:p>
    <w:p w:rsidR="000F2361" w:rsidRPr="000F2361" w:rsidRDefault="000F2361" w:rsidP="00A91BAE">
      <w:pPr>
        <w:pStyle w:val="ListParagraph"/>
        <w:numPr>
          <w:ilvl w:val="0"/>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Project Management System</w:t>
      </w:r>
    </w:p>
    <w:p w:rsidR="000F2361" w:rsidRPr="000F2361" w:rsidRDefault="000F2361" w:rsidP="00A91BAE">
      <w:pPr>
        <w:pStyle w:val="ListParagraph"/>
        <w:numPr>
          <w:ilvl w:val="1"/>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Basecamp</w:t>
      </w:r>
    </w:p>
    <w:p w:rsidR="000F2361" w:rsidRPr="000F2361" w:rsidRDefault="000F2361" w:rsidP="00A91BAE">
      <w:pPr>
        <w:pStyle w:val="ListParagraph"/>
        <w:numPr>
          <w:ilvl w:val="1"/>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DeskAway</w:t>
      </w:r>
    </w:p>
    <w:p w:rsidR="000F2361" w:rsidRPr="000F2361" w:rsidRDefault="000F2361" w:rsidP="00A91BAE">
      <w:pPr>
        <w:pStyle w:val="ListParagraph"/>
        <w:numPr>
          <w:ilvl w:val="1"/>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Custom made</w:t>
      </w:r>
    </w:p>
    <w:p w:rsidR="000F2361" w:rsidRPr="000F2361" w:rsidRDefault="000F2361" w:rsidP="00A91BAE">
      <w:pPr>
        <w:pStyle w:val="ListParagraph"/>
        <w:numPr>
          <w:ilvl w:val="0"/>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Bug-Tracking System</w:t>
      </w:r>
    </w:p>
    <w:p w:rsidR="000F2361" w:rsidRPr="000F2361" w:rsidRDefault="000F2361" w:rsidP="00A91BAE">
      <w:pPr>
        <w:pStyle w:val="ListParagraph"/>
        <w:numPr>
          <w:ilvl w:val="1"/>
          <w:numId w:val="11"/>
        </w:numPr>
        <w:spacing w:before="100" w:beforeAutospacing="1" w:after="100" w:afterAutospacing="1" w:line="240" w:lineRule="auto"/>
        <w:rPr>
          <w:rFonts w:ascii="Times New Roman" w:eastAsia="Times New Roman" w:hAnsi="Times New Roman"/>
          <w:color w:val="002060"/>
          <w:sz w:val="24"/>
          <w:szCs w:val="24"/>
        </w:rPr>
      </w:pPr>
      <w:r w:rsidRPr="000F2361">
        <w:rPr>
          <w:rFonts w:ascii="Times New Roman" w:eastAsia="Times New Roman" w:hAnsi="Times New Roman"/>
          <w:color w:val="002060"/>
          <w:sz w:val="24"/>
          <w:szCs w:val="24"/>
        </w:rPr>
        <w:t>Mantis</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Application Environments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Apache</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PHP</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XAMPP</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WAMP</w:t>
      </w:r>
    </w:p>
    <w:p w:rsidR="000F2361" w:rsidRPr="000F2361" w:rsidRDefault="000F2361" w:rsidP="00A91BAE">
      <w:pPr>
        <w:widowControl/>
        <w:numPr>
          <w:ilvl w:val="0"/>
          <w:numId w:val="11"/>
        </w:numPr>
        <w:suppressAutoHyphens w:val="0"/>
        <w:spacing w:before="100" w:beforeAutospacing="1" w:after="100" w:afterAutospacing="1"/>
        <w:rPr>
          <w:color w:val="002060"/>
          <w:sz w:val="24"/>
          <w:szCs w:val="24"/>
        </w:rPr>
      </w:pPr>
      <w:r w:rsidRPr="000F2361">
        <w:rPr>
          <w:color w:val="002060"/>
          <w:sz w:val="24"/>
          <w:szCs w:val="24"/>
        </w:rPr>
        <w:t xml:space="preserve">Operation systems/platforms </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Linux (Ubuntu)</w:t>
      </w:r>
    </w:p>
    <w:p w:rsidR="000F2361" w:rsidRPr="000F2361" w:rsidRDefault="000F2361" w:rsidP="00A91BAE">
      <w:pPr>
        <w:widowControl/>
        <w:numPr>
          <w:ilvl w:val="1"/>
          <w:numId w:val="11"/>
        </w:numPr>
        <w:suppressAutoHyphens w:val="0"/>
        <w:spacing w:before="100" w:beforeAutospacing="1" w:after="100" w:afterAutospacing="1"/>
        <w:rPr>
          <w:color w:val="002060"/>
          <w:sz w:val="24"/>
          <w:szCs w:val="24"/>
        </w:rPr>
      </w:pPr>
      <w:r w:rsidRPr="000F2361">
        <w:rPr>
          <w:color w:val="002060"/>
          <w:sz w:val="24"/>
          <w:szCs w:val="24"/>
        </w:rPr>
        <w:t>Windows 95/98/2000/XP/2003/Vista/Windows 7/ Windows 8</w:t>
      </w:r>
    </w:p>
    <w:p w:rsidR="000F2361" w:rsidRPr="000F2361" w:rsidRDefault="000F2361" w:rsidP="000F2361">
      <w:pPr>
        <w:spacing w:before="100" w:beforeAutospacing="1" w:after="100" w:afterAutospacing="1"/>
        <w:outlineLvl w:val="2"/>
        <w:rPr>
          <w:b/>
          <w:bCs/>
          <w:color w:val="002060"/>
          <w:sz w:val="27"/>
          <w:szCs w:val="27"/>
        </w:rPr>
      </w:pPr>
      <w:r w:rsidRPr="000F2361">
        <w:rPr>
          <w:b/>
          <w:bCs/>
          <w:color w:val="002060"/>
          <w:sz w:val="27"/>
          <w:szCs w:val="27"/>
        </w:rPr>
        <w:t>Experiences:</w:t>
      </w:r>
    </w:p>
    <w:p w:rsidR="000F2361" w:rsidRPr="000F2361" w:rsidRDefault="000F2361" w:rsidP="000F2361">
      <w:pPr>
        <w:pStyle w:val="NoSpacing"/>
        <w:ind w:firstLine="720"/>
        <w:rPr>
          <w:rFonts w:ascii="Times New Roman" w:hAnsi="Times New Roman" w:cs="Times New Roman"/>
          <w:b/>
          <w:color w:val="002060"/>
          <w:sz w:val="24"/>
          <w:szCs w:val="24"/>
        </w:rPr>
      </w:pPr>
      <w:r w:rsidRPr="000F2361">
        <w:rPr>
          <w:rFonts w:ascii="Times New Roman" w:hAnsi="Times New Roman" w:cs="Times New Roman"/>
          <w:b/>
          <w:color w:val="002060"/>
          <w:sz w:val="24"/>
          <w:szCs w:val="24"/>
        </w:rPr>
        <w:t>Kindle Technologies</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Designation: Team Lead | Mohali, Punjab</w:t>
      </w:r>
      <w:r w:rsidRPr="000F2361">
        <w:rPr>
          <w:rFonts w:ascii="Times New Roman" w:hAnsi="Times New Roman" w:cs="Times New Roman"/>
          <w:color w:val="002060"/>
          <w:sz w:val="24"/>
          <w:szCs w:val="24"/>
        </w:rPr>
        <w:br/>
        <w:t>Duration: Nov 1, 2011 – Present date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Working with other partners and staff to work on bidding and project work to achieve company targets and performance standards. Most of the development work is on magento ecommerce platform. Responsible for making sure that any gaps in performance or quality are quickly identified and addressed. </w:t>
      </w:r>
    </w:p>
    <w:p w:rsidR="000F2361" w:rsidRPr="000F2361" w:rsidRDefault="000F2361" w:rsidP="000F2361">
      <w:pPr>
        <w:pStyle w:val="Heading3"/>
        <w:ind w:left="720"/>
        <w:rPr>
          <w:b w:val="0"/>
          <w:color w:val="002060"/>
          <w:sz w:val="24"/>
          <w:szCs w:val="24"/>
        </w:rPr>
      </w:pPr>
      <w:r w:rsidRPr="000F2361">
        <w:rPr>
          <w:b w:val="0"/>
          <w:color w:val="002060"/>
          <w:sz w:val="24"/>
          <w:szCs w:val="24"/>
        </w:rPr>
        <w:t xml:space="preserve">Duties: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Magento ecommerce development work and client interactions.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Helping out the developers in their work according to their need.</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Working with the sales and marketing team to bid on odesk, elance and guru to drive sales forward.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Preparing daily workloads for staff &amp; co-ordinating the daily allocation of work.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Handling new client enquiries and acting as the face of the business.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Dealing with and resolving problems and issues which arise.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Monitoring &amp; reviewing on standards &amp; performance targets.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Arranging &amp; chairing weekly team meetings, focusing on targets &amp; achievements.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Implementing new initiatives.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Praise team members and creates a positive working environment.</w:t>
      </w:r>
    </w:p>
    <w:p w:rsidR="000F2361" w:rsidRPr="000F2361" w:rsidRDefault="000F2361" w:rsidP="000F2361">
      <w:pPr>
        <w:pStyle w:val="NoSpacing"/>
        <w:rPr>
          <w:rFonts w:ascii="Times New Roman" w:hAnsi="Times New Roman" w:cs="Times New Roman"/>
          <w:b/>
          <w:color w:val="002060"/>
          <w:sz w:val="24"/>
          <w:szCs w:val="24"/>
        </w:rPr>
      </w:pPr>
    </w:p>
    <w:p w:rsidR="000F2361" w:rsidRPr="000F2361" w:rsidRDefault="000F2361" w:rsidP="000F2361">
      <w:pPr>
        <w:pStyle w:val="NoSpacing"/>
        <w:ind w:left="720"/>
        <w:rPr>
          <w:rFonts w:ascii="Times New Roman" w:hAnsi="Times New Roman" w:cs="Times New Roman"/>
          <w:b/>
          <w:color w:val="002060"/>
          <w:sz w:val="24"/>
          <w:szCs w:val="24"/>
        </w:rPr>
      </w:pPr>
      <w:r w:rsidRPr="000F2361">
        <w:rPr>
          <w:rFonts w:ascii="Times New Roman" w:hAnsi="Times New Roman" w:cs="Times New Roman"/>
          <w:b/>
          <w:color w:val="002060"/>
          <w:sz w:val="24"/>
          <w:szCs w:val="24"/>
        </w:rPr>
        <w:lastRenderedPageBreak/>
        <w:t>Neuron Technolabs Pvt. Ltd.</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Designation: Team Lead | Chandigarh</w:t>
      </w:r>
      <w:r w:rsidRPr="000F2361">
        <w:rPr>
          <w:rFonts w:ascii="Times New Roman" w:hAnsi="Times New Roman" w:cs="Times New Roman"/>
          <w:color w:val="002060"/>
          <w:sz w:val="24"/>
          <w:szCs w:val="24"/>
        </w:rPr>
        <w:br/>
        <w:t>Duration: May 19, 2010 – Oct 19, 2011</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Ensuring that staff are motivated, monitored and measured on assigned projects and performance standards. Responsible for making sure that any gaps in performance or quality are quickly identified and addressed. Producing accurate reports on team performance for senior managers. </w:t>
      </w:r>
    </w:p>
    <w:p w:rsidR="000F2361" w:rsidRPr="000F2361" w:rsidRDefault="000F2361" w:rsidP="000F2361">
      <w:pPr>
        <w:pStyle w:val="Heading3"/>
        <w:ind w:left="720"/>
        <w:rPr>
          <w:b w:val="0"/>
          <w:color w:val="002060"/>
          <w:sz w:val="24"/>
          <w:szCs w:val="24"/>
        </w:rPr>
      </w:pPr>
      <w:r w:rsidRPr="000F2361">
        <w:rPr>
          <w:b w:val="0"/>
          <w:color w:val="002060"/>
          <w:sz w:val="24"/>
          <w:szCs w:val="24"/>
        </w:rPr>
        <w:t xml:space="preserve">Duties: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Working on independent projects as well as working with team on team projects.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Preparing daily workloads for staff &amp; co-ordinating the daily allocation of work.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Handling new client enquiries and acting as the face of the business.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Dealing with and resolving problems and issues which arise.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Working with management and development team to sync the work progress.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Working with the sales and marketing team to drive sales forward.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Mentoring and training up junior and new staff.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Monitoring &amp; reporting on standards &amp; performance targets.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Arranging &amp; chairing weekly team meetings, focusing on targets &amp; achievements.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Implementing new initiatives.</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Started motivational lecture to motivate team.</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Involved in the recruitment of new staff.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Praise team members and creates a positive working environment.</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Ensuring all administrative and IT records are entered and updated correctly. </w:t>
      </w:r>
    </w:p>
    <w:p w:rsidR="000F2361" w:rsidRPr="000F2361" w:rsidRDefault="000F2361" w:rsidP="00A91BAE">
      <w:pPr>
        <w:pStyle w:val="NoSpacing"/>
        <w:numPr>
          <w:ilvl w:val="0"/>
          <w:numId w:val="12"/>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Providing prompt and accurate information on individual performance.</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0F2361">
      <w:pPr>
        <w:pStyle w:val="NoSpacing"/>
        <w:ind w:left="720"/>
        <w:rPr>
          <w:rFonts w:ascii="Times New Roman" w:hAnsi="Times New Roman" w:cs="Times New Roman"/>
          <w:b/>
          <w:color w:val="002060"/>
          <w:sz w:val="24"/>
          <w:szCs w:val="24"/>
        </w:rPr>
      </w:pPr>
      <w:r w:rsidRPr="000F2361">
        <w:rPr>
          <w:rFonts w:ascii="Times New Roman" w:hAnsi="Times New Roman" w:cs="Times New Roman"/>
          <w:b/>
          <w:color w:val="002060"/>
          <w:sz w:val="24"/>
          <w:szCs w:val="24"/>
        </w:rPr>
        <w:t>Zimbra Technologies</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Designation: Software Engineer | Mohali, Punjab</w:t>
      </w:r>
      <w:r w:rsidRPr="000F2361">
        <w:rPr>
          <w:rFonts w:ascii="Times New Roman" w:hAnsi="Times New Roman" w:cs="Times New Roman"/>
          <w:color w:val="002060"/>
          <w:sz w:val="24"/>
          <w:szCs w:val="24"/>
        </w:rPr>
        <w:br/>
        <w:t>Duration: April 10, 2009 – May 17, 2010</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Started working as software engineer and handled responsibilities of Team Lead in last few months. </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Duties:</w:t>
      </w:r>
    </w:p>
    <w:p w:rsidR="000F2361" w:rsidRPr="000F2361" w:rsidRDefault="000F2361" w:rsidP="00A91BAE">
      <w:pPr>
        <w:pStyle w:val="NoSpacing"/>
        <w:numPr>
          <w:ilvl w:val="0"/>
          <w:numId w:val="13"/>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Worked mainly on ecommerce project developed in osCommerce platform. Later that project was moved to Magento platform.</w:t>
      </w:r>
    </w:p>
    <w:p w:rsidR="000F2361" w:rsidRPr="000F2361" w:rsidRDefault="000F2361" w:rsidP="00A91BAE">
      <w:pPr>
        <w:pStyle w:val="NoSpacing"/>
        <w:numPr>
          <w:ilvl w:val="0"/>
          <w:numId w:val="13"/>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Implemented new functionality in osCommerce projects.</w:t>
      </w:r>
    </w:p>
    <w:p w:rsidR="000F2361" w:rsidRPr="000F2361" w:rsidRDefault="000F2361" w:rsidP="00A91BAE">
      <w:pPr>
        <w:pStyle w:val="NoSpacing"/>
        <w:numPr>
          <w:ilvl w:val="0"/>
          <w:numId w:val="13"/>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Handled temporary responsibility of project manager in the absence of project manager.</w:t>
      </w:r>
    </w:p>
    <w:p w:rsidR="000F2361" w:rsidRPr="000F2361" w:rsidRDefault="000F2361" w:rsidP="000F2361">
      <w:pPr>
        <w:pStyle w:val="NoSpacing"/>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 </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0F2361">
      <w:pPr>
        <w:pStyle w:val="NoSpacing"/>
        <w:ind w:left="720"/>
        <w:rPr>
          <w:rFonts w:ascii="Times New Roman" w:hAnsi="Times New Roman" w:cs="Times New Roman"/>
          <w:b/>
          <w:color w:val="002060"/>
          <w:sz w:val="24"/>
          <w:szCs w:val="24"/>
        </w:rPr>
      </w:pPr>
      <w:r w:rsidRPr="000F2361">
        <w:rPr>
          <w:rFonts w:ascii="Times New Roman" w:hAnsi="Times New Roman" w:cs="Times New Roman"/>
          <w:b/>
          <w:color w:val="002060"/>
          <w:sz w:val="24"/>
          <w:szCs w:val="24"/>
        </w:rPr>
        <w:t>A1 Professionals</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Designation: Software Engineer | Mohali, Punjab</w:t>
      </w:r>
      <w:r w:rsidRPr="000F2361">
        <w:rPr>
          <w:rFonts w:ascii="Times New Roman" w:hAnsi="Times New Roman" w:cs="Times New Roman"/>
          <w:color w:val="002060"/>
          <w:sz w:val="24"/>
          <w:szCs w:val="24"/>
        </w:rPr>
        <w:br/>
        <w:t>Duration: Dec 1, 2007 – April 9, 2009</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Worked as software engineer and handled projects in joomla, oscommerce, zen cart. </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Duties:</w:t>
      </w:r>
    </w:p>
    <w:p w:rsidR="000F2361" w:rsidRPr="000F2361" w:rsidRDefault="000F2361" w:rsidP="00A91BAE">
      <w:pPr>
        <w:pStyle w:val="NoSpacing"/>
        <w:numPr>
          <w:ilvl w:val="0"/>
          <w:numId w:val="15"/>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Handled projects independently and with team members.</w:t>
      </w:r>
    </w:p>
    <w:p w:rsidR="000F2361" w:rsidRPr="000F2361" w:rsidRDefault="000F2361" w:rsidP="00A91BAE">
      <w:pPr>
        <w:pStyle w:val="NoSpacing"/>
        <w:numPr>
          <w:ilvl w:val="0"/>
          <w:numId w:val="15"/>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Assistance on client interaction regarding assigned projects.</w:t>
      </w:r>
    </w:p>
    <w:p w:rsidR="000F2361" w:rsidRPr="000F2361" w:rsidRDefault="000F2361" w:rsidP="00A91BAE">
      <w:pPr>
        <w:pStyle w:val="NoSpacing"/>
        <w:numPr>
          <w:ilvl w:val="0"/>
          <w:numId w:val="15"/>
        </w:numPr>
        <w:ind w:left="1440"/>
        <w:rPr>
          <w:rFonts w:ascii="Times New Roman" w:hAnsi="Times New Roman" w:cs="Times New Roman"/>
          <w:color w:val="002060"/>
          <w:sz w:val="24"/>
          <w:szCs w:val="24"/>
        </w:rPr>
      </w:pPr>
      <w:r w:rsidRPr="000F2361">
        <w:rPr>
          <w:rFonts w:ascii="Times New Roman" w:hAnsi="Times New Roman" w:cs="Times New Roman"/>
          <w:color w:val="002060"/>
          <w:sz w:val="24"/>
          <w:szCs w:val="24"/>
        </w:rPr>
        <w:t>Discussion with senior for the execution of project assigned.</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  </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0F2361">
      <w:pPr>
        <w:pStyle w:val="NoSpacing"/>
        <w:ind w:left="720"/>
        <w:rPr>
          <w:rFonts w:ascii="Times New Roman" w:hAnsi="Times New Roman" w:cs="Times New Roman"/>
          <w:b/>
          <w:color w:val="002060"/>
          <w:sz w:val="24"/>
          <w:szCs w:val="24"/>
        </w:rPr>
      </w:pPr>
      <w:r w:rsidRPr="000F2361">
        <w:rPr>
          <w:rFonts w:ascii="Times New Roman" w:hAnsi="Times New Roman" w:cs="Times New Roman"/>
          <w:b/>
          <w:color w:val="002060"/>
          <w:sz w:val="24"/>
          <w:szCs w:val="24"/>
        </w:rPr>
        <w:t>Deftsoft Informatics</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Designation: Software Engineer | Mohali, Punjab</w:t>
      </w:r>
      <w:r w:rsidRPr="000F2361">
        <w:rPr>
          <w:rFonts w:ascii="Times New Roman" w:hAnsi="Times New Roman" w:cs="Times New Roman"/>
          <w:color w:val="002060"/>
          <w:sz w:val="24"/>
          <w:szCs w:val="24"/>
        </w:rPr>
        <w:br/>
        <w:t>Duration: Mar 15, 2007 – Nov 30, 2007</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Started my career in this company as software engineer and handled projects well at junior level. </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Duties:</w:t>
      </w:r>
    </w:p>
    <w:p w:rsidR="000F2361" w:rsidRPr="000F2361" w:rsidRDefault="000F2361" w:rsidP="00A91BAE">
      <w:pPr>
        <w:pStyle w:val="NoSpacing"/>
        <w:numPr>
          <w:ilvl w:val="0"/>
          <w:numId w:val="14"/>
        </w:numPr>
        <w:ind w:left="1500"/>
        <w:rPr>
          <w:rFonts w:ascii="Times New Roman" w:hAnsi="Times New Roman" w:cs="Times New Roman"/>
          <w:color w:val="002060"/>
          <w:sz w:val="24"/>
          <w:szCs w:val="24"/>
        </w:rPr>
      </w:pPr>
      <w:r w:rsidRPr="000F2361">
        <w:rPr>
          <w:rFonts w:ascii="Times New Roman" w:hAnsi="Times New Roman" w:cs="Times New Roman"/>
          <w:color w:val="002060"/>
          <w:sz w:val="24"/>
          <w:szCs w:val="24"/>
        </w:rPr>
        <w:t>Get training of 2 months under team lead before starting work.</w:t>
      </w:r>
    </w:p>
    <w:p w:rsidR="000F2361" w:rsidRPr="000F2361" w:rsidRDefault="000F2361" w:rsidP="00A91BAE">
      <w:pPr>
        <w:pStyle w:val="NoSpacing"/>
        <w:numPr>
          <w:ilvl w:val="0"/>
          <w:numId w:val="14"/>
        </w:numPr>
        <w:ind w:left="1500"/>
        <w:rPr>
          <w:rFonts w:ascii="Times New Roman" w:hAnsi="Times New Roman" w:cs="Times New Roman"/>
          <w:color w:val="002060"/>
          <w:sz w:val="24"/>
          <w:szCs w:val="24"/>
        </w:rPr>
      </w:pPr>
      <w:r w:rsidRPr="000F2361">
        <w:rPr>
          <w:rFonts w:ascii="Times New Roman" w:hAnsi="Times New Roman" w:cs="Times New Roman"/>
          <w:color w:val="002060"/>
          <w:sz w:val="24"/>
          <w:szCs w:val="24"/>
        </w:rPr>
        <w:t>Follow the team lead instruction and guidelines.</w:t>
      </w:r>
    </w:p>
    <w:p w:rsidR="000F2361" w:rsidRPr="000F2361" w:rsidRDefault="000F2361" w:rsidP="00A91BAE">
      <w:pPr>
        <w:pStyle w:val="NoSpacing"/>
        <w:numPr>
          <w:ilvl w:val="0"/>
          <w:numId w:val="14"/>
        </w:numPr>
        <w:ind w:left="1500"/>
        <w:rPr>
          <w:rFonts w:ascii="Times New Roman" w:hAnsi="Times New Roman" w:cs="Times New Roman"/>
          <w:color w:val="002060"/>
          <w:sz w:val="24"/>
          <w:szCs w:val="24"/>
        </w:rPr>
      </w:pPr>
      <w:r w:rsidRPr="000F2361">
        <w:rPr>
          <w:rFonts w:ascii="Times New Roman" w:hAnsi="Times New Roman" w:cs="Times New Roman"/>
          <w:color w:val="002060"/>
          <w:sz w:val="24"/>
          <w:szCs w:val="24"/>
        </w:rPr>
        <w:t>Completed the assigned tasks.</w:t>
      </w:r>
    </w:p>
    <w:p w:rsidR="000F2361" w:rsidRPr="000F2361" w:rsidRDefault="000F2361" w:rsidP="00A91BAE">
      <w:pPr>
        <w:pStyle w:val="NoSpacing"/>
        <w:numPr>
          <w:ilvl w:val="0"/>
          <w:numId w:val="14"/>
        </w:numPr>
        <w:ind w:left="1500"/>
        <w:rPr>
          <w:rFonts w:ascii="Times New Roman" w:hAnsi="Times New Roman" w:cs="Times New Roman"/>
          <w:color w:val="002060"/>
          <w:sz w:val="24"/>
          <w:szCs w:val="24"/>
        </w:rPr>
      </w:pPr>
      <w:r w:rsidRPr="000F2361">
        <w:rPr>
          <w:rFonts w:ascii="Times New Roman" w:hAnsi="Times New Roman" w:cs="Times New Roman"/>
          <w:color w:val="002060"/>
          <w:sz w:val="24"/>
          <w:szCs w:val="24"/>
        </w:rPr>
        <w:t>Take help from senior to complete the work on difficult tasks.</w:t>
      </w:r>
    </w:p>
    <w:p w:rsidR="000F2361" w:rsidRPr="000F2361" w:rsidRDefault="000F2361" w:rsidP="00A91BAE">
      <w:pPr>
        <w:pStyle w:val="NoSpacing"/>
        <w:numPr>
          <w:ilvl w:val="0"/>
          <w:numId w:val="14"/>
        </w:numPr>
        <w:ind w:left="1500"/>
        <w:rPr>
          <w:rFonts w:ascii="Times New Roman" w:hAnsi="Times New Roman" w:cs="Times New Roman"/>
          <w:color w:val="002060"/>
          <w:sz w:val="24"/>
          <w:szCs w:val="24"/>
        </w:rPr>
      </w:pPr>
      <w:r w:rsidRPr="000F2361">
        <w:rPr>
          <w:rFonts w:ascii="Times New Roman" w:hAnsi="Times New Roman" w:cs="Times New Roman"/>
          <w:color w:val="002060"/>
          <w:sz w:val="24"/>
          <w:szCs w:val="24"/>
        </w:rPr>
        <w:t>Work in the team to complete social network project.</w:t>
      </w:r>
    </w:p>
    <w:p w:rsidR="000F2361" w:rsidRPr="000F2361" w:rsidRDefault="000F2361" w:rsidP="000F2361">
      <w:pPr>
        <w:pStyle w:val="NoSpacing"/>
        <w:ind w:left="780"/>
        <w:rPr>
          <w:rFonts w:ascii="Times New Roman" w:hAnsi="Times New Roman" w:cs="Times New Roman"/>
          <w:color w:val="002060"/>
          <w:sz w:val="24"/>
          <w:szCs w:val="24"/>
        </w:rPr>
      </w:pPr>
    </w:p>
    <w:p w:rsidR="000F2361" w:rsidRPr="000F2361" w:rsidRDefault="000F2361" w:rsidP="000F2361">
      <w:pPr>
        <w:spacing w:before="100" w:beforeAutospacing="1" w:after="100" w:afterAutospacing="1"/>
        <w:outlineLvl w:val="2"/>
        <w:rPr>
          <w:b/>
          <w:bCs/>
          <w:color w:val="002060"/>
          <w:sz w:val="27"/>
          <w:szCs w:val="27"/>
        </w:rPr>
      </w:pPr>
      <w:r w:rsidRPr="000F2361">
        <w:rPr>
          <w:b/>
          <w:bCs/>
          <w:color w:val="002060"/>
          <w:sz w:val="27"/>
          <w:szCs w:val="27"/>
        </w:rPr>
        <w:t>Education:</w:t>
      </w:r>
    </w:p>
    <w:p w:rsidR="000F2361" w:rsidRPr="000F2361" w:rsidRDefault="000F2361" w:rsidP="000F2361">
      <w:pPr>
        <w:pStyle w:val="Heading3"/>
        <w:ind w:left="720"/>
        <w:rPr>
          <w:color w:val="002060"/>
          <w:sz w:val="24"/>
          <w:szCs w:val="24"/>
        </w:rPr>
      </w:pPr>
      <w:r w:rsidRPr="000F2361">
        <w:rPr>
          <w:color w:val="002060"/>
          <w:sz w:val="24"/>
          <w:szCs w:val="24"/>
        </w:rPr>
        <w:t>Master of Computer Application</w:t>
      </w:r>
    </w:p>
    <w:p w:rsidR="000F2361" w:rsidRPr="000F2361" w:rsidRDefault="000F2361" w:rsidP="000F2361">
      <w:pPr>
        <w:pStyle w:val="NormalWeb"/>
        <w:spacing w:before="0" w:beforeAutospacing="0"/>
        <w:ind w:left="720"/>
        <w:rPr>
          <w:color w:val="002060"/>
        </w:rPr>
      </w:pPr>
      <w:r w:rsidRPr="000F2361">
        <w:rPr>
          <w:color w:val="002060"/>
        </w:rPr>
        <w:t>Punjab Technical University | Jalander, India</w:t>
      </w:r>
      <w:r w:rsidRPr="000F2361">
        <w:rPr>
          <w:color w:val="002060"/>
        </w:rPr>
        <w:br/>
        <w:t xml:space="preserve">Post Graduation Year: 2009 </w:t>
      </w:r>
    </w:p>
    <w:p w:rsidR="000F2361" w:rsidRPr="000F2361" w:rsidRDefault="000F2361" w:rsidP="000F2361">
      <w:pPr>
        <w:pStyle w:val="Heading3"/>
        <w:ind w:left="720"/>
        <w:rPr>
          <w:color w:val="002060"/>
          <w:sz w:val="24"/>
          <w:szCs w:val="24"/>
        </w:rPr>
      </w:pPr>
      <w:r w:rsidRPr="000F2361">
        <w:rPr>
          <w:color w:val="002060"/>
          <w:sz w:val="24"/>
          <w:szCs w:val="24"/>
        </w:rPr>
        <w:t xml:space="preserve">Master of Science </w:t>
      </w:r>
      <w:r w:rsidRPr="000F2361">
        <w:rPr>
          <w:b w:val="0"/>
          <w:color w:val="002060"/>
          <w:sz w:val="24"/>
          <w:szCs w:val="24"/>
        </w:rPr>
        <w:t>(Information Technology)</w:t>
      </w:r>
    </w:p>
    <w:p w:rsidR="000F2361" w:rsidRPr="000F2361" w:rsidRDefault="000F2361" w:rsidP="000F2361">
      <w:pPr>
        <w:pStyle w:val="NormalWeb"/>
        <w:spacing w:before="0" w:beforeAutospacing="0"/>
        <w:ind w:left="720"/>
        <w:rPr>
          <w:color w:val="002060"/>
        </w:rPr>
      </w:pPr>
      <w:r w:rsidRPr="000F2361">
        <w:rPr>
          <w:color w:val="002060"/>
        </w:rPr>
        <w:t>Punjab Technical University | Jalander, India</w:t>
      </w:r>
      <w:r w:rsidRPr="000F2361">
        <w:rPr>
          <w:color w:val="002060"/>
        </w:rPr>
        <w:br/>
        <w:t xml:space="preserve">Post Graduation Year: 2007 </w:t>
      </w:r>
    </w:p>
    <w:p w:rsidR="000F2361" w:rsidRPr="000F2361" w:rsidRDefault="000F2361" w:rsidP="000F2361">
      <w:pPr>
        <w:pStyle w:val="Heading3"/>
        <w:ind w:left="720"/>
        <w:rPr>
          <w:color w:val="002060"/>
          <w:sz w:val="24"/>
          <w:szCs w:val="24"/>
        </w:rPr>
      </w:pPr>
      <w:r w:rsidRPr="000F2361">
        <w:rPr>
          <w:color w:val="002060"/>
          <w:sz w:val="24"/>
          <w:szCs w:val="24"/>
        </w:rPr>
        <w:t xml:space="preserve">Bachelor of Commerce </w:t>
      </w:r>
    </w:p>
    <w:p w:rsidR="000F2361" w:rsidRPr="000F2361" w:rsidRDefault="000F2361" w:rsidP="000F2361">
      <w:pPr>
        <w:pStyle w:val="NormalWeb"/>
        <w:spacing w:before="0" w:beforeAutospacing="0"/>
        <w:ind w:left="720"/>
        <w:rPr>
          <w:color w:val="002060"/>
        </w:rPr>
      </w:pPr>
      <w:r w:rsidRPr="000F2361">
        <w:rPr>
          <w:color w:val="002060"/>
        </w:rPr>
        <w:t>Himachal Pradesh University | Shimla, India</w:t>
      </w:r>
      <w:r w:rsidRPr="000F2361">
        <w:rPr>
          <w:color w:val="002060"/>
        </w:rPr>
        <w:br/>
        <w:t xml:space="preserve">Graduation Year: 2002 </w:t>
      </w:r>
    </w:p>
    <w:p w:rsidR="000F2361" w:rsidRPr="000F2361" w:rsidRDefault="000F2361" w:rsidP="000F2361">
      <w:pPr>
        <w:pStyle w:val="Heading3"/>
        <w:ind w:left="720"/>
        <w:rPr>
          <w:color w:val="002060"/>
          <w:sz w:val="24"/>
          <w:szCs w:val="24"/>
        </w:rPr>
      </w:pPr>
      <w:r w:rsidRPr="000F2361">
        <w:rPr>
          <w:color w:val="002060"/>
          <w:sz w:val="24"/>
          <w:szCs w:val="24"/>
        </w:rPr>
        <w:t xml:space="preserve">Higher Secondary </w:t>
      </w:r>
      <w:r w:rsidRPr="000F2361">
        <w:rPr>
          <w:b w:val="0"/>
          <w:color w:val="002060"/>
          <w:sz w:val="24"/>
          <w:szCs w:val="24"/>
        </w:rPr>
        <w:t>(Commerce Stream)</w:t>
      </w:r>
      <w:r w:rsidRPr="000F2361">
        <w:rPr>
          <w:color w:val="002060"/>
          <w:sz w:val="24"/>
          <w:szCs w:val="24"/>
        </w:rPr>
        <w:t xml:space="preserve"> </w:t>
      </w:r>
    </w:p>
    <w:p w:rsidR="000F2361" w:rsidRPr="000F2361" w:rsidRDefault="000F2361" w:rsidP="000F2361">
      <w:pPr>
        <w:pStyle w:val="NormalWeb"/>
        <w:spacing w:before="0" w:beforeAutospacing="0"/>
        <w:ind w:left="720"/>
        <w:rPr>
          <w:color w:val="002060"/>
        </w:rPr>
      </w:pPr>
      <w:r w:rsidRPr="000F2361">
        <w:rPr>
          <w:color w:val="002060"/>
        </w:rPr>
        <w:t>Punjab School Education Board | Mohali, India</w:t>
      </w:r>
      <w:r w:rsidRPr="000F2361">
        <w:rPr>
          <w:color w:val="002060"/>
        </w:rPr>
        <w:br/>
        <w:t xml:space="preserve">Passing Year: 1999 </w:t>
      </w:r>
    </w:p>
    <w:p w:rsidR="000F2361" w:rsidRPr="000F2361" w:rsidRDefault="000F2361" w:rsidP="000F2361">
      <w:pPr>
        <w:pStyle w:val="Heading3"/>
        <w:ind w:left="720"/>
        <w:rPr>
          <w:color w:val="002060"/>
          <w:sz w:val="24"/>
          <w:szCs w:val="24"/>
        </w:rPr>
      </w:pPr>
      <w:r w:rsidRPr="000F2361">
        <w:rPr>
          <w:color w:val="002060"/>
          <w:sz w:val="24"/>
          <w:szCs w:val="24"/>
        </w:rPr>
        <w:t xml:space="preserve">Matriculation </w:t>
      </w:r>
    </w:p>
    <w:p w:rsidR="000F2361" w:rsidRPr="000F2361" w:rsidRDefault="000F2361" w:rsidP="000F2361">
      <w:pPr>
        <w:pStyle w:val="NormalWeb"/>
        <w:spacing w:before="0" w:beforeAutospacing="0"/>
        <w:ind w:left="720"/>
        <w:rPr>
          <w:color w:val="002060"/>
        </w:rPr>
      </w:pPr>
      <w:r w:rsidRPr="000F2361">
        <w:rPr>
          <w:color w:val="002060"/>
        </w:rPr>
        <w:t>Punjab School Education Board | Mohali, India</w:t>
      </w:r>
      <w:r w:rsidRPr="000F2361">
        <w:rPr>
          <w:color w:val="002060"/>
        </w:rPr>
        <w:br/>
        <w:t xml:space="preserve">Passing Year: 1997 </w:t>
      </w:r>
    </w:p>
    <w:p w:rsidR="000F2361" w:rsidRPr="000F2361" w:rsidRDefault="000F2361" w:rsidP="000F2361">
      <w:pPr>
        <w:pStyle w:val="NormalWeb"/>
        <w:spacing w:before="0" w:beforeAutospacing="0"/>
        <w:rPr>
          <w:b/>
          <w:bCs/>
          <w:color w:val="002060"/>
          <w:sz w:val="27"/>
          <w:szCs w:val="27"/>
        </w:rPr>
      </w:pPr>
    </w:p>
    <w:p w:rsidR="000F2361" w:rsidRPr="000F2361" w:rsidRDefault="000F2361" w:rsidP="000F2361">
      <w:pPr>
        <w:textAlignment w:val="center"/>
        <w:rPr>
          <w:b/>
          <w:color w:val="002060"/>
          <w:sz w:val="27"/>
          <w:szCs w:val="27"/>
        </w:rPr>
      </w:pPr>
      <w:r w:rsidRPr="000F2361">
        <w:rPr>
          <w:b/>
          <w:color w:val="002060"/>
          <w:sz w:val="27"/>
          <w:szCs w:val="27"/>
        </w:rPr>
        <w:t>Projects:</w:t>
      </w:r>
    </w:p>
    <w:p w:rsidR="000F2361" w:rsidRPr="000F2361" w:rsidRDefault="000F2361" w:rsidP="000F2361">
      <w:pPr>
        <w:textAlignment w:val="center"/>
        <w:rPr>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John Ruvin Eye Wear</w:t>
      </w:r>
      <w:r w:rsidRPr="000F2361">
        <w:rPr>
          <w:rFonts w:ascii="Times New Roman" w:hAnsi="Times New Roman" w:cs="Times New Roman"/>
          <w:color w:val="002060"/>
          <w:sz w:val="24"/>
          <w:szCs w:val="24"/>
        </w:rPr>
        <w:t xml:space="preserve"> </w:t>
      </w:r>
      <w:hyperlink r:id="rId9" w:history="1">
        <w:r w:rsidRPr="000F2361">
          <w:rPr>
            <w:rStyle w:val="Hyperlink"/>
            <w:rFonts w:ascii="Times New Roman" w:hAnsi="Times New Roman" w:cs="Times New Roman"/>
            <w:color w:val="002060"/>
            <w:sz w:val="24"/>
            <w:szCs w:val="24"/>
          </w:rPr>
          <w:t>http://www.johnruvin.com/</w:t>
        </w:r>
      </w:hyperlink>
      <w:r w:rsidRPr="000F2361">
        <w:rPr>
          <w:rFonts w:ascii="Times New Roman" w:hAnsi="Times New Roman" w:cs="Times New Roman"/>
          <w:color w:val="002060"/>
          <w:sz w:val="24"/>
          <w:szCs w:val="24"/>
        </w:rPr>
        <w:t xml:space="preserve">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Enterprise level ecommerce solution. We developed this in 8 months of duration. We took it from halfway of development and I lead this project to successful completion. Wordpress blog in integration, customize magento extensions, customize product page functionality and design etc.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Magento, Wordpress, Jquery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Team Lead, Programmer</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9 (QA, 6 Programmers, Designer and Me)</w:t>
      </w:r>
    </w:p>
    <w:p w:rsidR="000F2361" w:rsidRPr="000F2361" w:rsidRDefault="000F2361" w:rsidP="000F2361">
      <w:pPr>
        <w:pStyle w:val="NoSpacing"/>
        <w:ind w:left="360"/>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Sensual Collection</w:t>
      </w:r>
      <w:r w:rsidRPr="000F2361">
        <w:rPr>
          <w:rFonts w:ascii="Times New Roman" w:hAnsi="Times New Roman" w:cs="Times New Roman"/>
          <w:color w:val="002060"/>
          <w:sz w:val="24"/>
          <w:szCs w:val="24"/>
        </w:rPr>
        <w:t xml:space="preserve"> </w:t>
      </w:r>
      <w:hyperlink r:id="rId10" w:history="1">
        <w:r w:rsidRPr="000F2361">
          <w:rPr>
            <w:rStyle w:val="Hyperlink"/>
            <w:rFonts w:ascii="Times New Roman" w:hAnsi="Times New Roman" w:cs="Times New Roman"/>
            <w:color w:val="002060"/>
            <w:sz w:val="24"/>
            <w:szCs w:val="24"/>
          </w:rPr>
          <w:t>http://www.sensualcollection.com/</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Ecommerce site for human hair market related products. I have worked on theme integration, top-menu customization and extension implementation.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Magento, Wordpress, Jquery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3 (QA, Designer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Programmer</w:t>
      </w:r>
    </w:p>
    <w:p w:rsidR="000F2361" w:rsidRPr="000F2361" w:rsidRDefault="000F2361" w:rsidP="000F2361">
      <w:pPr>
        <w:pStyle w:val="NoSpacing"/>
        <w:ind w:left="360"/>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Van eespeeltoestellen</w:t>
      </w:r>
      <w:r w:rsidRPr="000F2361">
        <w:rPr>
          <w:rFonts w:ascii="Times New Roman" w:hAnsi="Times New Roman" w:cs="Times New Roman"/>
          <w:color w:val="002060"/>
          <w:sz w:val="24"/>
          <w:szCs w:val="24"/>
        </w:rPr>
        <w:t xml:space="preserve"> </w:t>
      </w:r>
      <w:hyperlink r:id="rId11" w:history="1">
        <w:r w:rsidRPr="000F2361">
          <w:rPr>
            <w:rStyle w:val="Hyperlink"/>
            <w:rFonts w:ascii="Times New Roman" w:hAnsi="Times New Roman" w:cs="Times New Roman"/>
            <w:color w:val="002060"/>
            <w:sz w:val="24"/>
            <w:szCs w:val="24"/>
          </w:rPr>
          <w:t>http://www.vaneespeeltoestellen.nl/</w:t>
        </w:r>
      </w:hyperlink>
      <w:r w:rsidRPr="000F2361">
        <w:rPr>
          <w:rStyle w:val="Hyperlink"/>
          <w:rFonts w:ascii="Times New Roman" w:hAnsi="Times New Roman" w:cs="Times New Roman"/>
          <w:color w:val="002060"/>
          <w:sz w:val="24"/>
          <w:szCs w:val="24"/>
        </w:rPr>
        <w:t xml:space="preserve">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Ecommerce site with customize content management system. We Integrated responsive theme from client and added addition functionality including customize categories and cms head section of each pages.  Integrated social portal linking and chat system. Customize checkout functionality and design layout.</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Magento, Wordpress, Jquery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3 (QA,Me, designer)</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Team lead, Programmer</w:t>
      </w:r>
    </w:p>
    <w:p w:rsidR="000F2361" w:rsidRPr="000F2361" w:rsidRDefault="000F2361" w:rsidP="000F2361">
      <w:pPr>
        <w:pStyle w:val="NoSpacing"/>
        <w:ind w:left="360"/>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My other magento-based project</w:t>
      </w:r>
      <w:r w:rsidRPr="000F2361">
        <w:rPr>
          <w:rFonts w:ascii="Times New Roman" w:hAnsi="Times New Roman" w:cs="Times New Roman"/>
          <w:color w:val="002060"/>
          <w:sz w:val="24"/>
          <w:szCs w:val="24"/>
        </w:rPr>
        <w:t xml:space="preserve">:  www.freshinkjets.net,  www.bcmyinkjets.com, www.beautymyhair.com, www.stylemoca.com, </w:t>
      </w:r>
      <w:hyperlink r:id="rId12" w:history="1">
        <w:r w:rsidRPr="000F2361">
          <w:rPr>
            <w:rStyle w:val="Hyperlink"/>
            <w:rFonts w:ascii="Times New Roman" w:hAnsi="Times New Roman" w:cs="Times New Roman"/>
            <w:color w:val="002060"/>
            <w:sz w:val="24"/>
            <w:szCs w:val="24"/>
          </w:rPr>
          <w:t>www.ctwirelessonline.com</w:t>
        </w:r>
      </w:hyperlink>
      <w:r w:rsidRPr="000F2361">
        <w:rPr>
          <w:rFonts w:ascii="Times New Roman" w:hAnsi="Times New Roman" w:cs="Times New Roman"/>
          <w:color w:val="002060"/>
          <w:sz w:val="24"/>
          <w:szCs w:val="24"/>
        </w:rPr>
        <w:t xml:space="preserve">, </w:t>
      </w:r>
      <w:hyperlink r:id="rId13" w:history="1">
        <w:r w:rsidRPr="000F2361">
          <w:rPr>
            <w:rStyle w:val="Hyperlink"/>
            <w:rFonts w:ascii="Times New Roman" w:hAnsi="Times New Roman" w:cs="Times New Roman"/>
            <w:color w:val="002060"/>
            <w:sz w:val="24"/>
            <w:szCs w:val="24"/>
          </w:rPr>
          <w:t>www.koreanbikeparts.com</w:t>
        </w:r>
      </w:hyperlink>
      <w:r w:rsidRPr="000F2361">
        <w:rPr>
          <w:rFonts w:ascii="Times New Roman" w:hAnsi="Times New Roman" w:cs="Times New Roman"/>
          <w:color w:val="002060"/>
          <w:sz w:val="24"/>
          <w:szCs w:val="24"/>
        </w:rPr>
        <w:t xml:space="preserve">, </w:t>
      </w:r>
      <w:hyperlink r:id="rId14" w:history="1">
        <w:r w:rsidRPr="000F2361">
          <w:rPr>
            <w:rStyle w:val="Hyperlink"/>
            <w:rFonts w:ascii="Times New Roman" w:hAnsi="Times New Roman" w:cs="Times New Roman"/>
            <w:color w:val="002060"/>
            <w:sz w:val="24"/>
            <w:szCs w:val="24"/>
          </w:rPr>
          <w:t>www.mijutours.com</w:t>
        </w:r>
      </w:hyperlink>
      <w:r w:rsidRPr="000F2361">
        <w:rPr>
          <w:rFonts w:ascii="Times New Roman" w:hAnsi="Times New Roman" w:cs="Times New Roman"/>
          <w:color w:val="002060"/>
          <w:sz w:val="24"/>
          <w:szCs w:val="24"/>
        </w:rPr>
        <w:t xml:space="preserve">, </w:t>
      </w:r>
      <w:hyperlink r:id="rId15" w:history="1">
        <w:r w:rsidRPr="000F2361">
          <w:rPr>
            <w:rStyle w:val="Hyperlink"/>
            <w:rFonts w:ascii="Times New Roman" w:hAnsi="Times New Roman" w:cs="Times New Roman"/>
            <w:color w:val="002060"/>
            <w:sz w:val="24"/>
            <w:szCs w:val="24"/>
          </w:rPr>
          <w:t>www.blanksplus.net</w:t>
        </w:r>
      </w:hyperlink>
      <w:r w:rsidRPr="000F2361">
        <w:rPr>
          <w:rFonts w:ascii="Times New Roman" w:hAnsi="Times New Roman" w:cs="Times New Roman"/>
          <w:color w:val="002060"/>
          <w:sz w:val="24"/>
          <w:szCs w:val="24"/>
        </w:rPr>
        <w:t>, http://usaledsign.com,</w:t>
      </w:r>
      <w:hyperlink r:id="rId16" w:history="1">
        <w:r w:rsidRPr="000F2361">
          <w:rPr>
            <w:rStyle w:val="Hyperlink"/>
            <w:rFonts w:ascii="Times New Roman" w:hAnsi="Times New Roman" w:cs="Times New Roman"/>
            <w:color w:val="002060"/>
            <w:sz w:val="24"/>
            <w:szCs w:val="24"/>
          </w:rPr>
          <w:t>www.pneumaticgeeks.com</w:t>
        </w:r>
      </w:hyperlink>
      <w:r w:rsidRPr="000F2361">
        <w:rPr>
          <w:rFonts w:ascii="Times New Roman" w:hAnsi="Times New Roman" w:cs="Times New Roman"/>
          <w:color w:val="002060"/>
          <w:sz w:val="24"/>
          <w:szCs w:val="24"/>
        </w:rPr>
        <w:t>,www.tonytourguide.com,</w:t>
      </w:r>
      <w:hyperlink r:id="rId17" w:history="1">
        <w:r w:rsidRPr="000F2361">
          <w:rPr>
            <w:rStyle w:val="Hyperlink"/>
            <w:rFonts w:ascii="Times New Roman" w:hAnsi="Times New Roman" w:cs="Times New Roman"/>
            <w:color w:val="002060"/>
            <w:sz w:val="24"/>
            <w:szCs w:val="24"/>
          </w:rPr>
          <w:t>www.royalsovereign.com</w:t>
        </w:r>
      </w:hyperlink>
      <w:r w:rsidRPr="000F2361">
        <w:rPr>
          <w:rFonts w:ascii="Times New Roman" w:hAnsi="Times New Roman" w:cs="Times New Roman"/>
          <w:color w:val="002060"/>
          <w:sz w:val="24"/>
          <w:szCs w:val="24"/>
        </w:rPr>
        <w:t>,www.nyscarf.com,</w:t>
      </w:r>
      <w:hyperlink r:id="rId18" w:history="1">
        <w:r w:rsidRPr="000F2361">
          <w:rPr>
            <w:rStyle w:val="Hyperlink"/>
            <w:rFonts w:ascii="Times New Roman" w:hAnsi="Times New Roman" w:cs="Times New Roman"/>
            <w:color w:val="002060"/>
            <w:sz w:val="24"/>
            <w:szCs w:val="24"/>
          </w:rPr>
          <w:t>www.slimvera.com</w:t>
        </w:r>
      </w:hyperlink>
      <w:r w:rsidRPr="000F2361">
        <w:rPr>
          <w:rFonts w:ascii="Times New Roman" w:hAnsi="Times New Roman" w:cs="Times New Roman"/>
          <w:color w:val="002060"/>
          <w:sz w:val="24"/>
          <w:szCs w:val="24"/>
        </w:rPr>
        <w:t>,</w:t>
      </w:r>
      <w:hyperlink r:id="rId19" w:history="1">
        <w:r w:rsidRPr="000F2361">
          <w:rPr>
            <w:rStyle w:val="Hyperlink"/>
            <w:rFonts w:ascii="Times New Roman" w:hAnsi="Times New Roman" w:cs="Times New Roman"/>
            <w:color w:val="002060"/>
            <w:sz w:val="24"/>
            <w:szCs w:val="24"/>
          </w:rPr>
          <w:t>www.jmoire.com</w:t>
        </w:r>
      </w:hyperlink>
      <w:r w:rsidRPr="000F2361">
        <w:rPr>
          <w:rFonts w:ascii="Times New Roman" w:hAnsi="Times New Roman" w:cs="Times New Roman"/>
          <w:color w:val="002060"/>
          <w:sz w:val="24"/>
          <w:szCs w:val="24"/>
        </w:rPr>
        <w:t>,</w:t>
      </w:r>
      <w:hyperlink r:id="rId20" w:history="1">
        <w:r w:rsidRPr="000F2361">
          <w:rPr>
            <w:rStyle w:val="Hyperlink"/>
            <w:rFonts w:ascii="Times New Roman" w:hAnsi="Times New Roman" w:cs="Times New Roman"/>
            <w:color w:val="002060"/>
            <w:sz w:val="24"/>
            <w:szCs w:val="24"/>
          </w:rPr>
          <w:t>www.houseofinkjet.com</w:t>
        </w:r>
      </w:hyperlink>
      <w:r w:rsidRPr="000F2361">
        <w:rPr>
          <w:rFonts w:ascii="Times New Roman" w:hAnsi="Times New Roman" w:cs="Times New Roman"/>
          <w:color w:val="002060"/>
          <w:sz w:val="24"/>
          <w:szCs w:val="24"/>
        </w:rPr>
        <w:t xml:space="preserve">, </w:t>
      </w:r>
      <w:hyperlink r:id="rId21" w:history="1">
        <w:r w:rsidRPr="000F2361">
          <w:rPr>
            <w:rStyle w:val="Hyperlink"/>
            <w:rFonts w:ascii="Times New Roman" w:hAnsi="Times New Roman" w:cs="Times New Roman"/>
            <w:color w:val="002060"/>
            <w:sz w:val="24"/>
            <w:szCs w:val="24"/>
          </w:rPr>
          <w:t>www.joy4buy.com</w:t>
        </w:r>
      </w:hyperlink>
      <w:r w:rsidRPr="000F2361">
        <w:rPr>
          <w:rFonts w:ascii="Times New Roman" w:hAnsi="Times New Roman" w:cs="Times New Roman"/>
          <w:color w:val="002060"/>
          <w:sz w:val="24"/>
          <w:szCs w:val="24"/>
        </w:rPr>
        <w:t xml:space="preserve">, </w:t>
      </w:r>
      <w:hyperlink r:id="rId22" w:history="1">
        <w:r w:rsidRPr="000F2361">
          <w:rPr>
            <w:rStyle w:val="Hyperlink"/>
            <w:rFonts w:ascii="Times New Roman" w:hAnsi="Times New Roman" w:cs="Times New Roman"/>
            <w:color w:val="002060"/>
            <w:sz w:val="24"/>
            <w:szCs w:val="24"/>
          </w:rPr>
          <w:t>www.vizari.com</w:t>
        </w:r>
      </w:hyperlink>
      <w:r w:rsidRPr="000F2361">
        <w:rPr>
          <w:rFonts w:ascii="Times New Roman" w:hAnsi="Times New Roman" w:cs="Times New Roman"/>
          <w:color w:val="002060"/>
          <w:sz w:val="24"/>
          <w:szCs w:val="24"/>
        </w:rPr>
        <w:t xml:space="preserve">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Technologies: Magento, Wordpress, Jquery</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3(QA, Me, Designer)</w:t>
      </w:r>
    </w:p>
    <w:p w:rsidR="000F2361" w:rsidRPr="000F2361" w:rsidRDefault="000F2361" w:rsidP="000F2361">
      <w:pPr>
        <w:pStyle w:val="NoSpacing"/>
        <w:ind w:left="720"/>
        <w:rPr>
          <w:rStyle w:val="Hyperlink"/>
          <w:rFonts w:ascii="Times New Roman" w:hAnsi="Times New Roman" w:cs="Times New Roman"/>
          <w:color w:val="002060"/>
          <w:sz w:val="24"/>
          <w:szCs w:val="24"/>
        </w:rPr>
      </w:pPr>
      <w:r w:rsidRPr="000F2361">
        <w:rPr>
          <w:rFonts w:ascii="Times New Roman" w:hAnsi="Times New Roman" w:cs="Times New Roman"/>
          <w:color w:val="002060"/>
          <w:sz w:val="24"/>
          <w:szCs w:val="24"/>
        </w:rPr>
        <w:t>My Role: Team lead, Programmer.  I have worked on theme development, Integration of theme, extension customization, extension development, adding custom additional functionality on front and admin end, third-party plugin and extension integration including wordpress blog, USPS path, Shipping customization and checkout customization etc are few.</w:t>
      </w:r>
    </w:p>
    <w:p w:rsidR="000F2361" w:rsidRPr="000F2361" w:rsidRDefault="000F2361" w:rsidP="000F2361">
      <w:pPr>
        <w:pStyle w:val="NoSpacing"/>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 xml:space="preserve">Bj Diamonds </w:t>
      </w:r>
      <w:hyperlink r:id="rId23" w:history="1">
        <w:r w:rsidRPr="000F2361">
          <w:rPr>
            <w:rStyle w:val="Hyperlink"/>
            <w:rFonts w:ascii="Times New Roman" w:hAnsi="Times New Roman" w:cs="Times New Roman"/>
            <w:color w:val="002060"/>
            <w:sz w:val="24"/>
            <w:szCs w:val="24"/>
          </w:rPr>
          <w:t>http://www.bjdiamonds.com/</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Online Jewelry store for different types of diamond jewelry sale. I added customize functionality on product page, customize and addition functionality in checkout process.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osCommerce, Jquery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4 (Team lead, QA, Designer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Programmer</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 xml:space="preserve">CNP Integration </w:t>
      </w:r>
      <w:hyperlink r:id="rId24" w:history="1">
        <w:r w:rsidRPr="000F2361">
          <w:rPr>
            <w:rStyle w:val="Hyperlink"/>
            <w:rFonts w:ascii="Times New Roman" w:hAnsi="Times New Roman" w:cs="Times New Roman"/>
            <w:color w:val="002060"/>
            <w:sz w:val="24"/>
            <w:szCs w:val="24"/>
          </w:rPr>
          <w:t>http://www.cnpintegrations.com/</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Content management system which is integration of  joomla and suger crm into one system.</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Technologies: Joomla, Suger Crm</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2 (Team Lead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Programmer</w:t>
      </w:r>
    </w:p>
    <w:p w:rsidR="000F2361" w:rsidRPr="000F2361" w:rsidRDefault="000F2361" w:rsidP="000F2361">
      <w:pPr>
        <w:pStyle w:val="NoSpacing"/>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 xml:space="preserve">Modern Niagara </w:t>
      </w:r>
      <w:hyperlink r:id="rId25" w:history="1">
        <w:r w:rsidRPr="000F2361">
          <w:rPr>
            <w:rStyle w:val="Hyperlink"/>
            <w:rFonts w:ascii="Times New Roman" w:hAnsi="Times New Roman" w:cs="Times New Roman"/>
            <w:color w:val="002060"/>
            <w:sz w:val="24"/>
            <w:szCs w:val="24"/>
          </w:rPr>
          <w:t>http://modernniagara.com/</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Project providing mechanical engineering and construction services.</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Wordpress, Jquery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3 (QA, Designer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Programmer</w:t>
      </w:r>
    </w:p>
    <w:p w:rsidR="000F2361" w:rsidRPr="000F2361" w:rsidRDefault="000F2361" w:rsidP="000F2361">
      <w:pPr>
        <w:pStyle w:val="NoSpacing"/>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 xml:space="preserve">Renovize </w:t>
      </w:r>
      <w:hyperlink r:id="rId26" w:history="1">
        <w:r w:rsidRPr="000F2361">
          <w:rPr>
            <w:rStyle w:val="Hyperlink"/>
            <w:rFonts w:ascii="Times New Roman" w:hAnsi="Times New Roman" w:cs="Times New Roman"/>
            <w:color w:val="002060"/>
            <w:sz w:val="24"/>
            <w:szCs w:val="24"/>
          </w:rPr>
          <w:t>https://www.renovize.com/</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Project is to find local construction professional according to categories, zip code within specific radius.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Wordpress, Jquery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2 (Designer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Programmer</w:t>
      </w:r>
    </w:p>
    <w:p w:rsidR="000F2361" w:rsidRPr="000F2361" w:rsidRDefault="000F2361" w:rsidP="000F2361">
      <w:pPr>
        <w:pStyle w:val="NoSpacing"/>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Saving Angel</w:t>
      </w:r>
      <w:r w:rsidRPr="000F2361">
        <w:rPr>
          <w:rFonts w:ascii="Times New Roman" w:hAnsi="Times New Roman" w:cs="Times New Roman"/>
          <w:color w:val="002060"/>
          <w:sz w:val="24"/>
          <w:szCs w:val="24"/>
        </w:rPr>
        <w:t xml:space="preserve"> </w:t>
      </w:r>
      <w:hyperlink r:id="rId27" w:history="1">
        <w:r w:rsidRPr="000F2361">
          <w:rPr>
            <w:rStyle w:val="Hyperlink"/>
            <w:rFonts w:ascii="Times New Roman" w:hAnsi="Times New Roman" w:cs="Times New Roman"/>
            <w:color w:val="002060"/>
            <w:sz w:val="24"/>
            <w:szCs w:val="24"/>
          </w:rPr>
          <w:t>https://savingsangel.com</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This is coupon based site for saving.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Technologies: Wordpress, Amember, Jquery</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Team lead, Programmer</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3 (Programmer, designer and me)</w:t>
      </w:r>
    </w:p>
    <w:p w:rsidR="000F2361" w:rsidRPr="000F2361" w:rsidRDefault="000F2361" w:rsidP="000F2361">
      <w:pPr>
        <w:pStyle w:val="NoSpacing"/>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Medposting</w:t>
      </w:r>
      <w:r w:rsidRPr="000F2361">
        <w:rPr>
          <w:rFonts w:ascii="Times New Roman" w:hAnsi="Times New Roman" w:cs="Times New Roman"/>
          <w:color w:val="002060"/>
          <w:sz w:val="24"/>
          <w:szCs w:val="24"/>
        </w:rPr>
        <w:t xml:space="preserve"> (</w:t>
      </w:r>
      <w:hyperlink r:id="rId28" w:history="1">
        <w:r w:rsidRPr="000F2361">
          <w:rPr>
            <w:rStyle w:val="Hyperlink"/>
            <w:rFonts w:ascii="Times New Roman" w:hAnsi="Times New Roman" w:cs="Times New Roman"/>
            <w:color w:val="002060"/>
            <w:sz w:val="24"/>
            <w:szCs w:val="24"/>
          </w:rPr>
          <w:t>www.medpostings.com</w:t>
        </w:r>
      </w:hyperlink>
      <w:r w:rsidRPr="000F2361">
        <w:rPr>
          <w:rFonts w:ascii="Times New Roman" w:hAnsi="Times New Roman" w:cs="Times New Roman"/>
          <w:color w:val="002060"/>
          <w:sz w:val="24"/>
          <w:szCs w:val="24"/>
        </w:rPr>
        <w:t>)</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This is job portal for medical professionals for posting and searching job.</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Technologies: Php, Javascript,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Team Size: 1 </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Programmer</w:t>
      </w:r>
    </w:p>
    <w:p w:rsidR="000F2361" w:rsidRPr="000F2361" w:rsidRDefault="000F2361" w:rsidP="000F2361">
      <w:pPr>
        <w:pStyle w:val="NoSpacing"/>
        <w:ind w:left="720"/>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b/>
          <w:color w:val="002060"/>
          <w:sz w:val="24"/>
          <w:szCs w:val="24"/>
        </w:rPr>
      </w:pPr>
      <w:r w:rsidRPr="000F2361">
        <w:rPr>
          <w:rFonts w:ascii="Times New Roman" w:hAnsi="Times New Roman" w:cs="Times New Roman"/>
          <w:b/>
          <w:color w:val="002060"/>
          <w:sz w:val="24"/>
          <w:szCs w:val="24"/>
        </w:rPr>
        <w:t>Project Management System</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This is in-house project of company and developed for project management.</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Technologies: CakePhp, Jquery</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6 (3 Programmers, 1 Designer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Team Lead</w:t>
      </w:r>
    </w:p>
    <w:p w:rsidR="000F2361" w:rsidRPr="000F2361" w:rsidRDefault="000F2361" w:rsidP="000F2361">
      <w:pPr>
        <w:pStyle w:val="NoSpacing"/>
        <w:rPr>
          <w:rFonts w:ascii="Times New Roman" w:hAnsi="Times New Roman" w:cs="Times New Roman"/>
          <w:color w:val="002060"/>
          <w:sz w:val="24"/>
          <w:szCs w:val="24"/>
        </w:rPr>
      </w:pPr>
    </w:p>
    <w:p w:rsidR="000F2361" w:rsidRPr="000F2361" w:rsidRDefault="000F2361" w:rsidP="00A91BAE">
      <w:pPr>
        <w:pStyle w:val="NoSpacing"/>
        <w:numPr>
          <w:ilvl w:val="0"/>
          <w:numId w:val="16"/>
        </w:numPr>
        <w:rPr>
          <w:rFonts w:ascii="Times New Roman" w:hAnsi="Times New Roman" w:cs="Times New Roman"/>
          <w:color w:val="002060"/>
          <w:sz w:val="24"/>
          <w:szCs w:val="24"/>
        </w:rPr>
      </w:pPr>
      <w:r w:rsidRPr="000F2361">
        <w:rPr>
          <w:rFonts w:ascii="Times New Roman" w:hAnsi="Times New Roman" w:cs="Times New Roman"/>
          <w:b/>
          <w:color w:val="002060"/>
          <w:sz w:val="24"/>
          <w:szCs w:val="24"/>
        </w:rPr>
        <w:t>Punjab Urban Planning &amp; Development Authority (PUDA)</w:t>
      </w:r>
      <w:r w:rsidRPr="000F2361">
        <w:rPr>
          <w:rFonts w:ascii="Times New Roman" w:hAnsi="Times New Roman" w:cs="Times New Roman"/>
          <w:color w:val="002060"/>
          <w:sz w:val="24"/>
          <w:szCs w:val="24"/>
        </w:rPr>
        <w:t xml:space="preserve"> </w:t>
      </w:r>
      <w:hyperlink r:id="rId29" w:history="1">
        <w:r w:rsidRPr="000F2361">
          <w:rPr>
            <w:rStyle w:val="Hyperlink"/>
            <w:rFonts w:ascii="Times New Roman" w:hAnsi="Times New Roman" w:cs="Times New Roman"/>
            <w:color w:val="002060"/>
            <w:sz w:val="24"/>
            <w:szCs w:val="24"/>
          </w:rPr>
          <w:t>http://puda.nic.in/</w:t>
        </w:r>
      </w:hyperlink>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PUDA is Punjab Government authority to provide residential, commercial and industrial spaces incorporating the latest state of the art technology and town planning norms.</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Technologies: CakePhp, Jquery</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Team Size: 6 (3 Programmers, 1 Designer, 1 QA and Me)</w:t>
      </w:r>
    </w:p>
    <w:p w:rsidR="000F2361" w:rsidRPr="000F2361" w:rsidRDefault="000F2361" w:rsidP="000F2361">
      <w:pPr>
        <w:pStyle w:val="NoSpacing"/>
        <w:ind w:left="720"/>
        <w:rPr>
          <w:rFonts w:ascii="Times New Roman" w:hAnsi="Times New Roman" w:cs="Times New Roman"/>
          <w:color w:val="002060"/>
          <w:sz w:val="24"/>
          <w:szCs w:val="24"/>
        </w:rPr>
      </w:pPr>
      <w:r w:rsidRPr="000F2361">
        <w:rPr>
          <w:rFonts w:ascii="Times New Roman" w:hAnsi="Times New Roman" w:cs="Times New Roman"/>
          <w:color w:val="002060"/>
          <w:sz w:val="24"/>
          <w:szCs w:val="24"/>
        </w:rPr>
        <w:t>My Role: Team Lead</w:t>
      </w:r>
    </w:p>
    <w:p w:rsidR="000F2361" w:rsidRPr="000F2361" w:rsidRDefault="000F2361" w:rsidP="000F2361">
      <w:pPr>
        <w:textAlignment w:val="center"/>
        <w:rPr>
          <w:color w:val="002060"/>
          <w:sz w:val="24"/>
          <w:szCs w:val="24"/>
        </w:rPr>
      </w:pPr>
    </w:p>
    <w:p w:rsidR="000F2361" w:rsidRPr="000F2361" w:rsidRDefault="000F2361" w:rsidP="000F2361">
      <w:pPr>
        <w:textAlignment w:val="center"/>
        <w:rPr>
          <w:b/>
          <w:color w:val="002060"/>
          <w:sz w:val="27"/>
          <w:szCs w:val="27"/>
        </w:rPr>
      </w:pPr>
      <w:r w:rsidRPr="000F2361">
        <w:rPr>
          <w:b/>
          <w:color w:val="002060"/>
          <w:sz w:val="27"/>
          <w:szCs w:val="27"/>
        </w:rPr>
        <w:t>Achievements:</w:t>
      </w:r>
    </w:p>
    <w:p w:rsidR="000F2361" w:rsidRPr="000F2361" w:rsidRDefault="000F2361" w:rsidP="00A91BAE">
      <w:pPr>
        <w:pStyle w:val="ListParagraph"/>
        <w:numPr>
          <w:ilvl w:val="0"/>
          <w:numId w:val="17"/>
        </w:numPr>
        <w:spacing w:after="0" w:line="240" w:lineRule="auto"/>
        <w:textAlignment w:val="center"/>
        <w:rPr>
          <w:rFonts w:ascii="Times New Roman" w:hAnsi="Times New Roman"/>
          <w:color w:val="002060"/>
          <w:sz w:val="24"/>
          <w:szCs w:val="24"/>
        </w:rPr>
      </w:pPr>
      <w:r w:rsidRPr="000F2361">
        <w:rPr>
          <w:rFonts w:ascii="Times New Roman" w:hAnsi="Times New Roman"/>
          <w:color w:val="002060"/>
          <w:sz w:val="24"/>
          <w:szCs w:val="24"/>
        </w:rPr>
        <w:t>3 times winner of ‘Employees of Month’ award in Zimbra Technologies.</w:t>
      </w:r>
    </w:p>
    <w:p w:rsidR="000F2361" w:rsidRPr="000F2361" w:rsidRDefault="000F2361" w:rsidP="00A91BAE">
      <w:pPr>
        <w:pStyle w:val="ListParagraph"/>
        <w:numPr>
          <w:ilvl w:val="0"/>
          <w:numId w:val="17"/>
        </w:numPr>
        <w:spacing w:after="0" w:line="240" w:lineRule="auto"/>
        <w:textAlignment w:val="center"/>
        <w:rPr>
          <w:rFonts w:ascii="Times New Roman" w:hAnsi="Times New Roman"/>
          <w:color w:val="002060"/>
          <w:sz w:val="24"/>
          <w:szCs w:val="24"/>
        </w:rPr>
      </w:pPr>
      <w:r w:rsidRPr="000F2361">
        <w:rPr>
          <w:rFonts w:ascii="Times New Roman" w:hAnsi="Times New Roman"/>
          <w:color w:val="002060"/>
          <w:sz w:val="24"/>
          <w:szCs w:val="24"/>
        </w:rPr>
        <w:t xml:space="preserve">NSS members for 2 years and winner of best volunteer. </w:t>
      </w:r>
    </w:p>
    <w:p w:rsidR="000F2361" w:rsidRPr="000F2361" w:rsidRDefault="000F2361" w:rsidP="00A91BAE">
      <w:pPr>
        <w:pStyle w:val="ListParagraph"/>
        <w:numPr>
          <w:ilvl w:val="0"/>
          <w:numId w:val="17"/>
        </w:numPr>
        <w:spacing w:after="0" w:line="240" w:lineRule="auto"/>
        <w:textAlignment w:val="center"/>
        <w:rPr>
          <w:rFonts w:ascii="Times New Roman" w:hAnsi="Times New Roman"/>
          <w:color w:val="002060"/>
          <w:sz w:val="24"/>
          <w:szCs w:val="24"/>
        </w:rPr>
      </w:pPr>
      <w:r w:rsidRPr="000F2361">
        <w:rPr>
          <w:rFonts w:ascii="Times New Roman" w:hAnsi="Times New Roman"/>
          <w:color w:val="002060"/>
          <w:sz w:val="24"/>
          <w:szCs w:val="24"/>
        </w:rPr>
        <w:t>2 weeks cleaning complain leaded in a remote village.</w:t>
      </w:r>
    </w:p>
    <w:p w:rsidR="000F2361" w:rsidRPr="000F2361" w:rsidRDefault="000F2361" w:rsidP="000F2361">
      <w:pPr>
        <w:pStyle w:val="ListParagraph"/>
        <w:spacing w:after="0" w:line="240" w:lineRule="auto"/>
        <w:ind w:left="1080"/>
        <w:textAlignment w:val="center"/>
        <w:rPr>
          <w:rFonts w:ascii="Times New Roman" w:hAnsi="Times New Roman"/>
          <w:color w:val="002060"/>
          <w:sz w:val="24"/>
          <w:szCs w:val="24"/>
        </w:rPr>
      </w:pPr>
    </w:p>
    <w:p w:rsidR="000F2361" w:rsidRPr="000F2361" w:rsidRDefault="000F2361" w:rsidP="000F2361">
      <w:pPr>
        <w:pStyle w:val="NoSpacing"/>
        <w:rPr>
          <w:rFonts w:ascii="Times New Roman" w:hAnsi="Times New Roman" w:cs="Times New Roman"/>
          <w:b/>
          <w:color w:val="002060"/>
          <w:sz w:val="27"/>
          <w:szCs w:val="27"/>
        </w:rPr>
      </w:pPr>
      <w:r w:rsidRPr="000F2361">
        <w:rPr>
          <w:rFonts w:ascii="Times New Roman" w:hAnsi="Times New Roman" w:cs="Times New Roman"/>
          <w:b/>
          <w:color w:val="002060"/>
          <w:sz w:val="27"/>
          <w:szCs w:val="27"/>
        </w:rPr>
        <w:t>Hobbies:</w:t>
      </w:r>
    </w:p>
    <w:p w:rsidR="000F2361" w:rsidRPr="000F2361" w:rsidRDefault="000F2361" w:rsidP="00A91BAE">
      <w:pPr>
        <w:pStyle w:val="NoSpacing"/>
        <w:numPr>
          <w:ilvl w:val="0"/>
          <w:numId w:val="18"/>
        </w:numPr>
        <w:rPr>
          <w:rFonts w:ascii="Times New Roman" w:hAnsi="Times New Roman" w:cs="Times New Roman"/>
          <w:color w:val="002060"/>
          <w:sz w:val="24"/>
          <w:szCs w:val="24"/>
        </w:rPr>
      </w:pPr>
      <w:r w:rsidRPr="000F2361">
        <w:rPr>
          <w:rFonts w:ascii="Times New Roman" w:hAnsi="Times New Roman" w:cs="Times New Roman"/>
          <w:color w:val="002060"/>
          <w:sz w:val="24"/>
          <w:szCs w:val="24"/>
        </w:rPr>
        <w:t>Playing chess and doing aerobics exercise.</w:t>
      </w:r>
    </w:p>
    <w:p w:rsidR="000F2361" w:rsidRPr="000F2361" w:rsidRDefault="000F2361" w:rsidP="00A91BAE">
      <w:pPr>
        <w:pStyle w:val="NoSpacing"/>
        <w:numPr>
          <w:ilvl w:val="0"/>
          <w:numId w:val="18"/>
        </w:numPr>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Watching movies. </w:t>
      </w:r>
    </w:p>
    <w:p w:rsidR="000F2361" w:rsidRPr="000F2361" w:rsidRDefault="000F2361" w:rsidP="00A91BAE">
      <w:pPr>
        <w:pStyle w:val="NoSpacing"/>
        <w:numPr>
          <w:ilvl w:val="0"/>
          <w:numId w:val="18"/>
        </w:numPr>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Meditation and yoga.  </w:t>
      </w:r>
    </w:p>
    <w:p w:rsidR="000F2361" w:rsidRPr="000F2361" w:rsidRDefault="000F2361" w:rsidP="00A91BAE">
      <w:pPr>
        <w:pStyle w:val="NoSpacing"/>
        <w:numPr>
          <w:ilvl w:val="0"/>
          <w:numId w:val="18"/>
        </w:numPr>
        <w:rPr>
          <w:rFonts w:ascii="Times New Roman" w:hAnsi="Times New Roman" w:cs="Times New Roman"/>
          <w:color w:val="002060"/>
          <w:sz w:val="24"/>
          <w:szCs w:val="24"/>
        </w:rPr>
      </w:pPr>
      <w:r w:rsidRPr="000F2361">
        <w:rPr>
          <w:rFonts w:ascii="Times New Roman" w:hAnsi="Times New Roman" w:cs="Times New Roman"/>
          <w:color w:val="002060"/>
          <w:sz w:val="24"/>
          <w:szCs w:val="24"/>
        </w:rPr>
        <w:t xml:space="preserve">Love to meet known people. </w:t>
      </w:r>
    </w:p>
    <w:p w:rsidR="000F2361" w:rsidRPr="000F2361" w:rsidRDefault="000F2361" w:rsidP="000F2361">
      <w:pPr>
        <w:spacing w:before="100" w:beforeAutospacing="1" w:after="100" w:afterAutospacing="1"/>
        <w:outlineLvl w:val="2"/>
        <w:rPr>
          <w:b/>
          <w:bCs/>
          <w:color w:val="002060"/>
          <w:sz w:val="27"/>
          <w:szCs w:val="27"/>
        </w:rPr>
      </w:pPr>
      <w:r w:rsidRPr="000F2361">
        <w:rPr>
          <w:b/>
          <w:bCs/>
          <w:color w:val="002060"/>
          <w:sz w:val="27"/>
          <w:szCs w:val="27"/>
        </w:rPr>
        <w:t>Languages:</w:t>
      </w:r>
    </w:p>
    <w:p w:rsidR="000F2361" w:rsidRPr="000F2361" w:rsidRDefault="000F2361" w:rsidP="000F2361">
      <w:pPr>
        <w:pStyle w:val="NoSpacing"/>
        <w:ind w:firstLine="720"/>
        <w:rPr>
          <w:rFonts w:ascii="Times New Roman" w:hAnsi="Times New Roman" w:cs="Times New Roman"/>
          <w:color w:val="002060"/>
          <w:sz w:val="24"/>
          <w:szCs w:val="24"/>
        </w:rPr>
      </w:pPr>
      <w:r w:rsidRPr="000F2361">
        <w:rPr>
          <w:rFonts w:ascii="Times New Roman" w:hAnsi="Times New Roman" w:cs="Times New Roman"/>
          <w:color w:val="002060"/>
          <w:sz w:val="24"/>
          <w:szCs w:val="24"/>
        </w:rPr>
        <w:t>English, Hindi and Punjabi.</w:t>
      </w:r>
    </w:p>
    <w:p w:rsidR="000F2361" w:rsidRPr="000F2361" w:rsidRDefault="000F2361" w:rsidP="000F2361">
      <w:pPr>
        <w:pStyle w:val="NoSpacing"/>
        <w:ind w:firstLine="720"/>
        <w:rPr>
          <w:color w:val="002060"/>
          <w:sz w:val="24"/>
          <w:szCs w:val="24"/>
        </w:rPr>
      </w:pPr>
    </w:p>
    <w:p w:rsidR="000F2361" w:rsidRPr="000F2361" w:rsidRDefault="000F2361" w:rsidP="000F2361">
      <w:pPr>
        <w:pStyle w:val="NoSpacing"/>
        <w:rPr>
          <w:rFonts w:ascii="Times New Roman" w:hAnsi="Times New Roman" w:cs="Times New Roman"/>
          <w:b/>
          <w:color w:val="002060"/>
          <w:sz w:val="27"/>
          <w:szCs w:val="27"/>
        </w:rPr>
      </w:pPr>
      <w:r w:rsidRPr="000F2361">
        <w:rPr>
          <w:rFonts w:ascii="Times New Roman" w:hAnsi="Times New Roman" w:cs="Times New Roman"/>
          <w:b/>
          <w:color w:val="002060"/>
          <w:sz w:val="27"/>
          <w:szCs w:val="27"/>
        </w:rPr>
        <w:t>Personal Information:</w:t>
      </w:r>
    </w:p>
    <w:p w:rsidR="000F2361" w:rsidRPr="000F2361" w:rsidRDefault="000F2361" w:rsidP="000F2361">
      <w:pPr>
        <w:pStyle w:val="NoSpacing"/>
        <w:ind w:firstLine="720"/>
        <w:rPr>
          <w:rFonts w:ascii="Times New Roman" w:hAnsi="Times New Roman" w:cs="Times New Roman"/>
          <w:color w:val="002060"/>
          <w:sz w:val="24"/>
          <w:szCs w:val="24"/>
        </w:rPr>
      </w:pPr>
      <w:r w:rsidRPr="000F2361">
        <w:rPr>
          <w:rFonts w:ascii="Times New Roman" w:hAnsi="Times New Roman" w:cs="Times New Roman"/>
          <w:color w:val="002060"/>
          <w:sz w:val="24"/>
          <w:szCs w:val="24"/>
        </w:rPr>
        <w:t>Date of Birth: April 10, 1981</w:t>
      </w:r>
    </w:p>
    <w:p w:rsidR="000F2361" w:rsidRPr="000F2361" w:rsidRDefault="000F2361" w:rsidP="000F2361">
      <w:pPr>
        <w:pStyle w:val="NoSpacing"/>
        <w:ind w:firstLine="720"/>
        <w:rPr>
          <w:rFonts w:ascii="Times New Roman" w:hAnsi="Times New Roman" w:cs="Times New Roman"/>
          <w:color w:val="002060"/>
          <w:sz w:val="24"/>
          <w:szCs w:val="24"/>
        </w:rPr>
      </w:pPr>
      <w:r w:rsidRPr="000F2361">
        <w:rPr>
          <w:rFonts w:ascii="Times New Roman" w:hAnsi="Times New Roman" w:cs="Times New Roman"/>
          <w:color w:val="002060"/>
          <w:sz w:val="24"/>
          <w:szCs w:val="24"/>
        </w:rPr>
        <w:t>Sex: Male</w:t>
      </w:r>
    </w:p>
    <w:p w:rsidR="000F2361" w:rsidRPr="000F2361" w:rsidRDefault="000F2361" w:rsidP="000F2361">
      <w:pPr>
        <w:pStyle w:val="NoSpacing"/>
        <w:ind w:firstLine="720"/>
        <w:rPr>
          <w:rFonts w:ascii="Times New Roman" w:hAnsi="Times New Roman" w:cs="Times New Roman"/>
          <w:color w:val="002060"/>
          <w:sz w:val="24"/>
          <w:szCs w:val="24"/>
        </w:rPr>
      </w:pPr>
      <w:r w:rsidRPr="000F2361">
        <w:rPr>
          <w:rFonts w:ascii="Times New Roman" w:hAnsi="Times New Roman" w:cs="Times New Roman"/>
          <w:color w:val="002060"/>
          <w:sz w:val="24"/>
          <w:szCs w:val="24"/>
        </w:rPr>
        <w:t>Skype: jarnail104</w:t>
      </w:r>
    </w:p>
    <w:p w:rsidR="000F2361" w:rsidRPr="000F2361" w:rsidRDefault="000F2361" w:rsidP="000F2361">
      <w:pPr>
        <w:pStyle w:val="NoSpacing"/>
        <w:ind w:firstLine="720"/>
        <w:rPr>
          <w:rFonts w:ascii="Times New Roman" w:hAnsi="Times New Roman" w:cs="Times New Roman"/>
          <w:color w:val="002060"/>
          <w:sz w:val="24"/>
          <w:szCs w:val="24"/>
        </w:rPr>
      </w:pPr>
      <w:r w:rsidRPr="000F2361">
        <w:rPr>
          <w:rFonts w:ascii="Times New Roman" w:hAnsi="Times New Roman" w:cs="Times New Roman"/>
          <w:color w:val="002060"/>
          <w:sz w:val="24"/>
          <w:szCs w:val="24"/>
        </w:rPr>
        <w:t>Phone: +91 93575-86378, +91 94638-24560</w:t>
      </w:r>
      <w:r w:rsidRPr="000F2361">
        <w:rPr>
          <w:rFonts w:ascii="Times New Roman" w:hAnsi="Times New Roman" w:cs="Times New Roman"/>
          <w:color w:val="002060"/>
          <w:sz w:val="24"/>
          <w:szCs w:val="24"/>
        </w:rPr>
        <w:br/>
      </w:r>
    </w:p>
    <w:p w:rsidR="000C7FE8" w:rsidRPr="000F2361" w:rsidRDefault="000C7FE8" w:rsidP="000F2361">
      <w:pPr>
        <w:rPr>
          <w:color w:val="002060"/>
        </w:rPr>
      </w:pPr>
    </w:p>
    <w:sectPr w:rsidR="000C7FE8" w:rsidRPr="000F2361" w:rsidSect="00C823CB">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F07" w:rsidRDefault="00C31F07" w:rsidP="00174E48">
      <w:r>
        <w:separator/>
      </w:r>
    </w:p>
  </w:endnote>
  <w:endnote w:type="continuationSeparator" w:id="0">
    <w:p w:rsidR="00C31F07" w:rsidRDefault="00C31F07" w:rsidP="0017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ndny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NeueLT Com 45 Lt">
    <w:altName w:val="Trebuchet MS"/>
    <w:charset w:val="00"/>
    <w:family w:val="swiss"/>
    <w:pitch w:val="variable"/>
    <w:sig w:usb0="8000008F" w:usb1="10002042"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F07" w:rsidRDefault="00C31F07" w:rsidP="00174E48">
      <w:r>
        <w:separator/>
      </w:r>
    </w:p>
  </w:footnote>
  <w:footnote w:type="continuationSeparator" w:id="0">
    <w:p w:rsidR="00C31F07" w:rsidRDefault="00C31F07" w:rsidP="00174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E48" w:rsidRDefault="00A23DB1" w:rsidP="00174E48">
    <w:pPr>
      <w:pStyle w:val="Header"/>
      <w:ind w:left="-180"/>
    </w:pPr>
    <w:r w:rsidRPr="008063FF">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8.25pt;height:31.5pt;visibility:visible">
          <v:imagedata r:id="rId1" o:title=""/>
        </v:shape>
      </w:pict>
    </w:r>
  </w:p>
  <w:p w:rsidR="00174E48" w:rsidRDefault="00C823CB" w:rsidP="00174E48">
    <w:pPr>
      <w:pStyle w:val="Header"/>
      <w:ind w:left="-180"/>
    </w:pPr>
    <w:r>
      <w:rPr>
        <w:noProof/>
        <w:lang w:eastAsia="en-US"/>
      </w:rPr>
      <w:pict>
        <v:line id="Straight Connector 2" o:spid="_x0000_s4097" style="position:absolute;left:0;text-align:left;z-index:251657728;visibility:visible" from="-12.75pt,6.9pt" to="500.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" strokecolor="#9ca9b7"/>
      </w:pict>
    </w:r>
  </w:p>
  <w:p w:rsidR="00174E48" w:rsidRDefault="00174E48">
    <w:pPr>
      <w:pStyle w:val="Header"/>
    </w:pPr>
  </w:p>
  <w:p w:rsidR="00174E48" w:rsidRDefault="00174E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b/>
        <w:i w:val="0"/>
      </w:rPr>
    </w:lvl>
    <w:lvl w:ilvl="1">
      <w:start w:val="1"/>
      <w:numFmt w:val="bullet"/>
      <w:lvlText w:val=""/>
      <w:lvlJc w:val="left"/>
      <w:pPr>
        <w:tabs>
          <w:tab w:val="num" w:pos="1080"/>
        </w:tabs>
        <w:ind w:left="1080" w:hanging="360"/>
      </w:pPr>
      <w:rPr>
        <w:rFonts w:ascii="Wingdings" w:hAnsi="Wingdings"/>
        <w:b/>
        <w:i w:val="0"/>
      </w:rPr>
    </w:lvl>
    <w:lvl w:ilvl="2">
      <w:start w:val="1"/>
      <w:numFmt w:val="bullet"/>
      <w:lvlText w:val=""/>
      <w:lvlJc w:val="left"/>
      <w:pPr>
        <w:tabs>
          <w:tab w:val="num" w:pos="1440"/>
        </w:tabs>
        <w:ind w:left="1440" w:hanging="360"/>
      </w:pPr>
      <w:rPr>
        <w:rFonts w:ascii="Wingdings" w:hAnsi="Wingdings"/>
        <w:b/>
        <w:i w:val="0"/>
      </w:rPr>
    </w:lvl>
    <w:lvl w:ilvl="3">
      <w:start w:val="1"/>
      <w:numFmt w:val="bullet"/>
      <w:lvlText w:val=""/>
      <w:lvlJc w:val="left"/>
      <w:pPr>
        <w:tabs>
          <w:tab w:val="num" w:pos="1800"/>
        </w:tabs>
        <w:ind w:left="1800" w:hanging="360"/>
      </w:pPr>
      <w:rPr>
        <w:rFonts w:ascii="Wingdings" w:hAnsi="Wingdings"/>
        <w:b/>
        <w:i w:val="0"/>
      </w:rPr>
    </w:lvl>
    <w:lvl w:ilvl="4">
      <w:start w:val="1"/>
      <w:numFmt w:val="bullet"/>
      <w:lvlText w:val=""/>
      <w:lvlJc w:val="left"/>
      <w:pPr>
        <w:tabs>
          <w:tab w:val="num" w:pos="2160"/>
        </w:tabs>
        <w:ind w:left="2160" w:hanging="360"/>
      </w:pPr>
      <w:rPr>
        <w:rFonts w:ascii="Wingdings" w:hAnsi="Wingdings"/>
        <w:b/>
        <w:i w:val="0"/>
      </w:rPr>
    </w:lvl>
    <w:lvl w:ilvl="5">
      <w:start w:val="1"/>
      <w:numFmt w:val="bullet"/>
      <w:lvlText w:val=""/>
      <w:lvlJc w:val="left"/>
      <w:pPr>
        <w:tabs>
          <w:tab w:val="num" w:pos="2520"/>
        </w:tabs>
        <w:ind w:left="2520" w:hanging="360"/>
      </w:pPr>
      <w:rPr>
        <w:rFonts w:ascii="Wingdings" w:hAnsi="Wingdings"/>
        <w:b/>
        <w:i w:val="0"/>
      </w:rPr>
    </w:lvl>
    <w:lvl w:ilvl="6">
      <w:start w:val="1"/>
      <w:numFmt w:val="bullet"/>
      <w:lvlText w:val=""/>
      <w:lvlJc w:val="left"/>
      <w:pPr>
        <w:tabs>
          <w:tab w:val="num" w:pos="2880"/>
        </w:tabs>
        <w:ind w:left="2880" w:hanging="360"/>
      </w:pPr>
      <w:rPr>
        <w:rFonts w:ascii="Wingdings" w:hAnsi="Wingdings"/>
        <w:b/>
        <w:i w:val="0"/>
      </w:rPr>
    </w:lvl>
    <w:lvl w:ilvl="7">
      <w:start w:val="1"/>
      <w:numFmt w:val="bullet"/>
      <w:lvlText w:val=""/>
      <w:lvlJc w:val="left"/>
      <w:pPr>
        <w:tabs>
          <w:tab w:val="num" w:pos="3240"/>
        </w:tabs>
        <w:ind w:left="3240" w:hanging="360"/>
      </w:pPr>
      <w:rPr>
        <w:rFonts w:ascii="Wingdings" w:hAnsi="Wingdings"/>
        <w:b/>
        <w:i w:val="0"/>
      </w:rPr>
    </w:lvl>
    <w:lvl w:ilvl="8">
      <w:start w:val="1"/>
      <w:numFmt w:val="bullet"/>
      <w:lvlText w:val=""/>
      <w:lvlJc w:val="left"/>
      <w:pPr>
        <w:tabs>
          <w:tab w:val="num" w:pos="3600"/>
        </w:tabs>
        <w:ind w:left="3600" w:hanging="360"/>
      </w:pPr>
      <w:rPr>
        <w:rFonts w:ascii="Wingdings" w:hAnsi="Wingdings"/>
        <w:b/>
        <w:i w:val="0"/>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Wingdings" w:hAnsi="Wingdings" w:cs="Symbol"/>
      </w:rPr>
    </w:lvl>
    <w:lvl w:ilvl="2">
      <w:start w:val="1"/>
      <w:numFmt w:val="bullet"/>
      <w:lvlText w:val=""/>
      <w:lvlJc w:val="left"/>
      <w:pPr>
        <w:tabs>
          <w:tab w:val="num" w:pos="1440"/>
        </w:tabs>
        <w:ind w:left="1440" w:hanging="360"/>
      </w:pPr>
      <w:rPr>
        <w:rFonts w:ascii="Wingdings" w:hAnsi="Wingdings" w:cs="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w:hAnsi="Wingdings" w:cs="Symbol"/>
      </w:rPr>
    </w:lvl>
    <w:lvl w:ilvl="5">
      <w:start w:val="1"/>
      <w:numFmt w:val="bullet"/>
      <w:lvlText w:val=""/>
      <w:lvlJc w:val="left"/>
      <w:pPr>
        <w:tabs>
          <w:tab w:val="num" w:pos="2520"/>
        </w:tabs>
        <w:ind w:left="2520" w:hanging="360"/>
      </w:pPr>
      <w:rPr>
        <w:rFonts w:ascii="Wingdings" w:hAnsi="Wingdings" w:cs="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w:hAnsi="Wingdings" w:cs="Symbol"/>
      </w:rPr>
    </w:lvl>
    <w:lvl w:ilvl="8">
      <w:start w:val="1"/>
      <w:numFmt w:val="bullet"/>
      <w:lvlText w:val=""/>
      <w:lvlJc w:val="left"/>
      <w:pPr>
        <w:tabs>
          <w:tab w:val="num" w:pos="3600"/>
        </w:tabs>
        <w:ind w:left="3600" w:hanging="360"/>
      </w:pPr>
      <w:rPr>
        <w:rFonts w:ascii="Wingdings" w:hAnsi="Wingdings" w:cs="Symbol"/>
      </w:rPr>
    </w:lvl>
  </w:abstractNum>
  <w:abstractNum w:abstractNumId="7">
    <w:nsid w:val="00000008"/>
    <w:multiLevelType w:val="singleLevel"/>
    <w:tmpl w:val="00000008"/>
    <w:name w:val="WW8Num8"/>
    <w:lvl w:ilvl="0">
      <w:start w:val="1"/>
      <w:numFmt w:val="bullet"/>
      <w:lvlText w:val=""/>
      <w:lvlJc w:val="left"/>
      <w:pPr>
        <w:tabs>
          <w:tab w:val="num" w:pos="720"/>
        </w:tabs>
        <w:ind w:left="1080" w:hanging="720"/>
      </w:pPr>
      <w:rPr>
        <w:rFonts w:ascii="Wingdings" w:hAnsi="Wingdings" w:cs="Symbol"/>
      </w:rPr>
    </w:lvl>
  </w:abstractNum>
  <w:abstractNum w:abstractNumId="8">
    <w:nsid w:val="00000009"/>
    <w:multiLevelType w:val="singleLevel"/>
    <w:tmpl w:val="00000009"/>
    <w:name w:val="WW8Num9"/>
    <w:lvl w:ilvl="0">
      <w:start w:val="1"/>
      <w:numFmt w:val="bullet"/>
      <w:lvlText w:val=""/>
      <w:lvlJc w:val="left"/>
      <w:pPr>
        <w:tabs>
          <w:tab w:val="num" w:pos="1080"/>
        </w:tabs>
        <w:ind w:left="1080" w:hanging="360"/>
      </w:pPr>
      <w:rPr>
        <w:rFonts w:ascii="Symbol" w:hAnsi="Symbol" w:cs="Aria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Wingdings" w:hAnsi="Wingdings" w:cs="Symbol"/>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cs="Wingdings"/>
        <w:color w:val="auto"/>
      </w:rPr>
    </w:lvl>
  </w:abstractNum>
  <w:abstractNum w:abstractNumId="11">
    <w:nsid w:val="00000019"/>
    <w:multiLevelType w:val="hybridMultilevel"/>
    <w:tmpl w:val="69D81A08"/>
    <w:lvl w:ilvl="0" w:tplc="1136B86C">
      <w:start w:val="1"/>
      <w:numFmt w:val="bullet"/>
      <w:pStyle w:val="Normalverdana"/>
      <w:lvlText w:val=""/>
      <w:lvlJc w:val="left"/>
      <w:pPr>
        <w:ind w:left="1069" w:hanging="360"/>
      </w:pPr>
      <w:rPr>
        <w:rFonts w:ascii="Symbol" w:hAnsi="Symbol" w:hint="default"/>
        <w:color w:val="808080"/>
      </w:rPr>
    </w:lvl>
    <w:lvl w:ilvl="1" w:tplc="04090003">
      <w:start w:val="1"/>
      <w:numFmt w:val="bullet"/>
      <w:lvlRestart w:val="0"/>
      <w:lvlText w:val="o"/>
      <w:lvlJc w:val="left"/>
      <w:pPr>
        <w:ind w:left="1789" w:hanging="360"/>
      </w:pPr>
      <w:rPr>
        <w:rFonts w:ascii="Courier New" w:hAnsi="Courier New" w:cs="Courier New" w:hint="default"/>
      </w:rPr>
    </w:lvl>
    <w:lvl w:ilvl="2" w:tplc="04090005">
      <w:start w:val="1"/>
      <w:numFmt w:val="bullet"/>
      <w:lvlRestart w:val="0"/>
      <w:pStyle w:val="Heading3"/>
      <w:lvlText w:val=""/>
      <w:lvlJc w:val="left"/>
      <w:pPr>
        <w:ind w:left="2509" w:hanging="360"/>
      </w:pPr>
      <w:rPr>
        <w:rFonts w:ascii="Wingdings" w:hAnsi="Wingdings" w:hint="default"/>
      </w:rPr>
    </w:lvl>
    <w:lvl w:ilvl="3" w:tplc="04090001">
      <w:start w:val="1"/>
      <w:numFmt w:val="bullet"/>
      <w:lvlRestart w:val="0"/>
      <w:lvlText w:val=""/>
      <w:lvlJc w:val="left"/>
      <w:pPr>
        <w:ind w:left="3229" w:hanging="360"/>
      </w:pPr>
      <w:rPr>
        <w:rFonts w:ascii="Symbol" w:hAnsi="Symbol" w:hint="default"/>
      </w:rPr>
    </w:lvl>
    <w:lvl w:ilvl="4" w:tplc="04090003">
      <w:start w:val="1"/>
      <w:numFmt w:val="bullet"/>
      <w:lvlRestart w:val="0"/>
      <w:lvlText w:val="o"/>
      <w:lvlJc w:val="left"/>
      <w:pPr>
        <w:ind w:left="3949" w:hanging="360"/>
      </w:pPr>
      <w:rPr>
        <w:rFonts w:ascii="Courier New" w:hAnsi="Courier New" w:cs="Courier New" w:hint="default"/>
      </w:rPr>
    </w:lvl>
    <w:lvl w:ilvl="5" w:tplc="04090005">
      <w:start w:val="1"/>
      <w:numFmt w:val="bullet"/>
      <w:lvlRestart w:val="0"/>
      <w:lvlText w:val=""/>
      <w:lvlJc w:val="left"/>
      <w:pPr>
        <w:ind w:left="4669" w:hanging="360"/>
      </w:pPr>
      <w:rPr>
        <w:rFonts w:ascii="Wingdings" w:hAnsi="Wingdings" w:hint="default"/>
      </w:rPr>
    </w:lvl>
    <w:lvl w:ilvl="6" w:tplc="04090001">
      <w:start w:val="1"/>
      <w:numFmt w:val="bullet"/>
      <w:lvlRestart w:val="0"/>
      <w:lvlText w:val=""/>
      <w:lvlJc w:val="left"/>
      <w:pPr>
        <w:ind w:left="5389" w:hanging="360"/>
      </w:pPr>
      <w:rPr>
        <w:rFonts w:ascii="Symbol" w:hAnsi="Symbol" w:hint="default"/>
      </w:rPr>
    </w:lvl>
    <w:lvl w:ilvl="7" w:tplc="04090003">
      <w:start w:val="1"/>
      <w:numFmt w:val="bullet"/>
      <w:lvlRestart w:val="0"/>
      <w:lvlText w:val="o"/>
      <w:lvlJc w:val="left"/>
      <w:pPr>
        <w:ind w:left="6109" w:hanging="360"/>
      </w:pPr>
      <w:rPr>
        <w:rFonts w:ascii="Courier New" w:hAnsi="Courier New" w:cs="Courier New" w:hint="default"/>
      </w:rPr>
    </w:lvl>
    <w:lvl w:ilvl="8" w:tplc="04090005">
      <w:start w:val="1"/>
      <w:numFmt w:val="bullet"/>
      <w:lvlRestart w:val="0"/>
      <w:lvlText w:val=""/>
      <w:lvlJc w:val="left"/>
      <w:pPr>
        <w:ind w:left="6829" w:hanging="360"/>
      </w:pPr>
      <w:rPr>
        <w:rFonts w:ascii="Wingdings" w:hAnsi="Wingdings" w:hint="default"/>
      </w:rPr>
    </w:lvl>
  </w:abstractNum>
  <w:abstractNum w:abstractNumId="12">
    <w:nsid w:val="041E2E78"/>
    <w:multiLevelType w:val="hybridMultilevel"/>
    <w:tmpl w:val="8E3AED00"/>
    <w:lvl w:ilvl="0" w:tplc="1A326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4BA018A"/>
    <w:multiLevelType w:val="hybridMultilevel"/>
    <w:tmpl w:val="35648B9A"/>
    <w:lvl w:ilvl="0" w:tplc="0E46E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746014"/>
    <w:multiLevelType w:val="hybridMultilevel"/>
    <w:tmpl w:val="30A6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0D66F2F"/>
    <w:multiLevelType w:val="hybridMultilevel"/>
    <w:tmpl w:val="01AA3BA6"/>
    <w:lvl w:ilvl="0" w:tplc="FFFFFFFF">
      <w:start w:val="1"/>
      <w:numFmt w:val="bullet"/>
      <w:pStyle w:val="Verdana10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27552774"/>
    <w:multiLevelType w:val="singleLevel"/>
    <w:tmpl w:val="619061D4"/>
    <w:lvl w:ilvl="0">
      <w:start w:val="1"/>
      <w:numFmt w:val="bullet"/>
      <w:pStyle w:val="TableGridBullet"/>
      <w:lvlText w:val=""/>
      <w:lvlJc w:val="left"/>
      <w:pPr>
        <w:tabs>
          <w:tab w:val="num" w:pos="510"/>
        </w:tabs>
        <w:ind w:left="510" w:hanging="510"/>
      </w:pPr>
      <w:rPr>
        <w:rFonts w:ascii="Symbol" w:hAnsi="Symbol" w:hint="default"/>
        <w:b/>
        <w:i w:val="0"/>
        <w:color w:val="auto"/>
        <w:sz w:val="16"/>
      </w:rPr>
    </w:lvl>
  </w:abstractNum>
  <w:abstractNum w:abstractNumId="18">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sz w:val="16"/>
      </w:rPr>
    </w:lvl>
  </w:abstractNum>
  <w:abstractNum w:abstractNumId="19">
    <w:nsid w:val="2EB9299E"/>
    <w:multiLevelType w:val="hybridMultilevel"/>
    <w:tmpl w:val="ABAC55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6A34E4D"/>
    <w:multiLevelType w:val="hybridMultilevel"/>
    <w:tmpl w:val="A1D88920"/>
    <w:lvl w:ilvl="0" w:tplc="FA5C5620">
      <w:start w:val="1"/>
      <w:numFmt w:val="bullet"/>
      <w:pStyle w:val="bullet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190F93"/>
    <w:multiLevelType w:val="hybridMultilevel"/>
    <w:tmpl w:val="30E05D8E"/>
    <w:lvl w:ilvl="0" w:tplc="989E5D5C">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3">
    <w:nsid w:val="499779D3"/>
    <w:multiLevelType w:val="hybridMultilevel"/>
    <w:tmpl w:val="D6F4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B57FA"/>
    <w:multiLevelType w:val="hybridMultilevel"/>
    <w:tmpl w:val="C1C09726"/>
    <w:lvl w:ilvl="0" w:tplc="AD02B7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85F6A"/>
    <w:multiLevelType w:val="hybridMultilevel"/>
    <w:tmpl w:val="3DA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F6AE6"/>
    <w:multiLevelType w:val="multilevel"/>
    <w:tmpl w:val="6BF039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7FC327E0"/>
    <w:multiLevelType w:val="hybridMultilevel"/>
    <w:tmpl w:val="23141C22"/>
    <w:lvl w:ilvl="0" w:tplc="8F227DD8">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tplc="08090003">
      <w:start w:val="1"/>
      <w:numFmt w:val="bullet"/>
      <w:lvlText w:val="o"/>
      <w:lvlJc w:val="left"/>
      <w:pPr>
        <w:tabs>
          <w:tab w:val="num" w:pos="1156"/>
        </w:tabs>
        <w:ind w:left="1156" w:hanging="360"/>
      </w:pPr>
      <w:rPr>
        <w:rFonts w:ascii="Courier New" w:hAnsi="Courier New" w:cs="Courier New" w:hint="default"/>
      </w:rPr>
    </w:lvl>
    <w:lvl w:ilvl="2" w:tplc="08090005" w:tentative="1">
      <w:start w:val="1"/>
      <w:numFmt w:val="bullet"/>
      <w:lvlText w:val=""/>
      <w:lvlJc w:val="left"/>
      <w:pPr>
        <w:tabs>
          <w:tab w:val="num" w:pos="1876"/>
        </w:tabs>
        <w:ind w:left="1876" w:hanging="360"/>
      </w:pPr>
      <w:rPr>
        <w:rFonts w:ascii="Wingdings" w:hAnsi="Wingdings" w:hint="default"/>
      </w:rPr>
    </w:lvl>
    <w:lvl w:ilvl="3" w:tplc="08090001" w:tentative="1">
      <w:start w:val="1"/>
      <w:numFmt w:val="bullet"/>
      <w:lvlText w:val=""/>
      <w:lvlJc w:val="left"/>
      <w:pPr>
        <w:tabs>
          <w:tab w:val="num" w:pos="2596"/>
        </w:tabs>
        <w:ind w:left="2596" w:hanging="360"/>
      </w:pPr>
      <w:rPr>
        <w:rFonts w:ascii="Symbol" w:hAnsi="Symbol" w:hint="default"/>
      </w:rPr>
    </w:lvl>
    <w:lvl w:ilvl="4" w:tplc="08090003" w:tentative="1">
      <w:start w:val="1"/>
      <w:numFmt w:val="bullet"/>
      <w:lvlText w:val="o"/>
      <w:lvlJc w:val="left"/>
      <w:pPr>
        <w:tabs>
          <w:tab w:val="num" w:pos="3316"/>
        </w:tabs>
        <w:ind w:left="3316" w:hanging="360"/>
      </w:pPr>
      <w:rPr>
        <w:rFonts w:ascii="Courier New" w:hAnsi="Courier New" w:cs="Courier New" w:hint="default"/>
      </w:rPr>
    </w:lvl>
    <w:lvl w:ilvl="5" w:tplc="08090005" w:tentative="1">
      <w:start w:val="1"/>
      <w:numFmt w:val="bullet"/>
      <w:lvlText w:val=""/>
      <w:lvlJc w:val="left"/>
      <w:pPr>
        <w:tabs>
          <w:tab w:val="num" w:pos="4036"/>
        </w:tabs>
        <w:ind w:left="4036" w:hanging="360"/>
      </w:pPr>
      <w:rPr>
        <w:rFonts w:ascii="Wingdings" w:hAnsi="Wingdings" w:hint="default"/>
      </w:rPr>
    </w:lvl>
    <w:lvl w:ilvl="6" w:tplc="08090001" w:tentative="1">
      <w:start w:val="1"/>
      <w:numFmt w:val="bullet"/>
      <w:lvlText w:val=""/>
      <w:lvlJc w:val="left"/>
      <w:pPr>
        <w:tabs>
          <w:tab w:val="num" w:pos="4756"/>
        </w:tabs>
        <w:ind w:left="4756" w:hanging="360"/>
      </w:pPr>
      <w:rPr>
        <w:rFonts w:ascii="Symbol" w:hAnsi="Symbol" w:hint="default"/>
      </w:rPr>
    </w:lvl>
    <w:lvl w:ilvl="7" w:tplc="08090003" w:tentative="1">
      <w:start w:val="1"/>
      <w:numFmt w:val="bullet"/>
      <w:lvlText w:val="o"/>
      <w:lvlJc w:val="left"/>
      <w:pPr>
        <w:tabs>
          <w:tab w:val="num" w:pos="5476"/>
        </w:tabs>
        <w:ind w:left="5476" w:hanging="360"/>
      </w:pPr>
      <w:rPr>
        <w:rFonts w:ascii="Courier New" w:hAnsi="Courier New" w:cs="Courier New" w:hint="default"/>
      </w:rPr>
    </w:lvl>
    <w:lvl w:ilvl="8" w:tplc="08090005" w:tentative="1">
      <w:start w:val="1"/>
      <w:numFmt w:val="bullet"/>
      <w:lvlText w:val=""/>
      <w:lvlJc w:val="left"/>
      <w:pPr>
        <w:tabs>
          <w:tab w:val="num" w:pos="6196"/>
        </w:tabs>
        <w:ind w:left="6196" w:hanging="360"/>
      </w:pPr>
      <w:rPr>
        <w:rFonts w:ascii="Wingdings" w:hAnsi="Wingdings" w:hint="default"/>
      </w:r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2"/>
  </w:num>
  <w:num w:numId="5">
    <w:abstractNumId w:val="17"/>
  </w:num>
  <w:num w:numId="6">
    <w:abstractNumId w:val="21"/>
  </w:num>
  <w:num w:numId="7">
    <w:abstractNumId w:val="15"/>
  </w:num>
  <w:num w:numId="8">
    <w:abstractNumId w:val="20"/>
  </w:num>
  <w:num w:numId="9">
    <w:abstractNumId w:val="16"/>
  </w:num>
  <w:num w:numId="10">
    <w:abstractNumId w:val="27"/>
  </w:num>
  <w:num w:numId="11">
    <w:abstractNumId w:val="26"/>
  </w:num>
  <w:num w:numId="12">
    <w:abstractNumId w:val="23"/>
  </w:num>
  <w:num w:numId="13">
    <w:abstractNumId w:val="25"/>
  </w:num>
  <w:num w:numId="14">
    <w:abstractNumId w:val="19"/>
  </w:num>
  <w:num w:numId="15">
    <w:abstractNumId w:val="14"/>
  </w:num>
  <w:num w:numId="16">
    <w:abstractNumId w:val="13"/>
  </w:num>
  <w:num w:numId="17">
    <w:abstractNumId w:val="12"/>
  </w:num>
  <w:num w:numId="1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4E48"/>
    <w:rsid w:val="00004529"/>
    <w:rsid w:val="00010EF2"/>
    <w:rsid w:val="0004768D"/>
    <w:rsid w:val="000C7FE8"/>
    <w:rsid w:val="000E366F"/>
    <w:rsid w:val="000F2361"/>
    <w:rsid w:val="00103995"/>
    <w:rsid w:val="00106DA9"/>
    <w:rsid w:val="001614DA"/>
    <w:rsid w:val="00170824"/>
    <w:rsid w:val="00174E48"/>
    <w:rsid w:val="00182B89"/>
    <w:rsid w:val="001A6B69"/>
    <w:rsid w:val="001D2007"/>
    <w:rsid w:val="001F1861"/>
    <w:rsid w:val="00213E33"/>
    <w:rsid w:val="002152C2"/>
    <w:rsid w:val="00216D97"/>
    <w:rsid w:val="0021759B"/>
    <w:rsid w:val="00222A77"/>
    <w:rsid w:val="00237143"/>
    <w:rsid w:val="00254B64"/>
    <w:rsid w:val="0026349E"/>
    <w:rsid w:val="002661F3"/>
    <w:rsid w:val="00272C7A"/>
    <w:rsid w:val="002A6336"/>
    <w:rsid w:val="002D0860"/>
    <w:rsid w:val="002F1841"/>
    <w:rsid w:val="0030190B"/>
    <w:rsid w:val="00315923"/>
    <w:rsid w:val="00341714"/>
    <w:rsid w:val="003456AB"/>
    <w:rsid w:val="003817B7"/>
    <w:rsid w:val="003908C0"/>
    <w:rsid w:val="003B134F"/>
    <w:rsid w:val="003B5475"/>
    <w:rsid w:val="0042594F"/>
    <w:rsid w:val="00430790"/>
    <w:rsid w:val="00462595"/>
    <w:rsid w:val="0046267A"/>
    <w:rsid w:val="004670B9"/>
    <w:rsid w:val="004807E7"/>
    <w:rsid w:val="0049262E"/>
    <w:rsid w:val="00493BC8"/>
    <w:rsid w:val="004B2094"/>
    <w:rsid w:val="004B7410"/>
    <w:rsid w:val="004B7657"/>
    <w:rsid w:val="004C0B36"/>
    <w:rsid w:val="004C6158"/>
    <w:rsid w:val="005219D5"/>
    <w:rsid w:val="005B1DE8"/>
    <w:rsid w:val="005C588D"/>
    <w:rsid w:val="005D4441"/>
    <w:rsid w:val="005D4BC4"/>
    <w:rsid w:val="005E16EC"/>
    <w:rsid w:val="005F3C8F"/>
    <w:rsid w:val="005F5480"/>
    <w:rsid w:val="00663E14"/>
    <w:rsid w:val="00682F5D"/>
    <w:rsid w:val="006928E2"/>
    <w:rsid w:val="006E3616"/>
    <w:rsid w:val="006F4AF3"/>
    <w:rsid w:val="00731861"/>
    <w:rsid w:val="0075591A"/>
    <w:rsid w:val="00770E5B"/>
    <w:rsid w:val="00780AB5"/>
    <w:rsid w:val="00804367"/>
    <w:rsid w:val="0086352D"/>
    <w:rsid w:val="008971DC"/>
    <w:rsid w:val="00897AC5"/>
    <w:rsid w:val="008B43C1"/>
    <w:rsid w:val="008D6E03"/>
    <w:rsid w:val="008D6E9C"/>
    <w:rsid w:val="00916271"/>
    <w:rsid w:val="00921723"/>
    <w:rsid w:val="00947626"/>
    <w:rsid w:val="009854D6"/>
    <w:rsid w:val="00985EC4"/>
    <w:rsid w:val="009B31D1"/>
    <w:rsid w:val="009C0B36"/>
    <w:rsid w:val="009D0BA0"/>
    <w:rsid w:val="00A23DB1"/>
    <w:rsid w:val="00A46050"/>
    <w:rsid w:val="00A72B75"/>
    <w:rsid w:val="00A91BAE"/>
    <w:rsid w:val="00AA55C2"/>
    <w:rsid w:val="00AC2A85"/>
    <w:rsid w:val="00B040F5"/>
    <w:rsid w:val="00B4734B"/>
    <w:rsid w:val="00B508BF"/>
    <w:rsid w:val="00B5602E"/>
    <w:rsid w:val="00C014A7"/>
    <w:rsid w:val="00C31F07"/>
    <w:rsid w:val="00C7591A"/>
    <w:rsid w:val="00C823CB"/>
    <w:rsid w:val="00C91474"/>
    <w:rsid w:val="00C94986"/>
    <w:rsid w:val="00C976F9"/>
    <w:rsid w:val="00CA5FAF"/>
    <w:rsid w:val="00CC07D7"/>
    <w:rsid w:val="00CC529B"/>
    <w:rsid w:val="00D1766F"/>
    <w:rsid w:val="00D3103A"/>
    <w:rsid w:val="00D63B47"/>
    <w:rsid w:val="00DC3BC0"/>
    <w:rsid w:val="00E07326"/>
    <w:rsid w:val="00E36E30"/>
    <w:rsid w:val="00E840CD"/>
    <w:rsid w:val="00EE072A"/>
    <w:rsid w:val="00F25A6C"/>
    <w:rsid w:val="00F5230F"/>
    <w:rsid w:val="00F647CA"/>
    <w:rsid w:val="00F75770"/>
    <w:rsid w:val="00FA7912"/>
    <w:rsid w:val="00FC4FCD"/>
    <w:rsid w:val="00FD1631"/>
    <w:rsid w:val="00FE3ABC"/>
    <w:rsid w:val="00F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0"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74"/>
    <w:pPr>
      <w:widowControl w:val="0"/>
      <w:suppressAutoHyphens/>
    </w:pPr>
    <w:rPr>
      <w:rFonts w:ascii="Times New Roman" w:eastAsia="Times New Roman" w:hAnsi="Times New Roman"/>
      <w:lang w:eastAsia="ar-SA"/>
    </w:rPr>
  </w:style>
  <w:style w:type="paragraph" w:styleId="Heading1">
    <w:name w:val="heading 1"/>
    <w:aliases w:val="H1"/>
    <w:basedOn w:val="Normal"/>
    <w:next w:val="Normal"/>
    <w:link w:val="Heading1Char"/>
    <w:qFormat/>
    <w:rsid w:val="009854D6"/>
    <w:pPr>
      <w:keepNext/>
      <w:keepLines/>
      <w:spacing w:before="240"/>
      <w:outlineLvl w:val="0"/>
    </w:pPr>
    <w:rPr>
      <w:rFonts w:ascii="Calibri Light" w:hAnsi="Calibri Light"/>
      <w:color w:val="2E74B5"/>
      <w:sz w:val="32"/>
      <w:szCs w:val="32"/>
    </w:rPr>
  </w:style>
  <w:style w:type="paragraph" w:styleId="Heading2">
    <w:name w:val="heading 2"/>
    <w:aliases w:val="1.1,style2,H2,見出し 2"/>
    <w:basedOn w:val="Normal"/>
    <w:next w:val="Normal"/>
    <w:link w:val="Heading2Char"/>
    <w:unhideWhenUsed/>
    <w:qFormat/>
    <w:rsid w:val="00C91474"/>
    <w:pPr>
      <w:keepNext/>
      <w:numPr>
        <w:ilvl w:val="1"/>
        <w:numId w:val="2"/>
      </w:numPr>
      <w:outlineLvl w:val="1"/>
    </w:pPr>
    <w:rPr>
      <w:rFonts w:ascii="Arial" w:hAnsi="Arial"/>
      <w:sz w:val="24"/>
    </w:rPr>
  </w:style>
  <w:style w:type="paragraph" w:styleId="Heading3">
    <w:name w:val="heading 3"/>
    <w:aliases w:val="Heading 3 Char Char"/>
    <w:basedOn w:val="Normal"/>
    <w:next w:val="Normal"/>
    <w:link w:val="Heading3Char"/>
    <w:unhideWhenUsed/>
    <w:qFormat/>
    <w:rsid w:val="00C91474"/>
    <w:pPr>
      <w:keepNext/>
      <w:widowControl/>
      <w:numPr>
        <w:ilvl w:val="2"/>
        <w:numId w:val="1"/>
      </w:num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ind w:right="720"/>
      <w:jc w:val="both"/>
      <w:outlineLvl w:val="2"/>
    </w:pPr>
    <w:rPr>
      <w:rFonts w:ascii="Arial" w:hAnsi="Arial"/>
      <w:b/>
      <w:sz w:val="22"/>
    </w:rPr>
  </w:style>
  <w:style w:type="paragraph" w:styleId="Heading4">
    <w:name w:val="heading 4"/>
    <w:aliases w:val="h3,3rd Level Head,H4"/>
    <w:basedOn w:val="Normal"/>
    <w:next w:val="Normal"/>
    <w:link w:val="Heading4Char"/>
    <w:unhideWhenUsed/>
    <w:qFormat/>
    <w:rsid w:val="00C91474"/>
    <w:pPr>
      <w:keepNext/>
      <w:numPr>
        <w:ilvl w:val="3"/>
        <w:numId w:val="2"/>
      </w:numPr>
      <w:outlineLvl w:val="3"/>
    </w:pPr>
    <w:rPr>
      <w:rFonts w:ascii="Arial" w:hAnsi="Arial"/>
      <w:b/>
    </w:rPr>
  </w:style>
  <w:style w:type="paragraph" w:styleId="Heading5">
    <w:name w:val="heading 5"/>
    <w:aliases w:val="H5"/>
    <w:basedOn w:val="Normal"/>
    <w:next w:val="Normal"/>
    <w:link w:val="Heading5Char"/>
    <w:qFormat/>
    <w:rsid w:val="0026349E"/>
    <w:pPr>
      <w:widowControl/>
      <w:tabs>
        <w:tab w:val="num" w:pos="1008"/>
      </w:tabs>
      <w:suppressAutoHyphens w:val="0"/>
      <w:spacing w:before="240" w:after="60"/>
      <w:ind w:left="1008" w:hanging="1008"/>
      <w:outlineLvl w:val="4"/>
    </w:pPr>
    <w:rPr>
      <w:rFonts w:ascii="Palatino Linotype" w:hAnsi="Palatino Linotype"/>
      <w:b/>
      <w:bCs/>
      <w:i/>
      <w:iCs/>
      <w:sz w:val="26"/>
      <w:szCs w:val="26"/>
      <w:lang w:eastAsia="en-US"/>
    </w:rPr>
  </w:style>
  <w:style w:type="paragraph" w:styleId="Heading6">
    <w:name w:val="heading 6"/>
    <w:basedOn w:val="Normal"/>
    <w:next w:val="Normal"/>
    <w:link w:val="Heading6Char"/>
    <w:unhideWhenUsed/>
    <w:qFormat/>
    <w:rsid w:val="0030190B"/>
    <w:pPr>
      <w:keepNext/>
      <w:keepLines/>
      <w:spacing w:before="40"/>
      <w:outlineLvl w:val="5"/>
    </w:pPr>
    <w:rPr>
      <w:rFonts w:ascii="Calibri Light" w:hAnsi="Calibri Light"/>
      <w:color w:val="1F4D78"/>
    </w:rPr>
  </w:style>
  <w:style w:type="paragraph" w:styleId="Heading7">
    <w:name w:val="heading 7"/>
    <w:basedOn w:val="Normal"/>
    <w:next w:val="Normal"/>
    <w:link w:val="Heading7Char"/>
    <w:qFormat/>
    <w:rsid w:val="0026349E"/>
    <w:pPr>
      <w:widowControl/>
      <w:tabs>
        <w:tab w:val="num" w:pos="1296"/>
      </w:tabs>
      <w:suppressAutoHyphens w:val="0"/>
      <w:spacing w:before="240" w:after="60"/>
      <w:ind w:left="1296" w:hanging="1296"/>
      <w:outlineLvl w:val="6"/>
    </w:pPr>
    <w:rPr>
      <w:sz w:val="24"/>
      <w:szCs w:val="24"/>
      <w:lang w:eastAsia="en-US"/>
    </w:rPr>
  </w:style>
  <w:style w:type="paragraph" w:styleId="Heading8">
    <w:name w:val="heading 8"/>
    <w:basedOn w:val="Normal"/>
    <w:next w:val="Normal"/>
    <w:link w:val="Heading8Char"/>
    <w:qFormat/>
    <w:rsid w:val="0026349E"/>
    <w:pPr>
      <w:widowControl/>
      <w:tabs>
        <w:tab w:val="num" w:pos="1440"/>
      </w:tabs>
      <w:suppressAutoHyphens w:val="0"/>
      <w:spacing w:before="240" w:after="60"/>
      <w:ind w:left="1440" w:hanging="1440"/>
      <w:outlineLvl w:val="7"/>
    </w:pPr>
    <w:rPr>
      <w:i/>
      <w:iCs/>
      <w:sz w:val="24"/>
      <w:szCs w:val="24"/>
      <w:lang w:eastAsia="en-US"/>
    </w:rPr>
  </w:style>
  <w:style w:type="paragraph" w:styleId="Heading9">
    <w:name w:val="heading 9"/>
    <w:basedOn w:val="Normal"/>
    <w:next w:val="Normal"/>
    <w:link w:val="Heading9Char"/>
    <w:qFormat/>
    <w:rsid w:val="0026349E"/>
    <w:pPr>
      <w:widowControl/>
      <w:tabs>
        <w:tab w:val="num" w:pos="1584"/>
      </w:tabs>
      <w:suppressAutoHyphens w:val="0"/>
      <w:spacing w:before="240" w:after="60"/>
      <w:ind w:left="1584" w:hanging="1584"/>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unhideWhenUsed/>
    <w:rsid w:val="00174E48"/>
    <w:pPr>
      <w:tabs>
        <w:tab w:val="center" w:pos="4680"/>
        <w:tab w:val="right" w:pos="9360"/>
      </w:tabs>
    </w:pPr>
  </w:style>
  <w:style w:type="character" w:customStyle="1" w:styleId="HeaderChar">
    <w:name w:val="Header Char"/>
    <w:aliases w:val="h Char,Header - HPS Document Char,even Char"/>
    <w:basedOn w:val="DefaultParagraphFont"/>
    <w:link w:val="Header"/>
    <w:rsid w:val="00174E48"/>
  </w:style>
  <w:style w:type="paragraph" w:styleId="Footer">
    <w:name w:val="footer"/>
    <w:basedOn w:val="Normal"/>
    <w:link w:val="FooterChar"/>
    <w:unhideWhenUsed/>
    <w:rsid w:val="00174E48"/>
    <w:pPr>
      <w:tabs>
        <w:tab w:val="center" w:pos="4680"/>
        <w:tab w:val="right" w:pos="9360"/>
      </w:tabs>
    </w:pPr>
  </w:style>
  <w:style w:type="character" w:customStyle="1" w:styleId="FooterChar">
    <w:name w:val="Footer Char"/>
    <w:basedOn w:val="DefaultParagraphFont"/>
    <w:link w:val="Footer"/>
    <w:rsid w:val="00174E48"/>
  </w:style>
  <w:style w:type="character" w:customStyle="1" w:styleId="Heading2Char">
    <w:name w:val="Heading 2 Char"/>
    <w:aliases w:val="1.1 Char,style2 Char,H2 Char,見出し 2 Char"/>
    <w:basedOn w:val="DefaultParagraphFont"/>
    <w:link w:val="Heading2"/>
    <w:rsid w:val="00C91474"/>
    <w:rPr>
      <w:rFonts w:ascii="Arial" w:eastAsia="Times New Roman" w:hAnsi="Arial" w:cs="Times New Roman"/>
      <w:sz w:val="24"/>
      <w:szCs w:val="20"/>
      <w:lang w:eastAsia="ar-SA"/>
    </w:rPr>
  </w:style>
  <w:style w:type="character" w:customStyle="1" w:styleId="Heading3Char">
    <w:name w:val="Heading 3 Char"/>
    <w:aliases w:val="Heading 3 Char Char Char"/>
    <w:basedOn w:val="DefaultParagraphFont"/>
    <w:link w:val="Heading3"/>
    <w:rsid w:val="00C91474"/>
    <w:rPr>
      <w:rFonts w:ascii="Arial" w:eastAsia="Times New Roman" w:hAnsi="Arial" w:cs="Times New Roman"/>
      <w:b/>
      <w:szCs w:val="20"/>
      <w:lang w:eastAsia="ar-SA"/>
    </w:rPr>
  </w:style>
  <w:style w:type="character" w:customStyle="1" w:styleId="Heading4Char">
    <w:name w:val="Heading 4 Char"/>
    <w:aliases w:val="h3 Char,3rd Level Head Char,H4 Char"/>
    <w:basedOn w:val="DefaultParagraphFont"/>
    <w:link w:val="Heading4"/>
    <w:rsid w:val="00C91474"/>
    <w:rPr>
      <w:rFonts w:ascii="Arial" w:eastAsia="Times New Roman" w:hAnsi="Arial" w:cs="Times New Roman"/>
      <w:b/>
      <w:sz w:val="20"/>
      <w:szCs w:val="20"/>
      <w:lang w:eastAsia="ar-SA"/>
    </w:rPr>
  </w:style>
  <w:style w:type="character" w:customStyle="1" w:styleId="txtresult21">
    <w:name w:val="txtresult21"/>
    <w:rsid w:val="00C91474"/>
    <w:rPr>
      <w:rFonts w:ascii="Arial" w:hAnsi="Arial" w:cs="Arial" w:hint="default"/>
      <w:b/>
      <w:bCs/>
      <w:strike w:val="0"/>
      <w:dstrike w:val="0"/>
      <w:color w:val="6699FF"/>
      <w:sz w:val="18"/>
      <w:szCs w:val="18"/>
      <w:u w:val="none"/>
      <w:effect w:val="none"/>
    </w:rPr>
  </w:style>
  <w:style w:type="character" w:customStyle="1" w:styleId="apple-style-span">
    <w:name w:val="apple-style-span"/>
    <w:basedOn w:val="DefaultParagraphFont"/>
    <w:rsid w:val="00C91474"/>
  </w:style>
  <w:style w:type="paragraph" w:styleId="ListBullet">
    <w:name w:val="List Bullet"/>
    <w:basedOn w:val="NormalIndent"/>
    <w:unhideWhenUsed/>
    <w:rsid w:val="0075591A"/>
    <w:pPr>
      <w:widowControl/>
      <w:numPr>
        <w:numId w:val="3"/>
      </w:numPr>
      <w:suppressAutoHyphens w:val="0"/>
      <w:spacing w:line="276" w:lineRule="auto"/>
      <w:ind w:left="720" w:hanging="360"/>
      <w:contextualSpacing/>
    </w:pPr>
    <w:rPr>
      <w:rFonts w:ascii="Century Schoolbook" w:eastAsia="Century Schoolbook" w:hAnsi="Century Schoolbook" w:cs="Century Schoolbook"/>
      <w:color w:val="575F6D"/>
      <w:szCs w:val="24"/>
      <w:lang w:eastAsia="ja-JP"/>
    </w:rPr>
  </w:style>
  <w:style w:type="paragraph" w:customStyle="1" w:styleId="Default">
    <w:name w:val="Default"/>
    <w:rsid w:val="0075591A"/>
    <w:pPr>
      <w:autoSpaceDE w:val="0"/>
      <w:autoSpaceDN w:val="0"/>
      <w:adjustRightInd w:val="0"/>
    </w:pPr>
    <w:rPr>
      <w:rFonts w:ascii="Verdana" w:eastAsia="Times New Roman" w:hAnsi="Verdana" w:cs="Verdana"/>
      <w:color w:val="000000"/>
      <w:sz w:val="24"/>
      <w:szCs w:val="24"/>
    </w:rPr>
  </w:style>
  <w:style w:type="paragraph" w:customStyle="1" w:styleId="ResExperience">
    <w:name w:val="ResExperience"/>
    <w:basedOn w:val="Normal"/>
    <w:rsid w:val="0075591A"/>
    <w:pPr>
      <w:widowControl/>
      <w:suppressAutoHyphens w:val="0"/>
      <w:spacing w:after="120"/>
      <w:ind w:left="360" w:hanging="360"/>
    </w:pPr>
    <w:rPr>
      <w:rFonts w:ascii="Palatino" w:hAnsi="Palatino"/>
      <w:sz w:val="24"/>
      <w:lang w:eastAsia="en-US"/>
    </w:rPr>
  </w:style>
  <w:style w:type="character" w:styleId="Hyperlink">
    <w:name w:val="Hyperlink"/>
    <w:uiPriority w:val="99"/>
    <w:unhideWhenUsed/>
    <w:rsid w:val="0075591A"/>
    <w:rPr>
      <w:color w:val="0000FF"/>
      <w:u w:val="single"/>
    </w:rPr>
  </w:style>
  <w:style w:type="paragraph" w:customStyle="1" w:styleId="WW-Default">
    <w:name w:val="WW-Default"/>
    <w:rsid w:val="0075591A"/>
    <w:pPr>
      <w:suppressAutoHyphens/>
      <w:autoSpaceDE w:val="0"/>
    </w:pPr>
    <w:rPr>
      <w:rFonts w:ascii="Verdana" w:eastAsia="Times New Roman" w:hAnsi="Verdana" w:cs="Verdana"/>
      <w:color w:val="000000"/>
      <w:sz w:val="24"/>
      <w:szCs w:val="24"/>
      <w:lang w:eastAsia="ar-SA"/>
    </w:rPr>
  </w:style>
  <w:style w:type="paragraph" w:styleId="NormalIndent">
    <w:name w:val="Normal Indent"/>
    <w:basedOn w:val="Normal"/>
    <w:semiHidden/>
    <w:unhideWhenUsed/>
    <w:rsid w:val="0075591A"/>
    <w:pPr>
      <w:ind w:left="720"/>
    </w:pPr>
  </w:style>
  <w:style w:type="character" w:customStyle="1" w:styleId="Heading1Char">
    <w:name w:val="Heading 1 Char"/>
    <w:aliases w:val="H1 Char"/>
    <w:basedOn w:val="DefaultParagraphFont"/>
    <w:link w:val="Heading1"/>
    <w:uiPriority w:val="9"/>
    <w:rsid w:val="009854D6"/>
    <w:rPr>
      <w:rFonts w:ascii="Calibri Light" w:eastAsia="Times New Roman" w:hAnsi="Calibri Light" w:cs="Times New Roman"/>
      <w:color w:val="2E74B5"/>
      <w:sz w:val="32"/>
      <w:szCs w:val="32"/>
      <w:lang w:eastAsia="ar-SA"/>
    </w:rPr>
  </w:style>
  <w:style w:type="paragraph" w:styleId="Title">
    <w:name w:val="Title"/>
    <w:basedOn w:val="Normal"/>
    <w:link w:val="TitleChar"/>
    <w:qFormat/>
    <w:rsid w:val="009854D6"/>
    <w:pPr>
      <w:widowControl/>
      <w:suppressAutoHyphens w:val="0"/>
      <w:jc w:val="center"/>
    </w:pPr>
    <w:rPr>
      <w:b/>
      <w:bCs/>
      <w:sz w:val="24"/>
      <w:szCs w:val="24"/>
      <w:lang w:eastAsia="en-US"/>
    </w:rPr>
  </w:style>
  <w:style w:type="character" w:customStyle="1" w:styleId="TitleChar">
    <w:name w:val="Title Char"/>
    <w:basedOn w:val="DefaultParagraphFont"/>
    <w:link w:val="Title"/>
    <w:rsid w:val="009854D6"/>
    <w:rPr>
      <w:rFonts w:ascii="Times New Roman" w:eastAsia="Times New Roman" w:hAnsi="Times New Roman" w:cs="Times New Roman"/>
      <w:b/>
      <w:bCs/>
      <w:sz w:val="24"/>
      <w:szCs w:val="24"/>
    </w:rPr>
  </w:style>
  <w:style w:type="paragraph" w:styleId="ListParagraph">
    <w:name w:val="List Paragraph"/>
    <w:basedOn w:val="Normal"/>
    <w:link w:val="ListParagraphChar"/>
    <w:qFormat/>
    <w:rsid w:val="009854D6"/>
    <w:pPr>
      <w:widowControl/>
      <w:suppressAutoHyphens w:val="0"/>
      <w:spacing w:after="200" w:line="276" w:lineRule="auto"/>
      <w:ind w:left="720"/>
      <w:contextualSpacing/>
    </w:pPr>
    <w:rPr>
      <w:rFonts w:ascii="Calibri" w:eastAsia="Calibri" w:hAnsi="Calibri"/>
      <w:lang w:val="x-none" w:eastAsia="x-none"/>
    </w:rPr>
  </w:style>
  <w:style w:type="paragraph" w:styleId="BodyText">
    <w:name w:val="Body Text"/>
    <w:basedOn w:val="Normal"/>
    <w:link w:val="BodyTextChar"/>
    <w:rsid w:val="009854D6"/>
    <w:pPr>
      <w:widowControl/>
      <w:suppressAutoHyphens w:val="0"/>
      <w:spacing w:before="120"/>
      <w:ind w:left="907"/>
    </w:pPr>
    <w:rPr>
      <w:rFonts w:ascii="Arial" w:hAnsi="Arial"/>
      <w:sz w:val="22"/>
      <w:szCs w:val="24"/>
      <w:lang w:val="en-GB" w:eastAsia="fr-FR"/>
    </w:rPr>
  </w:style>
  <w:style w:type="character" w:customStyle="1" w:styleId="BodyTextChar">
    <w:name w:val="Body Text Char"/>
    <w:basedOn w:val="DefaultParagraphFont"/>
    <w:link w:val="BodyText"/>
    <w:rsid w:val="009854D6"/>
    <w:rPr>
      <w:rFonts w:ascii="Arial" w:eastAsia="Times New Roman" w:hAnsi="Arial" w:cs="Times New Roman"/>
      <w:szCs w:val="24"/>
      <w:lang w:val="en-GB" w:eastAsia="fr-FR"/>
    </w:rPr>
  </w:style>
  <w:style w:type="character" w:styleId="Strong">
    <w:name w:val="Strong"/>
    <w:qFormat/>
    <w:rsid w:val="009854D6"/>
    <w:rPr>
      <w:b/>
      <w:bCs/>
    </w:rPr>
  </w:style>
  <w:style w:type="character" w:customStyle="1" w:styleId="Heading6Char">
    <w:name w:val="Heading 6 Char"/>
    <w:basedOn w:val="DefaultParagraphFont"/>
    <w:link w:val="Heading6"/>
    <w:uiPriority w:val="9"/>
    <w:semiHidden/>
    <w:rsid w:val="0030190B"/>
    <w:rPr>
      <w:rFonts w:ascii="Calibri Light" w:eastAsia="Times New Roman" w:hAnsi="Calibri Light" w:cs="Times New Roman"/>
      <w:color w:val="1F4D78"/>
      <w:sz w:val="20"/>
      <w:szCs w:val="20"/>
      <w:lang w:eastAsia="ar-SA"/>
    </w:rPr>
  </w:style>
  <w:style w:type="paragraph" w:customStyle="1" w:styleId="Address1">
    <w:name w:val="Address 1"/>
    <w:basedOn w:val="Normal"/>
    <w:rsid w:val="0030190B"/>
    <w:pPr>
      <w:framePr w:w="2160" w:wrap="notBeside" w:vAnchor="page" w:hAnchor="page" w:x="8281" w:y="1153"/>
      <w:widowControl/>
      <w:suppressAutoHyphens w:val="0"/>
      <w:spacing w:line="160" w:lineRule="atLeast"/>
      <w:jc w:val="both"/>
    </w:pPr>
    <w:rPr>
      <w:rFonts w:ascii="Arial" w:hAnsi="Arial"/>
      <w:sz w:val="14"/>
      <w:lang w:eastAsia="en-US"/>
    </w:rPr>
  </w:style>
  <w:style w:type="character" w:customStyle="1" w:styleId="Heading5Char">
    <w:name w:val="Heading 5 Char"/>
    <w:aliases w:val="H5 Char"/>
    <w:basedOn w:val="DefaultParagraphFont"/>
    <w:link w:val="Heading5"/>
    <w:rsid w:val="0026349E"/>
    <w:rPr>
      <w:rFonts w:ascii="Palatino Linotype" w:eastAsia="Times New Roman" w:hAnsi="Palatino Linotype" w:cs="Times New Roman"/>
      <w:b/>
      <w:bCs/>
      <w:i/>
      <w:iCs/>
      <w:sz w:val="26"/>
      <w:szCs w:val="26"/>
    </w:rPr>
  </w:style>
  <w:style w:type="character" w:customStyle="1" w:styleId="Heading7Char">
    <w:name w:val="Heading 7 Char"/>
    <w:basedOn w:val="DefaultParagraphFont"/>
    <w:link w:val="Heading7"/>
    <w:rsid w:val="002634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634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6349E"/>
    <w:rPr>
      <w:rFonts w:ascii="Arial" w:eastAsia="Times New Roman" w:hAnsi="Arial" w:cs="Arial"/>
    </w:rPr>
  </w:style>
  <w:style w:type="paragraph" w:customStyle="1" w:styleId="ResumeHeading">
    <w:name w:val="Resume Heading"/>
    <w:basedOn w:val="Heading2"/>
    <w:rsid w:val="0026349E"/>
    <w:pPr>
      <w:widowControl/>
      <w:numPr>
        <w:numId w:val="0"/>
      </w:numPr>
      <w:pBdr>
        <w:bottom w:val="single" w:sz="4" w:space="1" w:color="auto"/>
      </w:pBdr>
      <w:tabs>
        <w:tab w:val="num" w:pos="576"/>
      </w:tabs>
      <w:suppressAutoHyphens w:val="0"/>
      <w:spacing w:before="240" w:after="60"/>
      <w:ind w:left="576" w:hanging="576"/>
    </w:pPr>
    <w:rPr>
      <w:rFonts w:ascii="Times New Roman" w:hAnsi="Times New Roman" w:cs="Arial"/>
      <w:b/>
      <w:bCs/>
      <w:i/>
      <w:iCs/>
      <w:sz w:val="28"/>
      <w:szCs w:val="28"/>
      <w:lang w:eastAsia="en-US"/>
    </w:rPr>
  </w:style>
  <w:style w:type="paragraph" w:customStyle="1" w:styleId="ResumeBullet">
    <w:name w:val="Resume Bullet"/>
    <w:basedOn w:val="Normal"/>
    <w:next w:val="ResumeBullet2"/>
    <w:rsid w:val="0026349E"/>
    <w:pPr>
      <w:keepLines/>
      <w:numPr>
        <w:numId w:val="4"/>
      </w:numPr>
      <w:suppressAutoHyphens w:val="0"/>
      <w:spacing w:before="60"/>
    </w:pPr>
    <w:rPr>
      <w:szCs w:val="24"/>
      <w:lang w:eastAsia="en-US"/>
    </w:rPr>
  </w:style>
  <w:style w:type="paragraph" w:customStyle="1" w:styleId="ResumeBodyChar">
    <w:name w:val="Resume Body Char"/>
    <w:basedOn w:val="Normal"/>
    <w:link w:val="ResumeBodyCharChar"/>
    <w:rsid w:val="0026349E"/>
    <w:pPr>
      <w:widowControl/>
      <w:suppressAutoHyphens w:val="0"/>
      <w:spacing w:before="60"/>
    </w:pPr>
    <w:rPr>
      <w:szCs w:val="24"/>
      <w:lang w:val="x-none" w:eastAsia="x-none"/>
    </w:rPr>
  </w:style>
  <w:style w:type="paragraph" w:customStyle="1" w:styleId="ResumeBullet2">
    <w:name w:val="Resume Bullet 2"/>
    <w:rsid w:val="0026349E"/>
    <w:pPr>
      <w:numPr>
        <w:ilvl w:val="1"/>
        <w:numId w:val="4"/>
      </w:numPr>
    </w:pPr>
    <w:rPr>
      <w:rFonts w:ascii="Times New Roman" w:eastAsia="Times New Roman" w:hAnsi="Times New Roman"/>
      <w:noProof/>
    </w:rPr>
  </w:style>
  <w:style w:type="paragraph" w:customStyle="1" w:styleId="ResumeSkillSet">
    <w:name w:val="Resume SkillSet"/>
    <w:basedOn w:val="ResumeBodyChar"/>
    <w:link w:val="ResumeSkillSetChar"/>
    <w:autoRedefine/>
    <w:rsid w:val="0026349E"/>
    <w:pPr>
      <w:keepLines/>
      <w:tabs>
        <w:tab w:val="left" w:pos="2160"/>
      </w:tabs>
      <w:jc w:val="center"/>
    </w:pPr>
    <w:rPr>
      <w:b/>
      <w:bCs/>
      <w:sz w:val="24"/>
    </w:rPr>
  </w:style>
  <w:style w:type="paragraph" w:customStyle="1" w:styleId="ResumeProject">
    <w:name w:val="Resume Project"/>
    <w:basedOn w:val="ResumeHeading"/>
    <w:next w:val="Normal"/>
    <w:rsid w:val="0026349E"/>
    <w:pPr>
      <w:pBdr>
        <w:bottom w:val="none" w:sz="0" w:space="0" w:color="auto"/>
      </w:pBdr>
      <w:spacing w:before="120" w:after="0"/>
    </w:pPr>
    <w:rPr>
      <w:i w:val="0"/>
      <w:sz w:val="20"/>
      <w:u w:val="single"/>
    </w:rPr>
  </w:style>
  <w:style w:type="paragraph" w:customStyle="1" w:styleId="ResumeList">
    <w:name w:val="Resume List"/>
    <w:link w:val="ResumeListChar"/>
    <w:rsid w:val="0026349E"/>
    <w:pPr>
      <w:spacing w:before="60"/>
    </w:pPr>
    <w:rPr>
      <w:rFonts w:ascii="Times New Roman" w:eastAsia="Times New Roman" w:hAnsi="Times New Roman"/>
      <w:sz w:val="22"/>
      <w:szCs w:val="22"/>
    </w:rPr>
  </w:style>
  <w:style w:type="character" w:customStyle="1" w:styleId="ResumeBodyCharChar">
    <w:name w:val="Resume Body Char Char"/>
    <w:link w:val="ResumeBodyChar"/>
    <w:rsid w:val="0026349E"/>
    <w:rPr>
      <w:rFonts w:ascii="Times New Roman" w:eastAsia="Times New Roman" w:hAnsi="Times New Roman" w:cs="Times New Roman"/>
      <w:sz w:val="20"/>
      <w:szCs w:val="24"/>
    </w:rPr>
  </w:style>
  <w:style w:type="paragraph" w:customStyle="1" w:styleId="EnterYourName">
    <w:name w:val="Enter Your Name"/>
    <w:basedOn w:val="Normal"/>
    <w:rsid w:val="0026349E"/>
    <w:pPr>
      <w:keepNext/>
      <w:widowControl/>
      <w:tabs>
        <w:tab w:val="right" w:pos="10080"/>
      </w:tabs>
      <w:suppressAutoHyphens w:val="0"/>
      <w:spacing w:before="120" w:after="120"/>
      <w:jc w:val="right"/>
      <w:outlineLvl w:val="0"/>
    </w:pPr>
    <w:rPr>
      <w:b/>
      <w:bCs/>
      <w:i/>
      <w:iCs/>
      <w:kern w:val="32"/>
      <w:sz w:val="28"/>
      <w:szCs w:val="28"/>
      <w:lang w:eastAsia="en-US"/>
    </w:rPr>
  </w:style>
  <w:style w:type="character" w:customStyle="1" w:styleId="ResumeSkillSetChar">
    <w:name w:val="Resume SkillSet Char"/>
    <w:link w:val="ResumeSkillSet"/>
    <w:rsid w:val="0026349E"/>
    <w:rPr>
      <w:rFonts w:ascii="Times New Roman" w:eastAsia="Times New Roman" w:hAnsi="Times New Roman" w:cs="Times New Roman"/>
      <w:b/>
      <w:bCs/>
      <w:sz w:val="24"/>
      <w:szCs w:val="24"/>
    </w:rPr>
  </w:style>
  <w:style w:type="character" w:customStyle="1" w:styleId="ResumeListChar">
    <w:name w:val="Resume List Char"/>
    <w:link w:val="ResumeList"/>
    <w:rsid w:val="0026349E"/>
    <w:rPr>
      <w:rFonts w:ascii="Times New Roman" w:eastAsia="Times New Roman" w:hAnsi="Times New Roman" w:cs="Times New Roman"/>
      <w:sz w:val="22"/>
      <w:szCs w:val="22"/>
      <w:lang w:val="en-US" w:eastAsia="en-US" w:bidi="ar-SA"/>
    </w:rPr>
  </w:style>
  <w:style w:type="paragraph" w:styleId="BodyTextIndent3">
    <w:name w:val="Body Text Indent 3"/>
    <w:basedOn w:val="Normal"/>
    <w:link w:val="BodyTextIndent3Char"/>
    <w:rsid w:val="0026349E"/>
    <w:pPr>
      <w:widowControl/>
      <w:suppressAutoHyphens w:val="0"/>
      <w:spacing w:after="120"/>
      <w:ind w:left="360"/>
    </w:pPr>
    <w:rPr>
      <w:rFonts w:ascii="Palatino Linotype" w:hAnsi="Palatino Linotype"/>
      <w:sz w:val="16"/>
      <w:szCs w:val="16"/>
      <w:lang w:val="x-none" w:eastAsia="x-none"/>
    </w:rPr>
  </w:style>
  <w:style w:type="character" w:customStyle="1" w:styleId="BodyTextIndent3Char">
    <w:name w:val="Body Text Indent 3 Char"/>
    <w:basedOn w:val="DefaultParagraphFont"/>
    <w:link w:val="BodyTextIndent3"/>
    <w:rsid w:val="0026349E"/>
    <w:rPr>
      <w:rFonts w:ascii="Palatino Linotype" w:eastAsia="Times New Roman" w:hAnsi="Palatino Linotype" w:cs="Times New Roman"/>
      <w:sz w:val="16"/>
      <w:szCs w:val="16"/>
      <w:lang w:val="x-none" w:eastAsia="x-none"/>
    </w:rPr>
  </w:style>
  <w:style w:type="paragraph" w:customStyle="1" w:styleId="ResumeName">
    <w:name w:val="Resume Name"/>
    <w:basedOn w:val="Heading1"/>
    <w:next w:val="ResumeHeading"/>
    <w:autoRedefine/>
    <w:rsid w:val="0026349E"/>
    <w:pPr>
      <w:keepLines w:val="0"/>
      <w:widowControl/>
      <w:tabs>
        <w:tab w:val="right" w:pos="10080"/>
      </w:tabs>
      <w:suppressAutoHyphens w:val="0"/>
      <w:spacing w:after="120"/>
    </w:pPr>
    <w:rPr>
      <w:rFonts w:ascii="Times New Roman" w:hAnsi="Times New Roman"/>
      <w:b/>
      <w:bCs/>
      <w:i/>
      <w:color w:val="auto"/>
      <w:kern w:val="32"/>
      <w:sz w:val="28"/>
      <w:szCs w:val="28"/>
      <w:lang w:eastAsia="en-US"/>
    </w:rPr>
  </w:style>
  <w:style w:type="character" w:customStyle="1" w:styleId="wrapl">
    <w:name w:val="wrapl"/>
    <w:basedOn w:val="DefaultParagraphFont"/>
    <w:rsid w:val="00213E33"/>
  </w:style>
  <w:style w:type="paragraph" w:styleId="BodyText2">
    <w:name w:val="Body Text 2"/>
    <w:basedOn w:val="Normal"/>
    <w:link w:val="BodyText2Char"/>
    <w:uiPriority w:val="99"/>
    <w:semiHidden/>
    <w:unhideWhenUsed/>
    <w:rsid w:val="00CC529B"/>
    <w:pPr>
      <w:spacing w:after="120" w:line="480" w:lineRule="auto"/>
    </w:pPr>
  </w:style>
  <w:style w:type="character" w:customStyle="1" w:styleId="BodyText2Char">
    <w:name w:val="Body Text 2 Char"/>
    <w:basedOn w:val="DefaultParagraphFont"/>
    <w:link w:val="BodyText2"/>
    <w:uiPriority w:val="99"/>
    <w:semiHidden/>
    <w:rsid w:val="00CC529B"/>
    <w:rPr>
      <w:rFonts w:ascii="Times New Roman" w:eastAsia="Times New Roman" w:hAnsi="Times New Roman" w:cs="Times New Roman"/>
      <w:sz w:val="20"/>
      <w:szCs w:val="20"/>
      <w:lang w:eastAsia="ar-SA"/>
    </w:rPr>
  </w:style>
  <w:style w:type="paragraph" w:styleId="NormalWeb">
    <w:name w:val="Normal (Web)"/>
    <w:basedOn w:val="Normal"/>
    <w:link w:val="NormalWebChar"/>
    <w:unhideWhenUsed/>
    <w:rsid w:val="009C0B36"/>
    <w:pPr>
      <w:widowControl/>
      <w:suppressAutoHyphens w:val="0"/>
      <w:spacing w:before="100" w:beforeAutospacing="1" w:after="100" w:afterAutospacing="1"/>
    </w:pPr>
    <w:rPr>
      <w:sz w:val="24"/>
      <w:szCs w:val="24"/>
      <w:lang w:val="x-none" w:eastAsia="x-none"/>
    </w:rPr>
  </w:style>
  <w:style w:type="paragraph" w:customStyle="1" w:styleId="CVhead">
    <w:name w:val="CV head"/>
    <w:basedOn w:val="BodyText"/>
    <w:uiPriority w:val="99"/>
    <w:rsid w:val="009C0B36"/>
    <w:pPr>
      <w:spacing w:before="0" w:after="120"/>
      <w:ind w:left="720"/>
    </w:pPr>
    <w:rPr>
      <w:rFonts w:ascii="Georgia" w:hAnsi="Georgia"/>
      <w:b/>
      <w:sz w:val="20"/>
      <w:szCs w:val="20"/>
      <w:lang w:eastAsia="en-US"/>
    </w:rPr>
  </w:style>
  <w:style w:type="paragraph" w:customStyle="1" w:styleId="TableGridBullet">
    <w:name w:val="Table Grid Bullet"/>
    <w:basedOn w:val="Normal"/>
    <w:uiPriority w:val="99"/>
    <w:rsid w:val="009C0B36"/>
    <w:pPr>
      <w:widowControl/>
      <w:numPr>
        <w:numId w:val="5"/>
      </w:numPr>
      <w:suppressAutoHyphens w:val="0"/>
      <w:spacing w:before="60" w:after="60"/>
    </w:pPr>
    <w:rPr>
      <w:rFonts w:ascii="Arial" w:hAnsi="Arial" w:cs="Sendnya"/>
      <w:color w:val="000000"/>
      <w:sz w:val="16"/>
      <w:lang w:val="en-GB" w:eastAsia="en-GB"/>
    </w:rPr>
  </w:style>
  <w:style w:type="character" w:customStyle="1" w:styleId="apple-converted-space">
    <w:name w:val="apple-converted-space"/>
    <w:rsid w:val="009C0B36"/>
  </w:style>
  <w:style w:type="paragraph" w:customStyle="1" w:styleId="default0">
    <w:name w:val="default"/>
    <w:basedOn w:val="Normal"/>
    <w:rsid w:val="004C0B36"/>
    <w:pPr>
      <w:widowControl/>
      <w:suppressAutoHyphens w:val="0"/>
      <w:autoSpaceDE w:val="0"/>
      <w:autoSpaceDN w:val="0"/>
    </w:pPr>
    <w:rPr>
      <w:rFonts w:ascii="Arial" w:hAnsi="Arial" w:cs="Arial"/>
      <w:color w:val="000000"/>
      <w:sz w:val="24"/>
      <w:szCs w:val="24"/>
      <w:lang w:eastAsia="en-US"/>
    </w:rPr>
  </w:style>
  <w:style w:type="paragraph" w:customStyle="1" w:styleId="Achievement">
    <w:name w:val="Achievement"/>
    <w:basedOn w:val="BodyText"/>
    <w:autoRedefine/>
    <w:rsid w:val="002A6336"/>
    <w:pPr>
      <w:numPr>
        <w:numId w:val="6"/>
      </w:numPr>
      <w:jc w:val="both"/>
    </w:pPr>
    <w:rPr>
      <w:rFonts w:ascii="Calibri" w:hAnsi="Calibri" w:cs="Arial"/>
      <w:bCs/>
      <w:sz w:val="20"/>
      <w:szCs w:val="20"/>
      <w:lang w:val="en-US" w:eastAsia="en-US"/>
    </w:rPr>
  </w:style>
  <w:style w:type="paragraph" w:customStyle="1" w:styleId="WW-BodyText2">
    <w:name w:val="WW-Body Text 2"/>
    <w:basedOn w:val="Normal"/>
    <w:rsid w:val="003908C0"/>
    <w:pPr>
      <w:widowControl/>
      <w:jc w:val="both"/>
    </w:pPr>
    <w:rPr>
      <w:rFonts w:ascii="Tahoma" w:hAnsi="Tahoma" w:cs="Tahoma"/>
      <w:bCs/>
      <w:szCs w:val="24"/>
      <w:lang w:val="en-GB"/>
    </w:rPr>
  </w:style>
  <w:style w:type="table" w:styleId="TableGrid">
    <w:name w:val="Table Grid"/>
    <w:basedOn w:val="TableNormal"/>
    <w:uiPriority w:val="59"/>
    <w:rsid w:val="003908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1DE8"/>
    <w:rPr>
      <w:rFonts w:ascii="Tahoma" w:hAnsi="Tahoma" w:cs="Tahoma"/>
      <w:sz w:val="16"/>
      <w:szCs w:val="16"/>
    </w:rPr>
  </w:style>
  <w:style w:type="character" w:customStyle="1" w:styleId="BalloonTextChar">
    <w:name w:val="Balloon Text Char"/>
    <w:basedOn w:val="DefaultParagraphFont"/>
    <w:link w:val="BalloonText"/>
    <w:uiPriority w:val="99"/>
    <w:semiHidden/>
    <w:rsid w:val="005B1DE8"/>
    <w:rPr>
      <w:rFonts w:ascii="Tahoma" w:eastAsia="Times New Roman" w:hAnsi="Tahoma" w:cs="Tahoma"/>
      <w:sz w:val="16"/>
      <w:szCs w:val="16"/>
      <w:lang w:eastAsia="ar-SA"/>
    </w:rPr>
  </w:style>
  <w:style w:type="paragraph" w:styleId="BodyTextIndent">
    <w:name w:val="Body Text Indent"/>
    <w:basedOn w:val="Normal"/>
    <w:link w:val="BodyTextIndentChar"/>
    <w:semiHidden/>
    <w:unhideWhenUsed/>
    <w:rsid w:val="00916271"/>
    <w:pPr>
      <w:widowControl/>
      <w:suppressAutoHyphens w:val="0"/>
      <w:spacing w:after="120" w:line="276" w:lineRule="auto"/>
      <w:ind w:left="360"/>
    </w:pPr>
    <w:rPr>
      <w:rFonts w:ascii="Calibri" w:eastAsia="SimSun" w:hAnsi="Calibri" w:cs="Calibri"/>
      <w:sz w:val="22"/>
      <w:szCs w:val="22"/>
      <w:lang w:val="en-GB" w:eastAsia="en-US"/>
    </w:rPr>
  </w:style>
  <w:style w:type="character" w:customStyle="1" w:styleId="BodyTextIndentChar">
    <w:name w:val="Body Text Indent Char"/>
    <w:basedOn w:val="DefaultParagraphFont"/>
    <w:link w:val="BodyTextIndent"/>
    <w:semiHidden/>
    <w:rsid w:val="00916271"/>
    <w:rPr>
      <w:rFonts w:ascii="Calibri" w:eastAsia="SimSun" w:hAnsi="Calibri" w:cs="Calibri"/>
      <w:lang w:val="en-GB"/>
    </w:rPr>
  </w:style>
  <w:style w:type="paragraph" w:styleId="NoSpacing">
    <w:name w:val="No Spacing"/>
    <w:uiPriority w:val="1"/>
    <w:qFormat/>
    <w:rsid w:val="00916271"/>
    <w:rPr>
      <w:rFonts w:eastAsia="SimSun" w:cs="Calibri"/>
      <w:sz w:val="22"/>
      <w:szCs w:val="22"/>
      <w:lang w:val="en-GB"/>
    </w:rPr>
  </w:style>
  <w:style w:type="character" w:customStyle="1" w:styleId="s131">
    <w:name w:val="s131"/>
    <w:rsid w:val="002152C2"/>
    <w:rPr>
      <w:rFonts w:ascii="Arial" w:hAnsi="Arial" w:cs="Arial" w:hint="default"/>
      <w:i w:val="0"/>
      <w:iCs w:val="0"/>
      <w:sz w:val="27"/>
      <w:szCs w:val="27"/>
    </w:rPr>
  </w:style>
  <w:style w:type="character" w:customStyle="1" w:styleId="s41">
    <w:name w:val="s41"/>
    <w:rsid w:val="002152C2"/>
    <w:rPr>
      <w:rFonts w:ascii="Arial" w:hAnsi="Arial" w:cs="Arial" w:hint="default"/>
    </w:rPr>
  </w:style>
  <w:style w:type="paragraph" w:customStyle="1" w:styleId="WW-BodyText3">
    <w:name w:val="WW-Body Text 3"/>
    <w:basedOn w:val="Normal"/>
    <w:rsid w:val="002152C2"/>
    <w:pPr>
      <w:widowControl/>
      <w:spacing w:line="360" w:lineRule="auto"/>
      <w:jc w:val="both"/>
    </w:pPr>
    <w:rPr>
      <w:rFonts w:ascii="Arial" w:hAnsi="Arial"/>
      <w:sz w:val="22"/>
    </w:rPr>
  </w:style>
  <w:style w:type="character" w:customStyle="1" w:styleId="crumbs">
    <w:name w:val="crumbs"/>
    <w:basedOn w:val="DefaultParagraphFont"/>
    <w:rsid w:val="006E3616"/>
  </w:style>
  <w:style w:type="character" w:customStyle="1" w:styleId="Normal85ptChar">
    <w:name w:val="Normal +8.5pt Char"/>
    <w:rsid w:val="006E3616"/>
    <w:rPr>
      <w:rFonts w:ascii="Verdana" w:hAnsi="Verdana" w:cs="Arial"/>
      <w:sz w:val="17"/>
      <w:szCs w:val="17"/>
      <w:lang w:val="en-US" w:bidi="ar-SA"/>
    </w:rPr>
  </w:style>
  <w:style w:type="paragraph" w:customStyle="1" w:styleId="Normal85pt">
    <w:name w:val="Normal + 8.5 pt"/>
    <w:basedOn w:val="Normal"/>
    <w:rsid w:val="006E3616"/>
    <w:pPr>
      <w:widowControl/>
    </w:pPr>
    <w:rPr>
      <w:rFonts w:ascii="Verdana" w:hAnsi="Verdana" w:cs="Arial"/>
      <w:i/>
      <w:sz w:val="18"/>
      <w:szCs w:val="18"/>
      <w:lang w:eastAsia="zh-CN"/>
    </w:rPr>
  </w:style>
  <w:style w:type="paragraph" w:customStyle="1" w:styleId="Cog-body">
    <w:name w:val="Cog-body"/>
    <w:basedOn w:val="Normal"/>
    <w:rsid w:val="00682F5D"/>
    <w:pPr>
      <w:keepNext/>
      <w:widowControl/>
      <w:suppressAutoHyphens w:val="0"/>
      <w:spacing w:before="60" w:after="60" w:line="260" w:lineRule="atLeast"/>
      <w:ind w:left="720"/>
      <w:jc w:val="both"/>
    </w:pPr>
    <w:rPr>
      <w:rFonts w:ascii="Arial" w:hAnsi="Arial"/>
      <w:lang w:eastAsia="en-US"/>
    </w:rPr>
  </w:style>
  <w:style w:type="paragraph" w:customStyle="1" w:styleId="Cog-bullet">
    <w:name w:val="Cog-bullet"/>
    <w:basedOn w:val="Normal"/>
    <w:rsid w:val="00682F5D"/>
    <w:pPr>
      <w:keepNext/>
      <w:widowControl/>
      <w:numPr>
        <w:numId w:val="7"/>
      </w:numPr>
      <w:suppressAutoHyphens w:val="0"/>
      <w:spacing w:before="60" w:after="60" w:line="260" w:lineRule="atLeast"/>
    </w:pPr>
    <w:rPr>
      <w:rFonts w:ascii="Arial" w:hAnsi="Arial"/>
      <w:color w:val="000000"/>
      <w:sz w:val="18"/>
      <w:lang w:eastAsia="en-US"/>
    </w:rPr>
  </w:style>
  <w:style w:type="paragraph" w:customStyle="1" w:styleId="Cog-H2a">
    <w:name w:val="Cog-H2a"/>
    <w:basedOn w:val="Heading2"/>
    <w:next w:val="Cog-body"/>
    <w:rsid w:val="00682F5D"/>
    <w:pPr>
      <w:widowControl/>
      <w:numPr>
        <w:ilvl w:val="0"/>
        <w:numId w:val="0"/>
      </w:numPr>
      <w:suppressAutoHyphens w:val="0"/>
      <w:spacing w:after="120"/>
    </w:pPr>
    <w:rPr>
      <w:b/>
      <w:color w:val="000080"/>
      <w:lang w:eastAsia="en-US"/>
    </w:rPr>
  </w:style>
  <w:style w:type="paragraph" w:customStyle="1" w:styleId="Cog-H3a">
    <w:name w:val="Cog-H3a"/>
    <w:basedOn w:val="Heading3"/>
    <w:rsid w:val="00682F5D"/>
    <w:pPr>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spacing w:before="120" w:after="120"/>
      <w:ind w:right="0"/>
      <w:jc w:val="left"/>
    </w:pPr>
    <w:rPr>
      <w:color w:val="000080"/>
      <w:lang w:eastAsia="en-US"/>
    </w:rPr>
  </w:style>
  <w:style w:type="paragraph" w:customStyle="1" w:styleId="Objective">
    <w:name w:val="Objective"/>
    <w:basedOn w:val="Normal"/>
    <w:next w:val="BodyText"/>
    <w:rsid w:val="00682F5D"/>
    <w:pPr>
      <w:widowControl/>
      <w:suppressAutoHyphens w:val="0"/>
      <w:spacing w:before="220" w:after="220" w:line="220" w:lineRule="atLeast"/>
    </w:pPr>
    <w:rPr>
      <w:lang w:eastAsia="en-US"/>
    </w:rPr>
  </w:style>
  <w:style w:type="paragraph" w:customStyle="1" w:styleId="Cog-H1a">
    <w:name w:val="Cog-H1a"/>
    <w:basedOn w:val="Heading1"/>
    <w:rsid w:val="00682F5D"/>
    <w:pPr>
      <w:keepLines w:val="0"/>
      <w:widowControl/>
      <w:suppressAutoHyphens w:val="0"/>
      <w:spacing w:after="120" w:line="240" w:lineRule="atLeast"/>
    </w:pPr>
    <w:rPr>
      <w:rFonts w:ascii="Times New Roman" w:hAnsi="Times New Roman"/>
      <w:b/>
      <w:color w:val="000080"/>
      <w:kern w:val="32"/>
      <w:szCs w:val="20"/>
      <w:lang w:eastAsia="en-US"/>
    </w:rPr>
  </w:style>
  <w:style w:type="paragraph" w:styleId="HTMLPreformatted">
    <w:name w:val="HTML Preformatted"/>
    <w:basedOn w:val="Normal"/>
    <w:link w:val="HTMLPreformattedChar"/>
    <w:unhideWhenUsed/>
    <w:rsid w:val="00F64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rsid w:val="00F647CA"/>
    <w:rPr>
      <w:rFonts w:ascii="Courier New" w:eastAsia="Times New Roman" w:hAnsi="Courier New" w:cs="Courier New"/>
      <w:sz w:val="20"/>
      <w:szCs w:val="20"/>
    </w:rPr>
  </w:style>
  <w:style w:type="paragraph" w:customStyle="1" w:styleId="experience-companyname">
    <w:name w:val="experience - company name"/>
    <w:basedOn w:val="Normal"/>
    <w:rsid w:val="008D6E9C"/>
    <w:pPr>
      <w:keepNext/>
      <w:widowControl/>
      <w:tabs>
        <w:tab w:val="left" w:pos="0"/>
      </w:tabs>
      <w:suppressAutoHyphens w:val="0"/>
      <w:overflowPunct w:val="0"/>
      <w:jc w:val="both"/>
    </w:pPr>
    <w:rPr>
      <w:rFonts w:ascii="Palatino" w:hAnsi="Palatino"/>
      <w:b/>
      <w:smallCaps/>
      <w:sz w:val="24"/>
      <w:lang w:val="en-GB"/>
    </w:rPr>
  </w:style>
  <w:style w:type="paragraph" w:customStyle="1" w:styleId="experience-jobtitle">
    <w:name w:val="experience - job title"/>
    <w:basedOn w:val="Normal"/>
    <w:rsid w:val="008D6E9C"/>
    <w:pPr>
      <w:keepNext/>
      <w:widowControl/>
      <w:tabs>
        <w:tab w:val="left" w:pos="0"/>
      </w:tabs>
      <w:suppressAutoHyphens w:val="0"/>
      <w:overflowPunct w:val="0"/>
      <w:spacing w:after="200"/>
      <w:jc w:val="both"/>
    </w:pPr>
    <w:rPr>
      <w:rFonts w:ascii="Palatino" w:hAnsi="Palatino"/>
      <w:b/>
      <w:lang w:val="en-GB"/>
    </w:rPr>
  </w:style>
  <w:style w:type="paragraph" w:customStyle="1" w:styleId="EXPERIENCEheader">
    <w:name w:val="EXPERIENCE header"/>
    <w:basedOn w:val="Normal"/>
    <w:rsid w:val="008D6E9C"/>
    <w:pPr>
      <w:keepNext/>
      <w:widowControl/>
      <w:pBdr>
        <w:bottom w:val="single" w:sz="8" w:space="0" w:color="000000"/>
      </w:pBdr>
      <w:tabs>
        <w:tab w:val="left" w:pos="0"/>
      </w:tabs>
      <w:suppressAutoHyphens w:val="0"/>
      <w:overflowPunct w:val="0"/>
      <w:spacing w:before="240" w:after="200"/>
      <w:jc w:val="both"/>
    </w:pPr>
    <w:rPr>
      <w:rFonts w:ascii="Palatino" w:hAnsi="Palatino"/>
      <w:b/>
      <w:smallCaps/>
      <w:sz w:val="24"/>
      <w:lang w:val="en-GB"/>
    </w:rPr>
  </w:style>
  <w:style w:type="paragraph" w:customStyle="1" w:styleId="ResumeHeading2">
    <w:name w:val="Resume Heading 2"/>
    <w:basedOn w:val="Normal"/>
    <w:rsid w:val="004B2094"/>
    <w:pPr>
      <w:widowControl/>
      <w:spacing w:before="120" w:after="120"/>
      <w:ind w:left="346"/>
    </w:pPr>
    <w:rPr>
      <w:rFonts w:ascii="Calibri" w:eastAsia="Calibri" w:hAnsi="Calibri" w:cs="Calibri"/>
      <w:color w:val="C0504D"/>
      <w:sz w:val="22"/>
      <w:szCs w:val="22"/>
    </w:rPr>
  </w:style>
  <w:style w:type="paragraph" w:customStyle="1" w:styleId="bullet1">
    <w:name w:val="bullet1"/>
    <w:basedOn w:val="Normal"/>
    <w:rsid w:val="004B2094"/>
    <w:pPr>
      <w:widowControl/>
      <w:suppressAutoHyphens w:val="0"/>
      <w:spacing w:before="120" w:after="120"/>
      <w:jc w:val="both"/>
    </w:pPr>
    <w:rPr>
      <w:rFonts w:ascii="Arial" w:hAnsi="Arial"/>
      <w:szCs w:val="24"/>
      <w:lang w:val="en-GB" w:eastAsia="en-US"/>
    </w:rPr>
  </w:style>
  <w:style w:type="paragraph" w:customStyle="1" w:styleId="bullet2">
    <w:name w:val="bullet2"/>
    <w:basedOn w:val="Normal"/>
    <w:rsid w:val="004B2094"/>
    <w:pPr>
      <w:widowControl/>
      <w:numPr>
        <w:numId w:val="8"/>
      </w:numPr>
      <w:suppressAutoHyphens w:val="0"/>
      <w:spacing w:before="120"/>
      <w:jc w:val="both"/>
    </w:pPr>
    <w:rPr>
      <w:rFonts w:ascii="Arial" w:hAnsi="Arial"/>
      <w:szCs w:val="24"/>
      <w:lang w:val="en-GB" w:eastAsia="en-US"/>
    </w:rPr>
  </w:style>
  <w:style w:type="paragraph" w:styleId="Subtitle">
    <w:name w:val="Subtitle"/>
    <w:basedOn w:val="Normal"/>
    <w:link w:val="SubtitleChar"/>
    <w:qFormat/>
    <w:rsid w:val="004B7410"/>
    <w:pPr>
      <w:widowControl/>
      <w:suppressAutoHyphens w:val="0"/>
    </w:pPr>
    <w:rPr>
      <w:b/>
      <w:bCs/>
      <w:sz w:val="32"/>
      <w:szCs w:val="24"/>
      <w:lang w:val="x-none" w:eastAsia="x-none"/>
    </w:rPr>
  </w:style>
  <w:style w:type="character" w:customStyle="1" w:styleId="SubtitleChar">
    <w:name w:val="Subtitle Char"/>
    <w:basedOn w:val="DefaultParagraphFont"/>
    <w:link w:val="Subtitle"/>
    <w:rsid w:val="004B7410"/>
    <w:rPr>
      <w:rFonts w:ascii="Times New Roman" w:eastAsia="Times New Roman" w:hAnsi="Times New Roman" w:cs="Times New Roman"/>
      <w:b/>
      <w:bCs/>
      <w:sz w:val="32"/>
      <w:szCs w:val="24"/>
      <w:lang w:val="x-none" w:eastAsia="x-none"/>
    </w:rPr>
  </w:style>
  <w:style w:type="paragraph" w:customStyle="1" w:styleId="TableContents">
    <w:name w:val="Table Contents"/>
    <w:basedOn w:val="Normal"/>
    <w:rsid w:val="00AC2A85"/>
    <w:pPr>
      <w:suppressLineNumbers/>
    </w:pPr>
    <w:rPr>
      <w:rFonts w:eastAsia="Arial Unicode MS" w:cs="Mangal"/>
      <w:kern w:val="2"/>
      <w:sz w:val="24"/>
      <w:szCs w:val="24"/>
      <w:lang w:eastAsia="hi-IN" w:bidi="hi-IN"/>
    </w:rPr>
  </w:style>
  <w:style w:type="character" w:customStyle="1" w:styleId="ListParagraphChar">
    <w:name w:val="List Paragraph Char"/>
    <w:link w:val="ListParagraph"/>
    <w:locked/>
    <w:rsid w:val="00921723"/>
    <w:rPr>
      <w:rFonts w:ascii="Calibri" w:eastAsia="Calibri" w:hAnsi="Calibri" w:cs="Times New Roman"/>
    </w:rPr>
  </w:style>
  <w:style w:type="character" w:styleId="Emphasis">
    <w:name w:val="Emphasis"/>
    <w:qFormat/>
    <w:rsid w:val="000E366F"/>
    <w:rPr>
      <w:i/>
      <w:iCs/>
    </w:rPr>
  </w:style>
  <w:style w:type="paragraph" w:styleId="IntenseQuote">
    <w:name w:val="Intense Quote"/>
    <w:basedOn w:val="Normal"/>
    <w:next w:val="Normal"/>
    <w:link w:val="IntenseQuoteChar"/>
    <w:uiPriority w:val="30"/>
    <w:qFormat/>
    <w:rsid w:val="00103995"/>
    <w:pPr>
      <w:widowControl/>
      <w:pBdr>
        <w:bottom w:val="single" w:sz="4" w:space="4" w:color="4F81BD"/>
      </w:pBdr>
      <w:suppressAutoHyphens w:val="0"/>
      <w:spacing w:before="200" w:after="280" w:line="276" w:lineRule="auto"/>
      <w:ind w:left="936" w:right="936"/>
    </w:pPr>
    <w:rPr>
      <w:rFonts w:ascii="Calibri" w:eastAsia="Calibri" w:hAnsi="Calibri"/>
      <w:b/>
      <w:bCs/>
      <w:i/>
      <w:iCs/>
      <w:color w:val="4F81BD"/>
      <w:sz w:val="22"/>
      <w:szCs w:val="22"/>
      <w:lang w:eastAsia="en-US"/>
    </w:rPr>
  </w:style>
  <w:style w:type="character" w:customStyle="1" w:styleId="IntenseQuoteChar">
    <w:name w:val="Intense Quote Char"/>
    <w:basedOn w:val="DefaultParagraphFont"/>
    <w:link w:val="IntenseQuote"/>
    <w:uiPriority w:val="30"/>
    <w:rsid w:val="00103995"/>
    <w:rPr>
      <w:rFonts w:ascii="Calibri" w:eastAsia="Calibri" w:hAnsi="Calibri" w:cs="Times New Roman"/>
      <w:b/>
      <w:bCs/>
      <w:i/>
      <w:iCs/>
      <w:color w:val="4F81BD"/>
    </w:rPr>
  </w:style>
  <w:style w:type="character" w:styleId="BookTitle">
    <w:name w:val="Book Title"/>
    <w:basedOn w:val="DefaultParagraphFont"/>
    <w:uiPriority w:val="33"/>
    <w:qFormat/>
    <w:rsid w:val="00103995"/>
    <w:rPr>
      <w:b/>
      <w:bCs/>
      <w:i/>
      <w:iCs/>
      <w:spacing w:val="5"/>
    </w:rPr>
  </w:style>
  <w:style w:type="paragraph" w:styleId="BodyText3">
    <w:name w:val="Body Text 3"/>
    <w:basedOn w:val="Normal"/>
    <w:link w:val="BodyText3Char"/>
    <w:uiPriority w:val="99"/>
    <w:semiHidden/>
    <w:unhideWhenUsed/>
    <w:rsid w:val="00B5602E"/>
    <w:pPr>
      <w:spacing w:after="120"/>
    </w:pPr>
    <w:rPr>
      <w:sz w:val="16"/>
      <w:szCs w:val="16"/>
    </w:rPr>
  </w:style>
  <w:style w:type="character" w:customStyle="1" w:styleId="BodyText3Char">
    <w:name w:val="Body Text 3 Char"/>
    <w:basedOn w:val="DefaultParagraphFont"/>
    <w:link w:val="BodyText3"/>
    <w:uiPriority w:val="99"/>
    <w:semiHidden/>
    <w:rsid w:val="00B5602E"/>
    <w:rPr>
      <w:rFonts w:ascii="Times New Roman" w:eastAsia="Times New Roman" w:hAnsi="Times New Roman" w:cs="Times New Roman"/>
      <w:sz w:val="16"/>
      <w:szCs w:val="16"/>
      <w:lang w:eastAsia="ar-SA"/>
    </w:rPr>
  </w:style>
  <w:style w:type="paragraph" w:customStyle="1" w:styleId="jobtitle">
    <w:name w:val="job title"/>
    <w:basedOn w:val="Normal"/>
    <w:rsid w:val="00B5602E"/>
    <w:pPr>
      <w:widowControl/>
      <w:suppressAutoHyphens w:val="0"/>
    </w:pPr>
    <w:rPr>
      <w:sz w:val="24"/>
      <w:szCs w:val="24"/>
      <w:lang w:eastAsia="en-US"/>
    </w:rPr>
  </w:style>
  <w:style w:type="paragraph" w:customStyle="1" w:styleId="Verdana10pt">
    <w:name w:val="Verdana+ 10 pt"/>
    <w:basedOn w:val="Normal"/>
    <w:rsid w:val="005219D5"/>
    <w:pPr>
      <w:widowControl/>
      <w:numPr>
        <w:numId w:val="9"/>
      </w:numPr>
      <w:suppressAutoHyphens w:val="0"/>
      <w:spacing w:before="40" w:after="40"/>
      <w:jc w:val="both"/>
    </w:pPr>
    <w:rPr>
      <w:rFonts w:ascii="Arial" w:hAnsi="Arial" w:cs="Arial"/>
      <w:sz w:val="18"/>
      <w:szCs w:val="18"/>
      <w:lang w:eastAsia="en-US"/>
    </w:rPr>
  </w:style>
  <w:style w:type="paragraph" w:customStyle="1" w:styleId="WW-PlainText">
    <w:name w:val="WW-Plain Text"/>
    <w:basedOn w:val="Normal"/>
    <w:rsid w:val="005219D5"/>
    <w:pPr>
      <w:widowControl/>
      <w:overflowPunct w:val="0"/>
      <w:autoSpaceDE w:val="0"/>
      <w:autoSpaceDN w:val="0"/>
      <w:adjustRightInd w:val="0"/>
      <w:textAlignment w:val="baseline"/>
    </w:pPr>
    <w:rPr>
      <w:rFonts w:ascii="Courier New" w:eastAsia="MS Mincho" w:hAnsi="Courier New"/>
      <w:noProof/>
      <w:lang w:eastAsia="en-US"/>
    </w:rPr>
  </w:style>
  <w:style w:type="paragraph" w:customStyle="1" w:styleId="AppBulletA1300C">
    <w:name w:val="App_Bullet_A1_300C"/>
    <w:basedOn w:val="Normal"/>
    <w:rsid w:val="003817B7"/>
    <w:pPr>
      <w:widowControl/>
      <w:numPr>
        <w:numId w:val="10"/>
      </w:numPr>
      <w:autoSpaceDE w:val="0"/>
      <w:autoSpaceDN w:val="0"/>
      <w:adjustRightInd w:val="0"/>
      <w:spacing w:after="140" w:line="260" w:lineRule="atLeast"/>
      <w:jc w:val="both"/>
      <w:textAlignment w:val="center"/>
    </w:pPr>
    <w:rPr>
      <w:rFonts w:ascii="Arial" w:hAnsi="Arial" w:cs="HelveticaNeueLT Com 45 Lt"/>
      <w:color w:val="000000"/>
      <w:sz w:val="18"/>
      <w:szCs w:val="18"/>
      <w:lang w:val="en-GB" w:eastAsia="en-US"/>
    </w:rPr>
  </w:style>
  <w:style w:type="paragraph" w:customStyle="1" w:styleId="Normalverdana">
    <w:name w:val="Normal+verdana"/>
    <w:basedOn w:val="Verdana10pt"/>
    <w:rsid w:val="000C7FE8"/>
    <w:pPr>
      <w:numPr>
        <w:numId w:val="1"/>
      </w:numPr>
    </w:pPr>
  </w:style>
  <w:style w:type="paragraph" w:customStyle="1" w:styleId="Textbody">
    <w:name w:val="Text body"/>
    <w:basedOn w:val="Normal"/>
    <w:rsid w:val="000C7FE8"/>
    <w:pPr>
      <w:widowControl/>
      <w:overflowPunct w:val="0"/>
      <w:autoSpaceDE w:val="0"/>
      <w:autoSpaceDN w:val="0"/>
      <w:adjustRightInd w:val="0"/>
      <w:textAlignment w:val="baseline"/>
    </w:pPr>
    <w:rPr>
      <w:rFonts w:eastAsia="MS Mincho"/>
      <w:noProof/>
      <w:sz w:val="22"/>
      <w:lang w:eastAsia="en-US"/>
    </w:rPr>
  </w:style>
  <w:style w:type="paragraph" w:customStyle="1" w:styleId="06-Northgatebodytext">
    <w:name w:val="06-Northgate body text"/>
    <w:link w:val="06-NorthgatebodytextChar"/>
    <w:rsid w:val="000C7FE8"/>
    <w:pPr>
      <w:spacing w:after="180" w:line="270" w:lineRule="exact"/>
      <w:ind w:left="680"/>
    </w:pPr>
    <w:rPr>
      <w:rFonts w:ascii="Trebuchet MS" w:eastAsia="Times New Roman" w:hAnsi="Trebuchet MS"/>
      <w:szCs w:val="18"/>
      <w:lang w:val="en-GB" w:eastAsia="en-GB"/>
    </w:rPr>
  </w:style>
  <w:style w:type="character" w:customStyle="1" w:styleId="06-NorthgatebodytextChar">
    <w:name w:val="06-Northgate body text Char"/>
    <w:link w:val="06-Northgatebodytext"/>
    <w:rsid w:val="000C7FE8"/>
    <w:rPr>
      <w:rFonts w:ascii="Trebuchet MS" w:eastAsia="Times New Roman" w:hAnsi="Trebuchet MS" w:cs="Times New Roman"/>
      <w:szCs w:val="18"/>
      <w:lang w:val="en-GB" w:eastAsia="en-GB" w:bidi="ar-SA"/>
    </w:rPr>
  </w:style>
  <w:style w:type="paragraph" w:customStyle="1" w:styleId="HTMLPreformattedArial">
    <w:name w:val="HTML Preformatted + Arial"/>
    <w:aliases w:val="Bold,Dark Blue,All caps,Expanded by  1.5 pt"/>
    <w:basedOn w:val="Normal"/>
    <w:rsid w:val="000C7FE8"/>
    <w:pPr>
      <w:widowControl/>
      <w:suppressAutoHyphens w:val="0"/>
    </w:pPr>
    <w:rPr>
      <w:b/>
      <w:sz w:val="24"/>
      <w:szCs w:val="24"/>
      <w:lang w:eastAsia="en-US"/>
    </w:rPr>
  </w:style>
  <w:style w:type="paragraph" w:customStyle="1" w:styleId="ListParagraph1">
    <w:name w:val="List Paragraph1"/>
    <w:basedOn w:val="Normal"/>
    <w:uiPriority w:val="34"/>
    <w:qFormat/>
    <w:rsid w:val="00985EC4"/>
    <w:pPr>
      <w:widowControl/>
      <w:spacing w:after="200" w:line="276" w:lineRule="auto"/>
      <w:ind w:left="720"/>
      <w:contextualSpacing/>
    </w:pPr>
    <w:rPr>
      <w:rFonts w:ascii="Calibri" w:hAnsi="Calibri" w:cs="Calibri"/>
      <w:sz w:val="22"/>
      <w:szCs w:val="22"/>
    </w:rPr>
  </w:style>
  <w:style w:type="character" w:customStyle="1" w:styleId="NormalWebChar">
    <w:name w:val="Normal (Web) Char"/>
    <w:link w:val="NormalWeb"/>
    <w:locked/>
    <w:rsid w:val="00770E5B"/>
    <w:rPr>
      <w:rFonts w:ascii="Times New Roman" w:eastAsia="Times New Roman" w:hAnsi="Times New Roman" w:cs="Times New Roman"/>
      <w:sz w:val="24"/>
      <w:szCs w:val="24"/>
    </w:rPr>
  </w:style>
  <w:style w:type="character" w:customStyle="1" w:styleId="normalchar">
    <w:name w:val="normal__char"/>
    <w:basedOn w:val="DefaultParagraphFont"/>
    <w:rsid w:val="00FC4FCD"/>
  </w:style>
  <w:style w:type="table" w:customStyle="1" w:styleId="TableGrid0">
    <w:name w:val="TableGrid"/>
    <w:rsid w:val="00237143"/>
    <w:rPr>
      <w:rFonts w:eastAsia="Times New Roman"/>
      <w:sz w:val="22"/>
      <w:szCs w:val="22"/>
    </w:rPr>
    <w:tblPr>
      <w:tblCellMar>
        <w:top w:w="0" w:type="dxa"/>
        <w:left w:w="0" w:type="dxa"/>
        <w:bottom w:w="0" w:type="dxa"/>
        <w:right w:w="0" w:type="dxa"/>
      </w:tblCellMar>
    </w:tblPr>
  </w:style>
  <w:style w:type="character" w:customStyle="1" w:styleId="InternetLink">
    <w:name w:val="Internet Link"/>
    <w:rsid w:val="00FD1631"/>
    <w:rPr>
      <w:color w:val="000080"/>
      <w:u w:val="single"/>
      <w:lang w:val="en-US" w:eastAsia="en-US" w:bidi="en-US"/>
    </w:rPr>
  </w:style>
  <w:style w:type="paragraph" w:customStyle="1" w:styleId="Body">
    <w:name w:val="Body"/>
    <w:basedOn w:val="Normal"/>
    <w:rsid w:val="00B040F5"/>
    <w:pPr>
      <w:suppressAutoHyphens w:val="0"/>
    </w:pPr>
    <w:rPr>
      <w:rFonts w:ascii="Cambria" w:eastAsia="Cambria" w:hAnsi="Cambria"/>
      <w:lang w:eastAsia="en-US"/>
    </w:rPr>
  </w:style>
  <w:style w:type="paragraph" w:customStyle="1" w:styleId="ProjectDetail">
    <w:name w:val="Project Detail"/>
    <w:basedOn w:val="Normal"/>
    <w:rsid w:val="00C976F9"/>
    <w:pPr>
      <w:widowControl/>
      <w:suppressAutoHyphens w:val="0"/>
      <w:ind w:left="2880" w:hanging="1440"/>
    </w:pPr>
    <w:rPr>
      <w:sz w:val="22"/>
      <w:lang w:val="en-GB" w:eastAsia="en-US"/>
    </w:rPr>
  </w:style>
  <w:style w:type="character" w:customStyle="1" w:styleId="RTFNum24">
    <w:name w:val="RTF_Num 2 4"/>
    <w:rsid w:val="00C976F9"/>
    <w:rPr>
      <w:rFonts w:ascii="Symbol" w:eastAsia="Symbol" w:hAnsi="Symbol" w:cs="Symbol" w:hint="default"/>
    </w:rPr>
  </w:style>
  <w:style w:type="paragraph" w:customStyle="1" w:styleId="TableParagraph">
    <w:name w:val="Table Paragraph"/>
    <w:basedOn w:val="Normal"/>
    <w:uiPriority w:val="1"/>
    <w:qFormat/>
    <w:rsid w:val="00C94986"/>
    <w:pPr>
      <w:suppressAutoHyphens w:val="0"/>
    </w:pPr>
    <w:rPr>
      <w:rFonts w:ascii="Calibri" w:hAnsi="Calibri"/>
      <w:sz w:val="22"/>
      <w:szCs w:val="22"/>
      <w:lang w:val="en-GB" w:eastAsia="en-GB"/>
    </w:rPr>
  </w:style>
  <w:style w:type="paragraph" w:styleId="PlainText">
    <w:name w:val="Plain Text"/>
    <w:basedOn w:val="Normal"/>
    <w:link w:val="PlainTextChar"/>
    <w:semiHidden/>
    <w:unhideWhenUsed/>
    <w:rsid w:val="0086352D"/>
    <w:pPr>
      <w:widowControl/>
      <w:suppressAutoHyphens w:val="0"/>
    </w:pPr>
    <w:rPr>
      <w:rFonts w:ascii="Courier New" w:hAnsi="Courier New" w:cs="Arial Unicode MS"/>
      <w:lang w:eastAsia="en-US"/>
    </w:rPr>
  </w:style>
  <w:style w:type="character" w:customStyle="1" w:styleId="PlainTextChar">
    <w:name w:val="Plain Text Char"/>
    <w:basedOn w:val="DefaultParagraphFont"/>
    <w:link w:val="PlainText"/>
    <w:semiHidden/>
    <w:rsid w:val="0086352D"/>
    <w:rPr>
      <w:rFonts w:ascii="Courier New" w:eastAsia="Times New Roman" w:hAnsi="Courier New" w:cs="Arial Unicode MS"/>
      <w:sz w:val="20"/>
      <w:szCs w:val="20"/>
    </w:rPr>
  </w:style>
  <w:style w:type="paragraph" w:customStyle="1" w:styleId="ResumeRighting">
    <w:name w:val="Resume Righting"/>
    <w:basedOn w:val="MacroText"/>
    <w:rsid w:val="0086352D"/>
    <w:pPr>
      <w:widowControl/>
      <w:suppressAutoHyphens w:val="0"/>
      <w:spacing w:before="120"/>
      <w:jc w:val="both"/>
    </w:pPr>
    <w:rPr>
      <w:rFonts w:ascii="Garamond" w:hAnsi="Garamond" w:cs="Times New Roman"/>
      <w:sz w:val="22"/>
      <w:lang w:eastAsia="en-US"/>
    </w:rPr>
  </w:style>
  <w:style w:type="paragraph" w:styleId="MacroText">
    <w:name w:val="macro"/>
    <w:link w:val="MacroTextChar"/>
    <w:uiPriority w:val="99"/>
    <w:semiHidden/>
    <w:unhideWhenUsed/>
    <w:rsid w:val="0086352D"/>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Times New Roman" w:hAnsi="Consolas" w:cs="Consolas"/>
      <w:lang w:eastAsia="ar-SA"/>
    </w:rPr>
  </w:style>
  <w:style w:type="character" w:customStyle="1" w:styleId="MacroTextChar">
    <w:name w:val="Macro Text Char"/>
    <w:basedOn w:val="DefaultParagraphFont"/>
    <w:link w:val="MacroText"/>
    <w:uiPriority w:val="99"/>
    <w:semiHidden/>
    <w:rsid w:val="0086352D"/>
    <w:rPr>
      <w:rFonts w:ascii="Consolas" w:eastAsia="Times New Roman" w:hAnsi="Consolas" w:cs="Consolas"/>
      <w:lang w:val="en-US" w:eastAsia="ar-SA" w:bidi="ar-SA"/>
    </w:rPr>
  </w:style>
  <w:style w:type="paragraph" w:customStyle="1" w:styleId="DefaultText">
    <w:name w:val="Default Text"/>
    <w:basedOn w:val="Normal"/>
    <w:rsid w:val="00182B89"/>
    <w:pPr>
      <w:widowControl/>
      <w:suppressAutoHyphens w:val="0"/>
      <w:autoSpaceDE w:val="0"/>
      <w:autoSpaceDN w:val="0"/>
    </w:pPr>
    <w:rPr>
      <w:sz w:val="24"/>
      <w:szCs w:val="24"/>
      <w:lang w:eastAsia="en-US"/>
    </w:rPr>
  </w:style>
  <w:style w:type="paragraph" w:customStyle="1" w:styleId="ReturnAddress">
    <w:name w:val="Return Address"/>
    <w:basedOn w:val="Normal"/>
    <w:rsid w:val="00947626"/>
    <w:pPr>
      <w:widowControl/>
      <w:suppressAutoHyphens w:val="0"/>
    </w:pPr>
    <w:rPr>
      <w:lang w:eastAsia="en-US"/>
    </w:rPr>
  </w:style>
  <w:style w:type="paragraph" w:customStyle="1" w:styleId="TableText">
    <w:name w:val="Table_Text"/>
    <w:basedOn w:val="Normal"/>
    <w:autoRedefine/>
    <w:rsid w:val="00947626"/>
    <w:pPr>
      <w:widowControl/>
      <w:tabs>
        <w:tab w:val="left" w:pos="1080"/>
      </w:tabs>
      <w:suppressAutoHyphens w:val="0"/>
      <w:spacing w:before="60" w:after="60"/>
    </w:pPr>
    <w:rPr>
      <w:rFonts w:ascii="Cambria" w:eastAsia="Batang" w:hAnsi="Cambria"/>
      <w:bCs/>
      <w:iCs/>
      <w:sz w:val="22"/>
      <w:szCs w:val="22"/>
      <w:lang w:val="fr-FR" w:eastAsia="en-US"/>
    </w:rPr>
  </w:style>
  <w:style w:type="paragraph" w:customStyle="1" w:styleId="TableHead">
    <w:name w:val="Table_Head"/>
    <w:autoRedefine/>
    <w:rsid w:val="00947626"/>
    <w:pPr>
      <w:tabs>
        <w:tab w:val="left" w:pos="1080"/>
      </w:tabs>
      <w:spacing w:before="120" w:after="120"/>
    </w:pPr>
    <w:rPr>
      <w:rFonts w:ascii="Cambria" w:eastAsia="Times New Roman" w:hAnsi="Cambria"/>
      <w:b/>
      <w:sz w:val="22"/>
      <w:szCs w:val="22"/>
    </w:rPr>
  </w:style>
  <w:style w:type="paragraph" w:customStyle="1" w:styleId="ResumeCitation">
    <w:name w:val="Resume Citation"/>
    <w:basedOn w:val="ResumeBodyChar"/>
    <w:rsid w:val="00E07326"/>
    <w:pPr>
      <w:ind w:left="360" w:hanging="360"/>
    </w:pPr>
    <w:rPr>
      <w:rFonts w:ascii="Calibri" w:eastAsia="Calibri" w:hAnsi="Calibri"/>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273">
      <w:bodyDiv w:val="1"/>
      <w:marLeft w:val="0"/>
      <w:marRight w:val="0"/>
      <w:marTop w:val="0"/>
      <w:marBottom w:val="0"/>
      <w:divBdr>
        <w:top w:val="none" w:sz="0" w:space="0" w:color="auto"/>
        <w:left w:val="none" w:sz="0" w:space="0" w:color="auto"/>
        <w:bottom w:val="none" w:sz="0" w:space="0" w:color="auto"/>
        <w:right w:val="none" w:sz="0" w:space="0" w:color="auto"/>
      </w:divBdr>
    </w:div>
    <w:div w:id="151334244">
      <w:bodyDiv w:val="1"/>
      <w:marLeft w:val="0"/>
      <w:marRight w:val="0"/>
      <w:marTop w:val="0"/>
      <w:marBottom w:val="0"/>
      <w:divBdr>
        <w:top w:val="none" w:sz="0" w:space="0" w:color="auto"/>
        <w:left w:val="none" w:sz="0" w:space="0" w:color="auto"/>
        <w:bottom w:val="none" w:sz="0" w:space="0" w:color="auto"/>
        <w:right w:val="none" w:sz="0" w:space="0" w:color="auto"/>
      </w:divBdr>
    </w:div>
    <w:div w:id="163713762">
      <w:bodyDiv w:val="1"/>
      <w:marLeft w:val="0"/>
      <w:marRight w:val="0"/>
      <w:marTop w:val="0"/>
      <w:marBottom w:val="0"/>
      <w:divBdr>
        <w:top w:val="none" w:sz="0" w:space="0" w:color="auto"/>
        <w:left w:val="none" w:sz="0" w:space="0" w:color="auto"/>
        <w:bottom w:val="none" w:sz="0" w:space="0" w:color="auto"/>
        <w:right w:val="none" w:sz="0" w:space="0" w:color="auto"/>
      </w:divBdr>
    </w:div>
    <w:div w:id="289821111">
      <w:bodyDiv w:val="1"/>
      <w:marLeft w:val="0"/>
      <w:marRight w:val="0"/>
      <w:marTop w:val="0"/>
      <w:marBottom w:val="0"/>
      <w:divBdr>
        <w:top w:val="none" w:sz="0" w:space="0" w:color="auto"/>
        <w:left w:val="none" w:sz="0" w:space="0" w:color="auto"/>
        <w:bottom w:val="none" w:sz="0" w:space="0" w:color="auto"/>
        <w:right w:val="none" w:sz="0" w:space="0" w:color="auto"/>
      </w:divBdr>
    </w:div>
    <w:div w:id="306327732">
      <w:bodyDiv w:val="1"/>
      <w:marLeft w:val="0"/>
      <w:marRight w:val="0"/>
      <w:marTop w:val="0"/>
      <w:marBottom w:val="0"/>
      <w:divBdr>
        <w:top w:val="none" w:sz="0" w:space="0" w:color="auto"/>
        <w:left w:val="none" w:sz="0" w:space="0" w:color="auto"/>
        <w:bottom w:val="none" w:sz="0" w:space="0" w:color="auto"/>
        <w:right w:val="none" w:sz="0" w:space="0" w:color="auto"/>
      </w:divBdr>
    </w:div>
    <w:div w:id="310250892">
      <w:bodyDiv w:val="1"/>
      <w:marLeft w:val="0"/>
      <w:marRight w:val="0"/>
      <w:marTop w:val="0"/>
      <w:marBottom w:val="0"/>
      <w:divBdr>
        <w:top w:val="none" w:sz="0" w:space="0" w:color="auto"/>
        <w:left w:val="none" w:sz="0" w:space="0" w:color="auto"/>
        <w:bottom w:val="none" w:sz="0" w:space="0" w:color="auto"/>
        <w:right w:val="none" w:sz="0" w:space="0" w:color="auto"/>
      </w:divBdr>
    </w:div>
    <w:div w:id="315188023">
      <w:bodyDiv w:val="1"/>
      <w:marLeft w:val="0"/>
      <w:marRight w:val="0"/>
      <w:marTop w:val="0"/>
      <w:marBottom w:val="0"/>
      <w:divBdr>
        <w:top w:val="none" w:sz="0" w:space="0" w:color="auto"/>
        <w:left w:val="none" w:sz="0" w:space="0" w:color="auto"/>
        <w:bottom w:val="none" w:sz="0" w:space="0" w:color="auto"/>
        <w:right w:val="none" w:sz="0" w:space="0" w:color="auto"/>
      </w:divBdr>
    </w:div>
    <w:div w:id="372775918">
      <w:bodyDiv w:val="1"/>
      <w:marLeft w:val="0"/>
      <w:marRight w:val="0"/>
      <w:marTop w:val="0"/>
      <w:marBottom w:val="0"/>
      <w:divBdr>
        <w:top w:val="none" w:sz="0" w:space="0" w:color="auto"/>
        <w:left w:val="none" w:sz="0" w:space="0" w:color="auto"/>
        <w:bottom w:val="none" w:sz="0" w:space="0" w:color="auto"/>
        <w:right w:val="none" w:sz="0" w:space="0" w:color="auto"/>
      </w:divBdr>
    </w:div>
    <w:div w:id="470907457">
      <w:bodyDiv w:val="1"/>
      <w:marLeft w:val="0"/>
      <w:marRight w:val="0"/>
      <w:marTop w:val="0"/>
      <w:marBottom w:val="0"/>
      <w:divBdr>
        <w:top w:val="none" w:sz="0" w:space="0" w:color="auto"/>
        <w:left w:val="none" w:sz="0" w:space="0" w:color="auto"/>
        <w:bottom w:val="none" w:sz="0" w:space="0" w:color="auto"/>
        <w:right w:val="none" w:sz="0" w:space="0" w:color="auto"/>
      </w:divBdr>
    </w:div>
    <w:div w:id="508108656">
      <w:bodyDiv w:val="1"/>
      <w:marLeft w:val="0"/>
      <w:marRight w:val="0"/>
      <w:marTop w:val="0"/>
      <w:marBottom w:val="0"/>
      <w:divBdr>
        <w:top w:val="none" w:sz="0" w:space="0" w:color="auto"/>
        <w:left w:val="none" w:sz="0" w:space="0" w:color="auto"/>
        <w:bottom w:val="none" w:sz="0" w:space="0" w:color="auto"/>
        <w:right w:val="none" w:sz="0" w:space="0" w:color="auto"/>
      </w:divBdr>
    </w:div>
    <w:div w:id="627399780">
      <w:bodyDiv w:val="1"/>
      <w:marLeft w:val="0"/>
      <w:marRight w:val="0"/>
      <w:marTop w:val="0"/>
      <w:marBottom w:val="0"/>
      <w:divBdr>
        <w:top w:val="none" w:sz="0" w:space="0" w:color="auto"/>
        <w:left w:val="none" w:sz="0" w:space="0" w:color="auto"/>
        <w:bottom w:val="none" w:sz="0" w:space="0" w:color="auto"/>
        <w:right w:val="none" w:sz="0" w:space="0" w:color="auto"/>
      </w:divBdr>
    </w:div>
    <w:div w:id="633220924">
      <w:bodyDiv w:val="1"/>
      <w:marLeft w:val="0"/>
      <w:marRight w:val="0"/>
      <w:marTop w:val="0"/>
      <w:marBottom w:val="0"/>
      <w:divBdr>
        <w:top w:val="none" w:sz="0" w:space="0" w:color="auto"/>
        <w:left w:val="none" w:sz="0" w:space="0" w:color="auto"/>
        <w:bottom w:val="none" w:sz="0" w:space="0" w:color="auto"/>
        <w:right w:val="none" w:sz="0" w:space="0" w:color="auto"/>
      </w:divBdr>
    </w:div>
    <w:div w:id="747848620">
      <w:bodyDiv w:val="1"/>
      <w:marLeft w:val="0"/>
      <w:marRight w:val="0"/>
      <w:marTop w:val="0"/>
      <w:marBottom w:val="0"/>
      <w:divBdr>
        <w:top w:val="none" w:sz="0" w:space="0" w:color="auto"/>
        <w:left w:val="none" w:sz="0" w:space="0" w:color="auto"/>
        <w:bottom w:val="none" w:sz="0" w:space="0" w:color="auto"/>
        <w:right w:val="none" w:sz="0" w:space="0" w:color="auto"/>
      </w:divBdr>
    </w:div>
    <w:div w:id="928344654">
      <w:bodyDiv w:val="1"/>
      <w:marLeft w:val="0"/>
      <w:marRight w:val="0"/>
      <w:marTop w:val="0"/>
      <w:marBottom w:val="0"/>
      <w:divBdr>
        <w:top w:val="none" w:sz="0" w:space="0" w:color="auto"/>
        <w:left w:val="none" w:sz="0" w:space="0" w:color="auto"/>
        <w:bottom w:val="none" w:sz="0" w:space="0" w:color="auto"/>
        <w:right w:val="none" w:sz="0" w:space="0" w:color="auto"/>
      </w:divBdr>
    </w:div>
    <w:div w:id="1036737993">
      <w:bodyDiv w:val="1"/>
      <w:marLeft w:val="0"/>
      <w:marRight w:val="0"/>
      <w:marTop w:val="0"/>
      <w:marBottom w:val="0"/>
      <w:divBdr>
        <w:top w:val="none" w:sz="0" w:space="0" w:color="auto"/>
        <w:left w:val="none" w:sz="0" w:space="0" w:color="auto"/>
        <w:bottom w:val="none" w:sz="0" w:space="0" w:color="auto"/>
        <w:right w:val="none" w:sz="0" w:space="0" w:color="auto"/>
      </w:divBdr>
    </w:div>
    <w:div w:id="1052926114">
      <w:bodyDiv w:val="1"/>
      <w:marLeft w:val="0"/>
      <w:marRight w:val="0"/>
      <w:marTop w:val="0"/>
      <w:marBottom w:val="0"/>
      <w:divBdr>
        <w:top w:val="none" w:sz="0" w:space="0" w:color="auto"/>
        <w:left w:val="none" w:sz="0" w:space="0" w:color="auto"/>
        <w:bottom w:val="none" w:sz="0" w:space="0" w:color="auto"/>
        <w:right w:val="none" w:sz="0" w:space="0" w:color="auto"/>
      </w:divBdr>
    </w:div>
    <w:div w:id="1103912742">
      <w:bodyDiv w:val="1"/>
      <w:marLeft w:val="0"/>
      <w:marRight w:val="0"/>
      <w:marTop w:val="0"/>
      <w:marBottom w:val="0"/>
      <w:divBdr>
        <w:top w:val="none" w:sz="0" w:space="0" w:color="auto"/>
        <w:left w:val="none" w:sz="0" w:space="0" w:color="auto"/>
        <w:bottom w:val="none" w:sz="0" w:space="0" w:color="auto"/>
        <w:right w:val="none" w:sz="0" w:space="0" w:color="auto"/>
      </w:divBdr>
    </w:div>
    <w:div w:id="1493794079">
      <w:bodyDiv w:val="1"/>
      <w:marLeft w:val="0"/>
      <w:marRight w:val="0"/>
      <w:marTop w:val="0"/>
      <w:marBottom w:val="0"/>
      <w:divBdr>
        <w:top w:val="none" w:sz="0" w:space="0" w:color="auto"/>
        <w:left w:val="none" w:sz="0" w:space="0" w:color="auto"/>
        <w:bottom w:val="none" w:sz="0" w:space="0" w:color="auto"/>
        <w:right w:val="none" w:sz="0" w:space="0" w:color="auto"/>
      </w:divBdr>
    </w:div>
    <w:div w:id="1498888906">
      <w:bodyDiv w:val="1"/>
      <w:marLeft w:val="0"/>
      <w:marRight w:val="0"/>
      <w:marTop w:val="0"/>
      <w:marBottom w:val="0"/>
      <w:divBdr>
        <w:top w:val="none" w:sz="0" w:space="0" w:color="auto"/>
        <w:left w:val="none" w:sz="0" w:space="0" w:color="auto"/>
        <w:bottom w:val="none" w:sz="0" w:space="0" w:color="auto"/>
        <w:right w:val="none" w:sz="0" w:space="0" w:color="auto"/>
      </w:divBdr>
    </w:div>
    <w:div w:id="1511944915">
      <w:bodyDiv w:val="1"/>
      <w:marLeft w:val="0"/>
      <w:marRight w:val="0"/>
      <w:marTop w:val="0"/>
      <w:marBottom w:val="0"/>
      <w:divBdr>
        <w:top w:val="none" w:sz="0" w:space="0" w:color="auto"/>
        <w:left w:val="none" w:sz="0" w:space="0" w:color="auto"/>
        <w:bottom w:val="none" w:sz="0" w:space="0" w:color="auto"/>
        <w:right w:val="none" w:sz="0" w:space="0" w:color="auto"/>
      </w:divBdr>
    </w:div>
    <w:div w:id="1552766550">
      <w:bodyDiv w:val="1"/>
      <w:marLeft w:val="0"/>
      <w:marRight w:val="0"/>
      <w:marTop w:val="0"/>
      <w:marBottom w:val="0"/>
      <w:divBdr>
        <w:top w:val="none" w:sz="0" w:space="0" w:color="auto"/>
        <w:left w:val="none" w:sz="0" w:space="0" w:color="auto"/>
        <w:bottom w:val="none" w:sz="0" w:space="0" w:color="auto"/>
        <w:right w:val="none" w:sz="0" w:space="0" w:color="auto"/>
      </w:divBdr>
    </w:div>
    <w:div w:id="1665667084">
      <w:bodyDiv w:val="1"/>
      <w:marLeft w:val="0"/>
      <w:marRight w:val="0"/>
      <w:marTop w:val="0"/>
      <w:marBottom w:val="0"/>
      <w:divBdr>
        <w:top w:val="none" w:sz="0" w:space="0" w:color="auto"/>
        <w:left w:val="none" w:sz="0" w:space="0" w:color="auto"/>
        <w:bottom w:val="none" w:sz="0" w:space="0" w:color="auto"/>
        <w:right w:val="none" w:sz="0" w:space="0" w:color="auto"/>
      </w:divBdr>
    </w:div>
    <w:div w:id="1882472535">
      <w:bodyDiv w:val="1"/>
      <w:marLeft w:val="0"/>
      <w:marRight w:val="0"/>
      <w:marTop w:val="0"/>
      <w:marBottom w:val="0"/>
      <w:divBdr>
        <w:top w:val="none" w:sz="0" w:space="0" w:color="auto"/>
        <w:left w:val="none" w:sz="0" w:space="0" w:color="auto"/>
        <w:bottom w:val="none" w:sz="0" w:space="0" w:color="auto"/>
        <w:right w:val="none" w:sz="0" w:space="0" w:color="auto"/>
      </w:divBdr>
    </w:div>
    <w:div w:id="1988626358">
      <w:bodyDiv w:val="1"/>
      <w:marLeft w:val="0"/>
      <w:marRight w:val="0"/>
      <w:marTop w:val="0"/>
      <w:marBottom w:val="0"/>
      <w:divBdr>
        <w:top w:val="none" w:sz="0" w:space="0" w:color="auto"/>
        <w:left w:val="none" w:sz="0" w:space="0" w:color="auto"/>
        <w:bottom w:val="none" w:sz="0" w:space="0" w:color="auto"/>
        <w:right w:val="none" w:sz="0" w:space="0" w:color="auto"/>
      </w:divBdr>
    </w:div>
    <w:div w:id="2038772442">
      <w:bodyDiv w:val="1"/>
      <w:marLeft w:val="0"/>
      <w:marRight w:val="0"/>
      <w:marTop w:val="0"/>
      <w:marBottom w:val="0"/>
      <w:divBdr>
        <w:top w:val="none" w:sz="0" w:space="0" w:color="auto"/>
        <w:left w:val="none" w:sz="0" w:space="0" w:color="auto"/>
        <w:bottom w:val="none" w:sz="0" w:space="0" w:color="auto"/>
        <w:right w:val="none" w:sz="0" w:space="0" w:color="auto"/>
      </w:divBdr>
    </w:div>
    <w:div w:id="2097168315">
      <w:bodyDiv w:val="1"/>
      <w:marLeft w:val="0"/>
      <w:marRight w:val="0"/>
      <w:marTop w:val="0"/>
      <w:marBottom w:val="0"/>
      <w:divBdr>
        <w:top w:val="none" w:sz="0" w:space="0" w:color="auto"/>
        <w:left w:val="none" w:sz="0" w:space="0" w:color="auto"/>
        <w:bottom w:val="none" w:sz="0" w:space="0" w:color="auto"/>
        <w:right w:val="none" w:sz="0" w:space="0" w:color="auto"/>
      </w:divBdr>
    </w:div>
    <w:div w:id="21263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arnailsingh10@gmail.com" TargetMode="External"/><Relationship Id="rId13" Type="http://schemas.openxmlformats.org/officeDocument/2006/relationships/hyperlink" Target="http://www.koreanbikeparts.com" TargetMode="External"/><Relationship Id="rId18" Type="http://schemas.openxmlformats.org/officeDocument/2006/relationships/hyperlink" Target="http://www.slimvera.com" TargetMode="External"/><Relationship Id="rId26" Type="http://schemas.openxmlformats.org/officeDocument/2006/relationships/hyperlink" Target="https://www.renovize.com/" TargetMode="External"/><Relationship Id="rId3" Type="http://schemas.openxmlformats.org/officeDocument/2006/relationships/styles" Target="styles.xml"/><Relationship Id="rId21" Type="http://schemas.openxmlformats.org/officeDocument/2006/relationships/hyperlink" Target="http://www.joy4buy.com" TargetMode="External"/><Relationship Id="rId7" Type="http://schemas.openxmlformats.org/officeDocument/2006/relationships/endnotes" Target="endnotes.xml"/><Relationship Id="rId12" Type="http://schemas.openxmlformats.org/officeDocument/2006/relationships/hyperlink" Target="http://www.ctwirelessonline.com" TargetMode="External"/><Relationship Id="rId17" Type="http://schemas.openxmlformats.org/officeDocument/2006/relationships/hyperlink" Target="http://www.royalsovereign.com" TargetMode="External"/><Relationship Id="rId25" Type="http://schemas.openxmlformats.org/officeDocument/2006/relationships/hyperlink" Target="http://modernniagara.com/" TargetMode="External"/><Relationship Id="rId2" Type="http://schemas.openxmlformats.org/officeDocument/2006/relationships/numbering" Target="numbering.xml"/><Relationship Id="rId16" Type="http://schemas.openxmlformats.org/officeDocument/2006/relationships/hyperlink" Target="http://www.pneumaticgeeks.com" TargetMode="External"/><Relationship Id="rId20" Type="http://schemas.openxmlformats.org/officeDocument/2006/relationships/hyperlink" Target="http://www.houseofinkjet.com" TargetMode="External"/><Relationship Id="rId29" Type="http://schemas.openxmlformats.org/officeDocument/2006/relationships/hyperlink" Target="http://puda.ni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neespeeltoestellen.nl/" TargetMode="External"/><Relationship Id="rId24" Type="http://schemas.openxmlformats.org/officeDocument/2006/relationships/hyperlink" Target="http://www.cnpintegration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lanksplus.net" TargetMode="External"/><Relationship Id="rId23" Type="http://schemas.openxmlformats.org/officeDocument/2006/relationships/hyperlink" Target="http://www.bjdiamonds.com/" TargetMode="External"/><Relationship Id="rId28" Type="http://schemas.openxmlformats.org/officeDocument/2006/relationships/hyperlink" Target="http://www.medpostings.com" TargetMode="External"/><Relationship Id="rId10" Type="http://schemas.openxmlformats.org/officeDocument/2006/relationships/hyperlink" Target="http://www.sensualcollection.com/" TargetMode="External"/><Relationship Id="rId19" Type="http://schemas.openxmlformats.org/officeDocument/2006/relationships/hyperlink" Target="http://www.jmoire.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ohnruvin.com/" TargetMode="External"/><Relationship Id="rId14" Type="http://schemas.openxmlformats.org/officeDocument/2006/relationships/hyperlink" Target="http://www.mijutours.com" TargetMode="External"/><Relationship Id="rId22" Type="http://schemas.openxmlformats.org/officeDocument/2006/relationships/hyperlink" Target="http://www.vizari.com" TargetMode="External"/><Relationship Id="rId27" Type="http://schemas.openxmlformats.org/officeDocument/2006/relationships/hyperlink" Target="https://savingsangel.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130D7-125E-411F-95D3-E4413F13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Links>
    <vt:vector size="132" baseType="variant">
      <vt:variant>
        <vt:i4>3670137</vt:i4>
      </vt:variant>
      <vt:variant>
        <vt:i4>63</vt:i4>
      </vt:variant>
      <vt:variant>
        <vt:i4>0</vt:i4>
      </vt:variant>
      <vt:variant>
        <vt:i4>5</vt:i4>
      </vt:variant>
      <vt:variant>
        <vt:lpwstr>http://puda.nic.in/</vt:lpwstr>
      </vt:variant>
      <vt:variant>
        <vt:lpwstr/>
      </vt:variant>
      <vt:variant>
        <vt:i4>2752633</vt:i4>
      </vt:variant>
      <vt:variant>
        <vt:i4>60</vt:i4>
      </vt:variant>
      <vt:variant>
        <vt:i4>0</vt:i4>
      </vt:variant>
      <vt:variant>
        <vt:i4>5</vt:i4>
      </vt:variant>
      <vt:variant>
        <vt:lpwstr>http://www.medpostings.com/</vt:lpwstr>
      </vt:variant>
      <vt:variant>
        <vt:lpwstr/>
      </vt:variant>
      <vt:variant>
        <vt:i4>1703954</vt:i4>
      </vt:variant>
      <vt:variant>
        <vt:i4>57</vt:i4>
      </vt:variant>
      <vt:variant>
        <vt:i4>0</vt:i4>
      </vt:variant>
      <vt:variant>
        <vt:i4>5</vt:i4>
      </vt:variant>
      <vt:variant>
        <vt:lpwstr>https://savingsangel.com/</vt:lpwstr>
      </vt:variant>
      <vt:variant>
        <vt:lpwstr/>
      </vt:variant>
      <vt:variant>
        <vt:i4>4194321</vt:i4>
      </vt:variant>
      <vt:variant>
        <vt:i4>54</vt:i4>
      </vt:variant>
      <vt:variant>
        <vt:i4>0</vt:i4>
      </vt:variant>
      <vt:variant>
        <vt:i4>5</vt:i4>
      </vt:variant>
      <vt:variant>
        <vt:lpwstr>https://www.renovize.com/</vt:lpwstr>
      </vt:variant>
      <vt:variant>
        <vt:lpwstr/>
      </vt:variant>
      <vt:variant>
        <vt:i4>5308496</vt:i4>
      </vt:variant>
      <vt:variant>
        <vt:i4>51</vt:i4>
      </vt:variant>
      <vt:variant>
        <vt:i4>0</vt:i4>
      </vt:variant>
      <vt:variant>
        <vt:i4>5</vt:i4>
      </vt:variant>
      <vt:variant>
        <vt:lpwstr>http://modernniagara.com/</vt:lpwstr>
      </vt:variant>
      <vt:variant>
        <vt:lpwstr/>
      </vt:variant>
      <vt:variant>
        <vt:i4>2556003</vt:i4>
      </vt:variant>
      <vt:variant>
        <vt:i4>48</vt:i4>
      </vt:variant>
      <vt:variant>
        <vt:i4>0</vt:i4>
      </vt:variant>
      <vt:variant>
        <vt:i4>5</vt:i4>
      </vt:variant>
      <vt:variant>
        <vt:lpwstr>http://www.cnpintegrations.com/</vt:lpwstr>
      </vt:variant>
      <vt:variant>
        <vt:lpwstr/>
      </vt:variant>
      <vt:variant>
        <vt:i4>2687021</vt:i4>
      </vt:variant>
      <vt:variant>
        <vt:i4>45</vt:i4>
      </vt:variant>
      <vt:variant>
        <vt:i4>0</vt:i4>
      </vt:variant>
      <vt:variant>
        <vt:i4>5</vt:i4>
      </vt:variant>
      <vt:variant>
        <vt:lpwstr>http://www.bjdiamonds.com/</vt:lpwstr>
      </vt:variant>
      <vt:variant>
        <vt:lpwstr/>
      </vt:variant>
      <vt:variant>
        <vt:i4>3866687</vt:i4>
      </vt:variant>
      <vt:variant>
        <vt:i4>42</vt:i4>
      </vt:variant>
      <vt:variant>
        <vt:i4>0</vt:i4>
      </vt:variant>
      <vt:variant>
        <vt:i4>5</vt:i4>
      </vt:variant>
      <vt:variant>
        <vt:lpwstr>http://www.vizari.com/</vt:lpwstr>
      </vt:variant>
      <vt:variant>
        <vt:lpwstr/>
      </vt:variant>
      <vt:variant>
        <vt:i4>2949183</vt:i4>
      </vt:variant>
      <vt:variant>
        <vt:i4>39</vt:i4>
      </vt:variant>
      <vt:variant>
        <vt:i4>0</vt:i4>
      </vt:variant>
      <vt:variant>
        <vt:i4>5</vt:i4>
      </vt:variant>
      <vt:variant>
        <vt:lpwstr>http://www.joy4buy.com/</vt:lpwstr>
      </vt:variant>
      <vt:variant>
        <vt:lpwstr/>
      </vt:variant>
      <vt:variant>
        <vt:i4>4915205</vt:i4>
      </vt:variant>
      <vt:variant>
        <vt:i4>36</vt:i4>
      </vt:variant>
      <vt:variant>
        <vt:i4>0</vt:i4>
      </vt:variant>
      <vt:variant>
        <vt:i4>5</vt:i4>
      </vt:variant>
      <vt:variant>
        <vt:lpwstr>http://www.houseofinkjet.com/</vt:lpwstr>
      </vt:variant>
      <vt:variant>
        <vt:lpwstr/>
      </vt:variant>
      <vt:variant>
        <vt:i4>3276863</vt:i4>
      </vt:variant>
      <vt:variant>
        <vt:i4>33</vt:i4>
      </vt:variant>
      <vt:variant>
        <vt:i4>0</vt:i4>
      </vt:variant>
      <vt:variant>
        <vt:i4>5</vt:i4>
      </vt:variant>
      <vt:variant>
        <vt:lpwstr>http://www.jmoire.com/</vt:lpwstr>
      </vt:variant>
      <vt:variant>
        <vt:lpwstr/>
      </vt:variant>
      <vt:variant>
        <vt:i4>5963867</vt:i4>
      </vt:variant>
      <vt:variant>
        <vt:i4>30</vt:i4>
      </vt:variant>
      <vt:variant>
        <vt:i4>0</vt:i4>
      </vt:variant>
      <vt:variant>
        <vt:i4>5</vt:i4>
      </vt:variant>
      <vt:variant>
        <vt:lpwstr>http://www.slimvera.com/</vt:lpwstr>
      </vt:variant>
      <vt:variant>
        <vt:lpwstr/>
      </vt:variant>
      <vt:variant>
        <vt:i4>2752544</vt:i4>
      </vt:variant>
      <vt:variant>
        <vt:i4>27</vt:i4>
      </vt:variant>
      <vt:variant>
        <vt:i4>0</vt:i4>
      </vt:variant>
      <vt:variant>
        <vt:i4>5</vt:i4>
      </vt:variant>
      <vt:variant>
        <vt:lpwstr>http://www.royalsovereign.com/</vt:lpwstr>
      </vt:variant>
      <vt:variant>
        <vt:lpwstr/>
      </vt:variant>
      <vt:variant>
        <vt:i4>2359356</vt:i4>
      </vt:variant>
      <vt:variant>
        <vt:i4>24</vt:i4>
      </vt:variant>
      <vt:variant>
        <vt:i4>0</vt:i4>
      </vt:variant>
      <vt:variant>
        <vt:i4>5</vt:i4>
      </vt:variant>
      <vt:variant>
        <vt:lpwstr>http://www.pneumaticgeeks.com/</vt:lpwstr>
      </vt:variant>
      <vt:variant>
        <vt:lpwstr/>
      </vt:variant>
      <vt:variant>
        <vt:i4>2228260</vt:i4>
      </vt:variant>
      <vt:variant>
        <vt:i4>21</vt:i4>
      </vt:variant>
      <vt:variant>
        <vt:i4>0</vt:i4>
      </vt:variant>
      <vt:variant>
        <vt:i4>5</vt:i4>
      </vt:variant>
      <vt:variant>
        <vt:lpwstr>http://www.blanksplus.net/</vt:lpwstr>
      </vt:variant>
      <vt:variant>
        <vt:lpwstr/>
      </vt:variant>
      <vt:variant>
        <vt:i4>5242896</vt:i4>
      </vt:variant>
      <vt:variant>
        <vt:i4>18</vt:i4>
      </vt:variant>
      <vt:variant>
        <vt:i4>0</vt:i4>
      </vt:variant>
      <vt:variant>
        <vt:i4>5</vt:i4>
      </vt:variant>
      <vt:variant>
        <vt:lpwstr>http://www.mijutours.com/</vt:lpwstr>
      </vt:variant>
      <vt:variant>
        <vt:lpwstr/>
      </vt:variant>
      <vt:variant>
        <vt:i4>2424940</vt:i4>
      </vt:variant>
      <vt:variant>
        <vt:i4>15</vt:i4>
      </vt:variant>
      <vt:variant>
        <vt:i4>0</vt:i4>
      </vt:variant>
      <vt:variant>
        <vt:i4>5</vt:i4>
      </vt:variant>
      <vt:variant>
        <vt:lpwstr>http://www.koreanbikeparts.com/</vt:lpwstr>
      </vt:variant>
      <vt:variant>
        <vt:lpwstr/>
      </vt:variant>
      <vt:variant>
        <vt:i4>5308498</vt:i4>
      </vt:variant>
      <vt:variant>
        <vt:i4>12</vt:i4>
      </vt:variant>
      <vt:variant>
        <vt:i4>0</vt:i4>
      </vt:variant>
      <vt:variant>
        <vt:i4>5</vt:i4>
      </vt:variant>
      <vt:variant>
        <vt:lpwstr>http://www.ctwirelessonline.com/</vt:lpwstr>
      </vt:variant>
      <vt:variant>
        <vt:lpwstr/>
      </vt:variant>
      <vt:variant>
        <vt:i4>7143483</vt:i4>
      </vt:variant>
      <vt:variant>
        <vt:i4>9</vt:i4>
      </vt:variant>
      <vt:variant>
        <vt:i4>0</vt:i4>
      </vt:variant>
      <vt:variant>
        <vt:i4>5</vt:i4>
      </vt:variant>
      <vt:variant>
        <vt:lpwstr>http://www.vaneespeeltoestellen.nl/</vt:lpwstr>
      </vt:variant>
      <vt:variant>
        <vt:lpwstr/>
      </vt:variant>
      <vt:variant>
        <vt:i4>4587543</vt:i4>
      </vt:variant>
      <vt:variant>
        <vt:i4>6</vt:i4>
      </vt:variant>
      <vt:variant>
        <vt:i4>0</vt:i4>
      </vt:variant>
      <vt:variant>
        <vt:i4>5</vt:i4>
      </vt:variant>
      <vt:variant>
        <vt:lpwstr>http://www.sensualcollection.com/</vt:lpwstr>
      </vt:variant>
      <vt:variant>
        <vt:lpwstr/>
      </vt:variant>
      <vt:variant>
        <vt:i4>5046284</vt:i4>
      </vt:variant>
      <vt:variant>
        <vt:i4>3</vt:i4>
      </vt:variant>
      <vt:variant>
        <vt:i4>0</vt:i4>
      </vt:variant>
      <vt:variant>
        <vt:i4>5</vt:i4>
      </vt:variant>
      <vt:variant>
        <vt:lpwstr>http://www.johnruvin.com/</vt:lpwstr>
      </vt:variant>
      <vt:variant>
        <vt:lpwstr/>
      </vt:variant>
      <vt:variant>
        <vt:i4>5046368</vt:i4>
      </vt:variant>
      <vt:variant>
        <vt:i4>0</vt:i4>
      </vt:variant>
      <vt:variant>
        <vt:i4>0</vt:i4>
      </vt:variant>
      <vt:variant>
        <vt:i4>5</vt:i4>
      </vt:variant>
      <vt:variant>
        <vt:lpwstr>mailto:jarnailsingh10@gmail.com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Sharma</dc:creator>
  <cp:keywords/>
  <cp:lastModifiedBy>Anirudh Munj</cp:lastModifiedBy>
  <cp:revision>2</cp:revision>
  <dcterms:created xsi:type="dcterms:W3CDTF">2018-12-17T06:59:00Z</dcterms:created>
  <dcterms:modified xsi:type="dcterms:W3CDTF">2018-12-17T06:59:00Z</dcterms:modified>
</cp:coreProperties>
</file>