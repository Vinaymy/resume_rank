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60AE" w:rsidRDefault="000960AE">
      <w:pPr>
        <w:rPr>
          <w:rFonts w:ascii="Trebuchet MS" w:hAnsi="Trebuchet MS" w:cs="Trebuchet MS"/>
          <w:sz w:val="20"/>
          <w:szCs w:val="20"/>
        </w:rPr>
      </w:pPr>
      <w:bookmarkStart w:id="0" w:name="_GoBack"/>
      <w:bookmarkEnd w:id="0"/>
      <w:r>
        <w:rPr>
          <w:rFonts w:ascii="Trebuchet MS" w:hAnsi="Trebuchet MS" w:cs="Trebuchet MS"/>
          <w:b/>
          <w:sz w:val="28"/>
          <w:szCs w:val="28"/>
        </w:rPr>
        <w:t>Charanjeet Singh</w:t>
      </w:r>
    </w:p>
    <w:p w:rsidR="000960AE" w:rsidRDefault="000960AE">
      <w:pPr>
        <w:rPr>
          <w:rFonts w:ascii="Trebuchet MS" w:hAnsi="Trebuchet MS" w:cs="Trebuchet MS"/>
          <w:sz w:val="20"/>
          <w:szCs w:val="20"/>
        </w:rPr>
      </w:pPr>
      <w:r>
        <w:rPr>
          <w:rFonts w:ascii="Trebuchet MS" w:hAnsi="Trebuchet MS" w:cs="Trebuchet MS"/>
          <w:sz w:val="20"/>
          <w:szCs w:val="20"/>
        </w:rPr>
        <w:t>Mangal Basti, Patran</w:t>
      </w:r>
    </w:p>
    <w:p w:rsidR="000960AE" w:rsidRDefault="000960AE">
      <w:pPr>
        <w:rPr>
          <w:rFonts w:ascii="Trebuchet MS" w:hAnsi="Trebuchet MS" w:cs="Trebuchet MS"/>
          <w:sz w:val="20"/>
          <w:szCs w:val="20"/>
          <w:lang w:val="es-ES_tradnl"/>
        </w:rPr>
      </w:pPr>
      <w:r>
        <w:rPr>
          <w:rFonts w:ascii="Trebuchet MS" w:hAnsi="Trebuchet MS" w:cs="Trebuchet MS"/>
          <w:sz w:val="20"/>
          <w:szCs w:val="20"/>
        </w:rPr>
        <w:t>Patiala, Punjab</w:t>
      </w:r>
    </w:p>
    <w:p w:rsidR="000960AE" w:rsidRDefault="000960AE">
      <w:pPr>
        <w:rPr>
          <w:rFonts w:ascii="Trebuchet MS" w:hAnsi="Trebuchet MS" w:cs="Trebuchet MS"/>
          <w:sz w:val="20"/>
          <w:szCs w:val="20"/>
          <w:lang w:val="es-ES_tradnl"/>
        </w:rPr>
      </w:pPr>
      <w:r>
        <w:rPr>
          <w:rFonts w:ascii="Trebuchet MS" w:hAnsi="Trebuchet MS" w:cs="Trebuchet MS"/>
          <w:sz w:val="20"/>
          <w:szCs w:val="20"/>
          <w:lang w:val="es-ES_tradnl"/>
        </w:rPr>
        <w:t>Mobile: +91 – 9872721032</w:t>
      </w:r>
    </w:p>
    <w:p w:rsidR="000960AE" w:rsidRDefault="000960AE">
      <w:pPr>
        <w:pBdr>
          <w:bottom w:val="single" w:sz="1" w:space="2" w:color="000000"/>
        </w:pBdr>
        <w:rPr>
          <w:rFonts w:ascii="Trebuchet MS" w:hAnsi="Trebuchet MS" w:cs="Trebuchet MS"/>
          <w:sz w:val="20"/>
          <w:szCs w:val="20"/>
          <w:lang w:val="es-ES_tradnl"/>
        </w:rPr>
      </w:pPr>
      <w:r>
        <w:rPr>
          <w:rFonts w:ascii="Trebuchet MS" w:hAnsi="Trebuchet MS" w:cs="Trebuchet MS"/>
          <w:sz w:val="20"/>
          <w:szCs w:val="20"/>
          <w:lang w:val="es-ES_tradnl"/>
        </w:rPr>
        <w:t xml:space="preserve">Email: Charanjeet.boparai@gmail.com </w:t>
      </w:r>
    </w:p>
    <w:p w:rsidR="000960AE" w:rsidRDefault="000960AE">
      <w:pPr>
        <w:pBdr>
          <w:bottom w:val="single" w:sz="1" w:space="2" w:color="000000"/>
        </w:pBdr>
        <w:rPr>
          <w:rFonts w:ascii="Trebuchet MS" w:hAnsi="Trebuchet MS" w:cs="Trebuchet MS"/>
          <w:sz w:val="20"/>
          <w:szCs w:val="20"/>
          <w:lang w:val="es-ES_tradnl"/>
        </w:rPr>
      </w:pPr>
      <w:r>
        <w:rPr>
          <w:rFonts w:ascii="Trebuchet MS" w:hAnsi="Trebuchet MS" w:cs="Trebuchet MS"/>
          <w:sz w:val="20"/>
          <w:szCs w:val="20"/>
          <w:lang w:val="es-ES_tradnl"/>
        </w:rPr>
        <w:t>Skype: charanjeet.boparai</w:t>
      </w:r>
    </w:p>
    <w:p w:rsidR="000960AE" w:rsidRDefault="000960AE">
      <w:pPr>
        <w:pBdr>
          <w:bottom w:val="single" w:sz="1" w:space="2" w:color="000000"/>
        </w:pBdr>
        <w:rPr>
          <w:rFonts w:ascii="Trebuchet MS" w:hAnsi="Trebuchet MS" w:cs="Trebuchet MS"/>
          <w:sz w:val="20"/>
          <w:szCs w:val="20"/>
          <w:lang w:val="es-ES_tradnl"/>
        </w:rPr>
      </w:pPr>
      <w:r>
        <w:rPr>
          <w:rFonts w:ascii="Trebuchet MS" w:hAnsi="Trebuchet MS" w:cs="Trebuchet MS"/>
          <w:sz w:val="20"/>
          <w:szCs w:val="20"/>
          <w:lang w:val="es-ES_tradnl"/>
        </w:rPr>
        <w:t xml:space="preserve">Linked In: </w:t>
      </w:r>
      <w:hyperlink r:id="rId5" w:history="1">
        <w:r>
          <w:rPr>
            <w:rStyle w:val="Hyperlink"/>
            <w:rFonts w:ascii="Arial" w:hAnsi="Arial" w:cs="Arial"/>
            <w:sz w:val="20"/>
            <w:szCs w:val="20"/>
            <w:lang w:val="en-IN"/>
          </w:rPr>
          <w:t>http://www.linkedin.com/pub/charanjeet-boparai/2b/b79/321</w:t>
        </w:r>
      </w:hyperlink>
      <w:r>
        <w:rPr>
          <w:rFonts w:ascii="Arial" w:hAnsi="Arial" w:cs="Arial"/>
          <w:sz w:val="20"/>
          <w:szCs w:val="20"/>
          <w:lang w:val="en-IN"/>
        </w:rPr>
        <w:t xml:space="preserve"> </w:t>
      </w:r>
    </w:p>
    <w:p w:rsidR="000960AE" w:rsidRDefault="000960AE">
      <w:pPr>
        <w:pBdr>
          <w:bottom w:val="single" w:sz="1" w:space="2" w:color="000000"/>
        </w:pBdr>
        <w:rPr>
          <w:rFonts w:ascii="Trebuchet MS" w:hAnsi="Trebuchet MS" w:cs="Trebuchet MS"/>
          <w:sz w:val="20"/>
          <w:szCs w:val="20"/>
          <w:lang w:val="es-ES_tradnl"/>
        </w:rPr>
      </w:pPr>
    </w:p>
    <w:p w:rsidR="000960AE" w:rsidRDefault="000960AE">
      <w:pPr>
        <w:rPr>
          <w:rFonts w:ascii="Trebuchet MS" w:hAnsi="Trebuchet MS" w:cs="Trebuchet MS"/>
          <w:sz w:val="20"/>
          <w:szCs w:val="20"/>
          <w:lang w:val="es-ES_tradnl"/>
        </w:rPr>
      </w:pPr>
    </w:p>
    <w:p w:rsidR="000960AE" w:rsidRDefault="000960AE">
      <w:pPr>
        <w:jc w:val="center"/>
        <w:rPr>
          <w:rFonts w:ascii="Trebuchet MS" w:hAnsi="Trebuchet MS" w:cs="Trebuchet MS"/>
          <w:b/>
          <w:sz w:val="20"/>
          <w:szCs w:val="20"/>
        </w:rPr>
      </w:pPr>
      <w:r>
        <w:rPr>
          <w:rFonts w:ascii="Trebuchet MS" w:hAnsi="Trebuchet MS" w:cs="Trebuchet MS"/>
          <w:b/>
          <w:smallCaps/>
          <w:sz w:val="28"/>
          <w:szCs w:val="28"/>
        </w:rPr>
        <w:t xml:space="preserve"> Technical Project Manager</w:t>
      </w:r>
    </w:p>
    <w:p w:rsidR="000960AE" w:rsidRDefault="000960AE">
      <w:pPr>
        <w:pBdr>
          <w:bottom w:val="single" w:sz="8" w:space="2" w:color="000000"/>
        </w:pBdr>
        <w:rPr>
          <w:rFonts w:ascii="Trebuchet MS" w:hAnsi="Trebuchet MS" w:cs="Trebuchet MS"/>
          <w:b/>
          <w:sz w:val="20"/>
          <w:szCs w:val="20"/>
        </w:rPr>
      </w:pPr>
    </w:p>
    <w:p w:rsidR="000960AE" w:rsidRDefault="000960AE">
      <w:pPr>
        <w:pBdr>
          <w:bottom w:val="single" w:sz="1" w:space="2" w:color="000000"/>
        </w:pBdr>
        <w:rPr>
          <w:rFonts w:ascii="Trebuchet MS" w:hAnsi="Trebuchet MS" w:cs="Trebuchet MS"/>
          <w:b/>
          <w:sz w:val="20"/>
          <w:szCs w:val="20"/>
        </w:rPr>
      </w:pPr>
      <w:r>
        <w:rPr>
          <w:rFonts w:ascii="Trebuchet MS" w:hAnsi="Trebuchet MS" w:cs="Trebuchet MS"/>
          <w:b/>
          <w:smallCaps/>
          <w:sz w:val="20"/>
          <w:szCs w:val="20"/>
        </w:rPr>
        <w:t>Executive Profile</w:t>
      </w:r>
    </w:p>
    <w:p w:rsidR="000960AE" w:rsidRDefault="000960AE">
      <w:pPr>
        <w:rPr>
          <w:rFonts w:ascii="Trebuchet MS" w:hAnsi="Trebuchet MS" w:cs="Trebuchet MS"/>
          <w:b/>
          <w:sz w:val="20"/>
          <w:szCs w:val="20"/>
        </w:rPr>
      </w:pPr>
    </w:p>
    <w:p w:rsidR="000960AE" w:rsidRDefault="000960AE">
      <w:pPr>
        <w:suppressAutoHyphens w:val="0"/>
        <w:rPr>
          <w:rFonts w:ascii="Arial" w:hAnsi="Arial" w:cs="Arial"/>
          <w:sz w:val="20"/>
          <w:szCs w:val="20"/>
        </w:rPr>
      </w:pPr>
      <w:r>
        <w:rPr>
          <w:rFonts w:ascii="Arial" w:hAnsi="Arial" w:cs="Arial"/>
          <w:sz w:val="20"/>
          <w:szCs w:val="20"/>
        </w:rPr>
        <w:t>A highly motivated and ambitious individual who able to give timely and accurate advice, guidance, support and training to team members and individuals. Possessing excellent management skills and having the ability to work with the minimum of supervision whilst leading a team of three or more.</w:t>
      </w:r>
      <w:r>
        <w:rPr>
          <w:rFonts w:ascii="Trebuchet MS" w:hAnsi="Trebuchet MS" w:cs="Trebuchet MS"/>
          <w:color w:val="000000"/>
          <w:kern w:val="1"/>
          <w:sz w:val="20"/>
          <w:szCs w:val="20"/>
        </w:rPr>
        <w:t xml:space="preserve"> Learns rapidly, communicates effectively and specializes in Zend Framework. </w:t>
      </w:r>
    </w:p>
    <w:p w:rsidR="000960AE" w:rsidRDefault="000960AE">
      <w:pPr>
        <w:suppressAutoHyphens w:val="0"/>
        <w:rPr>
          <w:rFonts w:ascii="Trebuchet MS" w:hAnsi="Trebuchet MS" w:cs="Trebuchet MS"/>
          <w:sz w:val="20"/>
          <w:szCs w:val="20"/>
        </w:rPr>
      </w:pPr>
      <w:r>
        <w:rPr>
          <w:rFonts w:ascii="Arial" w:hAnsi="Arial" w:cs="Arial"/>
          <w:sz w:val="20"/>
          <w:szCs w:val="20"/>
        </w:rPr>
        <w:t>Now looking forward to a making a significant contribution as a team leader with a company that offers a genuine opportunity for progression.</w:t>
      </w:r>
    </w:p>
    <w:p w:rsidR="000960AE" w:rsidRDefault="000960AE">
      <w:pPr>
        <w:suppressAutoHyphens w:val="0"/>
        <w:rPr>
          <w:rFonts w:ascii="Trebuchet MS" w:hAnsi="Trebuchet MS" w:cs="Trebuchet MS"/>
          <w:sz w:val="20"/>
          <w:szCs w:val="20"/>
        </w:rPr>
      </w:pPr>
    </w:p>
    <w:p w:rsidR="000960AE" w:rsidRDefault="000960AE">
      <w:pPr>
        <w:numPr>
          <w:ilvl w:val="0"/>
          <w:numId w:val="3"/>
        </w:numPr>
        <w:suppressAutoHyphens w:val="0"/>
        <w:jc w:val="both"/>
        <w:textAlignment w:val="baseline"/>
        <w:rPr>
          <w:rFonts w:ascii="Trebuchet MS" w:hAnsi="Trebuchet MS" w:cs="Trebuchet MS"/>
          <w:color w:val="000000"/>
          <w:sz w:val="20"/>
          <w:szCs w:val="20"/>
        </w:rPr>
      </w:pPr>
      <w:r>
        <w:rPr>
          <w:rFonts w:ascii="Trebuchet MS" w:hAnsi="Trebuchet MS" w:cs="Trebuchet MS"/>
          <w:color w:val="000000"/>
          <w:sz w:val="20"/>
          <w:szCs w:val="20"/>
        </w:rPr>
        <w:t>Preparing Project Plan with timelines and cost.</w:t>
      </w:r>
    </w:p>
    <w:p w:rsidR="000960AE" w:rsidRDefault="000960AE">
      <w:pPr>
        <w:numPr>
          <w:ilvl w:val="0"/>
          <w:numId w:val="3"/>
        </w:numPr>
        <w:suppressAutoHyphens w:val="0"/>
        <w:jc w:val="both"/>
        <w:textAlignment w:val="baseline"/>
        <w:rPr>
          <w:rFonts w:ascii="Trebuchet MS" w:hAnsi="Trebuchet MS" w:cs="Trebuchet MS"/>
          <w:color w:val="000000"/>
          <w:sz w:val="20"/>
          <w:szCs w:val="20"/>
        </w:rPr>
      </w:pPr>
      <w:r>
        <w:rPr>
          <w:rFonts w:ascii="Trebuchet MS" w:hAnsi="Trebuchet MS" w:cs="Trebuchet MS"/>
          <w:color w:val="000000"/>
          <w:sz w:val="20"/>
          <w:szCs w:val="20"/>
        </w:rPr>
        <w:t>Guide Development team and HTML/Design team to execute project.</w:t>
      </w:r>
    </w:p>
    <w:p w:rsidR="000960AE" w:rsidRDefault="000960AE">
      <w:pPr>
        <w:numPr>
          <w:ilvl w:val="0"/>
          <w:numId w:val="3"/>
        </w:numPr>
        <w:suppressAutoHyphens w:val="0"/>
        <w:jc w:val="both"/>
        <w:textAlignment w:val="baseline"/>
        <w:rPr>
          <w:rFonts w:ascii="Trebuchet MS" w:hAnsi="Trebuchet MS" w:cs="Trebuchet MS"/>
          <w:color w:val="000000"/>
          <w:sz w:val="20"/>
          <w:szCs w:val="20"/>
        </w:rPr>
      </w:pPr>
      <w:r>
        <w:rPr>
          <w:rFonts w:ascii="Trebuchet MS" w:hAnsi="Trebuchet MS" w:cs="Trebuchet MS"/>
          <w:color w:val="000000"/>
          <w:sz w:val="20"/>
          <w:szCs w:val="20"/>
        </w:rPr>
        <w:t>Multi-tasking skills and the ability to balance multiple priorities and keep up with project scope changes.</w:t>
      </w:r>
    </w:p>
    <w:p w:rsidR="000960AE" w:rsidRDefault="000960AE">
      <w:pPr>
        <w:numPr>
          <w:ilvl w:val="0"/>
          <w:numId w:val="3"/>
        </w:numPr>
        <w:suppressAutoHyphens w:val="0"/>
        <w:jc w:val="both"/>
        <w:textAlignment w:val="baseline"/>
        <w:rPr>
          <w:rFonts w:ascii="Trebuchet MS" w:hAnsi="Trebuchet MS" w:cs="Trebuchet MS"/>
          <w:color w:val="000000"/>
          <w:sz w:val="20"/>
          <w:szCs w:val="20"/>
        </w:rPr>
      </w:pPr>
      <w:r>
        <w:rPr>
          <w:rFonts w:ascii="Trebuchet MS" w:hAnsi="Trebuchet MS" w:cs="Trebuchet MS"/>
          <w:color w:val="000000"/>
          <w:sz w:val="20"/>
          <w:szCs w:val="20"/>
        </w:rPr>
        <w:t>Keep tracking Resource Utilization and assigning work to them on weekly basis</w:t>
      </w:r>
    </w:p>
    <w:p w:rsidR="000960AE" w:rsidRDefault="000960AE">
      <w:pPr>
        <w:numPr>
          <w:ilvl w:val="0"/>
          <w:numId w:val="3"/>
        </w:numPr>
        <w:suppressAutoHyphens w:val="0"/>
        <w:jc w:val="both"/>
        <w:textAlignment w:val="baseline"/>
        <w:rPr>
          <w:rFonts w:ascii="Trebuchet MS" w:hAnsi="Trebuchet MS" w:cs="Trebuchet MS"/>
          <w:color w:val="000000"/>
          <w:sz w:val="20"/>
          <w:szCs w:val="20"/>
        </w:rPr>
      </w:pPr>
      <w:r>
        <w:rPr>
          <w:rFonts w:ascii="Trebuchet MS" w:hAnsi="Trebuchet MS" w:cs="Trebuchet MS"/>
          <w:color w:val="000000"/>
          <w:sz w:val="20"/>
          <w:szCs w:val="20"/>
        </w:rPr>
        <w:t>Quick learner who is able to learn new products, systems, applications and technologies</w:t>
      </w:r>
    </w:p>
    <w:p w:rsidR="000960AE" w:rsidRDefault="000960AE">
      <w:pPr>
        <w:numPr>
          <w:ilvl w:val="0"/>
          <w:numId w:val="3"/>
        </w:numPr>
        <w:suppressAutoHyphens w:val="0"/>
        <w:jc w:val="both"/>
        <w:textAlignment w:val="baseline"/>
        <w:rPr>
          <w:rFonts w:ascii="Trebuchet MS" w:hAnsi="Trebuchet MS" w:cs="Trebuchet MS"/>
          <w:color w:val="000000"/>
          <w:kern w:val="1"/>
          <w:sz w:val="20"/>
          <w:szCs w:val="20"/>
        </w:rPr>
      </w:pPr>
      <w:r>
        <w:rPr>
          <w:rFonts w:ascii="Trebuchet MS" w:hAnsi="Trebuchet MS" w:cs="Trebuchet MS"/>
          <w:color w:val="000000"/>
          <w:sz w:val="20"/>
          <w:szCs w:val="20"/>
        </w:rPr>
        <w:t>Specializes in PHP Open Source Technology mainly in Zend Framework</w:t>
      </w:r>
    </w:p>
    <w:p w:rsidR="000960AE" w:rsidRDefault="000960AE">
      <w:pPr>
        <w:numPr>
          <w:ilvl w:val="0"/>
          <w:numId w:val="2"/>
        </w:numPr>
        <w:tabs>
          <w:tab w:val="left" w:pos="720"/>
        </w:tabs>
        <w:snapToGrid w:val="0"/>
        <w:spacing w:line="200" w:lineRule="atLeast"/>
        <w:jc w:val="both"/>
        <w:rPr>
          <w:rFonts w:ascii="Trebuchet MS" w:hAnsi="Trebuchet MS" w:cs="Trebuchet MS"/>
          <w:color w:val="000000"/>
          <w:kern w:val="1"/>
          <w:sz w:val="20"/>
          <w:szCs w:val="20"/>
        </w:rPr>
      </w:pPr>
      <w:r>
        <w:rPr>
          <w:rFonts w:ascii="Trebuchet MS" w:hAnsi="Trebuchet MS" w:cs="Trebuchet MS"/>
          <w:color w:val="000000"/>
          <w:kern w:val="1"/>
          <w:sz w:val="20"/>
          <w:szCs w:val="20"/>
        </w:rPr>
        <w:t>Good understanding of PHP and writing SQL queries</w:t>
      </w:r>
    </w:p>
    <w:p w:rsidR="000960AE" w:rsidRDefault="000960AE">
      <w:pPr>
        <w:numPr>
          <w:ilvl w:val="0"/>
          <w:numId w:val="2"/>
        </w:numPr>
        <w:tabs>
          <w:tab w:val="left" w:pos="720"/>
        </w:tabs>
        <w:snapToGrid w:val="0"/>
        <w:spacing w:line="200" w:lineRule="atLeast"/>
        <w:jc w:val="both"/>
        <w:rPr>
          <w:rFonts w:ascii="Trebuchet MS" w:hAnsi="Trebuchet MS" w:cs="Trebuchet MS"/>
          <w:color w:val="000000"/>
          <w:kern w:val="1"/>
          <w:sz w:val="20"/>
          <w:szCs w:val="20"/>
        </w:rPr>
      </w:pPr>
      <w:r>
        <w:rPr>
          <w:rFonts w:ascii="Trebuchet MS" w:hAnsi="Trebuchet MS" w:cs="Trebuchet MS"/>
          <w:color w:val="000000"/>
          <w:kern w:val="1"/>
          <w:sz w:val="20"/>
          <w:szCs w:val="20"/>
        </w:rPr>
        <w:t>Proven track record in developing, debugging and maintaining web applications</w:t>
      </w:r>
    </w:p>
    <w:p w:rsidR="000960AE" w:rsidRDefault="000960AE">
      <w:pPr>
        <w:numPr>
          <w:ilvl w:val="0"/>
          <w:numId w:val="2"/>
        </w:numPr>
        <w:tabs>
          <w:tab w:val="left" w:pos="720"/>
        </w:tabs>
        <w:snapToGrid w:val="0"/>
        <w:spacing w:line="200" w:lineRule="atLeast"/>
        <w:jc w:val="both"/>
        <w:rPr>
          <w:rFonts w:ascii="Trebuchet MS" w:hAnsi="Trebuchet MS" w:cs="Trebuchet MS"/>
          <w:color w:val="000000"/>
          <w:spacing w:val="-3"/>
          <w:kern w:val="1"/>
          <w:sz w:val="20"/>
          <w:szCs w:val="20"/>
        </w:rPr>
      </w:pPr>
      <w:r>
        <w:rPr>
          <w:rFonts w:ascii="Trebuchet MS" w:hAnsi="Trebuchet MS" w:cs="Trebuchet MS"/>
          <w:color w:val="000000"/>
          <w:kern w:val="1"/>
          <w:sz w:val="20"/>
          <w:szCs w:val="20"/>
        </w:rPr>
        <w:t>Proven ability in team leading and customer support</w:t>
      </w:r>
    </w:p>
    <w:p w:rsidR="000960AE" w:rsidRDefault="000960AE">
      <w:pPr>
        <w:numPr>
          <w:ilvl w:val="0"/>
          <w:numId w:val="2"/>
        </w:numPr>
        <w:tabs>
          <w:tab w:val="left" w:pos="720"/>
        </w:tabs>
        <w:jc w:val="both"/>
        <w:rPr>
          <w:rFonts w:ascii="Trebuchet MS" w:eastAsia="Arial Unicode MS" w:hAnsi="Trebuchet MS" w:cs="Trebuchet MS"/>
          <w:color w:val="000000"/>
          <w:spacing w:val="-3"/>
          <w:sz w:val="20"/>
          <w:szCs w:val="20"/>
          <w:lang w:val="en-AU"/>
        </w:rPr>
      </w:pPr>
      <w:r>
        <w:rPr>
          <w:rFonts w:ascii="Trebuchet MS" w:hAnsi="Trebuchet MS" w:cs="Trebuchet MS"/>
          <w:color w:val="000000"/>
          <w:spacing w:val="-3"/>
          <w:kern w:val="1"/>
          <w:sz w:val="20"/>
          <w:szCs w:val="20"/>
        </w:rPr>
        <w:t>Demonstrated ability in database designing, maintenance and analysis.</w:t>
      </w:r>
    </w:p>
    <w:p w:rsidR="000960AE" w:rsidRDefault="000960AE">
      <w:pPr>
        <w:ind w:left="720"/>
        <w:jc w:val="both"/>
        <w:rPr>
          <w:rFonts w:ascii="Trebuchet MS" w:eastAsia="Arial Unicode MS" w:hAnsi="Trebuchet MS" w:cs="Trebuchet MS"/>
          <w:color w:val="000000"/>
          <w:spacing w:val="-3"/>
          <w:sz w:val="20"/>
          <w:szCs w:val="20"/>
          <w:lang w:val="en-AU"/>
        </w:rPr>
      </w:pPr>
    </w:p>
    <w:p w:rsidR="000960AE" w:rsidRDefault="000960AE">
      <w:pPr>
        <w:jc w:val="center"/>
        <w:rPr>
          <w:rFonts w:ascii="Trebuchet MS" w:eastAsia="Arial Unicode MS" w:hAnsi="Trebuchet MS" w:cs="Trebuchet MS"/>
          <w:b/>
          <w:bCs/>
          <w:color w:val="000000"/>
          <w:spacing w:val="-3"/>
          <w:sz w:val="20"/>
          <w:szCs w:val="20"/>
          <w:lang w:val="en-AU"/>
        </w:rPr>
      </w:pPr>
      <w:r>
        <w:rPr>
          <w:rFonts w:ascii="Trebuchet MS" w:eastAsia="Arial Unicode MS" w:hAnsi="Trebuchet MS" w:cs="Trebuchet MS"/>
          <w:b/>
          <w:bCs/>
          <w:smallCaps/>
          <w:color w:val="000000"/>
          <w:spacing w:val="-3"/>
          <w:sz w:val="20"/>
          <w:szCs w:val="20"/>
          <w:u w:val="single"/>
          <w:lang w:val="en-AU"/>
        </w:rPr>
        <w:t>Core Competencies</w:t>
      </w:r>
    </w:p>
    <w:p w:rsidR="000960AE" w:rsidRDefault="000960AE">
      <w:pPr>
        <w:jc w:val="center"/>
        <w:rPr>
          <w:rFonts w:ascii="Trebuchet MS" w:hAnsi="Trebuchet MS" w:cs="Trebuchet MS"/>
          <w:b/>
          <w:sz w:val="20"/>
          <w:szCs w:val="20"/>
        </w:rPr>
      </w:pPr>
      <w:r>
        <w:rPr>
          <w:rFonts w:ascii="Trebuchet MS" w:eastAsia="Arial Unicode MS" w:hAnsi="Trebuchet MS" w:cs="Trebuchet MS"/>
          <w:b/>
          <w:bCs/>
          <w:color w:val="000000"/>
          <w:spacing w:val="-3"/>
          <w:sz w:val="20"/>
          <w:szCs w:val="20"/>
          <w:lang w:val="en-AU"/>
        </w:rPr>
        <w:t>Client Communication – Requirement Analysis - Team Leading – Database Designing - Coding</w:t>
      </w:r>
    </w:p>
    <w:p w:rsidR="000960AE" w:rsidRDefault="000960AE">
      <w:pPr>
        <w:pBdr>
          <w:bottom w:val="single" w:sz="8" w:space="2" w:color="000000"/>
        </w:pBdr>
        <w:rPr>
          <w:rFonts w:ascii="Trebuchet MS" w:hAnsi="Trebuchet MS" w:cs="Trebuchet MS"/>
          <w:b/>
          <w:sz w:val="20"/>
          <w:szCs w:val="20"/>
        </w:rPr>
      </w:pPr>
    </w:p>
    <w:p w:rsidR="000960AE" w:rsidRDefault="000960AE">
      <w:pPr>
        <w:pBdr>
          <w:bottom w:val="single" w:sz="1" w:space="2" w:color="000000"/>
        </w:pBdr>
        <w:rPr>
          <w:rFonts w:ascii="Trebuchet MS" w:hAnsi="Trebuchet MS" w:cs="Trebuchet MS"/>
          <w:b/>
          <w:bCs/>
          <w:sz w:val="20"/>
          <w:szCs w:val="20"/>
        </w:rPr>
      </w:pPr>
      <w:r>
        <w:rPr>
          <w:rFonts w:ascii="Trebuchet MS" w:hAnsi="Trebuchet MS" w:cs="Trebuchet MS"/>
          <w:b/>
          <w:smallCaps/>
          <w:sz w:val="20"/>
          <w:szCs w:val="20"/>
        </w:rPr>
        <w:t>Professional Experience</w:t>
      </w:r>
    </w:p>
    <w:p w:rsidR="000960AE" w:rsidRDefault="000960AE">
      <w:pPr>
        <w:rPr>
          <w:rFonts w:ascii="Trebuchet MS" w:hAnsi="Trebuchet MS" w:cs="Trebuchet MS"/>
          <w:b/>
          <w:bCs/>
          <w:sz w:val="20"/>
          <w:szCs w:val="20"/>
        </w:rPr>
      </w:pPr>
    </w:p>
    <w:p w:rsidR="000960AE" w:rsidRDefault="000960AE">
      <w:pPr>
        <w:rPr>
          <w:rFonts w:ascii="Trebuchet MS" w:hAnsi="Trebuchet MS" w:cs="Trebuchet MS"/>
          <w:b/>
          <w:bCs/>
          <w:sz w:val="20"/>
          <w:szCs w:val="20"/>
        </w:rPr>
      </w:pPr>
      <w:r>
        <w:rPr>
          <w:rFonts w:ascii="Trebuchet MS" w:hAnsi="Trebuchet MS" w:cs="Trebuchet MS"/>
          <w:b/>
          <w:bCs/>
          <w:sz w:val="20"/>
          <w:szCs w:val="20"/>
        </w:rPr>
        <w:t>Clerisy Solution Pvt. Ltd,Mohali, Punjab                                                                      May 2015 – Present</w:t>
      </w:r>
    </w:p>
    <w:p w:rsidR="000960AE" w:rsidRDefault="000960AE">
      <w:pPr>
        <w:rPr>
          <w:rFonts w:ascii="Trebuchet MS" w:hAnsi="Trebuchet MS" w:cs="Trebuchet MS"/>
          <w:sz w:val="20"/>
          <w:szCs w:val="20"/>
        </w:rPr>
      </w:pPr>
      <w:r>
        <w:rPr>
          <w:rFonts w:ascii="Trebuchet MS" w:hAnsi="Trebuchet MS" w:cs="Trebuchet MS"/>
          <w:b/>
          <w:bCs/>
          <w:sz w:val="20"/>
          <w:szCs w:val="20"/>
        </w:rPr>
        <w:t>Technical Project Manager</w:t>
      </w:r>
    </w:p>
    <w:p w:rsidR="000960AE" w:rsidRDefault="000960AE">
      <w:pPr>
        <w:rPr>
          <w:rFonts w:ascii="Trebuchet MS" w:hAnsi="Trebuchet MS" w:cs="Trebuchet MS"/>
          <w:b/>
          <w:bCs/>
          <w:sz w:val="20"/>
          <w:szCs w:val="20"/>
        </w:rPr>
      </w:pPr>
      <w:r>
        <w:rPr>
          <w:rFonts w:ascii="Trebuchet MS" w:hAnsi="Trebuchet MS" w:cs="Trebuchet MS"/>
          <w:sz w:val="20"/>
          <w:szCs w:val="20"/>
        </w:rPr>
        <w:t xml:space="preserve">Clerisy Solutions (P) Ltd. is a offshore outsourcing web app development &amp; custom software development company in India. Clerisy Solutions is a customer centric organization with a vision to deliver best software development solutions that make customers smile. We believe in customer engagement and transparent functioning rather than keeping the customers in dark till the delivery date arrives. A continuous customer involvement with our production and better than expected end-results enable us to win over the trust of customers that is usually missing between the client and offshore outsourcing IT services providers even after several project deliveries. </w:t>
      </w:r>
    </w:p>
    <w:p w:rsidR="000960AE" w:rsidRDefault="000960AE">
      <w:pPr>
        <w:rPr>
          <w:rFonts w:ascii="Trebuchet MS" w:hAnsi="Trebuchet MS" w:cs="Trebuchet MS"/>
          <w:b/>
          <w:bCs/>
          <w:sz w:val="20"/>
          <w:szCs w:val="20"/>
        </w:rPr>
      </w:pPr>
    </w:p>
    <w:p w:rsidR="000960AE" w:rsidRDefault="000960AE">
      <w:pPr>
        <w:rPr>
          <w:rFonts w:ascii="Trebuchet MS" w:hAnsi="Trebuchet MS" w:cs="Trebuchet MS"/>
          <w:b/>
          <w:bCs/>
          <w:sz w:val="20"/>
          <w:szCs w:val="20"/>
        </w:rPr>
      </w:pPr>
      <w:r>
        <w:rPr>
          <w:rFonts w:ascii="Trebuchet MS" w:hAnsi="Trebuchet MS" w:cs="Trebuchet MS"/>
          <w:b/>
          <w:bCs/>
          <w:sz w:val="20"/>
          <w:szCs w:val="20"/>
        </w:rPr>
        <w:t>Classic Informatics Pvt. Ltd., Panchkula, Haryana</w:t>
      </w:r>
      <w:r>
        <w:rPr>
          <w:rFonts w:ascii="Trebuchet MS" w:hAnsi="Trebuchet MS" w:cs="Trebuchet MS"/>
          <w:b/>
          <w:bCs/>
          <w:sz w:val="20"/>
          <w:szCs w:val="20"/>
        </w:rPr>
        <w:tab/>
      </w:r>
      <w:r>
        <w:rPr>
          <w:rFonts w:ascii="Trebuchet MS" w:hAnsi="Trebuchet MS" w:cs="Trebuchet MS"/>
          <w:b/>
          <w:bCs/>
          <w:sz w:val="20"/>
          <w:szCs w:val="20"/>
        </w:rPr>
        <w:tab/>
      </w:r>
      <w:r>
        <w:rPr>
          <w:rFonts w:ascii="Trebuchet MS" w:hAnsi="Trebuchet MS" w:cs="Trebuchet MS"/>
          <w:b/>
          <w:bCs/>
          <w:sz w:val="20"/>
          <w:szCs w:val="20"/>
        </w:rPr>
        <w:tab/>
      </w:r>
      <w:r>
        <w:rPr>
          <w:rFonts w:ascii="Trebuchet MS" w:hAnsi="Trebuchet MS" w:cs="Trebuchet MS"/>
          <w:b/>
          <w:bCs/>
          <w:sz w:val="20"/>
          <w:szCs w:val="20"/>
        </w:rPr>
        <w:tab/>
      </w:r>
      <w:r>
        <w:rPr>
          <w:rFonts w:ascii="Trebuchet MS" w:hAnsi="Trebuchet MS" w:cs="Trebuchet MS"/>
          <w:b/>
          <w:bCs/>
          <w:sz w:val="20"/>
          <w:szCs w:val="20"/>
        </w:rPr>
        <w:tab/>
      </w:r>
      <w:r>
        <w:rPr>
          <w:rFonts w:ascii="Trebuchet MS" w:hAnsi="Trebuchet MS" w:cs="Trebuchet MS"/>
          <w:b/>
          <w:sz w:val="20"/>
          <w:szCs w:val="20"/>
        </w:rPr>
        <w:t>Jan 2011 – May 2015</w:t>
      </w:r>
    </w:p>
    <w:p w:rsidR="000960AE" w:rsidRDefault="000960AE">
      <w:pPr>
        <w:rPr>
          <w:rFonts w:ascii="Trebuchet MS" w:hAnsi="Trebuchet MS" w:cs="Trebuchet MS"/>
          <w:sz w:val="20"/>
          <w:szCs w:val="20"/>
        </w:rPr>
      </w:pPr>
      <w:r>
        <w:rPr>
          <w:rFonts w:ascii="Trebuchet MS" w:hAnsi="Trebuchet MS" w:cs="Trebuchet MS"/>
          <w:b/>
          <w:bCs/>
          <w:sz w:val="20"/>
          <w:szCs w:val="20"/>
        </w:rPr>
        <w:t>Team Leader</w:t>
      </w:r>
    </w:p>
    <w:p w:rsidR="000960AE" w:rsidRDefault="000960AE">
      <w:pPr>
        <w:rPr>
          <w:rFonts w:ascii="Trebuchet MS" w:hAnsi="Trebuchet MS" w:cs="Trebuchet MS"/>
          <w:sz w:val="20"/>
          <w:szCs w:val="20"/>
        </w:rPr>
      </w:pPr>
      <w:r>
        <w:rPr>
          <w:rFonts w:ascii="Trebuchet MS" w:hAnsi="Trebuchet MS" w:cs="Trebuchet MS"/>
          <w:sz w:val="20"/>
          <w:szCs w:val="20"/>
        </w:rPr>
        <w:t xml:space="preserve">Classic Informatics is a global web development and mobile apps development agency with over 150 techies and designers on-board. Their clients include SME’s, enterprises and start-ups from across the world. They are headquartered in New Delhi, India with offices in Chandigarh, India and London, UK. </w:t>
      </w:r>
    </w:p>
    <w:p w:rsidR="000960AE" w:rsidRDefault="000960AE">
      <w:pPr>
        <w:rPr>
          <w:rFonts w:ascii="Trebuchet MS" w:hAnsi="Trebuchet MS" w:cs="Trebuchet MS"/>
          <w:b/>
          <w:bCs/>
          <w:sz w:val="20"/>
          <w:szCs w:val="20"/>
        </w:rPr>
      </w:pPr>
      <w:r>
        <w:rPr>
          <w:rFonts w:ascii="Trebuchet MS" w:hAnsi="Trebuchet MS" w:cs="Trebuchet MS"/>
          <w:sz w:val="20"/>
          <w:szCs w:val="20"/>
        </w:rPr>
        <w:t>Their offshore outsourcing solutions include Custom Web Development, PHP Development, ASP.NET Development, eCommerce and CMS Websites, Rich Internet Applications, Flex Programming, Website designing, iPhone Apps Development and Android Apps Development.</w:t>
      </w:r>
    </w:p>
    <w:p w:rsidR="000960AE" w:rsidRDefault="000960AE">
      <w:pPr>
        <w:rPr>
          <w:rFonts w:ascii="Trebuchet MS" w:hAnsi="Trebuchet MS" w:cs="Trebuchet MS"/>
          <w:b/>
          <w:bCs/>
          <w:sz w:val="20"/>
          <w:szCs w:val="20"/>
        </w:rPr>
      </w:pPr>
    </w:p>
    <w:p w:rsidR="000960AE" w:rsidRDefault="000960AE">
      <w:pPr>
        <w:rPr>
          <w:rFonts w:ascii="Trebuchet MS" w:hAnsi="Trebuchet MS" w:cs="Trebuchet MS"/>
          <w:b/>
          <w:bCs/>
          <w:sz w:val="20"/>
          <w:szCs w:val="20"/>
        </w:rPr>
      </w:pPr>
      <w:r>
        <w:rPr>
          <w:rFonts w:ascii="Trebuchet MS" w:hAnsi="Trebuchet MS" w:cs="Trebuchet MS"/>
          <w:b/>
          <w:bCs/>
          <w:sz w:val="20"/>
          <w:szCs w:val="20"/>
        </w:rPr>
        <w:t xml:space="preserve">Drish Infotech , Chandigarh                               </w:t>
      </w:r>
      <w:r>
        <w:rPr>
          <w:rFonts w:ascii="Trebuchet MS" w:hAnsi="Trebuchet MS" w:cs="Trebuchet MS"/>
          <w:sz w:val="20"/>
          <w:szCs w:val="20"/>
        </w:rPr>
        <w:tab/>
      </w:r>
      <w:r>
        <w:rPr>
          <w:rFonts w:ascii="Trebuchet MS" w:hAnsi="Trebuchet MS" w:cs="Trebuchet MS"/>
          <w:sz w:val="20"/>
          <w:szCs w:val="20"/>
        </w:rPr>
        <w:tab/>
        <w:t xml:space="preserve">         </w:t>
      </w:r>
      <w:r>
        <w:rPr>
          <w:rFonts w:ascii="Trebuchet MS" w:hAnsi="Trebuchet MS" w:cs="Trebuchet MS"/>
          <w:sz w:val="20"/>
          <w:szCs w:val="20"/>
        </w:rPr>
        <w:tab/>
      </w:r>
      <w:r>
        <w:rPr>
          <w:rFonts w:ascii="Trebuchet MS" w:hAnsi="Trebuchet MS" w:cs="Trebuchet MS"/>
          <w:sz w:val="20"/>
          <w:szCs w:val="20"/>
        </w:rPr>
        <w:tab/>
      </w:r>
      <w:r>
        <w:rPr>
          <w:rFonts w:ascii="Trebuchet MS" w:hAnsi="Trebuchet MS" w:cs="Trebuchet MS"/>
          <w:sz w:val="20"/>
          <w:szCs w:val="20"/>
        </w:rPr>
        <w:tab/>
        <w:t xml:space="preserve"> </w:t>
      </w:r>
      <w:r>
        <w:rPr>
          <w:rFonts w:ascii="Trebuchet MS" w:hAnsi="Trebuchet MS" w:cs="Trebuchet MS"/>
          <w:b/>
          <w:sz w:val="20"/>
          <w:szCs w:val="20"/>
        </w:rPr>
        <w:t>June 2008 – Dec 2010</w:t>
      </w:r>
      <w:r>
        <w:rPr>
          <w:rFonts w:ascii="Trebuchet MS" w:hAnsi="Trebuchet MS" w:cs="Trebuchet MS"/>
          <w:sz w:val="20"/>
          <w:szCs w:val="20"/>
        </w:rPr>
        <w:t xml:space="preserve"> </w:t>
      </w:r>
    </w:p>
    <w:p w:rsidR="000960AE" w:rsidRDefault="000960AE">
      <w:pPr>
        <w:rPr>
          <w:rFonts w:ascii="Trebuchet MS" w:hAnsi="Trebuchet MS" w:cs="Trebuchet MS"/>
          <w:sz w:val="20"/>
          <w:szCs w:val="20"/>
        </w:rPr>
      </w:pPr>
      <w:r>
        <w:rPr>
          <w:rFonts w:ascii="Trebuchet MS" w:hAnsi="Trebuchet MS" w:cs="Trebuchet MS"/>
          <w:b/>
          <w:bCs/>
          <w:sz w:val="20"/>
          <w:szCs w:val="20"/>
        </w:rPr>
        <w:t>Software Engineer</w:t>
      </w:r>
    </w:p>
    <w:p w:rsidR="000960AE" w:rsidRDefault="000960AE">
      <w:pPr>
        <w:rPr>
          <w:rFonts w:ascii="Trebuchet MS" w:hAnsi="Trebuchet MS" w:cs="Trebuchet MS"/>
          <w:b/>
          <w:bCs/>
          <w:color w:val="000000"/>
          <w:sz w:val="20"/>
          <w:szCs w:val="20"/>
        </w:rPr>
      </w:pPr>
      <w:r>
        <w:rPr>
          <w:rFonts w:ascii="Trebuchet MS" w:hAnsi="Trebuchet MS" w:cs="Trebuchet MS"/>
          <w:sz w:val="20"/>
          <w:szCs w:val="20"/>
        </w:rPr>
        <w:t>Drish Infotech Pvt. Ltd., located in heart of city beautiful Chandigarh, is a leading Web 2.0 web design, web development, mobile application, and online marketing firm, delivering highly-creative, brand-driven and results-focused web solutions to corporate clients. They have assembled a passionate and confident team of internet marketing professionals, expert strategists, web developers, CMS Experts, web and graphic designers, copywriters and SEO specialists to offer a broad range of digital services and help create the ultimate user-experience for your audience.</w:t>
      </w:r>
    </w:p>
    <w:p w:rsidR="000960AE" w:rsidRDefault="000960AE">
      <w:pPr>
        <w:jc w:val="both"/>
        <w:rPr>
          <w:rFonts w:ascii="Trebuchet MS" w:hAnsi="Trebuchet MS" w:cs="Trebuchet MS"/>
          <w:b/>
          <w:bCs/>
          <w:color w:val="000000"/>
          <w:sz w:val="20"/>
          <w:szCs w:val="20"/>
        </w:rPr>
      </w:pPr>
    </w:p>
    <w:p w:rsidR="000960AE" w:rsidRDefault="000960AE">
      <w:pPr>
        <w:jc w:val="both"/>
        <w:rPr>
          <w:rFonts w:ascii="Trebuchet MS" w:hAnsi="Trebuchet MS" w:cs="Trebuchet MS"/>
          <w:sz w:val="20"/>
          <w:szCs w:val="20"/>
        </w:rPr>
      </w:pPr>
    </w:p>
    <w:p w:rsidR="000960AE" w:rsidRDefault="000960AE">
      <w:pPr>
        <w:pBdr>
          <w:bottom w:val="single" w:sz="8" w:space="2" w:color="000000"/>
        </w:pBdr>
        <w:jc w:val="both"/>
        <w:rPr>
          <w:rFonts w:ascii="Trebuchet MS" w:hAnsi="Trebuchet MS" w:cs="Trebuchet MS"/>
          <w:sz w:val="20"/>
          <w:szCs w:val="20"/>
        </w:rPr>
      </w:pPr>
    </w:p>
    <w:p w:rsidR="000960AE" w:rsidRDefault="000960AE">
      <w:pPr>
        <w:pBdr>
          <w:bottom w:val="single" w:sz="1" w:space="2" w:color="000000"/>
        </w:pBdr>
        <w:jc w:val="both"/>
        <w:rPr>
          <w:rFonts w:ascii="Trebuchet MS" w:hAnsi="Trebuchet MS" w:cs="Trebuchet MS"/>
          <w:sz w:val="20"/>
          <w:szCs w:val="20"/>
        </w:rPr>
      </w:pPr>
      <w:r>
        <w:rPr>
          <w:rFonts w:ascii="Trebuchet MS" w:hAnsi="Trebuchet MS" w:cs="Trebuchet MS"/>
          <w:b/>
          <w:bCs/>
          <w:smallCaps/>
          <w:sz w:val="20"/>
          <w:szCs w:val="20"/>
        </w:rPr>
        <w:t>Projects Undertaken</w:t>
      </w:r>
    </w:p>
    <w:p w:rsidR="000960AE" w:rsidRDefault="000960AE">
      <w:pPr>
        <w:jc w:val="both"/>
        <w:rPr>
          <w:rFonts w:ascii="Trebuchet MS" w:hAnsi="Trebuchet MS" w:cs="Trebuchet MS"/>
          <w:sz w:val="20"/>
          <w:szCs w:val="20"/>
        </w:rPr>
      </w:pPr>
    </w:p>
    <w:p w:rsidR="000960AE" w:rsidRDefault="000960AE"/>
    <w:p w:rsidR="000960AE" w:rsidRDefault="000960AE">
      <w:pPr>
        <w:rPr>
          <w:rFonts w:ascii="Trebuchet MS" w:hAnsi="Trebuchet MS" w:cs="Trebuchet MS"/>
          <w:sz w:val="20"/>
          <w:szCs w:val="20"/>
        </w:rPr>
      </w:pPr>
      <w:r>
        <w:rPr>
          <w:rFonts w:ascii="Trebuchet MS" w:hAnsi="Trebuchet MS" w:cs="Trebuchet MS"/>
          <w:b/>
          <w:sz w:val="20"/>
          <w:szCs w:val="20"/>
        </w:rPr>
        <w:t>1.  Nowevo (Domain: Content provider, Video sharing, social network)</w:t>
      </w:r>
    </w:p>
    <w:p w:rsidR="000960AE" w:rsidRDefault="000960AE">
      <w:pPr>
        <w:jc w:val="both"/>
        <w:rPr>
          <w:rFonts w:ascii="Trebuchet MS" w:hAnsi="Trebuchet MS" w:cs="Trebuchet MS"/>
          <w:b/>
          <w:bCs/>
          <w:sz w:val="20"/>
          <w:szCs w:val="20"/>
        </w:rPr>
      </w:pPr>
      <w:r>
        <w:rPr>
          <w:rFonts w:ascii="Trebuchet MS" w:hAnsi="Trebuchet MS" w:cs="Trebuchet MS"/>
          <w:sz w:val="20"/>
          <w:szCs w:val="20"/>
        </w:rPr>
        <w:t>User can share their content with other user. User can contribute add video to their channels. A user can follow or subscribe to other user. All videos will be uploaded to Amazon server distributed through cloud front so that it should load as per location of viewers. All can see the activity similar to Face book. User can sell the merchandize as well.</w:t>
      </w:r>
    </w:p>
    <w:p w:rsidR="000960AE" w:rsidRDefault="000960AE">
      <w:pPr>
        <w:ind w:firstLine="90"/>
        <w:jc w:val="both"/>
        <w:rPr>
          <w:rFonts w:ascii="Trebuchet MS" w:hAnsi="Trebuchet MS" w:cs="Trebuchet MS"/>
          <w:bCs/>
          <w:sz w:val="20"/>
          <w:szCs w:val="20"/>
        </w:rPr>
      </w:pPr>
      <w:r>
        <w:rPr>
          <w:rFonts w:ascii="Trebuchet MS" w:hAnsi="Trebuchet MS" w:cs="Trebuchet MS"/>
          <w:b/>
          <w:bCs/>
          <w:sz w:val="20"/>
          <w:szCs w:val="20"/>
        </w:rPr>
        <w:t>Responsibilities:</w:t>
      </w:r>
    </w:p>
    <w:p w:rsidR="000960AE" w:rsidRDefault="000960AE">
      <w:pPr>
        <w:numPr>
          <w:ilvl w:val="0"/>
          <w:numId w:val="1"/>
        </w:numPr>
        <w:tabs>
          <w:tab w:val="left" w:pos="720"/>
        </w:tabs>
        <w:jc w:val="both"/>
        <w:rPr>
          <w:rFonts w:ascii="Trebuchet MS" w:hAnsi="Trebuchet MS" w:cs="Trebuchet MS"/>
          <w:bCs/>
          <w:sz w:val="20"/>
          <w:szCs w:val="20"/>
        </w:rPr>
      </w:pPr>
      <w:r>
        <w:rPr>
          <w:rFonts w:ascii="Trebuchet MS" w:hAnsi="Trebuchet MS" w:cs="Trebuchet MS"/>
          <w:bCs/>
          <w:sz w:val="20"/>
          <w:szCs w:val="20"/>
        </w:rPr>
        <w:t>Team leading, Task allocation, Issue escalation, Client communication, Quality control</w:t>
      </w:r>
    </w:p>
    <w:p w:rsidR="000960AE" w:rsidRDefault="000960AE">
      <w:pPr>
        <w:numPr>
          <w:ilvl w:val="0"/>
          <w:numId w:val="1"/>
        </w:numPr>
        <w:tabs>
          <w:tab w:val="left" w:pos="720"/>
        </w:tabs>
        <w:jc w:val="both"/>
        <w:rPr>
          <w:rFonts w:ascii="Trebuchet MS" w:hAnsi="Trebuchet MS" w:cs="Trebuchet MS"/>
          <w:bCs/>
          <w:sz w:val="20"/>
          <w:szCs w:val="20"/>
        </w:rPr>
      </w:pPr>
      <w:r>
        <w:rPr>
          <w:rFonts w:ascii="Trebuchet MS" w:hAnsi="Trebuchet MS" w:cs="Trebuchet MS"/>
          <w:bCs/>
          <w:sz w:val="20"/>
          <w:szCs w:val="20"/>
        </w:rPr>
        <w:t>Database architecture, database designing</w:t>
      </w:r>
    </w:p>
    <w:p w:rsidR="000960AE" w:rsidRDefault="000960AE">
      <w:pPr>
        <w:numPr>
          <w:ilvl w:val="0"/>
          <w:numId w:val="1"/>
        </w:numPr>
        <w:tabs>
          <w:tab w:val="left" w:pos="720"/>
        </w:tabs>
        <w:jc w:val="both"/>
        <w:rPr>
          <w:rFonts w:ascii="Trebuchet MS" w:hAnsi="Trebuchet MS" w:cs="Trebuchet MS"/>
          <w:bCs/>
          <w:sz w:val="20"/>
          <w:szCs w:val="20"/>
        </w:rPr>
      </w:pPr>
      <w:r>
        <w:rPr>
          <w:rFonts w:ascii="Trebuchet MS" w:hAnsi="Trebuchet MS" w:cs="Trebuchet MS"/>
          <w:bCs/>
          <w:sz w:val="20"/>
          <w:szCs w:val="20"/>
        </w:rPr>
        <w:t>Application designing, development and maintenance, designing classes,Server Setup</w:t>
      </w:r>
    </w:p>
    <w:p w:rsidR="000960AE" w:rsidRDefault="000960AE">
      <w:pPr>
        <w:tabs>
          <w:tab w:val="left" w:pos="720"/>
        </w:tabs>
        <w:jc w:val="both"/>
        <w:rPr>
          <w:rFonts w:ascii="Trebuchet MS" w:hAnsi="Trebuchet MS" w:cs="Trebuchet MS"/>
          <w:bCs/>
          <w:sz w:val="20"/>
          <w:szCs w:val="20"/>
        </w:rPr>
      </w:pPr>
    </w:p>
    <w:p w:rsidR="000960AE" w:rsidRDefault="000960AE">
      <w:pPr>
        <w:ind w:left="720"/>
        <w:jc w:val="both"/>
        <w:rPr>
          <w:rFonts w:ascii="Trebuchet MS" w:hAnsi="Trebuchet MS" w:cs="Trebuchet MS"/>
          <w:bCs/>
          <w:sz w:val="20"/>
          <w:szCs w:val="20"/>
        </w:rPr>
      </w:pPr>
    </w:p>
    <w:p w:rsidR="000960AE" w:rsidRDefault="000960AE">
      <w:pPr>
        <w:jc w:val="both"/>
        <w:rPr>
          <w:rFonts w:ascii="Trebuchet MS" w:hAnsi="Trebuchet MS" w:cs="Trebuchet MS"/>
          <w:sz w:val="20"/>
          <w:szCs w:val="20"/>
        </w:rPr>
      </w:pPr>
      <w:r>
        <w:rPr>
          <w:rFonts w:ascii="Trebuchet MS" w:hAnsi="Trebuchet MS" w:cs="Trebuchet MS"/>
          <w:b/>
          <w:bCs/>
          <w:sz w:val="20"/>
          <w:szCs w:val="20"/>
        </w:rPr>
        <w:t xml:space="preserve"> Team Size: 3</w:t>
      </w:r>
    </w:p>
    <w:p w:rsidR="000960AE" w:rsidRDefault="000960AE">
      <w:pPr>
        <w:jc w:val="both"/>
        <w:rPr>
          <w:rFonts w:ascii="Trebuchet MS" w:hAnsi="Trebuchet MS" w:cs="Trebuchet MS"/>
          <w:sz w:val="20"/>
          <w:szCs w:val="20"/>
        </w:rPr>
      </w:pPr>
    </w:p>
    <w:p w:rsidR="000960AE" w:rsidRDefault="000960AE">
      <w:pPr>
        <w:ind w:firstLine="90"/>
        <w:jc w:val="both"/>
        <w:rPr>
          <w:rFonts w:ascii="Trebuchet MS" w:hAnsi="Trebuchet MS" w:cs="Trebuchet MS"/>
          <w:bCs/>
          <w:sz w:val="20"/>
          <w:szCs w:val="20"/>
        </w:rPr>
      </w:pPr>
      <w:r>
        <w:rPr>
          <w:rFonts w:ascii="Trebuchet MS" w:hAnsi="Trebuchet MS" w:cs="Trebuchet MS"/>
          <w:b/>
          <w:bCs/>
          <w:sz w:val="20"/>
          <w:szCs w:val="20"/>
        </w:rPr>
        <w:t>Technology Used:</w:t>
      </w:r>
      <w:r>
        <w:rPr>
          <w:rFonts w:ascii="Trebuchet MS" w:hAnsi="Trebuchet MS" w:cs="Trebuchet MS"/>
          <w:bCs/>
          <w:sz w:val="20"/>
          <w:szCs w:val="20"/>
        </w:rPr>
        <w:t xml:space="preserve"> Wordpress, Amazon AWS, Cloud front,MySQL,</w:t>
      </w:r>
      <w:r>
        <w:rPr>
          <w:rFonts w:ascii="Calibri" w:hAnsi="Calibri" w:cs="Calibri"/>
          <w:sz w:val="22"/>
          <w:szCs w:val="22"/>
        </w:rPr>
        <w:t xml:space="preserve"> </w:t>
      </w:r>
      <w:r>
        <w:rPr>
          <w:rFonts w:ascii="Trebuchet MS" w:hAnsi="Trebuchet MS" w:cs="Trebuchet MS"/>
          <w:bCs/>
          <w:sz w:val="20"/>
          <w:szCs w:val="20"/>
        </w:rPr>
        <w:t>Jquery, Javascript, AJAX</w:t>
      </w:r>
    </w:p>
    <w:p w:rsidR="000960AE" w:rsidRDefault="000960AE">
      <w:pPr>
        <w:ind w:firstLine="90"/>
        <w:jc w:val="both"/>
        <w:rPr>
          <w:rFonts w:ascii="Trebuchet MS" w:hAnsi="Trebuchet MS" w:cs="Trebuchet MS"/>
          <w:bCs/>
          <w:sz w:val="20"/>
          <w:szCs w:val="20"/>
        </w:rPr>
      </w:pPr>
    </w:p>
    <w:p w:rsidR="000960AE" w:rsidRDefault="000960AE">
      <w:pPr>
        <w:ind w:firstLine="90"/>
        <w:jc w:val="both"/>
      </w:pPr>
      <w:r>
        <w:rPr>
          <w:rFonts w:ascii="Trebuchet MS" w:hAnsi="Trebuchet MS" w:cs="Trebuchet MS"/>
          <w:b/>
          <w:bCs/>
          <w:sz w:val="20"/>
          <w:szCs w:val="20"/>
        </w:rPr>
        <w:t xml:space="preserve">URL: </w:t>
      </w:r>
      <w:r>
        <w:rPr>
          <w:rStyle w:val="Hyperlink"/>
          <w:rFonts w:ascii="Trebuchet MS" w:hAnsi="Trebuchet MS" w:cs="Trebuchet MS"/>
          <w:b/>
          <w:bCs/>
          <w:sz w:val="20"/>
          <w:szCs w:val="20"/>
        </w:rPr>
        <w:t>http://www.nowevo.com/</w:t>
      </w:r>
    </w:p>
    <w:p w:rsidR="000960AE" w:rsidRDefault="000960AE">
      <w:pPr>
        <w:ind w:firstLine="90"/>
        <w:jc w:val="both"/>
      </w:pPr>
    </w:p>
    <w:p w:rsidR="000960AE" w:rsidRDefault="000960AE">
      <w:pPr>
        <w:rPr>
          <w:rFonts w:ascii="Trebuchet MS" w:hAnsi="Trebuchet MS" w:cs="Trebuchet MS"/>
          <w:sz w:val="20"/>
          <w:szCs w:val="20"/>
        </w:rPr>
      </w:pPr>
      <w:r>
        <w:rPr>
          <w:rFonts w:ascii="Trebuchet MS" w:hAnsi="Trebuchet MS" w:cs="Trebuchet MS"/>
          <w:b/>
          <w:sz w:val="20"/>
          <w:szCs w:val="20"/>
        </w:rPr>
        <w:t>2.  Alpha VMI (Domain: Connect with interpreter with video or audio calling)</w:t>
      </w:r>
    </w:p>
    <w:p w:rsidR="000960AE" w:rsidRDefault="000960AE">
      <w:pPr>
        <w:jc w:val="both"/>
        <w:rPr>
          <w:rFonts w:ascii="Trebuchet MS" w:hAnsi="Trebuchet MS" w:cs="Trebuchet MS"/>
          <w:b/>
          <w:bCs/>
          <w:sz w:val="20"/>
          <w:szCs w:val="20"/>
        </w:rPr>
      </w:pPr>
      <w:r>
        <w:rPr>
          <w:rFonts w:ascii="Trebuchet MS" w:hAnsi="Trebuchet MS" w:cs="Trebuchet MS"/>
          <w:sz w:val="20"/>
          <w:szCs w:val="20"/>
        </w:rPr>
        <w:t xml:space="preserve">This application built for support purpose. In this Interpreter will communicate with end user. The communication can be an audio or video call. Interpreter who will provide support to end user have to registered in a hospital and have to mention the language in which they have the proficiency. End User has to fill some of their basis detail about them self after that they have to select the hospital to whom they would like to communicate. End User also have to select their preference for communicate, the call will be routed according to selection of hospital and language to respective interpreter. If an interpreter is login with same language then call be redirected to that interpreter or if he/she is busy then it automatically routed to other interpreter who qualify all the calling criteria.  If call are busy then manage will be displayed to end user. The communication can be done with login through website or mobile application. Super admin manage everything related to reports,hospitals and interpreter. Hospitals and interpreter have their respective section for login and receiving calls. Hospital and Super admin have different reports like calling duration, number of call in a period, calling IP and other information. Export of reports also provided and graphs have been provided to get complete information of user,calling devices and countries. </w:t>
      </w:r>
    </w:p>
    <w:p w:rsidR="000960AE" w:rsidRDefault="000960AE">
      <w:pPr>
        <w:ind w:firstLine="90"/>
        <w:jc w:val="both"/>
        <w:rPr>
          <w:rFonts w:ascii="Trebuchet MS" w:hAnsi="Trebuchet MS" w:cs="Trebuchet MS"/>
          <w:bCs/>
          <w:sz w:val="20"/>
          <w:szCs w:val="20"/>
        </w:rPr>
      </w:pPr>
      <w:r>
        <w:rPr>
          <w:rFonts w:ascii="Trebuchet MS" w:hAnsi="Trebuchet MS" w:cs="Trebuchet MS"/>
          <w:b/>
          <w:bCs/>
          <w:sz w:val="20"/>
          <w:szCs w:val="20"/>
        </w:rPr>
        <w:t>Responsibilities:</w:t>
      </w:r>
    </w:p>
    <w:p w:rsidR="000960AE" w:rsidRDefault="000960AE">
      <w:pPr>
        <w:numPr>
          <w:ilvl w:val="0"/>
          <w:numId w:val="1"/>
        </w:numPr>
        <w:tabs>
          <w:tab w:val="left" w:pos="720"/>
        </w:tabs>
        <w:jc w:val="both"/>
        <w:rPr>
          <w:rFonts w:ascii="Trebuchet MS" w:hAnsi="Trebuchet MS" w:cs="Trebuchet MS"/>
          <w:bCs/>
          <w:sz w:val="20"/>
          <w:szCs w:val="20"/>
        </w:rPr>
      </w:pPr>
      <w:r>
        <w:rPr>
          <w:rFonts w:ascii="Trebuchet MS" w:hAnsi="Trebuchet MS" w:cs="Trebuchet MS"/>
          <w:bCs/>
          <w:sz w:val="20"/>
          <w:szCs w:val="20"/>
        </w:rPr>
        <w:t>Team leading, Task allocation, Issue escalation, Client communication, Quality control</w:t>
      </w:r>
    </w:p>
    <w:p w:rsidR="000960AE" w:rsidRDefault="000960AE">
      <w:pPr>
        <w:numPr>
          <w:ilvl w:val="0"/>
          <w:numId w:val="1"/>
        </w:numPr>
        <w:tabs>
          <w:tab w:val="left" w:pos="720"/>
        </w:tabs>
        <w:jc w:val="both"/>
        <w:rPr>
          <w:rFonts w:ascii="Trebuchet MS" w:hAnsi="Trebuchet MS" w:cs="Trebuchet MS"/>
          <w:bCs/>
          <w:sz w:val="20"/>
          <w:szCs w:val="20"/>
        </w:rPr>
      </w:pPr>
      <w:r>
        <w:rPr>
          <w:rFonts w:ascii="Trebuchet MS" w:hAnsi="Trebuchet MS" w:cs="Trebuchet MS"/>
          <w:bCs/>
          <w:sz w:val="20"/>
          <w:szCs w:val="20"/>
        </w:rPr>
        <w:t>Database architecture, database designing, Coding</w:t>
      </w:r>
    </w:p>
    <w:p w:rsidR="000960AE" w:rsidRDefault="000960AE">
      <w:pPr>
        <w:numPr>
          <w:ilvl w:val="0"/>
          <w:numId w:val="1"/>
        </w:numPr>
        <w:tabs>
          <w:tab w:val="left" w:pos="720"/>
        </w:tabs>
        <w:jc w:val="both"/>
        <w:rPr>
          <w:rFonts w:ascii="Trebuchet MS" w:hAnsi="Trebuchet MS" w:cs="Trebuchet MS"/>
          <w:bCs/>
          <w:sz w:val="20"/>
          <w:szCs w:val="20"/>
        </w:rPr>
      </w:pPr>
      <w:r>
        <w:rPr>
          <w:rFonts w:ascii="Trebuchet MS" w:hAnsi="Trebuchet MS" w:cs="Trebuchet MS"/>
          <w:bCs/>
          <w:sz w:val="20"/>
          <w:szCs w:val="20"/>
        </w:rPr>
        <w:t>Application designing, development and maintenance, designing classes</w:t>
      </w:r>
    </w:p>
    <w:p w:rsidR="000960AE" w:rsidRDefault="000960AE">
      <w:pPr>
        <w:ind w:left="720"/>
        <w:jc w:val="both"/>
        <w:rPr>
          <w:rFonts w:ascii="Trebuchet MS" w:hAnsi="Trebuchet MS" w:cs="Trebuchet MS"/>
          <w:bCs/>
          <w:sz w:val="20"/>
          <w:szCs w:val="20"/>
        </w:rPr>
      </w:pPr>
    </w:p>
    <w:p w:rsidR="000960AE" w:rsidRDefault="000960AE">
      <w:pPr>
        <w:jc w:val="both"/>
        <w:rPr>
          <w:rFonts w:ascii="Trebuchet MS" w:hAnsi="Trebuchet MS" w:cs="Trebuchet MS"/>
          <w:sz w:val="20"/>
          <w:szCs w:val="20"/>
        </w:rPr>
      </w:pPr>
      <w:r>
        <w:rPr>
          <w:rFonts w:ascii="Trebuchet MS" w:hAnsi="Trebuchet MS" w:cs="Trebuchet MS"/>
          <w:b/>
          <w:bCs/>
          <w:sz w:val="20"/>
          <w:szCs w:val="20"/>
        </w:rPr>
        <w:t xml:space="preserve"> Team Size: 5</w:t>
      </w:r>
    </w:p>
    <w:p w:rsidR="000960AE" w:rsidRDefault="000960AE">
      <w:pPr>
        <w:jc w:val="both"/>
        <w:rPr>
          <w:rFonts w:ascii="Trebuchet MS" w:hAnsi="Trebuchet MS" w:cs="Trebuchet MS"/>
          <w:sz w:val="20"/>
          <w:szCs w:val="20"/>
        </w:rPr>
      </w:pPr>
    </w:p>
    <w:p w:rsidR="000960AE" w:rsidRDefault="000960AE">
      <w:pPr>
        <w:ind w:firstLine="90"/>
        <w:jc w:val="both"/>
        <w:rPr>
          <w:rFonts w:ascii="Trebuchet MS" w:hAnsi="Trebuchet MS" w:cs="Trebuchet MS"/>
          <w:bCs/>
          <w:sz w:val="20"/>
          <w:szCs w:val="20"/>
        </w:rPr>
      </w:pPr>
      <w:r>
        <w:rPr>
          <w:rFonts w:ascii="Trebuchet MS" w:hAnsi="Trebuchet MS" w:cs="Trebuchet MS"/>
          <w:b/>
          <w:bCs/>
          <w:sz w:val="20"/>
          <w:szCs w:val="20"/>
        </w:rPr>
        <w:t>Technology Used:</w:t>
      </w:r>
      <w:r>
        <w:rPr>
          <w:rFonts w:ascii="Trebuchet MS" w:hAnsi="Trebuchet MS" w:cs="Trebuchet MS"/>
          <w:bCs/>
          <w:sz w:val="20"/>
          <w:szCs w:val="20"/>
        </w:rPr>
        <w:t xml:space="preserve"> Codeigniter, MySQL,</w:t>
      </w:r>
      <w:r>
        <w:rPr>
          <w:rFonts w:ascii="Calibri" w:hAnsi="Calibri" w:cs="Calibri"/>
          <w:sz w:val="22"/>
          <w:szCs w:val="22"/>
        </w:rPr>
        <w:t xml:space="preserve"> </w:t>
      </w:r>
      <w:r>
        <w:rPr>
          <w:rFonts w:ascii="Trebuchet MS" w:hAnsi="Trebuchet MS" w:cs="Trebuchet MS"/>
          <w:bCs/>
          <w:sz w:val="20"/>
          <w:szCs w:val="20"/>
        </w:rPr>
        <w:t>Jquery, Javascript, AJAX</w:t>
      </w:r>
    </w:p>
    <w:p w:rsidR="000960AE" w:rsidRDefault="000960AE">
      <w:pPr>
        <w:ind w:firstLine="90"/>
        <w:jc w:val="both"/>
        <w:rPr>
          <w:rFonts w:ascii="Trebuchet MS" w:hAnsi="Trebuchet MS" w:cs="Trebuchet MS"/>
          <w:bCs/>
          <w:sz w:val="20"/>
          <w:szCs w:val="20"/>
        </w:rPr>
      </w:pPr>
    </w:p>
    <w:p w:rsidR="000960AE" w:rsidRDefault="000960AE">
      <w:pPr>
        <w:ind w:firstLine="90"/>
        <w:jc w:val="both"/>
      </w:pPr>
      <w:r>
        <w:rPr>
          <w:rFonts w:ascii="Trebuchet MS" w:hAnsi="Trebuchet MS" w:cs="Trebuchet MS"/>
          <w:b/>
          <w:bCs/>
          <w:sz w:val="20"/>
          <w:szCs w:val="20"/>
        </w:rPr>
        <w:t xml:space="preserve">URL: </w:t>
      </w:r>
      <w:hyperlink r:id="rId6" w:history="1">
        <w:r>
          <w:rPr>
            <w:rStyle w:val="Hyperlink"/>
            <w:rFonts w:ascii="Trebuchet MS" w:hAnsi="Trebuchet MS" w:cs="Trebuchet MS"/>
            <w:b/>
            <w:bCs/>
            <w:sz w:val="20"/>
            <w:szCs w:val="20"/>
          </w:rPr>
          <w:t>http://54.149.133.51/</w:t>
        </w:r>
      </w:hyperlink>
      <w:r>
        <w:rPr>
          <w:rFonts w:ascii="Trebuchet MS" w:hAnsi="Trebuchet MS" w:cs="Trebuchet MS"/>
          <w:b/>
          <w:bCs/>
          <w:sz w:val="20"/>
          <w:szCs w:val="20"/>
        </w:rPr>
        <w:t xml:space="preserve"> </w:t>
      </w:r>
    </w:p>
    <w:p w:rsidR="000960AE" w:rsidRDefault="000960AE">
      <w:pPr>
        <w:ind w:firstLine="90"/>
        <w:jc w:val="both"/>
      </w:pPr>
    </w:p>
    <w:p w:rsidR="000960AE" w:rsidRDefault="000960AE">
      <w:pPr>
        <w:rPr>
          <w:rFonts w:ascii="Trebuchet MS" w:hAnsi="Trebuchet MS" w:cs="Trebuchet MS"/>
          <w:sz w:val="20"/>
          <w:szCs w:val="20"/>
        </w:rPr>
      </w:pPr>
      <w:r>
        <w:rPr>
          <w:rFonts w:ascii="Trebuchet MS" w:hAnsi="Trebuchet MS" w:cs="Trebuchet MS"/>
          <w:b/>
          <w:sz w:val="20"/>
          <w:szCs w:val="20"/>
        </w:rPr>
        <w:t>3.  Trending Life Style (Domain: Data Scrapping)</w:t>
      </w:r>
    </w:p>
    <w:p w:rsidR="000960AE" w:rsidRDefault="000960AE">
      <w:pPr>
        <w:jc w:val="both"/>
        <w:rPr>
          <w:rFonts w:ascii="Trebuchet MS" w:hAnsi="Trebuchet MS" w:cs="Trebuchet MS"/>
          <w:b/>
          <w:bCs/>
          <w:sz w:val="20"/>
          <w:szCs w:val="20"/>
        </w:rPr>
      </w:pPr>
      <w:r>
        <w:rPr>
          <w:rFonts w:ascii="Trebuchet MS" w:hAnsi="Trebuchet MS" w:cs="Trebuchet MS"/>
          <w:sz w:val="20"/>
          <w:szCs w:val="20"/>
        </w:rPr>
        <w:t xml:space="preserve">Trending Life style is platform where visitor can get information on different category of articles. These articles can be self written or can be fetched from multiple websites. In this website, Admin has ability to fetch the content from multiple websites . Admin has a section in back end from there admin can select the website and mention the number of pages he want to grab. All there post will be fetched with detail into our database and will import all the images of articles on our server.Admin can also add post apart from fetching from other website. He has complete control on fetched articles as well. Article can be shared by visitor on social site like Facebook,Twitter,Linked in and Google plus. Sharing can be done from listing and detail page of the articles. Advertisement are also shown in detail page of articles. In Contact Us page, Admin can change the map location and can also manage the social links for website from admin section. Newsletter feature also incorporated into website in Contact us page. Admin can easily manage the newsletter template from admin section. </w:t>
      </w:r>
    </w:p>
    <w:p w:rsidR="000960AE" w:rsidRDefault="000960AE">
      <w:pPr>
        <w:ind w:firstLine="90"/>
        <w:jc w:val="both"/>
        <w:rPr>
          <w:rFonts w:ascii="Trebuchet MS" w:hAnsi="Trebuchet MS" w:cs="Trebuchet MS"/>
          <w:bCs/>
          <w:sz w:val="20"/>
          <w:szCs w:val="20"/>
        </w:rPr>
      </w:pPr>
      <w:r>
        <w:rPr>
          <w:rFonts w:ascii="Trebuchet MS" w:hAnsi="Trebuchet MS" w:cs="Trebuchet MS"/>
          <w:b/>
          <w:bCs/>
          <w:sz w:val="20"/>
          <w:szCs w:val="20"/>
        </w:rPr>
        <w:t>Responsibilities:</w:t>
      </w:r>
    </w:p>
    <w:p w:rsidR="000960AE" w:rsidRDefault="000960AE">
      <w:pPr>
        <w:numPr>
          <w:ilvl w:val="0"/>
          <w:numId w:val="1"/>
        </w:numPr>
        <w:tabs>
          <w:tab w:val="left" w:pos="720"/>
        </w:tabs>
        <w:jc w:val="both"/>
        <w:rPr>
          <w:rFonts w:ascii="Trebuchet MS" w:hAnsi="Trebuchet MS" w:cs="Trebuchet MS"/>
          <w:bCs/>
          <w:sz w:val="20"/>
          <w:szCs w:val="20"/>
        </w:rPr>
      </w:pPr>
      <w:r>
        <w:rPr>
          <w:rFonts w:ascii="Trebuchet MS" w:hAnsi="Trebuchet MS" w:cs="Trebuchet MS"/>
          <w:bCs/>
          <w:sz w:val="20"/>
          <w:szCs w:val="20"/>
        </w:rPr>
        <w:t>Team leading, Task allocation, Issue escalation, Client communication, Quality control</w:t>
      </w:r>
    </w:p>
    <w:p w:rsidR="000960AE" w:rsidRDefault="000960AE">
      <w:pPr>
        <w:numPr>
          <w:ilvl w:val="0"/>
          <w:numId w:val="1"/>
        </w:numPr>
        <w:tabs>
          <w:tab w:val="left" w:pos="720"/>
        </w:tabs>
        <w:jc w:val="both"/>
        <w:rPr>
          <w:rFonts w:ascii="Trebuchet MS" w:hAnsi="Trebuchet MS" w:cs="Trebuchet MS"/>
          <w:bCs/>
          <w:sz w:val="20"/>
          <w:szCs w:val="20"/>
        </w:rPr>
      </w:pPr>
      <w:r>
        <w:rPr>
          <w:rFonts w:ascii="Trebuchet MS" w:hAnsi="Trebuchet MS" w:cs="Trebuchet MS"/>
          <w:bCs/>
          <w:sz w:val="20"/>
          <w:szCs w:val="20"/>
        </w:rPr>
        <w:t>Database architecture, database designing</w:t>
      </w:r>
    </w:p>
    <w:p w:rsidR="000960AE" w:rsidRDefault="000960AE">
      <w:pPr>
        <w:numPr>
          <w:ilvl w:val="0"/>
          <w:numId w:val="1"/>
        </w:numPr>
        <w:tabs>
          <w:tab w:val="left" w:pos="720"/>
        </w:tabs>
        <w:jc w:val="both"/>
        <w:rPr>
          <w:rFonts w:ascii="Trebuchet MS" w:hAnsi="Trebuchet MS" w:cs="Trebuchet MS"/>
          <w:bCs/>
          <w:sz w:val="20"/>
          <w:szCs w:val="20"/>
        </w:rPr>
      </w:pPr>
      <w:r>
        <w:rPr>
          <w:rFonts w:ascii="Trebuchet MS" w:hAnsi="Trebuchet MS" w:cs="Trebuchet MS"/>
          <w:bCs/>
          <w:sz w:val="20"/>
          <w:szCs w:val="20"/>
        </w:rPr>
        <w:t>Application designing, development and maintenance</w:t>
      </w:r>
    </w:p>
    <w:p w:rsidR="000960AE" w:rsidRDefault="000960AE">
      <w:pPr>
        <w:ind w:left="720"/>
        <w:jc w:val="both"/>
        <w:rPr>
          <w:rFonts w:ascii="Trebuchet MS" w:hAnsi="Trebuchet MS" w:cs="Trebuchet MS"/>
          <w:bCs/>
          <w:sz w:val="20"/>
          <w:szCs w:val="20"/>
        </w:rPr>
      </w:pPr>
    </w:p>
    <w:p w:rsidR="000960AE" w:rsidRDefault="000960AE">
      <w:pPr>
        <w:jc w:val="both"/>
        <w:rPr>
          <w:rFonts w:ascii="Trebuchet MS" w:hAnsi="Trebuchet MS" w:cs="Trebuchet MS"/>
          <w:sz w:val="20"/>
          <w:szCs w:val="20"/>
        </w:rPr>
      </w:pPr>
      <w:r>
        <w:rPr>
          <w:rFonts w:ascii="Trebuchet MS" w:hAnsi="Trebuchet MS" w:cs="Trebuchet MS"/>
          <w:b/>
          <w:bCs/>
          <w:sz w:val="20"/>
          <w:szCs w:val="20"/>
        </w:rPr>
        <w:t xml:space="preserve"> Team Size: 2</w:t>
      </w:r>
    </w:p>
    <w:p w:rsidR="000960AE" w:rsidRDefault="000960AE">
      <w:pPr>
        <w:jc w:val="both"/>
        <w:rPr>
          <w:rFonts w:ascii="Trebuchet MS" w:hAnsi="Trebuchet MS" w:cs="Trebuchet MS"/>
          <w:sz w:val="20"/>
          <w:szCs w:val="20"/>
        </w:rPr>
      </w:pPr>
    </w:p>
    <w:p w:rsidR="000960AE" w:rsidRDefault="000960AE">
      <w:pPr>
        <w:ind w:firstLine="90"/>
        <w:jc w:val="both"/>
        <w:rPr>
          <w:rFonts w:ascii="Trebuchet MS" w:hAnsi="Trebuchet MS" w:cs="Trebuchet MS"/>
          <w:bCs/>
          <w:sz w:val="20"/>
          <w:szCs w:val="20"/>
        </w:rPr>
      </w:pPr>
      <w:r>
        <w:rPr>
          <w:rFonts w:ascii="Trebuchet MS" w:hAnsi="Trebuchet MS" w:cs="Trebuchet MS"/>
          <w:b/>
          <w:bCs/>
          <w:sz w:val="20"/>
          <w:szCs w:val="20"/>
        </w:rPr>
        <w:t>Technology Used:</w:t>
      </w:r>
      <w:r>
        <w:rPr>
          <w:rFonts w:ascii="Trebuchet MS" w:hAnsi="Trebuchet MS" w:cs="Trebuchet MS"/>
          <w:bCs/>
          <w:sz w:val="20"/>
          <w:szCs w:val="20"/>
        </w:rPr>
        <w:t xml:space="preserve"> Wordpress, Data Scrapping, MySQL,</w:t>
      </w:r>
      <w:r>
        <w:rPr>
          <w:rFonts w:ascii="Calibri" w:hAnsi="Calibri" w:cs="Calibri"/>
          <w:sz w:val="22"/>
          <w:szCs w:val="22"/>
        </w:rPr>
        <w:t xml:space="preserve"> </w:t>
      </w:r>
      <w:r>
        <w:rPr>
          <w:rFonts w:ascii="Trebuchet MS" w:hAnsi="Trebuchet MS" w:cs="Trebuchet MS"/>
          <w:bCs/>
          <w:sz w:val="20"/>
          <w:szCs w:val="20"/>
        </w:rPr>
        <w:t>Jquery, Javascript, AJAX</w:t>
      </w:r>
    </w:p>
    <w:p w:rsidR="000960AE" w:rsidRDefault="000960AE">
      <w:pPr>
        <w:ind w:firstLine="90"/>
        <w:jc w:val="both"/>
        <w:rPr>
          <w:rFonts w:ascii="Trebuchet MS" w:hAnsi="Trebuchet MS" w:cs="Trebuchet MS"/>
          <w:bCs/>
          <w:sz w:val="20"/>
          <w:szCs w:val="20"/>
        </w:rPr>
      </w:pPr>
    </w:p>
    <w:p w:rsidR="000960AE" w:rsidRDefault="000960AE">
      <w:pPr>
        <w:ind w:firstLine="90"/>
        <w:jc w:val="both"/>
      </w:pPr>
      <w:r>
        <w:rPr>
          <w:rFonts w:ascii="Trebuchet MS" w:hAnsi="Trebuchet MS" w:cs="Trebuchet MS"/>
          <w:b/>
          <w:bCs/>
          <w:sz w:val="20"/>
          <w:szCs w:val="20"/>
        </w:rPr>
        <w:t xml:space="preserve">URL: </w:t>
      </w:r>
      <w:r>
        <w:rPr>
          <w:rStyle w:val="Hyperlink"/>
          <w:rFonts w:ascii="Trebuchet MS" w:hAnsi="Trebuchet MS" w:cs="Trebuchet MS"/>
          <w:b/>
          <w:bCs/>
          <w:sz w:val="20"/>
          <w:szCs w:val="20"/>
        </w:rPr>
        <w:t>http://trendinglifestyle.com/</w:t>
      </w:r>
      <w:r>
        <w:rPr>
          <w:rFonts w:ascii="Trebuchet MS" w:hAnsi="Trebuchet MS" w:cs="Trebuchet MS"/>
          <w:b/>
          <w:bCs/>
          <w:sz w:val="20"/>
          <w:szCs w:val="20"/>
        </w:rPr>
        <w:t xml:space="preserve">   </w:t>
      </w:r>
    </w:p>
    <w:p w:rsidR="000960AE" w:rsidRDefault="000960AE"/>
    <w:p w:rsidR="000960AE" w:rsidRDefault="000960AE">
      <w:pPr>
        <w:rPr>
          <w:rFonts w:ascii="Trebuchet MS" w:hAnsi="Trebuchet MS" w:cs="Trebuchet MS"/>
          <w:sz w:val="20"/>
          <w:szCs w:val="20"/>
        </w:rPr>
      </w:pPr>
      <w:r>
        <w:rPr>
          <w:rFonts w:ascii="Trebuchet MS" w:hAnsi="Trebuchet MS" w:cs="Trebuchet MS"/>
          <w:b/>
          <w:sz w:val="20"/>
          <w:szCs w:val="20"/>
        </w:rPr>
        <w:t xml:space="preserve">4.  CAPSTERA (Domain: </w:t>
      </w:r>
      <w:r>
        <w:t>Business friendly business architecture software</w:t>
      </w:r>
      <w:r>
        <w:rPr>
          <w:rFonts w:ascii="Trebuchet MS" w:hAnsi="Trebuchet MS" w:cs="Trebuchet MS"/>
          <w:b/>
          <w:sz w:val="20"/>
          <w:szCs w:val="20"/>
        </w:rPr>
        <w:t>)</w:t>
      </w:r>
    </w:p>
    <w:p w:rsidR="000960AE" w:rsidRDefault="000960AE">
      <w:pPr>
        <w:jc w:val="both"/>
        <w:rPr>
          <w:rFonts w:ascii="Trebuchet MS" w:hAnsi="Trebuchet MS" w:cs="Trebuchet MS"/>
          <w:b/>
          <w:bCs/>
          <w:sz w:val="20"/>
          <w:szCs w:val="20"/>
        </w:rPr>
      </w:pPr>
      <w:r>
        <w:rPr>
          <w:rFonts w:ascii="Trebuchet MS" w:hAnsi="Trebuchet MS" w:cs="Trebuchet MS"/>
          <w:sz w:val="20"/>
          <w:szCs w:val="20"/>
        </w:rPr>
        <w:t xml:space="preserve">It is capability mapping and business architecture software. With Capstera, crafting business architecture is a breeze. It is a SAAS based application which is supposed to handle companies with having very high manpower and in which business architecture can be shared easily. It also provides enterprise installation behind firewall. It has features likes capability map, product, business flow, strategy, capability budget, lens &amp; heat maps. </w:t>
      </w:r>
    </w:p>
    <w:p w:rsidR="000960AE" w:rsidRDefault="000960AE">
      <w:pPr>
        <w:ind w:firstLine="90"/>
        <w:jc w:val="both"/>
        <w:rPr>
          <w:rFonts w:ascii="Trebuchet MS" w:hAnsi="Trebuchet MS" w:cs="Trebuchet MS"/>
          <w:bCs/>
          <w:sz w:val="20"/>
          <w:szCs w:val="20"/>
        </w:rPr>
      </w:pPr>
      <w:r>
        <w:rPr>
          <w:rFonts w:ascii="Trebuchet MS" w:hAnsi="Trebuchet MS" w:cs="Trebuchet MS"/>
          <w:b/>
          <w:bCs/>
          <w:sz w:val="20"/>
          <w:szCs w:val="20"/>
        </w:rPr>
        <w:t>Responsibilities:</w:t>
      </w:r>
    </w:p>
    <w:p w:rsidR="000960AE" w:rsidRDefault="000960AE">
      <w:pPr>
        <w:numPr>
          <w:ilvl w:val="0"/>
          <w:numId w:val="1"/>
        </w:numPr>
        <w:tabs>
          <w:tab w:val="left" w:pos="720"/>
        </w:tabs>
        <w:jc w:val="both"/>
        <w:rPr>
          <w:rFonts w:ascii="Trebuchet MS" w:hAnsi="Trebuchet MS" w:cs="Trebuchet MS"/>
          <w:bCs/>
          <w:sz w:val="20"/>
          <w:szCs w:val="20"/>
        </w:rPr>
      </w:pPr>
      <w:r>
        <w:rPr>
          <w:rFonts w:ascii="Trebuchet MS" w:hAnsi="Trebuchet MS" w:cs="Trebuchet MS"/>
          <w:bCs/>
          <w:sz w:val="20"/>
          <w:szCs w:val="20"/>
        </w:rPr>
        <w:t>Team leading, Task allocation, Issue escalation, Client communication, Quality control</w:t>
      </w:r>
    </w:p>
    <w:p w:rsidR="000960AE" w:rsidRDefault="000960AE">
      <w:pPr>
        <w:numPr>
          <w:ilvl w:val="0"/>
          <w:numId w:val="1"/>
        </w:numPr>
        <w:tabs>
          <w:tab w:val="left" w:pos="720"/>
        </w:tabs>
        <w:jc w:val="both"/>
        <w:rPr>
          <w:rFonts w:ascii="Trebuchet MS" w:hAnsi="Trebuchet MS" w:cs="Trebuchet MS"/>
          <w:bCs/>
          <w:sz w:val="20"/>
          <w:szCs w:val="20"/>
        </w:rPr>
      </w:pPr>
      <w:r>
        <w:rPr>
          <w:rFonts w:ascii="Trebuchet MS" w:hAnsi="Trebuchet MS" w:cs="Trebuchet MS"/>
          <w:bCs/>
          <w:sz w:val="20"/>
          <w:szCs w:val="20"/>
        </w:rPr>
        <w:t>Database architecture, database designing</w:t>
      </w:r>
    </w:p>
    <w:p w:rsidR="000960AE" w:rsidRDefault="000960AE">
      <w:pPr>
        <w:numPr>
          <w:ilvl w:val="0"/>
          <w:numId w:val="1"/>
        </w:numPr>
        <w:tabs>
          <w:tab w:val="left" w:pos="720"/>
        </w:tabs>
        <w:jc w:val="both"/>
        <w:rPr>
          <w:rFonts w:ascii="Trebuchet MS" w:hAnsi="Trebuchet MS" w:cs="Trebuchet MS"/>
          <w:bCs/>
          <w:sz w:val="20"/>
          <w:szCs w:val="20"/>
        </w:rPr>
      </w:pPr>
      <w:r>
        <w:rPr>
          <w:rFonts w:ascii="Trebuchet MS" w:hAnsi="Trebuchet MS" w:cs="Trebuchet MS"/>
          <w:bCs/>
          <w:sz w:val="20"/>
          <w:szCs w:val="20"/>
        </w:rPr>
        <w:t>Application designing, development and maintenance, designing classes</w:t>
      </w:r>
    </w:p>
    <w:p w:rsidR="000960AE" w:rsidRDefault="000960AE">
      <w:pPr>
        <w:ind w:left="720"/>
        <w:jc w:val="both"/>
        <w:rPr>
          <w:rFonts w:ascii="Trebuchet MS" w:hAnsi="Trebuchet MS" w:cs="Trebuchet MS"/>
          <w:bCs/>
          <w:sz w:val="20"/>
          <w:szCs w:val="20"/>
        </w:rPr>
      </w:pPr>
    </w:p>
    <w:p w:rsidR="000960AE" w:rsidRDefault="000960AE">
      <w:pPr>
        <w:jc w:val="both"/>
        <w:rPr>
          <w:rFonts w:ascii="Trebuchet MS" w:hAnsi="Trebuchet MS" w:cs="Trebuchet MS"/>
          <w:sz w:val="20"/>
          <w:szCs w:val="20"/>
        </w:rPr>
      </w:pPr>
      <w:r>
        <w:rPr>
          <w:rFonts w:ascii="Trebuchet MS" w:hAnsi="Trebuchet MS" w:cs="Trebuchet MS"/>
          <w:b/>
          <w:bCs/>
          <w:sz w:val="20"/>
          <w:szCs w:val="20"/>
        </w:rPr>
        <w:t xml:space="preserve"> Team Size: 5</w:t>
      </w:r>
    </w:p>
    <w:p w:rsidR="000960AE" w:rsidRDefault="000960AE">
      <w:pPr>
        <w:jc w:val="both"/>
        <w:rPr>
          <w:rFonts w:ascii="Trebuchet MS" w:hAnsi="Trebuchet MS" w:cs="Trebuchet MS"/>
          <w:sz w:val="20"/>
          <w:szCs w:val="20"/>
        </w:rPr>
      </w:pPr>
    </w:p>
    <w:p w:rsidR="000960AE" w:rsidRDefault="000960AE">
      <w:pPr>
        <w:ind w:firstLine="90"/>
        <w:jc w:val="both"/>
        <w:rPr>
          <w:rFonts w:ascii="Trebuchet MS" w:hAnsi="Trebuchet MS" w:cs="Trebuchet MS"/>
          <w:bCs/>
          <w:sz w:val="20"/>
          <w:szCs w:val="20"/>
        </w:rPr>
      </w:pPr>
      <w:r>
        <w:rPr>
          <w:rFonts w:ascii="Trebuchet MS" w:hAnsi="Trebuchet MS" w:cs="Trebuchet MS"/>
          <w:b/>
          <w:bCs/>
          <w:sz w:val="20"/>
          <w:szCs w:val="20"/>
        </w:rPr>
        <w:t>Technology Used:</w:t>
      </w:r>
      <w:r>
        <w:rPr>
          <w:rFonts w:ascii="Trebuchet MS" w:hAnsi="Trebuchet MS" w:cs="Trebuchet MS"/>
          <w:bCs/>
          <w:sz w:val="20"/>
          <w:szCs w:val="20"/>
        </w:rPr>
        <w:t xml:space="preserve"> Zend Framework, Gojs, Data Tables, Doctrine, MySQL,</w:t>
      </w:r>
      <w:r>
        <w:rPr>
          <w:rFonts w:ascii="Calibri" w:hAnsi="Calibri" w:cs="Calibri"/>
          <w:sz w:val="22"/>
          <w:szCs w:val="22"/>
        </w:rPr>
        <w:t xml:space="preserve"> </w:t>
      </w:r>
      <w:r>
        <w:rPr>
          <w:rFonts w:ascii="Trebuchet MS" w:hAnsi="Trebuchet MS" w:cs="Trebuchet MS"/>
          <w:bCs/>
          <w:sz w:val="20"/>
          <w:szCs w:val="20"/>
        </w:rPr>
        <w:t>Jquery, Javascript, AJAX,Memcache</w:t>
      </w:r>
    </w:p>
    <w:p w:rsidR="000960AE" w:rsidRDefault="000960AE">
      <w:pPr>
        <w:ind w:firstLine="90"/>
        <w:jc w:val="both"/>
        <w:rPr>
          <w:rFonts w:ascii="Trebuchet MS" w:hAnsi="Trebuchet MS" w:cs="Trebuchet MS"/>
          <w:bCs/>
          <w:sz w:val="20"/>
          <w:szCs w:val="20"/>
        </w:rPr>
      </w:pPr>
    </w:p>
    <w:p w:rsidR="000960AE" w:rsidRDefault="000960AE">
      <w:pPr>
        <w:ind w:firstLine="90"/>
        <w:jc w:val="both"/>
        <w:rPr>
          <w:rFonts w:ascii="Trebuchet MS" w:hAnsi="Trebuchet MS" w:cs="Trebuchet MS"/>
          <w:b/>
          <w:bCs/>
          <w:sz w:val="20"/>
          <w:szCs w:val="20"/>
        </w:rPr>
      </w:pPr>
      <w:r>
        <w:rPr>
          <w:rFonts w:ascii="Trebuchet MS" w:hAnsi="Trebuchet MS" w:cs="Trebuchet MS"/>
          <w:b/>
          <w:bCs/>
          <w:sz w:val="20"/>
          <w:szCs w:val="20"/>
        </w:rPr>
        <w:t xml:space="preserve">URL: </w:t>
      </w:r>
      <w:hyperlink r:id="rId7" w:history="1">
        <w:r>
          <w:rPr>
            <w:rStyle w:val="Hyperlink"/>
            <w:rFonts w:ascii="Trebuchet MS" w:hAnsi="Trebuchet MS" w:cs="Trebuchet MS"/>
            <w:b/>
            <w:bCs/>
            <w:sz w:val="20"/>
            <w:szCs w:val="20"/>
          </w:rPr>
          <w:t>www.capstera.com</w:t>
        </w:r>
      </w:hyperlink>
      <w:r>
        <w:rPr>
          <w:rFonts w:ascii="Trebuchet MS" w:hAnsi="Trebuchet MS" w:cs="Trebuchet MS"/>
          <w:b/>
          <w:bCs/>
          <w:sz w:val="20"/>
          <w:szCs w:val="20"/>
        </w:rPr>
        <w:t xml:space="preserve"> ,</w:t>
      </w:r>
      <w:r>
        <w:t xml:space="preserve"> </w:t>
      </w:r>
      <w:hyperlink r:id="rId8" w:history="1">
        <w:r>
          <w:rPr>
            <w:rStyle w:val="Hyperlink"/>
          </w:rPr>
          <w:t>www.</w:t>
        </w:r>
        <w:r>
          <w:rPr>
            <w:rStyle w:val="Hyperlink"/>
            <w:rFonts w:ascii="Trebuchet MS" w:hAnsi="Trebuchet MS" w:cs="Trebuchet MS"/>
            <w:b/>
            <w:bCs/>
            <w:sz w:val="20"/>
            <w:szCs w:val="20"/>
          </w:rPr>
          <w:t>capabilityarchitecture.com</w:t>
        </w:r>
      </w:hyperlink>
      <w:r>
        <w:rPr>
          <w:rFonts w:ascii="Trebuchet MS" w:hAnsi="Trebuchet MS" w:cs="Trebuchet MS"/>
          <w:b/>
          <w:bCs/>
          <w:sz w:val="20"/>
          <w:szCs w:val="20"/>
        </w:rPr>
        <w:t xml:space="preserve">   </w:t>
      </w:r>
    </w:p>
    <w:p w:rsidR="000960AE" w:rsidRDefault="000960AE">
      <w:pPr>
        <w:ind w:firstLine="90"/>
        <w:jc w:val="both"/>
        <w:rPr>
          <w:rFonts w:ascii="Trebuchet MS" w:hAnsi="Trebuchet MS" w:cs="Trebuchet MS"/>
          <w:bCs/>
          <w:sz w:val="20"/>
          <w:szCs w:val="20"/>
        </w:rPr>
      </w:pPr>
      <w:r>
        <w:rPr>
          <w:rFonts w:ascii="Trebuchet MS" w:hAnsi="Trebuchet MS" w:cs="Trebuchet MS"/>
          <w:b/>
          <w:bCs/>
          <w:sz w:val="20"/>
          <w:szCs w:val="20"/>
        </w:rPr>
        <w:t xml:space="preserve"> </w:t>
      </w:r>
    </w:p>
    <w:p w:rsidR="000960AE" w:rsidRDefault="000960AE">
      <w:pPr>
        <w:ind w:firstLine="90"/>
        <w:jc w:val="both"/>
        <w:rPr>
          <w:rFonts w:ascii="Trebuchet MS" w:hAnsi="Trebuchet MS" w:cs="Trebuchet MS"/>
          <w:b/>
          <w:sz w:val="20"/>
          <w:szCs w:val="20"/>
        </w:rPr>
      </w:pPr>
      <w:r>
        <w:rPr>
          <w:rFonts w:ascii="Trebuchet MS" w:hAnsi="Trebuchet MS" w:cs="Trebuchet MS"/>
          <w:bCs/>
          <w:sz w:val="20"/>
          <w:szCs w:val="20"/>
        </w:rPr>
        <w:t>Linked In:</w:t>
      </w:r>
      <w:r>
        <w:rPr>
          <w:rFonts w:ascii="Verdana" w:hAnsi="Verdana" w:cs="Verdana"/>
          <w:b/>
          <w:bCs/>
          <w:sz w:val="20"/>
          <w:szCs w:val="20"/>
          <w:lang w:val="en-IN"/>
        </w:rPr>
        <w:t xml:space="preserve"> </w:t>
      </w:r>
      <w:hyperlink r:id="rId9" w:history="1">
        <w:r>
          <w:rPr>
            <w:rStyle w:val="Hyperlink"/>
            <w:rFonts w:ascii="Verdana" w:hAnsi="Verdana" w:cs="Verdana"/>
            <w:bCs/>
            <w:sz w:val="20"/>
            <w:szCs w:val="20"/>
            <w:lang w:val="en-IN"/>
          </w:rPr>
          <w:t>https://www.linkedin.com/company/capabilityarchitecture-com</w:t>
        </w:r>
      </w:hyperlink>
    </w:p>
    <w:p w:rsidR="000960AE" w:rsidRDefault="000960AE">
      <w:pPr>
        <w:ind w:left="450"/>
        <w:jc w:val="both"/>
        <w:rPr>
          <w:rFonts w:ascii="Trebuchet MS" w:hAnsi="Trebuchet MS" w:cs="Trebuchet MS"/>
          <w:b/>
          <w:sz w:val="20"/>
          <w:szCs w:val="20"/>
        </w:rPr>
      </w:pPr>
    </w:p>
    <w:p w:rsidR="000960AE" w:rsidRDefault="000960AE">
      <w:pPr>
        <w:ind w:firstLine="90"/>
        <w:jc w:val="both"/>
        <w:rPr>
          <w:rFonts w:ascii="Trebuchet MS" w:hAnsi="Trebuchet MS" w:cs="Trebuchet MS"/>
          <w:b/>
          <w:bCs/>
          <w:sz w:val="20"/>
          <w:szCs w:val="20"/>
        </w:rPr>
      </w:pPr>
    </w:p>
    <w:p w:rsidR="000960AE" w:rsidRDefault="000960AE">
      <w:pPr>
        <w:ind w:left="90"/>
        <w:jc w:val="both"/>
        <w:rPr>
          <w:rFonts w:ascii="Trebuchet MS" w:hAnsi="Trebuchet MS" w:cs="Trebuchet MS"/>
          <w:b/>
          <w:sz w:val="20"/>
          <w:szCs w:val="20"/>
        </w:rPr>
      </w:pPr>
    </w:p>
    <w:p w:rsidR="000960AE" w:rsidRDefault="000960AE">
      <w:pPr>
        <w:ind w:left="90"/>
        <w:jc w:val="both"/>
        <w:rPr>
          <w:rFonts w:ascii="Trebuchet MS" w:hAnsi="Trebuchet MS" w:cs="Trebuchet MS"/>
          <w:sz w:val="20"/>
          <w:szCs w:val="20"/>
        </w:rPr>
      </w:pPr>
      <w:r>
        <w:rPr>
          <w:rFonts w:ascii="Trebuchet MS" w:hAnsi="Trebuchet MS" w:cs="Trebuchet MS"/>
          <w:b/>
          <w:sz w:val="20"/>
          <w:szCs w:val="20"/>
        </w:rPr>
        <w:t>5.   Move Me On (Domain: Job Portal)</w:t>
      </w:r>
    </w:p>
    <w:p w:rsidR="000960AE" w:rsidRDefault="000960AE">
      <w:pPr>
        <w:ind w:left="90"/>
        <w:jc w:val="both"/>
        <w:rPr>
          <w:rFonts w:ascii="Trebuchet MS" w:hAnsi="Trebuchet MS" w:cs="Trebuchet MS"/>
          <w:sz w:val="20"/>
          <w:szCs w:val="20"/>
        </w:rPr>
      </w:pPr>
      <w:r>
        <w:rPr>
          <w:rFonts w:ascii="Trebuchet MS" w:hAnsi="Trebuchet MS" w:cs="Trebuchet MS"/>
          <w:sz w:val="20"/>
          <w:szCs w:val="20"/>
        </w:rPr>
        <w:t>It is a job portal for candidates (job seekers), employers and headhunters. Further candidates are classified as Consultants, Commercial Technologists and Accountants.</w:t>
      </w:r>
    </w:p>
    <w:p w:rsidR="000960AE" w:rsidRDefault="000960AE">
      <w:pPr>
        <w:ind w:left="90"/>
        <w:jc w:val="both"/>
        <w:rPr>
          <w:rFonts w:ascii="Trebuchet MS" w:hAnsi="Trebuchet MS" w:cs="Trebuchet MS"/>
          <w:sz w:val="20"/>
          <w:szCs w:val="20"/>
        </w:rPr>
      </w:pPr>
    </w:p>
    <w:p w:rsidR="000960AE" w:rsidRDefault="000960AE">
      <w:pPr>
        <w:ind w:firstLine="90"/>
        <w:jc w:val="both"/>
        <w:rPr>
          <w:rFonts w:ascii="Trebuchet MS" w:hAnsi="Trebuchet MS" w:cs="Trebuchet MS"/>
          <w:bCs/>
          <w:sz w:val="20"/>
          <w:szCs w:val="20"/>
        </w:rPr>
      </w:pPr>
      <w:r>
        <w:rPr>
          <w:rFonts w:ascii="Trebuchet MS" w:hAnsi="Trebuchet MS" w:cs="Trebuchet MS"/>
          <w:b/>
          <w:bCs/>
          <w:sz w:val="20"/>
          <w:szCs w:val="20"/>
        </w:rPr>
        <w:t>Responsibilities:</w:t>
      </w:r>
    </w:p>
    <w:p w:rsidR="000960AE" w:rsidRDefault="000960AE">
      <w:pPr>
        <w:numPr>
          <w:ilvl w:val="0"/>
          <w:numId w:val="1"/>
        </w:numPr>
        <w:tabs>
          <w:tab w:val="left" w:pos="720"/>
        </w:tabs>
        <w:jc w:val="both"/>
        <w:rPr>
          <w:rFonts w:ascii="Trebuchet MS" w:hAnsi="Trebuchet MS" w:cs="Trebuchet MS"/>
          <w:bCs/>
          <w:sz w:val="20"/>
          <w:szCs w:val="20"/>
        </w:rPr>
      </w:pPr>
      <w:r>
        <w:rPr>
          <w:rFonts w:ascii="Trebuchet MS" w:hAnsi="Trebuchet MS" w:cs="Trebuchet MS"/>
          <w:bCs/>
          <w:sz w:val="20"/>
          <w:szCs w:val="20"/>
        </w:rPr>
        <w:t>Team leading, Task allocation, Issue escalation, Client communication, Quality control</w:t>
      </w:r>
    </w:p>
    <w:p w:rsidR="000960AE" w:rsidRDefault="000960AE">
      <w:pPr>
        <w:numPr>
          <w:ilvl w:val="0"/>
          <w:numId w:val="1"/>
        </w:numPr>
        <w:tabs>
          <w:tab w:val="left" w:pos="720"/>
        </w:tabs>
        <w:jc w:val="both"/>
        <w:rPr>
          <w:rFonts w:ascii="Trebuchet MS" w:hAnsi="Trebuchet MS" w:cs="Trebuchet MS"/>
          <w:bCs/>
          <w:sz w:val="20"/>
          <w:szCs w:val="20"/>
        </w:rPr>
      </w:pPr>
      <w:r>
        <w:rPr>
          <w:rFonts w:ascii="Trebuchet MS" w:hAnsi="Trebuchet MS" w:cs="Trebuchet MS"/>
          <w:bCs/>
          <w:sz w:val="20"/>
          <w:szCs w:val="20"/>
        </w:rPr>
        <w:t>Database designing, maintenance and analysis</w:t>
      </w:r>
    </w:p>
    <w:p w:rsidR="000960AE" w:rsidRDefault="000960AE">
      <w:pPr>
        <w:numPr>
          <w:ilvl w:val="0"/>
          <w:numId w:val="1"/>
        </w:numPr>
        <w:tabs>
          <w:tab w:val="left" w:pos="720"/>
        </w:tabs>
        <w:jc w:val="both"/>
        <w:rPr>
          <w:rFonts w:ascii="Trebuchet MS" w:hAnsi="Trebuchet MS" w:cs="Trebuchet MS"/>
          <w:sz w:val="20"/>
          <w:szCs w:val="20"/>
        </w:rPr>
      </w:pPr>
      <w:r>
        <w:rPr>
          <w:rFonts w:ascii="Trebuchet MS" w:hAnsi="Trebuchet MS" w:cs="Trebuchet MS"/>
          <w:bCs/>
          <w:sz w:val="20"/>
          <w:szCs w:val="20"/>
        </w:rPr>
        <w:t>Application designing, development and maintenance, designing classes</w:t>
      </w:r>
    </w:p>
    <w:p w:rsidR="000960AE" w:rsidRDefault="000960AE">
      <w:pPr>
        <w:ind w:left="90"/>
        <w:jc w:val="both"/>
        <w:rPr>
          <w:rFonts w:ascii="Trebuchet MS" w:hAnsi="Trebuchet MS" w:cs="Trebuchet MS"/>
          <w:sz w:val="20"/>
          <w:szCs w:val="20"/>
        </w:rPr>
      </w:pPr>
    </w:p>
    <w:p w:rsidR="000960AE" w:rsidRDefault="000960AE">
      <w:pPr>
        <w:ind w:left="90"/>
        <w:jc w:val="both"/>
        <w:rPr>
          <w:rFonts w:ascii="Trebuchet MS" w:hAnsi="Trebuchet MS" w:cs="Trebuchet MS"/>
          <w:sz w:val="20"/>
          <w:szCs w:val="20"/>
        </w:rPr>
      </w:pPr>
    </w:p>
    <w:p w:rsidR="000960AE" w:rsidRDefault="000960AE">
      <w:pPr>
        <w:ind w:firstLine="90"/>
        <w:jc w:val="both"/>
        <w:rPr>
          <w:rFonts w:ascii="Trebuchet MS" w:hAnsi="Trebuchet MS" w:cs="Trebuchet MS"/>
          <w:bCs/>
          <w:sz w:val="20"/>
          <w:szCs w:val="20"/>
        </w:rPr>
      </w:pPr>
      <w:r>
        <w:rPr>
          <w:rFonts w:ascii="Trebuchet MS" w:hAnsi="Trebuchet MS" w:cs="Trebuchet MS"/>
          <w:b/>
          <w:bCs/>
          <w:sz w:val="20"/>
          <w:szCs w:val="20"/>
        </w:rPr>
        <w:t>Technology Used:</w:t>
      </w:r>
      <w:r>
        <w:rPr>
          <w:rFonts w:ascii="Trebuchet MS" w:hAnsi="Trebuchet MS" w:cs="Trebuchet MS"/>
          <w:bCs/>
          <w:sz w:val="20"/>
          <w:szCs w:val="20"/>
        </w:rPr>
        <w:t xml:space="preserve"> Zend Framework V1.10, MySQL, Jquery, Javascript, AJAX</w:t>
      </w:r>
    </w:p>
    <w:p w:rsidR="000960AE" w:rsidRDefault="000960AE">
      <w:pPr>
        <w:ind w:firstLine="90"/>
        <w:jc w:val="both"/>
        <w:rPr>
          <w:rFonts w:ascii="Trebuchet MS" w:hAnsi="Trebuchet MS" w:cs="Trebuchet MS"/>
          <w:bCs/>
          <w:sz w:val="20"/>
          <w:szCs w:val="20"/>
        </w:rPr>
      </w:pPr>
    </w:p>
    <w:p w:rsidR="000960AE" w:rsidRDefault="000960AE">
      <w:pPr>
        <w:ind w:firstLine="90"/>
        <w:jc w:val="both"/>
        <w:rPr>
          <w:rFonts w:ascii="Trebuchet MS" w:hAnsi="Trebuchet MS" w:cs="Trebuchet MS"/>
          <w:b/>
          <w:sz w:val="20"/>
          <w:szCs w:val="20"/>
        </w:rPr>
      </w:pPr>
      <w:r>
        <w:rPr>
          <w:rFonts w:ascii="Trebuchet MS" w:hAnsi="Trebuchet MS" w:cs="Trebuchet MS"/>
          <w:b/>
          <w:bCs/>
          <w:sz w:val="20"/>
          <w:szCs w:val="20"/>
        </w:rPr>
        <w:t xml:space="preserve">URL: </w:t>
      </w:r>
      <w:hyperlink r:id="rId10" w:history="1">
        <w:r>
          <w:rPr>
            <w:rStyle w:val="Hyperlink"/>
            <w:rFonts w:ascii="Trebuchet MS" w:hAnsi="Trebuchet MS" w:cs="Trebuchet MS"/>
            <w:b/>
            <w:bCs/>
            <w:sz w:val="20"/>
            <w:szCs w:val="20"/>
          </w:rPr>
          <w:t>http://www.movemeon.com</w:t>
        </w:r>
      </w:hyperlink>
      <w:r>
        <w:rPr>
          <w:rFonts w:ascii="Trebuchet MS" w:hAnsi="Trebuchet MS" w:cs="Trebuchet MS"/>
          <w:b/>
          <w:bCs/>
          <w:sz w:val="20"/>
          <w:szCs w:val="20"/>
        </w:rPr>
        <w:t xml:space="preserve"> </w:t>
      </w:r>
    </w:p>
    <w:p w:rsidR="000960AE" w:rsidRDefault="000960AE">
      <w:pPr>
        <w:ind w:left="90"/>
        <w:jc w:val="both"/>
        <w:rPr>
          <w:rFonts w:ascii="Trebuchet MS" w:hAnsi="Trebuchet MS" w:cs="Trebuchet MS"/>
          <w:b/>
          <w:sz w:val="20"/>
          <w:szCs w:val="20"/>
        </w:rPr>
      </w:pPr>
    </w:p>
    <w:p w:rsidR="000960AE" w:rsidRDefault="000960AE">
      <w:pPr>
        <w:ind w:left="90"/>
        <w:jc w:val="both"/>
        <w:rPr>
          <w:rFonts w:ascii="Trebuchet MS" w:hAnsi="Trebuchet MS" w:cs="Trebuchet MS"/>
          <w:b/>
          <w:sz w:val="20"/>
          <w:szCs w:val="20"/>
        </w:rPr>
      </w:pPr>
    </w:p>
    <w:p w:rsidR="000960AE" w:rsidRDefault="000960AE">
      <w:pPr>
        <w:ind w:left="90"/>
        <w:jc w:val="both"/>
        <w:rPr>
          <w:rFonts w:ascii="Trebuchet MS" w:hAnsi="Trebuchet MS" w:cs="Trebuchet MS"/>
          <w:b/>
          <w:sz w:val="20"/>
          <w:szCs w:val="20"/>
        </w:rPr>
      </w:pPr>
    </w:p>
    <w:p w:rsidR="000960AE" w:rsidRDefault="000960AE">
      <w:pPr>
        <w:ind w:left="90"/>
        <w:jc w:val="both"/>
        <w:rPr>
          <w:rFonts w:ascii="Trebuchet MS" w:hAnsi="Trebuchet MS" w:cs="Trebuchet MS"/>
          <w:sz w:val="20"/>
          <w:szCs w:val="20"/>
        </w:rPr>
      </w:pPr>
      <w:r>
        <w:rPr>
          <w:rFonts w:ascii="Trebuchet MS" w:hAnsi="Trebuchet MS" w:cs="Trebuchet MS"/>
          <w:b/>
          <w:sz w:val="20"/>
          <w:szCs w:val="20"/>
        </w:rPr>
        <w:t>6.  SmartPath Financial Education</w:t>
      </w:r>
      <w:r>
        <w:rPr>
          <w:rFonts w:ascii="Trebuchet MS" w:hAnsi="Trebuchet MS" w:cs="Trebuchet MS"/>
          <w:sz w:val="20"/>
          <w:szCs w:val="20"/>
        </w:rPr>
        <w:t xml:space="preserve"> </w:t>
      </w:r>
      <w:r>
        <w:rPr>
          <w:rFonts w:ascii="Trebuchet MS" w:hAnsi="Trebuchet MS" w:cs="Trebuchet MS"/>
          <w:b/>
          <w:sz w:val="20"/>
          <w:szCs w:val="20"/>
        </w:rPr>
        <w:t>(Domain: Finance)</w:t>
      </w:r>
    </w:p>
    <w:p w:rsidR="000960AE" w:rsidRDefault="000960AE">
      <w:pPr>
        <w:jc w:val="both"/>
        <w:rPr>
          <w:rFonts w:ascii="Trebuchet MS" w:hAnsi="Trebuchet MS" w:cs="Trebuchet MS"/>
          <w:b/>
          <w:sz w:val="20"/>
          <w:szCs w:val="20"/>
        </w:rPr>
      </w:pPr>
      <w:r>
        <w:rPr>
          <w:rFonts w:ascii="Trebuchet MS" w:hAnsi="Trebuchet MS" w:cs="Trebuchet MS"/>
          <w:sz w:val="20"/>
          <w:szCs w:val="20"/>
        </w:rPr>
        <w:t xml:space="preserve">It is a financial portal where users can manage their monthly earnings and expenditures. Users will get alerts for payment due dates and if their expenses for a month is going over their set budget for the month. </w:t>
      </w:r>
    </w:p>
    <w:p w:rsidR="000960AE" w:rsidRDefault="000960AE">
      <w:pPr>
        <w:jc w:val="both"/>
        <w:rPr>
          <w:rFonts w:ascii="Trebuchet MS" w:hAnsi="Trebuchet MS" w:cs="Trebuchet MS"/>
          <w:b/>
          <w:sz w:val="20"/>
          <w:szCs w:val="20"/>
        </w:rPr>
      </w:pPr>
    </w:p>
    <w:p w:rsidR="000960AE" w:rsidRDefault="000960AE">
      <w:pPr>
        <w:ind w:firstLine="90"/>
        <w:jc w:val="both"/>
        <w:rPr>
          <w:rFonts w:ascii="Trebuchet MS" w:hAnsi="Trebuchet MS" w:cs="Trebuchet MS"/>
          <w:bCs/>
          <w:sz w:val="20"/>
          <w:szCs w:val="20"/>
        </w:rPr>
      </w:pPr>
      <w:r>
        <w:rPr>
          <w:rFonts w:ascii="Trebuchet MS" w:hAnsi="Trebuchet MS" w:cs="Trebuchet MS"/>
          <w:b/>
          <w:bCs/>
          <w:sz w:val="20"/>
          <w:szCs w:val="20"/>
        </w:rPr>
        <w:t>Responsibilities:</w:t>
      </w:r>
    </w:p>
    <w:p w:rsidR="000960AE" w:rsidRDefault="000960AE">
      <w:pPr>
        <w:numPr>
          <w:ilvl w:val="0"/>
          <w:numId w:val="1"/>
        </w:numPr>
        <w:tabs>
          <w:tab w:val="left" w:pos="720"/>
        </w:tabs>
        <w:jc w:val="both"/>
        <w:rPr>
          <w:rFonts w:ascii="Trebuchet MS" w:hAnsi="Trebuchet MS" w:cs="Trebuchet MS"/>
          <w:bCs/>
          <w:sz w:val="20"/>
          <w:szCs w:val="20"/>
        </w:rPr>
      </w:pPr>
      <w:r>
        <w:rPr>
          <w:rFonts w:ascii="Trebuchet MS" w:hAnsi="Trebuchet MS" w:cs="Trebuchet MS"/>
          <w:bCs/>
          <w:sz w:val="20"/>
          <w:szCs w:val="20"/>
        </w:rPr>
        <w:t>Issue escalation, Client communication, Quality control</w:t>
      </w:r>
    </w:p>
    <w:p w:rsidR="000960AE" w:rsidRDefault="000960AE">
      <w:pPr>
        <w:numPr>
          <w:ilvl w:val="0"/>
          <w:numId w:val="1"/>
        </w:numPr>
        <w:tabs>
          <w:tab w:val="left" w:pos="720"/>
        </w:tabs>
        <w:jc w:val="both"/>
        <w:rPr>
          <w:rFonts w:ascii="Trebuchet MS" w:hAnsi="Trebuchet MS" w:cs="Trebuchet MS"/>
          <w:bCs/>
          <w:sz w:val="20"/>
          <w:szCs w:val="20"/>
        </w:rPr>
      </w:pPr>
      <w:r>
        <w:rPr>
          <w:rFonts w:ascii="Trebuchet MS" w:hAnsi="Trebuchet MS" w:cs="Trebuchet MS"/>
          <w:bCs/>
          <w:sz w:val="20"/>
          <w:szCs w:val="20"/>
        </w:rPr>
        <w:t>Database designing, maintenance and analysis</w:t>
      </w:r>
    </w:p>
    <w:p w:rsidR="000960AE" w:rsidRDefault="000960AE">
      <w:pPr>
        <w:numPr>
          <w:ilvl w:val="0"/>
          <w:numId w:val="1"/>
        </w:numPr>
        <w:tabs>
          <w:tab w:val="left" w:pos="720"/>
        </w:tabs>
        <w:jc w:val="both"/>
        <w:rPr>
          <w:rFonts w:ascii="Trebuchet MS" w:hAnsi="Trebuchet MS" w:cs="Trebuchet MS"/>
          <w:sz w:val="20"/>
          <w:szCs w:val="20"/>
        </w:rPr>
      </w:pPr>
      <w:r>
        <w:rPr>
          <w:rFonts w:ascii="Trebuchet MS" w:hAnsi="Trebuchet MS" w:cs="Trebuchet MS"/>
          <w:bCs/>
          <w:sz w:val="20"/>
          <w:szCs w:val="20"/>
        </w:rPr>
        <w:t>Application designing, development and maintenance, designing classes</w:t>
      </w:r>
    </w:p>
    <w:p w:rsidR="000960AE" w:rsidRDefault="000960AE">
      <w:pPr>
        <w:jc w:val="both"/>
        <w:rPr>
          <w:rFonts w:ascii="Trebuchet MS" w:hAnsi="Trebuchet MS" w:cs="Trebuchet MS"/>
          <w:sz w:val="20"/>
          <w:szCs w:val="20"/>
        </w:rPr>
      </w:pPr>
    </w:p>
    <w:p w:rsidR="000960AE" w:rsidRDefault="000960AE">
      <w:pPr>
        <w:ind w:firstLine="90"/>
        <w:jc w:val="both"/>
        <w:rPr>
          <w:rFonts w:ascii="Trebuchet MS" w:hAnsi="Trebuchet MS" w:cs="Trebuchet MS"/>
          <w:b/>
          <w:sz w:val="20"/>
          <w:szCs w:val="20"/>
        </w:rPr>
      </w:pPr>
      <w:r>
        <w:rPr>
          <w:rFonts w:ascii="Trebuchet MS" w:hAnsi="Trebuchet MS" w:cs="Trebuchet MS"/>
          <w:b/>
          <w:bCs/>
          <w:sz w:val="20"/>
          <w:szCs w:val="20"/>
        </w:rPr>
        <w:t>Technology Used:</w:t>
      </w:r>
      <w:r>
        <w:rPr>
          <w:rFonts w:ascii="Trebuchet MS" w:hAnsi="Trebuchet MS" w:cs="Trebuchet MS"/>
          <w:bCs/>
          <w:sz w:val="20"/>
          <w:szCs w:val="20"/>
        </w:rPr>
        <w:t xml:space="preserve"> Zend Framework V1.10, MySQL, Jquery, Javascript, AJAX</w:t>
      </w:r>
    </w:p>
    <w:p w:rsidR="000960AE" w:rsidRDefault="000960AE">
      <w:pPr>
        <w:jc w:val="both"/>
        <w:rPr>
          <w:rFonts w:ascii="Trebuchet MS" w:hAnsi="Trebuchet MS" w:cs="Trebuchet MS"/>
          <w:b/>
          <w:sz w:val="20"/>
          <w:szCs w:val="20"/>
        </w:rPr>
      </w:pPr>
    </w:p>
    <w:p w:rsidR="000960AE" w:rsidRDefault="000960AE">
      <w:pPr>
        <w:ind w:left="90"/>
        <w:jc w:val="both"/>
        <w:rPr>
          <w:rFonts w:ascii="Arial" w:hAnsi="Arial" w:cs="Arial"/>
          <w:bCs/>
          <w:sz w:val="20"/>
          <w:szCs w:val="20"/>
          <w:lang w:val="en-IN"/>
        </w:rPr>
      </w:pPr>
      <w:r>
        <w:rPr>
          <w:rFonts w:ascii="Trebuchet MS" w:hAnsi="Trebuchet MS" w:cs="Trebuchet MS"/>
          <w:sz w:val="20"/>
          <w:szCs w:val="20"/>
        </w:rPr>
        <w:t xml:space="preserve">7. </w:t>
      </w:r>
      <w:r>
        <w:rPr>
          <w:rFonts w:ascii="Trebuchet MS" w:hAnsi="Trebuchet MS" w:cs="Trebuchet MS"/>
          <w:b/>
          <w:sz w:val="20"/>
          <w:szCs w:val="20"/>
        </w:rPr>
        <w:t>APC Batteries (Domain: Ecommerce)</w:t>
      </w:r>
    </w:p>
    <w:p w:rsidR="000960AE" w:rsidRDefault="000960AE">
      <w:pPr>
        <w:tabs>
          <w:tab w:val="left" w:pos="720"/>
          <w:tab w:val="left" w:pos="1080"/>
        </w:tabs>
        <w:rPr>
          <w:rFonts w:ascii="Trebuchet MS" w:hAnsi="Trebuchet MS" w:cs="Trebuchet MS"/>
          <w:b/>
          <w:bCs/>
          <w:sz w:val="20"/>
          <w:szCs w:val="20"/>
        </w:rPr>
      </w:pPr>
      <w:r>
        <w:rPr>
          <w:rFonts w:ascii="Arial" w:hAnsi="Arial" w:cs="Arial"/>
          <w:bCs/>
          <w:sz w:val="20"/>
          <w:szCs w:val="20"/>
          <w:lang w:val="en-IN"/>
        </w:rPr>
        <w:t xml:space="preserve">  This is an ecommerce platform for users to buy laptops and batteries. Advance search module has been integrated    in the header section.</w:t>
      </w:r>
    </w:p>
    <w:p w:rsidR="000960AE" w:rsidRDefault="000960AE">
      <w:pPr>
        <w:ind w:firstLine="90"/>
        <w:jc w:val="both"/>
        <w:rPr>
          <w:rFonts w:ascii="Trebuchet MS" w:hAnsi="Trebuchet MS" w:cs="Trebuchet MS"/>
          <w:b/>
          <w:bCs/>
          <w:sz w:val="20"/>
          <w:szCs w:val="20"/>
        </w:rPr>
      </w:pPr>
    </w:p>
    <w:p w:rsidR="000960AE" w:rsidRDefault="000960AE">
      <w:pPr>
        <w:ind w:firstLine="90"/>
        <w:jc w:val="both"/>
        <w:rPr>
          <w:rFonts w:ascii="Trebuchet MS" w:hAnsi="Trebuchet MS" w:cs="Trebuchet MS"/>
          <w:bCs/>
          <w:sz w:val="20"/>
          <w:szCs w:val="20"/>
        </w:rPr>
      </w:pPr>
      <w:r>
        <w:rPr>
          <w:rFonts w:ascii="Trebuchet MS" w:hAnsi="Trebuchet MS" w:cs="Trebuchet MS"/>
          <w:b/>
          <w:bCs/>
          <w:sz w:val="20"/>
          <w:szCs w:val="20"/>
        </w:rPr>
        <w:t>Responsibilities:</w:t>
      </w:r>
    </w:p>
    <w:p w:rsidR="000960AE" w:rsidRDefault="000960AE">
      <w:pPr>
        <w:numPr>
          <w:ilvl w:val="0"/>
          <w:numId w:val="1"/>
        </w:numPr>
        <w:tabs>
          <w:tab w:val="left" w:pos="720"/>
        </w:tabs>
        <w:jc w:val="both"/>
        <w:rPr>
          <w:rFonts w:ascii="Trebuchet MS" w:hAnsi="Trebuchet MS" w:cs="Trebuchet MS"/>
          <w:bCs/>
          <w:sz w:val="20"/>
          <w:szCs w:val="20"/>
        </w:rPr>
      </w:pPr>
      <w:r>
        <w:rPr>
          <w:rFonts w:ascii="Trebuchet MS" w:hAnsi="Trebuchet MS" w:cs="Trebuchet MS"/>
          <w:bCs/>
          <w:sz w:val="20"/>
          <w:szCs w:val="20"/>
        </w:rPr>
        <w:t>Issue escalation, Client communication, Quality control</w:t>
      </w:r>
    </w:p>
    <w:p w:rsidR="000960AE" w:rsidRDefault="000960AE">
      <w:pPr>
        <w:numPr>
          <w:ilvl w:val="0"/>
          <w:numId w:val="1"/>
        </w:numPr>
        <w:tabs>
          <w:tab w:val="left" w:pos="720"/>
        </w:tabs>
        <w:jc w:val="both"/>
        <w:rPr>
          <w:rFonts w:ascii="Arial" w:hAnsi="Arial" w:cs="Arial"/>
          <w:bCs/>
          <w:sz w:val="20"/>
          <w:szCs w:val="20"/>
          <w:lang w:val="en-IN"/>
        </w:rPr>
      </w:pPr>
      <w:r>
        <w:rPr>
          <w:rFonts w:ascii="Trebuchet MS" w:hAnsi="Trebuchet MS" w:cs="Trebuchet MS"/>
          <w:bCs/>
          <w:sz w:val="20"/>
          <w:szCs w:val="20"/>
        </w:rPr>
        <w:t>Application designing, development and maintenance, designing classes</w:t>
      </w:r>
    </w:p>
    <w:p w:rsidR="000960AE" w:rsidRDefault="000960AE">
      <w:pPr>
        <w:tabs>
          <w:tab w:val="left" w:pos="720"/>
          <w:tab w:val="left" w:pos="1080"/>
        </w:tabs>
        <w:rPr>
          <w:rFonts w:ascii="Arial" w:hAnsi="Arial" w:cs="Arial"/>
          <w:bCs/>
          <w:sz w:val="20"/>
          <w:szCs w:val="20"/>
          <w:lang w:val="en-IN"/>
        </w:rPr>
      </w:pPr>
    </w:p>
    <w:p w:rsidR="000960AE" w:rsidRDefault="000960AE">
      <w:pPr>
        <w:tabs>
          <w:tab w:val="left" w:pos="720"/>
          <w:tab w:val="left" w:pos="1080"/>
        </w:tabs>
        <w:rPr>
          <w:rFonts w:ascii="Arial" w:hAnsi="Arial" w:cs="Arial"/>
          <w:bCs/>
          <w:sz w:val="20"/>
          <w:szCs w:val="20"/>
          <w:lang w:val="en-IN"/>
        </w:rPr>
      </w:pPr>
    </w:p>
    <w:p w:rsidR="000960AE" w:rsidRDefault="000960AE">
      <w:pPr>
        <w:ind w:firstLine="90"/>
        <w:jc w:val="both"/>
        <w:rPr>
          <w:rFonts w:ascii="Trebuchet MS" w:hAnsi="Trebuchet MS" w:cs="Trebuchet MS"/>
          <w:sz w:val="20"/>
          <w:szCs w:val="20"/>
        </w:rPr>
      </w:pPr>
      <w:r>
        <w:rPr>
          <w:rFonts w:ascii="Trebuchet MS" w:hAnsi="Trebuchet MS" w:cs="Trebuchet MS"/>
          <w:b/>
          <w:bCs/>
          <w:sz w:val="20"/>
          <w:szCs w:val="20"/>
        </w:rPr>
        <w:t>Technology Used:</w:t>
      </w:r>
      <w:r>
        <w:rPr>
          <w:rFonts w:ascii="Trebuchet MS" w:hAnsi="Trebuchet MS" w:cs="Trebuchet MS"/>
          <w:bCs/>
          <w:sz w:val="20"/>
          <w:szCs w:val="20"/>
        </w:rPr>
        <w:t xml:space="preserve"> Magento, AJAX</w:t>
      </w:r>
    </w:p>
    <w:p w:rsidR="000960AE" w:rsidRDefault="000960AE">
      <w:pPr>
        <w:ind w:left="90"/>
        <w:jc w:val="both"/>
        <w:rPr>
          <w:rFonts w:ascii="Trebuchet MS" w:hAnsi="Trebuchet MS" w:cs="Trebuchet MS"/>
          <w:sz w:val="20"/>
          <w:szCs w:val="20"/>
        </w:rPr>
      </w:pPr>
    </w:p>
    <w:p w:rsidR="000960AE" w:rsidRDefault="000960AE">
      <w:r>
        <w:rPr>
          <w:rFonts w:ascii="Trebuchet MS" w:hAnsi="Trebuchet MS" w:cs="Trebuchet MS"/>
          <w:b/>
          <w:bCs/>
          <w:sz w:val="20"/>
          <w:szCs w:val="20"/>
        </w:rPr>
        <w:t xml:space="preserve"> URL:  </w:t>
      </w:r>
      <w:hyperlink r:id="rId11" w:history="1">
        <w:r>
          <w:rPr>
            <w:rStyle w:val="Hyperlink"/>
          </w:rPr>
          <w:t>http://www.apc.com</w:t>
        </w:r>
      </w:hyperlink>
      <w:r>
        <w:t xml:space="preserve"> </w:t>
      </w:r>
    </w:p>
    <w:p w:rsidR="000960AE" w:rsidRDefault="000960AE"/>
    <w:p w:rsidR="000960AE" w:rsidRDefault="000960AE">
      <w:pPr>
        <w:rPr>
          <w:rFonts w:ascii="Trebuchet MS" w:hAnsi="Trebuchet MS" w:cs="Trebuchet MS"/>
          <w:sz w:val="20"/>
          <w:szCs w:val="20"/>
        </w:rPr>
      </w:pPr>
      <w:r>
        <w:rPr>
          <w:b/>
        </w:rPr>
        <w:t>8. 1Stopwishlist (Domain: Sharing Gifts)</w:t>
      </w:r>
    </w:p>
    <w:p w:rsidR="000960AE" w:rsidRDefault="000960AE">
      <w:pPr>
        <w:rPr>
          <w:rFonts w:ascii="Trebuchet MS" w:hAnsi="Trebuchet MS" w:cs="Trebuchet MS"/>
          <w:sz w:val="20"/>
          <w:szCs w:val="20"/>
        </w:rPr>
      </w:pPr>
      <w:r>
        <w:rPr>
          <w:rFonts w:ascii="Trebuchet MS" w:hAnsi="Trebuchet MS" w:cs="Trebuchet MS"/>
          <w:sz w:val="20"/>
          <w:szCs w:val="20"/>
        </w:rPr>
        <w:t>This is a social website, in which users has option to create Family, Registry and Secret Santa and also reminder option where user can create a reminder title and date and time and Zone .it sends the reminder as per filled date and time .It has option to send reminder frequency before and after. In secret Santa it decides the venue and date for the draw of SS and also sends the mail to everyone who has joined this SS. This is social networking site where one can see the other profile only if they are connected directly or indirectly. It also has feature of suggestion and adding the products in own wish list and referring to others.</w:t>
      </w:r>
    </w:p>
    <w:p w:rsidR="000960AE" w:rsidRDefault="000960AE">
      <w:pPr>
        <w:rPr>
          <w:rFonts w:ascii="Trebuchet MS" w:hAnsi="Trebuchet MS" w:cs="Trebuchet MS"/>
          <w:sz w:val="20"/>
          <w:szCs w:val="20"/>
        </w:rPr>
      </w:pPr>
    </w:p>
    <w:p w:rsidR="000960AE" w:rsidRDefault="000960AE">
      <w:pPr>
        <w:ind w:firstLine="90"/>
        <w:jc w:val="both"/>
        <w:rPr>
          <w:rFonts w:ascii="Trebuchet MS" w:hAnsi="Trebuchet MS" w:cs="Trebuchet MS"/>
          <w:bCs/>
          <w:sz w:val="20"/>
          <w:szCs w:val="20"/>
        </w:rPr>
      </w:pPr>
      <w:r>
        <w:rPr>
          <w:rFonts w:ascii="Trebuchet MS" w:hAnsi="Trebuchet MS" w:cs="Trebuchet MS"/>
          <w:b/>
          <w:bCs/>
          <w:sz w:val="20"/>
          <w:szCs w:val="20"/>
        </w:rPr>
        <w:t>Responsibilities:</w:t>
      </w:r>
    </w:p>
    <w:p w:rsidR="000960AE" w:rsidRDefault="000960AE">
      <w:pPr>
        <w:numPr>
          <w:ilvl w:val="0"/>
          <w:numId w:val="1"/>
        </w:numPr>
        <w:tabs>
          <w:tab w:val="left" w:pos="720"/>
        </w:tabs>
        <w:jc w:val="both"/>
        <w:rPr>
          <w:rFonts w:ascii="Trebuchet MS" w:hAnsi="Trebuchet MS" w:cs="Trebuchet MS"/>
          <w:bCs/>
          <w:sz w:val="20"/>
          <w:szCs w:val="20"/>
        </w:rPr>
      </w:pPr>
      <w:r>
        <w:rPr>
          <w:rFonts w:ascii="Trebuchet MS" w:hAnsi="Trebuchet MS" w:cs="Trebuchet MS"/>
          <w:bCs/>
          <w:sz w:val="20"/>
          <w:szCs w:val="20"/>
        </w:rPr>
        <w:t>Issue escalation, Client communication, Quality control</w:t>
      </w:r>
    </w:p>
    <w:p w:rsidR="000960AE" w:rsidRDefault="000960AE">
      <w:pPr>
        <w:numPr>
          <w:ilvl w:val="0"/>
          <w:numId w:val="1"/>
        </w:numPr>
        <w:tabs>
          <w:tab w:val="left" w:pos="720"/>
        </w:tabs>
        <w:jc w:val="both"/>
        <w:rPr>
          <w:rFonts w:ascii="Trebuchet MS" w:hAnsi="Trebuchet MS" w:cs="Trebuchet MS"/>
          <w:bCs/>
          <w:sz w:val="20"/>
          <w:szCs w:val="20"/>
        </w:rPr>
      </w:pPr>
      <w:r>
        <w:rPr>
          <w:rFonts w:ascii="Trebuchet MS" w:hAnsi="Trebuchet MS" w:cs="Trebuchet MS"/>
          <w:bCs/>
          <w:sz w:val="20"/>
          <w:szCs w:val="20"/>
        </w:rPr>
        <w:t>Database designing, maintenance and analysis</w:t>
      </w:r>
    </w:p>
    <w:p w:rsidR="000960AE" w:rsidRDefault="000960AE">
      <w:pPr>
        <w:numPr>
          <w:ilvl w:val="0"/>
          <w:numId w:val="1"/>
        </w:numPr>
        <w:tabs>
          <w:tab w:val="left" w:pos="720"/>
        </w:tabs>
        <w:jc w:val="both"/>
        <w:rPr>
          <w:rFonts w:ascii="Trebuchet MS" w:hAnsi="Trebuchet MS" w:cs="Trebuchet MS"/>
          <w:sz w:val="20"/>
          <w:szCs w:val="20"/>
        </w:rPr>
      </w:pPr>
      <w:r>
        <w:rPr>
          <w:rFonts w:ascii="Trebuchet MS" w:hAnsi="Trebuchet MS" w:cs="Trebuchet MS"/>
          <w:bCs/>
          <w:sz w:val="20"/>
          <w:szCs w:val="20"/>
        </w:rPr>
        <w:t>Application designing, development and maintenance, designing classes</w:t>
      </w:r>
    </w:p>
    <w:p w:rsidR="000960AE" w:rsidRDefault="000960AE">
      <w:pPr>
        <w:rPr>
          <w:rFonts w:ascii="Trebuchet MS" w:hAnsi="Trebuchet MS" w:cs="Trebuchet MS"/>
          <w:sz w:val="20"/>
          <w:szCs w:val="20"/>
        </w:rPr>
      </w:pPr>
    </w:p>
    <w:p w:rsidR="000960AE" w:rsidRDefault="000960AE">
      <w:pPr>
        <w:jc w:val="both"/>
        <w:rPr>
          <w:rFonts w:ascii="Trebuchet MS" w:hAnsi="Trebuchet MS" w:cs="Trebuchet MS"/>
          <w:b/>
          <w:bCs/>
          <w:sz w:val="20"/>
          <w:szCs w:val="20"/>
        </w:rPr>
      </w:pPr>
    </w:p>
    <w:p w:rsidR="000960AE" w:rsidRDefault="000960AE">
      <w:pPr>
        <w:jc w:val="both"/>
        <w:rPr>
          <w:rFonts w:ascii="Trebuchet MS" w:hAnsi="Trebuchet MS" w:cs="Trebuchet MS"/>
          <w:sz w:val="20"/>
          <w:szCs w:val="20"/>
        </w:rPr>
      </w:pPr>
      <w:r>
        <w:rPr>
          <w:rFonts w:ascii="Trebuchet MS" w:hAnsi="Trebuchet MS" w:cs="Trebuchet MS"/>
          <w:b/>
          <w:bCs/>
          <w:sz w:val="20"/>
          <w:szCs w:val="20"/>
        </w:rPr>
        <w:t>Technology Used:</w:t>
      </w:r>
      <w:r>
        <w:rPr>
          <w:rFonts w:ascii="Trebuchet MS" w:hAnsi="Trebuchet MS" w:cs="Trebuchet MS"/>
          <w:bCs/>
          <w:sz w:val="20"/>
          <w:szCs w:val="20"/>
        </w:rPr>
        <w:t xml:space="preserve"> Codeigniter, SOAP, AJAX, Jquery, Mysql</w:t>
      </w:r>
    </w:p>
    <w:p w:rsidR="000960AE" w:rsidRDefault="000960AE">
      <w:pPr>
        <w:jc w:val="both"/>
        <w:rPr>
          <w:rFonts w:ascii="Trebuchet MS" w:hAnsi="Trebuchet MS" w:cs="Trebuchet MS"/>
          <w:sz w:val="20"/>
          <w:szCs w:val="20"/>
        </w:rPr>
      </w:pPr>
    </w:p>
    <w:p w:rsidR="000960AE" w:rsidRDefault="000960AE">
      <w:pPr>
        <w:jc w:val="both"/>
      </w:pPr>
      <w:r>
        <w:rPr>
          <w:rFonts w:ascii="Trebuchet MS" w:hAnsi="Trebuchet MS" w:cs="Trebuchet MS"/>
          <w:b/>
          <w:bCs/>
          <w:sz w:val="20"/>
          <w:szCs w:val="20"/>
        </w:rPr>
        <w:t xml:space="preserve">URL:  </w:t>
      </w:r>
      <w:hyperlink r:id="rId12" w:history="1">
        <w:r>
          <w:rPr>
            <w:rStyle w:val="Hyperlink"/>
            <w:rFonts w:ascii="Trebuchet MS" w:hAnsi="Trebuchet MS" w:cs="Trebuchet MS"/>
            <w:sz w:val="20"/>
            <w:szCs w:val="20"/>
          </w:rPr>
          <w:t>1stopwishlist.com</w:t>
        </w:r>
      </w:hyperlink>
    </w:p>
    <w:p w:rsidR="000960AE" w:rsidRDefault="000960AE">
      <w:pPr>
        <w:jc w:val="both"/>
      </w:pPr>
    </w:p>
    <w:p w:rsidR="000960AE" w:rsidRDefault="000960AE">
      <w:pPr>
        <w:jc w:val="both"/>
      </w:pPr>
    </w:p>
    <w:p w:rsidR="000960AE" w:rsidRDefault="000960AE">
      <w:pPr>
        <w:jc w:val="both"/>
      </w:pPr>
    </w:p>
    <w:p w:rsidR="000960AE" w:rsidRDefault="000960AE">
      <w:pPr>
        <w:jc w:val="both"/>
        <w:rPr>
          <w:rFonts w:ascii="Trebuchet MS" w:hAnsi="Trebuchet MS" w:cs="Trebuchet MS"/>
          <w:sz w:val="20"/>
          <w:szCs w:val="20"/>
        </w:rPr>
      </w:pPr>
      <w:r>
        <w:rPr>
          <w:b/>
        </w:rPr>
        <w:t>9. Cable Magic (Domain: Ecommerce)</w:t>
      </w:r>
    </w:p>
    <w:p w:rsidR="000960AE" w:rsidRDefault="000960AE">
      <w:pPr>
        <w:rPr>
          <w:rFonts w:ascii="Trebuchet MS" w:hAnsi="Trebuchet MS" w:cs="Trebuchet MS"/>
          <w:b/>
          <w:bCs/>
          <w:sz w:val="20"/>
          <w:szCs w:val="20"/>
        </w:rPr>
      </w:pPr>
      <w:r>
        <w:rPr>
          <w:rFonts w:ascii="Trebuchet MS" w:hAnsi="Trebuchet MS" w:cs="Trebuchet MS"/>
          <w:sz w:val="20"/>
          <w:szCs w:val="20"/>
        </w:rPr>
        <w:t xml:space="preserve">This is an ecommerce plate form where users can buy any types of cables and cable products. It has different kind of shipping module according to which it charges for the carriage of the products. </w:t>
      </w:r>
    </w:p>
    <w:p w:rsidR="000960AE" w:rsidRDefault="000960AE">
      <w:pPr>
        <w:ind w:firstLine="90"/>
        <w:jc w:val="both"/>
        <w:rPr>
          <w:rFonts w:ascii="Trebuchet MS" w:hAnsi="Trebuchet MS" w:cs="Trebuchet MS"/>
          <w:b/>
          <w:bCs/>
          <w:sz w:val="20"/>
          <w:szCs w:val="20"/>
        </w:rPr>
      </w:pPr>
    </w:p>
    <w:p w:rsidR="000960AE" w:rsidRDefault="000960AE">
      <w:pPr>
        <w:jc w:val="both"/>
        <w:rPr>
          <w:rFonts w:ascii="Trebuchet MS" w:hAnsi="Trebuchet MS" w:cs="Trebuchet MS"/>
          <w:sz w:val="20"/>
          <w:szCs w:val="20"/>
        </w:rPr>
      </w:pPr>
      <w:r>
        <w:rPr>
          <w:rFonts w:ascii="Trebuchet MS" w:hAnsi="Trebuchet MS" w:cs="Trebuchet MS"/>
          <w:b/>
          <w:bCs/>
          <w:sz w:val="20"/>
          <w:szCs w:val="20"/>
        </w:rPr>
        <w:t>Technology Used:</w:t>
      </w:r>
      <w:r>
        <w:rPr>
          <w:rFonts w:ascii="Trebuchet MS" w:hAnsi="Trebuchet MS" w:cs="Trebuchet MS"/>
          <w:bCs/>
          <w:sz w:val="20"/>
          <w:szCs w:val="20"/>
        </w:rPr>
        <w:t xml:space="preserve"> Magento, AJAX</w:t>
      </w:r>
    </w:p>
    <w:p w:rsidR="000960AE" w:rsidRDefault="000960AE">
      <w:pPr>
        <w:ind w:left="90"/>
        <w:jc w:val="both"/>
        <w:rPr>
          <w:rFonts w:ascii="Trebuchet MS" w:hAnsi="Trebuchet MS" w:cs="Trebuchet MS"/>
          <w:sz w:val="20"/>
          <w:szCs w:val="20"/>
        </w:rPr>
      </w:pPr>
    </w:p>
    <w:p w:rsidR="000960AE" w:rsidRDefault="000960AE">
      <w:pPr>
        <w:rPr>
          <w:rFonts w:ascii="Verdana" w:hAnsi="Verdana" w:cs="Verdana"/>
          <w:bCs/>
          <w:sz w:val="20"/>
          <w:szCs w:val="20"/>
          <w:lang w:val="en-IN"/>
        </w:rPr>
      </w:pPr>
      <w:r>
        <w:rPr>
          <w:rFonts w:ascii="Trebuchet MS" w:hAnsi="Trebuchet MS" w:cs="Trebuchet MS"/>
          <w:b/>
          <w:bCs/>
          <w:sz w:val="20"/>
          <w:szCs w:val="20"/>
        </w:rPr>
        <w:t xml:space="preserve"> URL:  </w:t>
      </w:r>
      <w:hyperlink r:id="rId13" w:history="1">
        <w:r>
          <w:rPr>
            <w:rStyle w:val="Hyperlink"/>
            <w:rFonts w:ascii="Trebuchet MS" w:hAnsi="Trebuchet MS" w:cs="Trebuchet MS"/>
            <w:bCs/>
            <w:sz w:val="20"/>
            <w:szCs w:val="20"/>
            <w:lang w:val="en-IN"/>
          </w:rPr>
          <w:t>http://cablemagic.com.au/</w:t>
        </w:r>
      </w:hyperlink>
    </w:p>
    <w:p w:rsidR="000960AE" w:rsidRDefault="000960AE">
      <w:pPr>
        <w:rPr>
          <w:rFonts w:ascii="Verdana" w:hAnsi="Verdana" w:cs="Verdana"/>
          <w:bCs/>
          <w:sz w:val="20"/>
          <w:szCs w:val="20"/>
          <w:lang w:val="en-IN"/>
        </w:rPr>
      </w:pPr>
    </w:p>
    <w:p w:rsidR="000960AE" w:rsidRDefault="000960AE">
      <w:pPr>
        <w:rPr>
          <w:rFonts w:ascii="Trebuchet MS" w:hAnsi="Trebuchet MS" w:cs="Trebuchet MS"/>
          <w:bCs/>
          <w:sz w:val="20"/>
          <w:szCs w:val="20"/>
          <w:lang w:val="en-IN"/>
        </w:rPr>
      </w:pPr>
      <w:r>
        <w:rPr>
          <w:rFonts w:ascii="Verdana" w:hAnsi="Verdana" w:cs="Verdana"/>
          <w:b/>
          <w:bCs/>
          <w:sz w:val="20"/>
          <w:szCs w:val="20"/>
          <w:lang w:val="en-IN"/>
        </w:rPr>
        <w:t xml:space="preserve">10. Ai-Media (Domain: </w:t>
      </w:r>
      <w:r>
        <w:rPr>
          <w:b/>
        </w:rPr>
        <w:t>Media and Education</w:t>
      </w:r>
      <w:r>
        <w:rPr>
          <w:rFonts w:ascii="Verdana" w:hAnsi="Verdana" w:cs="Verdana"/>
          <w:b/>
          <w:bCs/>
          <w:sz w:val="20"/>
          <w:szCs w:val="20"/>
          <w:lang w:val="en-IN"/>
        </w:rPr>
        <w:t>)</w:t>
      </w:r>
    </w:p>
    <w:p w:rsidR="000960AE" w:rsidRDefault="000960AE">
      <w:pPr>
        <w:rPr>
          <w:rFonts w:ascii="Trebuchet MS" w:hAnsi="Trebuchet MS" w:cs="Trebuchet MS"/>
          <w:bCs/>
          <w:sz w:val="20"/>
          <w:szCs w:val="20"/>
          <w:lang w:val="en-IN"/>
        </w:rPr>
      </w:pPr>
      <w:r>
        <w:rPr>
          <w:rFonts w:ascii="Trebuchet MS" w:hAnsi="Trebuchet MS" w:cs="Trebuchet MS"/>
          <w:bCs/>
          <w:sz w:val="20"/>
          <w:szCs w:val="20"/>
          <w:lang w:val="en-IN"/>
        </w:rPr>
        <w:t xml:space="preserve">This product is made for removing the barrier of deaf and hearing impaired persons with the Social environment. This got the best </w:t>
      </w:r>
      <w:r>
        <w:rPr>
          <w:rFonts w:ascii="Trebuchet MS" w:hAnsi="Trebuchet MS" w:cs="Trebuchet MS"/>
          <w:b/>
          <w:bCs/>
          <w:sz w:val="20"/>
          <w:szCs w:val="20"/>
          <w:lang w:val="en-IN"/>
        </w:rPr>
        <w:t>Innovation award in Australia</w:t>
      </w:r>
      <w:r>
        <w:rPr>
          <w:rFonts w:ascii="Trebuchet MS" w:hAnsi="Trebuchet MS" w:cs="Trebuchet MS"/>
          <w:bCs/>
          <w:sz w:val="20"/>
          <w:szCs w:val="20"/>
          <w:lang w:val="en-IN"/>
        </w:rPr>
        <w:t xml:space="preserve">. I worked on the project as PHP developer and database handler. I made the entire stored project in MSSQL for the business logic of client for .net application. According to our project requirement, I made the stored procedures and handled the business logic that is made in PHP. This product is developed using the Agile &amp; Scrum </w:t>
      </w:r>
      <w:r>
        <w:rPr>
          <w:rStyle w:val="st"/>
          <w:rFonts w:ascii="Trebuchet MS" w:hAnsi="Trebuchet MS" w:cs="Trebuchet MS"/>
          <w:sz w:val="20"/>
          <w:szCs w:val="20"/>
        </w:rPr>
        <w:t>development methods.</w:t>
      </w:r>
    </w:p>
    <w:p w:rsidR="000960AE" w:rsidRDefault="000960AE">
      <w:pPr>
        <w:rPr>
          <w:rFonts w:ascii="Trebuchet MS" w:hAnsi="Trebuchet MS" w:cs="Trebuchet MS"/>
          <w:bCs/>
          <w:sz w:val="20"/>
          <w:szCs w:val="20"/>
          <w:lang w:val="en-IN"/>
        </w:rPr>
      </w:pPr>
    </w:p>
    <w:p w:rsidR="000960AE" w:rsidRDefault="000960AE">
      <w:pPr>
        <w:rPr>
          <w:rFonts w:ascii="Trebuchet MS" w:hAnsi="Trebuchet MS" w:cs="Trebuchet MS"/>
          <w:bCs/>
          <w:sz w:val="20"/>
          <w:szCs w:val="20"/>
          <w:lang w:val="en-IN"/>
        </w:rPr>
      </w:pPr>
      <w:r>
        <w:rPr>
          <w:rFonts w:ascii="Trebuchet MS" w:hAnsi="Trebuchet MS" w:cs="Trebuchet MS"/>
          <w:b/>
          <w:bCs/>
          <w:sz w:val="20"/>
          <w:szCs w:val="20"/>
          <w:lang w:val="en-IN"/>
        </w:rPr>
        <w:t xml:space="preserve">Technology </w:t>
      </w:r>
      <w:r>
        <w:rPr>
          <w:rFonts w:ascii="Trebuchet MS" w:hAnsi="Trebuchet MS" w:cs="Trebuchet MS"/>
          <w:b/>
          <w:bCs/>
          <w:sz w:val="20"/>
          <w:szCs w:val="20"/>
        </w:rPr>
        <w:t>Used:</w:t>
      </w:r>
      <w:r>
        <w:rPr>
          <w:rFonts w:ascii="Trebuchet MS" w:hAnsi="Trebuchet MS" w:cs="Trebuchet MS"/>
          <w:bCs/>
          <w:sz w:val="20"/>
          <w:szCs w:val="20"/>
          <w:lang w:val="en-IN"/>
        </w:rPr>
        <w:t xml:space="preserve">  PHP, ASP.Net, MSSQL, Ajax, JavaScript, SOAP, Stored Procedure</w:t>
      </w:r>
    </w:p>
    <w:p w:rsidR="000960AE" w:rsidRDefault="000960AE">
      <w:pPr>
        <w:rPr>
          <w:rFonts w:ascii="Trebuchet MS" w:hAnsi="Trebuchet MS" w:cs="Trebuchet MS"/>
          <w:bCs/>
          <w:sz w:val="20"/>
          <w:szCs w:val="20"/>
          <w:lang w:val="en-IN"/>
        </w:rPr>
      </w:pPr>
    </w:p>
    <w:p w:rsidR="000960AE" w:rsidRDefault="000960AE">
      <w:pPr>
        <w:jc w:val="both"/>
        <w:rPr>
          <w:rFonts w:ascii="Trebuchet MS" w:hAnsi="Trebuchet MS" w:cs="Trebuchet MS"/>
          <w:sz w:val="20"/>
          <w:szCs w:val="20"/>
        </w:rPr>
      </w:pPr>
      <w:r>
        <w:rPr>
          <w:rFonts w:ascii="Trebuchet MS" w:hAnsi="Trebuchet MS" w:cs="Trebuchet MS"/>
          <w:b/>
          <w:bCs/>
          <w:sz w:val="20"/>
          <w:szCs w:val="20"/>
        </w:rPr>
        <w:t xml:space="preserve">URL:  </w:t>
      </w:r>
      <w:hyperlink r:id="rId14" w:history="1">
        <w:r>
          <w:rPr>
            <w:rStyle w:val="Hyperlink"/>
            <w:rFonts w:ascii="Trebuchet MS" w:hAnsi="Trebuchet MS" w:cs="Trebuchet MS"/>
            <w:sz w:val="20"/>
            <w:szCs w:val="20"/>
          </w:rPr>
          <w:t>http://ai-live.com/</w:t>
        </w:r>
      </w:hyperlink>
    </w:p>
    <w:p w:rsidR="000960AE" w:rsidRDefault="000960AE">
      <w:pPr>
        <w:jc w:val="both"/>
        <w:rPr>
          <w:rFonts w:ascii="Trebuchet MS" w:hAnsi="Trebuchet MS" w:cs="Trebuchet MS"/>
          <w:sz w:val="20"/>
          <w:szCs w:val="20"/>
        </w:rPr>
      </w:pPr>
    </w:p>
    <w:p w:rsidR="000960AE" w:rsidRDefault="000960AE">
      <w:pPr>
        <w:rPr>
          <w:rFonts w:ascii="Arial" w:hAnsi="Arial" w:cs="Arial"/>
          <w:b/>
          <w:bCs/>
          <w:sz w:val="20"/>
          <w:szCs w:val="20"/>
          <w:u w:val="single"/>
          <w:lang w:val="en-IN"/>
        </w:rPr>
      </w:pPr>
      <w:r>
        <w:rPr>
          <w:rFonts w:ascii="Verdana" w:hAnsi="Verdana" w:cs="Verdana"/>
          <w:b/>
          <w:bCs/>
          <w:sz w:val="20"/>
          <w:szCs w:val="20"/>
          <w:lang w:val="en-IN"/>
        </w:rPr>
        <w:t xml:space="preserve">8. Drish (Domain: </w:t>
      </w:r>
      <w:r>
        <w:rPr>
          <w:b/>
        </w:rPr>
        <w:t>E Commerce for shoes</w:t>
      </w:r>
      <w:r>
        <w:rPr>
          <w:rFonts w:ascii="Verdana" w:hAnsi="Verdana" w:cs="Verdana"/>
          <w:b/>
          <w:bCs/>
          <w:sz w:val="20"/>
          <w:szCs w:val="20"/>
          <w:lang w:val="en-IN"/>
        </w:rPr>
        <w:t>)</w:t>
      </w:r>
    </w:p>
    <w:p w:rsidR="000960AE" w:rsidRDefault="000960AE">
      <w:pPr>
        <w:tabs>
          <w:tab w:val="left" w:pos="720"/>
          <w:tab w:val="left" w:pos="1080"/>
        </w:tabs>
        <w:rPr>
          <w:rFonts w:ascii="Arial" w:hAnsi="Arial" w:cs="Arial"/>
          <w:b/>
          <w:bCs/>
          <w:sz w:val="20"/>
          <w:szCs w:val="20"/>
          <w:u w:val="single"/>
          <w:lang w:val="en-IN"/>
        </w:rPr>
      </w:pPr>
    </w:p>
    <w:p w:rsidR="000960AE" w:rsidRDefault="000960AE">
      <w:pPr>
        <w:tabs>
          <w:tab w:val="left" w:pos="720"/>
          <w:tab w:val="left" w:pos="1080"/>
        </w:tabs>
        <w:rPr>
          <w:rFonts w:ascii="Arial" w:hAnsi="Arial" w:cs="Arial"/>
          <w:sz w:val="20"/>
          <w:szCs w:val="20"/>
          <w:lang w:val="en-IN"/>
        </w:rPr>
      </w:pPr>
      <w:r>
        <w:rPr>
          <w:rFonts w:ascii="Arial" w:hAnsi="Arial" w:cs="Arial"/>
          <w:sz w:val="20"/>
          <w:szCs w:val="20"/>
          <w:lang w:val="en-IN"/>
        </w:rPr>
        <w:t>This site is basically for the online sale and marketing for the leather product and goods of Drish .This is an E-Shopping website where user can buy the products online, can put and see the review of products.</w:t>
      </w:r>
    </w:p>
    <w:p w:rsidR="000960AE" w:rsidRDefault="000960AE">
      <w:pPr>
        <w:tabs>
          <w:tab w:val="left" w:pos="720"/>
          <w:tab w:val="left" w:pos="1080"/>
        </w:tabs>
        <w:rPr>
          <w:rFonts w:ascii="Arial" w:hAnsi="Arial" w:cs="Arial"/>
          <w:sz w:val="20"/>
          <w:szCs w:val="20"/>
          <w:lang w:val="en-IN"/>
        </w:rPr>
      </w:pPr>
    </w:p>
    <w:p w:rsidR="000960AE" w:rsidRDefault="000960AE">
      <w:pPr>
        <w:tabs>
          <w:tab w:val="left" w:pos="720"/>
          <w:tab w:val="left" w:pos="1080"/>
        </w:tabs>
        <w:rPr>
          <w:rFonts w:ascii="Arial" w:hAnsi="Arial" w:cs="Arial"/>
          <w:b/>
          <w:bCs/>
          <w:sz w:val="20"/>
          <w:szCs w:val="20"/>
          <w:u w:val="single"/>
          <w:lang w:val="en-IN"/>
        </w:rPr>
      </w:pPr>
      <w:r>
        <w:rPr>
          <w:rFonts w:ascii="Arial" w:hAnsi="Arial" w:cs="Arial"/>
          <w:sz w:val="20"/>
          <w:szCs w:val="20"/>
          <w:lang w:val="en-IN"/>
        </w:rPr>
        <w:t xml:space="preserve">In admin section, admin can see the sail of the product between any dates. There earning, have right to delete the account. Admin can manage the whole site by creating the categories and by adding the products to respective category. </w:t>
      </w:r>
    </w:p>
    <w:p w:rsidR="000960AE" w:rsidRDefault="000960AE">
      <w:pPr>
        <w:tabs>
          <w:tab w:val="left" w:pos="720"/>
          <w:tab w:val="left" w:pos="1080"/>
        </w:tabs>
        <w:rPr>
          <w:rFonts w:ascii="Arial" w:hAnsi="Arial" w:cs="Arial"/>
          <w:b/>
          <w:bCs/>
          <w:sz w:val="20"/>
          <w:szCs w:val="20"/>
          <w:u w:val="single"/>
          <w:lang w:val="en-IN"/>
        </w:rPr>
      </w:pPr>
    </w:p>
    <w:p w:rsidR="000960AE" w:rsidRDefault="000960AE">
      <w:pPr>
        <w:rPr>
          <w:rFonts w:ascii="Trebuchet MS" w:hAnsi="Trebuchet MS" w:cs="Trebuchet MS"/>
          <w:bCs/>
          <w:sz w:val="20"/>
          <w:szCs w:val="20"/>
          <w:lang w:val="en-IN"/>
        </w:rPr>
      </w:pPr>
      <w:r>
        <w:rPr>
          <w:rFonts w:ascii="Trebuchet MS" w:hAnsi="Trebuchet MS" w:cs="Trebuchet MS"/>
          <w:b/>
          <w:bCs/>
          <w:sz w:val="20"/>
          <w:szCs w:val="20"/>
          <w:lang w:val="en-IN"/>
        </w:rPr>
        <w:t xml:space="preserve">Technology </w:t>
      </w:r>
      <w:r>
        <w:rPr>
          <w:rFonts w:ascii="Trebuchet MS" w:hAnsi="Trebuchet MS" w:cs="Trebuchet MS"/>
          <w:b/>
          <w:bCs/>
          <w:sz w:val="20"/>
          <w:szCs w:val="20"/>
        </w:rPr>
        <w:t>Used:</w:t>
      </w:r>
      <w:r>
        <w:rPr>
          <w:rFonts w:ascii="Trebuchet MS" w:hAnsi="Trebuchet MS" w:cs="Trebuchet MS"/>
          <w:bCs/>
          <w:sz w:val="20"/>
          <w:szCs w:val="20"/>
          <w:lang w:val="en-IN"/>
        </w:rPr>
        <w:t xml:space="preserve">  PHP, Ajax, JavaScript, MySQL, Payment Gateway (CCAVENUE)</w:t>
      </w:r>
    </w:p>
    <w:p w:rsidR="000960AE" w:rsidRDefault="000960AE">
      <w:pPr>
        <w:rPr>
          <w:rFonts w:ascii="Trebuchet MS" w:hAnsi="Trebuchet MS" w:cs="Trebuchet MS"/>
          <w:bCs/>
          <w:sz w:val="20"/>
          <w:szCs w:val="20"/>
          <w:lang w:val="en-IN"/>
        </w:rPr>
      </w:pPr>
    </w:p>
    <w:p w:rsidR="000960AE" w:rsidRDefault="000960AE">
      <w:pPr>
        <w:jc w:val="both"/>
        <w:rPr>
          <w:rFonts w:ascii="Trebuchet MS" w:hAnsi="Trebuchet MS" w:cs="Trebuchet MS"/>
          <w:sz w:val="20"/>
          <w:szCs w:val="20"/>
        </w:rPr>
      </w:pPr>
      <w:r>
        <w:rPr>
          <w:rFonts w:ascii="Trebuchet MS" w:hAnsi="Trebuchet MS" w:cs="Trebuchet MS"/>
          <w:b/>
          <w:bCs/>
          <w:sz w:val="20"/>
          <w:szCs w:val="20"/>
        </w:rPr>
        <w:t xml:space="preserve">URL: </w:t>
      </w:r>
      <w:hyperlink r:id="rId15" w:history="1">
        <w:r>
          <w:rPr>
            <w:rStyle w:val="Hyperlink"/>
            <w:rFonts w:ascii="Arial" w:hAnsi="Arial" w:cs="Arial"/>
            <w:sz w:val="20"/>
            <w:szCs w:val="20"/>
            <w:lang w:val="en-IN"/>
          </w:rPr>
          <w:t>www.drish.com</w:t>
        </w:r>
      </w:hyperlink>
    </w:p>
    <w:p w:rsidR="000960AE" w:rsidRDefault="000960AE">
      <w:pPr>
        <w:jc w:val="both"/>
        <w:rPr>
          <w:rFonts w:ascii="Trebuchet MS" w:hAnsi="Trebuchet MS" w:cs="Trebuchet MS"/>
          <w:sz w:val="20"/>
          <w:szCs w:val="20"/>
        </w:rPr>
      </w:pPr>
    </w:p>
    <w:p w:rsidR="000960AE" w:rsidRDefault="000960AE">
      <w:pPr>
        <w:rPr>
          <w:b/>
        </w:rPr>
      </w:pPr>
    </w:p>
    <w:p w:rsidR="000960AE" w:rsidRDefault="000960AE">
      <w:pPr>
        <w:rPr>
          <w:rFonts w:ascii="Verdana" w:hAnsi="Verdana" w:cs="Verdana"/>
          <w:b/>
          <w:bCs/>
          <w:sz w:val="20"/>
          <w:szCs w:val="20"/>
          <w:lang w:val="en-IN"/>
        </w:rPr>
      </w:pPr>
    </w:p>
    <w:p w:rsidR="000960AE" w:rsidRDefault="000960AE">
      <w:pPr>
        <w:jc w:val="both"/>
        <w:rPr>
          <w:rFonts w:ascii="Trebuchet MS" w:hAnsi="Trebuchet MS" w:cs="Trebuchet MS"/>
          <w:b/>
          <w:sz w:val="20"/>
          <w:szCs w:val="20"/>
        </w:rPr>
      </w:pPr>
    </w:p>
    <w:p w:rsidR="000960AE" w:rsidRDefault="000960AE">
      <w:pPr>
        <w:pBdr>
          <w:bottom w:val="single" w:sz="8" w:space="2" w:color="000000"/>
        </w:pBdr>
        <w:jc w:val="both"/>
        <w:rPr>
          <w:rFonts w:ascii="Trebuchet MS" w:hAnsi="Trebuchet MS" w:cs="Trebuchet MS"/>
          <w:b/>
          <w:sz w:val="20"/>
          <w:szCs w:val="20"/>
        </w:rPr>
      </w:pPr>
    </w:p>
    <w:p w:rsidR="000960AE" w:rsidRDefault="000960AE">
      <w:pPr>
        <w:pBdr>
          <w:bottom w:val="single" w:sz="8" w:space="2" w:color="000000"/>
        </w:pBdr>
        <w:jc w:val="both"/>
        <w:rPr>
          <w:rFonts w:ascii="Trebuchet MS" w:hAnsi="Trebuchet MS" w:cs="Trebuchet MS"/>
          <w:b/>
          <w:sz w:val="20"/>
          <w:szCs w:val="20"/>
        </w:rPr>
      </w:pPr>
    </w:p>
    <w:p w:rsidR="000960AE" w:rsidRDefault="000960AE">
      <w:pPr>
        <w:pBdr>
          <w:bottom w:val="single" w:sz="1" w:space="2" w:color="000000"/>
        </w:pBdr>
        <w:jc w:val="both"/>
      </w:pPr>
      <w:r>
        <w:rPr>
          <w:rFonts w:ascii="Trebuchet MS" w:hAnsi="Trebuchet MS" w:cs="Trebuchet MS"/>
          <w:b/>
          <w:smallCaps/>
          <w:sz w:val="20"/>
          <w:szCs w:val="20"/>
        </w:rPr>
        <w:t>Achievements</w:t>
      </w:r>
    </w:p>
    <w:p w:rsidR="000960AE" w:rsidRDefault="000960AE">
      <w:pPr>
        <w:pStyle w:val="NoSpacing"/>
        <w:numPr>
          <w:ilvl w:val="0"/>
          <w:numId w:val="4"/>
        </w:numPr>
      </w:pPr>
      <w:r>
        <w:t>Got “Performer of the Month” certificate in CIPL for July 2012</w:t>
      </w:r>
    </w:p>
    <w:p w:rsidR="000960AE" w:rsidRDefault="000960AE">
      <w:pPr>
        <w:pStyle w:val="NoSpacing"/>
        <w:numPr>
          <w:ilvl w:val="0"/>
          <w:numId w:val="4"/>
        </w:numPr>
        <w:pBdr>
          <w:bottom w:val="single" w:sz="8" w:space="2" w:color="000000"/>
        </w:pBdr>
        <w:jc w:val="both"/>
        <w:rPr>
          <w:rFonts w:ascii="Trebuchet MS" w:hAnsi="Trebuchet MS" w:cs="Trebuchet MS"/>
          <w:b/>
          <w:sz w:val="20"/>
          <w:szCs w:val="20"/>
        </w:rPr>
      </w:pPr>
      <w:r>
        <w:t>Oracle 9i SQL Certification</w:t>
      </w:r>
    </w:p>
    <w:p w:rsidR="000960AE" w:rsidRDefault="000960AE">
      <w:pPr>
        <w:pBdr>
          <w:bottom w:val="single" w:sz="8" w:space="2" w:color="000000"/>
        </w:pBdr>
        <w:jc w:val="both"/>
        <w:rPr>
          <w:rFonts w:ascii="Trebuchet MS" w:hAnsi="Trebuchet MS" w:cs="Trebuchet MS"/>
          <w:b/>
          <w:sz w:val="20"/>
          <w:szCs w:val="20"/>
        </w:rPr>
      </w:pPr>
    </w:p>
    <w:p w:rsidR="000960AE" w:rsidRDefault="000960AE">
      <w:pPr>
        <w:pBdr>
          <w:bottom w:val="single" w:sz="1" w:space="2" w:color="000000"/>
        </w:pBdr>
        <w:jc w:val="both"/>
        <w:rPr>
          <w:rFonts w:ascii="Trebuchet MS" w:hAnsi="Trebuchet MS" w:cs="Trebuchet MS"/>
          <w:b/>
          <w:sz w:val="20"/>
          <w:szCs w:val="20"/>
        </w:rPr>
      </w:pPr>
      <w:r>
        <w:rPr>
          <w:rFonts w:ascii="Trebuchet MS" w:hAnsi="Trebuchet MS" w:cs="Trebuchet MS"/>
          <w:b/>
          <w:smallCaps/>
          <w:sz w:val="20"/>
          <w:szCs w:val="20"/>
        </w:rPr>
        <w:t>Academic Qualification</w:t>
      </w:r>
    </w:p>
    <w:p w:rsidR="000960AE" w:rsidRDefault="000960AE">
      <w:pPr>
        <w:jc w:val="both"/>
        <w:rPr>
          <w:rFonts w:ascii="Trebuchet MS" w:hAnsi="Trebuchet MS" w:cs="Trebuchet MS"/>
          <w:b/>
          <w:sz w:val="20"/>
          <w:szCs w:val="20"/>
        </w:rPr>
      </w:pPr>
    </w:p>
    <w:tbl>
      <w:tblPr>
        <w:tblW w:w="0" w:type="auto"/>
        <w:tblInd w:w="322" w:type="dxa"/>
        <w:tblLayout w:type="fixed"/>
        <w:tblLook w:val="0000" w:firstRow="0" w:lastRow="0" w:firstColumn="0" w:lastColumn="0" w:noHBand="0" w:noVBand="0"/>
      </w:tblPr>
      <w:tblGrid>
        <w:gridCol w:w="2038"/>
        <w:gridCol w:w="5400"/>
        <w:gridCol w:w="1505"/>
        <w:gridCol w:w="1429"/>
      </w:tblGrid>
      <w:tr w:rsidR="000960AE">
        <w:trPr>
          <w:trHeight w:val="300"/>
        </w:trPr>
        <w:tc>
          <w:tcPr>
            <w:tcW w:w="2038" w:type="dxa"/>
            <w:tcBorders>
              <w:top w:val="single" w:sz="4" w:space="0" w:color="808080"/>
              <w:left w:val="single" w:sz="4" w:space="0" w:color="808080"/>
              <w:bottom w:val="single" w:sz="4" w:space="0" w:color="808080"/>
            </w:tcBorders>
            <w:shd w:val="clear" w:color="auto" w:fill="auto"/>
          </w:tcPr>
          <w:p w:rsidR="000960AE" w:rsidRDefault="000960AE">
            <w:pPr>
              <w:jc w:val="both"/>
              <w:rPr>
                <w:rFonts w:ascii="Trebuchet MS" w:hAnsi="Trebuchet MS" w:cs="Trebuchet MS"/>
                <w:b/>
                <w:bCs/>
                <w:sz w:val="20"/>
                <w:szCs w:val="20"/>
              </w:rPr>
            </w:pPr>
            <w:r>
              <w:rPr>
                <w:rFonts w:ascii="Trebuchet MS" w:hAnsi="Trebuchet MS" w:cs="Trebuchet MS"/>
                <w:b/>
                <w:bCs/>
                <w:sz w:val="20"/>
                <w:szCs w:val="20"/>
              </w:rPr>
              <w:t>Year</w:t>
            </w:r>
          </w:p>
        </w:tc>
        <w:tc>
          <w:tcPr>
            <w:tcW w:w="5400" w:type="dxa"/>
            <w:tcBorders>
              <w:top w:val="single" w:sz="4" w:space="0" w:color="808080"/>
              <w:left w:val="single" w:sz="4" w:space="0" w:color="808080"/>
              <w:bottom w:val="single" w:sz="4" w:space="0" w:color="808080"/>
            </w:tcBorders>
            <w:shd w:val="clear" w:color="auto" w:fill="auto"/>
          </w:tcPr>
          <w:p w:rsidR="000960AE" w:rsidRDefault="000960AE">
            <w:pPr>
              <w:jc w:val="both"/>
              <w:rPr>
                <w:rFonts w:ascii="Trebuchet MS" w:hAnsi="Trebuchet MS" w:cs="Trebuchet MS"/>
                <w:b/>
                <w:bCs/>
                <w:sz w:val="20"/>
                <w:szCs w:val="20"/>
              </w:rPr>
            </w:pPr>
            <w:r>
              <w:rPr>
                <w:rFonts w:ascii="Trebuchet MS" w:hAnsi="Trebuchet MS" w:cs="Trebuchet MS"/>
                <w:b/>
                <w:bCs/>
                <w:sz w:val="20"/>
                <w:szCs w:val="20"/>
              </w:rPr>
              <w:t>University / Board / Institute</w:t>
            </w:r>
          </w:p>
        </w:tc>
        <w:tc>
          <w:tcPr>
            <w:tcW w:w="1505" w:type="dxa"/>
            <w:tcBorders>
              <w:top w:val="single" w:sz="4" w:space="0" w:color="808080"/>
              <w:left w:val="single" w:sz="4" w:space="0" w:color="808080"/>
              <w:bottom w:val="single" w:sz="4" w:space="0" w:color="808080"/>
            </w:tcBorders>
            <w:shd w:val="clear" w:color="auto" w:fill="auto"/>
          </w:tcPr>
          <w:p w:rsidR="000960AE" w:rsidRDefault="000960AE">
            <w:pPr>
              <w:jc w:val="both"/>
              <w:rPr>
                <w:rFonts w:ascii="Trebuchet MS" w:hAnsi="Trebuchet MS" w:cs="Trebuchet MS"/>
                <w:b/>
                <w:bCs/>
                <w:sz w:val="20"/>
                <w:szCs w:val="20"/>
              </w:rPr>
            </w:pPr>
            <w:r>
              <w:rPr>
                <w:rFonts w:ascii="Trebuchet MS" w:hAnsi="Trebuchet MS" w:cs="Trebuchet MS"/>
                <w:b/>
                <w:bCs/>
                <w:sz w:val="20"/>
                <w:szCs w:val="20"/>
              </w:rPr>
              <w:t>Degree</w:t>
            </w:r>
          </w:p>
        </w:tc>
        <w:tc>
          <w:tcPr>
            <w:tcW w:w="1429" w:type="dxa"/>
            <w:tcBorders>
              <w:top w:val="single" w:sz="4" w:space="0" w:color="808080"/>
              <w:left w:val="single" w:sz="4" w:space="0" w:color="808080"/>
              <w:bottom w:val="single" w:sz="4" w:space="0" w:color="808080"/>
              <w:right w:val="single" w:sz="4" w:space="0" w:color="808080"/>
            </w:tcBorders>
            <w:shd w:val="clear" w:color="auto" w:fill="auto"/>
          </w:tcPr>
          <w:p w:rsidR="000960AE" w:rsidRDefault="000960AE">
            <w:pPr>
              <w:jc w:val="both"/>
            </w:pPr>
            <w:r>
              <w:rPr>
                <w:rFonts w:ascii="Trebuchet MS" w:hAnsi="Trebuchet MS" w:cs="Trebuchet MS"/>
                <w:b/>
                <w:bCs/>
                <w:sz w:val="20"/>
                <w:szCs w:val="20"/>
              </w:rPr>
              <w:t>Marks (%)</w:t>
            </w:r>
          </w:p>
        </w:tc>
      </w:tr>
      <w:tr w:rsidR="000960AE">
        <w:trPr>
          <w:trHeight w:val="300"/>
        </w:trPr>
        <w:tc>
          <w:tcPr>
            <w:tcW w:w="2038" w:type="dxa"/>
            <w:tcBorders>
              <w:top w:val="single" w:sz="4" w:space="0" w:color="808080"/>
              <w:left w:val="single" w:sz="4" w:space="0" w:color="808080"/>
              <w:bottom w:val="single" w:sz="4" w:space="0" w:color="808080"/>
            </w:tcBorders>
            <w:shd w:val="clear" w:color="auto" w:fill="auto"/>
          </w:tcPr>
          <w:p w:rsidR="000960AE" w:rsidRDefault="000960AE">
            <w:pPr>
              <w:jc w:val="both"/>
              <w:rPr>
                <w:rFonts w:ascii="Trebuchet MS" w:hAnsi="Trebuchet MS" w:cs="Trebuchet MS"/>
                <w:bCs/>
                <w:sz w:val="20"/>
                <w:szCs w:val="20"/>
              </w:rPr>
            </w:pPr>
            <w:r>
              <w:rPr>
                <w:rFonts w:ascii="Trebuchet MS" w:hAnsi="Trebuchet MS" w:cs="Trebuchet MS"/>
                <w:bCs/>
                <w:sz w:val="20"/>
                <w:szCs w:val="20"/>
              </w:rPr>
              <w:t>2004 – 2008</w:t>
            </w:r>
          </w:p>
        </w:tc>
        <w:tc>
          <w:tcPr>
            <w:tcW w:w="5400" w:type="dxa"/>
            <w:tcBorders>
              <w:top w:val="single" w:sz="4" w:space="0" w:color="808080"/>
              <w:left w:val="single" w:sz="4" w:space="0" w:color="808080"/>
              <w:bottom w:val="single" w:sz="4" w:space="0" w:color="808080"/>
            </w:tcBorders>
            <w:shd w:val="clear" w:color="auto" w:fill="auto"/>
          </w:tcPr>
          <w:p w:rsidR="000960AE" w:rsidRDefault="000960AE">
            <w:pPr>
              <w:jc w:val="both"/>
              <w:rPr>
                <w:rFonts w:ascii="Trebuchet MS" w:hAnsi="Trebuchet MS" w:cs="Trebuchet MS"/>
                <w:bCs/>
                <w:sz w:val="20"/>
                <w:szCs w:val="20"/>
              </w:rPr>
            </w:pPr>
            <w:r>
              <w:rPr>
                <w:rFonts w:ascii="Trebuchet MS" w:hAnsi="Trebuchet MS" w:cs="Trebuchet MS"/>
                <w:bCs/>
                <w:sz w:val="20"/>
                <w:szCs w:val="20"/>
              </w:rPr>
              <w:t>DAVIET, Jalandhar</w:t>
            </w:r>
          </w:p>
        </w:tc>
        <w:tc>
          <w:tcPr>
            <w:tcW w:w="1505" w:type="dxa"/>
            <w:tcBorders>
              <w:top w:val="single" w:sz="4" w:space="0" w:color="808080"/>
              <w:left w:val="single" w:sz="4" w:space="0" w:color="808080"/>
              <w:bottom w:val="single" w:sz="4" w:space="0" w:color="808080"/>
            </w:tcBorders>
            <w:shd w:val="clear" w:color="auto" w:fill="auto"/>
          </w:tcPr>
          <w:p w:rsidR="000960AE" w:rsidRDefault="000960AE">
            <w:pPr>
              <w:jc w:val="both"/>
              <w:rPr>
                <w:rFonts w:ascii="Trebuchet MS" w:hAnsi="Trebuchet MS" w:cs="Trebuchet MS"/>
                <w:bCs/>
                <w:sz w:val="20"/>
                <w:szCs w:val="20"/>
              </w:rPr>
            </w:pPr>
            <w:r>
              <w:rPr>
                <w:rFonts w:ascii="Trebuchet MS" w:hAnsi="Trebuchet MS" w:cs="Trebuchet MS"/>
                <w:bCs/>
                <w:sz w:val="20"/>
                <w:szCs w:val="20"/>
              </w:rPr>
              <w:t xml:space="preserve">  B. Tech. CSE</w:t>
            </w:r>
          </w:p>
        </w:tc>
        <w:tc>
          <w:tcPr>
            <w:tcW w:w="1429" w:type="dxa"/>
            <w:tcBorders>
              <w:top w:val="single" w:sz="4" w:space="0" w:color="808080"/>
              <w:left w:val="single" w:sz="4" w:space="0" w:color="808080"/>
              <w:bottom w:val="single" w:sz="4" w:space="0" w:color="808080"/>
              <w:right w:val="single" w:sz="4" w:space="0" w:color="808080"/>
            </w:tcBorders>
            <w:shd w:val="clear" w:color="auto" w:fill="auto"/>
          </w:tcPr>
          <w:p w:rsidR="000960AE" w:rsidRDefault="000960AE">
            <w:pPr>
              <w:jc w:val="both"/>
            </w:pPr>
            <w:r>
              <w:rPr>
                <w:rFonts w:ascii="Trebuchet MS" w:hAnsi="Trebuchet MS" w:cs="Trebuchet MS"/>
                <w:bCs/>
                <w:sz w:val="20"/>
                <w:szCs w:val="20"/>
              </w:rPr>
              <w:t>66.00%</w:t>
            </w:r>
          </w:p>
        </w:tc>
      </w:tr>
      <w:tr w:rsidR="000960AE">
        <w:trPr>
          <w:trHeight w:val="273"/>
        </w:trPr>
        <w:tc>
          <w:tcPr>
            <w:tcW w:w="2038" w:type="dxa"/>
            <w:tcBorders>
              <w:top w:val="single" w:sz="4" w:space="0" w:color="808080"/>
              <w:left w:val="single" w:sz="4" w:space="0" w:color="808080"/>
              <w:bottom w:val="single" w:sz="4" w:space="0" w:color="808080"/>
            </w:tcBorders>
            <w:shd w:val="clear" w:color="auto" w:fill="auto"/>
          </w:tcPr>
          <w:p w:rsidR="000960AE" w:rsidRDefault="000960AE">
            <w:pPr>
              <w:jc w:val="both"/>
              <w:rPr>
                <w:rFonts w:ascii="Trebuchet MS" w:hAnsi="Trebuchet MS" w:cs="Trebuchet MS"/>
                <w:bCs/>
                <w:sz w:val="20"/>
                <w:szCs w:val="20"/>
              </w:rPr>
            </w:pPr>
            <w:r>
              <w:rPr>
                <w:rFonts w:ascii="Trebuchet MS" w:hAnsi="Trebuchet MS" w:cs="Trebuchet MS"/>
                <w:bCs/>
                <w:sz w:val="20"/>
                <w:szCs w:val="20"/>
              </w:rPr>
              <w:t>2002 – 2003</w:t>
            </w:r>
          </w:p>
        </w:tc>
        <w:tc>
          <w:tcPr>
            <w:tcW w:w="5400" w:type="dxa"/>
            <w:tcBorders>
              <w:top w:val="single" w:sz="4" w:space="0" w:color="808080"/>
              <w:left w:val="single" w:sz="4" w:space="0" w:color="808080"/>
              <w:bottom w:val="single" w:sz="4" w:space="0" w:color="808080"/>
            </w:tcBorders>
            <w:shd w:val="clear" w:color="auto" w:fill="auto"/>
          </w:tcPr>
          <w:p w:rsidR="000960AE" w:rsidRDefault="000960AE">
            <w:pPr>
              <w:jc w:val="both"/>
              <w:rPr>
                <w:rFonts w:ascii="Trebuchet MS" w:hAnsi="Trebuchet MS" w:cs="Trebuchet MS"/>
                <w:bCs/>
                <w:sz w:val="20"/>
                <w:szCs w:val="20"/>
              </w:rPr>
            </w:pPr>
            <w:r>
              <w:rPr>
                <w:rFonts w:ascii="Trebuchet MS" w:hAnsi="Trebuchet MS" w:cs="Trebuchet MS"/>
                <w:bCs/>
                <w:sz w:val="20"/>
                <w:szCs w:val="20"/>
              </w:rPr>
              <w:t xml:space="preserve"> P.S.E.B</w:t>
            </w:r>
          </w:p>
        </w:tc>
        <w:tc>
          <w:tcPr>
            <w:tcW w:w="1505" w:type="dxa"/>
            <w:tcBorders>
              <w:top w:val="single" w:sz="4" w:space="0" w:color="808080"/>
              <w:left w:val="single" w:sz="4" w:space="0" w:color="808080"/>
              <w:bottom w:val="single" w:sz="4" w:space="0" w:color="808080"/>
            </w:tcBorders>
            <w:shd w:val="clear" w:color="auto" w:fill="auto"/>
          </w:tcPr>
          <w:p w:rsidR="000960AE" w:rsidRDefault="000960AE">
            <w:pPr>
              <w:jc w:val="both"/>
              <w:rPr>
                <w:rFonts w:ascii="Trebuchet MS" w:hAnsi="Trebuchet MS" w:cs="Trebuchet MS"/>
                <w:bCs/>
                <w:sz w:val="20"/>
                <w:szCs w:val="20"/>
              </w:rPr>
            </w:pPr>
            <w:r>
              <w:rPr>
                <w:rFonts w:ascii="Trebuchet MS" w:hAnsi="Trebuchet MS" w:cs="Trebuchet MS"/>
                <w:bCs/>
                <w:sz w:val="20"/>
                <w:szCs w:val="20"/>
              </w:rPr>
              <w:t xml:space="preserve">   12</w:t>
            </w:r>
            <w:r>
              <w:rPr>
                <w:rFonts w:ascii="Trebuchet MS" w:hAnsi="Trebuchet MS" w:cs="Trebuchet MS"/>
                <w:bCs/>
                <w:sz w:val="20"/>
                <w:szCs w:val="20"/>
                <w:vertAlign w:val="superscript"/>
              </w:rPr>
              <w:t>th</w:t>
            </w:r>
          </w:p>
        </w:tc>
        <w:tc>
          <w:tcPr>
            <w:tcW w:w="1429" w:type="dxa"/>
            <w:tcBorders>
              <w:top w:val="single" w:sz="4" w:space="0" w:color="808080"/>
              <w:left w:val="single" w:sz="4" w:space="0" w:color="808080"/>
              <w:bottom w:val="single" w:sz="4" w:space="0" w:color="808080"/>
              <w:right w:val="single" w:sz="4" w:space="0" w:color="808080"/>
            </w:tcBorders>
            <w:shd w:val="clear" w:color="auto" w:fill="auto"/>
          </w:tcPr>
          <w:p w:rsidR="000960AE" w:rsidRDefault="000960AE">
            <w:pPr>
              <w:jc w:val="both"/>
            </w:pPr>
            <w:r>
              <w:rPr>
                <w:rFonts w:ascii="Trebuchet MS" w:hAnsi="Trebuchet MS" w:cs="Trebuchet MS"/>
                <w:bCs/>
                <w:sz w:val="20"/>
                <w:szCs w:val="20"/>
              </w:rPr>
              <w:t>54 %</w:t>
            </w:r>
          </w:p>
        </w:tc>
      </w:tr>
      <w:tr w:rsidR="000960AE">
        <w:trPr>
          <w:trHeight w:val="273"/>
        </w:trPr>
        <w:tc>
          <w:tcPr>
            <w:tcW w:w="2038" w:type="dxa"/>
            <w:tcBorders>
              <w:top w:val="single" w:sz="4" w:space="0" w:color="808080"/>
              <w:left w:val="single" w:sz="4" w:space="0" w:color="808080"/>
              <w:bottom w:val="single" w:sz="4" w:space="0" w:color="808080"/>
            </w:tcBorders>
            <w:shd w:val="clear" w:color="auto" w:fill="auto"/>
          </w:tcPr>
          <w:p w:rsidR="000960AE" w:rsidRDefault="000960AE">
            <w:pPr>
              <w:jc w:val="both"/>
              <w:rPr>
                <w:rFonts w:ascii="Trebuchet MS" w:hAnsi="Trebuchet MS" w:cs="Trebuchet MS"/>
                <w:bCs/>
                <w:sz w:val="20"/>
                <w:szCs w:val="20"/>
              </w:rPr>
            </w:pPr>
            <w:r>
              <w:rPr>
                <w:rFonts w:ascii="Trebuchet MS" w:hAnsi="Trebuchet MS" w:cs="Trebuchet MS"/>
                <w:bCs/>
                <w:sz w:val="20"/>
                <w:szCs w:val="20"/>
              </w:rPr>
              <w:t>2000 – 2001</w:t>
            </w:r>
          </w:p>
        </w:tc>
        <w:tc>
          <w:tcPr>
            <w:tcW w:w="5400" w:type="dxa"/>
            <w:tcBorders>
              <w:top w:val="single" w:sz="4" w:space="0" w:color="808080"/>
              <w:left w:val="single" w:sz="4" w:space="0" w:color="808080"/>
              <w:bottom w:val="single" w:sz="4" w:space="0" w:color="808080"/>
            </w:tcBorders>
            <w:shd w:val="clear" w:color="auto" w:fill="auto"/>
          </w:tcPr>
          <w:p w:rsidR="000960AE" w:rsidRDefault="000960AE">
            <w:pPr>
              <w:jc w:val="both"/>
              <w:rPr>
                <w:rFonts w:ascii="Trebuchet MS" w:hAnsi="Trebuchet MS" w:cs="Trebuchet MS"/>
                <w:bCs/>
                <w:sz w:val="20"/>
                <w:szCs w:val="20"/>
              </w:rPr>
            </w:pPr>
            <w:r>
              <w:rPr>
                <w:rFonts w:ascii="Trebuchet MS" w:hAnsi="Trebuchet MS" w:cs="Trebuchet MS"/>
                <w:bCs/>
                <w:sz w:val="20"/>
                <w:szCs w:val="20"/>
              </w:rPr>
              <w:t xml:space="preserve"> P.S.E.B</w:t>
            </w:r>
          </w:p>
        </w:tc>
        <w:tc>
          <w:tcPr>
            <w:tcW w:w="1505" w:type="dxa"/>
            <w:tcBorders>
              <w:top w:val="single" w:sz="4" w:space="0" w:color="808080"/>
              <w:left w:val="single" w:sz="4" w:space="0" w:color="808080"/>
              <w:bottom w:val="single" w:sz="4" w:space="0" w:color="808080"/>
            </w:tcBorders>
            <w:shd w:val="clear" w:color="auto" w:fill="auto"/>
          </w:tcPr>
          <w:p w:rsidR="000960AE" w:rsidRDefault="000960AE">
            <w:pPr>
              <w:jc w:val="both"/>
              <w:rPr>
                <w:rFonts w:ascii="Trebuchet MS" w:hAnsi="Trebuchet MS" w:cs="Trebuchet MS"/>
                <w:bCs/>
                <w:sz w:val="20"/>
                <w:szCs w:val="20"/>
              </w:rPr>
            </w:pPr>
            <w:r>
              <w:rPr>
                <w:rFonts w:ascii="Trebuchet MS" w:hAnsi="Trebuchet MS" w:cs="Trebuchet MS"/>
                <w:bCs/>
                <w:sz w:val="20"/>
                <w:szCs w:val="20"/>
              </w:rPr>
              <w:t xml:space="preserve">   10</w:t>
            </w:r>
            <w:r>
              <w:rPr>
                <w:rFonts w:ascii="Trebuchet MS" w:hAnsi="Trebuchet MS" w:cs="Trebuchet MS"/>
                <w:bCs/>
                <w:sz w:val="20"/>
                <w:szCs w:val="20"/>
                <w:vertAlign w:val="superscript"/>
              </w:rPr>
              <w:t>th</w:t>
            </w:r>
          </w:p>
        </w:tc>
        <w:tc>
          <w:tcPr>
            <w:tcW w:w="1429" w:type="dxa"/>
            <w:tcBorders>
              <w:top w:val="single" w:sz="4" w:space="0" w:color="808080"/>
              <w:left w:val="single" w:sz="4" w:space="0" w:color="808080"/>
              <w:bottom w:val="single" w:sz="4" w:space="0" w:color="808080"/>
              <w:right w:val="single" w:sz="4" w:space="0" w:color="808080"/>
            </w:tcBorders>
            <w:shd w:val="clear" w:color="auto" w:fill="auto"/>
          </w:tcPr>
          <w:p w:rsidR="000960AE" w:rsidRDefault="000960AE">
            <w:pPr>
              <w:jc w:val="both"/>
            </w:pPr>
            <w:r>
              <w:rPr>
                <w:rFonts w:ascii="Trebuchet MS" w:hAnsi="Trebuchet MS" w:cs="Trebuchet MS"/>
                <w:bCs/>
                <w:sz w:val="20"/>
                <w:szCs w:val="20"/>
              </w:rPr>
              <w:t>68 %</w:t>
            </w:r>
          </w:p>
        </w:tc>
      </w:tr>
    </w:tbl>
    <w:p w:rsidR="000960AE" w:rsidRDefault="000960AE">
      <w:pPr>
        <w:pBdr>
          <w:bottom w:val="single" w:sz="8" w:space="2" w:color="000000"/>
        </w:pBdr>
        <w:jc w:val="both"/>
        <w:rPr>
          <w:rFonts w:ascii="Trebuchet MS" w:hAnsi="Trebuchet MS" w:cs="Trebuchet MS"/>
          <w:b/>
          <w:sz w:val="20"/>
          <w:szCs w:val="20"/>
        </w:rPr>
      </w:pPr>
    </w:p>
    <w:p w:rsidR="000960AE" w:rsidRDefault="000960AE">
      <w:pPr>
        <w:pBdr>
          <w:bottom w:val="single" w:sz="1" w:space="2" w:color="000000"/>
        </w:pBdr>
        <w:jc w:val="both"/>
        <w:rPr>
          <w:rFonts w:ascii="Trebuchet MS" w:hAnsi="Trebuchet MS" w:cs="Trebuchet MS"/>
          <w:b/>
          <w:sz w:val="20"/>
          <w:szCs w:val="20"/>
        </w:rPr>
      </w:pPr>
      <w:r>
        <w:rPr>
          <w:rFonts w:ascii="Trebuchet MS" w:hAnsi="Trebuchet MS" w:cs="Trebuchet MS"/>
          <w:b/>
          <w:smallCaps/>
          <w:sz w:val="20"/>
          <w:szCs w:val="20"/>
        </w:rPr>
        <w:t>Technical Skills</w:t>
      </w:r>
    </w:p>
    <w:p w:rsidR="000960AE" w:rsidRDefault="000960AE">
      <w:pPr>
        <w:jc w:val="both"/>
        <w:rPr>
          <w:rFonts w:ascii="Trebuchet MS" w:hAnsi="Trebuchet MS" w:cs="Trebuchet MS"/>
          <w:b/>
          <w:sz w:val="20"/>
          <w:szCs w:val="20"/>
        </w:rPr>
      </w:pPr>
    </w:p>
    <w:p w:rsidR="000960AE" w:rsidRDefault="000960AE">
      <w:pPr>
        <w:pBdr>
          <w:bottom w:val="single" w:sz="8" w:space="2" w:color="000000"/>
        </w:pBdr>
        <w:jc w:val="both"/>
        <w:rPr>
          <w:rFonts w:ascii="Trebuchet MS" w:hAnsi="Trebuchet MS" w:cs="Trebuchet MS"/>
          <w:bCs/>
          <w:sz w:val="20"/>
          <w:szCs w:val="20"/>
        </w:rPr>
      </w:pPr>
      <w:r>
        <w:rPr>
          <w:rFonts w:ascii="Trebuchet MS" w:hAnsi="Trebuchet MS" w:cs="Trebuchet MS"/>
          <w:b/>
          <w:bCs/>
          <w:sz w:val="20"/>
          <w:szCs w:val="20"/>
        </w:rPr>
        <w:t>Programming Skills</w:t>
      </w:r>
      <w:r>
        <w:rPr>
          <w:rFonts w:ascii="Trebuchet MS" w:hAnsi="Trebuchet MS" w:cs="Trebuchet MS"/>
          <w:b/>
          <w:bCs/>
          <w:sz w:val="20"/>
          <w:szCs w:val="20"/>
        </w:rPr>
        <w:tab/>
        <w:t>:</w:t>
      </w:r>
      <w:r>
        <w:rPr>
          <w:rFonts w:ascii="Trebuchet MS" w:hAnsi="Trebuchet MS" w:cs="Trebuchet MS"/>
          <w:b/>
          <w:bCs/>
          <w:sz w:val="20"/>
          <w:szCs w:val="20"/>
        </w:rPr>
        <w:tab/>
      </w:r>
      <w:r>
        <w:rPr>
          <w:rFonts w:ascii="Trebuchet MS" w:hAnsi="Trebuchet MS" w:cs="Trebuchet MS"/>
          <w:bCs/>
          <w:sz w:val="20"/>
          <w:szCs w:val="20"/>
        </w:rPr>
        <w:t xml:space="preserve">PHP, Zend Framework, CodeIgniter, Magento, HTML, CSS, JavaScript, </w:t>
      </w:r>
    </w:p>
    <w:p w:rsidR="000960AE" w:rsidRDefault="000960AE">
      <w:pPr>
        <w:pBdr>
          <w:bottom w:val="single" w:sz="8" w:space="2" w:color="000000"/>
        </w:pBdr>
        <w:ind w:firstLine="720"/>
        <w:jc w:val="both"/>
        <w:rPr>
          <w:rFonts w:ascii="Trebuchet MS" w:hAnsi="Trebuchet MS" w:cs="Trebuchet MS"/>
          <w:b/>
          <w:bCs/>
          <w:sz w:val="20"/>
          <w:szCs w:val="20"/>
        </w:rPr>
      </w:pPr>
      <w:r>
        <w:rPr>
          <w:rFonts w:ascii="Trebuchet MS" w:hAnsi="Trebuchet MS" w:cs="Trebuchet MS"/>
          <w:bCs/>
          <w:sz w:val="20"/>
          <w:szCs w:val="20"/>
        </w:rPr>
        <w:t xml:space="preserve">                                    AJAX, Jquery</w:t>
      </w:r>
      <w:r>
        <w:rPr>
          <w:rFonts w:ascii="Trebuchet MS" w:hAnsi="Trebuchet MS" w:cs="Trebuchet MS"/>
          <w:b/>
          <w:bCs/>
          <w:sz w:val="20"/>
          <w:szCs w:val="20"/>
        </w:rPr>
        <w:t xml:space="preserve">, </w:t>
      </w:r>
      <w:r>
        <w:rPr>
          <w:rFonts w:ascii="Trebuchet MS" w:hAnsi="Trebuchet MS" w:cs="Trebuchet MS"/>
          <w:sz w:val="20"/>
          <w:szCs w:val="20"/>
        </w:rPr>
        <w:t>Laravel 5, Angular Js,Wordpress</w:t>
      </w:r>
    </w:p>
    <w:p w:rsidR="000960AE" w:rsidRDefault="000960AE">
      <w:pPr>
        <w:pBdr>
          <w:bottom w:val="single" w:sz="8" w:space="2" w:color="000000"/>
        </w:pBdr>
        <w:jc w:val="both"/>
        <w:rPr>
          <w:rFonts w:ascii="Trebuchet MS" w:hAnsi="Trebuchet MS" w:cs="Trebuchet MS"/>
          <w:b/>
          <w:bCs/>
          <w:sz w:val="20"/>
          <w:szCs w:val="20"/>
        </w:rPr>
      </w:pPr>
      <w:r>
        <w:rPr>
          <w:rFonts w:ascii="Trebuchet MS" w:hAnsi="Trebuchet MS" w:cs="Trebuchet MS"/>
          <w:b/>
          <w:bCs/>
          <w:sz w:val="20"/>
          <w:szCs w:val="20"/>
        </w:rPr>
        <w:t>Databases</w:t>
      </w:r>
      <w:r>
        <w:rPr>
          <w:rFonts w:ascii="Trebuchet MS" w:hAnsi="Trebuchet MS" w:cs="Trebuchet MS"/>
          <w:b/>
          <w:bCs/>
          <w:sz w:val="20"/>
          <w:szCs w:val="20"/>
        </w:rPr>
        <w:tab/>
      </w:r>
      <w:r>
        <w:rPr>
          <w:rFonts w:ascii="Trebuchet MS" w:hAnsi="Trebuchet MS" w:cs="Trebuchet MS"/>
          <w:b/>
          <w:bCs/>
          <w:sz w:val="20"/>
          <w:szCs w:val="20"/>
        </w:rPr>
        <w:tab/>
        <w:t>:</w:t>
      </w:r>
      <w:r>
        <w:rPr>
          <w:rFonts w:ascii="Trebuchet MS" w:hAnsi="Trebuchet MS" w:cs="Trebuchet MS"/>
          <w:b/>
          <w:bCs/>
          <w:sz w:val="20"/>
          <w:szCs w:val="20"/>
        </w:rPr>
        <w:tab/>
      </w:r>
      <w:r>
        <w:rPr>
          <w:rFonts w:ascii="Trebuchet MS" w:hAnsi="Trebuchet MS" w:cs="Trebuchet MS"/>
          <w:bCs/>
          <w:sz w:val="20"/>
          <w:szCs w:val="20"/>
        </w:rPr>
        <w:t>MySQL, SQL Server , Oracle 9i</w:t>
      </w:r>
    </w:p>
    <w:p w:rsidR="000960AE" w:rsidRDefault="000960AE">
      <w:pPr>
        <w:pBdr>
          <w:bottom w:val="single" w:sz="8" w:space="2" w:color="000000"/>
        </w:pBdr>
        <w:jc w:val="both"/>
        <w:rPr>
          <w:rFonts w:ascii="Trebuchet MS" w:hAnsi="Trebuchet MS" w:cs="Trebuchet MS"/>
          <w:b/>
          <w:bCs/>
          <w:sz w:val="20"/>
          <w:szCs w:val="20"/>
        </w:rPr>
      </w:pPr>
      <w:r>
        <w:rPr>
          <w:rFonts w:ascii="Trebuchet MS" w:hAnsi="Trebuchet MS" w:cs="Trebuchet MS"/>
          <w:b/>
          <w:bCs/>
          <w:sz w:val="20"/>
          <w:szCs w:val="20"/>
        </w:rPr>
        <w:t>Web servers</w:t>
      </w:r>
      <w:r>
        <w:rPr>
          <w:rFonts w:ascii="Trebuchet MS" w:hAnsi="Trebuchet MS" w:cs="Trebuchet MS"/>
          <w:b/>
          <w:bCs/>
          <w:sz w:val="20"/>
          <w:szCs w:val="20"/>
        </w:rPr>
        <w:tab/>
      </w:r>
      <w:r>
        <w:rPr>
          <w:rFonts w:ascii="Trebuchet MS" w:hAnsi="Trebuchet MS" w:cs="Trebuchet MS"/>
          <w:b/>
          <w:bCs/>
          <w:sz w:val="20"/>
          <w:szCs w:val="20"/>
        </w:rPr>
        <w:tab/>
        <w:t>:</w:t>
      </w:r>
      <w:r>
        <w:rPr>
          <w:rFonts w:ascii="Trebuchet MS" w:hAnsi="Trebuchet MS" w:cs="Trebuchet MS"/>
          <w:b/>
          <w:bCs/>
          <w:sz w:val="20"/>
          <w:szCs w:val="20"/>
        </w:rPr>
        <w:tab/>
      </w:r>
      <w:r>
        <w:rPr>
          <w:rFonts w:ascii="Trebuchet MS" w:hAnsi="Trebuchet MS" w:cs="Trebuchet MS"/>
          <w:bCs/>
          <w:sz w:val="20"/>
          <w:szCs w:val="20"/>
        </w:rPr>
        <w:t>Apache HTTP Server</w:t>
      </w:r>
    </w:p>
    <w:p w:rsidR="000960AE" w:rsidRDefault="000960AE">
      <w:pPr>
        <w:pBdr>
          <w:bottom w:val="single" w:sz="8" w:space="2" w:color="000000"/>
        </w:pBdr>
        <w:jc w:val="both"/>
        <w:rPr>
          <w:rFonts w:ascii="Trebuchet MS" w:hAnsi="Trebuchet MS" w:cs="Trebuchet MS"/>
          <w:b/>
          <w:bCs/>
          <w:sz w:val="20"/>
          <w:szCs w:val="20"/>
        </w:rPr>
      </w:pPr>
      <w:r>
        <w:rPr>
          <w:rFonts w:ascii="Trebuchet MS" w:hAnsi="Trebuchet MS" w:cs="Trebuchet MS"/>
          <w:b/>
          <w:bCs/>
          <w:sz w:val="20"/>
          <w:szCs w:val="20"/>
        </w:rPr>
        <w:t>Platforms</w:t>
      </w:r>
      <w:r>
        <w:rPr>
          <w:rFonts w:ascii="Trebuchet MS" w:hAnsi="Trebuchet MS" w:cs="Trebuchet MS"/>
          <w:b/>
          <w:bCs/>
          <w:sz w:val="20"/>
          <w:szCs w:val="20"/>
        </w:rPr>
        <w:tab/>
      </w:r>
      <w:r>
        <w:rPr>
          <w:rFonts w:ascii="Trebuchet MS" w:hAnsi="Trebuchet MS" w:cs="Trebuchet MS"/>
          <w:b/>
          <w:bCs/>
          <w:sz w:val="20"/>
          <w:szCs w:val="20"/>
        </w:rPr>
        <w:tab/>
        <w:t>:</w:t>
      </w:r>
      <w:r>
        <w:rPr>
          <w:rFonts w:ascii="Trebuchet MS" w:hAnsi="Trebuchet MS" w:cs="Trebuchet MS"/>
          <w:b/>
          <w:bCs/>
          <w:sz w:val="20"/>
          <w:szCs w:val="20"/>
        </w:rPr>
        <w:tab/>
      </w:r>
      <w:r>
        <w:rPr>
          <w:rFonts w:ascii="Trebuchet MS" w:hAnsi="Trebuchet MS" w:cs="Trebuchet MS"/>
          <w:bCs/>
          <w:sz w:val="20"/>
          <w:szCs w:val="20"/>
        </w:rPr>
        <w:t>Windows 7, Windows XP, familiar with IE, Google Chrome and Mozilla Firefox</w:t>
      </w:r>
    </w:p>
    <w:p w:rsidR="000960AE" w:rsidRDefault="000960AE">
      <w:pPr>
        <w:pBdr>
          <w:bottom w:val="single" w:sz="8" w:space="2" w:color="000000"/>
        </w:pBdr>
        <w:jc w:val="both"/>
        <w:rPr>
          <w:rFonts w:ascii="Trebuchet MS" w:hAnsi="Trebuchet MS" w:cs="Trebuchet MS"/>
          <w:b/>
          <w:bCs/>
          <w:sz w:val="20"/>
          <w:szCs w:val="20"/>
        </w:rPr>
      </w:pPr>
      <w:r>
        <w:rPr>
          <w:rFonts w:ascii="Trebuchet MS" w:hAnsi="Trebuchet MS" w:cs="Trebuchet MS"/>
          <w:b/>
          <w:bCs/>
          <w:sz w:val="20"/>
          <w:szCs w:val="20"/>
        </w:rPr>
        <w:t xml:space="preserve">Repository                   :          </w:t>
      </w:r>
      <w:r>
        <w:rPr>
          <w:rFonts w:ascii="Trebuchet MS" w:hAnsi="Trebuchet MS" w:cs="Trebuchet MS"/>
          <w:sz w:val="20"/>
          <w:szCs w:val="20"/>
        </w:rPr>
        <w:t>SVN, Git hub</w:t>
      </w:r>
    </w:p>
    <w:p w:rsidR="000960AE" w:rsidRDefault="000960AE">
      <w:pPr>
        <w:pBdr>
          <w:bottom w:val="single" w:sz="8" w:space="2" w:color="000000"/>
        </w:pBdr>
        <w:jc w:val="both"/>
        <w:rPr>
          <w:rFonts w:ascii="Trebuchet MS" w:hAnsi="Trebuchet MS" w:cs="Trebuchet MS"/>
          <w:b/>
          <w:bCs/>
          <w:sz w:val="20"/>
          <w:szCs w:val="20"/>
        </w:rPr>
      </w:pPr>
      <w:r>
        <w:rPr>
          <w:rFonts w:ascii="Trebuchet MS" w:hAnsi="Trebuchet MS" w:cs="Trebuchet MS"/>
          <w:b/>
          <w:bCs/>
          <w:sz w:val="20"/>
          <w:szCs w:val="20"/>
        </w:rPr>
        <w:t xml:space="preserve">IDE                               :         </w:t>
      </w:r>
      <w:r>
        <w:rPr>
          <w:rFonts w:ascii="Trebuchet MS" w:hAnsi="Trebuchet MS" w:cs="Trebuchet MS"/>
          <w:sz w:val="20"/>
          <w:szCs w:val="20"/>
        </w:rPr>
        <w:t>Notepad++, NetBeans, Geany, Dream weaver</w:t>
      </w:r>
    </w:p>
    <w:p w:rsidR="000960AE" w:rsidRDefault="000960AE">
      <w:pPr>
        <w:pBdr>
          <w:bottom w:val="single" w:sz="8" w:space="2" w:color="000000"/>
        </w:pBdr>
        <w:jc w:val="both"/>
        <w:rPr>
          <w:rFonts w:ascii="Trebuchet MS" w:hAnsi="Trebuchet MS" w:cs="Trebuchet MS"/>
          <w:b/>
          <w:sz w:val="20"/>
          <w:szCs w:val="20"/>
        </w:rPr>
      </w:pPr>
      <w:r>
        <w:rPr>
          <w:rFonts w:ascii="Trebuchet MS" w:hAnsi="Trebuchet MS" w:cs="Trebuchet MS"/>
          <w:b/>
          <w:bCs/>
          <w:sz w:val="20"/>
          <w:szCs w:val="20"/>
        </w:rPr>
        <w:t>Others</w:t>
      </w:r>
      <w:r>
        <w:rPr>
          <w:rFonts w:ascii="Trebuchet MS" w:hAnsi="Trebuchet MS" w:cs="Trebuchet MS"/>
          <w:sz w:val="20"/>
          <w:szCs w:val="20"/>
        </w:rPr>
        <w:t xml:space="preserve">                          :         LAMP Architecture,Server Setup, Amazon AWS,Cloud Front   </w:t>
      </w:r>
    </w:p>
    <w:p w:rsidR="000960AE" w:rsidRDefault="000960AE">
      <w:pPr>
        <w:pBdr>
          <w:bottom w:val="single" w:sz="8" w:space="2" w:color="000000"/>
        </w:pBdr>
        <w:jc w:val="both"/>
        <w:rPr>
          <w:rFonts w:ascii="Trebuchet MS" w:hAnsi="Trebuchet MS" w:cs="Trebuchet MS"/>
          <w:b/>
          <w:sz w:val="20"/>
          <w:szCs w:val="20"/>
        </w:rPr>
      </w:pPr>
    </w:p>
    <w:p w:rsidR="000960AE" w:rsidRDefault="000960AE">
      <w:pPr>
        <w:pBdr>
          <w:bottom w:val="single" w:sz="1" w:space="2" w:color="000000"/>
        </w:pBdr>
        <w:jc w:val="both"/>
        <w:rPr>
          <w:rFonts w:ascii="Trebuchet MS" w:hAnsi="Trebuchet MS" w:cs="Trebuchet MS"/>
          <w:b/>
          <w:sz w:val="20"/>
          <w:szCs w:val="20"/>
        </w:rPr>
      </w:pPr>
      <w:r>
        <w:rPr>
          <w:rFonts w:ascii="Trebuchet MS" w:hAnsi="Trebuchet MS" w:cs="Trebuchet MS"/>
          <w:b/>
          <w:smallCaps/>
          <w:sz w:val="20"/>
          <w:szCs w:val="20"/>
        </w:rPr>
        <w:t>Personal Details</w:t>
      </w:r>
    </w:p>
    <w:p w:rsidR="000960AE" w:rsidRDefault="000960AE">
      <w:pPr>
        <w:jc w:val="both"/>
        <w:rPr>
          <w:rFonts w:ascii="Trebuchet MS" w:hAnsi="Trebuchet MS" w:cs="Trebuchet MS"/>
          <w:b/>
          <w:sz w:val="20"/>
          <w:szCs w:val="20"/>
        </w:rPr>
      </w:pPr>
    </w:p>
    <w:p w:rsidR="000960AE" w:rsidRDefault="000960AE">
      <w:pPr>
        <w:pBdr>
          <w:bottom w:val="single" w:sz="8" w:space="2" w:color="000000"/>
        </w:pBdr>
        <w:jc w:val="both"/>
        <w:rPr>
          <w:rFonts w:ascii="Trebuchet MS" w:hAnsi="Trebuchet MS" w:cs="Trebuchet MS"/>
          <w:b/>
          <w:sz w:val="20"/>
          <w:szCs w:val="20"/>
        </w:rPr>
      </w:pPr>
      <w:r>
        <w:rPr>
          <w:rFonts w:ascii="Trebuchet MS" w:hAnsi="Trebuchet MS" w:cs="Trebuchet MS"/>
          <w:b/>
          <w:bCs/>
          <w:sz w:val="20"/>
          <w:szCs w:val="20"/>
        </w:rPr>
        <w:t>Father’s Name:</w:t>
      </w:r>
      <w:r>
        <w:rPr>
          <w:rFonts w:ascii="Trebuchet MS" w:hAnsi="Trebuchet MS" w:cs="Trebuchet MS"/>
          <w:b/>
          <w:sz w:val="20"/>
          <w:szCs w:val="20"/>
        </w:rPr>
        <w:t xml:space="preserve"> </w:t>
      </w:r>
      <w:r>
        <w:rPr>
          <w:rFonts w:ascii="Trebuchet MS" w:hAnsi="Trebuchet MS" w:cs="Trebuchet MS"/>
          <w:b/>
          <w:sz w:val="20"/>
          <w:szCs w:val="20"/>
        </w:rPr>
        <w:tab/>
      </w:r>
      <w:r>
        <w:rPr>
          <w:rFonts w:ascii="Trebuchet MS" w:hAnsi="Trebuchet MS" w:cs="Trebuchet MS"/>
          <w:b/>
          <w:sz w:val="20"/>
          <w:szCs w:val="20"/>
        </w:rPr>
        <w:tab/>
      </w:r>
      <w:r>
        <w:rPr>
          <w:rFonts w:ascii="Trebuchet MS" w:hAnsi="Trebuchet MS" w:cs="Trebuchet MS"/>
          <w:sz w:val="20"/>
          <w:szCs w:val="20"/>
        </w:rPr>
        <w:t>Mr. Mangwinder Singh</w:t>
      </w:r>
    </w:p>
    <w:p w:rsidR="000960AE" w:rsidRDefault="000960AE">
      <w:pPr>
        <w:pBdr>
          <w:bottom w:val="single" w:sz="8" w:space="2" w:color="000000"/>
        </w:pBdr>
        <w:jc w:val="both"/>
        <w:rPr>
          <w:rFonts w:ascii="Trebuchet MS" w:hAnsi="Trebuchet MS" w:cs="Trebuchet MS"/>
          <w:b/>
          <w:sz w:val="20"/>
          <w:szCs w:val="20"/>
        </w:rPr>
      </w:pPr>
      <w:r>
        <w:rPr>
          <w:rFonts w:ascii="Trebuchet MS" w:hAnsi="Trebuchet MS" w:cs="Trebuchet MS"/>
          <w:b/>
          <w:sz w:val="20"/>
          <w:szCs w:val="20"/>
        </w:rPr>
        <w:t>Date of Birth:</w:t>
      </w:r>
      <w:r>
        <w:rPr>
          <w:rFonts w:ascii="Trebuchet MS" w:hAnsi="Trebuchet MS" w:cs="Trebuchet MS"/>
          <w:b/>
          <w:sz w:val="20"/>
          <w:szCs w:val="20"/>
        </w:rPr>
        <w:tab/>
      </w:r>
      <w:r>
        <w:rPr>
          <w:rFonts w:ascii="Trebuchet MS" w:hAnsi="Trebuchet MS" w:cs="Trebuchet MS"/>
          <w:b/>
          <w:sz w:val="20"/>
          <w:szCs w:val="20"/>
        </w:rPr>
        <w:tab/>
      </w:r>
      <w:r>
        <w:rPr>
          <w:rFonts w:ascii="Trebuchet MS" w:hAnsi="Trebuchet MS" w:cs="Trebuchet MS"/>
          <w:b/>
          <w:sz w:val="20"/>
          <w:szCs w:val="20"/>
        </w:rPr>
        <w:tab/>
      </w:r>
      <w:r>
        <w:rPr>
          <w:rFonts w:ascii="Trebuchet MS" w:hAnsi="Trebuchet MS" w:cs="Trebuchet MS"/>
          <w:sz w:val="20"/>
          <w:szCs w:val="20"/>
        </w:rPr>
        <w:t>03-06-1985</w:t>
      </w:r>
    </w:p>
    <w:p w:rsidR="000960AE" w:rsidRDefault="000960AE">
      <w:pPr>
        <w:pBdr>
          <w:bottom w:val="single" w:sz="8" w:space="2" w:color="000000"/>
        </w:pBdr>
        <w:jc w:val="both"/>
        <w:rPr>
          <w:rFonts w:ascii="Trebuchet MS" w:hAnsi="Trebuchet MS" w:cs="Trebuchet MS"/>
          <w:b/>
          <w:sz w:val="20"/>
          <w:szCs w:val="20"/>
        </w:rPr>
      </w:pPr>
      <w:r>
        <w:rPr>
          <w:rFonts w:ascii="Trebuchet MS" w:hAnsi="Trebuchet MS" w:cs="Trebuchet MS"/>
          <w:b/>
          <w:sz w:val="20"/>
          <w:szCs w:val="20"/>
        </w:rPr>
        <w:t>Marital Status:</w:t>
      </w:r>
      <w:r>
        <w:rPr>
          <w:rFonts w:ascii="Trebuchet MS" w:hAnsi="Trebuchet MS" w:cs="Trebuchet MS"/>
          <w:b/>
          <w:sz w:val="20"/>
          <w:szCs w:val="20"/>
        </w:rPr>
        <w:tab/>
      </w:r>
      <w:r>
        <w:rPr>
          <w:rFonts w:ascii="Trebuchet MS" w:hAnsi="Trebuchet MS" w:cs="Trebuchet MS"/>
          <w:b/>
          <w:sz w:val="20"/>
          <w:szCs w:val="20"/>
        </w:rPr>
        <w:tab/>
      </w:r>
      <w:r>
        <w:rPr>
          <w:rFonts w:ascii="Trebuchet MS" w:hAnsi="Trebuchet MS" w:cs="Trebuchet MS"/>
          <w:b/>
          <w:sz w:val="20"/>
          <w:szCs w:val="20"/>
        </w:rPr>
        <w:tab/>
      </w:r>
      <w:r>
        <w:rPr>
          <w:rFonts w:ascii="Trebuchet MS" w:hAnsi="Trebuchet MS" w:cs="Trebuchet MS"/>
          <w:sz w:val="20"/>
          <w:szCs w:val="20"/>
        </w:rPr>
        <w:t>Married</w:t>
      </w:r>
    </w:p>
    <w:p w:rsidR="000960AE" w:rsidRDefault="000960AE">
      <w:pPr>
        <w:pBdr>
          <w:bottom w:val="single" w:sz="8" w:space="2" w:color="000000"/>
        </w:pBdr>
        <w:jc w:val="both"/>
        <w:rPr>
          <w:rFonts w:ascii="Arial" w:hAnsi="Arial" w:cs="Arial"/>
          <w:b/>
          <w:sz w:val="20"/>
          <w:szCs w:val="20"/>
          <w:lang w:val="en-IN"/>
        </w:rPr>
      </w:pPr>
      <w:r>
        <w:rPr>
          <w:rFonts w:ascii="Trebuchet MS" w:hAnsi="Trebuchet MS" w:cs="Trebuchet MS"/>
          <w:b/>
          <w:sz w:val="20"/>
          <w:szCs w:val="20"/>
        </w:rPr>
        <w:t>Language:</w:t>
      </w:r>
      <w:r>
        <w:rPr>
          <w:rFonts w:ascii="Trebuchet MS" w:hAnsi="Trebuchet MS" w:cs="Trebuchet MS"/>
          <w:b/>
          <w:sz w:val="20"/>
          <w:szCs w:val="20"/>
        </w:rPr>
        <w:tab/>
      </w:r>
      <w:r>
        <w:rPr>
          <w:rFonts w:ascii="Trebuchet MS" w:hAnsi="Trebuchet MS" w:cs="Trebuchet MS"/>
          <w:b/>
          <w:sz w:val="20"/>
          <w:szCs w:val="20"/>
        </w:rPr>
        <w:tab/>
      </w:r>
      <w:r>
        <w:rPr>
          <w:rFonts w:ascii="Trebuchet MS" w:hAnsi="Trebuchet MS" w:cs="Trebuchet MS"/>
          <w:b/>
          <w:sz w:val="20"/>
          <w:szCs w:val="20"/>
        </w:rPr>
        <w:tab/>
      </w:r>
      <w:r>
        <w:rPr>
          <w:rFonts w:ascii="Trebuchet MS" w:hAnsi="Trebuchet MS" w:cs="Trebuchet MS"/>
          <w:sz w:val="20"/>
          <w:szCs w:val="20"/>
        </w:rPr>
        <w:t>English,</w:t>
      </w:r>
      <w:r>
        <w:rPr>
          <w:rFonts w:ascii="Trebuchet MS" w:hAnsi="Trebuchet MS" w:cs="Trebuchet MS"/>
          <w:b/>
          <w:sz w:val="20"/>
          <w:szCs w:val="20"/>
        </w:rPr>
        <w:t xml:space="preserve"> </w:t>
      </w:r>
      <w:r>
        <w:rPr>
          <w:rFonts w:ascii="Trebuchet MS" w:hAnsi="Trebuchet MS" w:cs="Trebuchet MS"/>
          <w:sz w:val="20"/>
          <w:szCs w:val="20"/>
        </w:rPr>
        <w:t>Hindi and Punjabi</w:t>
      </w:r>
    </w:p>
    <w:p w:rsidR="000960AE" w:rsidRDefault="000960AE">
      <w:pPr>
        <w:pBdr>
          <w:bottom w:val="single" w:sz="8" w:space="2" w:color="000000"/>
        </w:pBdr>
        <w:jc w:val="both"/>
        <w:rPr>
          <w:rFonts w:ascii="Arial" w:hAnsi="Arial" w:cs="Arial"/>
          <w:b/>
          <w:sz w:val="20"/>
          <w:szCs w:val="20"/>
          <w:lang w:val="en-IN"/>
        </w:rPr>
      </w:pPr>
      <w:r>
        <w:rPr>
          <w:rFonts w:ascii="Arial" w:hAnsi="Arial" w:cs="Arial"/>
          <w:b/>
          <w:sz w:val="20"/>
          <w:szCs w:val="20"/>
          <w:lang w:val="en-IN"/>
        </w:rPr>
        <w:t>Passport No</w:t>
      </w:r>
      <w:r>
        <w:rPr>
          <w:rFonts w:ascii="Arial" w:hAnsi="Arial" w:cs="Arial"/>
          <w:b/>
          <w:sz w:val="20"/>
          <w:szCs w:val="20"/>
          <w:lang w:val="en-IN"/>
        </w:rPr>
        <w:tab/>
      </w:r>
      <w:r>
        <w:rPr>
          <w:rFonts w:ascii="Arial" w:hAnsi="Arial" w:cs="Arial"/>
          <w:sz w:val="20"/>
          <w:szCs w:val="20"/>
          <w:lang w:val="en-IN"/>
        </w:rPr>
        <w:tab/>
        <w:t xml:space="preserve">            J1555048</w:t>
      </w:r>
    </w:p>
    <w:p w:rsidR="000960AE" w:rsidRDefault="000960AE">
      <w:pPr>
        <w:pBdr>
          <w:bottom w:val="single" w:sz="8" w:space="1" w:color="000000"/>
        </w:pBdr>
        <w:tabs>
          <w:tab w:val="left" w:pos="1080"/>
        </w:tabs>
        <w:rPr>
          <w:rFonts w:ascii="Trebuchet MS" w:hAnsi="Trebuchet MS" w:cs="Trebuchet MS"/>
          <w:bCs/>
          <w:sz w:val="20"/>
          <w:szCs w:val="20"/>
        </w:rPr>
      </w:pPr>
      <w:r>
        <w:rPr>
          <w:rFonts w:ascii="Arial" w:hAnsi="Arial" w:cs="Arial"/>
          <w:b/>
          <w:sz w:val="20"/>
          <w:szCs w:val="20"/>
          <w:lang w:val="en-IN"/>
        </w:rPr>
        <w:t>Languages Known</w:t>
      </w:r>
      <w:r>
        <w:rPr>
          <w:rFonts w:ascii="Arial" w:hAnsi="Arial" w:cs="Arial"/>
          <w:sz w:val="20"/>
          <w:szCs w:val="20"/>
          <w:lang w:val="en-IN"/>
        </w:rPr>
        <w:tab/>
        <w:t xml:space="preserve">             </w:t>
      </w:r>
      <w:r>
        <w:rPr>
          <w:rFonts w:ascii="Arial" w:hAnsi="Arial" w:cs="Arial"/>
          <w:sz w:val="20"/>
          <w:szCs w:val="20"/>
        </w:rPr>
        <w:t>English, Hindi and Punjabi</w:t>
      </w:r>
    </w:p>
    <w:p w:rsidR="000960AE" w:rsidRDefault="000960AE">
      <w:pPr>
        <w:pBdr>
          <w:bottom w:val="single" w:sz="8" w:space="2" w:color="000000"/>
        </w:pBdr>
        <w:jc w:val="both"/>
        <w:rPr>
          <w:rFonts w:ascii="Trebuchet MS" w:hAnsi="Trebuchet MS" w:cs="Trebuchet MS"/>
          <w:bCs/>
          <w:sz w:val="20"/>
          <w:szCs w:val="20"/>
        </w:rPr>
      </w:pPr>
    </w:p>
    <w:p w:rsidR="000960AE" w:rsidRDefault="000960AE"/>
    <w:sectPr w:rsidR="000960AE">
      <w:pgSz w:w="11906" w:h="16838"/>
      <w:pgMar w:top="720" w:right="720" w:bottom="720" w:left="720"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80"/>
    <w:family w:val="auto"/>
    <w:pitch w:val="default"/>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YaHei">
    <w:panose1 w:val="020B0503020204020204"/>
    <w:charset w:val="86"/>
    <w:family w:val="swiss"/>
    <w:pitch w:val="variable"/>
    <w:sig w:usb0="80000287" w:usb1="28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bullet"/>
      <w:lvlText w:val=""/>
      <w:lvlJc w:val="left"/>
      <w:pPr>
        <w:tabs>
          <w:tab w:val="num" w:pos="720"/>
        </w:tabs>
        <w:ind w:left="720" w:hanging="360"/>
      </w:pPr>
      <w:rPr>
        <w:rFonts w:ascii="Symbol" w:hAnsi="Symbol" w:cs="Symbol"/>
        <w:sz w:val="20"/>
        <w:szCs w:val="20"/>
        <w:lang w:val="en-IN"/>
      </w:rPr>
    </w:lvl>
    <w:lvl w:ilvl="1">
      <w:start w:val="1"/>
      <w:numFmt w:val="bullet"/>
      <w:lvlText w:val=""/>
      <w:lvlJc w:val="left"/>
      <w:pPr>
        <w:tabs>
          <w:tab w:val="num" w:pos="1080"/>
        </w:tabs>
        <w:ind w:left="1080" w:hanging="360"/>
      </w:pPr>
      <w:rPr>
        <w:rFonts w:ascii="Symbol" w:hAnsi="Symbol" w:cs="Symbol"/>
        <w:sz w:val="20"/>
        <w:szCs w:val="20"/>
        <w:lang w:val="en-IN"/>
      </w:rPr>
    </w:lvl>
    <w:lvl w:ilvl="2">
      <w:start w:val="1"/>
      <w:numFmt w:val="bullet"/>
      <w:lvlText w:val=""/>
      <w:lvlJc w:val="left"/>
      <w:pPr>
        <w:tabs>
          <w:tab w:val="num" w:pos="1440"/>
        </w:tabs>
        <w:ind w:left="1440" w:hanging="360"/>
      </w:pPr>
      <w:rPr>
        <w:rFonts w:ascii="Symbol" w:hAnsi="Symbol" w:cs="Symbol"/>
        <w:sz w:val="20"/>
        <w:szCs w:val="20"/>
        <w:lang w:val="en-IN"/>
      </w:rPr>
    </w:lvl>
    <w:lvl w:ilvl="3">
      <w:start w:val="1"/>
      <w:numFmt w:val="bullet"/>
      <w:lvlText w:val=""/>
      <w:lvlJc w:val="left"/>
      <w:pPr>
        <w:tabs>
          <w:tab w:val="num" w:pos="1800"/>
        </w:tabs>
        <w:ind w:left="1800" w:hanging="360"/>
      </w:pPr>
      <w:rPr>
        <w:rFonts w:ascii="Symbol" w:hAnsi="Symbol" w:cs="Symbol"/>
        <w:sz w:val="20"/>
        <w:szCs w:val="20"/>
        <w:lang w:val="en-IN"/>
      </w:rPr>
    </w:lvl>
    <w:lvl w:ilvl="4">
      <w:start w:val="1"/>
      <w:numFmt w:val="bullet"/>
      <w:lvlText w:val=""/>
      <w:lvlJc w:val="left"/>
      <w:pPr>
        <w:tabs>
          <w:tab w:val="num" w:pos="2160"/>
        </w:tabs>
        <w:ind w:left="2160" w:hanging="360"/>
      </w:pPr>
      <w:rPr>
        <w:rFonts w:ascii="Symbol" w:hAnsi="Symbol" w:cs="Symbol"/>
        <w:sz w:val="20"/>
        <w:szCs w:val="20"/>
        <w:lang w:val="en-IN"/>
      </w:rPr>
    </w:lvl>
    <w:lvl w:ilvl="5">
      <w:start w:val="1"/>
      <w:numFmt w:val="bullet"/>
      <w:lvlText w:val=""/>
      <w:lvlJc w:val="left"/>
      <w:pPr>
        <w:tabs>
          <w:tab w:val="num" w:pos="2520"/>
        </w:tabs>
        <w:ind w:left="2520" w:hanging="360"/>
      </w:pPr>
      <w:rPr>
        <w:rFonts w:ascii="Symbol" w:hAnsi="Symbol" w:cs="Symbol"/>
        <w:sz w:val="20"/>
        <w:szCs w:val="20"/>
        <w:lang w:val="en-IN"/>
      </w:rPr>
    </w:lvl>
    <w:lvl w:ilvl="6">
      <w:start w:val="1"/>
      <w:numFmt w:val="bullet"/>
      <w:lvlText w:val=""/>
      <w:lvlJc w:val="left"/>
      <w:pPr>
        <w:tabs>
          <w:tab w:val="num" w:pos="2880"/>
        </w:tabs>
        <w:ind w:left="2880" w:hanging="360"/>
      </w:pPr>
      <w:rPr>
        <w:rFonts w:ascii="Symbol" w:hAnsi="Symbol" w:cs="Symbol"/>
        <w:sz w:val="20"/>
        <w:szCs w:val="20"/>
        <w:lang w:val="en-IN"/>
      </w:rPr>
    </w:lvl>
    <w:lvl w:ilvl="7">
      <w:start w:val="1"/>
      <w:numFmt w:val="bullet"/>
      <w:lvlText w:val=""/>
      <w:lvlJc w:val="left"/>
      <w:pPr>
        <w:tabs>
          <w:tab w:val="num" w:pos="3240"/>
        </w:tabs>
        <w:ind w:left="3240" w:hanging="360"/>
      </w:pPr>
      <w:rPr>
        <w:rFonts w:ascii="Symbol" w:hAnsi="Symbol" w:cs="Symbol"/>
        <w:sz w:val="20"/>
        <w:szCs w:val="20"/>
        <w:lang w:val="en-IN"/>
      </w:rPr>
    </w:lvl>
    <w:lvl w:ilvl="8">
      <w:start w:val="1"/>
      <w:numFmt w:val="bullet"/>
      <w:lvlText w:val=""/>
      <w:lvlJc w:val="left"/>
      <w:pPr>
        <w:tabs>
          <w:tab w:val="num" w:pos="3600"/>
        </w:tabs>
        <w:ind w:left="3600" w:hanging="360"/>
      </w:pPr>
      <w:rPr>
        <w:rFonts w:ascii="Symbol" w:hAnsi="Symbol" w:cs="Symbol"/>
        <w:sz w:val="20"/>
        <w:szCs w:val="20"/>
        <w:lang w:val="en-IN"/>
      </w:rPr>
    </w:lvl>
  </w:abstractNum>
  <w:abstractNum w:abstractNumId="1">
    <w:nsid w:val="00000002"/>
    <w:multiLevelType w:val="multilevel"/>
    <w:tmpl w:val="00000002"/>
    <w:name w:val="WW8Num2"/>
    <w:lvl w:ilvl="0">
      <w:start w:val="1"/>
      <w:numFmt w:val="bullet"/>
      <w:lvlText w:val=""/>
      <w:lvlJc w:val="left"/>
      <w:pPr>
        <w:tabs>
          <w:tab w:val="num" w:pos="720"/>
        </w:tabs>
        <w:ind w:left="720" w:hanging="360"/>
      </w:pPr>
      <w:rPr>
        <w:rFonts w:ascii="Symbol" w:hAnsi="Symbol" w:cs="StarSymbol"/>
        <w:color w:val="000000"/>
        <w:kern w:val="1"/>
        <w:sz w:val="18"/>
        <w:szCs w:val="18"/>
        <w:lang w:val="en-AU"/>
      </w:rPr>
    </w:lvl>
    <w:lvl w:ilvl="1">
      <w:start w:val="1"/>
      <w:numFmt w:val="bullet"/>
      <w:lvlText w:val=""/>
      <w:lvlJc w:val="left"/>
      <w:pPr>
        <w:tabs>
          <w:tab w:val="num" w:pos="1080"/>
        </w:tabs>
        <w:ind w:left="1080" w:hanging="360"/>
      </w:pPr>
      <w:rPr>
        <w:rFonts w:ascii="Symbol" w:hAnsi="Symbol" w:cs="StarSymbol"/>
        <w:color w:val="000000"/>
        <w:kern w:val="1"/>
        <w:sz w:val="18"/>
        <w:szCs w:val="18"/>
        <w:lang w:val="en-AU"/>
      </w:rPr>
    </w:lvl>
    <w:lvl w:ilvl="2">
      <w:start w:val="1"/>
      <w:numFmt w:val="bullet"/>
      <w:lvlText w:val=""/>
      <w:lvlJc w:val="left"/>
      <w:pPr>
        <w:tabs>
          <w:tab w:val="num" w:pos="1440"/>
        </w:tabs>
        <w:ind w:left="1440" w:hanging="360"/>
      </w:pPr>
      <w:rPr>
        <w:rFonts w:ascii="Symbol" w:hAnsi="Symbol" w:cs="StarSymbol"/>
        <w:color w:val="000000"/>
        <w:kern w:val="1"/>
        <w:sz w:val="18"/>
        <w:szCs w:val="18"/>
        <w:lang w:val="en-AU"/>
      </w:rPr>
    </w:lvl>
    <w:lvl w:ilvl="3">
      <w:start w:val="1"/>
      <w:numFmt w:val="bullet"/>
      <w:lvlText w:val=""/>
      <w:lvlJc w:val="left"/>
      <w:pPr>
        <w:tabs>
          <w:tab w:val="num" w:pos="1800"/>
        </w:tabs>
        <w:ind w:left="1800" w:hanging="360"/>
      </w:pPr>
      <w:rPr>
        <w:rFonts w:ascii="Symbol" w:hAnsi="Symbol" w:cs="StarSymbol"/>
        <w:color w:val="000000"/>
        <w:kern w:val="1"/>
        <w:sz w:val="18"/>
        <w:szCs w:val="18"/>
        <w:lang w:val="en-AU"/>
      </w:rPr>
    </w:lvl>
    <w:lvl w:ilvl="4">
      <w:start w:val="1"/>
      <w:numFmt w:val="bullet"/>
      <w:lvlText w:val=""/>
      <w:lvlJc w:val="left"/>
      <w:pPr>
        <w:tabs>
          <w:tab w:val="num" w:pos="2160"/>
        </w:tabs>
        <w:ind w:left="2160" w:hanging="360"/>
      </w:pPr>
      <w:rPr>
        <w:rFonts w:ascii="Symbol" w:hAnsi="Symbol" w:cs="StarSymbol"/>
        <w:color w:val="000000"/>
        <w:kern w:val="1"/>
        <w:sz w:val="18"/>
        <w:szCs w:val="18"/>
        <w:lang w:val="en-AU"/>
      </w:rPr>
    </w:lvl>
    <w:lvl w:ilvl="5">
      <w:start w:val="1"/>
      <w:numFmt w:val="bullet"/>
      <w:lvlText w:val=""/>
      <w:lvlJc w:val="left"/>
      <w:pPr>
        <w:tabs>
          <w:tab w:val="num" w:pos="2520"/>
        </w:tabs>
        <w:ind w:left="2520" w:hanging="360"/>
      </w:pPr>
      <w:rPr>
        <w:rFonts w:ascii="Symbol" w:hAnsi="Symbol" w:cs="StarSymbol"/>
        <w:color w:val="000000"/>
        <w:kern w:val="1"/>
        <w:sz w:val="18"/>
        <w:szCs w:val="18"/>
        <w:lang w:val="en-AU"/>
      </w:rPr>
    </w:lvl>
    <w:lvl w:ilvl="6">
      <w:start w:val="1"/>
      <w:numFmt w:val="bullet"/>
      <w:lvlText w:val=""/>
      <w:lvlJc w:val="left"/>
      <w:pPr>
        <w:tabs>
          <w:tab w:val="num" w:pos="2880"/>
        </w:tabs>
        <w:ind w:left="2880" w:hanging="360"/>
      </w:pPr>
      <w:rPr>
        <w:rFonts w:ascii="Symbol" w:hAnsi="Symbol" w:cs="StarSymbol"/>
        <w:color w:val="000000"/>
        <w:kern w:val="1"/>
        <w:sz w:val="18"/>
        <w:szCs w:val="18"/>
        <w:lang w:val="en-AU"/>
      </w:rPr>
    </w:lvl>
    <w:lvl w:ilvl="7">
      <w:start w:val="1"/>
      <w:numFmt w:val="bullet"/>
      <w:lvlText w:val=""/>
      <w:lvlJc w:val="left"/>
      <w:pPr>
        <w:tabs>
          <w:tab w:val="num" w:pos="3240"/>
        </w:tabs>
        <w:ind w:left="3240" w:hanging="360"/>
      </w:pPr>
      <w:rPr>
        <w:rFonts w:ascii="Symbol" w:hAnsi="Symbol" w:cs="StarSymbol"/>
        <w:color w:val="000000"/>
        <w:kern w:val="1"/>
        <w:sz w:val="18"/>
        <w:szCs w:val="18"/>
        <w:lang w:val="en-AU"/>
      </w:rPr>
    </w:lvl>
    <w:lvl w:ilvl="8">
      <w:start w:val="1"/>
      <w:numFmt w:val="bullet"/>
      <w:lvlText w:val=""/>
      <w:lvlJc w:val="left"/>
      <w:pPr>
        <w:tabs>
          <w:tab w:val="num" w:pos="3600"/>
        </w:tabs>
        <w:ind w:left="3600" w:hanging="360"/>
      </w:pPr>
      <w:rPr>
        <w:rFonts w:ascii="Symbol" w:hAnsi="Symbol" w:cs="StarSymbol"/>
        <w:color w:val="000000"/>
        <w:kern w:val="1"/>
        <w:sz w:val="18"/>
        <w:szCs w:val="18"/>
        <w:lang w:val="en-AU"/>
      </w:rPr>
    </w:lvl>
  </w:abstractNum>
  <w:abstractNum w:abstractNumId="2">
    <w:nsid w:val="00000003"/>
    <w:multiLevelType w:val="multilevel"/>
    <w:tmpl w:val="00000003"/>
    <w:name w:val="WW8Num3"/>
    <w:lvl w:ilvl="0">
      <w:start w:val="1"/>
      <w:numFmt w:val="bullet"/>
      <w:lvlText w:val=""/>
      <w:lvlJc w:val="left"/>
      <w:pPr>
        <w:tabs>
          <w:tab w:val="num" w:pos="720"/>
        </w:tabs>
        <w:ind w:left="720" w:hanging="360"/>
      </w:pPr>
      <w:rPr>
        <w:rFonts w:ascii="Symbol" w:hAnsi="Symbol" w:cs="Arial"/>
        <w:b w:val="0"/>
        <w:i w:val="0"/>
        <w:caps w:val="0"/>
        <w:smallCaps w:val="0"/>
        <w:strike w:val="0"/>
        <w:dstrike w:val="0"/>
        <w:color w:val="000000"/>
        <w:position w:val="0"/>
        <w:sz w:val="22"/>
        <w:u w:val="none"/>
        <w:vertAlign w:val="baseline"/>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nsid w:val="00000004"/>
    <w:multiLevelType w:val="singleLevel"/>
    <w:tmpl w:val="00000004"/>
    <w:name w:val="WW8Num4"/>
    <w:lvl w:ilvl="0">
      <w:start w:val="1"/>
      <w:numFmt w:val="bullet"/>
      <w:lvlText w:val=""/>
      <w:lvlJc w:val="left"/>
      <w:pPr>
        <w:tabs>
          <w:tab w:val="num" w:pos="0"/>
        </w:tabs>
        <w:ind w:left="720" w:hanging="360"/>
      </w:pPr>
      <w:rPr>
        <w:rFonts w:ascii="Symbol" w:hAnsi="Symbol" w:cs="Symbol" w:hint="default"/>
        <w:b w:val="0"/>
        <w:color w:val="000000"/>
        <w:sz w:val="20"/>
        <w:szCs w:val="20"/>
      </w:rPr>
    </w:lvl>
  </w:abstractNum>
  <w:abstractNum w:abstractNumId="4">
    <w:nsid w:val="00000005"/>
    <w:multiLevelType w:val="multilevel"/>
    <w:tmpl w:val="0000000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F26DA"/>
    <w:rsid w:val="000960AE"/>
    <w:rsid w:val="00465AAC"/>
    <w:rsid w:val="008F2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sz w:val="20"/>
      <w:szCs w:val="20"/>
      <w:lang w:val="en-IN"/>
    </w:rPr>
  </w:style>
  <w:style w:type="character" w:customStyle="1" w:styleId="WW8Num2z0">
    <w:name w:val="WW8Num2z0"/>
    <w:rPr>
      <w:rFonts w:ascii="Symbol" w:hAnsi="Symbol" w:cs="StarSymbol"/>
      <w:color w:val="000000"/>
      <w:kern w:val="1"/>
      <w:sz w:val="18"/>
      <w:szCs w:val="18"/>
      <w:lang w:val="en-AU"/>
    </w:rPr>
  </w:style>
  <w:style w:type="character" w:customStyle="1" w:styleId="WW8Num3z0">
    <w:name w:val="WW8Num3z0"/>
    <w:rPr>
      <w:rFonts w:ascii="Arial" w:eastAsia="Arial" w:hAnsi="Arial" w:cs="Arial"/>
      <w:b w:val="0"/>
      <w:i w:val="0"/>
      <w:caps w:val="0"/>
      <w:smallCaps w:val="0"/>
      <w:strike w:val="0"/>
      <w:dstrike w:val="0"/>
      <w:color w:val="000000"/>
      <w:position w:val="0"/>
      <w:sz w:val="22"/>
      <w:u w:val="none"/>
      <w:vertAlign w:val="baseline"/>
    </w:rPr>
  </w:style>
  <w:style w:type="character" w:customStyle="1" w:styleId="WW8Num3z1">
    <w:name w:val="WW8Num3z1"/>
    <w:rPr>
      <w:rFonts w:ascii="Courier New" w:hAnsi="Courier New" w:cs="Courier New" w:hint="default"/>
      <w:sz w:val="20"/>
    </w:rPr>
  </w:style>
  <w:style w:type="character" w:customStyle="1" w:styleId="WW8Num3z2">
    <w:name w:val="WW8Num3z2"/>
    <w:rPr>
      <w:rFonts w:ascii="Wingdings" w:hAnsi="Wingdings" w:cs="Wingdings" w:hint="default"/>
      <w:sz w:val="20"/>
    </w:rPr>
  </w:style>
  <w:style w:type="character" w:customStyle="1" w:styleId="WW8Num4z0">
    <w:name w:val="WW8Num4z0"/>
    <w:rPr>
      <w:rFonts w:ascii="Symbol" w:hAnsi="Symbol" w:cs="Symbol" w:hint="default"/>
      <w:b w:val="0"/>
      <w:color w:val="000000"/>
      <w:sz w:val="20"/>
      <w:szCs w:val="20"/>
    </w:rPr>
  </w:style>
  <w:style w:type="character" w:customStyle="1" w:styleId="WW8Num5z0">
    <w:name w:val="WW8Num5z0"/>
    <w:rPr>
      <w:b/>
      <w:color w:val="C00000"/>
    </w:rPr>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4z1">
    <w:name w:val="WW8Num4z1"/>
    <w:rPr>
      <w:rFonts w:ascii="Courier New" w:hAnsi="Courier New" w:cs="Courier New" w:hint="default"/>
      <w:sz w:val="20"/>
    </w:rPr>
  </w:style>
  <w:style w:type="character" w:customStyle="1" w:styleId="WW8Num4z2">
    <w:name w:val="WW8Num4z2"/>
    <w:rPr>
      <w:rFonts w:ascii="Wingdings" w:hAnsi="Wingdings" w:cs="Wingdings" w:hint="default"/>
      <w:sz w:val="20"/>
    </w:rPr>
  </w:style>
  <w:style w:type="character" w:customStyle="1" w:styleId="WW8Num6z0">
    <w:name w:val="WW8Num6z0"/>
    <w:rPr>
      <w:rFonts w:ascii="Arial" w:eastAsia="Arial" w:hAnsi="Arial" w:cs="Arial"/>
      <w:b w:val="0"/>
      <w:i w:val="0"/>
      <w:caps w:val="0"/>
      <w:smallCaps w:val="0"/>
      <w:strike w:val="0"/>
      <w:dstrike w:val="0"/>
      <w:color w:val="000000"/>
      <w:position w:val="0"/>
      <w:sz w:val="22"/>
      <w:u w:val="none"/>
      <w:vertAlign w:val="baseline"/>
    </w:rPr>
  </w:style>
  <w:style w:type="character" w:customStyle="1" w:styleId="WW8Num7z0">
    <w:name w:val="WW8Num7z0"/>
    <w:rPr>
      <w:b/>
      <w:color w:val="C00000"/>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ascii="Symbol" w:hAnsi="Symbol" w:cs="Symbol" w:hint="default"/>
      <w:sz w:val="20"/>
      <w:szCs w:val="20"/>
    </w:rPr>
  </w:style>
  <w:style w:type="character" w:customStyle="1" w:styleId="WW8Num8z1">
    <w:name w:val="WW8Num8z1"/>
    <w:rPr>
      <w:rFonts w:ascii="Courier New" w:hAnsi="Courier New" w:cs="Courier New" w:hint="default"/>
    </w:rPr>
  </w:style>
  <w:style w:type="character" w:customStyle="1" w:styleId="WW8Num8z2">
    <w:name w:val="WW8Num8z2"/>
    <w:rPr>
      <w:rFonts w:ascii="Wingdings" w:hAnsi="Wingdings" w:cs="Wingdings" w:hint="default"/>
    </w:rPr>
  </w:style>
  <w:style w:type="character" w:customStyle="1" w:styleId="WW8Num9z0">
    <w:name w:val="WW8Num9z0"/>
    <w:rPr>
      <w:rFonts w:ascii="Symbol" w:hAnsi="Symbol" w:cs="Symbol" w:hint="default"/>
    </w:rPr>
  </w:style>
  <w:style w:type="character" w:customStyle="1" w:styleId="WW8Num9z1">
    <w:name w:val="WW8Num9z1"/>
    <w:rPr>
      <w:rFonts w:ascii="Courier New" w:hAnsi="Courier New" w:cs="Courier New" w:hint="default"/>
    </w:rPr>
  </w:style>
  <w:style w:type="character" w:customStyle="1" w:styleId="WW8Num9z2">
    <w:name w:val="WW8Num9z2"/>
    <w:rPr>
      <w:rFonts w:ascii="Wingdings" w:hAnsi="Wingdings" w:cs="Wingdings" w:hint="default"/>
    </w:rPr>
  </w:style>
  <w:style w:type="character" w:customStyle="1" w:styleId="WW8Num10z0">
    <w:name w:val="WW8Num10z0"/>
    <w:rPr>
      <w:rFonts w:ascii="Symbol" w:hAnsi="Symbol" w:cs="Symbol"/>
    </w:rPr>
  </w:style>
  <w:style w:type="character" w:styleId="DefaultParagraphFont0">
    <w:name w:val="Default Paragraph Font"/>
  </w:style>
  <w:style w:type="character" w:styleId="Hyperlink">
    <w:name w:val="Hyperlink"/>
    <w:basedOn w:val="DefaultParagraphFont0"/>
    <w:rPr>
      <w:color w:val="0000FF"/>
      <w:u w:val="single"/>
    </w:rPr>
  </w:style>
  <w:style w:type="character" w:styleId="FollowedHyperlink">
    <w:name w:val="FollowedHyperlink"/>
    <w:basedOn w:val="DefaultParagraphFont0"/>
    <w:rPr>
      <w:color w:val="800080"/>
      <w:u w:val="single"/>
    </w:rPr>
  </w:style>
  <w:style w:type="character" w:customStyle="1" w:styleId="st">
    <w:name w:val="st"/>
    <w:basedOn w:val="DefaultParagraphFont0"/>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ListParagraph">
    <w:name w:val="List Paragraph"/>
    <w:basedOn w:val="Normal"/>
    <w:qFormat/>
    <w:pPr>
      <w:ind w:left="720"/>
    </w:pPr>
  </w:style>
  <w:style w:type="paragraph" w:styleId="NormalWeb">
    <w:name w:val="Normal (Web)"/>
    <w:basedOn w:val="Normal"/>
    <w:pPr>
      <w:suppressAutoHyphens w:val="0"/>
      <w:spacing w:before="30" w:after="45"/>
    </w:pPr>
  </w:style>
  <w:style w:type="paragraph" w:styleId="NoSpacing">
    <w:name w:val="No Spacing"/>
    <w:qFormat/>
    <w:pPr>
      <w:suppressAutoHyphens/>
    </w:pPr>
    <w:rPr>
      <w:rFonts w:ascii="Calibri" w:hAnsi="Calibri"/>
      <w:sz w:val="22"/>
      <w:szCs w:val="22"/>
      <w:lang w:bidi="en-US"/>
    </w:rPr>
  </w:style>
  <w:style w:type="paragraph" w:customStyle="1" w:styleId="normal0">
    <w:name w:val="normal"/>
    <w:pPr>
      <w:suppressAutoHyphens/>
    </w:pPr>
    <w:rPr>
      <w:color w:val="000000"/>
      <w:sz w:val="24"/>
      <w:szCs w:val="22"/>
      <w:lang w:eastAsia="ar-SA"/>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capabilityarchitecture.com/" TargetMode="External"/><Relationship Id="rId13" Type="http://schemas.openxmlformats.org/officeDocument/2006/relationships/hyperlink" Target="http://cablemagic.com.au/" TargetMode="External"/><Relationship Id="rId3" Type="http://schemas.openxmlformats.org/officeDocument/2006/relationships/settings" Target="settings.xml"/><Relationship Id="rId7" Type="http://schemas.openxmlformats.org/officeDocument/2006/relationships/hyperlink" Target="http://www.capstera.com/" TargetMode="External"/><Relationship Id="rId12" Type="http://schemas.openxmlformats.org/officeDocument/2006/relationships/hyperlink" Target="http://1stopwishlist.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54.149.133.51/" TargetMode="External"/><Relationship Id="rId11" Type="http://schemas.openxmlformats.org/officeDocument/2006/relationships/hyperlink" Target="http://www.apc.com/" TargetMode="External"/><Relationship Id="rId5" Type="http://schemas.openxmlformats.org/officeDocument/2006/relationships/hyperlink" Target="http://www.linkedin.com/pub/charanjeet-boparai/2b/b79/321" TargetMode="External"/><Relationship Id="rId15" Type="http://schemas.openxmlformats.org/officeDocument/2006/relationships/hyperlink" Target="http://www.drish.com/" TargetMode="External"/><Relationship Id="rId10" Type="http://schemas.openxmlformats.org/officeDocument/2006/relationships/hyperlink" Target="http://www.movemeon.com/" TargetMode="External"/><Relationship Id="rId4" Type="http://schemas.openxmlformats.org/officeDocument/2006/relationships/webSettings" Target="webSettings.xml"/><Relationship Id="rId9" Type="http://schemas.openxmlformats.org/officeDocument/2006/relationships/hyperlink" Target="https://www.linkedin.com/company/capabilityarchitecture-com" TargetMode="External"/><Relationship Id="rId14" Type="http://schemas.openxmlformats.org/officeDocument/2006/relationships/hyperlink" Target="http://ai-liv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2153</Words>
  <Characters>12278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Charanjeet Singh Boparai</vt:lpstr>
    </vt:vector>
  </TitlesOfParts>
  <Company/>
  <LinksUpToDate>false</LinksUpToDate>
  <CharactersWithSpaces>14403</CharactersWithSpaces>
  <SharedDoc>false</SharedDoc>
  <HLinks>
    <vt:vector size="66" baseType="variant">
      <vt:variant>
        <vt:i4>4194320</vt:i4>
      </vt:variant>
      <vt:variant>
        <vt:i4>30</vt:i4>
      </vt:variant>
      <vt:variant>
        <vt:i4>0</vt:i4>
      </vt:variant>
      <vt:variant>
        <vt:i4>5</vt:i4>
      </vt:variant>
      <vt:variant>
        <vt:lpwstr>http://www.drish.com/</vt:lpwstr>
      </vt:variant>
      <vt:variant>
        <vt:lpwstr/>
      </vt:variant>
      <vt:variant>
        <vt:i4>6619195</vt:i4>
      </vt:variant>
      <vt:variant>
        <vt:i4>27</vt:i4>
      </vt:variant>
      <vt:variant>
        <vt:i4>0</vt:i4>
      </vt:variant>
      <vt:variant>
        <vt:i4>5</vt:i4>
      </vt:variant>
      <vt:variant>
        <vt:lpwstr>http://ai-live.com/</vt:lpwstr>
      </vt:variant>
      <vt:variant>
        <vt:lpwstr/>
      </vt:variant>
      <vt:variant>
        <vt:i4>6094850</vt:i4>
      </vt:variant>
      <vt:variant>
        <vt:i4>24</vt:i4>
      </vt:variant>
      <vt:variant>
        <vt:i4>0</vt:i4>
      </vt:variant>
      <vt:variant>
        <vt:i4>5</vt:i4>
      </vt:variant>
      <vt:variant>
        <vt:lpwstr>http://cablemagic.com.au/</vt:lpwstr>
      </vt:variant>
      <vt:variant>
        <vt:lpwstr/>
      </vt:variant>
      <vt:variant>
        <vt:i4>786511</vt:i4>
      </vt:variant>
      <vt:variant>
        <vt:i4>21</vt:i4>
      </vt:variant>
      <vt:variant>
        <vt:i4>0</vt:i4>
      </vt:variant>
      <vt:variant>
        <vt:i4>5</vt:i4>
      </vt:variant>
      <vt:variant>
        <vt:lpwstr>http://1stopwishlist.com/</vt:lpwstr>
      </vt:variant>
      <vt:variant>
        <vt:lpwstr/>
      </vt:variant>
      <vt:variant>
        <vt:i4>2556001</vt:i4>
      </vt:variant>
      <vt:variant>
        <vt:i4>18</vt:i4>
      </vt:variant>
      <vt:variant>
        <vt:i4>0</vt:i4>
      </vt:variant>
      <vt:variant>
        <vt:i4>5</vt:i4>
      </vt:variant>
      <vt:variant>
        <vt:lpwstr>http://www.apc.com/</vt:lpwstr>
      </vt:variant>
      <vt:variant>
        <vt:lpwstr/>
      </vt:variant>
      <vt:variant>
        <vt:i4>6029407</vt:i4>
      </vt:variant>
      <vt:variant>
        <vt:i4>15</vt:i4>
      </vt:variant>
      <vt:variant>
        <vt:i4>0</vt:i4>
      </vt:variant>
      <vt:variant>
        <vt:i4>5</vt:i4>
      </vt:variant>
      <vt:variant>
        <vt:lpwstr>http://www.movemeon.com/</vt:lpwstr>
      </vt:variant>
      <vt:variant>
        <vt:lpwstr/>
      </vt:variant>
      <vt:variant>
        <vt:i4>8061049</vt:i4>
      </vt:variant>
      <vt:variant>
        <vt:i4>12</vt:i4>
      </vt:variant>
      <vt:variant>
        <vt:i4>0</vt:i4>
      </vt:variant>
      <vt:variant>
        <vt:i4>5</vt:i4>
      </vt:variant>
      <vt:variant>
        <vt:lpwstr>https://www.linkedin.com/company/capabilityarchitecture-com</vt:lpwstr>
      </vt:variant>
      <vt:variant>
        <vt:lpwstr/>
      </vt:variant>
      <vt:variant>
        <vt:i4>2359354</vt:i4>
      </vt:variant>
      <vt:variant>
        <vt:i4>9</vt:i4>
      </vt:variant>
      <vt:variant>
        <vt:i4>0</vt:i4>
      </vt:variant>
      <vt:variant>
        <vt:i4>5</vt:i4>
      </vt:variant>
      <vt:variant>
        <vt:lpwstr>http://www.capabilityarchitecture.com/</vt:lpwstr>
      </vt:variant>
      <vt:variant>
        <vt:lpwstr/>
      </vt:variant>
      <vt:variant>
        <vt:i4>5242952</vt:i4>
      </vt:variant>
      <vt:variant>
        <vt:i4>6</vt:i4>
      </vt:variant>
      <vt:variant>
        <vt:i4>0</vt:i4>
      </vt:variant>
      <vt:variant>
        <vt:i4>5</vt:i4>
      </vt:variant>
      <vt:variant>
        <vt:lpwstr>http://www.capstera.com/</vt:lpwstr>
      </vt:variant>
      <vt:variant>
        <vt:lpwstr/>
      </vt:variant>
      <vt:variant>
        <vt:i4>393218</vt:i4>
      </vt:variant>
      <vt:variant>
        <vt:i4>3</vt:i4>
      </vt:variant>
      <vt:variant>
        <vt:i4>0</vt:i4>
      </vt:variant>
      <vt:variant>
        <vt:i4>5</vt:i4>
      </vt:variant>
      <vt:variant>
        <vt:lpwstr>http://54.149.133.51/</vt:lpwstr>
      </vt:variant>
      <vt:variant>
        <vt:lpwstr/>
      </vt:variant>
      <vt:variant>
        <vt:i4>4849743</vt:i4>
      </vt:variant>
      <vt:variant>
        <vt:i4>0</vt:i4>
      </vt:variant>
      <vt:variant>
        <vt:i4>0</vt:i4>
      </vt:variant>
      <vt:variant>
        <vt:i4>5</vt:i4>
      </vt:variant>
      <vt:variant>
        <vt:lpwstr>http://www.linkedin.com/pub/charanjeet-boparai/2b/b79/321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Charanjeet Singh Boparai</dc:title>
  <dc:subject>Resume</dc:subject>
  <dc:creator>Charanjeet Singh</dc:creator>
  <cp:keywords/>
  <cp:lastModifiedBy>Anirudh Munj</cp:lastModifiedBy>
  <cp:revision>2</cp:revision>
  <cp:lastPrinted>1601-01-01T00:00:00Z</cp:lastPrinted>
  <dcterms:created xsi:type="dcterms:W3CDTF">2018-12-17T06:59:00Z</dcterms:created>
  <dcterms:modified xsi:type="dcterms:W3CDTF">2018-12-17T06:59:00Z</dcterms:modified>
</cp:coreProperties>
</file>