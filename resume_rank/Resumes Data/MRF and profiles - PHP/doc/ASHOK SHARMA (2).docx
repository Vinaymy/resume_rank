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B6" w:rsidRPr="00A94FB6" w:rsidRDefault="00EA094A" w:rsidP="00A94FB6">
      <w:pPr>
        <w:tabs>
          <w:tab w:val="left" w:pos="3285"/>
          <w:tab w:val="center" w:pos="5145"/>
        </w:tabs>
        <w:suppressAutoHyphens/>
        <w:rPr>
          <w:rFonts w:ascii="Times New Roman" w:hAnsi="Times New Roman" w:cs="Times New Roman"/>
          <w:sz w:val="20"/>
          <w:szCs w:val="20"/>
          <w:u w:val="single"/>
        </w:rPr>
      </w:pPr>
      <w:bookmarkStart w:id="0" w:name="_GoBack"/>
      <w:bookmarkEnd w:id="0"/>
      <w:r>
        <w:rPr>
          <w:b/>
          <w:bCs/>
          <w:sz w:val="25"/>
          <w:szCs w:val="25"/>
        </w:rPr>
        <w:t xml:space="preserve"> </w:t>
      </w:r>
      <w:r w:rsidR="006440C2" w:rsidRPr="00B55356">
        <w:rPr>
          <w:rFonts w:ascii="Times New Roman" w:hAnsi="Times New Roman" w:cs="Times New Roman"/>
          <w:b/>
          <w:bCs/>
          <w:sz w:val="22"/>
          <w:szCs w:val="22"/>
        </w:rPr>
        <w:t>ASHOK</w:t>
      </w:r>
      <w:r w:rsidR="002E295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B49AB">
        <w:rPr>
          <w:rFonts w:ascii="Times New Roman" w:hAnsi="Times New Roman" w:cs="Times New Roman"/>
          <w:b/>
          <w:bCs/>
          <w:sz w:val="22"/>
          <w:szCs w:val="22"/>
        </w:rPr>
        <w:t>SHARMA</w:t>
      </w:r>
      <w:r w:rsidR="00A94FB6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</w:t>
      </w:r>
      <w:r w:rsidR="00A94FB6" w:rsidRPr="00B55356">
        <w:rPr>
          <w:rFonts w:ascii="Times New Roman" w:hAnsi="Times New Roman" w:cs="Times New Roman"/>
          <w:sz w:val="20"/>
          <w:szCs w:val="20"/>
        </w:rPr>
        <w:t>Email</w:t>
      </w:r>
      <w:r w:rsidR="00A94FB6" w:rsidRPr="009C18C8">
        <w:rPr>
          <w:sz w:val="20"/>
          <w:szCs w:val="20"/>
        </w:rPr>
        <w:t xml:space="preserve">: </w:t>
      </w:r>
      <w:hyperlink r:id="rId5" w:history="1">
        <w:r w:rsidR="002530DD" w:rsidRPr="00B55356">
          <w:rPr>
            <w:rStyle w:val="Hyperlink"/>
            <w:rFonts w:ascii="Times New Roman" w:hAnsi="Times New Roman" w:cs="Times New Roman"/>
            <w:sz w:val="20"/>
            <w:szCs w:val="20"/>
          </w:rPr>
          <w:t>ashokbittusharma@hotmail.com</w:t>
        </w:r>
      </w:hyperlink>
      <w:r w:rsidR="002530DD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2530DD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</w:t>
      </w:r>
    </w:p>
    <w:p w:rsidR="00596D19" w:rsidRPr="00B55356" w:rsidRDefault="00A94FB6" w:rsidP="00A94FB6">
      <w:pPr>
        <w:tabs>
          <w:tab w:val="left" w:pos="3285"/>
          <w:tab w:val="center" w:pos="5145"/>
        </w:tabs>
        <w:suppressAutoHyphens/>
        <w:rPr>
          <w:rFonts w:ascii="Times New Roman" w:hAnsi="Times New Roman" w:cs="Times New Roman"/>
          <w:b/>
          <w:bCs/>
          <w:sz w:val="22"/>
          <w:szCs w:val="22"/>
        </w:rPr>
      </w:pPr>
      <w:r w:rsidRPr="00B55356">
        <w:rPr>
          <w:rFonts w:ascii="Times New Roman" w:hAnsi="Times New Roman" w:cs="Times New Roman"/>
          <w:sz w:val="20"/>
          <w:szCs w:val="20"/>
        </w:rPr>
        <w:t xml:space="preserve">  Phone: (+91)</w:t>
      </w:r>
      <w:r w:rsidR="00CE3E35">
        <w:rPr>
          <w:rFonts w:ascii="Times New Roman" w:hAnsi="Times New Roman" w:cs="Times New Roman"/>
          <w:sz w:val="20"/>
          <w:szCs w:val="20"/>
        </w:rPr>
        <w:t>85</w:t>
      </w:r>
      <w:r w:rsidR="00BA0420">
        <w:rPr>
          <w:rFonts w:ascii="Times New Roman" w:hAnsi="Times New Roman" w:cs="Times New Roman"/>
          <w:sz w:val="20"/>
          <w:szCs w:val="20"/>
        </w:rPr>
        <w:t>58062813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55356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</w:t>
      </w:r>
      <w:r w:rsidR="001B49AB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DA1A01" w:rsidRPr="004258F2">
          <w:rPr>
            <w:rStyle w:val="Hyperlink"/>
            <w:rFonts w:ascii="Times New Roman" w:hAnsi="Times New Roman" w:cs="Times New Roman"/>
            <w:sz w:val="20"/>
            <w:szCs w:val="20"/>
          </w:rPr>
          <w:t>ashok.bittu.sharma@gmail.com</w:t>
        </w:r>
      </w:hyperlink>
    </w:p>
    <w:p w:rsidR="00596D19" w:rsidRPr="00A94FB6" w:rsidRDefault="00A94FB6" w:rsidP="00A94FB6">
      <w:pPr>
        <w:tabs>
          <w:tab w:val="left" w:pos="3285"/>
          <w:tab w:val="center" w:pos="5145"/>
        </w:tabs>
        <w:suppressAutoHyphens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tbl>
      <w:tblPr>
        <w:tblW w:w="0" w:type="auto"/>
        <w:tblInd w:w="-1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8"/>
      </w:tblGrid>
      <w:tr w:rsidR="00596D19" w:rsidRPr="00B11D5E">
        <w:tblPrEx>
          <w:tblCellMar>
            <w:top w:w="0" w:type="dxa"/>
            <w:bottom w:w="0" w:type="dxa"/>
          </w:tblCellMar>
        </w:tblPrEx>
        <w:tc>
          <w:tcPr>
            <w:tcW w:w="9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96D19" w:rsidRPr="00471A3D" w:rsidRDefault="00596D19">
            <w:pPr>
              <w:pStyle w:val="Heading1"/>
              <w:keepNext/>
              <w:suppressAutoHyphens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1A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Career Objective </w:t>
            </w:r>
          </w:p>
        </w:tc>
      </w:tr>
    </w:tbl>
    <w:p w:rsidR="00596D19" w:rsidRDefault="00596D19">
      <w:pPr>
        <w:suppressAutoHyphens/>
        <w:jc w:val="both"/>
        <w:rPr>
          <w:sz w:val="18"/>
          <w:szCs w:val="18"/>
        </w:rPr>
      </w:pPr>
      <w:r>
        <w:rPr>
          <w:sz w:val="22"/>
          <w:szCs w:val="22"/>
        </w:rPr>
        <w:t xml:space="preserve">             </w:t>
      </w:r>
    </w:p>
    <w:p w:rsidR="00613DFE" w:rsidRPr="00613DFE" w:rsidRDefault="00613DFE" w:rsidP="00613DFE">
      <w:pPr>
        <w:rPr>
          <w:rFonts w:ascii="Times New Roman" w:hAnsi="Times New Roman" w:cs="Times New Roman"/>
          <w:sz w:val="20"/>
          <w:szCs w:val="20"/>
        </w:rPr>
      </w:pPr>
      <w:r w:rsidRPr="00613DFE">
        <w:rPr>
          <w:rFonts w:ascii="Times New Roman" w:hAnsi="Times New Roman" w:cs="Times New Roman"/>
          <w:sz w:val="20"/>
          <w:szCs w:val="20"/>
        </w:rPr>
        <w:t>To achieve high carrier growth through a continuous learning process and keep myself dynamic, visionary and competitive with the changing scenario of the world</w:t>
      </w:r>
    </w:p>
    <w:p w:rsidR="00B55356" w:rsidRPr="00EA4115" w:rsidRDefault="00B55356" w:rsidP="00EA4115">
      <w:pPr>
        <w:widowControl/>
        <w:tabs>
          <w:tab w:val="left" w:pos="1935"/>
        </w:tabs>
        <w:autoSpaceDE/>
        <w:autoSpaceDN/>
        <w:adjustRightInd/>
        <w:ind w:right="-144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9576"/>
      </w:tblGrid>
      <w:tr w:rsidR="00921D4D" w:rsidRPr="00CE2FC6" w:rsidTr="00CE2FC6">
        <w:tc>
          <w:tcPr>
            <w:tcW w:w="9576" w:type="dxa"/>
            <w:shd w:val="clear" w:color="auto" w:fill="A6A6A6"/>
          </w:tcPr>
          <w:p w:rsidR="00921D4D" w:rsidRPr="00CE2FC6" w:rsidRDefault="00921D4D" w:rsidP="00CE2FC6">
            <w:pPr>
              <w:tabs>
                <w:tab w:val="left" w:pos="3750"/>
              </w:tabs>
              <w:suppressAutoHyphens/>
              <w:rPr>
                <w:sz w:val="16"/>
                <w:szCs w:val="16"/>
              </w:rPr>
            </w:pPr>
            <w:r w:rsidRPr="00CE2F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Technical Skills</w:t>
            </w:r>
          </w:p>
        </w:tc>
      </w:tr>
    </w:tbl>
    <w:p w:rsidR="00596D19" w:rsidRPr="000841E3" w:rsidRDefault="00596D19">
      <w:pPr>
        <w:suppressAutoHyphens/>
        <w:rPr>
          <w:sz w:val="14"/>
          <w:szCs w:val="14"/>
        </w:rPr>
      </w:pPr>
    </w:p>
    <w:p w:rsidR="00921D4D" w:rsidRPr="002E295C" w:rsidRDefault="00921D4D" w:rsidP="00257A41">
      <w:pPr>
        <w:tabs>
          <w:tab w:val="left" w:pos="1080"/>
          <w:tab w:val="left" w:pos="1440"/>
        </w:tabs>
        <w:suppressAutoHyphens/>
        <w:autoSpaceDE/>
        <w:autoSpaceDN/>
        <w:adjustRightInd/>
        <w:rPr>
          <w:rFonts w:ascii="Times New Roman" w:hAnsi="Times New Roman" w:cs="Times New Roman"/>
          <w:color w:val="000000"/>
          <w:sz w:val="20"/>
          <w:szCs w:val="20"/>
        </w:rPr>
      </w:pPr>
      <w:r w:rsidRPr="002E295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Web Technologies          : </w:t>
      </w:r>
      <w:r w:rsidR="007C5C0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E295C">
        <w:rPr>
          <w:rFonts w:ascii="Times New Roman" w:hAnsi="Times New Roman" w:cs="Times New Roman"/>
          <w:color w:val="000000"/>
          <w:sz w:val="20"/>
          <w:szCs w:val="20"/>
        </w:rPr>
        <w:t>PHP</w:t>
      </w:r>
      <w:r w:rsidR="009321E4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2E295C">
        <w:rPr>
          <w:rFonts w:ascii="Times New Roman" w:hAnsi="Times New Roman" w:cs="Times New Roman"/>
          <w:color w:val="000000"/>
          <w:sz w:val="20"/>
          <w:szCs w:val="20"/>
        </w:rPr>
        <w:t>, HTML</w:t>
      </w:r>
      <w:r w:rsidR="009321E4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="004630A4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9321E4">
        <w:rPr>
          <w:rFonts w:ascii="Times New Roman" w:hAnsi="Times New Roman" w:cs="Times New Roman"/>
          <w:color w:val="000000"/>
          <w:sz w:val="20"/>
          <w:szCs w:val="20"/>
        </w:rPr>
        <w:t xml:space="preserve"> CSS3, </w:t>
      </w:r>
      <w:r w:rsidR="004630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1732">
        <w:rPr>
          <w:rFonts w:ascii="Times New Roman" w:hAnsi="Times New Roman" w:cs="Times New Roman"/>
          <w:color w:val="000000"/>
          <w:sz w:val="20"/>
          <w:szCs w:val="20"/>
        </w:rPr>
        <w:t>Jquery</w:t>
      </w:r>
      <w:r w:rsidR="00CE3E35">
        <w:rPr>
          <w:rFonts w:ascii="Times New Roman" w:hAnsi="Times New Roman" w:cs="Times New Roman"/>
          <w:color w:val="000000"/>
          <w:sz w:val="20"/>
          <w:szCs w:val="20"/>
        </w:rPr>
        <w:t>, JavaScript, Ajax</w:t>
      </w:r>
      <w:r w:rsidR="007C5C0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21D4D" w:rsidRDefault="00763CA1" w:rsidP="00257A41">
      <w:pPr>
        <w:tabs>
          <w:tab w:val="left" w:pos="1440"/>
        </w:tabs>
        <w:suppressAutoHyphens/>
        <w:autoSpaceDE/>
        <w:autoSpaceDN/>
        <w:adjustRightInd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CMS</w:t>
      </w:r>
      <w:r w:rsidR="00921D4D" w:rsidRPr="002E295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</w:t>
      </w:r>
      <w:r w:rsidR="00921D4D" w:rsidRPr="002E295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: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Drupal, </w:t>
      </w:r>
      <w:r w:rsidR="007F1078">
        <w:rPr>
          <w:rFonts w:ascii="Times New Roman" w:hAnsi="Times New Roman" w:cs="Times New Roman"/>
          <w:color w:val="000000"/>
          <w:sz w:val="20"/>
          <w:szCs w:val="20"/>
        </w:rPr>
        <w:t>Magento,</w:t>
      </w:r>
      <w:r w:rsidR="002F49E0" w:rsidRPr="002F49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E2BB8">
        <w:rPr>
          <w:rFonts w:ascii="Times New Roman" w:hAnsi="Times New Roman" w:cs="Times New Roman"/>
          <w:color w:val="000000"/>
          <w:sz w:val="20"/>
          <w:szCs w:val="20"/>
        </w:rPr>
        <w:t xml:space="preserve">ZenCart, </w:t>
      </w:r>
      <w:r w:rsidR="007F1078">
        <w:rPr>
          <w:rFonts w:ascii="Times New Roman" w:hAnsi="Times New Roman" w:cs="Times New Roman"/>
          <w:color w:val="000000"/>
          <w:sz w:val="20"/>
          <w:szCs w:val="20"/>
        </w:rPr>
        <w:t>Prestashop</w:t>
      </w:r>
      <w:r w:rsidR="001D2EFD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1D2EFD" w:rsidRPr="001D2E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D2EFD">
        <w:rPr>
          <w:rFonts w:ascii="Times New Roman" w:hAnsi="Times New Roman" w:cs="Times New Roman"/>
          <w:color w:val="000000"/>
          <w:sz w:val="20"/>
          <w:szCs w:val="20"/>
        </w:rPr>
        <w:t>WordPress</w:t>
      </w:r>
      <w:r w:rsidR="007C5C0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E2BB8" w:rsidRPr="002E295C" w:rsidRDefault="008E2BB8" w:rsidP="00257A41">
      <w:pPr>
        <w:tabs>
          <w:tab w:val="left" w:pos="1080"/>
          <w:tab w:val="left" w:pos="1440"/>
        </w:tabs>
        <w:suppressAutoHyphens/>
        <w:autoSpaceDE/>
        <w:autoSpaceDN/>
        <w:adjustRightInd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C5C0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FRAMEWORK </w:t>
      </w:r>
      <w:r w:rsidR="007C5C0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</w:t>
      </w:r>
      <w:r w:rsidRPr="007C5C0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C5C05" w:rsidRPr="007C5C05">
        <w:rPr>
          <w:rFonts w:ascii="Times New Roman" w:hAnsi="Times New Roman" w:cs="Times New Roman"/>
          <w:color w:val="000000"/>
          <w:sz w:val="20"/>
          <w:szCs w:val="20"/>
        </w:rPr>
        <w:t>CodeIgniter</w:t>
      </w:r>
    </w:p>
    <w:p w:rsidR="00921D4D" w:rsidRPr="002E295C" w:rsidRDefault="00763CA1" w:rsidP="00257A41">
      <w:pPr>
        <w:tabs>
          <w:tab w:val="left" w:pos="1440"/>
          <w:tab w:val="left" w:pos="3240"/>
        </w:tabs>
        <w:suppressAutoHyphens/>
        <w:autoSpaceDE/>
        <w:autoSpaceDN/>
        <w:adjustRightInd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Database                          </w:t>
      </w:r>
      <w:r w:rsidR="00921D4D" w:rsidRPr="002E295C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r w:rsidR="00921D4D" w:rsidRPr="002E295C">
        <w:rPr>
          <w:rFonts w:ascii="Times New Roman" w:hAnsi="Times New Roman" w:cs="Times New Roman"/>
          <w:color w:val="000000"/>
          <w:sz w:val="20"/>
          <w:szCs w:val="20"/>
        </w:rPr>
        <w:t xml:space="preserve"> MySQL</w:t>
      </w:r>
    </w:p>
    <w:p w:rsidR="00921D4D" w:rsidRPr="002E295C" w:rsidRDefault="00921D4D" w:rsidP="00257A41">
      <w:pPr>
        <w:tabs>
          <w:tab w:val="left" w:pos="1440"/>
          <w:tab w:val="left" w:pos="3240"/>
        </w:tabs>
        <w:suppressAutoHyphens/>
        <w:autoSpaceDE/>
        <w:autoSpaceDN/>
        <w:adjustRightInd/>
        <w:rPr>
          <w:rFonts w:ascii="Times New Roman" w:hAnsi="Times New Roman" w:cs="Times New Roman"/>
          <w:color w:val="000000"/>
          <w:sz w:val="20"/>
          <w:szCs w:val="20"/>
        </w:rPr>
      </w:pPr>
      <w:r w:rsidRPr="002E295C">
        <w:rPr>
          <w:rFonts w:ascii="Times New Roman" w:hAnsi="Times New Roman" w:cs="Times New Roman"/>
          <w:b/>
          <w:color w:val="000000"/>
          <w:sz w:val="20"/>
          <w:szCs w:val="20"/>
        </w:rPr>
        <w:t>Server                               :</w:t>
      </w:r>
      <w:r w:rsidRPr="002E295C">
        <w:rPr>
          <w:rFonts w:ascii="Times New Roman" w:hAnsi="Times New Roman" w:cs="Times New Roman"/>
          <w:color w:val="000000"/>
          <w:sz w:val="20"/>
          <w:szCs w:val="20"/>
        </w:rPr>
        <w:t xml:space="preserve"> Apache server</w:t>
      </w:r>
    </w:p>
    <w:p w:rsidR="00921D4D" w:rsidRPr="002E295C" w:rsidRDefault="00921D4D" w:rsidP="00257A41">
      <w:pPr>
        <w:tabs>
          <w:tab w:val="left" w:pos="1440"/>
          <w:tab w:val="left" w:pos="3240"/>
        </w:tabs>
        <w:suppressAutoHyphens/>
        <w:autoSpaceDE/>
        <w:autoSpaceDN/>
        <w:adjustRightInd/>
        <w:rPr>
          <w:rFonts w:ascii="Times New Roman" w:hAnsi="Times New Roman" w:cs="Times New Roman"/>
          <w:color w:val="000000"/>
          <w:sz w:val="20"/>
          <w:szCs w:val="20"/>
        </w:rPr>
      </w:pPr>
      <w:r w:rsidRPr="002E295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Platforms                         : </w:t>
      </w:r>
      <w:r w:rsidR="00C53636" w:rsidRPr="007C5C05">
        <w:rPr>
          <w:rFonts w:ascii="Times New Roman" w:hAnsi="Times New Roman" w:cs="Times New Roman"/>
          <w:color w:val="000000"/>
          <w:sz w:val="20"/>
          <w:szCs w:val="20"/>
        </w:rPr>
        <w:t>Linux Ubuntu/F</w:t>
      </w:r>
      <w:r w:rsidR="008E2BB8" w:rsidRPr="007C5C05">
        <w:rPr>
          <w:rFonts w:ascii="Times New Roman" w:hAnsi="Times New Roman" w:cs="Times New Roman"/>
          <w:color w:val="000000"/>
          <w:sz w:val="20"/>
          <w:szCs w:val="20"/>
        </w:rPr>
        <w:t>edora</w:t>
      </w:r>
      <w:r w:rsidR="008E2BB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, </w:t>
      </w:r>
      <w:r w:rsidRPr="002E295C">
        <w:rPr>
          <w:rFonts w:ascii="Times New Roman" w:hAnsi="Times New Roman" w:cs="Times New Roman"/>
          <w:color w:val="000000"/>
          <w:sz w:val="20"/>
          <w:szCs w:val="20"/>
        </w:rPr>
        <w:t>Windows OS XP/2000</w:t>
      </w:r>
      <w:r w:rsidR="00060571">
        <w:rPr>
          <w:rFonts w:ascii="Times New Roman" w:hAnsi="Times New Roman" w:cs="Times New Roman"/>
          <w:color w:val="000000"/>
          <w:sz w:val="20"/>
          <w:szCs w:val="20"/>
        </w:rPr>
        <w:t>/2007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9576"/>
      </w:tblGrid>
      <w:tr w:rsidR="00921D4D" w:rsidRPr="00CE2FC6" w:rsidTr="00CE2FC6">
        <w:tc>
          <w:tcPr>
            <w:tcW w:w="9576" w:type="dxa"/>
            <w:shd w:val="clear" w:color="auto" w:fill="A6A6A6"/>
          </w:tcPr>
          <w:p w:rsidR="00921D4D" w:rsidRPr="00CE2FC6" w:rsidRDefault="00921D4D" w:rsidP="00CE2FC6">
            <w:pPr>
              <w:suppressAutoHyphens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2F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Experience</w:t>
            </w:r>
          </w:p>
        </w:tc>
      </w:tr>
    </w:tbl>
    <w:p w:rsidR="00617C16" w:rsidRDefault="00617C16" w:rsidP="00C70A42">
      <w:pPr>
        <w:jc w:val="both"/>
        <w:rPr>
          <w:rFonts w:ascii="Times New Roman" w:hAnsi="Times New Roman" w:cs="Times New Roman"/>
          <w:b/>
          <w:bCs/>
          <w:iCs/>
          <w:color w:val="0D0D0D"/>
          <w:sz w:val="20"/>
          <w:szCs w:val="20"/>
        </w:rPr>
      </w:pPr>
    </w:p>
    <w:p w:rsidR="00C70A42" w:rsidRPr="00921D4D" w:rsidRDefault="00C70A42" w:rsidP="00C70A42">
      <w:pPr>
        <w:jc w:val="both"/>
        <w:rPr>
          <w:rFonts w:ascii="Times New Roman" w:hAnsi="Times New Roman" w:cs="Times New Roman"/>
          <w:color w:val="0D0D0D"/>
          <w:sz w:val="20"/>
          <w:szCs w:val="20"/>
        </w:rPr>
      </w:pPr>
      <w:r w:rsidRPr="00921D4D">
        <w:rPr>
          <w:rFonts w:ascii="Times New Roman" w:hAnsi="Times New Roman" w:cs="Times New Roman"/>
          <w:b/>
          <w:bCs/>
          <w:iCs/>
          <w:color w:val="0D0D0D"/>
          <w:sz w:val="20"/>
          <w:szCs w:val="20"/>
        </w:rPr>
        <w:t xml:space="preserve">Duration   </w:t>
      </w:r>
      <w:r w:rsidRPr="00921D4D">
        <w:rPr>
          <w:rFonts w:ascii="Times New Roman" w:hAnsi="Times New Roman" w:cs="Times New Roman"/>
          <w:b/>
          <w:bCs/>
          <w:i/>
          <w:iCs/>
          <w:color w:val="0D0D0D"/>
          <w:sz w:val="20"/>
          <w:szCs w:val="20"/>
        </w:rPr>
        <w:t xml:space="preserve">    </w:t>
      </w:r>
      <w:r w:rsidRPr="00921D4D">
        <w:rPr>
          <w:rFonts w:ascii="Times New Roman" w:hAnsi="Times New Roman" w:cs="Times New Roman"/>
          <w:b/>
          <w:bCs/>
          <w:color w:val="0D0D0D"/>
          <w:sz w:val="20"/>
          <w:szCs w:val="20"/>
        </w:rPr>
        <w:t xml:space="preserve"> </w:t>
      </w:r>
      <w:r w:rsidRPr="00921D4D">
        <w:rPr>
          <w:rFonts w:ascii="Times New Roman" w:hAnsi="Times New Roman" w:cs="Times New Roman"/>
          <w:color w:val="0D0D0D"/>
          <w:sz w:val="20"/>
          <w:szCs w:val="20"/>
        </w:rPr>
        <w:t xml:space="preserve">   </w:t>
      </w:r>
      <w:r w:rsidRPr="00921D4D">
        <w:rPr>
          <w:rFonts w:ascii="Times New Roman" w:hAnsi="Times New Roman" w:cs="Times New Roman"/>
          <w:b/>
          <w:bCs/>
          <w:color w:val="0D0D0D"/>
          <w:sz w:val="20"/>
          <w:szCs w:val="20"/>
        </w:rPr>
        <w:t xml:space="preserve">       -</w:t>
      </w:r>
      <w:r w:rsidRPr="00921D4D">
        <w:rPr>
          <w:rFonts w:ascii="Times New Roman" w:hAnsi="Times New Roman" w:cs="Times New Roman"/>
          <w:color w:val="0D0D0D"/>
          <w:sz w:val="20"/>
          <w:szCs w:val="20"/>
        </w:rPr>
        <w:t xml:space="preserve">         </w:t>
      </w:r>
      <w:r w:rsidR="007C5C05">
        <w:rPr>
          <w:rFonts w:ascii="Times New Roman" w:hAnsi="Times New Roman" w:cs="Times New Roman"/>
          <w:color w:val="0D0D0D"/>
          <w:sz w:val="20"/>
          <w:szCs w:val="20"/>
        </w:rPr>
        <w:t>Aug</w:t>
      </w:r>
      <w:r w:rsidR="003B1A4E">
        <w:rPr>
          <w:rFonts w:ascii="Times New Roman" w:hAnsi="Times New Roman" w:cs="Times New Roman"/>
          <w:color w:val="0D0D0D"/>
          <w:sz w:val="20"/>
          <w:szCs w:val="20"/>
        </w:rPr>
        <w:t xml:space="preserve"> 2013 </w:t>
      </w:r>
      <w:r w:rsidRPr="00921D4D">
        <w:rPr>
          <w:rFonts w:ascii="Times New Roman" w:hAnsi="Times New Roman" w:cs="Times New Roman"/>
          <w:color w:val="0D0D0D"/>
          <w:sz w:val="20"/>
          <w:szCs w:val="20"/>
        </w:rPr>
        <w:t xml:space="preserve">to Till  </w:t>
      </w:r>
    </w:p>
    <w:p w:rsidR="00C70A42" w:rsidRPr="00921D4D" w:rsidRDefault="00C70A42" w:rsidP="00C70A42">
      <w:pPr>
        <w:jc w:val="both"/>
        <w:rPr>
          <w:rFonts w:ascii="Times New Roman" w:hAnsi="Times New Roman" w:cs="Times New Roman"/>
          <w:b/>
          <w:color w:val="0D0D0D"/>
          <w:sz w:val="20"/>
          <w:szCs w:val="20"/>
        </w:rPr>
      </w:pPr>
      <w:r w:rsidRPr="00921D4D">
        <w:rPr>
          <w:rFonts w:ascii="Times New Roman" w:hAnsi="Times New Roman" w:cs="Times New Roman"/>
          <w:b/>
          <w:bCs/>
          <w:iCs/>
          <w:color w:val="0D0D0D"/>
          <w:sz w:val="20"/>
          <w:szCs w:val="20"/>
        </w:rPr>
        <w:t>Organization</w:t>
      </w:r>
      <w:r w:rsidRPr="00921D4D">
        <w:rPr>
          <w:rFonts w:ascii="Times New Roman" w:hAnsi="Times New Roman" w:cs="Times New Roman"/>
          <w:b/>
          <w:bCs/>
          <w:color w:val="0D0D0D"/>
          <w:sz w:val="20"/>
          <w:szCs w:val="20"/>
        </w:rPr>
        <w:t xml:space="preserve">           -  </w:t>
      </w:r>
      <w:r w:rsidRPr="00921D4D">
        <w:rPr>
          <w:rFonts w:ascii="Times New Roman" w:hAnsi="Times New Roman" w:cs="Times New Roman"/>
          <w:color w:val="0D0D0D"/>
          <w:sz w:val="20"/>
          <w:szCs w:val="20"/>
        </w:rPr>
        <w:t xml:space="preserve">       </w:t>
      </w:r>
      <w:r w:rsidR="007C5C05" w:rsidRPr="00617C16">
        <w:rPr>
          <w:rFonts w:ascii="Times New Roman" w:hAnsi="Times New Roman" w:cs="Times New Roman"/>
          <w:color w:val="0D0D0D"/>
          <w:sz w:val="20"/>
          <w:szCs w:val="20"/>
        </w:rPr>
        <w:t>Kindlebit Solutions</w:t>
      </w:r>
    </w:p>
    <w:p w:rsidR="00C70A42" w:rsidRDefault="00C70A42" w:rsidP="00C70A42">
      <w:pPr>
        <w:jc w:val="both"/>
        <w:rPr>
          <w:rFonts w:ascii="Times New Roman" w:hAnsi="Times New Roman" w:cs="Times New Roman"/>
          <w:color w:val="0D0D0D"/>
          <w:sz w:val="20"/>
          <w:szCs w:val="20"/>
        </w:rPr>
      </w:pPr>
      <w:r w:rsidRPr="00921D4D">
        <w:rPr>
          <w:rFonts w:ascii="Times New Roman" w:hAnsi="Times New Roman" w:cs="Times New Roman"/>
          <w:b/>
          <w:bCs/>
          <w:iCs/>
          <w:color w:val="0D0D0D"/>
          <w:sz w:val="20"/>
          <w:szCs w:val="20"/>
        </w:rPr>
        <w:t>Designation</w:t>
      </w:r>
      <w:r w:rsidRPr="00921D4D">
        <w:rPr>
          <w:rFonts w:ascii="Times New Roman" w:hAnsi="Times New Roman" w:cs="Times New Roman"/>
          <w:b/>
          <w:bCs/>
          <w:color w:val="0D0D0D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bCs/>
          <w:color w:val="0D0D0D"/>
          <w:sz w:val="20"/>
          <w:szCs w:val="20"/>
        </w:rPr>
        <w:t xml:space="preserve"> </w:t>
      </w:r>
      <w:r w:rsidRPr="00921D4D">
        <w:rPr>
          <w:rFonts w:ascii="Times New Roman" w:hAnsi="Times New Roman" w:cs="Times New Roman"/>
          <w:b/>
          <w:bCs/>
          <w:color w:val="0D0D0D"/>
          <w:sz w:val="20"/>
          <w:szCs w:val="20"/>
        </w:rPr>
        <w:t xml:space="preserve"> -        </w:t>
      </w:r>
      <w:r w:rsidRPr="00921D4D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="007C5C05">
        <w:rPr>
          <w:rFonts w:ascii="Times New Roman" w:hAnsi="Times New Roman" w:cs="Times New Roman"/>
          <w:color w:val="0D0D0D"/>
          <w:sz w:val="20"/>
          <w:szCs w:val="20"/>
        </w:rPr>
        <w:t xml:space="preserve">Software </w:t>
      </w:r>
      <w:r w:rsidR="007F1078">
        <w:rPr>
          <w:rFonts w:ascii="Times New Roman" w:hAnsi="Times New Roman" w:cs="Times New Roman"/>
          <w:color w:val="0D0D0D"/>
          <w:sz w:val="20"/>
          <w:szCs w:val="20"/>
        </w:rPr>
        <w:t>D</w:t>
      </w:r>
      <w:r w:rsidRPr="00921D4D">
        <w:rPr>
          <w:rFonts w:ascii="Times New Roman" w:hAnsi="Times New Roman" w:cs="Times New Roman"/>
          <w:color w:val="0D0D0D"/>
          <w:sz w:val="20"/>
          <w:szCs w:val="20"/>
        </w:rPr>
        <w:t>eveloper</w:t>
      </w:r>
      <w:r w:rsidR="000E3440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</w:p>
    <w:p w:rsidR="00DE2067" w:rsidRPr="00560D33" w:rsidRDefault="00560D33">
      <w:pPr>
        <w:suppressAutoHyphens/>
        <w:jc w:val="both"/>
        <w:rPr>
          <w:b/>
          <w:sz w:val="20"/>
          <w:szCs w:val="20"/>
        </w:rPr>
      </w:pPr>
      <w:r w:rsidRPr="00617C16">
        <w:rPr>
          <w:rFonts w:ascii="Times New Roman" w:hAnsi="Times New Roman" w:cs="Times New Roman"/>
          <w:b/>
          <w:sz w:val="20"/>
          <w:szCs w:val="20"/>
        </w:rPr>
        <w:t>Total Exp.</w:t>
      </w:r>
      <w:r>
        <w:rPr>
          <w:b/>
          <w:sz w:val="20"/>
          <w:szCs w:val="20"/>
        </w:rPr>
        <w:t xml:space="preserve">             -       </w:t>
      </w:r>
      <w:r w:rsidR="00617C1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617C16" w:rsidRPr="00617C16">
        <w:rPr>
          <w:rFonts w:ascii="Times New Roman" w:hAnsi="Times New Roman" w:cs="Times New Roman"/>
          <w:sz w:val="20"/>
          <w:szCs w:val="20"/>
        </w:rPr>
        <w:t>3</w:t>
      </w:r>
      <w:r w:rsidRPr="00617C16">
        <w:rPr>
          <w:rFonts w:ascii="Times New Roman" w:hAnsi="Times New Roman" w:cs="Times New Roman"/>
          <w:sz w:val="20"/>
          <w:szCs w:val="20"/>
        </w:rPr>
        <w:t>.</w:t>
      </w:r>
      <w:r w:rsidR="00257A41">
        <w:rPr>
          <w:rFonts w:ascii="Times New Roman" w:hAnsi="Times New Roman" w:cs="Times New Roman"/>
          <w:sz w:val="20"/>
          <w:szCs w:val="20"/>
        </w:rPr>
        <w:t>3</w:t>
      </w:r>
      <w:r w:rsidRPr="00617C16">
        <w:rPr>
          <w:rFonts w:ascii="Times New Roman" w:hAnsi="Times New Roman" w:cs="Times New Roman"/>
          <w:sz w:val="20"/>
          <w:szCs w:val="20"/>
        </w:rPr>
        <w:t xml:space="preserve"> years</w:t>
      </w:r>
    </w:p>
    <w:tbl>
      <w:tblPr>
        <w:tblW w:w="9526" w:type="dxa"/>
        <w:tblBorders>
          <w:top w:val="single" w:sz="4" w:space="0" w:color="000000"/>
          <w:left w:val="single" w:sz="4" w:space="0" w:color="000000"/>
          <w:right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9526"/>
      </w:tblGrid>
      <w:tr w:rsidR="00471A3D" w:rsidRPr="00CE2FC6" w:rsidTr="008B5987">
        <w:trPr>
          <w:trHeight w:val="264"/>
        </w:trPr>
        <w:tc>
          <w:tcPr>
            <w:tcW w:w="9526" w:type="dxa"/>
            <w:shd w:val="clear" w:color="auto" w:fill="A6A6A6"/>
          </w:tcPr>
          <w:p w:rsidR="00471A3D" w:rsidRPr="00CE2FC6" w:rsidRDefault="00C90686" w:rsidP="00CE2FC6">
            <w:pPr>
              <w:suppressAutoHyphens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2FC6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="00B55356" w:rsidRPr="00CE2FC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Details</w:t>
            </w:r>
          </w:p>
        </w:tc>
      </w:tr>
    </w:tbl>
    <w:p w:rsidR="00FF592B" w:rsidRDefault="00FF592B" w:rsidP="00AB115B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</w:p>
    <w:p w:rsidR="00AB115B" w:rsidRDefault="00AB115B" w:rsidP="00AB115B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AB115B">
          <w:rPr>
            <w:rStyle w:val="Hyperlink"/>
            <w:rFonts w:ascii="Times New Roman" w:hAnsi="Times New Roman" w:cs="Times New Roman"/>
            <w:sz w:val="20"/>
            <w:szCs w:val="20"/>
          </w:rPr>
          <w:t>http://delmarvabiz.com/demodel/</w:t>
        </w:r>
      </w:hyperlink>
    </w:p>
    <w:p w:rsidR="00AB115B" w:rsidRDefault="00AB115B" w:rsidP="00AB115B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CMS Used                        : Codeigniter</w:t>
      </w:r>
      <w:r w:rsidR="00FF59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B115B" w:rsidRDefault="00AB115B" w:rsidP="00AB115B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</w:p>
    <w:p w:rsidR="00AB115B" w:rsidRDefault="00AB115B" w:rsidP="00AB115B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331DD0">
          <w:rPr>
            <w:rStyle w:val="Hyperlink"/>
            <w:rFonts w:ascii="Times New Roman" w:hAnsi="Times New Roman" w:cs="Times New Roman"/>
            <w:sz w:val="20"/>
            <w:szCs w:val="20"/>
          </w:rPr>
          <w:t>http://www.al-naturals2go.com/</w:t>
        </w:r>
      </w:hyperlink>
    </w:p>
    <w:p w:rsidR="00AB115B" w:rsidRDefault="00AB115B" w:rsidP="00AB115B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CMS Used                        : PHP,wordpress, zoho</w:t>
      </w:r>
      <w:r w:rsidR="00257A41">
        <w:rPr>
          <w:rFonts w:ascii="Times New Roman" w:hAnsi="Times New Roman" w:cs="Times New Roman"/>
          <w:sz w:val="20"/>
          <w:szCs w:val="20"/>
        </w:rPr>
        <w:t xml:space="preserve"> crm</w:t>
      </w:r>
      <w:r>
        <w:rPr>
          <w:rFonts w:ascii="Times New Roman" w:hAnsi="Times New Roman" w:cs="Times New Roman"/>
          <w:sz w:val="20"/>
          <w:szCs w:val="20"/>
        </w:rPr>
        <w:t xml:space="preserve"> api integration </w:t>
      </w:r>
    </w:p>
    <w:p w:rsidR="00AB115B" w:rsidRDefault="00AB115B" w:rsidP="006E4A2D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</w:p>
    <w:p w:rsidR="006E4A2D" w:rsidRDefault="006E4A2D" w:rsidP="006E4A2D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E1552D">
          <w:rPr>
            <w:rStyle w:val="Hyperlink"/>
            <w:rFonts w:ascii="Times New Roman" w:hAnsi="Times New Roman" w:cs="Times New Roman"/>
            <w:sz w:val="20"/>
            <w:szCs w:val="20"/>
          </w:rPr>
          <w:t>http://www.zalacliphairextensions.com.au/</w:t>
        </w:r>
      </w:hyperlink>
    </w:p>
    <w:p w:rsidR="006E4A2D" w:rsidRDefault="006E4A2D" w:rsidP="006E4A2D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CMS Used                        : PHP, Magento </w:t>
      </w:r>
    </w:p>
    <w:p w:rsidR="006E4A2D" w:rsidRDefault="006E4A2D" w:rsidP="00792F56">
      <w:pPr>
        <w:suppressAutoHyphens/>
        <w:rPr>
          <w:rFonts w:ascii="Times New Roman" w:hAnsi="Times New Roman" w:cs="Times New Roman"/>
          <w:sz w:val="20"/>
          <w:szCs w:val="20"/>
        </w:rPr>
      </w:pPr>
    </w:p>
    <w:p w:rsidR="0072580A" w:rsidRDefault="0072580A" w:rsidP="00792F56">
      <w:pPr>
        <w:suppressAutoHyphens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2E2F12">
          <w:rPr>
            <w:rStyle w:val="Hyperlink"/>
            <w:rFonts w:ascii="Times New Roman" w:hAnsi="Times New Roman" w:cs="Times New Roman"/>
            <w:sz w:val="20"/>
            <w:szCs w:val="20"/>
          </w:rPr>
          <w:t>http://www.healthbeyondhype.com/</w:t>
        </w:r>
      </w:hyperlink>
    </w:p>
    <w:p w:rsidR="0072580A" w:rsidRDefault="0072580A" w:rsidP="00792F56">
      <w:pPr>
        <w:suppressAutoHyphen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CMS Used                     : ZenCart</w:t>
      </w:r>
    </w:p>
    <w:p w:rsidR="0072580A" w:rsidRDefault="0072580A" w:rsidP="00792F56">
      <w:pPr>
        <w:suppressAutoHyphens/>
        <w:rPr>
          <w:rFonts w:ascii="Times New Roman" w:hAnsi="Times New Roman" w:cs="Times New Roman"/>
          <w:sz w:val="20"/>
          <w:szCs w:val="20"/>
        </w:rPr>
      </w:pPr>
    </w:p>
    <w:p w:rsidR="007F1078" w:rsidRDefault="00B40357" w:rsidP="00792F56">
      <w:pPr>
        <w:suppressAutoHyphens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B40357">
          <w:rPr>
            <w:rStyle w:val="Hyperlink"/>
            <w:rFonts w:ascii="Times New Roman" w:hAnsi="Times New Roman" w:cs="Times New Roman"/>
            <w:sz w:val="20"/>
            <w:szCs w:val="20"/>
          </w:rPr>
          <w:t>http://www.rubinati.nl/</w:t>
        </w:r>
      </w:hyperlink>
    </w:p>
    <w:p w:rsidR="00A77AD1" w:rsidRDefault="00BE34AF" w:rsidP="007B5B4E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CMS</w:t>
      </w:r>
      <w:r w:rsidR="00A77AD1">
        <w:rPr>
          <w:rFonts w:ascii="Times New Roman" w:hAnsi="Times New Roman" w:cs="Times New Roman"/>
          <w:sz w:val="20"/>
          <w:szCs w:val="20"/>
        </w:rPr>
        <w:t xml:space="preserve"> Used                </w:t>
      </w:r>
      <w:r w:rsidR="00FE0254">
        <w:rPr>
          <w:rFonts w:ascii="Times New Roman" w:hAnsi="Times New Roman" w:cs="Times New Roman"/>
          <w:sz w:val="20"/>
          <w:szCs w:val="20"/>
        </w:rPr>
        <w:t xml:space="preserve">   </w:t>
      </w:r>
      <w:r w:rsidR="006D6F15">
        <w:rPr>
          <w:rFonts w:ascii="Times New Roman" w:hAnsi="Times New Roman" w:cs="Times New Roman"/>
          <w:sz w:val="20"/>
          <w:szCs w:val="20"/>
        </w:rPr>
        <w:t xml:space="preserve">     </w:t>
      </w:r>
      <w:r w:rsidR="00A77AD1">
        <w:rPr>
          <w:rFonts w:ascii="Times New Roman" w:hAnsi="Times New Roman" w:cs="Times New Roman"/>
          <w:sz w:val="20"/>
          <w:szCs w:val="20"/>
        </w:rPr>
        <w:t xml:space="preserve"> </w:t>
      </w:r>
      <w:r w:rsidR="007F28BC">
        <w:rPr>
          <w:rFonts w:ascii="Times New Roman" w:hAnsi="Times New Roman" w:cs="Times New Roman"/>
          <w:sz w:val="20"/>
          <w:szCs w:val="20"/>
        </w:rPr>
        <w:t>:</w:t>
      </w:r>
      <w:r w:rsidR="00B40357">
        <w:rPr>
          <w:rFonts w:ascii="Times New Roman" w:hAnsi="Times New Roman" w:cs="Times New Roman"/>
          <w:sz w:val="20"/>
          <w:szCs w:val="20"/>
        </w:rPr>
        <w:t>Magento</w:t>
      </w:r>
    </w:p>
    <w:p w:rsidR="007F1078" w:rsidRDefault="007F1078" w:rsidP="007B5B4E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</w:p>
    <w:p w:rsidR="007F1078" w:rsidRDefault="007F1078" w:rsidP="007F1078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hyperlink r:id="rId12" w:tgtFrame="_blank" w:history="1">
        <w:r w:rsidRPr="007F1078">
          <w:rPr>
            <w:rStyle w:val="Hyperlink"/>
            <w:rFonts w:ascii="Times New Roman" w:hAnsi="Times New Roman" w:cs="Times New Roman"/>
            <w:sz w:val="20"/>
            <w:szCs w:val="20"/>
          </w:rPr>
          <w:t>http://www.bathroombathrooms.co.uk/</w:t>
        </w:r>
      </w:hyperlink>
    </w:p>
    <w:p w:rsidR="007F1078" w:rsidRPr="007F1078" w:rsidRDefault="007F1078" w:rsidP="007B5B4E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CMS Used                  </w:t>
      </w:r>
      <w:r w:rsidR="006D6F1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:Magento</w:t>
      </w:r>
    </w:p>
    <w:p w:rsidR="00792F56" w:rsidRDefault="00792F56" w:rsidP="00792F56">
      <w:pPr>
        <w:suppressAutoHyphens/>
        <w:rPr>
          <w:rFonts w:ascii="Times New Roman" w:hAnsi="Times New Roman" w:cs="Times New Roman"/>
          <w:sz w:val="20"/>
          <w:szCs w:val="20"/>
        </w:rPr>
      </w:pPr>
    </w:p>
    <w:p w:rsidR="0092471E" w:rsidRDefault="0092471E" w:rsidP="00792F56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hyperlink r:id="rId13" w:tgtFrame="_blank" w:history="1">
        <w:r w:rsidRPr="0092471E">
          <w:rPr>
            <w:rStyle w:val="Hyperlink"/>
            <w:rFonts w:ascii="Times New Roman" w:hAnsi="Times New Roman" w:cs="Times New Roman"/>
            <w:sz w:val="20"/>
            <w:szCs w:val="20"/>
          </w:rPr>
          <w:t>http://www.parcganuenta.nl/</w:t>
        </w:r>
      </w:hyperlink>
    </w:p>
    <w:p w:rsidR="00792F56" w:rsidRDefault="000859A6" w:rsidP="00792F56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CMS </w:t>
      </w:r>
      <w:r w:rsidR="00BE34AF">
        <w:rPr>
          <w:rFonts w:ascii="Times New Roman" w:hAnsi="Times New Roman" w:cs="Times New Roman"/>
          <w:sz w:val="20"/>
          <w:szCs w:val="20"/>
        </w:rPr>
        <w:t xml:space="preserve"> Used                </w:t>
      </w:r>
      <w:r w:rsidR="006D6F15">
        <w:rPr>
          <w:rFonts w:ascii="Times New Roman" w:hAnsi="Times New Roman" w:cs="Times New Roman"/>
          <w:sz w:val="20"/>
          <w:szCs w:val="20"/>
        </w:rPr>
        <w:t xml:space="preserve">        </w:t>
      </w:r>
      <w:r w:rsidR="00BE34AF">
        <w:rPr>
          <w:rFonts w:ascii="Times New Roman" w:hAnsi="Times New Roman" w:cs="Times New Roman"/>
          <w:sz w:val="20"/>
          <w:szCs w:val="20"/>
        </w:rPr>
        <w:t xml:space="preserve"> :</w:t>
      </w:r>
      <w:r w:rsidR="0092471E">
        <w:rPr>
          <w:rFonts w:ascii="Times New Roman" w:hAnsi="Times New Roman" w:cs="Times New Roman"/>
          <w:sz w:val="20"/>
          <w:szCs w:val="20"/>
        </w:rPr>
        <w:t>Drupal</w:t>
      </w:r>
    </w:p>
    <w:p w:rsidR="00E509CA" w:rsidRDefault="00E509CA" w:rsidP="006E4A2D">
      <w:pPr>
        <w:suppressAutoHyphens/>
        <w:rPr>
          <w:rFonts w:ascii="Times New Roman" w:hAnsi="Times New Roman" w:cs="Times New Roman"/>
          <w:sz w:val="20"/>
          <w:szCs w:val="20"/>
        </w:rPr>
      </w:pPr>
    </w:p>
    <w:p w:rsidR="007B5B4E" w:rsidRPr="00B869A6" w:rsidRDefault="007B5B4E" w:rsidP="007B5B4E">
      <w:pPr>
        <w:suppressAutoHyphens/>
        <w:ind w:left="2160" w:hanging="2160"/>
        <w:rPr>
          <w:rFonts w:ascii="Times New Roman" w:hAnsi="Times New Roman" w:cs="Times New Roman"/>
          <w:bCs/>
          <w:sz w:val="20"/>
          <w:szCs w:val="20"/>
        </w:rPr>
      </w:pPr>
      <w:hyperlink r:id="rId14" w:history="1">
        <w:r w:rsidRPr="004258F2">
          <w:rPr>
            <w:rStyle w:val="Hyperlink"/>
            <w:rFonts w:ascii="Times New Roman" w:hAnsi="Times New Roman" w:cs="Times New Roman"/>
            <w:sz w:val="20"/>
            <w:szCs w:val="20"/>
          </w:rPr>
          <w:t>http://indeni.com/</w:t>
        </w:r>
      </w:hyperlink>
    </w:p>
    <w:p w:rsidR="007B5B4E" w:rsidRDefault="006D6F15" w:rsidP="007B5B4E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CMS Used                          :  </w:t>
      </w:r>
      <w:r w:rsidR="007B5B4E">
        <w:rPr>
          <w:rFonts w:ascii="Times New Roman" w:hAnsi="Times New Roman" w:cs="Times New Roman"/>
          <w:sz w:val="20"/>
          <w:szCs w:val="20"/>
        </w:rPr>
        <w:t xml:space="preserve">Drupal </w:t>
      </w:r>
    </w:p>
    <w:p w:rsidR="00FE0254" w:rsidRDefault="00FE0254" w:rsidP="007B5B4E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</w:p>
    <w:p w:rsidR="00FE0254" w:rsidRDefault="00FE0254" w:rsidP="00FE0254">
      <w:pPr>
        <w:suppressAutoHyphens/>
        <w:rPr>
          <w:rFonts w:ascii="Times New Roman" w:hAnsi="Times New Roman" w:cs="Times New Roman"/>
          <w:sz w:val="20"/>
          <w:szCs w:val="20"/>
        </w:rPr>
      </w:pPr>
      <w:hyperlink r:id="rId15" w:tgtFrame="_blank" w:history="1">
        <w:r w:rsidR="006E7B4A">
          <w:rPr>
            <w:rStyle w:val="Hyperlink"/>
            <w:rFonts w:ascii="Times New Roman" w:hAnsi="Times New Roman" w:cs="Times New Roman"/>
            <w:sz w:val="20"/>
            <w:szCs w:val="20"/>
          </w:rPr>
          <w:t>http://ifixitandmore.com</w:t>
        </w:r>
      </w:hyperlink>
    </w:p>
    <w:p w:rsidR="00FE0254" w:rsidRDefault="006E7B4A" w:rsidP="00FE0254">
      <w:pPr>
        <w:suppressAutoHyphen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</w:t>
      </w:r>
      <w:r w:rsidR="00FE0254">
        <w:rPr>
          <w:rFonts w:ascii="Times New Roman" w:hAnsi="Times New Roman" w:cs="Times New Roman"/>
          <w:sz w:val="20"/>
          <w:szCs w:val="20"/>
        </w:rPr>
        <w:t xml:space="preserve"> Us</w:t>
      </w:r>
      <w:r>
        <w:rPr>
          <w:rFonts w:ascii="Times New Roman" w:hAnsi="Times New Roman" w:cs="Times New Roman"/>
          <w:sz w:val="20"/>
          <w:szCs w:val="20"/>
        </w:rPr>
        <w:t xml:space="preserve">ed                </w:t>
      </w:r>
      <w:r w:rsidR="00AB115B">
        <w:rPr>
          <w:rFonts w:ascii="Times New Roman" w:hAnsi="Times New Roman" w:cs="Times New Roman"/>
          <w:sz w:val="20"/>
          <w:szCs w:val="20"/>
        </w:rPr>
        <w:t xml:space="preserve">  : Codeigniter</w:t>
      </w:r>
    </w:p>
    <w:p w:rsidR="00996881" w:rsidRDefault="00996881" w:rsidP="00FE0254">
      <w:pPr>
        <w:suppressAutoHyphens/>
        <w:rPr>
          <w:rFonts w:ascii="Times New Roman" w:hAnsi="Times New Roman" w:cs="Times New Roman"/>
          <w:sz w:val="20"/>
          <w:szCs w:val="20"/>
        </w:rPr>
      </w:pPr>
    </w:p>
    <w:p w:rsidR="00996881" w:rsidRPr="00996881" w:rsidRDefault="00996881" w:rsidP="00FE0254">
      <w:pPr>
        <w:suppressAutoHyphens/>
        <w:rPr>
          <w:rFonts w:ascii="Times New Roman" w:hAnsi="Times New Roman" w:cs="Times New Roman"/>
          <w:sz w:val="20"/>
          <w:szCs w:val="20"/>
        </w:rPr>
      </w:pPr>
      <w:hyperlink r:id="rId16" w:history="1">
        <w:r w:rsidRPr="00996881">
          <w:rPr>
            <w:rStyle w:val="Hyperlink"/>
            <w:rFonts w:ascii="Times New Roman" w:hAnsi="Times New Roman" w:cs="Times New Roman"/>
            <w:sz w:val="20"/>
            <w:szCs w:val="20"/>
          </w:rPr>
          <w:t>http://seoauditreport.com.au/convas/</w:t>
        </w:r>
      </w:hyperlink>
    </w:p>
    <w:p w:rsidR="00FE0254" w:rsidRDefault="00996881" w:rsidP="007B5B4E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CMS Used                          :WordPress</w:t>
      </w:r>
    </w:p>
    <w:p w:rsidR="008549FE" w:rsidRDefault="008549FE" w:rsidP="007B5B4E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</w:p>
    <w:p w:rsidR="008549FE" w:rsidRDefault="008549FE" w:rsidP="007B5B4E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hyperlink r:id="rId17" w:history="1">
        <w:r w:rsidR="006E7B4A">
          <w:rPr>
            <w:rStyle w:val="Hyperlink"/>
            <w:rFonts w:ascii="Times New Roman" w:hAnsi="Times New Roman" w:cs="Times New Roman"/>
            <w:sz w:val="20"/>
            <w:szCs w:val="20"/>
          </w:rPr>
          <w:t>http://alluringassets.com</w:t>
        </w:r>
      </w:hyperlink>
    </w:p>
    <w:p w:rsidR="008549FE" w:rsidRPr="0095531A" w:rsidRDefault="008549FE" w:rsidP="007B5B4E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CMS Used                          :</w:t>
      </w:r>
      <w:r w:rsidR="006D6F15">
        <w:rPr>
          <w:rFonts w:ascii="Times New Roman" w:hAnsi="Times New Roman" w:cs="Times New Roman"/>
          <w:sz w:val="20"/>
          <w:szCs w:val="20"/>
        </w:rPr>
        <w:t>Magento</w:t>
      </w:r>
    </w:p>
    <w:p w:rsidR="007B5B4E" w:rsidRDefault="007B5B4E" w:rsidP="00612EAA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</w:p>
    <w:p w:rsidR="00E509CA" w:rsidRDefault="00AB115B" w:rsidP="00E509CA">
      <w:pPr>
        <w:suppressAutoHyphens/>
        <w:rPr>
          <w:rFonts w:ascii="Times New Roman" w:hAnsi="Times New Roman" w:cs="Times New Roman"/>
          <w:sz w:val="20"/>
          <w:szCs w:val="20"/>
        </w:rPr>
      </w:pPr>
      <w:hyperlink r:id="rId18" w:history="1">
        <w:r w:rsidRPr="00AB115B">
          <w:rPr>
            <w:rStyle w:val="Hyperlink"/>
            <w:rFonts w:ascii="Times New Roman" w:hAnsi="Times New Roman" w:cs="Times New Roman"/>
            <w:sz w:val="20"/>
            <w:szCs w:val="20"/>
          </w:rPr>
          <w:t>http://erkules.com.au/</w:t>
        </w:r>
      </w:hyperlink>
    </w:p>
    <w:p w:rsidR="00E509CA" w:rsidRDefault="00E509CA" w:rsidP="00E509CA">
      <w:pPr>
        <w:suppressAutoHyphen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CMS Used         </w:t>
      </w:r>
      <w:r w:rsidR="00FE0254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:Prestashop</w:t>
      </w:r>
    </w:p>
    <w:p w:rsidR="004B738C" w:rsidRDefault="004B738C" w:rsidP="00D65CF5">
      <w:pPr>
        <w:suppressAutoHyphens/>
        <w:rPr>
          <w:rFonts w:ascii="Times New Roman" w:hAnsi="Times New Roman" w:cs="Times New Roman"/>
          <w:sz w:val="20"/>
          <w:szCs w:val="20"/>
        </w:rPr>
      </w:pPr>
    </w:p>
    <w:p w:rsidR="00533BE4" w:rsidRDefault="006E7B4A" w:rsidP="00D65CF5">
      <w:pPr>
        <w:suppressAutoHyphens/>
        <w:rPr>
          <w:rFonts w:ascii="Times New Roman" w:hAnsi="Times New Roman" w:cs="Times New Roman"/>
          <w:sz w:val="20"/>
          <w:szCs w:val="20"/>
        </w:rPr>
      </w:pPr>
      <w:hyperlink r:id="rId19" w:history="1">
        <w:r w:rsidRPr="006E7B4A">
          <w:rPr>
            <w:rStyle w:val="Hyperlink"/>
            <w:rFonts w:ascii="Times New Roman" w:hAnsi="Times New Roman" w:cs="Times New Roman"/>
            <w:sz w:val="20"/>
            <w:szCs w:val="20"/>
          </w:rPr>
          <w:t>http://mapcpro.lespiliersdusucces.com</w:t>
        </w:r>
      </w:hyperlink>
    </w:p>
    <w:p w:rsidR="00533BE4" w:rsidRDefault="00533BE4" w:rsidP="00533BE4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 Used                  :  PHP</w:t>
      </w:r>
    </w:p>
    <w:p w:rsidR="00BA46D4" w:rsidRDefault="00BA46D4" w:rsidP="00533BE4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9576"/>
      </w:tblGrid>
      <w:tr w:rsidR="00BA46D4" w:rsidRPr="00CE2FC6" w:rsidTr="00BC07F9">
        <w:tc>
          <w:tcPr>
            <w:tcW w:w="9576" w:type="dxa"/>
            <w:shd w:val="clear" w:color="auto" w:fill="A6A6A6"/>
          </w:tcPr>
          <w:p w:rsidR="00BA46D4" w:rsidRPr="00CE2FC6" w:rsidRDefault="00BA46D4" w:rsidP="00BC07F9">
            <w:pPr>
              <w:suppressAutoHyphens/>
              <w:rPr>
                <w:sz w:val="22"/>
                <w:szCs w:val="22"/>
              </w:rPr>
            </w:pPr>
            <w:r w:rsidRPr="00CE2F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Academic  Qualification</w:t>
            </w:r>
          </w:p>
        </w:tc>
      </w:tr>
    </w:tbl>
    <w:p w:rsidR="00BA46D4" w:rsidRDefault="00BA46D4" w:rsidP="00BA46D4">
      <w:pPr>
        <w:suppressAutoHyphens/>
        <w:rPr>
          <w:sz w:val="22"/>
          <w:szCs w:val="22"/>
        </w:rPr>
      </w:pPr>
    </w:p>
    <w:p w:rsidR="00BA46D4" w:rsidRDefault="00BA46D4" w:rsidP="00BA46D4">
      <w:pPr>
        <w:widowControl/>
        <w:autoSpaceDE/>
        <w:autoSpaceDN/>
        <w:adjustRightInd/>
        <w:rPr>
          <w:rFonts w:ascii="Times New Roman" w:hAnsi="Times New Roman" w:cs="Times New Roman"/>
          <w:sz w:val="20"/>
          <w:szCs w:val="20"/>
        </w:rPr>
      </w:pPr>
      <w:r w:rsidRPr="00FF2F62">
        <w:rPr>
          <w:rFonts w:ascii="Times New Roman" w:hAnsi="Times New Roman" w:cs="Times New Roman"/>
          <w:sz w:val="20"/>
          <w:szCs w:val="20"/>
        </w:rPr>
        <w:t>High School</w:t>
      </w:r>
      <w:r>
        <w:rPr>
          <w:rFonts w:ascii="Times New Roman" w:hAnsi="Times New Roman" w:cs="Times New Roman"/>
          <w:sz w:val="20"/>
          <w:szCs w:val="20"/>
        </w:rPr>
        <w:t xml:space="preserve"> is completed in 2001 from H</w:t>
      </w:r>
      <w:r w:rsidRPr="00471A3D">
        <w:rPr>
          <w:rFonts w:ascii="Times New Roman" w:hAnsi="Times New Roman" w:cs="Times New Roman"/>
          <w:sz w:val="20"/>
          <w:szCs w:val="20"/>
        </w:rPr>
        <w:t>.P Board.</w:t>
      </w:r>
    </w:p>
    <w:p w:rsidR="00BA46D4" w:rsidRPr="00471A3D" w:rsidRDefault="00BA46D4" w:rsidP="00BA46D4">
      <w:pPr>
        <w:widowControl/>
        <w:autoSpaceDE/>
        <w:autoSpaceDN/>
        <w:adjustRightInd/>
        <w:rPr>
          <w:rFonts w:ascii="Times New Roman" w:hAnsi="Times New Roman" w:cs="Times New Roman"/>
          <w:sz w:val="20"/>
          <w:szCs w:val="20"/>
        </w:rPr>
      </w:pPr>
      <w:r w:rsidRPr="00FF2F62">
        <w:rPr>
          <w:rFonts w:ascii="Times New Roman" w:hAnsi="Times New Roman" w:cs="Times New Roman"/>
          <w:sz w:val="20"/>
          <w:szCs w:val="20"/>
        </w:rPr>
        <w:t>Intermediate</w:t>
      </w:r>
      <w:r>
        <w:rPr>
          <w:rFonts w:ascii="Times New Roman" w:hAnsi="Times New Roman" w:cs="Times New Roman"/>
          <w:sz w:val="20"/>
          <w:szCs w:val="20"/>
        </w:rPr>
        <w:t xml:space="preserve"> is completed in 2004 from H</w:t>
      </w:r>
      <w:r w:rsidRPr="00471A3D">
        <w:rPr>
          <w:rFonts w:ascii="Times New Roman" w:hAnsi="Times New Roman" w:cs="Times New Roman"/>
          <w:sz w:val="20"/>
          <w:szCs w:val="20"/>
        </w:rPr>
        <w:t>.P Board.</w:t>
      </w:r>
    </w:p>
    <w:p w:rsidR="00BA46D4" w:rsidRPr="00471A3D" w:rsidRDefault="00BA46D4" w:rsidP="00BA46D4">
      <w:pPr>
        <w:widowControl/>
        <w:autoSpaceDE/>
        <w:autoSpaceDN/>
        <w:adjustRightInd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9576"/>
      </w:tblGrid>
      <w:tr w:rsidR="00BA46D4" w:rsidRPr="00CE2FC6" w:rsidTr="00BC07F9">
        <w:tc>
          <w:tcPr>
            <w:tcW w:w="9576" w:type="dxa"/>
            <w:shd w:val="clear" w:color="auto" w:fill="A6A6A6"/>
          </w:tcPr>
          <w:p w:rsidR="00BA46D4" w:rsidRPr="00CE2FC6" w:rsidRDefault="00BA46D4" w:rsidP="00BC07F9">
            <w:pPr>
              <w:rPr>
                <w:sz w:val="22"/>
                <w:szCs w:val="22"/>
              </w:rPr>
            </w:pPr>
            <w:r w:rsidRPr="00CE2F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Professional Qualification</w:t>
            </w:r>
          </w:p>
        </w:tc>
      </w:tr>
    </w:tbl>
    <w:p w:rsidR="00BA46D4" w:rsidRDefault="00BA46D4" w:rsidP="00BA46D4">
      <w:pPr>
        <w:widowControl/>
        <w:autoSpaceDE/>
        <w:autoSpaceDN/>
        <w:adjustRightInd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71A3D">
        <w:rPr>
          <w:rFonts w:ascii="Times New Roman" w:hAnsi="Times New Roman" w:cs="Times New Roman"/>
          <w:sz w:val="20"/>
          <w:szCs w:val="20"/>
        </w:rPr>
        <w:t xml:space="preserve">Bachelor of Computer Application from MLSM College, Sunder Nager(H.P) affiliated to </w:t>
      </w:r>
      <w:r>
        <w:rPr>
          <w:rFonts w:ascii="Times New Roman" w:hAnsi="Times New Roman" w:cs="Times New Roman"/>
          <w:sz w:val="20"/>
          <w:szCs w:val="20"/>
        </w:rPr>
        <w:t xml:space="preserve">Himachal </w:t>
      </w:r>
      <w:r w:rsidRPr="00471A3D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radesh</w:t>
      </w:r>
      <w:r w:rsidRPr="00471A3D">
        <w:rPr>
          <w:rFonts w:ascii="Times New Roman" w:hAnsi="Times New Roman" w:cs="Times New Roman"/>
          <w:sz w:val="20"/>
          <w:szCs w:val="20"/>
        </w:rPr>
        <w:t xml:space="preserve"> University</w:t>
      </w:r>
      <w:r>
        <w:rPr>
          <w:rFonts w:ascii="Times New Roman" w:hAnsi="Times New Roman" w:cs="Times New Roman"/>
          <w:sz w:val="20"/>
          <w:szCs w:val="20"/>
        </w:rPr>
        <w:t>(HPU)</w:t>
      </w:r>
      <w:r w:rsidRPr="00471A3D">
        <w:rPr>
          <w:rFonts w:ascii="Times New Roman" w:hAnsi="Times New Roman" w:cs="Times New Roman"/>
          <w:sz w:val="20"/>
          <w:szCs w:val="20"/>
        </w:rPr>
        <w:t>, Shimla in 2008 with 66% marks</w:t>
      </w:r>
      <w:r w:rsidRPr="00471A3D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BA46D4" w:rsidRDefault="00BA46D4" w:rsidP="00BA46D4">
      <w:pPr>
        <w:widowControl/>
        <w:autoSpaceDE/>
        <w:autoSpaceDN/>
        <w:adjustRightInd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A46D4" w:rsidRPr="004630A4" w:rsidRDefault="00BA46D4" w:rsidP="00BA46D4">
      <w:pPr>
        <w:rPr>
          <w:sz w:val="22"/>
          <w:szCs w:val="22"/>
        </w:rPr>
      </w:pPr>
      <w:r w:rsidRPr="00471A3D">
        <w:rPr>
          <w:rFonts w:ascii="Times New Roman" w:hAnsi="Times New Roman" w:cs="Times New Roman"/>
          <w:sz w:val="20"/>
          <w:szCs w:val="20"/>
        </w:rPr>
        <w:t xml:space="preserve">Master of Computer Application from HIMT </w:t>
      </w:r>
      <w:r>
        <w:rPr>
          <w:rFonts w:ascii="Times New Roman" w:hAnsi="Times New Roman" w:cs="Times New Roman"/>
          <w:sz w:val="20"/>
          <w:szCs w:val="20"/>
        </w:rPr>
        <w:t>College, G</w:t>
      </w:r>
      <w:r w:rsidRPr="00471A3D">
        <w:rPr>
          <w:rFonts w:ascii="Times New Roman" w:hAnsi="Times New Roman" w:cs="Times New Roman"/>
          <w:sz w:val="20"/>
          <w:szCs w:val="20"/>
        </w:rPr>
        <w:t>r. Noida affiliated to</w:t>
      </w:r>
      <w:r w:rsidRPr="00471A3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83AA1">
        <w:rPr>
          <w:rFonts w:ascii="Times New Roman" w:hAnsi="Times New Roman" w:cs="Times New Roman"/>
          <w:bCs/>
          <w:sz w:val="20"/>
          <w:szCs w:val="20"/>
        </w:rPr>
        <w:t>Utter Pradesh Technical University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1A3D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Pr="00471A3D">
        <w:rPr>
          <w:rFonts w:ascii="Times New Roman" w:hAnsi="Times New Roman" w:cs="Times New Roman"/>
          <w:sz w:val="20"/>
          <w:szCs w:val="20"/>
        </w:rPr>
        <w:t>UPTU), Lucknow in 2011</w:t>
      </w:r>
      <w:r>
        <w:rPr>
          <w:rFonts w:ascii="Times New Roman" w:hAnsi="Times New Roman" w:cs="Times New Roman"/>
          <w:sz w:val="20"/>
          <w:szCs w:val="20"/>
        </w:rPr>
        <w:t xml:space="preserve"> with 67.4% marks.</w:t>
      </w:r>
    </w:p>
    <w:p w:rsidR="00BA46D4" w:rsidRDefault="00BA46D4" w:rsidP="00533BE4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</w:p>
    <w:p w:rsidR="00CF6E16" w:rsidRDefault="00CF6E16" w:rsidP="00612EAA">
      <w:pPr>
        <w:suppressAutoHyphens/>
        <w:ind w:left="2160" w:hanging="216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9576"/>
      </w:tblGrid>
      <w:tr w:rsidR="00763CA1" w:rsidRPr="00CE2FC6" w:rsidTr="008B5987">
        <w:tc>
          <w:tcPr>
            <w:tcW w:w="9576" w:type="dxa"/>
            <w:shd w:val="clear" w:color="auto" w:fill="A6A6A6"/>
          </w:tcPr>
          <w:p w:rsidR="00763CA1" w:rsidRPr="00CE2FC6" w:rsidRDefault="00763CA1" w:rsidP="00CE2FC6">
            <w:pPr>
              <w:suppressAutoHyphens/>
              <w:jc w:val="both"/>
              <w:rPr>
                <w:sz w:val="16"/>
                <w:szCs w:val="16"/>
              </w:rPr>
            </w:pPr>
            <w:r w:rsidRPr="00CE2F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Strengths</w:t>
            </w:r>
          </w:p>
        </w:tc>
      </w:tr>
    </w:tbl>
    <w:p w:rsidR="00C40AAE" w:rsidRDefault="00C40AAE">
      <w:pPr>
        <w:suppressAutoHyphens/>
        <w:jc w:val="both"/>
        <w:rPr>
          <w:sz w:val="16"/>
          <w:szCs w:val="16"/>
        </w:rPr>
      </w:pPr>
    </w:p>
    <w:p w:rsidR="00B96454" w:rsidRDefault="00617C16" w:rsidP="008373BA">
      <w:pPr>
        <w:tabs>
          <w:tab w:val="left" w:pos="3180"/>
        </w:tabs>
        <w:suppressAutoHyphens/>
        <w:overflowPunct w:val="0"/>
        <w:spacing w:line="276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617C16">
        <w:rPr>
          <w:rFonts w:ascii="Times New Roman" w:hAnsi="Times New Roman" w:cs="Times New Roman"/>
          <w:sz w:val="20"/>
          <w:szCs w:val="20"/>
        </w:rPr>
        <w:t>Quick learner, Self motivated, Friendly,</w:t>
      </w:r>
      <w:r>
        <w:t xml:space="preserve"> </w:t>
      </w:r>
      <w:r w:rsidR="00EA4115">
        <w:rPr>
          <w:rFonts w:ascii="Times New Roman" w:hAnsi="Times New Roman" w:cs="Times New Roman"/>
          <w:sz w:val="20"/>
          <w:szCs w:val="20"/>
        </w:rPr>
        <w:t>Always ready to learn new things,</w:t>
      </w:r>
      <w:r>
        <w:rPr>
          <w:rFonts w:ascii="Times New Roman" w:hAnsi="Times New Roman" w:cs="Times New Roman"/>
          <w:sz w:val="20"/>
          <w:szCs w:val="20"/>
        </w:rPr>
        <w:t xml:space="preserve"> problem solving.</w:t>
      </w:r>
    </w:p>
    <w:p w:rsidR="008B5987" w:rsidRDefault="008B5987" w:rsidP="008373BA">
      <w:pPr>
        <w:tabs>
          <w:tab w:val="left" w:pos="3180"/>
        </w:tabs>
        <w:suppressAutoHyphens/>
        <w:overflowPunct w:val="0"/>
        <w:spacing w:line="276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9576"/>
      </w:tblGrid>
      <w:tr w:rsidR="00EA4115" w:rsidRPr="007E20BB" w:rsidTr="007E20BB">
        <w:tc>
          <w:tcPr>
            <w:tcW w:w="9576" w:type="dxa"/>
            <w:shd w:val="clear" w:color="auto" w:fill="A6A6A6"/>
          </w:tcPr>
          <w:p w:rsidR="00EA4115" w:rsidRPr="007E20BB" w:rsidRDefault="000D7C19" w:rsidP="007E20BB">
            <w:pPr>
              <w:tabs>
                <w:tab w:val="left" w:pos="3180"/>
              </w:tabs>
              <w:suppressAutoHyphens/>
              <w:overflowPunct w:val="0"/>
              <w:spacing w:line="276" w:lineRule="auto"/>
              <w:textAlignment w:val="baseli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20BB">
              <w:rPr>
                <w:rFonts w:ascii="Times New Roman" w:hAnsi="Times New Roman" w:cs="Times New Roman"/>
                <w:b/>
                <w:sz w:val="20"/>
                <w:szCs w:val="20"/>
              </w:rPr>
              <w:t>Hobbies</w:t>
            </w:r>
          </w:p>
        </w:tc>
      </w:tr>
    </w:tbl>
    <w:p w:rsidR="00C70A42" w:rsidRDefault="00C70A42" w:rsidP="008373BA">
      <w:pPr>
        <w:tabs>
          <w:tab w:val="left" w:pos="3180"/>
        </w:tabs>
        <w:suppressAutoHyphens/>
        <w:overflowPunct w:val="0"/>
        <w:spacing w:line="276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8B5987" w:rsidRDefault="008B5987" w:rsidP="008373BA">
      <w:pPr>
        <w:tabs>
          <w:tab w:val="left" w:pos="3180"/>
        </w:tabs>
        <w:suppressAutoHyphens/>
        <w:overflowPunct w:val="0"/>
        <w:spacing w:line="276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Listen to music</w:t>
      </w:r>
    </w:p>
    <w:p w:rsidR="008B5987" w:rsidRDefault="00612EAA" w:rsidP="008373BA">
      <w:pPr>
        <w:tabs>
          <w:tab w:val="left" w:pos="3180"/>
        </w:tabs>
        <w:suppressAutoHyphens/>
        <w:overflowPunct w:val="0"/>
        <w:spacing w:line="276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E953B0">
        <w:rPr>
          <w:rFonts w:ascii="Times New Roman" w:hAnsi="Times New Roman" w:cs="Times New Roman"/>
          <w:sz w:val="20"/>
          <w:szCs w:val="20"/>
        </w:rPr>
        <w:t>Surfing</w:t>
      </w:r>
      <w:r w:rsidR="00E953B0" w:rsidRPr="00E953B0">
        <w:rPr>
          <w:rFonts w:ascii="Times New Roman" w:hAnsi="Times New Roman" w:cs="Times New Roman"/>
          <w:sz w:val="20"/>
          <w:szCs w:val="20"/>
        </w:rPr>
        <w:t xml:space="preserve"> the Internet</w:t>
      </w:r>
      <w:r w:rsidR="00E953B0">
        <w:rPr>
          <w:rFonts w:ascii="Times New Roman" w:hAnsi="Times New Roman" w:cs="Times New Roman"/>
          <w:sz w:val="20"/>
          <w:szCs w:val="20"/>
        </w:rPr>
        <w:t xml:space="preserve"> </w:t>
      </w:r>
      <w:r w:rsidR="008B5987">
        <w:rPr>
          <w:rFonts w:ascii="Times New Roman" w:hAnsi="Times New Roman" w:cs="Times New Roman"/>
          <w:sz w:val="20"/>
          <w:szCs w:val="20"/>
        </w:rPr>
        <w:t>and</w:t>
      </w:r>
      <w:r w:rsidR="00E953B0">
        <w:rPr>
          <w:rFonts w:ascii="Times New Roman" w:hAnsi="Times New Roman" w:cs="Times New Roman"/>
          <w:sz w:val="20"/>
          <w:szCs w:val="20"/>
        </w:rPr>
        <w:t xml:space="preserve"> Internet</w:t>
      </w:r>
      <w:r w:rsidR="008B5987">
        <w:rPr>
          <w:rFonts w:ascii="Times New Roman" w:hAnsi="Times New Roman" w:cs="Times New Roman"/>
          <w:sz w:val="20"/>
          <w:szCs w:val="20"/>
        </w:rPr>
        <w:t xml:space="preserve"> Chatting</w:t>
      </w:r>
    </w:p>
    <w:p w:rsidR="008B5987" w:rsidRDefault="008B5987" w:rsidP="008373BA">
      <w:pPr>
        <w:tabs>
          <w:tab w:val="left" w:pos="3180"/>
        </w:tabs>
        <w:suppressAutoHyphens/>
        <w:overflowPunct w:val="0"/>
        <w:spacing w:line="276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Playing Computer Games</w:t>
      </w:r>
    </w:p>
    <w:p w:rsidR="006F073F" w:rsidRDefault="00757AF7" w:rsidP="008373BA">
      <w:pPr>
        <w:tabs>
          <w:tab w:val="left" w:pos="3180"/>
        </w:tabs>
        <w:suppressAutoHyphens/>
        <w:overflowPunct w:val="0"/>
        <w:spacing w:line="276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763CA1">
        <w:rPr>
          <w:rFonts w:ascii="Times New Roman" w:hAnsi="Times New Roman" w:cs="Times New Roman"/>
          <w:sz w:val="20"/>
          <w:szCs w:val="20"/>
        </w:rPr>
        <w:t>Playing Cricket</w:t>
      </w:r>
    </w:p>
    <w:p w:rsidR="008B5987" w:rsidRDefault="008B5987" w:rsidP="008373BA">
      <w:pPr>
        <w:tabs>
          <w:tab w:val="left" w:pos="3180"/>
        </w:tabs>
        <w:suppressAutoHyphens/>
        <w:overflowPunct w:val="0"/>
        <w:spacing w:line="276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9576"/>
      </w:tblGrid>
      <w:tr w:rsidR="007C1CAF" w:rsidRPr="00CE2FC6" w:rsidTr="008B5987">
        <w:tc>
          <w:tcPr>
            <w:tcW w:w="9576" w:type="dxa"/>
            <w:shd w:val="clear" w:color="auto" w:fill="A6A6A6"/>
          </w:tcPr>
          <w:p w:rsidR="007C1CAF" w:rsidRPr="00CE2FC6" w:rsidRDefault="007C1CAF" w:rsidP="00CE2FC6">
            <w:pPr>
              <w:suppressAutoHyphens/>
              <w:jc w:val="both"/>
              <w:rPr>
                <w:sz w:val="22"/>
                <w:szCs w:val="22"/>
              </w:rPr>
            </w:pPr>
            <w:r w:rsidRPr="00CE2F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Personal Profile</w:t>
            </w:r>
          </w:p>
        </w:tc>
      </w:tr>
    </w:tbl>
    <w:p w:rsidR="00596D19" w:rsidRPr="007C1CAF" w:rsidRDefault="00596D19">
      <w:p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:rsidR="005B3BCE" w:rsidRPr="00763CA1" w:rsidRDefault="00596D19">
      <w:pPr>
        <w:jc w:val="both"/>
        <w:rPr>
          <w:rFonts w:ascii="Times New Roman" w:hAnsi="Times New Roman" w:cs="Times New Roman"/>
          <w:sz w:val="20"/>
          <w:szCs w:val="20"/>
        </w:rPr>
      </w:pPr>
      <w:r w:rsidRPr="00763CA1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Pr="00763C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01C0C" w:rsidRPr="00763CA1">
        <w:rPr>
          <w:rFonts w:ascii="Times New Roman" w:hAnsi="Times New Roman" w:cs="Times New Roman"/>
          <w:sz w:val="20"/>
          <w:szCs w:val="20"/>
        </w:rPr>
        <w:tab/>
      </w:r>
      <w:r w:rsidR="00D01C0C" w:rsidRPr="00763CA1">
        <w:rPr>
          <w:rFonts w:ascii="Times New Roman" w:hAnsi="Times New Roman" w:cs="Times New Roman"/>
          <w:sz w:val="20"/>
          <w:szCs w:val="20"/>
        </w:rPr>
        <w:tab/>
      </w:r>
      <w:r w:rsidR="00D01C0C" w:rsidRPr="00763CA1">
        <w:rPr>
          <w:rFonts w:ascii="Times New Roman" w:hAnsi="Times New Roman" w:cs="Times New Roman"/>
          <w:sz w:val="20"/>
          <w:szCs w:val="20"/>
        </w:rPr>
        <w:tab/>
      </w:r>
      <w:r w:rsidR="006440C2" w:rsidRPr="00763CA1">
        <w:rPr>
          <w:rFonts w:ascii="Times New Roman" w:hAnsi="Times New Roman" w:cs="Times New Roman"/>
          <w:sz w:val="20"/>
          <w:szCs w:val="20"/>
        </w:rPr>
        <w:t>A</w:t>
      </w:r>
      <w:r w:rsidR="007C1CAF">
        <w:rPr>
          <w:rFonts w:ascii="Times New Roman" w:hAnsi="Times New Roman" w:cs="Times New Roman"/>
          <w:sz w:val="20"/>
          <w:szCs w:val="20"/>
        </w:rPr>
        <w:t>shok Kumar</w:t>
      </w:r>
    </w:p>
    <w:p w:rsidR="00596D19" w:rsidRPr="00763CA1" w:rsidRDefault="00596D19">
      <w:pPr>
        <w:jc w:val="both"/>
        <w:rPr>
          <w:rFonts w:ascii="Times New Roman" w:hAnsi="Times New Roman" w:cs="Times New Roman"/>
          <w:sz w:val="20"/>
          <w:szCs w:val="20"/>
        </w:rPr>
      </w:pPr>
      <w:r w:rsidRPr="00763CA1">
        <w:rPr>
          <w:rFonts w:ascii="Times New Roman" w:hAnsi="Times New Roman" w:cs="Times New Roman"/>
          <w:b/>
          <w:bCs/>
          <w:sz w:val="20"/>
          <w:szCs w:val="20"/>
        </w:rPr>
        <w:t>Date of birth</w:t>
      </w:r>
      <w:r w:rsidR="00D01C0C" w:rsidRPr="00763CA1">
        <w:rPr>
          <w:rFonts w:ascii="Times New Roman" w:hAnsi="Times New Roman" w:cs="Times New Roman"/>
          <w:sz w:val="20"/>
          <w:szCs w:val="20"/>
        </w:rPr>
        <w:tab/>
      </w:r>
      <w:r w:rsidR="00D01C0C" w:rsidRPr="00763CA1">
        <w:rPr>
          <w:rFonts w:ascii="Times New Roman" w:hAnsi="Times New Roman" w:cs="Times New Roman"/>
          <w:sz w:val="20"/>
          <w:szCs w:val="20"/>
        </w:rPr>
        <w:tab/>
      </w:r>
      <w:r w:rsidR="00D01C0C" w:rsidRPr="00763CA1">
        <w:rPr>
          <w:rFonts w:ascii="Times New Roman" w:hAnsi="Times New Roman" w:cs="Times New Roman"/>
          <w:sz w:val="20"/>
          <w:szCs w:val="20"/>
        </w:rPr>
        <w:tab/>
      </w:r>
      <w:r w:rsidR="00E95FF7" w:rsidRPr="00763CA1">
        <w:rPr>
          <w:rFonts w:ascii="Times New Roman" w:hAnsi="Times New Roman" w:cs="Times New Roman"/>
          <w:sz w:val="20"/>
          <w:szCs w:val="20"/>
        </w:rPr>
        <w:t>1</w:t>
      </w:r>
      <w:r w:rsidR="005E3C60" w:rsidRPr="00763CA1">
        <w:rPr>
          <w:rFonts w:ascii="Times New Roman" w:hAnsi="Times New Roman" w:cs="Times New Roman"/>
          <w:sz w:val="20"/>
          <w:szCs w:val="20"/>
        </w:rPr>
        <w:t>2</w:t>
      </w:r>
      <w:r w:rsidR="00E95FF7" w:rsidRPr="00763CA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6440C2" w:rsidRPr="00763CA1">
        <w:rPr>
          <w:rFonts w:ascii="Times New Roman" w:hAnsi="Times New Roman" w:cs="Times New Roman"/>
          <w:sz w:val="20"/>
          <w:szCs w:val="20"/>
        </w:rPr>
        <w:t xml:space="preserve"> A</w:t>
      </w:r>
      <w:r w:rsidR="00CF4A77">
        <w:rPr>
          <w:rFonts w:ascii="Times New Roman" w:hAnsi="Times New Roman" w:cs="Times New Roman"/>
          <w:sz w:val="20"/>
          <w:szCs w:val="20"/>
        </w:rPr>
        <w:t>pril</w:t>
      </w:r>
      <w:r w:rsidR="006440C2" w:rsidRPr="00763CA1">
        <w:rPr>
          <w:rFonts w:ascii="Times New Roman" w:hAnsi="Times New Roman" w:cs="Times New Roman"/>
          <w:sz w:val="20"/>
          <w:szCs w:val="20"/>
        </w:rPr>
        <w:t xml:space="preserve"> 1986</w:t>
      </w:r>
      <w:r w:rsidRPr="00763CA1">
        <w:rPr>
          <w:rFonts w:ascii="Times New Roman" w:hAnsi="Times New Roman" w:cs="Times New Roman"/>
          <w:sz w:val="20"/>
          <w:szCs w:val="20"/>
        </w:rPr>
        <w:tab/>
      </w:r>
    </w:p>
    <w:p w:rsidR="00596D19" w:rsidRPr="00763CA1" w:rsidRDefault="00596D19">
      <w:pPr>
        <w:jc w:val="both"/>
        <w:rPr>
          <w:rFonts w:ascii="Times New Roman" w:hAnsi="Times New Roman" w:cs="Times New Roman"/>
          <w:sz w:val="20"/>
          <w:szCs w:val="20"/>
        </w:rPr>
      </w:pPr>
      <w:r w:rsidRPr="00763CA1">
        <w:rPr>
          <w:rFonts w:ascii="Times New Roman" w:hAnsi="Times New Roman" w:cs="Times New Roman"/>
          <w:b/>
          <w:bCs/>
          <w:sz w:val="20"/>
          <w:szCs w:val="20"/>
        </w:rPr>
        <w:t>Contact No</w:t>
      </w:r>
      <w:r w:rsidR="00276122">
        <w:rPr>
          <w:rFonts w:ascii="Times New Roman" w:hAnsi="Times New Roman" w:cs="Times New Roman"/>
          <w:sz w:val="20"/>
          <w:szCs w:val="20"/>
        </w:rPr>
        <w:tab/>
      </w:r>
      <w:r w:rsidR="00276122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246EC8" w:rsidRPr="00763CA1">
        <w:rPr>
          <w:rFonts w:ascii="Times New Roman" w:hAnsi="Times New Roman" w:cs="Times New Roman"/>
          <w:sz w:val="20"/>
          <w:szCs w:val="20"/>
        </w:rPr>
        <w:t xml:space="preserve"> </w:t>
      </w:r>
      <w:r w:rsidR="006440C2" w:rsidRPr="00763CA1">
        <w:rPr>
          <w:rFonts w:ascii="Times New Roman" w:hAnsi="Times New Roman" w:cs="Times New Roman"/>
          <w:sz w:val="20"/>
          <w:szCs w:val="20"/>
        </w:rPr>
        <w:t>(+91)</w:t>
      </w:r>
      <w:r w:rsidR="005D0621">
        <w:rPr>
          <w:rFonts w:ascii="Times New Roman" w:hAnsi="Times New Roman" w:cs="Times New Roman"/>
          <w:sz w:val="20"/>
          <w:szCs w:val="20"/>
        </w:rPr>
        <w:t>8558062813</w:t>
      </w:r>
      <w:r w:rsidR="00E95FF7" w:rsidRPr="00763CA1">
        <w:rPr>
          <w:rFonts w:ascii="Times New Roman" w:hAnsi="Times New Roman" w:cs="Times New Roman"/>
          <w:sz w:val="20"/>
          <w:szCs w:val="20"/>
        </w:rPr>
        <w:tab/>
      </w:r>
      <w:r w:rsidRPr="00763CA1">
        <w:rPr>
          <w:rFonts w:ascii="Times New Roman" w:hAnsi="Times New Roman" w:cs="Times New Roman"/>
          <w:sz w:val="20"/>
          <w:szCs w:val="20"/>
        </w:rPr>
        <w:tab/>
      </w:r>
    </w:p>
    <w:p w:rsidR="005B3BCE" w:rsidRDefault="00757AF7" w:rsidP="00FF2F62">
      <w:pPr>
        <w:rPr>
          <w:rFonts w:ascii="Times New Roman" w:hAnsi="Times New Roman" w:cs="Times New Roman"/>
          <w:sz w:val="20"/>
          <w:szCs w:val="20"/>
        </w:rPr>
      </w:pPr>
      <w:r w:rsidRPr="00763CA1">
        <w:rPr>
          <w:rFonts w:ascii="Times New Roman" w:hAnsi="Times New Roman" w:cs="Times New Roman"/>
          <w:b/>
          <w:bCs/>
          <w:sz w:val="20"/>
          <w:szCs w:val="20"/>
        </w:rPr>
        <w:t>Languages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63CA1">
        <w:rPr>
          <w:rFonts w:ascii="Times New Roman" w:hAnsi="Times New Roman" w:cs="Times New Roman"/>
          <w:b/>
          <w:bCs/>
          <w:sz w:val="20"/>
          <w:szCs w:val="20"/>
        </w:rPr>
        <w:t>known</w:t>
      </w:r>
      <w:r w:rsidR="00D01C0C" w:rsidRPr="00763C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01C0C" w:rsidRPr="00763CA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5FF7" w:rsidRPr="00763CA1">
        <w:rPr>
          <w:rFonts w:ascii="Times New Roman" w:hAnsi="Times New Roman" w:cs="Times New Roman"/>
          <w:sz w:val="20"/>
          <w:szCs w:val="20"/>
        </w:rPr>
        <w:t>English</w:t>
      </w:r>
      <w:r w:rsidR="00FC5DD0" w:rsidRPr="00763CA1">
        <w:rPr>
          <w:rFonts w:ascii="Times New Roman" w:hAnsi="Times New Roman" w:cs="Times New Roman"/>
          <w:sz w:val="20"/>
          <w:szCs w:val="20"/>
        </w:rPr>
        <w:t>, Hindi</w:t>
      </w:r>
    </w:p>
    <w:p w:rsidR="007C59EA" w:rsidRPr="007C59EA" w:rsidRDefault="007C59EA" w:rsidP="00FF2F62">
      <w:pPr>
        <w:rPr>
          <w:rFonts w:ascii="Times New Roman" w:hAnsi="Times New Roman" w:cs="Times New Roman"/>
          <w:sz w:val="20"/>
          <w:szCs w:val="20"/>
        </w:rPr>
      </w:pPr>
      <w:r w:rsidRPr="007C59EA">
        <w:rPr>
          <w:rFonts w:ascii="Times New Roman" w:eastAsia="Arial" w:hAnsi="Times New Roman" w:cs="Times New Roman"/>
          <w:b/>
          <w:bCs/>
          <w:sz w:val="20"/>
          <w:szCs w:val="20"/>
        </w:rPr>
        <w:t>Marital Status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                                </w:t>
      </w:r>
      <w:r w:rsidRPr="007C59EA">
        <w:rPr>
          <w:rFonts w:ascii="Times New Roman" w:eastAsia="Arial" w:hAnsi="Times New Roman" w:cs="Times New Roman"/>
          <w:bCs/>
          <w:sz w:val="20"/>
          <w:szCs w:val="20"/>
        </w:rPr>
        <w:t>Unm</w:t>
      </w:r>
      <w:r w:rsidRPr="007C59EA">
        <w:rPr>
          <w:rFonts w:ascii="Times New Roman" w:eastAsia="Arial" w:hAnsi="Times New Roman" w:cs="Times New Roman"/>
          <w:sz w:val="20"/>
          <w:szCs w:val="20"/>
        </w:rPr>
        <w:t>arried</w:t>
      </w:r>
    </w:p>
    <w:p w:rsidR="007C59EA" w:rsidRDefault="007C59EA">
      <w:pPr>
        <w:suppressAutoHyphens/>
        <w:jc w:val="both"/>
        <w:rPr>
          <w:rFonts w:ascii="Times New Roman" w:hAnsi="Times New Roman" w:cs="Times New Roman"/>
          <w:sz w:val="20"/>
          <w:szCs w:val="20"/>
        </w:rPr>
      </w:pPr>
    </w:p>
    <w:p w:rsidR="00596D19" w:rsidRDefault="00596D19">
      <w:pPr>
        <w:suppressAutoHyphens/>
        <w:jc w:val="both"/>
        <w:rPr>
          <w:rFonts w:ascii="Times New Roman" w:hAnsi="Times New Roman" w:cs="Times New Roman"/>
          <w:sz w:val="20"/>
          <w:szCs w:val="20"/>
        </w:rPr>
      </w:pPr>
      <w:r w:rsidRPr="00763CA1">
        <w:rPr>
          <w:rFonts w:ascii="Times New Roman" w:hAnsi="Times New Roman" w:cs="Times New Roman"/>
          <w:sz w:val="20"/>
          <w:szCs w:val="20"/>
        </w:rPr>
        <w:t>I hereby declare that all the information provided aforesaid is factual and correct to the best of my knowledge.</w:t>
      </w:r>
      <w:r w:rsidR="00004EE6" w:rsidRPr="00763C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D567D" w:rsidRDefault="009D567D">
      <w:pPr>
        <w:suppressAutoHyphens/>
        <w:jc w:val="both"/>
        <w:rPr>
          <w:rFonts w:ascii="Times New Roman" w:hAnsi="Times New Roman" w:cs="Times New Roman"/>
          <w:sz w:val="20"/>
          <w:szCs w:val="20"/>
        </w:rPr>
      </w:pPr>
    </w:p>
    <w:p w:rsidR="009D567D" w:rsidRDefault="009D567D">
      <w:pPr>
        <w:suppressAutoHyphens/>
        <w:jc w:val="both"/>
        <w:rPr>
          <w:rFonts w:ascii="Times New Roman" w:hAnsi="Times New Roman" w:cs="Times New Roman"/>
          <w:sz w:val="20"/>
          <w:szCs w:val="20"/>
        </w:rPr>
      </w:pPr>
    </w:p>
    <w:p w:rsidR="009D567D" w:rsidRPr="00763CA1" w:rsidRDefault="009D567D">
      <w:pPr>
        <w:suppressAutoHyphens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96D19" w:rsidRPr="00763CA1" w:rsidRDefault="00596D19">
      <w:pPr>
        <w:suppressAutoHyphens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7E20BB" w:rsidRDefault="007E20BB" w:rsidP="00763CA1">
      <w:pPr>
        <w:suppressAutoHyphens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763CA1" w:rsidRDefault="00596D19" w:rsidP="00763CA1">
      <w:pPr>
        <w:suppressAutoHyphens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63CA1">
        <w:rPr>
          <w:rFonts w:ascii="Times New Roman" w:hAnsi="Times New Roman" w:cs="Times New Roman"/>
          <w:b/>
          <w:bCs/>
          <w:sz w:val="20"/>
          <w:szCs w:val="20"/>
        </w:rPr>
        <w:t>Date</w:t>
      </w:r>
      <w:r w:rsidR="00907F2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6440C2" w:rsidRPr="00763CA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8373B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73B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73B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73B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73B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73B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73B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73B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="008373BA" w:rsidRPr="00763CA1">
        <w:rPr>
          <w:rFonts w:ascii="Times New Roman" w:hAnsi="Times New Roman" w:cs="Times New Roman"/>
          <w:b/>
          <w:bCs/>
          <w:sz w:val="20"/>
          <w:szCs w:val="20"/>
        </w:rPr>
        <w:t>(A</w:t>
      </w:r>
      <w:r w:rsidR="008373BA">
        <w:rPr>
          <w:rFonts w:ascii="Times New Roman" w:hAnsi="Times New Roman" w:cs="Times New Roman"/>
          <w:b/>
          <w:bCs/>
          <w:sz w:val="20"/>
          <w:szCs w:val="20"/>
        </w:rPr>
        <w:t>shok</w:t>
      </w:r>
      <w:r w:rsidR="008373BA" w:rsidRPr="00763CA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53764">
        <w:rPr>
          <w:rFonts w:ascii="Times New Roman" w:hAnsi="Times New Roman" w:cs="Times New Roman"/>
          <w:b/>
          <w:bCs/>
          <w:sz w:val="20"/>
          <w:szCs w:val="20"/>
        </w:rPr>
        <w:t>Sharma</w:t>
      </w:r>
      <w:r w:rsidR="008373BA" w:rsidRPr="00763CA1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8A313E" w:rsidRPr="00763CA1" w:rsidRDefault="00763CA1" w:rsidP="00763CA1">
      <w:pPr>
        <w:suppressAutoHyphens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sectPr w:rsidR="008A313E" w:rsidRPr="00763CA1" w:rsidSect="00EA41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35A4090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4">
    <w:nsid w:val="019277EB"/>
    <w:multiLevelType w:val="hybridMultilevel"/>
    <w:tmpl w:val="872AC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2850"/>
    <w:multiLevelType w:val="hybridMultilevel"/>
    <w:tmpl w:val="8F28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7A6C2D"/>
    <w:multiLevelType w:val="hybridMultilevel"/>
    <w:tmpl w:val="7D3A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F4CCC"/>
    <w:multiLevelType w:val="hybridMultilevel"/>
    <w:tmpl w:val="CDDAB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CF527F"/>
    <w:multiLevelType w:val="singleLevel"/>
    <w:tmpl w:val="BC8CD8D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9">
    <w:nsid w:val="1ED34916"/>
    <w:multiLevelType w:val="hybridMultilevel"/>
    <w:tmpl w:val="E8E67336"/>
    <w:lvl w:ilvl="0" w:tplc="3240164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0">
    <w:nsid w:val="2CCC4F66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2D542081"/>
    <w:multiLevelType w:val="hybridMultilevel"/>
    <w:tmpl w:val="56080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782CD8"/>
    <w:multiLevelType w:val="hybridMultilevel"/>
    <w:tmpl w:val="0C96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64A7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339E6738"/>
    <w:multiLevelType w:val="hybridMultilevel"/>
    <w:tmpl w:val="4FCA87CE"/>
    <w:lvl w:ilvl="0" w:tplc="E83490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8610EB"/>
    <w:multiLevelType w:val="hybridMultilevel"/>
    <w:tmpl w:val="90988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CD6F34"/>
    <w:multiLevelType w:val="hybridMultilevel"/>
    <w:tmpl w:val="DD5E0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E0940"/>
    <w:multiLevelType w:val="hybridMultilevel"/>
    <w:tmpl w:val="1EDC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805677"/>
    <w:multiLevelType w:val="hybridMultilevel"/>
    <w:tmpl w:val="7C5A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535DBA"/>
    <w:multiLevelType w:val="hybridMultilevel"/>
    <w:tmpl w:val="E14C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D2C29"/>
    <w:multiLevelType w:val="hybridMultilevel"/>
    <w:tmpl w:val="AEEC3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ED3455"/>
    <w:multiLevelType w:val="hybridMultilevel"/>
    <w:tmpl w:val="CB36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740E6"/>
    <w:multiLevelType w:val="hybridMultilevel"/>
    <w:tmpl w:val="F1AE3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69651F"/>
    <w:multiLevelType w:val="hybridMultilevel"/>
    <w:tmpl w:val="246C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C25B1"/>
    <w:multiLevelType w:val="hybridMultilevel"/>
    <w:tmpl w:val="73D4EEB6"/>
    <w:lvl w:ilvl="0" w:tplc="3C0AB39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FF0BF0"/>
    <w:multiLevelType w:val="hybridMultilevel"/>
    <w:tmpl w:val="52D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2"/>
  </w:num>
  <w:num w:numId="5">
    <w:abstractNumId w:val="20"/>
  </w:num>
  <w:num w:numId="6">
    <w:abstractNumId w:val="1"/>
  </w:num>
  <w:num w:numId="7">
    <w:abstractNumId w:val="7"/>
  </w:num>
  <w:num w:numId="8">
    <w:abstractNumId w:val="14"/>
  </w:num>
  <w:num w:numId="9">
    <w:abstractNumId w:val="2"/>
  </w:num>
  <w:num w:numId="10">
    <w:abstractNumId w:val="3"/>
  </w:num>
  <w:num w:numId="11">
    <w:abstractNumId w:val="6"/>
  </w:num>
  <w:num w:numId="12">
    <w:abstractNumId w:val="25"/>
  </w:num>
  <w:num w:numId="13">
    <w:abstractNumId w:val="15"/>
  </w:num>
  <w:num w:numId="14">
    <w:abstractNumId w:val="11"/>
  </w:num>
  <w:num w:numId="15">
    <w:abstractNumId w:val="5"/>
  </w:num>
  <w:num w:numId="16">
    <w:abstractNumId w:val="12"/>
  </w:num>
  <w:num w:numId="17">
    <w:abstractNumId w:val="23"/>
  </w:num>
  <w:num w:numId="18">
    <w:abstractNumId w:val="16"/>
  </w:num>
  <w:num w:numId="19">
    <w:abstractNumId w:val="21"/>
  </w:num>
  <w:num w:numId="20">
    <w:abstractNumId w:val="18"/>
  </w:num>
  <w:num w:numId="2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5">
    <w:abstractNumId w:val="17"/>
  </w:num>
  <w:num w:numId="26">
    <w:abstractNumId w:val="19"/>
  </w:num>
  <w:num w:numId="27">
    <w:abstractNumId w:val="24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D19"/>
    <w:rsid w:val="00002847"/>
    <w:rsid w:val="00004EE6"/>
    <w:rsid w:val="00010E15"/>
    <w:rsid w:val="00056069"/>
    <w:rsid w:val="00056B2C"/>
    <w:rsid w:val="00060571"/>
    <w:rsid w:val="000841E3"/>
    <w:rsid w:val="000859A6"/>
    <w:rsid w:val="000D38A1"/>
    <w:rsid w:val="000D4610"/>
    <w:rsid w:val="000D7C19"/>
    <w:rsid w:val="000E3440"/>
    <w:rsid w:val="000F19EE"/>
    <w:rsid w:val="000F40EE"/>
    <w:rsid w:val="00102EF0"/>
    <w:rsid w:val="001055C9"/>
    <w:rsid w:val="00121FFE"/>
    <w:rsid w:val="0013596A"/>
    <w:rsid w:val="00155464"/>
    <w:rsid w:val="00184CBC"/>
    <w:rsid w:val="001B44FE"/>
    <w:rsid w:val="001B49AB"/>
    <w:rsid w:val="001B59EC"/>
    <w:rsid w:val="001C17F0"/>
    <w:rsid w:val="001D2EFD"/>
    <w:rsid w:val="001D614A"/>
    <w:rsid w:val="001F218D"/>
    <w:rsid w:val="00202060"/>
    <w:rsid w:val="00207CF2"/>
    <w:rsid w:val="0022249F"/>
    <w:rsid w:val="00232EB6"/>
    <w:rsid w:val="00233302"/>
    <w:rsid w:val="00235D5D"/>
    <w:rsid w:val="00246EC8"/>
    <w:rsid w:val="0025024C"/>
    <w:rsid w:val="002530DD"/>
    <w:rsid w:val="00257A41"/>
    <w:rsid w:val="002639B0"/>
    <w:rsid w:val="00263A44"/>
    <w:rsid w:val="0026692E"/>
    <w:rsid w:val="00267C42"/>
    <w:rsid w:val="00276122"/>
    <w:rsid w:val="00281956"/>
    <w:rsid w:val="0028410C"/>
    <w:rsid w:val="002A5E66"/>
    <w:rsid w:val="002B17DD"/>
    <w:rsid w:val="002B537B"/>
    <w:rsid w:val="002E295C"/>
    <w:rsid w:val="002F49E0"/>
    <w:rsid w:val="00321031"/>
    <w:rsid w:val="003335FC"/>
    <w:rsid w:val="0033375A"/>
    <w:rsid w:val="00340E0D"/>
    <w:rsid w:val="003443A6"/>
    <w:rsid w:val="0034658A"/>
    <w:rsid w:val="003560E4"/>
    <w:rsid w:val="0037069E"/>
    <w:rsid w:val="00372594"/>
    <w:rsid w:val="00374033"/>
    <w:rsid w:val="00383AA1"/>
    <w:rsid w:val="0038512F"/>
    <w:rsid w:val="00391143"/>
    <w:rsid w:val="00394FBD"/>
    <w:rsid w:val="003967CF"/>
    <w:rsid w:val="003A2619"/>
    <w:rsid w:val="003A7E9D"/>
    <w:rsid w:val="003B1A4E"/>
    <w:rsid w:val="003D0FC0"/>
    <w:rsid w:val="003D58FF"/>
    <w:rsid w:val="003E0FFC"/>
    <w:rsid w:val="00402288"/>
    <w:rsid w:val="00413C6C"/>
    <w:rsid w:val="004630A4"/>
    <w:rsid w:val="00471A3D"/>
    <w:rsid w:val="00485739"/>
    <w:rsid w:val="004A1FF4"/>
    <w:rsid w:val="004B738C"/>
    <w:rsid w:val="004C0908"/>
    <w:rsid w:val="004C52ED"/>
    <w:rsid w:val="004D1E33"/>
    <w:rsid w:val="004E0ED3"/>
    <w:rsid w:val="004E3A0E"/>
    <w:rsid w:val="004F58A8"/>
    <w:rsid w:val="0050189A"/>
    <w:rsid w:val="005053B6"/>
    <w:rsid w:val="00506E8A"/>
    <w:rsid w:val="00525A21"/>
    <w:rsid w:val="00526CC2"/>
    <w:rsid w:val="00527B48"/>
    <w:rsid w:val="00533BE4"/>
    <w:rsid w:val="00545608"/>
    <w:rsid w:val="00545EB6"/>
    <w:rsid w:val="00560D33"/>
    <w:rsid w:val="005748E1"/>
    <w:rsid w:val="0057778C"/>
    <w:rsid w:val="00596D19"/>
    <w:rsid w:val="005A0371"/>
    <w:rsid w:val="005A5237"/>
    <w:rsid w:val="005B3BCE"/>
    <w:rsid w:val="005C1B40"/>
    <w:rsid w:val="005C471B"/>
    <w:rsid w:val="005D0621"/>
    <w:rsid w:val="005D509D"/>
    <w:rsid w:val="005E3135"/>
    <w:rsid w:val="005E3C60"/>
    <w:rsid w:val="005E7923"/>
    <w:rsid w:val="005F7F26"/>
    <w:rsid w:val="00607B16"/>
    <w:rsid w:val="00610970"/>
    <w:rsid w:val="00612EAA"/>
    <w:rsid w:val="0061386F"/>
    <w:rsid w:val="00613DFE"/>
    <w:rsid w:val="00617C16"/>
    <w:rsid w:val="00623AA2"/>
    <w:rsid w:val="00634D27"/>
    <w:rsid w:val="006440C2"/>
    <w:rsid w:val="006518EC"/>
    <w:rsid w:val="0066208C"/>
    <w:rsid w:val="00691380"/>
    <w:rsid w:val="00693E9A"/>
    <w:rsid w:val="00694249"/>
    <w:rsid w:val="006D6F15"/>
    <w:rsid w:val="006E4A2D"/>
    <w:rsid w:val="006E7B4A"/>
    <w:rsid w:val="006E7F8C"/>
    <w:rsid w:val="006F073F"/>
    <w:rsid w:val="007145DE"/>
    <w:rsid w:val="007215A4"/>
    <w:rsid w:val="0072580A"/>
    <w:rsid w:val="00737B85"/>
    <w:rsid w:val="00744297"/>
    <w:rsid w:val="00757AF7"/>
    <w:rsid w:val="00763325"/>
    <w:rsid w:val="00763CA1"/>
    <w:rsid w:val="00792F56"/>
    <w:rsid w:val="00794802"/>
    <w:rsid w:val="007B17F0"/>
    <w:rsid w:val="007B5B4E"/>
    <w:rsid w:val="007C1CAF"/>
    <w:rsid w:val="007C59EA"/>
    <w:rsid w:val="007C5C05"/>
    <w:rsid w:val="007D1DD4"/>
    <w:rsid w:val="007E20BB"/>
    <w:rsid w:val="007E3E2B"/>
    <w:rsid w:val="007F1078"/>
    <w:rsid w:val="007F28BC"/>
    <w:rsid w:val="0080492A"/>
    <w:rsid w:val="00821484"/>
    <w:rsid w:val="00824510"/>
    <w:rsid w:val="00827767"/>
    <w:rsid w:val="00830AED"/>
    <w:rsid w:val="008373BA"/>
    <w:rsid w:val="00852C1B"/>
    <w:rsid w:val="008549FE"/>
    <w:rsid w:val="008561DF"/>
    <w:rsid w:val="0088178A"/>
    <w:rsid w:val="00890FF2"/>
    <w:rsid w:val="00896EF4"/>
    <w:rsid w:val="008A1AF3"/>
    <w:rsid w:val="008A313E"/>
    <w:rsid w:val="008B0AB7"/>
    <w:rsid w:val="008B5987"/>
    <w:rsid w:val="008D5907"/>
    <w:rsid w:val="008E2BB8"/>
    <w:rsid w:val="008E552E"/>
    <w:rsid w:val="008F111F"/>
    <w:rsid w:val="008F1157"/>
    <w:rsid w:val="00904F0C"/>
    <w:rsid w:val="00907F21"/>
    <w:rsid w:val="0091015B"/>
    <w:rsid w:val="00917F06"/>
    <w:rsid w:val="009211C1"/>
    <w:rsid w:val="00921D4D"/>
    <w:rsid w:val="0092471E"/>
    <w:rsid w:val="009321E4"/>
    <w:rsid w:val="00946604"/>
    <w:rsid w:val="0095531A"/>
    <w:rsid w:val="00962D84"/>
    <w:rsid w:val="00996881"/>
    <w:rsid w:val="009C18C8"/>
    <w:rsid w:val="009D567D"/>
    <w:rsid w:val="009D7995"/>
    <w:rsid w:val="009E2B7B"/>
    <w:rsid w:val="00A41BCE"/>
    <w:rsid w:val="00A45A31"/>
    <w:rsid w:val="00A45AF3"/>
    <w:rsid w:val="00A53DD1"/>
    <w:rsid w:val="00A5734C"/>
    <w:rsid w:val="00A60BDA"/>
    <w:rsid w:val="00A77AD1"/>
    <w:rsid w:val="00A9190B"/>
    <w:rsid w:val="00A94109"/>
    <w:rsid w:val="00A94FB6"/>
    <w:rsid w:val="00A95001"/>
    <w:rsid w:val="00A95315"/>
    <w:rsid w:val="00A95681"/>
    <w:rsid w:val="00A96412"/>
    <w:rsid w:val="00AA1703"/>
    <w:rsid w:val="00AB115B"/>
    <w:rsid w:val="00AB3F3E"/>
    <w:rsid w:val="00AC19D6"/>
    <w:rsid w:val="00AC6BA8"/>
    <w:rsid w:val="00AE68FB"/>
    <w:rsid w:val="00AF2C23"/>
    <w:rsid w:val="00B11D5E"/>
    <w:rsid w:val="00B30E39"/>
    <w:rsid w:val="00B40357"/>
    <w:rsid w:val="00B4085E"/>
    <w:rsid w:val="00B4175E"/>
    <w:rsid w:val="00B55356"/>
    <w:rsid w:val="00B66686"/>
    <w:rsid w:val="00B83806"/>
    <w:rsid w:val="00B869A6"/>
    <w:rsid w:val="00B9067E"/>
    <w:rsid w:val="00B96454"/>
    <w:rsid w:val="00BA0420"/>
    <w:rsid w:val="00BA0D4D"/>
    <w:rsid w:val="00BA3D5B"/>
    <w:rsid w:val="00BA46D4"/>
    <w:rsid w:val="00BB663C"/>
    <w:rsid w:val="00BB6C61"/>
    <w:rsid w:val="00BC07F9"/>
    <w:rsid w:val="00BC618D"/>
    <w:rsid w:val="00BC785B"/>
    <w:rsid w:val="00BD0C9E"/>
    <w:rsid w:val="00BD5202"/>
    <w:rsid w:val="00BE0A59"/>
    <w:rsid w:val="00BE34AF"/>
    <w:rsid w:val="00BE6503"/>
    <w:rsid w:val="00BF4123"/>
    <w:rsid w:val="00C10B72"/>
    <w:rsid w:val="00C147A5"/>
    <w:rsid w:val="00C2006A"/>
    <w:rsid w:val="00C40AAE"/>
    <w:rsid w:val="00C42A78"/>
    <w:rsid w:val="00C435A4"/>
    <w:rsid w:val="00C5196C"/>
    <w:rsid w:val="00C53636"/>
    <w:rsid w:val="00C60962"/>
    <w:rsid w:val="00C668A2"/>
    <w:rsid w:val="00C70A42"/>
    <w:rsid w:val="00C76763"/>
    <w:rsid w:val="00C90686"/>
    <w:rsid w:val="00CC07BF"/>
    <w:rsid w:val="00CC1B06"/>
    <w:rsid w:val="00CC660E"/>
    <w:rsid w:val="00CD4267"/>
    <w:rsid w:val="00CE1724"/>
    <w:rsid w:val="00CE2FC6"/>
    <w:rsid w:val="00CE3E35"/>
    <w:rsid w:val="00CE4BA9"/>
    <w:rsid w:val="00CF4A77"/>
    <w:rsid w:val="00CF6D9F"/>
    <w:rsid w:val="00CF6E16"/>
    <w:rsid w:val="00D0096D"/>
    <w:rsid w:val="00D01C0C"/>
    <w:rsid w:val="00D360FB"/>
    <w:rsid w:val="00D65CF5"/>
    <w:rsid w:val="00D90F55"/>
    <w:rsid w:val="00DA1A01"/>
    <w:rsid w:val="00DA2C50"/>
    <w:rsid w:val="00DA5B4F"/>
    <w:rsid w:val="00DD1087"/>
    <w:rsid w:val="00DD79D1"/>
    <w:rsid w:val="00DE2067"/>
    <w:rsid w:val="00DF0170"/>
    <w:rsid w:val="00DF317C"/>
    <w:rsid w:val="00DF3418"/>
    <w:rsid w:val="00E1552D"/>
    <w:rsid w:val="00E16E73"/>
    <w:rsid w:val="00E24D88"/>
    <w:rsid w:val="00E3414C"/>
    <w:rsid w:val="00E509CA"/>
    <w:rsid w:val="00E609BB"/>
    <w:rsid w:val="00E638B2"/>
    <w:rsid w:val="00E76254"/>
    <w:rsid w:val="00E953B0"/>
    <w:rsid w:val="00E95FF7"/>
    <w:rsid w:val="00EA094A"/>
    <w:rsid w:val="00EA4115"/>
    <w:rsid w:val="00EA4861"/>
    <w:rsid w:val="00EA6CC1"/>
    <w:rsid w:val="00EC1732"/>
    <w:rsid w:val="00ED762B"/>
    <w:rsid w:val="00EE7BCE"/>
    <w:rsid w:val="00F04EA7"/>
    <w:rsid w:val="00F51A0C"/>
    <w:rsid w:val="00F53764"/>
    <w:rsid w:val="00F63249"/>
    <w:rsid w:val="00F64DB3"/>
    <w:rsid w:val="00F65FEC"/>
    <w:rsid w:val="00FC24D5"/>
    <w:rsid w:val="00FC5DD0"/>
    <w:rsid w:val="00FC73DC"/>
    <w:rsid w:val="00FD670C"/>
    <w:rsid w:val="00FE0254"/>
    <w:rsid w:val="00FF2F62"/>
    <w:rsid w:val="00FF4D29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321031"/>
    <w:rPr>
      <w:color w:val="0000FF"/>
      <w:u w:val="single"/>
    </w:rPr>
  </w:style>
  <w:style w:type="table" w:styleId="TableGrid">
    <w:name w:val="Table Grid"/>
    <w:basedOn w:val="TableNormal"/>
    <w:locked/>
    <w:rsid w:val="003911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21D4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21D4D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921D4D"/>
  </w:style>
  <w:style w:type="character" w:styleId="Strong">
    <w:name w:val="Strong"/>
    <w:basedOn w:val="DefaultParagraphFont"/>
    <w:uiPriority w:val="22"/>
    <w:qFormat/>
    <w:locked/>
    <w:rsid w:val="00921D4D"/>
    <w:rPr>
      <w:b/>
      <w:bCs/>
    </w:rPr>
  </w:style>
  <w:style w:type="character" w:customStyle="1" w:styleId="apple-converted-space">
    <w:name w:val="apple-converted-space"/>
    <w:basedOn w:val="DefaultParagraphFont"/>
    <w:rsid w:val="00BC618D"/>
  </w:style>
  <w:style w:type="character" w:styleId="Emphasis">
    <w:name w:val="Emphasis"/>
    <w:basedOn w:val="DefaultParagraphFont"/>
    <w:uiPriority w:val="20"/>
    <w:qFormat/>
    <w:locked/>
    <w:rsid w:val="00BC61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20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-naturals2go.com/" TargetMode="External"/><Relationship Id="rId13" Type="http://schemas.openxmlformats.org/officeDocument/2006/relationships/hyperlink" Target="http://www.parcganuenta.nl/" TargetMode="External"/><Relationship Id="rId18" Type="http://schemas.openxmlformats.org/officeDocument/2006/relationships/hyperlink" Target="http://erkules.com.a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elmarvabiz.com/demodel/" TargetMode="External"/><Relationship Id="rId12" Type="http://schemas.openxmlformats.org/officeDocument/2006/relationships/hyperlink" Target="http://www.bathroombathrooms.co.uk/" TargetMode="External"/><Relationship Id="rId17" Type="http://schemas.openxmlformats.org/officeDocument/2006/relationships/hyperlink" Target="http://seoauditreport.com.au/weathersafe/" TargetMode="External"/><Relationship Id="rId2" Type="http://schemas.openxmlformats.org/officeDocument/2006/relationships/styles" Target="styles.xml"/><Relationship Id="rId16" Type="http://schemas.openxmlformats.org/officeDocument/2006/relationships/hyperlink" Target="http://seoauditreport.com.au/conva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shok.bittu.sharma@gmail.com" TargetMode="External"/><Relationship Id="rId11" Type="http://schemas.openxmlformats.org/officeDocument/2006/relationships/hyperlink" Target="http://www.rubinati.nl/" TargetMode="External"/><Relationship Id="rId5" Type="http://schemas.openxmlformats.org/officeDocument/2006/relationships/hyperlink" Target="file:///E:\AM%20DS%20Projects\Internship\ashok\ashokbittusharma@hotmail.com" TargetMode="External"/><Relationship Id="rId15" Type="http://schemas.openxmlformats.org/officeDocument/2006/relationships/hyperlink" Target="http://www.aksportsgroup.com/" TargetMode="External"/><Relationship Id="rId10" Type="http://schemas.openxmlformats.org/officeDocument/2006/relationships/hyperlink" Target="http://www.healthbeyondhype.com/" TargetMode="External"/><Relationship Id="rId19" Type="http://schemas.openxmlformats.org/officeDocument/2006/relationships/hyperlink" Target="http://mapcpro.lespiliersdusuc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alacliphairextensions.com.au/" TargetMode="External"/><Relationship Id="rId14" Type="http://schemas.openxmlformats.org/officeDocument/2006/relationships/hyperlink" Target="http://inde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4320</CharactersWithSpaces>
  <SharedDoc>false</SharedDoc>
  <HLinks>
    <vt:vector size="90" baseType="variant">
      <vt:variant>
        <vt:i4>3866662</vt:i4>
      </vt:variant>
      <vt:variant>
        <vt:i4>42</vt:i4>
      </vt:variant>
      <vt:variant>
        <vt:i4>0</vt:i4>
      </vt:variant>
      <vt:variant>
        <vt:i4>5</vt:i4>
      </vt:variant>
      <vt:variant>
        <vt:lpwstr>http://mapcpro.lespiliersdusucces.com/</vt:lpwstr>
      </vt:variant>
      <vt:variant>
        <vt:lpwstr/>
      </vt:variant>
      <vt:variant>
        <vt:i4>7995505</vt:i4>
      </vt:variant>
      <vt:variant>
        <vt:i4>39</vt:i4>
      </vt:variant>
      <vt:variant>
        <vt:i4>0</vt:i4>
      </vt:variant>
      <vt:variant>
        <vt:i4>5</vt:i4>
      </vt:variant>
      <vt:variant>
        <vt:lpwstr>http://erkules.com.au/</vt:lpwstr>
      </vt:variant>
      <vt:variant>
        <vt:lpwstr/>
      </vt:variant>
      <vt:variant>
        <vt:i4>4784194</vt:i4>
      </vt:variant>
      <vt:variant>
        <vt:i4>36</vt:i4>
      </vt:variant>
      <vt:variant>
        <vt:i4>0</vt:i4>
      </vt:variant>
      <vt:variant>
        <vt:i4>5</vt:i4>
      </vt:variant>
      <vt:variant>
        <vt:lpwstr>http://seoauditreport.com.au/weathersafe/</vt:lpwstr>
      </vt:variant>
      <vt:variant>
        <vt:lpwstr/>
      </vt:variant>
      <vt:variant>
        <vt:i4>131145</vt:i4>
      </vt:variant>
      <vt:variant>
        <vt:i4>33</vt:i4>
      </vt:variant>
      <vt:variant>
        <vt:i4>0</vt:i4>
      </vt:variant>
      <vt:variant>
        <vt:i4>5</vt:i4>
      </vt:variant>
      <vt:variant>
        <vt:lpwstr>http://seoauditreport.com.au/convas/</vt:lpwstr>
      </vt:variant>
      <vt:variant>
        <vt:lpwstr/>
      </vt:variant>
      <vt:variant>
        <vt:i4>5505036</vt:i4>
      </vt:variant>
      <vt:variant>
        <vt:i4>30</vt:i4>
      </vt:variant>
      <vt:variant>
        <vt:i4>0</vt:i4>
      </vt:variant>
      <vt:variant>
        <vt:i4>5</vt:i4>
      </vt:variant>
      <vt:variant>
        <vt:lpwstr>http://www.aksportsgroup.com/</vt:lpwstr>
      </vt:variant>
      <vt:variant>
        <vt:lpwstr/>
      </vt:variant>
      <vt:variant>
        <vt:i4>2490469</vt:i4>
      </vt:variant>
      <vt:variant>
        <vt:i4>27</vt:i4>
      </vt:variant>
      <vt:variant>
        <vt:i4>0</vt:i4>
      </vt:variant>
      <vt:variant>
        <vt:i4>5</vt:i4>
      </vt:variant>
      <vt:variant>
        <vt:lpwstr>http://indeni.com/</vt:lpwstr>
      </vt:variant>
      <vt:variant>
        <vt:lpwstr/>
      </vt:variant>
      <vt:variant>
        <vt:i4>7536679</vt:i4>
      </vt:variant>
      <vt:variant>
        <vt:i4>24</vt:i4>
      </vt:variant>
      <vt:variant>
        <vt:i4>0</vt:i4>
      </vt:variant>
      <vt:variant>
        <vt:i4>5</vt:i4>
      </vt:variant>
      <vt:variant>
        <vt:lpwstr>http://www.parcganuenta.nl/</vt:lpwstr>
      </vt:variant>
      <vt:variant>
        <vt:lpwstr/>
      </vt:variant>
      <vt:variant>
        <vt:i4>8257636</vt:i4>
      </vt:variant>
      <vt:variant>
        <vt:i4>21</vt:i4>
      </vt:variant>
      <vt:variant>
        <vt:i4>0</vt:i4>
      </vt:variant>
      <vt:variant>
        <vt:i4>5</vt:i4>
      </vt:variant>
      <vt:variant>
        <vt:lpwstr>http://www.bathroombathrooms.co.uk/</vt:lpwstr>
      </vt:variant>
      <vt:variant>
        <vt:lpwstr/>
      </vt:variant>
      <vt:variant>
        <vt:i4>6488106</vt:i4>
      </vt:variant>
      <vt:variant>
        <vt:i4>18</vt:i4>
      </vt:variant>
      <vt:variant>
        <vt:i4>0</vt:i4>
      </vt:variant>
      <vt:variant>
        <vt:i4>5</vt:i4>
      </vt:variant>
      <vt:variant>
        <vt:lpwstr>http://www.rubinati.nl/</vt:lpwstr>
      </vt:variant>
      <vt:variant>
        <vt:lpwstr/>
      </vt:variant>
      <vt:variant>
        <vt:i4>5570637</vt:i4>
      </vt:variant>
      <vt:variant>
        <vt:i4>15</vt:i4>
      </vt:variant>
      <vt:variant>
        <vt:i4>0</vt:i4>
      </vt:variant>
      <vt:variant>
        <vt:i4>5</vt:i4>
      </vt:variant>
      <vt:variant>
        <vt:lpwstr>http://www.healthbeyondhype.com/</vt:lpwstr>
      </vt:variant>
      <vt:variant>
        <vt:lpwstr/>
      </vt:variant>
      <vt:variant>
        <vt:i4>5505090</vt:i4>
      </vt:variant>
      <vt:variant>
        <vt:i4>12</vt:i4>
      </vt:variant>
      <vt:variant>
        <vt:i4>0</vt:i4>
      </vt:variant>
      <vt:variant>
        <vt:i4>5</vt:i4>
      </vt:variant>
      <vt:variant>
        <vt:lpwstr>http://www.zalacliphairextensions.com.au/</vt:lpwstr>
      </vt:variant>
      <vt:variant>
        <vt:lpwstr/>
      </vt:variant>
      <vt:variant>
        <vt:i4>6815851</vt:i4>
      </vt:variant>
      <vt:variant>
        <vt:i4>9</vt:i4>
      </vt:variant>
      <vt:variant>
        <vt:i4>0</vt:i4>
      </vt:variant>
      <vt:variant>
        <vt:i4>5</vt:i4>
      </vt:variant>
      <vt:variant>
        <vt:lpwstr>http://www.al-naturals2go.com/</vt:lpwstr>
      </vt:variant>
      <vt:variant>
        <vt:lpwstr/>
      </vt:variant>
      <vt:variant>
        <vt:i4>2293882</vt:i4>
      </vt:variant>
      <vt:variant>
        <vt:i4>6</vt:i4>
      </vt:variant>
      <vt:variant>
        <vt:i4>0</vt:i4>
      </vt:variant>
      <vt:variant>
        <vt:i4>5</vt:i4>
      </vt:variant>
      <vt:variant>
        <vt:lpwstr>http://delmarvabiz.com/demodel/</vt:lpwstr>
      </vt:variant>
      <vt:variant>
        <vt:lpwstr/>
      </vt:variant>
      <vt:variant>
        <vt:i4>1638457</vt:i4>
      </vt:variant>
      <vt:variant>
        <vt:i4>3</vt:i4>
      </vt:variant>
      <vt:variant>
        <vt:i4>0</vt:i4>
      </vt:variant>
      <vt:variant>
        <vt:i4>5</vt:i4>
      </vt:variant>
      <vt:variant>
        <vt:lpwstr>mailto:ashok.bittu.sharma@gmail.com</vt:lpwstr>
      </vt:variant>
      <vt:variant>
        <vt:lpwstr/>
      </vt:variant>
      <vt:variant>
        <vt:i4>2621448</vt:i4>
      </vt:variant>
      <vt:variant>
        <vt:i4>0</vt:i4>
      </vt:variant>
      <vt:variant>
        <vt:i4>0</vt:i4>
      </vt:variant>
      <vt:variant>
        <vt:i4>5</vt:i4>
      </vt:variant>
      <vt:variant>
        <vt:lpwstr>../../../../ashok/ashokbittusharma@hotmail.com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mayank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