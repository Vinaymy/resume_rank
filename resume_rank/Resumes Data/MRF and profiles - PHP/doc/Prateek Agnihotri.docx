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4734"/>
        <w:gridCol w:w="4431"/>
        <w:gridCol w:w="240"/>
      </w:tblGrid>
      <w:tr w:rsidR="005A41EB">
        <w:tc>
          <w:tcPr>
            <w:tcW w:w="4734" w:type="dxa"/>
            <w:tcBorders>
              <w:top w:val="single" w:sz="8" w:space="0" w:color="FFFFFF"/>
              <w:left w:val="single" w:sz="8" w:space="0" w:color="FFFFFF"/>
              <w:bottom w:val="single" w:sz="8" w:space="0" w:color="FFFFFF"/>
            </w:tcBorders>
            <w:shd w:val="clear" w:color="auto" w:fill="auto"/>
          </w:tcPr>
          <w:p w:rsidR="005A41EB" w:rsidRDefault="005A41EB">
            <w:pPr>
              <w:pStyle w:val="TableContents"/>
              <w:snapToGrid w:val="0"/>
              <w:rPr>
                <w:b/>
              </w:rPr>
            </w:pPr>
            <w:bookmarkStart w:id="0" w:name="_GoBack"/>
            <w:bookmarkEnd w:id="0"/>
            <w:r>
              <w:rPr>
                <w:b/>
                <w:sz w:val="36"/>
              </w:rPr>
              <w:t>Prateek Agnihotri</w:t>
            </w:r>
          </w:p>
        </w:tc>
        <w:tc>
          <w:tcPr>
            <w:tcW w:w="4431" w:type="dxa"/>
            <w:tcBorders>
              <w:top w:val="single" w:sz="8" w:space="0" w:color="FFFFFF"/>
              <w:left w:val="single" w:sz="8" w:space="0" w:color="FFFFFF"/>
              <w:bottom w:val="single" w:sz="8" w:space="0" w:color="FFFFFF"/>
            </w:tcBorders>
            <w:shd w:val="clear" w:color="auto" w:fill="auto"/>
            <w:vAlign w:val="bottom"/>
          </w:tcPr>
          <w:p w:rsidR="005A41EB" w:rsidRDefault="005A41EB">
            <w:pPr>
              <w:pStyle w:val="TableContents"/>
              <w:snapToGrid w:val="0"/>
              <w:jc w:val="right"/>
              <w:rPr>
                <w:sz w:val="4"/>
                <w:szCs w:val="4"/>
              </w:rPr>
            </w:pPr>
            <w:r>
              <w:rPr>
                <w:b/>
              </w:rPr>
              <w:t xml:space="preserve">09041535471 </w:t>
            </w:r>
          </w:p>
        </w:tc>
        <w:tc>
          <w:tcPr>
            <w:tcW w:w="240" w:type="dxa"/>
            <w:tcBorders>
              <w:top w:val="single" w:sz="8" w:space="0" w:color="FFFFFF"/>
              <w:left w:val="single" w:sz="8" w:space="0" w:color="FFFFFF"/>
              <w:bottom w:val="single" w:sz="8" w:space="0" w:color="FFFFFF"/>
              <w:right w:val="single" w:sz="8" w:space="0" w:color="FFFFFF"/>
            </w:tcBorders>
            <w:shd w:val="clear" w:color="auto" w:fill="auto"/>
          </w:tcPr>
          <w:p w:rsidR="005A41EB" w:rsidRDefault="005A41EB">
            <w:pPr>
              <w:pStyle w:val="TableContents"/>
              <w:snapToGrid w:val="0"/>
              <w:rPr>
                <w:sz w:val="4"/>
                <w:szCs w:val="4"/>
              </w:rPr>
            </w:pPr>
          </w:p>
        </w:tc>
      </w:tr>
      <w:tr w:rsidR="005A41EB">
        <w:tc>
          <w:tcPr>
            <w:tcW w:w="9405" w:type="dxa"/>
            <w:gridSpan w:val="3"/>
            <w:tcBorders>
              <w:left w:val="single" w:sz="8" w:space="0" w:color="FFFFFF"/>
              <w:bottom w:val="single" w:sz="8" w:space="0" w:color="FFFFFF"/>
              <w:right w:val="single" w:sz="8" w:space="0" w:color="FFFFFF"/>
            </w:tcBorders>
            <w:shd w:val="clear" w:color="auto" w:fill="auto"/>
            <w:vAlign w:val="center"/>
          </w:tcPr>
          <w:p w:rsidR="005A41EB" w:rsidRDefault="005A41EB">
            <w:pPr>
              <w:pStyle w:val="TableContents"/>
              <w:pBdr>
                <w:top w:val="single" w:sz="1" w:space="1" w:color="000000"/>
              </w:pBdr>
              <w:snapToGrid w:val="0"/>
              <w:jc w:val="right"/>
            </w:pPr>
            <w:r>
              <w:rPr>
                <w:sz w:val="18"/>
              </w:rPr>
              <w:t>H. No. 443,First Floor, Phase-4, Mohali, prateiik@gmail.com</w:t>
            </w:r>
          </w:p>
        </w:tc>
      </w:tr>
    </w:tbl>
    <w:p w:rsidR="005A41EB" w:rsidRDefault="005A41EB">
      <w:pPr>
        <w:pStyle w:val="TextbodysectionBreak"/>
        <w:rPr>
          <w:b/>
          <w:sz w:val="28"/>
        </w:rPr>
      </w:pPr>
      <w:r>
        <w:t>-</w:t>
      </w: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9123"/>
        <w:gridCol w:w="282"/>
      </w:tblGrid>
      <w:tr w:rsidR="005A41EB">
        <w:tc>
          <w:tcPr>
            <w:tcW w:w="9123" w:type="dxa"/>
            <w:tcBorders>
              <w:top w:val="single" w:sz="8" w:space="0" w:color="FFFFFF"/>
              <w:left w:val="single" w:sz="8" w:space="0" w:color="FFFFFF"/>
              <w:bottom w:val="single" w:sz="8" w:space="0" w:color="FFFFFF"/>
            </w:tcBorders>
            <w:shd w:val="clear" w:color="auto" w:fill="auto"/>
          </w:tcPr>
          <w:p w:rsidR="005A41EB" w:rsidRDefault="005A41EB">
            <w:pPr>
              <w:pStyle w:val="TableContents"/>
              <w:pBdr>
                <w:bottom w:val="single" w:sz="1" w:space="1" w:color="000000"/>
              </w:pBdr>
              <w:snapToGrid w:val="0"/>
              <w:spacing w:after="100"/>
              <w:rPr>
                <w:sz w:val="4"/>
                <w:szCs w:val="4"/>
              </w:rPr>
            </w:pPr>
            <w:r>
              <w:rPr>
                <w:b/>
                <w:sz w:val="28"/>
              </w:rPr>
              <w:t>S</w:t>
            </w:r>
            <w:r>
              <w:rPr>
                <w:b/>
                <w:sz w:val="24"/>
              </w:rPr>
              <w:t>UMMARY</w:t>
            </w:r>
            <w:r>
              <w:rPr>
                <w:sz w:val="24"/>
              </w:rPr>
              <w:t> </w:t>
            </w:r>
          </w:p>
        </w:tc>
        <w:tc>
          <w:tcPr>
            <w:tcW w:w="282" w:type="dxa"/>
            <w:tcBorders>
              <w:top w:val="single" w:sz="8" w:space="0" w:color="FFFFFF"/>
              <w:left w:val="single" w:sz="8" w:space="0" w:color="FFFFFF"/>
              <w:bottom w:val="single" w:sz="8" w:space="0" w:color="FFFFFF"/>
              <w:right w:val="single" w:sz="8" w:space="0" w:color="FFFFFF"/>
            </w:tcBorders>
            <w:shd w:val="clear" w:color="auto" w:fill="auto"/>
          </w:tcPr>
          <w:p w:rsidR="005A41EB" w:rsidRDefault="005A41EB">
            <w:pPr>
              <w:pStyle w:val="TableContents"/>
              <w:snapToGrid w:val="0"/>
              <w:rPr>
                <w:sz w:val="4"/>
                <w:szCs w:val="4"/>
              </w:rPr>
            </w:pPr>
          </w:p>
        </w:tc>
      </w:tr>
      <w:tr w:rsidR="005A41EB">
        <w:tc>
          <w:tcPr>
            <w:tcW w:w="9405" w:type="dxa"/>
            <w:gridSpan w:val="2"/>
            <w:tcBorders>
              <w:left w:val="single" w:sz="8" w:space="0" w:color="FFFFFF"/>
              <w:bottom w:val="single" w:sz="8" w:space="0" w:color="FFFFFF"/>
              <w:right w:val="single" w:sz="8" w:space="0" w:color="FFFFFF"/>
            </w:tcBorders>
            <w:shd w:val="clear" w:color="auto" w:fill="auto"/>
            <w:vAlign w:val="center"/>
          </w:tcPr>
          <w:p w:rsidR="005A41EB" w:rsidRDefault="005A41EB">
            <w:pPr>
              <w:pStyle w:val="TableContents"/>
              <w:numPr>
                <w:ilvl w:val="0"/>
                <w:numId w:val="2"/>
              </w:numPr>
              <w:tabs>
                <w:tab w:val="left" w:pos="707"/>
              </w:tabs>
              <w:snapToGrid w:val="0"/>
            </w:pPr>
            <w:r>
              <w:t xml:space="preserve">Been in touch with programming from past 3.8 year. </w:t>
            </w:r>
          </w:p>
          <w:p w:rsidR="005A41EB" w:rsidRDefault="005A41EB">
            <w:pPr>
              <w:pStyle w:val="TableContents"/>
              <w:numPr>
                <w:ilvl w:val="0"/>
                <w:numId w:val="3"/>
              </w:numPr>
              <w:tabs>
                <w:tab w:val="left" w:pos="707"/>
              </w:tabs>
            </w:pPr>
            <w:r>
              <w:t>Worked in PHP, HTML, CSS, jQuery,Rest Apis integration,Payment Gateways integration,Xml parsing,</w:t>
            </w:r>
          </w:p>
          <w:p w:rsidR="005A41EB" w:rsidRDefault="005A41EB">
            <w:pPr>
              <w:pStyle w:val="TableContents"/>
              <w:numPr>
                <w:ilvl w:val="0"/>
                <w:numId w:val="3"/>
              </w:numPr>
              <w:tabs>
                <w:tab w:val="left" w:pos="707"/>
              </w:tabs>
            </w:pPr>
            <w:r>
              <w:t>Db architecture and implementation,Sms apis etc.</w:t>
            </w:r>
          </w:p>
          <w:p w:rsidR="005A41EB" w:rsidRDefault="005A41EB">
            <w:pPr>
              <w:pStyle w:val="TableContents"/>
              <w:numPr>
                <w:ilvl w:val="0"/>
                <w:numId w:val="4"/>
              </w:numPr>
              <w:tabs>
                <w:tab w:val="left" w:pos="707"/>
              </w:tabs>
            </w:pPr>
            <w:r>
              <w:t>B.E in Computer  Science with 1st division</w:t>
            </w:r>
          </w:p>
          <w:p w:rsidR="005A41EB" w:rsidRDefault="005A41EB">
            <w:pPr>
              <w:pStyle w:val="TableContents"/>
              <w:numPr>
                <w:ilvl w:val="0"/>
                <w:numId w:val="5"/>
              </w:numPr>
              <w:tabs>
                <w:tab w:val="left" w:pos="707"/>
              </w:tabs>
            </w:pPr>
            <w:r>
              <w:t xml:space="preserve">Expected Role: Sr. Web Developer   </w:t>
            </w:r>
          </w:p>
          <w:p w:rsidR="005A41EB" w:rsidRDefault="005A41EB">
            <w:pPr>
              <w:pStyle w:val="TableContents"/>
              <w:numPr>
                <w:ilvl w:val="0"/>
                <w:numId w:val="6"/>
              </w:numPr>
              <w:tabs>
                <w:tab w:val="left" w:pos="707"/>
              </w:tabs>
            </w:pPr>
            <w:r>
              <w:t>My Current Location: Mohali, India</w:t>
            </w:r>
          </w:p>
          <w:p w:rsidR="005A41EB" w:rsidRDefault="005A41EB">
            <w:pPr>
              <w:pStyle w:val="TableContents"/>
              <w:numPr>
                <w:ilvl w:val="0"/>
                <w:numId w:val="7"/>
              </w:numPr>
              <w:tabs>
                <w:tab w:val="left" w:pos="707"/>
              </w:tabs>
            </w:pPr>
            <w:r>
              <w:t>Re-locatable: Yes</w:t>
            </w:r>
          </w:p>
        </w:tc>
      </w:tr>
    </w:tbl>
    <w:p w:rsidR="005A41EB" w:rsidRDefault="005A41EB">
      <w:pPr>
        <w:pStyle w:val="TextbodysectionBreak"/>
        <w:rPr>
          <w:b/>
          <w:sz w:val="28"/>
        </w:rPr>
      </w:pPr>
      <w:r>
        <w:t>-</w:t>
      </w: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9166"/>
        <w:gridCol w:w="239"/>
      </w:tblGrid>
      <w:tr w:rsidR="005A41EB">
        <w:tc>
          <w:tcPr>
            <w:tcW w:w="9166" w:type="dxa"/>
            <w:tcBorders>
              <w:top w:val="single" w:sz="8" w:space="0" w:color="FFFFFF"/>
              <w:left w:val="single" w:sz="8" w:space="0" w:color="FFFFFF"/>
              <w:bottom w:val="single" w:sz="8" w:space="0" w:color="FFFFFF"/>
            </w:tcBorders>
            <w:shd w:val="clear" w:color="auto" w:fill="auto"/>
          </w:tcPr>
          <w:p w:rsidR="005A41EB" w:rsidRDefault="005A41EB">
            <w:pPr>
              <w:pStyle w:val="TableContents"/>
              <w:pBdr>
                <w:bottom w:val="single" w:sz="1" w:space="1" w:color="000000"/>
              </w:pBdr>
              <w:snapToGrid w:val="0"/>
              <w:spacing w:after="100"/>
              <w:rPr>
                <w:sz w:val="4"/>
                <w:szCs w:val="4"/>
              </w:rPr>
            </w:pPr>
            <w:r>
              <w:rPr>
                <w:b/>
                <w:sz w:val="28"/>
              </w:rPr>
              <w:t>O</w:t>
            </w:r>
            <w:r>
              <w:rPr>
                <w:b/>
                <w:sz w:val="24"/>
              </w:rPr>
              <w:t>BJECTIVE</w:t>
            </w:r>
            <w:r>
              <w:rPr>
                <w:sz w:val="24"/>
              </w:rPr>
              <w:t> </w:t>
            </w:r>
          </w:p>
        </w:tc>
        <w:tc>
          <w:tcPr>
            <w:tcW w:w="239" w:type="dxa"/>
            <w:tcBorders>
              <w:top w:val="single" w:sz="8" w:space="0" w:color="FFFFFF"/>
              <w:left w:val="single" w:sz="8" w:space="0" w:color="FFFFFF"/>
              <w:bottom w:val="single" w:sz="8" w:space="0" w:color="FFFFFF"/>
              <w:right w:val="single" w:sz="8" w:space="0" w:color="FFFFFF"/>
            </w:tcBorders>
            <w:shd w:val="clear" w:color="auto" w:fill="auto"/>
          </w:tcPr>
          <w:p w:rsidR="005A41EB" w:rsidRDefault="005A41EB">
            <w:pPr>
              <w:pStyle w:val="TableContents"/>
              <w:snapToGrid w:val="0"/>
              <w:rPr>
                <w:sz w:val="4"/>
                <w:szCs w:val="4"/>
              </w:rPr>
            </w:pPr>
          </w:p>
        </w:tc>
      </w:tr>
      <w:tr w:rsidR="005A41EB">
        <w:tc>
          <w:tcPr>
            <w:tcW w:w="9405" w:type="dxa"/>
            <w:gridSpan w:val="2"/>
            <w:tcBorders>
              <w:left w:val="single" w:sz="8" w:space="0" w:color="FFFFFF"/>
              <w:bottom w:val="single" w:sz="8" w:space="0" w:color="FFFFFF"/>
              <w:right w:val="single" w:sz="8" w:space="0" w:color="FFFFFF"/>
            </w:tcBorders>
            <w:shd w:val="clear" w:color="auto" w:fill="auto"/>
            <w:vAlign w:val="center"/>
          </w:tcPr>
          <w:p w:rsidR="005A41EB" w:rsidRDefault="005A41EB">
            <w:pPr>
              <w:pStyle w:val="TableContents"/>
              <w:snapToGrid w:val="0"/>
              <w:spacing w:after="0"/>
            </w:pPr>
            <w:r>
              <w:t xml:space="preserve">Seeking a professional position in Software/Web Development requiring good technical knowledge and providing an opportunity to improve the systems and operations of a company through continued development of professional skills. </w:t>
            </w:r>
          </w:p>
        </w:tc>
      </w:tr>
    </w:tbl>
    <w:p w:rsidR="005A41EB" w:rsidRDefault="005A41EB">
      <w:pPr>
        <w:pStyle w:val="TextbodysectionBreak"/>
        <w:rPr>
          <w:b/>
          <w:sz w:val="28"/>
        </w:rPr>
      </w:pPr>
      <w:r>
        <w:t>-</w:t>
      </w:r>
    </w:p>
    <w:tbl>
      <w:tblPr>
        <w:tblW w:w="0" w:type="auto"/>
        <w:tblInd w:w="5" w:type="dxa"/>
        <w:tblLayout w:type="fixed"/>
        <w:tblCellMar>
          <w:top w:w="28" w:type="dxa"/>
          <w:left w:w="28" w:type="dxa"/>
          <w:bottom w:w="28" w:type="dxa"/>
          <w:right w:w="28" w:type="dxa"/>
        </w:tblCellMar>
        <w:tblLook w:val="0000" w:firstRow="0" w:lastRow="0" w:firstColumn="0" w:lastColumn="0" w:noHBand="0" w:noVBand="0"/>
      </w:tblPr>
      <w:tblGrid>
        <w:gridCol w:w="9166"/>
        <w:gridCol w:w="174"/>
      </w:tblGrid>
      <w:tr w:rsidR="005A41EB">
        <w:tc>
          <w:tcPr>
            <w:tcW w:w="9166" w:type="dxa"/>
            <w:tcBorders>
              <w:top w:val="single" w:sz="8" w:space="0" w:color="FFFFFF"/>
              <w:left w:val="single" w:sz="8" w:space="0" w:color="FFFFFF"/>
              <w:bottom w:val="single" w:sz="8" w:space="0" w:color="FFFFFF"/>
            </w:tcBorders>
            <w:shd w:val="clear" w:color="auto" w:fill="auto"/>
          </w:tcPr>
          <w:p w:rsidR="005A41EB" w:rsidRDefault="005A41EB">
            <w:pPr>
              <w:pStyle w:val="TableContents"/>
              <w:pBdr>
                <w:bottom w:val="single" w:sz="1" w:space="1" w:color="000000"/>
              </w:pBdr>
              <w:snapToGrid w:val="0"/>
              <w:spacing w:after="100"/>
              <w:rPr>
                <w:sz w:val="4"/>
                <w:szCs w:val="4"/>
              </w:rPr>
            </w:pPr>
            <w:r>
              <w:rPr>
                <w:b/>
                <w:sz w:val="28"/>
              </w:rPr>
              <w:t>C</w:t>
            </w:r>
            <w:r>
              <w:rPr>
                <w:b/>
                <w:sz w:val="24"/>
              </w:rPr>
              <w:t xml:space="preserve">OMPUTER </w:t>
            </w:r>
            <w:r>
              <w:rPr>
                <w:b/>
                <w:sz w:val="28"/>
              </w:rPr>
              <w:t>S</w:t>
            </w:r>
            <w:r>
              <w:rPr>
                <w:b/>
                <w:sz w:val="24"/>
              </w:rPr>
              <w:t>KILLS</w:t>
            </w:r>
            <w:r>
              <w:rPr>
                <w:sz w:val="24"/>
              </w:rPr>
              <w:t> </w:t>
            </w:r>
          </w:p>
        </w:tc>
        <w:tc>
          <w:tcPr>
            <w:tcW w:w="174" w:type="dxa"/>
            <w:tcBorders>
              <w:top w:val="single" w:sz="8" w:space="0" w:color="FFFFFF"/>
              <w:left w:val="single" w:sz="8" w:space="0" w:color="FFFFFF"/>
              <w:bottom w:val="single" w:sz="8" w:space="0" w:color="FFFFFF"/>
              <w:right w:val="single" w:sz="8" w:space="0" w:color="FFFFFF"/>
            </w:tcBorders>
            <w:shd w:val="clear" w:color="auto" w:fill="auto"/>
          </w:tcPr>
          <w:p w:rsidR="005A41EB" w:rsidRDefault="005A41EB">
            <w:pPr>
              <w:pStyle w:val="TableContents"/>
              <w:snapToGrid w:val="0"/>
              <w:rPr>
                <w:sz w:val="4"/>
                <w:szCs w:val="4"/>
              </w:rPr>
            </w:pPr>
          </w:p>
        </w:tc>
      </w:tr>
      <w:tr w:rsidR="005A41EB">
        <w:tc>
          <w:tcPr>
            <w:tcW w:w="9340" w:type="dxa"/>
            <w:gridSpan w:val="2"/>
            <w:tcBorders>
              <w:left w:val="single" w:sz="8" w:space="0" w:color="FFFFFF"/>
              <w:bottom w:val="single" w:sz="8" w:space="0" w:color="FFFFFF"/>
              <w:right w:val="single" w:sz="8" w:space="0" w:color="FFFFFF"/>
            </w:tcBorders>
            <w:shd w:val="clear" w:color="auto" w:fill="auto"/>
            <w:vAlign w:val="center"/>
          </w:tcPr>
          <w:p w:rsidR="005A41EB" w:rsidRDefault="005A41EB">
            <w:pPr>
              <w:pStyle w:val="TableContents"/>
              <w:snapToGrid w:val="0"/>
            </w:pPr>
            <w:r>
              <w:t>Web Development Skills (Major only):</w:t>
            </w:r>
          </w:p>
          <w:p w:rsidR="005A41EB" w:rsidRDefault="005A41EB">
            <w:pPr>
              <w:pStyle w:val="TableContents"/>
              <w:numPr>
                <w:ilvl w:val="0"/>
                <w:numId w:val="8"/>
              </w:numPr>
              <w:tabs>
                <w:tab w:val="left" w:pos="707"/>
              </w:tabs>
            </w:pPr>
            <w:r>
              <w:t>PHP, Cakephp, Codeigniter, MySQL,Bitbucket</w:t>
            </w:r>
          </w:p>
          <w:p w:rsidR="005A41EB" w:rsidRDefault="005A41EB">
            <w:pPr>
              <w:pStyle w:val="TableContents"/>
            </w:pPr>
            <w:r>
              <w:br/>
              <w:t>OS used:</w:t>
            </w:r>
          </w:p>
          <w:p w:rsidR="005A41EB" w:rsidRDefault="005A41EB">
            <w:pPr>
              <w:pStyle w:val="TableContents"/>
              <w:numPr>
                <w:ilvl w:val="0"/>
                <w:numId w:val="9"/>
              </w:numPr>
              <w:tabs>
                <w:tab w:val="left" w:pos="707"/>
              </w:tabs>
            </w:pPr>
            <w:r>
              <w:t>Windows XP/2000/7</w:t>
            </w:r>
          </w:p>
          <w:p w:rsidR="005A41EB" w:rsidRDefault="005A41EB">
            <w:pPr>
              <w:pStyle w:val="TableContents"/>
              <w:numPr>
                <w:ilvl w:val="0"/>
                <w:numId w:val="10"/>
              </w:numPr>
              <w:tabs>
                <w:tab w:val="left" w:pos="707"/>
              </w:tabs>
            </w:pPr>
            <w:r>
              <w:t>Ubuntu/Linux</w:t>
            </w:r>
          </w:p>
        </w:tc>
      </w:tr>
    </w:tbl>
    <w:p w:rsidR="005A41EB" w:rsidRDefault="005A41EB">
      <w:pPr>
        <w:pStyle w:val="TextbodysectionBreak"/>
      </w:pPr>
    </w:p>
    <w:tbl>
      <w:tblPr>
        <w:tblW w:w="0" w:type="auto"/>
        <w:tblInd w:w="-7" w:type="dxa"/>
        <w:tblLayout w:type="fixed"/>
        <w:tblCellMar>
          <w:top w:w="28" w:type="dxa"/>
          <w:left w:w="28" w:type="dxa"/>
          <w:bottom w:w="28" w:type="dxa"/>
          <w:right w:w="28" w:type="dxa"/>
        </w:tblCellMar>
        <w:tblLook w:val="0000" w:firstRow="0" w:lastRow="0" w:firstColumn="0" w:lastColumn="0" w:noHBand="0" w:noVBand="0"/>
      </w:tblPr>
      <w:tblGrid>
        <w:gridCol w:w="5550"/>
        <w:gridCol w:w="3868"/>
      </w:tblGrid>
      <w:tr w:rsidR="005A41EB">
        <w:tc>
          <w:tcPr>
            <w:tcW w:w="9418" w:type="dxa"/>
            <w:gridSpan w:val="2"/>
            <w:tcBorders>
              <w:top w:val="single" w:sz="8" w:space="0" w:color="FFFFFF"/>
              <w:left w:val="single" w:sz="8" w:space="0" w:color="FFFFFF"/>
              <w:bottom w:val="single" w:sz="8" w:space="0" w:color="FFFFFF"/>
              <w:right w:val="single" w:sz="8" w:space="0" w:color="FFFFFF"/>
            </w:tcBorders>
            <w:shd w:val="clear" w:color="auto" w:fill="auto"/>
          </w:tcPr>
          <w:p w:rsidR="005A41EB" w:rsidRDefault="005A41EB">
            <w:pPr>
              <w:pStyle w:val="TableContents"/>
              <w:pBdr>
                <w:bottom w:val="single" w:sz="1" w:space="1" w:color="000000"/>
              </w:pBdr>
              <w:snapToGrid w:val="0"/>
              <w:spacing w:after="100"/>
              <w:rPr>
                <w:b/>
                <w:sz w:val="28"/>
              </w:rPr>
            </w:pPr>
          </w:p>
          <w:p w:rsidR="005A41EB" w:rsidRDefault="005A41EB">
            <w:pPr>
              <w:pStyle w:val="TableContents"/>
              <w:pBdr>
                <w:bottom w:val="single" w:sz="1" w:space="1" w:color="000000"/>
              </w:pBdr>
              <w:spacing w:after="100"/>
            </w:pPr>
            <w:r>
              <w:rPr>
                <w:b/>
                <w:sz w:val="24"/>
              </w:rPr>
              <w:t>WORK EXPERIENCE</w:t>
            </w:r>
          </w:p>
        </w:tc>
      </w:tr>
      <w:tr w:rsidR="005A41EB">
        <w:tc>
          <w:tcPr>
            <w:tcW w:w="5550" w:type="dxa"/>
            <w:tcBorders>
              <w:left w:val="single" w:sz="8" w:space="0" w:color="FFFFFF"/>
              <w:bottom w:val="single" w:sz="8" w:space="0" w:color="FFFFFF"/>
            </w:tcBorders>
            <w:shd w:val="clear" w:color="auto" w:fill="auto"/>
          </w:tcPr>
          <w:p w:rsidR="005A41EB" w:rsidRDefault="005A41EB">
            <w:pPr>
              <w:pStyle w:val="TableContents"/>
              <w:snapToGrid w:val="0"/>
              <w:rPr>
                <w:b/>
              </w:rPr>
            </w:pPr>
            <w:r>
              <w:rPr>
                <w:sz w:val="24"/>
                <w:u w:val="single"/>
              </w:rPr>
              <w:t>Solitaire Infosys</w:t>
            </w:r>
            <w:r>
              <w:t>, Mohali, India</w:t>
            </w:r>
          </w:p>
        </w:tc>
        <w:tc>
          <w:tcPr>
            <w:tcW w:w="3868" w:type="dxa"/>
            <w:tcBorders>
              <w:left w:val="single" w:sz="8" w:space="0" w:color="FFFFFF"/>
              <w:bottom w:val="single" w:sz="8" w:space="0" w:color="FFFFFF"/>
              <w:right w:val="single" w:sz="8" w:space="0" w:color="FFFFFF"/>
            </w:tcBorders>
            <w:shd w:val="clear" w:color="auto" w:fill="auto"/>
            <w:vAlign w:val="center"/>
          </w:tcPr>
          <w:p w:rsidR="005A41EB" w:rsidRDefault="005A41EB">
            <w:pPr>
              <w:pStyle w:val="TableContents"/>
              <w:snapToGrid w:val="0"/>
              <w:jc w:val="right"/>
            </w:pPr>
            <w:r>
              <w:rPr>
                <w:b/>
              </w:rPr>
              <w:t>Oct-13 - Present</w:t>
            </w:r>
          </w:p>
        </w:tc>
      </w:tr>
      <w:tr w:rsidR="005A41EB">
        <w:tc>
          <w:tcPr>
            <w:tcW w:w="9418" w:type="dxa"/>
            <w:gridSpan w:val="2"/>
            <w:tcBorders>
              <w:left w:val="single" w:sz="8" w:space="0" w:color="FFFFFF"/>
              <w:bottom w:val="single" w:sz="8" w:space="0" w:color="FFFFFF"/>
              <w:right w:val="single" w:sz="8" w:space="0" w:color="FFFFFF"/>
            </w:tcBorders>
            <w:shd w:val="clear" w:color="auto" w:fill="auto"/>
          </w:tcPr>
          <w:p w:rsidR="005A41EB" w:rsidRDefault="005A41EB">
            <w:pPr>
              <w:pStyle w:val="TableContents"/>
              <w:snapToGrid w:val="0"/>
            </w:pPr>
            <w:r>
              <w:rPr>
                <w:i/>
              </w:rPr>
              <w:t>Sr. Web Developer</w:t>
            </w:r>
          </w:p>
        </w:tc>
      </w:tr>
      <w:tr w:rsidR="005A41EB">
        <w:tc>
          <w:tcPr>
            <w:tcW w:w="9418" w:type="dxa"/>
            <w:gridSpan w:val="2"/>
            <w:tcBorders>
              <w:left w:val="single" w:sz="8" w:space="0" w:color="FFFFFF"/>
              <w:bottom w:val="single" w:sz="8" w:space="0" w:color="FFFFFF"/>
              <w:right w:val="single" w:sz="8" w:space="0" w:color="FFFFFF"/>
            </w:tcBorders>
            <w:shd w:val="clear" w:color="auto" w:fill="auto"/>
          </w:tcPr>
          <w:p w:rsidR="005A41EB" w:rsidRDefault="005A41EB">
            <w:pPr>
              <w:pStyle w:val="TableContents"/>
              <w:numPr>
                <w:ilvl w:val="0"/>
                <w:numId w:val="23"/>
              </w:numPr>
              <w:snapToGrid w:val="0"/>
            </w:pPr>
            <w:r>
              <w:t>Responsible for planning,module breakdown,coding ,deployment of project.</w:t>
            </w:r>
          </w:p>
          <w:p w:rsidR="005A41EB" w:rsidRDefault="005A41EB">
            <w:pPr>
              <w:pStyle w:val="TableContents"/>
              <w:numPr>
                <w:ilvl w:val="0"/>
                <w:numId w:val="23"/>
              </w:numPr>
              <w:snapToGrid w:val="0"/>
            </w:pPr>
            <w:r>
              <w:t>Guiding juniors in their projects.</w:t>
            </w:r>
          </w:p>
          <w:p w:rsidR="005A41EB" w:rsidRDefault="005A41EB">
            <w:pPr>
              <w:pStyle w:val="TableContents"/>
              <w:numPr>
                <w:ilvl w:val="0"/>
                <w:numId w:val="23"/>
              </w:numPr>
              <w:snapToGrid w:val="0"/>
            </w:pPr>
            <w:r>
              <w:t>Take interviews</w:t>
            </w:r>
          </w:p>
        </w:tc>
      </w:tr>
    </w:tbl>
    <w:p w:rsidR="005A41EB" w:rsidRDefault="005A41EB"/>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5548"/>
        <w:gridCol w:w="3845"/>
        <w:gridCol w:w="20"/>
        <w:gridCol w:w="3808"/>
        <w:gridCol w:w="20"/>
      </w:tblGrid>
      <w:tr w:rsidR="005A41EB">
        <w:trPr>
          <w:gridAfter w:val="1"/>
          <w:wAfter w:w="20" w:type="dxa"/>
        </w:trPr>
        <w:tc>
          <w:tcPr>
            <w:tcW w:w="9393" w:type="dxa"/>
            <w:gridSpan w:val="2"/>
            <w:tcBorders>
              <w:left w:val="single" w:sz="8" w:space="0" w:color="FFFFFF"/>
              <w:bottom w:val="single" w:sz="8" w:space="0" w:color="FFFFFF"/>
            </w:tcBorders>
            <w:shd w:val="clear" w:color="auto" w:fill="auto"/>
          </w:tcPr>
          <w:p w:rsidR="005A41EB" w:rsidRDefault="005A41EB">
            <w:pPr>
              <w:pStyle w:val="TableContents"/>
              <w:snapToGrid w:val="0"/>
              <w:rPr>
                <w:b/>
              </w:rPr>
            </w:pPr>
            <w:r>
              <w:rPr>
                <w:sz w:val="24"/>
                <w:u w:val="single"/>
              </w:rPr>
              <w:t>Neuron Technolabs Pvt. Ltd.</w:t>
            </w:r>
            <w:r>
              <w:t>, Chandigarh, India</w:t>
            </w:r>
          </w:p>
        </w:tc>
        <w:tc>
          <w:tcPr>
            <w:tcW w:w="3828" w:type="dxa"/>
            <w:gridSpan w:val="2"/>
            <w:tcBorders>
              <w:left w:val="single" w:sz="8" w:space="0" w:color="FFFFFF"/>
            </w:tcBorders>
            <w:shd w:val="clear" w:color="auto" w:fill="auto"/>
            <w:vAlign w:val="center"/>
          </w:tcPr>
          <w:p w:rsidR="005A41EB" w:rsidRDefault="005A41EB">
            <w:pPr>
              <w:pStyle w:val="TableContents"/>
              <w:snapToGrid w:val="0"/>
              <w:jc w:val="right"/>
            </w:pPr>
            <w:r>
              <w:rPr>
                <w:b/>
              </w:rPr>
              <w:t>March-12 - Present</w:t>
            </w:r>
          </w:p>
        </w:tc>
      </w:tr>
      <w:tr w:rsidR="005A41EB">
        <w:tblPrEx>
          <w:tblCellMar>
            <w:top w:w="0" w:type="dxa"/>
            <w:left w:w="0" w:type="dxa"/>
            <w:bottom w:w="0" w:type="dxa"/>
            <w:right w:w="0" w:type="dxa"/>
          </w:tblCellMar>
        </w:tblPrEx>
        <w:tc>
          <w:tcPr>
            <w:tcW w:w="5548" w:type="dxa"/>
            <w:tcBorders>
              <w:left w:val="single" w:sz="8" w:space="0" w:color="FFFFFF"/>
              <w:bottom w:val="single" w:sz="8" w:space="0" w:color="FFFFFF"/>
            </w:tcBorders>
            <w:shd w:val="clear" w:color="auto" w:fill="auto"/>
          </w:tcPr>
          <w:p w:rsidR="005A41EB" w:rsidRDefault="005A41EB">
            <w:pPr>
              <w:pStyle w:val="TableContents"/>
              <w:snapToGrid w:val="0"/>
              <w:rPr>
                <w:b/>
              </w:rPr>
            </w:pPr>
            <w:r>
              <w:rPr>
                <w:i/>
              </w:rPr>
              <w:t>Jr. Web Developer</w:t>
            </w:r>
          </w:p>
        </w:tc>
        <w:tc>
          <w:tcPr>
            <w:tcW w:w="3865" w:type="dxa"/>
            <w:gridSpan w:val="2"/>
            <w:tcBorders>
              <w:left w:val="single" w:sz="8" w:space="0" w:color="FFFFFF"/>
              <w:bottom w:val="single" w:sz="8" w:space="0" w:color="FFFFFF"/>
            </w:tcBorders>
            <w:shd w:val="clear" w:color="auto" w:fill="auto"/>
            <w:vAlign w:val="center"/>
          </w:tcPr>
          <w:p w:rsidR="005A41EB" w:rsidRDefault="005A41EB">
            <w:pPr>
              <w:pStyle w:val="TableContents"/>
              <w:snapToGrid w:val="0"/>
              <w:jc w:val="right"/>
              <w:rPr>
                <w:i/>
              </w:rPr>
            </w:pPr>
            <w:r>
              <w:rPr>
                <w:b/>
              </w:rPr>
              <w:t>Mar-12 - Sep-13</w:t>
            </w:r>
          </w:p>
        </w:tc>
        <w:tc>
          <w:tcPr>
            <w:tcW w:w="3828" w:type="dxa"/>
            <w:gridSpan w:val="2"/>
            <w:tcBorders>
              <w:left w:val="single" w:sz="8" w:space="0" w:color="FFFFFF"/>
            </w:tcBorders>
            <w:shd w:val="clear" w:color="auto" w:fill="auto"/>
          </w:tcPr>
          <w:p w:rsidR="005A41EB" w:rsidRDefault="005A41EB">
            <w:pPr>
              <w:snapToGrid w:val="0"/>
              <w:rPr>
                <w:i/>
              </w:rPr>
            </w:pPr>
          </w:p>
        </w:tc>
      </w:tr>
      <w:tr w:rsidR="005A41EB">
        <w:tblPrEx>
          <w:tblCellMar>
            <w:top w:w="0" w:type="dxa"/>
            <w:left w:w="0" w:type="dxa"/>
            <w:bottom w:w="0" w:type="dxa"/>
            <w:right w:w="0" w:type="dxa"/>
          </w:tblCellMar>
        </w:tblPrEx>
        <w:tc>
          <w:tcPr>
            <w:tcW w:w="9413" w:type="dxa"/>
            <w:gridSpan w:val="3"/>
            <w:tcBorders>
              <w:left w:val="single" w:sz="8" w:space="0" w:color="FFFFFF"/>
              <w:bottom w:val="single" w:sz="8" w:space="0" w:color="FFFFFF"/>
            </w:tcBorders>
            <w:shd w:val="clear" w:color="auto" w:fill="auto"/>
          </w:tcPr>
          <w:p w:rsidR="005A41EB" w:rsidRDefault="005A41EB">
            <w:pPr>
              <w:pStyle w:val="TableContents"/>
              <w:numPr>
                <w:ilvl w:val="0"/>
                <w:numId w:val="23"/>
              </w:numPr>
              <w:snapToGrid w:val="0"/>
            </w:pPr>
            <w:r>
              <w:t>Responsible for coding  + Deployment at server, etc.</w:t>
            </w:r>
          </w:p>
        </w:tc>
        <w:tc>
          <w:tcPr>
            <w:tcW w:w="3828" w:type="dxa"/>
            <w:gridSpan w:val="2"/>
            <w:tcBorders>
              <w:left w:val="single" w:sz="8" w:space="0" w:color="FFFFFF"/>
            </w:tcBorders>
            <w:shd w:val="clear" w:color="auto" w:fill="auto"/>
          </w:tcPr>
          <w:p w:rsidR="005A41EB" w:rsidRDefault="005A41EB">
            <w:pPr>
              <w:snapToGrid w:val="0"/>
            </w:pPr>
          </w:p>
        </w:tc>
      </w:tr>
      <w:tr w:rsidR="005A41EB">
        <w:tblPrEx>
          <w:tblCellMar>
            <w:top w:w="0" w:type="dxa"/>
            <w:left w:w="0" w:type="dxa"/>
            <w:bottom w:w="0" w:type="dxa"/>
            <w:right w:w="0" w:type="dxa"/>
          </w:tblCellMar>
        </w:tblPrEx>
        <w:tc>
          <w:tcPr>
            <w:tcW w:w="9413" w:type="dxa"/>
            <w:gridSpan w:val="3"/>
            <w:tcBorders>
              <w:left w:val="single" w:sz="8" w:space="0" w:color="FFFFFF"/>
              <w:bottom w:val="single" w:sz="8" w:space="0" w:color="FFFFFF"/>
            </w:tcBorders>
            <w:shd w:val="clear" w:color="auto" w:fill="auto"/>
          </w:tcPr>
          <w:p w:rsidR="005A41EB" w:rsidRDefault="005A41EB">
            <w:pPr>
              <w:pStyle w:val="TextbodyentryBreak"/>
            </w:pPr>
            <w:r>
              <w:t>-</w:t>
            </w:r>
          </w:p>
        </w:tc>
        <w:tc>
          <w:tcPr>
            <w:tcW w:w="3828" w:type="dxa"/>
            <w:gridSpan w:val="2"/>
            <w:tcBorders>
              <w:left w:val="single" w:sz="8" w:space="0" w:color="FFFFFF"/>
            </w:tcBorders>
            <w:shd w:val="clear" w:color="auto" w:fill="auto"/>
          </w:tcPr>
          <w:p w:rsidR="005A41EB" w:rsidRDefault="005A41EB">
            <w:pPr>
              <w:snapToGrid w:val="0"/>
            </w:pPr>
          </w:p>
        </w:tc>
      </w:tr>
    </w:tbl>
    <w:p w:rsidR="005A41EB" w:rsidRDefault="005A41EB">
      <w:pPr>
        <w:pStyle w:val="TextbodysectionBreak"/>
        <w:rPr>
          <w:b/>
          <w:sz w:val="28"/>
        </w:rPr>
      </w:pPr>
      <w:r>
        <w:t>-</w:t>
      </w: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9166"/>
        <w:gridCol w:w="240"/>
      </w:tblGrid>
      <w:tr w:rsidR="005A41EB">
        <w:tc>
          <w:tcPr>
            <w:tcW w:w="9166" w:type="dxa"/>
            <w:tcBorders>
              <w:top w:val="single" w:sz="8" w:space="0" w:color="FFFFFF"/>
              <w:left w:val="single" w:sz="8" w:space="0" w:color="FFFFFF"/>
              <w:bottom w:val="single" w:sz="8" w:space="0" w:color="FFFFFF"/>
            </w:tcBorders>
            <w:shd w:val="clear" w:color="auto" w:fill="auto"/>
          </w:tcPr>
          <w:p w:rsidR="005A41EB" w:rsidRDefault="005A41EB">
            <w:pPr>
              <w:pStyle w:val="TableContents"/>
              <w:pBdr>
                <w:bottom w:val="single" w:sz="1" w:space="1" w:color="000000"/>
              </w:pBdr>
              <w:snapToGrid w:val="0"/>
              <w:spacing w:after="100"/>
              <w:rPr>
                <w:b/>
                <w:sz w:val="28"/>
              </w:rPr>
            </w:pPr>
          </w:p>
          <w:p w:rsidR="005A41EB" w:rsidRDefault="005A41EB">
            <w:pPr>
              <w:pStyle w:val="TableContents"/>
              <w:pBdr>
                <w:bottom w:val="single" w:sz="1" w:space="1" w:color="000000"/>
              </w:pBdr>
              <w:snapToGrid w:val="0"/>
              <w:spacing w:after="100"/>
              <w:rPr>
                <w:b/>
                <w:sz w:val="28"/>
              </w:rPr>
            </w:pPr>
          </w:p>
          <w:p w:rsidR="005A41EB" w:rsidRDefault="005A41EB">
            <w:pPr>
              <w:pStyle w:val="TableContents"/>
              <w:pBdr>
                <w:bottom w:val="single" w:sz="1" w:space="1" w:color="000000"/>
              </w:pBdr>
              <w:snapToGrid w:val="0"/>
              <w:spacing w:after="100"/>
              <w:rPr>
                <w:b/>
                <w:sz w:val="28"/>
              </w:rPr>
            </w:pPr>
          </w:p>
          <w:p w:rsidR="005A41EB" w:rsidRDefault="005A41EB">
            <w:pPr>
              <w:pStyle w:val="TableContents"/>
              <w:pBdr>
                <w:bottom w:val="single" w:sz="1" w:space="1" w:color="000000"/>
              </w:pBdr>
              <w:snapToGrid w:val="0"/>
              <w:spacing w:after="100"/>
              <w:rPr>
                <w:sz w:val="4"/>
                <w:szCs w:val="4"/>
              </w:rPr>
            </w:pPr>
            <w:r>
              <w:rPr>
                <w:b/>
                <w:sz w:val="28"/>
              </w:rPr>
              <w:t>P</w:t>
            </w:r>
            <w:r>
              <w:rPr>
                <w:b/>
                <w:sz w:val="24"/>
              </w:rPr>
              <w:t xml:space="preserve">ROJECTS </w:t>
            </w:r>
            <w:r>
              <w:rPr>
                <w:b/>
                <w:sz w:val="28"/>
              </w:rPr>
              <w:t>U</w:t>
            </w:r>
            <w:r>
              <w:rPr>
                <w:b/>
                <w:sz w:val="24"/>
              </w:rPr>
              <w:t>NDERTAKEN</w:t>
            </w:r>
            <w:r>
              <w:rPr>
                <w:sz w:val="24"/>
              </w:rPr>
              <w:t> </w:t>
            </w:r>
          </w:p>
        </w:tc>
        <w:tc>
          <w:tcPr>
            <w:tcW w:w="240" w:type="dxa"/>
            <w:tcBorders>
              <w:top w:val="single" w:sz="8" w:space="0" w:color="FFFFFF"/>
              <w:left w:val="single" w:sz="8" w:space="0" w:color="FFFFFF"/>
              <w:bottom w:val="single" w:sz="8" w:space="0" w:color="FFFFFF"/>
              <w:right w:val="single" w:sz="8" w:space="0" w:color="FFFFFF"/>
            </w:tcBorders>
            <w:shd w:val="clear" w:color="auto" w:fill="auto"/>
          </w:tcPr>
          <w:p w:rsidR="005A41EB" w:rsidRDefault="005A41EB">
            <w:pPr>
              <w:pStyle w:val="TableContents"/>
              <w:snapToGrid w:val="0"/>
              <w:rPr>
                <w:sz w:val="4"/>
                <w:szCs w:val="4"/>
              </w:rPr>
            </w:pPr>
          </w:p>
        </w:tc>
      </w:tr>
      <w:tr w:rsidR="005A41EB">
        <w:tc>
          <w:tcPr>
            <w:tcW w:w="9406" w:type="dxa"/>
            <w:gridSpan w:val="2"/>
            <w:tcBorders>
              <w:left w:val="single" w:sz="8" w:space="0" w:color="FFFFFF"/>
              <w:bottom w:val="single" w:sz="8" w:space="0" w:color="FFFFFF"/>
              <w:right w:val="single" w:sz="8" w:space="0" w:color="FFFFFF"/>
            </w:tcBorders>
            <w:shd w:val="clear" w:color="auto" w:fill="auto"/>
            <w:vAlign w:val="center"/>
          </w:tcPr>
          <w:p w:rsidR="005A41EB" w:rsidRDefault="005A41EB">
            <w:pPr>
              <w:pStyle w:val="TableContents"/>
              <w:snapToGrid w:val="0"/>
              <w:rPr>
                <w:b/>
                <w:u w:val="single"/>
              </w:rPr>
            </w:pPr>
            <w:r>
              <w:rPr>
                <w:b/>
                <w:u w:val="single"/>
              </w:rPr>
              <w:lastRenderedPageBreak/>
              <w:t>Industry Work – Web Development</w:t>
            </w:r>
          </w:p>
          <w:p w:rsidR="005A41EB" w:rsidRDefault="005A41EB">
            <w:pPr>
              <w:pStyle w:val="TableContents"/>
              <w:snapToGrid w:val="0"/>
              <w:rPr>
                <w:b/>
                <w:u w:val="single"/>
              </w:rPr>
            </w:pPr>
          </w:p>
          <w:p w:rsidR="005A41EB" w:rsidRDefault="005A41EB">
            <w:pPr>
              <w:pStyle w:val="TableContents"/>
              <w:numPr>
                <w:ilvl w:val="0"/>
                <w:numId w:val="11"/>
              </w:numPr>
              <w:tabs>
                <w:tab w:val="left" w:pos="707"/>
              </w:tabs>
            </w:pPr>
            <w:r>
              <w:rPr>
                <w:i/>
              </w:rPr>
              <w:t>http://metalsalesdeerlake.com/metal_sales/</w:t>
            </w:r>
          </w:p>
          <w:p w:rsidR="005A41EB" w:rsidRDefault="005A41EB">
            <w:pPr>
              <w:pStyle w:val="TableContents"/>
              <w:ind w:left="1080"/>
            </w:pPr>
            <w:r>
              <w:t>Project based on Codeigniter framework.</w:t>
            </w:r>
          </w:p>
          <w:p w:rsidR="005A41EB" w:rsidRDefault="005A41EB">
            <w:pPr>
              <w:pStyle w:val="TableContents"/>
              <w:ind w:left="1080"/>
            </w:pPr>
            <w:r>
              <w:t>It is company to distributors portal that manages product order and quotes management.</w:t>
            </w:r>
          </w:p>
          <w:p w:rsidR="005A41EB" w:rsidRDefault="005A41EB">
            <w:pPr>
              <w:pStyle w:val="TableContents"/>
              <w:ind w:left="1080"/>
            </w:pPr>
            <w:r>
              <w:t>Products are added from company admin shell and can be ordered or quoted from distributor panel.</w:t>
            </w:r>
          </w:p>
          <w:p w:rsidR="005A41EB" w:rsidRDefault="005A41EB">
            <w:pPr>
              <w:pStyle w:val="TableContents"/>
              <w:ind w:left="1080"/>
            </w:pPr>
          </w:p>
          <w:p w:rsidR="005A41EB" w:rsidRDefault="005A41EB">
            <w:pPr>
              <w:pStyle w:val="TableContents"/>
              <w:numPr>
                <w:ilvl w:val="0"/>
                <w:numId w:val="11"/>
              </w:numPr>
              <w:tabs>
                <w:tab w:val="left" w:pos="707"/>
              </w:tabs>
            </w:pPr>
            <w:r>
              <w:rPr>
                <w:i/>
              </w:rPr>
              <w:t>Mytravelroulette.com</w:t>
            </w:r>
          </w:p>
          <w:p w:rsidR="005A41EB" w:rsidRDefault="005A41EB">
            <w:pPr>
              <w:pStyle w:val="TableContents"/>
              <w:snapToGrid w:val="0"/>
            </w:pPr>
            <w:r>
              <w:t xml:space="preserve">                     Project based on Core Php, </w:t>
            </w:r>
          </w:p>
          <w:p w:rsidR="005A41EB" w:rsidRDefault="005A41EB">
            <w:pPr>
              <w:pStyle w:val="TableContents"/>
              <w:snapToGrid w:val="0"/>
            </w:pPr>
            <w:r>
              <w:t xml:space="preserve">                     Social networking website with travel experiences to share</w:t>
            </w:r>
          </w:p>
          <w:p w:rsidR="005A41EB" w:rsidRDefault="005A41EB">
            <w:pPr>
              <w:pStyle w:val="TableContents"/>
              <w:snapToGrid w:val="0"/>
            </w:pPr>
          </w:p>
          <w:p w:rsidR="005A41EB" w:rsidRDefault="005A41EB">
            <w:pPr>
              <w:pStyle w:val="TableContents"/>
              <w:snapToGrid w:val="0"/>
            </w:pPr>
          </w:p>
          <w:p w:rsidR="005A41EB" w:rsidRDefault="005A41EB">
            <w:pPr>
              <w:pStyle w:val="TableContents"/>
              <w:numPr>
                <w:ilvl w:val="0"/>
                <w:numId w:val="11"/>
              </w:numPr>
              <w:tabs>
                <w:tab w:val="left" w:pos="707"/>
              </w:tabs>
            </w:pPr>
            <w:r>
              <w:rPr>
                <w:i/>
              </w:rPr>
              <w:t>Uptownglasses</w:t>
            </w:r>
          </w:p>
          <w:p w:rsidR="005A41EB" w:rsidRDefault="005A41EB">
            <w:pPr>
              <w:pStyle w:val="TableContents"/>
              <w:snapToGrid w:val="0"/>
            </w:pPr>
            <w:r>
              <w:t xml:space="preserve">                     Project based on Codeigniter</w:t>
            </w:r>
          </w:p>
          <w:p w:rsidR="005A41EB" w:rsidRDefault="005A41EB">
            <w:pPr>
              <w:pStyle w:val="TableContents"/>
              <w:snapToGrid w:val="0"/>
            </w:pPr>
            <w:r>
              <w:t xml:space="preserve">                     A website for glasses.Ecommerce application</w:t>
            </w:r>
          </w:p>
          <w:p w:rsidR="005A41EB" w:rsidRDefault="005A41EB">
            <w:pPr>
              <w:pStyle w:val="TableContents"/>
              <w:snapToGrid w:val="0"/>
            </w:pPr>
          </w:p>
          <w:p w:rsidR="005A41EB" w:rsidRDefault="005A41EB">
            <w:pPr>
              <w:pStyle w:val="TableContents"/>
              <w:numPr>
                <w:ilvl w:val="0"/>
                <w:numId w:val="11"/>
              </w:numPr>
              <w:tabs>
                <w:tab w:val="left" w:pos="707"/>
              </w:tabs>
            </w:pPr>
            <w:r>
              <w:rPr>
                <w:i/>
              </w:rPr>
              <w:t>Sayist.com</w:t>
            </w:r>
          </w:p>
          <w:p w:rsidR="005A41EB" w:rsidRDefault="005A41EB">
            <w:pPr>
              <w:pStyle w:val="TableContents"/>
              <w:snapToGrid w:val="0"/>
            </w:pPr>
            <w:r>
              <w:t xml:space="preserve">                     Project based on Codeigniter</w:t>
            </w:r>
          </w:p>
          <w:p w:rsidR="005A41EB" w:rsidRDefault="005A41EB">
            <w:pPr>
              <w:pStyle w:val="TableContents"/>
              <w:snapToGrid w:val="0"/>
            </w:pPr>
            <w:r>
              <w:t xml:space="preserve">                     Classifieds website like craiglist.com with video support.</w:t>
            </w:r>
          </w:p>
          <w:p w:rsidR="005A41EB" w:rsidRDefault="005A41EB">
            <w:pPr>
              <w:pStyle w:val="TableContents"/>
              <w:snapToGrid w:val="0"/>
            </w:pPr>
            <w:r>
              <w:t xml:space="preserve">                     Used ffmpeg to convert videos to HTML 5 format.</w:t>
            </w:r>
          </w:p>
          <w:p w:rsidR="005A41EB" w:rsidRDefault="005A41EB">
            <w:pPr>
              <w:pStyle w:val="TableContents"/>
              <w:snapToGrid w:val="0"/>
            </w:pPr>
            <w:r>
              <w:t xml:space="preserve">                     Two way relay and anonymous system just like craiglist.</w:t>
            </w:r>
          </w:p>
          <w:p w:rsidR="005A41EB" w:rsidRDefault="005A41EB">
            <w:pPr>
              <w:pStyle w:val="TableContents"/>
              <w:snapToGrid w:val="0"/>
            </w:pPr>
            <w:r>
              <w:t xml:space="preserve">                     Virtual subdomains</w:t>
            </w:r>
          </w:p>
          <w:p w:rsidR="005A41EB" w:rsidRDefault="005A41EB">
            <w:pPr>
              <w:pStyle w:val="TableContents"/>
              <w:snapToGrid w:val="0"/>
            </w:pPr>
          </w:p>
          <w:p w:rsidR="005A41EB" w:rsidRDefault="005A41EB">
            <w:pPr>
              <w:pStyle w:val="TableContents"/>
              <w:snapToGrid w:val="0"/>
              <w:rPr>
                <w:b/>
                <w:u w:val="single"/>
              </w:rPr>
            </w:pPr>
          </w:p>
          <w:p w:rsidR="005A41EB" w:rsidRDefault="005A41EB">
            <w:pPr>
              <w:pStyle w:val="TableContents"/>
              <w:numPr>
                <w:ilvl w:val="0"/>
                <w:numId w:val="11"/>
              </w:numPr>
              <w:tabs>
                <w:tab w:val="left" w:pos="707"/>
              </w:tabs>
            </w:pPr>
            <w:r>
              <w:rPr>
                <w:i/>
              </w:rPr>
              <w:t>Pitchin –A system where user can create events and share/invite them with other users.</w:t>
            </w:r>
          </w:p>
          <w:p w:rsidR="005A41EB" w:rsidRDefault="005A41EB">
            <w:pPr>
              <w:pStyle w:val="TableContents"/>
              <w:numPr>
                <w:ilvl w:val="2"/>
                <w:numId w:val="21"/>
              </w:numPr>
            </w:pPr>
            <w:r>
              <w:t>Codeigniter based system.</w:t>
            </w:r>
          </w:p>
          <w:p w:rsidR="005A41EB" w:rsidRDefault="005A41EB">
            <w:pPr>
              <w:pStyle w:val="TableContents"/>
              <w:numPr>
                <w:ilvl w:val="2"/>
                <w:numId w:val="21"/>
              </w:numPr>
            </w:pPr>
            <w:r>
              <w:t>Basically a system where users create events , add items and share them with other users.</w:t>
            </w:r>
          </w:p>
          <w:p w:rsidR="005A41EB" w:rsidRDefault="005A41EB">
            <w:pPr>
              <w:pStyle w:val="TableContents"/>
              <w:numPr>
                <w:ilvl w:val="2"/>
                <w:numId w:val="21"/>
              </w:numPr>
            </w:pPr>
            <w:r>
              <w:t>Other users can opt in and out for the items of the event, shared with them.</w:t>
            </w:r>
          </w:p>
          <w:p w:rsidR="005A41EB" w:rsidRDefault="005A41EB">
            <w:pPr>
              <w:pStyle w:val="TableContents"/>
              <w:numPr>
                <w:ilvl w:val="2"/>
                <w:numId w:val="21"/>
              </w:numPr>
            </w:pPr>
            <w:r>
              <w:t>Items  of  events can be free and paid.</w:t>
            </w:r>
          </w:p>
          <w:p w:rsidR="005A41EB" w:rsidRDefault="005A41EB">
            <w:pPr>
              <w:pStyle w:val="TableContents"/>
              <w:numPr>
                <w:ilvl w:val="2"/>
                <w:numId w:val="21"/>
              </w:numPr>
            </w:pPr>
            <w:r>
              <w:t>Integrations with Facebook, Paypal.</w:t>
            </w:r>
          </w:p>
          <w:p w:rsidR="005A41EB" w:rsidRDefault="005A41EB">
            <w:pPr>
              <w:pStyle w:val="TableContents"/>
              <w:numPr>
                <w:ilvl w:val="2"/>
                <w:numId w:val="21"/>
              </w:numPr>
            </w:pPr>
            <w:r>
              <w:t>Used sessions to  maintain data.</w:t>
            </w:r>
          </w:p>
          <w:p w:rsidR="005A41EB" w:rsidRDefault="005A41EB">
            <w:pPr>
              <w:pStyle w:val="TableContents"/>
              <w:ind w:left="1080"/>
              <w:rPr>
                <w:i/>
              </w:rPr>
            </w:pPr>
            <w:r>
              <w:t xml:space="preserve">  </w:t>
            </w:r>
          </w:p>
          <w:p w:rsidR="005A41EB" w:rsidRDefault="005A41EB">
            <w:pPr>
              <w:pStyle w:val="TableContents"/>
              <w:numPr>
                <w:ilvl w:val="0"/>
                <w:numId w:val="11"/>
              </w:numPr>
              <w:tabs>
                <w:tab w:val="left" w:pos="707"/>
              </w:tabs>
            </w:pPr>
            <w:r>
              <w:rPr>
                <w:i/>
              </w:rPr>
              <w:t>GMADA –Greater Mohali Area Development Authority.</w:t>
            </w:r>
          </w:p>
          <w:p w:rsidR="005A41EB" w:rsidRDefault="005A41EB">
            <w:pPr>
              <w:pStyle w:val="TableContents"/>
              <w:numPr>
                <w:ilvl w:val="0"/>
                <w:numId w:val="24"/>
              </w:numPr>
            </w:pPr>
            <w:r>
              <w:t>Wordpress based system</w:t>
            </w:r>
          </w:p>
          <w:p w:rsidR="005A41EB" w:rsidRDefault="005A41EB">
            <w:pPr>
              <w:pStyle w:val="TableContents"/>
              <w:numPr>
                <w:ilvl w:val="0"/>
                <w:numId w:val="24"/>
              </w:numPr>
            </w:pPr>
            <w:r>
              <w:t>Theme Development</w:t>
            </w:r>
          </w:p>
          <w:p w:rsidR="005A41EB" w:rsidRDefault="005A41EB">
            <w:pPr>
              <w:pStyle w:val="TableContents"/>
              <w:numPr>
                <w:ilvl w:val="0"/>
                <w:numId w:val="24"/>
              </w:numPr>
            </w:pPr>
            <w:r>
              <w:t>Created custom posts ,use of shortcodes.</w:t>
            </w:r>
          </w:p>
          <w:p w:rsidR="005A41EB" w:rsidRDefault="005A41EB">
            <w:pPr>
              <w:pStyle w:val="TableContents"/>
              <w:ind w:left="720"/>
            </w:pPr>
          </w:p>
          <w:p w:rsidR="005A41EB" w:rsidRDefault="005A41EB">
            <w:pPr>
              <w:pStyle w:val="TableContents"/>
              <w:numPr>
                <w:ilvl w:val="0"/>
                <w:numId w:val="11"/>
              </w:numPr>
              <w:tabs>
                <w:tab w:val="left" w:pos="707"/>
              </w:tabs>
            </w:pPr>
            <w:r>
              <w:rPr>
                <w:i/>
              </w:rPr>
              <w:t>Pitch in –A system where user can create events and share/invite them with other users.</w:t>
            </w:r>
          </w:p>
          <w:p w:rsidR="005A41EB" w:rsidRDefault="005A41EB">
            <w:pPr>
              <w:pStyle w:val="TableContents"/>
              <w:ind w:left="1080"/>
              <w:rPr>
                <w:i/>
              </w:rPr>
            </w:pPr>
            <w:r>
              <w:t>Web services in PHP using OOPS for the concepts listed above in web development</w:t>
            </w:r>
          </w:p>
          <w:p w:rsidR="005A41EB" w:rsidRDefault="005A41EB">
            <w:pPr>
              <w:pStyle w:val="TableContents"/>
              <w:ind w:left="707"/>
              <w:rPr>
                <w:i/>
              </w:rPr>
            </w:pPr>
          </w:p>
          <w:p w:rsidR="005A41EB" w:rsidRDefault="005A41EB">
            <w:pPr>
              <w:pStyle w:val="TableContents"/>
              <w:numPr>
                <w:ilvl w:val="0"/>
                <w:numId w:val="11"/>
              </w:numPr>
              <w:tabs>
                <w:tab w:val="left" w:pos="707"/>
              </w:tabs>
            </w:pPr>
            <w:r>
              <w:rPr>
                <w:i/>
              </w:rPr>
              <w:t>Classy art.</w:t>
            </w:r>
          </w:p>
          <w:p w:rsidR="005A41EB" w:rsidRDefault="005A41EB">
            <w:pPr>
              <w:pStyle w:val="TableContents"/>
              <w:ind w:left="1080"/>
            </w:pPr>
            <w:r>
              <w:t>Web service for image resize using Php Gd library</w:t>
            </w:r>
          </w:p>
          <w:p w:rsidR="005A41EB" w:rsidRDefault="005A41EB">
            <w:pPr>
              <w:pStyle w:val="TableContents"/>
              <w:ind w:left="720"/>
            </w:pPr>
          </w:p>
          <w:p w:rsidR="005A41EB" w:rsidRDefault="005A41EB">
            <w:pPr>
              <w:pStyle w:val="TableContents"/>
              <w:numPr>
                <w:ilvl w:val="0"/>
                <w:numId w:val="11"/>
              </w:numPr>
              <w:tabs>
                <w:tab w:val="left" w:pos="707"/>
              </w:tabs>
            </w:pPr>
            <w:r>
              <w:rPr>
                <w:i/>
              </w:rPr>
              <w:t>Business card.</w:t>
            </w:r>
          </w:p>
          <w:p w:rsidR="005A41EB" w:rsidRDefault="005A41EB">
            <w:pPr>
              <w:pStyle w:val="TableContents"/>
              <w:ind w:left="1080"/>
            </w:pPr>
            <w:r>
              <w:t>Web service for ios/android app using Cake Php framework.App is currently under development.</w:t>
            </w:r>
          </w:p>
          <w:p w:rsidR="005A41EB" w:rsidRDefault="005A41EB">
            <w:pPr>
              <w:pStyle w:val="TableContents"/>
              <w:ind w:left="1080"/>
            </w:pPr>
          </w:p>
          <w:p w:rsidR="005A41EB" w:rsidRDefault="005A41EB">
            <w:pPr>
              <w:pStyle w:val="TableContents"/>
              <w:numPr>
                <w:ilvl w:val="0"/>
                <w:numId w:val="11"/>
              </w:numPr>
              <w:tabs>
                <w:tab w:val="left" w:pos="707"/>
              </w:tabs>
            </w:pPr>
            <w:r>
              <w:rPr>
                <w:i/>
              </w:rPr>
              <w:t>Jewelsouq.</w:t>
            </w:r>
          </w:p>
          <w:p w:rsidR="005A41EB" w:rsidRDefault="005A41EB">
            <w:pPr>
              <w:pStyle w:val="TableContents"/>
              <w:ind w:left="1080"/>
            </w:pPr>
            <w:r>
              <w:t>Maintenance project in opencart,installed extensions using Vqmod and worked on small fixes.</w:t>
            </w:r>
          </w:p>
          <w:p w:rsidR="005A41EB" w:rsidRDefault="005A41EB">
            <w:pPr>
              <w:pStyle w:val="TableContents"/>
              <w:ind w:left="1080"/>
            </w:pPr>
          </w:p>
          <w:p w:rsidR="005A41EB" w:rsidRDefault="005A41EB">
            <w:pPr>
              <w:pStyle w:val="TableContents"/>
              <w:numPr>
                <w:ilvl w:val="0"/>
                <w:numId w:val="11"/>
              </w:numPr>
              <w:tabs>
                <w:tab w:val="left" w:pos="707"/>
              </w:tabs>
            </w:pPr>
            <w:r>
              <w:rPr>
                <w:i/>
              </w:rPr>
              <w:t>Spotshop.</w:t>
            </w:r>
          </w:p>
          <w:p w:rsidR="005A41EB" w:rsidRDefault="005A41EB">
            <w:pPr>
              <w:pStyle w:val="TableContents"/>
              <w:ind w:left="1080"/>
            </w:pPr>
            <w:r>
              <w:t>Project based on Cake Php,where one group called owners create their businesses and the other group called users review and rate business.On basis of visiting business, users are awarded  with rewards on business.Currently this project is under development.</w:t>
            </w:r>
          </w:p>
          <w:p w:rsidR="005A41EB" w:rsidRDefault="005A41EB">
            <w:pPr>
              <w:pStyle w:val="TableContents"/>
              <w:ind w:left="720"/>
            </w:pPr>
          </w:p>
          <w:p w:rsidR="005A41EB" w:rsidRDefault="005A41EB">
            <w:pPr>
              <w:pStyle w:val="TableContents"/>
            </w:pPr>
          </w:p>
          <w:p w:rsidR="005A41EB" w:rsidRDefault="005A41EB">
            <w:pPr>
              <w:pStyle w:val="TableContents"/>
              <w:ind w:left="1080"/>
            </w:pPr>
            <w:r>
              <w:t xml:space="preserve"> </w:t>
            </w:r>
          </w:p>
        </w:tc>
      </w:tr>
    </w:tbl>
    <w:p w:rsidR="005A41EB" w:rsidRDefault="005A41EB">
      <w:pPr>
        <w:pStyle w:val="BodyText"/>
      </w:pPr>
    </w:p>
    <w:p w:rsidR="005A41EB" w:rsidRDefault="005A41EB">
      <w:pPr>
        <w:pStyle w:val="BodyText"/>
      </w:pPr>
    </w:p>
    <w:tbl>
      <w:tblPr>
        <w:tblW w:w="0" w:type="auto"/>
        <w:tblInd w:w="-7" w:type="dxa"/>
        <w:tblLayout w:type="fixed"/>
        <w:tblCellMar>
          <w:top w:w="28" w:type="dxa"/>
          <w:left w:w="28" w:type="dxa"/>
          <w:bottom w:w="28" w:type="dxa"/>
          <w:right w:w="28" w:type="dxa"/>
        </w:tblCellMar>
        <w:tblLook w:val="0000" w:firstRow="0" w:lastRow="0" w:firstColumn="0" w:lastColumn="0" w:noHBand="0" w:noVBand="0"/>
      </w:tblPr>
      <w:tblGrid>
        <w:gridCol w:w="9211"/>
        <w:gridCol w:w="107"/>
      </w:tblGrid>
      <w:tr w:rsidR="005A41EB">
        <w:tc>
          <w:tcPr>
            <w:tcW w:w="9211" w:type="dxa"/>
            <w:tcBorders>
              <w:top w:val="single" w:sz="8" w:space="0" w:color="FFFFFF"/>
              <w:left w:val="single" w:sz="8" w:space="0" w:color="FFFFFF"/>
              <w:bottom w:val="single" w:sz="8" w:space="0" w:color="FFFFFF"/>
            </w:tcBorders>
            <w:shd w:val="clear" w:color="auto" w:fill="auto"/>
          </w:tcPr>
          <w:p w:rsidR="005A41EB" w:rsidRDefault="005A41EB">
            <w:pPr>
              <w:pStyle w:val="TableContents"/>
              <w:pBdr>
                <w:bottom w:val="single" w:sz="1" w:space="1" w:color="000000"/>
              </w:pBdr>
              <w:snapToGrid w:val="0"/>
              <w:spacing w:after="100"/>
              <w:rPr>
                <w:sz w:val="4"/>
                <w:szCs w:val="4"/>
              </w:rPr>
            </w:pPr>
            <w:r>
              <w:rPr>
                <w:b/>
                <w:sz w:val="28"/>
              </w:rPr>
              <w:t>E</w:t>
            </w:r>
            <w:r>
              <w:rPr>
                <w:b/>
                <w:sz w:val="24"/>
              </w:rPr>
              <w:t>DUCATION</w:t>
            </w:r>
            <w:r>
              <w:rPr>
                <w:sz w:val="24"/>
              </w:rPr>
              <w:t> </w:t>
            </w:r>
          </w:p>
        </w:tc>
        <w:tc>
          <w:tcPr>
            <w:tcW w:w="107" w:type="dxa"/>
            <w:tcBorders>
              <w:top w:val="single" w:sz="8" w:space="0" w:color="FFFFFF"/>
              <w:left w:val="single" w:sz="8" w:space="0" w:color="FFFFFF"/>
              <w:bottom w:val="single" w:sz="8" w:space="0" w:color="FFFFFF"/>
            </w:tcBorders>
            <w:shd w:val="clear" w:color="auto" w:fill="auto"/>
          </w:tcPr>
          <w:p w:rsidR="005A41EB" w:rsidRDefault="005A41EB">
            <w:pPr>
              <w:pStyle w:val="TableContents"/>
              <w:snapToGrid w:val="0"/>
              <w:rPr>
                <w:sz w:val="4"/>
                <w:szCs w:val="4"/>
              </w:rPr>
            </w:pPr>
          </w:p>
        </w:tc>
      </w:tr>
      <w:tr w:rsidR="005A41EB">
        <w:tc>
          <w:tcPr>
            <w:tcW w:w="9318" w:type="dxa"/>
            <w:gridSpan w:val="2"/>
            <w:tcBorders>
              <w:left w:val="single" w:sz="8" w:space="0" w:color="FFFFFF"/>
              <w:bottom w:val="single" w:sz="8" w:space="0" w:color="FFFFFF"/>
            </w:tcBorders>
            <w:shd w:val="clear" w:color="auto" w:fill="auto"/>
          </w:tcPr>
          <w:p w:rsidR="005A41EB" w:rsidRDefault="005A41EB">
            <w:pPr>
              <w:pStyle w:val="TableContents"/>
              <w:numPr>
                <w:ilvl w:val="0"/>
                <w:numId w:val="22"/>
              </w:numPr>
              <w:snapToGrid w:val="0"/>
            </w:pPr>
            <w:r>
              <w:rPr>
                <w:sz w:val="24"/>
                <w:u w:val="single"/>
              </w:rPr>
              <w:t>Ganpati Institute of Tech. &amp; Mgmt,</w:t>
            </w:r>
            <w:r>
              <w:t xml:space="preserve"> Bilapur, Yamnunanagar(HR), Aug-2007 - July-2011</w:t>
            </w:r>
          </w:p>
        </w:tc>
      </w:tr>
      <w:tr w:rsidR="005A41EB">
        <w:tc>
          <w:tcPr>
            <w:tcW w:w="9318" w:type="dxa"/>
            <w:gridSpan w:val="2"/>
            <w:tcBorders>
              <w:left w:val="single" w:sz="8" w:space="0" w:color="FFFFFF"/>
              <w:bottom w:val="single" w:sz="8" w:space="0" w:color="FFFFFF"/>
            </w:tcBorders>
            <w:shd w:val="clear" w:color="auto" w:fill="auto"/>
          </w:tcPr>
          <w:p w:rsidR="005A41EB" w:rsidRDefault="005A41EB">
            <w:pPr>
              <w:pStyle w:val="TableContents"/>
              <w:snapToGrid w:val="0"/>
              <w:ind w:left="1134"/>
            </w:pPr>
            <w:r>
              <w:rPr>
                <w:i/>
              </w:rPr>
              <w:t xml:space="preserve">B.tech  in Computer Science, 65% </w:t>
            </w:r>
          </w:p>
        </w:tc>
      </w:tr>
      <w:tr w:rsidR="005A41EB">
        <w:tc>
          <w:tcPr>
            <w:tcW w:w="9318" w:type="dxa"/>
            <w:gridSpan w:val="2"/>
            <w:tcBorders>
              <w:left w:val="single" w:sz="8" w:space="0" w:color="FFFFFF"/>
              <w:bottom w:val="single" w:sz="8" w:space="0" w:color="FFFFFF"/>
            </w:tcBorders>
            <w:shd w:val="clear" w:color="auto" w:fill="auto"/>
          </w:tcPr>
          <w:p w:rsidR="005A41EB" w:rsidRDefault="005A41EB">
            <w:pPr>
              <w:pStyle w:val="TableContents"/>
              <w:numPr>
                <w:ilvl w:val="0"/>
                <w:numId w:val="22"/>
              </w:numPr>
              <w:snapToGrid w:val="0"/>
            </w:pPr>
            <w:r>
              <w:rPr>
                <w:sz w:val="24"/>
                <w:u w:val="single"/>
              </w:rPr>
              <w:t>SVNPS School (CBSE)</w:t>
            </w:r>
            <w:r>
              <w:t>, Yamunanagar(HR), May-2006 - Apr-2007</w:t>
            </w:r>
          </w:p>
        </w:tc>
      </w:tr>
      <w:tr w:rsidR="005A41EB">
        <w:tc>
          <w:tcPr>
            <w:tcW w:w="9318" w:type="dxa"/>
            <w:gridSpan w:val="2"/>
            <w:tcBorders>
              <w:left w:val="single" w:sz="8" w:space="0" w:color="FFFFFF"/>
              <w:bottom w:val="single" w:sz="8" w:space="0" w:color="FFFFFF"/>
            </w:tcBorders>
            <w:shd w:val="clear" w:color="auto" w:fill="auto"/>
          </w:tcPr>
          <w:p w:rsidR="005A41EB" w:rsidRDefault="005A41EB">
            <w:pPr>
              <w:pStyle w:val="TableContents"/>
              <w:snapToGrid w:val="0"/>
              <w:ind w:left="1134"/>
            </w:pPr>
            <w:r>
              <w:rPr>
                <w:i/>
              </w:rPr>
              <w:t xml:space="preserve">10+2 , 75.0% </w:t>
            </w:r>
          </w:p>
        </w:tc>
      </w:tr>
      <w:tr w:rsidR="005A41EB">
        <w:tc>
          <w:tcPr>
            <w:tcW w:w="9318" w:type="dxa"/>
            <w:gridSpan w:val="2"/>
            <w:tcBorders>
              <w:left w:val="single" w:sz="8" w:space="0" w:color="FFFFFF"/>
              <w:bottom w:val="single" w:sz="8" w:space="0" w:color="FFFFFF"/>
            </w:tcBorders>
            <w:shd w:val="clear" w:color="auto" w:fill="auto"/>
          </w:tcPr>
          <w:p w:rsidR="005A41EB" w:rsidRDefault="005A41EB">
            <w:pPr>
              <w:pStyle w:val="TableContents"/>
              <w:numPr>
                <w:ilvl w:val="0"/>
                <w:numId w:val="22"/>
              </w:numPr>
              <w:snapToGrid w:val="0"/>
            </w:pPr>
            <w:r>
              <w:rPr>
                <w:sz w:val="24"/>
                <w:u w:val="single"/>
              </w:rPr>
              <w:t>SVNPS School (CBSE)</w:t>
            </w:r>
            <w:r>
              <w:t>, Yamunanagar(HR), May-2005 - Apr-2006</w:t>
            </w:r>
          </w:p>
        </w:tc>
      </w:tr>
      <w:tr w:rsidR="005A41EB">
        <w:tc>
          <w:tcPr>
            <w:tcW w:w="9318" w:type="dxa"/>
            <w:gridSpan w:val="2"/>
            <w:tcBorders>
              <w:left w:val="single" w:sz="8" w:space="0" w:color="FFFFFF"/>
              <w:bottom w:val="single" w:sz="8" w:space="0" w:color="FFFFFF"/>
            </w:tcBorders>
            <w:shd w:val="clear" w:color="auto" w:fill="auto"/>
          </w:tcPr>
          <w:p w:rsidR="005A41EB" w:rsidRDefault="005A41EB">
            <w:pPr>
              <w:pStyle w:val="TableContents"/>
              <w:snapToGrid w:val="0"/>
              <w:ind w:left="1134"/>
            </w:pPr>
            <w:r>
              <w:rPr>
                <w:i/>
              </w:rPr>
              <w:t>10 , 81%</w:t>
            </w:r>
          </w:p>
        </w:tc>
      </w:tr>
    </w:tbl>
    <w:p w:rsidR="005A41EB" w:rsidRDefault="005A41EB">
      <w:pPr>
        <w:pStyle w:val="TextbodysectionBreak"/>
        <w:rPr>
          <w:b/>
          <w:sz w:val="28"/>
        </w:rPr>
      </w:pPr>
      <w:r>
        <w:t>-</w:t>
      </w: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9166"/>
        <w:gridCol w:w="239"/>
      </w:tblGrid>
      <w:tr w:rsidR="005A41EB">
        <w:tc>
          <w:tcPr>
            <w:tcW w:w="9166" w:type="dxa"/>
            <w:tcBorders>
              <w:top w:val="single" w:sz="8" w:space="0" w:color="FFFFFF"/>
              <w:left w:val="single" w:sz="8" w:space="0" w:color="FFFFFF"/>
              <w:bottom w:val="single" w:sz="8" w:space="0" w:color="FFFFFF"/>
            </w:tcBorders>
            <w:shd w:val="clear" w:color="auto" w:fill="auto"/>
          </w:tcPr>
          <w:p w:rsidR="005A41EB" w:rsidRDefault="005A41EB">
            <w:pPr>
              <w:pStyle w:val="TableContents"/>
              <w:pBdr>
                <w:bottom w:val="single" w:sz="1" w:space="1" w:color="000000"/>
              </w:pBdr>
              <w:snapToGrid w:val="0"/>
              <w:spacing w:after="100"/>
              <w:rPr>
                <w:sz w:val="4"/>
                <w:szCs w:val="4"/>
              </w:rPr>
            </w:pPr>
            <w:r>
              <w:rPr>
                <w:b/>
                <w:sz w:val="28"/>
              </w:rPr>
              <w:t>P</w:t>
            </w:r>
            <w:r>
              <w:rPr>
                <w:b/>
                <w:sz w:val="24"/>
              </w:rPr>
              <w:t xml:space="preserve">ERSONAL </w:t>
            </w:r>
            <w:r>
              <w:rPr>
                <w:b/>
                <w:sz w:val="28"/>
              </w:rPr>
              <w:t>S</w:t>
            </w:r>
            <w:r>
              <w:rPr>
                <w:b/>
                <w:sz w:val="24"/>
              </w:rPr>
              <w:t>KILLS</w:t>
            </w:r>
            <w:r>
              <w:rPr>
                <w:sz w:val="24"/>
              </w:rPr>
              <w:t> </w:t>
            </w:r>
          </w:p>
        </w:tc>
        <w:tc>
          <w:tcPr>
            <w:tcW w:w="239" w:type="dxa"/>
            <w:tcBorders>
              <w:top w:val="single" w:sz="8" w:space="0" w:color="FFFFFF"/>
              <w:left w:val="single" w:sz="8" w:space="0" w:color="FFFFFF"/>
              <w:bottom w:val="single" w:sz="8" w:space="0" w:color="FFFFFF"/>
              <w:right w:val="single" w:sz="8" w:space="0" w:color="FFFFFF"/>
            </w:tcBorders>
            <w:shd w:val="clear" w:color="auto" w:fill="auto"/>
          </w:tcPr>
          <w:p w:rsidR="005A41EB" w:rsidRDefault="005A41EB">
            <w:pPr>
              <w:pStyle w:val="TableContents"/>
              <w:snapToGrid w:val="0"/>
              <w:rPr>
                <w:sz w:val="4"/>
                <w:szCs w:val="4"/>
              </w:rPr>
            </w:pPr>
          </w:p>
        </w:tc>
      </w:tr>
      <w:tr w:rsidR="005A41EB">
        <w:tc>
          <w:tcPr>
            <w:tcW w:w="9405" w:type="dxa"/>
            <w:gridSpan w:val="2"/>
            <w:tcBorders>
              <w:left w:val="single" w:sz="8" w:space="0" w:color="FFFFFF"/>
              <w:bottom w:val="single" w:sz="8" w:space="0" w:color="FFFFFF"/>
              <w:right w:val="single" w:sz="8" w:space="0" w:color="FFFFFF"/>
            </w:tcBorders>
            <w:shd w:val="clear" w:color="auto" w:fill="auto"/>
            <w:vAlign w:val="center"/>
          </w:tcPr>
          <w:p w:rsidR="005A41EB" w:rsidRDefault="005A41EB">
            <w:pPr>
              <w:pStyle w:val="TableContents"/>
              <w:numPr>
                <w:ilvl w:val="0"/>
                <w:numId w:val="12"/>
              </w:numPr>
              <w:tabs>
                <w:tab w:val="left" w:pos="707"/>
              </w:tabs>
              <w:snapToGrid w:val="0"/>
            </w:pPr>
            <w:r>
              <w:t>Flexible</w:t>
            </w:r>
          </w:p>
          <w:p w:rsidR="005A41EB" w:rsidRDefault="005A41EB">
            <w:pPr>
              <w:pStyle w:val="TableContents"/>
              <w:numPr>
                <w:ilvl w:val="0"/>
                <w:numId w:val="13"/>
              </w:numPr>
              <w:tabs>
                <w:tab w:val="left" w:pos="707"/>
              </w:tabs>
            </w:pPr>
            <w:r>
              <w:t>Eager to learn new technologies</w:t>
            </w:r>
          </w:p>
          <w:p w:rsidR="005A41EB" w:rsidRDefault="005A41EB">
            <w:pPr>
              <w:pStyle w:val="TableContents"/>
              <w:numPr>
                <w:ilvl w:val="0"/>
                <w:numId w:val="14"/>
              </w:numPr>
              <w:tabs>
                <w:tab w:val="left" w:pos="707"/>
              </w:tabs>
            </w:pPr>
            <w:r>
              <w:t xml:space="preserve">Self Motivated </w:t>
            </w:r>
          </w:p>
        </w:tc>
      </w:tr>
    </w:tbl>
    <w:p w:rsidR="005A41EB" w:rsidRDefault="005A41EB">
      <w:pPr>
        <w:pStyle w:val="TextbodysectionBreak"/>
        <w:rPr>
          <w:b/>
          <w:sz w:val="28"/>
        </w:rPr>
      </w:pPr>
      <w:r>
        <w:t>-</w:t>
      </w: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9166"/>
        <w:gridCol w:w="239"/>
      </w:tblGrid>
      <w:tr w:rsidR="005A41EB">
        <w:tc>
          <w:tcPr>
            <w:tcW w:w="9166" w:type="dxa"/>
            <w:tcBorders>
              <w:top w:val="single" w:sz="8" w:space="0" w:color="FFFFFF"/>
              <w:left w:val="single" w:sz="8" w:space="0" w:color="FFFFFF"/>
              <w:bottom w:val="single" w:sz="8" w:space="0" w:color="FFFFFF"/>
            </w:tcBorders>
            <w:shd w:val="clear" w:color="auto" w:fill="auto"/>
          </w:tcPr>
          <w:p w:rsidR="005A41EB" w:rsidRDefault="005A41EB">
            <w:pPr>
              <w:pStyle w:val="TableContents"/>
              <w:pBdr>
                <w:bottom w:val="single" w:sz="1" w:space="1" w:color="000000"/>
              </w:pBdr>
              <w:snapToGrid w:val="0"/>
              <w:spacing w:after="100"/>
              <w:rPr>
                <w:sz w:val="4"/>
                <w:szCs w:val="4"/>
              </w:rPr>
            </w:pPr>
            <w:r>
              <w:rPr>
                <w:b/>
                <w:sz w:val="28"/>
              </w:rPr>
              <w:t>P</w:t>
            </w:r>
            <w:r>
              <w:rPr>
                <w:b/>
                <w:sz w:val="24"/>
              </w:rPr>
              <w:t xml:space="preserve">ERSONAL </w:t>
            </w:r>
            <w:r>
              <w:rPr>
                <w:b/>
                <w:sz w:val="28"/>
              </w:rPr>
              <w:t>P</w:t>
            </w:r>
            <w:r>
              <w:rPr>
                <w:b/>
                <w:sz w:val="24"/>
              </w:rPr>
              <w:t>ROFILE</w:t>
            </w:r>
            <w:r>
              <w:rPr>
                <w:sz w:val="24"/>
              </w:rPr>
              <w:t> </w:t>
            </w:r>
          </w:p>
        </w:tc>
        <w:tc>
          <w:tcPr>
            <w:tcW w:w="239" w:type="dxa"/>
            <w:tcBorders>
              <w:top w:val="single" w:sz="8" w:space="0" w:color="FFFFFF"/>
              <w:left w:val="single" w:sz="8" w:space="0" w:color="FFFFFF"/>
              <w:bottom w:val="single" w:sz="8" w:space="0" w:color="FFFFFF"/>
              <w:right w:val="single" w:sz="8" w:space="0" w:color="FFFFFF"/>
            </w:tcBorders>
            <w:shd w:val="clear" w:color="auto" w:fill="auto"/>
          </w:tcPr>
          <w:p w:rsidR="005A41EB" w:rsidRDefault="005A41EB">
            <w:pPr>
              <w:pStyle w:val="TableContents"/>
              <w:snapToGrid w:val="0"/>
              <w:rPr>
                <w:sz w:val="4"/>
                <w:szCs w:val="4"/>
              </w:rPr>
            </w:pPr>
          </w:p>
        </w:tc>
      </w:tr>
      <w:tr w:rsidR="005A41EB">
        <w:tc>
          <w:tcPr>
            <w:tcW w:w="9405" w:type="dxa"/>
            <w:gridSpan w:val="2"/>
            <w:tcBorders>
              <w:left w:val="single" w:sz="8" w:space="0" w:color="FFFFFF"/>
              <w:bottom w:val="single" w:sz="8" w:space="0" w:color="FFFFFF"/>
              <w:right w:val="single" w:sz="8" w:space="0" w:color="FFFFFF"/>
            </w:tcBorders>
            <w:shd w:val="clear" w:color="auto" w:fill="auto"/>
            <w:vAlign w:val="center"/>
          </w:tcPr>
          <w:p w:rsidR="005A41EB" w:rsidRDefault="005A41EB">
            <w:pPr>
              <w:pStyle w:val="TableContents"/>
              <w:numPr>
                <w:ilvl w:val="0"/>
                <w:numId w:val="15"/>
              </w:numPr>
              <w:tabs>
                <w:tab w:val="left" w:pos="707"/>
              </w:tabs>
              <w:snapToGrid w:val="0"/>
            </w:pPr>
            <w:r>
              <w:t>Name: Prateek Agnihotri</w:t>
            </w:r>
          </w:p>
          <w:p w:rsidR="005A41EB" w:rsidRDefault="005A41EB">
            <w:pPr>
              <w:pStyle w:val="TableContents"/>
              <w:numPr>
                <w:ilvl w:val="0"/>
                <w:numId w:val="16"/>
              </w:numPr>
              <w:tabs>
                <w:tab w:val="left" w:pos="707"/>
              </w:tabs>
            </w:pPr>
            <w:r>
              <w:t>Father's Name: Ravinder  Singh Agnihotri</w:t>
            </w:r>
          </w:p>
          <w:p w:rsidR="005A41EB" w:rsidRDefault="005A41EB">
            <w:pPr>
              <w:pStyle w:val="TableContents"/>
              <w:numPr>
                <w:ilvl w:val="0"/>
                <w:numId w:val="17"/>
              </w:numPr>
              <w:tabs>
                <w:tab w:val="left" w:pos="707"/>
              </w:tabs>
            </w:pPr>
            <w:r>
              <w:t>DOB: Dec 23, 1988</w:t>
            </w:r>
          </w:p>
          <w:p w:rsidR="005A41EB" w:rsidRDefault="005A41EB">
            <w:pPr>
              <w:pStyle w:val="TableContents"/>
              <w:numPr>
                <w:ilvl w:val="0"/>
                <w:numId w:val="18"/>
              </w:numPr>
              <w:tabs>
                <w:tab w:val="left" w:pos="707"/>
              </w:tabs>
            </w:pPr>
            <w:r>
              <w:t>Location: Yamuna Nagar, Haryana</w:t>
            </w:r>
          </w:p>
          <w:p w:rsidR="005A41EB" w:rsidRDefault="005A41EB">
            <w:pPr>
              <w:pStyle w:val="TableContents"/>
              <w:numPr>
                <w:ilvl w:val="0"/>
                <w:numId w:val="19"/>
              </w:numPr>
              <w:tabs>
                <w:tab w:val="left" w:pos="707"/>
              </w:tabs>
            </w:pPr>
            <w:r>
              <w:t>Languages: Hindi, English, Punjabi</w:t>
            </w:r>
          </w:p>
          <w:p w:rsidR="005A41EB" w:rsidRDefault="005A41EB">
            <w:pPr>
              <w:pStyle w:val="TableContents"/>
              <w:numPr>
                <w:ilvl w:val="0"/>
                <w:numId w:val="20"/>
              </w:numPr>
              <w:tabs>
                <w:tab w:val="left" w:pos="707"/>
              </w:tabs>
            </w:pPr>
            <w:r>
              <w:t xml:space="preserve">Hobbies: Listening to Music, Watching Movies, Internet Surfing </w:t>
            </w:r>
          </w:p>
        </w:tc>
      </w:tr>
    </w:tbl>
    <w:p w:rsidR="005A41EB" w:rsidRDefault="005A41EB">
      <w:pPr>
        <w:pStyle w:val="TextbodysectionBreak"/>
      </w:pPr>
      <w:r>
        <w:t>-</w:t>
      </w:r>
    </w:p>
    <w:sectPr w:rsidR="005A41EB">
      <w:pgSz w:w="12240" w:h="15840"/>
      <w:pgMar w:top="1440" w:right="1440" w:bottom="1440" w:left="1440" w:header="720" w:footer="720" w:gutter="0"/>
      <w:cols w:space="720"/>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Thorndale">
    <w:altName w:val="Times New Roman"/>
    <w:charset w:val="00"/>
    <w:family w:val="roman"/>
    <w:pitch w:val="variable"/>
  </w:font>
  <w:font w:name="HG Mincho Light J">
    <w:altName w:val="msmincho"/>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0000003"/>
    <w:multiLevelType w:val="multilevel"/>
    <w:tmpl w:val="00000003"/>
    <w:name w:val="WW8Num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nsid w:val="00000005"/>
    <w:multiLevelType w:val="multilevel"/>
    <w:tmpl w:val="00000005"/>
    <w:name w:val="WW8Num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nsid w:val="00000006"/>
    <w:multiLevelType w:val="multilevel"/>
    <w:tmpl w:val="00000006"/>
    <w:name w:val="WW8Num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nsid w:val="00000007"/>
    <w:multiLevelType w:val="multilevel"/>
    <w:tmpl w:val="00000007"/>
    <w:name w:val="WW8Num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nsid w:val="00000008"/>
    <w:multiLevelType w:val="multilevel"/>
    <w:tmpl w:val="00000008"/>
    <w:name w:val="WW8Num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8">
    <w:nsid w:val="00000009"/>
    <w:multiLevelType w:val="multilevel"/>
    <w:tmpl w:val="00000009"/>
    <w:name w:val="WW8Num9"/>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9">
    <w:nsid w:val="0000000A"/>
    <w:multiLevelType w:val="multilevel"/>
    <w:tmpl w:val="0000000A"/>
    <w:name w:val="WW8Num10"/>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0">
    <w:nsid w:val="0000000B"/>
    <w:multiLevelType w:val="multilevel"/>
    <w:tmpl w:val="0000000B"/>
    <w:name w:val="WW8Num1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1">
    <w:nsid w:val="0000000C"/>
    <w:multiLevelType w:val="multilevel"/>
    <w:tmpl w:val="0000000C"/>
    <w:name w:val="WW8Num1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2">
    <w:nsid w:val="0000000D"/>
    <w:multiLevelType w:val="multilevel"/>
    <w:tmpl w:val="0000000D"/>
    <w:name w:val="WW8Num1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3">
    <w:nsid w:val="0000000E"/>
    <w:multiLevelType w:val="multilevel"/>
    <w:tmpl w:val="0000000E"/>
    <w:name w:val="WW8Num1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4">
    <w:nsid w:val="0000000F"/>
    <w:multiLevelType w:val="multilevel"/>
    <w:tmpl w:val="0000000F"/>
    <w:name w:val="WW8Num1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5">
    <w:nsid w:val="00000010"/>
    <w:multiLevelType w:val="multilevel"/>
    <w:tmpl w:val="00000010"/>
    <w:name w:val="WW8Num1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6">
    <w:nsid w:val="00000011"/>
    <w:multiLevelType w:val="multilevel"/>
    <w:tmpl w:val="00000011"/>
    <w:name w:val="WW8Num1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7">
    <w:nsid w:val="00000012"/>
    <w:multiLevelType w:val="multilevel"/>
    <w:tmpl w:val="00000012"/>
    <w:name w:val="WW8Num1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8">
    <w:nsid w:val="00000013"/>
    <w:multiLevelType w:val="multilevel"/>
    <w:tmpl w:val="00000013"/>
    <w:name w:val="WW8Num19"/>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9">
    <w:nsid w:val="00000014"/>
    <w:multiLevelType w:val="multilevel"/>
    <w:tmpl w:val="00000014"/>
    <w:name w:val="WW8Num20"/>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0">
    <w:nsid w:val="00000015"/>
    <w:multiLevelType w:val="multilevel"/>
    <w:tmpl w:val="00000015"/>
    <w:name w:val="WW8Num21"/>
    <w:lvl w:ilvl="0">
      <w:start w:val="1"/>
      <w:numFmt w:val="decimal"/>
      <w:lvlText w:val="%1)"/>
      <w:lvlJc w:val="left"/>
      <w:pPr>
        <w:tabs>
          <w:tab w:val="num" w:pos="0"/>
        </w:tabs>
        <w:ind w:left="360" w:hanging="360"/>
      </w:pPr>
      <w:rPr>
        <w:rFonts w:ascii="Symbol" w:hAnsi="Symbol" w:cs="OpenSymbol"/>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1">
    <w:nsid w:val="00000016"/>
    <w:multiLevelType w:val="singleLevel"/>
    <w:tmpl w:val="00000016"/>
    <w:name w:val="WW8Num22"/>
    <w:lvl w:ilvl="0">
      <w:start w:val="1"/>
      <w:numFmt w:val="bullet"/>
      <w:lvlText w:val=""/>
      <w:lvlJc w:val="left"/>
      <w:pPr>
        <w:tabs>
          <w:tab w:val="num" w:pos="0"/>
        </w:tabs>
        <w:ind w:left="720" w:hanging="360"/>
      </w:pPr>
      <w:rPr>
        <w:rFonts w:ascii="Symbol" w:hAnsi="Symbol" w:cs="OpenSymbol"/>
      </w:rPr>
    </w:lvl>
  </w:abstractNum>
  <w:abstractNum w:abstractNumId="22">
    <w:nsid w:val="00000017"/>
    <w:multiLevelType w:val="multilevel"/>
    <w:tmpl w:val="00000017"/>
    <w:name w:val="WW8Num2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3">
    <w:nsid w:val="00000018"/>
    <w:multiLevelType w:val="singleLevel"/>
    <w:tmpl w:val="00000018"/>
    <w:name w:val="WW8Num24"/>
    <w:lvl w:ilvl="0">
      <w:start w:val="1"/>
      <w:numFmt w:val="lowerRoman"/>
      <w:lvlText w:val="%1."/>
      <w:lvlJc w:val="right"/>
      <w:pPr>
        <w:tabs>
          <w:tab w:val="num" w:pos="0"/>
        </w:tabs>
        <w:ind w:left="1440" w:hanging="360"/>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1134"/>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35E0C"/>
    <w:rsid w:val="00235E0C"/>
    <w:rsid w:val="005A41EB"/>
    <w:rsid w:val="00D3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lang w:eastAsia="ar-SA"/>
    </w:rPr>
  </w:style>
  <w:style w:type="paragraph" w:styleId="Heading1">
    <w:name w:val="heading 1"/>
    <w:basedOn w:val="Heading"/>
    <w:next w:val="BodyText"/>
    <w:qFormat/>
    <w:pPr>
      <w:numPr>
        <w:numId w:val="1"/>
      </w:numPr>
      <w:outlineLvl w:val="0"/>
    </w:pPr>
    <w:rPr>
      <w:rFonts w:ascii="Thorndale" w:hAnsi="Thorndale"/>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10z0">
    <w:name w:val="WW8Num10z0"/>
    <w:rPr>
      <w:rFonts w:ascii="Symbol" w:hAnsi="Symbol" w:cs="OpenSymbol"/>
    </w:rPr>
  </w:style>
  <w:style w:type="character" w:customStyle="1" w:styleId="WW8Num11z0">
    <w:name w:val="WW8Num11z0"/>
    <w:rPr>
      <w:rFonts w:ascii="Symbol" w:hAnsi="Symbol" w:cs="OpenSymbol"/>
    </w:rPr>
  </w:style>
  <w:style w:type="character" w:customStyle="1" w:styleId="WW8Num12z0">
    <w:name w:val="WW8Num12z0"/>
    <w:rPr>
      <w:rFonts w:ascii="Symbol" w:hAnsi="Symbol" w:cs="OpenSymbol"/>
    </w:rPr>
  </w:style>
  <w:style w:type="character" w:customStyle="1" w:styleId="WW8Num13z0">
    <w:name w:val="WW8Num13z0"/>
    <w:rPr>
      <w:rFonts w:ascii="Symbol" w:hAnsi="Symbol" w:cs="OpenSymbol"/>
    </w:rPr>
  </w:style>
  <w:style w:type="character" w:customStyle="1" w:styleId="WW8Num14z0">
    <w:name w:val="WW8Num14z0"/>
    <w:rPr>
      <w:rFonts w:ascii="Symbol" w:hAnsi="Symbol" w:cs="OpenSymbol"/>
    </w:rPr>
  </w:style>
  <w:style w:type="character" w:customStyle="1" w:styleId="WW8Num15z0">
    <w:name w:val="WW8Num15z0"/>
    <w:rPr>
      <w:rFonts w:ascii="Symbol" w:hAnsi="Symbol" w:cs="OpenSymbol"/>
    </w:rPr>
  </w:style>
  <w:style w:type="character" w:customStyle="1" w:styleId="WW8Num16z0">
    <w:name w:val="WW8Num16z0"/>
    <w:rPr>
      <w:rFonts w:ascii="Symbol" w:hAnsi="Symbol" w:cs="OpenSymbol"/>
    </w:rPr>
  </w:style>
  <w:style w:type="character" w:customStyle="1" w:styleId="WW8Num17z0">
    <w:name w:val="WW8Num17z0"/>
    <w:rPr>
      <w:rFonts w:ascii="Symbol" w:hAnsi="Symbol" w:cs="OpenSymbol"/>
    </w:rPr>
  </w:style>
  <w:style w:type="character" w:customStyle="1" w:styleId="WW8Num18z0">
    <w:name w:val="WW8Num18z0"/>
    <w:rPr>
      <w:rFonts w:ascii="Symbol" w:hAnsi="Symbol" w:cs="OpenSymbol"/>
    </w:rPr>
  </w:style>
  <w:style w:type="character" w:customStyle="1" w:styleId="WW8Num19z0">
    <w:name w:val="WW8Num19z0"/>
    <w:rPr>
      <w:rFonts w:ascii="Symbol" w:hAnsi="Symbol" w:cs="OpenSymbol"/>
    </w:rPr>
  </w:style>
  <w:style w:type="character" w:customStyle="1" w:styleId="WW8Num20z0">
    <w:name w:val="WW8Num20z0"/>
    <w:rPr>
      <w:rFonts w:ascii="Symbol" w:hAnsi="Symbol" w:cs="OpenSymbol"/>
    </w:rPr>
  </w:style>
  <w:style w:type="character" w:customStyle="1" w:styleId="WW8Num21z0">
    <w:name w:val="WW8Num21z0"/>
    <w:rPr>
      <w:rFonts w:ascii="Symbol" w:hAnsi="Symbol" w:cs="OpenSymbol"/>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OpenSymbol"/>
    </w:rPr>
  </w:style>
  <w:style w:type="character" w:customStyle="1" w:styleId="WW8Num23z0">
    <w:name w:val="WW8Num23z0"/>
    <w:rPr>
      <w:rFonts w:ascii="Symbol" w:hAnsi="Symbol" w:cs="OpenSymbol"/>
    </w:rPr>
  </w:style>
  <w:style w:type="character" w:customStyle="1" w:styleId="WW8Num23z1">
    <w:name w:val="WW8Num23z1"/>
    <w:rPr>
      <w:rFonts w:ascii="OpenSymbol" w:hAnsi="OpenSymbol" w:cs="OpenSymbol"/>
    </w:rPr>
  </w:style>
  <w:style w:type="character" w:customStyle="1" w:styleId="WW8Num24z0">
    <w:name w:val="WW8Num24z0"/>
    <w:rPr>
      <w:rFonts w:ascii="Symbol" w:hAnsi="Symbol" w:cs="OpenSymbol"/>
    </w:rPr>
  </w:style>
  <w:style w:type="character" w:styleId="DefaultParagraphFont0">
    <w:name w:val="Default Paragraph Font"/>
  </w:style>
  <w:style w:type="character" w:customStyle="1" w:styleId="WW8Num25z0">
    <w:name w:val="WW8Num25z0"/>
    <w:rPr>
      <w:rFonts w:ascii="Symbol" w:hAnsi="Symbol" w:cs="OpenSymbol"/>
    </w:rPr>
  </w:style>
  <w:style w:type="character" w:customStyle="1" w:styleId="WW8Num26z0">
    <w:name w:val="WW8Num26z0"/>
    <w:rPr>
      <w:rFonts w:ascii="Symbol" w:hAnsi="Symbol" w:cs="OpenSymbol"/>
    </w:rPr>
  </w:style>
  <w:style w:type="character" w:customStyle="1" w:styleId="WW8Num27z0">
    <w:name w:val="WW8Num27z0"/>
    <w:rPr>
      <w:rFonts w:ascii="Symbol" w:hAnsi="Symbol" w:cs="OpenSymbol"/>
    </w:rPr>
  </w:style>
  <w:style w:type="character" w:customStyle="1" w:styleId="WW8Num28z0">
    <w:name w:val="WW8Num28z0"/>
    <w:rPr>
      <w:rFonts w:ascii="Symbol" w:hAnsi="Symbol" w:cs="OpenSymbol"/>
    </w:rPr>
  </w:style>
  <w:style w:type="character" w:customStyle="1" w:styleId="WW8Num29z0">
    <w:name w:val="WW8Num29z0"/>
    <w:rPr>
      <w:rFonts w:ascii="Symbol" w:hAnsi="Symbol" w:cs="OpenSymbol"/>
    </w:rPr>
  </w:style>
  <w:style w:type="character" w:customStyle="1" w:styleId="WW8Num30z0">
    <w:name w:val="WW8Num30z0"/>
    <w:rPr>
      <w:rFonts w:ascii="Symbol" w:hAnsi="Symbol" w:cs="OpenSymbol"/>
    </w:rPr>
  </w:style>
  <w:style w:type="character" w:customStyle="1" w:styleId="WW8Num31z0">
    <w:name w:val="WW8Num31z0"/>
    <w:rPr>
      <w:rFonts w:ascii="Symbol" w:hAnsi="Symbol" w:cs="OpenSymbol"/>
    </w:rPr>
  </w:style>
  <w:style w:type="character" w:customStyle="1" w:styleId="WW8Num32z0">
    <w:name w:val="WW8Num32z0"/>
    <w:rPr>
      <w:rFonts w:ascii="Symbol" w:hAnsi="Symbol" w:cs="OpenSymbol"/>
    </w:rPr>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rPr>
      <w:rFonts w:ascii="Symbol" w:hAnsi="Symbol" w:cs="Symbol"/>
    </w:rPr>
  </w:style>
  <w:style w:type="character" w:customStyle="1" w:styleId="WW8Num40z0">
    <w:name w:val="WW8Num40z0"/>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rPr>
      <w:rFonts w:ascii="Wingdings 2" w:hAnsi="Wingdings 2" w:cs="OpenSymbol"/>
    </w:rPr>
  </w:style>
  <w:style w:type="character" w:customStyle="1" w:styleId="WW8Num42z1">
    <w:name w:val="WW8Num42z1"/>
    <w:rPr>
      <w:rFonts w:ascii="OpenSymbol" w:hAnsi="OpenSymbol" w:cs="OpenSymbol"/>
    </w:rPr>
  </w:style>
  <w:style w:type="character" w:customStyle="1" w:styleId="WW8Num43z0">
    <w:name w:val="WW8Num43z0"/>
    <w:rPr>
      <w:rFonts w:ascii="Wingdings 2" w:hAnsi="Wingdings 2" w:cs="OpenSymbol"/>
    </w:rPr>
  </w:style>
  <w:style w:type="character" w:customStyle="1" w:styleId="WW8Num43z1">
    <w:name w:val="WW8Num43z1"/>
    <w:rPr>
      <w:rFonts w:ascii="OpenSymbol" w:hAnsi="OpenSymbol" w:cs="OpenSymbol"/>
    </w:rPr>
  </w:style>
  <w:style w:type="character" w:customStyle="1" w:styleId="WW8Num44z0">
    <w:name w:val="WW8Num44z0"/>
    <w:rPr>
      <w:rFonts w:ascii="Wingdings 2" w:hAnsi="Wingdings 2" w:cs="OpenSymbol"/>
    </w:rPr>
  </w:style>
  <w:style w:type="character" w:customStyle="1" w:styleId="WW8Num44z1">
    <w:name w:val="WW8Num44z1"/>
    <w:rPr>
      <w:rFonts w:ascii="OpenSymbol" w:hAnsi="OpenSymbol" w:cs="OpenSymbol"/>
    </w:rPr>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style>
  <w:style w:type="character" w:customStyle="1" w:styleId="WW8Num45z1">
    <w:name w:val="WW8Num45z1"/>
  </w:style>
  <w:style w:type="character" w:customStyle="1" w:styleId="WW8Num45z2">
    <w:name w:val="WW8Num45z2"/>
  </w:style>
  <w:style w:type="character" w:customStyle="1" w:styleId="WW8Num45z3">
    <w:name w:val="WW8Num45z3"/>
  </w:style>
  <w:style w:type="character" w:customStyle="1" w:styleId="WW8Num45z4">
    <w:name w:val="WW8Num45z4"/>
  </w:style>
  <w:style w:type="character" w:customStyle="1" w:styleId="WW8Num45z5">
    <w:name w:val="WW8Num45z5"/>
  </w:style>
  <w:style w:type="character" w:customStyle="1" w:styleId="WW8Num45z6">
    <w:name w:val="WW8Num45z6"/>
  </w:style>
  <w:style w:type="character" w:customStyle="1" w:styleId="WW8Num45z7">
    <w:name w:val="WW8Num45z7"/>
  </w:style>
  <w:style w:type="character" w:customStyle="1" w:styleId="WW8Num45z8">
    <w:name w:val="WW8Num45z8"/>
  </w:style>
  <w:style w:type="character" w:customStyle="1" w:styleId="WW8Num46z0">
    <w:name w:val="WW8Num46z0"/>
  </w:style>
  <w:style w:type="character" w:customStyle="1" w:styleId="WW8Num46z1">
    <w:name w:val="WW8Num46z1"/>
  </w:style>
  <w:style w:type="character" w:customStyle="1" w:styleId="WW8Num46z2">
    <w:name w:val="WW8Num46z2"/>
  </w:style>
  <w:style w:type="character" w:customStyle="1" w:styleId="WW8Num46z3">
    <w:name w:val="WW8Num46z3"/>
  </w:style>
  <w:style w:type="character" w:customStyle="1" w:styleId="WW8Num46z4">
    <w:name w:val="WW8Num46z4"/>
  </w:style>
  <w:style w:type="character" w:customStyle="1" w:styleId="WW8Num46z5">
    <w:name w:val="WW8Num46z5"/>
  </w:style>
  <w:style w:type="character" w:customStyle="1" w:styleId="WW8Num46z6">
    <w:name w:val="WW8Num46z6"/>
  </w:style>
  <w:style w:type="character" w:customStyle="1" w:styleId="WW8Num46z7">
    <w:name w:val="WW8Num46z7"/>
  </w:style>
  <w:style w:type="character" w:customStyle="1" w:styleId="WW8Num46z8">
    <w:name w:val="WW8Num46z8"/>
  </w:style>
  <w:style w:type="character" w:customStyle="1" w:styleId="WW8Num47z0">
    <w:name w:val="WW8Num47z0"/>
  </w:style>
  <w:style w:type="character" w:customStyle="1" w:styleId="WW8Num47z1">
    <w:name w:val="WW8Num47z1"/>
  </w:style>
  <w:style w:type="character" w:customStyle="1" w:styleId="WW8Num47z2">
    <w:name w:val="WW8Num47z2"/>
  </w:style>
  <w:style w:type="character" w:customStyle="1" w:styleId="WW8Num47z3">
    <w:name w:val="WW8Num47z3"/>
  </w:style>
  <w:style w:type="character" w:customStyle="1" w:styleId="WW8Num47z4">
    <w:name w:val="WW8Num47z4"/>
  </w:style>
  <w:style w:type="character" w:customStyle="1" w:styleId="WW8Num47z5">
    <w:name w:val="WW8Num47z5"/>
  </w:style>
  <w:style w:type="character" w:customStyle="1" w:styleId="WW8Num47z6">
    <w:name w:val="WW8Num47z6"/>
  </w:style>
  <w:style w:type="character" w:customStyle="1" w:styleId="WW8Num47z7">
    <w:name w:val="WW8Num47z7"/>
  </w:style>
  <w:style w:type="character" w:customStyle="1" w:styleId="WW8Num47z8">
    <w:name w:val="WW8Num47z8"/>
  </w:style>
  <w:style w:type="character" w:customStyle="1" w:styleId="WW-DefaultParagraphFont">
    <w:name w:val="WW-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customStyle="1" w:styleId="WW-DefaultParagraphFont1">
    <w:name w:val="WW-Default Paragraph Font1"/>
  </w:style>
  <w:style w:type="character" w:customStyle="1" w:styleId="EndnoteCharacters">
    <w:name w:val="Endnote Characters"/>
  </w:style>
  <w:style w:type="character" w:customStyle="1" w:styleId="FootnoteCharacters">
    <w:name w:val="Footnote Characters"/>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283"/>
    </w:pPr>
    <w:rPr>
      <w:rFonts w:ascii="Albany" w:eastAsia="HG Mincho Light J" w:hAnsi="Albany" w:cs="Arial Unicode MS"/>
      <w:sz w:val="28"/>
      <w:szCs w:val="28"/>
    </w:rPr>
  </w:style>
  <w:style w:type="paragraph" w:styleId="BodyText">
    <w:name w:val="Body Text"/>
    <w:basedOn w:val="Normal"/>
    <w:pPr>
      <w:spacing w:before="14" w:after="14"/>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HorizontalLine">
    <w:name w:val="Horizontal Line"/>
    <w:basedOn w:val="Normal"/>
    <w:next w:val="BodyText"/>
    <w:pPr>
      <w:pBdr>
        <w:bottom w:val="double" w:sz="1" w:space="0" w:color="808080"/>
      </w:pBdr>
      <w:spacing w:after="283"/>
    </w:pPr>
    <w:rPr>
      <w:sz w:val="12"/>
    </w:rPr>
  </w:style>
  <w:style w:type="paragraph" w:styleId="EnvelopeReturn">
    <w:name w:val="envelope return"/>
    <w:basedOn w:val="Normal"/>
    <w:rPr>
      <w:i/>
    </w:rPr>
  </w:style>
  <w:style w:type="paragraph" w:customStyle="1" w:styleId="TableContents">
    <w:name w:val="Table Contents"/>
    <w:basedOn w:val="BodyText"/>
  </w:style>
  <w:style w:type="paragraph" w:styleId="Footer">
    <w:name w:val="footer"/>
    <w:basedOn w:val="Normal"/>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TableHeading">
    <w:name w:val="Table Heading"/>
    <w:basedOn w:val="TableContents"/>
    <w:pPr>
      <w:suppressLineNumbers/>
      <w:jc w:val="center"/>
    </w:pPr>
    <w:rPr>
      <w:b/>
      <w:bCs/>
    </w:rPr>
  </w:style>
  <w:style w:type="paragraph" w:customStyle="1" w:styleId="TextbodysectionBreak">
    <w:name w:val="Text body.sectionBreak"/>
    <w:basedOn w:val="BodyText"/>
    <w:pPr>
      <w:spacing w:line="141" w:lineRule="atLeast"/>
    </w:pPr>
    <w:rPr>
      <w:color w:val="FFFFFF"/>
      <w:sz w:val="2"/>
      <w:szCs w:val="2"/>
    </w:rPr>
  </w:style>
  <w:style w:type="paragraph" w:customStyle="1" w:styleId="TextbodyentryBreak">
    <w:name w:val="Text body.entryBreak"/>
    <w:basedOn w:val="TableContents"/>
    <w:rPr>
      <w:color w:val="FFFFFF"/>
      <w:sz w:val="2"/>
      <w:szCs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dc:creator>
  <cp:keywords/>
  <cp:lastModifiedBy>Anirudh Munj</cp:lastModifiedBy>
  <cp:revision>2</cp:revision>
  <cp:lastPrinted>1601-01-01T00:00:00Z</cp:lastPrinted>
  <dcterms:created xsi:type="dcterms:W3CDTF">2018-12-17T07:00:00Z</dcterms:created>
  <dcterms:modified xsi:type="dcterms:W3CDTF">2018-12-17T07:00:00Z</dcterms:modified>
</cp:coreProperties>
</file>