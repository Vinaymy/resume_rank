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F5A58" w:rsidRDefault="009F5A58">
      <w:pPr>
        <w:pStyle w:val="Heading1"/>
        <w:tabs>
          <w:tab w:val="left" w:pos="0"/>
        </w:tabs>
        <w:rPr>
          <w:rFonts w:ascii="Verdana" w:hAnsi="Verdana" w:cs="Verdana"/>
          <w:sz w:val="20"/>
          <w:szCs w:val="20"/>
        </w:rPr>
      </w:pPr>
      <w:bookmarkStart w:id="0" w:name="_GoBack"/>
      <w:bookmarkEnd w:id="0"/>
      <w:r>
        <w:rPr>
          <w:rFonts w:ascii="Verdana" w:hAnsi="Verdana" w:cs="Verdana"/>
          <w:sz w:val="20"/>
          <w:szCs w:val="20"/>
        </w:rPr>
        <w:t>Kunal Sachdeva</w:t>
      </w:r>
    </w:p>
    <w:p w:rsidR="009F5A58" w:rsidRDefault="009F5A58">
      <w:pPr>
        <w:rPr>
          <w:rFonts w:ascii="Verdana" w:hAnsi="Verdana" w:cs="Verdana"/>
          <w:sz w:val="20"/>
          <w:szCs w:val="20"/>
        </w:rPr>
      </w:pPr>
    </w:p>
    <w:p w:rsidR="009F5A58" w:rsidRDefault="009F5A58">
      <w:pPr>
        <w:rPr>
          <w:rFonts w:ascii="Verdana" w:hAnsi="Verdana" w:cs="Verdana"/>
          <w:sz w:val="20"/>
          <w:szCs w:val="20"/>
        </w:rPr>
      </w:pPr>
    </w:p>
    <w:p w:rsidR="009F5A58" w:rsidRDefault="009F5A58">
      <w:pPr>
        <w:rPr>
          <w:rFonts w:ascii="Verdana" w:hAnsi="Verdana" w:cs="Verdana"/>
          <w:b/>
          <w:sz w:val="20"/>
          <w:szCs w:val="20"/>
        </w:rPr>
      </w:pPr>
      <w:r>
        <w:rPr>
          <w:rFonts w:ascii="Verdana" w:hAnsi="Verdana" w:cs="Verdana"/>
          <w:b/>
          <w:sz w:val="20"/>
          <w:szCs w:val="20"/>
        </w:rPr>
        <w:t>#43, Gulmohar Enclave,                                                  +91-9855449533(M)</w:t>
      </w:r>
    </w:p>
    <w:p w:rsidR="009F5A58" w:rsidRDefault="009F5A58">
      <w:pPr>
        <w:rPr>
          <w:rFonts w:ascii="Verdana" w:hAnsi="Verdana" w:cs="Verdana"/>
          <w:b/>
        </w:rPr>
      </w:pPr>
      <w:r>
        <w:rPr>
          <w:rFonts w:ascii="Verdana" w:hAnsi="Verdana" w:cs="Verdana"/>
          <w:b/>
          <w:sz w:val="20"/>
          <w:szCs w:val="20"/>
        </w:rPr>
        <w:t>Sector-125, Mohali (PB)                                                  kunal4sd@gmail.com</w:t>
      </w:r>
    </w:p>
    <w:p w:rsidR="009F5A58" w:rsidRDefault="009F5A58">
      <w:pPr>
        <w:pStyle w:val="HTMLPreformatted"/>
        <w:pBdr>
          <w:bottom w:val="single" w:sz="4" w:space="0" w:color="00000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b/>
          <w:bCs/>
        </w:rPr>
      </w:pPr>
      <w:r>
        <w:rPr>
          <w:rFonts w:ascii="Verdana" w:eastAsia="Times New Roman" w:hAnsi="Verdana" w:cs="Verdana"/>
          <w:b/>
        </w:rPr>
        <w:t xml:space="preserve">      </w:t>
      </w:r>
    </w:p>
    <w:p w:rsidR="009F5A58" w:rsidRDefault="009F5A58">
      <w:pPr>
        <w:ind w:right="-283"/>
        <w:jc w:val="both"/>
        <w:rPr>
          <w:rFonts w:cs="Verdana"/>
          <w:b/>
          <w:bCs/>
          <w:sz w:val="20"/>
          <w:szCs w:val="20"/>
        </w:rPr>
      </w:pPr>
      <w:r>
        <w:rPr>
          <w:b/>
          <w:bCs/>
          <w:szCs w:val="20"/>
        </w:rPr>
        <w:t xml:space="preserve">Technical Architect adept at designing and implementing effective technical business solutions. Advanced levels of technical knowledge combined with project management skills. Exceptional problem-solving and written and verbal communication skills, with broad understanding of OOPS,  databases, and related applications. </w:t>
      </w:r>
    </w:p>
    <w:p w:rsidR="009F5A58" w:rsidRDefault="009F5A58">
      <w:pPr>
        <w:pStyle w:val="BodyText2"/>
        <w:ind w:right="-283"/>
        <w:jc w:val="both"/>
        <w:rPr>
          <w:szCs w:val="20"/>
        </w:rPr>
      </w:pPr>
    </w:p>
    <w:p w:rsidR="009F5A58" w:rsidRDefault="009F5A58">
      <w:pPr>
        <w:ind w:right="-283"/>
        <w:jc w:val="both"/>
        <w:rPr>
          <w:rFonts w:ascii="Verdana" w:hAnsi="Verdana" w:cs="Verdana"/>
          <w:sz w:val="20"/>
          <w:szCs w:val="20"/>
        </w:rPr>
      </w:pPr>
      <w:r>
        <w:rPr>
          <w:rFonts w:ascii="Verdana" w:hAnsi="Verdana" w:cs="Verdana"/>
          <w:b/>
          <w:sz w:val="20"/>
          <w:szCs w:val="20"/>
        </w:rPr>
        <w:t>Profile:</w:t>
      </w:r>
    </w:p>
    <w:p w:rsidR="009F5A58" w:rsidRDefault="009F5A58">
      <w:pPr>
        <w:ind w:right="-283"/>
        <w:jc w:val="both"/>
        <w:rPr>
          <w:rFonts w:ascii="Verdana" w:hAnsi="Verdana" w:cs="Verdana"/>
          <w:sz w:val="20"/>
          <w:szCs w:val="20"/>
        </w:rPr>
      </w:pPr>
    </w:p>
    <w:p w:rsidR="009F5A58" w:rsidRDefault="00CD071A">
      <w:pPr>
        <w:numPr>
          <w:ilvl w:val="0"/>
          <w:numId w:val="5"/>
        </w:numPr>
        <w:tabs>
          <w:tab w:val="left" w:pos="720"/>
        </w:tabs>
        <w:ind w:left="720" w:right="-283"/>
        <w:jc w:val="both"/>
        <w:rPr>
          <w:rFonts w:ascii="Verdana" w:hAnsi="Verdana" w:cs="Verdana"/>
          <w:sz w:val="20"/>
          <w:szCs w:val="20"/>
        </w:rPr>
      </w:pPr>
      <w:r>
        <w:rPr>
          <w:rFonts w:ascii="Verdana" w:hAnsi="Verdana" w:cs="Verdana"/>
          <w:sz w:val="20"/>
          <w:szCs w:val="20"/>
        </w:rPr>
        <w:t>10</w:t>
      </w:r>
      <w:r w:rsidR="009F5A58">
        <w:rPr>
          <w:rFonts w:ascii="Verdana" w:hAnsi="Verdana" w:cs="Verdana"/>
          <w:sz w:val="20"/>
          <w:szCs w:val="20"/>
        </w:rPr>
        <w:t xml:space="preserve"> Years of Experience in Software Development for Web, Desktop, PDA &amp; Client-Server Applications.</w:t>
      </w:r>
    </w:p>
    <w:p w:rsidR="009F5A58" w:rsidRDefault="009F5A58">
      <w:pPr>
        <w:numPr>
          <w:ilvl w:val="0"/>
          <w:numId w:val="7"/>
        </w:numPr>
        <w:tabs>
          <w:tab w:val="left" w:pos="720"/>
        </w:tabs>
        <w:jc w:val="both"/>
        <w:rPr>
          <w:rFonts w:ascii="Verdana" w:hAnsi="Verdana" w:cs="Verdana"/>
          <w:sz w:val="20"/>
          <w:szCs w:val="20"/>
        </w:rPr>
      </w:pPr>
      <w:r>
        <w:rPr>
          <w:rFonts w:ascii="Verdana" w:hAnsi="Verdana" w:cs="Verdana"/>
          <w:sz w:val="20"/>
          <w:szCs w:val="20"/>
        </w:rPr>
        <w:t xml:space="preserve">Intermediate Level Knowledge of  Java (Core, AWT, Swings, multi-threading), J2EE (JSP, Servlets, JavaBeans), Struts 1.x, PHP-5, Codeigniter, Wordpress, Joomla, Dreamweaver, XML, JQuery, Java Script, MYSQL, MSSQL, Eclipse3.x, NetBeans, SVN, GIT, Tomcat, Jboss, LAMP, WHM. </w:t>
      </w:r>
    </w:p>
    <w:p w:rsidR="009F5A58" w:rsidRDefault="009F5A58">
      <w:pPr>
        <w:numPr>
          <w:ilvl w:val="0"/>
          <w:numId w:val="7"/>
        </w:numPr>
        <w:tabs>
          <w:tab w:val="left" w:pos="720"/>
        </w:tabs>
        <w:ind w:right="-283"/>
        <w:jc w:val="both"/>
        <w:rPr>
          <w:rFonts w:ascii="Verdana" w:hAnsi="Verdana" w:cs="Verdana"/>
          <w:sz w:val="20"/>
          <w:szCs w:val="20"/>
        </w:rPr>
      </w:pPr>
      <w:r>
        <w:rPr>
          <w:rFonts w:ascii="Verdana" w:hAnsi="Verdana" w:cs="Verdana"/>
          <w:sz w:val="20"/>
          <w:szCs w:val="20"/>
        </w:rPr>
        <w:t xml:space="preserve">Certification in Agile Software Development in Scrum (Holland Square). </w:t>
      </w:r>
    </w:p>
    <w:p w:rsidR="009F5A58" w:rsidRDefault="009F5A58">
      <w:pPr>
        <w:numPr>
          <w:ilvl w:val="0"/>
          <w:numId w:val="7"/>
        </w:numPr>
        <w:tabs>
          <w:tab w:val="left" w:pos="720"/>
        </w:tabs>
        <w:ind w:right="-283"/>
        <w:jc w:val="both"/>
        <w:rPr>
          <w:rStyle w:val="paratext"/>
          <w:rFonts w:ascii="Verdana" w:hAnsi="Verdana" w:cs="Verdana"/>
          <w:sz w:val="20"/>
          <w:szCs w:val="20"/>
        </w:rPr>
      </w:pPr>
      <w:r>
        <w:rPr>
          <w:rFonts w:ascii="Verdana" w:hAnsi="Verdana" w:cs="Verdana"/>
          <w:sz w:val="20"/>
          <w:szCs w:val="20"/>
        </w:rPr>
        <w:t>Possess expertise in Object-Oriented software engineering methodologies, the full Software Development Life Cycle (SDLC), V-Model.</w:t>
      </w:r>
    </w:p>
    <w:p w:rsidR="009F5A58" w:rsidRDefault="009F5A58">
      <w:pPr>
        <w:numPr>
          <w:ilvl w:val="0"/>
          <w:numId w:val="7"/>
        </w:numPr>
        <w:tabs>
          <w:tab w:val="left" w:pos="720"/>
        </w:tabs>
        <w:jc w:val="both"/>
        <w:rPr>
          <w:rFonts w:ascii="Verdana" w:hAnsi="Verdana" w:cs="Verdana"/>
          <w:sz w:val="20"/>
          <w:szCs w:val="20"/>
        </w:rPr>
      </w:pPr>
      <w:r>
        <w:rPr>
          <w:rStyle w:val="paratext"/>
          <w:rFonts w:ascii="Verdana" w:hAnsi="Verdana" w:cs="Verdana"/>
          <w:sz w:val="20"/>
          <w:szCs w:val="20"/>
        </w:rPr>
        <w:t xml:space="preserve">Solid management skills, demonstrated proficiency in leading and monitoring individuals to maximize levels of productivity, while forming cohesive team environments. </w:t>
      </w:r>
    </w:p>
    <w:p w:rsidR="009F5A58" w:rsidRDefault="009F5A58">
      <w:pPr>
        <w:tabs>
          <w:tab w:val="left" w:pos="720"/>
        </w:tabs>
        <w:jc w:val="both"/>
        <w:rPr>
          <w:rFonts w:ascii="Verdana" w:hAnsi="Verdana" w:cs="Verdana"/>
          <w:sz w:val="20"/>
          <w:szCs w:val="20"/>
        </w:rPr>
      </w:pPr>
    </w:p>
    <w:p w:rsidR="009F5A58" w:rsidRDefault="009F5A58">
      <w:pPr>
        <w:pStyle w:val="Heading2"/>
        <w:tabs>
          <w:tab w:val="left" w:pos="0"/>
        </w:tabs>
        <w:ind w:right="-283"/>
        <w:jc w:val="both"/>
        <w:rPr>
          <w:szCs w:val="20"/>
        </w:rPr>
      </w:pPr>
      <w:r>
        <w:rPr>
          <w:szCs w:val="20"/>
        </w:rPr>
        <w:t>Professional Qualification:</w:t>
      </w:r>
    </w:p>
    <w:p w:rsidR="009F5A58" w:rsidRDefault="009F5A58">
      <w:pPr>
        <w:ind w:right="-283"/>
        <w:jc w:val="both"/>
        <w:rPr>
          <w:rFonts w:ascii="Verdana" w:hAnsi="Verdana" w:cs="Verdana"/>
          <w:sz w:val="20"/>
          <w:szCs w:val="20"/>
        </w:rPr>
      </w:pPr>
    </w:p>
    <w:p w:rsidR="009F5A58" w:rsidRDefault="009F5A58">
      <w:pPr>
        <w:numPr>
          <w:ilvl w:val="0"/>
          <w:numId w:val="8"/>
        </w:numPr>
        <w:tabs>
          <w:tab w:val="left" w:pos="720"/>
        </w:tabs>
        <w:ind w:right="-283"/>
        <w:jc w:val="both"/>
        <w:rPr>
          <w:rFonts w:ascii="Verdana" w:hAnsi="Verdana" w:cs="Verdana"/>
          <w:sz w:val="20"/>
          <w:szCs w:val="20"/>
        </w:rPr>
      </w:pPr>
      <w:r>
        <w:rPr>
          <w:rFonts w:ascii="Verdana" w:hAnsi="Verdana" w:cs="Verdana"/>
          <w:b/>
          <w:sz w:val="20"/>
          <w:szCs w:val="20"/>
        </w:rPr>
        <w:t>Bachelor of Technology (Computers)</w:t>
      </w:r>
      <w:r>
        <w:rPr>
          <w:rFonts w:ascii="Verdana" w:hAnsi="Verdana" w:cs="Verdana"/>
          <w:sz w:val="20"/>
          <w:szCs w:val="20"/>
        </w:rPr>
        <w:t xml:space="preserve"> from Haryana Engineering College, Jagadhri (Kurukshetra University) in 2006.</w:t>
      </w:r>
      <w:r>
        <w:rPr>
          <w:rFonts w:ascii="Verdana" w:hAnsi="Verdana" w:cs="Verdana"/>
          <w:b/>
          <w:sz w:val="20"/>
          <w:szCs w:val="20"/>
        </w:rPr>
        <w:t xml:space="preserve">                                      </w:t>
      </w:r>
    </w:p>
    <w:p w:rsidR="009F5A58" w:rsidRDefault="009F5A58">
      <w:pPr>
        <w:ind w:left="720" w:right="-283"/>
        <w:jc w:val="both"/>
        <w:rPr>
          <w:rFonts w:ascii="Verdana" w:hAnsi="Verdana" w:cs="Verdana"/>
          <w:sz w:val="20"/>
          <w:szCs w:val="20"/>
        </w:rPr>
      </w:pPr>
    </w:p>
    <w:p w:rsidR="009F5A58" w:rsidRDefault="009F5A58">
      <w:pPr>
        <w:jc w:val="both"/>
        <w:rPr>
          <w:rFonts w:ascii="Verdana" w:hAnsi="Verdana" w:cs="Verdana"/>
          <w:b/>
          <w:sz w:val="20"/>
          <w:szCs w:val="20"/>
          <w:u w:val="single"/>
          <w:lang w:val="fr-FR"/>
        </w:rPr>
      </w:pPr>
      <w:r>
        <w:rPr>
          <w:rFonts w:ascii="Verdana" w:hAnsi="Verdana" w:cs="Verdana"/>
          <w:b/>
          <w:sz w:val="20"/>
          <w:szCs w:val="20"/>
        </w:rPr>
        <w:t>Academic</w:t>
      </w:r>
      <w:r>
        <w:rPr>
          <w:rFonts w:ascii="Verdana" w:hAnsi="Verdana" w:cs="Verdana"/>
          <w:b/>
          <w:sz w:val="20"/>
          <w:szCs w:val="20"/>
          <w:lang w:val="fr-FR"/>
        </w:rPr>
        <w:t xml:space="preserve"> Qualification: -</w:t>
      </w:r>
    </w:p>
    <w:p w:rsidR="009F5A58" w:rsidRDefault="009F5A58">
      <w:pPr>
        <w:jc w:val="both"/>
        <w:rPr>
          <w:rFonts w:ascii="Verdana" w:hAnsi="Verdana" w:cs="Verdana"/>
          <w:b/>
          <w:sz w:val="20"/>
          <w:szCs w:val="20"/>
          <w:u w:val="single"/>
          <w:lang w:val="fr-FR"/>
        </w:rPr>
      </w:pPr>
    </w:p>
    <w:p w:rsidR="009F5A58" w:rsidRDefault="009F5A58">
      <w:pPr>
        <w:numPr>
          <w:ilvl w:val="0"/>
          <w:numId w:val="9"/>
        </w:numPr>
        <w:tabs>
          <w:tab w:val="left" w:pos="720"/>
        </w:tabs>
        <w:jc w:val="both"/>
        <w:rPr>
          <w:rFonts w:ascii="Verdana" w:hAnsi="Verdana" w:cs="Verdana"/>
          <w:sz w:val="20"/>
          <w:szCs w:val="20"/>
        </w:rPr>
      </w:pPr>
      <w:r>
        <w:rPr>
          <w:rFonts w:ascii="Verdana" w:hAnsi="Verdana" w:cs="Verdana"/>
          <w:sz w:val="20"/>
          <w:szCs w:val="20"/>
        </w:rPr>
        <w:t>10</w:t>
      </w:r>
      <w:r>
        <w:rPr>
          <w:rFonts w:ascii="Verdana" w:hAnsi="Verdana" w:cs="Verdana"/>
          <w:sz w:val="20"/>
          <w:szCs w:val="20"/>
          <w:vertAlign w:val="superscript"/>
        </w:rPr>
        <w:t>th</w:t>
      </w:r>
      <w:r>
        <w:rPr>
          <w:rFonts w:ascii="Verdana" w:hAnsi="Verdana" w:cs="Verdana"/>
          <w:sz w:val="20"/>
          <w:szCs w:val="20"/>
        </w:rPr>
        <w:t xml:space="preserve"> from Swami Vivekananda Sr. Sec. School, (HSBE) in 1999.</w:t>
      </w:r>
    </w:p>
    <w:p w:rsidR="009F5A58" w:rsidRDefault="009F5A58">
      <w:pPr>
        <w:numPr>
          <w:ilvl w:val="0"/>
          <w:numId w:val="9"/>
        </w:numPr>
        <w:tabs>
          <w:tab w:val="left" w:pos="720"/>
        </w:tabs>
        <w:jc w:val="both"/>
        <w:rPr>
          <w:rFonts w:ascii="Verdana" w:hAnsi="Verdana" w:cs="Verdana"/>
          <w:sz w:val="20"/>
          <w:szCs w:val="20"/>
        </w:rPr>
      </w:pPr>
      <w:r>
        <w:rPr>
          <w:rFonts w:ascii="Verdana" w:hAnsi="Verdana" w:cs="Verdana"/>
          <w:sz w:val="20"/>
          <w:szCs w:val="20"/>
        </w:rPr>
        <w:t>12</w:t>
      </w:r>
      <w:r>
        <w:rPr>
          <w:rFonts w:ascii="Verdana" w:hAnsi="Verdana" w:cs="Verdana"/>
          <w:sz w:val="20"/>
          <w:szCs w:val="20"/>
          <w:vertAlign w:val="superscript"/>
        </w:rPr>
        <w:t>th</w:t>
      </w:r>
      <w:r>
        <w:rPr>
          <w:rFonts w:ascii="Verdana" w:hAnsi="Verdana" w:cs="Verdana"/>
          <w:sz w:val="20"/>
          <w:szCs w:val="20"/>
        </w:rPr>
        <w:t xml:space="preserve"> from D.A.V Sr. Sec. School, (HSBE) in 2002.</w:t>
      </w:r>
    </w:p>
    <w:p w:rsidR="009F5A58" w:rsidRDefault="009F5A58">
      <w:pPr>
        <w:ind w:right="-283"/>
        <w:jc w:val="both"/>
        <w:rPr>
          <w:rFonts w:ascii="Verdana" w:hAnsi="Verdana" w:cs="Verdana"/>
          <w:sz w:val="20"/>
          <w:szCs w:val="20"/>
        </w:rPr>
      </w:pPr>
    </w:p>
    <w:p w:rsidR="009F5A58" w:rsidRDefault="009F5A58">
      <w:pPr>
        <w:pStyle w:val="Heading1"/>
        <w:tabs>
          <w:tab w:val="left" w:pos="0"/>
        </w:tabs>
        <w:ind w:right="-283"/>
        <w:jc w:val="both"/>
        <w:rPr>
          <w:rFonts w:ascii="Verdana" w:hAnsi="Verdana" w:cs="Verdana"/>
          <w:sz w:val="20"/>
          <w:szCs w:val="20"/>
        </w:rPr>
      </w:pPr>
      <w:r>
        <w:rPr>
          <w:rFonts w:ascii="Verdana" w:hAnsi="Verdana" w:cs="Verdana"/>
          <w:sz w:val="20"/>
          <w:szCs w:val="20"/>
        </w:rPr>
        <w:t>Technical Expertise:</w:t>
      </w:r>
    </w:p>
    <w:p w:rsidR="009F5A58" w:rsidRDefault="009F5A58">
      <w:pPr>
        <w:jc w:val="both"/>
        <w:rPr>
          <w:rFonts w:ascii="Verdana" w:hAnsi="Verdana" w:cs="Verdana"/>
          <w:sz w:val="20"/>
          <w:szCs w:val="20"/>
        </w:rPr>
      </w:pPr>
    </w:p>
    <w:p w:rsidR="009F5A58" w:rsidRDefault="009F5A58">
      <w:pPr>
        <w:numPr>
          <w:ilvl w:val="0"/>
          <w:numId w:val="2"/>
        </w:numPr>
        <w:tabs>
          <w:tab w:val="left" w:pos="786"/>
        </w:tabs>
        <w:jc w:val="both"/>
        <w:rPr>
          <w:rFonts w:ascii="Verdana" w:hAnsi="Verdana" w:cs="Verdana"/>
          <w:b/>
          <w:sz w:val="20"/>
          <w:szCs w:val="20"/>
        </w:rPr>
      </w:pPr>
      <w:r>
        <w:rPr>
          <w:rFonts w:ascii="Verdana" w:hAnsi="Verdana" w:cs="Verdana"/>
          <w:b/>
          <w:sz w:val="20"/>
          <w:szCs w:val="20"/>
        </w:rPr>
        <w:t xml:space="preserve">Languages: </w:t>
      </w:r>
      <w:r>
        <w:rPr>
          <w:rFonts w:ascii="Verdana" w:hAnsi="Verdana" w:cs="Verdana"/>
          <w:sz w:val="20"/>
          <w:szCs w:val="20"/>
        </w:rPr>
        <w:t>JAVA (Core, Swings, AWT, Multi-Threading), PHP-5, HTML-5, CSS, BlackBerry RIM, Netbiscuits RBML.</w:t>
      </w:r>
    </w:p>
    <w:p w:rsidR="009F5A58" w:rsidRDefault="009F5A58">
      <w:pPr>
        <w:numPr>
          <w:ilvl w:val="0"/>
          <w:numId w:val="2"/>
        </w:numPr>
        <w:tabs>
          <w:tab w:val="left" w:pos="786"/>
        </w:tabs>
        <w:ind w:left="786" w:right="-283"/>
        <w:jc w:val="both"/>
        <w:rPr>
          <w:rFonts w:ascii="Verdana" w:hAnsi="Verdana" w:cs="Verdana"/>
          <w:b/>
          <w:sz w:val="20"/>
          <w:szCs w:val="20"/>
        </w:rPr>
      </w:pPr>
      <w:r>
        <w:rPr>
          <w:rFonts w:ascii="Verdana" w:hAnsi="Verdana" w:cs="Verdana"/>
          <w:b/>
          <w:sz w:val="20"/>
          <w:szCs w:val="20"/>
        </w:rPr>
        <w:t>Technologies:</w:t>
      </w:r>
      <w:r>
        <w:rPr>
          <w:rFonts w:ascii="Verdana" w:hAnsi="Verdana" w:cs="Verdana"/>
          <w:sz w:val="20"/>
          <w:szCs w:val="20"/>
        </w:rPr>
        <w:t xml:space="preserve"> J2EE (JSP, Servlets, JavaBeans), Hibernate 3.0, HDFS, Flume, Sqoop, IBM Drool rule Engine, EJB,</w:t>
      </w:r>
      <w:r>
        <w:rPr>
          <w:rFonts w:ascii="Verdana" w:hAnsi="Verdana" w:cs="Verdana"/>
          <w:b/>
          <w:sz w:val="20"/>
          <w:szCs w:val="20"/>
        </w:rPr>
        <w:t xml:space="preserve"> </w:t>
      </w:r>
      <w:r>
        <w:rPr>
          <w:rFonts w:ascii="Verdana" w:hAnsi="Verdana" w:cs="Verdana"/>
          <w:sz w:val="20"/>
          <w:szCs w:val="20"/>
        </w:rPr>
        <w:t>XML.</w:t>
      </w:r>
    </w:p>
    <w:p w:rsidR="009F5A58" w:rsidRDefault="009F5A58">
      <w:pPr>
        <w:numPr>
          <w:ilvl w:val="0"/>
          <w:numId w:val="2"/>
        </w:numPr>
        <w:tabs>
          <w:tab w:val="left" w:pos="797"/>
        </w:tabs>
        <w:ind w:left="797" w:right="-283"/>
        <w:jc w:val="both"/>
        <w:rPr>
          <w:rFonts w:ascii="Verdana" w:hAnsi="Verdana" w:cs="Verdana"/>
          <w:b/>
          <w:sz w:val="20"/>
          <w:szCs w:val="20"/>
        </w:rPr>
      </w:pPr>
      <w:r>
        <w:rPr>
          <w:rFonts w:ascii="Verdana" w:hAnsi="Verdana" w:cs="Verdana"/>
          <w:b/>
          <w:sz w:val="20"/>
          <w:szCs w:val="20"/>
        </w:rPr>
        <w:t>Framework:</w:t>
      </w:r>
      <w:r>
        <w:rPr>
          <w:rFonts w:ascii="Verdana" w:hAnsi="Verdana" w:cs="Verdana"/>
          <w:sz w:val="20"/>
          <w:szCs w:val="20"/>
        </w:rPr>
        <w:t xml:space="preserve"> Spring 3.x, Struts 1.x, MVC, CodeIgniter, Magento. </w:t>
      </w:r>
    </w:p>
    <w:p w:rsidR="009F5A58" w:rsidRDefault="009F5A58">
      <w:pPr>
        <w:numPr>
          <w:ilvl w:val="0"/>
          <w:numId w:val="2"/>
        </w:numPr>
        <w:tabs>
          <w:tab w:val="left" w:pos="797"/>
        </w:tabs>
        <w:ind w:left="797" w:right="-283"/>
        <w:jc w:val="both"/>
        <w:rPr>
          <w:rFonts w:ascii="Verdana" w:hAnsi="Verdana" w:cs="Verdana"/>
          <w:b/>
          <w:sz w:val="20"/>
          <w:szCs w:val="20"/>
        </w:rPr>
      </w:pPr>
      <w:r>
        <w:rPr>
          <w:rFonts w:ascii="Verdana" w:hAnsi="Verdana" w:cs="Verdana"/>
          <w:b/>
          <w:sz w:val="20"/>
          <w:szCs w:val="20"/>
        </w:rPr>
        <w:t>Scripting Languages:</w:t>
      </w:r>
      <w:r>
        <w:rPr>
          <w:rFonts w:ascii="Verdana" w:hAnsi="Verdana" w:cs="Verdana"/>
          <w:sz w:val="20"/>
          <w:szCs w:val="20"/>
        </w:rPr>
        <w:t xml:space="preserve"> JavaScript, JQuery, and VB Script.</w:t>
      </w:r>
    </w:p>
    <w:p w:rsidR="009F5A58" w:rsidRDefault="009F5A58">
      <w:pPr>
        <w:numPr>
          <w:ilvl w:val="0"/>
          <w:numId w:val="2"/>
        </w:numPr>
        <w:tabs>
          <w:tab w:val="left" w:pos="797"/>
        </w:tabs>
        <w:ind w:left="797" w:right="-283"/>
        <w:jc w:val="both"/>
        <w:rPr>
          <w:rFonts w:ascii="Verdana" w:hAnsi="Verdana" w:cs="Verdana"/>
          <w:b/>
          <w:sz w:val="20"/>
          <w:szCs w:val="20"/>
        </w:rPr>
      </w:pPr>
      <w:r>
        <w:rPr>
          <w:rFonts w:ascii="Verdana" w:hAnsi="Verdana" w:cs="Verdana"/>
          <w:b/>
          <w:sz w:val="20"/>
          <w:szCs w:val="20"/>
        </w:rPr>
        <w:t>IDE:</w:t>
      </w:r>
      <w:r>
        <w:rPr>
          <w:rFonts w:ascii="Verdana" w:hAnsi="Verdana" w:cs="Verdana"/>
          <w:sz w:val="20"/>
          <w:szCs w:val="20"/>
        </w:rPr>
        <w:t xml:space="preserve"> Eclipse-3.x, My Eclipse, Net Beans, Dreamweaver MX.</w:t>
      </w:r>
    </w:p>
    <w:p w:rsidR="009F5A58" w:rsidRDefault="009F5A58">
      <w:pPr>
        <w:numPr>
          <w:ilvl w:val="0"/>
          <w:numId w:val="2"/>
        </w:numPr>
        <w:tabs>
          <w:tab w:val="left" w:pos="797"/>
        </w:tabs>
        <w:jc w:val="both"/>
        <w:rPr>
          <w:rFonts w:ascii="Verdana" w:hAnsi="Verdana" w:cs="Verdana"/>
          <w:b/>
          <w:sz w:val="20"/>
          <w:szCs w:val="20"/>
        </w:rPr>
      </w:pPr>
      <w:r>
        <w:rPr>
          <w:rFonts w:ascii="Verdana" w:hAnsi="Verdana" w:cs="Verdana"/>
          <w:b/>
          <w:sz w:val="20"/>
          <w:szCs w:val="20"/>
        </w:rPr>
        <w:t>Tools Known:</w:t>
      </w:r>
      <w:r>
        <w:rPr>
          <w:rFonts w:ascii="Verdana" w:hAnsi="Verdana" w:cs="Verdana"/>
          <w:sz w:val="20"/>
          <w:szCs w:val="20"/>
        </w:rPr>
        <w:t xml:space="preserve"> VSS, SVN, GIT, Jenkins, Gitlab-CI, Node.js, Grunt, GULP, Bower, Yeoman, Mentis, HP QC, Bugzilla, JIRA,  JUnit, Mockito, CodePro, JProfiler, FindBugs, JIndent, XPlanner, NSIS.</w:t>
      </w:r>
    </w:p>
    <w:p w:rsidR="009F5A58" w:rsidRDefault="009F5A58">
      <w:pPr>
        <w:numPr>
          <w:ilvl w:val="0"/>
          <w:numId w:val="2"/>
        </w:numPr>
        <w:tabs>
          <w:tab w:val="left" w:pos="797"/>
        </w:tabs>
        <w:ind w:left="797" w:right="-283"/>
        <w:jc w:val="both"/>
        <w:rPr>
          <w:rFonts w:ascii="Verdana" w:hAnsi="Verdana" w:cs="Verdana"/>
          <w:b/>
          <w:sz w:val="20"/>
          <w:szCs w:val="20"/>
        </w:rPr>
      </w:pPr>
      <w:r>
        <w:rPr>
          <w:rFonts w:ascii="Verdana" w:hAnsi="Verdana" w:cs="Verdana"/>
          <w:b/>
          <w:sz w:val="20"/>
          <w:szCs w:val="20"/>
        </w:rPr>
        <w:t xml:space="preserve">Web/Application Servers: </w:t>
      </w:r>
      <w:r>
        <w:rPr>
          <w:rFonts w:ascii="Verdana" w:hAnsi="Verdana" w:cs="Verdana"/>
          <w:sz w:val="20"/>
          <w:szCs w:val="20"/>
        </w:rPr>
        <w:t>JBoss, Tomcat Apache, Websphere, LAMP, WAMP.</w:t>
      </w:r>
    </w:p>
    <w:p w:rsidR="009F5A58" w:rsidRDefault="009F5A58">
      <w:pPr>
        <w:numPr>
          <w:ilvl w:val="0"/>
          <w:numId w:val="2"/>
        </w:numPr>
        <w:tabs>
          <w:tab w:val="left" w:pos="797"/>
        </w:tabs>
        <w:ind w:left="797" w:right="-283"/>
        <w:jc w:val="both"/>
        <w:rPr>
          <w:rFonts w:ascii="Verdana" w:hAnsi="Verdana" w:cs="Verdana"/>
          <w:b/>
          <w:sz w:val="20"/>
          <w:szCs w:val="20"/>
        </w:rPr>
      </w:pPr>
      <w:r>
        <w:rPr>
          <w:rFonts w:ascii="Verdana" w:hAnsi="Verdana" w:cs="Verdana"/>
          <w:b/>
          <w:sz w:val="20"/>
          <w:szCs w:val="20"/>
        </w:rPr>
        <w:t xml:space="preserve">Database: </w:t>
      </w:r>
      <w:r>
        <w:rPr>
          <w:rFonts w:ascii="Verdana" w:hAnsi="Verdana" w:cs="Verdana"/>
          <w:sz w:val="20"/>
          <w:szCs w:val="20"/>
        </w:rPr>
        <w:t>My-Sql, MS-Sql, Oracle, MS-Access.</w:t>
      </w:r>
    </w:p>
    <w:p w:rsidR="009F5A58" w:rsidRDefault="009F5A58">
      <w:pPr>
        <w:numPr>
          <w:ilvl w:val="0"/>
          <w:numId w:val="2"/>
        </w:numPr>
        <w:tabs>
          <w:tab w:val="left" w:pos="797"/>
        </w:tabs>
        <w:ind w:left="797" w:right="-283"/>
        <w:jc w:val="both"/>
        <w:rPr>
          <w:rFonts w:ascii="Verdana" w:hAnsi="Verdana" w:cs="Verdana"/>
          <w:b/>
          <w:sz w:val="20"/>
          <w:szCs w:val="20"/>
        </w:rPr>
      </w:pPr>
      <w:r>
        <w:rPr>
          <w:rFonts w:ascii="Verdana" w:hAnsi="Verdana" w:cs="Verdana"/>
          <w:b/>
          <w:sz w:val="20"/>
          <w:szCs w:val="20"/>
        </w:rPr>
        <w:t>Operating System:</w:t>
      </w:r>
      <w:r>
        <w:rPr>
          <w:rFonts w:ascii="Verdana" w:hAnsi="Verdana" w:cs="Verdana"/>
          <w:sz w:val="20"/>
          <w:szCs w:val="20"/>
        </w:rPr>
        <w:t xml:space="preserve"> Windows 98/XP/2000, Windows Mobile, Linux, VMWare.</w:t>
      </w:r>
    </w:p>
    <w:p w:rsidR="009F5A58" w:rsidRDefault="009F5A58">
      <w:pPr>
        <w:numPr>
          <w:ilvl w:val="0"/>
          <w:numId w:val="2"/>
        </w:numPr>
        <w:tabs>
          <w:tab w:val="left" w:pos="797"/>
        </w:tabs>
        <w:ind w:left="797" w:right="-283"/>
        <w:jc w:val="both"/>
        <w:rPr>
          <w:rFonts w:ascii="Verdana" w:hAnsi="Verdana" w:cs="Verdana"/>
          <w:sz w:val="20"/>
          <w:szCs w:val="20"/>
        </w:rPr>
      </w:pPr>
      <w:r>
        <w:rPr>
          <w:rFonts w:ascii="Verdana" w:hAnsi="Verdana" w:cs="Verdana"/>
          <w:b/>
          <w:sz w:val="20"/>
          <w:szCs w:val="20"/>
        </w:rPr>
        <w:t>Development Process:</w:t>
      </w:r>
      <w:r>
        <w:rPr>
          <w:rFonts w:ascii="Verdana" w:hAnsi="Verdana" w:cs="Verdana"/>
          <w:sz w:val="20"/>
          <w:szCs w:val="20"/>
        </w:rPr>
        <w:t xml:space="preserve"> Agile (SCRUM), SDLC, V-Model.</w:t>
      </w:r>
    </w:p>
    <w:p w:rsidR="009F5A58" w:rsidRDefault="009F5A58">
      <w:pPr>
        <w:pStyle w:val="Heading1"/>
        <w:tabs>
          <w:tab w:val="left" w:pos="0"/>
        </w:tabs>
        <w:ind w:right="-283"/>
        <w:jc w:val="both"/>
        <w:rPr>
          <w:rFonts w:ascii="Verdana" w:hAnsi="Verdana" w:cs="Verdana"/>
          <w:sz w:val="20"/>
          <w:szCs w:val="20"/>
        </w:rPr>
      </w:pPr>
      <w:r>
        <w:rPr>
          <w:rFonts w:ascii="Verdana" w:hAnsi="Verdana" w:cs="Verdana"/>
          <w:sz w:val="20"/>
          <w:szCs w:val="20"/>
        </w:rPr>
        <w:lastRenderedPageBreak/>
        <w:t>Professional Experience (9</w:t>
      </w:r>
      <w:r w:rsidR="0015326C">
        <w:rPr>
          <w:rFonts w:ascii="Verdana" w:hAnsi="Verdana" w:cs="Verdana"/>
          <w:sz w:val="20"/>
          <w:szCs w:val="20"/>
        </w:rPr>
        <w:t>.5</w:t>
      </w:r>
      <w:r>
        <w:rPr>
          <w:rFonts w:ascii="Verdana" w:hAnsi="Verdana" w:cs="Verdana"/>
          <w:sz w:val="20"/>
          <w:szCs w:val="20"/>
        </w:rPr>
        <w:t xml:space="preserve"> Years including 1 year onsite):</w:t>
      </w:r>
    </w:p>
    <w:p w:rsidR="009F5A58" w:rsidRDefault="009F5A58">
      <w:pPr>
        <w:ind w:right="-283"/>
        <w:jc w:val="both"/>
        <w:rPr>
          <w:rFonts w:ascii="Verdana" w:hAnsi="Verdana" w:cs="Verdana"/>
          <w:sz w:val="20"/>
          <w:szCs w:val="20"/>
        </w:rPr>
      </w:pPr>
    </w:p>
    <w:p w:rsidR="009F5A58" w:rsidRDefault="009F5A58">
      <w:pPr>
        <w:numPr>
          <w:ilvl w:val="0"/>
          <w:numId w:val="6"/>
        </w:numPr>
        <w:tabs>
          <w:tab w:val="left" w:pos="720"/>
        </w:tabs>
        <w:spacing w:before="20" w:after="20"/>
        <w:jc w:val="both"/>
        <w:rPr>
          <w:rFonts w:ascii="Verdana" w:hAnsi="Verdana" w:cs="Verdana"/>
          <w:b/>
          <w:sz w:val="20"/>
          <w:szCs w:val="20"/>
        </w:rPr>
      </w:pPr>
      <w:r>
        <w:rPr>
          <w:rFonts w:ascii="Verdana" w:hAnsi="Verdana" w:cs="Verdana"/>
          <w:b/>
          <w:sz w:val="20"/>
          <w:szCs w:val="20"/>
        </w:rPr>
        <w:t>Feb 6, 2015 –Till Date</w:t>
      </w:r>
      <w:r>
        <w:rPr>
          <w:rFonts w:ascii="Verdana" w:hAnsi="Verdana" w:cs="Verdana"/>
          <w:sz w:val="20"/>
          <w:szCs w:val="20"/>
        </w:rPr>
        <w:t>:</w:t>
      </w:r>
      <w:r>
        <w:rPr>
          <w:rFonts w:ascii="Verdana" w:hAnsi="Verdana" w:cs="Verdana"/>
          <w:b/>
          <w:sz w:val="20"/>
          <w:szCs w:val="20"/>
        </w:rPr>
        <w:t xml:space="preserve"> </w:t>
      </w:r>
      <w:r>
        <w:rPr>
          <w:rFonts w:ascii="Verdana" w:hAnsi="Verdana" w:cs="Verdana"/>
          <w:sz w:val="20"/>
          <w:szCs w:val="20"/>
        </w:rPr>
        <w:t>Technical Architect, VT Netzwelt (P) Ltd, Mohali (PB)</w:t>
      </w:r>
    </w:p>
    <w:p w:rsidR="009F5A58" w:rsidRDefault="009F5A58">
      <w:pPr>
        <w:numPr>
          <w:ilvl w:val="0"/>
          <w:numId w:val="6"/>
        </w:numPr>
        <w:tabs>
          <w:tab w:val="left" w:pos="720"/>
        </w:tabs>
        <w:spacing w:before="20" w:after="20"/>
        <w:jc w:val="both"/>
        <w:rPr>
          <w:rFonts w:ascii="Verdana" w:hAnsi="Verdana" w:cs="Verdana"/>
          <w:b/>
          <w:sz w:val="20"/>
          <w:szCs w:val="20"/>
        </w:rPr>
      </w:pPr>
      <w:r>
        <w:rPr>
          <w:rFonts w:ascii="Verdana" w:hAnsi="Verdana" w:cs="Verdana"/>
          <w:b/>
          <w:sz w:val="20"/>
          <w:szCs w:val="20"/>
        </w:rPr>
        <w:t>Aug 17, 2011 – Feb 2, 2015</w:t>
      </w:r>
      <w:r>
        <w:rPr>
          <w:rFonts w:ascii="Verdana" w:hAnsi="Verdana" w:cs="Verdana"/>
          <w:sz w:val="20"/>
          <w:szCs w:val="20"/>
        </w:rPr>
        <w:t xml:space="preserve">: </w:t>
      </w:r>
      <w:r>
        <w:rPr>
          <w:rFonts w:ascii="Verdana" w:hAnsi="Verdana" w:cs="Verdana"/>
          <w:bCs/>
          <w:sz w:val="20"/>
          <w:szCs w:val="20"/>
        </w:rPr>
        <w:t>Tech Lead, Fidelity Information Services (FIS) (P) Ltd, Mohali, Punjab.</w:t>
      </w:r>
    </w:p>
    <w:p w:rsidR="009F5A58" w:rsidRDefault="009F5A58">
      <w:pPr>
        <w:numPr>
          <w:ilvl w:val="0"/>
          <w:numId w:val="6"/>
        </w:numPr>
        <w:tabs>
          <w:tab w:val="left" w:pos="720"/>
        </w:tabs>
        <w:spacing w:before="20" w:after="20"/>
        <w:jc w:val="both"/>
        <w:rPr>
          <w:rFonts w:ascii="Verdana" w:hAnsi="Verdana" w:cs="Verdana"/>
          <w:b/>
          <w:sz w:val="20"/>
          <w:szCs w:val="20"/>
        </w:rPr>
      </w:pPr>
      <w:r>
        <w:rPr>
          <w:rFonts w:ascii="Verdana" w:hAnsi="Verdana" w:cs="Verdana"/>
          <w:b/>
          <w:sz w:val="20"/>
          <w:szCs w:val="20"/>
        </w:rPr>
        <w:t>Aug 2, 2010 – Aug 16, 2011</w:t>
      </w:r>
      <w:r>
        <w:rPr>
          <w:rFonts w:ascii="Verdana" w:hAnsi="Verdana" w:cs="Verdana"/>
          <w:sz w:val="20"/>
          <w:szCs w:val="20"/>
        </w:rPr>
        <w:t xml:space="preserve">: </w:t>
      </w:r>
      <w:r>
        <w:rPr>
          <w:rFonts w:ascii="Verdana" w:hAnsi="Verdana" w:cs="Verdana"/>
          <w:bCs/>
          <w:sz w:val="20"/>
          <w:szCs w:val="20"/>
        </w:rPr>
        <w:t>Team Lead</w:t>
      </w:r>
      <w:r>
        <w:rPr>
          <w:rFonts w:ascii="Verdana" w:hAnsi="Verdana" w:cs="Verdana"/>
          <w:sz w:val="20"/>
          <w:szCs w:val="20"/>
        </w:rPr>
        <w:t>, Dibon Software Solutions (P) Ltd, IT-Park, Mohali, Punjab.</w:t>
      </w:r>
    </w:p>
    <w:p w:rsidR="009F5A58" w:rsidRDefault="009F5A58">
      <w:pPr>
        <w:numPr>
          <w:ilvl w:val="0"/>
          <w:numId w:val="6"/>
        </w:numPr>
        <w:tabs>
          <w:tab w:val="left" w:pos="720"/>
        </w:tabs>
        <w:spacing w:before="20" w:after="20"/>
        <w:jc w:val="both"/>
        <w:rPr>
          <w:rFonts w:ascii="Verdana" w:hAnsi="Verdana" w:cs="Verdana"/>
          <w:b/>
          <w:sz w:val="20"/>
          <w:szCs w:val="20"/>
        </w:rPr>
      </w:pPr>
      <w:r>
        <w:rPr>
          <w:rFonts w:ascii="Verdana" w:hAnsi="Verdana" w:cs="Verdana"/>
          <w:b/>
          <w:sz w:val="20"/>
          <w:szCs w:val="20"/>
        </w:rPr>
        <w:t>Nov 15, 2007 – July 30, 2010</w:t>
      </w:r>
      <w:r>
        <w:rPr>
          <w:rFonts w:ascii="Verdana" w:hAnsi="Verdana" w:cs="Verdana"/>
          <w:sz w:val="20"/>
          <w:szCs w:val="20"/>
        </w:rPr>
        <w:t xml:space="preserve">: </w:t>
      </w:r>
      <w:r>
        <w:rPr>
          <w:rFonts w:ascii="Verdana" w:hAnsi="Verdana" w:cs="Verdana"/>
          <w:bCs/>
          <w:sz w:val="20"/>
          <w:szCs w:val="20"/>
        </w:rPr>
        <w:t>Team Lead</w:t>
      </w:r>
      <w:r>
        <w:rPr>
          <w:rFonts w:ascii="Verdana" w:hAnsi="Verdana" w:cs="Verdana"/>
          <w:sz w:val="20"/>
          <w:szCs w:val="20"/>
        </w:rPr>
        <w:t>, Inteq Infocom Solutions (P) Ltd, Panchkula, Harayana.</w:t>
      </w:r>
    </w:p>
    <w:p w:rsidR="009F5A58" w:rsidRDefault="009F5A58">
      <w:pPr>
        <w:numPr>
          <w:ilvl w:val="0"/>
          <w:numId w:val="6"/>
        </w:numPr>
        <w:tabs>
          <w:tab w:val="left" w:pos="720"/>
        </w:tabs>
        <w:spacing w:before="20" w:after="20"/>
        <w:jc w:val="both"/>
        <w:rPr>
          <w:rFonts w:cs="Arial"/>
          <w:szCs w:val="20"/>
        </w:rPr>
      </w:pPr>
      <w:r>
        <w:rPr>
          <w:rFonts w:ascii="Verdana" w:hAnsi="Verdana" w:cs="Verdana"/>
          <w:b/>
          <w:sz w:val="20"/>
          <w:szCs w:val="20"/>
        </w:rPr>
        <w:t>July 2006 – Nov 12, 2007</w:t>
      </w:r>
      <w:r>
        <w:rPr>
          <w:rFonts w:ascii="Verdana" w:hAnsi="Verdana" w:cs="Verdana"/>
          <w:sz w:val="20"/>
          <w:szCs w:val="20"/>
        </w:rPr>
        <w:t xml:space="preserve">: Worked at Voltix Software (P) Ltd as Software </w:t>
      </w:r>
      <w:r>
        <w:rPr>
          <w:rFonts w:ascii="Verdana" w:hAnsi="Verdana" w:cs="Verdana"/>
          <w:bCs/>
          <w:sz w:val="20"/>
          <w:szCs w:val="20"/>
        </w:rPr>
        <w:t>Developer</w:t>
      </w:r>
      <w:r>
        <w:rPr>
          <w:rFonts w:ascii="Verdana" w:hAnsi="Verdana" w:cs="Verdana"/>
          <w:sz w:val="20"/>
          <w:szCs w:val="20"/>
        </w:rPr>
        <w:t xml:space="preserve"> and Software </w:t>
      </w:r>
      <w:r>
        <w:rPr>
          <w:rFonts w:ascii="Verdana" w:hAnsi="Verdana" w:cs="Verdana"/>
          <w:bCs/>
          <w:sz w:val="20"/>
          <w:szCs w:val="20"/>
        </w:rPr>
        <w:t>Developer</w:t>
      </w:r>
      <w:r>
        <w:rPr>
          <w:rFonts w:ascii="Verdana" w:hAnsi="Verdana" w:cs="Verdana"/>
          <w:sz w:val="20"/>
          <w:szCs w:val="20"/>
        </w:rPr>
        <w:t xml:space="preserve"> at Livewire Telecom (P) Ltd, Chandigarh.</w:t>
      </w:r>
    </w:p>
    <w:p w:rsidR="009F5A58" w:rsidRDefault="009F5A58">
      <w:pPr>
        <w:pStyle w:val="Heading2"/>
        <w:tabs>
          <w:tab w:val="left" w:pos="0"/>
        </w:tabs>
        <w:jc w:val="both"/>
        <w:rPr>
          <w:rFonts w:cs="Arial"/>
          <w:szCs w:val="20"/>
        </w:rPr>
      </w:pPr>
    </w:p>
    <w:p w:rsidR="009F5A58" w:rsidRDefault="009F5A58">
      <w:pPr>
        <w:pStyle w:val="Heading2"/>
        <w:tabs>
          <w:tab w:val="left" w:pos="0"/>
        </w:tabs>
        <w:ind w:right="-283"/>
        <w:jc w:val="both"/>
        <w:rPr>
          <w:szCs w:val="20"/>
        </w:rPr>
      </w:pPr>
      <w:r>
        <w:rPr>
          <w:rFonts w:cs="Arial"/>
          <w:szCs w:val="20"/>
        </w:rPr>
        <w:t>Project Details:</w:t>
      </w:r>
    </w:p>
    <w:p w:rsidR="009F5A58" w:rsidRDefault="009F5A58">
      <w:pPr>
        <w:ind w:right="-283"/>
        <w:jc w:val="both"/>
        <w:rPr>
          <w:rFonts w:ascii="Verdana" w:hAnsi="Verdana" w:cs="Verdana"/>
          <w:sz w:val="20"/>
          <w:szCs w:val="20"/>
        </w:rPr>
      </w:pPr>
    </w:p>
    <w:p w:rsidR="009F5A58" w:rsidRDefault="009F5A58">
      <w:pPr>
        <w:numPr>
          <w:ilvl w:val="0"/>
          <w:numId w:val="3"/>
        </w:numPr>
        <w:tabs>
          <w:tab w:val="left" w:pos="360"/>
        </w:tabs>
        <w:autoSpaceDE w:val="0"/>
        <w:ind w:left="360" w:right="-283"/>
        <w:jc w:val="both"/>
        <w:rPr>
          <w:rFonts w:ascii="Verdana" w:hAnsi="Verdana" w:cs="Verdana"/>
          <w:b/>
          <w:sz w:val="20"/>
          <w:szCs w:val="20"/>
        </w:rPr>
      </w:pPr>
      <w:r>
        <w:rPr>
          <w:rFonts w:ascii="Verdana" w:hAnsi="Verdana" w:cs="Verdana"/>
          <w:b/>
          <w:sz w:val="20"/>
          <w:szCs w:val="20"/>
          <w:u w:val="single"/>
        </w:rPr>
        <w:t xml:space="preserve">FIS ePayment </w:t>
      </w:r>
    </w:p>
    <w:p w:rsidR="009F5A58" w:rsidRDefault="009F5A58">
      <w:pPr>
        <w:ind w:right="-283"/>
        <w:jc w:val="both"/>
        <w:rPr>
          <w:rFonts w:ascii="Verdana" w:hAnsi="Verdana" w:cs="Verdana"/>
          <w:b/>
          <w:sz w:val="20"/>
          <w:szCs w:val="20"/>
        </w:rPr>
      </w:pP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sz w:val="20"/>
          <w:szCs w:val="20"/>
        </w:rPr>
      </w:pPr>
      <w:r>
        <w:rPr>
          <w:rFonts w:ascii="Verdana" w:hAnsi="Verdana" w:cs="Verdana"/>
          <w:b/>
          <w:sz w:val="20"/>
          <w:szCs w:val="20"/>
        </w:rPr>
        <w:t>Technologies</w:t>
      </w:r>
      <w:r>
        <w:rPr>
          <w:rFonts w:ascii="Verdana" w:hAnsi="Verdana" w:cs="Verdana"/>
          <w:b/>
          <w:color w:val="000000"/>
          <w:sz w:val="20"/>
          <w:szCs w:val="20"/>
        </w:rPr>
        <w:t xml:space="preserve"> Used:  </w:t>
      </w:r>
      <w:r>
        <w:rPr>
          <w:rFonts w:ascii="Verdana" w:hAnsi="Verdana" w:cs="Verdana"/>
          <w:color w:val="000000"/>
          <w:sz w:val="20"/>
          <w:szCs w:val="20"/>
        </w:rPr>
        <w:t xml:space="preserve">Java (Core, Multi-Threading), J2EE, PHP, WSDL, Soap-Axis, XML. </w:t>
      </w:r>
    </w:p>
    <w:p w:rsidR="009F5A58" w:rsidRDefault="009F5A58">
      <w:pPr>
        <w:ind w:right="-283"/>
        <w:jc w:val="both"/>
        <w:rPr>
          <w:rFonts w:ascii="Verdana" w:hAnsi="Verdana" w:cs="Verdana"/>
          <w:b/>
          <w:sz w:val="20"/>
          <w:szCs w:val="20"/>
        </w:rPr>
      </w:pPr>
      <w:r>
        <w:rPr>
          <w:rFonts w:ascii="Verdana" w:hAnsi="Verdana" w:cs="Verdana"/>
          <w:b/>
          <w:sz w:val="20"/>
          <w:szCs w:val="20"/>
        </w:rPr>
        <w:t xml:space="preserve">RDBMS: </w:t>
      </w:r>
      <w:r>
        <w:rPr>
          <w:rFonts w:ascii="Verdana" w:hAnsi="Verdana" w:cs="Verdana"/>
          <w:sz w:val="20"/>
          <w:szCs w:val="20"/>
        </w:rPr>
        <w:t>Oracle 10g.</w:t>
      </w:r>
    </w:p>
    <w:p w:rsidR="009F5A58" w:rsidRDefault="009F5A58">
      <w:pPr>
        <w:ind w:left="2160" w:right="-283" w:hanging="2160"/>
        <w:jc w:val="both"/>
        <w:rPr>
          <w:rFonts w:ascii="Verdana" w:hAnsi="Verdana" w:cs="Verdana"/>
          <w:b/>
          <w:sz w:val="20"/>
          <w:szCs w:val="20"/>
        </w:rPr>
      </w:pPr>
      <w:r>
        <w:rPr>
          <w:rFonts w:ascii="Verdana" w:hAnsi="Verdana" w:cs="Verdana"/>
          <w:b/>
          <w:sz w:val="20"/>
          <w:szCs w:val="20"/>
        </w:rPr>
        <w:t xml:space="preserve">Tools Used: </w:t>
      </w:r>
      <w:r>
        <w:rPr>
          <w:rFonts w:ascii="Verdana" w:hAnsi="Verdana" w:cs="Verdana"/>
          <w:sz w:val="20"/>
          <w:szCs w:val="20"/>
        </w:rPr>
        <w:t>MyEclipse-10, Harvest, JUnit, Mockito, Jindent, Check Style, FindBugs.</w:t>
      </w:r>
    </w:p>
    <w:p w:rsidR="009F5A58" w:rsidRDefault="009F5A58">
      <w:pPr>
        <w:ind w:right="-283"/>
        <w:jc w:val="both"/>
        <w:rPr>
          <w:rFonts w:ascii="Verdana" w:hAnsi="Verdana" w:cs="Verdana"/>
          <w:b/>
          <w:color w:val="000000"/>
          <w:sz w:val="20"/>
          <w:szCs w:val="20"/>
        </w:rPr>
      </w:pPr>
      <w:r>
        <w:rPr>
          <w:rFonts w:ascii="Verdana" w:hAnsi="Verdana" w:cs="Verdana"/>
          <w:b/>
          <w:sz w:val="20"/>
          <w:szCs w:val="20"/>
        </w:rPr>
        <w:t>Frameworks:</w:t>
      </w:r>
      <w:r>
        <w:rPr>
          <w:rFonts w:ascii="Verdana" w:hAnsi="Verdana" w:cs="Verdana"/>
          <w:sz w:val="20"/>
          <w:szCs w:val="20"/>
        </w:rPr>
        <w:t xml:space="preserve"> Spring 3.x.</w:t>
      </w:r>
      <w:r>
        <w:rPr>
          <w:rFonts w:ascii="Verdana" w:hAnsi="Verdana" w:cs="Verdana"/>
          <w:b/>
          <w:sz w:val="20"/>
          <w:szCs w:val="20"/>
        </w:rPr>
        <w:t xml:space="preserve"> </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color w:val="000000"/>
          <w:sz w:val="20"/>
          <w:szCs w:val="20"/>
        </w:rPr>
      </w:pPr>
      <w:r>
        <w:rPr>
          <w:rFonts w:ascii="Verdana" w:hAnsi="Verdana" w:cs="Verdana"/>
          <w:b/>
          <w:color w:val="000000"/>
          <w:sz w:val="20"/>
          <w:szCs w:val="20"/>
        </w:rPr>
        <w:t>Server:</w:t>
      </w:r>
      <w:r>
        <w:rPr>
          <w:rFonts w:ascii="Verdana" w:hAnsi="Verdana" w:cs="Verdana"/>
          <w:sz w:val="20"/>
          <w:szCs w:val="20"/>
        </w:rPr>
        <w:t xml:space="preserve"> Web sphere 7.x.</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color w:val="000000"/>
          <w:sz w:val="20"/>
          <w:szCs w:val="20"/>
        </w:rPr>
      </w:pPr>
      <w:r>
        <w:rPr>
          <w:rFonts w:ascii="Verdana" w:hAnsi="Verdana" w:cs="Verdana"/>
          <w:b/>
          <w:color w:val="000000"/>
          <w:sz w:val="20"/>
          <w:szCs w:val="20"/>
        </w:rPr>
        <w:t xml:space="preserve">Operating System:  </w:t>
      </w:r>
      <w:r>
        <w:rPr>
          <w:rFonts w:ascii="Verdana" w:hAnsi="Verdana" w:cs="Verdana"/>
          <w:color w:val="000000"/>
          <w:sz w:val="20"/>
          <w:szCs w:val="20"/>
        </w:rPr>
        <w:t>Windows 7, Window XP, Linux, Unix.</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rPr>
      </w:pPr>
      <w:r>
        <w:rPr>
          <w:rFonts w:ascii="Verdana" w:hAnsi="Verdana" w:cs="Verdana"/>
          <w:b/>
          <w:color w:val="000000"/>
          <w:sz w:val="20"/>
          <w:szCs w:val="20"/>
        </w:rPr>
        <w:t xml:space="preserve">Team Size: </w:t>
      </w:r>
      <w:r>
        <w:rPr>
          <w:rFonts w:ascii="Verdana" w:hAnsi="Verdana" w:cs="Verdana"/>
          <w:color w:val="000000"/>
          <w:sz w:val="20"/>
          <w:szCs w:val="20"/>
        </w:rPr>
        <w:t>18</w:t>
      </w:r>
      <w:r>
        <w:rPr>
          <w:rFonts w:ascii="Verdana" w:hAnsi="Verdana" w:cs="Verdana"/>
          <w:bCs/>
          <w:color w:val="000000"/>
          <w:sz w:val="20"/>
          <w:szCs w:val="20"/>
        </w:rPr>
        <w:t>.</w:t>
      </w:r>
    </w:p>
    <w:p w:rsidR="009F5A58" w:rsidRDefault="009F5A58">
      <w:pPr>
        <w:pStyle w:val="PlainText"/>
        <w:ind w:right="-283"/>
        <w:jc w:val="both"/>
        <w:rPr>
          <w:rFonts w:ascii="Verdana" w:hAnsi="Verdana" w:cs="Verdana"/>
        </w:rPr>
      </w:pPr>
      <w:r>
        <w:rPr>
          <w:rFonts w:ascii="Verdana" w:hAnsi="Verdana" w:cs="Verdana"/>
          <w:b/>
        </w:rPr>
        <w:t>Responsibilities:</w:t>
      </w:r>
    </w:p>
    <w:p w:rsidR="009F5A58" w:rsidRDefault="009F5A58">
      <w:pPr>
        <w:pStyle w:val="PlainText"/>
        <w:numPr>
          <w:ilvl w:val="0"/>
          <w:numId w:val="4"/>
        </w:numPr>
        <w:tabs>
          <w:tab w:val="left" w:pos="720"/>
        </w:tabs>
        <w:ind w:right="-283"/>
        <w:jc w:val="both"/>
        <w:rPr>
          <w:rFonts w:ascii="Verdana" w:hAnsi="Verdana" w:cs="Verdana"/>
        </w:rPr>
      </w:pPr>
      <w:r>
        <w:rPr>
          <w:rFonts w:ascii="Verdana" w:hAnsi="Verdana" w:cs="Verdana"/>
        </w:rPr>
        <w:t>Involved in development, analysis, coding, maintenance of the EPP, Expedited payments, P2P, Bill Pay modules.</w:t>
      </w:r>
    </w:p>
    <w:p w:rsidR="009F5A58" w:rsidRDefault="009F5A58">
      <w:pPr>
        <w:pStyle w:val="PlainText"/>
        <w:numPr>
          <w:ilvl w:val="0"/>
          <w:numId w:val="4"/>
        </w:numPr>
        <w:tabs>
          <w:tab w:val="left" w:pos="720"/>
        </w:tabs>
        <w:ind w:right="-283"/>
        <w:jc w:val="both"/>
        <w:rPr>
          <w:rFonts w:ascii="Verdana" w:hAnsi="Verdana" w:cs="Verdana"/>
        </w:rPr>
      </w:pPr>
      <w:r>
        <w:rPr>
          <w:rFonts w:ascii="Verdana" w:hAnsi="Verdana" w:cs="Verdana"/>
        </w:rPr>
        <w:t>Involved in migrating from old RDBMS architect to spring framework.</w:t>
      </w:r>
    </w:p>
    <w:p w:rsidR="009F5A58" w:rsidRDefault="009F5A58">
      <w:pPr>
        <w:pStyle w:val="PlainText"/>
        <w:numPr>
          <w:ilvl w:val="0"/>
          <w:numId w:val="4"/>
        </w:numPr>
        <w:tabs>
          <w:tab w:val="left" w:pos="720"/>
        </w:tabs>
        <w:ind w:right="-283"/>
        <w:jc w:val="both"/>
        <w:rPr>
          <w:rFonts w:ascii="Verdana" w:hAnsi="Verdana" w:cs="Verdana"/>
        </w:rPr>
      </w:pPr>
      <w:r>
        <w:rPr>
          <w:rFonts w:ascii="Verdana" w:hAnsi="Verdana" w:cs="Verdana"/>
        </w:rPr>
        <w:t>Interaction with client for requirement gathering, queries clarification, Sprint planning, Scrum meeting.</w:t>
      </w:r>
    </w:p>
    <w:p w:rsidR="009F5A58" w:rsidRDefault="009F5A58">
      <w:pPr>
        <w:pStyle w:val="PlainText"/>
        <w:numPr>
          <w:ilvl w:val="0"/>
          <w:numId w:val="4"/>
        </w:numPr>
        <w:tabs>
          <w:tab w:val="left" w:pos="720"/>
        </w:tabs>
        <w:ind w:right="-283"/>
        <w:jc w:val="both"/>
        <w:rPr>
          <w:rFonts w:ascii="Verdana" w:hAnsi="Verdana" w:cs="Verdana"/>
        </w:rPr>
      </w:pPr>
      <w:r>
        <w:rPr>
          <w:rFonts w:ascii="Verdana" w:hAnsi="Verdana" w:cs="Verdana"/>
        </w:rPr>
        <w:t>Managing Code with Harvest and involved in code reviews.</w:t>
      </w:r>
    </w:p>
    <w:p w:rsidR="009F5A58" w:rsidRDefault="009F5A58">
      <w:pPr>
        <w:pStyle w:val="PlainText"/>
        <w:ind w:left="720" w:right="-283"/>
        <w:jc w:val="both"/>
        <w:rPr>
          <w:rFonts w:ascii="Verdana" w:hAnsi="Verdana" w:cs="Verdana"/>
        </w:rPr>
      </w:pPr>
    </w:p>
    <w:p w:rsidR="009F5A58" w:rsidRDefault="009F5A58">
      <w:pPr>
        <w:autoSpaceDE w:val="0"/>
        <w:ind w:right="-283"/>
        <w:jc w:val="both"/>
        <w:rPr>
          <w:rFonts w:ascii="Verdana" w:hAnsi="Verdana" w:cs="Verdana"/>
          <w:b/>
          <w:sz w:val="20"/>
          <w:szCs w:val="20"/>
        </w:rPr>
      </w:pPr>
      <w:r>
        <w:rPr>
          <w:rFonts w:ascii="Verdana" w:hAnsi="Verdana" w:cs="Verdana"/>
          <w:b/>
          <w:sz w:val="20"/>
          <w:szCs w:val="20"/>
        </w:rPr>
        <w:t xml:space="preserve">Description: </w:t>
      </w:r>
      <w:r>
        <w:rPr>
          <w:rFonts w:ascii="Verdana" w:hAnsi="Verdana" w:cs="Verdana"/>
          <w:sz w:val="20"/>
          <w:szCs w:val="20"/>
        </w:rPr>
        <w:t xml:space="preserve">FIS ePayment Solutions is your passport to stronger customer relationships. It's been said that customers who pay bills online are more profitable, more loyal, and offer more potential for strong, growing, and long-term financial relationships. ePayment is a Solutions for a scalable, end-to-end suite of tools that can be tailored to companies, government agencies, and financial services providers. ePayment offering online payment services which can increase on-line traffic and cross-selling efforts, as well as revenue from bill pay. ePayment having ten different modules </w:t>
      </w:r>
      <w:hyperlink r:id="rId5" w:history="1">
        <w:r>
          <w:rPr>
            <w:rStyle w:val="Hyperlink"/>
            <w:rFonts w:ascii="Verdana" w:hAnsi="Verdana" w:cs="Verdana"/>
            <w:sz w:val="20"/>
            <w:szCs w:val="20"/>
          </w:rPr>
          <w:t>ACH Processing</w:t>
        </w:r>
      </w:hyperlink>
      <w:r>
        <w:rPr>
          <w:rFonts w:ascii="Verdana" w:hAnsi="Verdana" w:cs="Verdana"/>
          <w:sz w:val="20"/>
          <w:szCs w:val="20"/>
        </w:rPr>
        <w:t xml:space="preserve">, </w:t>
      </w:r>
      <w:hyperlink r:id="rId6" w:history="1">
        <w:r>
          <w:rPr>
            <w:rStyle w:val="Hyperlink"/>
            <w:rFonts w:ascii="Verdana" w:hAnsi="Verdana" w:cs="Verdana"/>
            <w:sz w:val="20"/>
            <w:szCs w:val="20"/>
          </w:rPr>
          <w:t>eBill Syndication</w:t>
        </w:r>
      </w:hyperlink>
      <w:r>
        <w:rPr>
          <w:rFonts w:ascii="Verdana" w:hAnsi="Verdana" w:cs="Verdana"/>
          <w:sz w:val="20"/>
          <w:szCs w:val="20"/>
        </w:rPr>
        <w:t xml:space="preserve">, </w:t>
      </w:r>
      <w:hyperlink r:id="rId7" w:history="1">
        <w:r>
          <w:rPr>
            <w:rStyle w:val="Hyperlink"/>
            <w:rFonts w:ascii="Verdana" w:hAnsi="Verdana" w:cs="Verdana"/>
            <w:sz w:val="20"/>
            <w:szCs w:val="20"/>
          </w:rPr>
          <w:t>Electronic Payment and Presentment</w:t>
        </w:r>
      </w:hyperlink>
      <w:r>
        <w:rPr>
          <w:rFonts w:ascii="Verdana" w:hAnsi="Verdana" w:cs="Verdana"/>
          <w:sz w:val="20"/>
          <w:szCs w:val="20"/>
        </w:rPr>
        <w:t xml:space="preserve">, </w:t>
      </w:r>
      <w:hyperlink r:id="rId8" w:history="1">
        <w:r>
          <w:rPr>
            <w:rStyle w:val="Hyperlink"/>
            <w:rFonts w:ascii="Verdana" w:hAnsi="Verdana" w:cs="Verdana"/>
            <w:sz w:val="20"/>
            <w:szCs w:val="20"/>
          </w:rPr>
          <w:t>Expedited Payments</w:t>
        </w:r>
      </w:hyperlink>
      <w:r>
        <w:rPr>
          <w:rFonts w:ascii="Verdana" w:hAnsi="Verdana" w:cs="Verdana"/>
          <w:sz w:val="20"/>
          <w:szCs w:val="20"/>
        </w:rPr>
        <w:t xml:space="preserve">, </w:t>
      </w:r>
      <w:hyperlink r:id="rId9" w:history="1">
        <w:r>
          <w:rPr>
            <w:rStyle w:val="Hyperlink"/>
            <w:rFonts w:ascii="Verdana" w:hAnsi="Verdana" w:cs="Verdana"/>
            <w:sz w:val="20"/>
            <w:szCs w:val="20"/>
          </w:rPr>
          <w:t>Fraud Management</w:t>
        </w:r>
      </w:hyperlink>
      <w:r>
        <w:rPr>
          <w:rFonts w:ascii="Verdana" w:hAnsi="Verdana" w:cs="Verdana"/>
          <w:sz w:val="20"/>
          <w:szCs w:val="20"/>
        </w:rPr>
        <w:t xml:space="preserve">, </w:t>
      </w:r>
      <w:hyperlink r:id="rId10" w:history="1">
        <w:r>
          <w:rPr>
            <w:rStyle w:val="Hyperlink"/>
            <w:rFonts w:ascii="Verdana" w:hAnsi="Verdana" w:cs="Verdana"/>
            <w:sz w:val="20"/>
            <w:szCs w:val="20"/>
          </w:rPr>
          <w:t>Mobile Payments</w:t>
        </w:r>
      </w:hyperlink>
      <w:r>
        <w:rPr>
          <w:rFonts w:ascii="Verdana" w:hAnsi="Verdana" w:cs="Verdana"/>
          <w:sz w:val="20"/>
          <w:szCs w:val="20"/>
        </w:rPr>
        <w:t xml:space="preserve">, </w:t>
      </w:r>
      <w:hyperlink r:id="rId11" w:history="1">
        <w:r>
          <w:rPr>
            <w:rStyle w:val="Hyperlink"/>
            <w:rFonts w:ascii="Verdana" w:hAnsi="Verdana" w:cs="Verdana"/>
            <w:sz w:val="20"/>
            <w:szCs w:val="20"/>
          </w:rPr>
          <w:t>Pay Electronic</w:t>
        </w:r>
      </w:hyperlink>
      <w:r>
        <w:rPr>
          <w:rFonts w:ascii="Verdana" w:hAnsi="Verdana" w:cs="Verdana"/>
          <w:sz w:val="20"/>
          <w:szCs w:val="20"/>
        </w:rPr>
        <w:t xml:space="preserve">, </w:t>
      </w:r>
      <w:hyperlink r:id="rId12" w:history="1">
        <w:r>
          <w:rPr>
            <w:rStyle w:val="Hyperlink"/>
            <w:rFonts w:ascii="Verdana" w:hAnsi="Verdana" w:cs="Verdana"/>
            <w:sz w:val="20"/>
            <w:szCs w:val="20"/>
          </w:rPr>
          <w:t>Person-to-Person, Payments</w:t>
        </w:r>
      </w:hyperlink>
      <w:r>
        <w:rPr>
          <w:rFonts w:ascii="Verdana" w:hAnsi="Verdana" w:cs="Verdana"/>
          <w:sz w:val="20"/>
          <w:szCs w:val="20"/>
        </w:rPr>
        <w:t xml:space="preserve"> </w:t>
      </w:r>
      <w:hyperlink r:id="rId13" w:history="1">
        <w:r>
          <w:rPr>
            <w:rStyle w:val="Hyperlink"/>
            <w:rFonts w:ascii="Verdana" w:hAnsi="Verdana" w:cs="Verdana"/>
            <w:sz w:val="20"/>
            <w:szCs w:val="20"/>
          </w:rPr>
          <w:t>Remittance</w:t>
        </w:r>
      </w:hyperlink>
      <w:r>
        <w:rPr>
          <w:rFonts w:ascii="Verdana" w:hAnsi="Verdana" w:cs="Verdana"/>
          <w:sz w:val="20"/>
          <w:szCs w:val="20"/>
        </w:rPr>
        <w:t xml:space="preserve">, </w:t>
      </w:r>
      <w:hyperlink r:id="rId14" w:history="1">
        <w:r>
          <w:rPr>
            <w:rStyle w:val="Hyperlink"/>
            <w:rFonts w:ascii="Verdana" w:hAnsi="Verdana" w:cs="Verdana"/>
            <w:sz w:val="20"/>
            <w:szCs w:val="20"/>
          </w:rPr>
          <w:t>Secure Vault Payments</w:t>
        </w:r>
      </w:hyperlink>
      <w:r>
        <w:rPr>
          <w:rFonts w:ascii="Verdana" w:hAnsi="Verdana" w:cs="Verdana"/>
          <w:sz w:val="20"/>
          <w:szCs w:val="20"/>
        </w:rPr>
        <w:t xml:space="preserve">. </w:t>
      </w:r>
    </w:p>
    <w:p w:rsidR="009F5A58" w:rsidRDefault="009F5A58">
      <w:pPr>
        <w:autoSpaceDE w:val="0"/>
        <w:ind w:right="-283"/>
        <w:jc w:val="both"/>
        <w:rPr>
          <w:rFonts w:ascii="Verdana" w:hAnsi="Verdana" w:cs="Verdana"/>
          <w:b/>
          <w:sz w:val="20"/>
          <w:szCs w:val="20"/>
        </w:rPr>
      </w:pPr>
      <w:r>
        <w:rPr>
          <w:rFonts w:ascii="Verdana" w:hAnsi="Verdana" w:cs="Verdana"/>
          <w:b/>
          <w:sz w:val="20"/>
          <w:szCs w:val="20"/>
        </w:rPr>
        <w:t>EPP</w:t>
      </w:r>
      <w:r>
        <w:rPr>
          <w:rFonts w:ascii="Verdana" w:hAnsi="Verdana" w:cs="Verdana"/>
          <w:sz w:val="20"/>
          <w:szCs w:val="20"/>
        </w:rPr>
        <w:t xml:space="preserve"> provides you with: Premier bill presentment, Revenue-generating opportunities, Retail and business platforms, Comprehensive fraud monitoring and prevention plans. </w:t>
      </w:r>
      <w:r>
        <w:rPr>
          <w:rFonts w:ascii="Verdana" w:hAnsi="Verdana" w:cs="Verdana"/>
          <w:b/>
          <w:sz w:val="20"/>
          <w:szCs w:val="20"/>
        </w:rPr>
        <w:t>EP</w:t>
      </w:r>
      <w:r>
        <w:rPr>
          <w:rFonts w:ascii="Verdana" w:hAnsi="Verdana" w:cs="Verdana"/>
          <w:sz w:val="20"/>
          <w:szCs w:val="20"/>
        </w:rPr>
        <w:t xml:space="preserve">, Expedited Payments offer same-day electronic payments which is Less expensive to process than check payments, Offered at attractive prices and Overnight checks which is Delivered to practically any payee, Consumers see this as a premium service and are willing to pay a premium fee. </w:t>
      </w:r>
    </w:p>
    <w:p w:rsidR="009F5A58" w:rsidRDefault="009F5A58">
      <w:pPr>
        <w:autoSpaceDE w:val="0"/>
        <w:ind w:right="-283"/>
        <w:jc w:val="both"/>
        <w:rPr>
          <w:rFonts w:ascii="Verdana" w:hAnsi="Verdana" w:cs="Verdana"/>
          <w:sz w:val="20"/>
          <w:szCs w:val="20"/>
        </w:rPr>
      </w:pPr>
      <w:r>
        <w:rPr>
          <w:rFonts w:ascii="Verdana" w:hAnsi="Verdana" w:cs="Verdana"/>
          <w:b/>
          <w:sz w:val="20"/>
          <w:szCs w:val="20"/>
        </w:rPr>
        <w:t>P2P</w:t>
      </w:r>
      <w:r>
        <w:rPr>
          <w:rFonts w:ascii="Verdana" w:hAnsi="Verdana" w:cs="Verdana"/>
          <w:sz w:val="20"/>
          <w:szCs w:val="20"/>
        </w:rPr>
        <w:t xml:space="preserve"> Payment Solutions target the need of various payment activities, including:  Me-to-me (move money between accounts), Me-to-family (send money to kids in college, give a gift to a family member, etc.), Me-to-friend (pay a friend for dinner, a movie, etc.) and Me-to-small-business or service provider (pay the babysitter, dog walker, house cleaner, etc.)</w:t>
      </w:r>
    </w:p>
    <w:p w:rsidR="009F5A58" w:rsidRDefault="009F5A58">
      <w:pPr>
        <w:ind w:right="-283"/>
        <w:jc w:val="both"/>
        <w:rPr>
          <w:rFonts w:ascii="Verdana" w:hAnsi="Verdana" w:cs="Verdana"/>
          <w:sz w:val="20"/>
          <w:szCs w:val="20"/>
        </w:rPr>
      </w:pPr>
    </w:p>
    <w:p w:rsidR="009F5A58" w:rsidRDefault="009F5A58">
      <w:pPr>
        <w:numPr>
          <w:ilvl w:val="0"/>
          <w:numId w:val="3"/>
        </w:numPr>
        <w:tabs>
          <w:tab w:val="left" w:pos="360"/>
        </w:tabs>
        <w:autoSpaceDE w:val="0"/>
        <w:ind w:left="360" w:right="-283"/>
        <w:jc w:val="both"/>
        <w:rPr>
          <w:rFonts w:ascii="Verdana" w:hAnsi="Verdana" w:cs="Verdana"/>
          <w:b/>
          <w:sz w:val="20"/>
          <w:szCs w:val="20"/>
        </w:rPr>
      </w:pPr>
      <w:r>
        <w:rPr>
          <w:rFonts w:ascii="Verdana" w:hAnsi="Verdana" w:cs="Verdana"/>
          <w:b/>
          <w:sz w:val="20"/>
          <w:szCs w:val="20"/>
          <w:u w:val="single"/>
        </w:rPr>
        <w:t>Admin Client &amp; Signaling and Alerting</w:t>
      </w:r>
    </w:p>
    <w:p w:rsidR="009F5A58" w:rsidRDefault="009F5A58">
      <w:pPr>
        <w:ind w:right="-283"/>
        <w:jc w:val="both"/>
        <w:rPr>
          <w:rFonts w:ascii="Verdana" w:hAnsi="Verdana" w:cs="Verdana"/>
          <w:b/>
          <w:sz w:val="20"/>
          <w:szCs w:val="20"/>
        </w:rPr>
      </w:pP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sz w:val="20"/>
          <w:szCs w:val="20"/>
        </w:rPr>
      </w:pPr>
      <w:r>
        <w:rPr>
          <w:rFonts w:ascii="Verdana" w:hAnsi="Verdana" w:cs="Verdana"/>
          <w:b/>
          <w:sz w:val="20"/>
          <w:szCs w:val="20"/>
        </w:rPr>
        <w:t>Technologies</w:t>
      </w:r>
      <w:r>
        <w:rPr>
          <w:rFonts w:ascii="Verdana" w:hAnsi="Verdana" w:cs="Verdana"/>
          <w:b/>
          <w:color w:val="000000"/>
          <w:sz w:val="20"/>
          <w:szCs w:val="20"/>
        </w:rPr>
        <w:t xml:space="preserve"> Used:  </w:t>
      </w:r>
      <w:r>
        <w:rPr>
          <w:rFonts w:ascii="Verdana" w:hAnsi="Verdana" w:cs="Verdana"/>
          <w:color w:val="000000"/>
          <w:sz w:val="20"/>
          <w:szCs w:val="20"/>
        </w:rPr>
        <w:t>Java (Core, Swings, Multi Threading), J2EE (JSP, EJB), HTML.</w:t>
      </w:r>
    </w:p>
    <w:p w:rsidR="009F5A58" w:rsidRDefault="009F5A58">
      <w:pPr>
        <w:ind w:right="-283"/>
        <w:jc w:val="both"/>
        <w:rPr>
          <w:rFonts w:ascii="Verdana" w:hAnsi="Verdana" w:cs="Verdana"/>
          <w:b/>
          <w:sz w:val="20"/>
          <w:szCs w:val="20"/>
        </w:rPr>
      </w:pPr>
      <w:r>
        <w:rPr>
          <w:rFonts w:ascii="Verdana" w:hAnsi="Verdana" w:cs="Verdana"/>
          <w:b/>
          <w:sz w:val="20"/>
          <w:szCs w:val="20"/>
        </w:rPr>
        <w:t xml:space="preserve">RDBMS: </w:t>
      </w:r>
      <w:r>
        <w:rPr>
          <w:rFonts w:ascii="Verdana" w:hAnsi="Verdana" w:cs="Verdana"/>
          <w:sz w:val="20"/>
          <w:szCs w:val="20"/>
        </w:rPr>
        <w:t>My-Sql-5.0.</w:t>
      </w:r>
    </w:p>
    <w:p w:rsidR="009F5A58" w:rsidRDefault="009F5A58">
      <w:pPr>
        <w:ind w:left="2160" w:right="-283" w:hanging="2160"/>
        <w:jc w:val="both"/>
        <w:rPr>
          <w:rFonts w:ascii="Verdana" w:hAnsi="Verdana" w:cs="Verdana"/>
          <w:b/>
          <w:color w:val="000000"/>
          <w:sz w:val="20"/>
          <w:szCs w:val="20"/>
        </w:rPr>
      </w:pPr>
      <w:r>
        <w:rPr>
          <w:rFonts w:ascii="Verdana" w:hAnsi="Verdana" w:cs="Verdana"/>
          <w:b/>
          <w:sz w:val="20"/>
          <w:szCs w:val="20"/>
        </w:rPr>
        <w:t xml:space="preserve">Tools Used: </w:t>
      </w:r>
      <w:r>
        <w:rPr>
          <w:rFonts w:ascii="Verdana" w:hAnsi="Verdana" w:cs="Verdana"/>
          <w:sz w:val="20"/>
          <w:szCs w:val="20"/>
        </w:rPr>
        <w:t>Eclipse-3.2, IBM Drools Engine, VSS, SVN, Antler, Check Style, FindBugs.</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rPr>
      </w:pPr>
      <w:r>
        <w:rPr>
          <w:rFonts w:ascii="Verdana" w:hAnsi="Verdana" w:cs="Verdana"/>
          <w:b/>
          <w:color w:val="000000"/>
          <w:sz w:val="20"/>
          <w:szCs w:val="20"/>
        </w:rPr>
        <w:t xml:space="preserve">Operating System:  </w:t>
      </w:r>
      <w:r>
        <w:rPr>
          <w:rFonts w:ascii="Verdana" w:hAnsi="Verdana" w:cs="Verdana"/>
          <w:color w:val="000000"/>
          <w:sz w:val="20"/>
          <w:szCs w:val="20"/>
        </w:rPr>
        <w:t>VMware 2003 Server/Linux/Unix.</w:t>
      </w:r>
    </w:p>
    <w:p w:rsidR="009F5A58" w:rsidRDefault="009F5A58">
      <w:pPr>
        <w:pStyle w:val="Header"/>
        <w:tabs>
          <w:tab w:val="clear" w:pos="4320"/>
          <w:tab w:val="clear" w:pos="8640"/>
        </w:tabs>
        <w:ind w:right="-283"/>
        <w:jc w:val="both"/>
        <w:rPr>
          <w:rFonts w:ascii="Verdana" w:hAnsi="Verdana" w:cs="Verdana"/>
          <w:b/>
          <w:bCs/>
          <w:color w:val="000000"/>
        </w:rPr>
      </w:pPr>
      <w:r>
        <w:rPr>
          <w:rFonts w:ascii="Verdana" w:hAnsi="Verdana" w:cs="Verdana"/>
          <w:b/>
        </w:rPr>
        <w:t>Team Size:</w:t>
      </w:r>
      <w:r>
        <w:rPr>
          <w:rFonts w:ascii="Verdana" w:hAnsi="Verdana" w:cs="Verdana"/>
        </w:rPr>
        <w:t xml:space="preserve"> 14.</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Tahoma" w:eastAsia="MS Mincho" w:hAnsi="Tahoma" w:cs="Tahoma"/>
          <w:b/>
        </w:rPr>
      </w:pPr>
      <w:r>
        <w:rPr>
          <w:rFonts w:ascii="Verdana" w:hAnsi="Verdana" w:cs="Verdana"/>
          <w:b/>
          <w:bCs/>
          <w:color w:val="000000"/>
          <w:sz w:val="20"/>
          <w:szCs w:val="20"/>
        </w:rPr>
        <w:t xml:space="preserve">Location: - </w:t>
      </w:r>
      <w:r>
        <w:rPr>
          <w:rFonts w:ascii="Verdana" w:hAnsi="Verdana" w:cs="Verdana"/>
          <w:bCs/>
          <w:color w:val="000000"/>
          <w:sz w:val="20"/>
          <w:szCs w:val="20"/>
        </w:rPr>
        <w:t>India, Singapore &amp; Switzerland.</w:t>
      </w:r>
      <w:r>
        <w:rPr>
          <w:rFonts w:ascii="Verdana" w:hAnsi="Verdana" w:cs="Verdana"/>
          <w:b/>
          <w:sz w:val="20"/>
          <w:szCs w:val="20"/>
          <w:lang w:val="fr-FR"/>
        </w:rPr>
        <w:t xml:space="preserve"> </w:t>
      </w:r>
    </w:p>
    <w:p w:rsidR="009F5A58" w:rsidRDefault="009F5A58">
      <w:pPr>
        <w:pStyle w:val="PlainText"/>
        <w:ind w:right="-283"/>
        <w:jc w:val="both"/>
        <w:rPr>
          <w:rFonts w:ascii="Verdana" w:hAnsi="Verdana" w:cs="Verdana"/>
          <w:b/>
        </w:rPr>
      </w:pPr>
      <w:r>
        <w:rPr>
          <w:rFonts w:ascii="Tahoma" w:eastAsia="MS Mincho" w:hAnsi="Tahoma" w:cs="Tahoma"/>
          <w:b/>
        </w:rPr>
        <w:t xml:space="preserve">Duration: </w:t>
      </w:r>
      <w:r>
        <w:rPr>
          <w:rFonts w:ascii="Tahoma" w:eastAsia="MS Mincho" w:hAnsi="Tahoma" w:cs="Tahoma"/>
        </w:rPr>
        <w:t>15/Feb/08 – 15/Mar/10.</w:t>
      </w:r>
    </w:p>
    <w:p w:rsidR="009F5A58" w:rsidRDefault="009F5A58">
      <w:pPr>
        <w:pStyle w:val="PlainText"/>
        <w:ind w:right="-283"/>
        <w:jc w:val="both"/>
        <w:rPr>
          <w:rFonts w:ascii="Verdana" w:hAnsi="Verdana" w:cs="Verdana"/>
          <w:b/>
        </w:rPr>
      </w:pPr>
    </w:p>
    <w:p w:rsidR="009F5A58" w:rsidRDefault="009F5A58">
      <w:pPr>
        <w:pStyle w:val="PlainText"/>
        <w:ind w:right="-283"/>
        <w:jc w:val="both"/>
        <w:rPr>
          <w:rFonts w:ascii="Verdana" w:hAnsi="Verdana" w:cs="Verdana"/>
        </w:rPr>
      </w:pPr>
      <w:r>
        <w:rPr>
          <w:rFonts w:ascii="Verdana" w:hAnsi="Verdana" w:cs="Verdana"/>
          <w:b/>
        </w:rPr>
        <w:t>Responsibilities:</w:t>
      </w:r>
    </w:p>
    <w:p w:rsidR="009F5A58" w:rsidRDefault="009F5A58">
      <w:pPr>
        <w:pStyle w:val="PlainText"/>
        <w:numPr>
          <w:ilvl w:val="0"/>
          <w:numId w:val="4"/>
        </w:numPr>
        <w:tabs>
          <w:tab w:val="left" w:pos="720"/>
        </w:tabs>
        <w:ind w:right="-283"/>
        <w:jc w:val="both"/>
        <w:rPr>
          <w:rFonts w:ascii="Verdana" w:hAnsi="Verdana" w:cs="Verdana"/>
        </w:rPr>
      </w:pPr>
      <w:r>
        <w:rPr>
          <w:rFonts w:ascii="Verdana" w:hAnsi="Verdana" w:cs="Verdana"/>
        </w:rPr>
        <w:t>As a Team Leader involved in analysis, architect, coding of the project.</w:t>
      </w:r>
    </w:p>
    <w:p w:rsidR="009F5A58" w:rsidRDefault="009F5A58">
      <w:pPr>
        <w:pStyle w:val="PlainText"/>
        <w:numPr>
          <w:ilvl w:val="0"/>
          <w:numId w:val="4"/>
        </w:numPr>
        <w:tabs>
          <w:tab w:val="left" w:pos="720"/>
        </w:tabs>
        <w:ind w:right="-283"/>
        <w:jc w:val="both"/>
        <w:rPr>
          <w:rFonts w:ascii="Verdana" w:hAnsi="Verdana" w:cs="Verdana"/>
        </w:rPr>
      </w:pPr>
      <w:r>
        <w:rPr>
          <w:rFonts w:ascii="Verdana" w:hAnsi="Verdana" w:cs="Verdana"/>
        </w:rPr>
        <w:t>Assigning tasks to team members, monitoring and helping them when needed and testing the application.</w:t>
      </w:r>
    </w:p>
    <w:p w:rsidR="009F5A58" w:rsidRDefault="009F5A58">
      <w:pPr>
        <w:pStyle w:val="PlainText"/>
        <w:numPr>
          <w:ilvl w:val="0"/>
          <w:numId w:val="4"/>
        </w:numPr>
        <w:tabs>
          <w:tab w:val="left" w:pos="720"/>
        </w:tabs>
        <w:ind w:right="-283"/>
        <w:jc w:val="both"/>
        <w:rPr>
          <w:rFonts w:ascii="Verdana" w:hAnsi="Verdana" w:cs="Verdana"/>
        </w:rPr>
      </w:pPr>
      <w:r>
        <w:rPr>
          <w:rFonts w:ascii="Verdana" w:hAnsi="Verdana" w:cs="Verdana"/>
        </w:rPr>
        <w:t>Interaction with client for requirement gathering, queries clarification and demo.</w:t>
      </w:r>
    </w:p>
    <w:p w:rsidR="009F5A58" w:rsidRDefault="009F5A58">
      <w:pPr>
        <w:pStyle w:val="PlainText"/>
        <w:numPr>
          <w:ilvl w:val="0"/>
          <w:numId w:val="4"/>
        </w:numPr>
        <w:tabs>
          <w:tab w:val="left" w:pos="720"/>
        </w:tabs>
        <w:ind w:right="-283"/>
        <w:jc w:val="both"/>
        <w:rPr>
          <w:rFonts w:ascii="Verdana" w:hAnsi="Verdana" w:cs="Verdana"/>
        </w:rPr>
      </w:pPr>
      <w:r>
        <w:rPr>
          <w:rFonts w:ascii="Verdana" w:hAnsi="Verdana" w:cs="Verdana"/>
        </w:rPr>
        <w:t>Managing Code with VSS on Server and Code reviews.</w:t>
      </w:r>
    </w:p>
    <w:p w:rsidR="009F5A58" w:rsidRDefault="009F5A58">
      <w:pPr>
        <w:pStyle w:val="PlainText"/>
        <w:numPr>
          <w:ilvl w:val="0"/>
          <w:numId w:val="4"/>
        </w:numPr>
        <w:tabs>
          <w:tab w:val="left" w:pos="720"/>
        </w:tabs>
        <w:ind w:right="-283"/>
        <w:jc w:val="both"/>
        <w:rPr>
          <w:rFonts w:ascii="Verdana" w:hAnsi="Verdana" w:cs="Verdana"/>
        </w:rPr>
      </w:pPr>
      <w:r>
        <w:rPr>
          <w:rFonts w:ascii="Verdana" w:hAnsi="Verdana" w:cs="Verdana"/>
        </w:rPr>
        <w:t>Managing Functional Specification, Requirement and Test Case Documents.</w:t>
      </w:r>
    </w:p>
    <w:p w:rsidR="009F5A58" w:rsidRDefault="009F5A58">
      <w:pPr>
        <w:pStyle w:val="PlainText"/>
        <w:numPr>
          <w:ilvl w:val="0"/>
          <w:numId w:val="4"/>
        </w:numPr>
        <w:tabs>
          <w:tab w:val="left" w:pos="720"/>
        </w:tabs>
        <w:ind w:right="-283"/>
        <w:jc w:val="both"/>
        <w:rPr>
          <w:rFonts w:ascii="Verdana" w:hAnsi="Verdana" w:cs="Verdana"/>
        </w:rPr>
      </w:pPr>
      <w:r>
        <w:rPr>
          <w:rFonts w:ascii="Verdana" w:hAnsi="Verdana" w:cs="Verdana"/>
        </w:rPr>
        <w:t>Implementation, Deployment and Acceptance Testing on Client’s Machine.</w:t>
      </w:r>
    </w:p>
    <w:p w:rsidR="009F5A58" w:rsidRDefault="009F5A58">
      <w:pPr>
        <w:pStyle w:val="PlainText"/>
        <w:ind w:left="720" w:right="-283"/>
        <w:jc w:val="both"/>
        <w:rPr>
          <w:rFonts w:ascii="Verdana" w:hAnsi="Verdana" w:cs="Verdana"/>
        </w:rPr>
      </w:pPr>
    </w:p>
    <w:p w:rsidR="009F5A58" w:rsidRDefault="009F5A58">
      <w:pPr>
        <w:autoSpaceDE w:val="0"/>
        <w:ind w:right="-283"/>
        <w:jc w:val="both"/>
        <w:rPr>
          <w:rFonts w:ascii="Verdana" w:hAnsi="Verdana" w:cs="Verdana"/>
          <w:sz w:val="20"/>
          <w:szCs w:val="20"/>
        </w:rPr>
      </w:pPr>
      <w:r>
        <w:rPr>
          <w:rFonts w:ascii="Verdana" w:hAnsi="Verdana" w:cs="Verdana"/>
          <w:b/>
          <w:sz w:val="20"/>
          <w:szCs w:val="20"/>
        </w:rPr>
        <w:t>Description: -</w:t>
      </w:r>
      <w:r>
        <w:rPr>
          <w:rFonts w:ascii="Verdana" w:hAnsi="Verdana" w:cs="Verdana"/>
          <w:sz w:val="20"/>
          <w:szCs w:val="20"/>
        </w:rPr>
        <w:t xml:space="preserve"> Admin Client is custom xml editor in which user can configure the data for objects viz station, sensors, forecast, center, vehicle and equipment and also category of vehicles according to country/state/district region. These entire configurations will be saved to ISSystem. In this, Admin can create station rule, system rule, vehicle rule, weather report, weather forecast rule’s condition based on weather for particular area under already configured Object. Based on these above rule user can also create Alarm and then Alarm further will be used in Scenario.   </w:t>
      </w:r>
    </w:p>
    <w:p w:rsidR="009F5A58" w:rsidRDefault="009F5A58">
      <w:pPr>
        <w:ind w:right="-283"/>
        <w:jc w:val="both"/>
        <w:rPr>
          <w:rFonts w:ascii="Verdana" w:hAnsi="Verdana" w:cs="Verdana"/>
          <w:sz w:val="20"/>
          <w:szCs w:val="20"/>
        </w:rPr>
      </w:pPr>
      <w:r>
        <w:rPr>
          <w:rFonts w:ascii="Verdana" w:hAnsi="Verdana" w:cs="Verdana"/>
          <w:sz w:val="20"/>
          <w:szCs w:val="20"/>
        </w:rPr>
        <w:t>SAM Working: In this module, all configured rules and real time data from GPRS are taken from ISSystem through Communication and then these rules will be send to Rule transformer, which convert the entire rule in compatible format for drools rule engine. Live data coming from communication will be manage in DM. REM will get all transformed drools compatible grammar from RT, which can evaluate with real time data coming from DM and then result after evaluation will be send to signalizer module and Signalizer will check for true/false condition and then go for escalation to end user.</w:t>
      </w:r>
    </w:p>
    <w:p w:rsidR="009F5A58" w:rsidRDefault="009F5A58">
      <w:pPr>
        <w:autoSpaceDE w:val="0"/>
        <w:ind w:right="-283"/>
        <w:jc w:val="both"/>
        <w:rPr>
          <w:rFonts w:ascii="Verdana" w:hAnsi="Verdana" w:cs="Verdana"/>
          <w:sz w:val="20"/>
          <w:szCs w:val="20"/>
        </w:rPr>
      </w:pPr>
    </w:p>
    <w:p w:rsidR="009F5A58" w:rsidRDefault="009F5A58">
      <w:pPr>
        <w:numPr>
          <w:ilvl w:val="0"/>
          <w:numId w:val="3"/>
        </w:numPr>
        <w:tabs>
          <w:tab w:val="left" w:pos="360"/>
        </w:tabs>
        <w:ind w:left="360" w:right="-283"/>
        <w:jc w:val="both"/>
        <w:rPr>
          <w:rFonts w:ascii="Verdana" w:hAnsi="Verdana" w:cs="Verdana"/>
          <w:b/>
          <w:bCs/>
          <w:sz w:val="20"/>
          <w:szCs w:val="20"/>
        </w:rPr>
      </w:pPr>
      <w:r>
        <w:rPr>
          <w:rFonts w:ascii="Verdana" w:hAnsi="Verdana" w:cs="Verdana"/>
          <w:b/>
          <w:sz w:val="20"/>
          <w:szCs w:val="20"/>
          <w:u w:val="single"/>
        </w:rPr>
        <w:t>Scolaire</w:t>
      </w:r>
    </w:p>
    <w:p w:rsidR="009F5A58" w:rsidRDefault="009F5A58">
      <w:pPr>
        <w:autoSpaceDE w:val="0"/>
        <w:ind w:right="-283"/>
        <w:jc w:val="both"/>
        <w:rPr>
          <w:rFonts w:ascii="Verdana" w:hAnsi="Verdana" w:cs="Verdana"/>
          <w:b/>
          <w:bCs/>
          <w:sz w:val="20"/>
          <w:szCs w:val="20"/>
        </w:rPr>
      </w:pP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sz w:val="20"/>
          <w:szCs w:val="20"/>
        </w:rPr>
      </w:pPr>
      <w:r>
        <w:rPr>
          <w:rFonts w:ascii="Verdana" w:hAnsi="Verdana" w:cs="Verdana"/>
          <w:b/>
          <w:sz w:val="20"/>
          <w:szCs w:val="20"/>
        </w:rPr>
        <w:t>Technologies</w:t>
      </w:r>
      <w:r>
        <w:rPr>
          <w:rFonts w:ascii="Verdana" w:hAnsi="Verdana" w:cs="Verdana"/>
          <w:b/>
          <w:color w:val="000000"/>
          <w:sz w:val="20"/>
          <w:szCs w:val="20"/>
        </w:rPr>
        <w:t xml:space="preserve"> Used:  </w:t>
      </w:r>
      <w:r>
        <w:rPr>
          <w:rFonts w:ascii="Verdana" w:hAnsi="Verdana" w:cs="Verdana"/>
          <w:color w:val="000000"/>
          <w:sz w:val="20"/>
          <w:szCs w:val="20"/>
        </w:rPr>
        <w:t>Java (Core, Swings), PHP, XML, JavaScript.</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color w:val="000000"/>
          <w:sz w:val="20"/>
          <w:szCs w:val="20"/>
        </w:rPr>
      </w:pPr>
      <w:r>
        <w:rPr>
          <w:rFonts w:ascii="Verdana" w:hAnsi="Verdana" w:cs="Verdana"/>
          <w:b/>
          <w:sz w:val="20"/>
          <w:szCs w:val="20"/>
        </w:rPr>
        <w:t xml:space="preserve">RDBMS: </w:t>
      </w:r>
      <w:r>
        <w:rPr>
          <w:rFonts w:ascii="Verdana" w:hAnsi="Verdana" w:cs="Verdana"/>
          <w:sz w:val="20"/>
          <w:szCs w:val="20"/>
        </w:rPr>
        <w:t>My-Sql.</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color w:val="000000"/>
          <w:sz w:val="20"/>
          <w:szCs w:val="20"/>
        </w:rPr>
      </w:pPr>
      <w:r>
        <w:rPr>
          <w:rFonts w:ascii="Verdana" w:hAnsi="Verdana" w:cs="Verdana"/>
          <w:b/>
          <w:color w:val="000000"/>
          <w:sz w:val="20"/>
          <w:szCs w:val="20"/>
        </w:rPr>
        <w:t xml:space="preserve">IDE Used: </w:t>
      </w:r>
      <w:r>
        <w:rPr>
          <w:rFonts w:ascii="Verdana" w:hAnsi="Verdana" w:cs="Verdana"/>
          <w:color w:val="000000"/>
          <w:sz w:val="20"/>
          <w:szCs w:val="20"/>
        </w:rPr>
        <w:t>Netbeans-5.5</w:t>
      </w:r>
      <w:r>
        <w:rPr>
          <w:rFonts w:ascii="Verdana" w:hAnsi="Verdana" w:cs="Verdana"/>
          <w:sz w:val="20"/>
          <w:szCs w:val="20"/>
        </w:rPr>
        <w:t>.</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color w:val="000000"/>
          <w:sz w:val="20"/>
          <w:szCs w:val="20"/>
        </w:rPr>
      </w:pPr>
      <w:r>
        <w:rPr>
          <w:rFonts w:ascii="Verdana" w:hAnsi="Verdana" w:cs="Verdana"/>
          <w:b/>
          <w:color w:val="000000"/>
          <w:sz w:val="20"/>
          <w:szCs w:val="20"/>
        </w:rPr>
        <w:t>Server:</w:t>
      </w:r>
      <w:r>
        <w:rPr>
          <w:rFonts w:ascii="Verdana" w:hAnsi="Verdana" w:cs="Verdana"/>
          <w:sz w:val="20"/>
          <w:szCs w:val="20"/>
        </w:rPr>
        <w:t xml:space="preserve"> TomcatServer-5.</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color w:val="000000"/>
          <w:sz w:val="20"/>
          <w:szCs w:val="20"/>
        </w:rPr>
      </w:pPr>
      <w:r>
        <w:rPr>
          <w:rFonts w:ascii="Verdana" w:hAnsi="Verdana" w:cs="Verdana"/>
          <w:b/>
          <w:color w:val="000000"/>
          <w:sz w:val="20"/>
          <w:szCs w:val="20"/>
        </w:rPr>
        <w:t xml:space="preserve">Operating System:  </w:t>
      </w:r>
      <w:r>
        <w:rPr>
          <w:rFonts w:ascii="Verdana" w:hAnsi="Verdana" w:cs="Verdana"/>
          <w:color w:val="000000"/>
          <w:sz w:val="20"/>
          <w:szCs w:val="20"/>
        </w:rPr>
        <w:t>Linux,</w:t>
      </w:r>
      <w:r>
        <w:rPr>
          <w:rFonts w:ascii="Verdana" w:hAnsi="Verdana" w:cs="Verdana"/>
          <w:b/>
          <w:color w:val="000000"/>
          <w:sz w:val="20"/>
          <w:szCs w:val="20"/>
        </w:rPr>
        <w:t xml:space="preserve"> </w:t>
      </w:r>
      <w:r>
        <w:rPr>
          <w:rFonts w:ascii="Verdana" w:hAnsi="Verdana" w:cs="Verdana"/>
          <w:color w:val="000000"/>
          <w:sz w:val="20"/>
          <w:szCs w:val="20"/>
        </w:rPr>
        <w:t>Windows 2000, Window XP.</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Tahoma" w:eastAsia="MS Mincho" w:hAnsi="Tahoma" w:cs="Tahoma"/>
          <w:b/>
        </w:rPr>
      </w:pPr>
      <w:r>
        <w:rPr>
          <w:rFonts w:ascii="Verdana" w:hAnsi="Verdana" w:cs="Verdana"/>
          <w:b/>
          <w:color w:val="000000"/>
          <w:sz w:val="20"/>
          <w:szCs w:val="20"/>
        </w:rPr>
        <w:t xml:space="preserve">Team Size: </w:t>
      </w:r>
      <w:r>
        <w:rPr>
          <w:rFonts w:ascii="Verdana" w:hAnsi="Verdana" w:cs="Verdana"/>
          <w:bCs/>
          <w:color w:val="000000"/>
          <w:sz w:val="20"/>
          <w:szCs w:val="20"/>
        </w:rPr>
        <w:t>Three.</w:t>
      </w:r>
    </w:p>
    <w:p w:rsidR="009F5A58" w:rsidRDefault="009F5A58">
      <w:pPr>
        <w:pStyle w:val="PlainText"/>
        <w:ind w:right="-283"/>
        <w:jc w:val="both"/>
        <w:rPr>
          <w:rFonts w:ascii="Verdana" w:hAnsi="Verdana" w:cs="Verdana"/>
          <w:b/>
        </w:rPr>
      </w:pPr>
      <w:r>
        <w:rPr>
          <w:rFonts w:ascii="Tahoma" w:eastAsia="MS Mincho" w:hAnsi="Tahoma" w:cs="Tahoma"/>
          <w:b/>
        </w:rPr>
        <w:t xml:space="preserve">Duration: </w:t>
      </w:r>
      <w:r>
        <w:rPr>
          <w:rFonts w:ascii="Tahoma" w:eastAsia="MS Mincho" w:hAnsi="Tahoma" w:cs="Tahoma"/>
        </w:rPr>
        <w:t>Apr/07 -- Nov/07.</w:t>
      </w:r>
    </w:p>
    <w:p w:rsidR="009F5A58" w:rsidRDefault="009F5A58">
      <w:pPr>
        <w:pStyle w:val="PlainText"/>
        <w:ind w:right="-283"/>
        <w:jc w:val="both"/>
        <w:rPr>
          <w:rFonts w:ascii="Verdana" w:hAnsi="Verdana" w:cs="Verdana"/>
        </w:rPr>
      </w:pPr>
      <w:r>
        <w:rPr>
          <w:rFonts w:ascii="Verdana" w:hAnsi="Verdana" w:cs="Verdana"/>
          <w:b/>
        </w:rPr>
        <w:t>Responsibilities:</w:t>
      </w:r>
    </w:p>
    <w:p w:rsidR="009F5A58" w:rsidRDefault="009F5A58">
      <w:pPr>
        <w:pStyle w:val="PlainText"/>
        <w:numPr>
          <w:ilvl w:val="0"/>
          <w:numId w:val="4"/>
        </w:numPr>
        <w:tabs>
          <w:tab w:val="left" w:pos="720"/>
        </w:tabs>
        <w:ind w:right="-283"/>
        <w:jc w:val="both"/>
        <w:rPr>
          <w:rFonts w:ascii="Verdana" w:hAnsi="Verdana" w:cs="Verdana"/>
        </w:rPr>
      </w:pPr>
      <w:r>
        <w:rPr>
          <w:rFonts w:ascii="Verdana" w:hAnsi="Verdana" w:cs="Verdana"/>
        </w:rPr>
        <w:t>As a Team Leader involved in analysis, architect, coding of the project.</w:t>
      </w:r>
    </w:p>
    <w:p w:rsidR="009F5A58" w:rsidRDefault="009F5A58">
      <w:pPr>
        <w:pStyle w:val="PlainText"/>
        <w:numPr>
          <w:ilvl w:val="0"/>
          <w:numId w:val="4"/>
        </w:numPr>
        <w:tabs>
          <w:tab w:val="left" w:pos="720"/>
        </w:tabs>
        <w:ind w:right="-283"/>
        <w:jc w:val="both"/>
        <w:rPr>
          <w:rFonts w:ascii="Verdana" w:hAnsi="Verdana" w:cs="Verdana"/>
        </w:rPr>
      </w:pPr>
      <w:r>
        <w:rPr>
          <w:rFonts w:ascii="Verdana" w:hAnsi="Verdana" w:cs="Verdana"/>
        </w:rPr>
        <w:t xml:space="preserve">Assigning tasks to team members, monitoring. </w:t>
      </w:r>
    </w:p>
    <w:p w:rsidR="009F5A58" w:rsidRDefault="009F5A58">
      <w:pPr>
        <w:pStyle w:val="PlainText"/>
        <w:numPr>
          <w:ilvl w:val="0"/>
          <w:numId w:val="4"/>
        </w:numPr>
        <w:tabs>
          <w:tab w:val="left" w:pos="720"/>
        </w:tabs>
        <w:ind w:right="-283"/>
        <w:jc w:val="both"/>
        <w:rPr>
          <w:rFonts w:ascii="Verdana" w:hAnsi="Verdana" w:cs="Verdana"/>
          <w:b/>
        </w:rPr>
      </w:pPr>
      <w:r>
        <w:rPr>
          <w:rFonts w:ascii="Verdana" w:hAnsi="Verdana" w:cs="Verdana"/>
        </w:rPr>
        <w:t>Creating Executable file with NSIS for client and server.</w:t>
      </w:r>
    </w:p>
    <w:p w:rsidR="009F5A58" w:rsidRDefault="009F5A5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sz w:val="20"/>
          <w:szCs w:val="20"/>
          <w:u w:val="single"/>
        </w:rPr>
      </w:pPr>
      <w:r>
        <w:rPr>
          <w:rFonts w:ascii="Verdana" w:hAnsi="Verdana" w:cs="Verdana"/>
          <w:b/>
          <w:sz w:val="20"/>
          <w:szCs w:val="20"/>
        </w:rPr>
        <w:t>Description: -</w:t>
      </w:r>
      <w:r>
        <w:rPr>
          <w:rStyle w:val="paragraph"/>
          <w:rFonts w:ascii="Verdana" w:hAnsi="Verdana" w:cs="Verdana"/>
          <w:sz w:val="20"/>
          <w:szCs w:val="20"/>
        </w:rPr>
        <w:t xml:space="preserve">Scolaire for Schools: ‘Scolaire’ is a unified and comprehensive School Management and Administration Software with an intranet Desktop/Web version in the </w:t>
      </w:r>
      <w:r>
        <w:rPr>
          <w:rStyle w:val="paragraph"/>
          <w:rFonts w:ascii="Verdana" w:hAnsi="Verdana" w:cs="Verdana"/>
          <w:bCs/>
          <w:sz w:val="20"/>
          <w:szCs w:val="20"/>
        </w:rPr>
        <w:t>school</w:t>
      </w:r>
      <w:r>
        <w:rPr>
          <w:rStyle w:val="paragraph"/>
          <w:rFonts w:ascii="Verdana" w:hAnsi="Verdana" w:cs="Verdana"/>
          <w:b/>
          <w:bCs/>
          <w:sz w:val="20"/>
          <w:szCs w:val="20"/>
        </w:rPr>
        <w:t>.</w:t>
      </w:r>
      <w:r>
        <w:rPr>
          <w:rStyle w:val="paragraph"/>
          <w:rFonts w:ascii="Verdana" w:hAnsi="Verdana" w:cs="Verdana"/>
          <w:sz w:val="20"/>
          <w:szCs w:val="20"/>
        </w:rPr>
        <w:t xml:space="preserve"> It is an interactive platform for all entities viz. Administrator, Teachers, Students, Accountant, </w:t>
      </w:r>
      <w:r>
        <w:rPr>
          <w:rFonts w:ascii="Verdana" w:hAnsi="Verdana" w:cs="Verdana"/>
          <w:sz w:val="20"/>
          <w:szCs w:val="20"/>
        </w:rPr>
        <w:t xml:space="preserve">Management, Parents and Guests. It is a simple yet powerful one point integrated platform that connects all the departments of school namely office, fee counter, registration, library, hostel, academics, activity centre and so on.  </w:t>
      </w:r>
    </w:p>
    <w:p w:rsidR="009F5A58" w:rsidRDefault="009F5A58">
      <w:pPr>
        <w:numPr>
          <w:ilvl w:val="0"/>
          <w:numId w:val="3"/>
        </w:numPr>
        <w:tabs>
          <w:tab w:val="left" w:pos="360"/>
        </w:tabs>
        <w:autoSpaceDE w:val="0"/>
        <w:ind w:left="360" w:right="-283"/>
        <w:jc w:val="both"/>
        <w:rPr>
          <w:sz w:val="20"/>
          <w:szCs w:val="20"/>
        </w:rPr>
      </w:pPr>
      <w:r>
        <w:rPr>
          <w:rFonts w:ascii="Verdana" w:hAnsi="Verdana" w:cs="Verdana"/>
          <w:b/>
          <w:sz w:val="20"/>
          <w:szCs w:val="20"/>
          <w:u w:val="single"/>
        </w:rPr>
        <w:t xml:space="preserve">Champions League </w:t>
      </w:r>
    </w:p>
    <w:p w:rsidR="009F5A58" w:rsidRDefault="009F5A58">
      <w:pPr>
        <w:tabs>
          <w:tab w:val="left" w:pos="360"/>
        </w:tabs>
        <w:autoSpaceDE w:val="0"/>
        <w:ind w:left="360" w:right="-283"/>
        <w:jc w:val="both"/>
        <w:rPr>
          <w:sz w:val="20"/>
          <w:szCs w:val="20"/>
        </w:rPr>
      </w:pP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sz w:val="20"/>
          <w:szCs w:val="20"/>
        </w:rPr>
      </w:pPr>
      <w:r>
        <w:rPr>
          <w:rFonts w:ascii="Verdana" w:hAnsi="Verdana" w:cs="Verdana"/>
          <w:b/>
          <w:sz w:val="20"/>
          <w:szCs w:val="20"/>
        </w:rPr>
        <w:t xml:space="preserve">Technologies </w:t>
      </w:r>
      <w:r>
        <w:rPr>
          <w:rFonts w:ascii="Verdana" w:hAnsi="Verdana" w:cs="Verdana"/>
          <w:b/>
          <w:color w:val="000000"/>
          <w:sz w:val="20"/>
          <w:szCs w:val="20"/>
        </w:rPr>
        <w:t xml:space="preserve">Used: </w:t>
      </w:r>
      <w:r>
        <w:rPr>
          <w:rFonts w:ascii="Verdana" w:hAnsi="Verdana" w:cs="Verdana"/>
          <w:color w:val="000000"/>
          <w:sz w:val="20"/>
          <w:szCs w:val="20"/>
        </w:rPr>
        <w:t>PHP,</w:t>
      </w:r>
      <w:r>
        <w:rPr>
          <w:rFonts w:ascii="Verdana" w:hAnsi="Verdana" w:cs="Verdana"/>
          <w:b/>
          <w:color w:val="000000"/>
          <w:sz w:val="20"/>
          <w:szCs w:val="20"/>
        </w:rPr>
        <w:t xml:space="preserve"> </w:t>
      </w:r>
      <w:r>
        <w:rPr>
          <w:rFonts w:ascii="Verdana" w:hAnsi="Verdana" w:cs="Verdana"/>
          <w:color w:val="000000"/>
          <w:sz w:val="20"/>
          <w:szCs w:val="20"/>
        </w:rPr>
        <w:t>Java, J2EE (JSP, JavaBeans), Hibernate, NetBiscuits RBML.</w:t>
      </w:r>
    </w:p>
    <w:p w:rsidR="009F5A58" w:rsidRDefault="009F5A58">
      <w:pPr>
        <w:ind w:right="-283"/>
        <w:jc w:val="both"/>
        <w:rPr>
          <w:rFonts w:ascii="Verdana" w:hAnsi="Verdana" w:cs="Verdana"/>
          <w:b/>
          <w:sz w:val="20"/>
          <w:szCs w:val="20"/>
        </w:rPr>
      </w:pPr>
      <w:r>
        <w:rPr>
          <w:rFonts w:ascii="Verdana" w:hAnsi="Verdana" w:cs="Verdana"/>
          <w:b/>
          <w:sz w:val="20"/>
          <w:szCs w:val="20"/>
        </w:rPr>
        <w:t>Frameworks:</w:t>
      </w:r>
      <w:r>
        <w:rPr>
          <w:rFonts w:ascii="Verdana" w:hAnsi="Verdana" w:cs="Verdana"/>
          <w:sz w:val="20"/>
          <w:szCs w:val="20"/>
        </w:rPr>
        <w:t xml:space="preserve"> Struts 1.3.</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color w:val="000000"/>
          <w:sz w:val="20"/>
          <w:szCs w:val="20"/>
        </w:rPr>
      </w:pPr>
      <w:r>
        <w:rPr>
          <w:rFonts w:ascii="Verdana" w:hAnsi="Verdana" w:cs="Verdana"/>
          <w:b/>
          <w:sz w:val="20"/>
          <w:szCs w:val="20"/>
        </w:rPr>
        <w:t xml:space="preserve">RDBMS: </w:t>
      </w:r>
      <w:r>
        <w:rPr>
          <w:rFonts w:ascii="Verdana" w:hAnsi="Verdana" w:cs="Verdana"/>
          <w:sz w:val="20"/>
          <w:szCs w:val="20"/>
        </w:rPr>
        <w:t>Ms-SQL and XML.</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color w:val="000000"/>
          <w:sz w:val="20"/>
          <w:szCs w:val="20"/>
        </w:rPr>
      </w:pPr>
      <w:r>
        <w:rPr>
          <w:rFonts w:ascii="Verdana" w:hAnsi="Verdana" w:cs="Verdana"/>
          <w:b/>
          <w:color w:val="000000"/>
          <w:sz w:val="20"/>
          <w:szCs w:val="20"/>
        </w:rPr>
        <w:t xml:space="preserve">Tools Used: </w:t>
      </w:r>
      <w:r>
        <w:rPr>
          <w:rFonts w:ascii="Verdana" w:hAnsi="Verdana" w:cs="Verdana"/>
          <w:color w:val="000000"/>
          <w:sz w:val="20"/>
          <w:szCs w:val="20"/>
        </w:rPr>
        <w:t>NetBeans 6.9,</w:t>
      </w:r>
      <w:r>
        <w:rPr>
          <w:sz w:val="20"/>
          <w:szCs w:val="20"/>
        </w:rPr>
        <w:t xml:space="preserve"> </w:t>
      </w:r>
      <w:r>
        <w:rPr>
          <w:rFonts w:ascii="Verdana" w:hAnsi="Verdana" w:cs="Verdana"/>
          <w:color w:val="000000"/>
          <w:sz w:val="20"/>
          <w:szCs w:val="20"/>
        </w:rPr>
        <w:t>Web Services &amp; SVN.</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color w:val="000000"/>
          <w:sz w:val="20"/>
          <w:szCs w:val="20"/>
        </w:rPr>
      </w:pPr>
      <w:r>
        <w:rPr>
          <w:rFonts w:ascii="Verdana" w:hAnsi="Verdana" w:cs="Verdana"/>
          <w:b/>
          <w:color w:val="000000"/>
          <w:sz w:val="20"/>
          <w:szCs w:val="20"/>
        </w:rPr>
        <w:t>Server:</w:t>
      </w:r>
      <w:r>
        <w:rPr>
          <w:rFonts w:ascii="Verdana" w:hAnsi="Verdana" w:cs="Verdana"/>
          <w:sz w:val="20"/>
          <w:szCs w:val="20"/>
        </w:rPr>
        <w:t xml:space="preserve"> JBoss 4.2.20.</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rPr>
      </w:pPr>
      <w:r>
        <w:rPr>
          <w:rFonts w:ascii="Verdana" w:hAnsi="Verdana" w:cs="Verdana"/>
          <w:b/>
          <w:color w:val="000000"/>
          <w:sz w:val="20"/>
          <w:szCs w:val="20"/>
        </w:rPr>
        <w:t xml:space="preserve">Team Size: </w:t>
      </w:r>
      <w:r>
        <w:rPr>
          <w:rFonts w:ascii="Verdana" w:hAnsi="Verdana" w:cs="Verdana"/>
          <w:color w:val="000000"/>
          <w:sz w:val="20"/>
          <w:szCs w:val="20"/>
        </w:rPr>
        <w:t>5</w:t>
      </w:r>
      <w:r>
        <w:rPr>
          <w:rFonts w:ascii="Verdana" w:hAnsi="Verdana" w:cs="Verdana"/>
          <w:bCs/>
          <w:color w:val="000000"/>
          <w:sz w:val="20"/>
          <w:szCs w:val="20"/>
        </w:rPr>
        <w:t>.</w:t>
      </w:r>
    </w:p>
    <w:p w:rsidR="009F5A58" w:rsidRDefault="009F5A58">
      <w:pPr>
        <w:pStyle w:val="PlainText"/>
        <w:suppressAutoHyphens w:val="0"/>
        <w:jc w:val="both"/>
        <w:rPr>
          <w:rFonts w:ascii="Verdana" w:eastAsia="MS Mincho" w:hAnsi="Verdana" w:cs="Verdana"/>
          <w:b/>
        </w:rPr>
      </w:pPr>
      <w:r>
        <w:rPr>
          <w:rFonts w:ascii="Verdana" w:hAnsi="Verdana" w:cs="Verdana"/>
          <w:b/>
        </w:rPr>
        <w:t xml:space="preserve">WebSite: - </w:t>
      </w:r>
      <w:r>
        <w:rPr>
          <w:rFonts w:ascii="Verdana" w:hAnsi="Verdana" w:cs="Verdana"/>
        </w:rPr>
        <w:t>http://</w:t>
      </w:r>
      <w:r>
        <w:rPr>
          <w:rFonts w:ascii="Tahoma" w:eastAsia="MS Mincho" w:hAnsi="Tahoma" w:cs="Tahoma"/>
        </w:rPr>
        <w:t>www.clt20.com,</w:t>
      </w:r>
      <w:r>
        <w:rPr>
          <w:rFonts w:ascii="Verdana" w:hAnsi="Verdana" w:cs="Verdana"/>
        </w:rPr>
        <w:t xml:space="preserve"> http://</w:t>
      </w:r>
      <w:r>
        <w:rPr>
          <w:rFonts w:ascii="Tahoma" w:eastAsia="MS Mincho" w:hAnsi="Tahoma" w:cs="Tahoma"/>
        </w:rPr>
        <w:t>m.clt20.com</w:t>
      </w:r>
      <w:r>
        <w:rPr>
          <w:rFonts w:ascii="Verdana" w:hAnsi="Verdana" w:cs="Verdana"/>
        </w:rPr>
        <w:t>.</w:t>
      </w:r>
    </w:p>
    <w:p w:rsidR="009F5A58" w:rsidRDefault="009F5A58">
      <w:pPr>
        <w:pStyle w:val="PlainText"/>
        <w:jc w:val="both"/>
        <w:rPr>
          <w:rFonts w:ascii="Verdana" w:hAnsi="Verdana" w:cs="Verdana"/>
          <w:b/>
          <w:u w:val="single"/>
        </w:rPr>
      </w:pPr>
      <w:r>
        <w:rPr>
          <w:rFonts w:ascii="Verdana" w:eastAsia="MS Mincho" w:hAnsi="Verdana" w:cs="Verdana"/>
          <w:b/>
        </w:rPr>
        <w:t xml:space="preserve">Description: </w:t>
      </w:r>
      <w:r>
        <w:rPr>
          <w:rFonts w:ascii="Verdana" w:eastAsia="MS Mincho" w:hAnsi="Verdana" w:cs="Verdana"/>
        </w:rPr>
        <w:t>CLT20 is official web and mobile site for the Champions League Cricket Tournament organized by BCCI. The site will give the up to date information on teams and its players, match schedules, stadium information, live score updates and team ratings, news updates, photos and videos. Site also has support for online ticket bookings, polls, ads monetize and social networking integrations.</w:t>
      </w:r>
    </w:p>
    <w:p w:rsidR="009F5A58" w:rsidRDefault="009F5A58">
      <w:pPr>
        <w:pStyle w:val="PlainText"/>
        <w:jc w:val="both"/>
        <w:rPr>
          <w:rFonts w:ascii="Verdana" w:hAnsi="Verdana" w:cs="Verdana"/>
          <w:b/>
          <w:u w:val="single"/>
        </w:rPr>
      </w:pPr>
    </w:p>
    <w:p w:rsidR="009F5A58" w:rsidRDefault="009F5A58">
      <w:pPr>
        <w:numPr>
          <w:ilvl w:val="0"/>
          <w:numId w:val="3"/>
        </w:numPr>
        <w:tabs>
          <w:tab w:val="left" w:pos="360"/>
        </w:tabs>
        <w:autoSpaceDE w:val="0"/>
        <w:ind w:left="360" w:right="-283"/>
        <w:jc w:val="both"/>
        <w:rPr>
          <w:rFonts w:ascii="Verdana" w:hAnsi="Verdana" w:cs="Verdana"/>
          <w:b/>
          <w:sz w:val="20"/>
          <w:szCs w:val="20"/>
        </w:rPr>
      </w:pPr>
      <w:r>
        <w:rPr>
          <w:rFonts w:ascii="Verdana" w:hAnsi="Verdana" w:cs="Verdana"/>
          <w:b/>
          <w:sz w:val="20"/>
          <w:szCs w:val="20"/>
          <w:u w:val="single"/>
        </w:rPr>
        <w:t>Lecky Metal and CSTS(web and PDA app)</w:t>
      </w:r>
    </w:p>
    <w:p w:rsidR="009F5A58" w:rsidRDefault="009F5A58">
      <w:pPr>
        <w:ind w:right="-283"/>
        <w:jc w:val="both"/>
        <w:rPr>
          <w:rFonts w:ascii="Verdana" w:hAnsi="Verdana" w:cs="Verdana"/>
          <w:b/>
          <w:sz w:val="20"/>
          <w:szCs w:val="20"/>
        </w:rPr>
      </w:pP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sz w:val="20"/>
          <w:szCs w:val="20"/>
        </w:rPr>
      </w:pPr>
      <w:r>
        <w:rPr>
          <w:rFonts w:ascii="Verdana" w:hAnsi="Verdana" w:cs="Verdana"/>
          <w:b/>
          <w:sz w:val="20"/>
          <w:szCs w:val="20"/>
        </w:rPr>
        <w:t>Technologies</w:t>
      </w:r>
      <w:r>
        <w:rPr>
          <w:rFonts w:ascii="Verdana" w:hAnsi="Verdana" w:cs="Verdana"/>
          <w:b/>
          <w:color w:val="000000"/>
          <w:sz w:val="20"/>
          <w:szCs w:val="20"/>
        </w:rPr>
        <w:t xml:space="preserve"> Used: </w:t>
      </w:r>
      <w:r>
        <w:rPr>
          <w:rFonts w:ascii="Verdana" w:hAnsi="Verdana" w:cs="Verdana"/>
          <w:color w:val="000000"/>
          <w:sz w:val="20"/>
          <w:szCs w:val="20"/>
        </w:rPr>
        <w:t>Java (Core, AWT and Swings), J2EE (JSP, Servlet), J2ME.</w:t>
      </w:r>
    </w:p>
    <w:p w:rsidR="009F5A58" w:rsidRDefault="009F5A58">
      <w:pPr>
        <w:ind w:right="-283"/>
        <w:jc w:val="both"/>
        <w:rPr>
          <w:rFonts w:ascii="Verdana" w:hAnsi="Verdana" w:cs="Verdana"/>
          <w:b/>
          <w:sz w:val="20"/>
          <w:szCs w:val="20"/>
        </w:rPr>
      </w:pPr>
      <w:r>
        <w:rPr>
          <w:rFonts w:ascii="Verdana" w:hAnsi="Verdana" w:cs="Verdana"/>
          <w:b/>
          <w:sz w:val="20"/>
          <w:szCs w:val="20"/>
        </w:rPr>
        <w:t>Frameworks:</w:t>
      </w:r>
      <w:r>
        <w:rPr>
          <w:rFonts w:ascii="Verdana" w:hAnsi="Verdana" w:cs="Verdana"/>
          <w:sz w:val="20"/>
          <w:szCs w:val="20"/>
        </w:rPr>
        <w:t xml:space="preserve"> Struts 1.3.</w:t>
      </w:r>
    </w:p>
    <w:p w:rsidR="009F5A58" w:rsidRDefault="009F5A58">
      <w:pPr>
        <w:ind w:right="-283"/>
        <w:jc w:val="both"/>
        <w:rPr>
          <w:rFonts w:ascii="Verdana" w:hAnsi="Verdana" w:cs="Verdana"/>
          <w:b/>
          <w:sz w:val="20"/>
          <w:szCs w:val="20"/>
        </w:rPr>
      </w:pPr>
      <w:r>
        <w:rPr>
          <w:rFonts w:ascii="Verdana" w:hAnsi="Verdana" w:cs="Verdana"/>
          <w:b/>
          <w:sz w:val="20"/>
          <w:szCs w:val="20"/>
        </w:rPr>
        <w:t xml:space="preserve">RDBMS: </w:t>
      </w:r>
      <w:r>
        <w:rPr>
          <w:rFonts w:ascii="Verdana" w:hAnsi="Verdana" w:cs="Verdana"/>
          <w:sz w:val="20"/>
          <w:szCs w:val="20"/>
        </w:rPr>
        <w:t>My-Sql-5.5 and XML.</w:t>
      </w:r>
    </w:p>
    <w:p w:rsidR="009F5A58" w:rsidRDefault="009F5A58">
      <w:pPr>
        <w:ind w:left="2160" w:right="-283" w:hanging="2160"/>
        <w:jc w:val="both"/>
        <w:rPr>
          <w:rFonts w:ascii="Verdana" w:hAnsi="Verdana" w:cs="Verdana"/>
          <w:b/>
          <w:color w:val="000000"/>
          <w:sz w:val="20"/>
          <w:szCs w:val="20"/>
        </w:rPr>
      </w:pPr>
      <w:r>
        <w:rPr>
          <w:rFonts w:ascii="Verdana" w:hAnsi="Verdana" w:cs="Verdana"/>
          <w:b/>
          <w:sz w:val="20"/>
          <w:szCs w:val="20"/>
        </w:rPr>
        <w:t xml:space="preserve">Tools Used: </w:t>
      </w:r>
      <w:r>
        <w:rPr>
          <w:rFonts w:ascii="Verdana" w:hAnsi="Verdana" w:cs="Verdana"/>
          <w:sz w:val="20"/>
          <w:szCs w:val="20"/>
        </w:rPr>
        <w:t>MyEclipse 7.5, Eclipse-3.4, SVN,</w:t>
      </w:r>
      <w:r>
        <w:rPr>
          <w:rFonts w:ascii="Verdana" w:hAnsi="Verdana" w:cs="Verdana"/>
          <w:color w:val="000000"/>
          <w:sz w:val="20"/>
          <w:szCs w:val="20"/>
        </w:rPr>
        <w:t xml:space="preserve"> </w:t>
      </w:r>
      <w:r>
        <w:rPr>
          <w:rFonts w:ascii="Verdana" w:hAnsi="Verdana" w:cs="Verdana"/>
          <w:sz w:val="20"/>
          <w:szCs w:val="20"/>
        </w:rPr>
        <w:t>Zebra Print, VBar, WEME for PDA.</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color w:val="000000"/>
          <w:sz w:val="20"/>
          <w:szCs w:val="20"/>
        </w:rPr>
      </w:pPr>
      <w:r>
        <w:rPr>
          <w:rFonts w:ascii="Verdana" w:hAnsi="Verdana" w:cs="Verdana"/>
          <w:b/>
          <w:color w:val="000000"/>
          <w:sz w:val="20"/>
          <w:szCs w:val="20"/>
        </w:rPr>
        <w:t>Server:</w:t>
      </w:r>
      <w:r>
        <w:rPr>
          <w:rFonts w:ascii="Verdana" w:hAnsi="Verdana" w:cs="Verdana"/>
          <w:sz w:val="20"/>
          <w:szCs w:val="20"/>
        </w:rPr>
        <w:t xml:space="preserve"> Tomcat 5.5, IIS.</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rPr>
      </w:pPr>
      <w:r>
        <w:rPr>
          <w:rFonts w:ascii="Verdana" w:hAnsi="Verdana" w:cs="Verdana"/>
          <w:b/>
          <w:color w:val="000000"/>
          <w:sz w:val="20"/>
          <w:szCs w:val="20"/>
        </w:rPr>
        <w:t xml:space="preserve">Operating System:  </w:t>
      </w:r>
      <w:r>
        <w:rPr>
          <w:rFonts w:ascii="Verdana" w:hAnsi="Verdana" w:cs="Verdana"/>
          <w:color w:val="000000"/>
          <w:sz w:val="20"/>
          <w:szCs w:val="20"/>
        </w:rPr>
        <w:t>VMware 2003 Server and Mobile windows 5.</w:t>
      </w:r>
    </w:p>
    <w:p w:rsidR="009F5A58" w:rsidRDefault="009F5A58">
      <w:pPr>
        <w:pStyle w:val="Header"/>
        <w:tabs>
          <w:tab w:val="clear" w:pos="4320"/>
          <w:tab w:val="clear" w:pos="8640"/>
        </w:tabs>
        <w:ind w:right="-283"/>
        <w:jc w:val="both"/>
        <w:rPr>
          <w:rFonts w:ascii="Verdana" w:hAnsi="Verdana" w:cs="Verdana"/>
          <w:b/>
        </w:rPr>
      </w:pPr>
      <w:r>
        <w:rPr>
          <w:rFonts w:ascii="Verdana" w:hAnsi="Verdana" w:cs="Verdana"/>
          <w:b/>
        </w:rPr>
        <w:t>Team Size:</w:t>
      </w:r>
      <w:r>
        <w:rPr>
          <w:rFonts w:ascii="Verdana" w:hAnsi="Verdana" w:cs="Verdana"/>
        </w:rPr>
        <w:t xml:space="preserve"> 5.</w:t>
      </w:r>
    </w:p>
    <w:p w:rsidR="009F5A58" w:rsidRDefault="009F5A58">
      <w:pPr>
        <w:pStyle w:val="Header"/>
        <w:tabs>
          <w:tab w:val="clear" w:pos="4320"/>
          <w:tab w:val="clear" w:pos="8640"/>
        </w:tabs>
        <w:ind w:right="-283"/>
        <w:jc w:val="both"/>
        <w:rPr>
          <w:rFonts w:ascii="Tahoma" w:eastAsia="MS Mincho" w:hAnsi="Tahoma" w:cs="Tahoma"/>
          <w:b/>
        </w:rPr>
      </w:pPr>
      <w:r>
        <w:rPr>
          <w:rFonts w:ascii="Verdana" w:hAnsi="Verdana" w:cs="Verdana"/>
          <w:b/>
        </w:rPr>
        <w:t>Location:</w:t>
      </w:r>
      <w:r>
        <w:rPr>
          <w:rFonts w:ascii="Verdana" w:hAnsi="Verdana" w:cs="Verdana"/>
        </w:rPr>
        <w:t xml:space="preserve"> India and Singapore</w:t>
      </w:r>
    </w:p>
    <w:p w:rsidR="009F5A58" w:rsidRDefault="009F5A58">
      <w:pPr>
        <w:pStyle w:val="PlainText"/>
        <w:ind w:right="-283"/>
        <w:jc w:val="both"/>
        <w:rPr>
          <w:rFonts w:ascii="Verdana" w:hAnsi="Verdana" w:cs="Verdana"/>
          <w:b/>
        </w:rPr>
      </w:pPr>
      <w:r>
        <w:rPr>
          <w:rFonts w:ascii="Tahoma" w:eastAsia="MS Mincho" w:hAnsi="Tahoma" w:cs="Tahoma"/>
          <w:b/>
        </w:rPr>
        <w:t xml:space="preserve">Duration: </w:t>
      </w:r>
      <w:r>
        <w:rPr>
          <w:rFonts w:ascii="Tahoma" w:eastAsia="MS Mincho" w:hAnsi="Tahoma" w:cs="Tahoma"/>
        </w:rPr>
        <w:t>10/Nov/09 – 30/July/10.</w:t>
      </w:r>
    </w:p>
    <w:p w:rsidR="009F5A58" w:rsidRDefault="009F5A58">
      <w:pPr>
        <w:pStyle w:val="PlainText"/>
        <w:ind w:right="-283"/>
        <w:jc w:val="both"/>
        <w:rPr>
          <w:rFonts w:ascii="Verdana" w:hAnsi="Verdana" w:cs="Verdana"/>
        </w:rPr>
      </w:pPr>
      <w:r>
        <w:rPr>
          <w:rFonts w:ascii="Verdana" w:hAnsi="Verdana" w:cs="Verdana"/>
          <w:b/>
        </w:rPr>
        <w:t>Responsibilities:</w:t>
      </w:r>
    </w:p>
    <w:p w:rsidR="009F5A58" w:rsidRDefault="009F5A58">
      <w:pPr>
        <w:pStyle w:val="PlainText"/>
        <w:numPr>
          <w:ilvl w:val="0"/>
          <w:numId w:val="4"/>
        </w:numPr>
        <w:tabs>
          <w:tab w:val="left" w:pos="720"/>
        </w:tabs>
        <w:ind w:right="-283"/>
        <w:jc w:val="both"/>
        <w:rPr>
          <w:rFonts w:ascii="Verdana" w:hAnsi="Verdana" w:cs="Verdana"/>
        </w:rPr>
      </w:pPr>
      <w:r>
        <w:rPr>
          <w:rFonts w:ascii="Verdana" w:hAnsi="Verdana" w:cs="Verdana"/>
        </w:rPr>
        <w:t>As a Team Leader involved in analysis, architect, coding of the project.</w:t>
      </w:r>
    </w:p>
    <w:p w:rsidR="009F5A58" w:rsidRDefault="009F5A58">
      <w:pPr>
        <w:pStyle w:val="PlainText"/>
        <w:numPr>
          <w:ilvl w:val="0"/>
          <w:numId w:val="4"/>
        </w:numPr>
        <w:tabs>
          <w:tab w:val="left" w:pos="720"/>
        </w:tabs>
        <w:ind w:right="-283"/>
        <w:jc w:val="both"/>
        <w:rPr>
          <w:rFonts w:ascii="Verdana" w:hAnsi="Verdana" w:cs="Verdana"/>
          <w:b/>
        </w:rPr>
      </w:pPr>
      <w:r>
        <w:rPr>
          <w:rFonts w:ascii="Verdana" w:hAnsi="Verdana" w:cs="Verdana"/>
        </w:rPr>
        <w:t>Assigning tasks to team members, monitoring and helping them when needed and testing the application.</w:t>
      </w:r>
    </w:p>
    <w:p w:rsidR="009F5A58" w:rsidRDefault="009F5A58">
      <w:pPr>
        <w:ind w:right="-283"/>
        <w:jc w:val="both"/>
        <w:rPr>
          <w:rFonts w:ascii="Verdana" w:hAnsi="Verdana" w:cs="Verdana"/>
          <w:b/>
          <w:sz w:val="20"/>
          <w:szCs w:val="20"/>
        </w:rPr>
      </w:pPr>
      <w:r>
        <w:rPr>
          <w:rFonts w:ascii="Verdana" w:hAnsi="Verdana" w:cs="Verdana"/>
          <w:b/>
          <w:sz w:val="20"/>
          <w:szCs w:val="20"/>
        </w:rPr>
        <w:t xml:space="preserve">Description: - </w:t>
      </w:r>
      <w:r>
        <w:rPr>
          <w:rFonts w:ascii="Verdana" w:hAnsi="Verdana" w:cs="Verdana"/>
          <w:sz w:val="20"/>
          <w:szCs w:val="20"/>
        </w:rPr>
        <w:t xml:space="preserve">This project is built for Lecky metal company and complete solution for </w:t>
      </w:r>
      <w:r>
        <w:rPr>
          <w:rFonts w:ascii="Verdana" w:hAnsi="Verdana" w:cs="Verdana"/>
          <w:bCs/>
          <w:sz w:val="20"/>
          <w:szCs w:val="20"/>
        </w:rPr>
        <w:t xml:space="preserve">Supply chain management and </w:t>
      </w:r>
      <w:r>
        <w:rPr>
          <w:rFonts w:ascii="Verdana" w:hAnsi="Verdana" w:cs="Verdana"/>
          <w:sz w:val="20"/>
          <w:szCs w:val="20"/>
        </w:rPr>
        <w:t xml:space="preserve">warehouse management.  It involves all process of SCM like all movement and storage of </w:t>
      </w:r>
      <w:hyperlink r:id="rId15" w:history="1">
        <w:r>
          <w:rPr>
            <w:rStyle w:val="Hyperlink"/>
            <w:rFonts w:ascii="Verdana" w:hAnsi="Verdana" w:cs="Verdana"/>
            <w:sz w:val="20"/>
            <w:szCs w:val="20"/>
          </w:rPr>
          <w:t>raw materials</w:t>
        </w:r>
      </w:hyperlink>
      <w:r>
        <w:rPr>
          <w:rFonts w:ascii="Verdana" w:hAnsi="Verdana" w:cs="Verdana"/>
          <w:sz w:val="20"/>
          <w:szCs w:val="20"/>
        </w:rPr>
        <w:t xml:space="preserve">, work-in-process inventory, and finished goods from point of origin to point of </w:t>
      </w:r>
      <w:r>
        <w:rPr>
          <w:rFonts w:ascii="Verdana" w:hAnsi="Verdana" w:cs="Verdana"/>
          <w:bCs/>
          <w:sz w:val="20"/>
          <w:szCs w:val="20"/>
        </w:rPr>
        <w:t>consumption (</w:t>
      </w:r>
      <w:hyperlink r:id="rId16" w:history="1">
        <w:r>
          <w:rPr>
            <w:rStyle w:val="Hyperlink"/>
            <w:rFonts w:ascii="Verdana" w:hAnsi="Verdana" w:cs="Verdana"/>
            <w:bCs/>
            <w:sz w:val="20"/>
            <w:szCs w:val="20"/>
          </w:rPr>
          <w:t>supply chain</w:t>
        </w:r>
      </w:hyperlink>
      <w:r>
        <w:rPr>
          <w:rFonts w:ascii="Verdana" w:hAnsi="Verdana" w:cs="Verdana"/>
          <w:bCs/>
          <w:sz w:val="20"/>
          <w:szCs w:val="20"/>
        </w:rPr>
        <w:t>). This</w:t>
      </w:r>
      <w:r>
        <w:rPr>
          <w:rFonts w:ascii="Verdana" w:hAnsi="Verdana" w:cs="Verdana"/>
          <w:sz w:val="20"/>
          <w:szCs w:val="20"/>
        </w:rPr>
        <w:t xml:space="preserve"> project involved file reading and file writing from/to ftp. It involves item transfer, item bin and zone location, stock checking.</w:t>
      </w:r>
    </w:p>
    <w:p w:rsidR="009F5A58" w:rsidRDefault="009F5A58">
      <w:pPr>
        <w:tabs>
          <w:tab w:val="left" w:pos="360"/>
        </w:tabs>
        <w:autoSpaceDE w:val="0"/>
        <w:jc w:val="both"/>
        <w:rPr>
          <w:rFonts w:ascii="Verdana" w:hAnsi="Verdana" w:cs="Verdana"/>
          <w:sz w:val="20"/>
          <w:szCs w:val="20"/>
        </w:rPr>
      </w:pPr>
      <w:r>
        <w:rPr>
          <w:rFonts w:ascii="Verdana" w:hAnsi="Verdana" w:cs="Verdana"/>
          <w:b/>
          <w:sz w:val="20"/>
          <w:szCs w:val="20"/>
        </w:rPr>
        <w:t>CSTS -</w:t>
      </w:r>
      <w:r>
        <w:rPr>
          <w:rFonts w:ascii="Verdana" w:hAnsi="Verdana" w:cs="Verdana"/>
          <w:sz w:val="20"/>
          <w:szCs w:val="20"/>
        </w:rPr>
        <w:t xml:space="preserve"> Application is all about handling Unique Gas staff to keep track of their own customers’ usage of cylinder and metered LPG, and is to generate monthly turnover reports per customer. “Metered Customers” are billed monthly, while “Cylinder Customers” are billed either on the same day when the cylinders are delivered or in a monthly basis. These applications are built for PDA and web based application. </w:t>
      </w:r>
    </w:p>
    <w:p w:rsidR="009F5A58" w:rsidRDefault="009F5A5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sz w:val="20"/>
          <w:szCs w:val="20"/>
        </w:rPr>
      </w:pPr>
    </w:p>
    <w:p w:rsidR="009F5A58" w:rsidRDefault="009F5A58">
      <w:pPr>
        <w:numPr>
          <w:ilvl w:val="0"/>
          <w:numId w:val="3"/>
        </w:numPr>
        <w:tabs>
          <w:tab w:val="left" w:pos="360"/>
        </w:tabs>
        <w:autoSpaceDE w:val="0"/>
        <w:ind w:left="360" w:right="-283"/>
        <w:jc w:val="both"/>
        <w:rPr>
          <w:sz w:val="20"/>
          <w:szCs w:val="20"/>
        </w:rPr>
      </w:pPr>
      <w:r>
        <w:rPr>
          <w:rFonts w:ascii="Verdana" w:hAnsi="Verdana" w:cs="Verdana"/>
          <w:b/>
          <w:sz w:val="20"/>
          <w:szCs w:val="20"/>
          <w:u w:val="single"/>
        </w:rPr>
        <w:t>Fox Mobile &amp; Fantasy football</w:t>
      </w:r>
    </w:p>
    <w:p w:rsidR="009F5A58" w:rsidRDefault="009F5A58">
      <w:pPr>
        <w:tabs>
          <w:tab w:val="left" w:pos="360"/>
        </w:tabs>
        <w:autoSpaceDE w:val="0"/>
        <w:ind w:left="360" w:right="-283"/>
        <w:jc w:val="both"/>
        <w:rPr>
          <w:sz w:val="20"/>
          <w:szCs w:val="20"/>
        </w:rPr>
      </w:pP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sz w:val="20"/>
          <w:szCs w:val="20"/>
        </w:rPr>
      </w:pPr>
      <w:r>
        <w:rPr>
          <w:rFonts w:ascii="Verdana" w:hAnsi="Verdana" w:cs="Verdana"/>
          <w:b/>
          <w:sz w:val="20"/>
          <w:szCs w:val="20"/>
        </w:rPr>
        <w:t>Technologies</w:t>
      </w:r>
      <w:r>
        <w:rPr>
          <w:rFonts w:ascii="Verdana" w:hAnsi="Verdana" w:cs="Verdana"/>
          <w:b/>
          <w:color w:val="000000"/>
          <w:sz w:val="20"/>
          <w:szCs w:val="20"/>
        </w:rPr>
        <w:t xml:space="preserve"> Used: </w:t>
      </w:r>
      <w:r>
        <w:rPr>
          <w:rFonts w:ascii="Verdana" w:hAnsi="Verdana" w:cs="Verdana"/>
          <w:color w:val="000000"/>
          <w:sz w:val="20"/>
          <w:szCs w:val="20"/>
        </w:rPr>
        <w:t>Java, J2EE (JSP, JavaBeans), Hibernate 3.0, NetBiscuits RBML.</w:t>
      </w:r>
    </w:p>
    <w:p w:rsidR="009F5A58" w:rsidRDefault="009F5A58">
      <w:pPr>
        <w:ind w:right="-283"/>
        <w:jc w:val="both"/>
        <w:rPr>
          <w:rFonts w:ascii="Verdana" w:hAnsi="Verdana" w:cs="Verdana"/>
          <w:b/>
          <w:sz w:val="20"/>
          <w:szCs w:val="20"/>
        </w:rPr>
      </w:pPr>
      <w:r>
        <w:rPr>
          <w:rFonts w:ascii="Verdana" w:hAnsi="Verdana" w:cs="Verdana"/>
          <w:b/>
          <w:sz w:val="20"/>
          <w:szCs w:val="20"/>
        </w:rPr>
        <w:t>Frameworks:</w:t>
      </w:r>
      <w:r>
        <w:rPr>
          <w:rFonts w:ascii="Verdana" w:hAnsi="Verdana" w:cs="Verdana"/>
          <w:sz w:val="20"/>
          <w:szCs w:val="20"/>
        </w:rPr>
        <w:t xml:space="preserve"> Struts 1.3, Struts 2.0.</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color w:val="000000"/>
          <w:sz w:val="20"/>
          <w:szCs w:val="20"/>
        </w:rPr>
      </w:pPr>
      <w:r>
        <w:rPr>
          <w:rFonts w:ascii="Verdana" w:hAnsi="Verdana" w:cs="Verdana"/>
          <w:b/>
          <w:sz w:val="20"/>
          <w:szCs w:val="20"/>
        </w:rPr>
        <w:t xml:space="preserve">RDBMS: </w:t>
      </w:r>
      <w:r>
        <w:rPr>
          <w:rFonts w:ascii="Verdana" w:hAnsi="Verdana" w:cs="Verdana"/>
          <w:sz w:val="20"/>
          <w:szCs w:val="20"/>
        </w:rPr>
        <w:t>Ms-SQL and XML.</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color w:val="000000"/>
          <w:sz w:val="20"/>
          <w:szCs w:val="20"/>
        </w:rPr>
      </w:pPr>
      <w:r>
        <w:rPr>
          <w:rFonts w:ascii="Verdana" w:hAnsi="Verdana" w:cs="Verdana"/>
          <w:b/>
          <w:color w:val="000000"/>
          <w:sz w:val="20"/>
          <w:szCs w:val="20"/>
        </w:rPr>
        <w:t xml:space="preserve">Tools Used: </w:t>
      </w:r>
      <w:r>
        <w:rPr>
          <w:rFonts w:ascii="Verdana" w:hAnsi="Verdana" w:cs="Verdana"/>
          <w:color w:val="000000"/>
          <w:sz w:val="20"/>
          <w:szCs w:val="20"/>
        </w:rPr>
        <w:t>NetBeans 6.8,</w:t>
      </w:r>
      <w:r>
        <w:rPr>
          <w:sz w:val="20"/>
          <w:szCs w:val="20"/>
        </w:rPr>
        <w:t xml:space="preserve"> </w:t>
      </w:r>
      <w:r>
        <w:rPr>
          <w:rFonts w:ascii="Verdana" w:hAnsi="Verdana" w:cs="Verdana"/>
          <w:color w:val="000000"/>
          <w:sz w:val="20"/>
          <w:szCs w:val="20"/>
        </w:rPr>
        <w:t>Web Services &amp; SVN.</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color w:val="000000"/>
          <w:sz w:val="20"/>
          <w:szCs w:val="20"/>
        </w:rPr>
      </w:pPr>
      <w:r>
        <w:rPr>
          <w:rFonts w:ascii="Verdana" w:hAnsi="Verdana" w:cs="Verdana"/>
          <w:b/>
          <w:color w:val="000000"/>
          <w:sz w:val="20"/>
          <w:szCs w:val="20"/>
        </w:rPr>
        <w:t>Server:</w:t>
      </w:r>
      <w:r>
        <w:rPr>
          <w:rFonts w:ascii="Verdana" w:hAnsi="Verdana" w:cs="Verdana"/>
          <w:sz w:val="20"/>
          <w:szCs w:val="20"/>
        </w:rPr>
        <w:t xml:space="preserve"> JBoss 4.2.20.</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bCs/>
          <w:color w:val="000000"/>
        </w:rPr>
      </w:pPr>
      <w:r>
        <w:rPr>
          <w:rFonts w:ascii="Verdana" w:hAnsi="Verdana" w:cs="Verdana"/>
          <w:b/>
          <w:color w:val="000000"/>
          <w:sz w:val="20"/>
          <w:szCs w:val="20"/>
        </w:rPr>
        <w:t xml:space="preserve">Application Operating System:  </w:t>
      </w:r>
      <w:r>
        <w:rPr>
          <w:rFonts w:ascii="Verdana" w:hAnsi="Verdana" w:cs="Verdana"/>
          <w:color w:val="000000"/>
          <w:sz w:val="20"/>
          <w:szCs w:val="20"/>
        </w:rPr>
        <w:t xml:space="preserve">Apple </w:t>
      </w:r>
      <w:hyperlink r:id="rId17" w:history="1">
        <w:r>
          <w:rPr>
            <w:rStyle w:val="Hyperlink"/>
            <w:rFonts w:ascii="Verdana" w:hAnsi="Verdana" w:cs="Verdana"/>
            <w:color w:val="000000"/>
            <w:sz w:val="20"/>
            <w:szCs w:val="20"/>
          </w:rPr>
          <w:t>iOS</w:t>
        </w:r>
      </w:hyperlink>
      <w:r>
        <w:rPr>
          <w:rFonts w:ascii="Verdana" w:hAnsi="Verdana" w:cs="Verdana"/>
          <w:color w:val="000000"/>
          <w:sz w:val="20"/>
          <w:szCs w:val="20"/>
        </w:rPr>
        <w:t>, Android, Blackberry, Symbian, Bada etc.</w:t>
      </w:r>
    </w:p>
    <w:p w:rsidR="009F5A58" w:rsidRDefault="009F5A58">
      <w:pPr>
        <w:pStyle w:val="PlainText"/>
        <w:ind w:right="-283"/>
        <w:jc w:val="both"/>
        <w:rPr>
          <w:rFonts w:ascii="Tahoma" w:eastAsia="MS Mincho" w:hAnsi="Tahoma" w:cs="Tahoma"/>
          <w:b/>
        </w:rPr>
      </w:pPr>
      <w:r>
        <w:rPr>
          <w:rFonts w:ascii="Verdana" w:hAnsi="Verdana" w:cs="Verdana"/>
          <w:b/>
          <w:bCs/>
          <w:color w:val="000000"/>
        </w:rPr>
        <w:t xml:space="preserve">Location: - </w:t>
      </w:r>
      <w:r>
        <w:rPr>
          <w:rFonts w:ascii="Verdana" w:hAnsi="Verdana" w:cs="Verdana"/>
          <w:bCs/>
          <w:color w:val="000000"/>
        </w:rPr>
        <w:t>Germany</w:t>
      </w:r>
      <w:r>
        <w:rPr>
          <w:rFonts w:ascii="Verdana" w:hAnsi="Verdana" w:cs="Verdana"/>
          <w:b/>
        </w:rPr>
        <w:t xml:space="preserve"> </w:t>
      </w:r>
    </w:p>
    <w:p w:rsidR="009F5A58" w:rsidRDefault="009F5A58">
      <w:pPr>
        <w:pStyle w:val="PlainText"/>
        <w:ind w:right="-283"/>
        <w:jc w:val="both"/>
        <w:rPr>
          <w:rFonts w:ascii="Verdana" w:hAnsi="Verdana" w:cs="Verdana"/>
          <w:b/>
        </w:rPr>
      </w:pPr>
      <w:r>
        <w:rPr>
          <w:rFonts w:ascii="Tahoma" w:eastAsia="MS Mincho" w:hAnsi="Tahoma" w:cs="Tahoma"/>
          <w:b/>
        </w:rPr>
        <w:t xml:space="preserve">Duration: </w:t>
      </w:r>
      <w:r>
        <w:rPr>
          <w:rFonts w:ascii="Tahoma" w:eastAsia="MS Mincho" w:hAnsi="Tahoma" w:cs="Tahoma"/>
        </w:rPr>
        <w:t>12/Aug/10 – 25/Nov/10.</w:t>
      </w:r>
    </w:p>
    <w:p w:rsidR="009F5A58" w:rsidRDefault="009F5A58">
      <w:pPr>
        <w:pStyle w:val="PlainText"/>
        <w:suppressAutoHyphens w:val="0"/>
        <w:jc w:val="both"/>
        <w:rPr>
          <w:rFonts w:ascii="Verdana" w:eastAsia="MS Mincho" w:hAnsi="Verdana" w:cs="Verdana"/>
          <w:b/>
        </w:rPr>
      </w:pPr>
      <w:r>
        <w:rPr>
          <w:rFonts w:ascii="Verdana" w:hAnsi="Verdana" w:cs="Verdana"/>
          <w:b/>
        </w:rPr>
        <w:t xml:space="preserve">WebSite: - </w:t>
      </w:r>
      <w:r>
        <w:rPr>
          <w:rFonts w:ascii="Verdana" w:hAnsi="Verdana" w:cs="Verdana"/>
        </w:rPr>
        <w:t>http://</w:t>
      </w:r>
      <w:r>
        <w:rPr>
          <w:rFonts w:ascii="Tahoma" w:eastAsia="MS Mincho" w:hAnsi="Tahoma" w:cs="Tahoma"/>
        </w:rPr>
        <w:t xml:space="preserve">m.fox.com, </w:t>
      </w:r>
      <w:r>
        <w:rPr>
          <w:rFonts w:ascii="Verdana" w:hAnsi="Verdana" w:cs="Verdana"/>
        </w:rPr>
        <w:t>http://m.ff.si.com/.</w:t>
      </w:r>
    </w:p>
    <w:p w:rsidR="009F5A58" w:rsidRDefault="009F5A58">
      <w:pPr>
        <w:pStyle w:val="PlainText"/>
        <w:jc w:val="both"/>
        <w:rPr>
          <w:rFonts w:ascii="Verdana" w:eastAsia="MS Mincho" w:hAnsi="Verdana" w:cs="Verdana"/>
        </w:rPr>
      </w:pPr>
      <w:r>
        <w:rPr>
          <w:rFonts w:ascii="Verdana" w:eastAsia="MS Mincho" w:hAnsi="Verdana" w:cs="Verdana"/>
          <w:b/>
        </w:rPr>
        <w:t xml:space="preserve">Description: </w:t>
      </w:r>
      <w:r>
        <w:rPr>
          <w:rFonts w:ascii="Verdana" w:eastAsia="MS Mincho" w:hAnsi="Verdana" w:cs="Verdana"/>
        </w:rPr>
        <w:t xml:space="preserve">Fox mobile site is having details of shows, casts, photos. Fox mobile is integrated with more than twenty shows. Each show has its own details and sections. You can watch videos and photos of each show in its own landing page. </w:t>
      </w:r>
    </w:p>
    <w:p w:rsidR="009F5A58" w:rsidRDefault="009F5A58">
      <w:pPr>
        <w:pStyle w:val="PlainText"/>
        <w:jc w:val="both"/>
        <w:rPr>
          <w:rFonts w:ascii="Verdana" w:hAnsi="Verdana" w:cs="Verdana"/>
        </w:rPr>
      </w:pPr>
      <w:r>
        <w:rPr>
          <w:rFonts w:ascii="Verdana" w:eastAsia="MS Mincho" w:hAnsi="Verdana" w:cs="Verdana"/>
        </w:rPr>
        <w:t>Fantasy football is integrated with live football league. In this you can create your own team from different league and then the result will be shown to your face book. In this you can play with your friend and send invitation for joining league.</w:t>
      </w:r>
    </w:p>
    <w:p w:rsidR="009F5A58" w:rsidRDefault="009F5A58">
      <w:pPr>
        <w:autoSpaceDE w:val="0"/>
        <w:ind w:right="-283"/>
        <w:jc w:val="both"/>
        <w:rPr>
          <w:rFonts w:ascii="Verdana" w:hAnsi="Verdana" w:cs="Verdana"/>
          <w:sz w:val="20"/>
          <w:szCs w:val="20"/>
        </w:rPr>
      </w:pPr>
    </w:p>
    <w:p w:rsidR="009F5A58" w:rsidRDefault="009F5A58">
      <w:pPr>
        <w:numPr>
          <w:ilvl w:val="0"/>
          <w:numId w:val="3"/>
        </w:numPr>
        <w:tabs>
          <w:tab w:val="left" w:pos="360"/>
        </w:tabs>
        <w:autoSpaceDE w:val="0"/>
        <w:ind w:left="360" w:right="-283"/>
        <w:jc w:val="both"/>
        <w:rPr>
          <w:sz w:val="20"/>
          <w:szCs w:val="20"/>
        </w:rPr>
      </w:pPr>
      <w:r>
        <w:rPr>
          <w:rFonts w:ascii="Verdana" w:hAnsi="Verdana" w:cs="Verdana"/>
          <w:b/>
          <w:sz w:val="20"/>
          <w:szCs w:val="20"/>
          <w:u w:val="single"/>
        </w:rPr>
        <w:t>Hotel.De - Blackberry App</w:t>
      </w:r>
    </w:p>
    <w:p w:rsidR="009F5A58" w:rsidRDefault="009F5A58">
      <w:pPr>
        <w:tabs>
          <w:tab w:val="left" w:pos="360"/>
        </w:tabs>
        <w:autoSpaceDE w:val="0"/>
        <w:ind w:left="360" w:right="-283"/>
        <w:jc w:val="both"/>
        <w:rPr>
          <w:sz w:val="20"/>
          <w:szCs w:val="20"/>
        </w:rPr>
      </w:pP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color w:val="000000"/>
          <w:sz w:val="20"/>
          <w:szCs w:val="20"/>
        </w:rPr>
      </w:pPr>
      <w:r>
        <w:rPr>
          <w:rFonts w:ascii="Verdana" w:hAnsi="Verdana" w:cs="Verdana"/>
          <w:b/>
          <w:sz w:val="20"/>
          <w:szCs w:val="20"/>
        </w:rPr>
        <w:t>Technologies</w:t>
      </w:r>
      <w:r>
        <w:rPr>
          <w:rFonts w:ascii="Verdana" w:hAnsi="Verdana" w:cs="Verdana"/>
          <w:b/>
          <w:color w:val="000000"/>
          <w:sz w:val="20"/>
          <w:szCs w:val="20"/>
        </w:rPr>
        <w:t xml:space="preserve"> Used: </w:t>
      </w:r>
      <w:r>
        <w:rPr>
          <w:rFonts w:ascii="Verdana" w:hAnsi="Verdana" w:cs="Verdana"/>
          <w:color w:val="000000"/>
          <w:sz w:val="20"/>
          <w:szCs w:val="20"/>
        </w:rPr>
        <w:t>Java, Blackberry RIM NetBiscuits RBML, XML.</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color w:val="000000"/>
          <w:sz w:val="20"/>
          <w:szCs w:val="20"/>
        </w:rPr>
      </w:pPr>
      <w:r>
        <w:rPr>
          <w:rFonts w:ascii="Verdana" w:hAnsi="Verdana" w:cs="Verdana"/>
          <w:b/>
          <w:color w:val="000000"/>
          <w:sz w:val="20"/>
          <w:szCs w:val="20"/>
        </w:rPr>
        <w:t xml:space="preserve">Tools Used: </w:t>
      </w:r>
      <w:r>
        <w:rPr>
          <w:rFonts w:ascii="Verdana" w:hAnsi="Verdana" w:cs="Verdana"/>
          <w:color w:val="000000"/>
          <w:sz w:val="20"/>
          <w:szCs w:val="20"/>
        </w:rPr>
        <w:t>NetBeans 6.8, SVN.</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rPr>
      </w:pPr>
      <w:r>
        <w:rPr>
          <w:rFonts w:ascii="Verdana" w:hAnsi="Verdana" w:cs="Verdana"/>
          <w:b/>
          <w:color w:val="000000"/>
          <w:sz w:val="20"/>
          <w:szCs w:val="20"/>
        </w:rPr>
        <w:t xml:space="preserve">Application OS:  </w:t>
      </w:r>
      <w:r>
        <w:rPr>
          <w:rFonts w:ascii="Verdana" w:hAnsi="Verdana" w:cs="Verdana"/>
          <w:color w:val="000000"/>
          <w:sz w:val="20"/>
          <w:szCs w:val="20"/>
        </w:rPr>
        <w:t>Blackberry RIM.</w:t>
      </w:r>
    </w:p>
    <w:p w:rsidR="009F5A58" w:rsidRDefault="009F5A58">
      <w:pPr>
        <w:pStyle w:val="PlainText"/>
        <w:suppressAutoHyphens w:val="0"/>
        <w:jc w:val="both"/>
        <w:rPr>
          <w:rFonts w:ascii="Verdana" w:eastAsia="MS Mincho" w:hAnsi="Verdana" w:cs="Verdana"/>
          <w:b/>
        </w:rPr>
      </w:pPr>
      <w:r>
        <w:rPr>
          <w:rFonts w:ascii="Verdana" w:hAnsi="Verdana" w:cs="Verdana"/>
          <w:b/>
        </w:rPr>
        <w:t xml:space="preserve">WebSite: - </w:t>
      </w:r>
      <w:r>
        <w:rPr>
          <w:rFonts w:ascii="Verdana" w:hAnsi="Verdana" w:cs="Verdana"/>
        </w:rPr>
        <w:t>http://appworld.blackberry.com/webstore/content/55088?lang=en.</w:t>
      </w:r>
    </w:p>
    <w:p w:rsidR="009F5A58" w:rsidRDefault="009F5A58">
      <w:pPr>
        <w:pStyle w:val="HTMLPreformatted"/>
        <w:jc w:val="both"/>
        <w:rPr>
          <w:rFonts w:ascii="Verdana" w:hAnsi="Verdana" w:cs="Verdana"/>
        </w:rPr>
      </w:pPr>
      <w:r>
        <w:rPr>
          <w:rFonts w:ascii="Verdana" w:eastAsia="MS Mincho" w:hAnsi="Verdana" w:cs="Verdana"/>
          <w:b/>
        </w:rPr>
        <w:t xml:space="preserve">Description: </w:t>
      </w:r>
      <w:r>
        <w:rPr>
          <w:rFonts w:ascii="Verdana" w:eastAsia="Times New Roman" w:hAnsi="Verdana" w:cs="Verdana"/>
        </w:rPr>
        <w:t xml:space="preserve">The hotel.info BlackBerry App is a compact yet powerful tool that lets you choose from over 210,000 hotels worldwide while on the move. </w:t>
      </w:r>
      <w:r>
        <w:rPr>
          <w:rFonts w:ascii="Verdana" w:hAnsi="Verdana" w:cs="Verdana"/>
        </w:rPr>
        <w:t>Hotel photos and customer reviews are just a few of the great features available. The fresh design means you can book in an instant. Simply download the App to book your next hotel stay with our Best Price Guarantee.</w:t>
      </w:r>
    </w:p>
    <w:p w:rsidR="009F5A58" w:rsidRDefault="009F5A58">
      <w:pPr>
        <w:ind w:right="-283"/>
        <w:jc w:val="both"/>
        <w:rPr>
          <w:rFonts w:ascii="Verdana" w:hAnsi="Verdana" w:cs="Verdana"/>
          <w:sz w:val="20"/>
          <w:szCs w:val="20"/>
        </w:rPr>
      </w:pPr>
    </w:p>
    <w:p w:rsidR="009F5A58" w:rsidRDefault="009F5A58">
      <w:pPr>
        <w:numPr>
          <w:ilvl w:val="0"/>
          <w:numId w:val="3"/>
        </w:numPr>
        <w:tabs>
          <w:tab w:val="left" w:pos="360"/>
        </w:tabs>
        <w:autoSpaceDE w:val="0"/>
        <w:ind w:left="360" w:right="-283"/>
        <w:jc w:val="both"/>
        <w:rPr>
          <w:rFonts w:ascii="Verdana" w:hAnsi="Verdana" w:cs="Verdana"/>
          <w:b/>
          <w:sz w:val="20"/>
          <w:szCs w:val="20"/>
        </w:rPr>
      </w:pPr>
      <w:r>
        <w:rPr>
          <w:rFonts w:ascii="Verdana" w:hAnsi="Verdana" w:cs="Verdana"/>
          <w:b/>
          <w:sz w:val="20"/>
          <w:szCs w:val="20"/>
          <w:u w:val="single"/>
        </w:rPr>
        <w:t xml:space="preserve">Shred-Tech </w:t>
      </w:r>
    </w:p>
    <w:p w:rsidR="009F5A58" w:rsidRDefault="009F5A58">
      <w:pPr>
        <w:ind w:right="-283"/>
        <w:jc w:val="both"/>
        <w:rPr>
          <w:rFonts w:ascii="Verdana" w:hAnsi="Verdana" w:cs="Verdana"/>
          <w:b/>
          <w:sz w:val="20"/>
          <w:szCs w:val="20"/>
        </w:rPr>
      </w:pP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sz w:val="20"/>
          <w:szCs w:val="20"/>
        </w:rPr>
      </w:pPr>
      <w:r>
        <w:rPr>
          <w:rFonts w:ascii="Verdana" w:hAnsi="Verdana" w:cs="Verdana"/>
          <w:b/>
          <w:sz w:val="20"/>
          <w:szCs w:val="20"/>
        </w:rPr>
        <w:t>Technologies</w:t>
      </w:r>
      <w:r>
        <w:rPr>
          <w:rFonts w:ascii="Verdana" w:hAnsi="Verdana" w:cs="Verdana"/>
          <w:b/>
          <w:color w:val="000000"/>
          <w:sz w:val="20"/>
          <w:szCs w:val="20"/>
        </w:rPr>
        <w:t xml:space="preserve"> Used:  </w:t>
      </w:r>
      <w:r>
        <w:rPr>
          <w:rFonts w:ascii="Verdana" w:hAnsi="Verdana" w:cs="Verdana"/>
          <w:color w:val="000000"/>
          <w:sz w:val="20"/>
          <w:szCs w:val="20"/>
        </w:rPr>
        <w:t>Java, J2EE (JSP, Servlet, Struts, JavaBeans), HTML &amp; JavaScript.</w:t>
      </w:r>
    </w:p>
    <w:p w:rsidR="009F5A58" w:rsidRDefault="009F5A58">
      <w:pPr>
        <w:ind w:right="-283"/>
        <w:jc w:val="both"/>
        <w:rPr>
          <w:rFonts w:ascii="Verdana" w:hAnsi="Verdana" w:cs="Verdana"/>
          <w:b/>
          <w:sz w:val="20"/>
          <w:szCs w:val="20"/>
        </w:rPr>
      </w:pPr>
      <w:r>
        <w:rPr>
          <w:rFonts w:ascii="Verdana" w:hAnsi="Verdana" w:cs="Verdana"/>
          <w:b/>
          <w:sz w:val="20"/>
          <w:szCs w:val="20"/>
        </w:rPr>
        <w:t xml:space="preserve">RDBMS: </w:t>
      </w:r>
      <w:r>
        <w:rPr>
          <w:rFonts w:ascii="Verdana" w:hAnsi="Verdana" w:cs="Verdana"/>
          <w:sz w:val="20"/>
          <w:szCs w:val="20"/>
        </w:rPr>
        <w:t>My-Sql.</w:t>
      </w:r>
    </w:p>
    <w:p w:rsidR="009F5A58" w:rsidRDefault="009F5A58">
      <w:pPr>
        <w:ind w:right="-283"/>
        <w:jc w:val="both"/>
        <w:rPr>
          <w:rFonts w:ascii="Verdana" w:hAnsi="Verdana" w:cs="Verdana"/>
          <w:b/>
          <w:sz w:val="20"/>
          <w:szCs w:val="20"/>
        </w:rPr>
      </w:pPr>
      <w:r>
        <w:rPr>
          <w:rFonts w:ascii="Verdana" w:hAnsi="Verdana" w:cs="Verdana"/>
          <w:b/>
          <w:sz w:val="20"/>
          <w:szCs w:val="20"/>
        </w:rPr>
        <w:t>Role:</w:t>
      </w:r>
      <w:r>
        <w:rPr>
          <w:rFonts w:ascii="Verdana" w:hAnsi="Verdana" w:cs="Verdana"/>
          <w:sz w:val="20"/>
          <w:szCs w:val="20"/>
        </w:rPr>
        <w:t xml:space="preserve"> Software Developer.</w:t>
      </w:r>
    </w:p>
    <w:p w:rsidR="009F5A58" w:rsidRDefault="009F5A58">
      <w:pPr>
        <w:ind w:right="-283"/>
        <w:jc w:val="both"/>
        <w:rPr>
          <w:rFonts w:ascii="Verdana" w:hAnsi="Verdana" w:cs="Verdana"/>
          <w:b/>
          <w:color w:val="000000"/>
          <w:sz w:val="20"/>
          <w:szCs w:val="20"/>
        </w:rPr>
      </w:pPr>
      <w:r>
        <w:rPr>
          <w:rFonts w:ascii="Verdana" w:hAnsi="Verdana" w:cs="Verdana"/>
          <w:b/>
          <w:sz w:val="20"/>
          <w:szCs w:val="20"/>
        </w:rPr>
        <w:t>Frameworks:</w:t>
      </w:r>
      <w:r>
        <w:rPr>
          <w:rFonts w:ascii="Verdana" w:hAnsi="Verdana" w:cs="Verdana"/>
          <w:sz w:val="20"/>
          <w:szCs w:val="20"/>
        </w:rPr>
        <w:t xml:space="preserve"> Struts 1.</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color w:val="000000"/>
          <w:sz w:val="20"/>
          <w:szCs w:val="20"/>
        </w:rPr>
      </w:pPr>
      <w:r>
        <w:rPr>
          <w:rFonts w:ascii="Verdana" w:hAnsi="Verdana" w:cs="Verdana"/>
          <w:b/>
          <w:color w:val="000000"/>
          <w:sz w:val="20"/>
          <w:szCs w:val="20"/>
        </w:rPr>
        <w:t>Server:</w:t>
      </w:r>
      <w:r>
        <w:rPr>
          <w:rFonts w:ascii="Verdana" w:hAnsi="Verdana" w:cs="Verdana"/>
          <w:sz w:val="20"/>
          <w:szCs w:val="20"/>
        </w:rPr>
        <w:t xml:space="preserve"> TomcatServer-5.</w:t>
      </w:r>
    </w:p>
    <w:p w:rsidR="009F5A58" w:rsidRDefault="009F5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283"/>
        <w:jc w:val="both"/>
        <w:rPr>
          <w:rFonts w:ascii="Verdana" w:hAnsi="Verdana" w:cs="Verdana"/>
          <w:b/>
        </w:rPr>
      </w:pPr>
      <w:r>
        <w:rPr>
          <w:rFonts w:ascii="Verdana" w:hAnsi="Verdana" w:cs="Verdana"/>
          <w:b/>
          <w:color w:val="000000"/>
          <w:sz w:val="20"/>
          <w:szCs w:val="20"/>
        </w:rPr>
        <w:t xml:space="preserve">Operating System:  </w:t>
      </w:r>
      <w:r>
        <w:rPr>
          <w:rFonts w:ascii="Verdana" w:hAnsi="Verdana" w:cs="Verdana"/>
          <w:color w:val="000000"/>
          <w:sz w:val="20"/>
          <w:szCs w:val="20"/>
        </w:rPr>
        <w:t>Linux,</w:t>
      </w:r>
      <w:r>
        <w:rPr>
          <w:rFonts w:ascii="Verdana" w:hAnsi="Verdana" w:cs="Verdana"/>
          <w:b/>
          <w:color w:val="000000"/>
          <w:sz w:val="20"/>
          <w:szCs w:val="20"/>
        </w:rPr>
        <w:t xml:space="preserve"> </w:t>
      </w:r>
      <w:r>
        <w:rPr>
          <w:rFonts w:ascii="Verdana" w:hAnsi="Verdana" w:cs="Verdana"/>
          <w:color w:val="000000"/>
          <w:sz w:val="20"/>
          <w:szCs w:val="20"/>
        </w:rPr>
        <w:t>Windows 2000, Window XP.</w:t>
      </w:r>
    </w:p>
    <w:p w:rsidR="009F5A58" w:rsidRDefault="009F5A58">
      <w:pPr>
        <w:pStyle w:val="Header"/>
        <w:tabs>
          <w:tab w:val="clear" w:pos="4320"/>
          <w:tab w:val="clear" w:pos="8640"/>
        </w:tabs>
        <w:ind w:right="-283"/>
        <w:jc w:val="both"/>
        <w:rPr>
          <w:rFonts w:ascii="Tahoma" w:eastAsia="MS Mincho" w:hAnsi="Tahoma" w:cs="Tahoma"/>
          <w:b/>
        </w:rPr>
      </w:pPr>
      <w:r>
        <w:rPr>
          <w:rFonts w:ascii="Verdana" w:hAnsi="Verdana" w:cs="Verdana"/>
          <w:b/>
        </w:rPr>
        <w:t>Team Size:</w:t>
      </w:r>
      <w:r>
        <w:rPr>
          <w:rFonts w:ascii="Verdana" w:hAnsi="Verdana" w:cs="Verdana"/>
        </w:rPr>
        <w:t xml:space="preserve"> Five.</w:t>
      </w:r>
    </w:p>
    <w:p w:rsidR="009F5A58" w:rsidRDefault="009F5A58">
      <w:pPr>
        <w:pStyle w:val="PlainText"/>
        <w:ind w:right="-283"/>
        <w:jc w:val="both"/>
        <w:rPr>
          <w:rFonts w:ascii="Verdana" w:hAnsi="Verdana" w:cs="Verdana"/>
          <w:b/>
        </w:rPr>
      </w:pPr>
      <w:r>
        <w:rPr>
          <w:rFonts w:ascii="Tahoma" w:eastAsia="MS Mincho" w:hAnsi="Tahoma" w:cs="Tahoma"/>
          <w:b/>
        </w:rPr>
        <w:t xml:space="preserve">Duration: </w:t>
      </w:r>
      <w:r>
        <w:rPr>
          <w:rFonts w:ascii="Tahoma" w:eastAsia="MS Mincho" w:hAnsi="Tahoma" w:cs="Tahoma"/>
        </w:rPr>
        <w:t>July/06 -- 15/Nov/06.</w:t>
      </w:r>
    </w:p>
    <w:p w:rsidR="009F5A58" w:rsidRDefault="009F5A58">
      <w:pPr>
        <w:autoSpaceDE w:val="0"/>
        <w:ind w:right="-283"/>
        <w:jc w:val="both"/>
        <w:rPr>
          <w:rFonts w:ascii="Verdana" w:hAnsi="Verdana" w:cs="Verdana"/>
          <w:b/>
          <w:sz w:val="20"/>
          <w:szCs w:val="20"/>
        </w:rPr>
      </w:pPr>
    </w:p>
    <w:p w:rsidR="009F5A58" w:rsidRDefault="009F5A58">
      <w:pPr>
        <w:autoSpaceDE w:val="0"/>
        <w:ind w:right="-283"/>
        <w:jc w:val="both"/>
      </w:pPr>
      <w:r>
        <w:rPr>
          <w:rFonts w:ascii="Verdana" w:hAnsi="Verdana" w:cs="Verdana"/>
          <w:b/>
          <w:sz w:val="20"/>
          <w:szCs w:val="20"/>
        </w:rPr>
        <w:t>Description: -</w:t>
      </w:r>
      <w:r>
        <w:rPr>
          <w:rFonts w:ascii="Verdana" w:hAnsi="Verdana" w:cs="Verdana"/>
          <w:sz w:val="20"/>
          <w:szCs w:val="20"/>
        </w:rPr>
        <w:t xml:space="preserve"> Shred-Tech includes all the modules for a website like solution gallery, email sending, searching a given word in the web site, which is used for searching the projects in, required durations? This project was built in JSP, Servlet and My-Sql database. In this customer can see the projects Shred-Tech have handled in the past. In this customer can select the model for his business, which is listed in this site with complete information. </w:t>
      </w:r>
    </w:p>
    <w:p w:rsidR="009F5A58" w:rsidRDefault="009F5A58"/>
    <w:p w:rsidR="009F5A58" w:rsidRDefault="009F5A58">
      <w:pPr>
        <w:pStyle w:val="Heading2"/>
        <w:tabs>
          <w:tab w:val="left" w:pos="0"/>
        </w:tabs>
        <w:jc w:val="both"/>
        <w:rPr>
          <w:szCs w:val="20"/>
        </w:rPr>
      </w:pPr>
      <w:r>
        <w:rPr>
          <w:szCs w:val="20"/>
        </w:rPr>
        <w:t>Personal Details:</w:t>
      </w:r>
    </w:p>
    <w:p w:rsidR="009F5A58" w:rsidRDefault="009F5A58">
      <w:pPr>
        <w:jc w:val="both"/>
        <w:rPr>
          <w:rFonts w:ascii="Verdana" w:hAnsi="Verdana" w:cs="Verdana"/>
          <w:sz w:val="20"/>
          <w:szCs w:val="20"/>
        </w:rPr>
      </w:pPr>
    </w:p>
    <w:p w:rsidR="009F5A58" w:rsidRDefault="009F5A58">
      <w:pPr>
        <w:jc w:val="both"/>
        <w:rPr>
          <w:rFonts w:ascii="Verdana" w:hAnsi="Verdana" w:cs="Verdana"/>
          <w:sz w:val="20"/>
          <w:szCs w:val="20"/>
        </w:rPr>
      </w:pPr>
      <w:r>
        <w:rPr>
          <w:rFonts w:ascii="Verdana" w:hAnsi="Verdana" w:cs="Verdana"/>
          <w:sz w:val="20"/>
          <w:szCs w:val="20"/>
        </w:rPr>
        <w:t>Father’s Name</w:t>
      </w:r>
      <w:r>
        <w:rPr>
          <w:rFonts w:ascii="Verdana" w:hAnsi="Verdana" w:cs="Verdana"/>
          <w:sz w:val="20"/>
          <w:szCs w:val="20"/>
        </w:rPr>
        <w:tab/>
      </w:r>
      <w:r>
        <w:rPr>
          <w:rFonts w:ascii="Verdana" w:hAnsi="Verdana" w:cs="Verdana"/>
          <w:sz w:val="20"/>
          <w:szCs w:val="20"/>
        </w:rPr>
        <w:tab/>
        <w:t>:</w:t>
      </w:r>
      <w:r>
        <w:rPr>
          <w:rFonts w:ascii="Verdana" w:hAnsi="Verdana" w:cs="Verdana"/>
          <w:sz w:val="20"/>
          <w:szCs w:val="20"/>
        </w:rPr>
        <w:tab/>
        <w:t>Satish Sachdeva</w:t>
      </w:r>
    </w:p>
    <w:p w:rsidR="009F5A58" w:rsidRDefault="009F5A58">
      <w:pPr>
        <w:jc w:val="both"/>
        <w:rPr>
          <w:rFonts w:ascii="Verdana" w:hAnsi="Verdana" w:cs="Verdana"/>
          <w:sz w:val="20"/>
          <w:szCs w:val="20"/>
        </w:rPr>
      </w:pPr>
      <w:r>
        <w:rPr>
          <w:rFonts w:ascii="Verdana" w:hAnsi="Verdana" w:cs="Verdana"/>
          <w:sz w:val="20"/>
          <w:szCs w:val="20"/>
        </w:rPr>
        <w:t>Date of Birth</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t>:</w:t>
      </w:r>
      <w:r>
        <w:rPr>
          <w:rFonts w:ascii="Verdana" w:hAnsi="Verdana" w:cs="Verdana"/>
          <w:sz w:val="20"/>
          <w:szCs w:val="20"/>
        </w:rPr>
        <w:tab/>
        <w:t>6</w:t>
      </w:r>
      <w:r>
        <w:rPr>
          <w:rFonts w:ascii="Verdana" w:hAnsi="Verdana" w:cs="Verdana"/>
          <w:sz w:val="20"/>
          <w:szCs w:val="20"/>
          <w:vertAlign w:val="superscript"/>
        </w:rPr>
        <w:t>th</w:t>
      </w:r>
      <w:r>
        <w:rPr>
          <w:rFonts w:ascii="Verdana" w:hAnsi="Verdana" w:cs="Verdana"/>
          <w:sz w:val="20"/>
          <w:szCs w:val="20"/>
        </w:rPr>
        <w:t xml:space="preserve"> Jan, 1983</w:t>
      </w:r>
    </w:p>
    <w:p w:rsidR="009F5A58" w:rsidRDefault="009F5A58">
      <w:pPr>
        <w:jc w:val="both"/>
        <w:rPr>
          <w:rFonts w:ascii="Verdana" w:hAnsi="Verdana" w:cs="Verdana"/>
          <w:sz w:val="20"/>
          <w:szCs w:val="20"/>
        </w:rPr>
      </w:pPr>
      <w:r>
        <w:rPr>
          <w:rFonts w:ascii="Verdana" w:hAnsi="Verdana" w:cs="Verdana"/>
          <w:sz w:val="20"/>
          <w:szCs w:val="20"/>
        </w:rPr>
        <w:t>Nationality</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t>:</w:t>
      </w:r>
      <w:r>
        <w:rPr>
          <w:rFonts w:ascii="Verdana" w:hAnsi="Verdana" w:cs="Verdana"/>
          <w:sz w:val="20"/>
          <w:szCs w:val="20"/>
        </w:rPr>
        <w:tab/>
        <w:t>Indian</w:t>
      </w:r>
    </w:p>
    <w:p w:rsidR="009F5A58" w:rsidRDefault="009F5A58">
      <w:pPr>
        <w:jc w:val="both"/>
        <w:rPr>
          <w:rFonts w:ascii="Verdana" w:hAnsi="Verdana" w:cs="Verdana"/>
          <w:sz w:val="20"/>
          <w:szCs w:val="20"/>
        </w:rPr>
      </w:pPr>
      <w:r>
        <w:rPr>
          <w:rFonts w:ascii="Verdana" w:hAnsi="Verdana" w:cs="Verdana"/>
          <w:sz w:val="20"/>
          <w:szCs w:val="20"/>
        </w:rPr>
        <w:t xml:space="preserve">Sex                          </w:t>
      </w:r>
      <w:r>
        <w:rPr>
          <w:rFonts w:ascii="Verdana" w:hAnsi="Verdana" w:cs="Verdana"/>
          <w:sz w:val="20"/>
          <w:szCs w:val="20"/>
        </w:rPr>
        <w:tab/>
        <w:t>:</w:t>
      </w:r>
      <w:r>
        <w:rPr>
          <w:rFonts w:ascii="Verdana" w:hAnsi="Verdana" w:cs="Verdana"/>
          <w:sz w:val="20"/>
          <w:szCs w:val="20"/>
        </w:rPr>
        <w:tab/>
        <w:t>Male</w:t>
      </w:r>
    </w:p>
    <w:p w:rsidR="009F5A58" w:rsidRDefault="009F5A58">
      <w:pPr>
        <w:jc w:val="both"/>
        <w:rPr>
          <w:rFonts w:ascii="Verdana" w:hAnsi="Verdana" w:cs="Verdana"/>
          <w:sz w:val="20"/>
          <w:szCs w:val="20"/>
        </w:rPr>
      </w:pPr>
      <w:r>
        <w:rPr>
          <w:rFonts w:ascii="Verdana" w:hAnsi="Verdana" w:cs="Verdana"/>
          <w:sz w:val="20"/>
          <w:szCs w:val="20"/>
        </w:rPr>
        <w:t>Language Known</w:t>
      </w:r>
      <w:r>
        <w:rPr>
          <w:rFonts w:ascii="Verdana" w:hAnsi="Verdana" w:cs="Verdana"/>
          <w:sz w:val="20"/>
          <w:szCs w:val="20"/>
        </w:rPr>
        <w:tab/>
      </w:r>
      <w:r>
        <w:rPr>
          <w:rFonts w:ascii="Verdana" w:hAnsi="Verdana" w:cs="Verdana"/>
          <w:sz w:val="20"/>
          <w:szCs w:val="20"/>
        </w:rPr>
        <w:tab/>
        <w:t>:</w:t>
      </w:r>
      <w:r>
        <w:rPr>
          <w:rFonts w:ascii="Verdana" w:hAnsi="Verdana" w:cs="Verdana"/>
          <w:sz w:val="20"/>
          <w:szCs w:val="20"/>
        </w:rPr>
        <w:tab/>
        <w:t>English, Hindi &amp; Punjabi</w:t>
      </w:r>
    </w:p>
    <w:p w:rsidR="009F5A58" w:rsidRDefault="009F5A58">
      <w:pPr>
        <w:jc w:val="both"/>
        <w:rPr>
          <w:rFonts w:ascii="Verdana" w:hAnsi="Verdana" w:cs="Verdana"/>
          <w:sz w:val="20"/>
          <w:szCs w:val="20"/>
        </w:rPr>
      </w:pPr>
      <w:r>
        <w:rPr>
          <w:rFonts w:ascii="Verdana" w:hAnsi="Verdana" w:cs="Verdana"/>
          <w:sz w:val="20"/>
          <w:szCs w:val="20"/>
        </w:rPr>
        <w:t>Passport Status</w:t>
      </w:r>
      <w:r>
        <w:rPr>
          <w:rFonts w:ascii="Verdana" w:hAnsi="Verdana" w:cs="Verdana"/>
          <w:sz w:val="20"/>
          <w:szCs w:val="20"/>
        </w:rPr>
        <w:tab/>
      </w:r>
      <w:r>
        <w:rPr>
          <w:rFonts w:ascii="Verdana" w:hAnsi="Verdana" w:cs="Verdana"/>
          <w:sz w:val="20"/>
          <w:szCs w:val="20"/>
        </w:rPr>
        <w:tab/>
        <w:t>:</w:t>
      </w:r>
      <w:r>
        <w:rPr>
          <w:rFonts w:ascii="Verdana" w:hAnsi="Verdana" w:cs="Verdana"/>
          <w:sz w:val="20"/>
          <w:szCs w:val="20"/>
        </w:rPr>
        <w:tab/>
        <w:t>G5110868 (Valid up to 10/10/2017)</w:t>
      </w:r>
    </w:p>
    <w:p w:rsidR="009F5A58" w:rsidRDefault="009F5A58">
      <w:pPr>
        <w:jc w:val="both"/>
        <w:rPr>
          <w:rFonts w:ascii="Verdana" w:hAnsi="Verdana" w:cs="Verdana"/>
          <w:sz w:val="20"/>
          <w:szCs w:val="20"/>
        </w:rPr>
      </w:pPr>
    </w:p>
    <w:p w:rsidR="009F5A58" w:rsidRDefault="009F5A58">
      <w:pPr>
        <w:jc w:val="both"/>
        <w:rPr>
          <w:rFonts w:ascii="Verdana" w:hAnsi="Verdana" w:cs="Verdana"/>
          <w:sz w:val="20"/>
          <w:szCs w:val="20"/>
        </w:rPr>
      </w:pPr>
    </w:p>
    <w:p w:rsidR="009F5A58" w:rsidRDefault="009F5A58">
      <w:pPr>
        <w:jc w:val="both"/>
        <w:rPr>
          <w:rFonts w:ascii="Verdana" w:hAnsi="Verdana" w:cs="Verdana"/>
          <w:sz w:val="20"/>
          <w:szCs w:val="20"/>
        </w:rPr>
      </w:pPr>
      <w:r>
        <w:rPr>
          <w:rFonts w:ascii="Verdana" w:hAnsi="Verdana" w:cs="Verdana"/>
          <w:sz w:val="20"/>
          <w:szCs w:val="20"/>
        </w:rPr>
        <w:t>Particulars given above are true to the best of my knowledge and belief.</w:t>
      </w:r>
    </w:p>
    <w:p w:rsidR="009F5A58" w:rsidRDefault="009F5A58">
      <w:pPr>
        <w:jc w:val="both"/>
        <w:rPr>
          <w:rFonts w:ascii="Verdana" w:hAnsi="Verdana" w:cs="Verdana"/>
          <w:sz w:val="20"/>
          <w:szCs w:val="20"/>
        </w:rPr>
      </w:pPr>
    </w:p>
    <w:p w:rsidR="009F5A58" w:rsidRDefault="009F5A58">
      <w:pPr>
        <w:jc w:val="both"/>
      </w:pPr>
      <w:r>
        <w:rPr>
          <w:rFonts w:ascii="Verdana" w:hAnsi="Verdana" w:cs="Verdana"/>
          <w:b/>
          <w:sz w:val="20"/>
          <w:szCs w:val="20"/>
        </w:rPr>
        <w:t>Date:                                                                                    (KUNAL SACHDEVA)</w:t>
      </w:r>
    </w:p>
    <w:sectPr w:rsidR="009F5A58">
      <w:pgSz w:w="12240" w:h="15840"/>
      <w:pgMar w:top="1440" w:right="1800" w:bottom="1440" w:left="1800" w:header="720" w:footer="720" w:gutter="0"/>
      <w:pgNumType w:fmt="upperRoman"/>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rPr>
        <w:rFonts w:ascii="Symbol" w:hAnsi="Symbol" w:cs="Symbol"/>
        <w:sz w:val="20"/>
      </w:rPr>
    </w:lvl>
    <w:lvl w:ilvl="1">
      <w:start w:val="1"/>
      <w:numFmt w:val="none"/>
      <w:suff w:val="nothing"/>
      <w:lvlText w:val=""/>
      <w:lvlJc w:val="left"/>
      <w:pPr>
        <w:tabs>
          <w:tab w:val="num" w:pos="0"/>
        </w:tabs>
        <w:ind w:left="0" w:firstLine="0"/>
      </w:pPr>
      <w:rPr>
        <w:rFonts w:ascii="Courier New" w:hAnsi="Courier New" w:cs="Courier New"/>
        <w:sz w:val="20"/>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sz w:val="20"/>
        <w:szCs w:val="20"/>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Symbol"/>
        <w:sz w:val="20"/>
        <w:szCs w:val="20"/>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Wingdings"/>
      </w:rPr>
    </w:lvl>
  </w:abstractNum>
  <w:abstractNum w:abstractNumId="4">
    <w:nsid w:val="00000005"/>
    <w:multiLevelType w:val="singleLevel"/>
    <w:tmpl w:val="00000005"/>
    <w:name w:val="WW8Num5"/>
    <w:lvl w:ilvl="0">
      <w:start w:val="1"/>
      <w:numFmt w:val="bullet"/>
      <w:lvlText w:val=""/>
      <w:lvlJc w:val="left"/>
      <w:pPr>
        <w:tabs>
          <w:tab w:val="num" w:pos="1500"/>
        </w:tabs>
        <w:ind w:left="1500" w:hanging="360"/>
      </w:pPr>
      <w:rPr>
        <w:rFonts w:ascii="Wingdings" w:hAnsi="Wingdings" w:cs="Wingdings"/>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Wingdings" w:hAnsi="Wingdings" w:cs="Wingdings"/>
        <w:sz w:val="20"/>
        <w:szCs w:val="20"/>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Wingdings" w:hAnsi="Wingdings" w:cs="Symbol"/>
        <w:sz w:val="20"/>
        <w:szCs w:val="20"/>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Wingdings" w:hAnsi="Wingdings" w:cs="Symbol"/>
        <w:sz w:val="20"/>
        <w:szCs w:val="20"/>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Wingdings" w:hAnsi="Wingdings" w:cs="Wingdings"/>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5326C"/>
    <w:rsid w:val="0015326C"/>
    <w:rsid w:val="008D70AB"/>
    <w:rsid w:val="009F5A58"/>
    <w:rsid w:val="00CD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jc w:val="center"/>
      <w:outlineLvl w:val="0"/>
    </w:pPr>
    <w:rPr>
      <w:b/>
      <w:bCs/>
    </w:rPr>
  </w:style>
  <w:style w:type="paragraph" w:styleId="Heading2">
    <w:name w:val="heading 2"/>
    <w:basedOn w:val="Normal"/>
    <w:next w:val="Normal"/>
    <w:qFormat/>
    <w:pPr>
      <w:keepNext/>
      <w:numPr>
        <w:ilvl w:val="1"/>
        <w:numId w:val="1"/>
      </w:numPr>
      <w:jc w:val="center"/>
      <w:outlineLvl w:val="1"/>
    </w:pPr>
    <w:rPr>
      <w:rFonts w:ascii="Verdana" w:hAnsi="Verdana" w:cs="Verdana"/>
      <w:b/>
      <w:bCs/>
      <w:sz w:val="20"/>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sz w:val="20"/>
    </w:rPr>
  </w:style>
  <w:style w:type="character" w:customStyle="1" w:styleId="WW8Num1z1">
    <w:name w:val="WW8Num1z1"/>
    <w:rPr>
      <w:rFonts w:ascii="Courier New" w:hAnsi="Courier New" w:cs="Courier New"/>
      <w:sz w:val="20"/>
    </w:rPr>
  </w:style>
  <w:style w:type="character" w:customStyle="1" w:styleId="WW8Num1z2">
    <w:name w:val="WW8Num1z2"/>
    <w:rPr>
      <w:rFonts w:ascii="Wingdings" w:hAnsi="Wingdings" w:cs="Wingdings"/>
      <w:sz w:val="20"/>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sz w:val="20"/>
      <w:szCs w:val="20"/>
    </w:rPr>
  </w:style>
  <w:style w:type="character" w:customStyle="1" w:styleId="WW8Num3z0">
    <w:name w:val="WW8Num3z0"/>
    <w:rPr>
      <w:rFonts w:ascii="Symbol" w:hAnsi="Symbol" w:cs="Symbol"/>
      <w:sz w:val="20"/>
      <w:szCs w:val="20"/>
    </w:rPr>
  </w:style>
  <w:style w:type="character" w:customStyle="1" w:styleId="WW8Num4z0">
    <w:name w:val="WW8Num4z0"/>
    <w:rPr>
      <w:rFonts w:ascii="Wingdings" w:hAnsi="Wingdings" w:cs="Wingdings"/>
    </w:rPr>
  </w:style>
  <w:style w:type="character" w:customStyle="1" w:styleId="WW8Num5z0">
    <w:name w:val="WW8Num5z0"/>
    <w:rPr>
      <w:rFonts w:ascii="Wingdings" w:hAnsi="Wingdings" w:cs="Wingdings"/>
    </w:rPr>
  </w:style>
  <w:style w:type="character" w:customStyle="1" w:styleId="WW8Num6z0">
    <w:name w:val="WW8Num6z0"/>
    <w:rPr>
      <w:rFonts w:ascii="Wingdings" w:hAnsi="Wingdings" w:cs="Wingdings"/>
      <w:sz w:val="20"/>
      <w:szCs w:val="20"/>
    </w:rPr>
  </w:style>
  <w:style w:type="character" w:customStyle="1" w:styleId="WW8Num7z0">
    <w:name w:val="WW8Num7z0"/>
    <w:rPr>
      <w:rFonts w:ascii="Symbol" w:hAnsi="Symbol" w:cs="Symbol"/>
      <w:sz w:val="20"/>
      <w:szCs w:val="20"/>
    </w:rPr>
  </w:style>
  <w:style w:type="character" w:customStyle="1" w:styleId="WW8Num8z0">
    <w:name w:val="WW8Num8z0"/>
    <w:rPr>
      <w:rFonts w:ascii="Symbol" w:hAnsi="Symbol" w:cs="Symbol"/>
      <w:sz w:val="20"/>
      <w:szCs w:val="20"/>
    </w:rPr>
  </w:style>
  <w:style w:type="character" w:customStyle="1" w:styleId="WW8Num9z0">
    <w:name w:val="WW8Num9z0"/>
    <w:rPr>
      <w:rFonts w:ascii="Wingdings" w:hAnsi="Wingdings" w:cs="Wingdings"/>
      <w:sz w:val="20"/>
      <w:szCs w:val="20"/>
    </w:rPr>
  </w:style>
  <w:style w:type="character" w:customStyle="1" w:styleId="WW8Num10z0">
    <w:name w:val="WW8Num10z0"/>
  </w:style>
  <w:style w:type="character" w:customStyle="1" w:styleId="WW8Num10z1">
    <w:name w:val="WW8Num10z1"/>
    <w:rPr>
      <w:rFonts w:ascii="Courier New" w:hAnsi="Courier New" w:cs="Courier New"/>
      <w:sz w:val="20"/>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sz w:val="20"/>
      <w:szCs w:val="20"/>
    </w:rPr>
  </w:style>
  <w:style w:type="character" w:customStyle="1" w:styleId="WW8Num12z0">
    <w:name w:val="WW8Num12z0"/>
    <w:rPr>
      <w:rFonts w:ascii="Symbol" w:hAnsi="Symbol" w:cs="Symbol" w:hint="default"/>
      <w:sz w:val="20"/>
    </w:rPr>
  </w:style>
  <w:style w:type="character" w:customStyle="1" w:styleId="WW8Num12z1">
    <w:name w:val="WW8Num12z1"/>
    <w:rPr>
      <w:rFonts w:ascii="Courier New" w:hAnsi="Courier New" w:cs="Courier New" w:hint="default"/>
      <w:sz w:val="20"/>
    </w:rPr>
  </w:style>
  <w:style w:type="character" w:customStyle="1" w:styleId="WW8Num12z2">
    <w:name w:val="WW8Num12z2"/>
    <w:rPr>
      <w:rFonts w:ascii="Wingdings" w:hAnsi="Wingdings" w:cs="Wingdings" w:hint="default"/>
      <w:sz w:val="20"/>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sz w:val="20"/>
    </w:rPr>
  </w:style>
  <w:style w:type="character" w:customStyle="1" w:styleId="WW8Num14z1">
    <w:name w:val="WW8Num14z1"/>
    <w:rPr>
      <w:rFonts w:ascii="Courier New" w:hAnsi="Courier New" w:cs="Courier New"/>
      <w:sz w:val="20"/>
    </w:rPr>
  </w:style>
  <w:style w:type="character" w:customStyle="1" w:styleId="WW8Num14z2">
    <w:name w:val="WW8Num14z2"/>
    <w:rPr>
      <w:rFonts w:ascii="Wingdings" w:hAnsi="Wingdings" w:cs="Wingdings"/>
      <w:sz w:val="20"/>
    </w:rPr>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hint="default"/>
      <w:sz w:val="20"/>
    </w:rPr>
  </w:style>
  <w:style w:type="character" w:customStyle="1" w:styleId="WW8Num15z2">
    <w:name w:val="WW8Num15z2"/>
    <w:rPr>
      <w:rFonts w:ascii="Wingdings" w:hAnsi="Wingdings" w:cs="Wingdings" w:hint="default"/>
      <w:sz w:val="20"/>
    </w:rPr>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hint="default"/>
      <w:sz w:val="20"/>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hint="default"/>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hint="default"/>
      <w:sz w:val="20"/>
    </w:rPr>
  </w:style>
  <w:style w:type="character" w:styleId="DefaultParagraphFont0">
    <w:name w:val="Default Paragraph Font"/>
  </w:style>
  <w:style w:type="character" w:customStyle="1" w:styleId="Absatz-Standardschriftart">
    <w:name w:val="Absatz-Standardschriftart"/>
  </w:style>
  <w:style w:type="character" w:customStyle="1" w:styleId="WW8Num3z1">
    <w:name w:val="WW8Num3z1"/>
    <w:rPr>
      <w:rFonts w:ascii="Courier New" w:hAnsi="Courier New" w:cs="Wingdings"/>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1">
    <w:name w:val="WW8Num5z1"/>
    <w:rPr>
      <w:rFonts w:ascii="Courier New" w:hAnsi="Courier New" w:cs="Wingdings"/>
    </w:rPr>
  </w:style>
  <w:style w:type="character" w:customStyle="1" w:styleId="WW8Num5z3">
    <w:name w:val="WW8Num5z3"/>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17z3">
    <w:name w:val="WW8Num17z3"/>
    <w:rPr>
      <w:rFonts w:ascii="Symbol" w:hAnsi="Symbol" w:cs="Symbol"/>
    </w:rPr>
  </w:style>
  <w:style w:type="character" w:customStyle="1" w:styleId="WW8Num18z3">
    <w:name w:val="WW8Num18z3"/>
    <w:rPr>
      <w:rFonts w:ascii="Symbol" w:hAnsi="Symbol" w:cs="Symbol"/>
    </w:rPr>
  </w:style>
  <w:style w:type="character" w:customStyle="1" w:styleId="WW8Num19z3">
    <w:name w:val="WW8Num19z3"/>
    <w:rPr>
      <w:rFonts w:ascii="Symbol" w:hAnsi="Symbol" w:cs="Symbol"/>
    </w:rPr>
  </w:style>
  <w:style w:type="character" w:customStyle="1" w:styleId="WW8Num20z0">
    <w:name w:val="WW8Num20z0"/>
    <w:rPr>
      <w:rFonts w:ascii="Symbol" w:hAnsi="Symbol" w:cs="Symbol"/>
    </w:rPr>
  </w:style>
  <w:style w:type="character" w:customStyle="1" w:styleId="WW8Num20z1">
    <w:name w:val="WW8Num20z1"/>
    <w:rPr>
      <w:rFonts w:ascii="Courier New" w:hAnsi="Courier New" w:cs="Wingdings"/>
    </w:rPr>
  </w:style>
  <w:style w:type="character" w:customStyle="1" w:styleId="WW8Num20z2">
    <w:name w:val="WW8Num20z2"/>
    <w:rPr>
      <w:rFonts w:ascii="Wingdings" w:hAnsi="Wingdings" w:cs="Wingdings"/>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3z0">
    <w:name w:val="WW8Num23z0"/>
    <w:rPr>
      <w:rFonts w:ascii="Symbol" w:hAnsi="Symbol" w:cs="Symbol"/>
    </w:rPr>
  </w:style>
  <w:style w:type="character" w:customStyle="1" w:styleId="WW8Num23z2">
    <w:name w:val="WW8Num23z2"/>
    <w:rPr>
      <w:rFonts w:ascii="Wingdings" w:hAnsi="Wingdings" w:cs="Wingdings"/>
    </w:rPr>
  </w:style>
  <w:style w:type="character" w:customStyle="1" w:styleId="WW8Num23z4">
    <w:name w:val="WW8Num23z4"/>
    <w:rPr>
      <w:rFonts w:ascii="Courier New" w:hAnsi="Courier New" w:cs="Courier New"/>
    </w:rPr>
  </w:style>
  <w:style w:type="character" w:customStyle="1" w:styleId="WW8Num24z2">
    <w:name w:val="WW8Num24z2"/>
    <w:rPr>
      <w:rFonts w:ascii="Verdana" w:eastAsia="Times New Roman" w:hAnsi="Verdana" w:cs="Times New Roman"/>
    </w:rPr>
  </w:style>
  <w:style w:type="character" w:customStyle="1" w:styleId="WW8Num26z0">
    <w:name w:val="WW8Num26z0"/>
    <w:rPr>
      <w:rFonts w:ascii="Wingdings" w:hAnsi="Wingdings" w:cs="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cs="Symbol"/>
    </w:rPr>
  </w:style>
  <w:style w:type="character" w:customStyle="1" w:styleId="WW8Num28z0">
    <w:name w:val="WW8Num28z0"/>
    <w:rPr>
      <w:rFonts w:ascii="Symbol" w:hAnsi="Symbol" w:cs="Symbol"/>
      <w:sz w:val="20"/>
    </w:rPr>
  </w:style>
  <w:style w:type="character" w:customStyle="1" w:styleId="WW8Num28z1">
    <w:name w:val="WW8Num28z1"/>
    <w:rPr>
      <w:rFonts w:ascii="Courier New" w:hAnsi="Courier New" w:cs="Courier New"/>
      <w:sz w:val="20"/>
    </w:rPr>
  </w:style>
  <w:style w:type="character" w:customStyle="1" w:styleId="WW8Num28z2">
    <w:name w:val="WW8Num28z2"/>
    <w:rPr>
      <w:rFonts w:ascii="Wingdings" w:hAnsi="Wingdings" w:cs="Wingdings"/>
      <w:sz w:val="20"/>
    </w:rPr>
  </w:style>
  <w:style w:type="character" w:customStyle="1" w:styleId="WW-DefaultParagraphFont">
    <w:name w:val="WW-Default Paragraph Font"/>
  </w:style>
  <w:style w:type="character" w:styleId="Hyperlink">
    <w:name w:val="Hyperlink"/>
    <w:rPr>
      <w:color w:val="0000FF"/>
      <w:u w:val="single"/>
    </w:rPr>
  </w:style>
  <w:style w:type="character" w:styleId="PageNumber">
    <w:name w:val="page number"/>
    <w:basedOn w:val="WW-DefaultParagraphFont"/>
  </w:style>
  <w:style w:type="character" w:styleId="FollowedHyperlink">
    <w:name w:val="FollowedHyperlink"/>
    <w:rPr>
      <w:color w:val="800080"/>
      <w:u w:val="single"/>
    </w:rPr>
  </w:style>
  <w:style w:type="character" w:customStyle="1" w:styleId="paragraph">
    <w:name w:val="paragraph"/>
    <w:basedOn w:val="WW-DefaultParagraphFont"/>
  </w:style>
  <w:style w:type="character" w:styleId="Strong">
    <w:name w:val="Strong"/>
    <w:qFormat/>
    <w:rPr>
      <w:b/>
      <w:bCs/>
    </w:rPr>
  </w:style>
  <w:style w:type="character" w:customStyle="1" w:styleId="yshortcuts">
    <w:name w:val="yshortcuts"/>
    <w:basedOn w:val="WW-DefaultParagraphFont"/>
  </w:style>
  <w:style w:type="character" w:customStyle="1" w:styleId="PlainTextChar">
    <w:name w:val="Plain Text Char"/>
    <w:rPr>
      <w:rFonts w:ascii="Courier New" w:hAnsi="Courier New" w:cs="Courier New"/>
      <w:lang w:val="en-US"/>
    </w:rPr>
  </w:style>
  <w:style w:type="character" w:customStyle="1" w:styleId="paratext">
    <w:name w:val="paratext"/>
    <w:basedOn w:val="WW-DefaultParagraphFont"/>
  </w:style>
  <w:style w:type="character" w:customStyle="1" w:styleId="yiv1563874881apple-style-span">
    <w:name w:val="yiv1563874881apple-style-span"/>
  </w:style>
  <w:style w:type="character" w:customStyle="1" w:styleId="HTMLPreformattedChar">
    <w:name w:val="HTML Preformatted Char"/>
    <w:rPr>
      <w:rFonts w:ascii="Courier New" w:eastAsia="Courier New" w:hAnsi="Courier New" w:cs="Courier New"/>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Pr>
      <w:rFonts w:ascii="Verdana" w:hAnsi="Verdana" w:cs="Verdana"/>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 w:val="left" w:pos="10080"/>
      </w:tabs>
      <w:ind w:left="360"/>
    </w:pPr>
    <w:rPr>
      <w:rFonts w:ascii="Arial" w:hAnsi="Arial" w:cs="Arial"/>
      <w:color w:val="000000"/>
      <w:sz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2">
    <w:name w:val="Body Text 2"/>
    <w:basedOn w:val="Normal"/>
    <w:rPr>
      <w:rFonts w:ascii="Verdana" w:hAnsi="Verdana" w:cs="Verdana"/>
      <w:b/>
      <w:bCs/>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sz w:val="20"/>
      <w:szCs w:val="20"/>
    </w:rPr>
  </w:style>
  <w:style w:type="paragraph" w:styleId="NormalWeb">
    <w:name w:val="Normal (Web)"/>
    <w:basedOn w:val="Normal"/>
    <w:pPr>
      <w:spacing w:before="100" w:after="100"/>
    </w:pPr>
  </w:style>
  <w:style w:type="paragraph" w:styleId="PlainText">
    <w:name w:val="Plain Text"/>
    <w:basedOn w:val="Normal"/>
    <w:rPr>
      <w:rFonts w:ascii="Courier New" w:hAnsi="Courier New" w:cs="Courier New"/>
      <w:sz w:val="20"/>
      <w:szCs w:val="20"/>
    </w:rPr>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sglobal.com/products-epayment-expeditedpayments" TargetMode="External"/><Relationship Id="rId13" Type="http://schemas.openxmlformats.org/officeDocument/2006/relationships/hyperlink" Target="http://www.fisglobal.com/products-epayment-remitta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isglobal.com/products-epayment-electronicpaymentpresentment" TargetMode="External"/><Relationship Id="rId12" Type="http://schemas.openxmlformats.org/officeDocument/2006/relationships/hyperlink" Target="http://www.fisglobal.com/products-epayment-persontopersonpayments" TargetMode="External"/><Relationship Id="rId17" Type="http://schemas.openxmlformats.org/officeDocument/2006/relationships/hyperlink" Target="http://en.wikipedia.org/wiki/IOS_(Apple)" TargetMode="External"/><Relationship Id="rId2" Type="http://schemas.openxmlformats.org/officeDocument/2006/relationships/styles" Target="styles.xml"/><Relationship Id="rId16" Type="http://schemas.openxmlformats.org/officeDocument/2006/relationships/hyperlink" Target="http://en.wikipedia.org/wiki/Supply_chain" TargetMode="External"/><Relationship Id="rId1" Type="http://schemas.openxmlformats.org/officeDocument/2006/relationships/numbering" Target="numbering.xml"/><Relationship Id="rId6" Type="http://schemas.openxmlformats.org/officeDocument/2006/relationships/hyperlink" Target="http://www.fisglobal.com/products-epayment-ebillsyndication" TargetMode="External"/><Relationship Id="rId11" Type="http://schemas.openxmlformats.org/officeDocument/2006/relationships/hyperlink" Target="http://www.fisglobal.com/products-epayment-payelectronic" TargetMode="External"/><Relationship Id="rId5" Type="http://schemas.openxmlformats.org/officeDocument/2006/relationships/hyperlink" Target="http://www.fisglobal.com/products-epayment-achprocessing" TargetMode="External"/><Relationship Id="rId15" Type="http://schemas.openxmlformats.org/officeDocument/2006/relationships/hyperlink" Target="http://en.wikipedia.org/wiki/Raw_material" TargetMode="External"/><Relationship Id="rId10" Type="http://schemas.openxmlformats.org/officeDocument/2006/relationships/hyperlink" Target="http://www.fisglobal.com/products-epayment-mobilepaymen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isglobal.com/products-epayment-fraudmanagement" TargetMode="External"/><Relationship Id="rId14" Type="http://schemas.openxmlformats.org/officeDocument/2006/relationships/hyperlink" Target="http://www.fisglobal.com/products-epayment-securevaultpay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Kunal Sachdeva</vt:lpstr>
    </vt:vector>
  </TitlesOfParts>
  <Company>Hewlett-Packard</Company>
  <LinksUpToDate>false</LinksUpToDate>
  <CharactersWithSpaces>14017</CharactersWithSpaces>
  <SharedDoc>false</SharedDoc>
  <HLinks>
    <vt:vector size="78" baseType="variant">
      <vt:variant>
        <vt:i4>1572977</vt:i4>
      </vt:variant>
      <vt:variant>
        <vt:i4>36</vt:i4>
      </vt:variant>
      <vt:variant>
        <vt:i4>0</vt:i4>
      </vt:variant>
      <vt:variant>
        <vt:i4>5</vt:i4>
      </vt:variant>
      <vt:variant>
        <vt:lpwstr>http://en.wikipedia.org/wiki/IOS_(Apple)</vt:lpwstr>
      </vt:variant>
      <vt:variant>
        <vt:lpwstr/>
      </vt:variant>
      <vt:variant>
        <vt:i4>3014731</vt:i4>
      </vt:variant>
      <vt:variant>
        <vt:i4>33</vt:i4>
      </vt:variant>
      <vt:variant>
        <vt:i4>0</vt:i4>
      </vt:variant>
      <vt:variant>
        <vt:i4>5</vt:i4>
      </vt:variant>
      <vt:variant>
        <vt:lpwstr>http://en.wikipedia.org/wiki/Supply_chain</vt:lpwstr>
      </vt:variant>
      <vt:variant>
        <vt:lpwstr/>
      </vt:variant>
      <vt:variant>
        <vt:i4>1048678</vt:i4>
      </vt:variant>
      <vt:variant>
        <vt:i4>30</vt:i4>
      </vt:variant>
      <vt:variant>
        <vt:i4>0</vt:i4>
      </vt:variant>
      <vt:variant>
        <vt:i4>5</vt:i4>
      </vt:variant>
      <vt:variant>
        <vt:lpwstr>http://en.wikipedia.org/wiki/Raw_material</vt:lpwstr>
      </vt:variant>
      <vt:variant>
        <vt:lpwstr/>
      </vt:variant>
      <vt:variant>
        <vt:i4>8192114</vt:i4>
      </vt:variant>
      <vt:variant>
        <vt:i4>27</vt:i4>
      </vt:variant>
      <vt:variant>
        <vt:i4>0</vt:i4>
      </vt:variant>
      <vt:variant>
        <vt:i4>5</vt:i4>
      </vt:variant>
      <vt:variant>
        <vt:lpwstr>http://www.fisglobal.com/products-epayment-securevaultpayments</vt:lpwstr>
      </vt:variant>
      <vt:variant>
        <vt:lpwstr/>
      </vt:variant>
      <vt:variant>
        <vt:i4>1048580</vt:i4>
      </vt:variant>
      <vt:variant>
        <vt:i4>24</vt:i4>
      </vt:variant>
      <vt:variant>
        <vt:i4>0</vt:i4>
      </vt:variant>
      <vt:variant>
        <vt:i4>5</vt:i4>
      </vt:variant>
      <vt:variant>
        <vt:lpwstr>http://www.fisglobal.com/products-epayment-remittance</vt:lpwstr>
      </vt:variant>
      <vt:variant>
        <vt:lpwstr/>
      </vt:variant>
      <vt:variant>
        <vt:i4>1376287</vt:i4>
      </vt:variant>
      <vt:variant>
        <vt:i4>21</vt:i4>
      </vt:variant>
      <vt:variant>
        <vt:i4>0</vt:i4>
      </vt:variant>
      <vt:variant>
        <vt:i4>5</vt:i4>
      </vt:variant>
      <vt:variant>
        <vt:lpwstr>http://www.fisglobal.com/products-epayment-persontopersonpayments</vt:lpwstr>
      </vt:variant>
      <vt:variant>
        <vt:lpwstr/>
      </vt:variant>
      <vt:variant>
        <vt:i4>1</vt:i4>
      </vt:variant>
      <vt:variant>
        <vt:i4>18</vt:i4>
      </vt:variant>
      <vt:variant>
        <vt:i4>0</vt:i4>
      </vt:variant>
      <vt:variant>
        <vt:i4>5</vt:i4>
      </vt:variant>
      <vt:variant>
        <vt:lpwstr>http://www.fisglobal.com/products-epayment-payelectronic</vt:lpwstr>
      </vt:variant>
      <vt:variant>
        <vt:lpwstr/>
      </vt:variant>
      <vt:variant>
        <vt:i4>131091</vt:i4>
      </vt:variant>
      <vt:variant>
        <vt:i4>15</vt:i4>
      </vt:variant>
      <vt:variant>
        <vt:i4>0</vt:i4>
      </vt:variant>
      <vt:variant>
        <vt:i4>5</vt:i4>
      </vt:variant>
      <vt:variant>
        <vt:lpwstr>http://www.fisglobal.com/products-epayment-mobilepayments</vt:lpwstr>
      </vt:variant>
      <vt:variant>
        <vt:lpwstr/>
      </vt:variant>
      <vt:variant>
        <vt:i4>7209074</vt:i4>
      </vt:variant>
      <vt:variant>
        <vt:i4>12</vt:i4>
      </vt:variant>
      <vt:variant>
        <vt:i4>0</vt:i4>
      </vt:variant>
      <vt:variant>
        <vt:i4>5</vt:i4>
      </vt:variant>
      <vt:variant>
        <vt:lpwstr>http://www.fisglobal.com/products-epayment-fraudmanagement</vt:lpwstr>
      </vt:variant>
      <vt:variant>
        <vt:lpwstr/>
      </vt:variant>
      <vt:variant>
        <vt:i4>589851</vt:i4>
      </vt:variant>
      <vt:variant>
        <vt:i4>9</vt:i4>
      </vt:variant>
      <vt:variant>
        <vt:i4>0</vt:i4>
      </vt:variant>
      <vt:variant>
        <vt:i4>5</vt:i4>
      </vt:variant>
      <vt:variant>
        <vt:lpwstr>http://www.fisglobal.com/products-epayment-expeditedpayments</vt:lpwstr>
      </vt:variant>
      <vt:variant>
        <vt:lpwstr/>
      </vt:variant>
      <vt:variant>
        <vt:i4>8323169</vt:i4>
      </vt:variant>
      <vt:variant>
        <vt:i4>6</vt:i4>
      </vt:variant>
      <vt:variant>
        <vt:i4>0</vt:i4>
      </vt:variant>
      <vt:variant>
        <vt:i4>5</vt:i4>
      </vt:variant>
      <vt:variant>
        <vt:lpwstr>http://www.fisglobal.com/products-epayment-electronicpaymentpresentment</vt:lpwstr>
      </vt:variant>
      <vt:variant>
        <vt:lpwstr/>
      </vt:variant>
      <vt:variant>
        <vt:i4>8126560</vt:i4>
      </vt:variant>
      <vt:variant>
        <vt:i4>3</vt:i4>
      </vt:variant>
      <vt:variant>
        <vt:i4>0</vt:i4>
      </vt:variant>
      <vt:variant>
        <vt:i4>5</vt:i4>
      </vt:variant>
      <vt:variant>
        <vt:lpwstr>http://www.fisglobal.com/products-epayment-ebillsyndication</vt:lpwstr>
      </vt:variant>
      <vt:variant>
        <vt:lpwstr/>
      </vt:variant>
      <vt:variant>
        <vt:i4>1835030</vt:i4>
      </vt:variant>
      <vt:variant>
        <vt:i4>0</vt:i4>
      </vt:variant>
      <vt:variant>
        <vt:i4>0</vt:i4>
      </vt:variant>
      <vt:variant>
        <vt:i4>5</vt:i4>
      </vt:variant>
      <vt:variant>
        <vt:lpwstr>http://www.fisglobal.com/products-epayment-achprocessing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Kunal Sachdeva</dc:title>
  <dc:subject/>
  <dc:creator>Computer</dc:creator>
  <cp:keywords/>
  <cp:lastModifiedBy>Anirudh Munj</cp:lastModifiedBy>
  <cp:revision>2</cp:revision>
  <cp:lastPrinted>1601-01-01T00:00:00Z</cp:lastPrinted>
  <dcterms:created xsi:type="dcterms:W3CDTF">2018-12-17T06:59:00Z</dcterms:created>
  <dcterms:modified xsi:type="dcterms:W3CDTF">2018-12-17T06:59:00Z</dcterms:modified>
</cp:coreProperties>
</file>