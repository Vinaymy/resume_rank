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943A1" w:rsidRPr="00DD7907" w:rsidRDefault="00B943A1" w:rsidP="00B943A1">
      <w:pPr>
        <w:pStyle w:val="Title"/>
        <w:tabs>
          <w:tab w:val="left" w:pos="450"/>
        </w:tabs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B943A1" w:rsidRPr="00DD7907" w:rsidRDefault="00B943A1" w:rsidP="00B943A1">
      <w:pPr>
        <w:pStyle w:val="Title"/>
        <w:tabs>
          <w:tab w:val="left" w:pos="450"/>
        </w:tabs>
        <w:jc w:val="left"/>
        <w:rPr>
          <w:rFonts w:ascii="Times New Roman" w:hAnsi="Times New Roman" w:cs="Times New Roman"/>
        </w:rPr>
      </w:pPr>
    </w:p>
    <w:p w:rsidR="00B943A1" w:rsidRPr="00DD7907" w:rsidRDefault="00B943A1" w:rsidP="00B943A1">
      <w:pPr>
        <w:pStyle w:val="Title"/>
        <w:tabs>
          <w:tab w:val="left" w:pos="450"/>
        </w:tabs>
        <w:jc w:val="left"/>
        <w:rPr>
          <w:rFonts w:ascii="Times New Roman" w:hAnsi="Times New Roman" w:cs="Times New Roman"/>
        </w:rPr>
      </w:pPr>
    </w:p>
    <w:p w:rsidR="00E462DB" w:rsidRDefault="00E462DB" w:rsidP="00E462DB">
      <w:pPr>
        <w:pStyle w:val="Heading2"/>
        <w:jc w:val="center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</w:p>
    <w:p w:rsidR="00B943A1" w:rsidRPr="00E462DB" w:rsidRDefault="00E462DB" w:rsidP="00E462DB">
      <w:pPr>
        <w:pStyle w:val="Heading2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  </w:t>
      </w:r>
      <w:r w:rsidR="00B943A1" w:rsidRPr="00E462DB">
        <w:rPr>
          <w:rFonts w:ascii="Times New Roman" w:hAnsi="Times New Roman" w:cs="Times New Roman"/>
          <w:b/>
          <w:bCs/>
          <w:sz w:val="36"/>
          <w:szCs w:val="36"/>
          <w:u w:val="double"/>
        </w:rPr>
        <w:t>RESUME</w:t>
      </w:r>
    </w:p>
    <w:p w:rsidR="00B943A1" w:rsidRPr="00DD7907" w:rsidRDefault="00B943A1" w:rsidP="00B943A1">
      <w:pPr>
        <w:pStyle w:val="Title"/>
        <w:tabs>
          <w:tab w:val="left" w:pos="450"/>
        </w:tabs>
        <w:jc w:val="left"/>
        <w:rPr>
          <w:rFonts w:ascii="Times New Roman" w:hAnsi="Times New Roman" w:cs="Times New Roman"/>
        </w:rPr>
      </w:pPr>
    </w:p>
    <w:p w:rsidR="00B943A1" w:rsidRPr="00DD7907" w:rsidRDefault="00B943A1" w:rsidP="00B943A1">
      <w:pPr>
        <w:pStyle w:val="Title"/>
        <w:tabs>
          <w:tab w:val="left" w:pos="450"/>
        </w:tabs>
        <w:jc w:val="left"/>
        <w:rPr>
          <w:rFonts w:ascii="Times New Roman" w:hAnsi="Times New Roman" w:cs="Times New Roman"/>
        </w:rPr>
      </w:pPr>
    </w:p>
    <w:p w:rsidR="00B943A1" w:rsidRPr="00DD7907" w:rsidRDefault="00B943A1" w:rsidP="00B943A1">
      <w:pPr>
        <w:pStyle w:val="Title"/>
        <w:tabs>
          <w:tab w:val="left" w:pos="450"/>
        </w:tabs>
        <w:jc w:val="left"/>
        <w:rPr>
          <w:rFonts w:ascii="Times New Roman" w:hAnsi="Times New Roman" w:cs="Times New Roman"/>
        </w:rPr>
      </w:pPr>
    </w:p>
    <w:p w:rsidR="00EC3498" w:rsidRPr="00E462DB" w:rsidRDefault="00651FA0" w:rsidP="00E462DB">
      <w:pPr>
        <w:pStyle w:val="Title"/>
        <w:tabs>
          <w:tab w:val="left" w:pos="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462DB">
        <w:rPr>
          <w:rFonts w:ascii="Times New Roman" w:hAnsi="Times New Roman" w:cs="Times New Roman"/>
          <w:sz w:val="28"/>
          <w:szCs w:val="28"/>
        </w:rPr>
        <w:t>HARSH</w:t>
      </w:r>
      <w:r w:rsidR="005A5C21" w:rsidRPr="00E462DB">
        <w:rPr>
          <w:rFonts w:ascii="Times New Roman" w:hAnsi="Times New Roman" w:cs="Times New Roman"/>
          <w:sz w:val="28"/>
          <w:szCs w:val="28"/>
        </w:rPr>
        <w:t xml:space="preserve"> KUMAR</w:t>
      </w:r>
      <w:r w:rsidR="00EC3498" w:rsidRPr="00E462DB">
        <w:rPr>
          <w:rFonts w:ascii="Times New Roman" w:hAnsi="Times New Roman" w:cs="Times New Roman"/>
          <w:sz w:val="28"/>
          <w:szCs w:val="28"/>
        </w:rPr>
        <w:tab/>
      </w:r>
      <w:r w:rsidR="00EC3498" w:rsidRPr="00E462DB">
        <w:rPr>
          <w:rFonts w:ascii="Times New Roman" w:hAnsi="Times New Roman" w:cs="Times New Roman"/>
          <w:sz w:val="28"/>
          <w:szCs w:val="28"/>
        </w:rPr>
        <w:tab/>
      </w:r>
    </w:p>
    <w:p w:rsidR="00EC3498" w:rsidRPr="00DD7907" w:rsidRDefault="00EC3498" w:rsidP="00B943A1">
      <w:pPr>
        <w:rPr>
          <w:sz w:val="22"/>
          <w:szCs w:val="22"/>
          <w:u w:val="single"/>
        </w:rPr>
      </w:pPr>
      <w:r w:rsidRPr="00DD7907">
        <w:rPr>
          <w:sz w:val="22"/>
          <w:szCs w:val="22"/>
        </w:rPr>
        <w:t xml:space="preserve">Email: </w:t>
      </w:r>
      <w:hyperlink r:id="rId6" w:history="1">
        <w:r w:rsidR="00B943A1" w:rsidRPr="00DD7907">
          <w:rPr>
            <w:rStyle w:val="Hyperlink"/>
            <w:sz w:val="22"/>
            <w:szCs w:val="22"/>
          </w:rPr>
          <w:t>harshchaudarymca10@gmail.com</w:t>
        </w:r>
      </w:hyperlink>
    </w:p>
    <w:p w:rsidR="00B943A1" w:rsidRPr="00DD7907" w:rsidRDefault="00B943A1" w:rsidP="00B943A1">
      <w:pPr>
        <w:rPr>
          <w:sz w:val="22"/>
          <w:szCs w:val="22"/>
        </w:rPr>
      </w:pPr>
      <w:r w:rsidRPr="00DD7907">
        <w:rPr>
          <w:sz w:val="22"/>
          <w:szCs w:val="22"/>
        </w:rPr>
        <w:t>Mobile No:  07814167578/07307235466</w:t>
      </w:r>
    </w:p>
    <w:p w:rsidR="00B943A1" w:rsidRPr="00DD7907" w:rsidRDefault="00B943A1" w:rsidP="00B943A1">
      <w:pPr>
        <w:rPr>
          <w:sz w:val="22"/>
          <w:szCs w:val="22"/>
          <w:u w:val="single"/>
        </w:rPr>
      </w:pPr>
    </w:p>
    <w:p w:rsidR="00C33E4A" w:rsidRPr="00DD7907" w:rsidRDefault="007D59FB" w:rsidP="00B943A1">
      <w:pPr>
        <w:jc w:val="both"/>
        <w:rPr>
          <w:sz w:val="22"/>
          <w:szCs w:val="22"/>
        </w:rPr>
      </w:pPr>
      <w:r w:rsidRPr="00DD7907">
        <w:rPr>
          <w:iCs/>
          <w:sz w:val="22"/>
          <w:szCs w:val="22"/>
        </w:rPr>
        <w:t xml:space="preserve"> </w:t>
      </w: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7D59FB" w:rsidRPr="00DD7907" w:rsidRDefault="007D59FB" w:rsidP="00B943A1">
      <w:pPr>
        <w:jc w:val="both"/>
        <w:rPr>
          <w:sz w:val="22"/>
          <w:szCs w:val="22"/>
        </w:rPr>
      </w:pPr>
    </w:p>
    <w:p w:rsidR="00287B93" w:rsidRPr="00E462DB" w:rsidRDefault="00287B93" w:rsidP="00DD7907">
      <w:pPr>
        <w:rPr>
          <w:b/>
          <w:sz w:val="22"/>
          <w:szCs w:val="22"/>
          <w:u w:val="single"/>
        </w:rPr>
      </w:pPr>
      <w:r w:rsidRPr="00E462DB">
        <w:rPr>
          <w:b/>
          <w:sz w:val="22"/>
          <w:szCs w:val="22"/>
          <w:u w:val="single"/>
        </w:rPr>
        <w:t>CAREER OBJECTIVE</w:t>
      </w:r>
    </w:p>
    <w:p w:rsidR="00EC3498" w:rsidRPr="00DD7907" w:rsidRDefault="00EC3498" w:rsidP="001946ED">
      <w:pPr>
        <w:pStyle w:val="BodyText2"/>
        <w:jc w:val="both"/>
        <w:rPr>
          <w:rFonts w:ascii="Times New Roman" w:hAnsi="Times New Roman" w:cs="Times New Roman"/>
          <w:sz w:val="22"/>
          <w:szCs w:val="22"/>
        </w:rPr>
      </w:pPr>
    </w:p>
    <w:p w:rsidR="00287B93" w:rsidRPr="00DD7907" w:rsidRDefault="00321204" w:rsidP="001946ED">
      <w:pPr>
        <w:jc w:val="both"/>
        <w:rPr>
          <w:sz w:val="22"/>
          <w:szCs w:val="22"/>
        </w:rPr>
      </w:pPr>
      <w:r w:rsidRPr="00DD7907">
        <w:rPr>
          <w:sz w:val="22"/>
          <w:szCs w:val="22"/>
        </w:rPr>
        <w:t>Seeking challenging and responsible opportunities in an organization where my skills and abilities will be an asset through continuous learning process.</w:t>
      </w:r>
    </w:p>
    <w:p w:rsidR="00EC3498" w:rsidRDefault="00EC3498" w:rsidP="00B943A1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:rsidR="00E462DB" w:rsidRDefault="00E462DB" w:rsidP="00B943A1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:rsidR="00E462DB" w:rsidRDefault="00E462DB" w:rsidP="00B943A1">
      <w:pPr>
        <w:pStyle w:val="BodyText2"/>
        <w:rPr>
          <w:rFonts w:ascii="Times New Roman" w:hAnsi="Times New Roman" w:cs="Times New Roman"/>
          <w:sz w:val="22"/>
          <w:szCs w:val="22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9C231B" w:rsidRDefault="009C231B" w:rsidP="00B943A1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:rsidR="00E462DB" w:rsidRDefault="00E462DB" w:rsidP="00E462DB">
      <w:pPr>
        <w:spacing w:before="100" w:after="100" w:line="200" w:lineRule="atLeast"/>
        <w:rPr>
          <w:sz w:val="22"/>
          <w:szCs w:val="22"/>
        </w:rPr>
      </w:pPr>
      <w:r w:rsidRPr="00062570">
        <w:rPr>
          <w:b/>
          <w:bCs/>
          <w:sz w:val="28"/>
          <w:szCs w:val="22"/>
          <w:u w:val="single"/>
        </w:rPr>
        <w:t>Educational Qualifications</w:t>
      </w:r>
      <w:r>
        <w:rPr>
          <w:b/>
          <w:bCs/>
          <w:sz w:val="22"/>
          <w:szCs w:val="22"/>
          <w:u w:val="single"/>
        </w:rPr>
        <w:t>:</w:t>
      </w:r>
    </w:p>
    <w:p w:rsidR="00DD7907" w:rsidRDefault="00DD7907" w:rsidP="00DD7907">
      <w:pPr>
        <w:rPr>
          <w:sz w:val="22"/>
          <w:szCs w:val="22"/>
        </w:rPr>
      </w:pPr>
    </w:p>
    <w:p w:rsidR="001946ED" w:rsidRDefault="001946ED" w:rsidP="00DD7907">
      <w:pPr>
        <w:rPr>
          <w:sz w:val="22"/>
          <w:szCs w:val="22"/>
        </w:rPr>
      </w:pPr>
    </w:p>
    <w:tbl>
      <w:tblPr>
        <w:tblW w:w="9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4"/>
        <w:gridCol w:w="2226"/>
        <w:gridCol w:w="2198"/>
        <w:gridCol w:w="2107"/>
        <w:gridCol w:w="1649"/>
      </w:tblGrid>
      <w:tr w:rsidR="00DD7907" w:rsidTr="00E462DB">
        <w:trPr>
          <w:trHeight w:val="455"/>
        </w:trPr>
        <w:tc>
          <w:tcPr>
            <w:tcW w:w="0" w:type="auto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Examination</w:t>
            </w:r>
          </w:p>
        </w:tc>
        <w:tc>
          <w:tcPr>
            <w:tcW w:w="2226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Board/University</w:t>
            </w:r>
          </w:p>
        </w:tc>
        <w:tc>
          <w:tcPr>
            <w:tcW w:w="2198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School/college</w:t>
            </w:r>
          </w:p>
        </w:tc>
        <w:tc>
          <w:tcPr>
            <w:tcW w:w="2107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Percentage</w:t>
            </w:r>
          </w:p>
        </w:tc>
        <w:tc>
          <w:tcPr>
            <w:tcW w:w="1649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Year of passing</w:t>
            </w:r>
          </w:p>
        </w:tc>
      </w:tr>
      <w:tr w:rsidR="00DD7907" w:rsidTr="00E462DB">
        <w:trPr>
          <w:trHeight w:val="581"/>
        </w:trPr>
        <w:tc>
          <w:tcPr>
            <w:tcW w:w="0" w:type="auto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MCA</w:t>
            </w:r>
          </w:p>
        </w:tc>
        <w:tc>
          <w:tcPr>
            <w:tcW w:w="2226" w:type="dxa"/>
          </w:tcPr>
          <w:p w:rsidR="00DD7907" w:rsidRDefault="009C231B" w:rsidP="00FF43C1">
            <w:pPr>
              <w:spacing w:before="100" w:after="100" w:line="200" w:lineRule="exact"/>
              <w:rPr>
                <w:bCs/>
              </w:rPr>
            </w:pPr>
            <w:r w:rsidRPr="009C231B">
              <w:rPr>
                <w:bCs/>
                <w:sz w:val="22"/>
                <w:szCs w:val="22"/>
              </w:rPr>
              <w:t>kurukshetra university</w:t>
            </w:r>
          </w:p>
        </w:tc>
        <w:tc>
          <w:tcPr>
            <w:tcW w:w="2198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Maharaja-aggersen-Institute of manegment</w:t>
            </w:r>
          </w:p>
        </w:tc>
        <w:tc>
          <w:tcPr>
            <w:tcW w:w="2107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65%</w:t>
            </w:r>
          </w:p>
        </w:tc>
        <w:tc>
          <w:tcPr>
            <w:tcW w:w="1649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2010</w:t>
            </w:r>
          </w:p>
        </w:tc>
      </w:tr>
      <w:tr w:rsidR="00DD7907" w:rsidTr="00E462DB">
        <w:trPr>
          <w:trHeight w:val="455"/>
        </w:trPr>
        <w:tc>
          <w:tcPr>
            <w:tcW w:w="0" w:type="auto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BCA</w:t>
            </w:r>
          </w:p>
        </w:tc>
        <w:tc>
          <w:tcPr>
            <w:tcW w:w="2226" w:type="dxa"/>
          </w:tcPr>
          <w:p w:rsidR="00DD7907" w:rsidRDefault="009C231B" w:rsidP="00FF43C1">
            <w:pPr>
              <w:spacing w:before="100" w:after="100" w:line="200" w:lineRule="exact"/>
              <w:rPr>
                <w:bCs/>
              </w:rPr>
            </w:pPr>
            <w:r w:rsidRPr="009C231B">
              <w:rPr>
                <w:bCs/>
                <w:sz w:val="22"/>
                <w:szCs w:val="22"/>
              </w:rPr>
              <w:t>kurukshetra university</w:t>
            </w:r>
          </w:p>
        </w:tc>
        <w:tc>
          <w:tcPr>
            <w:tcW w:w="2198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Gurunanak-khalsa-college</w:t>
            </w:r>
          </w:p>
        </w:tc>
        <w:tc>
          <w:tcPr>
            <w:tcW w:w="2107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50%</w:t>
            </w:r>
          </w:p>
        </w:tc>
        <w:tc>
          <w:tcPr>
            <w:tcW w:w="1649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2007</w:t>
            </w:r>
          </w:p>
        </w:tc>
      </w:tr>
      <w:tr w:rsidR="00DD7907" w:rsidTr="00E462DB">
        <w:trPr>
          <w:trHeight w:val="439"/>
        </w:trPr>
        <w:tc>
          <w:tcPr>
            <w:tcW w:w="0" w:type="auto"/>
          </w:tcPr>
          <w:p w:rsidR="00DD7907" w:rsidRDefault="00DD7907" w:rsidP="00FF43C1">
            <w:pPr>
              <w:spacing w:before="100" w:after="100" w:line="200" w:lineRule="exact"/>
              <w:rPr>
                <w:b/>
                <w:bCs/>
              </w:rPr>
            </w:pPr>
            <w:r>
              <w:rPr>
                <w:bCs/>
                <w:sz w:val="22"/>
                <w:szCs w:val="22"/>
              </w:rPr>
              <w:t>Intermediate</w:t>
            </w:r>
          </w:p>
        </w:tc>
        <w:tc>
          <w:tcPr>
            <w:tcW w:w="2226" w:type="dxa"/>
          </w:tcPr>
          <w:p w:rsidR="00DD7907" w:rsidRDefault="00151481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U.P.BOARD</w:t>
            </w:r>
          </w:p>
        </w:tc>
        <w:tc>
          <w:tcPr>
            <w:tcW w:w="2198" w:type="dxa"/>
          </w:tcPr>
          <w:p w:rsidR="00DD7907" w:rsidRDefault="00151481" w:rsidP="00FF43C1">
            <w:pPr>
              <w:spacing w:before="100" w:after="100" w:line="200" w:lineRule="exact"/>
              <w:rPr>
                <w:b/>
                <w:bCs/>
                <w:u w:val="single"/>
              </w:rPr>
            </w:pPr>
            <w:r>
              <w:rPr>
                <w:bCs/>
                <w:sz w:val="22"/>
                <w:szCs w:val="22"/>
              </w:rPr>
              <w:t>S.D Inter-college</w:t>
            </w:r>
          </w:p>
        </w:tc>
        <w:tc>
          <w:tcPr>
            <w:tcW w:w="2107" w:type="dxa"/>
          </w:tcPr>
          <w:p w:rsidR="00DD7907" w:rsidRDefault="000C661B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</w:rPr>
              <w:t>50%</w:t>
            </w:r>
          </w:p>
        </w:tc>
        <w:tc>
          <w:tcPr>
            <w:tcW w:w="1649" w:type="dxa"/>
          </w:tcPr>
          <w:p w:rsidR="00DD7907" w:rsidRDefault="008A33F2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</w:rPr>
              <w:t>2002</w:t>
            </w:r>
          </w:p>
        </w:tc>
      </w:tr>
      <w:tr w:rsidR="00DD7907" w:rsidTr="00E462DB">
        <w:trPr>
          <w:trHeight w:val="455"/>
        </w:trPr>
        <w:tc>
          <w:tcPr>
            <w:tcW w:w="0" w:type="auto"/>
          </w:tcPr>
          <w:p w:rsidR="00DD7907" w:rsidRPr="00771191" w:rsidRDefault="00DD7907" w:rsidP="00FF43C1">
            <w:pPr>
              <w:spacing w:before="100" w:after="100" w:line="200" w:lineRule="exact"/>
              <w:rPr>
                <w:bCs/>
              </w:rPr>
            </w:pPr>
            <w:r w:rsidRPr="00771191">
              <w:rPr>
                <w:sz w:val="22"/>
                <w:szCs w:val="22"/>
              </w:rPr>
              <w:t>High School</w:t>
            </w:r>
          </w:p>
        </w:tc>
        <w:tc>
          <w:tcPr>
            <w:tcW w:w="2226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U.P.BOARD</w:t>
            </w:r>
          </w:p>
        </w:tc>
        <w:tc>
          <w:tcPr>
            <w:tcW w:w="2198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S.A.M Inter</w:t>
            </w:r>
            <w:r w:rsidR="00151481">
              <w:rPr>
                <w:bCs/>
                <w:sz w:val="22"/>
                <w:szCs w:val="22"/>
              </w:rPr>
              <w:t>-</w:t>
            </w:r>
            <w:r w:rsidRPr="00DD7907">
              <w:rPr>
                <w:bCs/>
                <w:sz w:val="22"/>
                <w:szCs w:val="22"/>
              </w:rPr>
              <w:t>college</w:t>
            </w:r>
          </w:p>
        </w:tc>
        <w:tc>
          <w:tcPr>
            <w:tcW w:w="2107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 w:rsidRPr="00DD7907">
              <w:rPr>
                <w:bCs/>
                <w:sz w:val="22"/>
                <w:szCs w:val="22"/>
              </w:rPr>
              <w:t>58%</w:t>
            </w:r>
          </w:p>
        </w:tc>
        <w:tc>
          <w:tcPr>
            <w:tcW w:w="1649" w:type="dxa"/>
          </w:tcPr>
          <w:p w:rsidR="00DD7907" w:rsidRDefault="00DD7907" w:rsidP="00FF43C1">
            <w:pPr>
              <w:spacing w:before="100" w:after="100" w:line="200" w:lineRule="exact"/>
              <w:rPr>
                <w:bCs/>
              </w:rPr>
            </w:pPr>
            <w:r>
              <w:rPr>
                <w:bCs/>
                <w:sz w:val="22"/>
                <w:szCs w:val="22"/>
              </w:rPr>
              <w:t>2000</w:t>
            </w:r>
          </w:p>
        </w:tc>
      </w:tr>
    </w:tbl>
    <w:p w:rsidR="00DD7907" w:rsidRDefault="00DD7907" w:rsidP="00DD7907">
      <w:pPr>
        <w:rPr>
          <w:sz w:val="22"/>
          <w:szCs w:val="22"/>
        </w:rPr>
      </w:pPr>
    </w:p>
    <w:p w:rsidR="001946ED" w:rsidRDefault="001946ED" w:rsidP="00DD7907">
      <w:pPr>
        <w:rPr>
          <w:sz w:val="22"/>
          <w:szCs w:val="22"/>
        </w:rPr>
      </w:pPr>
    </w:p>
    <w:p w:rsidR="001946ED" w:rsidRPr="00DD7907" w:rsidRDefault="001946ED" w:rsidP="00DD7907">
      <w:pPr>
        <w:rPr>
          <w:sz w:val="22"/>
          <w:szCs w:val="22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DD7907" w:rsidRPr="00DD7907" w:rsidRDefault="00DD7907" w:rsidP="00DD7907">
      <w:pPr>
        <w:rPr>
          <w:sz w:val="22"/>
          <w:szCs w:val="22"/>
        </w:rPr>
      </w:pPr>
    </w:p>
    <w:p w:rsidR="00DD7907" w:rsidRPr="00DD7907" w:rsidRDefault="00DD7907" w:rsidP="00B943A1">
      <w:pPr>
        <w:pStyle w:val="BodyText2"/>
        <w:rPr>
          <w:rFonts w:ascii="Times New Roman" w:hAnsi="Times New Roman" w:cs="Times New Roman"/>
          <w:sz w:val="22"/>
          <w:szCs w:val="22"/>
        </w:rPr>
      </w:pPr>
    </w:p>
    <w:p w:rsidR="00287B93" w:rsidRPr="008B03AF" w:rsidRDefault="00287B93" w:rsidP="00DD7907">
      <w:pPr>
        <w:rPr>
          <w:b/>
          <w:sz w:val="22"/>
          <w:szCs w:val="22"/>
          <w:u w:val="single"/>
        </w:rPr>
      </w:pPr>
      <w:r w:rsidRPr="008B03AF">
        <w:rPr>
          <w:b/>
          <w:sz w:val="22"/>
          <w:szCs w:val="22"/>
          <w:u w:val="single"/>
        </w:rPr>
        <w:t>PROFESSIONAL PROFILE</w:t>
      </w:r>
      <w:r w:rsidR="008B03AF">
        <w:rPr>
          <w:b/>
          <w:sz w:val="22"/>
          <w:szCs w:val="22"/>
          <w:u w:val="single"/>
        </w:rPr>
        <w:t>:</w:t>
      </w:r>
    </w:p>
    <w:p w:rsidR="001946ED" w:rsidRDefault="001946ED" w:rsidP="00B943A1">
      <w:pPr>
        <w:rPr>
          <w:color w:val="000000"/>
          <w:sz w:val="22"/>
          <w:szCs w:val="22"/>
        </w:rPr>
      </w:pPr>
    </w:p>
    <w:p w:rsidR="00287B93" w:rsidRPr="00DD7907" w:rsidRDefault="00304C91" w:rsidP="001946ED">
      <w:pPr>
        <w:jc w:val="both"/>
        <w:rPr>
          <w:color w:val="000000"/>
          <w:sz w:val="22"/>
          <w:szCs w:val="22"/>
        </w:rPr>
      </w:pPr>
      <w:r w:rsidRPr="00DD7907">
        <w:rPr>
          <w:color w:val="000000"/>
          <w:sz w:val="22"/>
          <w:szCs w:val="22"/>
        </w:rPr>
        <w:t xml:space="preserve"> </w:t>
      </w:r>
    </w:p>
    <w:p w:rsidR="00EC3498" w:rsidRPr="00DD7907" w:rsidRDefault="00F911DB" w:rsidP="001946ED">
      <w:pPr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DD7907">
        <w:rPr>
          <w:color w:val="000000"/>
          <w:sz w:val="22"/>
          <w:szCs w:val="22"/>
        </w:rPr>
        <w:t>3</w:t>
      </w:r>
      <w:r w:rsidR="00D7235F" w:rsidRPr="00DD7907">
        <w:rPr>
          <w:color w:val="000000"/>
          <w:sz w:val="22"/>
          <w:szCs w:val="22"/>
        </w:rPr>
        <w:t xml:space="preserve"> year</w:t>
      </w:r>
      <w:r w:rsidR="0030728E" w:rsidRPr="00DD7907">
        <w:rPr>
          <w:color w:val="000000"/>
          <w:sz w:val="22"/>
          <w:szCs w:val="22"/>
        </w:rPr>
        <w:t>s</w:t>
      </w:r>
      <w:r w:rsidR="00D7235F" w:rsidRPr="00DD7907">
        <w:rPr>
          <w:color w:val="000000"/>
          <w:sz w:val="22"/>
          <w:szCs w:val="22"/>
        </w:rPr>
        <w:t xml:space="preserve"> </w:t>
      </w:r>
      <w:r w:rsidR="00EC3498" w:rsidRPr="00DD7907">
        <w:rPr>
          <w:color w:val="000000"/>
          <w:sz w:val="22"/>
          <w:szCs w:val="22"/>
        </w:rPr>
        <w:t xml:space="preserve"> experience as a Php Developer </w:t>
      </w:r>
    </w:p>
    <w:p w:rsidR="00EC3498" w:rsidRPr="00DD7907" w:rsidRDefault="00EC3498" w:rsidP="001946ED">
      <w:pPr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DD7907">
        <w:rPr>
          <w:color w:val="000000"/>
          <w:sz w:val="22"/>
          <w:szCs w:val="22"/>
        </w:rPr>
        <w:t xml:space="preserve">Complete System Analysis and requirement gathering </w:t>
      </w:r>
    </w:p>
    <w:p w:rsidR="00EC3498" w:rsidRPr="00DD7907" w:rsidRDefault="00EC3498" w:rsidP="001946ED">
      <w:pPr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DD7907">
        <w:rPr>
          <w:color w:val="000000"/>
          <w:sz w:val="22"/>
          <w:szCs w:val="22"/>
        </w:rPr>
        <w:t xml:space="preserve">Designing database </w:t>
      </w:r>
    </w:p>
    <w:p w:rsidR="00EC3498" w:rsidRPr="00DD7907" w:rsidRDefault="00EC3498" w:rsidP="001946ED">
      <w:pPr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DD7907">
        <w:rPr>
          <w:color w:val="000000"/>
          <w:sz w:val="22"/>
          <w:szCs w:val="22"/>
        </w:rPr>
        <w:t>Developing Web Pages in Php/Mysql</w:t>
      </w:r>
    </w:p>
    <w:p w:rsidR="00EC3498" w:rsidRPr="00DD7907" w:rsidRDefault="00EC3498" w:rsidP="001946ED">
      <w:pPr>
        <w:numPr>
          <w:ilvl w:val="0"/>
          <w:numId w:val="5"/>
        </w:numPr>
        <w:spacing w:line="276" w:lineRule="auto"/>
        <w:jc w:val="both"/>
        <w:rPr>
          <w:color w:val="000000"/>
          <w:sz w:val="22"/>
          <w:szCs w:val="22"/>
        </w:rPr>
      </w:pPr>
      <w:r w:rsidRPr="00DD7907">
        <w:rPr>
          <w:color w:val="000000"/>
          <w:sz w:val="22"/>
          <w:szCs w:val="22"/>
        </w:rPr>
        <w:t xml:space="preserve">Designing Web Pages with the  Html, JavaScript and </w:t>
      </w:r>
      <w:r w:rsidR="008671F5" w:rsidRPr="00DD7907">
        <w:rPr>
          <w:color w:val="000000"/>
          <w:sz w:val="22"/>
          <w:szCs w:val="22"/>
        </w:rPr>
        <w:t>Jquery</w:t>
      </w:r>
    </w:p>
    <w:p w:rsidR="00C33E4A" w:rsidRDefault="00C33E4A" w:rsidP="001946ED">
      <w:pPr>
        <w:spacing w:before="100" w:after="100" w:line="276" w:lineRule="auto"/>
        <w:ind w:left="360"/>
        <w:jc w:val="both"/>
        <w:rPr>
          <w:b/>
          <w:bCs/>
          <w:u w:val="single"/>
        </w:rPr>
      </w:pPr>
    </w:p>
    <w:p w:rsidR="001946ED" w:rsidRDefault="001946ED" w:rsidP="001946ED">
      <w:pPr>
        <w:spacing w:before="100" w:after="100" w:line="276" w:lineRule="auto"/>
        <w:ind w:left="360"/>
        <w:jc w:val="both"/>
        <w:rPr>
          <w:b/>
          <w:bCs/>
          <w:u w:val="single"/>
        </w:rPr>
      </w:pPr>
    </w:p>
    <w:p w:rsidR="001946ED" w:rsidRDefault="001946ED" w:rsidP="001946ED">
      <w:pPr>
        <w:spacing w:before="100" w:after="100" w:line="276" w:lineRule="auto"/>
        <w:ind w:left="360"/>
        <w:jc w:val="both"/>
        <w:rPr>
          <w:b/>
          <w:bCs/>
          <w:u w:val="single"/>
        </w:rPr>
      </w:pPr>
    </w:p>
    <w:p w:rsidR="001946ED" w:rsidRDefault="001946ED" w:rsidP="001946ED">
      <w:pPr>
        <w:spacing w:before="100" w:after="100" w:line="276" w:lineRule="auto"/>
        <w:ind w:left="360"/>
        <w:jc w:val="both"/>
        <w:rPr>
          <w:b/>
          <w:bCs/>
          <w:u w:val="single"/>
        </w:rPr>
      </w:pPr>
    </w:p>
    <w:p w:rsidR="001946ED" w:rsidRDefault="001946ED" w:rsidP="001946ED">
      <w:pPr>
        <w:spacing w:before="100" w:after="100" w:line="276" w:lineRule="auto"/>
        <w:ind w:left="360"/>
        <w:jc w:val="both"/>
        <w:rPr>
          <w:b/>
          <w:bCs/>
          <w:u w:val="single"/>
        </w:rPr>
      </w:pPr>
    </w:p>
    <w:p w:rsidR="001946ED" w:rsidRDefault="001946ED" w:rsidP="001946ED">
      <w:pPr>
        <w:spacing w:before="100" w:after="100" w:line="276" w:lineRule="auto"/>
        <w:jc w:val="both"/>
        <w:rPr>
          <w:b/>
          <w:bCs/>
          <w:u w:val="single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EC3498" w:rsidRDefault="00EC3498" w:rsidP="001946ED">
      <w:pPr>
        <w:pStyle w:val="Heading1"/>
        <w:numPr>
          <w:ilvl w:val="0"/>
          <w:numId w:val="0"/>
        </w:numPr>
        <w:jc w:val="both"/>
        <w:rPr>
          <w:bCs/>
          <w:sz w:val="24"/>
          <w:szCs w:val="24"/>
          <w:u w:val="single"/>
        </w:rPr>
      </w:pPr>
    </w:p>
    <w:p w:rsidR="001946ED" w:rsidRPr="001946ED" w:rsidRDefault="001946ED" w:rsidP="001946ED"/>
    <w:p w:rsidR="00926750" w:rsidRPr="001946ED" w:rsidRDefault="00926750" w:rsidP="00DD7907">
      <w:pPr>
        <w:rPr>
          <w:b/>
          <w:sz w:val="22"/>
          <w:szCs w:val="22"/>
          <w:u w:val="single"/>
        </w:rPr>
      </w:pPr>
      <w:r w:rsidRPr="001946ED">
        <w:rPr>
          <w:b/>
          <w:sz w:val="22"/>
          <w:szCs w:val="22"/>
          <w:u w:val="single"/>
        </w:rPr>
        <w:t>Technical Skills</w:t>
      </w:r>
      <w:r w:rsidR="001946ED">
        <w:rPr>
          <w:b/>
          <w:sz w:val="22"/>
          <w:szCs w:val="22"/>
          <w:u w:val="single"/>
        </w:rPr>
        <w:t>:</w:t>
      </w:r>
    </w:p>
    <w:p w:rsidR="00EC3498" w:rsidRPr="00DD7907" w:rsidRDefault="00EC3498" w:rsidP="001946ED">
      <w:pPr>
        <w:spacing w:line="276" w:lineRule="auto"/>
        <w:ind w:left="720"/>
        <w:rPr>
          <w:sz w:val="22"/>
          <w:szCs w:val="22"/>
        </w:rPr>
      </w:pPr>
    </w:p>
    <w:p w:rsidR="00EC3498" w:rsidRPr="00DD7907" w:rsidRDefault="00EC3498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 xml:space="preserve">Languages </w:t>
      </w:r>
      <w:r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ab/>
        <w:t xml:space="preserve">: </w:t>
      </w:r>
      <w:r w:rsidR="009C231B">
        <w:rPr>
          <w:sz w:val="22"/>
          <w:szCs w:val="22"/>
        </w:rPr>
        <w:t xml:space="preserve">  </w:t>
      </w:r>
      <w:r w:rsidRPr="00DD7907">
        <w:rPr>
          <w:sz w:val="22"/>
          <w:szCs w:val="22"/>
        </w:rPr>
        <w:t>PHP, Html, Java Script, css</w:t>
      </w:r>
    </w:p>
    <w:p w:rsidR="00EC3498" w:rsidRPr="00DD7907" w:rsidRDefault="00EC3498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 xml:space="preserve">Databases </w:t>
      </w:r>
      <w:r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ab/>
        <w:t>:</w:t>
      </w:r>
      <w:r w:rsidR="009C231B">
        <w:rPr>
          <w:sz w:val="22"/>
          <w:szCs w:val="22"/>
        </w:rPr>
        <w:t xml:space="preserve">  </w:t>
      </w:r>
      <w:r w:rsidRPr="00DD7907">
        <w:rPr>
          <w:sz w:val="22"/>
          <w:szCs w:val="22"/>
        </w:rPr>
        <w:t xml:space="preserve"> Mysql</w:t>
      </w:r>
    </w:p>
    <w:p w:rsidR="00EC3498" w:rsidRPr="00DD7907" w:rsidRDefault="008671F5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>Framework</w:t>
      </w:r>
      <w:r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ab/>
      </w:r>
      <w:r w:rsidR="0037602E" w:rsidRPr="00DD7907">
        <w:rPr>
          <w:sz w:val="22"/>
          <w:szCs w:val="22"/>
        </w:rPr>
        <w:t>:</w:t>
      </w:r>
      <w:r w:rsidR="009C231B">
        <w:rPr>
          <w:sz w:val="22"/>
          <w:szCs w:val="22"/>
        </w:rPr>
        <w:t xml:space="preserve">   </w:t>
      </w:r>
      <w:r w:rsidR="00457FFA" w:rsidRPr="00DD7907">
        <w:rPr>
          <w:sz w:val="22"/>
          <w:szCs w:val="22"/>
        </w:rPr>
        <w:t>Codigniter</w:t>
      </w:r>
      <w:r w:rsidR="00670A82" w:rsidRPr="00DD7907">
        <w:rPr>
          <w:sz w:val="22"/>
          <w:szCs w:val="22"/>
        </w:rPr>
        <w:t>,</w:t>
      </w:r>
      <w:r w:rsidR="00E74278" w:rsidRPr="00DD7907">
        <w:rPr>
          <w:sz w:val="22"/>
          <w:szCs w:val="22"/>
        </w:rPr>
        <w:t>yii,</w:t>
      </w:r>
      <w:r w:rsidR="00275670">
        <w:rPr>
          <w:sz w:val="22"/>
          <w:szCs w:val="22"/>
        </w:rPr>
        <w:t>Cake-php</w:t>
      </w:r>
    </w:p>
    <w:p w:rsidR="00EC3498" w:rsidRPr="00DD7907" w:rsidRDefault="00187ED4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>Cms</w:t>
      </w:r>
      <w:r w:rsidR="00287B93" w:rsidRPr="00DD7907">
        <w:rPr>
          <w:sz w:val="22"/>
          <w:szCs w:val="22"/>
        </w:rPr>
        <w:tab/>
      </w:r>
      <w:r w:rsidR="00287B93"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 xml:space="preserve">           </w:t>
      </w:r>
      <w:r w:rsidR="009C231B">
        <w:rPr>
          <w:sz w:val="22"/>
          <w:szCs w:val="22"/>
        </w:rPr>
        <w:t xml:space="preserve"> </w:t>
      </w:r>
      <w:r w:rsidRPr="00DD7907">
        <w:rPr>
          <w:sz w:val="22"/>
          <w:szCs w:val="22"/>
        </w:rPr>
        <w:t xml:space="preserve"> </w:t>
      </w:r>
      <w:r w:rsidR="00287B93" w:rsidRPr="00DD7907">
        <w:rPr>
          <w:sz w:val="22"/>
          <w:szCs w:val="22"/>
        </w:rPr>
        <w:t>:</w:t>
      </w:r>
      <w:r w:rsidR="009C231B">
        <w:rPr>
          <w:sz w:val="22"/>
          <w:szCs w:val="22"/>
        </w:rPr>
        <w:t xml:space="preserve">   </w:t>
      </w:r>
      <w:r w:rsidR="00F477A0" w:rsidRPr="00DD7907">
        <w:rPr>
          <w:sz w:val="22"/>
          <w:szCs w:val="22"/>
        </w:rPr>
        <w:t>Wordpress</w:t>
      </w:r>
    </w:p>
    <w:p w:rsidR="00EC3498" w:rsidRPr="00DD7907" w:rsidRDefault="00187ED4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 xml:space="preserve">Editor </w:t>
      </w:r>
      <w:r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ab/>
        <w:t xml:space="preserve">: </w:t>
      </w:r>
      <w:r w:rsidR="009C231B">
        <w:rPr>
          <w:sz w:val="22"/>
          <w:szCs w:val="22"/>
        </w:rPr>
        <w:t xml:space="preserve">  </w:t>
      </w:r>
      <w:r w:rsidRPr="00DD7907">
        <w:rPr>
          <w:sz w:val="22"/>
          <w:szCs w:val="22"/>
        </w:rPr>
        <w:t>Dream Viewer</w:t>
      </w:r>
      <w:r w:rsidR="00EC3498" w:rsidRPr="00DD7907">
        <w:rPr>
          <w:sz w:val="22"/>
          <w:szCs w:val="22"/>
        </w:rPr>
        <w:t>, Notepad</w:t>
      </w:r>
      <w:r w:rsidRPr="00DD7907">
        <w:rPr>
          <w:sz w:val="22"/>
          <w:szCs w:val="22"/>
        </w:rPr>
        <w:t>++</w:t>
      </w:r>
      <w:r w:rsidR="0070105D" w:rsidRPr="00DD7907">
        <w:rPr>
          <w:sz w:val="22"/>
          <w:szCs w:val="22"/>
        </w:rPr>
        <w:t>,Netbeans</w:t>
      </w:r>
      <w:r w:rsidR="00EC3498" w:rsidRPr="00DD7907">
        <w:rPr>
          <w:sz w:val="22"/>
          <w:szCs w:val="22"/>
        </w:rPr>
        <w:t xml:space="preserve"> </w:t>
      </w:r>
    </w:p>
    <w:p w:rsidR="00EC3498" w:rsidRPr="00DD7907" w:rsidRDefault="00EC3498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>Web Server</w:t>
      </w:r>
      <w:r w:rsidRPr="00DD7907">
        <w:rPr>
          <w:sz w:val="22"/>
          <w:szCs w:val="22"/>
        </w:rPr>
        <w:tab/>
      </w:r>
      <w:r w:rsidRPr="00DD7907">
        <w:rPr>
          <w:sz w:val="22"/>
          <w:szCs w:val="22"/>
        </w:rPr>
        <w:tab/>
        <w:t xml:space="preserve">: </w:t>
      </w:r>
      <w:r w:rsidR="009C231B">
        <w:rPr>
          <w:sz w:val="22"/>
          <w:szCs w:val="22"/>
        </w:rPr>
        <w:t xml:space="preserve">  </w:t>
      </w:r>
      <w:r w:rsidRPr="00DD7907">
        <w:rPr>
          <w:sz w:val="22"/>
          <w:szCs w:val="22"/>
        </w:rPr>
        <w:t xml:space="preserve">Wamp / Xamp </w:t>
      </w:r>
    </w:p>
    <w:p w:rsidR="00EC3498" w:rsidRPr="00DD7907" w:rsidRDefault="00EC3498" w:rsidP="001946ED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 w:rsidRPr="00DD7907">
        <w:rPr>
          <w:sz w:val="22"/>
          <w:szCs w:val="22"/>
        </w:rPr>
        <w:t xml:space="preserve">Operating Systems </w:t>
      </w:r>
      <w:r w:rsidRPr="00DD7907">
        <w:rPr>
          <w:sz w:val="22"/>
          <w:szCs w:val="22"/>
        </w:rPr>
        <w:tab/>
        <w:t xml:space="preserve">: </w:t>
      </w:r>
      <w:r w:rsidR="009C231B">
        <w:rPr>
          <w:sz w:val="22"/>
          <w:szCs w:val="22"/>
        </w:rPr>
        <w:t xml:space="preserve">  </w:t>
      </w:r>
      <w:r w:rsidRPr="00DD7907">
        <w:rPr>
          <w:sz w:val="22"/>
          <w:szCs w:val="22"/>
        </w:rPr>
        <w:t xml:space="preserve">Windows 7/Vista/xp/2000/NT </w:t>
      </w:r>
    </w:p>
    <w:p w:rsidR="00361BDD" w:rsidRPr="00DD7907" w:rsidRDefault="00361BDD" w:rsidP="00B943A1">
      <w:pPr>
        <w:ind w:left="720"/>
        <w:rPr>
          <w:sz w:val="22"/>
          <w:szCs w:val="22"/>
        </w:rPr>
      </w:pPr>
    </w:p>
    <w:p w:rsidR="00EC3498" w:rsidRPr="00DD7907" w:rsidRDefault="00EC3498" w:rsidP="00B943A1">
      <w:pPr>
        <w:ind w:left="360"/>
        <w:rPr>
          <w:sz w:val="22"/>
          <w:szCs w:val="22"/>
        </w:rPr>
      </w:pPr>
    </w:p>
    <w:p w:rsidR="00EC3498" w:rsidRDefault="00EC3498" w:rsidP="009C231B">
      <w:pPr>
        <w:pStyle w:val="Heading1"/>
        <w:numPr>
          <w:ilvl w:val="0"/>
          <w:numId w:val="0"/>
        </w:numPr>
        <w:ind w:left="432" w:hanging="432"/>
        <w:jc w:val="both"/>
        <w:rPr>
          <w:b w:val="0"/>
          <w:szCs w:val="22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9C231B" w:rsidRPr="009C231B" w:rsidRDefault="009C231B" w:rsidP="009C231B"/>
    <w:p w:rsidR="00255AE2" w:rsidRPr="001946ED" w:rsidRDefault="00255AE2" w:rsidP="00DD7907">
      <w:pPr>
        <w:pStyle w:val="Caption"/>
        <w:rPr>
          <w:rFonts w:cs="Times New Roman"/>
          <w:b/>
          <w:i w:val="0"/>
          <w:sz w:val="22"/>
          <w:szCs w:val="22"/>
          <w:u w:val="single"/>
        </w:rPr>
      </w:pPr>
      <w:r w:rsidRPr="001946ED">
        <w:rPr>
          <w:rFonts w:cs="Times New Roman"/>
          <w:b/>
          <w:i w:val="0"/>
          <w:sz w:val="22"/>
          <w:szCs w:val="22"/>
          <w:u w:val="single"/>
        </w:rPr>
        <w:t>ORGANISATIONAL EXPERIENCES</w:t>
      </w:r>
      <w:r w:rsidR="001946ED">
        <w:rPr>
          <w:rFonts w:cs="Times New Roman"/>
          <w:b/>
          <w:i w:val="0"/>
          <w:sz w:val="22"/>
          <w:szCs w:val="22"/>
          <w:u w:val="single"/>
        </w:rPr>
        <w:t>:</w:t>
      </w:r>
    </w:p>
    <w:p w:rsidR="00667F33" w:rsidRPr="00DD7907" w:rsidRDefault="00667F33" w:rsidP="00B943A1">
      <w:pPr>
        <w:rPr>
          <w:sz w:val="22"/>
          <w:szCs w:val="22"/>
        </w:rPr>
      </w:pPr>
    </w:p>
    <w:p w:rsidR="00667F33" w:rsidRPr="00DD7907" w:rsidRDefault="00667F33" w:rsidP="00B943A1">
      <w:pPr>
        <w:rPr>
          <w:sz w:val="22"/>
          <w:szCs w:val="22"/>
        </w:rPr>
      </w:pPr>
    </w:p>
    <w:tbl>
      <w:tblPr>
        <w:tblW w:w="96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1"/>
        <w:gridCol w:w="3169"/>
        <w:gridCol w:w="3012"/>
      </w:tblGrid>
      <w:tr w:rsidR="00667F33" w:rsidRPr="00DD7907" w:rsidTr="001946ED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F33" w:rsidRPr="00DD7907" w:rsidRDefault="00667F33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ORGANISATION NAME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F33" w:rsidRPr="00DD7907" w:rsidRDefault="00667F33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DEPARTMENT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F33" w:rsidRPr="00DD7907" w:rsidRDefault="00667F33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DURATION</w:t>
            </w:r>
          </w:p>
        </w:tc>
      </w:tr>
      <w:tr w:rsidR="00AD3C4C" w:rsidRPr="00DD7907" w:rsidTr="001946ED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C4C" w:rsidRPr="00DD7907" w:rsidRDefault="008C0438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Clearindia pvt.ltd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C4C" w:rsidRPr="00DD7907" w:rsidRDefault="00AD3C4C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Sr</w:t>
            </w:r>
            <w:r w:rsidR="001946ED">
              <w:rPr>
                <w:bCs/>
                <w:sz w:val="22"/>
                <w:szCs w:val="22"/>
              </w:rPr>
              <w:t>.</w:t>
            </w:r>
            <w:r w:rsidRPr="00DD7907">
              <w:rPr>
                <w:bCs/>
                <w:sz w:val="22"/>
                <w:szCs w:val="22"/>
              </w:rPr>
              <w:t xml:space="preserve"> Software </w:t>
            </w:r>
            <w:r w:rsidR="00B26CC3" w:rsidRPr="00DD7907">
              <w:rPr>
                <w:bCs/>
                <w:sz w:val="22"/>
                <w:szCs w:val="22"/>
              </w:rPr>
              <w:t>Developer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C4C" w:rsidRPr="00DD7907" w:rsidRDefault="001523F0" w:rsidP="00B773E0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12</w:t>
            </w:r>
            <w:r w:rsidRPr="00DD7907">
              <w:rPr>
                <w:bCs/>
                <w:sz w:val="22"/>
                <w:szCs w:val="22"/>
                <w:vertAlign w:val="superscript"/>
              </w:rPr>
              <w:t>th</w:t>
            </w:r>
            <w:r w:rsidRPr="00DD7907">
              <w:rPr>
                <w:bCs/>
                <w:sz w:val="22"/>
                <w:szCs w:val="22"/>
              </w:rPr>
              <w:t xml:space="preserve">  October 2010 </w:t>
            </w:r>
            <w:r w:rsidR="00C8720F" w:rsidRPr="00DD7907">
              <w:rPr>
                <w:bCs/>
                <w:sz w:val="22"/>
                <w:szCs w:val="22"/>
              </w:rPr>
              <w:t xml:space="preserve"> </w:t>
            </w:r>
            <w:r w:rsidR="00E7653C" w:rsidRPr="00DD7907">
              <w:rPr>
                <w:bCs/>
                <w:sz w:val="22"/>
                <w:szCs w:val="22"/>
              </w:rPr>
              <w:t xml:space="preserve">to </w:t>
            </w:r>
            <w:r w:rsidR="00B773E0">
              <w:rPr>
                <w:bCs/>
                <w:sz w:val="22"/>
                <w:szCs w:val="22"/>
              </w:rPr>
              <w:t>20</w:t>
            </w:r>
            <w:r>
              <w:rPr>
                <w:bCs/>
                <w:sz w:val="22"/>
                <w:szCs w:val="22"/>
              </w:rPr>
              <w:t>-</w:t>
            </w:r>
            <w:r w:rsidR="00B773E0">
              <w:rPr>
                <w:bCs/>
                <w:sz w:val="22"/>
                <w:szCs w:val="22"/>
              </w:rPr>
              <w:t>May</w:t>
            </w:r>
            <w:r w:rsidR="00174B81" w:rsidRPr="00DD7907">
              <w:rPr>
                <w:bCs/>
                <w:sz w:val="22"/>
                <w:szCs w:val="22"/>
              </w:rPr>
              <w:t>-201</w:t>
            </w:r>
            <w:r w:rsidR="00B773E0">
              <w:rPr>
                <w:bCs/>
                <w:sz w:val="22"/>
                <w:szCs w:val="22"/>
              </w:rPr>
              <w:t>4</w:t>
            </w:r>
          </w:p>
        </w:tc>
      </w:tr>
      <w:tr w:rsidR="00E7653C" w:rsidRPr="00DD7907" w:rsidTr="001946ED">
        <w:tblPrEx>
          <w:tblCellMar>
            <w:top w:w="0" w:type="dxa"/>
            <w:bottom w:w="0" w:type="dxa"/>
          </w:tblCellMar>
        </w:tblPrEx>
        <w:trPr>
          <w:trHeight w:val="359"/>
          <w:jc w:val="center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53C" w:rsidRPr="00DD7907" w:rsidRDefault="001523F0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Dexdel Pvt.Ltd.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53C" w:rsidRPr="00DD7907" w:rsidRDefault="00E7653C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Sr</w:t>
            </w:r>
            <w:r w:rsidR="001946ED">
              <w:rPr>
                <w:bCs/>
                <w:sz w:val="22"/>
                <w:szCs w:val="22"/>
              </w:rPr>
              <w:t>.</w:t>
            </w:r>
            <w:r w:rsidRPr="00DD7907">
              <w:rPr>
                <w:bCs/>
                <w:sz w:val="22"/>
                <w:szCs w:val="22"/>
              </w:rPr>
              <w:t xml:space="preserve"> Software Developer</w:t>
            </w:r>
          </w:p>
        </w:tc>
        <w:tc>
          <w:tcPr>
            <w:tcW w:w="3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653C" w:rsidRPr="00DD7907" w:rsidRDefault="00B773E0" w:rsidP="001523F0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1-Jun</w:t>
            </w:r>
            <w:r w:rsidR="001523F0">
              <w:rPr>
                <w:bCs/>
                <w:sz w:val="22"/>
                <w:szCs w:val="22"/>
              </w:rPr>
              <w:t>-2014</w:t>
            </w:r>
            <w:r w:rsidR="00E01BB6" w:rsidRPr="00DD7907">
              <w:rPr>
                <w:bCs/>
                <w:sz w:val="22"/>
                <w:szCs w:val="22"/>
              </w:rPr>
              <w:t xml:space="preserve"> Upto </w:t>
            </w:r>
            <w:r w:rsidR="001523F0">
              <w:rPr>
                <w:sz w:val="22"/>
                <w:szCs w:val="22"/>
              </w:rPr>
              <w:t>now</w:t>
            </w:r>
          </w:p>
        </w:tc>
      </w:tr>
    </w:tbl>
    <w:p w:rsidR="00964E9A" w:rsidRPr="00DD7907" w:rsidRDefault="00964E9A" w:rsidP="00B943A1">
      <w:pPr>
        <w:rPr>
          <w:sz w:val="22"/>
          <w:szCs w:val="22"/>
        </w:rPr>
      </w:pPr>
    </w:p>
    <w:p w:rsidR="00C33E4A" w:rsidRDefault="00C33E4A" w:rsidP="001946ED">
      <w:pPr>
        <w:spacing w:before="100" w:after="100" w:line="200" w:lineRule="exact"/>
        <w:jc w:val="both"/>
        <w:rPr>
          <w:b/>
          <w:bCs/>
          <w:u w:val="single"/>
        </w:rPr>
      </w:pPr>
    </w:p>
    <w:p w:rsidR="001946ED" w:rsidRDefault="00F72AF9" w:rsidP="001946ED">
      <w:p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Hobbies/Intrest </w:t>
      </w:r>
    </w:p>
    <w:p w:rsidR="00F72AF9" w:rsidRDefault="00F72AF9" w:rsidP="00F72AF9">
      <w:pPr>
        <w:numPr>
          <w:ilvl w:val="0"/>
          <w:numId w:val="11"/>
        </w:num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Reading </w:t>
      </w:r>
    </w:p>
    <w:p w:rsidR="00F72AF9" w:rsidRDefault="00F72AF9" w:rsidP="00F72AF9">
      <w:pPr>
        <w:numPr>
          <w:ilvl w:val="0"/>
          <w:numId w:val="11"/>
        </w:num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>Listen music</w:t>
      </w:r>
    </w:p>
    <w:p w:rsidR="00F72AF9" w:rsidRDefault="00F72AF9" w:rsidP="00F72AF9">
      <w:pPr>
        <w:numPr>
          <w:ilvl w:val="0"/>
          <w:numId w:val="11"/>
        </w:num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>Watching movies.</w:t>
      </w:r>
    </w:p>
    <w:p w:rsidR="00F72AF9" w:rsidRDefault="00F72AF9" w:rsidP="00F72AF9">
      <w:pPr>
        <w:spacing w:before="100" w:after="100" w:line="200" w:lineRule="exact"/>
        <w:ind w:left="720"/>
        <w:jc w:val="both"/>
        <w:rPr>
          <w:b/>
          <w:bCs/>
          <w:u w:val="single"/>
        </w:rPr>
      </w:pPr>
    </w:p>
    <w:p w:rsidR="00F72AF9" w:rsidRDefault="00F72AF9" w:rsidP="00F72AF9">
      <w:pPr>
        <w:spacing w:before="100" w:after="100" w:line="200" w:lineRule="exact"/>
        <w:ind w:left="720"/>
        <w:jc w:val="both"/>
        <w:rPr>
          <w:b/>
          <w:bCs/>
          <w:u w:val="single"/>
        </w:rPr>
      </w:pPr>
      <w:r>
        <w:rPr>
          <w:b/>
          <w:bCs/>
          <w:u w:val="single"/>
        </w:rPr>
        <w:t>Strength:</w:t>
      </w:r>
    </w:p>
    <w:p w:rsidR="00F72AF9" w:rsidRDefault="00F72AF9" w:rsidP="00F72AF9">
      <w:pPr>
        <w:numPr>
          <w:ilvl w:val="0"/>
          <w:numId w:val="12"/>
        </w:num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>Quick learning</w:t>
      </w:r>
    </w:p>
    <w:p w:rsidR="00F72AF9" w:rsidRDefault="00F72AF9" w:rsidP="00F72AF9">
      <w:pPr>
        <w:numPr>
          <w:ilvl w:val="0"/>
          <w:numId w:val="12"/>
        </w:num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>Self motivated and comprehensive problem solving ability.</w:t>
      </w:r>
    </w:p>
    <w:p w:rsidR="00F72AF9" w:rsidRDefault="00F72AF9" w:rsidP="00F72AF9">
      <w:pPr>
        <w:numPr>
          <w:ilvl w:val="0"/>
          <w:numId w:val="12"/>
        </w:numPr>
        <w:spacing w:before="100" w:after="100" w:line="200" w:lineRule="exact"/>
        <w:jc w:val="both"/>
        <w:rPr>
          <w:b/>
          <w:bCs/>
          <w:u w:val="single"/>
        </w:rPr>
      </w:pPr>
      <w:r>
        <w:rPr>
          <w:b/>
          <w:bCs/>
          <w:u w:val="single"/>
        </w:rPr>
        <w:t>Effective team playerand adaptable with zeal to learn new things</w:t>
      </w:r>
    </w:p>
    <w:p w:rsidR="00F72AF9" w:rsidRPr="00151481" w:rsidRDefault="00590D18" w:rsidP="00F72AF9">
      <w:pPr>
        <w:spacing w:before="100" w:after="100" w:line="200" w:lineRule="exact"/>
        <w:jc w:val="both"/>
        <w:rPr>
          <w:b/>
        </w:rPr>
      </w:pPr>
      <w:r w:rsidRPr="00151481">
        <w:rPr>
          <w:b/>
        </w:rPr>
        <w:t>Weakness</w:t>
      </w:r>
      <w:r w:rsidR="00F72AF9" w:rsidRPr="00151481">
        <w:rPr>
          <w:b/>
        </w:rPr>
        <w:t>:</w:t>
      </w:r>
    </w:p>
    <w:p w:rsidR="00F72AF9" w:rsidRPr="00F72AF9" w:rsidRDefault="00F72AF9" w:rsidP="00F72AF9">
      <w:pPr>
        <w:numPr>
          <w:ilvl w:val="0"/>
          <w:numId w:val="13"/>
        </w:numPr>
        <w:spacing w:before="100" w:after="100" w:line="200" w:lineRule="exact"/>
        <w:jc w:val="both"/>
        <w:rPr>
          <w:b/>
          <w:bCs/>
          <w:u w:val="single"/>
        </w:rPr>
      </w:pPr>
      <w:r>
        <w:t xml:space="preserve"> I am still improving my english.</w:t>
      </w:r>
    </w:p>
    <w:p w:rsidR="001946ED" w:rsidRPr="00C715BF" w:rsidRDefault="00C715BF" w:rsidP="00C715BF">
      <w:pPr>
        <w:numPr>
          <w:ilvl w:val="0"/>
          <w:numId w:val="13"/>
        </w:numPr>
        <w:spacing w:before="100" w:after="100" w:line="200" w:lineRule="exact"/>
        <w:jc w:val="both"/>
        <w:rPr>
          <w:b/>
          <w:bCs/>
          <w:u w:val="single"/>
        </w:rPr>
      </w:pPr>
      <w:r>
        <w:t>I don’t ride my work until I finished my work. Feel restless unless I complete my work</w:t>
      </w:r>
    </w:p>
    <w:p w:rsidR="001946ED" w:rsidRPr="00C715BF" w:rsidRDefault="00C715BF" w:rsidP="00C715BF">
      <w:pPr>
        <w:numPr>
          <w:ilvl w:val="0"/>
          <w:numId w:val="13"/>
        </w:numPr>
        <w:spacing w:before="100" w:after="100" w:line="200" w:lineRule="exact"/>
        <w:jc w:val="both"/>
        <w:rPr>
          <w:b/>
          <w:bCs/>
          <w:u w:val="single"/>
        </w:rPr>
      </w:pPr>
      <w:r>
        <w:t>I do not open up easily to new people.</w:t>
      </w:r>
    </w:p>
    <w:p w:rsidR="00C715BF" w:rsidRPr="00C715BF" w:rsidRDefault="00C715BF" w:rsidP="00C715BF">
      <w:pPr>
        <w:numPr>
          <w:ilvl w:val="0"/>
          <w:numId w:val="13"/>
        </w:numPr>
        <w:spacing w:before="100" w:after="100" w:line="200" w:lineRule="exact"/>
        <w:jc w:val="both"/>
        <w:rPr>
          <w:b/>
          <w:bCs/>
          <w:u w:val="single"/>
        </w:rPr>
      </w:pPr>
      <w:r>
        <w:t xml:space="preserve">It takes </w:t>
      </w:r>
      <w:r w:rsidR="00873EBA">
        <w:t>some time</w:t>
      </w:r>
      <w:r>
        <w:t xml:space="preserve"> for me to adjust to new environment.</w:t>
      </w:r>
    </w:p>
    <w:p w:rsidR="00C715BF" w:rsidRDefault="00C715BF" w:rsidP="00C715BF">
      <w:pPr>
        <w:spacing w:before="100" w:after="100" w:line="200" w:lineRule="exact"/>
        <w:jc w:val="both"/>
      </w:pPr>
    </w:p>
    <w:p w:rsidR="00C715BF" w:rsidRDefault="00C715BF" w:rsidP="00C715BF">
      <w:pPr>
        <w:spacing w:before="100" w:after="100" w:line="200" w:lineRule="exact"/>
        <w:jc w:val="both"/>
      </w:pPr>
    </w:p>
    <w:p w:rsidR="00932DEE" w:rsidRDefault="00932DEE" w:rsidP="00C715BF">
      <w:pPr>
        <w:spacing w:before="100" w:after="100" w:line="200" w:lineRule="exact"/>
        <w:jc w:val="both"/>
      </w:pPr>
    </w:p>
    <w:p w:rsidR="00932DEE" w:rsidRDefault="00932DEE" w:rsidP="00C715BF">
      <w:pPr>
        <w:spacing w:before="100" w:after="100" w:line="200" w:lineRule="exact"/>
        <w:jc w:val="both"/>
      </w:pPr>
    </w:p>
    <w:p w:rsidR="00932DEE" w:rsidRDefault="00932DEE" w:rsidP="00C715BF">
      <w:pPr>
        <w:spacing w:before="100" w:after="100" w:line="200" w:lineRule="exact"/>
        <w:jc w:val="both"/>
      </w:pPr>
    </w:p>
    <w:p w:rsidR="00932DEE" w:rsidRDefault="00932DEE" w:rsidP="00C715BF">
      <w:pPr>
        <w:spacing w:before="100" w:after="100" w:line="200" w:lineRule="exact"/>
        <w:jc w:val="both"/>
      </w:pPr>
    </w:p>
    <w:p w:rsidR="00C715BF" w:rsidRDefault="00C715BF" w:rsidP="00C715BF">
      <w:pPr>
        <w:spacing w:before="100" w:after="100" w:line="200" w:lineRule="exact"/>
        <w:jc w:val="both"/>
      </w:pPr>
    </w:p>
    <w:p w:rsidR="00C715BF" w:rsidRDefault="00C715BF" w:rsidP="00C715BF">
      <w:pPr>
        <w:spacing w:before="100" w:after="100" w:line="200" w:lineRule="exact"/>
        <w:jc w:val="both"/>
      </w:pPr>
      <w:r w:rsidRPr="00EF1297">
        <w:rPr>
          <w:b/>
        </w:rPr>
        <w:t>Achievements</w:t>
      </w:r>
      <w:r>
        <w:t>:-</w:t>
      </w:r>
    </w:p>
    <w:p w:rsidR="00317B24" w:rsidRDefault="001F1DF5" w:rsidP="001F1DF5">
      <w:pPr>
        <w:numPr>
          <w:ilvl w:val="0"/>
          <w:numId w:val="14"/>
        </w:numPr>
        <w:spacing w:before="100" w:after="100" w:line="200" w:lineRule="exact"/>
        <w:jc w:val="both"/>
      </w:pPr>
      <w:r>
        <w:t>Because of quick learning ability I worked different -2 kind of  projects</w:t>
      </w:r>
      <w:r w:rsidR="00317B24">
        <w:t xml:space="preserve"> and my seniors and </w:t>
      </w:r>
    </w:p>
    <w:p w:rsidR="00C715BF" w:rsidRDefault="00317B24" w:rsidP="00317B24">
      <w:pPr>
        <w:spacing w:before="100" w:after="100" w:line="200" w:lineRule="exact"/>
        <w:ind w:left="720"/>
        <w:jc w:val="both"/>
      </w:pPr>
      <w:r>
        <w:t xml:space="preserve">boss also appreciated me for this </w:t>
      </w:r>
      <w:r w:rsidR="001F1DF5">
        <w:t xml:space="preserve">. </w:t>
      </w:r>
    </w:p>
    <w:p w:rsidR="001F1DF5" w:rsidRDefault="001F1DF5" w:rsidP="001F1DF5">
      <w:pPr>
        <w:numPr>
          <w:ilvl w:val="0"/>
          <w:numId w:val="14"/>
        </w:numPr>
        <w:spacing w:before="100" w:after="100" w:line="200" w:lineRule="exact"/>
        <w:jc w:val="both"/>
      </w:pPr>
      <w:r>
        <w:t>In my second job to see my dedication regarding work they appoint me as</w:t>
      </w:r>
    </w:p>
    <w:p w:rsidR="001F1DF5" w:rsidRDefault="001F1DF5" w:rsidP="001F1DF5">
      <w:pPr>
        <w:spacing w:before="100" w:after="100" w:line="200" w:lineRule="exact"/>
        <w:ind w:left="720"/>
        <w:jc w:val="both"/>
      </w:pPr>
      <w:r>
        <w:t>A senior post and I handled a team also.</w:t>
      </w:r>
    </w:p>
    <w:p w:rsidR="00EC3498" w:rsidRDefault="00EC3498" w:rsidP="00C33E4A">
      <w:pPr>
        <w:pStyle w:val="Heading1"/>
        <w:numPr>
          <w:ilvl w:val="0"/>
          <w:numId w:val="0"/>
        </w:numPr>
        <w:ind w:left="432"/>
        <w:jc w:val="both"/>
        <w:rPr>
          <w:b w:val="0"/>
          <w:szCs w:val="22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1946ED" w:rsidRPr="00C33E4A" w:rsidRDefault="001946ED" w:rsidP="00C33E4A"/>
    <w:p w:rsidR="00BE1391" w:rsidRPr="001946ED" w:rsidRDefault="00BE1391" w:rsidP="001946ED">
      <w:pPr>
        <w:pStyle w:val="Heading1"/>
        <w:jc w:val="both"/>
        <w:rPr>
          <w:b w:val="0"/>
          <w:szCs w:val="22"/>
        </w:rPr>
      </w:pPr>
    </w:p>
    <w:p w:rsidR="00EC3498" w:rsidRDefault="00EC3498" w:rsidP="00B943A1">
      <w:pPr>
        <w:pStyle w:val="Heading1"/>
        <w:jc w:val="both"/>
        <w:rPr>
          <w:szCs w:val="22"/>
          <w:u w:val="single"/>
        </w:rPr>
      </w:pPr>
      <w:r w:rsidRPr="001946ED">
        <w:rPr>
          <w:szCs w:val="22"/>
          <w:u w:val="single"/>
        </w:rPr>
        <w:t>Projects Undertaken</w:t>
      </w:r>
      <w:r w:rsidR="007102D2" w:rsidRPr="001946ED">
        <w:rPr>
          <w:szCs w:val="22"/>
          <w:u w:val="single"/>
        </w:rPr>
        <w:t>:</w:t>
      </w:r>
    </w:p>
    <w:p w:rsidR="001946ED" w:rsidRDefault="001946ED" w:rsidP="001946ED"/>
    <w:p w:rsidR="001946ED" w:rsidRPr="001946ED" w:rsidRDefault="001946ED" w:rsidP="001946ED"/>
    <w:p w:rsidR="007A2624" w:rsidRPr="00DD7907" w:rsidRDefault="007A2624" w:rsidP="00B943A1">
      <w:pPr>
        <w:rPr>
          <w:sz w:val="22"/>
          <w:szCs w:val="22"/>
        </w:rPr>
      </w:pPr>
    </w:p>
    <w:p w:rsidR="007A2624" w:rsidRDefault="007A2624" w:rsidP="00B943A1">
      <w:pPr>
        <w:pStyle w:val="BodyText3"/>
        <w:numPr>
          <w:ilvl w:val="1"/>
          <w:numId w:val="1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25" type="#_x0000_t75" style="width:11.25pt;height:8.25pt" o:bullet="t">
            <v:imagedata r:id="rId7" o:title="bd21299_"/>
          </v:shape>
        </w:pict>
      </w:r>
      <w:r w:rsidR="00DB2FF1" w:rsidRPr="00DD7907">
        <w:rPr>
          <w:sz w:val="22"/>
          <w:szCs w:val="22"/>
        </w:rPr>
        <w:t xml:space="preserve"> </w:t>
      </w:r>
      <w:r w:rsidR="001946ED" w:rsidRPr="001946ED">
        <w:rPr>
          <w:sz w:val="22"/>
          <w:szCs w:val="22"/>
          <w:u w:val="single"/>
        </w:rPr>
        <w:t>http://www.gharsearch.com</w:t>
      </w:r>
    </w:p>
    <w:p w:rsidR="001946ED" w:rsidRPr="00DD7907" w:rsidRDefault="001946ED" w:rsidP="00B943A1">
      <w:pPr>
        <w:pStyle w:val="BodyText3"/>
        <w:numPr>
          <w:ilvl w:val="1"/>
          <w:numId w:val="1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7A2624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7A2624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7A2624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 Co</w:t>
            </w:r>
            <w:r w:rsidR="00622749" w:rsidRPr="00DD7907">
              <w:rPr>
                <w:rFonts w:ascii="Times New Roman" w:hAnsi="Times New Roman"/>
                <w:sz w:val="22"/>
                <w:szCs w:val="22"/>
              </w:rPr>
              <w:t>re Php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>, MySql, Jquery,</w:t>
            </w:r>
          </w:p>
        </w:tc>
      </w:tr>
      <w:tr w:rsidR="007A2624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7A2624" w:rsidRPr="00DD7907" w:rsidRDefault="00FC1193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A2624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7A2624" w:rsidRPr="00DD7907" w:rsidRDefault="007A262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7A2624" w:rsidRPr="00DD7907" w:rsidRDefault="007A2624" w:rsidP="00B943A1">
      <w:pPr>
        <w:rPr>
          <w:sz w:val="22"/>
          <w:szCs w:val="22"/>
        </w:rPr>
      </w:pPr>
    </w:p>
    <w:p w:rsidR="001946ED" w:rsidRPr="00DD7907" w:rsidRDefault="001946ED" w:rsidP="00B943A1">
      <w:pPr>
        <w:rPr>
          <w:sz w:val="22"/>
          <w:szCs w:val="22"/>
        </w:rPr>
      </w:pPr>
    </w:p>
    <w:p w:rsidR="006F4E26" w:rsidRDefault="006F4E26" w:rsidP="00B943A1">
      <w:pPr>
        <w:pStyle w:val="BodyText3"/>
        <w:numPr>
          <w:ilvl w:val="0"/>
          <w:numId w:val="1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26" type="#_x0000_t75" style="width:11.25pt;height:8.25pt" o:bullet="t">
            <v:imagedata r:id="rId7" o:title="bd21299_"/>
          </v:shape>
        </w:pict>
      </w:r>
      <w:r w:rsidRPr="00DD7907">
        <w:rPr>
          <w:bCs/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http://www.gopgrs.com</w:t>
      </w:r>
      <w:r w:rsidRPr="00DD7907">
        <w:rPr>
          <w:bCs/>
          <w:sz w:val="22"/>
          <w:szCs w:val="22"/>
        </w:rPr>
        <w:t xml:space="preserve"> </w:t>
      </w:r>
    </w:p>
    <w:p w:rsidR="001946ED" w:rsidRPr="00DD7907" w:rsidRDefault="001946ED" w:rsidP="00B943A1">
      <w:pPr>
        <w:pStyle w:val="BodyText3"/>
        <w:numPr>
          <w:ilvl w:val="0"/>
          <w:numId w:val="1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6F4E26" w:rsidRPr="00DD7907" w:rsidRDefault="00FC1193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 Core</w:t>
            </w:r>
            <w:r w:rsidR="006F4E26" w:rsidRPr="00DD7907">
              <w:rPr>
                <w:rFonts w:ascii="Times New Roman" w:hAnsi="Times New Roman"/>
                <w:sz w:val="22"/>
                <w:szCs w:val="22"/>
              </w:rPr>
              <w:t>Php, MySql, Jquery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6F4E26" w:rsidRPr="00DD7907" w:rsidRDefault="00FC1193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7102D2" w:rsidRPr="00DD7907" w:rsidRDefault="007102D2" w:rsidP="00B943A1">
      <w:pPr>
        <w:rPr>
          <w:sz w:val="22"/>
          <w:szCs w:val="22"/>
        </w:rPr>
      </w:pPr>
    </w:p>
    <w:p w:rsidR="006F4E26" w:rsidRPr="00DD7907" w:rsidRDefault="006F4E26" w:rsidP="00B943A1">
      <w:pPr>
        <w:rPr>
          <w:sz w:val="22"/>
          <w:szCs w:val="22"/>
        </w:rPr>
      </w:pPr>
    </w:p>
    <w:p w:rsidR="001946ED" w:rsidRDefault="006F4E26" w:rsidP="001946ED">
      <w:pPr>
        <w:pStyle w:val="BodyText3"/>
        <w:numPr>
          <w:ilvl w:val="0"/>
          <w:numId w:val="1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27" type="#_x0000_t75" style="width:11.25pt;height:8.25pt" o:bullet="t">
            <v:imagedata r:id="rId7" o:title="bd21299_"/>
          </v:shape>
        </w:pict>
      </w:r>
      <w:r w:rsidRPr="00DD7907">
        <w:rPr>
          <w:bCs/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http://www.supertechiz.com</w:t>
      </w:r>
    </w:p>
    <w:p w:rsidR="001946ED" w:rsidRPr="001946ED" w:rsidRDefault="001946ED" w:rsidP="001946ED">
      <w:pPr>
        <w:pStyle w:val="BodyText3"/>
        <w:numPr>
          <w:ilvl w:val="0"/>
          <w:numId w:val="1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6F4E26" w:rsidRPr="00DD7907" w:rsidRDefault="00144AE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Social Networking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6F4E26" w:rsidRPr="00DD7907" w:rsidRDefault="00973AED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 Core</w:t>
            </w:r>
            <w:r w:rsidR="006F4E26" w:rsidRPr="00DD7907">
              <w:rPr>
                <w:rFonts w:ascii="Times New Roman" w:hAnsi="Times New Roman"/>
                <w:sz w:val="22"/>
                <w:szCs w:val="22"/>
              </w:rPr>
              <w:t>Php, MySql, Jquery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6F4E26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6F4E26" w:rsidRPr="00DD7907" w:rsidRDefault="006F4E26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7102D2" w:rsidRDefault="007102D2" w:rsidP="00B943A1">
      <w:pPr>
        <w:rPr>
          <w:sz w:val="22"/>
          <w:szCs w:val="22"/>
        </w:rPr>
      </w:pPr>
    </w:p>
    <w:p w:rsidR="001946ED" w:rsidRPr="00DD7907" w:rsidRDefault="001946ED" w:rsidP="00B943A1">
      <w:pPr>
        <w:rPr>
          <w:sz w:val="22"/>
          <w:szCs w:val="22"/>
        </w:rPr>
      </w:pPr>
    </w:p>
    <w:p w:rsidR="00136502" w:rsidRDefault="00136502" w:rsidP="00B943A1">
      <w:pPr>
        <w:pStyle w:val="BodyText3Char"/>
        <w:numPr>
          <w:ilvl w:val="0"/>
          <w:numId w:val="9"/>
        </w:numPr>
        <w:suppressAutoHyphens w:val="0"/>
        <w:spacing w:after="80"/>
        <w:jc w:val="both"/>
        <w:rPr>
          <w:bCs/>
          <w:sz w:val="22"/>
          <w:szCs w:val="22"/>
          <w:lang w:eastAsia="en-US"/>
        </w:rPr>
      </w:pPr>
      <w:r w:rsidRPr="00DD7907">
        <w:rPr>
          <w:bCs/>
          <w:sz w:val="22"/>
          <w:szCs w:val="22"/>
        </w:rPr>
        <w:t xml:space="preserve"> </w:t>
      </w:r>
      <w:r w:rsidRPr="00DD7907">
        <w:rPr>
          <w:bCs/>
          <w:sz w:val="22"/>
          <w:szCs w:val="22"/>
        </w:rPr>
        <w:pict>
          <v:shape id="_x0000_i1028" type="#_x0000_t75" style="width:11.25pt;height:8.25pt" o:bullet="t">
            <v:imagedata r:id="rId7" o:title="bd21299_"/>
          </v:shape>
        </w:pict>
      </w:r>
      <w:r w:rsidRPr="00DD7907">
        <w:rPr>
          <w:bCs/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  <w:lang w:eastAsia="en-US"/>
        </w:rPr>
        <w:t>http://www.minimoversdrivertraining.com</w:t>
      </w:r>
    </w:p>
    <w:p w:rsidR="001946ED" w:rsidRPr="00DD7907" w:rsidRDefault="001946ED" w:rsidP="00B943A1">
      <w:pPr>
        <w:pStyle w:val="BodyText3Char"/>
        <w:numPr>
          <w:ilvl w:val="0"/>
          <w:numId w:val="9"/>
        </w:numPr>
        <w:suppressAutoHyphens w:val="0"/>
        <w:spacing w:after="80"/>
        <w:jc w:val="both"/>
        <w:rPr>
          <w:bCs/>
          <w:sz w:val="22"/>
          <w:szCs w:val="22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13650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Realestate site</w:t>
            </w:r>
          </w:p>
        </w:tc>
      </w:tr>
      <w:tr w:rsidR="0013650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136502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136502" w:rsidRPr="00DD7907" w:rsidRDefault="00964C19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 Core</w:t>
            </w:r>
            <w:r w:rsidR="00136502" w:rsidRPr="00DD7907">
              <w:rPr>
                <w:rFonts w:ascii="Times New Roman" w:hAnsi="Times New Roman"/>
                <w:sz w:val="22"/>
                <w:szCs w:val="22"/>
              </w:rPr>
              <w:t>Php, MySql, Jquery</w:t>
            </w:r>
          </w:p>
        </w:tc>
      </w:tr>
      <w:tr w:rsidR="0013650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13650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136502" w:rsidRPr="00DD7907" w:rsidRDefault="0013650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136502" w:rsidRPr="00DD7907" w:rsidRDefault="00C875F4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</w:t>
            </w:r>
            <w:r w:rsidR="00136502" w:rsidRPr="00DD7907">
              <w:rPr>
                <w:rFonts w:ascii="Times New Roman" w:hAnsi="Times New Roman"/>
                <w:sz w:val="22"/>
                <w:szCs w:val="22"/>
              </w:rPr>
              <w:t>rogress</w:t>
            </w:r>
          </w:p>
        </w:tc>
      </w:tr>
    </w:tbl>
    <w:p w:rsidR="00136502" w:rsidRDefault="00136502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Pr="00DD7907" w:rsidRDefault="001946ED" w:rsidP="00B943A1">
      <w:pPr>
        <w:rPr>
          <w:sz w:val="22"/>
          <w:szCs w:val="22"/>
        </w:rPr>
      </w:pPr>
    </w:p>
    <w:p w:rsidR="007102D2" w:rsidRDefault="007102D2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29" type="#_x0000_t75" style="width:11.25pt;height:8.25pt" o:bullet="t">
            <v:imagedata r:id="rId7" o:title="bd21299_"/>
          </v:shape>
        </w:pict>
      </w:r>
      <w:r w:rsidRPr="00DD7907">
        <w:rPr>
          <w:bCs/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http://www.hitkrish.com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Ecommerce site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7102D2" w:rsidRPr="00DD7907" w:rsidRDefault="002F5443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 Core</w:t>
            </w:r>
            <w:r w:rsidR="007102D2" w:rsidRPr="00DD7907">
              <w:rPr>
                <w:rFonts w:ascii="Times New Roman" w:hAnsi="Times New Roman"/>
                <w:sz w:val="22"/>
                <w:szCs w:val="22"/>
              </w:rPr>
              <w:t>Php, MySql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7102D2" w:rsidRPr="00DD7907" w:rsidRDefault="006B45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7102D2" w:rsidRPr="00DD7907" w:rsidRDefault="007102D2" w:rsidP="00B943A1">
      <w:pPr>
        <w:pStyle w:val="BodyText3"/>
        <w:spacing w:after="80"/>
        <w:jc w:val="both"/>
        <w:rPr>
          <w:sz w:val="22"/>
          <w:szCs w:val="22"/>
        </w:rPr>
      </w:pPr>
    </w:p>
    <w:p w:rsidR="00FC470A" w:rsidRPr="001946ED" w:rsidRDefault="00FC470A" w:rsidP="001946ED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7102D2" w:rsidRDefault="007102D2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0" type="#_x0000_t75" style="width:11.25pt;height:8.25pt" o:bullet="t">
            <v:imagedata r:id="rId7" o:title="bd21299_"/>
          </v:shape>
        </w:pict>
      </w:r>
      <w:r w:rsidR="006D4AAA" w:rsidRPr="00DD7907">
        <w:rPr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http://www.motorsquote.com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7102D2" w:rsidRPr="00DD7907" w:rsidRDefault="006D4AAA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 Core</w:t>
            </w:r>
            <w:r w:rsidR="007102D2" w:rsidRPr="00DD7907">
              <w:rPr>
                <w:rFonts w:ascii="Times New Roman" w:hAnsi="Times New Roman"/>
                <w:sz w:val="22"/>
                <w:szCs w:val="22"/>
              </w:rPr>
              <w:t xml:space="preserve"> Php, MySql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1946ED" w:rsidRPr="001946ED" w:rsidRDefault="001946ED" w:rsidP="001946ED">
      <w:pPr>
        <w:pStyle w:val="BodyText3"/>
        <w:spacing w:after="80"/>
        <w:jc w:val="both"/>
        <w:rPr>
          <w:sz w:val="22"/>
          <w:szCs w:val="22"/>
        </w:rPr>
      </w:pPr>
    </w:p>
    <w:p w:rsidR="001946ED" w:rsidRPr="00DD7907" w:rsidRDefault="001946ED" w:rsidP="001946ED">
      <w:pPr>
        <w:pStyle w:val="BodyText3"/>
        <w:spacing w:after="80"/>
        <w:jc w:val="both"/>
        <w:rPr>
          <w:bCs/>
          <w:sz w:val="22"/>
          <w:szCs w:val="22"/>
        </w:rPr>
      </w:pPr>
    </w:p>
    <w:p w:rsidR="007102D2" w:rsidRDefault="007102D2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1" type="#_x0000_t75" style="width:11.25pt;height:8.25pt" o:bullet="t">
            <v:imagedata r:id="rId7" o:title="bd21299_"/>
          </v:shape>
        </w:pict>
      </w:r>
      <w:r w:rsidRPr="00DD7907">
        <w:rPr>
          <w:bCs/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http://www.industrialdieselgenerators.com</w:t>
      </w:r>
      <w:r w:rsidRPr="00DD7907">
        <w:rPr>
          <w:bCs/>
          <w:sz w:val="22"/>
          <w:szCs w:val="22"/>
        </w:rPr>
        <w:t xml:space="preserve"> </w:t>
      </w:r>
    </w:p>
    <w:p w:rsidR="001946ED" w:rsidRPr="00DD7907" w:rsidRDefault="001946ED" w:rsidP="001946ED">
      <w:pPr>
        <w:pStyle w:val="BodyText3"/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Web Development Service Provider  site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 xml:space="preserve">Apache, </w:t>
            </w:r>
            <w:r w:rsidR="0029242C" w:rsidRPr="00DD7907">
              <w:rPr>
                <w:rFonts w:ascii="Times New Roman" w:hAnsi="Times New Roman"/>
                <w:sz w:val="22"/>
                <w:szCs w:val="22"/>
              </w:rPr>
              <w:t xml:space="preserve">Core 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>Php, MySql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7102D2" w:rsidRPr="00DD7907" w:rsidRDefault="007102D2" w:rsidP="00B943A1">
      <w:pPr>
        <w:pStyle w:val="BodyText3"/>
        <w:spacing w:after="80"/>
        <w:jc w:val="both"/>
        <w:rPr>
          <w:sz w:val="22"/>
          <w:szCs w:val="22"/>
        </w:rPr>
      </w:pPr>
    </w:p>
    <w:p w:rsidR="007102D2" w:rsidRPr="00DD7907" w:rsidRDefault="007102D2" w:rsidP="00B943A1">
      <w:pPr>
        <w:rPr>
          <w:sz w:val="22"/>
          <w:szCs w:val="22"/>
        </w:rPr>
      </w:pPr>
    </w:p>
    <w:p w:rsidR="007102D2" w:rsidRDefault="007102D2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2" type="#_x0000_t75" style="width:11.25pt;height:8.25pt" o:bullet="t">
            <v:imagedata r:id="rId7" o:title="bd21299_"/>
          </v:shape>
        </w:pict>
      </w:r>
      <w:r w:rsidR="00C35D2E" w:rsidRPr="00DD7907">
        <w:rPr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http://www.raywhitebusinesssales.com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</w:t>
            </w:r>
            <w:r w:rsidR="008B4842" w:rsidRPr="00DD7907">
              <w:rPr>
                <w:rFonts w:ascii="Times New Roman" w:hAnsi="Times New Roman"/>
                <w:sz w:val="22"/>
                <w:szCs w:val="22"/>
              </w:rPr>
              <w:t xml:space="preserve">Core 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 xml:space="preserve"> Php, MySql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7102D2" w:rsidRPr="00DD7907" w:rsidRDefault="00BE402B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102D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7102D2" w:rsidRPr="00DD7907" w:rsidRDefault="007102D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607090" w:rsidRPr="00DD7907" w:rsidRDefault="00607090" w:rsidP="00B943A1">
      <w:pPr>
        <w:rPr>
          <w:sz w:val="22"/>
          <w:szCs w:val="22"/>
        </w:rPr>
      </w:pPr>
    </w:p>
    <w:p w:rsidR="005F3C6E" w:rsidRPr="00DD7907" w:rsidRDefault="005F3C6E" w:rsidP="00B943A1">
      <w:pPr>
        <w:rPr>
          <w:sz w:val="22"/>
          <w:szCs w:val="22"/>
        </w:rPr>
      </w:pPr>
    </w:p>
    <w:p w:rsidR="005F3C6E" w:rsidRDefault="005F3C6E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3" type="#_x0000_t75" style="width:11.25pt;height:8.25pt" o:bullet="t">
            <v:imagedata r:id="rId7" o:title="bd21299_"/>
          </v:shape>
        </w:pict>
      </w:r>
      <w:r w:rsidRPr="00DD7907">
        <w:rPr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http://www.blog.clearindia.com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5F3C6E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5F3C6E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5F3C6E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</w:t>
            </w:r>
            <w:r w:rsidR="003D25E2" w:rsidRPr="00DD7907">
              <w:rPr>
                <w:rFonts w:ascii="Times New Roman" w:hAnsi="Times New Roman"/>
                <w:sz w:val="22"/>
                <w:szCs w:val="22"/>
              </w:rPr>
              <w:t>Codeigniter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>, MySql</w:t>
            </w:r>
          </w:p>
        </w:tc>
      </w:tr>
      <w:tr w:rsidR="005F3C6E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5F3C6E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5F3C6E" w:rsidRPr="00DD7907" w:rsidRDefault="005F3C6E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5F3C6E" w:rsidRPr="00DD7907" w:rsidRDefault="005F3C6E" w:rsidP="00B943A1">
      <w:pPr>
        <w:rPr>
          <w:sz w:val="22"/>
          <w:szCs w:val="22"/>
        </w:rPr>
      </w:pPr>
    </w:p>
    <w:p w:rsidR="00257C61" w:rsidRDefault="00257C61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rPr>
          <w:sz w:val="22"/>
          <w:szCs w:val="22"/>
        </w:rPr>
      </w:pPr>
    </w:p>
    <w:p w:rsidR="001946ED" w:rsidRPr="00DD7907" w:rsidRDefault="001946ED" w:rsidP="00B943A1">
      <w:pPr>
        <w:rPr>
          <w:sz w:val="22"/>
          <w:szCs w:val="22"/>
        </w:rPr>
      </w:pPr>
    </w:p>
    <w:p w:rsidR="001946ED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257C61" w:rsidRDefault="00257C61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4" type="#_x0000_t75" style="width:11.25pt;height:8.25pt" o:bullet="t">
            <v:imagedata r:id="rId7" o:title="bd21299_"/>
          </v:shape>
        </w:pict>
      </w:r>
      <w:r w:rsidRPr="00DD7907">
        <w:rPr>
          <w:sz w:val="22"/>
          <w:szCs w:val="22"/>
        </w:rPr>
        <w:t xml:space="preserve"> </w:t>
      </w:r>
      <w:r w:rsidR="001946ED" w:rsidRPr="001946ED">
        <w:rPr>
          <w:bCs/>
          <w:sz w:val="22"/>
          <w:szCs w:val="22"/>
          <w:u w:val="single"/>
        </w:rPr>
        <w:t>http://www.forum.clearindia.com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257C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257C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257C61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Apache,Codeigniter, MySql</w:t>
            </w:r>
          </w:p>
        </w:tc>
      </w:tr>
      <w:tr w:rsidR="00257C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257C61" w:rsidRPr="00DD7907" w:rsidRDefault="00DD28D9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</w:tr>
      <w:tr w:rsidR="00257C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257C61" w:rsidRPr="00DD7907" w:rsidRDefault="00257C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257C61" w:rsidRPr="00DD7907" w:rsidRDefault="00257C61" w:rsidP="00B943A1">
      <w:pPr>
        <w:rPr>
          <w:sz w:val="22"/>
          <w:szCs w:val="22"/>
        </w:rPr>
      </w:pPr>
    </w:p>
    <w:p w:rsidR="00E74278" w:rsidRPr="00DD7907" w:rsidRDefault="00E74278" w:rsidP="00B943A1">
      <w:pPr>
        <w:rPr>
          <w:sz w:val="22"/>
          <w:szCs w:val="22"/>
        </w:rPr>
      </w:pPr>
    </w:p>
    <w:p w:rsidR="00E74278" w:rsidRPr="001946ED" w:rsidRDefault="00E74278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5" type="#_x0000_t75" style="width:11.25pt;height:8.25pt" o:bullet="t">
            <v:imagedata r:id="rId7" o:title="bd21299_"/>
          </v:shape>
        </w:pict>
      </w:r>
      <w:r w:rsidRPr="00DD7907">
        <w:rPr>
          <w:sz w:val="22"/>
          <w:szCs w:val="22"/>
        </w:rPr>
        <w:t xml:space="preserve"> </w:t>
      </w:r>
      <w:r w:rsidR="001946ED" w:rsidRPr="001946ED">
        <w:rPr>
          <w:sz w:val="22"/>
          <w:szCs w:val="22"/>
          <w:u w:val="single"/>
        </w:rPr>
        <w:t>http://107.21.109.148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E74278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E74278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E74278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E74278" w:rsidRPr="00DD7907" w:rsidRDefault="00A04953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Apache,Yii</w:t>
            </w:r>
            <w:r w:rsidR="00E74278" w:rsidRPr="00DD7907">
              <w:rPr>
                <w:rFonts w:ascii="Times New Roman" w:hAnsi="Times New Roman"/>
                <w:sz w:val="22"/>
                <w:szCs w:val="22"/>
              </w:rPr>
              <w:t>, MySql</w:t>
            </w:r>
          </w:p>
        </w:tc>
      </w:tr>
      <w:tr w:rsidR="00E74278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E74278" w:rsidRPr="00DD7907" w:rsidRDefault="00A04953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E74278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E74278" w:rsidRPr="00DD7907" w:rsidRDefault="00E74278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E74278" w:rsidRPr="00DD7907" w:rsidRDefault="00E74278" w:rsidP="00B943A1">
      <w:pPr>
        <w:rPr>
          <w:sz w:val="22"/>
          <w:szCs w:val="22"/>
        </w:rPr>
      </w:pPr>
    </w:p>
    <w:p w:rsidR="001946ED" w:rsidRPr="001946ED" w:rsidRDefault="001946ED" w:rsidP="001946ED">
      <w:pPr>
        <w:pStyle w:val="BodyText3"/>
        <w:spacing w:after="80"/>
        <w:jc w:val="both"/>
        <w:rPr>
          <w:bCs/>
          <w:sz w:val="22"/>
          <w:szCs w:val="22"/>
        </w:rPr>
      </w:pPr>
    </w:p>
    <w:p w:rsidR="00722782" w:rsidRPr="001946ED" w:rsidRDefault="00722782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6" type="#_x0000_t75" style="width:11.25pt;height:8.25pt" o:bullet="t">
            <v:imagedata r:id="rId7" o:title="bd21299_"/>
          </v:shape>
        </w:pict>
      </w:r>
      <w:r w:rsidRPr="00DD7907">
        <w:rPr>
          <w:sz w:val="22"/>
          <w:szCs w:val="22"/>
        </w:rPr>
        <w:t xml:space="preserve"> </w:t>
      </w:r>
      <w:r w:rsidR="001946ED" w:rsidRPr="001946ED">
        <w:rPr>
          <w:sz w:val="22"/>
          <w:szCs w:val="22"/>
          <w:u w:val="single"/>
        </w:rPr>
        <w:t>http://107.21.109.148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72278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72278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722782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Apache,Yii, MySql</w:t>
            </w:r>
          </w:p>
        </w:tc>
      </w:tr>
      <w:tr w:rsidR="0072278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722782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722782" w:rsidRPr="00DD7907" w:rsidRDefault="00722782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722782" w:rsidRPr="00DD7907" w:rsidRDefault="00722782" w:rsidP="00B943A1">
      <w:pPr>
        <w:rPr>
          <w:sz w:val="22"/>
          <w:szCs w:val="22"/>
        </w:rPr>
      </w:pPr>
    </w:p>
    <w:p w:rsidR="00373661" w:rsidRPr="001946ED" w:rsidRDefault="00373661" w:rsidP="001946ED">
      <w:pPr>
        <w:pStyle w:val="BodyText3"/>
        <w:spacing w:after="80"/>
        <w:jc w:val="both"/>
        <w:rPr>
          <w:bCs/>
          <w:sz w:val="22"/>
          <w:szCs w:val="22"/>
        </w:rPr>
      </w:pPr>
    </w:p>
    <w:p w:rsidR="00722782" w:rsidRPr="001946ED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7" type="#_x0000_t75" style="width:11.25pt;height:8.25pt" o:bullet="t">
            <v:imagedata r:id="rId7" o:title="bd21299_"/>
          </v:shape>
        </w:pict>
      </w:r>
      <w:r>
        <w:rPr>
          <w:bCs/>
          <w:sz w:val="22"/>
          <w:szCs w:val="22"/>
        </w:rPr>
        <w:t xml:space="preserve"> </w:t>
      </w:r>
      <w:r w:rsidR="00722782" w:rsidRPr="001946ED">
        <w:rPr>
          <w:sz w:val="22"/>
          <w:szCs w:val="22"/>
          <w:u w:val="single"/>
        </w:rPr>
        <w:t>https://www.zinogy.com</w:t>
      </w:r>
    </w:p>
    <w:p w:rsidR="001946ED" w:rsidRPr="00DD7907" w:rsidRDefault="001946ED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3736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3736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373661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Apache,Yii, MySql</w:t>
            </w:r>
          </w:p>
        </w:tc>
      </w:tr>
      <w:tr w:rsidR="003736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37366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373661" w:rsidRPr="00DD7907" w:rsidRDefault="0037366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8D3491" w:rsidRPr="00DD7907" w:rsidRDefault="008D3491" w:rsidP="00B943A1">
      <w:pPr>
        <w:rPr>
          <w:sz w:val="22"/>
          <w:szCs w:val="22"/>
        </w:rPr>
      </w:pPr>
    </w:p>
    <w:p w:rsidR="001946ED" w:rsidRPr="00690FD4" w:rsidRDefault="008D3491" w:rsidP="00B943A1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8" type="#_x0000_t75" style="width:11.25pt;height:8.25pt" o:bullet="t">
            <v:imagedata r:id="rId7" o:title="bd21299_"/>
          </v:shape>
        </w:pict>
      </w:r>
      <w:r w:rsidRPr="00690FD4">
        <w:rPr>
          <w:sz w:val="22"/>
          <w:szCs w:val="22"/>
        </w:rPr>
        <w:t xml:space="preserve"> </w:t>
      </w:r>
      <w:r w:rsidR="001946ED" w:rsidRPr="00690FD4">
        <w:rPr>
          <w:sz w:val="22"/>
          <w:szCs w:val="22"/>
          <w:u w:val="single"/>
        </w:rPr>
        <w:t>http://teespring.com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8D349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8D349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8D3491" w:rsidRPr="00DD7907" w:rsidTr="009C231B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Apache,Yii, MySql</w:t>
            </w:r>
          </w:p>
        </w:tc>
      </w:tr>
      <w:tr w:rsidR="008D349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8D3491" w:rsidRPr="00DD7907" w:rsidTr="009C231B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8D3491" w:rsidRPr="00DD7907" w:rsidRDefault="008D3491" w:rsidP="009C231B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8D3491" w:rsidRPr="00DD7907" w:rsidRDefault="008D3491" w:rsidP="00B943A1">
      <w:pPr>
        <w:rPr>
          <w:sz w:val="22"/>
          <w:szCs w:val="22"/>
        </w:rPr>
      </w:pPr>
    </w:p>
    <w:p w:rsidR="005F3C6E" w:rsidRDefault="005F3C6E" w:rsidP="001946ED">
      <w:pPr>
        <w:pStyle w:val="BodyText3"/>
        <w:spacing w:after="80"/>
        <w:jc w:val="both"/>
        <w:rPr>
          <w:bCs/>
          <w:sz w:val="22"/>
          <w:szCs w:val="22"/>
        </w:rPr>
      </w:pPr>
    </w:p>
    <w:p w:rsidR="000E118E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0E118E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0E118E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0E118E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0E118E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0E118E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</w:p>
    <w:p w:rsidR="000E118E" w:rsidRPr="00690FD4" w:rsidRDefault="000E118E" w:rsidP="000E118E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39" type="#_x0000_t75" style="width:11.25pt;height:8.25pt" o:bullet="t">
            <v:imagedata r:id="rId7" o:title="bd21299_"/>
          </v:shape>
        </w:pict>
      </w:r>
      <w:r w:rsidRPr="00690FD4">
        <w:rPr>
          <w:sz w:val="22"/>
          <w:szCs w:val="22"/>
        </w:rPr>
        <w:t xml:space="preserve"> </w:t>
      </w:r>
      <w:r w:rsidRPr="000E118E">
        <w:rPr>
          <w:sz w:val="22"/>
          <w:szCs w:val="22"/>
          <w:u w:val="single"/>
        </w:rPr>
        <w:t>http://see-demo.com/returnitplease/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0E118E" w:rsidRPr="00DD7907" w:rsidTr="000E118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0E118E" w:rsidRPr="00DD7907" w:rsidTr="000E118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0E118E" w:rsidRPr="00DD7907" w:rsidTr="000E118E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Apache,Wordpress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>, MySql</w:t>
            </w:r>
          </w:p>
        </w:tc>
      </w:tr>
      <w:tr w:rsidR="000E118E" w:rsidRPr="00DD7907" w:rsidTr="000E118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0E118E" w:rsidRPr="00DD7907" w:rsidTr="000E118E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0E118E" w:rsidRPr="00DD7907" w:rsidRDefault="000E118E" w:rsidP="000E118E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0E118E" w:rsidRPr="00DD7907" w:rsidRDefault="000E118E" w:rsidP="000E118E">
      <w:pPr>
        <w:rPr>
          <w:sz w:val="22"/>
          <w:szCs w:val="22"/>
        </w:rPr>
      </w:pPr>
    </w:p>
    <w:p w:rsidR="000E118E" w:rsidRDefault="000E118E" w:rsidP="000E118E">
      <w:pPr>
        <w:pStyle w:val="BodyText3"/>
        <w:spacing w:after="80"/>
        <w:jc w:val="both"/>
        <w:rPr>
          <w:bCs/>
          <w:sz w:val="22"/>
          <w:szCs w:val="22"/>
        </w:rPr>
      </w:pPr>
    </w:p>
    <w:p w:rsidR="00F24F7A" w:rsidRPr="00690FD4" w:rsidRDefault="00F24F7A" w:rsidP="00F24F7A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40" type="#_x0000_t75" style="width:11.25pt;height:8.25pt" o:bullet="t">
            <v:imagedata r:id="rId7" o:title="bd21299_"/>
          </v:shape>
        </w:pict>
      </w:r>
      <w:r w:rsidRPr="00690FD4">
        <w:rPr>
          <w:sz w:val="22"/>
          <w:szCs w:val="22"/>
        </w:rPr>
        <w:t xml:space="preserve"> </w:t>
      </w:r>
      <w:r w:rsidRPr="000E118E">
        <w:rPr>
          <w:sz w:val="22"/>
          <w:szCs w:val="22"/>
          <w:u w:val="single"/>
        </w:rPr>
        <w:t>ht</w:t>
      </w:r>
      <w:r>
        <w:rPr>
          <w:sz w:val="22"/>
          <w:szCs w:val="22"/>
          <w:u w:val="single"/>
        </w:rPr>
        <w:t>tp://see-demo.com/spicyhen.uk</w:t>
      </w:r>
      <w:r w:rsidRPr="000E118E">
        <w:rPr>
          <w:sz w:val="22"/>
          <w:szCs w:val="22"/>
          <w:u w:val="single"/>
        </w:rPr>
        <w:t>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F24F7A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F24F7A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F24F7A" w:rsidRPr="00DD7907" w:rsidTr="00631609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Apache,Wordpress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>, MySql</w:t>
            </w:r>
          </w:p>
        </w:tc>
      </w:tr>
      <w:tr w:rsidR="00F24F7A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F24F7A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F24F7A" w:rsidRPr="00DD7907" w:rsidRDefault="00F24F7A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F24F7A" w:rsidRPr="00DD7907" w:rsidRDefault="00F24F7A" w:rsidP="00F24F7A">
      <w:pPr>
        <w:rPr>
          <w:sz w:val="22"/>
          <w:szCs w:val="22"/>
        </w:rPr>
      </w:pPr>
    </w:p>
    <w:p w:rsidR="00F24F7A" w:rsidRDefault="00F24F7A" w:rsidP="00F24F7A">
      <w:pPr>
        <w:pStyle w:val="BodyText3"/>
        <w:spacing w:after="80"/>
        <w:jc w:val="both"/>
        <w:rPr>
          <w:bCs/>
          <w:sz w:val="22"/>
          <w:szCs w:val="22"/>
        </w:rPr>
      </w:pPr>
    </w:p>
    <w:p w:rsidR="00631609" w:rsidRDefault="00631609" w:rsidP="00631609">
      <w:pPr>
        <w:pStyle w:val="BodyText3"/>
        <w:spacing w:after="80"/>
        <w:jc w:val="both"/>
        <w:rPr>
          <w:bCs/>
          <w:sz w:val="22"/>
          <w:szCs w:val="22"/>
        </w:rPr>
      </w:pPr>
    </w:p>
    <w:p w:rsidR="00631609" w:rsidRPr="00690FD4" w:rsidRDefault="00631609" w:rsidP="00631609">
      <w:pPr>
        <w:pStyle w:val="BodyText3"/>
        <w:numPr>
          <w:ilvl w:val="0"/>
          <w:numId w:val="9"/>
        </w:numPr>
        <w:spacing w:after="80"/>
        <w:jc w:val="both"/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pict>
          <v:shape id="_x0000_i1041" type="#_x0000_t75" style="width:11.25pt;height:8.25pt" o:bullet="t">
            <v:imagedata r:id="rId7" o:title="bd21299_"/>
          </v:shape>
        </w:pict>
      </w:r>
      <w:r w:rsidRPr="00690FD4">
        <w:rPr>
          <w:sz w:val="22"/>
          <w:szCs w:val="22"/>
        </w:rPr>
        <w:t xml:space="preserve"> </w:t>
      </w:r>
      <w:r w:rsidRPr="000E118E">
        <w:rPr>
          <w:sz w:val="22"/>
          <w:szCs w:val="22"/>
          <w:u w:val="single"/>
        </w:rPr>
        <w:t>ht</w:t>
      </w:r>
      <w:r>
        <w:rPr>
          <w:sz w:val="22"/>
          <w:szCs w:val="22"/>
          <w:u w:val="single"/>
        </w:rPr>
        <w:t>tp://transmissionrowriter.com</w:t>
      </w:r>
      <w:r w:rsidRPr="000E118E">
        <w:rPr>
          <w:sz w:val="22"/>
          <w:szCs w:val="22"/>
          <w:u w:val="single"/>
        </w:rPr>
        <w:t>/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8511"/>
      </w:tblGrid>
      <w:tr w:rsidR="00631609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Project Type</w:t>
            </w:r>
          </w:p>
        </w:tc>
        <w:tc>
          <w:tcPr>
            <w:tcW w:w="4208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Informational site</w:t>
            </w:r>
          </w:p>
        </w:tc>
      </w:tr>
      <w:tr w:rsidR="00631609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Role</w:t>
            </w:r>
          </w:p>
        </w:tc>
        <w:tc>
          <w:tcPr>
            <w:tcW w:w="4208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 Member</w:t>
            </w:r>
          </w:p>
        </w:tc>
      </w:tr>
      <w:tr w:rsidR="00631609" w:rsidRPr="00DD7907" w:rsidTr="00631609">
        <w:tblPrEx>
          <w:tblCellMar>
            <w:top w:w="0" w:type="dxa"/>
            <w:bottom w:w="0" w:type="dxa"/>
          </w:tblCellMar>
        </w:tblPrEx>
        <w:trPr>
          <w:trHeight w:val="332"/>
        </w:trPr>
        <w:tc>
          <w:tcPr>
            <w:tcW w:w="792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Skills</w:t>
            </w:r>
          </w:p>
        </w:tc>
        <w:tc>
          <w:tcPr>
            <w:tcW w:w="4208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Apache,CI</w:t>
            </w:r>
            <w:r w:rsidRPr="00DD7907">
              <w:rPr>
                <w:rFonts w:ascii="Times New Roman" w:hAnsi="Times New Roman"/>
                <w:sz w:val="22"/>
                <w:szCs w:val="22"/>
              </w:rPr>
              <w:t>, MySql</w:t>
            </w:r>
          </w:p>
        </w:tc>
      </w:tr>
      <w:tr w:rsidR="00631609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Team Size</w:t>
            </w:r>
          </w:p>
        </w:tc>
        <w:tc>
          <w:tcPr>
            <w:tcW w:w="4208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</w:tr>
      <w:tr w:rsidR="00631609" w:rsidRPr="00DD7907" w:rsidTr="00631609">
        <w:tblPrEx>
          <w:tblCellMar>
            <w:top w:w="0" w:type="dxa"/>
            <w:bottom w:w="0" w:type="dxa"/>
          </w:tblCellMar>
        </w:tblPrEx>
        <w:trPr>
          <w:trHeight w:val="293"/>
        </w:trPr>
        <w:tc>
          <w:tcPr>
            <w:tcW w:w="792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Status</w:t>
            </w:r>
          </w:p>
        </w:tc>
        <w:tc>
          <w:tcPr>
            <w:tcW w:w="4208" w:type="pct"/>
            <w:vAlign w:val="center"/>
          </w:tcPr>
          <w:p w:rsidR="00631609" w:rsidRPr="00DD7907" w:rsidRDefault="00631609" w:rsidP="00631609">
            <w:pPr>
              <w:pStyle w:val="Achievement"/>
              <w:spacing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D7907">
              <w:rPr>
                <w:rFonts w:ascii="Times New Roman" w:hAnsi="Times New Roman"/>
                <w:sz w:val="22"/>
                <w:szCs w:val="22"/>
              </w:rPr>
              <w:t>Released</w:t>
            </w:r>
          </w:p>
        </w:tc>
      </w:tr>
    </w:tbl>
    <w:p w:rsidR="00631609" w:rsidRPr="00DD7907" w:rsidRDefault="00631609" w:rsidP="00631609">
      <w:pPr>
        <w:rPr>
          <w:sz w:val="22"/>
          <w:szCs w:val="22"/>
        </w:rPr>
      </w:pPr>
    </w:p>
    <w:p w:rsidR="00631609" w:rsidRDefault="00631609" w:rsidP="00631609">
      <w:pPr>
        <w:pStyle w:val="BodyText3"/>
        <w:spacing w:after="80"/>
        <w:jc w:val="both"/>
        <w:rPr>
          <w:bCs/>
          <w:sz w:val="22"/>
          <w:szCs w:val="22"/>
        </w:rPr>
      </w:pPr>
    </w:p>
    <w:p w:rsidR="00011504" w:rsidRPr="00DD7907" w:rsidRDefault="00011504" w:rsidP="00DD7907">
      <w:pPr>
        <w:rPr>
          <w:sz w:val="22"/>
          <w:szCs w:val="22"/>
        </w:rPr>
      </w:pPr>
      <w:r w:rsidRPr="00DD7907">
        <w:rPr>
          <w:sz w:val="22"/>
          <w:szCs w:val="22"/>
        </w:rPr>
        <w:t>OTHER PROJECTS UNDERTAKEN</w:t>
      </w:r>
    </w:p>
    <w:p w:rsidR="00011504" w:rsidRPr="00DD7907" w:rsidRDefault="00011504" w:rsidP="00B943A1">
      <w:pPr>
        <w:numPr>
          <w:ilvl w:val="12"/>
          <w:numId w:val="0"/>
        </w:numPr>
        <w:rPr>
          <w:sz w:val="22"/>
          <w:szCs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011504" w:rsidRPr="00DD7907" w:rsidTr="009C231B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04" w:rsidRPr="00DD7907" w:rsidRDefault="00011504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1. Project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04" w:rsidRPr="00DD7907" w:rsidRDefault="00011504" w:rsidP="009C231B">
            <w:pPr>
              <w:numPr>
                <w:ilvl w:val="12"/>
                <w:numId w:val="0"/>
              </w:numPr>
              <w:jc w:val="center"/>
              <w:rPr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: https://www.solidworkstemplates.com/</w:t>
            </w:r>
          </w:p>
        </w:tc>
      </w:tr>
      <w:tr w:rsidR="00011504" w:rsidRPr="00DD7907" w:rsidTr="009C231B">
        <w:tblPrEx>
          <w:tblCellMar>
            <w:top w:w="0" w:type="dxa"/>
            <w:bottom w:w="0" w:type="dxa"/>
          </w:tblCellMar>
        </w:tblPrEx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04" w:rsidRPr="00DD7907" w:rsidRDefault="00011504" w:rsidP="009C231B">
            <w:pPr>
              <w:numPr>
                <w:ilvl w:val="12"/>
                <w:numId w:val="0"/>
              </w:numPr>
              <w:jc w:val="center"/>
              <w:rPr>
                <w:bCs/>
                <w:sz w:val="22"/>
                <w:szCs w:val="22"/>
              </w:rPr>
            </w:pPr>
            <w:r w:rsidRPr="00DD7907">
              <w:rPr>
                <w:bCs/>
                <w:sz w:val="22"/>
                <w:szCs w:val="22"/>
              </w:rPr>
              <w:t>2. Project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04" w:rsidRPr="00DD7907" w:rsidRDefault="001D5F4C" w:rsidP="001D5F4C">
            <w:pPr>
              <w:numPr>
                <w:ilvl w:val="12"/>
                <w:numId w:val="0"/>
              </w:numPr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       </w:t>
            </w:r>
            <w:r w:rsidR="00601258" w:rsidRPr="00DD7907">
              <w:rPr>
                <w:bCs/>
                <w:sz w:val="22"/>
                <w:szCs w:val="22"/>
              </w:rPr>
              <w:t>:</w:t>
            </w:r>
            <w:r w:rsidR="00011504" w:rsidRPr="00DD7907">
              <w:rPr>
                <w:bCs/>
                <w:sz w:val="22"/>
                <w:szCs w:val="22"/>
              </w:rPr>
              <w:t>http</w:t>
            </w:r>
            <w:r>
              <w:rPr>
                <w:bCs/>
                <w:sz w:val="22"/>
                <w:szCs w:val="22"/>
              </w:rPr>
              <w:t>s</w:t>
            </w:r>
            <w:r w:rsidR="00011504" w:rsidRPr="00DD7907">
              <w:rPr>
                <w:bCs/>
                <w:sz w:val="22"/>
                <w:szCs w:val="22"/>
              </w:rPr>
              <w:t>://bazaarfoods.co</w:t>
            </w:r>
            <w:r>
              <w:rPr>
                <w:bCs/>
                <w:sz w:val="22"/>
                <w:szCs w:val="22"/>
              </w:rPr>
              <w:t>.uk/</w:t>
            </w:r>
          </w:p>
        </w:tc>
      </w:tr>
    </w:tbl>
    <w:p w:rsidR="00607090" w:rsidRDefault="00607090" w:rsidP="00B943A1">
      <w:pPr>
        <w:rPr>
          <w:bCs/>
          <w:sz w:val="22"/>
          <w:szCs w:val="22"/>
        </w:rPr>
      </w:pPr>
    </w:p>
    <w:p w:rsidR="00607090" w:rsidRPr="00DD7907" w:rsidRDefault="00607090" w:rsidP="00B943A1">
      <w:pPr>
        <w:rPr>
          <w:bCs/>
          <w:sz w:val="22"/>
          <w:szCs w:val="22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EC3498" w:rsidRPr="00DD7907" w:rsidRDefault="00EC3498" w:rsidP="00B943A1">
      <w:pPr>
        <w:pStyle w:val="Heading1"/>
        <w:numPr>
          <w:ilvl w:val="0"/>
          <w:numId w:val="0"/>
        </w:numPr>
        <w:ind w:left="432" w:hanging="432"/>
        <w:jc w:val="both"/>
        <w:rPr>
          <w:b w:val="0"/>
          <w:szCs w:val="22"/>
        </w:rPr>
      </w:pPr>
    </w:p>
    <w:p w:rsidR="00361BDD" w:rsidRPr="00C33E4A" w:rsidRDefault="00361BDD" w:rsidP="00DD7907">
      <w:pPr>
        <w:rPr>
          <w:b/>
          <w:sz w:val="28"/>
          <w:szCs w:val="28"/>
        </w:rPr>
      </w:pPr>
      <w:r w:rsidRPr="00C33E4A">
        <w:rPr>
          <w:b/>
          <w:sz w:val="28"/>
          <w:szCs w:val="28"/>
        </w:rPr>
        <w:t>PERSONAL DETAILS</w:t>
      </w:r>
      <w:r w:rsidRPr="00C33E4A">
        <w:rPr>
          <w:b/>
          <w:sz w:val="28"/>
          <w:szCs w:val="28"/>
        </w:rPr>
        <w:tab/>
      </w:r>
    </w:p>
    <w:p w:rsidR="00C33E4A" w:rsidRDefault="00C33E4A" w:rsidP="00B943A1">
      <w:pPr>
        <w:numPr>
          <w:ilvl w:val="0"/>
          <w:numId w:val="9"/>
        </w:numPr>
        <w:jc w:val="both"/>
        <w:rPr>
          <w:sz w:val="22"/>
          <w:szCs w:val="22"/>
        </w:rPr>
      </w:pPr>
    </w:p>
    <w:p w:rsidR="009B3440" w:rsidRDefault="009B3440" w:rsidP="009B3440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Name                            :         Harsh Kumar.</w:t>
      </w:r>
    </w:p>
    <w:p w:rsidR="009B3440" w:rsidRDefault="009B3440" w:rsidP="009B3440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Father’s Name              :         Mr.Purushotam Singh.</w:t>
      </w:r>
    </w:p>
    <w:p w:rsidR="009B3440" w:rsidRDefault="009B3440" w:rsidP="009B3440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Nationality                    :         Indian.</w:t>
      </w:r>
    </w:p>
    <w:p w:rsidR="00361BDD" w:rsidRPr="00DD7907" w:rsidRDefault="00361BDD" w:rsidP="009B3440">
      <w:pPr>
        <w:numPr>
          <w:ilvl w:val="0"/>
          <w:numId w:val="9"/>
        </w:numPr>
        <w:rPr>
          <w:sz w:val="22"/>
          <w:szCs w:val="22"/>
        </w:rPr>
      </w:pPr>
      <w:r w:rsidRPr="00DD7907">
        <w:rPr>
          <w:sz w:val="22"/>
          <w:szCs w:val="22"/>
        </w:rPr>
        <w:t>Linguistic Abiliti</w:t>
      </w:r>
      <w:r w:rsidR="009B3440">
        <w:rPr>
          <w:sz w:val="22"/>
          <w:szCs w:val="22"/>
        </w:rPr>
        <w:t xml:space="preserve">es       </w:t>
      </w:r>
      <w:r w:rsidRPr="00DD7907">
        <w:rPr>
          <w:sz w:val="22"/>
          <w:szCs w:val="22"/>
        </w:rPr>
        <w:t>:</w:t>
      </w:r>
      <w:r w:rsidR="009B3440">
        <w:rPr>
          <w:sz w:val="22"/>
          <w:szCs w:val="22"/>
        </w:rPr>
        <w:t xml:space="preserve">         </w:t>
      </w:r>
      <w:r w:rsidRPr="00DD7907">
        <w:rPr>
          <w:sz w:val="22"/>
          <w:szCs w:val="22"/>
        </w:rPr>
        <w:t>English &amp; Hindi</w:t>
      </w:r>
    </w:p>
    <w:p w:rsidR="009B3440" w:rsidRDefault="00361BDD" w:rsidP="009B3440">
      <w:pPr>
        <w:numPr>
          <w:ilvl w:val="0"/>
          <w:numId w:val="9"/>
        </w:numPr>
        <w:rPr>
          <w:bCs/>
          <w:sz w:val="22"/>
          <w:szCs w:val="22"/>
        </w:rPr>
      </w:pPr>
      <w:r w:rsidRPr="00DD7907">
        <w:rPr>
          <w:bCs/>
          <w:sz w:val="22"/>
          <w:szCs w:val="22"/>
        </w:rPr>
        <w:t xml:space="preserve">Permanent </w:t>
      </w:r>
      <w:r w:rsidR="009B3440">
        <w:rPr>
          <w:bCs/>
          <w:sz w:val="22"/>
          <w:szCs w:val="22"/>
        </w:rPr>
        <w:t xml:space="preserve">Address      :          </w:t>
      </w:r>
      <w:r w:rsidR="00EA1E62" w:rsidRPr="00DD7907">
        <w:rPr>
          <w:bCs/>
          <w:sz w:val="22"/>
          <w:szCs w:val="22"/>
        </w:rPr>
        <w:t>H.No</w:t>
      </w:r>
      <w:r w:rsidR="009B3440">
        <w:rPr>
          <w:bCs/>
          <w:sz w:val="22"/>
          <w:szCs w:val="22"/>
        </w:rPr>
        <w:t>-</w:t>
      </w:r>
      <w:r w:rsidR="00EA1E62" w:rsidRPr="00DD7907">
        <w:rPr>
          <w:bCs/>
          <w:sz w:val="22"/>
          <w:szCs w:val="22"/>
        </w:rPr>
        <w:t xml:space="preserve"> 2517/2</w:t>
      </w:r>
      <w:r w:rsidR="009B3440">
        <w:rPr>
          <w:bCs/>
          <w:sz w:val="22"/>
          <w:szCs w:val="22"/>
        </w:rPr>
        <w:t>,</w:t>
      </w:r>
      <w:r w:rsidR="00EA1E62" w:rsidRPr="00DD7907">
        <w:rPr>
          <w:bCs/>
          <w:sz w:val="22"/>
          <w:szCs w:val="22"/>
        </w:rPr>
        <w:t xml:space="preserve"> Gill-coloney </w:t>
      </w:r>
    </w:p>
    <w:p w:rsidR="00361BDD" w:rsidRPr="00DD7907" w:rsidRDefault="009B3440" w:rsidP="009B3440">
      <w:pPr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                                            saharanpur(U.P).</w:t>
      </w:r>
    </w:p>
    <w:p w:rsidR="00205CE4" w:rsidRDefault="009B3440" w:rsidP="009B3440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Mobile No.                    :</w:t>
      </w:r>
      <w:r w:rsidR="00205CE4" w:rsidRPr="00DD79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 w:rsidR="002B28EB" w:rsidRPr="00DD7907">
        <w:rPr>
          <w:sz w:val="22"/>
          <w:szCs w:val="22"/>
        </w:rPr>
        <w:t>7814167578</w:t>
      </w:r>
      <w:r w:rsidR="002C13D8" w:rsidRPr="00DD7907">
        <w:rPr>
          <w:sz w:val="22"/>
          <w:szCs w:val="22"/>
        </w:rPr>
        <w:t>,7307235466</w:t>
      </w:r>
    </w:p>
    <w:p w:rsidR="009B3440" w:rsidRPr="009B3440" w:rsidRDefault="009B3440" w:rsidP="009B3440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 xml:space="preserve">            :        </w:t>
      </w:r>
      <w:r w:rsidRPr="009B3440">
        <w:rPr>
          <w:sz w:val="22"/>
          <w:szCs w:val="22"/>
        </w:rPr>
        <w:t>24</w:t>
      </w:r>
      <w:r w:rsidRPr="009B3440">
        <w:rPr>
          <w:sz w:val="22"/>
          <w:szCs w:val="22"/>
          <w:vertAlign w:val="superscript"/>
        </w:rPr>
        <w:t>th</w:t>
      </w:r>
      <w:r w:rsidRPr="009B3440">
        <w:rPr>
          <w:sz w:val="22"/>
          <w:szCs w:val="22"/>
        </w:rPr>
        <w:t xml:space="preserve"> Jan 1985</w:t>
      </w:r>
    </w:p>
    <w:p w:rsidR="009B3440" w:rsidRPr="00DD7907" w:rsidRDefault="009B3440" w:rsidP="009B3440">
      <w:pPr>
        <w:numPr>
          <w:ilvl w:val="0"/>
          <w:numId w:val="9"/>
        </w:numPr>
        <w:rPr>
          <w:sz w:val="22"/>
          <w:szCs w:val="22"/>
        </w:rPr>
      </w:pPr>
    </w:p>
    <w:p w:rsidR="00EC3498" w:rsidRPr="00DD7907" w:rsidRDefault="00EC3498" w:rsidP="00B943A1">
      <w:pPr>
        <w:ind w:firstLine="720"/>
        <w:jc w:val="both"/>
        <w:rPr>
          <w:sz w:val="22"/>
          <w:szCs w:val="22"/>
        </w:rPr>
      </w:pPr>
    </w:p>
    <w:tbl>
      <w:tblPr>
        <w:tblW w:w="976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tblLook w:val="0000" w:firstRow="0" w:lastRow="0" w:firstColumn="0" w:lastColumn="0" w:noHBand="0" w:noVBand="0"/>
      </w:tblPr>
      <w:tblGrid>
        <w:gridCol w:w="9768"/>
      </w:tblGrid>
      <w:tr w:rsidR="00C33E4A" w:rsidTr="00445A4F">
        <w:trPr>
          <w:trHeight w:hRule="exact" w:val="322"/>
        </w:trPr>
        <w:tc>
          <w:tcPr>
            <w:tcW w:w="9768" w:type="dxa"/>
            <w:tcBorders>
              <w:top w:val="threeDEngrave" w:sz="24" w:space="0" w:color="auto"/>
              <w:left w:val="nil"/>
              <w:bottom w:val="nil"/>
              <w:right w:val="nil"/>
            </w:tcBorders>
            <w:shd w:val="clear" w:color="auto" w:fill="CCCCCC"/>
          </w:tcPr>
          <w:p w:rsidR="00C33E4A" w:rsidRDefault="00C33E4A" w:rsidP="00445A4F">
            <w:pPr>
              <w:spacing w:before="100" w:after="100" w:line="200" w:lineRule="exact"/>
              <w:ind w:left="99"/>
              <w:rPr>
                <w:b/>
                <w:bCs/>
                <w:u w:val="single"/>
              </w:rPr>
            </w:pPr>
          </w:p>
        </w:tc>
      </w:tr>
    </w:tbl>
    <w:p w:rsidR="00C33E4A" w:rsidRDefault="00C33E4A" w:rsidP="00C33E4A">
      <w:pPr>
        <w:rPr>
          <w:b/>
          <w:bCs/>
          <w:sz w:val="22"/>
          <w:szCs w:val="22"/>
        </w:rPr>
      </w:pPr>
    </w:p>
    <w:p w:rsidR="00C33E4A" w:rsidRDefault="00C33E4A" w:rsidP="00C33E4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Declaration:</w:t>
      </w:r>
    </w:p>
    <w:p w:rsidR="00C33E4A" w:rsidRDefault="00C33E4A" w:rsidP="00C33E4A">
      <w:pPr>
        <w:rPr>
          <w:sz w:val="16"/>
          <w:szCs w:val="16"/>
        </w:rPr>
      </w:pPr>
    </w:p>
    <w:p w:rsidR="00C33E4A" w:rsidRDefault="00C33E4A" w:rsidP="00C33E4A">
      <w:pPr>
        <w:rPr>
          <w:sz w:val="22"/>
          <w:szCs w:val="22"/>
        </w:rPr>
      </w:pPr>
      <w:r>
        <w:rPr>
          <w:sz w:val="22"/>
          <w:szCs w:val="22"/>
        </w:rPr>
        <w:t>I hereby declare that the above-mentioned information is correct up to my knowledge and I bear the responsibility for the correctness of the above-mentioned particulars.</w:t>
      </w:r>
    </w:p>
    <w:p w:rsidR="00EC3498" w:rsidRPr="00DD7907" w:rsidRDefault="00EC3498" w:rsidP="00B943A1">
      <w:pPr>
        <w:jc w:val="both"/>
        <w:rPr>
          <w:sz w:val="22"/>
          <w:szCs w:val="22"/>
        </w:rPr>
      </w:pPr>
    </w:p>
    <w:p w:rsidR="00EC3498" w:rsidRPr="00C33E4A" w:rsidRDefault="00C33E4A" w:rsidP="00C33E4A">
      <w:pPr>
        <w:jc w:val="center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</w:t>
      </w:r>
      <w:r w:rsidRPr="00C33E4A">
        <w:rPr>
          <w:b/>
          <w:sz w:val="22"/>
          <w:szCs w:val="22"/>
        </w:rPr>
        <w:t>(</w:t>
      </w:r>
      <w:r w:rsidR="00EA5287" w:rsidRPr="00C33E4A">
        <w:rPr>
          <w:b/>
          <w:sz w:val="22"/>
          <w:szCs w:val="22"/>
        </w:rPr>
        <w:t>Harsh</w:t>
      </w:r>
      <w:r w:rsidR="00361BDD" w:rsidRPr="00C33E4A">
        <w:rPr>
          <w:b/>
          <w:sz w:val="22"/>
          <w:szCs w:val="22"/>
        </w:rPr>
        <w:t xml:space="preserve"> kumar</w:t>
      </w:r>
      <w:r w:rsidRPr="00C33E4A">
        <w:rPr>
          <w:b/>
          <w:sz w:val="22"/>
          <w:szCs w:val="22"/>
        </w:rPr>
        <w:t>)</w:t>
      </w:r>
    </w:p>
    <w:p w:rsidR="00EC3498" w:rsidRPr="00DD7907" w:rsidRDefault="00EC3498" w:rsidP="00B943A1">
      <w:pPr>
        <w:rPr>
          <w:sz w:val="22"/>
          <w:szCs w:val="22"/>
        </w:rPr>
      </w:pPr>
    </w:p>
    <w:p w:rsidR="00EC3498" w:rsidRPr="00DD7907" w:rsidRDefault="00EC3498" w:rsidP="00B943A1">
      <w:pPr>
        <w:rPr>
          <w:sz w:val="22"/>
          <w:szCs w:val="22"/>
        </w:rPr>
      </w:pPr>
    </w:p>
    <w:sectPr w:rsidR="00EC3498" w:rsidRPr="00DD7907" w:rsidSect="00B943A1">
      <w:pgSz w:w="11906" w:h="16838"/>
      <w:pgMar w:top="180" w:right="749" w:bottom="4" w:left="126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8.25pt" o:bullet="t">
        <v:imagedata r:id="rId1" o:title="bd21299_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7"/>
    <w:lvl w:ilvl="0">
      <w:numFmt w:val="decimal"/>
      <w:lvlText w:val="*%1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1E2108EC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1D51E6B"/>
    <w:multiLevelType w:val="hybridMultilevel"/>
    <w:tmpl w:val="3130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985328"/>
    <w:multiLevelType w:val="hybridMultilevel"/>
    <w:tmpl w:val="9D3A3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C1D0A"/>
    <w:multiLevelType w:val="hybridMultilevel"/>
    <w:tmpl w:val="674A1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42E04CC4"/>
    <w:multiLevelType w:val="hybridMultilevel"/>
    <w:tmpl w:val="496C3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65BF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705652CE"/>
    <w:multiLevelType w:val="hybridMultilevel"/>
    <w:tmpl w:val="4A061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7D3032"/>
    <w:multiLevelType w:val="hybridMultilevel"/>
    <w:tmpl w:val="94DE8104"/>
    <w:lvl w:ilvl="0" w:tplc="41FA75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ADF0409"/>
    <w:multiLevelType w:val="multilevel"/>
    <w:tmpl w:val="05668B5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5283"/>
    <w:rsid w:val="00004F73"/>
    <w:rsid w:val="00011504"/>
    <w:rsid w:val="00032724"/>
    <w:rsid w:val="000525A7"/>
    <w:rsid w:val="00056C1B"/>
    <w:rsid w:val="00063A73"/>
    <w:rsid w:val="00064DCB"/>
    <w:rsid w:val="0007430C"/>
    <w:rsid w:val="0007750C"/>
    <w:rsid w:val="00081D57"/>
    <w:rsid w:val="000A0670"/>
    <w:rsid w:val="000B2087"/>
    <w:rsid w:val="000B2F19"/>
    <w:rsid w:val="000B4B52"/>
    <w:rsid w:val="000C5C25"/>
    <w:rsid w:val="000C661B"/>
    <w:rsid w:val="000E118E"/>
    <w:rsid w:val="000E38BD"/>
    <w:rsid w:val="000F0AE1"/>
    <w:rsid w:val="000F7080"/>
    <w:rsid w:val="00127FC9"/>
    <w:rsid w:val="00136502"/>
    <w:rsid w:val="00140DEC"/>
    <w:rsid w:val="00144AE1"/>
    <w:rsid w:val="00145686"/>
    <w:rsid w:val="00151481"/>
    <w:rsid w:val="001523F0"/>
    <w:rsid w:val="00155397"/>
    <w:rsid w:val="0015580B"/>
    <w:rsid w:val="0015695E"/>
    <w:rsid w:val="00162BA6"/>
    <w:rsid w:val="0017438E"/>
    <w:rsid w:val="00174B81"/>
    <w:rsid w:val="00176AF2"/>
    <w:rsid w:val="00184686"/>
    <w:rsid w:val="00187ED4"/>
    <w:rsid w:val="001946ED"/>
    <w:rsid w:val="001B0496"/>
    <w:rsid w:val="001B0B47"/>
    <w:rsid w:val="001D49D2"/>
    <w:rsid w:val="001D5F4C"/>
    <w:rsid w:val="001F1DF5"/>
    <w:rsid w:val="00205CE4"/>
    <w:rsid w:val="00213F97"/>
    <w:rsid w:val="00255AE2"/>
    <w:rsid w:val="00257C61"/>
    <w:rsid w:val="00275670"/>
    <w:rsid w:val="00287B93"/>
    <w:rsid w:val="00290646"/>
    <w:rsid w:val="0029242C"/>
    <w:rsid w:val="002A2F79"/>
    <w:rsid w:val="002B28EB"/>
    <w:rsid w:val="002C13D8"/>
    <w:rsid w:val="002C73D0"/>
    <w:rsid w:val="002E168B"/>
    <w:rsid w:val="002F409B"/>
    <w:rsid w:val="002F5443"/>
    <w:rsid w:val="002F57C1"/>
    <w:rsid w:val="00302440"/>
    <w:rsid w:val="00303E48"/>
    <w:rsid w:val="00304720"/>
    <w:rsid w:val="00304C91"/>
    <w:rsid w:val="0030728E"/>
    <w:rsid w:val="003077F9"/>
    <w:rsid w:val="0031046C"/>
    <w:rsid w:val="003159BB"/>
    <w:rsid w:val="00315C3B"/>
    <w:rsid w:val="00317B24"/>
    <w:rsid w:val="00321204"/>
    <w:rsid w:val="0032579F"/>
    <w:rsid w:val="003327EE"/>
    <w:rsid w:val="00334DE0"/>
    <w:rsid w:val="0035070A"/>
    <w:rsid w:val="00352049"/>
    <w:rsid w:val="00361BDD"/>
    <w:rsid w:val="00373661"/>
    <w:rsid w:val="0037602E"/>
    <w:rsid w:val="0038395A"/>
    <w:rsid w:val="00391936"/>
    <w:rsid w:val="0039253B"/>
    <w:rsid w:val="0039394C"/>
    <w:rsid w:val="003A5419"/>
    <w:rsid w:val="003C4928"/>
    <w:rsid w:val="003D014F"/>
    <w:rsid w:val="003D1310"/>
    <w:rsid w:val="003D25E2"/>
    <w:rsid w:val="003D51FC"/>
    <w:rsid w:val="003D61DA"/>
    <w:rsid w:val="003E77DC"/>
    <w:rsid w:val="00401A17"/>
    <w:rsid w:val="004150DC"/>
    <w:rsid w:val="00420306"/>
    <w:rsid w:val="00426F5A"/>
    <w:rsid w:val="00445A4F"/>
    <w:rsid w:val="00457FFA"/>
    <w:rsid w:val="00466759"/>
    <w:rsid w:val="0048482A"/>
    <w:rsid w:val="004B7B4A"/>
    <w:rsid w:val="004D1FF0"/>
    <w:rsid w:val="004E76AF"/>
    <w:rsid w:val="004F6CD4"/>
    <w:rsid w:val="00511D0B"/>
    <w:rsid w:val="00516AE7"/>
    <w:rsid w:val="00571EA2"/>
    <w:rsid w:val="00581099"/>
    <w:rsid w:val="00590D18"/>
    <w:rsid w:val="00591191"/>
    <w:rsid w:val="005A5C21"/>
    <w:rsid w:val="005C63F4"/>
    <w:rsid w:val="005F3C6E"/>
    <w:rsid w:val="005F41D4"/>
    <w:rsid w:val="00601258"/>
    <w:rsid w:val="0060553E"/>
    <w:rsid w:val="00607090"/>
    <w:rsid w:val="00616DCD"/>
    <w:rsid w:val="006223C2"/>
    <w:rsid w:val="00622749"/>
    <w:rsid w:val="00631609"/>
    <w:rsid w:val="00632217"/>
    <w:rsid w:val="006363ED"/>
    <w:rsid w:val="0064656C"/>
    <w:rsid w:val="00651FA0"/>
    <w:rsid w:val="00656BFB"/>
    <w:rsid w:val="006615A1"/>
    <w:rsid w:val="006646FF"/>
    <w:rsid w:val="00667F33"/>
    <w:rsid w:val="00670A82"/>
    <w:rsid w:val="00690FD4"/>
    <w:rsid w:val="00696364"/>
    <w:rsid w:val="006A7F70"/>
    <w:rsid w:val="006B4561"/>
    <w:rsid w:val="006D4AAA"/>
    <w:rsid w:val="006E4DC1"/>
    <w:rsid w:val="006F4E26"/>
    <w:rsid w:val="0070105D"/>
    <w:rsid w:val="00702B8F"/>
    <w:rsid w:val="007102D2"/>
    <w:rsid w:val="007160FE"/>
    <w:rsid w:val="0072000C"/>
    <w:rsid w:val="00722782"/>
    <w:rsid w:val="00727D4A"/>
    <w:rsid w:val="0073712B"/>
    <w:rsid w:val="00750078"/>
    <w:rsid w:val="00752223"/>
    <w:rsid w:val="0075370C"/>
    <w:rsid w:val="007724A0"/>
    <w:rsid w:val="00783F20"/>
    <w:rsid w:val="00790571"/>
    <w:rsid w:val="007A2624"/>
    <w:rsid w:val="007C4CBC"/>
    <w:rsid w:val="007C6A08"/>
    <w:rsid w:val="007D0932"/>
    <w:rsid w:val="007D59FB"/>
    <w:rsid w:val="007E2B5B"/>
    <w:rsid w:val="0081013F"/>
    <w:rsid w:val="0084792E"/>
    <w:rsid w:val="00852A3B"/>
    <w:rsid w:val="008671F5"/>
    <w:rsid w:val="00873EBA"/>
    <w:rsid w:val="00876462"/>
    <w:rsid w:val="00895A3E"/>
    <w:rsid w:val="008A33F2"/>
    <w:rsid w:val="008B03AF"/>
    <w:rsid w:val="008B4842"/>
    <w:rsid w:val="008B7EB1"/>
    <w:rsid w:val="008C0438"/>
    <w:rsid w:val="008C3922"/>
    <w:rsid w:val="008C6E89"/>
    <w:rsid w:val="008D155C"/>
    <w:rsid w:val="008D3491"/>
    <w:rsid w:val="008E1F9E"/>
    <w:rsid w:val="008E5A22"/>
    <w:rsid w:val="008E668D"/>
    <w:rsid w:val="0091356F"/>
    <w:rsid w:val="00926750"/>
    <w:rsid w:val="00932DEE"/>
    <w:rsid w:val="00935150"/>
    <w:rsid w:val="00964C19"/>
    <w:rsid w:val="00964E9A"/>
    <w:rsid w:val="00967553"/>
    <w:rsid w:val="00973AED"/>
    <w:rsid w:val="009978A3"/>
    <w:rsid w:val="009A074C"/>
    <w:rsid w:val="009A330A"/>
    <w:rsid w:val="009B24E8"/>
    <w:rsid w:val="009B3440"/>
    <w:rsid w:val="009C1284"/>
    <w:rsid w:val="009C231B"/>
    <w:rsid w:val="009C6481"/>
    <w:rsid w:val="009E3B99"/>
    <w:rsid w:val="00A04953"/>
    <w:rsid w:val="00A522B4"/>
    <w:rsid w:val="00A63157"/>
    <w:rsid w:val="00A6605F"/>
    <w:rsid w:val="00AA0C03"/>
    <w:rsid w:val="00AA4E95"/>
    <w:rsid w:val="00AA7760"/>
    <w:rsid w:val="00AB0E7A"/>
    <w:rsid w:val="00AC64CA"/>
    <w:rsid w:val="00AD3C4C"/>
    <w:rsid w:val="00AF04BB"/>
    <w:rsid w:val="00B1627F"/>
    <w:rsid w:val="00B21B72"/>
    <w:rsid w:val="00B235D3"/>
    <w:rsid w:val="00B252A0"/>
    <w:rsid w:val="00B26CC3"/>
    <w:rsid w:val="00B42D54"/>
    <w:rsid w:val="00B51D59"/>
    <w:rsid w:val="00B773E0"/>
    <w:rsid w:val="00B839F8"/>
    <w:rsid w:val="00B943A1"/>
    <w:rsid w:val="00B97FC3"/>
    <w:rsid w:val="00BC040F"/>
    <w:rsid w:val="00BC1C05"/>
    <w:rsid w:val="00BD3022"/>
    <w:rsid w:val="00BE1391"/>
    <w:rsid w:val="00BE402B"/>
    <w:rsid w:val="00BE678C"/>
    <w:rsid w:val="00BE6D2D"/>
    <w:rsid w:val="00BF349A"/>
    <w:rsid w:val="00C30D49"/>
    <w:rsid w:val="00C33E4A"/>
    <w:rsid w:val="00C35D2E"/>
    <w:rsid w:val="00C50188"/>
    <w:rsid w:val="00C6014C"/>
    <w:rsid w:val="00C643DE"/>
    <w:rsid w:val="00C6447B"/>
    <w:rsid w:val="00C715BF"/>
    <w:rsid w:val="00C80752"/>
    <w:rsid w:val="00C829C7"/>
    <w:rsid w:val="00C8720F"/>
    <w:rsid w:val="00C875F4"/>
    <w:rsid w:val="00CF40E0"/>
    <w:rsid w:val="00CF6D43"/>
    <w:rsid w:val="00D41ABF"/>
    <w:rsid w:val="00D43837"/>
    <w:rsid w:val="00D46BCB"/>
    <w:rsid w:val="00D7235F"/>
    <w:rsid w:val="00DB2FF1"/>
    <w:rsid w:val="00DB6414"/>
    <w:rsid w:val="00DC44FC"/>
    <w:rsid w:val="00DC75CB"/>
    <w:rsid w:val="00DD28D9"/>
    <w:rsid w:val="00DD7907"/>
    <w:rsid w:val="00DE5245"/>
    <w:rsid w:val="00E01BB6"/>
    <w:rsid w:val="00E0632D"/>
    <w:rsid w:val="00E07E83"/>
    <w:rsid w:val="00E1240E"/>
    <w:rsid w:val="00E12BCF"/>
    <w:rsid w:val="00E17E85"/>
    <w:rsid w:val="00E462DB"/>
    <w:rsid w:val="00E532E1"/>
    <w:rsid w:val="00E74278"/>
    <w:rsid w:val="00E7653C"/>
    <w:rsid w:val="00EA1E62"/>
    <w:rsid w:val="00EA5287"/>
    <w:rsid w:val="00EC3498"/>
    <w:rsid w:val="00EF1297"/>
    <w:rsid w:val="00EF5283"/>
    <w:rsid w:val="00EF57B5"/>
    <w:rsid w:val="00F042A3"/>
    <w:rsid w:val="00F05A60"/>
    <w:rsid w:val="00F24F7A"/>
    <w:rsid w:val="00F27C30"/>
    <w:rsid w:val="00F33E6D"/>
    <w:rsid w:val="00F477A0"/>
    <w:rsid w:val="00F615FE"/>
    <w:rsid w:val="00F70B00"/>
    <w:rsid w:val="00F71D44"/>
    <w:rsid w:val="00F72AF9"/>
    <w:rsid w:val="00F911DB"/>
    <w:rsid w:val="00FC1193"/>
    <w:rsid w:val="00FC2A50"/>
    <w:rsid w:val="00FC470A"/>
    <w:rsid w:val="00FD4A27"/>
    <w:rsid w:val="00FF43C1"/>
    <w:rsid w:val="00FF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50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2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Monotype Corsiva" w:hAnsi="Monotype Corsiva" w:cs="Tahoma"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Verdana" w:hAnsi="Verdana"/>
      <w:b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/>
      <w:b/>
      <w:sz w:val="52"/>
      <w:szCs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i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4z4">
    <w:name w:val="WW8Num14z4"/>
    <w:rPr>
      <w:rFonts w:ascii="Courier New" w:hAnsi="Courier New"/>
    </w:rPr>
  </w:style>
  <w:style w:type="character" w:customStyle="1" w:styleId="WW8Num15z0">
    <w:name w:val="WW8Num15z0"/>
    <w:rPr>
      <w:rFonts w:ascii="Wingdings" w:hAnsi="Wingdings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9z0">
    <w:name w:val="WW8Num19z0"/>
    <w:rPr>
      <w:rFonts w:ascii="Wingdings" w:hAnsi="Wingdings"/>
      <w:sz w:val="16"/>
      <w:szCs w:val="16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Wingdings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3z1">
    <w:name w:val="WW8Num23z1"/>
    <w:rPr>
      <w:rFonts w:ascii="Courier New" w:hAnsi="Courier New" w:cs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7z0">
    <w:name w:val="WW8Num27z0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0">
    <w:name w:val="WW8Num35z0"/>
    <w:rPr>
      <w:rFonts w:ascii="Wingdings" w:hAnsi="Wingdings"/>
    </w:rPr>
  </w:style>
  <w:style w:type="character" w:customStyle="1" w:styleId="WW8Num35z1">
    <w:name w:val="WW8Num35z1"/>
    <w:rPr>
      <w:rFonts w:ascii="Courier New" w:hAnsi="Courier New"/>
    </w:rPr>
  </w:style>
  <w:style w:type="character" w:customStyle="1" w:styleId="WW8Num35z3">
    <w:name w:val="WW8Num35z3"/>
    <w:rPr>
      <w:rFonts w:ascii="Symbol" w:hAnsi="Symbol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St30z0">
    <w:name w:val="WW8NumSt30z0"/>
    <w:rPr>
      <w:rFonts w:ascii="Symbol" w:hAnsi="Symbol"/>
    </w:rPr>
  </w:style>
  <w:style w:type="character" w:customStyle="1" w:styleId="WW8NumSt31z0">
    <w:name w:val="WW8NumSt31z0"/>
    <w:rPr>
      <w:rFonts w:ascii="Symbol" w:hAnsi="Symbol"/>
    </w:rPr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000FF"/>
      <w:u w:val="single"/>
    </w:rPr>
  </w:style>
  <w:style w:type="character" w:styleId="Strong">
    <w:name w:val="Strong"/>
    <w:basedOn w:val="DefaultParagraphFont0"/>
    <w:qFormat/>
    <w:rPr>
      <w:b/>
    </w:rPr>
  </w:style>
  <w:style w:type="character" w:customStyle="1" w:styleId="Heading1Char">
    <w:name w:val="Heading 1 Char"/>
    <w:basedOn w:val="DefaultParagraphFont0"/>
    <w:rPr>
      <w:b/>
      <w:sz w:val="22"/>
    </w:rPr>
  </w:style>
  <w:style w:type="character" w:styleId="FollowedHyperlink">
    <w:name w:val="FollowedHyperlink"/>
    <w:basedOn w:val="DefaultParagraphFont0"/>
    <w:rPr>
      <w:color w:val="800080"/>
      <w:u w:val="single"/>
    </w:rPr>
  </w:style>
  <w:style w:type="character" w:customStyle="1" w:styleId="apple-style-span">
    <w:name w:val="apple-style-span"/>
    <w:basedOn w:val="DefaultParagraphFont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/>
      <w:b/>
      <w:szCs w:val="2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Tahoma" w:hAnsi="Tahoma" w:cs="Tahoma"/>
      <w:b/>
      <w:sz w:val="22"/>
      <w:szCs w:val="22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2">
    <w:name w:val="Body Text 2"/>
    <w:basedOn w:val="Normal"/>
    <w:rPr>
      <w:rFonts w:ascii="Tahoma" w:hAnsi="Tahoma" w:cs="Tahoma"/>
      <w:sz w:val="20"/>
    </w:rPr>
  </w:style>
  <w:style w:type="paragraph" w:customStyle="1" w:styleId="H2">
    <w:name w:val="H2"/>
    <w:basedOn w:val="Normal"/>
    <w:next w:val="Normal"/>
    <w:pPr>
      <w:keepNext/>
      <w:spacing w:before="100" w:after="100"/>
    </w:pPr>
    <w:rPr>
      <w:b/>
      <w:sz w:val="36"/>
    </w:rPr>
  </w:style>
  <w:style w:type="paragraph" w:styleId="BodyTextIndent">
    <w:name w:val="Body Text Indent"/>
    <w:basedOn w:val="Normal"/>
    <w:pPr>
      <w:spacing w:line="480" w:lineRule="auto"/>
      <w:ind w:firstLine="720"/>
      <w:jc w:val="both"/>
    </w:pPr>
    <w:rPr>
      <w:rFonts w:ascii="Verdana" w:hAnsi="Verdana"/>
      <w:sz w:val="16"/>
    </w:rPr>
  </w:style>
  <w:style w:type="paragraph" w:styleId="BodyTextIndent2">
    <w:name w:val="Body Text Indent 2"/>
    <w:basedOn w:val="Normal"/>
    <w:pPr>
      <w:ind w:left="2460"/>
    </w:pPr>
    <w:rPr>
      <w:rFonts w:ascii="Tahoma" w:hAnsi="Tahoma"/>
      <w:sz w:val="20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chievement">
    <w:name w:val="Achievement"/>
    <w:basedOn w:val="Normal"/>
    <w:rsid w:val="007102D2"/>
    <w:pPr>
      <w:overflowPunct w:val="0"/>
      <w:autoSpaceDE w:val="0"/>
      <w:autoSpaceDN w:val="0"/>
      <w:adjustRightInd w:val="0"/>
      <w:spacing w:after="60" w:line="220" w:lineRule="atLeast"/>
      <w:jc w:val="both"/>
      <w:textAlignment w:val="baseline"/>
    </w:pPr>
    <w:rPr>
      <w:rFonts w:ascii="Arial" w:hAnsi="Arial"/>
      <w:noProof/>
      <w:spacing w:val="-5"/>
      <w:sz w:val="20"/>
      <w:szCs w:val="20"/>
      <w:lang w:eastAsia="en-US"/>
    </w:rPr>
  </w:style>
  <w:style w:type="paragraph" w:styleId="BodyText3">
    <w:name w:val="Body Text 3"/>
    <w:aliases w:val=" Char Char Char Char Char"/>
    <w:basedOn w:val="Normal"/>
    <w:link w:val="BodyText3Char"/>
    <w:rsid w:val="007102D2"/>
    <w:pPr>
      <w:suppressAutoHyphens w:val="0"/>
      <w:spacing w:after="120"/>
    </w:pPr>
    <w:rPr>
      <w:sz w:val="16"/>
      <w:szCs w:val="16"/>
      <w:lang w:eastAsia="en-US"/>
    </w:rPr>
  </w:style>
  <w:style w:type="character" w:customStyle="1" w:styleId="BodyText3Char">
    <w:name w:val="Body Text 3 Char"/>
    <w:aliases w:val=" Char Char Char Char Char Char"/>
    <w:basedOn w:val="DefaultParagraphFont"/>
    <w:link w:val="BodyText3"/>
    <w:rsid w:val="007102D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rshchaudarymca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F30A8-7048-43B8-9A23-BC0CC0A8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SRIVASTAVA</vt:lpstr>
    </vt:vector>
  </TitlesOfParts>
  <Company/>
  <LinksUpToDate>false</LinksUpToDate>
  <CharactersWithSpaces>5661</CharactersWithSpaces>
  <SharedDoc>false</SharedDoc>
  <HLinks>
    <vt:vector size="6" baseType="variant">
      <vt:variant>
        <vt:i4>4325497</vt:i4>
      </vt:variant>
      <vt:variant>
        <vt:i4>0</vt:i4>
      </vt:variant>
      <vt:variant>
        <vt:i4>0</vt:i4>
      </vt:variant>
      <vt:variant>
        <vt:i4>5</vt:i4>
      </vt:variant>
      <vt:variant>
        <vt:lpwstr>mailto:harshchaudarymca10@gmail.com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SRIVASTAVA</dc:title>
  <dc:subject/>
  <dc:creator>RAJU</dc:creator>
  <cp:keywords/>
  <cp:lastModifiedBy>Anirudh Munj</cp:lastModifiedBy>
  <cp:revision>2</cp:revision>
  <cp:lastPrinted>2007-12-08T09:54:00Z</cp:lastPrinted>
  <dcterms:created xsi:type="dcterms:W3CDTF">2018-12-17T06:59:00Z</dcterms:created>
  <dcterms:modified xsi:type="dcterms:W3CDTF">2018-12-17T06:59:00Z</dcterms:modified>
</cp:coreProperties>
</file>