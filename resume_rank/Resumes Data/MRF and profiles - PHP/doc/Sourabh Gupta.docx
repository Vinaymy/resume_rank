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06A93" w:rsidRPr="00306A93" w:rsidRDefault="00306A93">
      <w:pPr>
        <w:rPr>
          <w:i/>
        </w:rPr>
      </w:pPr>
      <w:bookmarkStart w:id="0" w:name="_GoBack"/>
      <w:bookmarkEnd w:id="0"/>
    </w:p>
    <w:p w:rsidR="00323A03" w:rsidRPr="00306A93" w:rsidRDefault="00323A03">
      <w:pPr>
        <w:pStyle w:val="Heading4"/>
        <w:rPr>
          <w:rFonts w:ascii="Arial" w:hAnsi="Arial" w:cs="Arial"/>
        </w:rPr>
      </w:pPr>
      <w:r w:rsidRPr="00306A93">
        <w:rPr>
          <w:rFonts w:ascii="Arial" w:hAnsi="Arial" w:cs="Arial"/>
          <w:i w:val="0"/>
          <w:sz w:val="20"/>
        </w:rPr>
        <w:t>Objective</w:t>
      </w:r>
      <w:r w:rsidRPr="00306A93">
        <w:rPr>
          <w:rFonts w:ascii="Arial" w:hAnsi="Arial" w:cs="Arial"/>
          <w:i w:val="0"/>
          <w:sz w:val="20"/>
        </w:rPr>
        <w:tab/>
      </w:r>
    </w:p>
    <w:p w:rsidR="00323A03" w:rsidRPr="00306A93" w:rsidRDefault="00323A03">
      <w:pPr>
        <w:jc w:val="both"/>
      </w:pPr>
      <w:r w:rsidRPr="00306A93">
        <w:t>Aspire to serve a reputed organization with best of my professional dexterity as a Superior Software Professional.</w:t>
      </w:r>
    </w:p>
    <w:p w:rsidR="00323A03" w:rsidRPr="00306A93" w:rsidRDefault="00323A03">
      <w:pPr>
        <w:jc w:val="both"/>
      </w:pPr>
    </w:p>
    <w:p w:rsidR="00323A03" w:rsidRPr="00306A93" w:rsidRDefault="00323A03">
      <w:pPr>
        <w:pStyle w:val="Heading4"/>
        <w:rPr>
          <w:rFonts w:ascii="Arial" w:hAnsi="Arial" w:cs="Arial"/>
        </w:rPr>
      </w:pPr>
      <w:r w:rsidRPr="00306A93">
        <w:rPr>
          <w:rFonts w:ascii="Arial" w:hAnsi="Arial" w:cs="Arial"/>
          <w:i w:val="0"/>
          <w:sz w:val="20"/>
        </w:rPr>
        <w:t>Professional Summary</w:t>
      </w:r>
    </w:p>
    <w:p w:rsidR="00323A03" w:rsidRPr="00306A93" w:rsidRDefault="00136A8B">
      <w:pPr>
        <w:numPr>
          <w:ilvl w:val="0"/>
          <w:numId w:val="6"/>
        </w:numPr>
        <w:jc w:val="both"/>
      </w:pPr>
      <w:r w:rsidRPr="00306A93">
        <w:t>Possess strong 1</w:t>
      </w:r>
      <w:r w:rsidR="003E5B9D" w:rsidRPr="00306A93">
        <w:t>2</w:t>
      </w:r>
      <w:r w:rsidR="00323A03" w:rsidRPr="00306A93">
        <w:t>+ years experience in developing and maintaining internet projects using PHP, Java, MySQL, JQuery, HTML and CSS</w:t>
      </w:r>
    </w:p>
    <w:p w:rsidR="00655C7D" w:rsidRDefault="00323A03">
      <w:pPr>
        <w:numPr>
          <w:ilvl w:val="0"/>
          <w:numId w:val="6"/>
        </w:numPr>
        <w:jc w:val="both"/>
      </w:pPr>
      <w:r w:rsidRPr="00306A93">
        <w:t>Possess 8</w:t>
      </w:r>
      <w:r w:rsidR="00BD7B9B" w:rsidRPr="00306A93">
        <w:t>+</w:t>
      </w:r>
      <w:r w:rsidRPr="00306A93">
        <w:t xml:space="preserve"> years</w:t>
      </w:r>
      <w:r w:rsidR="00470A07" w:rsidRPr="00306A93">
        <w:t xml:space="preserve"> experience </w:t>
      </w:r>
      <w:r w:rsidR="00230077" w:rsidRPr="00306A93">
        <w:t xml:space="preserve">in </w:t>
      </w:r>
      <w:r w:rsidR="00655C7D">
        <w:t>managing projects:</w:t>
      </w:r>
    </w:p>
    <w:p w:rsidR="00655C7D" w:rsidRDefault="00655C7D" w:rsidP="00655C7D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</w:pPr>
      <w:r>
        <w:t xml:space="preserve">Managing Technical Team </w:t>
      </w:r>
    </w:p>
    <w:p w:rsidR="00655C7D" w:rsidRDefault="00655C7D" w:rsidP="00655C7D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</w:pPr>
      <w:r>
        <w:t>Requirement Analyzes</w:t>
      </w:r>
    </w:p>
    <w:p w:rsidR="00655C7D" w:rsidRDefault="00655C7D" w:rsidP="00655C7D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</w:pPr>
      <w:r>
        <w:t>Interaction with client of US &amp; UK through Skype and JIRA</w:t>
      </w:r>
    </w:p>
    <w:p w:rsidR="00655C7D" w:rsidRDefault="00655C7D" w:rsidP="00655C7D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</w:pPr>
      <w:r>
        <w:t>Resource Planning</w:t>
      </w:r>
    </w:p>
    <w:p w:rsidR="00655C7D" w:rsidRDefault="00655C7D" w:rsidP="00655C7D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</w:pPr>
      <w:r>
        <w:t>Project Estimation</w:t>
      </w:r>
    </w:p>
    <w:p w:rsidR="00655C7D" w:rsidRDefault="00655C7D" w:rsidP="00655C7D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</w:pPr>
      <w:r>
        <w:t>Feature Listing</w:t>
      </w:r>
    </w:p>
    <w:p w:rsidR="00655C7D" w:rsidRDefault="00655C7D" w:rsidP="00655C7D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</w:pPr>
      <w:r>
        <w:t>Technical solutions to team members</w:t>
      </w:r>
    </w:p>
    <w:p w:rsidR="00655C7D" w:rsidRDefault="00655C7D" w:rsidP="00655C7D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</w:pPr>
      <w:r>
        <w:t>Technical Architecture</w:t>
      </w:r>
    </w:p>
    <w:p w:rsidR="00323A03" w:rsidRPr="00306A93" w:rsidRDefault="00655C7D" w:rsidP="00655C7D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</w:pPr>
      <w:r>
        <w:t>Functional  and Design documents</w:t>
      </w:r>
    </w:p>
    <w:p w:rsidR="00323A03" w:rsidRPr="00306A93" w:rsidRDefault="00323A03">
      <w:pPr>
        <w:numPr>
          <w:ilvl w:val="0"/>
          <w:numId w:val="6"/>
        </w:numPr>
        <w:jc w:val="both"/>
      </w:pPr>
      <w:r w:rsidRPr="00306A93">
        <w:t xml:space="preserve">Possess 3.6 years </w:t>
      </w:r>
      <w:r w:rsidR="0010401A" w:rsidRPr="00306A93">
        <w:t>on-site</w:t>
      </w:r>
      <w:r w:rsidRPr="00306A93">
        <w:t xml:space="preserve"> experience in Japan</w:t>
      </w:r>
      <w:r w:rsidR="00796E4B" w:rsidRPr="00306A93">
        <w:t xml:space="preserve"> as a PHP Sr. Programmer</w:t>
      </w:r>
    </w:p>
    <w:p w:rsidR="00323A03" w:rsidRPr="00306A93" w:rsidRDefault="00323A03">
      <w:pPr>
        <w:numPr>
          <w:ilvl w:val="0"/>
          <w:numId w:val="6"/>
        </w:numPr>
        <w:jc w:val="both"/>
      </w:pPr>
      <w:r w:rsidRPr="00306A93">
        <w:t>Possess strong technical, analytical and logical skills</w:t>
      </w:r>
    </w:p>
    <w:p w:rsidR="00323A03" w:rsidRPr="00306A93" w:rsidRDefault="00323A03" w:rsidP="00BD7B9B">
      <w:pPr>
        <w:numPr>
          <w:ilvl w:val="0"/>
          <w:numId w:val="6"/>
        </w:numPr>
        <w:jc w:val="both"/>
      </w:pPr>
      <w:r w:rsidRPr="00306A93">
        <w:t>Possess strong communication skills. Self-starter and quick learner</w:t>
      </w:r>
    </w:p>
    <w:p w:rsidR="00BD7B9B" w:rsidRPr="00306A93" w:rsidRDefault="00BD7B9B" w:rsidP="00BD7B9B">
      <w:pPr>
        <w:ind w:left="360"/>
        <w:jc w:val="both"/>
      </w:pPr>
    </w:p>
    <w:p w:rsidR="00323A03" w:rsidRPr="00306A93" w:rsidRDefault="00323A03">
      <w:pPr>
        <w:pStyle w:val="Heading4"/>
        <w:rPr>
          <w:rFonts w:ascii="Arial" w:hAnsi="Arial" w:cs="Arial"/>
          <w:bCs w:val="0"/>
          <w:iCs/>
          <w:lang w:val="fr-FR"/>
        </w:rPr>
      </w:pPr>
      <w:r w:rsidRPr="00306A93">
        <w:rPr>
          <w:rFonts w:ascii="Arial" w:hAnsi="Arial" w:cs="Arial"/>
          <w:i w:val="0"/>
          <w:sz w:val="20"/>
        </w:rPr>
        <w:t>Technical Skills</w:t>
      </w:r>
      <w:r w:rsidRPr="00306A93">
        <w:rPr>
          <w:rFonts w:ascii="Arial" w:hAnsi="Arial" w:cs="Arial"/>
          <w:b w:val="0"/>
          <w:i w:val="0"/>
          <w:sz w:val="20"/>
          <w:shd w:val="clear" w:color="auto" w:fill="C0C0C0"/>
          <w:lang w:val="fr-FR"/>
        </w:rPr>
        <w:t xml:space="preserve"> </w:t>
      </w:r>
    </w:p>
    <w:p w:rsidR="00323A03" w:rsidRPr="00306A93" w:rsidRDefault="00323A03">
      <w:pPr>
        <w:numPr>
          <w:ilvl w:val="0"/>
          <w:numId w:val="5"/>
        </w:numPr>
        <w:jc w:val="both"/>
        <w:rPr>
          <w:bCs w:val="0"/>
          <w:iCs/>
        </w:rPr>
      </w:pPr>
      <w:r w:rsidRPr="00306A93">
        <w:rPr>
          <w:bCs w:val="0"/>
          <w:iCs/>
          <w:lang w:val="fr-FR"/>
        </w:rPr>
        <w:t>Major programing s</w:t>
      </w:r>
      <w:r w:rsidRPr="00306A93">
        <w:rPr>
          <w:bCs w:val="0"/>
          <w:iCs/>
        </w:rPr>
        <w:t>kills are PHP</w:t>
      </w:r>
      <w:r w:rsidR="00FF7247" w:rsidRPr="00306A93">
        <w:rPr>
          <w:bCs w:val="0"/>
          <w:iCs/>
        </w:rPr>
        <w:t xml:space="preserve"> and</w:t>
      </w:r>
      <w:r w:rsidRPr="00306A93">
        <w:rPr>
          <w:bCs w:val="0"/>
          <w:iCs/>
        </w:rPr>
        <w:t xml:space="preserve"> Java</w:t>
      </w:r>
    </w:p>
    <w:p w:rsidR="00C23CBE" w:rsidRPr="00306A93" w:rsidRDefault="00C23CBE" w:rsidP="00C23CBE">
      <w:pPr>
        <w:numPr>
          <w:ilvl w:val="0"/>
          <w:numId w:val="5"/>
        </w:numPr>
        <w:jc w:val="both"/>
        <w:rPr>
          <w:bCs w:val="0"/>
          <w:iCs/>
        </w:rPr>
      </w:pPr>
      <w:r w:rsidRPr="00306A93">
        <w:rPr>
          <w:bCs w:val="0"/>
          <w:iCs/>
        </w:rPr>
        <w:t>Frameworks and CMS: Yii, Codeigniter and Wordpress</w:t>
      </w:r>
    </w:p>
    <w:p w:rsidR="00323A03" w:rsidRPr="00306A93" w:rsidRDefault="00323A03">
      <w:pPr>
        <w:numPr>
          <w:ilvl w:val="0"/>
          <w:numId w:val="5"/>
        </w:numPr>
        <w:jc w:val="both"/>
        <w:rPr>
          <w:bCs w:val="0"/>
          <w:iCs/>
        </w:rPr>
      </w:pPr>
      <w:r w:rsidRPr="00306A93">
        <w:rPr>
          <w:bCs w:val="0"/>
          <w:iCs/>
        </w:rPr>
        <w:t>Database</w:t>
      </w:r>
      <w:r w:rsidR="003E5B9D" w:rsidRPr="00306A93">
        <w:rPr>
          <w:bCs w:val="0"/>
          <w:iCs/>
        </w:rPr>
        <w:t>:</w:t>
      </w:r>
      <w:r w:rsidRPr="00306A93">
        <w:rPr>
          <w:bCs w:val="0"/>
          <w:iCs/>
        </w:rPr>
        <w:t xml:space="preserve"> MySQL</w:t>
      </w:r>
      <w:r w:rsidR="003E5B9D" w:rsidRPr="00306A93">
        <w:rPr>
          <w:bCs w:val="0"/>
          <w:iCs/>
        </w:rPr>
        <w:t>, MS-access, Postgres</w:t>
      </w:r>
    </w:p>
    <w:p w:rsidR="00323A03" w:rsidRPr="00306A93" w:rsidRDefault="00323A03">
      <w:pPr>
        <w:numPr>
          <w:ilvl w:val="0"/>
          <w:numId w:val="5"/>
        </w:numPr>
        <w:jc w:val="both"/>
        <w:rPr>
          <w:bCs w:val="0"/>
          <w:iCs/>
        </w:rPr>
      </w:pPr>
      <w:r w:rsidRPr="00306A93">
        <w:rPr>
          <w:bCs w:val="0"/>
          <w:iCs/>
        </w:rPr>
        <w:t>JS Frameworks: Angular.js</w:t>
      </w:r>
    </w:p>
    <w:p w:rsidR="00323A03" w:rsidRPr="00306A93" w:rsidRDefault="00323A03">
      <w:pPr>
        <w:numPr>
          <w:ilvl w:val="0"/>
          <w:numId w:val="5"/>
        </w:numPr>
        <w:jc w:val="both"/>
        <w:rPr>
          <w:bCs w:val="0"/>
          <w:iCs/>
        </w:rPr>
      </w:pPr>
      <w:r w:rsidRPr="00306A93">
        <w:rPr>
          <w:bCs w:val="0"/>
          <w:iCs/>
        </w:rPr>
        <w:t>UI skills</w:t>
      </w:r>
      <w:r w:rsidR="00DE63F3" w:rsidRPr="00306A93">
        <w:rPr>
          <w:bCs w:val="0"/>
          <w:iCs/>
        </w:rPr>
        <w:t xml:space="preserve">: </w:t>
      </w:r>
      <w:r w:rsidRPr="00306A93">
        <w:rPr>
          <w:bCs w:val="0"/>
          <w:iCs/>
        </w:rPr>
        <w:t>Javascript, JQuery, HTML, Toaster.js and CSS</w:t>
      </w:r>
    </w:p>
    <w:p w:rsidR="00323A03" w:rsidRPr="00306A93" w:rsidRDefault="008F60CE">
      <w:pPr>
        <w:numPr>
          <w:ilvl w:val="0"/>
          <w:numId w:val="5"/>
        </w:numPr>
        <w:jc w:val="both"/>
        <w:rPr>
          <w:bCs w:val="0"/>
          <w:iCs/>
        </w:rPr>
      </w:pPr>
      <w:r w:rsidRPr="00306A93">
        <w:rPr>
          <w:bCs w:val="0"/>
          <w:iCs/>
        </w:rPr>
        <w:t xml:space="preserve">Supported </w:t>
      </w:r>
      <w:r w:rsidR="00D848D2" w:rsidRPr="00306A93">
        <w:rPr>
          <w:bCs w:val="0"/>
          <w:iCs/>
        </w:rPr>
        <w:t>Operating Systems: Windows</w:t>
      </w:r>
      <w:r w:rsidR="006C0D15" w:rsidRPr="00306A93">
        <w:rPr>
          <w:bCs w:val="0"/>
          <w:iCs/>
        </w:rPr>
        <w:t xml:space="preserve"> and Linux</w:t>
      </w:r>
    </w:p>
    <w:p w:rsidR="00323A03" w:rsidRPr="00306A93" w:rsidRDefault="00323A03">
      <w:pPr>
        <w:numPr>
          <w:ilvl w:val="0"/>
          <w:numId w:val="5"/>
        </w:numPr>
        <w:jc w:val="both"/>
        <w:rPr>
          <w:bCs w:val="0"/>
          <w:iCs/>
        </w:rPr>
      </w:pPr>
      <w:r w:rsidRPr="00306A93">
        <w:rPr>
          <w:bCs w:val="0"/>
          <w:iCs/>
        </w:rPr>
        <w:t>Other: Node.js, WEBRTC, Socket.io</w:t>
      </w:r>
      <w:r w:rsidR="00491E28" w:rsidRPr="00306A93">
        <w:rPr>
          <w:bCs w:val="0"/>
          <w:iCs/>
        </w:rPr>
        <w:t>, ROR</w:t>
      </w:r>
    </w:p>
    <w:p w:rsidR="00067C87" w:rsidRPr="00306A93" w:rsidRDefault="00067C87">
      <w:pPr>
        <w:numPr>
          <w:ilvl w:val="0"/>
          <w:numId w:val="5"/>
        </w:numPr>
        <w:jc w:val="both"/>
        <w:rPr>
          <w:bCs w:val="0"/>
          <w:iCs/>
        </w:rPr>
      </w:pPr>
      <w:r w:rsidRPr="00306A93">
        <w:rPr>
          <w:bCs w:val="0"/>
          <w:iCs/>
        </w:rPr>
        <w:t>Project Management Tools: JIRA Confluence, JIRA Agile, Microsoft Project Planning and Basecamp</w:t>
      </w:r>
    </w:p>
    <w:p w:rsidR="00067C87" w:rsidRPr="00306A93" w:rsidRDefault="00067C87">
      <w:pPr>
        <w:numPr>
          <w:ilvl w:val="0"/>
          <w:numId w:val="5"/>
        </w:numPr>
        <w:jc w:val="both"/>
        <w:rPr>
          <w:bCs w:val="0"/>
          <w:iCs/>
        </w:rPr>
      </w:pPr>
      <w:r w:rsidRPr="00306A93">
        <w:rPr>
          <w:bCs w:val="0"/>
          <w:iCs/>
        </w:rPr>
        <w:t>Quality Analyses tools – JIRA, Mantis and Sifter</w:t>
      </w:r>
    </w:p>
    <w:p w:rsidR="0073778E" w:rsidRPr="00306A93" w:rsidRDefault="0073778E">
      <w:pPr>
        <w:numPr>
          <w:ilvl w:val="0"/>
          <w:numId w:val="5"/>
        </w:numPr>
        <w:jc w:val="both"/>
        <w:rPr>
          <w:bCs w:val="0"/>
          <w:iCs/>
        </w:rPr>
      </w:pPr>
      <w:r w:rsidRPr="00306A93">
        <w:rPr>
          <w:bCs w:val="0"/>
          <w:iCs/>
        </w:rPr>
        <w:t>Documentation – Functional, Low level designgs, Code Review and Architectural documents</w:t>
      </w:r>
    </w:p>
    <w:p w:rsidR="00A53E87" w:rsidRPr="00306A93" w:rsidRDefault="00A53E87">
      <w:pPr>
        <w:numPr>
          <w:ilvl w:val="0"/>
          <w:numId w:val="5"/>
        </w:numPr>
        <w:jc w:val="both"/>
        <w:rPr>
          <w:bCs w:val="0"/>
          <w:iCs/>
        </w:rPr>
      </w:pPr>
      <w:r w:rsidRPr="00306A93">
        <w:rPr>
          <w:bCs w:val="0"/>
          <w:iCs/>
        </w:rPr>
        <w:t>Repositories – Bitbucket</w:t>
      </w:r>
      <w:r w:rsidR="00EF04CF">
        <w:rPr>
          <w:bCs w:val="0"/>
          <w:iCs/>
        </w:rPr>
        <w:t>, Beanstalk</w:t>
      </w:r>
      <w:r w:rsidRPr="00306A93">
        <w:rPr>
          <w:bCs w:val="0"/>
          <w:iCs/>
        </w:rPr>
        <w:t xml:space="preserve"> and SVN</w:t>
      </w:r>
    </w:p>
    <w:p w:rsidR="00323A03" w:rsidRPr="00306A93" w:rsidRDefault="00323A03">
      <w:pPr>
        <w:jc w:val="both"/>
        <w:rPr>
          <w:bCs w:val="0"/>
          <w:iCs/>
        </w:rPr>
      </w:pPr>
    </w:p>
    <w:p w:rsidR="001919C6" w:rsidRPr="00306A93" w:rsidRDefault="00323A03" w:rsidP="001919C6">
      <w:pPr>
        <w:pStyle w:val="Heading4"/>
        <w:rPr>
          <w:rFonts w:ascii="Arial" w:hAnsi="Arial" w:cs="Arial"/>
        </w:rPr>
      </w:pPr>
      <w:r w:rsidRPr="00306A93">
        <w:rPr>
          <w:rFonts w:ascii="Arial" w:hAnsi="Arial" w:cs="Arial"/>
          <w:i w:val="0"/>
          <w:sz w:val="20"/>
        </w:rPr>
        <w:t>Employment History</w:t>
      </w:r>
    </w:p>
    <w:p w:rsidR="001919C6" w:rsidRPr="00306A93" w:rsidRDefault="001919C6">
      <w:pPr>
        <w:numPr>
          <w:ilvl w:val="0"/>
          <w:numId w:val="2"/>
        </w:numPr>
        <w:rPr>
          <w:bCs w:val="0"/>
          <w:iCs/>
        </w:rPr>
      </w:pPr>
      <w:r w:rsidRPr="00306A93">
        <w:rPr>
          <w:bCs w:val="0"/>
          <w:iCs/>
        </w:rPr>
        <w:t>Icreon Communication, Noida, India</w:t>
      </w:r>
      <w:r w:rsidRPr="00306A93">
        <w:rPr>
          <w:bCs w:val="0"/>
          <w:iCs/>
        </w:rPr>
        <w:tab/>
      </w:r>
      <w:r w:rsidRPr="00306A93">
        <w:rPr>
          <w:bCs w:val="0"/>
          <w:iCs/>
        </w:rPr>
        <w:tab/>
      </w:r>
      <w:r w:rsidRPr="00306A93">
        <w:rPr>
          <w:bCs w:val="0"/>
          <w:iCs/>
        </w:rPr>
        <w:tab/>
      </w:r>
      <w:r w:rsidRPr="00306A93">
        <w:rPr>
          <w:bCs w:val="0"/>
          <w:iCs/>
        </w:rPr>
        <w:tab/>
      </w:r>
      <w:r w:rsidRPr="00306A93">
        <w:rPr>
          <w:bCs w:val="0"/>
          <w:iCs/>
        </w:rPr>
        <w:tab/>
        <w:t>Sep 2014 - Present</w:t>
      </w:r>
      <w:r w:rsidRPr="00306A93">
        <w:rPr>
          <w:bCs w:val="0"/>
          <w:iCs/>
        </w:rPr>
        <w:tab/>
      </w:r>
    </w:p>
    <w:p w:rsidR="00323A03" w:rsidRPr="00306A93" w:rsidRDefault="00323A03">
      <w:pPr>
        <w:numPr>
          <w:ilvl w:val="0"/>
          <w:numId w:val="2"/>
        </w:numPr>
        <w:rPr>
          <w:bCs w:val="0"/>
          <w:iCs/>
        </w:rPr>
      </w:pPr>
      <w:r w:rsidRPr="00306A93">
        <w:rPr>
          <w:bCs w:val="0"/>
          <w:iCs/>
        </w:rPr>
        <w:t>Netzwelt, Mohali, India</w:t>
      </w:r>
      <w:r w:rsidRPr="00306A93">
        <w:rPr>
          <w:b/>
          <w:bCs w:val="0"/>
          <w:iCs/>
        </w:rPr>
        <w:tab/>
      </w:r>
      <w:r w:rsidRPr="00306A93">
        <w:rPr>
          <w:b/>
          <w:bCs w:val="0"/>
          <w:iCs/>
        </w:rPr>
        <w:tab/>
      </w:r>
      <w:r w:rsidRPr="00306A93">
        <w:rPr>
          <w:b/>
          <w:bCs w:val="0"/>
          <w:iCs/>
        </w:rPr>
        <w:tab/>
      </w:r>
      <w:r w:rsidRPr="00306A93">
        <w:rPr>
          <w:b/>
          <w:bCs w:val="0"/>
          <w:iCs/>
        </w:rPr>
        <w:tab/>
      </w:r>
      <w:r w:rsidRPr="00306A93">
        <w:rPr>
          <w:b/>
          <w:bCs w:val="0"/>
          <w:iCs/>
        </w:rPr>
        <w:tab/>
      </w:r>
      <w:r w:rsidRPr="00306A93">
        <w:rPr>
          <w:b/>
          <w:bCs w:val="0"/>
          <w:iCs/>
        </w:rPr>
        <w:tab/>
      </w:r>
      <w:r w:rsidRPr="00306A93">
        <w:rPr>
          <w:bCs w:val="0"/>
          <w:iCs/>
        </w:rPr>
        <w:t xml:space="preserve">Oct 2012 </w:t>
      </w:r>
      <w:r w:rsidR="00B97126" w:rsidRPr="00306A93">
        <w:rPr>
          <w:bCs w:val="0"/>
          <w:iCs/>
        </w:rPr>
        <w:t>–</w:t>
      </w:r>
      <w:r w:rsidRPr="00306A93">
        <w:rPr>
          <w:bCs w:val="0"/>
          <w:iCs/>
        </w:rPr>
        <w:t xml:space="preserve"> </w:t>
      </w:r>
      <w:r w:rsidR="00B97126" w:rsidRPr="00306A93">
        <w:rPr>
          <w:bCs w:val="0"/>
          <w:iCs/>
        </w:rPr>
        <w:t>Sep 2014</w:t>
      </w:r>
    </w:p>
    <w:p w:rsidR="00323A03" w:rsidRPr="00306A93" w:rsidRDefault="00323A03">
      <w:pPr>
        <w:numPr>
          <w:ilvl w:val="0"/>
          <w:numId w:val="2"/>
        </w:numPr>
        <w:rPr>
          <w:bCs w:val="0"/>
          <w:iCs/>
        </w:rPr>
      </w:pPr>
      <w:r w:rsidRPr="00306A93">
        <w:rPr>
          <w:bCs w:val="0"/>
          <w:iCs/>
        </w:rPr>
        <w:t>Espire Infolabs Pvt. Ltd., New Delhi, India</w:t>
      </w:r>
      <w:r w:rsidRPr="00306A93">
        <w:rPr>
          <w:b/>
          <w:bCs w:val="0"/>
          <w:iCs/>
        </w:rPr>
        <w:tab/>
      </w:r>
      <w:r w:rsidRPr="00306A93">
        <w:rPr>
          <w:b/>
          <w:bCs w:val="0"/>
          <w:iCs/>
        </w:rPr>
        <w:tab/>
      </w:r>
      <w:r w:rsidRPr="00306A93">
        <w:rPr>
          <w:b/>
          <w:bCs w:val="0"/>
          <w:iCs/>
        </w:rPr>
        <w:tab/>
      </w:r>
      <w:r w:rsidRPr="00306A93">
        <w:rPr>
          <w:b/>
          <w:bCs w:val="0"/>
          <w:iCs/>
        </w:rPr>
        <w:tab/>
      </w:r>
      <w:r w:rsidRPr="00306A93">
        <w:rPr>
          <w:bCs w:val="0"/>
          <w:iCs/>
        </w:rPr>
        <w:t>May 2008 - Oct 2012</w:t>
      </w:r>
    </w:p>
    <w:p w:rsidR="00323A03" w:rsidRPr="00306A93" w:rsidRDefault="00323A03">
      <w:pPr>
        <w:numPr>
          <w:ilvl w:val="0"/>
          <w:numId w:val="2"/>
        </w:numPr>
        <w:rPr>
          <w:bCs w:val="0"/>
          <w:iCs/>
        </w:rPr>
      </w:pPr>
      <w:r w:rsidRPr="00306A93">
        <w:rPr>
          <w:bCs w:val="0"/>
          <w:iCs/>
        </w:rPr>
        <w:t>Classic Informatics Pvt. Ltd., New Delhi, India</w:t>
      </w:r>
      <w:r w:rsidRPr="00306A93">
        <w:rPr>
          <w:bCs w:val="0"/>
          <w:iCs/>
        </w:rPr>
        <w:tab/>
      </w:r>
      <w:r w:rsidRPr="00306A93">
        <w:rPr>
          <w:bCs w:val="0"/>
          <w:iCs/>
        </w:rPr>
        <w:tab/>
      </w:r>
      <w:r w:rsidRPr="00306A93">
        <w:rPr>
          <w:bCs w:val="0"/>
          <w:iCs/>
        </w:rPr>
        <w:tab/>
      </w:r>
      <w:r w:rsidRPr="00306A93">
        <w:rPr>
          <w:bCs w:val="0"/>
          <w:iCs/>
          <w:lang w:val="en-GB"/>
        </w:rPr>
        <w:t>Aug 2006 – May 2008</w:t>
      </w:r>
    </w:p>
    <w:p w:rsidR="00323A03" w:rsidRPr="00306A93" w:rsidRDefault="00323A03">
      <w:pPr>
        <w:numPr>
          <w:ilvl w:val="0"/>
          <w:numId w:val="2"/>
        </w:numPr>
        <w:rPr>
          <w:bCs w:val="0"/>
          <w:iCs/>
        </w:rPr>
      </w:pPr>
      <w:r w:rsidRPr="00306A93">
        <w:rPr>
          <w:bCs w:val="0"/>
          <w:iCs/>
        </w:rPr>
        <w:t>Elixir Web Solutions, New Delhi, India</w:t>
      </w:r>
      <w:r w:rsidRPr="00306A93">
        <w:rPr>
          <w:bCs w:val="0"/>
          <w:iCs/>
        </w:rPr>
        <w:tab/>
      </w:r>
      <w:r w:rsidRPr="00306A93">
        <w:rPr>
          <w:bCs w:val="0"/>
          <w:iCs/>
        </w:rPr>
        <w:tab/>
      </w:r>
      <w:r w:rsidRPr="00306A93">
        <w:rPr>
          <w:bCs w:val="0"/>
          <w:iCs/>
        </w:rPr>
        <w:tab/>
      </w:r>
      <w:r w:rsidRPr="00306A93">
        <w:rPr>
          <w:bCs w:val="0"/>
          <w:iCs/>
        </w:rPr>
        <w:tab/>
        <w:t>Dec 2005 – July 2006</w:t>
      </w:r>
    </w:p>
    <w:p w:rsidR="00323A03" w:rsidRPr="00306A93" w:rsidRDefault="00323A03">
      <w:pPr>
        <w:numPr>
          <w:ilvl w:val="0"/>
          <w:numId w:val="2"/>
        </w:numPr>
      </w:pPr>
      <w:r w:rsidRPr="00306A93">
        <w:rPr>
          <w:bCs w:val="0"/>
          <w:iCs/>
        </w:rPr>
        <w:t>One World Technologies, Ambala, India</w:t>
      </w:r>
      <w:r w:rsidRPr="00306A93">
        <w:rPr>
          <w:bCs w:val="0"/>
          <w:iCs/>
        </w:rPr>
        <w:tab/>
      </w:r>
      <w:r w:rsidRPr="00306A93">
        <w:rPr>
          <w:bCs w:val="0"/>
          <w:iCs/>
        </w:rPr>
        <w:tab/>
      </w:r>
      <w:r w:rsidRPr="00306A93">
        <w:rPr>
          <w:bCs w:val="0"/>
          <w:iCs/>
        </w:rPr>
        <w:tab/>
      </w:r>
      <w:r w:rsidRPr="00306A93">
        <w:rPr>
          <w:bCs w:val="0"/>
          <w:iCs/>
        </w:rPr>
        <w:tab/>
        <w:t>Jan 2004 – March 2005</w:t>
      </w:r>
    </w:p>
    <w:p w:rsidR="00323A03" w:rsidRPr="00306A93" w:rsidRDefault="00323A03">
      <w:pPr>
        <w:numPr>
          <w:ilvl w:val="0"/>
          <w:numId w:val="2"/>
        </w:numPr>
      </w:pPr>
      <w:r w:rsidRPr="00306A93">
        <w:t>Sun Divine Services, Gurgaon, India</w:t>
      </w:r>
      <w:r w:rsidRPr="00306A93">
        <w:tab/>
      </w:r>
      <w:r w:rsidRPr="00306A93">
        <w:tab/>
      </w:r>
      <w:r w:rsidRPr="00306A93">
        <w:tab/>
      </w:r>
      <w:r w:rsidRPr="00306A93">
        <w:tab/>
        <w:t>Jan 2003 – Dec 2003</w:t>
      </w:r>
    </w:p>
    <w:p w:rsidR="00306A93" w:rsidRPr="00306A93" w:rsidRDefault="00306A93">
      <w:pPr>
        <w:pStyle w:val="Heading4"/>
        <w:rPr>
          <w:rFonts w:ascii="Arial" w:hAnsi="Arial" w:cs="Arial"/>
          <w:i w:val="0"/>
          <w:sz w:val="20"/>
        </w:rPr>
      </w:pPr>
    </w:p>
    <w:p w:rsidR="00323A03" w:rsidRDefault="00323A03">
      <w:pPr>
        <w:pStyle w:val="Heading4"/>
        <w:rPr>
          <w:rFonts w:ascii="Arial" w:hAnsi="Arial" w:cs="Arial"/>
          <w:i w:val="0"/>
          <w:sz w:val="20"/>
        </w:rPr>
      </w:pPr>
      <w:r w:rsidRPr="00306A93">
        <w:rPr>
          <w:rFonts w:ascii="Arial" w:hAnsi="Arial" w:cs="Arial"/>
          <w:i w:val="0"/>
          <w:sz w:val="20"/>
        </w:rPr>
        <w:t>Projects History</w:t>
      </w:r>
    </w:p>
    <w:p w:rsidR="00CD47B7" w:rsidRDefault="00CD47B7" w:rsidP="00CD47B7"/>
    <w:p w:rsidR="00CD47B7" w:rsidRPr="00306A93" w:rsidRDefault="00CD47B7" w:rsidP="00CD47B7">
      <w:pPr>
        <w:numPr>
          <w:ilvl w:val="2"/>
          <w:numId w:val="1"/>
        </w:numPr>
        <w:tabs>
          <w:tab w:val="left" w:pos="284"/>
          <w:tab w:val="left" w:pos="567"/>
        </w:tabs>
        <w:spacing w:line="100" w:lineRule="atLeast"/>
        <w:ind w:hanging="360"/>
        <w:jc w:val="both"/>
      </w:pPr>
      <w:r w:rsidRPr="00CD47B7">
        <w:rPr>
          <w:b/>
        </w:rPr>
        <w:t>Multiple Projects – (</w:t>
      </w:r>
      <w:r>
        <w:rPr>
          <w:b/>
        </w:rPr>
        <w:t>Feb</w:t>
      </w:r>
      <w:r w:rsidRPr="00CD47B7">
        <w:rPr>
          <w:b/>
        </w:rPr>
        <w:t xml:space="preserve"> 15 – Present) – </w:t>
      </w:r>
      <w:r w:rsidRPr="00306A93">
        <w:t xml:space="preserve">Managing </w:t>
      </w:r>
      <w:r>
        <w:t>multiple projects</w:t>
      </w:r>
      <w:r w:rsidRPr="00306A93">
        <w:t>.</w:t>
      </w:r>
    </w:p>
    <w:p w:rsidR="00CD47B7" w:rsidRPr="00306A93" w:rsidRDefault="00CD47B7" w:rsidP="00CD47B7">
      <w:pPr>
        <w:numPr>
          <w:ilvl w:val="2"/>
          <w:numId w:val="1"/>
        </w:numPr>
        <w:tabs>
          <w:tab w:val="left" w:pos="284"/>
          <w:tab w:val="left" w:pos="567"/>
        </w:tabs>
        <w:spacing w:line="100" w:lineRule="atLeast"/>
        <w:ind w:hanging="360"/>
        <w:jc w:val="both"/>
        <w:rPr>
          <w:bCs w:val="0"/>
        </w:rPr>
      </w:pPr>
      <w:r w:rsidRPr="00306A93">
        <w:rPr>
          <w:bCs w:val="0"/>
        </w:rPr>
        <w:t>Location: Icreon, Noida</w:t>
      </w:r>
    </w:p>
    <w:p w:rsidR="00CD47B7" w:rsidRPr="00306A93" w:rsidRDefault="00CD47B7" w:rsidP="00CD47B7">
      <w:pPr>
        <w:numPr>
          <w:ilvl w:val="2"/>
          <w:numId w:val="1"/>
        </w:numPr>
        <w:tabs>
          <w:tab w:val="left" w:pos="284"/>
          <w:tab w:val="left" w:pos="567"/>
        </w:tabs>
        <w:spacing w:line="100" w:lineRule="atLeast"/>
        <w:ind w:hanging="360"/>
        <w:jc w:val="both"/>
        <w:rPr>
          <w:bCs w:val="0"/>
        </w:rPr>
      </w:pPr>
      <w:r w:rsidRPr="00306A93">
        <w:rPr>
          <w:bCs w:val="0"/>
        </w:rPr>
        <w:t xml:space="preserve">Client: </w:t>
      </w:r>
      <w:r>
        <w:rPr>
          <w:bCs w:val="0"/>
        </w:rPr>
        <w:t>Icreon, Unplan</w:t>
      </w:r>
    </w:p>
    <w:p w:rsidR="00CD47B7" w:rsidRPr="00306A93" w:rsidRDefault="00CD47B7" w:rsidP="00CD47B7">
      <w:pPr>
        <w:numPr>
          <w:ilvl w:val="2"/>
          <w:numId w:val="1"/>
        </w:numPr>
        <w:tabs>
          <w:tab w:val="left" w:pos="284"/>
          <w:tab w:val="left" w:pos="567"/>
        </w:tabs>
        <w:spacing w:line="100" w:lineRule="atLeast"/>
        <w:ind w:hanging="360"/>
        <w:jc w:val="both"/>
        <w:rPr>
          <w:bCs w:val="0"/>
        </w:rPr>
      </w:pPr>
      <w:r w:rsidRPr="00306A93">
        <w:rPr>
          <w:bCs w:val="0"/>
        </w:rPr>
        <w:t>Role: Project Manager</w:t>
      </w:r>
    </w:p>
    <w:p w:rsidR="00CD47B7" w:rsidRPr="00306A93" w:rsidRDefault="00CD47B7" w:rsidP="00CD47B7">
      <w:pPr>
        <w:numPr>
          <w:ilvl w:val="2"/>
          <w:numId w:val="1"/>
        </w:numPr>
        <w:tabs>
          <w:tab w:val="left" w:pos="284"/>
          <w:tab w:val="left" w:pos="567"/>
        </w:tabs>
        <w:spacing w:line="100" w:lineRule="atLeast"/>
        <w:ind w:hanging="360"/>
        <w:jc w:val="both"/>
        <w:rPr>
          <w:bCs w:val="0"/>
        </w:rPr>
      </w:pPr>
      <w:r w:rsidRPr="00306A93">
        <w:rPr>
          <w:bCs w:val="0"/>
        </w:rPr>
        <w:t xml:space="preserve">Skills: PHP, </w:t>
      </w:r>
      <w:r>
        <w:rPr>
          <w:bCs w:val="0"/>
        </w:rPr>
        <w:t>CI</w:t>
      </w:r>
      <w:r w:rsidRPr="00306A93">
        <w:rPr>
          <w:bCs w:val="0"/>
        </w:rPr>
        <w:t>,</w:t>
      </w:r>
      <w:r>
        <w:rPr>
          <w:bCs w:val="0"/>
        </w:rPr>
        <w:t xml:space="preserve"> Laravel,</w:t>
      </w:r>
      <w:r w:rsidRPr="00306A93">
        <w:rPr>
          <w:bCs w:val="0"/>
        </w:rPr>
        <w:t xml:space="preserve"> MySQL, JQuery, </w:t>
      </w:r>
      <w:r>
        <w:rPr>
          <w:bCs w:val="0"/>
        </w:rPr>
        <w:t xml:space="preserve">AngularJs, Redis, </w:t>
      </w:r>
      <w:r w:rsidRPr="00306A93">
        <w:rPr>
          <w:bCs w:val="0"/>
        </w:rPr>
        <w:t>Swagger, REST APIs, Oauth 1.0a, Linux</w:t>
      </w:r>
      <w:r w:rsidR="00483244">
        <w:rPr>
          <w:bCs w:val="0"/>
        </w:rPr>
        <w:t>, JIRA</w:t>
      </w:r>
    </w:p>
    <w:p w:rsidR="00056213" w:rsidRDefault="00CD47B7" w:rsidP="00056213">
      <w:pPr>
        <w:numPr>
          <w:ilvl w:val="2"/>
          <w:numId w:val="1"/>
        </w:numPr>
        <w:tabs>
          <w:tab w:val="left" w:pos="284"/>
          <w:tab w:val="left" w:pos="567"/>
        </w:tabs>
        <w:spacing w:line="100" w:lineRule="atLeast"/>
        <w:ind w:hanging="360"/>
        <w:jc w:val="both"/>
        <w:rPr>
          <w:bCs w:val="0"/>
        </w:rPr>
      </w:pPr>
      <w:r w:rsidRPr="00CD47B7">
        <w:rPr>
          <w:bCs w:val="0"/>
        </w:rPr>
        <w:t>Team Members : 8</w:t>
      </w:r>
    </w:p>
    <w:p w:rsidR="00A25C68" w:rsidRPr="00306A93" w:rsidRDefault="00A25C68" w:rsidP="00A25C68"/>
    <w:p w:rsidR="00A25C68" w:rsidRPr="00306A93" w:rsidRDefault="00A25C68" w:rsidP="00A25C68">
      <w:pPr>
        <w:tabs>
          <w:tab w:val="left" w:pos="284"/>
          <w:tab w:val="left" w:pos="567"/>
        </w:tabs>
        <w:spacing w:line="100" w:lineRule="atLeast"/>
        <w:ind w:left="407" w:hanging="11"/>
        <w:jc w:val="both"/>
      </w:pPr>
      <w:r>
        <w:rPr>
          <w:b/>
        </w:rPr>
        <w:t>SAM2.0</w:t>
      </w:r>
      <w:r w:rsidRPr="00306A93">
        <w:rPr>
          <w:b/>
        </w:rPr>
        <w:t xml:space="preserve"> – (</w:t>
      </w:r>
      <w:r>
        <w:rPr>
          <w:b/>
        </w:rPr>
        <w:t>Jul</w:t>
      </w:r>
      <w:r w:rsidRPr="00306A93">
        <w:rPr>
          <w:b/>
        </w:rPr>
        <w:t xml:space="preserve"> 1</w:t>
      </w:r>
      <w:r>
        <w:rPr>
          <w:b/>
        </w:rPr>
        <w:t>6</w:t>
      </w:r>
      <w:r w:rsidRPr="00306A93">
        <w:rPr>
          <w:b/>
        </w:rPr>
        <w:t xml:space="preserve"> – </w:t>
      </w:r>
      <w:r>
        <w:rPr>
          <w:b/>
        </w:rPr>
        <w:t>Present</w:t>
      </w:r>
      <w:r w:rsidRPr="00306A93">
        <w:rPr>
          <w:b/>
        </w:rPr>
        <w:t xml:space="preserve">) – </w:t>
      </w:r>
      <w:r w:rsidRPr="00306A93">
        <w:t>Manag</w:t>
      </w:r>
      <w:r>
        <w:t>ing Drupal project. SAM is organization looking to launch their product for Malnutrition in childrens in UK.</w:t>
      </w:r>
    </w:p>
    <w:p w:rsidR="00A25C68" w:rsidRPr="00306A93" w:rsidRDefault="00A25C68" w:rsidP="00A25C68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 xml:space="preserve">Location: </w:t>
      </w:r>
      <w:r>
        <w:rPr>
          <w:bCs w:val="0"/>
        </w:rPr>
        <w:t>Icreon, Noida</w:t>
      </w:r>
    </w:p>
    <w:p w:rsidR="00A25C68" w:rsidRPr="00306A93" w:rsidRDefault="00A25C68" w:rsidP="00A25C68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 xml:space="preserve">Client: </w:t>
      </w:r>
      <w:r>
        <w:rPr>
          <w:bCs w:val="0"/>
        </w:rPr>
        <w:t>SAM</w:t>
      </w:r>
      <w:r w:rsidR="00C622EF">
        <w:rPr>
          <w:bCs w:val="0"/>
        </w:rPr>
        <w:t>, U.K.</w:t>
      </w:r>
    </w:p>
    <w:p w:rsidR="00A25C68" w:rsidRPr="00306A93" w:rsidRDefault="00A25C68" w:rsidP="00A25C68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Role: Dev Manager</w:t>
      </w:r>
    </w:p>
    <w:p w:rsidR="00A25C68" w:rsidRPr="00306A93" w:rsidRDefault="00A25C68" w:rsidP="00A25C68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Skills: PHP</w:t>
      </w:r>
      <w:r w:rsidR="00D4177F">
        <w:rPr>
          <w:bCs w:val="0"/>
        </w:rPr>
        <w:t>5.6</w:t>
      </w:r>
      <w:r w:rsidRPr="00306A93">
        <w:rPr>
          <w:bCs w:val="0"/>
        </w:rPr>
        <w:t xml:space="preserve">, </w:t>
      </w:r>
      <w:r>
        <w:rPr>
          <w:bCs w:val="0"/>
        </w:rPr>
        <w:t>Drupal 7, CartoDb Maps, MySQL, Varnish</w:t>
      </w:r>
      <w:r w:rsidR="00D4177F">
        <w:rPr>
          <w:bCs w:val="0"/>
        </w:rPr>
        <w:t>, Linux CentOs 6</w:t>
      </w:r>
    </w:p>
    <w:p w:rsidR="00A25C68" w:rsidRDefault="00A25C68" w:rsidP="00A25C68">
      <w:pPr>
        <w:pStyle w:val="Heading2"/>
        <w:numPr>
          <w:ilvl w:val="2"/>
          <w:numId w:val="1"/>
        </w:numPr>
      </w:pPr>
    </w:p>
    <w:p w:rsidR="00A25C68" w:rsidRPr="00CD47B7" w:rsidRDefault="00A25C68" w:rsidP="00A25C68">
      <w:pPr>
        <w:numPr>
          <w:ilvl w:val="2"/>
          <w:numId w:val="1"/>
        </w:numPr>
        <w:tabs>
          <w:tab w:val="left" w:pos="284"/>
          <w:tab w:val="left" w:pos="567"/>
        </w:tabs>
        <w:spacing w:line="100" w:lineRule="atLeast"/>
        <w:ind w:hanging="360"/>
        <w:jc w:val="both"/>
        <w:rPr>
          <w:bCs w:val="0"/>
        </w:rPr>
      </w:pPr>
      <w:r>
        <w:rPr>
          <w:bCs w:val="0"/>
        </w:rPr>
        <w:t xml:space="preserve">Team Members : </w:t>
      </w:r>
      <w:r w:rsidR="00962759">
        <w:rPr>
          <w:bCs w:val="0"/>
        </w:rPr>
        <w:t>5</w:t>
      </w:r>
    </w:p>
    <w:p w:rsidR="00056213" w:rsidRDefault="00056213" w:rsidP="00056213"/>
    <w:p w:rsidR="00962759" w:rsidRPr="00306A93" w:rsidRDefault="00962759" w:rsidP="00962759">
      <w:pPr>
        <w:tabs>
          <w:tab w:val="left" w:pos="284"/>
          <w:tab w:val="left" w:pos="567"/>
        </w:tabs>
        <w:spacing w:line="100" w:lineRule="atLeast"/>
        <w:ind w:left="407" w:hanging="11"/>
        <w:jc w:val="both"/>
      </w:pPr>
      <w:r>
        <w:rPr>
          <w:b/>
        </w:rPr>
        <w:t>Oneroster</w:t>
      </w:r>
      <w:r w:rsidRPr="00306A93">
        <w:rPr>
          <w:b/>
        </w:rPr>
        <w:t xml:space="preserve"> – (</w:t>
      </w:r>
      <w:r>
        <w:rPr>
          <w:b/>
        </w:rPr>
        <w:t>Feb 15</w:t>
      </w:r>
      <w:r w:rsidRPr="00306A93">
        <w:rPr>
          <w:b/>
        </w:rPr>
        <w:t xml:space="preserve"> – </w:t>
      </w:r>
      <w:r>
        <w:rPr>
          <w:b/>
        </w:rPr>
        <w:t>Present</w:t>
      </w:r>
      <w:r w:rsidRPr="00306A93">
        <w:rPr>
          <w:b/>
        </w:rPr>
        <w:t xml:space="preserve">) – </w:t>
      </w:r>
      <w:r w:rsidRPr="00962759">
        <w:t>Oneroster is product for Schools data, installed in various schools in US..</w:t>
      </w:r>
    </w:p>
    <w:p w:rsidR="00962759" w:rsidRPr="00306A93" w:rsidRDefault="00962759" w:rsidP="00962759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 xml:space="preserve">Location: </w:t>
      </w:r>
      <w:r>
        <w:rPr>
          <w:bCs w:val="0"/>
        </w:rPr>
        <w:t>Icreon, Noida</w:t>
      </w:r>
    </w:p>
    <w:p w:rsidR="00962759" w:rsidRPr="00306A93" w:rsidRDefault="00962759" w:rsidP="00962759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 xml:space="preserve">Client: </w:t>
      </w:r>
      <w:r w:rsidR="00DC41EA">
        <w:rPr>
          <w:bCs w:val="0"/>
        </w:rPr>
        <w:t>Oneroster</w:t>
      </w:r>
      <w:r w:rsidR="00C622EF">
        <w:rPr>
          <w:bCs w:val="0"/>
        </w:rPr>
        <w:t>, U.S.</w:t>
      </w:r>
    </w:p>
    <w:p w:rsidR="00962759" w:rsidRPr="00306A93" w:rsidRDefault="00962759" w:rsidP="00962759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Role: Dev Manager</w:t>
      </w:r>
    </w:p>
    <w:p w:rsidR="00962759" w:rsidRPr="00306A93" w:rsidRDefault="00962759" w:rsidP="00962759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Skills: PHP</w:t>
      </w:r>
      <w:r>
        <w:rPr>
          <w:bCs w:val="0"/>
        </w:rPr>
        <w:t>5.6</w:t>
      </w:r>
      <w:r w:rsidRPr="00306A93">
        <w:rPr>
          <w:bCs w:val="0"/>
        </w:rPr>
        <w:t xml:space="preserve">, </w:t>
      </w:r>
      <w:r w:rsidR="00DC41EA">
        <w:rPr>
          <w:bCs w:val="0"/>
        </w:rPr>
        <w:t>MySQL, MariaDB, CentOS7, Angularjs, Laravel 4, REST APIs</w:t>
      </w:r>
    </w:p>
    <w:p w:rsidR="00962759" w:rsidRDefault="00962759" w:rsidP="00962759">
      <w:pPr>
        <w:pStyle w:val="Heading2"/>
        <w:numPr>
          <w:ilvl w:val="2"/>
          <w:numId w:val="1"/>
        </w:numPr>
      </w:pPr>
    </w:p>
    <w:p w:rsidR="00962759" w:rsidRPr="00CD47B7" w:rsidRDefault="00962759" w:rsidP="00962759">
      <w:pPr>
        <w:numPr>
          <w:ilvl w:val="2"/>
          <w:numId w:val="1"/>
        </w:numPr>
        <w:tabs>
          <w:tab w:val="left" w:pos="284"/>
          <w:tab w:val="left" w:pos="567"/>
        </w:tabs>
        <w:spacing w:line="100" w:lineRule="atLeast"/>
        <w:ind w:hanging="360"/>
        <w:jc w:val="both"/>
        <w:rPr>
          <w:bCs w:val="0"/>
        </w:rPr>
      </w:pPr>
      <w:r>
        <w:rPr>
          <w:bCs w:val="0"/>
        </w:rPr>
        <w:t xml:space="preserve">Team Members : </w:t>
      </w:r>
      <w:r w:rsidR="00DC41EA">
        <w:rPr>
          <w:bCs w:val="0"/>
        </w:rPr>
        <w:t>5</w:t>
      </w:r>
    </w:p>
    <w:p w:rsidR="00962759" w:rsidRPr="00306A93" w:rsidRDefault="00962759" w:rsidP="00056213"/>
    <w:p w:rsidR="0085007C" w:rsidRPr="00306A93" w:rsidRDefault="00AE5DEC">
      <w:pPr>
        <w:tabs>
          <w:tab w:val="left" w:pos="284"/>
          <w:tab w:val="left" w:pos="567"/>
        </w:tabs>
        <w:spacing w:line="100" w:lineRule="atLeast"/>
        <w:ind w:left="407" w:hanging="11"/>
        <w:jc w:val="both"/>
      </w:pPr>
      <w:r>
        <w:rPr>
          <w:b/>
        </w:rPr>
        <w:t xml:space="preserve">Go </w:t>
      </w:r>
      <w:r w:rsidR="00701EA6" w:rsidRPr="00306A93">
        <w:rPr>
          <w:b/>
        </w:rPr>
        <w:t xml:space="preserve">Fly Fishing – (Sep </w:t>
      </w:r>
      <w:r w:rsidR="0085007C" w:rsidRPr="00306A93">
        <w:rPr>
          <w:b/>
        </w:rPr>
        <w:t xml:space="preserve">14 </w:t>
      </w:r>
      <w:r w:rsidR="00F23028" w:rsidRPr="00306A93">
        <w:rPr>
          <w:b/>
        </w:rPr>
        <w:t>–</w:t>
      </w:r>
      <w:r w:rsidR="0085007C" w:rsidRPr="00306A93">
        <w:rPr>
          <w:b/>
        </w:rPr>
        <w:t xml:space="preserve"> </w:t>
      </w:r>
      <w:r w:rsidR="006C25EA" w:rsidRPr="00306A93">
        <w:rPr>
          <w:b/>
        </w:rPr>
        <w:t>Mar</w:t>
      </w:r>
      <w:r w:rsidR="00F23028" w:rsidRPr="00306A93">
        <w:rPr>
          <w:b/>
        </w:rPr>
        <w:t xml:space="preserve"> 15</w:t>
      </w:r>
      <w:r w:rsidR="0085007C" w:rsidRPr="00306A93">
        <w:rPr>
          <w:b/>
        </w:rPr>
        <w:t xml:space="preserve">) – </w:t>
      </w:r>
      <w:r w:rsidR="0085007C" w:rsidRPr="00306A93">
        <w:t>Manag</w:t>
      </w:r>
      <w:r w:rsidR="00F23028" w:rsidRPr="00306A93">
        <w:t xml:space="preserve">ed and delivered </w:t>
      </w:r>
      <w:r w:rsidR="00701EA6" w:rsidRPr="00306A93">
        <w:t xml:space="preserve">project which was created to </w:t>
      </w:r>
      <w:r w:rsidR="00F23028" w:rsidRPr="00306A93">
        <w:t>sharing, uploading and playing</w:t>
      </w:r>
      <w:r w:rsidR="00E02DAA" w:rsidRPr="00306A93">
        <w:t xml:space="preserve"> videos</w:t>
      </w:r>
      <w:r w:rsidR="00F23028" w:rsidRPr="00306A93">
        <w:t xml:space="preserve"> online </w:t>
      </w:r>
      <w:r w:rsidR="00701EA6" w:rsidRPr="00306A93">
        <w:t>.</w:t>
      </w:r>
    </w:p>
    <w:p w:rsidR="00701EA6" w:rsidRPr="00306A93" w:rsidRDefault="00701EA6" w:rsidP="00701EA6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Location: Icreon, Noida</w:t>
      </w:r>
    </w:p>
    <w:p w:rsidR="00701EA6" w:rsidRPr="00306A93" w:rsidRDefault="00701EA6" w:rsidP="00701EA6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Client: Goflyfishing</w:t>
      </w:r>
      <w:r w:rsidR="00C622EF">
        <w:rPr>
          <w:bCs w:val="0"/>
        </w:rPr>
        <w:t>, U.S.</w:t>
      </w:r>
    </w:p>
    <w:p w:rsidR="00701EA6" w:rsidRPr="00306A93" w:rsidRDefault="00701EA6" w:rsidP="00701EA6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Role: Dev Manager</w:t>
      </w:r>
    </w:p>
    <w:p w:rsidR="00701EA6" w:rsidRPr="00306A93" w:rsidRDefault="00701EA6" w:rsidP="00701EA6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Skills: PHP</w:t>
      </w:r>
      <w:r w:rsidR="00AE5DEC">
        <w:rPr>
          <w:bCs w:val="0"/>
        </w:rPr>
        <w:t>5.6</w:t>
      </w:r>
      <w:r w:rsidRPr="00306A93">
        <w:rPr>
          <w:bCs w:val="0"/>
        </w:rPr>
        <w:t>, Codeigniter, JQuery, MySQL, Youtube API, Vimeo API, Amazon S3 buckets, Amazon transcoding, Linux</w:t>
      </w:r>
      <w:r w:rsidR="00BB7A96" w:rsidRPr="00306A93">
        <w:rPr>
          <w:bCs w:val="0"/>
        </w:rPr>
        <w:t xml:space="preserve">, Sphinx, Memcache, </w:t>
      </w:r>
      <w:r w:rsidR="00FC5D55" w:rsidRPr="00306A93">
        <w:rPr>
          <w:bCs w:val="0"/>
        </w:rPr>
        <w:t xml:space="preserve">Amazon </w:t>
      </w:r>
      <w:r w:rsidR="00BB7A96" w:rsidRPr="00306A93">
        <w:rPr>
          <w:bCs w:val="0"/>
        </w:rPr>
        <w:t>RDS</w:t>
      </w:r>
    </w:p>
    <w:p w:rsidR="00701EA6" w:rsidRPr="00306A93" w:rsidRDefault="00701EA6" w:rsidP="00701EA6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Team Members : 9</w:t>
      </w:r>
    </w:p>
    <w:p w:rsidR="008F6945" w:rsidRPr="00306A93" w:rsidRDefault="008F6945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/>
        </w:rPr>
      </w:pPr>
    </w:p>
    <w:p w:rsidR="008F6945" w:rsidRPr="00306A93" w:rsidRDefault="00F23028">
      <w:pPr>
        <w:tabs>
          <w:tab w:val="left" w:pos="284"/>
          <w:tab w:val="left" w:pos="567"/>
        </w:tabs>
        <w:spacing w:line="100" w:lineRule="atLeast"/>
        <w:ind w:left="407" w:hanging="11"/>
        <w:jc w:val="both"/>
      </w:pPr>
      <w:r w:rsidRPr="00306A93">
        <w:rPr>
          <w:b/>
        </w:rPr>
        <w:t>Holidaycomparison.com</w:t>
      </w:r>
      <w:r w:rsidR="00701EA6" w:rsidRPr="00306A93">
        <w:rPr>
          <w:b/>
        </w:rPr>
        <w:t xml:space="preserve">  - (Oct </w:t>
      </w:r>
      <w:r w:rsidR="008F6945" w:rsidRPr="00306A93">
        <w:rPr>
          <w:b/>
        </w:rPr>
        <w:t xml:space="preserve">14 </w:t>
      </w:r>
      <w:r w:rsidRPr="00306A93">
        <w:rPr>
          <w:b/>
        </w:rPr>
        <w:t>–</w:t>
      </w:r>
      <w:r w:rsidR="008F6945" w:rsidRPr="00306A93">
        <w:rPr>
          <w:b/>
        </w:rPr>
        <w:t xml:space="preserve"> </w:t>
      </w:r>
      <w:r w:rsidRPr="00306A93">
        <w:rPr>
          <w:b/>
        </w:rPr>
        <w:t>Dec 14</w:t>
      </w:r>
      <w:r w:rsidR="008F6945" w:rsidRPr="00306A93">
        <w:rPr>
          <w:b/>
        </w:rPr>
        <w:t xml:space="preserve">) – </w:t>
      </w:r>
      <w:r w:rsidR="008F6945" w:rsidRPr="00306A93">
        <w:t>Manag</w:t>
      </w:r>
      <w:r w:rsidRPr="00306A93">
        <w:t>ed holiday comparison project which is affiliate site for Wego and Amazon for Hotels, Holidays and Flights booking.</w:t>
      </w:r>
    </w:p>
    <w:p w:rsidR="00F23028" w:rsidRPr="00306A93" w:rsidRDefault="00F23028" w:rsidP="00F23028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Location: Icreon, Noida</w:t>
      </w:r>
    </w:p>
    <w:p w:rsidR="00F23028" w:rsidRPr="00306A93" w:rsidRDefault="00F23028" w:rsidP="00F23028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Client: Holiday Comparison</w:t>
      </w:r>
      <w:r w:rsidR="00CE1679">
        <w:rPr>
          <w:bCs w:val="0"/>
        </w:rPr>
        <w:t xml:space="preserve"> U.</w:t>
      </w:r>
      <w:r w:rsidR="007B2CC6">
        <w:rPr>
          <w:bCs w:val="0"/>
        </w:rPr>
        <w:t>K</w:t>
      </w:r>
      <w:r w:rsidR="00CE1679">
        <w:rPr>
          <w:bCs w:val="0"/>
        </w:rPr>
        <w:t>.</w:t>
      </w:r>
    </w:p>
    <w:p w:rsidR="00F23028" w:rsidRPr="00306A93" w:rsidRDefault="00F23028" w:rsidP="00F23028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Role: Project Manager</w:t>
      </w:r>
    </w:p>
    <w:p w:rsidR="00F23028" w:rsidRPr="00306A93" w:rsidRDefault="00F23028" w:rsidP="00F23028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Skills: ROR, MySQL,</w:t>
      </w:r>
      <w:r w:rsidR="00701EA6" w:rsidRPr="00306A93">
        <w:rPr>
          <w:bCs w:val="0"/>
        </w:rPr>
        <w:t xml:space="preserve"> Linux,</w:t>
      </w:r>
      <w:r w:rsidRPr="00306A93">
        <w:rPr>
          <w:bCs w:val="0"/>
        </w:rPr>
        <w:t xml:space="preserve"> Wego travel API, Amazon travel API</w:t>
      </w:r>
    </w:p>
    <w:p w:rsidR="00F23028" w:rsidRPr="00306A93" w:rsidRDefault="00F23028" w:rsidP="00F23028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Team Members : 6</w:t>
      </w:r>
    </w:p>
    <w:p w:rsidR="0085007C" w:rsidRPr="00306A93" w:rsidRDefault="0085007C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/>
        </w:rPr>
      </w:pPr>
      <w:r w:rsidRPr="00306A93">
        <w:rPr>
          <w:b/>
        </w:rPr>
        <w:t xml:space="preserve"> </w:t>
      </w:r>
    </w:p>
    <w:p w:rsidR="00F23028" w:rsidRPr="00306A93" w:rsidRDefault="00F23028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/>
        </w:rPr>
        <w:t xml:space="preserve">Live Webcam Broadcasting – (May </w:t>
      </w:r>
      <w:r w:rsidR="00323A03" w:rsidRPr="00306A93">
        <w:rPr>
          <w:b/>
        </w:rPr>
        <w:t xml:space="preserve">14 – </w:t>
      </w:r>
      <w:r w:rsidRPr="00306A93">
        <w:rPr>
          <w:b/>
        </w:rPr>
        <w:t>Sep 14</w:t>
      </w:r>
      <w:r w:rsidR="00323A03" w:rsidRPr="00306A93">
        <w:rPr>
          <w:b/>
        </w:rPr>
        <w:t xml:space="preserve">) – </w:t>
      </w:r>
      <w:r w:rsidR="005778C8" w:rsidRPr="00306A93">
        <w:rPr>
          <w:bCs w:val="0"/>
        </w:rPr>
        <w:t>Developed and Managed</w:t>
      </w:r>
      <w:r w:rsidR="00323A03" w:rsidRPr="00306A93">
        <w:rPr>
          <w:bCs w:val="0"/>
        </w:rPr>
        <w:t xml:space="preserve"> </w:t>
      </w:r>
      <w:r w:rsidRPr="00306A93">
        <w:rPr>
          <w:bCs w:val="0"/>
        </w:rPr>
        <w:t>Live broadcasting webcams website for various models who register for online video chat and earn credits</w:t>
      </w:r>
    </w:p>
    <w:p w:rsidR="00323A03" w:rsidRPr="00306A93" w:rsidRDefault="00323A03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Location: Netzwelt, Mohali</w:t>
      </w:r>
    </w:p>
    <w:p w:rsidR="00323A03" w:rsidRPr="00306A93" w:rsidRDefault="00323A03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Client: Netzwelt</w:t>
      </w:r>
      <w:r w:rsidR="004A502A">
        <w:rPr>
          <w:bCs w:val="0"/>
        </w:rPr>
        <w:t>, India</w:t>
      </w:r>
    </w:p>
    <w:p w:rsidR="00323A03" w:rsidRPr="00306A93" w:rsidRDefault="00323A03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Role: Jquery, Angular.js Developer</w:t>
      </w:r>
    </w:p>
    <w:p w:rsidR="00323A03" w:rsidRPr="00306A93" w:rsidRDefault="00323A03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Skills: Node.js, Jquery, Anglar.js, Codeigniter, MySQL, Dropper.js</w:t>
      </w:r>
      <w:r w:rsidR="00701EA6" w:rsidRPr="00306A93">
        <w:rPr>
          <w:bCs w:val="0"/>
        </w:rPr>
        <w:t>, Linux</w:t>
      </w:r>
      <w:r w:rsidRPr="00306A93">
        <w:rPr>
          <w:bCs w:val="0"/>
        </w:rPr>
        <w:t xml:space="preserve"> and Cropper.js</w:t>
      </w:r>
    </w:p>
    <w:p w:rsidR="00323A03" w:rsidRPr="00306A93" w:rsidRDefault="00F23028">
      <w:pPr>
        <w:tabs>
          <w:tab w:val="left" w:pos="284"/>
          <w:tab w:val="left" w:pos="567"/>
        </w:tabs>
        <w:spacing w:line="100" w:lineRule="atLeast"/>
        <w:ind w:left="407" w:hanging="11"/>
        <w:jc w:val="both"/>
        <w:rPr>
          <w:bCs w:val="0"/>
        </w:rPr>
      </w:pPr>
      <w:r w:rsidRPr="00306A93">
        <w:rPr>
          <w:bCs w:val="0"/>
        </w:rPr>
        <w:t>Team Members : 5</w:t>
      </w:r>
    </w:p>
    <w:p w:rsidR="00323A03" w:rsidRPr="00306A93" w:rsidRDefault="00323A03">
      <w:pPr>
        <w:tabs>
          <w:tab w:val="left" w:pos="284"/>
          <w:tab w:val="left" w:pos="567"/>
        </w:tabs>
        <w:spacing w:line="100" w:lineRule="atLeast"/>
        <w:jc w:val="both"/>
        <w:rPr>
          <w:bCs w:val="0"/>
        </w:rPr>
      </w:pPr>
    </w:p>
    <w:p w:rsidR="00323A03" w:rsidRPr="00306A93" w:rsidRDefault="00323A03">
      <w:pPr>
        <w:spacing w:line="100" w:lineRule="atLeast"/>
        <w:ind w:left="375" w:hanging="43"/>
        <w:jc w:val="both"/>
        <w:rPr>
          <w:bCs w:val="0"/>
        </w:rPr>
      </w:pPr>
      <w:r w:rsidRPr="00306A93">
        <w:rPr>
          <w:b/>
          <w:bCs w:val="0"/>
        </w:rPr>
        <w:t>W</w:t>
      </w:r>
      <w:r w:rsidR="00F23028" w:rsidRPr="00306A93">
        <w:rPr>
          <w:b/>
          <w:bCs w:val="0"/>
        </w:rPr>
        <w:t xml:space="preserve">EBRTC Video Conference – (Dec </w:t>
      </w:r>
      <w:r w:rsidRPr="00306A93">
        <w:rPr>
          <w:b/>
          <w:bCs w:val="0"/>
        </w:rPr>
        <w:t xml:space="preserve">13 – </w:t>
      </w:r>
      <w:r w:rsidR="00F23028" w:rsidRPr="00306A93">
        <w:rPr>
          <w:b/>
          <w:bCs w:val="0"/>
        </w:rPr>
        <w:t>Sep 14</w:t>
      </w:r>
      <w:r w:rsidRPr="00306A93">
        <w:rPr>
          <w:b/>
          <w:bCs w:val="0"/>
        </w:rPr>
        <w:t>) –</w:t>
      </w:r>
      <w:r w:rsidRPr="00306A93">
        <w:rPr>
          <w:bCs w:val="0"/>
        </w:rPr>
        <w:t xml:space="preserve"> </w:t>
      </w:r>
      <w:r w:rsidR="005778C8" w:rsidRPr="00306A93">
        <w:rPr>
          <w:bCs w:val="0"/>
        </w:rPr>
        <w:t>Developed</w:t>
      </w:r>
      <w:r w:rsidR="007C7398" w:rsidRPr="00306A93">
        <w:rPr>
          <w:bCs w:val="0"/>
        </w:rPr>
        <w:t xml:space="preserve"> and Managed</w:t>
      </w:r>
      <w:r w:rsidRPr="00306A93">
        <w:rPr>
          <w:bCs w:val="0"/>
        </w:rPr>
        <w:t xml:space="preserve"> Video conferenc</w:t>
      </w:r>
      <w:r w:rsidR="00F23028" w:rsidRPr="00306A93">
        <w:rPr>
          <w:bCs w:val="0"/>
        </w:rPr>
        <w:t>ing</w:t>
      </w:r>
      <w:r w:rsidRPr="00306A93">
        <w:rPr>
          <w:bCs w:val="0"/>
        </w:rPr>
        <w:t xml:space="preserve"> application developed in JQ</w:t>
      </w:r>
      <w:r w:rsidR="00F23028" w:rsidRPr="00306A93">
        <w:rPr>
          <w:bCs w:val="0"/>
        </w:rPr>
        <w:t>uey, WEBRTC, Socket.io, Node.js and .Net as a backend.</w:t>
      </w:r>
    </w:p>
    <w:p w:rsidR="00323A03" w:rsidRPr="00306A93" w:rsidRDefault="00323A03">
      <w:pPr>
        <w:spacing w:line="100" w:lineRule="atLeast"/>
        <w:ind w:firstLine="360"/>
        <w:jc w:val="both"/>
        <w:rPr>
          <w:bCs w:val="0"/>
        </w:rPr>
      </w:pPr>
      <w:r w:rsidRPr="00306A93">
        <w:rPr>
          <w:bCs w:val="0"/>
        </w:rPr>
        <w:t>Location: Netzwelt, Mohali</w:t>
      </w:r>
    </w:p>
    <w:p w:rsidR="00323A03" w:rsidRPr="00306A93" w:rsidRDefault="00323A03">
      <w:pPr>
        <w:spacing w:line="100" w:lineRule="atLeast"/>
        <w:ind w:firstLine="360"/>
        <w:jc w:val="both"/>
        <w:rPr>
          <w:bCs w:val="0"/>
        </w:rPr>
      </w:pPr>
      <w:r w:rsidRPr="00306A93">
        <w:rPr>
          <w:bCs w:val="0"/>
        </w:rPr>
        <w:t xml:space="preserve">Client: </w:t>
      </w:r>
      <w:r w:rsidR="004A502A">
        <w:rPr>
          <w:bCs w:val="0"/>
        </w:rPr>
        <w:t>IDDC, U.S.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Role: JQuery Developer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Skills: Node.js, JQuery</w:t>
      </w:r>
      <w:r w:rsidR="00F23028" w:rsidRPr="00306A93">
        <w:rPr>
          <w:bCs w:val="0"/>
        </w:rPr>
        <w:t>, Socket.io, REST APIs</w:t>
      </w:r>
      <w:r w:rsidR="00701EA6" w:rsidRPr="00306A93">
        <w:rPr>
          <w:bCs w:val="0"/>
        </w:rPr>
        <w:t>, Windows, Linux</w:t>
      </w:r>
    </w:p>
    <w:p w:rsidR="00323A03" w:rsidRPr="00306A93" w:rsidRDefault="00F23028">
      <w:pPr>
        <w:spacing w:line="100" w:lineRule="atLeast"/>
        <w:ind w:left="360"/>
        <w:jc w:val="both"/>
        <w:rPr>
          <w:b/>
          <w:bCs w:val="0"/>
        </w:rPr>
      </w:pPr>
      <w:r w:rsidRPr="00306A93">
        <w:rPr>
          <w:bCs w:val="0"/>
        </w:rPr>
        <w:t>Team Members : 4</w:t>
      </w:r>
    </w:p>
    <w:p w:rsidR="00323A03" w:rsidRPr="00306A93" w:rsidRDefault="00323A03">
      <w:pPr>
        <w:tabs>
          <w:tab w:val="left" w:pos="284"/>
          <w:tab w:val="left" w:pos="567"/>
        </w:tabs>
        <w:spacing w:line="100" w:lineRule="atLeast"/>
        <w:ind w:left="720"/>
        <w:jc w:val="both"/>
        <w:rPr>
          <w:b/>
          <w:bCs w:val="0"/>
        </w:rPr>
      </w:pPr>
    </w:p>
    <w:p w:rsidR="00323A03" w:rsidRPr="00306A93" w:rsidRDefault="00323A03">
      <w:pPr>
        <w:spacing w:line="100" w:lineRule="atLeast"/>
        <w:ind w:left="375"/>
        <w:jc w:val="both"/>
        <w:rPr>
          <w:bCs w:val="0"/>
        </w:rPr>
      </w:pPr>
      <w:r w:rsidRPr="00306A93">
        <w:rPr>
          <w:b/>
          <w:bCs w:val="0"/>
        </w:rPr>
        <w:t>Wordpress projects</w:t>
      </w:r>
      <w:r w:rsidRPr="00306A93">
        <w:rPr>
          <w:b/>
        </w:rPr>
        <w:t xml:space="preserve"> (March 13 – </w:t>
      </w:r>
      <w:r w:rsidR="00F23028" w:rsidRPr="00306A93">
        <w:rPr>
          <w:b/>
        </w:rPr>
        <w:t>Sep 14</w:t>
      </w:r>
      <w:r w:rsidRPr="00306A93">
        <w:rPr>
          <w:b/>
        </w:rPr>
        <w:t>)</w:t>
      </w:r>
      <w:r w:rsidRPr="00306A93">
        <w:rPr>
          <w:b/>
          <w:bCs w:val="0"/>
        </w:rPr>
        <w:t xml:space="preserve">: </w:t>
      </w:r>
      <w:r w:rsidRPr="00306A93">
        <w:rPr>
          <w:bCs w:val="0"/>
        </w:rPr>
        <w:t xml:space="preserve">Helped </w:t>
      </w:r>
      <w:r w:rsidR="00F23028" w:rsidRPr="00306A93">
        <w:rPr>
          <w:bCs w:val="0"/>
        </w:rPr>
        <w:t>w</w:t>
      </w:r>
      <w:r w:rsidRPr="00306A93">
        <w:rPr>
          <w:bCs w:val="0"/>
        </w:rPr>
        <w:t xml:space="preserve">ordpress team in technical issues. Created </w:t>
      </w:r>
      <w:r w:rsidR="00F23028" w:rsidRPr="00306A93">
        <w:rPr>
          <w:bCs w:val="0"/>
        </w:rPr>
        <w:t xml:space="preserve">many </w:t>
      </w:r>
      <w:r w:rsidRPr="00306A93">
        <w:rPr>
          <w:bCs w:val="0"/>
        </w:rPr>
        <w:t>customized plugins and managing projects.</w:t>
      </w:r>
    </w:p>
    <w:p w:rsidR="00323A03" w:rsidRPr="00306A93" w:rsidRDefault="00323A03">
      <w:pPr>
        <w:spacing w:line="100" w:lineRule="atLeast"/>
        <w:ind w:firstLine="360"/>
        <w:jc w:val="both"/>
        <w:rPr>
          <w:bCs w:val="0"/>
        </w:rPr>
      </w:pPr>
      <w:r w:rsidRPr="00306A93">
        <w:rPr>
          <w:bCs w:val="0"/>
        </w:rPr>
        <w:t>Location: Netzwelt, Mohali</w:t>
      </w:r>
    </w:p>
    <w:p w:rsidR="00323A03" w:rsidRPr="00306A93" w:rsidRDefault="00323A03">
      <w:pPr>
        <w:spacing w:line="100" w:lineRule="atLeast"/>
        <w:ind w:firstLine="360"/>
        <w:jc w:val="both"/>
        <w:rPr>
          <w:bCs w:val="0"/>
        </w:rPr>
      </w:pPr>
      <w:r w:rsidRPr="00306A93">
        <w:rPr>
          <w:bCs w:val="0"/>
        </w:rPr>
        <w:t>Client: Blue Corona</w:t>
      </w:r>
      <w:r w:rsidR="00F23028" w:rsidRPr="00306A93">
        <w:rPr>
          <w:bCs w:val="0"/>
        </w:rPr>
        <w:t>, Video Jacker</w:t>
      </w:r>
      <w:r w:rsidR="004C7A9B">
        <w:rPr>
          <w:bCs w:val="0"/>
        </w:rPr>
        <w:t>, U.S.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Role: Worpress Developer, Team Lead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Skills: Wordpress, JQuery</w:t>
      </w:r>
      <w:r w:rsidR="00701EA6" w:rsidRPr="00306A93">
        <w:rPr>
          <w:bCs w:val="0"/>
        </w:rPr>
        <w:t>, Linux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Team Members : 5</w:t>
      </w:r>
    </w:p>
    <w:p w:rsidR="00306A93" w:rsidRPr="00306A93" w:rsidRDefault="00306A93">
      <w:pPr>
        <w:spacing w:line="100" w:lineRule="atLeast"/>
        <w:ind w:left="386" w:hanging="32"/>
        <w:jc w:val="both"/>
        <w:rPr>
          <w:b/>
          <w:bCs w:val="0"/>
        </w:rPr>
      </w:pPr>
    </w:p>
    <w:p w:rsidR="00323A03" w:rsidRPr="00306A93" w:rsidRDefault="00323A03">
      <w:pPr>
        <w:spacing w:line="100" w:lineRule="atLeast"/>
        <w:ind w:left="386" w:hanging="32"/>
        <w:jc w:val="both"/>
        <w:rPr>
          <w:bCs w:val="0"/>
        </w:rPr>
      </w:pPr>
      <w:r w:rsidRPr="00306A93">
        <w:rPr>
          <w:b/>
          <w:bCs w:val="0"/>
        </w:rPr>
        <w:t xml:space="preserve">Crawlers  </w:t>
      </w:r>
      <w:r w:rsidRPr="00306A93">
        <w:rPr>
          <w:b/>
        </w:rPr>
        <w:t xml:space="preserve">(June 13 – </w:t>
      </w:r>
      <w:r w:rsidR="00F23028" w:rsidRPr="00306A93">
        <w:rPr>
          <w:b/>
        </w:rPr>
        <w:t>July 14</w:t>
      </w:r>
      <w:r w:rsidRPr="00306A93">
        <w:rPr>
          <w:b/>
        </w:rPr>
        <w:t>)</w:t>
      </w:r>
      <w:r w:rsidRPr="00306A93">
        <w:rPr>
          <w:b/>
          <w:bCs w:val="0"/>
        </w:rPr>
        <w:t xml:space="preserve">:  </w:t>
      </w:r>
      <w:r w:rsidRPr="00306A93">
        <w:rPr>
          <w:bCs w:val="0"/>
        </w:rPr>
        <w:t>Created</w:t>
      </w:r>
      <w:r w:rsidRPr="00306A93">
        <w:rPr>
          <w:b/>
          <w:bCs w:val="0"/>
        </w:rPr>
        <w:t xml:space="preserve"> </w:t>
      </w:r>
      <w:r w:rsidRPr="00306A93">
        <w:rPr>
          <w:bCs w:val="0"/>
        </w:rPr>
        <w:t>PHP scripts</w:t>
      </w:r>
      <w:r w:rsidR="001028CD" w:rsidRPr="00306A93">
        <w:rPr>
          <w:bCs w:val="0"/>
        </w:rPr>
        <w:t xml:space="preserve"> to Crawl various social sites to get millions of important data and stores in MySQL database.</w:t>
      </w:r>
      <w:r w:rsidRPr="00306A93">
        <w:rPr>
          <w:bCs w:val="0"/>
        </w:rPr>
        <w:t xml:space="preserve"> </w:t>
      </w:r>
    </w:p>
    <w:p w:rsidR="00323A03" w:rsidRPr="00306A93" w:rsidRDefault="00323A03">
      <w:pPr>
        <w:spacing w:line="100" w:lineRule="atLeast"/>
        <w:ind w:firstLine="360"/>
        <w:jc w:val="both"/>
        <w:rPr>
          <w:bCs w:val="0"/>
        </w:rPr>
      </w:pPr>
      <w:r w:rsidRPr="00306A93">
        <w:rPr>
          <w:bCs w:val="0"/>
        </w:rPr>
        <w:t>Location: Netzwelt, Mohali</w:t>
      </w:r>
    </w:p>
    <w:p w:rsidR="00323A03" w:rsidRPr="00306A93" w:rsidRDefault="00323A03">
      <w:pPr>
        <w:spacing w:line="100" w:lineRule="atLeast"/>
        <w:ind w:firstLine="360"/>
        <w:jc w:val="both"/>
        <w:rPr>
          <w:bCs w:val="0"/>
        </w:rPr>
      </w:pPr>
      <w:r w:rsidRPr="00306A93">
        <w:rPr>
          <w:bCs w:val="0"/>
        </w:rPr>
        <w:t>Client: Lead411</w:t>
      </w:r>
      <w:r w:rsidR="008B29B9">
        <w:rPr>
          <w:bCs w:val="0"/>
        </w:rPr>
        <w:t>, U.S.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Role: PHP Developer, Linux Administrator, Team Lead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 xml:space="preserve">Skills: Core PHP, Linux, Mysql, Postgres, Amazon AMIs, Cron jobs, NMAP </w:t>
      </w:r>
    </w:p>
    <w:p w:rsidR="00323A03" w:rsidRPr="00306A93" w:rsidRDefault="00323A03">
      <w:pPr>
        <w:spacing w:line="100" w:lineRule="atLeast"/>
        <w:ind w:left="360"/>
        <w:jc w:val="both"/>
      </w:pPr>
      <w:r w:rsidRPr="00306A93">
        <w:rPr>
          <w:bCs w:val="0"/>
        </w:rPr>
        <w:t>Team Members : 5</w:t>
      </w:r>
    </w:p>
    <w:p w:rsidR="00323A03" w:rsidRPr="00306A93" w:rsidRDefault="00323A03">
      <w:pPr>
        <w:spacing w:line="100" w:lineRule="atLeast"/>
        <w:jc w:val="both"/>
      </w:pPr>
    </w:p>
    <w:p w:rsidR="00323A03" w:rsidRPr="00306A93" w:rsidRDefault="00323A03" w:rsidP="00701EA6">
      <w:pPr>
        <w:spacing w:line="100" w:lineRule="atLeast"/>
        <w:ind w:left="407" w:hanging="47"/>
        <w:jc w:val="both"/>
        <w:rPr>
          <w:bCs w:val="0"/>
        </w:rPr>
      </w:pPr>
      <w:r w:rsidRPr="00306A93">
        <w:rPr>
          <w:b/>
          <w:bCs w:val="0"/>
        </w:rPr>
        <w:t xml:space="preserve">Moojic  (March 13 – July 13):  </w:t>
      </w:r>
      <w:r w:rsidRPr="00306A93">
        <w:rPr>
          <w:bCs w:val="0"/>
        </w:rPr>
        <w:t>Android application for playing songs from one server to different Android  devices</w:t>
      </w:r>
    </w:p>
    <w:p w:rsidR="00323A03" w:rsidRPr="00306A93" w:rsidRDefault="00323A03">
      <w:pPr>
        <w:spacing w:line="100" w:lineRule="atLeast"/>
        <w:ind w:firstLine="360"/>
        <w:jc w:val="both"/>
        <w:rPr>
          <w:bCs w:val="0"/>
        </w:rPr>
      </w:pPr>
      <w:r w:rsidRPr="00306A93">
        <w:rPr>
          <w:bCs w:val="0"/>
        </w:rPr>
        <w:t>Location: Netzwelt, Mohali</w:t>
      </w:r>
    </w:p>
    <w:p w:rsidR="00323A03" w:rsidRPr="00306A93" w:rsidRDefault="00323A03">
      <w:pPr>
        <w:spacing w:line="100" w:lineRule="atLeast"/>
        <w:ind w:firstLine="360"/>
        <w:jc w:val="both"/>
        <w:rPr>
          <w:bCs w:val="0"/>
        </w:rPr>
      </w:pPr>
      <w:r w:rsidRPr="00306A93">
        <w:rPr>
          <w:bCs w:val="0"/>
        </w:rPr>
        <w:t>Client: Moojic</w:t>
      </w:r>
      <w:r w:rsidR="009D1A07">
        <w:rPr>
          <w:bCs w:val="0"/>
        </w:rPr>
        <w:t>, India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Role: Java Developer, Team Lead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Skills: Servlets, Mysql, Web services, Tomcat, Amazon Server, Linux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Team Members : 5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</w:p>
    <w:p w:rsidR="00323A03" w:rsidRPr="00306A93" w:rsidRDefault="00323A03">
      <w:pPr>
        <w:spacing w:line="100" w:lineRule="atLeast"/>
        <w:ind w:left="407" w:hanging="11"/>
        <w:jc w:val="both"/>
        <w:rPr>
          <w:bCs w:val="0"/>
        </w:rPr>
      </w:pPr>
      <w:r w:rsidRPr="00306A93">
        <w:rPr>
          <w:b/>
          <w:bCs w:val="0"/>
        </w:rPr>
        <w:t xml:space="preserve">Hospital Staff Management System, Hybrent, USA (Dec 12 – Oct 13):  </w:t>
      </w:r>
      <w:r w:rsidRPr="00306A93">
        <w:rPr>
          <w:bCs w:val="0"/>
        </w:rPr>
        <w:t>Hospital Staff tasks management system in PHP</w:t>
      </w:r>
    </w:p>
    <w:p w:rsidR="00323A03" w:rsidRPr="00306A93" w:rsidRDefault="00323A03">
      <w:pPr>
        <w:spacing w:line="100" w:lineRule="atLeast"/>
        <w:ind w:firstLine="360"/>
        <w:jc w:val="both"/>
        <w:rPr>
          <w:bCs w:val="0"/>
        </w:rPr>
      </w:pPr>
      <w:bookmarkStart w:id="1" w:name="OLE_LINK1"/>
      <w:r w:rsidRPr="00306A93">
        <w:rPr>
          <w:bCs w:val="0"/>
        </w:rPr>
        <w:t>Location: Netzwelt, Mohali</w:t>
      </w:r>
    </w:p>
    <w:p w:rsidR="00323A03" w:rsidRPr="00306A93" w:rsidRDefault="00323A03">
      <w:pPr>
        <w:spacing w:line="100" w:lineRule="atLeast"/>
        <w:ind w:firstLine="360"/>
        <w:jc w:val="both"/>
        <w:rPr>
          <w:bCs w:val="0"/>
        </w:rPr>
      </w:pPr>
      <w:r w:rsidRPr="00306A93">
        <w:rPr>
          <w:bCs w:val="0"/>
        </w:rPr>
        <w:t>Client: Hybrent USA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Role: PHP Developer, Team Lead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Skills: Yii, Jquery, Mysql, Web services, Push notifications, Amazon Server</w:t>
      </w:r>
    </w:p>
    <w:p w:rsidR="00323A03" w:rsidRPr="00306A93" w:rsidRDefault="00323A03">
      <w:pPr>
        <w:spacing w:line="100" w:lineRule="atLeast"/>
        <w:ind w:left="360"/>
        <w:jc w:val="both"/>
      </w:pPr>
      <w:r w:rsidRPr="00306A93">
        <w:rPr>
          <w:bCs w:val="0"/>
        </w:rPr>
        <w:t>Team Members : 5</w:t>
      </w:r>
    </w:p>
    <w:p w:rsidR="00323A03" w:rsidRPr="00306A93" w:rsidRDefault="00323A03">
      <w:pPr>
        <w:spacing w:line="100" w:lineRule="atLeast"/>
        <w:jc w:val="both"/>
      </w:pPr>
    </w:p>
    <w:bookmarkEnd w:id="1"/>
    <w:p w:rsidR="00323A03" w:rsidRPr="00306A93" w:rsidRDefault="00323A03">
      <w:pPr>
        <w:spacing w:line="100" w:lineRule="atLeast"/>
        <w:ind w:left="386" w:hanging="11"/>
        <w:jc w:val="both"/>
        <w:rPr>
          <w:bCs w:val="0"/>
        </w:rPr>
      </w:pPr>
      <w:r w:rsidRPr="00306A93">
        <w:rPr>
          <w:b/>
          <w:bCs w:val="0"/>
        </w:rPr>
        <w:t>Selenium Customization (Feb 12 – Aug 12):</w:t>
      </w:r>
      <w:r w:rsidRPr="00306A93">
        <w:rPr>
          <w:bCs w:val="0"/>
        </w:rPr>
        <w:t xml:space="preserve"> Selenium testing tool customization in Java </w:t>
      </w:r>
    </w:p>
    <w:p w:rsidR="00323A03" w:rsidRPr="00306A93" w:rsidRDefault="00323A03">
      <w:pPr>
        <w:spacing w:line="100" w:lineRule="atLeast"/>
        <w:ind w:firstLine="360"/>
        <w:jc w:val="both"/>
        <w:rPr>
          <w:bCs w:val="0"/>
        </w:rPr>
      </w:pPr>
      <w:r w:rsidRPr="00306A93">
        <w:rPr>
          <w:bCs w:val="0"/>
        </w:rPr>
        <w:t>Location: Espire Infolabs Delhi, India</w:t>
      </w:r>
    </w:p>
    <w:p w:rsidR="00323A03" w:rsidRPr="00306A93" w:rsidRDefault="00323A03">
      <w:pPr>
        <w:spacing w:line="100" w:lineRule="atLeast"/>
        <w:ind w:firstLine="360"/>
        <w:jc w:val="both"/>
        <w:rPr>
          <w:bCs w:val="0"/>
        </w:rPr>
      </w:pPr>
      <w:r w:rsidRPr="00306A93">
        <w:rPr>
          <w:bCs w:val="0"/>
        </w:rPr>
        <w:t>Client: Espire Infolabs, New Delhi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Role: Java Developer, Team Lead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Skills: Java, Selenium, Firefox, Ruby, JXL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Team Members : 4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</w:p>
    <w:p w:rsidR="00323A03" w:rsidRPr="00306A93" w:rsidRDefault="00323A03">
      <w:pPr>
        <w:spacing w:line="100" w:lineRule="atLeast"/>
        <w:ind w:left="96"/>
        <w:jc w:val="both"/>
        <w:rPr>
          <w:bCs w:val="0"/>
        </w:rPr>
      </w:pPr>
      <w:r w:rsidRPr="00306A93">
        <w:rPr>
          <w:b/>
          <w:bCs w:val="0"/>
        </w:rPr>
        <w:t xml:space="preserve">    System Study (Gov. Organization) (March 2012 – Oct 12)</w:t>
      </w:r>
      <w:r w:rsidRPr="00306A93">
        <w:rPr>
          <w:bCs w:val="0"/>
        </w:rPr>
        <w:t xml:space="preserve">: System Analyses 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Location: Krishi Bhawan, New Delhi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Client: NIC, Department of Food(Sugar), New Delhi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Role: Sr. Business Analyst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Skills: MS-Word, Balsamiq Mockups</w:t>
      </w:r>
    </w:p>
    <w:p w:rsidR="00305696" w:rsidRDefault="00305696">
      <w:pPr>
        <w:spacing w:line="100" w:lineRule="atLeast"/>
        <w:ind w:left="360"/>
        <w:jc w:val="both"/>
        <w:rPr>
          <w:bCs w:val="0"/>
        </w:rPr>
      </w:pPr>
    </w:p>
    <w:p w:rsidR="00323A03" w:rsidRPr="00306A93" w:rsidRDefault="00323A03">
      <w:pPr>
        <w:spacing w:line="100" w:lineRule="atLeast"/>
        <w:ind w:left="360"/>
        <w:jc w:val="both"/>
      </w:pPr>
      <w:r w:rsidRPr="00306A93">
        <w:rPr>
          <w:bCs w:val="0"/>
        </w:rPr>
        <w:t>Team Members : 4</w:t>
      </w:r>
    </w:p>
    <w:p w:rsidR="00323A03" w:rsidRPr="00306A93" w:rsidRDefault="00323A03">
      <w:pPr>
        <w:spacing w:line="100" w:lineRule="atLeast"/>
        <w:jc w:val="both"/>
      </w:pPr>
    </w:p>
    <w:p w:rsidR="00323A03" w:rsidRPr="00306A93" w:rsidRDefault="00323A03">
      <w:pPr>
        <w:spacing w:line="100" w:lineRule="atLeast"/>
        <w:ind w:left="386" w:hanging="11"/>
        <w:jc w:val="both"/>
        <w:rPr>
          <w:bCs w:val="0"/>
        </w:rPr>
      </w:pPr>
      <w:r w:rsidRPr="00306A93">
        <w:rPr>
          <w:b/>
          <w:bCs w:val="0"/>
        </w:rPr>
        <w:t>School Website (March 2011 – May 2012):</w:t>
      </w:r>
      <w:r w:rsidRPr="00306A93">
        <w:rPr>
          <w:bCs w:val="0"/>
        </w:rPr>
        <w:t xml:space="preserve"> Drupal Project 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Location: Espire Infolabs, New Delhi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Client: Red Cliff, New Delhi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Role: Drupal Developer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Skills: Drupal, MySQL, Jquery, PHP</w:t>
      </w:r>
    </w:p>
    <w:p w:rsidR="00323A03" w:rsidRPr="00306A93" w:rsidRDefault="00323A03">
      <w:pPr>
        <w:spacing w:line="100" w:lineRule="atLeast"/>
        <w:ind w:left="360"/>
        <w:jc w:val="both"/>
      </w:pPr>
      <w:r w:rsidRPr="00306A93">
        <w:rPr>
          <w:bCs w:val="0"/>
        </w:rPr>
        <w:t>Team Members : 6</w:t>
      </w:r>
    </w:p>
    <w:p w:rsidR="00323A03" w:rsidRPr="00306A93" w:rsidRDefault="00323A03">
      <w:pPr>
        <w:spacing w:line="100" w:lineRule="atLeast"/>
        <w:jc w:val="both"/>
      </w:pPr>
    </w:p>
    <w:p w:rsidR="00323A03" w:rsidRPr="00306A93" w:rsidRDefault="00323A03">
      <w:pPr>
        <w:spacing w:line="100" w:lineRule="atLeast"/>
        <w:ind w:left="375" w:hanging="11"/>
        <w:jc w:val="both"/>
        <w:rPr>
          <w:bCs w:val="0"/>
        </w:rPr>
      </w:pPr>
      <w:r w:rsidRPr="00306A93">
        <w:rPr>
          <w:b/>
          <w:bCs w:val="0"/>
        </w:rPr>
        <w:t>http://www.hangame.co.jp (Aug 11 – Feb 12):</w:t>
      </w:r>
      <w:r w:rsidRPr="00306A93">
        <w:rPr>
          <w:bCs w:val="0"/>
        </w:rPr>
        <w:t xml:space="preserve"> Public Chat using XMPP and  JQuery 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Location: NHN Tokyo, Japan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Client: NHN Tokyo, Japan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Role: Developer, System Analyst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Skills: Java, JQuery, HTML5 and XMPP</w:t>
      </w:r>
    </w:p>
    <w:p w:rsidR="00323A03" w:rsidRPr="00306A93" w:rsidRDefault="00323A03">
      <w:pPr>
        <w:spacing w:line="100" w:lineRule="atLeast"/>
        <w:ind w:left="360"/>
        <w:jc w:val="both"/>
      </w:pPr>
      <w:r w:rsidRPr="00306A93">
        <w:rPr>
          <w:bCs w:val="0"/>
        </w:rPr>
        <w:t>Team Members : 6</w:t>
      </w:r>
    </w:p>
    <w:p w:rsidR="00323A03" w:rsidRPr="00306A93" w:rsidRDefault="00892EDD">
      <w:pPr>
        <w:spacing w:line="100" w:lineRule="atLeast"/>
        <w:ind w:left="360"/>
        <w:jc w:val="both"/>
      </w:pPr>
      <w:hyperlink r:id="rId8" w:history="1"/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rStyle w:val="Hyperlink"/>
          <w:b/>
          <w:color w:val="000000"/>
          <w:u w:val="none"/>
        </w:rPr>
        <w:t>http://www.qpon.jp</w:t>
      </w:r>
      <w:r w:rsidRPr="00306A93">
        <w:rPr>
          <w:b/>
          <w:bCs w:val="0"/>
        </w:rPr>
        <w:t xml:space="preserve"> (May 10 –Apr 11):</w:t>
      </w:r>
      <w:r w:rsidRPr="00306A93">
        <w:rPr>
          <w:bCs w:val="0"/>
        </w:rPr>
        <w:t xml:space="preserve"> Japanese ecommerce site to sell discounted coupons online 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Location: Netprice Tokyo, Japan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Client: Netprice Tokyo, Japan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Role: Developer, System Analyst and Team manager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Skills: PHP, MySQL, JQuery, Codeigniter, HTML and Payment Gateway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Team Members : 8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</w:p>
    <w:p w:rsidR="00323A03" w:rsidRPr="00306A93" w:rsidRDefault="00323A03">
      <w:pPr>
        <w:spacing w:line="240" w:lineRule="atLeast"/>
        <w:ind w:left="364" w:hanging="11"/>
        <w:jc w:val="both"/>
        <w:rPr>
          <w:bCs w:val="0"/>
          <w:lang w:val="en-GB"/>
        </w:rPr>
      </w:pPr>
      <w:r w:rsidRPr="00306A93">
        <w:rPr>
          <w:rStyle w:val="Hyperlink"/>
          <w:b/>
          <w:color w:val="000000"/>
          <w:u w:val="none"/>
        </w:rPr>
        <w:t>http://www.Stratiibrm.com</w:t>
      </w:r>
      <w:r w:rsidRPr="00306A93">
        <w:rPr>
          <w:b/>
          <w:bCs w:val="0"/>
        </w:rPr>
        <w:t xml:space="preserve"> (June 09 – March10): </w:t>
      </w:r>
      <w:r w:rsidRPr="00306A93">
        <w:rPr>
          <w:bCs w:val="0"/>
        </w:rPr>
        <w:t xml:space="preserve"> Task Management site </w:t>
      </w:r>
    </w:p>
    <w:p w:rsidR="00323A03" w:rsidRPr="00306A93" w:rsidRDefault="00323A03">
      <w:pPr>
        <w:spacing w:line="240" w:lineRule="atLeast"/>
        <w:ind w:left="360"/>
        <w:jc w:val="both"/>
        <w:rPr>
          <w:bCs w:val="0"/>
          <w:lang w:val="en-GB"/>
        </w:rPr>
      </w:pPr>
      <w:r w:rsidRPr="00306A93">
        <w:rPr>
          <w:bCs w:val="0"/>
          <w:lang w:val="en-GB"/>
        </w:rPr>
        <w:t xml:space="preserve">Location: </w:t>
      </w:r>
      <w:r w:rsidRPr="00306A93">
        <w:rPr>
          <w:bCs w:val="0"/>
        </w:rPr>
        <w:t>Change Tokyo, Japan</w:t>
      </w:r>
    </w:p>
    <w:p w:rsidR="00323A03" w:rsidRPr="00306A93" w:rsidRDefault="00323A03">
      <w:pPr>
        <w:spacing w:line="240" w:lineRule="atLeast"/>
        <w:ind w:left="360"/>
        <w:jc w:val="both"/>
        <w:rPr>
          <w:bCs w:val="0"/>
          <w:lang w:val="en-GB"/>
        </w:rPr>
      </w:pPr>
      <w:r w:rsidRPr="00306A93">
        <w:rPr>
          <w:bCs w:val="0"/>
          <w:lang w:val="en-GB"/>
        </w:rPr>
        <w:t>Client: Stratii, CA</w:t>
      </w:r>
    </w:p>
    <w:p w:rsidR="00323A03" w:rsidRPr="00306A93" w:rsidRDefault="00323A03">
      <w:pPr>
        <w:spacing w:line="120" w:lineRule="atLeast"/>
        <w:ind w:firstLine="360"/>
        <w:rPr>
          <w:bCs w:val="0"/>
          <w:lang w:val="en-GB"/>
        </w:rPr>
      </w:pPr>
      <w:r w:rsidRPr="00306A93">
        <w:rPr>
          <w:bCs w:val="0"/>
          <w:lang w:val="en-GB"/>
        </w:rPr>
        <w:t>Role: Developer, System Analyst</w:t>
      </w:r>
    </w:p>
    <w:p w:rsidR="00323A03" w:rsidRPr="00306A93" w:rsidRDefault="00323A03">
      <w:pPr>
        <w:spacing w:line="120" w:lineRule="atLeast"/>
        <w:ind w:firstLine="360"/>
        <w:rPr>
          <w:bCs w:val="0"/>
        </w:rPr>
      </w:pPr>
      <w:r w:rsidRPr="00306A93">
        <w:rPr>
          <w:bCs w:val="0"/>
          <w:lang w:val="en-GB"/>
        </w:rPr>
        <w:t xml:space="preserve">Skills: </w:t>
      </w:r>
      <w:r w:rsidRPr="00306A93">
        <w:rPr>
          <w:bCs w:val="0"/>
        </w:rPr>
        <w:t>PHP, MySQL,</w:t>
      </w:r>
      <w:r w:rsidR="00BB7A96" w:rsidRPr="00306A93">
        <w:rPr>
          <w:bCs w:val="0"/>
        </w:rPr>
        <w:t xml:space="preserve"> Windows,</w:t>
      </w:r>
      <w:r w:rsidRPr="00306A93">
        <w:rPr>
          <w:bCs w:val="0"/>
        </w:rPr>
        <w:t xml:space="preserve"> Javascript and HTML 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Team Members : 6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</w:p>
    <w:p w:rsidR="00323A03" w:rsidRPr="00306A93" w:rsidRDefault="00323A03">
      <w:pPr>
        <w:tabs>
          <w:tab w:val="left" w:pos="386"/>
        </w:tabs>
        <w:spacing w:line="100" w:lineRule="atLeast"/>
        <w:ind w:left="375" w:hanging="11"/>
        <w:jc w:val="both"/>
        <w:rPr>
          <w:bCs w:val="0"/>
        </w:rPr>
      </w:pPr>
      <w:r w:rsidRPr="00306A93">
        <w:rPr>
          <w:b/>
          <w:bCs w:val="0"/>
        </w:rPr>
        <w:t xml:space="preserve">http://www.machicoco.jp (June 08 – March 09): </w:t>
      </w:r>
      <w:r w:rsidRPr="00306A93">
        <w:rPr>
          <w:bCs w:val="0"/>
        </w:rPr>
        <w:t>Japanese Content Management system</w:t>
      </w:r>
    </w:p>
    <w:p w:rsidR="00323A03" w:rsidRPr="00306A93" w:rsidRDefault="00323A03">
      <w:pPr>
        <w:spacing w:line="120" w:lineRule="atLeast"/>
        <w:ind w:left="360"/>
        <w:rPr>
          <w:bCs w:val="0"/>
          <w:lang w:val="en-GB"/>
        </w:rPr>
      </w:pPr>
      <w:r w:rsidRPr="00306A93">
        <w:rPr>
          <w:bCs w:val="0"/>
        </w:rPr>
        <w:t>Location: Change Tokyo, Japan</w:t>
      </w:r>
    </w:p>
    <w:p w:rsidR="00323A03" w:rsidRPr="00306A93" w:rsidRDefault="00323A03">
      <w:pPr>
        <w:spacing w:line="120" w:lineRule="atLeast"/>
        <w:ind w:left="360"/>
        <w:rPr>
          <w:bCs w:val="0"/>
          <w:lang w:val="en-GB"/>
        </w:rPr>
      </w:pPr>
      <w:r w:rsidRPr="00306A93">
        <w:rPr>
          <w:bCs w:val="0"/>
          <w:lang w:val="en-GB"/>
        </w:rPr>
        <w:t>Client: Develop Japan Tokyo, Japan</w:t>
      </w:r>
    </w:p>
    <w:p w:rsidR="00323A03" w:rsidRPr="00306A93" w:rsidRDefault="00323A03">
      <w:pPr>
        <w:spacing w:line="120" w:lineRule="atLeast"/>
        <w:ind w:left="360"/>
        <w:rPr>
          <w:bCs w:val="0"/>
          <w:lang w:val="en-GB"/>
        </w:rPr>
      </w:pPr>
      <w:r w:rsidRPr="00306A93">
        <w:rPr>
          <w:bCs w:val="0"/>
          <w:lang w:val="en-GB"/>
        </w:rPr>
        <w:t>Role: Developer, System Analyst</w:t>
      </w:r>
    </w:p>
    <w:p w:rsidR="00323A03" w:rsidRPr="00306A93" w:rsidRDefault="00323A03">
      <w:pPr>
        <w:spacing w:line="120" w:lineRule="atLeast"/>
        <w:ind w:left="360"/>
        <w:rPr>
          <w:bCs w:val="0"/>
        </w:rPr>
      </w:pPr>
      <w:r w:rsidRPr="00306A93">
        <w:rPr>
          <w:bCs w:val="0"/>
          <w:lang w:val="en-GB"/>
        </w:rPr>
        <w:t>Skills: PHP, MySQL, Javascript and HTML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  <w:r w:rsidRPr="00306A93">
        <w:rPr>
          <w:bCs w:val="0"/>
        </w:rPr>
        <w:t>Team Members : 6</w:t>
      </w:r>
    </w:p>
    <w:p w:rsidR="00323A03" w:rsidRPr="00306A93" w:rsidRDefault="00323A03">
      <w:pPr>
        <w:spacing w:line="100" w:lineRule="atLeast"/>
        <w:ind w:left="360"/>
        <w:jc w:val="both"/>
        <w:rPr>
          <w:bCs w:val="0"/>
        </w:rPr>
      </w:pPr>
    </w:p>
    <w:p w:rsidR="00323A03" w:rsidRPr="00306A93" w:rsidRDefault="00323A03">
      <w:pPr>
        <w:spacing w:line="120" w:lineRule="atLeast"/>
        <w:ind w:left="396" w:firstLine="11"/>
        <w:jc w:val="both"/>
        <w:rPr>
          <w:bCs w:val="0"/>
        </w:rPr>
      </w:pPr>
      <w:r w:rsidRPr="00306A93">
        <w:rPr>
          <w:b/>
          <w:bCs w:val="0"/>
        </w:rPr>
        <w:t xml:space="preserve">http://www.camitt.com (Sep. 07 – May 08): </w:t>
      </w:r>
      <w:r w:rsidRPr="00306A93">
        <w:rPr>
          <w:bCs w:val="0"/>
        </w:rPr>
        <w:t>Social networking site</w:t>
      </w:r>
    </w:p>
    <w:p w:rsidR="00323A03" w:rsidRPr="00306A93" w:rsidRDefault="00323A03">
      <w:pPr>
        <w:spacing w:line="120" w:lineRule="atLeast"/>
        <w:ind w:left="360"/>
        <w:jc w:val="both"/>
        <w:rPr>
          <w:bCs w:val="0"/>
        </w:rPr>
      </w:pPr>
      <w:r w:rsidRPr="00306A93">
        <w:rPr>
          <w:bCs w:val="0"/>
        </w:rPr>
        <w:t>Location: Classic Informatics Chandigarh, India</w:t>
      </w:r>
    </w:p>
    <w:p w:rsidR="00323A03" w:rsidRPr="00306A93" w:rsidRDefault="00323A03">
      <w:pPr>
        <w:spacing w:line="120" w:lineRule="atLeast"/>
        <w:ind w:left="360"/>
        <w:jc w:val="both"/>
        <w:rPr>
          <w:bCs w:val="0"/>
        </w:rPr>
      </w:pPr>
      <w:r w:rsidRPr="00306A93">
        <w:rPr>
          <w:bCs w:val="0"/>
        </w:rPr>
        <w:t>Client: Camitt, CA</w:t>
      </w:r>
    </w:p>
    <w:p w:rsidR="00323A03" w:rsidRPr="00306A93" w:rsidRDefault="00323A03">
      <w:pPr>
        <w:spacing w:line="120" w:lineRule="atLeast"/>
        <w:ind w:left="360"/>
        <w:jc w:val="both"/>
        <w:rPr>
          <w:bCs w:val="0"/>
        </w:rPr>
      </w:pPr>
      <w:r w:rsidRPr="00306A93">
        <w:rPr>
          <w:bCs w:val="0"/>
        </w:rPr>
        <w:t xml:space="preserve">Role: Team Lead, Project Management </w:t>
      </w:r>
    </w:p>
    <w:p w:rsidR="00323A03" w:rsidRPr="00306A93" w:rsidRDefault="00323A03">
      <w:pPr>
        <w:spacing w:line="120" w:lineRule="atLeast"/>
        <w:ind w:left="360"/>
        <w:rPr>
          <w:bCs w:val="0"/>
        </w:rPr>
      </w:pPr>
      <w:r w:rsidRPr="00306A93">
        <w:rPr>
          <w:bCs w:val="0"/>
        </w:rPr>
        <w:t xml:space="preserve">Skills: </w:t>
      </w:r>
      <w:r w:rsidRPr="00306A93">
        <w:rPr>
          <w:bCs w:val="0"/>
          <w:lang w:val="en-GB"/>
        </w:rPr>
        <w:t>PHP5, MySQL, FLEX 2.0, FFMPEG, Javascript and HTML</w:t>
      </w:r>
      <w:r w:rsidRPr="00306A93">
        <w:rPr>
          <w:bCs w:val="0"/>
        </w:rPr>
        <w:t xml:space="preserve"> </w:t>
      </w:r>
    </w:p>
    <w:p w:rsidR="00323A03" w:rsidRPr="00306A93" w:rsidRDefault="00323A03">
      <w:pPr>
        <w:spacing w:line="120" w:lineRule="atLeast"/>
        <w:ind w:left="360"/>
        <w:rPr>
          <w:bCs w:val="0"/>
        </w:rPr>
      </w:pPr>
      <w:r w:rsidRPr="00306A93">
        <w:rPr>
          <w:bCs w:val="0"/>
        </w:rPr>
        <w:t>Team Members : 8</w:t>
      </w:r>
    </w:p>
    <w:p w:rsidR="00323A03" w:rsidRPr="00306A93" w:rsidRDefault="00323A03">
      <w:pPr>
        <w:spacing w:line="120" w:lineRule="atLeast"/>
        <w:ind w:left="360"/>
        <w:rPr>
          <w:bCs w:val="0"/>
        </w:rPr>
      </w:pPr>
    </w:p>
    <w:p w:rsidR="00323A03" w:rsidRPr="00306A93" w:rsidRDefault="00323A03">
      <w:pPr>
        <w:spacing w:line="120" w:lineRule="atLeast"/>
        <w:ind w:left="364" w:hanging="21"/>
        <w:jc w:val="both"/>
      </w:pPr>
      <w:r w:rsidRPr="00306A93">
        <w:rPr>
          <w:b/>
        </w:rPr>
        <w:t>http://www.decisionur.com</w:t>
      </w:r>
      <w:r w:rsidRPr="00306A93">
        <w:t xml:space="preserve"> </w:t>
      </w:r>
      <w:r w:rsidRPr="00306A93">
        <w:rPr>
          <w:b/>
        </w:rPr>
        <w:t xml:space="preserve">(Sept 06 – May 08) </w:t>
      </w:r>
      <w:r w:rsidRPr="00306A93">
        <w:t xml:space="preserve">: Total Healthcare Management System </w:t>
      </w:r>
    </w:p>
    <w:p w:rsidR="00323A03" w:rsidRPr="00306A93" w:rsidRDefault="00323A03">
      <w:pPr>
        <w:spacing w:line="120" w:lineRule="atLeast"/>
        <w:ind w:left="360"/>
        <w:jc w:val="both"/>
        <w:rPr>
          <w:bCs w:val="0"/>
        </w:rPr>
      </w:pPr>
      <w:r w:rsidRPr="00306A93">
        <w:t>Location</w:t>
      </w:r>
      <w:r w:rsidRPr="00306A93">
        <w:rPr>
          <w:bCs w:val="0"/>
        </w:rPr>
        <w:t xml:space="preserve">: Classic Informatics Chandigarh, India </w:t>
      </w:r>
    </w:p>
    <w:p w:rsidR="00323A03" w:rsidRPr="00306A93" w:rsidRDefault="00323A03">
      <w:pPr>
        <w:spacing w:line="120" w:lineRule="atLeast"/>
        <w:ind w:left="360"/>
        <w:jc w:val="both"/>
        <w:rPr>
          <w:bCs w:val="0"/>
        </w:rPr>
      </w:pPr>
      <w:r w:rsidRPr="00306A93">
        <w:rPr>
          <w:bCs w:val="0"/>
        </w:rPr>
        <w:t>Client: Decision UR, CA</w:t>
      </w:r>
    </w:p>
    <w:p w:rsidR="00323A03" w:rsidRPr="00306A93" w:rsidRDefault="00323A03">
      <w:pPr>
        <w:spacing w:line="120" w:lineRule="atLeast"/>
        <w:ind w:left="360"/>
        <w:jc w:val="both"/>
        <w:rPr>
          <w:bCs w:val="0"/>
        </w:rPr>
      </w:pPr>
      <w:r w:rsidRPr="00306A93">
        <w:rPr>
          <w:bCs w:val="0"/>
        </w:rPr>
        <w:t>Role: Team Lead, Project Management</w:t>
      </w:r>
    </w:p>
    <w:p w:rsidR="00323A03" w:rsidRPr="00306A93" w:rsidRDefault="00323A03">
      <w:pPr>
        <w:spacing w:line="120" w:lineRule="atLeast"/>
        <w:ind w:left="360"/>
        <w:rPr>
          <w:bCs w:val="0"/>
        </w:rPr>
      </w:pPr>
      <w:r w:rsidRPr="00306A93">
        <w:rPr>
          <w:bCs w:val="0"/>
        </w:rPr>
        <w:t xml:space="preserve">Skills: </w:t>
      </w:r>
      <w:r w:rsidRPr="00306A93">
        <w:rPr>
          <w:bCs w:val="0"/>
          <w:lang w:val="en-GB"/>
        </w:rPr>
        <w:t>PHP5, MySQL, Java, COM, Crystal Reports, Javascript and HTML</w:t>
      </w:r>
      <w:r w:rsidRPr="00306A93">
        <w:rPr>
          <w:bCs w:val="0"/>
        </w:rPr>
        <w:t xml:space="preserve"> </w:t>
      </w:r>
    </w:p>
    <w:p w:rsidR="00323A03" w:rsidRPr="00306A93" w:rsidRDefault="00323A03">
      <w:pPr>
        <w:spacing w:line="120" w:lineRule="atLeast"/>
        <w:ind w:left="360"/>
        <w:rPr>
          <w:bCs w:val="0"/>
        </w:rPr>
      </w:pPr>
      <w:r w:rsidRPr="00306A93">
        <w:rPr>
          <w:bCs w:val="0"/>
        </w:rPr>
        <w:t>Team Members : 5</w:t>
      </w:r>
    </w:p>
    <w:p w:rsidR="00323A03" w:rsidRPr="00306A93" w:rsidRDefault="00323A03">
      <w:pPr>
        <w:spacing w:line="120" w:lineRule="atLeast"/>
        <w:ind w:left="360"/>
        <w:rPr>
          <w:bCs w:val="0"/>
        </w:rPr>
      </w:pPr>
    </w:p>
    <w:p w:rsidR="00323A03" w:rsidRPr="00306A93" w:rsidRDefault="00323A03">
      <w:pPr>
        <w:spacing w:line="120" w:lineRule="atLeast"/>
        <w:ind w:left="386" w:hanging="21"/>
      </w:pPr>
      <w:r w:rsidRPr="00306A93">
        <w:rPr>
          <w:b/>
        </w:rPr>
        <w:t>Ecommerce websites (Dec 05 - Aug 06</w:t>
      </w:r>
      <w:r w:rsidRPr="00306A93">
        <w:rPr>
          <w:b/>
          <w:bCs w:val="0"/>
          <w:iCs/>
          <w:lang w:val="en-GB"/>
        </w:rPr>
        <w:t>)</w:t>
      </w:r>
      <w:r w:rsidRPr="00306A93">
        <w:rPr>
          <w:b/>
        </w:rPr>
        <w:t>: Worked on many E-Commerce Websites</w:t>
      </w:r>
      <w:r w:rsidRPr="00306A93">
        <w:t xml:space="preserve"> </w:t>
      </w:r>
    </w:p>
    <w:p w:rsidR="00323A03" w:rsidRPr="00306A93" w:rsidRDefault="00323A03">
      <w:pPr>
        <w:spacing w:line="120" w:lineRule="atLeast"/>
        <w:ind w:left="360"/>
      </w:pPr>
      <w:r w:rsidRPr="00306A93">
        <w:t>Location: Elixir Web solutions New Delhi, India</w:t>
      </w:r>
    </w:p>
    <w:p w:rsidR="00323A03" w:rsidRPr="00306A93" w:rsidRDefault="00323A03">
      <w:pPr>
        <w:ind w:left="360"/>
        <w:jc w:val="both"/>
        <w:rPr>
          <w:lang w:val="en-GB"/>
        </w:rPr>
      </w:pPr>
      <w:r w:rsidRPr="00306A93">
        <w:t>Clients: usasupersale.com (TX), bb-shopping.com (UK), atento.nl (Nederland)</w:t>
      </w:r>
    </w:p>
    <w:p w:rsidR="00323A03" w:rsidRPr="00306A93" w:rsidRDefault="00323A03">
      <w:pPr>
        <w:ind w:left="360"/>
        <w:jc w:val="both"/>
        <w:rPr>
          <w:bCs w:val="0"/>
        </w:rPr>
      </w:pPr>
      <w:r w:rsidRPr="00306A93">
        <w:rPr>
          <w:lang w:val="en-GB"/>
        </w:rPr>
        <w:t>Role: Developer and Team Lead</w:t>
      </w:r>
    </w:p>
    <w:p w:rsidR="00323A03" w:rsidRPr="00306A93" w:rsidRDefault="00323A03">
      <w:pPr>
        <w:ind w:left="360"/>
        <w:jc w:val="both"/>
        <w:rPr>
          <w:bCs w:val="0"/>
        </w:rPr>
      </w:pPr>
      <w:r w:rsidRPr="00306A93">
        <w:rPr>
          <w:bCs w:val="0"/>
        </w:rPr>
        <w:t xml:space="preserve">Skills: PHP, MySQL, Javascript and HTML, </w:t>
      </w:r>
    </w:p>
    <w:p w:rsidR="00323A03" w:rsidRPr="00306A93" w:rsidRDefault="00323A03">
      <w:pPr>
        <w:ind w:firstLine="360"/>
        <w:rPr>
          <w:bCs w:val="0"/>
        </w:rPr>
      </w:pPr>
      <w:r w:rsidRPr="00306A93">
        <w:rPr>
          <w:bCs w:val="0"/>
        </w:rPr>
        <w:t>Team Members : 8</w:t>
      </w:r>
    </w:p>
    <w:p w:rsidR="00323A03" w:rsidRPr="00306A93" w:rsidRDefault="00323A03">
      <w:pPr>
        <w:ind w:firstLine="360"/>
        <w:rPr>
          <w:bCs w:val="0"/>
        </w:rPr>
      </w:pPr>
    </w:p>
    <w:p w:rsidR="00323A03" w:rsidRPr="00306A93" w:rsidRDefault="00323A03">
      <w:pPr>
        <w:spacing w:line="120" w:lineRule="atLeast"/>
        <w:rPr>
          <w:rStyle w:val="Hyperlink"/>
          <w:color w:val="000000"/>
          <w:u w:val="none"/>
        </w:rPr>
      </w:pPr>
      <w:r w:rsidRPr="00306A93">
        <w:rPr>
          <w:rStyle w:val="Hyperlink"/>
          <w:b/>
          <w:color w:val="000000"/>
          <w:u w:val="none"/>
        </w:rPr>
        <w:t xml:space="preserve">      http://www.topgreyhounds.co.uk (Jan 05 – Mar 05):</w:t>
      </w:r>
      <w:r w:rsidRPr="00306A93">
        <w:rPr>
          <w:rStyle w:val="Hyperlink"/>
          <w:color w:val="000000"/>
          <w:u w:val="none"/>
        </w:rPr>
        <w:t xml:space="preserve"> Content management system</w:t>
      </w:r>
    </w:p>
    <w:p w:rsidR="00305696" w:rsidRDefault="00305696">
      <w:pPr>
        <w:spacing w:line="120" w:lineRule="atLeast"/>
        <w:ind w:left="360"/>
        <w:rPr>
          <w:rStyle w:val="Hyperlink"/>
          <w:color w:val="000000"/>
          <w:u w:val="none"/>
        </w:rPr>
      </w:pPr>
    </w:p>
    <w:p w:rsidR="00323A03" w:rsidRPr="00306A93" w:rsidRDefault="00323A03">
      <w:pPr>
        <w:spacing w:line="120" w:lineRule="atLeast"/>
        <w:ind w:left="360"/>
        <w:rPr>
          <w:rStyle w:val="Hyperlink"/>
          <w:color w:val="000000"/>
          <w:u w:val="none"/>
        </w:rPr>
      </w:pPr>
      <w:r w:rsidRPr="00306A93">
        <w:rPr>
          <w:rStyle w:val="Hyperlink"/>
          <w:color w:val="000000"/>
          <w:u w:val="none"/>
        </w:rPr>
        <w:t>Location: One World Technologies Ambala, India</w:t>
      </w:r>
    </w:p>
    <w:p w:rsidR="00323A03" w:rsidRPr="00306A93" w:rsidRDefault="00323A03">
      <w:pPr>
        <w:spacing w:line="120" w:lineRule="atLeast"/>
        <w:ind w:left="360"/>
        <w:rPr>
          <w:bCs w:val="0"/>
        </w:rPr>
      </w:pPr>
      <w:r w:rsidRPr="00306A93">
        <w:rPr>
          <w:rStyle w:val="Hyperlink"/>
          <w:color w:val="000000"/>
          <w:u w:val="none"/>
        </w:rPr>
        <w:t>Role: Developer</w:t>
      </w:r>
    </w:p>
    <w:p w:rsidR="00323A03" w:rsidRPr="00306A93" w:rsidRDefault="00323A03">
      <w:pPr>
        <w:spacing w:line="120" w:lineRule="atLeast"/>
        <w:ind w:firstLine="360"/>
        <w:rPr>
          <w:bCs w:val="0"/>
        </w:rPr>
      </w:pPr>
      <w:r w:rsidRPr="00306A93">
        <w:rPr>
          <w:bCs w:val="0"/>
        </w:rPr>
        <w:t>Skills: PHP, MySQL, Javascript, HTML and CSS</w:t>
      </w:r>
    </w:p>
    <w:p w:rsidR="00323A03" w:rsidRPr="00306A93" w:rsidRDefault="00323A03">
      <w:pPr>
        <w:ind w:firstLine="360"/>
      </w:pPr>
      <w:r w:rsidRPr="00306A93">
        <w:rPr>
          <w:bCs w:val="0"/>
        </w:rPr>
        <w:t>Team Members : 6</w:t>
      </w:r>
    </w:p>
    <w:p w:rsidR="00323A03" w:rsidRPr="00306A93" w:rsidRDefault="00323A03">
      <w:pPr>
        <w:spacing w:line="120" w:lineRule="atLeast"/>
      </w:pPr>
    </w:p>
    <w:p w:rsidR="00323A03" w:rsidRPr="00306A93" w:rsidRDefault="00323A03">
      <w:pPr>
        <w:spacing w:line="120" w:lineRule="atLeast"/>
        <w:ind w:left="396"/>
        <w:rPr>
          <w:rStyle w:val="Hyperlink"/>
          <w:color w:val="000000"/>
          <w:u w:val="none"/>
        </w:rPr>
      </w:pPr>
      <w:r w:rsidRPr="00306A93">
        <w:rPr>
          <w:rStyle w:val="Hyperlink"/>
          <w:b/>
          <w:color w:val="000000"/>
          <w:u w:val="none"/>
        </w:rPr>
        <w:t>http://www.</w:t>
      </w:r>
      <w:r w:rsidRPr="00306A93">
        <w:rPr>
          <w:b/>
          <w:bCs w:val="0"/>
          <w:iCs/>
          <w:lang w:val="en-GB"/>
        </w:rPr>
        <w:t xml:space="preserve"> usinsurancezone</w:t>
      </w:r>
      <w:r w:rsidRPr="00306A93">
        <w:rPr>
          <w:rStyle w:val="Hyperlink"/>
          <w:b/>
          <w:color w:val="000000"/>
          <w:u w:val="none"/>
        </w:rPr>
        <w:t>.biz (Jan 04 –Dec 04):</w:t>
      </w:r>
      <w:r w:rsidRPr="00306A93">
        <w:t xml:space="preserve"> Web portal for Insurance company</w:t>
      </w:r>
    </w:p>
    <w:p w:rsidR="00323A03" w:rsidRPr="00306A93" w:rsidRDefault="00323A03">
      <w:pPr>
        <w:spacing w:line="120" w:lineRule="atLeast"/>
        <w:ind w:left="360"/>
        <w:rPr>
          <w:rStyle w:val="Hyperlink"/>
          <w:color w:val="000000"/>
          <w:u w:val="none"/>
        </w:rPr>
      </w:pPr>
      <w:r w:rsidRPr="00306A93">
        <w:rPr>
          <w:rStyle w:val="Hyperlink"/>
          <w:color w:val="000000"/>
          <w:u w:val="none"/>
        </w:rPr>
        <w:t>Location: One World Technologies Ambala, India</w:t>
      </w:r>
    </w:p>
    <w:p w:rsidR="00323A03" w:rsidRPr="00306A93" w:rsidRDefault="00323A03">
      <w:pPr>
        <w:spacing w:line="120" w:lineRule="atLeast"/>
        <w:ind w:firstLine="360"/>
        <w:rPr>
          <w:bCs w:val="0"/>
        </w:rPr>
      </w:pPr>
      <w:r w:rsidRPr="00306A93">
        <w:rPr>
          <w:rStyle w:val="Hyperlink"/>
          <w:color w:val="000000"/>
          <w:u w:val="none"/>
        </w:rPr>
        <w:t>Role: Developer</w:t>
      </w:r>
    </w:p>
    <w:p w:rsidR="00323A03" w:rsidRPr="00306A93" w:rsidRDefault="00323A03">
      <w:pPr>
        <w:spacing w:line="120" w:lineRule="atLeast"/>
        <w:ind w:firstLine="360"/>
        <w:rPr>
          <w:bCs w:val="0"/>
        </w:rPr>
      </w:pPr>
      <w:r w:rsidRPr="00306A93">
        <w:rPr>
          <w:bCs w:val="0"/>
        </w:rPr>
        <w:t>Skills: PHP, MySQL, Javascript and HTML</w:t>
      </w:r>
    </w:p>
    <w:p w:rsidR="00323A03" w:rsidRPr="00306A93" w:rsidRDefault="00323A03">
      <w:pPr>
        <w:spacing w:line="120" w:lineRule="atLeast"/>
        <w:ind w:left="360"/>
        <w:rPr>
          <w:bCs w:val="0"/>
        </w:rPr>
      </w:pPr>
      <w:r w:rsidRPr="00306A93">
        <w:rPr>
          <w:bCs w:val="0"/>
        </w:rPr>
        <w:t>Team Members :12</w:t>
      </w:r>
    </w:p>
    <w:p w:rsidR="00323A03" w:rsidRPr="00306A93" w:rsidRDefault="00323A03">
      <w:pPr>
        <w:spacing w:line="120" w:lineRule="atLeast"/>
        <w:ind w:left="360"/>
        <w:rPr>
          <w:bCs w:val="0"/>
        </w:rPr>
      </w:pPr>
    </w:p>
    <w:p w:rsidR="00323A03" w:rsidRPr="00306A93" w:rsidRDefault="00323A03">
      <w:pPr>
        <w:ind w:left="396" w:hanging="21"/>
        <w:jc w:val="both"/>
        <w:rPr>
          <w:bCs w:val="0"/>
          <w:iCs/>
          <w:lang w:val="en-GB"/>
        </w:rPr>
      </w:pPr>
      <w:r w:rsidRPr="00306A93">
        <w:rPr>
          <w:b/>
          <w:bCs w:val="0"/>
          <w:iCs/>
          <w:lang w:val="en-GB"/>
        </w:rPr>
        <w:t>Resume Management System</w:t>
      </w:r>
      <w:r w:rsidRPr="00306A93">
        <w:rPr>
          <w:b/>
          <w:iCs/>
          <w:lang w:val="en-GB"/>
        </w:rPr>
        <w:t xml:space="preserve"> (Sep 03 – Dec 03): </w:t>
      </w:r>
    </w:p>
    <w:p w:rsidR="00323A03" w:rsidRPr="00306A93" w:rsidRDefault="00323A03">
      <w:pPr>
        <w:ind w:left="360"/>
        <w:jc w:val="both"/>
        <w:rPr>
          <w:bCs w:val="0"/>
          <w:iCs/>
          <w:lang w:val="en-GB"/>
        </w:rPr>
      </w:pPr>
      <w:r w:rsidRPr="00306A93">
        <w:rPr>
          <w:bCs w:val="0"/>
          <w:iCs/>
          <w:lang w:val="en-GB"/>
        </w:rPr>
        <w:t>Location: Sun Divine Services Gurgaon, Haryana, India</w:t>
      </w:r>
    </w:p>
    <w:p w:rsidR="00323A03" w:rsidRPr="00306A93" w:rsidRDefault="00323A03">
      <w:pPr>
        <w:ind w:left="360"/>
        <w:jc w:val="both"/>
        <w:rPr>
          <w:bCs w:val="0"/>
          <w:iCs/>
          <w:lang w:val="en-GB"/>
        </w:rPr>
      </w:pPr>
      <w:r w:rsidRPr="00306A93">
        <w:rPr>
          <w:bCs w:val="0"/>
          <w:iCs/>
          <w:lang w:val="en-GB"/>
        </w:rPr>
        <w:t>Role: Developer</w:t>
      </w:r>
    </w:p>
    <w:p w:rsidR="00323A03" w:rsidRPr="00306A93" w:rsidRDefault="00323A03">
      <w:pPr>
        <w:ind w:left="360"/>
        <w:jc w:val="both"/>
      </w:pPr>
      <w:r w:rsidRPr="00306A93">
        <w:rPr>
          <w:bCs w:val="0"/>
          <w:iCs/>
          <w:lang w:val="en-GB"/>
        </w:rPr>
        <w:t>Skills: VB6.0, MS-Access</w:t>
      </w:r>
    </w:p>
    <w:p w:rsidR="00323A03" w:rsidRPr="00306A93" w:rsidRDefault="00323A03">
      <w:pPr>
        <w:jc w:val="both"/>
      </w:pPr>
    </w:p>
    <w:p w:rsidR="00323A03" w:rsidRPr="00306A93" w:rsidRDefault="00323A03">
      <w:pPr>
        <w:tabs>
          <w:tab w:val="left" w:pos="386"/>
        </w:tabs>
        <w:ind w:left="407"/>
        <w:jc w:val="both"/>
        <w:rPr>
          <w:bCs w:val="0"/>
          <w:iCs/>
          <w:lang w:val="en-GB"/>
        </w:rPr>
      </w:pPr>
      <w:r w:rsidRPr="00306A93">
        <w:rPr>
          <w:b/>
          <w:bCs w:val="0"/>
          <w:iCs/>
          <w:lang w:val="en-GB"/>
        </w:rPr>
        <w:t>http://www.iccr.gov (March 03 –Jun 03):</w:t>
      </w:r>
      <w:r w:rsidRPr="00306A93">
        <w:rPr>
          <w:bCs w:val="0"/>
          <w:iCs/>
          <w:lang w:val="en-GB"/>
        </w:rPr>
        <w:t xml:space="preserve"> Web portal and desktop application</w:t>
      </w:r>
    </w:p>
    <w:p w:rsidR="00323A03" w:rsidRPr="00306A93" w:rsidRDefault="00323A03">
      <w:pPr>
        <w:ind w:left="360"/>
        <w:jc w:val="both"/>
        <w:rPr>
          <w:bCs w:val="0"/>
          <w:iCs/>
          <w:lang w:val="en-GB"/>
        </w:rPr>
      </w:pPr>
      <w:r w:rsidRPr="00306A93">
        <w:rPr>
          <w:bCs w:val="0"/>
          <w:iCs/>
          <w:lang w:val="en-GB"/>
        </w:rPr>
        <w:t>Location: Sun Divine Services Gurgaon, Haryana, India</w:t>
      </w:r>
    </w:p>
    <w:p w:rsidR="00323A03" w:rsidRPr="00306A93" w:rsidRDefault="00323A03">
      <w:pPr>
        <w:ind w:left="360"/>
        <w:jc w:val="both"/>
        <w:rPr>
          <w:bCs w:val="0"/>
          <w:iCs/>
          <w:lang w:val="en-GB"/>
        </w:rPr>
      </w:pPr>
      <w:r w:rsidRPr="00306A93">
        <w:rPr>
          <w:bCs w:val="0"/>
          <w:iCs/>
          <w:lang w:val="en-GB"/>
        </w:rPr>
        <w:t>Role: Developer</w:t>
      </w:r>
    </w:p>
    <w:p w:rsidR="00323A03" w:rsidRPr="00306A93" w:rsidRDefault="00323A03">
      <w:pPr>
        <w:ind w:left="360"/>
        <w:jc w:val="both"/>
        <w:rPr>
          <w:bCs w:val="0"/>
        </w:rPr>
      </w:pPr>
      <w:r w:rsidRPr="00306A93">
        <w:rPr>
          <w:bCs w:val="0"/>
          <w:iCs/>
          <w:lang w:val="en-GB"/>
        </w:rPr>
        <w:t>Skills: VB6.0, ASP, MS-Access, Crystal Reports</w:t>
      </w:r>
    </w:p>
    <w:p w:rsidR="00323A03" w:rsidRPr="00306A93" w:rsidRDefault="00323A03">
      <w:pPr>
        <w:ind w:firstLine="360"/>
        <w:rPr>
          <w:bCs w:val="0"/>
        </w:rPr>
      </w:pPr>
      <w:r w:rsidRPr="00306A93">
        <w:rPr>
          <w:bCs w:val="0"/>
        </w:rPr>
        <w:t>Team Members :5</w:t>
      </w:r>
    </w:p>
    <w:p w:rsidR="00323A03" w:rsidRPr="00306A93" w:rsidRDefault="00323A03">
      <w:pPr>
        <w:ind w:firstLine="360"/>
        <w:rPr>
          <w:bCs w:val="0"/>
        </w:rPr>
      </w:pPr>
    </w:p>
    <w:p w:rsidR="00323A03" w:rsidRPr="00306A93" w:rsidRDefault="00323A03">
      <w:pPr>
        <w:pStyle w:val="Heading4"/>
        <w:rPr>
          <w:rFonts w:ascii="Arial" w:hAnsi="Arial" w:cs="Arial"/>
        </w:rPr>
      </w:pPr>
      <w:r w:rsidRPr="00306A93">
        <w:rPr>
          <w:rFonts w:ascii="Arial" w:hAnsi="Arial" w:cs="Arial"/>
          <w:i w:val="0"/>
          <w:sz w:val="20"/>
        </w:rPr>
        <w:t>Professional Training</w:t>
      </w:r>
    </w:p>
    <w:p w:rsidR="00323A03" w:rsidRPr="00306A93" w:rsidRDefault="00323A03">
      <w:pPr>
        <w:numPr>
          <w:ilvl w:val="0"/>
          <w:numId w:val="4"/>
        </w:numPr>
        <w:rPr>
          <w:b/>
        </w:rPr>
      </w:pPr>
      <w:r w:rsidRPr="00306A93">
        <w:rPr>
          <w:b/>
        </w:rPr>
        <w:t>SAP R/3 ABAP4</w:t>
      </w:r>
      <w:r w:rsidRPr="00306A93">
        <w:t xml:space="preserve"> (Jan 04 – Oct 04), USIPL Chandigarh, India </w:t>
      </w:r>
    </w:p>
    <w:p w:rsidR="00323A03" w:rsidRPr="00306A93" w:rsidRDefault="00323A03">
      <w:pPr>
        <w:numPr>
          <w:ilvl w:val="0"/>
          <w:numId w:val="4"/>
        </w:numPr>
        <w:rPr>
          <w:b/>
        </w:rPr>
      </w:pPr>
      <w:r w:rsidRPr="00306A93">
        <w:rPr>
          <w:b/>
        </w:rPr>
        <w:t>Ecommerce Industrial Training</w:t>
      </w:r>
      <w:r w:rsidRPr="00306A93">
        <w:t xml:space="preserve"> (Jan 01 – July 01), Sun Divine Services Pvt. Ltd. New Delhi, India</w:t>
      </w:r>
    </w:p>
    <w:p w:rsidR="00323A03" w:rsidRPr="00306A93" w:rsidRDefault="00323A03">
      <w:pPr>
        <w:numPr>
          <w:ilvl w:val="0"/>
          <w:numId w:val="4"/>
        </w:numPr>
      </w:pPr>
      <w:r w:rsidRPr="00306A93">
        <w:rPr>
          <w:b/>
        </w:rPr>
        <w:t>J2EE</w:t>
      </w:r>
      <w:r w:rsidRPr="00306A93">
        <w:t xml:space="preserve"> (July 12 </w:t>
      </w:r>
      <w:r w:rsidR="00D809C5" w:rsidRPr="00306A93">
        <w:t>–</w:t>
      </w:r>
      <w:r w:rsidRPr="00306A93">
        <w:t xml:space="preserve"> </w:t>
      </w:r>
      <w:r w:rsidR="00D809C5" w:rsidRPr="00306A93">
        <w:t>Aug 12</w:t>
      </w:r>
      <w:r w:rsidRPr="00306A93">
        <w:t>), Sky Infotech, Noida, India</w:t>
      </w:r>
    </w:p>
    <w:p w:rsidR="00323A03" w:rsidRPr="00306A93" w:rsidRDefault="00323A03"/>
    <w:p w:rsidR="00323A03" w:rsidRPr="00306A93" w:rsidRDefault="00323A03">
      <w:pPr>
        <w:pStyle w:val="Heading4"/>
        <w:rPr>
          <w:rFonts w:ascii="Arial" w:hAnsi="Arial" w:cs="Arial"/>
          <w:iCs/>
          <w:lang w:val="en-GB"/>
        </w:rPr>
      </w:pPr>
      <w:r w:rsidRPr="00306A93">
        <w:rPr>
          <w:rFonts w:ascii="Arial" w:hAnsi="Arial" w:cs="Arial"/>
          <w:i w:val="0"/>
          <w:sz w:val="20"/>
        </w:rPr>
        <w:t>Education Background</w:t>
      </w:r>
    </w:p>
    <w:p w:rsidR="00323A03" w:rsidRPr="00306A93" w:rsidRDefault="00323A03" w:rsidP="002B03B9">
      <w:pPr>
        <w:tabs>
          <w:tab w:val="left" w:pos="90"/>
          <w:tab w:val="left" w:pos="360"/>
          <w:tab w:val="left" w:pos="630"/>
        </w:tabs>
        <w:jc w:val="both"/>
        <w:rPr>
          <w:iCs/>
          <w:lang w:val="en-GB"/>
        </w:rPr>
      </w:pPr>
      <w:r w:rsidRPr="00306A93">
        <w:rPr>
          <w:b/>
          <w:iCs/>
          <w:lang w:val="en-GB"/>
        </w:rPr>
        <w:t>B.TECH (CSE)</w:t>
      </w:r>
      <w:r w:rsidRPr="00306A93">
        <w:rPr>
          <w:iCs/>
          <w:lang w:val="en-GB"/>
        </w:rPr>
        <w:t xml:space="preserve"> 1998-2002</w:t>
      </w:r>
      <w:r w:rsidR="006216B3" w:rsidRPr="00306A93">
        <w:rPr>
          <w:iCs/>
          <w:lang w:val="en-GB"/>
        </w:rPr>
        <w:t xml:space="preserve"> - </w:t>
      </w:r>
      <w:r w:rsidRPr="00306A93">
        <w:rPr>
          <w:iCs/>
          <w:lang w:val="en-GB"/>
        </w:rPr>
        <w:t>SSIET, Derabassi, Punjab (Under Punjab Technical University, Punjab)</w:t>
      </w:r>
    </w:p>
    <w:p w:rsidR="006216B3" w:rsidRPr="00306A93" w:rsidRDefault="006216B3">
      <w:pPr>
        <w:pStyle w:val="Heading4"/>
        <w:rPr>
          <w:rFonts w:ascii="Arial" w:hAnsi="Arial" w:cs="Arial"/>
        </w:rPr>
      </w:pPr>
    </w:p>
    <w:p w:rsidR="00323A03" w:rsidRPr="00306A93" w:rsidRDefault="00323A03">
      <w:pPr>
        <w:pStyle w:val="Heading4"/>
        <w:rPr>
          <w:rFonts w:ascii="Arial" w:hAnsi="Arial" w:cs="Arial"/>
        </w:rPr>
      </w:pPr>
      <w:r w:rsidRPr="00306A93">
        <w:rPr>
          <w:rFonts w:ascii="Arial" w:hAnsi="Arial" w:cs="Arial"/>
          <w:i w:val="0"/>
          <w:sz w:val="20"/>
        </w:rPr>
        <w:t>Personal 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3042"/>
      </w:tblGrid>
      <w:tr w:rsidR="00323A03" w:rsidRPr="00306A93">
        <w:trPr>
          <w:trHeight w:val="248"/>
        </w:trPr>
        <w:tc>
          <w:tcPr>
            <w:tcW w:w="2088" w:type="dxa"/>
            <w:shd w:val="clear" w:color="auto" w:fill="auto"/>
          </w:tcPr>
          <w:p w:rsidR="00323A03" w:rsidRPr="00306A93" w:rsidRDefault="00323A03">
            <w:r w:rsidRPr="00306A93">
              <w:t>Father Name:</w:t>
            </w:r>
          </w:p>
        </w:tc>
        <w:tc>
          <w:tcPr>
            <w:tcW w:w="3042" w:type="dxa"/>
            <w:shd w:val="clear" w:color="auto" w:fill="auto"/>
          </w:tcPr>
          <w:p w:rsidR="00323A03" w:rsidRPr="00306A93" w:rsidRDefault="00323A03">
            <w:r w:rsidRPr="00306A93">
              <w:t>Satish Gupta</w:t>
            </w:r>
          </w:p>
        </w:tc>
      </w:tr>
      <w:tr w:rsidR="00323A03" w:rsidRPr="00306A93">
        <w:trPr>
          <w:trHeight w:val="262"/>
        </w:trPr>
        <w:tc>
          <w:tcPr>
            <w:tcW w:w="2088" w:type="dxa"/>
            <w:shd w:val="clear" w:color="auto" w:fill="auto"/>
          </w:tcPr>
          <w:p w:rsidR="00323A03" w:rsidRPr="00306A93" w:rsidRDefault="00323A03">
            <w:r w:rsidRPr="00306A93">
              <w:t>Marital Status</w:t>
            </w:r>
          </w:p>
        </w:tc>
        <w:tc>
          <w:tcPr>
            <w:tcW w:w="3042" w:type="dxa"/>
            <w:shd w:val="clear" w:color="auto" w:fill="auto"/>
          </w:tcPr>
          <w:p w:rsidR="00323A03" w:rsidRPr="00306A93" w:rsidRDefault="00323A03">
            <w:r w:rsidRPr="00306A93">
              <w:t>Married</w:t>
            </w:r>
          </w:p>
        </w:tc>
      </w:tr>
      <w:tr w:rsidR="00323A03" w:rsidRPr="00306A93">
        <w:trPr>
          <w:trHeight w:val="248"/>
        </w:trPr>
        <w:tc>
          <w:tcPr>
            <w:tcW w:w="2088" w:type="dxa"/>
            <w:shd w:val="clear" w:color="auto" w:fill="auto"/>
          </w:tcPr>
          <w:p w:rsidR="00323A03" w:rsidRPr="00306A93" w:rsidRDefault="00323A03">
            <w:r w:rsidRPr="00306A93">
              <w:t>Nationality</w:t>
            </w:r>
          </w:p>
        </w:tc>
        <w:tc>
          <w:tcPr>
            <w:tcW w:w="3042" w:type="dxa"/>
            <w:shd w:val="clear" w:color="auto" w:fill="auto"/>
          </w:tcPr>
          <w:p w:rsidR="00323A03" w:rsidRPr="00306A93" w:rsidRDefault="00323A03">
            <w:r w:rsidRPr="00306A93">
              <w:t>Indian</w:t>
            </w:r>
          </w:p>
        </w:tc>
      </w:tr>
      <w:tr w:rsidR="00323A03" w:rsidRPr="00306A93">
        <w:trPr>
          <w:trHeight w:val="262"/>
        </w:trPr>
        <w:tc>
          <w:tcPr>
            <w:tcW w:w="2088" w:type="dxa"/>
            <w:shd w:val="clear" w:color="auto" w:fill="auto"/>
          </w:tcPr>
          <w:p w:rsidR="00323A03" w:rsidRPr="00306A93" w:rsidRDefault="00323A03">
            <w:r w:rsidRPr="00306A93">
              <w:t>DOB</w:t>
            </w:r>
          </w:p>
        </w:tc>
        <w:tc>
          <w:tcPr>
            <w:tcW w:w="3042" w:type="dxa"/>
            <w:shd w:val="clear" w:color="auto" w:fill="auto"/>
          </w:tcPr>
          <w:p w:rsidR="00323A03" w:rsidRPr="00306A93" w:rsidRDefault="00323A03">
            <w:r w:rsidRPr="00306A93">
              <w:t>21</w:t>
            </w:r>
            <w:r w:rsidRPr="00306A93">
              <w:rPr>
                <w:vertAlign w:val="superscript"/>
              </w:rPr>
              <w:t>st</w:t>
            </w:r>
            <w:r w:rsidRPr="00306A93">
              <w:t xml:space="preserve"> March 1981</w:t>
            </w:r>
          </w:p>
        </w:tc>
      </w:tr>
    </w:tbl>
    <w:p w:rsidR="00323A03" w:rsidRPr="00306A93" w:rsidRDefault="00323A03"/>
    <w:p w:rsidR="00323A03" w:rsidRPr="00306A93" w:rsidRDefault="00323A03">
      <w:pPr>
        <w:rPr>
          <w:lang w:val="en-GB"/>
        </w:rPr>
      </w:pPr>
      <w:r w:rsidRPr="00306A93">
        <w:rPr>
          <w:lang w:val="en-GB"/>
        </w:rPr>
        <w:t>Sourabh Gupta</w:t>
      </w:r>
    </w:p>
    <w:p w:rsidR="00323A03" w:rsidRPr="00306A93" w:rsidRDefault="00323A03">
      <w:r w:rsidRPr="00306A93">
        <w:rPr>
          <w:lang w:val="en-GB"/>
        </w:rPr>
        <w:t>Date:</w:t>
      </w:r>
    </w:p>
    <w:sectPr w:rsidR="00323A03" w:rsidRPr="00306A93" w:rsidSect="00306A93">
      <w:headerReference w:type="default" r:id="rId9"/>
      <w:footerReference w:type="default" r:id="rId10"/>
      <w:pgSz w:w="11907" w:h="16839" w:code="9"/>
      <w:pgMar w:top="720" w:right="720" w:bottom="720" w:left="720" w:header="420" w:footer="3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A7A" w:rsidRDefault="00110A7A">
      <w:r>
        <w:separator/>
      </w:r>
    </w:p>
  </w:endnote>
  <w:endnote w:type="continuationSeparator" w:id="0">
    <w:p w:rsidR="00110A7A" w:rsidRDefault="0011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A03" w:rsidRDefault="00323A03">
    <w:pPr>
      <w:pStyle w:val="Footer"/>
      <w:ind w:right="360"/>
      <w:jc w:val="both"/>
    </w:pPr>
    <w:r>
      <w:tab/>
      <w:t xml:space="preserve">                                                                          </w:t>
    </w:r>
  </w:p>
  <w:p w:rsidR="00323A03" w:rsidRDefault="00892EDD">
    <w:pPr>
      <w:pStyle w:val="Footer"/>
      <w:ind w:right="360"/>
      <w:jc w:val="both"/>
    </w:pPr>
    <w:r>
      <w:rPr>
        <w:noProof/>
        <w:lang w:eastAsia="en-US"/>
      </w:rPr>
      <w:pict>
        <v:line id="Line 1" o:spid="_x0000_s4097" style="position:absolute;left:0;text-align:left;z-index:-251659264;visibility:visible" from="-9pt,6.8pt" to="430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" strokeweight=".26mm">
          <v:stroke joinstyle="miter" endcap="square"/>
        </v:line>
      </w:pict>
    </w:r>
  </w:p>
  <w:p w:rsidR="00323A03" w:rsidRDefault="00323A03">
    <w:pPr>
      <w:pStyle w:val="Footer"/>
      <w:ind w:right="360"/>
      <w:jc w:val="both"/>
    </w:pPr>
    <w:r>
      <w:t xml:space="preserve">                                                                                   Page </w:t>
    </w:r>
    <w:r w:rsidR="00892EDD">
      <w:fldChar w:fldCharType="begin"/>
    </w:r>
    <w:r>
      <w:instrText xml:space="preserve"> PAGE </w:instrText>
    </w:r>
    <w:r w:rsidR="00892EDD">
      <w:fldChar w:fldCharType="separate"/>
    </w:r>
    <w:r w:rsidR="00C93C0E">
      <w:rPr>
        <w:noProof/>
      </w:rPr>
      <w:t>1</w:t>
    </w:r>
    <w:r w:rsidR="00892ED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A7A" w:rsidRDefault="00110A7A">
      <w:r>
        <w:separator/>
      </w:r>
    </w:p>
  </w:footnote>
  <w:footnote w:type="continuationSeparator" w:id="0">
    <w:p w:rsidR="00110A7A" w:rsidRDefault="00110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93" w:rsidRDefault="00306A93">
    <w:pPr>
      <w:rPr>
        <w:rFonts w:ascii="Bookman Old Style" w:hAnsi="Bookman Old Style" w:cs="Bookman Old Style"/>
        <w:b/>
        <w:i/>
        <w:iCs/>
        <w:lang w:val="en-GB"/>
      </w:rPr>
    </w:pPr>
  </w:p>
  <w:p w:rsidR="00D77F8A" w:rsidRDefault="00D77F8A">
    <w:pPr>
      <w:rPr>
        <w:rFonts w:ascii="Bookman Old Style" w:hAnsi="Bookman Old Style" w:cs="Bookman Old Style"/>
        <w:b/>
        <w:i/>
        <w:iCs/>
        <w:lang w:val="en-GB"/>
      </w:rPr>
    </w:pPr>
  </w:p>
  <w:p w:rsidR="00306A93" w:rsidRDefault="00306A93">
    <w:pPr>
      <w:rPr>
        <w:rFonts w:ascii="Bookman Old Style" w:hAnsi="Bookman Old Style" w:cs="Bookman Old Style"/>
        <w:b/>
        <w:i/>
        <w:iCs/>
        <w:lang w:val="en-GB"/>
      </w:rPr>
    </w:pPr>
  </w:p>
  <w:p w:rsidR="00306A93" w:rsidRDefault="00306A93">
    <w:pPr>
      <w:rPr>
        <w:i/>
        <w:iCs/>
        <w:lang w:val="en-GB"/>
      </w:rPr>
    </w:pPr>
  </w:p>
  <w:p w:rsidR="00306A93" w:rsidRPr="00306A93" w:rsidRDefault="0001653A">
    <w:r w:rsidRPr="00306A93">
      <w:rPr>
        <w:i/>
        <w:iCs/>
        <w:lang w:val="en-GB"/>
      </w:rPr>
      <w:t>Contact No. : +91-</w:t>
    </w:r>
    <w:r w:rsidR="004D11BF" w:rsidRPr="00306A93">
      <w:rPr>
        <w:i/>
        <w:iCs/>
        <w:lang w:val="en-GB"/>
      </w:rPr>
      <w:t>9811351448</w:t>
    </w:r>
    <w:r w:rsidR="009E5871" w:rsidRPr="00306A93">
      <w:rPr>
        <w:i/>
        <w:iCs/>
        <w:lang w:val="en-GB"/>
      </w:rPr>
      <w:t>, 0120-4112747</w:t>
    </w:r>
    <w:r w:rsidR="00D77F8A">
      <w:rPr>
        <w:i/>
        <w:iCs/>
        <w:lang w:val="en-GB"/>
      </w:rPr>
      <w:tab/>
    </w:r>
    <w:r w:rsidR="00D77F8A">
      <w:rPr>
        <w:i/>
        <w:iCs/>
        <w:lang w:val="en-GB"/>
      </w:rPr>
      <w:tab/>
    </w:r>
    <w:r w:rsidR="00D77F8A">
      <w:rPr>
        <w:i/>
        <w:iCs/>
        <w:lang w:val="en-GB"/>
      </w:rPr>
      <w:tab/>
    </w:r>
    <w:r w:rsidR="00D77F8A">
      <w:rPr>
        <w:i/>
        <w:iCs/>
        <w:lang w:val="en-GB"/>
      </w:rPr>
      <w:tab/>
      <w:t>Sourabh Gupta</w:t>
    </w:r>
  </w:p>
  <w:p w:rsidR="00323A03" w:rsidRDefault="00892EDD">
    <w:r>
      <w:rPr>
        <w:noProof/>
        <w:lang w:eastAsia="en-US"/>
      </w:rPr>
      <w:pict>
        <v:line id="Line 2" o:spid="_x0000_s4098" style="position:absolute;z-index:-251658240;visibility:visible" from="0,18.5pt" to="46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" strokeweight=".26mm">
          <v:stroke joinstyle="miter" endcap="square"/>
        </v:line>
      </w:pict>
    </w:r>
    <w:r w:rsidR="00323A03" w:rsidRPr="00306A93">
      <w:rPr>
        <w:i/>
        <w:iCs/>
        <w:lang w:val="en-GB"/>
      </w:rPr>
      <w:t>Email: sourabhgupta3838@gmail.com</w:t>
    </w:r>
    <w:r w:rsidR="00323A03" w:rsidRPr="00306A93">
      <w:rPr>
        <w:i/>
        <w:iCs/>
        <w:lang w:val="en-GB"/>
      </w:rPr>
      <w:tab/>
    </w:r>
    <w:r w:rsidR="00323A03" w:rsidRPr="00306A93">
      <w:rPr>
        <w:i/>
        <w:iCs/>
        <w:lang w:val="en-GB"/>
      </w:rPr>
      <w:tab/>
    </w:r>
    <w:r w:rsidR="00323A03" w:rsidRPr="00306A93">
      <w:rPr>
        <w:i/>
        <w:iCs/>
        <w:lang w:val="en-GB"/>
      </w:rPr>
      <w:tab/>
    </w:r>
    <w:r w:rsidR="00323A03" w:rsidRPr="00306A93">
      <w:rPr>
        <w:i/>
        <w:iCs/>
        <w:lang w:val="en-GB"/>
      </w:rPr>
      <w:tab/>
    </w:r>
    <w:r w:rsidR="00323A03" w:rsidRPr="00306A93">
      <w:rPr>
        <w:i/>
        <w:iCs/>
        <w:lang w:val="en-GB"/>
      </w:rPr>
      <w:tab/>
    </w:r>
    <w:r w:rsidR="00D77F8A">
      <w:rPr>
        <w:i/>
        <w:iCs/>
        <w:lang w:val="en-GB"/>
      </w:rPr>
      <w:tab/>
    </w:r>
    <w:r w:rsidR="00D77F8A">
      <w:rPr>
        <w:i/>
        <w:iCs/>
        <w:lang w:val="en-GB"/>
      </w:rPr>
      <w:tab/>
    </w:r>
    <w:r w:rsidR="00323A03" w:rsidRPr="00306A93">
      <w:rPr>
        <w:i/>
        <w:iCs/>
        <w:lang w:val="en-GB"/>
      </w:rPr>
      <w:tab/>
    </w:r>
    <w:r w:rsidR="00323A03" w:rsidRPr="00306A93">
      <w:rPr>
        <w:i/>
        <w:iCs/>
        <w:sz w:val="28"/>
        <w:szCs w:val="28"/>
        <w:lang w:val="en-GB"/>
      </w:rPr>
      <w:t>RESUME</w:t>
    </w:r>
    <w:r w:rsidR="00323A03" w:rsidRPr="00306A93">
      <w:rPr>
        <w:lang w:val="it-IT"/>
      </w:rPr>
      <w:t xml:space="preserve">            </w:t>
    </w:r>
    <w:r w:rsidR="00323A03" w:rsidRPr="00306A93">
      <w:rPr>
        <w:sz w:val="22"/>
        <w:vertAlign w:val="superscript"/>
        <w:lang w:val="it-IT"/>
      </w:rPr>
      <w:t xml:space="preserve">      </w:t>
    </w:r>
    <w:r w:rsidR="00323A03" w:rsidRPr="00306A93">
      <w:rPr>
        <w:sz w:val="22"/>
        <w:lang w:val="it-IT"/>
      </w:rPr>
      <w:tab/>
    </w:r>
    <w:r w:rsidR="00323A03">
      <w:rPr>
        <w:b/>
        <w:sz w:val="22"/>
        <w:lang w:val="it-I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o"/>
      <w:lvlJc w:val="left"/>
      <w:pPr>
        <w:tabs>
          <w:tab w:val="num" w:pos="0"/>
        </w:tabs>
        <w:ind w:left="420" w:hanging="420"/>
      </w:pPr>
      <w:rPr>
        <w:rFonts w:ascii="Courier New" w:hAnsi="Courier New"/>
        <w:b/>
        <w:shd w:val="clear" w:color="auto" w:fill="auto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o"/>
      <w:lvlJc w:val="left"/>
      <w:pPr>
        <w:tabs>
          <w:tab w:val="num" w:pos="0"/>
        </w:tabs>
        <w:ind w:left="420" w:hanging="420"/>
      </w:pPr>
      <w:rPr>
        <w:rFonts w:ascii="Courier New" w:hAnsi="Courier New" w:cs="Courier New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0"/>
        </w:tabs>
        <w:ind w:left="420" w:hanging="420"/>
      </w:pPr>
      <w:rPr>
        <w:rFonts w:ascii="Courier New" w:hAnsi="Courier New" w:cs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61__i" w:val="H4sIAAAAAAAEAKtWckksSQxILCpxzi/NK1GyMqwFAAEhoTITAAAA"/>
    <w:docVar w:name="__grammarly61_1" w:val="H4sIAAAAAAAEAKtWcslPLs1NzSvxTFGyUjIwMjQ0M04z101NsTTUNTFJNNC1SLNI0jUxt0y1MDSxTDZONFHSUQpOLS7OzM8DaTGsBQAis+8yQwAAAA=="/>
  </w:docVars>
  <w:rsids>
    <w:rsidRoot w:val="00526AA6"/>
    <w:rsid w:val="00014DA8"/>
    <w:rsid w:val="0001653A"/>
    <w:rsid w:val="0002433C"/>
    <w:rsid w:val="00056213"/>
    <w:rsid w:val="00067C87"/>
    <w:rsid w:val="000F69D2"/>
    <w:rsid w:val="001028CD"/>
    <w:rsid w:val="0010401A"/>
    <w:rsid w:val="00104D89"/>
    <w:rsid w:val="00107029"/>
    <w:rsid w:val="00110A7A"/>
    <w:rsid w:val="00110D65"/>
    <w:rsid w:val="00127E09"/>
    <w:rsid w:val="00136A8B"/>
    <w:rsid w:val="001919C6"/>
    <w:rsid w:val="00195DA7"/>
    <w:rsid w:val="00197060"/>
    <w:rsid w:val="001C4B44"/>
    <w:rsid w:val="001E066A"/>
    <w:rsid w:val="00230077"/>
    <w:rsid w:val="00285140"/>
    <w:rsid w:val="00291A70"/>
    <w:rsid w:val="00296236"/>
    <w:rsid w:val="002A0E63"/>
    <w:rsid w:val="002B03B9"/>
    <w:rsid w:val="00305696"/>
    <w:rsid w:val="00306A93"/>
    <w:rsid w:val="00323A03"/>
    <w:rsid w:val="0038376E"/>
    <w:rsid w:val="00390544"/>
    <w:rsid w:val="003E5B9D"/>
    <w:rsid w:val="004258D6"/>
    <w:rsid w:val="00457B45"/>
    <w:rsid w:val="00470A07"/>
    <w:rsid w:val="00483244"/>
    <w:rsid w:val="00491E28"/>
    <w:rsid w:val="00496AED"/>
    <w:rsid w:val="004A502A"/>
    <w:rsid w:val="004C77C1"/>
    <w:rsid w:val="004C7A9B"/>
    <w:rsid w:val="004D11BF"/>
    <w:rsid w:val="004E6580"/>
    <w:rsid w:val="00516366"/>
    <w:rsid w:val="00526AA6"/>
    <w:rsid w:val="00533288"/>
    <w:rsid w:val="005778C8"/>
    <w:rsid w:val="005977A0"/>
    <w:rsid w:val="005D56C3"/>
    <w:rsid w:val="0062096C"/>
    <w:rsid w:val="006216B3"/>
    <w:rsid w:val="00655C7D"/>
    <w:rsid w:val="00676120"/>
    <w:rsid w:val="006864E0"/>
    <w:rsid w:val="0069450B"/>
    <w:rsid w:val="006B13E4"/>
    <w:rsid w:val="006C071B"/>
    <w:rsid w:val="006C0D15"/>
    <w:rsid w:val="006C25EA"/>
    <w:rsid w:val="006E63BD"/>
    <w:rsid w:val="00701461"/>
    <w:rsid w:val="00701EA6"/>
    <w:rsid w:val="0073778E"/>
    <w:rsid w:val="00742426"/>
    <w:rsid w:val="00770C94"/>
    <w:rsid w:val="007818CC"/>
    <w:rsid w:val="007930D2"/>
    <w:rsid w:val="00796E4B"/>
    <w:rsid w:val="007A7839"/>
    <w:rsid w:val="007B2CC6"/>
    <w:rsid w:val="007C7398"/>
    <w:rsid w:val="007F1203"/>
    <w:rsid w:val="0081760C"/>
    <w:rsid w:val="0085007C"/>
    <w:rsid w:val="0087483C"/>
    <w:rsid w:val="00882433"/>
    <w:rsid w:val="00890B27"/>
    <w:rsid w:val="00892EDD"/>
    <w:rsid w:val="008B29B9"/>
    <w:rsid w:val="008D62C5"/>
    <w:rsid w:val="008F60CE"/>
    <w:rsid w:val="008F6945"/>
    <w:rsid w:val="00901EE0"/>
    <w:rsid w:val="00904E77"/>
    <w:rsid w:val="00931214"/>
    <w:rsid w:val="009346C4"/>
    <w:rsid w:val="0094032C"/>
    <w:rsid w:val="009545F2"/>
    <w:rsid w:val="00962759"/>
    <w:rsid w:val="00982376"/>
    <w:rsid w:val="009B0EB2"/>
    <w:rsid w:val="009B37A1"/>
    <w:rsid w:val="009C29E8"/>
    <w:rsid w:val="009C4A55"/>
    <w:rsid w:val="009D1A07"/>
    <w:rsid w:val="009E5871"/>
    <w:rsid w:val="00A039EF"/>
    <w:rsid w:val="00A25C68"/>
    <w:rsid w:val="00A31DBC"/>
    <w:rsid w:val="00A44B1F"/>
    <w:rsid w:val="00A53E87"/>
    <w:rsid w:val="00AC6E90"/>
    <w:rsid w:val="00AE5DEC"/>
    <w:rsid w:val="00B2507F"/>
    <w:rsid w:val="00B97126"/>
    <w:rsid w:val="00BB7A96"/>
    <w:rsid w:val="00BD7B9B"/>
    <w:rsid w:val="00BF304A"/>
    <w:rsid w:val="00C23CBE"/>
    <w:rsid w:val="00C622EF"/>
    <w:rsid w:val="00C64143"/>
    <w:rsid w:val="00C93C0E"/>
    <w:rsid w:val="00CB616C"/>
    <w:rsid w:val="00CB72DC"/>
    <w:rsid w:val="00CC0358"/>
    <w:rsid w:val="00CC3BFE"/>
    <w:rsid w:val="00CD47B7"/>
    <w:rsid w:val="00CE1679"/>
    <w:rsid w:val="00D4177F"/>
    <w:rsid w:val="00D77F8A"/>
    <w:rsid w:val="00D809C5"/>
    <w:rsid w:val="00D81707"/>
    <w:rsid w:val="00D848D2"/>
    <w:rsid w:val="00DB5461"/>
    <w:rsid w:val="00DB654A"/>
    <w:rsid w:val="00DC41EA"/>
    <w:rsid w:val="00DE63F3"/>
    <w:rsid w:val="00DF3FCA"/>
    <w:rsid w:val="00E02DAA"/>
    <w:rsid w:val="00E1270B"/>
    <w:rsid w:val="00E66EC5"/>
    <w:rsid w:val="00EB32EB"/>
    <w:rsid w:val="00EC6CED"/>
    <w:rsid w:val="00ED7FCE"/>
    <w:rsid w:val="00EF04CF"/>
    <w:rsid w:val="00F23028"/>
    <w:rsid w:val="00F95220"/>
    <w:rsid w:val="00FA5175"/>
    <w:rsid w:val="00FC5D55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EDD"/>
    <w:pPr>
      <w:suppressAutoHyphens/>
    </w:pPr>
    <w:rPr>
      <w:rFonts w:ascii="Arial" w:eastAsia="Arial Unicode MS" w:hAnsi="Arial" w:cs="Arial"/>
      <w:bCs/>
      <w:color w:val="000000"/>
      <w:lang w:eastAsia="ar-SA"/>
    </w:rPr>
  </w:style>
  <w:style w:type="paragraph" w:styleId="Heading1">
    <w:name w:val="heading 1"/>
    <w:basedOn w:val="Normal"/>
    <w:next w:val="Normal"/>
    <w:qFormat/>
    <w:rsid w:val="00892EDD"/>
    <w:pPr>
      <w:keepNext/>
      <w:numPr>
        <w:numId w:val="1"/>
      </w:numPr>
      <w:tabs>
        <w:tab w:val="left" w:pos="0"/>
      </w:tabs>
      <w:ind w:left="6480" w:firstLine="720"/>
      <w:outlineLvl w:val="0"/>
    </w:pPr>
    <w:rPr>
      <w:b/>
      <w:bCs w:val="0"/>
    </w:rPr>
  </w:style>
  <w:style w:type="paragraph" w:styleId="Heading2">
    <w:name w:val="heading 2"/>
    <w:basedOn w:val="Normal"/>
    <w:next w:val="Normal"/>
    <w:qFormat/>
    <w:rsid w:val="00892EDD"/>
    <w:pPr>
      <w:keepNext/>
      <w:numPr>
        <w:ilvl w:val="1"/>
        <w:numId w:val="1"/>
      </w:numPr>
      <w:tabs>
        <w:tab w:val="left" w:pos="1800"/>
      </w:tabs>
      <w:jc w:val="both"/>
      <w:outlineLvl w:val="1"/>
    </w:pPr>
    <w:rPr>
      <w:bCs w:val="0"/>
      <w:i/>
      <w:iCs/>
    </w:rPr>
  </w:style>
  <w:style w:type="paragraph" w:styleId="Heading4">
    <w:name w:val="heading 4"/>
    <w:basedOn w:val="Normal"/>
    <w:next w:val="Normal"/>
    <w:qFormat/>
    <w:rsid w:val="00892EDD"/>
    <w:pPr>
      <w:keepNext/>
      <w:numPr>
        <w:ilvl w:val="3"/>
        <w:numId w:val="1"/>
      </w:numPr>
      <w:outlineLvl w:val="3"/>
    </w:pPr>
    <w:rPr>
      <w:rFonts w:ascii="Book Antiqua" w:hAnsi="Book Antiqua" w:cs="Book Antiqua"/>
      <w:b/>
      <w:i/>
      <w:sz w:val="22"/>
    </w:rPr>
  </w:style>
  <w:style w:type="paragraph" w:styleId="Heading5">
    <w:name w:val="heading 5"/>
    <w:basedOn w:val="Normal"/>
    <w:next w:val="Normal"/>
    <w:qFormat/>
    <w:rsid w:val="00892EDD"/>
    <w:pPr>
      <w:keepNext/>
      <w:numPr>
        <w:ilvl w:val="4"/>
        <w:numId w:val="1"/>
      </w:numPr>
      <w:jc w:val="both"/>
      <w:outlineLvl w:val="4"/>
    </w:pPr>
    <w:rPr>
      <w:rFonts w:ascii="Verdana" w:hAnsi="Verdana" w:cs="Verdana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892EDD"/>
    <w:rPr>
      <w:b/>
      <w:shd w:val="clear" w:color="auto" w:fill="auto"/>
    </w:rPr>
  </w:style>
  <w:style w:type="character" w:customStyle="1" w:styleId="WW8Num3z0">
    <w:name w:val="WW8Num3z0"/>
    <w:rsid w:val="00892EDD"/>
    <w:rPr>
      <w:rFonts w:ascii="Wingdings" w:hAnsi="Wingdings" w:cs="Wingdings"/>
    </w:rPr>
  </w:style>
  <w:style w:type="character" w:customStyle="1" w:styleId="WW8Num4z0">
    <w:name w:val="WW8Num4z0"/>
    <w:rsid w:val="00892EDD"/>
    <w:rPr>
      <w:rFonts w:ascii="Courier New" w:hAnsi="Courier New" w:cs="Courier New"/>
    </w:rPr>
  </w:style>
  <w:style w:type="character" w:customStyle="1" w:styleId="WW8Num5z0">
    <w:name w:val="WW8Num5z0"/>
    <w:rsid w:val="00892EDD"/>
    <w:rPr>
      <w:rFonts w:ascii="Wingdings" w:hAnsi="Wingdings" w:cs="Wingdings"/>
    </w:rPr>
  </w:style>
  <w:style w:type="character" w:customStyle="1" w:styleId="WW8Num6z0">
    <w:name w:val="WW8Num6z0"/>
    <w:rsid w:val="00892EDD"/>
    <w:rPr>
      <w:rFonts w:ascii="Wingdings" w:hAnsi="Wingdings" w:cs="Wingdings"/>
    </w:rPr>
  </w:style>
  <w:style w:type="character" w:customStyle="1" w:styleId="WW8Num1z0">
    <w:name w:val="WW8Num1z0"/>
    <w:rsid w:val="00892EDD"/>
    <w:rPr>
      <w:b/>
      <w:color w:val="000000"/>
      <w:shd w:val="clear" w:color="auto" w:fill="auto"/>
    </w:rPr>
  </w:style>
  <w:style w:type="character" w:customStyle="1" w:styleId="WW8Num1z1">
    <w:name w:val="WW8Num1z1"/>
    <w:rsid w:val="00892EDD"/>
    <w:rPr>
      <w:rFonts w:ascii="Wingdings" w:hAnsi="Wingdings" w:cs="Wingdings"/>
      <w:b/>
      <w:shd w:val="clear" w:color="auto" w:fill="auto"/>
    </w:rPr>
  </w:style>
  <w:style w:type="character" w:customStyle="1" w:styleId="WW8Num2z1">
    <w:name w:val="WW8Num2z1"/>
    <w:rsid w:val="00892EDD"/>
    <w:rPr>
      <w:rFonts w:ascii="Wingdings" w:hAnsi="Wingdings" w:cs="Wingdings"/>
      <w:b/>
      <w:shd w:val="clear" w:color="auto" w:fill="auto"/>
    </w:rPr>
  </w:style>
  <w:style w:type="character" w:customStyle="1" w:styleId="WW8Num4z1">
    <w:name w:val="WW8Num4z1"/>
    <w:rsid w:val="00892EDD"/>
    <w:rPr>
      <w:rFonts w:ascii="Wingdings" w:hAnsi="Wingdings" w:cs="Wingdings"/>
    </w:rPr>
  </w:style>
  <w:style w:type="character" w:customStyle="1" w:styleId="WW8Num7z0">
    <w:name w:val="WW8Num7z0"/>
    <w:rsid w:val="00892EDD"/>
    <w:rPr>
      <w:b/>
      <w:color w:val="000000"/>
      <w:shd w:val="clear" w:color="auto" w:fill="auto"/>
    </w:rPr>
  </w:style>
  <w:style w:type="character" w:customStyle="1" w:styleId="WW8Num7z1">
    <w:name w:val="WW8Num7z1"/>
    <w:rsid w:val="00892EDD"/>
    <w:rPr>
      <w:rFonts w:ascii="Wingdings" w:hAnsi="Wingdings" w:cs="Wingdings"/>
      <w:b/>
      <w:shd w:val="clear" w:color="auto" w:fill="auto"/>
    </w:rPr>
  </w:style>
  <w:style w:type="character" w:customStyle="1" w:styleId="WW8Num8z0">
    <w:name w:val="WW8Num8z0"/>
    <w:rsid w:val="00892EDD"/>
    <w:rPr>
      <w:rFonts w:ascii="Wingdings" w:hAnsi="Wingdings" w:cs="Wingdings"/>
      <w:b/>
      <w:shd w:val="clear" w:color="auto" w:fill="auto"/>
    </w:rPr>
  </w:style>
  <w:style w:type="character" w:customStyle="1" w:styleId="WW8Num9z0">
    <w:name w:val="WW8Num9z0"/>
    <w:rsid w:val="00892EDD"/>
    <w:rPr>
      <w:b/>
    </w:rPr>
  </w:style>
  <w:style w:type="character" w:customStyle="1" w:styleId="WW8Num10z0">
    <w:name w:val="WW8Num10z0"/>
    <w:rsid w:val="00892EDD"/>
    <w:rPr>
      <w:b/>
      <w:shd w:val="clear" w:color="auto" w:fill="auto"/>
    </w:rPr>
  </w:style>
  <w:style w:type="character" w:customStyle="1" w:styleId="WW8Num10z1">
    <w:name w:val="WW8Num10z1"/>
    <w:rsid w:val="00892EDD"/>
    <w:rPr>
      <w:rFonts w:ascii="Wingdings" w:hAnsi="Wingdings" w:cs="Wingdings"/>
      <w:b/>
      <w:shd w:val="clear" w:color="auto" w:fill="auto"/>
    </w:rPr>
  </w:style>
  <w:style w:type="character" w:customStyle="1" w:styleId="WW8Num12z0">
    <w:name w:val="WW8Num12z0"/>
    <w:rsid w:val="00892EDD"/>
    <w:rPr>
      <w:rFonts w:ascii="Wingdings" w:hAnsi="Wingdings" w:cs="Wingdings"/>
    </w:rPr>
  </w:style>
  <w:style w:type="character" w:customStyle="1" w:styleId="WW8Num13z0">
    <w:name w:val="WW8Num13z0"/>
    <w:rsid w:val="00892EDD"/>
    <w:rPr>
      <w:b/>
      <w:shd w:val="clear" w:color="auto" w:fill="auto"/>
    </w:rPr>
  </w:style>
  <w:style w:type="character" w:customStyle="1" w:styleId="WW8Num13z1">
    <w:name w:val="WW8Num13z1"/>
    <w:rsid w:val="00892EDD"/>
    <w:rPr>
      <w:rFonts w:ascii="Wingdings" w:hAnsi="Wingdings" w:cs="Wingdings"/>
      <w:b/>
      <w:shd w:val="clear" w:color="auto" w:fill="auto"/>
    </w:rPr>
  </w:style>
  <w:style w:type="character" w:customStyle="1" w:styleId="WW8Num14z0">
    <w:name w:val="WW8Num14z0"/>
    <w:rsid w:val="00892EDD"/>
    <w:rPr>
      <w:b/>
      <w:shd w:val="clear" w:color="auto" w:fill="auto"/>
    </w:rPr>
  </w:style>
  <w:style w:type="character" w:customStyle="1" w:styleId="WW8Num14z1">
    <w:name w:val="WW8Num14z1"/>
    <w:rsid w:val="00892EDD"/>
    <w:rPr>
      <w:rFonts w:ascii="Wingdings" w:hAnsi="Wingdings" w:cs="Wingdings"/>
      <w:b/>
      <w:shd w:val="clear" w:color="auto" w:fill="auto"/>
    </w:rPr>
  </w:style>
  <w:style w:type="character" w:customStyle="1" w:styleId="WW8Num15z0">
    <w:name w:val="WW8Num15z0"/>
    <w:rsid w:val="00892EDD"/>
    <w:rPr>
      <w:rFonts w:ascii="Wingdings" w:hAnsi="Wingdings" w:cs="Wingdings"/>
    </w:rPr>
  </w:style>
  <w:style w:type="character" w:customStyle="1" w:styleId="WW8Num16z0">
    <w:name w:val="WW8Num16z0"/>
    <w:rsid w:val="00892EDD"/>
    <w:rPr>
      <w:b/>
      <w:color w:val="000000"/>
      <w:shd w:val="clear" w:color="auto" w:fill="auto"/>
    </w:rPr>
  </w:style>
  <w:style w:type="character" w:customStyle="1" w:styleId="WW8Num16z1">
    <w:name w:val="WW8Num16z1"/>
    <w:rsid w:val="00892EDD"/>
    <w:rPr>
      <w:rFonts w:ascii="Wingdings" w:hAnsi="Wingdings" w:cs="Wingdings"/>
      <w:b/>
      <w:shd w:val="clear" w:color="auto" w:fill="auto"/>
    </w:rPr>
  </w:style>
  <w:style w:type="character" w:customStyle="1" w:styleId="WW8Num17z0">
    <w:name w:val="WW8Num17z0"/>
    <w:rsid w:val="00892EDD"/>
    <w:rPr>
      <w:b/>
      <w:color w:val="000000"/>
      <w:shd w:val="clear" w:color="auto" w:fill="auto"/>
    </w:rPr>
  </w:style>
  <w:style w:type="character" w:customStyle="1" w:styleId="WW8Num17z1">
    <w:name w:val="WW8Num17z1"/>
    <w:rsid w:val="00892EDD"/>
    <w:rPr>
      <w:rFonts w:ascii="Wingdings" w:hAnsi="Wingdings" w:cs="Wingdings"/>
      <w:b/>
      <w:shd w:val="clear" w:color="auto" w:fill="auto"/>
    </w:rPr>
  </w:style>
  <w:style w:type="character" w:customStyle="1" w:styleId="WW8Num18z0">
    <w:name w:val="WW8Num18z0"/>
    <w:rsid w:val="00892EDD"/>
    <w:rPr>
      <w:b/>
      <w:color w:val="000000"/>
      <w:shd w:val="clear" w:color="auto" w:fill="auto"/>
    </w:rPr>
  </w:style>
  <w:style w:type="character" w:customStyle="1" w:styleId="WW8Num18z1">
    <w:name w:val="WW8Num18z1"/>
    <w:rsid w:val="00892EDD"/>
    <w:rPr>
      <w:rFonts w:ascii="Wingdings" w:hAnsi="Wingdings" w:cs="Wingdings"/>
      <w:b/>
      <w:shd w:val="clear" w:color="auto" w:fill="auto"/>
    </w:rPr>
  </w:style>
  <w:style w:type="character" w:customStyle="1" w:styleId="WW8Num19z0">
    <w:name w:val="WW8Num19z0"/>
    <w:rsid w:val="00892EDD"/>
    <w:rPr>
      <w:rFonts w:ascii="Wingdings" w:hAnsi="Wingdings" w:cs="Wingdings"/>
      <w:b/>
      <w:shd w:val="clear" w:color="auto" w:fill="auto"/>
    </w:rPr>
  </w:style>
  <w:style w:type="character" w:customStyle="1" w:styleId="WW8Num20z0">
    <w:name w:val="WW8Num20z0"/>
    <w:rsid w:val="00892EDD"/>
    <w:rPr>
      <w:rFonts w:ascii="Wingdings" w:hAnsi="Wingdings" w:cs="Wingdings"/>
    </w:rPr>
  </w:style>
  <w:style w:type="character" w:customStyle="1" w:styleId="WW8Num21z0">
    <w:name w:val="WW8Num21z0"/>
    <w:rsid w:val="00892EDD"/>
    <w:rPr>
      <w:b/>
      <w:shd w:val="clear" w:color="auto" w:fill="auto"/>
    </w:rPr>
  </w:style>
  <w:style w:type="character" w:customStyle="1" w:styleId="WW8Num21z1">
    <w:name w:val="WW8Num21z1"/>
    <w:rsid w:val="00892EDD"/>
    <w:rPr>
      <w:rFonts w:ascii="Wingdings" w:hAnsi="Wingdings" w:cs="Wingdings"/>
      <w:b/>
      <w:shd w:val="clear" w:color="auto" w:fill="auto"/>
    </w:rPr>
  </w:style>
  <w:style w:type="character" w:customStyle="1" w:styleId="WW8Num22z0">
    <w:name w:val="WW8Num22z0"/>
    <w:rsid w:val="00892EDD"/>
    <w:rPr>
      <w:rFonts w:ascii="Courier New" w:hAnsi="Courier New" w:cs="Courier New"/>
    </w:rPr>
  </w:style>
  <w:style w:type="character" w:customStyle="1" w:styleId="WW8Num22z1">
    <w:name w:val="WW8Num22z1"/>
    <w:rsid w:val="00892EDD"/>
    <w:rPr>
      <w:rFonts w:ascii="Wingdings" w:hAnsi="Wingdings" w:cs="Wingdings"/>
    </w:rPr>
  </w:style>
  <w:style w:type="character" w:customStyle="1" w:styleId="WW8Num23z0">
    <w:name w:val="WW8Num23z0"/>
    <w:rsid w:val="00892EDD"/>
    <w:rPr>
      <w:rFonts w:ascii="Wingdings" w:hAnsi="Wingdings" w:cs="Wingdings"/>
      <w:b/>
      <w:shd w:val="clear" w:color="auto" w:fill="auto"/>
    </w:rPr>
  </w:style>
  <w:style w:type="character" w:customStyle="1" w:styleId="WW8Num24z0">
    <w:name w:val="WW8Num24z0"/>
    <w:rsid w:val="00892EDD"/>
    <w:rPr>
      <w:rFonts w:ascii="Wingdings" w:hAnsi="Wingdings" w:cs="Wingdings"/>
    </w:rPr>
  </w:style>
  <w:style w:type="character" w:customStyle="1" w:styleId="WW8Num25z0">
    <w:name w:val="WW8Num25z0"/>
    <w:rsid w:val="00892EDD"/>
    <w:rPr>
      <w:rFonts w:ascii="Courier New" w:hAnsi="Courier New" w:cs="Courier New"/>
    </w:rPr>
  </w:style>
  <w:style w:type="character" w:customStyle="1" w:styleId="WW8Num25z1">
    <w:name w:val="WW8Num25z1"/>
    <w:rsid w:val="00892EDD"/>
    <w:rPr>
      <w:rFonts w:ascii="Wingdings" w:hAnsi="Wingdings" w:cs="Wingdings"/>
    </w:rPr>
  </w:style>
  <w:style w:type="character" w:customStyle="1" w:styleId="WW8Num26z0">
    <w:name w:val="WW8Num26z0"/>
    <w:rsid w:val="00892EDD"/>
    <w:rPr>
      <w:b/>
      <w:color w:val="000000"/>
      <w:shd w:val="clear" w:color="auto" w:fill="auto"/>
    </w:rPr>
  </w:style>
  <w:style w:type="character" w:customStyle="1" w:styleId="WW8Num26z1">
    <w:name w:val="WW8Num26z1"/>
    <w:rsid w:val="00892EDD"/>
    <w:rPr>
      <w:rFonts w:ascii="Wingdings" w:hAnsi="Wingdings" w:cs="Wingdings"/>
      <w:b/>
      <w:shd w:val="clear" w:color="auto" w:fill="auto"/>
    </w:rPr>
  </w:style>
  <w:style w:type="character" w:customStyle="1" w:styleId="WW8Num27z0">
    <w:name w:val="WW8Num27z0"/>
    <w:rsid w:val="00892EDD"/>
    <w:rPr>
      <w:rFonts w:ascii="Courier New" w:hAnsi="Courier New" w:cs="Courier New"/>
      <w:b w:val="0"/>
    </w:rPr>
  </w:style>
  <w:style w:type="character" w:customStyle="1" w:styleId="WW8Num28z0">
    <w:name w:val="WW8Num28z0"/>
    <w:rsid w:val="00892EDD"/>
    <w:rPr>
      <w:rFonts w:ascii="Wingdings" w:hAnsi="Wingdings" w:cs="Wingdings"/>
    </w:rPr>
  </w:style>
  <w:style w:type="character" w:customStyle="1" w:styleId="WW-DefaultParagraphFont">
    <w:name w:val="WW-Default Paragraph Font"/>
    <w:rsid w:val="00892EDD"/>
  </w:style>
  <w:style w:type="character" w:styleId="PageNumber">
    <w:name w:val="page number"/>
    <w:basedOn w:val="WW-DefaultParagraphFont"/>
    <w:rsid w:val="00892EDD"/>
  </w:style>
  <w:style w:type="character" w:customStyle="1" w:styleId="Bechtel">
    <w:name w:val="Bechtel"/>
    <w:rsid w:val="00892EDD"/>
    <w:rPr>
      <w:rFonts w:ascii="Arial" w:hAnsi="Arial" w:cs="Arial"/>
      <w:color w:val="000080"/>
      <w:sz w:val="20"/>
      <w:szCs w:val="20"/>
    </w:rPr>
  </w:style>
  <w:style w:type="character" w:styleId="Hyperlink">
    <w:name w:val="Hyperlink"/>
    <w:rsid w:val="00892EDD"/>
    <w:rPr>
      <w:color w:val="0000FF"/>
      <w:u w:val="single"/>
    </w:rPr>
  </w:style>
  <w:style w:type="character" w:customStyle="1" w:styleId="BodyText2Char">
    <w:name w:val="Body Text 2 Char"/>
    <w:rsid w:val="00892EDD"/>
    <w:rPr>
      <w:rFonts w:ascii="Arial" w:eastAsia="MS Mincho" w:hAnsi="Arial" w:cs="Arial"/>
      <w:sz w:val="22"/>
      <w:szCs w:val="24"/>
      <w:lang w:val="en-US" w:eastAsia="ar-SA" w:bidi="ar-SA"/>
    </w:rPr>
  </w:style>
  <w:style w:type="character" w:customStyle="1" w:styleId="textbg">
    <w:name w:val="textbg"/>
    <w:basedOn w:val="WW-DefaultParagraphFont"/>
    <w:rsid w:val="00892EDD"/>
  </w:style>
  <w:style w:type="paragraph" w:customStyle="1" w:styleId="Heading">
    <w:name w:val="Heading"/>
    <w:basedOn w:val="Normal"/>
    <w:next w:val="BodyText"/>
    <w:rsid w:val="00892EDD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rsid w:val="00892EDD"/>
    <w:pPr>
      <w:spacing w:after="120"/>
    </w:pPr>
  </w:style>
  <w:style w:type="paragraph" w:styleId="List">
    <w:name w:val="List"/>
    <w:basedOn w:val="BodyText"/>
    <w:rsid w:val="00892EDD"/>
    <w:rPr>
      <w:rFonts w:cs="Mangal"/>
    </w:rPr>
  </w:style>
  <w:style w:type="paragraph" w:styleId="Caption">
    <w:name w:val="caption"/>
    <w:basedOn w:val="Normal"/>
    <w:qFormat/>
    <w:rsid w:val="00892ED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92EDD"/>
    <w:pPr>
      <w:suppressLineNumbers/>
    </w:pPr>
    <w:rPr>
      <w:rFonts w:cs="Mangal"/>
    </w:rPr>
  </w:style>
  <w:style w:type="paragraph" w:customStyle="1" w:styleId="DefaultText">
    <w:name w:val="Default Text"/>
    <w:basedOn w:val="Normal"/>
    <w:rsid w:val="00892EDD"/>
  </w:style>
  <w:style w:type="paragraph" w:styleId="Header">
    <w:name w:val="header"/>
    <w:basedOn w:val="Normal"/>
    <w:rsid w:val="00892EDD"/>
    <w:pPr>
      <w:tabs>
        <w:tab w:val="center" w:pos="4320"/>
        <w:tab w:val="right" w:pos="8640"/>
      </w:tabs>
    </w:pPr>
    <w:rPr>
      <w:sz w:val="22"/>
      <w:lang w:val="en-GB"/>
    </w:rPr>
  </w:style>
  <w:style w:type="paragraph" w:styleId="Footer">
    <w:name w:val="footer"/>
    <w:basedOn w:val="Normal"/>
    <w:rsid w:val="00892EDD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892EDD"/>
    <w:pPr>
      <w:jc w:val="both"/>
    </w:pPr>
    <w:rPr>
      <w:sz w:val="22"/>
    </w:rPr>
  </w:style>
  <w:style w:type="paragraph" w:styleId="Subtitle">
    <w:name w:val="Subtitle"/>
    <w:basedOn w:val="Normal"/>
    <w:next w:val="BodyText"/>
    <w:qFormat/>
    <w:rsid w:val="00892EDD"/>
    <w:pPr>
      <w:ind w:left="1440" w:firstLine="720"/>
    </w:pPr>
  </w:style>
  <w:style w:type="paragraph" w:styleId="ListBullet2">
    <w:name w:val="List Bullet 2"/>
    <w:basedOn w:val="Normal"/>
    <w:rsid w:val="00892EDD"/>
    <w:pPr>
      <w:jc w:val="both"/>
    </w:pPr>
    <w:rPr>
      <w:rFonts w:ascii="Book Antiqua" w:hAnsi="Book Antiqua" w:cs="Book Antiqua"/>
      <w:bCs w:val="0"/>
      <w:iCs/>
      <w:lang w:val="en-GB"/>
    </w:rPr>
  </w:style>
  <w:style w:type="paragraph" w:customStyle="1" w:styleId="TableContents">
    <w:name w:val="Table Contents"/>
    <w:basedOn w:val="Normal"/>
    <w:rsid w:val="00892EDD"/>
    <w:pPr>
      <w:suppressLineNumbers/>
    </w:pPr>
  </w:style>
  <w:style w:type="paragraph" w:customStyle="1" w:styleId="TableHeading">
    <w:name w:val="Table Heading"/>
    <w:basedOn w:val="TableContents"/>
    <w:rsid w:val="00892EDD"/>
    <w:pPr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461"/>
    <w:rPr>
      <w:rFonts w:ascii="Tahoma" w:eastAsia="Arial Unicode MS" w:hAnsi="Tahoma" w:cs="Tahoma"/>
      <w:bCs/>
      <w:color w:val="000000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pon.j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23585-390E-46C5-ADDA-3172A099C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</vt:lpstr>
    </vt:vector>
  </TitlesOfParts>
  <Company/>
  <LinksUpToDate>false</LinksUpToDate>
  <CharactersWithSpaces>8955</CharactersWithSpaces>
  <SharedDoc>false</SharedDoc>
  <HLinks>
    <vt:vector size="6" baseType="variant">
      <vt:variant>
        <vt:i4>7012388</vt:i4>
      </vt:variant>
      <vt:variant>
        <vt:i4>0</vt:i4>
      </vt:variant>
      <vt:variant>
        <vt:i4>0</vt:i4>
      </vt:variant>
      <vt:variant>
        <vt:i4>5</vt:i4>
      </vt:variant>
      <vt:variant>
        <vt:lpwstr>http://www.qpon.jp/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</dc:title>
  <dc:subject/>
  <dc:creator>AJAY</dc:creator>
  <cp:keywords/>
  <cp:lastModifiedBy>Anirudh Munj</cp:lastModifiedBy>
  <cp:revision>2</cp:revision>
  <cp:lastPrinted>2015-12-11T18:04:00Z</cp:lastPrinted>
  <dcterms:created xsi:type="dcterms:W3CDTF">2018-12-17T07:00:00Z</dcterms:created>
  <dcterms:modified xsi:type="dcterms:W3CDTF">2018-12-17T07:00:00Z</dcterms:modified>
</cp:coreProperties>
</file>