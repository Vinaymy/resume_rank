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C5" w:rsidRPr="008A58C5" w:rsidRDefault="0062548A" w:rsidP="002B7BAE">
      <w:pPr>
        <w:spacing w:before="120"/>
        <w:ind w:left="-270"/>
        <w:rPr>
          <w:rFonts w:ascii="Arial Black" w:hAnsi="Arial Black" w:cs="Lucida Sans Unicode"/>
          <w:b/>
          <w:sz w:val="25"/>
          <w:szCs w:val="25"/>
        </w:rPr>
      </w:pPr>
      <w:bookmarkStart w:id="0" w:name="_GoBack"/>
      <w:bookmarkEnd w:id="0"/>
      <w:r>
        <w:rPr>
          <w:rFonts w:ascii="Calibri" w:eastAsia="Arial Unicode MS" w:hAnsi="Calibri" w:cs="Arial"/>
          <w:bCs/>
        </w:rPr>
        <w:t xml:space="preserve">                                  </w:t>
      </w:r>
      <w:r w:rsidR="001D3ADA">
        <w:rPr>
          <w:rFonts w:ascii="Calibri" w:eastAsia="Arial Unicode MS" w:hAnsi="Calibri" w:cs="Arial"/>
          <w:bCs/>
        </w:rPr>
        <w:t xml:space="preserve">                         </w:t>
      </w:r>
      <w:r w:rsidR="002B7BAE">
        <w:rPr>
          <w:rFonts w:ascii="Calibri" w:eastAsia="Arial Unicode MS" w:hAnsi="Calibri" w:cs="Arial"/>
          <w:bCs/>
        </w:rPr>
        <w:t xml:space="preserve">                   </w:t>
      </w:r>
      <w:r w:rsidR="008A58C5" w:rsidRPr="008A58C5">
        <w:rPr>
          <w:rFonts w:ascii="Arial Black" w:hAnsi="Arial Black" w:cs="Lucida Sans Unicode"/>
          <w:b/>
          <w:sz w:val="25"/>
          <w:szCs w:val="25"/>
        </w:rPr>
        <w:t>JEETENDRA PANDEY</w:t>
      </w:r>
    </w:p>
    <w:p w:rsidR="00E77C1F" w:rsidRDefault="00182E5C" w:rsidP="00E77C1F">
      <w:pPr>
        <w:pStyle w:val="NoSpacing"/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Mobile: +91 </w:t>
      </w:r>
      <w:r w:rsidR="00073E1D">
        <w:rPr>
          <w:rFonts w:ascii="Verdana" w:hAnsi="Verdana" w:cs="Arial"/>
          <w:sz w:val="17"/>
          <w:szCs w:val="17"/>
        </w:rPr>
        <w:t>7696616816</w:t>
      </w:r>
      <w:r w:rsidR="008A58C5">
        <w:rPr>
          <w:rFonts w:ascii="Verdana" w:hAnsi="Verdana" w:cs="Arial"/>
          <w:sz w:val="17"/>
          <w:szCs w:val="17"/>
        </w:rPr>
        <w:t xml:space="preserve"> ~ E-Mail: pandey.jeetendra007</w:t>
      </w:r>
      <w:r w:rsidR="00E77C1F">
        <w:rPr>
          <w:rFonts w:ascii="Verdana" w:hAnsi="Verdana" w:cs="Arial"/>
          <w:sz w:val="17"/>
          <w:szCs w:val="17"/>
        </w:rPr>
        <w:t>@gmail.com</w:t>
      </w:r>
    </w:p>
    <w:p w:rsidR="00FC4D4E" w:rsidRDefault="00E77C1F" w:rsidP="00E77C1F">
      <w:pPr>
        <w:spacing w:before="120"/>
        <w:ind w:left="-270"/>
        <w:rPr>
          <w:rFonts w:ascii="Verdana" w:hAnsi="Verdana" w:cs="Arial"/>
          <w:b/>
          <w:noProof/>
          <w:color w:val="000000"/>
          <w:sz w:val="17"/>
          <w:szCs w:val="17"/>
          <w:lang w:val="en-IN" w:eastAsia="en-IN"/>
        </w:rPr>
      </w:pPr>
      <w:r>
        <w:rPr>
          <w:rFonts w:ascii="Calibri" w:eastAsia="Arial Unicode MS" w:hAnsi="Calibri" w:cs="Arial"/>
          <w:bCs/>
        </w:rPr>
        <w:t xml:space="preserve">                                         </w:t>
      </w:r>
      <w:r w:rsidR="004558EE" w:rsidRPr="004558EE">
        <w:rPr>
          <w:rFonts w:ascii="Verdana" w:hAnsi="Verdana" w:cs="Arial"/>
          <w:b/>
          <w:noProof/>
          <w:color w:val="000000"/>
          <w:sz w:val="17"/>
          <w:szCs w:val="17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34.95pt;height:8.75pt;visibility:visible" filled="t">
            <v:imagedata r:id="rId7" o:title=""/>
          </v:shape>
        </w:pict>
      </w:r>
    </w:p>
    <w:p w:rsidR="001E0FC4" w:rsidRPr="00E77C1F" w:rsidRDefault="001E0FC4" w:rsidP="00E77C1F">
      <w:pPr>
        <w:spacing w:before="120"/>
        <w:ind w:left="-270"/>
        <w:rPr>
          <w:rFonts w:ascii="Calibri" w:eastAsia="Arial Unicode MS" w:hAnsi="Calibri" w:cs="Arial"/>
          <w:bCs/>
        </w:rPr>
      </w:pPr>
    </w:p>
    <w:p w:rsidR="00C419E0" w:rsidRPr="00552AB2" w:rsidRDefault="00CF5B2F" w:rsidP="00552AB2">
      <w:pPr>
        <w:pBdr>
          <w:top w:val="single" w:sz="4" w:space="1" w:color="808080"/>
          <w:bottom w:val="single" w:sz="4" w:space="0" w:color="808080"/>
        </w:pBdr>
        <w:shd w:val="clear" w:color="auto" w:fill="F2F2F2"/>
        <w:ind w:firstLine="720"/>
        <w:rPr>
          <w:rFonts w:ascii="Calibri" w:hAnsi="Calibri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Pr="00552AB2">
        <w:rPr>
          <w:rFonts w:ascii="Calibri" w:hAnsi="Calibri" w:cs="Arial"/>
          <w:b/>
          <w:sz w:val="24"/>
          <w:szCs w:val="24"/>
          <w:u w:val="single"/>
        </w:rPr>
        <w:t xml:space="preserve"> CAREER </w:t>
      </w:r>
      <w:r w:rsidR="008A58C5">
        <w:rPr>
          <w:rFonts w:ascii="Calibri" w:hAnsi="Calibri" w:cs="Arial"/>
          <w:b/>
          <w:sz w:val="24"/>
          <w:szCs w:val="24"/>
          <w:u w:val="single"/>
        </w:rPr>
        <w:t>O</w:t>
      </w:r>
      <w:r w:rsidRPr="00552AB2">
        <w:rPr>
          <w:rFonts w:ascii="Calibri" w:hAnsi="Calibri" w:cs="Arial"/>
          <w:b/>
          <w:sz w:val="24"/>
          <w:szCs w:val="24"/>
          <w:u w:val="single"/>
        </w:rPr>
        <w:t>BJECTIVE</w:t>
      </w:r>
    </w:p>
    <w:p w:rsidR="008A58C5" w:rsidRPr="008A58C5" w:rsidRDefault="008A58C5" w:rsidP="008A58C5">
      <w:pPr>
        <w:rPr>
          <w:rFonts w:ascii="Calibri" w:hAnsi="Calibri" w:cs="Calibri"/>
          <w:i/>
        </w:rPr>
      </w:pPr>
      <w:r w:rsidRPr="008A58C5">
        <w:rPr>
          <w:rFonts w:ascii="Calibri" w:hAnsi="Calibri" w:cs="Calibri"/>
          <w:i/>
        </w:rPr>
        <w:t xml:space="preserve">To be a part of a organization which offers me challenging opportunities to explore the best possible potential in </w:t>
      </w:r>
      <w:r w:rsidR="006D5321">
        <w:rPr>
          <w:rFonts w:ascii="Calibri" w:hAnsi="Calibri" w:cs="Calibri"/>
          <w:i/>
        </w:rPr>
        <w:t xml:space="preserve">technical field to its fullest </w:t>
      </w:r>
      <w:r w:rsidRPr="008A58C5">
        <w:rPr>
          <w:rFonts w:ascii="Calibri" w:hAnsi="Calibri" w:cs="Calibri"/>
          <w:i/>
        </w:rPr>
        <w:t>share and enrich my knowledge and contribute to the growth of the organization.</w:t>
      </w:r>
    </w:p>
    <w:p w:rsidR="00C419E0" w:rsidRPr="008A58C5" w:rsidRDefault="00C419E0">
      <w:pPr>
        <w:jc w:val="both"/>
        <w:rPr>
          <w:i/>
        </w:rPr>
      </w:pPr>
    </w:p>
    <w:p w:rsidR="00C419E0" w:rsidRPr="00552AB2" w:rsidRDefault="00CF5B2F" w:rsidP="00552AB2">
      <w:pPr>
        <w:pBdr>
          <w:top w:val="single" w:sz="4" w:space="1" w:color="808080"/>
          <w:bottom w:val="single" w:sz="4" w:space="0" w:color="808080"/>
        </w:pBdr>
        <w:shd w:val="clear" w:color="auto" w:fill="F2F2F2"/>
        <w:ind w:firstLine="720"/>
        <w:rPr>
          <w:rFonts w:ascii="Calibri" w:eastAsia="Arial Unicode MS" w:hAnsi="Calibri" w:cs="Arial"/>
          <w:b/>
          <w:sz w:val="24"/>
          <w:szCs w:val="24"/>
          <w:u w:val="single"/>
        </w:rPr>
      </w:pPr>
      <w:r>
        <w:rPr>
          <w:rFonts w:ascii="Arial" w:eastAsia="Arial Unicode MS" w:hAnsi="Arial" w:cs="Arial"/>
          <w:b/>
        </w:rPr>
        <w:t xml:space="preserve">                                                 </w:t>
      </w:r>
      <w:r w:rsidRPr="00552AB2">
        <w:rPr>
          <w:rFonts w:ascii="Calibri" w:eastAsia="Arial Unicode MS" w:hAnsi="Calibri" w:cs="Arial"/>
          <w:b/>
          <w:sz w:val="24"/>
          <w:szCs w:val="24"/>
          <w:u w:val="single"/>
        </w:rPr>
        <w:t>PROFESSIONAL SUMMARY</w:t>
      </w:r>
    </w:p>
    <w:p w:rsidR="000800F0" w:rsidRPr="0054028E" w:rsidRDefault="000800F0" w:rsidP="00A94B30">
      <w:pPr>
        <w:numPr>
          <w:ilvl w:val="0"/>
          <w:numId w:val="8"/>
        </w:numPr>
        <w:suppressAutoHyphens w:val="0"/>
        <w:overflowPunct/>
        <w:spacing w:before="100" w:beforeAutospacing="1" w:after="100" w:afterAutospacing="1"/>
        <w:jc w:val="both"/>
        <w:rPr>
          <w:rFonts w:ascii="Calibri" w:hAnsi="Calibri"/>
          <w:color w:val="000000"/>
        </w:rPr>
      </w:pPr>
      <w:r w:rsidRPr="0054028E">
        <w:rPr>
          <w:rFonts w:ascii="Calibri" w:hAnsi="Calibri"/>
          <w:color w:val="000000"/>
        </w:rPr>
        <w:t>Excellent skills in working successfully in a multi-stakeholder environment, focusing on higher team productivity.</w:t>
      </w:r>
    </w:p>
    <w:p w:rsidR="0059357C" w:rsidRPr="002B7BAE" w:rsidRDefault="000800F0" w:rsidP="00A94B30">
      <w:pPr>
        <w:numPr>
          <w:ilvl w:val="0"/>
          <w:numId w:val="8"/>
        </w:numPr>
        <w:suppressAutoHyphens w:val="0"/>
        <w:overflowPunct/>
        <w:spacing w:before="100" w:beforeAutospacing="1" w:after="100" w:afterAutospacing="1"/>
        <w:jc w:val="both"/>
        <w:rPr>
          <w:rFonts w:ascii="Calibri" w:hAnsi="Calibri"/>
          <w:color w:val="000000"/>
        </w:rPr>
      </w:pPr>
      <w:r w:rsidRPr="002B7BAE">
        <w:rPr>
          <w:rFonts w:ascii="Calibri" w:hAnsi="Calibri"/>
          <w:color w:val="000000"/>
        </w:rPr>
        <w:t>Good communication skill with ability to adapt new environment and perform well.</w:t>
      </w:r>
    </w:p>
    <w:p w:rsidR="00C419E0" w:rsidRPr="00CF5B2F" w:rsidRDefault="00495B8A" w:rsidP="00552AB2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eastAsia="Arial Unicode MS" w:hAnsi="Calibri" w:cs="Arial"/>
          <w:b/>
          <w:sz w:val="24"/>
          <w:szCs w:val="24"/>
          <w:u w:val="single"/>
        </w:rPr>
      </w:pPr>
      <w:r>
        <w:rPr>
          <w:rFonts w:ascii="Calibri" w:eastAsia="Arial Unicode MS" w:hAnsi="Calibri" w:cs="Arial"/>
          <w:b/>
          <w:sz w:val="24"/>
          <w:szCs w:val="24"/>
          <w:u w:val="single"/>
        </w:rPr>
        <w:t>PROFESSIONAL WORK</w:t>
      </w:r>
    </w:p>
    <w:p w:rsidR="00C419E0" w:rsidRDefault="00C419E0">
      <w:pPr>
        <w:rPr>
          <w:rFonts w:ascii="Arial" w:hAnsi="Arial" w:cs="Arial"/>
        </w:rPr>
      </w:pPr>
    </w:p>
    <w:p w:rsidR="00CA1B66" w:rsidRPr="004558EE" w:rsidRDefault="00572EA3">
      <w:pPr>
        <w:rPr>
          <w:rFonts w:ascii="Calibri" w:hAnsi="Calibri" w:cs="Arial"/>
          <w:sz w:val="22"/>
          <w:szCs w:val="22"/>
        </w:rPr>
      </w:pPr>
      <w:r w:rsidRPr="004558EE">
        <w:rPr>
          <w:rFonts w:ascii="Calibri" w:hAnsi="Calibri" w:cs="Arial"/>
          <w:sz w:val="22"/>
          <w:szCs w:val="22"/>
        </w:rPr>
        <w:t xml:space="preserve">I have  2 </w:t>
      </w:r>
      <w:r w:rsidR="00CA1B66" w:rsidRPr="004558EE">
        <w:rPr>
          <w:rFonts w:ascii="Calibri" w:hAnsi="Calibri" w:cs="Arial"/>
          <w:sz w:val="22"/>
          <w:szCs w:val="22"/>
        </w:rPr>
        <w:t>year experience in website development .</w:t>
      </w:r>
      <w:r w:rsidR="00CA1B66" w:rsidRPr="004558EE">
        <w:rPr>
          <w:rFonts w:ascii="Calibri" w:hAnsi="Calibri"/>
          <w:b/>
          <w:sz w:val="22"/>
          <w:szCs w:val="22"/>
        </w:rPr>
        <w:t xml:space="preserve">  </w:t>
      </w:r>
      <w:r w:rsidR="00CA1B66" w:rsidRPr="004558EE">
        <w:rPr>
          <w:rFonts w:ascii="Calibri" w:hAnsi="Calibri"/>
          <w:sz w:val="22"/>
          <w:szCs w:val="22"/>
        </w:rPr>
        <w:t xml:space="preserve">I am Currently  working in </w:t>
      </w:r>
      <w:r>
        <w:t>Bolder Technologies</w:t>
      </w:r>
      <w:r w:rsidR="00CA1B66" w:rsidRPr="004558EE">
        <w:rPr>
          <w:rFonts w:ascii="Calibri" w:hAnsi="Calibri"/>
          <w:sz w:val="22"/>
          <w:szCs w:val="22"/>
        </w:rPr>
        <w:t xml:space="preserve"> company as a     PHP  Developer (</w:t>
      </w:r>
      <w:r w:rsidRPr="004558EE">
        <w:rPr>
          <w:rFonts w:ascii="Calibri" w:hAnsi="Calibri"/>
          <w:sz w:val="22"/>
          <w:szCs w:val="22"/>
        </w:rPr>
        <w:t xml:space="preserve"> </w:t>
      </w:r>
      <w:hyperlink r:id="rId8" w:history="1">
        <w:r w:rsidRPr="00DC5D78">
          <w:rPr>
            <w:rStyle w:val="Hyperlink"/>
          </w:rPr>
          <w:t>http://www.boldertechno.com/</w:t>
        </w:r>
      </w:hyperlink>
      <w:r>
        <w:t xml:space="preserve"> </w:t>
      </w:r>
      <w:r w:rsidR="00CA1B66" w:rsidRPr="004558EE">
        <w:rPr>
          <w:rFonts w:ascii="Calibri" w:hAnsi="Calibri"/>
          <w:sz w:val="22"/>
          <w:szCs w:val="22"/>
        </w:rPr>
        <w:t xml:space="preserve"> ) </w:t>
      </w:r>
      <w:r w:rsidR="00CA1B66" w:rsidRPr="004558EE">
        <w:rPr>
          <w:rFonts w:ascii="Calibri" w:hAnsi="Calibri" w:cs="Arial"/>
          <w:sz w:val="22"/>
          <w:szCs w:val="22"/>
        </w:rPr>
        <w:t xml:space="preserve"> </w:t>
      </w:r>
    </w:p>
    <w:p w:rsidR="00CA1B66" w:rsidRPr="004558EE" w:rsidRDefault="00CA1B66">
      <w:pPr>
        <w:rPr>
          <w:rFonts w:ascii="Calibri" w:hAnsi="Calibri" w:cs="Arial"/>
          <w:sz w:val="22"/>
          <w:szCs w:val="22"/>
        </w:rPr>
      </w:pPr>
    </w:p>
    <w:p w:rsidR="002D6590" w:rsidRPr="0024131C" w:rsidRDefault="00CA1B66" w:rsidP="002D6590">
      <w:pPr>
        <w:pStyle w:val="HTMLPreformatted"/>
        <w:rPr>
          <w:rFonts w:ascii="Calibri" w:hAnsi="Calibri" w:cs="Calibri"/>
          <w:b/>
          <w:iCs/>
        </w:rPr>
      </w:pPr>
      <w:r w:rsidRPr="0024131C">
        <w:rPr>
          <w:rFonts w:ascii="Calibri" w:hAnsi="Calibri" w:cs="Calibri"/>
          <w:b/>
          <w:bCs/>
          <w:color w:val="000000"/>
        </w:rPr>
        <w:t xml:space="preserve">         </w:t>
      </w:r>
      <w:r>
        <w:rPr>
          <w:rFonts w:ascii="Calibri" w:hAnsi="Calibri" w:cs="Calibri"/>
          <w:b/>
          <w:bCs/>
          <w:color w:val="000000"/>
        </w:rPr>
        <w:t xml:space="preserve">    </w:t>
      </w:r>
      <w:r w:rsidRPr="0024131C">
        <w:rPr>
          <w:rFonts w:ascii="Calibri" w:hAnsi="Calibri" w:cs="Calibri"/>
          <w:b/>
          <w:bCs/>
          <w:color w:val="000000"/>
        </w:rPr>
        <w:t xml:space="preserve"> </w:t>
      </w:r>
      <w:r w:rsidR="002D6590">
        <w:rPr>
          <w:rFonts w:ascii="Calibri" w:hAnsi="Calibri" w:cs="Calibri"/>
          <w:b/>
          <w:bCs/>
          <w:iCs/>
          <w:color w:val="000000"/>
        </w:rPr>
        <w:t xml:space="preserve"> </w:t>
      </w:r>
      <w:r w:rsidR="002D6590" w:rsidRPr="0024131C">
        <w:rPr>
          <w:rFonts w:ascii="Calibri" w:hAnsi="Calibri" w:cs="Calibri"/>
          <w:b/>
          <w:bCs/>
          <w:color w:val="000000"/>
        </w:rPr>
        <w:t xml:space="preserve"> </w:t>
      </w:r>
      <w:r w:rsidR="002D6590" w:rsidRPr="0024131C">
        <w:rPr>
          <w:rFonts w:ascii="Calibri" w:hAnsi="Calibri" w:cs="Calibri"/>
          <w:iCs/>
        </w:rPr>
        <w:t xml:space="preserve">Project Title      </w:t>
      </w:r>
      <w:r w:rsidR="002D6590">
        <w:rPr>
          <w:rFonts w:ascii="Calibri" w:hAnsi="Calibri" w:cs="Calibri"/>
          <w:iCs/>
        </w:rPr>
        <w:t xml:space="preserve"> </w:t>
      </w:r>
      <w:r w:rsidR="002D6590" w:rsidRPr="0024131C">
        <w:rPr>
          <w:rFonts w:ascii="Calibri" w:hAnsi="Calibri" w:cs="Calibri"/>
          <w:iCs/>
        </w:rPr>
        <w:t xml:space="preserve">  :   </w:t>
      </w:r>
      <w:r w:rsidR="002D6590" w:rsidRPr="002D6590">
        <w:rPr>
          <w:rFonts w:ascii="Times New Roman" w:hAnsi="Times New Roman" w:cs="Times New Roman"/>
          <w:b/>
        </w:rPr>
        <w:t>Elite Real Estate</w:t>
      </w:r>
    </w:p>
    <w:p w:rsidR="002D6590" w:rsidRDefault="002D6590" w:rsidP="002D6590">
      <w:pPr>
        <w:ind w:left="222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iCs/>
        </w:rPr>
        <w:t xml:space="preserve">          </w:t>
      </w:r>
      <w:r w:rsidRPr="0024131C">
        <w:rPr>
          <w:rFonts w:ascii="Calibri" w:hAnsi="Calibri" w:cs="Calibri"/>
          <w:iCs/>
        </w:rPr>
        <w:t xml:space="preserve">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2D6590" w:rsidRDefault="002D6590" w:rsidP="00CA1B66">
      <w:pPr>
        <w:rPr>
          <w:rFonts w:ascii="Calibri" w:hAnsi="Calibri" w:cs="Calibri"/>
          <w:b/>
          <w:bCs/>
          <w:color w:val="000000"/>
        </w:rPr>
      </w:pPr>
    </w:p>
    <w:p w:rsidR="00CA1B66" w:rsidRPr="0024131C" w:rsidRDefault="002D6590" w:rsidP="00CA1B66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iCs/>
        </w:rPr>
        <w:t xml:space="preserve">              </w:t>
      </w:r>
      <w:r w:rsidR="00CA1B66" w:rsidRPr="0024131C">
        <w:rPr>
          <w:rFonts w:ascii="Calibri" w:hAnsi="Calibri" w:cs="Calibri"/>
          <w:iCs/>
        </w:rPr>
        <w:t xml:space="preserve">Project Title      </w:t>
      </w:r>
      <w:r w:rsidR="00CA1B66">
        <w:rPr>
          <w:rFonts w:ascii="Calibri" w:hAnsi="Calibri" w:cs="Calibri"/>
          <w:iCs/>
        </w:rPr>
        <w:t xml:space="preserve"> </w:t>
      </w:r>
      <w:r w:rsidR="00CA1B66" w:rsidRPr="0024131C">
        <w:rPr>
          <w:rFonts w:ascii="Calibri" w:hAnsi="Calibri" w:cs="Calibri"/>
          <w:iCs/>
        </w:rPr>
        <w:t xml:space="preserve">  :   </w:t>
      </w:r>
      <w:r w:rsidR="00CA1B66">
        <w:rPr>
          <w:rStyle w:val="Strong"/>
        </w:rPr>
        <w:t>Custom Diesel Express</w:t>
      </w:r>
    </w:p>
    <w:p w:rsidR="00CA1B66" w:rsidRDefault="00CA1B66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 w:rsidR="009C4342"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FC1233" w:rsidRDefault="00FC1233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  <w:r>
        <w:rPr>
          <w:rFonts w:ascii="Calibri" w:hAnsi="Calibri" w:cs="Calibri"/>
          <w:b/>
          <w:bCs/>
          <w:iCs/>
          <w:color w:val="000000"/>
        </w:rPr>
        <w:t xml:space="preserve">  </w:t>
      </w:r>
    </w:p>
    <w:p w:rsidR="00FC1233" w:rsidRPr="0024131C" w:rsidRDefault="00FC1233" w:rsidP="00FC1233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bCs/>
          <w:iCs/>
          <w:color w:val="000000"/>
        </w:rPr>
        <w:t xml:space="preserve">              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r>
        <w:rPr>
          <w:rStyle w:val="Strong"/>
        </w:rPr>
        <w:t>3CJ Globa</w:t>
      </w:r>
    </w:p>
    <w:p w:rsidR="00FC1233" w:rsidRDefault="00FC1233" w:rsidP="00FC1233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FC1233" w:rsidRDefault="00FC1233" w:rsidP="00FC1233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FC1233" w:rsidRPr="0024131C" w:rsidRDefault="00FC1233" w:rsidP="00FC1233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iCs/>
        </w:rPr>
        <w:t xml:space="preserve">             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r w:rsidRPr="00FC1233">
        <w:rPr>
          <w:rStyle w:val="Strong"/>
        </w:rPr>
        <w:t>SOS Removals &amp; Storage Pty Ltd</w:t>
      </w:r>
    </w:p>
    <w:p w:rsidR="00FC1233" w:rsidRDefault="00FC1233" w:rsidP="00FC1233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FC1233" w:rsidRDefault="00FC1233" w:rsidP="00FC1233">
      <w:pPr>
        <w:ind w:left="222"/>
        <w:rPr>
          <w:rFonts w:ascii="Calibri" w:hAnsi="Calibri" w:cs="Calibri"/>
          <w:b/>
          <w:bCs/>
          <w:iCs/>
          <w:color w:val="000000"/>
        </w:rPr>
      </w:pPr>
      <w:r>
        <w:rPr>
          <w:rFonts w:ascii="Calibri" w:hAnsi="Calibri" w:cs="Calibri"/>
          <w:b/>
          <w:bCs/>
          <w:iCs/>
          <w:color w:val="000000"/>
        </w:rPr>
        <w:t xml:space="preserve"> </w:t>
      </w:r>
    </w:p>
    <w:p w:rsidR="00FC1233" w:rsidRPr="0024131C" w:rsidRDefault="00FC1233" w:rsidP="00FC1233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bCs/>
          <w:iCs/>
          <w:color w:val="000000"/>
        </w:rPr>
        <w:t xml:space="preserve">             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r w:rsidR="00DB4AA6" w:rsidRPr="00DB4AA6">
        <w:rPr>
          <w:b/>
        </w:rPr>
        <w:t>Salon Ninety Nine</w:t>
      </w:r>
    </w:p>
    <w:p w:rsidR="00FC1233" w:rsidRDefault="00FC1233" w:rsidP="00FC1233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FC1233" w:rsidRDefault="00FC1233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DB4AA6" w:rsidRPr="0024131C" w:rsidRDefault="00DB4AA6" w:rsidP="00DB4AA6">
      <w:pPr>
        <w:pStyle w:val="Heading3"/>
        <w:rPr>
          <w:rFonts w:ascii="Calibri" w:hAnsi="Calibri" w:cs="Calibri"/>
          <w:b/>
          <w:iCs/>
        </w:rPr>
      </w:pPr>
      <w:r>
        <w:rPr>
          <w:rFonts w:ascii="Calibri" w:hAnsi="Calibri" w:cs="Calibri"/>
          <w:iCs/>
        </w:rPr>
        <w:t xml:space="preserve">              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hyperlink r:id="rId9" w:history="1">
        <w:r w:rsidRPr="004558EE">
          <w:rPr>
            <w:rStyle w:val="Hyperlink"/>
            <w:rFonts w:ascii="Calibri" w:hAnsi="Calibri"/>
            <w:b/>
            <w:color w:val="000000"/>
            <w:u w:val="none"/>
          </w:rPr>
          <w:t>TAN | Transformation Ambassadors of Nigeria</w:t>
        </w:r>
      </w:hyperlink>
    </w:p>
    <w:p w:rsidR="00DB4AA6" w:rsidRDefault="00DB4AA6" w:rsidP="00DB4AA6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Joomla,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DB4AA6" w:rsidRDefault="00DB4AA6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CA1B66" w:rsidRDefault="00CA1B66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CA1B66" w:rsidRPr="0024131C" w:rsidRDefault="00CA1B66" w:rsidP="00CA1B66">
      <w:pPr>
        <w:rPr>
          <w:rFonts w:ascii="Calibri" w:hAnsi="Calibri" w:cs="Calibri"/>
          <w:b/>
          <w:iCs/>
        </w:rPr>
      </w:pPr>
      <w:r w:rsidRPr="0024131C">
        <w:rPr>
          <w:rFonts w:ascii="Calibri" w:hAnsi="Calibri" w:cs="Calibri"/>
          <w:b/>
          <w:bCs/>
          <w:color w:val="000000"/>
        </w:rPr>
        <w:t xml:space="preserve">         </w:t>
      </w:r>
      <w:r>
        <w:rPr>
          <w:rFonts w:ascii="Calibri" w:hAnsi="Calibri" w:cs="Calibri"/>
          <w:b/>
          <w:bCs/>
          <w:color w:val="000000"/>
        </w:rPr>
        <w:t xml:space="preserve">    </w:t>
      </w:r>
      <w:r w:rsidRPr="0024131C">
        <w:rPr>
          <w:rFonts w:ascii="Calibri" w:hAnsi="Calibri" w:cs="Calibri"/>
          <w:b/>
          <w:bCs/>
          <w:color w:val="000000"/>
        </w:rPr>
        <w:t xml:space="preserve">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r w:rsidR="009C4342">
        <w:rPr>
          <w:rStyle w:val="Strong"/>
        </w:rPr>
        <w:t>Standing Desk Australia</w:t>
      </w:r>
    </w:p>
    <w:p w:rsidR="00CA1B66" w:rsidRDefault="00CA1B66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 w:rsidR="009C4342">
        <w:rPr>
          <w:rFonts w:ascii="Calibri" w:hAnsi="Calibri" w:cs="Calibri"/>
          <w:b/>
          <w:iCs/>
        </w:rPr>
        <w:t>PHP WordPress(CMS),</w:t>
      </w:r>
      <w:r w:rsidR="009C4342" w:rsidRPr="0024131C">
        <w:rPr>
          <w:rFonts w:ascii="Calibri" w:hAnsi="Calibri" w:cs="Calibri"/>
          <w:b/>
          <w:bCs/>
          <w:iCs/>
        </w:rPr>
        <w:t xml:space="preserve">HTML, CSS, </w:t>
      </w:r>
      <w:r w:rsidR="009C4342"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CA1B66" w:rsidRDefault="00CA1B66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9C4342" w:rsidRPr="0024131C" w:rsidRDefault="009C4342" w:rsidP="009C4342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iCs/>
        </w:rPr>
        <w:t xml:space="preserve">               </w:t>
      </w:r>
      <w:r w:rsidRPr="0024131C">
        <w:rPr>
          <w:rFonts w:ascii="Calibri" w:hAnsi="Calibri" w:cs="Calibri"/>
          <w:iCs/>
        </w:rPr>
        <w:t xml:space="preserve">Project Title      </w:t>
      </w:r>
      <w:r>
        <w:rPr>
          <w:rFonts w:ascii="Calibri" w:hAnsi="Calibri" w:cs="Calibri"/>
          <w:iCs/>
        </w:rPr>
        <w:t xml:space="preserve"> </w:t>
      </w:r>
      <w:r w:rsidRPr="0024131C">
        <w:rPr>
          <w:rFonts w:ascii="Calibri" w:hAnsi="Calibri" w:cs="Calibri"/>
          <w:iCs/>
        </w:rPr>
        <w:t xml:space="preserve">  :   </w:t>
      </w:r>
      <w:r>
        <w:rPr>
          <w:rFonts w:ascii="Calibri" w:hAnsi="Calibri" w:cs="Calibri"/>
          <w:b/>
          <w:iCs/>
        </w:rPr>
        <w:t>AFB Global</w:t>
      </w:r>
    </w:p>
    <w:p w:rsidR="009C4342" w:rsidRDefault="009C4342" w:rsidP="009C4342">
      <w:pPr>
        <w:ind w:left="222"/>
        <w:rPr>
          <w:rFonts w:ascii="Calibri" w:hAnsi="Calibri" w:cs="Calibri"/>
          <w:b/>
          <w:bCs/>
          <w:iCs/>
          <w:color w:val="000000"/>
        </w:rPr>
      </w:pPr>
      <w:r w:rsidRPr="0024131C">
        <w:rPr>
          <w:rFonts w:ascii="Calibri" w:hAnsi="Calibri" w:cs="Calibri"/>
          <w:iCs/>
        </w:rPr>
        <w:t xml:space="preserve">         Tools used    </w:t>
      </w:r>
      <w:r>
        <w:rPr>
          <w:rFonts w:ascii="Calibri" w:hAnsi="Calibri" w:cs="Calibri"/>
          <w:iCs/>
        </w:rPr>
        <w:t xml:space="preserve">       </w:t>
      </w:r>
      <w:r w:rsidRPr="0024131C">
        <w:rPr>
          <w:rFonts w:ascii="Calibri" w:hAnsi="Calibri" w:cs="Calibri"/>
          <w:iCs/>
        </w:rPr>
        <w:t xml:space="preserve"> :   </w:t>
      </w:r>
      <w:r>
        <w:rPr>
          <w:rFonts w:ascii="Calibri" w:hAnsi="Calibri" w:cs="Calibri"/>
          <w:b/>
          <w:iCs/>
        </w:rPr>
        <w:t>PHP WordPress(CMS),</w:t>
      </w:r>
      <w:r w:rsidRPr="0024131C">
        <w:rPr>
          <w:rFonts w:ascii="Calibri" w:hAnsi="Calibri" w:cs="Calibri"/>
          <w:b/>
          <w:bCs/>
          <w:iCs/>
        </w:rPr>
        <w:t xml:space="preserve">HTML, CSS, </w:t>
      </w:r>
      <w:r w:rsidRPr="0024131C">
        <w:rPr>
          <w:rFonts w:ascii="Calibri" w:hAnsi="Calibri" w:cs="Calibri"/>
          <w:b/>
          <w:bCs/>
          <w:iCs/>
          <w:color w:val="000000"/>
        </w:rPr>
        <w:t>JavaScript</w:t>
      </w:r>
    </w:p>
    <w:p w:rsidR="009C4342" w:rsidRDefault="009C4342" w:rsidP="00CA1B66">
      <w:pPr>
        <w:ind w:left="222"/>
        <w:rPr>
          <w:rFonts w:ascii="Calibri" w:hAnsi="Calibri" w:cs="Calibri"/>
          <w:b/>
          <w:bCs/>
          <w:iCs/>
          <w:color w:val="000000"/>
        </w:rPr>
      </w:pPr>
    </w:p>
    <w:p w:rsidR="008C0EF4" w:rsidRDefault="0059357C" w:rsidP="00246782">
      <w:pPr>
        <w:rPr>
          <w:rFonts w:ascii="Calibri" w:hAnsi="Calibri" w:cs="Calibri"/>
          <w:b/>
          <w:bCs/>
          <w:color w:val="000000"/>
        </w:rPr>
      </w:pPr>
      <w:r w:rsidRPr="0024131C">
        <w:rPr>
          <w:rFonts w:ascii="Calibri" w:hAnsi="Calibri" w:cs="Calibri"/>
          <w:b/>
          <w:bCs/>
          <w:color w:val="000000"/>
        </w:rPr>
        <w:t xml:space="preserve"> </w:t>
      </w:r>
      <w:r w:rsidR="00563D0B" w:rsidRPr="0024131C">
        <w:rPr>
          <w:rFonts w:ascii="Calibri" w:hAnsi="Calibri" w:cs="Calibri"/>
          <w:b/>
          <w:bCs/>
          <w:color w:val="000000"/>
        </w:rPr>
        <w:t xml:space="preserve">         </w:t>
      </w: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 w:cs="Calibri"/>
          <w:b/>
          <w:bCs/>
          <w:color w:val="000000"/>
        </w:rPr>
      </w:pPr>
    </w:p>
    <w:p w:rsidR="00270646" w:rsidRDefault="00270646" w:rsidP="00246782">
      <w:pPr>
        <w:rPr>
          <w:rFonts w:ascii="Calibri" w:hAnsi="Calibri"/>
          <w:color w:val="000000"/>
        </w:rPr>
      </w:pPr>
    </w:p>
    <w:p w:rsidR="00C419E0" w:rsidRPr="00552AB2" w:rsidRDefault="00DB4466" w:rsidP="00552AB2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hAnsi="Calibri" w:cs="Arial"/>
          <w:b/>
          <w:sz w:val="24"/>
          <w:szCs w:val="24"/>
          <w:u w:val="single"/>
        </w:rPr>
      </w:pPr>
      <w:r>
        <w:rPr>
          <w:rFonts w:ascii="Calibri" w:hAnsi="Calibri" w:cs="Arial"/>
          <w:b/>
          <w:sz w:val="24"/>
          <w:szCs w:val="24"/>
          <w:u w:val="single"/>
        </w:rPr>
        <w:lastRenderedPageBreak/>
        <w:t>IT  SKILL</w:t>
      </w:r>
    </w:p>
    <w:p w:rsidR="00C419E0" w:rsidRDefault="00C419E0">
      <w:pPr>
        <w:tabs>
          <w:tab w:val="left" w:pos="2925"/>
          <w:tab w:val="right" w:pos="10800"/>
        </w:tabs>
        <w:jc w:val="both"/>
        <w:rPr>
          <w:rFonts w:ascii="Arial" w:hAnsi="Arial" w:cs="Arial"/>
          <w:b/>
          <w:color w:val="000000"/>
          <w:u w:val="single"/>
        </w:rPr>
      </w:pPr>
    </w:p>
    <w:p w:rsidR="00DB4466" w:rsidRPr="00DB4466" w:rsidRDefault="00DB4466" w:rsidP="00DB4466">
      <w:pPr>
        <w:numPr>
          <w:ilvl w:val="0"/>
          <w:numId w:val="33"/>
        </w:numPr>
        <w:rPr>
          <w:rStyle w:val="apple-style-span"/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Programming Skills</w:t>
      </w:r>
      <w:r w:rsidRPr="00DB4466">
        <w:rPr>
          <w:rFonts w:ascii="Calibri" w:hAnsi="Calibri" w:cs="Calibri"/>
          <w:bCs/>
          <w:iCs/>
        </w:rPr>
        <w:t xml:space="preserve">          :     </w:t>
      </w:r>
      <w:r w:rsidRPr="00DB4466">
        <w:rPr>
          <w:rStyle w:val="apple-style-span"/>
          <w:rFonts w:ascii="Calibri" w:hAnsi="Calibri" w:cs="Calibri"/>
          <w:b/>
          <w:color w:val="595959"/>
        </w:rPr>
        <w:t xml:space="preserve"> </w:t>
      </w:r>
      <w:r w:rsidR="00CA1B66">
        <w:rPr>
          <w:rStyle w:val="apple-style-span"/>
          <w:rFonts w:ascii="Calibri" w:hAnsi="Calibri" w:cs="Calibri"/>
          <w:b/>
          <w:color w:val="000000"/>
        </w:rPr>
        <w:t>PHP ,WordPress (CMS),</w:t>
      </w:r>
      <w:r w:rsidR="005A5C67">
        <w:rPr>
          <w:rStyle w:val="apple-style-span"/>
          <w:rFonts w:ascii="Calibri" w:hAnsi="Calibri" w:cs="Calibri"/>
          <w:b/>
          <w:color w:val="000000"/>
        </w:rPr>
        <w:t>Joomla</w:t>
      </w:r>
    </w:p>
    <w:p w:rsidR="00DB4466" w:rsidRPr="00DB4466" w:rsidRDefault="00DB4466" w:rsidP="00DB4466">
      <w:pPr>
        <w:numPr>
          <w:ilvl w:val="0"/>
          <w:numId w:val="33"/>
        </w:numPr>
        <w:rPr>
          <w:rFonts w:ascii="Calibri" w:hAnsi="Calibri" w:cs="Calibri"/>
          <w:bCs/>
          <w:iCs/>
        </w:rPr>
      </w:pPr>
      <w:r w:rsidRPr="00DB4466">
        <w:rPr>
          <w:rFonts w:ascii="Calibri" w:hAnsi="Calibri" w:cs="Calibri"/>
          <w:bCs/>
          <w:iCs/>
        </w:rPr>
        <w:t xml:space="preserve">Web Development           :     </w:t>
      </w:r>
      <w:r w:rsidRPr="00DB4466">
        <w:rPr>
          <w:rFonts w:ascii="Calibri" w:hAnsi="Calibri" w:cs="Calibri"/>
          <w:b/>
          <w:bCs/>
          <w:iCs/>
          <w:color w:val="000000"/>
        </w:rPr>
        <w:t>HTML ,</w:t>
      </w:r>
      <w:r w:rsidR="002B7BAE">
        <w:rPr>
          <w:rFonts w:ascii="Calibri" w:hAnsi="Calibri" w:cs="Calibri"/>
          <w:b/>
          <w:bCs/>
          <w:iCs/>
          <w:color w:val="000000"/>
        </w:rPr>
        <w:t xml:space="preserve"> </w:t>
      </w:r>
      <w:r w:rsidRPr="00DB4466">
        <w:rPr>
          <w:rFonts w:ascii="Calibri" w:hAnsi="Calibri" w:cs="Calibri"/>
          <w:b/>
          <w:bCs/>
          <w:iCs/>
          <w:color w:val="000000"/>
        </w:rPr>
        <w:t>JavaScript</w:t>
      </w:r>
      <w:r w:rsidR="002B7BAE">
        <w:rPr>
          <w:rFonts w:ascii="Calibri" w:hAnsi="Calibri" w:cs="Calibri"/>
          <w:b/>
          <w:bCs/>
          <w:iCs/>
          <w:color w:val="000000"/>
        </w:rPr>
        <w:t>, CSS</w:t>
      </w:r>
    </w:p>
    <w:p w:rsidR="00CA1B66" w:rsidRPr="00CA1B66" w:rsidRDefault="00DB4466" w:rsidP="00DB4466">
      <w:pPr>
        <w:numPr>
          <w:ilvl w:val="0"/>
          <w:numId w:val="33"/>
        </w:numPr>
        <w:rPr>
          <w:rFonts w:ascii="Calibri" w:hAnsi="Calibri" w:cs="Calibri"/>
          <w:bCs/>
          <w:iCs/>
        </w:rPr>
      </w:pPr>
      <w:r w:rsidRPr="00CA1B66">
        <w:rPr>
          <w:rFonts w:ascii="Calibri" w:hAnsi="Calibri" w:cs="Calibri"/>
        </w:rPr>
        <w:t>Operating System</w:t>
      </w:r>
      <w:r w:rsidRPr="00CA1B66">
        <w:rPr>
          <w:rFonts w:ascii="Calibri" w:hAnsi="Calibri" w:cs="Calibri"/>
          <w:bCs/>
          <w:iCs/>
        </w:rPr>
        <w:t xml:space="preserve">             :     </w:t>
      </w:r>
      <w:r w:rsidRPr="00CA1B66">
        <w:rPr>
          <w:rFonts w:ascii="Calibri" w:hAnsi="Calibri" w:cs="Calibri"/>
          <w:b/>
        </w:rPr>
        <w:t xml:space="preserve">Window7 , XP </w:t>
      </w:r>
    </w:p>
    <w:p w:rsidR="00DB4466" w:rsidRPr="00DB4466" w:rsidRDefault="00DB4466" w:rsidP="00DB4466">
      <w:pPr>
        <w:numPr>
          <w:ilvl w:val="0"/>
          <w:numId w:val="33"/>
        </w:numPr>
        <w:rPr>
          <w:rFonts w:ascii="Calibri" w:hAnsi="Calibri" w:cs="Calibri"/>
          <w:b/>
          <w:bCs/>
          <w:iCs/>
        </w:rPr>
      </w:pPr>
      <w:r w:rsidRPr="00DB4466">
        <w:rPr>
          <w:rFonts w:ascii="Calibri" w:hAnsi="Calibri" w:cs="Calibri"/>
          <w:bCs/>
          <w:iCs/>
        </w:rPr>
        <w:t xml:space="preserve">Databases                          :     </w:t>
      </w:r>
      <w:r w:rsidRPr="00DB4466">
        <w:rPr>
          <w:rFonts w:ascii="Calibri" w:hAnsi="Calibri" w:cs="Calibri"/>
          <w:b/>
          <w:bCs/>
          <w:iCs/>
          <w:color w:val="000000"/>
        </w:rPr>
        <w:t>My-SQL</w:t>
      </w:r>
    </w:p>
    <w:p w:rsidR="00774BC4" w:rsidRPr="00774BC4" w:rsidRDefault="00774BC4" w:rsidP="00774BC4">
      <w:pPr>
        <w:tabs>
          <w:tab w:val="left" w:pos="2925"/>
          <w:tab w:val="right" w:pos="10800"/>
        </w:tabs>
        <w:ind w:left="720"/>
        <w:rPr>
          <w:rFonts w:ascii="Arial" w:hAnsi="Arial" w:cs="Arial"/>
          <w:caps/>
          <w:color w:val="000000"/>
        </w:rPr>
      </w:pPr>
    </w:p>
    <w:p w:rsidR="00C419E0" w:rsidRPr="001D3ADA" w:rsidRDefault="00774BC4" w:rsidP="001D3ADA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eastAsia="Arial Unicode MS" w:hAnsi="Calibri" w:cs="Arial"/>
          <w:b/>
          <w:sz w:val="24"/>
          <w:szCs w:val="24"/>
          <w:u w:val="single"/>
        </w:rPr>
      </w:pPr>
      <w:r w:rsidRPr="00552AB2">
        <w:rPr>
          <w:rFonts w:ascii="Calibri" w:eastAsia="Arial Unicode MS" w:hAnsi="Calibri" w:cs="Arial"/>
          <w:b/>
          <w:sz w:val="24"/>
          <w:szCs w:val="24"/>
          <w:u w:val="single"/>
        </w:rPr>
        <w:t>ACADMIC QUALIFICATION</w:t>
      </w:r>
    </w:p>
    <w:tbl>
      <w:tblPr>
        <w:tblW w:w="99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7"/>
        <w:gridCol w:w="2122"/>
        <w:gridCol w:w="4215"/>
        <w:gridCol w:w="2579"/>
      </w:tblGrid>
      <w:tr w:rsidR="00DB4466" w:rsidRPr="00DB4466" w:rsidTr="00E54820">
        <w:trPr>
          <w:trHeight w:val="320"/>
        </w:trPr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YEAR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COURSE</w:t>
            </w:r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INSTITUTE</w:t>
            </w:r>
          </w:p>
        </w:tc>
        <w:tc>
          <w:tcPr>
            <w:tcW w:w="25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UNIVERSITY/ BOARD</w:t>
            </w:r>
          </w:p>
        </w:tc>
      </w:tr>
      <w:tr w:rsidR="00DB4466" w:rsidRPr="00DB4466" w:rsidTr="00E54820">
        <w:trPr>
          <w:trHeight w:val="643"/>
        </w:trPr>
        <w:tc>
          <w:tcPr>
            <w:tcW w:w="1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2008-11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MCA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aps/>
                <w:color w:val="000000"/>
                <w:lang w:val="en-IN" w:eastAsia="en-IN"/>
              </w:rPr>
              <w:t xml:space="preserve">Hitkarini College Of Engg. &amp; Tech. </w:t>
            </w:r>
            <w:r w:rsidRPr="00DB4466">
              <w:rPr>
                <w:rFonts w:ascii="Calibri" w:hAnsi="Calibri" w:cs="Calibri"/>
                <w:b/>
                <w:bCs/>
                <w:caps/>
                <w:color w:val="000000"/>
                <w:lang w:val="en-IN" w:eastAsia="en-IN"/>
              </w:rPr>
              <w:br/>
              <w:t>Jabalpur, (M.P)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RGPV  Bhopal</w:t>
            </w:r>
          </w:p>
        </w:tc>
      </w:tr>
      <w:tr w:rsidR="00DB4466" w:rsidRPr="00DB4466" w:rsidTr="00E54820">
        <w:trPr>
          <w:trHeight w:val="320"/>
        </w:trPr>
        <w:tc>
          <w:tcPr>
            <w:tcW w:w="104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2004-07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B. Sc.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G L A College, Daltonganj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Ranchi University</w:t>
            </w:r>
          </w:p>
        </w:tc>
      </w:tr>
      <w:tr w:rsidR="00DB4466" w:rsidRPr="00DB4466" w:rsidTr="00E54820">
        <w:trPr>
          <w:trHeight w:val="320"/>
        </w:trPr>
        <w:tc>
          <w:tcPr>
            <w:tcW w:w="104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66" w:rsidRPr="00DB4466" w:rsidRDefault="00DB4466" w:rsidP="00474A18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(Mathematics)</w:t>
            </w: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66" w:rsidRPr="00DB4466" w:rsidRDefault="00DB4466" w:rsidP="00474A18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B4466" w:rsidRPr="00DB4466" w:rsidRDefault="00DB4466" w:rsidP="00474A18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DB4466" w:rsidRPr="00DB4466" w:rsidTr="00E54820">
        <w:trPr>
          <w:trHeight w:hRule="exact" w:val="320"/>
        </w:trPr>
        <w:tc>
          <w:tcPr>
            <w:tcW w:w="1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2001-03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I. Sc.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Gossner College, Ranchi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JIEC, Ranchi</w:t>
            </w:r>
          </w:p>
        </w:tc>
      </w:tr>
      <w:tr w:rsidR="00DB4466" w:rsidRPr="00DB4466" w:rsidTr="00E54820">
        <w:trPr>
          <w:trHeight w:hRule="exact" w:val="397"/>
        </w:trPr>
        <w:tc>
          <w:tcPr>
            <w:tcW w:w="10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10</w:t>
            </w:r>
            <w:r w:rsidRPr="00DB4466">
              <w:rPr>
                <w:rFonts w:ascii="Calibri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B H School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466" w:rsidRPr="00DB4466" w:rsidRDefault="00DB4466" w:rsidP="00474A18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B4466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JSEB, Ranchi</w:t>
            </w:r>
          </w:p>
        </w:tc>
      </w:tr>
    </w:tbl>
    <w:p w:rsidR="009B3806" w:rsidRPr="009B3806" w:rsidRDefault="009B3806" w:rsidP="009B3806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eastAsia="Arial Unicode MS" w:hAnsi="Calibri" w:cs="Arial"/>
          <w:b/>
          <w:bCs/>
          <w:sz w:val="24"/>
          <w:szCs w:val="24"/>
          <w:u w:val="single"/>
        </w:rPr>
      </w:pPr>
      <w:r w:rsidRPr="009B3806">
        <w:rPr>
          <w:rFonts w:ascii="Calibri" w:hAnsi="Calibri"/>
          <w:b/>
          <w:bCs/>
          <w:color w:val="000000"/>
          <w:sz w:val="24"/>
          <w:szCs w:val="24"/>
          <w:u w:val="single"/>
        </w:rPr>
        <w:t>TECHNICAL QUALIFICATIONS</w:t>
      </w:r>
      <w:r w:rsidRPr="009B3806">
        <w:rPr>
          <w:rFonts w:ascii="Calibari" w:hAnsi="Calibari"/>
          <w:b/>
          <w:bCs/>
          <w:color w:val="000000"/>
          <w:sz w:val="24"/>
          <w:szCs w:val="24"/>
          <w:u w:val="single"/>
        </w:rPr>
        <w:t> </w:t>
      </w:r>
    </w:p>
    <w:p w:rsidR="00DB4466" w:rsidRPr="00DB4466" w:rsidRDefault="00DB4466" w:rsidP="00DB4466">
      <w:pPr>
        <w:ind w:left="908"/>
        <w:rPr>
          <w:rFonts w:ascii="Calibri" w:hAnsi="Calibri" w:cs="Calibri"/>
          <w:bCs/>
        </w:rPr>
      </w:pPr>
    </w:p>
    <w:p w:rsidR="0087182B" w:rsidRPr="00E54820" w:rsidRDefault="00041068" w:rsidP="00DB4466">
      <w:pPr>
        <w:numPr>
          <w:ilvl w:val="0"/>
          <w:numId w:val="32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87182B" w:rsidRPr="00DB4466">
        <w:rPr>
          <w:rFonts w:ascii="Calibri" w:hAnsi="Calibri" w:cs="Calibri"/>
          <w:b/>
          <w:bCs/>
        </w:rPr>
        <w:t>4</w:t>
      </w:r>
      <w:r w:rsidR="0087182B" w:rsidRPr="00DB4466">
        <w:rPr>
          <w:rFonts w:ascii="Calibri" w:hAnsi="Calibri" w:cs="Calibri"/>
          <w:bCs/>
        </w:rPr>
        <w:t xml:space="preserve"> months technical training from </w:t>
      </w:r>
      <w:r w:rsidR="0087182B" w:rsidRPr="00DB4466">
        <w:rPr>
          <w:rFonts w:ascii="Calibri" w:hAnsi="Calibri" w:cs="Calibri"/>
          <w:b/>
          <w:bCs/>
        </w:rPr>
        <w:t>HCL INFOSYSTEMS LTD., Noida</w:t>
      </w:r>
      <w:r w:rsidR="0087182B" w:rsidRPr="00DB4466">
        <w:rPr>
          <w:rFonts w:ascii="Calibri" w:hAnsi="Calibri" w:cs="Calibri"/>
          <w:bCs/>
        </w:rPr>
        <w:t xml:space="preserve"> on</w:t>
      </w:r>
      <w:r w:rsidR="0087182B" w:rsidRPr="00DB4466">
        <w:rPr>
          <w:rFonts w:ascii="Calibri" w:hAnsi="Calibri" w:cs="Calibri"/>
          <w:b/>
          <w:bCs/>
        </w:rPr>
        <w:t xml:space="preserve"> Java/J2EE</w:t>
      </w:r>
      <w:r w:rsidR="0087182B" w:rsidRPr="00DB4466">
        <w:rPr>
          <w:rFonts w:ascii="Calibri" w:hAnsi="Calibri" w:cs="Calibri"/>
          <w:bCs/>
        </w:rPr>
        <w:t>.</w:t>
      </w:r>
    </w:p>
    <w:p w:rsidR="00E54820" w:rsidRPr="004A5D37" w:rsidRDefault="00E54820" w:rsidP="00E54820"/>
    <w:p w:rsidR="00E54820" w:rsidRPr="00854E77" w:rsidRDefault="00E54820" w:rsidP="00E54820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eastAsia="Arial Unicode MS" w:hAnsi="Calibri" w:cs="Arial"/>
          <w:b/>
          <w:sz w:val="24"/>
          <w:szCs w:val="24"/>
          <w:u w:val="single"/>
        </w:rPr>
      </w:pPr>
      <w:r>
        <w:rPr>
          <w:rFonts w:ascii="Calibri" w:eastAsia="Arial Unicode MS" w:hAnsi="Calibri" w:cs="Arial"/>
          <w:b/>
          <w:sz w:val="24"/>
          <w:szCs w:val="24"/>
          <w:u w:val="single"/>
        </w:rPr>
        <w:t>PERSONAL STRENGTH</w:t>
      </w:r>
    </w:p>
    <w:p w:rsidR="00E54820" w:rsidRDefault="00E54820" w:rsidP="00E54820">
      <w:pPr>
        <w:suppressAutoHyphens w:val="0"/>
        <w:overflowPunct/>
        <w:spacing w:line="276" w:lineRule="auto"/>
        <w:ind w:left="720"/>
        <w:rPr>
          <w:rFonts w:ascii="Arial" w:hAnsi="Arial" w:cs="Arial"/>
          <w:b/>
        </w:rPr>
      </w:pPr>
    </w:p>
    <w:p w:rsidR="00E54820" w:rsidRPr="00E54820" w:rsidRDefault="00E54820" w:rsidP="00E54820">
      <w:pPr>
        <w:numPr>
          <w:ilvl w:val="0"/>
          <w:numId w:val="36"/>
        </w:numPr>
        <w:suppressAutoHyphens w:val="0"/>
        <w:overflowPunct/>
        <w:spacing w:line="276" w:lineRule="auto"/>
        <w:rPr>
          <w:rFonts w:ascii="Calibri" w:hAnsi="Calibri" w:cs="Calibri"/>
        </w:rPr>
      </w:pPr>
      <w:r w:rsidRPr="00E54820">
        <w:rPr>
          <w:rFonts w:ascii="Calibri" w:hAnsi="Calibri" w:cs="Calibri"/>
        </w:rPr>
        <w:t>Quickly grasp and retain new information</w:t>
      </w:r>
    </w:p>
    <w:p w:rsidR="00E54820" w:rsidRPr="00E54820" w:rsidRDefault="00E54820" w:rsidP="00E54820">
      <w:pPr>
        <w:numPr>
          <w:ilvl w:val="0"/>
          <w:numId w:val="36"/>
        </w:numPr>
        <w:suppressAutoHyphens w:val="0"/>
        <w:overflowPunct/>
        <w:spacing w:line="276" w:lineRule="auto"/>
        <w:rPr>
          <w:rFonts w:ascii="Calibri" w:hAnsi="Calibri" w:cs="Calibri"/>
        </w:rPr>
      </w:pPr>
      <w:r w:rsidRPr="00E54820">
        <w:rPr>
          <w:rFonts w:ascii="Calibri" w:hAnsi="Calibri" w:cs="Calibri"/>
        </w:rPr>
        <w:t xml:space="preserve"> Self-learner &amp; adaptive </w:t>
      </w:r>
    </w:p>
    <w:p w:rsidR="00E54820" w:rsidRPr="00E54820" w:rsidRDefault="00E54820" w:rsidP="00E54820">
      <w:pPr>
        <w:pStyle w:val="ListParagraph"/>
        <w:numPr>
          <w:ilvl w:val="0"/>
          <w:numId w:val="36"/>
        </w:numPr>
        <w:suppressAutoHyphens w:val="0"/>
        <w:overflowPunct/>
        <w:spacing w:after="200" w:line="276" w:lineRule="auto"/>
        <w:contextualSpacing/>
        <w:rPr>
          <w:rFonts w:ascii="Calibri" w:hAnsi="Calibri" w:cs="Calibri"/>
          <w:sz w:val="20"/>
          <w:szCs w:val="20"/>
        </w:rPr>
      </w:pPr>
      <w:r w:rsidRPr="00E54820">
        <w:rPr>
          <w:rFonts w:ascii="Calibri" w:hAnsi="Calibri" w:cs="Calibri"/>
          <w:sz w:val="20"/>
          <w:szCs w:val="20"/>
        </w:rPr>
        <w:t>Cooperative and team worker</w:t>
      </w:r>
    </w:p>
    <w:p w:rsidR="00E54820" w:rsidRPr="00E54820" w:rsidRDefault="00E54820" w:rsidP="00E54820">
      <w:pPr>
        <w:pStyle w:val="ListParagraph"/>
        <w:numPr>
          <w:ilvl w:val="0"/>
          <w:numId w:val="36"/>
        </w:numPr>
        <w:suppressAutoHyphens w:val="0"/>
        <w:overflowPunct/>
        <w:rPr>
          <w:rFonts w:ascii="Calibri" w:hAnsi="Calibri" w:cs="Calibri"/>
          <w:color w:val="000000"/>
          <w:sz w:val="20"/>
          <w:szCs w:val="20"/>
        </w:rPr>
      </w:pPr>
      <w:r w:rsidRPr="00E54820">
        <w:rPr>
          <w:rFonts w:ascii="Calibri" w:hAnsi="Calibri" w:cs="Calibri"/>
          <w:sz w:val="20"/>
          <w:szCs w:val="20"/>
        </w:rPr>
        <w:t>Optimistic &amp; Hardworking</w:t>
      </w:r>
    </w:p>
    <w:p w:rsidR="00E54820" w:rsidRPr="00DB4466" w:rsidRDefault="00E54820" w:rsidP="00E54820">
      <w:pPr>
        <w:rPr>
          <w:rFonts w:ascii="Calibri" w:hAnsi="Calibri" w:cs="Calibri"/>
          <w:bCs/>
        </w:rPr>
      </w:pPr>
    </w:p>
    <w:p w:rsidR="00DB4466" w:rsidRPr="004A5D37" w:rsidRDefault="00DB4466" w:rsidP="0087182B"/>
    <w:p w:rsidR="00C419E0" w:rsidRPr="00854E77" w:rsidRDefault="00CF5B2F" w:rsidP="009B3806">
      <w:pPr>
        <w:pBdr>
          <w:top w:val="single" w:sz="4" w:space="1" w:color="808080"/>
          <w:bottom w:val="single" w:sz="4" w:space="1" w:color="808080"/>
        </w:pBdr>
        <w:shd w:val="clear" w:color="auto" w:fill="F2F2F2"/>
        <w:jc w:val="center"/>
        <w:rPr>
          <w:rFonts w:ascii="Calibri" w:eastAsia="Arial Unicode MS" w:hAnsi="Calibri" w:cs="Arial"/>
          <w:b/>
          <w:sz w:val="24"/>
          <w:szCs w:val="24"/>
          <w:u w:val="single"/>
        </w:rPr>
      </w:pPr>
      <w:r w:rsidRPr="00854E77">
        <w:rPr>
          <w:rFonts w:ascii="Calibri" w:eastAsia="Arial Unicode MS" w:hAnsi="Calibri" w:cs="Arial"/>
          <w:b/>
          <w:sz w:val="24"/>
          <w:szCs w:val="24"/>
          <w:u w:val="single"/>
        </w:rPr>
        <w:t>PERSONAL INFORMATION</w:t>
      </w:r>
    </w:p>
    <w:p w:rsidR="00B12FA7" w:rsidRDefault="00B12FA7" w:rsidP="008030A3">
      <w:pPr>
        <w:spacing w:after="100" w:afterAutospacing="1"/>
        <w:rPr>
          <w:rFonts w:ascii="Calibri" w:hAnsi="Calibri"/>
          <w:color w:val="000000"/>
        </w:rPr>
      </w:pPr>
    </w:p>
    <w:p w:rsidR="008030A3" w:rsidRPr="008030A3" w:rsidRDefault="00B12FA7" w:rsidP="00A94B30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Father's Name         </w:t>
      </w:r>
      <w:r w:rsidR="008030A3" w:rsidRPr="008030A3">
        <w:rPr>
          <w:rFonts w:ascii="Calibri" w:hAnsi="Calibri"/>
          <w:color w:val="000000"/>
        </w:rPr>
        <w:t xml:space="preserve"> </w:t>
      </w:r>
      <w:r w:rsidR="00A94B30">
        <w:rPr>
          <w:rFonts w:ascii="Calibri" w:hAnsi="Calibri"/>
          <w:color w:val="000000"/>
        </w:rPr>
        <w:t xml:space="preserve">  </w:t>
      </w:r>
      <w:r w:rsidR="008030A3" w:rsidRPr="008030A3">
        <w:rPr>
          <w:rFonts w:ascii="Calibri" w:hAnsi="Calibri"/>
          <w:color w:val="000000"/>
        </w:rPr>
        <w:t xml:space="preserve">:   Mr. </w:t>
      </w:r>
      <w:r w:rsidR="0087182B">
        <w:rPr>
          <w:rFonts w:ascii="Calibri" w:hAnsi="Calibri"/>
          <w:color w:val="000000"/>
        </w:rPr>
        <w:t xml:space="preserve">Uma Shankar Pandey </w:t>
      </w:r>
    </w:p>
    <w:p w:rsidR="008030A3" w:rsidRPr="008030A3" w:rsidRDefault="00B12FA7" w:rsidP="00A94B30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</w:t>
      </w:r>
      <w:r w:rsidR="00172DCB">
        <w:rPr>
          <w:rFonts w:ascii="Calibri" w:hAnsi="Calibri"/>
          <w:color w:val="000000"/>
        </w:rPr>
        <w:t xml:space="preserve">Date of Birth             </w:t>
      </w:r>
      <w:r w:rsidR="00A94B30">
        <w:rPr>
          <w:rFonts w:ascii="Calibri" w:hAnsi="Calibri"/>
          <w:color w:val="000000"/>
        </w:rPr>
        <w:t xml:space="preserve">  </w:t>
      </w:r>
      <w:r w:rsidR="00172DCB">
        <w:rPr>
          <w:rFonts w:ascii="Calibri" w:hAnsi="Calibri"/>
          <w:color w:val="000000"/>
        </w:rPr>
        <w:t xml:space="preserve">:   </w:t>
      </w:r>
      <w:r w:rsidR="0087182B">
        <w:rPr>
          <w:rFonts w:ascii="Calibri" w:hAnsi="Calibri"/>
          <w:color w:val="000000"/>
        </w:rPr>
        <w:t xml:space="preserve">15th </w:t>
      </w:r>
      <w:r w:rsidR="001E0FC4">
        <w:rPr>
          <w:rFonts w:ascii="Calibri" w:hAnsi="Calibri"/>
          <w:color w:val="000000"/>
        </w:rPr>
        <w:t>Jan</w:t>
      </w:r>
      <w:r w:rsidR="0087182B">
        <w:rPr>
          <w:rFonts w:ascii="Calibri" w:hAnsi="Calibri"/>
          <w:color w:val="000000"/>
        </w:rPr>
        <w:t xml:space="preserve"> 1987</w:t>
      </w:r>
    </w:p>
    <w:p w:rsidR="008030A3" w:rsidRPr="008030A3" w:rsidRDefault="00B12FA7" w:rsidP="00A94B30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Languages Know     </w:t>
      </w:r>
      <w:r w:rsidR="00A94B30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> </w:t>
      </w:r>
      <w:r w:rsidR="00A94B30">
        <w:rPr>
          <w:rFonts w:ascii="Calibri" w:hAnsi="Calibri"/>
          <w:color w:val="000000"/>
        </w:rPr>
        <w:t xml:space="preserve"> </w:t>
      </w:r>
      <w:r w:rsidR="008030A3" w:rsidRPr="008030A3">
        <w:rPr>
          <w:rFonts w:ascii="Calibri" w:hAnsi="Calibri"/>
          <w:color w:val="000000"/>
        </w:rPr>
        <w:t>:   Hindi, English</w:t>
      </w:r>
    </w:p>
    <w:p w:rsidR="008030A3" w:rsidRPr="008030A3" w:rsidRDefault="00B12FA7" w:rsidP="00A94B30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</w:t>
      </w:r>
      <w:r w:rsidR="00E54820">
        <w:rPr>
          <w:rFonts w:ascii="Calibri" w:hAnsi="Calibri"/>
          <w:color w:val="000000"/>
        </w:rPr>
        <w:t xml:space="preserve">     </w:t>
      </w:r>
      <w:r w:rsidR="00A94B30">
        <w:rPr>
          <w:rFonts w:ascii="Calibri" w:hAnsi="Calibri"/>
          <w:color w:val="000000"/>
        </w:rPr>
        <w:t xml:space="preserve">  </w:t>
      </w:r>
      <w:r w:rsidR="00E54820">
        <w:rPr>
          <w:rFonts w:ascii="Calibri" w:hAnsi="Calibri"/>
          <w:color w:val="000000"/>
        </w:rPr>
        <w:t xml:space="preserve"> Hobbies                  </w:t>
      </w:r>
      <w:r w:rsidR="00A94B30"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</w:rPr>
        <w:t> </w:t>
      </w:r>
      <w:r w:rsidR="00A94B30">
        <w:rPr>
          <w:rFonts w:ascii="Calibri" w:hAnsi="Calibri"/>
          <w:color w:val="000000"/>
        </w:rPr>
        <w:t xml:space="preserve"> </w:t>
      </w:r>
      <w:r w:rsidR="008030A3" w:rsidRPr="008030A3">
        <w:rPr>
          <w:rFonts w:ascii="Calibri" w:hAnsi="Calibri"/>
          <w:color w:val="000000"/>
        </w:rPr>
        <w:t>:   Worki</w:t>
      </w:r>
      <w:r w:rsidR="00487D0C">
        <w:rPr>
          <w:rFonts w:ascii="Calibri" w:hAnsi="Calibri"/>
          <w:color w:val="000000"/>
        </w:rPr>
        <w:t>ng with Computers, friendship, </w:t>
      </w:r>
    </w:p>
    <w:p w:rsidR="008030A3" w:rsidRDefault="00B12FA7" w:rsidP="00A94B30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</w:t>
      </w:r>
      <w:r w:rsidR="00487D0C">
        <w:rPr>
          <w:rFonts w:ascii="Calibri" w:hAnsi="Calibri"/>
          <w:color w:val="000000"/>
        </w:rPr>
        <w:t xml:space="preserve"> </w:t>
      </w:r>
      <w:r w:rsidR="008030A3" w:rsidRPr="008030A3">
        <w:rPr>
          <w:rFonts w:ascii="Calibri" w:hAnsi="Calibri"/>
          <w:color w:val="000000"/>
        </w:rPr>
        <w:t>Address                   </w:t>
      </w:r>
      <w:r w:rsidR="00E54820">
        <w:rPr>
          <w:rFonts w:ascii="Calibri" w:hAnsi="Calibri"/>
          <w:color w:val="000000"/>
        </w:rPr>
        <w:t xml:space="preserve"> </w:t>
      </w:r>
      <w:r w:rsidR="009551DF">
        <w:rPr>
          <w:rFonts w:ascii="Calibri" w:hAnsi="Calibri"/>
          <w:color w:val="000000"/>
        </w:rPr>
        <w:t xml:space="preserve">  </w:t>
      </w:r>
      <w:r w:rsidR="00A94B30">
        <w:rPr>
          <w:rFonts w:ascii="Calibri" w:hAnsi="Calibri"/>
          <w:color w:val="000000"/>
        </w:rPr>
        <w:t xml:space="preserve"> </w:t>
      </w:r>
      <w:r w:rsidR="009551DF">
        <w:rPr>
          <w:rFonts w:ascii="Calibri" w:hAnsi="Calibri"/>
          <w:color w:val="000000"/>
        </w:rPr>
        <w:t xml:space="preserve">:    </w:t>
      </w:r>
      <w:r w:rsidR="005A5C67">
        <w:rPr>
          <w:rFonts w:ascii="Calibri" w:hAnsi="Calibri"/>
          <w:color w:val="000000"/>
        </w:rPr>
        <w:t>Mohali</w:t>
      </w:r>
    </w:p>
    <w:p w:rsidR="00C419E0" w:rsidRPr="00C527C7" w:rsidRDefault="00172DCB" w:rsidP="00E54820">
      <w:pPr>
        <w:pBdr>
          <w:bottom w:val="single" w:sz="20" w:space="10" w:color="000000"/>
        </w:pBdr>
        <w:tabs>
          <w:tab w:val="left" w:pos="2925"/>
          <w:tab w:val="right" w:pos="10800"/>
        </w:tabs>
        <w:jc w:val="both"/>
        <w:rPr>
          <w:rFonts w:ascii="Calibri" w:hAnsi="Calibri"/>
        </w:rPr>
        <w:sectPr w:rsidR="00C419E0" w:rsidRPr="00C527C7" w:rsidSect="00E54820">
          <w:type w:val="continuous"/>
          <w:pgSz w:w="12240" w:h="15840"/>
          <w:pgMar w:top="1138" w:right="1138" w:bottom="1350" w:left="1138" w:header="720" w:footer="720" w:gutter="0"/>
          <w:cols w:space="720"/>
          <w:docGrid w:linePitch="360"/>
        </w:sectPr>
      </w:pPr>
      <w:r w:rsidRPr="00172DCB">
        <w:rPr>
          <w:rFonts w:ascii="Calibri" w:hAnsi="Calibri"/>
          <w:color w:val="000000"/>
        </w:rPr>
        <w:t xml:space="preserve">                   </w:t>
      </w:r>
    </w:p>
    <w:p w:rsidR="00C527C7" w:rsidRPr="00C527C7" w:rsidRDefault="00C527C7" w:rsidP="00C527C7">
      <w:pPr>
        <w:spacing w:line="300" w:lineRule="exact"/>
        <w:rPr>
          <w:rFonts w:ascii="Calibri" w:hAnsi="Calibri"/>
          <w:b/>
          <w:bCs/>
          <w:sz w:val="22"/>
          <w:szCs w:val="22"/>
        </w:rPr>
      </w:pPr>
      <w:r w:rsidRPr="00C527C7">
        <w:rPr>
          <w:rFonts w:ascii="Calibri" w:hAnsi="Calibri"/>
          <w:b/>
          <w:bCs/>
          <w:sz w:val="22"/>
          <w:szCs w:val="22"/>
        </w:rPr>
        <w:lastRenderedPageBreak/>
        <w:t xml:space="preserve">If you give me a chance to serve your organization, I promise that I’ll sincerely satisfy you &amp; your  institute with my work. </w:t>
      </w:r>
    </w:p>
    <w:p w:rsidR="00C527C7" w:rsidRPr="00C527C7" w:rsidRDefault="00C527C7" w:rsidP="00C527C7">
      <w:pPr>
        <w:spacing w:line="300" w:lineRule="exact"/>
        <w:rPr>
          <w:rFonts w:ascii="Calibri" w:hAnsi="Calibri"/>
          <w:b/>
          <w:bCs/>
          <w:sz w:val="22"/>
          <w:szCs w:val="22"/>
        </w:rPr>
      </w:pPr>
    </w:p>
    <w:p w:rsidR="00C527C7" w:rsidRPr="00C527C7" w:rsidRDefault="00825682" w:rsidP="00C527C7">
      <w:pPr>
        <w:spacing w:line="30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                                                                                                          </w:t>
      </w:r>
      <w:r w:rsidR="00C527C7" w:rsidRPr="00C17C40">
        <w:rPr>
          <w:rFonts w:ascii="Calibri" w:hAnsi="Calibri"/>
          <w:b/>
          <w:bCs/>
        </w:rPr>
        <w:t xml:space="preserve">                                   </w:t>
      </w:r>
      <w:r>
        <w:rPr>
          <w:rFonts w:ascii="Calibri" w:hAnsi="Calibri"/>
          <w:b/>
          <w:bCs/>
        </w:rPr>
        <w:t xml:space="preserve">                              </w:t>
      </w:r>
      <w:r w:rsidR="00C527C7" w:rsidRPr="00C527C7">
        <w:rPr>
          <w:rFonts w:ascii="Calibri" w:hAnsi="Calibri"/>
          <w:b/>
          <w:bCs/>
        </w:rPr>
        <w:t>Thanking You.</w:t>
      </w:r>
    </w:p>
    <w:p w:rsidR="00C527C7" w:rsidRPr="00C527C7" w:rsidRDefault="00C527C7" w:rsidP="00C527C7">
      <w:pPr>
        <w:spacing w:line="30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 w:rsidR="00825682">
        <w:rPr>
          <w:rFonts w:ascii="Calibri" w:hAnsi="Calibri"/>
          <w:b/>
          <w:bCs/>
        </w:rPr>
        <w:t xml:space="preserve">                                          </w:t>
      </w:r>
      <w:r>
        <w:rPr>
          <w:rFonts w:ascii="Calibri" w:hAnsi="Calibri"/>
          <w:b/>
          <w:bCs/>
        </w:rPr>
        <w:t xml:space="preserve">     </w:t>
      </w:r>
      <w:r w:rsidRPr="00C527C7">
        <w:rPr>
          <w:rFonts w:ascii="Calibri" w:hAnsi="Calibri"/>
          <w:b/>
          <w:bCs/>
        </w:rPr>
        <w:t>Yours Sincerely,</w:t>
      </w:r>
    </w:p>
    <w:p w:rsidR="00617E9F" w:rsidRPr="00617E9F" w:rsidRDefault="00C527C7" w:rsidP="003B085D">
      <w:pPr>
        <w:spacing w:line="300" w:lineRule="exact"/>
        <w:rPr>
          <w:rFonts w:ascii="Calibri" w:hAnsi="Calibri"/>
          <w:b/>
          <w:bCs/>
        </w:rPr>
      </w:pPr>
      <w:r w:rsidRPr="00C527C7">
        <w:rPr>
          <w:rFonts w:ascii="Calibri" w:hAnsi="Calibri"/>
          <w:b/>
          <w:bCs/>
        </w:rPr>
        <w:t xml:space="preserve">                                 </w:t>
      </w:r>
      <w:r>
        <w:rPr>
          <w:rFonts w:ascii="Calibri" w:hAnsi="Calibri"/>
          <w:b/>
          <w:bCs/>
        </w:rPr>
        <w:t xml:space="preserve">                                                                                             </w:t>
      </w:r>
      <w:r w:rsidR="00825682">
        <w:rPr>
          <w:rFonts w:ascii="Calibri" w:hAnsi="Calibri"/>
          <w:b/>
          <w:bCs/>
        </w:rPr>
        <w:t xml:space="preserve">                                       </w:t>
      </w:r>
      <w:r w:rsidR="0087182B">
        <w:rPr>
          <w:rFonts w:ascii="Calibri" w:hAnsi="Calibri"/>
          <w:b/>
          <w:bCs/>
        </w:rPr>
        <w:t xml:space="preserve">    Jeetendra </w:t>
      </w:r>
      <w:r w:rsidR="003E13F0">
        <w:rPr>
          <w:rFonts w:ascii="Calibri" w:hAnsi="Calibri"/>
          <w:b/>
          <w:bCs/>
        </w:rPr>
        <w:t xml:space="preserve"> </w:t>
      </w:r>
      <w:r w:rsidR="0087182B">
        <w:rPr>
          <w:rFonts w:ascii="Calibri" w:hAnsi="Calibri"/>
          <w:b/>
          <w:bCs/>
        </w:rPr>
        <w:t>Pandey</w:t>
      </w:r>
    </w:p>
    <w:sectPr w:rsidR="00617E9F" w:rsidRPr="00617E9F" w:rsidSect="00C419E0"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074" w:rsidRDefault="00EC7074" w:rsidP="002B7BAE">
      <w:r>
        <w:separator/>
      </w:r>
    </w:p>
  </w:endnote>
  <w:endnote w:type="continuationSeparator" w:id="0">
    <w:p w:rsidR="00EC7074" w:rsidRDefault="00EC7074" w:rsidP="002B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DejaVu LGC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074" w:rsidRDefault="00EC7074" w:rsidP="002B7BAE">
      <w:r>
        <w:separator/>
      </w:r>
    </w:p>
  </w:footnote>
  <w:footnote w:type="continuationSeparator" w:id="0">
    <w:p w:rsidR="00EC7074" w:rsidRDefault="00EC7074" w:rsidP="002B7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>
    <w:nsid w:val="013E4AF4"/>
    <w:multiLevelType w:val="multilevel"/>
    <w:tmpl w:val="912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A53144"/>
    <w:multiLevelType w:val="multilevel"/>
    <w:tmpl w:val="673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ED0C47"/>
    <w:multiLevelType w:val="hybridMultilevel"/>
    <w:tmpl w:val="6CA0A58C"/>
    <w:lvl w:ilvl="0" w:tplc="04090009">
      <w:start w:val="1"/>
      <w:numFmt w:val="bullet"/>
      <w:lvlText w:val="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9">
    <w:nsid w:val="186B7BBC"/>
    <w:multiLevelType w:val="hybridMultilevel"/>
    <w:tmpl w:val="40544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A1D25"/>
    <w:multiLevelType w:val="multilevel"/>
    <w:tmpl w:val="A71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5E3A48"/>
    <w:multiLevelType w:val="hybridMultilevel"/>
    <w:tmpl w:val="302A45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4333BB"/>
    <w:multiLevelType w:val="hybridMultilevel"/>
    <w:tmpl w:val="6F685D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AC018B"/>
    <w:multiLevelType w:val="hybridMultilevel"/>
    <w:tmpl w:val="D1C87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161DA"/>
    <w:multiLevelType w:val="hybridMultilevel"/>
    <w:tmpl w:val="4FC6B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E1408"/>
    <w:multiLevelType w:val="multilevel"/>
    <w:tmpl w:val="6F5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552D0"/>
    <w:multiLevelType w:val="hybridMultilevel"/>
    <w:tmpl w:val="5B041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05C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E450CFC"/>
    <w:multiLevelType w:val="hybridMultilevel"/>
    <w:tmpl w:val="012E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37716"/>
    <w:multiLevelType w:val="hybridMultilevel"/>
    <w:tmpl w:val="C3149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940282"/>
    <w:multiLevelType w:val="hybridMultilevel"/>
    <w:tmpl w:val="C4A80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outline w:val="0"/>
        <w:shadow/>
        <w:emboss w:val="0"/>
        <w:imprint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A2C0C"/>
    <w:multiLevelType w:val="multilevel"/>
    <w:tmpl w:val="23A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5434E2"/>
    <w:multiLevelType w:val="hybridMultilevel"/>
    <w:tmpl w:val="7450B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01FB8"/>
    <w:multiLevelType w:val="hybridMultilevel"/>
    <w:tmpl w:val="38A69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0499D"/>
    <w:multiLevelType w:val="multilevel"/>
    <w:tmpl w:val="7EE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7F7F0F"/>
    <w:multiLevelType w:val="hybridMultilevel"/>
    <w:tmpl w:val="4D96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A4893"/>
    <w:multiLevelType w:val="hybridMultilevel"/>
    <w:tmpl w:val="E5882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30E71"/>
    <w:multiLevelType w:val="multilevel"/>
    <w:tmpl w:val="8E9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2912F4"/>
    <w:multiLevelType w:val="hybridMultilevel"/>
    <w:tmpl w:val="CEDA38BC"/>
    <w:lvl w:ilvl="0" w:tplc="04090009">
      <w:start w:val="1"/>
      <w:numFmt w:val="bullet"/>
      <w:lvlText w:val="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9">
    <w:nsid w:val="605268DD"/>
    <w:multiLevelType w:val="hybridMultilevel"/>
    <w:tmpl w:val="D1D43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B947D4"/>
    <w:multiLevelType w:val="hybridMultilevel"/>
    <w:tmpl w:val="82B282DA"/>
    <w:lvl w:ilvl="0" w:tplc="04090009">
      <w:start w:val="1"/>
      <w:numFmt w:val="bullet"/>
      <w:lvlText w:val=""/>
      <w:lvlJc w:val="left"/>
      <w:pPr>
        <w:ind w:left="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1">
    <w:nsid w:val="64A852BF"/>
    <w:multiLevelType w:val="hybridMultilevel"/>
    <w:tmpl w:val="EA182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057829"/>
    <w:multiLevelType w:val="multilevel"/>
    <w:tmpl w:val="322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2945E1"/>
    <w:multiLevelType w:val="hybridMultilevel"/>
    <w:tmpl w:val="C0AC2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F73055"/>
    <w:multiLevelType w:val="hybridMultilevel"/>
    <w:tmpl w:val="308A98B8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>
    <w:nsid w:val="7D917DB0"/>
    <w:multiLevelType w:val="hybridMultilevel"/>
    <w:tmpl w:val="60728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18"/>
  </w:num>
  <w:num w:numId="9">
    <w:abstractNumId w:val="21"/>
  </w:num>
  <w:num w:numId="10">
    <w:abstractNumId w:val="15"/>
  </w:num>
  <w:num w:numId="11">
    <w:abstractNumId w:val="27"/>
  </w:num>
  <w:num w:numId="12">
    <w:abstractNumId w:val="34"/>
  </w:num>
  <w:num w:numId="13">
    <w:abstractNumId w:val="12"/>
  </w:num>
  <w:num w:numId="14">
    <w:abstractNumId w:val="9"/>
  </w:num>
  <w:num w:numId="15">
    <w:abstractNumId w:val="31"/>
  </w:num>
  <w:num w:numId="16">
    <w:abstractNumId w:val="16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32"/>
  </w:num>
  <w:num w:numId="22">
    <w:abstractNumId w:val="25"/>
  </w:num>
  <w:num w:numId="23">
    <w:abstractNumId w:val="35"/>
  </w:num>
  <w:num w:numId="24">
    <w:abstractNumId w:val="29"/>
  </w:num>
  <w:num w:numId="25">
    <w:abstractNumId w:val="10"/>
  </w:num>
  <w:num w:numId="26">
    <w:abstractNumId w:val="30"/>
  </w:num>
  <w:num w:numId="27">
    <w:abstractNumId w:val="33"/>
  </w:num>
  <w:num w:numId="28">
    <w:abstractNumId w:val="17"/>
  </w:num>
  <w:num w:numId="29">
    <w:abstractNumId w:val="13"/>
  </w:num>
  <w:num w:numId="30">
    <w:abstractNumId w:val="11"/>
  </w:num>
  <w:num w:numId="31">
    <w:abstractNumId w:val="8"/>
  </w:num>
  <w:num w:numId="32">
    <w:abstractNumId w:val="23"/>
  </w:num>
  <w:num w:numId="33">
    <w:abstractNumId w:val="19"/>
  </w:num>
  <w:num w:numId="34">
    <w:abstractNumId w:val="20"/>
  </w:num>
  <w:num w:numId="35">
    <w:abstractNumId w:val="2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00F0"/>
    <w:rsid w:val="0001383D"/>
    <w:rsid w:val="00021CC9"/>
    <w:rsid w:val="00041068"/>
    <w:rsid w:val="00073E1D"/>
    <w:rsid w:val="000800F0"/>
    <w:rsid w:val="00090A78"/>
    <w:rsid w:val="00093348"/>
    <w:rsid w:val="000F1887"/>
    <w:rsid w:val="00116955"/>
    <w:rsid w:val="0013031D"/>
    <w:rsid w:val="00141E4E"/>
    <w:rsid w:val="00172DCB"/>
    <w:rsid w:val="00176993"/>
    <w:rsid w:val="00182E5C"/>
    <w:rsid w:val="001D3ADA"/>
    <w:rsid w:val="001E0FC4"/>
    <w:rsid w:val="0024131C"/>
    <w:rsid w:val="00246782"/>
    <w:rsid w:val="002475C9"/>
    <w:rsid w:val="00270646"/>
    <w:rsid w:val="00276C09"/>
    <w:rsid w:val="002B42DC"/>
    <w:rsid w:val="002B7BAE"/>
    <w:rsid w:val="002D6590"/>
    <w:rsid w:val="002F20B0"/>
    <w:rsid w:val="00305C1F"/>
    <w:rsid w:val="00372331"/>
    <w:rsid w:val="0038101E"/>
    <w:rsid w:val="003A2B54"/>
    <w:rsid w:val="003A52CB"/>
    <w:rsid w:val="003B085D"/>
    <w:rsid w:val="003C4D7C"/>
    <w:rsid w:val="003E13F0"/>
    <w:rsid w:val="003F3A13"/>
    <w:rsid w:val="00416566"/>
    <w:rsid w:val="00430037"/>
    <w:rsid w:val="00445F6C"/>
    <w:rsid w:val="004558EE"/>
    <w:rsid w:val="004721F3"/>
    <w:rsid w:val="00474A18"/>
    <w:rsid w:val="00485999"/>
    <w:rsid w:val="00487D0C"/>
    <w:rsid w:val="004959D8"/>
    <w:rsid w:val="00495B8A"/>
    <w:rsid w:val="004B5363"/>
    <w:rsid w:val="00545403"/>
    <w:rsid w:val="00552AB2"/>
    <w:rsid w:val="00563D0B"/>
    <w:rsid w:val="00572EA3"/>
    <w:rsid w:val="005763B7"/>
    <w:rsid w:val="00590BC3"/>
    <w:rsid w:val="0059357C"/>
    <w:rsid w:val="005A0141"/>
    <w:rsid w:val="005A5C67"/>
    <w:rsid w:val="005C4BEF"/>
    <w:rsid w:val="005E52C7"/>
    <w:rsid w:val="00611F0C"/>
    <w:rsid w:val="00617E9F"/>
    <w:rsid w:val="00622DC6"/>
    <w:rsid w:val="0062548A"/>
    <w:rsid w:val="00627C1A"/>
    <w:rsid w:val="006464B1"/>
    <w:rsid w:val="006823B7"/>
    <w:rsid w:val="0068387C"/>
    <w:rsid w:val="00686FDC"/>
    <w:rsid w:val="00687265"/>
    <w:rsid w:val="006961F4"/>
    <w:rsid w:val="006A7731"/>
    <w:rsid w:val="006D5321"/>
    <w:rsid w:val="00774BC4"/>
    <w:rsid w:val="00797F8B"/>
    <w:rsid w:val="007B47C1"/>
    <w:rsid w:val="007C3E9B"/>
    <w:rsid w:val="008030A3"/>
    <w:rsid w:val="00805312"/>
    <w:rsid w:val="00825682"/>
    <w:rsid w:val="0083262C"/>
    <w:rsid w:val="0083628C"/>
    <w:rsid w:val="00843871"/>
    <w:rsid w:val="008546B1"/>
    <w:rsid w:val="00854E77"/>
    <w:rsid w:val="00867077"/>
    <w:rsid w:val="0087182B"/>
    <w:rsid w:val="00872CA8"/>
    <w:rsid w:val="008A32D3"/>
    <w:rsid w:val="008A58C5"/>
    <w:rsid w:val="008C0EF4"/>
    <w:rsid w:val="008E0E29"/>
    <w:rsid w:val="008E5168"/>
    <w:rsid w:val="009551DF"/>
    <w:rsid w:val="009621C4"/>
    <w:rsid w:val="0098440D"/>
    <w:rsid w:val="009948BD"/>
    <w:rsid w:val="009B1EBD"/>
    <w:rsid w:val="009B3806"/>
    <w:rsid w:val="009C4342"/>
    <w:rsid w:val="009D0C9A"/>
    <w:rsid w:val="009D2EDF"/>
    <w:rsid w:val="009F4B09"/>
    <w:rsid w:val="00A162A9"/>
    <w:rsid w:val="00A235CE"/>
    <w:rsid w:val="00A37B6D"/>
    <w:rsid w:val="00A94B30"/>
    <w:rsid w:val="00AB45A0"/>
    <w:rsid w:val="00AB4BF4"/>
    <w:rsid w:val="00AE3140"/>
    <w:rsid w:val="00B12FA7"/>
    <w:rsid w:val="00B45F3E"/>
    <w:rsid w:val="00B55D29"/>
    <w:rsid w:val="00B705E7"/>
    <w:rsid w:val="00B71F3A"/>
    <w:rsid w:val="00BC2E0A"/>
    <w:rsid w:val="00BF74E7"/>
    <w:rsid w:val="00C00E54"/>
    <w:rsid w:val="00C17C40"/>
    <w:rsid w:val="00C419E0"/>
    <w:rsid w:val="00C527C7"/>
    <w:rsid w:val="00CA1B66"/>
    <w:rsid w:val="00CF5B2F"/>
    <w:rsid w:val="00D0348A"/>
    <w:rsid w:val="00D20D5A"/>
    <w:rsid w:val="00D515EB"/>
    <w:rsid w:val="00D56AA7"/>
    <w:rsid w:val="00D62A68"/>
    <w:rsid w:val="00DB4466"/>
    <w:rsid w:val="00DB4AA6"/>
    <w:rsid w:val="00DD1BC1"/>
    <w:rsid w:val="00DF4D22"/>
    <w:rsid w:val="00E419D8"/>
    <w:rsid w:val="00E54820"/>
    <w:rsid w:val="00E74932"/>
    <w:rsid w:val="00E77C1F"/>
    <w:rsid w:val="00E843D3"/>
    <w:rsid w:val="00E96D87"/>
    <w:rsid w:val="00EC2526"/>
    <w:rsid w:val="00EC7074"/>
    <w:rsid w:val="00ED7A41"/>
    <w:rsid w:val="00EE02F0"/>
    <w:rsid w:val="00F0048F"/>
    <w:rsid w:val="00F02DED"/>
    <w:rsid w:val="00F24BFB"/>
    <w:rsid w:val="00F33CC3"/>
    <w:rsid w:val="00F90AAD"/>
    <w:rsid w:val="00FC1233"/>
    <w:rsid w:val="00FC2113"/>
    <w:rsid w:val="00FC4D4E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E0"/>
    <w:pPr>
      <w:suppressAutoHyphens/>
      <w:overflowPunct w:val="0"/>
    </w:pPr>
    <w:rPr>
      <w:kern w:val="1"/>
      <w:lang w:eastAsia="ar-SA"/>
    </w:rPr>
  </w:style>
  <w:style w:type="paragraph" w:styleId="Heading1">
    <w:name w:val="heading 1"/>
    <w:basedOn w:val="Normal"/>
    <w:next w:val="BodyText"/>
    <w:qFormat/>
    <w:rsid w:val="00C419E0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BodyText"/>
    <w:qFormat/>
    <w:rsid w:val="00C419E0"/>
    <w:pPr>
      <w:tabs>
        <w:tab w:val="num" w:pos="0"/>
      </w:tabs>
      <w:ind w:left="720" w:hanging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419E0"/>
    <w:rPr>
      <w:rFonts w:ascii="Wingdings" w:hAnsi="Wingdings"/>
    </w:rPr>
  </w:style>
  <w:style w:type="character" w:customStyle="1" w:styleId="WW8Num2z1">
    <w:name w:val="WW8Num2z1"/>
    <w:rsid w:val="00C419E0"/>
    <w:rPr>
      <w:rFonts w:ascii="Courier New" w:hAnsi="Courier New" w:cs="Courier New"/>
    </w:rPr>
  </w:style>
  <w:style w:type="character" w:customStyle="1" w:styleId="WW8Num2z3">
    <w:name w:val="WW8Num2z3"/>
    <w:rsid w:val="00C419E0"/>
    <w:rPr>
      <w:rFonts w:ascii="Symbol" w:hAnsi="Symbol"/>
    </w:rPr>
  </w:style>
  <w:style w:type="character" w:customStyle="1" w:styleId="WW8Num3z0">
    <w:name w:val="WW8Num3z0"/>
    <w:rsid w:val="00C419E0"/>
    <w:rPr>
      <w:rFonts w:ascii="Wingdings" w:hAnsi="Wingdings"/>
      <w:color w:val="000000"/>
      <w:sz w:val="17"/>
      <w:szCs w:val="17"/>
    </w:rPr>
  </w:style>
  <w:style w:type="character" w:customStyle="1" w:styleId="WW8Num3z1">
    <w:name w:val="WW8Num3z1"/>
    <w:rsid w:val="00C419E0"/>
    <w:rPr>
      <w:rFonts w:ascii="Courier New" w:hAnsi="Courier New" w:cs="Courier New"/>
    </w:rPr>
  </w:style>
  <w:style w:type="character" w:customStyle="1" w:styleId="WW8Num3z2">
    <w:name w:val="WW8Num3z2"/>
    <w:rsid w:val="00C419E0"/>
    <w:rPr>
      <w:rFonts w:ascii="Wingdings" w:hAnsi="Wingdings"/>
    </w:rPr>
  </w:style>
  <w:style w:type="character" w:customStyle="1" w:styleId="WW8Num3z3">
    <w:name w:val="WW8Num3z3"/>
    <w:rsid w:val="00C419E0"/>
    <w:rPr>
      <w:rFonts w:ascii="Symbol" w:hAnsi="Symbol"/>
    </w:rPr>
  </w:style>
  <w:style w:type="character" w:customStyle="1" w:styleId="WW8Num4z0">
    <w:name w:val="WW8Num4z0"/>
    <w:rsid w:val="00C419E0"/>
    <w:rPr>
      <w:rFonts w:ascii="Wingdings" w:hAnsi="Wingdings"/>
      <w:color w:val="000000"/>
      <w:sz w:val="17"/>
      <w:szCs w:val="17"/>
    </w:rPr>
  </w:style>
  <w:style w:type="character" w:customStyle="1" w:styleId="WW8Num4z1">
    <w:name w:val="WW8Num4z1"/>
    <w:rsid w:val="00C419E0"/>
    <w:rPr>
      <w:rFonts w:ascii="Courier New" w:hAnsi="Courier New" w:cs="Courier New"/>
    </w:rPr>
  </w:style>
  <w:style w:type="character" w:customStyle="1" w:styleId="WW8Num4z2">
    <w:name w:val="WW8Num4z2"/>
    <w:rsid w:val="00C419E0"/>
    <w:rPr>
      <w:rFonts w:ascii="Wingdings" w:hAnsi="Wingdings"/>
    </w:rPr>
  </w:style>
  <w:style w:type="character" w:customStyle="1" w:styleId="WW8Num4z3">
    <w:name w:val="WW8Num4z3"/>
    <w:rsid w:val="00C419E0"/>
    <w:rPr>
      <w:rFonts w:ascii="Symbol" w:hAnsi="Symbol"/>
    </w:rPr>
  </w:style>
  <w:style w:type="character" w:customStyle="1" w:styleId="WW8Num5z0">
    <w:name w:val="WW8Num5z0"/>
    <w:rsid w:val="00C419E0"/>
    <w:rPr>
      <w:rFonts w:ascii="Wingdings" w:hAnsi="Wingdings"/>
      <w:color w:val="000000"/>
      <w:sz w:val="17"/>
      <w:szCs w:val="17"/>
    </w:rPr>
  </w:style>
  <w:style w:type="character" w:customStyle="1" w:styleId="WW8Num5z1">
    <w:name w:val="WW8Num5z1"/>
    <w:rsid w:val="00C419E0"/>
    <w:rPr>
      <w:rFonts w:ascii="Courier New" w:hAnsi="Courier New" w:cs="Courier New"/>
    </w:rPr>
  </w:style>
  <w:style w:type="character" w:customStyle="1" w:styleId="WW8Num5z2">
    <w:name w:val="WW8Num5z2"/>
    <w:rsid w:val="00C419E0"/>
    <w:rPr>
      <w:rFonts w:ascii="Wingdings" w:hAnsi="Wingdings"/>
    </w:rPr>
  </w:style>
  <w:style w:type="character" w:customStyle="1" w:styleId="WW8Num5z3">
    <w:name w:val="WW8Num5z3"/>
    <w:rsid w:val="00C419E0"/>
    <w:rPr>
      <w:rFonts w:ascii="Symbol" w:hAnsi="Symbol"/>
    </w:rPr>
  </w:style>
  <w:style w:type="character" w:customStyle="1" w:styleId="WW8Num6z0">
    <w:name w:val="WW8Num6z0"/>
    <w:rsid w:val="00C419E0"/>
    <w:rPr>
      <w:rFonts w:ascii="Courier New" w:hAnsi="Courier New"/>
    </w:rPr>
  </w:style>
  <w:style w:type="character" w:customStyle="1" w:styleId="WW8Num6z1">
    <w:name w:val="WW8Num6z1"/>
    <w:rsid w:val="00C419E0"/>
    <w:rPr>
      <w:rFonts w:ascii="Courier New" w:hAnsi="Courier New" w:cs="Courier New"/>
    </w:rPr>
  </w:style>
  <w:style w:type="character" w:customStyle="1" w:styleId="WW8Num6z2">
    <w:name w:val="WW8Num6z2"/>
    <w:rsid w:val="00C419E0"/>
    <w:rPr>
      <w:rFonts w:ascii="Wingdings" w:hAnsi="Wingdings"/>
    </w:rPr>
  </w:style>
  <w:style w:type="character" w:customStyle="1" w:styleId="WW8Num6z3">
    <w:name w:val="WW8Num6z3"/>
    <w:rsid w:val="00C419E0"/>
    <w:rPr>
      <w:rFonts w:ascii="Symbol" w:hAnsi="Symbol"/>
    </w:rPr>
  </w:style>
  <w:style w:type="character" w:customStyle="1" w:styleId="Absatz-Standardschriftart">
    <w:name w:val="Absatz-Standardschriftart"/>
    <w:rsid w:val="00C419E0"/>
  </w:style>
  <w:style w:type="character" w:styleId="Hyperlink">
    <w:name w:val="Hyperlink"/>
    <w:rsid w:val="00C419E0"/>
    <w:rPr>
      <w:color w:val="0000FF"/>
      <w:u w:val="single"/>
    </w:rPr>
  </w:style>
  <w:style w:type="character" w:styleId="FollowedHyperlink">
    <w:name w:val="FollowedHyperlink"/>
    <w:rsid w:val="00C419E0"/>
    <w:rPr>
      <w:color w:val="800080"/>
      <w:u w:val="single"/>
    </w:rPr>
  </w:style>
  <w:style w:type="character" w:customStyle="1" w:styleId="Heading3Char">
    <w:name w:val="Heading 3 Char"/>
    <w:rsid w:val="00C419E0"/>
    <w:rPr>
      <w:b/>
      <w:bCs/>
      <w:sz w:val="27"/>
      <w:szCs w:val="27"/>
    </w:rPr>
  </w:style>
  <w:style w:type="character" w:styleId="Emphasis">
    <w:name w:val="Emphasis"/>
    <w:qFormat/>
    <w:rsid w:val="00C419E0"/>
    <w:rPr>
      <w:i/>
      <w:iCs/>
    </w:rPr>
  </w:style>
  <w:style w:type="character" w:styleId="Strong">
    <w:name w:val="Strong"/>
    <w:uiPriority w:val="22"/>
    <w:qFormat/>
    <w:rsid w:val="00C419E0"/>
    <w:rPr>
      <w:b/>
      <w:bCs/>
    </w:rPr>
  </w:style>
  <w:style w:type="character" w:customStyle="1" w:styleId="Heading1Char">
    <w:name w:val="Heading 1 Char"/>
    <w:rsid w:val="00C419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SubtitleChar">
    <w:name w:val="Subtitle Char"/>
    <w:rsid w:val="00C419E0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rsid w:val="00C419E0"/>
    <w:rPr>
      <w:rFonts w:cs="Courier New"/>
    </w:rPr>
  </w:style>
  <w:style w:type="character" w:customStyle="1" w:styleId="ListLabel2">
    <w:name w:val="ListLabel 2"/>
    <w:rsid w:val="00C419E0"/>
    <w:rPr>
      <w:color w:val="000000"/>
      <w:sz w:val="17"/>
      <w:szCs w:val="17"/>
    </w:rPr>
  </w:style>
  <w:style w:type="character" w:customStyle="1" w:styleId="EndnoteCharacters">
    <w:name w:val="Endnote Characters"/>
    <w:rsid w:val="00C419E0"/>
  </w:style>
  <w:style w:type="paragraph" w:customStyle="1" w:styleId="Heading">
    <w:name w:val="Heading"/>
    <w:basedOn w:val="Normal"/>
    <w:next w:val="BodyText"/>
    <w:rsid w:val="00C419E0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rsid w:val="00C419E0"/>
    <w:pPr>
      <w:spacing w:after="120"/>
    </w:pPr>
  </w:style>
  <w:style w:type="paragraph" w:styleId="List">
    <w:name w:val="List"/>
    <w:basedOn w:val="BodyText"/>
    <w:rsid w:val="00C419E0"/>
  </w:style>
  <w:style w:type="paragraph" w:styleId="Caption">
    <w:name w:val="caption"/>
    <w:basedOn w:val="Normal"/>
    <w:qFormat/>
    <w:rsid w:val="00C419E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C419E0"/>
    <w:pPr>
      <w:suppressLineNumbers/>
    </w:pPr>
  </w:style>
  <w:style w:type="paragraph" w:styleId="Title">
    <w:name w:val="Title"/>
    <w:basedOn w:val="Normal"/>
    <w:next w:val="Subtitle"/>
    <w:qFormat/>
    <w:rsid w:val="00C419E0"/>
    <w:pPr>
      <w:jc w:val="center"/>
    </w:pPr>
    <w:rPr>
      <w:b/>
      <w:bCs/>
      <w:color w:val="000000"/>
      <w:sz w:val="24"/>
      <w:szCs w:val="24"/>
      <w:u w:val="single"/>
    </w:rPr>
  </w:style>
  <w:style w:type="paragraph" w:styleId="Subtitle">
    <w:name w:val="Subtitle"/>
    <w:basedOn w:val="Normal"/>
    <w:next w:val="BodyText"/>
    <w:qFormat/>
    <w:rsid w:val="00C419E0"/>
    <w:pPr>
      <w:spacing w:after="60"/>
      <w:jc w:val="center"/>
    </w:pPr>
    <w:rPr>
      <w:rFonts w:ascii="Cambria" w:hAnsi="Cambria"/>
      <w:i/>
      <w:iCs/>
      <w:sz w:val="24"/>
      <w:szCs w:val="24"/>
    </w:rPr>
  </w:style>
  <w:style w:type="paragraph" w:styleId="BodyTextIndent3">
    <w:name w:val="Body Text Indent 3"/>
    <w:basedOn w:val="Normal"/>
    <w:rsid w:val="00C419E0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419E0"/>
    <w:pPr>
      <w:ind w:left="720"/>
    </w:pPr>
    <w:rPr>
      <w:rFonts w:ascii="Arial" w:hAnsi="Arial" w:cs="Mangal"/>
      <w:sz w:val="24"/>
      <w:szCs w:val="21"/>
      <w:lang w:val="en-GB" w:eastAsia="hi-IN" w:bidi="hi-IN"/>
    </w:rPr>
  </w:style>
  <w:style w:type="paragraph" w:styleId="NoSpacing">
    <w:name w:val="No Spacing"/>
    <w:qFormat/>
    <w:rsid w:val="00C419E0"/>
    <w:pPr>
      <w:suppressAutoHyphens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C1F"/>
    <w:rPr>
      <w:rFonts w:ascii="Tahoma" w:hAnsi="Tahoma" w:cs="Tahoma"/>
      <w:kern w:val="1"/>
      <w:sz w:val="16"/>
      <w:szCs w:val="16"/>
      <w:lang w:eastAsia="ar-SA"/>
    </w:rPr>
  </w:style>
  <w:style w:type="paragraph" w:customStyle="1" w:styleId="TableText">
    <w:name w:val="Table_Text"/>
    <w:rsid w:val="00797F8B"/>
    <w:pPr>
      <w:tabs>
        <w:tab w:val="left" w:pos="1080"/>
      </w:tabs>
      <w:suppressAutoHyphens/>
      <w:spacing w:before="60" w:after="60"/>
    </w:pPr>
    <w:rPr>
      <w:rFonts w:ascii="Verdana" w:hAnsi="Verdana"/>
      <w:sz w:val="16"/>
      <w:szCs w:val="24"/>
      <w:lang w:eastAsia="ar-SA"/>
    </w:rPr>
  </w:style>
  <w:style w:type="character" w:customStyle="1" w:styleId="apple-style-span">
    <w:name w:val="apple-style-span"/>
    <w:basedOn w:val="DefaultParagraphFont"/>
    <w:rsid w:val="00DB4466"/>
  </w:style>
  <w:style w:type="paragraph" w:styleId="Header">
    <w:name w:val="header"/>
    <w:basedOn w:val="Normal"/>
    <w:link w:val="HeaderChar"/>
    <w:uiPriority w:val="99"/>
    <w:semiHidden/>
    <w:unhideWhenUsed/>
    <w:rsid w:val="002B7B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B7BAE"/>
    <w:rPr>
      <w:kern w:val="1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B7B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B7BAE"/>
    <w:rPr>
      <w:kern w:val="1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Courier New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2D65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dertechn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n.org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3917</CharactersWithSpaces>
  <SharedDoc>false</SharedDoc>
  <HLinks>
    <vt:vector size="12" baseType="variant">
      <vt:variant>
        <vt:i4>7864445</vt:i4>
      </vt:variant>
      <vt:variant>
        <vt:i4>3</vt:i4>
      </vt:variant>
      <vt:variant>
        <vt:i4>0</vt:i4>
      </vt:variant>
      <vt:variant>
        <vt:i4>5</vt:i4>
      </vt:variant>
      <vt:variant>
        <vt:lpwstr>http://tan.org.ng/</vt:lpwstr>
      </vt:variant>
      <vt:variant>
        <vt:lpwstr/>
      </vt:variant>
      <vt:variant>
        <vt:i4>5701701</vt:i4>
      </vt:variant>
      <vt:variant>
        <vt:i4>0</vt:i4>
      </vt:variant>
      <vt:variant>
        <vt:i4>0</vt:i4>
      </vt:variant>
      <vt:variant>
        <vt:i4>5</vt:i4>
      </vt:variant>
      <vt:variant>
        <vt:lpwstr>http://www.boldertechno.com/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gaurav</dc:creator>
  <cp:keywords/>
  <cp:lastModifiedBy>Anirudh Munj</cp:lastModifiedBy>
  <cp:revision>2</cp:revision>
  <cp:lastPrinted>2013-06-14T11:59:00Z</cp:lastPrinted>
  <dcterms:created xsi:type="dcterms:W3CDTF">2018-12-17T06:59:00Z</dcterms:created>
  <dcterms:modified xsi:type="dcterms:W3CDTF">2018-12-17T06:59:00Z</dcterms:modified>
</cp:coreProperties>
</file>