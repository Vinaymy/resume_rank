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85C29" w:rsidRDefault="00485C29">
      <w:pPr>
        <w:pStyle w:val="Heading1"/>
        <w:spacing w:line="360" w:lineRule="auto"/>
        <w:rPr>
          <w:color w:val="000000"/>
        </w:rPr>
      </w:pPr>
      <w:bookmarkStart w:id="0" w:name="_GoBack"/>
      <w:bookmarkEnd w:id="0"/>
      <w:proofErr w:type="spellStart"/>
      <w:r>
        <w:rPr>
          <w:color w:val="000000"/>
        </w:rPr>
        <w:t>Arun</w:t>
      </w:r>
      <w:proofErr w:type="spellEnd"/>
      <w:r>
        <w:rPr>
          <w:color w:val="000000"/>
        </w:rPr>
        <w:t xml:space="preserve"> </w:t>
      </w:r>
      <w:proofErr w:type="spellStart"/>
      <w:r>
        <w:rPr>
          <w:color w:val="000000"/>
        </w:rPr>
        <w:t>Manchanda</w:t>
      </w:r>
      <w:proofErr w:type="spellEnd"/>
      <w:r>
        <w:rPr>
          <w:color w:val="000000"/>
        </w:rPr>
        <w:t xml:space="preserve">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sz w:val="20"/>
          <w:szCs w:val="20"/>
        </w:rPr>
        <w:t>Mobile:</w:t>
      </w:r>
      <w:r>
        <w:rPr>
          <w:b w:val="0"/>
          <w:color w:val="000000"/>
          <w:sz w:val="20"/>
          <w:szCs w:val="20"/>
        </w:rPr>
        <w:t xml:space="preserve"> </w:t>
      </w:r>
      <w:r>
        <w:rPr>
          <w:color w:val="000000"/>
          <w:sz w:val="20"/>
        </w:rPr>
        <w:t>+919041865703</w:t>
      </w:r>
    </w:p>
    <w:p w:rsidR="00485C29" w:rsidRDefault="00485C29">
      <w:pPr>
        <w:pStyle w:val="Heading2"/>
        <w:pBdr>
          <w:bottom w:val="single" w:sz="12" w:space="1" w:color="000000"/>
        </w:pBdr>
        <w:spacing w:line="360" w:lineRule="auto"/>
        <w:rPr>
          <w:rFonts w:eastAsia="Arial"/>
          <w:color w:val="000000"/>
          <w:sz w:val="16"/>
          <w:szCs w:val="16"/>
        </w:rPr>
      </w:pPr>
      <w:r>
        <w:rPr>
          <w:color w:val="000000"/>
        </w:rPr>
        <w:t xml:space="preserve">#5712/1, St. No. 18, New </w:t>
      </w:r>
      <w:proofErr w:type="spellStart"/>
      <w:r>
        <w:rPr>
          <w:color w:val="000000"/>
        </w:rPr>
        <w:t>Shimlapuri</w:t>
      </w:r>
      <w:proofErr w:type="spellEnd"/>
      <w:r>
        <w:rPr>
          <w:color w:val="000000"/>
        </w:rPr>
        <w:t xml:space="preserve">, Ludhiana, Punjab.                                    Email: </w:t>
      </w:r>
      <w:r w:rsidR="00235632">
        <w:rPr>
          <w:color w:val="000000"/>
        </w:rPr>
        <w:t>manchandaforu</w:t>
      </w:r>
      <w:r>
        <w:rPr>
          <w:color w:val="000000"/>
        </w:rPr>
        <w:t>@</w:t>
      </w:r>
      <w:r w:rsidR="00185FCA">
        <w:rPr>
          <w:color w:val="000000"/>
        </w:rPr>
        <w:t>yahoo</w:t>
      </w:r>
      <w:r>
        <w:rPr>
          <w:color w:val="000000"/>
        </w:rPr>
        <w:t>.com</w:t>
      </w:r>
    </w:p>
    <w:p w:rsidR="00C860A6" w:rsidRPr="00C860A6" w:rsidRDefault="00C860A6">
      <w:pPr>
        <w:pStyle w:val="Heading6"/>
        <w:spacing w:line="360" w:lineRule="auto"/>
      </w:pPr>
    </w:p>
    <w:p w:rsidR="00485C29" w:rsidRDefault="00485C29">
      <w:pPr>
        <w:pStyle w:val="Heading6"/>
        <w:spacing w:line="360" w:lineRule="auto"/>
      </w:pPr>
      <w:r>
        <w:rPr>
          <w:i w:val="0"/>
          <w:u w:val="none"/>
        </w:rPr>
        <w:t>PERSONAL OBJECTIVE:</w:t>
      </w:r>
    </w:p>
    <w:p w:rsidR="00485C29" w:rsidRDefault="00485C29">
      <w:pPr>
        <w:spacing w:line="360" w:lineRule="auto"/>
        <w:rPr>
          <w:rFonts w:ascii="Arial" w:eastAsia="MS Mincho" w:hAnsi="Arial" w:cs="Arial"/>
          <w:color w:val="000000"/>
          <w:sz w:val="16"/>
          <w:szCs w:val="16"/>
          <w:lang w:val="en-IN" w:eastAsia="en-US"/>
        </w:rPr>
      </w:pPr>
      <w:r>
        <w:pict>
          <v:shapetype id="_x0000_t32" coordsize="21600,21600" o:spt="32" o:oned="t" path="m,l21600,21600e" filled="f">
            <v:path arrowok="t" fillok="f" o:connecttype="none"/>
            <o:lock v:ext="edit" shapetype="t"/>
          </v:shapetype>
          <v:shape id="_x0000_s1026" type="#_x0000_t32" style="position:absolute;margin-left:-.75pt;margin-top:7.7pt;width:543.05pt;height:.1pt;z-index:251656192" o:connectortype="straight" strokeweight="1.06mm">
            <v:stroke joinstyle="miter" endcap="square"/>
          </v:shape>
        </w:pict>
      </w:r>
    </w:p>
    <w:p w:rsidR="00485C29" w:rsidRDefault="00485C29">
      <w:pPr>
        <w:spacing w:line="360" w:lineRule="auto"/>
        <w:rPr>
          <w:rFonts w:ascii="Arial" w:eastAsia="MS Mincho" w:hAnsi="Arial" w:cs="Arial"/>
          <w:color w:val="000000"/>
          <w:sz w:val="20"/>
        </w:rPr>
      </w:pPr>
      <w:r>
        <w:rPr>
          <w:rFonts w:ascii="Arial" w:eastAsia="MS Mincho" w:hAnsi="Arial" w:cs="Arial"/>
          <w:color w:val="000000"/>
          <w:sz w:val="20"/>
        </w:rPr>
        <w:t>Dynamic, proactive and dependable professional with comprehensive background seeking a challenging position; where I can effectively utilize my analytical, interpersonal, leadership and organizational skills to conceive and achieve solution, the solution which can help the organization in not only meeting its targets, but also allowing it to grow, thereby, enhancing my own skills as an individual and as a key player in the organization's development.</w:t>
      </w:r>
    </w:p>
    <w:p w:rsidR="00485C29" w:rsidRDefault="00485C29">
      <w:pPr>
        <w:spacing w:line="360" w:lineRule="auto"/>
        <w:rPr>
          <w:rFonts w:ascii="Arial" w:eastAsia="MS Mincho" w:hAnsi="Arial" w:cs="Arial"/>
          <w:color w:val="000000"/>
          <w:sz w:val="20"/>
        </w:rPr>
      </w:pPr>
    </w:p>
    <w:p w:rsidR="00485C29" w:rsidRDefault="00485C29">
      <w:pPr>
        <w:pStyle w:val="Heading3"/>
        <w:spacing w:line="360" w:lineRule="auto"/>
      </w:pPr>
      <w:r>
        <w:rPr>
          <w:iCs/>
          <w:color w:val="000000"/>
          <w:sz w:val="20"/>
          <w:u w:val="none"/>
        </w:rPr>
        <w:t>AREAS OF EXPERTISE:</w:t>
      </w:r>
    </w:p>
    <w:p w:rsidR="00485C29" w:rsidRDefault="00485C29">
      <w:pPr>
        <w:spacing w:line="360" w:lineRule="auto"/>
        <w:rPr>
          <w:lang w:val="en-IN" w:eastAsia="en-US"/>
        </w:rPr>
      </w:pPr>
      <w:r>
        <w:pict>
          <v:shape id="_x0000_s1027" type="#_x0000_t32" style="position:absolute;margin-left:-.75pt;margin-top:4.15pt;width:543.05pt;height:.1pt;z-index:251657216" o:connectortype="straight" strokeweight="1.06mm">
            <v:stroke joinstyle="miter" endcap="square"/>
          </v:shape>
        </w:pict>
      </w:r>
    </w:p>
    <w:p w:rsidR="00485C29" w:rsidRDefault="00485C29">
      <w:pPr>
        <w:numPr>
          <w:ilvl w:val="0"/>
          <w:numId w:val="9"/>
        </w:numPr>
        <w:spacing w:line="360" w:lineRule="auto"/>
        <w:rPr>
          <w:rFonts w:ascii="Arial" w:eastAsia="MS Mincho" w:hAnsi="Arial" w:cs="Arial"/>
          <w:color w:val="000000"/>
          <w:sz w:val="20"/>
        </w:rPr>
      </w:pPr>
      <w:r>
        <w:rPr>
          <w:rFonts w:ascii="Arial" w:eastAsia="MS Mincho" w:hAnsi="Arial" w:cs="Arial"/>
          <w:color w:val="000000"/>
          <w:sz w:val="20"/>
        </w:rPr>
        <w:t xml:space="preserve">Highly experience in </w:t>
      </w:r>
      <w:r w:rsidR="00CC1ACC">
        <w:rPr>
          <w:rFonts w:ascii="Arial" w:eastAsia="MS Mincho" w:hAnsi="Arial" w:cs="Arial"/>
          <w:color w:val="000000"/>
          <w:sz w:val="20"/>
        </w:rPr>
        <w:t>PHP Programming Language</w:t>
      </w:r>
      <w:r>
        <w:rPr>
          <w:rFonts w:ascii="Arial" w:eastAsia="MS Mincho" w:hAnsi="Arial" w:cs="Arial"/>
          <w:color w:val="000000"/>
          <w:sz w:val="20"/>
        </w:rPr>
        <w:t>.</w:t>
      </w:r>
    </w:p>
    <w:p w:rsidR="00485C29" w:rsidRPr="00FD6556" w:rsidRDefault="00485C29">
      <w:pPr>
        <w:numPr>
          <w:ilvl w:val="0"/>
          <w:numId w:val="9"/>
        </w:numPr>
        <w:spacing w:line="360" w:lineRule="auto"/>
        <w:rPr>
          <w:rFonts w:ascii="Arial" w:eastAsia="MS Mincho" w:hAnsi="Arial" w:cs="Arial"/>
          <w:b/>
          <w:color w:val="000000"/>
          <w:sz w:val="20"/>
        </w:rPr>
      </w:pPr>
      <w:r w:rsidRPr="00FD6556">
        <w:rPr>
          <w:rFonts w:ascii="Arial" w:eastAsia="MS Mincho" w:hAnsi="Arial" w:cs="Arial"/>
          <w:b/>
          <w:color w:val="000000"/>
          <w:sz w:val="20"/>
        </w:rPr>
        <w:t xml:space="preserve">Strong knowledge in MVC frameworks like CAKEPHP, </w:t>
      </w:r>
      <w:proofErr w:type="spellStart"/>
      <w:r w:rsidRPr="00FD6556">
        <w:rPr>
          <w:rFonts w:ascii="Arial" w:eastAsia="MS Mincho" w:hAnsi="Arial" w:cs="Arial"/>
          <w:b/>
          <w:color w:val="000000"/>
          <w:sz w:val="20"/>
        </w:rPr>
        <w:t>Codeigniter</w:t>
      </w:r>
      <w:proofErr w:type="spellEnd"/>
      <w:r w:rsidRPr="00FD6556">
        <w:rPr>
          <w:rFonts w:ascii="Arial" w:eastAsia="MS Mincho" w:hAnsi="Arial" w:cs="Arial"/>
          <w:b/>
          <w:color w:val="000000"/>
          <w:sz w:val="20"/>
        </w:rPr>
        <w:t xml:space="preserve">, </w:t>
      </w:r>
      <w:proofErr w:type="spellStart"/>
      <w:r w:rsidRPr="00FD6556">
        <w:rPr>
          <w:rFonts w:ascii="Arial" w:eastAsia="MS Mincho" w:hAnsi="Arial" w:cs="Arial"/>
          <w:b/>
          <w:color w:val="000000"/>
          <w:sz w:val="20"/>
        </w:rPr>
        <w:t>Laravel</w:t>
      </w:r>
      <w:proofErr w:type="spellEnd"/>
      <w:r w:rsidRPr="00FD6556">
        <w:rPr>
          <w:rFonts w:ascii="Arial" w:eastAsia="MS Mincho" w:hAnsi="Arial" w:cs="Arial"/>
          <w:b/>
          <w:color w:val="000000"/>
          <w:sz w:val="20"/>
        </w:rPr>
        <w:t>.</w:t>
      </w:r>
    </w:p>
    <w:p w:rsidR="00F65751" w:rsidRDefault="00F65751">
      <w:pPr>
        <w:numPr>
          <w:ilvl w:val="0"/>
          <w:numId w:val="9"/>
        </w:numPr>
        <w:spacing w:line="360" w:lineRule="auto"/>
        <w:rPr>
          <w:rFonts w:ascii="Arial" w:eastAsia="MS Mincho" w:hAnsi="Arial" w:cs="Arial"/>
          <w:color w:val="000000"/>
          <w:sz w:val="20"/>
        </w:rPr>
      </w:pPr>
      <w:r>
        <w:rPr>
          <w:rFonts w:ascii="Arial" w:eastAsia="MS Mincho" w:hAnsi="Arial" w:cs="Arial"/>
          <w:color w:val="000000"/>
          <w:sz w:val="20"/>
        </w:rPr>
        <w:t xml:space="preserve">Strong knowledge in design patterns like HTML, Bootstrap, JS, </w:t>
      </w:r>
      <w:proofErr w:type="spellStart"/>
      <w:r>
        <w:rPr>
          <w:rFonts w:ascii="Arial" w:eastAsia="MS Mincho" w:hAnsi="Arial" w:cs="Arial"/>
          <w:color w:val="000000"/>
          <w:sz w:val="20"/>
        </w:rPr>
        <w:t>Jquery</w:t>
      </w:r>
      <w:proofErr w:type="spellEnd"/>
      <w:r>
        <w:rPr>
          <w:rFonts w:ascii="Arial" w:eastAsia="MS Mincho" w:hAnsi="Arial" w:cs="Arial"/>
          <w:color w:val="000000"/>
          <w:sz w:val="20"/>
        </w:rPr>
        <w:t>.</w:t>
      </w:r>
    </w:p>
    <w:p w:rsidR="00485C29" w:rsidRDefault="00485C29">
      <w:pPr>
        <w:numPr>
          <w:ilvl w:val="0"/>
          <w:numId w:val="9"/>
        </w:numPr>
        <w:spacing w:line="360" w:lineRule="auto"/>
        <w:rPr>
          <w:rFonts w:ascii="Arial" w:eastAsia="MS Mincho" w:hAnsi="Arial" w:cs="Arial"/>
          <w:color w:val="000000"/>
          <w:sz w:val="20"/>
        </w:rPr>
      </w:pPr>
      <w:r>
        <w:rPr>
          <w:rFonts w:ascii="Arial" w:eastAsia="MS Mincho" w:hAnsi="Arial" w:cs="Arial"/>
          <w:color w:val="000000"/>
          <w:sz w:val="20"/>
        </w:rPr>
        <w:t>Highly experience in database management and ability to handle large and complex types of database.</w:t>
      </w:r>
    </w:p>
    <w:p w:rsidR="00485C29" w:rsidRDefault="00485C29">
      <w:pPr>
        <w:numPr>
          <w:ilvl w:val="0"/>
          <w:numId w:val="9"/>
        </w:numPr>
        <w:spacing w:line="360" w:lineRule="auto"/>
        <w:rPr>
          <w:rFonts w:ascii="Arial" w:eastAsia="MS Mincho" w:hAnsi="Arial" w:cs="Arial"/>
          <w:color w:val="000000"/>
          <w:sz w:val="20"/>
        </w:rPr>
      </w:pPr>
      <w:r>
        <w:rPr>
          <w:rFonts w:ascii="Arial" w:eastAsia="MS Mincho" w:hAnsi="Arial" w:cs="Arial"/>
          <w:color w:val="000000"/>
          <w:sz w:val="20"/>
        </w:rPr>
        <w:t>High level of customized and standard Content Management Systems (CMS), e-commerce experience.</w:t>
      </w:r>
    </w:p>
    <w:p w:rsidR="00485C29" w:rsidRDefault="00485C29">
      <w:pPr>
        <w:numPr>
          <w:ilvl w:val="0"/>
          <w:numId w:val="9"/>
        </w:numPr>
        <w:spacing w:line="360" w:lineRule="auto"/>
        <w:rPr>
          <w:rFonts w:ascii="Arial" w:eastAsia="MS Mincho" w:hAnsi="Arial" w:cs="Arial"/>
          <w:color w:val="000000"/>
          <w:sz w:val="20"/>
        </w:rPr>
      </w:pPr>
      <w:r>
        <w:rPr>
          <w:rFonts w:ascii="Arial" w:eastAsia="MS Mincho" w:hAnsi="Arial" w:cs="Arial"/>
          <w:color w:val="000000"/>
          <w:sz w:val="20"/>
        </w:rPr>
        <w:t>High level of CRM software user experience.</w:t>
      </w:r>
    </w:p>
    <w:p w:rsidR="00485C29" w:rsidRDefault="00485C29">
      <w:pPr>
        <w:numPr>
          <w:ilvl w:val="0"/>
          <w:numId w:val="9"/>
        </w:numPr>
        <w:spacing w:line="360" w:lineRule="auto"/>
        <w:rPr>
          <w:rFonts w:ascii="Arial" w:eastAsia="MS Mincho" w:hAnsi="Arial" w:cs="Arial"/>
          <w:color w:val="000000"/>
          <w:sz w:val="20"/>
        </w:rPr>
      </w:pPr>
      <w:r>
        <w:rPr>
          <w:rFonts w:ascii="Arial" w:eastAsia="MS Mincho" w:hAnsi="Arial" w:cs="Arial"/>
          <w:color w:val="000000"/>
          <w:sz w:val="20"/>
        </w:rPr>
        <w:t xml:space="preserve">Good Knowledge and experience of Android Development. </w:t>
      </w:r>
    </w:p>
    <w:p w:rsidR="00485C29" w:rsidRDefault="00485C29">
      <w:pPr>
        <w:numPr>
          <w:ilvl w:val="0"/>
          <w:numId w:val="9"/>
        </w:numPr>
        <w:spacing w:line="360" w:lineRule="auto"/>
        <w:rPr>
          <w:rFonts w:ascii="Arial" w:eastAsia="MS Mincho" w:hAnsi="Arial" w:cs="Arial"/>
          <w:color w:val="000000"/>
          <w:sz w:val="20"/>
        </w:rPr>
      </w:pPr>
      <w:r>
        <w:rPr>
          <w:rFonts w:ascii="Arial" w:eastAsia="MS Mincho" w:hAnsi="Arial" w:cs="Arial"/>
          <w:color w:val="000000"/>
          <w:sz w:val="20"/>
        </w:rPr>
        <w:t>Good interpersonal and Time Management Skills, positive attitude, reliable and work well under pressures.</w:t>
      </w:r>
    </w:p>
    <w:p w:rsidR="00485C29" w:rsidRDefault="00485C29">
      <w:pPr>
        <w:numPr>
          <w:ilvl w:val="0"/>
          <w:numId w:val="9"/>
        </w:numPr>
        <w:spacing w:line="360" w:lineRule="auto"/>
        <w:rPr>
          <w:rFonts w:ascii="Arial" w:eastAsia="MS Mincho" w:hAnsi="Arial" w:cs="Arial"/>
          <w:color w:val="000000"/>
          <w:sz w:val="20"/>
        </w:rPr>
      </w:pPr>
      <w:r>
        <w:rPr>
          <w:rFonts w:ascii="Arial" w:eastAsia="MS Mincho" w:hAnsi="Arial" w:cs="Arial"/>
          <w:color w:val="000000"/>
          <w:sz w:val="20"/>
        </w:rPr>
        <w:t>Excellent ability to fit in any environment and work in a team and autonomously.</w:t>
      </w:r>
    </w:p>
    <w:p w:rsidR="00485C29" w:rsidRDefault="00485C29">
      <w:pPr>
        <w:numPr>
          <w:ilvl w:val="0"/>
          <w:numId w:val="9"/>
        </w:numPr>
        <w:spacing w:line="360" w:lineRule="auto"/>
        <w:rPr>
          <w:rFonts w:ascii="Arial" w:eastAsia="MS Mincho" w:hAnsi="Arial" w:cs="Arial"/>
          <w:color w:val="000000"/>
          <w:sz w:val="20"/>
        </w:rPr>
      </w:pPr>
      <w:r>
        <w:rPr>
          <w:rFonts w:ascii="Arial" w:eastAsia="MS Mincho" w:hAnsi="Arial" w:cs="Arial"/>
          <w:color w:val="000000"/>
          <w:sz w:val="20"/>
        </w:rPr>
        <w:t>Excellent skills on developing and implementation of business strategies and tactics.</w:t>
      </w:r>
    </w:p>
    <w:p w:rsidR="00485C29" w:rsidRDefault="00485C29">
      <w:pPr>
        <w:numPr>
          <w:ilvl w:val="0"/>
          <w:numId w:val="9"/>
        </w:numPr>
        <w:spacing w:line="360" w:lineRule="auto"/>
        <w:rPr>
          <w:rFonts w:ascii="Arial" w:eastAsia="MS Mincho" w:hAnsi="Arial" w:cs="Arial"/>
          <w:color w:val="000000"/>
          <w:sz w:val="16"/>
          <w:szCs w:val="16"/>
        </w:rPr>
      </w:pPr>
      <w:r>
        <w:rPr>
          <w:rFonts w:ascii="Arial" w:eastAsia="MS Mincho" w:hAnsi="Arial" w:cs="Arial"/>
          <w:color w:val="000000"/>
          <w:sz w:val="20"/>
        </w:rPr>
        <w:t>Good Oral and Written Communication Skills including report writing, liaising, giving constructive feedback on teamwork.</w:t>
      </w:r>
    </w:p>
    <w:p w:rsidR="00485C29" w:rsidRDefault="00485C29">
      <w:pPr>
        <w:spacing w:line="360" w:lineRule="auto"/>
        <w:rPr>
          <w:rFonts w:ascii="Arial" w:eastAsia="MS Mincho" w:hAnsi="Arial" w:cs="Arial"/>
          <w:color w:val="000000"/>
          <w:sz w:val="16"/>
          <w:szCs w:val="16"/>
        </w:rPr>
      </w:pPr>
    </w:p>
    <w:p w:rsidR="00485C29" w:rsidRDefault="00485C29">
      <w:pPr>
        <w:pStyle w:val="Heading3"/>
        <w:spacing w:line="360" w:lineRule="auto"/>
      </w:pPr>
      <w:r>
        <w:rPr>
          <w:iCs/>
          <w:color w:val="000000"/>
          <w:sz w:val="20"/>
          <w:u w:val="none"/>
        </w:rPr>
        <w:t>CAREER HISTORY:</w:t>
      </w:r>
    </w:p>
    <w:p w:rsidR="00485C29" w:rsidRDefault="00485C29">
      <w:pPr>
        <w:spacing w:line="360" w:lineRule="auto"/>
        <w:rPr>
          <w:rFonts w:ascii="Arial" w:eastAsia="MS Mincho" w:hAnsi="Arial" w:cs="Arial"/>
          <w:color w:val="000000"/>
          <w:sz w:val="16"/>
          <w:lang w:val="en-IN" w:eastAsia="en-US"/>
        </w:rPr>
      </w:pPr>
      <w:r>
        <w:pict>
          <v:shape id="_x0000_s1028" type="#_x0000_t32" style="position:absolute;margin-left:-.75pt;margin-top:4.65pt;width:543.05pt;height:.1pt;z-index:251658240" o:connectortype="straight" strokeweight="1.06mm">
            <v:stroke joinstyle="miter" endcap="square"/>
          </v:shape>
        </w:pict>
      </w:r>
    </w:p>
    <w:p w:rsidR="004F0D8D" w:rsidRDefault="004F0D8D" w:rsidP="004F0D8D">
      <w:pPr>
        <w:spacing w:line="360" w:lineRule="auto"/>
        <w:rPr>
          <w:rFonts w:ascii="Arial" w:eastAsia="MS Mincho" w:hAnsi="Arial" w:cs="Arial"/>
          <w:color w:val="000000"/>
          <w:sz w:val="20"/>
        </w:rPr>
      </w:pPr>
      <w:r>
        <w:rPr>
          <w:rFonts w:ascii="Arial" w:eastAsia="MS Mincho" w:hAnsi="Arial" w:cs="Arial"/>
          <w:b/>
          <w:color w:val="000000"/>
          <w:sz w:val="20"/>
          <w:szCs w:val="20"/>
        </w:rPr>
        <w:t>Current</w:t>
      </w:r>
      <w:r>
        <w:rPr>
          <w:rFonts w:ascii="Arial" w:eastAsia="MS Mincho" w:hAnsi="Arial" w:cs="Arial"/>
          <w:b/>
          <w:color w:val="000000"/>
          <w:sz w:val="20"/>
        </w:rPr>
        <w:t xml:space="preserve"> Job:</w:t>
      </w:r>
    </w:p>
    <w:p w:rsidR="004F0D8D" w:rsidRDefault="004F0D8D" w:rsidP="004F0D8D">
      <w:pPr>
        <w:spacing w:line="360" w:lineRule="auto"/>
        <w:ind w:left="720" w:hanging="720"/>
        <w:rPr>
          <w:rFonts w:ascii="Arial" w:eastAsia="MS Mincho" w:hAnsi="Arial" w:cs="Arial"/>
          <w:color w:val="000000"/>
          <w:sz w:val="20"/>
        </w:rPr>
      </w:pPr>
      <w:r>
        <w:rPr>
          <w:rFonts w:ascii="Arial" w:eastAsia="MS Mincho" w:hAnsi="Arial" w:cs="Arial"/>
          <w:color w:val="000000"/>
          <w:sz w:val="20"/>
        </w:rPr>
        <w:t>Employer</w:t>
      </w:r>
      <w:r>
        <w:rPr>
          <w:rFonts w:ascii="Arial" w:eastAsia="MS Mincho" w:hAnsi="Arial" w:cs="Arial"/>
          <w:color w:val="000000"/>
          <w:sz w:val="20"/>
        </w:rPr>
        <w:tab/>
      </w:r>
      <w:r>
        <w:rPr>
          <w:rFonts w:ascii="Arial" w:eastAsia="MS Mincho" w:hAnsi="Arial" w:cs="Arial"/>
          <w:color w:val="000000"/>
          <w:sz w:val="20"/>
        </w:rPr>
        <w:tab/>
        <w:t xml:space="preserve">: </w:t>
      </w:r>
      <w:proofErr w:type="spellStart"/>
      <w:r>
        <w:rPr>
          <w:rFonts w:ascii="Arial" w:eastAsia="MS Mincho" w:hAnsi="Arial" w:cs="Arial"/>
          <w:color w:val="000000"/>
          <w:sz w:val="20"/>
        </w:rPr>
        <w:t>Shingora</w:t>
      </w:r>
      <w:proofErr w:type="spellEnd"/>
      <w:r>
        <w:rPr>
          <w:rFonts w:ascii="Arial" w:eastAsia="MS Mincho" w:hAnsi="Arial" w:cs="Arial"/>
          <w:color w:val="000000"/>
          <w:sz w:val="20"/>
        </w:rPr>
        <w:t xml:space="preserve"> Technologies Pvt. Ltd.</w:t>
      </w:r>
    </w:p>
    <w:p w:rsidR="004F0D8D" w:rsidRDefault="004F0D8D" w:rsidP="004F0D8D">
      <w:pPr>
        <w:spacing w:line="360" w:lineRule="auto"/>
        <w:rPr>
          <w:rFonts w:ascii="Arial" w:eastAsia="MS Mincho" w:hAnsi="Arial" w:cs="Arial"/>
          <w:color w:val="000000"/>
          <w:sz w:val="20"/>
        </w:rPr>
      </w:pPr>
      <w:r>
        <w:rPr>
          <w:rFonts w:ascii="Arial" w:eastAsia="MS Mincho" w:hAnsi="Arial" w:cs="Arial"/>
          <w:color w:val="000000"/>
          <w:sz w:val="20"/>
        </w:rPr>
        <w:t>Position</w:t>
      </w:r>
      <w:r>
        <w:rPr>
          <w:rFonts w:ascii="Arial" w:eastAsia="MS Mincho" w:hAnsi="Arial" w:cs="Arial"/>
          <w:color w:val="000000"/>
          <w:sz w:val="20"/>
        </w:rPr>
        <w:tab/>
      </w:r>
      <w:r>
        <w:rPr>
          <w:rFonts w:ascii="Arial" w:eastAsia="MS Mincho" w:hAnsi="Arial" w:cs="Arial"/>
          <w:color w:val="000000"/>
          <w:sz w:val="20"/>
        </w:rPr>
        <w:tab/>
      </w:r>
      <w:r>
        <w:rPr>
          <w:rFonts w:ascii="Arial" w:eastAsia="MS Mincho" w:hAnsi="Arial" w:cs="Arial"/>
          <w:color w:val="000000"/>
          <w:sz w:val="20"/>
        </w:rPr>
        <w:tab/>
        <w:t>: Team Lead</w:t>
      </w:r>
    </w:p>
    <w:p w:rsidR="004F0D8D" w:rsidRDefault="007802D5" w:rsidP="004F0D8D">
      <w:pPr>
        <w:spacing w:line="360" w:lineRule="auto"/>
        <w:rPr>
          <w:rFonts w:ascii="Arial" w:eastAsia="MS Mincho" w:hAnsi="Arial" w:cs="Arial"/>
          <w:color w:val="000000"/>
          <w:sz w:val="20"/>
        </w:rPr>
      </w:pPr>
      <w:r>
        <w:rPr>
          <w:rFonts w:ascii="Arial" w:eastAsia="MS Mincho" w:hAnsi="Arial" w:cs="Arial"/>
          <w:color w:val="000000"/>
          <w:sz w:val="20"/>
        </w:rPr>
        <w:t>During</w:t>
      </w:r>
      <w:r>
        <w:rPr>
          <w:rFonts w:ascii="Arial" w:eastAsia="MS Mincho" w:hAnsi="Arial" w:cs="Arial"/>
          <w:color w:val="000000"/>
          <w:sz w:val="20"/>
        </w:rPr>
        <w:tab/>
      </w:r>
      <w:r>
        <w:rPr>
          <w:rFonts w:ascii="Arial" w:eastAsia="MS Mincho" w:hAnsi="Arial" w:cs="Arial"/>
          <w:color w:val="000000"/>
          <w:sz w:val="20"/>
        </w:rPr>
        <w:tab/>
      </w:r>
      <w:r>
        <w:rPr>
          <w:rFonts w:ascii="Arial" w:eastAsia="MS Mincho" w:hAnsi="Arial" w:cs="Arial"/>
          <w:color w:val="000000"/>
          <w:sz w:val="20"/>
        </w:rPr>
        <w:tab/>
        <w:t xml:space="preserve">: </w:t>
      </w:r>
      <w:r w:rsidR="00741892">
        <w:rPr>
          <w:rFonts w:ascii="Arial" w:eastAsia="MS Mincho" w:hAnsi="Arial" w:cs="Arial"/>
          <w:color w:val="000000"/>
          <w:sz w:val="20"/>
        </w:rPr>
        <w:t>May, 2016</w:t>
      </w:r>
      <w:r w:rsidR="004F0D8D">
        <w:rPr>
          <w:rFonts w:ascii="Arial" w:eastAsia="MS Mincho" w:hAnsi="Arial" w:cs="Arial"/>
          <w:color w:val="000000"/>
          <w:sz w:val="20"/>
        </w:rPr>
        <w:t xml:space="preserve"> </w:t>
      </w:r>
      <w:r w:rsidR="004F0D8D">
        <w:rPr>
          <w:rFonts w:ascii="Arial" w:hAnsi="Arial" w:cs="Arial"/>
          <w:sz w:val="20"/>
          <w:szCs w:val="20"/>
        </w:rPr>
        <w:t xml:space="preserve">– </w:t>
      </w:r>
      <w:r w:rsidR="004F0D8D">
        <w:rPr>
          <w:rFonts w:ascii="Arial" w:eastAsia="MS Mincho" w:hAnsi="Arial" w:cs="Arial"/>
          <w:color w:val="000000"/>
          <w:sz w:val="20"/>
        </w:rPr>
        <w:t>Current</w:t>
      </w:r>
    </w:p>
    <w:p w:rsidR="004F0D8D" w:rsidRDefault="004F0D8D" w:rsidP="004F0D8D">
      <w:pPr>
        <w:spacing w:line="360" w:lineRule="auto"/>
        <w:rPr>
          <w:rFonts w:ascii="Arial" w:eastAsia="MS Mincho" w:hAnsi="Arial" w:cs="Arial"/>
          <w:color w:val="000000"/>
          <w:sz w:val="20"/>
        </w:rPr>
      </w:pPr>
      <w:r>
        <w:rPr>
          <w:rFonts w:ascii="Arial" w:eastAsia="MS Mincho" w:hAnsi="Arial" w:cs="Arial"/>
          <w:color w:val="000000"/>
          <w:sz w:val="20"/>
        </w:rPr>
        <w:t>Type</w:t>
      </w:r>
      <w:r>
        <w:rPr>
          <w:rFonts w:ascii="Arial" w:eastAsia="MS Mincho" w:hAnsi="Arial" w:cs="Arial"/>
          <w:color w:val="000000"/>
          <w:sz w:val="20"/>
        </w:rPr>
        <w:tab/>
      </w:r>
      <w:r>
        <w:rPr>
          <w:rFonts w:ascii="Arial" w:eastAsia="MS Mincho" w:hAnsi="Arial" w:cs="Arial"/>
          <w:color w:val="000000"/>
          <w:sz w:val="20"/>
        </w:rPr>
        <w:tab/>
      </w:r>
      <w:r>
        <w:rPr>
          <w:rFonts w:ascii="Arial" w:eastAsia="MS Mincho" w:hAnsi="Arial" w:cs="Arial"/>
          <w:color w:val="000000"/>
          <w:sz w:val="20"/>
        </w:rPr>
        <w:tab/>
        <w:t>: Full Time</w:t>
      </w:r>
    </w:p>
    <w:p w:rsidR="004F0D8D" w:rsidRDefault="004F0D8D" w:rsidP="004F0D8D">
      <w:pPr>
        <w:spacing w:line="360" w:lineRule="auto"/>
        <w:rPr>
          <w:rFonts w:ascii="Arial" w:eastAsia="MS Mincho" w:hAnsi="Arial" w:cs="Arial"/>
          <w:color w:val="000000"/>
          <w:sz w:val="20"/>
        </w:rPr>
      </w:pPr>
    </w:p>
    <w:p w:rsidR="004F0D8D" w:rsidRDefault="004F0D8D" w:rsidP="004F0D8D">
      <w:pPr>
        <w:spacing w:line="360" w:lineRule="auto"/>
        <w:rPr>
          <w:rFonts w:ascii="Arial" w:eastAsia="MS Mincho" w:hAnsi="Arial" w:cs="Arial"/>
          <w:b/>
          <w:color w:val="000000"/>
          <w:sz w:val="20"/>
        </w:rPr>
      </w:pPr>
      <w:r>
        <w:rPr>
          <w:rFonts w:ascii="Arial" w:eastAsia="MS Mincho" w:hAnsi="Arial" w:cs="Arial"/>
          <w:b/>
          <w:color w:val="000000"/>
          <w:sz w:val="20"/>
        </w:rPr>
        <w:t xml:space="preserve">Responsibilities: </w:t>
      </w:r>
    </w:p>
    <w:p w:rsidR="00B121B3" w:rsidRPr="003A6320" w:rsidRDefault="00B121B3" w:rsidP="00B121B3">
      <w:pPr>
        <w:numPr>
          <w:ilvl w:val="0"/>
          <w:numId w:val="7"/>
        </w:numPr>
        <w:spacing w:line="360" w:lineRule="auto"/>
        <w:rPr>
          <w:rFonts w:ascii="Arial" w:hAnsi="Arial" w:cs="Arial"/>
          <w:sz w:val="20"/>
          <w:szCs w:val="20"/>
        </w:rPr>
      </w:pPr>
      <w:r>
        <w:rPr>
          <w:rFonts w:ascii="Arial" w:eastAsia="MS Mincho" w:hAnsi="Arial" w:cs="Arial"/>
          <w:color w:val="000000"/>
          <w:sz w:val="20"/>
        </w:rPr>
        <w:t>Development code and database optimization.</w:t>
      </w:r>
    </w:p>
    <w:p w:rsidR="00B121B3" w:rsidRPr="003A6320" w:rsidRDefault="00B121B3" w:rsidP="00B121B3">
      <w:pPr>
        <w:numPr>
          <w:ilvl w:val="0"/>
          <w:numId w:val="7"/>
        </w:numPr>
        <w:spacing w:line="360" w:lineRule="auto"/>
        <w:rPr>
          <w:rFonts w:ascii="Arial" w:hAnsi="Arial" w:cs="Arial"/>
          <w:sz w:val="20"/>
          <w:szCs w:val="20"/>
        </w:rPr>
      </w:pPr>
      <w:r>
        <w:rPr>
          <w:rFonts w:ascii="Arial" w:eastAsia="MS Mincho" w:hAnsi="Arial" w:cs="Arial"/>
          <w:color w:val="000000"/>
          <w:sz w:val="20"/>
        </w:rPr>
        <w:t>Building efficient, testable and reusable PHP module.</w:t>
      </w:r>
    </w:p>
    <w:p w:rsidR="00B121B3" w:rsidRPr="00B121B3" w:rsidRDefault="00B121B3" w:rsidP="004F0D8D">
      <w:pPr>
        <w:numPr>
          <w:ilvl w:val="0"/>
          <w:numId w:val="7"/>
        </w:numPr>
        <w:spacing w:line="360" w:lineRule="auto"/>
        <w:rPr>
          <w:rFonts w:ascii="Arial" w:hAnsi="Arial" w:cs="Arial"/>
          <w:sz w:val="20"/>
          <w:szCs w:val="20"/>
        </w:rPr>
      </w:pPr>
      <w:r>
        <w:rPr>
          <w:rFonts w:ascii="Arial" w:eastAsia="MS Mincho" w:hAnsi="Arial" w:cs="Arial"/>
          <w:color w:val="000000"/>
          <w:sz w:val="20"/>
        </w:rPr>
        <w:t>Integrating MySQL database with the PHP application.</w:t>
      </w:r>
    </w:p>
    <w:p w:rsidR="004F0D8D" w:rsidRPr="00CC1ACC" w:rsidRDefault="004F0D8D" w:rsidP="004F0D8D">
      <w:pPr>
        <w:numPr>
          <w:ilvl w:val="0"/>
          <w:numId w:val="7"/>
        </w:numPr>
        <w:spacing w:line="360" w:lineRule="auto"/>
        <w:rPr>
          <w:rFonts w:ascii="Arial" w:hAnsi="Arial" w:cs="Arial"/>
          <w:sz w:val="20"/>
          <w:szCs w:val="20"/>
        </w:rPr>
      </w:pPr>
      <w:r>
        <w:rPr>
          <w:rFonts w:ascii="Arial" w:eastAsia="MS Mincho" w:hAnsi="Arial" w:cs="Arial"/>
          <w:color w:val="000000"/>
          <w:sz w:val="20"/>
        </w:rPr>
        <w:t>Develop record and maintain cutting edge web-based PHP applications on portal plus premium service platforms.</w:t>
      </w:r>
    </w:p>
    <w:p w:rsidR="004F0D8D" w:rsidRDefault="004F0D8D" w:rsidP="004F0D8D">
      <w:pPr>
        <w:numPr>
          <w:ilvl w:val="0"/>
          <w:numId w:val="7"/>
        </w:numPr>
        <w:spacing w:line="360" w:lineRule="auto"/>
        <w:ind w:left="15120" w:hanging="14760"/>
        <w:rPr>
          <w:rFonts w:ascii="Arial" w:hAnsi="Arial" w:cs="Arial"/>
          <w:sz w:val="20"/>
          <w:szCs w:val="20"/>
        </w:rPr>
      </w:pPr>
      <w:r>
        <w:rPr>
          <w:rFonts w:ascii="Arial" w:hAnsi="Arial" w:cs="Arial"/>
          <w:sz w:val="20"/>
          <w:szCs w:val="20"/>
        </w:rPr>
        <w:t>Write technical as well as non-technical specifications along with record all procedures.</w:t>
      </w:r>
    </w:p>
    <w:p w:rsidR="004F0D8D" w:rsidRDefault="004F0D8D" w:rsidP="004F0D8D">
      <w:pPr>
        <w:numPr>
          <w:ilvl w:val="0"/>
          <w:numId w:val="7"/>
        </w:numPr>
        <w:spacing w:line="360" w:lineRule="auto"/>
        <w:ind w:left="15120" w:hanging="14760"/>
        <w:rPr>
          <w:rFonts w:ascii="Arial" w:hAnsi="Arial" w:cs="Arial"/>
          <w:sz w:val="20"/>
          <w:szCs w:val="20"/>
        </w:rPr>
      </w:pPr>
      <w:r>
        <w:rPr>
          <w:rFonts w:ascii="Arial" w:hAnsi="Arial" w:cs="Arial"/>
          <w:sz w:val="20"/>
          <w:szCs w:val="20"/>
        </w:rPr>
        <w:t>Provide technical related consultation plus expertise to all product managers as well as various staff members.</w:t>
      </w:r>
    </w:p>
    <w:p w:rsidR="004F0D8D" w:rsidRDefault="004F0D8D" w:rsidP="004F0D8D">
      <w:pPr>
        <w:numPr>
          <w:ilvl w:val="0"/>
          <w:numId w:val="7"/>
        </w:numPr>
        <w:spacing w:line="360" w:lineRule="auto"/>
        <w:ind w:left="15120" w:hanging="14760"/>
        <w:rPr>
          <w:rFonts w:ascii="Arial" w:hAnsi="Arial" w:cs="Arial"/>
          <w:sz w:val="20"/>
          <w:szCs w:val="20"/>
        </w:rPr>
      </w:pPr>
      <w:r>
        <w:rPr>
          <w:rFonts w:ascii="Arial" w:hAnsi="Arial" w:cs="Arial"/>
          <w:sz w:val="20"/>
          <w:szCs w:val="20"/>
        </w:rPr>
        <w:t>Provide technical leadership to teammates through coaching and mentorship.</w:t>
      </w:r>
    </w:p>
    <w:p w:rsidR="004F0D8D" w:rsidRDefault="004F0D8D" w:rsidP="004F0D8D">
      <w:pPr>
        <w:numPr>
          <w:ilvl w:val="0"/>
          <w:numId w:val="7"/>
        </w:numPr>
        <w:spacing w:line="360" w:lineRule="auto"/>
        <w:rPr>
          <w:rFonts w:ascii="Arial" w:hAnsi="Arial" w:cs="Arial"/>
          <w:sz w:val="20"/>
          <w:szCs w:val="20"/>
        </w:rPr>
      </w:pPr>
      <w:r>
        <w:rPr>
          <w:rFonts w:ascii="Arial" w:hAnsi="Arial" w:cs="Arial"/>
          <w:sz w:val="20"/>
          <w:szCs w:val="20"/>
        </w:rPr>
        <w:lastRenderedPageBreak/>
        <w:t>Ensure to resolve identified issues related with PHP development to different customers varying from senior managers to varied technical personnel.</w:t>
      </w:r>
    </w:p>
    <w:p w:rsidR="004F0D8D" w:rsidRDefault="00B121B3" w:rsidP="004F0D8D">
      <w:pPr>
        <w:numPr>
          <w:ilvl w:val="0"/>
          <w:numId w:val="7"/>
        </w:numPr>
        <w:spacing w:line="360" w:lineRule="auto"/>
        <w:ind w:left="15120" w:hanging="14760"/>
        <w:rPr>
          <w:rFonts w:ascii="Arial" w:hAnsi="Arial" w:cs="Arial"/>
          <w:sz w:val="20"/>
          <w:szCs w:val="20"/>
        </w:rPr>
      </w:pPr>
      <w:r>
        <w:rPr>
          <w:rFonts w:ascii="Arial" w:hAnsi="Arial" w:cs="Arial"/>
          <w:sz w:val="20"/>
          <w:szCs w:val="20"/>
        </w:rPr>
        <w:t xml:space="preserve">Code </w:t>
      </w:r>
      <w:r w:rsidR="004F0D8D">
        <w:rPr>
          <w:rFonts w:ascii="Arial" w:hAnsi="Arial" w:cs="Arial"/>
          <w:sz w:val="20"/>
          <w:szCs w:val="20"/>
        </w:rPr>
        <w:t>maintenance and testing.</w:t>
      </w:r>
    </w:p>
    <w:p w:rsidR="004F0D8D" w:rsidRDefault="004F0D8D">
      <w:pPr>
        <w:spacing w:line="360" w:lineRule="auto"/>
        <w:rPr>
          <w:rFonts w:ascii="Arial" w:eastAsia="MS Mincho" w:hAnsi="Arial" w:cs="Arial"/>
          <w:b/>
          <w:color w:val="000000"/>
          <w:sz w:val="20"/>
          <w:szCs w:val="20"/>
        </w:rPr>
      </w:pPr>
    </w:p>
    <w:p w:rsidR="00485C29" w:rsidRDefault="00485C29">
      <w:pPr>
        <w:spacing w:line="360" w:lineRule="auto"/>
        <w:rPr>
          <w:rFonts w:ascii="Arial" w:hAnsi="Arial" w:cs="Arial"/>
          <w:sz w:val="20"/>
          <w:szCs w:val="20"/>
        </w:rPr>
      </w:pPr>
    </w:p>
    <w:p w:rsidR="00485C29" w:rsidRDefault="00485C29">
      <w:pPr>
        <w:spacing w:line="360" w:lineRule="auto"/>
        <w:rPr>
          <w:rFonts w:ascii="Arial" w:hAnsi="Arial" w:cs="Arial"/>
          <w:sz w:val="20"/>
          <w:szCs w:val="20"/>
        </w:rPr>
      </w:pPr>
      <w:r>
        <w:rPr>
          <w:rFonts w:ascii="Arial" w:hAnsi="Arial" w:cs="Arial"/>
          <w:b/>
          <w:sz w:val="20"/>
          <w:szCs w:val="20"/>
        </w:rPr>
        <w:t>Previous Job:</w:t>
      </w:r>
    </w:p>
    <w:p w:rsidR="00485C29" w:rsidRDefault="00485C29">
      <w:pPr>
        <w:spacing w:line="360" w:lineRule="auto"/>
        <w:rPr>
          <w:rFonts w:ascii="Arial" w:hAnsi="Arial" w:cs="Arial"/>
          <w:sz w:val="20"/>
          <w:szCs w:val="20"/>
        </w:rPr>
      </w:pPr>
      <w:r>
        <w:rPr>
          <w:rFonts w:ascii="Arial" w:hAnsi="Arial" w:cs="Arial"/>
          <w:sz w:val="20"/>
          <w:szCs w:val="20"/>
        </w:rPr>
        <w:t>Employer</w:t>
      </w:r>
      <w:r>
        <w:rPr>
          <w:rFonts w:ascii="Arial" w:hAnsi="Arial" w:cs="Arial"/>
          <w:sz w:val="20"/>
          <w:szCs w:val="20"/>
        </w:rPr>
        <w:tab/>
      </w:r>
      <w:r>
        <w:rPr>
          <w:rFonts w:ascii="Arial" w:hAnsi="Arial" w:cs="Arial"/>
          <w:sz w:val="20"/>
          <w:szCs w:val="20"/>
        </w:rPr>
        <w:tab/>
        <w:t xml:space="preserve">: PHI </w:t>
      </w:r>
      <w:proofErr w:type="spellStart"/>
      <w:r>
        <w:rPr>
          <w:rFonts w:ascii="Arial" w:hAnsi="Arial" w:cs="Arial"/>
          <w:sz w:val="20"/>
          <w:szCs w:val="20"/>
        </w:rPr>
        <w:t>Infosoft</w:t>
      </w:r>
      <w:proofErr w:type="spellEnd"/>
      <w:r>
        <w:rPr>
          <w:rFonts w:ascii="Arial" w:hAnsi="Arial" w:cs="Arial"/>
          <w:sz w:val="20"/>
          <w:szCs w:val="20"/>
        </w:rPr>
        <w:t xml:space="preserve"> Pvt. Ltd.</w:t>
      </w:r>
    </w:p>
    <w:p w:rsidR="00485C29" w:rsidRDefault="00485C29">
      <w:pPr>
        <w:spacing w:line="360" w:lineRule="auto"/>
        <w:rPr>
          <w:rFonts w:ascii="Arial" w:hAnsi="Arial" w:cs="Arial"/>
          <w:sz w:val="20"/>
          <w:szCs w:val="20"/>
        </w:rPr>
      </w:pPr>
      <w:r>
        <w:rPr>
          <w:rFonts w:ascii="Arial" w:hAnsi="Arial" w:cs="Arial"/>
          <w:sz w:val="20"/>
          <w:szCs w:val="20"/>
        </w:rPr>
        <w:t>Position</w:t>
      </w:r>
      <w:r>
        <w:rPr>
          <w:rFonts w:ascii="Arial" w:hAnsi="Arial" w:cs="Arial"/>
          <w:sz w:val="20"/>
          <w:szCs w:val="20"/>
        </w:rPr>
        <w:tab/>
      </w:r>
      <w:r>
        <w:rPr>
          <w:rFonts w:ascii="Arial" w:hAnsi="Arial" w:cs="Arial"/>
          <w:sz w:val="20"/>
          <w:szCs w:val="20"/>
        </w:rPr>
        <w:tab/>
      </w:r>
      <w:r>
        <w:rPr>
          <w:rFonts w:ascii="Arial" w:hAnsi="Arial" w:cs="Arial"/>
          <w:sz w:val="20"/>
          <w:szCs w:val="20"/>
        </w:rPr>
        <w:tab/>
        <w:t>: Team Lead</w:t>
      </w:r>
    </w:p>
    <w:p w:rsidR="00485C29" w:rsidRDefault="00485C29">
      <w:pPr>
        <w:spacing w:line="360" w:lineRule="auto"/>
        <w:rPr>
          <w:rFonts w:ascii="Arial" w:hAnsi="Arial" w:cs="Arial"/>
          <w:sz w:val="20"/>
          <w:szCs w:val="20"/>
        </w:rPr>
      </w:pPr>
      <w:r>
        <w:rPr>
          <w:rFonts w:ascii="Arial" w:hAnsi="Arial" w:cs="Arial"/>
          <w:sz w:val="20"/>
          <w:szCs w:val="20"/>
        </w:rPr>
        <w:t>During</w:t>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sidR="006D61D9">
        <w:rPr>
          <w:rFonts w:ascii="Arial" w:hAnsi="Arial" w:cs="Arial"/>
          <w:sz w:val="20"/>
          <w:szCs w:val="20"/>
        </w:rPr>
        <w:t>December</w:t>
      </w:r>
      <w:r w:rsidR="007802D5">
        <w:rPr>
          <w:rFonts w:ascii="Arial" w:hAnsi="Arial" w:cs="Arial"/>
          <w:sz w:val="20"/>
          <w:szCs w:val="20"/>
        </w:rPr>
        <w:t>,</w:t>
      </w:r>
      <w:r w:rsidR="006D61D9">
        <w:rPr>
          <w:rFonts w:ascii="Arial" w:hAnsi="Arial" w:cs="Arial"/>
          <w:sz w:val="20"/>
          <w:szCs w:val="20"/>
        </w:rPr>
        <w:t xml:space="preserve"> 2014 </w:t>
      </w:r>
      <w:r w:rsidR="005F3D1B">
        <w:rPr>
          <w:rFonts w:ascii="Arial" w:hAnsi="Arial" w:cs="Arial"/>
          <w:sz w:val="20"/>
          <w:szCs w:val="20"/>
        </w:rPr>
        <w:t xml:space="preserve">– </w:t>
      </w:r>
      <w:r w:rsidR="00043507">
        <w:rPr>
          <w:rFonts w:ascii="Arial" w:eastAsia="MS Mincho" w:hAnsi="Arial" w:cs="Arial"/>
          <w:color w:val="000000"/>
          <w:sz w:val="20"/>
        </w:rPr>
        <w:t>April</w:t>
      </w:r>
      <w:r w:rsidR="007802D5">
        <w:rPr>
          <w:rFonts w:ascii="Arial" w:eastAsia="MS Mincho" w:hAnsi="Arial" w:cs="Arial"/>
          <w:color w:val="000000"/>
          <w:sz w:val="20"/>
        </w:rPr>
        <w:t>,</w:t>
      </w:r>
      <w:r w:rsidR="00043507">
        <w:rPr>
          <w:rFonts w:ascii="Arial" w:eastAsia="MS Mincho" w:hAnsi="Arial" w:cs="Arial"/>
          <w:color w:val="000000"/>
          <w:sz w:val="20"/>
        </w:rPr>
        <w:t xml:space="preserve"> 2016</w:t>
      </w:r>
    </w:p>
    <w:p w:rsidR="00485C29" w:rsidRDefault="00485C29">
      <w:pPr>
        <w:spacing w:line="360" w:lineRule="auto"/>
        <w:rPr>
          <w:rFonts w:ascii="Arial" w:hAnsi="Arial" w:cs="Arial"/>
          <w:sz w:val="20"/>
          <w:szCs w:val="20"/>
        </w:rPr>
      </w:pPr>
      <w:r>
        <w:rPr>
          <w:rFonts w:ascii="Arial" w:hAnsi="Arial" w:cs="Arial"/>
          <w:sz w:val="20"/>
          <w:szCs w:val="20"/>
        </w:rPr>
        <w:t>Type</w:t>
      </w:r>
      <w:r>
        <w:rPr>
          <w:rFonts w:ascii="Arial" w:hAnsi="Arial" w:cs="Arial"/>
          <w:sz w:val="20"/>
          <w:szCs w:val="20"/>
        </w:rPr>
        <w:tab/>
      </w:r>
      <w:r>
        <w:rPr>
          <w:rFonts w:ascii="Arial" w:hAnsi="Arial" w:cs="Arial"/>
          <w:sz w:val="20"/>
          <w:szCs w:val="20"/>
        </w:rPr>
        <w:tab/>
      </w:r>
      <w:r>
        <w:rPr>
          <w:rFonts w:ascii="Arial" w:hAnsi="Arial" w:cs="Arial"/>
          <w:sz w:val="20"/>
          <w:szCs w:val="20"/>
        </w:rPr>
        <w:tab/>
        <w:t>: Full Time</w:t>
      </w:r>
    </w:p>
    <w:p w:rsidR="00485C29" w:rsidRDefault="00485C29">
      <w:pPr>
        <w:spacing w:line="360" w:lineRule="auto"/>
        <w:rPr>
          <w:rFonts w:ascii="Arial" w:hAnsi="Arial" w:cs="Arial"/>
          <w:sz w:val="20"/>
          <w:szCs w:val="20"/>
        </w:rPr>
      </w:pPr>
    </w:p>
    <w:p w:rsidR="00485C29" w:rsidRDefault="00485C29">
      <w:pPr>
        <w:spacing w:line="360" w:lineRule="auto"/>
        <w:rPr>
          <w:rFonts w:ascii="Arial" w:hAnsi="Arial" w:cs="Arial"/>
          <w:sz w:val="20"/>
          <w:szCs w:val="20"/>
        </w:rPr>
      </w:pPr>
      <w:r>
        <w:rPr>
          <w:rFonts w:ascii="Arial" w:hAnsi="Arial" w:cs="Arial"/>
          <w:b/>
          <w:sz w:val="20"/>
          <w:szCs w:val="20"/>
        </w:rPr>
        <w:t>Responsibilities:</w:t>
      </w:r>
    </w:p>
    <w:p w:rsidR="006D61D9" w:rsidRDefault="006D61D9">
      <w:pPr>
        <w:numPr>
          <w:ilvl w:val="0"/>
          <w:numId w:val="3"/>
        </w:numPr>
        <w:spacing w:line="360" w:lineRule="auto"/>
        <w:rPr>
          <w:rFonts w:ascii="Arial" w:hAnsi="Arial" w:cs="Arial"/>
          <w:sz w:val="20"/>
          <w:szCs w:val="20"/>
        </w:rPr>
      </w:pPr>
      <w:r w:rsidRPr="006D61D9">
        <w:rPr>
          <w:rFonts w:ascii="Arial" w:hAnsi="Arial" w:cs="Arial"/>
          <w:sz w:val="20"/>
          <w:szCs w:val="20"/>
        </w:rPr>
        <w:t>Establishing ways for team members to complete their tasks.</w:t>
      </w:r>
    </w:p>
    <w:p w:rsidR="006D61D9" w:rsidRDefault="006D61D9">
      <w:pPr>
        <w:numPr>
          <w:ilvl w:val="0"/>
          <w:numId w:val="3"/>
        </w:numPr>
        <w:spacing w:line="360" w:lineRule="auto"/>
        <w:rPr>
          <w:rFonts w:ascii="Arial" w:hAnsi="Arial" w:cs="Arial"/>
          <w:sz w:val="20"/>
          <w:szCs w:val="20"/>
        </w:rPr>
      </w:pPr>
      <w:r w:rsidRPr="006D61D9">
        <w:rPr>
          <w:rFonts w:ascii="Arial" w:hAnsi="Arial" w:cs="Arial"/>
          <w:sz w:val="20"/>
          <w:szCs w:val="20"/>
        </w:rPr>
        <w:t>Creating communication channels between the team and other departments.</w:t>
      </w:r>
    </w:p>
    <w:p w:rsidR="006D61D9" w:rsidRDefault="006D61D9" w:rsidP="006D61D9">
      <w:pPr>
        <w:numPr>
          <w:ilvl w:val="0"/>
          <w:numId w:val="3"/>
        </w:numPr>
        <w:spacing w:line="360" w:lineRule="auto"/>
        <w:rPr>
          <w:rFonts w:ascii="Arial" w:hAnsi="Arial" w:cs="Arial"/>
          <w:sz w:val="20"/>
          <w:szCs w:val="20"/>
        </w:rPr>
      </w:pPr>
      <w:r>
        <w:rPr>
          <w:rFonts w:ascii="Arial" w:hAnsi="Arial" w:cs="Arial"/>
          <w:sz w:val="20"/>
          <w:szCs w:val="20"/>
        </w:rPr>
        <w:t>Estimation management</w:t>
      </w:r>
    </w:p>
    <w:p w:rsidR="006D61D9" w:rsidRDefault="006D61D9" w:rsidP="006D61D9">
      <w:pPr>
        <w:numPr>
          <w:ilvl w:val="0"/>
          <w:numId w:val="3"/>
        </w:numPr>
        <w:spacing w:line="360" w:lineRule="auto"/>
        <w:rPr>
          <w:rFonts w:ascii="Arial" w:hAnsi="Arial" w:cs="Arial"/>
          <w:sz w:val="20"/>
          <w:szCs w:val="20"/>
        </w:rPr>
      </w:pPr>
      <w:r>
        <w:rPr>
          <w:rFonts w:ascii="Arial" w:hAnsi="Arial" w:cs="Arial"/>
          <w:sz w:val="20"/>
          <w:szCs w:val="20"/>
        </w:rPr>
        <w:t>Responsible for identifying project risks.</w:t>
      </w:r>
    </w:p>
    <w:p w:rsidR="006D61D9" w:rsidRDefault="006D61D9">
      <w:pPr>
        <w:numPr>
          <w:ilvl w:val="0"/>
          <w:numId w:val="3"/>
        </w:numPr>
        <w:spacing w:line="360" w:lineRule="auto"/>
        <w:rPr>
          <w:rFonts w:ascii="Arial" w:hAnsi="Arial" w:cs="Arial"/>
          <w:sz w:val="20"/>
          <w:szCs w:val="20"/>
        </w:rPr>
      </w:pPr>
      <w:r>
        <w:rPr>
          <w:rFonts w:ascii="Arial" w:hAnsi="Arial" w:cs="Arial"/>
          <w:sz w:val="20"/>
          <w:szCs w:val="20"/>
        </w:rPr>
        <w:t>Defining milestones for a new project.</w:t>
      </w:r>
    </w:p>
    <w:p w:rsidR="006D61D9" w:rsidRDefault="006D61D9">
      <w:pPr>
        <w:numPr>
          <w:ilvl w:val="0"/>
          <w:numId w:val="3"/>
        </w:numPr>
        <w:spacing w:line="360" w:lineRule="auto"/>
        <w:rPr>
          <w:rFonts w:ascii="Arial" w:hAnsi="Arial" w:cs="Arial"/>
          <w:sz w:val="20"/>
          <w:szCs w:val="20"/>
        </w:rPr>
      </w:pPr>
      <w:r>
        <w:rPr>
          <w:rFonts w:ascii="Arial" w:hAnsi="Arial" w:cs="Arial"/>
          <w:sz w:val="20"/>
          <w:szCs w:val="20"/>
        </w:rPr>
        <w:t>Writing clean, fast PHP to a high standard, in a timely and scalable way.</w:t>
      </w:r>
    </w:p>
    <w:p w:rsidR="006D61D9" w:rsidRDefault="006D61D9">
      <w:pPr>
        <w:numPr>
          <w:ilvl w:val="0"/>
          <w:numId w:val="3"/>
        </w:numPr>
        <w:spacing w:line="360" w:lineRule="auto"/>
        <w:rPr>
          <w:rFonts w:ascii="Arial" w:hAnsi="Arial" w:cs="Arial"/>
          <w:sz w:val="20"/>
          <w:szCs w:val="20"/>
        </w:rPr>
      </w:pPr>
      <w:r>
        <w:rPr>
          <w:rFonts w:ascii="Arial" w:hAnsi="Arial" w:cs="Arial"/>
          <w:sz w:val="20"/>
          <w:szCs w:val="20"/>
        </w:rPr>
        <w:t>Producing detailed specifications.</w:t>
      </w:r>
    </w:p>
    <w:p w:rsidR="006D61D9" w:rsidRDefault="006D61D9" w:rsidP="006D61D9">
      <w:pPr>
        <w:numPr>
          <w:ilvl w:val="0"/>
          <w:numId w:val="3"/>
        </w:numPr>
        <w:spacing w:line="360" w:lineRule="auto"/>
        <w:rPr>
          <w:rFonts w:ascii="Arial" w:hAnsi="Arial" w:cs="Arial"/>
          <w:sz w:val="20"/>
          <w:szCs w:val="20"/>
        </w:rPr>
      </w:pPr>
      <w:r>
        <w:rPr>
          <w:rFonts w:ascii="Arial" w:hAnsi="Arial" w:cs="Arial"/>
          <w:sz w:val="20"/>
          <w:szCs w:val="20"/>
        </w:rPr>
        <w:t>Troubleshooting, testing and maintaining the core product software and databases.</w:t>
      </w:r>
    </w:p>
    <w:p w:rsidR="006D61D9" w:rsidRDefault="006D61D9">
      <w:pPr>
        <w:numPr>
          <w:ilvl w:val="0"/>
          <w:numId w:val="3"/>
        </w:numPr>
        <w:spacing w:line="360" w:lineRule="auto"/>
        <w:rPr>
          <w:rFonts w:ascii="Arial" w:hAnsi="Arial" w:cs="Arial"/>
          <w:sz w:val="20"/>
          <w:szCs w:val="20"/>
        </w:rPr>
      </w:pPr>
      <w:r>
        <w:rPr>
          <w:rFonts w:ascii="Arial" w:hAnsi="Arial" w:cs="Arial"/>
          <w:sz w:val="20"/>
          <w:szCs w:val="20"/>
        </w:rPr>
        <w:t>Integration of user-facing elements developed by front-end developers</w:t>
      </w:r>
    </w:p>
    <w:p w:rsidR="00043507" w:rsidRDefault="00043507">
      <w:pPr>
        <w:spacing w:line="360" w:lineRule="auto"/>
        <w:rPr>
          <w:rFonts w:ascii="Arial" w:hAnsi="Arial" w:cs="Arial"/>
          <w:b/>
          <w:sz w:val="20"/>
          <w:szCs w:val="20"/>
        </w:rPr>
      </w:pPr>
    </w:p>
    <w:p w:rsidR="00043507" w:rsidRDefault="00043507">
      <w:pPr>
        <w:spacing w:line="360" w:lineRule="auto"/>
        <w:rPr>
          <w:rFonts w:ascii="Arial" w:hAnsi="Arial" w:cs="Arial"/>
          <w:b/>
          <w:sz w:val="20"/>
          <w:szCs w:val="20"/>
        </w:rPr>
      </w:pPr>
    </w:p>
    <w:p w:rsidR="00C860A6" w:rsidRDefault="00C860A6">
      <w:pPr>
        <w:spacing w:line="360" w:lineRule="auto"/>
        <w:rPr>
          <w:rFonts w:ascii="Arial" w:hAnsi="Arial" w:cs="Arial"/>
          <w:b/>
          <w:sz w:val="20"/>
          <w:szCs w:val="20"/>
        </w:rPr>
      </w:pPr>
    </w:p>
    <w:p w:rsidR="00485C29" w:rsidRDefault="00485C29">
      <w:pPr>
        <w:spacing w:line="360" w:lineRule="auto"/>
        <w:rPr>
          <w:rFonts w:ascii="Arial" w:hAnsi="Arial" w:cs="Arial"/>
          <w:sz w:val="20"/>
          <w:szCs w:val="20"/>
        </w:rPr>
      </w:pPr>
      <w:r>
        <w:rPr>
          <w:rFonts w:ascii="Arial" w:hAnsi="Arial" w:cs="Arial"/>
          <w:b/>
          <w:sz w:val="20"/>
          <w:szCs w:val="20"/>
        </w:rPr>
        <w:t>Previous Job:</w:t>
      </w:r>
    </w:p>
    <w:p w:rsidR="00485C29" w:rsidRDefault="00485C29">
      <w:pPr>
        <w:spacing w:line="360" w:lineRule="auto"/>
        <w:jc w:val="both"/>
        <w:rPr>
          <w:rFonts w:ascii="Arial" w:hAnsi="Arial" w:cs="Arial"/>
          <w:sz w:val="20"/>
          <w:szCs w:val="20"/>
        </w:rPr>
      </w:pPr>
      <w:r>
        <w:rPr>
          <w:rFonts w:ascii="Arial" w:hAnsi="Arial" w:cs="Arial"/>
          <w:sz w:val="20"/>
          <w:szCs w:val="20"/>
        </w:rPr>
        <w:t>Employer</w:t>
      </w:r>
      <w:r>
        <w:rPr>
          <w:rFonts w:ascii="Arial" w:hAnsi="Arial" w:cs="Arial"/>
          <w:sz w:val="20"/>
          <w:szCs w:val="20"/>
        </w:rPr>
        <w:tab/>
      </w:r>
      <w:r>
        <w:rPr>
          <w:rFonts w:ascii="Arial" w:hAnsi="Arial" w:cs="Arial"/>
          <w:sz w:val="20"/>
          <w:szCs w:val="20"/>
        </w:rPr>
        <w:tab/>
        <w:t>: TCY Learning Solutions Pvt. Ltd</w:t>
      </w:r>
    </w:p>
    <w:p w:rsidR="00485C29" w:rsidRDefault="00485C29">
      <w:pPr>
        <w:tabs>
          <w:tab w:val="left" w:pos="720"/>
          <w:tab w:val="left" w:pos="1440"/>
          <w:tab w:val="left" w:pos="2160"/>
          <w:tab w:val="left" w:pos="2880"/>
          <w:tab w:val="left" w:pos="3645"/>
        </w:tabs>
        <w:spacing w:line="360" w:lineRule="auto"/>
        <w:rPr>
          <w:rFonts w:ascii="Arial" w:hAnsi="Arial" w:cs="Arial"/>
          <w:sz w:val="20"/>
          <w:szCs w:val="20"/>
        </w:rPr>
      </w:pPr>
      <w:r>
        <w:rPr>
          <w:rFonts w:ascii="Arial" w:hAnsi="Arial" w:cs="Arial"/>
          <w:sz w:val="20"/>
          <w:szCs w:val="20"/>
        </w:rPr>
        <w:t>Position</w:t>
      </w:r>
      <w:r>
        <w:rPr>
          <w:rFonts w:ascii="Arial" w:hAnsi="Arial" w:cs="Arial"/>
          <w:sz w:val="20"/>
          <w:szCs w:val="20"/>
        </w:rPr>
        <w:tab/>
      </w:r>
      <w:r>
        <w:rPr>
          <w:rFonts w:ascii="Arial" w:hAnsi="Arial" w:cs="Arial"/>
          <w:sz w:val="20"/>
          <w:szCs w:val="20"/>
        </w:rPr>
        <w:tab/>
      </w:r>
      <w:r>
        <w:rPr>
          <w:rFonts w:ascii="Arial" w:hAnsi="Arial" w:cs="Arial"/>
          <w:sz w:val="20"/>
          <w:szCs w:val="20"/>
        </w:rPr>
        <w:tab/>
        <w:t>: PHP Developer</w:t>
      </w:r>
      <w:r>
        <w:rPr>
          <w:rFonts w:ascii="Arial" w:hAnsi="Arial" w:cs="Arial"/>
          <w:sz w:val="20"/>
          <w:szCs w:val="20"/>
        </w:rPr>
        <w:tab/>
      </w:r>
    </w:p>
    <w:p w:rsidR="00485C29" w:rsidRDefault="007802D5">
      <w:pPr>
        <w:spacing w:line="360" w:lineRule="auto"/>
        <w:rPr>
          <w:rFonts w:ascii="Arial" w:hAnsi="Arial" w:cs="Arial"/>
          <w:sz w:val="20"/>
          <w:szCs w:val="20"/>
        </w:rPr>
      </w:pPr>
      <w:r>
        <w:rPr>
          <w:rFonts w:ascii="Arial" w:hAnsi="Arial" w:cs="Arial"/>
          <w:sz w:val="20"/>
          <w:szCs w:val="20"/>
        </w:rPr>
        <w:t>During</w:t>
      </w:r>
      <w:r>
        <w:rPr>
          <w:rFonts w:ascii="Arial" w:hAnsi="Arial" w:cs="Arial"/>
          <w:sz w:val="20"/>
          <w:szCs w:val="20"/>
        </w:rPr>
        <w:tab/>
      </w:r>
      <w:r>
        <w:rPr>
          <w:rFonts w:ascii="Arial" w:hAnsi="Arial" w:cs="Arial"/>
          <w:sz w:val="20"/>
          <w:szCs w:val="20"/>
        </w:rPr>
        <w:tab/>
      </w:r>
      <w:r>
        <w:rPr>
          <w:rFonts w:ascii="Arial" w:hAnsi="Arial" w:cs="Arial"/>
          <w:sz w:val="20"/>
          <w:szCs w:val="20"/>
        </w:rPr>
        <w:tab/>
        <w:t>: May</w:t>
      </w:r>
      <w:r w:rsidR="00986E8B">
        <w:rPr>
          <w:rFonts w:ascii="Arial" w:hAnsi="Arial" w:cs="Arial"/>
          <w:sz w:val="20"/>
          <w:szCs w:val="20"/>
        </w:rPr>
        <w:t xml:space="preserve">, </w:t>
      </w:r>
      <w:r w:rsidR="00485C29">
        <w:rPr>
          <w:rFonts w:ascii="Arial" w:hAnsi="Arial" w:cs="Arial"/>
          <w:sz w:val="20"/>
          <w:szCs w:val="20"/>
        </w:rPr>
        <w:t xml:space="preserve">2013 – </w:t>
      </w:r>
      <w:r>
        <w:rPr>
          <w:rFonts w:ascii="Arial" w:hAnsi="Arial" w:cs="Arial"/>
          <w:sz w:val="20"/>
          <w:szCs w:val="20"/>
        </w:rPr>
        <w:t>November</w:t>
      </w:r>
      <w:r w:rsidR="00043507">
        <w:rPr>
          <w:rFonts w:ascii="Arial" w:hAnsi="Arial" w:cs="Arial"/>
          <w:sz w:val="20"/>
          <w:szCs w:val="20"/>
        </w:rPr>
        <w:t>, 2014</w:t>
      </w:r>
    </w:p>
    <w:p w:rsidR="00485C29" w:rsidRDefault="00485C29">
      <w:pPr>
        <w:spacing w:line="360" w:lineRule="auto"/>
        <w:rPr>
          <w:rFonts w:ascii="Arial" w:hAnsi="Arial" w:cs="Arial"/>
          <w:sz w:val="20"/>
          <w:szCs w:val="20"/>
        </w:rPr>
      </w:pPr>
      <w:r>
        <w:rPr>
          <w:rFonts w:ascii="Arial" w:hAnsi="Arial" w:cs="Arial"/>
          <w:sz w:val="20"/>
          <w:szCs w:val="20"/>
        </w:rPr>
        <w:t>Type</w:t>
      </w:r>
      <w:r>
        <w:rPr>
          <w:rFonts w:ascii="Arial" w:hAnsi="Arial" w:cs="Arial"/>
          <w:sz w:val="20"/>
          <w:szCs w:val="20"/>
        </w:rPr>
        <w:tab/>
      </w:r>
      <w:r>
        <w:rPr>
          <w:rFonts w:ascii="Arial" w:hAnsi="Arial" w:cs="Arial"/>
          <w:sz w:val="20"/>
          <w:szCs w:val="20"/>
        </w:rPr>
        <w:tab/>
      </w:r>
      <w:r>
        <w:rPr>
          <w:rFonts w:ascii="Arial" w:hAnsi="Arial" w:cs="Arial"/>
          <w:sz w:val="20"/>
          <w:szCs w:val="20"/>
        </w:rPr>
        <w:tab/>
        <w:t>: Full Time</w:t>
      </w:r>
    </w:p>
    <w:p w:rsidR="00485C29" w:rsidRDefault="00485C29">
      <w:pPr>
        <w:spacing w:line="360" w:lineRule="auto"/>
        <w:rPr>
          <w:rFonts w:ascii="Arial" w:hAnsi="Arial" w:cs="Arial"/>
          <w:sz w:val="20"/>
          <w:szCs w:val="20"/>
        </w:rPr>
      </w:pPr>
    </w:p>
    <w:p w:rsidR="00485C29" w:rsidRDefault="00485C29">
      <w:pPr>
        <w:spacing w:line="360" w:lineRule="auto"/>
        <w:rPr>
          <w:rFonts w:ascii="Arial" w:hAnsi="Arial" w:cs="Arial"/>
          <w:sz w:val="20"/>
          <w:szCs w:val="20"/>
        </w:rPr>
      </w:pPr>
      <w:r>
        <w:rPr>
          <w:rFonts w:ascii="Arial" w:hAnsi="Arial" w:cs="Arial"/>
          <w:b/>
          <w:sz w:val="20"/>
          <w:szCs w:val="20"/>
        </w:rPr>
        <w:t>Responsibilities:</w:t>
      </w:r>
    </w:p>
    <w:p w:rsidR="00986E8B" w:rsidRDefault="00986E8B">
      <w:pPr>
        <w:numPr>
          <w:ilvl w:val="0"/>
          <w:numId w:val="6"/>
        </w:numPr>
        <w:spacing w:line="360" w:lineRule="auto"/>
        <w:rPr>
          <w:rFonts w:ascii="Arial" w:hAnsi="Arial" w:cs="Arial"/>
          <w:sz w:val="20"/>
          <w:szCs w:val="20"/>
        </w:rPr>
      </w:pPr>
      <w:r w:rsidRPr="00986E8B">
        <w:rPr>
          <w:rFonts w:ascii="Arial" w:hAnsi="Arial" w:cs="Arial"/>
          <w:sz w:val="20"/>
          <w:szCs w:val="20"/>
        </w:rPr>
        <w:t>Create the right code structures to resolve specific tasks.</w:t>
      </w:r>
    </w:p>
    <w:p w:rsidR="00986E8B" w:rsidRDefault="00986E8B">
      <w:pPr>
        <w:numPr>
          <w:ilvl w:val="0"/>
          <w:numId w:val="6"/>
        </w:numPr>
        <w:spacing w:line="360" w:lineRule="auto"/>
        <w:rPr>
          <w:rFonts w:ascii="Arial" w:hAnsi="Arial" w:cs="Arial"/>
          <w:sz w:val="20"/>
          <w:szCs w:val="20"/>
        </w:rPr>
      </w:pPr>
      <w:r w:rsidRPr="00986E8B">
        <w:rPr>
          <w:rFonts w:ascii="Arial" w:hAnsi="Arial" w:cs="Arial"/>
          <w:sz w:val="20"/>
          <w:szCs w:val="20"/>
        </w:rPr>
        <w:t>Identify bugs and fix them, trouble shoot and solve any related problems.</w:t>
      </w:r>
    </w:p>
    <w:p w:rsidR="00986E8B" w:rsidRDefault="00986E8B">
      <w:pPr>
        <w:numPr>
          <w:ilvl w:val="0"/>
          <w:numId w:val="6"/>
        </w:numPr>
        <w:spacing w:line="360" w:lineRule="auto"/>
        <w:rPr>
          <w:rFonts w:ascii="Arial" w:hAnsi="Arial" w:cs="Arial"/>
          <w:sz w:val="20"/>
          <w:szCs w:val="20"/>
        </w:rPr>
      </w:pPr>
      <w:r w:rsidRPr="00986E8B">
        <w:rPr>
          <w:rFonts w:ascii="Arial" w:hAnsi="Arial" w:cs="Arial"/>
          <w:sz w:val="20"/>
          <w:szCs w:val="20"/>
        </w:rPr>
        <w:t xml:space="preserve">Write all clean object-oriented PHP as well as efficient </w:t>
      </w:r>
      <w:r>
        <w:rPr>
          <w:rFonts w:ascii="Arial" w:hAnsi="Arial" w:cs="Arial"/>
          <w:sz w:val="20"/>
          <w:szCs w:val="20"/>
        </w:rPr>
        <w:t>My</w:t>
      </w:r>
      <w:r w:rsidRPr="00986E8B">
        <w:rPr>
          <w:rFonts w:ascii="Arial" w:hAnsi="Arial" w:cs="Arial"/>
          <w:sz w:val="20"/>
          <w:szCs w:val="20"/>
        </w:rPr>
        <w:t>SQL</w:t>
      </w:r>
      <w:r>
        <w:rPr>
          <w:rFonts w:ascii="Arial" w:hAnsi="Arial" w:cs="Arial"/>
          <w:sz w:val="20"/>
          <w:szCs w:val="20"/>
        </w:rPr>
        <w:t>.</w:t>
      </w:r>
    </w:p>
    <w:p w:rsidR="00986E8B" w:rsidRDefault="00986E8B">
      <w:pPr>
        <w:numPr>
          <w:ilvl w:val="0"/>
          <w:numId w:val="6"/>
        </w:numPr>
        <w:spacing w:line="360" w:lineRule="auto"/>
        <w:rPr>
          <w:rFonts w:ascii="Arial" w:hAnsi="Arial" w:cs="Arial"/>
          <w:sz w:val="20"/>
          <w:szCs w:val="20"/>
        </w:rPr>
      </w:pPr>
      <w:r w:rsidRPr="00986E8B">
        <w:rPr>
          <w:rFonts w:ascii="Arial" w:hAnsi="Arial" w:cs="Arial"/>
          <w:sz w:val="20"/>
          <w:szCs w:val="20"/>
        </w:rPr>
        <w:t>Ensure to resolve identified issues related with PHP development to different customers varying from senior managers to varied technical personnel.</w:t>
      </w:r>
    </w:p>
    <w:p w:rsidR="00986E8B" w:rsidRDefault="00986E8B">
      <w:pPr>
        <w:numPr>
          <w:ilvl w:val="0"/>
          <w:numId w:val="6"/>
        </w:numPr>
        <w:spacing w:line="360" w:lineRule="auto"/>
        <w:rPr>
          <w:rFonts w:ascii="Arial" w:hAnsi="Arial" w:cs="Arial"/>
          <w:sz w:val="20"/>
          <w:szCs w:val="20"/>
        </w:rPr>
      </w:pPr>
      <w:r w:rsidRPr="00986E8B">
        <w:rPr>
          <w:rFonts w:ascii="Arial" w:hAnsi="Arial" w:cs="Arial"/>
          <w:sz w:val="20"/>
          <w:szCs w:val="20"/>
        </w:rPr>
        <w:t>Maintain and manage clear plus complete documentation.</w:t>
      </w:r>
    </w:p>
    <w:p w:rsidR="00986E8B" w:rsidRDefault="00986E8B">
      <w:pPr>
        <w:numPr>
          <w:ilvl w:val="0"/>
          <w:numId w:val="6"/>
        </w:numPr>
        <w:spacing w:line="360" w:lineRule="auto"/>
        <w:rPr>
          <w:rFonts w:ascii="Arial" w:hAnsi="Arial" w:cs="Arial"/>
          <w:sz w:val="20"/>
          <w:szCs w:val="20"/>
        </w:rPr>
      </w:pPr>
      <w:r w:rsidRPr="00986E8B">
        <w:rPr>
          <w:rFonts w:ascii="Arial" w:hAnsi="Arial" w:cs="Arial"/>
          <w:sz w:val="20"/>
          <w:szCs w:val="20"/>
        </w:rPr>
        <w:t>Pr</w:t>
      </w:r>
      <w:r w:rsidR="00D61D66">
        <w:rPr>
          <w:rFonts w:ascii="Arial" w:hAnsi="Arial" w:cs="Arial"/>
          <w:sz w:val="20"/>
          <w:szCs w:val="20"/>
        </w:rPr>
        <w:t>ogramming databases specially My</w:t>
      </w:r>
      <w:r w:rsidRPr="00986E8B">
        <w:rPr>
          <w:rFonts w:ascii="Arial" w:hAnsi="Arial" w:cs="Arial"/>
          <w:sz w:val="20"/>
          <w:szCs w:val="20"/>
        </w:rPr>
        <w:t>S</w:t>
      </w:r>
      <w:r>
        <w:rPr>
          <w:rFonts w:ascii="Arial" w:hAnsi="Arial" w:cs="Arial"/>
          <w:sz w:val="20"/>
          <w:szCs w:val="20"/>
        </w:rPr>
        <w:t>QL</w:t>
      </w:r>
      <w:r w:rsidRPr="00986E8B">
        <w:rPr>
          <w:rFonts w:ascii="Arial" w:hAnsi="Arial" w:cs="Arial"/>
          <w:sz w:val="20"/>
          <w:szCs w:val="20"/>
        </w:rPr>
        <w:t>.</w:t>
      </w:r>
    </w:p>
    <w:p w:rsidR="00485C29" w:rsidRDefault="00485C29">
      <w:pPr>
        <w:numPr>
          <w:ilvl w:val="0"/>
          <w:numId w:val="6"/>
        </w:numPr>
        <w:spacing w:line="360" w:lineRule="auto"/>
        <w:rPr>
          <w:rFonts w:ascii="Arial" w:hAnsi="Arial" w:cs="Arial"/>
          <w:sz w:val="20"/>
          <w:szCs w:val="20"/>
        </w:rPr>
      </w:pPr>
      <w:r>
        <w:rPr>
          <w:rFonts w:ascii="Arial" w:hAnsi="Arial" w:cs="Arial"/>
          <w:sz w:val="20"/>
          <w:szCs w:val="20"/>
        </w:rPr>
        <w:t>To perform code maintenance and testing.</w:t>
      </w:r>
    </w:p>
    <w:p w:rsidR="00485C29" w:rsidRDefault="00485C29">
      <w:pPr>
        <w:numPr>
          <w:ilvl w:val="0"/>
          <w:numId w:val="6"/>
        </w:numPr>
        <w:spacing w:line="360" w:lineRule="auto"/>
        <w:rPr>
          <w:rFonts w:ascii="Arial" w:hAnsi="Arial" w:cs="Arial"/>
          <w:sz w:val="20"/>
          <w:szCs w:val="20"/>
        </w:rPr>
      </w:pPr>
      <w:r>
        <w:rPr>
          <w:rFonts w:ascii="Arial" w:hAnsi="Arial" w:cs="Arial"/>
          <w:sz w:val="20"/>
          <w:szCs w:val="20"/>
        </w:rPr>
        <w:t>To fix application issues and code irregularities.</w:t>
      </w:r>
    </w:p>
    <w:p w:rsidR="00485C29" w:rsidRDefault="00485C29">
      <w:pPr>
        <w:numPr>
          <w:ilvl w:val="0"/>
          <w:numId w:val="6"/>
        </w:numPr>
        <w:spacing w:line="360" w:lineRule="auto"/>
        <w:rPr>
          <w:rFonts w:ascii="Arial" w:hAnsi="Arial" w:cs="Arial"/>
          <w:sz w:val="20"/>
          <w:szCs w:val="20"/>
        </w:rPr>
      </w:pPr>
      <w:r>
        <w:rPr>
          <w:rFonts w:ascii="Arial" w:hAnsi="Arial" w:cs="Arial"/>
          <w:sz w:val="20"/>
          <w:szCs w:val="20"/>
        </w:rPr>
        <w:t>To give technical feedback to the Application Architect.</w:t>
      </w:r>
    </w:p>
    <w:p w:rsidR="00485C29" w:rsidRDefault="00485C29">
      <w:pPr>
        <w:numPr>
          <w:ilvl w:val="0"/>
          <w:numId w:val="6"/>
        </w:numPr>
        <w:spacing w:line="360" w:lineRule="auto"/>
        <w:rPr>
          <w:rFonts w:ascii="Arial" w:hAnsi="Arial" w:cs="Arial"/>
          <w:sz w:val="20"/>
          <w:szCs w:val="20"/>
        </w:rPr>
      </w:pPr>
      <w:r>
        <w:rPr>
          <w:rFonts w:ascii="Arial" w:hAnsi="Arial" w:cs="Arial"/>
          <w:sz w:val="20"/>
          <w:szCs w:val="20"/>
        </w:rPr>
        <w:t>Correspond with and report to Application Architect.</w:t>
      </w:r>
    </w:p>
    <w:p w:rsidR="00043507" w:rsidRDefault="00043507">
      <w:pPr>
        <w:spacing w:line="360" w:lineRule="auto"/>
        <w:rPr>
          <w:rFonts w:ascii="Arial" w:hAnsi="Arial" w:cs="Arial"/>
          <w:b/>
          <w:sz w:val="20"/>
          <w:szCs w:val="20"/>
        </w:rPr>
      </w:pPr>
    </w:p>
    <w:p w:rsidR="00485C29" w:rsidRDefault="00485C29">
      <w:pPr>
        <w:spacing w:line="360" w:lineRule="auto"/>
        <w:rPr>
          <w:rFonts w:ascii="Arial" w:hAnsi="Arial" w:cs="Arial"/>
          <w:sz w:val="20"/>
          <w:szCs w:val="20"/>
        </w:rPr>
      </w:pPr>
      <w:r>
        <w:rPr>
          <w:rFonts w:ascii="Arial" w:hAnsi="Arial" w:cs="Arial"/>
          <w:b/>
          <w:sz w:val="20"/>
          <w:szCs w:val="20"/>
        </w:rPr>
        <w:t>Previous Job:</w:t>
      </w:r>
    </w:p>
    <w:p w:rsidR="00485C29" w:rsidRDefault="00485C29">
      <w:pPr>
        <w:spacing w:line="360" w:lineRule="auto"/>
        <w:rPr>
          <w:rFonts w:ascii="Arial" w:hAnsi="Arial" w:cs="Arial"/>
          <w:sz w:val="20"/>
          <w:szCs w:val="20"/>
        </w:rPr>
      </w:pPr>
      <w:r>
        <w:rPr>
          <w:rFonts w:ascii="Arial" w:hAnsi="Arial" w:cs="Arial"/>
          <w:sz w:val="20"/>
          <w:szCs w:val="20"/>
        </w:rPr>
        <w:t>Employer</w:t>
      </w:r>
      <w:r>
        <w:rPr>
          <w:rFonts w:ascii="Arial" w:hAnsi="Arial" w:cs="Arial"/>
          <w:sz w:val="20"/>
          <w:szCs w:val="20"/>
        </w:rPr>
        <w:tab/>
      </w:r>
      <w:r>
        <w:rPr>
          <w:rFonts w:ascii="Arial" w:hAnsi="Arial" w:cs="Arial"/>
          <w:sz w:val="20"/>
          <w:szCs w:val="20"/>
        </w:rPr>
        <w:tab/>
        <w:t xml:space="preserve">: </w:t>
      </w:r>
      <w:proofErr w:type="spellStart"/>
      <w:r>
        <w:rPr>
          <w:rFonts w:ascii="Arial" w:hAnsi="Arial" w:cs="Arial"/>
          <w:sz w:val="20"/>
          <w:szCs w:val="20"/>
        </w:rPr>
        <w:t>Tripat</w:t>
      </w:r>
      <w:proofErr w:type="spellEnd"/>
      <w:r>
        <w:rPr>
          <w:rFonts w:ascii="Arial" w:hAnsi="Arial" w:cs="Arial"/>
          <w:sz w:val="20"/>
          <w:szCs w:val="20"/>
        </w:rPr>
        <w:t xml:space="preserve"> </w:t>
      </w:r>
      <w:proofErr w:type="spellStart"/>
      <w:r>
        <w:rPr>
          <w:rFonts w:ascii="Arial" w:hAnsi="Arial" w:cs="Arial"/>
          <w:sz w:val="20"/>
          <w:szCs w:val="20"/>
        </w:rPr>
        <w:t>Infoways</w:t>
      </w:r>
      <w:proofErr w:type="spellEnd"/>
    </w:p>
    <w:p w:rsidR="00485C29" w:rsidRDefault="00485C29">
      <w:pPr>
        <w:tabs>
          <w:tab w:val="left" w:pos="720"/>
          <w:tab w:val="left" w:pos="1440"/>
          <w:tab w:val="left" w:pos="2160"/>
          <w:tab w:val="left" w:pos="2880"/>
          <w:tab w:val="left" w:pos="3645"/>
        </w:tabs>
        <w:spacing w:line="360" w:lineRule="auto"/>
        <w:rPr>
          <w:rFonts w:ascii="Arial" w:hAnsi="Arial" w:cs="Arial"/>
          <w:sz w:val="20"/>
          <w:szCs w:val="20"/>
        </w:rPr>
      </w:pPr>
      <w:r>
        <w:rPr>
          <w:rFonts w:ascii="Arial" w:hAnsi="Arial" w:cs="Arial"/>
          <w:sz w:val="20"/>
          <w:szCs w:val="20"/>
        </w:rPr>
        <w:t>Position</w:t>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sidR="00282F99">
        <w:rPr>
          <w:rFonts w:ascii="Arial" w:hAnsi="Arial" w:cs="Arial"/>
          <w:sz w:val="20"/>
          <w:szCs w:val="20"/>
        </w:rPr>
        <w:t>Software Developer</w:t>
      </w:r>
      <w:r>
        <w:rPr>
          <w:rFonts w:ascii="Arial" w:hAnsi="Arial" w:cs="Arial"/>
          <w:sz w:val="20"/>
          <w:szCs w:val="20"/>
        </w:rPr>
        <w:tab/>
      </w:r>
    </w:p>
    <w:p w:rsidR="00485C29" w:rsidRDefault="00485C29">
      <w:pPr>
        <w:spacing w:line="360" w:lineRule="auto"/>
        <w:rPr>
          <w:rFonts w:ascii="Arial" w:hAnsi="Arial" w:cs="Arial"/>
          <w:sz w:val="20"/>
          <w:szCs w:val="20"/>
        </w:rPr>
      </w:pPr>
      <w:r>
        <w:rPr>
          <w:rFonts w:ascii="Arial" w:hAnsi="Arial" w:cs="Arial"/>
          <w:sz w:val="20"/>
          <w:szCs w:val="20"/>
        </w:rPr>
        <w:t>During</w:t>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sidR="007802D5">
        <w:rPr>
          <w:rFonts w:ascii="Arial" w:hAnsi="Arial" w:cs="Arial"/>
          <w:sz w:val="20"/>
          <w:szCs w:val="20"/>
        </w:rPr>
        <w:t>September</w:t>
      </w:r>
      <w:r w:rsidR="00782124">
        <w:rPr>
          <w:rFonts w:ascii="Arial" w:hAnsi="Arial" w:cs="Arial"/>
          <w:sz w:val="20"/>
          <w:szCs w:val="20"/>
        </w:rPr>
        <w:t>,</w:t>
      </w:r>
      <w:r>
        <w:rPr>
          <w:rFonts w:ascii="Arial" w:hAnsi="Arial" w:cs="Arial"/>
          <w:sz w:val="20"/>
          <w:szCs w:val="20"/>
        </w:rPr>
        <w:t xml:space="preserve"> 2011 – </w:t>
      </w:r>
      <w:r w:rsidR="007802D5">
        <w:rPr>
          <w:rFonts w:ascii="Arial" w:hAnsi="Arial" w:cs="Arial"/>
          <w:sz w:val="20"/>
          <w:szCs w:val="20"/>
        </w:rPr>
        <w:t>May</w:t>
      </w:r>
      <w:r w:rsidR="00043507">
        <w:rPr>
          <w:rFonts w:ascii="Arial" w:hAnsi="Arial" w:cs="Arial"/>
          <w:sz w:val="20"/>
          <w:szCs w:val="20"/>
        </w:rPr>
        <w:t>, 2013</w:t>
      </w:r>
    </w:p>
    <w:p w:rsidR="00485C29" w:rsidRDefault="00485C29">
      <w:pPr>
        <w:spacing w:line="360" w:lineRule="auto"/>
        <w:rPr>
          <w:rFonts w:ascii="Arial" w:hAnsi="Arial" w:cs="Arial"/>
          <w:sz w:val="20"/>
          <w:szCs w:val="20"/>
        </w:rPr>
      </w:pPr>
      <w:r>
        <w:rPr>
          <w:rFonts w:ascii="Arial" w:hAnsi="Arial" w:cs="Arial"/>
          <w:sz w:val="20"/>
          <w:szCs w:val="20"/>
        </w:rPr>
        <w:t>Type</w:t>
      </w:r>
      <w:r>
        <w:rPr>
          <w:rFonts w:ascii="Arial" w:hAnsi="Arial" w:cs="Arial"/>
          <w:sz w:val="20"/>
          <w:szCs w:val="20"/>
        </w:rPr>
        <w:tab/>
      </w:r>
      <w:r>
        <w:rPr>
          <w:rFonts w:ascii="Arial" w:hAnsi="Arial" w:cs="Arial"/>
          <w:sz w:val="20"/>
          <w:szCs w:val="20"/>
        </w:rPr>
        <w:tab/>
      </w:r>
      <w:r>
        <w:rPr>
          <w:rFonts w:ascii="Arial" w:hAnsi="Arial" w:cs="Arial"/>
          <w:sz w:val="20"/>
          <w:szCs w:val="20"/>
        </w:rPr>
        <w:tab/>
        <w:t>: Full Time</w:t>
      </w:r>
    </w:p>
    <w:p w:rsidR="00485C29" w:rsidRDefault="00485C29">
      <w:pPr>
        <w:spacing w:line="360" w:lineRule="auto"/>
        <w:rPr>
          <w:rFonts w:ascii="Arial" w:hAnsi="Arial" w:cs="Arial"/>
          <w:sz w:val="20"/>
          <w:szCs w:val="20"/>
        </w:rPr>
      </w:pPr>
    </w:p>
    <w:p w:rsidR="00485C29" w:rsidRDefault="00485C29">
      <w:pPr>
        <w:spacing w:line="360" w:lineRule="auto"/>
        <w:rPr>
          <w:rFonts w:ascii="Arial" w:hAnsi="Arial" w:cs="Arial"/>
          <w:sz w:val="20"/>
          <w:szCs w:val="20"/>
        </w:rPr>
      </w:pPr>
      <w:r>
        <w:rPr>
          <w:rFonts w:ascii="Arial" w:hAnsi="Arial" w:cs="Arial"/>
          <w:b/>
          <w:sz w:val="20"/>
          <w:szCs w:val="20"/>
        </w:rPr>
        <w:t>Responsibilities:</w:t>
      </w:r>
    </w:p>
    <w:p w:rsidR="00D61D66" w:rsidRDefault="00D61D66">
      <w:pPr>
        <w:numPr>
          <w:ilvl w:val="0"/>
          <w:numId w:val="4"/>
        </w:numPr>
        <w:spacing w:line="360" w:lineRule="auto"/>
        <w:rPr>
          <w:rFonts w:ascii="Arial" w:hAnsi="Arial" w:cs="Arial"/>
          <w:sz w:val="20"/>
          <w:szCs w:val="20"/>
        </w:rPr>
      </w:pPr>
      <w:r w:rsidRPr="00D61D66">
        <w:rPr>
          <w:rFonts w:ascii="Arial" w:hAnsi="Arial" w:cs="Arial"/>
          <w:sz w:val="20"/>
          <w:szCs w:val="20"/>
        </w:rPr>
        <w:t xml:space="preserve">Write reusable code preferably using classes and libraries. </w:t>
      </w:r>
    </w:p>
    <w:p w:rsidR="00485C29" w:rsidRDefault="00485C29">
      <w:pPr>
        <w:numPr>
          <w:ilvl w:val="0"/>
          <w:numId w:val="4"/>
        </w:numPr>
        <w:spacing w:line="360" w:lineRule="auto"/>
        <w:rPr>
          <w:rFonts w:ascii="Arial" w:hAnsi="Arial" w:cs="Arial"/>
          <w:sz w:val="20"/>
          <w:szCs w:val="20"/>
        </w:rPr>
      </w:pPr>
      <w:r>
        <w:rPr>
          <w:rFonts w:ascii="Arial" w:hAnsi="Arial" w:cs="Arial"/>
          <w:sz w:val="20"/>
          <w:szCs w:val="20"/>
        </w:rPr>
        <w:t>Produce detailed specifications</w:t>
      </w:r>
      <w:r w:rsidR="00D61D66">
        <w:rPr>
          <w:rFonts w:ascii="Arial" w:hAnsi="Arial" w:cs="Arial"/>
          <w:sz w:val="20"/>
          <w:szCs w:val="20"/>
        </w:rPr>
        <w:t>.</w:t>
      </w:r>
    </w:p>
    <w:p w:rsidR="00485C29" w:rsidRDefault="00485C29">
      <w:pPr>
        <w:numPr>
          <w:ilvl w:val="0"/>
          <w:numId w:val="4"/>
        </w:numPr>
        <w:spacing w:line="360" w:lineRule="auto"/>
        <w:rPr>
          <w:rFonts w:ascii="Arial" w:hAnsi="Arial" w:cs="Arial"/>
          <w:sz w:val="20"/>
          <w:szCs w:val="20"/>
        </w:rPr>
      </w:pPr>
      <w:r>
        <w:rPr>
          <w:rFonts w:ascii="Arial" w:hAnsi="Arial" w:cs="Arial"/>
          <w:sz w:val="20"/>
          <w:szCs w:val="20"/>
        </w:rPr>
        <w:t>Troubleshoot, test and maintain the core product software and databases to ensure strong optimization and functionality</w:t>
      </w:r>
    </w:p>
    <w:p w:rsidR="00485C29" w:rsidRDefault="00485C29">
      <w:pPr>
        <w:numPr>
          <w:ilvl w:val="0"/>
          <w:numId w:val="4"/>
        </w:numPr>
        <w:spacing w:line="360" w:lineRule="auto"/>
        <w:rPr>
          <w:rFonts w:ascii="Arial" w:hAnsi="Arial" w:cs="Arial"/>
          <w:sz w:val="20"/>
          <w:szCs w:val="20"/>
        </w:rPr>
      </w:pPr>
      <w:r>
        <w:rPr>
          <w:rFonts w:ascii="Arial" w:hAnsi="Arial" w:cs="Arial"/>
          <w:sz w:val="20"/>
          <w:szCs w:val="20"/>
        </w:rPr>
        <w:t>Contribute in all phases of the development lifecycle</w:t>
      </w:r>
    </w:p>
    <w:p w:rsidR="00485C29" w:rsidRDefault="00485C29">
      <w:pPr>
        <w:numPr>
          <w:ilvl w:val="0"/>
          <w:numId w:val="4"/>
        </w:numPr>
        <w:spacing w:line="360" w:lineRule="auto"/>
        <w:rPr>
          <w:rFonts w:ascii="Arial" w:hAnsi="Arial" w:cs="Arial"/>
          <w:sz w:val="20"/>
          <w:szCs w:val="20"/>
        </w:rPr>
      </w:pPr>
      <w:r>
        <w:rPr>
          <w:rFonts w:ascii="Arial" w:hAnsi="Arial" w:cs="Arial"/>
          <w:sz w:val="20"/>
          <w:szCs w:val="20"/>
        </w:rPr>
        <w:t>Follow industry best practices</w:t>
      </w:r>
    </w:p>
    <w:p w:rsidR="00485C29" w:rsidRDefault="00485C29">
      <w:pPr>
        <w:numPr>
          <w:ilvl w:val="0"/>
          <w:numId w:val="4"/>
        </w:numPr>
        <w:spacing w:line="360" w:lineRule="auto"/>
        <w:rPr>
          <w:rFonts w:ascii="Arial" w:hAnsi="Arial" w:cs="Arial"/>
          <w:sz w:val="20"/>
          <w:szCs w:val="20"/>
        </w:rPr>
      </w:pPr>
      <w:r>
        <w:rPr>
          <w:rFonts w:ascii="Arial" w:hAnsi="Arial" w:cs="Arial"/>
          <w:sz w:val="20"/>
          <w:szCs w:val="20"/>
        </w:rPr>
        <w:t>Develop and deploy new features to facilitate related procedures and tools if necessary</w:t>
      </w:r>
    </w:p>
    <w:p w:rsidR="00D61D66" w:rsidRDefault="00D61D66">
      <w:pPr>
        <w:numPr>
          <w:ilvl w:val="0"/>
          <w:numId w:val="4"/>
        </w:numPr>
        <w:spacing w:line="360" w:lineRule="auto"/>
        <w:rPr>
          <w:rFonts w:ascii="Arial" w:hAnsi="Arial" w:cs="Arial"/>
          <w:sz w:val="20"/>
          <w:szCs w:val="20"/>
        </w:rPr>
      </w:pPr>
      <w:r w:rsidRPr="00D61D66">
        <w:rPr>
          <w:rFonts w:ascii="Arial" w:hAnsi="Arial" w:cs="Arial"/>
          <w:sz w:val="20"/>
          <w:szCs w:val="20"/>
        </w:rPr>
        <w:t>Do proper documentation of the program and add technical requirements in the code.</w:t>
      </w:r>
    </w:p>
    <w:p w:rsidR="00D61D66" w:rsidRDefault="00D61D66">
      <w:pPr>
        <w:numPr>
          <w:ilvl w:val="0"/>
          <w:numId w:val="4"/>
        </w:numPr>
        <w:spacing w:line="360" w:lineRule="auto"/>
        <w:rPr>
          <w:rFonts w:ascii="Arial" w:hAnsi="Arial" w:cs="Arial"/>
          <w:sz w:val="20"/>
          <w:szCs w:val="20"/>
        </w:rPr>
      </w:pPr>
      <w:r w:rsidRPr="00D61D66">
        <w:rPr>
          <w:rFonts w:ascii="Arial" w:hAnsi="Arial" w:cs="Arial"/>
          <w:sz w:val="20"/>
          <w:szCs w:val="20"/>
        </w:rPr>
        <w:t>Identifying technical errors that may occur due to bugs in the code.</w:t>
      </w:r>
    </w:p>
    <w:p w:rsidR="00782124" w:rsidRDefault="00782124">
      <w:pPr>
        <w:numPr>
          <w:ilvl w:val="0"/>
          <w:numId w:val="4"/>
        </w:numPr>
        <w:spacing w:line="360" w:lineRule="auto"/>
        <w:rPr>
          <w:rFonts w:ascii="Arial" w:hAnsi="Arial" w:cs="Arial"/>
          <w:sz w:val="20"/>
          <w:szCs w:val="20"/>
        </w:rPr>
      </w:pPr>
      <w:r w:rsidRPr="00782124">
        <w:rPr>
          <w:rFonts w:ascii="Arial" w:hAnsi="Arial" w:cs="Arial"/>
          <w:sz w:val="20"/>
          <w:szCs w:val="20"/>
        </w:rPr>
        <w:t>Staying aware of security issues in PHP</w:t>
      </w:r>
      <w:r>
        <w:rPr>
          <w:rFonts w:ascii="Arial" w:hAnsi="Arial" w:cs="Arial"/>
          <w:sz w:val="20"/>
          <w:szCs w:val="20"/>
        </w:rPr>
        <w:t>.</w:t>
      </w:r>
    </w:p>
    <w:p w:rsidR="00782124" w:rsidRDefault="00782124">
      <w:pPr>
        <w:numPr>
          <w:ilvl w:val="0"/>
          <w:numId w:val="4"/>
        </w:numPr>
        <w:spacing w:line="360" w:lineRule="auto"/>
        <w:rPr>
          <w:rFonts w:ascii="Arial" w:hAnsi="Arial" w:cs="Arial"/>
          <w:sz w:val="20"/>
          <w:szCs w:val="20"/>
        </w:rPr>
      </w:pPr>
      <w:r w:rsidRPr="00782124">
        <w:rPr>
          <w:rFonts w:ascii="Arial" w:hAnsi="Arial" w:cs="Arial"/>
          <w:sz w:val="20"/>
          <w:szCs w:val="20"/>
        </w:rPr>
        <w:t>Progr</w:t>
      </w:r>
      <w:r>
        <w:rPr>
          <w:rFonts w:ascii="Arial" w:hAnsi="Arial" w:cs="Arial"/>
          <w:sz w:val="20"/>
          <w:szCs w:val="20"/>
        </w:rPr>
        <w:t>amming databases specially MySQL.</w:t>
      </w:r>
    </w:p>
    <w:p w:rsidR="00485C29" w:rsidRDefault="00485C29">
      <w:pPr>
        <w:spacing w:line="360" w:lineRule="auto"/>
        <w:rPr>
          <w:b/>
          <w:sz w:val="22"/>
          <w:szCs w:val="22"/>
        </w:rPr>
      </w:pPr>
    </w:p>
    <w:p w:rsidR="00485C29" w:rsidRDefault="00485C29">
      <w:pPr>
        <w:pStyle w:val="Heading3"/>
        <w:spacing w:line="360" w:lineRule="auto"/>
      </w:pPr>
      <w:r>
        <w:rPr>
          <w:iCs/>
          <w:color w:val="000000"/>
          <w:sz w:val="20"/>
          <w:u w:val="none"/>
        </w:rPr>
        <w:t>ACADEMIC QUALIFICATIONS:</w:t>
      </w:r>
    </w:p>
    <w:p w:rsidR="00485C29" w:rsidRDefault="00485C29">
      <w:pPr>
        <w:spacing w:line="360" w:lineRule="auto"/>
        <w:rPr>
          <w:rFonts w:ascii="Arial" w:hAnsi="Arial" w:cs="Arial"/>
          <w:b/>
          <w:sz w:val="22"/>
          <w:szCs w:val="22"/>
          <w:lang w:val="en-IN" w:eastAsia="en-US"/>
        </w:rPr>
      </w:pPr>
      <w:r>
        <w:pict>
          <v:shape id="_x0000_s1029" type="#_x0000_t32" style="position:absolute;margin-left:-.75pt;margin-top:9pt;width:543.05pt;height:.1pt;z-index:251659264" o:connectortype="straight" strokeweight="1.06mm">
            <v:stroke joinstyle="miter" endcap="square"/>
          </v:shape>
        </w:pict>
      </w:r>
    </w:p>
    <w:p w:rsidR="00485C29" w:rsidRDefault="00485C29">
      <w:pPr>
        <w:spacing w:line="360" w:lineRule="auto"/>
        <w:rPr>
          <w:rFonts w:ascii="Arial" w:hAnsi="Arial" w:cs="Arial"/>
          <w:b/>
          <w:sz w:val="22"/>
          <w:szCs w:val="22"/>
        </w:rPr>
      </w:pPr>
    </w:p>
    <w:tbl>
      <w:tblPr>
        <w:tblW w:w="0" w:type="auto"/>
        <w:tblInd w:w="-5" w:type="dxa"/>
        <w:tblLayout w:type="fixed"/>
        <w:tblLook w:val="0000" w:firstRow="0" w:lastRow="0" w:firstColumn="0" w:lastColumn="0" w:noHBand="0" w:noVBand="0"/>
      </w:tblPr>
      <w:tblGrid>
        <w:gridCol w:w="1526"/>
        <w:gridCol w:w="4536"/>
        <w:gridCol w:w="3827"/>
        <w:gridCol w:w="1137"/>
      </w:tblGrid>
      <w:tr w:rsidR="00485C29">
        <w:trPr>
          <w:trHeight w:val="555"/>
        </w:trPr>
        <w:tc>
          <w:tcPr>
            <w:tcW w:w="1526" w:type="dxa"/>
            <w:tcBorders>
              <w:top w:val="single" w:sz="4" w:space="0" w:color="000000"/>
              <w:left w:val="single" w:sz="4" w:space="0" w:color="000000"/>
              <w:bottom w:val="single" w:sz="4" w:space="0" w:color="000000"/>
            </w:tcBorders>
            <w:shd w:val="clear" w:color="auto" w:fill="auto"/>
            <w:vAlign w:val="center"/>
          </w:tcPr>
          <w:p w:rsidR="00485C29" w:rsidRDefault="00485C29">
            <w:pPr>
              <w:spacing w:line="360" w:lineRule="auto"/>
              <w:rPr>
                <w:rFonts w:ascii="Arial" w:hAnsi="Arial" w:cs="Arial"/>
                <w:b/>
                <w:sz w:val="22"/>
                <w:szCs w:val="22"/>
              </w:rPr>
            </w:pPr>
            <w:r>
              <w:rPr>
                <w:rFonts w:ascii="Arial" w:hAnsi="Arial" w:cs="Arial"/>
                <w:b/>
                <w:sz w:val="20"/>
                <w:szCs w:val="20"/>
              </w:rPr>
              <w:t>Award</w:t>
            </w:r>
          </w:p>
        </w:tc>
        <w:tc>
          <w:tcPr>
            <w:tcW w:w="4536" w:type="dxa"/>
            <w:tcBorders>
              <w:top w:val="single" w:sz="4" w:space="0" w:color="000000"/>
              <w:left w:val="single" w:sz="4" w:space="0" w:color="000000"/>
              <w:bottom w:val="single" w:sz="4" w:space="0" w:color="000000"/>
            </w:tcBorders>
            <w:shd w:val="clear" w:color="auto" w:fill="auto"/>
            <w:vAlign w:val="center"/>
          </w:tcPr>
          <w:p w:rsidR="00485C29" w:rsidRDefault="00485C29">
            <w:pPr>
              <w:tabs>
                <w:tab w:val="left" w:pos="2505"/>
              </w:tabs>
              <w:spacing w:line="360" w:lineRule="auto"/>
              <w:rPr>
                <w:rFonts w:ascii="Arial" w:hAnsi="Arial" w:cs="Arial"/>
                <w:b/>
                <w:sz w:val="22"/>
                <w:szCs w:val="22"/>
              </w:rPr>
            </w:pPr>
            <w:r>
              <w:rPr>
                <w:rFonts w:ascii="Arial" w:hAnsi="Arial" w:cs="Arial"/>
                <w:b/>
                <w:sz w:val="22"/>
                <w:szCs w:val="22"/>
              </w:rPr>
              <w:t>Subject/Department</w:t>
            </w:r>
            <w:r>
              <w:rPr>
                <w:rFonts w:ascii="Arial" w:hAnsi="Arial" w:cs="Arial"/>
                <w:b/>
                <w:sz w:val="22"/>
                <w:szCs w:val="22"/>
              </w:rPr>
              <w:tab/>
            </w:r>
          </w:p>
        </w:tc>
        <w:tc>
          <w:tcPr>
            <w:tcW w:w="3827" w:type="dxa"/>
            <w:tcBorders>
              <w:top w:val="single" w:sz="4" w:space="0" w:color="000000"/>
              <w:left w:val="single" w:sz="4" w:space="0" w:color="000000"/>
              <w:bottom w:val="single" w:sz="4" w:space="0" w:color="000000"/>
            </w:tcBorders>
            <w:shd w:val="clear" w:color="auto" w:fill="auto"/>
            <w:vAlign w:val="center"/>
          </w:tcPr>
          <w:p w:rsidR="00485C29" w:rsidRDefault="00485C29">
            <w:pPr>
              <w:spacing w:line="360" w:lineRule="auto"/>
              <w:rPr>
                <w:rFonts w:ascii="Arial" w:hAnsi="Arial" w:cs="Arial"/>
                <w:b/>
                <w:sz w:val="22"/>
                <w:szCs w:val="22"/>
              </w:rPr>
            </w:pPr>
            <w:r>
              <w:rPr>
                <w:rFonts w:ascii="Arial" w:hAnsi="Arial" w:cs="Arial"/>
                <w:b/>
                <w:sz w:val="22"/>
                <w:szCs w:val="22"/>
              </w:rPr>
              <w:t>Institutes</w:t>
            </w:r>
          </w:p>
        </w:tc>
        <w:tc>
          <w:tcPr>
            <w:tcW w:w="11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485C29" w:rsidRDefault="00485C29">
            <w:pPr>
              <w:spacing w:line="360" w:lineRule="auto"/>
            </w:pPr>
            <w:r>
              <w:rPr>
                <w:rFonts w:ascii="Arial" w:hAnsi="Arial" w:cs="Arial"/>
                <w:b/>
                <w:sz w:val="22"/>
                <w:szCs w:val="22"/>
              </w:rPr>
              <w:t>Year</w:t>
            </w:r>
          </w:p>
        </w:tc>
      </w:tr>
      <w:tr w:rsidR="00485C29">
        <w:trPr>
          <w:trHeight w:val="435"/>
        </w:trPr>
        <w:tc>
          <w:tcPr>
            <w:tcW w:w="1526" w:type="dxa"/>
            <w:tcBorders>
              <w:top w:val="single" w:sz="4" w:space="0" w:color="000000"/>
              <w:left w:val="single" w:sz="4" w:space="0" w:color="000000"/>
              <w:bottom w:val="single" w:sz="4" w:space="0" w:color="000000"/>
            </w:tcBorders>
            <w:shd w:val="clear" w:color="auto" w:fill="auto"/>
            <w:vAlign w:val="center"/>
          </w:tcPr>
          <w:p w:rsidR="00485C29" w:rsidRDefault="00485C29">
            <w:pPr>
              <w:spacing w:line="360" w:lineRule="auto"/>
              <w:rPr>
                <w:rFonts w:ascii="Arial" w:hAnsi="Arial" w:cs="Arial"/>
                <w:sz w:val="20"/>
                <w:szCs w:val="20"/>
              </w:rPr>
            </w:pPr>
            <w:proofErr w:type="spellStart"/>
            <w:r>
              <w:rPr>
                <w:rFonts w:ascii="Arial" w:hAnsi="Arial" w:cs="Arial"/>
                <w:sz w:val="20"/>
                <w:szCs w:val="20"/>
              </w:rPr>
              <w:t>B.Tech</w:t>
            </w:r>
            <w:proofErr w:type="spellEnd"/>
          </w:p>
        </w:tc>
        <w:tc>
          <w:tcPr>
            <w:tcW w:w="4536" w:type="dxa"/>
            <w:tcBorders>
              <w:top w:val="single" w:sz="4" w:space="0" w:color="000000"/>
              <w:left w:val="single" w:sz="4" w:space="0" w:color="000000"/>
              <w:bottom w:val="single" w:sz="4" w:space="0" w:color="000000"/>
            </w:tcBorders>
            <w:shd w:val="clear" w:color="auto" w:fill="auto"/>
            <w:vAlign w:val="center"/>
          </w:tcPr>
          <w:p w:rsidR="00485C29" w:rsidRDefault="00485C29">
            <w:pPr>
              <w:spacing w:line="360" w:lineRule="auto"/>
              <w:rPr>
                <w:rFonts w:ascii="Arial" w:hAnsi="Arial" w:cs="Arial"/>
                <w:sz w:val="20"/>
                <w:szCs w:val="20"/>
              </w:rPr>
            </w:pPr>
            <w:r>
              <w:rPr>
                <w:rFonts w:ascii="Arial" w:hAnsi="Arial" w:cs="Arial"/>
                <w:sz w:val="20"/>
                <w:szCs w:val="20"/>
              </w:rPr>
              <w:t>Information Technology</w:t>
            </w:r>
          </w:p>
        </w:tc>
        <w:tc>
          <w:tcPr>
            <w:tcW w:w="3827" w:type="dxa"/>
            <w:tcBorders>
              <w:top w:val="single" w:sz="4" w:space="0" w:color="000000"/>
              <w:left w:val="single" w:sz="4" w:space="0" w:color="000000"/>
              <w:bottom w:val="single" w:sz="4" w:space="0" w:color="000000"/>
            </w:tcBorders>
            <w:shd w:val="clear" w:color="auto" w:fill="auto"/>
            <w:vAlign w:val="center"/>
          </w:tcPr>
          <w:p w:rsidR="00485C29" w:rsidRDefault="00485C29">
            <w:pPr>
              <w:spacing w:line="360" w:lineRule="auto"/>
              <w:rPr>
                <w:rFonts w:ascii="Arial" w:hAnsi="Arial" w:cs="Arial"/>
                <w:sz w:val="20"/>
                <w:szCs w:val="20"/>
              </w:rPr>
            </w:pPr>
            <w:r>
              <w:rPr>
                <w:rFonts w:ascii="Arial" w:hAnsi="Arial" w:cs="Arial"/>
                <w:sz w:val="20"/>
                <w:szCs w:val="20"/>
              </w:rPr>
              <w:t>Punjab Technical University</w:t>
            </w:r>
          </w:p>
        </w:tc>
        <w:tc>
          <w:tcPr>
            <w:tcW w:w="11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485C29" w:rsidRDefault="00485C29">
            <w:pPr>
              <w:spacing w:line="360" w:lineRule="auto"/>
            </w:pPr>
            <w:r>
              <w:rPr>
                <w:rFonts w:ascii="Arial" w:hAnsi="Arial" w:cs="Arial"/>
                <w:sz w:val="20"/>
                <w:szCs w:val="20"/>
              </w:rPr>
              <w:t>2011</w:t>
            </w:r>
          </w:p>
        </w:tc>
      </w:tr>
      <w:tr w:rsidR="00485C29">
        <w:trPr>
          <w:trHeight w:val="400"/>
        </w:trPr>
        <w:tc>
          <w:tcPr>
            <w:tcW w:w="1526" w:type="dxa"/>
            <w:tcBorders>
              <w:top w:val="single" w:sz="4" w:space="0" w:color="000000"/>
              <w:left w:val="single" w:sz="4" w:space="0" w:color="000000"/>
              <w:bottom w:val="single" w:sz="4" w:space="0" w:color="000000"/>
            </w:tcBorders>
            <w:shd w:val="clear" w:color="auto" w:fill="auto"/>
            <w:vAlign w:val="center"/>
          </w:tcPr>
          <w:p w:rsidR="00485C29" w:rsidRDefault="00485C29">
            <w:pPr>
              <w:spacing w:line="360" w:lineRule="auto"/>
              <w:rPr>
                <w:rFonts w:ascii="Arial" w:hAnsi="Arial" w:cs="Arial"/>
                <w:sz w:val="20"/>
                <w:szCs w:val="20"/>
              </w:rPr>
            </w:pPr>
            <w:r>
              <w:rPr>
                <w:rFonts w:ascii="Arial" w:hAnsi="Arial" w:cs="Arial"/>
                <w:sz w:val="20"/>
                <w:szCs w:val="20"/>
              </w:rPr>
              <w:t>Diploma</w:t>
            </w:r>
          </w:p>
        </w:tc>
        <w:tc>
          <w:tcPr>
            <w:tcW w:w="4536" w:type="dxa"/>
            <w:tcBorders>
              <w:top w:val="single" w:sz="4" w:space="0" w:color="000000"/>
              <w:left w:val="single" w:sz="4" w:space="0" w:color="000000"/>
              <w:bottom w:val="single" w:sz="4" w:space="0" w:color="000000"/>
            </w:tcBorders>
            <w:shd w:val="clear" w:color="auto" w:fill="auto"/>
            <w:vAlign w:val="center"/>
          </w:tcPr>
          <w:p w:rsidR="00485C29" w:rsidRDefault="00485C29">
            <w:pPr>
              <w:spacing w:line="360" w:lineRule="auto"/>
              <w:rPr>
                <w:rFonts w:ascii="Arial" w:hAnsi="Arial" w:cs="Arial"/>
                <w:sz w:val="20"/>
                <w:szCs w:val="20"/>
              </w:rPr>
            </w:pPr>
            <w:r>
              <w:rPr>
                <w:rFonts w:ascii="Arial" w:hAnsi="Arial" w:cs="Arial"/>
                <w:sz w:val="20"/>
                <w:szCs w:val="20"/>
              </w:rPr>
              <w:t xml:space="preserve">Computer Engineering </w:t>
            </w:r>
          </w:p>
        </w:tc>
        <w:tc>
          <w:tcPr>
            <w:tcW w:w="3827" w:type="dxa"/>
            <w:tcBorders>
              <w:top w:val="single" w:sz="4" w:space="0" w:color="000000"/>
              <w:left w:val="single" w:sz="4" w:space="0" w:color="000000"/>
              <w:bottom w:val="single" w:sz="4" w:space="0" w:color="000000"/>
            </w:tcBorders>
            <w:shd w:val="clear" w:color="auto" w:fill="auto"/>
            <w:vAlign w:val="center"/>
          </w:tcPr>
          <w:p w:rsidR="00485C29" w:rsidRDefault="00485C29">
            <w:pPr>
              <w:spacing w:line="360" w:lineRule="auto"/>
              <w:rPr>
                <w:rFonts w:ascii="Arial" w:hAnsi="Arial" w:cs="Arial"/>
                <w:sz w:val="20"/>
                <w:szCs w:val="20"/>
              </w:rPr>
            </w:pPr>
            <w:r>
              <w:rPr>
                <w:rFonts w:ascii="Arial" w:hAnsi="Arial" w:cs="Arial"/>
                <w:sz w:val="20"/>
                <w:szCs w:val="20"/>
              </w:rPr>
              <w:t>Punjab State Board of Technical Education and Industrial Training</w:t>
            </w:r>
          </w:p>
        </w:tc>
        <w:tc>
          <w:tcPr>
            <w:tcW w:w="11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485C29" w:rsidRDefault="00485C29">
            <w:pPr>
              <w:spacing w:line="360" w:lineRule="auto"/>
            </w:pPr>
            <w:r>
              <w:rPr>
                <w:rFonts w:ascii="Arial" w:hAnsi="Arial" w:cs="Arial"/>
                <w:sz w:val="20"/>
                <w:szCs w:val="20"/>
              </w:rPr>
              <w:t>2008</w:t>
            </w:r>
          </w:p>
        </w:tc>
      </w:tr>
    </w:tbl>
    <w:p w:rsidR="00485C29" w:rsidRDefault="00485C29" w:rsidP="00D61D66">
      <w:pPr>
        <w:spacing w:line="360" w:lineRule="auto"/>
        <w:rPr>
          <w:rFonts w:ascii="Arial" w:hAnsi="Arial" w:cs="Arial"/>
          <w:b/>
          <w:sz w:val="22"/>
          <w:szCs w:val="22"/>
        </w:rPr>
      </w:pPr>
    </w:p>
    <w:sectPr w:rsidR="00485C2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0"/>
        </w:tabs>
        <w:ind w:left="720" w:hanging="360"/>
      </w:pPr>
      <w:rPr>
        <w:rFonts w:ascii="Symbol" w:hAnsi="Symbol" w:cs="Symbol"/>
        <w:sz w:val="22"/>
        <w:szCs w:val="22"/>
      </w:rPr>
    </w:lvl>
  </w:abstractNum>
  <w:abstractNum w:abstractNumId="2">
    <w:nsid w:val="00000003"/>
    <w:multiLevelType w:val="singleLevel"/>
    <w:tmpl w:val="00000003"/>
    <w:name w:val="WW8Num4"/>
    <w:lvl w:ilvl="0">
      <w:start w:val="1"/>
      <w:numFmt w:val="bullet"/>
      <w:lvlText w:val=""/>
      <w:lvlJc w:val="left"/>
      <w:pPr>
        <w:tabs>
          <w:tab w:val="num" w:pos="0"/>
        </w:tabs>
        <w:ind w:left="720" w:hanging="360"/>
      </w:pPr>
      <w:rPr>
        <w:rFonts w:ascii="Wingdings" w:hAnsi="Wingdings" w:cs="Wingdings"/>
        <w:sz w:val="20"/>
        <w:szCs w:val="20"/>
      </w:rPr>
    </w:lvl>
  </w:abstractNum>
  <w:abstractNum w:abstractNumId="3">
    <w:nsid w:val="00000004"/>
    <w:multiLevelType w:val="singleLevel"/>
    <w:tmpl w:val="00000004"/>
    <w:name w:val="WW8Num8"/>
    <w:lvl w:ilvl="0">
      <w:start w:val="1"/>
      <w:numFmt w:val="bullet"/>
      <w:lvlText w:val=""/>
      <w:lvlJc w:val="left"/>
      <w:pPr>
        <w:tabs>
          <w:tab w:val="num" w:pos="0"/>
        </w:tabs>
        <w:ind w:left="720" w:hanging="360"/>
      </w:pPr>
      <w:rPr>
        <w:rFonts w:ascii="Wingdings" w:hAnsi="Wingdings" w:cs="Wingdings"/>
      </w:rPr>
    </w:lvl>
  </w:abstractNum>
  <w:abstractNum w:abstractNumId="4">
    <w:nsid w:val="00000005"/>
    <w:multiLevelType w:val="singleLevel"/>
    <w:tmpl w:val="00000005"/>
    <w:name w:val="WW8Num12"/>
    <w:lvl w:ilvl="0">
      <w:start w:val="1"/>
      <w:numFmt w:val="bullet"/>
      <w:lvlText w:val=""/>
      <w:lvlJc w:val="left"/>
      <w:pPr>
        <w:tabs>
          <w:tab w:val="num" w:pos="0"/>
        </w:tabs>
        <w:ind w:left="720" w:hanging="360"/>
      </w:pPr>
      <w:rPr>
        <w:rFonts w:ascii="Wingdings" w:hAnsi="Wingdings" w:cs="Wingdings"/>
        <w:sz w:val="20"/>
        <w:szCs w:val="20"/>
      </w:rPr>
    </w:lvl>
  </w:abstractNum>
  <w:abstractNum w:abstractNumId="5">
    <w:nsid w:val="00000006"/>
    <w:multiLevelType w:val="singleLevel"/>
    <w:tmpl w:val="00000006"/>
    <w:name w:val="WW8Num15"/>
    <w:lvl w:ilvl="0">
      <w:start w:val="1"/>
      <w:numFmt w:val="bullet"/>
      <w:lvlText w:val=""/>
      <w:lvlJc w:val="left"/>
      <w:pPr>
        <w:tabs>
          <w:tab w:val="num" w:pos="0"/>
        </w:tabs>
        <w:ind w:left="720" w:hanging="360"/>
      </w:pPr>
      <w:rPr>
        <w:rFonts w:ascii="Wingdings" w:hAnsi="Wingdings" w:cs="Wingdings"/>
      </w:rPr>
    </w:lvl>
  </w:abstractNum>
  <w:abstractNum w:abstractNumId="6">
    <w:nsid w:val="00000007"/>
    <w:multiLevelType w:val="singleLevel"/>
    <w:tmpl w:val="00000007"/>
    <w:name w:val="WW8Num29"/>
    <w:lvl w:ilvl="0">
      <w:start w:val="1"/>
      <w:numFmt w:val="bullet"/>
      <w:lvlText w:val=""/>
      <w:lvlJc w:val="left"/>
      <w:pPr>
        <w:tabs>
          <w:tab w:val="num" w:pos="0"/>
        </w:tabs>
        <w:ind w:left="720" w:hanging="360"/>
      </w:pPr>
      <w:rPr>
        <w:rFonts w:ascii="Wingdings" w:hAnsi="Wingdings" w:cs="Wingdings"/>
      </w:rPr>
    </w:lvl>
  </w:abstractNum>
  <w:abstractNum w:abstractNumId="7">
    <w:nsid w:val="00000008"/>
    <w:multiLevelType w:val="singleLevel"/>
    <w:tmpl w:val="00000008"/>
    <w:name w:val="WW8Num30"/>
    <w:lvl w:ilvl="0">
      <w:start w:val="1"/>
      <w:numFmt w:val="bullet"/>
      <w:lvlText w:val=""/>
      <w:lvlJc w:val="left"/>
      <w:pPr>
        <w:tabs>
          <w:tab w:val="num" w:pos="0"/>
        </w:tabs>
        <w:ind w:left="720" w:hanging="360"/>
      </w:pPr>
      <w:rPr>
        <w:rFonts w:ascii="Wingdings" w:hAnsi="Wingdings" w:cs="Wingdings"/>
      </w:rPr>
    </w:lvl>
  </w:abstractNum>
  <w:abstractNum w:abstractNumId="8">
    <w:nsid w:val="00000009"/>
    <w:multiLevelType w:val="singleLevel"/>
    <w:tmpl w:val="00000009"/>
    <w:name w:val="WW8Num37"/>
    <w:lvl w:ilvl="0">
      <w:start w:val="1"/>
      <w:numFmt w:val="bullet"/>
      <w:lvlText w:val=""/>
      <w:lvlJc w:val="left"/>
      <w:pPr>
        <w:tabs>
          <w:tab w:val="num" w:pos="0"/>
        </w:tabs>
        <w:ind w:left="720" w:hanging="360"/>
      </w:pPr>
      <w:rPr>
        <w:rFonts w:ascii="Wingdings" w:hAnsi="Wingdings" w:cs="Wingdings"/>
        <w:color w:val="000000"/>
        <w:sz w:val="20"/>
      </w:rPr>
    </w:lvl>
  </w:abstractNum>
  <w:abstractNum w:abstractNumId="9">
    <w:nsid w:val="0000000A"/>
    <w:multiLevelType w:val="singleLevel"/>
    <w:tmpl w:val="0000000A"/>
    <w:name w:val="WW8Num39"/>
    <w:lvl w:ilvl="0">
      <w:start w:val="1"/>
      <w:numFmt w:val="bullet"/>
      <w:lvlText w:val=""/>
      <w:lvlJc w:val="left"/>
      <w:pPr>
        <w:tabs>
          <w:tab w:val="num" w:pos="0"/>
        </w:tabs>
        <w:ind w:left="720" w:hanging="360"/>
      </w:pPr>
      <w:rPr>
        <w:rFonts w:ascii="Symbol" w:hAnsi="Symbol" w:cs="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67A64"/>
    <w:rsid w:val="00043507"/>
    <w:rsid w:val="00167A64"/>
    <w:rsid w:val="00185FCA"/>
    <w:rsid w:val="00235632"/>
    <w:rsid w:val="00282F99"/>
    <w:rsid w:val="003A6320"/>
    <w:rsid w:val="003B53C4"/>
    <w:rsid w:val="004256E0"/>
    <w:rsid w:val="0047171C"/>
    <w:rsid w:val="00485C29"/>
    <w:rsid w:val="004F0D8D"/>
    <w:rsid w:val="0057509C"/>
    <w:rsid w:val="005F3D1B"/>
    <w:rsid w:val="006D61D9"/>
    <w:rsid w:val="00741892"/>
    <w:rsid w:val="007802D5"/>
    <w:rsid w:val="00782124"/>
    <w:rsid w:val="008C61EF"/>
    <w:rsid w:val="00986E8B"/>
    <w:rsid w:val="00AA5939"/>
    <w:rsid w:val="00B121B3"/>
    <w:rsid w:val="00C860A6"/>
    <w:rsid w:val="00CC1ACC"/>
    <w:rsid w:val="00D2416C"/>
    <w:rsid w:val="00D61D66"/>
    <w:rsid w:val="00DE16E9"/>
    <w:rsid w:val="00F65751"/>
    <w:rsid w:val="00FD6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6"/>
        <o:r id="V:Rule2" type="connector" idref="#_x0000_s1027"/>
        <o:r id="V:Rule3" type="connector" idref="#_x0000_s1028"/>
        <o:r id="V:Rule4" type="connector" idref="#_x0000_s1029"/>
      </o:rules>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zh-CN"/>
    </w:rPr>
  </w:style>
  <w:style w:type="paragraph" w:styleId="Heading1">
    <w:name w:val="heading 1"/>
    <w:basedOn w:val="Normal"/>
    <w:next w:val="Normal"/>
    <w:qFormat/>
    <w:pPr>
      <w:keepNext/>
      <w:numPr>
        <w:numId w:val="1"/>
      </w:numPr>
      <w:outlineLvl w:val="0"/>
    </w:pPr>
    <w:rPr>
      <w:rFonts w:ascii="Arial" w:eastAsia="MS Mincho" w:hAnsi="Arial" w:cs="Arial"/>
      <w:b/>
      <w:bCs/>
      <w:sz w:val="28"/>
    </w:rPr>
  </w:style>
  <w:style w:type="paragraph" w:styleId="Heading2">
    <w:name w:val="heading 2"/>
    <w:basedOn w:val="Normal"/>
    <w:next w:val="Normal"/>
    <w:qFormat/>
    <w:pPr>
      <w:keepNext/>
      <w:numPr>
        <w:ilvl w:val="1"/>
        <w:numId w:val="1"/>
      </w:numPr>
      <w:outlineLvl w:val="1"/>
    </w:pPr>
    <w:rPr>
      <w:rFonts w:ascii="Arial" w:eastAsia="MS Mincho" w:hAnsi="Arial" w:cs="Arial"/>
      <w:b/>
      <w:bCs/>
      <w:sz w:val="20"/>
    </w:rPr>
  </w:style>
  <w:style w:type="paragraph" w:styleId="Heading3">
    <w:name w:val="heading 3"/>
    <w:basedOn w:val="Normal"/>
    <w:next w:val="Normal"/>
    <w:qFormat/>
    <w:pPr>
      <w:keepNext/>
      <w:numPr>
        <w:ilvl w:val="2"/>
        <w:numId w:val="1"/>
      </w:numPr>
      <w:outlineLvl w:val="2"/>
    </w:pPr>
    <w:rPr>
      <w:rFonts w:ascii="Arial" w:eastAsia="MS Mincho" w:hAnsi="Arial" w:cs="Arial"/>
      <w:b/>
      <w:bCs/>
      <w:sz w:val="22"/>
      <w:u w:val="single"/>
    </w:rPr>
  </w:style>
  <w:style w:type="paragraph" w:styleId="Heading4">
    <w:name w:val="heading 4"/>
    <w:basedOn w:val="Normal"/>
    <w:next w:val="Normal"/>
    <w:qFormat/>
    <w:pPr>
      <w:keepNext/>
      <w:numPr>
        <w:ilvl w:val="3"/>
        <w:numId w:val="1"/>
      </w:numPr>
      <w:outlineLvl w:val="3"/>
    </w:pPr>
    <w:rPr>
      <w:rFonts w:ascii="Arial" w:eastAsia="MS Mincho" w:hAnsi="Arial" w:cs="Arial"/>
      <w:i/>
      <w:iCs/>
      <w:sz w:val="20"/>
    </w:rPr>
  </w:style>
  <w:style w:type="paragraph" w:styleId="Heading5">
    <w:name w:val="heading 5"/>
    <w:basedOn w:val="Normal"/>
    <w:next w:val="Normal"/>
    <w:qFormat/>
    <w:pPr>
      <w:keepNext/>
      <w:numPr>
        <w:ilvl w:val="4"/>
        <w:numId w:val="1"/>
      </w:numPr>
      <w:outlineLvl w:val="4"/>
    </w:pPr>
    <w:rPr>
      <w:rFonts w:ascii="Arial" w:eastAsia="MS Mincho" w:hAnsi="Arial" w:cs="Arial"/>
      <w:i/>
      <w:iCs/>
      <w:color w:val="000000"/>
      <w:sz w:val="20"/>
      <w:u w:val="single"/>
    </w:rPr>
  </w:style>
  <w:style w:type="paragraph" w:styleId="Heading6">
    <w:name w:val="heading 6"/>
    <w:basedOn w:val="Normal"/>
    <w:next w:val="Normal"/>
    <w:qFormat/>
    <w:pPr>
      <w:keepNext/>
      <w:numPr>
        <w:ilvl w:val="5"/>
        <w:numId w:val="1"/>
      </w:numPr>
      <w:outlineLvl w:val="5"/>
    </w:pPr>
    <w:rPr>
      <w:rFonts w:ascii="Arial" w:eastAsia="MS Mincho" w:hAnsi="Arial" w:cs="Arial"/>
      <w:b/>
      <w:bCs/>
      <w:i/>
      <w:iCs/>
      <w:color w:val="000000"/>
      <w:sz w:val="20"/>
      <w:szCs w:val="22"/>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2z0">
    <w:name w:val="WW8Num2z0"/>
    <w:rPr>
      <w:rFonts w:ascii="Symbol" w:hAnsi="Symbol" w:cs="Symbol"/>
      <w:sz w:val="22"/>
      <w:szCs w:val="22"/>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Wingdings" w:hAnsi="Wingdings" w:cs="Wingdings"/>
      <w:sz w:val="20"/>
      <w:szCs w:val="20"/>
    </w:rPr>
  </w:style>
  <w:style w:type="character" w:customStyle="1" w:styleId="WW8Num4z1">
    <w:name w:val="WW8Num4z1"/>
    <w:rPr>
      <w:rFonts w:ascii="Courier New" w:hAnsi="Courier New" w:cs="Courier New"/>
    </w:rPr>
  </w:style>
  <w:style w:type="character" w:customStyle="1" w:styleId="WW8Num4z3">
    <w:name w:val="WW8Num4z3"/>
    <w:rPr>
      <w:rFonts w:ascii="Symbol" w:hAnsi="Symbol" w:cs="Symbol"/>
    </w:rPr>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ascii="Wingdings" w:hAnsi="Wingdings" w:cs="Wingdings"/>
    </w:rPr>
  </w:style>
  <w:style w:type="character" w:customStyle="1" w:styleId="WW8Num7z1">
    <w:name w:val="WW8Num7z1"/>
    <w:rPr>
      <w:rFonts w:ascii="Courier New" w:hAnsi="Courier New" w:cs="Courier New"/>
    </w:rPr>
  </w:style>
  <w:style w:type="character" w:customStyle="1" w:styleId="WW8Num7z3">
    <w:name w:val="WW8Num7z3"/>
    <w:rPr>
      <w:rFonts w:ascii="Symbol" w:hAnsi="Symbol" w:cs="Symbol"/>
    </w:rPr>
  </w:style>
  <w:style w:type="character" w:customStyle="1" w:styleId="WW8Num8z0">
    <w:name w:val="WW8Num8z0"/>
    <w:rPr>
      <w:rFonts w:ascii="Wingdings" w:hAnsi="Wingdings" w:cs="Wingdings"/>
    </w:rPr>
  </w:style>
  <w:style w:type="character" w:customStyle="1" w:styleId="WW8Num8z1">
    <w:name w:val="WW8Num8z1"/>
    <w:rPr>
      <w:rFonts w:ascii="Courier New" w:hAnsi="Courier New" w:cs="Courier New"/>
    </w:rPr>
  </w:style>
  <w:style w:type="character" w:customStyle="1" w:styleId="WW8Num8z3">
    <w:name w:val="WW8Num8z3"/>
    <w:rPr>
      <w:rFonts w:ascii="Symbol" w:hAnsi="Symbol" w:cs="Symbol"/>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0">
    <w:name w:val="WW8Num12z0"/>
    <w:rPr>
      <w:rFonts w:ascii="Wingdings" w:hAnsi="Wingdings" w:cs="Wingdings"/>
      <w:sz w:val="20"/>
      <w:szCs w:val="20"/>
    </w:rPr>
  </w:style>
  <w:style w:type="character" w:customStyle="1" w:styleId="WW8Num12z1">
    <w:name w:val="WW8Num12z1"/>
    <w:rPr>
      <w:rFonts w:ascii="Courier New" w:hAnsi="Courier New" w:cs="Courier New"/>
    </w:rPr>
  </w:style>
  <w:style w:type="character" w:customStyle="1" w:styleId="WW8Num12z3">
    <w:name w:val="WW8Num12z3"/>
    <w:rPr>
      <w:rFonts w:ascii="Symbol" w:hAnsi="Symbol" w:cs="Symbol"/>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Symbol" w:hAnsi="Symbol" w:cs="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0">
    <w:name w:val="WW8Num19z0"/>
    <w:rPr>
      <w:rFonts w:ascii="Symbol" w:hAnsi="Symbol" w:cs="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cs="Wingdings"/>
    </w:rPr>
  </w:style>
  <w:style w:type="character" w:customStyle="1" w:styleId="WW8Num20z0">
    <w:name w:val="WW8Num20z0"/>
    <w:rPr>
      <w:rFonts w:ascii="Symbol" w:hAnsi="Symbol" w:cs="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Wingdings"/>
    </w:rPr>
  </w:style>
  <w:style w:type="character" w:customStyle="1" w:styleId="WW8Num21z0">
    <w:name w:val="WW8Num21z0"/>
    <w:rPr>
      <w:rFonts w:ascii="Symbol" w:hAnsi="Symbol" w:cs="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character" w:customStyle="1" w:styleId="WW8Num22z0">
    <w:name w:val="WW8Num22z0"/>
    <w:rPr>
      <w:rFonts w:ascii="Wingdings" w:hAnsi="Wingdings" w:cs="Wingdings"/>
    </w:rPr>
  </w:style>
  <w:style w:type="character" w:customStyle="1" w:styleId="WW8Num22z1">
    <w:name w:val="WW8Num22z1"/>
    <w:rPr>
      <w:rFonts w:ascii="Courier New" w:hAnsi="Courier New" w:cs="Courier New"/>
    </w:rPr>
  </w:style>
  <w:style w:type="character" w:customStyle="1" w:styleId="WW8Num22z3">
    <w:name w:val="WW8Num22z3"/>
    <w:rPr>
      <w:rFonts w:ascii="Symbol" w:hAnsi="Symbol" w:cs="Symbol"/>
    </w:rPr>
  </w:style>
  <w:style w:type="character" w:customStyle="1" w:styleId="WW8Num23z0">
    <w:name w:val="WW8Num23z0"/>
    <w:rPr>
      <w:rFonts w:ascii="Symbol" w:hAnsi="Symbol" w:cs="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4z0">
    <w:name w:val="WW8Num24z0"/>
    <w:rPr>
      <w:rFonts w:ascii="Symbol" w:hAnsi="Symbol" w:cs="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Wingdings"/>
    </w:rPr>
  </w:style>
  <w:style w:type="character" w:customStyle="1" w:styleId="WW8Num25z0">
    <w:name w:val="WW8Num25z0"/>
    <w:rPr>
      <w:rFonts w:ascii="Symbol" w:hAnsi="Symbol" w:cs="Symbol"/>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cs="Wingdings"/>
    </w:rPr>
  </w:style>
  <w:style w:type="character" w:customStyle="1" w:styleId="WW8Num26z0">
    <w:name w:val="WW8Num26z0"/>
    <w:rPr>
      <w:rFonts w:ascii="Symbol" w:hAnsi="Symbol" w:cs="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7z0">
    <w:name w:val="WW8Num27z0"/>
    <w:rPr>
      <w:rFonts w:ascii="Symbol" w:hAnsi="Symbol" w:cs="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cs="Wingdings"/>
    </w:rPr>
  </w:style>
  <w:style w:type="character" w:customStyle="1" w:styleId="WW8Num28z0">
    <w:name w:val="WW8Num28z0"/>
    <w:rPr>
      <w:rFonts w:ascii="Symbol" w:hAnsi="Symbol" w:cs="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cs="Wingdings"/>
    </w:rPr>
  </w:style>
  <w:style w:type="character" w:customStyle="1" w:styleId="WW8Num29z0">
    <w:name w:val="WW8Num29z0"/>
    <w:rPr>
      <w:rFonts w:ascii="Wingdings" w:hAnsi="Wingdings" w:cs="Wingdings"/>
    </w:rPr>
  </w:style>
  <w:style w:type="character" w:customStyle="1" w:styleId="WW8Num29z1">
    <w:name w:val="WW8Num29z1"/>
    <w:rPr>
      <w:rFonts w:ascii="Courier New" w:hAnsi="Courier New" w:cs="Courier New"/>
    </w:rPr>
  </w:style>
  <w:style w:type="character" w:customStyle="1" w:styleId="WW8Num29z3">
    <w:name w:val="WW8Num29z3"/>
    <w:rPr>
      <w:rFonts w:ascii="Symbol" w:hAnsi="Symbol" w:cs="Symbol"/>
    </w:rPr>
  </w:style>
  <w:style w:type="character" w:customStyle="1" w:styleId="WW8Num30z0">
    <w:name w:val="WW8Num30z0"/>
    <w:rPr>
      <w:rFonts w:ascii="Wingdings" w:hAnsi="Wingdings" w:cs="Wingdings"/>
    </w:rPr>
  </w:style>
  <w:style w:type="character" w:customStyle="1" w:styleId="WW8Num30z1">
    <w:name w:val="WW8Num30z1"/>
    <w:rPr>
      <w:rFonts w:ascii="Courier New" w:hAnsi="Courier New" w:cs="Courier New"/>
    </w:rPr>
  </w:style>
  <w:style w:type="character" w:customStyle="1" w:styleId="WW8Num30z3">
    <w:name w:val="WW8Num30z3"/>
    <w:rPr>
      <w:rFonts w:ascii="Symbol" w:hAnsi="Symbol" w:cs="Symbol"/>
    </w:rPr>
  </w:style>
  <w:style w:type="character" w:customStyle="1" w:styleId="WW8Num31z0">
    <w:name w:val="WW8Num31z0"/>
    <w:rPr>
      <w:rFonts w:ascii="Symbol" w:hAnsi="Symbol" w:cs="Symbol"/>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cs="Wingdings"/>
    </w:rPr>
  </w:style>
  <w:style w:type="character" w:customStyle="1" w:styleId="WW8Num32z0">
    <w:name w:val="WW8Num32z0"/>
    <w:rPr>
      <w:rFonts w:ascii="Symbol" w:hAnsi="Symbol" w:cs="Symbol"/>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cs="Wingdings"/>
    </w:rPr>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0">
    <w:name w:val="WW8Num34z0"/>
    <w:rPr>
      <w:rFonts w:ascii="Symbol" w:hAnsi="Symbol" w:cs="Symbol"/>
    </w:rPr>
  </w:style>
  <w:style w:type="character" w:customStyle="1" w:styleId="WW8Num34z1">
    <w:name w:val="WW8Num34z1"/>
    <w:rPr>
      <w:rFonts w:ascii="Courier New" w:hAnsi="Courier New" w:cs="Courier New"/>
    </w:rPr>
  </w:style>
  <w:style w:type="character" w:customStyle="1" w:styleId="WW8Num34z2">
    <w:name w:val="WW8Num34z2"/>
    <w:rPr>
      <w:rFonts w:ascii="Wingdings" w:hAnsi="Wingdings" w:cs="Wingdings"/>
    </w:rPr>
  </w:style>
  <w:style w:type="character" w:customStyle="1" w:styleId="WW8Num35z0">
    <w:name w:val="WW8Num35z0"/>
    <w:rPr>
      <w:rFonts w:ascii="Symbol" w:hAnsi="Symbol" w:cs="Symbol"/>
    </w:rPr>
  </w:style>
  <w:style w:type="character" w:customStyle="1" w:styleId="WW8Num35z1">
    <w:name w:val="WW8Num35z1"/>
    <w:rPr>
      <w:rFonts w:ascii="Courier New" w:hAnsi="Courier New" w:cs="Courier New"/>
    </w:rPr>
  </w:style>
  <w:style w:type="character" w:customStyle="1" w:styleId="WW8Num35z2">
    <w:name w:val="WW8Num35z2"/>
    <w:rPr>
      <w:rFonts w:ascii="Wingdings" w:hAnsi="Wingdings" w:cs="Wingdings"/>
    </w:rPr>
  </w:style>
  <w:style w:type="character" w:customStyle="1" w:styleId="WW8Num36z0">
    <w:name w:val="WW8Num36z0"/>
    <w:rPr>
      <w:rFonts w:ascii="Symbol" w:hAnsi="Symbol" w:cs="Symbol"/>
    </w:rPr>
  </w:style>
  <w:style w:type="character" w:customStyle="1" w:styleId="WW8Num36z2">
    <w:name w:val="WW8Num36z2"/>
    <w:rPr>
      <w:rFonts w:ascii="Wingdings" w:hAnsi="Wingdings" w:cs="Wingdings"/>
    </w:rPr>
  </w:style>
  <w:style w:type="character" w:customStyle="1" w:styleId="WW8Num36z4">
    <w:name w:val="WW8Num36z4"/>
    <w:rPr>
      <w:rFonts w:ascii="Courier New" w:hAnsi="Courier New" w:cs="Courier New"/>
    </w:rPr>
  </w:style>
  <w:style w:type="character" w:customStyle="1" w:styleId="WW8Num37z0">
    <w:name w:val="WW8Num37z0"/>
    <w:rPr>
      <w:rFonts w:ascii="Wingdings" w:eastAsia="MS Mincho" w:hAnsi="Wingdings" w:cs="Wingdings"/>
      <w:color w:val="000000"/>
      <w:sz w:val="20"/>
    </w:rPr>
  </w:style>
  <w:style w:type="character" w:customStyle="1" w:styleId="WW8Num37z1">
    <w:name w:val="WW8Num37z1"/>
    <w:rPr>
      <w:rFonts w:ascii="Courier New" w:hAnsi="Courier New" w:cs="Courier New"/>
    </w:rPr>
  </w:style>
  <w:style w:type="character" w:customStyle="1" w:styleId="WW8Num37z3">
    <w:name w:val="WW8Num37z3"/>
    <w:rPr>
      <w:rFonts w:ascii="Symbol" w:hAnsi="Symbol" w:cs="Symbol"/>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0">
    <w:name w:val="WW8Num39z0"/>
    <w:rPr>
      <w:rFonts w:ascii="Symbol" w:hAnsi="Symbol" w:cs="Symbol"/>
    </w:rPr>
  </w:style>
  <w:style w:type="character" w:customStyle="1" w:styleId="WW8Num39z1">
    <w:name w:val="WW8Num39z1"/>
    <w:rPr>
      <w:rFonts w:ascii="Courier New" w:hAnsi="Courier New" w:cs="Courier New"/>
    </w:rPr>
  </w:style>
  <w:style w:type="character" w:customStyle="1" w:styleId="WW8Num39z2">
    <w:name w:val="WW8Num39z2"/>
    <w:rPr>
      <w:rFonts w:ascii="Wingdings" w:hAnsi="Wingdings" w:cs="Wingdings"/>
    </w:rPr>
  </w:style>
  <w:style w:type="character" w:styleId="DefaultParagraphFont0">
    <w:name w:val="Default Paragraph Font"/>
  </w:style>
  <w:style w:type="character" w:styleId="Hyperlink">
    <w:name w:val="Hyperlink"/>
    <w:rPr>
      <w:color w:val="0000FF"/>
      <w:u w:val="single"/>
    </w:rPr>
  </w:style>
  <w:style w:type="character" w:customStyle="1" w:styleId="HeaderChar">
    <w:name w:val="Header Char"/>
    <w:rPr>
      <w:sz w:val="24"/>
      <w:szCs w:val="24"/>
      <w:lang w:val="en-US"/>
    </w:rPr>
  </w:style>
  <w:style w:type="character" w:customStyle="1" w:styleId="FooterChar">
    <w:name w:val="Footer Char"/>
    <w:rPr>
      <w:sz w:val="24"/>
      <w:szCs w:val="24"/>
      <w:lang w:val="en-US"/>
    </w:rPr>
  </w:style>
  <w:style w:type="character" w:customStyle="1" w:styleId="Heading1Char">
    <w:name w:val="Heading 1 Char"/>
    <w:rPr>
      <w:rFonts w:ascii="Arial" w:eastAsia="MS Mincho" w:hAnsi="Arial" w:cs="Arial"/>
      <w:b/>
      <w:bCs/>
      <w:sz w:val="28"/>
      <w:szCs w:val="24"/>
      <w:lang w:val="en-US"/>
    </w:rPr>
  </w:style>
  <w:style w:type="character" w:customStyle="1" w:styleId="Heading2Char">
    <w:name w:val="Heading 2 Char"/>
    <w:rPr>
      <w:rFonts w:ascii="Arial" w:eastAsia="MS Mincho" w:hAnsi="Arial" w:cs="Arial"/>
      <w:b/>
      <w:bCs/>
      <w:szCs w:val="24"/>
      <w:lang w:val="en-US"/>
    </w:rPr>
  </w:style>
  <w:style w:type="character" w:customStyle="1" w:styleId="Heading3Char">
    <w:name w:val="Heading 3 Char"/>
    <w:rPr>
      <w:rFonts w:ascii="Arial" w:eastAsia="MS Mincho" w:hAnsi="Arial" w:cs="Arial"/>
      <w:b/>
      <w:bCs/>
      <w:sz w:val="22"/>
      <w:szCs w:val="24"/>
      <w:u w:val="single"/>
      <w:lang w:val="en-US"/>
    </w:rPr>
  </w:style>
  <w:style w:type="character" w:customStyle="1" w:styleId="Heading4Char">
    <w:name w:val="Heading 4 Char"/>
    <w:rPr>
      <w:rFonts w:ascii="Arial" w:eastAsia="MS Mincho" w:hAnsi="Arial" w:cs="Arial"/>
      <w:i/>
      <w:iCs/>
      <w:szCs w:val="24"/>
      <w:lang w:val="en-US"/>
    </w:rPr>
  </w:style>
  <w:style w:type="character" w:customStyle="1" w:styleId="Heading5Char">
    <w:name w:val="Heading 5 Char"/>
    <w:rPr>
      <w:rFonts w:ascii="Arial" w:eastAsia="MS Mincho" w:hAnsi="Arial" w:cs="Arial"/>
      <w:i/>
      <w:iCs/>
      <w:color w:val="000000"/>
      <w:szCs w:val="24"/>
      <w:u w:val="single"/>
      <w:lang w:val="en-US"/>
    </w:rPr>
  </w:style>
  <w:style w:type="character" w:customStyle="1" w:styleId="Heading6Char">
    <w:name w:val="Heading 6 Char"/>
    <w:rPr>
      <w:rFonts w:ascii="Arial" w:eastAsia="MS Mincho" w:hAnsi="Arial" w:cs="Arial"/>
      <w:b/>
      <w:bCs/>
      <w:i/>
      <w:iCs/>
      <w:color w:val="000000"/>
      <w:szCs w:val="22"/>
      <w:u w:val="single"/>
      <w:lang w:val="en-US"/>
    </w:rPr>
  </w:style>
  <w:style w:type="character" w:customStyle="1" w:styleId="BodyTextChar">
    <w:name w:val="Body Text Char"/>
    <w:rPr>
      <w:rFonts w:ascii="Arial" w:eastAsia="MS Mincho" w:hAnsi="Arial" w:cs="Arial"/>
      <w:color w:val="000000"/>
      <w:szCs w:val="24"/>
      <w:lang w:val="en-US"/>
    </w:rPr>
  </w:style>
  <w:style w:type="paragraph" w:customStyle="1" w:styleId="Heading">
    <w:name w:val="Heading"/>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rPr>
      <w:rFonts w:ascii="Arial" w:eastAsia="MS Mincho" w:hAnsi="Arial" w:cs="Arial"/>
      <w:color w:val="000000"/>
      <w:sz w:val="20"/>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ListParagraph">
    <w:name w:val="List Paragraph"/>
    <w:basedOn w:val="Normal"/>
    <w:qFormat/>
    <w:pPr>
      <w:ind w:left="720"/>
    </w:pPr>
  </w:style>
  <w:style w:type="paragraph" w:styleId="Header">
    <w:name w:val="header"/>
    <w:basedOn w:val="Normal"/>
    <w:pPr>
      <w:tabs>
        <w:tab w:val="center" w:pos="4513"/>
        <w:tab w:val="right" w:pos="9026"/>
      </w:tabs>
    </w:pPr>
  </w:style>
  <w:style w:type="paragraph" w:styleId="Footer">
    <w:name w:val="footer"/>
    <w:basedOn w:val="Normal"/>
    <w:pPr>
      <w:tabs>
        <w:tab w:val="center" w:pos="4513"/>
        <w:tab w:val="right" w:pos="9026"/>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385561">
      <w:bodyDiv w:val="1"/>
      <w:marLeft w:val="0"/>
      <w:marRight w:val="0"/>
      <w:marTop w:val="0"/>
      <w:marBottom w:val="0"/>
      <w:divBdr>
        <w:top w:val="none" w:sz="0" w:space="0" w:color="auto"/>
        <w:left w:val="none" w:sz="0" w:space="0" w:color="auto"/>
        <w:bottom w:val="none" w:sz="0" w:space="0" w:color="auto"/>
        <w:right w:val="none" w:sz="0" w:space="0" w:color="auto"/>
      </w:divBdr>
    </w:div>
    <w:div w:id="336735398">
      <w:bodyDiv w:val="1"/>
      <w:marLeft w:val="0"/>
      <w:marRight w:val="0"/>
      <w:marTop w:val="0"/>
      <w:marBottom w:val="0"/>
      <w:divBdr>
        <w:top w:val="none" w:sz="0" w:space="0" w:color="auto"/>
        <w:left w:val="none" w:sz="0" w:space="0" w:color="auto"/>
        <w:bottom w:val="none" w:sz="0" w:space="0" w:color="auto"/>
        <w:right w:val="none" w:sz="0" w:space="0" w:color="auto"/>
      </w:divBdr>
    </w:div>
    <w:div w:id="384531037">
      <w:bodyDiv w:val="1"/>
      <w:marLeft w:val="0"/>
      <w:marRight w:val="0"/>
      <w:marTop w:val="0"/>
      <w:marBottom w:val="0"/>
      <w:divBdr>
        <w:top w:val="none" w:sz="0" w:space="0" w:color="auto"/>
        <w:left w:val="none" w:sz="0" w:space="0" w:color="auto"/>
        <w:bottom w:val="none" w:sz="0" w:space="0" w:color="auto"/>
        <w:right w:val="none" w:sz="0" w:space="0" w:color="auto"/>
      </w:divBdr>
    </w:div>
    <w:div w:id="452597995">
      <w:bodyDiv w:val="1"/>
      <w:marLeft w:val="0"/>
      <w:marRight w:val="0"/>
      <w:marTop w:val="0"/>
      <w:marBottom w:val="0"/>
      <w:divBdr>
        <w:top w:val="none" w:sz="0" w:space="0" w:color="auto"/>
        <w:left w:val="none" w:sz="0" w:space="0" w:color="auto"/>
        <w:bottom w:val="none" w:sz="0" w:space="0" w:color="auto"/>
        <w:right w:val="none" w:sz="0" w:space="0" w:color="auto"/>
      </w:divBdr>
    </w:div>
    <w:div w:id="920410260">
      <w:bodyDiv w:val="1"/>
      <w:marLeft w:val="0"/>
      <w:marRight w:val="0"/>
      <w:marTop w:val="0"/>
      <w:marBottom w:val="0"/>
      <w:divBdr>
        <w:top w:val="none" w:sz="0" w:space="0" w:color="auto"/>
        <w:left w:val="none" w:sz="0" w:space="0" w:color="auto"/>
        <w:bottom w:val="none" w:sz="0" w:space="0" w:color="auto"/>
        <w:right w:val="none" w:sz="0" w:space="0" w:color="auto"/>
      </w:divBdr>
    </w:div>
    <w:div w:id="1475946233">
      <w:bodyDiv w:val="1"/>
      <w:marLeft w:val="0"/>
      <w:marRight w:val="0"/>
      <w:marTop w:val="0"/>
      <w:marBottom w:val="0"/>
      <w:divBdr>
        <w:top w:val="none" w:sz="0" w:space="0" w:color="auto"/>
        <w:left w:val="none" w:sz="0" w:space="0" w:color="auto"/>
        <w:bottom w:val="none" w:sz="0" w:space="0" w:color="auto"/>
        <w:right w:val="none" w:sz="0" w:space="0" w:color="auto"/>
      </w:divBdr>
    </w:div>
    <w:div w:id="1710256719">
      <w:bodyDiv w:val="1"/>
      <w:marLeft w:val="0"/>
      <w:marRight w:val="0"/>
      <w:marTop w:val="0"/>
      <w:marBottom w:val="0"/>
      <w:divBdr>
        <w:top w:val="none" w:sz="0" w:space="0" w:color="auto"/>
        <w:left w:val="none" w:sz="0" w:space="0" w:color="auto"/>
        <w:bottom w:val="none" w:sz="0" w:space="0" w:color="auto"/>
        <w:right w:val="none" w:sz="0" w:space="0" w:color="auto"/>
      </w:divBdr>
    </w:div>
    <w:div w:id="1918711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730</Words>
  <Characters>4164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SC-PC1</dc:creator>
  <cp:keywords/>
  <cp:lastModifiedBy>Anirudh Munj</cp:lastModifiedBy>
  <cp:revision>2</cp:revision>
  <cp:lastPrinted>2010-12-20T07:32:00Z</cp:lastPrinted>
  <dcterms:created xsi:type="dcterms:W3CDTF">2018-12-17T06:59:00Z</dcterms:created>
  <dcterms:modified xsi:type="dcterms:W3CDTF">2018-12-17T06:59:00Z</dcterms:modified>
</cp:coreProperties>
</file>