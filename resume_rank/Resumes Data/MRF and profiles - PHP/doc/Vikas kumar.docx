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17B" w:rsidRDefault="007B217B">
      <w:pPr>
        <w:jc w:val="right"/>
        <w:rPr>
          <w:b/>
          <w:bCs/>
          <w:sz w:val="22"/>
          <w:szCs w:val="22"/>
        </w:rPr>
      </w:pPr>
      <w:bookmarkStart w:id="0" w:name="_GoBack"/>
      <w:bookmarkEnd w:id="0"/>
      <w:r>
        <w:rPr>
          <w:b/>
          <w:sz w:val="40"/>
          <w:szCs w:val="40"/>
        </w:rPr>
        <w:t>Vikas kumar</w:t>
      </w:r>
      <w:r>
        <w:rPr>
          <w:b/>
          <w:bCs/>
          <w:sz w:val="22"/>
          <w:szCs w:val="22"/>
        </w:rPr>
        <w:t xml:space="preserve"> </w:t>
      </w:r>
    </w:p>
    <w:p w:rsidR="007B217B" w:rsidRDefault="007B217B">
      <w:pPr>
        <w:jc w:val="right"/>
        <w:rPr>
          <w:b/>
          <w:bCs/>
          <w:sz w:val="22"/>
          <w:szCs w:val="22"/>
        </w:rPr>
      </w:pPr>
    </w:p>
    <w:p w:rsidR="007B217B" w:rsidRDefault="007B217B">
      <w:pPr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E-mail: </w:t>
      </w:r>
      <w:hyperlink r:id="rId5" w:history="1">
        <w:r>
          <w:rPr>
            <w:rStyle w:val="Hyperlink"/>
            <w:b/>
            <w:bCs/>
            <w:sz w:val="22"/>
            <w:szCs w:val="22"/>
          </w:rPr>
          <w:t>vikasduhan36@gmail.com</w:t>
        </w:r>
      </w:hyperlink>
    </w:p>
    <w:p w:rsidR="007B217B" w:rsidRDefault="007B217B">
      <w:pPr>
        <w:jc w:val="righ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Mobile: </w:t>
      </w:r>
      <w:r>
        <w:rPr>
          <w:bCs/>
          <w:sz w:val="22"/>
          <w:szCs w:val="22"/>
        </w:rPr>
        <w:t>09803834255</w:t>
      </w:r>
    </w:p>
    <w:p w:rsidR="00362CCB" w:rsidRDefault="00362CCB">
      <w:pPr>
        <w:jc w:val="right"/>
        <w:rPr>
          <w:b/>
          <w:bCs/>
          <w:sz w:val="22"/>
          <w:szCs w:val="22"/>
        </w:rPr>
      </w:pPr>
      <w:r w:rsidRPr="00560226">
        <w:rPr>
          <w:b/>
          <w:bCs/>
          <w:sz w:val="22"/>
          <w:szCs w:val="22"/>
        </w:rPr>
        <w:t>Skype</w:t>
      </w:r>
      <w:r>
        <w:rPr>
          <w:bCs/>
          <w:sz w:val="22"/>
          <w:szCs w:val="22"/>
        </w:rPr>
        <w:t>: vikasduhan3</w:t>
      </w:r>
    </w:p>
    <w:p w:rsidR="007B217B" w:rsidRDefault="007B217B">
      <w:pPr>
        <w:jc w:val="center"/>
        <w:rPr>
          <w:rFonts w:ascii="Verdana" w:hAnsi="Verdana" w:cs="Verdana"/>
          <w:sz w:val="17"/>
          <w:szCs w:val="17"/>
          <w:lang w:val="en-GB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</w:t>
      </w:r>
    </w:p>
    <w:p w:rsidR="007B217B" w:rsidRDefault="007B217B">
      <w:pPr>
        <w:pBdr>
          <w:bottom w:val="double" w:sz="4" w:space="2" w:color="000000"/>
        </w:pBdr>
        <w:tabs>
          <w:tab w:val="left" w:pos="4620"/>
        </w:tabs>
        <w:rPr>
          <w:rFonts w:ascii="Verdana" w:hAnsi="Verdana" w:cs="Verdana"/>
          <w:sz w:val="17"/>
          <w:szCs w:val="17"/>
          <w:lang w:val="en-GB"/>
        </w:rPr>
      </w:pPr>
    </w:p>
    <w:p w:rsidR="007B217B" w:rsidRDefault="007B217B">
      <w:pPr>
        <w:tabs>
          <w:tab w:val="right" w:pos="10512"/>
        </w:tabs>
        <w:jc w:val="both"/>
      </w:pPr>
      <w:r>
        <w:rPr>
          <w:b/>
          <w:sz w:val="22"/>
          <w:szCs w:val="22"/>
          <w:shd w:val="clear" w:color="auto" w:fill="C0C0C0"/>
        </w:rPr>
        <w:t>Career objective:</w:t>
      </w:r>
      <w:r>
        <w:rPr>
          <w:b/>
          <w:sz w:val="22"/>
          <w:szCs w:val="22"/>
          <w:shd w:val="clear" w:color="auto" w:fill="C0C0C0"/>
        </w:rPr>
        <w:tab/>
      </w:r>
    </w:p>
    <w:p w:rsidR="007B217B" w:rsidRDefault="007B217B">
      <w:pPr>
        <w:jc w:val="both"/>
      </w:pPr>
      <w:r>
        <w:t>To achieve high career growth, through a continuous learning process and keeping myself dynamic, visionary &amp; competitive with the changing environment for becoming a successful professional and</w:t>
      </w:r>
    </w:p>
    <w:p w:rsidR="00BB6A10" w:rsidRDefault="007B217B">
      <w:pPr>
        <w:jc w:val="both"/>
      </w:pPr>
      <w:r>
        <w:t xml:space="preserve">secure a challenging position where I can effectively contribute my skills.       </w:t>
      </w:r>
    </w:p>
    <w:p w:rsidR="00BB6A10" w:rsidRDefault="00BB6A10">
      <w:pPr>
        <w:jc w:val="both"/>
      </w:pPr>
    </w:p>
    <w:p w:rsidR="00BB6A10" w:rsidRDefault="00BB6A10">
      <w:pPr>
        <w:jc w:val="both"/>
      </w:pPr>
    </w:p>
    <w:p w:rsidR="00BB6A10" w:rsidRDefault="00BB6A10" w:rsidP="00BB6A10">
      <w:pPr>
        <w:pBdr>
          <w:top w:val="thickThinSmallGap" w:sz="24" w:space="1" w:color="000000"/>
        </w:pBdr>
        <w:shd w:val="clear" w:color="auto" w:fill="E0E0E0"/>
        <w:jc w:val="both"/>
        <w:rPr>
          <w:bCs/>
          <w:lang w:val="en-GB"/>
        </w:rPr>
      </w:pPr>
      <w:r>
        <w:rPr>
          <w:b/>
          <w:sz w:val="22"/>
          <w:szCs w:val="22"/>
        </w:rPr>
        <w:t>Work experience (4.</w:t>
      </w:r>
      <w:r w:rsidR="00400B47">
        <w:rPr>
          <w:b/>
          <w:sz w:val="22"/>
          <w:szCs w:val="22"/>
        </w:rPr>
        <w:t>5</w:t>
      </w:r>
      <w:r w:rsidR="00A9290E">
        <w:rPr>
          <w:b/>
          <w:sz w:val="22"/>
          <w:szCs w:val="22"/>
        </w:rPr>
        <w:t>+</w:t>
      </w:r>
      <w:r>
        <w:rPr>
          <w:b/>
          <w:sz w:val="22"/>
          <w:szCs w:val="22"/>
        </w:rPr>
        <w:t xml:space="preserve"> years)</w:t>
      </w:r>
    </w:p>
    <w:p w:rsidR="00BB6A10" w:rsidRDefault="00BB6A10" w:rsidP="00BB6A10">
      <w:pPr>
        <w:ind w:left="720"/>
        <w:rPr>
          <w:bCs/>
          <w:lang w:val="en-GB"/>
        </w:rPr>
      </w:pPr>
    </w:p>
    <w:p w:rsidR="00BB6A10" w:rsidRDefault="00765A34" w:rsidP="008B1FF2">
      <w:pPr>
        <w:numPr>
          <w:ilvl w:val="0"/>
          <w:numId w:val="4"/>
        </w:numPr>
        <w:spacing w:line="360" w:lineRule="auto"/>
        <w:rPr>
          <w:bCs/>
          <w:lang w:val="en-GB"/>
        </w:rPr>
      </w:pPr>
      <w:r w:rsidRPr="00765A34">
        <w:rPr>
          <w:bCs/>
          <w:lang w:val="en-GB"/>
        </w:rPr>
        <w:t xml:space="preserve">Worked as </w:t>
      </w:r>
      <w:r>
        <w:rPr>
          <w:bCs/>
          <w:lang w:val="en-GB"/>
        </w:rPr>
        <w:t>PHP developer</w:t>
      </w:r>
      <w:r>
        <w:rPr>
          <w:b/>
          <w:bCs/>
          <w:lang w:val="en-GB"/>
        </w:rPr>
        <w:t xml:space="preserve"> </w:t>
      </w:r>
      <w:r w:rsidRPr="00765A34">
        <w:rPr>
          <w:bCs/>
          <w:lang w:val="en-GB"/>
        </w:rPr>
        <w:t>in</w:t>
      </w:r>
      <w:r>
        <w:rPr>
          <w:b/>
          <w:bCs/>
          <w:lang w:val="en-GB"/>
        </w:rPr>
        <w:t xml:space="preserve"> </w:t>
      </w:r>
      <w:r w:rsidR="00BB6A10">
        <w:rPr>
          <w:b/>
          <w:bCs/>
          <w:lang w:val="en-GB"/>
        </w:rPr>
        <w:t>ProLogic Technologies</w:t>
      </w:r>
      <w:r>
        <w:rPr>
          <w:bCs/>
          <w:lang w:val="en-GB"/>
        </w:rPr>
        <w:t xml:space="preserve"> from Oct 2012 – Nov 2014</w:t>
      </w:r>
      <w:r w:rsidR="00BB6A10">
        <w:rPr>
          <w:bCs/>
          <w:lang w:val="en-GB"/>
        </w:rPr>
        <w:t xml:space="preserve"> </w:t>
      </w:r>
      <w:r>
        <w:rPr>
          <w:bCs/>
          <w:lang w:val="en-GB"/>
        </w:rPr>
        <w:t xml:space="preserve"> for </w:t>
      </w:r>
      <w:r>
        <w:rPr>
          <w:b/>
          <w:bCs/>
          <w:lang w:val="en-GB"/>
        </w:rPr>
        <w:t>2.2 years</w:t>
      </w:r>
      <w:r w:rsidR="00BB6A10">
        <w:rPr>
          <w:bCs/>
          <w:lang w:val="en-GB"/>
        </w:rPr>
        <w:t>.</w:t>
      </w:r>
    </w:p>
    <w:p w:rsidR="00BB6A10" w:rsidRDefault="00BB6A10" w:rsidP="008B1FF2">
      <w:pPr>
        <w:numPr>
          <w:ilvl w:val="0"/>
          <w:numId w:val="4"/>
        </w:numPr>
        <w:spacing w:line="360" w:lineRule="auto"/>
        <w:rPr>
          <w:bCs/>
          <w:lang w:val="en-GB"/>
        </w:rPr>
      </w:pPr>
      <w:r>
        <w:rPr>
          <w:bCs/>
          <w:lang w:val="en-GB"/>
        </w:rPr>
        <w:t xml:space="preserve">Worked </w:t>
      </w:r>
      <w:r w:rsidR="00765A34">
        <w:rPr>
          <w:bCs/>
          <w:lang w:val="en-GB"/>
        </w:rPr>
        <w:t>as PHP developer in</w:t>
      </w:r>
      <w:r>
        <w:rPr>
          <w:bCs/>
          <w:lang w:val="en-GB"/>
        </w:rPr>
        <w:t xml:space="preserve"> </w:t>
      </w:r>
      <w:r>
        <w:rPr>
          <w:b/>
          <w:bCs/>
          <w:lang w:val="en-GB"/>
        </w:rPr>
        <w:t>Contriverz web solution</w:t>
      </w:r>
      <w:r w:rsidR="00765A34">
        <w:rPr>
          <w:b/>
          <w:bCs/>
          <w:lang w:val="en-GB"/>
        </w:rPr>
        <w:t xml:space="preserve"> </w:t>
      </w:r>
      <w:r w:rsidR="00765A34" w:rsidRPr="00765A34">
        <w:rPr>
          <w:bCs/>
          <w:lang w:val="en-GB"/>
        </w:rPr>
        <w:t>from</w:t>
      </w:r>
      <w:r w:rsidR="00765A34">
        <w:rPr>
          <w:b/>
          <w:bCs/>
          <w:lang w:val="en-GB"/>
        </w:rPr>
        <w:t xml:space="preserve"> </w:t>
      </w:r>
      <w:r w:rsidR="004470E6">
        <w:rPr>
          <w:bCs/>
          <w:lang w:val="en-GB"/>
        </w:rPr>
        <w:t>Dec</w:t>
      </w:r>
      <w:r w:rsidR="00765A34" w:rsidRPr="00765A34">
        <w:rPr>
          <w:bCs/>
          <w:lang w:val="en-GB"/>
        </w:rPr>
        <w:t xml:space="preserve"> 2014 – Mar 2016</w:t>
      </w:r>
      <w:r>
        <w:rPr>
          <w:bCs/>
          <w:lang w:val="en-GB"/>
        </w:rPr>
        <w:t xml:space="preserve"> </w:t>
      </w:r>
      <w:r w:rsidR="00765A34">
        <w:rPr>
          <w:bCs/>
          <w:lang w:val="en-GB"/>
        </w:rPr>
        <w:t xml:space="preserve">for </w:t>
      </w:r>
      <w:r>
        <w:rPr>
          <w:b/>
          <w:bCs/>
          <w:lang w:val="en-GB"/>
        </w:rPr>
        <w:t>1.</w:t>
      </w:r>
      <w:r w:rsidR="004470E6">
        <w:rPr>
          <w:b/>
          <w:bCs/>
          <w:lang w:val="en-GB"/>
        </w:rPr>
        <w:t>3</w:t>
      </w:r>
      <w:r w:rsidR="00400B47">
        <w:rPr>
          <w:b/>
          <w:bCs/>
          <w:lang w:val="en-GB"/>
        </w:rPr>
        <w:t xml:space="preserve"> year</w:t>
      </w:r>
      <w:r w:rsidR="00765A34">
        <w:rPr>
          <w:bCs/>
          <w:lang w:val="en-GB"/>
        </w:rPr>
        <w:t>.</w:t>
      </w:r>
    </w:p>
    <w:p w:rsidR="00BB6A10" w:rsidRPr="001F6C67" w:rsidRDefault="004470E6" w:rsidP="008B1FF2">
      <w:pPr>
        <w:numPr>
          <w:ilvl w:val="0"/>
          <w:numId w:val="4"/>
        </w:numPr>
        <w:spacing w:line="360" w:lineRule="auto"/>
        <w:rPr>
          <w:rFonts w:ascii="Verdana" w:hAnsi="Verdana" w:cs="Verdana"/>
          <w:sz w:val="22"/>
          <w:szCs w:val="22"/>
          <w:lang w:val="en-GB"/>
        </w:rPr>
      </w:pPr>
      <w:r>
        <w:rPr>
          <w:bCs/>
          <w:lang w:val="en-GB"/>
        </w:rPr>
        <w:t xml:space="preserve">Currently working </w:t>
      </w:r>
      <w:r w:rsidR="00400B47">
        <w:rPr>
          <w:bCs/>
          <w:lang w:val="en-GB"/>
        </w:rPr>
        <w:t xml:space="preserve">as senior PHP developer </w:t>
      </w:r>
      <w:r>
        <w:rPr>
          <w:bCs/>
          <w:lang w:val="en-GB"/>
        </w:rPr>
        <w:t>in</w:t>
      </w:r>
      <w:r w:rsidR="00BB6A10">
        <w:rPr>
          <w:bCs/>
          <w:lang w:val="en-GB"/>
        </w:rPr>
        <w:t xml:space="preserve"> </w:t>
      </w:r>
      <w:r w:rsidR="00BB6A10">
        <w:rPr>
          <w:b/>
          <w:bCs/>
          <w:lang w:val="en-GB"/>
        </w:rPr>
        <w:t xml:space="preserve">Softobiz </w:t>
      </w:r>
      <w:r w:rsidR="004C3F48">
        <w:rPr>
          <w:b/>
          <w:bCs/>
          <w:lang w:val="en-GB"/>
        </w:rPr>
        <w:t>T</w:t>
      </w:r>
      <w:r w:rsidR="00BB6A10">
        <w:rPr>
          <w:b/>
          <w:bCs/>
          <w:lang w:val="en-GB"/>
        </w:rPr>
        <w:t>echnologies Pvt. Ltd.</w:t>
      </w:r>
      <w:r w:rsidR="00BB6A10">
        <w:rPr>
          <w:bCs/>
          <w:lang w:val="en-GB"/>
        </w:rPr>
        <w:t xml:space="preserve"> </w:t>
      </w:r>
      <w:r>
        <w:rPr>
          <w:bCs/>
          <w:lang w:val="en-GB"/>
        </w:rPr>
        <w:t>From Apr 2016 – Present for</w:t>
      </w:r>
      <w:r w:rsidR="00BB6A10">
        <w:rPr>
          <w:bCs/>
          <w:lang w:val="en-GB"/>
        </w:rPr>
        <w:t xml:space="preserve"> </w:t>
      </w:r>
      <w:r w:rsidR="00400B47">
        <w:rPr>
          <w:b/>
          <w:bCs/>
          <w:lang w:val="en-GB"/>
        </w:rPr>
        <w:t xml:space="preserve">1 </w:t>
      </w:r>
      <w:r w:rsidR="00B06BE8">
        <w:rPr>
          <w:b/>
          <w:bCs/>
          <w:lang w:val="en-GB"/>
        </w:rPr>
        <w:t>y</w:t>
      </w:r>
      <w:r w:rsidR="00400B47">
        <w:rPr>
          <w:b/>
          <w:bCs/>
          <w:lang w:val="en-GB"/>
        </w:rPr>
        <w:t>ear</w:t>
      </w:r>
      <w:r w:rsidR="00BB6A10">
        <w:rPr>
          <w:bCs/>
          <w:lang w:val="en-GB"/>
        </w:rPr>
        <w:t>.</w:t>
      </w:r>
    </w:p>
    <w:p w:rsidR="007B217B" w:rsidRDefault="007B217B">
      <w:pPr>
        <w:jc w:val="both"/>
        <w:rPr>
          <w:rFonts w:ascii="Cambria" w:hAnsi="Cambria" w:cs="Cambria"/>
          <w:bCs/>
          <w:sz w:val="22"/>
          <w:szCs w:val="22"/>
          <w:lang w:val="en-GB"/>
        </w:rPr>
      </w:pPr>
    </w:p>
    <w:p w:rsidR="00884650" w:rsidRDefault="001F6C67" w:rsidP="008D7DEF">
      <w:pPr>
        <w:pBdr>
          <w:top w:val="thickThinSmallGap" w:sz="24" w:space="1" w:color="000000"/>
        </w:pBdr>
        <w:shd w:val="clear" w:color="auto" w:fill="E0E0E0"/>
        <w:jc w:val="both"/>
        <w:rPr>
          <w:rFonts w:ascii="Verdana" w:hAnsi="Verdana" w:cs="Verdana"/>
          <w:sz w:val="20"/>
        </w:rPr>
      </w:pPr>
      <w:r>
        <w:rPr>
          <w:b/>
        </w:rPr>
        <w:t>Technical Skills</w:t>
      </w:r>
      <w:r>
        <w:rPr>
          <w:rFonts w:ascii="Verdana" w:hAnsi="Verdana" w:cs="Verdana"/>
          <w:b/>
          <w:bCs/>
          <w:sz w:val="22"/>
          <w:szCs w:val="22"/>
          <w:lang w:val="en-GB"/>
        </w:rPr>
        <w:t>:</w:t>
      </w:r>
    </w:p>
    <w:p w:rsidR="008D7DEF" w:rsidRDefault="008D7DEF" w:rsidP="008D7DEF">
      <w:pPr>
        <w:pStyle w:val="HTMLPreformatted"/>
        <w:ind w:left="720"/>
        <w:rPr>
          <w:rFonts w:ascii="Verdana" w:hAnsi="Verdana" w:cs="Verdana"/>
          <w:sz w:val="20"/>
        </w:rPr>
      </w:pPr>
    </w:p>
    <w:p w:rsidR="008D7DEF" w:rsidRDefault="008D7DEF" w:rsidP="00BC5CF0">
      <w:pPr>
        <w:pStyle w:val="HTMLPreformatted"/>
        <w:numPr>
          <w:ilvl w:val="0"/>
          <w:numId w:val="6"/>
        </w:numPr>
        <w:spacing w:line="360" w:lineRule="auto"/>
        <w:rPr>
          <w:rFonts w:ascii="Verdana" w:hAnsi="Verdana" w:cs="Verdana"/>
          <w:sz w:val="20"/>
        </w:rPr>
      </w:pPr>
      <w:r w:rsidRPr="00207D22">
        <w:rPr>
          <w:rFonts w:ascii="Verdana" w:hAnsi="Verdana" w:cs="Verdana"/>
          <w:sz w:val="20"/>
          <w:u w:val="single"/>
        </w:rPr>
        <w:t>PHP</w:t>
      </w:r>
      <w:r>
        <w:rPr>
          <w:rFonts w:ascii="Verdana" w:hAnsi="Verdana" w:cs="Verdana"/>
          <w:sz w:val="20"/>
        </w:rPr>
        <w:t>: Core php, OOP</w:t>
      </w:r>
      <w:r w:rsidR="008C4294">
        <w:rPr>
          <w:rFonts w:ascii="Verdana" w:hAnsi="Verdana" w:cs="Verdana"/>
          <w:sz w:val="20"/>
        </w:rPr>
        <w:t>s</w:t>
      </w:r>
    </w:p>
    <w:p w:rsidR="00884650" w:rsidRDefault="00884650" w:rsidP="00BC5CF0">
      <w:pPr>
        <w:pStyle w:val="HTMLPreformatted"/>
        <w:numPr>
          <w:ilvl w:val="0"/>
          <w:numId w:val="6"/>
        </w:numPr>
        <w:spacing w:line="360" w:lineRule="auto"/>
        <w:rPr>
          <w:rFonts w:ascii="Verdana" w:hAnsi="Verdana" w:cs="Verdana"/>
          <w:sz w:val="20"/>
        </w:rPr>
      </w:pPr>
      <w:r w:rsidRPr="00207D22">
        <w:rPr>
          <w:rFonts w:ascii="Verdana" w:hAnsi="Verdana" w:cs="Verdana"/>
          <w:sz w:val="20"/>
          <w:u w:val="single"/>
        </w:rPr>
        <w:t>PHP Framework</w:t>
      </w:r>
      <w:r w:rsidR="004C015C">
        <w:rPr>
          <w:rFonts w:ascii="Verdana" w:hAnsi="Verdana" w:cs="Verdana"/>
          <w:sz w:val="20"/>
        </w:rPr>
        <w:t>:</w:t>
      </w:r>
      <w:r>
        <w:rPr>
          <w:rFonts w:ascii="Verdana" w:hAnsi="Verdana" w:cs="Verdana"/>
          <w:sz w:val="20"/>
        </w:rPr>
        <w:t xml:space="preserve">  Laravel 5, Yii2</w:t>
      </w:r>
    </w:p>
    <w:p w:rsidR="008D7DEF" w:rsidRDefault="008D7DEF" w:rsidP="00BC5CF0">
      <w:pPr>
        <w:pStyle w:val="HTMLPreformatted"/>
        <w:numPr>
          <w:ilvl w:val="0"/>
          <w:numId w:val="6"/>
        </w:numPr>
        <w:spacing w:line="360" w:lineRule="auto"/>
        <w:rPr>
          <w:rFonts w:ascii="Verdana" w:hAnsi="Verdana" w:cs="Verdana"/>
          <w:sz w:val="20"/>
        </w:rPr>
      </w:pPr>
      <w:r w:rsidRPr="00207D22">
        <w:rPr>
          <w:rFonts w:ascii="Verdana" w:hAnsi="Verdana" w:cs="Verdana"/>
          <w:sz w:val="20"/>
          <w:u w:val="single"/>
        </w:rPr>
        <w:t>Javascript</w:t>
      </w:r>
      <w:r>
        <w:rPr>
          <w:rFonts w:ascii="Verdana" w:hAnsi="Verdana" w:cs="Verdana"/>
          <w:sz w:val="20"/>
        </w:rPr>
        <w:t>: jQuery, Angularjs, Nodejs</w:t>
      </w:r>
    </w:p>
    <w:p w:rsidR="008D7DEF" w:rsidRDefault="008D7DEF" w:rsidP="00BC5CF0">
      <w:pPr>
        <w:pStyle w:val="HTMLPreformatted"/>
        <w:numPr>
          <w:ilvl w:val="0"/>
          <w:numId w:val="6"/>
        </w:numPr>
        <w:spacing w:line="360" w:lineRule="auto"/>
        <w:rPr>
          <w:rFonts w:ascii="Verdana" w:hAnsi="Verdana" w:cs="Verdana"/>
          <w:sz w:val="20"/>
        </w:rPr>
      </w:pPr>
      <w:r w:rsidRPr="00207D22">
        <w:rPr>
          <w:rFonts w:ascii="Verdana" w:hAnsi="Verdana" w:cs="Verdana"/>
          <w:sz w:val="20"/>
          <w:u w:val="single"/>
        </w:rPr>
        <w:t>Database</w:t>
      </w:r>
      <w:r>
        <w:rPr>
          <w:rFonts w:ascii="Verdana" w:hAnsi="Verdana" w:cs="Verdana"/>
          <w:sz w:val="20"/>
        </w:rPr>
        <w:t>: MySQL, MySQLi</w:t>
      </w:r>
    </w:p>
    <w:p w:rsidR="008D7DEF" w:rsidRDefault="008D7DEF" w:rsidP="00BC5CF0">
      <w:pPr>
        <w:pStyle w:val="HTMLPreformatted"/>
        <w:numPr>
          <w:ilvl w:val="0"/>
          <w:numId w:val="6"/>
        </w:num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Ajax, Javascript, HTML5, CSS, </w:t>
      </w:r>
      <w:r w:rsidR="00AE6AB9">
        <w:rPr>
          <w:rFonts w:ascii="Verdana" w:hAnsi="Verdana" w:cs="Verdana"/>
          <w:sz w:val="20"/>
        </w:rPr>
        <w:t xml:space="preserve">Curl, </w:t>
      </w:r>
      <w:r>
        <w:rPr>
          <w:rFonts w:ascii="Verdana" w:hAnsi="Verdana" w:cs="Verdana"/>
          <w:sz w:val="20"/>
        </w:rPr>
        <w:t>XML, JSON</w:t>
      </w:r>
    </w:p>
    <w:p w:rsidR="00621A2A" w:rsidRDefault="00621A2A" w:rsidP="00BC5CF0">
      <w:pPr>
        <w:pStyle w:val="HTMLPreformatted"/>
        <w:numPr>
          <w:ilvl w:val="0"/>
          <w:numId w:val="6"/>
        </w:numPr>
        <w:spacing w:line="360" w:lineRule="auto"/>
        <w:rPr>
          <w:rFonts w:ascii="Verdana" w:hAnsi="Verdana" w:cs="Verdana"/>
          <w:sz w:val="20"/>
        </w:rPr>
      </w:pPr>
      <w:r w:rsidRPr="00207D22">
        <w:rPr>
          <w:rFonts w:ascii="Verdana" w:hAnsi="Verdana" w:cs="Verdana"/>
          <w:sz w:val="20"/>
          <w:u w:val="single"/>
        </w:rPr>
        <w:t>Payment gateways</w:t>
      </w:r>
      <w:r>
        <w:rPr>
          <w:rFonts w:ascii="Verdana" w:hAnsi="Verdana" w:cs="Verdana"/>
          <w:sz w:val="20"/>
        </w:rPr>
        <w:t>: Paypal, Stripe, Authorize.net</w:t>
      </w:r>
    </w:p>
    <w:p w:rsidR="009270E1" w:rsidRDefault="009270E1" w:rsidP="00BC5CF0">
      <w:pPr>
        <w:pStyle w:val="HTMLPreformatted"/>
        <w:numPr>
          <w:ilvl w:val="0"/>
          <w:numId w:val="6"/>
        </w:numPr>
        <w:spacing w:line="360" w:lineRule="auto"/>
        <w:rPr>
          <w:rFonts w:ascii="Verdana" w:hAnsi="Verdana" w:cs="Verdana"/>
          <w:sz w:val="20"/>
        </w:rPr>
      </w:pPr>
      <w:r w:rsidRPr="00207D22">
        <w:rPr>
          <w:rFonts w:ascii="Verdana" w:hAnsi="Verdana" w:cs="Verdana"/>
          <w:sz w:val="20"/>
          <w:u w:val="single"/>
        </w:rPr>
        <w:t>3</w:t>
      </w:r>
      <w:r w:rsidRPr="00207D22">
        <w:rPr>
          <w:rFonts w:ascii="Verdana" w:hAnsi="Verdana" w:cs="Verdana"/>
          <w:sz w:val="20"/>
          <w:u w:val="single"/>
          <w:vertAlign w:val="superscript"/>
        </w:rPr>
        <w:t>rd</w:t>
      </w:r>
      <w:r w:rsidRPr="00207D22">
        <w:rPr>
          <w:rFonts w:ascii="Verdana" w:hAnsi="Verdana" w:cs="Verdana"/>
          <w:sz w:val="20"/>
          <w:u w:val="single"/>
        </w:rPr>
        <w:t xml:space="preserve"> Party API</w:t>
      </w:r>
      <w:r>
        <w:rPr>
          <w:rFonts w:ascii="Verdana" w:hAnsi="Verdana" w:cs="Verdana"/>
          <w:sz w:val="20"/>
        </w:rPr>
        <w:t>: Google speech to text,  IBM Watson,  TOKBOX-WebRTC, Twillio,  Facebook,  Google,  Twitter,  LinkedIn.</w:t>
      </w:r>
    </w:p>
    <w:p w:rsidR="00621A2A" w:rsidRDefault="00AB565C" w:rsidP="00BC5CF0">
      <w:pPr>
        <w:pStyle w:val="HTMLPreformatted"/>
        <w:numPr>
          <w:ilvl w:val="0"/>
          <w:numId w:val="6"/>
        </w:numPr>
        <w:spacing w:line="360" w:lineRule="auto"/>
        <w:rPr>
          <w:rFonts w:ascii="Verdana" w:hAnsi="Verdana" w:cs="Verdana"/>
          <w:sz w:val="20"/>
        </w:rPr>
      </w:pPr>
      <w:r w:rsidRPr="00207D22">
        <w:rPr>
          <w:rFonts w:ascii="Verdana" w:hAnsi="Verdana" w:cs="Verdana"/>
          <w:sz w:val="20"/>
          <w:u w:val="single"/>
        </w:rPr>
        <w:t>Web Server</w:t>
      </w:r>
      <w:r>
        <w:rPr>
          <w:rFonts w:ascii="Verdana" w:hAnsi="Verdana" w:cs="Verdana"/>
          <w:sz w:val="20"/>
        </w:rPr>
        <w:t>: LAMP, WAMP</w:t>
      </w:r>
    </w:p>
    <w:p w:rsidR="00D406A8" w:rsidRDefault="00D406A8" w:rsidP="00BC5CF0">
      <w:pPr>
        <w:pStyle w:val="HTMLPreformatted"/>
        <w:numPr>
          <w:ilvl w:val="0"/>
          <w:numId w:val="6"/>
        </w:numPr>
        <w:spacing w:line="360" w:lineRule="auto"/>
        <w:rPr>
          <w:rFonts w:ascii="Verdana" w:hAnsi="Verdana" w:cs="Verdana"/>
          <w:sz w:val="20"/>
        </w:rPr>
      </w:pPr>
      <w:r w:rsidRPr="00207D22">
        <w:rPr>
          <w:rFonts w:ascii="Verdana" w:hAnsi="Verdana" w:cs="Verdana"/>
          <w:sz w:val="20"/>
          <w:u w:val="single"/>
        </w:rPr>
        <w:t>Development Tools</w:t>
      </w:r>
      <w:r>
        <w:rPr>
          <w:rFonts w:ascii="Verdana" w:hAnsi="Verdana" w:cs="Verdana"/>
          <w:sz w:val="20"/>
        </w:rPr>
        <w:t>: Notepad++, Eclipse, Filezilla, Github.</w:t>
      </w:r>
    </w:p>
    <w:p w:rsidR="007B217B" w:rsidRDefault="00D11A69" w:rsidP="00BC5CF0">
      <w:pPr>
        <w:pStyle w:val="HTMLPreformatted"/>
        <w:numPr>
          <w:ilvl w:val="0"/>
          <w:numId w:val="6"/>
        </w:numPr>
        <w:spacing w:line="360" w:lineRule="auto"/>
        <w:rPr>
          <w:rFonts w:ascii="Verdana" w:hAnsi="Verdana" w:cs="Verdana"/>
          <w:sz w:val="20"/>
        </w:rPr>
      </w:pPr>
      <w:r w:rsidRPr="00207D22">
        <w:rPr>
          <w:rFonts w:ascii="Verdana" w:hAnsi="Verdana" w:cs="Verdana"/>
          <w:sz w:val="20"/>
          <w:u w:val="single"/>
        </w:rPr>
        <w:t>Operating system</w:t>
      </w:r>
      <w:r w:rsidR="00BC5CF0">
        <w:rPr>
          <w:rFonts w:ascii="Verdana" w:hAnsi="Verdana" w:cs="Verdana"/>
          <w:sz w:val="20"/>
        </w:rPr>
        <w:t>: Window, Linux.</w:t>
      </w:r>
    </w:p>
    <w:p w:rsidR="00D45223" w:rsidRDefault="00D45223" w:rsidP="00D45223">
      <w:pPr>
        <w:pStyle w:val="HTMLPreformatted"/>
        <w:spacing w:line="360" w:lineRule="auto"/>
        <w:rPr>
          <w:rFonts w:ascii="Verdana" w:hAnsi="Verdana" w:cs="Verdana"/>
          <w:sz w:val="20"/>
        </w:rPr>
      </w:pPr>
    </w:p>
    <w:p w:rsidR="00D45223" w:rsidRDefault="00D45223" w:rsidP="00D45223">
      <w:pPr>
        <w:pBdr>
          <w:top w:val="thickThinSmallGap" w:sz="24" w:space="1" w:color="000000"/>
        </w:pBdr>
        <w:shd w:val="clear" w:color="auto" w:fill="E0E0E0"/>
        <w:jc w:val="both"/>
        <w:rPr>
          <w:rFonts w:cs="Tahoma"/>
          <w:b/>
          <w:szCs w:val="20"/>
        </w:rPr>
      </w:pPr>
      <w:r>
        <w:rPr>
          <w:b/>
          <w:sz w:val="22"/>
          <w:szCs w:val="22"/>
        </w:rPr>
        <w:t>Projects</w:t>
      </w:r>
    </w:p>
    <w:p w:rsidR="00D45223" w:rsidRDefault="00D45223" w:rsidP="00D45223">
      <w:pPr>
        <w:pStyle w:val="ListParagraph"/>
        <w:ind w:left="360"/>
        <w:rPr>
          <w:rFonts w:cs="Tahoma"/>
          <w:b/>
          <w:szCs w:val="20"/>
        </w:rPr>
      </w:pPr>
    </w:p>
    <w:p w:rsidR="00D45223" w:rsidRPr="00D45223" w:rsidRDefault="00D45223" w:rsidP="00D76CF1">
      <w:pPr>
        <w:pStyle w:val="ListParagraph"/>
        <w:numPr>
          <w:ilvl w:val="0"/>
          <w:numId w:val="5"/>
        </w:numPr>
        <w:spacing w:line="360" w:lineRule="auto"/>
        <w:rPr>
          <w:rFonts w:cs="Tahoma"/>
          <w:szCs w:val="20"/>
        </w:rPr>
      </w:pPr>
      <w:r w:rsidRPr="00D45223">
        <w:rPr>
          <w:rFonts w:cs="Tahoma"/>
          <w:b/>
          <w:szCs w:val="20"/>
        </w:rPr>
        <w:t xml:space="preserve">https://newdesign.paperlessproposal.com </w:t>
      </w:r>
      <w:r>
        <w:rPr>
          <w:rFonts w:cs="Tahoma"/>
          <w:b/>
          <w:szCs w:val="20"/>
        </w:rPr>
        <w:t>(staging url)</w:t>
      </w:r>
    </w:p>
    <w:p w:rsidR="00D45223" w:rsidRDefault="00D45223" w:rsidP="00D76CF1">
      <w:pPr>
        <w:pStyle w:val="ListParagraph"/>
        <w:numPr>
          <w:ilvl w:val="0"/>
          <w:numId w:val="5"/>
        </w:numPr>
        <w:spacing w:line="360" w:lineRule="auto"/>
        <w:rPr>
          <w:rFonts w:cs="Tahoma"/>
          <w:b/>
          <w:szCs w:val="20"/>
        </w:rPr>
      </w:pPr>
      <w:r w:rsidRPr="00D45223">
        <w:rPr>
          <w:rFonts w:cs="Tahoma"/>
          <w:b/>
          <w:szCs w:val="20"/>
        </w:rPr>
        <w:t>https://www.jobkeeper.dk</w:t>
      </w:r>
      <w:r>
        <w:rPr>
          <w:rFonts w:cs="Tahoma"/>
          <w:b/>
          <w:szCs w:val="20"/>
        </w:rPr>
        <w:t xml:space="preserve"> </w:t>
      </w:r>
    </w:p>
    <w:p w:rsidR="00D45223" w:rsidRPr="00D45223" w:rsidRDefault="00D45223" w:rsidP="00D76CF1">
      <w:pPr>
        <w:pStyle w:val="ListParagraph"/>
        <w:numPr>
          <w:ilvl w:val="0"/>
          <w:numId w:val="5"/>
        </w:numPr>
        <w:spacing w:line="360" w:lineRule="auto"/>
        <w:rPr>
          <w:rFonts w:cs="Tahoma"/>
          <w:b/>
          <w:szCs w:val="20"/>
        </w:rPr>
      </w:pPr>
      <w:r w:rsidRPr="00D45223">
        <w:rPr>
          <w:rFonts w:cs="Tahoma"/>
          <w:b/>
          <w:szCs w:val="20"/>
        </w:rPr>
        <w:t>https://www.massimmo.com</w:t>
      </w:r>
    </w:p>
    <w:p w:rsidR="00D45223" w:rsidRPr="00D45223" w:rsidRDefault="00D45223" w:rsidP="00D76CF1">
      <w:pPr>
        <w:pStyle w:val="ListParagraph"/>
        <w:numPr>
          <w:ilvl w:val="0"/>
          <w:numId w:val="5"/>
        </w:numPr>
        <w:spacing w:line="360" w:lineRule="auto"/>
        <w:rPr>
          <w:rFonts w:cs="Tahoma"/>
          <w:b/>
          <w:szCs w:val="20"/>
        </w:rPr>
      </w:pPr>
      <w:r>
        <w:rPr>
          <w:rFonts w:cs="Tahoma"/>
          <w:b/>
          <w:szCs w:val="20"/>
        </w:rPr>
        <w:t>h</w:t>
      </w:r>
      <w:r>
        <w:rPr>
          <w:b/>
        </w:rPr>
        <w:t>ttp://</w:t>
      </w:r>
      <w:r>
        <w:rPr>
          <w:rFonts w:cs="Tahoma"/>
          <w:b/>
          <w:szCs w:val="20"/>
        </w:rPr>
        <w:t>www.talklikeaperson.com</w:t>
      </w:r>
    </w:p>
    <w:p w:rsidR="00D45223" w:rsidRPr="00D45223" w:rsidRDefault="00D45223" w:rsidP="00D76CF1">
      <w:pPr>
        <w:pStyle w:val="ListParagraph"/>
        <w:numPr>
          <w:ilvl w:val="0"/>
          <w:numId w:val="5"/>
        </w:numPr>
        <w:spacing w:line="360" w:lineRule="auto"/>
        <w:rPr>
          <w:rFonts w:cs="Tahoma"/>
          <w:b/>
          <w:szCs w:val="20"/>
        </w:rPr>
      </w:pPr>
      <w:r w:rsidRPr="00D45223">
        <w:rPr>
          <w:rFonts w:cs="Tahoma"/>
          <w:b/>
          <w:szCs w:val="20"/>
        </w:rPr>
        <w:t>http://www.ednurture.net</w:t>
      </w:r>
    </w:p>
    <w:p w:rsidR="00D45223" w:rsidRPr="00D45223" w:rsidRDefault="00D45223" w:rsidP="00D76CF1">
      <w:pPr>
        <w:pStyle w:val="ListParagraph"/>
        <w:numPr>
          <w:ilvl w:val="0"/>
          <w:numId w:val="5"/>
        </w:numPr>
        <w:spacing w:line="360" w:lineRule="auto"/>
        <w:rPr>
          <w:rFonts w:cs="Tahoma"/>
          <w:szCs w:val="20"/>
        </w:rPr>
      </w:pPr>
      <w:r>
        <w:rPr>
          <w:rFonts w:cs="Tahoma"/>
          <w:b/>
          <w:szCs w:val="20"/>
        </w:rPr>
        <w:t>https://mathemate.com</w:t>
      </w:r>
    </w:p>
    <w:p w:rsidR="00D45223" w:rsidRPr="00D45223" w:rsidRDefault="00D45223" w:rsidP="00D76CF1">
      <w:pPr>
        <w:numPr>
          <w:ilvl w:val="0"/>
          <w:numId w:val="5"/>
        </w:numPr>
        <w:spacing w:line="360" w:lineRule="auto"/>
        <w:rPr>
          <w:rFonts w:cs="Tahoma"/>
          <w:szCs w:val="20"/>
        </w:rPr>
      </w:pPr>
      <w:r w:rsidRPr="00D45223">
        <w:rPr>
          <w:rFonts w:cs="Tahoma"/>
          <w:b/>
          <w:szCs w:val="20"/>
        </w:rPr>
        <w:lastRenderedPageBreak/>
        <w:t>https://wisdomswap.com</w:t>
      </w:r>
      <w:r>
        <w:rPr>
          <w:rFonts w:cs="Tahoma"/>
          <w:b/>
          <w:szCs w:val="20"/>
        </w:rPr>
        <w:t xml:space="preserve"> (production: </w:t>
      </w:r>
      <w:r w:rsidRPr="00D45223">
        <w:rPr>
          <w:rFonts w:cs="Tahoma"/>
          <w:b/>
          <w:szCs w:val="20"/>
        </w:rPr>
        <w:t>https://wisdomswap.com/wisdomswap_contriverz</w:t>
      </w:r>
      <w:r>
        <w:rPr>
          <w:rFonts w:cs="Tahoma"/>
          <w:b/>
          <w:szCs w:val="20"/>
        </w:rPr>
        <w:t>)</w:t>
      </w:r>
    </w:p>
    <w:p w:rsidR="00D45223" w:rsidRPr="00D45223" w:rsidRDefault="00D45223" w:rsidP="00D76CF1">
      <w:pPr>
        <w:pStyle w:val="ListParagraph"/>
        <w:numPr>
          <w:ilvl w:val="0"/>
          <w:numId w:val="5"/>
        </w:numPr>
        <w:spacing w:line="360" w:lineRule="auto"/>
        <w:rPr>
          <w:rFonts w:cs="Tahoma"/>
          <w:b/>
          <w:szCs w:val="20"/>
        </w:rPr>
      </w:pPr>
      <w:r w:rsidRPr="00D45223">
        <w:rPr>
          <w:rFonts w:cs="Tahoma"/>
          <w:b/>
          <w:szCs w:val="20"/>
        </w:rPr>
        <w:t>http://pilots-schoolmanagement.com</w:t>
      </w:r>
      <w:r>
        <w:rPr>
          <w:rFonts w:cs="Tahoma"/>
          <w:b/>
          <w:szCs w:val="20"/>
        </w:rPr>
        <w:t xml:space="preserve"> &amp; </w:t>
      </w:r>
      <w:r w:rsidRPr="00D45223">
        <w:rPr>
          <w:rFonts w:cs="Tahoma"/>
          <w:b/>
          <w:szCs w:val="20"/>
        </w:rPr>
        <w:t>https://www.vortexlog.com</w:t>
      </w:r>
      <w:r>
        <w:rPr>
          <w:rFonts w:cs="Tahoma"/>
          <w:b/>
          <w:szCs w:val="20"/>
        </w:rPr>
        <w:t xml:space="preserve"> </w:t>
      </w:r>
    </w:p>
    <w:p w:rsidR="00D45223" w:rsidRPr="00D45223" w:rsidRDefault="00D45223" w:rsidP="00D76CF1">
      <w:pPr>
        <w:pStyle w:val="ListParagraph"/>
        <w:numPr>
          <w:ilvl w:val="0"/>
          <w:numId w:val="5"/>
        </w:numPr>
        <w:spacing w:line="360" w:lineRule="auto"/>
        <w:rPr>
          <w:rFonts w:cs="Tahoma"/>
          <w:szCs w:val="20"/>
        </w:rPr>
      </w:pPr>
      <w:r w:rsidRPr="00D45223">
        <w:rPr>
          <w:rFonts w:cs="Tahoma"/>
          <w:b/>
          <w:szCs w:val="20"/>
        </w:rPr>
        <w:t>http://www.talktosanta.com</w:t>
      </w:r>
    </w:p>
    <w:p w:rsidR="00D45223" w:rsidRPr="00D45223" w:rsidRDefault="00D45223" w:rsidP="00D76CF1">
      <w:pPr>
        <w:numPr>
          <w:ilvl w:val="0"/>
          <w:numId w:val="5"/>
        </w:numPr>
        <w:spacing w:line="360" w:lineRule="auto"/>
        <w:rPr>
          <w:rFonts w:cs="Tahoma"/>
          <w:szCs w:val="20"/>
        </w:rPr>
      </w:pPr>
      <w:r w:rsidRPr="00D45223">
        <w:rPr>
          <w:rFonts w:cs="Tahoma"/>
          <w:b/>
          <w:szCs w:val="20"/>
        </w:rPr>
        <w:t>http://campedia.com.au/</w:t>
      </w:r>
    </w:p>
    <w:p w:rsidR="00D45223" w:rsidRPr="00D45223" w:rsidRDefault="00D45223" w:rsidP="00D76CF1">
      <w:pPr>
        <w:numPr>
          <w:ilvl w:val="0"/>
          <w:numId w:val="5"/>
        </w:numPr>
        <w:spacing w:line="360" w:lineRule="auto"/>
        <w:rPr>
          <w:rFonts w:cs="Tahoma"/>
          <w:b/>
          <w:szCs w:val="20"/>
        </w:rPr>
      </w:pPr>
      <w:r>
        <w:rPr>
          <w:rFonts w:cs="Tahoma"/>
          <w:b/>
          <w:szCs w:val="20"/>
        </w:rPr>
        <w:t xml:space="preserve">http://www.mygamesaver.com (Production: htttp://www.mygamesaver.com/mgsdev/uilibrary/v3) </w:t>
      </w:r>
    </w:p>
    <w:p w:rsidR="00D45223" w:rsidRPr="00D76CF1" w:rsidRDefault="00D45223" w:rsidP="00D76CF1">
      <w:pPr>
        <w:pStyle w:val="ListParagraph"/>
        <w:numPr>
          <w:ilvl w:val="0"/>
          <w:numId w:val="5"/>
        </w:numPr>
        <w:spacing w:line="360" w:lineRule="auto"/>
        <w:rPr>
          <w:rFonts w:cs="Tahoma"/>
          <w:szCs w:val="20"/>
        </w:rPr>
      </w:pPr>
      <w:r>
        <w:rPr>
          <w:rFonts w:eastAsia="Verdana"/>
          <w:b/>
          <w:szCs w:val="20"/>
        </w:rPr>
        <w:t xml:space="preserve"> </w:t>
      </w:r>
      <w:r>
        <w:rPr>
          <w:rFonts w:cs="Tahoma"/>
          <w:b/>
          <w:szCs w:val="20"/>
        </w:rPr>
        <w:t>https://www.intervuelive.com</w:t>
      </w:r>
    </w:p>
    <w:p w:rsidR="00D45223" w:rsidRPr="00D76CF1" w:rsidRDefault="00D45223" w:rsidP="00D76CF1">
      <w:pPr>
        <w:pStyle w:val="ListParagraph"/>
        <w:numPr>
          <w:ilvl w:val="0"/>
          <w:numId w:val="5"/>
        </w:numPr>
        <w:spacing w:line="360" w:lineRule="auto"/>
        <w:rPr>
          <w:rFonts w:cs="Tahoma"/>
          <w:szCs w:val="20"/>
        </w:rPr>
      </w:pPr>
      <w:r>
        <w:rPr>
          <w:rFonts w:eastAsia="Verdana"/>
          <w:szCs w:val="20"/>
        </w:rPr>
        <w:t xml:space="preserve"> </w:t>
      </w:r>
      <w:r>
        <w:rPr>
          <w:rFonts w:cs="Tahoma"/>
          <w:szCs w:val="20"/>
        </w:rPr>
        <w:t xml:space="preserve">http://plan-a.io [Production:  </w:t>
      </w:r>
      <w:r w:rsidRPr="00D45223">
        <w:rPr>
          <w:rFonts w:cs="Tahoma"/>
          <w:szCs w:val="20"/>
        </w:rPr>
        <w:t>http://plan-a-development.herokuapp.com</w:t>
      </w:r>
      <w:r>
        <w:rPr>
          <w:rFonts w:cs="Tahoma"/>
          <w:szCs w:val="20"/>
        </w:rPr>
        <w:t>]</w:t>
      </w:r>
    </w:p>
    <w:p w:rsidR="00D45223" w:rsidRPr="00D76CF1" w:rsidRDefault="00D45223" w:rsidP="00D76CF1">
      <w:pPr>
        <w:pStyle w:val="ListParagraph"/>
        <w:numPr>
          <w:ilvl w:val="0"/>
          <w:numId w:val="5"/>
        </w:numPr>
        <w:spacing w:line="360" w:lineRule="auto"/>
        <w:rPr>
          <w:rFonts w:cs="Tahoma"/>
          <w:szCs w:val="20"/>
        </w:rPr>
      </w:pPr>
      <w:r>
        <w:rPr>
          <w:rFonts w:eastAsia="Verdana"/>
        </w:rPr>
        <w:t xml:space="preserve">  </w:t>
      </w:r>
      <w:r>
        <w:rPr>
          <w:rFonts w:cs="Tahoma"/>
          <w:szCs w:val="20"/>
        </w:rPr>
        <w:t>http://hottshotchallenge.com</w:t>
      </w:r>
    </w:p>
    <w:p w:rsidR="00D45223" w:rsidRPr="00D76CF1" w:rsidRDefault="00D45223" w:rsidP="00D76CF1">
      <w:pPr>
        <w:pStyle w:val="ListParagraph"/>
        <w:numPr>
          <w:ilvl w:val="0"/>
          <w:numId w:val="5"/>
        </w:numPr>
        <w:spacing w:line="360" w:lineRule="auto"/>
        <w:rPr>
          <w:rFonts w:cs="Tahoma"/>
          <w:b/>
          <w:szCs w:val="20"/>
        </w:rPr>
      </w:pPr>
      <w:r>
        <w:rPr>
          <w:rFonts w:eastAsia="Verdana"/>
          <w:b/>
          <w:szCs w:val="20"/>
        </w:rPr>
        <w:t xml:space="preserve"> </w:t>
      </w:r>
      <w:r w:rsidR="00D76CF1">
        <w:rPr>
          <w:rFonts w:cs="Tahoma"/>
          <w:b/>
          <w:szCs w:val="20"/>
        </w:rPr>
        <w:t>http://www.gangvote.com</w:t>
      </w:r>
    </w:p>
    <w:p w:rsidR="00D45223" w:rsidRDefault="00D45223" w:rsidP="00D76CF1">
      <w:pPr>
        <w:pStyle w:val="ListParagraph"/>
        <w:numPr>
          <w:ilvl w:val="0"/>
          <w:numId w:val="5"/>
        </w:numPr>
        <w:spacing w:line="360" w:lineRule="auto"/>
        <w:rPr>
          <w:rFonts w:cs="Tahoma"/>
          <w:szCs w:val="20"/>
        </w:rPr>
      </w:pPr>
      <w:r>
        <w:rPr>
          <w:rFonts w:eastAsia="Verdana"/>
          <w:b/>
          <w:szCs w:val="20"/>
        </w:rPr>
        <w:t xml:space="preserve"> </w:t>
      </w:r>
      <w:r w:rsidRPr="00D76CF1">
        <w:rPr>
          <w:rFonts w:cs="Tahoma"/>
          <w:b/>
          <w:szCs w:val="20"/>
        </w:rPr>
        <w:t>http://www.unbreak.co</w:t>
      </w:r>
    </w:p>
    <w:p w:rsidR="00D45223" w:rsidRPr="00BC5CF0" w:rsidRDefault="00D45223" w:rsidP="00D45223">
      <w:pPr>
        <w:pStyle w:val="HTMLPreformatted"/>
        <w:spacing w:line="360" w:lineRule="auto"/>
        <w:rPr>
          <w:rFonts w:ascii="Verdana" w:hAnsi="Verdana" w:cs="Verdana"/>
          <w:sz w:val="20"/>
        </w:rPr>
      </w:pPr>
    </w:p>
    <w:p w:rsidR="001F6C67" w:rsidRDefault="001F6C67">
      <w:pPr>
        <w:jc w:val="both"/>
        <w:rPr>
          <w:rFonts w:ascii="Verdana" w:hAnsi="Verdana" w:cs="Verdana"/>
          <w:b/>
          <w:bCs/>
          <w:sz w:val="22"/>
          <w:szCs w:val="22"/>
          <w:lang w:val="en-GB"/>
        </w:rPr>
      </w:pPr>
    </w:p>
    <w:p w:rsidR="007B217B" w:rsidRDefault="007B217B">
      <w:pPr>
        <w:pBdr>
          <w:top w:val="thickThinSmallGap" w:sz="24" w:space="1" w:color="000000"/>
        </w:pBdr>
        <w:shd w:val="clear" w:color="auto" w:fill="E0E0E0"/>
        <w:jc w:val="both"/>
        <w:rPr>
          <w:rFonts w:ascii="Verdana" w:hAnsi="Verdana" w:cs="Verdana"/>
          <w:b/>
          <w:bCs/>
          <w:sz w:val="22"/>
          <w:szCs w:val="22"/>
          <w:lang w:val="en-GB"/>
        </w:rPr>
      </w:pPr>
      <w:r>
        <w:rPr>
          <w:rFonts w:ascii="Verdana" w:hAnsi="Verdana" w:cs="Verdana"/>
          <w:b/>
          <w:bCs/>
          <w:sz w:val="22"/>
          <w:szCs w:val="22"/>
          <w:lang w:val="en-GB"/>
        </w:rPr>
        <w:t>Academic record :</w:t>
      </w:r>
    </w:p>
    <w:p w:rsidR="007B217B" w:rsidRDefault="007B217B" w:rsidP="00FB6DC4">
      <w:pPr>
        <w:jc w:val="both"/>
        <w:rPr>
          <w:sz w:val="22"/>
          <w:szCs w:val="22"/>
          <w:lang w:val="en-GB"/>
        </w:rPr>
      </w:pPr>
    </w:p>
    <w:p w:rsidR="007B217B" w:rsidRDefault="007B217B" w:rsidP="00FC6F5A">
      <w:pPr>
        <w:ind w:firstLine="720"/>
        <w:jc w:val="both"/>
      </w:pPr>
      <w:r>
        <w:rPr>
          <w:b/>
        </w:rPr>
        <w:t>B.Tech</w:t>
      </w:r>
      <w:r>
        <w:t xml:space="preserve"> (2007-2011)</w:t>
      </w:r>
    </w:p>
    <w:p w:rsidR="007B217B" w:rsidRDefault="007B217B" w:rsidP="00FC6F5A">
      <w:pPr>
        <w:numPr>
          <w:ilvl w:val="0"/>
          <w:numId w:val="8"/>
        </w:numPr>
        <w:jc w:val="both"/>
      </w:pPr>
      <w:r>
        <w:t xml:space="preserve">Electronics &amp; Communication Engineering </w:t>
      </w:r>
    </w:p>
    <w:p w:rsidR="007B217B" w:rsidRDefault="007B217B" w:rsidP="00FC6F5A">
      <w:pPr>
        <w:numPr>
          <w:ilvl w:val="0"/>
          <w:numId w:val="8"/>
        </w:numPr>
        <w:jc w:val="both"/>
      </w:pPr>
      <w:r>
        <w:t>College:</w:t>
      </w:r>
      <w:r>
        <w:rPr>
          <w:rFonts w:ascii="Verdana" w:hAnsi="Verdana" w:cs="Verdana"/>
          <w:b/>
          <w:bCs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SHAHEED UDHAM SINGH COLLEGE OF ENG. &amp; TECH (</w:t>
      </w:r>
      <w:r>
        <w:rPr>
          <w:b/>
          <w:sz w:val="22"/>
          <w:szCs w:val="22"/>
          <w:lang w:val="en-GB"/>
        </w:rPr>
        <w:t>mohali</w:t>
      </w:r>
      <w:r>
        <w:rPr>
          <w:sz w:val="22"/>
          <w:szCs w:val="22"/>
          <w:lang w:val="en-GB"/>
        </w:rPr>
        <w:t xml:space="preserve">) </w:t>
      </w:r>
    </w:p>
    <w:p w:rsidR="007B217B" w:rsidRDefault="007B217B" w:rsidP="00FC6F5A">
      <w:pPr>
        <w:numPr>
          <w:ilvl w:val="0"/>
          <w:numId w:val="8"/>
        </w:numPr>
        <w:jc w:val="both"/>
        <w:rPr>
          <w:rFonts w:ascii="Verdana" w:hAnsi="Verdana" w:cs="Verdana"/>
          <w:sz w:val="22"/>
          <w:szCs w:val="22"/>
          <w:lang w:val="en-GB"/>
        </w:rPr>
      </w:pPr>
      <w:r>
        <w:t xml:space="preserve">Marks Obtained: </w:t>
      </w:r>
      <w:r>
        <w:rPr>
          <w:sz w:val="22"/>
          <w:szCs w:val="22"/>
          <w:lang w:val="en-GB"/>
        </w:rPr>
        <w:t xml:space="preserve">67%                                                        </w:t>
      </w:r>
    </w:p>
    <w:p w:rsidR="007B217B" w:rsidRDefault="007B217B">
      <w:pPr>
        <w:jc w:val="both"/>
        <w:rPr>
          <w:rFonts w:ascii="Verdana" w:hAnsi="Verdana" w:cs="Verdana"/>
          <w:sz w:val="22"/>
          <w:szCs w:val="22"/>
          <w:lang w:val="en-GB"/>
        </w:rPr>
      </w:pPr>
    </w:p>
    <w:p w:rsidR="007B217B" w:rsidRDefault="007B217B">
      <w:pPr>
        <w:spacing w:line="360" w:lineRule="auto"/>
        <w:jc w:val="both"/>
        <w:rPr>
          <w:rFonts w:ascii="Verdana" w:hAnsi="Verdana" w:cs="Verdana"/>
          <w:sz w:val="22"/>
          <w:szCs w:val="22"/>
          <w:lang w:val="en-GB"/>
        </w:rPr>
      </w:pPr>
    </w:p>
    <w:p w:rsidR="007B217B" w:rsidRDefault="007B217B">
      <w:pPr>
        <w:pBdr>
          <w:top w:val="thickThinSmallGap" w:sz="24" w:space="1" w:color="000000"/>
        </w:pBdr>
        <w:shd w:val="clear" w:color="auto" w:fill="E0E0E0"/>
        <w:jc w:val="both"/>
        <w:rPr>
          <w:sz w:val="22"/>
          <w:szCs w:val="22"/>
        </w:rPr>
      </w:pPr>
      <w:r>
        <w:rPr>
          <w:b/>
          <w:sz w:val="22"/>
          <w:szCs w:val="22"/>
        </w:rPr>
        <w:t>Training</w:t>
      </w:r>
      <w:r>
        <w:rPr>
          <w:rFonts w:ascii="Verdana" w:hAnsi="Verdana" w:cs="Verdana"/>
          <w:b/>
          <w:bCs/>
          <w:sz w:val="22"/>
          <w:szCs w:val="22"/>
          <w:lang w:val="en-GB"/>
        </w:rPr>
        <w:t>:</w:t>
      </w:r>
    </w:p>
    <w:p w:rsidR="007B217B" w:rsidRDefault="007B217B" w:rsidP="00AE6AB9">
      <w:pPr>
        <w:numPr>
          <w:ilvl w:val="0"/>
          <w:numId w:val="7"/>
        </w:numPr>
        <w:spacing w:before="96" w:after="96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Two-month industrial training at  </w:t>
      </w:r>
      <w:r>
        <w:rPr>
          <w:b/>
          <w:sz w:val="22"/>
          <w:szCs w:val="22"/>
        </w:rPr>
        <w:t>Lead comm. Ltd</w:t>
      </w:r>
      <w:r>
        <w:rPr>
          <w:sz w:val="22"/>
          <w:szCs w:val="22"/>
        </w:rPr>
        <w:t>, Gurgaon from  in 2008 .</w:t>
      </w:r>
    </w:p>
    <w:p w:rsidR="007B217B" w:rsidRDefault="007B217B" w:rsidP="00AE6AB9">
      <w:pPr>
        <w:numPr>
          <w:ilvl w:val="0"/>
          <w:numId w:val="7"/>
        </w:numPr>
        <w:spacing w:before="96" w:after="96" w:line="360" w:lineRule="auto"/>
        <w:rPr>
          <w:bCs/>
          <w:lang w:val="en-GB"/>
        </w:rPr>
      </w:pPr>
      <w:r>
        <w:rPr>
          <w:sz w:val="22"/>
          <w:szCs w:val="22"/>
        </w:rPr>
        <w:t xml:space="preserve">Six-month industrial training at </w:t>
      </w:r>
      <w:r>
        <w:rPr>
          <w:b/>
          <w:sz w:val="22"/>
          <w:szCs w:val="22"/>
        </w:rPr>
        <w:t>Tata teli services ltd</w:t>
      </w:r>
      <w:r>
        <w:rPr>
          <w:sz w:val="22"/>
          <w:szCs w:val="22"/>
        </w:rPr>
        <w:t>, Shimla  under the project of transmission optimization in 2010.</w:t>
      </w:r>
    </w:p>
    <w:p w:rsidR="007B217B" w:rsidRPr="00AE6AB9" w:rsidRDefault="007B217B" w:rsidP="00AE6AB9">
      <w:pPr>
        <w:numPr>
          <w:ilvl w:val="0"/>
          <w:numId w:val="7"/>
        </w:numPr>
        <w:spacing w:line="360" w:lineRule="auto"/>
        <w:rPr>
          <w:bCs/>
          <w:lang w:val="en-GB"/>
        </w:rPr>
      </w:pPr>
      <w:r>
        <w:rPr>
          <w:bCs/>
          <w:lang w:val="en-GB"/>
        </w:rPr>
        <w:t xml:space="preserve">Two months coaching of </w:t>
      </w:r>
      <w:r>
        <w:rPr>
          <w:b/>
          <w:bCs/>
          <w:lang w:val="en-GB"/>
        </w:rPr>
        <w:t>PHP</w:t>
      </w:r>
      <w:r>
        <w:rPr>
          <w:bCs/>
          <w:lang w:val="en-GB"/>
        </w:rPr>
        <w:t xml:space="preserve"> in </w:t>
      </w:r>
      <w:r>
        <w:rPr>
          <w:b/>
          <w:bCs/>
          <w:lang w:val="en-GB"/>
        </w:rPr>
        <w:t>Sysinfocom Pvt. Ltd.(Chandigarh)</w:t>
      </w:r>
    </w:p>
    <w:p w:rsidR="007B217B" w:rsidRDefault="007B217B">
      <w:pPr>
        <w:ind w:left="1440"/>
        <w:rPr>
          <w:rFonts w:cs="Tahoma"/>
          <w:szCs w:val="20"/>
        </w:rPr>
      </w:pPr>
    </w:p>
    <w:p w:rsidR="007B217B" w:rsidRDefault="007B217B">
      <w:pPr>
        <w:pStyle w:val="HTMLPreformatted"/>
      </w:pPr>
    </w:p>
    <w:p w:rsidR="007B217B" w:rsidRDefault="007B217B">
      <w:pPr>
        <w:pBdr>
          <w:top w:val="thickThinSmallGap" w:sz="24" w:space="1" w:color="000000"/>
        </w:pBdr>
        <w:shd w:val="clear" w:color="auto" w:fill="E0E0E0"/>
        <w:jc w:val="both"/>
      </w:pPr>
      <w:r>
        <w:rPr>
          <w:rFonts w:ascii="Verdana" w:hAnsi="Verdana" w:cs="Verdana"/>
          <w:b/>
          <w:bCs/>
          <w:sz w:val="22"/>
          <w:szCs w:val="22"/>
          <w:lang w:val="en-GB"/>
        </w:rPr>
        <w:t>Other accolades:</w:t>
      </w:r>
    </w:p>
    <w:p w:rsidR="007B217B" w:rsidRDefault="007B217B">
      <w:pPr>
        <w:numPr>
          <w:ilvl w:val="0"/>
          <w:numId w:val="4"/>
        </w:numPr>
        <w:spacing w:line="360" w:lineRule="auto"/>
        <w:jc w:val="both"/>
      </w:pPr>
      <w:r>
        <w:t>Easy Adaptability to work environments.</w:t>
      </w:r>
    </w:p>
    <w:p w:rsidR="007B217B" w:rsidRDefault="007B217B">
      <w:pPr>
        <w:numPr>
          <w:ilvl w:val="0"/>
          <w:numId w:val="4"/>
        </w:numPr>
        <w:spacing w:line="360" w:lineRule="auto"/>
        <w:jc w:val="both"/>
      </w:pPr>
      <w:r>
        <w:t>Ability to work under time, accuracy and pressure.</w:t>
      </w:r>
    </w:p>
    <w:p w:rsidR="007B217B" w:rsidRDefault="007B217B">
      <w:pPr>
        <w:numPr>
          <w:ilvl w:val="0"/>
          <w:numId w:val="4"/>
        </w:numPr>
        <w:spacing w:line="360" w:lineRule="auto"/>
        <w:jc w:val="both"/>
      </w:pPr>
      <w:r>
        <w:t>Self motivation and hardworking nature.</w:t>
      </w:r>
    </w:p>
    <w:p w:rsidR="007B217B" w:rsidRDefault="007B217B">
      <w:pPr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t>Languages known: English, Hindi, Punjabi.</w:t>
      </w:r>
    </w:p>
    <w:p w:rsidR="007B217B" w:rsidRDefault="007B217B">
      <w:pPr>
        <w:numPr>
          <w:ilvl w:val="0"/>
          <w:numId w:val="4"/>
        </w:numPr>
        <w:rPr>
          <w:rFonts w:ascii="Verdana" w:hAnsi="Verdana" w:cs="Verdana"/>
          <w:sz w:val="22"/>
          <w:szCs w:val="22"/>
          <w:lang w:val="en-GB"/>
        </w:rPr>
      </w:pPr>
      <w:r>
        <w:rPr>
          <w:u w:val="single"/>
        </w:rPr>
        <w:t>Strength &amp; profiles:-</w:t>
      </w:r>
      <w:r>
        <w:br/>
        <w:t xml:space="preserve">Ability to handle difficult situation. </w:t>
      </w:r>
      <w:r>
        <w:br/>
        <w:t>Positive attitude.</w:t>
      </w:r>
      <w:r>
        <w:br/>
        <w:t>Sincere and dedicated towards area of work.</w:t>
      </w:r>
    </w:p>
    <w:p w:rsidR="007B217B" w:rsidRDefault="007B217B">
      <w:pPr>
        <w:ind w:left="720"/>
        <w:rPr>
          <w:rFonts w:ascii="Verdana" w:hAnsi="Verdana" w:cs="Verdana"/>
          <w:sz w:val="22"/>
          <w:szCs w:val="22"/>
          <w:lang w:val="en-GB"/>
        </w:rPr>
      </w:pPr>
    </w:p>
    <w:p w:rsidR="007B217B" w:rsidRDefault="007B217B">
      <w:pPr>
        <w:rPr>
          <w:rFonts w:ascii="Verdana" w:hAnsi="Verdana" w:cs="Verdana"/>
          <w:sz w:val="22"/>
          <w:szCs w:val="22"/>
          <w:lang w:val="en-GB"/>
        </w:rPr>
      </w:pPr>
      <w:r>
        <w:rPr>
          <w:rFonts w:ascii="Verdana" w:hAnsi="Verdana" w:cs="Verdana"/>
          <w:sz w:val="22"/>
          <w:szCs w:val="22"/>
          <w:u w:val="single"/>
          <w:lang w:val="en-GB"/>
        </w:rPr>
        <w:t>Sports:</w:t>
      </w:r>
    </w:p>
    <w:p w:rsidR="007B217B" w:rsidRDefault="007B217B">
      <w:pPr>
        <w:numPr>
          <w:ilvl w:val="0"/>
          <w:numId w:val="2"/>
        </w:num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  <w:lang w:val="en-GB"/>
        </w:rPr>
        <w:t>Participated in cricket match at school level.</w:t>
      </w:r>
    </w:p>
    <w:p w:rsidR="007B217B" w:rsidRDefault="007B217B">
      <w:pPr>
        <w:numPr>
          <w:ilvl w:val="0"/>
          <w:numId w:val="2"/>
        </w:numPr>
        <w:spacing w:after="280"/>
        <w:rPr>
          <w:rFonts w:ascii="Verdana" w:hAnsi="Verdana" w:cs="Verdana"/>
          <w:sz w:val="22"/>
          <w:szCs w:val="22"/>
          <w:u w:val="single"/>
          <w:lang w:val="en-GB"/>
        </w:rPr>
      </w:pPr>
      <w:r>
        <w:rPr>
          <w:rFonts w:ascii="Verdana" w:hAnsi="Verdana" w:cs="Verdana"/>
          <w:sz w:val="22"/>
          <w:szCs w:val="22"/>
        </w:rPr>
        <w:lastRenderedPageBreak/>
        <w:t>Participated in athletics-meets (07 ,08&amp;09) held at college campus</w:t>
      </w:r>
    </w:p>
    <w:p w:rsidR="007B217B" w:rsidRDefault="007B217B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  <w:u w:val="single"/>
          <w:lang w:val="en-GB"/>
        </w:rPr>
        <w:t>Cultural:</w:t>
      </w:r>
    </w:p>
    <w:p w:rsidR="007B217B" w:rsidRDefault="007B217B">
      <w:pPr>
        <w:numPr>
          <w:ilvl w:val="0"/>
          <w:numId w:val="2"/>
        </w:numPr>
        <w:rPr>
          <w:rFonts w:ascii="Verdana" w:hAnsi="Verdana" w:cs="Verdana"/>
          <w:sz w:val="22"/>
          <w:szCs w:val="22"/>
          <w:lang w:val="en-GB"/>
        </w:rPr>
      </w:pPr>
      <w:r>
        <w:rPr>
          <w:rFonts w:ascii="Verdana" w:hAnsi="Verdana" w:cs="Verdana"/>
          <w:sz w:val="22"/>
          <w:szCs w:val="22"/>
        </w:rPr>
        <w:t>Participated in choreography (08) in excusive function held   at college campus.</w:t>
      </w:r>
    </w:p>
    <w:p w:rsidR="007B217B" w:rsidRDefault="007B217B">
      <w:pPr>
        <w:numPr>
          <w:ilvl w:val="0"/>
          <w:numId w:val="2"/>
        </w:numPr>
        <w:spacing w:after="280"/>
        <w:rPr>
          <w:rFonts w:ascii="Verdana" w:hAnsi="Verdana" w:cs="Verdana"/>
          <w:b/>
          <w:bCs/>
          <w:sz w:val="22"/>
          <w:szCs w:val="22"/>
          <w:lang w:val="en-GB"/>
        </w:rPr>
      </w:pPr>
      <w:r>
        <w:rPr>
          <w:rFonts w:ascii="Verdana" w:hAnsi="Verdana" w:cs="Verdana"/>
          <w:sz w:val="22"/>
          <w:szCs w:val="22"/>
          <w:lang w:val="en-GB"/>
        </w:rPr>
        <w:t>Participated in annual functions in school.</w:t>
      </w:r>
    </w:p>
    <w:p w:rsidR="007B217B" w:rsidRDefault="007B217B">
      <w:pPr>
        <w:pBdr>
          <w:top w:val="thickThinSmallGap" w:sz="24" w:space="1" w:color="000000"/>
        </w:pBdr>
        <w:shd w:val="clear" w:color="auto" w:fill="E0E0E0"/>
        <w:jc w:val="both"/>
        <w:rPr>
          <w:rFonts w:ascii="Verdana" w:hAnsi="Verdana" w:cs="Verdana"/>
          <w:sz w:val="22"/>
          <w:szCs w:val="22"/>
          <w:lang w:val="en-GB"/>
        </w:rPr>
      </w:pPr>
      <w:r>
        <w:rPr>
          <w:rFonts w:ascii="Verdana" w:hAnsi="Verdana" w:cs="Verdana"/>
          <w:b/>
          <w:bCs/>
          <w:sz w:val="22"/>
          <w:szCs w:val="22"/>
          <w:lang w:val="en-GB"/>
        </w:rPr>
        <w:t>Behavioural characteristics:</w:t>
      </w:r>
    </w:p>
    <w:p w:rsidR="007B217B" w:rsidRDefault="007B217B">
      <w:pPr>
        <w:numPr>
          <w:ilvl w:val="0"/>
          <w:numId w:val="2"/>
        </w:numPr>
        <w:rPr>
          <w:rFonts w:ascii="Verdana" w:hAnsi="Verdana" w:cs="Verdana"/>
          <w:sz w:val="22"/>
          <w:szCs w:val="22"/>
          <w:lang w:val="en-GB"/>
        </w:rPr>
      </w:pPr>
      <w:r>
        <w:rPr>
          <w:rFonts w:ascii="Verdana" w:hAnsi="Verdana" w:cs="Verdana"/>
          <w:sz w:val="22"/>
          <w:szCs w:val="22"/>
          <w:lang w:val="en-GB"/>
        </w:rPr>
        <w:t>Commitment to quality and result.</w:t>
      </w:r>
    </w:p>
    <w:p w:rsidR="007B217B" w:rsidRDefault="007B217B">
      <w:pPr>
        <w:numPr>
          <w:ilvl w:val="0"/>
          <w:numId w:val="2"/>
        </w:numPr>
        <w:rPr>
          <w:rFonts w:ascii="Verdana" w:hAnsi="Verdana" w:cs="Verdana"/>
          <w:sz w:val="22"/>
          <w:szCs w:val="22"/>
          <w:lang w:val="en-GB"/>
        </w:rPr>
      </w:pPr>
      <w:r>
        <w:rPr>
          <w:rFonts w:ascii="Verdana" w:hAnsi="Verdana" w:cs="Verdana"/>
          <w:sz w:val="22"/>
          <w:szCs w:val="22"/>
          <w:lang w:val="en-GB"/>
        </w:rPr>
        <w:t>Responsibility.</w:t>
      </w:r>
    </w:p>
    <w:p w:rsidR="007B217B" w:rsidRDefault="007B217B">
      <w:pPr>
        <w:numPr>
          <w:ilvl w:val="0"/>
          <w:numId w:val="2"/>
        </w:numPr>
        <w:rPr>
          <w:rFonts w:ascii="Verdana" w:hAnsi="Verdana" w:cs="Verdana"/>
          <w:sz w:val="22"/>
          <w:szCs w:val="22"/>
          <w:lang w:val="en-GB"/>
        </w:rPr>
      </w:pPr>
      <w:r>
        <w:rPr>
          <w:rFonts w:ascii="Verdana" w:hAnsi="Verdana" w:cs="Verdana"/>
          <w:sz w:val="22"/>
          <w:szCs w:val="22"/>
          <w:lang w:val="en-GB"/>
        </w:rPr>
        <w:t>Sincere in attitude.</w:t>
      </w:r>
    </w:p>
    <w:p w:rsidR="007B217B" w:rsidRDefault="007B217B">
      <w:pPr>
        <w:numPr>
          <w:ilvl w:val="0"/>
          <w:numId w:val="2"/>
        </w:numPr>
      </w:pPr>
      <w:r>
        <w:rPr>
          <w:rFonts w:ascii="Verdana" w:hAnsi="Verdana" w:cs="Verdana"/>
          <w:sz w:val="22"/>
          <w:szCs w:val="22"/>
          <w:lang w:val="en-GB"/>
        </w:rPr>
        <w:t>Good problem solving skills.</w:t>
      </w:r>
    </w:p>
    <w:p w:rsidR="007B217B" w:rsidRDefault="007B217B">
      <w:pPr>
        <w:numPr>
          <w:ilvl w:val="0"/>
          <w:numId w:val="2"/>
        </w:numPr>
        <w:spacing w:after="280"/>
        <w:rPr>
          <w:rFonts w:ascii="Verdana" w:hAnsi="Verdana" w:cs="Verdana"/>
          <w:sz w:val="22"/>
          <w:szCs w:val="22"/>
          <w:lang w:val="en-GB"/>
        </w:rPr>
      </w:pPr>
      <w:r>
        <w:t>Willingness to work in team.</w:t>
      </w:r>
    </w:p>
    <w:p w:rsidR="007B217B" w:rsidRDefault="007B217B">
      <w:pPr>
        <w:jc w:val="both"/>
        <w:rPr>
          <w:rFonts w:ascii="Verdana" w:hAnsi="Verdana" w:cs="Verdana"/>
          <w:sz w:val="22"/>
          <w:szCs w:val="22"/>
          <w:lang w:val="en-GB"/>
        </w:rPr>
      </w:pPr>
    </w:p>
    <w:p w:rsidR="007B217B" w:rsidRDefault="007B217B">
      <w:pPr>
        <w:pBdr>
          <w:top w:val="thickThinSmallGap" w:sz="24" w:space="1" w:color="000000"/>
        </w:pBdr>
        <w:shd w:val="clear" w:color="auto" w:fill="E0E0E0"/>
        <w:jc w:val="both"/>
        <w:rPr>
          <w:rFonts w:ascii="Verdana" w:hAnsi="Verdana" w:cs="Verdana"/>
          <w:sz w:val="22"/>
          <w:szCs w:val="22"/>
          <w:lang w:val="en-GB"/>
        </w:rPr>
      </w:pPr>
      <w:r>
        <w:rPr>
          <w:rFonts w:ascii="Verdana" w:hAnsi="Verdana" w:cs="Verdana"/>
          <w:b/>
          <w:bCs/>
          <w:sz w:val="22"/>
          <w:szCs w:val="22"/>
          <w:lang w:val="en-GB"/>
        </w:rPr>
        <w:t>Personal dossier:</w:t>
      </w:r>
    </w:p>
    <w:p w:rsidR="007B217B" w:rsidRDefault="007B217B">
      <w:pPr>
        <w:jc w:val="center"/>
        <w:rPr>
          <w:rFonts w:ascii="Verdana" w:hAnsi="Verdana" w:cs="Verdana"/>
          <w:sz w:val="22"/>
          <w:szCs w:val="22"/>
          <w:lang w:val="en-GB"/>
        </w:rPr>
      </w:pPr>
    </w:p>
    <w:p w:rsidR="007B217B" w:rsidRDefault="007B217B">
      <w:pPr>
        <w:numPr>
          <w:ilvl w:val="0"/>
          <w:numId w:val="3"/>
        </w:numPr>
        <w:jc w:val="both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Name :</w:t>
      </w:r>
      <w:r>
        <w:rPr>
          <w:rFonts w:ascii="Verdana" w:hAnsi="Verdana" w:cs="Verdana"/>
          <w:sz w:val="22"/>
          <w:szCs w:val="22"/>
        </w:rPr>
        <w:t xml:space="preserve"> Vikas Kumar</w:t>
      </w:r>
    </w:p>
    <w:p w:rsidR="007B217B" w:rsidRDefault="007B217B">
      <w:pPr>
        <w:numPr>
          <w:ilvl w:val="0"/>
          <w:numId w:val="3"/>
        </w:numPr>
        <w:jc w:val="both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Father name :</w:t>
      </w:r>
      <w:r>
        <w:rPr>
          <w:rFonts w:ascii="Verdana" w:hAnsi="Verdana" w:cs="Verdana"/>
          <w:sz w:val="22"/>
          <w:szCs w:val="22"/>
        </w:rPr>
        <w:t xml:space="preserve"> Sh. Phool singh</w:t>
      </w:r>
    </w:p>
    <w:p w:rsidR="007B217B" w:rsidRDefault="007B217B">
      <w:pPr>
        <w:numPr>
          <w:ilvl w:val="0"/>
          <w:numId w:val="3"/>
        </w:numPr>
        <w:jc w:val="both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Date of birth:</w:t>
      </w:r>
      <w:r>
        <w:rPr>
          <w:rFonts w:ascii="Verdana" w:hAnsi="Verdana" w:cs="Verdana"/>
          <w:sz w:val="22"/>
          <w:szCs w:val="22"/>
        </w:rPr>
        <w:t xml:space="preserve"> 3</w:t>
      </w:r>
      <w:r>
        <w:rPr>
          <w:rFonts w:ascii="Verdana" w:hAnsi="Verdana" w:cs="Verdana"/>
          <w:sz w:val="22"/>
          <w:szCs w:val="22"/>
          <w:vertAlign w:val="superscript"/>
        </w:rPr>
        <w:t>rd</w:t>
      </w:r>
      <w:r>
        <w:rPr>
          <w:rFonts w:ascii="Verdana" w:hAnsi="Verdana" w:cs="Verdana"/>
          <w:sz w:val="22"/>
          <w:szCs w:val="22"/>
        </w:rPr>
        <w:t xml:space="preserve"> July 1989      </w:t>
      </w:r>
    </w:p>
    <w:p w:rsidR="007B217B" w:rsidRDefault="007B217B">
      <w:pPr>
        <w:numPr>
          <w:ilvl w:val="0"/>
          <w:numId w:val="3"/>
        </w:numPr>
        <w:jc w:val="both"/>
        <w:rPr>
          <w:rFonts w:ascii="Verdana" w:hAnsi="Verdana" w:cs="Verdana"/>
          <w:b/>
          <w:sz w:val="22"/>
          <w:szCs w:val="22"/>
          <w:lang w:val="en-GB"/>
        </w:rPr>
      </w:pPr>
      <w:r>
        <w:rPr>
          <w:rFonts w:ascii="Verdana" w:hAnsi="Verdana" w:cs="Verdana"/>
          <w:b/>
          <w:bCs/>
          <w:sz w:val="22"/>
          <w:szCs w:val="22"/>
        </w:rPr>
        <w:t>permanent address:</w:t>
      </w:r>
      <w:r>
        <w:rPr>
          <w:rFonts w:ascii="Verdana" w:hAnsi="Verdana" w:cs="Verdana"/>
          <w:sz w:val="22"/>
          <w:szCs w:val="22"/>
        </w:rPr>
        <w:t xml:space="preserve"> </w:t>
      </w:r>
      <w:r>
        <w:rPr>
          <w:rFonts w:ascii="Verdana" w:hAnsi="Verdana" w:cs="Verdana"/>
          <w:sz w:val="22"/>
          <w:szCs w:val="22"/>
          <w:lang w:val="en-GB"/>
        </w:rPr>
        <w:t>#A/255, St:2, RS Colony, Fazilka.</w:t>
      </w:r>
    </w:p>
    <w:p w:rsidR="007B217B" w:rsidRDefault="007B217B">
      <w:pPr>
        <w:numPr>
          <w:ilvl w:val="0"/>
          <w:numId w:val="3"/>
        </w:numPr>
        <w:jc w:val="both"/>
        <w:rPr>
          <w:lang w:val="en-GB"/>
        </w:rPr>
      </w:pPr>
      <w:r>
        <w:rPr>
          <w:rFonts w:ascii="Verdana" w:hAnsi="Verdana" w:cs="Verdana"/>
          <w:b/>
          <w:sz w:val="22"/>
          <w:szCs w:val="22"/>
          <w:lang w:val="en-GB"/>
        </w:rPr>
        <w:t>Temporary address</w:t>
      </w:r>
      <w:r>
        <w:rPr>
          <w:rFonts w:ascii="Verdana" w:hAnsi="Verdana" w:cs="Verdana"/>
          <w:sz w:val="22"/>
          <w:szCs w:val="22"/>
          <w:lang w:val="en-GB"/>
        </w:rPr>
        <w:t>:#2728, sec 38-c, Chandigarh</w:t>
      </w:r>
    </w:p>
    <w:p w:rsidR="007B217B" w:rsidRDefault="007B217B">
      <w:pPr>
        <w:tabs>
          <w:tab w:val="left" w:pos="3225"/>
        </w:tabs>
        <w:jc w:val="both"/>
        <w:rPr>
          <w:lang w:val="en-GB"/>
        </w:rPr>
      </w:pPr>
      <w:r>
        <w:rPr>
          <w:lang w:val="en-GB"/>
        </w:rPr>
        <w:tab/>
      </w:r>
    </w:p>
    <w:p w:rsidR="007B217B" w:rsidRDefault="007B217B">
      <w:pPr>
        <w:tabs>
          <w:tab w:val="left" w:pos="3225"/>
        </w:tabs>
        <w:rPr>
          <w:lang w:val="en-GB"/>
        </w:rPr>
      </w:pPr>
    </w:p>
    <w:p w:rsidR="007B217B" w:rsidRDefault="007B217B">
      <w:pPr>
        <w:tabs>
          <w:tab w:val="left" w:pos="3225"/>
        </w:tabs>
        <w:rPr>
          <w:lang w:val="en-GB"/>
        </w:rPr>
      </w:pPr>
    </w:p>
    <w:p w:rsidR="007B217B" w:rsidRDefault="007B217B">
      <w:pPr>
        <w:tabs>
          <w:tab w:val="left" w:pos="3225"/>
        </w:tabs>
        <w:rPr>
          <w:lang w:val="en-GB"/>
        </w:rPr>
      </w:pPr>
    </w:p>
    <w:p w:rsidR="007B217B" w:rsidRDefault="007B217B">
      <w:pPr>
        <w:tabs>
          <w:tab w:val="left" w:pos="3225"/>
        </w:tabs>
        <w:rPr>
          <w:lang w:val="en-GB"/>
        </w:rPr>
      </w:pPr>
    </w:p>
    <w:p w:rsidR="007B217B" w:rsidRDefault="007B217B">
      <w:pPr>
        <w:tabs>
          <w:tab w:val="left" w:pos="3225"/>
        </w:tabs>
        <w:rPr>
          <w:lang w:val="en-GB"/>
        </w:rPr>
      </w:pPr>
    </w:p>
    <w:p w:rsidR="007B217B" w:rsidRDefault="007B217B">
      <w:pPr>
        <w:tabs>
          <w:tab w:val="left" w:pos="3225"/>
        </w:tabs>
        <w:rPr>
          <w:lang w:val="en-GB"/>
        </w:rPr>
      </w:pPr>
    </w:p>
    <w:p w:rsidR="007B217B" w:rsidRDefault="007B217B">
      <w:pPr>
        <w:tabs>
          <w:tab w:val="left" w:pos="3225"/>
        </w:tabs>
        <w:rPr>
          <w:lang w:val="en-GB"/>
        </w:rPr>
      </w:pPr>
    </w:p>
    <w:p w:rsidR="007B217B" w:rsidRDefault="007B217B">
      <w:pPr>
        <w:tabs>
          <w:tab w:val="left" w:pos="3225"/>
        </w:tabs>
        <w:rPr>
          <w:lang w:val="en-GB"/>
        </w:rPr>
      </w:pPr>
    </w:p>
    <w:p w:rsidR="007B217B" w:rsidRDefault="007B217B">
      <w:pPr>
        <w:tabs>
          <w:tab w:val="left" w:pos="3225"/>
        </w:tabs>
      </w:pPr>
    </w:p>
    <w:p w:rsidR="007B217B" w:rsidRDefault="007B217B">
      <w:pPr>
        <w:tabs>
          <w:tab w:val="left" w:pos="3225"/>
        </w:tabs>
      </w:pPr>
    </w:p>
    <w:p w:rsidR="007B217B" w:rsidRDefault="007B217B">
      <w:pPr>
        <w:tabs>
          <w:tab w:val="left" w:pos="3225"/>
        </w:tabs>
      </w:pPr>
    </w:p>
    <w:p w:rsidR="007B217B" w:rsidRDefault="007B217B">
      <w:pPr>
        <w:tabs>
          <w:tab w:val="left" w:pos="3225"/>
        </w:tabs>
      </w:pPr>
    </w:p>
    <w:p w:rsidR="007B217B" w:rsidRDefault="007B217B">
      <w:pPr>
        <w:tabs>
          <w:tab w:val="left" w:pos="3225"/>
        </w:tabs>
      </w:pPr>
    </w:p>
    <w:p w:rsidR="007B217B" w:rsidRDefault="007B217B">
      <w:pPr>
        <w:tabs>
          <w:tab w:val="left" w:pos="3225"/>
        </w:tabs>
      </w:pPr>
    </w:p>
    <w:p w:rsidR="007B217B" w:rsidRDefault="007B217B">
      <w:pPr>
        <w:tabs>
          <w:tab w:val="left" w:pos="3225"/>
        </w:tabs>
      </w:pPr>
    </w:p>
    <w:p w:rsidR="007B217B" w:rsidRDefault="007B217B">
      <w:pPr>
        <w:tabs>
          <w:tab w:val="left" w:pos="3225"/>
        </w:tabs>
      </w:pPr>
    </w:p>
    <w:p w:rsidR="007B217B" w:rsidRDefault="007B217B">
      <w:pPr>
        <w:tabs>
          <w:tab w:val="left" w:pos="3225"/>
        </w:tabs>
      </w:pPr>
    </w:p>
    <w:p w:rsidR="007B217B" w:rsidRDefault="007B217B">
      <w:pPr>
        <w:tabs>
          <w:tab w:val="left" w:pos="3225"/>
        </w:tabs>
        <w:rPr>
          <w:rFonts w:ascii="Verdana" w:hAnsi="Verdana" w:cs="Verdana"/>
          <w:sz w:val="18"/>
          <w:szCs w:val="18"/>
          <w:lang w:val="en-GB"/>
        </w:rPr>
      </w:pPr>
      <w:r>
        <w:t xml:space="preserve">I declare that the above information submitted by me are correct to the best of my knowledge. I have not concealed any fact/information . </w:t>
      </w:r>
      <w:r>
        <w:br/>
      </w:r>
    </w:p>
    <w:p w:rsidR="007B217B" w:rsidRDefault="007B217B">
      <w:pPr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 xml:space="preserve">Date: </w:t>
      </w:r>
    </w:p>
    <w:p w:rsidR="007B217B" w:rsidRDefault="007B217B">
      <w:pPr>
        <w:jc w:val="both"/>
        <w:rPr>
          <w:rFonts w:ascii="Verdana" w:hAnsi="Verdana" w:cs="Verdana"/>
          <w:sz w:val="18"/>
          <w:szCs w:val="18"/>
          <w:lang w:val="en-GB"/>
        </w:rPr>
      </w:pPr>
    </w:p>
    <w:p w:rsidR="007B217B" w:rsidRDefault="007B217B">
      <w:pPr>
        <w:jc w:val="both"/>
        <w:rPr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>Place:                                                                                                                                 (vikas kumar)</w:t>
      </w:r>
    </w:p>
    <w:p w:rsidR="007B217B" w:rsidRDefault="007B217B">
      <w:pPr>
        <w:tabs>
          <w:tab w:val="left" w:pos="3225"/>
        </w:tabs>
        <w:rPr>
          <w:lang w:val="en-GB"/>
        </w:rPr>
      </w:pPr>
    </w:p>
    <w:sectPr w:rsidR="007B217B">
      <w:pgSz w:w="12240" w:h="15840"/>
      <w:pgMar w:top="864" w:right="864" w:bottom="864" w:left="864" w:header="720" w:footer="720" w:gutter="0"/>
      <w:pgBorders>
        <w:top w:val="single" w:sz="24" w:space="19" w:color="808080"/>
        <w:left w:val="single" w:sz="24" w:space="19" w:color="808080"/>
        <w:bottom w:val="single" w:sz="24" w:space="19" w:color="808080"/>
        <w:right w:val="single" w:sz="24" w:space="19" w:color="8080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  <w:lang w:val="en-GB"/>
      </w:rPr>
    </w:lvl>
  </w:abstractNum>
  <w:abstractNum w:abstractNumId="2">
    <w:nsid w:val="00000003"/>
    <w:multiLevelType w:val="singleLevel"/>
    <w:tmpl w:val="00000003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  <w:lang w:val="en-GB"/>
      </w:rPr>
    </w:lvl>
  </w:abstractNum>
  <w:abstractNum w:abstractNumId="3">
    <w:nsid w:val="00000004"/>
    <w:multiLevelType w:val="singleLevel"/>
    <w:tmpl w:val="00000004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 w:val="0"/>
        <w:color w:val="auto"/>
        <w:sz w:val="17"/>
        <w:szCs w:val="17"/>
        <w:lang w:val="en-GB"/>
      </w:rPr>
    </w:lvl>
  </w:abstractNum>
  <w:abstractNum w:abstractNumId="4">
    <w:nsid w:val="00000005"/>
    <w:multiLevelType w:val="singleLevel"/>
    <w:tmpl w:val="00000005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ahoma"/>
        <w:b/>
        <w:szCs w:val="20"/>
      </w:rPr>
    </w:lvl>
  </w:abstractNum>
  <w:abstractNum w:abstractNumId="5">
    <w:nsid w:val="00000006"/>
    <w:multiLevelType w:val="multilevel"/>
    <w:tmpl w:val="00000006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7"/>
    <w:multiLevelType w:val="singleLevel"/>
    <w:tmpl w:val="00000007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 w:val="0"/>
        <w:color w:val="auto"/>
        <w:sz w:val="17"/>
        <w:szCs w:val="17"/>
        <w:lang w:val="en-GB"/>
      </w:rPr>
    </w:lvl>
  </w:abstractNum>
  <w:abstractNum w:abstractNumId="7">
    <w:nsid w:val="00000008"/>
    <w:multiLevelType w:val="multilevel"/>
    <w:tmpl w:val="00000008"/>
    <w:name w:val="WW8Num36"/>
    <w:lvl w:ilvl="0">
      <w:start w:val="1"/>
      <w:numFmt w:val="bullet"/>
      <w:lvlText w:val=""/>
      <w:lvlJc w:val="left"/>
      <w:pPr>
        <w:tabs>
          <w:tab w:val="num" w:pos="1080"/>
        </w:tabs>
        <w:ind w:left="1800" w:hanging="360"/>
      </w:pPr>
      <w:rPr>
        <w:rFonts w:ascii="Symbol" w:hAnsi="Symbol" w:cs="Symbol"/>
        <w:sz w:val="22"/>
        <w:szCs w:val="22"/>
        <w:lang w:val="en-GB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520" w:hanging="360"/>
      </w:pPr>
      <w:rPr>
        <w:rFonts w:ascii="Courier New" w:hAnsi="Courier New" w:cs="Courier New"/>
        <w:sz w:val="22"/>
        <w:szCs w:val="22"/>
        <w:lang w:val="en-GB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32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3960" w:hanging="360"/>
      </w:pPr>
      <w:rPr>
        <w:rFonts w:ascii="Symbol" w:hAnsi="Symbol" w:cs="Symbol"/>
        <w:sz w:val="22"/>
        <w:szCs w:val="22"/>
        <w:lang w:val="en-GB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4680" w:hanging="360"/>
      </w:pPr>
      <w:rPr>
        <w:rFonts w:ascii="Courier New" w:hAnsi="Courier New" w:cs="Courier New"/>
        <w:sz w:val="22"/>
        <w:szCs w:val="22"/>
        <w:lang w:val="en-GB"/>
      </w:rPr>
    </w:lvl>
    <w:lvl w:ilvl="5">
      <w:start w:val="1"/>
      <w:numFmt w:val="bullet"/>
      <w:lvlText w:val=""/>
      <w:lvlJc w:val="left"/>
      <w:pPr>
        <w:tabs>
          <w:tab w:val="num" w:pos="1080"/>
        </w:tabs>
        <w:ind w:left="54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1080"/>
        </w:tabs>
        <w:ind w:left="6120" w:hanging="360"/>
      </w:pPr>
      <w:rPr>
        <w:rFonts w:ascii="Symbol" w:hAnsi="Symbol" w:cs="Symbol"/>
        <w:sz w:val="22"/>
        <w:szCs w:val="22"/>
        <w:lang w:val="en-GB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6840" w:hanging="360"/>
      </w:pPr>
      <w:rPr>
        <w:rFonts w:ascii="Courier New" w:hAnsi="Courier New" w:cs="Courier New"/>
        <w:sz w:val="22"/>
        <w:szCs w:val="22"/>
        <w:lang w:val="en-GB"/>
      </w:rPr>
    </w:lvl>
    <w:lvl w:ilvl="8">
      <w:start w:val="1"/>
      <w:numFmt w:val="bullet"/>
      <w:lvlText w:val=""/>
      <w:lvlJc w:val="left"/>
      <w:pPr>
        <w:tabs>
          <w:tab w:val="num" w:pos="1080"/>
        </w:tabs>
        <w:ind w:left="756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6A10"/>
    <w:rsid w:val="001830B8"/>
    <w:rsid w:val="001F6C67"/>
    <w:rsid w:val="00207D22"/>
    <w:rsid w:val="0024400D"/>
    <w:rsid w:val="002A66B2"/>
    <w:rsid w:val="002E52CC"/>
    <w:rsid w:val="00332D36"/>
    <w:rsid w:val="00350FFC"/>
    <w:rsid w:val="00362CCB"/>
    <w:rsid w:val="003A0E74"/>
    <w:rsid w:val="00400B47"/>
    <w:rsid w:val="004470E6"/>
    <w:rsid w:val="004548A6"/>
    <w:rsid w:val="004A0569"/>
    <w:rsid w:val="004C015C"/>
    <w:rsid w:val="004C3F48"/>
    <w:rsid w:val="00560226"/>
    <w:rsid w:val="005C1606"/>
    <w:rsid w:val="00621A2A"/>
    <w:rsid w:val="006E1439"/>
    <w:rsid w:val="00765A34"/>
    <w:rsid w:val="007B217B"/>
    <w:rsid w:val="00884650"/>
    <w:rsid w:val="008B1FF2"/>
    <w:rsid w:val="008C4294"/>
    <w:rsid w:val="008D7DEF"/>
    <w:rsid w:val="008F4F93"/>
    <w:rsid w:val="009270E1"/>
    <w:rsid w:val="00A9290E"/>
    <w:rsid w:val="00AB565C"/>
    <w:rsid w:val="00AE6AB9"/>
    <w:rsid w:val="00B06BE8"/>
    <w:rsid w:val="00B44C6C"/>
    <w:rsid w:val="00BB6A10"/>
    <w:rsid w:val="00BC5CF0"/>
    <w:rsid w:val="00D11A69"/>
    <w:rsid w:val="00D30656"/>
    <w:rsid w:val="00D406A8"/>
    <w:rsid w:val="00D45223"/>
    <w:rsid w:val="00D76CF1"/>
    <w:rsid w:val="00FB6DC4"/>
    <w:rsid w:val="00FC6F5A"/>
    <w:rsid w:val="00F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1"/>
      <w:sz w:val="32"/>
      <w:szCs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  <w:color w:val="auto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  <w:sz w:val="22"/>
      <w:szCs w:val="22"/>
      <w:lang w:val="en-GB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  <w:sz w:val="20"/>
    </w:rPr>
  </w:style>
  <w:style w:type="character" w:customStyle="1" w:styleId="WW8Num12z1">
    <w:name w:val="WW8Num12z1"/>
    <w:rPr>
      <w:rFonts w:ascii="Courier New" w:hAnsi="Courier New" w:cs="Courier New"/>
      <w:sz w:val="20"/>
    </w:rPr>
  </w:style>
  <w:style w:type="character" w:customStyle="1" w:styleId="WW8Num12z2">
    <w:name w:val="WW8Num12z2"/>
    <w:rPr>
      <w:rFonts w:ascii="Wingdings" w:hAnsi="Wingdings" w:cs="Wingdings"/>
      <w:sz w:val="20"/>
    </w:rPr>
  </w:style>
  <w:style w:type="character" w:customStyle="1" w:styleId="WW8Num13z0">
    <w:name w:val="WW8Num13z0"/>
    <w:rPr>
      <w:rFonts w:ascii="Wingdings" w:eastAsia="Times New Roman" w:hAnsi="Wingdings" w:cs="Times New Roman"/>
      <w:color w:val="auto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  <w:sz w:val="22"/>
      <w:szCs w:val="22"/>
      <w:lang w:val="en-GB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5z1">
    <w:name w:val="WW8Num15z1"/>
    <w:rPr>
      <w:rFonts w:ascii="Courier New" w:hAnsi="Courier New" w:cs="Courier New"/>
      <w:sz w:val="20"/>
    </w:rPr>
  </w:style>
  <w:style w:type="character" w:customStyle="1" w:styleId="WW8Num15z2">
    <w:name w:val="WW8Num15z2"/>
    <w:rPr>
      <w:rFonts w:ascii="Wingdings" w:hAnsi="Wingdings" w:cs="Wingdings"/>
      <w:sz w:val="20"/>
    </w:rPr>
  </w:style>
  <w:style w:type="character" w:customStyle="1" w:styleId="WW8Num16z0">
    <w:name w:val="WW8Num16z0"/>
    <w:rPr>
      <w:rFonts w:ascii="Wingdings" w:hAnsi="Wingdings" w:cs="Wingdings"/>
      <w:b/>
      <w:color w:val="auto"/>
      <w:sz w:val="17"/>
      <w:szCs w:val="17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/>
      <w:sz w:val="20"/>
    </w:rPr>
  </w:style>
  <w:style w:type="character" w:customStyle="1" w:styleId="WW8Num19z1">
    <w:name w:val="WW8Num19z1"/>
    <w:rPr>
      <w:rFonts w:ascii="Courier New" w:hAnsi="Courier New" w:cs="Courier New"/>
      <w:sz w:val="20"/>
    </w:rPr>
  </w:style>
  <w:style w:type="character" w:customStyle="1" w:styleId="WW8Num19z2">
    <w:name w:val="WW8Num19z2"/>
    <w:rPr>
      <w:rFonts w:ascii="Wingdings" w:hAnsi="Wingdings" w:cs="Wingdings"/>
      <w:sz w:val="20"/>
    </w:rPr>
  </w:style>
  <w:style w:type="character" w:customStyle="1" w:styleId="WW8Num20z0">
    <w:name w:val="WW8Num20z0"/>
    <w:rPr>
      <w:rFonts w:ascii="Wingdings" w:eastAsia="Times New Roman" w:hAnsi="Wingdings" w:cs="Times New Roman"/>
      <w:color w:val="auto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  <w:b w:val="0"/>
      <w:color w:val="auto"/>
      <w:sz w:val="17"/>
      <w:szCs w:val="17"/>
      <w:lang w:val="en-GB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  <w:b/>
      <w:color w:val="auto"/>
      <w:sz w:val="17"/>
      <w:szCs w:val="17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cs="Tahoma"/>
      <w:b/>
      <w:szCs w:val="20"/>
    </w:rPr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  <w:sz w:val="20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Wingdings" w:eastAsia="Times New Roman" w:hAnsi="Wingdings" w:cs="Times New Roman"/>
      <w:color w:val="auto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Symbol" w:hAnsi="Symbol" w:cs="Symbol"/>
      <w:b w:val="0"/>
      <w:color w:val="auto"/>
      <w:sz w:val="17"/>
      <w:szCs w:val="17"/>
      <w:lang w:val="en-GB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  <w:sz w:val="20"/>
    </w:rPr>
  </w:style>
  <w:style w:type="character" w:customStyle="1" w:styleId="WW8Num31z1">
    <w:name w:val="WW8Num31z1"/>
    <w:rPr>
      <w:rFonts w:ascii="Courier New" w:hAnsi="Courier New" w:cs="Courier New"/>
      <w:sz w:val="20"/>
    </w:rPr>
  </w:style>
  <w:style w:type="character" w:customStyle="1" w:styleId="WW8Num31z2">
    <w:name w:val="WW8Num31z2"/>
    <w:rPr>
      <w:rFonts w:ascii="Wingdings" w:hAnsi="Wingdings" w:cs="Wingdings"/>
      <w:sz w:val="20"/>
    </w:rPr>
  </w:style>
  <w:style w:type="character" w:customStyle="1" w:styleId="WW8Num32z0">
    <w:name w:val="WW8Num32z0"/>
  </w:style>
  <w:style w:type="character" w:customStyle="1" w:styleId="WW8Num32z1">
    <w:name w:val="WW8Num32z1"/>
    <w:rPr>
      <w:rFonts w:ascii="Symbol" w:hAnsi="Symbol" w:cs="Symbol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hAnsi="Symbol" w:cs="Symbol"/>
      <w:sz w:val="20"/>
    </w:rPr>
  </w:style>
  <w:style w:type="character" w:customStyle="1" w:styleId="WW8Num33z1">
    <w:name w:val="WW8Num33z1"/>
    <w:rPr>
      <w:rFonts w:ascii="Courier New" w:hAnsi="Courier New" w:cs="Courier New"/>
      <w:sz w:val="20"/>
    </w:rPr>
  </w:style>
  <w:style w:type="character" w:customStyle="1" w:styleId="WW8Num33z2">
    <w:name w:val="WW8Num33z2"/>
    <w:rPr>
      <w:rFonts w:ascii="Wingdings" w:hAnsi="Wingdings" w:cs="Wingdings"/>
      <w:sz w:val="20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Symbol" w:hAnsi="Symbol" w:cs="Symbol"/>
      <w:sz w:val="22"/>
      <w:szCs w:val="22"/>
      <w:lang w:val="en-GB"/>
    </w:rPr>
  </w:style>
  <w:style w:type="character" w:customStyle="1" w:styleId="WW8Num36z1">
    <w:name w:val="WW8Num36z1"/>
    <w:rPr>
      <w:rFonts w:ascii="Courier New" w:hAnsi="Courier New" w:cs="Courier New"/>
      <w:sz w:val="22"/>
      <w:szCs w:val="22"/>
      <w:lang w:val="en-GB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Wingdings" w:hAnsi="Wingdings" w:cs="Wingdings"/>
      <w:b w:val="0"/>
      <w:color w:val="auto"/>
      <w:sz w:val="17"/>
      <w:szCs w:val="17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styleId="Emphasis">
    <w:name w:val="Emphasis"/>
    <w:qFormat/>
    <w:rPr>
      <w:i/>
      <w:iCs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Strong">
    <w:name w:val="Strong"/>
    <w:qFormat/>
    <w:rPr>
      <w:b/>
      <w:bCs/>
    </w:rPr>
  </w:style>
  <w:style w:type="character" w:styleId="SubtleEmphasis">
    <w:name w:val="Subtle Emphasis"/>
    <w:qFormat/>
    <w:rPr>
      <w:i/>
      <w:iCs/>
      <w:color w:val="808080"/>
    </w:rPr>
  </w:style>
  <w:style w:type="character" w:customStyle="1" w:styleId="HTMLPreformattedChar">
    <w:name w:val="HTML Preformatted Char"/>
    <w:rPr>
      <w:rFonts w:ascii="Courier New" w:eastAsia="Courier New" w:hAnsi="Courier New" w:cs="Courier New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 w:line="276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List">
    <w:name w:val="List"/>
    <w:basedOn w:val="BodyText"/>
    <w:rPr>
      <w:rFonts w:ascii="Source Sans Pro" w:hAnsi="Source Sans Pro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FreeSans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harChar1Char">
    <w:name w:val=" Char Char1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Verdana" w:hAnsi="Verdana" w:cs="Verdana"/>
      <w:sz w:val="20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duhan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Mahak Mathur</vt:lpstr>
    </vt:vector>
  </TitlesOfParts>
  <Company/>
  <LinksUpToDate>false</LinksUpToDate>
  <CharactersWithSpaces>3714</CharactersWithSpaces>
  <SharedDoc>false</SharedDoc>
  <HLinks>
    <vt:vector size="6" baseType="variant">
      <vt:variant>
        <vt:i4>3014687</vt:i4>
      </vt:variant>
      <vt:variant>
        <vt:i4>0</vt:i4>
      </vt:variant>
      <vt:variant>
        <vt:i4>0</vt:i4>
      </vt:variant>
      <vt:variant>
        <vt:i4>5</vt:i4>
      </vt:variant>
      <vt:variant>
        <vt:lpwstr>mailto:vikasduhan36@gmail.com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Mahak Mathur</dc:title>
  <dc:subject/>
  <dc:creator>NEHA</dc:creator>
  <cp:keywords/>
  <cp:lastModifiedBy>Anirudh Munj</cp:lastModifiedBy>
  <cp:revision>2</cp:revision>
  <cp:lastPrinted>1601-01-01T00:00:00Z</cp:lastPrinted>
  <dcterms:created xsi:type="dcterms:W3CDTF">2018-12-17T07:00:00Z</dcterms:created>
  <dcterms:modified xsi:type="dcterms:W3CDTF">2018-12-17T07:00:00Z</dcterms:modified>
</cp:coreProperties>
</file>