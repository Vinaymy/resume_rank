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42D8" w:rsidRDefault="004242D8">
      <w:pPr>
        <w:tabs>
          <w:tab w:val="left" w:pos="4770"/>
        </w:tabs>
        <w:jc w:val="both"/>
        <w:rPr>
          <w:rFonts w:ascii="Arial" w:hAnsi="Arial" w:cs="Arial"/>
          <w:sz w:val="22"/>
          <w:szCs w:val="22"/>
        </w:rPr>
      </w:pPr>
      <w:bookmarkStart w:id="0" w:name="_GoBack"/>
      <w:bookmarkEnd w:id="0"/>
      <w:r>
        <w:rPr>
          <w:rFonts w:ascii="Arial" w:hAnsi="Arial" w:cs="Arial"/>
          <w:b/>
          <w:sz w:val="22"/>
          <w:szCs w:val="22"/>
        </w:rPr>
        <w:t xml:space="preserve">Sunny S.M      </w:t>
      </w:r>
      <w:r>
        <w:rPr>
          <w:rFonts w:ascii="Arial" w:hAnsi="Arial" w:cs="Arial"/>
          <w:b/>
          <w:sz w:val="22"/>
          <w:szCs w:val="22"/>
        </w:rPr>
        <w:tab/>
        <w:t xml:space="preserve">          </w:t>
      </w:r>
      <w:r>
        <w:rPr>
          <w:rFonts w:ascii="Arial" w:hAnsi="Arial" w:cs="Arial"/>
          <w:sz w:val="22"/>
          <w:szCs w:val="22"/>
        </w:rPr>
        <w:t>Email Id:</w:t>
      </w:r>
      <w:r>
        <w:rPr>
          <w:rFonts w:ascii="Arial" w:hAnsi="Arial" w:cs="Arial"/>
          <w:b/>
          <w:sz w:val="22"/>
          <w:szCs w:val="22"/>
        </w:rPr>
        <w:t xml:space="preserve"> attwal.sunny@gmail.com</w:t>
      </w:r>
    </w:p>
    <w:p w:rsidR="004242D8" w:rsidRDefault="004242D8">
      <w:pPr>
        <w:ind w:left="90" w:hanging="90"/>
        <w:jc w:val="both"/>
      </w:pPr>
      <w:r>
        <w:rPr>
          <w:rFonts w:ascii="Arial" w:hAnsi="Arial" w:cs="Arial"/>
          <w:sz w:val="22"/>
          <w:szCs w:val="22"/>
        </w:rPr>
        <w:t>Sr. Software Developer(full-stack)</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Contact:  </w:t>
      </w:r>
      <w:r>
        <w:rPr>
          <w:rFonts w:ascii="Arial" w:hAnsi="Arial" w:cs="Arial"/>
          <w:b/>
          <w:sz w:val="22"/>
          <w:szCs w:val="22"/>
        </w:rPr>
        <w:t>+91- 9988281422</w:t>
      </w:r>
    </w:p>
    <w:p w:rsidR="004242D8" w:rsidRDefault="004242D8">
      <w:pPr>
        <w:jc w:val="both"/>
        <w:rPr>
          <w:rFonts w:ascii="Arial" w:hAnsi="Arial" w:cs="Arial"/>
          <w:sz w:val="22"/>
          <w:szCs w:val="22"/>
        </w:rPr>
      </w:pPr>
      <w:r>
        <w:pict>
          <v:shapetype id="_x0000_t32" coordsize="21600,21600" o:spt="32" o:oned="t" path="m,l21600,21600e" filled="f">
            <v:path arrowok="t" fillok="f" o:connecttype="none"/>
            <o:lock v:ext="edit" shapetype="t"/>
          </v:shapetype>
          <v:shape id="_x0000_s1026" type="#_x0000_t32" style="position:absolute;left:0;text-align:left;margin-left:-3pt;margin-top:1.65pt;width:455.4pt;height:.25pt;z-index:251657728" o:connectortype="straight" strokeweight=".26mm">
            <v:stroke joinstyle="miter" endcap="square"/>
          </v:shape>
        </w:pict>
      </w:r>
      <w:r>
        <w:rPr>
          <w:rFonts w:ascii="Arial" w:eastAsia="Arial" w:hAnsi="Arial" w:cs="Arial"/>
          <w:sz w:val="22"/>
          <w:szCs w:val="22"/>
        </w:rPr>
        <w:t xml:space="preserve">                                                                                                                                            </w:t>
      </w:r>
    </w:p>
    <w:p w:rsidR="004242D8" w:rsidRDefault="004242D8">
      <w:pPr>
        <w:jc w:val="both"/>
        <w:rPr>
          <w:rFonts w:ascii="Arial" w:hAnsi="Arial" w:cs="Arial"/>
          <w:sz w:val="22"/>
          <w:szCs w:val="22"/>
        </w:rPr>
      </w:pPr>
    </w:p>
    <w:p w:rsidR="004242D8" w:rsidRDefault="004242D8">
      <w:pPr>
        <w:pStyle w:val="Heading1"/>
        <w:shd w:val="clear" w:color="auto" w:fill="D9D9D9"/>
        <w:tabs>
          <w:tab w:val="left" w:pos="3780"/>
        </w:tabs>
        <w:rPr>
          <w:rFonts w:ascii="Arial" w:eastAsia="Arial" w:hAnsi="Arial" w:cs="Arial"/>
          <w:sz w:val="22"/>
          <w:szCs w:val="22"/>
        </w:rPr>
      </w:pPr>
      <w:r>
        <w:rPr>
          <w:rFonts w:ascii="Arial" w:hAnsi="Arial" w:cs="Arial"/>
          <w:i w:val="0"/>
          <w:iCs/>
          <w:sz w:val="22"/>
          <w:szCs w:val="22"/>
          <w:shd w:val="clear" w:color="auto" w:fill="D9D9D9"/>
        </w:rPr>
        <w:t>Professional Summary</w:t>
      </w:r>
    </w:p>
    <w:p w:rsidR="004242D8" w:rsidRDefault="004242D8">
      <w:pPr>
        <w:widowControl w:val="0"/>
        <w:tabs>
          <w:tab w:val="left" w:pos="1800"/>
        </w:tabs>
        <w:ind w:left="360"/>
        <w:jc w:val="both"/>
        <w:rPr>
          <w:rFonts w:ascii="Arial" w:hAnsi="Arial" w:cs="Arial"/>
          <w:bCs/>
          <w:color w:val="000000"/>
          <w:sz w:val="20"/>
          <w:szCs w:val="20"/>
        </w:rPr>
      </w:pPr>
      <w:r>
        <w:rPr>
          <w:rFonts w:ascii="Arial" w:eastAsia="Arial" w:hAnsi="Arial" w:cs="Arial"/>
          <w:sz w:val="22"/>
          <w:szCs w:val="22"/>
        </w:rPr>
        <w:t xml:space="preserve"> </w:t>
      </w:r>
    </w:p>
    <w:p w:rsidR="004242D8" w:rsidRDefault="004242D8">
      <w:pPr>
        <w:widowControl w:val="0"/>
        <w:numPr>
          <w:ilvl w:val="0"/>
          <w:numId w:val="8"/>
        </w:numPr>
        <w:tabs>
          <w:tab w:val="left" w:pos="630"/>
        </w:tabs>
        <w:ind w:left="630" w:hanging="270"/>
        <w:rPr>
          <w:rFonts w:ascii="Arial" w:hAnsi="Arial" w:cs="Arial"/>
          <w:sz w:val="22"/>
          <w:szCs w:val="22"/>
        </w:rPr>
      </w:pPr>
      <w:r>
        <w:rPr>
          <w:rFonts w:ascii="Arial" w:hAnsi="Arial" w:cs="Arial"/>
          <w:bCs/>
          <w:color w:val="000000"/>
          <w:sz w:val="20"/>
          <w:szCs w:val="20"/>
        </w:rPr>
        <w:t>Around 4</w:t>
      </w:r>
      <w:r>
        <w:rPr>
          <w:rFonts w:ascii="Arial" w:hAnsi="Arial" w:cs="Arial"/>
          <w:b/>
          <w:bCs/>
          <w:color w:val="000000"/>
          <w:sz w:val="20"/>
          <w:szCs w:val="20"/>
        </w:rPr>
        <w:t>.07</w:t>
      </w:r>
      <w:r>
        <w:rPr>
          <w:rFonts w:ascii="Arial" w:hAnsi="Arial" w:cs="Arial"/>
          <w:bCs/>
          <w:color w:val="000000"/>
          <w:sz w:val="20"/>
          <w:szCs w:val="20"/>
        </w:rPr>
        <w:t xml:space="preserve"> years of experience in </w:t>
      </w:r>
      <w:r>
        <w:rPr>
          <w:rFonts w:ascii="Arial" w:hAnsi="Arial" w:cs="Arial"/>
          <w:color w:val="000000"/>
          <w:sz w:val="20"/>
          <w:szCs w:val="20"/>
        </w:rPr>
        <w:t xml:space="preserve">Web Based Business Solutions Application Projects </w:t>
      </w:r>
    </w:p>
    <w:p w:rsidR="004242D8" w:rsidRDefault="004242D8">
      <w:pPr>
        <w:widowControl w:val="0"/>
        <w:tabs>
          <w:tab w:val="left" w:pos="630"/>
        </w:tabs>
        <w:ind w:left="630"/>
        <w:rPr>
          <w:rFonts w:ascii="Arial" w:hAnsi="Arial" w:cs="Arial"/>
          <w:sz w:val="22"/>
          <w:szCs w:val="22"/>
        </w:rPr>
      </w:pPr>
    </w:p>
    <w:p w:rsidR="004242D8" w:rsidRDefault="004242D8">
      <w:pPr>
        <w:pStyle w:val="Heading1"/>
        <w:shd w:val="clear" w:color="auto" w:fill="D9D9D9"/>
        <w:tabs>
          <w:tab w:val="left" w:pos="3780"/>
        </w:tabs>
        <w:rPr>
          <w:rFonts w:ascii="Arial" w:hAnsi="Arial" w:cs="Arial"/>
          <w:sz w:val="22"/>
          <w:szCs w:val="22"/>
        </w:rPr>
      </w:pPr>
      <w:r>
        <w:rPr>
          <w:rFonts w:ascii="Arial" w:hAnsi="Arial" w:cs="Arial"/>
          <w:i w:val="0"/>
          <w:iCs/>
          <w:sz w:val="22"/>
          <w:szCs w:val="22"/>
          <w:shd w:val="clear" w:color="auto" w:fill="D9D9D9"/>
        </w:rPr>
        <w:t>Objectives</w:t>
      </w:r>
    </w:p>
    <w:p w:rsidR="004242D8" w:rsidRDefault="004242D8">
      <w:pPr>
        <w:widowControl w:val="0"/>
        <w:tabs>
          <w:tab w:val="left" w:pos="630"/>
        </w:tabs>
        <w:spacing w:line="276" w:lineRule="auto"/>
        <w:ind w:left="360" w:hanging="360"/>
        <w:jc w:val="both"/>
        <w:rPr>
          <w:rFonts w:ascii="Arial" w:hAnsi="Arial" w:cs="Arial"/>
          <w:sz w:val="22"/>
          <w:szCs w:val="22"/>
        </w:rPr>
      </w:pPr>
    </w:p>
    <w:p w:rsidR="004242D8" w:rsidRDefault="004242D8">
      <w:pPr>
        <w:widowControl w:val="0"/>
        <w:numPr>
          <w:ilvl w:val="0"/>
          <w:numId w:val="8"/>
        </w:numPr>
        <w:tabs>
          <w:tab w:val="left" w:pos="630"/>
        </w:tabs>
        <w:spacing w:line="276" w:lineRule="auto"/>
        <w:rPr>
          <w:rFonts w:ascii="Arial" w:hAnsi="Arial" w:cs="Arial"/>
          <w:sz w:val="20"/>
          <w:szCs w:val="20"/>
        </w:rPr>
      </w:pPr>
      <w:r>
        <w:rPr>
          <w:rFonts w:ascii="Arial" w:hAnsi="Arial" w:cs="Arial"/>
          <w:sz w:val="20"/>
          <w:szCs w:val="20"/>
        </w:rPr>
        <w:t>Supports users mainly providing business solutions by new customizations.</w:t>
      </w:r>
    </w:p>
    <w:p w:rsidR="004242D8" w:rsidRDefault="004242D8">
      <w:pPr>
        <w:widowControl w:val="0"/>
        <w:numPr>
          <w:ilvl w:val="0"/>
          <w:numId w:val="8"/>
        </w:numPr>
        <w:tabs>
          <w:tab w:val="left" w:pos="630"/>
        </w:tabs>
        <w:spacing w:line="276" w:lineRule="auto"/>
        <w:rPr>
          <w:rFonts w:ascii="Arial" w:hAnsi="Arial" w:cs="Arial"/>
          <w:sz w:val="20"/>
          <w:szCs w:val="20"/>
        </w:rPr>
      </w:pPr>
      <w:r>
        <w:rPr>
          <w:rFonts w:ascii="Arial" w:hAnsi="Arial" w:cs="Arial"/>
          <w:sz w:val="20"/>
          <w:szCs w:val="20"/>
        </w:rPr>
        <w:t>To join a professionally managed and progressive organization which recognize and value individual contribution with opportunities to enrich my knowledge, skill and experience to help me in contributing to further growth of the organization</w:t>
      </w:r>
    </w:p>
    <w:p w:rsidR="004242D8" w:rsidRDefault="004242D8">
      <w:pPr>
        <w:widowControl w:val="0"/>
        <w:numPr>
          <w:ilvl w:val="0"/>
          <w:numId w:val="8"/>
        </w:numPr>
        <w:overflowPunct w:val="0"/>
        <w:autoSpaceDE w:val="0"/>
        <w:ind w:left="630" w:hanging="270"/>
        <w:jc w:val="both"/>
        <w:textAlignment w:val="baseline"/>
        <w:rPr>
          <w:rFonts w:ascii="Arial" w:hAnsi="Arial" w:cs="Arial"/>
          <w:sz w:val="20"/>
          <w:szCs w:val="20"/>
        </w:rPr>
      </w:pPr>
      <w:r>
        <w:rPr>
          <w:rFonts w:ascii="Arial" w:hAnsi="Arial" w:cs="Arial"/>
          <w:sz w:val="20"/>
          <w:szCs w:val="20"/>
        </w:rPr>
        <w:t>Ability to work well in both a team environment and individual.</w:t>
      </w:r>
    </w:p>
    <w:p w:rsidR="004242D8" w:rsidRDefault="004242D8">
      <w:pPr>
        <w:widowControl w:val="0"/>
        <w:numPr>
          <w:ilvl w:val="0"/>
          <w:numId w:val="8"/>
        </w:numPr>
        <w:tabs>
          <w:tab w:val="left" w:pos="630"/>
        </w:tabs>
        <w:spacing w:line="276" w:lineRule="auto"/>
        <w:rPr>
          <w:rFonts w:ascii="Arial" w:hAnsi="Arial" w:cs="Arial"/>
          <w:b/>
          <w:bCs/>
          <w:sz w:val="22"/>
          <w:szCs w:val="22"/>
        </w:rPr>
      </w:pPr>
      <w:r>
        <w:rPr>
          <w:rFonts w:ascii="Arial" w:hAnsi="Arial" w:cs="Arial"/>
          <w:sz w:val="20"/>
          <w:szCs w:val="20"/>
        </w:rPr>
        <w:t>Good communication, analytical skills and interpersonal skills.</w:t>
      </w:r>
    </w:p>
    <w:p w:rsidR="004242D8" w:rsidRDefault="004242D8">
      <w:pPr>
        <w:widowControl w:val="0"/>
        <w:ind w:left="360"/>
        <w:jc w:val="both"/>
        <w:rPr>
          <w:rFonts w:ascii="Arial" w:hAnsi="Arial" w:cs="Arial"/>
          <w:b/>
          <w:bCs/>
          <w:sz w:val="22"/>
          <w:szCs w:val="22"/>
        </w:rPr>
      </w:pPr>
    </w:p>
    <w:p w:rsidR="004242D8" w:rsidRDefault="004242D8">
      <w:pPr>
        <w:shd w:val="clear" w:color="auto" w:fill="D9D9D9"/>
        <w:rPr>
          <w:rFonts w:ascii="Arial" w:hAnsi="Arial" w:cs="Arial"/>
          <w:b/>
          <w:bCs/>
          <w:sz w:val="22"/>
          <w:szCs w:val="22"/>
        </w:rPr>
      </w:pPr>
      <w:r>
        <w:rPr>
          <w:rFonts w:ascii="Arial" w:hAnsi="Arial" w:cs="Arial"/>
          <w:b/>
          <w:bCs/>
          <w:sz w:val="22"/>
          <w:szCs w:val="22"/>
        </w:rPr>
        <w:t>Professional Experience</w:t>
      </w:r>
    </w:p>
    <w:p w:rsidR="004242D8" w:rsidRDefault="004242D8">
      <w:pPr>
        <w:jc w:val="both"/>
        <w:rPr>
          <w:rFonts w:ascii="Arial" w:hAnsi="Arial" w:cs="Arial"/>
          <w:b/>
          <w:bCs/>
          <w:sz w:val="22"/>
          <w:szCs w:val="22"/>
        </w:rPr>
      </w:pPr>
    </w:p>
    <w:p w:rsidR="004242D8" w:rsidRDefault="004242D8">
      <w:pPr>
        <w:pStyle w:val="ListParagraph"/>
        <w:numPr>
          <w:ilvl w:val="0"/>
          <w:numId w:val="5"/>
        </w:numPr>
        <w:jc w:val="both"/>
        <w:rPr>
          <w:rFonts w:ascii="Arial" w:eastAsia="Arial" w:hAnsi="Arial" w:cs="Arial"/>
          <w:sz w:val="20"/>
          <w:szCs w:val="20"/>
          <w:lang w:val="en-AU"/>
        </w:rPr>
      </w:pPr>
      <w:r>
        <w:rPr>
          <w:rFonts w:ascii="Arial" w:hAnsi="Arial" w:cs="Arial"/>
          <w:sz w:val="20"/>
          <w:szCs w:val="20"/>
          <w:lang w:val="en-AU"/>
        </w:rPr>
        <w:t xml:space="preserve">Currently, I am working as a Sr. PHP Software Developer(full-stack) in </w:t>
      </w:r>
      <w:r>
        <w:rPr>
          <w:rFonts w:ascii="Arial" w:hAnsi="Arial" w:cs="Arial"/>
          <w:b/>
          <w:sz w:val="20"/>
          <w:szCs w:val="20"/>
          <w:lang w:val="en-AU"/>
        </w:rPr>
        <w:t>SDPLABS</w:t>
      </w:r>
      <w:r>
        <w:rPr>
          <w:rFonts w:ascii="Arial" w:hAnsi="Arial" w:cs="Arial"/>
          <w:sz w:val="20"/>
          <w:szCs w:val="20"/>
          <w:lang w:val="en-AU"/>
        </w:rPr>
        <w:t xml:space="preserve"> IT Park, since Feb, 2015</w:t>
      </w:r>
    </w:p>
    <w:p w:rsidR="004242D8" w:rsidRDefault="004242D8">
      <w:pPr>
        <w:pStyle w:val="ListParagraph"/>
        <w:numPr>
          <w:ilvl w:val="0"/>
          <w:numId w:val="5"/>
        </w:numPr>
        <w:tabs>
          <w:tab w:val="left" w:pos="630"/>
        </w:tabs>
        <w:jc w:val="both"/>
        <w:rPr>
          <w:rFonts w:ascii="Arial" w:hAnsi="Arial" w:cs="Arial"/>
          <w:b/>
          <w:sz w:val="22"/>
          <w:szCs w:val="22"/>
        </w:rPr>
      </w:pPr>
      <w:r>
        <w:rPr>
          <w:rFonts w:ascii="Arial" w:eastAsia="Arial" w:hAnsi="Arial" w:cs="Arial"/>
          <w:sz w:val="20"/>
          <w:szCs w:val="20"/>
          <w:lang w:val="en-AU"/>
        </w:rPr>
        <w:t xml:space="preserve"> </w:t>
      </w:r>
      <w:r>
        <w:rPr>
          <w:rFonts w:ascii="Arial" w:hAnsi="Arial" w:cs="Arial"/>
          <w:sz w:val="20"/>
          <w:szCs w:val="20"/>
          <w:lang w:val="en-AU"/>
        </w:rPr>
        <w:t xml:space="preserve">2.1 year experience as PHP Web developer in </w:t>
      </w:r>
      <w:r>
        <w:rPr>
          <w:rFonts w:ascii="Arial" w:hAnsi="Arial" w:cs="Arial"/>
          <w:b/>
          <w:sz w:val="20"/>
          <w:szCs w:val="20"/>
          <w:lang w:val="en-AU"/>
        </w:rPr>
        <w:t>Affilired International</w:t>
      </w:r>
      <w:r>
        <w:rPr>
          <w:rFonts w:ascii="Arial" w:hAnsi="Arial" w:cs="Arial"/>
          <w:sz w:val="20"/>
          <w:szCs w:val="20"/>
          <w:lang w:val="en-AU"/>
        </w:rPr>
        <w:t xml:space="preserve"> (Jan, 2013 – , Feb, 2015)</w:t>
      </w:r>
    </w:p>
    <w:p w:rsidR="004242D8" w:rsidRDefault="004242D8">
      <w:pPr>
        <w:tabs>
          <w:tab w:val="left" w:pos="3030"/>
        </w:tabs>
        <w:jc w:val="both"/>
        <w:rPr>
          <w:rFonts w:ascii="Arial" w:hAnsi="Arial" w:cs="Arial"/>
          <w:b/>
          <w:sz w:val="22"/>
          <w:szCs w:val="22"/>
        </w:rPr>
      </w:pPr>
      <w:r>
        <w:rPr>
          <w:rFonts w:ascii="Arial" w:hAnsi="Arial" w:cs="Arial"/>
          <w:b/>
          <w:sz w:val="22"/>
          <w:szCs w:val="22"/>
        </w:rPr>
        <w:tab/>
      </w:r>
    </w:p>
    <w:p w:rsidR="004242D8" w:rsidRDefault="004242D8">
      <w:pPr>
        <w:shd w:val="clear" w:color="auto" w:fill="D9D9D9"/>
        <w:jc w:val="both"/>
        <w:rPr>
          <w:rFonts w:ascii="Arial" w:hAnsi="Arial" w:cs="Arial"/>
          <w:b/>
          <w:sz w:val="22"/>
          <w:szCs w:val="22"/>
        </w:rPr>
      </w:pPr>
      <w:r>
        <w:rPr>
          <w:rFonts w:ascii="Arial" w:hAnsi="Arial" w:cs="Arial"/>
          <w:b/>
          <w:sz w:val="22"/>
          <w:szCs w:val="22"/>
        </w:rPr>
        <w:t>Education</w:t>
      </w:r>
    </w:p>
    <w:p w:rsidR="004242D8" w:rsidRDefault="004242D8">
      <w:pPr>
        <w:jc w:val="both"/>
        <w:rPr>
          <w:rFonts w:ascii="Arial" w:hAnsi="Arial" w:cs="Arial"/>
          <w:b/>
          <w:sz w:val="22"/>
          <w:szCs w:val="22"/>
        </w:rPr>
      </w:pPr>
    </w:p>
    <w:p w:rsidR="004242D8" w:rsidRDefault="004242D8">
      <w:pPr>
        <w:numPr>
          <w:ilvl w:val="0"/>
          <w:numId w:val="6"/>
        </w:numPr>
        <w:spacing w:line="360" w:lineRule="auto"/>
        <w:jc w:val="both"/>
        <w:rPr>
          <w:rFonts w:ascii="Arial" w:hAnsi="Arial" w:cs="Arial"/>
          <w:b/>
          <w:sz w:val="22"/>
          <w:szCs w:val="22"/>
        </w:rPr>
      </w:pPr>
      <w:r>
        <w:rPr>
          <w:rFonts w:ascii="Arial" w:eastAsia="Arial" w:hAnsi="Arial" w:cs="Arial"/>
          <w:sz w:val="22"/>
          <w:szCs w:val="22"/>
        </w:rPr>
        <w:t xml:space="preserve"> </w:t>
      </w:r>
      <w:r>
        <w:rPr>
          <w:rFonts w:ascii="Arial" w:hAnsi="Arial" w:cs="Arial"/>
          <w:b/>
          <w:sz w:val="20"/>
          <w:szCs w:val="20"/>
        </w:rPr>
        <w:t>MCA</w:t>
      </w:r>
      <w:r>
        <w:rPr>
          <w:rFonts w:ascii="Arial" w:hAnsi="Arial" w:cs="Arial"/>
          <w:sz w:val="20"/>
          <w:szCs w:val="20"/>
        </w:rPr>
        <w:t>. (Master of Computer Application ) Regular from Punjab Technical</w:t>
      </w:r>
      <w:r>
        <w:rPr>
          <w:rFonts w:ascii="Arial" w:hAnsi="Arial" w:cs="Arial"/>
          <w:sz w:val="20"/>
          <w:szCs w:val="20"/>
          <w:lang w:val="en-AU"/>
        </w:rPr>
        <w:t xml:space="preserve"> University in Jun – 2012</w:t>
      </w:r>
    </w:p>
    <w:p w:rsidR="004242D8" w:rsidRDefault="004242D8">
      <w:pPr>
        <w:shd w:val="clear" w:color="auto" w:fill="D9D9D9"/>
        <w:spacing w:before="120" w:after="120"/>
        <w:jc w:val="both"/>
        <w:rPr>
          <w:rFonts w:ascii="Arial" w:hAnsi="Arial" w:cs="Arial"/>
          <w:b/>
          <w:sz w:val="20"/>
          <w:szCs w:val="20"/>
        </w:rPr>
      </w:pPr>
      <w:r>
        <w:rPr>
          <w:rFonts w:ascii="Arial" w:hAnsi="Arial" w:cs="Arial"/>
          <w:b/>
          <w:sz w:val="22"/>
          <w:szCs w:val="22"/>
        </w:rPr>
        <w:t>Technical Skill</w:t>
      </w:r>
    </w:p>
    <w:p w:rsidR="004242D8" w:rsidRDefault="004242D8">
      <w:pPr>
        <w:spacing w:before="120" w:after="120"/>
        <w:ind w:firstLine="187"/>
        <w:jc w:val="both"/>
        <w:rPr>
          <w:rFonts w:ascii="Arial" w:eastAsia="Arial" w:hAnsi="Arial" w:cs="Arial"/>
          <w:b/>
          <w:sz w:val="20"/>
          <w:szCs w:val="20"/>
        </w:rPr>
      </w:pPr>
      <w:r>
        <w:rPr>
          <w:rFonts w:ascii="Arial" w:hAnsi="Arial" w:cs="Arial"/>
          <w:b/>
          <w:sz w:val="20"/>
          <w:szCs w:val="20"/>
        </w:rPr>
        <w:t>Technologies:</w:t>
      </w:r>
    </w:p>
    <w:p w:rsidR="004242D8" w:rsidRDefault="004242D8">
      <w:pPr>
        <w:tabs>
          <w:tab w:val="left" w:pos="540"/>
          <w:tab w:val="left" w:pos="720"/>
        </w:tabs>
        <w:spacing w:before="120" w:after="120"/>
        <w:jc w:val="both"/>
        <w:rPr>
          <w:rFonts w:ascii="Arial" w:eastAsia="Arial" w:hAnsi="Arial" w:cs="Arial"/>
          <w:sz w:val="20"/>
          <w:szCs w:val="20"/>
        </w:rPr>
      </w:pPr>
      <w:r>
        <w:rPr>
          <w:rFonts w:ascii="Arial" w:eastAsia="Arial" w:hAnsi="Arial" w:cs="Arial"/>
          <w:b/>
          <w:sz w:val="20"/>
          <w:szCs w:val="20"/>
        </w:rPr>
        <w:t xml:space="preserve">   </w:t>
      </w:r>
      <w:r>
        <w:rPr>
          <w:rFonts w:ascii="Arial" w:hAnsi="Arial" w:cs="Arial"/>
          <w:b/>
          <w:sz w:val="20"/>
          <w:szCs w:val="20"/>
        </w:rPr>
        <w:t>PHP:</w:t>
      </w:r>
    </w:p>
    <w:p w:rsidR="004242D8" w:rsidRDefault="004242D8">
      <w:pPr>
        <w:numPr>
          <w:ilvl w:val="0"/>
          <w:numId w:val="7"/>
        </w:numPr>
        <w:tabs>
          <w:tab w:val="left" w:pos="540"/>
          <w:tab w:val="left" w:pos="720"/>
        </w:tabs>
        <w:spacing w:before="120" w:after="120"/>
        <w:jc w:val="both"/>
        <w:rPr>
          <w:rFonts w:ascii="Arial" w:eastAsia="Arial" w:hAnsi="Arial" w:cs="Arial"/>
          <w:sz w:val="20"/>
          <w:szCs w:val="20"/>
        </w:rPr>
      </w:pPr>
      <w:r>
        <w:rPr>
          <w:rFonts w:ascii="Arial" w:eastAsia="Arial" w:hAnsi="Arial" w:cs="Arial"/>
          <w:sz w:val="20"/>
          <w:szCs w:val="20"/>
        </w:rPr>
        <w:t>PHP5,6,7,  Codeigniter2,3, PHP Slim 3.5 (Micro MVC Framework for RESTFULL API), Laraval5.1 and various PHP Library and extensions.</w:t>
      </w:r>
    </w:p>
    <w:p w:rsidR="004242D8" w:rsidRDefault="004242D8">
      <w:pPr>
        <w:numPr>
          <w:ilvl w:val="0"/>
          <w:numId w:val="7"/>
        </w:numPr>
        <w:tabs>
          <w:tab w:val="left" w:pos="540"/>
          <w:tab w:val="left" w:pos="720"/>
        </w:tabs>
        <w:spacing w:before="120" w:after="120"/>
        <w:jc w:val="both"/>
        <w:rPr>
          <w:rFonts w:ascii="Arial" w:eastAsia="Arial" w:hAnsi="Arial" w:cs="Arial"/>
          <w:sz w:val="20"/>
          <w:szCs w:val="20"/>
        </w:rPr>
      </w:pPr>
      <w:r>
        <w:rPr>
          <w:rFonts w:ascii="Arial" w:eastAsia="Arial" w:hAnsi="Arial" w:cs="Arial"/>
          <w:sz w:val="20"/>
          <w:szCs w:val="20"/>
        </w:rPr>
        <w:t>Google cloud API Integration.</w:t>
      </w:r>
    </w:p>
    <w:p w:rsidR="004242D8" w:rsidRDefault="004242D8">
      <w:pPr>
        <w:tabs>
          <w:tab w:val="left" w:pos="540"/>
          <w:tab w:val="left" w:pos="720"/>
        </w:tabs>
        <w:spacing w:before="120" w:after="120"/>
        <w:jc w:val="both"/>
        <w:rPr>
          <w:rFonts w:ascii="Arial" w:eastAsia="Arial" w:hAnsi="Arial" w:cs="Arial"/>
          <w:b/>
          <w:sz w:val="20"/>
          <w:szCs w:val="20"/>
        </w:rPr>
      </w:pPr>
      <w:r>
        <w:rPr>
          <w:rFonts w:ascii="Arial" w:eastAsia="Arial" w:hAnsi="Arial" w:cs="Arial"/>
          <w:sz w:val="20"/>
          <w:szCs w:val="20"/>
        </w:rPr>
        <w:t xml:space="preserve">   </w:t>
      </w:r>
      <w:r>
        <w:rPr>
          <w:rFonts w:ascii="Arial" w:eastAsia="Arial" w:hAnsi="Arial" w:cs="Arial"/>
          <w:b/>
          <w:sz w:val="20"/>
          <w:szCs w:val="20"/>
        </w:rPr>
        <w:t>JavaScript:</w:t>
      </w:r>
    </w:p>
    <w:p w:rsidR="004242D8" w:rsidRDefault="004242D8">
      <w:pPr>
        <w:numPr>
          <w:ilvl w:val="0"/>
          <w:numId w:val="9"/>
        </w:numPr>
        <w:tabs>
          <w:tab w:val="left" w:pos="540"/>
          <w:tab w:val="left" w:pos="720"/>
        </w:tabs>
        <w:spacing w:before="120" w:after="120"/>
        <w:jc w:val="both"/>
        <w:rPr>
          <w:rFonts w:ascii="Arial" w:eastAsia="Arial" w:hAnsi="Arial" w:cs="Arial"/>
          <w:sz w:val="20"/>
          <w:szCs w:val="20"/>
        </w:rPr>
      </w:pPr>
      <w:r>
        <w:rPr>
          <w:rFonts w:ascii="Arial" w:eastAsia="Arial" w:hAnsi="Arial" w:cs="Arial"/>
          <w:b/>
          <w:sz w:val="20"/>
          <w:szCs w:val="20"/>
        </w:rPr>
        <w:t xml:space="preserve">MVC </w:t>
      </w:r>
      <w:r>
        <w:rPr>
          <w:rFonts w:ascii="Arial" w:eastAsia="Arial" w:hAnsi="Arial" w:cs="Arial"/>
          <w:sz w:val="20"/>
          <w:szCs w:val="20"/>
        </w:rPr>
        <w:t>:</w:t>
      </w:r>
      <w:r>
        <w:rPr>
          <w:rFonts w:ascii="Arial" w:eastAsia="Arial" w:hAnsi="Arial" w:cs="Arial"/>
          <w:b/>
          <w:sz w:val="20"/>
          <w:szCs w:val="20"/>
        </w:rPr>
        <w:t xml:space="preserve"> </w:t>
      </w:r>
      <w:r>
        <w:rPr>
          <w:rFonts w:ascii="Arial" w:eastAsia="Arial" w:hAnsi="Arial" w:cs="Arial"/>
          <w:sz w:val="20"/>
          <w:szCs w:val="20"/>
        </w:rPr>
        <w:t>Backbones, Angular 1.x, NodeJs, Express.</w:t>
      </w:r>
    </w:p>
    <w:p w:rsidR="004242D8" w:rsidRDefault="004242D8">
      <w:pPr>
        <w:numPr>
          <w:ilvl w:val="0"/>
          <w:numId w:val="9"/>
        </w:numPr>
        <w:tabs>
          <w:tab w:val="left" w:pos="540"/>
          <w:tab w:val="left" w:pos="720"/>
        </w:tabs>
        <w:spacing w:before="120" w:after="120"/>
        <w:jc w:val="both"/>
        <w:rPr>
          <w:rFonts w:ascii="Arial" w:eastAsia="Arial" w:hAnsi="Arial" w:cs="Arial"/>
          <w:b/>
          <w:sz w:val="20"/>
          <w:szCs w:val="20"/>
        </w:rPr>
      </w:pPr>
      <w:r>
        <w:rPr>
          <w:rFonts w:ascii="Arial" w:eastAsia="Arial" w:hAnsi="Arial" w:cs="Arial"/>
          <w:sz w:val="20"/>
          <w:szCs w:val="20"/>
        </w:rPr>
        <w:t>(HandlebarJs,Pug template engine), RequireJs, HighchartJs, Jquery, typescript and various JS plug-ins and libraries.</w:t>
      </w:r>
    </w:p>
    <w:p w:rsidR="004242D8" w:rsidRDefault="004242D8">
      <w:pPr>
        <w:tabs>
          <w:tab w:val="left" w:pos="540"/>
        </w:tabs>
        <w:spacing w:before="120" w:after="120"/>
        <w:jc w:val="both"/>
        <w:rPr>
          <w:rFonts w:ascii="Arial" w:hAnsi="Arial" w:cs="Arial"/>
          <w:sz w:val="20"/>
          <w:szCs w:val="20"/>
        </w:rPr>
      </w:pPr>
      <w:r>
        <w:rPr>
          <w:rFonts w:ascii="Arial" w:eastAsia="Arial" w:hAnsi="Arial" w:cs="Arial"/>
          <w:b/>
          <w:sz w:val="20"/>
          <w:szCs w:val="20"/>
        </w:rPr>
        <w:t xml:space="preserve">   </w:t>
      </w:r>
      <w:r>
        <w:rPr>
          <w:rFonts w:ascii="Arial" w:hAnsi="Arial" w:cs="Arial"/>
          <w:b/>
          <w:sz w:val="20"/>
          <w:szCs w:val="20"/>
        </w:rPr>
        <w:t>Database:</w:t>
      </w:r>
    </w:p>
    <w:p w:rsidR="004242D8" w:rsidRDefault="004242D8">
      <w:pPr>
        <w:numPr>
          <w:ilvl w:val="0"/>
          <w:numId w:val="7"/>
        </w:numPr>
        <w:tabs>
          <w:tab w:val="left" w:pos="540"/>
        </w:tabs>
        <w:spacing w:before="120" w:after="120"/>
        <w:ind w:left="720" w:hanging="180"/>
        <w:jc w:val="both"/>
        <w:rPr>
          <w:rFonts w:ascii="Arial" w:eastAsia="Arial" w:hAnsi="Arial" w:cs="Arial"/>
          <w:sz w:val="20"/>
          <w:szCs w:val="20"/>
        </w:rPr>
      </w:pPr>
      <w:r>
        <w:rPr>
          <w:rFonts w:ascii="Arial" w:hAnsi="Arial" w:cs="Arial"/>
          <w:sz w:val="20"/>
          <w:szCs w:val="20"/>
        </w:rPr>
        <w:t>MySql, Postgresql, MongoDB</w:t>
      </w:r>
    </w:p>
    <w:p w:rsidR="004242D8" w:rsidRDefault="004242D8">
      <w:pPr>
        <w:tabs>
          <w:tab w:val="left" w:pos="540"/>
        </w:tabs>
        <w:spacing w:before="120" w:after="120"/>
        <w:jc w:val="both"/>
        <w:rPr>
          <w:rFonts w:ascii="Arial" w:hAnsi="Arial" w:cs="Arial"/>
          <w:b/>
          <w:bCs/>
          <w:sz w:val="20"/>
          <w:szCs w:val="20"/>
        </w:rPr>
      </w:pPr>
      <w:r>
        <w:rPr>
          <w:rFonts w:ascii="Arial" w:eastAsia="Arial" w:hAnsi="Arial" w:cs="Arial"/>
          <w:sz w:val="20"/>
          <w:szCs w:val="20"/>
        </w:rPr>
        <w:t xml:space="preserve">  </w:t>
      </w:r>
      <w:r>
        <w:rPr>
          <w:rFonts w:ascii="Arial" w:eastAsia="Arial" w:hAnsi="Arial" w:cs="Arial"/>
          <w:b/>
          <w:bCs/>
          <w:sz w:val="20"/>
          <w:szCs w:val="20"/>
        </w:rPr>
        <w:t xml:space="preserve"> </w:t>
      </w:r>
    </w:p>
    <w:p w:rsidR="004242D8" w:rsidRDefault="004242D8">
      <w:pPr>
        <w:tabs>
          <w:tab w:val="left" w:pos="540"/>
        </w:tabs>
        <w:spacing w:before="120" w:after="120"/>
        <w:jc w:val="both"/>
        <w:rPr>
          <w:rFonts w:ascii="Arial" w:hAnsi="Arial" w:cs="Arial"/>
          <w:sz w:val="20"/>
          <w:szCs w:val="20"/>
        </w:rPr>
      </w:pPr>
      <w:r>
        <w:rPr>
          <w:rFonts w:ascii="Arial" w:hAnsi="Arial" w:cs="Arial"/>
          <w:b/>
          <w:bCs/>
          <w:sz w:val="20"/>
          <w:szCs w:val="20"/>
        </w:rPr>
        <w:t>Version Control:</w:t>
      </w:r>
    </w:p>
    <w:p w:rsidR="004242D8" w:rsidRDefault="004242D8">
      <w:pPr>
        <w:numPr>
          <w:ilvl w:val="0"/>
          <w:numId w:val="7"/>
        </w:numPr>
        <w:tabs>
          <w:tab w:val="left" w:pos="540"/>
        </w:tabs>
        <w:spacing w:before="120" w:after="120"/>
        <w:ind w:left="720" w:hanging="180"/>
        <w:jc w:val="both"/>
        <w:rPr>
          <w:rFonts w:ascii="Arial" w:eastAsia="Arial" w:hAnsi="Arial" w:cs="Arial"/>
          <w:b/>
          <w:sz w:val="20"/>
          <w:szCs w:val="20"/>
        </w:rPr>
      </w:pPr>
      <w:r>
        <w:rPr>
          <w:rFonts w:ascii="Arial" w:hAnsi="Arial" w:cs="Arial"/>
          <w:sz w:val="20"/>
          <w:szCs w:val="20"/>
        </w:rPr>
        <w:t>SVN, GIT</w:t>
      </w:r>
    </w:p>
    <w:p w:rsidR="004242D8" w:rsidRDefault="004242D8">
      <w:pPr>
        <w:tabs>
          <w:tab w:val="left" w:pos="540"/>
        </w:tabs>
        <w:spacing w:before="120" w:after="120"/>
        <w:jc w:val="both"/>
        <w:rPr>
          <w:rFonts w:ascii="Arial" w:hAnsi="Arial" w:cs="Arial"/>
          <w:sz w:val="20"/>
          <w:szCs w:val="20"/>
        </w:rPr>
      </w:pPr>
      <w:r>
        <w:rPr>
          <w:rFonts w:ascii="Arial" w:eastAsia="Arial" w:hAnsi="Arial" w:cs="Arial"/>
          <w:b/>
          <w:sz w:val="20"/>
          <w:szCs w:val="20"/>
        </w:rPr>
        <w:lastRenderedPageBreak/>
        <w:t xml:space="preserve">   </w:t>
      </w:r>
      <w:r>
        <w:rPr>
          <w:rFonts w:ascii="Arial" w:hAnsi="Arial" w:cs="Arial"/>
          <w:b/>
          <w:sz w:val="20"/>
          <w:szCs w:val="20"/>
        </w:rPr>
        <w:t>Operating Systems:</w:t>
      </w:r>
    </w:p>
    <w:p w:rsidR="004242D8" w:rsidRDefault="004242D8">
      <w:pPr>
        <w:numPr>
          <w:ilvl w:val="0"/>
          <w:numId w:val="7"/>
        </w:numPr>
        <w:tabs>
          <w:tab w:val="left" w:pos="450"/>
          <w:tab w:val="left" w:pos="540"/>
        </w:tabs>
        <w:spacing w:before="120" w:after="120"/>
        <w:ind w:left="630" w:hanging="90"/>
        <w:jc w:val="both"/>
        <w:rPr>
          <w:rFonts w:ascii="Arial" w:eastAsia="Arial" w:hAnsi="Arial" w:cs="Arial"/>
          <w:b/>
          <w:sz w:val="20"/>
          <w:szCs w:val="20"/>
        </w:rPr>
      </w:pPr>
      <w:r>
        <w:rPr>
          <w:rFonts w:ascii="Arial" w:hAnsi="Arial" w:cs="Arial"/>
          <w:sz w:val="20"/>
          <w:szCs w:val="20"/>
        </w:rPr>
        <w:t>Windows, Linux, Mac</w:t>
      </w:r>
    </w:p>
    <w:p w:rsidR="004242D8" w:rsidRDefault="004242D8">
      <w:pPr>
        <w:tabs>
          <w:tab w:val="left" w:pos="540"/>
        </w:tabs>
        <w:spacing w:before="120" w:after="120"/>
        <w:jc w:val="both"/>
        <w:rPr>
          <w:rFonts w:ascii="Arial" w:eastAsia="Arial" w:hAnsi="Arial" w:cs="Arial"/>
          <w:sz w:val="20"/>
          <w:szCs w:val="20"/>
        </w:rPr>
      </w:pPr>
      <w:r>
        <w:rPr>
          <w:rFonts w:ascii="Arial" w:eastAsia="Arial" w:hAnsi="Arial" w:cs="Arial"/>
          <w:b/>
          <w:sz w:val="20"/>
          <w:szCs w:val="20"/>
        </w:rPr>
        <w:t xml:space="preserve">   </w:t>
      </w:r>
      <w:r>
        <w:rPr>
          <w:rFonts w:ascii="Arial" w:hAnsi="Arial" w:cs="Arial"/>
          <w:b/>
          <w:sz w:val="20"/>
          <w:szCs w:val="20"/>
        </w:rPr>
        <w:t>Web Servers:</w:t>
      </w:r>
    </w:p>
    <w:p w:rsidR="004242D8" w:rsidRDefault="004242D8">
      <w:pPr>
        <w:numPr>
          <w:ilvl w:val="0"/>
          <w:numId w:val="7"/>
        </w:numPr>
        <w:tabs>
          <w:tab w:val="left" w:pos="540"/>
        </w:tabs>
        <w:spacing w:before="120" w:after="120"/>
        <w:ind w:left="720" w:hanging="180"/>
        <w:jc w:val="both"/>
        <w:rPr>
          <w:rFonts w:ascii="Arial" w:eastAsia="Arial" w:hAnsi="Arial" w:cs="Arial"/>
          <w:sz w:val="20"/>
          <w:szCs w:val="20"/>
        </w:rPr>
      </w:pPr>
      <w:r>
        <w:rPr>
          <w:rFonts w:ascii="Arial" w:eastAsia="Arial" w:hAnsi="Arial" w:cs="Arial"/>
          <w:sz w:val="20"/>
          <w:szCs w:val="20"/>
        </w:rPr>
        <w:t>Apache2.4, Nginx, IIS</w:t>
      </w:r>
    </w:p>
    <w:p w:rsidR="004242D8" w:rsidRDefault="004242D8">
      <w:pPr>
        <w:spacing w:before="120" w:after="120"/>
        <w:jc w:val="both"/>
        <w:rPr>
          <w:rFonts w:ascii="Arial" w:hAnsi="Arial" w:cs="Arial"/>
          <w:sz w:val="20"/>
          <w:szCs w:val="20"/>
        </w:rPr>
      </w:pPr>
      <w:r>
        <w:rPr>
          <w:rFonts w:ascii="Arial" w:eastAsia="Arial" w:hAnsi="Arial" w:cs="Arial"/>
          <w:sz w:val="20"/>
          <w:szCs w:val="20"/>
        </w:rPr>
        <w:t xml:space="preserve">   </w:t>
      </w:r>
      <w:r>
        <w:rPr>
          <w:rFonts w:ascii="Arial" w:hAnsi="Arial" w:cs="Arial"/>
          <w:b/>
          <w:sz w:val="20"/>
          <w:szCs w:val="20"/>
        </w:rPr>
        <w:t>Software Tools &amp; IDE:</w:t>
      </w:r>
    </w:p>
    <w:p w:rsidR="004242D8" w:rsidRDefault="004242D8">
      <w:pPr>
        <w:numPr>
          <w:ilvl w:val="0"/>
          <w:numId w:val="7"/>
        </w:numPr>
        <w:tabs>
          <w:tab w:val="left" w:pos="720"/>
        </w:tabs>
        <w:spacing w:before="120" w:after="120"/>
        <w:jc w:val="both"/>
        <w:rPr>
          <w:rFonts w:ascii="Arial" w:eastAsia="Arial" w:hAnsi="Arial" w:cs="Arial"/>
          <w:b/>
          <w:sz w:val="20"/>
          <w:szCs w:val="20"/>
        </w:rPr>
      </w:pPr>
      <w:r>
        <w:rPr>
          <w:rFonts w:ascii="Arial" w:hAnsi="Arial" w:cs="Arial"/>
          <w:sz w:val="20"/>
          <w:szCs w:val="20"/>
        </w:rPr>
        <w:t>Netbeans, Eclipse</w:t>
      </w:r>
      <w:r>
        <w:rPr>
          <w:rFonts w:ascii="Arial" w:eastAsia="Arial" w:hAnsi="Arial" w:cs="Arial"/>
          <w:b/>
          <w:sz w:val="20"/>
          <w:szCs w:val="20"/>
        </w:rPr>
        <w:t xml:space="preserve">, </w:t>
      </w:r>
      <w:r>
        <w:rPr>
          <w:rFonts w:ascii="Arial" w:eastAsia="Arial" w:hAnsi="Arial" w:cs="Arial"/>
          <w:sz w:val="20"/>
          <w:szCs w:val="20"/>
        </w:rPr>
        <w:t>Sublime.</w:t>
      </w:r>
    </w:p>
    <w:p w:rsidR="004242D8" w:rsidRDefault="004242D8">
      <w:pPr>
        <w:spacing w:before="120" w:after="120"/>
        <w:jc w:val="both"/>
        <w:rPr>
          <w:rFonts w:ascii="Arial" w:hAnsi="Arial" w:cs="Arial"/>
          <w:sz w:val="20"/>
          <w:szCs w:val="20"/>
        </w:rPr>
      </w:pPr>
      <w:r>
        <w:rPr>
          <w:rFonts w:ascii="Arial" w:eastAsia="Arial" w:hAnsi="Arial" w:cs="Arial"/>
          <w:b/>
          <w:sz w:val="20"/>
          <w:szCs w:val="20"/>
        </w:rPr>
        <w:t xml:space="preserve">   </w:t>
      </w:r>
      <w:r>
        <w:rPr>
          <w:rFonts w:ascii="Arial" w:hAnsi="Arial" w:cs="Arial"/>
          <w:b/>
          <w:sz w:val="20"/>
          <w:szCs w:val="20"/>
        </w:rPr>
        <w:t>Hosting platforms &amp; control panels:</w:t>
      </w:r>
    </w:p>
    <w:p w:rsidR="004242D8" w:rsidRDefault="004242D8">
      <w:pPr>
        <w:numPr>
          <w:ilvl w:val="0"/>
          <w:numId w:val="7"/>
        </w:numPr>
        <w:tabs>
          <w:tab w:val="left" w:pos="720"/>
        </w:tabs>
        <w:spacing w:before="120" w:after="120"/>
        <w:jc w:val="both"/>
        <w:rPr>
          <w:rFonts w:ascii="Arial" w:eastAsia="Arial" w:hAnsi="Arial" w:cs="Arial"/>
          <w:b/>
          <w:sz w:val="20"/>
          <w:szCs w:val="20"/>
        </w:rPr>
      </w:pPr>
      <w:r>
        <w:rPr>
          <w:rFonts w:ascii="Arial" w:hAnsi="Arial" w:cs="Arial"/>
          <w:sz w:val="20"/>
          <w:szCs w:val="20"/>
        </w:rPr>
        <w:t xml:space="preserve">Cpanel/WHM, Godaddy, </w:t>
      </w:r>
      <w:r>
        <w:rPr>
          <w:rFonts w:ascii="Arial" w:eastAsia="Arial" w:hAnsi="Arial" w:cs="Arial"/>
          <w:sz w:val="20"/>
          <w:szCs w:val="20"/>
        </w:rPr>
        <w:t>Shared Hosting, VPS Server through SSH</w:t>
      </w:r>
      <w:r>
        <w:rPr>
          <w:rFonts w:ascii="Arial" w:hAnsi="Arial" w:cs="Arial"/>
          <w:sz w:val="20"/>
          <w:szCs w:val="20"/>
        </w:rPr>
        <w:t xml:space="preserve">.  </w:t>
      </w:r>
    </w:p>
    <w:p w:rsidR="004242D8" w:rsidRDefault="004242D8">
      <w:pPr>
        <w:spacing w:before="120" w:after="120"/>
        <w:jc w:val="both"/>
        <w:rPr>
          <w:rFonts w:ascii="Arial" w:eastAsia="Arial" w:hAnsi="Arial" w:cs="Arial"/>
          <w:sz w:val="20"/>
          <w:szCs w:val="20"/>
        </w:rPr>
      </w:pPr>
      <w:r>
        <w:rPr>
          <w:rFonts w:ascii="Arial" w:eastAsia="Arial" w:hAnsi="Arial" w:cs="Arial"/>
          <w:b/>
          <w:sz w:val="20"/>
          <w:szCs w:val="20"/>
        </w:rPr>
        <w:t xml:space="preserve">   File Server</w:t>
      </w:r>
      <w:r>
        <w:rPr>
          <w:rFonts w:ascii="Arial" w:hAnsi="Arial" w:cs="Arial"/>
          <w:b/>
          <w:sz w:val="20"/>
          <w:szCs w:val="20"/>
        </w:rPr>
        <w:t>:</w:t>
      </w:r>
    </w:p>
    <w:p w:rsidR="004242D8" w:rsidRDefault="004242D8">
      <w:pPr>
        <w:numPr>
          <w:ilvl w:val="0"/>
          <w:numId w:val="7"/>
        </w:numPr>
        <w:tabs>
          <w:tab w:val="left" w:pos="720"/>
        </w:tabs>
        <w:spacing w:before="120" w:after="120"/>
        <w:jc w:val="both"/>
        <w:rPr>
          <w:rFonts w:ascii="Arial" w:eastAsia="Arial" w:hAnsi="Arial" w:cs="Arial"/>
          <w:b/>
          <w:sz w:val="20"/>
          <w:szCs w:val="20"/>
        </w:rPr>
      </w:pPr>
      <w:r>
        <w:rPr>
          <w:rFonts w:ascii="Arial" w:eastAsia="Arial" w:hAnsi="Arial" w:cs="Arial"/>
          <w:sz w:val="20"/>
          <w:szCs w:val="20"/>
        </w:rPr>
        <w:t>FTP, Samba file server</w:t>
      </w:r>
      <w:r>
        <w:rPr>
          <w:rFonts w:ascii="Arial" w:hAnsi="Arial" w:cs="Arial"/>
          <w:sz w:val="20"/>
          <w:szCs w:val="20"/>
        </w:rPr>
        <w:t>.</w:t>
      </w:r>
    </w:p>
    <w:p w:rsidR="004242D8" w:rsidRDefault="004242D8">
      <w:pPr>
        <w:spacing w:before="120" w:after="120"/>
        <w:jc w:val="both"/>
        <w:rPr>
          <w:rFonts w:ascii="Arial" w:hAnsi="Arial" w:cs="Arial"/>
          <w:sz w:val="20"/>
          <w:szCs w:val="20"/>
        </w:rPr>
      </w:pPr>
      <w:r>
        <w:rPr>
          <w:rFonts w:ascii="Arial" w:eastAsia="Arial" w:hAnsi="Arial" w:cs="Arial"/>
          <w:b/>
          <w:sz w:val="20"/>
          <w:szCs w:val="20"/>
        </w:rPr>
        <w:t xml:space="preserve">   Other Skills</w:t>
      </w:r>
      <w:r>
        <w:rPr>
          <w:rFonts w:ascii="Arial" w:hAnsi="Arial" w:cs="Arial"/>
          <w:b/>
          <w:sz w:val="20"/>
          <w:szCs w:val="20"/>
        </w:rPr>
        <w:t>:</w:t>
      </w:r>
    </w:p>
    <w:p w:rsidR="004242D8" w:rsidRDefault="004242D8">
      <w:pPr>
        <w:numPr>
          <w:ilvl w:val="0"/>
          <w:numId w:val="7"/>
        </w:numPr>
        <w:tabs>
          <w:tab w:val="left" w:pos="540"/>
          <w:tab w:val="left" w:pos="720"/>
        </w:tabs>
        <w:spacing w:before="120" w:after="120"/>
        <w:jc w:val="both"/>
        <w:rPr>
          <w:rFonts w:ascii="Arial" w:hAnsi="Arial" w:cs="Arial"/>
          <w:sz w:val="20"/>
          <w:szCs w:val="20"/>
        </w:rPr>
      </w:pPr>
      <w:r>
        <w:rPr>
          <w:rFonts w:ascii="Arial" w:hAnsi="Arial" w:cs="Arial"/>
          <w:sz w:val="20"/>
          <w:szCs w:val="20"/>
        </w:rPr>
        <w:t>SOAP &amp; RESTFULL  API,   MEMCACHE, VARNISH, REDUX</w:t>
      </w:r>
    </w:p>
    <w:p w:rsidR="004242D8" w:rsidRDefault="004242D8">
      <w:pPr>
        <w:tabs>
          <w:tab w:val="left" w:pos="720"/>
        </w:tabs>
        <w:spacing w:before="120" w:after="120"/>
        <w:jc w:val="both"/>
        <w:rPr>
          <w:rFonts w:ascii="Arial" w:hAnsi="Arial" w:cs="Arial"/>
          <w:sz w:val="20"/>
          <w:szCs w:val="20"/>
        </w:rPr>
      </w:pPr>
    </w:p>
    <w:p w:rsidR="004242D8" w:rsidRDefault="004242D8">
      <w:pPr>
        <w:shd w:val="clear" w:color="auto" w:fill="D9D9D9"/>
        <w:jc w:val="both"/>
        <w:rPr>
          <w:rFonts w:ascii="Arial" w:hAnsi="Arial" w:cs="Arial"/>
          <w:b/>
          <w:sz w:val="22"/>
          <w:szCs w:val="22"/>
        </w:rPr>
      </w:pPr>
      <w:r>
        <w:rPr>
          <w:rFonts w:ascii="Arial" w:hAnsi="Arial" w:cs="Arial"/>
          <w:b/>
          <w:sz w:val="22"/>
          <w:szCs w:val="22"/>
        </w:rPr>
        <w:t>Project Executed</w:t>
      </w:r>
    </w:p>
    <w:p w:rsidR="004242D8" w:rsidRDefault="004242D8">
      <w:pPr>
        <w:jc w:val="both"/>
        <w:rPr>
          <w:rFonts w:ascii="Arial" w:hAnsi="Arial" w:cs="Arial"/>
          <w:b/>
          <w:sz w:val="22"/>
          <w:szCs w:val="22"/>
        </w:rPr>
      </w:pPr>
    </w:p>
    <w:p w:rsidR="004242D8" w:rsidRDefault="004242D8">
      <w:pPr>
        <w:shd w:val="clear" w:color="auto" w:fill="E4E4E4"/>
        <w:jc w:val="both"/>
        <w:rPr>
          <w:rFonts w:ascii="Arial" w:hAnsi="Arial" w:cs="Arial"/>
          <w:b/>
          <w:sz w:val="20"/>
          <w:szCs w:val="20"/>
        </w:rPr>
      </w:pPr>
      <w:r>
        <w:rPr>
          <w:rFonts w:ascii="Arial" w:hAnsi="Arial" w:cs="Arial"/>
          <w:b/>
          <w:sz w:val="20"/>
          <w:szCs w:val="20"/>
        </w:rPr>
        <w:t xml:space="preserve">Project #1 </w:t>
      </w:r>
    </w:p>
    <w:p w:rsidR="004242D8" w:rsidRDefault="004242D8">
      <w:pPr>
        <w:jc w:val="both"/>
        <w:rPr>
          <w:rFonts w:ascii="Arial" w:hAnsi="Arial" w:cs="Arial"/>
          <w:b/>
          <w:bCs/>
          <w:sz w:val="20"/>
          <w:szCs w:val="20"/>
        </w:rPr>
      </w:pPr>
      <w:r>
        <w:rPr>
          <w:rFonts w:ascii="Arial" w:hAnsi="Arial" w:cs="Arial"/>
          <w:b/>
          <w:sz w:val="20"/>
          <w:szCs w:val="20"/>
        </w:rPr>
        <w:tab/>
      </w:r>
      <w:r>
        <w:rPr>
          <w:rFonts w:ascii="Arial" w:hAnsi="Arial" w:cs="Arial"/>
          <w:b/>
          <w:sz w:val="20"/>
          <w:szCs w:val="20"/>
        </w:rPr>
        <w:tab/>
      </w:r>
    </w:p>
    <w:p w:rsidR="004242D8" w:rsidRDefault="004242D8">
      <w:pPr>
        <w:jc w:val="both"/>
        <w:rPr>
          <w:rFonts w:ascii="Arial" w:eastAsia="Arial" w:hAnsi="Arial" w:cs="Arial"/>
          <w:b/>
          <w:sz w:val="20"/>
          <w:szCs w:val="20"/>
        </w:rPr>
      </w:pPr>
      <w:r>
        <w:rPr>
          <w:rFonts w:ascii="Arial" w:hAnsi="Arial" w:cs="Arial"/>
          <w:b/>
          <w:bCs/>
          <w:sz w:val="20"/>
          <w:szCs w:val="20"/>
        </w:rPr>
        <w:tab/>
        <w:t>Project Name</w:t>
      </w:r>
      <w:r>
        <w:rPr>
          <w:rFonts w:ascii="Arial" w:hAnsi="Arial" w:cs="Arial"/>
          <w:b/>
          <w:bCs/>
          <w:sz w:val="20"/>
          <w:szCs w:val="20"/>
        </w:rPr>
        <w:tab/>
      </w:r>
      <w:r>
        <w:rPr>
          <w:rFonts w:ascii="Arial" w:hAnsi="Arial" w:cs="Arial"/>
          <w:b/>
          <w:bCs/>
          <w:sz w:val="20"/>
          <w:szCs w:val="20"/>
        </w:rPr>
        <w:tab/>
      </w:r>
      <w:r>
        <w:rPr>
          <w:rFonts w:ascii="Arial" w:hAnsi="Arial" w:cs="Arial"/>
          <w:bCs/>
          <w:sz w:val="20"/>
          <w:szCs w:val="20"/>
        </w:rPr>
        <w:t>:</w:t>
      </w:r>
      <w:r>
        <w:rPr>
          <w:rFonts w:ascii="Arial" w:hAnsi="Arial" w:cs="Arial"/>
          <w:b/>
          <w:bCs/>
          <w:sz w:val="20"/>
          <w:szCs w:val="20"/>
        </w:rPr>
        <w:t xml:space="preserve"> Bonzaii Adsys System</w:t>
      </w:r>
    </w:p>
    <w:p w:rsidR="004242D8" w:rsidRDefault="004242D8">
      <w:pPr>
        <w:jc w:val="both"/>
        <w:rPr>
          <w:rFonts w:ascii="Arial" w:hAnsi="Arial" w:cs="Arial"/>
          <w:b/>
          <w:bCs/>
          <w:sz w:val="20"/>
          <w:szCs w:val="20"/>
        </w:rPr>
      </w:pPr>
      <w:r>
        <w:rPr>
          <w:rFonts w:ascii="Arial" w:eastAsia="Arial" w:hAnsi="Arial" w:cs="Arial"/>
          <w:b/>
          <w:sz w:val="20"/>
          <w:szCs w:val="20"/>
        </w:rPr>
        <w:t xml:space="preserve">            </w:t>
      </w:r>
      <w:r>
        <w:rPr>
          <w:rFonts w:ascii="Arial" w:eastAsia="Arial" w:hAnsi="Arial" w:cs="Arial"/>
          <w:b/>
          <w:sz w:val="20"/>
          <w:szCs w:val="20"/>
        </w:rPr>
        <w:tab/>
      </w:r>
      <w:r>
        <w:rPr>
          <w:rFonts w:ascii="Arial" w:hAnsi="Arial" w:cs="Arial"/>
          <w:b/>
          <w:sz w:val="20"/>
          <w:szCs w:val="20"/>
        </w:rPr>
        <w:t xml:space="preserve">Client   </w:t>
      </w:r>
      <w:r>
        <w:rPr>
          <w:rFonts w:ascii="Arial" w:hAnsi="Arial" w:cs="Arial"/>
          <w:b/>
          <w:sz w:val="20"/>
          <w:szCs w:val="20"/>
        </w:rPr>
        <w:tab/>
      </w:r>
      <w:r>
        <w:rPr>
          <w:rFonts w:ascii="Arial" w:hAnsi="Arial" w:cs="Arial"/>
          <w:b/>
          <w:sz w:val="20"/>
          <w:szCs w:val="20"/>
        </w:rPr>
        <w:tab/>
      </w:r>
      <w:r>
        <w:rPr>
          <w:rFonts w:ascii="Arial" w:hAnsi="Arial" w:cs="Arial"/>
          <w:sz w:val="20"/>
          <w:szCs w:val="20"/>
        </w:rPr>
        <w:t xml:space="preserve">: </w:t>
      </w:r>
      <w:r>
        <w:rPr>
          <w:rFonts w:ascii="Arial" w:hAnsi="Arial" w:cs="Arial"/>
          <w:b/>
          <w:sz w:val="20"/>
          <w:szCs w:val="20"/>
        </w:rPr>
        <w:t>Bonzaii.no Office at Norway</w:t>
      </w:r>
    </w:p>
    <w:p w:rsidR="004242D8" w:rsidRDefault="004242D8">
      <w:pPr>
        <w:ind w:left="2880" w:hanging="2160"/>
        <w:jc w:val="both"/>
        <w:rPr>
          <w:rFonts w:ascii="Arial" w:eastAsia="Arial" w:hAnsi="Arial" w:cs="Arial"/>
          <w:sz w:val="20"/>
          <w:szCs w:val="20"/>
        </w:rPr>
      </w:pPr>
      <w:r>
        <w:rPr>
          <w:rFonts w:ascii="Arial" w:hAnsi="Arial" w:cs="Arial"/>
          <w:b/>
          <w:bCs/>
          <w:sz w:val="20"/>
          <w:szCs w:val="20"/>
        </w:rPr>
        <w:t>Environment</w:t>
      </w:r>
      <w:r>
        <w:rPr>
          <w:rFonts w:ascii="Arial" w:hAnsi="Arial" w:cs="Arial"/>
          <w:b/>
          <w:bCs/>
          <w:sz w:val="20"/>
          <w:szCs w:val="20"/>
        </w:rPr>
        <w:tab/>
      </w:r>
      <w:r>
        <w:rPr>
          <w:rFonts w:ascii="Arial" w:hAnsi="Arial" w:cs="Arial"/>
          <w:bCs/>
          <w:sz w:val="20"/>
          <w:szCs w:val="20"/>
        </w:rPr>
        <w:t>:</w:t>
      </w:r>
      <w:r>
        <w:rPr>
          <w:rFonts w:ascii="Arial" w:hAnsi="Arial" w:cs="Arial"/>
          <w:sz w:val="20"/>
          <w:szCs w:val="20"/>
        </w:rPr>
        <w:t xml:space="preserve"> Codeigniter, MySql, Backbone, AngularJs, HandlebarJs, Jquery</w:t>
      </w:r>
    </w:p>
    <w:p w:rsidR="004242D8" w:rsidRDefault="004242D8">
      <w:pPr>
        <w:ind w:left="2880" w:hanging="2160"/>
        <w:jc w:val="both"/>
        <w:rPr>
          <w:rFonts w:ascii="Arial" w:eastAsia="Arial" w:hAnsi="Arial" w:cs="Arial"/>
          <w:sz w:val="20"/>
          <w:szCs w:val="20"/>
          <w:lang w:val="en-GB"/>
        </w:rPr>
      </w:pPr>
      <w:r>
        <w:rPr>
          <w:rFonts w:ascii="Arial" w:eastAsia="Arial" w:hAnsi="Arial" w:cs="Arial"/>
          <w:sz w:val="20"/>
          <w:szCs w:val="20"/>
        </w:rPr>
        <w:t xml:space="preserve">                                      </w:t>
      </w:r>
      <w:r>
        <w:rPr>
          <w:rFonts w:ascii="Arial" w:hAnsi="Arial" w:cs="Arial"/>
          <w:sz w:val="20"/>
          <w:szCs w:val="20"/>
        </w:rPr>
        <w:t xml:space="preserve">JavaScript,  Memcache, Varnish Cache, TCPDF,  </w:t>
      </w:r>
      <w:r>
        <w:rPr>
          <w:rFonts w:ascii="Arial" w:hAnsi="Arial" w:cs="Arial"/>
          <w:sz w:val="20"/>
          <w:szCs w:val="20"/>
          <w:lang w:val="en-GB"/>
        </w:rPr>
        <w:t xml:space="preserve">WKPDF, </w:t>
      </w:r>
    </w:p>
    <w:p w:rsidR="004242D8" w:rsidRDefault="004242D8">
      <w:pPr>
        <w:ind w:left="2880" w:hanging="2160"/>
        <w:jc w:val="both"/>
        <w:rPr>
          <w:rFonts w:ascii="Arial" w:hAnsi="Arial" w:cs="Arial"/>
          <w:b/>
          <w:sz w:val="20"/>
          <w:szCs w:val="20"/>
        </w:rPr>
      </w:pPr>
      <w:r>
        <w:rPr>
          <w:rFonts w:ascii="Arial" w:eastAsia="Arial" w:hAnsi="Arial" w:cs="Arial"/>
          <w:sz w:val="20"/>
          <w:szCs w:val="20"/>
          <w:lang w:val="en-GB"/>
        </w:rPr>
        <w:t xml:space="preserve">                                      </w:t>
      </w:r>
      <w:r>
        <w:rPr>
          <w:rFonts w:ascii="Arial" w:hAnsi="Arial" w:cs="Arial"/>
          <w:sz w:val="20"/>
          <w:szCs w:val="20"/>
          <w:lang w:val="en-GB"/>
        </w:rPr>
        <w:t>REST API</w:t>
      </w:r>
    </w:p>
    <w:p w:rsidR="004242D8" w:rsidRDefault="004242D8">
      <w:pPr>
        <w:tabs>
          <w:tab w:val="left" w:pos="720"/>
          <w:tab w:val="left" w:pos="1440"/>
          <w:tab w:val="left" w:pos="2160"/>
          <w:tab w:val="left" w:pos="2880"/>
          <w:tab w:val="left" w:pos="3495"/>
        </w:tabs>
        <w:ind w:firstLine="720"/>
        <w:jc w:val="both"/>
        <w:rPr>
          <w:rFonts w:ascii="Arial" w:hAnsi="Arial" w:cs="Arial"/>
          <w:b/>
          <w:bCs/>
          <w:sz w:val="20"/>
          <w:szCs w:val="20"/>
        </w:rPr>
      </w:pPr>
      <w:r>
        <w:rPr>
          <w:rFonts w:ascii="Arial" w:hAnsi="Arial" w:cs="Arial"/>
          <w:b/>
          <w:sz w:val="20"/>
          <w:szCs w:val="20"/>
        </w:rPr>
        <w:t>Team size</w:t>
      </w:r>
      <w:r>
        <w:rPr>
          <w:rFonts w:ascii="Arial" w:hAnsi="Arial" w:cs="Arial"/>
          <w:sz w:val="20"/>
          <w:szCs w:val="20"/>
        </w:rPr>
        <w:tab/>
        <w:t xml:space="preserve">             :  4</w:t>
      </w:r>
    </w:p>
    <w:p w:rsidR="004242D8" w:rsidRDefault="004242D8">
      <w:pPr>
        <w:ind w:firstLine="720"/>
        <w:jc w:val="both"/>
        <w:rPr>
          <w:rFonts w:ascii="Arial" w:eastAsia="Arial" w:hAnsi="Arial" w:cs="Arial"/>
          <w:sz w:val="20"/>
          <w:szCs w:val="20"/>
        </w:rPr>
      </w:pPr>
      <w:r>
        <w:rPr>
          <w:rFonts w:ascii="Arial" w:hAnsi="Arial" w:cs="Arial"/>
          <w:b/>
          <w:bCs/>
          <w:sz w:val="20"/>
          <w:szCs w:val="20"/>
        </w:rPr>
        <w:t>Domain</w:t>
      </w:r>
      <w:r>
        <w:rPr>
          <w:rFonts w:ascii="Arial" w:hAnsi="Arial" w:cs="Arial"/>
          <w:sz w:val="20"/>
          <w:szCs w:val="20"/>
        </w:rPr>
        <w:t xml:space="preserve">                         : bonzaii.no, admin.adsys2.bonzaii.no, publish.adsys2.bonzaii.no</w:t>
      </w:r>
    </w:p>
    <w:p w:rsidR="004242D8" w:rsidRDefault="004242D8">
      <w:pPr>
        <w:ind w:firstLine="720"/>
        <w:jc w:val="both"/>
        <w:rPr>
          <w:rFonts w:ascii="Arial" w:hAnsi="Arial" w:cs="Arial"/>
          <w:b/>
          <w:sz w:val="20"/>
          <w:szCs w:val="20"/>
        </w:rPr>
      </w:pPr>
      <w:r>
        <w:rPr>
          <w:rFonts w:ascii="Arial" w:eastAsia="Arial" w:hAnsi="Arial" w:cs="Arial"/>
          <w:sz w:val="20"/>
          <w:szCs w:val="20"/>
        </w:rPr>
        <w:t xml:space="preserve">                                        </w:t>
      </w:r>
      <w:r>
        <w:rPr>
          <w:rFonts w:ascii="Arial" w:hAnsi="Arial" w:cs="Arial"/>
          <w:sz w:val="20"/>
          <w:szCs w:val="20"/>
        </w:rPr>
        <w:t>content.adsys2.bonzaii.no, stats.adsys2.bonzaii.no</w:t>
      </w:r>
    </w:p>
    <w:p w:rsidR="004242D8" w:rsidRDefault="004242D8">
      <w:pPr>
        <w:ind w:firstLine="720"/>
        <w:jc w:val="both"/>
        <w:rPr>
          <w:rFonts w:ascii="Arial" w:hAnsi="Arial" w:cs="Arial"/>
          <w:b/>
          <w:sz w:val="20"/>
          <w:szCs w:val="20"/>
        </w:rPr>
      </w:pPr>
    </w:p>
    <w:p w:rsidR="004242D8" w:rsidRDefault="004242D8">
      <w:pPr>
        <w:keepLines/>
        <w:jc w:val="both"/>
        <w:rPr>
          <w:rFonts w:ascii="Arial" w:hAnsi="Arial" w:cs="Arial"/>
          <w:sz w:val="20"/>
          <w:szCs w:val="20"/>
          <w:lang w:val="en-GB"/>
        </w:rPr>
      </w:pPr>
      <w:r>
        <w:rPr>
          <w:rFonts w:ascii="Arial" w:hAnsi="Arial" w:cs="Arial"/>
          <w:b/>
          <w:sz w:val="20"/>
          <w:szCs w:val="20"/>
        </w:rPr>
        <w:t>Project Description</w:t>
      </w:r>
    </w:p>
    <w:p w:rsidR="004242D8" w:rsidRDefault="004242D8">
      <w:pPr>
        <w:rPr>
          <w:rFonts w:ascii="Arial" w:hAnsi="Arial" w:cs="Arial"/>
          <w:b/>
          <w:iCs/>
          <w:sz w:val="20"/>
          <w:szCs w:val="20"/>
        </w:rPr>
      </w:pPr>
      <w:r>
        <w:rPr>
          <w:rFonts w:ascii="Arial" w:hAnsi="Arial" w:cs="Arial"/>
          <w:sz w:val="20"/>
          <w:szCs w:val="20"/>
          <w:lang w:val="en-GB"/>
        </w:rPr>
        <w:t>Bonzaii Ad system</w:t>
      </w:r>
      <w:r>
        <w:rPr>
          <w:rFonts w:ascii="Arial" w:hAnsi="Arial" w:cs="Arial"/>
          <w:b/>
          <w:sz w:val="20"/>
          <w:szCs w:val="20"/>
          <w:lang w:val="en-GB"/>
        </w:rPr>
        <w:t xml:space="preserve"> </w:t>
      </w:r>
      <w:r>
        <w:rPr>
          <w:rFonts w:ascii="Arial" w:hAnsi="Arial" w:cs="Arial"/>
          <w:sz w:val="20"/>
          <w:szCs w:val="20"/>
          <w:lang w:val="en-GB"/>
        </w:rPr>
        <w:t>(Software tool to generate Ads, Banner, Survey, polling system for different publishers and customers and manage their Stats and reports (separate customer and publisher section for application users).</w:t>
      </w:r>
      <w:r>
        <w:rPr>
          <w:rFonts w:ascii="Arial" w:hAnsi="Arial" w:cs="Arial"/>
          <w:sz w:val="20"/>
          <w:szCs w:val="20"/>
        </w:rPr>
        <w:t xml:space="preserve">  </w:t>
      </w:r>
    </w:p>
    <w:p w:rsidR="004242D8" w:rsidRDefault="004242D8">
      <w:pPr>
        <w:pStyle w:val="bulletedlist"/>
        <w:numPr>
          <w:ilvl w:val="0"/>
          <w:numId w:val="0"/>
        </w:numPr>
        <w:spacing w:before="0" w:after="0" w:line="240" w:lineRule="auto"/>
        <w:rPr>
          <w:rFonts w:ascii="Arial" w:hAnsi="Arial" w:cs="Arial"/>
          <w:b/>
          <w:iCs/>
          <w:sz w:val="20"/>
          <w:szCs w:val="20"/>
        </w:rPr>
      </w:pPr>
    </w:p>
    <w:p w:rsidR="004242D8" w:rsidRDefault="004242D8">
      <w:pPr>
        <w:pStyle w:val="bulletedlist"/>
        <w:numPr>
          <w:ilvl w:val="0"/>
          <w:numId w:val="0"/>
        </w:numPr>
        <w:spacing w:before="0" w:after="0" w:line="240" w:lineRule="auto"/>
        <w:rPr>
          <w:rFonts w:ascii="Arial" w:hAnsi="Arial" w:cs="Arial"/>
          <w:sz w:val="20"/>
          <w:szCs w:val="20"/>
        </w:rPr>
      </w:pPr>
      <w:r>
        <w:rPr>
          <w:rFonts w:ascii="Arial" w:hAnsi="Arial" w:cs="Arial"/>
          <w:b/>
          <w:iCs/>
          <w:sz w:val="20"/>
          <w:szCs w:val="20"/>
        </w:rPr>
        <w:t xml:space="preserve">Role       </w:t>
      </w:r>
    </w:p>
    <w:p w:rsidR="004242D8" w:rsidRDefault="004242D8">
      <w:pPr>
        <w:numPr>
          <w:ilvl w:val="0"/>
          <w:numId w:val="4"/>
        </w:numPr>
        <w:ind w:hanging="270"/>
        <w:rPr>
          <w:rFonts w:ascii="Arial" w:hAnsi="Arial" w:cs="Arial"/>
          <w:sz w:val="20"/>
          <w:szCs w:val="20"/>
        </w:rPr>
      </w:pPr>
      <w:r>
        <w:rPr>
          <w:rFonts w:ascii="Arial" w:hAnsi="Arial" w:cs="Arial"/>
          <w:sz w:val="20"/>
          <w:szCs w:val="20"/>
        </w:rPr>
        <w:t>Gathering the basic requirements of the client</w:t>
      </w:r>
    </w:p>
    <w:p w:rsidR="004242D8" w:rsidRDefault="004242D8">
      <w:pPr>
        <w:numPr>
          <w:ilvl w:val="0"/>
          <w:numId w:val="4"/>
        </w:numPr>
        <w:ind w:hanging="270"/>
        <w:rPr>
          <w:rFonts w:ascii="Arial" w:hAnsi="Arial" w:cs="Arial"/>
          <w:sz w:val="20"/>
          <w:szCs w:val="20"/>
        </w:rPr>
      </w:pPr>
      <w:r>
        <w:rPr>
          <w:rFonts w:ascii="Arial" w:hAnsi="Arial" w:cs="Arial"/>
          <w:sz w:val="20"/>
          <w:szCs w:val="20"/>
        </w:rPr>
        <w:t>Worked on Back-end and Front-end</w:t>
      </w:r>
    </w:p>
    <w:p w:rsidR="004242D8" w:rsidRDefault="004242D8">
      <w:pPr>
        <w:numPr>
          <w:ilvl w:val="0"/>
          <w:numId w:val="4"/>
        </w:numPr>
        <w:ind w:hanging="270"/>
        <w:rPr>
          <w:rFonts w:ascii="Arial" w:hAnsi="Arial" w:cs="Arial"/>
          <w:b/>
          <w:sz w:val="22"/>
          <w:szCs w:val="22"/>
        </w:rPr>
      </w:pPr>
      <w:r>
        <w:rPr>
          <w:rFonts w:ascii="Arial" w:hAnsi="Arial" w:cs="Arial"/>
          <w:sz w:val="20"/>
          <w:szCs w:val="20"/>
        </w:rPr>
        <w:t>Various type of report generation regarding ads performance and their stats for various publisher and customers through their admin panels.</w:t>
      </w:r>
    </w:p>
    <w:p w:rsidR="004242D8" w:rsidRDefault="004242D8">
      <w:pPr>
        <w:jc w:val="both"/>
        <w:rPr>
          <w:rFonts w:ascii="Arial" w:hAnsi="Arial" w:cs="Arial"/>
          <w:b/>
          <w:sz w:val="22"/>
          <w:szCs w:val="22"/>
        </w:rPr>
      </w:pPr>
    </w:p>
    <w:p w:rsidR="004242D8" w:rsidRDefault="004242D8">
      <w:pPr>
        <w:shd w:val="clear" w:color="auto" w:fill="E4E4E4"/>
        <w:jc w:val="both"/>
        <w:rPr>
          <w:rFonts w:ascii="Arial" w:hAnsi="Arial" w:cs="Arial"/>
          <w:b/>
          <w:sz w:val="20"/>
          <w:szCs w:val="20"/>
        </w:rPr>
      </w:pPr>
      <w:r>
        <w:rPr>
          <w:rFonts w:ascii="Arial" w:hAnsi="Arial" w:cs="Arial"/>
          <w:b/>
          <w:sz w:val="20"/>
          <w:szCs w:val="20"/>
        </w:rPr>
        <w:t>Project #2</w:t>
      </w:r>
    </w:p>
    <w:p w:rsidR="004242D8" w:rsidRDefault="004242D8">
      <w:pPr>
        <w:jc w:val="both"/>
        <w:rPr>
          <w:rFonts w:ascii="Arial" w:hAnsi="Arial" w:cs="Arial"/>
          <w:b/>
          <w:bCs/>
          <w:sz w:val="20"/>
          <w:szCs w:val="20"/>
        </w:rPr>
      </w:pPr>
      <w:r>
        <w:rPr>
          <w:rFonts w:ascii="Arial" w:hAnsi="Arial" w:cs="Arial"/>
          <w:b/>
          <w:sz w:val="20"/>
          <w:szCs w:val="20"/>
        </w:rPr>
        <w:tab/>
      </w:r>
      <w:r>
        <w:rPr>
          <w:rFonts w:ascii="Arial" w:hAnsi="Arial" w:cs="Arial"/>
          <w:b/>
          <w:sz w:val="20"/>
          <w:szCs w:val="20"/>
        </w:rPr>
        <w:tab/>
      </w:r>
    </w:p>
    <w:p w:rsidR="004242D8" w:rsidRDefault="004242D8">
      <w:pPr>
        <w:jc w:val="both"/>
        <w:rPr>
          <w:rFonts w:ascii="Arial" w:eastAsia="Arial" w:hAnsi="Arial" w:cs="Arial"/>
          <w:b/>
          <w:sz w:val="20"/>
          <w:szCs w:val="20"/>
        </w:rPr>
      </w:pPr>
      <w:r>
        <w:rPr>
          <w:rFonts w:ascii="Arial" w:hAnsi="Arial" w:cs="Arial"/>
          <w:b/>
          <w:bCs/>
          <w:sz w:val="20"/>
          <w:szCs w:val="20"/>
        </w:rPr>
        <w:t xml:space="preserve">           Project Name</w:t>
      </w:r>
      <w:r>
        <w:rPr>
          <w:rFonts w:ascii="Arial" w:hAnsi="Arial" w:cs="Arial"/>
          <w:b/>
          <w:bCs/>
          <w:sz w:val="20"/>
          <w:szCs w:val="20"/>
        </w:rPr>
        <w:tab/>
      </w:r>
      <w:r>
        <w:rPr>
          <w:rFonts w:ascii="Arial" w:hAnsi="Arial" w:cs="Arial"/>
          <w:b/>
          <w:bCs/>
          <w:sz w:val="20"/>
          <w:szCs w:val="20"/>
        </w:rPr>
        <w:tab/>
      </w:r>
      <w:r>
        <w:rPr>
          <w:rFonts w:ascii="Arial" w:hAnsi="Arial" w:cs="Arial"/>
          <w:bCs/>
          <w:sz w:val="20"/>
          <w:szCs w:val="20"/>
        </w:rPr>
        <w:t>:</w:t>
      </w:r>
      <w:r>
        <w:rPr>
          <w:rFonts w:ascii="Arial" w:hAnsi="Arial" w:cs="Arial"/>
          <w:b/>
          <w:bCs/>
          <w:sz w:val="20"/>
          <w:szCs w:val="20"/>
        </w:rPr>
        <w:t xml:space="preserve"> Proofhub (Support Assistance Application)</w:t>
      </w:r>
    </w:p>
    <w:p w:rsidR="004242D8" w:rsidRDefault="004242D8">
      <w:pPr>
        <w:jc w:val="both"/>
        <w:rPr>
          <w:rFonts w:ascii="Arial" w:eastAsia="Arial" w:hAnsi="Arial" w:cs="Arial"/>
          <w:b/>
          <w:bCs/>
          <w:sz w:val="20"/>
          <w:szCs w:val="20"/>
        </w:rPr>
      </w:pPr>
      <w:r>
        <w:rPr>
          <w:rFonts w:ascii="Arial" w:eastAsia="Arial" w:hAnsi="Arial" w:cs="Arial"/>
          <w:b/>
          <w:sz w:val="20"/>
          <w:szCs w:val="20"/>
        </w:rPr>
        <w:t xml:space="preserve">            </w:t>
      </w:r>
      <w:r>
        <w:rPr>
          <w:rFonts w:ascii="Arial" w:hAnsi="Arial" w:cs="Arial"/>
          <w:b/>
          <w:sz w:val="20"/>
          <w:szCs w:val="20"/>
        </w:rPr>
        <w:t xml:space="preserve">Client   </w:t>
      </w:r>
      <w:r>
        <w:rPr>
          <w:rFonts w:ascii="Arial" w:hAnsi="Arial" w:cs="Arial"/>
          <w:b/>
          <w:sz w:val="20"/>
          <w:szCs w:val="20"/>
        </w:rPr>
        <w:tab/>
      </w:r>
      <w:r>
        <w:rPr>
          <w:rFonts w:ascii="Arial" w:hAnsi="Arial" w:cs="Arial"/>
          <w:b/>
          <w:sz w:val="20"/>
          <w:szCs w:val="20"/>
        </w:rPr>
        <w:tab/>
        <w:t xml:space="preserve">            </w:t>
      </w:r>
      <w:r>
        <w:rPr>
          <w:rFonts w:ascii="Arial" w:hAnsi="Arial" w:cs="Arial"/>
          <w:sz w:val="20"/>
          <w:szCs w:val="20"/>
        </w:rPr>
        <w:t>:</w:t>
      </w:r>
      <w:r>
        <w:rPr>
          <w:rFonts w:ascii="Arial" w:hAnsi="Arial" w:cs="Arial"/>
          <w:b/>
          <w:bCs/>
          <w:sz w:val="20"/>
          <w:szCs w:val="20"/>
        </w:rPr>
        <w:t xml:space="preserve"> SDPLAB in-house product</w:t>
      </w:r>
    </w:p>
    <w:p w:rsidR="004242D8" w:rsidRDefault="004242D8">
      <w:pPr>
        <w:tabs>
          <w:tab w:val="left" w:pos="720"/>
          <w:tab w:val="left" w:pos="1440"/>
          <w:tab w:val="left" w:pos="2160"/>
          <w:tab w:val="left" w:pos="2880"/>
          <w:tab w:val="left" w:pos="3600"/>
          <w:tab w:val="left" w:pos="4320"/>
          <w:tab w:val="left" w:pos="6540"/>
        </w:tabs>
        <w:jc w:val="both"/>
        <w:rPr>
          <w:rFonts w:ascii="Arial" w:hAnsi="Arial" w:cs="Arial"/>
          <w:b/>
          <w:sz w:val="20"/>
          <w:szCs w:val="20"/>
        </w:rPr>
      </w:pPr>
      <w:r>
        <w:rPr>
          <w:rFonts w:ascii="Arial" w:eastAsia="Arial" w:hAnsi="Arial" w:cs="Arial"/>
          <w:b/>
          <w:bCs/>
          <w:sz w:val="20"/>
          <w:szCs w:val="20"/>
        </w:rPr>
        <w:t xml:space="preserve">            </w:t>
      </w:r>
      <w:r>
        <w:rPr>
          <w:rFonts w:ascii="Arial" w:hAnsi="Arial" w:cs="Arial"/>
          <w:b/>
          <w:bCs/>
          <w:sz w:val="20"/>
          <w:szCs w:val="20"/>
        </w:rPr>
        <w:t>Environment</w:t>
      </w:r>
      <w:r>
        <w:rPr>
          <w:rFonts w:ascii="Arial" w:hAnsi="Arial" w:cs="Arial"/>
          <w:b/>
          <w:bCs/>
          <w:sz w:val="20"/>
          <w:szCs w:val="20"/>
        </w:rPr>
        <w:tab/>
      </w:r>
      <w:r>
        <w:rPr>
          <w:rFonts w:ascii="Arial" w:hAnsi="Arial" w:cs="Arial"/>
          <w:b/>
          <w:bCs/>
          <w:sz w:val="20"/>
          <w:szCs w:val="20"/>
        </w:rPr>
        <w:tab/>
      </w:r>
      <w:r>
        <w:rPr>
          <w:rFonts w:ascii="Arial" w:hAnsi="Arial" w:cs="Arial"/>
          <w:bCs/>
          <w:sz w:val="20"/>
          <w:szCs w:val="20"/>
        </w:rPr>
        <w:t>:</w:t>
      </w:r>
      <w:r>
        <w:rPr>
          <w:rFonts w:ascii="Arial" w:hAnsi="Arial" w:cs="Arial"/>
          <w:sz w:val="20"/>
          <w:szCs w:val="20"/>
        </w:rPr>
        <w:t xml:space="preserve"> PHP SLIM 3.5, AngularJs, MySql, Google API</w:t>
      </w:r>
      <w:r>
        <w:rPr>
          <w:rFonts w:ascii="Arial" w:hAnsi="Arial" w:cs="Arial"/>
          <w:sz w:val="20"/>
          <w:szCs w:val="20"/>
        </w:rPr>
        <w:tab/>
      </w:r>
      <w:r>
        <w:rPr>
          <w:rFonts w:ascii="Arial" w:hAnsi="Arial" w:cs="Arial"/>
          <w:sz w:val="20"/>
          <w:szCs w:val="20"/>
        </w:rPr>
        <w:tab/>
      </w:r>
    </w:p>
    <w:p w:rsidR="004242D8" w:rsidRDefault="004242D8">
      <w:pPr>
        <w:ind w:firstLine="720"/>
        <w:jc w:val="both"/>
        <w:rPr>
          <w:rFonts w:ascii="Arial" w:hAnsi="Arial" w:cs="Arial"/>
          <w:sz w:val="22"/>
          <w:szCs w:val="22"/>
        </w:rPr>
      </w:pPr>
      <w:r>
        <w:rPr>
          <w:rFonts w:ascii="Arial" w:hAnsi="Arial" w:cs="Arial"/>
          <w:b/>
          <w:sz w:val="20"/>
          <w:szCs w:val="20"/>
        </w:rPr>
        <w:t>Team size</w:t>
      </w:r>
      <w:r>
        <w:rPr>
          <w:rFonts w:ascii="Arial" w:hAnsi="Arial" w:cs="Arial"/>
          <w:sz w:val="20"/>
          <w:szCs w:val="20"/>
        </w:rPr>
        <w:tab/>
      </w:r>
      <w:r>
        <w:rPr>
          <w:rFonts w:ascii="Arial" w:hAnsi="Arial" w:cs="Arial"/>
          <w:sz w:val="20"/>
          <w:szCs w:val="20"/>
        </w:rPr>
        <w:tab/>
        <w:t>: 2</w:t>
      </w:r>
    </w:p>
    <w:p w:rsidR="004242D8" w:rsidRDefault="004242D8">
      <w:pPr>
        <w:ind w:firstLine="720"/>
        <w:jc w:val="both"/>
        <w:rPr>
          <w:rFonts w:ascii="Arial" w:hAnsi="Arial" w:cs="Arial"/>
          <w:sz w:val="22"/>
          <w:szCs w:val="22"/>
        </w:rPr>
      </w:pPr>
    </w:p>
    <w:p w:rsidR="004242D8" w:rsidRDefault="004242D8">
      <w:pPr>
        <w:keepLines/>
        <w:jc w:val="both"/>
        <w:rPr>
          <w:rFonts w:ascii="Arial" w:hAnsi="Arial" w:cs="Arial"/>
          <w:sz w:val="20"/>
          <w:szCs w:val="20"/>
        </w:rPr>
      </w:pPr>
      <w:r>
        <w:rPr>
          <w:rFonts w:ascii="Arial" w:hAnsi="Arial" w:cs="Arial"/>
          <w:b/>
          <w:sz w:val="20"/>
          <w:szCs w:val="20"/>
        </w:rPr>
        <w:t>Project Description</w:t>
      </w:r>
    </w:p>
    <w:p w:rsidR="004242D8" w:rsidRDefault="004242D8">
      <w:pPr>
        <w:pStyle w:val="bulletedlist"/>
        <w:numPr>
          <w:ilvl w:val="0"/>
          <w:numId w:val="0"/>
        </w:numPr>
        <w:spacing w:before="0" w:after="0" w:line="240" w:lineRule="auto"/>
        <w:rPr>
          <w:rFonts w:ascii="Arial" w:hAnsi="Arial" w:cs="Arial"/>
          <w:b/>
          <w:iCs/>
          <w:sz w:val="20"/>
          <w:szCs w:val="20"/>
        </w:rPr>
      </w:pPr>
      <w:r>
        <w:rPr>
          <w:rFonts w:ascii="Arial" w:hAnsi="Arial" w:cs="Arial"/>
          <w:sz w:val="20"/>
          <w:szCs w:val="20"/>
        </w:rPr>
        <w:t xml:space="preserve">This web application assists to Marketing and support team to collect meaningful information and manage periodic and daily bases customer sign up and GA Traffic record </w:t>
      </w:r>
      <w:r>
        <w:rPr>
          <w:rFonts w:ascii="Arial" w:hAnsi="Arial" w:cs="Arial"/>
          <w:sz w:val="20"/>
          <w:szCs w:val="20"/>
        </w:rPr>
        <w:lastRenderedPageBreak/>
        <w:t>to analysis progress of proofhub product and its one of another module used for manage proofhub Multi language labels which translated by various person.</w:t>
      </w:r>
    </w:p>
    <w:p w:rsidR="004242D8" w:rsidRDefault="004242D8">
      <w:pPr>
        <w:pStyle w:val="bulletedlist"/>
        <w:numPr>
          <w:ilvl w:val="0"/>
          <w:numId w:val="0"/>
        </w:numPr>
        <w:spacing w:before="0" w:after="0" w:line="240" w:lineRule="auto"/>
        <w:rPr>
          <w:rFonts w:ascii="Arial" w:hAnsi="Arial" w:cs="Arial"/>
          <w:b/>
          <w:iCs/>
          <w:sz w:val="20"/>
          <w:szCs w:val="20"/>
        </w:rPr>
      </w:pPr>
    </w:p>
    <w:p w:rsidR="004242D8" w:rsidRDefault="004242D8">
      <w:pPr>
        <w:pStyle w:val="bulletedlist"/>
        <w:numPr>
          <w:ilvl w:val="0"/>
          <w:numId w:val="0"/>
        </w:numPr>
        <w:spacing w:before="0" w:after="0" w:line="240" w:lineRule="auto"/>
        <w:rPr>
          <w:rFonts w:ascii="Arial" w:hAnsi="Arial" w:cs="Arial"/>
          <w:sz w:val="20"/>
          <w:szCs w:val="20"/>
        </w:rPr>
      </w:pPr>
      <w:r>
        <w:rPr>
          <w:rFonts w:ascii="Arial" w:hAnsi="Arial" w:cs="Arial"/>
          <w:b/>
          <w:iCs/>
          <w:sz w:val="20"/>
          <w:szCs w:val="20"/>
        </w:rPr>
        <w:t xml:space="preserve">Role       </w:t>
      </w:r>
    </w:p>
    <w:p w:rsidR="004242D8" w:rsidRDefault="004242D8">
      <w:pPr>
        <w:numPr>
          <w:ilvl w:val="0"/>
          <w:numId w:val="4"/>
        </w:numPr>
        <w:ind w:hanging="270"/>
        <w:rPr>
          <w:rFonts w:ascii="Arial" w:hAnsi="Arial" w:cs="Arial"/>
          <w:sz w:val="20"/>
          <w:szCs w:val="20"/>
        </w:rPr>
      </w:pPr>
      <w:r>
        <w:rPr>
          <w:rFonts w:ascii="Arial" w:hAnsi="Arial" w:cs="Arial"/>
          <w:sz w:val="20"/>
          <w:szCs w:val="20"/>
        </w:rPr>
        <w:t xml:space="preserve">Gathering the basic requirements of the client </w:t>
      </w:r>
    </w:p>
    <w:p w:rsidR="004242D8" w:rsidRDefault="004242D8">
      <w:pPr>
        <w:numPr>
          <w:ilvl w:val="0"/>
          <w:numId w:val="4"/>
        </w:numPr>
        <w:ind w:hanging="270"/>
        <w:rPr>
          <w:rFonts w:ascii="Arial" w:hAnsi="Arial" w:cs="Arial"/>
          <w:sz w:val="20"/>
          <w:szCs w:val="20"/>
        </w:rPr>
      </w:pPr>
      <w:r>
        <w:rPr>
          <w:rFonts w:ascii="Arial" w:hAnsi="Arial" w:cs="Arial"/>
          <w:sz w:val="20"/>
          <w:szCs w:val="20"/>
        </w:rPr>
        <w:t>Development of data entry Forms For various Module</w:t>
      </w:r>
    </w:p>
    <w:p w:rsidR="004242D8" w:rsidRDefault="004242D8">
      <w:pPr>
        <w:numPr>
          <w:ilvl w:val="0"/>
          <w:numId w:val="4"/>
        </w:numPr>
        <w:ind w:hanging="270"/>
        <w:rPr>
          <w:rFonts w:ascii="Arial" w:hAnsi="Arial" w:cs="Arial"/>
          <w:sz w:val="20"/>
          <w:szCs w:val="20"/>
        </w:rPr>
      </w:pPr>
      <w:r>
        <w:rPr>
          <w:rFonts w:ascii="Arial" w:hAnsi="Arial" w:cs="Arial"/>
          <w:sz w:val="20"/>
          <w:szCs w:val="20"/>
        </w:rPr>
        <w:t>Report Generation ,Technical Setup</w:t>
      </w:r>
    </w:p>
    <w:p w:rsidR="004242D8" w:rsidRDefault="004242D8">
      <w:pPr>
        <w:ind w:left="720" w:hanging="270"/>
        <w:rPr>
          <w:rFonts w:ascii="Arial" w:hAnsi="Arial" w:cs="Arial"/>
          <w:sz w:val="20"/>
          <w:szCs w:val="20"/>
        </w:rPr>
      </w:pPr>
    </w:p>
    <w:p w:rsidR="004242D8" w:rsidRDefault="004242D8">
      <w:pPr>
        <w:shd w:val="clear" w:color="auto" w:fill="E4E4E4"/>
        <w:jc w:val="both"/>
        <w:rPr>
          <w:rFonts w:ascii="Arial" w:hAnsi="Arial" w:cs="Arial"/>
          <w:b/>
          <w:sz w:val="22"/>
          <w:szCs w:val="22"/>
        </w:rPr>
      </w:pPr>
      <w:r>
        <w:rPr>
          <w:rFonts w:ascii="Arial" w:hAnsi="Arial" w:cs="Arial"/>
          <w:b/>
          <w:sz w:val="20"/>
          <w:szCs w:val="20"/>
        </w:rPr>
        <w:t>Project #3</w:t>
      </w:r>
    </w:p>
    <w:p w:rsidR="004242D8" w:rsidRDefault="004242D8">
      <w:pPr>
        <w:jc w:val="both"/>
        <w:rPr>
          <w:rFonts w:ascii="Arial" w:eastAsia="Arial" w:hAnsi="Arial" w:cs="Arial"/>
          <w:b/>
          <w:sz w:val="20"/>
          <w:szCs w:val="20"/>
        </w:rPr>
      </w:pPr>
      <w:r>
        <w:rPr>
          <w:rFonts w:ascii="Arial" w:hAnsi="Arial" w:cs="Arial"/>
          <w:b/>
          <w:sz w:val="22"/>
          <w:szCs w:val="22"/>
        </w:rPr>
        <w:tab/>
      </w:r>
      <w:r>
        <w:rPr>
          <w:rFonts w:ascii="Arial" w:hAnsi="Arial" w:cs="Arial"/>
          <w:b/>
          <w:sz w:val="22"/>
          <w:szCs w:val="22"/>
        </w:rPr>
        <w:tab/>
      </w:r>
    </w:p>
    <w:p w:rsidR="004242D8" w:rsidRDefault="004242D8">
      <w:pPr>
        <w:jc w:val="both"/>
        <w:rPr>
          <w:rFonts w:ascii="Arial" w:hAnsi="Arial" w:cs="Arial"/>
          <w:b/>
          <w:bCs/>
          <w:sz w:val="20"/>
          <w:szCs w:val="20"/>
        </w:rPr>
      </w:pPr>
      <w:r>
        <w:rPr>
          <w:rFonts w:ascii="Arial" w:eastAsia="Arial" w:hAnsi="Arial" w:cs="Arial"/>
          <w:b/>
          <w:sz w:val="20"/>
          <w:szCs w:val="20"/>
        </w:rPr>
        <w:t xml:space="preserve">            </w:t>
      </w:r>
      <w:r>
        <w:rPr>
          <w:rFonts w:ascii="Arial" w:hAnsi="Arial" w:cs="Arial"/>
          <w:b/>
          <w:sz w:val="20"/>
          <w:szCs w:val="20"/>
        </w:rPr>
        <w:t>Company</w:t>
      </w:r>
      <w:r>
        <w:rPr>
          <w:rFonts w:ascii="Arial" w:hAnsi="Arial" w:cs="Arial"/>
          <w:b/>
          <w:sz w:val="20"/>
          <w:szCs w:val="20"/>
        </w:rPr>
        <w:tab/>
      </w:r>
      <w:r>
        <w:rPr>
          <w:rFonts w:ascii="Arial" w:hAnsi="Arial" w:cs="Arial"/>
          <w:b/>
          <w:sz w:val="20"/>
          <w:szCs w:val="20"/>
        </w:rPr>
        <w:tab/>
      </w:r>
      <w:r>
        <w:rPr>
          <w:rFonts w:ascii="Arial" w:hAnsi="Arial" w:cs="Arial"/>
          <w:sz w:val="20"/>
          <w:szCs w:val="20"/>
        </w:rPr>
        <w:t>:</w:t>
      </w:r>
      <w:r>
        <w:rPr>
          <w:rFonts w:ascii="Arial" w:hAnsi="Arial" w:cs="Arial"/>
          <w:b/>
          <w:bCs/>
          <w:sz w:val="20"/>
          <w:szCs w:val="20"/>
        </w:rPr>
        <w:t xml:space="preserve"> </w:t>
      </w:r>
      <w:r>
        <w:rPr>
          <w:rFonts w:ascii="Arial" w:hAnsi="Arial" w:cs="Arial"/>
          <w:b/>
          <w:sz w:val="20"/>
          <w:szCs w:val="20"/>
        </w:rPr>
        <w:t>Affilired International(Head office at Spain)</w:t>
      </w:r>
    </w:p>
    <w:p w:rsidR="004242D8" w:rsidRDefault="004242D8">
      <w:pPr>
        <w:ind w:firstLine="720"/>
        <w:jc w:val="both"/>
        <w:rPr>
          <w:rFonts w:ascii="Arial" w:hAnsi="Arial" w:cs="Arial"/>
          <w:b/>
          <w:bCs/>
          <w:sz w:val="20"/>
          <w:szCs w:val="20"/>
        </w:rPr>
      </w:pPr>
      <w:r>
        <w:rPr>
          <w:rFonts w:ascii="Arial" w:hAnsi="Arial" w:cs="Arial"/>
          <w:b/>
          <w:bCs/>
          <w:sz w:val="20"/>
          <w:szCs w:val="20"/>
        </w:rPr>
        <w:t>Role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Cs/>
          <w:sz w:val="20"/>
          <w:szCs w:val="20"/>
        </w:rPr>
        <w:t>:</w:t>
      </w:r>
      <w:r>
        <w:rPr>
          <w:rFonts w:ascii="Arial" w:hAnsi="Arial" w:cs="Arial"/>
          <w:sz w:val="20"/>
          <w:szCs w:val="20"/>
        </w:rPr>
        <w:t xml:space="preserve"> </w:t>
      </w:r>
      <w:r>
        <w:rPr>
          <w:rFonts w:ascii="Arial" w:hAnsi="Arial" w:cs="Arial"/>
          <w:sz w:val="20"/>
          <w:szCs w:val="20"/>
          <w:lang w:val="en-GB"/>
        </w:rPr>
        <w:t>PHP Web Developer</w:t>
      </w:r>
    </w:p>
    <w:p w:rsidR="004242D8" w:rsidRDefault="004242D8">
      <w:pPr>
        <w:ind w:left="2880" w:hanging="2160"/>
        <w:jc w:val="both"/>
        <w:rPr>
          <w:rFonts w:ascii="Arial" w:eastAsia="Arial" w:hAnsi="Arial" w:cs="Arial"/>
          <w:sz w:val="20"/>
          <w:szCs w:val="20"/>
          <w:lang w:val="en-GB"/>
        </w:rPr>
      </w:pPr>
      <w:r>
        <w:rPr>
          <w:rFonts w:ascii="Arial" w:hAnsi="Arial" w:cs="Arial"/>
          <w:b/>
          <w:bCs/>
          <w:sz w:val="20"/>
          <w:szCs w:val="20"/>
        </w:rPr>
        <w:t>Environment</w:t>
      </w:r>
      <w:r>
        <w:rPr>
          <w:rFonts w:ascii="Arial" w:hAnsi="Arial" w:cs="Arial"/>
          <w:b/>
          <w:bCs/>
          <w:sz w:val="20"/>
          <w:szCs w:val="20"/>
        </w:rPr>
        <w:tab/>
      </w:r>
      <w:r>
        <w:rPr>
          <w:rFonts w:ascii="Arial" w:hAnsi="Arial" w:cs="Arial"/>
          <w:bCs/>
          <w:sz w:val="20"/>
          <w:szCs w:val="20"/>
        </w:rPr>
        <w:t>:</w:t>
      </w:r>
      <w:r>
        <w:rPr>
          <w:rFonts w:ascii="Arial" w:hAnsi="Arial" w:cs="Arial"/>
          <w:sz w:val="20"/>
          <w:szCs w:val="20"/>
        </w:rPr>
        <w:t xml:space="preserve"> </w:t>
      </w:r>
      <w:r>
        <w:rPr>
          <w:rFonts w:ascii="Arial" w:hAnsi="Arial" w:cs="Arial"/>
          <w:sz w:val="20"/>
          <w:szCs w:val="20"/>
          <w:lang w:val="en-GB"/>
        </w:rPr>
        <w:t xml:space="preserve">Custom framework (MVC), Postgres, Jquery, Ajax, REST, </w:t>
      </w:r>
    </w:p>
    <w:p w:rsidR="004242D8" w:rsidRDefault="004242D8">
      <w:pPr>
        <w:ind w:left="2880" w:hanging="2160"/>
        <w:jc w:val="both"/>
        <w:rPr>
          <w:rFonts w:ascii="Arial" w:hAnsi="Arial" w:cs="Arial"/>
          <w:b/>
          <w:bCs/>
          <w:sz w:val="20"/>
          <w:szCs w:val="20"/>
          <w:lang w:val="en-GB"/>
        </w:rPr>
      </w:pPr>
      <w:r>
        <w:rPr>
          <w:rFonts w:ascii="Arial" w:eastAsia="Arial" w:hAnsi="Arial" w:cs="Arial"/>
          <w:sz w:val="20"/>
          <w:szCs w:val="20"/>
          <w:lang w:val="en-GB"/>
        </w:rPr>
        <w:t xml:space="preserve">                                      </w:t>
      </w:r>
      <w:r>
        <w:rPr>
          <w:rFonts w:ascii="Arial" w:hAnsi="Arial" w:cs="Arial"/>
          <w:sz w:val="20"/>
          <w:szCs w:val="20"/>
          <w:lang w:val="en-GB"/>
        </w:rPr>
        <w:t>FPDF Unit Testing and its Test Cases</w:t>
      </w:r>
    </w:p>
    <w:p w:rsidR="004242D8" w:rsidRDefault="004242D8">
      <w:pPr>
        <w:ind w:left="2880" w:hanging="2160"/>
        <w:jc w:val="both"/>
        <w:rPr>
          <w:rFonts w:ascii="Arial" w:hAnsi="Arial" w:cs="Arial"/>
          <w:b/>
          <w:bCs/>
          <w:sz w:val="20"/>
          <w:szCs w:val="20"/>
        </w:rPr>
      </w:pPr>
      <w:r>
        <w:rPr>
          <w:rFonts w:ascii="Arial" w:hAnsi="Arial" w:cs="Arial"/>
          <w:b/>
          <w:bCs/>
          <w:sz w:val="20"/>
          <w:szCs w:val="20"/>
          <w:lang w:val="en-GB"/>
        </w:rPr>
        <w:t>Team</w:t>
      </w:r>
      <w:r>
        <w:rPr>
          <w:rFonts w:ascii="Arial" w:hAnsi="Arial" w:cs="Arial"/>
          <w:sz w:val="20"/>
          <w:szCs w:val="20"/>
          <w:lang w:val="en-GB"/>
        </w:rPr>
        <w:t xml:space="preserve">                            : 10</w:t>
      </w:r>
    </w:p>
    <w:p w:rsidR="004242D8" w:rsidRDefault="004242D8">
      <w:pPr>
        <w:ind w:left="2880" w:hanging="2160"/>
        <w:jc w:val="both"/>
        <w:rPr>
          <w:rFonts w:ascii="Arial" w:eastAsia="Arial" w:hAnsi="Arial" w:cs="Arial"/>
          <w:sz w:val="20"/>
          <w:szCs w:val="20"/>
          <w:lang w:val="en-GB"/>
        </w:rPr>
      </w:pPr>
      <w:r>
        <w:rPr>
          <w:rFonts w:ascii="Arial" w:hAnsi="Arial" w:cs="Arial"/>
          <w:b/>
          <w:bCs/>
          <w:sz w:val="20"/>
          <w:szCs w:val="20"/>
        </w:rPr>
        <w:t xml:space="preserve">Domain                        </w:t>
      </w:r>
      <w:r>
        <w:rPr>
          <w:rFonts w:ascii="Arial" w:hAnsi="Arial" w:cs="Arial"/>
          <w:sz w:val="20"/>
          <w:szCs w:val="20"/>
        </w:rPr>
        <w:t>: http://www.affilired.com</w:t>
      </w:r>
    </w:p>
    <w:p w:rsidR="004242D8" w:rsidRDefault="004242D8">
      <w:pPr>
        <w:rPr>
          <w:rFonts w:ascii="Arial" w:eastAsia="Arial" w:hAnsi="Arial" w:cs="Arial"/>
          <w:sz w:val="20"/>
          <w:szCs w:val="20"/>
          <w:lang w:val="en-GB"/>
        </w:rPr>
      </w:pPr>
      <w:r>
        <w:rPr>
          <w:rFonts w:ascii="Arial" w:eastAsia="Arial" w:hAnsi="Arial" w:cs="Arial"/>
          <w:sz w:val="20"/>
          <w:szCs w:val="20"/>
          <w:lang w:val="en-GB"/>
        </w:rPr>
        <w:t xml:space="preserve">             </w:t>
      </w:r>
      <w:r>
        <w:rPr>
          <w:rFonts w:ascii="Arial" w:hAnsi="Arial" w:cs="Arial"/>
          <w:b/>
          <w:bCs/>
          <w:sz w:val="20"/>
          <w:szCs w:val="20"/>
          <w:lang w:val="en-GB"/>
        </w:rPr>
        <w:t>Associated Projects</w:t>
      </w:r>
      <w:r>
        <w:rPr>
          <w:rFonts w:ascii="Arial" w:hAnsi="Arial" w:cs="Arial"/>
          <w:sz w:val="20"/>
          <w:szCs w:val="20"/>
          <w:lang w:val="en-GB"/>
        </w:rPr>
        <w:t xml:space="preserve">     : scripts.affilired.com, customs.affilired.com, mojo.affilired.com,</w:t>
      </w:r>
    </w:p>
    <w:p w:rsidR="004242D8" w:rsidRDefault="004242D8">
      <w:pPr>
        <w:rPr>
          <w:rFonts w:ascii="Arial" w:hAnsi="Arial" w:cs="Arial"/>
          <w:sz w:val="22"/>
          <w:szCs w:val="22"/>
        </w:rPr>
      </w:pPr>
      <w:r>
        <w:rPr>
          <w:rFonts w:ascii="Arial" w:eastAsia="Arial" w:hAnsi="Arial" w:cs="Arial"/>
          <w:sz w:val="20"/>
          <w:szCs w:val="20"/>
          <w:lang w:val="en-GB"/>
        </w:rPr>
        <w:t xml:space="preserve">                                                       </w:t>
      </w:r>
      <w:r>
        <w:rPr>
          <w:rFonts w:ascii="Arial" w:hAnsi="Arial" w:cs="Arial"/>
          <w:sz w:val="20"/>
          <w:szCs w:val="20"/>
          <w:lang w:val="en-GB"/>
        </w:rPr>
        <w:t>tpv.affilired.com, customs.affilired.com, webservices.affilired.com</w:t>
      </w:r>
    </w:p>
    <w:p w:rsidR="004242D8" w:rsidRDefault="004242D8">
      <w:pPr>
        <w:ind w:left="2880" w:hanging="2160"/>
        <w:jc w:val="both"/>
        <w:rPr>
          <w:rFonts w:ascii="Arial" w:hAnsi="Arial" w:cs="Arial"/>
          <w:sz w:val="22"/>
          <w:szCs w:val="22"/>
        </w:rPr>
      </w:pPr>
    </w:p>
    <w:p w:rsidR="004242D8" w:rsidRDefault="004242D8">
      <w:pPr>
        <w:ind w:left="2880" w:hanging="2160"/>
        <w:jc w:val="both"/>
        <w:rPr>
          <w:rFonts w:ascii="Arial" w:hAnsi="Arial" w:cs="Arial"/>
          <w:sz w:val="22"/>
          <w:szCs w:val="22"/>
        </w:rPr>
      </w:pPr>
    </w:p>
    <w:p w:rsidR="004242D8" w:rsidRDefault="004242D8">
      <w:pPr>
        <w:keepLines/>
        <w:jc w:val="both"/>
        <w:rPr>
          <w:rFonts w:ascii="Arial" w:hAnsi="Arial" w:cs="Arial"/>
          <w:sz w:val="20"/>
          <w:szCs w:val="20"/>
          <w:lang w:val="en-GB"/>
        </w:rPr>
      </w:pPr>
      <w:r>
        <w:rPr>
          <w:rFonts w:ascii="Arial" w:hAnsi="Arial" w:cs="Arial"/>
          <w:b/>
          <w:sz w:val="20"/>
          <w:szCs w:val="20"/>
        </w:rPr>
        <w:t>Company Description</w:t>
      </w:r>
    </w:p>
    <w:p w:rsidR="004242D8" w:rsidRDefault="004242D8">
      <w:pPr>
        <w:rPr>
          <w:rFonts w:ascii="Arial" w:hAnsi="Arial" w:cs="Arial"/>
          <w:b/>
          <w:iCs/>
          <w:sz w:val="20"/>
          <w:szCs w:val="20"/>
        </w:rPr>
      </w:pPr>
      <w:r>
        <w:rPr>
          <w:rFonts w:ascii="Arial" w:hAnsi="Arial" w:cs="Arial"/>
          <w:sz w:val="20"/>
          <w:szCs w:val="20"/>
          <w:lang w:val="en-GB"/>
        </w:rPr>
        <w:t>Affilired</w:t>
      </w:r>
      <w:r>
        <w:rPr>
          <w:rFonts w:ascii="Arial" w:hAnsi="Arial" w:cs="Arial"/>
          <w:b/>
          <w:sz w:val="20"/>
          <w:szCs w:val="20"/>
          <w:lang w:val="en-GB"/>
        </w:rPr>
        <w:t xml:space="preserve"> </w:t>
      </w:r>
      <w:r>
        <w:rPr>
          <w:rFonts w:ascii="Arial" w:hAnsi="Arial" w:cs="Arial"/>
          <w:sz w:val="20"/>
          <w:szCs w:val="20"/>
          <w:lang w:val="en-GB"/>
        </w:rPr>
        <w:t>is kind of affiliate marketing B2B commission based company, which have number of clients (big hotel chains) all over the world. affilired generates sales for their clients and tied up with various other network (</w:t>
      </w:r>
      <w:r>
        <w:rPr>
          <w:rFonts w:ascii="Arial" w:hAnsi="Arial" w:cs="Arial"/>
          <w:b/>
          <w:sz w:val="20"/>
          <w:szCs w:val="20"/>
          <w:lang w:val="en-GB"/>
        </w:rPr>
        <w:t>YAATRA, TRIP ADVISOR, AWIN, CJ, TRAVELGURU</w:t>
      </w:r>
      <w:r>
        <w:rPr>
          <w:rFonts w:ascii="Arial" w:hAnsi="Arial" w:cs="Arial"/>
          <w:sz w:val="20"/>
          <w:szCs w:val="20"/>
          <w:lang w:val="en-GB"/>
        </w:rPr>
        <w:t xml:space="preserve"> etc) and generate revenue through commission. It has user management, Invoice </w:t>
      </w:r>
      <w:bookmarkStart w:id="1" w:name="__DdeLink__461_720088206"/>
      <w:r>
        <w:rPr>
          <w:rFonts w:ascii="Arial" w:hAnsi="Arial" w:cs="Arial"/>
          <w:sz w:val="20"/>
          <w:szCs w:val="20"/>
          <w:lang w:val="en-GB"/>
        </w:rPr>
        <w:t>Management</w:t>
      </w:r>
      <w:bookmarkEnd w:id="1"/>
      <w:r>
        <w:rPr>
          <w:rFonts w:ascii="Arial" w:hAnsi="Arial" w:cs="Arial"/>
          <w:sz w:val="20"/>
          <w:szCs w:val="20"/>
          <w:lang w:val="en-GB"/>
        </w:rPr>
        <w:t xml:space="preserve"> etc.</w:t>
      </w:r>
    </w:p>
    <w:p w:rsidR="004242D8" w:rsidRDefault="004242D8">
      <w:pPr>
        <w:pStyle w:val="bulletedlist"/>
        <w:numPr>
          <w:ilvl w:val="0"/>
          <w:numId w:val="0"/>
        </w:numPr>
        <w:spacing w:before="0" w:after="0" w:line="240" w:lineRule="auto"/>
        <w:rPr>
          <w:rFonts w:ascii="Arial" w:hAnsi="Arial" w:cs="Arial"/>
          <w:b/>
          <w:iCs/>
          <w:sz w:val="20"/>
          <w:szCs w:val="20"/>
        </w:rPr>
      </w:pPr>
    </w:p>
    <w:p w:rsidR="004242D8" w:rsidRDefault="004242D8">
      <w:pPr>
        <w:pStyle w:val="bulletedlist"/>
        <w:numPr>
          <w:ilvl w:val="0"/>
          <w:numId w:val="0"/>
        </w:numPr>
        <w:spacing w:before="0" w:after="0" w:line="240" w:lineRule="auto"/>
        <w:rPr>
          <w:rFonts w:ascii="Arial" w:hAnsi="Arial" w:cs="Arial"/>
          <w:sz w:val="20"/>
          <w:szCs w:val="20"/>
        </w:rPr>
      </w:pPr>
      <w:r>
        <w:rPr>
          <w:rFonts w:ascii="Arial" w:hAnsi="Arial" w:cs="Arial"/>
          <w:b/>
          <w:iCs/>
          <w:sz w:val="20"/>
          <w:szCs w:val="20"/>
        </w:rPr>
        <w:t xml:space="preserve">Role       </w:t>
      </w:r>
    </w:p>
    <w:p w:rsidR="004242D8" w:rsidRDefault="004242D8">
      <w:pPr>
        <w:numPr>
          <w:ilvl w:val="0"/>
          <w:numId w:val="4"/>
        </w:numPr>
        <w:tabs>
          <w:tab w:val="left" w:pos="630"/>
        </w:tabs>
        <w:rPr>
          <w:rFonts w:ascii="Arial" w:hAnsi="Arial" w:cs="Arial"/>
          <w:sz w:val="20"/>
          <w:szCs w:val="20"/>
        </w:rPr>
      </w:pPr>
      <w:r>
        <w:rPr>
          <w:rFonts w:ascii="Arial" w:hAnsi="Arial" w:cs="Arial"/>
          <w:sz w:val="20"/>
          <w:szCs w:val="20"/>
        </w:rPr>
        <w:t>Developed module for manage user logs, new modules as per client requirement and assistance to team.</w:t>
      </w:r>
    </w:p>
    <w:p w:rsidR="004242D8" w:rsidRDefault="004242D8">
      <w:pPr>
        <w:numPr>
          <w:ilvl w:val="0"/>
          <w:numId w:val="4"/>
        </w:numPr>
        <w:tabs>
          <w:tab w:val="left" w:pos="630"/>
        </w:tabs>
        <w:rPr>
          <w:rFonts w:ascii="Arial" w:hAnsi="Arial" w:cs="Arial"/>
          <w:sz w:val="20"/>
          <w:szCs w:val="20"/>
        </w:rPr>
      </w:pPr>
      <w:r>
        <w:rPr>
          <w:rFonts w:ascii="Arial" w:hAnsi="Arial" w:cs="Arial"/>
          <w:sz w:val="20"/>
          <w:szCs w:val="20"/>
        </w:rPr>
        <w:t>Develop a JavaScript script perform some activity on customers web site</w:t>
      </w:r>
    </w:p>
    <w:p w:rsidR="004242D8" w:rsidRDefault="004242D8">
      <w:pPr>
        <w:numPr>
          <w:ilvl w:val="0"/>
          <w:numId w:val="4"/>
        </w:numPr>
        <w:tabs>
          <w:tab w:val="left" w:pos="630"/>
        </w:tabs>
        <w:jc w:val="both"/>
        <w:rPr>
          <w:rFonts w:ascii="Arial" w:hAnsi="Arial" w:cs="Arial"/>
          <w:sz w:val="20"/>
          <w:szCs w:val="20"/>
        </w:rPr>
      </w:pPr>
      <w:r>
        <w:rPr>
          <w:rFonts w:ascii="Arial" w:hAnsi="Arial" w:cs="Arial"/>
          <w:sz w:val="20"/>
          <w:szCs w:val="20"/>
        </w:rPr>
        <w:t>Develop the various types of reports like sale, customer, stats etc.</w:t>
      </w:r>
    </w:p>
    <w:p w:rsidR="004242D8" w:rsidRDefault="004242D8">
      <w:pPr>
        <w:tabs>
          <w:tab w:val="left" w:pos="630"/>
        </w:tabs>
        <w:jc w:val="both"/>
        <w:rPr>
          <w:rFonts w:ascii="Arial" w:hAnsi="Arial" w:cs="Arial"/>
          <w:sz w:val="20"/>
          <w:szCs w:val="20"/>
        </w:rPr>
      </w:pPr>
    </w:p>
    <w:p w:rsidR="004242D8" w:rsidRDefault="004242D8">
      <w:pPr>
        <w:jc w:val="both"/>
        <w:rPr>
          <w:rFonts w:ascii="Arial" w:hAnsi="Arial" w:cs="Arial"/>
          <w:b/>
          <w:sz w:val="22"/>
          <w:szCs w:val="22"/>
        </w:rPr>
      </w:pPr>
    </w:p>
    <w:p w:rsidR="004242D8" w:rsidRDefault="004242D8">
      <w:pPr>
        <w:shd w:val="clear" w:color="auto" w:fill="E4E4E4"/>
        <w:jc w:val="both"/>
        <w:rPr>
          <w:rFonts w:ascii="Arial" w:hAnsi="Arial" w:cs="Arial"/>
          <w:b/>
          <w:sz w:val="20"/>
          <w:szCs w:val="20"/>
        </w:rPr>
      </w:pPr>
      <w:r>
        <w:rPr>
          <w:rFonts w:ascii="Arial" w:hAnsi="Arial" w:cs="Arial"/>
          <w:b/>
          <w:sz w:val="20"/>
          <w:szCs w:val="20"/>
        </w:rPr>
        <w:t>Project #4</w:t>
      </w:r>
    </w:p>
    <w:p w:rsidR="004242D8" w:rsidRDefault="004242D8">
      <w:pPr>
        <w:jc w:val="both"/>
        <w:rPr>
          <w:rFonts w:ascii="Arial" w:hAnsi="Arial" w:cs="Arial"/>
          <w:b/>
          <w:bCs/>
          <w:sz w:val="20"/>
          <w:szCs w:val="20"/>
        </w:rPr>
      </w:pPr>
      <w:r>
        <w:rPr>
          <w:rFonts w:ascii="Arial" w:hAnsi="Arial" w:cs="Arial"/>
          <w:b/>
          <w:sz w:val="20"/>
          <w:szCs w:val="20"/>
        </w:rPr>
        <w:tab/>
      </w:r>
      <w:r>
        <w:rPr>
          <w:rFonts w:ascii="Arial" w:hAnsi="Arial" w:cs="Arial"/>
          <w:b/>
          <w:sz w:val="20"/>
          <w:szCs w:val="20"/>
        </w:rPr>
        <w:tab/>
      </w:r>
    </w:p>
    <w:p w:rsidR="004242D8" w:rsidRDefault="004242D8">
      <w:pPr>
        <w:ind w:firstLine="720"/>
        <w:jc w:val="both"/>
        <w:rPr>
          <w:rFonts w:ascii="Arial" w:hAnsi="Arial" w:cs="Arial"/>
          <w:b/>
          <w:bCs/>
          <w:sz w:val="20"/>
          <w:szCs w:val="20"/>
        </w:rPr>
      </w:pPr>
      <w:r>
        <w:rPr>
          <w:rFonts w:ascii="Arial" w:hAnsi="Arial" w:cs="Arial"/>
          <w:b/>
          <w:bCs/>
          <w:sz w:val="20"/>
          <w:szCs w:val="20"/>
        </w:rPr>
        <w:t>Project Name</w:t>
      </w:r>
      <w:r>
        <w:rPr>
          <w:rFonts w:ascii="Arial" w:hAnsi="Arial" w:cs="Arial"/>
          <w:b/>
          <w:bCs/>
          <w:sz w:val="20"/>
          <w:szCs w:val="20"/>
        </w:rPr>
        <w:tab/>
      </w:r>
      <w:r>
        <w:rPr>
          <w:rFonts w:ascii="Arial" w:hAnsi="Arial" w:cs="Arial"/>
          <w:b/>
          <w:bCs/>
          <w:sz w:val="20"/>
          <w:szCs w:val="20"/>
        </w:rPr>
        <w:tab/>
      </w:r>
      <w:r>
        <w:rPr>
          <w:rFonts w:ascii="Arial" w:hAnsi="Arial" w:cs="Arial"/>
          <w:bCs/>
          <w:sz w:val="20"/>
          <w:szCs w:val="20"/>
        </w:rPr>
        <w:t>:</w:t>
      </w:r>
      <w:r>
        <w:rPr>
          <w:rFonts w:ascii="Arial" w:hAnsi="Arial" w:cs="Arial"/>
          <w:b/>
          <w:bCs/>
          <w:sz w:val="20"/>
          <w:szCs w:val="20"/>
        </w:rPr>
        <w:t xml:space="preserve"> </w:t>
      </w:r>
      <w:r>
        <w:rPr>
          <w:rFonts w:ascii="Arial" w:hAnsi="Arial" w:cs="Arial"/>
          <w:b/>
          <w:bCs/>
          <w:sz w:val="20"/>
          <w:szCs w:val="20"/>
          <w:lang w:val="en-GB"/>
        </w:rPr>
        <w:t xml:space="preserve">Joopbox </w:t>
      </w:r>
    </w:p>
    <w:p w:rsidR="004242D8" w:rsidRDefault="004242D8">
      <w:pPr>
        <w:ind w:firstLine="720"/>
        <w:jc w:val="both"/>
        <w:rPr>
          <w:rFonts w:ascii="Arial" w:hAnsi="Arial" w:cs="Arial"/>
          <w:b/>
          <w:bCs/>
          <w:sz w:val="20"/>
          <w:szCs w:val="20"/>
        </w:rPr>
      </w:pPr>
      <w:r>
        <w:rPr>
          <w:rFonts w:ascii="Arial" w:hAnsi="Arial" w:cs="Arial"/>
          <w:b/>
          <w:bCs/>
          <w:sz w:val="20"/>
          <w:szCs w:val="20"/>
        </w:rPr>
        <w:t>Role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Cs/>
          <w:sz w:val="20"/>
          <w:szCs w:val="20"/>
        </w:rPr>
        <w:t>:</w:t>
      </w:r>
      <w:r>
        <w:rPr>
          <w:rFonts w:ascii="Arial" w:hAnsi="Arial" w:cs="Arial"/>
          <w:sz w:val="20"/>
          <w:szCs w:val="20"/>
        </w:rPr>
        <w:t xml:space="preserve"> PHP Web Developer.</w:t>
      </w:r>
    </w:p>
    <w:p w:rsidR="004242D8" w:rsidRDefault="004242D8">
      <w:pPr>
        <w:ind w:left="2880" w:hanging="2160"/>
        <w:jc w:val="both"/>
        <w:rPr>
          <w:rFonts w:ascii="Arial" w:eastAsia="Arial" w:hAnsi="Arial" w:cs="Arial"/>
          <w:sz w:val="20"/>
          <w:szCs w:val="20"/>
          <w:lang w:val="en-GB"/>
        </w:rPr>
      </w:pPr>
      <w:r>
        <w:rPr>
          <w:rFonts w:ascii="Arial" w:hAnsi="Arial" w:cs="Arial"/>
          <w:b/>
          <w:bCs/>
          <w:sz w:val="20"/>
          <w:szCs w:val="20"/>
        </w:rPr>
        <w:t>Environment</w:t>
      </w:r>
      <w:r>
        <w:rPr>
          <w:rFonts w:ascii="Arial" w:hAnsi="Arial" w:cs="Arial"/>
          <w:b/>
          <w:bCs/>
          <w:sz w:val="20"/>
          <w:szCs w:val="20"/>
        </w:rPr>
        <w:tab/>
      </w:r>
      <w:r>
        <w:rPr>
          <w:rFonts w:ascii="Arial" w:hAnsi="Arial" w:cs="Arial"/>
          <w:bCs/>
          <w:sz w:val="20"/>
          <w:szCs w:val="20"/>
        </w:rPr>
        <w:t>:</w:t>
      </w:r>
      <w:r>
        <w:rPr>
          <w:rFonts w:ascii="Arial" w:hAnsi="Arial" w:cs="Arial"/>
          <w:sz w:val="20"/>
          <w:szCs w:val="20"/>
        </w:rPr>
        <w:t xml:space="preserve"> </w:t>
      </w:r>
      <w:r>
        <w:rPr>
          <w:rFonts w:ascii="Arial" w:hAnsi="Arial" w:cs="Arial"/>
          <w:sz w:val="20"/>
          <w:szCs w:val="20"/>
          <w:lang w:val="en-GB"/>
        </w:rPr>
        <w:t xml:space="preserve">Custom framework (MVC), Postgres, Jquery, Ajax, REST, </w:t>
      </w:r>
    </w:p>
    <w:p w:rsidR="004242D8" w:rsidRDefault="004242D8">
      <w:pPr>
        <w:ind w:left="2880" w:hanging="2160"/>
        <w:jc w:val="both"/>
        <w:rPr>
          <w:rFonts w:ascii="Arial" w:hAnsi="Arial" w:cs="Arial"/>
          <w:b/>
          <w:bCs/>
          <w:sz w:val="20"/>
          <w:szCs w:val="20"/>
          <w:lang w:val="en-GB"/>
        </w:rPr>
      </w:pPr>
      <w:r>
        <w:rPr>
          <w:rFonts w:ascii="Arial" w:eastAsia="Arial" w:hAnsi="Arial" w:cs="Arial"/>
          <w:sz w:val="20"/>
          <w:szCs w:val="20"/>
          <w:lang w:val="en-GB"/>
        </w:rPr>
        <w:t xml:space="preserve">                                        </w:t>
      </w:r>
      <w:r>
        <w:rPr>
          <w:rFonts w:ascii="Arial" w:hAnsi="Arial" w:cs="Arial"/>
          <w:sz w:val="20"/>
          <w:szCs w:val="20"/>
          <w:lang w:val="en-GB"/>
        </w:rPr>
        <w:t xml:space="preserve">FPDF Unit Testing and its Test </w:t>
      </w:r>
      <w:r>
        <w:rPr>
          <w:rFonts w:ascii="Arial" w:hAnsi="Arial" w:cs="Arial"/>
          <w:sz w:val="20"/>
          <w:szCs w:val="20"/>
          <w:lang w:val="en-GB"/>
        </w:rPr>
        <w:tab/>
        <w:t>Cases</w:t>
      </w:r>
    </w:p>
    <w:p w:rsidR="004242D8" w:rsidRDefault="004242D8">
      <w:pPr>
        <w:ind w:left="2880" w:hanging="2160"/>
        <w:jc w:val="both"/>
        <w:rPr>
          <w:rFonts w:ascii="Arial" w:hAnsi="Arial" w:cs="Arial"/>
          <w:b/>
          <w:bCs/>
          <w:sz w:val="20"/>
          <w:szCs w:val="20"/>
        </w:rPr>
      </w:pPr>
      <w:r>
        <w:rPr>
          <w:rFonts w:ascii="Arial" w:hAnsi="Arial" w:cs="Arial"/>
          <w:b/>
          <w:bCs/>
          <w:sz w:val="20"/>
          <w:szCs w:val="20"/>
          <w:lang w:val="en-GB"/>
        </w:rPr>
        <w:t>Team</w:t>
      </w:r>
      <w:r>
        <w:rPr>
          <w:rFonts w:ascii="Arial" w:hAnsi="Arial" w:cs="Arial"/>
          <w:sz w:val="20"/>
          <w:szCs w:val="20"/>
          <w:lang w:val="en-GB"/>
        </w:rPr>
        <w:tab/>
        <w:t>: 3</w:t>
      </w:r>
    </w:p>
    <w:p w:rsidR="004242D8" w:rsidRDefault="004242D8">
      <w:pPr>
        <w:ind w:left="2880" w:hanging="2160"/>
        <w:jc w:val="both"/>
        <w:rPr>
          <w:rFonts w:ascii="Arial" w:hAnsi="Arial" w:cs="Arial"/>
          <w:b/>
          <w:sz w:val="20"/>
          <w:szCs w:val="20"/>
        </w:rPr>
      </w:pPr>
      <w:r>
        <w:rPr>
          <w:rFonts w:ascii="Arial" w:hAnsi="Arial" w:cs="Arial"/>
          <w:b/>
          <w:bCs/>
          <w:sz w:val="20"/>
          <w:szCs w:val="20"/>
        </w:rPr>
        <w:t>Domain</w:t>
      </w:r>
      <w:r>
        <w:rPr>
          <w:rFonts w:ascii="Arial" w:hAnsi="Arial" w:cs="Arial"/>
          <w:b/>
          <w:bCs/>
          <w:sz w:val="20"/>
          <w:szCs w:val="20"/>
        </w:rPr>
        <w:tab/>
      </w:r>
      <w:r>
        <w:rPr>
          <w:rFonts w:ascii="Arial" w:hAnsi="Arial" w:cs="Arial"/>
          <w:bCs/>
          <w:sz w:val="20"/>
          <w:szCs w:val="20"/>
        </w:rPr>
        <w:t>:</w:t>
      </w:r>
      <w:r>
        <w:rPr>
          <w:rFonts w:ascii="Arial" w:hAnsi="Arial" w:cs="Arial"/>
          <w:b/>
          <w:bCs/>
          <w:sz w:val="20"/>
          <w:szCs w:val="20"/>
        </w:rPr>
        <w:t xml:space="preserve"> </w:t>
      </w:r>
      <w:r>
        <w:rPr>
          <w:rFonts w:ascii="Arial" w:hAnsi="Arial" w:cs="Arial"/>
          <w:sz w:val="20"/>
          <w:szCs w:val="20"/>
        </w:rPr>
        <w:t>joopbox.com</w:t>
      </w:r>
    </w:p>
    <w:p w:rsidR="004242D8" w:rsidRDefault="004242D8">
      <w:pPr>
        <w:keepLines/>
        <w:jc w:val="both"/>
        <w:rPr>
          <w:rFonts w:ascii="Arial" w:hAnsi="Arial" w:cs="Arial"/>
          <w:b/>
          <w:sz w:val="20"/>
          <w:szCs w:val="20"/>
        </w:rPr>
      </w:pPr>
    </w:p>
    <w:p w:rsidR="004242D8" w:rsidRDefault="004242D8">
      <w:pPr>
        <w:keepLines/>
        <w:jc w:val="both"/>
        <w:rPr>
          <w:rFonts w:ascii="Arial" w:hAnsi="Arial" w:cs="Arial"/>
          <w:sz w:val="20"/>
          <w:szCs w:val="20"/>
          <w:lang w:val="en-GB"/>
        </w:rPr>
      </w:pPr>
      <w:r>
        <w:rPr>
          <w:rFonts w:ascii="Arial" w:hAnsi="Arial" w:cs="Arial"/>
          <w:b/>
          <w:sz w:val="20"/>
          <w:szCs w:val="20"/>
        </w:rPr>
        <w:t>Project Description</w:t>
      </w:r>
    </w:p>
    <w:p w:rsidR="004242D8" w:rsidRDefault="004242D8">
      <w:pPr>
        <w:rPr>
          <w:rFonts w:ascii="Arial" w:hAnsi="Arial" w:cs="Arial"/>
          <w:sz w:val="20"/>
          <w:szCs w:val="20"/>
        </w:rPr>
      </w:pPr>
      <w:bookmarkStart w:id="2" w:name="__DdeLink__275_901052163"/>
      <w:r>
        <w:rPr>
          <w:rFonts w:ascii="Arial" w:hAnsi="Arial" w:cs="Arial"/>
          <w:sz w:val="20"/>
          <w:szCs w:val="20"/>
          <w:lang w:val="en-GB"/>
        </w:rPr>
        <w:t xml:space="preserve">Joopbox </w:t>
      </w:r>
      <w:bookmarkEnd w:id="2"/>
      <w:r>
        <w:rPr>
          <w:rFonts w:ascii="Arial" w:hAnsi="Arial" w:cs="Arial"/>
          <w:sz w:val="20"/>
          <w:szCs w:val="20"/>
          <w:lang w:val="en-GB"/>
        </w:rPr>
        <w:t xml:space="preserve">is BIG Hosting and Domain Reseller (CRM) level company. Which have many applications, management of users, Invoices Management, online selling application of domain and hosting. </w:t>
      </w:r>
    </w:p>
    <w:p w:rsidR="004242D8" w:rsidRDefault="004242D8">
      <w:pPr>
        <w:rPr>
          <w:rFonts w:ascii="Arial" w:hAnsi="Arial" w:cs="Arial"/>
          <w:sz w:val="20"/>
          <w:szCs w:val="20"/>
        </w:rPr>
      </w:pPr>
    </w:p>
    <w:p w:rsidR="004242D8" w:rsidRDefault="004242D8">
      <w:pPr>
        <w:pStyle w:val="bulletedlist"/>
        <w:numPr>
          <w:ilvl w:val="0"/>
          <w:numId w:val="0"/>
        </w:numPr>
        <w:spacing w:before="0" w:after="0" w:line="240" w:lineRule="auto"/>
        <w:rPr>
          <w:rFonts w:ascii="Arial" w:eastAsia="Arial" w:hAnsi="Arial" w:cs="Arial"/>
          <w:sz w:val="20"/>
          <w:szCs w:val="20"/>
        </w:rPr>
      </w:pPr>
      <w:r>
        <w:rPr>
          <w:rFonts w:ascii="Arial" w:hAnsi="Arial" w:cs="Arial"/>
          <w:b/>
          <w:iCs/>
          <w:sz w:val="20"/>
          <w:szCs w:val="20"/>
        </w:rPr>
        <w:t xml:space="preserve">Role       </w:t>
      </w:r>
    </w:p>
    <w:p w:rsidR="004242D8" w:rsidRDefault="004242D8">
      <w:pPr>
        <w:numPr>
          <w:ilvl w:val="0"/>
          <w:numId w:val="4"/>
        </w:numPr>
        <w:spacing w:line="276" w:lineRule="auto"/>
        <w:rPr>
          <w:rFonts w:ascii="Arial" w:eastAsia="Arial" w:hAnsi="Arial" w:cs="Arial"/>
          <w:sz w:val="20"/>
          <w:szCs w:val="20"/>
        </w:rPr>
      </w:pPr>
      <w:r>
        <w:rPr>
          <w:rFonts w:ascii="Arial" w:eastAsia="Arial" w:hAnsi="Arial" w:cs="Arial"/>
          <w:sz w:val="20"/>
          <w:szCs w:val="20"/>
        </w:rPr>
        <w:t xml:space="preserve"> Developed module for manage user logs, new modules as per client requirement and assistance to team.</w:t>
      </w:r>
    </w:p>
    <w:p w:rsidR="004242D8" w:rsidRDefault="004242D8">
      <w:pPr>
        <w:numPr>
          <w:ilvl w:val="0"/>
          <w:numId w:val="4"/>
        </w:numPr>
        <w:spacing w:line="276" w:lineRule="auto"/>
        <w:jc w:val="both"/>
        <w:rPr>
          <w:rFonts w:ascii="Arial" w:eastAsia="Arial" w:hAnsi="Arial" w:cs="Arial"/>
          <w:sz w:val="20"/>
          <w:szCs w:val="20"/>
        </w:rPr>
      </w:pPr>
      <w:r>
        <w:rPr>
          <w:rFonts w:ascii="Arial" w:eastAsia="Arial" w:hAnsi="Arial" w:cs="Arial"/>
          <w:sz w:val="20"/>
          <w:szCs w:val="20"/>
        </w:rPr>
        <w:t>Gathering the basic requirements of the client</w:t>
      </w:r>
    </w:p>
    <w:p w:rsidR="004242D8" w:rsidRDefault="004242D8">
      <w:pPr>
        <w:numPr>
          <w:ilvl w:val="0"/>
          <w:numId w:val="4"/>
        </w:numPr>
        <w:tabs>
          <w:tab w:val="left" w:pos="360"/>
        </w:tabs>
        <w:spacing w:line="276" w:lineRule="auto"/>
        <w:jc w:val="both"/>
        <w:rPr>
          <w:rFonts w:ascii="Arial" w:eastAsia="Arial" w:hAnsi="Arial" w:cs="Arial"/>
          <w:sz w:val="20"/>
          <w:szCs w:val="20"/>
        </w:rPr>
      </w:pPr>
      <w:r>
        <w:rPr>
          <w:rFonts w:ascii="Arial" w:eastAsia="Arial" w:hAnsi="Arial" w:cs="Arial"/>
          <w:sz w:val="20"/>
          <w:szCs w:val="20"/>
        </w:rPr>
        <w:t>Developed APIs to manage user to their account from various external web sites.</w:t>
      </w:r>
    </w:p>
    <w:p w:rsidR="004242D8" w:rsidRDefault="004242D8">
      <w:pPr>
        <w:tabs>
          <w:tab w:val="left" w:pos="360"/>
        </w:tabs>
        <w:spacing w:line="276" w:lineRule="auto"/>
        <w:rPr>
          <w:rFonts w:ascii="Arial" w:eastAsia="Arial" w:hAnsi="Arial" w:cs="Arial"/>
          <w:sz w:val="20"/>
          <w:szCs w:val="20"/>
        </w:rPr>
      </w:pPr>
      <w:r>
        <w:rPr>
          <w:rFonts w:ascii="Arial" w:eastAsia="Arial" w:hAnsi="Arial" w:cs="Arial"/>
          <w:sz w:val="20"/>
          <w:szCs w:val="20"/>
        </w:rPr>
        <w:t xml:space="preserve"> </w:t>
      </w:r>
    </w:p>
    <w:p w:rsidR="004242D8" w:rsidRDefault="004242D8">
      <w:pPr>
        <w:spacing w:line="276" w:lineRule="auto"/>
        <w:jc w:val="both"/>
        <w:rPr>
          <w:rFonts w:ascii="Arial" w:hAnsi="Arial" w:cs="Arial"/>
          <w:b/>
          <w:sz w:val="20"/>
          <w:szCs w:val="20"/>
        </w:rPr>
      </w:pPr>
      <w:r>
        <w:rPr>
          <w:rFonts w:ascii="Arial" w:eastAsia="Arial" w:hAnsi="Arial" w:cs="Arial"/>
          <w:sz w:val="20"/>
          <w:szCs w:val="20"/>
        </w:rPr>
        <w:t xml:space="preserve"> </w:t>
      </w:r>
    </w:p>
    <w:p w:rsidR="004242D8" w:rsidRDefault="004242D8">
      <w:pPr>
        <w:jc w:val="both"/>
        <w:rPr>
          <w:rFonts w:ascii="Arial" w:hAnsi="Arial" w:cs="Arial"/>
          <w:b/>
          <w:sz w:val="20"/>
          <w:szCs w:val="20"/>
        </w:rPr>
      </w:pPr>
    </w:p>
    <w:p w:rsidR="004242D8" w:rsidRDefault="004242D8">
      <w:pPr>
        <w:shd w:val="clear" w:color="auto" w:fill="E4E4E4"/>
        <w:jc w:val="both"/>
        <w:rPr>
          <w:rFonts w:ascii="Arial" w:hAnsi="Arial" w:cs="Arial"/>
          <w:b/>
          <w:sz w:val="20"/>
          <w:szCs w:val="20"/>
        </w:rPr>
      </w:pPr>
      <w:r>
        <w:rPr>
          <w:rFonts w:ascii="Arial" w:hAnsi="Arial" w:cs="Arial"/>
          <w:b/>
          <w:sz w:val="20"/>
          <w:szCs w:val="20"/>
        </w:rPr>
        <w:t>Project #5</w:t>
      </w:r>
    </w:p>
    <w:p w:rsidR="004242D8" w:rsidRDefault="004242D8">
      <w:pPr>
        <w:jc w:val="both"/>
        <w:rPr>
          <w:rFonts w:ascii="Arial" w:hAnsi="Arial" w:cs="Arial"/>
          <w:b/>
          <w:bCs/>
          <w:sz w:val="20"/>
          <w:szCs w:val="20"/>
        </w:rPr>
      </w:pPr>
      <w:r>
        <w:rPr>
          <w:rFonts w:ascii="Arial" w:hAnsi="Arial" w:cs="Arial"/>
          <w:b/>
          <w:sz w:val="20"/>
          <w:szCs w:val="20"/>
        </w:rPr>
        <w:tab/>
      </w:r>
      <w:r>
        <w:rPr>
          <w:rFonts w:ascii="Arial" w:hAnsi="Arial" w:cs="Arial"/>
          <w:b/>
          <w:sz w:val="20"/>
          <w:szCs w:val="20"/>
        </w:rPr>
        <w:tab/>
      </w:r>
    </w:p>
    <w:p w:rsidR="004242D8" w:rsidRDefault="004242D8">
      <w:pPr>
        <w:ind w:firstLine="720"/>
        <w:jc w:val="both"/>
        <w:rPr>
          <w:rFonts w:ascii="Arial" w:hAnsi="Arial" w:cs="Arial"/>
          <w:b/>
          <w:bCs/>
          <w:sz w:val="20"/>
          <w:szCs w:val="20"/>
        </w:rPr>
      </w:pPr>
      <w:r>
        <w:rPr>
          <w:rFonts w:ascii="Arial" w:hAnsi="Arial" w:cs="Arial"/>
          <w:b/>
          <w:bCs/>
          <w:sz w:val="20"/>
          <w:szCs w:val="20"/>
        </w:rPr>
        <w:t>Project Name</w:t>
      </w:r>
      <w:r>
        <w:rPr>
          <w:rFonts w:ascii="Arial" w:hAnsi="Arial" w:cs="Arial"/>
          <w:b/>
          <w:bCs/>
          <w:sz w:val="20"/>
          <w:szCs w:val="20"/>
        </w:rPr>
        <w:tab/>
      </w:r>
      <w:r>
        <w:rPr>
          <w:rFonts w:ascii="Arial" w:hAnsi="Arial" w:cs="Arial"/>
          <w:b/>
          <w:bCs/>
          <w:sz w:val="20"/>
          <w:szCs w:val="20"/>
        </w:rPr>
        <w:tab/>
      </w:r>
      <w:r>
        <w:rPr>
          <w:rFonts w:ascii="Arial" w:hAnsi="Arial" w:cs="Arial"/>
          <w:bCs/>
          <w:sz w:val="20"/>
          <w:szCs w:val="20"/>
        </w:rPr>
        <w:t>:</w:t>
      </w:r>
      <w:r>
        <w:rPr>
          <w:rFonts w:ascii="Arial" w:hAnsi="Arial" w:cs="Arial"/>
          <w:b/>
          <w:bCs/>
          <w:sz w:val="20"/>
          <w:szCs w:val="20"/>
        </w:rPr>
        <w:t xml:space="preserve"> </w:t>
      </w:r>
      <w:bookmarkStart w:id="3" w:name="__DdeLink__289_901052163"/>
      <w:r>
        <w:rPr>
          <w:rFonts w:ascii="Arial" w:hAnsi="Arial" w:cs="Arial"/>
          <w:b/>
          <w:bCs/>
          <w:sz w:val="20"/>
          <w:szCs w:val="20"/>
          <w:lang w:val="en-GB"/>
        </w:rPr>
        <w:t xml:space="preserve">kcre.com.cn </w:t>
      </w:r>
      <w:bookmarkEnd w:id="3"/>
      <w:r>
        <w:rPr>
          <w:rFonts w:ascii="Arial" w:hAnsi="Arial" w:cs="Arial"/>
          <w:b/>
          <w:bCs/>
          <w:sz w:val="20"/>
          <w:szCs w:val="20"/>
          <w:lang w:val="en-GB"/>
        </w:rPr>
        <w:t>( Real Estate web portal)</w:t>
      </w:r>
      <w:r>
        <w:rPr>
          <w:rFonts w:ascii="Arial" w:hAnsi="Arial" w:cs="Arial"/>
          <w:b/>
          <w:sz w:val="20"/>
          <w:szCs w:val="20"/>
        </w:rPr>
        <w:t xml:space="preserve">      </w:t>
      </w:r>
    </w:p>
    <w:p w:rsidR="004242D8" w:rsidRDefault="004242D8">
      <w:pPr>
        <w:ind w:firstLine="720"/>
        <w:jc w:val="both"/>
        <w:rPr>
          <w:rFonts w:ascii="Arial" w:hAnsi="Arial" w:cs="Arial"/>
          <w:b/>
          <w:bCs/>
          <w:sz w:val="20"/>
          <w:szCs w:val="20"/>
        </w:rPr>
      </w:pPr>
      <w:r>
        <w:rPr>
          <w:rFonts w:ascii="Arial" w:hAnsi="Arial" w:cs="Arial"/>
          <w:b/>
          <w:bCs/>
          <w:sz w:val="20"/>
          <w:szCs w:val="20"/>
        </w:rPr>
        <w:t>Role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Cs/>
          <w:sz w:val="20"/>
          <w:szCs w:val="20"/>
        </w:rPr>
        <w:t>:</w:t>
      </w:r>
      <w:r>
        <w:rPr>
          <w:rFonts w:ascii="Arial" w:hAnsi="Arial" w:cs="Arial"/>
          <w:sz w:val="20"/>
          <w:szCs w:val="20"/>
        </w:rPr>
        <w:t xml:space="preserve"> Software Developer.</w:t>
      </w:r>
    </w:p>
    <w:p w:rsidR="004242D8" w:rsidRDefault="004242D8">
      <w:pPr>
        <w:ind w:left="2880" w:hanging="2160"/>
        <w:jc w:val="both"/>
        <w:rPr>
          <w:rFonts w:ascii="Arial" w:hAnsi="Arial" w:cs="Arial"/>
          <w:b/>
          <w:bCs/>
          <w:sz w:val="20"/>
          <w:szCs w:val="20"/>
        </w:rPr>
      </w:pPr>
      <w:r>
        <w:rPr>
          <w:rFonts w:ascii="Arial" w:hAnsi="Arial" w:cs="Arial"/>
          <w:b/>
          <w:bCs/>
          <w:sz w:val="20"/>
          <w:szCs w:val="20"/>
        </w:rPr>
        <w:t>Environment</w:t>
      </w:r>
      <w:r>
        <w:rPr>
          <w:rFonts w:ascii="Arial" w:hAnsi="Arial" w:cs="Arial"/>
          <w:b/>
          <w:bCs/>
          <w:sz w:val="20"/>
          <w:szCs w:val="20"/>
        </w:rPr>
        <w:tab/>
      </w:r>
      <w:r>
        <w:rPr>
          <w:rFonts w:ascii="Arial" w:hAnsi="Arial" w:cs="Arial"/>
          <w:bCs/>
          <w:sz w:val="20"/>
          <w:szCs w:val="20"/>
        </w:rPr>
        <w:t>:</w:t>
      </w:r>
      <w:r>
        <w:rPr>
          <w:rFonts w:ascii="Arial" w:hAnsi="Arial" w:cs="Arial"/>
          <w:sz w:val="20"/>
          <w:szCs w:val="20"/>
        </w:rPr>
        <w:t xml:space="preserve"> Codeigniter, MySql, TCPDF, Jquery, Javascript</w:t>
      </w:r>
    </w:p>
    <w:p w:rsidR="004242D8" w:rsidRDefault="004242D8">
      <w:pPr>
        <w:ind w:left="2880" w:hanging="2160"/>
        <w:jc w:val="both"/>
        <w:rPr>
          <w:rFonts w:ascii="Arial" w:hAnsi="Arial" w:cs="Arial"/>
          <w:sz w:val="20"/>
          <w:szCs w:val="20"/>
        </w:rPr>
      </w:pPr>
      <w:r>
        <w:rPr>
          <w:rFonts w:ascii="Arial" w:hAnsi="Arial" w:cs="Arial"/>
          <w:b/>
          <w:bCs/>
          <w:sz w:val="20"/>
          <w:szCs w:val="20"/>
        </w:rPr>
        <w:t>Domain</w:t>
      </w:r>
      <w:r>
        <w:rPr>
          <w:rFonts w:ascii="Arial" w:hAnsi="Arial" w:cs="Arial"/>
          <w:sz w:val="20"/>
          <w:szCs w:val="20"/>
        </w:rPr>
        <w:t xml:space="preserve"> </w:t>
      </w:r>
      <w:r>
        <w:rPr>
          <w:rFonts w:ascii="Arial" w:hAnsi="Arial" w:cs="Arial"/>
          <w:sz w:val="20"/>
          <w:szCs w:val="20"/>
        </w:rPr>
        <w:tab/>
        <w:t xml:space="preserve">:  </w:t>
      </w:r>
      <w:hyperlink r:id="rId7" w:history="1">
        <w:r>
          <w:rPr>
            <w:rStyle w:val="Hyperlink"/>
            <w:rFonts w:ascii="Arial" w:hAnsi="Arial" w:cs="Arial"/>
            <w:sz w:val="20"/>
            <w:szCs w:val="20"/>
          </w:rPr>
          <w:t>www.</w:t>
        </w:r>
      </w:hyperlink>
      <w:r>
        <w:rPr>
          <w:rStyle w:val="Hyperlink"/>
          <w:rFonts w:ascii="Arial" w:hAnsi="Arial" w:cs="Arial"/>
          <w:sz w:val="20"/>
          <w:szCs w:val="20"/>
        </w:rPr>
        <w:t>kcre.com.cn</w:t>
      </w:r>
    </w:p>
    <w:p w:rsidR="004242D8" w:rsidRDefault="004242D8">
      <w:pPr>
        <w:ind w:left="2880" w:hanging="2160"/>
        <w:jc w:val="both"/>
        <w:rPr>
          <w:rFonts w:ascii="Arial" w:hAnsi="Arial" w:cs="Arial"/>
          <w:sz w:val="20"/>
          <w:szCs w:val="20"/>
        </w:rPr>
      </w:pPr>
    </w:p>
    <w:p w:rsidR="004242D8" w:rsidRDefault="004242D8">
      <w:pPr>
        <w:keepLines/>
        <w:jc w:val="both"/>
        <w:rPr>
          <w:rFonts w:ascii="Arial" w:hAnsi="Arial" w:cs="Arial"/>
          <w:sz w:val="20"/>
          <w:szCs w:val="20"/>
        </w:rPr>
      </w:pPr>
      <w:r>
        <w:rPr>
          <w:rFonts w:ascii="Arial" w:hAnsi="Arial" w:cs="Arial"/>
          <w:b/>
          <w:sz w:val="20"/>
          <w:szCs w:val="20"/>
        </w:rPr>
        <w:t xml:space="preserve">Project Description </w:t>
      </w:r>
    </w:p>
    <w:p w:rsidR="004242D8" w:rsidRDefault="004242D8">
      <w:pPr>
        <w:pStyle w:val="bulletedlist"/>
        <w:numPr>
          <w:ilvl w:val="0"/>
          <w:numId w:val="0"/>
        </w:numPr>
        <w:spacing w:before="0" w:after="0" w:line="240" w:lineRule="auto"/>
        <w:jc w:val="both"/>
      </w:pPr>
      <w:r>
        <w:rPr>
          <w:rFonts w:ascii="Arial" w:hAnsi="Arial" w:cs="Arial"/>
          <w:sz w:val="20"/>
          <w:szCs w:val="20"/>
        </w:rPr>
        <w:t xml:space="preserve">This is a </w:t>
      </w:r>
      <w:r>
        <w:rPr>
          <w:rFonts w:ascii="Arial" w:hAnsi="Arial" w:cs="Arial"/>
          <w:b/>
          <w:bCs/>
          <w:sz w:val="20"/>
          <w:szCs w:val="20"/>
        </w:rPr>
        <w:t>multilingual</w:t>
      </w:r>
      <w:r>
        <w:rPr>
          <w:rFonts w:ascii="Arial" w:hAnsi="Arial" w:cs="Arial"/>
          <w:sz w:val="20"/>
          <w:szCs w:val="20"/>
        </w:rPr>
        <w:t xml:space="preserve"> web based real estate web portal to manage sale and purchase or rent of commercial and residential property. </w:t>
      </w:r>
    </w:p>
    <w:p w:rsidR="004242D8" w:rsidRDefault="004242D8">
      <w:pPr>
        <w:pStyle w:val="bulletedlist"/>
        <w:spacing w:before="0" w:after="0" w:line="240" w:lineRule="auto"/>
        <w:ind w:left="0" w:firstLine="0"/>
        <w:jc w:val="both"/>
      </w:pPr>
    </w:p>
    <w:p w:rsidR="004242D8" w:rsidRDefault="004242D8">
      <w:pPr>
        <w:pStyle w:val="bulletedlist"/>
        <w:numPr>
          <w:ilvl w:val="0"/>
          <w:numId w:val="0"/>
        </w:numPr>
        <w:spacing w:before="0" w:after="0" w:line="240" w:lineRule="auto"/>
        <w:rPr>
          <w:rFonts w:ascii="Arial" w:hAnsi="Arial" w:cs="Arial"/>
          <w:sz w:val="20"/>
          <w:szCs w:val="20"/>
        </w:rPr>
      </w:pPr>
      <w:r>
        <w:rPr>
          <w:rFonts w:ascii="Arial" w:hAnsi="Arial" w:cs="Arial"/>
          <w:b/>
          <w:iCs/>
          <w:sz w:val="20"/>
          <w:szCs w:val="20"/>
        </w:rPr>
        <w:t xml:space="preserve">Role       </w:t>
      </w:r>
    </w:p>
    <w:p w:rsidR="004242D8" w:rsidRDefault="004242D8">
      <w:pPr>
        <w:numPr>
          <w:ilvl w:val="0"/>
          <w:numId w:val="4"/>
        </w:numPr>
        <w:ind w:hanging="270"/>
        <w:rPr>
          <w:rFonts w:ascii="Arial" w:hAnsi="Arial" w:cs="Arial"/>
          <w:sz w:val="20"/>
          <w:szCs w:val="20"/>
        </w:rPr>
      </w:pPr>
      <w:r>
        <w:rPr>
          <w:rFonts w:ascii="Arial" w:hAnsi="Arial" w:cs="Arial"/>
          <w:sz w:val="20"/>
          <w:szCs w:val="20"/>
        </w:rPr>
        <w:t>Gathering the basic requirements of the client and designing prototype.</w:t>
      </w:r>
    </w:p>
    <w:p w:rsidR="004242D8" w:rsidRDefault="004242D8">
      <w:pPr>
        <w:numPr>
          <w:ilvl w:val="0"/>
          <w:numId w:val="4"/>
        </w:numPr>
        <w:ind w:hanging="270"/>
        <w:rPr>
          <w:rFonts w:ascii="Arial" w:hAnsi="Arial" w:cs="Arial"/>
          <w:sz w:val="20"/>
          <w:szCs w:val="20"/>
        </w:rPr>
      </w:pPr>
      <w:r>
        <w:rPr>
          <w:rFonts w:ascii="Arial" w:hAnsi="Arial" w:cs="Arial"/>
          <w:sz w:val="20"/>
          <w:szCs w:val="20"/>
        </w:rPr>
        <w:t xml:space="preserve">Developed back-end module to manage language labels and PDF reports. </w:t>
      </w:r>
    </w:p>
    <w:p w:rsidR="004242D8" w:rsidRDefault="004242D8">
      <w:pPr>
        <w:ind w:left="720" w:hanging="270"/>
        <w:rPr>
          <w:rFonts w:ascii="Arial" w:hAnsi="Arial" w:cs="Arial"/>
          <w:sz w:val="20"/>
          <w:szCs w:val="20"/>
        </w:rPr>
      </w:pPr>
    </w:p>
    <w:p w:rsidR="004242D8" w:rsidRDefault="004242D8">
      <w:pPr>
        <w:ind w:left="720" w:hanging="270"/>
        <w:rPr>
          <w:rFonts w:ascii="Arial" w:hAnsi="Arial" w:cs="Arial"/>
          <w:sz w:val="20"/>
          <w:szCs w:val="20"/>
        </w:rPr>
      </w:pPr>
    </w:p>
    <w:p w:rsidR="004242D8" w:rsidRDefault="004242D8">
      <w:pPr>
        <w:ind w:left="720" w:hanging="270"/>
        <w:rPr>
          <w:rFonts w:ascii="Arial" w:hAnsi="Arial" w:cs="Arial"/>
          <w:sz w:val="20"/>
          <w:szCs w:val="20"/>
        </w:rPr>
      </w:pPr>
    </w:p>
    <w:p w:rsidR="004242D8" w:rsidRDefault="004242D8">
      <w:pPr>
        <w:shd w:val="clear" w:color="auto" w:fill="E4E4E4"/>
        <w:jc w:val="both"/>
        <w:rPr>
          <w:rFonts w:ascii="Arial" w:hAnsi="Arial" w:cs="Arial"/>
          <w:b/>
          <w:sz w:val="20"/>
          <w:szCs w:val="20"/>
        </w:rPr>
      </w:pPr>
      <w:r>
        <w:rPr>
          <w:rFonts w:ascii="Arial" w:hAnsi="Arial" w:cs="Arial"/>
          <w:b/>
          <w:sz w:val="20"/>
          <w:szCs w:val="20"/>
        </w:rPr>
        <w:t>Project #6</w:t>
      </w:r>
    </w:p>
    <w:p w:rsidR="004242D8" w:rsidRDefault="004242D8">
      <w:pPr>
        <w:jc w:val="both"/>
        <w:rPr>
          <w:rFonts w:ascii="Arial" w:hAnsi="Arial" w:cs="Arial"/>
          <w:b/>
          <w:bCs/>
          <w:sz w:val="20"/>
          <w:szCs w:val="20"/>
        </w:rPr>
      </w:pPr>
      <w:r>
        <w:rPr>
          <w:rFonts w:ascii="Arial" w:hAnsi="Arial" w:cs="Arial"/>
          <w:b/>
          <w:sz w:val="20"/>
          <w:szCs w:val="20"/>
        </w:rPr>
        <w:tab/>
      </w:r>
      <w:r>
        <w:rPr>
          <w:rFonts w:ascii="Arial" w:hAnsi="Arial" w:cs="Arial"/>
          <w:b/>
          <w:sz w:val="20"/>
          <w:szCs w:val="20"/>
        </w:rPr>
        <w:tab/>
      </w:r>
    </w:p>
    <w:p w:rsidR="004242D8" w:rsidRDefault="004242D8">
      <w:pPr>
        <w:ind w:firstLine="720"/>
        <w:jc w:val="both"/>
        <w:rPr>
          <w:rFonts w:ascii="Arial" w:hAnsi="Arial" w:cs="Arial"/>
          <w:b/>
          <w:bCs/>
          <w:sz w:val="20"/>
          <w:szCs w:val="20"/>
        </w:rPr>
      </w:pPr>
      <w:r>
        <w:rPr>
          <w:rFonts w:ascii="Arial" w:hAnsi="Arial" w:cs="Arial"/>
          <w:b/>
          <w:bCs/>
          <w:sz w:val="20"/>
          <w:szCs w:val="20"/>
        </w:rPr>
        <w:t>Project Name</w:t>
      </w:r>
      <w:r>
        <w:rPr>
          <w:rFonts w:ascii="Arial" w:hAnsi="Arial" w:cs="Arial"/>
          <w:b/>
          <w:bCs/>
          <w:sz w:val="20"/>
          <w:szCs w:val="20"/>
        </w:rPr>
        <w:tab/>
      </w:r>
      <w:r>
        <w:rPr>
          <w:rFonts w:ascii="Arial" w:hAnsi="Arial" w:cs="Arial"/>
          <w:b/>
          <w:bCs/>
          <w:sz w:val="20"/>
          <w:szCs w:val="20"/>
        </w:rPr>
        <w:tab/>
      </w:r>
      <w:r>
        <w:rPr>
          <w:rFonts w:ascii="Arial" w:hAnsi="Arial" w:cs="Arial"/>
          <w:bCs/>
          <w:sz w:val="20"/>
          <w:szCs w:val="20"/>
        </w:rPr>
        <w:t>:</w:t>
      </w:r>
      <w:r>
        <w:rPr>
          <w:rFonts w:ascii="Arial" w:hAnsi="Arial" w:cs="Arial"/>
          <w:b/>
          <w:bCs/>
          <w:sz w:val="20"/>
          <w:szCs w:val="20"/>
        </w:rPr>
        <w:t xml:space="preserve"> Yaabi</w:t>
      </w:r>
    </w:p>
    <w:p w:rsidR="004242D8" w:rsidRDefault="004242D8">
      <w:pPr>
        <w:ind w:firstLine="720"/>
        <w:jc w:val="both"/>
        <w:rPr>
          <w:rFonts w:ascii="Arial" w:hAnsi="Arial" w:cs="Arial"/>
          <w:b/>
          <w:bCs/>
          <w:sz w:val="20"/>
          <w:szCs w:val="20"/>
        </w:rPr>
      </w:pPr>
      <w:r>
        <w:rPr>
          <w:rFonts w:ascii="Arial" w:hAnsi="Arial" w:cs="Arial"/>
          <w:b/>
          <w:bCs/>
          <w:sz w:val="20"/>
          <w:szCs w:val="20"/>
        </w:rPr>
        <w:t>Role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Cs/>
          <w:sz w:val="20"/>
          <w:szCs w:val="20"/>
        </w:rPr>
        <w:t>:</w:t>
      </w:r>
      <w:r>
        <w:rPr>
          <w:rFonts w:ascii="Arial" w:hAnsi="Arial" w:cs="Arial"/>
          <w:sz w:val="20"/>
          <w:szCs w:val="20"/>
        </w:rPr>
        <w:t xml:space="preserve"> Software Developer(full-stack)</w:t>
      </w:r>
    </w:p>
    <w:p w:rsidR="004242D8" w:rsidRDefault="004242D8">
      <w:pPr>
        <w:ind w:left="2880" w:hanging="2160"/>
        <w:jc w:val="both"/>
        <w:rPr>
          <w:rFonts w:ascii="Arial" w:hAnsi="Arial" w:cs="Arial"/>
          <w:b/>
          <w:bCs/>
          <w:sz w:val="20"/>
          <w:szCs w:val="20"/>
          <w:lang w:val="en-GB"/>
        </w:rPr>
      </w:pPr>
      <w:r>
        <w:rPr>
          <w:rFonts w:ascii="Arial" w:hAnsi="Arial" w:cs="Arial"/>
          <w:b/>
          <w:bCs/>
          <w:sz w:val="20"/>
          <w:szCs w:val="20"/>
        </w:rPr>
        <w:t>Environment</w:t>
      </w:r>
      <w:r>
        <w:rPr>
          <w:rFonts w:ascii="Arial" w:hAnsi="Arial" w:cs="Arial"/>
          <w:b/>
          <w:bCs/>
          <w:sz w:val="20"/>
          <w:szCs w:val="20"/>
        </w:rPr>
        <w:tab/>
      </w:r>
      <w:r>
        <w:rPr>
          <w:rFonts w:ascii="Arial" w:hAnsi="Arial" w:cs="Arial"/>
          <w:bCs/>
          <w:sz w:val="20"/>
          <w:szCs w:val="20"/>
        </w:rPr>
        <w:t>:</w:t>
      </w:r>
      <w:r>
        <w:rPr>
          <w:rFonts w:ascii="Arial" w:hAnsi="Arial" w:cs="Arial"/>
          <w:sz w:val="20"/>
          <w:szCs w:val="20"/>
        </w:rPr>
        <w:t xml:space="preserve"> PHP(Codeigniter), MySql, ExtJS, Jquery, AngularJs, </w:t>
      </w:r>
    </w:p>
    <w:p w:rsidR="004242D8" w:rsidRDefault="004242D8">
      <w:pPr>
        <w:ind w:left="2880" w:hanging="2160"/>
        <w:jc w:val="both"/>
        <w:rPr>
          <w:rFonts w:ascii="Arial" w:hAnsi="Arial" w:cs="Arial"/>
          <w:b/>
          <w:bCs/>
          <w:sz w:val="20"/>
          <w:szCs w:val="20"/>
        </w:rPr>
      </w:pPr>
      <w:r>
        <w:rPr>
          <w:rFonts w:ascii="Arial" w:hAnsi="Arial" w:cs="Arial"/>
          <w:b/>
          <w:bCs/>
          <w:sz w:val="20"/>
          <w:szCs w:val="20"/>
          <w:lang w:val="en-GB"/>
        </w:rPr>
        <w:t>Team</w:t>
      </w:r>
      <w:r>
        <w:rPr>
          <w:rFonts w:ascii="Arial" w:hAnsi="Arial" w:cs="Arial"/>
          <w:sz w:val="20"/>
          <w:szCs w:val="20"/>
          <w:lang w:val="en-GB"/>
        </w:rPr>
        <w:tab/>
        <w:t>: 5</w:t>
      </w:r>
    </w:p>
    <w:p w:rsidR="004242D8" w:rsidRDefault="004242D8">
      <w:pPr>
        <w:ind w:left="2880" w:hanging="2160"/>
        <w:jc w:val="both"/>
      </w:pPr>
      <w:r>
        <w:rPr>
          <w:rFonts w:ascii="Arial" w:hAnsi="Arial" w:cs="Arial"/>
          <w:b/>
          <w:bCs/>
          <w:sz w:val="20"/>
          <w:szCs w:val="20"/>
        </w:rPr>
        <w:t>Domain</w:t>
      </w:r>
      <w:r>
        <w:rPr>
          <w:rFonts w:ascii="Arial" w:hAnsi="Arial" w:cs="Arial"/>
          <w:b/>
          <w:bCs/>
          <w:sz w:val="20"/>
          <w:szCs w:val="20"/>
        </w:rPr>
        <w:tab/>
      </w:r>
      <w:r>
        <w:rPr>
          <w:rFonts w:ascii="Arial" w:hAnsi="Arial" w:cs="Arial"/>
          <w:bCs/>
          <w:sz w:val="20"/>
          <w:szCs w:val="20"/>
        </w:rPr>
        <w:t>:</w:t>
      </w:r>
      <w:r>
        <w:rPr>
          <w:rFonts w:ascii="Arial" w:hAnsi="Arial" w:cs="Arial"/>
          <w:b/>
          <w:bCs/>
          <w:sz w:val="20"/>
          <w:szCs w:val="20"/>
        </w:rPr>
        <w:t xml:space="preserve"> </w:t>
      </w:r>
      <w:r>
        <w:rPr>
          <w:rFonts w:ascii="Arial" w:hAnsi="Arial" w:cs="Arial"/>
          <w:sz w:val="20"/>
          <w:szCs w:val="20"/>
          <w:lang w:val="en-AU"/>
        </w:rPr>
        <w:t>http://yaabi.no/</w:t>
      </w:r>
    </w:p>
    <w:p w:rsidR="004242D8" w:rsidRDefault="004242D8">
      <w:pPr>
        <w:ind w:left="2880" w:hanging="2160"/>
        <w:jc w:val="both"/>
      </w:pPr>
    </w:p>
    <w:p w:rsidR="004242D8" w:rsidRDefault="004242D8">
      <w:pPr>
        <w:keepLines/>
        <w:jc w:val="both"/>
        <w:rPr>
          <w:rFonts w:ascii="Arial" w:hAnsi="Arial" w:cs="Arial"/>
          <w:sz w:val="20"/>
          <w:szCs w:val="20"/>
        </w:rPr>
      </w:pPr>
      <w:r>
        <w:rPr>
          <w:rFonts w:ascii="Arial" w:hAnsi="Arial" w:cs="Arial"/>
          <w:b/>
          <w:sz w:val="20"/>
          <w:szCs w:val="20"/>
        </w:rPr>
        <w:t>Project Description</w:t>
      </w:r>
    </w:p>
    <w:p w:rsidR="004242D8" w:rsidRDefault="004242D8">
      <w:pPr>
        <w:pStyle w:val="bulletedlist"/>
        <w:numPr>
          <w:ilvl w:val="0"/>
          <w:numId w:val="0"/>
        </w:numPr>
        <w:spacing w:before="0" w:after="0" w:line="240" w:lineRule="auto"/>
        <w:rPr>
          <w:rFonts w:ascii="Arial" w:hAnsi="Arial" w:cs="Arial"/>
          <w:sz w:val="20"/>
          <w:szCs w:val="20"/>
        </w:rPr>
      </w:pPr>
      <w:r>
        <w:rPr>
          <w:rFonts w:ascii="Arial" w:hAnsi="Arial" w:cs="Arial"/>
          <w:sz w:val="20"/>
          <w:szCs w:val="20"/>
        </w:rPr>
        <w:t xml:space="preserve">This product is based on digital marketing for various small and large companies in Norway. Application have Invoicing, user management account for customers along with stats.  Application can run SMS and Newsletter campaigns  and maintained their stats like wise features provided by </w:t>
      </w:r>
      <w:r>
        <w:rPr>
          <w:rFonts w:ascii="Arial" w:hAnsi="Arial" w:cs="Arial"/>
          <w:b/>
          <w:bCs/>
          <w:sz w:val="20"/>
          <w:szCs w:val="20"/>
        </w:rPr>
        <w:t>Mail Chimp</w:t>
      </w:r>
      <w:r>
        <w:rPr>
          <w:rFonts w:ascii="Arial" w:hAnsi="Arial" w:cs="Arial"/>
          <w:sz w:val="20"/>
          <w:szCs w:val="20"/>
        </w:rPr>
        <w:t xml:space="preserve">. </w:t>
      </w:r>
    </w:p>
    <w:p w:rsidR="004242D8" w:rsidRDefault="004242D8">
      <w:pPr>
        <w:pStyle w:val="bulletedlist"/>
        <w:numPr>
          <w:ilvl w:val="0"/>
          <w:numId w:val="0"/>
        </w:numPr>
        <w:spacing w:before="0" w:after="0" w:line="240" w:lineRule="auto"/>
        <w:rPr>
          <w:rFonts w:ascii="Arial" w:hAnsi="Arial" w:cs="Arial"/>
          <w:sz w:val="20"/>
          <w:szCs w:val="20"/>
        </w:rPr>
      </w:pPr>
    </w:p>
    <w:p w:rsidR="004242D8" w:rsidRDefault="004242D8">
      <w:pPr>
        <w:pStyle w:val="bulletedlist"/>
        <w:numPr>
          <w:ilvl w:val="0"/>
          <w:numId w:val="0"/>
        </w:numPr>
        <w:spacing w:before="0" w:after="0" w:line="240" w:lineRule="auto"/>
        <w:rPr>
          <w:rFonts w:ascii="Arial" w:hAnsi="Arial" w:cs="Arial"/>
          <w:sz w:val="20"/>
          <w:szCs w:val="20"/>
        </w:rPr>
      </w:pPr>
      <w:r>
        <w:rPr>
          <w:rFonts w:ascii="Arial" w:hAnsi="Arial" w:cs="Arial"/>
          <w:b/>
          <w:iCs/>
          <w:sz w:val="20"/>
          <w:szCs w:val="20"/>
        </w:rPr>
        <w:t xml:space="preserve">Role       </w:t>
      </w:r>
    </w:p>
    <w:p w:rsidR="004242D8" w:rsidRDefault="004242D8">
      <w:pPr>
        <w:numPr>
          <w:ilvl w:val="0"/>
          <w:numId w:val="4"/>
        </w:numPr>
        <w:ind w:hanging="270"/>
        <w:rPr>
          <w:rFonts w:ascii="Arial" w:hAnsi="Arial" w:cs="Arial"/>
          <w:sz w:val="20"/>
          <w:szCs w:val="20"/>
        </w:rPr>
      </w:pPr>
      <w:r>
        <w:rPr>
          <w:rFonts w:ascii="Arial" w:hAnsi="Arial" w:cs="Arial"/>
          <w:sz w:val="20"/>
          <w:szCs w:val="20"/>
        </w:rPr>
        <w:t>Rewrite code for better performance and add new features into current project</w:t>
      </w:r>
    </w:p>
    <w:p w:rsidR="004242D8" w:rsidRDefault="004242D8">
      <w:pPr>
        <w:numPr>
          <w:ilvl w:val="0"/>
          <w:numId w:val="4"/>
        </w:numPr>
        <w:spacing w:line="360" w:lineRule="auto"/>
        <w:ind w:hanging="270"/>
        <w:rPr>
          <w:rFonts w:ascii="Arial" w:hAnsi="Arial" w:cs="Arial"/>
          <w:sz w:val="20"/>
          <w:szCs w:val="20"/>
        </w:rPr>
      </w:pPr>
      <w:r>
        <w:rPr>
          <w:rFonts w:ascii="Arial" w:hAnsi="Arial" w:cs="Arial"/>
          <w:sz w:val="20"/>
          <w:szCs w:val="20"/>
        </w:rPr>
        <w:t>Sendgrid Bulk SMS and email API Integration.</w:t>
      </w:r>
    </w:p>
    <w:p w:rsidR="004242D8" w:rsidRDefault="004242D8">
      <w:pPr>
        <w:spacing w:line="360" w:lineRule="auto"/>
        <w:ind w:left="720" w:hanging="270"/>
        <w:rPr>
          <w:rFonts w:ascii="Arial" w:hAnsi="Arial" w:cs="Arial"/>
          <w:sz w:val="20"/>
          <w:szCs w:val="20"/>
        </w:rPr>
      </w:pPr>
    </w:p>
    <w:p w:rsidR="004242D8" w:rsidRDefault="004242D8">
      <w:pPr>
        <w:shd w:val="clear" w:color="auto" w:fill="E4E4E4"/>
        <w:jc w:val="both"/>
        <w:rPr>
          <w:rFonts w:ascii="Arial" w:hAnsi="Arial" w:cs="Arial"/>
          <w:b/>
          <w:sz w:val="20"/>
          <w:szCs w:val="20"/>
        </w:rPr>
      </w:pPr>
      <w:r>
        <w:rPr>
          <w:rFonts w:ascii="Arial" w:hAnsi="Arial" w:cs="Arial"/>
          <w:b/>
          <w:sz w:val="20"/>
          <w:szCs w:val="20"/>
        </w:rPr>
        <w:t>Project #7</w:t>
      </w:r>
    </w:p>
    <w:p w:rsidR="004242D8" w:rsidRDefault="004242D8">
      <w:pPr>
        <w:jc w:val="both"/>
        <w:rPr>
          <w:rFonts w:ascii="Arial" w:hAnsi="Arial" w:cs="Arial"/>
          <w:b/>
          <w:bCs/>
          <w:sz w:val="20"/>
          <w:szCs w:val="20"/>
        </w:rPr>
      </w:pPr>
      <w:r>
        <w:rPr>
          <w:rFonts w:ascii="Arial" w:hAnsi="Arial" w:cs="Arial"/>
          <w:b/>
          <w:sz w:val="20"/>
          <w:szCs w:val="20"/>
        </w:rPr>
        <w:tab/>
      </w:r>
      <w:r>
        <w:rPr>
          <w:rFonts w:ascii="Arial" w:hAnsi="Arial" w:cs="Arial"/>
          <w:b/>
          <w:sz w:val="20"/>
          <w:szCs w:val="20"/>
        </w:rPr>
        <w:tab/>
      </w:r>
    </w:p>
    <w:p w:rsidR="004242D8" w:rsidRDefault="004242D8">
      <w:pPr>
        <w:ind w:firstLine="720"/>
        <w:jc w:val="both"/>
        <w:rPr>
          <w:rFonts w:ascii="Arial" w:hAnsi="Arial" w:cs="Arial"/>
          <w:b/>
          <w:bCs/>
          <w:sz w:val="20"/>
          <w:szCs w:val="20"/>
        </w:rPr>
      </w:pPr>
      <w:r>
        <w:rPr>
          <w:rFonts w:ascii="Arial" w:hAnsi="Arial" w:cs="Arial"/>
          <w:b/>
          <w:bCs/>
          <w:sz w:val="20"/>
          <w:szCs w:val="20"/>
        </w:rPr>
        <w:t>Project Name</w:t>
      </w:r>
      <w:r>
        <w:rPr>
          <w:rFonts w:ascii="Arial" w:hAnsi="Arial" w:cs="Arial"/>
          <w:b/>
          <w:bCs/>
          <w:sz w:val="20"/>
          <w:szCs w:val="20"/>
        </w:rPr>
        <w:tab/>
      </w:r>
      <w:r>
        <w:rPr>
          <w:rFonts w:ascii="Arial" w:hAnsi="Arial" w:cs="Arial"/>
          <w:b/>
          <w:bCs/>
          <w:sz w:val="20"/>
          <w:szCs w:val="20"/>
        </w:rPr>
        <w:tab/>
      </w:r>
      <w:r>
        <w:rPr>
          <w:rFonts w:ascii="Arial" w:hAnsi="Arial" w:cs="Arial"/>
          <w:bCs/>
          <w:sz w:val="20"/>
          <w:szCs w:val="20"/>
        </w:rPr>
        <w:t>:</w:t>
      </w:r>
      <w:r>
        <w:rPr>
          <w:rFonts w:ascii="Arial" w:hAnsi="Arial" w:cs="Arial"/>
          <w:b/>
          <w:bCs/>
          <w:sz w:val="20"/>
          <w:szCs w:val="20"/>
        </w:rPr>
        <w:t xml:space="preserve"> P</w:t>
      </w:r>
      <w:r>
        <w:rPr>
          <w:rFonts w:ascii="Arial" w:hAnsi="Arial" w:cs="Arial"/>
          <w:b/>
          <w:bCs/>
          <w:sz w:val="20"/>
          <w:szCs w:val="20"/>
          <w:lang w:val="en-AU"/>
        </w:rPr>
        <w:t>ressworks</w:t>
      </w:r>
    </w:p>
    <w:p w:rsidR="004242D8" w:rsidRDefault="004242D8">
      <w:pPr>
        <w:ind w:firstLine="720"/>
        <w:jc w:val="both"/>
        <w:rPr>
          <w:rFonts w:ascii="Arial" w:hAnsi="Arial" w:cs="Arial"/>
          <w:b/>
          <w:bCs/>
          <w:sz w:val="20"/>
          <w:szCs w:val="20"/>
        </w:rPr>
      </w:pPr>
      <w:r>
        <w:rPr>
          <w:rFonts w:ascii="Arial" w:hAnsi="Arial" w:cs="Arial"/>
          <w:b/>
          <w:bCs/>
          <w:sz w:val="20"/>
          <w:szCs w:val="20"/>
        </w:rPr>
        <w:t>Role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Cs/>
          <w:sz w:val="20"/>
          <w:szCs w:val="20"/>
        </w:rPr>
        <w:t>:</w:t>
      </w:r>
      <w:r>
        <w:rPr>
          <w:rFonts w:ascii="Arial" w:hAnsi="Arial" w:cs="Arial"/>
          <w:sz w:val="20"/>
          <w:szCs w:val="20"/>
        </w:rPr>
        <w:t xml:space="preserve"> Software Developer(full-stack)</w:t>
      </w:r>
    </w:p>
    <w:p w:rsidR="004242D8" w:rsidRDefault="004242D8">
      <w:pPr>
        <w:ind w:left="2880" w:hanging="2160"/>
        <w:jc w:val="both"/>
        <w:rPr>
          <w:rFonts w:ascii="Arial" w:hAnsi="Arial" w:cs="Arial"/>
          <w:b/>
          <w:bCs/>
          <w:sz w:val="20"/>
          <w:szCs w:val="20"/>
          <w:lang w:val="en-GB"/>
        </w:rPr>
      </w:pPr>
      <w:r>
        <w:rPr>
          <w:rFonts w:ascii="Arial" w:hAnsi="Arial" w:cs="Arial"/>
          <w:b/>
          <w:bCs/>
          <w:sz w:val="20"/>
          <w:szCs w:val="20"/>
        </w:rPr>
        <w:t>Environment</w:t>
      </w:r>
      <w:r>
        <w:rPr>
          <w:rFonts w:ascii="Arial" w:hAnsi="Arial" w:cs="Arial"/>
          <w:b/>
          <w:bCs/>
          <w:sz w:val="20"/>
          <w:szCs w:val="20"/>
        </w:rPr>
        <w:tab/>
      </w:r>
      <w:r>
        <w:rPr>
          <w:rFonts w:ascii="Arial" w:hAnsi="Arial" w:cs="Arial"/>
          <w:bCs/>
          <w:sz w:val="20"/>
          <w:szCs w:val="20"/>
        </w:rPr>
        <w:t>:</w:t>
      </w:r>
      <w:r>
        <w:rPr>
          <w:rFonts w:ascii="Arial" w:hAnsi="Arial" w:cs="Arial"/>
          <w:sz w:val="20"/>
          <w:szCs w:val="20"/>
        </w:rPr>
        <w:t xml:space="preserve"> PHP(Codeigniter), MySql, Jquery, AngularJs, </w:t>
      </w:r>
    </w:p>
    <w:p w:rsidR="004242D8" w:rsidRDefault="004242D8">
      <w:pPr>
        <w:ind w:left="2880" w:hanging="2160"/>
        <w:jc w:val="both"/>
        <w:rPr>
          <w:rFonts w:ascii="Arial" w:hAnsi="Arial" w:cs="Arial"/>
          <w:b/>
          <w:bCs/>
          <w:sz w:val="20"/>
          <w:szCs w:val="20"/>
        </w:rPr>
      </w:pPr>
      <w:r>
        <w:rPr>
          <w:rFonts w:ascii="Arial" w:hAnsi="Arial" w:cs="Arial"/>
          <w:b/>
          <w:bCs/>
          <w:sz w:val="20"/>
          <w:szCs w:val="20"/>
          <w:lang w:val="en-GB"/>
        </w:rPr>
        <w:t>Team</w:t>
      </w:r>
      <w:r>
        <w:rPr>
          <w:rFonts w:ascii="Arial" w:hAnsi="Arial" w:cs="Arial"/>
          <w:sz w:val="20"/>
          <w:szCs w:val="20"/>
          <w:lang w:val="en-GB"/>
        </w:rPr>
        <w:tab/>
        <w:t>: 5</w:t>
      </w:r>
    </w:p>
    <w:p w:rsidR="004242D8" w:rsidRDefault="004242D8">
      <w:pPr>
        <w:ind w:left="2880" w:hanging="2160"/>
        <w:jc w:val="both"/>
        <w:rPr>
          <w:rFonts w:ascii="Arial" w:hAnsi="Arial" w:cs="Arial"/>
          <w:b/>
          <w:sz w:val="20"/>
          <w:szCs w:val="20"/>
        </w:rPr>
      </w:pPr>
      <w:r>
        <w:rPr>
          <w:rFonts w:ascii="Arial" w:hAnsi="Arial" w:cs="Arial"/>
          <w:b/>
          <w:bCs/>
          <w:sz w:val="20"/>
          <w:szCs w:val="20"/>
        </w:rPr>
        <w:t>Domain</w:t>
      </w:r>
      <w:r>
        <w:rPr>
          <w:rFonts w:ascii="Arial" w:hAnsi="Arial" w:cs="Arial"/>
          <w:b/>
          <w:bCs/>
          <w:sz w:val="20"/>
          <w:szCs w:val="20"/>
        </w:rPr>
        <w:tab/>
      </w:r>
      <w:r>
        <w:rPr>
          <w:rFonts w:ascii="Arial" w:hAnsi="Arial" w:cs="Arial"/>
          <w:bCs/>
          <w:sz w:val="20"/>
          <w:szCs w:val="20"/>
        </w:rPr>
        <w:t>:</w:t>
      </w:r>
      <w:r>
        <w:rPr>
          <w:rFonts w:ascii="Arial" w:hAnsi="Arial" w:cs="Arial"/>
          <w:b/>
          <w:bCs/>
          <w:sz w:val="20"/>
          <w:szCs w:val="20"/>
        </w:rPr>
        <w:t xml:space="preserve"> </w:t>
      </w:r>
      <w:r>
        <w:rPr>
          <w:rFonts w:ascii="Arial" w:hAnsi="Arial" w:cs="Arial"/>
          <w:sz w:val="20"/>
          <w:szCs w:val="20"/>
        </w:rPr>
        <w:t>http://pressworks.no/</w:t>
      </w:r>
    </w:p>
    <w:p w:rsidR="004242D8" w:rsidRDefault="004242D8">
      <w:pPr>
        <w:jc w:val="both"/>
        <w:rPr>
          <w:rFonts w:ascii="Arial" w:hAnsi="Arial" w:cs="Arial"/>
          <w:b/>
          <w:sz w:val="20"/>
          <w:szCs w:val="20"/>
        </w:rPr>
      </w:pPr>
    </w:p>
    <w:p w:rsidR="004242D8" w:rsidRDefault="004242D8">
      <w:pPr>
        <w:jc w:val="both"/>
        <w:rPr>
          <w:rFonts w:ascii="Arial" w:hAnsi="Arial" w:cs="Arial"/>
          <w:sz w:val="20"/>
          <w:szCs w:val="20"/>
        </w:rPr>
      </w:pPr>
      <w:r>
        <w:rPr>
          <w:rFonts w:ascii="Arial" w:hAnsi="Arial" w:cs="Arial"/>
          <w:b/>
          <w:sz w:val="20"/>
          <w:szCs w:val="20"/>
        </w:rPr>
        <w:t>Project Description</w:t>
      </w:r>
    </w:p>
    <w:p w:rsidR="004242D8" w:rsidRDefault="004242D8">
      <w:pPr>
        <w:pStyle w:val="bulletedlist"/>
        <w:numPr>
          <w:ilvl w:val="0"/>
          <w:numId w:val="0"/>
        </w:numPr>
        <w:spacing w:before="0" w:after="0" w:line="240" w:lineRule="auto"/>
        <w:rPr>
          <w:rFonts w:ascii="Arial" w:hAnsi="Arial" w:cs="Arial"/>
          <w:sz w:val="20"/>
          <w:szCs w:val="20"/>
        </w:rPr>
      </w:pPr>
      <w:r>
        <w:rPr>
          <w:rFonts w:ascii="Arial" w:hAnsi="Arial" w:cs="Arial"/>
          <w:sz w:val="20"/>
          <w:szCs w:val="20"/>
        </w:rPr>
        <w:t xml:space="preserve">This product is based on content management concept for various freelancer and large publishing companies. Registered freelancer and companies can sold their Articles and assignment through application. Publishing companies can also demand for content from freelancer through hiring process and charges fixed commission when content sold and purchased. application manage Invoicing, user management account for freelancer  and publishing companies. </w:t>
      </w:r>
    </w:p>
    <w:p w:rsidR="004242D8" w:rsidRDefault="004242D8">
      <w:pPr>
        <w:pStyle w:val="bulletedlist"/>
        <w:numPr>
          <w:ilvl w:val="0"/>
          <w:numId w:val="0"/>
        </w:numPr>
        <w:spacing w:before="0" w:after="0" w:line="240" w:lineRule="auto"/>
        <w:rPr>
          <w:rFonts w:ascii="Arial" w:hAnsi="Arial" w:cs="Arial"/>
          <w:sz w:val="20"/>
          <w:szCs w:val="20"/>
        </w:rPr>
      </w:pPr>
    </w:p>
    <w:p w:rsidR="004242D8" w:rsidRDefault="004242D8">
      <w:pPr>
        <w:pStyle w:val="bulletedlist"/>
        <w:numPr>
          <w:ilvl w:val="0"/>
          <w:numId w:val="0"/>
        </w:numPr>
        <w:spacing w:before="0" w:after="0" w:line="240" w:lineRule="auto"/>
        <w:rPr>
          <w:rFonts w:ascii="Arial" w:hAnsi="Arial" w:cs="Arial"/>
          <w:sz w:val="20"/>
          <w:szCs w:val="20"/>
        </w:rPr>
      </w:pPr>
      <w:r>
        <w:rPr>
          <w:rFonts w:ascii="Arial" w:hAnsi="Arial" w:cs="Arial"/>
          <w:b/>
          <w:iCs/>
          <w:sz w:val="20"/>
          <w:szCs w:val="20"/>
        </w:rPr>
        <w:t xml:space="preserve">Role       </w:t>
      </w:r>
    </w:p>
    <w:p w:rsidR="004242D8" w:rsidRDefault="004242D8">
      <w:pPr>
        <w:numPr>
          <w:ilvl w:val="0"/>
          <w:numId w:val="4"/>
        </w:numPr>
        <w:ind w:hanging="270"/>
        <w:rPr>
          <w:rFonts w:ascii="Arial" w:hAnsi="Arial" w:cs="Arial"/>
          <w:sz w:val="20"/>
          <w:szCs w:val="20"/>
        </w:rPr>
      </w:pPr>
      <w:r>
        <w:rPr>
          <w:rFonts w:ascii="Arial" w:hAnsi="Arial" w:cs="Arial"/>
          <w:sz w:val="20"/>
          <w:szCs w:val="20"/>
        </w:rPr>
        <w:t>Rewrite code for better performance and add new features into current project</w:t>
      </w:r>
    </w:p>
    <w:p w:rsidR="004242D8" w:rsidRDefault="004242D8">
      <w:pPr>
        <w:numPr>
          <w:ilvl w:val="0"/>
          <w:numId w:val="4"/>
        </w:numPr>
        <w:spacing w:line="360" w:lineRule="auto"/>
        <w:ind w:hanging="270"/>
        <w:rPr>
          <w:rFonts w:ascii="Arial" w:hAnsi="Arial" w:cs="Arial"/>
          <w:sz w:val="20"/>
          <w:szCs w:val="20"/>
        </w:rPr>
      </w:pPr>
      <w:r>
        <w:rPr>
          <w:rFonts w:ascii="Arial" w:hAnsi="Arial" w:cs="Arial"/>
          <w:sz w:val="20"/>
          <w:szCs w:val="20"/>
        </w:rPr>
        <w:t>Re-develop front end from PHP to AngularJs</w:t>
      </w:r>
    </w:p>
    <w:p w:rsidR="004242D8" w:rsidRDefault="004242D8">
      <w:pPr>
        <w:spacing w:line="360" w:lineRule="auto"/>
        <w:rPr>
          <w:rFonts w:ascii="Arial" w:hAnsi="Arial" w:cs="Arial"/>
          <w:sz w:val="20"/>
          <w:szCs w:val="20"/>
        </w:rPr>
      </w:pPr>
    </w:p>
    <w:p w:rsidR="004242D8" w:rsidRDefault="004242D8">
      <w:pPr>
        <w:spacing w:line="360" w:lineRule="auto"/>
        <w:rPr>
          <w:rFonts w:ascii="Arial" w:hAnsi="Arial" w:cs="Arial"/>
          <w:sz w:val="20"/>
          <w:szCs w:val="20"/>
        </w:rPr>
      </w:pPr>
    </w:p>
    <w:p w:rsidR="004242D8" w:rsidRDefault="004242D8">
      <w:pPr>
        <w:spacing w:line="360" w:lineRule="auto"/>
        <w:rPr>
          <w:rFonts w:ascii="Arial" w:hAnsi="Arial" w:cs="Arial"/>
          <w:sz w:val="20"/>
          <w:szCs w:val="20"/>
        </w:rPr>
      </w:pPr>
    </w:p>
    <w:p w:rsidR="004242D8" w:rsidRDefault="004242D8">
      <w:pPr>
        <w:shd w:val="clear" w:color="auto" w:fill="D9D9D9"/>
        <w:jc w:val="both"/>
        <w:rPr>
          <w:rFonts w:ascii="Arial" w:hAnsi="Arial" w:cs="Arial"/>
          <w:sz w:val="20"/>
          <w:szCs w:val="20"/>
        </w:rPr>
      </w:pPr>
      <w:r>
        <w:rPr>
          <w:rFonts w:ascii="Arial" w:hAnsi="Arial" w:cs="Arial"/>
          <w:b/>
          <w:sz w:val="22"/>
          <w:szCs w:val="22"/>
        </w:rPr>
        <w:t>Extra Achievements:</w:t>
      </w:r>
    </w:p>
    <w:p w:rsidR="004242D8" w:rsidRDefault="004242D8">
      <w:pPr>
        <w:tabs>
          <w:tab w:val="left" w:pos="2160"/>
          <w:tab w:val="left" w:pos="2790"/>
        </w:tabs>
        <w:spacing w:line="360" w:lineRule="auto"/>
        <w:rPr>
          <w:rFonts w:ascii="Arial" w:hAnsi="Arial" w:cs="Arial"/>
          <w:sz w:val="20"/>
          <w:szCs w:val="20"/>
        </w:rPr>
      </w:pPr>
    </w:p>
    <w:p w:rsidR="004242D8" w:rsidRDefault="004242D8">
      <w:pPr>
        <w:tabs>
          <w:tab w:val="left" w:pos="2160"/>
          <w:tab w:val="left" w:pos="2790"/>
        </w:tabs>
        <w:spacing w:line="360" w:lineRule="auto"/>
        <w:rPr>
          <w:rFonts w:ascii="Arial" w:hAnsi="Arial" w:cs="Arial"/>
          <w:sz w:val="20"/>
          <w:szCs w:val="20"/>
        </w:rPr>
      </w:pPr>
      <w:r>
        <w:rPr>
          <w:rFonts w:ascii="Arial" w:hAnsi="Arial" w:cs="Arial"/>
          <w:sz w:val="20"/>
          <w:szCs w:val="20"/>
        </w:rPr>
        <w:t xml:space="preserve">1   Wining </w:t>
      </w:r>
      <w:r>
        <w:rPr>
          <w:rFonts w:ascii="Arial" w:hAnsi="Arial" w:cs="Arial"/>
          <w:b/>
          <w:sz w:val="20"/>
          <w:szCs w:val="20"/>
        </w:rPr>
        <w:t>Best Performer Award</w:t>
      </w:r>
      <w:r>
        <w:rPr>
          <w:rFonts w:ascii="Arial" w:hAnsi="Arial" w:cs="Arial"/>
          <w:sz w:val="20"/>
          <w:szCs w:val="20"/>
        </w:rPr>
        <w:t xml:space="preserve"> (SDPLABS on dated: 04-06-2016)</w:t>
      </w:r>
    </w:p>
    <w:p w:rsidR="004242D8" w:rsidRDefault="004242D8">
      <w:pPr>
        <w:tabs>
          <w:tab w:val="left" w:pos="2160"/>
          <w:tab w:val="left" w:pos="2790"/>
        </w:tabs>
        <w:spacing w:line="360" w:lineRule="auto"/>
        <w:rPr>
          <w:rFonts w:ascii="Arial" w:eastAsia="Arial" w:hAnsi="Arial" w:cs="Arial"/>
          <w:sz w:val="20"/>
          <w:szCs w:val="20"/>
        </w:rPr>
      </w:pPr>
      <w:r>
        <w:rPr>
          <w:rFonts w:ascii="Arial" w:hAnsi="Arial" w:cs="Arial"/>
          <w:sz w:val="20"/>
          <w:szCs w:val="20"/>
        </w:rPr>
        <w:t xml:space="preserve">2   Active member of </w:t>
      </w:r>
      <w:r>
        <w:rPr>
          <w:rFonts w:ascii="Arial" w:hAnsi="Arial" w:cs="Arial"/>
          <w:b/>
          <w:sz w:val="20"/>
          <w:szCs w:val="20"/>
        </w:rPr>
        <w:t>Stackoverflow</w:t>
      </w:r>
      <w:r>
        <w:rPr>
          <w:rFonts w:ascii="Arial" w:hAnsi="Arial" w:cs="Arial"/>
          <w:sz w:val="20"/>
          <w:szCs w:val="20"/>
        </w:rPr>
        <w:t xml:space="preserve"> developer community since 2015 and earned around 1700 </w:t>
      </w:r>
    </w:p>
    <w:p w:rsidR="004242D8" w:rsidRDefault="004242D8">
      <w:pPr>
        <w:tabs>
          <w:tab w:val="left" w:pos="2160"/>
          <w:tab w:val="left" w:pos="2790"/>
        </w:tabs>
        <w:spacing w:line="360" w:lineRule="auto"/>
        <w:rPr>
          <w:rFonts w:ascii="Arial" w:hAnsi="Arial" w:cs="Arial"/>
          <w:iCs/>
          <w:sz w:val="20"/>
          <w:szCs w:val="20"/>
        </w:rPr>
      </w:pPr>
      <w:r>
        <w:rPr>
          <w:rFonts w:ascii="Arial" w:eastAsia="Arial" w:hAnsi="Arial" w:cs="Arial"/>
          <w:sz w:val="20"/>
          <w:szCs w:val="20"/>
        </w:rPr>
        <w:t xml:space="preserve">     </w:t>
      </w:r>
      <w:r>
        <w:rPr>
          <w:rFonts w:ascii="Arial" w:hAnsi="Arial" w:cs="Arial"/>
          <w:sz w:val="20"/>
          <w:szCs w:val="20"/>
        </w:rPr>
        <w:t>Reputations, user profile URL as:  http://stackoverflow.com/users/3886461/sunny-s-m</w:t>
      </w:r>
    </w:p>
    <w:p w:rsidR="004242D8" w:rsidRDefault="004242D8">
      <w:pPr>
        <w:pStyle w:val="bulletedlist"/>
        <w:numPr>
          <w:ilvl w:val="0"/>
          <w:numId w:val="0"/>
        </w:numPr>
        <w:spacing w:before="0" w:after="0" w:line="240" w:lineRule="auto"/>
        <w:rPr>
          <w:rFonts w:ascii="Arial" w:hAnsi="Arial" w:cs="Arial"/>
          <w:iCs/>
          <w:sz w:val="20"/>
          <w:szCs w:val="20"/>
        </w:rPr>
      </w:pPr>
    </w:p>
    <w:p w:rsidR="004242D8" w:rsidRDefault="004242D8">
      <w:pPr>
        <w:shd w:val="clear" w:color="auto" w:fill="D9D9D9"/>
        <w:jc w:val="both"/>
        <w:rPr>
          <w:rFonts w:ascii="Arial" w:hAnsi="Arial" w:cs="Arial"/>
          <w:sz w:val="22"/>
          <w:szCs w:val="22"/>
        </w:rPr>
      </w:pPr>
      <w:r>
        <w:rPr>
          <w:rFonts w:ascii="Arial" w:hAnsi="Arial" w:cs="Arial"/>
          <w:b/>
          <w:sz w:val="22"/>
          <w:szCs w:val="22"/>
        </w:rPr>
        <w:t>Personal Profile</w:t>
      </w:r>
    </w:p>
    <w:p w:rsidR="004242D8" w:rsidRDefault="004242D8">
      <w:pPr>
        <w:tabs>
          <w:tab w:val="left" w:pos="2790"/>
          <w:tab w:val="left" w:pos="3420"/>
        </w:tabs>
        <w:ind w:left="3420" w:hanging="3420"/>
        <w:jc w:val="both"/>
        <w:rPr>
          <w:rFonts w:ascii="Arial" w:hAnsi="Arial" w:cs="Arial"/>
          <w:sz w:val="22"/>
          <w:szCs w:val="22"/>
        </w:rPr>
      </w:pPr>
    </w:p>
    <w:p w:rsidR="004242D8" w:rsidRDefault="004242D8">
      <w:pPr>
        <w:tabs>
          <w:tab w:val="left" w:pos="2160"/>
          <w:tab w:val="left" w:pos="2790"/>
        </w:tabs>
        <w:spacing w:line="360" w:lineRule="auto"/>
        <w:ind w:left="2790" w:hanging="3427"/>
        <w:jc w:val="both"/>
        <w:rPr>
          <w:rFonts w:ascii="Arial" w:hAnsi="Arial" w:cs="Arial"/>
          <w:sz w:val="20"/>
          <w:szCs w:val="20"/>
        </w:rPr>
      </w:pPr>
      <w:r>
        <w:rPr>
          <w:rFonts w:ascii="Arial" w:eastAsia="Arial" w:hAnsi="Arial" w:cs="Arial"/>
          <w:sz w:val="20"/>
          <w:szCs w:val="20"/>
        </w:rPr>
        <w:t xml:space="preserve">           </w:t>
      </w:r>
      <w:r>
        <w:rPr>
          <w:rFonts w:ascii="Arial" w:hAnsi="Arial" w:cs="Arial"/>
          <w:sz w:val="20"/>
          <w:szCs w:val="20"/>
        </w:rPr>
        <w:t>Date of Birth</w:t>
      </w:r>
      <w:r>
        <w:rPr>
          <w:rFonts w:ascii="Arial" w:hAnsi="Arial" w:cs="Arial"/>
          <w:sz w:val="20"/>
          <w:szCs w:val="20"/>
        </w:rPr>
        <w:tab/>
        <w:t>:</w:t>
      </w:r>
      <w:r>
        <w:rPr>
          <w:rFonts w:ascii="Arial" w:hAnsi="Arial" w:cs="Arial"/>
          <w:sz w:val="20"/>
          <w:szCs w:val="20"/>
        </w:rPr>
        <w:tab/>
        <w:t>2 Feb, 1986.</w:t>
      </w:r>
    </w:p>
    <w:p w:rsidR="004242D8" w:rsidRDefault="004242D8">
      <w:pPr>
        <w:tabs>
          <w:tab w:val="left" w:pos="2160"/>
          <w:tab w:val="left" w:pos="2790"/>
        </w:tabs>
        <w:spacing w:line="360" w:lineRule="auto"/>
        <w:ind w:left="3420" w:hanging="3427"/>
        <w:jc w:val="both"/>
        <w:rPr>
          <w:rFonts w:ascii="Arial" w:hAnsi="Arial" w:cs="Arial"/>
          <w:sz w:val="20"/>
          <w:szCs w:val="20"/>
        </w:rPr>
      </w:pPr>
      <w:r>
        <w:rPr>
          <w:rFonts w:ascii="Arial" w:hAnsi="Arial" w:cs="Arial"/>
          <w:sz w:val="20"/>
          <w:szCs w:val="20"/>
        </w:rPr>
        <w:t>Marital Status</w:t>
      </w:r>
      <w:r>
        <w:rPr>
          <w:rFonts w:ascii="Arial" w:hAnsi="Arial" w:cs="Arial"/>
          <w:sz w:val="20"/>
          <w:szCs w:val="20"/>
        </w:rPr>
        <w:tab/>
        <w:t>:</w:t>
      </w:r>
      <w:r>
        <w:rPr>
          <w:rFonts w:ascii="Arial" w:hAnsi="Arial" w:cs="Arial"/>
          <w:sz w:val="20"/>
          <w:szCs w:val="20"/>
        </w:rPr>
        <w:tab/>
        <w:t>Single.</w:t>
      </w:r>
    </w:p>
    <w:p w:rsidR="004242D8" w:rsidRDefault="004242D8">
      <w:pPr>
        <w:tabs>
          <w:tab w:val="left" w:pos="2160"/>
          <w:tab w:val="left" w:pos="2790"/>
          <w:tab w:val="left" w:pos="3420"/>
        </w:tabs>
        <w:spacing w:line="360" w:lineRule="auto"/>
        <w:ind w:left="3420" w:hanging="3427"/>
        <w:jc w:val="both"/>
        <w:rPr>
          <w:rFonts w:ascii="Arial" w:hAnsi="Arial" w:cs="Arial"/>
          <w:sz w:val="20"/>
          <w:szCs w:val="20"/>
        </w:rPr>
      </w:pPr>
      <w:r>
        <w:rPr>
          <w:rFonts w:ascii="Arial" w:hAnsi="Arial" w:cs="Arial"/>
          <w:sz w:val="20"/>
          <w:szCs w:val="20"/>
        </w:rPr>
        <w:t>Permanent Address</w:t>
      </w:r>
      <w:r>
        <w:rPr>
          <w:rFonts w:ascii="Arial" w:hAnsi="Arial" w:cs="Arial"/>
          <w:sz w:val="20"/>
          <w:szCs w:val="20"/>
        </w:rPr>
        <w:tab/>
        <w:t>:</w:t>
      </w:r>
      <w:r>
        <w:rPr>
          <w:rFonts w:ascii="Arial" w:hAnsi="Arial" w:cs="Arial"/>
          <w:sz w:val="20"/>
          <w:szCs w:val="20"/>
        </w:rPr>
        <w:tab/>
        <w:t>House No. 37, ISSA NAGAR, MISSION ROAD</w:t>
      </w:r>
    </w:p>
    <w:p w:rsidR="004242D8" w:rsidRDefault="004242D8">
      <w:pPr>
        <w:tabs>
          <w:tab w:val="left" w:pos="2160"/>
          <w:tab w:val="left" w:pos="2790"/>
          <w:tab w:val="left" w:pos="3420"/>
        </w:tabs>
        <w:spacing w:line="360" w:lineRule="auto"/>
        <w:ind w:left="3420" w:hanging="3427"/>
        <w:jc w:val="both"/>
        <w:rPr>
          <w:rFonts w:ascii="Arial" w:hAnsi="Arial" w:cs="Arial"/>
          <w:sz w:val="20"/>
          <w:szCs w:val="20"/>
        </w:rPr>
      </w:pPr>
      <w:r>
        <w:rPr>
          <w:rFonts w:ascii="Arial" w:hAnsi="Arial" w:cs="Arial"/>
          <w:sz w:val="20"/>
          <w:szCs w:val="20"/>
        </w:rPr>
        <w:tab/>
      </w:r>
      <w:r>
        <w:rPr>
          <w:rFonts w:ascii="Arial" w:hAnsi="Arial" w:cs="Arial"/>
          <w:sz w:val="20"/>
          <w:szCs w:val="20"/>
        </w:rPr>
        <w:tab/>
        <w:t>PATHANKOT</w:t>
      </w:r>
      <w:r>
        <w:rPr>
          <w:rFonts w:ascii="Arial" w:hAnsi="Arial" w:cs="Arial"/>
          <w:sz w:val="20"/>
          <w:szCs w:val="20"/>
          <w:lang w:val="en-AU"/>
        </w:rPr>
        <w:t>:</w:t>
      </w:r>
      <w:r>
        <w:rPr>
          <w:rFonts w:ascii="Arial" w:hAnsi="Arial" w:cs="Arial"/>
          <w:sz w:val="20"/>
          <w:szCs w:val="20"/>
        </w:rPr>
        <w:t xml:space="preserve"> 145001</w:t>
      </w:r>
    </w:p>
    <w:p w:rsidR="004242D8" w:rsidRDefault="004242D8">
      <w:pPr>
        <w:tabs>
          <w:tab w:val="left" w:pos="2160"/>
          <w:tab w:val="left" w:pos="2790"/>
          <w:tab w:val="left" w:pos="3420"/>
        </w:tabs>
        <w:spacing w:line="360" w:lineRule="auto"/>
        <w:ind w:left="3420" w:hanging="3427"/>
        <w:jc w:val="both"/>
        <w:rPr>
          <w:rFonts w:ascii="Arial" w:hAnsi="Arial" w:cs="Arial"/>
          <w:sz w:val="20"/>
          <w:szCs w:val="20"/>
        </w:rPr>
      </w:pPr>
      <w:r>
        <w:rPr>
          <w:rFonts w:ascii="Arial" w:hAnsi="Arial" w:cs="Arial"/>
          <w:sz w:val="20"/>
          <w:szCs w:val="20"/>
        </w:rPr>
        <w:t>Current Location            :         Flat No. 453, SBP SOUTH CITY, VIP ROAD</w:t>
      </w:r>
    </w:p>
    <w:p w:rsidR="004242D8" w:rsidRDefault="004242D8">
      <w:pPr>
        <w:tabs>
          <w:tab w:val="left" w:pos="2160"/>
          <w:tab w:val="left" w:pos="2790"/>
          <w:tab w:val="left" w:pos="3420"/>
        </w:tabs>
        <w:spacing w:line="360" w:lineRule="auto"/>
        <w:ind w:left="3420" w:hanging="3427"/>
        <w:jc w:val="both"/>
        <w:rPr>
          <w:rFonts w:ascii="Arial" w:hAnsi="Arial" w:cs="Arial"/>
          <w:sz w:val="20"/>
          <w:szCs w:val="20"/>
        </w:rPr>
      </w:pPr>
      <w:r>
        <w:rPr>
          <w:rFonts w:ascii="Arial" w:hAnsi="Arial" w:cs="Arial"/>
          <w:sz w:val="20"/>
          <w:szCs w:val="20"/>
        </w:rPr>
        <w:tab/>
      </w:r>
      <w:r>
        <w:rPr>
          <w:rFonts w:ascii="Arial" w:hAnsi="Arial" w:cs="Arial"/>
          <w:sz w:val="20"/>
          <w:szCs w:val="20"/>
        </w:rPr>
        <w:tab/>
        <w:t>ZIRAKPUR</w:t>
      </w:r>
      <w:r>
        <w:rPr>
          <w:rFonts w:ascii="Arial" w:hAnsi="Arial" w:cs="Arial"/>
          <w:sz w:val="20"/>
          <w:szCs w:val="20"/>
          <w:lang w:val="en-AU"/>
        </w:rPr>
        <w:t>:</w:t>
      </w:r>
      <w:r>
        <w:rPr>
          <w:rFonts w:ascii="Arial" w:hAnsi="Arial" w:cs="Arial"/>
          <w:sz w:val="20"/>
          <w:szCs w:val="20"/>
        </w:rPr>
        <w:t xml:space="preserve"> 140603</w:t>
      </w:r>
    </w:p>
    <w:p w:rsidR="004242D8" w:rsidRDefault="004242D8">
      <w:pPr>
        <w:tabs>
          <w:tab w:val="left" w:pos="2160"/>
          <w:tab w:val="left" w:pos="2790"/>
          <w:tab w:val="left" w:pos="3420"/>
        </w:tabs>
        <w:spacing w:line="360" w:lineRule="auto"/>
        <w:ind w:left="3420" w:hanging="3427"/>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242D8" w:rsidRDefault="004242D8">
      <w:pPr>
        <w:rPr>
          <w:rFonts w:ascii="Arial" w:hAnsi="Arial" w:cs="Arial"/>
          <w:sz w:val="22"/>
          <w:szCs w:val="22"/>
        </w:rPr>
      </w:pPr>
      <w:r>
        <w:rPr>
          <w:rFonts w:ascii="Arial" w:hAnsi="Arial" w:cs="Arial"/>
          <w:sz w:val="20"/>
          <w:szCs w:val="20"/>
        </w:rPr>
        <w:t>I hear by certify that all the information provided above is true to the best of my knowledge and belief.</w:t>
      </w:r>
    </w:p>
    <w:p w:rsidR="004242D8" w:rsidRDefault="004242D8">
      <w:pPr>
        <w:tabs>
          <w:tab w:val="left" w:pos="2160"/>
          <w:tab w:val="left" w:pos="2790"/>
          <w:tab w:val="left" w:pos="3420"/>
        </w:tabs>
        <w:spacing w:line="360" w:lineRule="auto"/>
        <w:jc w:val="both"/>
        <w:rPr>
          <w:rFonts w:ascii="Arial" w:hAnsi="Arial" w:cs="Arial"/>
          <w:sz w:val="22"/>
          <w:szCs w:val="22"/>
        </w:rPr>
      </w:pPr>
    </w:p>
    <w:p w:rsidR="004242D8" w:rsidRDefault="004242D8">
      <w:pPr>
        <w:tabs>
          <w:tab w:val="left" w:pos="2160"/>
          <w:tab w:val="left" w:pos="2790"/>
          <w:tab w:val="left" w:pos="3420"/>
        </w:tabs>
        <w:spacing w:line="360" w:lineRule="auto"/>
        <w:ind w:left="3420" w:hanging="3427"/>
        <w:jc w:val="both"/>
      </w:pPr>
      <w:r>
        <w:rPr>
          <w:rFonts w:ascii="Arial" w:hAnsi="Arial" w:cs="Arial"/>
          <w:b/>
          <w:sz w:val="22"/>
          <w:szCs w:val="22"/>
        </w:rPr>
        <w:t>Date: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Sunny SM</w:t>
      </w:r>
    </w:p>
    <w:sectPr w:rsidR="004242D8">
      <w:footerReference w:type="default" r:id="rId8"/>
      <w:footerReference w:type="first" r:id="rId9"/>
      <w:pgSz w:w="12240" w:h="15840"/>
      <w:pgMar w:top="1800" w:right="1800" w:bottom="1440" w:left="1440" w:header="720" w:footer="720" w:gutter="0"/>
      <w:pgBorders>
        <w:top w:val="single" w:sz="8" w:space="31" w:color="808000" w:shadow="1"/>
        <w:left w:val="single" w:sz="8" w:space="31" w:color="808000" w:shadow="1"/>
        <w:bottom w:val="single" w:sz="8" w:space="12" w:color="808000" w:shadow="1"/>
        <w:right w:val="single" w:sz="8" w:space="31" w:color="808000" w:shadow="1"/>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2D8" w:rsidRDefault="004242D8">
      <w:r>
        <w:separator/>
      </w:r>
    </w:p>
  </w:endnote>
  <w:endnote w:type="continuationSeparator" w:id="0">
    <w:p w:rsidR="004242D8" w:rsidRDefault="00424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0"/>
    <w:family w:val="roman"/>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2D8" w:rsidRDefault="004242D8">
    <w:pPr>
      <w:pStyle w:val="Footer"/>
      <w:ind w:right="360"/>
      <w:rPr>
        <w:rFonts w:ascii="Arial" w:hAnsi="Arial" w:cs="Arial"/>
        <w:sz w:val="20"/>
        <w:szCs w:val="20"/>
      </w:rPr>
    </w:pPr>
    <w:r>
      <w:pict>
        <v:shapetype id="_x0000_t202" coordsize="21600,21600" o:spt="202" path="m,l,21600r21600,l21600,xe">
          <v:stroke joinstyle="miter"/>
          <v:path gradientshapeok="t" o:connecttype="rect"/>
        </v:shapetype>
        <v:shape id="_x0000_s2049" type="#_x0000_t202" style="position:absolute;margin-left:508.95pt;margin-top:.05pt;width:5.55pt;height:13.3pt;z-index:251657728;mso-wrap-distance-left:0;mso-wrap-distance-right:0;mso-position-horizontal-relative:page" stroked="f">
          <v:fill opacity="0" color2="black"/>
          <v:textbox inset="0,0,0,0">
            <w:txbxContent>
              <w:p w:rsidR="004242D8" w:rsidRDefault="004242D8">
                <w:pPr>
                  <w:pStyle w:val="Footer"/>
                </w:pPr>
                <w:r>
                  <w:rPr>
                    <w:rStyle w:val="PageNumber"/>
                  </w:rPr>
                  <w:fldChar w:fldCharType="begin"/>
                </w:r>
                <w:r>
                  <w:rPr>
                    <w:rStyle w:val="PageNumber"/>
                  </w:rPr>
                  <w:instrText xml:space="preserve"> PAGE </w:instrText>
                </w:r>
                <w:r>
                  <w:rPr>
                    <w:rStyle w:val="PageNumber"/>
                  </w:rPr>
                  <w:fldChar w:fldCharType="separate"/>
                </w:r>
                <w:r w:rsidR="004E72E0">
                  <w:rPr>
                    <w:rStyle w:val="PageNumber"/>
                    <w:noProof/>
                  </w:rPr>
                  <w:t>1</w:t>
                </w:r>
                <w:r>
                  <w:rPr>
                    <w:rStyle w:val="PageNumber"/>
                  </w:rPr>
                  <w:fldChar w:fldCharType="end"/>
                </w:r>
              </w:p>
            </w:txbxContent>
          </v:textbox>
          <w10:wrap type="square" side="largest"/>
        </v:shape>
      </w:pict>
    </w:r>
  </w:p>
  <w:p w:rsidR="004242D8" w:rsidRDefault="004242D8">
    <w:pPr>
      <w:pStyle w:val="Footer"/>
      <w:ind w:right="360"/>
      <w:rPr>
        <w:rFonts w:ascii="Arial" w:hAnsi="Arial" w:cs="Arial"/>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2D8" w:rsidRDefault="004242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2D8" w:rsidRDefault="004242D8">
      <w:r>
        <w:separator/>
      </w:r>
    </w:p>
  </w:footnote>
  <w:footnote w:type="continuationSeparator" w:id="0">
    <w:p w:rsidR="004242D8" w:rsidRDefault="004242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288"/>
        </w:tabs>
        <w:ind w:left="288" w:hanging="288"/>
      </w:pPr>
      <w:rPr>
        <w:rFonts w:ascii="Symbol" w:hAnsi="Symbol" w:cs="Symbol"/>
        <w:b w:val="0"/>
        <w:i w:val="0"/>
        <w:color w:val="808080"/>
        <w:sz w:val="12"/>
        <w:szCs w:val="12"/>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sz w:val="20"/>
        <w:szCs w:val="20"/>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sz w:val="20"/>
        <w:szCs w:val="20"/>
        <w:lang w:val="en-AU"/>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sz w:val="22"/>
        <w:szCs w:val="22"/>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Symbol" w:hAnsi="Symbol" w:cs="Symbol"/>
        <w:sz w:val="20"/>
        <w:szCs w:val="20"/>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Wingdings" w:hAnsi="Wingdings" w:cs="Wingdings"/>
        <w:color w:val="000000"/>
        <w:sz w:val="20"/>
        <w:szCs w:val="20"/>
      </w:rPr>
    </w:lvl>
  </w:abstractNum>
  <w:abstractNum w:abstractNumId="8">
    <w:nsid w:val="00000009"/>
    <w:multiLevelType w:val="singleLevel"/>
    <w:tmpl w:val="00000009"/>
    <w:name w:val="WW8Num9"/>
    <w:lvl w:ilvl="0">
      <w:start w:val="1"/>
      <w:numFmt w:val="bullet"/>
      <w:lvlText w:val=""/>
      <w:lvlJc w:val="left"/>
      <w:pPr>
        <w:tabs>
          <w:tab w:val="num" w:pos="0"/>
        </w:tabs>
        <w:ind w:left="1080" w:hanging="360"/>
      </w:pPr>
      <w:rPr>
        <w:rFonts w:ascii="Symbol" w:hAnsi="Symbol" w:cs="Symbol"/>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3577"/>
    <w:rsid w:val="004242D8"/>
    <w:rsid w:val="004E72E0"/>
    <w:rsid w:val="009A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6"/>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2"/>
      </w:numPr>
      <w:outlineLvl w:val="0"/>
    </w:pPr>
    <w:rPr>
      <w:rFonts w:ascii="Verdana" w:hAnsi="Verdana" w:cs="Verdana"/>
      <w:b/>
      <w:i/>
      <w:sz w:val="20"/>
    </w:rPr>
  </w:style>
  <w:style w:type="paragraph" w:styleId="Heading2">
    <w:name w:val="heading 2"/>
    <w:basedOn w:val="Normal"/>
    <w:next w:val="Normal"/>
    <w:qFormat/>
    <w:pPr>
      <w:keepNext/>
      <w:numPr>
        <w:ilvl w:val="1"/>
        <w:numId w:val="2"/>
      </w:numPr>
      <w:outlineLvl w:val="1"/>
    </w:pPr>
    <w:rPr>
      <w:rFonts w:ascii="Verdana" w:hAnsi="Verdana" w:cs="Verdana"/>
      <w:b/>
      <w:sz w:val="20"/>
    </w:rPr>
  </w:style>
  <w:style w:type="paragraph" w:styleId="Heading3">
    <w:name w:val="heading 3"/>
    <w:basedOn w:val="Normal"/>
    <w:next w:val="Normal"/>
    <w:qFormat/>
    <w:pPr>
      <w:keepNext/>
      <w:numPr>
        <w:ilvl w:val="2"/>
        <w:numId w:val="2"/>
      </w:num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b w:val="0"/>
      <w:i w:val="0"/>
      <w:color w:val="808080"/>
      <w:sz w:val="12"/>
      <w:szCs w:val="12"/>
    </w:rPr>
  </w:style>
  <w:style w:type="character" w:customStyle="1" w:styleId="WW8Num4z0">
    <w:name w:val="WW8Num4z0"/>
    <w:rPr>
      <w:rFonts w:ascii="Symbol" w:hAnsi="Symbol" w:cs="Symbol"/>
      <w:sz w:val="20"/>
      <w:szCs w:val="20"/>
    </w:rPr>
  </w:style>
  <w:style w:type="character" w:customStyle="1" w:styleId="WW8Num5z0">
    <w:name w:val="WW8Num5z0"/>
    <w:rPr>
      <w:rFonts w:ascii="Wingdings" w:hAnsi="Wingdings" w:cs="Wingdings"/>
      <w:sz w:val="20"/>
      <w:szCs w:val="20"/>
      <w:lang w:val="en-AU"/>
    </w:rPr>
  </w:style>
  <w:style w:type="character" w:customStyle="1" w:styleId="WW8Num6z0">
    <w:name w:val="WW8Num6z0"/>
    <w:rPr>
      <w:rFonts w:ascii="Wingdings" w:hAnsi="Wingdings" w:cs="Wingdings"/>
      <w:sz w:val="22"/>
      <w:szCs w:val="22"/>
    </w:rPr>
  </w:style>
  <w:style w:type="character" w:customStyle="1" w:styleId="WW8Num7z0">
    <w:name w:val="WW8Num7z0"/>
    <w:rPr>
      <w:rFonts w:ascii="Symbol" w:hAnsi="Symbol" w:cs="Symbol"/>
      <w:sz w:val="20"/>
      <w:szCs w:val="20"/>
    </w:rPr>
  </w:style>
  <w:style w:type="character" w:customStyle="1" w:styleId="WW8Num8z0">
    <w:name w:val="WW8Num8z0"/>
    <w:rPr>
      <w:rFonts w:ascii="Wingdings" w:hAnsi="Wingdings" w:cs="Wingdings"/>
      <w:color w:val="000000"/>
      <w:sz w:val="20"/>
      <w:szCs w:val="20"/>
    </w:rPr>
  </w:style>
  <w:style w:type="character" w:customStyle="1" w:styleId="WW8Num9z0">
    <w:name w:val="WW8Num9z0"/>
    <w:rPr>
      <w:rFonts w:ascii="Symbol" w:hAnsi="Symbol" w:cs="Symbol"/>
      <w:sz w:val="20"/>
      <w:szCs w:val="20"/>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Symbol" w:eastAsia="Arial" w:hAnsi="Symbol" w:cs="Symbol"/>
      <w:sz w:val="20"/>
      <w:szCs w:val="2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Wingdings" w:eastAsia="Times New Roman" w:hAnsi="Wingdings" w:cs="Aria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w:eastAsia="Times New Roman" w:hAnsi="Wingdings" w:cs="Aria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Arial" w:eastAsia="Times New Roman" w:hAnsi="Arial" w:cs="Arial"/>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styleId="DefaultParagraphFont0">
    <w:name w:val="Default Paragraph Font"/>
  </w:style>
  <w:style w:type="character" w:customStyle="1" w:styleId="WW8Num10z3">
    <w:name w:val="WW8Num10z3"/>
    <w:rPr>
      <w:rFonts w:ascii="Symbol" w:hAnsi="Symbol" w:cs="Symbol"/>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1">
    <w:name w:val="WW8Num3z1"/>
    <w:rPr>
      <w:rFonts w:ascii="Symbol" w:hAnsi="Symbol" w:cs="Symbol"/>
    </w:rPr>
  </w:style>
  <w:style w:type="character" w:customStyle="1" w:styleId="WW8Num3z2">
    <w:name w:val="WW8Num3z2"/>
    <w:rPr>
      <w:rFonts w:ascii="Wingdings" w:hAnsi="Wingdings" w:cs="Wingdings"/>
    </w:rPr>
  </w:style>
  <w:style w:type="character" w:customStyle="1" w:styleId="WW8Num3z4">
    <w:name w:val="WW8Num3z4"/>
    <w:rPr>
      <w:rFonts w:ascii="Courier New" w:hAnsi="Courier New" w:cs="Courier New"/>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2">
    <w:name w:val="WW8Num9z2"/>
    <w:rPr>
      <w:rFonts w:ascii="Wingdings" w:hAnsi="Wingdings" w:cs="Wingdings"/>
    </w:rPr>
  </w:style>
  <w:style w:type="character" w:customStyle="1" w:styleId="WW8Num15z2">
    <w:name w:val="WW8Num15z2"/>
    <w:rPr>
      <w:rFonts w:ascii="Wingdings" w:hAnsi="Wingdings" w:cs="Wingdings"/>
    </w:rPr>
  </w:style>
  <w:style w:type="character" w:customStyle="1" w:styleId="WW-DefaultParagraphFont1">
    <w:name w:val="WW-Default Paragraph Font1"/>
  </w:style>
  <w:style w:type="character" w:styleId="PageNumber">
    <w:name w:val="page number"/>
    <w:basedOn w:val="WW-DefaultParagraphFont1"/>
  </w:style>
  <w:style w:type="character" w:styleId="HTMLTypewriter">
    <w:name w:val="HTML Typewriter"/>
    <w:rPr>
      <w:sz w:val="20"/>
      <w:szCs w:val="20"/>
    </w:rPr>
  </w:style>
  <w:style w:type="character" w:styleId="Hyperlink">
    <w:name w:val="Hyperlink"/>
    <w:rPr>
      <w:color w:val="0000FF"/>
      <w:u w:val="single"/>
    </w:rPr>
  </w:style>
  <w:style w:type="character" w:customStyle="1" w:styleId="ListLabel44">
    <w:name w:val="ListLabel 44"/>
    <w:rPr>
      <w:rFonts w:cs="Symbol"/>
    </w:rPr>
  </w:style>
  <w:style w:type="character" w:customStyle="1" w:styleId="ListLabel45">
    <w:name w:val="ListLabel 45"/>
    <w:rPr>
      <w:rFonts w:cs="Courier New"/>
    </w:rPr>
  </w:style>
  <w:style w:type="character" w:customStyle="1" w:styleId="ListLabel46">
    <w:name w:val="ListLabel 46"/>
    <w:rPr>
      <w:rFonts w:cs="Wingding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edlist">
    <w:name w:val="bulleted list"/>
    <w:basedOn w:val="Normal"/>
    <w:pPr>
      <w:numPr>
        <w:numId w:val="3"/>
      </w:numPr>
      <w:spacing w:before="40" w:after="80" w:line="220" w:lineRule="exact"/>
    </w:pPr>
    <w:rPr>
      <w:rFonts w:ascii="Tahoma" w:hAnsi="Tahoma" w:cs="Tahoma"/>
      <w:spacing w:val="10"/>
      <w:sz w:val="16"/>
      <w:szCs w:val="16"/>
    </w:rPr>
  </w:style>
  <w:style w:type="paragraph" w:customStyle="1" w:styleId="Dates">
    <w:name w:val="Dates"/>
    <w:basedOn w:val="Normal"/>
    <w:pPr>
      <w:spacing w:before="40" w:line="220" w:lineRule="exact"/>
      <w:jc w:val="right"/>
    </w:pPr>
    <w:rPr>
      <w:rFonts w:ascii="Tahoma" w:hAnsi="Tahoma" w:cs="Tahoma"/>
      <w:spacing w:val="10"/>
      <w:sz w:val="16"/>
      <w:szCs w:val="16"/>
    </w:rPr>
  </w:style>
  <w:style w:type="paragraph" w:customStyle="1" w:styleId="Framecontents">
    <w:name w:val="Frame contents"/>
    <w:basedOn w:val="BodyText"/>
  </w:style>
  <w:style w:type="paragraph" w:customStyle="1" w:styleId="Default">
    <w:name w:val="Default"/>
    <w:pPr>
      <w:suppressAutoHyphens/>
      <w:autoSpaceDE w:val="0"/>
    </w:pPr>
    <w:rPr>
      <w:rFonts w:ascii="Arial" w:hAnsi="Arial" w:cs="Arial"/>
      <w:color w:val="000000"/>
      <w:sz w:val="24"/>
      <w:szCs w:val="24"/>
      <w:lang w:eastAsia="zh-CN"/>
    </w:rPr>
  </w:style>
  <w:style w:type="paragraph" w:customStyle="1" w:styleId="FrameContents0">
    <w:name w:val="Frame Contents"/>
    <w:basedOn w:val="Normal"/>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utar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Chandan Anand Kumar </vt:lpstr>
    </vt:vector>
  </TitlesOfParts>
  <Company/>
  <LinksUpToDate>false</LinksUpToDate>
  <CharactersWithSpaces>8255</CharactersWithSpaces>
  <SharedDoc>false</SharedDoc>
  <HLinks>
    <vt:vector size="6" baseType="variant">
      <vt:variant>
        <vt:i4>3932203</vt:i4>
      </vt:variant>
      <vt:variant>
        <vt:i4>0</vt:i4>
      </vt:variant>
      <vt:variant>
        <vt:i4>0</vt:i4>
      </vt:variant>
      <vt:variant>
        <vt:i4>5</vt:i4>
      </vt:variant>
      <vt:variant>
        <vt:lpwstr>http://www.utarms.com/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Chandan Anand Kumar</dc:title>
  <dc:subject/>
  <dc:creator>and</dc:creator>
  <cp:keywords/>
  <cp:lastModifiedBy>Anirudh Munj</cp:lastModifiedBy>
  <cp:revision>2</cp:revision>
  <cp:lastPrinted>2009-01-16T09:29:00Z</cp:lastPrinted>
  <dcterms:created xsi:type="dcterms:W3CDTF">2018-12-17T07:00:00Z</dcterms:created>
  <dcterms:modified xsi:type="dcterms:W3CDTF">2018-12-17T07:00:00Z</dcterms:modified>
</cp:coreProperties>
</file>