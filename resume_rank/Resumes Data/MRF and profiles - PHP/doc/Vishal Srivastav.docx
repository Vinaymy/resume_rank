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7916" w:rsidRDefault="00C27916">
      <w:pPr>
        <w:rPr>
          <w:rFonts w:ascii="Tahoma" w:eastAsia="Verdana" w:hAnsi="Tahoma" w:cs="Tahoma"/>
          <w:b/>
          <w:bCs/>
          <w:sz w:val="22"/>
          <w:szCs w:val="22"/>
          <w:lang w:val="pt-BR"/>
        </w:rPr>
      </w:pPr>
      <w:bookmarkStart w:id="0" w:name="_GoBack"/>
      <w:bookmarkEnd w:id="0"/>
    </w:p>
    <w:p w:rsidR="00C27916" w:rsidRDefault="00C27916">
      <w:r>
        <w:rPr>
          <w:rFonts w:ascii="Tahoma" w:eastAsia="Verdana" w:hAnsi="Tahoma" w:cs="Tahoma"/>
          <w:b/>
          <w:bCs/>
          <w:sz w:val="22"/>
          <w:szCs w:val="22"/>
          <w:lang w:val="pt-BR"/>
        </w:rPr>
        <w:t>Vishal Srivastav</w:t>
      </w:r>
    </w:p>
    <w:p w:rsidR="00C27916" w:rsidRDefault="00C27916">
      <w:r>
        <w:rPr>
          <w:rFonts w:ascii="Segoe UI Light" w:eastAsia="Verdana" w:hAnsi="Segoe UI Light" w:cs="Tahoma"/>
          <w:bCs/>
          <w:sz w:val="22"/>
          <w:szCs w:val="22"/>
          <w:lang w:val="pt-BR"/>
        </w:rPr>
        <w:t>Innovate Mobile LLC</w:t>
      </w:r>
    </w:p>
    <w:p w:rsidR="00C27916" w:rsidRDefault="00C27916">
      <w:r>
        <w:rPr>
          <w:rFonts w:ascii="Segoe UI Light" w:hAnsi="Segoe UI Light" w:cs="Segoe UI Light"/>
          <w:sz w:val="22"/>
          <w:szCs w:val="22"/>
        </w:rPr>
        <w:t>Mohali, Punjab – INDIA</w:t>
      </w:r>
    </w:p>
    <w:p w:rsidR="00C27916" w:rsidRDefault="00C27916">
      <w:r>
        <w:rPr>
          <w:rFonts w:ascii="Segoe UI Light" w:hAnsi="Segoe UI Light" w:cs="Segoe UI Light"/>
          <w:sz w:val="22"/>
          <w:szCs w:val="22"/>
        </w:rPr>
        <w:t>Contact No: +91 9878006768, 7696006872</w:t>
      </w:r>
    </w:p>
    <w:p w:rsidR="00C27916" w:rsidRDefault="00C27916">
      <w:pPr>
        <w:rPr>
          <w:rFonts w:ascii="Tahoma" w:hAnsi="Tahoma" w:cs="Tahoma"/>
          <w:sz w:val="22"/>
          <w:szCs w:val="22"/>
        </w:rPr>
      </w:pPr>
      <w:r>
        <w:rPr>
          <w:rFonts w:ascii="Segoe UI Light" w:hAnsi="Segoe UI Light" w:cs="Segoe UI Light"/>
          <w:sz w:val="22"/>
          <w:szCs w:val="22"/>
        </w:rPr>
        <w:t xml:space="preserve">Email Id:  </w:t>
      </w:r>
      <w:hyperlink r:id="rId5" w:history="1">
        <w:r>
          <w:rPr>
            <w:rStyle w:val="Hyperlink"/>
            <w:rFonts w:ascii="Segoe UI Light" w:hAnsi="Segoe UI Light" w:cs="Segoe UI Light"/>
            <w:sz w:val="22"/>
            <w:szCs w:val="22"/>
          </w:rPr>
          <w:t>vishal.khanjan@gmail.com</w:t>
        </w:r>
      </w:hyperlink>
    </w:p>
    <w:p w:rsidR="00C27916" w:rsidRDefault="00C27916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18"/>
      </w:tblGrid>
      <w:tr w:rsidR="00C27916">
        <w:tc>
          <w:tcPr>
            <w:tcW w:w="9918" w:type="dxa"/>
            <w:tcBorders>
              <w:right w:val="single" w:sz="4" w:space="0" w:color="808080"/>
            </w:tcBorders>
            <w:shd w:val="clear" w:color="auto" w:fill="C0C0C0"/>
          </w:tcPr>
          <w:p w:rsidR="00C27916" w:rsidRDefault="00C27916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iCs/>
                <w:sz w:val="22"/>
                <w:szCs w:val="22"/>
              </w:rPr>
              <w:t>Career Objective</w:t>
            </w:r>
          </w:p>
        </w:tc>
      </w:tr>
    </w:tbl>
    <w:p w:rsidR="00C27916" w:rsidRDefault="00C27916">
      <w:pPr>
        <w:jc w:val="both"/>
        <w:rPr>
          <w:rFonts w:ascii="Tahoma" w:hAnsi="Tahoma" w:cs="Tahoma"/>
          <w:sz w:val="22"/>
          <w:szCs w:val="22"/>
          <w:lang w:val="en-US"/>
        </w:rPr>
      </w:pPr>
    </w:p>
    <w:p w:rsidR="00C27916" w:rsidRDefault="00C27916">
      <w:pPr>
        <w:jc w:val="both"/>
      </w:pPr>
      <w:r>
        <w:rPr>
          <w:rFonts w:ascii="Tahoma" w:hAnsi="Tahoma" w:cs="Tahoma"/>
          <w:sz w:val="22"/>
          <w:szCs w:val="22"/>
          <w:lang w:val="en-US"/>
        </w:rPr>
        <w:t>To become the member of the team in the organization where I can enhance my technical and logical skills towards the growth of the organization.</w:t>
      </w:r>
    </w:p>
    <w:p w:rsidR="00C27916" w:rsidRDefault="00C27916">
      <w:pPr>
        <w:jc w:val="both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18"/>
      </w:tblGrid>
      <w:tr w:rsidR="00C27916">
        <w:tc>
          <w:tcPr>
            <w:tcW w:w="9918" w:type="dxa"/>
            <w:tcBorders>
              <w:right w:val="single" w:sz="4" w:space="0" w:color="808080"/>
            </w:tcBorders>
            <w:shd w:val="clear" w:color="auto" w:fill="C0C0C0"/>
          </w:tcPr>
          <w:p w:rsidR="00C27916" w:rsidRDefault="00C27916">
            <w:pPr>
              <w:pStyle w:val="heading1"/>
              <w:numPr>
                <w:ilvl w:val="0"/>
                <w:numId w:val="0"/>
              </w:numPr>
              <w:tabs>
                <w:tab w:val="left" w:pos="720"/>
                <w:tab w:val="left" w:pos="2160"/>
              </w:tabs>
              <w:snapToGrid w:val="0"/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  <w:shd w:val="clear" w:color="auto" w:fill="D3D3D3"/>
              </w:rPr>
              <w:t>Professional Summary</w:t>
            </w:r>
          </w:p>
        </w:tc>
      </w:tr>
    </w:tbl>
    <w:p w:rsidR="00C27916" w:rsidRDefault="00C27916">
      <w:pPr>
        <w:jc w:val="both"/>
        <w:rPr>
          <w:rFonts w:ascii="Tahoma" w:hAnsi="Tahoma" w:cs="Tahoma"/>
          <w:sz w:val="22"/>
          <w:szCs w:val="22"/>
          <w:lang w:val="en-US"/>
        </w:rPr>
      </w:pPr>
    </w:p>
    <w:p w:rsidR="00C27916" w:rsidRDefault="00C27916">
      <w:pPr>
        <w:numPr>
          <w:ilvl w:val="0"/>
          <w:numId w:val="5"/>
        </w:numPr>
        <w:jc w:val="both"/>
      </w:pPr>
      <w:r>
        <w:rPr>
          <w:rFonts w:ascii="Tahoma" w:hAnsi="Tahoma" w:cs="Tahoma"/>
          <w:sz w:val="22"/>
          <w:szCs w:val="22"/>
          <w:lang w:val="en-US"/>
        </w:rPr>
        <w:t>Overall 7+ years of experience in web development applications using PHP Language.</w:t>
      </w:r>
    </w:p>
    <w:p w:rsidR="00C27916" w:rsidRDefault="00C27916">
      <w:pPr>
        <w:numPr>
          <w:ilvl w:val="0"/>
          <w:numId w:val="5"/>
        </w:numPr>
        <w:jc w:val="both"/>
      </w:pPr>
      <w:r>
        <w:rPr>
          <w:rFonts w:ascii="Tahoma" w:hAnsi="Tahoma" w:cs="Tahoma"/>
          <w:sz w:val="22"/>
          <w:szCs w:val="22"/>
          <w:lang w:val="en-US"/>
        </w:rPr>
        <w:t>Working with Innovate Mobile LLC from April 2016 to till date.</w:t>
      </w:r>
    </w:p>
    <w:p w:rsidR="00C27916" w:rsidRDefault="00C27916">
      <w:pPr>
        <w:numPr>
          <w:ilvl w:val="0"/>
          <w:numId w:val="5"/>
        </w:numPr>
        <w:jc w:val="both"/>
      </w:pPr>
      <w:r>
        <w:rPr>
          <w:rFonts w:ascii="Tahoma" w:hAnsi="Tahoma" w:cs="Tahoma"/>
          <w:sz w:val="22"/>
          <w:szCs w:val="22"/>
          <w:lang w:val="en-US"/>
        </w:rPr>
        <w:t>Hands on experience in Apache, Core PHP, CMS, Framework, APIs etc.</w:t>
      </w:r>
    </w:p>
    <w:p w:rsidR="00C27916" w:rsidRDefault="00C27916">
      <w:pPr>
        <w:numPr>
          <w:ilvl w:val="0"/>
          <w:numId w:val="5"/>
        </w:numPr>
        <w:jc w:val="both"/>
      </w:pPr>
      <w:r>
        <w:rPr>
          <w:rFonts w:ascii="Tahoma" w:hAnsi="Tahoma" w:cs="Tahoma"/>
          <w:sz w:val="22"/>
          <w:szCs w:val="22"/>
          <w:lang w:val="en-US"/>
        </w:rPr>
        <w:t>Knowledge of Postman tool for the development of Web APIs.</w:t>
      </w:r>
    </w:p>
    <w:p w:rsidR="00C27916" w:rsidRDefault="00C27916">
      <w:pPr>
        <w:numPr>
          <w:ilvl w:val="0"/>
          <w:numId w:val="5"/>
        </w:numPr>
        <w:jc w:val="both"/>
      </w:pPr>
      <w:r>
        <w:rPr>
          <w:rFonts w:ascii="Tahoma" w:hAnsi="Tahoma" w:cs="Tahoma"/>
          <w:sz w:val="22"/>
          <w:szCs w:val="22"/>
          <w:lang w:val="en-US"/>
        </w:rPr>
        <w:t>Cohesive team worker, having strong analytical, problem solving and interpersonal skills.</w:t>
      </w:r>
    </w:p>
    <w:p w:rsidR="00C27916" w:rsidRDefault="00C27916">
      <w:pPr>
        <w:numPr>
          <w:ilvl w:val="0"/>
          <w:numId w:val="5"/>
        </w:numPr>
        <w:jc w:val="both"/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  <w:t>Able to communicate effectively with both technical and non-technical projects.</w:t>
      </w:r>
    </w:p>
    <w:p w:rsidR="00C27916" w:rsidRDefault="00C27916">
      <w:pPr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18"/>
      </w:tblGrid>
      <w:tr w:rsidR="00C27916">
        <w:tc>
          <w:tcPr>
            <w:tcW w:w="9918" w:type="dxa"/>
            <w:tcBorders>
              <w:right w:val="single" w:sz="4" w:space="0" w:color="808080"/>
            </w:tcBorders>
            <w:shd w:val="clear" w:color="auto" w:fill="C0C0C0"/>
          </w:tcPr>
          <w:p w:rsidR="00C27916" w:rsidRDefault="00C27916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iCs/>
                <w:sz w:val="22"/>
                <w:szCs w:val="22"/>
              </w:rPr>
              <w:t xml:space="preserve">Educational </w:t>
            </w:r>
            <w:r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  <w:shd w:val="clear" w:color="auto" w:fill="D3D3D3"/>
              </w:rPr>
              <w:t>Qualification</w:t>
            </w:r>
          </w:p>
        </w:tc>
      </w:tr>
    </w:tbl>
    <w:p w:rsidR="00C27916" w:rsidRDefault="00C27916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Ind w:w="111" w:type="dxa"/>
        <w:tblLayout w:type="fixed"/>
        <w:tblLook w:val="0000" w:firstRow="0" w:lastRow="0" w:firstColumn="0" w:lastColumn="0" w:noHBand="0" w:noVBand="0"/>
      </w:tblPr>
      <w:tblGrid>
        <w:gridCol w:w="2361"/>
        <w:gridCol w:w="2421"/>
        <w:gridCol w:w="4047"/>
        <w:gridCol w:w="907"/>
      </w:tblGrid>
      <w:tr w:rsidR="00C27916">
        <w:trPr>
          <w:trHeight w:val="395"/>
        </w:trPr>
        <w:tc>
          <w:tcPr>
            <w:tcW w:w="23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Examination</w:t>
            </w:r>
          </w:p>
          <w:p w:rsidR="00C27916" w:rsidRDefault="00C27916">
            <w:pPr>
              <w:snapToGrid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2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40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College</w:t>
            </w:r>
          </w:p>
        </w:tc>
        <w:tc>
          <w:tcPr>
            <w:tcW w:w="9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Year</w:t>
            </w:r>
          </w:p>
        </w:tc>
      </w:tr>
      <w:tr w:rsidR="00C27916">
        <w:trPr>
          <w:trHeight w:val="604"/>
        </w:trPr>
        <w:tc>
          <w:tcPr>
            <w:tcW w:w="23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imes New Roman" w:eastAsia="Times New Roman" w:hAnsi="Times New Roman" w:cs="Times New Roman"/>
                <w:bCs/>
                <w:sz w:val="22"/>
                <w:szCs w:val="22"/>
                <w:lang w:val="en-US" w:eastAsia="en-US"/>
              </w:rPr>
            </w:pPr>
          </w:p>
          <w:p w:rsidR="00C27916" w:rsidRDefault="00C27916">
            <w:pPr>
              <w:snapToGrid w:val="0"/>
              <w:jc w:val="center"/>
            </w:pPr>
            <w:r>
              <w:rPr>
                <w:bCs/>
                <w:sz w:val="22"/>
                <w:szCs w:val="22"/>
              </w:rPr>
              <w:t>Master of Computer Application (MCA)</w:t>
            </w:r>
          </w:p>
        </w:tc>
        <w:tc>
          <w:tcPr>
            <w:tcW w:w="2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  <w:p w:rsidR="00C27916" w:rsidRDefault="00C27916">
            <w:pPr>
              <w:snapToGrid w:val="0"/>
            </w:pPr>
            <w:r>
              <w:rPr>
                <w:rFonts w:ascii="Tahoma" w:hAnsi="Tahoma" w:cs="Tahoma"/>
                <w:sz w:val="22"/>
                <w:szCs w:val="22"/>
              </w:rPr>
              <w:t>Rajiv Gandhi Proudyogiki Vishwavidyalaya,</w:t>
            </w:r>
          </w:p>
          <w:p w:rsidR="00C27916" w:rsidRDefault="00C27916">
            <w:pPr>
              <w:snapToGrid w:val="0"/>
            </w:pPr>
            <w:r>
              <w:rPr>
                <w:rFonts w:ascii="Tahoma" w:hAnsi="Tahoma" w:cs="Tahoma"/>
                <w:sz w:val="22"/>
                <w:szCs w:val="22"/>
              </w:rPr>
              <w:t>Bhopal</w:t>
            </w:r>
          </w:p>
          <w:p w:rsidR="00C27916" w:rsidRDefault="00C27916">
            <w:pPr>
              <w:snapToGrid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0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C27916" w:rsidRDefault="00C27916">
            <w:pPr>
              <w:snapToGrid w:val="0"/>
              <w:jc w:val="center"/>
            </w:pPr>
            <w:r>
              <w:rPr>
                <w:sz w:val="22"/>
                <w:szCs w:val="22"/>
              </w:rPr>
              <w:t>Medicaps Institute of  Technology &amp; Management</w:t>
            </w:r>
            <w:r>
              <w:rPr>
                <w:rFonts w:ascii="Tahoma" w:hAnsi="Tahoma" w:cs="Tahoma"/>
                <w:sz w:val="22"/>
                <w:szCs w:val="22"/>
              </w:rPr>
              <w:t>, Indore (MP)</w:t>
            </w: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2009</w:t>
            </w:r>
          </w:p>
        </w:tc>
      </w:tr>
      <w:tr w:rsidR="00C27916">
        <w:trPr>
          <w:trHeight w:val="1096"/>
        </w:trPr>
        <w:tc>
          <w:tcPr>
            <w:tcW w:w="23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ahoma" w:eastAsia="Times New Roman" w:hAnsi="Tahoma" w:cs="Tahoma"/>
                <w:sz w:val="22"/>
                <w:szCs w:val="22"/>
                <w:lang w:val="en-US" w:eastAsia="en-US"/>
              </w:rPr>
            </w:pPr>
          </w:p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Graduation (B.Sc)</w:t>
            </w:r>
          </w:p>
        </w:tc>
        <w:tc>
          <w:tcPr>
            <w:tcW w:w="2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Punjab University</w:t>
            </w:r>
          </w:p>
        </w:tc>
        <w:tc>
          <w:tcPr>
            <w:tcW w:w="40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ahoma" w:hAnsi="Tahoma" w:cs="Tahoma"/>
                <w:bCs/>
                <w:sz w:val="22"/>
                <w:szCs w:val="22"/>
              </w:rPr>
            </w:pPr>
          </w:p>
          <w:p w:rsidR="00C27916" w:rsidRDefault="00C27916">
            <w:r>
              <w:rPr>
                <w:rFonts w:eastAsia="Times" w:cs="Times"/>
                <w:bCs/>
                <w:sz w:val="22"/>
                <w:szCs w:val="22"/>
              </w:rPr>
              <w:t xml:space="preserve">   </w:t>
            </w:r>
            <w:r>
              <w:rPr>
                <w:bCs/>
                <w:sz w:val="22"/>
                <w:szCs w:val="22"/>
              </w:rPr>
              <w:t>DAV College, Chandigarh</w:t>
            </w: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2006</w:t>
            </w:r>
          </w:p>
        </w:tc>
      </w:tr>
      <w:tr w:rsidR="00C27916">
        <w:trPr>
          <w:trHeight w:val="913"/>
        </w:trPr>
        <w:tc>
          <w:tcPr>
            <w:tcW w:w="2361" w:type="dxa"/>
            <w:tcBorders>
              <w:left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ahoma" w:eastAsia="Times New Roman" w:hAnsi="Tahoma" w:cs="Tahoma"/>
                <w:sz w:val="22"/>
                <w:szCs w:val="22"/>
                <w:lang w:val="en-US" w:eastAsia="en-US"/>
              </w:rPr>
            </w:pPr>
          </w:p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12</w:t>
            </w:r>
            <w:r>
              <w:rPr>
                <w:rFonts w:ascii="Tahoma" w:hAnsi="Tahoma" w:cs="Tahoma"/>
                <w:sz w:val="22"/>
                <w:szCs w:val="22"/>
                <w:vertAlign w:val="superscript"/>
              </w:rPr>
              <w:t>th</w:t>
            </w:r>
            <w:r>
              <w:rPr>
                <w:rFonts w:ascii="Tahoma" w:hAnsi="Tahoma" w:cs="Tahoma"/>
                <w:sz w:val="22"/>
                <w:szCs w:val="22"/>
              </w:rPr>
              <w:t xml:space="preserve"> Standard</w:t>
            </w:r>
          </w:p>
        </w:tc>
        <w:tc>
          <w:tcPr>
            <w:tcW w:w="2421" w:type="dxa"/>
            <w:tcBorders>
              <w:left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UP Board</w:t>
            </w:r>
          </w:p>
          <w:p w:rsidR="00C27916" w:rsidRDefault="00C27916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047" w:type="dxa"/>
            <w:tcBorders>
              <w:left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C27916" w:rsidRDefault="00C27916">
            <w:pPr>
              <w:jc w:val="center"/>
            </w:pPr>
            <w:r>
              <w:rPr>
                <w:sz w:val="22"/>
                <w:szCs w:val="22"/>
              </w:rPr>
              <w:t>Mahatma Gandhi Inter College , Gorakhpur</w:t>
            </w:r>
          </w:p>
        </w:tc>
        <w:tc>
          <w:tcPr>
            <w:tcW w:w="907" w:type="dxa"/>
            <w:tcBorders>
              <w:left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2003</w:t>
            </w:r>
          </w:p>
        </w:tc>
      </w:tr>
      <w:tr w:rsidR="00C27916">
        <w:trPr>
          <w:trHeight w:val="913"/>
        </w:trPr>
        <w:tc>
          <w:tcPr>
            <w:tcW w:w="236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ahoma" w:eastAsia="Times New Roman" w:hAnsi="Tahoma" w:cs="Tahoma"/>
                <w:sz w:val="22"/>
                <w:szCs w:val="22"/>
                <w:lang w:val="en-US" w:eastAsia="en-US"/>
              </w:rPr>
            </w:pPr>
          </w:p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10</w:t>
            </w:r>
            <w:r>
              <w:rPr>
                <w:rFonts w:ascii="Tahoma" w:hAnsi="Tahoma" w:cs="Tahoma"/>
                <w:sz w:val="22"/>
                <w:szCs w:val="22"/>
                <w:vertAlign w:val="superscript"/>
              </w:rPr>
              <w:t>th</w:t>
            </w:r>
            <w:r>
              <w:rPr>
                <w:rFonts w:ascii="Tahoma" w:hAnsi="Tahoma" w:cs="Tahoma"/>
                <w:sz w:val="22"/>
                <w:szCs w:val="22"/>
              </w:rPr>
              <w:t xml:space="preserve">  Standard</w:t>
            </w:r>
          </w:p>
        </w:tc>
        <w:tc>
          <w:tcPr>
            <w:tcW w:w="242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UP Board</w:t>
            </w:r>
          </w:p>
          <w:p w:rsidR="00C27916" w:rsidRDefault="00C27916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40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C27916" w:rsidRDefault="00C27916">
            <w:pPr>
              <w:jc w:val="center"/>
            </w:pPr>
            <w:r>
              <w:rPr>
                <w:sz w:val="22"/>
                <w:szCs w:val="22"/>
              </w:rPr>
              <w:t>Mahatma Gandhi Inter College , Gorakhpur</w:t>
            </w:r>
          </w:p>
        </w:tc>
        <w:tc>
          <w:tcPr>
            <w:tcW w:w="9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27916" w:rsidRDefault="00C27916">
            <w:pPr>
              <w:snapToGrid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sz w:val="22"/>
                <w:szCs w:val="22"/>
              </w:rPr>
              <w:t>2001</w:t>
            </w:r>
          </w:p>
        </w:tc>
      </w:tr>
    </w:tbl>
    <w:p w:rsidR="00C27916" w:rsidRDefault="00C27916">
      <w:pPr>
        <w:jc w:val="both"/>
        <w:rPr>
          <w:rFonts w:ascii="Tahoma" w:hAnsi="Tahoma" w:cs="Tahoma"/>
          <w:sz w:val="22"/>
          <w:szCs w:val="22"/>
        </w:rPr>
      </w:pPr>
    </w:p>
    <w:p w:rsidR="00C27916" w:rsidRDefault="00C27916">
      <w:pPr>
        <w:jc w:val="both"/>
        <w:rPr>
          <w:rFonts w:ascii="Tahoma" w:hAnsi="Tahoma" w:cs="Tahoma"/>
          <w:sz w:val="22"/>
          <w:szCs w:val="22"/>
        </w:rPr>
      </w:pPr>
    </w:p>
    <w:p w:rsidR="00C27916" w:rsidRDefault="00C27916">
      <w:pPr>
        <w:jc w:val="both"/>
        <w:rPr>
          <w:rFonts w:ascii="Tahoma" w:hAnsi="Tahoma" w:cs="Tahoma"/>
          <w:sz w:val="22"/>
          <w:szCs w:val="22"/>
        </w:rPr>
      </w:pPr>
    </w:p>
    <w:p w:rsidR="00C27916" w:rsidRDefault="00C27916">
      <w:pPr>
        <w:jc w:val="both"/>
        <w:rPr>
          <w:rFonts w:ascii="Tahoma" w:hAnsi="Tahoma" w:cs="Tahoma"/>
          <w:sz w:val="22"/>
          <w:szCs w:val="22"/>
        </w:rPr>
      </w:pPr>
    </w:p>
    <w:p w:rsidR="00C27916" w:rsidRDefault="00C27916">
      <w:pPr>
        <w:jc w:val="both"/>
        <w:rPr>
          <w:rFonts w:ascii="Tahoma" w:hAnsi="Tahoma" w:cs="Tahoma"/>
          <w:sz w:val="22"/>
          <w:szCs w:val="22"/>
        </w:rPr>
      </w:pPr>
    </w:p>
    <w:p w:rsidR="00C27916" w:rsidRDefault="00C27916">
      <w:pPr>
        <w:jc w:val="both"/>
        <w:rPr>
          <w:rFonts w:ascii="Tahoma" w:hAnsi="Tahoma" w:cs="Tahoma"/>
          <w:sz w:val="22"/>
          <w:szCs w:val="22"/>
        </w:rPr>
      </w:pPr>
    </w:p>
    <w:p w:rsidR="00C27916" w:rsidRDefault="00C27916">
      <w:pPr>
        <w:jc w:val="both"/>
        <w:rPr>
          <w:rFonts w:ascii="Tahoma" w:hAnsi="Tahoma" w:cs="Tahoma"/>
          <w:sz w:val="22"/>
          <w:szCs w:val="22"/>
        </w:rPr>
      </w:pPr>
    </w:p>
    <w:p w:rsidR="00C27916" w:rsidRDefault="00C27916">
      <w:pPr>
        <w:jc w:val="both"/>
        <w:rPr>
          <w:rFonts w:ascii="Tahoma" w:hAnsi="Tahoma" w:cs="Tahoma"/>
          <w:b/>
          <w:bCs/>
          <w:i/>
          <w:iCs/>
          <w:sz w:val="22"/>
          <w:szCs w:val="22"/>
          <w:u w:val="single"/>
        </w:rPr>
      </w:pPr>
    </w:p>
    <w:p w:rsidR="00C27916" w:rsidRDefault="00C27916">
      <w:pPr>
        <w:jc w:val="both"/>
        <w:rPr>
          <w:rFonts w:ascii="Tahoma" w:hAnsi="Tahoma" w:cs="Tahoma"/>
          <w:b/>
          <w:bCs/>
          <w:i/>
          <w:iCs/>
          <w:sz w:val="22"/>
          <w:szCs w:val="22"/>
          <w:u w:val="single"/>
        </w:rPr>
      </w:pPr>
    </w:p>
    <w:p w:rsidR="00C27916" w:rsidRDefault="00C27916">
      <w:pPr>
        <w:jc w:val="both"/>
        <w:rPr>
          <w:rFonts w:ascii="Tahoma" w:hAnsi="Tahoma" w:cs="Tahoma"/>
          <w:b/>
          <w:bCs/>
          <w:i/>
          <w:iCs/>
          <w:sz w:val="22"/>
          <w:szCs w:val="22"/>
          <w:u w:val="single"/>
        </w:rPr>
      </w:pPr>
    </w:p>
    <w:p w:rsidR="00C27916" w:rsidRDefault="00C27916">
      <w:pPr>
        <w:jc w:val="both"/>
        <w:rPr>
          <w:rFonts w:ascii="Tahoma" w:hAnsi="Tahoma" w:cs="Tahoma"/>
          <w:b/>
          <w:bCs/>
          <w:i/>
          <w:iCs/>
          <w:sz w:val="22"/>
          <w:szCs w:val="22"/>
          <w:u w:val="single"/>
        </w:rPr>
      </w:pPr>
    </w:p>
    <w:p w:rsidR="00C27916" w:rsidRDefault="00C27916">
      <w:pPr>
        <w:jc w:val="both"/>
        <w:rPr>
          <w:rFonts w:ascii="Tahoma" w:hAnsi="Tahoma" w:cs="Tahoma"/>
          <w:b/>
          <w:bCs/>
          <w:i/>
          <w:iCs/>
          <w:sz w:val="22"/>
          <w:szCs w:val="22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18"/>
      </w:tblGrid>
      <w:tr w:rsidR="00C27916">
        <w:tc>
          <w:tcPr>
            <w:tcW w:w="9918" w:type="dxa"/>
            <w:tcBorders>
              <w:right w:val="single" w:sz="4" w:space="0" w:color="808080"/>
            </w:tcBorders>
            <w:shd w:val="clear" w:color="auto" w:fill="C0C0C0"/>
          </w:tcPr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Technical </w:t>
            </w:r>
            <w:r>
              <w:rPr>
                <w:rFonts w:ascii="Helvetica" w:hAnsi="Helvetica" w:cs="Helvetica"/>
                <w:b/>
                <w:bCs/>
                <w:color w:val="000000"/>
                <w:sz w:val="22"/>
                <w:szCs w:val="22"/>
                <w:shd w:val="clear" w:color="auto" w:fill="D3D3D3"/>
              </w:rPr>
              <w:t>Qualification</w:t>
            </w:r>
          </w:p>
        </w:tc>
      </w:tr>
    </w:tbl>
    <w:p w:rsidR="00C27916" w:rsidRDefault="00C27916">
      <w:pPr>
        <w:rPr>
          <w:sz w:val="22"/>
          <w:szCs w:val="22"/>
        </w:rPr>
      </w:pPr>
    </w:p>
    <w:p w:rsidR="00C27916" w:rsidRDefault="00C27916">
      <w:r>
        <w:rPr>
          <w:sz w:val="22"/>
          <w:szCs w:val="22"/>
        </w:rPr>
        <w:t xml:space="preserve">Programming Languages: </w:t>
      </w:r>
      <w:r>
        <w:rPr>
          <w:sz w:val="22"/>
          <w:szCs w:val="22"/>
        </w:rPr>
        <w:tab/>
        <w:t>PHP, JavaScript</w:t>
      </w:r>
    </w:p>
    <w:p w:rsidR="00C27916" w:rsidRDefault="00C27916">
      <w:r>
        <w:rPr>
          <w:sz w:val="22"/>
          <w:szCs w:val="22"/>
        </w:rPr>
        <w:t xml:space="preserve">Databases: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MySQL, PDO.</w:t>
      </w:r>
    </w:p>
    <w:p w:rsidR="00C27916" w:rsidRDefault="00C27916">
      <w:r>
        <w:rPr>
          <w:sz w:val="22"/>
          <w:szCs w:val="22"/>
        </w:rPr>
        <w:t xml:space="preserve">Development Tool: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HTML, CSS, </w:t>
      </w:r>
      <w:r>
        <w:rPr>
          <w:rFonts w:ascii="Tahoma" w:hAnsi="Tahoma" w:cs="Tahoma"/>
          <w:sz w:val="22"/>
          <w:szCs w:val="22"/>
        </w:rPr>
        <w:t>Ajax</w:t>
      </w:r>
      <w:r>
        <w:rPr>
          <w:sz w:val="22"/>
          <w:szCs w:val="22"/>
        </w:rPr>
        <w:t xml:space="preserve"> , </w:t>
      </w:r>
      <w:r>
        <w:rPr>
          <w:rFonts w:ascii="Tahoma" w:hAnsi="Tahoma" w:cs="Tahoma"/>
          <w:sz w:val="22"/>
          <w:szCs w:val="22"/>
        </w:rPr>
        <w:t xml:space="preserve">Jquery , </w:t>
      </w:r>
    </w:p>
    <w:p w:rsidR="00C27916" w:rsidRDefault="00C27916">
      <w:pPr>
        <w:ind w:left="2160" w:firstLine="720"/>
      </w:pPr>
      <w:r>
        <w:rPr>
          <w:rFonts w:ascii="Tahoma" w:hAnsi="Tahoma" w:cs="Tahoma"/>
          <w:sz w:val="22"/>
          <w:szCs w:val="22"/>
        </w:rPr>
        <w:t>Web Services, LAMP, Postman, SVN</w:t>
      </w:r>
    </w:p>
    <w:p w:rsidR="00C27916" w:rsidRDefault="00C27916">
      <w:r>
        <w:rPr>
          <w:sz w:val="22"/>
          <w:szCs w:val="22"/>
        </w:rPr>
        <w:t xml:space="preserve">Content Management: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WordPress, Opencart</w:t>
      </w:r>
    </w:p>
    <w:p w:rsidR="00C27916" w:rsidRDefault="00C27916">
      <w:r>
        <w:rPr>
          <w:sz w:val="22"/>
          <w:szCs w:val="22"/>
        </w:rPr>
        <w:t xml:space="preserve">Frameworks: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Zend1, Laravel 5.4</w:t>
      </w:r>
    </w:p>
    <w:p w:rsidR="00C27916" w:rsidRDefault="00C27916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18"/>
      </w:tblGrid>
      <w:tr w:rsidR="00C27916">
        <w:tc>
          <w:tcPr>
            <w:tcW w:w="9918" w:type="dxa"/>
            <w:tcBorders>
              <w:right w:val="single" w:sz="4" w:space="0" w:color="808080"/>
            </w:tcBorders>
            <w:shd w:val="clear" w:color="auto" w:fill="C0C0C0"/>
          </w:tcPr>
          <w:p w:rsidR="00C27916" w:rsidRDefault="00C27916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iCs/>
                <w:sz w:val="22"/>
                <w:szCs w:val="22"/>
              </w:rPr>
              <w:t>Projects Detail</w:t>
            </w:r>
          </w:p>
        </w:tc>
      </w:tr>
    </w:tbl>
    <w:p w:rsidR="00C27916" w:rsidRDefault="00C27916">
      <w:pPr>
        <w:jc w:val="both"/>
        <w:rPr>
          <w:rFonts w:ascii="Tahoma" w:hAnsi="Tahoma" w:cs="Tahoma"/>
          <w:b/>
          <w:sz w:val="22"/>
          <w:szCs w:val="22"/>
        </w:rPr>
      </w:pPr>
    </w:p>
    <w:p w:rsidR="00C27916" w:rsidRDefault="00C27916">
      <w:r>
        <w:rPr>
          <w:rFonts w:eastAsia="Times" w:cs="Times"/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>Vacation Rental</w:t>
      </w:r>
      <w:r>
        <w:rPr>
          <w:b/>
          <w:sz w:val="22"/>
          <w:szCs w:val="22"/>
          <w:u w:val="single"/>
        </w:rPr>
        <w:t>: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URL</w:t>
      </w:r>
      <w:r>
        <w:rPr>
          <w:sz w:val="22"/>
          <w:szCs w:val="22"/>
        </w:rPr>
        <w:t xml:space="preserve">                           :   </w:t>
      </w:r>
      <w:hyperlink r:id="rId6" w:history="1">
        <w:r>
          <w:rPr>
            <w:rStyle w:val="Hyperlink"/>
            <w:sz w:val="22"/>
            <w:szCs w:val="22"/>
          </w:rPr>
          <w:t>http://www.worldescape.com/</w:t>
        </w:r>
      </w:hyperlink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Organization </w:t>
      </w:r>
      <w:r>
        <w:rPr>
          <w:sz w:val="22"/>
          <w:szCs w:val="22"/>
        </w:rPr>
        <w:t xml:space="preserve">            :   AnyLinuxWork Pvt Ltd. (Indore) 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Description</w:t>
      </w:r>
      <w:r>
        <w:rPr>
          <w:sz w:val="22"/>
          <w:szCs w:val="22"/>
        </w:rPr>
        <w:t xml:space="preserve">                :   Vacation rental sites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Team Size </w:t>
      </w:r>
      <w:r>
        <w:rPr>
          <w:sz w:val="22"/>
          <w:szCs w:val="22"/>
        </w:rPr>
        <w:t xml:space="preserve">                 :   2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Responsibility </w:t>
      </w:r>
      <w:r>
        <w:rPr>
          <w:sz w:val="22"/>
          <w:szCs w:val="22"/>
        </w:rPr>
        <w:t xml:space="preserve">           :  Bugs fixation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Development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Tools</w:t>
      </w:r>
      <w:r>
        <w:rPr>
          <w:sz w:val="22"/>
          <w:szCs w:val="22"/>
        </w:rPr>
        <w:t xml:space="preserve">    :  </w:t>
      </w:r>
      <w:r>
        <w:rPr>
          <w:bCs/>
          <w:sz w:val="22"/>
          <w:szCs w:val="22"/>
        </w:rPr>
        <w:t>Core PHP</w:t>
      </w:r>
      <w:r>
        <w:rPr>
          <w:sz w:val="22"/>
          <w:szCs w:val="22"/>
        </w:rPr>
        <w:t>, MySQL, JavaScript, CSS, HTML</w:t>
      </w:r>
      <w:r>
        <w:rPr>
          <w:b/>
          <w:sz w:val="22"/>
          <w:szCs w:val="22"/>
        </w:rPr>
        <w:t xml:space="preserve"> </w:t>
      </w:r>
    </w:p>
    <w:p w:rsidR="00C27916" w:rsidRDefault="00C27916">
      <w:pPr>
        <w:rPr>
          <w:rFonts w:ascii="Tahoma" w:eastAsia="Times" w:hAnsi="Tahoma" w:cs="Times"/>
          <w:b/>
          <w:sz w:val="22"/>
          <w:szCs w:val="22"/>
        </w:rPr>
      </w:pPr>
    </w:p>
    <w:p w:rsidR="00C27916" w:rsidRDefault="00C27916">
      <w:r>
        <w:rPr>
          <w:rFonts w:eastAsia="Times" w:cs="Times"/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>Booking System: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URL</w:t>
      </w:r>
      <w:r>
        <w:rPr>
          <w:sz w:val="22"/>
          <w:szCs w:val="22"/>
        </w:rPr>
        <w:t xml:space="preserve">                           :   </w:t>
      </w:r>
      <w:hyperlink r:id="rId7" w:history="1">
        <w:r>
          <w:rPr>
            <w:rStyle w:val="Hyperlink"/>
            <w:sz w:val="22"/>
            <w:szCs w:val="22"/>
          </w:rPr>
          <w:t>NIL(Desktop application)</w:t>
        </w:r>
      </w:hyperlink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Organization </w:t>
      </w:r>
      <w:r>
        <w:rPr>
          <w:sz w:val="22"/>
          <w:szCs w:val="22"/>
        </w:rPr>
        <w:t xml:space="preserve">            :   AnyLinuxWork Pvt Ltd.(Indore)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Description</w:t>
      </w:r>
      <w:r>
        <w:rPr>
          <w:sz w:val="22"/>
          <w:szCs w:val="22"/>
        </w:rPr>
        <w:t xml:space="preserve">                :   Hotel Management and booking system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Team Size </w:t>
      </w:r>
      <w:r>
        <w:rPr>
          <w:sz w:val="22"/>
          <w:szCs w:val="22"/>
        </w:rPr>
        <w:t xml:space="preserve">                 :   2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Responsibility </w:t>
      </w:r>
      <w:r>
        <w:rPr>
          <w:sz w:val="22"/>
          <w:szCs w:val="22"/>
        </w:rPr>
        <w:t xml:space="preserve">           :  Development and </w:t>
      </w:r>
      <w:r>
        <w:rPr>
          <w:bCs/>
          <w:sz w:val="22"/>
          <w:szCs w:val="22"/>
        </w:rPr>
        <w:t>Bugs Fixation.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Development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Tools</w:t>
      </w:r>
      <w:r>
        <w:rPr>
          <w:sz w:val="22"/>
          <w:szCs w:val="22"/>
        </w:rPr>
        <w:t xml:space="preserve">    :  </w:t>
      </w:r>
      <w:r>
        <w:rPr>
          <w:bCs/>
          <w:sz w:val="22"/>
          <w:szCs w:val="22"/>
        </w:rPr>
        <w:t>Zend</w:t>
      </w:r>
      <w:r>
        <w:rPr>
          <w:sz w:val="22"/>
          <w:szCs w:val="22"/>
        </w:rPr>
        <w:t>, MySQL, jQuery, Ajax, CSS, HTML</w:t>
      </w:r>
      <w:r>
        <w:rPr>
          <w:b/>
          <w:sz w:val="22"/>
          <w:szCs w:val="22"/>
        </w:rPr>
        <w:t xml:space="preserve"> </w:t>
      </w:r>
    </w:p>
    <w:p w:rsidR="00C27916" w:rsidRDefault="00C27916">
      <w:pPr>
        <w:jc w:val="both"/>
        <w:rPr>
          <w:rFonts w:ascii="Tahoma" w:hAnsi="Tahoma" w:cs="Tahoma"/>
          <w:b/>
          <w:sz w:val="22"/>
          <w:szCs w:val="22"/>
        </w:rPr>
      </w:pPr>
    </w:p>
    <w:p w:rsidR="00C27916" w:rsidRDefault="00C27916">
      <w:r>
        <w:rPr>
          <w:rFonts w:eastAsia="Times" w:cs="Times"/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>Return To Work</w:t>
      </w:r>
      <w:r>
        <w:rPr>
          <w:b/>
          <w:sz w:val="22"/>
          <w:szCs w:val="22"/>
          <w:u w:val="single"/>
        </w:rPr>
        <w:t>: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URL</w:t>
      </w:r>
      <w:r>
        <w:rPr>
          <w:sz w:val="22"/>
          <w:szCs w:val="22"/>
        </w:rPr>
        <w:t xml:space="preserve">                           :   </w:t>
      </w:r>
      <w:hyperlink r:id="rId8" w:history="1">
        <w:r>
          <w:rPr>
            <w:rStyle w:val="Hyperlink"/>
            <w:sz w:val="22"/>
            <w:szCs w:val="22"/>
          </w:rPr>
          <w:t>http://www.rtwnetwork.org</w:t>
        </w:r>
      </w:hyperlink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Organization </w:t>
      </w:r>
      <w:r>
        <w:rPr>
          <w:sz w:val="22"/>
          <w:szCs w:val="22"/>
        </w:rPr>
        <w:t xml:space="preserve">            :   AnyLinuxWork Pvt Ltd. (Indore)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Description</w:t>
      </w:r>
      <w:r>
        <w:rPr>
          <w:sz w:val="22"/>
          <w:szCs w:val="22"/>
        </w:rPr>
        <w:t xml:space="preserve">                :   Social Networking site</w:t>
      </w:r>
      <w:r>
        <w:rPr>
          <w:b/>
          <w:sz w:val="22"/>
          <w:szCs w:val="22"/>
        </w:rPr>
        <w:t xml:space="preserve"> 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Team Size </w:t>
      </w:r>
      <w:r>
        <w:rPr>
          <w:sz w:val="22"/>
          <w:szCs w:val="22"/>
        </w:rPr>
        <w:t xml:space="preserve">                 :   2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Responsibility </w:t>
      </w:r>
      <w:r>
        <w:rPr>
          <w:sz w:val="22"/>
          <w:szCs w:val="22"/>
        </w:rPr>
        <w:t xml:space="preserve">           :  Development and Customization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Development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Tools</w:t>
      </w:r>
      <w:r>
        <w:rPr>
          <w:sz w:val="22"/>
          <w:szCs w:val="22"/>
        </w:rPr>
        <w:t xml:space="preserve">    :  </w:t>
      </w:r>
      <w:r>
        <w:rPr>
          <w:bCs/>
          <w:sz w:val="22"/>
          <w:szCs w:val="22"/>
        </w:rPr>
        <w:t>Word press</w:t>
      </w:r>
      <w:r>
        <w:rPr>
          <w:sz w:val="22"/>
          <w:szCs w:val="22"/>
        </w:rPr>
        <w:t>, MySQL, Ajax, CSS, HTML</w:t>
      </w:r>
      <w:r>
        <w:rPr>
          <w:b/>
          <w:sz w:val="22"/>
          <w:szCs w:val="22"/>
        </w:rPr>
        <w:t xml:space="preserve"> </w:t>
      </w:r>
    </w:p>
    <w:p w:rsidR="00C27916" w:rsidRDefault="00C27916">
      <w:pPr>
        <w:rPr>
          <w:rFonts w:ascii="Tahoma" w:eastAsia="Times" w:hAnsi="Tahoma" w:cs="Times"/>
          <w:b/>
          <w:sz w:val="22"/>
          <w:szCs w:val="22"/>
        </w:rPr>
      </w:pPr>
    </w:p>
    <w:p w:rsidR="00C27916" w:rsidRDefault="00C27916" w:rsidP="00AE7066">
      <w:r>
        <w:rPr>
          <w:rFonts w:eastAsia="Times" w:cs="Times"/>
          <w:b/>
          <w:sz w:val="22"/>
          <w:szCs w:val="22"/>
        </w:rPr>
        <w:t xml:space="preserve">  </w:t>
      </w:r>
      <w:r w:rsidR="00CD451A">
        <w:rPr>
          <w:rFonts w:eastAsia="Times" w:cs="Times"/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>Sweet Corn Nursery</w:t>
      </w:r>
      <w:r>
        <w:rPr>
          <w:sz w:val="22"/>
          <w:szCs w:val="22"/>
        </w:rPr>
        <w:t>.</w:t>
      </w:r>
      <w:r>
        <w:rPr>
          <w:b/>
          <w:sz w:val="22"/>
          <w:szCs w:val="22"/>
        </w:rPr>
        <w:t>: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URL</w:t>
      </w:r>
      <w:r>
        <w:rPr>
          <w:sz w:val="22"/>
          <w:szCs w:val="22"/>
        </w:rPr>
        <w:t xml:space="preserve">                           :   </w:t>
      </w:r>
      <w:hyperlink r:id="rId9" w:history="1">
        <w:r>
          <w:rPr>
            <w:rStyle w:val="Hyperlink"/>
            <w:sz w:val="22"/>
            <w:szCs w:val="22"/>
          </w:rPr>
          <w:t>http://www.sweetcornorganicnursery.com/store/</w:t>
        </w:r>
      </w:hyperlink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Organization </w:t>
      </w:r>
      <w:r>
        <w:rPr>
          <w:sz w:val="22"/>
          <w:szCs w:val="22"/>
        </w:rPr>
        <w:t xml:space="preserve">            :   AnyLinuxWork Pvt Ltd. (Indore)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Description</w:t>
      </w:r>
      <w:r>
        <w:rPr>
          <w:sz w:val="22"/>
          <w:szCs w:val="22"/>
        </w:rPr>
        <w:t xml:space="preserve">                :   Online Shopping for Plants and Nursery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Team Size </w:t>
      </w:r>
      <w:r>
        <w:rPr>
          <w:sz w:val="22"/>
          <w:szCs w:val="22"/>
        </w:rPr>
        <w:t xml:space="preserve">                 :   2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Responsibility </w:t>
      </w:r>
      <w:r>
        <w:rPr>
          <w:sz w:val="22"/>
          <w:szCs w:val="22"/>
        </w:rPr>
        <w:t xml:space="preserve">           :  Development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Development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Tools</w:t>
      </w:r>
      <w:r>
        <w:rPr>
          <w:sz w:val="22"/>
          <w:szCs w:val="22"/>
        </w:rPr>
        <w:t xml:space="preserve">    :  </w:t>
      </w:r>
      <w:r>
        <w:rPr>
          <w:bCs/>
          <w:sz w:val="22"/>
          <w:szCs w:val="22"/>
        </w:rPr>
        <w:t>Interspire</w:t>
      </w:r>
      <w:r>
        <w:rPr>
          <w:sz w:val="22"/>
          <w:szCs w:val="22"/>
        </w:rPr>
        <w:t>, MySQL, CSS, HTML</w:t>
      </w:r>
      <w:r>
        <w:rPr>
          <w:b/>
          <w:sz w:val="22"/>
          <w:szCs w:val="22"/>
        </w:rPr>
        <w:t xml:space="preserve"> </w:t>
      </w:r>
    </w:p>
    <w:p w:rsidR="00C27916" w:rsidRDefault="00C27916">
      <w:pPr>
        <w:rPr>
          <w:rFonts w:ascii="Tahoma" w:hAnsi="Tahoma" w:cs="Tahoma"/>
          <w:b/>
          <w:sz w:val="22"/>
          <w:szCs w:val="22"/>
        </w:rPr>
      </w:pPr>
    </w:p>
    <w:p w:rsidR="00C27916" w:rsidRDefault="00C27916">
      <w:r>
        <w:rPr>
          <w:rFonts w:eastAsia="Times" w:cs="Times"/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>Knowbili</w:t>
      </w:r>
      <w:r>
        <w:rPr>
          <w:sz w:val="22"/>
          <w:szCs w:val="22"/>
        </w:rPr>
        <w:t>.</w:t>
      </w:r>
      <w:r>
        <w:rPr>
          <w:b/>
          <w:sz w:val="22"/>
          <w:szCs w:val="22"/>
        </w:rPr>
        <w:t>: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URL</w:t>
      </w:r>
      <w:r>
        <w:rPr>
          <w:sz w:val="22"/>
          <w:szCs w:val="22"/>
        </w:rPr>
        <w:t xml:space="preserve">                           :   </w:t>
      </w:r>
      <w:hyperlink r:id="rId10" w:history="1">
        <w:r>
          <w:rPr>
            <w:rStyle w:val="Hyperlink"/>
            <w:sz w:val="22"/>
            <w:szCs w:val="22"/>
          </w:rPr>
          <w:t>http://anylinuxwork.in/knowbili/</w:t>
        </w:r>
      </w:hyperlink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Organization </w:t>
      </w:r>
      <w:r>
        <w:rPr>
          <w:sz w:val="22"/>
          <w:szCs w:val="22"/>
        </w:rPr>
        <w:t xml:space="preserve">            :   AnyLinuxWork Pvt Ltd. (Indore)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Description</w:t>
      </w:r>
      <w:r>
        <w:rPr>
          <w:sz w:val="22"/>
          <w:szCs w:val="22"/>
        </w:rPr>
        <w:t xml:space="preserve">                :   Social networking site.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Team Size </w:t>
      </w:r>
      <w:r>
        <w:rPr>
          <w:sz w:val="22"/>
          <w:szCs w:val="22"/>
        </w:rPr>
        <w:t xml:space="preserve">                 :   1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Responsibility </w:t>
      </w:r>
      <w:r>
        <w:rPr>
          <w:sz w:val="22"/>
          <w:szCs w:val="22"/>
        </w:rPr>
        <w:t xml:space="preserve">           :  </w:t>
      </w:r>
      <w:r w:rsidR="0060688C">
        <w:rPr>
          <w:sz w:val="22"/>
          <w:szCs w:val="22"/>
        </w:rPr>
        <w:t>Development</w:t>
      </w:r>
      <w:r>
        <w:rPr>
          <w:sz w:val="22"/>
          <w:szCs w:val="22"/>
        </w:rPr>
        <w:t>.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Development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Tools</w:t>
      </w:r>
      <w:r>
        <w:rPr>
          <w:sz w:val="22"/>
          <w:szCs w:val="22"/>
        </w:rPr>
        <w:t xml:space="preserve">    :  </w:t>
      </w:r>
      <w:r>
        <w:rPr>
          <w:bCs/>
          <w:sz w:val="22"/>
          <w:szCs w:val="22"/>
        </w:rPr>
        <w:t>Zend</w:t>
      </w:r>
      <w:r>
        <w:rPr>
          <w:sz w:val="22"/>
          <w:szCs w:val="22"/>
        </w:rPr>
        <w:t>, MySQL, Jquery, CSS, HTML</w:t>
      </w:r>
      <w:r>
        <w:rPr>
          <w:b/>
          <w:sz w:val="22"/>
          <w:szCs w:val="22"/>
        </w:rPr>
        <w:t xml:space="preserve"> </w:t>
      </w:r>
    </w:p>
    <w:p w:rsidR="00C27916" w:rsidRDefault="00C27916">
      <w:pPr>
        <w:jc w:val="both"/>
        <w:rPr>
          <w:rFonts w:ascii="Tahoma" w:hAnsi="Tahoma" w:cs="Tahoma"/>
          <w:b/>
          <w:sz w:val="22"/>
          <w:szCs w:val="22"/>
        </w:rPr>
      </w:pPr>
    </w:p>
    <w:p w:rsidR="00982EE6" w:rsidRDefault="00982EE6">
      <w:pPr>
        <w:jc w:val="both"/>
        <w:rPr>
          <w:rFonts w:ascii="Tahoma" w:hAnsi="Tahoma" w:cs="Tahoma"/>
          <w:b/>
          <w:sz w:val="22"/>
          <w:szCs w:val="22"/>
        </w:rPr>
      </w:pPr>
    </w:p>
    <w:p w:rsidR="00982EE6" w:rsidRDefault="00982EE6">
      <w:pPr>
        <w:jc w:val="both"/>
        <w:rPr>
          <w:rFonts w:ascii="Tahoma" w:hAnsi="Tahoma" w:cs="Tahoma"/>
          <w:b/>
          <w:sz w:val="22"/>
          <w:szCs w:val="22"/>
        </w:rPr>
      </w:pPr>
    </w:p>
    <w:p w:rsidR="00982EE6" w:rsidRDefault="00982EE6">
      <w:pPr>
        <w:jc w:val="both"/>
        <w:rPr>
          <w:rFonts w:ascii="Tahoma" w:hAnsi="Tahoma" w:cs="Tahoma"/>
          <w:b/>
          <w:sz w:val="22"/>
          <w:szCs w:val="22"/>
        </w:rPr>
      </w:pPr>
    </w:p>
    <w:p w:rsidR="00C27916" w:rsidRDefault="00C27916">
      <w:r>
        <w:rPr>
          <w:rFonts w:eastAsia="Times" w:cs="Times"/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>DomainTower: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URL</w:t>
      </w:r>
      <w:r>
        <w:rPr>
          <w:sz w:val="22"/>
          <w:szCs w:val="22"/>
        </w:rPr>
        <w:t xml:space="preserve">                           :   </w:t>
      </w:r>
      <w:r>
        <w:rPr>
          <w:rFonts w:ascii="Times New Roman" w:hAnsi="Times New Roman" w:cs="Times New Roman"/>
        </w:rPr>
        <w:t>https://domaintower.se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Organization </w:t>
      </w:r>
      <w:r>
        <w:rPr>
          <w:sz w:val="22"/>
          <w:szCs w:val="22"/>
        </w:rPr>
        <w:t xml:space="preserve">            :   AnyLinuxWork Pvt Ltd. (Indore)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Description</w:t>
      </w:r>
      <w:r>
        <w:rPr>
          <w:sz w:val="22"/>
          <w:szCs w:val="22"/>
        </w:rPr>
        <w:t xml:space="preserve">                :   Website is for getting who-is-data, crawl info, load analysis.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Team Size </w:t>
      </w:r>
      <w:r>
        <w:rPr>
          <w:sz w:val="22"/>
          <w:szCs w:val="22"/>
        </w:rPr>
        <w:t xml:space="preserve">                 :   3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Responsibility </w:t>
      </w:r>
      <w:r>
        <w:rPr>
          <w:sz w:val="22"/>
          <w:szCs w:val="22"/>
        </w:rPr>
        <w:t xml:space="preserve">           :  Development, Plugin creation etc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Development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Tools</w:t>
      </w:r>
      <w:r>
        <w:rPr>
          <w:sz w:val="22"/>
          <w:szCs w:val="22"/>
        </w:rPr>
        <w:t xml:space="preserve">    :  </w:t>
      </w:r>
      <w:r>
        <w:rPr>
          <w:bCs/>
          <w:sz w:val="22"/>
          <w:szCs w:val="22"/>
        </w:rPr>
        <w:t>WordPress</w:t>
      </w:r>
      <w:r>
        <w:rPr>
          <w:sz w:val="22"/>
          <w:szCs w:val="22"/>
        </w:rPr>
        <w:t>, MySQL, Jquery, CSS, HTML</w:t>
      </w:r>
      <w:r>
        <w:rPr>
          <w:b/>
          <w:sz w:val="22"/>
          <w:szCs w:val="22"/>
        </w:rPr>
        <w:t xml:space="preserve"> </w:t>
      </w:r>
    </w:p>
    <w:p w:rsidR="00C27916" w:rsidRDefault="00C27916">
      <w:pPr>
        <w:widowControl/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  <w:rPr>
          <w:sz w:val="22"/>
          <w:szCs w:val="22"/>
        </w:rPr>
      </w:pPr>
    </w:p>
    <w:p w:rsidR="00C27916" w:rsidRDefault="00C27916">
      <w:r>
        <w:rPr>
          <w:rFonts w:eastAsia="Times" w:cs="Times"/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>PitchPick: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URL</w:t>
      </w:r>
      <w:r>
        <w:rPr>
          <w:sz w:val="22"/>
          <w:szCs w:val="22"/>
        </w:rPr>
        <w:t xml:space="preserve">                           :   http://www.pitchpick.com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Organization </w:t>
      </w:r>
      <w:r>
        <w:rPr>
          <w:sz w:val="22"/>
          <w:szCs w:val="22"/>
        </w:rPr>
        <w:t xml:space="preserve">            :   AnyLinuxWork Pvt Ltd. (Indore)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Description</w:t>
      </w:r>
      <w:r>
        <w:rPr>
          <w:sz w:val="22"/>
          <w:szCs w:val="22"/>
        </w:rPr>
        <w:t xml:space="preserve">                :   Job Portal Web Application.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Team Size </w:t>
      </w:r>
      <w:r>
        <w:rPr>
          <w:sz w:val="22"/>
          <w:szCs w:val="22"/>
        </w:rPr>
        <w:t xml:space="preserve">                 :   1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Responsibility </w:t>
      </w:r>
      <w:r>
        <w:rPr>
          <w:sz w:val="22"/>
          <w:szCs w:val="22"/>
        </w:rPr>
        <w:t xml:space="preserve">           :  Development, Plugin creation etc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Development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Tools</w:t>
      </w:r>
      <w:r>
        <w:rPr>
          <w:sz w:val="22"/>
          <w:szCs w:val="22"/>
        </w:rPr>
        <w:t xml:space="preserve">    :  </w:t>
      </w:r>
      <w:r>
        <w:rPr>
          <w:bCs/>
          <w:sz w:val="22"/>
          <w:szCs w:val="22"/>
        </w:rPr>
        <w:t>Zend</w:t>
      </w:r>
      <w:r>
        <w:rPr>
          <w:sz w:val="22"/>
          <w:szCs w:val="22"/>
        </w:rPr>
        <w:t>, MySQL, Ajax, Jquery, CSS, HTML</w:t>
      </w:r>
      <w:r>
        <w:rPr>
          <w:b/>
          <w:sz w:val="22"/>
          <w:szCs w:val="22"/>
        </w:rPr>
        <w:t xml:space="preserve"> </w:t>
      </w:r>
    </w:p>
    <w:p w:rsidR="00C27916" w:rsidRDefault="00C27916">
      <w:pPr>
        <w:widowControl/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  <w:rPr>
          <w:sz w:val="22"/>
          <w:szCs w:val="22"/>
        </w:rPr>
      </w:pPr>
    </w:p>
    <w:p w:rsidR="00C27916" w:rsidRDefault="00C27916">
      <w:pPr>
        <w:widowControl/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rFonts w:ascii="Tahoma" w:eastAsia="Tahoma" w:hAnsi="Tahoma" w:cs="Tahoma"/>
          <w:b/>
          <w:sz w:val="22"/>
          <w:szCs w:val="22"/>
        </w:rPr>
        <w:t xml:space="preserve">     </w:t>
      </w:r>
      <w:r>
        <w:rPr>
          <w:rFonts w:ascii="Tahoma" w:hAnsi="Tahoma" w:cs="Tahoma"/>
          <w:b/>
          <w:sz w:val="22"/>
          <w:szCs w:val="22"/>
        </w:rPr>
        <w:t xml:space="preserve">Kaboo Iphone App: </w:t>
      </w:r>
    </w:p>
    <w:p w:rsidR="00C27916" w:rsidRDefault="00C27916">
      <w:pPr>
        <w:widowControl/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  <w:rPr>
          <w:rFonts w:ascii="Tahoma" w:hAnsi="Tahoma" w:cs="Tahoma"/>
          <w:sz w:val="22"/>
          <w:szCs w:val="22"/>
        </w:rPr>
      </w:pP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URL</w:t>
      </w:r>
      <w:r>
        <w:rPr>
          <w:sz w:val="22"/>
          <w:szCs w:val="22"/>
        </w:rPr>
        <w:t xml:space="preserve">                           :   </w:t>
      </w:r>
      <w:hyperlink r:id="rId11" w:history="1">
        <w:r w:rsidR="00847F47">
          <w:rPr>
            <w:rStyle w:val="Hyperlink"/>
            <w:rFonts w:ascii="Tahoma" w:hAnsi="Tahoma" w:cs="Tahoma"/>
            <w:sz w:val="22"/>
            <w:szCs w:val="22"/>
          </w:rPr>
          <w:t>https://itunes.apple.com/app/id559481010</w:t>
        </w:r>
      </w:hyperlink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Organization </w:t>
      </w:r>
      <w:r>
        <w:rPr>
          <w:sz w:val="22"/>
          <w:szCs w:val="22"/>
        </w:rPr>
        <w:t xml:space="preserve">            :   A1 Technology Pvt Ltd. (Mohali)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Description</w:t>
      </w:r>
      <w:r>
        <w:rPr>
          <w:sz w:val="22"/>
          <w:szCs w:val="22"/>
        </w:rPr>
        <w:t xml:space="preserve">                :   Social networking app.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Team Size </w:t>
      </w:r>
      <w:r>
        <w:rPr>
          <w:sz w:val="22"/>
          <w:szCs w:val="22"/>
        </w:rPr>
        <w:t xml:space="preserve">                 :   1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Responsibility </w:t>
      </w:r>
      <w:r>
        <w:rPr>
          <w:sz w:val="22"/>
          <w:szCs w:val="22"/>
        </w:rPr>
        <w:t xml:space="preserve">           :  Backend, Rest APIs creation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Development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Tools</w:t>
      </w:r>
      <w:r>
        <w:rPr>
          <w:sz w:val="22"/>
          <w:szCs w:val="22"/>
        </w:rPr>
        <w:t xml:space="preserve">    :  </w:t>
      </w:r>
      <w:r>
        <w:rPr>
          <w:bCs/>
          <w:sz w:val="22"/>
          <w:szCs w:val="22"/>
        </w:rPr>
        <w:t>Core PHP</w:t>
      </w:r>
      <w:r>
        <w:rPr>
          <w:sz w:val="22"/>
          <w:szCs w:val="22"/>
        </w:rPr>
        <w:t>, MySQL</w:t>
      </w:r>
    </w:p>
    <w:p w:rsidR="00C27916" w:rsidRDefault="00C27916">
      <w:pPr>
        <w:jc w:val="both"/>
        <w:rPr>
          <w:rFonts w:ascii="Tahoma" w:hAnsi="Tahoma" w:cs="Tahoma"/>
          <w:sz w:val="22"/>
          <w:szCs w:val="22"/>
          <w:lang w:val="en-US"/>
        </w:rPr>
      </w:pPr>
    </w:p>
    <w:p w:rsidR="00C27916" w:rsidRDefault="00C27916">
      <w:pPr>
        <w:jc w:val="both"/>
        <w:rPr>
          <w:rFonts w:ascii="Tahoma" w:hAnsi="Tahoma" w:cs="Tahoma"/>
          <w:sz w:val="22"/>
          <w:szCs w:val="22"/>
          <w:lang w:val="en-US"/>
        </w:rPr>
      </w:pPr>
    </w:p>
    <w:p w:rsidR="00C27916" w:rsidRDefault="00C27916">
      <w:pPr>
        <w:widowControl/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rFonts w:ascii="Tahoma" w:eastAsia="Tahoma" w:hAnsi="Tahoma" w:cs="Tahoma"/>
          <w:b/>
          <w:sz w:val="22"/>
          <w:szCs w:val="22"/>
        </w:rPr>
        <w:t xml:space="preserve">     </w:t>
      </w:r>
      <w:r>
        <w:rPr>
          <w:rFonts w:ascii="Tahoma" w:hAnsi="Tahoma" w:cs="Tahoma"/>
          <w:b/>
          <w:sz w:val="22"/>
          <w:szCs w:val="22"/>
        </w:rPr>
        <w:t xml:space="preserve">Kimingo Iphone App: </w:t>
      </w:r>
    </w:p>
    <w:p w:rsidR="00C27916" w:rsidRDefault="00C27916" w:rsidP="00D76F9F">
      <w:pPr>
        <w:pStyle w:val="BodyText"/>
        <w:spacing w:after="0"/>
        <w:rPr>
          <w:rFonts w:ascii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   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URL</w:t>
      </w:r>
      <w:r>
        <w:rPr>
          <w:sz w:val="22"/>
          <w:szCs w:val="22"/>
        </w:rPr>
        <w:t xml:space="preserve">                           :   </w:t>
      </w:r>
      <w:hyperlink r:id="rId12" w:history="1">
        <w:r w:rsidR="00240F83">
          <w:rPr>
            <w:rStyle w:val="Hyperlink"/>
            <w:rFonts w:ascii="Tahoma" w:hAnsi="Tahoma" w:cs="Tahoma"/>
            <w:sz w:val="22"/>
            <w:szCs w:val="22"/>
          </w:rPr>
          <w:t>https://play.google.com/store/apps/details?id=com.a1.kimingo</w:t>
        </w:r>
      </w:hyperlink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Organization </w:t>
      </w:r>
      <w:r>
        <w:rPr>
          <w:sz w:val="22"/>
          <w:szCs w:val="22"/>
        </w:rPr>
        <w:t xml:space="preserve">            :   A1 Technology Pvt Ltd. (Mohali)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Description</w:t>
      </w:r>
      <w:r>
        <w:rPr>
          <w:sz w:val="22"/>
          <w:szCs w:val="22"/>
        </w:rPr>
        <w:t xml:space="preserve">                :   Social networking app.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Team Size </w:t>
      </w:r>
      <w:r>
        <w:rPr>
          <w:sz w:val="22"/>
          <w:szCs w:val="22"/>
        </w:rPr>
        <w:t xml:space="preserve">                 :   1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Responsibility </w:t>
      </w:r>
      <w:r>
        <w:rPr>
          <w:sz w:val="22"/>
          <w:szCs w:val="22"/>
        </w:rPr>
        <w:t xml:space="preserve">           :  Backend, Rest APIs creation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Development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Tools</w:t>
      </w:r>
      <w:r>
        <w:rPr>
          <w:sz w:val="22"/>
          <w:szCs w:val="22"/>
        </w:rPr>
        <w:t xml:space="preserve">    :  </w:t>
      </w:r>
      <w:r>
        <w:rPr>
          <w:bCs/>
          <w:sz w:val="22"/>
          <w:szCs w:val="22"/>
        </w:rPr>
        <w:t>Core PHP</w:t>
      </w:r>
      <w:r>
        <w:rPr>
          <w:sz w:val="22"/>
          <w:szCs w:val="22"/>
        </w:rPr>
        <w:t>, MySQL,</w:t>
      </w:r>
    </w:p>
    <w:p w:rsidR="00C27916" w:rsidRDefault="00C27916">
      <w:pPr>
        <w:pStyle w:val="BodyText"/>
        <w:spacing w:after="0"/>
        <w:rPr>
          <w:rFonts w:ascii="Tahoma" w:hAnsi="Tahoma" w:cs="Tahoma"/>
          <w:sz w:val="22"/>
          <w:szCs w:val="22"/>
          <w:lang w:val="en-US"/>
        </w:rPr>
      </w:pPr>
    </w:p>
    <w:p w:rsidR="00C27916" w:rsidRDefault="00C27916">
      <w:pPr>
        <w:widowControl/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rFonts w:ascii="Tahoma" w:eastAsia="Tahoma" w:hAnsi="Tahoma" w:cs="Tahoma"/>
          <w:b/>
          <w:sz w:val="22"/>
          <w:szCs w:val="22"/>
        </w:rPr>
        <w:t xml:space="preserve">     </w:t>
      </w:r>
      <w:r>
        <w:rPr>
          <w:rFonts w:ascii="Tahoma" w:hAnsi="Tahoma" w:cs="Tahoma"/>
          <w:b/>
          <w:sz w:val="22"/>
          <w:szCs w:val="22"/>
        </w:rPr>
        <w:t xml:space="preserve">Download on Demand Iphone App: 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URL</w:t>
      </w:r>
      <w:r>
        <w:rPr>
          <w:sz w:val="22"/>
          <w:szCs w:val="22"/>
        </w:rPr>
        <w:t xml:space="preserve">                           :   </w:t>
      </w:r>
      <w:hyperlink r:id="rId13" w:history="1">
        <w:r>
          <w:rPr>
            <w:rStyle w:val="Hyperlink"/>
            <w:sz w:val="22"/>
            <w:szCs w:val="22"/>
          </w:rPr>
          <w:t>I</w:t>
        </w:r>
      </w:hyperlink>
      <w:r>
        <w:rPr>
          <w:rStyle w:val="Hyperlink"/>
          <w:sz w:val="22"/>
          <w:szCs w:val="22"/>
        </w:rPr>
        <w:t>phone App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Organization </w:t>
      </w:r>
      <w:r>
        <w:rPr>
          <w:sz w:val="22"/>
          <w:szCs w:val="22"/>
        </w:rPr>
        <w:t xml:space="preserve">            :   A1 Technology Pvt Ltd. (Mohali)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Description</w:t>
      </w:r>
      <w:r>
        <w:rPr>
          <w:sz w:val="22"/>
          <w:szCs w:val="22"/>
        </w:rPr>
        <w:t xml:space="preserve">                :   App for </w:t>
      </w:r>
      <w:r w:rsidR="00311931" w:rsidRPr="00311931">
        <w:rPr>
          <w:sz w:val="22"/>
          <w:szCs w:val="22"/>
        </w:rPr>
        <w:t>sleep apnea patient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Team Size </w:t>
      </w:r>
      <w:r>
        <w:rPr>
          <w:sz w:val="22"/>
          <w:szCs w:val="22"/>
        </w:rPr>
        <w:t xml:space="preserve">                 :   1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Responsibility </w:t>
      </w:r>
      <w:r>
        <w:rPr>
          <w:sz w:val="22"/>
          <w:szCs w:val="22"/>
        </w:rPr>
        <w:t xml:space="preserve">           :  Backend, Rest APIs creation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Development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Tools</w:t>
      </w:r>
      <w:r>
        <w:rPr>
          <w:sz w:val="22"/>
          <w:szCs w:val="22"/>
        </w:rPr>
        <w:t xml:space="preserve">    :  </w:t>
      </w:r>
      <w:r>
        <w:rPr>
          <w:bCs/>
          <w:sz w:val="22"/>
          <w:szCs w:val="22"/>
        </w:rPr>
        <w:t>Core PHP</w:t>
      </w:r>
      <w:r>
        <w:rPr>
          <w:sz w:val="22"/>
          <w:szCs w:val="22"/>
        </w:rPr>
        <w:t>, MySQL,</w:t>
      </w:r>
    </w:p>
    <w:p w:rsidR="007F7820" w:rsidRDefault="007F7820" w:rsidP="007F7820">
      <w:pPr>
        <w:pStyle w:val="BodyText"/>
        <w:spacing w:after="0"/>
        <w:rPr>
          <w:rFonts w:ascii="Tahoma" w:hAnsi="Tahoma" w:cs="Tahoma"/>
          <w:sz w:val="22"/>
          <w:szCs w:val="22"/>
          <w:lang w:val="en-US"/>
        </w:rPr>
      </w:pPr>
    </w:p>
    <w:p w:rsidR="00C27916" w:rsidRDefault="00C27916" w:rsidP="007F7820">
      <w:pPr>
        <w:pStyle w:val="BodyText"/>
        <w:spacing w:after="0"/>
      </w:pPr>
      <w:r>
        <w:rPr>
          <w:rFonts w:ascii="Tahoma" w:eastAsia="Tahoma" w:hAnsi="Tahoma" w:cs="Tahoma"/>
          <w:b/>
          <w:sz w:val="22"/>
          <w:szCs w:val="22"/>
        </w:rPr>
        <w:t xml:space="preserve">      </w:t>
      </w:r>
      <w:r>
        <w:rPr>
          <w:rFonts w:ascii="Tahoma" w:hAnsi="Tahoma" w:cs="Tahoma"/>
          <w:b/>
          <w:sz w:val="22"/>
          <w:szCs w:val="22"/>
        </w:rPr>
        <w:t xml:space="preserve">Letitripple: 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URL</w:t>
      </w:r>
      <w:r>
        <w:rPr>
          <w:sz w:val="22"/>
          <w:szCs w:val="22"/>
        </w:rPr>
        <w:t xml:space="preserve">                           :  http://www.letitripple.org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Organization </w:t>
      </w:r>
      <w:r>
        <w:rPr>
          <w:sz w:val="22"/>
          <w:szCs w:val="22"/>
        </w:rPr>
        <w:t xml:space="preserve">            :  Innovate Mobile LLC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Description</w:t>
      </w:r>
      <w:r>
        <w:rPr>
          <w:sz w:val="22"/>
          <w:szCs w:val="22"/>
        </w:rPr>
        <w:t xml:space="preserve">                :  CMS.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Team Size </w:t>
      </w:r>
      <w:r>
        <w:rPr>
          <w:sz w:val="22"/>
          <w:szCs w:val="22"/>
        </w:rPr>
        <w:t xml:space="preserve">                  :  5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Responsibility </w:t>
      </w:r>
      <w:r>
        <w:rPr>
          <w:sz w:val="22"/>
          <w:szCs w:val="22"/>
        </w:rPr>
        <w:t xml:space="preserve">           :  Development Lead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Development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Tools</w:t>
      </w:r>
      <w:r>
        <w:rPr>
          <w:sz w:val="22"/>
          <w:szCs w:val="22"/>
        </w:rPr>
        <w:t xml:space="preserve">    :  </w:t>
      </w:r>
      <w:r w:rsidR="00636434">
        <w:rPr>
          <w:bCs/>
          <w:sz w:val="22"/>
          <w:szCs w:val="22"/>
        </w:rPr>
        <w:t>WordPress</w:t>
      </w:r>
      <w:r>
        <w:rPr>
          <w:sz w:val="22"/>
          <w:szCs w:val="22"/>
        </w:rPr>
        <w:t xml:space="preserve">, </w:t>
      </w:r>
      <w:r w:rsidR="00636434">
        <w:rPr>
          <w:sz w:val="22"/>
          <w:szCs w:val="22"/>
        </w:rPr>
        <w:t>MySQL, REST</w:t>
      </w:r>
      <w:r>
        <w:rPr>
          <w:sz w:val="22"/>
          <w:szCs w:val="22"/>
        </w:rPr>
        <w:t xml:space="preserve"> APIs</w:t>
      </w:r>
    </w:p>
    <w:p w:rsidR="00C27916" w:rsidRDefault="00C27916">
      <w:pPr>
        <w:widowControl/>
        <w:tabs>
          <w:tab w:val="left" w:pos="1440"/>
          <w:tab w:val="left" w:pos="2160"/>
          <w:tab w:val="left" w:pos="2880"/>
          <w:tab w:val="left" w:pos="4185"/>
          <w:tab w:val="left" w:pos="6285"/>
        </w:tabs>
        <w:ind w:left="720"/>
        <w:jc w:val="both"/>
        <w:rPr>
          <w:rFonts w:ascii="Tahoma" w:hAnsi="Tahoma" w:cs="Tahoma"/>
          <w:sz w:val="22"/>
          <w:szCs w:val="22"/>
          <w:lang w:val="en-US"/>
        </w:rPr>
      </w:pPr>
    </w:p>
    <w:p w:rsidR="00C27916" w:rsidRDefault="00C27916">
      <w:pPr>
        <w:pStyle w:val="BodyText"/>
        <w:spacing w:after="0"/>
        <w:rPr>
          <w:rFonts w:ascii="Tahoma" w:hAnsi="Tahoma" w:cs="Tahoma"/>
          <w:sz w:val="22"/>
          <w:szCs w:val="22"/>
          <w:lang w:val="en-US"/>
        </w:rPr>
      </w:pPr>
    </w:p>
    <w:p w:rsidR="00E070A5" w:rsidRDefault="00E070A5">
      <w:pPr>
        <w:pStyle w:val="BodyText"/>
        <w:spacing w:after="0"/>
        <w:rPr>
          <w:rFonts w:ascii="Tahoma" w:hAnsi="Tahoma" w:cs="Tahoma"/>
          <w:sz w:val="22"/>
          <w:szCs w:val="22"/>
          <w:lang w:val="en-US"/>
        </w:rPr>
      </w:pPr>
    </w:p>
    <w:p w:rsidR="00E20D6D" w:rsidRDefault="00E20D6D">
      <w:pPr>
        <w:widowControl/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  <w:rPr>
          <w:rFonts w:ascii="Tahoma" w:eastAsia="Tahoma" w:hAnsi="Tahoma" w:cs="Tahoma"/>
          <w:b/>
          <w:sz w:val="22"/>
          <w:szCs w:val="22"/>
        </w:rPr>
      </w:pPr>
    </w:p>
    <w:p w:rsidR="00C27916" w:rsidRDefault="00C27916">
      <w:pPr>
        <w:widowControl/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rFonts w:ascii="Tahoma" w:eastAsia="Tahoma" w:hAnsi="Tahoma" w:cs="Tahoma"/>
          <w:b/>
          <w:sz w:val="22"/>
          <w:szCs w:val="22"/>
        </w:rPr>
        <w:t xml:space="preserve">       </w:t>
      </w:r>
      <w:r>
        <w:rPr>
          <w:rFonts w:ascii="Tahoma" w:hAnsi="Tahoma" w:cs="Tahoma"/>
          <w:b/>
          <w:sz w:val="22"/>
          <w:szCs w:val="22"/>
        </w:rPr>
        <w:t xml:space="preserve">Phact  App: </w:t>
      </w:r>
    </w:p>
    <w:p w:rsidR="00C27916" w:rsidRDefault="00C27916">
      <w:pPr>
        <w:pStyle w:val="BodyText"/>
        <w:spacing w:after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eastAsia="Tahoma" w:hAnsi="Tahoma" w:cs="Tahoma"/>
          <w:sz w:val="22"/>
          <w:szCs w:val="22"/>
          <w:lang w:val="en-US"/>
        </w:rPr>
        <w:t xml:space="preserve">      </w:t>
      </w:r>
      <w:hyperlink r:id="rId14" w:history="1">
        <w:r>
          <w:rPr>
            <w:rStyle w:val="Hyperlink"/>
            <w:rFonts w:ascii="Tahoma" w:hAnsi="Tahoma" w:cs="Tahoma"/>
            <w:sz w:val="22"/>
            <w:szCs w:val="22"/>
            <w:lang w:val="en-US"/>
          </w:rPr>
          <w:t>https://itunes.apple.com/us/app/phact-smarter-photos/id967182638?mt=8</w:t>
        </w:r>
      </w:hyperlink>
    </w:p>
    <w:p w:rsidR="00C27916" w:rsidRDefault="00C27916">
      <w:pPr>
        <w:widowControl/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  <w:rPr>
          <w:rFonts w:ascii="Tahoma" w:hAnsi="Tahoma" w:cs="Tahoma"/>
          <w:sz w:val="22"/>
          <w:szCs w:val="22"/>
          <w:lang w:val="en-US"/>
        </w:rPr>
      </w:pP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URL</w:t>
      </w:r>
      <w:r>
        <w:rPr>
          <w:sz w:val="22"/>
          <w:szCs w:val="22"/>
        </w:rPr>
        <w:t xml:space="preserve">                           :   </w:t>
      </w:r>
      <w:hyperlink r:id="rId15" w:history="1">
        <w:r>
          <w:rPr>
            <w:rStyle w:val="Hyperlink"/>
            <w:sz w:val="22"/>
            <w:szCs w:val="22"/>
          </w:rPr>
          <w:t>I</w:t>
        </w:r>
      </w:hyperlink>
      <w:r>
        <w:rPr>
          <w:rStyle w:val="Hyperlink"/>
          <w:sz w:val="22"/>
          <w:szCs w:val="22"/>
        </w:rPr>
        <w:t>phone App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Organization </w:t>
      </w:r>
      <w:r>
        <w:rPr>
          <w:sz w:val="22"/>
          <w:szCs w:val="22"/>
        </w:rPr>
        <w:t xml:space="preserve">            :   Innovate Mobile LLC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Description</w:t>
      </w:r>
      <w:r>
        <w:rPr>
          <w:sz w:val="22"/>
          <w:szCs w:val="22"/>
        </w:rPr>
        <w:t xml:space="preserve">                :   Social networking app.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Team Size </w:t>
      </w:r>
      <w:r>
        <w:rPr>
          <w:sz w:val="22"/>
          <w:szCs w:val="22"/>
        </w:rPr>
        <w:t xml:space="preserve">                 :   2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Responsibility </w:t>
      </w:r>
      <w:r>
        <w:rPr>
          <w:sz w:val="22"/>
          <w:szCs w:val="22"/>
        </w:rPr>
        <w:t xml:space="preserve">           :   Backend, Rest APIs creation and Modification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Development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Tools</w:t>
      </w:r>
      <w:r>
        <w:rPr>
          <w:sz w:val="22"/>
          <w:szCs w:val="22"/>
        </w:rPr>
        <w:t xml:space="preserve">    :  </w:t>
      </w:r>
      <w:r>
        <w:rPr>
          <w:bCs/>
          <w:sz w:val="22"/>
          <w:szCs w:val="22"/>
        </w:rPr>
        <w:t>Core PHP</w:t>
      </w:r>
      <w:r>
        <w:rPr>
          <w:sz w:val="22"/>
          <w:szCs w:val="22"/>
        </w:rPr>
        <w:t>, Slim Framework MySQL,</w:t>
      </w:r>
    </w:p>
    <w:p w:rsidR="00C27916" w:rsidRDefault="00C27916">
      <w:pPr>
        <w:pStyle w:val="BodyText"/>
        <w:spacing w:after="0"/>
        <w:rPr>
          <w:rFonts w:ascii="Tahoma" w:hAnsi="Tahoma" w:cs="Tahoma"/>
          <w:sz w:val="22"/>
          <w:szCs w:val="22"/>
          <w:lang w:val="en-US"/>
        </w:rPr>
      </w:pPr>
    </w:p>
    <w:p w:rsidR="00C27916" w:rsidRDefault="00C27916">
      <w:r>
        <w:rPr>
          <w:rFonts w:eastAsia="Times" w:cs="Times"/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>PetGotchaDay: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URL</w:t>
      </w:r>
      <w:r>
        <w:rPr>
          <w:sz w:val="22"/>
          <w:szCs w:val="22"/>
        </w:rPr>
        <w:t xml:space="preserve">                           :   https://petgotchaday.com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Organization </w:t>
      </w:r>
      <w:r>
        <w:rPr>
          <w:sz w:val="22"/>
          <w:szCs w:val="22"/>
        </w:rPr>
        <w:t xml:space="preserve">            :   Innovate Mobile LLC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Description</w:t>
      </w:r>
      <w:r>
        <w:rPr>
          <w:sz w:val="22"/>
          <w:szCs w:val="22"/>
        </w:rPr>
        <w:t xml:space="preserve">                :   Online portal for pets.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Team Size </w:t>
      </w:r>
      <w:r>
        <w:rPr>
          <w:sz w:val="22"/>
          <w:szCs w:val="22"/>
        </w:rPr>
        <w:t xml:space="preserve">                 :   3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 xml:space="preserve">Responsibility </w:t>
      </w:r>
      <w:r>
        <w:rPr>
          <w:sz w:val="22"/>
          <w:szCs w:val="22"/>
        </w:rPr>
        <w:t xml:space="preserve">           :   Development Lead</w:t>
      </w:r>
    </w:p>
    <w:p w:rsidR="00C27916" w:rsidRDefault="00C27916">
      <w:pPr>
        <w:widowControl/>
        <w:numPr>
          <w:ilvl w:val="0"/>
          <w:numId w:val="3"/>
        </w:numPr>
        <w:tabs>
          <w:tab w:val="left" w:pos="1440"/>
          <w:tab w:val="left" w:pos="2160"/>
          <w:tab w:val="left" w:pos="2880"/>
          <w:tab w:val="left" w:pos="4185"/>
          <w:tab w:val="left" w:pos="6285"/>
        </w:tabs>
        <w:jc w:val="both"/>
      </w:pPr>
      <w:r>
        <w:rPr>
          <w:b/>
          <w:sz w:val="22"/>
          <w:szCs w:val="22"/>
        </w:rPr>
        <w:t>Development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Tools</w:t>
      </w:r>
      <w:r>
        <w:rPr>
          <w:sz w:val="22"/>
          <w:szCs w:val="22"/>
        </w:rPr>
        <w:t xml:space="preserve">    :   </w:t>
      </w:r>
      <w:r>
        <w:rPr>
          <w:bCs/>
          <w:sz w:val="22"/>
          <w:szCs w:val="22"/>
        </w:rPr>
        <w:t>Laravel</w:t>
      </w:r>
      <w:r>
        <w:rPr>
          <w:sz w:val="22"/>
          <w:szCs w:val="22"/>
        </w:rPr>
        <w:t>, MySQL, Jquery, CSS, HTML5</w:t>
      </w:r>
    </w:p>
    <w:p w:rsidR="00C27916" w:rsidRDefault="00C27916">
      <w:pPr>
        <w:pStyle w:val="BodyText"/>
        <w:spacing w:after="0"/>
        <w:rPr>
          <w:rFonts w:ascii="Tahoma" w:hAnsi="Tahoma" w:cs="Tahoma"/>
          <w:sz w:val="22"/>
          <w:szCs w:val="22"/>
          <w:lang w:val="en-US"/>
        </w:rPr>
      </w:pPr>
    </w:p>
    <w:p w:rsidR="00C27916" w:rsidRDefault="00C27916">
      <w:pPr>
        <w:pStyle w:val="BodyText"/>
        <w:spacing w:after="0"/>
        <w:rPr>
          <w:rFonts w:ascii="Tahoma" w:hAnsi="Tahoma" w:cs="Tahoma"/>
          <w:sz w:val="22"/>
          <w:szCs w:val="22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918"/>
      </w:tblGrid>
      <w:tr w:rsidR="00C27916">
        <w:tc>
          <w:tcPr>
            <w:tcW w:w="9918" w:type="dxa"/>
            <w:tcBorders>
              <w:right w:val="single" w:sz="4" w:space="0" w:color="808080"/>
            </w:tcBorders>
            <w:shd w:val="clear" w:color="auto" w:fill="C0C0C0"/>
          </w:tcPr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iCs/>
                <w:sz w:val="22"/>
                <w:szCs w:val="22"/>
              </w:rPr>
              <w:t>Personal Information</w:t>
            </w:r>
          </w:p>
        </w:tc>
      </w:tr>
    </w:tbl>
    <w:p w:rsidR="00C27916" w:rsidRDefault="00C27916">
      <w:pPr>
        <w:jc w:val="both"/>
        <w:rPr>
          <w:sz w:val="22"/>
          <w:szCs w:val="22"/>
        </w:rPr>
      </w:pPr>
    </w:p>
    <w:p w:rsidR="00C27916" w:rsidRDefault="00C27916">
      <w:pPr>
        <w:jc w:val="both"/>
        <w:rPr>
          <w:sz w:val="22"/>
          <w:szCs w:val="22"/>
        </w:rPr>
      </w:pPr>
    </w:p>
    <w:p w:rsidR="00C27916" w:rsidRDefault="00C27916">
      <w:pPr>
        <w:tabs>
          <w:tab w:val="center" w:pos="270"/>
          <w:tab w:val="center" w:pos="2340"/>
          <w:tab w:val="center" w:pos="3060"/>
        </w:tabs>
        <w:jc w:val="both"/>
      </w:pPr>
      <w:r>
        <w:rPr>
          <w:rFonts w:ascii="Tahoma" w:hAnsi="Tahoma" w:cs="Tahoma"/>
          <w:sz w:val="22"/>
          <w:szCs w:val="22"/>
        </w:rPr>
        <w:t xml:space="preserve">Father's Name: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Mr. Yashoda Lal Srivastav</w:t>
      </w:r>
    </w:p>
    <w:p w:rsidR="00C27916" w:rsidRDefault="00C27916">
      <w:pPr>
        <w:tabs>
          <w:tab w:val="center" w:pos="270"/>
          <w:tab w:val="center" w:pos="2340"/>
          <w:tab w:val="center" w:pos="3060"/>
        </w:tabs>
        <w:jc w:val="both"/>
      </w:pPr>
      <w:r>
        <w:rPr>
          <w:rFonts w:ascii="Tahoma" w:hAnsi="Tahoma" w:cs="Tahoma"/>
          <w:sz w:val="22"/>
          <w:szCs w:val="22"/>
        </w:rPr>
        <w:t>Mother's Name: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Mrs. Shakuntala Devi</w:t>
      </w:r>
    </w:p>
    <w:p w:rsidR="00C27916" w:rsidRDefault="00C27916">
      <w:pPr>
        <w:tabs>
          <w:tab w:val="center" w:pos="270"/>
          <w:tab w:val="center" w:pos="2340"/>
          <w:tab w:val="center" w:pos="3060"/>
        </w:tabs>
        <w:jc w:val="both"/>
      </w:pPr>
      <w:r>
        <w:rPr>
          <w:rFonts w:ascii="Tahoma" w:hAnsi="Tahoma" w:cs="Tahoma"/>
          <w:sz w:val="22"/>
          <w:szCs w:val="22"/>
        </w:rPr>
        <w:t>Date of Birth: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10-10-1987</w:t>
      </w:r>
    </w:p>
    <w:p w:rsidR="00C27916" w:rsidRDefault="00C27916">
      <w:pPr>
        <w:tabs>
          <w:tab w:val="center" w:pos="270"/>
          <w:tab w:val="center" w:pos="2340"/>
          <w:tab w:val="center" w:pos="3060"/>
        </w:tabs>
        <w:jc w:val="both"/>
      </w:pPr>
      <w:r>
        <w:rPr>
          <w:rFonts w:ascii="Tahoma" w:hAnsi="Tahoma" w:cs="Tahoma"/>
          <w:sz w:val="22"/>
          <w:szCs w:val="22"/>
        </w:rPr>
        <w:t>Sex: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Male</w:t>
      </w:r>
    </w:p>
    <w:p w:rsidR="00C27916" w:rsidRDefault="00C27916">
      <w:pPr>
        <w:tabs>
          <w:tab w:val="center" w:pos="270"/>
          <w:tab w:val="center" w:pos="2340"/>
          <w:tab w:val="center" w:pos="3060"/>
        </w:tabs>
        <w:jc w:val="both"/>
      </w:pPr>
      <w:r>
        <w:rPr>
          <w:rFonts w:ascii="Tahoma" w:hAnsi="Tahoma" w:cs="Tahoma"/>
          <w:sz w:val="22"/>
          <w:szCs w:val="22"/>
        </w:rPr>
        <w:t>Marital Status: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Married</w:t>
      </w:r>
    </w:p>
    <w:p w:rsidR="00C27916" w:rsidRDefault="00C27916">
      <w:pPr>
        <w:tabs>
          <w:tab w:val="center" w:pos="270"/>
          <w:tab w:val="center" w:pos="2340"/>
          <w:tab w:val="center" w:pos="3060"/>
        </w:tabs>
        <w:jc w:val="both"/>
      </w:pPr>
      <w:r>
        <w:rPr>
          <w:rFonts w:ascii="Tahoma" w:hAnsi="Tahoma" w:cs="Tahoma"/>
          <w:sz w:val="22"/>
          <w:szCs w:val="22"/>
        </w:rPr>
        <w:t>Passport: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Yes</w:t>
      </w:r>
    </w:p>
    <w:p w:rsidR="00C27916" w:rsidRDefault="00C27916">
      <w:pPr>
        <w:tabs>
          <w:tab w:val="center" w:pos="270"/>
          <w:tab w:val="center" w:pos="2340"/>
          <w:tab w:val="center" w:pos="3060"/>
        </w:tabs>
        <w:jc w:val="both"/>
      </w:pPr>
      <w:r>
        <w:rPr>
          <w:rFonts w:ascii="Tahoma" w:hAnsi="Tahoma" w:cs="Tahoma"/>
          <w:sz w:val="22"/>
          <w:szCs w:val="22"/>
        </w:rPr>
        <w:t>Passport No: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L1149492</w:t>
      </w:r>
    </w:p>
    <w:p w:rsidR="00C27916" w:rsidRDefault="00C27916">
      <w:pPr>
        <w:tabs>
          <w:tab w:val="center" w:pos="270"/>
          <w:tab w:val="center" w:pos="2340"/>
          <w:tab w:val="center" w:pos="3060"/>
        </w:tabs>
        <w:jc w:val="both"/>
      </w:pPr>
      <w:r>
        <w:rPr>
          <w:rFonts w:ascii="Tahoma" w:hAnsi="Tahoma" w:cs="Tahoma"/>
          <w:sz w:val="22"/>
          <w:szCs w:val="22"/>
        </w:rPr>
        <w:t>Languages Known: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Hindi and English</w:t>
      </w:r>
    </w:p>
    <w:p w:rsidR="00C27916" w:rsidRDefault="00C27916">
      <w:pPr>
        <w:tabs>
          <w:tab w:val="center" w:pos="270"/>
          <w:tab w:val="center" w:pos="2340"/>
          <w:tab w:val="center" w:pos="3060"/>
        </w:tabs>
        <w:jc w:val="both"/>
      </w:pPr>
      <w:r>
        <w:rPr>
          <w:rFonts w:ascii="Tahoma" w:hAnsi="Tahoma" w:cs="Tahoma"/>
          <w:sz w:val="22"/>
          <w:szCs w:val="22"/>
        </w:rPr>
        <w:t>Address:</w:t>
      </w:r>
    </w:p>
    <w:p w:rsidR="00C27916" w:rsidRDefault="00C27916">
      <w:pPr>
        <w:tabs>
          <w:tab w:val="center" w:pos="270"/>
          <w:tab w:val="center" w:pos="2340"/>
          <w:tab w:val="center" w:pos="3060"/>
        </w:tabs>
        <w:jc w:val="both"/>
        <w:rPr>
          <w:rFonts w:ascii="Tahoma" w:hAnsi="Tahoma" w:cs="Tahoma"/>
          <w:sz w:val="22"/>
          <w:szCs w:val="22"/>
        </w:rPr>
      </w:pPr>
    </w:p>
    <w:p w:rsidR="00C27916" w:rsidRDefault="00C27916">
      <w:pPr>
        <w:numPr>
          <w:ilvl w:val="0"/>
          <w:numId w:val="4"/>
        </w:numPr>
        <w:tabs>
          <w:tab w:val="center" w:pos="270"/>
          <w:tab w:val="center" w:pos="2340"/>
          <w:tab w:val="center" w:pos="3060"/>
        </w:tabs>
        <w:jc w:val="both"/>
      </w:pPr>
      <w:r>
        <w:rPr>
          <w:rFonts w:ascii="Tahoma" w:hAnsi="Tahoma" w:cs="Tahoma"/>
          <w:sz w:val="22"/>
          <w:szCs w:val="22"/>
        </w:rPr>
        <w:t>Temporary: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sz w:val="22"/>
          <w:szCs w:val="22"/>
        </w:rPr>
        <w:t>H-No #80D Sec-125, Sunncy Enclave, Kharar Mohali (Punjab).</w:t>
      </w:r>
    </w:p>
    <w:p w:rsidR="00C27916" w:rsidRDefault="00C27916">
      <w:pPr>
        <w:numPr>
          <w:ilvl w:val="0"/>
          <w:numId w:val="4"/>
        </w:numPr>
        <w:tabs>
          <w:tab w:val="center" w:pos="270"/>
          <w:tab w:val="center" w:pos="2340"/>
          <w:tab w:val="center" w:pos="3060"/>
        </w:tabs>
        <w:jc w:val="both"/>
      </w:pPr>
      <w:r>
        <w:rPr>
          <w:rFonts w:ascii="Tahoma" w:hAnsi="Tahoma" w:cs="Tahoma"/>
          <w:sz w:val="22"/>
          <w:szCs w:val="22"/>
        </w:rPr>
        <w:t>Permanent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H-No #C190/85, Bilandpur Bas gown colony, Gorakhpur(UP)</w:t>
      </w:r>
    </w:p>
    <w:p w:rsidR="00C27916" w:rsidRDefault="00C27916">
      <w:pPr>
        <w:tabs>
          <w:tab w:val="center" w:pos="270"/>
          <w:tab w:val="center" w:pos="2340"/>
          <w:tab w:val="center" w:pos="3060"/>
        </w:tabs>
        <w:jc w:val="both"/>
        <w:rPr>
          <w:rFonts w:ascii="Tahoma" w:hAnsi="Tahoma" w:cs="Tahoma"/>
          <w:sz w:val="22"/>
          <w:szCs w:val="22"/>
        </w:rPr>
      </w:pPr>
    </w:p>
    <w:p w:rsidR="007B7908" w:rsidRDefault="007B7908">
      <w:pPr>
        <w:tabs>
          <w:tab w:val="center" w:pos="270"/>
          <w:tab w:val="center" w:pos="2340"/>
          <w:tab w:val="center" w:pos="3060"/>
        </w:tabs>
        <w:jc w:val="both"/>
        <w:rPr>
          <w:rFonts w:ascii="Tahoma" w:hAnsi="Tahoma" w:cs="Tahoma"/>
          <w:sz w:val="22"/>
          <w:szCs w:val="22"/>
        </w:rPr>
      </w:pPr>
    </w:p>
    <w:p w:rsidR="00C27916" w:rsidRDefault="00C27916">
      <w:pPr>
        <w:tabs>
          <w:tab w:val="center" w:pos="270"/>
          <w:tab w:val="center" w:pos="2340"/>
          <w:tab w:val="center" w:pos="3060"/>
        </w:tabs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631"/>
      </w:tblGrid>
      <w:tr w:rsidR="00C27916">
        <w:tc>
          <w:tcPr>
            <w:tcW w:w="9631" w:type="dxa"/>
            <w:tcBorders>
              <w:right w:val="single" w:sz="4" w:space="0" w:color="808080"/>
            </w:tcBorders>
            <w:shd w:val="clear" w:color="auto" w:fill="C0C0C0"/>
          </w:tcPr>
          <w:p w:rsidR="00C27916" w:rsidRDefault="00C27916">
            <w:pPr>
              <w:snapToGrid w:val="0"/>
              <w:jc w:val="center"/>
            </w:pPr>
            <w:r>
              <w:rPr>
                <w:rFonts w:ascii="Tahoma" w:hAnsi="Tahoma" w:cs="Tahoma"/>
                <w:b/>
                <w:bCs/>
                <w:iCs/>
                <w:sz w:val="22"/>
                <w:szCs w:val="22"/>
              </w:rPr>
              <w:t>Declaration</w:t>
            </w:r>
          </w:p>
        </w:tc>
      </w:tr>
    </w:tbl>
    <w:p w:rsidR="00C27916" w:rsidRDefault="00C27916">
      <w:pPr>
        <w:rPr>
          <w:sz w:val="22"/>
          <w:szCs w:val="22"/>
        </w:rPr>
      </w:pPr>
    </w:p>
    <w:p w:rsidR="00C27916" w:rsidRDefault="00C27916">
      <w:pPr>
        <w:ind w:left="180"/>
      </w:pPr>
      <w:r>
        <w:rPr>
          <w:rFonts w:ascii="Arial" w:eastAsia="Arial" w:hAnsi="Arial" w:cs="Arial"/>
          <w:sz w:val="22"/>
          <w:szCs w:val="22"/>
        </w:rPr>
        <w:t xml:space="preserve">               </w:t>
      </w:r>
      <w:r>
        <w:rPr>
          <w:rFonts w:ascii="Tahoma" w:eastAsia="Arial" w:hAnsi="Tahoma" w:cs="Tahoma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C27916" w:rsidRDefault="00C27916">
      <w:pPr>
        <w:tabs>
          <w:tab w:val="center" w:pos="270"/>
          <w:tab w:val="center" w:pos="2340"/>
          <w:tab w:val="center" w:pos="3060"/>
        </w:tabs>
        <w:jc w:val="both"/>
        <w:rPr>
          <w:rFonts w:ascii="Tahoma" w:hAnsi="Tahoma" w:cs="Tahoma"/>
          <w:sz w:val="22"/>
          <w:szCs w:val="22"/>
        </w:rPr>
      </w:pPr>
    </w:p>
    <w:p w:rsidR="00C27916" w:rsidRDefault="00C27916">
      <w:pPr>
        <w:tabs>
          <w:tab w:val="center" w:pos="270"/>
          <w:tab w:val="center" w:pos="2340"/>
          <w:tab w:val="center" w:pos="3060"/>
        </w:tabs>
        <w:jc w:val="both"/>
        <w:rPr>
          <w:rFonts w:ascii="Tahoma" w:hAnsi="Tahoma" w:cs="Tahoma"/>
          <w:sz w:val="22"/>
          <w:szCs w:val="22"/>
        </w:rPr>
      </w:pPr>
    </w:p>
    <w:p w:rsidR="00C27916" w:rsidRDefault="00C27916">
      <w:pPr>
        <w:jc w:val="both"/>
      </w:pPr>
      <w:r>
        <w:rPr>
          <w:rFonts w:ascii="Tahoma" w:hAnsi="Tahoma" w:cs="Tahoma"/>
          <w:sz w:val="22"/>
          <w:szCs w:val="22"/>
        </w:rPr>
        <w:t>Date:</w:t>
      </w:r>
      <w:r w:rsidR="00C23E5F">
        <w:rPr>
          <w:rFonts w:ascii="Tahoma" w:hAnsi="Tahoma" w:cs="Tahoma"/>
          <w:sz w:val="22"/>
          <w:szCs w:val="22"/>
        </w:rPr>
        <w:tab/>
      </w:r>
      <w:r w:rsidR="00C23E5F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                            -----------------------</w:t>
      </w:r>
      <w:r>
        <w:rPr>
          <w:rFonts w:ascii="Tahoma" w:hAnsi="Tahoma" w:cs="Tahoma"/>
          <w:sz w:val="22"/>
          <w:szCs w:val="22"/>
        </w:rPr>
        <w:tab/>
      </w:r>
    </w:p>
    <w:p w:rsidR="00C27916" w:rsidRDefault="00C27916">
      <w:pPr>
        <w:jc w:val="both"/>
      </w:pPr>
      <w:r>
        <w:rPr>
          <w:rFonts w:ascii="Tahoma" w:hAnsi="Tahoma" w:cs="Tahoma"/>
          <w:sz w:val="22"/>
          <w:szCs w:val="22"/>
        </w:rPr>
        <w:t xml:space="preserve">Place: </w:t>
      </w:r>
      <w:r w:rsidR="0027144A">
        <w:rPr>
          <w:rFonts w:ascii="Tahoma" w:hAnsi="Tahoma" w:cs="Tahoma"/>
          <w:sz w:val="22"/>
          <w:szCs w:val="22"/>
        </w:rPr>
        <w:t>Chandigarh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 xml:space="preserve">                            (Vishal Srivastav)</w:t>
      </w:r>
    </w:p>
    <w:sectPr w:rsidR="00C27916">
      <w:pgSz w:w="12240" w:h="15840"/>
      <w:pgMar w:top="896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  <w:szCs w:val="22"/>
        <w:lang w:val="en-U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20"/>
        <w:szCs w:val="20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2"/>
        <w:szCs w:val="22"/>
        <w:lang w:val="en-US"/>
      </w:r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7066"/>
    <w:rsid w:val="001B1492"/>
    <w:rsid w:val="001C2D2D"/>
    <w:rsid w:val="001D5E3F"/>
    <w:rsid w:val="00203890"/>
    <w:rsid w:val="00240F83"/>
    <w:rsid w:val="0027144A"/>
    <w:rsid w:val="00311931"/>
    <w:rsid w:val="003771B0"/>
    <w:rsid w:val="00407664"/>
    <w:rsid w:val="004D698F"/>
    <w:rsid w:val="0060688C"/>
    <w:rsid w:val="00636434"/>
    <w:rsid w:val="00667D36"/>
    <w:rsid w:val="006D70EC"/>
    <w:rsid w:val="006D762A"/>
    <w:rsid w:val="00753B39"/>
    <w:rsid w:val="007B7908"/>
    <w:rsid w:val="007F7820"/>
    <w:rsid w:val="00847F47"/>
    <w:rsid w:val="008C1C6D"/>
    <w:rsid w:val="008F3376"/>
    <w:rsid w:val="009613B4"/>
    <w:rsid w:val="00974F53"/>
    <w:rsid w:val="00982EE6"/>
    <w:rsid w:val="009F1D4D"/>
    <w:rsid w:val="00A97A3D"/>
    <w:rsid w:val="00AE7066"/>
    <w:rsid w:val="00B030F2"/>
    <w:rsid w:val="00BD419D"/>
    <w:rsid w:val="00C20DC9"/>
    <w:rsid w:val="00C23E5F"/>
    <w:rsid w:val="00C27916"/>
    <w:rsid w:val="00CD451A"/>
    <w:rsid w:val="00D76F9F"/>
    <w:rsid w:val="00DA5A3A"/>
    <w:rsid w:val="00E070A5"/>
    <w:rsid w:val="00E20D6D"/>
    <w:rsid w:val="00EA6180"/>
    <w:rsid w:val="00F0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Times" w:eastAsia="DejaVuSans" w:hAnsi="Times" w:cs="Calibri"/>
      <w:kern w:val="1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3z0">
    <w:name w:val="WW8Num3z0"/>
    <w:rPr>
      <w:rFonts w:ascii="Wingdings" w:hAnsi="Wingdings" w:cs="Wingdings"/>
      <w:sz w:val="20"/>
      <w:szCs w:val="22"/>
      <w:lang w:val="en-US"/>
    </w:rPr>
  </w:style>
  <w:style w:type="character" w:customStyle="1" w:styleId="WW8Num4z0">
    <w:name w:val="WW8Num4z0"/>
    <w:rPr>
      <w:rFonts w:ascii="Wingdings" w:hAnsi="Wingdings" w:cs="Symbol"/>
      <w:sz w:val="20"/>
      <w:szCs w:val="20"/>
    </w:rPr>
  </w:style>
  <w:style w:type="character" w:customStyle="1" w:styleId="WW8Num5z0">
    <w:name w:val="WW8Num5z0"/>
    <w:rPr>
      <w:rFonts w:ascii="Wingdings" w:hAnsi="Wingdings" w:cs="Wingdings" w:hint="default"/>
      <w:sz w:val="22"/>
      <w:szCs w:val="22"/>
      <w:lang w:val="en-US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styleId="DefaultParagraphFont0">
    <w:name w:val="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2z1">
    <w:name w:val="WW8Num2z1"/>
    <w:rPr>
      <w:rFonts w:ascii="Courier New" w:hAnsi="Courier New" w:cs="StarSymbol"/>
      <w:sz w:val="18"/>
      <w:szCs w:val="18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80"/>
      <w:u w:val="single"/>
    </w:rPr>
  </w:style>
  <w:style w:type="character" w:customStyle="1" w:styleId="CharChar">
    <w:name w:val=" Char Char"/>
    <w:rPr>
      <w:rFonts w:ascii="Times" w:eastAsia="DejaVuSans" w:hAnsi="Times" w:cs="Times New Roman"/>
      <w:kern w:val="1"/>
      <w:sz w:val="24"/>
      <w:szCs w:val="24"/>
      <w:lang w:val="en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heading1">
    <w:name w:val="heading 1"/>
    <w:basedOn w:val="Normal"/>
    <w:next w:val="Normal"/>
    <w:pPr>
      <w:widowControl/>
      <w:numPr>
        <w:numId w:val="1"/>
      </w:numPr>
      <w:suppressAutoHyphens w:val="0"/>
    </w:pPr>
    <w:rPr>
      <w:rFonts w:ascii="Times New Roman" w:eastAsia="Times New Roman" w:hAnsi="Times New Roman" w:cs="Times New Roman"/>
      <w:lang w:val="en-US"/>
    </w:rPr>
  </w:style>
  <w:style w:type="paragraph" w:customStyle="1" w:styleId="Achievement">
    <w:name w:val="Achievement"/>
    <w:basedOn w:val="BodyText"/>
    <w:pPr>
      <w:numPr>
        <w:numId w:val="2"/>
      </w:numPr>
      <w:spacing w:after="60"/>
      <w:ind w:left="0" w:firstLine="0"/>
    </w:pPr>
  </w:style>
  <w:style w:type="paragraph" w:styleId="NormalWeb">
    <w:name w:val="Normal (Web)"/>
    <w:basedOn w:val="Normal"/>
    <w:pPr>
      <w:widowControl/>
      <w:spacing w:before="280" w:after="280"/>
    </w:pPr>
    <w:rPr>
      <w:rFonts w:ascii="Times New Roman" w:eastAsia="Times New Roman" w:hAnsi="Times New Roman" w:cs="Times New Roman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twnetwork.org/" TargetMode="External"/><Relationship Id="rId13" Type="http://schemas.openxmlformats.org/officeDocument/2006/relationships/hyperlink" Target="http://devi.domainz.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rifitness.com/" TargetMode="External"/><Relationship Id="rId12" Type="http://schemas.openxmlformats.org/officeDocument/2006/relationships/hyperlink" Target="https://play.google.com/store/apps/details?id=com.a1.kiming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orldescape.com/" TargetMode="External"/><Relationship Id="rId11" Type="http://schemas.openxmlformats.org/officeDocument/2006/relationships/hyperlink" Target="https://itunes.apple.com/app/id559481010" TargetMode="External"/><Relationship Id="rId5" Type="http://schemas.openxmlformats.org/officeDocument/2006/relationships/hyperlink" Target="mailto:vishal.khanjan@gmail.com" TargetMode="External"/><Relationship Id="rId15" Type="http://schemas.openxmlformats.org/officeDocument/2006/relationships/hyperlink" Target="http://devi.domainz.se/" TargetMode="External"/><Relationship Id="rId10" Type="http://schemas.openxmlformats.org/officeDocument/2006/relationships/hyperlink" Target="http://anylinuxwork.in/knowbil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eetcornorganicnursery.com/store/" TargetMode="External"/><Relationship Id="rId14" Type="http://schemas.openxmlformats.org/officeDocument/2006/relationships/hyperlink" Target="https://itunes.apple.com/us/app/phact-smarter-photos/id967182638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7397</CharactersWithSpaces>
  <SharedDoc>false</SharedDoc>
  <HLinks>
    <vt:vector size="66" baseType="variant">
      <vt:variant>
        <vt:i4>3932268</vt:i4>
      </vt:variant>
      <vt:variant>
        <vt:i4>30</vt:i4>
      </vt:variant>
      <vt:variant>
        <vt:i4>0</vt:i4>
      </vt:variant>
      <vt:variant>
        <vt:i4>5</vt:i4>
      </vt:variant>
      <vt:variant>
        <vt:lpwstr>http://devi.domainz.se/</vt:lpwstr>
      </vt:variant>
      <vt:variant>
        <vt:lpwstr/>
      </vt:variant>
      <vt:variant>
        <vt:i4>1572864</vt:i4>
      </vt:variant>
      <vt:variant>
        <vt:i4>27</vt:i4>
      </vt:variant>
      <vt:variant>
        <vt:i4>0</vt:i4>
      </vt:variant>
      <vt:variant>
        <vt:i4>5</vt:i4>
      </vt:variant>
      <vt:variant>
        <vt:lpwstr>https://itunes.apple.com/us/app/phact-smarter-photos/id967182638?mt=8</vt:lpwstr>
      </vt:variant>
      <vt:variant>
        <vt:lpwstr/>
      </vt:variant>
      <vt:variant>
        <vt:i4>3932268</vt:i4>
      </vt:variant>
      <vt:variant>
        <vt:i4>24</vt:i4>
      </vt:variant>
      <vt:variant>
        <vt:i4>0</vt:i4>
      </vt:variant>
      <vt:variant>
        <vt:i4>5</vt:i4>
      </vt:variant>
      <vt:variant>
        <vt:lpwstr>http://devi.domainz.se/</vt:lpwstr>
      </vt:variant>
      <vt:variant>
        <vt:lpwstr/>
      </vt:variant>
      <vt:variant>
        <vt:i4>852046</vt:i4>
      </vt:variant>
      <vt:variant>
        <vt:i4>21</vt:i4>
      </vt:variant>
      <vt:variant>
        <vt:i4>0</vt:i4>
      </vt:variant>
      <vt:variant>
        <vt:i4>5</vt:i4>
      </vt:variant>
      <vt:variant>
        <vt:lpwstr>https://play.google.com/store/apps/details?id=com.a1.kimingo</vt:lpwstr>
      </vt:variant>
      <vt:variant>
        <vt:lpwstr/>
      </vt:variant>
      <vt:variant>
        <vt:i4>5111903</vt:i4>
      </vt:variant>
      <vt:variant>
        <vt:i4>18</vt:i4>
      </vt:variant>
      <vt:variant>
        <vt:i4>0</vt:i4>
      </vt:variant>
      <vt:variant>
        <vt:i4>5</vt:i4>
      </vt:variant>
      <vt:variant>
        <vt:lpwstr>https://itunes.apple.com/app/id559481010</vt:lpwstr>
      </vt:variant>
      <vt:variant>
        <vt:lpwstr/>
      </vt:variant>
      <vt:variant>
        <vt:i4>5177414</vt:i4>
      </vt:variant>
      <vt:variant>
        <vt:i4>15</vt:i4>
      </vt:variant>
      <vt:variant>
        <vt:i4>0</vt:i4>
      </vt:variant>
      <vt:variant>
        <vt:i4>5</vt:i4>
      </vt:variant>
      <vt:variant>
        <vt:lpwstr>http://anylinuxwork.in/knowbili/</vt:lpwstr>
      </vt:variant>
      <vt:variant>
        <vt:lpwstr/>
      </vt:variant>
      <vt:variant>
        <vt:i4>4522058</vt:i4>
      </vt:variant>
      <vt:variant>
        <vt:i4>12</vt:i4>
      </vt:variant>
      <vt:variant>
        <vt:i4>0</vt:i4>
      </vt:variant>
      <vt:variant>
        <vt:i4>5</vt:i4>
      </vt:variant>
      <vt:variant>
        <vt:lpwstr>http://www.sweetcornorganicnursery.com/store/</vt:lpwstr>
      </vt:variant>
      <vt:variant>
        <vt:lpwstr/>
      </vt:variant>
      <vt:variant>
        <vt:i4>3997746</vt:i4>
      </vt:variant>
      <vt:variant>
        <vt:i4>9</vt:i4>
      </vt:variant>
      <vt:variant>
        <vt:i4>0</vt:i4>
      </vt:variant>
      <vt:variant>
        <vt:i4>5</vt:i4>
      </vt:variant>
      <vt:variant>
        <vt:lpwstr>http://www.rtwnetwork.org/</vt:lpwstr>
      </vt:variant>
      <vt:variant>
        <vt:lpwstr/>
      </vt:variant>
      <vt:variant>
        <vt:i4>4063337</vt:i4>
      </vt:variant>
      <vt:variant>
        <vt:i4>6</vt:i4>
      </vt:variant>
      <vt:variant>
        <vt:i4>0</vt:i4>
      </vt:variant>
      <vt:variant>
        <vt:i4>5</vt:i4>
      </vt:variant>
      <vt:variant>
        <vt:lpwstr>http://www.merifitness.com/</vt:lpwstr>
      </vt:variant>
      <vt:variant>
        <vt:lpwstr/>
      </vt:variant>
      <vt:variant>
        <vt:i4>3342436</vt:i4>
      </vt:variant>
      <vt:variant>
        <vt:i4>3</vt:i4>
      </vt:variant>
      <vt:variant>
        <vt:i4>0</vt:i4>
      </vt:variant>
      <vt:variant>
        <vt:i4>5</vt:i4>
      </vt:variant>
      <vt:variant>
        <vt:lpwstr>http://www.worldescape.com/</vt:lpwstr>
      </vt:variant>
      <vt:variant>
        <vt:lpwstr/>
      </vt:variant>
      <vt:variant>
        <vt:i4>4849696</vt:i4>
      </vt:variant>
      <vt:variant>
        <vt:i4>0</vt:i4>
      </vt:variant>
      <vt:variant>
        <vt:i4>0</vt:i4>
      </vt:variant>
      <vt:variant>
        <vt:i4>5</vt:i4>
      </vt:variant>
      <vt:variant>
        <vt:lpwstr>mailto:vishal.khanjan@gmail.com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TekConz</dc:creator>
  <cp:keywords/>
  <cp:lastModifiedBy>Anirudh Munj</cp:lastModifiedBy>
  <cp:revision>2</cp:revision>
  <cp:lastPrinted>1601-01-01T00:00:00Z</cp:lastPrinted>
  <dcterms:created xsi:type="dcterms:W3CDTF">2018-12-17T07:00:00Z</dcterms:created>
  <dcterms:modified xsi:type="dcterms:W3CDTF">2018-12-17T07:00:00Z</dcterms:modified>
</cp:coreProperties>
</file>