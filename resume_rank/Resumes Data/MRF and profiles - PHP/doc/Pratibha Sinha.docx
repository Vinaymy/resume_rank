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655" w:rsidRDefault="004E2655">
      <w:pPr>
        <w:pStyle w:val="NoSpacing"/>
        <w:jc w:val="both"/>
        <w:rPr>
          <w:rFonts w:ascii="Verdana" w:hAnsi="Verdana" w:cs="Verdana"/>
          <w:b/>
          <w:sz w:val="20"/>
          <w:szCs w:val="20"/>
        </w:rPr>
      </w:pPr>
      <w:bookmarkStart w:id="0" w:name="_GoBack"/>
      <w:bookmarkEnd w:id="0"/>
      <w:r>
        <w:rPr>
          <w:rFonts w:ascii="Verdana" w:hAnsi="Verdana" w:cs="Verdana"/>
          <w:b/>
          <w:sz w:val="20"/>
          <w:szCs w:val="20"/>
        </w:rPr>
        <w:t xml:space="preserve">Pratibha Sinha </w:t>
      </w:r>
    </w:p>
    <w:p w:rsidR="004E2655" w:rsidRDefault="004E2655">
      <w:pPr>
        <w:pStyle w:val="NoSpacing"/>
        <w:jc w:val="both"/>
        <w:rPr>
          <w:rFonts w:ascii="Verdana" w:hAnsi="Verdana" w:cs="Verdana"/>
          <w:b/>
          <w:sz w:val="20"/>
          <w:szCs w:val="20"/>
        </w:rPr>
      </w:pPr>
      <w:r>
        <w:rPr>
          <w:rFonts w:ascii="Verdana" w:hAnsi="Verdana" w:cs="Verdana"/>
          <w:b/>
          <w:sz w:val="20"/>
          <w:szCs w:val="20"/>
        </w:rPr>
        <w:t xml:space="preserve">Software Engineer </w:t>
      </w:r>
    </w:p>
    <w:p w:rsidR="004E2655" w:rsidRDefault="004E2655">
      <w:pPr>
        <w:pStyle w:val="NoSpacing"/>
        <w:jc w:val="both"/>
        <w:rPr>
          <w:rFonts w:ascii="Verdana" w:hAnsi="Verdana" w:cs="Verdana"/>
          <w:b/>
          <w:sz w:val="20"/>
          <w:szCs w:val="20"/>
        </w:rPr>
      </w:pPr>
      <w:r>
        <w:rPr>
          <w:rFonts w:ascii="Verdana" w:hAnsi="Verdana" w:cs="Verdana"/>
          <w:b/>
          <w:sz w:val="20"/>
          <w:szCs w:val="20"/>
        </w:rPr>
        <w:t xml:space="preserve">EMAIL:  </w:t>
      </w:r>
      <w:hyperlink r:id="rId5" w:history="1">
        <w:r>
          <w:rPr>
            <w:rStyle w:val="Hyperlink"/>
            <w:rFonts w:ascii="Verdana" w:eastAsia="Calibri" w:hAnsi="Verdana" w:cs="Verdana"/>
            <w:b/>
            <w:sz w:val="20"/>
            <w:szCs w:val="20"/>
          </w:rPr>
          <w:t>prati9200@gmail.com</w:t>
        </w:r>
      </w:hyperlink>
    </w:p>
    <w:p w:rsidR="004E2655" w:rsidRDefault="004E2655">
      <w:pPr>
        <w:pStyle w:val="NoSpacing"/>
        <w:jc w:val="both"/>
        <w:rPr>
          <w:b/>
          <w:bCs/>
          <w:sz w:val="20"/>
          <w:szCs w:val="20"/>
        </w:rPr>
      </w:pPr>
      <w:r>
        <w:rPr>
          <w:rFonts w:ascii="Verdana" w:hAnsi="Verdana" w:cs="Verdana"/>
          <w:b/>
          <w:sz w:val="20"/>
          <w:szCs w:val="20"/>
        </w:rPr>
        <w:t>PH: (978) 010-2191</w:t>
      </w:r>
    </w:p>
    <w:p w:rsidR="004E2655" w:rsidRDefault="004E2655">
      <w:pPr>
        <w:pStyle w:val="Heading1"/>
        <w:spacing w:before="0" w:after="0"/>
        <w:jc w:val="both"/>
        <w:rPr>
          <w:rFonts w:ascii="Verdana" w:hAnsi="Verdana" w:cs="Verdana"/>
          <w:sz w:val="20"/>
          <w:szCs w:val="20"/>
        </w:rPr>
      </w:pPr>
      <w:r>
        <w:rPr>
          <w:sz w:val="20"/>
          <w:szCs w:val="20"/>
        </w:rPr>
        <w:t>House No- 181/1,Arya Colony</w:t>
      </w:r>
    </w:p>
    <w:p w:rsidR="004E2655" w:rsidRDefault="004E2655">
      <w:pPr>
        <w:pStyle w:val="NoSpacing"/>
        <w:jc w:val="both"/>
        <w:rPr>
          <w:rFonts w:ascii="Verdana" w:hAnsi="Verdana" w:cs="Verdana"/>
          <w:b/>
          <w:sz w:val="20"/>
          <w:szCs w:val="20"/>
        </w:rPr>
      </w:pPr>
      <w:r>
        <w:rPr>
          <w:rFonts w:ascii="Verdana" w:hAnsi="Verdana" w:cs="Verdana"/>
          <w:b/>
          <w:bCs/>
          <w:sz w:val="20"/>
          <w:szCs w:val="20"/>
        </w:rPr>
        <w:t>Manimajra Town,Manimajra</w:t>
      </w:r>
      <w:r>
        <w:rPr>
          <w:rFonts w:ascii="Verdana" w:hAnsi="Verdana" w:cs="Verdana"/>
          <w:b/>
          <w:sz w:val="20"/>
          <w:szCs w:val="20"/>
        </w:rPr>
        <w:t xml:space="preserve"> </w:t>
      </w:r>
    </w:p>
    <w:p w:rsidR="004E2655" w:rsidRDefault="004E2655">
      <w:pPr>
        <w:pStyle w:val="NoSpacing"/>
        <w:jc w:val="both"/>
        <w:rPr>
          <w:rFonts w:ascii="Verdana" w:hAnsi="Verdana" w:cs="Verdana"/>
          <w:b/>
          <w:sz w:val="20"/>
          <w:szCs w:val="20"/>
        </w:rPr>
      </w:pPr>
      <w:r>
        <w:rPr>
          <w:rFonts w:ascii="Verdana" w:hAnsi="Verdana" w:cs="Verdana"/>
          <w:b/>
          <w:sz w:val="20"/>
          <w:szCs w:val="20"/>
        </w:rPr>
        <w:tab/>
      </w:r>
    </w:p>
    <w:p w:rsidR="004E2655" w:rsidRDefault="004E2655">
      <w:pPr>
        <w:pStyle w:val="NoSpacing"/>
        <w:jc w:val="both"/>
        <w:rPr>
          <w:rFonts w:ascii="Verdana" w:hAnsi="Verdana" w:cs="Verdana"/>
          <w:sz w:val="20"/>
          <w:szCs w:val="20"/>
        </w:rPr>
      </w:pPr>
      <w:r>
        <w:rPr>
          <w:rFonts w:ascii="Verdana" w:hAnsi="Verdana" w:cs="Verdana"/>
          <w:b/>
          <w:sz w:val="20"/>
          <w:szCs w:val="20"/>
        </w:rPr>
        <w:t>WEB APPLICATIONS |WEB SERVICES |DATABASE MANAGEMENT |MVC | HMVC|CAKEPHP | CODEIGNITER</w:t>
      </w:r>
    </w:p>
    <w:p w:rsidR="004E2655" w:rsidRDefault="004E2655">
      <w:pPr>
        <w:pStyle w:val="NoSpacing"/>
        <w:jc w:val="both"/>
        <w:rPr>
          <w:rFonts w:ascii="Verdana" w:hAnsi="Verdana" w:cs="Verdana"/>
          <w:sz w:val="20"/>
          <w:szCs w:val="20"/>
        </w:rPr>
      </w:pPr>
    </w:p>
    <w:p w:rsidR="004E2655" w:rsidRDefault="004E2655">
      <w:pPr>
        <w:pStyle w:val="NoSpacing"/>
        <w:jc w:val="both"/>
        <w:rPr>
          <w:rFonts w:ascii="Verdana" w:hAnsi="Verdana" w:cs="Verdana"/>
          <w:b/>
          <w:sz w:val="20"/>
          <w:szCs w:val="20"/>
        </w:rPr>
      </w:pPr>
      <w:r>
        <w:rPr>
          <w:rFonts w:ascii="Verdana" w:hAnsi="Verdana" w:cs="Verdana"/>
          <w:b/>
          <w:sz w:val="20"/>
          <w:szCs w:val="20"/>
        </w:rPr>
        <w:t>TECHNICAL EXPERIENCE: 4</w:t>
      </w:r>
      <w:r w:rsidR="008A1BA1">
        <w:rPr>
          <w:rFonts w:ascii="Verdana" w:hAnsi="Verdana" w:cs="Verdana"/>
          <w:b/>
          <w:sz w:val="20"/>
          <w:szCs w:val="20"/>
        </w:rPr>
        <w:t>+</w:t>
      </w:r>
      <w:r>
        <w:rPr>
          <w:rFonts w:ascii="Verdana" w:hAnsi="Verdana" w:cs="Verdana"/>
          <w:b/>
          <w:sz w:val="20"/>
          <w:szCs w:val="20"/>
        </w:rPr>
        <w:t xml:space="preserve"> YEARS OF WEB APPLICATION DEVELOPMENT.</w:t>
      </w:r>
    </w:p>
    <w:p w:rsidR="008A1BA1" w:rsidRDefault="008A1BA1" w:rsidP="008A1BA1">
      <w:pPr>
        <w:pStyle w:val="NoSpacing"/>
        <w:ind w:left="720"/>
        <w:jc w:val="both"/>
        <w:rPr>
          <w:rFonts w:ascii="Verdana" w:hAnsi="Verdana" w:cs="Verdana"/>
          <w:sz w:val="20"/>
          <w:szCs w:val="20"/>
        </w:rPr>
      </w:pPr>
    </w:p>
    <w:p w:rsidR="004E2655" w:rsidRDefault="004E2655">
      <w:pPr>
        <w:pStyle w:val="NoSpacing"/>
        <w:numPr>
          <w:ilvl w:val="0"/>
          <w:numId w:val="3"/>
        </w:numPr>
        <w:jc w:val="both"/>
        <w:rPr>
          <w:rFonts w:ascii="Verdana" w:hAnsi="Verdana" w:cs="Verdana"/>
          <w:sz w:val="20"/>
          <w:szCs w:val="20"/>
        </w:rPr>
      </w:pPr>
      <w:r>
        <w:rPr>
          <w:rFonts w:ascii="Verdana" w:hAnsi="Verdana" w:cs="Verdana"/>
          <w:sz w:val="20"/>
          <w:szCs w:val="20"/>
        </w:rPr>
        <w:t xml:space="preserve">Highly-experienced with </w:t>
      </w:r>
      <w:r>
        <w:rPr>
          <w:rFonts w:ascii="Verdana" w:hAnsi="Verdana" w:cs="Verdana"/>
          <w:b/>
          <w:sz w:val="20"/>
          <w:szCs w:val="20"/>
        </w:rPr>
        <w:t>design</w:t>
      </w:r>
      <w:r>
        <w:rPr>
          <w:rFonts w:ascii="Verdana" w:hAnsi="Verdana" w:cs="Verdana"/>
          <w:sz w:val="20"/>
          <w:szCs w:val="20"/>
        </w:rPr>
        <w:t xml:space="preserve"> patterns such as MVC, HMVC </w:t>
      </w:r>
    </w:p>
    <w:p w:rsidR="004E2655" w:rsidRDefault="004E2655">
      <w:pPr>
        <w:pStyle w:val="NoSpacing"/>
        <w:numPr>
          <w:ilvl w:val="0"/>
          <w:numId w:val="3"/>
        </w:numPr>
        <w:jc w:val="both"/>
        <w:rPr>
          <w:rFonts w:ascii="Verdana" w:hAnsi="Verdana" w:cs="Verdana"/>
          <w:sz w:val="20"/>
          <w:szCs w:val="20"/>
        </w:rPr>
      </w:pPr>
      <w:r>
        <w:rPr>
          <w:rFonts w:ascii="Verdana" w:hAnsi="Verdana" w:cs="Verdana"/>
          <w:sz w:val="20"/>
          <w:szCs w:val="20"/>
        </w:rPr>
        <w:t>Valuable experience in the entire software development life-cycle including requirements gathering, coding, testing, debugging and maintenance</w:t>
      </w:r>
    </w:p>
    <w:p w:rsidR="004E2655" w:rsidRPr="00C87910" w:rsidRDefault="004E2655" w:rsidP="00C87910">
      <w:pPr>
        <w:pStyle w:val="NoSpacing"/>
        <w:numPr>
          <w:ilvl w:val="0"/>
          <w:numId w:val="3"/>
        </w:numPr>
        <w:jc w:val="both"/>
        <w:rPr>
          <w:rFonts w:ascii="Verdana" w:hAnsi="Verdana" w:cs="Verdana"/>
          <w:sz w:val="20"/>
          <w:szCs w:val="20"/>
        </w:rPr>
      </w:pPr>
      <w:r>
        <w:rPr>
          <w:rFonts w:ascii="Verdana" w:hAnsi="Verdana" w:cs="Verdana"/>
          <w:sz w:val="20"/>
          <w:szCs w:val="20"/>
        </w:rPr>
        <w:t xml:space="preserve">Solid understanding and use of various </w:t>
      </w:r>
      <w:r>
        <w:rPr>
          <w:rFonts w:ascii="Verdana" w:hAnsi="Verdana" w:cs="Verdana"/>
          <w:b/>
          <w:sz w:val="20"/>
          <w:szCs w:val="20"/>
        </w:rPr>
        <w:t>MVC</w:t>
      </w:r>
      <w:r>
        <w:rPr>
          <w:rFonts w:ascii="Verdana" w:hAnsi="Verdana" w:cs="Verdana"/>
          <w:sz w:val="20"/>
          <w:szCs w:val="20"/>
        </w:rPr>
        <w:t xml:space="preserve"> frameworks such as: CAKEPHP, CODEIGNITER</w:t>
      </w:r>
    </w:p>
    <w:p w:rsidR="004E2655" w:rsidRDefault="004E2655">
      <w:pPr>
        <w:pStyle w:val="NoSpacing"/>
        <w:numPr>
          <w:ilvl w:val="0"/>
          <w:numId w:val="5"/>
        </w:numPr>
        <w:jc w:val="both"/>
      </w:pPr>
      <w:r>
        <w:rPr>
          <w:rFonts w:ascii="Verdana" w:hAnsi="Verdana" w:cs="Verdana"/>
          <w:sz w:val="20"/>
          <w:szCs w:val="20"/>
        </w:rPr>
        <w:t xml:space="preserve">Strong experience in making </w:t>
      </w:r>
      <w:r>
        <w:rPr>
          <w:rFonts w:ascii="Verdana" w:hAnsi="Verdana" w:cs="Verdana"/>
          <w:b/>
          <w:bCs/>
          <w:sz w:val="20"/>
          <w:szCs w:val="20"/>
        </w:rPr>
        <w:t xml:space="preserve">RESTful </w:t>
      </w:r>
      <w:r>
        <w:rPr>
          <w:rFonts w:ascii="Verdana" w:hAnsi="Verdana" w:cs="Verdana"/>
          <w:b/>
          <w:sz w:val="20"/>
          <w:szCs w:val="20"/>
        </w:rPr>
        <w:t>web services</w:t>
      </w:r>
      <w:r>
        <w:rPr>
          <w:rFonts w:ascii="Verdana" w:hAnsi="Verdana" w:cs="Verdana"/>
          <w:sz w:val="20"/>
          <w:szCs w:val="20"/>
        </w:rPr>
        <w:t>.</w:t>
      </w:r>
    </w:p>
    <w:p w:rsidR="004E2655" w:rsidRDefault="004E2655">
      <w:pPr>
        <w:pStyle w:val="NoSpacing"/>
        <w:jc w:val="both"/>
      </w:pPr>
    </w:p>
    <w:p w:rsidR="004E2655" w:rsidRDefault="004E2655">
      <w:pPr>
        <w:pStyle w:val="NoSpacing"/>
        <w:jc w:val="both"/>
        <w:rPr>
          <w:rFonts w:ascii="Verdana" w:hAnsi="Verdana" w:cs="Verdana"/>
          <w:sz w:val="20"/>
          <w:szCs w:val="20"/>
        </w:rPr>
      </w:pPr>
      <w:r>
        <w:rPr>
          <w:rFonts w:ascii="Verdana" w:hAnsi="Verdana" w:cs="Verdana"/>
          <w:b/>
          <w:bCs/>
          <w:sz w:val="20"/>
          <w:szCs w:val="20"/>
        </w:rPr>
        <w:t>ACADEMIC QUALIFICATION</w:t>
      </w:r>
    </w:p>
    <w:p w:rsidR="004E2655" w:rsidRDefault="004E2655">
      <w:pPr>
        <w:pStyle w:val="NoSpacing"/>
        <w:numPr>
          <w:ilvl w:val="0"/>
          <w:numId w:val="5"/>
        </w:numPr>
        <w:jc w:val="both"/>
        <w:rPr>
          <w:rFonts w:ascii="Verdana" w:hAnsi="Verdana" w:cs="Verdana"/>
          <w:b/>
          <w:sz w:val="20"/>
          <w:szCs w:val="20"/>
        </w:rPr>
      </w:pPr>
      <w:r>
        <w:rPr>
          <w:rFonts w:ascii="Verdana" w:hAnsi="Verdana" w:cs="Verdana"/>
          <w:sz w:val="20"/>
          <w:szCs w:val="20"/>
        </w:rPr>
        <w:t>B.Tech(IT) ,Maharishi Markandeshwar Engineering College ,MMU in 2012.</w:t>
      </w:r>
    </w:p>
    <w:p w:rsidR="004E2655" w:rsidRDefault="004E2655">
      <w:pPr>
        <w:pStyle w:val="NoSpacing"/>
        <w:jc w:val="both"/>
        <w:rPr>
          <w:rFonts w:ascii="Verdana" w:hAnsi="Verdana" w:cs="Verdana"/>
          <w:b/>
          <w:sz w:val="20"/>
          <w:szCs w:val="20"/>
        </w:rPr>
      </w:pPr>
    </w:p>
    <w:p w:rsidR="004E2655" w:rsidRDefault="004E2655">
      <w:pPr>
        <w:pStyle w:val="NoSpacing"/>
        <w:jc w:val="both"/>
        <w:rPr>
          <w:rFonts w:ascii="Verdana" w:hAnsi="Verdana" w:cs="Verdana"/>
          <w:b/>
          <w:sz w:val="20"/>
          <w:szCs w:val="20"/>
        </w:rPr>
      </w:pPr>
      <w:r>
        <w:rPr>
          <w:rFonts w:ascii="Verdana" w:hAnsi="Verdana" w:cs="Verdana"/>
          <w:b/>
          <w:sz w:val="20"/>
          <w:szCs w:val="20"/>
        </w:rPr>
        <w:t xml:space="preserve">PROJECTS : </w:t>
      </w:r>
    </w:p>
    <w:p w:rsidR="004E2655" w:rsidRDefault="004E2655">
      <w:pPr>
        <w:pStyle w:val="NoSpacing"/>
        <w:jc w:val="both"/>
        <w:rPr>
          <w:rFonts w:ascii="Verdana" w:hAnsi="Verdana" w:cs="Verdana"/>
          <w:b/>
          <w:sz w:val="20"/>
          <w:szCs w:val="20"/>
        </w:rPr>
      </w:pPr>
    </w:p>
    <w:p w:rsidR="004E2655" w:rsidRDefault="004E2655">
      <w:pPr>
        <w:pStyle w:val="NoSpacing"/>
        <w:jc w:val="both"/>
        <w:rPr>
          <w:rFonts w:ascii="Verdana" w:hAnsi="Verdana" w:cs="Verdana"/>
          <w:b/>
          <w:sz w:val="20"/>
          <w:szCs w:val="20"/>
        </w:rPr>
      </w:pPr>
      <w:r>
        <w:rPr>
          <w:rFonts w:ascii="Verdana" w:hAnsi="Verdana" w:cs="Verdana"/>
          <w:b/>
          <w:sz w:val="20"/>
          <w:szCs w:val="20"/>
        </w:rPr>
        <w:t xml:space="preserve">Vinoshipper                                                                                 </w:t>
      </w:r>
    </w:p>
    <w:p w:rsidR="004E2655" w:rsidRDefault="004E2655">
      <w:pPr>
        <w:pStyle w:val="NoSpacing"/>
        <w:jc w:val="both"/>
        <w:rPr>
          <w:rFonts w:ascii="Verdana" w:hAnsi="Verdana" w:cs="Verdana"/>
          <w:b/>
          <w:sz w:val="20"/>
          <w:szCs w:val="20"/>
        </w:rPr>
      </w:pPr>
    </w:p>
    <w:p w:rsidR="004E2655" w:rsidRDefault="004E2655">
      <w:pPr>
        <w:pStyle w:val="NoSpacing"/>
        <w:jc w:val="both"/>
        <w:rPr>
          <w:rFonts w:ascii="Verdana" w:hAnsi="Verdana" w:cs="Verdana"/>
          <w:b/>
          <w:sz w:val="20"/>
          <w:szCs w:val="20"/>
        </w:rPr>
      </w:pPr>
      <w:r>
        <w:rPr>
          <w:rFonts w:ascii="Verdana" w:hAnsi="Verdana" w:cs="Verdana"/>
          <w:sz w:val="20"/>
          <w:szCs w:val="20"/>
        </w:rPr>
        <w:t>Vinoshipper's compliance platform manages direct wine sales with real time compliance,e-commerce,shipping and taxes</w:t>
      </w:r>
    </w:p>
    <w:p w:rsidR="004E2655" w:rsidRDefault="004E2655">
      <w:pPr>
        <w:pStyle w:val="NoSpacing"/>
        <w:jc w:val="both"/>
        <w:rPr>
          <w:rFonts w:ascii="Verdana" w:hAnsi="Verdana" w:cs="Verdana"/>
          <w:b/>
          <w:bCs/>
          <w:sz w:val="20"/>
          <w:szCs w:val="20"/>
        </w:rPr>
      </w:pPr>
      <w:r>
        <w:rPr>
          <w:rFonts w:ascii="Verdana" w:hAnsi="Verdana" w:cs="Verdana"/>
          <w:b/>
          <w:sz w:val="20"/>
          <w:szCs w:val="20"/>
        </w:rPr>
        <w:t>Technologies/Tools used:</w:t>
      </w:r>
      <w:r>
        <w:rPr>
          <w:rFonts w:ascii="Verdana" w:hAnsi="Verdana" w:cs="Verdana"/>
          <w:sz w:val="20"/>
          <w:szCs w:val="20"/>
        </w:rPr>
        <w:t xml:space="preserve"> Wkhtmltopdf ,excelwriter library,corephp,mysqlyog</w:t>
      </w:r>
    </w:p>
    <w:p w:rsidR="004E2655" w:rsidRDefault="004E2655">
      <w:pPr>
        <w:pStyle w:val="NoSpacing"/>
        <w:jc w:val="both"/>
        <w:rPr>
          <w:rFonts w:ascii="Verdana" w:hAnsi="Verdana" w:cs="Verdana"/>
          <w:sz w:val="20"/>
          <w:szCs w:val="20"/>
        </w:rPr>
      </w:pPr>
      <w:r>
        <w:rPr>
          <w:rFonts w:ascii="Verdana" w:hAnsi="Verdana" w:cs="Verdana"/>
          <w:b/>
          <w:bCs/>
          <w:sz w:val="20"/>
          <w:szCs w:val="20"/>
        </w:rPr>
        <w:t>Link</w:t>
      </w:r>
      <w:r>
        <w:rPr>
          <w:rFonts w:ascii="Verdana" w:hAnsi="Verdana" w:cs="Verdana"/>
          <w:sz w:val="20"/>
          <w:szCs w:val="20"/>
        </w:rPr>
        <w:t xml:space="preserve">: </w:t>
      </w:r>
      <w:hyperlink r:id="rId6" w:history="1">
        <w:r>
          <w:rPr>
            <w:rStyle w:val="Hyperlink"/>
            <w:rFonts w:ascii="Verdana" w:eastAsia="Calibri" w:hAnsi="Verdana" w:cs="Verdana"/>
            <w:color w:val="000000"/>
            <w:sz w:val="20"/>
            <w:szCs w:val="20"/>
          </w:rPr>
          <w:t>https://</w:t>
        </w:r>
      </w:hyperlink>
      <w:r>
        <w:rPr>
          <w:rFonts w:ascii="Verdana" w:hAnsi="Verdana" w:cs="Verdana"/>
          <w:color w:val="000000"/>
          <w:sz w:val="20"/>
          <w:szCs w:val="20"/>
        </w:rPr>
        <w:t>vinoshipper.com</w:t>
      </w:r>
    </w:p>
    <w:p w:rsidR="004E2655" w:rsidRDefault="004E2655">
      <w:pPr>
        <w:jc w:val="both"/>
        <w:rPr>
          <w:rFonts w:ascii="Verdana" w:hAnsi="Verdana" w:cs="Verdana"/>
          <w:sz w:val="20"/>
          <w:szCs w:val="20"/>
        </w:rPr>
      </w:pPr>
    </w:p>
    <w:p w:rsidR="004E2655" w:rsidRDefault="004E2655">
      <w:pPr>
        <w:pStyle w:val="NoSpacing"/>
        <w:jc w:val="both"/>
        <w:rPr>
          <w:rFonts w:ascii="Verdana" w:hAnsi="Verdana" w:cs="Verdana"/>
          <w:sz w:val="20"/>
          <w:szCs w:val="20"/>
        </w:rPr>
      </w:pPr>
      <w:r>
        <w:rPr>
          <w:rFonts w:ascii="Verdana" w:hAnsi="Verdana" w:cs="Verdana"/>
          <w:b/>
          <w:sz w:val="20"/>
          <w:szCs w:val="20"/>
        </w:rPr>
        <w:t>TMS(Timesheet management System)</w:t>
      </w:r>
    </w:p>
    <w:p w:rsidR="004E2655" w:rsidRDefault="004E2655">
      <w:pPr>
        <w:pStyle w:val="NoSpacing"/>
        <w:jc w:val="both"/>
        <w:rPr>
          <w:rFonts w:ascii="Verdana" w:hAnsi="Verdana" w:cs="Verdana"/>
          <w:sz w:val="20"/>
          <w:szCs w:val="20"/>
        </w:rPr>
      </w:pPr>
    </w:p>
    <w:p w:rsidR="004E2655" w:rsidRDefault="004E2655">
      <w:pPr>
        <w:pStyle w:val="NoSpacing"/>
        <w:jc w:val="both"/>
        <w:rPr>
          <w:rFonts w:ascii="Verdana" w:hAnsi="Verdana" w:cs="Verdana"/>
          <w:b/>
          <w:bCs/>
          <w:sz w:val="20"/>
          <w:szCs w:val="20"/>
        </w:rPr>
      </w:pPr>
      <w:r>
        <w:rPr>
          <w:rFonts w:ascii="Verdana" w:hAnsi="Verdana" w:cs="Verdana"/>
          <w:sz w:val="20"/>
          <w:szCs w:val="20"/>
        </w:rPr>
        <w:t>Employees can apply and view leaves and timesheet.Basically it is leave and timesheet management system for company</w:t>
      </w:r>
    </w:p>
    <w:p w:rsidR="004E2655" w:rsidRDefault="004E2655">
      <w:pPr>
        <w:pStyle w:val="NoSpacing"/>
        <w:jc w:val="both"/>
        <w:rPr>
          <w:rFonts w:ascii="Verdana" w:hAnsi="Verdana" w:cs="Verdana"/>
          <w:sz w:val="20"/>
          <w:szCs w:val="20"/>
        </w:rPr>
      </w:pPr>
      <w:r>
        <w:rPr>
          <w:rFonts w:ascii="Verdana" w:hAnsi="Verdana" w:cs="Verdana"/>
          <w:b/>
          <w:bCs/>
          <w:sz w:val="20"/>
          <w:szCs w:val="20"/>
        </w:rPr>
        <w:t>Technologies/Tools used</w:t>
      </w:r>
      <w:r>
        <w:rPr>
          <w:rFonts w:ascii="Verdana" w:hAnsi="Verdana" w:cs="Verdana"/>
          <w:sz w:val="20"/>
          <w:szCs w:val="20"/>
        </w:rPr>
        <w:t>: Excelwriter library,corephp</w:t>
      </w:r>
    </w:p>
    <w:p w:rsidR="004E2655" w:rsidRDefault="004E2655">
      <w:pPr>
        <w:pStyle w:val="NoSpacing"/>
        <w:jc w:val="both"/>
        <w:rPr>
          <w:rFonts w:ascii="Verdana" w:hAnsi="Verdana" w:cs="Verdana"/>
          <w:sz w:val="20"/>
          <w:szCs w:val="20"/>
        </w:rPr>
      </w:pPr>
    </w:p>
    <w:p w:rsidR="004E2655" w:rsidRDefault="004E2655">
      <w:pPr>
        <w:pStyle w:val="NoSpacing"/>
        <w:jc w:val="both"/>
        <w:rPr>
          <w:rFonts w:ascii="Verdana" w:hAnsi="Verdana" w:cs="Verdana"/>
          <w:b/>
          <w:sz w:val="20"/>
          <w:szCs w:val="20"/>
        </w:rPr>
      </w:pPr>
      <w:r>
        <w:rPr>
          <w:rFonts w:ascii="Verdana" w:hAnsi="Verdana" w:cs="Verdana"/>
          <w:b/>
          <w:sz w:val="20"/>
          <w:szCs w:val="20"/>
        </w:rPr>
        <w:t xml:space="preserve">Jivitesh                                                                                       </w:t>
      </w:r>
    </w:p>
    <w:p w:rsidR="004E2655" w:rsidRDefault="004E2655">
      <w:pPr>
        <w:pStyle w:val="NoSpacing"/>
        <w:jc w:val="both"/>
        <w:rPr>
          <w:rFonts w:ascii="Verdana" w:hAnsi="Verdana" w:cs="Verdana"/>
          <w:b/>
          <w:sz w:val="20"/>
          <w:szCs w:val="20"/>
        </w:rPr>
      </w:pPr>
    </w:p>
    <w:p w:rsidR="004E2655" w:rsidRDefault="004E2655">
      <w:pPr>
        <w:pStyle w:val="NoSpacing"/>
        <w:jc w:val="both"/>
        <w:rPr>
          <w:rFonts w:ascii="Verdana" w:hAnsi="Verdana" w:cs="Verdana"/>
          <w:b/>
          <w:sz w:val="20"/>
          <w:szCs w:val="20"/>
        </w:rPr>
      </w:pPr>
      <w:r>
        <w:rPr>
          <w:rFonts w:ascii="Verdana" w:hAnsi="Verdana" w:cs="Verdana"/>
          <w:sz w:val="20"/>
          <w:szCs w:val="20"/>
        </w:rPr>
        <w:t>Jivitesh is a hotel website for booking rooms.</w:t>
      </w:r>
    </w:p>
    <w:p w:rsidR="004E2655" w:rsidRDefault="004E2655">
      <w:pPr>
        <w:pStyle w:val="NoSpacing"/>
        <w:jc w:val="both"/>
        <w:rPr>
          <w:rFonts w:ascii="Verdana" w:hAnsi="Verdana" w:cs="Verdana"/>
          <w:b/>
          <w:bCs/>
          <w:sz w:val="20"/>
          <w:szCs w:val="20"/>
        </w:rPr>
      </w:pPr>
      <w:r>
        <w:rPr>
          <w:rFonts w:ascii="Verdana" w:hAnsi="Verdana" w:cs="Verdana"/>
          <w:b/>
          <w:sz w:val="20"/>
          <w:szCs w:val="20"/>
        </w:rPr>
        <w:t>Technologies/Tools used:</w:t>
      </w:r>
      <w:r>
        <w:rPr>
          <w:rFonts w:ascii="Verdana" w:hAnsi="Verdana" w:cs="Verdana"/>
          <w:sz w:val="20"/>
          <w:szCs w:val="20"/>
        </w:rPr>
        <w:t xml:space="preserve"> Cakephp</w:t>
      </w:r>
    </w:p>
    <w:p w:rsidR="004E2655" w:rsidRDefault="004E2655">
      <w:pPr>
        <w:pStyle w:val="NoSpacing"/>
        <w:jc w:val="both"/>
        <w:rPr>
          <w:rFonts w:ascii="Verdana" w:hAnsi="Verdana" w:cs="Verdana"/>
          <w:sz w:val="20"/>
          <w:szCs w:val="20"/>
        </w:rPr>
      </w:pPr>
      <w:r>
        <w:rPr>
          <w:rFonts w:ascii="Verdana" w:hAnsi="Verdana" w:cs="Verdana"/>
          <w:b/>
          <w:bCs/>
          <w:sz w:val="20"/>
          <w:szCs w:val="20"/>
        </w:rPr>
        <w:t>Link</w:t>
      </w:r>
      <w:r>
        <w:rPr>
          <w:rFonts w:ascii="Verdana" w:hAnsi="Verdana" w:cs="Verdana"/>
          <w:sz w:val="20"/>
          <w:szCs w:val="20"/>
        </w:rPr>
        <w:t>:</w:t>
      </w:r>
      <w:hyperlink r:id="rId7" w:history="1">
        <w:r>
          <w:rPr>
            <w:rStyle w:val="Hyperlink"/>
            <w:rFonts w:ascii="Verdana" w:eastAsia="Calibri" w:hAnsi="Verdana" w:cs="Verdana"/>
            <w:sz w:val="20"/>
            <w:szCs w:val="20"/>
          </w:rPr>
          <w:t>https://www.jivitesh.com</w:t>
        </w:r>
      </w:hyperlink>
    </w:p>
    <w:p w:rsidR="004E2655" w:rsidRDefault="004E2655">
      <w:pPr>
        <w:pStyle w:val="NoSpacing"/>
        <w:jc w:val="both"/>
        <w:rPr>
          <w:rFonts w:ascii="Verdana" w:hAnsi="Verdana" w:cs="Verdana"/>
          <w:sz w:val="20"/>
          <w:szCs w:val="20"/>
        </w:rPr>
      </w:pPr>
    </w:p>
    <w:p w:rsidR="004E2655" w:rsidRDefault="004E2655">
      <w:pPr>
        <w:pStyle w:val="NoSpacing"/>
        <w:jc w:val="both"/>
        <w:rPr>
          <w:rFonts w:ascii="Verdana" w:eastAsia="Verdana" w:hAnsi="Verdana" w:cs="Verdana"/>
          <w:b/>
          <w:sz w:val="20"/>
          <w:szCs w:val="20"/>
        </w:rPr>
      </w:pPr>
      <w:r>
        <w:rPr>
          <w:rFonts w:ascii="Verdana" w:hAnsi="Verdana" w:cs="Verdana"/>
          <w:b/>
          <w:sz w:val="20"/>
          <w:szCs w:val="20"/>
        </w:rPr>
        <w:t>Catvideooftheweek</w:t>
      </w:r>
    </w:p>
    <w:p w:rsidR="004E2655" w:rsidRDefault="004E2655">
      <w:pPr>
        <w:pStyle w:val="NoSpacing"/>
        <w:jc w:val="both"/>
        <w:rPr>
          <w:rFonts w:ascii="Verdana" w:hAnsi="Verdana" w:cs="Verdana"/>
          <w:sz w:val="20"/>
          <w:szCs w:val="20"/>
        </w:rPr>
      </w:pPr>
      <w:r>
        <w:rPr>
          <w:rFonts w:ascii="Verdana" w:eastAsia="Verdana" w:hAnsi="Verdana" w:cs="Verdana"/>
          <w:b/>
          <w:sz w:val="20"/>
          <w:szCs w:val="20"/>
        </w:rPr>
        <w:t xml:space="preserve">                                                                   </w:t>
      </w:r>
    </w:p>
    <w:p w:rsidR="004E2655" w:rsidRDefault="004E2655">
      <w:pPr>
        <w:pStyle w:val="NoSpacing"/>
        <w:jc w:val="both"/>
        <w:rPr>
          <w:rFonts w:ascii="Verdana" w:hAnsi="Verdana" w:cs="Verdana"/>
          <w:b/>
          <w:sz w:val="20"/>
          <w:szCs w:val="20"/>
        </w:rPr>
      </w:pPr>
      <w:r>
        <w:rPr>
          <w:rFonts w:ascii="Verdana" w:hAnsi="Verdana" w:cs="Verdana"/>
          <w:sz w:val="20"/>
          <w:szCs w:val="20"/>
        </w:rPr>
        <w:t>Admin can upload video of cats.Every week,video of the week is selected on the basis of voting and likes.It consist of admin panel also.</w:t>
      </w:r>
    </w:p>
    <w:p w:rsidR="004E2655" w:rsidRDefault="004E2655">
      <w:pPr>
        <w:pStyle w:val="NoSpacing"/>
        <w:jc w:val="both"/>
        <w:rPr>
          <w:rFonts w:ascii="Verdana" w:hAnsi="Verdana" w:cs="Verdana"/>
          <w:b/>
          <w:bCs/>
          <w:sz w:val="20"/>
          <w:szCs w:val="20"/>
        </w:rPr>
      </w:pPr>
      <w:r>
        <w:rPr>
          <w:rFonts w:ascii="Verdana" w:hAnsi="Verdana" w:cs="Verdana"/>
          <w:b/>
          <w:sz w:val="20"/>
          <w:szCs w:val="20"/>
        </w:rPr>
        <w:t>Technologies/Tools used:</w:t>
      </w:r>
      <w:r>
        <w:rPr>
          <w:rFonts w:ascii="Verdana" w:hAnsi="Verdana" w:cs="Verdana"/>
          <w:sz w:val="20"/>
          <w:szCs w:val="20"/>
        </w:rPr>
        <w:t xml:space="preserve"> Cakephp</w:t>
      </w:r>
    </w:p>
    <w:p w:rsidR="004E2655" w:rsidRDefault="004E2655">
      <w:pPr>
        <w:pStyle w:val="NoSpacing"/>
        <w:jc w:val="both"/>
        <w:rPr>
          <w:rFonts w:ascii="Verdana" w:hAnsi="Verdana" w:cs="Verdana"/>
          <w:sz w:val="20"/>
          <w:szCs w:val="20"/>
        </w:rPr>
      </w:pPr>
      <w:r>
        <w:rPr>
          <w:rFonts w:ascii="Verdana" w:hAnsi="Verdana" w:cs="Verdana"/>
          <w:b/>
          <w:bCs/>
          <w:sz w:val="20"/>
          <w:szCs w:val="20"/>
        </w:rPr>
        <w:t>Link</w:t>
      </w:r>
      <w:r>
        <w:rPr>
          <w:rFonts w:ascii="Verdana" w:hAnsi="Verdana" w:cs="Verdana"/>
          <w:sz w:val="20"/>
          <w:szCs w:val="20"/>
        </w:rPr>
        <w:t>:https://www.catvideooftheweek.com</w:t>
      </w:r>
    </w:p>
    <w:p w:rsidR="004E2655" w:rsidRDefault="004E2655">
      <w:pPr>
        <w:pStyle w:val="NoSpacing"/>
        <w:jc w:val="both"/>
        <w:rPr>
          <w:rFonts w:ascii="Verdana" w:hAnsi="Verdana" w:cs="Verdana"/>
          <w:sz w:val="20"/>
          <w:szCs w:val="20"/>
        </w:rPr>
      </w:pPr>
    </w:p>
    <w:p w:rsidR="004E2655" w:rsidRDefault="004E2655">
      <w:pPr>
        <w:pStyle w:val="NoSpacing"/>
        <w:jc w:val="both"/>
        <w:rPr>
          <w:rFonts w:ascii="Verdana" w:eastAsia="Verdana" w:hAnsi="Verdana" w:cs="Verdana"/>
          <w:b/>
          <w:sz w:val="20"/>
          <w:szCs w:val="20"/>
        </w:rPr>
      </w:pPr>
      <w:r>
        <w:rPr>
          <w:rFonts w:ascii="Verdana" w:hAnsi="Verdana" w:cs="Verdana"/>
          <w:b/>
          <w:sz w:val="20"/>
          <w:szCs w:val="20"/>
        </w:rPr>
        <w:t xml:space="preserve">Shaadi-e-khas  </w:t>
      </w:r>
    </w:p>
    <w:p w:rsidR="004E2655" w:rsidRDefault="004E2655">
      <w:pPr>
        <w:pStyle w:val="NoSpacing"/>
        <w:jc w:val="both"/>
        <w:rPr>
          <w:rFonts w:ascii="Verdana" w:hAnsi="Verdana" w:cs="Verdana"/>
          <w:sz w:val="20"/>
          <w:szCs w:val="20"/>
        </w:rPr>
      </w:pPr>
      <w:r>
        <w:rPr>
          <w:rFonts w:ascii="Verdana" w:eastAsia="Verdana" w:hAnsi="Verdana" w:cs="Verdana"/>
          <w:b/>
          <w:sz w:val="20"/>
          <w:szCs w:val="20"/>
        </w:rPr>
        <w:t xml:space="preserve">                                                                           </w:t>
      </w:r>
    </w:p>
    <w:p w:rsidR="004E2655" w:rsidRDefault="004E2655">
      <w:pPr>
        <w:pStyle w:val="NoSpacing"/>
        <w:jc w:val="both"/>
        <w:rPr>
          <w:rFonts w:ascii="Verdana" w:hAnsi="Verdana" w:cs="Verdana"/>
          <w:b/>
          <w:sz w:val="20"/>
          <w:szCs w:val="20"/>
        </w:rPr>
      </w:pPr>
      <w:r>
        <w:rPr>
          <w:rFonts w:ascii="Verdana" w:hAnsi="Verdana" w:cs="Verdana"/>
          <w:sz w:val="20"/>
          <w:szCs w:val="20"/>
        </w:rPr>
        <w:lastRenderedPageBreak/>
        <w:t>Shaadi-e-khas is the most comprehensive online wedding management software.This software has been designed keeping in mind the needs of the end users who like to keep a firm hold on the reigns when it comes to planning and organizing important events</w:t>
      </w:r>
    </w:p>
    <w:p w:rsidR="004E2655" w:rsidRDefault="004E2655">
      <w:pPr>
        <w:pStyle w:val="NoSpacing"/>
        <w:jc w:val="both"/>
        <w:rPr>
          <w:rFonts w:ascii="Verdana" w:hAnsi="Verdana" w:cs="Verdana"/>
          <w:b/>
          <w:bCs/>
          <w:sz w:val="20"/>
          <w:szCs w:val="20"/>
        </w:rPr>
      </w:pPr>
      <w:r>
        <w:rPr>
          <w:rFonts w:ascii="Verdana" w:hAnsi="Verdana" w:cs="Verdana"/>
          <w:b/>
          <w:sz w:val="20"/>
          <w:szCs w:val="20"/>
        </w:rPr>
        <w:t>Technologies/Tools used:</w:t>
      </w:r>
      <w:r>
        <w:rPr>
          <w:rFonts w:ascii="Verdana" w:hAnsi="Verdana" w:cs="Verdana"/>
          <w:sz w:val="20"/>
          <w:szCs w:val="20"/>
        </w:rPr>
        <w:t xml:space="preserve">  Xtemplate,Paypal.</w:t>
      </w:r>
    </w:p>
    <w:p w:rsidR="004E2655" w:rsidRDefault="004E2655">
      <w:pPr>
        <w:pStyle w:val="NoSpacing"/>
        <w:jc w:val="both"/>
      </w:pPr>
      <w:r>
        <w:rPr>
          <w:rFonts w:ascii="Verdana" w:hAnsi="Verdana" w:cs="Verdana"/>
          <w:b/>
          <w:bCs/>
          <w:sz w:val="20"/>
          <w:szCs w:val="20"/>
        </w:rPr>
        <w:t>Link</w:t>
      </w:r>
      <w:r>
        <w:rPr>
          <w:rFonts w:ascii="Verdana" w:hAnsi="Verdana" w:cs="Verdana"/>
          <w:sz w:val="20"/>
          <w:szCs w:val="20"/>
        </w:rPr>
        <w:t xml:space="preserve">: </w:t>
      </w:r>
      <w:hyperlink r:id="rId8" w:history="1">
        <w:r>
          <w:rPr>
            <w:rStyle w:val="Hyperlink"/>
            <w:rFonts w:ascii="Verdana" w:eastAsia="Calibri" w:hAnsi="Verdana" w:cs="Verdana"/>
            <w:sz w:val="20"/>
            <w:szCs w:val="20"/>
          </w:rPr>
          <w:t>http://www.shaadiekhas.com</w:t>
        </w:r>
      </w:hyperlink>
    </w:p>
    <w:p w:rsidR="004E2655" w:rsidRDefault="004E2655">
      <w:pPr>
        <w:pStyle w:val="NoSpacing"/>
        <w:jc w:val="both"/>
      </w:pPr>
    </w:p>
    <w:p w:rsidR="004E2655" w:rsidRDefault="004E2655">
      <w:pPr>
        <w:pStyle w:val="NoSpacing"/>
        <w:jc w:val="both"/>
      </w:pPr>
      <w:r>
        <w:rPr>
          <w:b/>
          <w:bCs/>
        </w:rPr>
        <w:t>Applications</w:t>
      </w:r>
    </w:p>
    <w:p w:rsidR="004E2655" w:rsidRDefault="004E2655">
      <w:pPr>
        <w:pStyle w:val="NoSpacing"/>
        <w:jc w:val="both"/>
      </w:pPr>
    </w:p>
    <w:p w:rsidR="004E2655" w:rsidRDefault="004E2655">
      <w:pPr>
        <w:pStyle w:val="NoSpacing"/>
        <w:jc w:val="both"/>
        <w:rPr>
          <w:rFonts w:ascii="Verdana" w:hAnsi="Verdana" w:cs="Verdana"/>
          <w:b/>
          <w:sz w:val="20"/>
          <w:szCs w:val="20"/>
        </w:rPr>
      </w:pPr>
      <w:r>
        <w:rPr>
          <w:rFonts w:ascii="Verdana" w:hAnsi="Verdana" w:cs="Verdana"/>
          <w:b/>
          <w:sz w:val="20"/>
          <w:szCs w:val="20"/>
        </w:rPr>
        <w:t xml:space="preserve">Malibu Selfie                                                                       </w:t>
      </w:r>
    </w:p>
    <w:p w:rsidR="004E2655" w:rsidRDefault="004E2655">
      <w:pPr>
        <w:pStyle w:val="NoSpacing"/>
        <w:jc w:val="both"/>
        <w:rPr>
          <w:rFonts w:ascii="Verdana" w:hAnsi="Verdana" w:cs="Verdana"/>
          <w:b/>
          <w:sz w:val="20"/>
          <w:szCs w:val="20"/>
        </w:rPr>
      </w:pPr>
    </w:p>
    <w:p w:rsidR="004E2655" w:rsidRDefault="004E2655">
      <w:pPr>
        <w:pStyle w:val="NoSpacing"/>
        <w:jc w:val="both"/>
        <w:rPr>
          <w:rFonts w:ascii="Verdana" w:hAnsi="Verdana" w:cs="Verdana"/>
          <w:b/>
          <w:bCs/>
          <w:sz w:val="20"/>
          <w:szCs w:val="20"/>
        </w:rPr>
      </w:pPr>
      <w:r>
        <w:rPr>
          <w:rFonts w:ascii="Verdana" w:hAnsi="Verdana" w:cs="Verdana"/>
          <w:sz w:val="20"/>
          <w:szCs w:val="20"/>
        </w:rPr>
        <w:t>Malibu selfie project manages selfies upload by user.</w:t>
      </w:r>
    </w:p>
    <w:p w:rsidR="004E2655" w:rsidRDefault="004E2655">
      <w:pPr>
        <w:pStyle w:val="NoSpacing"/>
        <w:jc w:val="both"/>
        <w:rPr>
          <w:rFonts w:ascii="Verdana" w:hAnsi="Verdana" w:cs="Verdana"/>
          <w:b/>
          <w:sz w:val="20"/>
          <w:szCs w:val="20"/>
        </w:rPr>
      </w:pPr>
      <w:r>
        <w:rPr>
          <w:rFonts w:ascii="Verdana" w:hAnsi="Verdana" w:cs="Verdana"/>
          <w:b/>
          <w:bCs/>
          <w:sz w:val="20"/>
          <w:szCs w:val="20"/>
        </w:rPr>
        <w:t>APP Link:</w:t>
      </w:r>
      <w:r>
        <w:rPr>
          <w:rFonts w:ascii="Verdana" w:hAnsi="Verdana" w:cs="Verdana"/>
          <w:sz w:val="20"/>
          <w:szCs w:val="20"/>
        </w:rPr>
        <w:t xml:space="preserve"> https://play.google.com/store/apps/details?id=com.malibu.selfies&amp;hl=en</w:t>
      </w:r>
    </w:p>
    <w:p w:rsidR="004E2655" w:rsidRDefault="004E2655">
      <w:pPr>
        <w:pStyle w:val="NoSpacing"/>
        <w:jc w:val="both"/>
      </w:pPr>
      <w:r>
        <w:rPr>
          <w:rFonts w:ascii="Verdana" w:hAnsi="Verdana" w:cs="Verdana"/>
          <w:b/>
          <w:sz w:val="20"/>
          <w:szCs w:val="20"/>
        </w:rPr>
        <w:t>Technologies/Tools used:</w:t>
      </w:r>
      <w:r>
        <w:rPr>
          <w:rFonts w:ascii="Verdana" w:hAnsi="Verdana" w:cs="Verdana"/>
          <w:sz w:val="20"/>
          <w:szCs w:val="20"/>
        </w:rPr>
        <w:t xml:space="preserve">  Codeigniter,mysql,ffmpeg.</w:t>
      </w:r>
    </w:p>
    <w:p w:rsidR="004E2655" w:rsidRDefault="004E2655">
      <w:pPr>
        <w:pStyle w:val="NoSpacing"/>
        <w:jc w:val="both"/>
      </w:pPr>
    </w:p>
    <w:p w:rsidR="004E2655" w:rsidRDefault="004E2655">
      <w:pPr>
        <w:pStyle w:val="NoSpacing"/>
        <w:jc w:val="both"/>
        <w:rPr>
          <w:rFonts w:ascii="Verdana" w:eastAsia="Verdana" w:hAnsi="Verdana" w:cs="Verdana"/>
          <w:b/>
          <w:sz w:val="20"/>
          <w:szCs w:val="20"/>
        </w:rPr>
      </w:pPr>
      <w:r>
        <w:rPr>
          <w:rFonts w:ascii="Verdana" w:hAnsi="Verdana" w:cs="Verdana"/>
          <w:b/>
          <w:sz w:val="20"/>
          <w:szCs w:val="20"/>
        </w:rPr>
        <w:t xml:space="preserve">ChatR </w:t>
      </w:r>
    </w:p>
    <w:p w:rsidR="004E2655" w:rsidRDefault="004E2655">
      <w:pPr>
        <w:pStyle w:val="NoSpacing"/>
        <w:jc w:val="both"/>
        <w:rPr>
          <w:rFonts w:ascii="Verdana" w:hAnsi="Verdana" w:cs="Verdana"/>
          <w:sz w:val="20"/>
          <w:szCs w:val="20"/>
        </w:rPr>
      </w:pPr>
      <w:r>
        <w:rPr>
          <w:rFonts w:ascii="Verdana" w:eastAsia="Verdana" w:hAnsi="Verdana" w:cs="Verdana"/>
          <w:b/>
          <w:sz w:val="20"/>
          <w:szCs w:val="20"/>
        </w:rPr>
        <w:t xml:space="preserve">                                                                      </w:t>
      </w:r>
    </w:p>
    <w:p w:rsidR="004E2655" w:rsidRDefault="004E2655">
      <w:pPr>
        <w:pStyle w:val="NoSpacing"/>
        <w:jc w:val="both"/>
        <w:rPr>
          <w:rFonts w:ascii="Verdana" w:hAnsi="Verdana" w:cs="Verdana"/>
          <w:b/>
          <w:sz w:val="20"/>
          <w:szCs w:val="20"/>
        </w:rPr>
      </w:pPr>
      <w:r>
        <w:rPr>
          <w:rFonts w:ascii="Verdana" w:hAnsi="Verdana" w:cs="Verdana"/>
          <w:sz w:val="20"/>
          <w:szCs w:val="20"/>
        </w:rPr>
        <w:t>This project is for phone calling.</w:t>
      </w:r>
    </w:p>
    <w:p w:rsidR="004E2655" w:rsidRDefault="004E2655">
      <w:pPr>
        <w:pStyle w:val="NoSpacing"/>
        <w:jc w:val="both"/>
      </w:pPr>
      <w:r>
        <w:rPr>
          <w:rFonts w:ascii="Verdana" w:hAnsi="Verdana" w:cs="Verdana"/>
          <w:b/>
          <w:sz w:val="20"/>
          <w:szCs w:val="20"/>
        </w:rPr>
        <w:t>Technologies/Tools used:</w:t>
      </w:r>
      <w:r>
        <w:rPr>
          <w:rFonts w:ascii="Verdana" w:hAnsi="Verdana" w:cs="Verdana"/>
          <w:sz w:val="20"/>
          <w:szCs w:val="20"/>
        </w:rPr>
        <w:t xml:space="preserve">  Codeigniter,mysql,Twilio.</w:t>
      </w:r>
    </w:p>
    <w:p w:rsidR="004E2655" w:rsidRDefault="004E2655">
      <w:pPr>
        <w:pStyle w:val="NoSpacing"/>
        <w:jc w:val="both"/>
      </w:pPr>
    </w:p>
    <w:p w:rsidR="004E2655" w:rsidRDefault="004E2655">
      <w:pPr>
        <w:pStyle w:val="NoSpacing"/>
        <w:jc w:val="both"/>
        <w:rPr>
          <w:rFonts w:ascii="Verdana" w:eastAsia="Verdana" w:hAnsi="Verdana" w:cs="Verdana"/>
          <w:b/>
          <w:sz w:val="20"/>
          <w:szCs w:val="20"/>
        </w:rPr>
      </w:pPr>
      <w:r>
        <w:rPr>
          <w:rFonts w:ascii="Verdana" w:hAnsi="Verdana" w:cs="Verdana"/>
          <w:b/>
          <w:sz w:val="20"/>
          <w:szCs w:val="20"/>
        </w:rPr>
        <w:t xml:space="preserve">Seniorentreff </w:t>
      </w:r>
    </w:p>
    <w:p w:rsidR="004E2655" w:rsidRDefault="004E2655">
      <w:pPr>
        <w:pStyle w:val="NoSpacing"/>
        <w:jc w:val="both"/>
        <w:rPr>
          <w:rFonts w:ascii="Verdana" w:hAnsi="Verdana" w:cs="Verdana"/>
          <w:sz w:val="20"/>
          <w:szCs w:val="20"/>
        </w:rPr>
      </w:pPr>
      <w:r>
        <w:rPr>
          <w:rFonts w:ascii="Verdana" w:eastAsia="Verdana" w:hAnsi="Verdana" w:cs="Verdana"/>
          <w:b/>
          <w:sz w:val="20"/>
          <w:szCs w:val="20"/>
        </w:rPr>
        <w:t xml:space="preserve">                                                                      </w:t>
      </w:r>
    </w:p>
    <w:p w:rsidR="004E2655" w:rsidRDefault="004E2655">
      <w:pPr>
        <w:pStyle w:val="NoSpacing"/>
        <w:jc w:val="both"/>
        <w:rPr>
          <w:rFonts w:ascii="Verdana" w:hAnsi="Verdana" w:cs="Verdana"/>
          <w:b/>
          <w:sz w:val="20"/>
          <w:szCs w:val="20"/>
        </w:rPr>
      </w:pPr>
      <w:r>
        <w:rPr>
          <w:rFonts w:ascii="Verdana" w:hAnsi="Verdana" w:cs="Verdana"/>
          <w:sz w:val="20"/>
          <w:szCs w:val="20"/>
        </w:rPr>
        <w:t>This project is for chatting .</w:t>
      </w:r>
    </w:p>
    <w:p w:rsidR="004E2655" w:rsidRDefault="004E2655">
      <w:pPr>
        <w:pStyle w:val="NoSpacing"/>
        <w:jc w:val="both"/>
      </w:pPr>
      <w:r>
        <w:rPr>
          <w:rFonts w:ascii="Verdana" w:hAnsi="Verdana" w:cs="Verdana"/>
          <w:b/>
          <w:sz w:val="20"/>
          <w:szCs w:val="20"/>
        </w:rPr>
        <w:t>Technologies/Tools used:</w:t>
      </w:r>
      <w:r>
        <w:rPr>
          <w:rFonts w:ascii="Verdana" w:hAnsi="Verdana" w:cs="Verdana"/>
          <w:sz w:val="20"/>
          <w:szCs w:val="20"/>
        </w:rPr>
        <w:t xml:space="preserve">  Codeigniter,mysql,Parse.</w:t>
      </w:r>
    </w:p>
    <w:p w:rsidR="004E2655" w:rsidRDefault="004E2655">
      <w:pPr>
        <w:pStyle w:val="NoSpacing"/>
        <w:jc w:val="both"/>
      </w:pPr>
    </w:p>
    <w:p w:rsidR="004E2655" w:rsidRDefault="004E2655">
      <w:pPr>
        <w:pStyle w:val="NoSpacing"/>
        <w:jc w:val="both"/>
        <w:rPr>
          <w:rFonts w:ascii="Verdana" w:eastAsia="Verdana" w:hAnsi="Verdana" w:cs="Verdana"/>
          <w:b/>
          <w:sz w:val="20"/>
          <w:szCs w:val="20"/>
        </w:rPr>
      </w:pPr>
      <w:r>
        <w:rPr>
          <w:rFonts w:ascii="Verdana" w:hAnsi="Verdana" w:cs="Verdana"/>
          <w:b/>
          <w:sz w:val="20"/>
          <w:szCs w:val="20"/>
        </w:rPr>
        <w:t xml:space="preserve">Resq  </w:t>
      </w:r>
    </w:p>
    <w:p w:rsidR="004E2655" w:rsidRDefault="004E2655">
      <w:pPr>
        <w:pStyle w:val="NoSpacing"/>
        <w:jc w:val="both"/>
        <w:rPr>
          <w:rFonts w:ascii="Verdana" w:hAnsi="Verdana" w:cs="Verdana"/>
          <w:sz w:val="20"/>
          <w:szCs w:val="20"/>
        </w:rPr>
      </w:pPr>
      <w:r>
        <w:rPr>
          <w:rFonts w:ascii="Verdana" w:eastAsia="Verdana" w:hAnsi="Verdana" w:cs="Verdana"/>
          <w:b/>
          <w:sz w:val="20"/>
          <w:szCs w:val="20"/>
        </w:rPr>
        <w:t xml:space="preserve">                                                                                   </w:t>
      </w:r>
    </w:p>
    <w:p w:rsidR="004E2655" w:rsidRDefault="004E2655">
      <w:pPr>
        <w:pStyle w:val="NoSpacing"/>
        <w:jc w:val="both"/>
        <w:rPr>
          <w:rFonts w:ascii="Verdana" w:hAnsi="Verdana" w:cs="Verdana"/>
          <w:b/>
          <w:sz w:val="20"/>
          <w:szCs w:val="20"/>
        </w:rPr>
      </w:pPr>
      <w:r>
        <w:rPr>
          <w:rFonts w:ascii="Verdana" w:hAnsi="Verdana" w:cs="Verdana"/>
          <w:sz w:val="20"/>
          <w:szCs w:val="20"/>
        </w:rPr>
        <w:t>This project is for chatting .</w:t>
      </w:r>
    </w:p>
    <w:p w:rsidR="004E2655" w:rsidRDefault="004E2655">
      <w:pPr>
        <w:pStyle w:val="NoSpacing"/>
        <w:jc w:val="both"/>
      </w:pPr>
      <w:r>
        <w:rPr>
          <w:rFonts w:ascii="Verdana" w:hAnsi="Verdana" w:cs="Verdana"/>
          <w:b/>
          <w:sz w:val="20"/>
          <w:szCs w:val="20"/>
        </w:rPr>
        <w:t>Technologies/Tools used:</w:t>
      </w:r>
      <w:r>
        <w:rPr>
          <w:rFonts w:ascii="Verdana" w:hAnsi="Verdana" w:cs="Verdana"/>
          <w:sz w:val="20"/>
          <w:szCs w:val="20"/>
        </w:rPr>
        <w:t xml:space="preserve">  Codeigniter,mysql,Parse,Twilio,Plivo.</w:t>
      </w:r>
    </w:p>
    <w:p w:rsidR="004E2655" w:rsidRDefault="004E2655">
      <w:pPr>
        <w:pStyle w:val="NoSpacing"/>
        <w:jc w:val="both"/>
      </w:pPr>
    </w:p>
    <w:p w:rsidR="004E2655" w:rsidRDefault="004E2655">
      <w:pPr>
        <w:pStyle w:val="NoSpacing"/>
        <w:jc w:val="both"/>
        <w:rPr>
          <w:rFonts w:ascii="Verdana" w:eastAsia="Verdana" w:hAnsi="Verdana" w:cs="Verdana"/>
          <w:b/>
          <w:sz w:val="20"/>
          <w:szCs w:val="20"/>
        </w:rPr>
      </w:pPr>
      <w:r>
        <w:rPr>
          <w:rFonts w:ascii="Verdana" w:hAnsi="Verdana" w:cs="Verdana"/>
          <w:b/>
          <w:sz w:val="20"/>
          <w:szCs w:val="20"/>
        </w:rPr>
        <w:t xml:space="preserve">Moveme    </w:t>
      </w:r>
    </w:p>
    <w:p w:rsidR="004E2655" w:rsidRDefault="004E2655">
      <w:pPr>
        <w:pStyle w:val="NoSpacing"/>
        <w:jc w:val="both"/>
        <w:rPr>
          <w:rFonts w:ascii="Verdana" w:hAnsi="Verdana" w:cs="Verdana"/>
          <w:sz w:val="20"/>
          <w:szCs w:val="20"/>
        </w:rPr>
      </w:pPr>
      <w:r>
        <w:rPr>
          <w:rFonts w:ascii="Verdana" w:eastAsia="Verdana" w:hAnsi="Verdana" w:cs="Verdana"/>
          <w:b/>
          <w:sz w:val="20"/>
          <w:szCs w:val="20"/>
        </w:rPr>
        <w:t xml:space="preserve">                                                                   </w:t>
      </w:r>
    </w:p>
    <w:p w:rsidR="004E2655" w:rsidRDefault="004E2655">
      <w:pPr>
        <w:pStyle w:val="NoSpacing"/>
        <w:jc w:val="both"/>
        <w:rPr>
          <w:rFonts w:ascii="Verdana" w:hAnsi="Verdana" w:cs="Verdana"/>
          <w:b/>
          <w:sz w:val="20"/>
          <w:szCs w:val="20"/>
        </w:rPr>
      </w:pPr>
      <w:r>
        <w:rPr>
          <w:rFonts w:ascii="Verdana" w:hAnsi="Verdana" w:cs="Verdana"/>
          <w:sz w:val="20"/>
          <w:szCs w:val="20"/>
        </w:rPr>
        <w:t>User can book cab .Basically it uses driver and client concept like uber.</w:t>
      </w:r>
    </w:p>
    <w:p w:rsidR="004E2655" w:rsidRDefault="004E2655">
      <w:pPr>
        <w:pStyle w:val="NoSpacing"/>
        <w:jc w:val="both"/>
      </w:pPr>
      <w:r>
        <w:rPr>
          <w:rFonts w:ascii="Verdana" w:hAnsi="Verdana" w:cs="Verdana"/>
          <w:b/>
          <w:sz w:val="20"/>
          <w:szCs w:val="20"/>
        </w:rPr>
        <w:t>Technologies/Tools used:</w:t>
      </w:r>
      <w:r>
        <w:rPr>
          <w:rFonts w:ascii="Verdana" w:hAnsi="Verdana" w:cs="Verdana"/>
          <w:sz w:val="20"/>
          <w:szCs w:val="20"/>
        </w:rPr>
        <w:t xml:space="preserve">  Codeigniter,mysql,Parse.</w:t>
      </w:r>
    </w:p>
    <w:p w:rsidR="004E2655" w:rsidRDefault="004E2655">
      <w:pPr>
        <w:pStyle w:val="NoSpacing"/>
        <w:jc w:val="both"/>
      </w:pPr>
    </w:p>
    <w:p w:rsidR="004E2655" w:rsidRDefault="004E2655">
      <w:pPr>
        <w:pStyle w:val="NoSpacing"/>
        <w:jc w:val="both"/>
        <w:rPr>
          <w:rFonts w:ascii="Verdana" w:eastAsia="Verdana" w:hAnsi="Verdana" w:cs="Verdana"/>
          <w:b/>
          <w:sz w:val="20"/>
          <w:szCs w:val="20"/>
        </w:rPr>
      </w:pPr>
      <w:r>
        <w:rPr>
          <w:rFonts w:ascii="Verdana" w:hAnsi="Verdana" w:cs="Verdana"/>
          <w:b/>
          <w:sz w:val="20"/>
          <w:szCs w:val="20"/>
        </w:rPr>
        <w:t>Bestest</w:t>
      </w:r>
    </w:p>
    <w:p w:rsidR="004E2655" w:rsidRDefault="004E2655">
      <w:pPr>
        <w:pStyle w:val="NoSpacing"/>
        <w:jc w:val="both"/>
        <w:rPr>
          <w:rFonts w:ascii="Verdana" w:hAnsi="Verdana" w:cs="Verdana"/>
          <w:sz w:val="20"/>
          <w:szCs w:val="20"/>
        </w:rPr>
      </w:pPr>
      <w:r>
        <w:rPr>
          <w:rFonts w:ascii="Verdana" w:eastAsia="Verdana" w:hAnsi="Verdana" w:cs="Verdana"/>
          <w:b/>
          <w:sz w:val="20"/>
          <w:szCs w:val="20"/>
        </w:rPr>
        <w:t xml:space="preserve">                                                                        </w:t>
      </w:r>
    </w:p>
    <w:p w:rsidR="004E2655" w:rsidRDefault="004E2655">
      <w:pPr>
        <w:pStyle w:val="NoSpacing"/>
        <w:jc w:val="both"/>
        <w:rPr>
          <w:rFonts w:ascii="Verdana" w:hAnsi="Verdana" w:cs="Verdana"/>
          <w:b/>
          <w:bCs/>
          <w:sz w:val="20"/>
          <w:szCs w:val="20"/>
        </w:rPr>
      </w:pPr>
      <w:r>
        <w:rPr>
          <w:rFonts w:ascii="Verdana" w:hAnsi="Verdana" w:cs="Verdana"/>
          <w:sz w:val="20"/>
          <w:szCs w:val="20"/>
        </w:rPr>
        <w:t>This app includes chatting,friend request,followers,voting like facebook</w:t>
      </w:r>
    </w:p>
    <w:p w:rsidR="004E2655" w:rsidRDefault="004E2655">
      <w:pPr>
        <w:pStyle w:val="NoSpacing"/>
        <w:jc w:val="both"/>
        <w:rPr>
          <w:rFonts w:ascii="Verdana" w:hAnsi="Verdana" w:cs="Verdana"/>
          <w:b/>
          <w:sz w:val="20"/>
          <w:szCs w:val="20"/>
        </w:rPr>
      </w:pPr>
      <w:r>
        <w:rPr>
          <w:rFonts w:ascii="Verdana" w:hAnsi="Verdana" w:cs="Verdana"/>
          <w:b/>
          <w:bCs/>
          <w:sz w:val="20"/>
          <w:szCs w:val="20"/>
        </w:rPr>
        <w:t xml:space="preserve">APP Link: </w:t>
      </w:r>
      <w:r>
        <w:rPr>
          <w:rFonts w:ascii="Verdana" w:hAnsi="Verdana" w:cs="Verdana"/>
          <w:sz w:val="20"/>
          <w:szCs w:val="20"/>
        </w:rPr>
        <w:t>https://play.google.com/store/apps/details?id=com.bestest&amp;hl=en</w:t>
      </w:r>
    </w:p>
    <w:p w:rsidR="004E2655" w:rsidRDefault="004E2655">
      <w:pPr>
        <w:pStyle w:val="NoSpacing"/>
        <w:jc w:val="both"/>
      </w:pPr>
      <w:r>
        <w:rPr>
          <w:rFonts w:ascii="Verdana" w:hAnsi="Verdana" w:cs="Verdana"/>
          <w:b/>
          <w:sz w:val="20"/>
          <w:szCs w:val="20"/>
        </w:rPr>
        <w:t>Technologies/Tools used:</w:t>
      </w:r>
      <w:r>
        <w:rPr>
          <w:rFonts w:ascii="Verdana" w:hAnsi="Verdana" w:cs="Verdana"/>
          <w:sz w:val="20"/>
          <w:szCs w:val="20"/>
        </w:rPr>
        <w:t xml:space="preserve">  Codeigniter,mysql,Parse,ffmpeg,FCM,APNS.</w:t>
      </w:r>
    </w:p>
    <w:p w:rsidR="004E2655" w:rsidRDefault="004E2655">
      <w:pPr>
        <w:pStyle w:val="NoSpacing"/>
        <w:jc w:val="both"/>
      </w:pPr>
    </w:p>
    <w:p w:rsidR="004E2655" w:rsidRDefault="004E2655">
      <w:pPr>
        <w:pStyle w:val="NoSpacing"/>
        <w:jc w:val="both"/>
        <w:rPr>
          <w:rFonts w:ascii="Verdana" w:hAnsi="Verdana" w:cs="Verdana"/>
          <w:sz w:val="20"/>
          <w:szCs w:val="20"/>
        </w:rPr>
      </w:pPr>
      <w:r>
        <w:rPr>
          <w:rFonts w:ascii="Verdana" w:hAnsi="Verdana" w:cs="Verdana"/>
          <w:b/>
          <w:sz w:val="20"/>
          <w:szCs w:val="20"/>
        </w:rPr>
        <w:t xml:space="preserve">Bilangual                                                                        </w:t>
      </w:r>
    </w:p>
    <w:p w:rsidR="004E2655" w:rsidRDefault="004E2655">
      <w:pPr>
        <w:pStyle w:val="NoSpacing"/>
        <w:jc w:val="both"/>
        <w:rPr>
          <w:rFonts w:ascii="Verdana" w:hAnsi="Verdana" w:cs="Verdana"/>
          <w:b/>
          <w:sz w:val="20"/>
          <w:szCs w:val="20"/>
        </w:rPr>
      </w:pPr>
      <w:r>
        <w:rPr>
          <w:rFonts w:ascii="Verdana" w:hAnsi="Verdana" w:cs="Verdana"/>
          <w:sz w:val="20"/>
          <w:szCs w:val="20"/>
        </w:rPr>
        <w:t>User can book tutor .Basically it uses student and tutor concept.</w:t>
      </w:r>
    </w:p>
    <w:p w:rsidR="004E2655" w:rsidRDefault="004E2655">
      <w:pPr>
        <w:pStyle w:val="NoSpacing"/>
        <w:jc w:val="both"/>
      </w:pPr>
      <w:r>
        <w:rPr>
          <w:rFonts w:ascii="Verdana" w:hAnsi="Verdana" w:cs="Verdana"/>
          <w:b/>
          <w:sz w:val="20"/>
          <w:szCs w:val="20"/>
        </w:rPr>
        <w:t>Technologies/Tools used:</w:t>
      </w:r>
      <w:r>
        <w:rPr>
          <w:rFonts w:ascii="Verdana" w:hAnsi="Verdana" w:cs="Verdana"/>
          <w:sz w:val="20"/>
          <w:szCs w:val="20"/>
        </w:rPr>
        <w:t xml:space="preserve">  Codeigniter,mysql,Parse,paypal.</w:t>
      </w:r>
    </w:p>
    <w:p w:rsidR="004E2655" w:rsidRDefault="004E2655">
      <w:pPr>
        <w:pStyle w:val="NoSpacing"/>
        <w:jc w:val="both"/>
      </w:pPr>
    </w:p>
    <w:p w:rsidR="004E2655" w:rsidRDefault="004E2655">
      <w:pPr>
        <w:pStyle w:val="NoSpacing"/>
        <w:jc w:val="both"/>
        <w:rPr>
          <w:rFonts w:ascii="Verdana" w:hAnsi="Verdana" w:cs="Verdana"/>
          <w:sz w:val="20"/>
          <w:szCs w:val="20"/>
        </w:rPr>
      </w:pPr>
      <w:r>
        <w:rPr>
          <w:rFonts w:ascii="Verdana" w:hAnsi="Verdana" w:cs="Verdana"/>
          <w:b/>
          <w:sz w:val="20"/>
          <w:szCs w:val="20"/>
        </w:rPr>
        <w:t xml:space="preserve">One Home Portal                                                                        </w:t>
      </w:r>
    </w:p>
    <w:p w:rsidR="004E2655" w:rsidRDefault="004E2655">
      <w:pPr>
        <w:pStyle w:val="NoSpacing"/>
        <w:jc w:val="both"/>
        <w:rPr>
          <w:rFonts w:ascii="Verdana" w:hAnsi="Verdana" w:cs="Verdana"/>
          <w:b/>
          <w:sz w:val="20"/>
          <w:szCs w:val="20"/>
        </w:rPr>
      </w:pPr>
      <w:r>
        <w:rPr>
          <w:rFonts w:ascii="Verdana" w:hAnsi="Verdana" w:cs="Verdana"/>
          <w:sz w:val="20"/>
          <w:szCs w:val="20"/>
        </w:rPr>
        <w:t>One Home Portal is an application where a user can set his property for repairing and other contractors can bid on it and if the property owner find the contractor suitable he/ she can give the contract and can view the progress of the work.</w:t>
      </w:r>
    </w:p>
    <w:p w:rsidR="004E2655" w:rsidRDefault="004E2655">
      <w:pPr>
        <w:pStyle w:val="NoSpacing"/>
        <w:jc w:val="both"/>
      </w:pPr>
      <w:r>
        <w:rPr>
          <w:rFonts w:ascii="Verdana" w:hAnsi="Verdana" w:cs="Verdana"/>
          <w:b/>
          <w:sz w:val="20"/>
          <w:szCs w:val="20"/>
        </w:rPr>
        <w:t>Technologies/Tools used:</w:t>
      </w:r>
      <w:r>
        <w:rPr>
          <w:rFonts w:ascii="Verdana" w:hAnsi="Verdana" w:cs="Verdana"/>
          <w:sz w:val="20"/>
          <w:szCs w:val="20"/>
        </w:rPr>
        <w:t xml:space="preserve">  Codeigniter,mysql,Parse,paypal.</w:t>
      </w:r>
    </w:p>
    <w:p w:rsidR="004E2655" w:rsidRDefault="004E2655">
      <w:pPr>
        <w:pStyle w:val="NoSpacing"/>
        <w:jc w:val="both"/>
      </w:pPr>
    </w:p>
    <w:p w:rsidR="004E2655" w:rsidRDefault="004E2655">
      <w:pPr>
        <w:pStyle w:val="NoSpacing"/>
        <w:jc w:val="both"/>
        <w:rPr>
          <w:rFonts w:ascii="Verdana" w:hAnsi="Verdana" w:cs="Verdana"/>
          <w:sz w:val="20"/>
          <w:szCs w:val="20"/>
        </w:rPr>
      </w:pPr>
      <w:r>
        <w:rPr>
          <w:rFonts w:ascii="Verdana" w:hAnsi="Verdana" w:cs="Verdana"/>
          <w:b/>
          <w:sz w:val="20"/>
          <w:szCs w:val="20"/>
        </w:rPr>
        <w:t xml:space="preserve">Deal Alarm                                                                       </w:t>
      </w:r>
    </w:p>
    <w:p w:rsidR="004E2655" w:rsidRDefault="004E2655">
      <w:pPr>
        <w:pStyle w:val="NoSpacing"/>
        <w:jc w:val="both"/>
        <w:rPr>
          <w:rFonts w:ascii="Verdana" w:hAnsi="Verdana" w:cs="Verdana"/>
          <w:b/>
          <w:sz w:val="20"/>
          <w:szCs w:val="20"/>
        </w:rPr>
      </w:pPr>
      <w:r>
        <w:rPr>
          <w:rFonts w:ascii="Verdana" w:hAnsi="Verdana" w:cs="Verdana"/>
          <w:sz w:val="20"/>
          <w:szCs w:val="20"/>
        </w:rPr>
        <w:lastRenderedPageBreak/>
        <w:t>Deal Alarm is your one-stop shop for great deals in your area. Use the alarm function to wake up in the morning, or set the alarm to be alerted when it is almost lunch or dinner time. Each time the alarm goes off, you will able to search local deals. These deals may be for large franchises that you've tried before, or they may be for a local business that will become your new favorite!</w:t>
      </w:r>
    </w:p>
    <w:p w:rsidR="004E2655" w:rsidRDefault="004E2655">
      <w:pPr>
        <w:pStyle w:val="NoSpacing"/>
        <w:jc w:val="both"/>
        <w:rPr>
          <w:rFonts w:ascii="Verdana" w:hAnsi="Verdana" w:cs="Verdana"/>
          <w:b/>
          <w:bCs/>
          <w:sz w:val="20"/>
          <w:szCs w:val="20"/>
        </w:rPr>
      </w:pPr>
      <w:r>
        <w:rPr>
          <w:rFonts w:ascii="Verdana" w:hAnsi="Verdana" w:cs="Verdana"/>
          <w:b/>
          <w:sz w:val="20"/>
          <w:szCs w:val="20"/>
        </w:rPr>
        <w:t>Technologies/Tools used:</w:t>
      </w:r>
      <w:r>
        <w:rPr>
          <w:rFonts w:ascii="Verdana" w:hAnsi="Verdana" w:cs="Verdana"/>
          <w:sz w:val="20"/>
          <w:szCs w:val="20"/>
        </w:rPr>
        <w:t xml:space="preserve">  Codeigniter,mysql,APNS.</w:t>
      </w:r>
    </w:p>
    <w:p w:rsidR="004E2655" w:rsidRDefault="004E2655">
      <w:pPr>
        <w:pStyle w:val="NoSpacing"/>
        <w:jc w:val="both"/>
      </w:pPr>
      <w:r>
        <w:rPr>
          <w:rFonts w:ascii="Verdana" w:hAnsi="Verdana" w:cs="Verdana"/>
          <w:b/>
          <w:bCs/>
          <w:sz w:val="20"/>
          <w:szCs w:val="20"/>
        </w:rPr>
        <w:t>App Link</w:t>
      </w:r>
      <w:r>
        <w:rPr>
          <w:rFonts w:ascii="Verdana" w:hAnsi="Verdana" w:cs="Verdana"/>
          <w:sz w:val="20"/>
          <w:szCs w:val="20"/>
        </w:rPr>
        <w:t xml:space="preserve">: https://itunes.apple.com/in/app/deal-alarm/id1095487542?mt=8 </w:t>
      </w:r>
    </w:p>
    <w:p w:rsidR="004E2655" w:rsidRDefault="004E2655">
      <w:pPr>
        <w:pStyle w:val="NoSpacing"/>
        <w:jc w:val="both"/>
      </w:pPr>
    </w:p>
    <w:p w:rsidR="004E2655" w:rsidRDefault="004E2655">
      <w:pPr>
        <w:pStyle w:val="NoSpacing"/>
        <w:jc w:val="both"/>
        <w:rPr>
          <w:rFonts w:ascii="Verdana" w:hAnsi="Verdana" w:cs="Verdana"/>
          <w:sz w:val="20"/>
          <w:szCs w:val="20"/>
        </w:rPr>
      </w:pPr>
      <w:r>
        <w:rPr>
          <w:rFonts w:ascii="Verdana" w:hAnsi="Verdana" w:cs="Verdana"/>
          <w:b/>
          <w:sz w:val="20"/>
          <w:szCs w:val="20"/>
        </w:rPr>
        <w:t xml:space="preserve">Hitcha                                                                       </w:t>
      </w:r>
    </w:p>
    <w:p w:rsidR="004E2655" w:rsidRDefault="004E2655">
      <w:pPr>
        <w:pStyle w:val="NoSpacing"/>
        <w:jc w:val="both"/>
        <w:rPr>
          <w:rFonts w:ascii="Verdana" w:hAnsi="Verdana" w:cs="Verdana"/>
          <w:b/>
          <w:sz w:val="20"/>
          <w:szCs w:val="20"/>
        </w:rPr>
      </w:pPr>
      <w:r>
        <w:rPr>
          <w:rFonts w:ascii="Verdana" w:hAnsi="Verdana" w:cs="Verdana"/>
          <w:sz w:val="20"/>
          <w:szCs w:val="20"/>
        </w:rPr>
        <w:t>Hitcha helps users to find and book cabs.</w:t>
      </w:r>
    </w:p>
    <w:p w:rsidR="004E2655" w:rsidRDefault="004E2655">
      <w:pPr>
        <w:pStyle w:val="NoSpacing"/>
        <w:jc w:val="both"/>
      </w:pPr>
      <w:r>
        <w:rPr>
          <w:rFonts w:ascii="Verdana" w:hAnsi="Verdana" w:cs="Verdana"/>
          <w:b/>
          <w:sz w:val="20"/>
          <w:szCs w:val="20"/>
        </w:rPr>
        <w:t>Technologies/Tools used:</w:t>
      </w:r>
      <w:r>
        <w:rPr>
          <w:rFonts w:ascii="Verdana" w:hAnsi="Verdana" w:cs="Verdana"/>
          <w:sz w:val="20"/>
          <w:szCs w:val="20"/>
        </w:rPr>
        <w:t xml:space="preserve">  Codeigniter,mysql,APNS,FCM,Stripe payment Gateway.</w:t>
      </w:r>
    </w:p>
    <w:p w:rsidR="004E2655" w:rsidRDefault="004E2655">
      <w:pPr>
        <w:pStyle w:val="NoSpacing"/>
        <w:jc w:val="both"/>
      </w:pPr>
    </w:p>
    <w:p w:rsidR="004E2655" w:rsidRDefault="004E2655">
      <w:pPr>
        <w:pStyle w:val="NoSpacing"/>
        <w:jc w:val="both"/>
        <w:rPr>
          <w:rFonts w:ascii="Verdana" w:hAnsi="Verdana" w:cs="Verdana"/>
          <w:sz w:val="20"/>
          <w:szCs w:val="20"/>
        </w:rPr>
      </w:pPr>
      <w:r>
        <w:rPr>
          <w:rFonts w:ascii="Verdana" w:hAnsi="Verdana" w:cs="Verdana"/>
          <w:b/>
          <w:sz w:val="20"/>
          <w:szCs w:val="20"/>
        </w:rPr>
        <w:t xml:space="preserve">Day Stay                                                                        </w:t>
      </w:r>
    </w:p>
    <w:p w:rsidR="004E2655" w:rsidRDefault="004E2655">
      <w:pPr>
        <w:pStyle w:val="NoSpacing"/>
        <w:jc w:val="both"/>
        <w:rPr>
          <w:rFonts w:ascii="Verdana" w:hAnsi="Verdana" w:cs="Verdana"/>
          <w:b/>
          <w:sz w:val="20"/>
          <w:szCs w:val="20"/>
        </w:rPr>
      </w:pPr>
      <w:r>
        <w:rPr>
          <w:rFonts w:ascii="Verdana" w:hAnsi="Verdana" w:cs="Verdana"/>
          <w:sz w:val="20"/>
          <w:szCs w:val="20"/>
        </w:rPr>
        <w:t>Day stay helps users to find and book rooms for multiple days.</w:t>
      </w:r>
    </w:p>
    <w:p w:rsidR="004E2655" w:rsidRDefault="004E2655">
      <w:pPr>
        <w:pStyle w:val="NoSpacing"/>
        <w:jc w:val="both"/>
      </w:pPr>
      <w:r>
        <w:rPr>
          <w:rFonts w:ascii="Verdana" w:hAnsi="Verdana" w:cs="Verdana"/>
          <w:b/>
          <w:sz w:val="20"/>
          <w:szCs w:val="20"/>
        </w:rPr>
        <w:t>Technologies/Tools used:</w:t>
      </w:r>
      <w:r>
        <w:rPr>
          <w:rFonts w:ascii="Verdana" w:hAnsi="Verdana" w:cs="Verdana"/>
          <w:sz w:val="20"/>
          <w:szCs w:val="20"/>
        </w:rPr>
        <w:t xml:space="preserve">  Codeigniter,mysql,APNS,Stripe Payment Gateway.</w:t>
      </w:r>
    </w:p>
    <w:p w:rsidR="004E2655" w:rsidRDefault="004E2655">
      <w:pPr>
        <w:pStyle w:val="NoSpacing"/>
        <w:jc w:val="both"/>
      </w:pPr>
    </w:p>
    <w:p w:rsidR="004E2655" w:rsidRDefault="004E2655">
      <w:pPr>
        <w:pStyle w:val="NoSpacing"/>
        <w:jc w:val="both"/>
      </w:pPr>
      <w:r>
        <w:rPr>
          <w:rFonts w:ascii="Verdana" w:hAnsi="Verdana" w:cs="Verdana"/>
          <w:b/>
          <w:sz w:val="20"/>
          <w:szCs w:val="20"/>
        </w:rPr>
        <w:t xml:space="preserve">PERSONAL INFORMATION : </w:t>
      </w:r>
    </w:p>
    <w:p w:rsidR="004E2655" w:rsidRDefault="004E2655">
      <w:pPr>
        <w:spacing w:after="0"/>
        <w:ind w:left="840" w:right="120" w:hanging="360"/>
      </w:pPr>
    </w:p>
    <w:p w:rsidR="004E2655" w:rsidRDefault="004E2655">
      <w:pPr>
        <w:numPr>
          <w:ilvl w:val="0"/>
          <w:numId w:val="2"/>
        </w:numPr>
        <w:spacing w:after="0"/>
        <w:rPr>
          <w:rFonts w:ascii="Verdana" w:hAnsi="Verdana" w:cs="Verdana"/>
          <w:b/>
          <w:sz w:val="20"/>
          <w:szCs w:val="20"/>
        </w:rPr>
      </w:pPr>
      <w:r>
        <w:rPr>
          <w:rFonts w:ascii="Verdana" w:hAnsi="Verdana" w:cs="Verdana"/>
          <w:b/>
          <w:bCs/>
          <w:sz w:val="20"/>
          <w:szCs w:val="20"/>
        </w:rPr>
        <w:t>Father's Name</w:t>
      </w:r>
      <w:r>
        <w:rPr>
          <w:bCs/>
        </w:rPr>
        <w:t xml:space="preserve">         :   Late Sh.Ajit Kumar</w:t>
      </w:r>
    </w:p>
    <w:p w:rsidR="004E2655" w:rsidRDefault="004E2655">
      <w:pPr>
        <w:numPr>
          <w:ilvl w:val="0"/>
          <w:numId w:val="2"/>
        </w:numPr>
        <w:spacing w:after="0"/>
        <w:rPr>
          <w:rFonts w:ascii="Verdana" w:hAnsi="Verdana" w:cs="Verdana"/>
          <w:b/>
          <w:sz w:val="20"/>
          <w:szCs w:val="20"/>
        </w:rPr>
      </w:pPr>
      <w:r>
        <w:rPr>
          <w:rFonts w:ascii="Verdana" w:hAnsi="Verdana" w:cs="Verdana"/>
          <w:b/>
          <w:sz w:val="20"/>
          <w:szCs w:val="20"/>
        </w:rPr>
        <w:t>Date of Birth</w:t>
      </w:r>
      <w:r>
        <w:t>            :   July 20,1989</w:t>
      </w:r>
    </w:p>
    <w:p w:rsidR="004E2655" w:rsidRDefault="004E2655">
      <w:pPr>
        <w:numPr>
          <w:ilvl w:val="0"/>
          <w:numId w:val="2"/>
        </w:numPr>
        <w:spacing w:after="0"/>
        <w:rPr>
          <w:rFonts w:ascii="Verdana" w:hAnsi="Verdana" w:cs="Verdana"/>
          <w:b/>
          <w:sz w:val="20"/>
          <w:szCs w:val="20"/>
        </w:rPr>
      </w:pPr>
      <w:r>
        <w:rPr>
          <w:rFonts w:ascii="Verdana" w:hAnsi="Verdana" w:cs="Verdana"/>
          <w:b/>
          <w:sz w:val="20"/>
          <w:szCs w:val="20"/>
        </w:rPr>
        <w:t>Martial Status</w:t>
      </w:r>
      <w:r>
        <w:t>          :   Unmarried</w:t>
      </w:r>
    </w:p>
    <w:p w:rsidR="004E2655" w:rsidRDefault="004E2655">
      <w:pPr>
        <w:numPr>
          <w:ilvl w:val="0"/>
          <w:numId w:val="2"/>
        </w:numPr>
        <w:spacing w:after="0"/>
        <w:rPr>
          <w:rFonts w:ascii="Verdana" w:hAnsi="Verdana" w:cs="Verdana"/>
          <w:b/>
          <w:sz w:val="20"/>
          <w:szCs w:val="20"/>
        </w:rPr>
      </w:pPr>
      <w:r>
        <w:rPr>
          <w:rFonts w:ascii="Verdana" w:hAnsi="Verdana" w:cs="Verdana"/>
          <w:b/>
          <w:sz w:val="20"/>
          <w:szCs w:val="20"/>
        </w:rPr>
        <w:t>Nationality</w:t>
      </w:r>
      <w:r>
        <w:t xml:space="preserve">               :  </w:t>
      </w:r>
      <w:r>
        <w:rPr>
          <w:b/>
          <w:bCs/>
        </w:rPr>
        <w:t xml:space="preserve"> </w:t>
      </w:r>
      <w:r>
        <w:t>Indian</w:t>
      </w:r>
    </w:p>
    <w:p w:rsidR="004E2655" w:rsidRDefault="004E2655">
      <w:pPr>
        <w:numPr>
          <w:ilvl w:val="0"/>
          <w:numId w:val="2"/>
        </w:numPr>
        <w:spacing w:after="280"/>
      </w:pPr>
      <w:r>
        <w:rPr>
          <w:rFonts w:ascii="Verdana" w:hAnsi="Verdana" w:cs="Verdana"/>
          <w:b/>
          <w:sz w:val="20"/>
          <w:szCs w:val="20"/>
        </w:rPr>
        <w:t>Languages Known</w:t>
      </w:r>
      <w:r>
        <w:t xml:space="preserve">   :   Hindi, English</w:t>
      </w:r>
    </w:p>
    <w:p w:rsidR="004E2655" w:rsidRDefault="004E2655">
      <w:pPr>
        <w:pStyle w:val="NoSpacing"/>
        <w:jc w:val="both"/>
      </w:pPr>
    </w:p>
    <w:p w:rsidR="004E2655" w:rsidRDefault="004E2655">
      <w:pPr>
        <w:pStyle w:val="NoSpacing"/>
        <w:jc w:val="both"/>
        <w:rPr>
          <w:rFonts w:ascii="Verdana" w:hAnsi="Verdana" w:cs="Verdana"/>
          <w:sz w:val="20"/>
          <w:szCs w:val="20"/>
        </w:rPr>
      </w:pPr>
    </w:p>
    <w:p w:rsidR="004E2655" w:rsidRDefault="004E2655">
      <w:pPr>
        <w:pStyle w:val="NoSpacing"/>
        <w:jc w:val="both"/>
        <w:rPr>
          <w:rFonts w:ascii="Verdana" w:hAnsi="Verdana" w:cs="Verdana"/>
          <w:sz w:val="20"/>
          <w:szCs w:val="20"/>
        </w:rPr>
      </w:pPr>
    </w:p>
    <w:p w:rsidR="004E2655" w:rsidRDefault="004E2655">
      <w:pPr>
        <w:pStyle w:val="NoSpacing"/>
        <w:jc w:val="both"/>
        <w:rPr>
          <w:rFonts w:ascii="Verdana" w:hAnsi="Verdana" w:cs="Verdana"/>
          <w:sz w:val="20"/>
          <w:szCs w:val="20"/>
        </w:rPr>
      </w:pPr>
    </w:p>
    <w:p w:rsidR="004E2655" w:rsidRDefault="004E2655">
      <w:r>
        <w:rPr>
          <w:rFonts w:ascii="Verdana" w:eastAsia="Verdana" w:hAnsi="Verdana" w:cs="Verdana"/>
          <w:sz w:val="20"/>
          <w:szCs w:val="20"/>
        </w:rPr>
        <w:t xml:space="preserve">                                                                 </w:t>
      </w:r>
    </w:p>
    <w:sectPr w:rsidR="004E2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sz w:val="20"/>
        <w:szCs w:val="20"/>
      </w:r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sz w:val="20"/>
        <w:szCs w:val="20"/>
      </w:rPr>
    </w:lvl>
  </w:abstractNum>
  <w:abstractNum w:abstractNumId="4">
    <w:nsid w:val="00000005"/>
    <w:multiLevelType w:val="multilevel"/>
    <w:tmpl w:val="00000005"/>
    <w:name w:val="WW8Num4"/>
    <w:lvl w:ilvl="0">
      <w:numFmt w:val="bullet"/>
      <w:lvlText w:val=""/>
      <w:lvlJc w:val="left"/>
      <w:pPr>
        <w:tabs>
          <w:tab w:val="num" w:pos="0"/>
        </w:tabs>
        <w:ind w:left="720" w:hanging="360"/>
      </w:pPr>
      <w:rPr>
        <w:rFonts w:ascii="Symbol" w:hAnsi="Symbol" w:cs="Arial"/>
        <w:b w:val="0"/>
        <w:bCs w:val="0"/>
        <w:i w:val="0"/>
        <w:iCs w:val="0"/>
        <w:caps w:val="0"/>
        <w:smallCaps w:val="0"/>
        <w:outline w:val="0"/>
        <w:spacing w:val="0"/>
        <w:w w:val="100"/>
        <w:kern w:val="1"/>
        <w:position w:val="0"/>
        <w:sz w:val="24"/>
        <w:szCs w:val="20"/>
        <w:shd w:val="clear" w:color="auto" w:fill="auto"/>
        <w:vertAlign w:val="baseline"/>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compat>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4E2655"/>
    <w:rsid w:val="008A1BA1"/>
    <w:rsid w:val="00A530BA"/>
    <w:rsid w:val="00B8302D"/>
    <w:rsid w:val="00C8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49" w:lineRule="auto"/>
    </w:pPr>
    <w:rPr>
      <w:rFonts w:ascii="Calibri" w:eastAsia="Calibri" w:hAnsi="Calibri"/>
      <w:sz w:val="22"/>
      <w:szCs w:val="22"/>
      <w:lang w:eastAsia="zh-CN"/>
    </w:rPr>
  </w:style>
  <w:style w:type="paragraph" w:styleId="Heading1">
    <w:name w:val="heading 1"/>
    <w:basedOn w:val="Normal"/>
    <w:next w:val="BodyText"/>
    <w:qFormat/>
    <w:pPr>
      <w:numPr>
        <w:numId w:val="1"/>
      </w:numPr>
      <w:spacing w:before="280" w:after="280"/>
      <w:outlineLvl w:val="0"/>
    </w:pPr>
    <w:rPr>
      <w:rFonts w:ascii="Times New Roman" w:eastAsia="Times New Roman" w:hAnsi="Times New Roman"/>
      <w:b/>
      <w:bCs/>
      <w:kern w:val="1"/>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pPr>
      <w:suppressAutoHyphens/>
    </w:pPr>
    <w:rPr>
      <w:rFonts w:ascii="Calibri" w:eastAsia="Calibri" w:hAnsi="Calibri"/>
      <w:sz w:val="22"/>
      <w:szCs w:val="22"/>
      <w:lang w:eastAsia="zh-CN"/>
    </w:rPr>
  </w:style>
  <w:style w:type="character" w:styleId="Hyperlink">
    <w:name w:val="Hyperlink"/>
    <w:rPr>
      <w:rFonts w:ascii="Times New Roman" w:eastAsia="Times New Roman" w:hAnsi="Times New Roman" w:cs="Times New Roman"/>
      <w:color w:val="0563C1"/>
      <w:u w:val="single"/>
    </w:rPr>
  </w:style>
  <w:style w:type="paragraph" w:styleId="BodyText">
    <w:name w:val="Body Text"/>
    <w:basedOn w:val="Normal"/>
    <w:pPr>
      <w:spacing w:after="140" w:line="288" w:lineRule="auto"/>
    </w:pPr>
    <w:rPr>
      <w:rFonts w:ascii="Times New Roman" w:eastAsia="Times New Roman" w:hAnsi="Times New Roman"/>
    </w:rPr>
  </w:style>
  <w:style w:type="character" w:customStyle="1" w:styleId="WW8Num1z0">
    <w:name w:val="WW8Num1z0"/>
    <w:rPr>
      <w:rFonts w:ascii="Times New Roman" w:eastAsia="Times New Roman" w:hAnsi="Times New Roman"/>
    </w:rPr>
  </w:style>
  <w:style w:type="character" w:customStyle="1" w:styleId="WW8Num1z1">
    <w:name w:val="WW8Num1z1"/>
    <w:rPr>
      <w:rFonts w:ascii="Times New Roman" w:eastAsia="Times New Roman" w:hAnsi="Times New Roman"/>
    </w:rPr>
  </w:style>
  <w:style w:type="character" w:customStyle="1" w:styleId="WW8Num1z2">
    <w:name w:val="WW8Num1z2"/>
    <w:rPr>
      <w:rFonts w:ascii="Times New Roman" w:eastAsia="Times New Roman" w:hAnsi="Times New Roman"/>
    </w:rPr>
  </w:style>
  <w:style w:type="character" w:customStyle="1" w:styleId="WW8Num1z3">
    <w:name w:val="WW8Num1z3"/>
    <w:rPr>
      <w:rFonts w:ascii="Times New Roman" w:eastAsia="Times New Roman" w:hAnsi="Times New Roman"/>
    </w:rPr>
  </w:style>
  <w:style w:type="character" w:customStyle="1" w:styleId="WW8Num1z4">
    <w:name w:val="WW8Num1z4"/>
    <w:rPr>
      <w:rFonts w:ascii="Times New Roman" w:eastAsia="Times New Roman" w:hAnsi="Times New Roman"/>
    </w:rPr>
  </w:style>
  <w:style w:type="character" w:customStyle="1" w:styleId="WW8Num1z5">
    <w:name w:val="WW8Num1z5"/>
    <w:rPr>
      <w:rFonts w:ascii="Times New Roman" w:eastAsia="Times New Roman" w:hAnsi="Times New Roman"/>
    </w:rPr>
  </w:style>
  <w:style w:type="character" w:customStyle="1" w:styleId="WW8Num1z6">
    <w:name w:val="WW8Num1z6"/>
    <w:rPr>
      <w:rFonts w:ascii="Times New Roman" w:eastAsia="Times New Roman" w:hAnsi="Times New Roman"/>
    </w:rPr>
  </w:style>
  <w:style w:type="character" w:customStyle="1" w:styleId="WW8Num1z7">
    <w:name w:val="WW8Num1z7"/>
    <w:rPr>
      <w:rFonts w:ascii="Times New Roman" w:eastAsia="Times New Roman" w:hAnsi="Times New Roman"/>
    </w:rPr>
  </w:style>
  <w:style w:type="character" w:customStyle="1" w:styleId="WW8Num1z8">
    <w:name w:val="WW8Num1z8"/>
    <w:rPr>
      <w:rFonts w:ascii="Times New Roman" w:eastAsia="Times New Roman" w:hAnsi="Times New Roman"/>
    </w:rPr>
  </w:style>
  <w:style w:type="character" w:customStyle="1" w:styleId="WW8Num2z0">
    <w:name w:val="WW8Num2z0"/>
    <w:rPr>
      <w:rFonts w:ascii="Symbol" w:eastAsia="Times New Roman" w:hAnsi="Symbol" w:cs="Symbol"/>
      <w:sz w:val="20"/>
      <w:szCs w:val="20"/>
    </w:rPr>
  </w:style>
  <w:style w:type="character" w:customStyle="1" w:styleId="WW8Num3z0">
    <w:name w:val="WW8Num3z0"/>
    <w:rPr>
      <w:rFonts w:ascii="Symbol" w:eastAsia="Times New Roman" w:hAnsi="Symbol" w:cs="Symbol"/>
      <w:sz w:val="20"/>
      <w:szCs w:val="20"/>
    </w:rPr>
  </w:style>
  <w:style w:type="character" w:customStyle="1" w:styleId="WW8Num4z0">
    <w:name w:val="WW8Num4z0"/>
    <w:rPr>
      <w:rFonts w:ascii="Symbol" w:eastAsia="Times New Roman" w:hAnsi="Symbol" w:cs="Arial"/>
      <w:b w:val="0"/>
      <w:bCs w:val="0"/>
      <w:i w:val="0"/>
      <w:iCs w:val="0"/>
      <w:caps w:val="0"/>
      <w:smallCaps w:val="0"/>
      <w:outline w:val="0"/>
      <w:spacing w:val="0"/>
      <w:w w:val="100"/>
      <w:kern w:val="1"/>
      <w:position w:val="0"/>
      <w:sz w:val="24"/>
      <w:szCs w:val="20"/>
      <w:shd w:val="clear" w:color="auto" w:fill="auto"/>
      <w:vertAlign w:val="baseline"/>
    </w:rPr>
  </w:style>
  <w:style w:type="character" w:customStyle="1" w:styleId="WW8Num4z1">
    <w:name w:val="WW8Num4z1"/>
    <w:rPr>
      <w:rFonts w:ascii="Times New Roman" w:eastAsia="Times New Roman" w:hAnsi="Times New Roman"/>
    </w:rPr>
  </w:style>
  <w:style w:type="character" w:customStyle="1" w:styleId="WW8Num4z2">
    <w:name w:val="WW8Num4z2"/>
    <w:rPr>
      <w:rFonts w:ascii="Times New Roman" w:eastAsia="Times New Roman" w:hAnsi="Times New Roman"/>
    </w:rPr>
  </w:style>
  <w:style w:type="character" w:customStyle="1" w:styleId="WW8Num4z3">
    <w:name w:val="WW8Num4z3"/>
    <w:rPr>
      <w:rFonts w:ascii="Times New Roman" w:eastAsia="Times New Roman" w:hAnsi="Times New Roman"/>
    </w:rPr>
  </w:style>
  <w:style w:type="character" w:customStyle="1" w:styleId="WW8Num4z4">
    <w:name w:val="WW8Num4z4"/>
    <w:rPr>
      <w:rFonts w:ascii="Times New Roman" w:eastAsia="Times New Roman" w:hAnsi="Times New Roman"/>
    </w:rPr>
  </w:style>
  <w:style w:type="character" w:customStyle="1" w:styleId="WW8Num4z5">
    <w:name w:val="WW8Num4z5"/>
    <w:rPr>
      <w:rFonts w:ascii="Times New Roman" w:eastAsia="Times New Roman" w:hAnsi="Times New Roman"/>
    </w:rPr>
  </w:style>
  <w:style w:type="character" w:customStyle="1" w:styleId="WW8Num4z6">
    <w:name w:val="WW8Num4z6"/>
    <w:rPr>
      <w:rFonts w:ascii="Times New Roman" w:eastAsia="Times New Roman" w:hAnsi="Times New Roman"/>
    </w:rPr>
  </w:style>
  <w:style w:type="character" w:customStyle="1" w:styleId="WW8Num4z7">
    <w:name w:val="WW8Num4z7"/>
    <w:rPr>
      <w:rFonts w:ascii="Times New Roman" w:eastAsia="Times New Roman" w:hAnsi="Times New Roman"/>
    </w:rPr>
  </w:style>
  <w:style w:type="character" w:customStyle="1" w:styleId="WW8Num4z8">
    <w:name w:val="WW8Num4z8"/>
    <w:rPr>
      <w:rFonts w:ascii="Times New Roman" w:eastAsia="Times New Roman" w:hAnsi="Times New Roman"/>
    </w:rPr>
  </w:style>
  <w:style w:type="character" w:customStyle="1" w:styleId="WW8Num5z0">
    <w:name w:val="WW8Num5z0"/>
    <w:rPr>
      <w:rFonts w:ascii="Symbol" w:eastAsia="Times New Roman" w:hAnsi="Symbol" w:cs="Symbol"/>
      <w:sz w:val="20"/>
      <w:szCs w:val="20"/>
    </w:rPr>
  </w:style>
  <w:style w:type="character" w:customStyle="1" w:styleId="WW8Num6z0">
    <w:name w:val="WW8Num6z0"/>
    <w:rPr>
      <w:rFonts w:ascii="Symbol" w:eastAsia="Times New Roman" w:hAnsi="Symbol" w:cs="Symbol"/>
      <w:sz w:val="20"/>
      <w:szCs w:val="20"/>
    </w:rPr>
  </w:style>
  <w:style w:type="character" w:customStyle="1" w:styleId="WW8Num7z0">
    <w:name w:val="WW8Num7z0"/>
    <w:rPr>
      <w:rFonts w:ascii="Symbol" w:eastAsia="Times New Roman" w:hAnsi="Symbol" w:cs="Symbol"/>
      <w:color w:val="auto"/>
      <w:sz w:val="20"/>
      <w:szCs w:val="20"/>
    </w:rPr>
  </w:style>
  <w:style w:type="character" w:customStyle="1" w:styleId="WW8Num8z0">
    <w:name w:val="WW8Num8z0"/>
    <w:rPr>
      <w:rFonts w:ascii="Times New Roman" w:eastAsia="Times New Roman" w:hAnsi="Times New Roman" w:cs="Times New Roman"/>
    </w:rPr>
  </w:style>
  <w:style w:type="character" w:customStyle="1" w:styleId="WW8Num8z1">
    <w:name w:val="WW8Num8z1"/>
    <w:rPr>
      <w:rFonts w:ascii="Times New Roman" w:eastAsia="Times New Roman" w:hAnsi="Times New Roman" w:cs="Times New Roman"/>
    </w:rPr>
  </w:style>
  <w:style w:type="character" w:customStyle="1" w:styleId="WW8Num8z2">
    <w:name w:val="WW8Num8z2"/>
    <w:rPr>
      <w:rFonts w:ascii="Times New Roman" w:eastAsia="Times New Roman" w:hAnsi="Times New Roman" w:cs="Times New Roman"/>
    </w:rPr>
  </w:style>
  <w:style w:type="character" w:customStyle="1" w:styleId="WW8Num8z3">
    <w:name w:val="WW8Num8z3"/>
    <w:rPr>
      <w:rFonts w:ascii="Times New Roman" w:eastAsia="Times New Roman" w:hAnsi="Times New Roman" w:cs="Times New Roman"/>
    </w:rPr>
  </w:style>
  <w:style w:type="character" w:customStyle="1" w:styleId="WW8Num8z4">
    <w:name w:val="WW8Num8z4"/>
    <w:rPr>
      <w:rFonts w:ascii="Times New Roman" w:eastAsia="Times New Roman" w:hAnsi="Times New Roman" w:cs="Times New Roman"/>
    </w:rPr>
  </w:style>
  <w:style w:type="character" w:customStyle="1" w:styleId="WW8Num8z5">
    <w:name w:val="WW8Num8z5"/>
    <w:rPr>
      <w:rFonts w:ascii="Times New Roman" w:eastAsia="Times New Roman" w:hAnsi="Times New Roman" w:cs="Times New Roman"/>
    </w:rPr>
  </w:style>
  <w:style w:type="character" w:customStyle="1" w:styleId="WW8Num8z6">
    <w:name w:val="WW8Num8z6"/>
    <w:rPr>
      <w:rFonts w:ascii="Times New Roman" w:eastAsia="Times New Roman" w:hAnsi="Times New Roman" w:cs="Times New Roman"/>
    </w:rPr>
  </w:style>
  <w:style w:type="character" w:customStyle="1" w:styleId="WW8Num8z7">
    <w:name w:val="WW8Num8z7"/>
    <w:rPr>
      <w:rFonts w:ascii="Times New Roman" w:eastAsia="Times New Roman" w:hAnsi="Times New Roman" w:cs="Times New Roman"/>
    </w:rPr>
  </w:style>
  <w:style w:type="character" w:customStyle="1" w:styleId="WW8Num8z8">
    <w:name w:val="WW8Num8z8"/>
    <w:rPr>
      <w:rFonts w:ascii="Times New Roman" w:eastAsia="Times New Roman" w:hAnsi="Times New Roman" w:cs="Times New Roman"/>
    </w:rPr>
  </w:style>
  <w:style w:type="character" w:customStyle="1" w:styleId="WW8Num2z1">
    <w:name w:val="WW8Num2z1"/>
    <w:rPr>
      <w:rFonts w:ascii="Courier New" w:eastAsia="Times New Roman" w:hAnsi="Courier New" w:cs="Courier New"/>
    </w:rPr>
  </w:style>
  <w:style w:type="character" w:customStyle="1" w:styleId="WW8Num2z2">
    <w:name w:val="WW8Num2z2"/>
    <w:rPr>
      <w:rFonts w:ascii="Wingdings" w:eastAsia="Times New Roman" w:hAnsi="Wingdings" w:cs="Wingdings"/>
    </w:rPr>
  </w:style>
  <w:style w:type="character" w:customStyle="1" w:styleId="WW8Num3z1">
    <w:name w:val="WW8Num3z1"/>
    <w:rPr>
      <w:rFonts w:ascii="Courier New" w:eastAsia="Times New Roman" w:hAnsi="Courier New" w:cs="Courier New"/>
    </w:rPr>
  </w:style>
  <w:style w:type="character" w:customStyle="1" w:styleId="WW8Num3z2">
    <w:name w:val="WW8Num3z2"/>
    <w:rPr>
      <w:rFonts w:ascii="Wingdings" w:eastAsia="Times New Roman" w:hAnsi="Wingdings" w:cs="Wingdings"/>
    </w:rPr>
  </w:style>
  <w:style w:type="character" w:customStyle="1" w:styleId="WW8Num5z1">
    <w:name w:val="WW8Num5z1"/>
    <w:rPr>
      <w:rFonts w:ascii="Courier New" w:eastAsia="Times New Roman" w:hAnsi="Courier New" w:cs="Courier New"/>
    </w:rPr>
  </w:style>
  <w:style w:type="character" w:customStyle="1" w:styleId="WW8Num5z2">
    <w:name w:val="WW8Num5z2"/>
    <w:rPr>
      <w:rFonts w:ascii="Wingdings" w:eastAsia="Times New Roman" w:hAnsi="Wingdings" w:cs="Wingdings"/>
    </w:rPr>
  </w:style>
  <w:style w:type="character" w:customStyle="1" w:styleId="WW8Num6z1">
    <w:name w:val="WW8Num6z1"/>
    <w:rPr>
      <w:rFonts w:ascii="Courier New" w:eastAsia="Times New Roman" w:hAnsi="Courier New" w:cs="Courier New"/>
    </w:rPr>
  </w:style>
  <w:style w:type="character" w:customStyle="1" w:styleId="WW8Num6z2">
    <w:name w:val="WW8Num6z2"/>
    <w:rPr>
      <w:rFonts w:ascii="Wingdings" w:eastAsia="Times New Roman" w:hAnsi="Wingdings" w:cs="Wingdings"/>
    </w:rPr>
  </w:style>
  <w:style w:type="character" w:customStyle="1" w:styleId="WW8Num7z1">
    <w:name w:val="WW8Num7z1"/>
    <w:rPr>
      <w:rFonts w:ascii="Courier New" w:eastAsia="Times New Roman" w:hAnsi="Courier New" w:cs="Courier New"/>
    </w:rPr>
  </w:style>
  <w:style w:type="character" w:customStyle="1" w:styleId="WW8Num7z2">
    <w:name w:val="WW8Num7z2"/>
    <w:rPr>
      <w:rFonts w:ascii="Wingdings" w:eastAsia="Times New Roman" w:hAnsi="Wingdings" w:cs="Wingdings"/>
    </w:rPr>
  </w:style>
  <w:style w:type="character" w:customStyle="1" w:styleId="WW8Num9z0">
    <w:name w:val="WW8Num9z0"/>
    <w:rPr>
      <w:rFonts w:ascii="Arial" w:eastAsia="Arial" w:hAnsi="Arial" w:cs="Arial"/>
      <w:b w:val="0"/>
      <w:bCs w:val="0"/>
      <w:i w:val="0"/>
      <w:iCs w:val="0"/>
      <w:caps w:val="0"/>
      <w:smallCaps w:val="0"/>
      <w:outline w:val="0"/>
      <w:spacing w:val="0"/>
      <w:w w:val="100"/>
      <w:kern w:val="1"/>
      <w:position w:val="0"/>
      <w:sz w:val="24"/>
      <w:shd w:val="clear" w:color="auto" w:fill="auto"/>
      <w:vertAlign w:val="baseline"/>
    </w:rPr>
  </w:style>
  <w:style w:type="character" w:customStyle="1" w:styleId="WW8Num10z0">
    <w:name w:val="WW8Num10z0"/>
    <w:rPr>
      <w:rFonts w:ascii="Arial" w:eastAsia="Arial" w:hAnsi="Arial" w:cs="Arial"/>
      <w:b w:val="0"/>
      <w:bCs w:val="0"/>
      <w:i w:val="0"/>
      <w:iCs w:val="0"/>
      <w:caps w:val="0"/>
      <w:smallCaps w:val="0"/>
      <w:outline w:val="0"/>
      <w:spacing w:val="0"/>
      <w:w w:val="100"/>
      <w:kern w:val="1"/>
      <w:position w:val="0"/>
      <w:sz w:val="24"/>
      <w:shd w:val="clear" w:color="auto" w:fill="auto"/>
      <w:vertAlign w:val="baseline"/>
    </w:rPr>
  </w:style>
  <w:style w:type="character" w:customStyle="1" w:styleId="WW8Num11z0">
    <w:name w:val="WW8Num11z0"/>
    <w:rPr>
      <w:rFonts w:ascii="Symbol" w:eastAsia="Times New Roman" w:hAnsi="Symbol" w:cs="Symbol"/>
      <w:sz w:val="20"/>
      <w:szCs w:val="20"/>
    </w:rPr>
  </w:style>
  <w:style w:type="character" w:customStyle="1" w:styleId="WW8Num11z1">
    <w:name w:val="WW8Num11z1"/>
    <w:rPr>
      <w:rFonts w:ascii="Courier New" w:eastAsia="Times New Roman" w:hAnsi="Courier New" w:cs="Courier New"/>
    </w:rPr>
  </w:style>
  <w:style w:type="character" w:customStyle="1" w:styleId="WW8Num11z2">
    <w:name w:val="WW8Num11z2"/>
    <w:rPr>
      <w:rFonts w:ascii="Wingdings" w:eastAsia="Times New Roman" w:hAnsi="Wingdings" w:cs="Wingdings"/>
    </w:rPr>
  </w:style>
  <w:style w:type="character" w:customStyle="1" w:styleId="WW8Num12z0">
    <w:name w:val="WW8Num12z0"/>
    <w:rPr>
      <w:rFonts w:ascii="Symbol" w:eastAsia="Times New Roman" w:hAnsi="Symbol" w:cs="Symbol"/>
    </w:rPr>
  </w:style>
  <w:style w:type="character" w:customStyle="1" w:styleId="WW8Num12z1">
    <w:name w:val="WW8Num12z1"/>
    <w:rPr>
      <w:rFonts w:ascii="Courier New" w:eastAsia="Times New Roman" w:hAnsi="Courier New" w:cs="Courier New"/>
    </w:rPr>
  </w:style>
  <w:style w:type="character" w:customStyle="1" w:styleId="WW8Num12z2">
    <w:name w:val="WW8Num12z2"/>
    <w:rPr>
      <w:rFonts w:ascii="Wingdings" w:eastAsia="Times New Roman" w:hAnsi="Wingdings" w:cs="Wingdings"/>
    </w:rPr>
  </w:style>
  <w:style w:type="character" w:customStyle="1" w:styleId="WW8Num13z0">
    <w:name w:val="WW8Num13z0"/>
    <w:rPr>
      <w:rFonts w:ascii="Symbol" w:eastAsia="Times New Roman" w:hAnsi="Symbol" w:cs="Symbol"/>
      <w:color w:val="auto"/>
      <w:sz w:val="20"/>
      <w:szCs w:val="20"/>
    </w:rPr>
  </w:style>
  <w:style w:type="character" w:customStyle="1" w:styleId="WW8Num13z1">
    <w:name w:val="WW8Num13z1"/>
    <w:rPr>
      <w:rFonts w:ascii="Courier New" w:eastAsia="Times New Roman" w:hAnsi="Courier New" w:cs="Courier New"/>
    </w:rPr>
  </w:style>
  <w:style w:type="character" w:customStyle="1" w:styleId="WW8Num13z2">
    <w:name w:val="WW8Num13z2"/>
    <w:rPr>
      <w:rFonts w:ascii="Wingdings" w:eastAsia="Times New Roman" w:hAnsi="Wingdings" w:cs="Wingdings"/>
    </w:rPr>
  </w:style>
  <w:style w:type="character" w:customStyle="1" w:styleId="DefaultParagraphFont1">
    <w:name w:val="Default Paragraph Font1"/>
    <w:link w:val="WW8Num1z7"/>
    <w:rPr>
      <w:rFonts w:ascii="Times New Roman" w:eastAsia="Times New Roman" w:hAnsi="Times New Roman" w:cs="Times New Roman"/>
    </w:rPr>
  </w:style>
  <w:style w:type="character" w:customStyle="1" w:styleId="NoneA">
    <w:name w:val="None A"/>
    <w:rPr>
      <w:rFonts w:ascii="Times New Roman" w:eastAsia="Times New Roman" w:hAnsi="Times New Roman" w:cs="Times New Roman"/>
      <w:lang w:val="en-US"/>
    </w:rPr>
  </w:style>
  <w:style w:type="paragraph" w:customStyle="1" w:styleId="Heading">
    <w:name w:val="Heading"/>
    <w:basedOn w:val="Normal"/>
    <w:next w:val="BodyText"/>
    <w:pPr>
      <w:keepNext/>
      <w:spacing w:before="240" w:after="120"/>
    </w:pPr>
    <w:rPr>
      <w:rFonts w:ascii="Liberation Sans" w:eastAsia="Droid Sans" w:hAnsi="Liberation Sans" w:cs="FreeSans"/>
      <w:sz w:val="28"/>
      <w:szCs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ascii="Times New Roman" w:eastAsia="Times New Roman" w:hAnsi="Times New Roman" w:cs="FreeSans"/>
      <w:i/>
      <w:iCs/>
      <w:sz w:val="24"/>
      <w:szCs w:val="24"/>
    </w:rPr>
  </w:style>
  <w:style w:type="paragraph" w:customStyle="1" w:styleId="Index">
    <w:name w:val="Index"/>
    <w:basedOn w:val="Normal"/>
    <w:pPr>
      <w:suppressLineNumbers/>
    </w:pPr>
    <w:rPr>
      <w:rFonts w:ascii="Times New Roman" w:eastAsia="Times New Roman" w:hAnsi="Times New Roman" w:cs="FreeSans"/>
    </w:rPr>
  </w:style>
  <w:style w:type="paragraph" w:customStyle="1" w:styleId="BodyA">
    <w:name w:val="Body A"/>
    <w:pPr>
      <w:suppressAutoHyphens/>
      <w:spacing w:after="200" w:line="276" w:lineRule="auto"/>
    </w:pPr>
    <w:rPr>
      <w:rFonts w:ascii="Calibri" w:eastAsia="Calibri" w:hAnsi="Calibri" w:cs="Calibri"/>
      <w:color w:val="000000"/>
      <w:sz w:val="22"/>
      <w:szCs w:val="22"/>
      <w:bdr w:val="none" w:sz="0" w:space="0" w:color="auto" w:shadow="1"/>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adiekhas.com/" TargetMode="External"/><Relationship Id="rId3" Type="http://schemas.openxmlformats.org/officeDocument/2006/relationships/settings" Target="settings.xml"/><Relationship Id="rId7" Type="http://schemas.openxmlformats.org/officeDocument/2006/relationships/hyperlink" Target="https://www.jivite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us/app/capital-one-mobile-banking/id407558537?mt=8" TargetMode="External"/><Relationship Id="rId5" Type="http://schemas.openxmlformats.org/officeDocument/2006/relationships/hyperlink" Target="mailto:sarath.r.kond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Links>
    <vt:vector size="24" baseType="variant">
      <vt:variant>
        <vt:i4>2949243</vt:i4>
      </vt:variant>
      <vt:variant>
        <vt:i4>9</vt:i4>
      </vt:variant>
      <vt:variant>
        <vt:i4>0</vt:i4>
      </vt:variant>
      <vt:variant>
        <vt:i4>5</vt:i4>
      </vt:variant>
      <vt:variant>
        <vt:lpwstr>http://www.shaadiekhas.com/</vt:lpwstr>
      </vt:variant>
      <vt:variant>
        <vt:lpwstr/>
      </vt:variant>
      <vt:variant>
        <vt:i4>4915226</vt:i4>
      </vt:variant>
      <vt:variant>
        <vt:i4>6</vt:i4>
      </vt:variant>
      <vt:variant>
        <vt:i4>0</vt:i4>
      </vt:variant>
      <vt:variant>
        <vt:i4>5</vt:i4>
      </vt:variant>
      <vt:variant>
        <vt:lpwstr>https://www.jivitesh.com/</vt:lpwstr>
      </vt:variant>
      <vt:variant>
        <vt:lpwstr/>
      </vt:variant>
      <vt:variant>
        <vt:i4>7077922</vt:i4>
      </vt:variant>
      <vt:variant>
        <vt:i4>3</vt:i4>
      </vt:variant>
      <vt:variant>
        <vt:i4>0</vt:i4>
      </vt:variant>
      <vt:variant>
        <vt:i4>5</vt:i4>
      </vt:variant>
      <vt:variant>
        <vt:lpwstr>https://itunes.apple.com/us/app/capital-one-mobile-banking/id407558537?mt=8</vt:lpwstr>
      </vt:variant>
      <vt:variant>
        <vt:lpwstr/>
      </vt:variant>
      <vt:variant>
        <vt:i4>1638461</vt:i4>
      </vt:variant>
      <vt:variant>
        <vt:i4>0</vt:i4>
      </vt:variant>
      <vt:variant>
        <vt:i4>0</vt:i4>
      </vt:variant>
      <vt:variant>
        <vt:i4>5</vt:i4>
      </vt:variant>
      <vt:variant>
        <vt:lpwstr>mailto:sarath.r.konda@gmail.com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Das</dc:creator>
  <cp:keywords/>
  <cp:lastModifiedBy>Anirudh Munj</cp:lastModifiedBy>
  <cp:revision>2</cp:revision>
  <cp:lastPrinted>1970-01-01T00:00:00Z</cp:lastPrinted>
  <dcterms:created xsi:type="dcterms:W3CDTF">2018-12-17T07:00:00Z</dcterms:created>
  <dcterms:modified xsi:type="dcterms:W3CDTF">2018-12-17T07:00:00Z</dcterms:modified>
</cp:coreProperties>
</file>