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04F8D" w:rsidRDefault="00C04F8D">
      <w:pPr>
        <w:spacing w:line="360" w:lineRule="auto"/>
        <w:jc w:val="center"/>
        <w:rPr>
          <w:rFonts w:ascii="Verdana" w:hAnsi="Verdana"/>
          <w:b/>
          <w:sz w:val="22"/>
          <w:szCs w:val="20"/>
          <w:lang w:val="pt-BR"/>
        </w:rPr>
      </w:pPr>
      <w:bookmarkStart w:id="0" w:name="_GoBack"/>
      <w:bookmarkEnd w:id="0"/>
    </w:p>
    <w:p w:rsidR="00C04F8D" w:rsidRDefault="00C04F8D">
      <w:pPr>
        <w:spacing w:line="360" w:lineRule="auto"/>
        <w:jc w:val="center"/>
        <w:rPr>
          <w:rFonts w:ascii="Verdana" w:hAnsi="Verdana"/>
          <w:b/>
          <w:sz w:val="22"/>
          <w:szCs w:val="20"/>
          <w:lang w:val="pt-BR"/>
        </w:rPr>
      </w:pPr>
    </w:p>
    <w:p w:rsidR="00C04F8D" w:rsidRDefault="00C04F8D">
      <w:pPr>
        <w:spacing w:line="360" w:lineRule="auto"/>
        <w:jc w:val="center"/>
        <w:rPr>
          <w:rFonts w:ascii="Verdana" w:hAnsi="Verdana"/>
          <w:b/>
          <w:sz w:val="22"/>
          <w:szCs w:val="20"/>
          <w:lang w:val="pt-BR"/>
        </w:rPr>
      </w:pPr>
      <w:r>
        <w:rPr>
          <w:rFonts w:ascii="Verdana" w:hAnsi="Verdana"/>
          <w:b/>
          <w:sz w:val="22"/>
          <w:szCs w:val="20"/>
          <w:lang w:val="pt-BR"/>
        </w:rPr>
        <w:t>CURRICULUM VITAE</w:t>
      </w:r>
    </w:p>
    <w:p w:rsidR="00C04F8D" w:rsidRDefault="00C04F8D">
      <w:pPr>
        <w:spacing w:line="360" w:lineRule="auto"/>
        <w:rPr>
          <w:rFonts w:ascii="Verdana" w:hAnsi="Verdana" w:cs="Arial"/>
          <w:sz w:val="20"/>
          <w:szCs w:val="20"/>
          <w:lang w:val="pt-BR"/>
        </w:rPr>
      </w:pPr>
    </w:p>
    <w:p w:rsidR="00C04F8D" w:rsidRDefault="00C04F8D">
      <w:pPr>
        <w:spacing w:line="360" w:lineRule="auto"/>
        <w:rPr>
          <w:rFonts w:ascii="Verdana" w:hAnsi="Verdana" w:cs="Arial"/>
          <w:b/>
          <w:sz w:val="20"/>
          <w:szCs w:val="20"/>
          <w:lang w:val="pt-BR"/>
        </w:rPr>
      </w:pPr>
      <w:r>
        <w:rPr>
          <w:rFonts w:ascii="Verdana" w:hAnsi="Verdana" w:cs="Arial"/>
          <w:b/>
          <w:sz w:val="20"/>
          <w:szCs w:val="20"/>
          <w:lang w:val="pt-BR"/>
        </w:rPr>
        <w:t>NAND KISHOR MAITHANI</w:t>
      </w:r>
    </w:p>
    <w:p w:rsidR="00C04F8D" w:rsidRDefault="00C04F8D">
      <w:pPr>
        <w:spacing w:line="360" w:lineRule="auto"/>
        <w:rPr>
          <w:rFonts w:ascii="Verdana" w:hAnsi="Verdana" w:cs="Arial"/>
          <w:color w:val="0000FF"/>
          <w:sz w:val="20"/>
          <w:szCs w:val="20"/>
          <w:lang w:val="pt-BR"/>
        </w:rPr>
      </w:pPr>
      <w:r>
        <w:rPr>
          <w:rFonts w:ascii="Verdana" w:hAnsi="Verdana" w:cs="Arial"/>
          <w:sz w:val="20"/>
          <w:szCs w:val="20"/>
          <w:lang w:val="pt-BR"/>
        </w:rPr>
        <w:t xml:space="preserve">E-mail: </w:t>
      </w:r>
      <w:r>
        <w:rPr>
          <w:rFonts w:ascii="Verdana" w:hAnsi="Verdana" w:cs="Arial"/>
          <w:color w:val="0000FF"/>
          <w:sz w:val="20"/>
          <w:szCs w:val="20"/>
          <w:lang w:val="pt-BR"/>
        </w:rPr>
        <w:t>nkmaithani@gmail.com</w:t>
      </w:r>
    </w:p>
    <w:p w:rsidR="00C04F8D" w:rsidRDefault="00C04F8D">
      <w:pPr>
        <w:spacing w:line="360" w:lineRule="auto"/>
        <w:rPr>
          <w:rFonts w:ascii="Verdana" w:hAnsi="Verdana" w:cs="Arial"/>
          <w:sz w:val="20"/>
          <w:szCs w:val="20"/>
        </w:rPr>
      </w:pPr>
      <w:r>
        <w:rPr>
          <w:rFonts w:ascii="Verdana" w:hAnsi="Verdana" w:cs="Arial"/>
          <w:sz w:val="20"/>
          <w:szCs w:val="20"/>
        </w:rPr>
        <w:t>Contact: +91-9888506815, +91-9569351438</w:t>
      </w:r>
    </w:p>
    <w:p w:rsidR="00C04F8D" w:rsidRDefault="00C04F8D">
      <w:pPr>
        <w:spacing w:line="360" w:lineRule="auto"/>
        <w:rPr>
          <w:rFonts w:ascii="Verdana" w:hAnsi="Verdana" w:cs="Arial"/>
          <w:sz w:val="20"/>
          <w:szCs w:val="20"/>
        </w:rPr>
      </w:pPr>
      <w:r>
        <w:rPr>
          <w:rFonts w:ascii="Verdana" w:hAnsi="Verdana" w:cs="Arial"/>
          <w:sz w:val="20"/>
          <w:szCs w:val="20"/>
          <w:lang w:val="en-US"/>
        </w:rPr>
        <w:pict>
          <v:shapetype id="_x0000_t32" coordsize="21600,21600" o:spt="32" o:oned="t" path="m,l21600,21600e" filled="f">
            <v:path arrowok="t" fillok="f" o:connecttype="none"/>
            <o:lock v:ext="edit" shapetype="t"/>
          </v:shapetype>
          <v:shape id="_x0000_s1034" type="#_x0000_t32" style="position:absolute;margin-left:1.5pt;margin-top:17.6pt;width:567pt;height:0;z-index:251655168" o:connectortype="straight" strokeweight="1pt"/>
        </w:pict>
      </w:r>
      <w:r>
        <w:rPr>
          <w:rFonts w:ascii="Verdana" w:hAnsi="Verdana" w:cs="Arial"/>
          <w:sz w:val="20"/>
          <w:szCs w:val="20"/>
        </w:rPr>
        <w:t>Current Location: Chandigarh.</w:t>
      </w:r>
    </w:p>
    <w:p w:rsidR="00C04F8D" w:rsidRDefault="00C04F8D">
      <w:pPr>
        <w:spacing w:line="360" w:lineRule="auto"/>
        <w:rPr>
          <w:rFonts w:ascii="Verdana" w:hAnsi="Verdana" w:cs="Arial"/>
          <w:sz w:val="20"/>
          <w:szCs w:val="20"/>
        </w:rPr>
      </w:pPr>
    </w:p>
    <w:p w:rsidR="00C04F8D" w:rsidRDefault="00C04F8D">
      <w:pPr>
        <w:spacing w:line="360" w:lineRule="auto"/>
        <w:rPr>
          <w:rFonts w:ascii="Verdana" w:hAnsi="Verdana" w:cs="Arial"/>
          <w:sz w:val="20"/>
          <w:szCs w:val="20"/>
        </w:rPr>
      </w:pPr>
      <w:r>
        <w:rPr>
          <w:rFonts w:ascii="Verdana" w:hAnsi="Verdana" w:cs="Arial"/>
          <w:sz w:val="20"/>
          <w:szCs w:val="20"/>
        </w:rPr>
        <w:t xml:space="preserve"> </w:t>
      </w:r>
    </w:p>
    <w:p w:rsidR="00C04F8D" w:rsidRDefault="00C04F8D">
      <w:pPr>
        <w:spacing w:line="360" w:lineRule="auto"/>
        <w:rPr>
          <w:rFonts w:ascii="Verdana" w:hAnsi="Verdana" w:cs="Arial"/>
          <w:b/>
          <w:sz w:val="20"/>
          <w:szCs w:val="20"/>
        </w:rPr>
      </w:pPr>
      <w:r>
        <w:rPr>
          <w:rFonts w:ascii="Verdana" w:hAnsi="Verdana" w:cs="Arial"/>
          <w:b/>
          <w:sz w:val="20"/>
          <w:szCs w:val="20"/>
        </w:rPr>
        <w:t>OBJECTIVE</w:t>
      </w:r>
    </w:p>
    <w:p w:rsidR="00C04F8D" w:rsidRDefault="00C04F8D">
      <w:pPr>
        <w:spacing w:line="360" w:lineRule="auto"/>
        <w:rPr>
          <w:rFonts w:ascii="Verdana" w:hAnsi="Verdana" w:cs="Arial"/>
          <w:sz w:val="20"/>
          <w:szCs w:val="20"/>
        </w:rPr>
      </w:pPr>
      <w:r>
        <w:rPr>
          <w:rFonts w:ascii="Verdana" w:hAnsi="Verdana" w:cs="Arial"/>
          <w:b/>
          <w:sz w:val="20"/>
          <w:szCs w:val="20"/>
          <w:lang w:val="en-US"/>
        </w:rPr>
        <w:pict>
          <v:shape id="_x0000_s1031" type="#_x0000_t32" style="position:absolute;margin-left:1.5pt;margin-top:.1pt;width:567pt;height:0;z-index:251654144" o:connectortype="straight"/>
        </w:pict>
      </w:r>
    </w:p>
    <w:p w:rsidR="00C04F8D" w:rsidRDefault="00C04F8D">
      <w:pPr>
        <w:spacing w:line="360" w:lineRule="auto"/>
        <w:rPr>
          <w:rFonts w:ascii="Verdana" w:hAnsi="Verdana" w:cs="Arial"/>
          <w:sz w:val="20"/>
          <w:szCs w:val="20"/>
        </w:rPr>
      </w:pPr>
      <w:r>
        <w:rPr>
          <w:rFonts w:ascii="Verdana" w:hAnsi="Verdana" w:cs="Arial"/>
          <w:sz w:val="20"/>
          <w:szCs w:val="20"/>
        </w:rPr>
        <w:t>Obtain a position at your company where I can explore myself more and leverage your services with my experience and skills.</w:t>
      </w:r>
    </w:p>
    <w:p w:rsidR="00C04F8D" w:rsidRDefault="00C04F8D">
      <w:pPr>
        <w:spacing w:line="360" w:lineRule="auto"/>
        <w:rPr>
          <w:rFonts w:ascii="Verdana" w:hAnsi="Verdana" w:cs="Arial"/>
          <w:sz w:val="20"/>
          <w:szCs w:val="20"/>
        </w:rPr>
      </w:pPr>
    </w:p>
    <w:p w:rsidR="00C04F8D" w:rsidRDefault="00C04F8D">
      <w:pPr>
        <w:spacing w:line="360" w:lineRule="auto"/>
        <w:rPr>
          <w:rFonts w:ascii="Verdana" w:hAnsi="Verdana" w:cs="Arial"/>
          <w:b/>
          <w:sz w:val="20"/>
          <w:szCs w:val="20"/>
        </w:rPr>
      </w:pPr>
      <w:r>
        <w:rPr>
          <w:rFonts w:ascii="Verdana" w:hAnsi="Verdana" w:cs="Arial"/>
          <w:b/>
          <w:sz w:val="20"/>
          <w:szCs w:val="20"/>
          <w:lang w:val="en-US"/>
        </w:rPr>
        <w:pict>
          <v:shape id="_x0000_s1041" type="#_x0000_t32" style="position:absolute;margin-left:1.5pt;margin-top:14.75pt;width:562.5pt;height:0;z-index:251662336" o:connectortype="straight"/>
        </w:pict>
      </w:r>
      <w:r>
        <w:rPr>
          <w:rFonts w:ascii="Verdana" w:hAnsi="Verdana" w:cs="Arial"/>
          <w:b/>
          <w:sz w:val="20"/>
          <w:szCs w:val="20"/>
        </w:rPr>
        <w:t>PROFILE</w:t>
      </w:r>
    </w:p>
    <w:p w:rsidR="00C04F8D" w:rsidRDefault="00C04F8D">
      <w:pPr>
        <w:tabs>
          <w:tab w:val="left" w:pos="8385"/>
        </w:tabs>
        <w:spacing w:line="360" w:lineRule="auto"/>
        <w:rPr>
          <w:rFonts w:ascii="Verdana" w:hAnsi="Verdana" w:cs="Arial"/>
          <w:b/>
          <w:sz w:val="20"/>
          <w:szCs w:val="20"/>
        </w:rPr>
      </w:pPr>
      <w:r>
        <w:tab/>
      </w:r>
    </w:p>
    <w:p w:rsidR="00C04F8D" w:rsidRDefault="00C04F8D">
      <w:pPr>
        <w:numPr>
          <w:ilvl w:val="0"/>
          <w:numId w:val="14"/>
        </w:numPr>
        <w:spacing w:line="360" w:lineRule="auto"/>
        <w:rPr>
          <w:rFonts w:ascii="Verdana" w:hAnsi="Verdana" w:cs="Arial"/>
          <w:sz w:val="20"/>
          <w:szCs w:val="20"/>
        </w:rPr>
      </w:pPr>
      <w:r>
        <w:rPr>
          <w:rFonts w:ascii="Verdana" w:hAnsi="Verdana" w:cs="Arial"/>
          <w:sz w:val="20"/>
          <w:szCs w:val="20"/>
        </w:rPr>
        <w:t>Designation: Team Lead, PHP.</w:t>
      </w:r>
    </w:p>
    <w:p w:rsidR="00C04F8D" w:rsidRDefault="00C04F8D">
      <w:pPr>
        <w:numPr>
          <w:ilvl w:val="0"/>
          <w:numId w:val="14"/>
        </w:numPr>
        <w:spacing w:line="360" w:lineRule="auto"/>
        <w:rPr>
          <w:rFonts w:ascii="Verdana" w:hAnsi="Verdana" w:cs="Arial"/>
          <w:sz w:val="20"/>
          <w:szCs w:val="20"/>
        </w:rPr>
      </w:pPr>
      <w:r>
        <w:rPr>
          <w:rFonts w:ascii="Verdana" w:hAnsi="Verdana" w:cs="Arial"/>
          <w:sz w:val="20"/>
          <w:szCs w:val="20"/>
        </w:rPr>
        <w:t>Experience : 8+ Years in Web 2.0 Application Development.</w:t>
      </w:r>
    </w:p>
    <w:p w:rsidR="00C04F8D" w:rsidRDefault="00C04F8D">
      <w:pPr>
        <w:numPr>
          <w:ilvl w:val="0"/>
          <w:numId w:val="14"/>
        </w:numPr>
        <w:spacing w:line="360" w:lineRule="auto"/>
        <w:rPr>
          <w:rFonts w:ascii="Verdana" w:hAnsi="Verdana" w:cs="Arial"/>
          <w:sz w:val="20"/>
          <w:szCs w:val="20"/>
        </w:rPr>
      </w:pPr>
      <w:r>
        <w:rPr>
          <w:rFonts w:ascii="Verdana" w:hAnsi="Verdana" w:cs="Arial"/>
          <w:sz w:val="20"/>
          <w:szCs w:val="20"/>
        </w:rPr>
        <w:t>Qualification: MCA, MSc-IT.</w:t>
      </w:r>
    </w:p>
    <w:p w:rsidR="00C04F8D" w:rsidRDefault="00C04F8D">
      <w:pPr>
        <w:spacing w:line="360" w:lineRule="auto"/>
        <w:ind w:left="360"/>
        <w:rPr>
          <w:rFonts w:ascii="Verdana" w:hAnsi="Verdana" w:cs="Arial"/>
          <w:sz w:val="20"/>
          <w:szCs w:val="20"/>
        </w:rPr>
      </w:pPr>
    </w:p>
    <w:p w:rsidR="00C04F8D" w:rsidRDefault="00C04F8D">
      <w:pPr>
        <w:spacing w:line="360" w:lineRule="auto"/>
        <w:rPr>
          <w:rFonts w:ascii="Verdana" w:hAnsi="Verdana" w:cs="Arial"/>
          <w:b/>
          <w:sz w:val="20"/>
          <w:szCs w:val="20"/>
        </w:rPr>
      </w:pPr>
      <w:r>
        <w:rPr>
          <w:rFonts w:ascii="Verdana" w:hAnsi="Verdana" w:cs="Arial"/>
          <w:b/>
          <w:sz w:val="20"/>
          <w:szCs w:val="20"/>
          <w:lang w:val="en-US"/>
        </w:rPr>
        <w:pict>
          <v:shape id="_x0000_s1035" type="#_x0000_t32" style="position:absolute;margin-left:1.5pt;margin-top:17.05pt;width:562.5pt;height:0;z-index:251656192" o:connectortype="straight"/>
        </w:pict>
      </w:r>
      <w:r>
        <w:rPr>
          <w:rFonts w:ascii="Verdana" w:hAnsi="Verdana" w:cs="Arial"/>
          <w:b/>
          <w:sz w:val="20"/>
          <w:szCs w:val="20"/>
        </w:rPr>
        <w:t>SKILLS SET</w:t>
      </w:r>
    </w:p>
    <w:p w:rsidR="00C04F8D" w:rsidRDefault="00C04F8D">
      <w:pPr>
        <w:spacing w:line="360" w:lineRule="auto"/>
        <w:rPr>
          <w:rFonts w:ascii="Verdana" w:hAnsi="Verdana" w:cs="Arial"/>
          <w:b/>
          <w:sz w:val="20"/>
          <w:szCs w:val="20"/>
        </w:rPr>
      </w:pPr>
    </w:p>
    <w:p w:rsidR="00C04F8D" w:rsidRDefault="00C04F8D">
      <w:pPr>
        <w:numPr>
          <w:ilvl w:val="0"/>
          <w:numId w:val="13"/>
        </w:numPr>
        <w:spacing w:line="360" w:lineRule="auto"/>
        <w:rPr>
          <w:rFonts w:ascii="Verdana" w:hAnsi="Verdana" w:cs="Arial"/>
          <w:sz w:val="20"/>
          <w:szCs w:val="20"/>
        </w:rPr>
      </w:pPr>
      <w:r>
        <w:rPr>
          <w:rFonts w:ascii="Verdana" w:hAnsi="Verdana" w:cs="Arial"/>
          <w:sz w:val="20"/>
          <w:szCs w:val="20"/>
        </w:rPr>
        <w:t>Platforms: LAMP and WAMP</w:t>
      </w:r>
    </w:p>
    <w:p w:rsidR="00C04F8D" w:rsidRDefault="00C04F8D">
      <w:pPr>
        <w:numPr>
          <w:ilvl w:val="0"/>
          <w:numId w:val="13"/>
        </w:numPr>
        <w:spacing w:line="360" w:lineRule="auto"/>
        <w:rPr>
          <w:rFonts w:ascii="Verdana" w:hAnsi="Verdana" w:cs="Arial"/>
          <w:sz w:val="20"/>
          <w:szCs w:val="20"/>
        </w:rPr>
      </w:pPr>
      <w:r>
        <w:rPr>
          <w:rFonts w:ascii="Verdana" w:hAnsi="Verdana" w:cs="Arial"/>
          <w:sz w:val="20"/>
          <w:szCs w:val="20"/>
        </w:rPr>
        <w:t>Knowledge Domain: Open Source, RDBMS, SDLC, Web 2.0 Application, e-commerce, e-learning, MLM, CMS, MVC, OOPS, API, SOAP,REST, AJAX, XML, JSON, Web Service.</w:t>
      </w:r>
    </w:p>
    <w:p w:rsidR="00C04F8D" w:rsidRDefault="00C04F8D">
      <w:pPr>
        <w:numPr>
          <w:ilvl w:val="0"/>
          <w:numId w:val="13"/>
        </w:numPr>
        <w:spacing w:line="360" w:lineRule="auto"/>
        <w:rPr>
          <w:rFonts w:ascii="Verdana" w:hAnsi="Verdana" w:cs="Arial"/>
          <w:sz w:val="20"/>
          <w:szCs w:val="20"/>
        </w:rPr>
      </w:pPr>
      <w:r>
        <w:rPr>
          <w:rFonts w:ascii="Verdana" w:hAnsi="Verdana" w:cs="Arial"/>
          <w:sz w:val="20"/>
          <w:szCs w:val="20"/>
        </w:rPr>
        <w:t>Experience on Server Side Elements: Apache, PHP5, MySQL5, cakePHP, Smarty, Drupal, Joomla, Wordpress, Moodle, OS-Commerce.</w:t>
      </w:r>
    </w:p>
    <w:p w:rsidR="00C04F8D" w:rsidRDefault="00C04F8D">
      <w:pPr>
        <w:numPr>
          <w:ilvl w:val="0"/>
          <w:numId w:val="13"/>
        </w:numPr>
        <w:spacing w:line="360" w:lineRule="auto"/>
        <w:rPr>
          <w:rFonts w:ascii="Verdana" w:hAnsi="Verdana" w:cs="Arial"/>
          <w:sz w:val="20"/>
          <w:szCs w:val="20"/>
        </w:rPr>
      </w:pPr>
      <w:r>
        <w:rPr>
          <w:rFonts w:ascii="Verdana" w:hAnsi="Verdana" w:cs="Arial"/>
          <w:sz w:val="20"/>
          <w:szCs w:val="20"/>
        </w:rPr>
        <w:t>Experience on Client Side Elements:  HTML4, HTML5, CSS, DHTML, XHTML, XSLT, JavaScript, JS Libraries (jQuery, Prototype).</w:t>
      </w:r>
    </w:p>
    <w:p w:rsidR="00C04F8D" w:rsidRDefault="00C04F8D">
      <w:pPr>
        <w:numPr>
          <w:ilvl w:val="0"/>
          <w:numId w:val="13"/>
        </w:numPr>
        <w:spacing w:line="360" w:lineRule="auto"/>
        <w:rPr>
          <w:rFonts w:ascii="Verdana" w:hAnsi="Verdana" w:cs="Arial"/>
          <w:sz w:val="20"/>
          <w:szCs w:val="20"/>
        </w:rPr>
      </w:pPr>
      <w:r>
        <w:rPr>
          <w:rFonts w:ascii="Verdana" w:hAnsi="Verdana" w:cs="Arial"/>
          <w:sz w:val="20"/>
          <w:szCs w:val="20"/>
        </w:rPr>
        <w:t>Programming Languages: PHP, C, C++, Visual Basic.</w:t>
      </w:r>
    </w:p>
    <w:p w:rsidR="00C04F8D" w:rsidRDefault="00C04F8D">
      <w:pPr>
        <w:numPr>
          <w:ilvl w:val="0"/>
          <w:numId w:val="13"/>
        </w:numPr>
        <w:spacing w:line="360" w:lineRule="auto"/>
        <w:rPr>
          <w:rFonts w:ascii="Verdana" w:hAnsi="Verdana" w:cs="Arial"/>
          <w:sz w:val="20"/>
          <w:szCs w:val="20"/>
        </w:rPr>
      </w:pPr>
      <w:r>
        <w:rPr>
          <w:rFonts w:ascii="Verdana" w:hAnsi="Verdana" w:cs="Arial"/>
          <w:sz w:val="20"/>
          <w:szCs w:val="20"/>
        </w:rPr>
        <w:t>Operating System: Linux, Windows.</w:t>
      </w:r>
    </w:p>
    <w:p w:rsidR="00C04F8D" w:rsidRDefault="00C04F8D">
      <w:pPr>
        <w:spacing w:line="360" w:lineRule="auto"/>
        <w:rPr>
          <w:rFonts w:ascii="Verdana" w:hAnsi="Verdana" w:cs="Arial"/>
          <w:sz w:val="20"/>
          <w:szCs w:val="20"/>
        </w:rPr>
      </w:pPr>
    </w:p>
    <w:p w:rsidR="00C04F8D" w:rsidRDefault="00C04F8D">
      <w:pPr>
        <w:spacing w:line="360" w:lineRule="auto"/>
        <w:rPr>
          <w:rFonts w:ascii="Verdana" w:hAnsi="Verdana" w:cs="Arial"/>
          <w:b/>
          <w:sz w:val="20"/>
          <w:szCs w:val="20"/>
        </w:rPr>
      </w:pPr>
      <w:r>
        <w:rPr>
          <w:rFonts w:ascii="Verdana" w:hAnsi="Verdana" w:cs="Arial"/>
          <w:b/>
          <w:sz w:val="20"/>
          <w:szCs w:val="20"/>
          <w:lang w:val="en-US"/>
        </w:rPr>
        <w:pict>
          <v:shape id="_x0000_s1036" type="#_x0000_t32" style="position:absolute;margin-left:1.5pt;margin-top:16.55pt;width:567pt;height:0;z-index:251657216" o:connectortype="straight"/>
        </w:pict>
      </w:r>
      <w:r>
        <w:rPr>
          <w:rFonts w:ascii="Verdana" w:hAnsi="Verdana" w:cs="Arial"/>
          <w:b/>
          <w:sz w:val="20"/>
          <w:szCs w:val="20"/>
        </w:rPr>
        <w:t>KEY/TECHNICAL SKILLS</w:t>
      </w:r>
    </w:p>
    <w:p w:rsidR="00C04F8D" w:rsidRDefault="00C04F8D">
      <w:pPr>
        <w:spacing w:line="360" w:lineRule="auto"/>
        <w:rPr>
          <w:rFonts w:ascii="Verdana" w:hAnsi="Verdana" w:cs="Arial"/>
          <w:b/>
          <w:sz w:val="20"/>
          <w:szCs w:val="20"/>
        </w:rPr>
      </w:pPr>
    </w:p>
    <w:p w:rsidR="00C04F8D" w:rsidRDefault="00C04F8D">
      <w:pPr>
        <w:numPr>
          <w:ilvl w:val="0"/>
          <w:numId w:val="15"/>
        </w:numPr>
        <w:spacing w:line="360" w:lineRule="auto"/>
        <w:rPr>
          <w:rFonts w:ascii="Verdana" w:hAnsi="Verdana" w:cs="Arial"/>
          <w:sz w:val="20"/>
          <w:szCs w:val="20"/>
        </w:rPr>
      </w:pPr>
      <w:r>
        <w:rPr>
          <w:rFonts w:ascii="Verdana" w:hAnsi="Verdana" w:cs="Arial"/>
          <w:sz w:val="20"/>
          <w:szCs w:val="20"/>
        </w:rPr>
        <w:t>Energetic, Self-motivated, Passionate, Progressive, Dedicated, Hard worker.</w:t>
      </w:r>
    </w:p>
    <w:p w:rsidR="00C04F8D" w:rsidRDefault="00C04F8D">
      <w:pPr>
        <w:numPr>
          <w:ilvl w:val="0"/>
          <w:numId w:val="15"/>
        </w:numPr>
        <w:spacing w:line="360" w:lineRule="auto"/>
        <w:rPr>
          <w:rFonts w:ascii="Verdana" w:hAnsi="Verdana" w:cs="Arial"/>
          <w:sz w:val="20"/>
          <w:szCs w:val="20"/>
        </w:rPr>
      </w:pPr>
      <w:r>
        <w:rPr>
          <w:rFonts w:ascii="Verdana" w:hAnsi="Verdana" w:cs="Arial"/>
          <w:sz w:val="20"/>
          <w:szCs w:val="20"/>
        </w:rPr>
        <w:t>Technology Enthusiast.</w:t>
      </w:r>
    </w:p>
    <w:p w:rsidR="00C04F8D" w:rsidRDefault="00C04F8D">
      <w:pPr>
        <w:numPr>
          <w:ilvl w:val="0"/>
          <w:numId w:val="15"/>
        </w:numPr>
        <w:spacing w:line="360" w:lineRule="auto"/>
        <w:rPr>
          <w:rFonts w:ascii="Verdana" w:hAnsi="Verdana" w:cs="Arial"/>
          <w:sz w:val="20"/>
          <w:szCs w:val="20"/>
        </w:rPr>
      </w:pPr>
      <w:r>
        <w:rPr>
          <w:rFonts w:ascii="Verdana" w:hAnsi="Verdana" w:cs="Arial"/>
          <w:sz w:val="20"/>
          <w:szCs w:val="20"/>
        </w:rPr>
        <w:t>Good Communication (Have exposure on client communication), Need minimal supervision.</w:t>
      </w:r>
    </w:p>
    <w:p w:rsidR="00C04F8D" w:rsidRDefault="00C04F8D">
      <w:pPr>
        <w:numPr>
          <w:ilvl w:val="0"/>
          <w:numId w:val="15"/>
        </w:numPr>
        <w:spacing w:line="360" w:lineRule="auto"/>
        <w:rPr>
          <w:rFonts w:ascii="Verdana" w:hAnsi="Verdana" w:cs="Arial"/>
          <w:sz w:val="20"/>
          <w:szCs w:val="20"/>
        </w:rPr>
      </w:pPr>
      <w:r>
        <w:rPr>
          <w:rFonts w:ascii="Verdana" w:hAnsi="Verdana" w:cs="Arial"/>
          <w:sz w:val="20"/>
          <w:szCs w:val="20"/>
        </w:rPr>
        <w:t>Effective co-ordination ability with team strengths.</w:t>
      </w:r>
    </w:p>
    <w:p w:rsidR="00C04F8D" w:rsidRDefault="00C04F8D">
      <w:pPr>
        <w:spacing w:line="360" w:lineRule="auto"/>
        <w:rPr>
          <w:rFonts w:ascii="Verdana" w:hAnsi="Verdana" w:cs="Arial"/>
          <w:b/>
          <w:sz w:val="20"/>
          <w:szCs w:val="20"/>
        </w:rPr>
      </w:pPr>
    </w:p>
    <w:p w:rsidR="00C04F8D" w:rsidRDefault="00C04F8D">
      <w:pPr>
        <w:spacing w:line="360" w:lineRule="auto"/>
        <w:rPr>
          <w:rFonts w:ascii="Verdana" w:hAnsi="Verdana" w:cs="Arial"/>
          <w:b/>
          <w:szCs w:val="20"/>
        </w:rPr>
      </w:pPr>
      <w:r>
        <w:rPr>
          <w:rFonts w:ascii="Verdana" w:hAnsi="Verdana" w:cs="Arial"/>
          <w:b/>
          <w:szCs w:val="20"/>
          <w:lang w:val="en-US"/>
        </w:rPr>
        <w:lastRenderedPageBreak/>
        <w:pict>
          <v:shape id="_x0000_s1029" type="#_x0000_t32" style="position:absolute;margin-left:.75pt;margin-top:18.6pt;width:570.75pt;height:0;z-index:251653120" o:connectortype="straight"/>
        </w:pict>
      </w:r>
      <w:r>
        <w:rPr>
          <w:rFonts w:ascii="Verdana" w:hAnsi="Verdana" w:cs="Arial"/>
          <w:b/>
          <w:szCs w:val="20"/>
        </w:rPr>
        <w:t>Experience Details</w:t>
      </w:r>
    </w:p>
    <w:p w:rsidR="00C04F8D" w:rsidRDefault="00C04F8D">
      <w:pPr>
        <w:spacing w:line="360" w:lineRule="auto"/>
        <w:ind w:left="360" w:firstLine="360"/>
        <w:rPr>
          <w:rFonts w:ascii="Verdana" w:hAnsi="Verdana" w:cs="Arial"/>
          <w:b/>
          <w:sz w:val="20"/>
          <w:szCs w:val="20"/>
        </w:rPr>
      </w:pPr>
    </w:p>
    <w:p w:rsidR="00C04F8D" w:rsidRDefault="00C04F8D">
      <w:pPr>
        <w:numPr>
          <w:ilvl w:val="0"/>
          <w:numId w:val="16"/>
        </w:numPr>
        <w:spacing w:line="360" w:lineRule="auto"/>
        <w:rPr>
          <w:rFonts w:ascii="Verdana" w:hAnsi="Verdana" w:cs="Arial"/>
          <w:sz w:val="20"/>
          <w:szCs w:val="20"/>
        </w:rPr>
      </w:pPr>
      <w:r>
        <w:rPr>
          <w:rFonts w:ascii="Verdana" w:hAnsi="Verdana" w:cs="Arial"/>
          <w:sz w:val="20"/>
          <w:szCs w:val="20"/>
        </w:rPr>
        <w:t>Organization: Trigma Solutions Pvt. Ltd.</w:t>
      </w:r>
    </w:p>
    <w:p w:rsidR="00C04F8D" w:rsidRDefault="00C04F8D">
      <w:pPr>
        <w:spacing w:line="360" w:lineRule="auto"/>
        <w:ind w:left="1080"/>
        <w:rPr>
          <w:rFonts w:ascii="Verdana" w:hAnsi="Verdana" w:cs="Arial"/>
          <w:sz w:val="20"/>
          <w:szCs w:val="20"/>
        </w:rPr>
      </w:pPr>
      <w:r>
        <w:rPr>
          <w:rFonts w:ascii="Verdana" w:hAnsi="Verdana" w:cs="Arial"/>
          <w:sz w:val="20"/>
          <w:szCs w:val="20"/>
        </w:rPr>
        <w:t>Tenure        : (June 2014 – Till now)</w:t>
      </w:r>
    </w:p>
    <w:p w:rsidR="00C04F8D" w:rsidRDefault="00C04F8D">
      <w:pPr>
        <w:spacing w:line="360" w:lineRule="auto"/>
        <w:ind w:left="1080"/>
        <w:rPr>
          <w:rFonts w:ascii="Verdana" w:hAnsi="Verdana" w:cs="Arial"/>
          <w:sz w:val="20"/>
          <w:szCs w:val="20"/>
        </w:rPr>
      </w:pPr>
      <w:r>
        <w:rPr>
          <w:rFonts w:ascii="Verdana" w:hAnsi="Verdana" w:cs="Arial"/>
          <w:sz w:val="20"/>
          <w:szCs w:val="20"/>
        </w:rPr>
        <w:t>Job Profile   : Team Lead, PHP</w:t>
      </w:r>
    </w:p>
    <w:p w:rsidR="00C04F8D" w:rsidRDefault="00C04F8D">
      <w:pPr>
        <w:spacing w:line="360" w:lineRule="auto"/>
        <w:ind w:left="1080"/>
        <w:rPr>
          <w:rFonts w:ascii="Verdana" w:hAnsi="Verdana" w:cs="Arial"/>
          <w:sz w:val="20"/>
          <w:szCs w:val="20"/>
        </w:rPr>
      </w:pPr>
      <w:r>
        <w:rPr>
          <w:rFonts w:ascii="Verdana" w:hAnsi="Verdana" w:cs="Arial"/>
          <w:sz w:val="20"/>
          <w:szCs w:val="20"/>
        </w:rPr>
        <w:t>Place          : Chandigarh, India</w:t>
      </w:r>
    </w:p>
    <w:p w:rsidR="00C04F8D" w:rsidRDefault="00C04F8D">
      <w:pPr>
        <w:spacing w:line="360" w:lineRule="auto"/>
        <w:ind w:left="1080"/>
        <w:rPr>
          <w:rFonts w:ascii="Verdana" w:hAnsi="Verdana"/>
          <w:sz w:val="20"/>
          <w:szCs w:val="20"/>
        </w:rPr>
      </w:pPr>
      <w:r>
        <w:rPr>
          <w:rFonts w:ascii="Verdana" w:hAnsi="Verdana" w:cs="Arial"/>
          <w:sz w:val="20"/>
          <w:szCs w:val="20"/>
        </w:rPr>
        <w:t>Web URL     :</w:t>
      </w:r>
      <w:hyperlink r:id="rId5" w:history="1"/>
      <w:r>
        <w:rPr>
          <w:rFonts w:ascii="Verdana" w:hAnsi="Verdana"/>
          <w:sz w:val="20"/>
          <w:szCs w:val="20"/>
        </w:rPr>
        <w:t xml:space="preserve"> </w:t>
      </w:r>
      <w:hyperlink r:id="rId6" w:history="1">
        <w:r>
          <w:rPr>
            <w:rStyle w:val="Hyperlink"/>
          </w:rPr>
          <w:t>http://www.trigma.com/</w:t>
        </w:r>
      </w:hyperlink>
    </w:p>
    <w:p w:rsidR="00C04F8D" w:rsidRDefault="00C04F8D">
      <w:pPr>
        <w:spacing w:line="360" w:lineRule="auto"/>
        <w:ind w:left="1080"/>
        <w:rPr>
          <w:rFonts w:ascii="Verdana" w:hAnsi="Verdana" w:cs="Arial"/>
          <w:sz w:val="20"/>
          <w:szCs w:val="20"/>
        </w:rPr>
      </w:pPr>
    </w:p>
    <w:p w:rsidR="00C04F8D" w:rsidRDefault="00C04F8D">
      <w:pPr>
        <w:numPr>
          <w:ilvl w:val="0"/>
          <w:numId w:val="16"/>
        </w:numPr>
        <w:spacing w:line="360" w:lineRule="auto"/>
        <w:rPr>
          <w:rFonts w:ascii="Verdana" w:hAnsi="Verdana" w:cs="Arial"/>
          <w:sz w:val="20"/>
          <w:szCs w:val="20"/>
        </w:rPr>
      </w:pPr>
      <w:r>
        <w:rPr>
          <w:rFonts w:ascii="Verdana" w:hAnsi="Verdana" w:cs="Arial"/>
          <w:sz w:val="20"/>
          <w:szCs w:val="20"/>
        </w:rPr>
        <w:t>Organization: Soft System Solution</w:t>
      </w:r>
    </w:p>
    <w:p w:rsidR="00C04F8D" w:rsidRDefault="00C04F8D">
      <w:pPr>
        <w:spacing w:line="360" w:lineRule="auto"/>
        <w:ind w:left="1080"/>
        <w:rPr>
          <w:rFonts w:ascii="Verdana" w:hAnsi="Verdana" w:cs="Arial"/>
          <w:sz w:val="20"/>
          <w:szCs w:val="20"/>
        </w:rPr>
      </w:pPr>
      <w:r>
        <w:rPr>
          <w:rFonts w:ascii="Verdana" w:hAnsi="Verdana" w:cs="Arial"/>
          <w:sz w:val="20"/>
          <w:szCs w:val="20"/>
        </w:rPr>
        <w:t>Tenure        : (January 2013 – May 2014)</w:t>
      </w:r>
    </w:p>
    <w:p w:rsidR="00C04F8D" w:rsidRDefault="00C04F8D">
      <w:pPr>
        <w:spacing w:line="360" w:lineRule="auto"/>
        <w:ind w:left="1080"/>
        <w:rPr>
          <w:rFonts w:ascii="Verdana" w:hAnsi="Verdana" w:cs="Arial"/>
          <w:sz w:val="20"/>
          <w:szCs w:val="20"/>
        </w:rPr>
      </w:pPr>
      <w:r>
        <w:rPr>
          <w:rFonts w:ascii="Verdana" w:hAnsi="Verdana" w:cs="Arial"/>
          <w:sz w:val="20"/>
          <w:szCs w:val="20"/>
        </w:rPr>
        <w:t>Job Profile   : Team Lead, PHP</w:t>
      </w:r>
    </w:p>
    <w:p w:rsidR="00C04F8D" w:rsidRDefault="00C04F8D">
      <w:pPr>
        <w:spacing w:line="360" w:lineRule="auto"/>
        <w:ind w:left="1080"/>
        <w:rPr>
          <w:rFonts w:ascii="Verdana" w:hAnsi="Verdana" w:cs="Arial"/>
          <w:sz w:val="20"/>
          <w:szCs w:val="20"/>
        </w:rPr>
      </w:pPr>
      <w:r>
        <w:rPr>
          <w:rFonts w:ascii="Verdana" w:hAnsi="Verdana" w:cs="Arial"/>
          <w:sz w:val="20"/>
          <w:szCs w:val="20"/>
        </w:rPr>
        <w:t>Place          : Chandigarh, India</w:t>
      </w:r>
    </w:p>
    <w:p w:rsidR="00C04F8D" w:rsidRDefault="00C04F8D">
      <w:pPr>
        <w:spacing w:line="360" w:lineRule="auto"/>
        <w:ind w:left="1080"/>
        <w:rPr>
          <w:rFonts w:ascii="Verdana" w:hAnsi="Verdana"/>
          <w:sz w:val="20"/>
          <w:szCs w:val="20"/>
        </w:rPr>
      </w:pPr>
      <w:r>
        <w:rPr>
          <w:rFonts w:ascii="Verdana" w:hAnsi="Verdana" w:cs="Arial"/>
          <w:sz w:val="20"/>
          <w:szCs w:val="20"/>
        </w:rPr>
        <w:t>Web URL     :</w:t>
      </w:r>
      <w:hyperlink r:id="rId7" w:history="1"/>
      <w:r>
        <w:rPr>
          <w:rFonts w:ascii="Verdana" w:hAnsi="Verdana"/>
          <w:sz w:val="20"/>
          <w:szCs w:val="20"/>
        </w:rPr>
        <w:t xml:space="preserve"> </w:t>
      </w:r>
      <w:hyperlink r:id="rId8" w:history="1">
        <w:r>
          <w:rPr>
            <w:rStyle w:val="Hyperlink"/>
          </w:rPr>
          <w:t>http://www.softsystemsolution.com/</w:t>
        </w:r>
      </w:hyperlink>
    </w:p>
    <w:p w:rsidR="00C04F8D" w:rsidRDefault="00C04F8D">
      <w:pPr>
        <w:spacing w:line="360" w:lineRule="auto"/>
        <w:ind w:left="360" w:firstLine="360"/>
        <w:rPr>
          <w:rFonts w:ascii="Verdana" w:hAnsi="Verdana" w:cs="Arial"/>
          <w:b/>
          <w:sz w:val="20"/>
          <w:szCs w:val="20"/>
        </w:rPr>
      </w:pPr>
    </w:p>
    <w:p w:rsidR="00C04F8D" w:rsidRDefault="00C04F8D">
      <w:pPr>
        <w:numPr>
          <w:ilvl w:val="0"/>
          <w:numId w:val="16"/>
        </w:numPr>
        <w:spacing w:line="360" w:lineRule="auto"/>
        <w:rPr>
          <w:rFonts w:ascii="Verdana" w:hAnsi="Verdana" w:cs="Arial"/>
          <w:sz w:val="20"/>
          <w:szCs w:val="20"/>
        </w:rPr>
      </w:pPr>
      <w:r>
        <w:rPr>
          <w:rFonts w:ascii="Verdana" w:hAnsi="Verdana" w:cs="Arial"/>
          <w:sz w:val="20"/>
          <w:szCs w:val="20"/>
        </w:rPr>
        <w:t>Organization: smartData Enterprises(I) Ltd.</w:t>
      </w:r>
    </w:p>
    <w:p w:rsidR="00C04F8D" w:rsidRDefault="00C04F8D">
      <w:pPr>
        <w:spacing w:line="360" w:lineRule="auto"/>
        <w:ind w:left="1080"/>
        <w:rPr>
          <w:rFonts w:ascii="Verdana" w:hAnsi="Verdana" w:cs="Arial"/>
          <w:sz w:val="20"/>
          <w:szCs w:val="20"/>
        </w:rPr>
      </w:pPr>
      <w:r>
        <w:rPr>
          <w:rFonts w:ascii="Verdana" w:hAnsi="Verdana" w:cs="Arial"/>
          <w:sz w:val="20"/>
          <w:szCs w:val="20"/>
        </w:rPr>
        <w:t>Tenure        : (August 2011 – December 2012)</w:t>
      </w:r>
    </w:p>
    <w:p w:rsidR="00C04F8D" w:rsidRDefault="00C04F8D">
      <w:pPr>
        <w:spacing w:line="360" w:lineRule="auto"/>
        <w:ind w:left="1080"/>
        <w:rPr>
          <w:rFonts w:ascii="Verdana" w:hAnsi="Verdana" w:cs="Arial"/>
          <w:sz w:val="20"/>
          <w:szCs w:val="20"/>
        </w:rPr>
      </w:pPr>
      <w:r>
        <w:rPr>
          <w:rFonts w:ascii="Verdana" w:hAnsi="Verdana" w:cs="Arial"/>
          <w:sz w:val="20"/>
          <w:szCs w:val="20"/>
        </w:rPr>
        <w:t>Job Profile   : Junior Team Lead, PHP</w:t>
      </w:r>
    </w:p>
    <w:p w:rsidR="00C04F8D" w:rsidRDefault="00C04F8D">
      <w:pPr>
        <w:spacing w:line="360" w:lineRule="auto"/>
        <w:ind w:left="1080"/>
        <w:rPr>
          <w:rFonts w:ascii="Verdana" w:hAnsi="Verdana" w:cs="Arial"/>
          <w:sz w:val="20"/>
          <w:szCs w:val="20"/>
        </w:rPr>
      </w:pPr>
      <w:r>
        <w:rPr>
          <w:rFonts w:ascii="Verdana" w:hAnsi="Verdana" w:cs="Arial"/>
          <w:sz w:val="20"/>
          <w:szCs w:val="20"/>
        </w:rPr>
        <w:t>Place          : Chandigarh, India</w:t>
      </w:r>
    </w:p>
    <w:p w:rsidR="00C04F8D" w:rsidRDefault="00C04F8D">
      <w:pPr>
        <w:spacing w:line="360" w:lineRule="auto"/>
        <w:ind w:left="1080"/>
        <w:rPr>
          <w:rFonts w:ascii="Verdana" w:hAnsi="Verdana"/>
          <w:sz w:val="20"/>
          <w:szCs w:val="20"/>
        </w:rPr>
      </w:pPr>
      <w:r>
        <w:rPr>
          <w:rFonts w:ascii="Verdana" w:hAnsi="Verdana" w:cs="Arial"/>
          <w:sz w:val="20"/>
          <w:szCs w:val="20"/>
        </w:rPr>
        <w:t>Web URL     :</w:t>
      </w:r>
      <w:hyperlink r:id="rId9" w:history="1"/>
      <w:r>
        <w:rPr>
          <w:rFonts w:ascii="Verdana" w:hAnsi="Verdana"/>
          <w:sz w:val="20"/>
          <w:szCs w:val="20"/>
        </w:rPr>
        <w:t xml:space="preserve"> </w:t>
      </w:r>
      <w:hyperlink r:id="rId10" w:history="1">
        <w:r>
          <w:rPr>
            <w:rStyle w:val="Hyperlink"/>
          </w:rPr>
          <w:t>http://www.smartdatainc.com/</w:t>
        </w:r>
      </w:hyperlink>
    </w:p>
    <w:p w:rsidR="00C04F8D" w:rsidRDefault="00C04F8D">
      <w:pPr>
        <w:spacing w:line="360" w:lineRule="auto"/>
        <w:ind w:left="1080"/>
        <w:rPr>
          <w:rFonts w:ascii="Verdana" w:hAnsi="Verdana"/>
          <w:sz w:val="20"/>
          <w:szCs w:val="20"/>
        </w:rPr>
      </w:pPr>
    </w:p>
    <w:p w:rsidR="00C04F8D" w:rsidRDefault="00C04F8D">
      <w:pPr>
        <w:numPr>
          <w:ilvl w:val="0"/>
          <w:numId w:val="16"/>
        </w:numPr>
        <w:spacing w:line="360" w:lineRule="auto"/>
        <w:rPr>
          <w:rFonts w:ascii="Verdana" w:hAnsi="Verdana" w:cs="Arial"/>
          <w:sz w:val="20"/>
          <w:szCs w:val="20"/>
        </w:rPr>
      </w:pPr>
      <w:r>
        <w:rPr>
          <w:rFonts w:ascii="Verdana" w:hAnsi="Verdana"/>
          <w:sz w:val="20"/>
          <w:szCs w:val="20"/>
        </w:rPr>
        <w:t>Organization: Nano Web Tech Ltd.</w:t>
      </w:r>
    </w:p>
    <w:p w:rsidR="00C04F8D" w:rsidRDefault="00C04F8D">
      <w:pPr>
        <w:spacing w:line="360" w:lineRule="auto"/>
        <w:ind w:left="1080"/>
        <w:rPr>
          <w:rFonts w:ascii="Verdana" w:hAnsi="Verdana" w:cs="Arial"/>
          <w:sz w:val="20"/>
          <w:szCs w:val="20"/>
        </w:rPr>
      </w:pPr>
      <w:r>
        <w:rPr>
          <w:rFonts w:ascii="Verdana" w:hAnsi="Verdana" w:cs="Arial"/>
          <w:sz w:val="20"/>
          <w:szCs w:val="20"/>
        </w:rPr>
        <w:t>Tenure        : (June 2010 – March 2011)</w:t>
      </w:r>
    </w:p>
    <w:p w:rsidR="00C04F8D" w:rsidRDefault="00C04F8D">
      <w:pPr>
        <w:spacing w:line="360" w:lineRule="auto"/>
        <w:ind w:left="1080"/>
        <w:rPr>
          <w:rFonts w:ascii="Verdana" w:hAnsi="Verdana" w:cs="Arial"/>
          <w:sz w:val="20"/>
          <w:szCs w:val="20"/>
        </w:rPr>
      </w:pPr>
      <w:r>
        <w:rPr>
          <w:rFonts w:ascii="Verdana" w:hAnsi="Verdana" w:cs="Arial"/>
          <w:sz w:val="20"/>
          <w:szCs w:val="20"/>
        </w:rPr>
        <w:t>Job Profile   : PHP Developer</w:t>
      </w:r>
    </w:p>
    <w:p w:rsidR="00C04F8D" w:rsidRDefault="00C04F8D">
      <w:pPr>
        <w:spacing w:line="360" w:lineRule="auto"/>
        <w:ind w:left="1080"/>
        <w:rPr>
          <w:rFonts w:ascii="Verdana" w:hAnsi="Verdana" w:cs="Arial"/>
          <w:sz w:val="20"/>
          <w:szCs w:val="20"/>
        </w:rPr>
      </w:pPr>
      <w:r>
        <w:rPr>
          <w:rFonts w:ascii="Verdana" w:hAnsi="Verdana" w:cs="Arial"/>
          <w:sz w:val="20"/>
          <w:szCs w:val="20"/>
        </w:rPr>
        <w:t>Place          : Chandigarh, India</w:t>
      </w:r>
    </w:p>
    <w:p w:rsidR="00C04F8D" w:rsidRDefault="00C04F8D">
      <w:pPr>
        <w:spacing w:line="360" w:lineRule="auto"/>
        <w:ind w:left="1080"/>
        <w:rPr>
          <w:rFonts w:ascii="Verdana" w:hAnsi="Verdana" w:cs="Arial"/>
          <w:sz w:val="20"/>
          <w:szCs w:val="20"/>
        </w:rPr>
      </w:pPr>
      <w:r>
        <w:rPr>
          <w:rFonts w:ascii="Verdana" w:hAnsi="Verdana" w:cs="Arial"/>
          <w:sz w:val="20"/>
          <w:szCs w:val="20"/>
        </w:rPr>
        <w:t xml:space="preserve">Web URL     : </w:t>
      </w:r>
      <w:hyperlink r:id="rId11" w:history="1">
        <w:r>
          <w:rPr>
            <w:rStyle w:val="Hyperlink"/>
          </w:rPr>
          <w:t>http://www.nanowebtech.com</w:t>
        </w:r>
      </w:hyperlink>
    </w:p>
    <w:p w:rsidR="00C04F8D" w:rsidRDefault="00C04F8D">
      <w:pPr>
        <w:spacing w:line="360" w:lineRule="auto"/>
        <w:ind w:left="1080"/>
        <w:rPr>
          <w:rFonts w:ascii="Verdana" w:hAnsi="Verdana" w:cs="Arial"/>
          <w:sz w:val="20"/>
          <w:szCs w:val="20"/>
        </w:rPr>
      </w:pPr>
    </w:p>
    <w:p w:rsidR="00C04F8D" w:rsidRDefault="00C04F8D">
      <w:pPr>
        <w:numPr>
          <w:ilvl w:val="0"/>
          <w:numId w:val="16"/>
        </w:numPr>
        <w:spacing w:line="360" w:lineRule="auto"/>
        <w:rPr>
          <w:rFonts w:ascii="Verdana" w:hAnsi="Verdana" w:cs="Arial"/>
          <w:sz w:val="20"/>
          <w:szCs w:val="20"/>
        </w:rPr>
      </w:pPr>
      <w:r>
        <w:rPr>
          <w:rFonts w:ascii="Verdana" w:hAnsi="Verdana"/>
          <w:sz w:val="20"/>
          <w:szCs w:val="20"/>
        </w:rPr>
        <w:t>Organization: The RightPunch</w:t>
      </w:r>
    </w:p>
    <w:p w:rsidR="00C04F8D" w:rsidRDefault="00C04F8D">
      <w:pPr>
        <w:spacing w:line="360" w:lineRule="auto"/>
        <w:ind w:left="1080"/>
        <w:rPr>
          <w:rFonts w:ascii="Verdana" w:hAnsi="Verdana" w:cs="Arial"/>
          <w:sz w:val="20"/>
          <w:szCs w:val="20"/>
        </w:rPr>
      </w:pPr>
      <w:r>
        <w:rPr>
          <w:rFonts w:ascii="Verdana" w:hAnsi="Verdana" w:cs="Arial"/>
          <w:sz w:val="20"/>
          <w:szCs w:val="20"/>
        </w:rPr>
        <w:t>Tenure        : (Dec 2007 – May 2010)</w:t>
      </w:r>
    </w:p>
    <w:p w:rsidR="00C04F8D" w:rsidRDefault="00C04F8D">
      <w:pPr>
        <w:spacing w:line="360" w:lineRule="auto"/>
        <w:ind w:left="1080"/>
        <w:rPr>
          <w:rFonts w:ascii="Verdana" w:hAnsi="Verdana" w:cs="Arial"/>
          <w:sz w:val="20"/>
          <w:szCs w:val="20"/>
        </w:rPr>
      </w:pPr>
      <w:r>
        <w:rPr>
          <w:rFonts w:ascii="Verdana" w:hAnsi="Verdana" w:cs="Arial"/>
          <w:sz w:val="20"/>
          <w:szCs w:val="20"/>
        </w:rPr>
        <w:t>Job Profile   :  Web Developer</w:t>
      </w:r>
    </w:p>
    <w:p w:rsidR="00C04F8D" w:rsidRDefault="00C04F8D">
      <w:pPr>
        <w:spacing w:line="360" w:lineRule="auto"/>
        <w:ind w:left="1080"/>
        <w:rPr>
          <w:rFonts w:ascii="Verdana" w:hAnsi="Verdana" w:cs="Arial"/>
          <w:sz w:val="20"/>
          <w:szCs w:val="20"/>
        </w:rPr>
      </w:pPr>
      <w:r>
        <w:rPr>
          <w:rFonts w:ascii="Verdana" w:hAnsi="Verdana" w:cs="Arial"/>
          <w:sz w:val="20"/>
          <w:szCs w:val="20"/>
        </w:rPr>
        <w:t>Place          : Chandigarh, India</w:t>
      </w:r>
    </w:p>
    <w:p w:rsidR="00C04F8D" w:rsidRDefault="00C04F8D">
      <w:pPr>
        <w:spacing w:line="360" w:lineRule="auto"/>
        <w:ind w:left="1080"/>
        <w:rPr>
          <w:rFonts w:ascii="Verdana" w:hAnsi="Verdana" w:cs="Arial"/>
          <w:sz w:val="20"/>
          <w:szCs w:val="20"/>
        </w:rPr>
      </w:pPr>
      <w:r>
        <w:rPr>
          <w:rFonts w:ascii="Verdana" w:hAnsi="Verdana" w:cs="Arial"/>
          <w:sz w:val="20"/>
          <w:szCs w:val="20"/>
        </w:rPr>
        <w:t xml:space="preserve">Web URL     : </w:t>
      </w:r>
      <w:hyperlink r:id="rId12" w:history="1">
        <w:r>
          <w:rPr>
            <w:rStyle w:val="Hyperlink"/>
            <w:rFonts w:ascii="Verdana" w:hAnsi="Verdana" w:cs="Arial"/>
            <w:sz w:val="20"/>
            <w:szCs w:val="20"/>
          </w:rPr>
          <w:t>http://www.therightpunch.com</w:t>
        </w:r>
      </w:hyperlink>
    </w:p>
    <w:p w:rsidR="00C04F8D" w:rsidRDefault="00C04F8D">
      <w:pPr>
        <w:spacing w:line="360" w:lineRule="auto"/>
        <w:rPr>
          <w:rFonts w:ascii="Verdana" w:hAnsi="Verdana" w:cs="Arial"/>
          <w:b/>
          <w:szCs w:val="20"/>
        </w:rPr>
      </w:pPr>
    </w:p>
    <w:p w:rsidR="00C04F8D" w:rsidRDefault="00C04F8D">
      <w:pPr>
        <w:spacing w:line="360" w:lineRule="auto"/>
        <w:rPr>
          <w:rFonts w:ascii="Verdana" w:hAnsi="Verdana" w:cs="Arial"/>
          <w:b/>
          <w:szCs w:val="20"/>
        </w:rPr>
      </w:pPr>
    </w:p>
    <w:p w:rsidR="00C04F8D" w:rsidRDefault="00C04F8D">
      <w:pPr>
        <w:spacing w:line="360" w:lineRule="auto"/>
        <w:rPr>
          <w:rFonts w:ascii="Verdana" w:hAnsi="Verdana" w:cs="Arial"/>
          <w:b/>
          <w:szCs w:val="20"/>
        </w:rPr>
      </w:pPr>
      <w:r>
        <w:rPr>
          <w:rFonts w:ascii="Verdana" w:hAnsi="Verdana" w:cs="Arial"/>
          <w:b/>
          <w:szCs w:val="20"/>
          <w:lang w:val="en-US"/>
        </w:rPr>
        <w:pict>
          <v:shape id="_x0000_s1037" type="#_x0000_t32" style="position:absolute;margin-left:.75pt;margin-top:18.65pt;width:565.5pt;height:0;z-index:251658240" o:connectortype="straight"/>
        </w:pict>
      </w:r>
      <w:r>
        <w:rPr>
          <w:rFonts w:ascii="Verdana" w:hAnsi="Verdana" w:cs="Arial"/>
          <w:b/>
          <w:szCs w:val="20"/>
        </w:rPr>
        <w:t>Education Details (Academic)</w:t>
      </w:r>
    </w:p>
    <w:p w:rsidR="00C04F8D" w:rsidRDefault="00C04F8D">
      <w:pPr>
        <w:spacing w:line="360" w:lineRule="auto"/>
        <w:ind w:firstLine="720"/>
        <w:rPr>
          <w:rFonts w:ascii="Verdana" w:hAnsi="Verdana" w:cs="Arial"/>
          <w:sz w:val="20"/>
          <w:szCs w:val="20"/>
        </w:rPr>
      </w:pPr>
      <w:r>
        <w:rPr>
          <w:rFonts w:ascii="Verdana" w:hAnsi="Verdana" w:cs="Arial"/>
          <w:sz w:val="20"/>
          <w:szCs w:val="20"/>
        </w:rPr>
        <w:t xml:space="preserve">Program  : MCA </w:t>
      </w:r>
    </w:p>
    <w:p w:rsidR="00C04F8D" w:rsidRDefault="00C04F8D">
      <w:pPr>
        <w:spacing w:line="360" w:lineRule="auto"/>
        <w:ind w:firstLine="720"/>
        <w:rPr>
          <w:rFonts w:ascii="Verdana" w:hAnsi="Verdana" w:cs="Arial"/>
          <w:sz w:val="20"/>
          <w:szCs w:val="20"/>
        </w:rPr>
      </w:pPr>
      <w:r>
        <w:rPr>
          <w:rFonts w:ascii="Verdana" w:hAnsi="Verdana" w:cs="Arial"/>
          <w:sz w:val="20"/>
          <w:szCs w:val="20"/>
        </w:rPr>
        <w:t>University: Punjab Technical University</w:t>
      </w:r>
    </w:p>
    <w:p w:rsidR="00C04F8D" w:rsidRDefault="00C04F8D">
      <w:pPr>
        <w:spacing w:line="360" w:lineRule="auto"/>
        <w:ind w:firstLine="720"/>
        <w:rPr>
          <w:rFonts w:ascii="Verdana" w:hAnsi="Verdana" w:cs="Arial"/>
          <w:sz w:val="20"/>
          <w:szCs w:val="20"/>
        </w:rPr>
      </w:pPr>
    </w:p>
    <w:p w:rsidR="00C04F8D" w:rsidRDefault="00C04F8D">
      <w:pPr>
        <w:spacing w:line="360" w:lineRule="auto"/>
        <w:ind w:firstLine="720"/>
        <w:rPr>
          <w:rFonts w:ascii="Verdana" w:hAnsi="Verdana" w:cs="Arial"/>
          <w:sz w:val="20"/>
          <w:szCs w:val="20"/>
        </w:rPr>
      </w:pPr>
      <w:r>
        <w:rPr>
          <w:rFonts w:ascii="Verdana" w:hAnsi="Verdana" w:cs="Arial"/>
          <w:sz w:val="20"/>
          <w:szCs w:val="20"/>
        </w:rPr>
        <w:t xml:space="preserve">Program  : MSc-IT </w:t>
      </w:r>
    </w:p>
    <w:p w:rsidR="00C04F8D" w:rsidRDefault="00C04F8D">
      <w:pPr>
        <w:spacing w:line="360" w:lineRule="auto"/>
        <w:ind w:firstLine="720"/>
        <w:rPr>
          <w:rFonts w:ascii="Verdana" w:hAnsi="Verdana" w:cs="Arial"/>
          <w:sz w:val="20"/>
          <w:szCs w:val="20"/>
        </w:rPr>
      </w:pPr>
      <w:r>
        <w:rPr>
          <w:rFonts w:ascii="Verdana" w:hAnsi="Verdana" w:cs="Arial"/>
          <w:sz w:val="20"/>
          <w:szCs w:val="20"/>
        </w:rPr>
        <w:t>University: Punjab Technical University</w:t>
      </w:r>
    </w:p>
    <w:p w:rsidR="00C04F8D" w:rsidRDefault="00C04F8D">
      <w:pPr>
        <w:spacing w:line="360" w:lineRule="auto"/>
        <w:ind w:firstLine="720"/>
        <w:rPr>
          <w:rFonts w:ascii="Verdana" w:hAnsi="Verdana" w:cs="Arial"/>
          <w:sz w:val="20"/>
          <w:szCs w:val="20"/>
        </w:rPr>
      </w:pPr>
      <w:r>
        <w:rPr>
          <w:rFonts w:ascii="Verdana" w:hAnsi="Verdana" w:cs="Arial"/>
          <w:sz w:val="20"/>
          <w:szCs w:val="20"/>
        </w:rPr>
        <w:lastRenderedPageBreak/>
        <w:t xml:space="preserve"> </w:t>
      </w:r>
    </w:p>
    <w:p w:rsidR="00C04F8D" w:rsidRDefault="00C04F8D">
      <w:pPr>
        <w:spacing w:line="360" w:lineRule="auto"/>
        <w:ind w:firstLine="720"/>
        <w:rPr>
          <w:rFonts w:ascii="Verdana" w:hAnsi="Verdana" w:cs="Arial"/>
          <w:sz w:val="20"/>
          <w:szCs w:val="20"/>
        </w:rPr>
      </w:pPr>
      <w:r>
        <w:rPr>
          <w:rFonts w:ascii="Verdana" w:hAnsi="Verdana" w:cs="Arial"/>
          <w:sz w:val="20"/>
          <w:szCs w:val="20"/>
        </w:rPr>
        <w:t xml:space="preserve">Program: Matriculation &amp; 10+2 </w:t>
      </w:r>
    </w:p>
    <w:p w:rsidR="00C04F8D" w:rsidRDefault="00C04F8D">
      <w:pPr>
        <w:spacing w:line="360" w:lineRule="auto"/>
        <w:ind w:firstLine="720"/>
        <w:rPr>
          <w:rFonts w:ascii="Verdana" w:hAnsi="Verdana" w:cs="Arial"/>
          <w:sz w:val="20"/>
          <w:szCs w:val="20"/>
        </w:rPr>
      </w:pPr>
      <w:r>
        <w:rPr>
          <w:rFonts w:ascii="Verdana" w:hAnsi="Verdana" w:cs="Arial"/>
          <w:sz w:val="20"/>
          <w:szCs w:val="20"/>
        </w:rPr>
        <w:t xml:space="preserve">Board: U.P.Board, Uttrakhand. </w:t>
      </w:r>
    </w:p>
    <w:p w:rsidR="00C04F8D" w:rsidRDefault="00C04F8D">
      <w:pPr>
        <w:spacing w:line="360" w:lineRule="auto"/>
        <w:ind w:firstLine="720"/>
        <w:rPr>
          <w:rFonts w:ascii="Verdana" w:hAnsi="Verdana" w:cs="Arial"/>
          <w:sz w:val="20"/>
          <w:szCs w:val="20"/>
        </w:rPr>
      </w:pPr>
      <w:r>
        <w:rPr>
          <w:rFonts w:ascii="Verdana" w:hAnsi="Verdana" w:cs="Arial"/>
          <w:sz w:val="20"/>
          <w:szCs w:val="20"/>
        </w:rPr>
        <w:t>Session: 1999-2001</w:t>
      </w:r>
    </w:p>
    <w:p w:rsidR="00C04F8D" w:rsidRDefault="00C04F8D">
      <w:pPr>
        <w:spacing w:line="360" w:lineRule="auto"/>
        <w:ind w:firstLine="720"/>
        <w:rPr>
          <w:rFonts w:ascii="Verdana" w:hAnsi="Verdana" w:cs="Arial"/>
          <w:sz w:val="20"/>
          <w:szCs w:val="20"/>
        </w:rPr>
      </w:pPr>
      <w:r>
        <w:rPr>
          <w:rFonts w:ascii="Verdana" w:hAnsi="Verdana" w:cs="Arial"/>
          <w:sz w:val="20"/>
          <w:szCs w:val="20"/>
        </w:rPr>
        <w:t xml:space="preserve"> </w:t>
      </w:r>
    </w:p>
    <w:p w:rsidR="00C04F8D" w:rsidRDefault="00C04F8D">
      <w:pPr>
        <w:spacing w:line="360" w:lineRule="auto"/>
        <w:rPr>
          <w:rFonts w:ascii="Verdana" w:hAnsi="Verdana" w:cs="Arial"/>
          <w:b/>
          <w:szCs w:val="20"/>
        </w:rPr>
      </w:pPr>
      <w:r>
        <w:rPr>
          <w:rFonts w:ascii="Verdana" w:hAnsi="Verdana" w:cs="Arial"/>
          <w:b/>
          <w:szCs w:val="20"/>
          <w:lang w:val="en-US"/>
        </w:rPr>
        <w:pict>
          <v:shape id="_x0000_s1038" type="#_x0000_t32" style="position:absolute;margin-left:1.5pt;margin-top:18.45pt;width:564pt;height:0;z-index:251659264" o:connectortype="straight"/>
        </w:pict>
      </w:r>
      <w:r>
        <w:rPr>
          <w:rFonts w:ascii="Verdana" w:hAnsi="Verdana" w:cs="Arial"/>
          <w:b/>
          <w:szCs w:val="20"/>
        </w:rPr>
        <w:t>Education Details (Technical)</w:t>
      </w:r>
    </w:p>
    <w:p w:rsidR="00C04F8D" w:rsidRDefault="00C04F8D">
      <w:pPr>
        <w:spacing w:line="360" w:lineRule="auto"/>
        <w:ind w:firstLine="720"/>
        <w:rPr>
          <w:rFonts w:ascii="Verdana" w:hAnsi="Verdana" w:cs="Arial"/>
          <w:sz w:val="20"/>
          <w:szCs w:val="20"/>
        </w:rPr>
      </w:pPr>
      <w:r>
        <w:rPr>
          <w:rFonts w:ascii="Verdana" w:hAnsi="Verdana" w:cs="Arial"/>
          <w:sz w:val="20"/>
          <w:szCs w:val="20"/>
        </w:rPr>
        <w:t>Program: A Level (PGDCA) DOEACC, DELHI</w:t>
      </w:r>
    </w:p>
    <w:p w:rsidR="00C04F8D" w:rsidRDefault="00C04F8D">
      <w:pPr>
        <w:spacing w:line="360" w:lineRule="auto"/>
        <w:ind w:firstLine="720"/>
        <w:rPr>
          <w:rFonts w:ascii="Verdana" w:hAnsi="Verdana" w:cs="Arial"/>
          <w:sz w:val="20"/>
          <w:szCs w:val="20"/>
        </w:rPr>
      </w:pPr>
      <w:r>
        <w:rPr>
          <w:rFonts w:ascii="Verdana" w:hAnsi="Verdana" w:cs="Arial"/>
          <w:sz w:val="20"/>
          <w:szCs w:val="20"/>
        </w:rPr>
        <w:t>Session : 2003-2005</w:t>
      </w:r>
    </w:p>
    <w:p w:rsidR="00C04F8D" w:rsidRDefault="00C04F8D">
      <w:pPr>
        <w:spacing w:line="360" w:lineRule="auto"/>
        <w:ind w:firstLine="720"/>
        <w:rPr>
          <w:rFonts w:ascii="Verdana" w:hAnsi="Verdana" w:cs="Arial"/>
          <w:sz w:val="20"/>
          <w:szCs w:val="20"/>
        </w:rPr>
      </w:pPr>
    </w:p>
    <w:p w:rsidR="00C04F8D" w:rsidRDefault="00C04F8D">
      <w:pPr>
        <w:spacing w:line="360" w:lineRule="auto"/>
        <w:ind w:firstLine="720"/>
        <w:rPr>
          <w:rFonts w:ascii="Verdana" w:hAnsi="Verdana" w:cs="Arial"/>
          <w:sz w:val="20"/>
          <w:szCs w:val="20"/>
        </w:rPr>
      </w:pPr>
      <w:r>
        <w:rPr>
          <w:rFonts w:ascii="Verdana" w:hAnsi="Verdana" w:cs="Arial"/>
          <w:sz w:val="20"/>
          <w:szCs w:val="20"/>
        </w:rPr>
        <w:t>Program: O Level (Business Programmer) DOEACC, DELHI</w:t>
      </w:r>
    </w:p>
    <w:p w:rsidR="00C04F8D" w:rsidRDefault="00C04F8D">
      <w:pPr>
        <w:spacing w:line="360" w:lineRule="auto"/>
        <w:ind w:firstLine="720"/>
        <w:rPr>
          <w:rFonts w:ascii="Verdana" w:hAnsi="Verdana" w:cs="Arial"/>
          <w:sz w:val="20"/>
          <w:szCs w:val="20"/>
        </w:rPr>
      </w:pPr>
      <w:r>
        <w:rPr>
          <w:rFonts w:ascii="Verdana" w:hAnsi="Verdana" w:cs="Arial"/>
          <w:sz w:val="20"/>
          <w:szCs w:val="20"/>
        </w:rPr>
        <w:t>Session : 2002-2003</w:t>
      </w:r>
    </w:p>
    <w:p w:rsidR="00C04F8D" w:rsidRDefault="00C04F8D">
      <w:pPr>
        <w:spacing w:line="360" w:lineRule="auto"/>
        <w:jc w:val="right"/>
        <w:rPr>
          <w:rFonts w:ascii="Verdana" w:hAnsi="Verdana" w:cs="Arial"/>
          <w:color w:val="C0C0C0"/>
          <w:sz w:val="16"/>
          <w:szCs w:val="16"/>
        </w:rPr>
      </w:pPr>
    </w:p>
    <w:p w:rsidR="00C04F8D" w:rsidRDefault="00C04F8D">
      <w:pPr>
        <w:spacing w:line="360" w:lineRule="auto"/>
        <w:rPr>
          <w:rFonts w:ascii="Verdana" w:hAnsi="Verdana" w:cs="Arial"/>
          <w:b/>
          <w:szCs w:val="20"/>
        </w:rPr>
      </w:pPr>
      <w:r>
        <w:rPr>
          <w:rFonts w:ascii="Verdana" w:hAnsi="Verdana" w:cs="Arial"/>
          <w:b/>
          <w:szCs w:val="20"/>
          <w:lang w:val="en-US"/>
        </w:rPr>
        <w:pict>
          <v:shape id="_x0000_s1039" type="#_x0000_t32" style="position:absolute;margin-left:1.5pt;margin-top:18.45pt;width:564pt;height:0;z-index:251660288" o:connectortype="straight"/>
        </w:pict>
      </w:r>
      <w:r>
        <w:rPr>
          <w:rFonts w:ascii="Verdana" w:hAnsi="Verdana" w:cs="Arial"/>
          <w:b/>
          <w:szCs w:val="20"/>
        </w:rPr>
        <w:t>Projects</w:t>
      </w:r>
    </w:p>
    <w:p w:rsidR="00C04F8D" w:rsidRDefault="00C04F8D">
      <w:pPr>
        <w:spacing w:line="360" w:lineRule="auto"/>
        <w:rPr>
          <w:rFonts w:ascii="Verdana" w:hAnsi="Verdana"/>
          <w:b/>
          <w:bCs/>
          <w:sz w:val="20"/>
        </w:rPr>
      </w:pPr>
    </w:p>
    <w:p w:rsidR="00C04F8D" w:rsidRDefault="00C04F8D">
      <w:pPr>
        <w:spacing w:line="360" w:lineRule="auto"/>
        <w:rPr>
          <w:rFonts w:ascii="Verdana" w:hAnsi="Verdana"/>
          <w:sz w:val="20"/>
        </w:rPr>
      </w:pPr>
      <w:r>
        <w:rPr>
          <w:rFonts w:ascii="Verdana" w:hAnsi="Verdana"/>
          <w:b/>
          <w:bCs/>
          <w:sz w:val="20"/>
        </w:rPr>
        <w:t>Project Name</w:t>
      </w:r>
      <w:r>
        <w:tab/>
      </w:r>
      <w:r>
        <w:rPr>
          <w:rFonts w:ascii="Verdana" w:hAnsi="Verdana"/>
          <w:b/>
          <w:bCs/>
          <w:sz w:val="20"/>
        </w:rPr>
        <w:t>:</w:t>
      </w:r>
      <w:r>
        <w:rPr>
          <w:rFonts w:ascii="Verdana" w:hAnsi="Verdana"/>
          <w:bCs/>
          <w:sz w:val="20"/>
        </w:rPr>
        <w:t xml:space="preserve"> Ezy Sale Machine </w:t>
      </w:r>
      <w:r>
        <w:br/>
      </w:r>
      <w:r>
        <w:rPr>
          <w:rFonts w:ascii="Verdana" w:hAnsi="Verdana"/>
          <w:b/>
          <w:bCs/>
          <w:sz w:val="20"/>
        </w:rPr>
        <w:t>Team Strength</w:t>
      </w:r>
      <w:r>
        <w:tab/>
      </w:r>
      <w:r>
        <w:rPr>
          <w:rFonts w:ascii="Verdana" w:hAnsi="Verdana"/>
          <w:bCs/>
          <w:sz w:val="20"/>
        </w:rPr>
        <w:t xml:space="preserve">: </w:t>
      </w:r>
      <w:r>
        <w:rPr>
          <w:rFonts w:ascii="Verdana" w:hAnsi="Verdana"/>
          <w:sz w:val="20"/>
        </w:rPr>
        <w:t>2</w:t>
      </w:r>
    </w:p>
    <w:p w:rsidR="00C04F8D" w:rsidRDefault="00C04F8D">
      <w:pPr>
        <w:spacing w:line="360" w:lineRule="auto"/>
        <w:rPr>
          <w:rFonts w:ascii="Verdana" w:hAnsi="Verdana"/>
          <w:sz w:val="20"/>
        </w:rPr>
      </w:pPr>
      <w:r>
        <w:rPr>
          <w:rFonts w:ascii="Verdana" w:hAnsi="Verdana"/>
          <w:b/>
          <w:bCs/>
          <w:sz w:val="20"/>
        </w:rPr>
        <w:t>Front End</w:t>
      </w:r>
      <w:r>
        <w:tab/>
      </w:r>
      <w:r>
        <w:tab/>
      </w:r>
      <w:r>
        <w:rPr>
          <w:rFonts w:ascii="Verdana" w:hAnsi="Verdana"/>
          <w:bCs/>
          <w:sz w:val="20"/>
        </w:rPr>
        <w:t>: CAKEPHP</w:t>
      </w:r>
      <w:r>
        <w:rPr>
          <w:rFonts w:ascii="Verdana" w:hAnsi="Verdana"/>
          <w:sz w:val="20"/>
        </w:rPr>
        <w:t>, AJAX, JavaScript, JQuery</w:t>
      </w:r>
    </w:p>
    <w:p w:rsidR="00C04F8D" w:rsidRDefault="00C04F8D">
      <w:pPr>
        <w:spacing w:line="360" w:lineRule="auto"/>
        <w:rPr>
          <w:rFonts w:ascii="Verdana" w:hAnsi="Verdana"/>
          <w:sz w:val="20"/>
        </w:rPr>
      </w:pPr>
      <w:r>
        <w:rPr>
          <w:rFonts w:ascii="Verdana" w:hAnsi="Verdana"/>
          <w:b/>
          <w:bCs/>
          <w:sz w:val="20"/>
        </w:rPr>
        <w:t>Back End</w:t>
      </w:r>
      <w:r>
        <w:tab/>
      </w:r>
      <w:r>
        <w:tab/>
      </w:r>
      <w:r>
        <w:rPr>
          <w:rFonts w:ascii="Verdana" w:hAnsi="Verdana"/>
          <w:bCs/>
          <w:sz w:val="20"/>
        </w:rPr>
        <w:t>:</w:t>
      </w:r>
      <w:r>
        <w:rPr>
          <w:rFonts w:ascii="Verdana" w:hAnsi="Verdana"/>
          <w:sz w:val="20"/>
        </w:rPr>
        <w:t xml:space="preserve"> MYSQL</w:t>
      </w:r>
    </w:p>
    <w:p w:rsidR="00C04F8D" w:rsidRDefault="00C04F8D">
      <w:pPr>
        <w:spacing w:line="360" w:lineRule="auto"/>
        <w:rPr>
          <w:rFonts w:ascii="Verdana" w:hAnsi="Verdana"/>
          <w:sz w:val="20"/>
          <w:szCs w:val="20"/>
          <w:lang w:val="en-IN"/>
        </w:rPr>
      </w:pPr>
      <w:r>
        <w:rPr>
          <w:rFonts w:ascii="Verdana" w:hAnsi="Verdana"/>
          <w:b/>
          <w:bCs/>
          <w:sz w:val="20"/>
          <w:szCs w:val="20"/>
        </w:rPr>
        <w:t>Description:</w:t>
      </w:r>
      <w:r>
        <w:rPr>
          <w:rFonts w:ascii="Verdana" w:hAnsi="Verdana"/>
          <w:bCs/>
          <w:sz w:val="20"/>
          <w:szCs w:val="20"/>
        </w:rPr>
        <w:t> </w:t>
      </w:r>
      <w:r>
        <w:rPr>
          <w:rFonts w:ascii="Verdana" w:hAnsi="Verdana"/>
          <w:sz w:val="20"/>
          <w:szCs w:val="20"/>
          <w:lang w:val="en-IN"/>
        </w:rPr>
        <w:t>Ezymachinesales.com.au is designed for the machines and equipment industry. It optimizes sales leads opportunities for sellers and provides comprehensive-one-stop venue for buyers to find what they are looking for.</w:t>
      </w:r>
    </w:p>
    <w:p w:rsidR="00C04F8D" w:rsidRDefault="00C04F8D">
      <w:pPr>
        <w:spacing w:line="360" w:lineRule="auto"/>
        <w:rPr>
          <w:rFonts w:ascii="Verdana" w:hAnsi="Verdana"/>
          <w:sz w:val="20"/>
          <w:lang w:val="en-IN"/>
        </w:rPr>
      </w:pPr>
      <w:r>
        <w:rPr>
          <w:rFonts w:ascii="Verdana" w:hAnsi="Verdana"/>
          <w:b/>
          <w:bCs/>
          <w:sz w:val="20"/>
        </w:rPr>
        <w:t xml:space="preserve">Role: </w:t>
      </w:r>
      <w:r>
        <w:tab/>
      </w:r>
      <w:r>
        <w:rPr>
          <w:rFonts w:ascii="Verdana" w:hAnsi="Verdana"/>
          <w:bCs/>
          <w:sz w:val="20"/>
        </w:rPr>
        <w:t xml:space="preserve"> </w:t>
      </w:r>
      <w:r>
        <w:rPr>
          <w:rFonts w:ascii="Verdana" w:hAnsi="Verdana"/>
          <w:sz w:val="20"/>
          <w:lang w:val="en-IN"/>
        </w:rPr>
        <w:t>Team Lead, Analysis, Implementation and Coding of the tasks Interaction with the Client, Database Design.</w:t>
      </w:r>
    </w:p>
    <w:p w:rsidR="00C04F8D" w:rsidRDefault="00C04F8D">
      <w:pPr>
        <w:spacing w:line="360" w:lineRule="auto"/>
        <w:rPr>
          <w:rFonts w:ascii="Verdana" w:hAnsi="Verdana"/>
          <w:b/>
          <w:sz w:val="20"/>
          <w:szCs w:val="20"/>
        </w:rPr>
      </w:pPr>
    </w:p>
    <w:p w:rsidR="00C04F8D" w:rsidRDefault="00C04F8D">
      <w:pPr>
        <w:spacing w:line="360" w:lineRule="auto"/>
        <w:rPr>
          <w:rFonts w:ascii="Verdana" w:hAnsi="Verdana"/>
          <w:sz w:val="20"/>
          <w:szCs w:val="20"/>
        </w:rPr>
      </w:pPr>
      <w:r>
        <w:rPr>
          <w:rFonts w:ascii="Verdana" w:hAnsi="Verdana"/>
          <w:b/>
          <w:sz w:val="20"/>
          <w:szCs w:val="20"/>
        </w:rPr>
        <w:t>URL:</w:t>
      </w:r>
      <w:r>
        <w:rPr>
          <w:rFonts w:ascii="Verdana" w:hAnsi="Verdana"/>
          <w:sz w:val="20"/>
          <w:szCs w:val="20"/>
        </w:rPr>
        <w:t xml:space="preserve">  </w:t>
      </w:r>
      <w:hyperlink r:id="rId13" w:history="1">
        <w:r>
          <w:rPr>
            <w:rStyle w:val="Hyperlink"/>
            <w:rFonts w:ascii="Verdana" w:hAnsi="Verdana"/>
            <w:sz w:val="20"/>
            <w:szCs w:val="20"/>
          </w:rPr>
          <w:t>http://ezymachinesales.com.au</w:t>
        </w:r>
      </w:hyperlink>
      <w:r>
        <w:rPr>
          <w:rFonts w:ascii="Verdana" w:hAnsi="Verdana"/>
          <w:sz w:val="20"/>
          <w:szCs w:val="20"/>
        </w:rPr>
        <w:t xml:space="preserve">  </w:t>
      </w:r>
    </w:p>
    <w:p w:rsidR="00C04F8D" w:rsidRDefault="00C04F8D">
      <w:pPr>
        <w:spacing w:line="360" w:lineRule="auto"/>
        <w:rPr>
          <w:rFonts w:ascii="Verdana" w:hAnsi="Verdana"/>
          <w:sz w:val="20"/>
        </w:rPr>
      </w:pPr>
      <w:r>
        <w:rPr>
          <w:rFonts w:ascii="Verdana" w:hAnsi="Verdana"/>
          <w:b/>
          <w:bCs/>
          <w:sz w:val="20"/>
        </w:rPr>
        <w:t>Project Name</w:t>
      </w:r>
      <w:r>
        <w:tab/>
      </w:r>
      <w:r>
        <w:rPr>
          <w:rFonts w:ascii="Verdana" w:hAnsi="Verdana"/>
          <w:b/>
          <w:bCs/>
          <w:sz w:val="20"/>
        </w:rPr>
        <w:t>:</w:t>
      </w:r>
      <w:r>
        <w:rPr>
          <w:rFonts w:ascii="Verdana" w:hAnsi="Verdana"/>
          <w:bCs/>
          <w:sz w:val="20"/>
        </w:rPr>
        <w:t xml:space="preserve"> Garbagebinstudios </w:t>
      </w:r>
      <w:r>
        <w:br/>
      </w:r>
      <w:r>
        <w:rPr>
          <w:rFonts w:ascii="Verdana" w:hAnsi="Verdana"/>
          <w:b/>
          <w:bCs/>
          <w:sz w:val="20"/>
        </w:rPr>
        <w:t>Team Strength</w:t>
      </w:r>
      <w:r>
        <w:tab/>
      </w:r>
      <w:r>
        <w:rPr>
          <w:rFonts w:ascii="Verdana" w:hAnsi="Verdana"/>
          <w:bCs/>
          <w:sz w:val="20"/>
        </w:rPr>
        <w:t xml:space="preserve">: </w:t>
      </w:r>
      <w:r>
        <w:rPr>
          <w:rFonts w:ascii="Verdana" w:hAnsi="Verdana"/>
          <w:sz w:val="20"/>
        </w:rPr>
        <w:t>2</w:t>
      </w:r>
    </w:p>
    <w:p w:rsidR="00C04F8D" w:rsidRDefault="00C04F8D">
      <w:pPr>
        <w:spacing w:line="360" w:lineRule="auto"/>
        <w:rPr>
          <w:rFonts w:ascii="Verdana" w:hAnsi="Verdana"/>
          <w:sz w:val="20"/>
        </w:rPr>
      </w:pPr>
      <w:r>
        <w:rPr>
          <w:rFonts w:ascii="Verdana" w:hAnsi="Verdana"/>
          <w:b/>
          <w:bCs/>
          <w:sz w:val="20"/>
        </w:rPr>
        <w:t>Front End</w:t>
      </w:r>
      <w:r>
        <w:tab/>
      </w:r>
      <w:r>
        <w:tab/>
      </w:r>
      <w:r>
        <w:rPr>
          <w:rFonts w:ascii="Verdana" w:hAnsi="Verdana"/>
          <w:bCs/>
          <w:sz w:val="20"/>
        </w:rPr>
        <w:t>: Opencart,</w:t>
      </w:r>
      <w:r>
        <w:rPr>
          <w:rFonts w:ascii="Verdana" w:hAnsi="Verdana"/>
          <w:sz w:val="20"/>
        </w:rPr>
        <w:t xml:space="preserve"> AJAX, JavaScript, JQuery</w:t>
      </w:r>
    </w:p>
    <w:p w:rsidR="00C04F8D" w:rsidRDefault="00C04F8D">
      <w:pPr>
        <w:spacing w:line="360" w:lineRule="auto"/>
        <w:rPr>
          <w:rFonts w:ascii="Verdana" w:hAnsi="Verdana"/>
          <w:sz w:val="20"/>
        </w:rPr>
      </w:pPr>
      <w:r>
        <w:rPr>
          <w:rFonts w:ascii="Verdana" w:hAnsi="Verdana"/>
          <w:b/>
          <w:bCs/>
          <w:sz w:val="20"/>
        </w:rPr>
        <w:t>Back End</w:t>
      </w:r>
      <w:r>
        <w:tab/>
      </w:r>
      <w:r>
        <w:tab/>
      </w:r>
      <w:r>
        <w:rPr>
          <w:rFonts w:ascii="Verdana" w:hAnsi="Verdana"/>
          <w:bCs/>
          <w:sz w:val="20"/>
        </w:rPr>
        <w:t>:</w:t>
      </w:r>
      <w:r>
        <w:rPr>
          <w:rFonts w:ascii="Verdana" w:hAnsi="Verdana"/>
          <w:sz w:val="20"/>
        </w:rPr>
        <w:t xml:space="preserve"> MYSQL</w:t>
      </w:r>
    </w:p>
    <w:p w:rsidR="00C04F8D" w:rsidRDefault="00C04F8D">
      <w:pPr>
        <w:pStyle w:val="NormalWeb"/>
        <w:spacing w:line="276" w:lineRule="auto"/>
        <w:rPr>
          <w:rFonts w:ascii="Verdana" w:hAnsi="Verdana"/>
          <w:sz w:val="20"/>
          <w:szCs w:val="20"/>
        </w:rPr>
      </w:pPr>
      <w:r>
        <w:rPr>
          <w:rFonts w:ascii="Verdana" w:hAnsi="Verdana"/>
          <w:b/>
          <w:bCs/>
          <w:sz w:val="20"/>
          <w:szCs w:val="20"/>
        </w:rPr>
        <w:t>Description:</w:t>
      </w:r>
      <w:r>
        <w:rPr>
          <w:rFonts w:ascii="Verdana" w:hAnsi="Verdana"/>
          <w:bCs/>
          <w:sz w:val="20"/>
          <w:szCs w:val="20"/>
        </w:rPr>
        <w:t> </w:t>
      </w:r>
      <w:r>
        <w:rPr>
          <w:rFonts w:ascii="Verdana" w:hAnsi="Verdana"/>
          <w:sz w:val="20"/>
          <w:szCs w:val="20"/>
        </w:rPr>
        <w:t>Garbage Bin helps those who like to be happy or want to relive their sweet memories get highly emotive and nostalgic content with a new way to prevent the end of your inner childhood featuring merchandise, comics, a good humour.</w:t>
      </w:r>
    </w:p>
    <w:p w:rsidR="00C04F8D" w:rsidRDefault="00C04F8D">
      <w:pPr>
        <w:pStyle w:val="NormalWeb"/>
        <w:spacing w:line="276" w:lineRule="auto"/>
        <w:rPr>
          <w:rFonts w:ascii="Verdana" w:hAnsi="Verdana"/>
          <w:sz w:val="20"/>
          <w:szCs w:val="20"/>
        </w:rPr>
      </w:pPr>
      <w:r>
        <w:rPr>
          <w:rFonts w:ascii="Verdana" w:hAnsi="Verdana"/>
          <w:sz w:val="20"/>
          <w:szCs w:val="20"/>
        </w:rPr>
        <w:t>Garbage bin is "A Roller Coaster ride to your memories". No one delivers more fun or captures the reality of your daily life better than Garbage Bin.</w:t>
      </w:r>
    </w:p>
    <w:p w:rsidR="00C04F8D" w:rsidRDefault="00C04F8D">
      <w:pPr>
        <w:spacing w:line="360" w:lineRule="auto"/>
        <w:rPr>
          <w:rFonts w:ascii="Verdana" w:hAnsi="Verdana"/>
          <w:sz w:val="20"/>
          <w:lang w:val="en-IN"/>
        </w:rPr>
      </w:pPr>
      <w:r>
        <w:rPr>
          <w:rFonts w:ascii="Verdana" w:hAnsi="Verdana"/>
          <w:b/>
          <w:bCs/>
          <w:sz w:val="20"/>
        </w:rPr>
        <w:t xml:space="preserve">Role: </w:t>
      </w:r>
      <w:r>
        <w:tab/>
      </w:r>
      <w:r>
        <w:rPr>
          <w:rFonts w:ascii="Verdana" w:hAnsi="Verdana"/>
          <w:bCs/>
          <w:sz w:val="20"/>
        </w:rPr>
        <w:t xml:space="preserve"> </w:t>
      </w:r>
      <w:r>
        <w:rPr>
          <w:rFonts w:ascii="Verdana" w:hAnsi="Verdana"/>
          <w:sz w:val="20"/>
          <w:lang w:val="en-IN"/>
        </w:rPr>
        <w:t>Team Lead, Analysis, Implementation and Coding of the tasks Interaction with the Client, Database Design.</w:t>
      </w:r>
    </w:p>
    <w:p w:rsidR="00C04F8D" w:rsidRDefault="00C04F8D">
      <w:pPr>
        <w:spacing w:line="360" w:lineRule="auto"/>
        <w:rPr>
          <w:rFonts w:ascii="Verdana" w:hAnsi="Verdana"/>
          <w:sz w:val="20"/>
        </w:rPr>
      </w:pPr>
    </w:p>
    <w:p w:rsidR="00C04F8D" w:rsidRDefault="00C04F8D">
      <w:pPr>
        <w:spacing w:line="360" w:lineRule="auto"/>
        <w:rPr>
          <w:rFonts w:ascii="Verdana" w:hAnsi="Verdana"/>
          <w:sz w:val="20"/>
          <w:szCs w:val="20"/>
        </w:rPr>
      </w:pPr>
      <w:r>
        <w:rPr>
          <w:rFonts w:ascii="Verdana" w:hAnsi="Verdana"/>
          <w:b/>
          <w:sz w:val="20"/>
          <w:szCs w:val="20"/>
        </w:rPr>
        <w:t>URL:</w:t>
      </w:r>
      <w:r>
        <w:rPr>
          <w:rFonts w:ascii="Verdana" w:hAnsi="Verdana"/>
          <w:sz w:val="20"/>
          <w:szCs w:val="20"/>
        </w:rPr>
        <w:t xml:space="preserve">  </w:t>
      </w:r>
      <w:hyperlink r:id="rId14" w:history="1">
        <w:r>
          <w:rPr>
            <w:rStyle w:val="Hyperlink"/>
            <w:rFonts w:ascii="Verdana" w:hAnsi="Verdana"/>
            <w:sz w:val="20"/>
            <w:szCs w:val="20"/>
          </w:rPr>
          <w:t>http://garbagebinstudios.com</w:t>
        </w:r>
      </w:hyperlink>
      <w:r>
        <w:rPr>
          <w:rFonts w:ascii="Verdana" w:hAnsi="Verdana"/>
          <w:sz w:val="20"/>
          <w:szCs w:val="20"/>
        </w:rPr>
        <w:t xml:space="preserve"> </w:t>
      </w:r>
    </w:p>
    <w:p w:rsidR="00C04F8D" w:rsidRDefault="00C04F8D">
      <w:pPr>
        <w:rPr>
          <w:rFonts w:ascii="Verdana" w:hAnsi="Verdana"/>
          <w:sz w:val="20"/>
          <w:szCs w:val="20"/>
        </w:rPr>
      </w:pPr>
    </w:p>
    <w:p w:rsidR="00C04F8D" w:rsidRDefault="00C04F8D">
      <w:pPr>
        <w:spacing w:line="360" w:lineRule="auto"/>
        <w:rPr>
          <w:rFonts w:ascii="Verdana" w:hAnsi="Verdana"/>
          <w:sz w:val="20"/>
        </w:rPr>
      </w:pPr>
      <w:r>
        <w:rPr>
          <w:rFonts w:ascii="Verdana" w:hAnsi="Verdana"/>
          <w:b/>
          <w:bCs/>
          <w:sz w:val="20"/>
        </w:rPr>
        <w:t>Project Name</w:t>
      </w:r>
      <w:r>
        <w:tab/>
      </w:r>
      <w:r>
        <w:rPr>
          <w:rFonts w:ascii="Verdana" w:hAnsi="Verdana"/>
          <w:b/>
          <w:bCs/>
          <w:sz w:val="20"/>
        </w:rPr>
        <w:t>:</w:t>
      </w:r>
      <w:r>
        <w:rPr>
          <w:rFonts w:ascii="Verdana" w:hAnsi="Verdana"/>
          <w:bCs/>
          <w:sz w:val="20"/>
        </w:rPr>
        <w:t xml:space="preserve"> School Climate Learning Center </w:t>
      </w:r>
    </w:p>
    <w:p w:rsidR="00C04F8D" w:rsidRDefault="00C04F8D">
      <w:pPr>
        <w:spacing w:line="360" w:lineRule="auto"/>
        <w:rPr>
          <w:rFonts w:ascii="Verdana" w:hAnsi="Verdana"/>
          <w:sz w:val="20"/>
        </w:rPr>
      </w:pPr>
      <w:r>
        <w:rPr>
          <w:rFonts w:ascii="Verdana" w:hAnsi="Verdana"/>
          <w:b/>
          <w:bCs/>
          <w:sz w:val="20"/>
        </w:rPr>
        <w:t>Client</w:t>
      </w:r>
      <w:r>
        <w:tab/>
      </w:r>
      <w:r>
        <w:tab/>
      </w:r>
      <w:r>
        <w:tab/>
      </w:r>
      <w:r>
        <w:rPr>
          <w:rFonts w:ascii="Verdana" w:hAnsi="Verdana"/>
          <w:bCs/>
          <w:sz w:val="20"/>
        </w:rPr>
        <w:t>: SCRC</w:t>
      </w:r>
      <w:r>
        <w:br/>
      </w:r>
      <w:r>
        <w:rPr>
          <w:rFonts w:ascii="Verdana" w:hAnsi="Verdana"/>
          <w:b/>
          <w:bCs/>
          <w:sz w:val="20"/>
        </w:rPr>
        <w:t>Team Strength</w:t>
      </w:r>
      <w:r>
        <w:tab/>
      </w:r>
      <w:r>
        <w:rPr>
          <w:rFonts w:ascii="Verdana" w:hAnsi="Verdana"/>
          <w:bCs/>
          <w:sz w:val="20"/>
        </w:rPr>
        <w:t xml:space="preserve">: </w:t>
      </w:r>
      <w:r>
        <w:rPr>
          <w:rFonts w:ascii="Verdana" w:hAnsi="Verdana"/>
          <w:sz w:val="20"/>
        </w:rPr>
        <w:t>2</w:t>
      </w:r>
    </w:p>
    <w:p w:rsidR="00C04F8D" w:rsidRDefault="00C04F8D">
      <w:pPr>
        <w:spacing w:line="360" w:lineRule="auto"/>
        <w:rPr>
          <w:rFonts w:ascii="Verdana" w:hAnsi="Verdana"/>
          <w:sz w:val="20"/>
        </w:rPr>
      </w:pPr>
      <w:r>
        <w:rPr>
          <w:rFonts w:ascii="Verdana" w:hAnsi="Verdana"/>
          <w:b/>
          <w:bCs/>
          <w:sz w:val="20"/>
        </w:rPr>
        <w:t>Front End</w:t>
      </w:r>
      <w:r>
        <w:tab/>
      </w:r>
      <w:r>
        <w:tab/>
      </w:r>
      <w:r>
        <w:rPr>
          <w:rFonts w:ascii="Verdana" w:hAnsi="Verdana"/>
          <w:bCs/>
          <w:sz w:val="20"/>
        </w:rPr>
        <w:t>: PHP</w:t>
      </w:r>
      <w:r>
        <w:rPr>
          <w:rFonts w:ascii="Verdana" w:hAnsi="Verdana"/>
          <w:sz w:val="20"/>
        </w:rPr>
        <w:t>, AJAX, JavaScript, JQuery</w:t>
      </w:r>
    </w:p>
    <w:p w:rsidR="00C04F8D" w:rsidRDefault="00C04F8D">
      <w:pPr>
        <w:spacing w:line="360" w:lineRule="auto"/>
        <w:rPr>
          <w:rFonts w:ascii="Verdana" w:hAnsi="Verdana"/>
          <w:sz w:val="20"/>
        </w:rPr>
      </w:pPr>
      <w:r>
        <w:rPr>
          <w:rFonts w:ascii="Verdana" w:hAnsi="Verdana"/>
          <w:b/>
          <w:bCs/>
          <w:sz w:val="20"/>
        </w:rPr>
        <w:t>Back End</w:t>
      </w:r>
      <w:r>
        <w:tab/>
      </w:r>
      <w:r>
        <w:tab/>
      </w:r>
      <w:r>
        <w:rPr>
          <w:rFonts w:ascii="Verdana" w:hAnsi="Verdana"/>
          <w:bCs/>
          <w:sz w:val="20"/>
        </w:rPr>
        <w:t>:</w:t>
      </w:r>
      <w:r>
        <w:rPr>
          <w:rFonts w:ascii="Verdana" w:hAnsi="Verdana"/>
          <w:sz w:val="20"/>
        </w:rPr>
        <w:t xml:space="preserve"> MYSQL</w:t>
      </w:r>
    </w:p>
    <w:p w:rsidR="00C04F8D" w:rsidRDefault="00C04F8D">
      <w:pPr>
        <w:spacing w:line="360" w:lineRule="auto"/>
        <w:rPr>
          <w:rFonts w:ascii="Verdana" w:hAnsi="Verdana"/>
          <w:sz w:val="20"/>
        </w:rPr>
      </w:pPr>
      <w:r>
        <w:rPr>
          <w:rFonts w:ascii="Verdana" w:hAnsi="Verdana"/>
          <w:b/>
          <w:bCs/>
          <w:sz w:val="20"/>
        </w:rPr>
        <w:t>Description:</w:t>
      </w:r>
      <w:r>
        <w:rPr>
          <w:rFonts w:ascii="Verdana" w:hAnsi="Verdana"/>
          <w:bCs/>
          <w:sz w:val="20"/>
        </w:rPr>
        <w:t> SCRC</w:t>
      </w:r>
      <w:r>
        <w:rPr>
          <w:rFonts w:ascii="Verdana" w:hAnsi="Verdana"/>
          <w:sz w:val="20"/>
        </w:rPr>
        <w:t> built to take the mission of the National School Climate Center- to measure, improve, and sustain school climate in order to help children realize their fullest potential as individuals and members of society - and translate those into concrete tools and action steps.</w:t>
      </w:r>
    </w:p>
    <w:p w:rsidR="00C04F8D" w:rsidRDefault="00C04F8D">
      <w:pPr>
        <w:spacing w:line="360" w:lineRule="auto"/>
        <w:rPr>
          <w:rFonts w:ascii="Verdana" w:hAnsi="Verdana"/>
          <w:sz w:val="20"/>
          <w:lang w:val="en-IN"/>
        </w:rPr>
      </w:pPr>
      <w:r>
        <w:rPr>
          <w:rFonts w:ascii="Verdana" w:hAnsi="Verdana"/>
          <w:b/>
          <w:bCs/>
          <w:sz w:val="20"/>
        </w:rPr>
        <w:t xml:space="preserve">Role: </w:t>
      </w:r>
      <w:r>
        <w:tab/>
      </w:r>
      <w:r>
        <w:rPr>
          <w:rFonts w:ascii="Verdana" w:hAnsi="Verdana"/>
          <w:bCs/>
          <w:sz w:val="20"/>
        </w:rPr>
        <w:t xml:space="preserve"> </w:t>
      </w:r>
      <w:r>
        <w:rPr>
          <w:rFonts w:ascii="Verdana" w:hAnsi="Verdana"/>
          <w:sz w:val="20"/>
          <w:lang w:val="en-IN"/>
        </w:rPr>
        <w:t>Team Lead,  Analysis, Implementation and Coding of the tasks</w:t>
      </w:r>
      <w:r>
        <w:tab/>
      </w:r>
    </w:p>
    <w:p w:rsidR="00C04F8D" w:rsidRDefault="00C04F8D">
      <w:pPr>
        <w:spacing w:line="360" w:lineRule="auto"/>
        <w:ind w:firstLine="720"/>
        <w:rPr>
          <w:rFonts w:ascii="Verdana" w:hAnsi="Verdana"/>
          <w:sz w:val="20"/>
          <w:lang w:val="en-IN"/>
        </w:rPr>
      </w:pPr>
      <w:r>
        <w:rPr>
          <w:rFonts w:ascii="Verdana" w:hAnsi="Verdana"/>
          <w:sz w:val="20"/>
          <w:szCs w:val="14"/>
          <w:lang w:val="en-IN"/>
        </w:rPr>
        <w:t xml:space="preserve"> </w:t>
      </w:r>
      <w:r>
        <w:rPr>
          <w:rFonts w:ascii="Verdana" w:hAnsi="Verdana"/>
          <w:sz w:val="20"/>
          <w:lang w:val="en-IN"/>
        </w:rPr>
        <w:t>Interaction with the Client, Database Design</w:t>
      </w:r>
    </w:p>
    <w:p w:rsidR="00C04F8D" w:rsidRDefault="00C04F8D">
      <w:pPr>
        <w:spacing w:line="360" w:lineRule="auto"/>
        <w:rPr>
          <w:rFonts w:ascii="Verdana" w:hAnsi="Verdana"/>
          <w:sz w:val="20"/>
        </w:rPr>
      </w:pPr>
    </w:p>
    <w:p w:rsidR="00C04F8D" w:rsidRDefault="00C04F8D">
      <w:pPr>
        <w:spacing w:line="360" w:lineRule="auto"/>
        <w:rPr>
          <w:rFonts w:ascii="Verdana" w:hAnsi="Verdana"/>
          <w:sz w:val="20"/>
          <w:szCs w:val="20"/>
        </w:rPr>
      </w:pPr>
      <w:r>
        <w:rPr>
          <w:rFonts w:ascii="Verdana" w:hAnsi="Verdana"/>
          <w:b/>
          <w:sz w:val="20"/>
          <w:szCs w:val="20"/>
        </w:rPr>
        <w:t>URL:</w:t>
      </w:r>
      <w:r>
        <w:rPr>
          <w:rFonts w:ascii="Verdana" w:hAnsi="Verdana"/>
          <w:sz w:val="20"/>
          <w:szCs w:val="20"/>
        </w:rPr>
        <w:t xml:space="preserve">  </w:t>
      </w:r>
      <w:hyperlink r:id="rId15" w:history="1">
        <w:r>
          <w:rPr>
            <w:rStyle w:val="Hyperlink"/>
            <w:rFonts w:ascii="Verdana" w:hAnsi="Verdana"/>
            <w:sz w:val="20"/>
            <w:szCs w:val="20"/>
          </w:rPr>
          <w:t>http://scrc.schoolclimate.org</w:t>
        </w:r>
      </w:hyperlink>
      <w:r>
        <w:rPr>
          <w:rFonts w:ascii="Verdana" w:hAnsi="Verdana"/>
          <w:sz w:val="20"/>
          <w:szCs w:val="20"/>
        </w:rPr>
        <w:t xml:space="preserve"> </w:t>
      </w:r>
    </w:p>
    <w:p w:rsidR="00C04F8D" w:rsidRDefault="00C04F8D">
      <w:pPr>
        <w:spacing w:line="360" w:lineRule="auto"/>
        <w:ind w:left="1080"/>
        <w:rPr>
          <w:rFonts w:ascii="Verdana" w:hAnsi="Verdana"/>
          <w:sz w:val="20"/>
          <w:szCs w:val="20"/>
        </w:rPr>
      </w:pPr>
    </w:p>
    <w:p w:rsidR="00C04F8D" w:rsidRDefault="00C04F8D">
      <w:pPr>
        <w:spacing w:line="360" w:lineRule="auto"/>
        <w:rPr>
          <w:rFonts w:ascii="Verdana" w:hAnsi="Verdana"/>
          <w:sz w:val="20"/>
        </w:rPr>
      </w:pPr>
      <w:r>
        <w:rPr>
          <w:rFonts w:ascii="Verdana" w:hAnsi="Verdana"/>
          <w:b/>
          <w:bCs/>
          <w:sz w:val="20"/>
        </w:rPr>
        <w:t>Project Name</w:t>
      </w:r>
      <w:r>
        <w:tab/>
      </w:r>
      <w:r>
        <w:rPr>
          <w:rFonts w:ascii="Verdana" w:hAnsi="Verdana"/>
          <w:b/>
          <w:bCs/>
          <w:sz w:val="20"/>
        </w:rPr>
        <w:t>:</w:t>
      </w:r>
      <w:r>
        <w:rPr>
          <w:rFonts w:ascii="Verdana" w:hAnsi="Verdana"/>
          <w:bCs/>
          <w:sz w:val="20"/>
        </w:rPr>
        <w:t xml:space="preserve"> Match Making  </w:t>
      </w:r>
    </w:p>
    <w:p w:rsidR="00C04F8D" w:rsidRDefault="00C04F8D">
      <w:pPr>
        <w:spacing w:line="360" w:lineRule="auto"/>
        <w:rPr>
          <w:rFonts w:ascii="Verdana" w:hAnsi="Verdana"/>
          <w:sz w:val="20"/>
        </w:rPr>
      </w:pPr>
      <w:r>
        <w:rPr>
          <w:rFonts w:ascii="Verdana" w:hAnsi="Verdana"/>
          <w:b/>
          <w:bCs/>
          <w:sz w:val="20"/>
        </w:rPr>
        <w:t>Client</w:t>
      </w:r>
      <w:r>
        <w:tab/>
      </w:r>
      <w:r>
        <w:tab/>
      </w:r>
      <w:r>
        <w:tab/>
      </w:r>
      <w:r>
        <w:rPr>
          <w:rFonts w:ascii="Verdana" w:hAnsi="Verdana"/>
          <w:bCs/>
          <w:sz w:val="20"/>
        </w:rPr>
        <w:t>: TheShidduch</w:t>
      </w:r>
      <w:r>
        <w:br/>
      </w:r>
      <w:r>
        <w:rPr>
          <w:rFonts w:ascii="Verdana" w:hAnsi="Verdana"/>
          <w:b/>
          <w:bCs/>
          <w:sz w:val="20"/>
        </w:rPr>
        <w:t>Team Strength</w:t>
      </w:r>
      <w:r>
        <w:tab/>
      </w:r>
      <w:r>
        <w:rPr>
          <w:rFonts w:ascii="Verdana" w:hAnsi="Verdana"/>
          <w:bCs/>
          <w:sz w:val="20"/>
        </w:rPr>
        <w:t xml:space="preserve">: </w:t>
      </w:r>
      <w:r>
        <w:rPr>
          <w:rFonts w:ascii="Verdana" w:hAnsi="Verdana"/>
          <w:sz w:val="20"/>
        </w:rPr>
        <w:t>3</w:t>
      </w:r>
    </w:p>
    <w:p w:rsidR="00C04F8D" w:rsidRDefault="00C04F8D">
      <w:pPr>
        <w:spacing w:line="360" w:lineRule="auto"/>
        <w:rPr>
          <w:rFonts w:ascii="Verdana" w:hAnsi="Verdana"/>
          <w:sz w:val="20"/>
        </w:rPr>
      </w:pPr>
      <w:r>
        <w:rPr>
          <w:rFonts w:ascii="Verdana" w:hAnsi="Verdana"/>
          <w:b/>
          <w:bCs/>
          <w:sz w:val="20"/>
        </w:rPr>
        <w:t>Front End</w:t>
      </w:r>
      <w:r>
        <w:tab/>
      </w:r>
      <w:r>
        <w:tab/>
      </w:r>
      <w:r>
        <w:rPr>
          <w:rFonts w:ascii="Verdana" w:hAnsi="Verdana"/>
          <w:bCs/>
          <w:sz w:val="20"/>
        </w:rPr>
        <w:t>: PHP</w:t>
      </w:r>
      <w:r>
        <w:rPr>
          <w:rFonts w:ascii="Verdana" w:hAnsi="Verdana"/>
          <w:sz w:val="20"/>
        </w:rPr>
        <w:t>, AJAX, JavaScript, JQuery,Paypal</w:t>
      </w:r>
    </w:p>
    <w:p w:rsidR="00C04F8D" w:rsidRDefault="00C04F8D">
      <w:pPr>
        <w:spacing w:line="360" w:lineRule="auto"/>
        <w:rPr>
          <w:rFonts w:ascii="Verdana" w:hAnsi="Verdana"/>
          <w:sz w:val="20"/>
        </w:rPr>
      </w:pPr>
      <w:r>
        <w:rPr>
          <w:rFonts w:ascii="Verdana" w:hAnsi="Verdana"/>
          <w:b/>
          <w:bCs/>
          <w:sz w:val="20"/>
        </w:rPr>
        <w:t>Back End</w:t>
      </w:r>
      <w:r>
        <w:tab/>
      </w:r>
      <w:r>
        <w:tab/>
      </w:r>
      <w:r>
        <w:rPr>
          <w:rFonts w:ascii="Verdana" w:hAnsi="Verdana"/>
          <w:bCs/>
          <w:sz w:val="20"/>
        </w:rPr>
        <w:t>:</w:t>
      </w:r>
      <w:r>
        <w:rPr>
          <w:rFonts w:ascii="Verdana" w:hAnsi="Verdana"/>
          <w:sz w:val="20"/>
        </w:rPr>
        <w:t xml:space="preserve"> MYSQL</w:t>
      </w:r>
    </w:p>
    <w:p w:rsidR="00C04F8D" w:rsidRDefault="00C04F8D">
      <w:pPr>
        <w:spacing w:line="360" w:lineRule="auto"/>
        <w:rPr>
          <w:rFonts w:ascii="Verdana" w:hAnsi="Verdana"/>
          <w:sz w:val="20"/>
        </w:rPr>
      </w:pPr>
    </w:p>
    <w:p w:rsidR="00C04F8D" w:rsidRDefault="00C04F8D">
      <w:pPr>
        <w:spacing w:line="360" w:lineRule="auto"/>
        <w:rPr>
          <w:rFonts w:ascii="Verdana" w:hAnsi="Verdana"/>
          <w:sz w:val="20"/>
        </w:rPr>
      </w:pPr>
      <w:r>
        <w:rPr>
          <w:rFonts w:ascii="Verdana" w:hAnsi="Verdana"/>
          <w:b/>
          <w:bCs/>
          <w:sz w:val="20"/>
        </w:rPr>
        <w:t>Description:</w:t>
      </w:r>
      <w:r>
        <w:rPr>
          <w:rFonts w:ascii="Verdana" w:hAnsi="Verdana"/>
          <w:bCs/>
          <w:sz w:val="20"/>
        </w:rPr>
        <w:t> </w:t>
      </w:r>
      <w:r>
        <w:rPr>
          <w:rFonts w:ascii="Verdana" w:hAnsi="Verdana"/>
          <w:sz w:val="20"/>
        </w:rPr>
        <w:t>TheShidduch.com is a leading matchmaking service for Jewish singles. On this site, matchmakers ("Shadchans") will find you a match in a traditional fashion rather than you spending time trawling through hundreds of online profiles. Our database of singles is restricted to our Shadchans only and privacy and discretion is maintained at all times, which means your contact details are not accessible to another member without your consent.</w:t>
      </w:r>
    </w:p>
    <w:p w:rsidR="00C04F8D" w:rsidRDefault="00C04F8D">
      <w:pPr>
        <w:spacing w:line="360" w:lineRule="auto"/>
        <w:rPr>
          <w:rFonts w:ascii="Verdana" w:hAnsi="Verdana"/>
          <w:sz w:val="20"/>
          <w:lang w:val="en-IN"/>
        </w:rPr>
      </w:pPr>
      <w:r>
        <w:rPr>
          <w:rFonts w:ascii="Verdana" w:hAnsi="Verdana"/>
          <w:b/>
          <w:bCs/>
          <w:sz w:val="20"/>
        </w:rPr>
        <w:t xml:space="preserve">Role: </w:t>
      </w:r>
      <w:r>
        <w:tab/>
      </w:r>
      <w:r>
        <w:rPr>
          <w:rFonts w:ascii="Verdana" w:hAnsi="Verdana"/>
          <w:sz w:val="20"/>
          <w:lang w:val="en-IN"/>
        </w:rPr>
        <w:t>Team Lead, Analysis, Implementation and Coding of the tasks</w:t>
      </w:r>
      <w:r>
        <w:tab/>
      </w:r>
    </w:p>
    <w:p w:rsidR="00C04F8D" w:rsidRDefault="00C04F8D">
      <w:pPr>
        <w:spacing w:line="360" w:lineRule="auto"/>
        <w:ind w:firstLine="720"/>
        <w:rPr>
          <w:rFonts w:ascii="Verdana" w:hAnsi="Verdana"/>
          <w:sz w:val="20"/>
          <w:lang w:val="en-IN"/>
        </w:rPr>
      </w:pPr>
      <w:r>
        <w:rPr>
          <w:rFonts w:ascii="Verdana" w:hAnsi="Verdana"/>
          <w:sz w:val="20"/>
          <w:szCs w:val="14"/>
          <w:lang w:val="en-IN"/>
        </w:rPr>
        <w:t xml:space="preserve"> </w:t>
      </w:r>
      <w:r>
        <w:rPr>
          <w:rFonts w:ascii="Verdana" w:hAnsi="Verdana"/>
          <w:sz w:val="20"/>
          <w:lang w:val="en-IN"/>
        </w:rPr>
        <w:t>Interaction with the Client, Database Design</w:t>
      </w:r>
    </w:p>
    <w:p w:rsidR="00C04F8D" w:rsidRDefault="00C04F8D">
      <w:pPr>
        <w:spacing w:line="360" w:lineRule="auto"/>
        <w:rPr>
          <w:rFonts w:ascii="Verdana" w:hAnsi="Verdana"/>
          <w:sz w:val="20"/>
          <w:szCs w:val="20"/>
        </w:rPr>
      </w:pPr>
      <w:r>
        <w:rPr>
          <w:rFonts w:ascii="Verdana" w:hAnsi="Verdana"/>
          <w:b/>
          <w:sz w:val="20"/>
          <w:szCs w:val="20"/>
        </w:rPr>
        <w:t>URL:</w:t>
      </w:r>
      <w:r>
        <w:rPr>
          <w:rFonts w:ascii="Verdana" w:hAnsi="Verdana"/>
          <w:sz w:val="20"/>
          <w:szCs w:val="20"/>
        </w:rPr>
        <w:t xml:space="preserve">  </w:t>
      </w:r>
      <w:hyperlink r:id="rId16" w:history="1">
        <w:r>
          <w:rPr>
            <w:rStyle w:val="Hyperlink"/>
            <w:rFonts w:ascii="Verdana" w:hAnsi="Verdana"/>
            <w:sz w:val="20"/>
            <w:szCs w:val="20"/>
          </w:rPr>
          <w:t>http://www.theshidduch.com</w:t>
        </w:r>
      </w:hyperlink>
    </w:p>
    <w:p w:rsidR="00C04F8D" w:rsidRDefault="00C04F8D">
      <w:pPr>
        <w:spacing w:line="360" w:lineRule="auto"/>
        <w:ind w:left="1080"/>
        <w:rPr>
          <w:rFonts w:ascii="Verdana" w:hAnsi="Verdana"/>
          <w:sz w:val="20"/>
          <w:szCs w:val="20"/>
        </w:rPr>
      </w:pPr>
    </w:p>
    <w:p w:rsidR="00C04F8D" w:rsidRDefault="00C04F8D">
      <w:pPr>
        <w:spacing w:line="360" w:lineRule="auto"/>
        <w:rPr>
          <w:rFonts w:ascii="Verdana" w:hAnsi="Verdana"/>
          <w:sz w:val="20"/>
        </w:rPr>
      </w:pPr>
      <w:r>
        <w:rPr>
          <w:rFonts w:ascii="Verdana" w:hAnsi="Verdana"/>
          <w:b/>
          <w:bCs/>
          <w:sz w:val="20"/>
        </w:rPr>
        <w:t>Project Name</w:t>
      </w:r>
      <w:r>
        <w:tab/>
      </w:r>
      <w:r>
        <w:rPr>
          <w:rFonts w:ascii="Verdana" w:hAnsi="Verdana"/>
          <w:b/>
          <w:bCs/>
          <w:sz w:val="20"/>
        </w:rPr>
        <w:t>:</w:t>
      </w:r>
      <w:r>
        <w:rPr>
          <w:rFonts w:ascii="Verdana" w:hAnsi="Verdana"/>
          <w:bCs/>
          <w:sz w:val="20"/>
        </w:rPr>
        <w:t xml:space="preserve"> info4pets </w:t>
      </w:r>
    </w:p>
    <w:p w:rsidR="00C04F8D" w:rsidRDefault="00C04F8D">
      <w:pPr>
        <w:spacing w:line="360" w:lineRule="auto"/>
        <w:rPr>
          <w:rFonts w:ascii="Verdana" w:hAnsi="Verdana"/>
          <w:sz w:val="20"/>
        </w:rPr>
      </w:pPr>
      <w:r>
        <w:rPr>
          <w:rFonts w:ascii="Verdana" w:hAnsi="Verdana"/>
          <w:b/>
          <w:bCs/>
          <w:sz w:val="20"/>
        </w:rPr>
        <w:t>Client</w:t>
      </w:r>
      <w:r>
        <w:tab/>
      </w:r>
      <w:r>
        <w:tab/>
      </w:r>
      <w:r>
        <w:tab/>
      </w:r>
      <w:r>
        <w:rPr>
          <w:rFonts w:ascii="Verdana" w:hAnsi="Verdana"/>
          <w:b/>
          <w:bCs/>
          <w:sz w:val="20"/>
        </w:rPr>
        <w:t>:</w:t>
      </w:r>
      <w:r>
        <w:rPr>
          <w:rFonts w:ascii="Verdana" w:hAnsi="Verdana"/>
          <w:bCs/>
          <w:sz w:val="20"/>
        </w:rPr>
        <w:t xml:space="preserve"> info4pets</w:t>
      </w:r>
      <w:r>
        <w:br/>
      </w:r>
      <w:r>
        <w:rPr>
          <w:rFonts w:ascii="Verdana" w:hAnsi="Verdana"/>
          <w:b/>
          <w:bCs/>
          <w:sz w:val="20"/>
        </w:rPr>
        <w:t>Team Strength</w:t>
      </w:r>
      <w:r>
        <w:tab/>
      </w:r>
      <w:r>
        <w:rPr>
          <w:rFonts w:ascii="Verdana" w:hAnsi="Verdana"/>
          <w:b/>
          <w:bCs/>
          <w:sz w:val="20"/>
        </w:rPr>
        <w:t>:</w:t>
      </w:r>
      <w:r>
        <w:rPr>
          <w:rFonts w:ascii="Verdana" w:hAnsi="Verdana"/>
          <w:bCs/>
          <w:sz w:val="20"/>
        </w:rPr>
        <w:t xml:space="preserve"> </w:t>
      </w:r>
      <w:r>
        <w:rPr>
          <w:rFonts w:ascii="Verdana" w:hAnsi="Verdana"/>
          <w:sz w:val="20"/>
        </w:rPr>
        <w:t>3</w:t>
      </w:r>
    </w:p>
    <w:p w:rsidR="00C04F8D" w:rsidRDefault="00C04F8D">
      <w:pPr>
        <w:spacing w:line="360" w:lineRule="auto"/>
        <w:rPr>
          <w:rFonts w:ascii="Verdana" w:hAnsi="Verdana"/>
          <w:sz w:val="20"/>
        </w:rPr>
      </w:pPr>
      <w:r>
        <w:rPr>
          <w:rFonts w:ascii="Verdana" w:hAnsi="Verdana"/>
          <w:b/>
          <w:bCs/>
          <w:sz w:val="20"/>
        </w:rPr>
        <w:t>Front End</w:t>
      </w:r>
      <w:r>
        <w:tab/>
      </w:r>
      <w:r>
        <w:tab/>
      </w:r>
      <w:r>
        <w:rPr>
          <w:rFonts w:ascii="Verdana" w:hAnsi="Verdana"/>
          <w:b/>
          <w:bCs/>
          <w:sz w:val="20"/>
        </w:rPr>
        <w:t>:</w:t>
      </w:r>
      <w:r>
        <w:rPr>
          <w:rFonts w:ascii="Verdana" w:hAnsi="Verdana"/>
          <w:bCs/>
          <w:sz w:val="20"/>
        </w:rPr>
        <w:t xml:space="preserve"> PHP</w:t>
      </w:r>
      <w:r>
        <w:rPr>
          <w:rFonts w:ascii="Verdana" w:hAnsi="Verdana"/>
          <w:sz w:val="20"/>
        </w:rPr>
        <w:t>, AJAX, JavaScript, JQuery, Gmap</w:t>
      </w:r>
    </w:p>
    <w:p w:rsidR="00C04F8D" w:rsidRDefault="00C04F8D">
      <w:pPr>
        <w:spacing w:line="360" w:lineRule="auto"/>
        <w:rPr>
          <w:rFonts w:ascii="Verdana" w:hAnsi="Verdana"/>
          <w:sz w:val="20"/>
        </w:rPr>
      </w:pPr>
      <w:r>
        <w:rPr>
          <w:rFonts w:ascii="Verdana" w:hAnsi="Verdana"/>
          <w:b/>
          <w:bCs/>
          <w:sz w:val="20"/>
        </w:rPr>
        <w:t>Back End</w:t>
      </w:r>
      <w:r>
        <w:tab/>
      </w:r>
      <w:r>
        <w:tab/>
      </w:r>
      <w:r>
        <w:rPr>
          <w:rFonts w:ascii="Verdana" w:hAnsi="Verdana"/>
          <w:b/>
          <w:bCs/>
          <w:sz w:val="20"/>
        </w:rPr>
        <w:t>:</w:t>
      </w:r>
      <w:r>
        <w:rPr>
          <w:rFonts w:ascii="Verdana" w:hAnsi="Verdana"/>
          <w:sz w:val="20"/>
        </w:rPr>
        <w:t xml:space="preserve"> MYSQL</w:t>
      </w:r>
    </w:p>
    <w:p w:rsidR="00C04F8D" w:rsidRDefault="00C04F8D">
      <w:pPr>
        <w:spacing w:line="360" w:lineRule="auto"/>
        <w:rPr>
          <w:rFonts w:ascii="Verdana" w:hAnsi="Verdana"/>
          <w:sz w:val="20"/>
        </w:rPr>
      </w:pPr>
    </w:p>
    <w:p w:rsidR="00C04F8D" w:rsidRDefault="00C04F8D">
      <w:pPr>
        <w:spacing w:line="360" w:lineRule="auto"/>
        <w:rPr>
          <w:rFonts w:ascii="Verdana" w:hAnsi="Verdana"/>
          <w:sz w:val="20"/>
        </w:rPr>
      </w:pPr>
      <w:r>
        <w:rPr>
          <w:rFonts w:ascii="Verdana" w:hAnsi="Verdana"/>
          <w:b/>
          <w:bCs/>
          <w:sz w:val="20"/>
        </w:rPr>
        <w:t>Description:</w:t>
      </w:r>
      <w:r>
        <w:rPr>
          <w:rFonts w:ascii="Verdana" w:hAnsi="Verdana"/>
          <w:bCs/>
          <w:sz w:val="20"/>
        </w:rPr>
        <w:t> </w:t>
      </w:r>
      <w:r>
        <w:rPr>
          <w:rFonts w:ascii="Verdana" w:hAnsi="Verdana"/>
          <w:sz w:val="20"/>
        </w:rPr>
        <w:t>Info4Pets is a central hub where pet owners, pet businesses and pet service providers can easily connect in their local community. It also provides pet owners with a convenient way to connect with other local pet owners for advice, tips, possible play dates and much more!</w:t>
      </w:r>
    </w:p>
    <w:p w:rsidR="00C04F8D" w:rsidRDefault="00C04F8D">
      <w:pPr>
        <w:spacing w:line="360" w:lineRule="auto"/>
        <w:rPr>
          <w:rFonts w:ascii="Verdana" w:hAnsi="Verdana"/>
          <w:bCs/>
          <w:sz w:val="20"/>
        </w:rPr>
      </w:pPr>
    </w:p>
    <w:p w:rsidR="00C04F8D" w:rsidRDefault="00C04F8D">
      <w:pPr>
        <w:spacing w:line="360" w:lineRule="auto"/>
        <w:rPr>
          <w:rFonts w:ascii="Verdana" w:hAnsi="Verdana"/>
          <w:sz w:val="20"/>
          <w:lang w:val="en-IN"/>
        </w:rPr>
      </w:pPr>
      <w:r>
        <w:rPr>
          <w:rFonts w:ascii="Verdana" w:hAnsi="Verdana"/>
          <w:b/>
          <w:bCs/>
          <w:sz w:val="20"/>
        </w:rPr>
        <w:t>Role:</w:t>
      </w:r>
      <w:r>
        <w:rPr>
          <w:rFonts w:ascii="Verdana" w:hAnsi="Verdana"/>
          <w:bCs/>
          <w:sz w:val="20"/>
        </w:rPr>
        <w:t xml:space="preserve"> </w:t>
      </w:r>
      <w:r>
        <w:tab/>
      </w:r>
      <w:r>
        <w:rPr>
          <w:rFonts w:ascii="Verdana" w:hAnsi="Verdana"/>
          <w:sz w:val="20"/>
          <w:lang w:val="en-IN"/>
        </w:rPr>
        <w:t>Team Lead, Analysis, Implementation and Coding of the tasks</w:t>
      </w:r>
      <w:r>
        <w:tab/>
      </w:r>
    </w:p>
    <w:p w:rsidR="00C04F8D" w:rsidRDefault="00C04F8D">
      <w:pPr>
        <w:spacing w:line="360" w:lineRule="auto"/>
        <w:ind w:firstLine="720"/>
        <w:rPr>
          <w:rFonts w:ascii="Verdana" w:hAnsi="Verdana"/>
          <w:sz w:val="20"/>
          <w:lang w:val="en-IN"/>
        </w:rPr>
      </w:pPr>
      <w:r>
        <w:rPr>
          <w:rFonts w:ascii="Verdana" w:hAnsi="Verdana"/>
          <w:sz w:val="20"/>
          <w:szCs w:val="14"/>
          <w:lang w:val="en-IN"/>
        </w:rPr>
        <w:t xml:space="preserve"> </w:t>
      </w:r>
      <w:r>
        <w:rPr>
          <w:rFonts w:ascii="Verdana" w:hAnsi="Verdana"/>
          <w:sz w:val="20"/>
          <w:lang w:val="en-IN"/>
        </w:rPr>
        <w:t xml:space="preserve">Interaction with the Client, </w:t>
      </w:r>
      <w:r>
        <w:rPr>
          <w:rFonts w:ascii="Verdana" w:hAnsi="Verdana"/>
          <w:sz w:val="20"/>
          <w:szCs w:val="14"/>
          <w:lang w:val="en-IN"/>
        </w:rPr>
        <w:t xml:space="preserve"> </w:t>
      </w:r>
      <w:r>
        <w:rPr>
          <w:rFonts w:ascii="Verdana" w:hAnsi="Verdana"/>
          <w:sz w:val="20"/>
          <w:lang w:val="en-IN"/>
        </w:rPr>
        <w:t>Database Design</w:t>
      </w:r>
    </w:p>
    <w:p w:rsidR="00C04F8D" w:rsidRDefault="00C04F8D">
      <w:pPr>
        <w:spacing w:line="360" w:lineRule="auto"/>
        <w:rPr>
          <w:rFonts w:ascii="Verdana" w:hAnsi="Verdana"/>
          <w:sz w:val="20"/>
          <w:szCs w:val="20"/>
        </w:rPr>
      </w:pPr>
      <w:r>
        <w:rPr>
          <w:rFonts w:ascii="Verdana" w:hAnsi="Verdana"/>
          <w:sz w:val="20"/>
          <w:szCs w:val="20"/>
        </w:rPr>
        <w:t xml:space="preserve">URL:  </w:t>
      </w:r>
      <w:hyperlink r:id="rId17" w:history="1">
        <w:r>
          <w:rPr>
            <w:rStyle w:val="Hyperlink"/>
            <w:rFonts w:ascii="Verdana" w:hAnsi="Verdana"/>
            <w:sz w:val="20"/>
            <w:szCs w:val="20"/>
          </w:rPr>
          <w:t>http://www.info4pets.com</w:t>
        </w:r>
      </w:hyperlink>
    </w:p>
    <w:p w:rsidR="00C04F8D" w:rsidRDefault="00C04F8D">
      <w:pPr>
        <w:spacing w:line="360" w:lineRule="auto"/>
        <w:ind w:left="1080"/>
        <w:rPr>
          <w:rFonts w:ascii="Verdana" w:hAnsi="Verdana"/>
          <w:sz w:val="20"/>
          <w:szCs w:val="20"/>
        </w:rPr>
      </w:pPr>
    </w:p>
    <w:p w:rsidR="00C04F8D" w:rsidRDefault="00C04F8D">
      <w:pPr>
        <w:spacing w:line="360" w:lineRule="auto"/>
        <w:rPr>
          <w:rFonts w:ascii="Verdana" w:hAnsi="Verdana"/>
          <w:sz w:val="20"/>
        </w:rPr>
      </w:pPr>
      <w:r>
        <w:rPr>
          <w:rFonts w:ascii="Verdana" w:hAnsi="Verdana"/>
          <w:b/>
          <w:bCs/>
          <w:sz w:val="20"/>
        </w:rPr>
        <w:t>Project Name</w:t>
      </w:r>
      <w:r>
        <w:tab/>
      </w:r>
      <w:r>
        <w:rPr>
          <w:rFonts w:ascii="Verdana" w:hAnsi="Verdana"/>
          <w:b/>
          <w:bCs/>
          <w:sz w:val="20"/>
        </w:rPr>
        <w:t>:</w:t>
      </w:r>
      <w:r>
        <w:rPr>
          <w:rFonts w:ascii="Verdana" w:hAnsi="Verdana"/>
          <w:bCs/>
          <w:sz w:val="20"/>
        </w:rPr>
        <w:t xml:space="preserve"> </w:t>
      </w:r>
      <w:r>
        <w:rPr>
          <w:rFonts w:ascii="Verdana" w:hAnsi="Verdana"/>
          <w:sz w:val="20"/>
        </w:rPr>
        <w:t>PROPS-MAGTV</w:t>
      </w:r>
    </w:p>
    <w:p w:rsidR="00C04F8D" w:rsidRDefault="00C04F8D">
      <w:pPr>
        <w:spacing w:line="360" w:lineRule="auto"/>
        <w:rPr>
          <w:rFonts w:ascii="Verdana" w:hAnsi="Verdana"/>
          <w:sz w:val="20"/>
        </w:rPr>
      </w:pPr>
      <w:r>
        <w:rPr>
          <w:rFonts w:ascii="Verdana" w:hAnsi="Verdana"/>
          <w:b/>
          <w:bCs/>
          <w:sz w:val="20"/>
        </w:rPr>
        <w:t>Client</w:t>
      </w:r>
      <w:r>
        <w:tab/>
      </w:r>
      <w:r>
        <w:tab/>
      </w:r>
      <w:r>
        <w:tab/>
      </w:r>
      <w:r>
        <w:rPr>
          <w:rFonts w:ascii="Verdana" w:hAnsi="Verdana"/>
          <w:b/>
          <w:bCs/>
          <w:sz w:val="20"/>
        </w:rPr>
        <w:t>:</w:t>
      </w:r>
      <w:r>
        <w:rPr>
          <w:rFonts w:ascii="Verdana" w:hAnsi="Verdana"/>
          <w:bCs/>
          <w:sz w:val="20"/>
        </w:rPr>
        <w:t xml:space="preserve"> Props</w:t>
      </w:r>
      <w:r>
        <w:br/>
      </w:r>
      <w:r>
        <w:rPr>
          <w:rFonts w:ascii="Verdana" w:hAnsi="Verdana"/>
          <w:b/>
          <w:bCs/>
          <w:sz w:val="20"/>
        </w:rPr>
        <w:t>Team Strength</w:t>
      </w:r>
      <w:r>
        <w:tab/>
      </w:r>
      <w:r>
        <w:rPr>
          <w:rFonts w:ascii="Verdana" w:hAnsi="Verdana"/>
          <w:b/>
          <w:bCs/>
          <w:sz w:val="20"/>
        </w:rPr>
        <w:t>:</w:t>
      </w:r>
      <w:r>
        <w:rPr>
          <w:rFonts w:ascii="Verdana" w:hAnsi="Verdana"/>
          <w:bCs/>
          <w:sz w:val="20"/>
        </w:rPr>
        <w:t xml:space="preserve"> </w:t>
      </w:r>
      <w:r>
        <w:rPr>
          <w:rFonts w:ascii="Verdana" w:hAnsi="Verdana"/>
          <w:sz w:val="20"/>
        </w:rPr>
        <w:t>4</w:t>
      </w:r>
    </w:p>
    <w:p w:rsidR="00C04F8D" w:rsidRDefault="00C04F8D">
      <w:pPr>
        <w:spacing w:line="360" w:lineRule="auto"/>
        <w:rPr>
          <w:rFonts w:ascii="Verdana" w:hAnsi="Verdana"/>
          <w:sz w:val="20"/>
        </w:rPr>
      </w:pPr>
      <w:r>
        <w:rPr>
          <w:rFonts w:ascii="Verdana" w:hAnsi="Verdana"/>
          <w:b/>
          <w:bCs/>
          <w:sz w:val="20"/>
        </w:rPr>
        <w:t>Front End</w:t>
      </w:r>
      <w:r>
        <w:tab/>
      </w:r>
      <w:r>
        <w:tab/>
      </w:r>
      <w:r>
        <w:rPr>
          <w:rFonts w:ascii="Verdana" w:hAnsi="Verdana"/>
          <w:b/>
          <w:bCs/>
          <w:sz w:val="20"/>
        </w:rPr>
        <w:t>:</w:t>
      </w:r>
      <w:r>
        <w:rPr>
          <w:rFonts w:ascii="Verdana" w:hAnsi="Verdana"/>
          <w:bCs/>
          <w:sz w:val="20"/>
        </w:rPr>
        <w:t xml:space="preserve"> PHP</w:t>
      </w:r>
      <w:r>
        <w:rPr>
          <w:rFonts w:ascii="Verdana" w:hAnsi="Verdana"/>
          <w:sz w:val="20"/>
        </w:rPr>
        <w:t>, AJAX, JQuery</w:t>
      </w:r>
    </w:p>
    <w:p w:rsidR="00C04F8D" w:rsidRDefault="00C04F8D">
      <w:pPr>
        <w:spacing w:line="360" w:lineRule="auto"/>
        <w:rPr>
          <w:rFonts w:ascii="Verdana" w:hAnsi="Verdana"/>
          <w:sz w:val="20"/>
        </w:rPr>
      </w:pPr>
      <w:r>
        <w:rPr>
          <w:rFonts w:ascii="Verdana" w:hAnsi="Verdana"/>
          <w:b/>
          <w:bCs/>
          <w:sz w:val="20"/>
        </w:rPr>
        <w:t>Back End</w:t>
      </w:r>
      <w:r>
        <w:tab/>
      </w:r>
      <w:r>
        <w:tab/>
      </w:r>
      <w:r>
        <w:rPr>
          <w:rFonts w:ascii="Verdana" w:hAnsi="Verdana"/>
          <w:b/>
          <w:bCs/>
          <w:sz w:val="20"/>
        </w:rPr>
        <w:t>:</w:t>
      </w:r>
      <w:r>
        <w:rPr>
          <w:rFonts w:ascii="Verdana" w:hAnsi="Verdana"/>
          <w:sz w:val="20"/>
        </w:rPr>
        <w:t xml:space="preserve"> MYSQL</w:t>
      </w:r>
    </w:p>
    <w:p w:rsidR="00C04F8D" w:rsidRDefault="00C04F8D">
      <w:pPr>
        <w:spacing w:line="360" w:lineRule="auto"/>
        <w:rPr>
          <w:rFonts w:ascii="Verdana" w:hAnsi="Verdana"/>
          <w:sz w:val="20"/>
        </w:rPr>
      </w:pPr>
    </w:p>
    <w:p w:rsidR="00C04F8D" w:rsidRDefault="00C04F8D">
      <w:pPr>
        <w:spacing w:line="360" w:lineRule="auto"/>
        <w:rPr>
          <w:rFonts w:ascii="Verdana" w:hAnsi="Verdana"/>
          <w:sz w:val="20"/>
        </w:rPr>
      </w:pPr>
      <w:r>
        <w:rPr>
          <w:rFonts w:ascii="Verdana" w:hAnsi="Verdana"/>
          <w:b/>
          <w:bCs/>
          <w:sz w:val="20"/>
        </w:rPr>
        <w:t>Description:</w:t>
      </w:r>
      <w:r>
        <w:rPr>
          <w:rFonts w:ascii="Verdana" w:hAnsi="Verdana"/>
          <w:bCs/>
          <w:sz w:val="20"/>
        </w:rPr>
        <w:t> </w:t>
      </w:r>
      <w:r>
        <w:rPr>
          <w:rFonts w:ascii="Verdana" w:hAnsi="Verdana"/>
          <w:sz w:val="20"/>
        </w:rPr>
        <w:t>PROPS-MAGTV is Community for fun, excitement, education and more fun. Here at PROPS-MAGTV create own personal profile, art, poetry, comic strips, writing, journalism, photography, investigative reporting. This is what PROPS-MAGTV is all about, it's about you.</w:t>
      </w:r>
    </w:p>
    <w:p w:rsidR="00C04F8D" w:rsidRDefault="00C04F8D">
      <w:pPr>
        <w:spacing w:line="360" w:lineRule="auto"/>
        <w:jc w:val="both"/>
        <w:rPr>
          <w:rFonts w:ascii="Verdana" w:hAnsi="Verdana"/>
          <w:bCs/>
          <w:sz w:val="20"/>
        </w:rPr>
      </w:pPr>
    </w:p>
    <w:p w:rsidR="00C04F8D" w:rsidRDefault="00C04F8D">
      <w:pPr>
        <w:spacing w:line="360" w:lineRule="auto"/>
        <w:rPr>
          <w:rFonts w:ascii="Verdana" w:hAnsi="Verdana"/>
          <w:sz w:val="20"/>
          <w:lang w:val="en-IN"/>
        </w:rPr>
      </w:pPr>
      <w:r>
        <w:rPr>
          <w:rFonts w:ascii="Verdana" w:hAnsi="Verdana"/>
          <w:b/>
          <w:bCs/>
          <w:sz w:val="20"/>
        </w:rPr>
        <w:t xml:space="preserve">Role: </w:t>
      </w:r>
      <w:r>
        <w:tab/>
      </w:r>
      <w:r>
        <w:rPr>
          <w:rFonts w:ascii="Verdana" w:hAnsi="Verdana"/>
          <w:sz w:val="20"/>
          <w:lang w:val="en-IN"/>
        </w:rPr>
        <w:t>Team Lead, Analysis, Implementation and Coding of the tasks</w:t>
      </w:r>
      <w:r>
        <w:tab/>
      </w:r>
    </w:p>
    <w:p w:rsidR="00C04F8D" w:rsidRDefault="00C04F8D">
      <w:pPr>
        <w:spacing w:line="360" w:lineRule="auto"/>
        <w:ind w:firstLine="720"/>
        <w:rPr>
          <w:rFonts w:ascii="Verdana" w:hAnsi="Verdana"/>
          <w:sz w:val="20"/>
          <w:lang w:val="en-IN"/>
        </w:rPr>
      </w:pPr>
      <w:r>
        <w:rPr>
          <w:rFonts w:ascii="Verdana" w:hAnsi="Verdana"/>
          <w:sz w:val="20"/>
          <w:szCs w:val="14"/>
          <w:lang w:val="en-IN"/>
        </w:rPr>
        <w:t xml:space="preserve"> </w:t>
      </w:r>
      <w:r>
        <w:rPr>
          <w:rFonts w:ascii="Verdana" w:hAnsi="Verdana"/>
          <w:sz w:val="20"/>
          <w:lang w:val="en-IN"/>
        </w:rPr>
        <w:t xml:space="preserve">Interaction with the Client, </w:t>
      </w:r>
      <w:r>
        <w:rPr>
          <w:rFonts w:ascii="Verdana" w:hAnsi="Verdana"/>
          <w:sz w:val="20"/>
          <w:szCs w:val="14"/>
          <w:lang w:val="en-IN"/>
        </w:rPr>
        <w:t xml:space="preserve"> </w:t>
      </w:r>
      <w:r>
        <w:rPr>
          <w:rFonts w:ascii="Verdana" w:hAnsi="Verdana"/>
          <w:sz w:val="20"/>
          <w:lang w:val="en-IN"/>
        </w:rPr>
        <w:t>Database Design</w:t>
      </w:r>
    </w:p>
    <w:p w:rsidR="00C04F8D" w:rsidRDefault="00C04F8D">
      <w:pPr>
        <w:spacing w:line="360" w:lineRule="auto"/>
        <w:rPr>
          <w:rFonts w:ascii="Verdana" w:hAnsi="Verdana"/>
          <w:sz w:val="20"/>
          <w:szCs w:val="20"/>
        </w:rPr>
      </w:pPr>
      <w:r>
        <w:rPr>
          <w:rFonts w:ascii="Verdana" w:hAnsi="Verdana"/>
          <w:b/>
          <w:sz w:val="20"/>
          <w:szCs w:val="20"/>
        </w:rPr>
        <w:t>URL:</w:t>
      </w:r>
      <w:r>
        <w:rPr>
          <w:rFonts w:ascii="Verdana" w:hAnsi="Verdana"/>
          <w:sz w:val="20"/>
          <w:szCs w:val="20"/>
        </w:rPr>
        <w:t xml:space="preserve"> </w:t>
      </w:r>
      <w:hyperlink r:id="rId18" w:history="1">
        <w:r>
          <w:rPr>
            <w:rStyle w:val="Hyperlink"/>
            <w:rFonts w:ascii="Verdana" w:hAnsi="Verdana"/>
            <w:sz w:val="20"/>
            <w:szCs w:val="20"/>
          </w:rPr>
          <w:t>http://www.propsmagtv.com</w:t>
        </w:r>
      </w:hyperlink>
    </w:p>
    <w:p w:rsidR="00C04F8D" w:rsidRDefault="00C04F8D">
      <w:pPr>
        <w:spacing w:line="360" w:lineRule="auto"/>
        <w:ind w:left="1080"/>
        <w:rPr>
          <w:rFonts w:ascii="Verdana" w:hAnsi="Verdana"/>
          <w:sz w:val="20"/>
          <w:szCs w:val="20"/>
        </w:rPr>
      </w:pPr>
    </w:p>
    <w:p w:rsidR="00C04F8D" w:rsidRDefault="00C04F8D">
      <w:pPr>
        <w:spacing w:line="360" w:lineRule="auto"/>
        <w:rPr>
          <w:rFonts w:ascii="Verdana" w:hAnsi="Verdana"/>
          <w:sz w:val="20"/>
        </w:rPr>
      </w:pPr>
      <w:r>
        <w:rPr>
          <w:rFonts w:ascii="Verdana" w:hAnsi="Verdana"/>
          <w:b/>
          <w:bCs/>
          <w:sz w:val="20"/>
        </w:rPr>
        <w:t>Project Name</w:t>
      </w:r>
      <w:r>
        <w:tab/>
      </w:r>
      <w:r>
        <w:rPr>
          <w:rFonts w:ascii="Verdana" w:hAnsi="Verdana"/>
          <w:b/>
          <w:bCs/>
          <w:sz w:val="20"/>
        </w:rPr>
        <w:t>:</w:t>
      </w:r>
      <w:r>
        <w:rPr>
          <w:rFonts w:ascii="Verdana" w:hAnsi="Verdana"/>
          <w:bCs/>
          <w:sz w:val="20"/>
        </w:rPr>
        <w:t xml:space="preserve"> </w:t>
      </w:r>
      <w:r>
        <w:rPr>
          <w:rFonts w:ascii="Verdana" w:hAnsi="Verdana"/>
          <w:sz w:val="20"/>
        </w:rPr>
        <w:t>Data Display</w:t>
      </w:r>
    </w:p>
    <w:p w:rsidR="00C04F8D" w:rsidRDefault="00C04F8D">
      <w:pPr>
        <w:spacing w:line="360" w:lineRule="auto"/>
        <w:rPr>
          <w:rFonts w:ascii="Verdana" w:hAnsi="Verdana"/>
          <w:sz w:val="20"/>
        </w:rPr>
      </w:pPr>
      <w:r>
        <w:rPr>
          <w:rFonts w:ascii="Verdana" w:hAnsi="Verdana"/>
          <w:b/>
          <w:bCs/>
          <w:sz w:val="20"/>
        </w:rPr>
        <w:t>Client</w:t>
      </w:r>
      <w:r>
        <w:tab/>
      </w:r>
      <w:r>
        <w:tab/>
      </w:r>
      <w:r>
        <w:tab/>
      </w:r>
      <w:r>
        <w:rPr>
          <w:rFonts w:ascii="Verdana" w:hAnsi="Verdana"/>
          <w:b/>
          <w:bCs/>
          <w:sz w:val="20"/>
        </w:rPr>
        <w:t>:</w:t>
      </w:r>
      <w:r>
        <w:rPr>
          <w:rFonts w:ascii="Verdana" w:hAnsi="Verdana"/>
          <w:bCs/>
          <w:sz w:val="20"/>
        </w:rPr>
        <w:t xml:space="preserve"> </w:t>
      </w:r>
      <w:r>
        <w:rPr>
          <w:rFonts w:ascii="Verdana" w:hAnsi="Verdana"/>
          <w:sz w:val="20"/>
        </w:rPr>
        <w:t>Data Display USA Inc</w:t>
      </w:r>
      <w:r>
        <w:br/>
      </w:r>
      <w:r>
        <w:rPr>
          <w:rFonts w:ascii="Verdana" w:hAnsi="Verdana"/>
          <w:b/>
          <w:bCs/>
          <w:sz w:val="20"/>
        </w:rPr>
        <w:t>Team Strength</w:t>
      </w:r>
      <w:r>
        <w:tab/>
      </w:r>
      <w:r>
        <w:rPr>
          <w:rFonts w:ascii="Verdana" w:hAnsi="Verdana"/>
          <w:b/>
          <w:bCs/>
          <w:sz w:val="20"/>
        </w:rPr>
        <w:t>:</w:t>
      </w:r>
      <w:r>
        <w:rPr>
          <w:rFonts w:ascii="Verdana" w:hAnsi="Verdana"/>
          <w:bCs/>
          <w:sz w:val="20"/>
        </w:rPr>
        <w:t xml:space="preserve"> </w:t>
      </w:r>
      <w:r>
        <w:rPr>
          <w:rFonts w:ascii="Verdana" w:hAnsi="Verdana"/>
          <w:sz w:val="20"/>
        </w:rPr>
        <w:t>2</w:t>
      </w:r>
    </w:p>
    <w:p w:rsidR="00C04F8D" w:rsidRDefault="00C04F8D">
      <w:pPr>
        <w:spacing w:line="360" w:lineRule="auto"/>
        <w:rPr>
          <w:rFonts w:ascii="Verdana" w:hAnsi="Verdana"/>
          <w:sz w:val="20"/>
        </w:rPr>
      </w:pPr>
      <w:r>
        <w:rPr>
          <w:rFonts w:ascii="Verdana" w:hAnsi="Verdana"/>
          <w:b/>
          <w:bCs/>
          <w:sz w:val="20"/>
        </w:rPr>
        <w:t>Front End</w:t>
      </w:r>
      <w:r>
        <w:tab/>
      </w:r>
      <w:r>
        <w:tab/>
      </w:r>
      <w:r>
        <w:rPr>
          <w:rFonts w:ascii="Verdana" w:hAnsi="Verdana"/>
          <w:b/>
          <w:bCs/>
          <w:sz w:val="20"/>
        </w:rPr>
        <w:t>:</w:t>
      </w:r>
      <w:r>
        <w:rPr>
          <w:rFonts w:ascii="Verdana" w:hAnsi="Verdana"/>
          <w:bCs/>
          <w:sz w:val="20"/>
        </w:rPr>
        <w:t xml:space="preserve"> PHP</w:t>
      </w:r>
      <w:r>
        <w:rPr>
          <w:rFonts w:ascii="Verdana" w:hAnsi="Verdana"/>
          <w:sz w:val="20"/>
        </w:rPr>
        <w:t>, AJAX, JQuery</w:t>
      </w:r>
    </w:p>
    <w:p w:rsidR="00C04F8D" w:rsidRDefault="00C04F8D">
      <w:pPr>
        <w:spacing w:line="360" w:lineRule="auto"/>
        <w:rPr>
          <w:rFonts w:ascii="Verdana" w:hAnsi="Verdana"/>
          <w:sz w:val="20"/>
        </w:rPr>
      </w:pPr>
      <w:r>
        <w:rPr>
          <w:rFonts w:ascii="Verdana" w:hAnsi="Verdana"/>
          <w:b/>
          <w:bCs/>
          <w:sz w:val="20"/>
        </w:rPr>
        <w:t>Back End</w:t>
      </w:r>
      <w:r>
        <w:tab/>
      </w:r>
      <w:r>
        <w:tab/>
      </w:r>
      <w:r>
        <w:rPr>
          <w:rFonts w:ascii="Verdana" w:hAnsi="Verdana"/>
          <w:b/>
          <w:bCs/>
          <w:sz w:val="20"/>
        </w:rPr>
        <w:t>:</w:t>
      </w:r>
      <w:r>
        <w:rPr>
          <w:rFonts w:ascii="Verdana" w:hAnsi="Verdana"/>
          <w:sz w:val="20"/>
        </w:rPr>
        <w:t xml:space="preserve"> MYSQL</w:t>
      </w:r>
    </w:p>
    <w:p w:rsidR="00C04F8D" w:rsidRDefault="00C04F8D">
      <w:pPr>
        <w:spacing w:line="360" w:lineRule="auto"/>
        <w:rPr>
          <w:rFonts w:ascii="Verdana" w:hAnsi="Verdana"/>
          <w:sz w:val="20"/>
        </w:rPr>
      </w:pPr>
    </w:p>
    <w:p w:rsidR="00C04F8D" w:rsidRDefault="00C04F8D">
      <w:pPr>
        <w:spacing w:line="360" w:lineRule="auto"/>
        <w:rPr>
          <w:rFonts w:ascii="Verdana" w:hAnsi="Verdana"/>
          <w:sz w:val="20"/>
        </w:rPr>
      </w:pPr>
      <w:r>
        <w:rPr>
          <w:rFonts w:ascii="Verdana" w:hAnsi="Verdana"/>
          <w:b/>
          <w:bCs/>
          <w:sz w:val="20"/>
        </w:rPr>
        <w:t>Description:</w:t>
      </w:r>
      <w:r>
        <w:rPr>
          <w:rFonts w:ascii="Verdana" w:hAnsi="Verdana"/>
          <w:bCs/>
          <w:sz w:val="20"/>
        </w:rPr>
        <w:t> </w:t>
      </w:r>
      <w:r>
        <w:rPr>
          <w:rFonts w:ascii="Verdana" w:hAnsi="Verdana"/>
          <w:sz w:val="20"/>
        </w:rPr>
        <w:t xml:space="preserve">Data Display is a Content Management System (CMS) which provide the information about the products. Front end is manageable by admin panel. </w:t>
      </w:r>
    </w:p>
    <w:p w:rsidR="00C04F8D" w:rsidRDefault="00C04F8D">
      <w:pPr>
        <w:spacing w:line="360" w:lineRule="auto"/>
        <w:jc w:val="both"/>
        <w:rPr>
          <w:rFonts w:ascii="Verdana" w:hAnsi="Verdana"/>
          <w:bCs/>
          <w:sz w:val="20"/>
        </w:rPr>
      </w:pPr>
    </w:p>
    <w:p w:rsidR="00C04F8D" w:rsidRDefault="00C04F8D">
      <w:pPr>
        <w:spacing w:line="360" w:lineRule="auto"/>
        <w:rPr>
          <w:rFonts w:ascii="Verdana" w:hAnsi="Verdana"/>
          <w:sz w:val="20"/>
          <w:lang w:val="en-IN"/>
        </w:rPr>
      </w:pPr>
      <w:r>
        <w:rPr>
          <w:rFonts w:ascii="Verdana" w:hAnsi="Verdana"/>
          <w:b/>
          <w:bCs/>
          <w:sz w:val="20"/>
        </w:rPr>
        <w:t>Role:</w:t>
      </w:r>
      <w:r>
        <w:rPr>
          <w:rFonts w:ascii="Verdana" w:hAnsi="Verdana"/>
          <w:bCs/>
          <w:sz w:val="20"/>
        </w:rPr>
        <w:t xml:space="preserve"> </w:t>
      </w:r>
      <w:r>
        <w:tab/>
      </w:r>
      <w:r>
        <w:rPr>
          <w:rFonts w:ascii="Verdana" w:hAnsi="Verdana"/>
          <w:bCs/>
          <w:sz w:val="20"/>
        </w:rPr>
        <w:t xml:space="preserve"> </w:t>
      </w:r>
      <w:r>
        <w:rPr>
          <w:rFonts w:ascii="Verdana" w:hAnsi="Verdana"/>
          <w:sz w:val="20"/>
          <w:lang w:val="en-IN"/>
        </w:rPr>
        <w:t>Team Lead, Analysis, Implementation and Coding of the tasks</w:t>
      </w:r>
      <w:r>
        <w:tab/>
      </w:r>
    </w:p>
    <w:p w:rsidR="00C04F8D" w:rsidRDefault="00C04F8D">
      <w:pPr>
        <w:spacing w:line="360" w:lineRule="auto"/>
        <w:ind w:firstLine="720"/>
        <w:rPr>
          <w:rFonts w:ascii="Verdana" w:hAnsi="Verdana"/>
          <w:sz w:val="20"/>
          <w:lang w:val="en-IN"/>
        </w:rPr>
      </w:pPr>
      <w:r>
        <w:rPr>
          <w:rFonts w:ascii="Verdana" w:hAnsi="Verdana"/>
          <w:sz w:val="20"/>
          <w:szCs w:val="14"/>
          <w:lang w:val="en-IN"/>
        </w:rPr>
        <w:t xml:space="preserve"> </w:t>
      </w:r>
      <w:r>
        <w:rPr>
          <w:rFonts w:ascii="Verdana" w:hAnsi="Verdana"/>
          <w:sz w:val="20"/>
          <w:lang w:val="en-IN"/>
        </w:rPr>
        <w:t xml:space="preserve">Interaction with the Client, </w:t>
      </w:r>
      <w:r>
        <w:rPr>
          <w:rFonts w:ascii="Verdana" w:hAnsi="Verdana"/>
          <w:sz w:val="20"/>
          <w:szCs w:val="14"/>
          <w:lang w:val="en-IN"/>
        </w:rPr>
        <w:t xml:space="preserve"> </w:t>
      </w:r>
      <w:r>
        <w:rPr>
          <w:rFonts w:ascii="Verdana" w:hAnsi="Verdana"/>
          <w:sz w:val="20"/>
          <w:lang w:val="en-IN"/>
        </w:rPr>
        <w:t>Database Design</w:t>
      </w:r>
    </w:p>
    <w:p w:rsidR="00C04F8D" w:rsidRDefault="00C04F8D">
      <w:pPr>
        <w:spacing w:line="360" w:lineRule="auto"/>
        <w:rPr>
          <w:rFonts w:ascii="Verdana" w:hAnsi="Verdana"/>
          <w:sz w:val="20"/>
          <w:szCs w:val="20"/>
        </w:rPr>
      </w:pPr>
      <w:r>
        <w:rPr>
          <w:rFonts w:ascii="Verdana" w:hAnsi="Verdana"/>
          <w:b/>
          <w:sz w:val="20"/>
          <w:szCs w:val="20"/>
        </w:rPr>
        <w:t>URL:</w:t>
      </w:r>
      <w:r>
        <w:rPr>
          <w:rFonts w:ascii="Verdana" w:hAnsi="Verdana"/>
          <w:sz w:val="20"/>
          <w:szCs w:val="20"/>
        </w:rPr>
        <w:t xml:space="preserve">  </w:t>
      </w:r>
      <w:hyperlink r:id="rId19" w:history="1">
        <w:r>
          <w:rPr>
            <w:rStyle w:val="Hyperlink"/>
            <w:rFonts w:ascii="Verdana" w:hAnsi="Verdana"/>
            <w:sz w:val="20"/>
            <w:szCs w:val="20"/>
          </w:rPr>
          <w:t>http://www.datadisplayusa.com</w:t>
        </w:r>
      </w:hyperlink>
    </w:p>
    <w:p w:rsidR="00C04F8D" w:rsidRDefault="00C04F8D">
      <w:pPr>
        <w:spacing w:line="360" w:lineRule="auto"/>
        <w:rPr>
          <w:rFonts w:ascii="Verdana" w:hAnsi="Verdana"/>
          <w:sz w:val="20"/>
          <w:szCs w:val="20"/>
        </w:rPr>
      </w:pPr>
    </w:p>
    <w:p w:rsidR="00C04F8D" w:rsidRDefault="00C04F8D">
      <w:pPr>
        <w:spacing w:line="360" w:lineRule="auto"/>
        <w:rPr>
          <w:rFonts w:ascii="Verdana" w:hAnsi="Verdana"/>
          <w:sz w:val="20"/>
        </w:rPr>
      </w:pPr>
      <w:r>
        <w:rPr>
          <w:rFonts w:ascii="Verdana" w:hAnsi="Verdana"/>
          <w:b/>
          <w:bCs/>
          <w:sz w:val="20"/>
        </w:rPr>
        <w:t>Project Name</w:t>
      </w:r>
      <w:r>
        <w:tab/>
      </w:r>
      <w:r>
        <w:rPr>
          <w:rFonts w:ascii="Verdana" w:hAnsi="Verdana"/>
          <w:b/>
          <w:bCs/>
          <w:sz w:val="20"/>
        </w:rPr>
        <w:t xml:space="preserve">: </w:t>
      </w:r>
      <w:r>
        <w:rPr>
          <w:rFonts w:ascii="Verdana" w:hAnsi="Verdana"/>
          <w:sz w:val="20"/>
        </w:rPr>
        <w:t>D</w:t>
      </w:r>
      <w:r>
        <w:rPr>
          <w:rFonts w:ascii="Verdana" w:hAnsi="Verdana"/>
          <w:bCs/>
          <w:sz w:val="20"/>
        </w:rPr>
        <w:t>ating Website</w:t>
      </w:r>
    </w:p>
    <w:p w:rsidR="00C04F8D" w:rsidRDefault="00C04F8D">
      <w:pPr>
        <w:spacing w:line="360" w:lineRule="auto"/>
        <w:rPr>
          <w:rFonts w:ascii="Verdana" w:hAnsi="Verdana"/>
          <w:sz w:val="20"/>
        </w:rPr>
      </w:pPr>
      <w:r>
        <w:rPr>
          <w:rFonts w:ascii="Verdana" w:hAnsi="Verdana"/>
          <w:b/>
          <w:bCs/>
          <w:sz w:val="20"/>
        </w:rPr>
        <w:t>Client</w:t>
      </w:r>
      <w:r>
        <w:tab/>
      </w:r>
      <w:r>
        <w:tab/>
      </w:r>
      <w:r>
        <w:tab/>
      </w:r>
      <w:r>
        <w:rPr>
          <w:rFonts w:ascii="Verdana" w:hAnsi="Verdana"/>
          <w:b/>
          <w:bCs/>
          <w:sz w:val="20"/>
        </w:rPr>
        <w:t>:</w:t>
      </w:r>
      <w:r>
        <w:rPr>
          <w:rFonts w:ascii="Verdana" w:hAnsi="Verdana"/>
          <w:bCs/>
          <w:sz w:val="20"/>
        </w:rPr>
        <w:t xml:space="preserve"> Filipino Match</w:t>
      </w:r>
    </w:p>
    <w:p w:rsidR="00C04F8D" w:rsidRDefault="00C04F8D">
      <w:pPr>
        <w:spacing w:line="360" w:lineRule="auto"/>
        <w:rPr>
          <w:rFonts w:ascii="Verdana" w:hAnsi="Verdana"/>
          <w:sz w:val="20"/>
        </w:rPr>
      </w:pPr>
      <w:r>
        <w:rPr>
          <w:rFonts w:ascii="Verdana" w:hAnsi="Verdana"/>
          <w:b/>
          <w:bCs/>
          <w:sz w:val="20"/>
        </w:rPr>
        <w:t>Team Strength</w:t>
      </w:r>
      <w:r>
        <w:tab/>
      </w:r>
      <w:r>
        <w:rPr>
          <w:rFonts w:ascii="Verdana" w:hAnsi="Verdana"/>
          <w:b/>
          <w:bCs/>
          <w:sz w:val="20"/>
        </w:rPr>
        <w:t>:</w:t>
      </w:r>
      <w:r>
        <w:rPr>
          <w:rFonts w:ascii="Verdana" w:hAnsi="Verdana"/>
          <w:bCs/>
          <w:sz w:val="20"/>
        </w:rPr>
        <w:t xml:space="preserve"> </w:t>
      </w:r>
      <w:r>
        <w:rPr>
          <w:rFonts w:ascii="Verdana" w:hAnsi="Verdana"/>
          <w:sz w:val="20"/>
        </w:rPr>
        <w:t>2</w:t>
      </w:r>
    </w:p>
    <w:p w:rsidR="00C04F8D" w:rsidRDefault="00C04F8D">
      <w:pPr>
        <w:spacing w:line="360" w:lineRule="auto"/>
        <w:rPr>
          <w:rFonts w:ascii="Verdana" w:hAnsi="Verdana"/>
          <w:sz w:val="20"/>
        </w:rPr>
      </w:pPr>
      <w:r>
        <w:rPr>
          <w:rFonts w:ascii="Verdana" w:hAnsi="Verdana"/>
          <w:b/>
          <w:bCs/>
          <w:sz w:val="20"/>
        </w:rPr>
        <w:t>Front End</w:t>
      </w:r>
      <w:r>
        <w:tab/>
      </w:r>
      <w:r>
        <w:tab/>
      </w:r>
      <w:r>
        <w:rPr>
          <w:rFonts w:ascii="Verdana" w:hAnsi="Verdana"/>
          <w:b/>
          <w:bCs/>
          <w:sz w:val="20"/>
        </w:rPr>
        <w:t>:</w:t>
      </w:r>
      <w:r>
        <w:rPr>
          <w:rFonts w:ascii="Verdana" w:hAnsi="Verdana"/>
          <w:bCs/>
          <w:sz w:val="20"/>
        </w:rPr>
        <w:t xml:space="preserve"> PHP</w:t>
      </w:r>
      <w:r>
        <w:rPr>
          <w:rFonts w:ascii="Verdana" w:hAnsi="Verdana"/>
          <w:sz w:val="20"/>
        </w:rPr>
        <w:t>, Smarty (framework),  Javascript, Paypal</w:t>
      </w:r>
    </w:p>
    <w:p w:rsidR="00C04F8D" w:rsidRDefault="00C04F8D">
      <w:pPr>
        <w:spacing w:line="360" w:lineRule="auto"/>
        <w:rPr>
          <w:rFonts w:ascii="Verdana" w:hAnsi="Verdana"/>
          <w:sz w:val="20"/>
        </w:rPr>
      </w:pPr>
      <w:r>
        <w:rPr>
          <w:rFonts w:ascii="Verdana" w:hAnsi="Verdana"/>
          <w:b/>
          <w:bCs/>
          <w:sz w:val="20"/>
        </w:rPr>
        <w:t>Back End</w:t>
      </w:r>
      <w:r>
        <w:tab/>
      </w:r>
      <w:r>
        <w:tab/>
      </w:r>
      <w:r>
        <w:rPr>
          <w:rFonts w:ascii="Verdana" w:hAnsi="Verdana"/>
          <w:b/>
          <w:bCs/>
          <w:sz w:val="20"/>
        </w:rPr>
        <w:t>:</w:t>
      </w:r>
      <w:r>
        <w:rPr>
          <w:rFonts w:ascii="Verdana" w:hAnsi="Verdana"/>
          <w:sz w:val="20"/>
        </w:rPr>
        <w:t xml:space="preserve"> MYSQL</w:t>
      </w:r>
    </w:p>
    <w:p w:rsidR="00C04F8D" w:rsidRDefault="00C04F8D">
      <w:pPr>
        <w:spacing w:line="360" w:lineRule="auto"/>
        <w:rPr>
          <w:rFonts w:ascii="Verdana" w:hAnsi="Verdana"/>
          <w:sz w:val="20"/>
        </w:rPr>
      </w:pPr>
    </w:p>
    <w:p w:rsidR="00C04F8D" w:rsidRDefault="00C04F8D">
      <w:pPr>
        <w:spacing w:line="360" w:lineRule="auto"/>
        <w:rPr>
          <w:rFonts w:ascii="Verdana" w:hAnsi="Verdana"/>
          <w:sz w:val="20"/>
        </w:rPr>
      </w:pPr>
      <w:r>
        <w:rPr>
          <w:rFonts w:ascii="Verdana" w:hAnsi="Verdana"/>
          <w:b/>
          <w:bCs/>
          <w:sz w:val="20"/>
        </w:rPr>
        <w:t>Description:</w:t>
      </w:r>
      <w:r>
        <w:rPr>
          <w:rFonts w:ascii="Verdana" w:hAnsi="Verdana"/>
          <w:bCs/>
          <w:sz w:val="20"/>
        </w:rPr>
        <w:t> </w:t>
      </w:r>
      <w:r>
        <w:rPr>
          <w:rFonts w:ascii="Verdana" w:hAnsi="Verdana"/>
          <w:sz w:val="20"/>
        </w:rPr>
        <w:t xml:space="preserve"> Filipino Match has been the leading online dating platform for a long time now. With over a million genuine Filipino users, will definitely find someone of your choice, to fall in love with.</w:t>
      </w:r>
      <w:r>
        <w:br/>
      </w:r>
      <w:r>
        <w:rPr>
          <w:rFonts w:ascii="Verdana" w:hAnsi="Verdana"/>
          <w:sz w:val="20"/>
        </w:rPr>
        <w:t xml:space="preserve">Whether you are looking for love interest, want to make friends, or just want to talk to new people; this platform offers it all!  </w:t>
      </w:r>
    </w:p>
    <w:p w:rsidR="00C04F8D" w:rsidRDefault="00C04F8D">
      <w:pPr>
        <w:spacing w:line="360" w:lineRule="auto"/>
        <w:rPr>
          <w:rFonts w:ascii="Verdana" w:hAnsi="Verdana"/>
          <w:sz w:val="20"/>
          <w:lang w:val="en-IN"/>
        </w:rPr>
      </w:pPr>
      <w:r>
        <w:rPr>
          <w:rFonts w:ascii="Verdana" w:hAnsi="Verdana"/>
          <w:b/>
          <w:bCs/>
          <w:sz w:val="20"/>
        </w:rPr>
        <w:t xml:space="preserve">Role: </w:t>
      </w:r>
      <w:r>
        <w:tab/>
      </w:r>
      <w:r>
        <w:rPr>
          <w:rFonts w:ascii="Verdana" w:hAnsi="Verdana"/>
          <w:bCs/>
          <w:sz w:val="20"/>
        </w:rPr>
        <w:t xml:space="preserve"> </w:t>
      </w:r>
      <w:r>
        <w:rPr>
          <w:rFonts w:ascii="Verdana" w:hAnsi="Verdana"/>
          <w:sz w:val="20"/>
          <w:lang w:val="en-IN"/>
        </w:rPr>
        <w:t>Team Lead, Analysis, Implementation and Coding of the tasks</w:t>
      </w:r>
      <w:r>
        <w:tab/>
      </w:r>
    </w:p>
    <w:p w:rsidR="00C04F8D" w:rsidRDefault="00C04F8D">
      <w:pPr>
        <w:spacing w:line="360" w:lineRule="auto"/>
        <w:ind w:firstLine="720"/>
        <w:rPr>
          <w:rFonts w:ascii="Verdana" w:hAnsi="Verdana"/>
          <w:sz w:val="20"/>
          <w:lang w:val="en-IN"/>
        </w:rPr>
      </w:pPr>
      <w:r>
        <w:rPr>
          <w:rFonts w:ascii="Verdana" w:hAnsi="Verdana"/>
          <w:sz w:val="20"/>
          <w:szCs w:val="14"/>
          <w:lang w:val="en-IN"/>
        </w:rPr>
        <w:t xml:space="preserve"> </w:t>
      </w:r>
      <w:r>
        <w:rPr>
          <w:rFonts w:ascii="Verdana" w:hAnsi="Verdana"/>
          <w:sz w:val="20"/>
          <w:lang w:val="en-IN"/>
        </w:rPr>
        <w:t xml:space="preserve">Interaction with the Client, </w:t>
      </w:r>
      <w:r>
        <w:rPr>
          <w:rFonts w:ascii="Verdana" w:hAnsi="Verdana"/>
          <w:sz w:val="20"/>
          <w:szCs w:val="14"/>
          <w:lang w:val="en-IN"/>
        </w:rPr>
        <w:t xml:space="preserve"> </w:t>
      </w:r>
      <w:r>
        <w:rPr>
          <w:rFonts w:ascii="Verdana" w:hAnsi="Verdana"/>
          <w:sz w:val="20"/>
          <w:lang w:val="en-IN"/>
        </w:rPr>
        <w:t>Database Design</w:t>
      </w:r>
    </w:p>
    <w:p w:rsidR="00C04F8D" w:rsidRDefault="00C04F8D">
      <w:pPr>
        <w:spacing w:line="360" w:lineRule="auto"/>
        <w:rPr>
          <w:rFonts w:ascii="Verdana" w:hAnsi="Verdana"/>
          <w:sz w:val="20"/>
          <w:szCs w:val="20"/>
        </w:rPr>
      </w:pPr>
      <w:r>
        <w:rPr>
          <w:rFonts w:ascii="Verdana" w:hAnsi="Verdana"/>
          <w:b/>
          <w:sz w:val="20"/>
          <w:szCs w:val="20"/>
        </w:rPr>
        <w:t>URL:</w:t>
      </w:r>
      <w:r>
        <w:rPr>
          <w:rFonts w:ascii="Verdana" w:hAnsi="Verdana"/>
          <w:sz w:val="20"/>
          <w:szCs w:val="20"/>
        </w:rPr>
        <w:t xml:space="preserve"> </w:t>
      </w:r>
      <w:hyperlink r:id="rId20" w:history="1">
        <w:r>
          <w:rPr>
            <w:rStyle w:val="Hyperlink"/>
            <w:rFonts w:ascii="Verdana" w:hAnsi="Verdana"/>
            <w:sz w:val="20"/>
            <w:szCs w:val="20"/>
          </w:rPr>
          <w:t>http://www.filipinomatch.net</w:t>
        </w:r>
      </w:hyperlink>
    </w:p>
    <w:p w:rsidR="00C04F8D" w:rsidRDefault="00C04F8D">
      <w:pPr>
        <w:spacing w:line="360" w:lineRule="auto"/>
        <w:rPr>
          <w:rFonts w:ascii="Verdana" w:hAnsi="Verdana"/>
          <w:sz w:val="20"/>
          <w:szCs w:val="20"/>
        </w:rPr>
      </w:pPr>
    </w:p>
    <w:p w:rsidR="00C04F8D" w:rsidRDefault="00C04F8D">
      <w:pPr>
        <w:spacing w:line="360" w:lineRule="auto"/>
        <w:rPr>
          <w:rFonts w:ascii="Verdana" w:hAnsi="Verdana"/>
          <w:sz w:val="20"/>
        </w:rPr>
      </w:pPr>
      <w:r>
        <w:rPr>
          <w:rFonts w:ascii="Verdana" w:hAnsi="Verdana"/>
          <w:b/>
          <w:sz w:val="20"/>
          <w:szCs w:val="20"/>
        </w:rPr>
        <w:t xml:space="preserve"> </w:t>
      </w:r>
      <w:r>
        <w:rPr>
          <w:rFonts w:ascii="Verdana" w:hAnsi="Verdana"/>
          <w:b/>
          <w:bCs/>
          <w:sz w:val="20"/>
        </w:rPr>
        <w:t>Project Name</w:t>
      </w:r>
      <w:r>
        <w:tab/>
      </w:r>
      <w:r>
        <w:rPr>
          <w:rFonts w:ascii="Verdana" w:hAnsi="Verdana"/>
          <w:b/>
          <w:bCs/>
          <w:sz w:val="20"/>
        </w:rPr>
        <w:t xml:space="preserve">: </w:t>
      </w:r>
      <w:r>
        <w:rPr>
          <w:rFonts w:ascii="Verdana" w:hAnsi="Verdana"/>
          <w:sz w:val="20"/>
        </w:rPr>
        <w:t>Bidding Website</w:t>
      </w:r>
    </w:p>
    <w:p w:rsidR="00C04F8D" w:rsidRDefault="00C04F8D">
      <w:pPr>
        <w:spacing w:line="360" w:lineRule="auto"/>
        <w:rPr>
          <w:rFonts w:ascii="Verdana" w:hAnsi="Verdana"/>
          <w:sz w:val="20"/>
        </w:rPr>
      </w:pPr>
      <w:r>
        <w:rPr>
          <w:rFonts w:ascii="Verdana" w:hAnsi="Verdana"/>
          <w:b/>
          <w:bCs/>
          <w:sz w:val="20"/>
        </w:rPr>
        <w:t>Client</w:t>
      </w:r>
      <w:r>
        <w:tab/>
      </w:r>
      <w:r>
        <w:tab/>
      </w:r>
      <w:r>
        <w:tab/>
      </w:r>
      <w:r>
        <w:rPr>
          <w:rFonts w:ascii="Verdana" w:hAnsi="Verdana"/>
          <w:b/>
          <w:bCs/>
          <w:sz w:val="20"/>
        </w:rPr>
        <w:t xml:space="preserve">: </w:t>
      </w:r>
      <w:r>
        <w:rPr>
          <w:rFonts w:ascii="Verdana" w:hAnsi="Verdana"/>
          <w:bCs/>
          <w:sz w:val="20"/>
        </w:rPr>
        <w:t>caterbid</w:t>
      </w:r>
    </w:p>
    <w:p w:rsidR="00C04F8D" w:rsidRDefault="00C04F8D">
      <w:pPr>
        <w:spacing w:line="360" w:lineRule="auto"/>
        <w:rPr>
          <w:rFonts w:ascii="Verdana" w:hAnsi="Verdana"/>
          <w:sz w:val="20"/>
        </w:rPr>
      </w:pPr>
      <w:r>
        <w:rPr>
          <w:rFonts w:ascii="Verdana" w:hAnsi="Verdana"/>
          <w:b/>
          <w:bCs/>
          <w:sz w:val="20"/>
        </w:rPr>
        <w:t>Team Strength</w:t>
      </w:r>
      <w:r>
        <w:tab/>
      </w:r>
      <w:r>
        <w:rPr>
          <w:rFonts w:ascii="Verdana" w:hAnsi="Verdana"/>
          <w:b/>
          <w:bCs/>
          <w:sz w:val="20"/>
        </w:rPr>
        <w:t xml:space="preserve">: </w:t>
      </w:r>
      <w:r>
        <w:rPr>
          <w:rFonts w:ascii="Verdana" w:hAnsi="Verdana"/>
          <w:sz w:val="20"/>
        </w:rPr>
        <w:t>3</w:t>
      </w:r>
    </w:p>
    <w:p w:rsidR="00C04F8D" w:rsidRDefault="00C04F8D">
      <w:pPr>
        <w:spacing w:line="360" w:lineRule="auto"/>
        <w:rPr>
          <w:rFonts w:ascii="Verdana" w:hAnsi="Verdana"/>
          <w:sz w:val="20"/>
        </w:rPr>
      </w:pPr>
      <w:r>
        <w:rPr>
          <w:rFonts w:ascii="Verdana" w:hAnsi="Verdana"/>
          <w:b/>
          <w:bCs/>
          <w:sz w:val="20"/>
        </w:rPr>
        <w:t>Front End</w:t>
      </w:r>
      <w:r>
        <w:tab/>
      </w:r>
      <w:r>
        <w:tab/>
      </w:r>
      <w:r>
        <w:rPr>
          <w:rFonts w:ascii="Verdana" w:hAnsi="Verdana"/>
          <w:b/>
          <w:bCs/>
          <w:sz w:val="20"/>
        </w:rPr>
        <w:t xml:space="preserve">: </w:t>
      </w:r>
      <w:r>
        <w:rPr>
          <w:rFonts w:ascii="Verdana" w:hAnsi="Verdana"/>
          <w:bCs/>
          <w:sz w:val="20"/>
        </w:rPr>
        <w:t>PHP</w:t>
      </w:r>
      <w:r>
        <w:rPr>
          <w:rFonts w:ascii="Verdana" w:hAnsi="Verdana"/>
          <w:sz w:val="20"/>
        </w:rPr>
        <w:t>, Smarty (framework),  JQuery, Paypal</w:t>
      </w:r>
    </w:p>
    <w:p w:rsidR="00C04F8D" w:rsidRDefault="00C04F8D">
      <w:pPr>
        <w:spacing w:line="360" w:lineRule="auto"/>
        <w:rPr>
          <w:rFonts w:ascii="Verdana" w:hAnsi="Verdana"/>
          <w:sz w:val="20"/>
        </w:rPr>
      </w:pPr>
      <w:r>
        <w:rPr>
          <w:rFonts w:ascii="Verdana" w:hAnsi="Verdana"/>
          <w:b/>
          <w:bCs/>
          <w:sz w:val="20"/>
        </w:rPr>
        <w:t>Back End</w:t>
      </w:r>
      <w:r>
        <w:tab/>
      </w:r>
      <w:r>
        <w:tab/>
      </w:r>
      <w:r>
        <w:rPr>
          <w:rFonts w:ascii="Verdana" w:hAnsi="Verdana"/>
          <w:b/>
          <w:bCs/>
          <w:sz w:val="20"/>
        </w:rPr>
        <w:t>:</w:t>
      </w:r>
      <w:r>
        <w:rPr>
          <w:rFonts w:ascii="Verdana" w:hAnsi="Verdana"/>
          <w:b/>
          <w:sz w:val="20"/>
        </w:rPr>
        <w:t xml:space="preserve"> </w:t>
      </w:r>
      <w:r>
        <w:rPr>
          <w:rFonts w:ascii="Verdana" w:hAnsi="Verdana"/>
          <w:sz w:val="20"/>
        </w:rPr>
        <w:t>MYSQL</w:t>
      </w:r>
    </w:p>
    <w:p w:rsidR="00C04F8D" w:rsidRDefault="00C04F8D">
      <w:pPr>
        <w:pStyle w:val="NormalWeb"/>
        <w:spacing w:line="360" w:lineRule="auto"/>
        <w:rPr>
          <w:rFonts w:ascii="Verdana" w:hAnsi="Verdana"/>
          <w:sz w:val="20"/>
        </w:rPr>
      </w:pPr>
      <w:r>
        <w:rPr>
          <w:rFonts w:ascii="Verdana" w:hAnsi="Verdana"/>
          <w:b/>
          <w:bCs/>
          <w:sz w:val="20"/>
        </w:rPr>
        <w:t>Description: </w:t>
      </w:r>
      <w:r>
        <w:rPr>
          <w:rFonts w:ascii="Verdana" w:hAnsi="Verdana"/>
          <w:b/>
          <w:sz w:val="20"/>
        </w:rPr>
        <w:t xml:space="preserve"> </w:t>
      </w:r>
      <w:r>
        <w:rPr>
          <w:rFonts w:ascii="Verdana" w:hAnsi="Verdana"/>
          <w:sz w:val="20"/>
        </w:rPr>
        <w:t xml:space="preserve">CaterBid’s  platform aims to make the event planning process simple, fun, and easy, while offering the most effective, quickest, and hassle free way to find the right caterer and venue for your event at the best price. </w:t>
      </w:r>
    </w:p>
    <w:p w:rsidR="00C04F8D" w:rsidRDefault="00C04F8D">
      <w:pPr>
        <w:spacing w:line="360" w:lineRule="auto"/>
        <w:rPr>
          <w:rFonts w:ascii="Verdana" w:hAnsi="Verdana"/>
          <w:sz w:val="20"/>
          <w:lang w:val="en-IN"/>
        </w:rPr>
      </w:pPr>
      <w:r>
        <w:rPr>
          <w:rFonts w:ascii="Verdana" w:hAnsi="Verdana"/>
          <w:b/>
          <w:bCs/>
          <w:sz w:val="20"/>
        </w:rPr>
        <w:t xml:space="preserve">Role: </w:t>
      </w:r>
      <w:r>
        <w:tab/>
      </w:r>
      <w:r>
        <w:rPr>
          <w:rFonts w:ascii="Verdana" w:hAnsi="Verdana"/>
          <w:bCs/>
          <w:sz w:val="20"/>
        </w:rPr>
        <w:t xml:space="preserve"> </w:t>
      </w:r>
      <w:r>
        <w:rPr>
          <w:rFonts w:ascii="Verdana" w:hAnsi="Verdana"/>
          <w:sz w:val="20"/>
          <w:lang w:val="en-IN"/>
        </w:rPr>
        <w:t>Team Lead, Analysis, Implementation and Coding of the tasks</w:t>
      </w:r>
      <w:r>
        <w:tab/>
      </w:r>
    </w:p>
    <w:p w:rsidR="00C04F8D" w:rsidRDefault="00C04F8D">
      <w:pPr>
        <w:spacing w:line="360" w:lineRule="auto"/>
        <w:ind w:firstLine="720"/>
        <w:rPr>
          <w:rFonts w:ascii="Verdana" w:hAnsi="Verdana"/>
          <w:sz w:val="20"/>
          <w:lang w:val="en-IN"/>
        </w:rPr>
      </w:pPr>
      <w:r>
        <w:rPr>
          <w:rFonts w:ascii="Verdana" w:hAnsi="Verdana"/>
          <w:sz w:val="20"/>
          <w:szCs w:val="14"/>
          <w:lang w:val="en-IN"/>
        </w:rPr>
        <w:t xml:space="preserve"> </w:t>
      </w:r>
      <w:r>
        <w:rPr>
          <w:rFonts w:ascii="Verdana" w:hAnsi="Verdana"/>
          <w:sz w:val="20"/>
          <w:lang w:val="en-IN"/>
        </w:rPr>
        <w:t xml:space="preserve">Interaction with the Client, </w:t>
      </w:r>
      <w:r>
        <w:rPr>
          <w:rFonts w:ascii="Verdana" w:hAnsi="Verdana"/>
          <w:sz w:val="20"/>
          <w:szCs w:val="14"/>
          <w:lang w:val="en-IN"/>
        </w:rPr>
        <w:t xml:space="preserve"> </w:t>
      </w:r>
      <w:r>
        <w:rPr>
          <w:rFonts w:ascii="Verdana" w:hAnsi="Verdana"/>
          <w:sz w:val="20"/>
          <w:lang w:val="en-IN"/>
        </w:rPr>
        <w:t>Database Design</w:t>
      </w:r>
    </w:p>
    <w:p w:rsidR="00C04F8D" w:rsidRDefault="00C04F8D">
      <w:pPr>
        <w:spacing w:line="360" w:lineRule="auto"/>
        <w:rPr>
          <w:rFonts w:ascii="Verdana" w:hAnsi="Verdana"/>
          <w:b/>
          <w:sz w:val="20"/>
          <w:szCs w:val="20"/>
        </w:rPr>
      </w:pPr>
    </w:p>
    <w:p w:rsidR="00C04F8D" w:rsidRDefault="00C04F8D">
      <w:pPr>
        <w:spacing w:line="360" w:lineRule="auto"/>
        <w:rPr>
          <w:rFonts w:ascii="Verdana" w:hAnsi="Verdana"/>
          <w:sz w:val="20"/>
          <w:szCs w:val="20"/>
        </w:rPr>
      </w:pPr>
      <w:r>
        <w:rPr>
          <w:rFonts w:ascii="Verdana" w:hAnsi="Verdana"/>
          <w:b/>
          <w:sz w:val="20"/>
          <w:szCs w:val="20"/>
        </w:rPr>
        <w:t xml:space="preserve">URL: </w:t>
      </w:r>
      <w:r>
        <w:rPr>
          <w:rFonts w:ascii="Verdana" w:hAnsi="Verdana"/>
          <w:sz w:val="20"/>
          <w:szCs w:val="20"/>
        </w:rPr>
        <w:t xml:space="preserve"> </w:t>
      </w:r>
      <w:hyperlink r:id="rId21" w:history="1">
        <w:r>
          <w:rPr>
            <w:rStyle w:val="Hyperlink"/>
            <w:rFonts w:ascii="Verdana" w:hAnsi="Verdana"/>
            <w:sz w:val="20"/>
            <w:szCs w:val="20"/>
          </w:rPr>
          <w:t>http://www.caterbid.com</w:t>
        </w:r>
      </w:hyperlink>
    </w:p>
    <w:p w:rsidR="00C04F8D" w:rsidRDefault="00C04F8D">
      <w:pPr>
        <w:spacing w:line="360" w:lineRule="auto"/>
        <w:rPr>
          <w:rFonts w:ascii="Verdana" w:hAnsi="Verdana"/>
          <w:sz w:val="20"/>
          <w:szCs w:val="20"/>
        </w:rPr>
      </w:pPr>
    </w:p>
    <w:p w:rsidR="00C04F8D" w:rsidRDefault="00C04F8D">
      <w:pPr>
        <w:spacing w:line="360" w:lineRule="auto"/>
        <w:rPr>
          <w:rFonts w:ascii="Verdana" w:hAnsi="Verdana"/>
          <w:sz w:val="20"/>
        </w:rPr>
      </w:pPr>
      <w:r>
        <w:rPr>
          <w:rFonts w:ascii="Verdana" w:hAnsi="Verdana"/>
          <w:b/>
          <w:bCs/>
          <w:sz w:val="20"/>
        </w:rPr>
        <w:t>Project Name</w:t>
      </w:r>
      <w:r>
        <w:tab/>
      </w:r>
      <w:r>
        <w:rPr>
          <w:rFonts w:ascii="Verdana" w:hAnsi="Verdana"/>
          <w:b/>
          <w:bCs/>
          <w:sz w:val="20"/>
        </w:rPr>
        <w:t>:</w:t>
      </w:r>
      <w:r>
        <w:rPr>
          <w:rFonts w:ascii="Verdana" w:hAnsi="Verdana"/>
          <w:bCs/>
          <w:sz w:val="20"/>
        </w:rPr>
        <w:t xml:space="preserve"> </w:t>
      </w:r>
      <w:r>
        <w:rPr>
          <w:rFonts w:ascii="Verdana" w:hAnsi="Verdana"/>
          <w:sz w:val="20"/>
        </w:rPr>
        <w:t>Real Estate Agent</w:t>
      </w:r>
    </w:p>
    <w:p w:rsidR="00C04F8D" w:rsidRDefault="00C04F8D">
      <w:pPr>
        <w:spacing w:line="360" w:lineRule="auto"/>
        <w:rPr>
          <w:rFonts w:ascii="Verdana" w:hAnsi="Verdana"/>
          <w:sz w:val="20"/>
        </w:rPr>
      </w:pPr>
      <w:r>
        <w:rPr>
          <w:rFonts w:ascii="Verdana" w:hAnsi="Verdana"/>
          <w:b/>
          <w:bCs/>
          <w:sz w:val="20"/>
        </w:rPr>
        <w:t>Client</w:t>
      </w:r>
      <w:r>
        <w:tab/>
      </w:r>
      <w:r>
        <w:tab/>
      </w:r>
      <w:r>
        <w:tab/>
      </w:r>
      <w:r>
        <w:rPr>
          <w:rFonts w:ascii="Verdana" w:hAnsi="Verdana"/>
          <w:b/>
          <w:bCs/>
          <w:sz w:val="20"/>
        </w:rPr>
        <w:t>:</w:t>
      </w:r>
      <w:r>
        <w:rPr>
          <w:rFonts w:ascii="Verdana" w:hAnsi="Verdana"/>
          <w:bCs/>
          <w:sz w:val="20"/>
        </w:rPr>
        <w:t xml:space="preserve"> OHC</w:t>
      </w:r>
    </w:p>
    <w:p w:rsidR="00C04F8D" w:rsidRDefault="00C04F8D">
      <w:pPr>
        <w:spacing w:line="360" w:lineRule="auto"/>
        <w:rPr>
          <w:rFonts w:ascii="Verdana" w:hAnsi="Verdana"/>
          <w:sz w:val="20"/>
        </w:rPr>
      </w:pPr>
      <w:r>
        <w:rPr>
          <w:rFonts w:ascii="Verdana" w:hAnsi="Verdana"/>
          <w:b/>
          <w:bCs/>
          <w:sz w:val="20"/>
        </w:rPr>
        <w:t>Team Strength</w:t>
      </w:r>
      <w:r>
        <w:tab/>
      </w:r>
      <w:r>
        <w:rPr>
          <w:rFonts w:ascii="Verdana" w:hAnsi="Verdana"/>
          <w:b/>
          <w:bCs/>
          <w:sz w:val="20"/>
        </w:rPr>
        <w:t>:</w:t>
      </w:r>
      <w:r>
        <w:rPr>
          <w:rFonts w:ascii="Verdana" w:hAnsi="Verdana"/>
          <w:bCs/>
          <w:sz w:val="20"/>
        </w:rPr>
        <w:t xml:space="preserve"> </w:t>
      </w:r>
      <w:r>
        <w:rPr>
          <w:rFonts w:ascii="Verdana" w:hAnsi="Verdana"/>
          <w:sz w:val="20"/>
        </w:rPr>
        <w:t>2</w:t>
      </w:r>
    </w:p>
    <w:p w:rsidR="00C04F8D" w:rsidRDefault="00C04F8D">
      <w:pPr>
        <w:spacing w:line="360" w:lineRule="auto"/>
        <w:rPr>
          <w:rFonts w:ascii="Verdana" w:hAnsi="Verdana"/>
          <w:sz w:val="20"/>
        </w:rPr>
      </w:pPr>
      <w:r>
        <w:rPr>
          <w:rFonts w:ascii="Verdana" w:hAnsi="Verdana"/>
          <w:b/>
          <w:bCs/>
          <w:sz w:val="20"/>
        </w:rPr>
        <w:t>Front End</w:t>
      </w:r>
      <w:r>
        <w:tab/>
      </w:r>
      <w:r>
        <w:tab/>
      </w:r>
      <w:r>
        <w:rPr>
          <w:rFonts w:ascii="Verdana" w:hAnsi="Verdana"/>
          <w:b/>
          <w:bCs/>
          <w:sz w:val="20"/>
        </w:rPr>
        <w:t>:</w:t>
      </w:r>
      <w:r>
        <w:rPr>
          <w:rFonts w:ascii="Verdana" w:hAnsi="Verdana"/>
          <w:bCs/>
          <w:sz w:val="20"/>
        </w:rPr>
        <w:t xml:space="preserve"> Cakephp</w:t>
      </w:r>
      <w:r>
        <w:rPr>
          <w:rFonts w:ascii="Verdana" w:hAnsi="Verdana"/>
          <w:sz w:val="20"/>
        </w:rPr>
        <w:t>, JQuery, Zoopla API, Paypal -Pro</w:t>
      </w:r>
    </w:p>
    <w:p w:rsidR="00C04F8D" w:rsidRDefault="00C04F8D">
      <w:pPr>
        <w:spacing w:line="360" w:lineRule="auto"/>
        <w:rPr>
          <w:rFonts w:ascii="Verdana" w:hAnsi="Verdana"/>
          <w:sz w:val="20"/>
        </w:rPr>
      </w:pPr>
      <w:r>
        <w:rPr>
          <w:rFonts w:ascii="Verdana" w:hAnsi="Verdana"/>
          <w:b/>
          <w:bCs/>
          <w:sz w:val="20"/>
        </w:rPr>
        <w:t>Back End</w:t>
      </w:r>
      <w:r>
        <w:tab/>
      </w:r>
      <w:r>
        <w:tab/>
      </w:r>
      <w:r>
        <w:rPr>
          <w:rFonts w:ascii="Verdana" w:hAnsi="Verdana"/>
          <w:b/>
          <w:bCs/>
          <w:sz w:val="20"/>
        </w:rPr>
        <w:t>:</w:t>
      </w:r>
      <w:r>
        <w:rPr>
          <w:rFonts w:ascii="Verdana" w:hAnsi="Verdana"/>
          <w:sz w:val="20"/>
        </w:rPr>
        <w:t xml:space="preserve"> MYSQL</w:t>
      </w:r>
    </w:p>
    <w:p w:rsidR="00C04F8D" w:rsidRDefault="00C04F8D">
      <w:pPr>
        <w:pStyle w:val="NormalWeb"/>
        <w:spacing w:line="360" w:lineRule="auto"/>
        <w:rPr>
          <w:rFonts w:ascii="Verdana" w:hAnsi="Verdana"/>
          <w:sz w:val="20"/>
        </w:rPr>
      </w:pPr>
      <w:r>
        <w:rPr>
          <w:rFonts w:ascii="Verdana" w:hAnsi="Verdana"/>
          <w:b/>
          <w:bCs/>
          <w:sz w:val="20"/>
        </w:rPr>
        <w:t>Description:</w:t>
      </w:r>
      <w:r>
        <w:rPr>
          <w:rFonts w:ascii="Verdana" w:hAnsi="Verdana"/>
          <w:bCs/>
          <w:sz w:val="20"/>
        </w:rPr>
        <w:t> </w:t>
      </w:r>
      <w:r>
        <w:rPr>
          <w:rFonts w:ascii="Verdana" w:hAnsi="Verdana"/>
          <w:sz w:val="20"/>
        </w:rPr>
        <w:t xml:space="preserve"> Online Home Conveyancing are dedicated solicitors in England, Scotland and Ireland specialised in dealing with Conveyancing of both residential and commercial property.  It offers the first fully integrated online Conveyancing service removing the need for expensive meetings, phone calls and lengthy postage times. However at OHC, fully understand that sometimes life is not simple and you may wish to communicate with your dedicated solicitor. The process has in place an array of communication methods; </w:t>
      </w:r>
    </w:p>
    <w:p w:rsidR="00C04F8D" w:rsidRDefault="00C04F8D">
      <w:pPr>
        <w:spacing w:line="360" w:lineRule="auto"/>
        <w:rPr>
          <w:rFonts w:ascii="Verdana" w:hAnsi="Verdana"/>
          <w:sz w:val="20"/>
          <w:lang w:val="en-IN"/>
        </w:rPr>
      </w:pPr>
      <w:r>
        <w:rPr>
          <w:rFonts w:ascii="Verdana" w:hAnsi="Verdana"/>
          <w:b/>
          <w:bCs/>
          <w:sz w:val="20"/>
        </w:rPr>
        <w:t>Role :</w:t>
      </w:r>
      <w:r>
        <w:rPr>
          <w:rFonts w:ascii="Verdana" w:hAnsi="Verdana"/>
          <w:bCs/>
          <w:sz w:val="20"/>
        </w:rPr>
        <w:t xml:space="preserve"> </w:t>
      </w:r>
      <w:r>
        <w:tab/>
      </w:r>
      <w:r>
        <w:rPr>
          <w:rFonts w:ascii="Verdana" w:hAnsi="Verdana"/>
          <w:bCs/>
          <w:sz w:val="20"/>
        </w:rPr>
        <w:t xml:space="preserve"> </w:t>
      </w:r>
      <w:r>
        <w:rPr>
          <w:rFonts w:ascii="Verdana" w:hAnsi="Verdana"/>
          <w:sz w:val="20"/>
          <w:lang w:val="en-IN"/>
        </w:rPr>
        <w:t>Team Lead, Analysis, Implementation and Coding of the tasks</w:t>
      </w:r>
      <w:r>
        <w:tab/>
      </w:r>
    </w:p>
    <w:p w:rsidR="00C04F8D" w:rsidRDefault="00C04F8D">
      <w:pPr>
        <w:spacing w:line="360" w:lineRule="auto"/>
        <w:ind w:firstLine="720"/>
        <w:rPr>
          <w:rFonts w:ascii="Verdana" w:hAnsi="Verdana"/>
          <w:sz w:val="20"/>
          <w:lang w:val="en-IN"/>
        </w:rPr>
      </w:pPr>
      <w:r>
        <w:rPr>
          <w:rFonts w:ascii="Verdana" w:hAnsi="Verdana"/>
          <w:sz w:val="20"/>
          <w:szCs w:val="14"/>
          <w:lang w:val="en-IN"/>
        </w:rPr>
        <w:t xml:space="preserve"> </w:t>
      </w:r>
      <w:r>
        <w:rPr>
          <w:rFonts w:ascii="Verdana" w:hAnsi="Verdana"/>
          <w:sz w:val="20"/>
          <w:lang w:val="en-IN"/>
        </w:rPr>
        <w:t>Interaction with the Client, Database Design</w:t>
      </w:r>
    </w:p>
    <w:p w:rsidR="00C04F8D" w:rsidRDefault="00C04F8D">
      <w:pPr>
        <w:spacing w:line="360" w:lineRule="auto"/>
        <w:rPr>
          <w:rFonts w:ascii="Verdana" w:hAnsi="Verdana"/>
          <w:sz w:val="20"/>
          <w:szCs w:val="20"/>
        </w:rPr>
      </w:pPr>
      <w:r>
        <w:rPr>
          <w:rFonts w:ascii="Verdana" w:hAnsi="Verdana"/>
          <w:b/>
          <w:sz w:val="20"/>
          <w:szCs w:val="20"/>
        </w:rPr>
        <w:t>URL :</w:t>
      </w:r>
      <w:r>
        <w:rPr>
          <w:rFonts w:ascii="Verdana" w:hAnsi="Verdana"/>
          <w:sz w:val="20"/>
          <w:szCs w:val="20"/>
        </w:rPr>
        <w:t xml:space="preserve">  </w:t>
      </w:r>
      <w:hyperlink r:id="rId22" w:history="1">
        <w:r>
          <w:rPr>
            <w:rStyle w:val="Hyperlink"/>
            <w:rFonts w:ascii="Verdana" w:hAnsi="Verdana"/>
            <w:sz w:val="20"/>
            <w:szCs w:val="20"/>
          </w:rPr>
          <w:t>http://onlinehomeconveyancing.com</w:t>
        </w:r>
      </w:hyperlink>
    </w:p>
    <w:p w:rsidR="00C04F8D" w:rsidRDefault="00C04F8D">
      <w:pPr>
        <w:spacing w:line="360" w:lineRule="auto"/>
        <w:ind w:firstLine="720"/>
        <w:rPr>
          <w:rFonts w:ascii="Verdana" w:hAnsi="Verdana"/>
          <w:sz w:val="20"/>
          <w:szCs w:val="20"/>
        </w:rPr>
      </w:pPr>
    </w:p>
    <w:p w:rsidR="00C04F8D" w:rsidRDefault="00C04F8D">
      <w:pPr>
        <w:spacing w:line="360" w:lineRule="auto"/>
        <w:rPr>
          <w:rFonts w:ascii="Verdana" w:hAnsi="Verdana"/>
          <w:sz w:val="20"/>
        </w:rPr>
      </w:pPr>
      <w:r>
        <w:rPr>
          <w:rFonts w:ascii="Verdana" w:hAnsi="Verdana"/>
          <w:b/>
          <w:bCs/>
          <w:sz w:val="20"/>
        </w:rPr>
        <w:t>Project Name</w:t>
      </w:r>
      <w:r>
        <w:tab/>
      </w:r>
      <w:r>
        <w:rPr>
          <w:rFonts w:ascii="Verdana" w:hAnsi="Verdana"/>
          <w:b/>
          <w:bCs/>
          <w:sz w:val="20"/>
        </w:rPr>
        <w:t>:</w:t>
      </w:r>
      <w:r>
        <w:rPr>
          <w:rFonts w:ascii="Verdana" w:hAnsi="Verdana"/>
          <w:bCs/>
          <w:sz w:val="20"/>
        </w:rPr>
        <w:t xml:space="preserve"> </w:t>
      </w:r>
      <w:r>
        <w:rPr>
          <w:rFonts w:ascii="Verdana" w:hAnsi="Verdana"/>
          <w:sz w:val="20"/>
        </w:rPr>
        <w:t xml:space="preserve">E-commerce and MLM </w:t>
      </w:r>
    </w:p>
    <w:p w:rsidR="00C04F8D" w:rsidRDefault="00C04F8D">
      <w:pPr>
        <w:spacing w:line="360" w:lineRule="auto"/>
        <w:rPr>
          <w:rFonts w:ascii="Verdana" w:hAnsi="Verdana"/>
          <w:sz w:val="20"/>
        </w:rPr>
      </w:pPr>
      <w:r>
        <w:rPr>
          <w:rFonts w:ascii="Verdana" w:hAnsi="Verdana"/>
          <w:b/>
          <w:bCs/>
          <w:sz w:val="20"/>
        </w:rPr>
        <w:t>Client</w:t>
      </w:r>
      <w:r>
        <w:tab/>
      </w:r>
      <w:r>
        <w:tab/>
      </w:r>
      <w:r>
        <w:tab/>
      </w:r>
      <w:r>
        <w:rPr>
          <w:rFonts w:ascii="Verdana" w:hAnsi="Verdana"/>
          <w:b/>
          <w:bCs/>
          <w:sz w:val="20"/>
        </w:rPr>
        <w:t>:</w:t>
      </w:r>
      <w:r>
        <w:rPr>
          <w:rFonts w:ascii="Verdana" w:hAnsi="Verdana"/>
          <w:bCs/>
          <w:sz w:val="20"/>
        </w:rPr>
        <w:t xml:space="preserve"> Purse Gallery</w:t>
      </w:r>
    </w:p>
    <w:p w:rsidR="00C04F8D" w:rsidRDefault="00C04F8D">
      <w:pPr>
        <w:spacing w:line="360" w:lineRule="auto"/>
        <w:rPr>
          <w:rFonts w:ascii="Verdana" w:hAnsi="Verdana"/>
          <w:sz w:val="20"/>
        </w:rPr>
      </w:pPr>
      <w:r>
        <w:rPr>
          <w:rFonts w:ascii="Verdana" w:hAnsi="Verdana"/>
          <w:b/>
          <w:bCs/>
          <w:sz w:val="20"/>
        </w:rPr>
        <w:t>Team Strength</w:t>
      </w:r>
      <w:r>
        <w:tab/>
      </w:r>
      <w:r>
        <w:rPr>
          <w:rFonts w:ascii="Verdana" w:hAnsi="Verdana"/>
          <w:b/>
          <w:bCs/>
          <w:sz w:val="20"/>
        </w:rPr>
        <w:t>:</w:t>
      </w:r>
      <w:r>
        <w:rPr>
          <w:rFonts w:ascii="Verdana" w:hAnsi="Verdana"/>
          <w:bCs/>
          <w:sz w:val="20"/>
        </w:rPr>
        <w:t xml:space="preserve"> </w:t>
      </w:r>
      <w:r>
        <w:rPr>
          <w:rFonts w:ascii="Verdana" w:hAnsi="Verdana"/>
          <w:sz w:val="20"/>
        </w:rPr>
        <w:t>1</w:t>
      </w:r>
    </w:p>
    <w:p w:rsidR="00C04F8D" w:rsidRDefault="00C04F8D">
      <w:pPr>
        <w:spacing w:line="360" w:lineRule="auto"/>
        <w:rPr>
          <w:rFonts w:ascii="Verdana" w:hAnsi="Verdana"/>
          <w:sz w:val="20"/>
        </w:rPr>
      </w:pPr>
      <w:r>
        <w:rPr>
          <w:rFonts w:ascii="Verdana" w:hAnsi="Verdana"/>
          <w:b/>
          <w:bCs/>
          <w:sz w:val="20"/>
        </w:rPr>
        <w:t>Front End</w:t>
      </w:r>
      <w:r>
        <w:tab/>
      </w:r>
      <w:r>
        <w:tab/>
      </w:r>
      <w:r>
        <w:rPr>
          <w:rFonts w:ascii="Verdana" w:hAnsi="Verdana"/>
          <w:b/>
          <w:bCs/>
          <w:sz w:val="20"/>
        </w:rPr>
        <w:t>:</w:t>
      </w:r>
      <w:r>
        <w:rPr>
          <w:rFonts w:ascii="Verdana" w:hAnsi="Verdana"/>
          <w:bCs/>
          <w:sz w:val="20"/>
        </w:rPr>
        <w:t xml:space="preserve"> Cakephp</w:t>
      </w:r>
      <w:r>
        <w:rPr>
          <w:rFonts w:ascii="Verdana" w:hAnsi="Verdana"/>
          <w:sz w:val="20"/>
        </w:rPr>
        <w:t xml:space="preserve">, JQuery, Authorize.net, QuickBook </w:t>
      </w:r>
    </w:p>
    <w:p w:rsidR="00C04F8D" w:rsidRDefault="00C04F8D">
      <w:pPr>
        <w:spacing w:line="360" w:lineRule="auto"/>
        <w:rPr>
          <w:rFonts w:ascii="Verdana" w:hAnsi="Verdana"/>
          <w:sz w:val="20"/>
        </w:rPr>
      </w:pPr>
      <w:r>
        <w:rPr>
          <w:rFonts w:ascii="Verdana" w:hAnsi="Verdana"/>
          <w:b/>
          <w:bCs/>
          <w:sz w:val="20"/>
        </w:rPr>
        <w:t>Back End</w:t>
      </w:r>
      <w:r>
        <w:tab/>
      </w:r>
      <w:r>
        <w:tab/>
      </w:r>
      <w:r>
        <w:rPr>
          <w:rFonts w:ascii="Verdana" w:hAnsi="Verdana"/>
          <w:b/>
          <w:bCs/>
          <w:sz w:val="20"/>
        </w:rPr>
        <w:t>:</w:t>
      </w:r>
      <w:r>
        <w:rPr>
          <w:rFonts w:ascii="Verdana" w:hAnsi="Verdana"/>
          <w:sz w:val="20"/>
        </w:rPr>
        <w:t xml:space="preserve"> MYSQL</w:t>
      </w:r>
    </w:p>
    <w:p w:rsidR="00C04F8D" w:rsidRDefault="00C04F8D">
      <w:pPr>
        <w:pStyle w:val="NormalWeb"/>
        <w:spacing w:line="360" w:lineRule="auto"/>
        <w:rPr>
          <w:rFonts w:ascii="Verdana" w:hAnsi="Verdana"/>
          <w:sz w:val="20"/>
        </w:rPr>
      </w:pPr>
      <w:r>
        <w:rPr>
          <w:rFonts w:ascii="Verdana" w:hAnsi="Verdana"/>
          <w:b/>
          <w:bCs/>
          <w:sz w:val="20"/>
        </w:rPr>
        <w:t>Description:</w:t>
      </w:r>
      <w:r>
        <w:rPr>
          <w:rFonts w:ascii="Verdana" w:hAnsi="Verdana"/>
          <w:bCs/>
          <w:sz w:val="20"/>
        </w:rPr>
        <w:t> </w:t>
      </w:r>
      <w:r>
        <w:rPr>
          <w:rFonts w:ascii="Verdana" w:hAnsi="Verdana"/>
          <w:sz w:val="20"/>
        </w:rPr>
        <w:t xml:space="preserve"> Purse gallery is ecommerce and MLM based website. Two type of users on this site – Regular user and sales representative. Both users can use Referral system and can earn credits and commission respectively. Products, store, order etc. can be manageable by admin panel. Customer can buy purse, hats etc.</w:t>
      </w:r>
    </w:p>
    <w:p w:rsidR="00C04F8D" w:rsidRDefault="00C04F8D">
      <w:pPr>
        <w:spacing w:line="360" w:lineRule="auto"/>
        <w:rPr>
          <w:rFonts w:ascii="Verdana" w:hAnsi="Verdana"/>
          <w:sz w:val="20"/>
          <w:lang w:val="en-IN"/>
        </w:rPr>
      </w:pPr>
      <w:r>
        <w:rPr>
          <w:rFonts w:ascii="Verdana" w:hAnsi="Verdana"/>
          <w:b/>
          <w:bCs/>
          <w:sz w:val="20"/>
        </w:rPr>
        <w:t>Role :</w:t>
      </w:r>
      <w:r>
        <w:rPr>
          <w:rFonts w:ascii="Verdana" w:hAnsi="Verdana"/>
          <w:bCs/>
          <w:sz w:val="20"/>
        </w:rPr>
        <w:t xml:space="preserve"> </w:t>
      </w:r>
      <w:r>
        <w:tab/>
      </w:r>
      <w:r>
        <w:rPr>
          <w:rFonts w:ascii="Verdana" w:hAnsi="Verdana"/>
          <w:sz w:val="20"/>
          <w:lang w:val="en-IN"/>
        </w:rPr>
        <w:t xml:space="preserve">  Implementation and Coding of the tasks</w:t>
      </w:r>
      <w:r>
        <w:tab/>
      </w:r>
    </w:p>
    <w:p w:rsidR="00C04F8D" w:rsidRDefault="00C04F8D">
      <w:pPr>
        <w:spacing w:line="360" w:lineRule="auto"/>
        <w:ind w:firstLine="720"/>
        <w:rPr>
          <w:rFonts w:ascii="Verdana" w:hAnsi="Verdana"/>
          <w:sz w:val="20"/>
          <w:lang w:val="en-IN"/>
        </w:rPr>
      </w:pPr>
      <w:r>
        <w:rPr>
          <w:rFonts w:ascii="Verdana" w:hAnsi="Verdana"/>
          <w:sz w:val="20"/>
          <w:szCs w:val="14"/>
          <w:lang w:val="en-IN"/>
        </w:rPr>
        <w:t xml:space="preserve">  </w:t>
      </w:r>
      <w:r>
        <w:rPr>
          <w:rFonts w:ascii="Verdana" w:hAnsi="Verdana"/>
          <w:sz w:val="20"/>
          <w:lang w:val="en-IN"/>
        </w:rPr>
        <w:t>Interaction with the Client, Database Design</w:t>
      </w:r>
    </w:p>
    <w:p w:rsidR="00C04F8D" w:rsidRDefault="00C04F8D">
      <w:pPr>
        <w:spacing w:line="360" w:lineRule="auto"/>
        <w:rPr>
          <w:rFonts w:ascii="Verdana" w:hAnsi="Verdana"/>
          <w:sz w:val="20"/>
          <w:szCs w:val="20"/>
        </w:rPr>
      </w:pPr>
      <w:r>
        <w:rPr>
          <w:rFonts w:ascii="Verdana" w:hAnsi="Verdana"/>
          <w:b/>
          <w:sz w:val="20"/>
          <w:szCs w:val="20"/>
        </w:rPr>
        <w:t>URL :</w:t>
      </w:r>
      <w:r>
        <w:rPr>
          <w:rFonts w:ascii="Verdana" w:hAnsi="Verdana"/>
          <w:sz w:val="20"/>
          <w:szCs w:val="20"/>
        </w:rPr>
        <w:t xml:space="preserve">  </w:t>
      </w:r>
      <w:hyperlink r:id="rId23" w:history="1">
        <w:r>
          <w:rPr>
            <w:rStyle w:val="Hyperlink"/>
            <w:rFonts w:ascii="Verdana" w:hAnsi="Verdana"/>
            <w:sz w:val="20"/>
            <w:szCs w:val="20"/>
          </w:rPr>
          <w:t>http://pursegallery.com</w:t>
        </w:r>
      </w:hyperlink>
    </w:p>
    <w:p w:rsidR="00C04F8D" w:rsidRDefault="00C04F8D">
      <w:pPr>
        <w:spacing w:line="360" w:lineRule="auto"/>
        <w:rPr>
          <w:rFonts w:ascii="Verdana" w:hAnsi="Verdana"/>
          <w:sz w:val="20"/>
          <w:szCs w:val="20"/>
        </w:rPr>
      </w:pPr>
    </w:p>
    <w:p w:rsidR="00C04F8D" w:rsidRDefault="00C04F8D">
      <w:pPr>
        <w:spacing w:line="360" w:lineRule="auto"/>
        <w:rPr>
          <w:rFonts w:ascii="Verdana" w:hAnsi="Verdana"/>
          <w:sz w:val="20"/>
        </w:rPr>
      </w:pPr>
      <w:r>
        <w:rPr>
          <w:rFonts w:ascii="Verdana" w:hAnsi="Verdana"/>
          <w:b/>
          <w:bCs/>
          <w:sz w:val="20"/>
        </w:rPr>
        <w:t>Project Name</w:t>
      </w:r>
      <w:r>
        <w:tab/>
      </w:r>
      <w:r>
        <w:rPr>
          <w:rFonts w:ascii="Verdana" w:hAnsi="Verdana"/>
          <w:b/>
          <w:bCs/>
          <w:sz w:val="20"/>
        </w:rPr>
        <w:t>:</w:t>
      </w:r>
      <w:r>
        <w:rPr>
          <w:rFonts w:ascii="Verdana" w:hAnsi="Verdana"/>
          <w:bCs/>
          <w:sz w:val="20"/>
        </w:rPr>
        <w:t xml:space="preserve"> </w:t>
      </w:r>
      <w:r>
        <w:rPr>
          <w:rFonts w:ascii="Verdana" w:hAnsi="Verdana"/>
          <w:sz w:val="20"/>
        </w:rPr>
        <w:t>E-commerce</w:t>
      </w:r>
    </w:p>
    <w:p w:rsidR="00C04F8D" w:rsidRDefault="00C04F8D">
      <w:pPr>
        <w:spacing w:line="360" w:lineRule="auto"/>
        <w:rPr>
          <w:rFonts w:ascii="Verdana" w:hAnsi="Verdana"/>
          <w:sz w:val="20"/>
        </w:rPr>
      </w:pPr>
      <w:r>
        <w:rPr>
          <w:rFonts w:ascii="Verdana" w:hAnsi="Verdana"/>
          <w:b/>
          <w:bCs/>
          <w:sz w:val="20"/>
        </w:rPr>
        <w:t>Client</w:t>
      </w:r>
      <w:r>
        <w:tab/>
      </w:r>
      <w:r>
        <w:tab/>
      </w:r>
      <w:r>
        <w:tab/>
      </w:r>
      <w:r>
        <w:rPr>
          <w:rFonts w:ascii="Verdana" w:hAnsi="Verdana"/>
          <w:b/>
          <w:bCs/>
          <w:sz w:val="20"/>
        </w:rPr>
        <w:t>:</w:t>
      </w:r>
      <w:r>
        <w:rPr>
          <w:rFonts w:ascii="Verdana" w:hAnsi="Verdana"/>
          <w:bCs/>
          <w:sz w:val="20"/>
        </w:rPr>
        <w:t xml:space="preserve"> Ausiesoles</w:t>
      </w:r>
    </w:p>
    <w:p w:rsidR="00C04F8D" w:rsidRDefault="00C04F8D">
      <w:pPr>
        <w:spacing w:line="360" w:lineRule="auto"/>
        <w:rPr>
          <w:rFonts w:ascii="Verdana" w:hAnsi="Verdana"/>
          <w:sz w:val="20"/>
        </w:rPr>
      </w:pPr>
      <w:r>
        <w:rPr>
          <w:rFonts w:ascii="Verdana" w:hAnsi="Verdana"/>
          <w:b/>
          <w:bCs/>
          <w:sz w:val="20"/>
        </w:rPr>
        <w:t>Team Strength</w:t>
      </w:r>
      <w:r>
        <w:tab/>
      </w:r>
      <w:r>
        <w:rPr>
          <w:rFonts w:ascii="Verdana" w:hAnsi="Verdana"/>
          <w:b/>
          <w:bCs/>
          <w:sz w:val="20"/>
        </w:rPr>
        <w:t>:</w:t>
      </w:r>
      <w:r>
        <w:rPr>
          <w:rFonts w:ascii="Verdana" w:hAnsi="Verdana"/>
          <w:bCs/>
          <w:sz w:val="20"/>
        </w:rPr>
        <w:t xml:space="preserve"> </w:t>
      </w:r>
      <w:r>
        <w:rPr>
          <w:rFonts w:ascii="Verdana" w:hAnsi="Verdana"/>
          <w:sz w:val="20"/>
        </w:rPr>
        <w:t>2</w:t>
      </w:r>
    </w:p>
    <w:p w:rsidR="00C04F8D" w:rsidRDefault="00C04F8D">
      <w:pPr>
        <w:spacing w:line="360" w:lineRule="auto"/>
        <w:rPr>
          <w:rFonts w:ascii="Verdana" w:hAnsi="Verdana"/>
          <w:sz w:val="20"/>
        </w:rPr>
      </w:pPr>
      <w:r>
        <w:rPr>
          <w:rFonts w:ascii="Verdana" w:hAnsi="Verdana"/>
          <w:b/>
          <w:bCs/>
          <w:sz w:val="20"/>
        </w:rPr>
        <w:t>Front End</w:t>
      </w:r>
      <w:r>
        <w:tab/>
      </w:r>
      <w:r>
        <w:tab/>
      </w:r>
      <w:r>
        <w:rPr>
          <w:rFonts w:ascii="Verdana" w:hAnsi="Verdana"/>
          <w:b/>
          <w:bCs/>
          <w:sz w:val="20"/>
        </w:rPr>
        <w:t>:</w:t>
      </w:r>
      <w:r>
        <w:rPr>
          <w:rFonts w:ascii="Verdana" w:hAnsi="Verdana"/>
          <w:bCs/>
          <w:sz w:val="20"/>
        </w:rPr>
        <w:t xml:space="preserve"> Magento</w:t>
      </w:r>
      <w:r>
        <w:rPr>
          <w:rFonts w:ascii="Verdana" w:hAnsi="Verdana"/>
          <w:sz w:val="20"/>
        </w:rPr>
        <w:t xml:space="preserve"> </w:t>
      </w:r>
    </w:p>
    <w:p w:rsidR="00C04F8D" w:rsidRDefault="00C04F8D">
      <w:pPr>
        <w:spacing w:line="360" w:lineRule="auto"/>
        <w:rPr>
          <w:rFonts w:ascii="Verdana" w:hAnsi="Verdana"/>
          <w:sz w:val="20"/>
        </w:rPr>
      </w:pPr>
      <w:r>
        <w:rPr>
          <w:rFonts w:ascii="Verdana" w:hAnsi="Verdana"/>
          <w:b/>
          <w:bCs/>
          <w:sz w:val="20"/>
        </w:rPr>
        <w:t>Back End</w:t>
      </w:r>
      <w:r>
        <w:tab/>
      </w:r>
      <w:r>
        <w:tab/>
      </w:r>
      <w:r>
        <w:rPr>
          <w:rFonts w:ascii="Verdana" w:hAnsi="Verdana"/>
          <w:b/>
          <w:bCs/>
          <w:sz w:val="20"/>
        </w:rPr>
        <w:t>:</w:t>
      </w:r>
      <w:r>
        <w:rPr>
          <w:rFonts w:ascii="Verdana" w:hAnsi="Verdana"/>
          <w:sz w:val="20"/>
        </w:rPr>
        <w:t xml:space="preserve"> MYSQL</w:t>
      </w:r>
    </w:p>
    <w:p w:rsidR="00C04F8D" w:rsidRDefault="00C04F8D">
      <w:pPr>
        <w:pStyle w:val="NormalWeb"/>
        <w:spacing w:line="360" w:lineRule="auto"/>
        <w:rPr>
          <w:rFonts w:ascii="Verdana" w:hAnsi="Verdana"/>
          <w:sz w:val="20"/>
        </w:rPr>
      </w:pPr>
      <w:r>
        <w:rPr>
          <w:rFonts w:ascii="Verdana" w:hAnsi="Verdana"/>
          <w:b/>
          <w:bCs/>
          <w:sz w:val="20"/>
        </w:rPr>
        <w:t>Description:</w:t>
      </w:r>
      <w:r>
        <w:rPr>
          <w:rFonts w:ascii="Verdana" w:hAnsi="Verdana"/>
          <w:bCs/>
          <w:sz w:val="20"/>
        </w:rPr>
        <w:t> </w:t>
      </w:r>
      <w:r>
        <w:rPr>
          <w:rFonts w:ascii="Verdana" w:hAnsi="Verdana"/>
          <w:sz w:val="20"/>
        </w:rPr>
        <w:t xml:space="preserve"> Site is developed in Ecommerce plateform i.e. Magento. Site is focusing on the footwear products. </w:t>
      </w:r>
    </w:p>
    <w:p w:rsidR="00C04F8D" w:rsidRDefault="00C04F8D">
      <w:pPr>
        <w:spacing w:line="360" w:lineRule="auto"/>
        <w:rPr>
          <w:rFonts w:ascii="Verdana" w:hAnsi="Verdana"/>
          <w:sz w:val="20"/>
          <w:lang w:val="en-IN"/>
        </w:rPr>
      </w:pPr>
      <w:r>
        <w:rPr>
          <w:rFonts w:ascii="Verdana" w:hAnsi="Verdana"/>
          <w:b/>
          <w:bCs/>
          <w:sz w:val="20"/>
        </w:rPr>
        <w:t>Role :</w:t>
      </w:r>
      <w:r>
        <w:rPr>
          <w:rFonts w:ascii="Verdana" w:hAnsi="Verdana"/>
          <w:bCs/>
          <w:sz w:val="20"/>
        </w:rPr>
        <w:t xml:space="preserve"> </w:t>
      </w:r>
      <w:r>
        <w:tab/>
      </w:r>
      <w:r>
        <w:rPr>
          <w:rFonts w:ascii="Verdana" w:hAnsi="Verdana"/>
          <w:sz w:val="20"/>
          <w:lang w:val="en-IN"/>
        </w:rPr>
        <w:t xml:space="preserve">  Implementation and Coding of the tasks</w:t>
      </w:r>
      <w:r>
        <w:rPr>
          <w:rFonts w:ascii="Verdana" w:hAnsi="Verdana"/>
          <w:sz w:val="20"/>
          <w:szCs w:val="14"/>
          <w:lang w:val="en-IN"/>
        </w:rPr>
        <w:t xml:space="preserve">, </w:t>
      </w:r>
      <w:r>
        <w:rPr>
          <w:rFonts w:ascii="Verdana" w:hAnsi="Verdana"/>
          <w:sz w:val="20"/>
          <w:lang w:val="en-IN"/>
        </w:rPr>
        <w:t>Interaction with the Client</w:t>
      </w:r>
    </w:p>
    <w:p w:rsidR="00C04F8D" w:rsidRDefault="00C04F8D">
      <w:pPr>
        <w:spacing w:line="360" w:lineRule="auto"/>
        <w:rPr>
          <w:rFonts w:ascii="Verdana" w:hAnsi="Verdana"/>
          <w:sz w:val="20"/>
          <w:szCs w:val="20"/>
        </w:rPr>
      </w:pPr>
      <w:r>
        <w:rPr>
          <w:rFonts w:ascii="Verdana" w:hAnsi="Verdana"/>
          <w:b/>
          <w:sz w:val="20"/>
          <w:szCs w:val="20"/>
        </w:rPr>
        <w:t>URL :</w:t>
      </w:r>
      <w:r>
        <w:rPr>
          <w:rFonts w:ascii="Verdana" w:hAnsi="Verdana"/>
          <w:sz w:val="20"/>
          <w:szCs w:val="20"/>
        </w:rPr>
        <w:t xml:space="preserve">  </w:t>
      </w:r>
      <w:hyperlink r:id="rId24" w:history="1">
        <w:r>
          <w:rPr>
            <w:rStyle w:val="Hyperlink"/>
            <w:rFonts w:ascii="Verdana" w:hAnsi="Verdana"/>
            <w:sz w:val="20"/>
            <w:szCs w:val="20"/>
          </w:rPr>
          <w:t>http://www.aussiesoles.com</w:t>
        </w:r>
      </w:hyperlink>
    </w:p>
    <w:p w:rsidR="00C04F8D" w:rsidRDefault="00C04F8D">
      <w:pPr>
        <w:spacing w:line="360" w:lineRule="auto"/>
        <w:rPr>
          <w:rFonts w:ascii="Verdana" w:hAnsi="Verdana"/>
          <w:sz w:val="20"/>
          <w:szCs w:val="20"/>
        </w:rPr>
      </w:pPr>
    </w:p>
    <w:p w:rsidR="00C04F8D" w:rsidRDefault="00C04F8D">
      <w:pPr>
        <w:spacing w:line="360" w:lineRule="auto"/>
        <w:rPr>
          <w:rFonts w:ascii="Verdana" w:hAnsi="Verdana"/>
          <w:sz w:val="20"/>
        </w:rPr>
      </w:pPr>
      <w:r>
        <w:rPr>
          <w:rFonts w:ascii="Verdana" w:hAnsi="Verdana"/>
          <w:b/>
          <w:bCs/>
          <w:sz w:val="20"/>
        </w:rPr>
        <w:t>Project Name</w:t>
      </w:r>
      <w:r>
        <w:tab/>
      </w:r>
      <w:r>
        <w:rPr>
          <w:rFonts w:ascii="Verdana" w:hAnsi="Verdana"/>
          <w:b/>
          <w:bCs/>
          <w:sz w:val="20"/>
        </w:rPr>
        <w:t>:</w:t>
      </w:r>
      <w:r>
        <w:rPr>
          <w:rFonts w:ascii="Verdana" w:hAnsi="Verdana"/>
          <w:bCs/>
          <w:sz w:val="20"/>
        </w:rPr>
        <w:t xml:space="preserve"> </w:t>
      </w:r>
      <w:r>
        <w:rPr>
          <w:rFonts w:ascii="Verdana" w:hAnsi="Verdana"/>
          <w:sz w:val="20"/>
        </w:rPr>
        <w:t>E-commerce</w:t>
      </w:r>
    </w:p>
    <w:p w:rsidR="00C04F8D" w:rsidRDefault="00C04F8D">
      <w:pPr>
        <w:spacing w:line="360" w:lineRule="auto"/>
        <w:rPr>
          <w:rFonts w:ascii="Verdana" w:hAnsi="Verdana"/>
          <w:sz w:val="20"/>
        </w:rPr>
      </w:pPr>
      <w:r>
        <w:rPr>
          <w:rFonts w:ascii="Verdana" w:hAnsi="Verdana"/>
          <w:b/>
          <w:bCs/>
          <w:sz w:val="20"/>
        </w:rPr>
        <w:t>Client</w:t>
      </w:r>
      <w:r>
        <w:tab/>
      </w:r>
      <w:r>
        <w:tab/>
      </w:r>
      <w:r>
        <w:tab/>
      </w:r>
      <w:r>
        <w:rPr>
          <w:rFonts w:ascii="Verdana" w:hAnsi="Verdana"/>
          <w:b/>
          <w:bCs/>
          <w:sz w:val="20"/>
        </w:rPr>
        <w:t>:</w:t>
      </w:r>
      <w:r>
        <w:rPr>
          <w:rFonts w:ascii="Verdana" w:hAnsi="Verdana"/>
          <w:bCs/>
          <w:sz w:val="20"/>
        </w:rPr>
        <w:t xml:space="preserve"> Ausiesoles</w:t>
      </w:r>
    </w:p>
    <w:p w:rsidR="00C04F8D" w:rsidRDefault="00C04F8D">
      <w:pPr>
        <w:spacing w:line="360" w:lineRule="auto"/>
        <w:rPr>
          <w:rFonts w:ascii="Verdana" w:hAnsi="Verdana"/>
          <w:sz w:val="20"/>
        </w:rPr>
      </w:pPr>
      <w:r>
        <w:rPr>
          <w:rFonts w:ascii="Verdana" w:hAnsi="Verdana"/>
          <w:b/>
          <w:bCs/>
          <w:sz w:val="20"/>
        </w:rPr>
        <w:t>Team Strength</w:t>
      </w:r>
      <w:r>
        <w:tab/>
      </w:r>
      <w:r>
        <w:rPr>
          <w:rFonts w:ascii="Verdana" w:hAnsi="Verdana"/>
          <w:b/>
          <w:bCs/>
          <w:sz w:val="20"/>
        </w:rPr>
        <w:t>:</w:t>
      </w:r>
      <w:r>
        <w:rPr>
          <w:rFonts w:ascii="Verdana" w:hAnsi="Verdana"/>
          <w:bCs/>
          <w:sz w:val="20"/>
        </w:rPr>
        <w:t xml:space="preserve"> </w:t>
      </w:r>
      <w:r>
        <w:rPr>
          <w:rFonts w:ascii="Verdana" w:hAnsi="Verdana"/>
          <w:sz w:val="20"/>
        </w:rPr>
        <w:t>2</w:t>
      </w:r>
    </w:p>
    <w:p w:rsidR="00C04F8D" w:rsidRDefault="00C04F8D">
      <w:pPr>
        <w:spacing w:line="360" w:lineRule="auto"/>
        <w:rPr>
          <w:rFonts w:ascii="Verdana" w:hAnsi="Verdana"/>
          <w:sz w:val="20"/>
        </w:rPr>
      </w:pPr>
      <w:r>
        <w:rPr>
          <w:rFonts w:ascii="Verdana" w:hAnsi="Verdana"/>
          <w:b/>
          <w:bCs/>
          <w:sz w:val="20"/>
        </w:rPr>
        <w:t>Front End</w:t>
      </w:r>
      <w:r>
        <w:tab/>
      </w:r>
      <w:r>
        <w:tab/>
      </w:r>
      <w:r>
        <w:rPr>
          <w:rFonts w:ascii="Verdana" w:hAnsi="Verdana"/>
          <w:b/>
          <w:bCs/>
          <w:sz w:val="20"/>
        </w:rPr>
        <w:t>:</w:t>
      </w:r>
      <w:r>
        <w:rPr>
          <w:rFonts w:ascii="Verdana" w:hAnsi="Verdana"/>
          <w:bCs/>
          <w:sz w:val="20"/>
        </w:rPr>
        <w:t xml:space="preserve"> Magento</w:t>
      </w:r>
      <w:r>
        <w:rPr>
          <w:rFonts w:ascii="Verdana" w:hAnsi="Verdana"/>
          <w:sz w:val="20"/>
        </w:rPr>
        <w:t xml:space="preserve"> </w:t>
      </w:r>
    </w:p>
    <w:p w:rsidR="00C04F8D" w:rsidRDefault="00C04F8D">
      <w:pPr>
        <w:spacing w:line="360" w:lineRule="auto"/>
        <w:rPr>
          <w:rFonts w:ascii="Verdana" w:hAnsi="Verdana"/>
          <w:sz w:val="20"/>
        </w:rPr>
      </w:pPr>
      <w:r>
        <w:rPr>
          <w:rFonts w:ascii="Verdana" w:hAnsi="Verdana"/>
          <w:b/>
          <w:bCs/>
          <w:sz w:val="20"/>
        </w:rPr>
        <w:t>Back End</w:t>
      </w:r>
      <w:r>
        <w:tab/>
      </w:r>
      <w:r>
        <w:tab/>
      </w:r>
      <w:r>
        <w:rPr>
          <w:rFonts w:ascii="Verdana" w:hAnsi="Verdana"/>
          <w:b/>
          <w:bCs/>
          <w:sz w:val="20"/>
        </w:rPr>
        <w:t>:</w:t>
      </w:r>
      <w:r>
        <w:rPr>
          <w:rFonts w:ascii="Verdana" w:hAnsi="Verdana"/>
          <w:sz w:val="20"/>
        </w:rPr>
        <w:t xml:space="preserve"> MYSQL</w:t>
      </w:r>
    </w:p>
    <w:p w:rsidR="00C04F8D" w:rsidRDefault="00C04F8D">
      <w:pPr>
        <w:spacing w:line="360" w:lineRule="auto"/>
        <w:rPr>
          <w:rFonts w:ascii="Verdana" w:hAnsi="Verdana"/>
          <w:sz w:val="20"/>
        </w:rPr>
      </w:pPr>
      <w:r>
        <w:rPr>
          <w:rFonts w:ascii="Verdana" w:hAnsi="Verdana"/>
          <w:b/>
          <w:bCs/>
          <w:sz w:val="20"/>
        </w:rPr>
        <w:t>Description:</w:t>
      </w:r>
      <w:r>
        <w:rPr>
          <w:rFonts w:ascii="Verdana" w:hAnsi="Verdana"/>
          <w:bCs/>
          <w:sz w:val="20"/>
        </w:rPr>
        <w:t> </w:t>
      </w:r>
      <w:r>
        <w:rPr>
          <w:rFonts w:ascii="Verdana" w:hAnsi="Verdana"/>
          <w:sz w:val="20"/>
        </w:rPr>
        <w:t xml:space="preserve"> Site is developed in Ecommerce plateform i.e. Magento. </w:t>
      </w:r>
    </w:p>
    <w:p w:rsidR="00C04F8D" w:rsidRDefault="00C04F8D">
      <w:pPr>
        <w:spacing w:line="360" w:lineRule="auto"/>
        <w:rPr>
          <w:rFonts w:ascii="Verdana" w:hAnsi="Verdana"/>
          <w:sz w:val="20"/>
          <w:lang w:val="en-IN"/>
        </w:rPr>
      </w:pPr>
      <w:r>
        <w:rPr>
          <w:rFonts w:ascii="Verdana" w:hAnsi="Verdana"/>
          <w:b/>
          <w:bCs/>
          <w:sz w:val="20"/>
        </w:rPr>
        <w:t>Role :</w:t>
      </w:r>
      <w:r>
        <w:rPr>
          <w:rFonts w:ascii="Verdana" w:hAnsi="Verdana"/>
          <w:bCs/>
          <w:sz w:val="20"/>
        </w:rPr>
        <w:t xml:space="preserve"> </w:t>
      </w:r>
      <w:r>
        <w:tab/>
      </w:r>
      <w:r>
        <w:rPr>
          <w:rFonts w:ascii="Verdana" w:hAnsi="Verdana"/>
          <w:sz w:val="20"/>
          <w:lang w:val="en-IN"/>
        </w:rPr>
        <w:t xml:space="preserve">  Maintenance of the site, Interaction with the Client.</w:t>
      </w:r>
    </w:p>
    <w:p w:rsidR="00C04F8D" w:rsidRDefault="00C04F8D">
      <w:pPr>
        <w:spacing w:line="360" w:lineRule="auto"/>
        <w:rPr>
          <w:rFonts w:ascii="Verdana" w:hAnsi="Verdana"/>
          <w:sz w:val="20"/>
          <w:szCs w:val="20"/>
        </w:rPr>
      </w:pPr>
      <w:r>
        <w:rPr>
          <w:rFonts w:ascii="Verdana" w:hAnsi="Verdana"/>
          <w:b/>
          <w:sz w:val="20"/>
          <w:szCs w:val="20"/>
        </w:rPr>
        <w:t>URL :</w:t>
      </w:r>
      <w:r>
        <w:rPr>
          <w:rFonts w:ascii="Verdana" w:hAnsi="Verdana"/>
          <w:sz w:val="20"/>
          <w:szCs w:val="20"/>
        </w:rPr>
        <w:t xml:space="preserve"> </w:t>
      </w:r>
      <w:hyperlink r:id="rId25" w:history="1">
        <w:r>
          <w:rPr>
            <w:rStyle w:val="Hyperlink"/>
            <w:rFonts w:ascii="Verdana" w:hAnsi="Verdana"/>
            <w:sz w:val="20"/>
            <w:szCs w:val="20"/>
          </w:rPr>
          <w:t>http://rmi-online.com</w:t>
        </w:r>
      </w:hyperlink>
    </w:p>
    <w:p w:rsidR="00C04F8D" w:rsidRDefault="00C04F8D">
      <w:pPr>
        <w:spacing w:line="360" w:lineRule="auto"/>
        <w:rPr>
          <w:rFonts w:ascii="Verdana" w:hAnsi="Verdana"/>
          <w:sz w:val="20"/>
          <w:szCs w:val="20"/>
        </w:rPr>
      </w:pPr>
    </w:p>
    <w:p w:rsidR="00C04F8D" w:rsidRDefault="00C04F8D">
      <w:pPr>
        <w:spacing w:line="360" w:lineRule="auto"/>
        <w:rPr>
          <w:rFonts w:ascii="Verdana" w:hAnsi="Verdana"/>
          <w:sz w:val="20"/>
        </w:rPr>
      </w:pPr>
      <w:r>
        <w:rPr>
          <w:rFonts w:ascii="Verdana" w:hAnsi="Verdana"/>
          <w:b/>
          <w:bCs/>
          <w:sz w:val="20"/>
        </w:rPr>
        <w:t>Project Name</w:t>
      </w:r>
      <w:r>
        <w:tab/>
      </w:r>
      <w:r>
        <w:rPr>
          <w:rFonts w:ascii="Verdana" w:hAnsi="Verdana"/>
          <w:b/>
          <w:bCs/>
          <w:sz w:val="20"/>
        </w:rPr>
        <w:t>:</w:t>
      </w:r>
      <w:r>
        <w:rPr>
          <w:rFonts w:ascii="Verdana" w:hAnsi="Verdana"/>
          <w:bCs/>
          <w:sz w:val="20"/>
        </w:rPr>
        <w:t xml:space="preserve"> </w:t>
      </w:r>
      <w:r>
        <w:rPr>
          <w:rFonts w:ascii="Verdana" w:hAnsi="Verdana"/>
          <w:sz w:val="20"/>
        </w:rPr>
        <w:t>E-Learning</w:t>
      </w:r>
    </w:p>
    <w:p w:rsidR="00C04F8D" w:rsidRDefault="00C04F8D">
      <w:pPr>
        <w:spacing w:line="360" w:lineRule="auto"/>
        <w:rPr>
          <w:rFonts w:ascii="Verdana" w:hAnsi="Verdana"/>
          <w:sz w:val="20"/>
        </w:rPr>
      </w:pPr>
      <w:r>
        <w:rPr>
          <w:rFonts w:ascii="Verdana" w:hAnsi="Verdana"/>
          <w:b/>
          <w:bCs/>
          <w:sz w:val="20"/>
        </w:rPr>
        <w:t>Client</w:t>
      </w:r>
      <w:r>
        <w:tab/>
      </w:r>
      <w:r>
        <w:tab/>
      </w:r>
      <w:r>
        <w:tab/>
      </w:r>
      <w:r>
        <w:rPr>
          <w:rFonts w:ascii="Verdana" w:hAnsi="Verdana"/>
          <w:b/>
          <w:bCs/>
          <w:sz w:val="20"/>
        </w:rPr>
        <w:t>:</w:t>
      </w:r>
      <w:r>
        <w:rPr>
          <w:rFonts w:ascii="Verdana" w:hAnsi="Verdana"/>
          <w:bCs/>
          <w:sz w:val="20"/>
        </w:rPr>
        <w:t xml:space="preserve"> New York College</w:t>
      </w:r>
    </w:p>
    <w:p w:rsidR="00C04F8D" w:rsidRDefault="00C04F8D">
      <w:pPr>
        <w:spacing w:line="360" w:lineRule="auto"/>
        <w:rPr>
          <w:rFonts w:ascii="Verdana" w:hAnsi="Verdana"/>
          <w:sz w:val="20"/>
        </w:rPr>
      </w:pPr>
      <w:r>
        <w:rPr>
          <w:rFonts w:ascii="Verdana" w:hAnsi="Verdana"/>
          <w:b/>
          <w:bCs/>
          <w:sz w:val="20"/>
        </w:rPr>
        <w:t>Team Strength</w:t>
      </w:r>
      <w:r>
        <w:tab/>
      </w:r>
      <w:r>
        <w:rPr>
          <w:rFonts w:ascii="Verdana" w:hAnsi="Verdana"/>
          <w:b/>
          <w:bCs/>
          <w:sz w:val="20"/>
        </w:rPr>
        <w:t>:</w:t>
      </w:r>
      <w:r>
        <w:rPr>
          <w:rFonts w:ascii="Verdana" w:hAnsi="Verdana"/>
          <w:bCs/>
          <w:sz w:val="20"/>
        </w:rPr>
        <w:t xml:space="preserve"> </w:t>
      </w:r>
      <w:r>
        <w:rPr>
          <w:rFonts w:ascii="Verdana" w:hAnsi="Verdana"/>
          <w:sz w:val="20"/>
        </w:rPr>
        <w:t>4</w:t>
      </w:r>
    </w:p>
    <w:p w:rsidR="00C04F8D" w:rsidRDefault="00C04F8D">
      <w:pPr>
        <w:spacing w:line="360" w:lineRule="auto"/>
        <w:rPr>
          <w:rFonts w:ascii="Verdana" w:hAnsi="Verdana"/>
          <w:sz w:val="20"/>
        </w:rPr>
      </w:pPr>
      <w:r>
        <w:rPr>
          <w:rFonts w:ascii="Verdana" w:hAnsi="Verdana"/>
          <w:b/>
          <w:bCs/>
          <w:sz w:val="20"/>
        </w:rPr>
        <w:t>Front End</w:t>
      </w:r>
      <w:r>
        <w:tab/>
      </w:r>
      <w:r>
        <w:tab/>
      </w:r>
      <w:r>
        <w:rPr>
          <w:rFonts w:ascii="Verdana" w:hAnsi="Verdana"/>
          <w:b/>
          <w:bCs/>
          <w:sz w:val="20"/>
        </w:rPr>
        <w:t>:</w:t>
      </w:r>
      <w:r>
        <w:rPr>
          <w:rFonts w:ascii="Verdana" w:hAnsi="Verdana"/>
          <w:bCs/>
          <w:sz w:val="20"/>
        </w:rPr>
        <w:t xml:space="preserve"> Joomla (PHP)</w:t>
      </w:r>
      <w:r>
        <w:rPr>
          <w:rFonts w:ascii="Verdana" w:hAnsi="Verdana"/>
          <w:sz w:val="20"/>
        </w:rPr>
        <w:t xml:space="preserve"> </w:t>
      </w:r>
    </w:p>
    <w:p w:rsidR="00C04F8D" w:rsidRDefault="00C04F8D">
      <w:pPr>
        <w:spacing w:line="360" w:lineRule="auto"/>
        <w:rPr>
          <w:rFonts w:ascii="Verdana" w:hAnsi="Verdana"/>
          <w:sz w:val="20"/>
        </w:rPr>
      </w:pPr>
      <w:r>
        <w:rPr>
          <w:rFonts w:ascii="Verdana" w:hAnsi="Verdana"/>
          <w:b/>
          <w:bCs/>
          <w:sz w:val="20"/>
        </w:rPr>
        <w:t>Back End</w:t>
      </w:r>
      <w:r>
        <w:tab/>
      </w:r>
      <w:r>
        <w:tab/>
      </w:r>
      <w:r>
        <w:rPr>
          <w:rFonts w:ascii="Verdana" w:hAnsi="Verdana"/>
          <w:b/>
          <w:bCs/>
          <w:sz w:val="20"/>
        </w:rPr>
        <w:t>:</w:t>
      </w:r>
      <w:r>
        <w:rPr>
          <w:rFonts w:ascii="Verdana" w:hAnsi="Verdana"/>
          <w:sz w:val="20"/>
        </w:rPr>
        <w:t xml:space="preserve"> MYSQL</w:t>
      </w:r>
    </w:p>
    <w:p w:rsidR="00C04F8D" w:rsidRDefault="00C04F8D">
      <w:pPr>
        <w:pStyle w:val="NormalWeb"/>
        <w:spacing w:line="360" w:lineRule="auto"/>
        <w:rPr>
          <w:rFonts w:ascii="Verdana" w:hAnsi="Verdana"/>
          <w:sz w:val="20"/>
        </w:rPr>
      </w:pPr>
      <w:r>
        <w:rPr>
          <w:rFonts w:ascii="Verdana" w:hAnsi="Verdana"/>
          <w:b/>
          <w:bCs/>
          <w:sz w:val="20"/>
        </w:rPr>
        <w:t>Description: </w:t>
      </w:r>
      <w:r>
        <w:rPr>
          <w:rFonts w:ascii="Verdana" w:hAnsi="Verdana"/>
          <w:sz w:val="20"/>
        </w:rPr>
        <w:t xml:space="preserve"> New York College of Health Professions, chartered by the New York State Board of Regents, is one of the leading colleges of Holistic Health Care in the world. The College offers accredited undergraduate and graduate degree programs in Massage Therapy, Acupuncture, Oriental Medicine and Herbal Medicine, Continuing Education Certificate programs in Holistic Nursing for RN's, Yoga and T'ai Chi Intructor Certification, as well as certification in the Science of Self of Improvement. </w:t>
      </w:r>
    </w:p>
    <w:p w:rsidR="00C04F8D" w:rsidRDefault="00C04F8D">
      <w:pPr>
        <w:spacing w:line="360" w:lineRule="auto"/>
        <w:rPr>
          <w:rFonts w:ascii="Verdana" w:hAnsi="Verdana"/>
          <w:sz w:val="20"/>
          <w:lang w:val="en-IN"/>
        </w:rPr>
      </w:pPr>
      <w:r>
        <w:rPr>
          <w:rFonts w:ascii="Verdana" w:hAnsi="Verdana"/>
          <w:b/>
          <w:bCs/>
          <w:sz w:val="20"/>
        </w:rPr>
        <w:t xml:space="preserve">Role : </w:t>
      </w:r>
      <w:r>
        <w:tab/>
      </w:r>
      <w:r>
        <w:rPr>
          <w:rFonts w:ascii="Verdana" w:hAnsi="Verdana"/>
          <w:b/>
          <w:sz w:val="20"/>
          <w:lang w:val="en-IN"/>
        </w:rPr>
        <w:t xml:space="preserve"> </w:t>
      </w:r>
      <w:r>
        <w:rPr>
          <w:rFonts w:ascii="Verdana" w:hAnsi="Verdana"/>
          <w:sz w:val="20"/>
          <w:lang w:val="en-IN"/>
        </w:rPr>
        <w:t xml:space="preserve"> Implementation and Coding of the tasks</w:t>
      </w:r>
      <w:r>
        <w:tab/>
      </w:r>
    </w:p>
    <w:p w:rsidR="00C04F8D" w:rsidRDefault="00C04F8D">
      <w:pPr>
        <w:spacing w:line="360" w:lineRule="auto"/>
        <w:ind w:firstLine="720"/>
        <w:rPr>
          <w:rFonts w:ascii="Verdana" w:hAnsi="Verdana"/>
          <w:sz w:val="20"/>
          <w:lang w:val="en-IN"/>
        </w:rPr>
      </w:pPr>
      <w:r>
        <w:rPr>
          <w:rFonts w:ascii="Verdana" w:hAnsi="Verdana"/>
          <w:sz w:val="20"/>
          <w:szCs w:val="14"/>
          <w:lang w:val="en-IN"/>
        </w:rPr>
        <w:t xml:space="preserve">  </w:t>
      </w:r>
      <w:r>
        <w:rPr>
          <w:rFonts w:ascii="Verdana" w:hAnsi="Verdana"/>
          <w:sz w:val="20"/>
          <w:lang w:val="en-IN"/>
        </w:rPr>
        <w:t>Interaction with the Client, Database Design</w:t>
      </w:r>
    </w:p>
    <w:p w:rsidR="00C04F8D" w:rsidRDefault="00C04F8D">
      <w:pPr>
        <w:spacing w:line="360" w:lineRule="auto"/>
        <w:rPr>
          <w:rFonts w:ascii="Verdana" w:hAnsi="Verdana"/>
          <w:sz w:val="20"/>
          <w:szCs w:val="20"/>
        </w:rPr>
      </w:pPr>
      <w:r>
        <w:rPr>
          <w:rFonts w:ascii="Verdana" w:hAnsi="Verdana"/>
          <w:b/>
          <w:sz w:val="20"/>
          <w:szCs w:val="20"/>
        </w:rPr>
        <w:t xml:space="preserve">URL : </w:t>
      </w:r>
      <w:r>
        <w:rPr>
          <w:rFonts w:ascii="Verdana" w:hAnsi="Verdana"/>
          <w:sz w:val="20"/>
          <w:szCs w:val="20"/>
        </w:rPr>
        <w:t xml:space="preserve"> </w:t>
      </w:r>
      <w:hyperlink r:id="rId26" w:history="1">
        <w:r>
          <w:rPr>
            <w:rStyle w:val="Hyperlink"/>
            <w:rFonts w:ascii="Verdana" w:hAnsi="Verdana"/>
            <w:sz w:val="20"/>
            <w:szCs w:val="20"/>
          </w:rPr>
          <w:t>http://www.nycollege.edu</w:t>
        </w:r>
      </w:hyperlink>
    </w:p>
    <w:p w:rsidR="00C04F8D" w:rsidRDefault="00C04F8D">
      <w:pPr>
        <w:rPr>
          <w:rFonts w:ascii="Verdana" w:hAnsi="Verdana"/>
          <w:b/>
          <w:sz w:val="20"/>
          <w:szCs w:val="20"/>
        </w:rPr>
      </w:pPr>
    </w:p>
    <w:p w:rsidR="00C04F8D" w:rsidRDefault="00C04F8D">
      <w:pPr>
        <w:rPr>
          <w:rFonts w:ascii="Verdana" w:hAnsi="Verdana"/>
          <w:b/>
          <w:sz w:val="20"/>
          <w:szCs w:val="20"/>
        </w:rPr>
      </w:pPr>
    </w:p>
    <w:p w:rsidR="00C04F8D" w:rsidRDefault="00C04F8D">
      <w:pPr>
        <w:rPr>
          <w:rFonts w:ascii="Verdana" w:hAnsi="Verdana"/>
          <w:b/>
          <w:sz w:val="20"/>
          <w:szCs w:val="20"/>
        </w:rPr>
      </w:pPr>
    </w:p>
    <w:p w:rsidR="00C04F8D" w:rsidRDefault="00C04F8D">
      <w:pPr>
        <w:rPr>
          <w:rFonts w:ascii="Verdana" w:hAnsi="Verdana"/>
          <w:b/>
          <w:sz w:val="20"/>
          <w:szCs w:val="20"/>
        </w:rPr>
      </w:pPr>
    </w:p>
    <w:p w:rsidR="00C04F8D" w:rsidRDefault="00C04F8D">
      <w:pPr>
        <w:rPr>
          <w:rFonts w:ascii="Verdana" w:hAnsi="Verdana"/>
          <w:b/>
          <w:sz w:val="20"/>
          <w:szCs w:val="20"/>
        </w:rPr>
      </w:pPr>
      <w:r>
        <w:rPr>
          <w:rFonts w:ascii="Verdana" w:hAnsi="Verdana"/>
          <w:b/>
          <w:sz w:val="20"/>
          <w:szCs w:val="20"/>
        </w:rPr>
        <w:t xml:space="preserve">Wordpress : </w:t>
      </w:r>
    </w:p>
    <w:p w:rsidR="00C04F8D" w:rsidRDefault="00C04F8D">
      <w:pPr>
        <w:rPr>
          <w:rFonts w:ascii="Verdana" w:hAnsi="Verdana"/>
          <w:sz w:val="20"/>
          <w:szCs w:val="20"/>
        </w:rPr>
      </w:pPr>
    </w:p>
    <w:p w:rsidR="00C04F8D" w:rsidRDefault="00C04F8D">
      <w:pPr>
        <w:rPr>
          <w:rFonts w:ascii="Verdana" w:hAnsi="Verdana"/>
          <w:sz w:val="20"/>
          <w:szCs w:val="20"/>
        </w:rPr>
      </w:pPr>
      <w:hyperlink r:id="rId27" w:history="1">
        <w:r>
          <w:rPr>
            <w:rStyle w:val="Hyperlink"/>
            <w:rFonts w:ascii="Verdana" w:hAnsi="Verdana"/>
            <w:sz w:val="20"/>
            <w:szCs w:val="20"/>
          </w:rPr>
          <w:t>http://www.oasispalmdubai.com/</w:t>
        </w:r>
      </w:hyperlink>
    </w:p>
    <w:p w:rsidR="00C04F8D" w:rsidRDefault="00C04F8D">
      <w:pPr>
        <w:rPr>
          <w:rFonts w:ascii="Verdana" w:hAnsi="Verdana"/>
          <w:b/>
          <w:sz w:val="20"/>
          <w:szCs w:val="20"/>
        </w:rPr>
      </w:pPr>
    </w:p>
    <w:p w:rsidR="00C04F8D" w:rsidRDefault="00C04F8D">
      <w:pPr>
        <w:rPr>
          <w:rFonts w:ascii="Verdana" w:hAnsi="Verdana"/>
          <w:sz w:val="20"/>
          <w:szCs w:val="20"/>
        </w:rPr>
      </w:pPr>
      <w:hyperlink r:id="rId28" w:history="1">
        <w:r>
          <w:rPr>
            <w:rStyle w:val="Hyperlink"/>
            <w:rFonts w:ascii="Verdana" w:hAnsi="Verdana"/>
            <w:sz w:val="20"/>
            <w:szCs w:val="20"/>
          </w:rPr>
          <w:t>http://www.punzone.com/</w:t>
        </w:r>
      </w:hyperlink>
    </w:p>
    <w:p w:rsidR="00C04F8D" w:rsidRDefault="00C04F8D">
      <w:pPr>
        <w:rPr>
          <w:rFonts w:ascii="Verdana" w:hAnsi="Verdana"/>
          <w:b/>
          <w:sz w:val="20"/>
          <w:szCs w:val="20"/>
        </w:rPr>
      </w:pPr>
    </w:p>
    <w:p w:rsidR="00C04F8D" w:rsidRDefault="00C04F8D">
      <w:pPr>
        <w:rPr>
          <w:rFonts w:ascii="Verdana" w:hAnsi="Verdana"/>
          <w:sz w:val="20"/>
        </w:rPr>
      </w:pPr>
      <w:hyperlink r:id="rId29" w:history="1">
        <w:r>
          <w:rPr>
            <w:rStyle w:val="Hyperlink"/>
            <w:rFonts w:ascii="Verdana" w:hAnsi="Verdana"/>
            <w:sz w:val="20"/>
          </w:rPr>
          <w:t>http://www.rapidstdtesting.com/</w:t>
        </w:r>
      </w:hyperlink>
    </w:p>
    <w:p w:rsidR="00C04F8D" w:rsidRDefault="00C04F8D">
      <w:pPr>
        <w:rPr>
          <w:rFonts w:ascii="Verdana" w:hAnsi="Verdana"/>
          <w:sz w:val="20"/>
        </w:rPr>
      </w:pPr>
    </w:p>
    <w:p w:rsidR="00C04F8D" w:rsidRDefault="00C04F8D">
      <w:pPr>
        <w:rPr>
          <w:rFonts w:ascii="Verdana" w:hAnsi="Verdana"/>
          <w:color w:val="000000"/>
          <w:sz w:val="20"/>
          <w:szCs w:val="28"/>
        </w:rPr>
      </w:pPr>
      <w:hyperlink r:id="rId30" w:tgtFrame="_blank" w:history="1">
        <w:r>
          <w:rPr>
            <w:rStyle w:val="Hyperlink"/>
            <w:rFonts w:ascii="Verdana" w:hAnsi="Verdana"/>
            <w:sz w:val="20"/>
            <w:szCs w:val="28"/>
          </w:rPr>
          <w:t>http://www.americancoopgroup.com/</w:t>
        </w:r>
      </w:hyperlink>
    </w:p>
    <w:p w:rsidR="00C04F8D" w:rsidRDefault="00C04F8D">
      <w:pPr>
        <w:rPr>
          <w:rFonts w:ascii="Verdana" w:hAnsi="Verdana"/>
          <w:color w:val="000000"/>
          <w:sz w:val="20"/>
          <w:szCs w:val="28"/>
        </w:rPr>
      </w:pPr>
    </w:p>
    <w:p w:rsidR="00C04F8D" w:rsidRDefault="00C04F8D">
      <w:pPr>
        <w:rPr>
          <w:rFonts w:ascii="Verdana" w:hAnsi="Verdana"/>
          <w:color w:val="000000"/>
          <w:sz w:val="20"/>
          <w:szCs w:val="28"/>
        </w:rPr>
      </w:pPr>
      <w:hyperlink r:id="rId31" w:history="1">
        <w:r>
          <w:rPr>
            <w:rStyle w:val="Hyperlink"/>
            <w:rFonts w:ascii="Verdana" w:hAnsi="Verdana"/>
            <w:sz w:val="20"/>
            <w:szCs w:val="28"/>
          </w:rPr>
          <w:t>http://www.mediwellclinic.com/</w:t>
        </w:r>
      </w:hyperlink>
    </w:p>
    <w:p w:rsidR="00C04F8D" w:rsidRDefault="00C04F8D">
      <w:pPr>
        <w:rPr>
          <w:rFonts w:ascii="Verdana" w:hAnsi="Verdana"/>
          <w:color w:val="000000"/>
          <w:sz w:val="20"/>
          <w:szCs w:val="28"/>
        </w:rPr>
      </w:pPr>
    </w:p>
    <w:p w:rsidR="00C04F8D" w:rsidRDefault="00C04F8D">
      <w:pPr>
        <w:rPr>
          <w:rFonts w:ascii="Verdana" w:hAnsi="Verdana"/>
          <w:sz w:val="20"/>
        </w:rPr>
      </w:pPr>
      <w:hyperlink r:id="rId32" w:history="1">
        <w:r>
          <w:rPr>
            <w:rStyle w:val="Hyperlink"/>
            <w:rFonts w:ascii="Verdana" w:hAnsi="Verdana"/>
            <w:sz w:val="20"/>
          </w:rPr>
          <w:t>http://ijwhite.com/</w:t>
        </w:r>
      </w:hyperlink>
    </w:p>
    <w:p w:rsidR="00C04F8D" w:rsidRDefault="00C04F8D"/>
    <w:p w:rsidR="00C04F8D" w:rsidRDefault="00C04F8D">
      <w:pPr>
        <w:rPr>
          <w:rFonts w:ascii="Verdana" w:hAnsi="Verdana"/>
          <w:sz w:val="20"/>
          <w:szCs w:val="20"/>
        </w:rPr>
      </w:pPr>
    </w:p>
    <w:p w:rsidR="00C04F8D" w:rsidRDefault="00C04F8D">
      <w:pPr>
        <w:spacing w:line="360" w:lineRule="auto"/>
        <w:rPr>
          <w:rFonts w:ascii="Verdana" w:hAnsi="Verdana" w:cs="Arial"/>
          <w:b/>
          <w:szCs w:val="20"/>
        </w:rPr>
      </w:pPr>
      <w:r>
        <w:rPr>
          <w:rFonts w:ascii="Verdana" w:hAnsi="Verdana" w:cs="Arial"/>
          <w:b/>
          <w:szCs w:val="20"/>
          <w:lang w:val="en-US"/>
        </w:rPr>
        <w:pict>
          <v:shape id="_x0000_s1040" type="#_x0000_t32" style="position:absolute;margin-left:1.5pt;margin-top:18.45pt;width:564pt;height:0;z-index:251661312" o:connectortype="straight"/>
        </w:pict>
      </w:r>
      <w:r>
        <w:rPr>
          <w:rFonts w:ascii="Verdana" w:hAnsi="Verdana" w:cs="Arial"/>
          <w:b/>
          <w:szCs w:val="20"/>
        </w:rPr>
        <w:t xml:space="preserve">Personal Details </w:t>
      </w:r>
    </w:p>
    <w:p w:rsidR="00C04F8D" w:rsidRDefault="00C04F8D">
      <w:pPr>
        <w:spacing w:line="360" w:lineRule="auto"/>
        <w:rPr>
          <w:rFonts w:ascii="Verdana" w:hAnsi="Verdana" w:cs="Arial"/>
          <w:sz w:val="20"/>
          <w:szCs w:val="20"/>
        </w:rPr>
      </w:pPr>
    </w:p>
    <w:p w:rsidR="00C04F8D" w:rsidRDefault="00C04F8D">
      <w:pPr>
        <w:spacing w:line="360" w:lineRule="auto"/>
        <w:rPr>
          <w:rFonts w:ascii="Verdana" w:hAnsi="Verdana" w:cs="Arial"/>
          <w:sz w:val="20"/>
          <w:szCs w:val="20"/>
        </w:rPr>
      </w:pPr>
      <w:r>
        <w:rPr>
          <w:rFonts w:ascii="Verdana" w:hAnsi="Verdana" w:cs="Arial"/>
          <w:sz w:val="20"/>
          <w:szCs w:val="20"/>
        </w:rPr>
        <w:t>Name             : Nand Kishor Maithani</w:t>
      </w:r>
    </w:p>
    <w:p w:rsidR="00C04F8D" w:rsidRDefault="00C04F8D">
      <w:pPr>
        <w:spacing w:line="360" w:lineRule="auto"/>
        <w:rPr>
          <w:rFonts w:ascii="Verdana" w:hAnsi="Verdana" w:cs="Arial"/>
          <w:sz w:val="20"/>
          <w:szCs w:val="20"/>
        </w:rPr>
      </w:pPr>
      <w:r>
        <w:rPr>
          <w:rFonts w:ascii="Verdana" w:hAnsi="Verdana" w:cs="Arial"/>
          <w:sz w:val="20"/>
          <w:szCs w:val="20"/>
        </w:rPr>
        <w:t>Date of Birth   : July 2, 1984</w:t>
      </w:r>
    </w:p>
    <w:p w:rsidR="00C04F8D" w:rsidRDefault="00C04F8D">
      <w:pPr>
        <w:spacing w:line="360" w:lineRule="auto"/>
        <w:rPr>
          <w:rFonts w:ascii="Verdana" w:hAnsi="Verdana" w:cs="Arial"/>
          <w:sz w:val="20"/>
          <w:szCs w:val="20"/>
        </w:rPr>
      </w:pPr>
      <w:r>
        <w:rPr>
          <w:rFonts w:ascii="Verdana" w:hAnsi="Verdana" w:cs="Arial"/>
          <w:sz w:val="20"/>
          <w:szCs w:val="20"/>
        </w:rPr>
        <w:t>Father’s Name: Sh. Dinesh Chandra Maithani</w:t>
      </w:r>
    </w:p>
    <w:p w:rsidR="00C04F8D" w:rsidRDefault="00C04F8D">
      <w:pPr>
        <w:spacing w:line="360" w:lineRule="auto"/>
        <w:rPr>
          <w:rFonts w:ascii="Verdana" w:hAnsi="Verdana" w:cs="Arial"/>
          <w:sz w:val="20"/>
          <w:szCs w:val="20"/>
        </w:rPr>
      </w:pPr>
      <w:r>
        <w:rPr>
          <w:rFonts w:ascii="Verdana" w:hAnsi="Verdana" w:cs="Arial"/>
          <w:sz w:val="20"/>
          <w:szCs w:val="20"/>
        </w:rPr>
        <w:t>Address          : H.No. 3080/B, Sector 52D, Chandigarh.</w:t>
      </w:r>
    </w:p>
    <w:p w:rsidR="00C04F8D" w:rsidRDefault="00C04F8D">
      <w:pPr>
        <w:spacing w:line="360" w:lineRule="auto"/>
        <w:rPr>
          <w:rFonts w:ascii="Verdana" w:hAnsi="Verdana" w:cs="Arial"/>
          <w:sz w:val="20"/>
          <w:szCs w:val="20"/>
        </w:rPr>
      </w:pPr>
    </w:p>
    <w:p w:rsidR="00C04F8D" w:rsidRDefault="00C04F8D">
      <w:pPr>
        <w:spacing w:line="360" w:lineRule="auto"/>
        <w:rPr>
          <w:rFonts w:ascii="Verdana" w:hAnsi="Verdana" w:cs="Arial"/>
          <w:b/>
          <w:sz w:val="20"/>
          <w:szCs w:val="20"/>
        </w:rPr>
      </w:pPr>
      <w:r>
        <w:rPr>
          <w:rFonts w:ascii="Verdana" w:hAnsi="Verdana" w:cs="Arial"/>
          <w:b/>
          <w:sz w:val="20"/>
          <w:szCs w:val="20"/>
        </w:rPr>
        <w:t>DECLARATION</w:t>
      </w:r>
    </w:p>
    <w:p w:rsidR="00C04F8D" w:rsidRDefault="00C04F8D">
      <w:pPr>
        <w:spacing w:line="360" w:lineRule="auto"/>
        <w:rPr>
          <w:rFonts w:ascii="Verdana" w:hAnsi="Verdana" w:cs="Arial"/>
          <w:sz w:val="20"/>
          <w:szCs w:val="20"/>
        </w:rPr>
      </w:pPr>
      <w:r>
        <w:rPr>
          <w:rFonts w:ascii="Verdana" w:hAnsi="Verdana" w:cs="Arial"/>
          <w:sz w:val="20"/>
          <w:szCs w:val="20"/>
        </w:rPr>
        <w:t>I hereby declare that all the statements mentioned above are true, complete and correct to the best of my knowledge and belief.</w:t>
      </w:r>
    </w:p>
    <w:p w:rsidR="00C04F8D" w:rsidRDefault="00C04F8D">
      <w:pPr>
        <w:spacing w:line="360" w:lineRule="auto"/>
        <w:rPr>
          <w:rFonts w:ascii="Verdana" w:hAnsi="Verdana" w:cs="Arial"/>
          <w:sz w:val="20"/>
          <w:szCs w:val="20"/>
        </w:rPr>
      </w:pPr>
    </w:p>
    <w:p w:rsidR="00C04F8D" w:rsidRDefault="00C04F8D">
      <w:pPr>
        <w:spacing w:line="360" w:lineRule="auto"/>
      </w:pPr>
      <w:r>
        <w:rPr>
          <w:rFonts w:ascii="Verdana" w:hAnsi="Verdana" w:cs="Arial"/>
          <w:b/>
          <w:sz w:val="20"/>
          <w:szCs w:val="20"/>
        </w:rPr>
        <w:t>Date:</w:t>
      </w:r>
      <w:r>
        <w:tab/>
      </w:r>
      <w:r>
        <w:tab/>
      </w:r>
      <w:r>
        <w:tab/>
      </w:r>
      <w:r>
        <w:tab/>
      </w:r>
      <w:r>
        <w:tab/>
      </w:r>
      <w:r>
        <w:tab/>
      </w:r>
      <w:r>
        <w:tab/>
      </w:r>
      <w:r>
        <w:tab/>
      </w:r>
      <w:r>
        <w:tab/>
      </w:r>
      <w:r>
        <w:tab/>
        <w:t xml:space="preserve">    </w:t>
      </w:r>
      <w:r>
        <w:rPr>
          <w:rFonts w:ascii="Verdana" w:hAnsi="Verdana" w:cs="Arial"/>
          <w:sz w:val="20"/>
          <w:szCs w:val="20"/>
        </w:rPr>
        <w:t>(</w:t>
      </w:r>
      <w:r>
        <w:rPr>
          <w:rFonts w:ascii="Verdana" w:hAnsi="Verdana" w:cs="Arial"/>
          <w:b/>
          <w:sz w:val="20"/>
          <w:szCs w:val="20"/>
        </w:rPr>
        <w:t>Nand Kishor Maithani</w:t>
      </w:r>
      <w:r>
        <w:rPr>
          <w:rFonts w:ascii="Verdana" w:hAnsi="Verdana" w:cs="Arial"/>
          <w:sz w:val="20"/>
          <w:szCs w:val="20"/>
        </w:rPr>
        <w:t>)</w:t>
      </w:r>
      <w:r>
        <w:rPr>
          <w:vanish/>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filled="t">
            <v:fill color2="black"/>
            <v:imagedata r:id="rId33" o:title=""/>
          </v:shape>
        </w:pict>
      </w:r>
    </w:p>
    <w:sectPr w:rsidR="00C04F8D">
      <w:pgSz w:w="12240" w:h="15840"/>
      <w:pgMar w:top="360" w:right="360" w:bottom="54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0"/>
    <w:lvl w:ilvl="0">
      <w:start w:val="1"/>
      <w:numFmt w:val="bullet"/>
      <w:lvlText w:val=""/>
      <w:lvlJc w:val="left"/>
      <w:pPr>
        <w:ind w:left="720" w:hanging="360"/>
      </w:pPr>
      <w:rPr>
        <w:rFonts w:ascii="Wingdings" w:hAnsi="Wingdings"/>
      </w:rPr>
    </w:lvl>
  </w:abstractNum>
  <w:abstractNum w:abstractNumId="1">
    <w:nsid w:val="00000002"/>
    <w:multiLevelType w:val="singleLevel"/>
    <w:tmpl w:val="00000000"/>
    <w:lvl w:ilvl="0">
      <w:start w:val="1"/>
      <w:numFmt w:val="decimal"/>
      <w:lvlText w:val="%1."/>
      <w:lvlJc w:val="left"/>
      <w:pPr>
        <w:ind w:left="720" w:hanging="360"/>
      </w:pPr>
    </w:lvl>
  </w:abstractNum>
  <w:abstractNum w:abstractNumId="2">
    <w:nsid w:val="00000003"/>
    <w:multiLevelType w:val="singleLevel"/>
    <w:tmpl w:val="00000000"/>
    <w:lvl w:ilvl="0">
      <w:start w:val="1"/>
      <w:numFmt w:val="bullet"/>
      <w:lvlText w:val=""/>
      <w:lvlJc w:val="left"/>
      <w:pPr>
        <w:ind w:left="720" w:hanging="360"/>
      </w:pPr>
      <w:rPr>
        <w:rFonts w:ascii="Symbol" w:hAnsi="Symbol"/>
      </w:rPr>
    </w:lvl>
  </w:abstractNum>
  <w:abstractNum w:abstractNumId="3">
    <w:nsid w:val="00000004"/>
    <w:multiLevelType w:val="singleLevel"/>
    <w:tmpl w:val="00000000"/>
    <w:lvl w:ilvl="0">
      <w:start w:val="1"/>
      <w:numFmt w:val="bullet"/>
      <w:lvlText w:val=""/>
      <w:lvlJc w:val="left"/>
      <w:pPr>
        <w:ind w:left="720" w:hanging="360"/>
      </w:pPr>
      <w:rPr>
        <w:rFonts w:ascii="Symbol" w:hAnsi="Symbol"/>
      </w:rPr>
    </w:lvl>
  </w:abstractNum>
  <w:abstractNum w:abstractNumId="4">
    <w:nsid w:val="00000005"/>
    <w:multiLevelType w:val="singleLevel"/>
    <w:tmpl w:val="00000000"/>
    <w:lvl w:ilvl="0">
      <w:start w:val="1"/>
      <w:numFmt w:val="bullet"/>
      <w:lvlText w:val=""/>
      <w:lvlJc w:val="left"/>
      <w:pPr>
        <w:ind w:left="720" w:hanging="360"/>
      </w:pPr>
      <w:rPr>
        <w:rFonts w:ascii="Symbol" w:hAnsi="Symbol"/>
      </w:rPr>
    </w:lvl>
  </w:abstractNum>
  <w:abstractNum w:abstractNumId="5">
    <w:nsid w:val="00000006"/>
    <w:multiLevelType w:val="singleLevel"/>
    <w:tmpl w:val="00000000"/>
    <w:lvl w:ilvl="0">
      <w:start w:val="1"/>
      <w:numFmt w:val="bullet"/>
      <w:lvlText w:val=""/>
      <w:lvlJc w:val="left"/>
      <w:pPr>
        <w:ind w:left="720" w:hanging="360"/>
      </w:pPr>
      <w:rPr>
        <w:rFonts w:ascii="Symbol" w:hAnsi="Symbol"/>
      </w:rPr>
    </w:lvl>
  </w:abstractNum>
  <w:abstractNum w:abstractNumId="6">
    <w:nsid w:val="00000007"/>
    <w:multiLevelType w:val="singleLevel"/>
    <w:tmpl w:val="00000000"/>
    <w:lvl w:ilvl="0">
      <w:start w:val="1"/>
      <w:numFmt w:val="bullet"/>
      <w:lvlText w:val=""/>
      <w:lvlJc w:val="left"/>
      <w:pPr>
        <w:ind w:left="720" w:hanging="360"/>
      </w:pPr>
      <w:rPr>
        <w:rFonts w:ascii="Symbol" w:hAnsi="Symbol"/>
      </w:rPr>
    </w:lvl>
  </w:abstractNum>
  <w:abstractNum w:abstractNumId="7">
    <w:nsid w:val="00000008"/>
    <w:multiLevelType w:val="multilevel"/>
    <w:tmpl w:val="0000000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07BD0461"/>
    <w:multiLevelType w:val="hybridMultilevel"/>
    <w:tmpl w:val="00000000"/>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13DA4265"/>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0">
    <w:nsid w:val="194A618E"/>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1">
    <w:nsid w:val="251C5AEC"/>
    <w:multiLevelType w:val="hybridMultilevel"/>
    <w:tmpl w:val="0000000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2">
    <w:nsid w:val="28405C5C"/>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3">
    <w:nsid w:val="39886380"/>
    <w:multiLevelType w:val="hybridMultilevel"/>
    <w:tmpl w:val="0000000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4">
    <w:nsid w:val="470D0AD6"/>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7BD45751"/>
    <w:multiLevelType w:val="hybrid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6">
    <w:nsid w:val="7DFF6DA5"/>
    <w:multiLevelType w:val="hybridMultilevel"/>
    <w:tmpl w:val="0000000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12"/>
  </w:num>
  <w:num w:numId="11">
    <w:abstractNumId w:val="15"/>
  </w:num>
  <w:num w:numId="12">
    <w:abstractNumId w:val="9"/>
  </w:num>
  <w:num w:numId="13">
    <w:abstractNumId w:val="11"/>
  </w:num>
  <w:num w:numId="14">
    <w:abstractNumId w:val="16"/>
  </w:num>
  <w:num w:numId="15">
    <w:abstractNumId w:val="13"/>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75F31"/>
    <w:rsid w:val="006741F0"/>
    <w:rsid w:val="00C04F8D"/>
    <w:rsid w:val="00E24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9"/>
        <o:r id="V:Rule2" type="connector" idref="#_x0000_s1031"/>
        <o:r id="V:Rule3" type="connector" idref="#_x0000_s1034"/>
        <o:r id="V:Rule4" type="connector" idref="#_x0000_s1035"/>
        <o:r id="V:Rule5" type="connector" idref="#_x0000_s1036"/>
        <o:r id="V:Rule6" type="connector" idref="#_x0000_s1037"/>
        <o:r id="V:Rule7" type="connector" idref="#_x0000_s1038"/>
        <o:r id="V:Rule8" type="connector" idref="#_x0000_s1039"/>
        <o:r id="V:Rule9" type="connector" idref="#_x0000_s1040"/>
        <o:r id="V:Rule10" type="connector" idref="#_x0000_s104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CellMar>
        <w:top w:w="0" w:type="dxa"/>
        <w:left w:w="0" w:type="dxa"/>
        <w:bottom w:w="0" w:type="dxa"/>
        <w:right w:w="0" w:type="dxa"/>
      </w:tblCellMar>
    </w:tblPr>
  </w:style>
  <w:style w:type="numbering" w:default="1" w:styleId="NoList">
    <w:name w:val="No List"/>
    <w:semiHidden/>
  </w:style>
  <w:style w:type="character" w:customStyle="1" w:styleId="WW8Num1z0">
    <w:name w:val="WW8Num1z0"/>
    <w:rPr>
      <w:rFonts w:ascii="Wingdings" w:hAnsi="Wingdings"/>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2">
    <w:name w:val="WW8Num4z2"/>
    <w:rPr>
      <w:rFonts w:ascii="Wingdings" w:hAnsi="Wingdings"/>
    </w:rPr>
  </w:style>
  <w:style w:type="character" w:customStyle="1" w:styleId="WW8Num4z4">
    <w:name w:val="WW8Num4z4"/>
    <w:rPr>
      <w:rFonts w:ascii="Courier New" w:hAnsi="Courier New" w:cs="Courier New"/>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styleId="DefaultParagraphFont47">
    <w:name w:val="DefaultParagraphFont47"/>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NumberingSymbols">
    <w:name w:val="Numbering Symbols"/>
  </w:style>
  <w:style w:type="paragraph" w:customStyle="1" w:styleId="Heading">
    <w:name w:val="Heading"/>
    <w:basedOn w:val="Normal"/>
    <w:next w:val="BodyText"/>
    <w:pPr>
      <w:spacing w:before="240" w:after="120"/>
    </w:pPr>
    <w:rPr>
      <w:rFonts w:ascii="Liberation Sans" w:eastAsia="DejaVu Sans" w:hAnsi="Liberation Sans" w:cs="DejaVu Sans"/>
      <w:sz w:val="28"/>
      <w:szCs w:val="28"/>
    </w:rPr>
  </w:style>
  <w:style w:type="paragraph" w:styleId="BodyText">
    <w:name w:val="Body Text"/>
    <w:basedOn w:val="Normal"/>
    <w:pPr>
      <w:spacing w:before="280" w:after="280"/>
    </w:pPr>
  </w:style>
  <w:style w:type="paragraph" w:styleId="List">
    <w:name w:val="List"/>
    <w:basedOn w:val="BodyText"/>
  </w:style>
  <w:style w:type="paragraph" w:styleId="Caption">
    <w:name w:val="caption"/>
    <w:basedOn w:val="Normal"/>
    <w:qFormat/>
    <w:pPr>
      <w:spacing w:before="120" w:after="120"/>
    </w:pPr>
    <w:rPr>
      <w:i/>
      <w:iCs/>
    </w:rPr>
  </w:style>
  <w:style w:type="paragraph" w:customStyle="1" w:styleId="Index">
    <w:name w:val="Index"/>
    <w:basedOn w:val="Normal"/>
  </w:style>
  <w:style w:type="paragraph" w:customStyle="1" w:styleId="CharCharCharChar">
    <w:name w:val=" Char Char Char Char"/>
    <w:basedOn w:val="Normal"/>
    <w:pPr>
      <w:spacing w:after="160" w:line="240" w:lineRule="exact"/>
    </w:pPr>
    <w:rPr>
      <w:rFonts w:ascii="Verdana" w:hAnsi="Verdana"/>
      <w:sz w:val="20"/>
      <w:szCs w:val="20"/>
    </w:rPr>
  </w:style>
  <w:style w:type="paragraph" w:styleId="DocumentMap">
    <w:name w:val="Document Map"/>
    <w:basedOn w:val="Normal"/>
    <w:rPr>
      <w:rFonts w:ascii="Tahoma" w:hAnsi="Tahoma" w:cs="Tahoma"/>
      <w:sz w:val="20"/>
      <w:szCs w:val="20"/>
    </w:rPr>
  </w:style>
  <w:style w:type="paragraph" w:customStyle="1" w:styleId="Framecontents">
    <w:name w:val="Frame contents"/>
    <w:basedOn w:val="BodyText"/>
  </w:style>
  <w:style w:type="paragraph" w:customStyle="1" w:styleId="TableContents">
    <w:name w:val="Table Contents"/>
    <w:basedOn w:val="Normal"/>
  </w:style>
  <w:style w:type="paragraph" w:customStyle="1" w:styleId="TableHeading">
    <w:name w:val="Table Heading"/>
    <w:basedOn w:val="TableContents"/>
    <w:pPr>
      <w:jc w:val="center"/>
    </w:pPr>
    <w:rPr>
      <w:b/>
      <w:bCs/>
    </w:rPr>
  </w:style>
  <w:style w:type="paragraph" w:styleId="NormalWeb">
    <w:name w:val="Normal (Web)"/>
    <w:basedOn w:val="Normal"/>
    <w:unhideWhenUsed/>
    <w:pPr>
      <w:spacing w:before="100" w:beforeAutospacing="1" w:after="100" w:afterAutospacing="1"/>
    </w:pPr>
    <w:rPr>
      <w:lang w:val="en-IN"/>
    </w:rPr>
  </w:style>
  <w:style w:type="character" w:styleId="Strong">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softsystemsolution.com/" TargetMode="External"/><Relationship Id="rId13" Type="http://schemas.openxmlformats.org/officeDocument/2006/relationships/hyperlink" Target="http://ezymachinesales.com.au" TargetMode="External"/><Relationship Id="rId18" Type="http://schemas.openxmlformats.org/officeDocument/2006/relationships/hyperlink" Target="http://www.propsmagtv.com" TargetMode="External"/><Relationship Id="rId26" Type="http://schemas.openxmlformats.org/officeDocument/2006/relationships/hyperlink" Target="http://www.nycollege.edu" TargetMode="External"/><Relationship Id="rId3" Type="http://schemas.openxmlformats.org/officeDocument/2006/relationships/settings" Target="settings.xml"/><Relationship Id="rId21" Type="http://schemas.openxmlformats.org/officeDocument/2006/relationships/hyperlink" Target="http://www.caterbid.com" TargetMode="External"/><Relationship Id="rId34" Type="http://schemas.openxmlformats.org/officeDocument/2006/relationships/fontTable" Target="fontTable.xml"/><Relationship Id="rId7" Type="http://schemas.openxmlformats.org/officeDocument/2006/relationships/hyperlink" Target="http://www.nirvanainfocom.com" TargetMode="External"/><Relationship Id="rId12" Type="http://schemas.openxmlformats.org/officeDocument/2006/relationships/hyperlink" Target="http://www.therightpunch.com" TargetMode="External"/><Relationship Id="rId17" Type="http://schemas.openxmlformats.org/officeDocument/2006/relationships/hyperlink" Target="http://www.info4pets.com" TargetMode="External"/><Relationship Id="rId25" Type="http://schemas.openxmlformats.org/officeDocument/2006/relationships/hyperlink" Target="http://rmi-online.com" TargetMode="External"/><Relationship Id="rId33"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theshidduch.com" TargetMode="External"/><Relationship Id="rId20" Type="http://schemas.openxmlformats.org/officeDocument/2006/relationships/hyperlink" Target="http://www.filipinomatch.net" TargetMode="External"/><Relationship Id="rId29" Type="http://schemas.openxmlformats.org/officeDocument/2006/relationships/hyperlink" Target="http://www.rapidstdtesting.com/" TargetMode="External"/><Relationship Id="rId1" Type="http://schemas.openxmlformats.org/officeDocument/2006/relationships/numbering" Target="numbering.xml"/><Relationship Id="rId6" Type="http://schemas.openxmlformats.org/officeDocument/2006/relationships/hyperlink" Target="http://www.trigma.com/" TargetMode="External"/><Relationship Id="rId11" Type="http://schemas.openxmlformats.org/officeDocument/2006/relationships/hyperlink" Target="http://www.nanowebtech.com/" TargetMode="External"/><Relationship Id="rId24" Type="http://schemas.openxmlformats.org/officeDocument/2006/relationships/hyperlink" Target="http://www.aussiesoles.com" TargetMode="External"/><Relationship Id="rId32" Type="http://schemas.openxmlformats.org/officeDocument/2006/relationships/hyperlink" Target="http://ijwhite.com/" TargetMode="External"/><Relationship Id="rId5" Type="http://schemas.openxmlformats.org/officeDocument/2006/relationships/hyperlink" Target="http://www.nirvanainfocom.com" TargetMode="External"/><Relationship Id="rId15" Type="http://schemas.openxmlformats.org/officeDocument/2006/relationships/hyperlink" Target="http://scrc.schoolclimate.org" TargetMode="External"/><Relationship Id="rId23" Type="http://schemas.openxmlformats.org/officeDocument/2006/relationships/hyperlink" Target="http://pursegallery.com" TargetMode="External"/><Relationship Id="rId28" Type="http://schemas.openxmlformats.org/officeDocument/2006/relationships/hyperlink" Target="http://www.punzone.com/" TargetMode="External"/><Relationship Id="rId10" Type="http://schemas.openxmlformats.org/officeDocument/2006/relationships/hyperlink" Target="http://www.smartdatainc.com/" TargetMode="External"/><Relationship Id="rId19" Type="http://schemas.openxmlformats.org/officeDocument/2006/relationships/hyperlink" Target="http://www.datadisplayusa.com" TargetMode="External"/><Relationship Id="rId31" Type="http://schemas.openxmlformats.org/officeDocument/2006/relationships/hyperlink" Target="http://www.mediwellclinic.com/" TargetMode="External"/><Relationship Id="rId4" Type="http://schemas.openxmlformats.org/officeDocument/2006/relationships/webSettings" Target="webSettings.xml"/><Relationship Id="rId9" Type="http://schemas.openxmlformats.org/officeDocument/2006/relationships/hyperlink" Target="http://www.nirvanainfocom.com" TargetMode="External"/><Relationship Id="rId14" Type="http://schemas.openxmlformats.org/officeDocument/2006/relationships/hyperlink" Target="http://garbagebinstudios.com" TargetMode="External"/><Relationship Id="rId22" Type="http://schemas.openxmlformats.org/officeDocument/2006/relationships/hyperlink" Target="http://onlinehomeconveyancing.com" TargetMode="External"/><Relationship Id="rId27" Type="http://schemas.openxmlformats.org/officeDocument/2006/relationships/hyperlink" Target="http://www.oasispalmdubai.com/" TargetMode="External"/><Relationship Id="rId30" Type="http://schemas.openxmlformats.org/officeDocument/2006/relationships/hyperlink" Target="http://www.americancoopgroup.co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1840</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CURRICULUM VITAE</vt:lpstr>
    </vt:vector>
  </TitlesOfParts>
  <Company>Toshiba</Company>
  <LinksUpToDate>false</LinksUpToDate>
  <CharactersWithSpaces>12304</CharactersWithSpaces>
  <SharedDoc>false</SharedDoc>
  <HLinks>
    <vt:vector size="168" baseType="variant">
      <vt:variant>
        <vt:i4>3604542</vt:i4>
      </vt:variant>
      <vt:variant>
        <vt:i4>81</vt:i4>
      </vt:variant>
      <vt:variant>
        <vt:i4>0</vt:i4>
      </vt:variant>
      <vt:variant>
        <vt:i4>5</vt:i4>
      </vt:variant>
      <vt:variant>
        <vt:lpwstr>http://ijwhite.com/</vt:lpwstr>
      </vt:variant>
      <vt:variant>
        <vt:lpwstr/>
      </vt:variant>
      <vt:variant>
        <vt:i4>3407930</vt:i4>
      </vt:variant>
      <vt:variant>
        <vt:i4>78</vt:i4>
      </vt:variant>
      <vt:variant>
        <vt:i4>0</vt:i4>
      </vt:variant>
      <vt:variant>
        <vt:i4>5</vt:i4>
      </vt:variant>
      <vt:variant>
        <vt:lpwstr>http://www.mediwellclinic.com/</vt:lpwstr>
      </vt:variant>
      <vt:variant>
        <vt:lpwstr/>
      </vt:variant>
      <vt:variant>
        <vt:i4>6094875</vt:i4>
      </vt:variant>
      <vt:variant>
        <vt:i4>75</vt:i4>
      </vt:variant>
      <vt:variant>
        <vt:i4>0</vt:i4>
      </vt:variant>
      <vt:variant>
        <vt:i4>5</vt:i4>
      </vt:variant>
      <vt:variant>
        <vt:lpwstr>http://www.americancoopgroup.com/</vt:lpwstr>
      </vt:variant>
      <vt:variant>
        <vt:lpwstr/>
      </vt:variant>
      <vt:variant>
        <vt:i4>4063345</vt:i4>
      </vt:variant>
      <vt:variant>
        <vt:i4>72</vt:i4>
      </vt:variant>
      <vt:variant>
        <vt:i4>0</vt:i4>
      </vt:variant>
      <vt:variant>
        <vt:i4>5</vt:i4>
      </vt:variant>
      <vt:variant>
        <vt:lpwstr>http://www.rapidstdtesting.com/</vt:lpwstr>
      </vt:variant>
      <vt:variant>
        <vt:lpwstr/>
      </vt:variant>
      <vt:variant>
        <vt:i4>3211376</vt:i4>
      </vt:variant>
      <vt:variant>
        <vt:i4>69</vt:i4>
      </vt:variant>
      <vt:variant>
        <vt:i4>0</vt:i4>
      </vt:variant>
      <vt:variant>
        <vt:i4>5</vt:i4>
      </vt:variant>
      <vt:variant>
        <vt:lpwstr>http://www.punzone.com/</vt:lpwstr>
      </vt:variant>
      <vt:variant>
        <vt:lpwstr/>
      </vt:variant>
      <vt:variant>
        <vt:i4>3276837</vt:i4>
      </vt:variant>
      <vt:variant>
        <vt:i4>66</vt:i4>
      </vt:variant>
      <vt:variant>
        <vt:i4>0</vt:i4>
      </vt:variant>
      <vt:variant>
        <vt:i4>5</vt:i4>
      </vt:variant>
      <vt:variant>
        <vt:lpwstr>http://www.oasispalmdubai.com/</vt:lpwstr>
      </vt:variant>
      <vt:variant>
        <vt:lpwstr/>
      </vt:variant>
      <vt:variant>
        <vt:i4>5898247</vt:i4>
      </vt:variant>
      <vt:variant>
        <vt:i4>63</vt:i4>
      </vt:variant>
      <vt:variant>
        <vt:i4>0</vt:i4>
      </vt:variant>
      <vt:variant>
        <vt:i4>5</vt:i4>
      </vt:variant>
      <vt:variant>
        <vt:lpwstr>http://www.nycollege.edu/</vt:lpwstr>
      </vt:variant>
      <vt:variant>
        <vt:lpwstr/>
      </vt:variant>
      <vt:variant>
        <vt:i4>3342373</vt:i4>
      </vt:variant>
      <vt:variant>
        <vt:i4>60</vt:i4>
      </vt:variant>
      <vt:variant>
        <vt:i4>0</vt:i4>
      </vt:variant>
      <vt:variant>
        <vt:i4>5</vt:i4>
      </vt:variant>
      <vt:variant>
        <vt:lpwstr>http://rmi-online.com/</vt:lpwstr>
      </vt:variant>
      <vt:variant>
        <vt:lpwstr/>
      </vt:variant>
      <vt:variant>
        <vt:i4>3276920</vt:i4>
      </vt:variant>
      <vt:variant>
        <vt:i4>57</vt:i4>
      </vt:variant>
      <vt:variant>
        <vt:i4>0</vt:i4>
      </vt:variant>
      <vt:variant>
        <vt:i4>5</vt:i4>
      </vt:variant>
      <vt:variant>
        <vt:lpwstr>http://www.aussiesoles.com/</vt:lpwstr>
      </vt:variant>
      <vt:variant>
        <vt:lpwstr/>
      </vt:variant>
      <vt:variant>
        <vt:i4>6094870</vt:i4>
      </vt:variant>
      <vt:variant>
        <vt:i4>54</vt:i4>
      </vt:variant>
      <vt:variant>
        <vt:i4>0</vt:i4>
      </vt:variant>
      <vt:variant>
        <vt:i4>5</vt:i4>
      </vt:variant>
      <vt:variant>
        <vt:lpwstr>http://pursegallery.com/</vt:lpwstr>
      </vt:variant>
      <vt:variant>
        <vt:lpwstr/>
      </vt:variant>
      <vt:variant>
        <vt:i4>2687087</vt:i4>
      </vt:variant>
      <vt:variant>
        <vt:i4>51</vt:i4>
      </vt:variant>
      <vt:variant>
        <vt:i4>0</vt:i4>
      </vt:variant>
      <vt:variant>
        <vt:i4>5</vt:i4>
      </vt:variant>
      <vt:variant>
        <vt:lpwstr>http://onlinehomeconveyancing.com/</vt:lpwstr>
      </vt:variant>
      <vt:variant>
        <vt:lpwstr/>
      </vt:variant>
      <vt:variant>
        <vt:i4>4784220</vt:i4>
      </vt:variant>
      <vt:variant>
        <vt:i4>48</vt:i4>
      </vt:variant>
      <vt:variant>
        <vt:i4>0</vt:i4>
      </vt:variant>
      <vt:variant>
        <vt:i4>5</vt:i4>
      </vt:variant>
      <vt:variant>
        <vt:lpwstr>http://www.caterbid.com/</vt:lpwstr>
      </vt:variant>
      <vt:variant>
        <vt:lpwstr/>
      </vt:variant>
      <vt:variant>
        <vt:i4>5505055</vt:i4>
      </vt:variant>
      <vt:variant>
        <vt:i4>45</vt:i4>
      </vt:variant>
      <vt:variant>
        <vt:i4>0</vt:i4>
      </vt:variant>
      <vt:variant>
        <vt:i4>5</vt:i4>
      </vt:variant>
      <vt:variant>
        <vt:lpwstr>http://www.filipinomatch.net/</vt:lpwstr>
      </vt:variant>
      <vt:variant>
        <vt:lpwstr/>
      </vt:variant>
      <vt:variant>
        <vt:i4>2359346</vt:i4>
      </vt:variant>
      <vt:variant>
        <vt:i4>42</vt:i4>
      </vt:variant>
      <vt:variant>
        <vt:i4>0</vt:i4>
      </vt:variant>
      <vt:variant>
        <vt:i4>5</vt:i4>
      </vt:variant>
      <vt:variant>
        <vt:lpwstr>http://www.datadisplayusa.com/</vt:lpwstr>
      </vt:variant>
      <vt:variant>
        <vt:lpwstr/>
      </vt:variant>
      <vt:variant>
        <vt:i4>3932192</vt:i4>
      </vt:variant>
      <vt:variant>
        <vt:i4>39</vt:i4>
      </vt:variant>
      <vt:variant>
        <vt:i4>0</vt:i4>
      </vt:variant>
      <vt:variant>
        <vt:i4>5</vt:i4>
      </vt:variant>
      <vt:variant>
        <vt:lpwstr>http://www.propsmagtv.com/</vt:lpwstr>
      </vt:variant>
      <vt:variant>
        <vt:lpwstr/>
      </vt:variant>
      <vt:variant>
        <vt:i4>524308</vt:i4>
      </vt:variant>
      <vt:variant>
        <vt:i4>36</vt:i4>
      </vt:variant>
      <vt:variant>
        <vt:i4>0</vt:i4>
      </vt:variant>
      <vt:variant>
        <vt:i4>5</vt:i4>
      </vt:variant>
      <vt:variant>
        <vt:lpwstr>http://www.info4pets.com/</vt:lpwstr>
      </vt:variant>
      <vt:variant>
        <vt:lpwstr/>
      </vt:variant>
      <vt:variant>
        <vt:i4>2424932</vt:i4>
      </vt:variant>
      <vt:variant>
        <vt:i4>33</vt:i4>
      </vt:variant>
      <vt:variant>
        <vt:i4>0</vt:i4>
      </vt:variant>
      <vt:variant>
        <vt:i4>5</vt:i4>
      </vt:variant>
      <vt:variant>
        <vt:lpwstr>http://www.theshidduch.com/</vt:lpwstr>
      </vt:variant>
      <vt:variant>
        <vt:lpwstr/>
      </vt:variant>
      <vt:variant>
        <vt:i4>6422651</vt:i4>
      </vt:variant>
      <vt:variant>
        <vt:i4>30</vt:i4>
      </vt:variant>
      <vt:variant>
        <vt:i4>0</vt:i4>
      </vt:variant>
      <vt:variant>
        <vt:i4>5</vt:i4>
      </vt:variant>
      <vt:variant>
        <vt:lpwstr>http://scrc.schoolclimate.org/</vt:lpwstr>
      </vt:variant>
      <vt:variant>
        <vt:lpwstr/>
      </vt:variant>
      <vt:variant>
        <vt:i4>4259935</vt:i4>
      </vt:variant>
      <vt:variant>
        <vt:i4>27</vt:i4>
      </vt:variant>
      <vt:variant>
        <vt:i4>0</vt:i4>
      </vt:variant>
      <vt:variant>
        <vt:i4>5</vt:i4>
      </vt:variant>
      <vt:variant>
        <vt:lpwstr>http://garbagebinstudios.com/</vt:lpwstr>
      </vt:variant>
      <vt:variant>
        <vt:lpwstr/>
      </vt:variant>
      <vt:variant>
        <vt:i4>8126575</vt:i4>
      </vt:variant>
      <vt:variant>
        <vt:i4>24</vt:i4>
      </vt:variant>
      <vt:variant>
        <vt:i4>0</vt:i4>
      </vt:variant>
      <vt:variant>
        <vt:i4>5</vt:i4>
      </vt:variant>
      <vt:variant>
        <vt:lpwstr>http://ezymachinesales.com.au/</vt:lpwstr>
      </vt:variant>
      <vt:variant>
        <vt:lpwstr/>
      </vt:variant>
      <vt:variant>
        <vt:i4>4390926</vt:i4>
      </vt:variant>
      <vt:variant>
        <vt:i4>21</vt:i4>
      </vt:variant>
      <vt:variant>
        <vt:i4>0</vt:i4>
      </vt:variant>
      <vt:variant>
        <vt:i4>5</vt:i4>
      </vt:variant>
      <vt:variant>
        <vt:lpwstr>http://www.therightpunch.com/</vt:lpwstr>
      </vt:variant>
      <vt:variant>
        <vt:lpwstr/>
      </vt:variant>
      <vt:variant>
        <vt:i4>3997805</vt:i4>
      </vt:variant>
      <vt:variant>
        <vt:i4>18</vt:i4>
      </vt:variant>
      <vt:variant>
        <vt:i4>0</vt:i4>
      </vt:variant>
      <vt:variant>
        <vt:i4>5</vt:i4>
      </vt:variant>
      <vt:variant>
        <vt:lpwstr>http://www.nanowebtech.com/</vt:lpwstr>
      </vt:variant>
      <vt:variant>
        <vt:lpwstr/>
      </vt:variant>
      <vt:variant>
        <vt:i4>5046363</vt:i4>
      </vt:variant>
      <vt:variant>
        <vt:i4>15</vt:i4>
      </vt:variant>
      <vt:variant>
        <vt:i4>0</vt:i4>
      </vt:variant>
      <vt:variant>
        <vt:i4>5</vt:i4>
      </vt:variant>
      <vt:variant>
        <vt:lpwstr>http://www.smartdatainc.com/</vt:lpwstr>
      </vt:variant>
      <vt:variant>
        <vt:lpwstr/>
      </vt:variant>
      <vt:variant>
        <vt:i4>3604526</vt:i4>
      </vt:variant>
      <vt:variant>
        <vt:i4>12</vt:i4>
      </vt:variant>
      <vt:variant>
        <vt:i4>0</vt:i4>
      </vt:variant>
      <vt:variant>
        <vt:i4>5</vt:i4>
      </vt:variant>
      <vt:variant>
        <vt:lpwstr>http://www.nirvanainfocom.com/</vt:lpwstr>
      </vt:variant>
      <vt:variant>
        <vt:lpwstr/>
      </vt:variant>
      <vt:variant>
        <vt:i4>3211320</vt:i4>
      </vt:variant>
      <vt:variant>
        <vt:i4>9</vt:i4>
      </vt:variant>
      <vt:variant>
        <vt:i4>0</vt:i4>
      </vt:variant>
      <vt:variant>
        <vt:i4>5</vt:i4>
      </vt:variant>
      <vt:variant>
        <vt:lpwstr>http://www.softsystemsolution.com/</vt:lpwstr>
      </vt:variant>
      <vt:variant>
        <vt:lpwstr/>
      </vt:variant>
      <vt:variant>
        <vt:i4>3604526</vt:i4>
      </vt:variant>
      <vt:variant>
        <vt:i4>6</vt:i4>
      </vt:variant>
      <vt:variant>
        <vt:i4>0</vt:i4>
      </vt:variant>
      <vt:variant>
        <vt:i4>5</vt:i4>
      </vt:variant>
      <vt:variant>
        <vt:lpwstr>http://www.nirvanainfocom.com/</vt:lpwstr>
      </vt:variant>
      <vt:variant>
        <vt:lpwstr/>
      </vt:variant>
      <vt:variant>
        <vt:i4>3473450</vt:i4>
      </vt:variant>
      <vt:variant>
        <vt:i4>3</vt:i4>
      </vt:variant>
      <vt:variant>
        <vt:i4>0</vt:i4>
      </vt:variant>
      <vt:variant>
        <vt:i4>5</vt:i4>
      </vt:variant>
      <vt:variant>
        <vt:lpwstr>http://www.trigma.com/</vt:lpwstr>
      </vt:variant>
      <vt:variant>
        <vt:lpwstr/>
      </vt:variant>
      <vt:variant>
        <vt:i4>3604526</vt:i4>
      </vt:variant>
      <vt:variant>
        <vt:i4>0</vt:i4>
      </vt:variant>
      <vt:variant>
        <vt:i4>0</vt:i4>
      </vt:variant>
      <vt:variant>
        <vt:i4>5</vt:i4>
      </vt:variant>
      <vt:variant>
        <vt:lpwstr>http://www.nirvanainfocom.com/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Fluupe</dc:creator>
  <cp:keywords/>
  <cp:lastModifiedBy>Anirudh Munj</cp:lastModifiedBy>
  <cp:revision>2</cp:revision>
  <cp:lastPrinted>2008-09-27T07:48:00Z</cp:lastPrinted>
  <dcterms:created xsi:type="dcterms:W3CDTF">2018-12-17T06:59:00Z</dcterms:created>
  <dcterms:modified xsi:type="dcterms:W3CDTF">2018-12-17T06:59:00Z</dcterms:modified>
</cp:coreProperties>
</file>