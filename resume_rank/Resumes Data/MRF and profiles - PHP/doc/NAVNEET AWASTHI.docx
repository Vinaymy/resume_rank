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C6E0F" w:rsidRDefault="003C6E0F" w:rsidP="0021358C">
      <w:pPr>
        <w:pStyle w:val="Header"/>
        <w:spacing w:line="240" w:lineRule="exact"/>
        <w:ind w:left="0"/>
        <w:rPr>
          <w:b/>
          <w:bCs/>
          <w:sz w:val="32"/>
          <w:szCs w:val="32"/>
        </w:rPr>
      </w:pPr>
      <w:bookmarkStart w:id="0" w:name="_GoBack"/>
      <w:bookmarkEnd w:id="0"/>
    </w:p>
    <w:p w:rsidR="0021358C" w:rsidRPr="00810E65" w:rsidRDefault="00B55354" w:rsidP="004859EF">
      <w:pPr>
        <w:pStyle w:val="Heading4"/>
        <w:spacing w:line="276" w:lineRule="auto"/>
        <w:rPr>
          <w:b/>
          <w:sz w:val="28"/>
          <w:szCs w:val="28"/>
        </w:rPr>
      </w:pPr>
      <w:r w:rsidRPr="00810E65">
        <w:rPr>
          <w:b/>
          <w:sz w:val="28"/>
          <w:szCs w:val="28"/>
          <w:lang w:val="en-US"/>
        </w:rPr>
        <w:t>NAVNEET AWASTHI</w:t>
      </w:r>
    </w:p>
    <w:p w:rsidR="0021358C" w:rsidRPr="006272E5" w:rsidRDefault="0021358C" w:rsidP="004859EF">
      <w:pPr>
        <w:pStyle w:val="NoSpacing"/>
        <w:spacing w:line="276" w:lineRule="auto"/>
        <w:rPr>
          <w:b/>
        </w:rPr>
      </w:pPr>
      <w:r w:rsidRPr="006272E5">
        <w:rPr>
          <w:b/>
        </w:rPr>
        <w:t>Mob: +91-9971079573</w:t>
      </w:r>
      <w:r w:rsidR="00234B39" w:rsidRPr="006272E5">
        <w:rPr>
          <w:b/>
        </w:rPr>
        <w:t xml:space="preserve">, </w:t>
      </w:r>
      <w:r w:rsidRPr="006272E5">
        <w:rPr>
          <w:b/>
        </w:rPr>
        <w:t xml:space="preserve">Email: awasthi.navneet@gmail.com </w:t>
      </w:r>
    </w:p>
    <w:p w:rsidR="00075699" w:rsidRPr="0021358C" w:rsidRDefault="0021358C" w:rsidP="004859EF">
      <w:pPr>
        <w:pStyle w:val="NoSpacing"/>
        <w:spacing w:line="276" w:lineRule="auto"/>
        <w:rPr>
          <w:sz w:val="28"/>
          <w:szCs w:val="28"/>
        </w:rPr>
      </w:pPr>
      <w:r w:rsidRPr="006272E5">
        <w:rPr>
          <w:b/>
        </w:rPr>
        <w:t xml:space="preserve">Location: </w:t>
      </w:r>
      <w:r w:rsidR="003C6E0F" w:rsidRPr="006272E5">
        <w:rPr>
          <w:b/>
        </w:rPr>
        <w:t xml:space="preserve">Mohali, </w:t>
      </w:r>
      <w:r w:rsidRPr="006272E5">
        <w:rPr>
          <w:b/>
        </w:rPr>
        <w:t>Chandigarh</w:t>
      </w:r>
    </w:p>
    <w:p w:rsidR="00075699" w:rsidRDefault="00075699">
      <w:pPr>
        <w:pStyle w:val="Header"/>
        <w:spacing w:line="160" w:lineRule="exact"/>
        <w:ind w:left="-720" w:firstLine="720"/>
        <w:rPr>
          <w:sz w:val="18"/>
        </w:rPr>
      </w:pPr>
      <w:r>
        <w:rPr>
          <w:b/>
        </w:rPr>
      </w:r>
      <w:r>
        <w:pict>
          <v:rect id="_x0000_s1026" style="width:485.55pt;height:3.45pt;mso-wrap-style:none;mso-position-horizontal-relative:char;mso-position-vertical-relative:line;v-text-anchor:middle" fillcolor="gray" stroked="f" strokecolor="gray">
            <v:fill color2="#7f7f7f"/>
            <v:stroke color2="#7f7f7f" joinstyle="round"/>
            <w10:wrap type="none"/>
            <w10:anchorlock/>
          </v:rect>
        </w:pict>
      </w:r>
    </w:p>
    <w:p w:rsidR="00A46D54" w:rsidRDefault="00A46D54" w:rsidP="00A46D54">
      <w:pPr>
        <w:jc w:val="both"/>
        <w:rPr>
          <w:bCs/>
          <w:sz w:val="22"/>
          <w:lang w:val="en-US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left:0;text-align:left;margin-left:-34.4pt;margin-top:9.8pt;width:529.25pt;height:26.2pt;z-index:251658240;mso-wrap-distance-left:9.05pt;mso-wrap-distance-right:9.05pt" strokecolor="white" strokeweight=".5pt">
            <v:fill color2="black"/>
            <v:stroke color2="black"/>
            <v:textbox style="mso-next-textbox:#_x0000_s1042" inset="7.45pt,3.85pt,7.45pt,3.85pt">
              <w:txbxContent>
                <w:p w:rsidR="00A46D54" w:rsidRDefault="00A46D54" w:rsidP="00A46D54">
                  <w:pPr>
                    <w:pStyle w:val="Heading4"/>
                    <w:ind w:left="540" w:firstLine="0"/>
                  </w:pPr>
                  <w:r w:rsidRPr="003F67F2">
                    <w:rPr>
                      <w:b/>
                      <w:bCs/>
                    </w:rPr>
                    <w:t xml:space="preserve">Technical </w:t>
                  </w:r>
                  <w:r>
                    <w:rPr>
                      <w:b/>
                      <w:bCs/>
                      <w:lang w:val="en-US"/>
                    </w:rPr>
                    <w:t xml:space="preserve"> </w:t>
                  </w:r>
                  <w:r>
                    <w:rPr>
                      <w:b/>
                      <w:bCs/>
                    </w:rPr>
                    <w:t xml:space="preserve">Summary </w:t>
                  </w:r>
                </w:p>
                <w:p w:rsidR="00A46D54" w:rsidRDefault="00A46D54" w:rsidP="00A46D54"/>
              </w:txbxContent>
            </v:textbox>
          </v:shape>
        </w:pict>
      </w:r>
    </w:p>
    <w:p w:rsidR="00A46D54" w:rsidRPr="002E6517" w:rsidRDefault="00A46D54" w:rsidP="00A46D54">
      <w:pPr>
        <w:jc w:val="both"/>
        <w:rPr>
          <w:bCs/>
          <w:sz w:val="22"/>
        </w:rPr>
      </w:pPr>
      <w:r w:rsidRPr="002E6517">
        <w:rPr>
          <w:bCs/>
          <w:sz w:val="22"/>
        </w:rPr>
        <w:tab/>
      </w:r>
    </w:p>
    <w:p w:rsidR="00A46D54" w:rsidRDefault="00A46D54" w:rsidP="00A46D54">
      <w:pPr>
        <w:jc w:val="both"/>
        <w:rPr>
          <w:bCs/>
          <w:sz w:val="22"/>
        </w:rPr>
      </w:pPr>
    </w:p>
    <w:p w:rsidR="00A46D54" w:rsidRDefault="00A46D54" w:rsidP="004859EF">
      <w:pPr>
        <w:numPr>
          <w:ilvl w:val="0"/>
          <w:numId w:val="9"/>
        </w:numPr>
        <w:spacing w:line="276" w:lineRule="auto"/>
        <w:rPr>
          <w:bCs/>
          <w:sz w:val="22"/>
        </w:rPr>
      </w:pPr>
      <w:r w:rsidRPr="003A2671">
        <w:rPr>
          <w:bCs/>
          <w:sz w:val="22"/>
        </w:rPr>
        <w:t>Developed from small to large</w:t>
      </w:r>
      <w:r>
        <w:rPr>
          <w:bCs/>
          <w:sz w:val="22"/>
        </w:rPr>
        <w:t xml:space="preserve"> web applications using PHP/HTML/C</w:t>
      </w:r>
      <w:r w:rsidR="00534273">
        <w:rPr>
          <w:bCs/>
          <w:sz w:val="22"/>
        </w:rPr>
        <w:t>SS/JS as frontend and MySQL as b</w:t>
      </w:r>
      <w:r>
        <w:rPr>
          <w:bCs/>
          <w:sz w:val="22"/>
        </w:rPr>
        <w:t>ackend.</w:t>
      </w:r>
    </w:p>
    <w:p w:rsidR="005B4192" w:rsidRDefault="005B4192" w:rsidP="004859EF">
      <w:pPr>
        <w:numPr>
          <w:ilvl w:val="0"/>
          <w:numId w:val="9"/>
        </w:numPr>
        <w:spacing w:line="276" w:lineRule="auto"/>
        <w:rPr>
          <w:bCs/>
          <w:sz w:val="22"/>
        </w:rPr>
      </w:pPr>
      <w:r w:rsidRPr="00DA58A3">
        <w:rPr>
          <w:bCs/>
          <w:sz w:val="22"/>
        </w:rPr>
        <w:t xml:space="preserve">Developed websites and web applications using various PHP </w:t>
      </w:r>
      <w:r w:rsidR="00007F2A" w:rsidRPr="00DA58A3">
        <w:rPr>
          <w:bCs/>
          <w:sz w:val="22"/>
        </w:rPr>
        <w:t>Frameworks and</w:t>
      </w:r>
      <w:r w:rsidRPr="00DA58A3">
        <w:rPr>
          <w:bCs/>
          <w:sz w:val="22"/>
        </w:rPr>
        <w:t xml:space="preserve"> CMS.</w:t>
      </w:r>
    </w:p>
    <w:p w:rsidR="005B4192" w:rsidRPr="005B4192" w:rsidRDefault="005B4192" w:rsidP="004859EF">
      <w:pPr>
        <w:numPr>
          <w:ilvl w:val="0"/>
          <w:numId w:val="9"/>
        </w:numPr>
        <w:spacing w:line="276" w:lineRule="auto"/>
        <w:rPr>
          <w:bCs/>
          <w:sz w:val="22"/>
        </w:rPr>
      </w:pPr>
      <w:r w:rsidRPr="00DA58A3">
        <w:rPr>
          <w:bCs/>
          <w:sz w:val="22"/>
        </w:rPr>
        <w:t>Excellent Idea of Design patterns like Singleton, MVC, ORM, Factory, Front Controller, Object Oriented (OO) etc.</w:t>
      </w:r>
    </w:p>
    <w:p w:rsidR="005B4192" w:rsidRDefault="005B4192" w:rsidP="004859EF">
      <w:pPr>
        <w:numPr>
          <w:ilvl w:val="0"/>
          <w:numId w:val="9"/>
        </w:numPr>
        <w:spacing w:line="276" w:lineRule="auto"/>
        <w:rPr>
          <w:bCs/>
          <w:sz w:val="22"/>
        </w:rPr>
      </w:pPr>
      <w:r>
        <w:rPr>
          <w:bCs/>
          <w:sz w:val="22"/>
        </w:rPr>
        <w:t>Complete SDLC including frontend and backend</w:t>
      </w:r>
      <w:r w:rsidRPr="002E6517">
        <w:rPr>
          <w:bCs/>
          <w:sz w:val="22"/>
        </w:rPr>
        <w:t>.</w:t>
      </w:r>
      <w:r>
        <w:rPr>
          <w:bCs/>
          <w:sz w:val="22"/>
        </w:rPr>
        <w:t xml:space="preserve"> Complete End-End Project Management and delivery.</w:t>
      </w:r>
    </w:p>
    <w:p w:rsidR="005B4192" w:rsidRPr="00A6083A" w:rsidRDefault="005B4192" w:rsidP="004859EF">
      <w:pPr>
        <w:numPr>
          <w:ilvl w:val="0"/>
          <w:numId w:val="9"/>
        </w:numPr>
        <w:spacing w:line="276" w:lineRule="auto"/>
      </w:pPr>
      <w:r>
        <w:rPr>
          <w:bCs/>
          <w:sz w:val="22"/>
        </w:rPr>
        <w:t>Worked both as a team member and as a team leader. Handled Client Communications</w:t>
      </w:r>
      <w:r>
        <w:t>.</w:t>
      </w:r>
      <w:r w:rsidRPr="005B4192">
        <w:rPr>
          <w:bCs/>
          <w:sz w:val="22"/>
        </w:rPr>
        <w:t xml:space="preserve"> </w:t>
      </w:r>
    </w:p>
    <w:p w:rsidR="005B4192" w:rsidRPr="005B4192" w:rsidRDefault="005B4192" w:rsidP="004859EF">
      <w:pPr>
        <w:numPr>
          <w:ilvl w:val="0"/>
          <w:numId w:val="9"/>
        </w:numPr>
        <w:spacing w:line="276" w:lineRule="auto"/>
        <w:rPr>
          <w:bCs/>
          <w:sz w:val="22"/>
        </w:rPr>
      </w:pPr>
      <w:r>
        <w:rPr>
          <w:bCs/>
          <w:sz w:val="22"/>
        </w:rPr>
        <w:t>Excellent Idea of Data Structures and Algorithms</w:t>
      </w:r>
    </w:p>
    <w:p w:rsidR="00A46D54" w:rsidRPr="005B4192" w:rsidRDefault="00A46D54" w:rsidP="004859EF">
      <w:pPr>
        <w:numPr>
          <w:ilvl w:val="0"/>
          <w:numId w:val="9"/>
        </w:numPr>
        <w:spacing w:line="276" w:lineRule="auto"/>
      </w:pPr>
      <w:r w:rsidRPr="003A2671">
        <w:rPr>
          <w:bCs/>
          <w:sz w:val="22"/>
        </w:rPr>
        <w:t xml:space="preserve">A quick learner </w:t>
      </w:r>
      <w:r>
        <w:rPr>
          <w:bCs/>
          <w:sz w:val="22"/>
        </w:rPr>
        <w:t>and self-motivated professional</w:t>
      </w:r>
      <w:r w:rsidRPr="003A2671">
        <w:rPr>
          <w:bCs/>
          <w:sz w:val="22"/>
        </w:rPr>
        <w:t>.</w:t>
      </w:r>
      <w:r w:rsidR="005B4192">
        <w:rPr>
          <w:bCs/>
          <w:sz w:val="22"/>
        </w:rPr>
        <w:t xml:space="preserve"> </w:t>
      </w:r>
      <w:r w:rsidR="005B4192" w:rsidRPr="003A2671">
        <w:rPr>
          <w:bCs/>
          <w:sz w:val="22"/>
        </w:rPr>
        <w:t>Excellent written and verbal communication skills.</w:t>
      </w:r>
    </w:p>
    <w:p w:rsidR="00075699" w:rsidRDefault="0021358C">
      <w:pPr>
        <w:pStyle w:val="CompanyName"/>
        <w:jc w:val="both"/>
        <w:rPr>
          <w:lang w:val="en-US"/>
        </w:rPr>
      </w:pPr>
      <w:r>
        <w:rPr>
          <w:noProof/>
          <w:lang w:eastAsia="en-US"/>
        </w:rPr>
        <w:pict>
          <v:shape id="_x0000_s1036" type="#_x0000_t202" style="position:absolute;left:0;text-align:left;margin-left:-6pt;margin-top:10.65pt;width:498.85pt;height:23.3pt;z-index:251656192;mso-wrap-distance-left:9.05pt;mso-wrap-distance-right:9.05pt" strokecolor="white" strokeweight=".5pt">
            <v:fill color2="black"/>
            <v:stroke color2="black"/>
            <v:textbox style="mso-next-textbox:#_x0000_s1036" inset="7.45pt,3.85pt,7.45pt,3.85pt">
              <w:txbxContent>
                <w:p w:rsidR="0021358C" w:rsidRDefault="0021358C" w:rsidP="0021358C">
                  <w:pPr>
                    <w:pStyle w:val="Heading4"/>
                    <w:ind w:left="0" w:firstLine="0"/>
                  </w:pPr>
                  <w:r>
                    <w:rPr>
                      <w:b/>
                      <w:bCs/>
                    </w:rPr>
                    <w:t>Education</w:t>
                  </w:r>
                </w:p>
              </w:txbxContent>
            </v:textbox>
          </v:shape>
        </w:pict>
      </w:r>
    </w:p>
    <w:p w:rsidR="0021358C" w:rsidRPr="0021358C" w:rsidRDefault="0021358C" w:rsidP="0021358C"/>
    <w:p w:rsidR="0021358C" w:rsidRDefault="0021358C">
      <w:pPr>
        <w:jc w:val="both"/>
        <w:rPr>
          <w:bCs/>
          <w:sz w:val="22"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1"/>
        <w:gridCol w:w="3275"/>
        <w:gridCol w:w="3274"/>
      </w:tblGrid>
      <w:tr w:rsidR="002700FA" w:rsidRPr="00F10FF9" w:rsidTr="002700FA">
        <w:trPr>
          <w:trHeight w:val="291"/>
        </w:trPr>
        <w:tc>
          <w:tcPr>
            <w:tcW w:w="3131" w:type="dxa"/>
            <w:shd w:val="clear" w:color="auto" w:fill="auto"/>
          </w:tcPr>
          <w:p w:rsidR="002700FA" w:rsidRPr="00234B39" w:rsidRDefault="002700FA" w:rsidP="000C6D79">
            <w:pPr>
              <w:spacing w:line="276" w:lineRule="auto"/>
              <w:jc w:val="both"/>
              <w:rPr>
                <w:b/>
                <w:bCs/>
                <w:sz w:val="22"/>
                <w:highlight w:val="yellow"/>
              </w:rPr>
            </w:pPr>
            <w:r w:rsidRPr="00234B39">
              <w:rPr>
                <w:b/>
                <w:bCs/>
                <w:sz w:val="22"/>
              </w:rPr>
              <w:t>Degree</w:t>
            </w:r>
          </w:p>
        </w:tc>
        <w:tc>
          <w:tcPr>
            <w:tcW w:w="3275" w:type="dxa"/>
            <w:shd w:val="clear" w:color="auto" w:fill="auto"/>
          </w:tcPr>
          <w:p w:rsidR="002700FA" w:rsidRPr="00234B39" w:rsidRDefault="002700FA" w:rsidP="000C6D79">
            <w:pPr>
              <w:spacing w:line="276" w:lineRule="auto"/>
              <w:jc w:val="both"/>
              <w:rPr>
                <w:b/>
                <w:bCs/>
                <w:sz w:val="22"/>
              </w:rPr>
            </w:pPr>
            <w:r w:rsidRPr="00234B39">
              <w:rPr>
                <w:b/>
                <w:bCs/>
                <w:sz w:val="22"/>
              </w:rPr>
              <w:t>Board/University</w:t>
            </w:r>
          </w:p>
        </w:tc>
        <w:tc>
          <w:tcPr>
            <w:tcW w:w="3274" w:type="dxa"/>
            <w:shd w:val="clear" w:color="auto" w:fill="auto"/>
          </w:tcPr>
          <w:p w:rsidR="002700FA" w:rsidRPr="00234B39" w:rsidRDefault="002700FA" w:rsidP="000C6D79">
            <w:pPr>
              <w:spacing w:line="276" w:lineRule="auto"/>
              <w:jc w:val="both"/>
              <w:rPr>
                <w:b/>
                <w:bCs/>
                <w:sz w:val="22"/>
              </w:rPr>
            </w:pPr>
            <w:r w:rsidRPr="00234B39">
              <w:rPr>
                <w:b/>
                <w:bCs/>
                <w:sz w:val="22"/>
              </w:rPr>
              <w:t>Year</w:t>
            </w:r>
          </w:p>
        </w:tc>
      </w:tr>
      <w:tr w:rsidR="002700FA" w:rsidRPr="00F10FF9" w:rsidTr="002700FA">
        <w:trPr>
          <w:trHeight w:val="291"/>
        </w:trPr>
        <w:tc>
          <w:tcPr>
            <w:tcW w:w="3131" w:type="dxa"/>
            <w:shd w:val="clear" w:color="auto" w:fill="auto"/>
          </w:tcPr>
          <w:p w:rsidR="002700FA" w:rsidRPr="00F10FF9" w:rsidRDefault="002700FA" w:rsidP="000C6D79">
            <w:pPr>
              <w:spacing w:line="276" w:lineRule="auto"/>
              <w:jc w:val="both"/>
              <w:rPr>
                <w:bCs/>
                <w:sz w:val="22"/>
              </w:rPr>
            </w:pPr>
            <w:r w:rsidRPr="00F10FF9">
              <w:rPr>
                <w:bCs/>
                <w:sz w:val="22"/>
              </w:rPr>
              <w:t>MCA</w:t>
            </w:r>
          </w:p>
        </w:tc>
        <w:tc>
          <w:tcPr>
            <w:tcW w:w="3275" w:type="dxa"/>
            <w:shd w:val="clear" w:color="auto" w:fill="auto"/>
          </w:tcPr>
          <w:p w:rsidR="002700FA" w:rsidRPr="00904087" w:rsidRDefault="002700FA" w:rsidP="000C6D79">
            <w:pPr>
              <w:spacing w:line="276" w:lineRule="auto"/>
              <w:jc w:val="both"/>
              <w:rPr>
                <w:bCs/>
                <w:sz w:val="22"/>
              </w:rPr>
            </w:pPr>
            <w:r>
              <w:rPr>
                <w:bCs/>
                <w:sz w:val="22"/>
              </w:rPr>
              <w:t>IGNOU, Delhi</w:t>
            </w:r>
          </w:p>
        </w:tc>
        <w:tc>
          <w:tcPr>
            <w:tcW w:w="3274" w:type="dxa"/>
            <w:shd w:val="clear" w:color="auto" w:fill="auto"/>
          </w:tcPr>
          <w:p w:rsidR="002700FA" w:rsidRPr="00904087" w:rsidRDefault="002700FA" w:rsidP="000C6D79">
            <w:pPr>
              <w:spacing w:line="276" w:lineRule="auto"/>
              <w:jc w:val="both"/>
              <w:rPr>
                <w:bCs/>
                <w:sz w:val="22"/>
              </w:rPr>
            </w:pPr>
            <w:r>
              <w:rPr>
                <w:bCs/>
                <w:sz w:val="22"/>
              </w:rPr>
              <w:t>2005</w:t>
            </w:r>
          </w:p>
        </w:tc>
      </w:tr>
      <w:tr w:rsidR="002700FA" w:rsidRPr="00F10FF9" w:rsidTr="002700FA">
        <w:trPr>
          <w:trHeight w:val="291"/>
        </w:trPr>
        <w:tc>
          <w:tcPr>
            <w:tcW w:w="3131" w:type="dxa"/>
            <w:shd w:val="clear" w:color="auto" w:fill="auto"/>
          </w:tcPr>
          <w:p w:rsidR="002700FA" w:rsidRPr="00F10FF9" w:rsidRDefault="002700FA" w:rsidP="000C6D79">
            <w:pPr>
              <w:spacing w:line="276" w:lineRule="auto"/>
              <w:jc w:val="both"/>
              <w:rPr>
                <w:bCs/>
                <w:sz w:val="22"/>
              </w:rPr>
            </w:pPr>
            <w:r w:rsidRPr="00F10FF9">
              <w:rPr>
                <w:bCs/>
                <w:sz w:val="22"/>
              </w:rPr>
              <w:t>B.Com</w:t>
            </w:r>
            <w:r>
              <w:rPr>
                <w:bCs/>
                <w:sz w:val="22"/>
              </w:rPr>
              <w:t xml:space="preserve"> (Hons.)</w:t>
            </w:r>
          </w:p>
        </w:tc>
        <w:tc>
          <w:tcPr>
            <w:tcW w:w="3275" w:type="dxa"/>
            <w:shd w:val="clear" w:color="auto" w:fill="auto"/>
          </w:tcPr>
          <w:p w:rsidR="002700FA" w:rsidRPr="00904087" w:rsidRDefault="002700FA" w:rsidP="000C6D79">
            <w:pPr>
              <w:spacing w:line="276" w:lineRule="auto"/>
              <w:jc w:val="both"/>
              <w:rPr>
                <w:bCs/>
                <w:sz w:val="22"/>
              </w:rPr>
            </w:pPr>
            <w:r>
              <w:rPr>
                <w:bCs/>
                <w:sz w:val="22"/>
              </w:rPr>
              <w:t>Delhi University</w:t>
            </w:r>
          </w:p>
        </w:tc>
        <w:tc>
          <w:tcPr>
            <w:tcW w:w="3274" w:type="dxa"/>
            <w:shd w:val="clear" w:color="auto" w:fill="auto"/>
          </w:tcPr>
          <w:p w:rsidR="002700FA" w:rsidRPr="00904087" w:rsidRDefault="002700FA" w:rsidP="000C6D79">
            <w:pPr>
              <w:spacing w:line="276" w:lineRule="auto"/>
              <w:jc w:val="both"/>
              <w:rPr>
                <w:bCs/>
                <w:sz w:val="22"/>
              </w:rPr>
            </w:pPr>
            <w:r>
              <w:rPr>
                <w:bCs/>
                <w:sz w:val="22"/>
              </w:rPr>
              <w:t>2000</w:t>
            </w:r>
          </w:p>
        </w:tc>
      </w:tr>
      <w:tr w:rsidR="002700FA" w:rsidRPr="00F10FF9" w:rsidTr="002700FA">
        <w:trPr>
          <w:trHeight w:val="291"/>
        </w:trPr>
        <w:tc>
          <w:tcPr>
            <w:tcW w:w="3131" w:type="dxa"/>
            <w:shd w:val="clear" w:color="auto" w:fill="auto"/>
          </w:tcPr>
          <w:p w:rsidR="002700FA" w:rsidRPr="001E248B" w:rsidRDefault="002700FA" w:rsidP="000C6D79">
            <w:pPr>
              <w:spacing w:line="276" w:lineRule="auto"/>
              <w:jc w:val="both"/>
              <w:rPr>
                <w:bCs/>
                <w:sz w:val="22"/>
              </w:rPr>
            </w:pPr>
            <w:r w:rsidRPr="00F10FF9">
              <w:rPr>
                <w:bCs/>
                <w:sz w:val="22"/>
              </w:rPr>
              <w:t>12</w:t>
            </w:r>
            <w:r w:rsidRPr="00C56EF9">
              <w:rPr>
                <w:bCs/>
                <w:sz w:val="22"/>
                <w:vertAlign w:val="superscript"/>
              </w:rPr>
              <w:t>th</w:t>
            </w:r>
            <w:r>
              <w:rPr>
                <w:bCs/>
                <w:sz w:val="22"/>
              </w:rPr>
              <w:t xml:space="preserve"> (Commerce)</w:t>
            </w:r>
          </w:p>
        </w:tc>
        <w:tc>
          <w:tcPr>
            <w:tcW w:w="3275" w:type="dxa"/>
            <w:shd w:val="clear" w:color="auto" w:fill="auto"/>
          </w:tcPr>
          <w:p w:rsidR="002700FA" w:rsidRPr="00904087" w:rsidRDefault="002700FA" w:rsidP="000C6D79">
            <w:pPr>
              <w:spacing w:line="276" w:lineRule="auto"/>
              <w:jc w:val="both"/>
              <w:rPr>
                <w:bCs/>
                <w:sz w:val="22"/>
              </w:rPr>
            </w:pPr>
            <w:r>
              <w:rPr>
                <w:bCs/>
                <w:sz w:val="22"/>
              </w:rPr>
              <w:t>CBSE, Delhi</w:t>
            </w:r>
          </w:p>
        </w:tc>
        <w:tc>
          <w:tcPr>
            <w:tcW w:w="3274" w:type="dxa"/>
            <w:shd w:val="clear" w:color="auto" w:fill="auto"/>
          </w:tcPr>
          <w:p w:rsidR="002700FA" w:rsidRPr="00904087" w:rsidRDefault="002700FA" w:rsidP="000C6D79">
            <w:pPr>
              <w:spacing w:line="276" w:lineRule="auto"/>
              <w:jc w:val="both"/>
              <w:rPr>
                <w:bCs/>
                <w:sz w:val="22"/>
              </w:rPr>
            </w:pPr>
            <w:r>
              <w:rPr>
                <w:bCs/>
                <w:sz w:val="22"/>
              </w:rPr>
              <w:t>1997</w:t>
            </w:r>
          </w:p>
        </w:tc>
      </w:tr>
      <w:tr w:rsidR="002700FA" w:rsidRPr="00F10FF9" w:rsidTr="002700FA">
        <w:trPr>
          <w:trHeight w:val="306"/>
        </w:trPr>
        <w:tc>
          <w:tcPr>
            <w:tcW w:w="3131" w:type="dxa"/>
            <w:shd w:val="clear" w:color="auto" w:fill="auto"/>
          </w:tcPr>
          <w:p w:rsidR="002700FA" w:rsidRPr="00F10FF9" w:rsidRDefault="002700FA" w:rsidP="000C6D79">
            <w:pPr>
              <w:spacing w:line="276" w:lineRule="auto"/>
              <w:jc w:val="both"/>
              <w:rPr>
                <w:bCs/>
                <w:sz w:val="22"/>
              </w:rPr>
            </w:pPr>
            <w:r w:rsidRPr="00F10FF9">
              <w:rPr>
                <w:bCs/>
                <w:sz w:val="22"/>
              </w:rPr>
              <w:t>10</w:t>
            </w:r>
            <w:r w:rsidRPr="00C56EF9">
              <w:rPr>
                <w:bCs/>
                <w:sz w:val="22"/>
                <w:vertAlign w:val="superscript"/>
              </w:rPr>
              <w:t>th</w:t>
            </w:r>
          </w:p>
        </w:tc>
        <w:tc>
          <w:tcPr>
            <w:tcW w:w="3275" w:type="dxa"/>
            <w:shd w:val="clear" w:color="auto" w:fill="auto"/>
          </w:tcPr>
          <w:p w:rsidR="002700FA" w:rsidRPr="00904087" w:rsidRDefault="002700FA" w:rsidP="000C6D79">
            <w:pPr>
              <w:spacing w:line="276" w:lineRule="auto"/>
              <w:jc w:val="both"/>
              <w:rPr>
                <w:bCs/>
                <w:sz w:val="22"/>
              </w:rPr>
            </w:pPr>
            <w:r>
              <w:rPr>
                <w:bCs/>
                <w:sz w:val="22"/>
              </w:rPr>
              <w:t>CBSE, Delhi</w:t>
            </w:r>
          </w:p>
        </w:tc>
        <w:tc>
          <w:tcPr>
            <w:tcW w:w="3274" w:type="dxa"/>
            <w:shd w:val="clear" w:color="auto" w:fill="auto"/>
          </w:tcPr>
          <w:p w:rsidR="002700FA" w:rsidRPr="00904087" w:rsidRDefault="002700FA" w:rsidP="000C6D79">
            <w:pPr>
              <w:spacing w:line="276" w:lineRule="auto"/>
              <w:jc w:val="both"/>
              <w:rPr>
                <w:bCs/>
                <w:sz w:val="22"/>
              </w:rPr>
            </w:pPr>
            <w:r>
              <w:rPr>
                <w:bCs/>
                <w:sz w:val="22"/>
              </w:rPr>
              <w:t>1995</w:t>
            </w:r>
          </w:p>
        </w:tc>
      </w:tr>
    </w:tbl>
    <w:p w:rsidR="00B647E9" w:rsidRDefault="00B647E9" w:rsidP="005F7E94">
      <w:pPr>
        <w:ind w:left="720"/>
        <w:jc w:val="both"/>
      </w:pPr>
    </w:p>
    <w:p w:rsidR="004859EF" w:rsidRDefault="004859EF" w:rsidP="00DE5F81">
      <w:pPr>
        <w:ind w:left="720"/>
        <w:jc w:val="both"/>
        <w:rPr>
          <w:bCs/>
          <w:sz w:val="22"/>
        </w:rPr>
      </w:pPr>
    </w:p>
    <w:p w:rsidR="00DE5F81" w:rsidRDefault="00DE5F81" w:rsidP="00DE5F81">
      <w:pPr>
        <w:ind w:left="720"/>
        <w:jc w:val="both"/>
        <w:rPr>
          <w:sz w:val="22"/>
          <w:lang w:val="en-US"/>
        </w:rPr>
      </w:pPr>
      <w:r w:rsidRPr="006E5130">
        <w:rPr>
          <w:b/>
          <w:bCs/>
          <w:sz w:val="22"/>
        </w:rPr>
        <w:t>:</w:t>
      </w:r>
      <w:r>
        <w:pict>
          <v:shape id="_x0000_s1043" type="#_x0000_t202" style="position:absolute;left:0;text-align:left;margin-left:-36.1pt;margin-top:-3.75pt;width:528.95pt;height:21.55pt;z-index:251659264;mso-wrap-distance-left:9.05pt;mso-wrap-distance-right:9.05pt;mso-position-horizontal-relative:text;mso-position-vertical-relative:text" strokecolor="white" strokeweight=".5pt">
            <v:fill color2="black"/>
            <v:stroke color2="black"/>
            <v:textbox style="mso-next-textbox:#_x0000_s1043" inset="7.45pt,3.85pt,7.45pt,3.85pt">
              <w:txbxContent>
                <w:p w:rsidR="00DE5F81" w:rsidRDefault="00DE5F81" w:rsidP="00DE5F81">
                  <w:pPr>
                    <w:pStyle w:val="Heading4"/>
                    <w:ind w:left="540" w:right="26" w:firstLine="0"/>
                  </w:pPr>
                  <w:r w:rsidRPr="00242D2D">
                    <w:rPr>
                      <w:b/>
                      <w:bCs/>
                    </w:rPr>
                    <w:t>Technical Skill</w:t>
                  </w:r>
                  <w:r>
                    <w:rPr>
                      <w:b/>
                      <w:bCs/>
                    </w:rPr>
                    <w:t>s</w:t>
                  </w:r>
                </w:p>
              </w:txbxContent>
            </v:textbox>
          </v:shape>
        </w:pict>
      </w:r>
    </w:p>
    <w:p w:rsidR="00DE5F81" w:rsidRDefault="00DE5F81" w:rsidP="00DE5F81">
      <w:pPr>
        <w:jc w:val="both"/>
        <w:rPr>
          <w:sz w:val="10"/>
          <w:szCs w:val="10"/>
        </w:rPr>
      </w:pPr>
    </w:p>
    <w:p w:rsidR="00DE5F81" w:rsidRDefault="00DE5F81" w:rsidP="00DE5F81">
      <w:pPr>
        <w:jc w:val="both"/>
        <w:rPr>
          <w:sz w:val="10"/>
          <w:szCs w:val="10"/>
        </w:rPr>
      </w:pPr>
    </w:p>
    <w:p w:rsidR="00DE5F81" w:rsidRPr="00F137D4" w:rsidRDefault="00DE5F81" w:rsidP="004859EF">
      <w:pPr>
        <w:numPr>
          <w:ilvl w:val="0"/>
          <w:numId w:val="4"/>
        </w:numPr>
        <w:tabs>
          <w:tab w:val="left" w:pos="270"/>
          <w:tab w:val="left" w:pos="2945"/>
        </w:tabs>
        <w:spacing w:line="276" w:lineRule="auto"/>
        <w:ind w:hanging="615"/>
        <w:jc w:val="both"/>
        <w:rPr>
          <w:bCs/>
          <w:sz w:val="22"/>
        </w:rPr>
      </w:pPr>
      <w:r>
        <w:rPr>
          <w:b/>
          <w:bCs/>
          <w:sz w:val="22"/>
        </w:rPr>
        <w:t xml:space="preserve">Programming Languages: </w:t>
      </w:r>
      <w:r>
        <w:rPr>
          <w:b/>
          <w:bCs/>
          <w:sz w:val="22"/>
        </w:rPr>
        <w:tab/>
      </w:r>
      <w:r w:rsidRPr="00F137D4">
        <w:rPr>
          <w:bCs/>
          <w:sz w:val="22"/>
        </w:rPr>
        <w:t>PHP,</w:t>
      </w:r>
      <w:r w:rsidRPr="004B6823">
        <w:rPr>
          <w:bCs/>
          <w:sz w:val="22"/>
        </w:rPr>
        <w:t xml:space="preserve"> </w:t>
      </w:r>
      <w:r w:rsidRPr="00F137D4">
        <w:rPr>
          <w:bCs/>
          <w:sz w:val="22"/>
        </w:rPr>
        <w:t>C/C++</w:t>
      </w:r>
    </w:p>
    <w:p w:rsidR="00E60940" w:rsidRPr="00885029" w:rsidRDefault="00E60940" w:rsidP="00E60940">
      <w:pPr>
        <w:numPr>
          <w:ilvl w:val="0"/>
          <w:numId w:val="4"/>
        </w:numPr>
        <w:tabs>
          <w:tab w:val="left" w:pos="270"/>
          <w:tab w:val="left" w:pos="2945"/>
        </w:tabs>
        <w:spacing w:line="276" w:lineRule="auto"/>
        <w:ind w:left="0" w:right="-115" w:firstLine="0"/>
        <w:jc w:val="both"/>
        <w:rPr>
          <w:b/>
          <w:bCs/>
          <w:sz w:val="22"/>
        </w:rPr>
      </w:pPr>
      <w:r w:rsidRPr="00EE77E1">
        <w:rPr>
          <w:b/>
          <w:bCs/>
          <w:sz w:val="22"/>
        </w:rPr>
        <w:t>Web Server:</w:t>
      </w:r>
      <w:r w:rsidRPr="00EE77E1">
        <w:rPr>
          <w:b/>
          <w:bCs/>
          <w:sz w:val="22"/>
        </w:rPr>
        <w:tab/>
      </w:r>
      <w:r w:rsidRPr="00EE77E1">
        <w:rPr>
          <w:b/>
          <w:bCs/>
          <w:sz w:val="22"/>
        </w:rPr>
        <w:tab/>
      </w:r>
      <w:r w:rsidRPr="00EE77E1">
        <w:rPr>
          <w:sz w:val="22"/>
        </w:rPr>
        <w:t xml:space="preserve">Apache, </w:t>
      </w:r>
      <w:r w:rsidRPr="005426F5">
        <w:rPr>
          <w:sz w:val="22"/>
        </w:rPr>
        <w:t>II</w:t>
      </w:r>
      <w:r w:rsidRPr="005426F5">
        <w:rPr>
          <w:bCs/>
          <w:sz w:val="22"/>
        </w:rPr>
        <w:t>S</w:t>
      </w:r>
    </w:p>
    <w:p w:rsidR="00E60940" w:rsidRDefault="00E60940" w:rsidP="00E60940">
      <w:pPr>
        <w:numPr>
          <w:ilvl w:val="0"/>
          <w:numId w:val="4"/>
        </w:numPr>
        <w:tabs>
          <w:tab w:val="clear" w:pos="720"/>
          <w:tab w:val="left" w:pos="270"/>
          <w:tab w:val="num" w:pos="2160"/>
          <w:tab w:val="left" w:pos="2945"/>
        </w:tabs>
        <w:spacing w:line="276" w:lineRule="auto"/>
        <w:ind w:left="0" w:right="-115" w:firstLine="0"/>
        <w:rPr>
          <w:sz w:val="22"/>
        </w:rPr>
      </w:pPr>
      <w:r w:rsidRPr="00F667DD">
        <w:rPr>
          <w:b/>
          <w:bCs/>
          <w:sz w:val="22"/>
        </w:rPr>
        <w:t>Web Technologies:</w:t>
      </w:r>
      <w:r w:rsidRPr="00F667DD">
        <w:rPr>
          <w:b/>
          <w:bCs/>
          <w:sz w:val="22"/>
        </w:rPr>
        <w:tab/>
      </w:r>
      <w:r w:rsidRPr="00F667DD">
        <w:rPr>
          <w:b/>
          <w:bCs/>
          <w:sz w:val="22"/>
        </w:rPr>
        <w:tab/>
      </w:r>
      <w:r w:rsidRPr="00F667DD">
        <w:rPr>
          <w:sz w:val="22"/>
        </w:rPr>
        <w:t>P</w:t>
      </w:r>
      <w:r w:rsidR="00F91644">
        <w:rPr>
          <w:sz w:val="22"/>
        </w:rPr>
        <w:t>hp</w:t>
      </w:r>
      <w:r w:rsidRPr="00F667DD">
        <w:rPr>
          <w:sz w:val="22"/>
        </w:rPr>
        <w:t>, H</w:t>
      </w:r>
      <w:r w:rsidR="00F91644">
        <w:rPr>
          <w:sz w:val="22"/>
        </w:rPr>
        <w:t>tml</w:t>
      </w:r>
      <w:r w:rsidRPr="00F667DD">
        <w:rPr>
          <w:sz w:val="22"/>
        </w:rPr>
        <w:t>, A</w:t>
      </w:r>
      <w:r w:rsidR="00F91644">
        <w:rPr>
          <w:sz w:val="22"/>
        </w:rPr>
        <w:t>jax</w:t>
      </w:r>
      <w:r w:rsidRPr="00F667DD">
        <w:rPr>
          <w:sz w:val="22"/>
        </w:rPr>
        <w:t>, C</w:t>
      </w:r>
      <w:r w:rsidR="00F91644">
        <w:rPr>
          <w:sz w:val="22"/>
        </w:rPr>
        <w:t>ss</w:t>
      </w:r>
      <w:r w:rsidRPr="00F667DD">
        <w:rPr>
          <w:sz w:val="22"/>
        </w:rPr>
        <w:t>,</w:t>
      </w:r>
      <w:r w:rsidR="007F4FC1" w:rsidRPr="007F4FC1">
        <w:rPr>
          <w:sz w:val="22"/>
        </w:rPr>
        <w:t xml:space="preserve"> </w:t>
      </w:r>
      <w:r w:rsidR="007F4FC1">
        <w:rPr>
          <w:sz w:val="22"/>
        </w:rPr>
        <w:t>Jquery,</w:t>
      </w:r>
      <w:r w:rsidR="000A6E6C" w:rsidRPr="000A6E6C">
        <w:rPr>
          <w:sz w:val="22"/>
        </w:rPr>
        <w:t xml:space="preserve"> </w:t>
      </w:r>
      <w:r w:rsidR="000A6E6C">
        <w:rPr>
          <w:sz w:val="22"/>
        </w:rPr>
        <w:t>AngularJS,</w:t>
      </w:r>
      <w:r w:rsidRPr="00E60940">
        <w:rPr>
          <w:sz w:val="22"/>
        </w:rPr>
        <w:t xml:space="preserve"> </w:t>
      </w:r>
      <w:r>
        <w:rPr>
          <w:sz w:val="22"/>
        </w:rPr>
        <w:t>Javascript</w:t>
      </w:r>
    </w:p>
    <w:p w:rsidR="003433A6" w:rsidRDefault="00E60940" w:rsidP="00E60940">
      <w:pPr>
        <w:numPr>
          <w:ilvl w:val="0"/>
          <w:numId w:val="4"/>
        </w:numPr>
        <w:tabs>
          <w:tab w:val="left" w:pos="270"/>
          <w:tab w:val="left" w:pos="2945"/>
        </w:tabs>
        <w:spacing w:line="276" w:lineRule="auto"/>
        <w:ind w:left="0" w:right="-115" w:firstLine="0"/>
        <w:jc w:val="both"/>
        <w:rPr>
          <w:sz w:val="22"/>
        </w:rPr>
      </w:pPr>
      <w:r w:rsidRPr="00E60940">
        <w:rPr>
          <w:b/>
          <w:bCs/>
          <w:sz w:val="22"/>
        </w:rPr>
        <w:t>PHP Frameworks:</w:t>
      </w:r>
      <w:r w:rsidRPr="00E60940">
        <w:rPr>
          <w:b/>
          <w:bCs/>
          <w:sz w:val="22"/>
        </w:rPr>
        <w:tab/>
      </w:r>
      <w:r w:rsidR="007D693E">
        <w:rPr>
          <w:b/>
          <w:bCs/>
          <w:sz w:val="22"/>
        </w:rPr>
        <w:tab/>
      </w:r>
      <w:r w:rsidRPr="00E60940">
        <w:rPr>
          <w:bCs/>
          <w:sz w:val="22"/>
        </w:rPr>
        <w:t xml:space="preserve">CakePHP, </w:t>
      </w:r>
      <w:r w:rsidRPr="00E60940">
        <w:rPr>
          <w:sz w:val="22"/>
        </w:rPr>
        <w:t>Basic Idea</w:t>
      </w:r>
      <w:r w:rsidRPr="00E60940">
        <w:rPr>
          <w:bCs/>
          <w:sz w:val="22"/>
        </w:rPr>
        <w:t xml:space="preserve"> of </w:t>
      </w:r>
      <w:r w:rsidR="001B1AFD">
        <w:rPr>
          <w:sz w:val="22"/>
          <w:szCs w:val="22"/>
        </w:rPr>
        <w:t>frameworks like</w:t>
      </w:r>
      <w:r w:rsidR="001B1AFD" w:rsidRPr="00346485">
        <w:rPr>
          <w:sz w:val="22"/>
          <w:szCs w:val="22"/>
        </w:rPr>
        <w:t xml:space="preserve"> </w:t>
      </w:r>
      <w:r w:rsidRPr="00E60940">
        <w:rPr>
          <w:bCs/>
          <w:sz w:val="22"/>
        </w:rPr>
        <w:t xml:space="preserve">Laravel, </w:t>
      </w:r>
      <w:r w:rsidR="009C1B0B" w:rsidRPr="00346485">
        <w:rPr>
          <w:sz w:val="22"/>
          <w:szCs w:val="22"/>
        </w:rPr>
        <w:t>Symfony</w:t>
      </w:r>
      <w:r w:rsidR="009C1B0B">
        <w:rPr>
          <w:sz w:val="22"/>
          <w:szCs w:val="22"/>
        </w:rPr>
        <w:t>,</w:t>
      </w:r>
      <w:r w:rsidR="009C1B0B" w:rsidRPr="00346485">
        <w:rPr>
          <w:sz w:val="22"/>
          <w:szCs w:val="22"/>
        </w:rPr>
        <w:t xml:space="preserve"> </w:t>
      </w:r>
      <w:r w:rsidRPr="00E60940">
        <w:rPr>
          <w:sz w:val="22"/>
        </w:rPr>
        <w:t>Y</w:t>
      </w:r>
      <w:r>
        <w:rPr>
          <w:sz w:val="22"/>
        </w:rPr>
        <w:t>ii</w:t>
      </w:r>
      <w:r w:rsidRPr="00E60940">
        <w:rPr>
          <w:sz w:val="22"/>
        </w:rPr>
        <w:t xml:space="preserve"> </w:t>
      </w:r>
      <w:r>
        <w:rPr>
          <w:sz w:val="22"/>
        </w:rPr>
        <w:t xml:space="preserve"> </w:t>
      </w:r>
    </w:p>
    <w:p w:rsidR="00955F7F" w:rsidRPr="00FC3E9B" w:rsidRDefault="00955F7F" w:rsidP="00955F7F">
      <w:pPr>
        <w:numPr>
          <w:ilvl w:val="0"/>
          <w:numId w:val="4"/>
        </w:numPr>
        <w:tabs>
          <w:tab w:val="left" w:pos="270"/>
          <w:tab w:val="left" w:pos="2945"/>
        </w:tabs>
        <w:spacing w:line="276" w:lineRule="auto"/>
        <w:ind w:left="0" w:right="-115" w:firstLine="0"/>
        <w:jc w:val="both"/>
        <w:rPr>
          <w:b/>
          <w:bCs/>
          <w:sz w:val="22"/>
        </w:rPr>
      </w:pPr>
      <w:r>
        <w:rPr>
          <w:b/>
          <w:bCs/>
          <w:sz w:val="22"/>
        </w:rPr>
        <w:t>RDBMS: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sz w:val="22"/>
        </w:rPr>
        <w:t>MySQL, SQL-Server, MS Access</w:t>
      </w:r>
    </w:p>
    <w:p w:rsidR="00FC3E9B" w:rsidRPr="00986D64" w:rsidRDefault="00FC3E9B" w:rsidP="00955F7F">
      <w:pPr>
        <w:numPr>
          <w:ilvl w:val="0"/>
          <w:numId w:val="4"/>
        </w:numPr>
        <w:tabs>
          <w:tab w:val="left" w:pos="270"/>
          <w:tab w:val="left" w:pos="2945"/>
        </w:tabs>
        <w:spacing w:line="276" w:lineRule="auto"/>
        <w:ind w:left="0" w:right="-115" w:firstLine="0"/>
        <w:jc w:val="both"/>
        <w:rPr>
          <w:b/>
          <w:bCs/>
          <w:sz w:val="22"/>
        </w:rPr>
      </w:pPr>
      <w:r>
        <w:rPr>
          <w:b/>
          <w:bCs/>
          <w:sz w:val="22"/>
        </w:rPr>
        <w:t>DBMS Tools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Cs/>
          <w:sz w:val="22"/>
        </w:rPr>
        <w:t>PhpMyAdmin, S</w:t>
      </w:r>
      <w:r w:rsidR="009B0D41">
        <w:rPr>
          <w:bCs/>
          <w:sz w:val="22"/>
        </w:rPr>
        <w:t>QL</w:t>
      </w:r>
      <w:r>
        <w:rPr>
          <w:bCs/>
          <w:sz w:val="22"/>
        </w:rPr>
        <w:t>Yog</w:t>
      </w:r>
    </w:p>
    <w:p w:rsidR="003433A6" w:rsidRPr="00955F7F" w:rsidRDefault="00955F7F" w:rsidP="00E60940">
      <w:pPr>
        <w:numPr>
          <w:ilvl w:val="0"/>
          <w:numId w:val="4"/>
        </w:numPr>
        <w:tabs>
          <w:tab w:val="left" w:pos="270"/>
          <w:tab w:val="left" w:pos="2945"/>
        </w:tabs>
        <w:spacing w:line="276" w:lineRule="auto"/>
        <w:ind w:left="0" w:right="-115" w:firstLine="0"/>
        <w:jc w:val="both"/>
        <w:rPr>
          <w:sz w:val="22"/>
        </w:rPr>
      </w:pPr>
      <w:r>
        <w:rPr>
          <w:b/>
          <w:bCs/>
          <w:sz w:val="22"/>
        </w:rPr>
        <w:t>PHP CMS: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 w:rsidRPr="00D31F13">
        <w:rPr>
          <w:bCs/>
          <w:sz w:val="22"/>
        </w:rPr>
        <w:t xml:space="preserve">Wordpress, </w:t>
      </w:r>
      <w:r>
        <w:rPr>
          <w:bCs/>
          <w:sz w:val="22"/>
        </w:rPr>
        <w:t>Oscommerce</w:t>
      </w:r>
    </w:p>
    <w:p w:rsidR="00955F7F" w:rsidRPr="00EE77E1" w:rsidRDefault="00955F7F" w:rsidP="00955F7F">
      <w:pPr>
        <w:numPr>
          <w:ilvl w:val="0"/>
          <w:numId w:val="4"/>
        </w:numPr>
        <w:tabs>
          <w:tab w:val="left" w:pos="270"/>
          <w:tab w:val="left" w:pos="2945"/>
        </w:tabs>
        <w:spacing w:line="276" w:lineRule="auto"/>
        <w:ind w:left="0" w:right="-115" w:firstLine="0"/>
        <w:jc w:val="both"/>
        <w:rPr>
          <w:b/>
          <w:bCs/>
          <w:sz w:val="22"/>
        </w:rPr>
      </w:pPr>
      <w:r w:rsidRPr="00EE77E1">
        <w:rPr>
          <w:b/>
          <w:bCs/>
          <w:sz w:val="22"/>
        </w:rPr>
        <w:t>Operating Systems:</w:t>
      </w:r>
      <w:r w:rsidRPr="00EE77E1">
        <w:rPr>
          <w:b/>
          <w:bCs/>
          <w:sz w:val="22"/>
        </w:rPr>
        <w:tab/>
      </w:r>
      <w:r w:rsidRPr="00EE77E1">
        <w:rPr>
          <w:b/>
          <w:bCs/>
          <w:sz w:val="22"/>
        </w:rPr>
        <w:tab/>
      </w:r>
      <w:r w:rsidRPr="00EE77E1">
        <w:rPr>
          <w:sz w:val="22"/>
        </w:rPr>
        <w:t>Windows</w:t>
      </w:r>
      <w:r>
        <w:rPr>
          <w:sz w:val="22"/>
        </w:rPr>
        <w:t xml:space="preserve">, </w:t>
      </w:r>
      <w:r w:rsidRPr="00EE77E1">
        <w:rPr>
          <w:sz w:val="22"/>
        </w:rPr>
        <w:t xml:space="preserve">Linux </w:t>
      </w:r>
    </w:p>
    <w:p w:rsidR="00955F7F" w:rsidRPr="00F137D4" w:rsidRDefault="00955F7F" w:rsidP="00955F7F">
      <w:pPr>
        <w:numPr>
          <w:ilvl w:val="0"/>
          <w:numId w:val="4"/>
        </w:numPr>
        <w:tabs>
          <w:tab w:val="left" w:pos="270"/>
          <w:tab w:val="left" w:pos="2945"/>
        </w:tabs>
        <w:spacing w:line="276" w:lineRule="auto"/>
        <w:ind w:hanging="630"/>
        <w:jc w:val="both"/>
        <w:rPr>
          <w:b/>
          <w:bCs/>
          <w:sz w:val="22"/>
        </w:rPr>
      </w:pPr>
      <w:r>
        <w:rPr>
          <w:b/>
          <w:bCs/>
          <w:sz w:val="22"/>
        </w:rPr>
        <w:t>Editors/IDE: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sz w:val="22"/>
        </w:rPr>
        <w:t>NetBeans, PhpEd, Dreamweaver, Notepad++</w:t>
      </w:r>
    </w:p>
    <w:p w:rsidR="00955F7F" w:rsidRPr="00F137D4" w:rsidRDefault="00955F7F" w:rsidP="00955F7F">
      <w:pPr>
        <w:numPr>
          <w:ilvl w:val="0"/>
          <w:numId w:val="4"/>
        </w:numPr>
        <w:tabs>
          <w:tab w:val="left" w:pos="270"/>
          <w:tab w:val="left" w:pos="2945"/>
        </w:tabs>
        <w:spacing w:line="276" w:lineRule="auto"/>
        <w:ind w:hanging="615"/>
        <w:jc w:val="both"/>
        <w:rPr>
          <w:bCs/>
          <w:sz w:val="22"/>
        </w:rPr>
      </w:pPr>
      <w:r>
        <w:rPr>
          <w:b/>
          <w:bCs/>
          <w:sz w:val="22"/>
        </w:rPr>
        <w:t>Browsers:</w:t>
      </w:r>
      <w:r>
        <w:rPr>
          <w:bCs/>
          <w:sz w:val="22"/>
        </w:rPr>
        <w:tab/>
      </w:r>
      <w:r>
        <w:rPr>
          <w:bCs/>
          <w:sz w:val="22"/>
        </w:rPr>
        <w:tab/>
        <w:t>Mozilla Firefox, IE, Google Chrome, Opera, Safari</w:t>
      </w:r>
    </w:p>
    <w:p w:rsidR="00955F7F" w:rsidRPr="00D31F13" w:rsidRDefault="00955F7F" w:rsidP="00955F7F">
      <w:pPr>
        <w:numPr>
          <w:ilvl w:val="0"/>
          <w:numId w:val="4"/>
        </w:numPr>
        <w:tabs>
          <w:tab w:val="left" w:pos="270"/>
          <w:tab w:val="left" w:pos="2945"/>
        </w:tabs>
        <w:spacing w:line="276" w:lineRule="auto"/>
        <w:ind w:hanging="630"/>
        <w:jc w:val="both"/>
        <w:rPr>
          <w:bCs/>
          <w:sz w:val="22"/>
        </w:rPr>
      </w:pPr>
      <w:r>
        <w:rPr>
          <w:b/>
          <w:bCs/>
          <w:sz w:val="22"/>
        </w:rPr>
        <w:t xml:space="preserve">Debug Tools: 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 w:rsidRPr="00D31F13">
        <w:rPr>
          <w:bCs/>
          <w:sz w:val="22"/>
        </w:rPr>
        <w:t xml:space="preserve">Excellent idea of the developer tools available in all the major </w:t>
      </w:r>
    </w:p>
    <w:p w:rsidR="00955F7F" w:rsidRDefault="00955F7F" w:rsidP="00955F7F">
      <w:pPr>
        <w:tabs>
          <w:tab w:val="left" w:pos="270"/>
          <w:tab w:val="left" w:pos="2945"/>
        </w:tabs>
        <w:spacing w:line="276" w:lineRule="auto"/>
        <w:ind w:left="630"/>
        <w:jc w:val="both"/>
        <w:rPr>
          <w:bCs/>
          <w:sz w:val="22"/>
        </w:rPr>
      </w:pPr>
      <w:r w:rsidRPr="00D31F13">
        <w:rPr>
          <w:bCs/>
          <w:sz w:val="22"/>
        </w:rPr>
        <w:tab/>
      </w:r>
      <w:r>
        <w:rPr>
          <w:bCs/>
          <w:sz w:val="22"/>
        </w:rPr>
        <w:t xml:space="preserve"> </w:t>
      </w:r>
      <w:r>
        <w:rPr>
          <w:bCs/>
          <w:sz w:val="22"/>
        </w:rPr>
        <w:tab/>
      </w:r>
      <w:r w:rsidRPr="00D31F13">
        <w:rPr>
          <w:bCs/>
          <w:sz w:val="22"/>
        </w:rPr>
        <w:t>browsers like FireBug in Mozilla firefox</w:t>
      </w:r>
    </w:p>
    <w:p w:rsidR="00DE5F81" w:rsidRPr="006E6E3A" w:rsidRDefault="00DE5F81" w:rsidP="00955F7F">
      <w:pPr>
        <w:tabs>
          <w:tab w:val="left" w:pos="270"/>
          <w:tab w:val="left" w:pos="2945"/>
        </w:tabs>
        <w:spacing w:line="276" w:lineRule="auto"/>
        <w:ind w:left="630"/>
        <w:jc w:val="both"/>
      </w:pPr>
    </w:p>
    <w:p w:rsidR="00075699" w:rsidRDefault="00075699">
      <w:pPr>
        <w:jc w:val="both"/>
        <w:rPr>
          <w:lang w:val="en-US"/>
        </w:rPr>
      </w:pPr>
      <w:r>
        <w:pict>
          <v:shape id="_x0000_s1030" type="#_x0000_t202" style="position:absolute;left:0;text-align:left;margin-left:-36.1pt;margin-top:2.1pt;width:530.95pt;height:21.55pt;z-index:251654144;mso-wrap-distance-left:9.05pt;mso-wrap-distance-right:9.05pt" strokecolor="white" strokeweight=".5pt">
            <v:fill color2="black"/>
            <v:stroke color2="black"/>
            <v:textbox style="mso-next-textbox:#_x0000_s1030" inset="7.45pt,3.85pt,7.45pt,3.85pt">
              <w:txbxContent>
                <w:p w:rsidR="00075699" w:rsidRDefault="005E5D52">
                  <w:pPr>
                    <w:pStyle w:val="Heading4"/>
                    <w:ind w:left="540" w:firstLine="0"/>
                  </w:pPr>
                  <w:r>
                    <w:rPr>
                      <w:b/>
                      <w:bCs/>
                    </w:rPr>
                    <w:t xml:space="preserve">Work </w:t>
                  </w:r>
                  <w:r w:rsidR="00075699">
                    <w:rPr>
                      <w:b/>
                      <w:bCs/>
                    </w:rPr>
                    <w:t>Experience</w:t>
                  </w:r>
                  <w:r w:rsidR="00A107BB">
                    <w:rPr>
                      <w:b/>
                      <w:bCs/>
                      <w:lang w:val="en-US"/>
                    </w:rPr>
                    <w:t xml:space="preserve"> (</w:t>
                  </w:r>
                  <w:r w:rsidR="00007F2A">
                    <w:rPr>
                      <w:b/>
                      <w:bCs/>
                      <w:lang w:val="en-US"/>
                    </w:rPr>
                    <w:t>9</w:t>
                  </w:r>
                  <w:r w:rsidR="009C608F">
                    <w:rPr>
                      <w:b/>
                      <w:bCs/>
                      <w:lang w:val="en-US"/>
                    </w:rPr>
                    <w:t>+</w:t>
                  </w:r>
                  <w:r w:rsidR="00A107BB">
                    <w:rPr>
                      <w:b/>
                      <w:bCs/>
                      <w:lang w:val="en-US"/>
                    </w:rPr>
                    <w:t xml:space="preserve"> Years)</w:t>
                  </w:r>
                </w:p>
              </w:txbxContent>
            </v:textbox>
          </v:shape>
        </w:pict>
      </w:r>
    </w:p>
    <w:p w:rsidR="00075699" w:rsidRDefault="00075699">
      <w:pPr>
        <w:jc w:val="both"/>
      </w:pPr>
    </w:p>
    <w:p w:rsidR="00075699" w:rsidRDefault="00075699">
      <w:pPr>
        <w:jc w:val="both"/>
        <w:rPr>
          <w:sz w:val="10"/>
          <w:szCs w:val="10"/>
        </w:rPr>
      </w:pPr>
    </w:p>
    <w:p w:rsidR="002F2442" w:rsidRDefault="00DD3864" w:rsidP="00123947">
      <w:pPr>
        <w:numPr>
          <w:ilvl w:val="0"/>
          <w:numId w:val="8"/>
        </w:numPr>
        <w:ind w:left="360"/>
        <w:jc w:val="both"/>
        <w:rPr>
          <w:b/>
          <w:bCs/>
          <w:sz w:val="22"/>
        </w:rPr>
      </w:pPr>
      <w:r>
        <w:rPr>
          <w:b/>
          <w:bCs/>
          <w:sz w:val="22"/>
        </w:rPr>
        <w:t>Organization</w:t>
      </w:r>
      <w:r w:rsidR="00A46D54">
        <w:rPr>
          <w:b/>
          <w:bCs/>
          <w:sz w:val="22"/>
        </w:rPr>
        <w:t xml:space="preserve">: </w:t>
      </w:r>
      <w:r w:rsidR="00184B0F">
        <w:rPr>
          <w:b/>
          <w:bCs/>
          <w:sz w:val="22"/>
        </w:rPr>
        <w:t>Self Employed</w:t>
      </w:r>
      <w:r w:rsidR="00AA54CC">
        <w:rPr>
          <w:b/>
          <w:bCs/>
          <w:sz w:val="22"/>
        </w:rPr>
        <w:t>/Freelancer</w:t>
      </w:r>
    </w:p>
    <w:p w:rsidR="006E5130" w:rsidRDefault="006E5130" w:rsidP="00123947">
      <w:pPr>
        <w:ind w:left="360"/>
        <w:jc w:val="both"/>
        <w:rPr>
          <w:bCs/>
          <w:sz w:val="22"/>
        </w:rPr>
      </w:pPr>
      <w:r w:rsidRPr="006E5130">
        <w:rPr>
          <w:b/>
          <w:bCs/>
          <w:sz w:val="22"/>
        </w:rPr>
        <w:t xml:space="preserve">Period: </w:t>
      </w:r>
      <w:r w:rsidR="006239FD">
        <w:rPr>
          <w:bCs/>
          <w:sz w:val="22"/>
        </w:rPr>
        <w:t>June</w:t>
      </w:r>
      <w:r w:rsidRPr="006E5130">
        <w:rPr>
          <w:bCs/>
          <w:sz w:val="22"/>
        </w:rPr>
        <w:t>, 201</w:t>
      </w:r>
      <w:r w:rsidR="006239FD">
        <w:rPr>
          <w:bCs/>
          <w:sz w:val="22"/>
        </w:rPr>
        <w:t>6</w:t>
      </w:r>
      <w:r w:rsidRPr="006E5130">
        <w:rPr>
          <w:bCs/>
          <w:sz w:val="22"/>
        </w:rPr>
        <w:t xml:space="preserve"> – Till Date</w:t>
      </w:r>
    </w:p>
    <w:p w:rsidR="009D0C01" w:rsidRDefault="009D0C01" w:rsidP="00123947">
      <w:pPr>
        <w:ind w:left="360"/>
        <w:jc w:val="both"/>
        <w:rPr>
          <w:bCs/>
          <w:sz w:val="22"/>
        </w:rPr>
      </w:pPr>
    </w:p>
    <w:p w:rsidR="001341A6" w:rsidRDefault="001341A6" w:rsidP="00123947">
      <w:pPr>
        <w:ind w:left="360"/>
        <w:jc w:val="both"/>
        <w:rPr>
          <w:bCs/>
          <w:sz w:val="22"/>
        </w:rPr>
      </w:pPr>
    </w:p>
    <w:p w:rsidR="009D0C01" w:rsidRDefault="009D0C01" w:rsidP="00123947">
      <w:pPr>
        <w:ind w:left="360"/>
        <w:jc w:val="both"/>
        <w:rPr>
          <w:bCs/>
          <w:sz w:val="22"/>
        </w:rPr>
      </w:pPr>
    </w:p>
    <w:p w:rsidR="000F2BF3" w:rsidRDefault="000F2BF3" w:rsidP="000F2BF3">
      <w:pPr>
        <w:ind w:left="360"/>
        <w:jc w:val="both"/>
        <w:rPr>
          <w:bCs/>
          <w:sz w:val="22"/>
        </w:rPr>
      </w:pPr>
    </w:p>
    <w:p w:rsidR="000F2BF3" w:rsidRDefault="000F2BF3" w:rsidP="000F2BF3">
      <w:pPr>
        <w:ind w:left="360"/>
        <w:jc w:val="both"/>
        <w:rPr>
          <w:bCs/>
          <w:sz w:val="22"/>
        </w:rPr>
      </w:pPr>
    </w:p>
    <w:p w:rsidR="000F2BF3" w:rsidRPr="000F2BF3" w:rsidRDefault="000F2BF3" w:rsidP="000F2BF3">
      <w:pPr>
        <w:ind w:left="360"/>
        <w:jc w:val="both"/>
        <w:rPr>
          <w:bCs/>
          <w:sz w:val="22"/>
        </w:rPr>
      </w:pPr>
    </w:p>
    <w:p w:rsidR="00E77F7C" w:rsidRPr="00690B80" w:rsidRDefault="00E77F7C" w:rsidP="00E77F7C">
      <w:pPr>
        <w:numPr>
          <w:ilvl w:val="0"/>
          <w:numId w:val="8"/>
        </w:numPr>
        <w:ind w:left="360"/>
        <w:jc w:val="both"/>
        <w:rPr>
          <w:bCs/>
          <w:sz w:val="22"/>
        </w:rPr>
      </w:pPr>
      <w:r>
        <w:rPr>
          <w:b/>
          <w:bCs/>
          <w:sz w:val="22"/>
        </w:rPr>
        <w:t>Organization: Asphire Hr Solutions Pvt. Ltd.</w:t>
      </w:r>
    </w:p>
    <w:p w:rsidR="00E77F7C" w:rsidRPr="006E5130" w:rsidRDefault="00E77F7C" w:rsidP="00E77F7C">
      <w:pPr>
        <w:ind w:left="360"/>
        <w:jc w:val="both"/>
        <w:rPr>
          <w:bCs/>
          <w:sz w:val="22"/>
        </w:rPr>
      </w:pPr>
      <w:r w:rsidRPr="006E5130">
        <w:rPr>
          <w:b/>
          <w:bCs/>
          <w:sz w:val="22"/>
        </w:rPr>
        <w:t xml:space="preserve">Period: </w:t>
      </w:r>
      <w:r>
        <w:rPr>
          <w:bCs/>
          <w:sz w:val="22"/>
        </w:rPr>
        <w:t>Feb, 2016</w:t>
      </w:r>
      <w:r w:rsidRPr="006E5130">
        <w:rPr>
          <w:bCs/>
          <w:sz w:val="22"/>
        </w:rPr>
        <w:t xml:space="preserve"> – </w:t>
      </w:r>
      <w:r>
        <w:rPr>
          <w:bCs/>
          <w:sz w:val="22"/>
        </w:rPr>
        <w:t>June</w:t>
      </w:r>
      <w:r w:rsidRPr="006E5130">
        <w:rPr>
          <w:bCs/>
          <w:sz w:val="22"/>
        </w:rPr>
        <w:t>, 201</w:t>
      </w:r>
      <w:r>
        <w:rPr>
          <w:bCs/>
          <w:sz w:val="22"/>
        </w:rPr>
        <w:t>6</w:t>
      </w:r>
      <w:r w:rsidR="00613D30">
        <w:rPr>
          <w:bCs/>
          <w:sz w:val="22"/>
        </w:rPr>
        <w:t xml:space="preserve"> </w:t>
      </w:r>
    </w:p>
    <w:p w:rsidR="00E77F7C" w:rsidRDefault="00E77F7C" w:rsidP="00E77F7C">
      <w:pPr>
        <w:jc w:val="both"/>
        <w:rPr>
          <w:bCs/>
          <w:sz w:val="22"/>
        </w:rPr>
      </w:pPr>
      <w:r>
        <w:rPr>
          <w:b/>
          <w:bCs/>
          <w:sz w:val="22"/>
        </w:rPr>
        <w:t xml:space="preserve">      </w:t>
      </w:r>
      <w:r w:rsidRPr="006E5130">
        <w:rPr>
          <w:b/>
          <w:bCs/>
          <w:sz w:val="22"/>
        </w:rPr>
        <w:t>Designation</w:t>
      </w:r>
      <w:r>
        <w:rPr>
          <w:bCs/>
          <w:sz w:val="22"/>
        </w:rPr>
        <w:t xml:space="preserve"> – Project </w:t>
      </w:r>
      <w:r w:rsidR="00EC3C88">
        <w:rPr>
          <w:bCs/>
          <w:sz w:val="22"/>
        </w:rPr>
        <w:t>lead,</w:t>
      </w:r>
      <w:r w:rsidR="00EC3C88" w:rsidRPr="00EC3C88">
        <w:rPr>
          <w:bCs/>
          <w:sz w:val="22"/>
        </w:rPr>
        <w:t xml:space="preserve"> </w:t>
      </w:r>
      <w:r w:rsidR="00EC3C88">
        <w:rPr>
          <w:bCs/>
          <w:sz w:val="22"/>
        </w:rPr>
        <w:t>Senior PHP Developer</w:t>
      </w:r>
    </w:p>
    <w:p w:rsidR="001341A6" w:rsidRDefault="001341A6" w:rsidP="00E77F7C">
      <w:pPr>
        <w:jc w:val="both"/>
        <w:rPr>
          <w:bCs/>
          <w:sz w:val="22"/>
        </w:rPr>
      </w:pPr>
    </w:p>
    <w:p w:rsidR="001341A6" w:rsidRPr="00690B80" w:rsidRDefault="001341A6" w:rsidP="001341A6">
      <w:pPr>
        <w:numPr>
          <w:ilvl w:val="0"/>
          <w:numId w:val="8"/>
        </w:numPr>
        <w:ind w:left="360"/>
        <w:jc w:val="both"/>
        <w:rPr>
          <w:bCs/>
          <w:sz w:val="22"/>
        </w:rPr>
      </w:pPr>
      <w:r>
        <w:rPr>
          <w:b/>
          <w:bCs/>
          <w:sz w:val="22"/>
        </w:rPr>
        <w:t xml:space="preserve">Organization: </w:t>
      </w:r>
      <w:r w:rsidR="00613D30">
        <w:rPr>
          <w:b/>
          <w:bCs/>
          <w:sz w:val="22"/>
        </w:rPr>
        <w:t>WebMultidesign</w:t>
      </w:r>
    </w:p>
    <w:p w:rsidR="001341A6" w:rsidRPr="006E5130" w:rsidRDefault="001341A6" w:rsidP="001341A6">
      <w:pPr>
        <w:ind w:left="360"/>
        <w:jc w:val="both"/>
        <w:rPr>
          <w:bCs/>
          <w:sz w:val="22"/>
        </w:rPr>
      </w:pPr>
      <w:r w:rsidRPr="006E5130">
        <w:rPr>
          <w:b/>
          <w:bCs/>
          <w:sz w:val="22"/>
        </w:rPr>
        <w:t xml:space="preserve">Period: </w:t>
      </w:r>
      <w:r w:rsidR="006239FD">
        <w:rPr>
          <w:bCs/>
          <w:sz w:val="22"/>
        </w:rPr>
        <w:t>April</w:t>
      </w:r>
      <w:r>
        <w:rPr>
          <w:bCs/>
          <w:sz w:val="22"/>
        </w:rPr>
        <w:t>, 201</w:t>
      </w:r>
      <w:r w:rsidR="006239FD">
        <w:rPr>
          <w:bCs/>
          <w:sz w:val="22"/>
        </w:rPr>
        <w:t>5</w:t>
      </w:r>
      <w:r w:rsidRPr="006E5130">
        <w:rPr>
          <w:bCs/>
          <w:sz w:val="22"/>
        </w:rPr>
        <w:t xml:space="preserve"> – </w:t>
      </w:r>
      <w:r w:rsidR="006239FD">
        <w:rPr>
          <w:bCs/>
          <w:sz w:val="22"/>
        </w:rPr>
        <w:t>Jan</w:t>
      </w:r>
      <w:r w:rsidR="004E07F3">
        <w:rPr>
          <w:bCs/>
          <w:sz w:val="22"/>
        </w:rPr>
        <w:t>uary</w:t>
      </w:r>
      <w:r w:rsidRPr="006E5130">
        <w:rPr>
          <w:bCs/>
          <w:sz w:val="22"/>
        </w:rPr>
        <w:t>, 201</w:t>
      </w:r>
      <w:r>
        <w:rPr>
          <w:bCs/>
          <w:sz w:val="22"/>
        </w:rPr>
        <w:t>6</w:t>
      </w:r>
    </w:p>
    <w:p w:rsidR="001341A6" w:rsidRDefault="001341A6" w:rsidP="001341A6">
      <w:pPr>
        <w:jc w:val="both"/>
        <w:rPr>
          <w:bCs/>
          <w:sz w:val="22"/>
        </w:rPr>
      </w:pPr>
      <w:r>
        <w:rPr>
          <w:b/>
          <w:bCs/>
          <w:sz w:val="22"/>
        </w:rPr>
        <w:t xml:space="preserve">      </w:t>
      </w:r>
      <w:r w:rsidRPr="006E5130">
        <w:rPr>
          <w:b/>
          <w:bCs/>
          <w:sz w:val="22"/>
        </w:rPr>
        <w:t>Designation</w:t>
      </w:r>
      <w:r>
        <w:rPr>
          <w:bCs/>
          <w:sz w:val="22"/>
        </w:rPr>
        <w:t xml:space="preserve"> – </w:t>
      </w:r>
      <w:r w:rsidR="007F4FC1">
        <w:rPr>
          <w:bCs/>
          <w:sz w:val="22"/>
        </w:rPr>
        <w:t>Team</w:t>
      </w:r>
      <w:r w:rsidR="006239FD">
        <w:rPr>
          <w:bCs/>
          <w:sz w:val="22"/>
        </w:rPr>
        <w:t xml:space="preserve"> lead</w:t>
      </w:r>
      <w:r w:rsidR="00EC3C88">
        <w:rPr>
          <w:bCs/>
          <w:sz w:val="22"/>
        </w:rPr>
        <w:t>,</w:t>
      </w:r>
      <w:r w:rsidR="00EC3C88" w:rsidRPr="00EC3C88">
        <w:rPr>
          <w:bCs/>
          <w:sz w:val="22"/>
        </w:rPr>
        <w:t xml:space="preserve"> </w:t>
      </w:r>
      <w:r w:rsidR="00EC3C88">
        <w:rPr>
          <w:bCs/>
          <w:sz w:val="22"/>
        </w:rPr>
        <w:t>Senior PHP Developer</w:t>
      </w:r>
    </w:p>
    <w:p w:rsidR="00964C9E" w:rsidRDefault="00964C9E" w:rsidP="00123947">
      <w:pPr>
        <w:ind w:left="360"/>
        <w:jc w:val="both"/>
        <w:rPr>
          <w:b/>
          <w:bCs/>
          <w:sz w:val="22"/>
        </w:rPr>
      </w:pPr>
    </w:p>
    <w:p w:rsidR="006E5130" w:rsidRPr="00690B80" w:rsidRDefault="00534273" w:rsidP="00123947">
      <w:pPr>
        <w:numPr>
          <w:ilvl w:val="0"/>
          <w:numId w:val="8"/>
        </w:numPr>
        <w:ind w:left="360"/>
        <w:jc w:val="both"/>
        <w:rPr>
          <w:bCs/>
          <w:sz w:val="22"/>
        </w:rPr>
      </w:pPr>
      <w:r>
        <w:rPr>
          <w:b/>
          <w:bCs/>
          <w:sz w:val="22"/>
        </w:rPr>
        <w:t xml:space="preserve">Organization: </w:t>
      </w:r>
      <w:r w:rsidR="006E5130">
        <w:rPr>
          <w:b/>
          <w:bCs/>
          <w:sz w:val="22"/>
        </w:rPr>
        <w:t>Webvirtue Technology Pvt. Ltd.</w:t>
      </w:r>
    </w:p>
    <w:p w:rsidR="006E5130" w:rsidRPr="006E5130" w:rsidRDefault="006E5130" w:rsidP="00123947">
      <w:pPr>
        <w:ind w:left="360"/>
        <w:jc w:val="both"/>
        <w:rPr>
          <w:bCs/>
          <w:sz w:val="22"/>
        </w:rPr>
      </w:pPr>
      <w:r w:rsidRPr="006E5130">
        <w:rPr>
          <w:b/>
          <w:bCs/>
          <w:sz w:val="22"/>
        </w:rPr>
        <w:t xml:space="preserve">Period: </w:t>
      </w:r>
      <w:r>
        <w:rPr>
          <w:bCs/>
          <w:sz w:val="22"/>
        </w:rPr>
        <w:t>Mar</w:t>
      </w:r>
      <w:r w:rsidR="002531C5">
        <w:rPr>
          <w:bCs/>
          <w:sz w:val="22"/>
        </w:rPr>
        <w:t>ch</w:t>
      </w:r>
      <w:r>
        <w:rPr>
          <w:bCs/>
          <w:sz w:val="22"/>
        </w:rPr>
        <w:t>, 2011</w:t>
      </w:r>
      <w:r w:rsidRPr="006E5130">
        <w:rPr>
          <w:bCs/>
          <w:sz w:val="22"/>
        </w:rPr>
        <w:t xml:space="preserve"> – Mar</w:t>
      </w:r>
      <w:r w:rsidR="002531C5">
        <w:rPr>
          <w:bCs/>
          <w:sz w:val="22"/>
        </w:rPr>
        <w:t>ch</w:t>
      </w:r>
      <w:r w:rsidRPr="006E5130">
        <w:rPr>
          <w:bCs/>
          <w:sz w:val="22"/>
        </w:rPr>
        <w:t>, 2015</w:t>
      </w:r>
    </w:p>
    <w:p w:rsidR="006E5130" w:rsidRDefault="00F364D3" w:rsidP="00F364D3">
      <w:pPr>
        <w:jc w:val="both"/>
        <w:rPr>
          <w:bCs/>
          <w:sz w:val="22"/>
        </w:rPr>
      </w:pPr>
      <w:r>
        <w:rPr>
          <w:b/>
          <w:bCs/>
          <w:sz w:val="22"/>
        </w:rPr>
        <w:t xml:space="preserve">      </w:t>
      </w:r>
      <w:r w:rsidR="006E5130" w:rsidRPr="006E5130">
        <w:rPr>
          <w:b/>
          <w:bCs/>
          <w:sz w:val="22"/>
        </w:rPr>
        <w:t>Designation</w:t>
      </w:r>
      <w:r w:rsidR="006E5130">
        <w:rPr>
          <w:bCs/>
          <w:sz w:val="22"/>
        </w:rPr>
        <w:t xml:space="preserve"> - Senior Software Engineer</w:t>
      </w:r>
    </w:p>
    <w:p w:rsidR="006E5130" w:rsidRDefault="006E5130" w:rsidP="00123947">
      <w:pPr>
        <w:ind w:left="360"/>
        <w:jc w:val="both"/>
        <w:rPr>
          <w:bCs/>
          <w:sz w:val="22"/>
        </w:rPr>
      </w:pPr>
      <w:r w:rsidRPr="006E5130">
        <w:rPr>
          <w:b/>
          <w:bCs/>
          <w:sz w:val="22"/>
        </w:rPr>
        <w:t>Roles and Responsibilities:</w:t>
      </w:r>
      <w:r w:rsidR="00C423A7">
        <w:rPr>
          <w:bCs/>
          <w:sz w:val="22"/>
        </w:rPr>
        <w:t xml:space="preserve"> Worked</w:t>
      </w:r>
      <w:r w:rsidR="005F7E94">
        <w:rPr>
          <w:bCs/>
          <w:sz w:val="22"/>
        </w:rPr>
        <w:t xml:space="preserve"> </w:t>
      </w:r>
      <w:r w:rsidR="001823BF">
        <w:rPr>
          <w:bCs/>
          <w:sz w:val="22"/>
        </w:rPr>
        <w:t xml:space="preserve">both team leader and as team member </w:t>
      </w:r>
      <w:r>
        <w:rPr>
          <w:bCs/>
          <w:sz w:val="22"/>
        </w:rPr>
        <w:t>as PHP/MySQL web developer. Worked on various projects cutting across various business verticals such as Reality, Education portals, Social media, E-commerce, Payment Gateway, Google API</w:t>
      </w:r>
      <w:r w:rsidR="001823BF">
        <w:rPr>
          <w:bCs/>
          <w:sz w:val="22"/>
        </w:rPr>
        <w:t>,</w:t>
      </w:r>
      <w:r w:rsidR="001823BF" w:rsidRPr="001823BF">
        <w:rPr>
          <w:bCs/>
          <w:sz w:val="22"/>
        </w:rPr>
        <w:t xml:space="preserve"> </w:t>
      </w:r>
      <w:r w:rsidR="00095139">
        <w:rPr>
          <w:bCs/>
          <w:sz w:val="22"/>
        </w:rPr>
        <w:t>and JSON</w:t>
      </w:r>
      <w:r w:rsidR="001823BF">
        <w:rPr>
          <w:bCs/>
          <w:sz w:val="22"/>
        </w:rPr>
        <w:t xml:space="preserve"> API</w:t>
      </w:r>
      <w:r w:rsidR="00B647E9">
        <w:rPr>
          <w:bCs/>
          <w:sz w:val="22"/>
        </w:rPr>
        <w:t xml:space="preserve"> etc. Assisted both juniors and seniors as per requirement. </w:t>
      </w:r>
      <w:r w:rsidR="005F7E94">
        <w:rPr>
          <w:bCs/>
          <w:sz w:val="22"/>
        </w:rPr>
        <w:t xml:space="preserve">Also did client technical consulting on various technical </w:t>
      </w:r>
      <w:r w:rsidR="00C423A7">
        <w:rPr>
          <w:bCs/>
          <w:sz w:val="22"/>
        </w:rPr>
        <w:t>aspects on various occasions</w:t>
      </w:r>
      <w:r w:rsidR="002531C5">
        <w:rPr>
          <w:bCs/>
          <w:sz w:val="22"/>
        </w:rPr>
        <w:t>.</w:t>
      </w:r>
    </w:p>
    <w:p w:rsidR="00544439" w:rsidRDefault="00544439" w:rsidP="00123947">
      <w:pPr>
        <w:ind w:left="360"/>
        <w:jc w:val="both"/>
        <w:rPr>
          <w:bCs/>
          <w:sz w:val="22"/>
        </w:rPr>
      </w:pPr>
    </w:p>
    <w:p w:rsidR="00B647E9" w:rsidRPr="00690B80" w:rsidRDefault="00534273" w:rsidP="00123947">
      <w:pPr>
        <w:numPr>
          <w:ilvl w:val="0"/>
          <w:numId w:val="8"/>
        </w:numPr>
        <w:ind w:left="360"/>
        <w:jc w:val="both"/>
        <w:rPr>
          <w:bCs/>
          <w:sz w:val="22"/>
        </w:rPr>
      </w:pPr>
      <w:r>
        <w:rPr>
          <w:b/>
          <w:bCs/>
          <w:sz w:val="22"/>
        </w:rPr>
        <w:t xml:space="preserve">Organization: </w:t>
      </w:r>
      <w:r w:rsidR="00B647E9">
        <w:rPr>
          <w:b/>
          <w:bCs/>
          <w:sz w:val="22"/>
        </w:rPr>
        <w:t>Hans Cyber Technologies</w:t>
      </w:r>
    </w:p>
    <w:p w:rsidR="00B647E9" w:rsidRPr="006E5130" w:rsidRDefault="00B647E9" w:rsidP="00123947">
      <w:pPr>
        <w:ind w:left="360"/>
        <w:jc w:val="both"/>
        <w:rPr>
          <w:bCs/>
          <w:sz w:val="22"/>
        </w:rPr>
      </w:pPr>
      <w:r w:rsidRPr="006E5130">
        <w:rPr>
          <w:b/>
          <w:bCs/>
          <w:sz w:val="22"/>
        </w:rPr>
        <w:t xml:space="preserve">Period: </w:t>
      </w:r>
      <w:r>
        <w:rPr>
          <w:bCs/>
          <w:sz w:val="22"/>
        </w:rPr>
        <w:t>Feb, 2010</w:t>
      </w:r>
      <w:r w:rsidRPr="006E5130">
        <w:rPr>
          <w:bCs/>
          <w:sz w:val="22"/>
        </w:rPr>
        <w:t xml:space="preserve"> – </w:t>
      </w:r>
      <w:r>
        <w:rPr>
          <w:bCs/>
          <w:sz w:val="22"/>
        </w:rPr>
        <w:t>Mar, 2011</w:t>
      </w:r>
    </w:p>
    <w:p w:rsidR="00B647E9" w:rsidRDefault="004B294E" w:rsidP="004B294E">
      <w:pPr>
        <w:jc w:val="both"/>
        <w:rPr>
          <w:bCs/>
          <w:sz w:val="22"/>
        </w:rPr>
      </w:pPr>
      <w:r>
        <w:rPr>
          <w:b/>
          <w:bCs/>
          <w:sz w:val="22"/>
        </w:rPr>
        <w:t xml:space="preserve">      </w:t>
      </w:r>
      <w:r w:rsidR="00B647E9" w:rsidRPr="006E5130">
        <w:rPr>
          <w:b/>
          <w:bCs/>
          <w:sz w:val="22"/>
        </w:rPr>
        <w:t>Designation</w:t>
      </w:r>
      <w:r w:rsidR="00B647E9">
        <w:rPr>
          <w:bCs/>
          <w:sz w:val="22"/>
        </w:rPr>
        <w:t xml:space="preserve"> - Senior PHP Developer</w:t>
      </w:r>
    </w:p>
    <w:p w:rsidR="005F7E94" w:rsidRDefault="005F7E94" w:rsidP="00123947">
      <w:pPr>
        <w:ind w:left="360"/>
        <w:jc w:val="both"/>
        <w:rPr>
          <w:bCs/>
          <w:sz w:val="22"/>
        </w:rPr>
      </w:pPr>
    </w:p>
    <w:p w:rsidR="005F7E94" w:rsidRPr="00690B80" w:rsidRDefault="00534273" w:rsidP="00123947">
      <w:pPr>
        <w:numPr>
          <w:ilvl w:val="0"/>
          <w:numId w:val="8"/>
        </w:numPr>
        <w:ind w:left="360"/>
        <w:jc w:val="both"/>
        <w:rPr>
          <w:bCs/>
          <w:sz w:val="22"/>
        </w:rPr>
      </w:pPr>
      <w:r>
        <w:rPr>
          <w:b/>
          <w:bCs/>
          <w:sz w:val="22"/>
        </w:rPr>
        <w:t xml:space="preserve">Organization: </w:t>
      </w:r>
      <w:r w:rsidR="005F7E94">
        <w:rPr>
          <w:b/>
          <w:bCs/>
          <w:sz w:val="22"/>
        </w:rPr>
        <w:t>RG InfoTech</w:t>
      </w:r>
    </w:p>
    <w:p w:rsidR="005F7E94" w:rsidRDefault="005F7E94" w:rsidP="00123947">
      <w:pPr>
        <w:ind w:left="360"/>
        <w:jc w:val="both"/>
        <w:rPr>
          <w:bCs/>
          <w:sz w:val="22"/>
        </w:rPr>
      </w:pPr>
      <w:r w:rsidRPr="006E5130">
        <w:rPr>
          <w:b/>
          <w:bCs/>
          <w:sz w:val="22"/>
        </w:rPr>
        <w:t xml:space="preserve">Period: </w:t>
      </w:r>
      <w:r w:rsidRPr="005F7E94">
        <w:rPr>
          <w:bCs/>
          <w:sz w:val="22"/>
        </w:rPr>
        <w:t xml:space="preserve">May, 2008 – Feb, 2010     </w:t>
      </w:r>
    </w:p>
    <w:p w:rsidR="005F7E94" w:rsidRDefault="005F7E94" w:rsidP="00123947">
      <w:pPr>
        <w:ind w:left="360"/>
        <w:jc w:val="both"/>
        <w:rPr>
          <w:bCs/>
          <w:sz w:val="22"/>
        </w:rPr>
      </w:pPr>
      <w:r w:rsidRPr="006E5130">
        <w:rPr>
          <w:b/>
          <w:bCs/>
          <w:sz w:val="22"/>
        </w:rPr>
        <w:t>Designation</w:t>
      </w:r>
      <w:r>
        <w:rPr>
          <w:bCs/>
          <w:sz w:val="22"/>
        </w:rPr>
        <w:t xml:space="preserve"> - PHP Developer</w:t>
      </w:r>
    </w:p>
    <w:p w:rsidR="00075699" w:rsidRDefault="00C8123A">
      <w:pPr>
        <w:tabs>
          <w:tab w:val="left" w:pos="2945"/>
        </w:tabs>
        <w:ind w:left="90"/>
        <w:jc w:val="both"/>
        <w:rPr>
          <w:b/>
          <w:bCs/>
          <w:sz w:val="22"/>
        </w:rPr>
      </w:pPr>
      <w:r>
        <w:rPr>
          <w:noProof/>
          <w:sz w:val="22"/>
          <w:lang w:eastAsia="en-US"/>
        </w:rPr>
        <w:pict>
          <v:shape id="_x0000_s1040" type="#_x0000_t202" style="position:absolute;left:0;text-align:left;margin-left:-36.1pt;margin-top:12.2pt;width:528.95pt;height:23.8pt;z-index:251657216;mso-wrap-distance-left:9.05pt;mso-wrap-distance-right:9.05pt" strokecolor="white" strokeweight=".5pt">
            <v:fill color2="black"/>
            <v:stroke color2="black"/>
            <v:textbox style="mso-next-textbox:#_x0000_s1040" inset="7.45pt,3.85pt,7.45pt,3.85pt">
              <w:txbxContent>
                <w:p w:rsidR="00D937CD" w:rsidRDefault="00D937CD" w:rsidP="00D937CD">
                  <w:pPr>
                    <w:pStyle w:val="Heading4"/>
                    <w:ind w:left="540" w:firstLine="0"/>
                  </w:pPr>
                  <w:r>
                    <w:rPr>
                      <w:b/>
                      <w:bCs/>
                    </w:rPr>
                    <w:t>P</w:t>
                  </w:r>
                  <w:r>
                    <w:rPr>
                      <w:b/>
                      <w:bCs/>
                      <w:lang w:val="en-US"/>
                    </w:rPr>
                    <w:t>rojects</w:t>
                  </w:r>
                </w:p>
              </w:txbxContent>
            </v:textbox>
          </v:shape>
        </w:pict>
      </w:r>
    </w:p>
    <w:p w:rsidR="002C0BEF" w:rsidRDefault="002C0BEF">
      <w:pPr>
        <w:tabs>
          <w:tab w:val="left" w:pos="360"/>
        </w:tabs>
        <w:ind w:left="720" w:hanging="720"/>
        <w:jc w:val="both"/>
        <w:rPr>
          <w:sz w:val="22"/>
        </w:rPr>
      </w:pPr>
    </w:p>
    <w:p w:rsidR="00D937CD" w:rsidRDefault="00D937CD">
      <w:pPr>
        <w:tabs>
          <w:tab w:val="left" w:pos="360"/>
        </w:tabs>
        <w:ind w:left="720" w:hanging="720"/>
        <w:jc w:val="both"/>
        <w:rPr>
          <w:sz w:val="22"/>
        </w:rPr>
      </w:pPr>
    </w:p>
    <w:p w:rsidR="00AB3B3A" w:rsidRDefault="00AB3B3A" w:rsidP="00AB3B3A">
      <w:pPr>
        <w:tabs>
          <w:tab w:val="left" w:pos="360"/>
        </w:tabs>
        <w:ind w:left="720" w:hanging="720"/>
        <w:jc w:val="both"/>
        <w:rPr>
          <w:sz w:val="22"/>
        </w:rPr>
      </w:pPr>
      <w:r w:rsidRPr="008C1628">
        <w:rPr>
          <w:b/>
          <w:sz w:val="22"/>
        </w:rPr>
        <w:t>Oahufinds</w:t>
      </w:r>
      <w:r w:rsidRPr="00755F17">
        <w:rPr>
          <w:sz w:val="22"/>
        </w:rPr>
        <w:t xml:space="preserve"> (</w:t>
      </w:r>
      <w:r w:rsidRPr="003548C3">
        <w:rPr>
          <w:sz w:val="22"/>
        </w:rPr>
        <w:t>http://w</w:t>
      </w:r>
      <w:r w:rsidRPr="003548C3">
        <w:rPr>
          <w:sz w:val="22"/>
        </w:rPr>
        <w:t>w</w:t>
      </w:r>
      <w:r w:rsidRPr="003548C3">
        <w:rPr>
          <w:sz w:val="22"/>
        </w:rPr>
        <w:t>w</w:t>
      </w:r>
      <w:r w:rsidRPr="003548C3">
        <w:rPr>
          <w:sz w:val="22"/>
        </w:rPr>
        <w:t>.oahufinds.com/</w:t>
      </w:r>
      <w:r w:rsidRPr="00755F17">
        <w:rPr>
          <w:sz w:val="22"/>
        </w:rPr>
        <w:t>)</w:t>
      </w:r>
    </w:p>
    <w:p w:rsidR="00AB3B3A" w:rsidRDefault="00AB3B3A" w:rsidP="00AB3B3A">
      <w:pPr>
        <w:tabs>
          <w:tab w:val="left" w:pos="360"/>
        </w:tabs>
        <w:jc w:val="both"/>
        <w:rPr>
          <w:b/>
          <w:sz w:val="22"/>
        </w:rPr>
      </w:pPr>
      <w:r w:rsidRPr="00F11FA3">
        <w:rPr>
          <w:b/>
          <w:sz w:val="22"/>
        </w:rPr>
        <w:t>Description:</w:t>
      </w:r>
      <w:r>
        <w:rPr>
          <w:b/>
          <w:sz w:val="22"/>
        </w:rPr>
        <w:t xml:space="preserve"> </w:t>
      </w:r>
      <w:r w:rsidRPr="008C1628">
        <w:rPr>
          <w:sz w:val="22"/>
        </w:rPr>
        <w:t>Oahufinds</w:t>
      </w:r>
      <w:r>
        <w:rPr>
          <w:sz w:val="22"/>
        </w:rPr>
        <w:t xml:space="preserve"> is a place where user can find the location, events and shopping place in Oahu. Google API is used to show out the locations of the place with detail.</w:t>
      </w:r>
      <w:r>
        <w:rPr>
          <w:b/>
          <w:sz w:val="22"/>
        </w:rPr>
        <w:t xml:space="preserve"> </w:t>
      </w:r>
    </w:p>
    <w:p w:rsidR="000E4D5F" w:rsidRDefault="000E4D5F" w:rsidP="00AB3B3A">
      <w:pPr>
        <w:tabs>
          <w:tab w:val="left" w:pos="360"/>
        </w:tabs>
        <w:jc w:val="both"/>
        <w:rPr>
          <w:b/>
          <w:sz w:val="22"/>
        </w:rPr>
      </w:pPr>
    </w:p>
    <w:p w:rsidR="000E4D5F" w:rsidRDefault="000E4D5F" w:rsidP="000E4D5F">
      <w:pPr>
        <w:tabs>
          <w:tab w:val="left" w:pos="360"/>
        </w:tabs>
        <w:ind w:left="720" w:hanging="720"/>
        <w:jc w:val="both"/>
        <w:rPr>
          <w:sz w:val="22"/>
        </w:rPr>
      </w:pPr>
      <w:r w:rsidRPr="008C1628">
        <w:rPr>
          <w:b/>
          <w:sz w:val="22"/>
        </w:rPr>
        <w:t>County Fabrics</w:t>
      </w:r>
      <w:r w:rsidRPr="00755F17">
        <w:rPr>
          <w:sz w:val="22"/>
        </w:rPr>
        <w:t xml:space="preserve"> (</w:t>
      </w:r>
      <w:r w:rsidRPr="003548C3">
        <w:rPr>
          <w:sz w:val="22"/>
        </w:rPr>
        <w:t>http://www.countyfabrics.com/</w:t>
      </w:r>
      <w:r w:rsidRPr="00755F17">
        <w:rPr>
          <w:sz w:val="22"/>
        </w:rPr>
        <w:t>)</w:t>
      </w:r>
    </w:p>
    <w:p w:rsidR="000E4D5F" w:rsidRDefault="000E4D5F" w:rsidP="000E4D5F">
      <w:pPr>
        <w:tabs>
          <w:tab w:val="left" w:pos="360"/>
        </w:tabs>
        <w:jc w:val="both"/>
        <w:rPr>
          <w:iCs/>
          <w:sz w:val="22"/>
        </w:rPr>
      </w:pPr>
      <w:r w:rsidRPr="004E7E87">
        <w:rPr>
          <w:b/>
          <w:sz w:val="22"/>
        </w:rPr>
        <w:t xml:space="preserve">Description: </w:t>
      </w:r>
      <w:r w:rsidRPr="004E7E87">
        <w:rPr>
          <w:iCs/>
          <w:sz w:val="22"/>
        </w:rPr>
        <w:t>County Fabrics works with 150 suppliers to ensure that you can get the fabric you want at the best price. Suppliers of fabrics, curtains and soft furnishings; includes catalogue, information on mail order and contacts.</w:t>
      </w:r>
    </w:p>
    <w:p w:rsidR="00AB3B3A" w:rsidRDefault="00AB3B3A">
      <w:pPr>
        <w:tabs>
          <w:tab w:val="left" w:pos="360"/>
        </w:tabs>
        <w:ind w:left="720" w:hanging="720"/>
        <w:jc w:val="both"/>
        <w:rPr>
          <w:b/>
          <w:sz w:val="22"/>
        </w:rPr>
      </w:pPr>
    </w:p>
    <w:p w:rsidR="004E7E87" w:rsidRDefault="004E7E87" w:rsidP="00061DBF">
      <w:pPr>
        <w:tabs>
          <w:tab w:val="left" w:pos="360"/>
        </w:tabs>
        <w:ind w:left="720" w:hanging="720"/>
        <w:jc w:val="both"/>
        <w:rPr>
          <w:iCs/>
          <w:sz w:val="22"/>
        </w:rPr>
      </w:pPr>
    </w:p>
    <w:p w:rsidR="00061DBF" w:rsidRDefault="00061DBF" w:rsidP="00061DBF">
      <w:pPr>
        <w:tabs>
          <w:tab w:val="left" w:pos="360"/>
        </w:tabs>
        <w:ind w:left="720" w:hanging="720"/>
        <w:jc w:val="both"/>
        <w:rPr>
          <w:b/>
          <w:sz w:val="22"/>
          <w:u w:val="single"/>
        </w:rPr>
      </w:pPr>
      <w:r w:rsidRPr="00EB4825">
        <w:rPr>
          <w:b/>
          <w:sz w:val="22"/>
          <w:u w:val="single"/>
        </w:rPr>
        <w:t>Other Projects:</w:t>
      </w:r>
    </w:p>
    <w:p w:rsidR="00755F17" w:rsidRDefault="00095139">
      <w:pPr>
        <w:tabs>
          <w:tab w:val="left" w:pos="360"/>
        </w:tabs>
        <w:ind w:left="720" w:hanging="720"/>
        <w:jc w:val="both"/>
        <w:rPr>
          <w:sz w:val="22"/>
        </w:rPr>
      </w:pPr>
      <w:r w:rsidRPr="00EE366E">
        <w:rPr>
          <w:b/>
          <w:sz w:val="22"/>
        </w:rPr>
        <w:t>Lawpathindia</w:t>
      </w:r>
      <w:r w:rsidR="00755F17" w:rsidRPr="00755F17">
        <w:rPr>
          <w:sz w:val="22"/>
        </w:rPr>
        <w:t xml:space="preserve"> (</w:t>
      </w:r>
      <w:r w:rsidR="00EE366E" w:rsidRPr="00EE366E">
        <w:rPr>
          <w:sz w:val="22"/>
        </w:rPr>
        <w:t>http://lawpathindia.com/</w:t>
      </w:r>
      <w:r w:rsidR="00755F17" w:rsidRPr="00755F17">
        <w:rPr>
          <w:sz w:val="22"/>
        </w:rPr>
        <w:t>)</w:t>
      </w:r>
    </w:p>
    <w:p w:rsidR="00C9113A" w:rsidRDefault="00C9113A" w:rsidP="00C9113A">
      <w:pPr>
        <w:tabs>
          <w:tab w:val="left" w:pos="360"/>
        </w:tabs>
        <w:ind w:left="720" w:hanging="720"/>
        <w:jc w:val="both"/>
        <w:rPr>
          <w:sz w:val="22"/>
        </w:rPr>
      </w:pPr>
      <w:r>
        <w:rPr>
          <w:b/>
          <w:sz w:val="22"/>
        </w:rPr>
        <w:t>D</w:t>
      </w:r>
      <w:r w:rsidR="002B30BC">
        <w:rPr>
          <w:b/>
          <w:sz w:val="22"/>
        </w:rPr>
        <w:t>iet</w:t>
      </w:r>
      <w:r w:rsidRPr="00EB4825">
        <w:rPr>
          <w:sz w:val="22"/>
        </w:rPr>
        <w:t xml:space="preserve"> (</w:t>
      </w:r>
      <w:r w:rsidRPr="00C9113A">
        <w:rPr>
          <w:sz w:val="22"/>
        </w:rPr>
        <w:t>http://didieatthis.com/</w:t>
      </w:r>
      <w:r w:rsidRPr="00EB4825">
        <w:rPr>
          <w:sz w:val="22"/>
        </w:rPr>
        <w:t>)</w:t>
      </w:r>
    </w:p>
    <w:p w:rsidR="00075699" w:rsidRDefault="00075699">
      <w:pPr>
        <w:tabs>
          <w:tab w:val="left" w:pos="360"/>
        </w:tabs>
        <w:ind w:left="720" w:hanging="720"/>
        <w:jc w:val="both"/>
        <w:rPr>
          <w:sz w:val="22"/>
          <w:lang w:val="en-US"/>
        </w:rPr>
      </w:pPr>
      <w:r>
        <w:pict>
          <v:shape id="_x0000_s1032" type="#_x0000_t202" style="position:absolute;left:0;text-align:left;margin-left:-36.1pt;margin-top:7.65pt;width:528.95pt;height:23.8pt;z-index:251655168;mso-wrap-distance-left:9.05pt;mso-wrap-distance-right:9.05pt" strokecolor="white" strokeweight=".5pt">
            <v:fill color2="black"/>
            <v:stroke color2="black"/>
            <v:textbox style="mso-next-textbox:#_x0000_s1032" inset="7.45pt,3.85pt,7.45pt,3.85pt">
              <w:txbxContent>
                <w:p w:rsidR="00075699" w:rsidRDefault="00075699">
                  <w:pPr>
                    <w:pStyle w:val="Heading4"/>
                    <w:ind w:left="540" w:firstLine="0"/>
                  </w:pPr>
                  <w:r>
                    <w:rPr>
                      <w:b/>
                      <w:bCs/>
                    </w:rPr>
                    <w:t>Personal Information</w:t>
                  </w:r>
                </w:p>
              </w:txbxContent>
            </v:textbox>
          </v:shape>
        </w:pict>
      </w:r>
    </w:p>
    <w:p w:rsidR="00075699" w:rsidRDefault="00075699">
      <w:pPr>
        <w:jc w:val="both"/>
        <w:rPr>
          <w:sz w:val="22"/>
        </w:rPr>
      </w:pPr>
    </w:p>
    <w:p w:rsidR="00075699" w:rsidRDefault="00075699" w:rsidP="0021358C">
      <w:pPr>
        <w:tabs>
          <w:tab w:val="left" w:pos="270"/>
          <w:tab w:val="left" w:pos="2880"/>
        </w:tabs>
        <w:jc w:val="both"/>
        <w:rPr>
          <w:sz w:val="22"/>
        </w:rPr>
      </w:pPr>
    </w:p>
    <w:p w:rsidR="00075699" w:rsidRDefault="00075699" w:rsidP="0000396D">
      <w:pPr>
        <w:numPr>
          <w:ilvl w:val="0"/>
          <w:numId w:val="4"/>
        </w:numPr>
        <w:tabs>
          <w:tab w:val="clear" w:pos="720"/>
          <w:tab w:val="left" w:pos="270"/>
          <w:tab w:val="num" w:pos="450"/>
          <w:tab w:val="left" w:pos="3600"/>
        </w:tabs>
        <w:ind w:left="360"/>
        <w:jc w:val="both"/>
        <w:rPr>
          <w:sz w:val="22"/>
        </w:rPr>
      </w:pPr>
      <w:r>
        <w:rPr>
          <w:sz w:val="22"/>
        </w:rPr>
        <w:t>Marital Status</w:t>
      </w:r>
      <w:r w:rsidR="000E49C1">
        <w:rPr>
          <w:sz w:val="22"/>
        </w:rPr>
        <w:t>:</w:t>
      </w:r>
      <w:r>
        <w:rPr>
          <w:sz w:val="22"/>
        </w:rPr>
        <w:tab/>
        <w:t>Married.</w:t>
      </w:r>
    </w:p>
    <w:p w:rsidR="00075699" w:rsidRPr="00723A95" w:rsidRDefault="00F63EB9" w:rsidP="0000396D">
      <w:pPr>
        <w:numPr>
          <w:ilvl w:val="0"/>
          <w:numId w:val="4"/>
        </w:numPr>
        <w:tabs>
          <w:tab w:val="clear" w:pos="720"/>
          <w:tab w:val="left" w:pos="270"/>
          <w:tab w:val="num" w:pos="450"/>
          <w:tab w:val="left" w:pos="3600"/>
        </w:tabs>
        <w:ind w:left="360"/>
        <w:jc w:val="both"/>
      </w:pPr>
      <w:r w:rsidRPr="00F63EB9">
        <w:rPr>
          <w:sz w:val="22"/>
        </w:rPr>
        <w:t>Civil Status</w:t>
      </w:r>
      <w:r w:rsidR="000E49C1">
        <w:rPr>
          <w:sz w:val="22"/>
        </w:rPr>
        <w:t>:</w:t>
      </w:r>
      <w:r w:rsidR="00075699">
        <w:rPr>
          <w:sz w:val="22"/>
        </w:rPr>
        <w:tab/>
        <w:t>Indian</w:t>
      </w:r>
      <w:r>
        <w:rPr>
          <w:sz w:val="22"/>
        </w:rPr>
        <w:t>, Male</w:t>
      </w:r>
      <w:r w:rsidR="00075699">
        <w:rPr>
          <w:sz w:val="22"/>
        </w:rPr>
        <w:t xml:space="preserve">. </w:t>
      </w:r>
    </w:p>
    <w:p w:rsidR="00723A95" w:rsidRPr="00723A95" w:rsidRDefault="00723A95" w:rsidP="0000396D">
      <w:pPr>
        <w:numPr>
          <w:ilvl w:val="0"/>
          <w:numId w:val="4"/>
        </w:numPr>
        <w:tabs>
          <w:tab w:val="clear" w:pos="720"/>
          <w:tab w:val="left" w:pos="270"/>
          <w:tab w:val="num" w:pos="450"/>
          <w:tab w:val="left" w:pos="3600"/>
        </w:tabs>
        <w:ind w:left="360"/>
        <w:jc w:val="both"/>
        <w:rPr>
          <w:sz w:val="22"/>
        </w:rPr>
      </w:pPr>
      <w:r w:rsidRPr="00723A95">
        <w:rPr>
          <w:sz w:val="22"/>
        </w:rPr>
        <w:t xml:space="preserve">Hobbies and Interests: </w:t>
      </w:r>
      <w:r w:rsidRPr="00723A95">
        <w:rPr>
          <w:sz w:val="22"/>
        </w:rPr>
        <w:tab/>
        <w:t>Reading, Surfing, Music etc.</w:t>
      </w:r>
    </w:p>
    <w:p w:rsidR="000D6D8D" w:rsidRDefault="00075699">
      <w:pPr>
        <w:tabs>
          <w:tab w:val="left" w:pos="2880"/>
          <w:tab w:val="left" w:pos="3060"/>
        </w:tabs>
        <w:jc w:val="both"/>
      </w:pPr>
      <w:r>
        <w:rPr>
          <w:b/>
        </w:rPr>
      </w:r>
      <w:r>
        <w:pict>
          <v:rect id="_x0000_s1027" style="width:485.55pt;height:3.45pt;mso-wrap-style:none;mso-position-horizontal-relative:char;mso-position-vertical-relative:line;v-text-anchor:middle" fillcolor="gray" stroked="f" strokecolor="gray">
            <v:fill color2="#7f7f7f"/>
            <v:stroke color2="#7f7f7f" joinstyle="round"/>
            <w10:wrap type="none"/>
            <w10:anchorlock/>
          </v:rect>
        </w:pict>
      </w:r>
    </w:p>
    <w:sectPr w:rsidR="000D6D8D" w:rsidSect="00234B39">
      <w:pgSz w:w="12240" w:h="15840"/>
      <w:pgMar w:top="720" w:right="1263" w:bottom="776" w:left="1268" w:header="720" w:footer="720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7D3" w:rsidRDefault="004667D3">
      <w:r>
        <w:separator/>
      </w:r>
    </w:p>
  </w:endnote>
  <w:endnote w:type="continuationSeparator" w:id="0">
    <w:p w:rsidR="004667D3" w:rsidRDefault="00466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Garamond"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7D3" w:rsidRDefault="004667D3">
      <w:r>
        <w:separator/>
      </w:r>
    </w:p>
  </w:footnote>
  <w:footnote w:type="continuationSeparator" w:id="0">
    <w:p w:rsidR="004667D3" w:rsidRDefault="00466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Wingdings" w:hAnsi="Wingdings" w:cs="Wingdings"/>
        <w:sz w:val="16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Symbol" w:hAnsi="Symbol" w:cs="Symbol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ascii="Courier New" w:hAnsi="Courier New" w:cs="Courier New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2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Symbol"/>
        <w:sz w:val="16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630" w:hanging="360"/>
      </w:pPr>
      <w:rPr>
        <w:rFonts w:ascii="Symbol" w:hAnsi="Symbol" w:cs="Symbol"/>
        <w:sz w:val="22"/>
      </w:rPr>
    </w:lvl>
  </w:abstractNum>
  <w:abstractNum w:abstractNumId="4">
    <w:nsid w:val="042400D6"/>
    <w:multiLevelType w:val="hybridMultilevel"/>
    <w:tmpl w:val="85A2178A"/>
    <w:lvl w:ilvl="0" w:tplc="01DEE8DA">
      <w:numFmt w:val="bullet"/>
      <w:lvlText w:val="•"/>
      <w:lvlJc w:val="left"/>
      <w:pPr>
        <w:ind w:left="72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B52B57"/>
    <w:multiLevelType w:val="hybridMultilevel"/>
    <w:tmpl w:val="E104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1737DF"/>
    <w:multiLevelType w:val="hybridMultilevel"/>
    <w:tmpl w:val="5C9C66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C8E6F15"/>
    <w:multiLevelType w:val="hybridMultilevel"/>
    <w:tmpl w:val="70284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A75B70"/>
    <w:multiLevelType w:val="hybridMultilevel"/>
    <w:tmpl w:val="88E66C9C"/>
    <w:lvl w:ilvl="0" w:tplc="01DEE8DA">
      <w:numFmt w:val="bullet"/>
      <w:lvlText w:val="•"/>
      <w:lvlJc w:val="left"/>
      <w:pPr>
        <w:ind w:left="72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666FD"/>
    <w:rsid w:val="0000396D"/>
    <w:rsid w:val="00005557"/>
    <w:rsid w:val="00007F2A"/>
    <w:rsid w:val="00021EE3"/>
    <w:rsid w:val="0002265B"/>
    <w:rsid w:val="0004417C"/>
    <w:rsid w:val="000474AF"/>
    <w:rsid w:val="00054F38"/>
    <w:rsid w:val="00061DBF"/>
    <w:rsid w:val="00075699"/>
    <w:rsid w:val="00076827"/>
    <w:rsid w:val="0009152C"/>
    <w:rsid w:val="00095139"/>
    <w:rsid w:val="000A46D4"/>
    <w:rsid w:val="000A6E6C"/>
    <w:rsid w:val="000A74F4"/>
    <w:rsid w:val="000C011D"/>
    <w:rsid w:val="000C594C"/>
    <w:rsid w:val="000C6D79"/>
    <w:rsid w:val="000D6D8D"/>
    <w:rsid w:val="000E0D23"/>
    <w:rsid w:val="000E2515"/>
    <w:rsid w:val="000E2C0A"/>
    <w:rsid w:val="000E49C1"/>
    <w:rsid w:val="000E4D5F"/>
    <w:rsid w:val="000E574A"/>
    <w:rsid w:val="000F2BF3"/>
    <w:rsid w:val="00101EA2"/>
    <w:rsid w:val="00107DE9"/>
    <w:rsid w:val="0011079B"/>
    <w:rsid w:val="0012206A"/>
    <w:rsid w:val="00122837"/>
    <w:rsid w:val="00122EB2"/>
    <w:rsid w:val="00123947"/>
    <w:rsid w:val="0012744E"/>
    <w:rsid w:val="00133145"/>
    <w:rsid w:val="001341A6"/>
    <w:rsid w:val="00143BC1"/>
    <w:rsid w:val="001446AC"/>
    <w:rsid w:val="001809E9"/>
    <w:rsid w:val="001823BF"/>
    <w:rsid w:val="00184B0F"/>
    <w:rsid w:val="001A7AB5"/>
    <w:rsid w:val="001B1AFD"/>
    <w:rsid w:val="001C0546"/>
    <w:rsid w:val="001E248B"/>
    <w:rsid w:val="001F2F55"/>
    <w:rsid w:val="00202B7B"/>
    <w:rsid w:val="0021358C"/>
    <w:rsid w:val="00225AA1"/>
    <w:rsid w:val="002315CB"/>
    <w:rsid w:val="00231D7A"/>
    <w:rsid w:val="00234B39"/>
    <w:rsid w:val="00242276"/>
    <w:rsid w:val="00242D2D"/>
    <w:rsid w:val="002430CF"/>
    <w:rsid w:val="002531C5"/>
    <w:rsid w:val="002700FA"/>
    <w:rsid w:val="002B30BC"/>
    <w:rsid w:val="002C0BEF"/>
    <w:rsid w:val="002D069B"/>
    <w:rsid w:val="002D090B"/>
    <w:rsid w:val="002D34F4"/>
    <w:rsid w:val="002E5958"/>
    <w:rsid w:val="002E6517"/>
    <w:rsid w:val="002F2442"/>
    <w:rsid w:val="002F4417"/>
    <w:rsid w:val="00302BBE"/>
    <w:rsid w:val="003038C5"/>
    <w:rsid w:val="003109EE"/>
    <w:rsid w:val="003118BF"/>
    <w:rsid w:val="003433A6"/>
    <w:rsid w:val="0035259D"/>
    <w:rsid w:val="003548C3"/>
    <w:rsid w:val="003800F5"/>
    <w:rsid w:val="003A2671"/>
    <w:rsid w:val="003A78D8"/>
    <w:rsid w:val="003B2151"/>
    <w:rsid w:val="003C6E0F"/>
    <w:rsid w:val="003F67F2"/>
    <w:rsid w:val="004050F6"/>
    <w:rsid w:val="00413D42"/>
    <w:rsid w:val="00427ACB"/>
    <w:rsid w:val="004667D3"/>
    <w:rsid w:val="00476174"/>
    <w:rsid w:val="00482227"/>
    <w:rsid w:val="004859EF"/>
    <w:rsid w:val="004862EF"/>
    <w:rsid w:val="0048791E"/>
    <w:rsid w:val="0049192F"/>
    <w:rsid w:val="00492F9B"/>
    <w:rsid w:val="004B294E"/>
    <w:rsid w:val="004B6823"/>
    <w:rsid w:val="004D2D31"/>
    <w:rsid w:val="004D5199"/>
    <w:rsid w:val="004E07F3"/>
    <w:rsid w:val="004E1E09"/>
    <w:rsid w:val="004E7001"/>
    <w:rsid w:val="004E7E87"/>
    <w:rsid w:val="00500899"/>
    <w:rsid w:val="00512A61"/>
    <w:rsid w:val="00530ADC"/>
    <w:rsid w:val="00534273"/>
    <w:rsid w:val="005426F5"/>
    <w:rsid w:val="00544439"/>
    <w:rsid w:val="00583D57"/>
    <w:rsid w:val="005A64FF"/>
    <w:rsid w:val="005B3323"/>
    <w:rsid w:val="005B4192"/>
    <w:rsid w:val="005E5D52"/>
    <w:rsid w:val="005F7E94"/>
    <w:rsid w:val="0060715D"/>
    <w:rsid w:val="00611DBF"/>
    <w:rsid w:val="00613D30"/>
    <w:rsid w:val="006239FD"/>
    <w:rsid w:val="006272E5"/>
    <w:rsid w:val="00640792"/>
    <w:rsid w:val="00664388"/>
    <w:rsid w:val="006811EA"/>
    <w:rsid w:val="00690B80"/>
    <w:rsid w:val="006920E1"/>
    <w:rsid w:val="00697E57"/>
    <w:rsid w:val="006B17D7"/>
    <w:rsid w:val="006B213B"/>
    <w:rsid w:val="006D6C8B"/>
    <w:rsid w:val="006E5130"/>
    <w:rsid w:val="006E6E3A"/>
    <w:rsid w:val="006F4255"/>
    <w:rsid w:val="00703CEE"/>
    <w:rsid w:val="00720484"/>
    <w:rsid w:val="00723A95"/>
    <w:rsid w:val="0072797F"/>
    <w:rsid w:val="00740D9D"/>
    <w:rsid w:val="007466F7"/>
    <w:rsid w:val="00755F17"/>
    <w:rsid w:val="0077359F"/>
    <w:rsid w:val="0078397B"/>
    <w:rsid w:val="00784D90"/>
    <w:rsid w:val="007932AA"/>
    <w:rsid w:val="007B571A"/>
    <w:rsid w:val="007D515B"/>
    <w:rsid w:val="007D693E"/>
    <w:rsid w:val="007E0C8E"/>
    <w:rsid w:val="007E189F"/>
    <w:rsid w:val="007F4FC1"/>
    <w:rsid w:val="007F69B3"/>
    <w:rsid w:val="007F6B57"/>
    <w:rsid w:val="00810E65"/>
    <w:rsid w:val="0081153D"/>
    <w:rsid w:val="00830200"/>
    <w:rsid w:val="00833587"/>
    <w:rsid w:val="008535C6"/>
    <w:rsid w:val="00862E20"/>
    <w:rsid w:val="008750C8"/>
    <w:rsid w:val="00881B04"/>
    <w:rsid w:val="00885029"/>
    <w:rsid w:val="008935D2"/>
    <w:rsid w:val="008B763F"/>
    <w:rsid w:val="008C1628"/>
    <w:rsid w:val="008E058B"/>
    <w:rsid w:val="00904087"/>
    <w:rsid w:val="00914FAB"/>
    <w:rsid w:val="00925FF8"/>
    <w:rsid w:val="0094002F"/>
    <w:rsid w:val="00955F7F"/>
    <w:rsid w:val="00964C9E"/>
    <w:rsid w:val="00986D64"/>
    <w:rsid w:val="009910BC"/>
    <w:rsid w:val="00996222"/>
    <w:rsid w:val="009B0D41"/>
    <w:rsid w:val="009B3C1D"/>
    <w:rsid w:val="009C1B0B"/>
    <w:rsid w:val="009C608F"/>
    <w:rsid w:val="009D0C01"/>
    <w:rsid w:val="009D69B6"/>
    <w:rsid w:val="009D71A1"/>
    <w:rsid w:val="00A03BE3"/>
    <w:rsid w:val="00A107BB"/>
    <w:rsid w:val="00A22ABE"/>
    <w:rsid w:val="00A3113E"/>
    <w:rsid w:val="00A46D54"/>
    <w:rsid w:val="00A6083A"/>
    <w:rsid w:val="00AA38C8"/>
    <w:rsid w:val="00AA54CC"/>
    <w:rsid w:val="00AB3B3A"/>
    <w:rsid w:val="00AC2C51"/>
    <w:rsid w:val="00AC486F"/>
    <w:rsid w:val="00AC570F"/>
    <w:rsid w:val="00AE2898"/>
    <w:rsid w:val="00B02010"/>
    <w:rsid w:val="00B030C2"/>
    <w:rsid w:val="00B214D4"/>
    <w:rsid w:val="00B52745"/>
    <w:rsid w:val="00B55354"/>
    <w:rsid w:val="00B647E9"/>
    <w:rsid w:val="00B85D08"/>
    <w:rsid w:val="00B9279F"/>
    <w:rsid w:val="00B941DC"/>
    <w:rsid w:val="00B95F9D"/>
    <w:rsid w:val="00BA0BE2"/>
    <w:rsid w:val="00BA4E19"/>
    <w:rsid w:val="00BD07B5"/>
    <w:rsid w:val="00BD4C40"/>
    <w:rsid w:val="00BE5D98"/>
    <w:rsid w:val="00BF0295"/>
    <w:rsid w:val="00BF184F"/>
    <w:rsid w:val="00BF5CBF"/>
    <w:rsid w:val="00C073E5"/>
    <w:rsid w:val="00C423A7"/>
    <w:rsid w:val="00C56EF9"/>
    <w:rsid w:val="00C755D9"/>
    <w:rsid w:val="00C80E61"/>
    <w:rsid w:val="00C8123A"/>
    <w:rsid w:val="00C9113A"/>
    <w:rsid w:val="00C93A17"/>
    <w:rsid w:val="00CD499D"/>
    <w:rsid w:val="00CF6DE6"/>
    <w:rsid w:val="00D07591"/>
    <w:rsid w:val="00D208E0"/>
    <w:rsid w:val="00D23695"/>
    <w:rsid w:val="00D31F13"/>
    <w:rsid w:val="00D334C5"/>
    <w:rsid w:val="00D40B23"/>
    <w:rsid w:val="00D40D76"/>
    <w:rsid w:val="00D41EE1"/>
    <w:rsid w:val="00D4240F"/>
    <w:rsid w:val="00D478CE"/>
    <w:rsid w:val="00D666FD"/>
    <w:rsid w:val="00D7562A"/>
    <w:rsid w:val="00D75B9C"/>
    <w:rsid w:val="00D804A7"/>
    <w:rsid w:val="00D829B4"/>
    <w:rsid w:val="00D937CD"/>
    <w:rsid w:val="00D93B94"/>
    <w:rsid w:val="00DA58A3"/>
    <w:rsid w:val="00DB6814"/>
    <w:rsid w:val="00DC193A"/>
    <w:rsid w:val="00DC4962"/>
    <w:rsid w:val="00DC64E8"/>
    <w:rsid w:val="00DD3864"/>
    <w:rsid w:val="00DE5F81"/>
    <w:rsid w:val="00E10CDA"/>
    <w:rsid w:val="00E30DC3"/>
    <w:rsid w:val="00E50915"/>
    <w:rsid w:val="00E60940"/>
    <w:rsid w:val="00E60E8C"/>
    <w:rsid w:val="00E77577"/>
    <w:rsid w:val="00E77F7C"/>
    <w:rsid w:val="00EB4825"/>
    <w:rsid w:val="00EC278D"/>
    <w:rsid w:val="00EC3C88"/>
    <w:rsid w:val="00ED42DD"/>
    <w:rsid w:val="00ED711B"/>
    <w:rsid w:val="00EE366E"/>
    <w:rsid w:val="00EE77E1"/>
    <w:rsid w:val="00EF68C9"/>
    <w:rsid w:val="00F10FF9"/>
    <w:rsid w:val="00F11FA3"/>
    <w:rsid w:val="00F137D4"/>
    <w:rsid w:val="00F364D3"/>
    <w:rsid w:val="00F5184F"/>
    <w:rsid w:val="00F51BC1"/>
    <w:rsid w:val="00F607C0"/>
    <w:rsid w:val="00F63EB9"/>
    <w:rsid w:val="00F649EC"/>
    <w:rsid w:val="00F667DD"/>
    <w:rsid w:val="00F70F91"/>
    <w:rsid w:val="00F91644"/>
    <w:rsid w:val="00FA79F7"/>
    <w:rsid w:val="00FC3E9B"/>
    <w:rsid w:val="00FC6466"/>
    <w:rsid w:val="00FC774A"/>
    <w:rsid w:val="00FE177A"/>
    <w:rsid w:val="00FE44E2"/>
    <w:rsid w:val="00FF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 w:cs="Arial"/>
      <w:lang w:eastAsia="ar-SA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hd w:val="clear" w:color="auto" w:fill="BFBFBF"/>
      <w:outlineLvl w:val="3"/>
    </w:pPr>
    <w:rPr>
      <w:rFonts w:ascii="Times New Roman" w:hAnsi="Times New Roman" w:cs="Times New Roman"/>
      <w:color w:val="000000"/>
      <w:sz w:val="24"/>
      <w:lang w:val="x-none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b/>
      <w:bCs/>
      <w:sz w:val="22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/>
      <w:sz w:val="16"/>
    </w:rPr>
  </w:style>
  <w:style w:type="character" w:customStyle="1" w:styleId="WW8Num1z1">
    <w:name w:val="WW8Num1z1"/>
    <w:rPr>
      <w:rFonts w:ascii="Symbol" w:hAnsi="Symbol" w:cs="Symbol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</w:style>
  <w:style w:type="character" w:customStyle="1" w:styleId="WW8Num1z4">
    <w:name w:val="WW8Num1z4"/>
    <w:rPr>
      <w:rFonts w:ascii="Courier New" w:hAnsi="Courier New" w:cs="Courier New"/>
    </w:rPr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  <w:sz w:val="22"/>
    </w:rPr>
  </w:style>
  <w:style w:type="character" w:customStyle="1" w:styleId="WW8Num3z0">
    <w:name w:val="WW8Num3z0"/>
    <w:rPr>
      <w:rFonts w:ascii="Symbol" w:hAnsi="Symbol" w:cs="Symbol"/>
      <w:sz w:val="16"/>
    </w:rPr>
  </w:style>
  <w:style w:type="character" w:customStyle="1" w:styleId="WW8Num4z0">
    <w:name w:val="WW8Num4z0"/>
    <w:rPr>
      <w:rFonts w:ascii="Symbol" w:hAnsi="Symbol" w:cs="Symbol"/>
      <w:sz w:val="22"/>
    </w:rPr>
  </w:style>
  <w:style w:type="character" w:styleId="DefaultParagraphFont0">
    <w:name w:val="Default Paragraph Font"/>
  </w:style>
  <w:style w:type="character" w:customStyle="1" w:styleId="WW-DefaultParagraphFont">
    <w:name w:val="WW-Default Paragraph Font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1">
    <w:name w:val="WW8Num3z1"/>
    <w:rPr>
      <w:rFonts w:ascii="Symbol" w:hAnsi="Symbol" w:cs="Symbol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  <w:sz w:val="16"/>
    </w:rPr>
  </w:style>
  <w:style w:type="character" w:customStyle="1" w:styleId="WW8Num6z1">
    <w:name w:val="WW8Num6z1"/>
    <w:rPr>
      <w:rFonts w:ascii="Symbol" w:hAnsi="Symbol" w:cs="Symbol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7z4">
    <w:name w:val="WW8Num7z4"/>
    <w:rPr>
      <w:rFonts w:ascii="Courier New" w:hAnsi="Courier New" w:cs="Courier New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Wingdings" w:hAnsi="Wingdings" w:cs="Wingdings"/>
      <w:sz w:val="16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  <w:sz w:val="16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  <w:sz w:val="16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-DefaultParagraphFont1">
    <w:name w:val="WW-Default Paragraph Font1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BodyText">
    <w:name w:val="Body Text"/>
    <w:basedOn w:val="Normal"/>
    <w:pPr>
      <w:spacing w:after="220" w:line="220" w:lineRule="atLeast"/>
      <w:jc w:val="both"/>
    </w:pPr>
    <w:rPr>
      <w:spacing w:val="-5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Achievement">
    <w:name w:val="Achievement"/>
    <w:basedOn w:val="BodyText"/>
    <w:pPr>
      <w:numPr>
        <w:numId w:val="3"/>
      </w:numPr>
      <w:spacing w:after="60"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CompanyName">
    <w:name w:val="Company Name"/>
    <w:basedOn w:val="Normal"/>
    <w:next w:val="Normal"/>
    <w:rPr>
      <w:sz w:val="22"/>
      <w:lang w:val="en-US"/>
    </w:rPr>
  </w:style>
  <w:style w:type="paragraph" w:customStyle="1" w:styleId="CompanyNameOne">
    <w:name w:val="Company Name One"/>
    <w:basedOn w:val="CompanyName"/>
    <w:next w:val="Normal"/>
    <w:pPr>
      <w:tabs>
        <w:tab w:val="left" w:pos="3870"/>
      </w:tabs>
    </w:pPr>
    <w:rPr>
      <w:b/>
      <w:bCs/>
    </w:rPr>
  </w:style>
  <w:style w:type="paragraph" w:styleId="Header">
    <w:name w:val="header"/>
    <w:basedOn w:val="Normal"/>
    <w:pPr>
      <w:spacing w:line="220" w:lineRule="atLeast"/>
      <w:ind w:left="-2160"/>
      <w:jc w:val="both"/>
    </w:pPr>
  </w:style>
  <w:style w:type="paragraph" w:customStyle="1" w:styleId="SectionTitle">
    <w:name w:val="Section Title"/>
    <w:basedOn w:val="Normal"/>
    <w:next w:val="Normal"/>
    <w:pPr>
      <w:spacing w:before="220" w:line="220" w:lineRule="atLeast"/>
      <w:jc w:val="center"/>
    </w:pPr>
    <w:rPr>
      <w:rFonts w:ascii="Arial Black" w:hAnsi="Arial Black" w:cs="Arial Black"/>
      <w:spacing w:val="-10"/>
      <w:sz w:val="22"/>
    </w:rPr>
  </w:style>
  <w:style w:type="paragraph" w:customStyle="1" w:styleId="SectionSubtitle">
    <w:name w:val="Section Subtitle"/>
    <w:basedOn w:val="SectionTitle"/>
    <w:next w:val="Normal"/>
    <w:rPr>
      <w:b/>
      <w:spacing w:val="0"/>
    </w:rPr>
  </w:style>
  <w:style w:type="paragraph" w:styleId="BodyTextIndent3">
    <w:name w:val="Body Text Indent 3"/>
    <w:basedOn w:val="Normal"/>
    <w:pPr>
      <w:ind w:left="432"/>
      <w:jc w:val="both"/>
    </w:pPr>
    <w:rPr>
      <w:rFonts w:ascii="AGaramond" w:hAnsi="AGaramond" w:cs="AGaramond"/>
      <w:sz w:val="24"/>
      <w:szCs w:val="24"/>
    </w:rPr>
  </w:style>
  <w:style w:type="paragraph" w:styleId="BlockText">
    <w:name w:val="Block Text"/>
    <w:basedOn w:val="Normal"/>
    <w:pPr>
      <w:ind w:left="3600" w:right="-1309"/>
    </w:pPr>
    <w:rPr>
      <w:rFonts w:ascii="Times New Roman" w:hAnsi="Times New Roman" w:cs="Times New Roman"/>
      <w:sz w:val="2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jc w:val="both"/>
    </w:pPr>
    <w:rPr>
      <w:sz w:val="22"/>
    </w:rPr>
  </w:style>
  <w:style w:type="paragraph" w:customStyle="1" w:styleId="Framecontents">
    <w:name w:val="Frame contents"/>
    <w:basedOn w:val="BodyText"/>
  </w:style>
  <w:style w:type="character" w:customStyle="1" w:styleId="Heading4Char">
    <w:name w:val="Heading 4 Char"/>
    <w:link w:val="Heading4"/>
    <w:rsid w:val="0021358C"/>
    <w:rPr>
      <w:color w:val="000000"/>
      <w:sz w:val="24"/>
      <w:shd w:val="clear" w:color="auto" w:fill="BFBFBF"/>
      <w:lang w:eastAsia="ar-SA"/>
    </w:rPr>
  </w:style>
  <w:style w:type="table" w:styleId="TableGrid">
    <w:name w:val="Table Grid"/>
    <w:basedOn w:val="TableNormal"/>
    <w:uiPriority w:val="59"/>
    <w:rsid w:val="002135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272E5"/>
    <w:pPr>
      <w:suppressAutoHyphens/>
    </w:pPr>
    <w:rPr>
      <w:rFonts w:ascii="Arial" w:hAnsi="Arial" w:cs="Arial"/>
      <w:lang w:eastAsia="ar-SA"/>
    </w:rPr>
  </w:style>
  <w:style w:type="character" w:customStyle="1" w:styleId="st">
    <w:name w:val="st"/>
    <w:basedOn w:val="DefaultParagraphFont"/>
    <w:rsid w:val="0077359F"/>
  </w:style>
  <w:style w:type="character" w:styleId="Emphasis">
    <w:name w:val="Emphasis"/>
    <w:uiPriority w:val="20"/>
    <w:qFormat/>
    <w:rsid w:val="007735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EE016C-3CA8-42F4-B90D-94709DCCC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</dc:creator>
  <cp:keywords/>
  <cp:lastModifiedBy>Anirudh Munj</cp:lastModifiedBy>
  <cp:revision>2</cp:revision>
  <cp:lastPrinted>1601-01-01T00:00:00Z</cp:lastPrinted>
  <dcterms:created xsi:type="dcterms:W3CDTF">2018-12-17T07:00:00Z</dcterms:created>
  <dcterms:modified xsi:type="dcterms:W3CDTF">2018-12-17T07:00:00Z</dcterms:modified>
</cp:coreProperties>
</file>