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33504" w:rsidRDefault="00333504">
      <w:pPr>
        <w:rPr>
          <w:rFonts w:ascii="Verdana" w:hAnsi="Verdana" w:cs="Arial"/>
          <w:b/>
          <w:bCs/>
          <w:color w:val="000000"/>
          <w:u w:val="single"/>
        </w:rPr>
      </w:pPr>
      <w:bookmarkStart w:id="0" w:name="_GoBack"/>
      <w:bookmarkEnd w:id="0"/>
    </w:p>
    <w:p w:rsidR="00333504" w:rsidRDefault="00333504">
      <w:pPr>
        <w:jc w:val="center"/>
        <w:rPr>
          <w:rFonts w:ascii="Verdana" w:hAnsi="Verdana" w:cs="Arial"/>
          <w:b/>
          <w:bCs/>
          <w:color w:val="000000"/>
          <w:u w:val="single"/>
        </w:rPr>
      </w:pPr>
    </w:p>
    <w:p w:rsidR="00333504" w:rsidRDefault="00333504">
      <w:r>
        <w:rPr>
          <w:rFonts w:ascii="Verdana" w:hAnsi="Verdana" w:cs="Arial"/>
          <w:b/>
          <w:bCs/>
        </w:rPr>
        <w:t xml:space="preserve">Vivek Kumar Maurya                                                                    </w:t>
      </w:r>
      <w:r>
        <w:rPr>
          <w:rFonts w:ascii="Verdana" w:hAnsi="Verdana" w:cs="Arial"/>
          <w:b/>
          <w:bCs/>
        </w:rPr>
        <w:tab/>
        <w:t>Contact No:</w:t>
      </w:r>
      <w:r>
        <w:rPr>
          <w:rFonts w:ascii="Verdana" w:hAnsi="Verdana" w:cs="Arial"/>
        </w:rPr>
        <w:t xml:space="preserve"> +91 9501-496955 </w:t>
      </w:r>
    </w:p>
    <w:p w:rsidR="00333504" w:rsidRDefault="00333504">
      <w:r>
        <w:rPr>
          <w:rFonts w:ascii="Verdana" w:hAnsi="Verdana" w:cs="Arial"/>
        </w:rPr>
        <w:t xml:space="preserve">House No. 9293, Swaraj Nagar, Kharar                                               </w:t>
      </w:r>
      <w:r>
        <w:rPr>
          <w:rFonts w:ascii="Verdana" w:hAnsi="Verdana" w:cs="Arial"/>
          <w:b/>
          <w:bCs/>
        </w:rPr>
        <w:t>E-Mail</w:t>
      </w:r>
      <w:r>
        <w:rPr>
          <w:rFonts w:ascii="Verdana" w:hAnsi="Verdana" w:cs="Arial"/>
        </w:rPr>
        <w:t>: developervk6</w:t>
      </w:r>
      <w:r>
        <w:rPr>
          <w:rFonts w:ascii="Verdana" w:hAnsi="Verdana" w:cs="Arial"/>
          <w:shd w:val="clear" w:color="auto" w:fill="FFFF00"/>
        </w:rPr>
        <w:t>@gmail.com</w:t>
      </w:r>
      <w:r>
        <w:rPr>
          <w:rFonts w:ascii="Verdana" w:hAnsi="Verdana" w:cs="Arial"/>
        </w:rPr>
        <w:t xml:space="preserve">                                              </w:t>
      </w:r>
    </w:p>
    <w:p w:rsidR="00333504" w:rsidRDefault="00333504">
      <w:pPr>
        <w:widowControl w:val="0"/>
        <w:pBdr>
          <w:top w:val="none" w:sz="0" w:space="0" w:color="000000"/>
          <w:left w:val="none" w:sz="0" w:space="0" w:color="000000"/>
          <w:bottom w:val="single" w:sz="8" w:space="1" w:color="000000"/>
          <w:right w:val="none" w:sz="0" w:space="0" w:color="000000"/>
        </w:pBdr>
      </w:pPr>
      <w:r>
        <w:rPr>
          <w:rFonts w:ascii="Verdana" w:hAnsi="Verdana" w:cs="Arial"/>
          <w:b/>
          <w:bCs/>
          <w:color w:val="1F497D"/>
        </w:rPr>
        <w:t>Mohali, India.</w:t>
      </w:r>
    </w:p>
    <w:p w:rsidR="00333504" w:rsidRDefault="00333504">
      <w:pPr>
        <w:rPr>
          <w:rFonts w:ascii="Verdana" w:hAnsi="Verdana" w:cs="Arial"/>
          <w:b/>
        </w:rPr>
      </w:pPr>
    </w:p>
    <w:p w:rsidR="00333504" w:rsidRDefault="00333504">
      <w:pPr>
        <w:pStyle w:val="Heading9"/>
        <w:keepNext/>
        <w:shd w:val="clear" w:color="auto" w:fill="DFDFDF"/>
        <w:tabs>
          <w:tab w:val="left" w:pos="0"/>
          <w:tab w:val="left" w:pos="90"/>
          <w:tab w:val="right" w:pos="8640"/>
        </w:tabs>
        <w:autoSpaceDE/>
        <w:spacing w:before="0" w:after="0"/>
        <w:jc w:val="both"/>
      </w:pPr>
      <w:r>
        <w:rPr>
          <w:rFonts w:ascii="Verdana" w:hAnsi="Verdana" w:cs="Verdana"/>
          <w:b/>
          <w:sz w:val="20"/>
          <w:szCs w:val="20"/>
        </w:rPr>
        <w:t>Career Objective</w:t>
      </w:r>
    </w:p>
    <w:p w:rsidR="00333504" w:rsidRDefault="00333504">
      <w:pPr>
        <w:jc w:val="both"/>
      </w:pPr>
      <w:r>
        <w:rPr>
          <w:rFonts w:ascii="Verdana" w:hAnsi="Verdana" w:cs="Arial"/>
          <w:color w:val="000000"/>
        </w:rPr>
        <w:br/>
      </w:r>
      <w:r>
        <w:rPr>
          <w:rFonts w:ascii="Verdana" w:eastAsia="Arial Narrow" w:hAnsi="Verdana" w:cs="Arial"/>
          <w:bCs/>
          <w:color w:val="000000"/>
        </w:rPr>
        <w:t>Seeking a challenging position to utilize my skills and abilities in area of computer, this offers a professional growth while being resourceful, innovative and flexible.</w:t>
      </w:r>
    </w:p>
    <w:p w:rsidR="00333504" w:rsidRDefault="00333504">
      <w:pPr>
        <w:jc w:val="both"/>
      </w:pPr>
      <w:r>
        <w:rPr>
          <w:rFonts w:ascii="Verdana" w:eastAsia="Arial Narrow" w:hAnsi="Verdana" w:cs="Arial"/>
          <w:color w:val="000000"/>
        </w:rPr>
        <w:br/>
      </w:r>
    </w:p>
    <w:p w:rsidR="00333504" w:rsidRDefault="00333504">
      <w:pPr>
        <w:pStyle w:val="Heading9"/>
        <w:keepNext/>
        <w:shd w:val="clear" w:color="auto" w:fill="DFDFDF"/>
        <w:tabs>
          <w:tab w:val="left" w:pos="0"/>
          <w:tab w:val="left" w:pos="90"/>
          <w:tab w:val="right" w:pos="8640"/>
        </w:tabs>
        <w:autoSpaceDE/>
        <w:spacing w:before="0" w:after="0"/>
        <w:jc w:val="both"/>
      </w:pPr>
      <w:r>
        <w:rPr>
          <w:rFonts w:ascii="Verdana" w:hAnsi="Verdana" w:cs="Verdana"/>
          <w:b/>
          <w:sz w:val="20"/>
          <w:szCs w:val="20"/>
        </w:rPr>
        <w:t>Experience Summary</w:t>
      </w:r>
    </w:p>
    <w:p w:rsidR="00333504" w:rsidRDefault="00333504">
      <w:pPr>
        <w:rPr>
          <w:rFonts w:ascii="Verdana" w:hAnsi="Verdana" w:cs="Arial"/>
        </w:rPr>
      </w:pPr>
    </w:p>
    <w:p w:rsidR="00333504" w:rsidRDefault="00333504">
      <w:pPr>
        <w:numPr>
          <w:ilvl w:val="0"/>
          <w:numId w:val="5"/>
        </w:numPr>
        <w:suppressAutoHyphens w:val="0"/>
        <w:autoSpaceDE/>
        <w:spacing w:after="60"/>
        <w:jc w:val="both"/>
      </w:pPr>
      <w:r>
        <w:rPr>
          <w:rFonts w:ascii="Verdana" w:hAnsi="Verdana" w:cs="Arial"/>
          <w:lang w:val="en-GB"/>
        </w:rPr>
        <w:t>Total 7 years of experience as PHP Developer</w:t>
      </w:r>
    </w:p>
    <w:p w:rsidR="00333504" w:rsidRDefault="00333504">
      <w:pPr>
        <w:numPr>
          <w:ilvl w:val="0"/>
          <w:numId w:val="5"/>
        </w:numPr>
        <w:suppressAutoHyphens w:val="0"/>
        <w:autoSpaceDE/>
        <w:spacing w:after="60"/>
        <w:jc w:val="both"/>
      </w:pPr>
      <w:r>
        <w:rPr>
          <w:rFonts w:ascii="Verdana" w:hAnsi="Verdana" w:cs="Arial"/>
          <w:lang w:val="en-GB"/>
        </w:rPr>
        <w:t>Currently working with Innovate LLC Pvt Ltd. as Sr. Software Developer.</w:t>
      </w:r>
    </w:p>
    <w:p w:rsidR="00333504" w:rsidRDefault="00333504">
      <w:pPr>
        <w:widowControl w:val="0"/>
        <w:numPr>
          <w:ilvl w:val="0"/>
          <w:numId w:val="5"/>
        </w:numPr>
        <w:spacing w:after="120"/>
        <w:jc w:val="both"/>
      </w:pPr>
      <w:r>
        <w:rPr>
          <w:rFonts w:ascii="Verdana" w:hAnsi="Verdana" w:cs="Verdana"/>
        </w:rPr>
        <w:t>Experience in PHP5, MYSQL5 using MVC architecture.</w:t>
      </w:r>
    </w:p>
    <w:p w:rsidR="00333504" w:rsidRDefault="00333504">
      <w:pPr>
        <w:numPr>
          <w:ilvl w:val="0"/>
          <w:numId w:val="5"/>
        </w:numPr>
        <w:suppressAutoHyphens w:val="0"/>
        <w:autoSpaceDE/>
        <w:spacing w:after="60"/>
        <w:jc w:val="both"/>
      </w:pPr>
      <w:r>
        <w:rPr>
          <w:rFonts w:ascii="Verdana" w:hAnsi="Verdana" w:cs="Arial"/>
          <w:lang w:val="en-GB"/>
        </w:rPr>
        <w:t>Significant Knowledge of working with MVC framework like Laravel, Zend and CMS word-press.</w:t>
      </w:r>
    </w:p>
    <w:p w:rsidR="00333504" w:rsidRDefault="00333504">
      <w:pPr>
        <w:numPr>
          <w:ilvl w:val="0"/>
          <w:numId w:val="5"/>
        </w:numPr>
        <w:suppressAutoHyphens w:val="0"/>
        <w:autoSpaceDE/>
        <w:spacing w:after="60"/>
        <w:jc w:val="both"/>
      </w:pPr>
      <w:r>
        <w:rPr>
          <w:rFonts w:ascii="Verdana" w:hAnsi="Verdana" w:cs="Arial"/>
          <w:lang w:val="en-GB"/>
        </w:rPr>
        <w:t>Web services for iOS and Android Application (using PHP and JSON)</w:t>
      </w:r>
    </w:p>
    <w:p w:rsidR="00333504" w:rsidRDefault="00333504">
      <w:pPr>
        <w:numPr>
          <w:ilvl w:val="0"/>
          <w:numId w:val="5"/>
        </w:numPr>
        <w:suppressAutoHyphens w:val="0"/>
        <w:autoSpaceDE/>
        <w:spacing w:after="60"/>
        <w:jc w:val="both"/>
      </w:pPr>
      <w:r>
        <w:rPr>
          <w:rFonts w:ascii="Verdana" w:hAnsi="Verdana" w:cs="Arial"/>
          <w:lang w:val="en-GB"/>
        </w:rPr>
        <w:t>Integrated APNS (Apple Push Notification Service) for iOS Application</w:t>
      </w:r>
    </w:p>
    <w:p w:rsidR="00333504" w:rsidRDefault="00333504">
      <w:pPr>
        <w:numPr>
          <w:ilvl w:val="0"/>
          <w:numId w:val="5"/>
        </w:numPr>
        <w:suppressAutoHyphens w:val="0"/>
        <w:autoSpaceDE/>
        <w:spacing w:after="60"/>
        <w:jc w:val="both"/>
      </w:pPr>
      <w:r>
        <w:rPr>
          <w:rFonts w:ascii="Verdana" w:hAnsi="Verdana" w:cs="Arial"/>
          <w:lang w:val="en-GB"/>
        </w:rPr>
        <w:t>Significant Knowledge of Linux commands (basics) as well as experience of working with Linux terminal.</w:t>
      </w:r>
    </w:p>
    <w:p w:rsidR="00333504" w:rsidRDefault="00333504">
      <w:pPr>
        <w:numPr>
          <w:ilvl w:val="0"/>
          <w:numId w:val="5"/>
        </w:numPr>
        <w:suppressAutoHyphens w:val="0"/>
        <w:autoSpaceDE/>
        <w:spacing w:after="60"/>
        <w:jc w:val="both"/>
      </w:pPr>
      <w:r>
        <w:rPr>
          <w:rFonts w:ascii="Verdana" w:hAnsi="Verdana" w:cs="Arial"/>
          <w:lang w:val="en-GB"/>
        </w:rPr>
        <w:t>Excellent technical, problem solving and debugging skills.</w:t>
      </w:r>
    </w:p>
    <w:p w:rsidR="00333504" w:rsidRDefault="00333504">
      <w:pPr>
        <w:numPr>
          <w:ilvl w:val="0"/>
          <w:numId w:val="5"/>
        </w:numPr>
        <w:suppressAutoHyphens w:val="0"/>
        <w:autoSpaceDE/>
        <w:spacing w:after="60"/>
        <w:jc w:val="both"/>
      </w:pPr>
      <w:r>
        <w:rPr>
          <w:rFonts w:ascii="Verdana" w:hAnsi="Verdana" w:cs="Arial"/>
          <w:lang w:val="en-GB"/>
        </w:rPr>
        <w:t>A quick learner and a good team player.</w:t>
      </w:r>
    </w:p>
    <w:p w:rsidR="00333504" w:rsidRDefault="00333504">
      <w:pPr>
        <w:widowControl w:val="0"/>
        <w:numPr>
          <w:ilvl w:val="0"/>
          <w:numId w:val="5"/>
        </w:numPr>
        <w:spacing w:after="120"/>
        <w:jc w:val="both"/>
      </w:pPr>
      <w:r>
        <w:rPr>
          <w:rFonts w:ascii="Verdana" w:hAnsi="Verdana" w:cs="Verdana"/>
        </w:rPr>
        <w:t>Excellent written and oral communication skills, self-motivation, good grasping, commitment to work are my other strengths.</w:t>
      </w:r>
    </w:p>
    <w:p w:rsidR="00333504" w:rsidRDefault="00333504">
      <w:pPr>
        <w:spacing w:after="60"/>
        <w:ind w:left="720"/>
        <w:jc w:val="both"/>
      </w:pPr>
      <w:r>
        <w:rPr>
          <w:rFonts w:ascii="Verdana" w:eastAsia="Verdana" w:hAnsi="Verdana" w:cs="Verdana"/>
          <w:lang w:val="en-GB"/>
        </w:rPr>
        <w:t xml:space="preserve"> </w:t>
      </w:r>
    </w:p>
    <w:p w:rsidR="00333504" w:rsidRDefault="00333504">
      <w:pPr>
        <w:spacing w:after="60"/>
        <w:jc w:val="both"/>
      </w:pPr>
      <w:r>
        <w:rPr>
          <w:rFonts w:ascii="Verdana" w:hAnsi="Verdana" w:cs="Arial"/>
          <w:b/>
          <w:lang w:val="en-GB"/>
        </w:rPr>
        <w:t>Profession Experience</w:t>
      </w:r>
    </w:p>
    <w:p w:rsidR="00333504" w:rsidRDefault="00333504">
      <w:pPr>
        <w:spacing w:after="60"/>
        <w:jc w:val="both"/>
        <w:rPr>
          <w:rFonts w:ascii="Verdana" w:hAnsi="Verdana" w:cs="Arial"/>
          <w:b/>
          <w:lang w:val="en-GB"/>
        </w:rPr>
      </w:pPr>
    </w:p>
    <w:p w:rsidR="00333504" w:rsidRDefault="00333504">
      <w:pPr>
        <w:numPr>
          <w:ilvl w:val="0"/>
          <w:numId w:val="6"/>
        </w:numPr>
        <w:suppressAutoHyphens w:val="0"/>
        <w:autoSpaceDE/>
        <w:spacing w:after="60"/>
        <w:jc w:val="both"/>
      </w:pPr>
      <w:r>
        <w:rPr>
          <w:rFonts w:ascii="Verdana" w:hAnsi="Verdana" w:cs="Arial"/>
          <w:b/>
          <w:lang w:val="en-GB"/>
        </w:rPr>
        <w:t xml:space="preserve">Innovate LLC Pvt. Ltd. </w:t>
      </w:r>
      <w:r>
        <w:rPr>
          <w:rFonts w:ascii="Verdana" w:hAnsi="Verdana" w:cs="Arial"/>
          <w:lang w:val="en-GB"/>
        </w:rPr>
        <w:t>(December 2015 to Till Now), as a Sr S/W Developer.</w:t>
      </w:r>
    </w:p>
    <w:p w:rsidR="00333504" w:rsidRDefault="00333504">
      <w:pPr>
        <w:rPr>
          <w:rFonts w:ascii="Verdana" w:hAnsi="Verdana" w:cs="Arial"/>
          <w:b/>
          <w:bCs/>
          <w:u w:val="single"/>
        </w:rPr>
      </w:pPr>
    </w:p>
    <w:p w:rsidR="00333504" w:rsidRDefault="00333504">
      <w:pPr>
        <w:pStyle w:val="Heading9"/>
        <w:keepNext/>
        <w:shd w:val="clear" w:color="auto" w:fill="DFDFDF"/>
        <w:tabs>
          <w:tab w:val="left" w:pos="0"/>
          <w:tab w:val="left" w:pos="90"/>
          <w:tab w:val="right" w:pos="8640"/>
        </w:tabs>
        <w:autoSpaceDE/>
        <w:spacing w:before="0" w:after="0"/>
        <w:jc w:val="both"/>
      </w:pPr>
      <w:r>
        <w:rPr>
          <w:rFonts w:ascii="Verdana" w:hAnsi="Verdana" w:cs="Verdana"/>
          <w:b/>
          <w:sz w:val="20"/>
          <w:szCs w:val="20"/>
        </w:rPr>
        <w:t xml:space="preserve">Technical skills </w:t>
      </w:r>
    </w:p>
    <w:p w:rsidR="00333504" w:rsidRDefault="00333504">
      <w:pPr>
        <w:numPr>
          <w:ilvl w:val="0"/>
          <w:numId w:val="3"/>
        </w:numPr>
        <w:tabs>
          <w:tab w:val="left" w:pos="-180"/>
        </w:tabs>
        <w:spacing w:line="276" w:lineRule="auto"/>
        <w:ind w:left="90" w:hanging="72"/>
        <w:rPr>
          <w:rFonts w:ascii="Verdana" w:hAnsi="Verdana" w:cs="Arial"/>
        </w:rPr>
      </w:pPr>
    </w:p>
    <w:p w:rsidR="00333504" w:rsidRDefault="00333504">
      <w:pPr>
        <w:numPr>
          <w:ilvl w:val="0"/>
          <w:numId w:val="3"/>
        </w:numPr>
        <w:tabs>
          <w:tab w:val="left" w:pos="0"/>
        </w:tabs>
        <w:spacing w:line="276" w:lineRule="auto"/>
        <w:ind w:left="90" w:hanging="72"/>
      </w:pPr>
      <w:r>
        <w:rPr>
          <w:rFonts w:ascii="Verdana" w:hAnsi="Verdana" w:cs="Arial"/>
        </w:rPr>
        <w:t>Scripting Language   : PHP,Javascript, jQuery, Ajax</w:t>
      </w:r>
    </w:p>
    <w:p w:rsidR="00333504" w:rsidRDefault="00333504">
      <w:pPr>
        <w:numPr>
          <w:ilvl w:val="0"/>
          <w:numId w:val="3"/>
        </w:numPr>
        <w:tabs>
          <w:tab w:val="left" w:pos="-180"/>
        </w:tabs>
        <w:spacing w:line="276" w:lineRule="auto"/>
        <w:ind w:left="90" w:hanging="72"/>
      </w:pPr>
      <w:r>
        <w:rPr>
          <w:rFonts w:ascii="Verdana" w:hAnsi="Verdana" w:cs="Arial"/>
        </w:rPr>
        <w:t>Languages               : C, C++</w:t>
      </w:r>
    </w:p>
    <w:p w:rsidR="00333504" w:rsidRDefault="00333504">
      <w:pPr>
        <w:numPr>
          <w:ilvl w:val="0"/>
          <w:numId w:val="3"/>
        </w:numPr>
        <w:tabs>
          <w:tab w:val="left" w:pos="0"/>
        </w:tabs>
        <w:spacing w:line="276" w:lineRule="auto"/>
        <w:ind w:left="90" w:hanging="72"/>
      </w:pPr>
      <w:r>
        <w:rPr>
          <w:rFonts w:ascii="Verdana" w:hAnsi="Verdana" w:cs="Arial"/>
        </w:rPr>
        <w:t>Markup language      : HTML, XML,CSS</w:t>
      </w:r>
    </w:p>
    <w:p w:rsidR="00333504" w:rsidRDefault="00333504">
      <w:pPr>
        <w:numPr>
          <w:ilvl w:val="0"/>
          <w:numId w:val="3"/>
        </w:numPr>
        <w:tabs>
          <w:tab w:val="left" w:pos="0"/>
        </w:tabs>
        <w:spacing w:line="276" w:lineRule="auto"/>
        <w:ind w:left="90" w:hanging="72"/>
      </w:pPr>
      <w:r>
        <w:rPr>
          <w:rFonts w:ascii="Verdana" w:hAnsi="Verdana" w:cs="Arial"/>
        </w:rPr>
        <w:t xml:space="preserve">Framework </w:t>
      </w:r>
      <w:r>
        <w:rPr>
          <w:rFonts w:ascii="Verdana" w:hAnsi="Verdana" w:cs="Arial"/>
        </w:rPr>
        <w:tab/>
        <w:t xml:space="preserve">          : Laravel, Zend, Yii</w:t>
      </w:r>
    </w:p>
    <w:p w:rsidR="00333504" w:rsidRDefault="00333504">
      <w:pPr>
        <w:spacing w:line="276" w:lineRule="auto"/>
        <w:ind w:left="18"/>
      </w:pPr>
      <w:r>
        <w:rPr>
          <w:rFonts w:ascii="Verdana" w:hAnsi="Verdana" w:cs="Arial"/>
        </w:rPr>
        <w:t>CMS                        : Wordpress</w:t>
      </w:r>
    </w:p>
    <w:p w:rsidR="00333504" w:rsidRDefault="00333504">
      <w:pPr>
        <w:numPr>
          <w:ilvl w:val="0"/>
          <w:numId w:val="3"/>
        </w:numPr>
        <w:tabs>
          <w:tab w:val="left" w:pos="0"/>
        </w:tabs>
        <w:spacing w:line="276" w:lineRule="auto"/>
        <w:ind w:left="90" w:hanging="72"/>
      </w:pPr>
      <w:r>
        <w:rPr>
          <w:rFonts w:ascii="Verdana" w:hAnsi="Verdana" w:cs="Arial"/>
        </w:rPr>
        <w:t xml:space="preserve">Databases      </w:t>
      </w:r>
      <w:r>
        <w:rPr>
          <w:rFonts w:ascii="Verdana" w:hAnsi="Verdana" w:cs="Arial"/>
        </w:rPr>
        <w:tab/>
        <w:t>: Mysql</w:t>
      </w:r>
    </w:p>
    <w:p w:rsidR="00333504" w:rsidRDefault="00333504">
      <w:pPr>
        <w:numPr>
          <w:ilvl w:val="0"/>
          <w:numId w:val="3"/>
        </w:numPr>
        <w:tabs>
          <w:tab w:val="left" w:pos="0"/>
        </w:tabs>
        <w:spacing w:line="276" w:lineRule="auto"/>
        <w:ind w:left="90" w:hanging="72"/>
      </w:pPr>
      <w:r>
        <w:rPr>
          <w:rFonts w:ascii="Verdana" w:hAnsi="Verdana" w:cs="Arial"/>
        </w:rPr>
        <w:t>APIs                        : Facebook, Twitter, GoogleMap etc.</w:t>
      </w:r>
    </w:p>
    <w:p w:rsidR="00333504" w:rsidRDefault="00333504">
      <w:pPr>
        <w:widowControl w:val="0"/>
        <w:numPr>
          <w:ilvl w:val="0"/>
          <w:numId w:val="3"/>
        </w:numPr>
        <w:tabs>
          <w:tab w:val="left" w:pos="0"/>
        </w:tabs>
        <w:spacing w:line="288" w:lineRule="auto"/>
        <w:ind w:left="90" w:hanging="72"/>
        <w:jc w:val="both"/>
      </w:pPr>
      <w:r>
        <w:rPr>
          <w:rFonts w:ascii="Verdana" w:hAnsi="Verdana" w:cs="Arial"/>
        </w:rPr>
        <w:t xml:space="preserve">Operating Systems   : Linux (fedora, Ubuntu),Windows </w:t>
      </w:r>
    </w:p>
    <w:p w:rsidR="00333504" w:rsidRDefault="00333504">
      <w:pPr>
        <w:widowControl w:val="0"/>
        <w:numPr>
          <w:ilvl w:val="0"/>
          <w:numId w:val="3"/>
        </w:numPr>
        <w:tabs>
          <w:tab w:val="left" w:pos="0"/>
        </w:tabs>
        <w:spacing w:line="288" w:lineRule="auto"/>
        <w:ind w:left="90" w:hanging="72"/>
        <w:jc w:val="both"/>
      </w:pPr>
      <w:r>
        <w:rPr>
          <w:rFonts w:ascii="Verdana" w:hAnsi="Verdana" w:cs="Arial"/>
        </w:rPr>
        <w:t>Development Env.    : eclipse, Komodo</w:t>
      </w:r>
    </w:p>
    <w:p w:rsidR="00333504" w:rsidRDefault="00333504">
      <w:pPr>
        <w:widowControl w:val="0"/>
        <w:numPr>
          <w:ilvl w:val="0"/>
          <w:numId w:val="3"/>
        </w:numPr>
        <w:tabs>
          <w:tab w:val="left" w:pos="0"/>
        </w:tabs>
        <w:spacing w:line="288" w:lineRule="auto"/>
        <w:ind w:left="90" w:hanging="72"/>
        <w:jc w:val="both"/>
        <w:rPr>
          <w:rFonts w:ascii="Verdana" w:hAnsi="Verdana" w:cs="Arial"/>
          <w:b/>
        </w:rPr>
      </w:pPr>
    </w:p>
    <w:p w:rsidR="00333504" w:rsidRDefault="00333504">
      <w:pPr>
        <w:widowControl w:val="0"/>
        <w:numPr>
          <w:ilvl w:val="0"/>
          <w:numId w:val="3"/>
        </w:numPr>
        <w:tabs>
          <w:tab w:val="left" w:pos="0"/>
        </w:tabs>
        <w:spacing w:line="288" w:lineRule="auto"/>
        <w:ind w:left="90" w:hanging="72"/>
        <w:jc w:val="both"/>
        <w:rPr>
          <w:rFonts w:ascii="Verdana" w:hAnsi="Verdana" w:cs="Arial"/>
          <w:b/>
        </w:rPr>
      </w:pPr>
    </w:p>
    <w:p w:rsidR="00333504" w:rsidRDefault="00333504">
      <w:pPr>
        <w:pStyle w:val="Heading9"/>
        <w:keepNext/>
        <w:shd w:val="clear" w:color="auto" w:fill="DFDFDF"/>
        <w:tabs>
          <w:tab w:val="left" w:pos="0"/>
          <w:tab w:val="left" w:pos="90"/>
          <w:tab w:val="right" w:pos="8640"/>
        </w:tabs>
        <w:autoSpaceDE/>
        <w:spacing w:before="0" w:after="0"/>
        <w:jc w:val="both"/>
      </w:pPr>
      <w:r>
        <w:rPr>
          <w:rFonts w:ascii="Verdana" w:hAnsi="Verdana" w:cs="Verdana"/>
          <w:b/>
          <w:sz w:val="20"/>
          <w:szCs w:val="20"/>
        </w:rPr>
        <w:t>Educational Qualifications</w:t>
      </w:r>
    </w:p>
    <w:p w:rsidR="00333504" w:rsidRDefault="00333504">
      <w:pPr>
        <w:rPr>
          <w:rFonts w:ascii="Verdana" w:hAnsi="Verdana" w:cs="Arial"/>
        </w:rPr>
      </w:pPr>
    </w:p>
    <w:p w:rsidR="00333504" w:rsidRDefault="00333504">
      <w:pPr>
        <w:pStyle w:val="NormalWeb"/>
        <w:numPr>
          <w:ilvl w:val="0"/>
          <w:numId w:val="7"/>
        </w:numPr>
        <w:suppressAutoHyphens w:val="0"/>
        <w:spacing w:before="0" w:after="120"/>
        <w:jc w:val="both"/>
      </w:pPr>
      <w:r>
        <w:rPr>
          <w:rFonts w:ascii="Verdana" w:hAnsi="Verdana" w:cs="Arial"/>
          <w:bCs/>
          <w:sz w:val="20"/>
          <w:szCs w:val="20"/>
        </w:rPr>
        <w:t xml:space="preserve">Three Years Diploma in Information Technology From Feroze Ghandhi Polytechnic Raebareli Affiliated to Board of Technical University Lucknow(UP) </w:t>
      </w:r>
      <w:r>
        <w:rPr>
          <w:rFonts w:ascii="Verdana" w:hAnsi="Verdana" w:cs="Arial"/>
          <w:sz w:val="20"/>
          <w:szCs w:val="20"/>
        </w:rPr>
        <w:t xml:space="preserve"> </w:t>
      </w:r>
      <w:r>
        <w:rPr>
          <w:rFonts w:ascii="Verdana" w:hAnsi="Verdana" w:cs="Arial"/>
          <w:bCs/>
          <w:sz w:val="20"/>
          <w:szCs w:val="20"/>
        </w:rPr>
        <w:t>with 77% marks (2004 - 2007).</w:t>
      </w:r>
    </w:p>
    <w:p w:rsidR="00333504" w:rsidRDefault="00333504">
      <w:pPr>
        <w:pStyle w:val="NormalWeb"/>
        <w:suppressAutoHyphens w:val="0"/>
        <w:spacing w:before="0" w:after="120"/>
        <w:jc w:val="both"/>
      </w:pPr>
    </w:p>
    <w:p w:rsidR="00333504" w:rsidRDefault="00333504">
      <w:pPr>
        <w:pStyle w:val="NormalWeb"/>
        <w:numPr>
          <w:ilvl w:val="0"/>
          <w:numId w:val="7"/>
        </w:numPr>
        <w:suppressAutoHyphens w:val="0"/>
        <w:spacing w:before="0" w:after="120"/>
        <w:jc w:val="both"/>
      </w:pPr>
      <w:r>
        <w:rPr>
          <w:rFonts w:ascii="Verdana" w:hAnsi="Verdana" w:cs="Arial"/>
          <w:sz w:val="20"/>
          <w:szCs w:val="20"/>
        </w:rPr>
        <w:t xml:space="preserve">Intermediate (Physics, Chemistry &amp; Maths) from JJ inter college, Marufpur (U.P. Board)  with 50% marks </w:t>
      </w:r>
    </w:p>
    <w:p w:rsidR="00333504" w:rsidRDefault="00333504">
      <w:pPr>
        <w:pStyle w:val="NormalWeb"/>
        <w:numPr>
          <w:ilvl w:val="0"/>
          <w:numId w:val="7"/>
        </w:numPr>
        <w:suppressAutoHyphens w:val="0"/>
        <w:spacing w:before="0" w:after="120"/>
        <w:jc w:val="both"/>
      </w:pPr>
      <w:r>
        <w:rPr>
          <w:rFonts w:ascii="Verdana" w:hAnsi="Verdana" w:cs="Arial"/>
          <w:bCs/>
          <w:sz w:val="20"/>
          <w:szCs w:val="20"/>
        </w:rPr>
        <w:t>High School</w:t>
      </w:r>
      <w:r>
        <w:rPr>
          <w:rFonts w:ascii="Verdana" w:hAnsi="Verdana" w:cs="Arial"/>
          <w:sz w:val="20"/>
          <w:szCs w:val="20"/>
        </w:rPr>
        <w:t xml:space="preserve"> From Janta inter college, Kanta, Chandauli (U.P. Board) with 57% marks</w:t>
      </w:r>
    </w:p>
    <w:p w:rsidR="00333504" w:rsidRDefault="00333504">
      <w:pPr>
        <w:rPr>
          <w:rFonts w:ascii="Verdana" w:hAnsi="Verdana" w:cs="Arial"/>
        </w:rPr>
      </w:pPr>
    </w:p>
    <w:p w:rsidR="00333504" w:rsidRDefault="00333504">
      <w:pPr>
        <w:rPr>
          <w:rFonts w:ascii="Verdana" w:hAnsi="Verdana" w:cs="Arial"/>
        </w:rPr>
      </w:pPr>
    </w:p>
    <w:p w:rsidR="00333504" w:rsidRDefault="00333504">
      <w:r>
        <w:rPr>
          <w:rFonts w:ascii="Verdana" w:hAnsi="Verdana" w:cs="Arial"/>
          <w:b/>
          <w:bCs/>
        </w:rPr>
        <w:t>Current Employer:</w:t>
      </w:r>
    </w:p>
    <w:p w:rsidR="00333504" w:rsidRDefault="00333504">
      <w:pPr>
        <w:rPr>
          <w:rFonts w:ascii="Verdana" w:hAnsi="Verdana" w:cs="Arial"/>
          <w:b/>
          <w:bCs/>
        </w:rPr>
      </w:pPr>
    </w:p>
    <w:p w:rsidR="00333504" w:rsidRDefault="00333504">
      <w:r>
        <w:rPr>
          <w:b/>
          <w:bCs/>
          <w:sz w:val="24"/>
          <w:szCs w:val="24"/>
        </w:rPr>
        <w:t>Company</w:t>
      </w:r>
      <w:r>
        <w:rPr>
          <w:bCs/>
          <w:sz w:val="24"/>
          <w:szCs w:val="24"/>
        </w:rPr>
        <w:t xml:space="preserve">             </w:t>
      </w:r>
      <w:r>
        <w:rPr>
          <w:bCs/>
          <w:sz w:val="24"/>
          <w:szCs w:val="24"/>
        </w:rPr>
        <w:tab/>
        <w:t>:  Innovate LLC  PVT LTD</w:t>
      </w:r>
    </w:p>
    <w:p w:rsidR="00333504" w:rsidRDefault="00333504">
      <w:r>
        <w:rPr>
          <w:b/>
          <w:bCs/>
          <w:sz w:val="24"/>
          <w:szCs w:val="24"/>
        </w:rPr>
        <w:t>Designation</w:t>
      </w:r>
      <w:r>
        <w:rPr>
          <w:bCs/>
          <w:sz w:val="24"/>
          <w:szCs w:val="24"/>
        </w:rPr>
        <w:t xml:space="preserve">        </w:t>
      </w:r>
      <w:r>
        <w:rPr>
          <w:bCs/>
          <w:sz w:val="24"/>
          <w:szCs w:val="24"/>
        </w:rPr>
        <w:tab/>
        <w:t>:  Sr S/W Developer.</w:t>
      </w:r>
    </w:p>
    <w:p w:rsidR="00333504" w:rsidRDefault="00333504">
      <w:r>
        <w:rPr>
          <w:b/>
          <w:bCs/>
          <w:sz w:val="24"/>
          <w:szCs w:val="24"/>
        </w:rPr>
        <w:t>Duration</w:t>
      </w:r>
      <w:r>
        <w:rPr>
          <w:rFonts w:ascii="Verdana" w:hAnsi="Verdana" w:cs="Arial"/>
          <w:b/>
          <w:bCs/>
          <w:sz w:val="24"/>
          <w:szCs w:val="24"/>
        </w:rPr>
        <w:t xml:space="preserve">      </w:t>
      </w:r>
      <w:r>
        <w:rPr>
          <w:rFonts w:ascii="Verdana" w:hAnsi="Verdana" w:cs="Arial"/>
          <w:b/>
          <w:bCs/>
          <w:sz w:val="24"/>
          <w:szCs w:val="24"/>
        </w:rPr>
        <w:tab/>
      </w:r>
      <w:r>
        <w:rPr>
          <w:rFonts w:ascii="Verdana" w:hAnsi="Verdana" w:cs="Arial"/>
          <w:b/>
          <w:bCs/>
          <w:sz w:val="24"/>
          <w:szCs w:val="24"/>
        </w:rPr>
        <w:tab/>
      </w:r>
      <w:r>
        <w:rPr>
          <w:rFonts w:ascii="Verdana" w:hAnsi="Verdana" w:cs="Arial"/>
          <w:sz w:val="24"/>
          <w:szCs w:val="24"/>
        </w:rPr>
        <w:t xml:space="preserve">: </w:t>
      </w:r>
      <w:r>
        <w:rPr>
          <w:rFonts w:ascii="Verdana" w:hAnsi="Verdana" w:cs="Arial"/>
          <w:lang w:val="en-GB"/>
        </w:rPr>
        <w:t>December 2015 to Till Now</w:t>
      </w:r>
    </w:p>
    <w:p w:rsidR="00333504" w:rsidRDefault="00333504">
      <w:pPr>
        <w:rPr>
          <w:rFonts w:ascii="Verdana" w:hAnsi="Verdana" w:cs="Arial"/>
        </w:rPr>
      </w:pPr>
    </w:p>
    <w:p w:rsidR="00333504" w:rsidRDefault="00333504">
      <w:pPr>
        <w:pStyle w:val="Heading9"/>
        <w:keepNext/>
        <w:shd w:val="clear" w:color="auto" w:fill="DFDFDF"/>
        <w:tabs>
          <w:tab w:val="left" w:pos="0"/>
          <w:tab w:val="left" w:pos="90"/>
          <w:tab w:val="right" w:pos="8640"/>
        </w:tabs>
        <w:autoSpaceDE/>
        <w:spacing w:before="0" w:after="0"/>
        <w:jc w:val="both"/>
      </w:pPr>
      <w:r>
        <w:rPr>
          <w:rFonts w:ascii="Verdana" w:hAnsi="Verdana" w:cs="Verdana"/>
          <w:b/>
          <w:sz w:val="20"/>
          <w:szCs w:val="20"/>
        </w:rPr>
        <w:t>Projects</w:t>
      </w:r>
    </w:p>
    <w:p w:rsidR="00333504" w:rsidRDefault="00333504">
      <w:pPr>
        <w:pStyle w:val="NormalWeb"/>
        <w:suppressAutoHyphens w:val="0"/>
        <w:spacing w:before="0" w:after="60"/>
        <w:ind w:left="360"/>
        <w:jc w:val="both"/>
        <w:rPr>
          <w:rFonts w:ascii="Verdana" w:hAnsi="Verdana" w:cs="Arial"/>
          <w:b/>
          <w:sz w:val="20"/>
          <w:szCs w:val="20"/>
        </w:rPr>
      </w:pPr>
    </w:p>
    <w:p w:rsidR="00333504" w:rsidRDefault="00333504">
      <w:pPr>
        <w:pStyle w:val="NormalWeb"/>
        <w:suppressAutoHyphens w:val="0"/>
        <w:spacing w:before="0" w:after="60"/>
        <w:ind w:left="360"/>
        <w:jc w:val="both"/>
      </w:pPr>
      <w:r>
        <w:rPr>
          <w:rFonts w:ascii="Verdana" w:hAnsi="Verdana" w:cs="Arial"/>
          <w:b/>
          <w:sz w:val="20"/>
          <w:szCs w:val="20"/>
        </w:rPr>
        <w:t>Project – 1</w:t>
      </w:r>
    </w:p>
    <w:p w:rsidR="00333504" w:rsidRDefault="00333504">
      <w:pPr>
        <w:pStyle w:val="NormalWeb"/>
        <w:suppressAutoHyphens w:val="0"/>
        <w:spacing w:before="0" w:after="60"/>
        <w:ind w:left="360"/>
        <w:jc w:val="both"/>
        <w:rPr>
          <w:rFonts w:ascii="Verdana" w:hAnsi="Verdana" w:cs="Arial"/>
          <w:b/>
          <w:sz w:val="20"/>
          <w:szCs w:val="20"/>
        </w:rPr>
      </w:pPr>
    </w:p>
    <w:p w:rsidR="00333504" w:rsidRDefault="00333504">
      <w:pPr>
        <w:pStyle w:val="NormalWeb"/>
        <w:suppressAutoHyphens w:val="0"/>
        <w:spacing w:before="0" w:after="60"/>
        <w:ind w:left="360"/>
        <w:jc w:val="both"/>
      </w:pPr>
      <w:r>
        <w:rPr>
          <w:rFonts w:ascii="Verdana" w:hAnsi="Verdana" w:cs="Arial"/>
          <w:b/>
          <w:sz w:val="20"/>
          <w:szCs w:val="20"/>
        </w:rPr>
        <w:t>Petadopt360</w:t>
      </w:r>
    </w:p>
    <w:p w:rsidR="00333504" w:rsidRDefault="00333504">
      <w:pPr>
        <w:pStyle w:val="NormalWeb"/>
        <w:spacing w:before="0" w:after="60"/>
        <w:ind w:left="720" w:firstLine="15"/>
        <w:jc w:val="both"/>
        <w:rPr>
          <w:rFonts w:ascii="Verdana" w:hAnsi="Verdana" w:cs="Arial"/>
          <w:b/>
          <w:sz w:val="20"/>
          <w:szCs w:val="20"/>
        </w:rPr>
      </w:pPr>
    </w:p>
    <w:p w:rsidR="00333504" w:rsidRDefault="00333504">
      <w:pPr>
        <w:pStyle w:val="NormalWeb"/>
        <w:spacing w:before="0" w:after="60"/>
        <w:ind w:left="436" w:firstLine="284"/>
        <w:jc w:val="both"/>
      </w:pPr>
      <w:r>
        <w:rPr>
          <w:rFonts w:ascii="Verdana" w:hAnsi="Verdana" w:cs="Arial"/>
          <w:sz w:val="20"/>
          <w:szCs w:val="20"/>
        </w:rPr>
        <w:t>Team Size</w:t>
      </w:r>
      <w:r>
        <w:rPr>
          <w:rFonts w:ascii="Verdana" w:hAnsi="Verdana" w:cs="Arial"/>
          <w:sz w:val="20"/>
          <w:szCs w:val="20"/>
        </w:rPr>
        <w:tab/>
      </w:r>
      <w:r>
        <w:rPr>
          <w:rFonts w:ascii="Verdana" w:hAnsi="Verdana" w:cs="Arial"/>
          <w:sz w:val="20"/>
          <w:szCs w:val="20"/>
        </w:rPr>
        <w:tab/>
        <w:t>:</w:t>
      </w:r>
      <w:r>
        <w:rPr>
          <w:rFonts w:ascii="Verdana" w:hAnsi="Verdana" w:cs="Arial"/>
          <w:sz w:val="20"/>
          <w:szCs w:val="20"/>
        </w:rPr>
        <w:tab/>
        <w:t>3</w:t>
      </w:r>
    </w:p>
    <w:p w:rsidR="00333504" w:rsidRDefault="00333504">
      <w:pPr>
        <w:pStyle w:val="NormalWeb"/>
        <w:spacing w:before="0" w:after="60"/>
        <w:ind w:left="436" w:firstLine="284"/>
        <w:jc w:val="both"/>
      </w:pPr>
      <w:r>
        <w:rPr>
          <w:rFonts w:ascii="Verdana" w:hAnsi="Verdana" w:cs="Arial"/>
          <w:sz w:val="20"/>
          <w:szCs w:val="20"/>
        </w:rPr>
        <w:t>Technology</w:t>
      </w:r>
      <w:r>
        <w:rPr>
          <w:rFonts w:ascii="Verdana" w:hAnsi="Verdana" w:cs="Arial"/>
          <w:sz w:val="20"/>
          <w:szCs w:val="20"/>
        </w:rPr>
        <w:tab/>
      </w:r>
      <w:r>
        <w:rPr>
          <w:rFonts w:ascii="Verdana" w:hAnsi="Verdana" w:cs="Arial"/>
          <w:sz w:val="20"/>
          <w:szCs w:val="20"/>
        </w:rPr>
        <w:tab/>
        <w:t>:</w:t>
      </w:r>
      <w:r>
        <w:rPr>
          <w:rFonts w:ascii="Verdana" w:hAnsi="Verdana" w:cs="Arial"/>
          <w:sz w:val="20"/>
          <w:szCs w:val="20"/>
        </w:rPr>
        <w:tab/>
        <w:t>Laravel 5.4</w:t>
      </w:r>
    </w:p>
    <w:p w:rsidR="00333504" w:rsidRDefault="00333504">
      <w:pPr>
        <w:spacing w:after="60"/>
        <w:ind w:left="436" w:firstLine="284"/>
        <w:jc w:val="both"/>
      </w:pPr>
      <w:r>
        <w:rPr>
          <w:rFonts w:ascii="Verdana" w:hAnsi="Verdana" w:cs="Arial"/>
        </w:rPr>
        <w:t>Platform</w:t>
      </w:r>
      <w:r>
        <w:rPr>
          <w:rFonts w:ascii="Verdana" w:hAnsi="Verdana" w:cs="Arial"/>
        </w:rPr>
        <w:tab/>
      </w:r>
      <w:r>
        <w:rPr>
          <w:rFonts w:ascii="Verdana" w:hAnsi="Verdana" w:cs="Arial"/>
        </w:rPr>
        <w:tab/>
        <w:t>:</w:t>
      </w:r>
      <w:r>
        <w:rPr>
          <w:rFonts w:ascii="Verdana" w:hAnsi="Verdana" w:cs="Arial"/>
        </w:rPr>
        <w:tab/>
        <w:t>LINUX</w:t>
      </w:r>
    </w:p>
    <w:p w:rsidR="00333504" w:rsidRDefault="00333504">
      <w:pPr>
        <w:spacing w:after="60"/>
        <w:ind w:left="436" w:firstLine="284"/>
        <w:jc w:val="both"/>
        <w:rPr>
          <w:rFonts w:ascii="Verdana" w:hAnsi="Verdana" w:cs="Arial"/>
        </w:rPr>
      </w:pPr>
    </w:p>
    <w:p w:rsidR="00333504" w:rsidRDefault="00333504">
      <w:pPr>
        <w:spacing w:after="60"/>
        <w:ind w:left="436" w:firstLine="284"/>
        <w:jc w:val="both"/>
      </w:pPr>
      <w:r>
        <w:rPr>
          <w:rFonts w:ascii="Verdana" w:hAnsi="Verdana" w:cs="Arial"/>
          <w:b/>
        </w:rPr>
        <w:t xml:space="preserve">Role       </w:t>
      </w:r>
    </w:p>
    <w:p w:rsidR="00333504" w:rsidRDefault="00333504">
      <w:pPr>
        <w:numPr>
          <w:ilvl w:val="0"/>
          <w:numId w:val="8"/>
        </w:numPr>
        <w:suppressAutoHyphens w:val="0"/>
        <w:autoSpaceDE/>
        <w:spacing w:after="60"/>
        <w:jc w:val="both"/>
      </w:pPr>
      <w:r>
        <w:rPr>
          <w:rFonts w:ascii="Verdana" w:hAnsi="Verdana" w:cs="Arial"/>
        </w:rPr>
        <w:t>Involved in discussions and reviews.</w:t>
      </w:r>
    </w:p>
    <w:p w:rsidR="00333504" w:rsidRDefault="00333504">
      <w:pPr>
        <w:numPr>
          <w:ilvl w:val="0"/>
          <w:numId w:val="8"/>
        </w:numPr>
        <w:suppressAutoHyphens w:val="0"/>
        <w:autoSpaceDE/>
        <w:spacing w:after="60"/>
        <w:jc w:val="both"/>
      </w:pPr>
      <w:r>
        <w:rPr>
          <w:rFonts w:ascii="Verdana" w:hAnsi="Verdana" w:cs="Arial"/>
        </w:rPr>
        <w:t>Designing, coding and unit testing of the domain layer, business logic and data access layer.</w:t>
      </w:r>
    </w:p>
    <w:p w:rsidR="00333504" w:rsidRDefault="00333504">
      <w:pPr>
        <w:numPr>
          <w:ilvl w:val="0"/>
          <w:numId w:val="8"/>
        </w:numPr>
        <w:suppressAutoHyphens w:val="0"/>
        <w:autoSpaceDE/>
        <w:spacing w:after="60"/>
        <w:jc w:val="both"/>
      </w:pPr>
      <w:r>
        <w:rPr>
          <w:rFonts w:ascii="Verdana" w:hAnsi="Verdana" w:cs="Arial"/>
        </w:rPr>
        <w:t>Database Design, and writing SQL queries.</w:t>
      </w:r>
    </w:p>
    <w:p w:rsidR="00333504" w:rsidRDefault="00333504">
      <w:pPr>
        <w:suppressAutoHyphens w:val="0"/>
        <w:autoSpaceDE/>
        <w:spacing w:after="60"/>
        <w:ind w:left="1080"/>
        <w:jc w:val="both"/>
        <w:rPr>
          <w:rFonts w:ascii="Verdana" w:hAnsi="Verdana" w:cs="Arial"/>
        </w:rPr>
      </w:pPr>
    </w:p>
    <w:p w:rsidR="00333504" w:rsidRDefault="00333504">
      <w:pPr>
        <w:suppressAutoHyphens w:val="0"/>
        <w:autoSpaceDE/>
        <w:spacing w:after="60"/>
        <w:ind w:left="720"/>
        <w:jc w:val="both"/>
      </w:pPr>
      <w:r>
        <w:rPr>
          <w:rFonts w:ascii="Verdana" w:hAnsi="Verdana" w:cs="Arial"/>
          <w:b/>
        </w:rPr>
        <w:t>Current status of the project</w:t>
      </w:r>
    </w:p>
    <w:p w:rsidR="00333504" w:rsidRDefault="00333504">
      <w:pPr>
        <w:numPr>
          <w:ilvl w:val="0"/>
          <w:numId w:val="9"/>
        </w:numPr>
        <w:suppressAutoHyphens w:val="0"/>
        <w:autoSpaceDE/>
        <w:spacing w:after="60"/>
        <w:jc w:val="both"/>
      </w:pPr>
      <w:r>
        <w:rPr>
          <w:rFonts w:ascii="Verdana" w:hAnsi="Verdana" w:cs="Arial"/>
        </w:rPr>
        <w:t>Currently working</w:t>
      </w:r>
    </w:p>
    <w:p w:rsidR="00333504" w:rsidRDefault="00333504">
      <w:pPr>
        <w:pStyle w:val="NormalWeb"/>
        <w:suppressAutoHyphens w:val="0"/>
        <w:spacing w:before="0" w:after="60"/>
        <w:ind w:left="360"/>
        <w:jc w:val="both"/>
        <w:rPr>
          <w:rFonts w:ascii="Verdana" w:hAnsi="Verdana" w:cs="Arial"/>
          <w:b/>
          <w:sz w:val="20"/>
          <w:szCs w:val="20"/>
        </w:rPr>
      </w:pPr>
    </w:p>
    <w:p w:rsidR="00333504" w:rsidRDefault="00333504">
      <w:pPr>
        <w:pStyle w:val="NormalWeb"/>
        <w:suppressAutoHyphens w:val="0"/>
        <w:spacing w:before="0" w:after="60"/>
        <w:ind w:left="360"/>
        <w:jc w:val="both"/>
      </w:pPr>
      <w:r>
        <w:rPr>
          <w:rFonts w:ascii="Verdana" w:hAnsi="Verdana" w:cs="Arial"/>
          <w:b/>
          <w:sz w:val="20"/>
          <w:szCs w:val="20"/>
        </w:rPr>
        <w:t>Project – 2</w:t>
      </w:r>
    </w:p>
    <w:p w:rsidR="00333504" w:rsidRDefault="00333504">
      <w:pPr>
        <w:pStyle w:val="NormalWeb"/>
        <w:suppressAutoHyphens w:val="0"/>
        <w:spacing w:before="0" w:after="60"/>
        <w:ind w:left="360"/>
        <w:jc w:val="both"/>
      </w:pPr>
      <w:r>
        <w:rPr>
          <w:rFonts w:ascii="Verdana" w:hAnsi="Verdana" w:cs="Arial"/>
          <w:b/>
          <w:sz w:val="20"/>
          <w:szCs w:val="20"/>
        </w:rPr>
        <w:t>M911 Admin Portal and Mobile Application</w:t>
      </w:r>
    </w:p>
    <w:p w:rsidR="00333504" w:rsidRDefault="00333504">
      <w:pPr>
        <w:pStyle w:val="NormalWeb"/>
        <w:spacing w:before="0" w:after="60"/>
        <w:ind w:left="720" w:firstLine="15"/>
        <w:jc w:val="both"/>
        <w:rPr>
          <w:rFonts w:ascii="Verdana" w:hAnsi="Verdana" w:cs="Arial"/>
          <w:b/>
          <w:sz w:val="20"/>
          <w:szCs w:val="20"/>
        </w:rPr>
      </w:pPr>
    </w:p>
    <w:p w:rsidR="00333504" w:rsidRDefault="00333504">
      <w:pPr>
        <w:pStyle w:val="NormalWeb"/>
        <w:spacing w:before="0" w:after="60"/>
        <w:ind w:left="436" w:firstLine="284"/>
        <w:jc w:val="both"/>
      </w:pPr>
      <w:r>
        <w:rPr>
          <w:rFonts w:ascii="Verdana" w:hAnsi="Verdana" w:cs="Arial"/>
          <w:sz w:val="20"/>
          <w:szCs w:val="20"/>
        </w:rPr>
        <w:t>Team Size</w:t>
      </w:r>
      <w:r>
        <w:rPr>
          <w:rFonts w:ascii="Verdana" w:hAnsi="Verdana" w:cs="Arial"/>
          <w:sz w:val="20"/>
          <w:szCs w:val="20"/>
        </w:rPr>
        <w:tab/>
      </w:r>
      <w:r>
        <w:rPr>
          <w:rFonts w:ascii="Verdana" w:hAnsi="Verdana" w:cs="Arial"/>
          <w:sz w:val="20"/>
          <w:szCs w:val="20"/>
        </w:rPr>
        <w:tab/>
        <w:t>:</w:t>
      </w:r>
      <w:r>
        <w:rPr>
          <w:rFonts w:ascii="Verdana" w:hAnsi="Verdana" w:cs="Arial"/>
          <w:sz w:val="20"/>
          <w:szCs w:val="20"/>
        </w:rPr>
        <w:tab/>
        <w:t>4</w:t>
      </w:r>
    </w:p>
    <w:p w:rsidR="00333504" w:rsidRDefault="00333504">
      <w:pPr>
        <w:pStyle w:val="NormalWeb"/>
        <w:spacing w:before="0" w:after="60"/>
        <w:ind w:left="436" w:firstLine="284"/>
        <w:jc w:val="both"/>
      </w:pPr>
      <w:r>
        <w:rPr>
          <w:rFonts w:ascii="Verdana" w:hAnsi="Verdana" w:cs="Arial"/>
          <w:sz w:val="20"/>
          <w:szCs w:val="20"/>
        </w:rPr>
        <w:t>Technology</w:t>
      </w:r>
      <w:r>
        <w:rPr>
          <w:rFonts w:ascii="Verdana" w:hAnsi="Verdana" w:cs="Arial"/>
          <w:sz w:val="20"/>
          <w:szCs w:val="20"/>
        </w:rPr>
        <w:tab/>
      </w:r>
      <w:r>
        <w:rPr>
          <w:rFonts w:ascii="Verdana" w:hAnsi="Verdana" w:cs="Arial"/>
          <w:sz w:val="20"/>
          <w:szCs w:val="20"/>
        </w:rPr>
        <w:tab/>
        <w:t>:</w:t>
      </w:r>
      <w:r>
        <w:rPr>
          <w:rFonts w:ascii="Verdana" w:hAnsi="Verdana" w:cs="Arial"/>
          <w:sz w:val="20"/>
          <w:szCs w:val="20"/>
        </w:rPr>
        <w:tab/>
        <w:t>Core PHP, MySql, jQuery, Ajax, Rest Api</w:t>
      </w:r>
    </w:p>
    <w:p w:rsidR="00333504" w:rsidRDefault="00333504">
      <w:pPr>
        <w:spacing w:after="60"/>
        <w:ind w:left="436" w:firstLine="284"/>
        <w:jc w:val="both"/>
      </w:pPr>
      <w:r>
        <w:rPr>
          <w:rFonts w:ascii="Verdana" w:hAnsi="Verdana" w:cs="Arial"/>
        </w:rPr>
        <w:t>Platform</w:t>
      </w:r>
      <w:r>
        <w:rPr>
          <w:rFonts w:ascii="Verdana" w:hAnsi="Verdana" w:cs="Arial"/>
        </w:rPr>
        <w:tab/>
      </w:r>
      <w:r>
        <w:rPr>
          <w:rFonts w:ascii="Verdana" w:hAnsi="Verdana" w:cs="Arial"/>
        </w:rPr>
        <w:tab/>
        <w:t>:</w:t>
      </w:r>
      <w:r>
        <w:rPr>
          <w:rFonts w:ascii="Verdana" w:hAnsi="Verdana" w:cs="Arial"/>
        </w:rPr>
        <w:tab/>
        <w:t>LINUX</w:t>
      </w:r>
    </w:p>
    <w:p w:rsidR="00333504" w:rsidRDefault="00333504">
      <w:pPr>
        <w:spacing w:after="60"/>
        <w:ind w:left="436" w:firstLine="284"/>
        <w:jc w:val="both"/>
        <w:rPr>
          <w:rFonts w:ascii="Verdana" w:hAnsi="Verdana" w:cs="Arial"/>
        </w:rPr>
      </w:pPr>
    </w:p>
    <w:p w:rsidR="00333504" w:rsidRDefault="00333504">
      <w:pPr>
        <w:spacing w:after="60"/>
        <w:ind w:left="436" w:firstLine="284"/>
        <w:jc w:val="both"/>
      </w:pPr>
      <w:r>
        <w:rPr>
          <w:rFonts w:ascii="Verdana" w:hAnsi="Verdana" w:cs="Arial"/>
          <w:b/>
        </w:rPr>
        <w:t xml:space="preserve">Role       </w:t>
      </w:r>
    </w:p>
    <w:p w:rsidR="00333504" w:rsidRDefault="00333504">
      <w:pPr>
        <w:numPr>
          <w:ilvl w:val="0"/>
          <w:numId w:val="8"/>
        </w:numPr>
        <w:suppressAutoHyphens w:val="0"/>
        <w:autoSpaceDE/>
        <w:spacing w:after="60"/>
        <w:jc w:val="both"/>
      </w:pPr>
      <w:r>
        <w:rPr>
          <w:rFonts w:ascii="Verdana" w:hAnsi="Verdana" w:cs="Arial"/>
        </w:rPr>
        <w:t>Involved in designing, discussions and reviews.</w:t>
      </w:r>
    </w:p>
    <w:p w:rsidR="00333504" w:rsidRDefault="00333504">
      <w:pPr>
        <w:numPr>
          <w:ilvl w:val="0"/>
          <w:numId w:val="8"/>
        </w:numPr>
        <w:suppressAutoHyphens w:val="0"/>
        <w:autoSpaceDE/>
        <w:spacing w:after="60"/>
        <w:jc w:val="both"/>
      </w:pPr>
      <w:r>
        <w:rPr>
          <w:rFonts w:ascii="Verdana" w:hAnsi="Verdana" w:cs="Arial"/>
        </w:rPr>
        <w:t>Designing, coding and unit testing of the domain layer, business logic and data access layer.</w:t>
      </w:r>
    </w:p>
    <w:p w:rsidR="00333504" w:rsidRDefault="00333504">
      <w:pPr>
        <w:numPr>
          <w:ilvl w:val="0"/>
          <w:numId w:val="8"/>
        </w:numPr>
        <w:suppressAutoHyphens w:val="0"/>
        <w:autoSpaceDE/>
        <w:spacing w:after="60"/>
        <w:jc w:val="both"/>
      </w:pPr>
      <w:r>
        <w:rPr>
          <w:rFonts w:ascii="Verdana" w:hAnsi="Verdana" w:cs="Arial"/>
        </w:rPr>
        <w:t>Database Design, and writing SQL procedures and queries.</w:t>
      </w:r>
    </w:p>
    <w:p w:rsidR="00333504" w:rsidRDefault="00333504">
      <w:pPr>
        <w:suppressAutoHyphens w:val="0"/>
        <w:autoSpaceDE/>
        <w:spacing w:after="60"/>
        <w:ind w:left="1080"/>
        <w:jc w:val="both"/>
        <w:rPr>
          <w:rFonts w:ascii="Verdana" w:hAnsi="Verdana" w:cs="Arial"/>
        </w:rPr>
      </w:pPr>
    </w:p>
    <w:p w:rsidR="00333504" w:rsidRDefault="00333504">
      <w:pPr>
        <w:suppressAutoHyphens w:val="0"/>
        <w:autoSpaceDE/>
        <w:spacing w:after="60"/>
        <w:ind w:left="720"/>
        <w:jc w:val="both"/>
      </w:pPr>
      <w:r>
        <w:rPr>
          <w:rFonts w:ascii="Verdana" w:hAnsi="Verdana" w:cs="Arial"/>
          <w:b/>
        </w:rPr>
        <w:t>Current status of the project</w:t>
      </w:r>
    </w:p>
    <w:p w:rsidR="00333504" w:rsidRDefault="00333504">
      <w:pPr>
        <w:numPr>
          <w:ilvl w:val="0"/>
          <w:numId w:val="9"/>
        </w:numPr>
        <w:suppressAutoHyphens w:val="0"/>
        <w:autoSpaceDE/>
        <w:spacing w:after="60"/>
        <w:jc w:val="both"/>
      </w:pPr>
      <w:r>
        <w:rPr>
          <w:rFonts w:ascii="Verdana" w:hAnsi="Verdana" w:cs="Arial"/>
        </w:rPr>
        <w:t>Tested by the client</w:t>
      </w:r>
    </w:p>
    <w:p w:rsidR="00333504" w:rsidRDefault="00333504">
      <w:pPr>
        <w:numPr>
          <w:ilvl w:val="0"/>
          <w:numId w:val="9"/>
        </w:numPr>
        <w:suppressAutoHyphens w:val="0"/>
        <w:autoSpaceDE/>
        <w:spacing w:after="60"/>
        <w:jc w:val="both"/>
      </w:pPr>
      <w:r>
        <w:rPr>
          <w:rFonts w:ascii="Verdana" w:hAnsi="Verdana" w:cs="Arial"/>
        </w:rPr>
        <w:t>Currently working</w:t>
      </w:r>
    </w:p>
    <w:p w:rsidR="00333504" w:rsidRDefault="00333504">
      <w:pPr>
        <w:suppressAutoHyphens w:val="0"/>
        <w:autoSpaceDE/>
        <w:spacing w:after="60"/>
        <w:ind w:left="1080"/>
        <w:jc w:val="both"/>
        <w:rPr>
          <w:rFonts w:ascii="Verdana" w:hAnsi="Verdana" w:cs="Arial"/>
        </w:rPr>
      </w:pPr>
    </w:p>
    <w:p w:rsidR="00333504" w:rsidRDefault="00333504">
      <w:pPr>
        <w:rPr>
          <w:rFonts w:ascii="Verdana" w:hAnsi="Verdana" w:cs="Arial"/>
          <w:lang w:val="en-GB"/>
        </w:rPr>
      </w:pPr>
    </w:p>
    <w:p w:rsidR="00333504" w:rsidRDefault="00333504">
      <w:pPr>
        <w:pStyle w:val="NormalWeb"/>
        <w:suppressAutoHyphens w:val="0"/>
        <w:spacing w:before="0" w:after="60"/>
        <w:ind w:left="360"/>
        <w:jc w:val="both"/>
      </w:pPr>
      <w:r>
        <w:rPr>
          <w:rFonts w:ascii="Verdana" w:hAnsi="Verdana" w:cs="Arial"/>
          <w:b/>
          <w:sz w:val="20"/>
          <w:szCs w:val="20"/>
        </w:rPr>
        <w:t>Project – 3</w:t>
      </w:r>
    </w:p>
    <w:p w:rsidR="00333504" w:rsidRDefault="00333504">
      <w:pPr>
        <w:pStyle w:val="NormalWeb"/>
        <w:suppressAutoHyphens w:val="0"/>
        <w:spacing w:before="0" w:after="60"/>
        <w:ind w:left="360"/>
        <w:jc w:val="both"/>
      </w:pPr>
      <w:r>
        <w:rPr>
          <w:rFonts w:ascii="Verdana" w:hAnsi="Verdana" w:cs="Arial"/>
          <w:b/>
          <w:sz w:val="20"/>
          <w:szCs w:val="20"/>
        </w:rPr>
        <w:t>Centriq</w:t>
      </w:r>
    </w:p>
    <w:p w:rsidR="00333504" w:rsidRDefault="00333504">
      <w:pPr>
        <w:pStyle w:val="NormalWeb"/>
        <w:spacing w:before="0" w:after="60"/>
        <w:ind w:left="436" w:firstLine="284"/>
        <w:jc w:val="both"/>
      </w:pPr>
      <w:r>
        <w:rPr>
          <w:rFonts w:ascii="Verdana" w:hAnsi="Verdana" w:cs="Arial"/>
          <w:sz w:val="20"/>
          <w:szCs w:val="20"/>
        </w:rPr>
        <w:t>Team Size</w:t>
      </w:r>
      <w:r>
        <w:rPr>
          <w:rFonts w:ascii="Verdana" w:hAnsi="Verdana" w:cs="Arial"/>
          <w:sz w:val="20"/>
          <w:szCs w:val="20"/>
        </w:rPr>
        <w:tab/>
      </w:r>
      <w:r>
        <w:rPr>
          <w:rFonts w:ascii="Verdana" w:hAnsi="Verdana" w:cs="Arial"/>
          <w:sz w:val="20"/>
          <w:szCs w:val="20"/>
        </w:rPr>
        <w:tab/>
        <w:t>:</w:t>
      </w:r>
      <w:r>
        <w:rPr>
          <w:rFonts w:ascii="Verdana" w:hAnsi="Verdana" w:cs="Arial"/>
          <w:sz w:val="20"/>
          <w:szCs w:val="20"/>
        </w:rPr>
        <w:tab/>
        <w:t>5</w:t>
      </w:r>
    </w:p>
    <w:p w:rsidR="00333504" w:rsidRDefault="00333504">
      <w:pPr>
        <w:pStyle w:val="NormalWeb"/>
        <w:spacing w:before="0" w:after="60"/>
        <w:ind w:left="436" w:firstLine="284"/>
        <w:jc w:val="both"/>
      </w:pPr>
      <w:r>
        <w:rPr>
          <w:rFonts w:ascii="Verdana" w:hAnsi="Verdana" w:cs="Arial"/>
          <w:sz w:val="20"/>
          <w:szCs w:val="20"/>
        </w:rPr>
        <w:t>Technology</w:t>
      </w:r>
      <w:r>
        <w:rPr>
          <w:rFonts w:ascii="Verdana" w:hAnsi="Verdana" w:cs="Arial"/>
          <w:sz w:val="20"/>
          <w:szCs w:val="20"/>
        </w:rPr>
        <w:tab/>
      </w:r>
      <w:r>
        <w:rPr>
          <w:rFonts w:ascii="Verdana" w:hAnsi="Verdana" w:cs="Arial"/>
          <w:sz w:val="20"/>
          <w:szCs w:val="20"/>
        </w:rPr>
        <w:tab/>
        <w:t>:</w:t>
      </w:r>
      <w:r>
        <w:rPr>
          <w:rFonts w:ascii="Verdana" w:hAnsi="Verdana" w:cs="Arial"/>
          <w:sz w:val="20"/>
          <w:szCs w:val="20"/>
        </w:rPr>
        <w:tab/>
        <w:t>Core PHP, MySql, jQuery, Ajax, Rest Api</w:t>
      </w:r>
    </w:p>
    <w:p w:rsidR="00333504" w:rsidRDefault="00333504">
      <w:pPr>
        <w:spacing w:after="60"/>
        <w:ind w:left="436" w:firstLine="284"/>
        <w:jc w:val="both"/>
      </w:pPr>
      <w:r>
        <w:rPr>
          <w:rFonts w:ascii="Verdana" w:hAnsi="Verdana" w:cs="Arial"/>
        </w:rPr>
        <w:t>Platform</w:t>
      </w:r>
      <w:r>
        <w:rPr>
          <w:rFonts w:ascii="Verdana" w:hAnsi="Verdana" w:cs="Arial"/>
        </w:rPr>
        <w:tab/>
      </w:r>
      <w:r>
        <w:rPr>
          <w:rFonts w:ascii="Verdana" w:hAnsi="Verdana" w:cs="Arial"/>
        </w:rPr>
        <w:tab/>
        <w:t>:</w:t>
      </w:r>
      <w:r>
        <w:rPr>
          <w:rFonts w:ascii="Verdana" w:hAnsi="Verdana" w:cs="Arial"/>
        </w:rPr>
        <w:tab/>
        <w:t>LINUX</w:t>
      </w:r>
    </w:p>
    <w:p w:rsidR="00333504" w:rsidRDefault="00333504">
      <w:pPr>
        <w:spacing w:after="60"/>
        <w:ind w:left="436" w:firstLine="284"/>
        <w:jc w:val="both"/>
        <w:rPr>
          <w:rFonts w:ascii="Verdana" w:hAnsi="Verdana" w:cs="Arial"/>
        </w:rPr>
      </w:pPr>
    </w:p>
    <w:p w:rsidR="00333504" w:rsidRDefault="00333504">
      <w:pPr>
        <w:spacing w:after="60"/>
        <w:ind w:left="436" w:firstLine="284"/>
        <w:jc w:val="both"/>
      </w:pPr>
      <w:r>
        <w:rPr>
          <w:rFonts w:ascii="Verdana" w:hAnsi="Verdana" w:cs="Arial"/>
          <w:b/>
        </w:rPr>
        <w:t xml:space="preserve">Role       </w:t>
      </w:r>
    </w:p>
    <w:p w:rsidR="00333504" w:rsidRDefault="00333504">
      <w:pPr>
        <w:numPr>
          <w:ilvl w:val="0"/>
          <w:numId w:val="8"/>
        </w:numPr>
        <w:suppressAutoHyphens w:val="0"/>
        <w:autoSpaceDE/>
        <w:spacing w:after="60"/>
        <w:jc w:val="both"/>
      </w:pPr>
      <w:r>
        <w:rPr>
          <w:rFonts w:ascii="Verdana" w:hAnsi="Verdana" w:cs="Arial"/>
        </w:rPr>
        <w:t>Involved in designing, discussions and reviews.</w:t>
      </w:r>
    </w:p>
    <w:p w:rsidR="00333504" w:rsidRDefault="00333504">
      <w:pPr>
        <w:numPr>
          <w:ilvl w:val="0"/>
          <w:numId w:val="8"/>
        </w:numPr>
        <w:suppressAutoHyphens w:val="0"/>
        <w:autoSpaceDE/>
        <w:spacing w:after="60"/>
        <w:jc w:val="both"/>
      </w:pPr>
      <w:r>
        <w:rPr>
          <w:rFonts w:ascii="Verdana" w:hAnsi="Verdana" w:cs="Arial"/>
        </w:rPr>
        <w:t>Designing, coding and unit testing of the domain layer, business logic and data access layer.</w:t>
      </w:r>
    </w:p>
    <w:p w:rsidR="00333504" w:rsidRDefault="00333504">
      <w:pPr>
        <w:numPr>
          <w:ilvl w:val="0"/>
          <w:numId w:val="8"/>
        </w:numPr>
        <w:suppressAutoHyphens w:val="0"/>
        <w:autoSpaceDE/>
        <w:spacing w:after="60"/>
        <w:jc w:val="both"/>
      </w:pPr>
      <w:r>
        <w:rPr>
          <w:rFonts w:ascii="Verdana" w:hAnsi="Verdana" w:cs="Arial"/>
        </w:rPr>
        <w:t>Database Design, and writing SQL procedures and queries.</w:t>
      </w:r>
    </w:p>
    <w:p w:rsidR="00333504" w:rsidRDefault="00333504">
      <w:pPr>
        <w:suppressAutoHyphens w:val="0"/>
        <w:autoSpaceDE/>
        <w:spacing w:after="60"/>
        <w:ind w:left="1080"/>
        <w:jc w:val="both"/>
        <w:rPr>
          <w:rFonts w:ascii="Verdana" w:hAnsi="Verdana" w:cs="Arial"/>
        </w:rPr>
      </w:pPr>
    </w:p>
    <w:p w:rsidR="00333504" w:rsidRDefault="00333504">
      <w:pPr>
        <w:suppressAutoHyphens w:val="0"/>
        <w:autoSpaceDE/>
        <w:spacing w:after="60"/>
        <w:ind w:left="720"/>
        <w:jc w:val="both"/>
      </w:pPr>
      <w:r>
        <w:rPr>
          <w:rFonts w:ascii="Verdana" w:hAnsi="Verdana" w:cs="Arial"/>
          <w:b/>
        </w:rPr>
        <w:t>Current status of the project</w:t>
      </w:r>
    </w:p>
    <w:p w:rsidR="00333504" w:rsidRDefault="00333504">
      <w:pPr>
        <w:numPr>
          <w:ilvl w:val="0"/>
          <w:numId w:val="9"/>
        </w:numPr>
        <w:suppressAutoHyphens w:val="0"/>
        <w:autoSpaceDE/>
        <w:spacing w:after="60"/>
        <w:jc w:val="both"/>
      </w:pPr>
      <w:r>
        <w:rPr>
          <w:rFonts w:ascii="Verdana" w:hAnsi="Verdana" w:cs="Arial"/>
        </w:rPr>
        <w:t>Tested by the client</w:t>
      </w:r>
    </w:p>
    <w:p w:rsidR="00333504" w:rsidRDefault="00333504">
      <w:pPr>
        <w:rPr>
          <w:rFonts w:ascii="Verdana" w:hAnsi="Verdana" w:cs="Arial"/>
        </w:rPr>
      </w:pPr>
    </w:p>
    <w:p w:rsidR="00333504" w:rsidRDefault="00333504">
      <w:pPr>
        <w:rPr>
          <w:rFonts w:ascii="Verdana" w:hAnsi="Verdana" w:cs="Arial"/>
          <w:b/>
          <w:bCs/>
        </w:rPr>
      </w:pPr>
    </w:p>
    <w:p w:rsidR="00333504" w:rsidRDefault="00333504">
      <w:r>
        <w:rPr>
          <w:rFonts w:ascii="Verdana" w:hAnsi="Verdana" w:cs="Arial"/>
          <w:b/>
          <w:bCs/>
        </w:rPr>
        <w:t>Previous Employer:</w:t>
      </w:r>
    </w:p>
    <w:p w:rsidR="00333504" w:rsidRDefault="00333504">
      <w:pPr>
        <w:rPr>
          <w:rFonts w:ascii="Verdana" w:hAnsi="Verdana" w:cs="Arial"/>
          <w:b/>
          <w:bCs/>
        </w:rPr>
      </w:pPr>
    </w:p>
    <w:p w:rsidR="00333504" w:rsidRDefault="00333504">
      <w:r>
        <w:rPr>
          <w:b/>
          <w:bCs/>
          <w:sz w:val="24"/>
          <w:szCs w:val="24"/>
        </w:rPr>
        <w:t>Company</w:t>
      </w:r>
      <w:r>
        <w:rPr>
          <w:bCs/>
          <w:sz w:val="24"/>
          <w:szCs w:val="24"/>
        </w:rPr>
        <w:t xml:space="preserve">             </w:t>
      </w:r>
      <w:r>
        <w:rPr>
          <w:bCs/>
          <w:sz w:val="24"/>
          <w:szCs w:val="24"/>
        </w:rPr>
        <w:tab/>
        <w:t>:  A1 Technology Pvt. Ltd</w:t>
      </w:r>
    </w:p>
    <w:p w:rsidR="00333504" w:rsidRDefault="00333504">
      <w:r>
        <w:rPr>
          <w:b/>
          <w:bCs/>
          <w:sz w:val="24"/>
          <w:szCs w:val="24"/>
        </w:rPr>
        <w:t>Designation</w:t>
      </w:r>
      <w:r>
        <w:rPr>
          <w:bCs/>
          <w:sz w:val="24"/>
          <w:szCs w:val="24"/>
        </w:rPr>
        <w:t xml:space="preserve">        </w:t>
      </w:r>
      <w:r>
        <w:rPr>
          <w:bCs/>
          <w:sz w:val="24"/>
          <w:szCs w:val="24"/>
        </w:rPr>
        <w:tab/>
        <w:t>:  Sr Software Developer.</w:t>
      </w:r>
    </w:p>
    <w:p w:rsidR="00333504" w:rsidRDefault="00333504">
      <w:pPr>
        <w:tabs>
          <w:tab w:val="left" w:pos="1620"/>
        </w:tabs>
      </w:pPr>
      <w:r>
        <w:rPr>
          <w:b/>
          <w:bCs/>
          <w:sz w:val="24"/>
          <w:szCs w:val="24"/>
        </w:rPr>
        <w:t>Location</w:t>
      </w:r>
      <w:r>
        <w:rPr>
          <w:b/>
          <w:bCs/>
          <w:sz w:val="24"/>
          <w:szCs w:val="24"/>
        </w:rPr>
        <w:tab/>
        <w:t xml:space="preserve">  </w:t>
      </w:r>
      <w:r>
        <w:rPr>
          <w:b/>
          <w:bCs/>
          <w:sz w:val="24"/>
          <w:szCs w:val="24"/>
        </w:rPr>
        <w:tab/>
      </w:r>
      <w:r>
        <w:rPr>
          <w:bCs/>
          <w:sz w:val="24"/>
          <w:szCs w:val="24"/>
        </w:rPr>
        <w:t>:</w:t>
      </w:r>
      <w:r>
        <w:rPr>
          <w:b/>
          <w:bCs/>
          <w:sz w:val="24"/>
          <w:szCs w:val="24"/>
        </w:rPr>
        <w:t xml:space="preserve">  </w:t>
      </w:r>
      <w:r>
        <w:rPr>
          <w:sz w:val="24"/>
          <w:szCs w:val="24"/>
        </w:rPr>
        <w:t>C-179</w:t>
      </w:r>
      <w:r>
        <w:rPr>
          <w:bCs/>
          <w:sz w:val="24"/>
          <w:szCs w:val="24"/>
        </w:rPr>
        <w:t>, Phase 8B Ind Area, Mohali</w:t>
      </w:r>
    </w:p>
    <w:p w:rsidR="00333504" w:rsidRDefault="00333504">
      <w:r>
        <w:rPr>
          <w:rFonts w:ascii="Times" w:hAnsi="Times" w:cs="Arial"/>
          <w:b/>
          <w:bCs/>
        </w:rPr>
        <w:t>Duration</w:t>
      </w:r>
      <w:r>
        <w:rPr>
          <w:rFonts w:ascii="Verdana" w:hAnsi="Verdana" w:cs="Arial"/>
          <w:b/>
          <w:bCs/>
          <w:sz w:val="24"/>
          <w:szCs w:val="24"/>
        </w:rPr>
        <w:t xml:space="preserve">      </w:t>
      </w:r>
      <w:r>
        <w:rPr>
          <w:rFonts w:ascii="Verdana" w:hAnsi="Verdana" w:cs="Arial"/>
          <w:b/>
          <w:bCs/>
          <w:sz w:val="24"/>
          <w:szCs w:val="24"/>
        </w:rPr>
        <w:tab/>
      </w:r>
      <w:r>
        <w:rPr>
          <w:rFonts w:ascii="Verdana" w:hAnsi="Verdana" w:cs="Arial"/>
          <w:b/>
          <w:bCs/>
          <w:sz w:val="24"/>
          <w:szCs w:val="24"/>
        </w:rPr>
        <w:tab/>
      </w:r>
      <w:r>
        <w:rPr>
          <w:rFonts w:ascii="Verdana" w:hAnsi="Verdana" w:cs="Arial"/>
          <w:sz w:val="24"/>
          <w:szCs w:val="24"/>
        </w:rPr>
        <w:t xml:space="preserve">: </w:t>
      </w:r>
      <w:r>
        <w:rPr>
          <w:rFonts w:ascii="Verdana" w:hAnsi="Verdana" w:cs="Arial"/>
        </w:rPr>
        <w:t>31</w:t>
      </w:r>
      <w:r>
        <w:rPr>
          <w:rFonts w:ascii="Verdana" w:hAnsi="Verdana" w:cs="Arial"/>
          <w:vertAlign w:val="superscript"/>
        </w:rPr>
        <w:t>th</w:t>
      </w:r>
      <w:r>
        <w:rPr>
          <w:rFonts w:ascii="Verdana" w:hAnsi="Verdana" w:cs="Arial"/>
        </w:rPr>
        <w:t xml:space="preserve"> Oct 2012 to 21 November 2015</w:t>
      </w:r>
    </w:p>
    <w:p w:rsidR="00333504" w:rsidRDefault="00333504">
      <w:pPr>
        <w:rPr>
          <w:rFonts w:ascii="Verdana" w:hAnsi="Verdana" w:cs="Arial"/>
        </w:rPr>
      </w:pPr>
    </w:p>
    <w:p w:rsidR="00333504" w:rsidRDefault="00333504">
      <w:pPr>
        <w:pStyle w:val="Heading9"/>
        <w:keepNext/>
        <w:shd w:val="clear" w:color="auto" w:fill="DFDFDF"/>
        <w:tabs>
          <w:tab w:val="left" w:pos="0"/>
          <w:tab w:val="left" w:pos="90"/>
          <w:tab w:val="right" w:pos="8640"/>
        </w:tabs>
        <w:autoSpaceDE/>
        <w:spacing w:before="0" w:after="0"/>
        <w:jc w:val="both"/>
      </w:pPr>
      <w:r>
        <w:rPr>
          <w:rFonts w:ascii="Verdana" w:hAnsi="Verdana" w:cs="Verdana"/>
          <w:b/>
          <w:sz w:val="20"/>
          <w:szCs w:val="20"/>
        </w:rPr>
        <w:t>Projects</w:t>
      </w:r>
    </w:p>
    <w:p w:rsidR="00333504" w:rsidRDefault="00333504">
      <w:pPr>
        <w:pStyle w:val="NormalWeb"/>
        <w:suppressAutoHyphens w:val="0"/>
        <w:spacing w:before="0" w:after="60"/>
        <w:ind w:left="360"/>
        <w:jc w:val="both"/>
        <w:rPr>
          <w:rFonts w:ascii="Verdana" w:hAnsi="Verdana" w:cs="Arial"/>
          <w:b/>
          <w:sz w:val="20"/>
          <w:szCs w:val="20"/>
        </w:rPr>
      </w:pPr>
    </w:p>
    <w:p w:rsidR="00333504" w:rsidRDefault="00333504">
      <w:pPr>
        <w:pStyle w:val="NormalWeb"/>
        <w:suppressAutoHyphens w:val="0"/>
        <w:spacing w:before="0" w:after="60"/>
        <w:ind w:left="360"/>
        <w:jc w:val="both"/>
      </w:pPr>
      <w:r>
        <w:rPr>
          <w:rFonts w:ascii="Verdana" w:hAnsi="Verdana" w:cs="Arial"/>
          <w:b/>
          <w:sz w:val="20"/>
          <w:szCs w:val="20"/>
        </w:rPr>
        <w:t>Project – 1</w:t>
      </w:r>
    </w:p>
    <w:p w:rsidR="00333504" w:rsidRDefault="00333504">
      <w:pPr>
        <w:pStyle w:val="NormalWeb"/>
        <w:suppressAutoHyphens w:val="0"/>
        <w:spacing w:before="0" w:after="60"/>
        <w:ind w:left="360"/>
        <w:jc w:val="both"/>
      </w:pPr>
      <w:r>
        <w:rPr>
          <w:rFonts w:ascii="Verdana" w:hAnsi="Verdana" w:cs="Arial"/>
          <w:b/>
          <w:sz w:val="20"/>
          <w:szCs w:val="20"/>
        </w:rPr>
        <w:t>ClassicSleepCare - Inventory Module</w:t>
      </w:r>
    </w:p>
    <w:p w:rsidR="00333504" w:rsidRDefault="00333504">
      <w:pPr>
        <w:pStyle w:val="NormalWeb"/>
        <w:suppressAutoHyphens w:val="0"/>
        <w:spacing w:before="0" w:after="60"/>
        <w:ind w:left="360"/>
        <w:jc w:val="both"/>
      </w:pPr>
      <w:r>
        <w:rPr>
          <w:rFonts w:ascii="Verdana" w:hAnsi="Verdana" w:cs="Arial"/>
          <w:b/>
          <w:sz w:val="20"/>
          <w:szCs w:val="20"/>
        </w:rPr>
        <w:t>Description:</w:t>
      </w:r>
    </w:p>
    <w:p w:rsidR="00333504" w:rsidRDefault="00333504">
      <w:pPr>
        <w:pStyle w:val="NormalWeb"/>
        <w:spacing w:before="0" w:after="60"/>
        <w:ind w:left="720" w:firstLine="15"/>
        <w:jc w:val="both"/>
      </w:pPr>
      <w:r>
        <w:rPr>
          <w:rFonts w:ascii="Verdana" w:hAnsi="Verdana" w:cs="Arial"/>
          <w:sz w:val="20"/>
          <w:szCs w:val="20"/>
        </w:rPr>
        <w:t>Classic Sleep Care project is basically used to keep records of RTs &amp; patients of the companys. Inventory module is stored all the inventory of items and its status as well as purchase order and sales order etc.</w:t>
      </w:r>
    </w:p>
    <w:p w:rsidR="00333504" w:rsidRDefault="00333504">
      <w:pPr>
        <w:pStyle w:val="NormalWeb"/>
        <w:spacing w:before="0" w:after="60"/>
        <w:ind w:left="720" w:firstLine="15"/>
        <w:jc w:val="both"/>
        <w:rPr>
          <w:rFonts w:ascii="Verdana" w:hAnsi="Verdana" w:cs="Arial"/>
          <w:sz w:val="20"/>
          <w:szCs w:val="20"/>
        </w:rPr>
      </w:pPr>
    </w:p>
    <w:p w:rsidR="00333504" w:rsidRDefault="00333504">
      <w:pPr>
        <w:pStyle w:val="NormalWeb"/>
        <w:spacing w:before="0" w:after="60"/>
        <w:ind w:left="436" w:firstLine="284"/>
        <w:jc w:val="both"/>
      </w:pPr>
      <w:r>
        <w:rPr>
          <w:rFonts w:ascii="Verdana" w:hAnsi="Verdana" w:cs="Arial"/>
          <w:sz w:val="20"/>
          <w:szCs w:val="20"/>
        </w:rPr>
        <w:t>Team Size</w:t>
      </w:r>
      <w:r>
        <w:rPr>
          <w:rFonts w:ascii="Verdana" w:hAnsi="Verdana" w:cs="Arial"/>
          <w:sz w:val="20"/>
          <w:szCs w:val="20"/>
        </w:rPr>
        <w:tab/>
      </w:r>
      <w:r>
        <w:rPr>
          <w:rFonts w:ascii="Verdana" w:hAnsi="Verdana" w:cs="Arial"/>
          <w:sz w:val="20"/>
          <w:szCs w:val="20"/>
        </w:rPr>
        <w:tab/>
        <w:t>:</w:t>
      </w:r>
      <w:r>
        <w:rPr>
          <w:rFonts w:ascii="Verdana" w:hAnsi="Verdana" w:cs="Arial"/>
          <w:sz w:val="20"/>
          <w:szCs w:val="20"/>
        </w:rPr>
        <w:tab/>
        <w:t>2</w:t>
      </w:r>
    </w:p>
    <w:p w:rsidR="00333504" w:rsidRDefault="00333504">
      <w:pPr>
        <w:pStyle w:val="NormalWeb"/>
        <w:spacing w:before="0" w:after="60"/>
        <w:ind w:left="436" w:firstLine="284"/>
        <w:jc w:val="both"/>
      </w:pPr>
      <w:r>
        <w:rPr>
          <w:rFonts w:ascii="Verdana" w:hAnsi="Verdana" w:cs="Arial"/>
          <w:sz w:val="20"/>
          <w:szCs w:val="20"/>
        </w:rPr>
        <w:t>Technology</w:t>
      </w:r>
      <w:r>
        <w:rPr>
          <w:rFonts w:ascii="Verdana" w:hAnsi="Verdana" w:cs="Arial"/>
          <w:sz w:val="20"/>
          <w:szCs w:val="20"/>
        </w:rPr>
        <w:tab/>
      </w:r>
      <w:r>
        <w:rPr>
          <w:rFonts w:ascii="Verdana" w:hAnsi="Verdana" w:cs="Arial"/>
          <w:sz w:val="20"/>
          <w:szCs w:val="20"/>
        </w:rPr>
        <w:tab/>
        <w:t>:</w:t>
      </w:r>
      <w:r>
        <w:rPr>
          <w:rFonts w:ascii="Verdana" w:hAnsi="Verdana" w:cs="Arial"/>
          <w:sz w:val="20"/>
          <w:szCs w:val="20"/>
        </w:rPr>
        <w:tab/>
        <w:t>Custom PHP Framework , MySql, jQuery, Ajax</w:t>
      </w:r>
    </w:p>
    <w:p w:rsidR="00333504" w:rsidRDefault="00333504">
      <w:pPr>
        <w:spacing w:after="60"/>
        <w:ind w:left="436" w:firstLine="284"/>
        <w:jc w:val="both"/>
      </w:pPr>
      <w:r>
        <w:rPr>
          <w:rFonts w:ascii="Verdana" w:hAnsi="Verdana" w:cs="Arial"/>
        </w:rPr>
        <w:t>Platform</w:t>
      </w:r>
      <w:r>
        <w:rPr>
          <w:rFonts w:ascii="Verdana" w:hAnsi="Verdana" w:cs="Arial"/>
        </w:rPr>
        <w:tab/>
      </w:r>
      <w:r>
        <w:rPr>
          <w:rFonts w:ascii="Verdana" w:hAnsi="Verdana" w:cs="Arial"/>
        </w:rPr>
        <w:tab/>
        <w:t>:</w:t>
      </w:r>
      <w:r>
        <w:rPr>
          <w:rFonts w:ascii="Verdana" w:hAnsi="Verdana" w:cs="Arial"/>
        </w:rPr>
        <w:tab/>
        <w:t>LINUX</w:t>
      </w:r>
    </w:p>
    <w:p w:rsidR="00333504" w:rsidRDefault="00333504">
      <w:pPr>
        <w:spacing w:after="60"/>
        <w:ind w:left="436" w:firstLine="284"/>
        <w:jc w:val="both"/>
        <w:rPr>
          <w:rFonts w:ascii="Verdana" w:hAnsi="Verdana" w:cs="Arial"/>
        </w:rPr>
      </w:pPr>
    </w:p>
    <w:p w:rsidR="00333504" w:rsidRDefault="00333504">
      <w:pPr>
        <w:spacing w:after="60"/>
        <w:ind w:left="436" w:firstLine="284"/>
        <w:jc w:val="both"/>
      </w:pPr>
      <w:r>
        <w:rPr>
          <w:rFonts w:ascii="Verdana" w:hAnsi="Verdana" w:cs="Arial"/>
          <w:b/>
        </w:rPr>
        <w:t xml:space="preserve">Role       </w:t>
      </w:r>
    </w:p>
    <w:p w:rsidR="00333504" w:rsidRDefault="00333504">
      <w:pPr>
        <w:numPr>
          <w:ilvl w:val="0"/>
          <w:numId w:val="8"/>
        </w:numPr>
        <w:suppressAutoHyphens w:val="0"/>
        <w:autoSpaceDE/>
        <w:spacing w:after="60"/>
        <w:jc w:val="both"/>
      </w:pPr>
      <w:r>
        <w:rPr>
          <w:rFonts w:ascii="Verdana" w:hAnsi="Verdana" w:cs="Arial"/>
        </w:rPr>
        <w:t>Involved in designing, discussions and reviews.</w:t>
      </w:r>
    </w:p>
    <w:p w:rsidR="00333504" w:rsidRDefault="00333504">
      <w:pPr>
        <w:numPr>
          <w:ilvl w:val="0"/>
          <w:numId w:val="8"/>
        </w:numPr>
        <w:suppressAutoHyphens w:val="0"/>
        <w:autoSpaceDE/>
        <w:spacing w:after="60"/>
        <w:jc w:val="both"/>
      </w:pPr>
      <w:r>
        <w:rPr>
          <w:rFonts w:ascii="Verdana" w:hAnsi="Verdana" w:cs="Arial"/>
        </w:rPr>
        <w:t>Designing, coding and unit testing of the domain layer, business logic and data access layer.</w:t>
      </w:r>
    </w:p>
    <w:p w:rsidR="00333504" w:rsidRDefault="00333504">
      <w:pPr>
        <w:numPr>
          <w:ilvl w:val="0"/>
          <w:numId w:val="8"/>
        </w:numPr>
        <w:suppressAutoHyphens w:val="0"/>
        <w:autoSpaceDE/>
        <w:spacing w:after="60"/>
        <w:jc w:val="both"/>
      </w:pPr>
      <w:r>
        <w:rPr>
          <w:rFonts w:ascii="Verdana" w:hAnsi="Verdana" w:cs="Arial"/>
        </w:rPr>
        <w:t>Database Design, and writing SQL procedures and queries.</w:t>
      </w:r>
    </w:p>
    <w:p w:rsidR="00333504" w:rsidRDefault="00333504">
      <w:pPr>
        <w:suppressAutoHyphens w:val="0"/>
        <w:autoSpaceDE/>
        <w:spacing w:after="60"/>
        <w:ind w:left="1080"/>
        <w:jc w:val="both"/>
        <w:rPr>
          <w:rFonts w:ascii="Verdana" w:hAnsi="Verdana" w:cs="Arial"/>
        </w:rPr>
      </w:pPr>
    </w:p>
    <w:p w:rsidR="00333504" w:rsidRDefault="00333504">
      <w:pPr>
        <w:suppressAutoHyphens w:val="0"/>
        <w:autoSpaceDE/>
        <w:spacing w:after="60"/>
        <w:ind w:left="720"/>
        <w:jc w:val="both"/>
      </w:pPr>
      <w:r>
        <w:rPr>
          <w:rFonts w:ascii="Verdana" w:hAnsi="Verdana" w:cs="Arial"/>
          <w:b/>
        </w:rPr>
        <w:t>Current status of the project</w:t>
      </w:r>
    </w:p>
    <w:p w:rsidR="00333504" w:rsidRDefault="00333504">
      <w:pPr>
        <w:numPr>
          <w:ilvl w:val="0"/>
          <w:numId w:val="9"/>
        </w:numPr>
        <w:suppressAutoHyphens w:val="0"/>
        <w:autoSpaceDE/>
        <w:spacing w:after="60"/>
        <w:jc w:val="both"/>
      </w:pPr>
      <w:r>
        <w:rPr>
          <w:rFonts w:ascii="Verdana" w:hAnsi="Verdana" w:cs="Arial"/>
        </w:rPr>
        <w:t>Tested by the client</w:t>
      </w:r>
    </w:p>
    <w:p w:rsidR="00333504" w:rsidRDefault="00333504">
      <w:pPr>
        <w:numPr>
          <w:ilvl w:val="0"/>
          <w:numId w:val="9"/>
        </w:numPr>
        <w:suppressAutoHyphens w:val="0"/>
        <w:autoSpaceDE/>
        <w:spacing w:after="60"/>
        <w:jc w:val="both"/>
      </w:pPr>
      <w:r>
        <w:rPr>
          <w:rFonts w:ascii="Verdana" w:hAnsi="Verdana" w:cs="Arial"/>
        </w:rPr>
        <w:t>Currently working</w:t>
      </w:r>
    </w:p>
    <w:p w:rsidR="00333504" w:rsidRDefault="00333504">
      <w:pPr>
        <w:pStyle w:val="NormalWeb"/>
        <w:suppressAutoHyphens w:val="0"/>
        <w:spacing w:before="0" w:after="60"/>
        <w:ind w:left="360"/>
        <w:jc w:val="both"/>
        <w:rPr>
          <w:rFonts w:ascii="Verdana" w:hAnsi="Verdana" w:cs="Arial"/>
          <w:b/>
          <w:sz w:val="20"/>
          <w:szCs w:val="20"/>
        </w:rPr>
      </w:pPr>
    </w:p>
    <w:p w:rsidR="00333504" w:rsidRDefault="00333504">
      <w:pPr>
        <w:pStyle w:val="NormalWeb"/>
        <w:suppressAutoHyphens w:val="0"/>
        <w:spacing w:before="0" w:after="60"/>
        <w:ind w:left="360"/>
        <w:jc w:val="both"/>
      </w:pPr>
      <w:r>
        <w:rPr>
          <w:rFonts w:ascii="Verdana" w:hAnsi="Verdana" w:cs="Arial"/>
          <w:b/>
          <w:sz w:val="20"/>
          <w:szCs w:val="20"/>
        </w:rPr>
        <w:t>Project – 2</w:t>
      </w:r>
    </w:p>
    <w:p w:rsidR="00333504" w:rsidRDefault="00333504">
      <w:pPr>
        <w:pStyle w:val="NormalWeb"/>
        <w:suppressAutoHyphens w:val="0"/>
        <w:spacing w:before="0" w:after="60"/>
        <w:ind w:left="360"/>
        <w:jc w:val="both"/>
      </w:pPr>
      <w:r>
        <w:rPr>
          <w:rFonts w:ascii="Verdana" w:hAnsi="Verdana" w:cs="Arial"/>
          <w:b/>
          <w:sz w:val="20"/>
          <w:szCs w:val="20"/>
        </w:rPr>
        <w:t>FighterDiet iPhone App</w:t>
      </w:r>
    </w:p>
    <w:p w:rsidR="00333504" w:rsidRDefault="00333504">
      <w:pPr>
        <w:pStyle w:val="NormalWeb"/>
        <w:suppressAutoHyphens w:val="0"/>
        <w:spacing w:before="0" w:after="60"/>
        <w:ind w:left="360"/>
        <w:jc w:val="both"/>
      </w:pPr>
      <w:r>
        <w:rPr>
          <w:rFonts w:ascii="Verdana" w:hAnsi="Verdana" w:cs="Arial"/>
          <w:b/>
          <w:sz w:val="20"/>
          <w:szCs w:val="20"/>
        </w:rPr>
        <w:t>Description:</w:t>
      </w:r>
    </w:p>
    <w:p w:rsidR="00333504" w:rsidRDefault="00333504">
      <w:pPr>
        <w:pStyle w:val="NormalWeb"/>
        <w:spacing w:before="0" w:after="60"/>
        <w:ind w:left="720" w:firstLine="15"/>
        <w:jc w:val="both"/>
      </w:pPr>
      <w:r>
        <w:rPr>
          <w:rFonts w:ascii="Verdana" w:hAnsi="Verdana" w:cs="Arial"/>
          <w:sz w:val="20"/>
          <w:szCs w:val="20"/>
        </w:rPr>
        <w:t>Fighter Diet application provides service of  instruction for exercise and programs.</w:t>
      </w:r>
    </w:p>
    <w:p w:rsidR="00333504" w:rsidRDefault="00333504">
      <w:pPr>
        <w:pStyle w:val="NormalWeb"/>
        <w:spacing w:before="0" w:after="60"/>
        <w:ind w:left="436" w:firstLine="284"/>
        <w:jc w:val="both"/>
      </w:pPr>
      <w:r>
        <w:rPr>
          <w:rFonts w:ascii="Verdana" w:hAnsi="Verdana" w:cs="Arial"/>
          <w:sz w:val="20"/>
          <w:szCs w:val="20"/>
        </w:rPr>
        <w:t>Team Size</w:t>
      </w:r>
      <w:r>
        <w:rPr>
          <w:rFonts w:ascii="Verdana" w:hAnsi="Verdana" w:cs="Arial"/>
          <w:sz w:val="20"/>
          <w:szCs w:val="20"/>
        </w:rPr>
        <w:tab/>
      </w:r>
      <w:r>
        <w:rPr>
          <w:rFonts w:ascii="Verdana" w:hAnsi="Verdana" w:cs="Arial"/>
          <w:sz w:val="20"/>
          <w:szCs w:val="20"/>
        </w:rPr>
        <w:tab/>
        <w:t>:</w:t>
      </w:r>
      <w:r>
        <w:rPr>
          <w:rFonts w:ascii="Verdana" w:hAnsi="Verdana" w:cs="Arial"/>
          <w:sz w:val="20"/>
          <w:szCs w:val="20"/>
        </w:rPr>
        <w:tab/>
        <w:t>1+1</w:t>
      </w:r>
    </w:p>
    <w:p w:rsidR="00333504" w:rsidRDefault="00333504">
      <w:pPr>
        <w:pStyle w:val="NormalWeb"/>
        <w:spacing w:before="0" w:after="60"/>
        <w:ind w:left="436" w:firstLine="284"/>
        <w:jc w:val="both"/>
      </w:pPr>
      <w:r>
        <w:rPr>
          <w:rFonts w:ascii="Verdana" w:hAnsi="Verdana" w:cs="Arial"/>
          <w:sz w:val="20"/>
          <w:szCs w:val="20"/>
        </w:rPr>
        <w:t>Technology</w:t>
      </w:r>
      <w:r>
        <w:rPr>
          <w:rFonts w:ascii="Verdana" w:hAnsi="Verdana" w:cs="Arial"/>
          <w:sz w:val="20"/>
          <w:szCs w:val="20"/>
        </w:rPr>
        <w:tab/>
      </w:r>
      <w:r>
        <w:rPr>
          <w:rFonts w:ascii="Verdana" w:hAnsi="Verdana" w:cs="Arial"/>
          <w:sz w:val="20"/>
          <w:szCs w:val="20"/>
        </w:rPr>
        <w:tab/>
        <w:t>:</w:t>
      </w:r>
      <w:r>
        <w:rPr>
          <w:rFonts w:ascii="Verdana" w:hAnsi="Verdana" w:cs="Arial"/>
          <w:sz w:val="20"/>
          <w:szCs w:val="20"/>
        </w:rPr>
        <w:tab/>
        <w:t>Rest Api Web services</w:t>
      </w:r>
    </w:p>
    <w:p w:rsidR="00333504" w:rsidRDefault="00333504">
      <w:pPr>
        <w:spacing w:after="60"/>
        <w:ind w:left="436" w:firstLine="284"/>
        <w:jc w:val="both"/>
      </w:pPr>
      <w:r>
        <w:rPr>
          <w:rFonts w:ascii="Verdana" w:hAnsi="Verdana" w:cs="Arial"/>
        </w:rPr>
        <w:t>Platform</w:t>
      </w:r>
      <w:r>
        <w:rPr>
          <w:rFonts w:ascii="Verdana" w:hAnsi="Verdana" w:cs="Arial"/>
        </w:rPr>
        <w:tab/>
      </w:r>
      <w:r>
        <w:rPr>
          <w:rFonts w:ascii="Verdana" w:hAnsi="Verdana" w:cs="Arial"/>
        </w:rPr>
        <w:tab/>
        <w:t>:</w:t>
      </w:r>
      <w:r>
        <w:rPr>
          <w:rFonts w:ascii="Verdana" w:hAnsi="Verdana" w:cs="Arial"/>
        </w:rPr>
        <w:tab/>
        <w:t>LINUX</w:t>
      </w:r>
    </w:p>
    <w:p w:rsidR="00333504" w:rsidRDefault="00333504">
      <w:pPr>
        <w:spacing w:after="60"/>
        <w:ind w:left="436" w:firstLine="284"/>
        <w:jc w:val="both"/>
        <w:rPr>
          <w:rFonts w:ascii="Verdana" w:hAnsi="Verdana" w:cs="Arial"/>
        </w:rPr>
      </w:pPr>
    </w:p>
    <w:p w:rsidR="00333504" w:rsidRDefault="00333504">
      <w:pPr>
        <w:spacing w:after="60"/>
        <w:ind w:left="436" w:firstLine="284"/>
        <w:jc w:val="both"/>
      </w:pPr>
      <w:r>
        <w:rPr>
          <w:rFonts w:ascii="Verdana" w:hAnsi="Verdana" w:cs="Arial"/>
          <w:b/>
        </w:rPr>
        <w:t xml:space="preserve">Role       </w:t>
      </w:r>
    </w:p>
    <w:p w:rsidR="00333504" w:rsidRDefault="00333504">
      <w:pPr>
        <w:numPr>
          <w:ilvl w:val="0"/>
          <w:numId w:val="8"/>
        </w:numPr>
        <w:suppressAutoHyphens w:val="0"/>
        <w:autoSpaceDE/>
        <w:spacing w:after="60"/>
        <w:jc w:val="both"/>
      </w:pPr>
      <w:r>
        <w:rPr>
          <w:rFonts w:ascii="Verdana" w:hAnsi="Verdana" w:cs="Arial"/>
        </w:rPr>
        <w:t>Created Database Design.</w:t>
      </w:r>
    </w:p>
    <w:p w:rsidR="00333504" w:rsidRDefault="00333504">
      <w:pPr>
        <w:numPr>
          <w:ilvl w:val="0"/>
          <w:numId w:val="8"/>
        </w:numPr>
        <w:suppressAutoHyphens w:val="0"/>
        <w:autoSpaceDE/>
        <w:spacing w:after="60"/>
        <w:jc w:val="both"/>
      </w:pPr>
      <w:r>
        <w:rPr>
          <w:rFonts w:ascii="Verdana" w:hAnsi="Verdana" w:cs="Arial"/>
        </w:rPr>
        <w:t>Created web services.</w:t>
      </w:r>
    </w:p>
    <w:p w:rsidR="00333504" w:rsidRDefault="00333504">
      <w:pPr>
        <w:suppressAutoHyphens w:val="0"/>
        <w:autoSpaceDE/>
        <w:spacing w:after="60"/>
        <w:ind w:left="1080"/>
        <w:jc w:val="both"/>
        <w:rPr>
          <w:rFonts w:ascii="Verdana" w:hAnsi="Verdana" w:cs="Arial"/>
        </w:rPr>
      </w:pPr>
    </w:p>
    <w:p w:rsidR="00333504" w:rsidRDefault="00333504">
      <w:pPr>
        <w:suppressAutoHyphens w:val="0"/>
        <w:autoSpaceDE/>
        <w:spacing w:after="60"/>
        <w:ind w:left="720"/>
        <w:jc w:val="both"/>
      </w:pPr>
      <w:r>
        <w:rPr>
          <w:rFonts w:ascii="Verdana" w:hAnsi="Verdana" w:cs="Arial"/>
          <w:b/>
        </w:rPr>
        <w:t>Current status of the project</w:t>
      </w:r>
    </w:p>
    <w:p w:rsidR="00333504" w:rsidRDefault="00333504">
      <w:pPr>
        <w:numPr>
          <w:ilvl w:val="0"/>
          <w:numId w:val="9"/>
        </w:numPr>
        <w:suppressAutoHyphens w:val="0"/>
        <w:autoSpaceDE/>
        <w:spacing w:after="60"/>
        <w:jc w:val="both"/>
      </w:pPr>
      <w:r>
        <w:rPr>
          <w:rFonts w:ascii="Verdana" w:hAnsi="Verdana" w:cs="Arial"/>
        </w:rPr>
        <w:t>Tested by the client</w:t>
      </w:r>
    </w:p>
    <w:p w:rsidR="00333504" w:rsidRDefault="00333504">
      <w:pPr>
        <w:numPr>
          <w:ilvl w:val="0"/>
          <w:numId w:val="9"/>
        </w:numPr>
        <w:suppressAutoHyphens w:val="0"/>
        <w:autoSpaceDE/>
        <w:spacing w:after="60"/>
        <w:jc w:val="both"/>
      </w:pPr>
      <w:r>
        <w:rPr>
          <w:rFonts w:ascii="Verdana" w:hAnsi="Verdana" w:cs="Arial"/>
        </w:rPr>
        <w:t>Currently live</w:t>
      </w:r>
    </w:p>
    <w:p w:rsidR="00333504" w:rsidRDefault="00333504">
      <w:pPr>
        <w:pStyle w:val="NormalWeb"/>
        <w:suppressAutoHyphens w:val="0"/>
        <w:spacing w:before="0" w:after="60"/>
        <w:ind w:left="360"/>
        <w:jc w:val="both"/>
        <w:rPr>
          <w:rFonts w:ascii="Verdana" w:hAnsi="Verdana" w:cs="Arial"/>
          <w:b/>
          <w:sz w:val="20"/>
          <w:szCs w:val="20"/>
        </w:rPr>
      </w:pPr>
    </w:p>
    <w:p w:rsidR="00333504" w:rsidRDefault="00333504">
      <w:pPr>
        <w:pStyle w:val="NormalWeb"/>
        <w:suppressAutoHyphens w:val="0"/>
        <w:spacing w:before="0" w:after="60"/>
        <w:ind w:left="360"/>
        <w:jc w:val="both"/>
        <w:rPr>
          <w:rFonts w:ascii="Verdana" w:hAnsi="Verdana" w:cs="Arial"/>
          <w:b/>
          <w:sz w:val="20"/>
          <w:szCs w:val="20"/>
        </w:rPr>
      </w:pPr>
    </w:p>
    <w:p w:rsidR="00333504" w:rsidRDefault="00333504">
      <w:pPr>
        <w:pStyle w:val="NormalWeb"/>
        <w:suppressAutoHyphens w:val="0"/>
        <w:spacing w:before="0" w:after="60"/>
        <w:ind w:left="360"/>
        <w:jc w:val="both"/>
      </w:pPr>
      <w:r>
        <w:rPr>
          <w:rFonts w:ascii="Verdana" w:hAnsi="Verdana" w:cs="Arial"/>
          <w:b/>
          <w:sz w:val="20"/>
          <w:szCs w:val="20"/>
        </w:rPr>
        <w:t>Project – 3</w:t>
      </w:r>
    </w:p>
    <w:p w:rsidR="00333504" w:rsidRDefault="00333504">
      <w:pPr>
        <w:pStyle w:val="NormalWeb"/>
        <w:suppressAutoHyphens w:val="0"/>
        <w:spacing w:before="0" w:after="60"/>
        <w:ind w:left="360"/>
        <w:jc w:val="both"/>
      </w:pPr>
      <w:r>
        <w:rPr>
          <w:rFonts w:ascii="Verdana" w:hAnsi="Verdana" w:cs="Arial"/>
          <w:b/>
          <w:sz w:val="20"/>
          <w:szCs w:val="20"/>
        </w:rPr>
        <w:t>Searchwires Projects</w:t>
      </w:r>
    </w:p>
    <w:p w:rsidR="00333504" w:rsidRDefault="00333504">
      <w:pPr>
        <w:pStyle w:val="NormalWeb"/>
        <w:suppressAutoHyphens w:val="0"/>
        <w:spacing w:before="0" w:after="60"/>
        <w:ind w:left="360"/>
        <w:jc w:val="both"/>
      </w:pPr>
      <w:r>
        <w:rPr>
          <w:rFonts w:ascii="Verdana" w:hAnsi="Verdana" w:cs="Arial"/>
          <w:b/>
          <w:sz w:val="20"/>
          <w:szCs w:val="20"/>
        </w:rPr>
        <w:t>URL–</w:t>
      </w:r>
      <w:hyperlink r:id="rId7" w:history="1">
        <w:r>
          <w:rPr>
            <w:rStyle w:val="Hyperlink"/>
            <w:rFonts w:ascii="Verdana" w:hAnsi="Verdana" w:cs="Verdana"/>
          </w:rPr>
          <w:t>http://www.hudseeker.com</w:t>
        </w:r>
      </w:hyperlink>
      <w:r>
        <w:rPr>
          <w:rStyle w:val="Hyperlink"/>
          <w:rFonts w:ascii="Verdana" w:hAnsi="Verdana" w:cs="Arial"/>
          <w:sz w:val="20"/>
          <w:szCs w:val="20"/>
          <w:u w:val="none"/>
        </w:rPr>
        <w:t>,</w:t>
      </w:r>
      <w:hyperlink r:id="rId8" w:history="1">
        <w:r>
          <w:rPr>
            <w:rStyle w:val="Hyperlink"/>
            <w:rFonts w:ascii="Verdana" w:hAnsi="Verdana" w:cs="Verdana"/>
          </w:rPr>
          <w:t>http://www.simpleforeclosures.com</w:t>
        </w:r>
      </w:hyperlink>
      <w:r>
        <w:rPr>
          <w:rStyle w:val="Hyperlink"/>
          <w:rFonts w:ascii="Verdana" w:hAnsi="Verdana" w:cs="Arial"/>
          <w:sz w:val="20"/>
          <w:szCs w:val="20"/>
          <w:u w:val="none"/>
        </w:rPr>
        <w:t>,</w:t>
      </w:r>
      <w:r>
        <w:rPr>
          <w:rStyle w:val="Hyperlink"/>
          <w:rFonts w:ascii="Verdana" w:hAnsi="Verdana" w:cs="Arial"/>
          <w:b/>
          <w:sz w:val="20"/>
          <w:szCs w:val="20"/>
          <w:u w:val="none"/>
        </w:rPr>
        <w:t xml:space="preserve"> </w:t>
      </w:r>
      <w:hyperlink r:id="rId9" w:history="1">
        <w:r>
          <w:rPr>
            <w:rStyle w:val="Hyperlink"/>
            <w:rFonts w:ascii="Verdana" w:hAnsi="Verdana" w:cs="Verdana"/>
          </w:rPr>
          <w:t>http://www.shortsaleseeker.com</w:t>
        </w:r>
      </w:hyperlink>
      <w:r>
        <w:rPr>
          <w:rStyle w:val="Hyperlink"/>
          <w:rFonts w:ascii="Verdana" w:hAnsi="Verdana" w:cs="Arial"/>
          <w:b/>
          <w:sz w:val="20"/>
          <w:szCs w:val="20"/>
          <w:u w:val="none"/>
        </w:rPr>
        <w:t xml:space="preserve"> </w:t>
      </w:r>
    </w:p>
    <w:p w:rsidR="00333504" w:rsidRDefault="00333504">
      <w:pPr>
        <w:pStyle w:val="NormalWeb"/>
        <w:suppressAutoHyphens w:val="0"/>
        <w:spacing w:before="0" w:after="60"/>
        <w:ind w:left="360"/>
        <w:jc w:val="both"/>
      </w:pPr>
      <w:r>
        <w:rPr>
          <w:rFonts w:ascii="Verdana" w:hAnsi="Verdana" w:cs="Arial"/>
          <w:b/>
          <w:sz w:val="20"/>
          <w:szCs w:val="20"/>
        </w:rPr>
        <w:tab/>
        <w:t>Description:</w:t>
      </w:r>
    </w:p>
    <w:p w:rsidR="00333504" w:rsidRDefault="00333504">
      <w:pPr>
        <w:pStyle w:val="NormalWeb"/>
        <w:spacing w:before="0" w:after="60"/>
        <w:ind w:left="720"/>
        <w:jc w:val="both"/>
      </w:pPr>
      <w:r>
        <w:rPr>
          <w:rFonts w:ascii="Verdana" w:hAnsi="Verdana" w:cs="Arial"/>
          <w:sz w:val="20"/>
          <w:szCs w:val="20"/>
        </w:rPr>
        <w:t>Searchwire projects are site dedicated to simplifying your search for foreclosures. Searchwire projects offers foreclosed homes for sale, short sales, HUD homes, bank owned properties, liquidation properties, auction properties, residential homes, and many other types of investment properties. Searchwire projects are dedicated to helping buyers find the home that meets their needs. We offer a wide variety of real estate and homes for sale.</w:t>
      </w:r>
    </w:p>
    <w:p w:rsidR="00333504" w:rsidRDefault="00333504">
      <w:pPr>
        <w:pStyle w:val="NormalWeb"/>
        <w:spacing w:before="0" w:after="60"/>
        <w:ind w:left="720" w:firstLine="15"/>
        <w:jc w:val="both"/>
        <w:rPr>
          <w:rFonts w:ascii="Verdana" w:hAnsi="Verdana" w:cs="Arial"/>
          <w:sz w:val="20"/>
          <w:szCs w:val="20"/>
        </w:rPr>
      </w:pPr>
    </w:p>
    <w:p w:rsidR="00333504" w:rsidRDefault="00333504">
      <w:pPr>
        <w:pStyle w:val="NormalWeb"/>
        <w:spacing w:before="0" w:after="60"/>
        <w:ind w:left="436" w:firstLine="284"/>
        <w:jc w:val="both"/>
      </w:pPr>
      <w:r>
        <w:rPr>
          <w:rFonts w:ascii="Verdana" w:hAnsi="Verdana" w:cs="Arial"/>
          <w:sz w:val="20"/>
          <w:szCs w:val="20"/>
        </w:rPr>
        <w:t>Team Size</w:t>
      </w:r>
      <w:r>
        <w:rPr>
          <w:rFonts w:ascii="Verdana" w:hAnsi="Verdana" w:cs="Arial"/>
          <w:sz w:val="20"/>
          <w:szCs w:val="20"/>
        </w:rPr>
        <w:tab/>
      </w:r>
      <w:r>
        <w:rPr>
          <w:rFonts w:ascii="Verdana" w:hAnsi="Verdana" w:cs="Arial"/>
          <w:sz w:val="20"/>
          <w:szCs w:val="20"/>
        </w:rPr>
        <w:tab/>
        <w:t>:</w:t>
      </w:r>
      <w:r>
        <w:rPr>
          <w:rFonts w:ascii="Verdana" w:hAnsi="Verdana" w:cs="Arial"/>
          <w:sz w:val="20"/>
          <w:szCs w:val="20"/>
        </w:rPr>
        <w:tab/>
        <w:t>4</w:t>
      </w:r>
    </w:p>
    <w:p w:rsidR="00333504" w:rsidRDefault="00333504">
      <w:pPr>
        <w:pStyle w:val="NormalWeb"/>
        <w:spacing w:before="0" w:after="60"/>
        <w:ind w:left="436" w:firstLine="284"/>
        <w:jc w:val="both"/>
      </w:pPr>
      <w:r>
        <w:rPr>
          <w:rFonts w:ascii="Verdana" w:hAnsi="Verdana" w:cs="Arial"/>
          <w:sz w:val="20"/>
          <w:szCs w:val="20"/>
        </w:rPr>
        <w:t>Technology</w:t>
      </w:r>
      <w:r>
        <w:rPr>
          <w:rFonts w:ascii="Verdana" w:hAnsi="Verdana" w:cs="Arial"/>
          <w:sz w:val="20"/>
          <w:szCs w:val="20"/>
        </w:rPr>
        <w:tab/>
      </w:r>
      <w:r>
        <w:rPr>
          <w:rFonts w:ascii="Verdana" w:hAnsi="Verdana" w:cs="Arial"/>
          <w:sz w:val="20"/>
          <w:szCs w:val="20"/>
        </w:rPr>
        <w:tab/>
        <w:t>:</w:t>
      </w:r>
      <w:r>
        <w:rPr>
          <w:rFonts w:ascii="Verdana" w:hAnsi="Verdana" w:cs="Arial"/>
          <w:sz w:val="20"/>
          <w:szCs w:val="20"/>
        </w:rPr>
        <w:tab/>
        <w:t>Custom PHP Framework , MySql, XML, jQuery, Ajax</w:t>
      </w:r>
    </w:p>
    <w:p w:rsidR="00333504" w:rsidRDefault="00333504">
      <w:pPr>
        <w:spacing w:after="60"/>
        <w:ind w:left="436" w:firstLine="284"/>
        <w:jc w:val="both"/>
      </w:pPr>
      <w:r>
        <w:rPr>
          <w:rFonts w:ascii="Verdana" w:hAnsi="Verdana" w:cs="Arial"/>
        </w:rPr>
        <w:t>Platform</w:t>
      </w:r>
      <w:r>
        <w:rPr>
          <w:rFonts w:ascii="Verdana" w:hAnsi="Verdana" w:cs="Arial"/>
        </w:rPr>
        <w:tab/>
      </w:r>
      <w:r>
        <w:rPr>
          <w:rFonts w:ascii="Verdana" w:hAnsi="Verdana" w:cs="Arial"/>
        </w:rPr>
        <w:tab/>
        <w:t>:</w:t>
      </w:r>
      <w:r>
        <w:rPr>
          <w:rFonts w:ascii="Verdana" w:hAnsi="Verdana" w:cs="Arial"/>
        </w:rPr>
        <w:tab/>
        <w:t>LINUX</w:t>
      </w:r>
    </w:p>
    <w:p w:rsidR="00333504" w:rsidRDefault="00333504">
      <w:pPr>
        <w:spacing w:after="60"/>
        <w:ind w:left="436" w:firstLine="284"/>
        <w:jc w:val="both"/>
        <w:rPr>
          <w:rFonts w:ascii="Verdana" w:hAnsi="Verdana" w:cs="Arial"/>
        </w:rPr>
      </w:pPr>
    </w:p>
    <w:p w:rsidR="00333504" w:rsidRDefault="00333504">
      <w:pPr>
        <w:spacing w:after="60"/>
        <w:ind w:left="436" w:firstLine="284"/>
        <w:jc w:val="both"/>
      </w:pPr>
      <w:r>
        <w:rPr>
          <w:rFonts w:ascii="Verdana" w:hAnsi="Verdana" w:cs="Arial"/>
          <w:b/>
        </w:rPr>
        <w:t xml:space="preserve">Role       </w:t>
      </w:r>
    </w:p>
    <w:p w:rsidR="00333504" w:rsidRDefault="00333504">
      <w:pPr>
        <w:numPr>
          <w:ilvl w:val="0"/>
          <w:numId w:val="8"/>
        </w:numPr>
        <w:suppressAutoHyphens w:val="0"/>
        <w:autoSpaceDE/>
        <w:spacing w:after="60"/>
        <w:jc w:val="both"/>
      </w:pPr>
      <w:r>
        <w:rPr>
          <w:rFonts w:ascii="Verdana" w:hAnsi="Verdana" w:cs="Arial"/>
        </w:rPr>
        <w:t>Involved in designing, discussions and reviews.</w:t>
      </w:r>
    </w:p>
    <w:p w:rsidR="00333504" w:rsidRDefault="00333504">
      <w:pPr>
        <w:numPr>
          <w:ilvl w:val="0"/>
          <w:numId w:val="8"/>
        </w:numPr>
        <w:suppressAutoHyphens w:val="0"/>
        <w:autoSpaceDE/>
        <w:spacing w:after="60"/>
        <w:jc w:val="both"/>
      </w:pPr>
      <w:r>
        <w:rPr>
          <w:rFonts w:ascii="Verdana" w:hAnsi="Verdana" w:cs="Arial"/>
        </w:rPr>
        <w:t>Designing, coding and unit testing of the domain layer, business logic and data access layer.</w:t>
      </w:r>
    </w:p>
    <w:p w:rsidR="00333504" w:rsidRDefault="00333504">
      <w:pPr>
        <w:numPr>
          <w:ilvl w:val="0"/>
          <w:numId w:val="8"/>
        </w:numPr>
        <w:suppressAutoHyphens w:val="0"/>
        <w:autoSpaceDE/>
        <w:spacing w:after="60"/>
        <w:jc w:val="both"/>
      </w:pPr>
      <w:r>
        <w:rPr>
          <w:rFonts w:ascii="Verdana" w:hAnsi="Verdana" w:cs="Arial"/>
        </w:rPr>
        <w:t>Database Design, and writing SQL procedures and queries.</w:t>
      </w:r>
    </w:p>
    <w:p w:rsidR="00333504" w:rsidRDefault="00333504">
      <w:pPr>
        <w:suppressAutoHyphens w:val="0"/>
        <w:autoSpaceDE/>
        <w:spacing w:after="60"/>
        <w:ind w:left="1080"/>
        <w:jc w:val="both"/>
        <w:rPr>
          <w:rFonts w:ascii="Verdana" w:hAnsi="Verdana" w:cs="Arial"/>
        </w:rPr>
      </w:pPr>
    </w:p>
    <w:p w:rsidR="00333504" w:rsidRDefault="00333504">
      <w:pPr>
        <w:suppressAutoHyphens w:val="0"/>
        <w:autoSpaceDE/>
        <w:spacing w:after="60"/>
        <w:ind w:left="720"/>
        <w:jc w:val="both"/>
      </w:pPr>
      <w:r>
        <w:rPr>
          <w:rFonts w:ascii="Verdana" w:hAnsi="Verdana" w:cs="Arial"/>
          <w:b/>
        </w:rPr>
        <w:t>Current status of the project</w:t>
      </w:r>
    </w:p>
    <w:p w:rsidR="00333504" w:rsidRDefault="00333504">
      <w:pPr>
        <w:numPr>
          <w:ilvl w:val="0"/>
          <w:numId w:val="9"/>
        </w:numPr>
        <w:suppressAutoHyphens w:val="0"/>
        <w:autoSpaceDE/>
        <w:spacing w:after="60"/>
        <w:jc w:val="both"/>
      </w:pPr>
      <w:r>
        <w:rPr>
          <w:rFonts w:ascii="Verdana" w:hAnsi="Verdana" w:cs="Arial"/>
        </w:rPr>
        <w:t xml:space="preserve">Project is online </w:t>
      </w:r>
    </w:p>
    <w:p w:rsidR="00333504" w:rsidRDefault="00333504">
      <w:pPr>
        <w:numPr>
          <w:ilvl w:val="0"/>
          <w:numId w:val="9"/>
        </w:numPr>
        <w:suppressAutoHyphens w:val="0"/>
        <w:autoSpaceDE/>
        <w:spacing w:after="60"/>
        <w:jc w:val="both"/>
      </w:pPr>
      <w:r>
        <w:rPr>
          <w:rFonts w:ascii="Verdana" w:hAnsi="Verdana" w:cs="Arial"/>
        </w:rPr>
        <w:t>Tested by the client</w:t>
      </w:r>
    </w:p>
    <w:p w:rsidR="00333504" w:rsidRDefault="00333504">
      <w:pPr>
        <w:numPr>
          <w:ilvl w:val="0"/>
          <w:numId w:val="9"/>
        </w:numPr>
        <w:suppressAutoHyphens w:val="0"/>
        <w:autoSpaceDE/>
        <w:spacing w:after="60"/>
        <w:jc w:val="both"/>
      </w:pPr>
      <w:r>
        <w:rPr>
          <w:rFonts w:ascii="Verdana" w:hAnsi="Verdana" w:cs="Arial"/>
        </w:rPr>
        <w:t>Timely got signed off</w:t>
      </w:r>
    </w:p>
    <w:p w:rsidR="00333504" w:rsidRDefault="00333504">
      <w:pPr>
        <w:rPr>
          <w:rFonts w:ascii="Verdana" w:hAnsi="Verdana" w:cs="Arial"/>
        </w:rPr>
      </w:pPr>
    </w:p>
    <w:p w:rsidR="00333504" w:rsidRDefault="00333504">
      <w:pPr>
        <w:suppressAutoHyphens w:val="0"/>
        <w:autoSpaceDE/>
        <w:spacing w:after="60"/>
        <w:ind w:left="1080"/>
        <w:jc w:val="both"/>
        <w:rPr>
          <w:rFonts w:ascii="Verdana" w:hAnsi="Verdana" w:cs="Arial"/>
        </w:rPr>
      </w:pPr>
    </w:p>
    <w:p w:rsidR="00333504" w:rsidRDefault="00333504">
      <w:pPr>
        <w:pStyle w:val="NormalWeb"/>
        <w:suppressAutoHyphens w:val="0"/>
        <w:spacing w:before="0" w:after="60"/>
        <w:ind w:left="360"/>
        <w:jc w:val="both"/>
      </w:pPr>
      <w:r>
        <w:rPr>
          <w:rFonts w:ascii="Verdana" w:hAnsi="Verdana" w:cs="Arial"/>
          <w:b/>
          <w:sz w:val="20"/>
          <w:szCs w:val="20"/>
        </w:rPr>
        <w:t>Project – 4</w:t>
      </w:r>
    </w:p>
    <w:p w:rsidR="00333504" w:rsidRDefault="00333504">
      <w:pPr>
        <w:pStyle w:val="NormalWeb"/>
        <w:suppressAutoHyphens w:val="0"/>
        <w:spacing w:before="0" w:after="60"/>
        <w:ind w:left="360"/>
        <w:jc w:val="both"/>
      </w:pPr>
      <w:r>
        <w:rPr>
          <w:rFonts w:ascii="Verdana" w:hAnsi="Verdana" w:cs="Arial"/>
          <w:b/>
          <w:sz w:val="20"/>
          <w:szCs w:val="20"/>
        </w:rPr>
        <w:t>WY5</w:t>
      </w:r>
    </w:p>
    <w:p w:rsidR="00333504" w:rsidRDefault="00333504">
      <w:pPr>
        <w:pStyle w:val="NormalWeb"/>
        <w:suppressAutoHyphens w:val="0"/>
        <w:spacing w:before="0" w:after="60"/>
        <w:ind w:left="360"/>
        <w:jc w:val="both"/>
      </w:pPr>
      <w:r>
        <w:rPr>
          <w:rFonts w:ascii="Verdana" w:hAnsi="Verdana" w:cs="Arial"/>
          <w:b/>
          <w:sz w:val="20"/>
          <w:szCs w:val="20"/>
        </w:rPr>
        <w:t>Description:</w:t>
      </w:r>
    </w:p>
    <w:p w:rsidR="00333504" w:rsidRDefault="00333504">
      <w:pPr>
        <w:pStyle w:val="NormalWeb"/>
        <w:suppressAutoHyphens w:val="0"/>
        <w:spacing w:before="0" w:after="60"/>
        <w:ind w:left="360"/>
        <w:jc w:val="both"/>
      </w:pPr>
      <w:r>
        <w:rPr>
          <w:rFonts w:ascii="Verdana" w:hAnsi="Verdana" w:cs="Arial"/>
          <w:sz w:val="20"/>
          <w:szCs w:val="20"/>
        </w:rPr>
        <w:t>This application provide social network of alumni , my role for create web services for iPhone and Android applications.</w:t>
      </w:r>
    </w:p>
    <w:p w:rsidR="00333504" w:rsidRDefault="00333504">
      <w:pPr>
        <w:pStyle w:val="NormalWeb"/>
        <w:suppressAutoHyphens w:val="0"/>
        <w:spacing w:before="0" w:after="60"/>
        <w:ind w:left="360"/>
        <w:jc w:val="both"/>
        <w:rPr>
          <w:rFonts w:ascii="Verdana" w:hAnsi="Verdana" w:cs="Arial"/>
          <w:sz w:val="20"/>
          <w:szCs w:val="20"/>
        </w:rPr>
      </w:pPr>
    </w:p>
    <w:p w:rsidR="00333504" w:rsidRDefault="00333504">
      <w:pPr>
        <w:pStyle w:val="NormalWeb"/>
        <w:spacing w:before="0" w:after="60"/>
        <w:ind w:left="436" w:firstLine="284"/>
        <w:jc w:val="both"/>
      </w:pPr>
      <w:r>
        <w:rPr>
          <w:rFonts w:ascii="Verdana" w:hAnsi="Verdana" w:cs="Arial"/>
          <w:sz w:val="20"/>
          <w:szCs w:val="20"/>
        </w:rPr>
        <w:t>Team Size</w:t>
      </w:r>
      <w:r>
        <w:rPr>
          <w:rFonts w:ascii="Verdana" w:hAnsi="Verdana" w:cs="Arial"/>
          <w:sz w:val="20"/>
          <w:szCs w:val="20"/>
        </w:rPr>
        <w:tab/>
      </w:r>
      <w:r>
        <w:rPr>
          <w:rFonts w:ascii="Verdana" w:hAnsi="Verdana" w:cs="Arial"/>
          <w:sz w:val="20"/>
          <w:szCs w:val="20"/>
        </w:rPr>
        <w:tab/>
        <w:t>:</w:t>
      </w:r>
      <w:r>
        <w:rPr>
          <w:rFonts w:ascii="Verdana" w:hAnsi="Verdana" w:cs="Arial"/>
          <w:sz w:val="20"/>
          <w:szCs w:val="20"/>
        </w:rPr>
        <w:tab/>
        <w:t>3</w:t>
      </w:r>
    </w:p>
    <w:p w:rsidR="00333504" w:rsidRDefault="00333504">
      <w:pPr>
        <w:pStyle w:val="NormalWeb"/>
        <w:spacing w:before="0" w:after="60"/>
        <w:ind w:left="436" w:firstLine="284"/>
        <w:jc w:val="both"/>
      </w:pPr>
      <w:r>
        <w:rPr>
          <w:rFonts w:ascii="Verdana" w:hAnsi="Verdana" w:cs="Arial"/>
          <w:sz w:val="20"/>
          <w:szCs w:val="20"/>
        </w:rPr>
        <w:t>Technology</w:t>
      </w:r>
      <w:r>
        <w:rPr>
          <w:rFonts w:ascii="Verdana" w:hAnsi="Verdana" w:cs="Arial"/>
          <w:sz w:val="20"/>
          <w:szCs w:val="20"/>
        </w:rPr>
        <w:tab/>
      </w:r>
      <w:r>
        <w:rPr>
          <w:rFonts w:ascii="Verdana" w:hAnsi="Verdana" w:cs="Arial"/>
          <w:sz w:val="20"/>
          <w:szCs w:val="20"/>
        </w:rPr>
        <w:tab/>
        <w:t>:</w:t>
      </w:r>
      <w:r>
        <w:rPr>
          <w:rFonts w:ascii="Verdana" w:hAnsi="Verdana" w:cs="Arial"/>
          <w:sz w:val="20"/>
          <w:szCs w:val="20"/>
        </w:rPr>
        <w:tab/>
        <w:t>Custom PHP Framework, MySql, XML, jQuery, Ajax</w:t>
      </w:r>
    </w:p>
    <w:p w:rsidR="00333504" w:rsidRDefault="00333504">
      <w:pPr>
        <w:spacing w:after="60"/>
        <w:ind w:left="436" w:firstLine="284"/>
        <w:jc w:val="both"/>
      </w:pPr>
      <w:r>
        <w:rPr>
          <w:rFonts w:ascii="Verdana" w:hAnsi="Verdana" w:cs="Arial"/>
        </w:rPr>
        <w:t>Platform</w:t>
      </w:r>
      <w:r>
        <w:rPr>
          <w:rFonts w:ascii="Verdana" w:hAnsi="Verdana" w:cs="Arial"/>
        </w:rPr>
        <w:tab/>
      </w:r>
      <w:r>
        <w:rPr>
          <w:rFonts w:ascii="Verdana" w:hAnsi="Verdana" w:cs="Arial"/>
        </w:rPr>
        <w:tab/>
        <w:t>:</w:t>
      </w:r>
      <w:r>
        <w:rPr>
          <w:rFonts w:ascii="Verdana" w:hAnsi="Verdana" w:cs="Arial"/>
        </w:rPr>
        <w:tab/>
        <w:t>LINUX</w:t>
      </w:r>
    </w:p>
    <w:p w:rsidR="00333504" w:rsidRDefault="00333504">
      <w:pPr>
        <w:spacing w:after="60"/>
        <w:ind w:left="436" w:firstLine="284"/>
        <w:jc w:val="both"/>
        <w:rPr>
          <w:rFonts w:ascii="Verdana" w:hAnsi="Verdana" w:cs="Arial"/>
        </w:rPr>
      </w:pPr>
    </w:p>
    <w:p w:rsidR="00333504" w:rsidRDefault="00333504">
      <w:pPr>
        <w:spacing w:after="60"/>
        <w:ind w:left="436" w:firstLine="284"/>
        <w:jc w:val="both"/>
      </w:pPr>
      <w:r>
        <w:rPr>
          <w:rFonts w:ascii="Verdana" w:hAnsi="Verdana" w:cs="Arial"/>
          <w:b/>
        </w:rPr>
        <w:t xml:space="preserve">Role       </w:t>
      </w:r>
    </w:p>
    <w:p w:rsidR="00333504" w:rsidRDefault="00333504">
      <w:pPr>
        <w:numPr>
          <w:ilvl w:val="0"/>
          <w:numId w:val="8"/>
        </w:numPr>
        <w:suppressAutoHyphens w:val="0"/>
        <w:autoSpaceDE/>
        <w:spacing w:after="60"/>
        <w:jc w:val="both"/>
      </w:pPr>
      <w:r>
        <w:rPr>
          <w:rFonts w:ascii="Verdana" w:hAnsi="Verdana" w:cs="Arial"/>
        </w:rPr>
        <w:t>Involved in designing, discussions and reviews.</w:t>
      </w:r>
    </w:p>
    <w:p w:rsidR="00333504" w:rsidRDefault="00333504">
      <w:pPr>
        <w:numPr>
          <w:ilvl w:val="0"/>
          <w:numId w:val="8"/>
        </w:numPr>
        <w:suppressAutoHyphens w:val="0"/>
        <w:autoSpaceDE/>
        <w:spacing w:after="60"/>
        <w:jc w:val="both"/>
      </w:pPr>
      <w:r>
        <w:rPr>
          <w:rFonts w:ascii="Verdana" w:hAnsi="Verdana" w:cs="Arial"/>
        </w:rPr>
        <w:t>Designing, coding and unit testing of the domain layer and business logic.</w:t>
      </w:r>
    </w:p>
    <w:p w:rsidR="00333504" w:rsidRDefault="00333504">
      <w:pPr>
        <w:numPr>
          <w:ilvl w:val="0"/>
          <w:numId w:val="8"/>
        </w:numPr>
        <w:suppressAutoHyphens w:val="0"/>
        <w:autoSpaceDE/>
        <w:spacing w:after="60"/>
        <w:jc w:val="both"/>
      </w:pPr>
      <w:r>
        <w:rPr>
          <w:rFonts w:ascii="Verdana" w:hAnsi="Verdana" w:cs="Arial"/>
        </w:rPr>
        <w:t>Database Design and MySQL queries.</w:t>
      </w:r>
    </w:p>
    <w:p w:rsidR="00333504" w:rsidRDefault="00333504">
      <w:pPr>
        <w:suppressAutoHyphens w:val="0"/>
        <w:autoSpaceDE/>
        <w:spacing w:after="60"/>
        <w:ind w:left="1080"/>
        <w:jc w:val="both"/>
        <w:rPr>
          <w:rFonts w:ascii="Verdana" w:hAnsi="Verdana" w:cs="Arial"/>
        </w:rPr>
      </w:pPr>
    </w:p>
    <w:p w:rsidR="00333504" w:rsidRDefault="00333504">
      <w:pPr>
        <w:suppressAutoHyphens w:val="0"/>
        <w:autoSpaceDE/>
        <w:spacing w:after="60"/>
        <w:ind w:left="720"/>
        <w:jc w:val="both"/>
      </w:pPr>
      <w:r>
        <w:rPr>
          <w:rFonts w:ascii="Verdana" w:hAnsi="Verdana" w:cs="Arial"/>
          <w:b/>
        </w:rPr>
        <w:t>Current status of the project</w:t>
      </w:r>
    </w:p>
    <w:p w:rsidR="00333504" w:rsidRDefault="00333504">
      <w:pPr>
        <w:numPr>
          <w:ilvl w:val="0"/>
          <w:numId w:val="9"/>
        </w:numPr>
        <w:suppressAutoHyphens w:val="0"/>
        <w:autoSpaceDE/>
        <w:spacing w:after="60"/>
        <w:jc w:val="both"/>
      </w:pPr>
      <w:r>
        <w:rPr>
          <w:rFonts w:ascii="Verdana" w:hAnsi="Verdana" w:cs="Arial"/>
        </w:rPr>
        <w:t xml:space="preserve">Project is online </w:t>
      </w:r>
    </w:p>
    <w:p w:rsidR="00333504" w:rsidRDefault="00333504">
      <w:pPr>
        <w:numPr>
          <w:ilvl w:val="0"/>
          <w:numId w:val="9"/>
        </w:numPr>
        <w:suppressAutoHyphens w:val="0"/>
        <w:autoSpaceDE/>
        <w:spacing w:after="60"/>
        <w:jc w:val="both"/>
      </w:pPr>
      <w:r>
        <w:rPr>
          <w:rFonts w:ascii="Verdana" w:hAnsi="Verdana" w:cs="Arial"/>
        </w:rPr>
        <w:t>Tested by the client</w:t>
      </w:r>
    </w:p>
    <w:p w:rsidR="00333504" w:rsidRDefault="00333504">
      <w:pPr>
        <w:numPr>
          <w:ilvl w:val="0"/>
          <w:numId w:val="9"/>
        </w:numPr>
        <w:suppressAutoHyphens w:val="0"/>
        <w:autoSpaceDE/>
        <w:spacing w:after="60"/>
        <w:jc w:val="both"/>
      </w:pPr>
      <w:r>
        <w:rPr>
          <w:rFonts w:ascii="Verdana" w:hAnsi="Verdana" w:cs="Arial"/>
        </w:rPr>
        <w:t>Timely got signed off</w:t>
      </w:r>
    </w:p>
    <w:p w:rsidR="00333504" w:rsidRDefault="00333504">
      <w:pPr>
        <w:suppressAutoHyphens w:val="0"/>
        <w:autoSpaceDE/>
        <w:spacing w:after="60"/>
        <w:jc w:val="both"/>
        <w:rPr>
          <w:rFonts w:ascii="Verdana" w:hAnsi="Verdana" w:cs="Arial"/>
        </w:rPr>
      </w:pPr>
    </w:p>
    <w:p w:rsidR="00333504" w:rsidRDefault="00333504">
      <w:pPr>
        <w:pStyle w:val="NormalWeb"/>
        <w:suppressAutoHyphens w:val="0"/>
        <w:spacing w:before="0" w:after="60"/>
        <w:ind w:left="360"/>
        <w:jc w:val="both"/>
        <w:rPr>
          <w:rFonts w:ascii="Verdana" w:hAnsi="Verdana" w:cs="Arial"/>
          <w:b/>
          <w:sz w:val="20"/>
          <w:szCs w:val="20"/>
        </w:rPr>
      </w:pPr>
    </w:p>
    <w:p w:rsidR="00333504" w:rsidRDefault="00333504">
      <w:pPr>
        <w:pStyle w:val="NormalWeb"/>
        <w:suppressAutoHyphens w:val="0"/>
        <w:spacing w:before="0" w:after="60"/>
        <w:ind w:left="360"/>
        <w:jc w:val="both"/>
        <w:rPr>
          <w:rFonts w:ascii="Verdana" w:hAnsi="Verdana" w:cs="Arial"/>
          <w:b/>
          <w:sz w:val="20"/>
          <w:szCs w:val="20"/>
        </w:rPr>
      </w:pPr>
    </w:p>
    <w:p w:rsidR="00333504" w:rsidRDefault="00333504">
      <w:pPr>
        <w:pStyle w:val="NormalWeb"/>
        <w:suppressAutoHyphens w:val="0"/>
        <w:spacing w:before="0" w:after="60"/>
        <w:ind w:left="360"/>
        <w:jc w:val="both"/>
      </w:pPr>
      <w:r>
        <w:rPr>
          <w:rFonts w:ascii="Verdana" w:hAnsi="Verdana" w:cs="Arial"/>
          <w:b/>
          <w:sz w:val="20"/>
          <w:szCs w:val="20"/>
        </w:rPr>
        <w:t>Project – 4</w:t>
      </w:r>
    </w:p>
    <w:p w:rsidR="00333504" w:rsidRDefault="00333504">
      <w:pPr>
        <w:pStyle w:val="NormalWeb"/>
        <w:suppressAutoHyphens w:val="0"/>
        <w:spacing w:before="0" w:after="60"/>
        <w:ind w:left="360"/>
        <w:jc w:val="both"/>
      </w:pPr>
      <w:r>
        <w:rPr>
          <w:rFonts w:ascii="Verdana" w:hAnsi="Verdana" w:cs="Arial"/>
          <w:b/>
          <w:sz w:val="20"/>
          <w:szCs w:val="20"/>
        </w:rPr>
        <w:t>Cimba</w:t>
      </w:r>
    </w:p>
    <w:p w:rsidR="00333504" w:rsidRDefault="00333504">
      <w:pPr>
        <w:pStyle w:val="NormalWeb"/>
        <w:suppressAutoHyphens w:val="0"/>
        <w:spacing w:before="0" w:after="60"/>
        <w:ind w:left="360"/>
        <w:jc w:val="both"/>
      </w:pPr>
      <w:r>
        <w:rPr>
          <w:rFonts w:ascii="Verdana" w:hAnsi="Verdana" w:cs="Arial"/>
          <w:b/>
          <w:sz w:val="20"/>
          <w:szCs w:val="20"/>
        </w:rPr>
        <w:t>Description:</w:t>
      </w:r>
    </w:p>
    <w:p w:rsidR="00333504" w:rsidRDefault="00333504">
      <w:pPr>
        <w:pStyle w:val="NormalWeb"/>
        <w:suppressAutoHyphens w:val="0"/>
        <w:spacing w:before="0" w:after="60"/>
        <w:ind w:left="360"/>
        <w:jc w:val="both"/>
      </w:pPr>
      <w:r>
        <w:rPr>
          <w:rFonts w:ascii="Verdana" w:hAnsi="Verdana" w:cs="Arial"/>
          <w:sz w:val="20"/>
          <w:szCs w:val="20"/>
        </w:rPr>
        <w:t>Cimba is project of a management schools online exams and more services.</w:t>
      </w:r>
    </w:p>
    <w:p w:rsidR="00333504" w:rsidRDefault="00333504">
      <w:pPr>
        <w:pStyle w:val="NormalWeb"/>
        <w:spacing w:before="0" w:after="60"/>
        <w:ind w:left="720" w:firstLine="15"/>
        <w:jc w:val="both"/>
        <w:rPr>
          <w:rFonts w:ascii="Verdana" w:hAnsi="Verdana" w:cs="Arial"/>
          <w:sz w:val="20"/>
          <w:szCs w:val="20"/>
        </w:rPr>
      </w:pPr>
    </w:p>
    <w:p w:rsidR="00333504" w:rsidRDefault="00333504">
      <w:pPr>
        <w:pStyle w:val="NormalWeb"/>
        <w:spacing w:before="0" w:after="60"/>
        <w:ind w:left="436" w:firstLine="284"/>
        <w:jc w:val="both"/>
      </w:pPr>
      <w:r>
        <w:rPr>
          <w:rFonts w:ascii="Verdana" w:hAnsi="Verdana" w:cs="Arial"/>
          <w:sz w:val="20"/>
          <w:szCs w:val="20"/>
        </w:rPr>
        <w:t>Team Size</w:t>
      </w:r>
      <w:r>
        <w:rPr>
          <w:rFonts w:ascii="Verdana" w:hAnsi="Verdana" w:cs="Arial"/>
          <w:sz w:val="20"/>
          <w:szCs w:val="20"/>
        </w:rPr>
        <w:tab/>
      </w:r>
      <w:r>
        <w:rPr>
          <w:rFonts w:ascii="Verdana" w:hAnsi="Verdana" w:cs="Arial"/>
          <w:sz w:val="20"/>
          <w:szCs w:val="20"/>
        </w:rPr>
        <w:tab/>
        <w:t>:</w:t>
      </w:r>
      <w:r>
        <w:rPr>
          <w:rFonts w:ascii="Verdana" w:hAnsi="Verdana" w:cs="Arial"/>
          <w:sz w:val="20"/>
          <w:szCs w:val="20"/>
        </w:rPr>
        <w:tab/>
        <w:t>4</w:t>
      </w:r>
    </w:p>
    <w:p w:rsidR="00333504" w:rsidRDefault="00333504">
      <w:pPr>
        <w:pStyle w:val="NormalWeb"/>
        <w:spacing w:before="0" w:after="60"/>
        <w:ind w:left="436" w:firstLine="284"/>
        <w:jc w:val="both"/>
      </w:pPr>
      <w:r>
        <w:rPr>
          <w:rFonts w:ascii="Verdana" w:hAnsi="Verdana" w:cs="Arial"/>
          <w:sz w:val="20"/>
          <w:szCs w:val="20"/>
        </w:rPr>
        <w:t>Technology</w:t>
      </w:r>
      <w:r>
        <w:rPr>
          <w:rFonts w:ascii="Verdana" w:hAnsi="Verdana" w:cs="Arial"/>
          <w:sz w:val="20"/>
          <w:szCs w:val="20"/>
        </w:rPr>
        <w:tab/>
      </w:r>
      <w:r>
        <w:rPr>
          <w:rFonts w:ascii="Verdana" w:hAnsi="Verdana" w:cs="Arial"/>
          <w:sz w:val="20"/>
          <w:szCs w:val="20"/>
        </w:rPr>
        <w:tab/>
        <w:t>:</w:t>
      </w:r>
      <w:r>
        <w:rPr>
          <w:rFonts w:ascii="Verdana" w:hAnsi="Verdana" w:cs="Arial"/>
          <w:sz w:val="20"/>
          <w:szCs w:val="20"/>
        </w:rPr>
        <w:tab/>
        <w:t>Zend Framework, MySql, jQuery, Ajax</w:t>
      </w:r>
    </w:p>
    <w:p w:rsidR="00333504" w:rsidRDefault="00333504">
      <w:pPr>
        <w:spacing w:after="60"/>
        <w:ind w:left="436" w:firstLine="284"/>
        <w:jc w:val="both"/>
      </w:pPr>
      <w:r>
        <w:rPr>
          <w:rFonts w:ascii="Verdana" w:hAnsi="Verdana" w:cs="Arial"/>
        </w:rPr>
        <w:t>Platform</w:t>
      </w:r>
      <w:r>
        <w:rPr>
          <w:rFonts w:ascii="Verdana" w:hAnsi="Verdana" w:cs="Arial"/>
        </w:rPr>
        <w:tab/>
      </w:r>
      <w:r>
        <w:rPr>
          <w:rFonts w:ascii="Verdana" w:hAnsi="Verdana" w:cs="Arial"/>
        </w:rPr>
        <w:tab/>
        <w:t>:</w:t>
      </w:r>
      <w:r>
        <w:rPr>
          <w:rFonts w:ascii="Verdana" w:hAnsi="Verdana" w:cs="Arial"/>
        </w:rPr>
        <w:tab/>
        <w:t>LINUX</w:t>
      </w:r>
    </w:p>
    <w:p w:rsidR="00333504" w:rsidRDefault="00333504">
      <w:pPr>
        <w:spacing w:after="60"/>
        <w:ind w:left="436" w:firstLine="284"/>
        <w:jc w:val="both"/>
        <w:rPr>
          <w:rFonts w:ascii="Verdana" w:hAnsi="Verdana" w:cs="Arial"/>
        </w:rPr>
      </w:pPr>
    </w:p>
    <w:p w:rsidR="00333504" w:rsidRDefault="00333504">
      <w:pPr>
        <w:spacing w:after="60"/>
        <w:ind w:left="436" w:firstLine="284"/>
        <w:jc w:val="both"/>
      </w:pPr>
      <w:r>
        <w:rPr>
          <w:rFonts w:ascii="Verdana" w:hAnsi="Verdana" w:cs="Arial"/>
          <w:b/>
        </w:rPr>
        <w:t xml:space="preserve">Role       </w:t>
      </w:r>
    </w:p>
    <w:p w:rsidR="00333504" w:rsidRDefault="00333504">
      <w:pPr>
        <w:numPr>
          <w:ilvl w:val="0"/>
          <w:numId w:val="8"/>
        </w:numPr>
        <w:suppressAutoHyphens w:val="0"/>
        <w:autoSpaceDE/>
        <w:spacing w:after="60"/>
        <w:jc w:val="both"/>
      </w:pPr>
      <w:r>
        <w:rPr>
          <w:rFonts w:ascii="Verdana" w:hAnsi="Verdana" w:cs="Arial"/>
        </w:rPr>
        <w:t>Involved in requirements, discussions and reviews.</w:t>
      </w:r>
    </w:p>
    <w:p w:rsidR="00333504" w:rsidRDefault="00333504">
      <w:pPr>
        <w:numPr>
          <w:ilvl w:val="0"/>
          <w:numId w:val="8"/>
        </w:numPr>
        <w:suppressAutoHyphens w:val="0"/>
        <w:autoSpaceDE/>
        <w:spacing w:after="60"/>
        <w:jc w:val="both"/>
      </w:pPr>
      <w:r>
        <w:rPr>
          <w:rFonts w:ascii="Verdana" w:hAnsi="Verdana" w:cs="Arial"/>
        </w:rPr>
        <w:t>Designing, coding and unit testing of the domain layer and business logic.</w:t>
      </w:r>
    </w:p>
    <w:p w:rsidR="00333504" w:rsidRDefault="00333504">
      <w:pPr>
        <w:numPr>
          <w:ilvl w:val="0"/>
          <w:numId w:val="8"/>
        </w:numPr>
        <w:suppressAutoHyphens w:val="0"/>
        <w:autoSpaceDE/>
        <w:spacing w:after="60"/>
        <w:jc w:val="both"/>
      </w:pPr>
      <w:r>
        <w:rPr>
          <w:rFonts w:ascii="Verdana" w:hAnsi="Verdana" w:cs="Arial"/>
        </w:rPr>
        <w:t>Database Design and MySQL queries.</w:t>
      </w:r>
    </w:p>
    <w:p w:rsidR="00333504" w:rsidRDefault="00333504">
      <w:pPr>
        <w:suppressAutoHyphens w:val="0"/>
        <w:autoSpaceDE/>
        <w:spacing w:after="60"/>
        <w:ind w:left="1080"/>
        <w:jc w:val="both"/>
        <w:rPr>
          <w:rFonts w:ascii="Verdana" w:hAnsi="Verdana" w:cs="Arial"/>
        </w:rPr>
      </w:pPr>
    </w:p>
    <w:p w:rsidR="00333504" w:rsidRDefault="00333504">
      <w:pPr>
        <w:suppressAutoHyphens w:val="0"/>
        <w:autoSpaceDE/>
        <w:spacing w:after="60"/>
        <w:ind w:left="720"/>
        <w:jc w:val="both"/>
      </w:pPr>
      <w:r>
        <w:rPr>
          <w:rFonts w:ascii="Verdana" w:hAnsi="Verdana" w:cs="Arial"/>
          <w:b/>
        </w:rPr>
        <w:t>Current status of the project</w:t>
      </w:r>
    </w:p>
    <w:p w:rsidR="00333504" w:rsidRDefault="00333504">
      <w:pPr>
        <w:numPr>
          <w:ilvl w:val="0"/>
          <w:numId w:val="9"/>
        </w:numPr>
        <w:suppressAutoHyphens w:val="0"/>
        <w:autoSpaceDE/>
        <w:spacing w:after="60"/>
        <w:jc w:val="both"/>
      </w:pPr>
      <w:r>
        <w:rPr>
          <w:rFonts w:ascii="Verdana" w:hAnsi="Verdana" w:cs="Arial"/>
        </w:rPr>
        <w:t xml:space="preserve">Project is online </w:t>
      </w:r>
    </w:p>
    <w:p w:rsidR="00333504" w:rsidRDefault="00333504">
      <w:pPr>
        <w:numPr>
          <w:ilvl w:val="0"/>
          <w:numId w:val="9"/>
        </w:numPr>
        <w:suppressAutoHyphens w:val="0"/>
        <w:autoSpaceDE/>
        <w:spacing w:after="60"/>
        <w:ind w:left="720" w:firstLine="0"/>
        <w:jc w:val="both"/>
      </w:pPr>
      <w:r>
        <w:rPr>
          <w:rFonts w:ascii="Verdana" w:hAnsi="Verdana" w:cs="Arial"/>
        </w:rPr>
        <w:t>Timely got signed off</w:t>
      </w:r>
    </w:p>
    <w:p w:rsidR="00333504" w:rsidRDefault="00333504">
      <w:pPr>
        <w:rPr>
          <w:rFonts w:ascii="Verdana" w:hAnsi="Verdana" w:cs="Arial"/>
        </w:rPr>
      </w:pPr>
    </w:p>
    <w:p w:rsidR="00333504" w:rsidRDefault="00333504">
      <w:pPr>
        <w:rPr>
          <w:rFonts w:ascii="Verdana" w:hAnsi="Verdana" w:cs="Arial"/>
        </w:rPr>
      </w:pPr>
    </w:p>
    <w:p w:rsidR="00333504" w:rsidRDefault="00333504">
      <w:r>
        <w:rPr>
          <w:rFonts w:ascii="Verdana" w:hAnsi="Verdana" w:cs="Arial"/>
          <w:b/>
          <w:bCs/>
        </w:rPr>
        <w:t>Previous Employer:</w:t>
      </w:r>
    </w:p>
    <w:p w:rsidR="00333504" w:rsidRDefault="00333504">
      <w:pPr>
        <w:rPr>
          <w:rFonts w:ascii="Verdana" w:hAnsi="Verdana" w:cs="Arial"/>
          <w:b/>
          <w:bCs/>
        </w:rPr>
      </w:pPr>
    </w:p>
    <w:p w:rsidR="00333504" w:rsidRDefault="00333504">
      <w:r>
        <w:rPr>
          <w:b/>
          <w:bCs/>
          <w:sz w:val="24"/>
          <w:szCs w:val="24"/>
        </w:rPr>
        <w:t>Company</w:t>
      </w:r>
      <w:r>
        <w:rPr>
          <w:bCs/>
          <w:sz w:val="24"/>
          <w:szCs w:val="24"/>
        </w:rPr>
        <w:t xml:space="preserve">             </w:t>
      </w:r>
      <w:r>
        <w:rPr>
          <w:bCs/>
          <w:sz w:val="24"/>
          <w:szCs w:val="24"/>
        </w:rPr>
        <w:tab/>
        <w:t>:  Vinove Software &amp; Services Pvt. Ltd</w:t>
      </w:r>
    </w:p>
    <w:p w:rsidR="00333504" w:rsidRDefault="00333504">
      <w:r>
        <w:rPr>
          <w:b/>
          <w:bCs/>
          <w:sz w:val="24"/>
          <w:szCs w:val="24"/>
        </w:rPr>
        <w:t>Designation</w:t>
      </w:r>
      <w:r>
        <w:rPr>
          <w:bCs/>
          <w:sz w:val="24"/>
          <w:szCs w:val="24"/>
        </w:rPr>
        <w:t xml:space="preserve">        </w:t>
      </w:r>
      <w:r>
        <w:rPr>
          <w:bCs/>
          <w:sz w:val="24"/>
          <w:szCs w:val="24"/>
        </w:rPr>
        <w:tab/>
        <w:t>:  Web Developer.</w:t>
      </w:r>
    </w:p>
    <w:p w:rsidR="00333504" w:rsidRDefault="00333504">
      <w:pPr>
        <w:tabs>
          <w:tab w:val="left" w:pos="1620"/>
        </w:tabs>
      </w:pPr>
      <w:r>
        <w:rPr>
          <w:b/>
          <w:bCs/>
          <w:sz w:val="24"/>
          <w:szCs w:val="24"/>
        </w:rPr>
        <w:t>Location</w:t>
      </w:r>
      <w:r>
        <w:rPr>
          <w:b/>
          <w:bCs/>
          <w:sz w:val="24"/>
          <w:szCs w:val="24"/>
        </w:rPr>
        <w:tab/>
        <w:t xml:space="preserve">  </w:t>
      </w:r>
      <w:r>
        <w:rPr>
          <w:b/>
          <w:bCs/>
          <w:sz w:val="24"/>
          <w:szCs w:val="24"/>
        </w:rPr>
        <w:tab/>
      </w:r>
      <w:r>
        <w:rPr>
          <w:bCs/>
          <w:sz w:val="24"/>
          <w:szCs w:val="24"/>
        </w:rPr>
        <w:t>:</w:t>
      </w:r>
      <w:r>
        <w:rPr>
          <w:b/>
          <w:bCs/>
          <w:sz w:val="24"/>
          <w:szCs w:val="24"/>
        </w:rPr>
        <w:t xml:space="preserve">  </w:t>
      </w:r>
      <w:r>
        <w:rPr>
          <w:sz w:val="24"/>
          <w:szCs w:val="24"/>
        </w:rPr>
        <w:t>F2 Udyog Nagar New Delhi</w:t>
      </w:r>
    </w:p>
    <w:p w:rsidR="00333504" w:rsidRDefault="00333504">
      <w:r>
        <w:rPr>
          <w:rFonts w:cs="Arial"/>
          <w:b/>
          <w:bCs/>
          <w:sz w:val="22"/>
          <w:szCs w:val="22"/>
        </w:rPr>
        <w:t>Duration</w:t>
      </w:r>
      <w:r>
        <w:rPr>
          <w:rFonts w:ascii="Verdana" w:hAnsi="Verdana" w:cs="Arial"/>
          <w:b/>
          <w:bCs/>
          <w:sz w:val="24"/>
          <w:szCs w:val="24"/>
        </w:rPr>
        <w:t xml:space="preserve">      </w:t>
      </w:r>
      <w:r>
        <w:rPr>
          <w:rFonts w:ascii="Verdana" w:hAnsi="Verdana" w:cs="Arial"/>
          <w:b/>
          <w:bCs/>
          <w:sz w:val="24"/>
          <w:szCs w:val="24"/>
        </w:rPr>
        <w:tab/>
      </w:r>
      <w:r>
        <w:rPr>
          <w:rFonts w:ascii="Verdana" w:hAnsi="Verdana" w:cs="Arial"/>
          <w:b/>
          <w:bCs/>
          <w:sz w:val="24"/>
          <w:szCs w:val="24"/>
        </w:rPr>
        <w:tab/>
      </w:r>
      <w:r>
        <w:rPr>
          <w:rFonts w:ascii="Verdana" w:hAnsi="Verdana" w:cs="Arial"/>
          <w:sz w:val="24"/>
          <w:szCs w:val="24"/>
        </w:rPr>
        <w:t xml:space="preserve">: </w:t>
      </w:r>
      <w:r>
        <w:rPr>
          <w:rFonts w:cs="Arial"/>
          <w:bCs/>
          <w:sz w:val="24"/>
          <w:szCs w:val="24"/>
        </w:rPr>
        <w:t>7</w:t>
      </w:r>
      <w:r>
        <w:rPr>
          <w:rFonts w:cs="Arial"/>
          <w:bCs/>
          <w:sz w:val="24"/>
          <w:szCs w:val="24"/>
          <w:vertAlign w:val="superscript"/>
        </w:rPr>
        <w:t>th</w:t>
      </w:r>
      <w:r>
        <w:rPr>
          <w:rFonts w:cs="Arial"/>
          <w:bCs/>
          <w:sz w:val="24"/>
          <w:szCs w:val="24"/>
        </w:rPr>
        <w:t xml:space="preserve"> May 2012 to 30</w:t>
      </w:r>
      <w:r>
        <w:rPr>
          <w:rFonts w:cs="Arial"/>
          <w:bCs/>
          <w:sz w:val="24"/>
          <w:szCs w:val="24"/>
          <w:vertAlign w:val="superscript"/>
        </w:rPr>
        <w:t>th</w:t>
      </w:r>
      <w:r>
        <w:rPr>
          <w:rFonts w:cs="Arial"/>
          <w:bCs/>
          <w:sz w:val="24"/>
          <w:szCs w:val="24"/>
        </w:rPr>
        <w:t xml:space="preserve"> Oct 2012</w:t>
      </w:r>
    </w:p>
    <w:p w:rsidR="00333504" w:rsidRDefault="00333504">
      <w:pPr>
        <w:rPr>
          <w:rFonts w:ascii="Verdana" w:hAnsi="Verdana" w:cs="Arial"/>
        </w:rPr>
      </w:pPr>
    </w:p>
    <w:p w:rsidR="00333504" w:rsidRDefault="00333504">
      <w:pPr>
        <w:pStyle w:val="Heading9"/>
        <w:keepNext/>
        <w:shd w:val="clear" w:color="auto" w:fill="DFDFDF"/>
        <w:tabs>
          <w:tab w:val="left" w:pos="0"/>
          <w:tab w:val="left" w:pos="90"/>
          <w:tab w:val="right" w:pos="8640"/>
        </w:tabs>
        <w:autoSpaceDE/>
        <w:spacing w:before="0" w:after="0"/>
        <w:jc w:val="both"/>
      </w:pPr>
      <w:r>
        <w:rPr>
          <w:rFonts w:ascii="Verdana" w:hAnsi="Verdana" w:cs="Verdana"/>
          <w:b/>
          <w:sz w:val="20"/>
          <w:szCs w:val="20"/>
        </w:rPr>
        <w:t>Projects</w:t>
      </w:r>
    </w:p>
    <w:p w:rsidR="00333504" w:rsidRDefault="00333504">
      <w:pPr>
        <w:pStyle w:val="NormalWeb"/>
        <w:suppressAutoHyphens w:val="0"/>
        <w:spacing w:before="0" w:after="60"/>
        <w:ind w:left="360"/>
        <w:jc w:val="both"/>
        <w:rPr>
          <w:rFonts w:ascii="Verdana" w:hAnsi="Verdana" w:cs="Arial"/>
          <w:b/>
          <w:sz w:val="20"/>
          <w:szCs w:val="20"/>
        </w:rPr>
      </w:pPr>
    </w:p>
    <w:p w:rsidR="00333504" w:rsidRDefault="00333504">
      <w:pPr>
        <w:pStyle w:val="NormalWeb"/>
        <w:suppressAutoHyphens w:val="0"/>
        <w:spacing w:before="0" w:after="60"/>
        <w:ind w:left="360"/>
        <w:jc w:val="both"/>
      </w:pPr>
      <w:r>
        <w:rPr>
          <w:rFonts w:ascii="Verdana" w:hAnsi="Verdana" w:cs="Arial"/>
          <w:b/>
          <w:sz w:val="20"/>
          <w:szCs w:val="20"/>
        </w:rPr>
        <w:t>Project – 1</w:t>
      </w:r>
    </w:p>
    <w:p w:rsidR="00333504" w:rsidRDefault="00333504">
      <w:pPr>
        <w:suppressAutoHyphens w:val="0"/>
        <w:ind w:left="360"/>
        <w:jc w:val="both"/>
      </w:pPr>
      <w:r>
        <w:rPr>
          <w:rFonts w:ascii="Verdana" w:hAnsi="Verdana" w:cs="Arial"/>
          <w:b/>
          <w:bCs/>
        </w:rPr>
        <w:t>Second Storey</w:t>
      </w:r>
    </w:p>
    <w:p w:rsidR="00333504" w:rsidRDefault="00333504">
      <w:pPr>
        <w:pStyle w:val="NormalWeb"/>
        <w:spacing w:before="0" w:after="60"/>
        <w:ind w:left="436" w:firstLine="284"/>
        <w:jc w:val="both"/>
      </w:pPr>
      <w:r>
        <w:rPr>
          <w:rFonts w:ascii="Verdana" w:hAnsi="Verdana" w:cs="Arial"/>
          <w:sz w:val="20"/>
          <w:szCs w:val="20"/>
        </w:rPr>
        <w:t>Team Size</w:t>
      </w:r>
      <w:r>
        <w:rPr>
          <w:rFonts w:ascii="Verdana" w:hAnsi="Verdana" w:cs="Arial"/>
          <w:sz w:val="20"/>
          <w:szCs w:val="20"/>
        </w:rPr>
        <w:tab/>
      </w:r>
      <w:r>
        <w:rPr>
          <w:rFonts w:ascii="Verdana" w:hAnsi="Verdana" w:cs="Arial"/>
          <w:sz w:val="20"/>
          <w:szCs w:val="20"/>
        </w:rPr>
        <w:tab/>
        <w:t>:</w:t>
      </w:r>
      <w:r>
        <w:rPr>
          <w:rFonts w:ascii="Verdana" w:hAnsi="Verdana" w:cs="Arial"/>
          <w:sz w:val="20"/>
          <w:szCs w:val="20"/>
        </w:rPr>
        <w:tab/>
        <w:t>1</w:t>
      </w:r>
    </w:p>
    <w:p w:rsidR="00333504" w:rsidRDefault="00333504">
      <w:pPr>
        <w:pStyle w:val="NormalWeb"/>
        <w:spacing w:before="0" w:after="60"/>
        <w:ind w:left="436" w:firstLine="284"/>
        <w:jc w:val="both"/>
      </w:pPr>
      <w:r>
        <w:rPr>
          <w:rFonts w:ascii="Verdana" w:hAnsi="Verdana" w:cs="Arial"/>
          <w:sz w:val="20"/>
          <w:szCs w:val="20"/>
        </w:rPr>
        <w:t>Technology</w:t>
      </w:r>
      <w:r>
        <w:rPr>
          <w:rFonts w:ascii="Verdana" w:hAnsi="Verdana" w:cs="Arial"/>
          <w:sz w:val="20"/>
          <w:szCs w:val="20"/>
        </w:rPr>
        <w:tab/>
      </w:r>
      <w:r>
        <w:rPr>
          <w:rFonts w:ascii="Verdana" w:hAnsi="Verdana" w:cs="Arial"/>
          <w:sz w:val="20"/>
          <w:szCs w:val="20"/>
        </w:rPr>
        <w:tab/>
        <w:t>:</w:t>
      </w:r>
      <w:r>
        <w:rPr>
          <w:rFonts w:ascii="Verdana" w:hAnsi="Verdana" w:cs="Arial"/>
          <w:sz w:val="20"/>
          <w:szCs w:val="20"/>
        </w:rPr>
        <w:tab/>
      </w:r>
      <w:r>
        <w:rPr>
          <w:rFonts w:ascii="Verdana" w:hAnsi="Verdana" w:cs="Arial"/>
          <w:bCs/>
        </w:rPr>
        <w:t>Wordpress</w:t>
      </w:r>
      <w:r>
        <w:rPr>
          <w:rFonts w:ascii="Verdana" w:hAnsi="Verdana" w:cs="Arial"/>
          <w:sz w:val="20"/>
          <w:szCs w:val="20"/>
        </w:rPr>
        <w:t>, MySql, jQuery, Ajax</w:t>
      </w:r>
    </w:p>
    <w:p w:rsidR="00333504" w:rsidRDefault="00333504">
      <w:pPr>
        <w:spacing w:after="60"/>
        <w:ind w:left="436" w:firstLine="284"/>
        <w:jc w:val="both"/>
      </w:pPr>
      <w:r>
        <w:rPr>
          <w:rFonts w:ascii="Verdana" w:hAnsi="Verdana" w:cs="Arial"/>
        </w:rPr>
        <w:t>Platform</w:t>
      </w:r>
      <w:r>
        <w:rPr>
          <w:rFonts w:ascii="Verdana" w:hAnsi="Verdana" w:cs="Arial"/>
        </w:rPr>
        <w:tab/>
      </w:r>
      <w:r>
        <w:rPr>
          <w:rFonts w:ascii="Verdana" w:hAnsi="Verdana" w:cs="Arial"/>
        </w:rPr>
        <w:tab/>
        <w:t>:</w:t>
      </w:r>
      <w:r>
        <w:rPr>
          <w:rFonts w:ascii="Verdana" w:hAnsi="Verdana" w:cs="Arial"/>
        </w:rPr>
        <w:tab/>
        <w:t>LINUX</w:t>
      </w:r>
    </w:p>
    <w:p w:rsidR="00333504" w:rsidRDefault="00333504">
      <w:pPr>
        <w:spacing w:after="60"/>
        <w:ind w:left="436" w:firstLine="284"/>
        <w:jc w:val="both"/>
      </w:pPr>
      <w:r>
        <w:rPr>
          <w:rFonts w:ascii="Verdana" w:hAnsi="Verdana" w:cs="Arial"/>
          <w:b/>
        </w:rPr>
        <w:t xml:space="preserve">Role       </w:t>
      </w:r>
    </w:p>
    <w:p w:rsidR="00333504" w:rsidRDefault="00333504">
      <w:pPr>
        <w:numPr>
          <w:ilvl w:val="0"/>
          <w:numId w:val="8"/>
        </w:numPr>
        <w:suppressAutoHyphens w:val="0"/>
        <w:autoSpaceDE/>
        <w:spacing w:after="60"/>
        <w:jc w:val="both"/>
      </w:pPr>
      <w:r>
        <w:rPr>
          <w:rFonts w:ascii="Verdana" w:hAnsi="Verdana" w:cs="Arial"/>
        </w:rPr>
        <w:t>Involved in designing, discussions and reviews.</w:t>
      </w:r>
    </w:p>
    <w:p w:rsidR="00333504" w:rsidRDefault="00333504">
      <w:pPr>
        <w:numPr>
          <w:ilvl w:val="0"/>
          <w:numId w:val="8"/>
        </w:numPr>
        <w:suppressAutoHyphens w:val="0"/>
        <w:autoSpaceDE/>
        <w:spacing w:after="60"/>
        <w:jc w:val="both"/>
      </w:pPr>
      <w:r>
        <w:rPr>
          <w:rFonts w:ascii="Verdana" w:hAnsi="Verdana" w:cs="Arial"/>
        </w:rPr>
        <w:t>Designing, coding and unit testing of the domain layer, business logic and data access layer.</w:t>
      </w:r>
    </w:p>
    <w:p w:rsidR="00333504" w:rsidRDefault="00333504">
      <w:pPr>
        <w:numPr>
          <w:ilvl w:val="0"/>
          <w:numId w:val="8"/>
        </w:numPr>
        <w:suppressAutoHyphens w:val="0"/>
        <w:autoSpaceDE/>
        <w:spacing w:after="60"/>
        <w:jc w:val="both"/>
      </w:pPr>
      <w:r>
        <w:rPr>
          <w:rFonts w:ascii="Verdana" w:hAnsi="Verdana" w:cs="Arial"/>
        </w:rPr>
        <w:t>Database Design.</w:t>
      </w:r>
    </w:p>
    <w:p w:rsidR="00333504" w:rsidRDefault="00333504">
      <w:pPr>
        <w:suppressAutoHyphens w:val="0"/>
        <w:autoSpaceDE/>
        <w:spacing w:after="60"/>
        <w:ind w:left="720"/>
        <w:jc w:val="both"/>
        <w:rPr>
          <w:rFonts w:ascii="Verdana" w:hAnsi="Verdana" w:cs="Arial"/>
        </w:rPr>
      </w:pPr>
    </w:p>
    <w:p w:rsidR="00333504" w:rsidRDefault="00333504">
      <w:pPr>
        <w:rPr>
          <w:rFonts w:ascii="Verdana" w:hAnsi="Verdana" w:cs="Arial"/>
        </w:rPr>
      </w:pPr>
    </w:p>
    <w:p w:rsidR="00333504" w:rsidRDefault="00333504">
      <w:pPr>
        <w:pStyle w:val="NormalWeb"/>
        <w:suppressAutoHyphens w:val="0"/>
        <w:spacing w:before="0" w:after="60"/>
        <w:ind w:left="360"/>
        <w:jc w:val="both"/>
      </w:pPr>
      <w:r>
        <w:rPr>
          <w:rFonts w:ascii="Verdana" w:hAnsi="Verdana" w:cs="Arial"/>
          <w:b/>
          <w:sz w:val="20"/>
          <w:szCs w:val="20"/>
        </w:rPr>
        <w:t>Project – 2</w:t>
      </w:r>
    </w:p>
    <w:p w:rsidR="00333504" w:rsidRDefault="00333504">
      <w:pPr>
        <w:suppressAutoHyphens w:val="0"/>
        <w:ind w:left="360"/>
        <w:jc w:val="both"/>
      </w:pPr>
      <w:r>
        <w:rPr>
          <w:rFonts w:ascii="Verdana" w:hAnsi="Verdana" w:cs="Arial"/>
          <w:b/>
          <w:bCs/>
        </w:rPr>
        <w:t>Genie Wallet</w:t>
      </w:r>
    </w:p>
    <w:p w:rsidR="00333504" w:rsidRDefault="00333504">
      <w:pPr>
        <w:pStyle w:val="NormalWeb"/>
        <w:spacing w:before="0" w:after="60"/>
        <w:ind w:left="436" w:firstLine="284"/>
        <w:jc w:val="both"/>
      </w:pPr>
      <w:r>
        <w:rPr>
          <w:rFonts w:ascii="Verdana" w:hAnsi="Verdana" w:cs="Arial"/>
          <w:sz w:val="20"/>
          <w:szCs w:val="20"/>
        </w:rPr>
        <w:t>Team Size</w:t>
      </w:r>
      <w:r>
        <w:rPr>
          <w:rFonts w:ascii="Verdana" w:hAnsi="Verdana" w:cs="Arial"/>
          <w:sz w:val="20"/>
          <w:szCs w:val="20"/>
        </w:rPr>
        <w:tab/>
      </w:r>
      <w:r>
        <w:rPr>
          <w:rFonts w:ascii="Verdana" w:hAnsi="Verdana" w:cs="Arial"/>
          <w:sz w:val="20"/>
          <w:szCs w:val="20"/>
        </w:rPr>
        <w:tab/>
        <w:t>:</w:t>
      </w:r>
      <w:r>
        <w:rPr>
          <w:rFonts w:ascii="Verdana" w:hAnsi="Verdana" w:cs="Arial"/>
          <w:sz w:val="20"/>
          <w:szCs w:val="20"/>
        </w:rPr>
        <w:tab/>
        <w:t>3</w:t>
      </w:r>
    </w:p>
    <w:p w:rsidR="00333504" w:rsidRDefault="00333504">
      <w:pPr>
        <w:pStyle w:val="NormalWeb"/>
        <w:spacing w:before="0" w:after="60"/>
        <w:ind w:left="436" w:firstLine="284"/>
        <w:jc w:val="both"/>
      </w:pPr>
      <w:r>
        <w:rPr>
          <w:rFonts w:ascii="Verdana" w:hAnsi="Verdana" w:cs="Arial"/>
          <w:sz w:val="20"/>
          <w:szCs w:val="20"/>
        </w:rPr>
        <w:t>Technology</w:t>
      </w:r>
      <w:r>
        <w:rPr>
          <w:rFonts w:ascii="Verdana" w:hAnsi="Verdana" w:cs="Arial"/>
          <w:sz w:val="20"/>
          <w:szCs w:val="20"/>
        </w:rPr>
        <w:tab/>
      </w:r>
      <w:r>
        <w:rPr>
          <w:rFonts w:ascii="Verdana" w:hAnsi="Verdana" w:cs="Arial"/>
          <w:sz w:val="20"/>
          <w:szCs w:val="20"/>
        </w:rPr>
        <w:tab/>
        <w:t>:</w:t>
      </w:r>
      <w:r>
        <w:rPr>
          <w:rFonts w:ascii="Verdana" w:hAnsi="Verdana" w:cs="Arial"/>
          <w:sz w:val="20"/>
          <w:szCs w:val="20"/>
        </w:rPr>
        <w:tab/>
      </w:r>
      <w:r>
        <w:rPr>
          <w:rFonts w:ascii="Verdana" w:hAnsi="Verdana" w:cs="Arial"/>
          <w:bCs/>
        </w:rPr>
        <w:t>YII Framework</w:t>
      </w:r>
      <w:r>
        <w:rPr>
          <w:rFonts w:ascii="Verdana" w:hAnsi="Verdana" w:cs="Arial"/>
          <w:sz w:val="20"/>
          <w:szCs w:val="20"/>
        </w:rPr>
        <w:t xml:space="preserve"> Framework, MySql, jQuery, Ajax</w:t>
      </w:r>
    </w:p>
    <w:p w:rsidR="00333504" w:rsidRDefault="00333504">
      <w:pPr>
        <w:spacing w:after="60"/>
        <w:ind w:left="436" w:firstLine="284"/>
        <w:jc w:val="both"/>
      </w:pPr>
      <w:r>
        <w:rPr>
          <w:rFonts w:ascii="Verdana" w:hAnsi="Verdana" w:cs="Arial"/>
        </w:rPr>
        <w:t>Platform</w:t>
      </w:r>
      <w:r>
        <w:rPr>
          <w:rFonts w:ascii="Verdana" w:hAnsi="Verdana" w:cs="Arial"/>
        </w:rPr>
        <w:tab/>
      </w:r>
      <w:r>
        <w:rPr>
          <w:rFonts w:ascii="Verdana" w:hAnsi="Verdana" w:cs="Arial"/>
        </w:rPr>
        <w:tab/>
        <w:t>:</w:t>
      </w:r>
      <w:r>
        <w:rPr>
          <w:rFonts w:ascii="Verdana" w:hAnsi="Verdana" w:cs="Arial"/>
        </w:rPr>
        <w:tab/>
        <w:t>LINUX</w:t>
      </w:r>
    </w:p>
    <w:p w:rsidR="00333504" w:rsidRDefault="00333504">
      <w:pPr>
        <w:spacing w:after="60"/>
        <w:ind w:left="436" w:firstLine="284"/>
        <w:jc w:val="both"/>
        <w:rPr>
          <w:rFonts w:ascii="Verdana" w:hAnsi="Verdana" w:cs="Arial"/>
        </w:rPr>
      </w:pPr>
    </w:p>
    <w:p w:rsidR="00333504" w:rsidRDefault="00333504">
      <w:pPr>
        <w:spacing w:after="60"/>
        <w:ind w:left="436" w:firstLine="284"/>
        <w:jc w:val="both"/>
      </w:pPr>
      <w:r>
        <w:rPr>
          <w:rFonts w:ascii="Verdana" w:hAnsi="Verdana" w:cs="Arial"/>
          <w:b/>
        </w:rPr>
        <w:t xml:space="preserve">Role       </w:t>
      </w:r>
    </w:p>
    <w:p w:rsidR="00333504" w:rsidRDefault="00333504">
      <w:pPr>
        <w:numPr>
          <w:ilvl w:val="0"/>
          <w:numId w:val="8"/>
        </w:numPr>
        <w:suppressAutoHyphens w:val="0"/>
        <w:autoSpaceDE/>
        <w:spacing w:after="60"/>
        <w:jc w:val="both"/>
      </w:pPr>
      <w:r>
        <w:rPr>
          <w:rFonts w:ascii="Verdana" w:hAnsi="Verdana" w:cs="Arial"/>
        </w:rPr>
        <w:t>Involved in designing, discussions and reviews.</w:t>
      </w:r>
    </w:p>
    <w:p w:rsidR="00333504" w:rsidRDefault="00333504">
      <w:pPr>
        <w:numPr>
          <w:ilvl w:val="0"/>
          <w:numId w:val="8"/>
        </w:numPr>
        <w:suppressAutoHyphens w:val="0"/>
        <w:autoSpaceDE/>
        <w:spacing w:after="60"/>
        <w:jc w:val="both"/>
      </w:pPr>
      <w:r>
        <w:rPr>
          <w:rFonts w:ascii="Verdana" w:hAnsi="Verdana" w:cs="Arial"/>
        </w:rPr>
        <w:t>Designing, coding and unit testing of the domain layer, business logic and data access layer.</w:t>
      </w:r>
    </w:p>
    <w:p w:rsidR="00333504" w:rsidRDefault="00333504">
      <w:pPr>
        <w:numPr>
          <w:ilvl w:val="0"/>
          <w:numId w:val="8"/>
        </w:numPr>
        <w:suppressAutoHyphens w:val="0"/>
        <w:autoSpaceDE/>
        <w:spacing w:after="60"/>
        <w:jc w:val="both"/>
      </w:pPr>
      <w:r>
        <w:rPr>
          <w:rFonts w:ascii="Verdana" w:hAnsi="Verdana" w:cs="Arial"/>
        </w:rPr>
        <w:t>Database Design, and writing SQL procedures and queries.</w:t>
      </w:r>
    </w:p>
    <w:p w:rsidR="00333504" w:rsidRDefault="00333504">
      <w:pPr>
        <w:suppressAutoHyphens w:val="0"/>
        <w:autoSpaceDE/>
        <w:spacing w:after="60"/>
        <w:ind w:left="1080"/>
        <w:jc w:val="both"/>
        <w:rPr>
          <w:rFonts w:ascii="Verdana" w:hAnsi="Verdana" w:cs="Arial"/>
        </w:rPr>
      </w:pPr>
    </w:p>
    <w:p w:rsidR="00333504" w:rsidRDefault="00333504">
      <w:pPr>
        <w:suppressAutoHyphens w:val="0"/>
        <w:autoSpaceDE/>
        <w:spacing w:after="60"/>
        <w:ind w:left="720"/>
        <w:jc w:val="both"/>
      </w:pPr>
      <w:r>
        <w:rPr>
          <w:rFonts w:ascii="Verdana" w:hAnsi="Verdana" w:cs="Arial"/>
          <w:b/>
        </w:rPr>
        <w:t>Current status of the project</w:t>
      </w:r>
    </w:p>
    <w:p w:rsidR="00333504" w:rsidRDefault="00333504">
      <w:pPr>
        <w:numPr>
          <w:ilvl w:val="0"/>
          <w:numId w:val="9"/>
        </w:numPr>
        <w:suppressAutoHyphens w:val="0"/>
        <w:autoSpaceDE/>
        <w:spacing w:after="60"/>
        <w:jc w:val="both"/>
      </w:pPr>
      <w:r>
        <w:rPr>
          <w:rFonts w:ascii="Verdana" w:hAnsi="Verdana" w:cs="Arial"/>
        </w:rPr>
        <w:t xml:space="preserve">Project is online </w:t>
      </w:r>
    </w:p>
    <w:p w:rsidR="00333504" w:rsidRDefault="00333504">
      <w:pPr>
        <w:numPr>
          <w:ilvl w:val="0"/>
          <w:numId w:val="9"/>
        </w:numPr>
        <w:suppressAutoHyphens w:val="0"/>
        <w:autoSpaceDE/>
        <w:spacing w:after="60"/>
        <w:jc w:val="both"/>
      </w:pPr>
      <w:r>
        <w:rPr>
          <w:rFonts w:ascii="Verdana" w:hAnsi="Verdana" w:cs="Arial"/>
        </w:rPr>
        <w:t>Tested by the client</w:t>
      </w:r>
    </w:p>
    <w:p w:rsidR="00333504" w:rsidRDefault="00333504">
      <w:pPr>
        <w:rPr>
          <w:rFonts w:ascii="Verdana" w:hAnsi="Verdana" w:cs="Arial"/>
        </w:rPr>
      </w:pPr>
    </w:p>
    <w:p w:rsidR="00333504" w:rsidRDefault="00333504">
      <w:pPr>
        <w:pStyle w:val="NormalWeb"/>
        <w:suppressAutoHyphens w:val="0"/>
        <w:spacing w:before="0" w:after="60"/>
        <w:ind w:left="360"/>
        <w:jc w:val="both"/>
      </w:pPr>
      <w:r>
        <w:rPr>
          <w:rFonts w:ascii="Verdana" w:hAnsi="Verdana" w:cs="Arial"/>
          <w:b/>
          <w:sz w:val="20"/>
          <w:szCs w:val="20"/>
        </w:rPr>
        <w:t>Project – 3</w:t>
      </w:r>
    </w:p>
    <w:p w:rsidR="00333504" w:rsidRDefault="00333504">
      <w:pPr>
        <w:suppressAutoHyphens w:val="0"/>
        <w:ind w:left="360"/>
        <w:jc w:val="both"/>
      </w:pPr>
      <w:r>
        <w:rPr>
          <w:rFonts w:ascii="Verdana" w:hAnsi="Verdana" w:cs="Arial"/>
          <w:b/>
          <w:bCs/>
        </w:rPr>
        <w:t>Visiblics</w:t>
      </w:r>
    </w:p>
    <w:p w:rsidR="00333504" w:rsidRDefault="00333504">
      <w:pPr>
        <w:suppressAutoHyphens w:val="0"/>
        <w:ind w:left="360"/>
        <w:jc w:val="both"/>
      </w:pPr>
      <w:r>
        <w:rPr>
          <w:rFonts w:ascii="Verdana" w:hAnsi="Verdana" w:cs="Arial"/>
          <w:b/>
          <w:bCs/>
        </w:rPr>
        <w:t xml:space="preserve">URL: </w:t>
      </w:r>
      <w:hyperlink r:id="rId10" w:history="1">
        <w:r>
          <w:rPr>
            <w:rStyle w:val="Hyperlink"/>
            <w:rFonts w:ascii="Verdana" w:hAnsi="Verdana" w:cs="Verdana"/>
          </w:rPr>
          <w:t>http://www.visiblics.com</w:t>
        </w:r>
      </w:hyperlink>
    </w:p>
    <w:p w:rsidR="00333504" w:rsidRDefault="00333504">
      <w:pPr>
        <w:pStyle w:val="NormalWeb"/>
        <w:spacing w:before="0" w:after="60"/>
        <w:ind w:left="436" w:firstLine="284"/>
        <w:jc w:val="both"/>
      </w:pPr>
    </w:p>
    <w:p w:rsidR="00333504" w:rsidRDefault="00333504">
      <w:pPr>
        <w:pStyle w:val="NormalWeb"/>
        <w:spacing w:before="0" w:after="60"/>
        <w:ind w:left="436" w:firstLine="284"/>
        <w:jc w:val="both"/>
      </w:pPr>
      <w:r>
        <w:rPr>
          <w:rFonts w:ascii="Verdana" w:hAnsi="Verdana" w:cs="Arial"/>
          <w:sz w:val="20"/>
          <w:szCs w:val="20"/>
        </w:rPr>
        <w:t>Team Size</w:t>
      </w:r>
      <w:r>
        <w:rPr>
          <w:rFonts w:ascii="Verdana" w:hAnsi="Verdana" w:cs="Arial"/>
          <w:sz w:val="20"/>
          <w:szCs w:val="20"/>
        </w:rPr>
        <w:tab/>
      </w:r>
      <w:r>
        <w:rPr>
          <w:rFonts w:ascii="Verdana" w:hAnsi="Verdana" w:cs="Arial"/>
          <w:sz w:val="20"/>
          <w:szCs w:val="20"/>
        </w:rPr>
        <w:tab/>
        <w:t>:</w:t>
      </w:r>
      <w:r>
        <w:rPr>
          <w:rFonts w:ascii="Verdana" w:hAnsi="Verdana" w:cs="Arial"/>
          <w:sz w:val="20"/>
          <w:szCs w:val="20"/>
        </w:rPr>
        <w:tab/>
        <w:t>1</w:t>
      </w:r>
    </w:p>
    <w:p w:rsidR="00333504" w:rsidRDefault="00333504">
      <w:pPr>
        <w:pStyle w:val="NormalWeb"/>
        <w:spacing w:before="0" w:after="60"/>
        <w:ind w:left="436" w:firstLine="284"/>
        <w:jc w:val="both"/>
      </w:pPr>
      <w:r>
        <w:rPr>
          <w:rFonts w:ascii="Verdana" w:hAnsi="Verdana" w:cs="Arial"/>
          <w:sz w:val="20"/>
          <w:szCs w:val="20"/>
        </w:rPr>
        <w:t>Technology</w:t>
      </w:r>
      <w:r>
        <w:rPr>
          <w:rFonts w:ascii="Verdana" w:hAnsi="Verdana" w:cs="Arial"/>
          <w:sz w:val="20"/>
          <w:szCs w:val="20"/>
        </w:rPr>
        <w:tab/>
      </w:r>
      <w:r>
        <w:rPr>
          <w:rFonts w:ascii="Verdana" w:hAnsi="Verdana" w:cs="Arial"/>
          <w:sz w:val="20"/>
          <w:szCs w:val="20"/>
        </w:rPr>
        <w:tab/>
        <w:t>:</w:t>
      </w:r>
      <w:r>
        <w:rPr>
          <w:rFonts w:ascii="Verdana" w:hAnsi="Verdana" w:cs="Arial"/>
          <w:sz w:val="20"/>
          <w:szCs w:val="20"/>
        </w:rPr>
        <w:tab/>
        <w:t>Wordpress, MySql, jQuery, Ajax</w:t>
      </w:r>
    </w:p>
    <w:p w:rsidR="00333504" w:rsidRDefault="00333504">
      <w:pPr>
        <w:spacing w:after="60"/>
        <w:ind w:left="436" w:firstLine="284"/>
        <w:jc w:val="both"/>
      </w:pPr>
      <w:r>
        <w:rPr>
          <w:rFonts w:ascii="Verdana" w:hAnsi="Verdana" w:cs="Arial"/>
        </w:rPr>
        <w:t>Platform</w:t>
      </w:r>
      <w:r>
        <w:rPr>
          <w:rFonts w:ascii="Verdana" w:hAnsi="Verdana" w:cs="Arial"/>
        </w:rPr>
        <w:tab/>
      </w:r>
      <w:r>
        <w:rPr>
          <w:rFonts w:ascii="Verdana" w:hAnsi="Verdana" w:cs="Arial"/>
        </w:rPr>
        <w:tab/>
        <w:t>:</w:t>
      </w:r>
      <w:r>
        <w:rPr>
          <w:rFonts w:ascii="Verdana" w:hAnsi="Verdana" w:cs="Arial"/>
        </w:rPr>
        <w:tab/>
        <w:t>LINUX</w:t>
      </w:r>
    </w:p>
    <w:p w:rsidR="00333504" w:rsidRDefault="00333504">
      <w:pPr>
        <w:spacing w:after="60"/>
        <w:ind w:left="436" w:firstLine="284"/>
        <w:jc w:val="both"/>
        <w:rPr>
          <w:rFonts w:ascii="Verdana" w:hAnsi="Verdana" w:cs="Arial"/>
        </w:rPr>
      </w:pPr>
    </w:p>
    <w:p w:rsidR="00333504" w:rsidRDefault="00333504">
      <w:pPr>
        <w:spacing w:after="60"/>
        <w:ind w:left="436" w:firstLine="284"/>
        <w:jc w:val="both"/>
      </w:pPr>
      <w:r>
        <w:rPr>
          <w:rFonts w:ascii="Verdana" w:hAnsi="Verdana" w:cs="Arial"/>
          <w:b/>
        </w:rPr>
        <w:t xml:space="preserve">Role       </w:t>
      </w:r>
    </w:p>
    <w:p w:rsidR="00333504" w:rsidRDefault="00333504">
      <w:pPr>
        <w:numPr>
          <w:ilvl w:val="0"/>
          <w:numId w:val="8"/>
        </w:numPr>
        <w:suppressAutoHyphens w:val="0"/>
        <w:autoSpaceDE/>
        <w:spacing w:after="60"/>
        <w:jc w:val="both"/>
      </w:pPr>
      <w:r>
        <w:rPr>
          <w:rFonts w:ascii="Verdana" w:hAnsi="Verdana" w:cs="Arial"/>
        </w:rPr>
        <w:t>Involved in designing, discussions and reviews.</w:t>
      </w:r>
    </w:p>
    <w:p w:rsidR="00333504" w:rsidRDefault="00333504">
      <w:pPr>
        <w:numPr>
          <w:ilvl w:val="0"/>
          <w:numId w:val="8"/>
        </w:numPr>
        <w:suppressAutoHyphens w:val="0"/>
        <w:autoSpaceDE/>
        <w:spacing w:after="60"/>
        <w:jc w:val="both"/>
      </w:pPr>
      <w:r>
        <w:rPr>
          <w:rFonts w:ascii="Verdana" w:hAnsi="Verdana" w:cs="Arial"/>
        </w:rPr>
        <w:t>Designing, coding and unit testing of the domain layer, business logic and data access layer.</w:t>
      </w:r>
    </w:p>
    <w:p w:rsidR="00333504" w:rsidRDefault="00333504">
      <w:pPr>
        <w:numPr>
          <w:ilvl w:val="0"/>
          <w:numId w:val="8"/>
        </w:numPr>
        <w:suppressAutoHyphens w:val="0"/>
        <w:autoSpaceDE/>
        <w:spacing w:after="60"/>
        <w:jc w:val="both"/>
      </w:pPr>
      <w:r>
        <w:rPr>
          <w:rFonts w:ascii="Verdana" w:hAnsi="Verdana" w:cs="Arial"/>
        </w:rPr>
        <w:t>Database Design.</w:t>
      </w:r>
    </w:p>
    <w:p w:rsidR="00333504" w:rsidRDefault="00333504">
      <w:pPr>
        <w:suppressAutoHyphens w:val="0"/>
        <w:autoSpaceDE/>
        <w:spacing w:after="60"/>
        <w:ind w:left="1080"/>
        <w:jc w:val="both"/>
        <w:rPr>
          <w:rFonts w:ascii="Verdana" w:hAnsi="Verdana" w:cs="Arial"/>
        </w:rPr>
      </w:pPr>
    </w:p>
    <w:p w:rsidR="00333504" w:rsidRDefault="00333504">
      <w:pPr>
        <w:suppressAutoHyphens w:val="0"/>
        <w:autoSpaceDE/>
        <w:spacing w:after="60"/>
        <w:ind w:left="720"/>
        <w:jc w:val="both"/>
      </w:pPr>
      <w:r>
        <w:rPr>
          <w:rFonts w:ascii="Verdana" w:hAnsi="Verdana" w:cs="Arial"/>
          <w:b/>
        </w:rPr>
        <w:t>Current status of the project</w:t>
      </w:r>
    </w:p>
    <w:p w:rsidR="00333504" w:rsidRDefault="00333504">
      <w:pPr>
        <w:numPr>
          <w:ilvl w:val="0"/>
          <w:numId w:val="9"/>
        </w:numPr>
        <w:suppressAutoHyphens w:val="0"/>
        <w:autoSpaceDE/>
        <w:spacing w:after="60"/>
        <w:jc w:val="both"/>
      </w:pPr>
      <w:r>
        <w:rPr>
          <w:rFonts w:ascii="Verdana" w:hAnsi="Verdana" w:cs="Arial"/>
        </w:rPr>
        <w:t xml:space="preserve">Project is online </w:t>
      </w:r>
    </w:p>
    <w:p w:rsidR="00333504" w:rsidRDefault="00333504">
      <w:pPr>
        <w:numPr>
          <w:ilvl w:val="0"/>
          <w:numId w:val="9"/>
        </w:numPr>
        <w:suppressAutoHyphens w:val="0"/>
        <w:autoSpaceDE/>
        <w:spacing w:after="60"/>
        <w:jc w:val="both"/>
      </w:pPr>
      <w:r>
        <w:rPr>
          <w:rFonts w:ascii="Verdana" w:hAnsi="Verdana" w:cs="Arial"/>
        </w:rPr>
        <w:t>Tested by the client</w:t>
      </w:r>
    </w:p>
    <w:p w:rsidR="00333504" w:rsidRDefault="00333504">
      <w:pPr>
        <w:pStyle w:val="NormalWeb"/>
        <w:suppressAutoHyphens w:val="0"/>
        <w:spacing w:before="0" w:after="60"/>
        <w:jc w:val="both"/>
        <w:rPr>
          <w:rFonts w:ascii="Verdana" w:hAnsi="Verdana" w:cs="Arial"/>
          <w:b/>
          <w:sz w:val="20"/>
          <w:szCs w:val="20"/>
        </w:rPr>
      </w:pPr>
    </w:p>
    <w:p w:rsidR="00333504" w:rsidRDefault="00333504">
      <w:pPr>
        <w:pStyle w:val="NormalWeb"/>
        <w:suppressAutoHyphens w:val="0"/>
        <w:spacing w:before="0" w:after="60"/>
        <w:jc w:val="both"/>
      </w:pPr>
      <w:r>
        <w:rPr>
          <w:rFonts w:ascii="Verdana" w:eastAsia="Verdana" w:hAnsi="Verdana" w:cs="Verdana"/>
          <w:b/>
          <w:sz w:val="20"/>
          <w:szCs w:val="20"/>
        </w:rPr>
        <w:t xml:space="preserve">     </w:t>
      </w:r>
      <w:r>
        <w:rPr>
          <w:rFonts w:ascii="Verdana" w:hAnsi="Verdana" w:cs="Arial"/>
          <w:b/>
          <w:sz w:val="20"/>
          <w:szCs w:val="20"/>
        </w:rPr>
        <w:t>Project – 4</w:t>
      </w:r>
    </w:p>
    <w:p w:rsidR="00333504" w:rsidRDefault="00333504">
      <w:pPr>
        <w:suppressAutoHyphens w:val="0"/>
        <w:ind w:left="360"/>
        <w:jc w:val="both"/>
      </w:pPr>
      <w:r>
        <w:rPr>
          <w:rFonts w:ascii="Verdana" w:hAnsi="Verdana" w:cs="Arial"/>
          <w:b/>
          <w:bCs/>
          <w:sz w:val="24"/>
          <w:szCs w:val="24"/>
        </w:rPr>
        <w:t>Foodera</w:t>
      </w:r>
    </w:p>
    <w:p w:rsidR="00333504" w:rsidRDefault="00333504">
      <w:pPr>
        <w:suppressAutoHyphens w:val="0"/>
        <w:ind w:left="360"/>
        <w:jc w:val="both"/>
      </w:pPr>
      <w:r>
        <w:rPr>
          <w:rFonts w:ascii="Verdana" w:hAnsi="Verdana" w:cs="Arial"/>
          <w:b/>
          <w:bCs/>
        </w:rPr>
        <w:t xml:space="preserve">URL: </w:t>
      </w:r>
      <w:hyperlink r:id="rId11" w:history="1">
        <w:r>
          <w:rPr>
            <w:rStyle w:val="Hyperlink"/>
            <w:rFonts w:ascii="Verdana" w:hAnsi="Verdana" w:cs="Verdana"/>
          </w:rPr>
          <w:t>http://www.foodera.in</w:t>
        </w:r>
      </w:hyperlink>
    </w:p>
    <w:p w:rsidR="00333504" w:rsidRDefault="00333504">
      <w:pPr>
        <w:pStyle w:val="NormalWeb"/>
        <w:spacing w:before="0" w:after="60"/>
        <w:ind w:left="436" w:firstLine="284"/>
        <w:jc w:val="both"/>
      </w:pPr>
    </w:p>
    <w:p w:rsidR="00333504" w:rsidRDefault="00333504">
      <w:pPr>
        <w:pStyle w:val="NormalWeb"/>
        <w:spacing w:before="0" w:after="60"/>
        <w:ind w:left="436" w:firstLine="284"/>
        <w:jc w:val="both"/>
      </w:pPr>
      <w:r>
        <w:rPr>
          <w:rFonts w:ascii="Verdana" w:hAnsi="Verdana" w:cs="Arial"/>
          <w:sz w:val="20"/>
          <w:szCs w:val="20"/>
        </w:rPr>
        <w:t>Team Size</w:t>
      </w:r>
      <w:r>
        <w:rPr>
          <w:rFonts w:ascii="Verdana" w:hAnsi="Verdana" w:cs="Arial"/>
          <w:sz w:val="20"/>
          <w:szCs w:val="20"/>
        </w:rPr>
        <w:tab/>
      </w:r>
      <w:r>
        <w:rPr>
          <w:rFonts w:ascii="Verdana" w:hAnsi="Verdana" w:cs="Arial"/>
          <w:sz w:val="20"/>
          <w:szCs w:val="20"/>
        </w:rPr>
        <w:tab/>
        <w:t>:</w:t>
      </w:r>
      <w:r>
        <w:rPr>
          <w:rFonts w:ascii="Verdana" w:hAnsi="Verdana" w:cs="Arial"/>
          <w:sz w:val="20"/>
          <w:szCs w:val="20"/>
        </w:rPr>
        <w:tab/>
        <w:t>2</w:t>
      </w:r>
    </w:p>
    <w:p w:rsidR="00333504" w:rsidRDefault="00333504">
      <w:pPr>
        <w:pStyle w:val="NormalWeb"/>
        <w:spacing w:before="0" w:after="60"/>
        <w:ind w:left="436" w:firstLine="284"/>
        <w:jc w:val="both"/>
      </w:pPr>
      <w:r>
        <w:rPr>
          <w:rFonts w:ascii="Verdana" w:hAnsi="Verdana" w:cs="Arial"/>
          <w:sz w:val="20"/>
          <w:szCs w:val="20"/>
        </w:rPr>
        <w:t>Technology</w:t>
      </w:r>
      <w:r>
        <w:rPr>
          <w:rFonts w:ascii="Verdana" w:hAnsi="Verdana" w:cs="Arial"/>
          <w:sz w:val="20"/>
          <w:szCs w:val="20"/>
        </w:rPr>
        <w:tab/>
      </w:r>
      <w:r>
        <w:rPr>
          <w:rFonts w:ascii="Verdana" w:hAnsi="Verdana" w:cs="Arial"/>
          <w:sz w:val="20"/>
          <w:szCs w:val="20"/>
        </w:rPr>
        <w:tab/>
        <w:t>:</w:t>
      </w:r>
      <w:r>
        <w:rPr>
          <w:rFonts w:ascii="Verdana" w:hAnsi="Verdana" w:cs="Arial"/>
          <w:sz w:val="20"/>
          <w:szCs w:val="20"/>
        </w:rPr>
        <w:tab/>
        <w:t>Custom PHP Framework(OOps), MySql, jQuery, Ajax</w:t>
      </w:r>
    </w:p>
    <w:p w:rsidR="00333504" w:rsidRDefault="00333504">
      <w:pPr>
        <w:spacing w:after="60"/>
        <w:ind w:left="436" w:firstLine="284"/>
        <w:jc w:val="both"/>
      </w:pPr>
      <w:r>
        <w:rPr>
          <w:rFonts w:ascii="Verdana" w:hAnsi="Verdana" w:cs="Arial"/>
        </w:rPr>
        <w:t>Platform</w:t>
      </w:r>
      <w:r>
        <w:rPr>
          <w:rFonts w:ascii="Verdana" w:hAnsi="Verdana" w:cs="Arial"/>
        </w:rPr>
        <w:tab/>
      </w:r>
      <w:r>
        <w:rPr>
          <w:rFonts w:ascii="Verdana" w:hAnsi="Verdana" w:cs="Arial"/>
        </w:rPr>
        <w:tab/>
        <w:t>:</w:t>
      </w:r>
      <w:r>
        <w:rPr>
          <w:rFonts w:ascii="Verdana" w:hAnsi="Verdana" w:cs="Arial"/>
        </w:rPr>
        <w:tab/>
        <w:t>LINUX</w:t>
      </w:r>
    </w:p>
    <w:p w:rsidR="00333504" w:rsidRDefault="00333504">
      <w:pPr>
        <w:spacing w:after="60"/>
        <w:ind w:left="436" w:firstLine="284"/>
        <w:jc w:val="both"/>
        <w:rPr>
          <w:rFonts w:ascii="Verdana" w:hAnsi="Verdana" w:cs="Arial"/>
        </w:rPr>
      </w:pPr>
    </w:p>
    <w:p w:rsidR="00333504" w:rsidRDefault="00333504">
      <w:pPr>
        <w:spacing w:after="60"/>
        <w:ind w:left="436" w:firstLine="284"/>
        <w:jc w:val="both"/>
      </w:pPr>
      <w:r>
        <w:rPr>
          <w:rFonts w:ascii="Verdana" w:hAnsi="Verdana" w:cs="Arial"/>
          <w:b/>
        </w:rPr>
        <w:t xml:space="preserve">Role       </w:t>
      </w:r>
    </w:p>
    <w:p w:rsidR="00333504" w:rsidRDefault="00333504">
      <w:pPr>
        <w:numPr>
          <w:ilvl w:val="0"/>
          <w:numId w:val="8"/>
        </w:numPr>
        <w:suppressAutoHyphens w:val="0"/>
        <w:autoSpaceDE/>
        <w:spacing w:after="60"/>
        <w:jc w:val="both"/>
      </w:pPr>
      <w:r>
        <w:rPr>
          <w:rFonts w:ascii="Verdana" w:hAnsi="Verdana" w:cs="Arial"/>
        </w:rPr>
        <w:t>Involved in designing, discussions and reviews.</w:t>
      </w:r>
    </w:p>
    <w:p w:rsidR="00333504" w:rsidRDefault="00333504">
      <w:pPr>
        <w:numPr>
          <w:ilvl w:val="0"/>
          <w:numId w:val="8"/>
        </w:numPr>
        <w:suppressAutoHyphens w:val="0"/>
        <w:autoSpaceDE/>
        <w:spacing w:after="60"/>
        <w:jc w:val="both"/>
      </w:pPr>
      <w:r>
        <w:rPr>
          <w:rFonts w:ascii="Verdana" w:hAnsi="Verdana" w:cs="Arial"/>
        </w:rPr>
        <w:t>Designing, coding and unit testing of the domain layer, business logic and data access layer.</w:t>
      </w:r>
    </w:p>
    <w:p w:rsidR="00333504" w:rsidRDefault="00333504">
      <w:pPr>
        <w:numPr>
          <w:ilvl w:val="0"/>
          <w:numId w:val="8"/>
        </w:numPr>
        <w:suppressAutoHyphens w:val="0"/>
        <w:autoSpaceDE/>
        <w:spacing w:after="60"/>
        <w:jc w:val="both"/>
      </w:pPr>
      <w:r>
        <w:rPr>
          <w:rFonts w:ascii="Verdana" w:hAnsi="Verdana" w:cs="Arial"/>
        </w:rPr>
        <w:t>Database Design.</w:t>
      </w:r>
    </w:p>
    <w:p w:rsidR="00333504" w:rsidRDefault="00333504">
      <w:pPr>
        <w:suppressAutoHyphens w:val="0"/>
        <w:autoSpaceDE/>
        <w:spacing w:after="60"/>
        <w:ind w:left="1080"/>
        <w:jc w:val="both"/>
        <w:rPr>
          <w:rFonts w:ascii="Verdana" w:hAnsi="Verdana" w:cs="Arial"/>
        </w:rPr>
      </w:pPr>
    </w:p>
    <w:p w:rsidR="00333504" w:rsidRDefault="00333504">
      <w:pPr>
        <w:suppressAutoHyphens w:val="0"/>
        <w:autoSpaceDE/>
        <w:spacing w:after="60"/>
        <w:ind w:left="720"/>
        <w:jc w:val="both"/>
      </w:pPr>
      <w:r>
        <w:rPr>
          <w:rFonts w:ascii="Verdana" w:hAnsi="Verdana" w:cs="Arial"/>
          <w:b/>
        </w:rPr>
        <w:t>Current status of the project</w:t>
      </w:r>
    </w:p>
    <w:p w:rsidR="00333504" w:rsidRDefault="00333504">
      <w:pPr>
        <w:numPr>
          <w:ilvl w:val="0"/>
          <w:numId w:val="9"/>
        </w:numPr>
        <w:suppressAutoHyphens w:val="0"/>
        <w:autoSpaceDE/>
        <w:spacing w:after="60"/>
        <w:jc w:val="both"/>
      </w:pPr>
      <w:r>
        <w:rPr>
          <w:rFonts w:ascii="Verdana" w:hAnsi="Verdana" w:cs="Arial"/>
        </w:rPr>
        <w:t xml:space="preserve">Project is online </w:t>
      </w:r>
    </w:p>
    <w:p w:rsidR="00333504" w:rsidRDefault="00333504">
      <w:pPr>
        <w:numPr>
          <w:ilvl w:val="0"/>
          <w:numId w:val="9"/>
        </w:numPr>
        <w:suppressAutoHyphens w:val="0"/>
        <w:autoSpaceDE/>
        <w:spacing w:after="60"/>
        <w:jc w:val="both"/>
      </w:pPr>
      <w:r>
        <w:rPr>
          <w:rFonts w:ascii="Verdana" w:hAnsi="Verdana" w:cs="Arial"/>
        </w:rPr>
        <w:t>Tested by the client</w:t>
      </w:r>
    </w:p>
    <w:p w:rsidR="00333504" w:rsidRDefault="00333504">
      <w:pPr>
        <w:rPr>
          <w:rFonts w:ascii="Verdana" w:hAnsi="Verdana" w:cs="Arial"/>
          <w:b/>
          <w:bCs/>
        </w:rPr>
      </w:pPr>
    </w:p>
    <w:p w:rsidR="00333504" w:rsidRDefault="00333504">
      <w:r>
        <w:rPr>
          <w:rFonts w:ascii="Verdana" w:hAnsi="Verdana" w:cs="Arial"/>
          <w:b/>
          <w:bCs/>
        </w:rPr>
        <w:t>Previous Employer:</w:t>
      </w:r>
    </w:p>
    <w:p w:rsidR="00333504" w:rsidRDefault="00333504">
      <w:pPr>
        <w:rPr>
          <w:rFonts w:ascii="Verdana" w:hAnsi="Verdana" w:cs="Arial"/>
          <w:b/>
          <w:bCs/>
        </w:rPr>
      </w:pPr>
    </w:p>
    <w:p w:rsidR="00333504" w:rsidRDefault="00333504">
      <w:r>
        <w:rPr>
          <w:b/>
          <w:bCs/>
          <w:sz w:val="24"/>
          <w:szCs w:val="24"/>
        </w:rPr>
        <w:t>Company</w:t>
      </w:r>
      <w:r>
        <w:rPr>
          <w:bCs/>
          <w:sz w:val="24"/>
          <w:szCs w:val="24"/>
        </w:rPr>
        <w:t xml:space="preserve">             </w:t>
      </w:r>
      <w:r>
        <w:rPr>
          <w:bCs/>
          <w:sz w:val="24"/>
          <w:szCs w:val="24"/>
        </w:rPr>
        <w:tab/>
        <w:t>:  Amicus Infotech Pvt Ltd</w:t>
      </w:r>
    </w:p>
    <w:p w:rsidR="00333504" w:rsidRDefault="00333504">
      <w:r>
        <w:rPr>
          <w:b/>
          <w:bCs/>
          <w:sz w:val="24"/>
          <w:szCs w:val="24"/>
        </w:rPr>
        <w:t>Designation</w:t>
      </w:r>
      <w:r>
        <w:rPr>
          <w:bCs/>
          <w:sz w:val="24"/>
          <w:szCs w:val="24"/>
        </w:rPr>
        <w:t xml:space="preserve">        </w:t>
      </w:r>
      <w:r>
        <w:rPr>
          <w:bCs/>
          <w:sz w:val="24"/>
          <w:szCs w:val="24"/>
        </w:rPr>
        <w:tab/>
        <w:t>:  Programmer.</w:t>
      </w:r>
    </w:p>
    <w:p w:rsidR="00333504" w:rsidRDefault="00333504">
      <w:pPr>
        <w:tabs>
          <w:tab w:val="left" w:pos="1620"/>
        </w:tabs>
      </w:pPr>
      <w:r>
        <w:rPr>
          <w:b/>
          <w:bCs/>
          <w:sz w:val="24"/>
          <w:szCs w:val="24"/>
        </w:rPr>
        <w:t>Location</w:t>
      </w:r>
      <w:r>
        <w:rPr>
          <w:b/>
          <w:bCs/>
          <w:sz w:val="24"/>
          <w:szCs w:val="24"/>
        </w:rPr>
        <w:tab/>
        <w:t xml:space="preserve">  </w:t>
      </w:r>
      <w:r>
        <w:rPr>
          <w:b/>
          <w:bCs/>
          <w:sz w:val="24"/>
          <w:szCs w:val="24"/>
        </w:rPr>
        <w:tab/>
      </w:r>
      <w:r>
        <w:rPr>
          <w:bCs/>
          <w:sz w:val="24"/>
          <w:szCs w:val="24"/>
        </w:rPr>
        <w:t>:</w:t>
      </w:r>
      <w:r>
        <w:rPr>
          <w:b/>
          <w:bCs/>
          <w:sz w:val="24"/>
          <w:szCs w:val="24"/>
        </w:rPr>
        <w:t xml:space="preserve">  </w:t>
      </w:r>
      <w:r>
        <w:rPr>
          <w:bCs/>
          <w:sz w:val="24"/>
          <w:szCs w:val="24"/>
        </w:rPr>
        <w:t>Okhla Phase II</w:t>
      </w:r>
      <w:r>
        <w:rPr>
          <w:b/>
          <w:bCs/>
          <w:sz w:val="24"/>
          <w:szCs w:val="24"/>
        </w:rPr>
        <w:t xml:space="preserve"> ,  </w:t>
      </w:r>
      <w:r>
        <w:rPr>
          <w:bCs/>
          <w:sz w:val="24"/>
          <w:szCs w:val="24"/>
        </w:rPr>
        <w:t>Delhi</w:t>
      </w:r>
    </w:p>
    <w:p w:rsidR="00333504" w:rsidRDefault="00333504">
      <w:r>
        <w:rPr>
          <w:rFonts w:cs="Arial"/>
          <w:b/>
          <w:bCs/>
          <w:sz w:val="22"/>
          <w:szCs w:val="22"/>
        </w:rPr>
        <w:t>Duration</w:t>
      </w:r>
      <w:r>
        <w:rPr>
          <w:rFonts w:ascii="Verdana" w:hAnsi="Verdana" w:cs="Arial"/>
          <w:b/>
          <w:bCs/>
          <w:sz w:val="24"/>
          <w:szCs w:val="24"/>
        </w:rPr>
        <w:t xml:space="preserve">      </w:t>
      </w:r>
      <w:r>
        <w:rPr>
          <w:rFonts w:ascii="Verdana" w:hAnsi="Verdana" w:cs="Arial"/>
          <w:b/>
          <w:bCs/>
          <w:sz w:val="24"/>
          <w:szCs w:val="24"/>
        </w:rPr>
        <w:tab/>
      </w:r>
      <w:r>
        <w:rPr>
          <w:rFonts w:ascii="Verdana" w:hAnsi="Verdana" w:cs="Arial"/>
          <w:b/>
          <w:bCs/>
          <w:sz w:val="24"/>
          <w:szCs w:val="24"/>
        </w:rPr>
        <w:tab/>
      </w:r>
      <w:r>
        <w:rPr>
          <w:rFonts w:ascii="Verdana" w:hAnsi="Verdana" w:cs="Arial"/>
          <w:sz w:val="24"/>
          <w:szCs w:val="24"/>
        </w:rPr>
        <w:t xml:space="preserve">:  </w:t>
      </w:r>
      <w:r>
        <w:rPr>
          <w:bCs/>
          <w:sz w:val="24"/>
          <w:szCs w:val="24"/>
        </w:rPr>
        <w:t>Jun 2011 to 5</w:t>
      </w:r>
      <w:r>
        <w:rPr>
          <w:bCs/>
          <w:sz w:val="24"/>
          <w:szCs w:val="24"/>
          <w:vertAlign w:val="superscript"/>
        </w:rPr>
        <w:t>th</w:t>
      </w:r>
      <w:r>
        <w:rPr>
          <w:bCs/>
          <w:sz w:val="24"/>
          <w:szCs w:val="24"/>
        </w:rPr>
        <w:t xml:space="preserve"> May 2012</w:t>
      </w:r>
    </w:p>
    <w:p w:rsidR="00333504" w:rsidRDefault="00333504">
      <w:pPr>
        <w:rPr>
          <w:rFonts w:ascii="Verdana" w:hAnsi="Verdana" w:cs="Arial"/>
        </w:rPr>
      </w:pPr>
    </w:p>
    <w:p w:rsidR="00333504" w:rsidRDefault="00333504">
      <w:pPr>
        <w:rPr>
          <w:rFonts w:ascii="Verdana" w:hAnsi="Verdana" w:cs="Arial"/>
        </w:rPr>
      </w:pPr>
    </w:p>
    <w:p w:rsidR="00333504" w:rsidRDefault="00333504">
      <w:pPr>
        <w:pStyle w:val="Heading9"/>
        <w:keepNext/>
        <w:shd w:val="clear" w:color="auto" w:fill="DFDFDF"/>
        <w:tabs>
          <w:tab w:val="left" w:pos="0"/>
          <w:tab w:val="left" w:pos="90"/>
          <w:tab w:val="right" w:pos="8640"/>
        </w:tabs>
        <w:autoSpaceDE/>
        <w:spacing w:before="0" w:after="0"/>
        <w:jc w:val="both"/>
      </w:pPr>
      <w:r>
        <w:rPr>
          <w:rFonts w:ascii="Verdana" w:hAnsi="Verdana" w:cs="Verdana"/>
          <w:b/>
          <w:sz w:val="20"/>
          <w:szCs w:val="20"/>
        </w:rPr>
        <w:t>Projects</w:t>
      </w:r>
    </w:p>
    <w:p w:rsidR="00333504" w:rsidRDefault="00333504">
      <w:pPr>
        <w:pStyle w:val="NormalWeb"/>
        <w:suppressAutoHyphens w:val="0"/>
        <w:spacing w:before="0" w:after="60"/>
        <w:ind w:left="360"/>
        <w:jc w:val="both"/>
        <w:rPr>
          <w:rFonts w:ascii="Verdana" w:hAnsi="Verdana" w:cs="Arial"/>
          <w:b/>
          <w:sz w:val="20"/>
          <w:szCs w:val="20"/>
        </w:rPr>
      </w:pPr>
    </w:p>
    <w:p w:rsidR="00333504" w:rsidRDefault="00333504">
      <w:pPr>
        <w:ind w:firstLine="360"/>
      </w:pPr>
      <w:r>
        <w:rPr>
          <w:b/>
          <w:bCs/>
          <w:sz w:val="24"/>
          <w:szCs w:val="24"/>
        </w:rPr>
        <w:t xml:space="preserve">Project Name       </w:t>
      </w:r>
      <w:r>
        <w:rPr>
          <w:b/>
          <w:bCs/>
          <w:sz w:val="24"/>
          <w:szCs w:val="24"/>
        </w:rPr>
        <w:tab/>
        <w:t xml:space="preserve">: </w:t>
      </w:r>
      <w:r>
        <w:rPr>
          <w:bCs/>
          <w:sz w:val="24"/>
          <w:szCs w:val="24"/>
        </w:rPr>
        <w:t>oldhillfunds.com, oldhill.com, patriotgpfunds.com, patriotgp.com</w:t>
      </w:r>
    </w:p>
    <w:p w:rsidR="00333504" w:rsidRDefault="00333504">
      <w:pPr>
        <w:ind w:firstLine="360"/>
      </w:pPr>
      <w:r>
        <w:rPr>
          <w:b/>
          <w:bCs/>
          <w:sz w:val="24"/>
          <w:szCs w:val="24"/>
        </w:rPr>
        <w:t>My Role</w:t>
      </w:r>
      <w:r>
        <w:rPr>
          <w:b/>
          <w:bCs/>
          <w:sz w:val="24"/>
          <w:szCs w:val="24"/>
        </w:rPr>
        <w:tab/>
        <w:t xml:space="preserve">      </w:t>
      </w:r>
      <w:r>
        <w:rPr>
          <w:b/>
          <w:bCs/>
          <w:sz w:val="24"/>
          <w:szCs w:val="24"/>
        </w:rPr>
        <w:tab/>
      </w:r>
      <w:r>
        <w:rPr>
          <w:b/>
          <w:bCs/>
          <w:sz w:val="24"/>
          <w:szCs w:val="24"/>
        </w:rPr>
        <w:tab/>
        <w:t xml:space="preserve">: </w:t>
      </w:r>
      <w:r>
        <w:rPr>
          <w:bCs/>
          <w:sz w:val="24"/>
          <w:szCs w:val="24"/>
        </w:rPr>
        <w:t>Programmer.</w:t>
      </w:r>
    </w:p>
    <w:p w:rsidR="00333504" w:rsidRDefault="00333504">
      <w:pPr>
        <w:ind w:firstLine="360"/>
      </w:pPr>
      <w:r>
        <w:rPr>
          <w:b/>
          <w:bCs/>
          <w:sz w:val="24"/>
          <w:szCs w:val="24"/>
        </w:rPr>
        <w:t>About Project</w:t>
      </w:r>
      <w:r>
        <w:rPr>
          <w:bCs/>
          <w:sz w:val="24"/>
          <w:szCs w:val="24"/>
        </w:rPr>
        <w:tab/>
        <w:t xml:space="preserve">       </w:t>
      </w:r>
      <w:r>
        <w:rPr>
          <w:bCs/>
          <w:sz w:val="24"/>
          <w:szCs w:val="24"/>
        </w:rPr>
        <w:tab/>
        <w:t>: These 4 projects of US client for funding and it is very secured site.</w:t>
      </w:r>
    </w:p>
    <w:p w:rsidR="00333504" w:rsidRDefault="00333504">
      <w:r>
        <w:rPr>
          <w:bCs/>
          <w:sz w:val="24"/>
          <w:szCs w:val="24"/>
          <w:u w:val="single"/>
        </w:rPr>
        <w:t xml:space="preserve"> </w:t>
      </w:r>
    </w:p>
    <w:p w:rsidR="00333504" w:rsidRDefault="00333504">
      <w:pPr>
        <w:ind w:left="360"/>
      </w:pPr>
      <w:r>
        <w:rPr>
          <w:b/>
          <w:bCs/>
          <w:sz w:val="24"/>
          <w:szCs w:val="24"/>
        </w:rPr>
        <w:t xml:space="preserve">Project Name       </w:t>
      </w:r>
      <w:r>
        <w:rPr>
          <w:b/>
          <w:bCs/>
          <w:sz w:val="24"/>
          <w:szCs w:val="24"/>
        </w:rPr>
        <w:tab/>
        <w:t xml:space="preserve">: </w:t>
      </w:r>
      <w:r>
        <w:rPr>
          <w:bCs/>
          <w:sz w:val="24"/>
          <w:szCs w:val="24"/>
        </w:rPr>
        <w:t>Koozba.com</w:t>
      </w:r>
    </w:p>
    <w:p w:rsidR="00333504" w:rsidRDefault="00333504">
      <w:pPr>
        <w:ind w:left="360"/>
      </w:pPr>
      <w:r>
        <w:rPr>
          <w:b/>
          <w:bCs/>
          <w:sz w:val="24"/>
          <w:szCs w:val="24"/>
        </w:rPr>
        <w:t>My Role</w:t>
      </w:r>
      <w:r>
        <w:rPr>
          <w:b/>
          <w:bCs/>
          <w:sz w:val="24"/>
          <w:szCs w:val="24"/>
        </w:rPr>
        <w:tab/>
        <w:t xml:space="preserve">      </w:t>
      </w:r>
      <w:r>
        <w:rPr>
          <w:b/>
          <w:bCs/>
          <w:sz w:val="24"/>
          <w:szCs w:val="24"/>
        </w:rPr>
        <w:tab/>
      </w:r>
      <w:r>
        <w:rPr>
          <w:b/>
          <w:bCs/>
          <w:sz w:val="24"/>
          <w:szCs w:val="24"/>
        </w:rPr>
        <w:tab/>
        <w:t xml:space="preserve">: </w:t>
      </w:r>
      <w:r>
        <w:rPr>
          <w:bCs/>
          <w:sz w:val="24"/>
          <w:szCs w:val="24"/>
        </w:rPr>
        <w:t>Programmer.</w:t>
      </w:r>
    </w:p>
    <w:p w:rsidR="00333504" w:rsidRDefault="00333504">
      <w:pPr>
        <w:ind w:left="360"/>
      </w:pPr>
      <w:r>
        <w:rPr>
          <w:b/>
          <w:bCs/>
          <w:sz w:val="24"/>
          <w:szCs w:val="24"/>
        </w:rPr>
        <w:t>Status</w:t>
      </w:r>
      <w:r>
        <w:rPr>
          <w:b/>
          <w:bCs/>
          <w:sz w:val="24"/>
          <w:szCs w:val="24"/>
        </w:rPr>
        <w:tab/>
      </w:r>
      <w:r>
        <w:rPr>
          <w:b/>
          <w:bCs/>
          <w:sz w:val="24"/>
          <w:szCs w:val="24"/>
        </w:rPr>
        <w:tab/>
        <w:t xml:space="preserve">       </w:t>
      </w:r>
      <w:r>
        <w:rPr>
          <w:b/>
          <w:bCs/>
          <w:sz w:val="24"/>
          <w:szCs w:val="24"/>
        </w:rPr>
        <w:tab/>
        <w:t xml:space="preserve">: </w:t>
      </w:r>
      <w:r>
        <w:rPr>
          <w:bCs/>
          <w:sz w:val="24"/>
          <w:szCs w:val="24"/>
        </w:rPr>
        <w:t>Completed and  updation.</w:t>
      </w:r>
    </w:p>
    <w:p w:rsidR="00333504" w:rsidRDefault="00333504">
      <w:pPr>
        <w:ind w:left="360"/>
      </w:pPr>
      <w:r>
        <w:rPr>
          <w:b/>
          <w:bCs/>
          <w:sz w:val="24"/>
          <w:szCs w:val="24"/>
        </w:rPr>
        <w:t>About Project</w:t>
      </w:r>
      <w:r>
        <w:rPr>
          <w:bCs/>
          <w:sz w:val="24"/>
          <w:szCs w:val="24"/>
        </w:rPr>
        <w:tab/>
        <w:t xml:space="preserve">       </w:t>
      </w:r>
      <w:r>
        <w:rPr>
          <w:bCs/>
          <w:sz w:val="24"/>
          <w:szCs w:val="24"/>
        </w:rPr>
        <w:tab/>
        <w:t>: Koozba.com is a job portal website with special features of video resume, Social networking, Thomas psychometric test etc.</w:t>
      </w:r>
    </w:p>
    <w:p w:rsidR="00333504" w:rsidRDefault="00333504">
      <w:pPr>
        <w:rPr>
          <w:b/>
          <w:bCs/>
          <w:sz w:val="24"/>
          <w:szCs w:val="24"/>
        </w:rPr>
      </w:pPr>
    </w:p>
    <w:p w:rsidR="00333504" w:rsidRDefault="00333504">
      <w:pPr>
        <w:ind w:left="360"/>
      </w:pPr>
      <w:r>
        <w:rPr>
          <w:b/>
          <w:bCs/>
          <w:sz w:val="24"/>
          <w:szCs w:val="24"/>
        </w:rPr>
        <w:t xml:space="preserve">Project Name       </w:t>
      </w:r>
      <w:r>
        <w:rPr>
          <w:b/>
          <w:bCs/>
          <w:sz w:val="24"/>
          <w:szCs w:val="24"/>
        </w:rPr>
        <w:tab/>
        <w:t xml:space="preserve">: </w:t>
      </w:r>
      <w:r>
        <w:rPr>
          <w:bCs/>
          <w:sz w:val="24"/>
          <w:szCs w:val="24"/>
        </w:rPr>
        <w:t>Dealworkz.com.au</w:t>
      </w:r>
    </w:p>
    <w:p w:rsidR="00333504" w:rsidRDefault="00333504">
      <w:pPr>
        <w:ind w:left="360"/>
      </w:pPr>
      <w:r>
        <w:rPr>
          <w:b/>
          <w:bCs/>
          <w:sz w:val="24"/>
          <w:szCs w:val="24"/>
        </w:rPr>
        <w:t xml:space="preserve">Team Size    </w:t>
      </w:r>
      <w:r>
        <w:rPr>
          <w:b/>
          <w:bCs/>
          <w:sz w:val="24"/>
          <w:szCs w:val="24"/>
        </w:rPr>
        <w:tab/>
        <w:t xml:space="preserve">      </w:t>
      </w:r>
      <w:r>
        <w:rPr>
          <w:b/>
          <w:bCs/>
          <w:sz w:val="24"/>
          <w:szCs w:val="24"/>
        </w:rPr>
        <w:tab/>
        <w:t xml:space="preserve">: </w:t>
      </w:r>
      <w:r>
        <w:rPr>
          <w:bCs/>
          <w:sz w:val="24"/>
          <w:szCs w:val="24"/>
        </w:rPr>
        <w:t>3</w:t>
      </w:r>
    </w:p>
    <w:p w:rsidR="00333504" w:rsidRDefault="00333504">
      <w:pPr>
        <w:ind w:left="360"/>
      </w:pPr>
      <w:r>
        <w:rPr>
          <w:b/>
          <w:bCs/>
          <w:sz w:val="24"/>
          <w:szCs w:val="24"/>
        </w:rPr>
        <w:t>My Role</w:t>
      </w:r>
      <w:r>
        <w:rPr>
          <w:b/>
          <w:bCs/>
          <w:sz w:val="24"/>
          <w:szCs w:val="24"/>
        </w:rPr>
        <w:tab/>
        <w:t xml:space="preserve">     </w:t>
      </w:r>
      <w:r>
        <w:rPr>
          <w:b/>
          <w:bCs/>
          <w:sz w:val="24"/>
          <w:szCs w:val="24"/>
        </w:rPr>
        <w:tab/>
      </w:r>
      <w:r>
        <w:rPr>
          <w:b/>
          <w:bCs/>
          <w:sz w:val="24"/>
          <w:szCs w:val="24"/>
        </w:rPr>
        <w:tab/>
        <w:t xml:space="preserve"> : </w:t>
      </w:r>
      <w:r>
        <w:rPr>
          <w:bCs/>
          <w:sz w:val="24"/>
          <w:szCs w:val="24"/>
        </w:rPr>
        <w:t>Programmer.</w:t>
      </w:r>
    </w:p>
    <w:p w:rsidR="00333504" w:rsidRDefault="00333504">
      <w:pPr>
        <w:ind w:left="360"/>
      </w:pPr>
      <w:r>
        <w:rPr>
          <w:b/>
          <w:bCs/>
          <w:sz w:val="24"/>
          <w:szCs w:val="24"/>
        </w:rPr>
        <w:t xml:space="preserve">Duration               </w:t>
      </w:r>
      <w:r>
        <w:rPr>
          <w:b/>
          <w:bCs/>
          <w:sz w:val="24"/>
          <w:szCs w:val="24"/>
        </w:rPr>
        <w:tab/>
        <w:t xml:space="preserve"> : </w:t>
      </w:r>
      <w:r>
        <w:rPr>
          <w:bCs/>
          <w:sz w:val="24"/>
          <w:szCs w:val="24"/>
        </w:rPr>
        <w:t>45 Days</w:t>
      </w:r>
    </w:p>
    <w:p w:rsidR="00333504" w:rsidRDefault="00333504">
      <w:pPr>
        <w:ind w:left="360"/>
      </w:pPr>
      <w:r>
        <w:rPr>
          <w:b/>
          <w:bCs/>
          <w:sz w:val="24"/>
          <w:szCs w:val="24"/>
        </w:rPr>
        <w:t>About Project</w:t>
      </w:r>
      <w:r>
        <w:rPr>
          <w:bCs/>
          <w:sz w:val="24"/>
          <w:szCs w:val="24"/>
        </w:rPr>
        <w:tab/>
        <w:t xml:space="preserve">      </w:t>
      </w:r>
      <w:r>
        <w:rPr>
          <w:bCs/>
          <w:sz w:val="24"/>
          <w:szCs w:val="24"/>
        </w:rPr>
        <w:tab/>
        <w:t xml:space="preserve"> : Dealworkz.com.au is a website of group shopping.</w:t>
      </w:r>
    </w:p>
    <w:p w:rsidR="00333504" w:rsidRDefault="00333504">
      <w:pPr>
        <w:ind w:left="360"/>
      </w:pPr>
      <w:r>
        <w:rPr>
          <w:b/>
          <w:bCs/>
          <w:sz w:val="24"/>
          <w:szCs w:val="24"/>
        </w:rPr>
        <w:t xml:space="preserve">Main Modules       </w:t>
      </w:r>
      <w:r>
        <w:rPr>
          <w:b/>
          <w:bCs/>
          <w:sz w:val="24"/>
          <w:szCs w:val="24"/>
        </w:rPr>
        <w:tab/>
        <w:t xml:space="preserve">:  </w:t>
      </w:r>
      <w:r>
        <w:rPr>
          <w:bCs/>
          <w:sz w:val="24"/>
          <w:szCs w:val="24"/>
        </w:rPr>
        <w:t>Facebook Login, Google Map, RSS Feed, Paypal Integration.</w:t>
      </w:r>
    </w:p>
    <w:p w:rsidR="00333504" w:rsidRDefault="00333504">
      <w:pPr>
        <w:rPr>
          <w:b/>
          <w:bCs/>
          <w:sz w:val="24"/>
          <w:szCs w:val="24"/>
        </w:rPr>
      </w:pPr>
    </w:p>
    <w:p w:rsidR="00333504" w:rsidRDefault="00333504">
      <w:pPr>
        <w:ind w:left="360"/>
      </w:pPr>
      <w:r>
        <w:rPr>
          <w:b/>
          <w:bCs/>
          <w:sz w:val="24"/>
          <w:szCs w:val="24"/>
        </w:rPr>
        <w:t xml:space="preserve">Project Name       </w:t>
      </w:r>
      <w:r>
        <w:rPr>
          <w:b/>
          <w:bCs/>
          <w:sz w:val="24"/>
          <w:szCs w:val="24"/>
        </w:rPr>
        <w:tab/>
        <w:t xml:space="preserve">: </w:t>
      </w:r>
      <w:r>
        <w:rPr>
          <w:bCs/>
          <w:sz w:val="24"/>
          <w:szCs w:val="24"/>
        </w:rPr>
        <w:t>aadyatours.com</w:t>
      </w:r>
    </w:p>
    <w:p w:rsidR="00333504" w:rsidRDefault="00333504">
      <w:pPr>
        <w:ind w:left="360"/>
      </w:pPr>
      <w:r>
        <w:rPr>
          <w:b/>
          <w:bCs/>
          <w:sz w:val="24"/>
          <w:szCs w:val="24"/>
        </w:rPr>
        <w:t xml:space="preserve">Team Size    </w:t>
      </w:r>
      <w:r>
        <w:rPr>
          <w:b/>
          <w:bCs/>
          <w:sz w:val="24"/>
          <w:szCs w:val="24"/>
        </w:rPr>
        <w:tab/>
        <w:t xml:space="preserve">      </w:t>
      </w:r>
      <w:r>
        <w:rPr>
          <w:b/>
          <w:bCs/>
          <w:sz w:val="24"/>
          <w:szCs w:val="24"/>
        </w:rPr>
        <w:tab/>
        <w:t xml:space="preserve">: </w:t>
      </w:r>
      <w:r>
        <w:rPr>
          <w:bCs/>
          <w:sz w:val="24"/>
          <w:szCs w:val="24"/>
        </w:rPr>
        <w:t>2</w:t>
      </w:r>
    </w:p>
    <w:p w:rsidR="00333504" w:rsidRDefault="00333504">
      <w:pPr>
        <w:ind w:left="360"/>
      </w:pPr>
      <w:r>
        <w:rPr>
          <w:b/>
          <w:bCs/>
          <w:sz w:val="24"/>
          <w:szCs w:val="24"/>
        </w:rPr>
        <w:t xml:space="preserve">Duration               </w:t>
      </w:r>
      <w:r>
        <w:rPr>
          <w:b/>
          <w:bCs/>
          <w:sz w:val="24"/>
          <w:szCs w:val="24"/>
        </w:rPr>
        <w:tab/>
        <w:t xml:space="preserve"> : </w:t>
      </w:r>
      <w:r>
        <w:rPr>
          <w:bCs/>
          <w:sz w:val="24"/>
          <w:szCs w:val="24"/>
        </w:rPr>
        <w:t>15 Days</w:t>
      </w:r>
    </w:p>
    <w:p w:rsidR="00333504" w:rsidRDefault="00333504">
      <w:pPr>
        <w:ind w:left="360"/>
        <w:rPr>
          <w:bCs/>
          <w:sz w:val="24"/>
          <w:szCs w:val="24"/>
        </w:rPr>
      </w:pPr>
    </w:p>
    <w:p w:rsidR="00333504" w:rsidRDefault="00333504">
      <w:pPr>
        <w:ind w:left="360"/>
      </w:pPr>
      <w:r>
        <w:rPr>
          <w:b/>
          <w:bCs/>
          <w:sz w:val="24"/>
          <w:szCs w:val="24"/>
        </w:rPr>
        <w:t xml:space="preserve">Project Name       </w:t>
      </w:r>
      <w:r>
        <w:rPr>
          <w:b/>
          <w:bCs/>
          <w:sz w:val="24"/>
          <w:szCs w:val="24"/>
        </w:rPr>
        <w:tab/>
        <w:t xml:space="preserve">: </w:t>
      </w:r>
      <w:r>
        <w:rPr>
          <w:bCs/>
          <w:sz w:val="24"/>
          <w:szCs w:val="24"/>
        </w:rPr>
        <w:t>unilineindia.com/ccms</w:t>
      </w:r>
    </w:p>
    <w:p w:rsidR="00333504" w:rsidRDefault="00333504">
      <w:pPr>
        <w:ind w:left="360"/>
      </w:pPr>
      <w:r>
        <w:rPr>
          <w:b/>
          <w:bCs/>
          <w:sz w:val="24"/>
          <w:szCs w:val="24"/>
        </w:rPr>
        <w:t xml:space="preserve">Team Size    </w:t>
      </w:r>
      <w:r>
        <w:rPr>
          <w:b/>
          <w:bCs/>
          <w:sz w:val="24"/>
          <w:szCs w:val="24"/>
        </w:rPr>
        <w:tab/>
        <w:t xml:space="preserve">     </w:t>
      </w:r>
      <w:r>
        <w:rPr>
          <w:b/>
          <w:bCs/>
          <w:sz w:val="24"/>
          <w:szCs w:val="24"/>
        </w:rPr>
        <w:tab/>
        <w:t xml:space="preserve"> : </w:t>
      </w:r>
      <w:r>
        <w:rPr>
          <w:bCs/>
          <w:sz w:val="24"/>
          <w:szCs w:val="24"/>
        </w:rPr>
        <w:t>1</w:t>
      </w:r>
    </w:p>
    <w:p w:rsidR="00333504" w:rsidRDefault="00333504">
      <w:pPr>
        <w:ind w:left="360"/>
      </w:pPr>
      <w:r>
        <w:rPr>
          <w:b/>
          <w:bCs/>
          <w:sz w:val="24"/>
          <w:szCs w:val="24"/>
        </w:rPr>
        <w:t xml:space="preserve">Duration                </w:t>
      </w:r>
      <w:r>
        <w:rPr>
          <w:b/>
          <w:bCs/>
          <w:sz w:val="24"/>
          <w:szCs w:val="24"/>
        </w:rPr>
        <w:tab/>
        <w:t xml:space="preserve">: </w:t>
      </w:r>
      <w:r>
        <w:rPr>
          <w:bCs/>
          <w:sz w:val="24"/>
          <w:szCs w:val="24"/>
        </w:rPr>
        <w:t>10 Days</w:t>
      </w:r>
    </w:p>
    <w:p w:rsidR="00333504" w:rsidRDefault="00333504">
      <w:pPr>
        <w:rPr>
          <w:b/>
          <w:sz w:val="24"/>
          <w:szCs w:val="24"/>
          <w:lang w:eastAsia="hi-IN" w:bidi="hi-IN"/>
        </w:rPr>
      </w:pPr>
    </w:p>
    <w:p w:rsidR="00333504" w:rsidRDefault="00333504">
      <w:r>
        <w:rPr>
          <w:rFonts w:ascii="Verdana" w:hAnsi="Verdana" w:cs="Arial"/>
          <w:b/>
          <w:bCs/>
        </w:rPr>
        <w:t>Previous Employer:</w:t>
      </w:r>
    </w:p>
    <w:p w:rsidR="00333504" w:rsidRDefault="00333504">
      <w:pPr>
        <w:rPr>
          <w:rFonts w:ascii="Verdana" w:hAnsi="Verdana" w:cs="Arial"/>
          <w:b/>
          <w:bCs/>
        </w:rPr>
      </w:pPr>
    </w:p>
    <w:p w:rsidR="00333504" w:rsidRDefault="00333504">
      <w:r>
        <w:rPr>
          <w:b/>
          <w:bCs/>
          <w:sz w:val="24"/>
          <w:szCs w:val="24"/>
        </w:rPr>
        <w:t>Company</w:t>
      </w:r>
      <w:r>
        <w:rPr>
          <w:bCs/>
          <w:sz w:val="24"/>
          <w:szCs w:val="24"/>
        </w:rPr>
        <w:t xml:space="preserve">             </w:t>
      </w:r>
      <w:r>
        <w:rPr>
          <w:bCs/>
          <w:sz w:val="24"/>
          <w:szCs w:val="24"/>
        </w:rPr>
        <w:tab/>
        <w:t>:  Seers Info Solutions Pvt Ltd</w:t>
      </w:r>
    </w:p>
    <w:p w:rsidR="00333504" w:rsidRDefault="00333504">
      <w:r>
        <w:rPr>
          <w:b/>
          <w:bCs/>
          <w:sz w:val="24"/>
          <w:szCs w:val="24"/>
        </w:rPr>
        <w:t>Designation</w:t>
      </w:r>
      <w:r>
        <w:rPr>
          <w:bCs/>
          <w:sz w:val="24"/>
          <w:szCs w:val="24"/>
        </w:rPr>
        <w:t xml:space="preserve">        </w:t>
      </w:r>
      <w:r>
        <w:rPr>
          <w:bCs/>
          <w:sz w:val="24"/>
          <w:szCs w:val="24"/>
        </w:rPr>
        <w:tab/>
        <w:t>:  Programmer.</w:t>
      </w:r>
    </w:p>
    <w:p w:rsidR="00333504" w:rsidRDefault="00333504">
      <w:pPr>
        <w:tabs>
          <w:tab w:val="left" w:pos="1620"/>
        </w:tabs>
      </w:pPr>
      <w:r>
        <w:rPr>
          <w:b/>
          <w:bCs/>
          <w:sz w:val="24"/>
          <w:szCs w:val="24"/>
        </w:rPr>
        <w:t>Location</w:t>
      </w:r>
      <w:r>
        <w:rPr>
          <w:b/>
          <w:bCs/>
          <w:sz w:val="24"/>
          <w:szCs w:val="24"/>
        </w:rPr>
        <w:tab/>
        <w:t xml:space="preserve">  </w:t>
      </w:r>
      <w:r>
        <w:rPr>
          <w:b/>
          <w:bCs/>
          <w:sz w:val="24"/>
          <w:szCs w:val="24"/>
        </w:rPr>
        <w:tab/>
      </w:r>
      <w:r>
        <w:rPr>
          <w:bCs/>
          <w:sz w:val="24"/>
          <w:szCs w:val="24"/>
        </w:rPr>
        <w:t>:</w:t>
      </w:r>
      <w:r>
        <w:rPr>
          <w:b/>
          <w:bCs/>
          <w:sz w:val="24"/>
          <w:szCs w:val="24"/>
        </w:rPr>
        <w:t xml:space="preserve">  </w:t>
      </w:r>
      <w:r>
        <w:rPr>
          <w:bCs/>
          <w:sz w:val="24"/>
          <w:szCs w:val="24"/>
        </w:rPr>
        <w:t>Agra</w:t>
      </w:r>
    </w:p>
    <w:p w:rsidR="00333504" w:rsidRDefault="00333504">
      <w:r>
        <w:rPr>
          <w:rFonts w:cs="Arial"/>
          <w:b/>
          <w:bCs/>
          <w:sz w:val="22"/>
          <w:szCs w:val="22"/>
        </w:rPr>
        <w:t>Duration</w:t>
      </w:r>
      <w:r>
        <w:rPr>
          <w:rFonts w:ascii="Verdana" w:hAnsi="Verdana" w:cs="Arial"/>
          <w:b/>
          <w:bCs/>
          <w:sz w:val="24"/>
          <w:szCs w:val="24"/>
        </w:rPr>
        <w:t xml:space="preserve">      </w:t>
      </w:r>
      <w:r>
        <w:rPr>
          <w:rFonts w:ascii="Verdana" w:hAnsi="Verdana" w:cs="Arial"/>
          <w:b/>
          <w:bCs/>
          <w:sz w:val="24"/>
          <w:szCs w:val="24"/>
        </w:rPr>
        <w:tab/>
      </w:r>
      <w:r>
        <w:rPr>
          <w:rFonts w:ascii="Verdana" w:hAnsi="Verdana" w:cs="Arial"/>
          <w:b/>
          <w:bCs/>
          <w:sz w:val="24"/>
          <w:szCs w:val="24"/>
        </w:rPr>
        <w:tab/>
      </w:r>
      <w:r>
        <w:rPr>
          <w:rFonts w:ascii="Verdana" w:hAnsi="Verdana" w:cs="Arial"/>
          <w:sz w:val="24"/>
          <w:szCs w:val="24"/>
        </w:rPr>
        <w:t xml:space="preserve">: </w:t>
      </w:r>
      <w:r>
        <w:rPr>
          <w:bCs/>
          <w:sz w:val="24"/>
          <w:szCs w:val="24"/>
        </w:rPr>
        <w:t>15 March 2010 to 31</w:t>
      </w:r>
      <w:r>
        <w:rPr>
          <w:bCs/>
          <w:sz w:val="24"/>
          <w:szCs w:val="24"/>
          <w:vertAlign w:val="superscript"/>
        </w:rPr>
        <w:t>st</w:t>
      </w:r>
      <w:r>
        <w:rPr>
          <w:bCs/>
          <w:sz w:val="24"/>
          <w:szCs w:val="24"/>
        </w:rPr>
        <w:t xml:space="preserve">  May 2011</w:t>
      </w:r>
    </w:p>
    <w:p w:rsidR="00333504" w:rsidRDefault="00333504">
      <w:pPr>
        <w:rPr>
          <w:b/>
          <w:sz w:val="24"/>
          <w:szCs w:val="24"/>
          <w:lang w:eastAsia="hi-IN" w:bidi="hi-IN"/>
        </w:rPr>
      </w:pPr>
    </w:p>
    <w:p w:rsidR="00333504" w:rsidRDefault="00333504">
      <w:pPr>
        <w:pStyle w:val="Heading9"/>
        <w:keepNext/>
        <w:shd w:val="clear" w:color="auto" w:fill="DFDFDF"/>
        <w:tabs>
          <w:tab w:val="left" w:pos="0"/>
          <w:tab w:val="left" w:pos="90"/>
          <w:tab w:val="right" w:pos="8640"/>
        </w:tabs>
        <w:autoSpaceDE/>
        <w:spacing w:before="0" w:after="0"/>
        <w:jc w:val="both"/>
      </w:pPr>
      <w:r>
        <w:rPr>
          <w:rFonts w:ascii="Verdana" w:hAnsi="Verdana" w:cs="Verdana"/>
          <w:b/>
          <w:sz w:val="20"/>
          <w:szCs w:val="20"/>
        </w:rPr>
        <w:t>Projects</w:t>
      </w:r>
    </w:p>
    <w:p w:rsidR="00333504" w:rsidRDefault="00333504">
      <w:pPr>
        <w:rPr>
          <w:b/>
          <w:sz w:val="24"/>
          <w:szCs w:val="24"/>
          <w:lang w:eastAsia="hi-IN" w:bidi="hi-IN"/>
        </w:rPr>
      </w:pPr>
    </w:p>
    <w:p w:rsidR="00333504" w:rsidRDefault="00333504">
      <w:r>
        <w:rPr>
          <w:b/>
          <w:bCs/>
          <w:sz w:val="24"/>
          <w:szCs w:val="24"/>
        </w:rPr>
        <w:t>Projects</w:t>
      </w:r>
      <w:r>
        <w:rPr>
          <w:bCs/>
          <w:sz w:val="24"/>
          <w:szCs w:val="24"/>
        </w:rPr>
        <w:t xml:space="preserve">     :  I have been worked with sjcagra.com, sjcagra.in, netnaukri.com, onlineresearchjournals.com,  safeindian.com, kitchenconceptagra.com, myvaahanmitra.com.</w:t>
      </w:r>
    </w:p>
    <w:p w:rsidR="00333504" w:rsidRDefault="00333504">
      <w:r>
        <w:rPr>
          <w:b/>
          <w:bCs/>
          <w:sz w:val="24"/>
          <w:szCs w:val="24"/>
        </w:rPr>
        <w:t xml:space="preserve">Technology           : </w:t>
      </w:r>
      <w:r>
        <w:rPr>
          <w:bCs/>
          <w:sz w:val="24"/>
          <w:szCs w:val="24"/>
        </w:rPr>
        <w:t>Core PHP</w:t>
      </w:r>
      <w:r>
        <w:rPr>
          <w:b/>
          <w:bCs/>
          <w:sz w:val="24"/>
          <w:szCs w:val="24"/>
        </w:rPr>
        <w:t xml:space="preserve">, </w:t>
      </w:r>
      <w:r>
        <w:rPr>
          <w:bCs/>
          <w:sz w:val="24"/>
          <w:szCs w:val="24"/>
        </w:rPr>
        <w:t>WAMP( Windows, Apache, MySql, PHP).</w:t>
      </w:r>
    </w:p>
    <w:p w:rsidR="00333504" w:rsidRDefault="00333504">
      <w:r>
        <w:rPr>
          <w:bCs/>
          <w:sz w:val="24"/>
          <w:szCs w:val="24"/>
        </w:rPr>
        <w:t xml:space="preserve">                                  Java Script. AJAX, Jquery.</w:t>
      </w:r>
    </w:p>
    <w:p w:rsidR="00333504" w:rsidRDefault="00333504">
      <w:pPr>
        <w:rPr>
          <w:b/>
          <w:bCs/>
          <w:sz w:val="24"/>
          <w:szCs w:val="24"/>
        </w:rPr>
      </w:pPr>
    </w:p>
    <w:p w:rsidR="00333504" w:rsidRDefault="00333504">
      <w:r>
        <w:rPr>
          <w:b/>
          <w:bCs/>
          <w:sz w:val="24"/>
          <w:szCs w:val="24"/>
        </w:rPr>
        <w:t xml:space="preserve">Projects Details: </w:t>
      </w:r>
    </w:p>
    <w:p w:rsidR="00333504" w:rsidRDefault="00333504">
      <w:r>
        <w:rPr>
          <w:b/>
          <w:bCs/>
          <w:sz w:val="24"/>
          <w:szCs w:val="24"/>
        </w:rPr>
        <w:t xml:space="preserve">    sjcagra.com </w:t>
      </w:r>
      <w:r>
        <w:rPr>
          <w:bCs/>
          <w:sz w:val="24"/>
          <w:szCs w:val="24"/>
        </w:rPr>
        <w:t>is a college alumni website design for St. John’s College, Agra.</w:t>
      </w:r>
      <w:r>
        <w:rPr>
          <w:b/>
          <w:bCs/>
          <w:sz w:val="24"/>
          <w:szCs w:val="24"/>
        </w:rPr>
        <w:t xml:space="preserve"> </w:t>
      </w:r>
    </w:p>
    <w:p w:rsidR="00333504" w:rsidRDefault="00333504">
      <w:r>
        <w:rPr>
          <w:b/>
          <w:bCs/>
          <w:sz w:val="24"/>
          <w:szCs w:val="24"/>
        </w:rPr>
        <w:t xml:space="preserve">    sjcagra.in</w:t>
      </w:r>
      <w:r>
        <w:rPr>
          <w:bCs/>
          <w:sz w:val="24"/>
          <w:szCs w:val="24"/>
        </w:rPr>
        <w:t xml:space="preserve"> is a college website design for St. John’s College, Agra.</w:t>
      </w:r>
      <w:r>
        <w:rPr>
          <w:b/>
          <w:bCs/>
          <w:sz w:val="24"/>
          <w:szCs w:val="24"/>
        </w:rPr>
        <w:t xml:space="preserve"> </w:t>
      </w:r>
    </w:p>
    <w:p w:rsidR="00333504" w:rsidRDefault="00333504">
      <w:r>
        <w:rPr>
          <w:b/>
          <w:bCs/>
          <w:sz w:val="24"/>
          <w:szCs w:val="24"/>
        </w:rPr>
        <w:t xml:space="preserve">    onlineresearchjournals.com </w:t>
      </w:r>
      <w:r>
        <w:rPr>
          <w:bCs/>
          <w:sz w:val="24"/>
          <w:szCs w:val="24"/>
        </w:rPr>
        <w:t>is a website for publish papers of research jaournals.</w:t>
      </w:r>
    </w:p>
    <w:p w:rsidR="00333504" w:rsidRDefault="00333504">
      <w:r>
        <w:rPr>
          <w:bCs/>
          <w:sz w:val="24"/>
          <w:szCs w:val="24"/>
        </w:rPr>
        <w:t xml:space="preserve">                           onlineresearchjournals.com/ijopagg/</w:t>
      </w:r>
    </w:p>
    <w:p w:rsidR="00333504" w:rsidRDefault="00333504">
      <w:r>
        <w:rPr>
          <w:bCs/>
          <w:sz w:val="24"/>
          <w:szCs w:val="24"/>
        </w:rPr>
        <w:t xml:space="preserve">                           onlineresearchjournals.com/aajoss/</w:t>
      </w:r>
      <w:r>
        <w:rPr>
          <w:b/>
          <w:bCs/>
          <w:sz w:val="24"/>
          <w:szCs w:val="24"/>
        </w:rPr>
        <w:t xml:space="preserve">                  </w:t>
      </w:r>
      <w:r>
        <w:rPr>
          <w:b/>
        </w:rPr>
        <w:t xml:space="preserve">  </w:t>
      </w:r>
      <w:r>
        <w:rPr>
          <w:bCs/>
        </w:rPr>
        <w:t xml:space="preserve"> </w:t>
      </w:r>
      <w:r>
        <w:rPr>
          <w:bCs/>
        </w:rPr>
        <w:tab/>
      </w:r>
      <w:r>
        <w:rPr>
          <w:bCs/>
        </w:rPr>
        <w:tab/>
      </w:r>
      <w:r>
        <w:rPr>
          <w:bCs/>
        </w:rPr>
        <w:tab/>
      </w:r>
      <w:r>
        <w:rPr>
          <w:bCs/>
        </w:rPr>
        <w:tab/>
      </w:r>
    </w:p>
    <w:p w:rsidR="00333504" w:rsidRDefault="00333504">
      <w:pPr>
        <w:rPr>
          <w:rFonts w:ascii="Verdana" w:hAnsi="Verdana" w:cs="Arial"/>
        </w:rPr>
      </w:pPr>
    </w:p>
    <w:p w:rsidR="00333504" w:rsidRDefault="00333504">
      <w:pPr>
        <w:rPr>
          <w:rFonts w:ascii="Verdana" w:hAnsi="Verdana" w:cs="Arial"/>
        </w:rPr>
      </w:pPr>
    </w:p>
    <w:p w:rsidR="00333504" w:rsidRDefault="00333504">
      <w:pPr>
        <w:pStyle w:val="Heading9"/>
        <w:keepNext/>
        <w:shd w:val="clear" w:color="auto" w:fill="DFDFDF"/>
        <w:tabs>
          <w:tab w:val="left" w:pos="0"/>
          <w:tab w:val="left" w:pos="90"/>
          <w:tab w:val="right" w:pos="8640"/>
        </w:tabs>
        <w:autoSpaceDE/>
        <w:spacing w:before="0" w:after="0"/>
        <w:jc w:val="both"/>
      </w:pPr>
      <w:r>
        <w:rPr>
          <w:rFonts w:ascii="Verdana" w:hAnsi="Verdana" w:cs="Verdana"/>
          <w:b/>
          <w:sz w:val="20"/>
          <w:szCs w:val="20"/>
        </w:rPr>
        <w:t>Personal Information</w:t>
      </w:r>
    </w:p>
    <w:p w:rsidR="00333504" w:rsidRDefault="00333504">
      <w:pPr>
        <w:rPr>
          <w:rFonts w:ascii="Verdana" w:hAnsi="Verdana" w:cs="Arial"/>
          <w:b/>
          <w:bCs/>
          <w:u w:val="single"/>
        </w:rPr>
      </w:pPr>
    </w:p>
    <w:p w:rsidR="00333504" w:rsidRDefault="00333504">
      <w:r>
        <w:rPr>
          <w:sz w:val="24"/>
          <w:szCs w:val="24"/>
        </w:rPr>
        <w:t>Father’s name         : Mr. Tribhuvan Maurya.</w:t>
      </w:r>
    </w:p>
    <w:p w:rsidR="00333504" w:rsidRDefault="00333504">
      <w:r>
        <w:rPr>
          <w:sz w:val="24"/>
          <w:szCs w:val="24"/>
        </w:rPr>
        <w:t>Date of Birth            : 07</w:t>
      </w:r>
      <w:r>
        <w:rPr>
          <w:sz w:val="24"/>
          <w:szCs w:val="24"/>
          <w:vertAlign w:val="superscript"/>
        </w:rPr>
        <w:t>th</w:t>
      </w:r>
      <w:r>
        <w:rPr>
          <w:sz w:val="24"/>
          <w:szCs w:val="24"/>
        </w:rPr>
        <w:t xml:space="preserve"> January 1986.</w:t>
      </w:r>
    </w:p>
    <w:p w:rsidR="00333504" w:rsidRDefault="00333504">
      <w:r>
        <w:rPr>
          <w:sz w:val="24"/>
          <w:szCs w:val="24"/>
        </w:rPr>
        <w:t>Marital Status          : Married.</w:t>
      </w:r>
    </w:p>
    <w:p w:rsidR="00333504" w:rsidRDefault="00333504">
      <w:r>
        <w:rPr>
          <w:sz w:val="24"/>
          <w:szCs w:val="24"/>
        </w:rPr>
        <w:t>Languages Known   : English, Hindi.</w:t>
      </w:r>
    </w:p>
    <w:p w:rsidR="00333504" w:rsidRDefault="00333504">
      <w:r>
        <w:rPr>
          <w:sz w:val="24"/>
          <w:szCs w:val="24"/>
        </w:rPr>
        <w:t>Address                    : HN-9293, First Floor, Swaraj Nagar, Kharar, Mohali - 140301.</w:t>
      </w:r>
    </w:p>
    <w:p w:rsidR="00333504" w:rsidRDefault="00333504">
      <w:r>
        <w:rPr>
          <w:sz w:val="24"/>
          <w:szCs w:val="24"/>
        </w:rPr>
        <w:t xml:space="preserve">Hobbies                    : Playing and watching Cricket, listening songs and watching movies. </w:t>
      </w:r>
      <w:r>
        <w:rPr>
          <w:b/>
          <w:bCs/>
          <w:sz w:val="24"/>
          <w:szCs w:val="24"/>
        </w:rPr>
        <w:t xml:space="preserve">  </w:t>
      </w:r>
    </w:p>
    <w:p w:rsidR="00333504" w:rsidRDefault="00333504">
      <w:pPr>
        <w:rPr>
          <w:rFonts w:ascii="Verdana" w:hAnsi="Verdana" w:cs="Arial"/>
        </w:rPr>
      </w:pPr>
    </w:p>
    <w:p w:rsidR="00333504" w:rsidRDefault="00333504">
      <w:pPr>
        <w:rPr>
          <w:rFonts w:ascii="Verdana" w:hAnsi="Verdana" w:cs="Arial"/>
        </w:rPr>
      </w:pPr>
    </w:p>
    <w:p w:rsidR="00333504" w:rsidRDefault="00333504">
      <w:pPr>
        <w:pStyle w:val="Heading9"/>
        <w:keepNext/>
        <w:shd w:val="clear" w:color="auto" w:fill="DFDFDF"/>
        <w:tabs>
          <w:tab w:val="left" w:pos="0"/>
          <w:tab w:val="left" w:pos="90"/>
          <w:tab w:val="right" w:pos="8640"/>
        </w:tabs>
        <w:autoSpaceDE/>
        <w:spacing w:before="0" w:after="0"/>
      </w:pPr>
      <w:r>
        <w:rPr>
          <w:rFonts w:ascii="Verdana" w:hAnsi="Verdana" w:cs="Verdana"/>
          <w:b/>
          <w:sz w:val="20"/>
          <w:szCs w:val="20"/>
        </w:rPr>
        <w:t>Declaration</w:t>
      </w:r>
    </w:p>
    <w:p w:rsidR="00333504" w:rsidRDefault="00333504">
      <w:pPr>
        <w:rPr>
          <w:rFonts w:ascii="Verdana" w:hAnsi="Verdana" w:cs="Arial"/>
        </w:rPr>
      </w:pPr>
    </w:p>
    <w:p w:rsidR="00333504" w:rsidRDefault="00333504">
      <w:r>
        <w:rPr>
          <w:rFonts w:ascii="Verdana" w:hAnsi="Verdana" w:cs="Arial"/>
          <w:b/>
        </w:rPr>
        <w:t>I hereby affirm that the information in this document is accurate and true to the best of my knowledge.</w:t>
      </w:r>
    </w:p>
    <w:p w:rsidR="00333504" w:rsidRDefault="00333504">
      <w:r>
        <w:rPr>
          <w:rFonts w:ascii="Verdana" w:eastAsia="Verdana" w:hAnsi="Verdana" w:cs="Verdana"/>
        </w:rPr>
        <w:t xml:space="preserve">                 </w:t>
      </w:r>
    </w:p>
    <w:p w:rsidR="00333504" w:rsidRDefault="00333504">
      <w:r>
        <w:rPr>
          <w:rFonts w:ascii="Verdana" w:eastAsia="Verdana" w:hAnsi="Verdana" w:cs="Verdana"/>
        </w:rPr>
        <w:t xml:space="preserve">                                                                                                                          </w:t>
      </w:r>
      <w:r>
        <w:rPr>
          <w:rFonts w:ascii="Verdana" w:hAnsi="Verdana" w:cs="Arial"/>
        </w:rPr>
        <w:t>(</w:t>
      </w:r>
      <w:r>
        <w:rPr>
          <w:sz w:val="28"/>
          <w:szCs w:val="28"/>
        </w:rPr>
        <w:t>Vivek Kumar Maurya</w:t>
      </w:r>
      <w:r>
        <w:rPr>
          <w:rFonts w:ascii="Verdana" w:hAnsi="Verdana" w:cs="Arial"/>
        </w:rPr>
        <w:t>)</w:t>
      </w:r>
    </w:p>
    <w:sectPr w:rsidR="00333504">
      <w:footerReference w:type="default" r:id="rId12"/>
      <w:footerReference w:type="first" r:id="rId13"/>
      <w:pgSz w:w="12240" w:h="15840"/>
      <w:pgMar w:top="720" w:right="360" w:bottom="850" w:left="540" w:header="720" w:footer="720" w:gutter="0"/>
      <w:pgBorders>
        <w:top w:val="single" w:sz="4" w:space="12" w:color="FFFFFF"/>
        <w:left w:val="none" w:sz="0" w:space="0" w:color="000000"/>
        <w:bottom w:val="single" w:sz="4" w:space="12" w:color="FFFFFF"/>
        <w:right w:val="none" w:sz="0" w:space="0" w:color="00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3504" w:rsidRDefault="00333504">
      <w:r>
        <w:separator/>
      </w:r>
    </w:p>
  </w:endnote>
  <w:endnote w:type="continuationSeparator" w:id="0">
    <w:p w:rsidR="00333504" w:rsidRDefault="00333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504" w:rsidRDefault="00333504">
    <w:pPr>
      <w:pStyle w:val="Foote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D7879">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ARABIC </w:instrText>
    </w:r>
    <w:r>
      <w:rPr>
        <w:rStyle w:val="PageNumber"/>
      </w:rPr>
      <w:fldChar w:fldCharType="separate"/>
    </w:r>
    <w:r w:rsidR="007D7879">
      <w:rPr>
        <w:rStyle w:val="PageNumber"/>
        <w:noProof/>
      </w:rPr>
      <w:t>3</w:t>
    </w:r>
    <w:r>
      <w:rPr>
        <w:rStyle w:val="PageNumber"/>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504" w:rsidRDefault="0033350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3504" w:rsidRDefault="00333504">
      <w:r>
        <w:separator/>
      </w:r>
    </w:p>
  </w:footnote>
  <w:footnote w:type="continuationSeparator" w:id="0">
    <w:p w:rsidR="00333504" w:rsidRDefault="003335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3"/>
    <w:lvl w:ilvl="0">
      <w:start w:val="1"/>
      <w:numFmt w:val="bullet"/>
      <w:lvlText w:val=""/>
      <w:lvlJc w:val="left"/>
      <w:pPr>
        <w:tabs>
          <w:tab w:val="num" w:pos="360"/>
        </w:tabs>
        <w:ind w:left="360" w:hanging="360"/>
      </w:pPr>
      <w:rPr>
        <w:rFonts w:ascii="Symbol" w:hAnsi="Symbol" w:cs="Symbol"/>
      </w:rPr>
    </w:lvl>
  </w:abstractNum>
  <w:abstractNum w:abstractNumId="2">
    <w:nsid w:val="00000003"/>
    <w:multiLevelType w:val="multilevel"/>
    <w:tmpl w:val="00000003"/>
    <w:name w:val="WW8Num4"/>
    <w:lvl w:ilvl="0">
      <w:start w:val="1"/>
      <w:numFmt w:val="none"/>
      <w:suff w:val="nothing"/>
      <w:lvlText w:val=""/>
      <w:lvlJc w:val="left"/>
      <w:pPr>
        <w:tabs>
          <w:tab w:val="num" w:pos="0"/>
        </w:tabs>
        <w:ind w:left="432" w:hanging="432"/>
      </w:pPr>
      <w:rPr>
        <w:rFonts w:ascii="Verdana" w:hAnsi="Verdana" w:cs="Verdana"/>
        <w:b/>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nsid w:val="00000004"/>
    <w:multiLevelType w:val="singleLevel"/>
    <w:tmpl w:val="00000004"/>
    <w:name w:val="WW8Num5"/>
    <w:lvl w:ilvl="0">
      <w:start w:val="1"/>
      <w:numFmt w:val="bullet"/>
      <w:lvlText w:val=""/>
      <w:lvlJc w:val="left"/>
      <w:pPr>
        <w:tabs>
          <w:tab w:val="num" w:pos="360"/>
        </w:tabs>
        <w:ind w:left="245" w:hanging="245"/>
      </w:pPr>
      <w:rPr>
        <w:rFonts w:ascii="Wingdings" w:hAnsi="Wingdings" w:cs="Wingdings"/>
      </w:rPr>
    </w:lvl>
  </w:abstractNum>
  <w:abstractNum w:abstractNumId="4">
    <w:nsid w:val="00000005"/>
    <w:multiLevelType w:val="singleLevel"/>
    <w:tmpl w:val="00000005"/>
    <w:name w:val="WW8Num6"/>
    <w:lvl w:ilvl="0">
      <w:start w:val="1"/>
      <w:numFmt w:val="bullet"/>
      <w:lvlText w:val=""/>
      <w:lvlJc w:val="left"/>
      <w:pPr>
        <w:tabs>
          <w:tab w:val="num" w:pos="720"/>
        </w:tabs>
        <w:ind w:left="720" w:hanging="360"/>
      </w:pPr>
      <w:rPr>
        <w:rFonts w:ascii="Symbol" w:hAnsi="Symbol" w:cs="Symbol"/>
        <w:lang w:val="en-GB"/>
      </w:rPr>
    </w:lvl>
  </w:abstractNum>
  <w:abstractNum w:abstractNumId="5">
    <w:nsid w:val="00000006"/>
    <w:multiLevelType w:val="singleLevel"/>
    <w:tmpl w:val="00000006"/>
    <w:name w:val="WW8Num7"/>
    <w:lvl w:ilvl="0">
      <w:start w:val="1"/>
      <w:numFmt w:val="bullet"/>
      <w:lvlText w:val=""/>
      <w:lvlJc w:val="left"/>
      <w:pPr>
        <w:tabs>
          <w:tab w:val="num" w:pos="720"/>
        </w:tabs>
        <w:ind w:left="720" w:hanging="360"/>
      </w:pPr>
      <w:rPr>
        <w:rFonts w:ascii="Symbol" w:hAnsi="Symbol" w:cs="Symbol"/>
      </w:rPr>
    </w:lvl>
  </w:abstractNum>
  <w:abstractNum w:abstractNumId="6">
    <w:nsid w:val="00000007"/>
    <w:multiLevelType w:val="singleLevel"/>
    <w:tmpl w:val="00000007"/>
    <w:name w:val="WW8Num8"/>
    <w:lvl w:ilvl="0">
      <w:start w:val="1"/>
      <w:numFmt w:val="bullet"/>
      <w:lvlText w:val=""/>
      <w:lvlJc w:val="left"/>
      <w:pPr>
        <w:tabs>
          <w:tab w:val="num" w:pos="720"/>
        </w:tabs>
        <w:ind w:left="720" w:hanging="360"/>
      </w:pPr>
      <w:rPr>
        <w:rFonts w:ascii="Symbol" w:hAnsi="Symbol" w:cs="Symbol"/>
      </w:rPr>
    </w:lvl>
  </w:abstractNum>
  <w:abstractNum w:abstractNumId="7">
    <w:nsid w:val="00000008"/>
    <w:multiLevelType w:val="singleLevel"/>
    <w:tmpl w:val="00000008"/>
    <w:name w:val="WW8Num9"/>
    <w:lvl w:ilvl="0">
      <w:start w:val="1"/>
      <w:numFmt w:val="bullet"/>
      <w:lvlText w:val=""/>
      <w:lvlJc w:val="left"/>
      <w:pPr>
        <w:tabs>
          <w:tab w:val="num" w:pos="1080"/>
        </w:tabs>
        <w:ind w:left="1080" w:hanging="360"/>
      </w:pPr>
      <w:rPr>
        <w:rFonts w:ascii="Symbol" w:hAnsi="Symbol" w:cs="Symbol"/>
      </w:rPr>
    </w:lvl>
  </w:abstractNum>
  <w:abstractNum w:abstractNumId="8">
    <w:nsid w:val="00000009"/>
    <w:multiLevelType w:val="singleLevel"/>
    <w:tmpl w:val="00000009"/>
    <w:name w:val="WW8Num10"/>
    <w:lvl w:ilvl="0">
      <w:start w:val="1"/>
      <w:numFmt w:val="bullet"/>
      <w:lvlText w:val=""/>
      <w:lvlJc w:val="left"/>
      <w:pPr>
        <w:tabs>
          <w:tab w:val="num" w:pos="1080"/>
        </w:tabs>
        <w:ind w:left="1080" w:hanging="360"/>
      </w:pPr>
      <w:rPr>
        <w:rFonts w:ascii="Symbol" w:hAnsi="Symbol" w:cs="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972C3"/>
    <w:rsid w:val="00333504"/>
    <w:rsid w:val="007D7879"/>
    <w:rsid w:val="00F97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autoSpaceDE w:val="0"/>
    </w:pPr>
    <w:rPr>
      <w:lang w:eastAsia="zh-CN"/>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keepNext/>
      <w:numPr>
        <w:ilvl w:val="7"/>
        <w:numId w:val="1"/>
      </w:numPr>
      <w:autoSpaceDE/>
      <w:ind w:left="720" w:firstLine="360"/>
      <w:outlineLvl w:val="7"/>
    </w:pPr>
    <w:rPr>
      <w:rFonts w:ascii="Arial" w:hAnsi="Arial" w:cs="Arial"/>
      <w:b/>
      <w:bCs/>
      <w:sz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rPr>
  </w:style>
  <w:style w:type="character" w:customStyle="1" w:styleId="WW8Num4z0">
    <w:name w:val="WW8Num4z0"/>
    <w:rPr>
      <w:rFonts w:ascii="Verdana" w:hAnsi="Verdana" w:cs="Verdana"/>
      <w:b/>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Wingdings" w:hAnsi="Wingdings" w:cs="Wingdings"/>
    </w:rPr>
  </w:style>
  <w:style w:type="character" w:customStyle="1" w:styleId="WW8Num6z0">
    <w:name w:val="WW8Num6z0"/>
    <w:rPr>
      <w:rFonts w:ascii="Symbol" w:hAnsi="Symbol" w:cs="Symbol"/>
      <w:lang w:val="en-GB"/>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9z0">
    <w:name w:val="WW8Num9z0"/>
    <w:rPr>
      <w:rFonts w:ascii="Symbol" w:hAnsi="Symbol" w:cs="Symbol"/>
    </w:rPr>
  </w:style>
  <w:style w:type="character" w:customStyle="1" w:styleId="WW8Num10z0">
    <w:name w:val="WW8Num10z0"/>
    <w:rPr>
      <w:rFonts w:ascii="Symbol" w:hAnsi="Symbol" w:cs="Symbol"/>
    </w:rPr>
  </w:style>
  <w:style w:type="character" w:styleId="DefaultParagraphFont0">
    <w:name w:val="Default Paragraph Font"/>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DefaultParagraphFont">
    <w:name w:val="WW-Default Paragraph Font"/>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7z1">
    <w:name w:val="WW8Num7z1"/>
    <w:rPr>
      <w:rFonts w:ascii="Symbol" w:hAnsi="Symbol" w:cs="Symbol"/>
      <w:b/>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DefaultParagraphFont1">
    <w:name w:val="WW-Default Paragraph Font1"/>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DefaultParagraphFont11">
    <w:name w:val="WW-Default Paragraph Font11"/>
  </w:style>
  <w:style w:type="character" w:styleId="PageNumber">
    <w:name w:val="page number"/>
    <w:basedOn w:val="WW-DefaultParagraphFont11"/>
  </w:style>
  <w:style w:type="character" w:styleId="Hyperlink">
    <w:name w:val="Hyperlink"/>
    <w:rPr>
      <w:color w:val="0000FF"/>
      <w:u w:val="single"/>
    </w:rPr>
  </w:style>
  <w:style w:type="character" w:customStyle="1" w:styleId="copy11">
    <w:name w:val="copy11"/>
    <w:rPr>
      <w:rFonts w:ascii="Verdana" w:hAnsi="Verdana" w:cs="Verdana"/>
      <w:color w:val="000000"/>
      <w:sz w:val="17"/>
      <w:szCs w:val="17"/>
    </w:rPr>
  </w:style>
  <w:style w:type="character" w:styleId="Strong">
    <w:name w:val="Strong"/>
    <w:qFormat/>
    <w:rPr>
      <w:b/>
      <w:bCs/>
    </w:rPr>
  </w:style>
  <w:style w:type="character" w:customStyle="1" w:styleId="italicboldquestion1">
    <w:name w:val="italicboldquestion1"/>
    <w:rPr>
      <w:b/>
      <w:bCs/>
      <w:i/>
      <w:iCs/>
      <w:sz w:val="20"/>
      <w:szCs w:val="20"/>
    </w:rPr>
  </w:style>
  <w:style w:type="character" w:customStyle="1" w:styleId="apple-converted-space">
    <w:name w:val="apple-converted-space"/>
    <w:basedOn w:val="WW-DefaultParagraphFont11"/>
  </w:style>
  <w:style w:type="character" w:customStyle="1" w:styleId="apple-style-span">
    <w:name w:val="apple-style-span"/>
    <w:basedOn w:val="WW-DefaultParagraphFont11"/>
  </w:style>
  <w:style w:type="character" w:customStyle="1" w:styleId="NormalWebChar">
    <w:name w:val="Normal (Web) Char"/>
    <w:rPr>
      <w:sz w:val="24"/>
      <w:szCs w:val="24"/>
      <w:lang w:val="en-US" w:bidi="ar-SA"/>
    </w:rPr>
  </w:style>
  <w:style w:type="character" w:styleId="Emphasis">
    <w:name w:val="Emphasis"/>
    <w:qFormat/>
    <w:rPr>
      <w:b/>
      <w:bCs/>
      <w:i w:val="0"/>
      <w:iCs w:val="0"/>
    </w:rPr>
  </w:style>
  <w:style w:type="character" w:customStyle="1" w:styleId="CommentTextChar">
    <w:name w:val="Comment Text Char"/>
    <w:basedOn w:val="WW-DefaultParagraphFont11"/>
  </w:style>
  <w:style w:type="character" w:customStyle="1" w:styleId="NumberingSymbols">
    <w:name w:val="Numbering Symbols"/>
  </w:style>
  <w:style w:type="character" w:styleId="FollowedHyperlink">
    <w:name w:val="FollowedHyperlink"/>
    <w:rPr>
      <w:color w:val="800000"/>
      <w:u w:val="single"/>
      <w:lang/>
    </w:rPr>
  </w:style>
  <w:style w:type="paragraph" w:customStyle="1" w:styleId="Heading">
    <w:name w:val="Heading"/>
    <w:basedOn w:val="Normal"/>
    <w:next w:val="BodyText"/>
    <w:pPr>
      <w:keepNext/>
      <w:spacing w:before="240" w:after="120"/>
    </w:pPr>
    <w:rPr>
      <w:rFonts w:ascii="Arial" w:eastAsia="SimSun"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next w:val="Normal"/>
    <w:qFormat/>
    <w:rPr>
      <w:rFonts w:ascii="Impact" w:hAnsi="Impact" w:cs="Impact"/>
      <w:color w:val="999999"/>
      <w:sz w:val="44"/>
    </w:rPr>
  </w:style>
  <w:style w:type="paragraph" w:customStyle="1" w:styleId="Index">
    <w:name w:val="Index"/>
    <w:basedOn w:val="Normal"/>
    <w:pPr>
      <w:suppressLineNumbers/>
    </w:pPr>
    <w:rPr>
      <w:rFonts w:cs="Mangal"/>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hAnsi="Arial Unicode MS" w:cs="Arial Unicode MS"/>
    </w:rPr>
  </w:style>
  <w:style w:type="paragraph" w:styleId="Title">
    <w:name w:val="Title"/>
    <w:basedOn w:val="Normal"/>
    <w:next w:val="Subtitle"/>
    <w:qFormat/>
    <w:pPr>
      <w:jc w:val="center"/>
    </w:pPr>
    <w:rPr>
      <w:rFonts w:ascii="Arial" w:hAnsi="Arial" w:cs="Arial"/>
      <w:b/>
      <w:bCs/>
      <w:sz w:val="24"/>
      <w:szCs w:val="24"/>
    </w:rPr>
  </w:style>
  <w:style w:type="paragraph" w:styleId="Subtitle">
    <w:name w:val="Subtitle"/>
    <w:basedOn w:val="Heading"/>
    <w:next w:val="BodyText"/>
    <w:qFormat/>
    <w:pPr>
      <w:jc w:val="center"/>
    </w:pPr>
    <w:rPr>
      <w:i/>
      <w:iCs/>
    </w:rPr>
  </w:style>
  <w:style w:type="paragraph" w:styleId="PlainText">
    <w:name w:val="Plain Text"/>
    <w:basedOn w:val="Normal"/>
    <w:rPr>
      <w:rFonts w:ascii="Courier New" w:hAnsi="Courier New" w:cs="Courier New"/>
    </w:rPr>
  </w:style>
  <w:style w:type="paragraph" w:customStyle="1" w:styleId="1NameFirstPage">
    <w:name w:val="1. Name First Page"/>
    <w:basedOn w:val="Normal"/>
    <w:pPr>
      <w:keepNext/>
      <w:pBdr>
        <w:top w:val="none" w:sz="0" w:space="0" w:color="000000"/>
        <w:left w:val="none" w:sz="0" w:space="0" w:color="000000"/>
        <w:bottom w:val="single" w:sz="4" w:space="0" w:color="000000"/>
        <w:right w:val="none" w:sz="0" w:space="0" w:color="000000"/>
      </w:pBdr>
      <w:spacing w:after="240"/>
      <w:ind w:left="-360" w:right="-360"/>
      <w:jc w:val="center"/>
    </w:pPr>
    <w:rPr>
      <w:rFonts w:ascii="Palatino" w:hAnsi="Palatino" w:cs="Palatino"/>
      <w:b/>
      <w:bCs/>
      <w:caps/>
      <w:sz w:val="28"/>
      <w:szCs w:val="28"/>
    </w:rPr>
  </w:style>
  <w:style w:type="paragraph" w:customStyle="1" w:styleId="Address1">
    <w:name w:val="Address 1"/>
    <w:basedOn w:val="Normal"/>
    <w:pPr>
      <w:spacing w:line="160" w:lineRule="atLeast"/>
      <w:jc w:val="both"/>
    </w:pPr>
    <w:rPr>
      <w:rFonts w:ascii="Arial" w:hAnsi="Arial" w:cs="Arial"/>
      <w:sz w:val="14"/>
      <w:szCs w:val="14"/>
    </w:rPr>
  </w:style>
  <w:style w:type="paragraph" w:customStyle="1" w:styleId="Address2">
    <w:name w:val="Address 2"/>
    <w:basedOn w:val="Normal"/>
    <w:pPr>
      <w:spacing w:line="160" w:lineRule="atLeast"/>
      <w:jc w:val="both"/>
    </w:pPr>
    <w:rPr>
      <w:rFonts w:ascii="Arial" w:hAnsi="Arial" w:cs="Arial"/>
      <w:sz w:val="14"/>
      <w:szCs w:val="14"/>
    </w:rPr>
  </w:style>
  <w:style w:type="paragraph" w:customStyle="1" w:styleId="Objective">
    <w:name w:val="Objective"/>
    <w:basedOn w:val="Normal"/>
    <w:next w:val="BodyText"/>
    <w:pPr>
      <w:spacing w:before="240" w:after="220" w:line="220" w:lineRule="atLeast"/>
    </w:pPr>
    <w:rPr>
      <w:rFonts w:ascii="Arial" w:hAnsi="Arial" w:cs="Arial"/>
    </w:rPr>
  </w:style>
  <w:style w:type="paragraph" w:styleId="BodyText3">
    <w:name w:val="Body Text 3"/>
    <w:basedOn w:val="Normal"/>
    <w:pPr>
      <w:spacing w:after="120"/>
    </w:pPr>
    <w:rPr>
      <w:sz w:val="16"/>
      <w:szCs w:val="16"/>
    </w:rPr>
  </w:style>
  <w:style w:type="paragraph" w:styleId="BodyTextIndent">
    <w:name w:val="Body Text Indent"/>
    <w:basedOn w:val="Normal"/>
    <w:pPr>
      <w:spacing w:after="120"/>
      <w:ind w:left="360"/>
    </w:pPr>
  </w:style>
  <w:style w:type="paragraph" w:styleId="BodyTextIndent2">
    <w:name w:val="Body Text Indent 2"/>
    <w:basedOn w:val="Normal"/>
    <w:pPr>
      <w:spacing w:after="120" w:line="480" w:lineRule="auto"/>
      <w:ind w:left="360"/>
    </w:pPr>
  </w:style>
  <w:style w:type="paragraph" w:customStyle="1" w:styleId="Achievement">
    <w:name w:val="Achievement"/>
    <w:basedOn w:val="BodyText"/>
    <w:pPr>
      <w:numPr>
        <w:numId w:val="4"/>
      </w:numPr>
      <w:spacing w:after="60" w:line="220" w:lineRule="atLeast"/>
      <w:jc w:val="both"/>
    </w:pPr>
    <w:rPr>
      <w:rFonts w:ascii="Arial" w:hAnsi="Arial" w:cs="Arial"/>
      <w:spacing w:val="-5"/>
    </w:rPr>
  </w:style>
  <w:style w:type="paragraph" w:customStyle="1" w:styleId="CompanyName">
    <w:name w:val="Company Name"/>
    <w:basedOn w:val="Normal"/>
    <w:next w:val="Normal"/>
    <w:pPr>
      <w:tabs>
        <w:tab w:val="left" w:pos="3591"/>
        <w:tab w:val="left" w:pos="7812"/>
      </w:tabs>
      <w:spacing w:before="120" w:after="40" w:line="220" w:lineRule="atLeast"/>
    </w:pPr>
    <w:rPr>
      <w:rFonts w:ascii="Arial" w:hAnsi="Arial" w:cs="Arial"/>
      <w:b/>
      <w:bCs/>
      <w:sz w:val="18"/>
      <w:szCs w:val="18"/>
    </w:rPr>
  </w:style>
  <w:style w:type="paragraph" w:customStyle="1" w:styleId="JobTitle">
    <w:name w:val="Job Title"/>
    <w:next w:val="Achievement"/>
    <w:pPr>
      <w:suppressAutoHyphens/>
      <w:autoSpaceDE w:val="0"/>
      <w:spacing w:after="60" w:line="220" w:lineRule="atLeast"/>
    </w:pPr>
    <w:rPr>
      <w:rFonts w:ascii="Arial Black" w:eastAsia="Arial" w:hAnsi="Arial Black" w:cs="Arial Black"/>
      <w:spacing w:val="-10"/>
      <w:lang w:eastAsia="zh-CN"/>
    </w:rPr>
  </w:style>
  <w:style w:type="paragraph" w:customStyle="1" w:styleId="Name">
    <w:name w:val="Name"/>
    <w:basedOn w:val="Normal"/>
    <w:next w:val="Normal"/>
    <w:pPr>
      <w:pBdr>
        <w:top w:val="none" w:sz="0" w:space="0" w:color="000000"/>
        <w:left w:val="none" w:sz="0" w:space="0" w:color="000000"/>
        <w:bottom w:val="single" w:sz="4" w:space="4" w:color="000000"/>
        <w:right w:val="none" w:sz="0" w:space="0" w:color="000000"/>
      </w:pBdr>
      <w:spacing w:after="440" w:line="240" w:lineRule="atLeast"/>
    </w:pPr>
    <w:rPr>
      <w:rFonts w:ascii="Arial Black" w:hAnsi="Arial Black" w:cs="Arial Black"/>
      <w:spacing w:val="-35"/>
      <w:sz w:val="54"/>
      <w:szCs w:val="54"/>
    </w:rPr>
  </w:style>
  <w:style w:type="paragraph" w:customStyle="1" w:styleId="SectionTitle">
    <w:name w:val="Section Title"/>
    <w:basedOn w:val="Normal"/>
    <w:next w:val="Normal"/>
    <w:pPr>
      <w:spacing w:after="120" w:line="220" w:lineRule="atLeast"/>
    </w:pPr>
    <w:rPr>
      <w:rFonts w:ascii="Arial Black" w:hAnsi="Arial Black" w:cs="Arial Black"/>
      <w:spacing w:val="-10"/>
    </w:rPr>
  </w:style>
  <w:style w:type="paragraph" w:customStyle="1" w:styleId="Institution">
    <w:name w:val="Institution"/>
    <w:basedOn w:val="Normal"/>
    <w:next w:val="Normal"/>
    <w:pPr>
      <w:tabs>
        <w:tab w:val="left" w:pos="1440"/>
        <w:tab w:val="right" w:pos="6480"/>
      </w:tabs>
      <w:autoSpaceDE/>
      <w:spacing w:before="60" w:line="220" w:lineRule="atLeast"/>
    </w:pPr>
    <w:rPr>
      <w:rFonts w:ascii="Garamond" w:hAnsi="Garamond" w:cs="Garamond"/>
      <w:sz w:val="22"/>
    </w:rPr>
  </w:style>
  <w:style w:type="paragraph" w:styleId="NormalWeb">
    <w:name w:val="Normal (Web)"/>
    <w:basedOn w:val="Normal"/>
    <w:pPr>
      <w:autoSpaceDE/>
      <w:spacing w:before="280" w:after="280"/>
    </w:pPr>
    <w:rPr>
      <w:sz w:val="24"/>
      <w:szCs w:val="24"/>
    </w:rPr>
  </w:style>
  <w:style w:type="paragraph" w:styleId="BlockText">
    <w:name w:val="Block Text"/>
    <w:basedOn w:val="Normal"/>
    <w:pPr>
      <w:tabs>
        <w:tab w:val="left" w:pos="450"/>
      </w:tabs>
      <w:autoSpaceDE/>
      <w:ind w:left="180" w:right="-208" w:hanging="30"/>
      <w:jc w:val="both"/>
    </w:pPr>
    <w:rPr>
      <w:rFonts w:ascii="Arial" w:hAnsi="Arial" w:cs="Arial"/>
      <w:sz w:val="24"/>
      <w:szCs w:val="24"/>
    </w:rPr>
  </w:style>
  <w:style w:type="paragraph" w:styleId="ListBullet">
    <w:name w:val="List Bullet"/>
    <w:basedOn w:val="Normal"/>
    <w:pPr>
      <w:numPr>
        <w:numId w:val="2"/>
      </w:numPr>
      <w:autoSpaceDE/>
    </w:pPr>
    <w:rPr>
      <w:sz w:val="24"/>
      <w:szCs w:val="24"/>
    </w:rPr>
  </w:style>
  <w:style w:type="paragraph" w:styleId="BodyText2">
    <w:name w:val="Body Text 2"/>
    <w:basedOn w:val="Normal"/>
    <w:pPr>
      <w:spacing w:after="120" w:line="480" w:lineRule="auto"/>
    </w:pPr>
  </w:style>
  <w:style w:type="paragraph" w:customStyle="1" w:styleId="BodyText4">
    <w:name w:val="Body Text 4"/>
    <w:basedOn w:val="BodyText"/>
    <w:pPr>
      <w:keepLines/>
      <w:autoSpaceDE/>
      <w:spacing w:before="60" w:after="60"/>
      <w:ind w:left="187" w:right="187"/>
    </w:pPr>
  </w:style>
  <w:style w:type="paragraph" w:customStyle="1" w:styleId="Nome">
    <w:name w:val="Nome"/>
    <w:basedOn w:val="Normal"/>
    <w:pPr>
      <w:autoSpaceDE/>
      <w:ind w:left="426" w:hanging="426"/>
    </w:pPr>
    <w:rPr>
      <w:b/>
      <w:sz w:val="28"/>
    </w:rPr>
  </w:style>
  <w:style w:type="paragraph" w:customStyle="1" w:styleId="Tit">
    <w:name w:val="Tit"/>
    <w:basedOn w:val="Normal"/>
    <w:pPr>
      <w:pBdr>
        <w:top w:val="none" w:sz="0" w:space="0" w:color="000000"/>
        <w:left w:val="none" w:sz="0" w:space="0" w:color="000000"/>
        <w:bottom w:val="single" w:sz="4" w:space="2" w:color="000000"/>
        <w:right w:val="none" w:sz="0" w:space="0" w:color="000000"/>
      </w:pBdr>
      <w:shd w:val="clear" w:color="auto" w:fill="F2F2F2"/>
      <w:autoSpaceDE/>
      <w:spacing w:after="120"/>
      <w:ind w:left="851" w:hanging="851"/>
    </w:pPr>
    <w:rPr>
      <w:b/>
      <w:sz w:val="24"/>
    </w:rPr>
  </w:style>
  <w:style w:type="paragraph" w:styleId="CommentText">
    <w:name w:val="annotation text"/>
    <w:basedOn w:val="Normal"/>
    <w:pPr>
      <w:autoSpaceDE/>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dseeker.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hudseeker.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oodera.i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visiblics.com/" TargetMode="External"/><Relationship Id="rId4" Type="http://schemas.openxmlformats.org/officeDocument/2006/relationships/webSettings" Target="webSettings.xml"/><Relationship Id="rId9" Type="http://schemas.openxmlformats.org/officeDocument/2006/relationships/hyperlink" Target="http://www.hudseeker.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1660</Words>
  <Characters>9463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11101</CharactersWithSpaces>
  <SharedDoc>false</SharedDoc>
  <HLinks>
    <vt:vector size="30" baseType="variant">
      <vt:variant>
        <vt:i4>6291561</vt:i4>
      </vt:variant>
      <vt:variant>
        <vt:i4>12</vt:i4>
      </vt:variant>
      <vt:variant>
        <vt:i4>0</vt:i4>
      </vt:variant>
      <vt:variant>
        <vt:i4>5</vt:i4>
      </vt:variant>
      <vt:variant>
        <vt:lpwstr>http://www.foodera.in/</vt:lpwstr>
      </vt:variant>
      <vt:variant>
        <vt:lpwstr/>
      </vt:variant>
      <vt:variant>
        <vt:i4>5767198</vt:i4>
      </vt:variant>
      <vt:variant>
        <vt:i4>9</vt:i4>
      </vt:variant>
      <vt:variant>
        <vt:i4>0</vt:i4>
      </vt:variant>
      <vt:variant>
        <vt:i4>5</vt:i4>
      </vt:variant>
      <vt:variant>
        <vt:lpwstr>http://www.visiblics.com/</vt:lpwstr>
      </vt:variant>
      <vt:variant>
        <vt:lpwstr/>
      </vt:variant>
      <vt:variant>
        <vt:i4>5570583</vt:i4>
      </vt:variant>
      <vt:variant>
        <vt:i4>6</vt:i4>
      </vt:variant>
      <vt:variant>
        <vt:i4>0</vt:i4>
      </vt:variant>
      <vt:variant>
        <vt:i4>5</vt:i4>
      </vt:variant>
      <vt:variant>
        <vt:lpwstr>http://www.hudseeker.com/</vt:lpwstr>
      </vt:variant>
      <vt:variant>
        <vt:lpwstr/>
      </vt:variant>
      <vt:variant>
        <vt:i4>5570583</vt:i4>
      </vt:variant>
      <vt:variant>
        <vt:i4>3</vt:i4>
      </vt:variant>
      <vt:variant>
        <vt:i4>0</vt:i4>
      </vt:variant>
      <vt:variant>
        <vt:i4>5</vt:i4>
      </vt:variant>
      <vt:variant>
        <vt:lpwstr>http://www.hudseeker.com/</vt:lpwstr>
      </vt:variant>
      <vt:variant>
        <vt:lpwstr/>
      </vt:variant>
      <vt:variant>
        <vt:i4>5570583</vt:i4>
      </vt:variant>
      <vt:variant>
        <vt:i4>0</vt:i4>
      </vt:variant>
      <vt:variant>
        <vt:i4>0</vt:i4>
      </vt:variant>
      <vt:variant>
        <vt:i4>5</vt:i4>
      </vt:variant>
      <vt:variant>
        <vt:lpwstr>http://www.hudseeker.com/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dc:creator>
  <cp:keywords/>
  <cp:lastModifiedBy>Anirudh Munj</cp:lastModifiedBy>
  <cp:revision>2</cp:revision>
  <cp:lastPrinted>1601-01-01T00:00:00Z</cp:lastPrinted>
  <dcterms:created xsi:type="dcterms:W3CDTF">2018-12-17T07:00:00Z</dcterms:created>
  <dcterms:modified xsi:type="dcterms:W3CDTF">2018-12-17T07:00:00Z</dcterms:modified>
</cp:coreProperties>
</file>