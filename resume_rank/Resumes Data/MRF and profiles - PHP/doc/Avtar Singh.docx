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180" w:type="dxa"/>
        <w:tblLayout w:type="fixed"/>
        <w:tblLook w:val="04A0" w:firstRow="1" w:lastRow="0" w:firstColumn="1" w:lastColumn="0" w:noHBand="0" w:noVBand="1"/>
      </w:tblPr>
      <w:tblGrid>
        <w:gridCol w:w="10167"/>
        <w:gridCol w:w="236"/>
        <w:gridCol w:w="1777"/>
      </w:tblGrid>
      <w:tr w:rsidR="005633FE" w:rsidRPr="005633FE" w:rsidTr="005633FE">
        <w:trPr>
          <w:trHeight w:val="927"/>
        </w:trPr>
        <w:tc>
          <w:tcPr>
            <w:tcW w:w="10168" w:type="dxa"/>
            <w:hideMark/>
          </w:tcPr>
          <w:p w:rsidR="005633FE" w:rsidRPr="005633FE" w:rsidRDefault="005633FE">
            <w:pPr>
              <w:rPr>
                <w:rFonts w:ascii="Calibri Light" w:hAnsi="Calibri Light" w:cs="Arial"/>
                <w:b/>
                <w:color w:val="002060"/>
                <w:sz w:val="22"/>
                <w:szCs w:val="22"/>
              </w:rPr>
            </w:pPr>
            <w:bookmarkStart w:id="0" w:name="_GoBack"/>
            <w:bookmarkEnd w:id="0"/>
            <w:r w:rsidRPr="005633FE">
              <w:rPr>
                <w:rFonts w:ascii="Calibri Light" w:hAnsi="Calibri Light" w:cs="Arial"/>
                <w:b/>
                <w:color w:val="002060"/>
                <w:sz w:val="22"/>
                <w:szCs w:val="22"/>
              </w:rPr>
              <w:t xml:space="preserve">Avtar Singh </w:t>
            </w:r>
          </w:p>
          <w:p w:rsidR="005633FE" w:rsidRPr="005633FE" w:rsidRDefault="005633FE">
            <w:pPr>
              <w:rPr>
                <w:rFonts w:ascii="Calibri Light" w:hAnsi="Calibri Light" w:cs="Arial"/>
                <w:b/>
                <w:color w:val="002060"/>
                <w:sz w:val="22"/>
                <w:szCs w:val="22"/>
              </w:rPr>
            </w:pPr>
            <w:r w:rsidRPr="005633FE">
              <w:rPr>
                <w:rFonts w:ascii="Calibri Light" w:hAnsi="Calibri Light" w:cs="Arial"/>
                <w:b/>
                <w:color w:val="002060"/>
                <w:sz w:val="22"/>
                <w:szCs w:val="22"/>
              </w:rPr>
              <w:t>Sr. Software Engineer</w:t>
            </w:r>
          </w:p>
          <w:p w:rsidR="005633FE" w:rsidRPr="005633FE" w:rsidRDefault="00F704B8">
            <w:pPr>
              <w:snapToGrid w:val="0"/>
              <w:ind w:right="-308"/>
              <w:rPr>
                <w:rFonts w:ascii="Calibri Light" w:hAnsi="Calibri Light" w:cs="Calibri"/>
                <w:b/>
                <w:color w:val="002060"/>
                <w:sz w:val="22"/>
                <w:szCs w:val="22"/>
              </w:rPr>
            </w:pPr>
            <w:hyperlink r:id="rId8" w:history="1">
              <w:r w:rsidR="005633FE" w:rsidRPr="005633FE">
                <w:rPr>
                  <w:rStyle w:val="Hyperlink"/>
                  <w:rFonts w:ascii="Calibri Light" w:hAnsi="Calibri Light" w:cs="Arial"/>
                  <w:b/>
                  <w:color w:val="002060"/>
                  <w:sz w:val="22"/>
                  <w:szCs w:val="22"/>
                </w:rPr>
                <w:t>avtarpunia44@yahoo.com</w:t>
              </w:r>
            </w:hyperlink>
            <w:r w:rsidR="005633FE" w:rsidRPr="005633FE">
              <w:rPr>
                <w:rFonts w:ascii="Calibri Light" w:hAnsi="Calibri Light" w:cs="Arial"/>
                <w:b/>
                <w:color w:val="002060"/>
                <w:sz w:val="22"/>
                <w:szCs w:val="22"/>
              </w:rPr>
              <w:t xml:space="preserve">  | 09896515352 | Village Jandli, P.O. Model Town, Ambala City, Haryana-</w:t>
            </w:r>
            <w:r w:rsidR="005633FE" w:rsidRPr="005633FE">
              <w:rPr>
                <w:rFonts w:ascii="Calibri Light" w:hAnsi="Calibri Light"/>
                <w:b/>
                <w:color w:val="002060"/>
                <w:sz w:val="22"/>
                <w:szCs w:val="22"/>
              </w:rPr>
              <w:t>134003</w:t>
            </w:r>
          </w:p>
        </w:tc>
        <w:tc>
          <w:tcPr>
            <w:tcW w:w="236" w:type="dxa"/>
          </w:tcPr>
          <w:p w:rsidR="005633FE" w:rsidRPr="005633FE" w:rsidRDefault="005633FE">
            <w:pPr>
              <w:snapToGrid w:val="0"/>
              <w:rPr>
                <w:rFonts w:ascii="Calibri Light" w:hAnsi="Calibri Light"/>
                <w:color w:val="002060"/>
                <w:sz w:val="22"/>
                <w:szCs w:val="22"/>
              </w:rPr>
            </w:pPr>
          </w:p>
        </w:tc>
        <w:tc>
          <w:tcPr>
            <w:tcW w:w="1777" w:type="dxa"/>
          </w:tcPr>
          <w:p w:rsidR="005633FE" w:rsidRPr="005633FE" w:rsidRDefault="005633FE">
            <w:pPr>
              <w:snapToGrid w:val="0"/>
              <w:rPr>
                <w:rFonts w:ascii="Calibri Light" w:hAnsi="Calibri Light" w:cs="Calibri"/>
                <w:b/>
                <w:color w:val="002060"/>
                <w:sz w:val="22"/>
                <w:szCs w:val="22"/>
              </w:rPr>
            </w:pPr>
          </w:p>
        </w:tc>
      </w:tr>
    </w:tbl>
    <w:p w:rsidR="005633FE" w:rsidRPr="005633FE" w:rsidRDefault="005633FE" w:rsidP="005633FE">
      <w:pPr>
        <w:pBdr>
          <w:bottom w:val="single" w:sz="4" w:space="0" w:color="000000"/>
        </w:pBdr>
        <w:shd w:val="clear" w:color="auto" w:fill="FFFFFF"/>
        <w:rPr>
          <w:rFonts w:ascii="Calibri Light" w:eastAsia="Calibri" w:hAnsi="Calibri Light"/>
          <w:b/>
          <w:color w:val="002060"/>
          <w:sz w:val="22"/>
          <w:szCs w:val="22"/>
        </w:rPr>
      </w:pPr>
    </w:p>
    <w:p w:rsidR="005633FE" w:rsidRPr="005633FE" w:rsidRDefault="005633FE" w:rsidP="005633FE">
      <w:pPr>
        <w:rPr>
          <w:rFonts w:ascii="Calibri Light" w:hAnsi="Calibri Light"/>
          <w:b/>
          <w:color w:val="002060"/>
          <w:sz w:val="22"/>
          <w:szCs w:val="22"/>
        </w:rPr>
      </w:pPr>
    </w:p>
    <w:p w:rsidR="005633FE" w:rsidRPr="005633FE" w:rsidRDefault="005633FE" w:rsidP="005633FE">
      <w:pPr>
        <w:rPr>
          <w:rFonts w:ascii="Calibri Light" w:hAnsi="Calibri Light"/>
          <w:b/>
          <w:color w:val="002060"/>
          <w:sz w:val="22"/>
          <w:szCs w:val="22"/>
        </w:rPr>
      </w:pPr>
      <w:r w:rsidRPr="005633FE">
        <w:rPr>
          <w:rFonts w:ascii="Calibri Light" w:hAnsi="Calibri Light"/>
          <w:b/>
          <w:color w:val="002060"/>
          <w:sz w:val="22"/>
          <w:szCs w:val="22"/>
        </w:rPr>
        <w:t>6 years experience in “Web Application Development”.</w:t>
      </w:r>
    </w:p>
    <w:p w:rsidR="005633FE" w:rsidRPr="005633FE" w:rsidRDefault="005633FE" w:rsidP="005633FE">
      <w:pPr>
        <w:rPr>
          <w:rFonts w:ascii="Calibri Light" w:hAnsi="Calibri Light"/>
          <w:b/>
          <w:color w:val="002060"/>
          <w:sz w:val="22"/>
          <w:szCs w:val="22"/>
        </w:rPr>
      </w:pPr>
    </w:p>
    <w:tbl>
      <w:tblPr>
        <w:tblW w:w="0" w:type="auto"/>
        <w:tblLook w:val="01E0" w:firstRow="1" w:lastRow="1" w:firstColumn="1" w:lastColumn="1" w:noHBand="0" w:noVBand="0"/>
      </w:tblPr>
      <w:tblGrid>
        <w:gridCol w:w="9576"/>
      </w:tblGrid>
      <w:tr w:rsidR="005633FE" w:rsidRPr="005633FE" w:rsidTr="005633FE">
        <w:tc>
          <w:tcPr>
            <w:tcW w:w="10440" w:type="dxa"/>
          </w:tcPr>
          <w:p w:rsidR="005633FE" w:rsidRPr="005633FE" w:rsidRDefault="005633FE">
            <w:pPr>
              <w:jc w:val="center"/>
              <w:rPr>
                <w:rFonts w:ascii="Calibri Light" w:hAnsi="Calibri Light" w:cs="Arial"/>
                <w:b/>
                <w:color w:val="002060"/>
                <w:sz w:val="22"/>
                <w:szCs w:val="22"/>
              </w:rPr>
            </w:pPr>
            <w:r w:rsidRPr="005633FE">
              <w:rPr>
                <w:rFonts w:ascii="Calibri Light" w:hAnsi="Calibri Light" w:cs="Arial"/>
                <w:b/>
                <w:color w:val="002060"/>
                <w:sz w:val="22"/>
                <w:szCs w:val="22"/>
              </w:rPr>
              <w:t>EMPLOYMENT</w:t>
            </w:r>
          </w:p>
          <w:p w:rsidR="005633FE" w:rsidRPr="005633FE" w:rsidRDefault="005633FE">
            <w:pPr>
              <w:jc w:val="center"/>
              <w:rPr>
                <w:rFonts w:ascii="Calibri Light" w:hAnsi="Calibri Light" w:cs="Arial"/>
                <w:b/>
                <w:color w:val="002060"/>
                <w:sz w:val="22"/>
                <w:szCs w:val="22"/>
              </w:rPr>
            </w:pPr>
            <w:r w:rsidRPr="005633FE">
              <w:rPr>
                <w:rFonts w:ascii="Calibri Light" w:hAnsi="Calibri Light" w:cs="Arial"/>
                <w:b/>
                <w:color w:val="002060"/>
                <w:sz w:val="22"/>
                <w:szCs w:val="22"/>
              </w:rPr>
              <w:t xml:space="preserve">Sr. Software Engineer | Classic Informatics Pvt. Ltd | </w:t>
            </w:r>
            <w:hyperlink r:id="rId9" w:history="1">
              <w:r w:rsidRPr="005633FE">
                <w:rPr>
                  <w:rStyle w:val="Hyperlink"/>
                  <w:rFonts w:ascii="Calibri Light" w:hAnsi="Calibri Light" w:cs="Arial"/>
                  <w:b/>
                  <w:color w:val="002060"/>
                  <w:sz w:val="22"/>
                  <w:szCs w:val="22"/>
                </w:rPr>
                <w:t>http://www.classicinformatics.com</w:t>
              </w:r>
            </w:hyperlink>
          </w:p>
          <w:p w:rsidR="005633FE" w:rsidRPr="005633FE" w:rsidRDefault="005633FE">
            <w:pPr>
              <w:jc w:val="center"/>
              <w:rPr>
                <w:rFonts w:ascii="Calibri Light" w:hAnsi="Calibri Light" w:cs="Arial"/>
                <w:b/>
                <w:color w:val="002060"/>
                <w:sz w:val="22"/>
                <w:szCs w:val="22"/>
              </w:rPr>
            </w:pPr>
            <w:r w:rsidRPr="005633FE">
              <w:rPr>
                <w:rFonts w:ascii="Calibri Light" w:hAnsi="Calibri Light" w:cs="Arial"/>
                <w:b/>
                <w:color w:val="002060"/>
                <w:sz w:val="22"/>
                <w:szCs w:val="22"/>
              </w:rPr>
              <w:t>Location : Panchkula | Duration: December 2010 – Present</w:t>
            </w:r>
          </w:p>
          <w:p w:rsidR="005633FE" w:rsidRPr="005633FE" w:rsidRDefault="005633FE">
            <w:pPr>
              <w:rPr>
                <w:rFonts w:ascii="Calibri Light" w:hAnsi="Calibri Light" w:cs="Arial"/>
                <w:b/>
                <w:color w:val="002060"/>
                <w:sz w:val="22"/>
                <w:szCs w:val="22"/>
              </w:rPr>
            </w:pPr>
          </w:p>
          <w:p w:rsidR="005633FE" w:rsidRPr="005633FE" w:rsidRDefault="005633FE">
            <w:pPr>
              <w:rPr>
                <w:rFonts w:ascii="Calibri Light" w:hAnsi="Calibri Light" w:cs="Arial"/>
                <w:b/>
                <w:color w:val="002060"/>
                <w:sz w:val="22"/>
                <w:szCs w:val="22"/>
              </w:rPr>
            </w:pPr>
            <w:r w:rsidRPr="005633FE">
              <w:rPr>
                <w:rFonts w:ascii="Calibri Light" w:hAnsi="Calibri Light" w:cs="Arial"/>
                <w:b/>
                <w:color w:val="002060"/>
                <w:sz w:val="22"/>
                <w:szCs w:val="22"/>
              </w:rPr>
              <w:t xml:space="preserve">Roles </w:t>
            </w:r>
          </w:p>
          <w:p w:rsidR="005633FE" w:rsidRPr="005633FE" w:rsidRDefault="005633FE" w:rsidP="005633FE">
            <w:pPr>
              <w:widowControl/>
              <w:numPr>
                <w:ilvl w:val="0"/>
                <w:numId w:val="42"/>
              </w:numPr>
              <w:rPr>
                <w:rFonts w:ascii="Calibri Light" w:hAnsi="Calibri Light" w:cs="Arial"/>
                <w:color w:val="002060"/>
                <w:sz w:val="22"/>
                <w:szCs w:val="22"/>
              </w:rPr>
            </w:pPr>
            <w:r w:rsidRPr="005633FE">
              <w:rPr>
                <w:rFonts w:ascii="Calibri Light" w:hAnsi="Calibri Light" w:cs="Arial"/>
                <w:color w:val="002060"/>
                <w:sz w:val="22"/>
                <w:szCs w:val="22"/>
              </w:rPr>
              <w:t>Analyze client business requirements and discuss same with team after feasibility study.</w:t>
            </w:r>
          </w:p>
          <w:p w:rsidR="005633FE" w:rsidRPr="005633FE" w:rsidRDefault="005633FE" w:rsidP="005633FE">
            <w:pPr>
              <w:widowControl/>
              <w:numPr>
                <w:ilvl w:val="0"/>
                <w:numId w:val="42"/>
              </w:numPr>
              <w:rPr>
                <w:rFonts w:ascii="Calibri Light" w:hAnsi="Calibri Light" w:cs="Arial"/>
                <w:color w:val="002060"/>
                <w:sz w:val="22"/>
                <w:szCs w:val="22"/>
              </w:rPr>
            </w:pPr>
            <w:r w:rsidRPr="005633FE">
              <w:rPr>
                <w:rFonts w:ascii="Calibri Light" w:hAnsi="Calibri Light" w:cs="Arial"/>
                <w:color w:val="002060"/>
                <w:sz w:val="22"/>
                <w:szCs w:val="22"/>
              </w:rPr>
              <w:t>Develop efficient solutions of the business requirements with in timelines given by managers.</w:t>
            </w:r>
          </w:p>
          <w:p w:rsidR="005633FE" w:rsidRPr="005633FE" w:rsidRDefault="005633FE" w:rsidP="005633FE">
            <w:pPr>
              <w:widowControl/>
              <w:numPr>
                <w:ilvl w:val="0"/>
                <w:numId w:val="42"/>
              </w:numPr>
              <w:rPr>
                <w:rFonts w:ascii="Calibri Light" w:hAnsi="Calibri Light" w:cs="Arial"/>
                <w:color w:val="002060"/>
                <w:sz w:val="22"/>
                <w:szCs w:val="22"/>
              </w:rPr>
            </w:pPr>
            <w:r w:rsidRPr="005633FE">
              <w:rPr>
                <w:rFonts w:ascii="Calibri Light" w:hAnsi="Calibri Light" w:cs="Arial"/>
                <w:color w:val="002060"/>
                <w:sz w:val="22"/>
                <w:szCs w:val="22"/>
              </w:rPr>
              <w:t>Working with business analyst to develop project implementation plans including user interfaces.</w:t>
            </w:r>
          </w:p>
          <w:p w:rsidR="005633FE" w:rsidRPr="005633FE" w:rsidRDefault="005633FE" w:rsidP="005633FE">
            <w:pPr>
              <w:widowControl/>
              <w:numPr>
                <w:ilvl w:val="0"/>
                <w:numId w:val="42"/>
              </w:numPr>
              <w:rPr>
                <w:rFonts w:ascii="Calibri Light" w:hAnsi="Calibri Light" w:cs="Arial"/>
                <w:color w:val="002060"/>
                <w:sz w:val="22"/>
                <w:szCs w:val="22"/>
              </w:rPr>
            </w:pPr>
            <w:r w:rsidRPr="005633FE">
              <w:rPr>
                <w:rFonts w:ascii="Calibri Light" w:hAnsi="Calibri Light" w:cs="Arial"/>
                <w:color w:val="002060"/>
                <w:sz w:val="22"/>
                <w:szCs w:val="22"/>
              </w:rPr>
              <w:t>Writing code documentation, debugging and unit testing.</w:t>
            </w:r>
          </w:p>
          <w:p w:rsidR="005633FE" w:rsidRPr="005633FE" w:rsidRDefault="005633FE" w:rsidP="005633FE">
            <w:pPr>
              <w:widowControl/>
              <w:numPr>
                <w:ilvl w:val="0"/>
                <w:numId w:val="42"/>
              </w:numPr>
              <w:rPr>
                <w:rFonts w:ascii="Calibri Light" w:hAnsi="Calibri Light" w:cs="Arial"/>
                <w:b/>
                <w:color w:val="002060"/>
                <w:sz w:val="22"/>
                <w:szCs w:val="22"/>
              </w:rPr>
            </w:pPr>
            <w:r w:rsidRPr="005633FE">
              <w:rPr>
                <w:rFonts w:ascii="Calibri Light" w:hAnsi="Calibri Light" w:cs="Arial"/>
                <w:color w:val="002060"/>
                <w:sz w:val="22"/>
                <w:szCs w:val="22"/>
              </w:rPr>
              <w:t>Coordinating with team to develop better solutions and to solve technical implementation problems.</w:t>
            </w:r>
          </w:p>
          <w:p w:rsidR="005633FE" w:rsidRPr="005633FE" w:rsidRDefault="005633FE">
            <w:pPr>
              <w:ind w:left="360"/>
              <w:rPr>
                <w:rFonts w:ascii="Calibri Light" w:hAnsi="Calibri Light" w:cs="Arial"/>
                <w:color w:val="002060"/>
                <w:sz w:val="22"/>
                <w:szCs w:val="22"/>
              </w:rPr>
            </w:pPr>
          </w:p>
          <w:p w:rsidR="005633FE" w:rsidRPr="005633FE" w:rsidRDefault="005633FE">
            <w:pPr>
              <w:rPr>
                <w:rFonts w:ascii="Calibri Light" w:hAnsi="Calibri Light" w:cs="Arial"/>
                <w:b/>
                <w:color w:val="002060"/>
                <w:sz w:val="22"/>
                <w:szCs w:val="22"/>
              </w:rPr>
            </w:pPr>
            <w:r w:rsidRPr="005633FE">
              <w:rPr>
                <w:rFonts w:ascii="Calibri Light" w:hAnsi="Calibri Light" w:cs="Arial"/>
                <w:b/>
                <w:color w:val="002060"/>
                <w:sz w:val="22"/>
                <w:szCs w:val="22"/>
              </w:rPr>
              <w:t>Key Achievements</w:t>
            </w:r>
          </w:p>
          <w:p w:rsidR="005633FE" w:rsidRPr="005633FE" w:rsidRDefault="005633FE" w:rsidP="005633FE">
            <w:pPr>
              <w:widowControl/>
              <w:numPr>
                <w:ilvl w:val="0"/>
                <w:numId w:val="43"/>
              </w:numPr>
              <w:rPr>
                <w:rFonts w:ascii="Calibri Light" w:hAnsi="Calibri Light" w:cs="Arial"/>
                <w:color w:val="002060"/>
                <w:sz w:val="22"/>
                <w:szCs w:val="22"/>
              </w:rPr>
            </w:pPr>
            <w:r w:rsidRPr="005633FE">
              <w:rPr>
                <w:rFonts w:ascii="Calibri Light" w:hAnsi="Calibri Light" w:cs="Arial"/>
                <w:color w:val="002060"/>
                <w:sz w:val="22"/>
                <w:szCs w:val="22"/>
              </w:rPr>
              <w:t>Declared two time as “Performer of Month out of big team (Dec 2011 , Sep 2012)”.</w:t>
            </w:r>
          </w:p>
          <w:p w:rsidR="005633FE" w:rsidRPr="005633FE" w:rsidRDefault="005633FE" w:rsidP="005633FE">
            <w:pPr>
              <w:widowControl/>
              <w:numPr>
                <w:ilvl w:val="0"/>
                <w:numId w:val="43"/>
              </w:numPr>
              <w:rPr>
                <w:rFonts w:ascii="Calibri Light" w:hAnsi="Calibri Light" w:cs="Arial"/>
                <w:color w:val="002060"/>
                <w:sz w:val="22"/>
                <w:szCs w:val="22"/>
              </w:rPr>
            </w:pPr>
            <w:r w:rsidRPr="005633FE">
              <w:rPr>
                <w:rFonts w:ascii="Calibri Light" w:hAnsi="Calibri Light" w:cs="Arial"/>
                <w:color w:val="002060"/>
                <w:sz w:val="22"/>
                <w:szCs w:val="22"/>
              </w:rPr>
              <w:t>Promoted to Sr. Software Engineer.</w:t>
            </w:r>
          </w:p>
          <w:p w:rsidR="005633FE" w:rsidRPr="005633FE" w:rsidRDefault="005633FE" w:rsidP="005633FE">
            <w:pPr>
              <w:widowControl/>
              <w:numPr>
                <w:ilvl w:val="0"/>
                <w:numId w:val="43"/>
              </w:numPr>
              <w:rPr>
                <w:rFonts w:ascii="Calibri Light" w:hAnsi="Calibri Light" w:cs="Arial"/>
                <w:color w:val="002060"/>
                <w:sz w:val="22"/>
                <w:szCs w:val="22"/>
              </w:rPr>
            </w:pPr>
            <w:r w:rsidRPr="005633FE">
              <w:rPr>
                <w:rFonts w:ascii="Calibri Light" w:hAnsi="Calibri Light" w:cs="Arial"/>
                <w:color w:val="002060"/>
                <w:sz w:val="22"/>
                <w:szCs w:val="22"/>
              </w:rPr>
              <w:t>Learnt and implemented GoJS library efficiently according to client requirement without any training.</w:t>
            </w:r>
          </w:p>
          <w:p w:rsidR="005633FE" w:rsidRPr="005633FE" w:rsidRDefault="005633FE">
            <w:pPr>
              <w:ind w:left="360"/>
              <w:jc w:val="center"/>
              <w:rPr>
                <w:rFonts w:ascii="Calibri Light" w:hAnsi="Calibri Light" w:cs="Arial"/>
                <w:b/>
                <w:color w:val="002060"/>
                <w:sz w:val="22"/>
                <w:szCs w:val="22"/>
              </w:rPr>
            </w:pPr>
            <w:r w:rsidRPr="005633FE">
              <w:rPr>
                <w:rFonts w:ascii="Calibri Light" w:hAnsi="Calibri Light" w:cs="Arial"/>
                <w:color w:val="002060"/>
                <w:sz w:val="22"/>
                <w:szCs w:val="22"/>
              </w:rPr>
              <w:br/>
            </w:r>
            <w:r w:rsidRPr="005633FE">
              <w:rPr>
                <w:rFonts w:ascii="Calibri Light" w:hAnsi="Calibri Light" w:cs="Arial"/>
                <w:b/>
                <w:color w:val="002060"/>
                <w:sz w:val="22"/>
                <w:szCs w:val="22"/>
              </w:rPr>
              <w:t xml:space="preserve">Research Associate for Application Development |  ACE &amp;AR | </w:t>
            </w:r>
            <w:hyperlink r:id="rId10" w:history="1">
              <w:r w:rsidRPr="005633FE">
                <w:rPr>
                  <w:rStyle w:val="Hyperlink"/>
                  <w:rFonts w:ascii="Calibri Light" w:hAnsi="Calibri Light" w:cs="Arial"/>
                  <w:b/>
                  <w:color w:val="002060"/>
                  <w:sz w:val="22"/>
                  <w:szCs w:val="22"/>
                </w:rPr>
                <w:t>www.ambalacollege.com</w:t>
              </w:r>
            </w:hyperlink>
          </w:p>
          <w:p w:rsidR="005633FE" w:rsidRPr="005633FE" w:rsidRDefault="005633FE">
            <w:pPr>
              <w:ind w:left="360"/>
              <w:jc w:val="center"/>
              <w:rPr>
                <w:rFonts w:ascii="Calibri Light" w:hAnsi="Calibri Light" w:cs="Arial"/>
                <w:b/>
                <w:color w:val="002060"/>
                <w:sz w:val="22"/>
                <w:szCs w:val="22"/>
              </w:rPr>
            </w:pPr>
            <w:r w:rsidRPr="005633FE">
              <w:rPr>
                <w:rFonts w:ascii="Calibri Light" w:hAnsi="Calibri Light" w:cs="Arial"/>
                <w:b/>
                <w:color w:val="002060"/>
                <w:sz w:val="22"/>
                <w:szCs w:val="22"/>
              </w:rPr>
              <w:t>Location : Ambala | Duration: June 2009-December 2010</w:t>
            </w:r>
          </w:p>
          <w:p w:rsidR="005633FE" w:rsidRPr="005633FE" w:rsidRDefault="005633FE">
            <w:pPr>
              <w:ind w:left="360"/>
              <w:jc w:val="center"/>
              <w:rPr>
                <w:rFonts w:ascii="Calibri Light" w:hAnsi="Calibri Light" w:cs="Arial"/>
                <w:b/>
                <w:color w:val="002060"/>
                <w:sz w:val="22"/>
                <w:szCs w:val="22"/>
              </w:rPr>
            </w:pPr>
          </w:p>
          <w:p w:rsidR="005633FE" w:rsidRPr="005633FE" w:rsidRDefault="005633FE">
            <w:pPr>
              <w:rPr>
                <w:rFonts w:ascii="Calibri Light" w:hAnsi="Calibri Light" w:cs="Arial"/>
                <w:b/>
                <w:color w:val="002060"/>
                <w:sz w:val="22"/>
                <w:szCs w:val="22"/>
              </w:rPr>
            </w:pPr>
            <w:r w:rsidRPr="005633FE">
              <w:rPr>
                <w:rFonts w:ascii="Calibri Light" w:hAnsi="Calibri Light" w:cs="Arial"/>
                <w:b/>
                <w:color w:val="002060"/>
                <w:sz w:val="22"/>
                <w:szCs w:val="22"/>
              </w:rPr>
              <w:t>Roles</w:t>
            </w:r>
          </w:p>
          <w:p w:rsidR="005633FE" w:rsidRPr="005633FE" w:rsidRDefault="005633FE" w:rsidP="005633FE">
            <w:pPr>
              <w:widowControl/>
              <w:numPr>
                <w:ilvl w:val="0"/>
                <w:numId w:val="44"/>
              </w:numPr>
              <w:rPr>
                <w:rFonts w:ascii="Calibri Light" w:hAnsi="Calibri Light" w:cs="Arial"/>
                <w:color w:val="002060"/>
                <w:sz w:val="22"/>
                <w:szCs w:val="22"/>
              </w:rPr>
            </w:pPr>
            <w:r w:rsidRPr="005633FE">
              <w:rPr>
                <w:rFonts w:ascii="Calibri Light" w:hAnsi="Calibri Light" w:cs="Arial"/>
                <w:color w:val="002060"/>
                <w:sz w:val="22"/>
                <w:szCs w:val="22"/>
              </w:rPr>
              <w:t>Collect business requirements related to various modules of ACEIS.</w:t>
            </w:r>
          </w:p>
          <w:p w:rsidR="005633FE" w:rsidRPr="005633FE" w:rsidRDefault="005633FE" w:rsidP="005633FE">
            <w:pPr>
              <w:widowControl/>
              <w:numPr>
                <w:ilvl w:val="0"/>
                <w:numId w:val="44"/>
              </w:numPr>
              <w:rPr>
                <w:rFonts w:ascii="Calibri Light" w:hAnsi="Calibri Light" w:cs="Arial"/>
                <w:color w:val="002060"/>
                <w:sz w:val="22"/>
                <w:szCs w:val="22"/>
              </w:rPr>
            </w:pPr>
            <w:r w:rsidRPr="005633FE">
              <w:rPr>
                <w:rFonts w:ascii="Calibri Light" w:hAnsi="Calibri Light" w:cs="Arial"/>
                <w:color w:val="002060"/>
                <w:sz w:val="22"/>
                <w:szCs w:val="22"/>
              </w:rPr>
              <w:t>Feasibility study and approach decision.</w:t>
            </w:r>
          </w:p>
          <w:p w:rsidR="005633FE" w:rsidRPr="005633FE" w:rsidRDefault="005633FE" w:rsidP="005633FE">
            <w:pPr>
              <w:widowControl/>
              <w:numPr>
                <w:ilvl w:val="0"/>
                <w:numId w:val="44"/>
              </w:numPr>
              <w:rPr>
                <w:rFonts w:ascii="Calibri Light" w:hAnsi="Calibri Light" w:cs="Arial"/>
                <w:color w:val="002060"/>
                <w:sz w:val="22"/>
                <w:szCs w:val="22"/>
              </w:rPr>
            </w:pPr>
            <w:r w:rsidRPr="005633FE">
              <w:rPr>
                <w:rFonts w:ascii="Calibri Light" w:hAnsi="Calibri Light" w:cs="Arial"/>
                <w:color w:val="002060"/>
                <w:sz w:val="22"/>
                <w:szCs w:val="22"/>
              </w:rPr>
              <w:t>Planning database architecture and provide development solutions.</w:t>
            </w:r>
          </w:p>
          <w:p w:rsidR="005633FE" w:rsidRPr="005633FE" w:rsidRDefault="005633FE" w:rsidP="005633FE">
            <w:pPr>
              <w:widowControl/>
              <w:numPr>
                <w:ilvl w:val="0"/>
                <w:numId w:val="44"/>
              </w:numPr>
              <w:rPr>
                <w:rFonts w:ascii="Calibri Light" w:hAnsi="Calibri Light" w:cs="Arial"/>
                <w:color w:val="002060"/>
                <w:sz w:val="22"/>
                <w:szCs w:val="22"/>
              </w:rPr>
            </w:pPr>
            <w:r w:rsidRPr="005633FE">
              <w:rPr>
                <w:rFonts w:ascii="Calibri Light" w:hAnsi="Calibri Light" w:cs="Arial"/>
                <w:color w:val="002060"/>
                <w:sz w:val="22"/>
                <w:szCs w:val="22"/>
              </w:rPr>
              <w:t>Writing code documentation, debugging and unit testing.</w:t>
            </w:r>
          </w:p>
          <w:p w:rsidR="005633FE" w:rsidRPr="005633FE" w:rsidRDefault="005633FE" w:rsidP="005633FE">
            <w:pPr>
              <w:widowControl/>
              <w:numPr>
                <w:ilvl w:val="0"/>
                <w:numId w:val="44"/>
              </w:numPr>
              <w:rPr>
                <w:rFonts w:ascii="Calibri Light" w:hAnsi="Calibri Light" w:cs="Arial"/>
                <w:b/>
                <w:color w:val="002060"/>
                <w:sz w:val="22"/>
                <w:szCs w:val="22"/>
              </w:rPr>
            </w:pPr>
            <w:r w:rsidRPr="005633FE">
              <w:rPr>
                <w:rFonts w:ascii="Calibri Light" w:hAnsi="Calibri Light" w:cs="Arial"/>
                <w:color w:val="002060"/>
                <w:sz w:val="22"/>
                <w:szCs w:val="22"/>
              </w:rPr>
              <w:t>Coordinating with team to develop better solutions and to solve technical implementation problems.</w:t>
            </w:r>
          </w:p>
          <w:p w:rsidR="005633FE" w:rsidRPr="005633FE" w:rsidRDefault="005633FE">
            <w:pPr>
              <w:ind w:left="360"/>
              <w:rPr>
                <w:rFonts w:ascii="Calibri Light" w:hAnsi="Calibri Light" w:cs="Arial"/>
                <w:color w:val="002060"/>
                <w:sz w:val="22"/>
                <w:szCs w:val="22"/>
              </w:rPr>
            </w:pPr>
          </w:p>
          <w:p w:rsidR="005633FE" w:rsidRPr="005633FE" w:rsidRDefault="005633FE">
            <w:pPr>
              <w:rPr>
                <w:rFonts w:ascii="Calibri Light" w:hAnsi="Calibri Light" w:cs="Arial"/>
                <w:b/>
                <w:color w:val="002060"/>
                <w:sz w:val="22"/>
                <w:szCs w:val="22"/>
              </w:rPr>
            </w:pPr>
            <w:r w:rsidRPr="005633FE">
              <w:rPr>
                <w:rFonts w:ascii="Calibri Light" w:hAnsi="Calibri Light" w:cs="Arial"/>
                <w:b/>
                <w:color w:val="002060"/>
                <w:sz w:val="22"/>
                <w:szCs w:val="22"/>
              </w:rPr>
              <w:t>Key Achievements</w:t>
            </w:r>
          </w:p>
          <w:p w:rsidR="005633FE" w:rsidRPr="005633FE" w:rsidRDefault="005633FE" w:rsidP="005633FE">
            <w:pPr>
              <w:widowControl/>
              <w:numPr>
                <w:ilvl w:val="0"/>
                <w:numId w:val="45"/>
              </w:numPr>
              <w:rPr>
                <w:rFonts w:ascii="Calibri Light" w:hAnsi="Calibri Light" w:cs="Arial"/>
                <w:color w:val="002060"/>
                <w:sz w:val="22"/>
                <w:szCs w:val="22"/>
              </w:rPr>
            </w:pPr>
            <w:r w:rsidRPr="005633FE">
              <w:rPr>
                <w:rFonts w:ascii="Calibri Light" w:hAnsi="Calibri Light" w:cs="Arial"/>
                <w:color w:val="002060"/>
                <w:sz w:val="22"/>
                <w:szCs w:val="22"/>
              </w:rPr>
              <w:t>Successfully implemented four modules in ACEIS.</w:t>
            </w:r>
          </w:p>
          <w:p w:rsidR="005633FE" w:rsidRPr="005633FE" w:rsidRDefault="005633FE" w:rsidP="005633FE">
            <w:pPr>
              <w:widowControl/>
              <w:numPr>
                <w:ilvl w:val="0"/>
                <w:numId w:val="45"/>
              </w:numPr>
              <w:rPr>
                <w:rFonts w:ascii="Calibri Light" w:hAnsi="Calibri Light" w:cs="Arial"/>
                <w:b/>
                <w:color w:val="002060"/>
                <w:sz w:val="22"/>
                <w:szCs w:val="22"/>
              </w:rPr>
            </w:pPr>
            <w:r w:rsidRPr="005633FE">
              <w:rPr>
                <w:rFonts w:ascii="Calibri Light" w:hAnsi="Calibri Light" w:cs="Arial"/>
                <w:color w:val="002060"/>
                <w:sz w:val="22"/>
                <w:szCs w:val="22"/>
              </w:rPr>
              <w:t>Studied Zend framework , Jquery and other advance Javascript concepts.</w:t>
            </w:r>
          </w:p>
        </w:tc>
      </w:tr>
    </w:tbl>
    <w:p w:rsidR="005633FE" w:rsidRPr="005633FE" w:rsidRDefault="005633FE" w:rsidP="005633FE">
      <w:pPr>
        <w:rPr>
          <w:rFonts w:ascii="Calibri Light" w:eastAsia="Calibri" w:hAnsi="Calibri Light"/>
          <w:b/>
          <w:color w:val="002060"/>
          <w:sz w:val="22"/>
          <w:szCs w:val="22"/>
        </w:rPr>
      </w:pPr>
    </w:p>
    <w:p w:rsidR="005633FE" w:rsidRPr="005633FE" w:rsidRDefault="005633FE" w:rsidP="005633FE">
      <w:pPr>
        <w:jc w:val="center"/>
        <w:rPr>
          <w:rFonts w:ascii="Calibri Light" w:hAnsi="Calibri Light" w:cs="Arial"/>
          <w:b/>
          <w:color w:val="002060"/>
          <w:sz w:val="22"/>
          <w:szCs w:val="22"/>
        </w:rPr>
      </w:pPr>
      <w:r w:rsidRPr="005633FE">
        <w:rPr>
          <w:rFonts w:ascii="Calibri Light" w:hAnsi="Calibri Light" w:cs="Arial"/>
          <w:b/>
          <w:color w:val="002060"/>
          <w:sz w:val="22"/>
          <w:szCs w:val="22"/>
        </w:rPr>
        <w:t>Key Skills</w:t>
      </w:r>
    </w:p>
    <w:p w:rsidR="005633FE" w:rsidRPr="005633FE" w:rsidRDefault="005633FE" w:rsidP="005633FE">
      <w:pPr>
        <w:jc w:val="center"/>
        <w:rPr>
          <w:rFonts w:ascii="Calibri Light" w:hAnsi="Calibri Light" w:cs="Arial"/>
          <w:b/>
          <w:color w:val="002060"/>
          <w:sz w:val="22"/>
          <w:szCs w:val="22"/>
        </w:rPr>
      </w:pPr>
    </w:p>
    <w:p w:rsidR="005633FE" w:rsidRPr="005633FE" w:rsidRDefault="005633FE" w:rsidP="005633FE">
      <w:pPr>
        <w:widowControl/>
        <w:numPr>
          <w:ilvl w:val="0"/>
          <w:numId w:val="46"/>
        </w:numPr>
        <w:rPr>
          <w:rFonts w:ascii="Calibri Light" w:hAnsi="Calibri Light" w:cs="Arial"/>
          <w:color w:val="002060"/>
          <w:sz w:val="22"/>
          <w:szCs w:val="22"/>
        </w:rPr>
      </w:pPr>
      <w:r w:rsidRPr="005633FE">
        <w:rPr>
          <w:rFonts w:ascii="Calibri Light" w:hAnsi="Calibri Light" w:cs="Arial"/>
          <w:b/>
          <w:color w:val="002060"/>
          <w:sz w:val="22"/>
          <w:szCs w:val="22"/>
        </w:rPr>
        <w:t>Frameworks</w:t>
      </w:r>
      <w:r w:rsidRPr="005633FE">
        <w:rPr>
          <w:rFonts w:ascii="Calibri Light" w:hAnsi="Calibri Light" w:cs="Arial"/>
          <w:color w:val="002060"/>
          <w:sz w:val="22"/>
          <w:szCs w:val="22"/>
        </w:rPr>
        <w:tab/>
      </w:r>
      <w:r w:rsidRPr="005633FE">
        <w:rPr>
          <w:rFonts w:ascii="Calibri Light" w:hAnsi="Calibri Light" w:cs="Arial"/>
          <w:color w:val="002060"/>
          <w:sz w:val="22"/>
          <w:szCs w:val="22"/>
        </w:rPr>
        <w:tab/>
        <w:t>Zend, Jquery, GoJS</w:t>
      </w:r>
    </w:p>
    <w:p w:rsidR="005633FE" w:rsidRPr="005633FE" w:rsidRDefault="005633FE" w:rsidP="005633FE">
      <w:pPr>
        <w:widowControl/>
        <w:numPr>
          <w:ilvl w:val="0"/>
          <w:numId w:val="46"/>
        </w:numPr>
        <w:rPr>
          <w:rFonts w:ascii="Calibri Light" w:hAnsi="Calibri Light" w:cs="Arial"/>
          <w:color w:val="002060"/>
          <w:sz w:val="22"/>
          <w:szCs w:val="22"/>
        </w:rPr>
      </w:pPr>
      <w:r w:rsidRPr="005633FE">
        <w:rPr>
          <w:rFonts w:ascii="Calibri Light" w:hAnsi="Calibri Light" w:cs="Arial"/>
          <w:b/>
          <w:color w:val="002060"/>
          <w:sz w:val="22"/>
          <w:szCs w:val="22"/>
        </w:rPr>
        <w:t>Web Servers</w:t>
      </w:r>
      <w:r w:rsidRPr="005633FE">
        <w:rPr>
          <w:rFonts w:ascii="Calibri Light" w:hAnsi="Calibri Light" w:cs="Arial"/>
          <w:color w:val="002060"/>
          <w:sz w:val="22"/>
          <w:szCs w:val="22"/>
        </w:rPr>
        <w:tab/>
      </w:r>
      <w:r w:rsidRPr="005633FE">
        <w:rPr>
          <w:rFonts w:ascii="Calibri Light" w:hAnsi="Calibri Light" w:cs="Arial"/>
          <w:color w:val="002060"/>
          <w:sz w:val="22"/>
          <w:szCs w:val="22"/>
        </w:rPr>
        <w:tab/>
        <w:t>Apache</w:t>
      </w:r>
    </w:p>
    <w:p w:rsidR="005633FE" w:rsidRPr="005633FE" w:rsidRDefault="005633FE" w:rsidP="005633FE">
      <w:pPr>
        <w:widowControl/>
        <w:numPr>
          <w:ilvl w:val="0"/>
          <w:numId w:val="46"/>
        </w:numPr>
        <w:rPr>
          <w:rFonts w:ascii="Calibri Light" w:hAnsi="Calibri Light" w:cs="Arial"/>
          <w:color w:val="002060"/>
          <w:sz w:val="22"/>
          <w:szCs w:val="22"/>
        </w:rPr>
      </w:pPr>
      <w:r w:rsidRPr="005633FE">
        <w:rPr>
          <w:rFonts w:ascii="Calibri Light" w:hAnsi="Calibri Light" w:cs="Arial"/>
          <w:b/>
          <w:color w:val="002060"/>
          <w:sz w:val="22"/>
          <w:szCs w:val="22"/>
        </w:rPr>
        <w:lastRenderedPageBreak/>
        <w:t>Web Environment</w:t>
      </w:r>
      <w:r w:rsidRPr="005633FE">
        <w:rPr>
          <w:rFonts w:ascii="Calibri Light" w:hAnsi="Calibri Light" w:cs="Arial"/>
          <w:color w:val="002060"/>
          <w:sz w:val="22"/>
          <w:szCs w:val="22"/>
        </w:rPr>
        <w:tab/>
        <w:t>PHP, HTML , XML, CSS , JavaScript</w:t>
      </w:r>
    </w:p>
    <w:p w:rsidR="005633FE" w:rsidRPr="005633FE" w:rsidRDefault="005633FE" w:rsidP="005633FE">
      <w:pPr>
        <w:widowControl/>
        <w:numPr>
          <w:ilvl w:val="0"/>
          <w:numId w:val="46"/>
        </w:numPr>
        <w:rPr>
          <w:rFonts w:ascii="Calibri Light" w:hAnsi="Calibri Light"/>
          <w:color w:val="002060"/>
          <w:sz w:val="22"/>
          <w:szCs w:val="22"/>
        </w:rPr>
      </w:pPr>
      <w:r w:rsidRPr="005633FE">
        <w:rPr>
          <w:rFonts w:ascii="Calibri Light" w:hAnsi="Calibri Light" w:cs="Arial"/>
          <w:b/>
          <w:color w:val="002060"/>
          <w:sz w:val="22"/>
          <w:szCs w:val="22"/>
        </w:rPr>
        <w:t>Database</w:t>
      </w:r>
      <w:r w:rsidRPr="005633FE">
        <w:rPr>
          <w:rFonts w:ascii="Calibri Light" w:hAnsi="Calibri Light" w:cs="Arial"/>
          <w:color w:val="002060"/>
          <w:sz w:val="22"/>
          <w:szCs w:val="22"/>
        </w:rPr>
        <w:tab/>
      </w:r>
      <w:r w:rsidRPr="005633FE">
        <w:rPr>
          <w:rFonts w:ascii="Calibri Light" w:hAnsi="Calibri Light" w:cs="Arial"/>
          <w:color w:val="002060"/>
          <w:sz w:val="22"/>
          <w:szCs w:val="22"/>
        </w:rPr>
        <w:tab/>
        <w:t>MySQL</w:t>
      </w:r>
    </w:p>
    <w:p w:rsidR="005633FE" w:rsidRPr="005633FE" w:rsidRDefault="005633FE" w:rsidP="005633FE">
      <w:pPr>
        <w:jc w:val="center"/>
        <w:rPr>
          <w:rFonts w:ascii="Calibri Light" w:hAnsi="Calibri Light" w:cs="Arial"/>
          <w:b/>
          <w:color w:val="002060"/>
          <w:sz w:val="22"/>
          <w:szCs w:val="22"/>
        </w:rPr>
      </w:pPr>
    </w:p>
    <w:p w:rsidR="005633FE" w:rsidRPr="005633FE" w:rsidRDefault="005633FE" w:rsidP="005633FE">
      <w:pPr>
        <w:jc w:val="center"/>
        <w:rPr>
          <w:rFonts w:ascii="Calibri Light" w:hAnsi="Calibri Light" w:cs="Arial"/>
          <w:b/>
          <w:color w:val="002060"/>
          <w:sz w:val="22"/>
          <w:szCs w:val="22"/>
        </w:rPr>
      </w:pPr>
    </w:p>
    <w:p w:rsidR="005633FE" w:rsidRPr="005633FE" w:rsidRDefault="005633FE" w:rsidP="005633FE">
      <w:pPr>
        <w:jc w:val="center"/>
        <w:rPr>
          <w:rFonts w:ascii="Calibri Light" w:hAnsi="Calibri Light" w:cs="Arial"/>
          <w:b/>
          <w:color w:val="002060"/>
          <w:sz w:val="22"/>
          <w:szCs w:val="22"/>
        </w:rPr>
      </w:pPr>
    </w:p>
    <w:p w:rsidR="005633FE" w:rsidRPr="005633FE" w:rsidRDefault="005633FE" w:rsidP="005633FE">
      <w:pPr>
        <w:rPr>
          <w:rFonts w:ascii="Calibri Light" w:hAnsi="Calibri Light" w:cs="Arial"/>
          <w:b/>
          <w:color w:val="002060"/>
          <w:sz w:val="22"/>
          <w:szCs w:val="22"/>
        </w:rPr>
      </w:pPr>
      <w:r w:rsidRPr="005633FE">
        <w:rPr>
          <w:rFonts w:ascii="Calibri Light" w:hAnsi="Calibri Light" w:cs="Arial"/>
          <w:b/>
          <w:color w:val="002060"/>
          <w:sz w:val="22"/>
          <w:szCs w:val="22"/>
        </w:rPr>
        <w:t>Projects</w:t>
      </w:r>
    </w:p>
    <w:p w:rsidR="005633FE" w:rsidRDefault="005633FE" w:rsidP="005633FE">
      <w:pPr>
        <w:rPr>
          <w:rFonts w:ascii="Calibri Light" w:hAnsi="Calibri Light" w:cs="Arial"/>
          <w:b/>
          <w:color w:val="002060"/>
          <w:sz w:val="22"/>
          <w:szCs w:val="22"/>
        </w:rPr>
      </w:pPr>
    </w:p>
    <w:p w:rsidR="005633FE" w:rsidRPr="005633FE" w:rsidRDefault="005633FE" w:rsidP="005633FE">
      <w:pPr>
        <w:rPr>
          <w:rFonts w:ascii="Calibri Light" w:hAnsi="Calibri Light" w:cs="Arial"/>
          <w:b/>
          <w:color w:val="002060"/>
          <w:sz w:val="22"/>
          <w:szCs w:val="22"/>
        </w:rPr>
      </w:pPr>
      <w:r w:rsidRPr="005633FE">
        <w:rPr>
          <w:rFonts w:ascii="Calibri Light" w:hAnsi="Calibri Light" w:cs="Arial"/>
          <w:b/>
          <w:color w:val="002060"/>
          <w:sz w:val="22"/>
          <w:szCs w:val="22"/>
        </w:rPr>
        <w:t>Capstera (Classic Informatics Pvt. Ltd.)</w:t>
      </w:r>
    </w:p>
    <w:tbl>
      <w:tblPr>
        <w:tblW w:w="10716" w:type="dxa"/>
        <w:tblInd w:w="108" w:type="dxa"/>
        <w:tblLayout w:type="fixed"/>
        <w:tblLook w:val="04A0" w:firstRow="1" w:lastRow="0" w:firstColumn="1" w:lastColumn="0" w:noHBand="0" w:noVBand="1"/>
      </w:tblPr>
      <w:tblGrid>
        <w:gridCol w:w="1711"/>
        <w:gridCol w:w="9005"/>
      </w:tblGrid>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Technology</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 xml:space="preserve">Scripting : PHP </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Framework: Zend</w:t>
            </w:r>
          </w:p>
        </w:tc>
      </w:tr>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Synopsis</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jc w:val="both"/>
              <w:rPr>
                <w:rFonts w:ascii="Calibri Light" w:hAnsi="Calibri Light" w:cs="Arial"/>
                <w:color w:val="002060"/>
                <w:sz w:val="22"/>
                <w:szCs w:val="22"/>
              </w:rPr>
            </w:pPr>
            <w:r w:rsidRPr="005633FE">
              <w:rPr>
                <w:rFonts w:ascii="Calibri Light" w:hAnsi="Calibri Light" w:cs="Arial"/>
                <w:color w:val="002060"/>
                <w:sz w:val="22"/>
                <w:szCs w:val="22"/>
              </w:rPr>
              <w:t>Capstera is a capability definition and mapping solution capturing the essence of "what" a business does. Capstera allows business architects, product managers and technical architects to define capabilities and design products using capability mapping. By using Capstera business architects can draw flows and strategies.</w:t>
            </w:r>
          </w:p>
        </w:tc>
      </w:tr>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Responsibilities</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rsidP="005633FE">
            <w:pPr>
              <w:widowControl/>
              <w:numPr>
                <w:ilvl w:val="0"/>
                <w:numId w:val="47"/>
              </w:numPr>
              <w:snapToGrid w:val="0"/>
              <w:rPr>
                <w:rFonts w:ascii="Calibri Light" w:hAnsi="Calibri Light" w:cs="Arial"/>
                <w:color w:val="002060"/>
                <w:sz w:val="22"/>
                <w:szCs w:val="22"/>
              </w:rPr>
            </w:pPr>
            <w:r w:rsidRPr="005633FE">
              <w:rPr>
                <w:rFonts w:ascii="Calibri Light" w:hAnsi="Calibri Light" w:cs="Arial"/>
                <w:color w:val="002060"/>
                <w:sz w:val="22"/>
                <w:szCs w:val="22"/>
              </w:rPr>
              <w:t>Develop modules that support client requirements while maintaining work quality and productivity with in allotted timelines.</w:t>
            </w:r>
          </w:p>
          <w:p w:rsidR="005633FE" w:rsidRPr="005633FE" w:rsidRDefault="005633FE" w:rsidP="005633FE">
            <w:pPr>
              <w:widowControl/>
              <w:numPr>
                <w:ilvl w:val="0"/>
                <w:numId w:val="47"/>
              </w:numPr>
              <w:snapToGrid w:val="0"/>
              <w:rPr>
                <w:rFonts w:ascii="Calibri Light" w:hAnsi="Calibri Light" w:cs="Arial"/>
                <w:color w:val="002060"/>
                <w:sz w:val="22"/>
                <w:szCs w:val="22"/>
              </w:rPr>
            </w:pPr>
            <w:r w:rsidRPr="005633FE">
              <w:rPr>
                <w:rFonts w:ascii="Calibri Light" w:hAnsi="Calibri Light" w:cs="Arial"/>
                <w:color w:val="002060"/>
                <w:sz w:val="22"/>
                <w:szCs w:val="22"/>
              </w:rPr>
              <w:t>Taking ownership and responsibility given on daily basis.</w:t>
            </w:r>
          </w:p>
          <w:p w:rsidR="005633FE" w:rsidRPr="005633FE" w:rsidRDefault="005633FE" w:rsidP="005633FE">
            <w:pPr>
              <w:widowControl/>
              <w:numPr>
                <w:ilvl w:val="0"/>
                <w:numId w:val="47"/>
              </w:numPr>
              <w:snapToGrid w:val="0"/>
              <w:rPr>
                <w:rFonts w:ascii="Calibri Light" w:hAnsi="Calibri Light" w:cs="Arial"/>
                <w:color w:val="002060"/>
                <w:sz w:val="22"/>
                <w:szCs w:val="22"/>
              </w:rPr>
            </w:pPr>
            <w:r w:rsidRPr="005633FE">
              <w:rPr>
                <w:rFonts w:ascii="Calibri Light" w:hAnsi="Calibri Light" w:cs="Arial"/>
                <w:color w:val="002060"/>
                <w:sz w:val="22"/>
                <w:szCs w:val="22"/>
              </w:rPr>
              <w:t xml:space="preserve">Translate client requirement in to effective and efficient solution in term of cost and quality. </w:t>
            </w:r>
          </w:p>
          <w:p w:rsidR="005633FE" w:rsidRPr="005633FE" w:rsidRDefault="005633FE" w:rsidP="005633FE">
            <w:pPr>
              <w:widowControl/>
              <w:numPr>
                <w:ilvl w:val="0"/>
                <w:numId w:val="47"/>
              </w:numPr>
              <w:snapToGrid w:val="0"/>
              <w:rPr>
                <w:rFonts w:ascii="Calibri Light" w:hAnsi="Calibri Light" w:cs="Arial"/>
                <w:color w:val="002060"/>
                <w:sz w:val="22"/>
                <w:szCs w:val="22"/>
              </w:rPr>
            </w:pPr>
            <w:r w:rsidRPr="005633FE">
              <w:rPr>
                <w:rFonts w:ascii="Calibri Light" w:hAnsi="Calibri Light" w:cs="Arial"/>
                <w:color w:val="002060"/>
                <w:sz w:val="22"/>
                <w:szCs w:val="22"/>
              </w:rPr>
              <w:t xml:space="preserve">Understand and implement data models based on client business requirements. </w:t>
            </w:r>
          </w:p>
          <w:p w:rsidR="005633FE" w:rsidRPr="005633FE" w:rsidRDefault="005633FE" w:rsidP="005633FE">
            <w:pPr>
              <w:widowControl/>
              <w:numPr>
                <w:ilvl w:val="0"/>
                <w:numId w:val="47"/>
              </w:numPr>
              <w:snapToGrid w:val="0"/>
              <w:rPr>
                <w:rFonts w:ascii="Calibri Light" w:hAnsi="Calibri Light" w:cs="Arial"/>
                <w:color w:val="002060"/>
                <w:sz w:val="22"/>
                <w:szCs w:val="22"/>
              </w:rPr>
            </w:pPr>
            <w:r w:rsidRPr="005633FE">
              <w:rPr>
                <w:rFonts w:ascii="Calibri Light" w:hAnsi="Calibri Light" w:cs="Arial"/>
                <w:color w:val="002060"/>
                <w:sz w:val="22"/>
                <w:szCs w:val="22"/>
              </w:rPr>
              <w:t xml:space="preserve">Work with manager/team lead and team in drafting client requirements, task scheduling, and implementation approach, data model planning and quality maintenance. </w:t>
            </w:r>
          </w:p>
          <w:p w:rsidR="005633FE" w:rsidRPr="005633FE" w:rsidRDefault="005633FE" w:rsidP="005633FE">
            <w:pPr>
              <w:widowControl/>
              <w:numPr>
                <w:ilvl w:val="0"/>
                <w:numId w:val="47"/>
              </w:numPr>
              <w:snapToGrid w:val="0"/>
              <w:rPr>
                <w:rFonts w:ascii="Calibri Light" w:hAnsi="Calibri Light" w:cs="Arial"/>
                <w:color w:val="002060"/>
                <w:sz w:val="22"/>
                <w:szCs w:val="22"/>
              </w:rPr>
            </w:pPr>
            <w:r w:rsidRPr="005633FE">
              <w:rPr>
                <w:rFonts w:ascii="Calibri Light" w:hAnsi="Calibri Light" w:cs="Arial"/>
                <w:color w:val="002060"/>
                <w:sz w:val="22"/>
                <w:szCs w:val="22"/>
              </w:rPr>
              <w:t xml:space="preserve"> Track task progress regularly, log hours on gemini tracker and daily status reports to reporting manager.</w:t>
            </w:r>
          </w:p>
        </w:tc>
      </w:tr>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Role, Team Size</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Sr. Software Developer among 5 Personnel’s (PM-1, TL-1, Developers-3)</w:t>
            </w:r>
          </w:p>
        </w:tc>
      </w:tr>
    </w:tbl>
    <w:p w:rsidR="005633FE" w:rsidRPr="005633FE" w:rsidRDefault="005633FE" w:rsidP="005633FE">
      <w:pPr>
        <w:rPr>
          <w:rFonts w:ascii="Calibri Light" w:eastAsia="Calibri" w:hAnsi="Calibri Light"/>
          <w:b/>
          <w:color w:val="002060"/>
          <w:sz w:val="22"/>
          <w:szCs w:val="22"/>
        </w:rPr>
      </w:pPr>
    </w:p>
    <w:p w:rsidR="005633FE" w:rsidRPr="005633FE" w:rsidRDefault="005633FE" w:rsidP="005633FE">
      <w:pPr>
        <w:rPr>
          <w:rFonts w:ascii="Calibri Light" w:hAnsi="Calibri Light" w:cs="Arial"/>
          <w:b/>
          <w:color w:val="002060"/>
          <w:sz w:val="22"/>
          <w:szCs w:val="22"/>
        </w:rPr>
      </w:pPr>
      <w:r w:rsidRPr="005633FE">
        <w:rPr>
          <w:rFonts w:ascii="Calibri Light" w:hAnsi="Calibri Light" w:cs="Arial"/>
          <w:b/>
          <w:color w:val="002060"/>
          <w:sz w:val="22"/>
          <w:szCs w:val="22"/>
        </w:rPr>
        <w:t>PreguntaDirecta(Classic Informatics Pvt. Ltd.)</w:t>
      </w:r>
    </w:p>
    <w:tbl>
      <w:tblPr>
        <w:tblW w:w="10716" w:type="dxa"/>
        <w:tblInd w:w="108" w:type="dxa"/>
        <w:tblLayout w:type="fixed"/>
        <w:tblLook w:val="04A0" w:firstRow="1" w:lastRow="0" w:firstColumn="1" w:lastColumn="0" w:noHBand="0" w:noVBand="1"/>
      </w:tblPr>
      <w:tblGrid>
        <w:gridCol w:w="1711"/>
        <w:gridCol w:w="9005"/>
      </w:tblGrid>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Technology</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 xml:space="preserve">Scripting : PHP </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Framework: Zend</w:t>
            </w:r>
          </w:p>
        </w:tc>
      </w:tr>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Synopsis</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jc w:val="both"/>
              <w:rPr>
                <w:rFonts w:ascii="Calibri Light" w:hAnsi="Calibri Light" w:cs="Arial"/>
                <w:color w:val="002060"/>
                <w:sz w:val="22"/>
                <w:szCs w:val="22"/>
              </w:rPr>
            </w:pPr>
            <w:r w:rsidRPr="005633FE">
              <w:rPr>
                <w:rFonts w:ascii="Calibri Light" w:hAnsi="Calibri Light" w:cs="Arial"/>
                <w:color w:val="002060"/>
                <w:sz w:val="22"/>
                <w:szCs w:val="22"/>
              </w:rPr>
              <w:t>PGD is Spanish project. PreguntaDirecta means “Ask Questions”. PreguntaDirecta is social networking website for celebrities and their fans. Members can ask text or video questions from the celebrities in the interviews created by the administrator. Members can share their questions on various social networking sites like Facebook, Twitter. PreguntaDirecta has the its own Message Board, Forum , Blog.</w:t>
            </w:r>
          </w:p>
        </w:tc>
      </w:tr>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Responsibilities</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Planning and Development.</w:t>
            </w:r>
          </w:p>
        </w:tc>
      </w:tr>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Role, Team Size</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Software Developer among 6 Personnel’s (PM-1, TL-1, Developers-4)</w:t>
            </w:r>
          </w:p>
        </w:tc>
      </w:tr>
    </w:tbl>
    <w:p w:rsidR="005633FE" w:rsidRPr="005633FE" w:rsidRDefault="005633FE" w:rsidP="005633FE">
      <w:pPr>
        <w:rPr>
          <w:rFonts w:ascii="Calibri Light" w:eastAsia="Calibri" w:hAnsi="Calibri Light"/>
          <w:color w:val="002060"/>
          <w:sz w:val="22"/>
          <w:szCs w:val="22"/>
        </w:rPr>
      </w:pPr>
    </w:p>
    <w:p w:rsidR="005633FE" w:rsidRPr="005633FE" w:rsidRDefault="005633FE" w:rsidP="005633FE">
      <w:pPr>
        <w:rPr>
          <w:rFonts w:ascii="Calibri Light" w:hAnsi="Calibri Light" w:cs="Arial"/>
          <w:b/>
          <w:color w:val="002060"/>
          <w:sz w:val="22"/>
          <w:szCs w:val="22"/>
        </w:rPr>
      </w:pPr>
      <w:r w:rsidRPr="005633FE">
        <w:rPr>
          <w:rFonts w:ascii="Calibri Light" w:hAnsi="Calibri Light" w:cs="Arial"/>
          <w:b/>
          <w:color w:val="002060"/>
          <w:sz w:val="22"/>
          <w:szCs w:val="22"/>
        </w:rPr>
        <w:t>Infused(Classic Informatics Pvt. Ltd)</w:t>
      </w:r>
    </w:p>
    <w:tbl>
      <w:tblPr>
        <w:tblW w:w="10716" w:type="dxa"/>
        <w:tblInd w:w="108" w:type="dxa"/>
        <w:tblLayout w:type="fixed"/>
        <w:tblLook w:val="04A0" w:firstRow="1" w:lastRow="0" w:firstColumn="1" w:lastColumn="0" w:noHBand="0" w:noVBand="1"/>
      </w:tblPr>
      <w:tblGrid>
        <w:gridCol w:w="1711"/>
        <w:gridCol w:w="9005"/>
      </w:tblGrid>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Technology</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Scripting : PHP</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Framework: Magento</w:t>
            </w:r>
          </w:p>
        </w:tc>
      </w:tr>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Synopsis</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jc w:val="both"/>
              <w:rPr>
                <w:rFonts w:ascii="Calibri Light" w:hAnsi="Calibri Light" w:cs="Arial"/>
                <w:color w:val="002060"/>
                <w:sz w:val="22"/>
                <w:szCs w:val="22"/>
              </w:rPr>
            </w:pPr>
            <w:r w:rsidRPr="005633FE">
              <w:rPr>
                <w:rFonts w:ascii="Calibri Light" w:hAnsi="Calibri Light" w:cs="Arial"/>
                <w:color w:val="002060"/>
                <w:sz w:val="22"/>
                <w:szCs w:val="22"/>
              </w:rPr>
              <w:t>Infused is Ecommerce web application which is used to design back covers of the phones. These designed cases can be purchased or sell by the users.</w:t>
            </w:r>
          </w:p>
        </w:tc>
      </w:tr>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Responsibilities</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 xml:space="preserve">Planning and Development. </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Testing and Creating necessary documents.</w:t>
            </w:r>
          </w:p>
        </w:tc>
      </w:tr>
      <w:tr w:rsidR="005633FE" w:rsidRPr="005633FE" w:rsidTr="005633FE">
        <w:tc>
          <w:tcPr>
            <w:tcW w:w="1710"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Role, Team Size</w:t>
            </w:r>
          </w:p>
        </w:tc>
        <w:tc>
          <w:tcPr>
            <w:tcW w:w="9000"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Developer and Tester among 5 Personnel’s (PM-1, TL-1, Developers-3)</w:t>
            </w:r>
          </w:p>
        </w:tc>
      </w:tr>
    </w:tbl>
    <w:p w:rsidR="005633FE" w:rsidRPr="005633FE" w:rsidRDefault="005633FE" w:rsidP="005633FE">
      <w:pPr>
        <w:rPr>
          <w:rFonts w:ascii="Calibri Light" w:eastAsia="Calibri" w:hAnsi="Calibri Light"/>
          <w:color w:val="002060"/>
          <w:sz w:val="22"/>
          <w:szCs w:val="22"/>
        </w:rPr>
      </w:pPr>
    </w:p>
    <w:p w:rsidR="005633FE" w:rsidRPr="005633FE" w:rsidRDefault="005633FE" w:rsidP="005633FE">
      <w:pPr>
        <w:rPr>
          <w:rFonts w:ascii="Calibri Light" w:hAnsi="Calibri Light" w:cs="Arial"/>
          <w:b/>
          <w:color w:val="002060"/>
          <w:sz w:val="22"/>
          <w:szCs w:val="22"/>
        </w:rPr>
      </w:pPr>
    </w:p>
    <w:p w:rsidR="005633FE" w:rsidRPr="005633FE" w:rsidRDefault="005633FE" w:rsidP="005633FE">
      <w:pPr>
        <w:rPr>
          <w:rFonts w:ascii="Calibri Light" w:hAnsi="Calibri Light" w:cs="Arial"/>
          <w:b/>
          <w:color w:val="002060"/>
          <w:sz w:val="22"/>
          <w:szCs w:val="22"/>
        </w:rPr>
      </w:pPr>
      <w:r w:rsidRPr="005633FE">
        <w:rPr>
          <w:rFonts w:ascii="Calibri Light" w:hAnsi="Calibri Light" w:cs="Arial"/>
          <w:b/>
          <w:color w:val="002060"/>
          <w:sz w:val="22"/>
          <w:szCs w:val="22"/>
        </w:rPr>
        <w:t>ACEIS (Ambala College of Engineering &amp; Applied Research)</w:t>
      </w:r>
    </w:p>
    <w:tbl>
      <w:tblPr>
        <w:tblW w:w="10417" w:type="dxa"/>
        <w:tblInd w:w="108" w:type="dxa"/>
        <w:tblLayout w:type="fixed"/>
        <w:tblLook w:val="04A0" w:firstRow="1" w:lastRow="0" w:firstColumn="1" w:lastColumn="0" w:noHBand="0" w:noVBand="1"/>
      </w:tblPr>
      <w:tblGrid>
        <w:gridCol w:w="1711"/>
        <w:gridCol w:w="4180"/>
        <w:gridCol w:w="4526"/>
      </w:tblGrid>
      <w:tr w:rsidR="005633FE" w:rsidRPr="005633FE" w:rsidTr="005633FE">
        <w:tc>
          <w:tcPr>
            <w:tcW w:w="1711"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Technology</w:t>
            </w:r>
          </w:p>
        </w:tc>
        <w:tc>
          <w:tcPr>
            <w:tcW w:w="8706" w:type="dxa"/>
            <w:gridSpan w:val="2"/>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 xml:space="preserve">Scripting: PHP, </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 xml:space="preserve">Framework: Zend </w:t>
            </w:r>
          </w:p>
        </w:tc>
      </w:tr>
      <w:tr w:rsidR="005633FE" w:rsidRPr="005633FE" w:rsidTr="005633FE">
        <w:trPr>
          <w:trHeight w:val="109"/>
        </w:trPr>
        <w:tc>
          <w:tcPr>
            <w:tcW w:w="1711" w:type="dxa"/>
            <w:vMerge w:val="restart"/>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Synopsis</w:t>
            </w:r>
          </w:p>
        </w:tc>
        <w:tc>
          <w:tcPr>
            <w:tcW w:w="8706" w:type="dxa"/>
            <w:gridSpan w:val="2"/>
            <w:tcBorders>
              <w:top w:val="single" w:sz="4" w:space="0" w:color="000000"/>
              <w:left w:val="single" w:sz="4" w:space="0" w:color="000000"/>
              <w:bottom w:val="nil"/>
              <w:right w:val="single" w:sz="4" w:space="0" w:color="000000"/>
            </w:tcBorders>
            <w:hideMark/>
          </w:tcPr>
          <w:p w:rsidR="005633FE" w:rsidRPr="005633FE" w:rsidRDefault="005633FE">
            <w:pPr>
              <w:snapToGrid w:val="0"/>
              <w:ind w:right="-283"/>
              <w:jc w:val="both"/>
              <w:rPr>
                <w:rFonts w:ascii="Calibri Light" w:hAnsi="Calibri Light" w:cs="Arial"/>
                <w:color w:val="002060"/>
                <w:sz w:val="22"/>
                <w:szCs w:val="22"/>
              </w:rPr>
            </w:pPr>
            <w:r w:rsidRPr="005633FE">
              <w:rPr>
                <w:rFonts w:ascii="Calibri Light" w:hAnsi="Calibri Light" w:cs="Arial"/>
                <w:color w:val="002060"/>
                <w:sz w:val="22"/>
                <w:szCs w:val="22"/>
              </w:rPr>
              <w:t>To maintain various records, following Modules were implemented:</w:t>
            </w:r>
          </w:p>
        </w:tc>
      </w:tr>
      <w:tr w:rsidR="005633FE" w:rsidRPr="005633FE" w:rsidTr="005633FE">
        <w:trPr>
          <w:trHeight w:val="108"/>
        </w:trPr>
        <w:tc>
          <w:tcPr>
            <w:tcW w:w="1711" w:type="dxa"/>
            <w:vMerge/>
            <w:tcBorders>
              <w:top w:val="single" w:sz="4" w:space="0" w:color="000000"/>
              <w:left w:val="single" w:sz="4" w:space="0" w:color="000000"/>
              <w:bottom w:val="single" w:sz="4" w:space="0" w:color="000000"/>
              <w:right w:val="nil"/>
            </w:tcBorders>
            <w:vAlign w:val="center"/>
            <w:hideMark/>
          </w:tcPr>
          <w:p w:rsidR="005633FE" w:rsidRPr="005633FE" w:rsidRDefault="005633FE">
            <w:pPr>
              <w:suppressAutoHyphens w:val="0"/>
              <w:rPr>
                <w:rFonts w:ascii="Calibri Light" w:eastAsia="Calibri" w:hAnsi="Calibri Light" w:cs="Arial"/>
                <w:color w:val="002060"/>
                <w:sz w:val="22"/>
                <w:szCs w:val="22"/>
              </w:rPr>
            </w:pPr>
          </w:p>
        </w:tc>
        <w:tc>
          <w:tcPr>
            <w:tcW w:w="4180" w:type="dxa"/>
            <w:tcBorders>
              <w:top w:val="nil"/>
              <w:left w:val="single" w:sz="4" w:space="0" w:color="000000"/>
              <w:bottom w:val="single" w:sz="4" w:space="0" w:color="000000"/>
              <w:right w:val="nil"/>
            </w:tcBorders>
            <w:hideMark/>
          </w:tcPr>
          <w:p w:rsidR="005633FE" w:rsidRPr="005633FE" w:rsidRDefault="005633FE">
            <w:pPr>
              <w:snapToGrid w:val="0"/>
              <w:ind w:right="-283"/>
              <w:jc w:val="both"/>
              <w:rPr>
                <w:rFonts w:ascii="Calibri Light" w:hAnsi="Calibri Light" w:cs="Arial"/>
                <w:color w:val="002060"/>
                <w:sz w:val="22"/>
                <w:szCs w:val="22"/>
              </w:rPr>
            </w:pPr>
            <w:r w:rsidRPr="005633FE">
              <w:rPr>
                <w:rFonts w:ascii="Calibri Light" w:hAnsi="Calibri Light" w:cs="Arial"/>
                <w:color w:val="002060"/>
                <w:sz w:val="22"/>
                <w:szCs w:val="22"/>
              </w:rPr>
              <w:t>Attendance Management</w:t>
            </w:r>
          </w:p>
          <w:p w:rsidR="005633FE" w:rsidRPr="005633FE" w:rsidRDefault="005633FE">
            <w:pPr>
              <w:ind w:right="-283"/>
              <w:jc w:val="both"/>
              <w:rPr>
                <w:rFonts w:ascii="Calibri Light" w:hAnsi="Calibri Light" w:cs="Arial"/>
                <w:color w:val="002060"/>
                <w:sz w:val="22"/>
                <w:szCs w:val="22"/>
              </w:rPr>
            </w:pPr>
            <w:r w:rsidRPr="005633FE">
              <w:rPr>
                <w:rFonts w:ascii="Calibri Light" w:hAnsi="Calibri Light" w:cs="Arial"/>
                <w:color w:val="002060"/>
                <w:sz w:val="22"/>
                <w:szCs w:val="22"/>
              </w:rPr>
              <w:t>Library Management</w:t>
            </w:r>
          </w:p>
          <w:p w:rsidR="005633FE" w:rsidRPr="005633FE" w:rsidRDefault="005633FE">
            <w:pPr>
              <w:ind w:right="-283"/>
              <w:jc w:val="both"/>
              <w:rPr>
                <w:rFonts w:ascii="Calibri Light" w:hAnsi="Calibri Light" w:cs="Arial"/>
                <w:color w:val="002060"/>
                <w:sz w:val="22"/>
                <w:szCs w:val="22"/>
              </w:rPr>
            </w:pPr>
            <w:r w:rsidRPr="005633FE">
              <w:rPr>
                <w:rFonts w:ascii="Calibri Light" w:hAnsi="Calibri Light" w:cs="Arial"/>
                <w:color w:val="002060"/>
                <w:sz w:val="22"/>
                <w:szCs w:val="22"/>
              </w:rPr>
              <w:t>Sessional Management</w:t>
            </w:r>
          </w:p>
        </w:tc>
        <w:tc>
          <w:tcPr>
            <w:tcW w:w="4526" w:type="dxa"/>
            <w:tcBorders>
              <w:top w:val="nil"/>
              <w:left w:val="nil"/>
              <w:bottom w:val="single" w:sz="4" w:space="0" w:color="000000"/>
              <w:right w:val="single" w:sz="4" w:space="0" w:color="000000"/>
            </w:tcBorders>
            <w:hideMark/>
          </w:tcPr>
          <w:p w:rsidR="005633FE" w:rsidRPr="005633FE" w:rsidRDefault="005633FE">
            <w:pPr>
              <w:snapToGrid w:val="0"/>
              <w:ind w:right="-283"/>
              <w:jc w:val="both"/>
              <w:rPr>
                <w:rFonts w:ascii="Calibri Light" w:hAnsi="Calibri Light" w:cs="Arial"/>
                <w:color w:val="002060"/>
                <w:sz w:val="22"/>
                <w:szCs w:val="22"/>
              </w:rPr>
            </w:pPr>
            <w:r w:rsidRPr="005633FE">
              <w:rPr>
                <w:rFonts w:ascii="Calibri Light" w:hAnsi="Calibri Light" w:cs="Arial"/>
                <w:color w:val="002060"/>
                <w:sz w:val="22"/>
                <w:szCs w:val="22"/>
              </w:rPr>
              <w:t>Timetable Management</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Report Generation</w:t>
            </w:r>
          </w:p>
        </w:tc>
      </w:tr>
      <w:tr w:rsidR="005633FE" w:rsidRPr="005633FE" w:rsidTr="005633FE">
        <w:tc>
          <w:tcPr>
            <w:tcW w:w="1711"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Responsibilities</w:t>
            </w:r>
          </w:p>
        </w:tc>
        <w:tc>
          <w:tcPr>
            <w:tcW w:w="8706" w:type="dxa"/>
            <w:gridSpan w:val="2"/>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Coding (Reporting the module)</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Testing through values</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Creating necessary documents</w:t>
            </w:r>
          </w:p>
        </w:tc>
      </w:tr>
      <w:tr w:rsidR="005633FE" w:rsidRPr="005633FE" w:rsidTr="005633FE">
        <w:tc>
          <w:tcPr>
            <w:tcW w:w="1711"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olor w:val="002060"/>
                <w:sz w:val="22"/>
                <w:szCs w:val="22"/>
              </w:rPr>
            </w:pPr>
            <w:r w:rsidRPr="005633FE">
              <w:rPr>
                <w:rFonts w:ascii="Calibri Light" w:hAnsi="Calibri Light"/>
                <w:color w:val="002060"/>
                <w:sz w:val="22"/>
                <w:szCs w:val="22"/>
              </w:rPr>
              <w:t>Role, Team Size</w:t>
            </w:r>
          </w:p>
        </w:tc>
        <w:tc>
          <w:tcPr>
            <w:tcW w:w="8706" w:type="dxa"/>
            <w:gridSpan w:val="2"/>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olor w:val="002060"/>
                <w:sz w:val="22"/>
                <w:szCs w:val="22"/>
              </w:rPr>
            </w:pPr>
            <w:r w:rsidRPr="005633FE">
              <w:rPr>
                <w:rFonts w:ascii="Calibri Light" w:hAnsi="Calibri Light"/>
                <w:color w:val="002060"/>
                <w:sz w:val="22"/>
                <w:szCs w:val="22"/>
              </w:rPr>
              <w:t>Developer and Tester among 3 Personnel’s (PM-1, Developers-2)</w:t>
            </w:r>
          </w:p>
        </w:tc>
      </w:tr>
    </w:tbl>
    <w:p w:rsidR="005633FE" w:rsidRPr="005633FE" w:rsidRDefault="005633FE" w:rsidP="005633FE">
      <w:pPr>
        <w:jc w:val="center"/>
        <w:rPr>
          <w:rFonts w:ascii="Calibri Light" w:hAnsi="Calibri Light" w:cs="Arial"/>
          <w:b/>
          <w:color w:val="002060"/>
          <w:sz w:val="22"/>
          <w:szCs w:val="22"/>
        </w:rPr>
      </w:pPr>
    </w:p>
    <w:p w:rsidR="005633FE" w:rsidRPr="005633FE" w:rsidRDefault="005633FE" w:rsidP="005633FE">
      <w:pPr>
        <w:jc w:val="center"/>
        <w:rPr>
          <w:rFonts w:ascii="Calibri Light" w:hAnsi="Calibri Light" w:cs="Arial"/>
          <w:b/>
          <w:color w:val="002060"/>
          <w:sz w:val="22"/>
          <w:szCs w:val="22"/>
        </w:rPr>
      </w:pPr>
    </w:p>
    <w:p w:rsidR="005633FE" w:rsidRPr="005633FE" w:rsidRDefault="005633FE" w:rsidP="005633FE">
      <w:pPr>
        <w:jc w:val="center"/>
        <w:rPr>
          <w:rFonts w:ascii="Calibri Light" w:hAnsi="Calibri Light" w:cs="Arial"/>
          <w:b/>
          <w:color w:val="002060"/>
          <w:sz w:val="22"/>
          <w:szCs w:val="22"/>
        </w:rPr>
      </w:pPr>
    </w:p>
    <w:p w:rsidR="005633FE" w:rsidRPr="005633FE" w:rsidRDefault="005633FE" w:rsidP="005633FE">
      <w:pPr>
        <w:jc w:val="center"/>
        <w:rPr>
          <w:rFonts w:ascii="Calibri Light" w:hAnsi="Calibri Light" w:cs="Arial"/>
          <w:b/>
          <w:color w:val="002060"/>
          <w:sz w:val="22"/>
          <w:szCs w:val="22"/>
        </w:rPr>
      </w:pPr>
      <w:r w:rsidRPr="005633FE">
        <w:rPr>
          <w:rFonts w:ascii="Calibri Light" w:hAnsi="Calibri Light" w:cs="Arial"/>
          <w:b/>
          <w:color w:val="002060"/>
          <w:sz w:val="22"/>
          <w:szCs w:val="22"/>
        </w:rPr>
        <w:t>Academic Projects</w:t>
      </w:r>
    </w:p>
    <w:tbl>
      <w:tblPr>
        <w:tblW w:w="10151" w:type="dxa"/>
        <w:tblInd w:w="108" w:type="dxa"/>
        <w:tblLayout w:type="fixed"/>
        <w:tblLook w:val="04A0" w:firstRow="1" w:lastRow="0" w:firstColumn="1" w:lastColumn="0" w:noHBand="0" w:noVBand="1"/>
      </w:tblPr>
      <w:tblGrid>
        <w:gridCol w:w="3232"/>
        <w:gridCol w:w="6919"/>
      </w:tblGrid>
      <w:tr w:rsidR="005633FE" w:rsidRPr="005633FE" w:rsidTr="005633FE">
        <w:trPr>
          <w:trHeight w:val="256"/>
        </w:trPr>
        <w:tc>
          <w:tcPr>
            <w:tcW w:w="3232"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B.Tech. major project</w:t>
            </w:r>
          </w:p>
        </w:tc>
        <w:tc>
          <w:tcPr>
            <w:tcW w:w="6919"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b/>
                <w:color w:val="002060"/>
                <w:sz w:val="22"/>
                <w:szCs w:val="22"/>
              </w:rPr>
            </w:pPr>
            <w:r w:rsidRPr="005633FE">
              <w:rPr>
                <w:rFonts w:ascii="Calibri Light" w:hAnsi="Calibri Light" w:cs="Arial"/>
                <w:b/>
                <w:color w:val="002060"/>
                <w:sz w:val="22"/>
                <w:szCs w:val="22"/>
              </w:rPr>
              <w:t>Bacterial Colony Counter - Java</w:t>
            </w:r>
          </w:p>
        </w:tc>
      </w:tr>
      <w:tr w:rsidR="005633FE" w:rsidRPr="005633FE" w:rsidTr="005633FE">
        <w:trPr>
          <w:trHeight w:val="256"/>
        </w:trPr>
        <w:tc>
          <w:tcPr>
            <w:tcW w:w="3232"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B.Tech. minor project</w:t>
            </w:r>
          </w:p>
        </w:tc>
        <w:tc>
          <w:tcPr>
            <w:tcW w:w="6919"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b/>
                <w:color w:val="002060"/>
                <w:sz w:val="22"/>
                <w:szCs w:val="22"/>
              </w:rPr>
            </w:pPr>
            <w:r w:rsidRPr="005633FE">
              <w:rPr>
                <w:rFonts w:ascii="Calibri Light" w:hAnsi="Calibri Light" w:cs="Arial"/>
                <w:b/>
                <w:color w:val="002060"/>
                <w:sz w:val="22"/>
                <w:szCs w:val="22"/>
              </w:rPr>
              <w:t>De-noising of images- Java</w:t>
            </w:r>
          </w:p>
        </w:tc>
      </w:tr>
      <w:tr w:rsidR="005633FE" w:rsidRPr="005633FE" w:rsidTr="005633FE">
        <w:trPr>
          <w:trHeight w:val="256"/>
        </w:trPr>
        <w:tc>
          <w:tcPr>
            <w:tcW w:w="3232"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Diploma major project</w:t>
            </w:r>
          </w:p>
        </w:tc>
        <w:tc>
          <w:tcPr>
            <w:tcW w:w="6919"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b/>
                <w:color w:val="002060"/>
                <w:sz w:val="22"/>
                <w:szCs w:val="22"/>
              </w:rPr>
            </w:pPr>
            <w:r w:rsidRPr="005633FE">
              <w:rPr>
                <w:rFonts w:ascii="Calibri Light" w:hAnsi="Calibri Light" w:cs="Arial"/>
                <w:b/>
                <w:color w:val="002060"/>
                <w:sz w:val="22"/>
                <w:szCs w:val="22"/>
              </w:rPr>
              <w:t>X-Server (To control Workstations) - Java</w:t>
            </w:r>
          </w:p>
        </w:tc>
      </w:tr>
    </w:tbl>
    <w:p w:rsidR="005633FE" w:rsidRPr="005633FE" w:rsidRDefault="005633FE" w:rsidP="005633FE">
      <w:pPr>
        <w:rPr>
          <w:rFonts w:ascii="Calibri Light" w:eastAsia="Calibri" w:hAnsi="Calibri Light"/>
          <w:color w:val="002060"/>
          <w:sz w:val="22"/>
          <w:szCs w:val="22"/>
        </w:rPr>
      </w:pPr>
    </w:p>
    <w:p w:rsidR="005633FE" w:rsidRPr="005633FE" w:rsidRDefault="005633FE" w:rsidP="005633FE">
      <w:pPr>
        <w:jc w:val="center"/>
        <w:rPr>
          <w:rFonts w:ascii="Calibri Light" w:hAnsi="Calibri Light" w:cs="Arial"/>
          <w:b/>
          <w:color w:val="002060"/>
          <w:sz w:val="22"/>
          <w:szCs w:val="22"/>
        </w:rPr>
      </w:pPr>
      <w:r w:rsidRPr="005633FE">
        <w:rPr>
          <w:rFonts w:ascii="Calibri Light" w:hAnsi="Calibri Light" w:cs="Arial"/>
          <w:b/>
          <w:color w:val="002060"/>
          <w:sz w:val="22"/>
          <w:szCs w:val="22"/>
        </w:rPr>
        <w:t>Trainings</w:t>
      </w:r>
    </w:p>
    <w:tbl>
      <w:tblPr>
        <w:tblW w:w="10147" w:type="dxa"/>
        <w:tblInd w:w="108" w:type="dxa"/>
        <w:tblLayout w:type="fixed"/>
        <w:tblLook w:val="04A0" w:firstRow="1" w:lastRow="0" w:firstColumn="1" w:lastColumn="0" w:noHBand="0" w:noVBand="1"/>
      </w:tblPr>
      <w:tblGrid>
        <w:gridCol w:w="3419"/>
        <w:gridCol w:w="6728"/>
      </w:tblGrid>
      <w:tr w:rsidR="005633FE" w:rsidRPr="005633FE" w:rsidTr="005633FE">
        <w:trPr>
          <w:trHeight w:val="798"/>
        </w:trPr>
        <w:tc>
          <w:tcPr>
            <w:tcW w:w="3419" w:type="dxa"/>
            <w:tcBorders>
              <w:top w:val="single" w:sz="4" w:space="0" w:color="000000"/>
              <w:left w:val="single" w:sz="4" w:space="0" w:color="000000"/>
              <w:bottom w:val="single" w:sz="4" w:space="0" w:color="000000"/>
              <w:right w:val="nil"/>
            </w:tcBorders>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Advanced Micro devices</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w:t>
            </w:r>
            <w:r w:rsidRPr="005633FE">
              <w:rPr>
                <w:rFonts w:ascii="Calibri Light" w:hAnsi="Calibri Light" w:cs="Arial"/>
                <w:bCs/>
                <w:color w:val="002060"/>
                <w:sz w:val="22"/>
                <w:szCs w:val="22"/>
                <w:lang w:val="fr-FR"/>
              </w:rPr>
              <w:t>July-August 2007</w:t>
            </w:r>
            <w:r w:rsidRPr="005633FE">
              <w:rPr>
                <w:rFonts w:ascii="Calibri Light" w:hAnsi="Calibri Light" w:cs="Arial"/>
                <w:color w:val="002060"/>
                <w:sz w:val="22"/>
                <w:szCs w:val="22"/>
              </w:rPr>
              <w:t>)</w:t>
            </w:r>
          </w:p>
          <w:p w:rsidR="005633FE" w:rsidRPr="005633FE" w:rsidRDefault="005633FE">
            <w:pPr>
              <w:rPr>
                <w:rFonts w:ascii="Calibri Light" w:hAnsi="Calibri Light" w:cs="Arial"/>
                <w:color w:val="002060"/>
                <w:sz w:val="22"/>
                <w:szCs w:val="22"/>
              </w:rPr>
            </w:pPr>
          </w:p>
        </w:tc>
        <w:tc>
          <w:tcPr>
            <w:tcW w:w="6728"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Field</w:t>
            </w:r>
            <w:r w:rsidRPr="005633FE">
              <w:rPr>
                <w:rFonts w:ascii="Calibri Light" w:hAnsi="Calibri Light" w:cs="Arial"/>
                <w:color w:val="002060"/>
                <w:sz w:val="22"/>
                <w:szCs w:val="22"/>
              </w:rPr>
              <w:tab/>
            </w:r>
            <w:r w:rsidRPr="005633FE">
              <w:rPr>
                <w:rFonts w:ascii="Calibri Light" w:hAnsi="Calibri Light" w:cs="Arial"/>
                <w:color w:val="002060"/>
                <w:sz w:val="22"/>
                <w:szCs w:val="22"/>
              </w:rPr>
              <w:tab/>
              <w:t>Image Processing</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Language</w:t>
            </w:r>
            <w:r w:rsidRPr="005633FE">
              <w:rPr>
                <w:rFonts w:ascii="Calibri Light" w:hAnsi="Calibri Light" w:cs="Arial"/>
                <w:color w:val="002060"/>
                <w:sz w:val="22"/>
                <w:szCs w:val="22"/>
              </w:rPr>
              <w:tab/>
              <w:t>Java</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 xml:space="preserve">Project </w:t>
            </w:r>
            <w:r w:rsidRPr="005633FE">
              <w:rPr>
                <w:rFonts w:ascii="Calibri Light" w:hAnsi="Calibri Light" w:cs="Arial"/>
                <w:color w:val="002060"/>
                <w:sz w:val="22"/>
                <w:szCs w:val="22"/>
              </w:rPr>
              <w:tab/>
            </w:r>
            <w:r w:rsidRPr="005633FE">
              <w:rPr>
                <w:rFonts w:ascii="Calibri Light" w:hAnsi="Calibri Light" w:cs="Arial"/>
                <w:color w:val="002060"/>
                <w:sz w:val="22"/>
                <w:szCs w:val="22"/>
              </w:rPr>
              <w:tab/>
              <w:t>Bacterial Colony Counter (Count colonies present)</w:t>
            </w:r>
          </w:p>
        </w:tc>
      </w:tr>
      <w:tr w:rsidR="005633FE" w:rsidRPr="005633FE" w:rsidTr="005633FE">
        <w:trPr>
          <w:trHeight w:val="783"/>
        </w:trPr>
        <w:tc>
          <w:tcPr>
            <w:tcW w:w="3419"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Advanced Micro devices</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w:t>
            </w:r>
            <w:r w:rsidRPr="005633FE">
              <w:rPr>
                <w:rFonts w:ascii="Calibri Light" w:hAnsi="Calibri Light" w:cs="Arial"/>
                <w:bCs/>
                <w:color w:val="002060"/>
                <w:sz w:val="22"/>
                <w:szCs w:val="22"/>
                <w:lang w:val="fr-FR"/>
              </w:rPr>
              <w:t>June-August 2008</w:t>
            </w:r>
            <w:r w:rsidRPr="005633FE">
              <w:rPr>
                <w:rFonts w:ascii="Calibri Light" w:hAnsi="Calibri Light" w:cs="Arial"/>
                <w:color w:val="002060"/>
                <w:sz w:val="22"/>
                <w:szCs w:val="22"/>
              </w:rPr>
              <w:t>)</w:t>
            </w:r>
          </w:p>
        </w:tc>
        <w:tc>
          <w:tcPr>
            <w:tcW w:w="6728"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Field</w:t>
            </w:r>
            <w:r w:rsidRPr="005633FE">
              <w:rPr>
                <w:rFonts w:ascii="Calibri Light" w:hAnsi="Calibri Light" w:cs="Arial"/>
                <w:color w:val="002060"/>
                <w:sz w:val="22"/>
                <w:szCs w:val="22"/>
              </w:rPr>
              <w:tab/>
            </w:r>
            <w:r w:rsidRPr="005633FE">
              <w:rPr>
                <w:rFonts w:ascii="Calibri Light" w:hAnsi="Calibri Light" w:cs="Arial"/>
                <w:color w:val="002060"/>
                <w:sz w:val="22"/>
                <w:szCs w:val="22"/>
              </w:rPr>
              <w:tab/>
              <w:t>Image Processing</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 xml:space="preserve">Language </w:t>
            </w:r>
            <w:r w:rsidRPr="005633FE">
              <w:rPr>
                <w:rFonts w:ascii="Calibri Light" w:hAnsi="Calibri Light" w:cs="Arial"/>
                <w:color w:val="002060"/>
                <w:sz w:val="22"/>
                <w:szCs w:val="22"/>
              </w:rPr>
              <w:tab/>
              <w:t>Java</w:t>
            </w:r>
          </w:p>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Project</w:t>
            </w:r>
            <w:r w:rsidRPr="005633FE">
              <w:rPr>
                <w:rFonts w:ascii="Calibri Light" w:hAnsi="Calibri Light" w:cs="Arial"/>
                <w:color w:val="002060"/>
                <w:sz w:val="22"/>
                <w:szCs w:val="22"/>
              </w:rPr>
              <w:tab/>
            </w:r>
            <w:r w:rsidRPr="005633FE">
              <w:rPr>
                <w:rFonts w:ascii="Calibri Light" w:hAnsi="Calibri Light" w:cs="Arial"/>
                <w:color w:val="002060"/>
                <w:sz w:val="22"/>
                <w:szCs w:val="22"/>
              </w:rPr>
              <w:tab/>
              <w:t>Automatics Detection of Defective Filters (Detect defects)</w:t>
            </w:r>
          </w:p>
        </w:tc>
      </w:tr>
    </w:tbl>
    <w:p w:rsidR="005633FE" w:rsidRPr="005633FE" w:rsidRDefault="005633FE" w:rsidP="005633FE">
      <w:pPr>
        <w:rPr>
          <w:rFonts w:ascii="Calibri Light" w:eastAsia="Calibri" w:hAnsi="Calibri Light" w:cs="Arial"/>
          <w:color w:val="002060"/>
          <w:sz w:val="22"/>
          <w:szCs w:val="22"/>
        </w:rPr>
      </w:pPr>
    </w:p>
    <w:p w:rsidR="005633FE" w:rsidRPr="005633FE" w:rsidRDefault="005633FE" w:rsidP="005633FE">
      <w:pPr>
        <w:jc w:val="center"/>
        <w:rPr>
          <w:rFonts w:ascii="Calibri Light" w:hAnsi="Calibri Light" w:cs="Arial"/>
          <w:b/>
          <w:color w:val="002060"/>
          <w:sz w:val="22"/>
          <w:szCs w:val="22"/>
        </w:rPr>
      </w:pPr>
      <w:r w:rsidRPr="005633FE">
        <w:rPr>
          <w:rFonts w:ascii="Calibri Light" w:hAnsi="Calibri Light" w:cs="Arial"/>
          <w:b/>
          <w:color w:val="002060"/>
          <w:sz w:val="22"/>
          <w:szCs w:val="22"/>
        </w:rPr>
        <w:t>Educational Background</w:t>
      </w:r>
    </w:p>
    <w:tbl>
      <w:tblPr>
        <w:tblW w:w="10270" w:type="dxa"/>
        <w:tblInd w:w="108" w:type="dxa"/>
        <w:tblLayout w:type="fixed"/>
        <w:tblLook w:val="04A0" w:firstRow="1" w:lastRow="0" w:firstColumn="1" w:lastColumn="0" w:noHBand="0" w:noVBand="1"/>
      </w:tblPr>
      <w:tblGrid>
        <w:gridCol w:w="6991"/>
        <w:gridCol w:w="1467"/>
        <w:gridCol w:w="1812"/>
      </w:tblGrid>
      <w:tr w:rsidR="005633FE" w:rsidRPr="005633FE" w:rsidTr="005633FE">
        <w:trPr>
          <w:trHeight w:val="264"/>
        </w:trPr>
        <w:tc>
          <w:tcPr>
            <w:tcW w:w="6991" w:type="dxa"/>
            <w:tcBorders>
              <w:top w:val="single" w:sz="4" w:space="0" w:color="000000"/>
              <w:left w:val="single" w:sz="4" w:space="0" w:color="000000"/>
              <w:bottom w:val="single" w:sz="4" w:space="0" w:color="000000"/>
              <w:right w:val="nil"/>
            </w:tcBorders>
            <w:hideMark/>
          </w:tcPr>
          <w:p w:rsidR="005633FE" w:rsidRPr="005633FE" w:rsidRDefault="005633FE">
            <w:pPr>
              <w:snapToGrid w:val="0"/>
              <w:jc w:val="center"/>
              <w:rPr>
                <w:rFonts w:ascii="Calibri Light" w:hAnsi="Calibri Light" w:cs="Arial"/>
                <w:color w:val="002060"/>
                <w:sz w:val="22"/>
                <w:szCs w:val="22"/>
              </w:rPr>
            </w:pPr>
            <w:r w:rsidRPr="005633FE">
              <w:rPr>
                <w:rFonts w:ascii="Calibri Light" w:hAnsi="Calibri Light" w:cs="Arial"/>
                <w:color w:val="002060"/>
                <w:sz w:val="22"/>
                <w:szCs w:val="22"/>
              </w:rPr>
              <w:t>Certificate</w:t>
            </w:r>
          </w:p>
        </w:tc>
        <w:tc>
          <w:tcPr>
            <w:tcW w:w="1467" w:type="dxa"/>
            <w:tcBorders>
              <w:top w:val="single" w:sz="4" w:space="0" w:color="000000"/>
              <w:left w:val="single" w:sz="4" w:space="0" w:color="000000"/>
              <w:bottom w:val="single" w:sz="4" w:space="0" w:color="000000"/>
              <w:right w:val="nil"/>
            </w:tcBorders>
            <w:hideMark/>
          </w:tcPr>
          <w:p w:rsidR="005633FE" w:rsidRPr="005633FE" w:rsidRDefault="005633FE">
            <w:pPr>
              <w:snapToGrid w:val="0"/>
              <w:jc w:val="center"/>
              <w:rPr>
                <w:rFonts w:ascii="Calibri Light" w:hAnsi="Calibri Light" w:cs="Arial"/>
                <w:color w:val="002060"/>
                <w:sz w:val="22"/>
                <w:szCs w:val="22"/>
              </w:rPr>
            </w:pPr>
            <w:r w:rsidRPr="005633FE">
              <w:rPr>
                <w:rFonts w:ascii="Calibri Light" w:hAnsi="Calibri Light" w:cs="Arial"/>
                <w:color w:val="002060"/>
                <w:sz w:val="22"/>
                <w:szCs w:val="22"/>
              </w:rPr>
              <w:t>Session</w:t>
            </w:r>
          </w:p>
        </w:tc>
        <w:tc>
          <w:tcPr>
            <w:tcW w:w="1812"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jc w:val="center"/>
              <w:rPr>
                <w:rFonts w:ascii="Calibri Light" w:hAnsi="Calibri Light" w:cs="Arial"/>
                <w:color w:val="002060"/>
                <w:sz w:val="22"/>
                <w:szCs w:val="22"/>
              </w:rPr>
            </w:pPr>
            <w:r w:rsidRPr="005633FE">
              <w:rPr>
                <w:rFonts w:ascii="Calibri Light" w:hAnsi="Calibri Light" w:cs="Arial"/>
                <w:color w:val="002060"/>
                <w:sz w:val="22"/>
                <w:szCs w:val="22"/>
              </w:rPr>
              <w:t>Score %</w:t>
            </w:r>
          </w:p>
        </w:tc>
      </w:tr>
      <w:tr w:rsidR="005633FE" w:rsidRPr="005633FE" w:rsidTr="005633FE">
        <w:trPr>
          <w:trHeight w:val="264"/>
        </w:trPr>
        <w:tc>
          <w:tcPr>
            <w:tcW w:w="6991" w:type="dxa"/>
            <w:tcBorders>
              <w:top w:val="single" w:sz="4" w:space="0" w:color="000000"/>
              <w:left w:val="single" w:sz="4" w:space="0" w:color="000000"/>
              <w:bottom w:val="single" w:sz="4" w:space="0" w:color="000000"/>
              <w:right w:val="nil"/>
            </w:tcBorders>
            <w:hideMark/>
          </w:tcPr>
          <w:p w:rsidR="005633FE" w:rsidRPr="005633FE" w:rsidRDefault="005633FE">
            <w:pPr>
              <w:rPr>
                <w:rFonts w:ascii="Calibri Light" w:hAnsi="Calibri Light" w:cs="Arial"/>
                <w:color w:val="002060"/>
                <w:sz w:val="22"/>
                <w:szCs w:val="22"/>
              </w:rPr>
            </w:pPr>
            <w:r w:rsidRPr="005633FE">
              <w:rPr>
                <w:rFonts w:ascii="Calibri Light" w:hAnsi="Calibri Light" w:cs="Arial"/>
                <w:color w:val="002060"/>
                <w:sz w:val="22"/>
                <w:szCs w:val="22"/>
              </w:rPr>
              <w:t>Bachelor of Technology with Honours - Computer Science &amp; Engineering</w:t>
            </w:r>
          </w:p>
        </w:tc>
        <w:tc>
          <w:tcPr>
            <w:tcW w:w="1467" w:type="dxa"/>
            <w:tcBorders>
              <w:top w:val="single" w:sz="4" w:space="0" w:color="000000"/>
              <w:left w:val="single" w:sz="4" w:space="0" w:color="000000"/>
              <w:bottom w:val="single" w:sz="4" w:space="0" w:color="000000"/>
              <w:right w:val="nil"/>
            </w:tcBorders>
            <w:hideMark/>
          </w:tcPr>
          <w:p w:rsidR="005633FE" w:rsidRPr="005633FE" w:rsidRDefault="005633FE">
            <w:pPr>
              <w:jc w:val="center"/>
              <w:rPr>
                <w:rFonts w:ascii="Calibri Light" w:hAnsi="Calibri Light" w:cs="Arial"/>
                <w:color w:val="002060"/>
                <w:sz w:val="22"/>
                <w:szCs w:val="22"/>
              </w:rPr>
            </w:pPr>
            <w:r w:rsidRPr="005633FE">
              <w:rPr>
                <w:rFonts w:ascii="Calibri Light" w:hAnsi="Calibri Light" w:cs="Arial"/>
                <w:color w:val="002060"/>
                <w:sz w:val="22"/>
                <w:szCs w:val="22"/>
              </w:rPr>
              <w:t>2006-2009</w:t>
            </w:r>
          </w:p>
        </w:tc>
        <w:tc>
          <w:tcPr>
            <w:tcW w:w="1812"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jc w:val="center"/>
              <w:rPr>
                <w:rFonts w:ascii="Calibri Light" w:hAnsi="Calibri Light" w:cs="Arial"/>
                <w:color w:val="002060"/>
                <w:sz w:val="22"/>
                <w:szCs w:val="22"/>
              </w:rPr>
            </w:pPr>
            <w:r w:rsidRPr="005633FE">
              <w:rPr>
                <w:rFonts w:ascii="Calibri Light" w:hAnsi="Calibri Light" w:cs="Arial"/>
                <w:color w:val="002060"/>
                <w:sz w:val="22"/>
                <w:szCs w:val="22"/>
              </w:rPr>
              <w:t>73</w:t>
            </w:r>
          </w:p>
        </w:tc>
      </w:tr>
      <w:tr w:rsidR="005633FE" w:rsidRPr="005633FE" w:rsidTr="005633FE">
        <w:trPr>
          <w:trHeight w:val="276"/>
        </w:trPr>
        <w:tc>
          <w:tcPr>
            <w:tcW w:w="6991"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Three Year Diploma- Computer Science &amp; Engineering</w:t>
            </w:r>
          </w:p>
        </w:tc>
        <w:tc>
          <w:tcPr>
            <w:tcW w:w="1467" w:type="dxa"/>
            <w:tcBorders>
              <w:top w:val="single" w:sz="4" w:space="0" w:color="000000"/>
              <w:left w:val="single" w:sz="4" w:space="0" w:color="000000"/>
              <w:bottom w:val="single" w:sz="4" w:space="0" w:color="000000"/>
              <w:right w:val="nil"/>
            </w:tcBorders>
            <w:hideMark/>
          </w:tcPr>
          <w:p w:rsidR="005633FE" w:rsidRPr="005633FE" w:rsidRDefault="005633FE">
            <w:pPr>
              <w:snapToGrid w:val="0"/>
              <w:jc w:val="center"/>
              <w:rPr>
                <w:rFonts w:ascii="Calibri Light" w:hAnsi="Calibri Light" w:cs="Arial"/>
                <w:color w:val="002060"/>
                <w:sz w:val="22"/>
                <w:szCs w:val="22"/>
              </w:rPr>
            </w:pPr>
            <w:r w:rsidRPr="005633FE">
              <w:rPr>
                <w:rFonts w:ascii="Calibri Light" w:hAnsi="Calibri Light" w:cs="Arial"/>
                <w:color w:val="002060"/>
                <w:sz w:val="22"/>
                <w:szCs w:val="22"/>
              </w:rPr>
              <w:t>2002-2005</w:t>
            </w:r>
          </w:p>
        </w:tc>
        <w:tc>
          <w:tcPr>
            <w:tcW w:w="1812"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jc w:val="center"/>
              <w:rPr>
                <w:rFonts w:ascii="Calibri Light" w:hAnsi="Calibri Light" w:cs="Arial"/>
                <w:color w:val="002060"/>
                <w:sz w:val="22"/>
                <w:szCs w:val="22"/>
              </w:rPr>
            </w:pPr>
            <w:r w:rsidRPr="005633FE">
              <w:rPr>
                <w:rFonts w:ascii="Calibri Light" w:hAnsi="Calibri Light" w:cs="Arial"/>
                <w:color w:val="002060"/>
                <w:sz w:val="22"/>
                <w:szCs w:val="22"/>
              </w:rPr>
              <w:t>67</w:t>
            </w:r>
          </w:p>
        </w:tc>
      </w:tr>
      <w:tr w:rsidR="005633FE" w:rsidRPr="005633FE" w:rsidTr="005633FE">
        <w:trPr>
          <w:trHeight w:val="264"/>
        </w:trPr>
        <w:tc>
          <w:tcPr>
            <w:tcW w:w="6991" w:type="dxa"/>
            <w:tcBorders>
              <w:top w:val="single" w:sz="4" w:space="0" w:color="000000"/>
              <w:left w:val="single" w:sz="4" w:space="0" w:color="000000"/>
              <w:bottom w:val="single" w:sz="4" w:space="0" w:color="000000"/>
              <w:right w:val="nil"/>
            </w:tcBorders>
            <w:hideMark/>
          </w:tcPr>
          <w:p w:rsidR="005633FE" w:rsidRPr="005633FE" w:rsidRDefault="005633FE">
            <w:pPr>
              <w:snapToGrid w:val="0"/>
              <w:rPr>
                <w:rFonts w:ascii="Calibri Light" w:hAnsi="Calibri Light" w:cs="Arial"/>
                <w:color w:val="002060"/>
                <w:sz w:val="22"/>
                <w:szCs w:val="22"/>
              </w:rPr>
            </w:pPr>
            <w:r w:rsidRPr="005633FE">
              <w:rPr>
                <w:rFonts w:ascii="Calibri Light" w:hAnsi="Calibri Light" w:cs="Arial"/>
                <w:color w:val="002060"/>
                <w:sz w:val="22"/>
                <w:szCs w:val="22"/>
              </w:rPr>
              <w:t>Matriculation</w:t>
            </w:r>
          </w:p>
        </w:tc>
        <w:tc>
          <w:tcPr>
            <w:tcW w:w="1467" w:type="dxa"/>
            <w:tcBorders>
              <w:top w:val="single" w:sz="4" w:space="0" w:color="000000"/>
              <w:left w:val="single" w:sz="4" w:space="0" w:color="000000"/>
              <w:bottom w:val="single" w:sz="4" w:space="0" w:color="000000"/>
              <w:right w:val="nil"/>
            </w:tcBorders>
            <w:hideMark/>
          </w:tcPr>
          <w:p w:rsidR="005633FE" w:rsidRPr="005633FE" w:rsidRDefault="005633FE">
            <w:pPr>
              <w:snapToGrid w:val="0"/>
              <w:jc w:val="center"/>
              <w:rPr>
                <w:rFonts w:ascii="Calibri Light" w:hAnsi="Calibri Light" w:cs="Arial"/>
                <w:color w:val="002060"/>
                <w:sz w:val="22"/>
                <w:szCs w:val="22"/>
              </w:rPr>
            </w:pPr>
            <w:r w:rsidRPr="005633FE">
              <w:rPr>
                <w:rFonts w:ascii="Calibri Light" w:hAnsi="Calibri Light" w:cs="Arial"/>
                <w:color w:val="002060"/>
                <w:sz w:val="22"/>
                <w:szCs w:val="22"/>
              </w:rPr>
              <w:t>2001-2002</w:t>
            </w:r>
          </w:p>
        </w:tc>
        <w:tc>
          <w:tcPr>
            <w:tcW w:w="1812" w:type="dxa"/>
            <w:tcBorders>
              <w:top w:val="single" w:sz="4" w:space="0" w:color="000000"/>
              <w:left w:val="single" w:sz="4" w:space="0" w:color="000000"/>
              <w:bottom w:val="single" w:sz="4" w:space="0" w:color="000000"/>
              <w:right w:val="single" w:sz="4" w:space="0" w:color="000000"/>
            </w:tcBorders>
            <w:hideMark/>
          </w:tcPr>
          <w:p w:rsidR="005633FE" w:rsidRPr="005633FE" w:rsidRDefault="005633FE">
            <w:pPr>
              <w:snapToGrid w:val="0"/>
              <w:jc w:val="center"/>
              <w:rPr>
                <w:rFonts w:ascii="Calibri Light" w:hAnsi="Calibri Light" w:cs="Arial"/>
                <w:color w:val="002060"/>
                <w:sz w:val="22"/>
                <w:szCs w:val="22"/>
              </w:rPr>
            </w:pPr>
            <w:r w:rsidRPr="005633FE">
              <w:rPr>
                <w:rFonts w:ascii="Calibri Light" w:hAnsi="Calibri Light" w:cs="Arial"/>
                <w:color w:val="002060"/>
                <w:sz w:val="22"/>
                <w:szCs w:val="22"/>
              </w:rPr>
              <w:t>66</w:t>
            </w:r>
          </w:p>
        </w:tc>
      </w:tr>
    </w:tbl>
    <w:p w:rsidR="005633FE" w:rsidRPr="005633FE" w:rsidRDefault="005633FE" w:rsidP="005633FE">
      <w:pPr>
        <w:ind w:firstLine="720"/>
        <w:jc w:val="right"/>
        <w:rPr>
          <w:rFonts w:ascii="Calibri Light" w:eastAsia="Calibri" w:hAnsi="Calibri Light"/>
          <w:color w:val="002060"/>
          <w:sz w:val="22"/>
          <w:szCs w:val="22"/>
        </w:rPr>
      </w:pPr>
    </w:p>
    <w:p w:rsidR="005633FE" w:rsidRPr="005633FE" w:rsidRDefault="005633FE" w:rsidP="005633FE">
      <w:pPr>
        <w:ind w:firstLine="720"/>
        <w:jc w:val="right"/>
        <w:rPr>
          <w:rFonts w:ascii="Calibri Light" w:hAnsi="Calibri Light"/>
          <w:color w:val="002060"/>
          <w:sz w:val="22"/>
          <w:szCs w:val="22"/>
        </w:rPr>
      </w:pPr>
      <w:r w:rsidRPr="005633FE">
        <w:rPr>
          <w:rFonts w:ascii="Calibri Light" w:hAnsi="Calibri Light"/>
          <w:color w:val="002060"/>
          <w:sz w:val="22"/>
          <w:szCs w:val="22"/>
        </w:rPr>
        <w:t>Avtar Singh</w:t>
      </w:r>
    </w:p>
    <w:p w:rsidR="000C7FE8" w:rsidRPr="005633FE" w:rsidRDefault="000C7FE8" w:rsidP="005633FE">
      <w:pPr>
        <w:rPr>
          <w:rFonts w:ascii="Calibri Light" w:hAnsi="Calibri Light"/>
          <w:color w:val="002060"/>
          <w:sz w:val="22"/>
          <w:szCs w:val="22"/>
        </w:rPr>
      </w:pPr>
    </w:p>
    <w:sectPr w:rsidR="000C7FE8" w:rsidRPr="005633FE" w:rsidSect="00F704B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DF7" w:rsidRDefault="00F42DF7" w:rsidP="00174E48">
      <w:r>
        <w:separator/>
      </w:r>
    </w:p>
  </w:endnote>
  <w:endnote w:type="continuationSeparator" w:id="0">
    <w:p w:rsidR="00F42DF7" w:rsidRDefault="00F42DF7" w:rsidP="00174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ndnya">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NeueLT Com 45 Lt">
    <w:altName w:val="Trebuchet MS"/>
    <w:charset w:val="00"/>
    <w:family w:val="swiss"/>
    <w:pitch w:val="variable"/>
    <w:sig w:usb0="8000008F" w:usb1="10002042" w:usb2="00000000" w:usb3="00000000" w:csb0="0000009B"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DF7" w:rsidRDefault="00F42DF7" w:rsidP="00174E48">
      <w:r>
        <w:separator/>
      </w:r>
    </w:p>
  </w:footnote>
  <w:footnote w:type="continuationSeparator" w:id="0">
    <w:p w:rsidR="00F42DF7" w:rsidRDefault="00F42DF7" w:rsidP="00174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E48" w:rsidRDefault="00D910E4" w:rsidP="00174E48">
    <w:pPr>
      <w:pStyle w:val="Header"/>
      <w:ind w:left="-180"/>
    </w:pPr>
    <w:r w:rsidRPr="00F42852">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8.25pt;height:31.5pt;visibility:visible">
          <v:imagedata r:id="rId1" o:title=""/>
        </v:shape>
      </w:pict>
    </w:r>
  </w:p>
  <w:p w:rsidR="00174E48" w:rsidRDefault="00F704B8" w:rsidP="00174E48">
    <w:pPr>
      <w:pStyle w:val="Header"/>
      <w:ind w:left="-180"/>
    </w:pPr>
    <w:r>
      <w:rPr>
        <w:noProof/>
        <w:lang w:eastAsia="en-US"/>
      </w:rPr>
      <w:pict>
        <v:line id="Straight Connector 2" o:spid="_x0000_s4097" style="position:absolute;left:0;text-align:left;z-index:251657728;visibility:visible" from="-12.75pt,6.9pt" to="500.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" strokecolor="#9ca9b7"/>
      </w:pict>
    </w:r>
  </w:p>
  <w:p w:rsidR="00174E48" w:rsidRDefault="00174E48">
    <w:pPr>
      <w:pStyle w:val="Header"/>
    </w:pPr>
  </w:p>
  <w:p w:rsidR="00174E48" w:rsidRDefault="00174E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Symbol"/>
      </w:rPr>
    </w:lvl>
  </w:abstractNum>
  <w:abstractNum w:abstractNumId="4">
    <w:nsid w:val="00000005"/>
    <w:multiLevelType w:val="singleLevel"/>
    <w:tmpl w:val="00000005"/>
    <w:name w:val="WW8Num5"/>
    <w:lvl w:ilvl="0">
      <w:start w:val="1"/>
      <w:numFmt w:val="bullet"/>
      <w:lvlText w:val=""/>
      <w:lvlJc w:val="left"/>
      <w:pPr>
        <w:tabs>
          <w:tab w:val="num" w:pos="0"/>
        </w:tabs>
        <w:ind w:left="360" w:hanging="360"/>
      </w:pPr>
      <w:rPr>
        <w:rFonts w:ascii="Wingdings" w:hAnsi="Wingdings" w:cs="Wingdings"/>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Wingdings" w:hAnsi="Wingdings"/>
        <w:b/>
        <w:i w:val="0"/>
      </w:rPr>
    </w:lvl>
    <w:lvl w:ilvl="1">
      <w:start w:val="1"/>
      <w:numFmt w:val="bullet"/>
      <w:lvlText w:val=""/>
      <w:lvlJc w:val="left"/>
      <w:pPr>
        <w:tabs>
          <w:tab w:val="num" w:pos="1080"/>
        </w:tabs>
        <w:ind w:left="1080" w:hanging="360"/>
      </w:pPr>
      <w:rPr>
        <w:rFonts w:ascii="Wingdings" w:hAnsi="Wingdings"/>
        <w:b/>
        <w:i w:val="0"/>
      </w:rPr>
    </w:lvl>
    <w:lvl w:ilvl="2">
      <w:start w:val="1"/>
      <w:numFmt w:val="bullet"/>
      <w:lvlText w:val=""/>
      <w:lvlJc w:val="left"/>
      <w:pPr>
        <w:tabs>
          <w:tab w:val="num" w:pos="1440"/>
        </w:tabs>
        <w:ind w:left="1440" w:hanging="360"/>
      </w:pPr>
      <w:rPr>
        <w:rFonts w:ascii="Wingdings" w:hAnsi="Wingdings"/>
        <w:b/>
        <w:i w:val="0"/>
      </w:rPr>
    </w:lvl>
    <w:lvl w:ilvl="3">
      <w:start w:val="1"/>
      <w:numFmt w:val="bullet"/>
      <w:lvlText w:val=""/>
      <w:lvlJc w:val="left"/>
      <w:pPr>
        <w:tabs>
          <w:tab w:val="num" w:pos="1800"/>
        </w:tabs>
        <w:ind w:left="1800" w:hanging="360"/>
      </w:pPr>
      <w:rPr>
        <w:rFonts w:ascii="Wingdings" w:hAnsi="Wingdings"/>
        <w:b/>
        <w:i w:val="0"/>
      </w:rPr>
    </w:lvl>
    <w:lvl w:ilvl="4">
      <w:start w:val="1"/>
      <w:numFmt w:val="bullet"/>
      <w:lvlText w:val=""/>
      <w:lvlJc w:val="left"/>
      <w:pPr>
        <w:tabs>
          <w:tab w:val="num" w:pos="2160"/>
        </w:tabs>
        <w:ind w:left="2160" w:hanging="360"/>
      </w:pPr>
      <w:rPr>
        <w:rFonts w:ascii="Wingdings" w:hAnsi="Wingdings"/>
        <w:b/>
        <w:i w:val="0"/>
      </w:rPr>
    </w:lvl>
    <w:lvl w:ilvl="5">
      <w:start w:val="1"/>
      <w:numFmt w:val="bullet"/>
      <w:lvlText w:val=""/>
      <w:lvlJc w:val="left"/>
      <w:pPr>
        <w:tabs>
          <w:tab w:val="num" w:pos="2520"/>
        </w:tabs>
        <w:ind w:left="2520" w:hanging="360"/>
      </w:pPr>
      <w:rPr>
        <w:rFonts w:ascii="Wingdings" w:hAnsi="Wingdings"/>
        <w:b/>
        <w:i w:val="0"/>
      </w:rPr>
    </w:lvl>
    <w:lvl w:ilvl="6">
      <w:start w:val="1"/>
      <w:numFmt w:val="bullet"/>
      <w:lvlText w:val=""/>
      <w:lvlJc w:val="left"/>
      <w:pPr>
        <w:tabs>
          <w:tab w:val="num" w:pos="2880"/>
        </w:tabs>
        <w:ind w:left="2880" w:hanging="360"/>
      </w:pPr>
      <w:rPr>
        <w:rFonts w:ascii="Wingdings" w:hAnsi="Wingdings"/>
        <w:b/>
        <w:i w:val="0"/>
      </w:rPr>
    </w:lvl>
    <w:lvl w:ilvl="7">
      <w:start w:val="1"/>
      <w:numFmt w:val="bullet"/>
      <w:lvlText w:val=""/>
      <w:lvlJc w:val="left"/>
      <w:pPr>
        <w:tabs>
          <w:tab w:val="num" w:pos="3240"/>
        </w:tabs>
        <w:ind w:left="3240" w:hanging="360"/>
      </w:pPr>
      <w:rPr>
        <w:rFonts w:ascii="Wingdings" w:hAnsi="Wingdings"/>
        <w:b/>
        <w:i w:val="0"/>
      </w:rPr>
    </w:lvl>
    <w:lvl w:ilvl="8">
      <w:start w:val="1"/>
      <w:numFmt w:val="bullet"/>
      <w:lvlText w:val=""/>
      <w:lvlJc w:val="left"/>
      <w:pPr>
        <w:tabs>
          <w:tab w:val="num" w:pos="3600"/>
        </w:tabs>
        <w:ind w:left="3600" w:hanging="360"/>
      </w:pPr>
      <w:rPr>
        <w:rFonts w:ascii="Wingdings" w:hAnsi="Wingdings"/>
        <w:b/>
        <w:i w:val="0"/>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Wingdings" w:hAnsi="Wingdings" w:cs="Symbol"/>
      </w:rPr>
    </w:lvl>
    <w:lvl w:ilvl="1">
      <w:start w:val="1"/>
      <w:numFmt w:val="bullet"/>
      <w:lvlText w:val=""/>
      <w:lvlJc w:val="left"/>
      <w:pPr>
        <w:tabs>
          <w:tab w:val="num" w:pos="1080"/>
        </w:tabs>
        <w:ind w:left="1080" w:hanging="360"/>
      </w:pPr>
      <w:rPr>
        <w:rFonts w:ascii="Wingdings" w:hAnsi="Wingdings" w:cs="Symbol"/>
      </w:rPr>
    </w:lvl>
    <w:lvl w:ilvl="2">
      <w:start w:val="1"/>
      <w:numFmt w:val="bullet"/>
      <w:lvlText w:val=""/>
      <w:lvlJc w:val="left"/>
      <w:pPr>
        <w:tabs>
          <w:tab w:val="num" w:pos="1440"/>
        </w:tabs>
        <w:ind w:left="1440" w:hanging="360"/>
      </w:pPr>
      <w:rPr>
        <w:rFonts w:ascii="Wingdings" w:hAnsi="Wingdings" w:cs="Symbol"/>
      </w:rPr>
    </w:lvl>
    <w:lvl w:ilvl="3">
      <w:start w:val="1"/>
      <w:numFmt w:val="bullet"/>
      <w:lvlText w:val=""/>
      <w:lvlJc w:val="left"/>
      <w:pPr>
        <w:tabs>
          <w:tab w:val="num" w:pos="1800"/>
        </w:tabs>
        <w:ind w:left="1800" w:hanging="360"/>
      </w:pPr>
      <w:rPr>
        <w:rFonts w:ascii="Wingdings" w:hAnsi="Wingdings" w:cs="Symbol"/>
      </w:rPr>
    </w:lvl>
    <w:lvl w:ilvl="4">
      <w:start w:val="1"/>
      <w:numFmt w:val="bullet"/>
      <w:lvlText w:val=""/>
      <w:lvlJc w:val="left"/>
      <w:pPr>
        <w:tabs>
          <w:tab w:val="num" w:pos="2160"/>
        </w:tabs>
        <w:ind w:left="2160" w:hanging="360"/>
      </w:pPr>
      <w:rPr>
        <w:rFonts w:ascii="Wingdings" w:hAnsi="Wingdings" w:cs="Symbol"/>
      </w:rPr>
    </w:lvl>
    <w:lvl w:ilvl="5">
      <w:start w:val="1"/>
      <w:numFmt w:val="bullet"/>
      <w:lvlText w:val=""/>
      <w:lvlJc w:val="left"/>
      <w:pPr>
        <w:tabs>
          <w:tab w:val="num" w:pos="2520"/>
        </w:tabs>
        <w:ind w:left="2520" w:hanging="360"/>
      </w:pPr>
      <w:rPr>
        <w:rFonts w:ascii="Wingdings" w:hAnsi="Wingdings" w:cs="Symbol"/>
      </w:rPr>
    </w:lvl>
    <w:lvl w:ilvl="6">
      <w:start w:val="1"/>
      <w:numFmt w:val="bullet"/>
      <w:lvlText w:val=""/>
      <w:lvlJc w:val="left"/>
      <w:pPr>
        <w:tabs>
          <w:tab w:val="num" w:pos="2880"/>
        </w:tabs>
        <w:ind w:left="2880" w:hanging="360"/>
      </w:pPr>
      <w:rPr>
        <w:rFonts w:ascii="Wingdings" w:hAnsi="Wingdings" w:cs="Symbol"/>
      </w:rPr>
    </w:lvl>
    <w:lvl w:ilvl="7">
      <w:start w:val="1"/>
      <w:numFmt w:val="bullet"/>
      <w:lvlText w:val=""/>
      <w:lvlJc w:val="left"/>
      <w:pPr>
        <w:tabs>
          <w:tab w:val="num" w:pos="3240"/>
        </w:tabs>
        <w:ind w:left="3240" w:hanging="360"/>
      </w:pPr>
      <w:rPr>
        <w:rFonts w:ascii="Wingdings" w:hAnsi="Wingdings" w:cs="Symbol"/>
      </w:rPr>
    </w:lvl>
    <w:lvl w:ilvl="8">
      <w:start w:val="1"/>
      <w:numFmt w:val="bullet"/>
      <w:lvlText w:val=""/>
      <w:lvlJc w:val="left"/>
      <w:pPr>
        <w:tabs>
          <w:tab w:val="num" w:pos="3600"/>
        </w:tabs>
        <w:ind w:left="3600" w:hanging="360"/>
      </w:pPr>
      <w:rPr>
        <w:rFonts w:ascii="Wingdings" w:hAnsi="Wingdings" w:cs="Symbol"/>
      </w:rPr>
    </w:lvl>
  </w:abstractNum>
  <w:abstractNum w:abstractNumId="7">
    <w:nsid w:val="00000008"/>
    <w:multiLevelType w:val="singleLevel"/>
    <w:tmpl w:val="00000008"/>
    <w:name w:val="WW8Num8"/>
    <w:lvl w:ilvl="0">
      <w:start w:val="1"/>
      <w:numFmt w:val="bullet"/>
      <w:lvlText w:val=""/>
      <w:lvlJc w:val="left"/>
      <w:pPr>
        <w:tabs>
          <w:tab w:val="num" w:pos="720"/>
        </w:tabs>
        <w:ind w:left="1080" w:hanging="720"/>
      </w:pPr>
      <w:rPr>
        <w:rFonts w:ascii="Wingdings" w:hAnsi="Wingdings" w:cs="Symbol"/>
      </w:rPr>
    </w:lvl>
  </w:abstractNum>
  <w:abstractNum w:abstractNumId="8">
    <w:nsid w:val="00000009"/>
    <w:multiLevelType w:val="singleLevel"/>
    <w:tmpl w:val="00000009"/>
    <w:name w:val="WW8Num9"/>
    <w:lvl w:ilvl="0">
      <w:start w:val="1"/>
      <w:numFmt w:val="bullet"/>
      <w:lvlText w:val=""/>
      <w:lvlJc w:val="left"/>
      <w:pPr>
        <w:tabs>
          <w:tab w:val="num" w:pos="1080"/>
        </w:tabs>
        <w:ind w:left="1080" w:hanging="360"/>
      </w:pPr>
      <w:rPr>
        <w:rFonts w:ascii="Symbol" w:hAnsi="Symbol" w:cs="Arial"/>
      </w:rPr>
    </w:lvl>
  </w:abstractNum>
  <w:abstractNum w:abstractNumId="9">
    <w:nsid w:val="0000000A"/>
    <w:multiLevelType w:val="singleLevel"/>
    <w:tmpl w:val="0000000A"/>
    <w:name w:val="WW8Num10"/>
    <w:lvl w:ilvl="0">
      <w:start w:val="1"/>
      <w:numFmt w:val="bullet"/>
      <w:lvlText w:val=""/>
      <w:lvlJc w:val="left"/>
      <w:pPr>
        <w:tabs>
          <w:tab w:val="num" w:pos="720"/>
        </w:tabs>
        <w:ind w:left="720" w:hanging="360"/>
      </w:pPr>
      <w:rPr>
        <w:rFonts w:ascii="Wingdings" w:hAnsi="Wingdings" w:cs="Symbol"/>
      </w:r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Wingdings" w:hAnsi="Wingdings" w:cs="Wingdings"/>
        <w:color w:val="auto"/>
      </w:rPr>
    </w:lvl>
  </w:abstractNum>
  <w:abstractNum w:abstractNumId="11">
    <w:nsid w:val="00000019"/>
    <w:multiLevelType w:val="hybridMultilevel"/>
    <w:tmpl w:val="69D81A08"/>
    <w:lvl w:ilvl="0" w:tplc="1136B86C">
      <w:start w:val="1"/>
      <w:numFmt w:val="bullet"/>
      <w:pStyle w:val="Normalverdana"/>
      <w:lvlText w:val=""/>
      <w:lvlJc w:val="left"/>
      <w:pPr>
        <w:ind w:left="1069" w:hanging="360"/>
      </w:pPr>
      <w:rPr>
        <w:rFonts w:ascii="Symbol" w:hAnsi="Symbol" w:hint="default"/>
        <w:color w:val="808080"/>
      </w:rPr>
    </w:lvl>
    <w:lvl w:ilvl="1" w:tplc="04090003">
      <w:start w:val="1"/>
      <w:numFmt w:val="bullet"/>
      <w:lvlRestart w:val="0"/>
      <w:lvlText w:val="o"/>
      <w:lvlJc w:val="left"/>
      <w:pPr>
        <w:ind w:left="1789" w:hanging="360"/>
      </w:pPr>
      <w:rPr>
        <w:rFonts w:ascii="Courier New" w:hAnsi="Courier New" w:cs="Courier New" w:hint="default"/>
      </w:rPr>
    </w:lvl>
    <w:lvl w:ilvl="2" w:tplc="04090005">
      <w:start w:val="1"/>
      <w:numFmt w:val="bullet"/>
      <w:lvlRestart w:val="0"/>
      <w:pStyle w:val="Heading3"/>
      <w:lvlText w:val=""/>
      <w:lvlJc w:val="left"/>
      <w:pPr>
        <w:ind w:left="2509" w:hanging="360"/>
      </w:pPr>
      <w:rPr>
        <w:rFonts w:ascii="Wingdings" w:hAnsi="Wingdings" w:hint="default"/>
      </w:rPr>
    </w:lvl>
    <w:lvl w:ilvl="3" w:tplc="04090001">
      <w:start w:val="1"/>
      <w:numFmt w:val="bullet"/>
      <w:lvlRestart w:val="0"/>
      <w:lvlText w:val=""/>
      <w:lvlJc w:val="left"/>
      <w:pPr>
        <w:ind w:left="3229" w:hanging="360"/>
      </w:pPr>
      <w:rPr>
        <w:rFonts w:ascii="Symbol" w:hAnsi="Symbol" w:hint="default"/>
      </w:rPr>
    </w:lvl>
    <w:lvl w:ilvl="4" w:tplc="04090003">
      <w:start w:val="1"/>
      <w:numFmt w:val="bullet"/>
      <w:lvlRestart w:val="0"/>
      <w:lvlText w:val="o"/>
      <w:lvlJc w:val="left"/>
      <w:pPr>
        <w:ind w:left="3949" w:hanging="360"/>
      </w:pPr>
      <w:rPr>
        <w:rFonts w:ascii="Courier New" w:hAnsi="Courier New" w:cs="Courier New" w:hint="default"/>
      </w:rPr>
    </w:lvl>
    <w:lvl w:ilvl="5" w:tplc="04090005">
      <w:start w:val="1"/>
      <w:numFmt w:val="bullet"/>
      <w:lvlRestart w:val="0"/>
      <w:lvlText w:val=""/>
      <w:lvlJc w:val="left"/>
      <w:pPr>
        <w:ind w:left="4669" w:hanging="360"/>
      </w:pPr>
      <w:rPr>
        <w:rFonts w:ascii="Wingdings" w:hAnsi="Wingdings" w:hint="default"/>
      </w:rPr>
    </w:lvl>
    <w:lvl w:ilvl="6" w:tplc="04090001">
      <w:start w:val="1"/>
      <w:numFmt w:val="bullet"/>
      <w:lvlRestart w:val="0"/>
      <w:lvlText w:val=""/>
      <w:lvlJc w:val="left"/>
      <w:pPr>
        <w:ind w:left="5389" w:hanging="360"/>
      </w:pPr>
      <w:rPr>
        <w:rFonts w:ascii="Symbol" w:hAnsi="Symbol" w:hint="default"/>
      </w:rPr>
    </w:lvl>
    <w:lvl w:ilvl="7" w:tplc="04090003">
      <w:start w:val="1"/>
      <w:numFmt w:val="bullet"/>
      <w:lvlRestart w:val="0"/>
      <w:lvlText w:val="o"/>
      <w:lvlJc w:val="left"/>
      <w:pPr>
        <w:ind w:left="6109" w:hanging="360"/>
      </w:pPr>
      <w:rPr>
        <w:rFonts w:ascii="Courier New" w:hAnsi="Courier New" w:cs="Courier New" w:hint="default"/>
      </w:rPr>
    </w:lvl>
    <w:lvl w:ilvl="8" w:tplc="04090005">
      <w:start w:val="1"/>
      <w:numFmt w:val="bullet"/>
      <w:lvlRestart w:val="0"/>
      <w:lvlText w:val=""/>
      <w:lvlJc w:val="left"/>
      <w:pPr>
        <w:ind w:left="6829" w:hanging="360"/>
      </w:pPr>
      <w:rPr>
        <w:rFonts w:ascii="Wingdings" w:hAnsi="Wingdings" w:hint="default"/>
      </w:rPr>
    </w:lvl>
  </w:abstractNum>
  <w:abstractNum w:abstractNumId="12">
    <w:nsid w:val="0BCB1A12"/>
    <w:multiLevelType w:val="hybridMultilevel"/>
    <w:tmpl w:val="92CAFA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17293137"/>
    <w:multiLevelType w:val="hybridMultilevel"/>
    <w:tmpl w:val="965834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8E95197"/>
    <w:multiLevelType w:val="hybridMultilevel"/>
    <w:tmpl w:val="A6DA789C"/>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nsid w:val="1B496574"/>
    <w:multiLevelType w:val="hybridMultilevel"/>
    <w:tmpl w:val="2F82DCCA"/>
    <w:lvl w:ilvl="0" w:tplc="CD7E155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1BFA708B"/>
    <w:multiLevelType w:val="hybridMultilevel"/>
    <w:tmpl w:val="91AE6E2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8">
    <w:nsid w:val="1CCB57DC"/>
    <w:multiLevelType w:val="hybridMultilevel"/>
    <w:tmpl w:val="CCE87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1D836961"/>
    <w:multiLevelType w:val="hybridMultilevel"/>
    <w:tmpl w:val="F42AA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20D66F2F"/>
    <w:multiLevelType w:val="hybridMultilevel"/>
    <w:tmpl w:val="01AA3BA6"/>
    <w:lvl w:ilvl="0" w:tplc="FFFFFFFF">
      <w:start w:val="1"/>
      <w:numFmt w:val="bullet"/>
      <w:pStyle w:val="Verdana10pt"/>
      <w:lvlText w:val=""/>
      <w:lvlJc w:val="left"/>
      <w:pPr>
        <w:tabs>
          <w:tab w:val="num" w:pos="360"/>
        </w:tabs>
        <w:ind w:left="360" w:hanging="360"/>
      </w:pPr>
      <w:rPr>
        <w:rFonts w:ascii="Wingdings" w:hAnsi="Wingdings" w:cs="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21">
    <w:nsid w:val="20DC5513"/>
    <w:multiLevelType w:val="hybridMultilevel"/>
    <w:tmpl w:val="F580C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25462B00"/>
    <w:multiLevelType w:val="hybridMultilevel"/>
    <w:tmpl w:val="97D8DC58"/>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27552774"/>
    <w:multiLevelType w:val="singleLevel"/>
    <w:tmpl w:val="619061D4"/>
    <w:lvl w:ilvl="0">
      <w:start w:val="1"/>
      <w:numFmt w:val="bullet"/>
      <w:pStyle w:val="TableGridBullet"/>
      <w:lvlText w:val=""/>
      <w:lvlJc w:val="left"/>
      <w:pPr>
        <w:tabs>
          <w:tab w:val="num" w:pos="510"/>
        </w:tabs>
        <w:ind w:left="510" w:hanging="510"/>
      </w:pPr>
      <w:rPr>
        <w:rFonts w:ascii="Symbol" w:hAnsi="Symbol" w:hint="default"/>
        <w:b/>
        <w:i w:val="0"/>
        <w:color w:val="auto"/>
        <w:sz w:val="16"/>
      </w:rPr>
    </w:lvl>
  </w:abstractNum>
  <w:abstractNum w:abstractNumId="24">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sz w:val="16"/>
      </w:rPr>
    </w:lvl>
  </w:abstractNum>
  <w:abstractNum w:abstractNumId="25">
    <w:nsid w:val="287543F6"/>
    <w:multiLevelType w:val="hybridMultilevel"/>
    <w:tmpl w:val="F31E91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2C8E02A0"/>
    <w:multiLevelType w:val="hybridMultilevel"/>
    <w:tmpl w:val="BB3C957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2E216240"/>
    <w:multiLevelType w:val="hybridMultilevel"/>
    <w:tmpl w:val="FA80A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30D06911"/>
    <w:multiLevelType w:val="hybridMultilevel"/>
    <w:tmpl w:val="F2BCA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36A34E4D"/>
    <w:multiLevelType w:val="hybridMultilevel"/>
    <w:tmpl w:val="A1D88920"/>
    <w:lvl w:ilvl="0" w:tplc="FA5C5620">
      <w:start w:val="1"/>
      <w:numFmt w:val="bullet"/>
      <w:pStyle w:val="bullet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95D76FC"/>
    <w:multiLevelType w:val="hybridMultilevel"/>
    <w:tmpl w:val="9F9CB0E8"/>
    <w:lvl w:ilvl="0" w:tplc="0409000B">
      <w:start w:val="1"/>
      <w:numFmt w:val="bullet"/>
      <w:lvlText w:val=""/>
      <w:lvlJc w:val="left"/>
      <w:pPr>
        <w:tabs>
          <w:tab w:val="num" w:pos="720"/>
        </w:tabs>
        <w:ind w:left="720" w:hanging="360"/>
      </w:pPr>
      <w:rPr>
        <w:rFonts w:ascii="Wingdings" w:hAnsi="Wingdings" w:hint="default"/>
        <w:color w:val="auto"/>
      </w:rPr>
    </w:lvl>
    <w:lvl w:ilvl="1" w:tplc="FFFFFFFF">
      <w:start w:val="1"/>
      <w:numFmt w:val="bullet"/>
      <w:lvlText w:val="o"/>
      <w:lvlJc w:val="left"/>
      <w:pPr>
        <w:tabs>
          <w:tab w:val="num" w:pos="1440"/>
        </w:tabs>
        <w:ind w:left="1440" w:hanging="360"/>
      </w:pPr>
      <w:rPr>
        <w:rFonts w:ascii="Courier New" w:hAnsi="Courier New" w:cs="Arial Unicode M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Unicode M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Unicode M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1">
    <w:nsid w:val="3A5463CF"/>
    <w:multiLevelType w:val="hybridMultilevel"/>
    <w:tmpl w:val="E4D66614"/>
    <w:lvl w:ilvl="0" w:tplc="731C5FBA">
      <w:start w:val="1"/>
      <w:numFmt w:val="bullet"/>
      <w:lvlText w:val=""/>
      <w:lvlJc w:val="left"/>
      <w:pPr>
        <w:tabs>
          <w:tab w:val="num" w:pos="780"/>
        </w:tabs>
        <w:ind w:left="780" w:hanging="360"/>
      </w:pPr>
      <w:rPr>
        <w:rFonts w:ascii="Wingdings" w:hAnsi="Wingdings" w:hint="default"/>
        <w:color w:val="auto"/>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32">
    <w:nsid w:val="400B25F8"/>
    <w:multiLevelType w:val="hybridMultilevel"/>
    <w:tmpl w:val="B41AD6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45190F93"/>
    <w:multiLevelType w:val="hybridMultilevel"/>
    <w:tmpl w:val="30E05D8E"/>
    <w:lvl w:ilvl="0" w:tplc="989E5D5C">
      <w:start w:val="1"/>
      <w:numFmt w:val="bullet"/>
      <w:pStyle w:val="Achievemen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477935D8"/>
    <w:multiLevelType w:val="multilevel"/>
    <w:tmpl w:val="A2FAF2E4"/>
    <w:lvl w:ilvl="0">
      <w:start w:val="1"/>
      <w:numFmt w:val="bullet"/>
      <w:lvlText w:val="•"/>
      <w:lvlJc w:val="left"/>
      <w:pPr>
        <w:tabs>
          <w:tab w:val="num" w:pos="432"/>
        </w:tabs>
        <w:ind w:left="432" w:hanging="432"/>
      </w:pPr>
      <w:rPr>
        <w:rFonts w:ascii="Book Antiqua" w:hAnsi="Book Antiqua"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4901621E"/>
    <w:multiLevelType w:val="hybridMultilevel"/>
    <w:tmpl w:val="CBF40A54"/>
    <w:lvl w:ilvl="0" w:tplc="0409000D">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6">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37">
    <w:nsid w:val="4B4436FE"/>
    <w:multiLevelType w:val="hybridMultilevel"/>
    <w:tmpl w:val="F17EF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4EB415A5"/>
    <w:multiLevelType w:val="hybridMultilevel"/>
    <w:tmpl w:val="DA84B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9">
    <w:nsid w:val="4EFF4204"/>
    <w:multiLevelType w:val="hybridMultilevel"/>
    <w:tmpl w:val="A0566A6C"/>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0">
    <w:nsid w:val="53F05AE3"/>
    <w:multiLevelType w:val="hybridMultilevel"/>
    <w:tmpl w:val="06289ECC"/>
    <w:lvl w:ilvl="0" w:tplc="852A3DCE">
      <w:start w:val="1"/>
      <w:numFmt w:val="bullet"/>
      <w:lvlText w:val=""/>
      <w:lvlJc w:val="left"/>
      <w:pPr>
        <w:tabs>
          <w:tab w:val="num" w:pos="720"/>
        </w:tabs>
        <w:ind w:left="720" w:hanging="360"/>
      </w:pPr>
      <w:rPr>
        <w:rFonts w:ascii="Wingdings" w:hAnsi="Wingdings" w:hint="default"/>
      </w:rPr>
    </w:lvl>
    <w:lvl w:ilvl="1" w:tplc="702CA3FE">
      <w:start w:val="1"/>
      <w:numFmt w:val="bullet"/>
      <w:lvlText w:val="o"/>
      <w:lvlJc w:val="left"/>
      <w:pPr>
        <w:tabs>
          <w:tab w:val="num" w:pos="1440"/>
        </w:tabs>
        <w:ind w:left="1440" w:hanging="360"/>
      </w:pPr>
      <w:rPr>
        <w:rFonts w:ascii="Courier New" w:hAnsi="Courier New" w:cs="Courier New" w:hint="default"/>
      </w:rPr>
    </w:lvl>
    <w:lvl w:ilvl="2" w:tplc="E5B84F32">
      <w:start w:val="1"/>
      <w:numFmt w:val="bullet"/>
      <w:lvlText w:val=""/>
      <w:lvlJc w:val="left"/>
      <w:pPr>
        <w:tabs>
          <w:tab w:val="num" w:pos="2160"/>
        </w:tabs>
        <w:ind w:left="2160" w:hanging="360"/>
      </w:pPr>
      <w:rPr>
        <w:rFonts w:ascii="Wingdings" w:hAnsi="Wingdings" w:hint="default"/>
      </w:rPr>
    </w:lvl>
    <w:lvl w:ilvl="3" w:tplc="A4C23FDC">
      <w:start w:val="1"/>
      <w:numFmt w:val="bullet"/>
      <w:lvlText w:val=""/>
      <w:lvlJc w:val="left"/>
      <w:pPr>
        <w:tabs>
          <w:tab w:val="num" w:pos="2880"/>
        </w:tabs>
        <w:ind w:left="2880" w:hanging="360"/>
      </w:pPr>
      <w:rPr>
        <w:rFonts w:ascii="Symbol" w:hAnsi="Symbol" w:hint="default"/>
      </w:rPr>
    </w:lvl>
    <w:lvl w:ilvl="4" w:tplc="63226760">
      <w:start w:val="1"/>
      <w:numFmt w:val="bullet"/>
      <w:lvlText w:val="o"/>
      <w:lvlJc w:val="left"/>
      <w:pPr>
        <w:tabs>
          <w:tab w:val="num" w:pos="3600"/>
        </w:tabs>
        <w:ind w:left="3600" w:hanging="360"/>
      </w:pPr>
      <w:rPr>
        <w:rFonts w:ascii="Courier New" w:hAnsi="Courier New" w:cs="Courier New" w:hint="default"/>
      </w:rPr>
    </w:lvl>
    <w:lvl w:ilvl="5" w:tplc="6E86A5FE">
      <w:start w:val="1"/>
      <w:numFmt w:val="bullet"/>
      <w:lvlText w:val=""/>
      <w:lvlJc w:val="left"/>
      <w:pPr>
        <w:tabs>
          <w:tab w:val="num" w:pos="4320"/>
        </w:tabs>
        <w:ind w:left="4320" w:hanging="360"/>
      </w:pPr>
      <w:rPr>
        <w:rFonts w:ascii="Wingdings" w:hAnsi="Wingdings" w:hint="default"/>
      </w:rPr>
    </w:lvl>
    <w:lvl w:ilvl="6" w:tplc="6DFCF1C6">
      <w:start w:val="1"/>
      <w:numFmt w:val="bullet"/>
      <w:lvlText w:val=""/>
      <w:lvlJc w:val="left"/>
      <w:pPr>
        <w:tabs>
          <w:tab w:val="num" w:pos="5040"/>
        </w:tabs>
        <w:ind w:left="5040" w:hanging="360"/>
      </w:pPr>
      <w:rPr>
        <w:rFonts w:ascii="Symbol" w:hAnsi="Symbol" w:hint="default"/>
      </w:rPr>
    </w:lvl>
    <w:lvl w:ilvl="7" w:tplc="BCF213F8">
      <w:start w:val="1"/>
      <w:numFmt w:val="bullet"/>
      <w:lvlText w:val="o"/>
      <w:lvlJc w:val="left"/>
      <w:pPr>
        <w:tabs>
          <w:tab w:val="num" w:pos="5760"/>
        </w:tabs>
        <w:ind w:left="5760" w:hanging="360"/>
      </w:pPr>
      <w:rPr>
        <w:rFonts w:ascii="Courier New" w:hAnsi="Courier New" w:cs="Courier New" w:hint="default"/>
      </w:rPr>
    </w:lvl>
    <w:lvl w:ilvl="8" w:tplc="6E2E710E">
      <w:start w:val="1"/>
      <w:numFmt w:val="bullet"/>
      <w:lvlText w:val=""/>
      <w:lvlJc w:val="left"/>
      <w:pPr>
        <w:tabs>
          <w:tab w:val="num" w:pos="6480"/>
        </w:tabs>
        <w:ind w:left="6480" w:hanging="360"/>
      </w:pPr>
      <w:rPr>
        <w:rFonts w:ascii="Wingdings" w:hAnsi="Wingdings" w:hint="default"/>
      </w:rPr>
    </w:lvl>
  </w:abstractNum>
  <w:abstractNum w:abstractNumId="41">
    <w:nsid w:val="55916E05"/>
    <w:multiLevelType w:val="hybridMultilevel"/>
    <w:tmpl w:val="229297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5FC73170"/>
    <w:multiLevelType w:val="hybridMultilevel"/>
    <w:tmpl w:val="AFDAD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nsid w:val="60124B85"/>
    <w:multiLevelType w:val="hybridMultilevel"/>
    <w:tmpl w:val="CD7CCD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nsid w:val="64554CE0"/>
    <w:multiLevelType w:val="hybridMultilevel"/>
    <w:tmpl w:val="3DB00984"/>
    <w:lvl w:ilvl="0" w:tplc="5D12E7C6">
      <w:start w:val="1"/>
      <w:numFmt w:val="bullet"/>
      <w:lvlText w:val=""/>
      <w:lvlJc w:val="left"/>
      <w:pPr>
        <w:tabs>
          <w:tab w:val="num" w:pos="720"/>
        </w:tabs>
        <w:ind w:left="720" w:hanging="360"/>
      </w:pPr>
      <w:rPr>
        <w:rFonts w:ascii="Wingdings" w:hAnsi="Wingdings" w:hint="default"/>
        <w:b w:val="0"/>
      </w:rPr>
    </w:lvl>
    <w:lvl w:ilvl="1" w:tplc="59047E18">
      <w:start w:val="1"/>
      <w:numFmt w:val="bullet"/>
      <w:lvlText w:val="o"/>
      <w:lvlJc w:val="left"/>
      <w:pPr>
        <w:tabs>
          <w:tab w:val="num" w:pos="1800"/>
        </w:tabs>
        <w:ind w:left="1800" w:hanging="360"/>
      </w:pPr>
      <w:rPr>
        <w:rFonts w:ascii="Courier New" w:hAnsi="Courier New" w:cs="Courier New" w:hint="default"/>
      </w:rPr>
    </w:lvl>
    <w:lvl w:ilvl="2" w:tplc="053294CE">
      <w:start w:val="1"/>
      <w:numFmt w:val="bullet"/>
      <w:lvlText w:val=""/>
      <w:lvlJc w:val="left"/>
      <w:pPr>
        <w:tabs>
          <w:tab w:val="num" w:pos="2520"/>
        </w:tabs>
        <w:ind w:left="2520" w:hanging="360"/>
      </w:pPr>
      <w:rPr>
        <w:rFonts w:ascii="Wingdings" w:hAnsi="Wingdings" w:hint="default"/>
      </w:rPr>
    </w:lvl>
    <w:lvl w:ilvl="3" w:tplc="1FA43464">
      <w:start w:val="1"/>
      <w:numFmt w:val="bullet"/>
      <w:lvlText w:val=""/>
      <w:lvlJc w:val="left"/>
      <w:pPr>
        <w:tabs>
          <w:tab w:val="num" w:pos="3240"/>
        </w:tabs>
        <w:ind w:left="3240" w:hanging="360"/>
      </w:pPr>
      <w:rPr>
        <w:rFonts w:ascii="Symbol" w:hAnsi="Symbol" w:hint="default"/>
      </w:rPr>
    </w:lvl>
    <w:lvl w:ilvl="4" w:tplc="4A589B5C">
      <w:start w:val="1"/>
      <w:numFmt w:val="bullet"/>
      <w:lvlText w:val="o"/>
      <w:lvlJc w:val="left"/>
      <w:pPr>
        <w:tabs>
          <w:tab w:val="num" w:pos="3960"/>
        </w:tabs>
        <w:ind w:left="3960" w:hanging="360"/>
      </w:pPr>
      <w:rPr>
        <w:rFonts w:ascii="Courier New" w:hAnsi="Courier New" w:cs="Courier New" w:hint="default"/>
      </w:rPr>
    </w:lvl>
    <w:lvl w:ilvl="5" w:tplc="C19E3ED8">
      <w:start w:val="1"/>
      <w:numFmt w:val="bullet"/>
      <w:lvlText w:val=""/>
      <w:lvlJc w:val="left"/>
      <w:pPr>
        <w:tabs>
          <w:tab w:val="num" w:pos="4680"/>
        </w:tabs>
        <w:ind w:left="4680" w:hanging="360"/>
      </w:pPr>
      <w:rPr>
        <w:rFonts w:ascii="Wingdings" w:hAnsi="Wingdings" w:hint="default"/>
      </w:rPr>
    </w:lvl>
    <w:lvl w:ilvl="6" w:tplc="4866CE9A">
      <w:start w:val="1"/>
      <w:numFmt w:val="bullet"/>
      <w:lvlText w:val=""/>
      <w:lvlJc w:val="left"/>
      <w:pPr>
        <w:tabs>
          <w:tab w:val="num" w:pos="5400"/>
        </w:tabs>
        <w:ind w:left="5400" w:hanging="360"/>
      </w:pPr>
      <w:rPr>
        <w:rFonts w:ascii="Symbol" w:hAnsi="Symbol" w:hint="default"/>
      </w:rPr>
    </w:lvl>
    <w:lvl w:ilvl="7" w:tplc="95F210CC">
      <w:start w:val="1"/>
      <w:numFmt w:val="bullet"/>
      <w:lvlText w:val="o"/>
      <w:lvlJc w:val="left"/>
      <w:pPr>
        <w:tabs>
          <w:tab w:val="num" w:pos="6120"/>
        </w:tabs>
        <w:ind w:left="6120" w:hanging="360"/>
      </w:pPr>
      <w:rPr>
        <w:rFonts w:ascii="Courier New" w:hAnsi="Courier New" w:cs="Courier New" w:hint="default"/>
      </w:rPr>
    </w:lvl>
    <w:lvl w:ilvl="8" w:tplc="A8EE35C4">
      <w:start w:val="1"/>
      <w:numFmt w:val="bullet"/>
      <w:lvlText w:val=""/>
      <w:lvlJc w:val="left"/>
      <w:pPr>
        <w:tabs>
          <w:tab w:val="num" w:pos="6840"/>
        </w:tabs>
        <w:ind w:left="6840" w:hanging="360"/>
      </w:pPr>
      <w:rPr>
        <w:rFonts w:ascii="Wingdings" w:hAnsi="Wingdings" w:hint="default"/>
      </w:rPr>
    </w:lvl>
  </w:abstractNum>
  <w:abstractNum w:abstractNumId="45">
    <w:nsid w:val="67A1489A"/>
    <w:multiLevelType w:val="hybridMultilevel"/>
    <w:tmpl w:val="CDF49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nsid w:val="6C4E2E7A"/>
    <w:multiLevelType w:val="hybridMultilevel"/>
    <w:tmpl w:val="87AAE41E"/>
    <w:lvl w:ilvl="0" w:tplc="0409000B">
      <w:start w:val="1"/>
      <w:numFmt w:val="bullet"/>
      <w:lvlText w:val=""/>
      <w:lvlJc w:val="left"/>
      <w:pPr>
        <w:tabs>
          <w:tab w:val="num" w:pos="720"/>
        </w:tabs>
        <w:ind w:left="720" w:hanging="360"/>
      </w:pPr>
      <w:rPr>
        <w:rFonts w:ascii="Wingdings" w:hAnsi="Wingdings" w:hint="default"/>
        <w:color w:val="auto"/>
      </w:rPr>
    </w:lvl>
    <w:lvl w:ilvl="1" w:tplc="FFFFFFFF">
      <w:start w:val="1"/>
      <w:numFmt w:val="bullet"/>
      <w:lvlText w:val="o"/>
      <w:lvlJc w:val="left"/>
      <w:pPr>
        <w:tabs>
          <w:tab w:val="num" w:pos="1440"/>
        </w:tabs>
        <w:ind w:left="1440" w:hanging="360"/>
      </w:pPr>
      <w:rPr>
        <w:rFonts w:ascii="Courier New" w:hAnsi="Courier New" w:cs="Arial Unicode M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Unicode MS"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Unicode MS"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7">
    <w:nsid w:val="70D86EE4"/>
    <w:multiLevelType w:val="hybridMultilevel"/>
    <w:tmpl w:val="014892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8">
    <w:nsid w:val="759D5057"/>
    <w:multiLevelType w:val="hybridMultilevel"/>
    <w:tmpl w:val="DC589E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9">
    <w:nsid w:val="7CD8347A"/>
    <w:multiLevelType w:val="hybridMultilevel"/>
    <w:tmpl w:val="DF20745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0">
    <w:nsid w:val="7FC327E0"/>
    <w:multiLevelType w:val="hybridMultilevel"/>
    <w:tmpl w:val="23141C22"/>
    <w:lvl w:ilvl="0" w:tplc="8F227DD8">
      <w:start w:val="1"/>
      <w:numFmt w:val="bullet"/>
      <w:pStyle w:val="AppBulletA1300C"/>
      <w:lvlText w:val=""/>
      <w:lvlJc w:val="left"/>
      <w:pPr>
        <w:tabs>
          <w:tab w:val="num" w:pos="436"/>
        </w:tabs>
        <w:ind w:left="436" w:hanging="360"/>
      </w:pPr>
      <w:rPr>
        <w:rFonts w:ascii="Wingdings 3" w:hAnsi="Wingdings 3" w:hint="default"/>
        <w:color w:val="0078C1"/>
        <w:sz w:val="18"/>
        <w:szCs w:val="18"/>
      </w:rPr>
    </w:lvl>
    <w:lvl w:ilvl="1" w:tplc="08090003">
      <w:start w:val="1"/>
      <w:numFmt w:val="bullet"/>
      <w:lvlText w:val="o"/>
      <w:lvlJc w:val="left"/>
      <w:pPr>
        <w:tabs>
          <w:tab w:val="num" w:pos="1156"/>
        </w:tabs>
        <w:ind w:left="1156" w:hanging="360"/>
      </w:pPr>
      <w:rPr>
        <w:rFonts w:ascii="Courier New" w:hAnsi="Courier New" w:cs="Courier New" w:hint="default"/>
      </w:rPr>
    </w:lvl>
    <w:lvl w:ilvl="2" w:tplc="08090005" w:tentative="1">
      <w:start w:val="1"/>
      <w:numFmt w:val="bullet"/>
      <w:lvlText w:val=""/>
      <w:lvlJc w:val="left"/>
      <w:pPr>
        <w:tabs>
          <w:tab w:val="num" w:pos="1876"/>
        </w:tabs>
        <w:ind w:left="1876" w:hanging="360"/>
      </w:pPr>
      <w:rPr>
        <w:rFonts w:ascii="Wingdings" w:hAnsi="Wingdings" w:hint="default"/>
      </w:rPr>
    </w:lvl>
    <w:lvl w:ilvl="3" w:tplc="08090001" w:tentative="1">
      <w:start w:val="1"/>
      <w:numFmt w:val="bullet"/>
      <w:lvlText w:val=""/>
      <w:lvlJc w:val="left"/>
      <w:pPr>
        <w:tabs>
          <w:tab w:val="num" w:pos="2596"/>
        </w:tabs>
        <w:ind w:left="2596" w:hanging="360"/>
      </w:pPr>
      <w:rPr>
        <w:rFonts w:ascii="Symbol" w:hAnsi="Symbol" w:hint="default"/>
      </w:rPr>
    </w:lvl>
    <w:lvl w:ilvl="4" w:tplc="08090003" w:tentative="1">
      <w:start w:val="1"/>
      <w:numFmt w:val="bullet"/>
      <w:lvlText w:val="o"/>
      <w:lvlJc w:val="left"/>
      <w:pPr>
        <w:tabs>
          <w:tab w:val="num" w:pos="3316"/>
        </w:tabs>
        <w:ind w:left="3316" w:hanging="360"/>
      </w:pPr>
      <w:rPr>
        <w:rFonts w:ascii="Courier New" w:hAnsi="Courier New" w:cs="Courier New" w:hint="default"/>
      </w:rPr>
    </w:lvl>
    <w:lvl w:ilvl="5" w:tplc="08090005" w:tentative="1">
      <w:start w:val="1"/>
      <w:numFmt w:val="bullet"/>
      <w:lvlText w:val=""/>
      <w:lvlJc w:val="left"/>
      <w:pPr>
        <w:tabs>
          <w:tab w:val="num" w:pos="4036"/>
        </w:tabs>
        <w:ind w:left="4036" w:hanging="360"/>
      </w:pPr>
      <w:rPr>
        <w:rFonts w:ascii="Wingdings" w:hAnsi="Wingdings" w:hint="default"/>
      </w:rPr>
    </w:lvl>
    <w:lvl w:ilvl="6" w:tplc="08090001" w:tentative="1">
      <w:start w:val="1"/>
      <w:numFmt w:val="bullet"/>
      <w:lvlText w:val=""/>
      <w:lvlJc w:val="left"/>
      <w:pPr>
        <w:tabs>
          <w:tab w:val="num" w:pos="4756"/>
        </w:tabs>
        <w:ind w:left="4756" w:hanging="360"/>
      </w:pPr>
      <w:rPr>
        <w:rFonts w:ascii="Symbol" w:hAnsi="Symbol" w:hint="default"/>
      </w:rPr>
    </w:lvl>
    <w:lvl w:ilvl="7" w:tplc="08090003" w:tentative="1">
      <w:start w:val="1"/>
      <w:numFmt w:val="bullet"/>
      <w:lvlText w:val="o"/>
      <w:lvlJc w:val="left"/>
      <w:pPr>
        <w:tabs>
          <w:tab w:val="num" w:pos="5476"/>
        </w:tabs>
        <w:ind w:left="5476" w:hanging="360"/>
      </w:pPr>
      <w:rPr>
        <w:rFonts w:ascii="Courier New" w:hAnsi="Courier New" w:cs="Courier New" w:hint="default"/>
      </w:rPr>
    </w:lvl>
    <w:lvl w:ilvl="8" w:tplc="08090005" w:tentative="1">
      <w:start w:val="1"/>
      <w:numFmt w:val="bullet"/>
      <w:lvlText w:val=""/>
      <w:lvlJc w:val="left"/>
      <w:pPr>
        <w:tabs>
          <w:tab w:val="num" w:pos="6196"/>
        </w:tabs>
        <w:ind w:left="6196" w:hanging="360"/>
      </w:pPr>
      <w:rPr>
        <w:rFonts w:ascii="Wingdings" w:hAnsi="Wingdings" w:hint="default"/>
      </w:r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36"/>
  </w:num>
  <w:num w:numId="5">
    <w:abstractNumId w:val="23"/>
  </w:num>
  <w:num w:numId="6">
    <w:abstractNumId w:val="33"/>
  </w:num>
  <w:num w:numId="7">
    <w:abstractNumId w:val="14"/>
  </w:num>
  <w:num w:numId="8">
    <w:abstractNumId w:val="29"/>
  </w:num>
  <w:num w:numId="9">
    <w:abstractNumId w:val="20"/>
  </w:num>
  <w:num w:numId="10">
    <w:abstractNumId w:val="50"/>
  </w:num>
  <w:num w:numId="11">
    <w:abstractNumId w:val="37"/>
  </w:num>
  <w:num w:numId="12">
    <w:abstractNumId w:val="43"/>
  </w:num>
  <w:num w:numId="13">
    <w:abstractNumId w:val="50"/>
  </w:num>
  <w:num w:numId="14">
    <w:abstractNumId w:val="49"/>
  </w:num>
  <w:num w:numId="15">
    <w:abstractNumId w:val="22"/>
  </w:num>
  <w:num w:numId="16">
    <w:abstractNumId w:val="13"/>
  </w:num>
  <w:num w:numId="17">
    <w:abstractNumId w:val="41"/>
  </w:num>
  <w:num w:numId="18">
    <w:abstractNumId w:val="39"/>
  </w:num>
  <w:num w:numId="19">
    <w:abstractNumId w:val="30"/>
  </w:num>
  <w:num w:numId="20">
    <w:abstractNumId w:val="46"/>
  </w:num>
  <w:num w:numId="21">
    <w:abstractNumId w:val="20"/>
  </w:num>
  <w:num w:numId="22">
    <w:abstractNumId w:val="40"/>
  </w:num>
  <w:num w:numId="23">
    <w:abstractNumId w:val="44"/>
  </w:num>
  <w:num w:numId="24">
    <w:abstractNumId w:val="35"/>
  </w:num>
  <w:num w:numId="25">
    <w:abstractNumId w:val="0"/>
  </w:num>
  <w:num w:numId="26">
    <w:abstractNumId w:val="1"/>
  </w:num>
  <w:num w:numId="27">
    <w:abstractNumId w:val="15"/>
  </w:num>
  <w:num w:numId="28">
    <w:abstractNumId w:val="16"/>
  </w:num>
  <w:num w:numId="29">
    <w:abstractNumId w:val="31"/>
  </w:num>
  <w:num w:numId="30">
    <w:abstractNumId w:val="19"/>
  </w:num>
  <w:num w:numId="31">
    <w:abstractNumId w:val="32"/>
  </w:num>
  <w:num w:numId="3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3"/>
  </w:num>
  <w:num w:numId="35">
    <w:abstractNumId w:val="18"/>
  </w:num>
  <w:num w:numId="36">
    <w:abstractNumId w:val="21"/>
  </w:num>
  <w:num w:numId="37">
    <w:abstractNumId w:val="45"/>
  </w:num>
  <w:num w:numId="38">
    <w:abstractNumId w:val="27"/>
  </w:num>
  <w:num w:numId="39">
    <w:abstractNumId w:val="42"/>
  </w:num>
  <w:num w:numId="40">
    <w:abstractNumId w:val="38"/>
  </w:num>
  <w:num w:numId="41">
    <w:abstractNumId w:val="28"/>
  </w:num>
  <w:num w:numId="42">
    <w:abstractNumId w:val="48"/>
  </w:num>
  <w:num w:numId="43">
    <w:abstractNumId w:val="25"/>
  </w:num>
  <w:num w:numId="44">
    <w:abstractNumId w:val="47"/>
  </w:num>
  <w:num w:numId="45">
    <w:abstractNumId w:val="26"/>
  </w:num>
  <w:num w:numId="46">
    <w:abstractNumId w:val="17"/>
  </w:num>
  <w:num w:numId="4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4E48"/>
    <w:rsid w:val="00004529"/>
    <w:rsid w:val="00010EF2"/>
    <w:rsid w:val="00045E96"/>
    <w:rsid w:val="0004768D"/>
    <w:rsid w:val="000C7FE8"/>
    <w:rsid w:val="000E366F"/>
    <w:rsid w:val="00103995"/>
    <w:rsid w:val="00106DA9"/>
    <w:rsid w:val="001614DA"/>
    <w:rsid w:val="00170824"/>
    <w:rsid w:val="00174E48"/>
    <w:rsid w:val="00182B89"/>
    <w:rsid w:val="001A6B69"/>
    <w:rsid w:val="001D2007"/>
    <w:rsid w:val="001F1861"/>
    <w:rsid w:val="00213E33"/>
    <w:rsid w:val="002152C2"/>
    <w:rsid w:val="00216D97"/>
    <w:rsid w:val="0021759B"/>
    <w:rsid w:val="00222A77"/>
    <w:rsid w:val="00237143"/>
    <w:rsid w:val="00254B64"/>
    <w:rsid w:val="0026349E"/>
    <w:rsid w:val="002661F3"/>
    <w:rsid w:val="00272C7A"/>
    <w:rsid w:val="002A6336"/>
    <w:rsid w:val="002D0860"/>
    <w:rsid w:val="002F1841"/>
    <w:rsid w:val="0030190B"/>
    <w:rsid w:val="00315923"/>
    <w:rsid w:val="00341714"/>
    <w:rsid w:val="003456AB"/>
    <w:rsid w:val="003817B7"/>
    <w:rsid w:val="003908C0"/>
    <w:rsid w:val="003B134F"/>
    <w:rsid w:val="003B5475"/>
    <w:rsid w:val="0042594F"/>
    <w:rsid w:val="00430790"/>
    <w:rsid w:val="00462595"/>
    <w:rsid w:val="0046267A"/>
    <w:rsid w:val="004670B9"/>
    <w:rsid w:val="004807E7"/>
    <w:rsid w:val="0049262E"/>
    <w:rsid w:val="00493BC8"/>
    <w:rsid w:val="004B2094"/>
    <w:rsid w:val="004B7410"/>
    <w:rsid w:val="004B7657"/>
    <w:rsid w:val="004C0B36"/>
    <w:rsid w:val="004C6158"/>
    <w:rsid w:val="005219D5"/>
    <w:rsid w:val="005633FE"/>
    <w:rsid w:val="005B1DE8"/>
    <w:rsid w:val="005C588D"/>
    <w:rsid w:val="005D4441"/>
    <w:rsid w:val="005D4BC4"/>
    <w:rsid w:val="005E16EC"/>
    <w:rsid w:val="005F3C8F"/>
    <w:rsid w:val="005F5480"/>
    <w:rsid w:val="00663E14"/>
    <w:rsid w:val="00682F5D"/>
    <w:rsid w:val="006E3616"/>
    <w:rsid w:val="006F4AF3"/>
    <w:rsid w:val="00731861"/>
    <w:rsid w:val="0075591A"/>
    <w:rsid w:val="00770E5B"/>
    <w:rsid w:val="00804367"/>
    <w:rsid w:val="0086352D"/>
    <w:rsid w:val="008971DC"/>
    <w:rsid w:val="00897AC5"/>
    <w:rsid w:val="008B43C1"/>
    <w:rsid w:val="008D6E03"/>
    <w:rsid w:val="008D6E9C"/>
    <w:rsid w:val="00916271"/>
    <w:rsid w:val="00921723"/>
    <w:rsid w:val="00947626"/>
    <w:rsid w:val="009854D6"/>
    <w:rsid w:val="00985EC4"/>
    <w:rsid w:val="009B31D1"/>
    <w:rsid w:val="009C0B36"/>
    <w:rsid w:val="009D0BA0"/>
    <w:rsid w:val="00A46050"/>
    <w:rsid w:val="00A72B75"/>
    <w:rsid w:val="00AA55C2"/>
    <w:rsid w:val="00AC2A85"/>
    <w:rsid w:val="00B040F5"/>
    <w:rsid w:val="00B249BF"/>
    <w:rsid w:val="00B4734B"/>
    <w:rsid w:val="00B508BF"/>
    <w:rsid w:val="00B5602E"/>
    <w:rsid w:val="00C014A7"/>
    <w:rsid w:val="00C7591A"/>
    <w:rsid w:val="00C91474"/>
    <w:rsid w:val="00C94986"/>
    <w:rsid w:val="00C976F9"/>
    <w:rsid w:val="00CA5FAF"/>
    <w:rsid w:val="00CC07D7"/>
    <w:rsid w:val="00CC529B"/>
    <w:rsid w:val="00D1766F"/>
    <w:rsid w:val="00D3103A"/>
    <w:rsid w:val="00D63B47"/>
    <w:rsid w:val="00D910E4"/>
    <w:rsid w:val="00DC3BC0"/>
    <w:rsid w:val="00E07326"/>
    <w:rsid w:val="00E36E30"/>
    <w:rsid w:val="00E840CD"/>
    <w:rsid w:val="00EE072A"/>
    <w:rsid w:val="00F25A6C"/>
    <w:rsid w:val="00F42DF7"/>
    <w:rsid w:val="00F5230F"/>
    <w:rsid w:val="00F647CA"/>
    <w:rsid w:val="00F704B8"/>
    <w:rsid w:val="00F75770"/>
    <w:rsid w:val="00FA7912"/>
    <w:rsid w:val="00FC4FCD"/>
    <w:rsid w:val="00FD1631"/>
    <w:rsid w:val="00FD7E06"/>
    <w:rsid w:val="00FE3ABC"/>
    <w:rsid w:val="00FE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Indent 3"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1474"/>
    <w:pPr>
      <w:widowControl w:val="0"/>
      <w:suppressAutoHyphens/>
    </w:pPr>
    <w:rPr>
      <w:rFonts w:ascii="Times New Roman" w:eastAsia="Times New Roman" w:hAnsi="Times New Roman"/>
      <w:lang w:eastAsia="ar-SA"/>
    </w:rPr>
  </w:style>
  <w:style w:type="paragraph" w:styleId="Heading1">
    <w:name w:val="heading 1"/>
    <w:aliases w:val="H1"/>
    <w:basedOn w:val="Normal"/>
    <w:next w:val="Normal"/>
    <w:link w:val="Heading1Char"/>
    <w:qFormat/>
    <w:rsid w:val="009854D6"/>
    <w:pPr>
      <w:keepNext/>
      <w:keepLines/>
      <w:spacing w:before="240"/>
      <w:outlineLvl w:val="0"/>
    </w:pPr>
    <w:rPr>
      <w:rFonts w:ascii="Calibri Light" w:hAnsi="Calibri Light"/>
      <w:color w:val="2E74B5"/>
      <w:sz w:val="32"/>
      <w:szCs w:val="32"/>
    </w:rPr>
  </w:style>
  <w:style w:type="paragraph" w:styleId="Heading2">
    <w:name w:val="heading 2"/>
    <w:aliases w:val="1.1,style2,H2,見出し 2"/>
    <w:basedOn w:val="Normal"/>
    <w:next w:val="Normal"/>
    <w:link w:val="Heading2Char"/>
    <w:unhideWhenUsed/>
    <w:qFormat/>
    <w:rsid w:val="00C91474"/>
    <w:pPr>
      <w:keepNext/>
      <w:numPr>
        <w:ilvl w:val="1"/>
        <w:numId w:val="2"/>
      </w:numPr>
      <w:outlineLvl w:val="1"/>
    </w:pPr>
    <w:rPr>
      <w:rFonts w:ascii="Arial" w:hAnsi="Arial"/>
      <w:sz w:val="24"/>
    </w:rPr>
  </w:style>
  <w:style w:type="paragraph" w:styleId="Heading3">
    <w:name w:val="heading 3"/>
    <w:aliases w:val="Heading 3 Char Char"/>
    <w:basedOn w:val="Normal"/>
    <w:next w:val="Normal"/>
    <w:link w:val="Heading3Char"/>
    <w:unhideWhenUsed/>
    <w:qFormat/>
    <w:rsid w:val="00C91474"/>
    <w:pPr>
      <w:keepNext/>
      <w:widowControl/>
      <w:numPr>
        <w:ilvl w:val="2"/>
        <w:numId w:val="1"/>
      </w:numPr>
      <w:tabs>
        <w:tab w:val="left" w:pos="720"/>
        <w:tab w:val="left" w:pos="1440"/>
        <w:tab w:val="left" w:pos="2160"/>
        <w:tab w:val="left" w:pos="2880"/>
        <w:tab w:val="left" w:pos="3600"/>
        <w:tab w:val="left" w:pos="4320"/>
        <w:tab w:val="left" w:pos="5040"/>
        <w:tab w:val="left" w:pos="5760"/>
        <w:tab w:val="left" w:pos="6480"/>
        <w:tab w:val="left" w:pos="7200"/>
      </w:tabs>
      <w:spacing w:line="240" w:lineRule="atLeast"/>
      <w:ind w:right="720"/>
      <w:jc w:val="both"/>
      <w:outlineLvl w:val="2"/>
    </w:pPr>
    <w:rPr>
      <w:rFonts w:ascii="Arial" w:hAnsi="Arial"/>
      <w:b/>
      <w:sz w:val="22"/>
    </w:rPr>
  </w:style>
  <w:style w:type="paragraph" w:styleId="Heading4">
    <w:name w:val="heading 4"/>
    <w:aliases w:val="h3,3rd Level Head,H4"/>
    <w:basedOn w:val="Normal"/>
    <w:next w:val="Normal"/>
    <w:link w:val="Heading4Char"/>
    <w:unhideWhenUsed/>
    <w:qFormat/>
    <w:rsid w:val="00C91474"/>
    <w:pPr>
      <w:keepNext/>
      <w:numPr>
        <w:ilvl w:val="3"/>
        <w:numId w:val="2"/>
      </w:numPr>
      <w:outlineLvl w:val="3"/>
    </w:pPr>
    <w:rPr>
      <w:rFonts w:ascii="Arial" w:hAnsi="Arial"/>
      <w:b/>
    </w:rPr>
  </w:style>
  <w:style w:type="paragraph" w:styleId="Heading5">
    <w:name w:val="heading 5"/>
    <w:aliases w:val="H5"/>
    <w:basedOn w:val="Normal"/>
    <w:next w:val="Normal"/>
    <w:link w:val="Heading5Char"/>
    <w:qFormat/>
    <w:rsid w:val="0026349E"/>
    <w:pPr>
      <w:widowControl/>
      <w:tabs>
        <w:tab w:val="num" w:pos="1008"/>
      </w:tabs>
      <w:suppressAutoHyphens w:val="0"/>
      <w:spacing w:before="240" w:after="60"/>
      <w:ind w:left="1008" w:hanging="1008"/>
      <w:outlineLvl w:val="4"/>
    </w:pPr>
    <w:rPr>
      <w:rFonts w:ascii="Palatino Linotype" w:hAnsi="Palatino Linotype"/>
      <w:b/>
      <w:bCs/>
      <w:i/>
      <w:iCs/>
      <w:sz w:val="26"/>
      <w:szCs w:val="26"/>
      <w:lang w:eastAsia="en-US"/>
    </w:rPr>
  </w:style>
  <w:style w:type="paragraph" w:styleId="Heading6">
    <w:name w:val="heading 6"/>
    <w:basedOn w:val="Normal"/>
    <w:next w:val="Normal"/>
    <w:link w:val="Heading6Char"/>
    <w:unhideWhenUsed/>
    <w:qFormat/>
    <w:rsid w:val="0030190B"/>
    <w:pPr>
      <w:keepNext/>
      <w:keepLines/>
      <w:spacing w:before="40"/>
      <w:outlineLvl w:val="5"/>
    </w:pPr>
    <w:rPr>
      <w:rFonts w:ascii="Calibri Light" w:hAnsi="Calibri Light"/>
      <w:color w:val="1F4D78"/>
    </w:rPr>
  </w:style>
  <w:style w:type="paragraph" w:styleId="Heading7">
    <w:name w:val="heading 7"/>
    <w:basedOn w:val="Normal"/>
    <w:next w:val="Normal"/>
    <w:link w:val="Heading7Char"/>
    <w:qFormat/>
    <w:rsid w:val="0026349E"/>
    <w:pPr>
      <w:widowControl/>
      <w:tabs>
        <w:tab w:val="num" w:pos="1296"/>
      </w:tabs>
      <w:suppressAutoHyphens w:val="0"/>
      <w:spacing w:before="240" w:after="60"/>
      <w:ind w:left="1296" w:hanging="1296"/>
      <w:outlineLvl w:val="6"/>
    </w:pPr>
    <w:rPr>
      <w:sz w:val="24"/>
      <w:szCs w:val="24"/>
      <w:lang w:eastAsia="en-US"/>
    </w:rPr>
  </w:style>
  <w:style w:type="paragraph" w:styleId="Heading8">
    <w:name w:val="heading 8"/>
    <w:basedOn w:val="Normal"/>
    <w:next w:val="Normal"/>
    <w:link w:val="Heading8Char"/>
    <w:qFormat/>
    <w:rsid w:val="0026349E"/>
    <w:pPr>
      <w:widowControl/>
      <w:tabs>
        <w:tab w:val="num" w:pos="1440"/>
      </w:tabs>
      <w:suppressAutoHyphens w:val="0"/>
      <w:spacing w:before="240" w:after="60"/>
      <w:ind w:left="1440" w:hanging="1440"/>
      <w:outlineLvl w:val="7"/>
    </w:pPr>
    <w:rPr>
      <w:i/>
      <w:iCs/>
      <w:sz w:val="24"/>
      <w:szCs w:val="24"/>
      <w:lang w:eastAsia="en-US"/>
    </w:rPr>
  </w:style>
  <w:style w:type="paragraph" w:styleId="Heading9">
    <w:name w:val="heading 9"/>
    <w:basedOn w:val="Normal"/>
    <w:next w:val="Normal"/>
    <w:link w:val="Heading9Char"/>
    <w:qFormat/>
    <w:rsid w:val="0026349E"/>
    <w:pPr>
      <w:widowControl/>
      <w:tabs>
        <w:tab w:val="num" w:pos="1584"/>
      </w:tabs>
      <w:suppressAutoHyphens w:val="0"/>
      <w:spacing w:before="240" w:after="60"/>
      <w:ind w:left="1584" w:hanging="1584"/>
      <w:outlineLvl w:val="8"/>
    </w:pPr>
    <w:rPr>
      <w:rFonts w:ascii="Arial" w:hAnsi="Arial" w:cs="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 HPS Document,even"/>
    <w:basedOn w:val="Normal"/>
    <w:link w:val="HeaderChar"/>
    <w:unhideWhenUsed/>
    <w:rsid w:val="00174E48"/>
    <w:pPr>
      <w:tabs>
        <w:tab w:val="center" w:pos="4680"/>
        <w:tab w:val="right" w:pos="9360"/>
      </w:tabs>
    </w:pPr>
  </w:style>
  <w:style w:type="character" w:customStyle="1" w:styleId="HeaderChar">
    <w:name w:val="Header Char"/>
    <w:aliases w:val="h Char,Header - HPS Document Char,even Char"/>
    <w:basedOn w:val="DefaultParagraphFont"/>
    <w:link w:val="Header"/>
    <w:rsid w:val="00174E48"/>
  </w:style>
  <w:style w:type="paragraph" w:styleId="Footer">
    <w:name w:val="footer"/>
    <w:basedOn w:val="Normal"/>
    <w:link w:val="FooterChar"/>
    <w:unhideWhenUsed/>
    <w:rsid w:val="00174E48"/>
    <w:pPr>
      <w:tabs>
        <w:tab w:val="center" w:pos="4680"/>
        <w:tab w:val="right" w:pos="9360"/>
      </w:tabs>
    </w:pPr>
  </w:style>
  <w:style w:type="character" w:customStyle="1" w:styleId="FooterChar">
    <w:name w:val="Footer Char"/>
    <w:basedOn w:val="DefaultParagraphFont"/>
    <w:link w:val="Footer"/>
    <w:rsid w:val="00174E48"/>
  </w:style>
  <w:style w:type="character" w:customStyle="1" w:styleId="Heading2Char">
    <w:name w:val="Heading 2 Char"/>
    <w:aliases w:val="1.1 Char,style2 Char,H2 Char,見出し 2 Char"/>
    <w:basedOn w:val="DefaultParagraphFont"/>
    <w:link w:val="Heading2"/>
    <w:rsid w:val="00C91474"/>
    <w:rPr>
      <w:rFonts w:ascii="Arial" w:eastAsia="Times New Roman" w:hAnsi="Arial" w:cs="Times New Roman"/>
      <w:sz w:val="24"/>
      <w:szCs w:val="20"/>
      <w:lang w:eastAsia="ar-SA"/>
    </w:rPr>
  </w:style>
  <w:style w:type="character" w:customStyle="1" w:styleId="Heading3Char">
    <w:name w:val="Heading 3 Char"/>
    <w:aliases w:val="Heading 3 Char Char Char"/>
    <w:basedOn w:val="DefaultParagraphFont"/>
    <w:link w:val="Heading3"/>
    <w:rsid w:val="00C91474"/>
    <w:rPr>
      <w:rFonts w:ascii="Arial" w:eastAsia="Times New Roman" w:hAnsi="Arial" w:cs="Times New Roman"/>
      <w:b/>
      <w:szCs w:val="20"/>
      <w:lang w:eastAsia="ar-SA"/>
    </w:rPr>
  </w:style>
  <w:style w:type="character" w:customStyle="1" w:styleId="Heading4Char">
    <w:name w:val="Heading 4 Char"/>
    <w:aliases w:val="h3 Char,3rd Level Head Char,H4 Char"/>
    <w:basedOn w:val="DefaultParagraphFont"/>
    <w:link w:val="Heading4"/>
    <w:rsid w:val="00C91474"/>
    <w:rPr>
      <w:rFonts w:ascii="Arial" w:eastAsia="Times New Roman" w:hAnsi="Arial" w:cs="Times New Roman"/>
      <w:b/>
      <w:sz w:val="20"/>
      <w:szCs w:val="20"/>
      <w:lang w:eastAsia="ar-SA"/>
    </w:rPr>
  </w:style>
  <w:style w:type="character" w:customStyle="1" w:styleId="txtresult21">
    <w:name w:val="txtresult21"/>
    <w:rsid w:val="00C91474"/>
    <w:rPr>
      <w:rFonts w:ascii="Arial" w:hAnsi="Arial" w:cs="Arial" w:hint="default"/>
      <w:b/>
      <w:bCs/>
      <w:strike w:val="0"/>
      <w:dstrike w:val="0"/>
      <w:color w:val="6699FF"/>
      <w:sz w:val="18"/>
      <w:szCs w:val="18"/>
      <w:u w:val="none"/>
      <w:effect w:val="none"/>
    </w:rPr>
  </w:style>
  <w:style w:type="character" w:customStyle="1" w:styleId="apple-style-span">
    <w:name w:val="apple-style-span"/>
    <w:basedOn w:val="DefaultParagraphFont"/>
    <w:rsid w:val="00C91474"/>
  </w:style>
  <w:style w:type="paragraph" w:styleId="ListBullet">
    <w:name w:val="List Bullet"/>
    <w:basedOn w:val="NormalIndent"/>
    <w:unhideWhenUsed/>
    <w:rsid w:val="0075591A"/>
    <w:pPr>
      <w:widowControl/>
      <w:numPr>
        <w:numId w:val="3"/>
      </w:numPr>
      <w:suppressAutoHyphens w:val="0"/>
      <w:spacing w:line="276" w:lineRule="auto"/>
      <w:ind w:left="720" w:hanging="360"/>
      <w:contextualSpacing/>
    </w:pPr>
    <w:rPr>
      <w:rFonts w:ascii="Century Schoolbook" w:eastAsia="Century Schoolbook" w:hAnsi="Century Schoolbook" w:cs="Century Schoolbook"/>
      <w:color w:val="575F6D"/>
      <w:szCs w:val="24"/>
      <w:lang w:eastAsia="ja-JP"/>
    </w:rPr>
  </w:style>
  <w:style w:type="paragraph" w:customStyle="1" w:styleId="Default">
    <w:name w:val="Default"/>
    <w:rsid w:val="0075591A"/>
    <w:pPr>
      <w:autoSpaceDE w:val="0"/>
      <w:autoSpaceDN w:val="0"/>
      <w:adjustRightInd w:val="0"/>
    </w:pPr>
    <w:rPr>
      <w:rFonts w:ascii="Verdana" w:eastAsia="Times New Roman" w:hAnsi="Verdana" w:cs="Verdana"/>
      <w:color w:val="000000"/>
      <w:sz w:val="24"/>
      <w:szCs w:val="24"/>
    </w:rPr>
  </w:style>
  <w:style w:type="paragraph" w:customStyle="1" w:styleId="ResExperience">
    <w:name w:val="ResExperience"/>
    <w:basedOn w:val="Normal"/>
    <w:rsid w:val="0075591A"/>
    <w:pPr>
      <w:widowControl/>
      <w:suppressAutoHyphens w:val="0"/>
      <w:spacing w:after="120"/>
      <w:ind w:left="360" w:hanging="360"/>
    </w:pPr>
    <w:rPr>
      <w:rFonts w:ascii="Palatino" w:hAnsi="Palatino"/>
      <w:sz w:val="24"/>
      <w:lang w:eastAsia="en-US"/>
    </w:rPr>
  </w:style>
  <w:style w:type="character" w:styleId="Hyperlink">
    <w:name w:val="Hyperlink"/>
    <w:unhideWhenUsed/>
    <w:rsid w:val="0075591A"/>
    <w:rPr>
      <w:color w:val="0000FF"/>
      <w:u w:val="single"/>
    </w:rPr>
  </w:style>
  <w:style w:type="paragraph" w:customStyle="1" w:styleId="WW-Default">
    <w:name w:val="WW-Default"/>
    <w:rsid w:val="0075591A"/>
    <w:pPr>
      <w:suppressAutoHyphens/>
      <w:autoSpaceDE w:val="0"/>
    </w:pPr>
    <w:rPr>
      <w:rFonts w:ascii="Verdana" w:eastAsia="Times New Roman" w:hAnsi="Verdana" w:cs="Verdana"/>
      <w:color w:val="000000"/>
      <w:sz w:val="24"/>
      <w:szCs w:val="24"/>
      <w:lang w:eastAsia="ar-SA"/>
    </w:rPr>
  </w:style>
  <w:style w:type="paragraph" w:styleId="NormalIndent">
    <w:name w:val="Normal Indent"/>
    <w:basedOn w:val="Normal"/>
    <w:semiHidden/>
    <w:unhideWhenUsed/>
    <w:rsid w:val="0075591A"/>
    <w:pPr>
      <w:ind w:left="720"/>
    </w:pPr>
  </w:style>
  <w:style w:type="character" w:customStyle="1" w:styleId="Heading1Char">
    <w:name w:val="Heading 1 Char"/>
    <w:aliases w:val="H1 Char"/>
    <w:basedOn w:val="DefaultParagraphFont"/>
    <w:link w:val="Heading1"/>
    <w:uiPriority w:val="9"/>
    <w:rsid w:val="009854D6"/>
    <w:rPr>
      <w:rFonts w:ascii="Calibri Light" w:eastAsia="Times New Roman" w:hAnsi="Calibri Light" w:cs="Times New Roman"/>
      <w:color w:val="2E74B5"/>
      <w:sz w:val="32"/>
      <w:szCs w:val="32"/>
      <w:lang w:eastAsia="ar-SA"/>
    </w:rPr>
  </w:style>
  <w:style w:type="paragraph" w:styleId="Title">
    <w:name w:val="Title"/>
    <w:basedOn w:val="Normal"/>
    <w:link w:val="TitleChar"/>
    <w:qFormat/>
    <w:rsid w:val="009854D6"/>
    <w:pPr>
      <w:widowControl/>
      <w:suppressAutoHyphens w:val="0"/>
      <w:jc w:val="center"/>
    </w:pPr>
    <w:rPr>
      <w:b/>
      <w:bCs/>
      <w:sz w:val="24"/>
      <w:szCs w:val="24"/>
      <w:lang w:eastAsia="en-US"/>
    </w:rPr>
  </w:style>
  <w:style w:type="character" w:customStyle="1" w:styleId="TitleChar">
    <w:name w:val="Title Char"/>
    <w:basedOn w:val="DefaultParagraphFont"/>
    <w:link w:val="Title"/>
    <w:rsid w:val="009854D6"/>
    <w:rPr>
      <w:rFonts w:ascii="Times New Roman" w:eastAsia="Times New Roman" w:hAnsi="Times New Roman" w:cs="Times New Roman"/>
      <w:b/>
      <w:bCs/>
      <w:sz w:val="24"/>
      <w:szCs w:val="24"/>
    </w:rPr>
  </w:style>
  <w:style w:type="paragraph" w:styleId="ListParagraph">
    <w:name w:val="List Paragraph"/>
    <w:basedOn w:val="Normal"/>
    <w:link w:val="ListParagraphChar"/>
    <w:qFormat/>
    <w:rsid w:val="009854D6"/>
    <w:pPr>
      <w:widowControl/>
      <w:suppressAutoHyphens w:val="0"/>
      <w:spacing w:after="200" w:line="276" w:lineRule="auto"/>
      <w:ind w:left="720"/>
      <w:contextualSpacing/>
    </w:pPr>
    <w:rPr>
      <w:rFonts w:ascii="Calibri" w:eastAsia="Calibri" w:hAnsi="Calibri"/>
      <w:lang w:val="x-none" w:eastAsia="x-none"/>
    </w:rPr>
  </w:style>
  <w:style w:type="paragraph" w:styleId="BodyText">
    <w:name w:val="Body Text"/>
    <w:basedOn w:val="Normal"/>
    <w:link w:val="BodyTextChar"/>
    <w:rsid w:val="009854D6"/>
    <w:pPr>
      <w:widowControl/>
      <w:suppressAutoHyphens w:val="0"/>
      <w:spacing w:before="120"/>
      <w:ind w:left="907"/>
    </w:pPr>
    <w:rPr>
      <w:rFonts w:ascii="Arial" w:hAnsi="Arial"/>
      <w:sz w:val="22"/>
      <w:szCs w:val="24"/>
      <w:lang w:val="en-GB" w:eastAsia="fr-FR"/>
    </w:rPr>
  </w:style>
  <w:style w:type="character" w:customStyle="1" w:styleId="BodyTextChar">
    <w:name w:val="Body Text Char"/>
    <w:basedOn w:val="DefaultParagraphFont"/>
    <w:link w:val="BodyText"/>
    <w:rsid w:val="009854D6"/>
    <w:rPr>
      <w:rFonts w:ascii="Arial" w:eastAsia="Times New Roman" w:hAnsi="Arial" w:cs="Times New Roman"/>
      <w:szCs w:val="24"/>
      <w:lang w:val="en-GB" w:eastAsia="fr-FR"/>
    </w:rPr>
  </w:style>
  <w:style w:type="character" w:styleId="Strong">
    <w:name w:val="Strong"/>
    <w:qFormat/>
    <w:rsid w:val="009854D6"/>
    <w:rPr>
      <w:b/>
      <w:bCs/>
    </w:rPr>
  </w:style>
  <w:style w:type="character" w:customStyle="1" w:styleId="Heading6Char">
    <w:name w:val="Heading 6 Char"/>
    <w:basedOn w:val="DefaultParagraphFont"/>
    <w:link w:val="Heading6"/>
    <w:uiPriority w:val="9"/>
    <w:semiHidden/>
    <w:rsid w:val="0030190B"/>
    <w:rPr>
      <w:rFonts w:ascii="Calibri Light" w:eastAsia="Times New Roman" w:hAnsi="Calibri Light" w:cs="Times New Roman"/>
      <w:color w:val="1F4D78"/>
      <w:sz w:val="20"/>
      <w:szCs w:val="20"/>
      <w:lang w:eastAsia="ar-SA"/>
    </w:rPr>
  </w:style>
  <w:style w:type="paragraph" w:customStyle="1" w:styleId="Address1">
    <w:name w:val="Address 1"/>
    <w:basedOn w:val="Normal"/>
    <w:rsid w:val="0030190B"/>
    <w:pPr>
      <w:framePr w:w="2160" w:wrap="notBeside" w:vAnchor="page" w:hAnchor="page" w:x="8281" w:y="1153"/>
      <w:widowControl/>
      <w:suppressAutoHyphens w:val="0"/>
      <w:spacing w:line="160" w:lineRule="atLeast"/>
      <w:jc w:val="both"/>
    </w:pPr>
    <w:rPr>
      <w:rFonts w:ascii="Arial" w:hAnsi="Arial"/>
      <w:sz w:val="14"/>
      <w:lang w:eastAsia="en-US"/>
    </w:rPr>
  </w:style>
  <w:style w:type="character" w:customStyle="1" w:styleId="Heading5Char">
    <w:name w:val="Heading 5 Char"/>
    <w:aliases w:val="H5 Char"/>
    <w:basedOn w:val="DefaultParagraphFont"/>
    <w:link w:val="Heading5"/>
    <w:rsid w:val="0026349E"/>
    <w:rPr>
      <w:rFonts w:ascii="Palatino Linotype" w:eastAsia="Times New Roman" w:hAnsi="Palatino Linotype" w:cs="Times New Roman"/>
      <w:b/>
      <w:bCs/>
      <w:i/>
      <w:iCs/>
      <w:sz w:val="26"/>
      <w:szCs w:val="26"/>
    </w:rPr>
  </w:style>
  <w:style w:type="character" w:customStyle="1" w:styleId="Heading7Char">
    <w:name w:val="Heading 7 Char"/>
    <w:basedOn w:val="DefaultParagraphFont"/>
    <w:link w:val="Heading7"/>
    <w:rsid w:val="0026349E"/>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2634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26349E"/>
    <w:rPr>
      <w:rFonts w:ascii="Arial" w:eastAsia="Times New Roman" w:hAnsi="Arial" w:cs="Arial"/>
    </w:rPr>
  </w:style>
  <w:style w:type="paragraph" w:customStyle="1" w:styleId="ResumeHeading">
    <w:name w:val="Resume Heading"/>
    <w:basedOn w:val="Heading2"/>
    <w:rsid w:val="0026349E"/>
    <w:pPr>
      <w:widowControl/>
      <w:numPr>
        <w:numId w:val="0"/>
      </w:numPr>
      <w:pBdr>
        <w:bottom w:val="single" w:sz="4" w:space="1" w:color="auto"/>
      </w:pBdr>
      <w:tabs>
        <w:tab w:val="num" w:pos="576"/>
      </w:tabs>
      <w:suppressAutoHyphens w:val="0"/>
      <w:spacing w:before="240" w:after="60"/>
      <w:ind w:left="576" w:hanging="576"/>
    </w:pPr>
    <w:rPr>
      <w:rFonts w:ascii="Times New Roman" w:hAnsi="Times New Roman" w:cs="Arial"/>
      <w:b/>
      <w:bCs/>
      <w:i/>
      <w:iCs/>
      <w:sz w:val="28"/>
      <w:szCs w:val="28"/>
      <w:lang w:eastAsia="en-US"/>
    </w:rPr>
  </w:style>
  <w:style w:type="paragraph" w:customStyle="1" w:styleId="ResumeBullet">
    <w:name w:val="Resume Bullet"/>
    <w:basedOn w:val="Normal"/>
    <w:next w:val="ResumeBullet2"/>
    <w:rsid w:val="0026349E"/>
    <w:pPr>
      <w:keepLines/>
      <w:numPr>
        <w:numId w:val="4"/>
      </w:numPr>
      <w:suppressAutoHyphens w:val="0"/>
      <w:spacing w:before="60"/>
    </w:pPr>
    <w:rPr>
      <w:szCs w:val="24"/>
      <w:lang w:eastAsia="en-US"/>
    </w:rPr>
  </w:style>
  <w:style w:type="paragraph" w:customStyle="1" w:styleId="ResumeBodyChar">
    <w:name w:val="Resume Body Char"/>
    <w:basedOn w:val="Normal"/>
    <w:link w:val="ResumeBodyCharChar"/>
    <w:rsid w:val="0026349E"/>
    <w:pPr>
      <w:widowControl/>
      <w:suppressAutoHyphens w:val="0"/>
      <w:spacing w:before="60"/>
    </w:pPr>
    <w:rPr>
      <w:szCs w:val="24"/>
      <w:lang w:val="x-none" w:eastAsia="x-none"/>
    </w:rPr>
  </w:style>
  <w:style w:type="paragraph" w:customStyle="1" w:styleId="ResumeBullet2">
    <w:name w:val="Resume Bullet 2"/>
    <w:rsid w:val="0026349E"/>
    <w:pPr>
      <w:numPr>
        <w:ilvl w:val="1"/>
        <w:numId w:val="4"/>
      </w:numPr>
    </w:pPr>
    <w:rPr>
      <w:rFonts w:ascii="Times New Roman" w:eastAsia="Times New Roman" w:hAnsi="Times New Roman"/>
      <w:noProof/>
    </w:rPr>
  </w:style>
  <w:style w:type="paragraph" w:customStyle="1" w:styleId="ResumeSkillSet">
    <w:name w:val="Resume SkillSet"/>
    <w:basedOn w:val="ResumeBodyChar"/>
    <w:link w:val="ResumeSkillSetChar"/>
    <w:autoRedefine/>
    <w:rsid w:val="0026349E"/>
    <w:pPr>
      <w:keepLines/>
      <w:tabs>
        <w:tab w:val="left" w:pos="2160"/>
      </w:tabs>
      <w:jc w:val="center"/>
    </w:pPr>
    <w:rPr>
      <w:b/>
      <w:bCs/>
      <w:sz w:val="24"/>
    </w:rPr>
  </w:style>
  <w:style w:type="paragraph" w:customStyle="1" w:styleId="ResumeProject">
    <w:name w:val="Resume Project"/>
    <w:basedOn w:val="ResumeHeading"/>
    <w:next w:val="Normal"/>
    <w:rsid w:val="0026349E"/>
    <w:pPr>
      <w:pBdr>
        <w:bottom w:val="none" w:sz="0" w:space="0" w:color="auto"/>
      </w:pBdr>
      <w:spacing w:before="120" w:after="0"/>
    </w:pPr>
    <w:rPr>
      <w:i w:val="0"/>
      <w:sz w:val="20"/>
      <w:u w:val="single"/>
    </w:rPr>
  </w:style>
  <w:style w:type="paragraph" w:customStyle="1" w:styleId="ResumeList">
    <w:name w:val="Resume List"/>
    <w:link w:val="ResumeListChar"/>
    <w:rsid w:val="0026349E"/>
    <w:pPr>
      <w:spacing w:before="60"/>
    </w:pPr>
    <w:rPr>
      <w:rFonts w:ascii="Times New Roman" w:eastAsia="Times New Roman" w:hAnsi="Times New Roman"/>
      <w:sz w:val="22"/>
      <w:szCs w:val="22"/>
    </w:rPr>
  </w:style>
  <w:style w:type="character" w:customStyle="1" w:styleId="ResumeBodyCharChar">
    <w:name w:val="Resume Body Char Char"/>
    <w:link w:val="ResumeBodyChar"/>
    <w:rsid w:val="0026349E"/>
    <w:rPr>
      <w:rFonts w:ascii="Times New Roman" w:eastAsia="Times New Roman" w:hAnsi="Times New Roman" w:cs="Times New Roman"/>
      <w:sz w:val="20"/>
      <w:szCs w:val="24"/>
    </w:rPr>
  </w:style>
  <w:style w:type="paragraph" w:customStyle="1" w:styleId="EnterYourName">
    <w:name w:val="Enter Your Name"/>
    <w:basedOn w:val="Normal"/>
    <w:rsid w:val="0026349E"/>
    <w:pPr>
      <w:keepNext/>
      <w:widowControl/>
      <w:tabs>
        <w:tab w:val="right" w:pos="10080"/>
      </w:tabs>
      <w:suppressAutoHyphens w:val="0"/>
      <w:spacing w:before="120" w:after="120"/>
      <w:jc w:val="right"/>
      <w:outlineLvl w:val="0"/>
    </w:pPr>
    <w:rPr>
      <w:b/>
      <w:bCs/>
      <w:i/>
      <w:iCs/>
      <w:kern w:val="32"/>
      <w:sz w:val="28"/>
      <w:szCs w:val="28"/>
      <w:lang w:eastAsia="en-US"/>
    </w:rPr>
  </w:style>
  <w:style w:type="character" w:customStyle="1" w:styleId="ResumeSkillSetChar">
    <w:name w:val="Resume SkillSet Char"/>
    <w:link w:val="ResumeSkillSet"/>
    <w:rsid w:val="0026349E"/>
    <w:rPr>
      <w:rFonts w:ascii="Times New Roman" w:eastAsia="Times New Roman" w:hAnsi="Times New Roman" w:cs="Times New Roman"/>
      <w:b/>
      <w:bCs/>
      <w:sz w:val="24"/>
      <w:szCs w:val="24"/>
    </w:rPr>
  </w:style>
  <w:style w:type="character" w:customStyle="1" w:styleId="ResumeListChar">
    <w:name w:val="Resume List Char"/>
    <w:link w:val="ResumeList"/>
    <w:rsid w:val="0026349E"/>
    <w:rPr>
      <w:rFonts w:ascii="Times New Roman" w:eastAsia="Times New Roman" w:hAnsi="Times New Roman" w:cs="Times New Roman"/>
      <w:sz w:val="22"/>
      <w:szCs w:val="22"/>
      <w:lang w:val="en-US" w:eastAsia="en-US" w:bidi="ar-SA"/>
    </w:rPr>
  </w:style>
  <w:style w:type="paragraph" w:styleId="BodyTextIndent3">
    <w:name w:val="Body Text Indent 3"/>
    <w:basedOn w:val="Normal"/>
    <w:link w:val="BodyTextIndent3Char"/>
    <w:rsid w:val="0026349E"/>
    <w:pPr>
      <w:widowControl/>
      <w:suppressAutoHyphens w:val="0"/>
      <w:spacing w:after="120"/>
      <w:ind w:left="360"/>
    </w:pPr>
    <w:rPr>
      <w:rFonts w:ascii="Palatino Linotype" w:hAnsi="Palatino Linotype"/>
      <w:sz w:val="16"/>
      <w:szCs w:val="16"/>
      <w:lang w:val="x-none" w:eastAsia="x-none"/>
    </w:rPr>
  </w:style>
  <w:style w:type="character" w:customStyle="1" w:styleId="BodyTextIndent3Char">
    <w:name w:val="Body Text Indent 3 Char"/>
    <w:basedOn w:val="DefaultParagraphFont"/>
    <w:link w:val="BodyTextIndent3"/>
    <w:rsid w:val="0026349E"/>
    <w:rPr>
      <w:rFonts w:ascii="Palatino Linotype" w:eastAsia="Times New Roman" w:hAnsi="Palatino Linotype" w:cs="Times New Roman"/>
      <w:sz w:val="16"/>
      <w:szCs w:val="16"/>
      <w:lang w:val="x-none" w:eastAsia="x-none"/>
    </w:rPr>
  </w:style>
  <w:style w:type="paragraph" w:customStyle="1" w:styleId="ResumeName">
    <w:name w:val="Resume Name"/>
    <w:basedOn w:val="Heading1"/>
    <w:next w:val="ResumeHeading"/>
    <w:autoRedefine/>
    <w:rsid w:val="0026349E"/>
    <w:pPr>
      <w:keepLines w:val="0"/>
      <w:widowControl/>
      <w:tabs>
        <w:tab w:val="right" w:pos="10080"/>
      </w:tabs>
      <w:suppressAutoHyphens w:val="0"/>
      <w:spacing w:after="120"/>
    </w:pPr>
    <w:rPr>
      <w:rFonts w:ascii="Times New Roman" w:hAnsi="Times New Roman"/>
      <w:b/>
      <w:bCs/>
      <w:i/>
      <w:color w:val="auto"/>
      <w:kern w:val="32"/>
      <w:sz w:val="28"/>
      <w:szCs w:val="28"/>
      <w:lang w:eastAsia="en-US"/>
    </w:rPr>
  </w:style>
  <w:style w:type="character" w:customStyle="1" w:styleId="wrapl">
    <w:name w:val="wrapl"/>
    <w:basedOn w:val="DefaultParagraphFont"/>
    <w:rsid w:val="00213E33"/>
  </w:style>
  <w:style w:type="paragraph" w:styleId="BodyText2">
    <w:name w:val="Body Text 2"/>
    <w:basedOn w:val="Normal"/>
    <w:link w:val="BodyText2Char"/>
    <w:uiPriority w:val="99"/>
    <w:semiHidden/>
    <w:unhideWhenUsed/>
    <w:rsid w:val="00CC529B"/>
    <w:pPr>
      <w:spacing w:after="120" w:line="480" w:lineRule="auto"/>
    </w:pPr>
  </w:style>
  <w:style w:type="character" w:customStyle="1" w:styleId="BodyText2Char">
    <w:name w:val="Body Text 2 Char"/>
    <w:basedOn w:val="DefaultParagraphFont"/>
    <w:link w:val="BodyText2"/>
    <w:uiPriority w:val="99"/>
    <w:semiHidden/>
    <w:rsid w:val="00CC529B"/>
    <w:rPr>
      <w:rFonts w:ascii="Times New Roman" w:eastAsia="Times New Roman" w:hAnsi="Times New Roman" w:cs="Times New Roman"/>
      <w:sz w:val="20"/>
      <w:szCs w:val="20"/>
      <w:lang w:eastAsia="ar-SA"/>
    </w:rPr>
  </w:style>
  <w:style w:type="paragraph" w:styleId="NormalWeb">
    <w:name w:val="Normal (Web)"/>
    <w:basedOn w:val="Normal"/>
    <w:link w:val="NormalWebChar"/>
    <w:unhideWhenUsed/>
    <w:rsid w:val="009C0B36"/>
    <w:pPr>
      <w:widowControl/>
      <w:suppressAutoHyphens w:val="0"/>
      <w:spacing w:before="100" w:beforeAutospacing="1" w:after="100" w:afterAutospacing="1"/>
    </w:pPr>
    <w:rPr>
      <w:sz w:val="24"/>
      <w:szCs w:val="24"/>
      <w:lang w:val="x-none" w:eastAsia="x-none"/>
    </w:rPr>
  </w:style>
  <w:style w:type="paragraph" w:customStyle="1" w:styleId="CVhead">
    <w:name w:val="CV head"/>
    <w:basedOn w:val="BodyText"/>
    <w:uiPriority w:val="99"/>
    <w:rsid w:val="009C0B36"/>
    <w:pPr>
      <w:spacing w:before="0" w:after="120"/>
      <w:ind w:left="720"/>
    </w:pPr>
    <w:rPr>
      <w:rFonts w:ascii="Georgia" w:hAnsi="Georgia"/>
      <w:b/>
      <w:sz w:val="20"/>
      <w:szCs w:val="20"/>
      <w:lang w:eastAsia="en-US"/>
    </w:rPr>
  </w:style>
  <w:style w:type="paragraph" w:customStyle="1" w:styleId="TableGridBullet">
    <w:name w:val="Table Grid Bullet"/>
    <w:basedOn w:val="Normal"/>
    <w:uiPriority w:val="99"/>
    <w:rsid w:val="009C0B36"/>
    <w:pPr>
      <w:widowControl/>
      <w:numPr>
        <w:numId w:val="5"/>
      </w:numPr>
      <w:suppressAutoHyphens w:val="0"/>
      <w:spacing w:before="60" w:after="60"/>
    </w:pPr>
    <w:rPr>
      <w:rFonts w:ascii="Arial" w:hAnsi="Arial" w:cs="Sendnya"/>
      <w:color w:val="000000"/>
      <w:sz w:val="16"/>
      <w:lang w:val="en-GB" w:eastAsia="en-GB"/>
    </w:rPr>
  </w:style>
  <w:style w:type="character" w:customStyle="1" w:styleId="apple-converted-space">
    <w:name w:val="apple-converted-space"/>
    <w:rsid w:val="009C0B36"/>
  </w:style>
  <w:style w:type="paragraph" w:customStyle="1" w:styleId="default0">
    <w:name w:val="default"/>
    <w:basedOn w:val="Normal"/>
    <w:rsid w:val="004C0B36"/>
    <w:pPr>
      <w:widowControl/>
      <w:suppressAutoHyphens w:val="0"/>
      <w:autoSpaceDE w:val="0"/>
      <w:autoSpaceDN w:val="0"/>
    </w:pPr>
    <w:rPr>
      <w:rFonts w:ascii="Arial" w:hAnsi="Arial" w:cs="Arial"/>
      <w:color w:val="000000"/>
      <w:sz w:val="24"/>
      <w:szCs w:val="24"/>
      <w:lang w:eastAsia="en-US"/>
    </w:rPr>
  </w:style>
  <w:style w:type="paragraph" w:customStyle="1" w:styleId="Achievement">
    <w:name w:val="Achievement"/>
    <w:basedOn w:val="BodyText"/>
    <w:autoRedefine/>
    <w:rsid w:val="002A6336"/>
    <w:pPr>
      <w:numPr>
        <w:numId w:val="6"/>
      </w:numPr>
      <w:jc w:val="both"/>
    </w:pPr>
    <w:rPr>
      <w:rFonts w:ascii="Calibri" w:hAnsi="Calibri" w:cs="Arial"/>
      <w:bCs/>
      <w:sz w:val="20"/>
      <w:szCs w:val="20"/>
      <w:lang w:val="en-US" w:eastAsia="en-US"/>
    </w:rPr>
  </w:style>
  <w:style w:type="paragraph" w:customStyle="1" w:styleId="WW-BodyText2">
    <w:name w:val="WW-Body Text 2"/>
    <w:basedOn w:val="Normal"/>
    <w:rsid w:val="003908C0"/>
    <w:pPr>
      <w:widowControl/>
      <w:jc w:val="both"/>
    </w:pPr>
    <w:rPr>
      <w:rFonts w:ascii="Tahoma" w:hAnsi="Tahoma" w:cs="Tahoma"/>
      <w:bCs/>
      <w:szCs w:val="24"/>
      <w:lang w:val="en-GB"/>
    </w:rPr>
  </w:style>
  <w:style w:type="table" w:styleId="TableGrid">
    <w:name w:val="Table Grid"/>
    <w:basedOn w:val="TableNormal"/>
    <w:uiPriority w:val="59"/>
    <w:rsid w:val="003908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1DE8"/>
    <w:rPr>
      <w:rFonts w:ascii="Tahoma" w:hAnsi="Tahoma" w:cs="Tahoma"/>
      <w:sz w:val="16"/>
      <w:szCs w:val="16"/>
    </w:rPr>
  </w:style>
  <w:style w:type="character" w:customStyle="1" w:styleId="BalloonTextChar">
    <w:name w:val="Balloon Text Char"/>
    <w:basedOn w:val="DefaultParagraphFont"/>
    <w:link w:val="BalloonText"/>
    <w:uiPriority w:val="99"/>
    <w:semiHidden/>
    <w:rsid w:val="005B1DE8"/>
    <w:rPr>
      <w:rFonts w:ascii="Tahoma" w:eastAsia="Times New Roman" w:hAnsi="Tahoma" w:cs="Tahoma"/>
      <w:sz w:val="16"/>
      <w:szCs w:val="16"/>
      <w:lang w:eastAsia="ar-SA"/>
    </w:rPr>
  </w:style>
  <w:style w:type="paragraph" w:styleId="BodyTextIndent">
    <w:name w:val="Body Text Indent"/>
    <w:basedOn w:val="Normal"/>
    <w:link w:val="BodyTextIndentChar"/>
    <w:semiHidden/>
    <w:unhideWhenUsed/>
    <w:rsid w:val="00916271"/>
    <w:pPr>
      <w:widowControl/>
      <w:suppressAutoHyphens w:val="0"/>
      <w:spacing w:after="120" w:line="276" w:lineRule="auto"/>
      <w:ind w:left="360"/>
    </w:pPr>
    <w:rPr>
      <w:rFonts w:ascii="Calibri" w:eastAsia="SimSun" w:hAnsi="Calibri" w:cs="Calibri"/>
      <w:sz w:val="22"/>
      <w:szCs w:val="22"/>
      <w:lang w:val="en-GB" w:eastAsia="en-US"/>
    </w:rPr>
  </w:style>
  <w:style w:type="character" w:customStyle="1" w:styleId="BodyTextIndentChar">
    <w:name w:val="Body Text Indent Char"/>
    <w:basedOn w:val="DefaultParagraphFont"/>
    <w:link w:val="BodyTextIndent"/>
    <w:semiHidden/>
    <w:rsid w:val="00916271"/>
    <w:rPr>
      <w:rFonts w:ascii="Calibri" w:eastAsia="SimSun" w:hAnsi="Calibri" w:cs="Calibri"/>
      <w:lang w:val="en-GB"/>
    </w:rPr>
  </w:style>
  <w:style w:type="paragraph" w:styleId="NoSpacing">
    <w:name w:val="No Spacing"/>
    <w:uiPriority w:val="1"/>
    <w:qFormat/>
    <w:rsid w:val="00916271"/>
    <w:rPr>
      <w:rFonts w:eastAsia="SimSun" w:cs="Calibri"/>
      <w:sz w:val="22"/>
      <w:szCs w:val="22"/>
      <w:lang w:val="en-GB"/>
    </w:rPr>
  </w:style>
  <w:style w:type="character" w:customStyle="1" w:styleId="s131">
    <w:name w:val="s131"/>
    <w:rsid w:val="002152C2"/>
    <w:rPr>
      <w:rFonts w:ascii="Arial" w:hAnsi="Arial" w:cs="Arial" w:hint="default"/>
      <w:i w:val="0"/>
      <w:iCs w:val="0"/>
      <w:sz w:val="27"/>
      <w:szCs w:val="27"/>
    </w:rPr>
  </w:style>
  <w:style w:type="character" w:customStyle="1" w:styleId="s41">
    <w:name w:val="s41"/>
    <w:rsid w:val="002152C2"/>
    <w:rPr>
      <w:rFonts w:ascii="Arial" w:hAnsi="Arial" w:cs="Arial" w:hint="default"/>
    </w:rPr>
  </w:style>
  <w:style w:type="paragraph" w:customStyle="1" w:styleId="WW-BodyText3">
    <w:name w:val="WW-Body Text 3"/>
    <w:basedOn w:val="Normal"/>
    <w:rsid w:val="002152C2"/>
    <w:pPr>
      <w:widowControl/>
      <w:spacing w:line="360" w:lineRule="auto"/>
      <w:jc w:val="both"/>
    </w:pPr>
    <w:rPr>
      <w:rFonts w:ascii="Arial" w:hAnsi="Arial"/>
      <w:sz w:val="22"/>
    </w:rPr>
  </w:style>
  <w:style w:type="character" w:customStyle="1" w:styleId="crumbs">
    <w:name w:val="crumbs"/>
    <w:basedOn w:val="DefaultParagraphFont"/>
    <w:rsid w:val="006E3616"/>
  </w:style>
  <w:style w:type="character" w:customStyle="1" w:styleId="Normal85ptChar">
    <w:name w:val="Normal +8.5pt Char"/>
    <w:rsid w:val="006E3616"/>
    <w:rPr>
      <w:rFonts w:ascii="Verdana" w:hAnsi="Verdana" w:cs="Arial"/>
      <w:sz w:val="17"/>
      <w:szCs w:val="17"/>
      <w:lang w:val="en-US" w:bidi="ar-SA"/>
    </w:rPr>
  </w:style>
  <w:style w:type="paragraph" w:customStyle="1" w:styleId="Normal85pt">
    <w:name w:val="Normal + 8.5 pt"/>
    <w:basedOn w:val="Normal"/>
    <w:rsid w:val="006E3616"/>
    <w:pPr>
      <w:widowControl/>
    </w:pPr>
    <w:rPr>
      <w:rFonts w:ascii="Verdana" w:hAnsi="Verdana" w:cs="Arial"/>
      <w:i/>
      <w:sz w:val="18"/>
      <w:szCs w:val="18"/>
      <w:lang w:eastAsia="zh-CN"/>
    </w:rPr>
  </w:style>
  <w:style w:type="paragraph" w:customStyle="1" w:styleId="Cog-body">
    <w:name w:val="Cog-body"/>
    <w:basedOn w:val="Normal"/>
    <w:rsid w:val="00682F5D"/>
    <w:pPr>
      <w:keepNext/>
      <w:widowControl/>
      <w:suppressAutoHyphens w:val="0"/>
      <w:spacing w:before="60" w:after="60" w:line="260" w:lineRule="atLeast"/>
      <w:ind w:left="720"/>
      <w:jc w:val="both"/>
    </w:pPr>
    <w:rPr>
      <w:rFonts w:ascii="Arial" w:hAnsi="Arial"/>
      <w:lang w:eastAsia="en-US"/>
    </w:rPr>
  </w:style>
  <w:style w:type="paragraph" w:customStyle="1" w:styleId="Cog-bullet">
    <w:name w:val="Cog-bullet"/>
    <w:basedOn w:val="Normal"/>
    <w:rsid w:val="00682F5D"/>
    <w:pPr>
      <w:keepNext/>
      <w:widowControl/>
      <w:numPr>
        <w:numId w:val="7"/>
      </w:numPr>
      <w:suppressAutoHyphens w:val="0"/>
      <w:spacing w:before="60" w:after="60" w:line="260" w:lineRule="atLeast"/>
    </w:pPr>
    <w:rPr>
      <w:rFonts w:ascii="Arial" w:hAnsi="Arial"/>
      <w:color w:val="000000"/>
      <w:sz w:val="18"/>
      <w:lang w:eastAsia="en-US"/>
    </w:rPr>
  </w:style>
  <w:style w:type="paragraph" w:customStyle="1" w:styleId="Cog-H2a">
    <w:name w:val="Cog-H2a"/>
    <w:basedOn w:val="Heading2"/>
    <w:next w:val="Cog-body"/>
    <w:rsid w:val="00682F5D"/>
    <w:pPr>
      <w:widowControl/>
      <w:numPr>
        <w:ilvl w:val="0"/>
        <w:numId w:val="0"/>
      </w:numPr>
      <w:suppressAutoHyphens w:val="0"/>
      <w:spacing w:after="120"/>
    </w:pPr>
    <w:rPr>
      <w:b/>
      <w:color w:val="000080"/>
      <w:lang w:eastAsia="en-US"/>
    </w:rPr>
  </w:style>
  <w:style w:type="paragraph" w:customStyle="1" w:styleId="Cog-H3a">
    <w:name w:val="Cog-H3a"/>
    <w:basedOn w:val="Heading3"/>
    <w:rsid w:val="00682F5D"/>
    <w:pPr>
      <w:numPr>
        <w:ilvl w:val="0"/>
        <w:numId w:val="0"/>
      </w:numPr>
      <w:tabs>
        <w:tab w:val="clear" w:pos="720"/>
        <w:tab w:val="clear" w:pos="1440"/>
        <w:tab w:val="clear" w:pos="2160"/>
        <w:tab w:val="clear" w:pos="2880"/>
        <w:tab w:val="clear" w:pos="3600"/>
        <w:tab w:val="clear" w:pos="4320"/>
        <w:tab w:val="clear" w:pos="5040"/>
        <w:tab w:val="clear" w:pos="5760"/>
        <w:tab w:val="clear" w:pos="6480"/>
        <w:tab w:val="clear" w:pos="7200"/>
      </w:tabs>
      <w:suppressAutoHyphens w:val="0"/>
      <w:spacing w:before="120" w:after="120"/>
      <w:ind w:right="0"/>
      <w:jc w:val="left"/>
    </w:pPr>
    <w:rPr>
      <w:color w:val="000080"/>
      <w:lang w:eastAsia="en-US"/>
    </w:rPr>
  </w:style>
  <w:style w:type="paragraph" w:customStyle="1" w:styleId="Objective">
    <w:name w:val="Objective"/>
    <w:basedOn w:val="Normal"/>
    <w:next w:val="BodyText"/>
    <w:rsid w:val="00682F5D"/>
    <w:pPr>
      <w:widowControl/>
      <w:suppressAutoHyphens w:val="0"/>
      <w:spacing w:before="220" w:after="220" w:line="220" w:lineRule="atLeast"/>
    </w:pPr>
    <w:rPr>
      <w:lang w:eastAsia="en-US"/>
    </w:rPr>
  </w:style>
  <w:style w:type="paragraph" w:customStyle="1" w:styleId="Cog-H1a">
    <w:name w:val="Cog-H1a"/>
    <w:basedOn w:val="Heading1"/>
    <w:rsid w:val="00682F5D"/>
    <w:pPr>
      <w:keepLines w:val="0"/>
      <w:widowControl/>
      <w:suppressAutoHyphens w:val="0"/>
      <w:spacing w:after="120" w:line="240" w:lineRule="atLeast"/>
    </w:pPr>
    <w:rPr>
      <w:rFonts w:ascii="Times New Roman" w:hAnsi="Times New Roman"/>
      <w:b/>
      <w:color w:val="000080"/>
      <w:kern w:val="32"/>
      <w:szCs w:val="20"/>
      <w:lang w:eastAsia="en-US"/>
    </w:rPr>
  </w:style>
  <w:style w:type="paragraph" w:styleId="HTMLPreformatted">
    <w:name w:val="HTML Preformatted"/>
    <w:basedOn w:val="Normal"/>
    <w:link w:val="HTMLPreformattedChar"/>
    <w:unhideWhenUsed/>
    <w:rsid w:val="00F647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rsid w:val="00F647CA"/>
    <w:rPr>
      <w:rFonts w:ascii="Courier New" w:eastAsia="Times New Roman" w:hAnsi="Courier New" w:cs="Courier New"/>
      <w:sz w:val="20"/>
      <w:szCs w:val="20"/>
    </w:rPr>
  </w:style>
  <w:style w:type="paragraph" w:customStyle="1" w:styleId="experience-companyname">
    <w:name w:val="experience - company name"/>
    <w:basedOn w:val="Normal"/>
    <w:rsid w:val="008D6E9C"/>
    <w:pPr>
      <w:keepNext/>
      <w:widowControl/>
      <w:tabs>
        <w:tab w:val="left" w:pos="0"/>
      </w:tabs>
      <w:suppressAutoHyphens w:val="0"/>
      <w:overflowPunct w:val="0"/>
      <w:jc w:val="both"/>
    </w:pPr>
    <w:rPr>
      <w:rFonts w:ascii="Palatino" w:hAnsi="Palatino"/>
      <w:b/>
      <w:smallCaps/>
      <w:sz w:val="24"/>
      <w:lang w:val="en-GB"/>
    </w:rPr>
  </w:style>
  <w:style w:type="paragraph" w:customStyle="1" w:styleId="experience-jobtitle">
    <w:name w:val="experience - job title"/>
    <w:basedOn w:val="Normal"/>
    <w:rsid w:val="008D6E9C"/>
    <w:pPr>
      <w:keepNext/>
      <w:widowControl/>
      <w:tabs>
        <w:tab w:val="left" w:pos="0"/>
      </w:tabs>
      <w:suppressAutoHyphens w:val="0"/>
      <w:overflowPunct w:val="0"/>
      <w:spacing w:after="200"/>
      <w:jc w:val="both"/>
    </w:pPr>
    <w:rPr>
      <w:rFonts w:ascii="Palatino" w:hAnsi="Palatino"/>
      <w:b/>
      <w:lang w:val="en-GB"/>
    </w:rPr>
  </w:style>
  <w:style w:type="paragraph" w:customStyle="1" w:styleId="EXPERIENCEheader">
    <w:name w:val="EXPERIENCE header"/>
    <w:basedOn w:val="Normal"/>
    <w:rsid w:val="008D6E9C"/>
    <w:pPr>
      <w:keepNext/>
      <w:widowControl/>
      <w:pBdr>
        <w:bottom w:val="single" w:sz="8" w:space="0" w:color="000000"/>
      </w:pBdr>
      <w:tabs>
        <w:tab w:val="left" w:pos="0"/>
      </w:tabs>
      <w:suppressAutoHyphens w:val="0"/>
      <w:overflowPunct w:val="0"/>
      <w:spacing w:before="240" w:after="200"/>
      <w:jc w:val="both"/>
    </w:pPr>
    <w:rPr>
      <w:rFonts w:ascii="Palatino" w:hAnsi="Palatino"/>
      <w:b/>
      <w:smallCaps/>
      <w:sz w:val="24"/>
      <w:lang w:val="en-GB"/>
    </w:rPr>
  </w:style>
  <w:style w:type="paragraph" w:customStyle="1" w:styleId="ResumeHeading2">
    <w:name w:val="Resume Heading 2"/>
    <w:basedOn w:val="Normal"/>
    <w:rsid w:val="004B2094"/>
    <w:pPr>
      <w:widowControl/>
      <w:spacing w:before="120" w:after="120"/>
      <w:ind w:left="346"/>
    </w:pPr>
    <w:rPr>
      <w:rFonts w:ascii="Calibri" w:eastAsia="Calibri" w:hAnsi="Calibri" w:cs="Calibri"/>
      <w:color w:val="C0504D"/>
      <w:sz w:val="22"/>
      <w:szCs w:val="22"/>
    </w:rPr>
  </w:style>
  <w:style w:type="paragraph" w:customStyle="1" w:styleId="bullet1">
    <w:name w:val="bullet1"/>
    <w:basedOn w:val="Normal"/>
    <w:rsid w:val="004B2094"/>
    <w:pPr>
      <w:widowControl/>
      <w:suppressAutoHyphens w:val="0"/>
      <w:spacing w:before="120" w:after="120"/>
      <w:jc w:val="both"/>
    </w:pPr>
    <w:rPr>
      <w:rFonts w:ascii="Arial" w:hAnsi="Arial"/>
      <w:szCs w:val="24"/>
      <w:lang w:val="en-GB" w:eastAsia="en-US"/>
    </w:rPr>
  </w:style>
  <w:style w:type="paragraph" w:customStyle="1" w:styleId="bullet2">
    <w:name w:val="bullet2"/>
    <w:basedOn w:val="Normal"/>
    <w:rsid w:val="004B2094"/>
    <w:pPr>
      <w:widowControl/>
      <w:numPr>
        <w:numId w:val="8"/>
      </w:numPr>
      <w:suppressAutoHyphens w:val="0"/>
      <w:spacing w:before="120"/>
      <w:jc w:val="both"/>
    </w:pPr>
    <w:rPr>
      <w:rFonts w:ascii="Arial" w:hAnsi="Arial"/>
      <w:szCs w:val="24"/>
      <w:lang w:val="en-GB" w:eastAsia="en-US"/>
    </w:rPr>
  </w:style>
  <w:style w:type="paragraph" w:styleId="Subtitle">
    <w:name w:val="Subtitle"/>
    <w:basedOn w:val="Normal"/>
    <w:link w:val="SubtitleChar"/>
    <w:qFormat/>
    <w:rsid w:val="004B7410"/>
    <w:pPr>
      <w:widowControl/>
      <w:suppressAutoHyphens w:val="0"/>
    </w:pPr>
    <w:rPr>
      <w:b/>
      <w:bCs/>
      <w:sz w:val="32"/>
      <w:szCs w:val="24"/>
      <w:lang w:val="x-none" w:eastAsia="x-none"/>
    </w:rPr>
  </w:style>
  <w:style w:type="character" w:customStyle="1" w:styleId="SubtitleChar">
    <w:name w:val="Subtitle Char"/>
    <w:basedOn w:val="DefaultParagraphFont"/>
    <w:link w:val="Subtitle"/>
    <w:rsid w:val="004B7410"/>
    <w:rPr>
      <w:rFonts w:ascii="Times New Roman" w:eastAsia="Times New Roman" w:hAnsi="Times New Roman" w:cs="Times New Roman"/>
      <w:b/>
      <w:bCs/>
      <w:sz w:val="32"/>
      <w:szCs w:val="24"/>
      <w:lang w:val="x-none" w:eastAsia="x-none"/>
    </w:rPr>
  </w:style>
  <w:style w:type="paragraph" w:customStyle="1" w:styleId="TableContents">
    <w:name w:val="Table Contents"/>
    <w:basedOn w:val="Normal"/>
    <w:rsid w:val="00AC2A85"/>
    <w:pPr>
      <w:suppressLineNumbers/>
    </w:pPr>
    <w:rPr>
      <w:rFonts w:eastAsia="Arial Unicode MS" w:cs="Mangal"/>
      <w:kern w:val="2"/>
      <w:sz w:val="24"/>
      <w:szCs w:val="24"/>
      <w:lang w:eastAsia="hi-IN" w:bidi="hi-IN"/>
    </w:rPr>
  </w:style>
  <w:style w:type="character" w:customStyle="1" w:styleId="ListParagraphChar">
    <w:name w:val="List Paragraph Char"/>
    <w:link w:val="ListParagraph"/>
    <w:locked/>
    <w:rsid w:val="00921723"/>
    <w:rPr>
      <w:rFonts w:ascii="Calibri" w:eastAsia="Calibri" w:hAnsi="Calibri" w:cs="Times New Roman"/>
    </w:rPr>
  </w:style>
  <w:style w:type="character" w:styleId="Emphasis">
    <w:name w:val="Emphasis"/>
    <w:qFormat/>
    <w:rsid w:val="000E366F"/>
    <w:rPr>
      <w:i/>
      <w:iCs/>
    </w:rPr>
  </w:style>
  <w:style w:type="paragraph" w:styleId="IntenseQuote">
    <w:name w:val="Intense Quote"/>
    <w:basedOn w:val="Normal"/>
    <w:next w:val="Normal"/>
    <w:link w:val="IntenseQuoteChar"/>
    <w:uiPriority w:val="30"/>
    <w:qFormat/>
    <w:rsid w:val="00103995"/>
    <w:pPr>
      <w:widowControl/>
      <w:pBdr>
        <w:bottom w:val="single" w:sz="4" w:space="4" w:color="4F81BD"/>
      </w:pBdr>
      <w:suppressAutoHyphens w:val="0"/>
      <w:spacing w:before="200" w:after="280" w:line="276" w:lineRule="auto"/>
      <w:ind w:left="936" w:right="936"/>
    </w:pPr>
    <w:rPr>
      <w:rFonts w:ascii="Calibri" w:eastAsia="Calibri" w:hAnsi="Calibri"/>
      <w:b/>
      <w:bCs/>
      <w:i/>
      <w:iCs/>
      <w:color w:val="4F81BD"/>
      <w:sz w:val="22"/>
      <w:szCs w:val="22"/>
      <w:lang w:eastAsia="en-US"/>
    </w:rPr>
  </w:style>
  <w:style w:type="character" w:customStyle="1" w:styleId="IntenseQuoteChar">
    <w:name w:val="Intense Quote Char"/>
    <w:basedOn w:val="DefaultParagraphFont"/>
    <w:link w:val="IntenseQuote"/>
    <w:uiPriority w:val="30"/>
    <w:rsid w:val="00103995"/>
    <w:rPr>
      <w:rFonts w:ascii="Calibri" w:eastAsia="Calibri" w:hAnsi="Calibri" w:cs="Times New Roman"/>
      <w:b/>
      <w:bCs/>
      <w:i/>
      <w:iCs/>
      <w:color w:val="4F81BD"/>
    </w:rPr>
  </w:style>
  <w:style w:type="character" w:styleId="BookTitle">
    <w:name w:val="Book Title"/>
    <w:basedOn w:val="DefaultParagraphFont"/>
    <w:uiPriority w:val="33"/>
    <w:qFormat/>
    <w:rsid w:val="00103995"/>
    <w:rPr>
      <w:b/>
      <w:bCs/>
      <w:i/>
      <w:iCs/>
      <w:spacing w:val="5"/>
    </w:rPr>
  </w:style>
  <w:style w:type="paragraph" w:styleId="BodyText3">
    <w:name w:val="Body Text 3"/>
    <w:basedOn w:val="Normal"/>
    <w:link w:val="BodyText3Char"/>
    <w:uiPriority w:val="99"/>
    <w:semiHidden/>
    <w:unhideWhenUsed/>
    <w:rsid w:val="00B5602E"/>
    <w:pPr>
      <w:spacing w:after="120"/>
    </w:pPr>
    <w:rPr>
      <w:sz w:val="16"/>
      <w:szCs w:val="16"/>
    </w:rPr>
  </w:style>
  <w:style w:type="character" w:customStyle="1" w:styleId="BodyText3Char">
    <w:name w:val="Body Text 3 Char"/>
    <w:basedOn w:val="DefaultParagraphFont"/>
    <w:link w:val="BodyText3"/>
    <w:uiPriority w:val="99"/>
    <w:semiHidden/>
    <w:rsid w:val="00B5602E"/>
    <w:rPr>
      <w:rFonts w:ascii="Times New Roman" w:eastAsia="Times New Roman" w:hAnsi="Times New Roman" w:cs="Times New Roman"/>
      <w:sz w:val="16"/>
      <w:szCs w:val="16"/>
      <w:lang w:eastAsia="ar-SA"/>
    </w:rPr>
  </w:style>
  <w:style w:type="paragraph" w:customStyle="1" w:styleId="jobtitle">
    <w:name w:val="job title"/>
    <w:basedOn w:val="Normal"/>
    <w:rsid w:val="00B5602E"/>
    <w:pPr>
      <w:widowControl/>
      <w:suppressAutoHyphens w:val="0"/>
    </w:pPr>
    <w:rPr>
      <w:sz w:val="24"/>
      <w:szCs w:val="24"/>
      <w:lang w:eastAsia="en-US"/>
    </w:rPr>
  </w:style>
  <w:style w:type="paragraph" w:customStyle="1" w:styleId="Verdana10pt">
    <w:name w:val="Verdana+ 10 pt"/>
    <w:basedOn w:val="Normal"/>
    <w:rsid w:val="005219D5"/>
    <w:pPr>
      <w:widowControl/>
      <w:numPr>
        <w:numId w:val="9"/>
      </w:numPr>
      <w:suppressAutoHyphens w:val="0"/>
      <w:spacing w:before="40" w:after="40"/>
      <w:jc w:val="both"/>
    </w:pPr>
    <w:rPr>
      <w:rFonts w:ascii="Arial" w:hAnsi="Arial" w:cs="Arial"/>
      <w:sz w:val="18"/>
      <w:szCs w:val="18"/>
      <w:lang w:eastAsia="en-US"/>
    </w:rPr>
  </w:style>
  <w:style w:type="paragraph" w:customStyle="1" w:styleId="WW-PlainText">
    <w:name w:val="WW-Plain Text"/>
    <w:basedOn w:val="Normal"/>
    <w:rsid w:val="005219D5"/>
    <w:pPr>
      <w:widowControl/>
      <w:overflowPunct w:val="0"/>
      <w:autoSpaceDE w:val="0"/>
      <w:autoSpaceDN w:val="0"/>
      <w:adjustRightInd w:val="0"/>
      <w:textAlignment w:val="baseline"/>
    </w:pPr>
    <w:rPr>
      <w:rFonts w:ascii="Courier New" w:eastAsia="MS Mincho" w:hAnsi="Courier New"/>
      <w:noProof/>
      <w:lang w:eastAsia="en-US"/>
    </w:rPr>
  </w:style>
  <w:style w:type="paragraph" w:customStyle="1" w:styleId="AppBulletA1300C">
    <w:name w:val="App_Bullet_A1_300C"/>
    <w:basedOn w:val="Normal"/>
    <w:rsid w:val="003817B7"/>
    <w:pPr>
      <w:widowControl/>
      <w:numPr>
        <w:numId w:val="10"/>
      </w:numPr>
      <w:autoSpaceDE w:val="0"/>
      <w:autoSpaceDN w:val="0"/>
      <w:adjustRightInd w:val="0"/>
      <w:spacing w:after="140" w:line="260" w:lineRule="atLeast"/>
      <w:jc w:val="both"/>
      <w:textAlignment w:val="center"/>
    </w:pPr>
    <w:rPr>
      <w:rFonts w:ascii="Arial" w:hAnsi="Arial" w:cs="HelveticaNeueLT Com 45 Lt"/>
      <w:color w:val="000000"/>
      <w:sz w:val="18"/>
      <w:szCs w:val="18"/>
      <w:lang w:val="en-GB" w:eastAsia="en-US"/>
    </w:rPr>
  </w:style>
  <w:style w:type="paragraph" w:customStyle="1" w:styleId="Normalverdana">
    <w:name w:val="Normal+verdana"/>
    <w:basedOn w:val="Verdana10pt"/>
    <w:rsid w:val="000C7FE8"/>
    <w:pPr>
      <w:numPr>
        <w:numId w:val="1"/>
      </w:numPr>
    </w:pPr>
  </w:style>
  <w:style w:type="paragraph" w:customStyle="1" w:styleId="Textbody">
    <w:name w:val="Text body"/>
    <w:basedOn w:val="Normal"/>
    <w:rsid w:val="000C7FE8"/>
    <w:pPr>
      <w:widowControl/>
      <w:overflowPunct w:val="0"/>
      <w:autoSpaceDE w:val="0"/>
      <w:autoSpaceDN w:val="0"/>
      <w:adjustRightInd w:val="0"/>
      <w:textAlignment w:val="baseline"/>
    </w:pPr>
    <w:rPr>
      <w:rFonts w:eastAsia="MS Mincho"/>
      <w:noProof/>
      <w:sz w:val="22"/>
      <w:lang w:eastAsia="en-US"/>
    </w:rPr>
  </w:style>
  <w:style w:type="paragraph" w:customStyle="1" w:styleId="06-Northgatebodytext">
    <w:name w:val="06-Northgate body text"/>
    <w:link w:val="06-NorthgatebodytextChar"/>
    <w:rsid w:val="000C7FE8"/>
    <w:pPr>
      <w:spacing w:after="180" w:line="270" w:lineRule="exact"/>
      <w:ind w:left="680"/>
    </w:pPr>
    <w:rPr>
      <w:rFonts w:ascii="Trebuchet MS" w:eastAsia="Times New Roman" w:hAnsi="Trebuchet MS"/>
      <w:szCs w:val="18"/>
      <w:lang w:val="en-GB" w:eastAsia="en-GB"/>
    </w:rPr>
  </w:style>
  <w:style w:type="character" w:customStyle="1" w:styleId="06-NorthgatebodytextChar">
    <w:name w:val="06-Northgate body text Char"/>
    <w:link w:val="06-Northgatebodytext"/>
    <w:rsid w:val="000C7FE8"/>
    <w:rPr>
      <w:rFonts w:ascii="Trebuchet MS" w:eastAsia="Times New Roman" w:hAnsi="Trebuchet MS" w:cs="Times New Roman"/>
      <w:szCs w:val="18"/>
      <w:lang w:val="en-GB" w:eastAsia="en-GB" w:bidi="ar-SA"/>
    </w:rPr>
  </w:style>
  <w:style w:type="paragraph" w:customStyle="1" w:styleId="HTMLPreformattedArial">
    <w:name w:val="HTML Preformatted + Arial"/>
    <w:aliases w:val="Bold,Dark Blue,All caps,Expanded by  1.5 pt"/>
    <w:basedOn w:val="Normal"/>
    <w:rsid w:val="000C7FE8"/>
    <w:pPr>
      <w:widowControl/>
      <w:suppressAutoHyphens w:val="0"/>
    </w:pPr>
    <w:rPr>
      <w:b/>
      <w:sz w:val="24"/>
      <w:szCs w:val="24"/>
      <w:lang w:eastAsia="en-US"/>
    </w:rPr>
  </w:style>
  <w:style w:type="paragraph" w:customStyle="1" w:styleId="ListParagraph1">
    <w:name w:val="List Paragraph1"/>
    <w:basedOn w:val="Normal"/>
    <w:uiPriority w:val="34"/>
    <w:qFormat/>
    <w:rsid w:val="00985EC4"/>
    <w:pPr>
      <w:widowControl/>
      <w:spacing w:after="200" w:line="276" w:lineRule="auto"/>
      <w:ind w:left="720"/>
      <w:contextualSpacing/>
    </w:pPr>
    <w:rPr>
      <w:rFonts w:ascii="Calibri" w:hAnsi="Calibri" w:cs="Calibri"/>
      <w:sz w:val="22"/>
      <w:szCs w:val="22"/>
    </w:rPr>
  </w:style>
  <w:style w:type="character" w:customStyle="1" w:styleId="NormalWebChar">
    <w:name w:val="Normal (Web) Char"/>
    <w:link w:val="NormalWeb"/>
    <w:locked/>
    <w:rsid w:val="00770E5B"/>
    <w:rPr>
      <w:rFonts w:ascii="Times New Roman" w:eastAsia="Times New Roman" w:hAnsi="Times New Roman" w:cs="Times New Roman"/>
      <w:sz w:val="24"/>
      <w:szCs w:val="24"/>
    </w:rPr>
  </w:style>
  <w:style w:type="character" w:customStyle="1" w:styleId="normalchar">
    <w:name w:val="normal__char"/>
    <w:basedOn w:val="DefaultParagraphFont"/>
    <w:rsid w:val="00FC4FCD"/>
  </w:style>
  <w:style w:type="table" w:customStyle="1" w:styleId="TableGrid0">
    <w:name w:val="TableGrid"/>
    <w:rsid w:val="00237143"/>
    <w:rPr>
      <w:rFonts w:eastAsia="Times New Roman"/>
      <w:sz w:val="22"/>
      <w:szCs w:val="22"/>
    </w:rPr>
    <w:tblPr>
      <w:tblCellMar>
        <w:top w:w="0" w:type="dxa"/>
        <w:left w:w="0" w:type="dxa"/>
        <w:bottom w:w="0" w:type="dxa"/>
        <w:right w:w="0" w:type="dxa"/>
      </w:tblCellMar>
    </w:tblPr>
  </w:style>
  <w:style w:type="character" w:customStyle="1" w:styleId="InternetLink">
    <w:name w:val="Internet Link"/>
    <w:rsid w:val="00FD1631"/>
    <w:rPr>
      <w:color w:val="000080"/>
      <w:u w:val="single"/>
      <w:lang w:val="en-US" w:eastAsia="en-US" w:bidi="en-US"/>
    </w:rPr>
  </w:style>
  <w:style w:type="paragraph" w:customStyle="1" w:styleId="Body">
    <w:name w:val="Body"/>
    <w:basedOn w:val="Normal"/>
    <w:rsid w:val="00B040F5"/>
    <w:pPr>
      <w:suppressAutoHyphens w:val="0"/>
    </w:pPr>
    <w:rPr>
      <w:rFonts w:ascii="Cambria" w:eastAsia="Cambria" w:hAnsi="Cambria"/>
      <w:lang w:eastAsia="en-US"/>
    </w:rPr>
  </w:style>
  <w:style w:type="paragraph" w:customStyle="1" w:styleId="ProjectDetail">
    <w:name w:val="Project Detail"/>
    <w:basedOn w:val="Normal"/>
    <w:rsid w:val="00C976F9"/>
    <w:pPr>
      <w:widowControl/>
      <w:suppressAutoHyphens w:val="0"/>
      <w:ind w:left="2880" w:hanging="1440"/>
    </w:pPr>
    <w:rPr>
      <w:sz w:val="22"/>
      <w:lang w:val="en-GB" w:eastAsia="en-US"/>
    </w:rPr>
  </w:style>
  <w:style w:type="character" w:customStyle="1" w:styleId="RTFNum24">
    <w:name w:val="RTF_Num 2 4"/>
    <w:rsid w:val="00C976F9"/>
    <w:rPr>
      <w:rFonts w:ascii="Symbol" w:eastAsia="Symbol" w:hAnsi="Symbol" w:cs="Symbol" w:hint="default"/>
    </w:rPr>
  </w:style>
  <w:style w:type="paragraph" w:customStyle="1" w:styleId="TableParagraph">
    <w:name w:val="Table Paragraph"/>
    <w:basedOn w:val="Normal"/>
    <w:uiPriority w:val="1"/>
    <w:qFormat/>
    <w:rsid w:val="00C94986"/>
    <w:pPr>
      <w:suppressAutoHyphens w:val="0"/>
    </w:pPr>
    <w:rPr>
      <w:rFonts w:ascii="Calibri" w:hAnsi="Calibri"/>
      <w:sz w:val="22"/>
      <w:szCs w:val="22"/>
      <w:lang w:val="en-GB" w:eastAsia="en-GB"/>
    </w:rPr>
  </w:style>
  <w:style w:type="paragraph" w:styleId="PlainText">
    <w:name w:val="Plain Text"/>
    <w:basedOn w:val="Normal"/>
    <w:link w:val="PlainTextChar"/>
    <w:semiHidden/>
    <w:unhideWhenUsed/>
    <w:rsid w:val="0086352D"/>
    <w:pPr>
      <w:widowControl/>
      <w:suppressAutoHyphens w:val="0"/>
    </w:pPr>
    <w:rPr>
      <w:rFonts w:ascii="Courier New" w:hAnsi="Courier New" w:cs="Arial Unicode MS"/>
      <w:lang w:eastAsia="en-US"/>
    </w:rPr>
  </w:style>
  <w:style w:type="character" w:customStyle="1" w:styleId="PlainTextChar">
    <w:name w:val="Plain Text Char"/>
    <w:basedOn w:val="DefaultParagraphFont"/>
    <w:link w:val="PlainText"/>
    <w:semiHidden/>
    <w:rsid w:val="0086352D"/>
    <w:rPr>
      <w:rFonts w:ascii="Courier New" w:eastAsia="Times New Roman" w:hAnsi="Courier New" w:cs="Arial Unicode MS"/>
      <w:sz w:val="20"/>
      <w:szCs w:val="20"/>
    </w:rPr>
  </w:style>
  <w:style w:type="paragraph" w:customStyle="1" w:styleId="ResumeRighting">
    <w:name w:val="Resume Righting"/>
    <w:basedOn w:val="MacroText"/>
    <w:rsid w:val="0086352D"/>
    <w:pPr>
      <w:widowControl/>
      <w:suppressAutoHyphens w:val="0"/>
      <w:spacing w:before="120"/>
      <w:jc w:val="both"/>
    </w:pPr>
    <w:rPr>
      <w:rFonts w:ascii="Garamond" w:hAnsi="Garamond" w:cs="Times New Roman"/>
      <w:sz w:val="22"/>
      <w:lang w:eastAsia="en-US"/>
    </w:rPr>
  </w:style>
  <w:style w:type="paragraph" w:styleId="MacroText">
    <w:name w:val="macro"/>
    <w:link w:val="MacroTextChar"/>
    <w:uiPriority w:val="99"/>
    <w:semiHidden/>
    <w:unhideWhenUsed/>
    <w:rsid w:val="0086352D"/>
    <w:pPr>
      <w:widowControl w:val="0"/>
      <w:tabs>
        <w:tab w:val="left" w:pos="480"/>
        <w:tab w:val="left" w:pos="960"/>
        <w:tab w:val="left" w:pos="1440"/>
        <w:tab w:val="left" w:pos="1920"/>
        <w:tab w:val="left" w:pos="2400"/>
        <w:tab w:val="left" w:pos="2880"/>
        <w:tab w:val="left" w:pos="3360"/>
        <w:tab w:val="left" w:pos="3840"/>
        <w:tab w:val="left" w:pos="4320"/>
      </w:tabs>
      <w:suppressAutoHyphens/>
    </w:pPr>
    <w:rPr>
      <w:rFonts w:ascii="Consolas" w:eastAsia="Times New Roman" w:hAnsi="Consolas" w:cs="Consolas"/>
      <w:lang w:eastAsia="ar-SA"/>
    </w:rPr>
  </w:style>
  <w:style w:type="character" w:customStyle="1" w:styleId="MacroTextChar">
    <w:name w:val="Macro Text Char"/>
    <w:basedOn w:val="DefaultParagraphFont"/>
    <w:link w:val="MacroText"/>
    <w:uiPriority w:val="99"/>
    <w:semiHidden/>
    <w:rsid w:val="0086352D"/>
    <w:rPr>
      <w:rFonts w:ascii="Consolas" w:eastAsia="Times New Roman" w:hAnsi="Consolas" w:cs="Consolas"/>
      <w:lang w:val="en-US" w:eastAsia="ar-SA" w:bidi="ar-SA"/>
    </w:rPr>
  </w:style>
  <w:style w:type="paragraph" w:customStyle="1" w:styleId="DefaultText">
    <w:name w:val="Default Text"/>
    <w:basedOn w:val="Normal"/>
    <w:rsid w:val="00182B89"/>
    <w:pPr>
      <w:widowControl/>
      <w:suppressAutoHyphens w:val="0"/>
      <w:autoSpaceDE w:val="0"/>
      <w:autoSpaceDN w:val="0"/>
    </w:pPr>
    <w:rPr>
      <w:sz w:val="24"/>
      <w:szCs w:val="24"/>
      <w:lang w:eastAsia="en-US"/>
    </w:rPr>
  </w:style>
  <w:style w:type="paragraph" w:customStyle="1" w:styleId="ReturnAddress">
    <w:name w:val="Return Address"/>
    <w:basedOn w:val="Normal"/>
    <w:rsid w:val="00947626"/>
    <w:pPr>
      <w:widowControl/>
      <w:suppressAutoHyphens w:val="0"/>
    </w:pPr>
    <w:rPr>
      <w:lang w:eastAsia="en-US"/>
    </w:rPr>
  </w:style>
  <w:style w:type="paragraph" w:customStyle="1" w:styleId="TableText">
    <w:name w:val="Table_Text"/>
    <w:basedOn w:val="Normal"/>
    <w:autoRedefine/>
    <w:rsid w:val="00947626"/>
    <w:pPr>
      <w:widowControl/>
      <w:tabs>
        <w:tab w:val="left" w:pos="1080"/>
      </w:tabs>
      <w:suppressAutoHyphens w:val="0"/>
      <w:spacing w:before="60" w:after="60"/>
    </w:pPr>
    <w:rPr>
      <w:rFonts w:ascii="Cambria" w:eastAsia="Batang" w:hAnsi="Cambria"/>
      <w:bCs/>
      <w:iCs/>
      <w:sz w:val="22"/>
      <w:szCs w:val="22"/>
      <w:lang w:val="fr-FR" w:eastAsia="en-US"/>
    </w:rPr>
  </w:style>
  <w:style w:type="paragraph" w:customStyle="1" w:styleId="TableHead">
    <w:name w:val="Table_Head"/>
    <w:autoRedefine/>
    <w:rsid w:val="00947626"/>
    <w:pPr>
      <w:tabs>
        <w:tab w:val="left" w:pos="1080"/>
      </w:tabs>
      <w:spacing w:before="120" w:after="120"/>
    </w:pPr>
    <w:rPr>
      <w:rFonts w:ascii="Cambria" w:eastAsia="Times New Roman" w:hAnsi="Cambria"/>
      <w:b/>
      <w:sz w:val="22"/>
      <w:szCs w:val="22"/>
    </w:rPr>
  </w:style>
  <w:style w:type="paragraph" w:customStyle="1" w:styleId="ResumeCitation">
    <w:name w:val="Resume Citation"/>
    <w:basedOn w:val="ResumeBodyChar"/>
    <w:rsid w:val="00E07326"/>
    <w:pPr>
      <w:ind w:left="360" w:hanging="360"/>
    </w:pPr>
    <w:rPr>
      <w:rFonts w:ascii="Calibri" w:eastAsia="Calibri" w:hAnsi="Calibri"/>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273">
      <w:bodyDiv w:val="1"/>
      <w:marLeft w:val="0"/>
      <w:marRight w:val="0"/>
      <w:marTop w:val="0"/>
      <w:marBottom w:val="0"/>
      <w:divBdr>
        <w:top w:val="none" w:sz="0" w:space="0" w:color="auto"/>
        <w:left w:val="none" w:sz="0" w:space="0" w:color="auto"/>
        <w:bottom w:val="none" w:sz="0" w:space="0" w:color="auto"/>
        <w:right w:val="none" w:sz="0" w:space="0" w:color="auto"/>
      </w:divBdr>
    </w:div>
    <w:div w:id="122701524">
      <w:bodyDiv w:val="1"/>
      <w:marLeft w:val="0"/>
      <w:marRight w:val="0"/>
      <w:marTop w:val="0"/>
      <w:marBottom w:val="0"/>
      <w:divBdr>
        <w:top w:val="none" w:sz="0" w:space="0" w:color="auto"/>
        <w:left w:val="none" w:sz="0" w:space="0" w:color="auto"/>
        <w:bottom w:val="none" w:sz="0" w:space="0" w:color="auto"/>
        <w:right w:val="none" w:sz="0" w:space="0" w:color="auto"/>
      </w:divBdr>
    </w:div>
    <w:div w:id="151334244">
      <w:bodyDiv w:val="1"/>
      <w:marLeft w:val="0"/>
      <w:marRight w:val="0"/>
      <w:marTop w:val="0"/>
      <w:marBottom w:val="0"/>
      <w:divBdr>
        <w:top w:val="none" w:sz="0" w:space="0" w:color="auto"/>
        <w:left w:val="none" w:sz="0" w:space="0" w:color="auto"/>
        <w:bottom w:val="none" w:sz="0" w:space="0" w:color="auto"/>
        <w:right w:val="none" w:sz="0" w:space="0" w:color="auto"/>
      </w:divBdr>
    </w:div>
    <w:div w:id="163713762">
      <w:bodyDiv w:val="1"/>
      <w:marLeft w:val="0"/>
      <w:marRight w:val="0"/>
      <w:marTop w:val="0"/>
      <w:marBottom w:val="0"/>
      <w:divBdr>
        <w:top w:val="none" w:sz="0" w:space="0" w:color="auto"/>
        <w:left w:val="none" w:sz="0" w:space="0" w:color="auto"/>
        <w:bottom w:val="none" w:sz="0" w:space="0" w:color="auto"/>
        <w:right w:val="none" w:sz="0" w:space="0" w:color="auto"/>
      </w:divBdr>
    </w:div>
    <w:div w:id="289821111">
      <w:bodyDiv w:val="1"/>
      <w:marLeft w:val="0"/>
      <w:marRight w:val="0"/>
      <w:marTop w:val="0"/>
      <w:marBottom w:val="0"/>
      <w:divBdr>
        <w:top w:val="none" w:sz="0" w:space="0" w:color="auto"/>
        <w:left w:val="none" w:sz="0" w:space="0" w:color="auto"/>
        <w:bottom w:val="none" w:sz="0" w:space="0" w:color="auto"/>
        <w:right w:val="none" w:sz="0" w:space="0" w:color="auto"/>
      </w:divBdr>
    </w:div>
    <w:div w:id="306327732">
      <w:bodyDiv w:val="1"/>
      <w:marLeft w:val="0"/>
      <w:marRight w:val="0"/>
      <w:marTop w:val="0"/>
      <w:marBottom w:val="0"/>
      <w:divBdr>
        <w:top w:val="none" w:sz="0" w:space="0" w:color="auto"/>
        <w:left w:val="none" w:sz="0" w:space="0" w:color="auto"/>
        <w:bottom w:val="none" w:sz="0" w:space="0" w:color="auto"/>
        <w:right w:val="none" w:sz="0" w:space="0" w:color="auto"/>
      </w:divBdr>
    </w:div>
    <w:div w:id="310250892">
      <w:bodyDiv w:val="1"/>
      <w:marLeft w:val="0"/>
      <w:marRight w:val="0"/>
      <w:marTop w:val="0"/>
      <w:marBottom w:val="0"/>
      <w:divBdr>
        <w:top w:val="none" w:sz="0" w:space="0" w:color="auto"/>
        <w:left w:val="none" w:sz="0" w:space="0" w:color="auto"/>
        <w:bottom w:val="none" w:sz="0" w:space="0" w:color="auto"/>
        <w:right w:val="none" w:sz="0" w:space="0" w:color="auto"/>
      </w:divBdr>
    </w:div>
    <w:div w:id="315188023">
      <w:bodyDiv w:val="1"/>
      <w:marLeft w:val="0"/>
      <w:marRight w:val="0"/>
      <w:marTop w:val="0"/>
      <w:marBottom w:val="0"/>
      <w:divBdr>
        <w:top w:val="none" w:sz="0" w:space="0" w:color="auto"/>
        <w:left w:val="none" w:sz="0" w:space="0" w:color="auto"/>
        <w:bottom w:val="none" w:sz="0" w:space="0" w:color="auto"/>
        <w:right w:val="none" w:sz="0" w:space="0" w:color="auto"/>
      </w:divBdr>
    </w:div>
    <w:div w:id="372775918">
      <w:bodyDiv w:val="1"/>
      <w:marLeft w:val="0"/>
      <w:marRight w:val="0"/>
      <w:marTop w:val="0"/>
      <w:marBottom w:val="0"/>
      <w:divBdr>
        <w:top w:val="none" w:sz="0" w:space="0" w:color="auto"/>
        <w:left w:val="none" w:sz="0" w:space="0" w:color="auto"/>
        <w:bottom w:val="none" w:sz="0" w:space="0" w:color="auto"/>
        <w:right w:val="none" w:sz="0" w:space="0" w:color="auto"/>
      </w:divBdr>
    </w:div>
    <w:div w:id="508108656">
      <w:bodyDiv w:val="1"/>
      <w:marLeft w:val="0"/>
      <w:marRight w:val="0"/>
      <w:marTop w:val="0"/>
      <w:marBottom w:val="0"/>
      <w:divBdr>
        <w:top w:val="none" w:sz="0" w:space="0" w:color="auto"/>
        <w:left w:val="none" w:sz="0" w:space="0" w:color="auto"/>
        <w:bottom w:val="none" w:sz="0" w:space="0" w:color="auto"/>
        <w:right w:val="none" w:sz="0" w:space="0" w:color="auto"/>
      </w:divBdr>
    </w:div>
    <w:div w:id="627399780">
      <w:bodyDiv w:val="1"/>
      <w:marLeft w:val="0"/>
      <w:marRight w:val="0"/>
      <w:marTop w:val="0"/>
      <w:marBottom w:val="0"/>
      <w:divBdr>
        <w:top w:val="none" w:sz="0" w:space="0" w:color="auto"/>
        <w:left w:val="none" w:sz="0" w:space="0" w:color="auto"/>
        <w:bottom w:val="none" w:sz="0" w:space="0" w:color="auto"/>
        <w:right w:val="none" w:sz="0" w:space="0" w:color="auto"/>
      </w:divBdr>
    </w:div>
    <w:div w:id="633220924">
      <w:bodyDiv w:val="1"/>
      <w:marLeft w:val="0"/>
      <w:marRight w:val="0"/>
      <w:marTop w:val="0"/>
      <w:marBottom w:val="0"/>
      <w:divBdr>
        <w:top w:val="none" w:sz="0" w:space="0" w:color="auto"/>
        <w:left w:val="none" w:sz="0" w:space="0" w:color="auto"/>
        <w:bottom w:val="none" w:sz="0" w:space="0" w:color="auto"/>
        <w:right w:val="none" w:sz="0" w:space="0" w:color="auto"/>
      </w:divBdr>
    </w:div>
    <w:div w:id="747848620">
      <w:bodyDiv w:val="1"/>
      <w:marLeft w:val="0"/>
      <w:marRight w:val="0"/>
      <w:marTop w:val="0"/>
      <w:marBottom w:val="0"/>
      <w:divBdr>
        <w:top w:val="none" w:sz="0" w:space="0" w:color="auto"/>
        <w:left w:val="none" w:sz="0" w:space="0" w:color="auto"/>
        <w:bottom w:val="none" w:sz="0" w:space="0" w:color="auto"/>
        <w:right w:val="none" w:sz="0" w:space="0" w:color="auto"/>
      </w:divBdr>
    </w:div>
    <w:div w:id="928344654">
      <w:bodyDiv w:val="1"/>
      <w:marLeft w:val="0"/>
      <w:marRight w:val="0"/>
      <w:marTop w:val="0"/>
      <w:marBottom w:val="0"/>
      <w:divBdr>
        <w:top w:val="none" w:sz="0" w:space="0" w:color="auto"/>
        <w:left w:val="none" w:sz="0" w:space="0" w:color="auto"/>
        <w:bottom w:val="none" w:sz="0" w:space="0" w:color="auto"/>
        <w:right w:val="none" w:sz="0" w:space="0" w:color="auto"/>
      </w:divBdr>
    </w:div>
    <w:div w:id="1036737993">
      <w:bodyDiv w:val="1"/>
      <w:marLeft w:val="0"/>
      <w:marRight w:val="0"/>
      <w:marTop w:val="0"/>
      <w:marBottom w:val="0"/>
      <w:divBdr>
        <w:top w:val="none" w:sz="0" w:space="0" w:color="auto"/>
        <w:left w:val="none" w:sz="0" w:space="0" w:color="auto"/>
        <w:bottom w:val="none" w:sz="0" w:space="0" w:color="auto"/>
        <w:right w:val="none" w:sz="0" w:space="0" w:color="auto"/>
      </w:divBdr>
    </w:div>
    <w:div w:id="1052926114">
      <w:bodyDiv w:val="1"/>
      <w:marLeft w:val="0"/>
      <w:marRight w:val="0"/>
      <w:marTop w:val="0"/>
      <w:marBottom w:val="0"/>
      <w:divBdr>
        <w:top w:val="none" w:sz="0" w:space="0" w:color="auto"/>
        <w:left w:val="none" w:sz="0" w:space="0" w:color="auto"/>
        <w:bottom w:val="none" w:sz="0" w:space="0" w:color="auto"/>
        <w:right w:val="none" w:sz="0" w:space="0" w:color="auto"/>
      </w:divBdr>
    </w:div>
    <w:div w:id="1103912742">
      <w:bodyDiv w:val="1"/>
      <w:marLeft w:val="0"/>
      <w:marRight w:val="0"/>
      <w:marTop w:val="0"/>
      <w:marBottom w:val="0"/>
      <w:divBdr>
        <w:top w:val="none" w:sz="0" w:space="0" w:color="auto"/>
        <w:left w:val="none" w:sz="0" w:space="0" w:color="auto"/>
        <w:bottom w:val="none" w:sz="0" w:space="0" w:color="auto"/>
        <w:right w:val="none" w:sz="0" w:space="0" w:color="auto"/>
      </w:divBdr>
    </w:div>
    <w:div w:id="1493794079">
      <w:bodyDiv w:val="1"/>
      <w:marLeft w:val="0"/>
      <w:marRight w:val="0"/>
      <w:marTop w:val="0"/>
      <w:marBottom w:val="0"/>
      <w:divBdr>
        <w:top w:val="none" w:sz="0" w:space="0" w:color="auto"/>
        <w:left w:val="none" w:sz="0" w:space="0" w:color="auto"/>
        <w:bottom w:val="none" w:sz="0" w:space="0" w:color="auto"/>
        <w:right w:val="none" w:sz="0" w:space="0" w:color="auto"/>
      </w:divBdr>
    </w:div>
    <w:div w:id="1498888906">
      <w:bodyDiv w:val="1"/>
      <w:marLeft w:val="0"/>
      <w:marRight w:val="0"/>
      <w:marTop w:val="0"/>
      <w:marBottom w:val="0"/>
      <w:divBdr>
        <w:top w:val="none" w:sz="0" w:space="0" w:color="auto"/>
        <w:left w:val="none" w:sz="0" w:space="0" w:color="auto"/>
        <w:bottom w:val="none" w:sz="0" w:space="0" w:color="auto"/>
        <w:right w:val="none" w:sz="0" w:space="0" w:color="auto"/>
      </w:divBdr>
    </w:div>
    <w:div w:id="1511944915">
      <w:bodyDiv w:val="1"/>
      <w:marLeft w:val="0"/>
      <w:marRight w:val="0"/>
      <w:marTop w:val="0"/>
      <w:marBottom w:val="0"/>
      <w:divBdr>
        <w:top w:val="none" w:sz="0" w:space="0" w:color="auto"/>
        <w:left w:val="none" w:sz="0" w:space="0" w:color="auto"/>
        <w:bottom w:val="none" w:sz="0" w:space="0" w:color="auto"/>
        <w:right w:val="none" w:sz="0" w:space="0" w:color="auto"/>
      </w:divBdr>
    </w:div>
    <w:div w:id="1552766550">
      <w:bodyDiv w:val="1"/>
      <w:marLeft w:val="0"/>
      <w:marRight w:val="0"/>
      <w:marTop w:val="0"/>
      <w:marBottom w:val="0"/>
      <w:divBdr>
        <w:top w:val="none" w:sz="0" w:space="0" w:color="auto"/>
        <w:left w:val="none" w:sz="0" w:space="0" w:color="auto"/>
        <w:bottom w:val="none" w:sz="0" w:space="0" w:color="auto"/>
        <w:right w:val="none" w:sz="0" w:space="0" w:color="auto"/>
      </w:divBdr>
    </w:div>
    <w:div w:id="1665667084">
      <w:bodyDiv w:val="1"/>
      <w:marLeft w:val="0"/>
      <w:marRight w:val="0"/>
      <w:marTop w:val="0"/>
      <w:marBottom w:val="0"/>
      <w:divBdr>
        <w:top w:val="none" w:sz="0" w:space="0" w:color="auto"/>
        <w:left w:val="none" w:sz="0" w:space="0" w:color="auto"/>
        <w:bottom w:val="none" w:sz="0" w:space="0" w:color="auto"/>
        <w:right w:val="none" w:sz="0" w:space="0" w:color="auto"/>
      </w:divBdr>
    </w:div>
    <w:div w:id="1882472535">
      <w:bodyDiv w:val="1"/>
      <w:marLeft w:val="0"/>
      <w:marRight w:val="0"/>
      <w:marTop w:val="0"/>
      <w:marBottom w:val="0"/>
      <w:divBdr>
        <w:top w:val="none" w:sz="0" w:space="0" w:color="auto"/>
        <w:left w:val="none" w:sz="0" w:space="0" w:color="auto"/>
        <w:bottom w:val="none" w:sz="0" w:space="0" w:color="auto"/>
        <w:right w:val="none" w:sz="0" w:space="0" w:color="auto"/>
      </w:divBdr>
    </w:div>
    <w:div w:id="1988626358">
      <w:bodyDiv w:val="1"/>
      <w:marLeft w:val="0"/>
      <w:marRight w:val="0"/>
      <w:marTop w:val="0"/>
      <w:marBottom w:val="0"/>
      <w:divBdr>
        <w:top w:val="none" w:sz="0" w:space="0" w:color="auto"/>
        <w:left w:val="none" w:sz="0" w:space="0" w:color="auto"/>
        <w:bottom w:val="none" w:sz="0" w:space="0" w:color="auto"/>
        <w:right w:val="none" w:sz="0" w:space="0" w:color="auto"/>
      </w:divBdr>
    </w:div>
    <w:div w:id="2038772442">
      <w:bodyDiv w:val="1"/>
      <w:marLeft w:val="0"/>
      <w:marRight w:val="0"/>
      <w:marTop w:val="0"/>
      <w:marBottom w:val="0"/>
      <w:divBdr>
        <w:top w:val="none" w:sz="0" w:space="0" w:color="auto"/>
        <w:left w:val="none" w:sz="0" w:space="0" w:color="auto"/>
        <w:bottom w:val="none" w:sz="0" w:space="0" w:color="auto"/>
        <w:right w:val="none" w:sz="0" w:space="0" w:color="auto"/>
      </w:divBdr>
    </w:div>
    <w:div w:id="2097168315">
      <w:bodyDiv w:val="1"/>
      <w:marLeft w:val="0"/>
      <w:marRight w:val="0"/>
      <w:marTop w:val="0"/>
      <w:marBottom w:val="0"/>
      <w:divBdr>
        <w:top w:val="none" w:sz="0" w:space="0" w:color="auto"/>
        <w:left w:val="none" w:sz="0" w:space="0" w:color="auto"/>
        <w:bottom w:val="none" w:sz="0" w:space="0" w:color="auto"/>
        <w:right w:val="none" w:sz="0" w:space="0" w:color="auto"/>
      </w:divBdr>
    </w:div>
    <w:div w:id="2126342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avtarpunia44@yahoo.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ambalacollege.com/" TargetMode="External"/><Relationship Id="rId4" Type="http://schemas.openxmlformats.org/officeDocument/2006/relationships/settings" Target="settings.xml"/><Relationship Id="rId9" Type="http://schemas.openxmlformats.org/officeDocument/2006/relationships/hyperlink" Target="http://www.classicinformatic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A2D6FC-78CE-453A-AFF1-0F691DCD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Links>
    <vt:vector size="18" baseType="variant">
      <vt:variant>
        <vt:i4>4522008</vt:i4>
      </vt:variant>
      <vt:variant>
        <vt:i4>6</vt:i4>
      </vt:variant>
      <vt:variant>
        <vt:i4>0</vt:i4>
      </vt:variant>
      <vt:variant>
        <vt:i4>5</vt:i4>
      </vt:variant>
      <vt:variant>
        <vt:lpwstr>http://www.ambalacollege.com/</vt:lpwstr>
      </vt:variant>
      <vt:variant>
        <vt:lpwstr/>
      </vt:variant>
      <vt:variant>
        <vt:i4>2883630</vt:i4>
      </vt:variant>
      <vt:variant>
        <vt:i4>3</vt:i4>
      </vt:variant>
      <vt:variant>
        <vt:i4>0</vt:i4>
      </vt:variant>
      <vt:variant>
        <vt:i4>5</vt:i4>
      </vt:variant>
      <vt:variant>
        <vt:lpwstr>http://www.classicinformatics.com/</vt:lpwstr>
      </vt:variant>
      <vt:variant>
        <vt:lpwstr/>
      </vt:variant>
      <vt:variant>
        <vt:i4>2228235</vt:i4>
      </vt:variant>
      <vt:variant>
        <vt:i4>0</vt:i4>
      </vt:variant>
      <vt:variant>
        <vt:i4>0</vt:i4>
      </vt:variant>
      <vt:variant>
        <vt:i4>5</vt:i4>
      </vt:variant>
      <vt:variant>
        <vt:lpwstr>mailto:avtarpunia44@yahoo.com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Sharma</dc:creator>
  <cp:keywords/>
  <cp:lastModifiedBy>Anirudh Munj</cp:lastModifiedBy>
  <cp:revision>2</cp:revision>
  <dcterms:created xsi:type="dcterms:W3CDTF">2018-12-17T06:59:00Z</dcterms:created>
  <dcterms:modified xsi:type="dcterms:W3CDTF">2018-12-17T06:59:00Z</dcterms:modified>
</cp:coreProperties>
</file>