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3729" w:rsidRDefault="00053729">
      <w:pPr>
        <w:tabs>
          <w:tab w:val="left" w:pos="6840"/>
          <w:tab w:val="left" w:pos="7120"/>
        </w:tabs>
        <w:jc w:val="center"/>
        <w:rPr>
          <w:rFonts w:ascii="Verdana" w:hAnsi="Verdana" w:cs="Verdana"/>
          <w:b/>
        </w:rPr>
      </w:pPr>
      <w:bookmarkStart w:id="0" w:name="_GoBack"/>
      <w:bookmarkEnd w:id="0"/>
    </w:p>
    <w:p w:rsidR="00053729" w:rsidRDefault="00053729">
      <w:pPr>
        <w:tabs>
          <w:tab w:val="left" w:pos="7120"/>
        </w:tabs>
        <w:jc w:val="center"/>
        <w:rPr>
          <w:rFonts w:ascii="FreeSans" w:hAnsi="FreeSans" w:cs="Verdana"/>
          <w:sz w:val="22"/>
          <w:szCs w:val="22"/>
        </w:rPr>
      </w:pPr>
      <w:r>
        <w:rPr>
          <w:rFonts w:ascii="Arial" w:hAnsi="Arial" w:cs="Arial"/>
          <w:b/>
          <w:color w:val="000000"/>
          <w:sz w:val="29"/>
          <w:szCs w:val="29"/>
        </w:rPr>
        <w:t>Reena Chandel</w:t>
      </w:r>
      <w:r>
        <w:rPr>
          <w:rFonts w:ascii="Arial" w:hAnsi="Arial" w:cs="Arial"/>
          <w:b/>
          <w:color w:val="000000"/>
          <w:sz w:val="29"/>
          <w:szCs w:val="29"/>
        </w:rPr>
        <w:br/>
      </w:r>
    </w:p>
    <w:p w:rsidR="00053729" w:rsidRDefault="00053729">
      <w:pPr>
        <w:pStyle w:val="Heading1"/>
        <w:rPr>
          <w:rFonts w:ascii="FreeSans" w:hAnsi="FreeSans" w:cs="Verdana"/>
          <w:sz w:val="22"/>
          <w:szCs w:val="22"/>
        </w:rPr>
      </w:pPr>
      <w:r>
        <w:rPr>
          <w:rFonts w:ascii="FreeSans" w:hAnsi="FreeSans" w:cs="Verdana"/>
          <w:sz w:val="22"/>
          <w:szCs w:val="22"/>
        </w:rPr>
        <w:t>Present Address:</w:t>
      </w:r>
    </w:p>
    <w:p w:rsidR="00053729" w:rsidRDefault="00053729">
      <w:pPr>
        <w:rPr>
          <w:rFonts w:ascii="FreeSans" w:hAnsi="FreeSans" w:cs="Verdana"/>
          <w:sz w:val="22"/>
          <w:szCs w:val="22"/>
        </w:rPr>
      </w:pPr>
      <w:r>
        <w:rPr>
          <w:rFonts w:ascii="FreeSans" w:hAnsi="FreeSans" w:cs="Verdana"/>
          <w:sz w:val="22"/>
          <w:szCs w:val="22"/>
        </w:rPr>
        <w:t>H No 134, First Floor</w:t>
      </w:r>
    </w:p>
    <w:p w:rsidR="00053729" w:rsidRDefault="00053729">
      <w:pPr>
        <w:rPr>
          <w:rFonts w:ascii="FreeSans" w:hAnsi="FreeSans" w:cs="Verdana"/>
          <w:sz w:val="22"/>
          <w:szCs w:val="22"/>
        </w:rPr>
      </w:pPr>
      <w:r>
        <w:rPr>
          <w:rFonts w:ascii="FreeSans" w:hAnsi="FreeSans" w:cs="Verdana"/>
          <w:sz w:val="22"/>
          <w:szCs w:val="22"/>
        </w:rPr>
        <w:t xml:space="preserve">Phase-2, Mohali             </w:t>
      </w:r>
      <w:r>
        <w:rPr>
          <w:rFonts w:ascii="FreeSans" w:hAnsi="FreeSans" w:cs="Verdana"/>
          <w:sz w:val="22"/>
          <w:szCs w:val="22"/>
        </w:rPr>
        <w:br/>
        <w:t>Mob: 08427899711</w:t>
      </w:r>
    </w:p>
    <w:p w:rsidR="00053729" w:rsidRDefault="00053729">
      <w:r>
        <w:rPr>
          <w:rFonts w:ascii="FreeSans" w:hAnsi="FreeSans" w:cs="Verdana"/>
          <w:sz w:val="22"/>
          <w:szCs w:val="22"/>
        </w:rPr>
        <w:t>E.Mail: reenu_rc16@yahoo.co.in ,</w:t>
      </w:r>
      <w:r>
        <w:rPr>
          <w:rFonts w:ascii="FreeSans" w:hAnsi="FreeSans" w:cs="Verdana"/>
          <w:sz w:val="22"/>
          <w:szCs w:val="22"/>
        </w:rPr>
        <w:br/>
        <w:t>reena.chandel25@gmail.com</w:t>
      </w:r>
    </w:p>
    <w:p w:rsidR="00053729" w:rsidRDefault="00053729">
      <w:pPr>
        <w:tabs>
          <w:tab w:val="left" w:pos="5235"/>
          <w:tab w:val="left" w:pos="5370"/>
          <w:tab w:val="left" w:pos="6300"/>
        </w:tabs>
        <w:rPr>
          <w:rFonts w:ascii="Verdana" w:hAnsi="Verdana" w:cs="Verdana"/>
          <w:b/>
        </w:rPr>
      </w:pPr>
      <w:r>
        <w:pict>
          <v:line id="_x0000_s1027" style="position:absolute;z-index:251658240" from="-9pt,10.8pt" to="515.7pt,10.8pt" strokeweight=".79mm">
            <v:stroke joinstyle="miter" endcap="square"/>
          </v:line>
        </w:pict>
      </w:r>
      <w:r>
        <w:rPr>
          <w:rFonts w:ascii="Verdana" w:eastAsia="Verdana" w:hAnsi="Verdana" w:cs="Verdana"/>
        </w:rPr>
        <w:t xml:space="preserve">                                                                                               </w:t>
      </w:r>
    </w:p>
    <w:p w:rsidR="00053729" w:rsidRDefault="00053729">
      <w:pPr>
        <w:tabs>
          <w:tab w:val="left" w:pos="7120"/>
        </w:tabs>
        <w:rPr>
          <w:rFonts w:ascii="Verdana" w:hAnsi="Verdana" w:cs="Verdana"/>
          <w:b/>
        </w:rPr>
      </w:pPr>
    </w:p>
    <w:p w:rsidR="00053729" w:rsidRDefault="00053729">
      <w:pPr>
        <w:tabs>
          <w:tab w:val="left" w:pos="7120"/>
        </w:tabs>
        <w:spacing w:line="360" w:lineRule="auto"/>
        <w:rPr>
          <w:rFonts w:ascii="Verdana" w:eastAsia="Verdana" w:hAnsi="Verdana" w:cs="Verdana"/>
        </w:rPr>
      </w:pPr>
      <w:r>
        <w:rPr>
          <w:rFonts w:ascii="Arial" w:hAnsi="Arial" w:cs="Arial"/>
          <w:b/>
          <w:color w:val="000000"/>
          <w:sz w:val="29"/>
          <w:szCs w:val="29"/>
        </w:rPr>
        <w:t>Career Objective:</w:t>
      </w:r>
    </w:p>
    <w:p w:rsidR="00053729" w:rsidRDefault="00053729">
      <w:pPr>
        <w:tabs>
          <w:tab w:val="left" w:pos="7120"/>
        </w:tabs>
        <w:spacing w:line="360" w:lineRule="auto"/>
        <w:rPr>
          <w:rFonts w:ascii="Verdana" w:hAnsi="Verdana" w:cs="Verdana"/>
        </w:rPr>
      </w:pPr>
      <w:r>
        <w:rPr>
          <w:rFonts w:ascii="Verdana" w:eastAsia="Verdana" w:hAnsi="Verdana" w:cs="Verdana"/>
        </w:rPr>
        <w:t xml:space="preserve">         </w:t>
      </w:r>
      <w:r>
        <w:rPr>
          <w:rFonts w:ascii="FreeSans" w:eastAsia="Verdana" w:hAnsi="FreeSans" w:cs="Verdana"/>
          <w:sz w:val="22"/>
          <w:szCs w:val="22"/>
        </w:rPr>
        <w:t xml:space="preserve"> </w:t>
      </w:r>
      <w:r>
        <w:rPr>
          <w:rFonts w:ascii="FreeSans" w:hAnsi="FreeSans" w:cs="Verdana"/>
          <w:sz w:val="22"/>
          <w:szCs w:val="22"/>
        </w:rPr>
        <w:t xml:space="preserve">To obtain a creative and challenging position that enables me to gain valuable commercial experience and improve the web development and design skills that I gained as part of my degree course and academic projects. </w:t>
      </w:r>
      <w:r>
        <w:rPr>
          <w:rFonts w:ascii="FreeSans" w:hAnsi="FreeSans" w:cs="Verdana"/>
          <w:sz w:val="22"/>
          <w:szCs w:val="22"/>
        </w:rPr>
        <w:br/>
      </w:r>
      <w:r>
        <w:rPr>
          <w:rFonts w:ascii="Verdana" w:hAnsi="Verdana" w:cs="Verdana"/>
        </w:rPr>
        <w:br/>
      </w:r>
      <w:r>
        <w:rPr>
          <w:rFonts w:ascii="Arial" w:hAnsi="Arial" w:cs="Arial"/>
          <w:b/>
          <w:color w:val="000000"/>
          <w:sz w:val="29"/>
          <w:szCs w:val="29"/>
        </w:rPr>
        <w:t>Education Qualification:</w:t>
      </w:r>
    </w:p>
    <w:p w:rsidR="00053729" w:rsidRDefault="00053729">
      <w:pPr>
        <w:tabs>
          <w:tab w:val="left" w:pos="7120"/>
        </w:tabs>
        <w:rPr>
          <w:rFonts w:ascii="FreeSans" w:hAnsi="FreeSans" w:cs="Verdana"/>
          <w:sz w:val="22"/>
          <w:szCs w:val="22"/>
        </w:rPr>
      </w:pPr>
      <w:r>
        <w:rPr>
          <w:rFonts w:ascii="Verdana" w:hAnsi="Verdana" w:cs="Verdana"/>
        </w:rPr>
        <w:t xml:space="preserve">    </w:t>
      </w:r>
      <w:r>
        <w:rPr>
          <w:rFonts w:ascii="FreeSans" w:hAnsi="FreeSans" w:cs="Verdana"/>
          <w:sz w:val="22"/>
          <w:szCs w:val="22"/>
        </w:rPr>
        <w:t>PGDCA (Post graduate of Diploma in Computer Application) From H.P.U   Session 2006/07.</w:t>
      </w:r>
    </w:p>
    <w:p w:rsidR="00053729" w:rsidRDefault="00053729">
      <w:pPr>
        <w:tabs>
          <w:tab w:val="left" w:pos="7120"/>
        </w:tabs>
        <w:rPr>
          <w:rFonts w:ascii="Verdana" w:hAnsi="Verdana" w:cs="Verdana"/>
        </w:rPr>
      </w:pPr>
      <w:r>
        <w:rPr>
          <w:rFonts w:ascii="FreeSans" w:hAnsi="FreeSans" w:cs="Verdana"/>
          <w:sz w:val="22"/>
          <w:szCs w:val="22"/>
        </w:rPr>
        <w:t xml:space="preserve">    MSc (Master of Computer Science) From MCRP Bhopal University.</w:t>
      </w:r>
    </w:p>
    <w:p w:rsidR="00053729" w:rsidRDefault="00053729">
      <w:pPr>
        <w:tabs>
          <w:tab w:val="left" w:pos="7120"/>
        </w:tabs>
        <w:ind w:left="720"/>
        <w:rPr>
          <w:rFonts w:ascii="Verdana" w:hAnsi="Verdana" w:cs="Verdana"/>
        </w:rPr>
      </w:pPr>
    </w:p>
    <w:p w:rsidR="00053729" w:rsidRDefault="00053729">
      <w:pPr>
        <w:rPr>
          <w:rFonts w:ascii="Verdana" w:hAnsi="Verdana" w:cs="Verdana"/>
          <w:b/>
        </w:rPr>
      </w:pPr>
      <w:r>
        <w:rPr>
          <w:rFonts w:ascii="FreeSans" w:hAnsi="FreeSans" w:cs="Verdana"/>
          <w:b/>
        </w:rPr>
        <w:t>Expert PHP Six Month Course from PHP Info-tech Kalka Branch of AOC (www.phpinfotech.com)</w:t>
      </w:r>
    </w:p>
    <w:p w:rsidR="00053729" w:rsidRDefault="00053729">
      <w:pPr>
        <w:tabs>
          <w:tab w:val="left" w:pos="7120"/>
        </w:tabs>
        <w:rPr>
          <w:rFonts w:ascii="Verdana" w:hAnsi="Verdana" w:cs="Verdana"/>
          <w:b/>
        </w:rPr>
      </w:pPr>
    </w:p>
    <w:p w:rsidR="00053729" w:rsidRDefault="00053729">
      <w:pPr>
        <w:pStyle w:val="Heading5"/>
        <w:shd w:val="clear" w:color="auto" w:fill="FFFFFF"/>
        <w:tabs>
          <w:tab w:val="left" w:pos="7120"/>
        </w:tabs>
        <w:spacing w:before="84" w:after="84"/>
        <w:textAlignment w:val="baseline"/>
        <w:rPr>
          <w:rFonts w:ascii="Verdana" w:hAnsi="Verdana" w:cs="Verdana"/>
        </w:rPr>
      </w:pPr>
      <w:r>
        <w:rPr>
          <w:rFonts w:ascii="Arial" w:hAnsi="Arial" w:cs="Arial"/>
          <w:i w:val="0"/>
          <w:iCs w:val="0"/>
          <w:color w:val="000000"/>
          <w:sz w:val="29"/>
          <w:szCs w:val="29"/>
        </w:rPr>
        <w:t>Work Experience:</w:t>
      </w:r>
    </w:p>
    <w:p w:rsidR="00053729" w:rsidRDefault="00053729">
      <w:pPr>
        <w:tabs>
          <w:tab w:val="left" w:pos="7120"/>
        </w:tabs>
        <w:rPr>
          <w:rFonts w:ascii="Verdana" w:hAnsi="Verdana" w:cs="Verdana"/>
        </w:rPr>
      </w:pPr>
    </w:p>
    <w:p w:rsidR="00053729" w:rsidRDefault="00053729">
      <w:pPr>
        <w:pStyle w:val="HTMLPreformatted"/>
        <w:rPr>
          <w:rFonts w:ascii="Arial" w:eastAsia="Verdana" w:hAnsi="Arial" w:cs="Arial"/>
          <w:b/>
          <w:color w:val="000000"/>
          <w:sz w:val="29"/>
          <w:szCs w:val="29"/>
        </w:rPr>
      </w:pPr>
      <w:r>
        <w:rPr>
          <w:rFonts w:ascii="Verdana" w:eastAsia="Verdana" w:hAnsi="Verdana" w:cs="Verdana"/>
          <w:b/>
          <w:sz w:val="21"/>
          <w:szCs w:val="21"/>
        </w:rPr>
        <w:t xml:space="preserve">     </w:t>
      </w:r>
      <w:r>
        <w:rPr>
          <w:rFonts w:ascii="FreeSans" w:hAnsi="FreeSans" w:cs="Verdana"/>
          <w:b/>
          <w:sz w:val="24"/>
          <w:szCs w:val="24"/>
        </w:rPr>
        <w:t>Workied in Trigma Solution Pvt. Ltd as a Senior PHP Developer from 14 October 2013 to 14 may 2015.</w:t>
      </w:r>
      <w:r>
        <w:rPr>
          <w:rFonts w:ascii="Verdana" w:hAnsi="Verdana" w:cs="Verdana"/>
          <w:b/>
          <w:sz w:val="21"/>
          <w:szCs w:val="21"/>
        </w:rPr>
        <w:t xml:space="preserve"> </w:t>
      </w:r>
      <w:r>
        <w:rPr>
          <w:rFonts w:ascii="Verdana" w:hAnsi="Verdana" w:cs="Verdana"/>
          <w:b/>
          <w:sz w:val="24"/>
          <w:szCs w:val="24"/>
        </w:rPr>
        <w:br/>
      </w:r>
    </w:p>
    <w:p w:rsidR="00053729" w:rsidRDefault="00053729">
      <w:pPr>
        <w:pStyle w:val="Heading5"/>
        <w:shd w:val="clear" w:color="auto" w:fill="FFFFFF"/>
        <w:tabs>
          <w:tab w:val="left" w:pos="7120"/>
        </w:tabs>
        <w:spacing w:before="84" w:after="84" w:line="360" w:lineRule="auto"/>
        <w:textAlignment w:val="baseline"/>
        <w:rPr>
          <w:rFonts w:ascii="Verdana" w:eastAsia="Verdana" w:hAnsi="Verdana" w:cs="Verdana"/>
        </w:rPr>
      </w:pPr>
      <w:r>
        <w:rPr>
          <w:rFonts w:ascii="Arial" w:eastAsia="Verdana" w:hAnsi="Arial" w:cs="Arial"/>
          <w:i w:val="0"/>
          <w:iCs w:val="0"/>
          <w:color w:val="000000"/>
          <w:sz w:val="29"/>
          <w:szCs w:val="29"/>
        </w:rPr>
        <w:t>Company Profile:</w:t>
      </w:r>
    </w:p>
    <w:p w:rsidR="00053729" w:rsidRDefault="00053729">
      <w:pPr>
        <w:tabs>
          <w:tab w:val="left" w:pos="7120"/>
        </w:tabs>
        <w:spacing w:line="360" w:lineRule="auto"/>
        <w:rPr>
          <w:rFonts w:ascii="Arial" w:hAnsi="Arial" w:cs="Arial"/>
          <w:b/>
          <w:color w:val="000000"/>
          <w:sz w:val="29"/>
          <w:szCs w:val="29"/>
        </w:rPr>
      </w:pPr>
      <w:r>
        <w:rPr>
          <w:rFonts w:ascii="Verdana" w:eastAsia="Verdana" w:hAnsi="Verdana" w:cs="Verdana"/>
        </w:rPr>
        <w:t xml:space="preserve">      </w:t>
      </w:r>
      <w:r>
        <w:rPr>
          <w:rFonts w:ascii="FreeSans" w:eastAsia="Verdana" w:hAnsi="FreeSans" w:cs="Verdana"/>
          <w:sz w:val="22"/>
          <w:szCs w:val="22"/>
        </w:rPr>
        <w:t xml:space="preserve"> </w:t>
      </w:r>
      <w:r>
        <w:rPr>
          <w:rFonts w:ascii="FreeSans" w:hAnsi="FreeSans" w:cs="Verdana"/>
          <w:sz w:val="22"/>
          <w:szCs w:val="22"/>
        </w:rPr>
        <w:t>Trigma partners with customers worldwide in achieving business objectives through the efficient and innovative use of technology. . We have great talent and experience in customizing Open Source Content Management Systems, E-commerce &amp; Social Networking Frameworks. Our expertise in key domains of E-commerce, Travel &amp; Hospitality, Shipping and Human Resources uniquely positions us to offer the best solutions across these industries.</w:t>
      </w:r>
    </w:p>
    <w:p w:rsidR="00053729" w:rsidRDefault="00053729">
      <w:pPr>
        <w:pStyle w:val="Heading5"/>
        <w:shd w:val="clear" w:color="auto" w:fill="FFFFFF"/>
        <w:tabs>
          <w:tab w:val="left" w:pos="7120"/>
        </w:tabs>
        <w:spacing w:before="84" w:after="84" w:line="360" w:lineRule="auto"/>
        <w:textAlignment w:val="baseline"/>
        <w:rPr>
          <w:rFonts w:ascii="FreeSans" w:hAnsi="FreeSans" w:cs="Verdana"/>
          <w:sz w:val="22"/>
          <w:szCs w:val="22"/>
        </w:rPr>
      </w:pPr>
      <w:r>
        <w:rPr>
          <w:rFonts w:ascii="Arial" w:hAnsi="Arial" w:cs="Arial"/>
          <w:i w:val="0"/>
          <w:iCs w:val="0"/>
          <w:color w:val="000000"/>
          <w:sz w:val="29"/>
          <w:szCs w:val="29"/>
        </w:rPr>
        <w:t>Role &amp; Responsibilites and duities:</w:t>
      </w:r>
    </w:p>
    <w:p w:rsidR="00053729" w:rsidRDefault="00053729">
      <w:pPr>
        <w:spacing w:line="360" w:lineRule="auto"/>
        <w:rPr>
          <w:rFonts w:ascii="FreeSans" w:hAnsi="FreeSans" w:cs="Verdana"/>
          <w:sz w:val="22"/>
          <w:szCs w:val="22"/>
        </w:rPr>
      </w:pP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Develop the programming code from scratch or by adapting existing website graphics packages and software to meet business requirements. Plan, coordinate and conduct multiple complex software development activities</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Create and participate in software planning and estimating, status monitoring and reporting</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lastRenderedPageBreak/>
        <w:t>Devise new approaches, apply existing criteria in new ways and draw conclusions from comparative situations</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Software design, prototyping and investigating</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Software coding and unit testing</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Systems integration and testing</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Software documentation</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Troubleshoot for program errors in existing systems</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Manage and support other software engineering staff</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Participate in continuous improvement initiatives</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Uploading the web site onto a server.</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Testing the website and identifying any technical problems and hitches.</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Establishing the purpose of the website based on its target audience.</w:t>
      </w:r>
    </w:p>
    <w:p w:rsidR="00053729" w:rsidRDefault="00053729">
      <w:pPr>
        <w:numPr>
          <w:ilvl w:val="0"/>
          <w:numId w:val="4"/>
        </w:numPr>
        <w:spacing w:line="360" w:lineRule="auto"/>
        <w:rPr>
          <w:rFonts w:ascii="FreeSans" w:hAnsi="FreeSans" w:cs="Verdana"/>
          <w:sz w:val="22"/>
          <w:szCs w:val="22"/>
        </w:rPr>
      </w:pPr>
      <w:r>
        <w:rPr>
          <w:rFonts w:ascii="FreeSans" w:hAnsi="FreeSans" w:cs="Verdana"/>
          <w:sz w:val="22"/>
          <w:szCs w:val="22"/>
        </w:rPr>
        <w:t>Determining any functionality that the site must support and developing PHP content based.</w:t>
      </w:r>
    </w:p>
    <w:p w:rsidR="00053729" w:rsidRDefault="00053729">
      <w:pPr>
        <w:numPr>
          <w:ilvl w:val="0"/>
          <w:numId w:val="4"/>
        </w:numPr>
        <w:spacing w:line="360" w:lineRule="auto"/>
        <w:rPr>
          <w:rFonts w:ascii="FreeSans" w:hAnsi="FreeSans" w:cs="Verdana"/>
          <w:color w:val="000000"/>
          <w:sz w:val="22"/>
          <w:szCs w:val="22"/>
          <w:shd w:val="clear" w:color="auto" w:fill="FFFFFF"/>
        </w:rPr>
      </w:pPr>
      <w:r>
        <w:rPr>
          <w:rFonts w:ascii="FreeSans" w:hAnsi="FreeSans" w:cs="Verdana"/>
          <w:sz w:val="22"/>
          <w:szCs w:val="22"/>
        </w:rPr>
        <w:t>Giving guidance on colors, layout and styles for the client website.</w:t>
      </w:r>
    </w:p>
    <w:p w:rsidR="00053729" w:rsidRDefault="00053729">
      <w:pPr>
        <w:numPr>
          <w:ilvl w:val="0"/>
          <w:numId w:val="4"/>
        </w:numPr>
        <w:spacing w:line="360" w:lineRule="auto"/>
        <w:rPr>
          <w:rFonts w:ascii="FreeSans" w:hAnsi="FreeSans" w:cs="Verdana"/>
          <w:color w:val="000000"/>
          <w:sz w:val="22"/>
          <w:szCs w:val="22"/>
          <w:shd w:val="clear" w:color="auto" w:fill="FFFFFF"/>
        </w:rPr>
      </w:pPr>
      <w:r>
        <w:rPr>
          <w:rFonts w:ascii="FreeSans" w:hAnsi="FreeSans" w:cs="Verdana"/>
          <w:color w:val="000000"/>
          <w:sz w:val="22"/>
          <w:szCs w:val="22"/>
          <w:shd w:val="clear" w:color="auto" w:fill="FFFFFF"/>
        </w:rPr>
        <w:t>Development of reusable code.</w:t>
      </w:r>
      <w:r>
        <w:rPr>
          <w:rFonts w:ascii="FreeSans" w:hAnsi="FreeSans" w:cs="Verdana"/>
          <w:sz w:val="22"/>
          <w:szCs w:val="22"/>
        </w:rPr>
        <w:t xml:space="preserve"> </w:t>
      </w:r>
    </w:p>
    <w:p w:rsidR="00053729" w:rsidRDefault="00053729">
      <w:pPr>
        <w:numPr>
          <w:ilvl w:val="0"/>
          <w:numId w:val="4"/>
        </w:numPr>
        <w:spacing w:line="360" w:lineRule="auto"/>
        <w:rPr>
          <w:rFonts w:ascii="FreeSans" w:hAnsi="FreeSans" w:cs="Verdana"/>
          <w:color w:val="000000"/>
          <w:sz w:val="22"/>
          <w:szCs w:val="22"/>
          <w:shd w:val="clear" w:color="auto" w:fill="FFFFFF"/>
        </w:rPr>
      </w:pPr>
      <w:r>
        <w:rPr>
          <w:rFonts w:ascii="FreeSans" w:hAnsi="FreeSans" w:cs="Verdana"/>
          <w:color w:val="000000"/>
          <w:sz w:val="22"/>
          <w:szCs w:val="22"/>
          <w:shd w:val="clear" w:color="auto" w:fill="FFFFFF"/>
        </w:rPr>
        <w:t>Development and implementation of Core functionality and support tools.</w:t>
      </w:r>
    </w:p>
    <w:p w:rsidR="00053729" w:rsidRDefault="00053729">
      <w:pPr>
        <w:numPr>
          <w:ilvl w:val="0"/>
          <w:numId w:val="4"/>
        </w:numPr>
        <w:spacing w:after="280" w:line="360" w:lineRule="auto"/>
        <w:rPr>
          <w:rFonts w:ascii="Arial" w:hAnsi="Arial" w:cs="Arial"/>
          <w:b/>
          <w:color w:val="000000"/>
          <w:sz w:val="29"/>
          <w:szCs w:val="29"/>
        </w:rPr>
      </w:pPr>
      <w:r>
        <w:rPr>
          <w:rFonts w:ascii="FreeSans" w:hAnsi="FreeSans" w:cs="Verdana"/>
          <w:color w:val="000000"/>
          <w:sz w:val="22"/>
          <w:szCs w:val="22"/>
          <w:shd w:val="clear" w:color="auto" w:fill="FFFFFF"/>
        </w:rPr>
        <w:t>Handled the CMS (Front End programming)</w:t>
      </w:r>
    </w:p>
    <w:p w:rsidR="00053729" w:rsidRDefault="00053729">
      <w:pPr>
        <w:pStyle w:val="Heading5"/>
        <w:shd w:val="clear" w:color="auto" w:fill="FFFFFF"/>
        <w:tabs>
          <w:tab w:val="left" w:pos="7120"/>
        </w:tabs>
        <w:spacing w:before="84" w:after="84" w:line="360" w:lineRule="auto"/>
        <w:textAlignment w:val="baseline"/>
        <w:rPr>
          <w:rFonts w:ascii="FreeSans" w:hAnsi="FreeSans" w:cs="Verdana"/>
          <w:color w:val="000000"/>
          <w:sz w:val="22"/>
          <w:szCs w:val="22"/>
        </w:rPr>
      </w:pPr>
      <w:r>
        <w:rPr>
          <w:rFonts w:ascii="Arial" w:hAnsi="Arial" w:cs="Arial"/>
          <w:i w:val="0"/>
          <w:iCs w:val="0"/>
          <w:color w:val="000000"/>
          <w:sz w:val="29"/>
          <w:szCs w:val="29"/>
        </w:rPr>
        <w:t>Key Skills:</w:t>
      </w:r>
    </w:p>
    <w:p w:rsidR="00053729" w:rsidRDefault="00053729">
      <w:pPr>
        <w:numPr>
          <w:ilvl w:val="0"/>
          <w:numId w:val="5"/>
        </w:numPr>
        <w:rPr>
          <w:rFonts w:ascii="FreeSans" w:hAnsi="FreeSans" w:cs="Verdana"/>
          <w:color w:val="000000"/>
          <w:sz w:val="22"/>
          <w:szCs w:val="22"/>
        </w:rPr>
      </w:pPr>
      <w:r>
        <w:rPr>
          <w:rFonts w:ascii="FreeSans" w:hAnsi="FreeSans" w:cs="Verdana"/>
          <w:color w:val="000000"/>
          <w:sz w:val="22"/>
          <w:szCs w:val="22"/>
        </w:rPr>
        <w:t>3.5+ years of experience with PHP (LAMP) and drupal, Wordpress,Opencart and CakePHP and Elgg framework.</w:t>
      </w:r>
      <w:r>
        <w:rPr>
          <w:rFonts w:ascii="FreeSans" w:hAnsi="FreeSans" w:cs="Verdana"/>
          <w:color w:val="000000"/>
          <w:sz w:val="22"/>
          <w:szCs w:val="22"/>
        </w:rPr>
        <w:br/>
      </w:r>
    </w:p>
    <w:p w:rsidR="00053729" w:rsidRDefault="00053729">
      <w:pPr>
        <w:numPr>
          <w:ilvl w:val="0"/>
          <w:numId w:val="5"/>
        </w:numPr>
        <w:rPr>
          <w:rFonts w:ascii="FreeSans" w:hAnsi="FreeSans" w:cs="Verdana"/>
          <w:color w:val="000000"/>
          <w:sz w:val="22"/>
          <w:szCs w:val="22"/>
        </w:rPr>
      </w:pPr>
      <w:r>
        <w:rPr>
          <w:rFonts w:ascii="FreeSans" w:hAnsi="FreeSans" w:cs="Verdana"/>
          <w:color w:val="000000"/>
          <w:sz w:val="22"/>
          <w:szCs w:val="22"/>
        </w:rPr>
        <w:t>Experience with JavaScript and jQuery as well as with HTML/HTML5 and CSS/CSS3</w:t>
      </w:r>
      <w:r>
        <w:rPr>
          <w:rFonts w:ascii="FreeSans" w:hAnsi="FreeSans" w:cs="Verdana"/>
          <w:color w:val="000000"/>
          <w:sz w:val="22"/>
          <w:szCs w:val="22"/>
        </w:rPr>
        <w:br/>
      </w:r>
    </w:p>
    <w:p w:rsidR="00053729" w:rsidRDefault="00053729">
      <w:pPr>
        <w:numPr>
          <w:ilvl w:val="0"/>
          <w:numId w:val="5"/>
        </w:numPr>
        <w:rPr>
          <w:rFonts w:ascii="FreeSans" w:hAnsi="FreeSans" w:cs="Verdana"/>
          <w:color w:val="000000"/>
          <w:sz w:val="22"/>
          <w:szCs w:val="22"/>
        </w:rPr>
      </w:pPr>
      <w:r>
        <w:rPr>
          <w:rFonts w:ascii="FreeSans" w:hAnsi="FreeSans" w:cs="Verdana"/>
          <w:color w:val="000000"/>
          <w:sz w:val="22"/>
          <w:szCs w:val="22"/>
        </w:rPr>
        <w:t>Experience with custom Drupal theme creation</w:t>
      </w:r>
      <w:r>
        <w:rPr>
          <w:rFonts w:ascii="FreeSans" w:hAnsi="FreeSans" w:cs="Verdana"/>
          <w:color w:val="000000"/>
          <w:sz w:val="22"/>
          <w:szCs w:val="22"/>
        </w:rPr>
        <w:br/>
      </w:r>
    </w:p>
    <w:p w:rsidR="00053729" w:rsidRDefault="00053729">
      <w:pPr>
        <w:numPr>
          <w:ilvl w:val="0"/>
          <w:numId w:val="5"/>
        </w:numPr>
        <w:shd w:val="clear" w:color="auto" w:fill="FFFFFF"/>
        <w:spacing w:line="375" w:lineRule="atLeast"/>
        <w:textAlignment w:val="baseline"/>
        <w:rPr>
          <w:rFonts w:ascii="FreeSans" w:hAnsi="FreeSans" w:cs="Arial"/>
          <w:color w:val="000000"/>
          <w:sz w:val="22"/>
          <w:szCs w:val="22"/>
        </w:rPr>
      </w:pPr>
      <w:r>
        <w:rPr>
          <w:rFonts w:ascii="FreeSans" w:hAnsi="FreeSans" w:cs="Verdana"/>
          <w:color w:val="000000"/>
          <w:sz w:val="22"/>
          <w:szCs w:val="22"/>
        </w:rPr>
        <w:t xml:space="preserve">Experience with custom </w:t>
      </w:r>
      <w:r>
        <w:rPr>
          <w:rFonts w:ascii="FreeSans" w:hAnsi="FreeSans" w:cs="Arial"/>
          <w:color w:val="000000"/>
          <w:sz w:val="22"/>
          <w:szCs w:val="22"/>
        </w:rPr>
        <w:t xml:space="preserve">drupal module development, both contributed and non-contributed </w:t>
      </w:r>
      <w:r>
        <w:rPr>
          <w:rFonts w:ascii="FreeSans" w:hAnsi="FreeSans" w:cs="Verdana"/>
          <w:color w:val="000000"/>
          <w:sz w:val="22"/>
          <w:szCs w:val="22"/>
        </w:rPr>
        <w:t xml:space="preserve"> and drush commands</w:t>
      </w:r>
    </w:p>
    <w:p w:rsidR="00053729" w:rsidRDefault="00053729">
      <w:pPr>
        <w:numPr>
          <w:ilvl w:val="0"/>
          <w:numId w:val="5"/>
        </w:numPr>
        <w:shd w:val="clear" w:color="auto" w:fill="FFFFFF"/>
        <w:spacing w:line="375" w:lineRule="atLeast"/>
        <w:textAlignment w:val="baseline"/>
        <w:rPr>
          <w:rFonts w:ascii="FreeSans" w:hAnsi="FreeSans" w:cs="Arial"/>
          <w:color w:val="000000"/>
          <w:sz w:val="22"/>
          <w:szCs w:val="22"/>
        </w:rPr>
      </w:pPr>
      <w:r>
        <w:rPr>
          <w:rFonts w:ascii="FreeSans" w:hAnsi="FreeSans" w:cs="Arial"/>
          <w:color w:val="000000"/>
          <w:sz w:val="22"/>
          <w:szCs w:val="22"/>
        </w:rPr>
        <w:t>Experience with ecommerce on Drupal utilizing</w:t>
      </w:r>
      <w:r>
        <w:rPr>
          <w:rStyle w:val="apple-converted-space"/>
          <w:rFonts w:ascii="FreeSans" w:hAnsi="FreeSans" w:cs="Arial"/>
          <w:color w:val="000000"/>
          <w:sz w:val="22"/>
          <w:szCs w:val="22"/>
        </w:rPr>
        <w:t> </w:t>
      </w:r>
      <w:r>
        <w:rPr>
          <w:rFonts w:ascii="FreeSans" w:hAnsi="FreeSans" w:cs="Arial"/>
          <w:b/>
          <w:bCs/>
          <w:color w:val="000000"/>
          <w:sz w:val="22"/>
          <w:szCs w:val="22"/>
        </w:rPr>
        <w:t>Ubercart</w:t>
      </w:r>
      <w:r>
        <w:rPr>
          <w:rStyle w:val="apple-converted-space"/>
          <w:rFonts w:ascii="FreeSans" w:hAnsi="FreeSans" w:cs="Arial"/>
          <w:color w:val="000000"/>
          <w:sz w:val="22"/>
          <w:szCs w:val="22"/>
        </w:rPr>
        <w:t> </w:t>
      </w:r>
      <w:r>
        <w:rPr>
          <w:rFonts w:ascii="FreeSans" w:hAnsi="FreeSans" w:cs="Arial"/>
          <w:color w:val="000000"/>
          <w:sz w:val="22"/>
          <w:szCs w:val="22"/>
        </w:rPr>
        <w:t>and</w:t>
      </w:r>
      <w:r>
        <w:rPr>
          <w:rStyle w:val="apple-converted-space"/>
          <w:rFonts w:ascii="FreeSans" w:hAnsi="FreeSans" w:cs="Arial"/>
          <w:color w:val="000000"/>
          <w:sz w:val="22"/>
          <w:szCs w:val="22"/>
        </w:rPr>
        <w:t> </w:t>
      </w:r>
      <w:r>
        <w:rPr>
          <w:rFonts w:ascii="FreeSans" w:hAnsi="FreeSans" w:cs="Arial"/>
          <w:b/>
          <w:bCs/>
          <w:color w:val="000000"/>
          <w:sz w:val="22"/>
          <w:szCs w:val="22"/>
        </w:rPr>
        <w:t>Drupal Commerce</w:t>
      </w:r>
      <w:r>
        <w:rPr>
          <w:rFonts w:ascii="FreeSans" w:hAnsi="FreeSans" w:cs="Arial"/>
          <w:color w:val="4A4A4A"/>
          <w:sz w:val="22"/>
          <w:szCs w:val="22"/>
        </w:rPr>
        <w:t>.</w:t>
      </w:r>
      <w:r>
        <w:rPr>
          <w:rFonts w:ascii="FreeSans" w:hAnsi="FreeSans" w:cs="Arial"/>
          <w:color w:val="4A4A4A"/>
          <w:sz w:val="22"/>
          <w:szCs w:val="22"/>
        </w:rPr>
        <w:br/>
      </w:r>
    </w:p>
    <w:p w:rsidR="00053729" w:rsidRDefault="00053729">
      <w:pPr>
        <w:numPr>
          <w:ilvl w:val="0"/>
          <w:numId w:val="5"/>
        </w:numPr>
        <w:shd w:val="clear" w:color="auto" w:fill="FFFFFF"/>
        <w:spacing w:line="375" w:lineRule="atLeast"/>
        <w:textAlignment w:val="baseline"/>
        <w:rPr>
          <w:rFonts w:ascii="FreeSans" w:hAnsi="FreeSans" w:cs="Verdana"/>
          <w:color w:val="000000"/>
          <w:sz w:val="22"/>
          <w:szCs w:val="22"/>
        </w:rPr>
      </w:pPr>
      <w:r>
        <w:rPr>
          <w:rFonts w:ascii="FreeSans" w:hAnsi="FreeSans" w:cs="Arial"/>
          <w:color w:val="000000"/>
          <w:sz w:val="22"/>
          <w:szCs w:val="22"/>
        </w:rPr>
        <w:t>Technologies used include: PHP 5.3.x &amp; 5.4.x, 5.5.x ,HTML/XHTML, CSS, jQuery, MySQL Apache 2.x, Linux, Drupal 6x,Drupal 7.x, phpTemplate, AJAX, Javascript</w:t>
      </w:r>
      <w:r>
        <w:rPr>
          <w:rFonts w:ascii="FreeSans" w:hAnsi="FreeSans" w:cs="Verdana"/>
          <w:color w:val="000000"/>
          <w:sz w:val="22"/>
          <w:szCs w:val="22"/>
        </w:rPr>
        <w:br/>
      </w:r>
    </w:p>
    <w:p w:rsidR="00053729" w:rsidRDefault="00053729">
      <w:pPr>
        <w:numPr>
          <w:ilvl w:val="0"/>
          <w:numId w:val="5"/>
        </w:numPr>
        <w:rPr>
          <w:rFonts w:ascii="FreeSans" w:hAnsi="FreeSans" w:cs="Arial"/>
          <w:color w:val="000000"/>
          <w:sz w:val="22"/>
          <w:szCs w:val="22"/>
        </w:rPr>
      </w:pPr>
      <w:r>
        <w:rPr>
          <w:rFonts w:ascii="FreeSans" w:hAnsi="FreeSans" w:cs="Verdana"/>
          <w:color w:val="000000"/>
          <w:sz w:val="22"/>
          <w:szCs w:val="22"/>
        </w:rPr>
        <w:t>Experience with responsive design, cross-browser compatibility, and accessibility/disability requirements</w:t>
      </w:r>
    </w:p>
    <w:p w:rsidR="00053729" w:rsidRDefault="00053729">
      <w:pPr>
        <w:numPr>
          <w:ilvl w:val="0"/>
          <w:numId w:val="5"/>
        </w:numPr>
        <w:shd w:val="clear" w:color="auto" w:fill="FFFFFF"/>
        <w:spacing w:after="84" w:line="375" w:lineRule="atLeast"/>
        <w:textAlignment w:val="baseline"/>
        <w:rPr>
          <w:rFonts w:ascii="FreeSans" w:hAnsi="FreeSans" w:cs="Arial"/>
          <w:color w:val="000000"/>
          <w:sz w:val="22"/>
          <w:szCs w:val="22"/>
        </w:rPr>
      </w:pPr>
      <w:r>
        <w:rPr>
          <w:rFonts w:ascii="FreeSans" w:hAnsi="FreeSans" w:cs="Arial"/>
          <w:color w:val="000000"/>
          <w:sz w:val="22"/>
          <w:szCs w:val="22"/>
        </w:rPr>
        <w:t>Experience in database design and development.</w:t>
      </w:r>
    </w:p>
    <w:p w:rsidR="00053729" w:rsidRDefault="00053729">
      <w:pPr>
        <w:numPr>
          <w:ilvl w:val="0"/>
          <w:numId w:val="5"/>
        </w:numPr>
        <w:shd w:val="clear" w:color="auto" w:fill="FFFFFF"/>
        <w:spacing w:after="84" w:line="375" w:lineRule="atLeast"/>
        <w:textAlignment w:val="baseline"/>
        <w:rPr>
          <w:rFonts w:ascii="FreeSans" w:hAnsi="FreeSans" w:cs="Verdana"/>
          <w:sz w:val="22"/>
          <w:szCs w:val="22"/>
        </w:rPr>
      </w:pPr>
      <w:r>
        <w:rPr>
          <w:rFonts w:ascii="FreeSans" w:hAnsi="FreeSans" w:cs="Arial"/>
          <w:color w:val="000000"/>
          <w:sz w:val="22"/>
          <w:szCs w:val="22"/>
        </w:rPr>
        <w:t xml:space="preserve">Proven ability to jump into new projects and learn new </w:t>
      </w:r>
      <w:r>
        <w:rPr>
          <w:rFonts w:ascii="FreeSans" w:hAnsi="FreeSans" w:cs="Verdana"/>
          <w:color w:val="000000"/>
          <w:sz w:val="22"/>
          <w:szCs w:val="22"/>
        </w:rPr>
        <w:t>techniques and</w:t>
      </w:r>
      <w:r>
        <w:rPr>
          <w:rFonts w:ascii="FreeSans" w:hAnsi="FreeSans" w:cs="Arial"/>
          <w:color w:val="000000"/>
          <w:sz w:val="22"/>
          <w:szCs w:val="22"/>
        </w:rPr>
        <w:t xml:space="preserve"> technologies quickly.</w:t>
      </w:r>
      <w:r>
        <w:rPr>
          <w:rFonts w:ascii="FreeSans" w:hAnsi="FreeSans" w:cs="Arial"/>
          <w:color w:val="4A4A4A"/>
          <w:sz w:val="22"/>
          <w:szCs w:val="22"/>
        </w:rPr>
        <w:br/>
      </w:r>
    </w:p>
    <w:p w:rsidR="00053729" w:rsidRDefault="00053729">
      <w:pPr>
        <w:numPr>
          <w:ilvl w:val="0"/>
          <w:numId w:val="5"/>
        </w:numPr>
        <w:rPr>
          <w:rFonts w:ascii="FreeSans" w:hAnsi="FreeSans" w:cs="Verdana"/>
          <w:sz w:val="22"/>
          <w:szCs w:val="22"/>
        </w:rPr>
      </w:pPr>
      <w:r>
        <w:rPr>
          <w:rFonts w:ascii="FreeSans" w:hAnsi="FreeSans" w:cs="Verdana"/>
          <w:sz w:val="22"/>
          <w:szCs w:val="22"/>
        </w:rPr>
        <w:t>Skills in software graphics manipulation and web programming.</w:t>
      </w:r>
      <w:r>
        <w:rPr>
          <w:rFonts w:ascii="FreeSans" w:hAnsi="FreeSans" w:cs="Verdana"/>
          <w:sz w:val="22"/>
          <w:szCs w:val="22"/>
        </w:rPr>
        <w:br/>
      </w:r>
    </w:p>
    <w:p w:rsidR="00053729" w:rsidRDefault="00053729">
      <w:pPr>
        <w:numPr>
          <w:ilvl w:val="0"/>
          <w:numId w:val="5"/>
        </w:numPr>
        <w:spacing w:line="360" w:lineRule="auto"/>
        <w:rPr>
          <w:rFonts w:ascii="FreeSans" w:hAnsi="FreeSans" w:cs="Verdana"/>
          <w:sz w:val="22"/>
          <w:szCs w:val="22"/>
        </w:rPr>
      </w:pPr>
      <w:r>
        <w:rPr>
          <w:rFonts w:ascii="FreeSans" w:hAnsi="FreeSans" w:cs="Verdana"/>
          <w:sz w:val="22"/>
          <w:szCs w:val="22"/>
        </w:rPr>
        <w:lastRenderedPageBreak/>
        <w:t>Creativity and imagination.</w:t>
      </w:r>
    </w:p>
    <w:p w:rsidR="00053729" w:rsidRDefault="00053729">
      <w:pPr>
        <w:numPr>
          <w:ilvl w:val="0"/>
          <w:numId w:val="5"/>
        </w:numPr>
        <w:spacing w:line="360" w:lineRule="auto"/>
        <w:rPr>
          <w:rFonts w:ascii="FreeSans" w:hAnsi="FreeSans" w:cs="Verdana"/>
          <w:sz w:val="22"/>
          <w:szCs w:val="22"/>
        </w:rPr>
      </w:pPr>
      <w:r>
        <w:rPr>
          <w:rFonts w:ascii="FreeSans" w:hAnsi="FreeSans" w:cs="Verdana"/>
          <w:sz w:val="22"/>
          <w:szCs w:val="22"/>
        </w:rPr>
        <w:t>Must be thorough and precise in their work.</w:t>
      </w:r>
    </w:p>
    <w:p w:rsidR="00053729" w:rsidRDefault="00053729">
      <w:pPr>
        <w:numPr>
          <w:ilvl w:val="0"/>
          <w:numId w:val="5"/>
        </w:numPr>
        <w:spacing w:after="280" w:line="360" w:lineRule="auto"/>
        <w:rPr>
          <w:rFonts w:ascii="Arial" w:hAnsi="Arial" w:cs="Arial"/>
          <w:color w:val="000000"/>
          <w:sz w:val="29"/>
          <w:szCs w:val="29"/>
        </w:rPr>
      </w:pPr>
      <w:r>
        <w:rPr>
          <w:rFonts w:ascii="FreeSans" w:hAnsi="FreeSans" w:cs="Verdana"/>
          <w:sz w:val="22"/>
          <w:szCs w:val="22"/>
        </w:rPr>
        <w:t>Ability to work individually or in a team to beat tight deadlines.</w:t>
      </w:r>
    </w:p>
    <w:p w:rsidR="00053729" w:rsidRDefault="00053729">
      <w:pPr>
        <w:pStyle w:val="Heading5"/>
        <w:shd w:val="clear" w:color="auto" w:fill="FFFFFF"/>
        <w:spacing w:before="84" w:after="84"/>
        <w:textAlignment w:val="baseline"/>
        <w:rPr>
          <w:rStyle w:val="Strong"/>
          <w:rFonts w:ascii="FreeSans" w:hAnsi="FreeSans" w:cs="Arial"/>
          <w:color w:val="000000"/>
          <w:sz w:val="22"/>
          <w:szCs w:val="22"/>
        </w:rPr>
      </w:pPr>
      <w:r>
        <w:rPr>
          <w:rFonts w:ascii="Arial" w:hAnsi="Arial" w:cs="Arial"/>
          <w:i w:val="0"/>
          <w:iCs w:val="0"/>
          <w:color w:val="000000"/>
          <w:sz w:val="29"/>
          <w:szCs w:val="29"/>
        </w:rPr>
        <w:t>Technologies Used</w:t>
      </w:r>
    </w:p>
    <w:p w:rsidR="00053729" w:rsidRDefault="00053729">
      <w:pPr>
        <w:numPr>
          <w:ilvl w:val="0"/>
          <w:numId w:val="3"/>
        </w:numPr>
        <w:shd w:val="clear" w:color="auto" w:fill="FFFFFF"/>
        <w:spacing w:line="375" w:lineRule="atLeast"/>
        <w:textAlignment w:val="baseline"/>
        <w:rPr>
          <w:rStyle w:val="Strong"/>
          <w:rFonts w:ascii="FreeSans" w:hAnsi="FreeSans" w:cs="Arial"/>
          <w:color w:val="000000"/>
          <w:sz w:val="22"/>
          <w:szCs w:val="22"/>
        </w:rPr>
      </w:pPr>
      <w:r>
        <w:rPr>
          <w:rStyle w:val="Strong"/>
          <w:rFonts w:ascii="FreeSans" w:hAnsi="FreeSans" w:cs="Arial"/>
          <w:color w:val="000000"/>
          <w:sz w:val="22"/>
          <w:szCs w:val="22"/>
        </w:rPr>
        <w:t xml:space="preserve"> Programming Languages:</w:t>
      </w:r>
      <w:r>
        <w:rPr>
          <w:rStyle w:val="apple-converted-space"/>
          <w:rFonts w:ascii="FreeSans" w:hAnsi="FreeSans" w:cs="Arial"/>
          <w:color w:val="000000"/>
          <w:sz w:val="22"/>
          <w:szCs w:val="22"/>
        </w:rPr>
        <w:t> </w:t>
      </w:r>
      <w:r>
        <w:rPr>
          <w:rFonts w:ascii="FreeSans" w:hAnsi="FreeSans" w:cs="Arial"/>
          <w:color w:val="000000"/>
          <w:sz w:val="22"/>
          <w:szCs w:val="22"/>
        </w:rPr>
        <w:t xml:space="preserve"> PHP 5.3.x &amp; 5.4.x, 5.5.x, HTML/XHTML, XML/XSL, CSS, jQuery, MySQL Apache 2.x, Linux, Drupal 6x,Drupal 7.x, phpTemplate, AJAX, Javascript</w:t>
      </w:r>
    </w:p>
    <w:p w:rsidR="00053729" w:rsidRDefault="00053729">
      <w:pPr>
        <w:numPr>
          <w:ilvl w:val="0"/>
          <w:numId w:val="3"/>
        </w:numPr>
        <w:shd w:val="clear" w:color="auto" w:fill="FFFFFF"/>
        <w:spacing w:line="375" w:lineRule="atLeast"/>
        <w:textAlignment w:val="baseline"/>
        <w:rPr>
          <w:rStyle w:val="Strong"/>
          <w:rFonts w:ascii="FreeSans" w:hAnsi="FreeSans" w:cs="Arial"/>
          <w:color w:val="000000"/>
          <w:sz w:val="22"/>
          <w:szCs w:val="22"/>
        </w:rPr>
      </w:pPr>
      <w:r>
        <w:rPr>
          <w:rStyle w:val="Strong"/>
          <w:rFonts w:ascii="FreeSans" w:hAnsi="FreeSans" w:cs="Arial"/>
          <w:color w:val="000000"/>
          <w:sz w:val="22"/>
          <w:szCs w:val="22"/>
        </w:rPr>
        <w:t xml:space="preserve"> Web Frameworks/CMS:</w:t>
      </w:r>
      <w:r>
        <w:rPr>
          <w:rStyle w:val="apple-converted-space"/>
          <w:rFonts w:ascii="FreeSans" w:hAnsi="FreeSans" w:cs="Arial"/>
          <w:color w:val="000000"/>
          <w:sz w:val="22"/>
          <w:szCs w:val="22"/>
        </w:rPr>
        <w:t> </w:t>
      </w:r>
      <w:r>
        <w:rPr>
          <w:rFonts w:ascii="FreeSans" w:hAnsi="FreeSans" w:cs="Arial"/>
          <w:color w:val="000000"/>
          <w:sz w:val="22"/>
          <w:szCs w:val="22"/>
        </w:rPr>
        <w:t>Drupal ( 6, 7),  cakePHP, opencart,wordpress</w:t>
      </w:r>
    </w:p>
    <w:p w:rsidR="00053729" w:rsidRDefault="00053729">
      <w:pPr>
        <w:numPr>
          <w:ilvl w:val="0"/>
          <w:numId w:val="3"/>
        </w:numPr>
        <w:shd w:val="clear" w:color="auto" w:fill="FFFFFF"/>
        <w:spacing w:line="375" w:lineRule="atLeast"/>
        <w:textAlignment w:val="baseline"/>
        <w:rPr>
          <w:rStyle w:val="Strong"/>
          <w:rFonts w:ascii="FreeSans" w:hAnsi="FreeSans" w:cs="Arial"/>
          <w:color w:val="000000"/>
          <w:sz w:val="22"/>
          <w:szCs w:val="22"/>
        </w:rPr>
      </w:pPr>
      <w:r>
        <w:rPr>
          <w:rStyle w:val="Strong"/>
          <w:rFonts w:ascii="FreeSans" w:hAnsi="FreeSans" w:cs="Arial"/>
          <w:color w:val="000000"/>
          <w:sz w:val="22"/>
          <w:szCs w:val="22"/>
        </w:rPr>
        <w:t xml:space="preserve"> Ecommerce:</w:t>
      </w:r>
      <w:r>
        <w:rPr>
          <w:rStyle w:val="apple-converted-space"/>
          <w:rFonts w:ascii="FreeSans" w:hAnsi="FreeSans" w:cs="Arial"/>
          <w:color w:val="000000"/>
          <w:sz w:val="22"/>
          <w:szCs w:val="22"/>
        </w:rPr>
        <w:t> </w:t>
      </w:r>
      <w:r>
        <w:rPr>
          <w:rFonts w:ascii="FreeSans" w:hAnsi="FreeSans" w:cs="Arial"/>
          <w:color w:val="000000"/>
          <w:sz w:val="22"/>
          <w:szCs w:val="22"/>
        </w:rPr>
        <w:t>Ubercart, Drupal Commerce, Authorize.net, Paypal(Mass payment)</w:t>
      </w:r>
    </w:p>
    <w:p w:rsidR="00053729" w:rsidRDefault="00053729">
      <w:pPr>
        <w:shd w:val="clear" w:color="auto" w:fill="FFFFFF"/>
        <w:spacing w:line="375" w:lineRule="atLeast"/>
        <w:ind w:left="167" w:hanging="360"/>
        <w:textAlignment w:val="baseline"/>
        <w:rPr>
          <w:rStyle w:val="Strong"/>
          <w:rFonts w:ascii="FreeSans" w:hAnsi="FreeSans" w:cs="Arial"/>
          <w:color w:val="000000"/>
          <w:sz w:val="22"/>
          <w:szCs w:val="22"/>
        </w:rPr>
      </w:pPr>
      <w:r>
        <w:rPr>
          <w:rStyle w:val="Strong"/>
          <w:rFonts w:ascii="FreeSans" w:hAnsi="FreeSans" w:cs="Arial"/>
          <w:color w:val="000000"/>
          <w:sz w:val="22"/>
          <w:szCs w:val="22"/>
        </w:rPr>
        <w:t xml:space="preserve">         Operating Systems:</w:t>
      </w:r>
      <w:r>
        <w:rPr>
          <w:rStyle w:val="apple-converted-space"/>
          <w:rFonts w:ascii="FreeSans" w:hAnsi="FreeSans" w:cs="Arial"/>
          <w:color w:val="000000"/>
          <w:sz w:val="22"/>
          <w:szCs w:val="22"/>
        </w:rPr>
        <w:t> </w:t>
      </w:r>
      <w:r>
        <w:rPr>
          <w:rFonts w:ascii="FreeSans" w:hAnsi="FreeSans" w:cs="Arial"/>
          <w:color w:val="000000"/>
          <w:sz w:val="22"/>
          <w:szCs w:val="22"/>
        </w:rPr>
        <w:t>Linux (Ubuntu), Windows (3.x/95/NT/XP/Vista/7)</w:t>
      </w:r>
    </w:p>
    <w:p w:rsidR="00053729" w:rsidRDefault="00053729">
      <w:pPr>
        <w:numPr>
          <w:ilvl w:val="0"/>
          <w:numId w:val="3"/>
        </w:numPr>
        <w:shd w:val="clear" w:color="auto" w:fill="FFFFFF"/>
        <w:spacing w:line="375" w:lineRule="atLeast"/>
        <w:textAlignment w:val="baseline"/>
        <w:rPr>
          <w:rStyle w:val="Strong"/>
          <w:rFonts w:ascii="FreeSans" w:hAnsi="FreeSans" w:cs="Arial"/>
          <w:color w:val="000000"/>
          <w:sz w:val="22"/>
          <w:szCs w:val="22"/>
        </w:rPr>
      </w:pPr>
      <w:r>
        <w:rPr>
          <w:rStyle w:val="Strong"/>
          <w:rFonts w:ascii="FreeSans" w:hAnsi="FreeSans" w:cs="Arial"/>
          <w:color w:val="000000"/>
          <w:sz w:val="22"/>
          <w:szCs w:val="22"/>
        </w:rPr>
        <w:t xml:space="preserve"> Programming Editors/IDEs:</w:t>
      </w:r>
      <w:r>
        <w:rPr>
          <w:rStyle w:val="apple-converted-space"/>
          <w:rFonts w:ascii="FreeSans" w:hAnsi="FreeSans" w:cs="Arial"/>
          <w:color w:val="000000"/>
          <w:sz w:val="22"/>
          <w:szCs w:val="22"/>
        </w:rPr>
        <w:t> </w:t>
      </w:r>
      <w:r>
        <w:rPr>
          <w:rFonts w:ascii="FreeSans" w:hAnsi="FreeSans" w:cs="Arial"/>
          <w:color w:val="000000"/>
          <w:sz w:val="22"/>
          <w:szCs w:val="22"/>
        </w:rPr>
        <w:t xml:space="preserve">, Editplus, Dreamweaver, Visual Studio, Netbeans and eclipse </w:t>
      </w:r>
    </w:p>
    <w:p w:rsidR="00053729" w:rsidRDefault="00053729">
      <w:pPr>
        <w:numPr>
          <w:ilvl w:val="0"/>
          <w:numId w:val="3"/>
        </w:numPr>
        <w:shd w:val="clear" w:color="auto" w:fill="FFFFFF"/>
        <w:spacing w:line="375" w:lineRule="atLeast"/>
        <w:textAlignment w:val="baseline"/>
        <w:rPr>
          <w:rStyle w:val="Strong"/>
          <w:rFonts w:ascii="FreeSans" w:hAnsi="FreeSans" w:cs="Arial"/>
          <w:color w:val="000000"/>
          <w:sz w:val="22"/>
          <w:szCs w:val="22"/>
        </w:rPr>
      </w:pPr>
      <w:r>
        <w:rPr>
          <w:rStyle w:val="Strong"/>
          <w:rFonts w:ascii="FreeSans" w:hAnsi="FreeSans" w:cs="Arial"/>
          <w:color w:val="000000"/>
          <w:sz w:val="22"/>
          <w:szCs w:val="22"/>
        </w:rPr>
        <w:t xml:space="preserve"> Databases:</w:t>
      </w:r>
      <w:r>
        <w:rPr>
          <w:rStyle w:val="apple-converted-space"/>
          <w:rFonts w:ascii="FreeSans" w:hAnsi="FreeSans" w:cs="Arial"/>
          <w:color w:val="000000"/>
          <w:sz w:val="22"/>
          <w:szCs w:val="22"/>
        </w:rPr>
        <w:t> </w:t>
      </w:r>
      <w:r>
        <w:rPr>
          <w:rFonts w:ascii="FreeSans" w:hAnsi="FreeSans" w:cs="Arial"/>
          <w:color w:val="000000"/>
          <w:sz w:val="22"/>
          <w:szCs w:val="22"/>
        </w:rPr>
        <w:t>MySQL (4.x, 5.x).</w:t>
      </w:r>
    </w:p>
    <w:p w:rsidR="00053729" w:rsidRDefault="00053729">
      <w:pPr>
        <w:numPr>
          <w:ilvl w:val="0"/>
          <w:numId w:val="3"/>
        </w:numPr>
        <w:shd w:val="clear" w:color="auto" w:fill="FFFFFF"/>
        <w:spacing w:line="375" w:lineRule="atLeast"/>
        <w:textAlignment w:val="baseline"/>
        <w:rPr>
          <w:rFonts w:ascii="Arial" w:hAnsi="Arial" w:cs="Arial"/>
          <w:b/>
          <w:color w:val="000000"/>
          <w:sz w:val="29"/>
          <w:szCs w:val="29"/>
        </w:rPr>
      </w:pPr>
      <w:r>
        <w:rPr>
          <w:rStyle w:val="Strong"/>
          <w:rFonts w:ascii="FreeSans" w:hAnsi="FreeSans" w:cs="Arial"/>
          <w:color w:val="000000"/>
          <w:sz w:val="22"/>
          <w:szCs w:val="22"/>
        </w:rPr>
        <w:t xml:space="preserve"> Servers:</w:t>
      </w:r>
      <w:r>
        <w:rPr>
          <w:rStyle w:val="apple-converted-space"/>
          <w:rFonts w:ascii="FreeSans" w:hAnsi="FreeSans" w:cs="Arial"/>
          <w:color w:val="000000"/>
          <w:sz w:val="22"/>
          <w:szCs w:val="22"/>
        </w:rPr>
        <w:t> </w:t>
      </w:r>
      <w:r>
        <w:rPr>
          <w:rFonts w:ascii="FreeSans" w:hAnsi="FreeSans" w:cs="Arial"/>
          <w:color w:val="000000"/>
          <w:sz w:val="22"/>
          <w:szCs w:val="22"/>
        </w:rPr>
        <w:t>Apache (1.x, 2.x).</w:t>
      </w:r>
      <w:r>
        <w:rPr>
          <w:rFonts w:ascii="FreeSans" w:hAnsi="FreeSans" w:cs="Arial"/>
          <w:color w:val="000000"/>
          <w:sz w:val="22"/>
          <w:szCs w:val="22"/>
        </w:rPr>
        <w:br/>
      </w:r>
    </w:p>
    <w:p w:rsidR="00053729" w:rsidRDefault="00053729">
      <w:pPr>
        <w:pStyle w:val="Heading5"/>
        <w:shd w:val="clear" w:color="auto" w:fill="FFFFFF"/>
        <w:spacing w:before="84" w:after="84"/>
        <w:textAlignment w:val="baseline"/>
        <w:rPr>
          <w:rFonts w:ascii="FreeSans" w:hAnsi="FreeSans" w:cs="Verdana"/>
          <w:sz w:val="22"/>
          <w:szCs w:val="22"/>
        </w:rPr>
      </w:pPr>
      <w:r>
        <w:rPr>
          <w:rFonts w:ascii="Arial" w:hAnsi="Arial" w:cs="Arial"/>
          <w:i w:val="0"/>
          <w:iCs w:val="0"/>
          <w:color w:val="000000"/>
          <w:sz w:val="29"/>
          <w:szCs w:val="29"/>
        </w:rPr>
        <w:t>Job Profile:</w:t>
      </w:r>
    </w:p>
    <w:p w:rsidR="00053729" w:rsidRDefault="00053729">
      <w:pPr>
        <w:pStyle w:val="HTMLPreformatted"/>
        <w:rPr>
          <w:rFonts w:ascii="FreeSans" w:hAnsi="FreeSans" w:cs="Verdana"/>
          <w:b/>
          <w:sz w:val="22"/>
          <w:szCs w:val="22"/>
        </w:rPr>
      </w:pPr>
    </w:p>
    <w:p w:rsidR="00053729" w:rsidRDefault="00053729">
      <w:pPr>
        <w:pStyle w:val="HTMLPreformatted"/>
        <w:numPr>
          <w:ilvl w:val="0"/>
          <w:numId w:val="6"/>
        </w:numPr>
        <w:rPr>
          <w:rFonts w:ascii="FreeSans" w:hAnsi="FreeSans" w:cs="Verdana"/>
          <w:sz w:val="22"/>
          <w:szCs w:val="22"/>
        </w:rPr>
      </w:pPr>
      <w:r>
        <w:rPr>
          <w:rFonts w:ascii="FreeSans" w:hAnsi="FreeSans" w:cs="Verdana"/>
          <w:sz w:val="22"/>
          <w:szCs w:val="22"/>
        </w:rPr>
        <w:t xml:space="preserve">Worked with Recroitre Solution Pvt. Ltd(Rejoined) as a PHP Developer from 16 April 2012 to 20 August 2013 as Software Developer. </w:t>
      </w:r>
    </w:p>
    <w:p w:rsidR="00053729" w:rsidRDefault="00053729">
      <w:pPr>
        <w:pStyle w:val="HTMLPreformatted"/>
        <w:rPr>
          <w:rFonts w:ascii="FreeSans" w:hAnsi="FreeSans" w:cs="Verdana"/>
          <w:sz w:val="22"/>
          <w:szCs w:val="22"/>
        </w:rPr>
      </w:pPr>
    </w:p>
    <w:p w:rsidR="00053729" w:rsidRDefault="00053729">
      <w:pPr>
        <w:pStyle w:val="HTMLPreformatted"/>
        <w:numPr>
          <w:ilvl w:val="0"/>
          <w:numId w:val="6"/>
        </w:numPr>
        <w:rPr>
          <w:rFonts w:ascii="FreeSans" w:hAnsi="FreeSans" w:cs="Verdana"/>
          <w:sz w:val="22"/>
          <w:szCs w:val="22"/>
        </w:rPr>
      </w:pPr>
      <w:r>
        <w:rPr>
          <w:rFonts w:ascii="FreeSans" w:hAnsi="FreeSans" w:cs="Verdana"/>
          <w:sz w:val="22"/>
          <w:szCs w:val="22"/>
        </w:rPr>
        <w:t>Worked with Smart Buzz Solution Pvt. Ltd as a PHP Developer from April 2011 to March 2012 as Software Developer</w:t>
      </w:r>
    </w:p>
    <w:p w:rsidR="00053729" w:rsidRDefault="00053729">
      <w:pPr>
        <w:pStyle w:val="HTMLPreformatted"/>
        <w:rPr>
          <w:rFonts w:ascii="FreeSans" w:hAnsi="FreeSans" w:cs="Verdana"/>
          <w:sz w:val="22"/>
          <w:szCs w:val="22"/>
        </w:rPr>
      </w:pPr>
    </w:p>
    <w:p w:rsidR="00053729" w:rsidRDefault="00053729">
      <w:pPr>
        <w:pStyle w:val="HTMLPreformatted"/>
        <w:numPr>
          <w:ilvl w:val="0"/>
          <w:numId w:val="6"/>
        </w:numPr>
        <w:rPr>
          <w:rFonts w:ascii="FreeSans" w:hAnsi="FreeSans" w:cs="Verdana"/>
          <w:b/>
          <w:sz w:val="28"/>
          <w:szCs w:val="28"/>
        </w:rPr>
      </w:pPr>
      <w:r>
        <w:rPr>
          <w:rFonts w:ascii="FreeSans" w:hAnsi="FreeSans" w:cs="Verdana"/>
          <w:sz w:val="22"/>
          <w:szCs w:val="22"/>
        </w:rPr>
        <w:t>Worked with Recroitre Solution Pvt. Ltd as software developer trainee oct 2010 to feb 2011.</w:t>
      </w:r>
    </w:p>
    <w:p w:rsidR="00053729" w:rsidRDefault="00053729">
      <w:pPr>
        <w:tabs>
          <w:tab w:val="left" w:pos="7120"/>
        </w:tabs>
        <w:spacing w:line="360" w:lineRule="auto"/>
        <w:rPr>
          <w:rFonts w:ascii="FreeSans" w:hAnsi="FreeSans" w:cs="Verdana"/>
          <w:b/>
          <w:sz w:val="28"/>
          <w:szCs w:val="28"/>
        </w:rPr>
      </w:pPr>
    </w:p>
    <w:p w:rsidR="00053729" w:rsidRDefault="00053729">
      <w:pPr>
        <w:pStyle w:val="Heading5"/>
        <w:shd w:val="clear" w:color="auto" w:fill="FFFFFF"/>
        <w:tabs>
          <w:tab w:val="left" w:pos="7120"/>
        </w:tabs>
        <w:spacing w:before="84" w:after="84" w:line="360" w:lineRule="auto"/>
        <w:textAlignment w:val="baseline"/>
        <w:rPr>
          <w:rFonts w:ascii="Arial" w:hAnsi="Arial" w:cs="Arial"/>
          <w:color w:val="993311"/>
          <w:sz w:val="25"/>
          <w:szCs w:val="25"/>
        </w:rPr>
      </w:pPr>
      <w:r>
        <w:rPr>
          <w:rFonts w:ascii="Arial" w:hAnsi="Arial" w:cs="Arial"/>
          <w:i w:val="0"/>
          <w:iCs w:val="0"/>
          <w:color w:val="000000"/>
          <w:sz w:val="29"/>
          <w:szCs w:val="29"/>
        </w:rPr>
        <w:t>Achievements Projects of last employer:</w:t>
      </w:r>
    </w:p>
    <w:p w:rsidR="00053729" w:rsidRDefault="00053729">
      <w:pPr>
        <w:pStyle w:val="Heading5"/>
        <w:spacing w:before="0" w:after="0"/>
        <w:rPr>
          <w:rFonts w:ascii="FreeSans" w:hAnsi="FreeSans" w:cs="Arial"/>
          <w:color w:val="000000"/>
          <w:sz w:val="22"/>
          <w:szCs w:val="22"/>
        </w:rPr>
      </w:pPr>
      <w:r>
        <w:rPr>
          <w:rFonts w:ascii="Arial" w:hAnsi="Arial" w:cs="Arial"/>
          <w:color w:val="993311"/>
          <w:sz w:val="25"/>
          <w:szCs w:val="25"/>
        </w:rPr>
        <w:t xml:space="preserve">Project # 1: Timetrax </w:t>
      </w:r>
      <w:r>
        <w:rPr>
          <w:rFonts w:ascii="Arial" w:hAnsi="Arial" w:cs="Arial"/>
          <w:color w:val="000000"/>
          <w:sz w:val="22"/>
          <w:szCs w:val="22"/>
        </w:rPr>
        <w:br/>
      </w:r>
    </w:p>
    <w:p w:rsidR="00053729" w:rsidRDefault="00053729">
      <w:pPr>
        <w:tabs>
          <w:tab w:val="left" w:pos="7120"/>
        </w:tabs>
        <w:rPr>
          <w:rFonts w:ascii="FreeSans" w:hAnsi="FreeSans" w:cs="Arial"/>
          <w:b/>
          <w:bCs/>
          <w:color w:val="000000"/>
          <w:sz w:val="22"/>
          <w:szCs w:val="22"/>
        </w:rPr>
      </w:pPr>
      <w:r>
        <w:rPr>
          <w:rFonts w:ascii="FreeSans" w:hAnsi="FreeSans" w:cs="Arial"/>
          <w:b/>
          <w:bCs/>
          <w:color w:val="000000"/>
          <w:sz w:val="22"/>
          <w:szCs w:val="22"/>
        </w:rPr>
        <w:t>Location:</w:t>
      </w:r>
      <w:r>
        <w:rPr>
          <w:rFonts w:ascii="FreeSans" w:hAnsi="FreeSans" w:cs="Verdana"/>
          <w:color w:val="000000"/>
          <w:sz w:val="22"/>
          <w:szCs w:val="22"/>
        </w:rPr>
        <w:t xml:space="preserve">  https://</w:t>
      </w:r>
      <w:r>
        <w:rPr>
          <w:rFonts w:ascii="FreeSans" w:hAnsi="FreeSans" w:cs="Tahoma"/>
          <w:color w:val="333333"/>
          <w:sz w:val="22"/>
          <w:szCs w:val="22"/>
          <w:shd w:val="clear" w:color="auto" w:fill="FFFFFF"/>
        </w:rPr>
        <w:t>timetrax.cutyourpayroll.com</w:t>
      </w:r>
      <w:r>
        <w:rPr>
          <w:rFonts w:ascii="FreeSans" w:hAnsi="FreeSans" w:cs="Tahoma"/>
          <w:color w:val="333333"/>
          <w:sz w:val="22"/>
          <w:szCs w:val="22"/>
          <w:shd w:val="clear" w:color="auto" w:fill="FFFFFF"/>
        </w:rPr>
        <w:br/>
      </w:r>
      <w:r>
        <w:rPr>
          <w:rFonts w:ascii="FreeSans" w:hAnsi="FreeSans" w:cs="Arial"/>
          <w:b/>
          <w:bCs/>
          <w:color w:val="000000"/>
          <w:sz w:val="22"/>
          <w:szCs w:val="22"/>
        </w:rPr>
        <w:t>Description:</w:t>
      </w:r>
      <w:r>
        <w:rPr>
          <w:rFonts w:ascii="FreeSans" w:hAnsi="FreeSans" w:cs="Tahoma"/>
          <w:color w:val="000000"/>
          <w:sz w:val="22"/>
          <w:szCs w:val="22"/>
          <w:shd w:val="clear" w:color="auto" w:fill="FFFFFF"/>
        </w:rPr>
        <w:t xml:space="preserve"> This website is developed in Drupal7.</w:t>
      </w:r>
      <w:r>
        <w:rPr>
          <w:rFonts w:ascii="FreeSans" w:hAnsi="FreeSans"/>
          <w:b/>
          <w:bCs/>
          <w:sz w:val="22"/>
          <w:szCs w:val="22"/>
          <w:lang w:val="en"/>
        </w:rPr>
        <w:t xml:space="preserve"> Timetrax</w:t>
      </w:r>
      <w:r>
        <w:rPr>
          <w:rFonts w:ascii="FreeSans" w:hAnsi="FreeSans"/>
          <w:sz w:val="22"/>
          <w:szCs w:val="22"/>
          <w:lang w:val="en"/>
        </w:rPr>
        <w:t xml:space="preserve"> is a online work platform where businesses and independent professionals connect</w:t>
      </w:r>
      <w:r>
        <w:rPr>
          <w:rFonts w:ascii="FreeSans" w:hAnsi="FreeSans" w:cs="Tahoma"/>
          <w:color w:val="000000"/>
          <w:sz w:val="22"/>
          <w:szCs w:val="22"/>
          <w:shd w:val="clear" w:color="auto" w:fill="FFFFFF"/>
        </w:rPr>
        <w:t>.This website functionality is similar to odesk like create daily, weekly and monthly report. There are three type of users roles admin,client VA Contractor. Client can create job and hired VA contactor for job purpose. Client can send job request to VA contractor and VA contractor can accept or reject the request. I have also used online messaging system in this website.</w:t>
      </w:r>
    </w:p>
    <w:p w:rsidR="00053729" w:rsidRDefault="00053729">
      <w:pPr>
        <w:tabs>
          <w:tab w:val="left" w:pos="7120"/>
        </w:tabs>
        <w:rPr>
          <w:rFonts w:ascii="FreeSans" w:hAnsi="FreeSans" w:cs="Arial"/>
          <w:b/>
          <w:bCs/>
          <w:color w:val="000000"/>
          <w:sz w:val="22"/>
          <w:szCs w:val="22"/>
        </w:rPr>
      </w:pPr>
      <w:r>
        <w:rPr>
          <w:rFonts w:ascii="FreeSans" w:hAnsi="FreeSans" w:cs="Arial"/>
          <w:b/>
          <w:bCs/>
          <w:color w:val="000000"/>
          <w:sz w:val="22"/>
          <w:szCs w:val="22"/>
        </w:rPr>
        <w:t>Role:</w:t>
      </w:r>
      <w:r>
        <w:rPr>
          <w:rFonts w:ascii="FreeSans" w:hAnsi="FreeSans" w:cs="Arial"/>
          <w:color w:val="000000"/>
          <w:sz w:val="22"/>
          <w:szCs w:val="22"/>
        </w:rPr>
        <w:t xml:space="preserve"> Coding, Development and Implementation.</w:t>
      </w:r>
    </w:p>
    <w:p w:rsidR="00053729" w:rsidRDefault="00053729">
      <w:pPr>
        <w:rPr>
          <w:rFonts w:ascii="FreeSans" w:hAnsi="FreeSans" w:cs="Arial"/>
          <w:color w:val="000000"/>
          <w:sz w:val="22"/>
          <w:szCs w:val="22"/>
        </w:rPr>
      </w:pPr>
      <w:r>
        <w:rPr>
          <w:rFonts w:ascii="FreeSans" w:hAnsi="FreeSans" w:cs="Arial"/>
          <w:b/>
          <w:bCs/>
          <w:color w:val="000000"/>
          <w:sz w:val="22"/>
          <w:szCs w:val="22"/>
        </w:rPr>
        <w:t>Skills Used:</w:t>
      </w:r>
    </w:p>
    <w:p w:rsidR="00053729" w:rsidRDefault="00053729">
      <w:pPr>
        <w:rPr>
          <w:rFonts w:ascii="Arial" w:hAnsi="Arial" w:cs="Arial"/>
          <w:color w:val="000000"/>
          <w:sz w:val="22"/>
          <w:szCs w:val="22"/>
        </w:rPr>
      </w:pPr>
      <w:r>
        <w:rPr>
          <w:rFonts w:ascii="FreeSans" w:hAnsi="FreeSans" w:cs="Arial"/>
          <w:color w:val="000000"/>
          <w:sz w:val="22"/>
          <w:szCs w:val="22"/>
        </w:rPr>
        <w:t>PHP, CMS Drupal7, MySql, JavaScript, Jquery, AJAX , HTML, XML, CSS.</w:t>
      </w:r>
    </w:p>
    <w:p w:rsidR="00053729" w:rsidRDefault="00053729">
      <w:pPr>
        <w:rPr>
          <w:rFonts w:ascii="Arial" w:hAnsi="Arial" w:cs="Arial"/>
          <w:color w:val="000000"/>
          <w:sz w:val="22"/>
          <w:szCs w:val="22"/>
        </w:rPr>
      </w:pPr>
    </w:p>
    <w:p w:rsidR="00053729" w:rsidRDefault="00053729">
      <w:pPr>
        <w:pStyle w:val="Heading5"/>
        <w:spacing w:before="0" w:after="0"/>
        <w:rPr>
          <w:rFonts w:ascii="FreeSans" w:hAnsi="FreeSans" w:cs="Arial"/>
          <w:color w:val="000000"/>
          <w:sz w:val="22"/>
          <w:szCs w:val="22"/>
        </w:rPr>
      </w:pPr>
      <w:r>
        <w:rPr>
          <w:rFonts w:ascii="Arial" w:hAnsi="Arial" w:cs="Arial"/>
          <w:color w:val="993311"/>
          <w:sz w:val="25"/>
          <w:szCs w:val="25"/>
        </w:rPr>
        <w:t>Project # 2: Transaction Realty</w:t>
      </w:r>
      <w:r>
        <w:rPr>
          <w:rFonts w:ascii="Arial" w:hAnsi="Arial" w:cs="Arial"/>
          <w:color w:val="000000"/>
          <w:sz w:val="22"/>
          <w:szCs w:val="22"/>
        </w:rPr>
        <w:br/>
      </w:r>
    </w:p>
    <w:p w:rsidR="00053729" w:rsidRDefault="00053729">
      <w:pPr>
        <w:tabs>
          <w:tab w:val="left" w:pos="7120"/>
        </w:tabs>
        <w:rPr>
          <w:rFonts w:ascii="FreeSans" w:hAnsi="FreeSans" w:cs="Arial"/>
          <w:b/>
          <w:bCs/>
          <w:color w:val="000000"/>
          <w:sz w:val="22"/>
          <w:szCs w:val="22"/>
        </w:rPr>
      </w:pPr>
      <w:r>
        <w:rPr>
          <w:rFonts w:ascii="FreeSans" w:hAnsi="FreeSans" w:cs="Arial"/>
          <w:b/>
          <w:bCs/>
          <w:color w:val="000000"/>
          <w:sz w:val="22"/>
          <w:szCs w:val="22"/>
        </w:rPr>
        <w:t>Location:</w:t>
      </w:r>
      <w:r>
        <w:rPr>
          <w:rFonts w:ascii="FreeSans" w:hAnsi="FreeSans" w:cs="Verdana"/>
          <w:color w:val="000000"/>
          <w:sz w:val="22"/>
          <w:szCs w:val="22"/>
        </w:rPr>
        <w:t xml:space="preserve">  http://www.transaction-realty.com</w:t>
      </w:r>
      <w:r>
        <w:rPr>
          <w:rFonts w:ascii="FreeSans" w:hAnsi="FreeSans" w:cs="Tahoma"/>
          <w:color w:val="333333"/>
          <w:sz w:val="22"/>
          <w:szCs w:val="22"/>
          <w:shd w:val="clear" w:color="auto" w:fill="FFFFFF"/>
        </w:rPr>
        <w:br/>
      </w:r>
      <w:r>
        <w:rPr>
          <w:rFonts w:ascii="FreeSans" w:hAnsi="FreeSans" w:cs="Arial"/>
          <w:b/>
          <w:bCs/>
          <w:color w:val="000000"/>
          <w:sz w:val="22"/>
          <w:szCs w:val="22"/>
        </w:rPr>
        <w:t>Description:</w:t>
      </w:r>
      <w:r>
        <w:rPr>
          <w:rFonts w:ascii="FreeSans" w:hAnsi="FreeSans" w:cs="Tahoma"/>
          <w:color w:val="000000"/>
          <w:sz w:val="22"/>
          <w:szCs w:val="22"/>
          <w:shd w:val="clear" w:color="auto" w:fill="FFFFFF"/>
        </w:rPr>
        <w:t xml:space="preserve"> This website is developed in Drupal7.</w:t>
      </w:r>
      <w:r>
        <w:rPr>
          <w:rFonts w:ascii="FreeSans" w:hAnsi="FreeSans"/>
          <w:bCs/>
          <w:sz w:val="22"/>
          <w:szCs w:val="22"/>
          <w:lang w:val="en"/>
        </w:rPr>
        <w:t xml:space="preserve"> In this website I have implement the theme and import data from Retscloud server from different accounts using drush command.I have used Drealty module for field mapping.I have used </w:t>
      </w:r>
      <w:r>
        <w:rPr>
          <w:rFonts w:ascii="FreeSans" w:hAnsi="FreeSans"/>
          <w:b/>
          <w:bCs/>
          <w:sz w:val="22"/>
          <w:szCs w:val="22"/>
          <w:lang w:val="en"/>
        </w:rPr>
        <w:t>Drush</w:t>
      </w:r>
      <w:r>
        <w:rPr>
          <w:rFonts w:ascii="FreeSans" w:hAnsi="FreeSans"/>
          <w:bCs/>
          <w:sz w:val="22"/>
          <w:szCs w:val="22"/>
          <w:lang w:val="en"/>
        </w:rPr>
        <w:t xml:space="preserve"> for importing data from server.</w:t>
      </w:r>
    </w:p>
    <w:p w:rsidR="00053729" w:rsidRDefault="00053729">
      <w:pPr>
        <w:tabs>
          <w:tab w:val="left" w:pos="7120"/>
        </w:tabs>
        <w:rPr>
          <w:rFonts w:ascii="FreeSans" w:hAnsi="FreeSans" w:cs="Arial"/>
          <w:b/>
          <w:bCs/>
          <w:color w:val="000000"/>
          <w:sz w:val="22"/>
          <w:szCs w:val="22"/>
        </w:rPr>
      </w:pPr>
      <w:r>
        <w:rPr>
          <w:rFonts w:ascii="FreeSans" w:hAnsi="FreeSans" w:cs="Arial"/>
          <w:b/>
          <w:bCs/>
          <w:color w:val="000000"/>
          <w:sz w:val="22"/>
          <w:szCs w:val="22"/>
        </w:rPr>
        <w:t>Role:</w:t>
      </w:r>
      <w:r>
        <w:rPr>
          <w:rFonts w:ascii="FreeSans" w:hAnsi="FreeSans" w:cs="Arial"/>
          <w:color w:val="000000"/>
          <w:sz w:val="22"/>
          <w:szCs w:val="22"/>
        </w:rPr>
        <w:t xml:space="preserve"> Coding, Development and Implementation.</w:t>
      </w:r>
    </w:p>
    <w:p w:rsidR="00053729" w:rsidRDefault="00053729">
      <w:pPr>
        <w:tabs>
          <w:tab w:val="left" w:pos="7120"/>
        </w:tabs>
        <w:rPr>
          <w:rFonts w:ascii="FreeSans" w:hAnsi="FreeSans" w:cs="Arial"/>
          <w:color w:val="000000"/>
          <w:sz w:val="22"/>
          <w:szCs w:val="22"/>
        </w:rPr>
      </w:pPr>
      <w:r>
        <w:rPr>
          <w:rFonts w:ascii="FreeSans" w:hAnsi="FreeSans" w:cs="Arial"/>
          <w:b/>
          <w:bCs/>
          <w:color w:val="000000"/>
          <w:sz w:val="22"/>
          <w:szCs w:val="22"/>
        </w:rPr>
        <w:t>Skills Used:</w:t>
      </w:r>
      <w:r>
        <w:rPr>
          <w:rFonts w:ascii="FreeSans" w:hAnsi="FreeSans" w:cs="Arial"/>
          <w:b/>
          <w:bCs/>
          <w:color w:val="000000"/>
          <w:sz w:val="22"/>
          <w:szCs w:val="22"/>
        </w:rPr>
        <w:tab/>
      </w:r>
    </w:p>
    <w:p w:rsidR="00053729" w:rsidRDefault="00053729">
      <w:pPr>
        <w:rPr>
          <w:rFonts w:ascii="Arial" w:hAnsi="Arial" w:cs="Arial"/>
          <w:color w:val="000000"/>
          <w:sz w:val="22"/>
          <w:szCs w:val="22"/>
        </w:rPr>
      </w:pPr>
      <w:r>
        <w:rPr>
          <w:rFonts w:ascii="FreeSans" w:hAnsi="FreeSans" w:cs="Arial"/>
          <w:color w:val="000000"/>
          <w:sz w:val="22"/>
          <w:szCs w:val="22"/>
        </w:rPr>
        <w:t>PHP, CMS Drupal7, MySql, JavaScript, Jquery, AJAX , HTML, XML, CSS.</w:t>
      </w:r>
    </w:p>
    <w:p w:rsidR="00053729" w:rsidRDefault="00053729">
      <w:pPr>
        <w:rPr>
          <w:rFonts w:ascii="Arial" w:hAnsi="Arial" w:cs="Arial"/>
          <w:color w:val="000000"/>
          <w:sz w:val="22"/>
          <w:szCs w:val="22"/>
        </w:rPr>
      </w:pPr>
    </w:p>
    <w:p w:rsidR="00053729" w:rsidRDefault="00053729">
      <w:pPr>
        <w:pStyle w:val="Heading5"/>
        <w:shd w:val="clear" w:color="auto" w:fill="FFFFFF"/>
        <w:tabs>
          <w:tab w:val="left" w:pos="7120"/>
        </w:tabs>
        <w:spacing w:before="84" w:after="84" w:line="360" w:lineRule="auto"/>
        <w:textAlignment w:val="baseline"/>
        <w:rPr>
          <w:rFonts w:ascii="FreeSans" w:hAnsi="FreeSans" w:cs="Verdana"/>
          <w:sz w:val="22"/>
          <w:szCs w:val="22"/>
        </w:rPr>
      </w:pPr>
      <w:r>
        <w:rPr>
          <w:rFonts w:ascii="Arial" w:hAnsi="Arial" w:cs="Arial"/>
          <w:i w:val="0"/>
          <w:iCs w:val="0"/>
          <w:color w:val="000000"/>
          <w:sz w:val="29"/>
          <w:szCs w:val="29"/>
        </w:rPr>
        <w:t>Personal Profile:</w:t>
      </w:r>
    </w:p>
    <w:p w:rsidR="00053729" w:rsidRDefault="00053729">
      <w:pPr>
        <w:tabs>
          <w:tab w:val="left" w:pos="7120"/>
        </w:tabs>
        <w:rPr>
          <w:rFonts w:ascii="FreeSans" w:hAnsi="FreeSans" w:cs="Verdana"/>
          <w:sz w:val="22"/>
          <w:szCs w:val="22"/>
        </w:rPr>
      </w:pPr>
      <w:r>
        <w:rPr>
          <w:rFonts w:ascii="FreeSans" w:hAnsi="FreeSans" w:cs="Verdana"/>
          <w:sz w:val="22"/>
          <w:szCs w:val="22"/>
        </w:rPr>
        <w:t xml:space="preserve">  Father’s Name                      Late Shri Mohan Chandel</w:t>
      </w:r>
    </w:p>
    <w:p w:rsidR="00053729" w:rsidRDefault="00053729">
      <w:pPr>
        <w:tabs>
          <w:tab w:val="left" w:pos="7120"/>
        </w:tabs>
        <w:rPr>
          <w:rFonts w:ascii="FreeSans" w:hAnsi="FreeSans" w:cs="Verdana"/>
          <w:sz w:val="22"/>
          <w:szCs w:val="22"/>
        </w:rPr>
      </w:pPr>
      <w:r>
        <w:rPr>
          <w:rFonts w:ascii="FreeSans" w:hAnsi="FreeSans" w:cs="Verdana"/>
          <w:sz w:val="22"/>
          <w:szCs w:val="22"/>
        </w:rPr>
        <w:t xml:space="preserve">  Mother’s Name                     Smt. Meena Chandel</w:t>
      </w:r>
    </w:p>
    <w:p w:rsidR="00053729" w:rsidRDefault="00053729">
      <w:pPr>
        <w:tabs>
          <w:tab w:val="left" w:pos="7120"/>
        </w:tabs>
        <w:rPr>
          <w:rFonts w:ascii="FreeSans" w:hAnsi="FreeSans" w:cs="Verdana"/>
          <w:sz w:val="22"/>
          <w:szCs w:val="22"/>
        </w:rPr>
      </w:pPr>
      <w:r>
        <w:rPr>
          <w:rFonts w:ascii="FreeSans" w:hAnsi="FreeSans" w:cs="Verdana"/>
          <w:sz w:val="22"/>
          <w:szCs w:val="22"/>
        </w:rPr>
        <w:t xml:space="preserve">  Nationality                            Indian</w:t>
      </w:r>
    </w:p>
    <w:p w:rsidR="00053729" w:rsidRDefault="00053729">
      <w:pPr>
        <w:tabs>
          <w:tab w:val="left" w:pos="7120"/>
        </w:tabs>
        <w:rPr>
          <w:rFonts w:ascii="FreeSans" w:hAnsi="FreeSans" w:cs="Verdana"/>
          <w:sz w:val="22"/>
          <w:szCs w:val="22"/>
        </w:rPr>
      </w:pPr>
      <w:r>
        <w:rPr>
          <w:rFonts w:ascii="FreeSans" w:hAnsi="FreeSans" w:cs="Verdana"/>
          <w:sz w:val="22"/>
          <w:szCs w:val="22"/>
        </w:rPr>
        <w:t xml:space="preserve">  Language Known                  Hindi &amp; English</w:t>
      </w:r>
    </w:p>
    <w:p w:rsidR="00053729" w:rsidRDefault="00053729">
      <w:pPr>
        <w:tabs>
          <w:tab w:val="left" w:pos="7120"/>
        </w:tabs>
        <w:rPr>
          <w:rFonts w:ascii="Arial" w:hAnsi="Arial" w:cs="Arial"/>
          <w:b/>
          <w:color w:val="000000"/>
          <w:sz w:val="29"/>
          <w:szCs w:val="29"/>
        </w:rPr>
      </w:pPr>
      <w:r>
        <w:rPr>
          <w:rFonts w:ascii="FreeSans" w:hAnsi="FreeSans" w:cs="Verdana"/>
          <w:sz w:val="22"/>
          <w:szCs w:val="22"/>
        </w:rPr>
        <w:t xml:space="preserve">  Gender                                 Female</w:t>
      </w:r>
      <w:r>
        <w:rPr>
          <w:rFonts w:ascii="Verdana" w:hAnsi="Verdana" w:cs="Verdana"/>
          <w:b/>
          <w:i/>
          <w:sz w:val="28"/>
          <w:szCs w:val="28"/>
        </w:rPr>
        <w:br/>
      </w:r>
    </w:p>
    <w:p w:rsidR="00053729" w:rsidRDefault="00053729">
      <w:pPr>
        <w:shd w:val="clear" w:color="auto" w:fill="FFFFFF"/>
        <w:tabs>
          <w:tab w:val="left" w:pos="7120"/>
        </w:tabs>
        <w:spacing w:line="360" w:lineRule="auto"/>
        <w:rPr>
          <w:rFonts w:ascii="FreeSans" w:eastAsia="Verdana" w:hAnsi="FreeSans" w:cs="Verdana"/>
          <w:sz w:val="22"/>
          <w:szCs w:val="22"/>
        </w:rPr>
      </w:pPr>
      <w:r>
        <w:rPr>
          <w:rFonts w:ascii="Arial" w:hAnsi="Arial" w:cs="Arial"/>
          <w:b/>
          <w:color w:val="000000"/>
          <w:sz w:val="29"/>
          <w:szCs w:val="29"/>
        </w:rPr>
        <w:t>Permanent Address:</w:t>
      </w:r>
      <w:r>
        <w:rPr>
          <w:rFonts w:ascii="Verdana" w:hAnsi="Verdana" w:cs="Verdana"/>
          <w:b/>
          <w:i/>
          <w:sz w:val="28"/>
          <w:szCs w:val="28"/>
        </w:rPr>
        <w:t xml:space="preserve"> </w:t>
      </w:r>
      <w:r>
        <w:rPr>
          <w:rFonts w:ascii="Verdana" w:hAnsi="Verdana" w:cs="Verdana"/>
          <w:b/>
          <w:i/>
          <w:color w:val="FFFFFF"/>
          <w:sz w:val="28"/>
          <w:szCs w:val="28"/>
          <w:shd w:val="clear" w:color="auto" w:fill="FFFFFF"/>
        </w:rPr>
        <w:t xml:space="preserve">     </w:t>
      </w:r>
      <w:r>
        <w:rPr>
          <w:rFonts w:ascii="Verdana" w:hAnsi="Verdana" w:cs="Verdana"/>
          <w:b/>
          <w:i/>
          <w:color w:val="FFFFFF"/>
          <w:sz w:val="28"/>
          <w:szCs w:val="28"/>
          <w:shd w:val="clear" w:color="auto" w:fill="FFFFFF"/>
        </w:rPr>
        <w:br/>
      </w:r>
      <w:r>
        <w:rPr>
          <w:rFonts w:ascii="FreeSans" w:hAnsi="FreeSans" w:cs="Verdana"/>
          <w:b/>
          <w:i/>
          <w:color w:val="FFFFFF"/>
          <w:sz w:val="22"/>
          <w:szCs w:val="22"/>
          <w:shd w:val="clear" w:color="auto" w:fill="FFFFFF"/>
        </w:rPr>
        <w:t xml:space="preserve">  </w:t>
      </w:r>
      <w:r>
        <w:rPr>
          <w:rFonts w:ascii="FreeSans" w:eastAsia="Verdana" w:hAnsi="FreeSans" w:cs="Verdana"/>
          <w:sz w:val="22"/>
          <w:szCs w:val="22"/>
        </w:rPr>
        <w:t xml:space="preserve">Village Thanadhar,Tehsil Theog, Distt Shimla, </w:t>
      </w:r>
    </w:p>
    <w:p w:rsidR="00053729" w:rsidRDefault="00053729">
      <w:pPr>
        <w:tabs>
          <w:tab w:val="left" w:pos="7120"/>
        </w:tabs>
        <w:rPr>
          <w:rFonts w:ascii="Verdana" w:hAnsi="Verdana" w:cs="Verdana"/>
          <w:b/>
          <w:bCs/>
        </w:rPr>
      </w:pPr>
      <w:r>
        <w:rPr>
          <w:rFonts w:ascii="FreeSans" w:eastAsia="Verdana" w:hAnsi="FreeSans" w:cs="Verdana"/>
          <w:sz w:val="22"/>
          <w:szCs w:val="22"/>
        </w:rPr>
        <w:t xml:space="preserve">  (Himachal Praddesh)171220</w:t>
      </w:r>
      <w:r>
        <w:rPr>
          <w:rFonts w:ascii="FreeSans" w:hAnsi="FreeSans" w:cs="Verdana"/>
          <w:sz w:val="22"/>
          <w:szCs w:val="22"/>
        </w:rPr>
        <w:t xml:space="preserve">  </w:t>
      </w:r>
      <w:r>
        <w:rPr>
          <w:rFonts w:ascii="Verdana" w:hAnsi="Verdana" w:cs="Verdana"/>
        </w:rPr>
        <w:t xml:space="preserve">                                                                                                       </w:t>
      </w:r>
    </w:p>
    <w:p w:rsidR="00053729" w:rsidRDefault="00053729">
      <w:pPr>
        <w:tabs>
          <w:tab w:val="left" w:pos="7120"/>
        </w:tabs>
        <w:spacing w:line="360" w:lineRule="auto"/>
        <w:rPr>
          <w:rFonts w:ascii="Verdana" w:hAnsi="Verdana" w:cs="Verdana"/>
          <w:b/>
          <w:bCs/>
        </w:rPr>
      </w:pPr>
    </w:p>
    <w:p w:rsidR="00053729" w:rsidRDefault="00053729">
      <w:pPr>
        <w:tabs>
          <w:tab w:val="left" w:pos="7120"/>
        </w:tabs>
        <w:spacing w:line="360" w:lineRule="auto"/>
        <w:rPr>
          <w:rFonts w:ascii="Verdana" w:hAnsi="Verdana" w:cs="Verdana"/>
          <w:b/>
          <w:bCs/>
        </w:rPr>
      </w:pPr>
    </w:p>
    <w:p w:rsidR="00053729" w:rsidRDefault="00053729">
      <w:pPr>
        <w:rPr>
          <w:rFonts w:ascii="Verdana" w:hAnsi="Verdana" w:cs="Verdana"/>
        </w:rPr>
      </w:pPr>
      <w:r>
        <w:pict>
          <v:shapetype id="_x0000_t202" coordsize="21600,21600" o:spt="202" path="m,l,21600r21600,l21600,xe">
            <v:stroke joinstyle="miter"/>
            <v:path gradientshapeok="t" o:connecttype="rect"/>
          </v:shapetype>
          <v:shape id="_x0000_s1026" type="#_x0000_t202" style="position:absolute;margin-left:-5.65pt;margin-top:.7pt;width:491.8pt;height:70.9pt;z-index:251657216;mso-wrap-distance-left:0;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9848"/>
                  </w:tblGrid>
                  <w:tr w:rsidR="00053729">
                    <w:trPr>
                      <w:trHeight w:val="864"/>
                    </w:trPr>
                    <w:tc>
                      <w:tcPr>
                        <w:tcW w:w="9848" w:type="dxa"/>
                        <w:tcBorders>
                          <w:top w:val="single" w:sz="4" w:space="0" w:color="000000"/>
                          <w:left w:val="single" w:sz="4" w:space="0" w:color="000000"/>
                          <w:bottom w:val="single" w:sz="4" w:space="0" w:color="000000"/>
                          <w:right w:val="single" w:sz="4" w:space="0" w:color="000000"/>
                        </w:tcBorders>
                        <w:shd w:val="clear" w:color="auto" w:fill="auto"/>
                      </w:tcPr>
                      <w:p w:rsidR="00053729" w:rsidRDefault="00053729">
                        <w:pPr>
                          <w:snapToGrid w:val="0"/>
                          <w:rPr>
                            <w:rFonts w:ascii="FreeSans" w:hAnsi="FreeSans" w:cs="Verdana"/>
                            <w:sz w:val="22"/>
                            <w:szCs w:val="22"/>
                          </w:rPr>
                        </w:pPr>
                      </w:p>
                      <w:p w:rsidR="00053729" w:rsidRDefault="00053729">
                        <w:pPr>
                          <w:rPr>
                            <w:rFonts w:ascii="FreeSans" w:hAnsi="FreeSans" w:cs="Verdana"/>
                            <w:sz w:val="22"/>
                            <w:szCs w:val="22"/>
                          </w:rPr>
                        </w:pPr>
                        <w:r>
                          <w:rPr>
                            <w:rFonts w:ascii="FreeSans" w:hAnsi="FreeSans" w:cs="Verdana"/>
                            <w:sz w:val="22"/>
                            <w:szCs w:val="22"/>
                          </w:rPr>
                          <w:t xml:space="preserve">  Date ……………………</w:t>
                        </w:r>
                      </w:p>
                      <w:p w:rsidR="00053729" w:rsidRDefault="00053729">
                        <w:pPr>
                          <w:rPr>
                            <w:rFonts w:ascii="FreeSans" w:hAnsi="FreeSans" w:cs="Verdana"/>
                            <w:sz w:val="22"/>
                            <w:szCs w:val="22"/>
                          </w:rPr>
                        </w:pPr>
                      </w:p>
                      <w:p w:rsidR="00053729" w:rsidRDefault="00053729">
                        <w:pPr>
                          <w:tabs>
                            <w:tab w:val="left" w:pos="7120"/>
                          </w:tabs>
                          <w:rPr>
                            <w:rFonts w:ascii="Verdana" w:hAnsi="Verdana" w:cs="Verdana"/>
                          </w:rPr>
                        </w:pPr>
                        <w:r>
                          <w:rPr>
                            <w:rFonts w:ascii="FreeSans" w:hAnsi="FreeSans" w:cs="Verdana"/>
                            <w:sz w:val="22"/>
                            <w:szCs w:val="22"/>
                          </w:rPr>
                          <w:t xml:space="preserve">  Place…………………..                                                         Reena Chandel</w:t>
                        </w:r>
                      </w:p>
                      <w:p w:rsidR="00053729" w:rsidRDefault="00053729">
                        <w:pPr>
                          <w:rPr>
                            <w:rFonts w:ascii="Verdana" w:hAnsi="Verdana" w:cs="Verdana"/>
                          </w:rPr>
                        </w:pPr>
                      </w:p>
                    </w:tc>
                  </w:tr>
                </w:tbl>
                <w:p w:rsidR="00053729" w:rsidRDefault="00053729">
                  <w:r>
                    <w:t xml:space="preserve"> </w:t>
                  </w:r>
                </w:p>
              </w:txbxContent>
            </v:textbox>
            <w10:wrap type="square" side="largest"/>
          </v:shape>
        </w:pict>
      </w:r>
    </w:p>
    <w:p w:rsidR="00053729" w:rsidRDefault="00053729">
      <w:pPr>
        <w:rPr>
          <w:rFonts w:ascii="Verdana" w:hAnsi="Verdana" w:cs="Verdana"/>
        </w:rPr>
      </w:pPr>
    </w:p>
    <w:p w:rsidR="00053729" w:rsidRDefault="00053729">
      <w:pPr>
        <w:tabs>
          <w:tab w:val="left" w:pos="7120"/>
        </w:tabs>
        <w:rPr>
          <w:rFonts w:ascii="Verdana" w:hAnsi="Verdana" w:cs="Verdana"/>
        </w:rPr>
      </w:pPr>
      <w:r>
        <w:rPr>
          <w:rFonts w:ascii="Verdana" w:eastAsia="Verdana" w:hAnsi="Verdana" w:cs="Verdana"/>
          <w:vertAlign w:val="superscript"/>
        </w:rPr>
        <w:t xml:space="preserve">                               </w:t>
      </w:r>
    </w:p>
    <w:p w:rsidR="00053729" w:rsidRDefault="00053729">
      <w:pPr>
        <w:tabs>
          <w:tab w:val="left" w:pos="7120"/>
        </w:tabs>
        <w:rPr>
          <w:rFonts w:ascii="Verdana" w:hAnsi="Verdana" w:cs="Verdana"/>
        </w:rPr>
      </w:pPr>
    </w:p>
    <w:p w:rsidR="00053729" w:rsidRDefault="00053729">
      <w:pPr>
        <w:tabs>
          <w:tab w:val="left" w:pos="7120"/>
        </w:tabs>
      </w:pPr>
      <w:r>
        <w:rPr>
          <w:rFonts w:ascii="Verdana" w:eastAsia="Verdana" w:hAnsi="Verdana" w:cs="Verdana"/>
        </w:rPr>
        <w:t xml:space="preserve">                                                                                                                                                              </w:t>
      </w:r>
    </w:p>
    <w:sectPr w:rsidR="00053729">
      <w:pgSz w:w="11906" w:h="16838"/>
      <w:pgMar w:top="1440" w:right="72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WenQuanYi Micro Hei">
    <w:charset w:val="80"/>
    <w:family w:val="auto"/>
    <w:pitch w:val="variable"/>
  </w:font>
  <w:font w:name="Lohit Hindi">
    <w:altName w:val="MS Mincho"/>
    <w:charset w:val="8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0000005"/>
    <w:multiLevelType w:val="multilevel"/>
    <w:tmpl w:val="00000005"/>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5CBC"/>
    <w:rsid w:val="00053729"/>
    <w:rsid w:val="007A387E"/>
    <w:rsid w:val="009B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2"/>
      </w:numPr>
      <w:outlineLvl w:val="0"/>
    </w:pPr>
    <w:rPr>
      <w:sz w:val="28"/>
    </w:rPr>
  </w:style>
  <w:style w:type="paragraph" w:styleId="Heading2">
    <w:name w:val="heading 2"/>
    <w:basedOn w:val="Normal"/>
    <w:next w:val="Normal"/>
    <w:qFormat/>
    <w:pPr>
      <w:keepNext/>
      <w:numPr>
        <w:ilvl w:val="1"/>
        <w:numId w:val="2"/>
      </w:numPr>
      <w:outlineLvl w:val="1"/>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Absatz-Standardschriftart">
    <w:name w:val="Absatz-Standardschriftart"/>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Symbol" w:hAnsi="Symbol" w:cs="Symbol"/>
      <w:sz w:val="20"/>
    </w:rPr>
  </w:style>
  <w:style w:type="character" w:customStyle="1" w:styleId="WW8Num10z1">
    <w:name w:val="WW8Num10z1"/>
    <w:rPr>
      <w:rFonts w:ascii="Courier New" w:hAnsi="Courier New" w:cs="Courier New"/>
      <w:sz w:val="20"/>
    </w:rPr>
  </w:style>
  <w:style w:type="character" w:customStyle="1" w:styleId="WW8Num10z2">
    <w:name w:val="WW8Num10z2"/>
    <w:rPr>
      <w:rFonts w:ascii="Wingdings" w:hAnsi="Wingdings" w:cs="Wingdings"/>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b/>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styleId="DefaultParagraphFont0">
    <w:name w:val="Default Paragraph Font"/>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ilad1">
    <w:name w:val="il_ad1"/>
    <w:basedOn w:val="DefaultParagraphFont0"/>
  </w:style>
  <w:style w:type="character" w:customStyle="1" w:styleId="HTMLPreformattedChar">
    <w:name w:val="HTML Preformatted Char"/>
    <w:rPr>
      <w:rFonts w:ascii="Courier New" w:hAnsi="Courier New" w:cs="Courier New"/>
    </w:rPr>
  </w:style>
  <w:style w:type="character" w:customStyle="1" w:styleId="attribute-value">
    <w:name w:val="attribute-value"/>
    <w:basedOn w:val="DefaultParagraphFont0"/>
  </w:style>
  <w:style w:type="character" w:styleId="Hyperlink">
    <w:name w:val="Hyperlink"/>
    <w:rPr>
      <w:color w:val="0000FF"/>
      <w:u w:val="single"/>
    </w:rPr>
  </w:style>
  <w:style w:type="character" w:styleId="Strong">
    <w:name w:val="Strong"/>
    <w:basedOn w:val="DefaultParagraphFont0"/>
    <w:qFormat/>
    <w:rPr>
      <w:b/>
      <w:bCs/>
    </w:rPr>
  </w:style>
  <w:style w:type="character" w:customStyle="1" w:styleId="apple-converted-space">
    <w:name w:val="apple-converted-space"/>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styleId="NormalWeb">
    <w:name w:val="Normal (Web)"/>
    <w:basedOn w:val="Normal"/>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x-none"/>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0">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RESUME</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airtel</dc:creator>
  <cp:keywords/>
  <cp:lastModifiedBy>Anirudh Munj</cp:lastModifiedBy>
  <cp:revision>2</cp:revision>
  <cp:lastPrinted>2010-05-20T22:19:00Z</cp:lastPrinted>
  <dcterms:created xsi:type="dcterms:W3CDTF">2018-12-17T07:00:00Z</dcterms:created>
  <dcterms:modified xsi:type="dcterms:W3CDTF">2018-12-17T07:00:00Z</dcterms:modified>
</cp:coreProperties>
</file>