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D1" w:rsidRPr="00990173" w:rsidRDefault="003F4C13" w:rsidP="003F4C13">
      <w:pPr>
        <w:pStyle w:val="Title"/>
        <w:rPr>
          <w:b w:val="0"/>
          <w:sz w:val="28"/>
          <w:szCs w:val="28"/>
          <w:u w:val="none"/>
        </w:rPr>
      </w:pPr>
      <w:bookmarkStart w:id="0" w:name="_GoBack"/>
      <w:bookmarkEnd w:id="0"/>
      <w:r w:rsidRPr="00990173">
        <w:rPr>
          <w:b w:val="0"/>
          <w:sz w:val="28"/>
          <w:szCs w:val="28"/>
          <w:u w:val="none"/>
        </w:rPr>
        <w:t xml:space="preserve">                      </w:t>
      </w:r>
      <w:r w:rsidR="00687D53" w:rsidRPr="00990173">
        <w:rPr>
          <w:b w:val="0"/>
          <w:sz w:val="28"/>
          <w:szCs w:val="28"/>
          <w:u w:val="none"/>
        </w:rPr>
        <w:t xml:space="preserve">CURRICULUM VITAE    </w:t>
      </w:r>
      <w:r w:rsidRPr="00990173">
        <w:rPr>
          <w:b w:val="0"/>
          <w:sz w:val="28"/>
          <w:szCs w:val="28"/>
          <w:u w:val="none"/>
        </w:rPr>
        <w:t xml:space="preserve">         </w:t>
      </w:r>
    </w:p>
    <w:p w:rsidR="00687D53" w:rsidRPr="00990173" w:rsidRDefault="003F4C13" w:rsidP="005E19D1">
      <w:pPr>
        <w:pStyle w:val="Title"/>
        <w:jc w:val="left"/>
        <w:rPr>
          <w:b w:val="0"/>
          <w:sz w:val="28"/>
          <w:szCs w:val="28"/>
          <w:u w:val="none"/>
        </w:rPr>
      </w:pPr>
      <w:r w:rsidRPr="00990173">
        <w:rPr>
          <w:b w:val="0"/>
          <w:sz w:val="28"/>
          <w:szCs w:val="28"/>
          <w:u w:val="none"/>
        </w:rPr>
        <w:t xml:space="preserve"> </w:t>
      </w:r>
      <w:r w:rsidR="003E7A48" w:rsidRPr="00990173">
        <w:rPr>
          <w:b w:val="0"/>
          <w:sz w:val="28"/>
          <w:szCs w:val="28"/>
          <w:u w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15.5pt">
            <v:imagedata r:id="rId7" o:title="3,jpg"/>
          </v:shape>
        </w:pict>
      </w:r>
    </w:p>
    <w:p w:rsidR="00687D53" w:rsidRPr="00990173" w:rsidRDefault="00687D53">
      <w:pPr>
        <w:pStyle w:val="Title"/>
        <w:rPr>
          <w:b w:val="0"/>
        </w:rPr>
      </w:pPr>
    </w:p>
    <w:p w:rsidR="00687D53" w:rsidRPr="00990173" w:rsidRDefault="002B501A" w:rsidP="00A92426">
      <w:pPr>
        <w:pStyle w:val="Title"/>
        <w:jc w:val="left"/>
        <w:rPr>
          <w:b w:val="0"/>
          <w:sz w:val="24"/>
          <w:u w:val="none"/>
          <w:lang w:val="fr-FR"/>
        </w:rPr>
      </w:pPr>
      <w:r w:rsidRPr="00990173">
        <w:rPr>
          <w:b w:val="0"/>
          <w:sz w:val="24"/>
          <w:u w:val="none"/>
          <w:lang w:val="fr-FR"/>
        </w:rPr>
        <w:t>PRADEEP PUNDIR</w:t>
      </w:r>
      <w:r w:rsidR="00AE786C" w:rsidRPr="00990173">
        <w:rPr>
          <w:b w:val="0"/>
          <w:sz w:val="24"/>
          <w:u w:val="none"/>
          <w:lang w:val="fr-FR"/>
        </w:rPr>
        <w:t xml:space="preserve">                  </w:t>
      </w:r>
      <w:r w:rsidR="00687D53" w:rsidRPr="00990173">
        <w:rPr>
          <w:b w:val="0"/>
          <w:sz w:val="22"/>
          <w:szCs w:val="22"/>
          <w:u w:val="none"/>
        </w:rPr>
        <w:t xml:space="preserve">Email: </w:t>
      </w:r>
      <w:smartTag w:uri="urn:schemas-microsoft-com:office:smarttags" w:element="PersonName">
        <w:r w:rsidR="002040CC" w:rsidRPr="00990173">
          <w:rPr>
            <w:b w:val="0"/>
            <w:bCs/>
            <w:color w:val="0000FF"/>
            <w:u w:val="none"/>
            <w:lang w:val="fr-FR"/>
          </w:rPr>
          <w:t>er.pundir</w:t>
        </w:r>
        <w:r w:rsidR="00E96507" w:rsidRPr="00990173">
          <w:rPr>
            <w:b w:val="0"/>
            <w:bCs/>
            <w:color w:val="0000FF"/>
            <w:u w:val="none"/>
            <w:lang w:val="fr-FR"/>
          </w:rPr>
          <w:t>@gmail.com</w:t>
        </w:r>
      </w:smartTag>
    </w:p>
    <w:p w:rsidR="00687D53" w:rsidRPr="00990173" w:rsidRDefault="006F45F9" w:rsidP="00E96507">
      <w:pPr>
        <w:pStyle w:val="Title"/>
        <w:jc w:val="left"/>
        <w:rPr>
          <w:b w:val="0"/>
          <w:sz w:val="22"/>
          <w:szCs w:val="22"/>
          <w:u w:val="none"/>
        </w:rPr>
      </w:pPr>
      <w:r w:rsidRPr="00990173">
        <w:rPr>
          <w:b w:val="0"/>
          <w:sz w:val="20"/>
          <w:szCs w:val="20"/>
          <w:u w:val="none"/>
        </w:rPr>
        <w:t xml:space="preserve">               </w:t>
      </w:r>
      <w:r w:rsidR="00687D53" w:rsidRPr="00990173">
        <w:rPr>
          <w:b w:val="0"/>
          <w:sz w:val="20"/>
          <w:szCs w:val="20"/>
          <w:u w:val="none"/>
        </w:rPr>
        <w:t xml:space="preserve">         </w:t>
      </w:r>
      <w:r w:rsidR="00692A87">
        <w:rPr>
          <w:b w:val="0"/>
          <w:sz w:val="20"/>
          <w:szCs w:val="20"/>
          <w:u w:val="none"/>
        </w:rPr>
        <w:t xml:space="preserve">                            </w:t>
      </w:r>
      <w:r w:rsidR="00687D53" w:rsidRPr="00990173">
        <w:rPr>
          <w:b w:val="0"/>
          <w:sz w:val="22"/>
          <w:szCs w:val="22"/>
          <w:u w:val="none"/>
        </w:rPr>
        <w:t>Mobile</w:t>
      </w:r>
      <w:r w:rsidR="0006019C" w:rsidRPr="00990173">
        <w:rPr>
          <w:b w:val="0"/>
          <w:sz w:val="22"/>
          <w:szCs w:val="22"/>
          <w:u w:val="none"/>
        </w:rPr>
        <w:t xml:space="preserve">: </w:t>
      </w:r>
      <w:r w:rsidR="005D1E29" w:rsidRPr="00990173">
        <w:rPr>
          <w:b w:val="0"/>
          <w:sz w:val="22"/>
          <w:szCs w:val="22"/>
          <w:u w:val="none"/>
        </w:rPr>
        <w:t>08872132847</w:t>
      </w:r>
      <w:r w:rsidR="00B50F1F">
        <w:rPr>
          <w:b w:val="0"/>
          <w:sz w:val="22"/>
          <w:szCs w:val="22"/>
          <w:u w:val="none"/>
        </w:rPr>
        <w:t xml:space="preserve">, </w:t>
      </w:r>
      <w:r w:rsidR="00D50EB8">
        <w:rPr>
          <w:b w:val="0"/>
          <w:sz w:val="22"/>
          <w:szCs w:val="22"/>
          <w:u w:val="none"/>
        </w:rPr>
        <w:t>09857365955</w:t>
      </w:r>
      <w:r w:rsidR="00D86B0E">
        <w:rPr>
          <w:b w:val="0"/>
          <w:sz w:val="22"/>
          <w:szCs w:val="22"/>
          <w:u w:val="none"/>
        </w:rPr>
        <w:t xml:space="preserve"> </w:t>
      </w:r>
    </w:p>
    <w:p w:rsidR="00500B97" w:rsidRPr="00990173" w:rsidRDefault="00A92426" w:rsidP="00A92426">
      <w:pPr>
        <w:jc w:val="both"/>
        <w:rPr>
          <w:rFonts w:ascii="Verdana" w:hAnsi="Verdana"/>
          <w:lang w:val="pt-PT"/>
        </w:rPr>
      </w:pPr>
      <w:r w:rsidRPr="00990173">
        <w:rPr>
          <w:rFonts w:ascii="Verdana" w:hAnsi="Verdana"/>
          <w:sz w:val="22"/>
          <w:szCs w:val="22"/>
          <w:lang w:val="pt-PT"/>
        </w:rPr>
        <w:t xml:space="preserve">                    </w:t>
      </w:r>
      <w:r w:rsidR="00692A87">
        <w:rPr>
          <w:rFonts w:ascii="Verdana" w:hAnsi="Verdana"/>
          <w:sz w:val="22"/>
          <w:szCs w:val="22"/>
          <w:lang w:val="pt-PT"/>
        </w:rPr>
        <w:t xml:space="preserve">                           </w:t>
      </w:r>
      <w:r w:rsidR="00500B97" w:rsidRPr="00990173">
        <w:rPr>
          <w:rFonts w:ascii="Verdana" w:hAnsi="Verdana"/>
          <w:sz w:val="22"/>
          <w:szCs w:val="22"/>
          <w:lang w:val="pt-PT"/>
        </w:rPr>
        <w:t>Contact Address:</w:t>
      </w:r>
      <w:r w:rsidR="00500B97" w:rsidRPr="00990173">
        <w:rPr>
          <w:rFonts w:ascii="Verdana" w:hAnsi="Verdana"/>
          <w:lang w:val="pt-PT"/>
        </w:rPr>
        <w:t xml:space="preserve"> </w:t>
      </w:r>
      <w:r w:rsidR="000B6318" w:rsidRPr="00990173">
        <w:rPr>
          <w:rFonts w:ascii="Verdana" w:hAnsi="Verdana"/>
          <w:lang w:val="pt-PT"/>
        </w:rPr>
        <w:t>H.No.264, sec-7 Chandigarh</w:t>
      </w:r>
      <w:r w:rsidRPr="00990173">
        <w:rPr>
          <w:rFonts w:ascii="Verdana" w:hAnsi="Verdana"/>
          <w:lang w:val="pt-PT"/>
        </w:rPr>
        <w:t xml:space="preserve"> </w:t>
      </w:r>
    </w:p>
    <w:p w:rsidR="00687D53" w:rsidRPr="00990173" w:rsidRDefault="00687D53">
      <w:pPr>
        <w:pStyle w:val="Title"/>
        <w:jc w:val="left"/>
        <w:rPr>
          <w:b w:val="0"/>
          <w:sz w:val="20"/>
          <w:szCs w:val="20"/>
          <w:u w:val="none"/>
        </w:rPr>
      </w:pPr>
    </w:p>
    <w:p w:rsidR="00687D53" w:rsidRPr="00990173" w:rsidRDefault="00687D53" w:rsidP="00A92426">
      <w:pPr>
        <w:pStyle w:val="Heading5"/>
        <w:shd w:val="clear" w:color="auto" w:fill="CCCCCC"/>
        <w:rPr>
          <w:rFonts w:ascii="Verdana" w:hAnsi="Verdana"/>
          <w:b w:val="0"/>
          <w:color w:val="000000"/>
          <w:u w:val="none"/>
        </w:rPr>
      </w:pPr>
      <w:r w:rsidRPr="00990173">
        <w:rPr>
          <w:rFonts w:ascii="Verdana" w:hAnsi="Verdana"/>
          <w:b w:val="0"/>
          <w:color w:val="000000"/>
          <w:u w:val="none"/>
        </w:rPr>
        <w:t>Professional Objective</w:t>
      </w:r>
    </w:p>
    <w:p w:rsidR="00687D53" w:rsidRPr="00990173" w:rsidRDefault="00E54EBB">
      <w:pPr>
        <w:pStyle w:val="Title"/>
        <w:jc w:val="left"/>
        <w:rPr>
          <w:b w:val="0"/>
          <w:sz w:val="20"/>
          <w:szCs w:val="20"/>
          <w:u w:val="none"/>
        </w:rPr>
      </w:pPr>
      <w:r w:rsidRPr="00990173">
        <w:rPr>
          <w:b w:val="0"/>
          <w:sz w:val="20"/>
          <w:szCs w:val="20"/>
          <w:u w:val="none"/>
        </w:rPr>
        <w:t>To work in an organization that provide me a wide spectrum of experience    &amp; Exposure to grow and   to make meaningful   contribution toward the object of the   organization and maintain a long-term relationship wi</w:t>
      </w:r>
      <w:r w:rsidR="00802E2A">
        <w:rPr>
          <w:b w:val="0"/>
          <w:sz w:val="20"/>
          <w:szCs w:val="20"/>
          <w:u w:val="none"/>
        </w:rPr>
        <w:t xml:space="preserve">th a reputed company, so as to </w:t>
      </w:r>
      <w:r w:rsidRPr="00990173">
        <w:rPr>
          <w:b w:val="0"/>
          <w:sz w:val="20"/>
          <w:szCs w:val="20"/>
          <w:u w:val="none"/>
        </w:rPr>
        <w:t>make a successful career</w:t>
      </w:r>
      <w:r w:rsidR="00A66235" w:rsidRPr="00990173">
        <w:rPr>
          <w:b w:val="0"/>
          <w:sz w:val="20"/>
          <w:szCs w:val="20"/>
          <w:u w:val="none"/>
        </w:rPr>
        <w:t>.</w:t>
      </w:r>
    </w:p>
    <w:p w:rsidR="000D27D4" w:rsidRPr="00990173" w:rsidRDefault="000D27D4">
      <w:pPr>
        <w:pStyle w:val="Title"/>
        <w:jc w:val="left"/>
        <w:rPr>
          <w:b w:val="0"/>
          <w:sz w:val="22"/>
          <w:szCs w:val="22"/>
          <w:u w:val="none"/>
        </w:rPr>
      </w:pPr>
    </w:p>
    <w:p w:rsidR="00687D53" w:rsidRDefault="00687D53" w:rsidP="00A92426">
      <w:pPr>
        <w:pStyle w:val="Heading5"/>
        <w:shd w:val="clear" w:color="auto" w:fill="CCCCCC"/>
        <w:rPr>
          <w:rFonts w:ascii="Verdana" w:hAnsi="Verdana"/>
          <w:b w:val="0"/>
          <w:color w:val="000000"/>
          <w:u w:val="none"/>
        </w:rPr>
      </w:pPr>
      <w:r w:rsidRPr="00990173">
        <w:rPr>
          <w:rFonts w:ascii="Verdana" w:hAnsi="Verdana"/>
          <w:b w:val="0"/>
          <w:color w:val="000000"/>
          <w:u w:val="none"/>
        </w:rPr>
        <w:t>Educational Profile</w:t>
      </w:r>
    </w:p>
    <w:p w:rsidR="00C9664E" w:rsidRPr="00C9664E" w:rsidRDefault="00C9664E" w:rsidP="00C9664E"/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1638"/>
        <w:gridCol w:w="2430"/>
        <w:gridCol w:w="3330"/>
        <w:gridCol w:w="1440"/>
        <w:gridCol w:w="1080"/>
      </w:tblGrid>
      <w:tr w:rsidR="007A7106" w:rsidTr="00246591">
        <w:tblPrEx>
          <w:tblCellMar>
            <w:top w:w="0" w:type="dxa"/>
            <w:bottom w:w="0" w:type="dxa"/>
          </w:tblCellMar>
        </w:tblPrEx>
        <w:tc>
          <w:tcPr>
            <w:tcW w:w="163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7A7106" w:rsidRDefault="007A7106" w:rsidP="00D5150F">
            <w:pPr>
              <w:jc w:val="both"/>
              <w:rPr>
                <w:shd w:val="clear" w:color="030000" w:fill="auto"/>
              </w:rPr>
            </w:pPr>
            <w:r>
              <w:rPr>
                <w:b/>
                <w:i/>
                <w:sz w:val="24"/>
                <w:shd w:val="clear" w:color="070000" w:fill="auto"/>
              </w:rPr>
              <w:t>Professional</w:t>
            </w:r>
          </w:p>
        </w:tc>
        <w:tc>
          <w:tcPr>
            <w:tcW w:w="24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7A7106" w:rsidP="00D5150F">
            <w:pPr>
              <w:rPr>
                <w:shd w:val="clear" w:color="030000" w:fill="auto"/>
              </w:rPr>
            </w:pPr>
            <w:r>
              <w:rPr>
                <w:b/>
                <w:i/>
                <w:sz w:val="24"/>
                <w:shd w:val="clear" w:color="070000" w:fill="auto"/>
              </w:rPr>
              <w:t>B.Tech. (CSE)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A81D47" w:rsidP="00A81D47">
            <w:pPr>
              <w:jc w:val="both"/>
              <w:rPr>
                <w:shd w:val="clear" w:color="030000" w:fill="auto"/>
              </w:rPr>
            </w:pPr>
            <w:r>
              <w:rPr>
                <w:sz w:val="24"/>
                <w:shd w:val="clear" w:color="050000" w:fill="auto"/>
              </w:rPr>
              <w:t xml:space="preserve">Adesh Institute </w:t>
            </w:r>
            <w:r w:rsidR="00D85934">
              <w:rPr>
                <w:sz w:val="24"/>
                <w:shd w:val="clear" w:color="050000" w:fill="auto"/>
              </w:rPr>
              <w:t>of Engg. &amp; Tech. Faridkot (Pb</w:t>
            </w:r>
            <w:r>
              <w:rPr>
                <w:sz w:val="24"/>
                <w:shd w:val="clear" w:color="050000" w:fill="auto"/>
              </w:rPr>
              <w:t>)</w:t>
            </w:r>
          </w:p>
        </w:tc>
        <w:tc>
          <w:tcPr>
            <w:tcW w:w="1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7A7106" w:rsidP="00246591">
            <w:pPr>
              <w:rPr>
                <w:sz w:val="22"/>
                <w:shd w:val="clear" w:color="030000" w:fill="auto"/>
              </w:rPr>
            </w:pPr>
            <w:r>
              <w:rPr>
                <w:color w:val="002060"/>
                <w:sz w:val="22"/>
                <w:shd w:val="clear" w:color="050000" w:fill="auto"/>
              </w:rPr>
              <w:t>2006-2009</w:t>
            </w:r>
          </w:p>
        </w:tc>
        <w:tc>
          <w:tcPr>
            <w:tcW w:w="10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Pr="009D19BE" w:rsidRDefault="007A7106" w:rsidP="00D5150F">
            <w:pPr>
              <w:jc w:val="both"/>
              <w:rPr>
                <w:b/>
                <w:sz w:val="22"/>
                <w:shd w:val="clear" w:color="050000" w:fill="auto"/>
              </w:rPr>
            </w:pPr>
            <w:r w:rsidRPr="009D19BE">
              <w:rPr>
                <w:b/>
                <w:sz w:val="22"/>
                <w:shd w:val="clear" w:color="050000" w:fill="auto"/>
              </w:rPr>
              <w:t>76%</w:t>
            </w:r>
          </w:p>
        </w:tc>
      </w:tr>
      <w:tr w:rsidR="007A7106" w:rsidTr="00246591">
        <w:tblPrEx>
          <w:tblCellMar>
            <w:top w:w="0" w:type="dxa"/>
            <w:bottom w:w="0" w:type="dxa"/>
          </w:tblCellMar>
        </w:tblPrEx>
        <w:tc>
          <w:tcPr>
            <w:tcW w:w="163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7A7106" w:rsidRDefault="007A7106" w:rsidP="00D5150F">
            <w:pPr>
              <w:suppressLineNumbers/>
              <w:spacing w:before="120" w:after="120"/>
              <w:jc w:val="both"/>
              <w:rPr>
                <w:sz w:val="22"/>
                <w:shd w:val="clear" w:color="050000" w:fill="auto"/>
              </w:rPr>
            </w:pPr>
          </w:p>
        </w:tc>
        <w:tc>
          <w:tcPr>
            <w:tcW w:w="24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7A7106" w:rsidP="00D5150F">
            <w:pPr>
              <w:rPr>
                <w:sz w:val="24"/>
                <w:shd w:val="clear" w:color="050000" w:fill="auto"/>
              </w:rPr>
            </w:pPr>
            <w:r>
              <w:rPr>
                <w:sz w:val="24"/>
                <w:shd w:val="clear" w:color="050000" w:fill="auto"/>
              </w:rPr>
              <w:t>3 year diploma in (CSE)</w:t>
            </w:r>
          </w:p>
          <w:p w:rsidR="007A7106" w:rsidRDefault="007A7106" w:rsidP="00D5150F">
            <w:pPr>
              <w:rPr>
                <w:shd w:val="clear" w:color="030000" w:fill="auto"/>
              </w:rPr>
            </w:pP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Pr="007A7106" w:rsidRDefault="007A7106" w:rsidP="00D5150F">
            <w:pPr>
              <w:jc w:val="both"/>
              <w:rPr>
                <w:sz w:val="24"/>
                <w:shd w:val="clear" w:color="050000" w:fill="auto"/>
              </w:rPr>
            </w:pPr>
            <w:r>
              <w:rPr>
                <w:sz w:val="24"/>
                <w:shd w:val="clear" w:color="050000" w:fill="auto"/>
              </w:rPr>
              <w:t>H.P. Technical Education Board</w:t>
            </w:r>
            <w:r w:rsidR="00EE71E9">
              <w:rPr>
                <w:sz w:val="24"/>
                <w:shd w:val="clear" w:color="050000" w:fill="auto"/>
              </w:rPr>
              <w:t>-</w:t>
            </w:r>
            <w:r w:rsidR="00441146">
              <w:rPr>
                <w:sz w:val="24"/>
                <w:shd w:val="clear" w:color="050000" w:fill="auto"/>
              </w:rPr>
              <w:t xml:space="preserve"> Dharamshala</w:t>
            </w:r>
          </w:p>
        </w:tc>
        <w:tc>
          <w:tcPr>
            <w:tcW w:w="1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BA32D2" w:rsidP="00D5150F">
            <w:pPr>
              <w:jc w:val="both"/>
              <w:rPr>
                <w:sz w:val="22"/>
                <w:shd w:val="clear" w:color="030000" w:fill="auto"/>
              </w:rPr>
            </w:pPr>
            <w:r>
              <w:rPr>
                <w:color w:val="002060"/>
                <w:sz w:val="22"/>
                <w:shd w:val="clear" w:color="050000" w:fill="auto"/>
              </w:rPr>
              <w:t>2003-2006</w:t>
            </w:r>
          </w:p>
        </w:tc>
        <w:tc>
          <w:tcPr>
            <w:tcW w:w="10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Pr="009D19BE" w:rsidRDefault="007A7106" w:rsidP="00D5150F">
            <w:pPr>
              <w:jc w:val="both"/>
              <w:rPr>
                <w:b/>
                <w:shd w:val="clear" w:color="030000" w:fill="auto"/>
              </w:rPr>
            </w:pPr>
            <w:r w:rsidRPr="009D19BE">
              <w:rPr>
                <w:b/>
                <w:sz w:val="24"/>
                <w:shd w:val="clear" w:color="060000" w:fill="auto"/>
              </w:rPr>
              <w:t>72 %</w:t>
            </w:r>
          </w:p>
        </w:tc>
      </w:tr>
      <w:tr w:rsidR="007A7106" w:rsidTr="00246591">
        <w:tblPrEx>
          <w:tblCellMar>
            <w:top w:w="0" w:type="dxa"/>
            <w:bottom w:w="0" w:type="dxa"/>
          </w:tblCellMar>
        </w:tblPrEx>
        <w:tc>
          <w:tcPr>
            <w:tcW w:w="16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AEEF3"/>
            <w:tcMar>
              <w:left w:w="108" w:type="dxa"/>
              <w:right w:w="108" w:type="dxa"/>
            </w:tcMar>
          </w:tcPr>
          <w:p w:rsidR="007A7106" w:rsidRDefault="007A7106" w:rsidP="00D5150F">
            <w:pPr>
              <w:jc w:val="both"/>
              <w:rPr>
                <w:shd w:val="clear" w:color="030000" w:fill="auto"/>
              </w:rPr>
            </w:pPr>
            <w:r>
              <w:rPr>
                <w:b/>
                <w:i/>
                <w:sz w:val="24"/>
                <w:shd w:val="clear" w:color="070000" w:fill="auto"/>
              </w:rPr>
              <w:t>Academic</w:t>
            </w:r>
          </w:p>
        </w:tc>
        <w:tc>
          <w:tcPr>
            <w:tcW w:w="24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7A7106" w:rsidP="00D5150F">
            <w:pPr>
              <w:jc w:val="both"/>
              <w:rPr>
                <w:sz w:val="24"/>
                <w:shd w:val="clear" w:color="050000" w:fill="auto"/>
              </w:rPr>
            </w:pPr>
            <w:r>
              <w:rPr>
                <w:sz w:val="24"/>
                <w:shd w:val="clear" w:color="050000" w:fill="auto"/>
              </w:rPr>
              <w:t>Class XII (N</w:t>
            </w:r>
            <w:r w:rsidR="00C67812">
              <w:rPr>
                <w:sz w:val="24"/>
                <w:shd w:val="clear" w:color="050000" w:fill="auto"/>
              </w:rPr>
              <w:t>on</w:t>
            </w:r>
            <w:r>
              <w:rPr>
                <w:sz w:val="24"/>
                <w:shd w:val="clear" w:color="050000" w:fill="auto"/>
              </w:rPr>
              <w:t>. M</w:t>
            </w:r>
            <w:r w:rsidR="00C67812">
              <w:rPr>
                <w:sz w:val="24"/>
                <w:shd w:val="clear" w:color="050000" w:fill="auto"/>
              </w:rPr>
              <w:t>ed</w:t>
            </w:r>
            <w:r>
              <w:rPr>
                <w:sz w:val="24"/>
                <w:shd w:val="clear" w:color="050000" w:fill="auto"/>
              </w:rPr>
              <w:t>.)</w:t>
            </w:r>
          </w:p>
          <w:p w:rsidR="007A7106" w:rsidRDefault="007A7106" w:rsidP="00D5150F">
            <w:pPr>
              <w:jc w:val="both"/>
              <w:rPr>
                <w:sz w:val="24"/>
                <w:shd w:val="clear" w:color="050000" w:fill="auto"/>
              </w:rPr>
            </w:pPr>
          </w:p>
          <w:p w:rsidR="007A7106" w:rsidRDefault="007A7106" w:rsidP="00D5150F">
            <w:pPr>
              <w:jc w:val="both"/>
              <w:rPr>
                <w:shd w:val="clear" w:color="030000" w:fill="auto"/>
              </w:rPr>
            </w:pPr>
            <w:r>
              <w:rPr>
                <w:sz w:val="24"/>
                <w:shd w:val="clear" w:color="050000" w:fill="auto"/>
              </w:rPr>
              <w:t>Class X</w:t>
            </w:r>
          </w:p>
        </w:tc>
        <w:tc>
          <w:tcPr>
            <w:tcW w:w="333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7A7106" w:rsidP="00D5150F">
            <w:pPr>
              <w:jc w:val="both"/>
              <w:rPr>
                <w:sz w:val="24"/>
                <w:shd w:val="clear" w:color="050000" w:fill="auto"/>
              </w:rPr>
            </w:pPr>
            <w:r>
              <w:rPr>
                <w:sz w:val="24"/>
                <w:shd w:val="clear" w:color="050000" w:fill="auto"/>
              </w:rPr>
              <w:t xml:space="preserve">H.P. Educatoin Board </w:t>
            </w:r>
          </w:p>
          <w:p w:rsidR="007A7106" w:rsidRDefault="007A7106" w:rsidP="00D5150F">
            <w:pPr>
              <w:jc w:val="both"/>
              <w:rPr>
                <w:sz w:val="24"/>
                <w:shd w:val="clear" w:color="050000" w:fill="auto"/>
              </w:rPr>
            </w:pPr>
          </w:p>
          <w:p w:rsidR="007A7106" w:rsidRDefault="007A7106" w:rsidP="007A7106">
            <w:pPr>
              <w:jc w:val="both"/>
              <w:rPr>
                <w:sz w:val="24"/>
                <w:shd w:val="clear" w:color="050000" w:fill="auto"/>
              </w:rPr>
            </w:pPr>
            <w:r>
              <w:rPr>
                <w:sz w:val="24"/>
                <w:shd w:val="clear" w:color="050000" w:fill="auto"/>
              </w:rPr>
              <w:t xml:space="preserve">H.P. Educatoin Board </w:t>
            </w:r>
          </w:p>
          <w:p w:rsidR="007A7106" w:rsidRDefault="007A7106" w:rsidP="00D5150F">
            <w:pPr>
              <w:jc w:val="both"/>
              <w:rPr>
                <w:shd w:val="clear" w:color="030000" w:fill="auto"/>
              </w:rPr>
            </w:pPr>
          </w:p>
        </w:tc>
        <w:tc>
          <w:tcPr>
            <w:tcW w:w="14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Default="00DB5E08" w:rsidP="00D5150F">
            <w:pPr>
              <w:jc w:val="both"/>
              <w:rPr>
                <w:color w:val="002060"/>
                <w:sz w:val="22"/>
                <w:shd w:val="clear" w:color="050000" w:fill="auto"/>
              </w:rPr>
            </w:pPr>
            <w:r>
              <w:rPr>
                <w:color w:val="002060"/>
                <w:sz w:val="22"/>
                <w:shd w:val="clear" w:color="050000" w:fill="auto"/>
              </w:rPr>
              <w:t>2003</w:t>
            </w:r>
          </w:p>
          <w:p w:rsidR="007A7106" w:rsidRDefault="007A7106" w:rsidP="00D5150F">
            <w:pPr>
              <w:jc w:val="both"/>
              <w:rPr>
                <w:color w:val="002060"/>
                <w:sz w:val="22"/>
                <w:shd w:val="clear" w:color="050000" w:fill="auto"/>
              </w:rPr>
            </w:pPr>
          </w:p>
          <w:p w:rsidR="007A7106" w:rsidRDefault="00DB5E08" w:rsidP="00D5150F">
            <w:pPr>
              <w:jc w:val="both"/>
              <w:rPr>
                <w:sz w:val="22"/>
                <w:shd w:val="clear" w:color="030000" w:fill="auto"/>
              </w:rPr>
            </w:pPr>
            <w:r>
              <w:rPr>
                <w:color w:val="002060"/>
                <w:sz w:val="22"/>
                <w:shd w:val="clear" w:color="050000" w:fill="auto"/>
              </w:rPr>
              <w:t>2001</w:t>
            </w:r>
          </w:p>
        </w:tc>
        <w:tc>
          <w:tcPr>
            <w:tcW w:w="108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7106" w:rsidRPr="009D19BE" w:rsidRDefault="00246591" w:rsidP="00D5150F">
            <w:pPr>
              <w:jc w:val="both"/>
              <w:rPr>
                <w:b/>
                <w:sz w:val="24"/>
                <w:shd w:val="clear" w:color="060000" w:fill="auto"/>
              </w:rPr>
            </w:pPr>
            <w:r w:rsidRPr="009D19BE">
              <w:rPr>
                <w:b/>
                <w:sz w:val="24"/>
                <w:shd w:val="clear" w:color="060000" w:fill="auto"/>
              </w:rPr>
              <w:t>60</w:t>
            </w:r>
            <w:r w:rsidR="007A7106" w:rsidRPr="009D19BE">
              <w:rPr>
                <w:b/>
                <w:sz w:val="24"/>
                <w:shd w:val="clear" w:color="060000" w:fill="auto"/>
              </w:rPr>
              <w:t xml:space="preserve"> %</w:t>
            </w:r>
          </w:p>
          <w:p w:rsidR="007A7106" w:rsidRPr="009D19BE" w:rsidRDefault="007A7106" w:rsidP="00D5150F">
            <w:pPr>
              <w:jc w:val="both"/>
              <w:rPr>
                <w:b/>
                <w:sz w:val="24"/>
                <w:shd w:val="clear" w:color="060000" w:fill="auto"/>
              </w:rPr>
            </w:pPr>
          </w:p>
          <w:p w:rsidR="007A7106" w:rsidRPr="009D19BE" w:rsidRDefault="00246591" w:rsidP="00D5150F">
            <w:pPr>
              <w:jc w:val="both"/>
              <w:rPr>
                <w:b/>
                <w:shd w:val="clear" w:color="030000" w:fill="auto"/>
              </w:rPr>
            </w:pPr>
            <w:r w:rsidRPr="009D19BE">
              <w:rPr>
                <w:b/>
                <w:sz w:val="24"/>
                <w:shd w:val="clear" w:color="060000" w:fill="auto"/>
              </w:rPr>
              <w:t>74</w:t>
            </w:r>
            <w:r w:rsidR="007A7106" w:rsidRPr="009D19BE">
              <w:rPr>
                <w:b/>
                <w:sz w:val="24"/>
                <w:shd w:val="clear" w:color="060000" w:fill="auto"/>
              </w:rPr>
              <w:t xml:space="preserve"> %</w:t>
            </w:r>
          </w:p>
        </w:tc>
      </w:tr>
    </w:tbl>
    <w:p w:rsidR="007A7106" w:rsidRDefault="007A7106" w:rsidP="007A7106">
      <w:pPr>
        <w:jc w:val="both"/>
        <w:rPr>
          <w:sz w:val="24"/>
          <w:shd w:val="clear" w:color="050000" w:fill="auto"/>
        </w:rPr>
      </w:pPr>
    </w:p>
    <w:p w:rsidR="00815287" w:rsidRDefault="00030FC8" w:rsidP="00DA7907">
      <w:pPr>
        <w:pStyle w:val="Heading5"/>
        <w:shd w:val="clear" w:color="auto" w:fill="CCCCCC"/>
        <w:rPr>
          <w:rFonts w:ascii="Verdana" w:hAnsi="Verdana"/>
          <w:b w:val="0"/>
          <w:color w:val="000000"/>
          <w:u w:val="none"/>
        </w:rPr>
      </w:pPr>
      <w:r w:rsidRPr="00990173">
        <w:rPr>
          <w:rFonts w:ascii="Verdana" w:hAnsi="Verdana"/>
          <w:b w:val="0"/>
          <w:color w:val="000000"/>
          <w:u w:val="none"/>
        </w:rPr>
        <w:t>Technical</w:t>
      </w:r>
      <w:r w:rsidR="00CA3FE3">
        <w:rPr>
          <w:rFonts w:ascii="Verdana" w:hAnsi="Verdana"/>
          <w:b w:val="0"/>
          <w:color w:val="000000"/>
          <w:u w:val="none"/>
        </w:rPr>
        <w:t xml:space="preserve"> Skills</w:t>
      </w:r>
    </w:p>
    <w:p w:rsidR="00DA7907" w:rsidRPr="00DA7907" w:rsidRDefault="00DA7907" w:rsidP="00DA7907"/>
    <w:p w:rsidR="00245EB9" w:rsidRDefault="00687D53" w:rsidP="00E03C32">
      <w:pPr>
        <w:tabs>
          <w:tab w:val="left" w:pos="270"/>
        </w:tabs>
        <w:spacing w:line="360" w:lineRule="auto"/>
        <w:rPr>
          <w:rFonts w:ascii="Verdana" w:hAnsi="Verdana"/>
          <w:spacing w:val="4"/>
        </w:rPr>
      </w:pPr>
      <w:r w:rsidRPr="00990173">
        <w:rPr>
          <w:rFonts w:ascii="Verdana" w:hAnsi="Verdana"/>
        </w:rPr>
        <w:t xml:space="preserve">Web Technologies               : </w:t>
      </w:r>
      <w:r w:rsidRPr="00990173">
        <w:rPr>
          <w:rFonts w:ascii="Verdana" w:hAnsi="Verdana"/>
          <w:spacing w:val="4"/>
        </w:rPr>
        <w:t>HTML</w:t>
      </w:r>
      <w:r w:rsidR="008C7F0E" w:rsidRPr="00990173">
        <w:rPr>
          <w:rFonts w:ascii="Verdana" w:hAnsi="Verdana"/>
          <w:spacing w:val="4"/>
        </w:rPr>
        <w:t>,</w:t>
      </w:r>
      <w:r w:rsidR="00335495">
        <w:rPr>
          <w:rFonts w:ascii="Verdana" w:hAnsi="Verdana"/>
          <w:spacing w:val="4"/>
        </w:rPr>
        <w:t xml:space="preserve"> CSS, </w:t>
      </w:r>
      <w:r w:rsidR="00CA3FE3">
        <w:rPr>
          <w:rFonts w:ascii="Verdana" w:hAnsi="Verdana"/>
          <w:spacing w:val="4"/>
        </w:rPr>
        <w:t xml:space="preserve"> </w:t>
      </w:r>
      <w:r w:rsidR="00313D18">
        <w:rPr>
          <w:rFonts w:ascii="Verdana" w:hAnsi="Verdana"/>
          <w:spacing w:val="4"/>
        </w:rPr>
        <w:t>Angularjs</w:t>
      </w:r>
      <w:r w:rsidR="000431DF">
        <w:rPr>
          <w:rFonts w:ascii="Verdana" w:hAnsi="Verdana"/>
          <w:spacing w:val="4"/>
        </w:rPr>
        <w:t xml:space="preserve">, </w:t>
      </w:r>
      <w:r w:rsidR="00A500A6">
        <w:rPr>
          <w:rFonts w:ascii="Verdana" w:hAnsi="Verdana"/>
          <w:spacing w:val="4"/>
        </w:rPr>
        <w:t>J</w:t>
      </w:r>
      <w:r w:rsidR="00CA3FE3">
        <w:rPr>
          <w:rFonts w:ascii="Verdana" w:hAnsi="Verdana"/>
          <w:spacing w:val="4"/>
        </w:rPr>
        <w:t>query,</w:t>
      </w:r>
      <w:r w:rsidR="002E489F">
        <w:rPr>
          <w:rFonts w:ascii="Verdana" w:hAnsi="Verdana"/>
          <w:spacing w:val="4"/>
        </w:rPr>
        <w:t xml:space="preserve"> Nodejs</w:t>
      </w:r>
      <w:r w:rsidR="00313D18">
        <w:rPr>
          <w:rFonts w:ascii="Verdana" w:hAnsi="Verdana"/>
          <w:spacing w:val="4"/>
        </w:rPr>
        <w:t>,</w:t>
      </w:r>
      <w:r w:rsidR="008C7F0E" w:rsidRPr="00990173">
        <w:rPr>
          <w:rFonts w:ascii="Verdana" w:hAnsi="Verdana"/>
          <w:spacing w:val="4"/>
        </w:rPr>
        <w:t xml:space="preserve"> PHP</w:t>
      </w:r>
      <w:r w:rsidR="00A1558E">
        <w:rPr>
          <w:rFonts w:ascii="Verdana" w:hAnsi="Verdana"/>
          <w:spacing w:val="4"/>
        </w:rPr>
        <w:t>, OOPS Concepts.</w:t>
      </w:r>
    </w:p>
    <w:p w:rsidR="00186784" w:rsidRDefault="00245EB9" w:rsidP="00E03C32">
      <w:pPr>
        <w:tabs>
          <w:tab w:val="left" w:pos="270"/>
        </w:tabs>
        <w:spacing w:line="360" w:lineRule="auto"/>
        <w:rPr>
          <w:rFonts w:ascii="Verdana" w:hAnsi="Verdana"/>
          <w:spacing w:val="4"/>
        </w:rPr>
      </w:pPr>
      <w:r>
        <w:rPr>
          <w:rFonts w:ascii="Verdana" w:hAnsi="Verdana"/>
          <w:spacing w:val="4"/>
        </w:rPr>
        <w:t>Fram</w:t>
      </w:r>
      <w:r w:rsidR="002F3D4E">
        <w:rPr>
          <w:rFonts w:ascii="Verdana" w:hAnsi="Verdana"/>
          <w:spacing w:val="4"/>
        </w:rPr>
        <w:t>e</w:t>
      </w:r>
      <w:r>
        <w:rPr>
          <w:rFonts w:ascii="Verdana" w:hAnsi="Verdana"/>
          <w:spacing w:val="4"/>
        </w:rPr>
        <w:t>work/CMS</w:t>
      </w:r>
      <w:r>
        <w:rPr>
          <w:rFonts w:ascii="Verdana" w:hAnsi="Verdana"/>
          <w:spacing w:val="4"/>
        </w:rPr>
        <w:tab/>
      </w:r>
      <w:r>
        <w:rPr>
          <w:rFonts w:ascii="Verdana" w:hAnsi="Verdana"/>
          <w:spacing w:val="4"/>
        </w:rPr>
        <w:tab/>
        <w:t>:</w:t>
      </w:r>
      <w:r w:rsidR="00113FD5">
        <w:rPr>
          <w:rFonts w:ascii="Verdana" w:hAnsi="Verdana"/>
          <w:spacing w:val="4"/>
        </w:rPr>
        <w:t xml:space="preserve"> </w:t>
      </w:r>
      <w:r w:rsidR="0038539F">
        <w:rPr>
          <w:rFonts w:ascii="Verdana" w:hAnsi="Verdana"/>
          <w:spacing w:val="4"/>
        </w:rPr>
        <w:t>Core</w:t>
      </w:r>
      <w:r w:rsidR="00E340E5">
        <w:rPr>
          <w:rFonts w:ascii="Verdana" w:hAnsi="Verdana"/>
          <w:spacing w:val="4"/>
        </w:rPr>
        <w:t>PHP,</w:t>
      </w:r>
      <w:r>
        <w:rPr>
          <w:rFonts w:ascii="Verdana" w:hAnsi="Verdana"/>
          <w:spacing w:val="4"/>
        </w:rPr>
        <w:t>Cod</w:t>
      </w:r>
      <w:r w:rsidR="007F3F13">
        <w:rPr>
          <w:rFonts w:ascii="Verdana" w:hAnsi="Verdana"/>
          <w:spacing w:val="4"/>
        </w:rPr>
        <w:t>e</w:t>
      </w:r>
      <w:r>
        <w:rPr>
          <w:rFonts w:ascii="Verdana" w:hAnsi="Verdana"/>
          <w:spacing w:val="4"/>
        </w:rPr>
        <w:t>igniter</w:t>
      </w:r>
      <w:r w:rsidR="002E6963">
        <w:rPr>
          <w:rFonts w:ascii="Verdana" w:hAnsi="Verdana"/>
          <w:spacing w:val="4"/>
        </w:rPr>
        <w:t>,</w:t>
      </w:r>
      <w:r w:rsidR="007C7365">
        <w:rPr>
          <w:rFonts w:ascii="Verdana" w:hAnsi="Verdana"/>
          <w:spacing w:val="4"/>
        </w:rPr>
        <w:t>CakePHP,</w:t>
      </w:r>
      <w:r w:rsidR="002E6963">
        <w:rPr>
          <w:rFonts w:ascii="Verdana" w:hAnsi="Verdana"/>
          <w:spacing w:val="4"/>
        </w:rPr>
        <w:t>W</w:t>
      </w:r>
      <w:r w:rsidR="00C46829">
        <w:rPr>
          <w:rFonts w:ascii="Verdana" w:hAnsi="Verdana"/>
          <w:spacing w:val="4"/>
        </w:rPr>
        <w:t>ordpress,</w:t>
      </w:r>
      <w:r w:rsidR="00AF0585">
        <w:rPr>
          <w:rFonts w:ascii="Verdana" w:hAnsi="Verdana"/>
          <w:spacing w:val="4"/>
        </w:rPr>
        <w:t>magne</w:t>
      </w:r>
      <w:r w:rsidR="00C46829">
        <w:rPr>
          <w:rFonts w:ascii="Verdana" w:hAnsi="Verdana"/>
          <w:spacing w:val="4"/>
        </w:rPr>
        <w:t>to,</w:t>
      </w:r>
      <w:r w:rsidR="002E6963">
        <w:rPr>
          <w:rFonts w:ascii="Verdana" w:hAnsi="Verdana"/>
          <w:spacing w:val="4"/>
        </w:rPr>
        <w:t>Opencart</w:t>
      </w:r>
      <w:r>
        <w:rPr>
          <w:rFonts w:ascii="Verdana" w:hAnsi="Verdana"/>
          <w:spacing w:val="4"/>
        </w:rPr>
        <w:t>.</w:t>
      </w:r>
    </w:p>
    <w:p w:rsidR="00E03C32" w:rsidRDefault="00186784" w:rsidP="00E03C32">
      <w:pPr>
        <w:tabs>
          <w:tab w:val="left" w:pos="270"/>
        </w:tabs>
        <w:spacing w:line="360" w:lineRule="auto"/>
        <w:rPr>
          <w:rFonts w:ascii="Verdana" w:hAnsi="Verdana"/>
          <w:bCs/>
        </w:rPr>
      </w:pPr>
      <w:r>
        <w:rPr>
          <w:rFonts w:ascii="Verdana" w:hAnsi="Verdana"/>
          <w:spacing w:val="4"/>
        </w:rPr>
        <w:t>Template Engine</w:t>
      </w:r>
      <w:r>
        <w:rPr>
          <w:rFonts w:ascii="Verdana" w:hAnsi="Verdana"/>
          <w:spacing w:val="4"/>
        </w:rPr>
        <w:tab/>
      </w:r>
      <w:r>
        <w:rPr>
          <w:rFonts w:ascii="Verdana" w:hAnsi="Verdana"/>
          <w:spacing w:val="4"/>
        </w:rPr>
        <w:tab/>
        <w:t>: Smarty</w:t>
      </w:r>
      <w:r w:rsidR="00E03C32" w:rsidRPr="00990173">
        <w:rPr>
          <w:rFonts w:ascii="Verdana" w:hAnsi="Verdana"/>
          <w:bCs/>
        </w:rPr>
        <w:t xml:space="preserve"> </w:t>
      </w:r>
    </w:p>
    <w:p w:rsidR="00632809" w:rsidRDefault="00122806" w:rsidP="00E03C32">
      <w:pPr>
        <w:tabs>
          <w:tab w:val="left" w:pos="270"/>
        </w:tabs>
        <w:spacing w:line="36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Database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: MySQL</w:t>
      </w:r>
      <w:r w:rsidR="008830E1">
        <w:rPr>
          <w:rFonts w:ascii="Verdana" w:hAnsi="Verdana"/>
          <w:bCs/>
        </w:rPr>
        <w:t>, MongoDB</w:t>
      </w:r>
    </w:p>
    <w:p w:rsidR="001C1981" w:rsidRDefault="001C1981" w:rsidP="00E03C32">
      <w:pPr>
        <w:tabs>
          <w:tab w:val="left" w:pos="270"/>
        </w:tabs>
        <w:spacing w:line="36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API’s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: Face</w:t>
      </w:r>
      <w:r w:rsidR="00281EEB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book, Twitter,</w:t>
      </w:r>
      <w:r w:rsidR="00EB59D1">
        <w:rPr>
          <w:rFonts w:ascii="Verdana" w:hAnsi="Verdana"/>
          <w:bCs/>
        </w:rPr>
        <w:t xml:space="preserve"> Instagram</w:t>
      </w:r>
      <w:r w:rsidR="00B9560C">
        <w:rPr>
          <w:rFonts w:ascii="Verdana" w:hAnsi="Verdana"/>
          <w:bCs/>
        </w:rPr>
        <w:t>,</w:t>
      </w:r>
      <w:r>
        <w:rPr>
          <w:rFonts w:ascii="Verdana" w:hAnsi="Verdana"/>
          <w:bCs/>
        </w:rPr>
        <w:t xml:space="preserve"> Youtube.</w:t>
      </w:r>
    </w:p>
    <w:p w:rsidR="005D5C59" w:rsidRDefault="005D5C59" w:rsidP="00E03C32">
      <w:pPr>
        <w:tabs>
          <w:tab w:val="left" w:pos="270"/>
        </w:tabs>
        <w:spacing w:line="360" w:lineRule="auto"/>
        <w:rPr>
          <w:rFonts w:ascii="Verdana" w:hAnsi="Verdana"/>
          <w:bCs/>
        </w:rPr>
      </w:pPr>
      <w:r>
        <w:rPr>
          <w:rFonts w:ascii="Verdana" w:hAnsi="Verdana"/>
          <w:bCs/>
        </w:rPr>
        <w:t>Payment Gatew</w:t>
      </w:r>
      <w:r w:rsidR="00B95FBA">
        <w:rPr>
          <w:rFonts w:ascii="Verdana" w:hAnsi="Verdana"/>
          <w:bCs/>
        </w:rPr>
        <w:t>a</w:t>
      </w:r>
      <w:r>
        <w:rPr>
          <w:rFonts w:ascii="Verdana" w:hAnsi="Verdana"/>
          <w:bCs/>
        </w:rPr>
        <w:t>y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: Paypal</w:t>
      </w:r>
      <w:r w:rsidR="00FC2953">
        <w:rPr>
          <w:rFonts w:ascii="Verdana" w:hAnsi="Verdana"/>
          <w:bCs/>
        </w:rPr>
        <w:t>, google checkout</w:t>
      </w:r>
      <w:r w:rsidR="00221400">
        <w:rPr>
          <w:rFonts w:ascii="Verdana" w:hAnsi="Verdana"/>
          <w:bCs/>
        </w:rPr>
        <w:t>, Reccurring payment</w:t>
      </w:r>
      <w:r w:rsidR="00FC2953">
        <w:rPr>
          <w:rFonts w:ascii="Verdana" w:hAnsi="Verdana"/>
          <w:bCs/>
        </w:rPr>
        <w:t>.</w:t>
      </w:r>
    </w:p>
    <w:p w:rsidR="00646134" w:rsidRPr="00990173" w:rsidRDefault="00646134" w:rsidP="00E03C32">
      <w:pPr>
        <w:tabs>
          <w:tab w:val="left" w:pos="270"/>
        </w:tabs>
        <w:spacing w:line="360" w:lineRule="auto"/>
        <w:rPr>
          <w:rFonts w:ascii="Verdana" w:hAnsi="Verdana"/>
          <w:spacing w:val="4"/>
        </w:rPr>
      </w:pPr>
      <w:r>
        <w:rPr>
          <w:rFonts w:ascii="Verdana" w:hAnsi="Verdana"/>
          <w:bCs/>
        </w:rPr>
        <w:t>SVN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:</w:t>
      </w:r>
      <w:r w:rsidR="007812C5">
        <w:rPr>
          <w:rFonts w:ascii="Verdana" w:hAnsi="Verdana"/>
          <w:bCs/>
        </w:rPr>
        <w:t xml:space="preserve"> Knowledge of</w:t>
      </w:r>
      <w:r w:rsidR="0038539F">
        <w:rPr>
          <w:rFonts w:ascii="Verdana" w:hAnsi="Verdana"/>
          <w:bCs/>
        </w:rPr>
        <w:t xml:space="preserve"> SVN and Basecamp</w:t>
      </w:r>
      <w:r w:rsidR="00D90A01">
        <w:rPr>
          <w:rFonts w:ascii="Verdana" w:hAnsi="Verdana"/>
          <w:bCs/>
        </w:rPr>
        <w:t>.</w:t>
      </w:r>
    </w:p>
    <w:p w:rsidR="00E96507" w:rsidRPr="00990173" w:rsidRDefault="00EC27EB" w:rsidP="006C5213">
      <w:pPr>
        <w:spacing w:line="360" w:lineRule="auto"/>
      </w:pPr>
      <w:r>
        <w:rPr>
          <w:rFonts w:ascii="Verdana" w:hAnsi="Verdana"/>
        </w:rPr>
        <w:t>W</w:t>
      </w:r>
      <w:r w:rsidR="00687D53" w:rsidRPr="00990173">
        <w:rPr>
          <w:rFonts w:ascii="Verdana" w:hAnsi="Verdana"/>
        </w:rPr>
        <w:t xml:space="preserve">eb </w:t>
      </w:r>
      <w:r w:rsidR="006F7558" w:rsidRPr="00990173">
        <w:rPr>
          <w:rFonts w:ascii="Verdana" w:hAnsi="Verdana"/>
        </w:rPr>
        <w:t xml:space="preserve">&amp; Application </w:t>
      </w:r>
      <w:r w:rsidR="00687D53" w:rsidRPr="00990173">
        <w:rPr>
          <w:rFonts w:ascii="Verdana" w:hAnsi="Verdana"/>
        </w:rPr>
        <w:t>Servers</w:t>
      </w:r>
      <w:r w:rsidR="006F7558" w:rsidRPr="00990173">
        <w:rPr>
          <w:rFonts w:ascii="Verdana" w:hAnsi="Verdana"/>
        </w:rPr>
        <w:t xml:space="preserve"> </w:t>
      </w:r>
      <w:r w:rsidR="00F95209" w:rsidRPr="00990173">
        <w:rPr>
          <w:rFonts w:ascii="Verdana" w:hAnsi="Verdana"/>
        </w:rPr>
        <w:t xml:space="preserve"> </w:t>
      </w:r>
      <w:r w:rsidR="00473320">
        <w:rPr>
          <w:rFonts w:ascii="Verdana" w:hAnsi="Verdana"/>
        </w:rPr>
        <w:t xml:space="preserve"> </w:t>
      </w:r>
      <w:r w:rsidR="00687D53" w:rsidRPr="00990173">
        <w:rPr>
          <w:rFonts w:ascii="Verdana" w:hAnsi="Verdana"/>
        </w:rPr>
        <w:t>:</w:t>
      </w:r>
      <w:r w:rsidR="00AE786C" w:rsidRPr="00990173">
        <w:rPr>
          <w:rFonts w:ascii="Verdana" w:hAnsi="Verdana"/>
        </w:rPr>
        <w:t xml:space="preserve"> </w:t>
      </w:r>
      <w:r w:rsidR="008E67B4">
        <w:rPr>
          <w:rFonts w:ascii="Verdana" w:hAnsi="Verdana"/>
        </w:rPr>
        <w:t xml:space="preserve">Nginx Server, </w:t>
      </w:r>
      <w:r w:rsidR="00AE786C" w:rsidRPr="00990173">
        <w:rPr>
          <w:rFonts w:ascii="Verdana" w:hAnsi="Verdana"/>
        </w:rPr>
        <w:t xml:space="preserve">XAMPP Server, </w:t>
      </w:r>
      <w:r w:rsidR="00687D53" w:rsidRPr="00990173">
        <w:rPr>
          <w:rFonts w:ascii="Verdana" w:hAnsi="Verdana"/>
        </w:rPr>
        <w:t xml:space="preserve"> </w:t>
      </w:r>
      <w:r w:rsidR="00CB5B60" w:rsidRPr="00990173">
        <w:rPr>
          <w:rFonts w:ascii="Verdana" w:hAnsi="Verdana"/>
        </w:rPr>
        <w:t>LAMPP Server</w:t>
      </w:r>
    </w:p>
    <w:p w:rsidR="00A92426" w:rsidRDefault="00E96507" w:rsidP="00A92426">
      <w:pPr>
        <w:tabs>
          <w:tab w:val="left" w:pos="270"/>
        </w:tabs>
        <w:spacing w:line="360" w:lineRule="auto"/>
        <w:rPr>
          <w:rFonts w:ascii="Verdana" w:hAnsi="Verdana"/>
        </w:rPr>
      </w:pPr>
      <w:r w:rsidRPr="00990173">
        <w:rPr>
          <w:rFonts w:ascii="Verdana" w:hAnsi="Verdana"/>
        </w:rPr>
        <w:t>Operating system</w:t>
      </w:r>
      <w:r w:rsidR="00B80527" w:rsidRPr="00990173">
        <w:rPr>
          <w:rFonts w:ascii="Verdana" w:hAnsi="Verdana"/>
        </w:rPr>
        <w:t>s</w:t>
      </w:r>
      <w:r w:rsidR="00473320">
        <w:rPr>
          <w:rFonts w:ascii="Verdana" w:hAnsi="Verdana"/>
        </w:rPr>
        <w:t xml:space="preserve">              </w:t>
      </w:r>
      <w:r w:rsidRPr="00990173">
        <w:rPr>
          <w:rFonts w:ascii="Verdana" w:hAnsi="Verdana"/>
        </w:rPr>
        <w:t>: Windows-98/2000/XP</w:t>
      </w:r>
      <w:r w:rsidR="00E03C32" w:rsidRPr="00990173">
        <w:rPr>
          <w:rFonts w:ascii="Verdana" w:hAnsi="Verdana"/>
        </w:rPr>
        <w:t>,</w:t>
      </w:r>
      <w:r w:rsidR="00B655EA" w:rsidRPr="00990173">
        <w:rPr>
          <w:rFonts w:ascii="Verdana" w:hAnsi="Verdana"/>
        </w:rPr>
        <w:t xml:space="preserve"> </w:t>
      </w:r>
      <w:r w:rsidR="002040CC" w:rsidRPr="00990173">
        <w:rPr>
          <w:rFonts w:ascii="Verdana" w:hAnsi="Verdana"/>
        </w:rPr>
        <w:t xml:space="preserve">Linux, </w:t>
      </w:r>
      <w:r w:rsidR="009D5E60" w:rsidRPr="00990173">
        <w:rPr>
          <w:rFonts w:ascii="Verdana" w:hAnsi="Verdana"/>
        </w:rPr>
        <w:t>Window7</w:t>
      </w:r>
    </w:p>
    <w:p w:rsidR="00961B8A" w:rsidRDefault="00961B8A" w:rsidP="00A92426">
      <w:pPr>
        <w:tabs>
          <w:tab w:val="left" w:pos="270"/>
        </w:tabs>
        <w:spacing w:line="360" w:lineRule="auto"/>
        <w:rPr>
          <w:rFonts w:ascii="Verdana" w:hAnsi="Verdana"/>
        </w:rPr>
      </w:pPr>
    </w:p>
    <w:p w:rsidR="00961B8A" w:rsidRPr="00990173" w:rsidRDefault="00961B8A" w:rsidP="00A92426">
      <w:pPr>
        <w:tabs>
          <w:tab w:val="left" w:pos="270"/>
        </w:tabs>
        <w:spacing w:line="360" w:lineRule="auto"/>
        <w:rPr>
          <w:rFonts w:ascii="Verdana" w:hAnsi="Verdana"/>
        </w:rPr>
      </w:pPr>
    </w:p>
    <w:p w:rsidR="00236244" w:rsidRPr="00990173" w:rsidRDefault="00236244" w:rsidP="00A92426">
      <w:pPr>
        <w:tabs>
          <w:tab w:val="left" w:pos="270"/>
        </w:tabs>
        <w:spacing w:line="360" w:lineRule="auto"/>
        <w:rPr>
          <w:rFonts w:ascii="Verdana" w:hAnsi="Verdana"/>
        </w:rPr>
      </w:pPr>
    </w:p>
    <w:p w:rsidR="00687D53" w:rsidRDefault="00687D53" w:rsidP="00036583">
      <w:pPr>
        <w:pStyle w:val="Heading5"/>
        <w:shd w:val="clear" w:color="auto" w:fill="CCCCCC"/>
        <w:rPr>
          <w:rFonts w:ascii="Verdana" w:hAnsi="Verdana"/>
          <w:b w:val="0"/>
          <w:color w:val="000000"/>
          <w:u w:val="none"/>
        </w:rPr>
      </w:pPr>
      <w:r w:rsidRPr="00990173">
        <w:rPr>
          <w:rFonts w:ascii="Verdana" w:hAnsi="Verdana"/>
          <w:b w:val="0"/>
          <w:color w:val="000000"/>
          <w:u w:val="none"/>
        </w:rPr>
        <w:t>Personal Traits</w:t>
      </w:r>
    </w:p>
    <w:p w:rsidR="00DA7907" w:rsidRPr="00DA7907" w:rsidRDefault="00DA7907" w:rsidP="00DA7907"/>
    <w:p w:rsidR="00EA2E69" w:rsidRPr="00990173" w:rsidRDefault="00687D53" w:rsidP="00EA2E69">
      <w:pPr>
        <w:widowControl w:val="0"/>
        <w:numPr>
          <w:ilvl w:val="0"/>
          <w:numId w:val="11"/>
        </w:numPr>
        <w:tabs>
          <w:tab w:val="left" w:pos="270"/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rFonts w:ascii="Verdana" w:hAnsi="Verdana" w:cs="Verdana"/>
          <w:bCs/>
        </w:rPr>
      </w:pPr>
      <w:r w:rsidRPr="00990173">
        <w:rPr>
          <w:rFonts w:ascii="Verdana" w:hAnsi="Verdana"/>
        </w:rPr>
        <w:t xml:space="preserve"> </w:t>
      </w:r>
      <w:r w:rsidR="00EA2E69" w:rsidRPr="00990173">
        <w:rPr>
          <w:rFonts w:ascii="Verdana" w:hAnsi="Verdana" w:cs="Verdana"/>
          <w:lang w:val="en-GB"/>
        </w:rPr>
        <w:t>Willingness to learn and update knowledge.</w:t>
      </w:r>
    </w:p>
    <w:p w:rsidR="00EA2E69" w:rsidRPr="00990173" w:rsidRDefault="00EA2E69" w:rsidP="00EA2E69">
      <w:pPr>
        <w:widowControl w:val="0"/>
        <w:numPr>
          <w:ilvl w:val="0"/>
          <w:numId w:val="12"/>
        </w:numPr>
        <w:tabs>
          <w:tab w:val="left" w:pos="270"/>
          <w:tab w:val="left" w:pos="426"/>
        </w:tabs>
        <w:autoSpaceDE w:val="0"/>
        <w:autoSpaceDN w:val="0"/>
        <w:adjustRightInd w:val="0"/>
        <w:spacing w:line="360" w:lineRule="auto"/>
        <w:ind w:left="426" w:hanging="426"/>
        <w:rPr>
          <w:rFonts w:ascii="Verdana" w:hAnsi="Verdana" w:cs="Verdana"/>
          <w:bCs/>
        </w:rPr>
      </w:pPr>
      <w:r w:rsidRPr="00990173">
        <w:rPr>
          <w:rFonts w:ascii="Verdana" w:hAnsi="Verdana" w:cs="Verdana"/>
          <w:color w:val="000000"/>
        </w:rPr>
        <w:t>Ability to organize to get things done.</w:t>
      </w:r>
    </w:p>
    <w:p w:rsidR="00EA2E69" w:rsidRPr="00990173" w:rsidRDefault="00EA2E69" w:rsidP="00EA2E69">
      <w:pPr>
        <w:widowControl w:val="0"/>
        <w:numPr>
          <w:ilvl w:val="0"/>
          <w:numId w:val="13"/>
        </w:numPr>
        <w:tabs>
          <w:tab w:val="left" w:pos="426"/>
        </w:tabs>
        <w:suppressAutoHyphens w:val="0"/>
        <w:autoSpaceDE w:val="0"/>
        <w:autoSpaceDN w:val="0"/>
        <w:adjustRightInd w:val="0"/>
        <w:spacing w:line="360" w:lineRule="auto"/>
        <w:ind w:left="426" w:hanging="426"/>
        <w:rPr>
          <w:rFonts w:ascii="Verdana" w:hAnsi="Verdana" w:cs="Verdana"/>
          <w:lang w:val="en-GB"/>
        </w:rPr>
      </w:pPr>
      <w:r w:rsidRPr="00990173">
        <w:rPr>
          <w:rFonts w:ascii="Verdana" w:hAnsi="Verdana" w:cs="Verdana"/>
          <w:lang w:val="en-GB"/>
        </w:rPr>
        <w:t>Positive attitude, ability to work under pressure.</w:t>
      </w:r>
    </w:p>
    <w:p w:rsidR="0008679E" w:rsidRPr="008575B8" w:rsidRDefault="00EA2E69" w:rsidP="00E01D44">
      <w:pPr>
        <w:widowControl w:val="0"/>
        <w:numPr>
          <w:ilvl w:val="0"/>
          <w:numId w:val="14"/>
        </w:numPr>
        <w:tabs>
          <w:tab w:val="left" w:pos="426"/>
        </w:tabs>
        <w:suppressAutoHyphens w:val="0"/>
        <w:autoSpaceDE w:val="0"/>
        <w:autoSpaceDN w:val="0"/>
        <w:adjustRightInd w:val="0"/>
        <w:spacing w:line="360" w:lineRule="auto"/>
        <w:ind w:left="426" w:hanging="426"/>
        <w:rPr>
          <w:rFonts w:ascii="Verdana" w:hAnsi="Verdana" w:cs="Verdana"/>
          <w:lang w:val="en-GB"/>
        </w:rPr>
      </w:pPr>
      <w:r w:rsidRPr="00990173">
        <w:rPr>
          <w:rFonts w:ascii="Verdana" w:hAnsi="Verdana" w:cs="Verdana"/>
        </w:rPr>
        <w:t>Ability to work in a team with high level of involvemen</w:t>
      </w:r>
      <w:r w:rsidR="00A92426" w:rsidRPr="00990173">
        <w:rPr>
          <w:rFonts w:ascii="Verdana" w:hAnsi="Verdana" w:cs="Verdana"/>
        </w:rPr>
        <w:t>t</w:t>
      </w:r>
    </w:p>
    <w:p w:rsidR="00687D53" w:rsidRPr="00990173" w:rsidRDefault="0096279C" w:rsidP="00E95D9E">
      <w:pPr>
        <w:pStyle w:val="Heading5"/>
        <w:shd w:val="clear" w:color="auto" w:fill="CCCCCC"/>
        <w:rPr>
          <w:b w:val="0"/>
        </w:rPr>
      </w:pPr>
      <w:r w:rsidRPr="00990173">
        <w:rPr>
          <w:rFonts w:ascii="Verdana" w:cs="Verdana"/>
          <w:b w:val="0"/>
          <w:bCs w:val="0"/>
          <w:color w:val="000000"/>
        </w:rPr>
        <w:t>Experience</w:t>
      </w:r>
      <w:r w:rsidRPr="00990173">
        <w:rPr>
          <w:b w:val="0"/>
          <w:u w:val="none"/>
        </w:rPr>
        <w:t xml:space="preserve"> </w:t>
      </w:r>
      <w:r w:rsidR="00D86778" w:rsidRPr="00990173">
        <w:rPr>
          <w:b w:val="0"/>
          <w:u w:val="none"/>
        </w:rPr>
        <w:t xml:space="preserve">: </w:t>
      </w:r>
      <w:r w:rsidR="00962B52" w:rsidRPr="00990173">
        <w:rPr>
          <w:b w:val="0"/>
          <w:u w:val="none"/>
        </w:rPr>
        <w:t xml:space="preserve"> </w:t>
      </w:r>
      <w:r w:rsidR="00532AF9">
        <w:rPr>
          <w:b w:val="0"/>
          <w:u w:val="none"/>
        </w:rPr>
        <w:t>5+</w:t>
      </w:r>
      <w:r w:rsidR="000975CD" w:rsidRPr="00990173">
        <w:rPr>
          <w:b w:val="0"/>
          <w:u w:val="none"/>
        </w:rPr>
        <w:t xml:space="preserve"> Year</w:t>
      </w:r>
    </w:p>
    <w:p w:rsidR="00B2288F" w:rsidRDefault="001E1E59" w:rsidP="00107544">
      <w:pPr>
        <w:rPr>
          <w:rFonts w:ascii="Verdana" w:hAnsi="Verdana" w:cs="Verdana"/>
          <w:sz w:val="22"/>
          <w:szCs w:val="22"/>
          <w:u w:val="single"/>
        </w:rPr>
      </w:pPr>
      <w:r w:rsidRPr="00990173">
        <w:rPr>
          <w:rFonts w:ascii="Verdana" w:hAnsi="Verdana" w:cs="Verdana"/>
          <w:bCs/>
          <w:sz w:val="22"/>
          <w:szCs w:val="22"/>
          <w:u w:val="single"/>
        </w:rPr>
        <w:t>Company Name</w:t>
      </w:r>
      <w:r w:rsidRPr="00990173">
        <w:rPr>
          <w:rFonts w:ascii="Verdana" w:hAnsi="Verdana" w:cs="Verdana"/>
          <w:sz w:val="22"/>
          <w:szCs w:val="22"/>
          <w:u w:val="single"/>
        </w:rPr>
        <w:t>:</w:t>
      </w:r>
      <w:r w:rsidR="00B2288F">
        <w:rPr>
          <w:rFonts w:ascii="Verdana" w:hAnsi="Verdana" w:cs="Verdana"/>
          <w:sz w:val="22"/>
          <w:szCs w:val="22"/>
          <w:u w:val="single"/>
        </w:rPr>
        <w:t xml:space="preserve"> </w:t>
      </w:r>
    </w:p>
    <w:p w:rsidR="00B2288F" w:rsidRPr="004261B2" w:rsidRDefault="00B2288F" w:rsidP="00B2288F">
      <w:pPr>
        <w:numPr>
          <w:ilvl w:val="0"/>
          <w:numId w:val="21"/>
        </w:numPr>
        <w:rPr>
          <w:rFonts w:ascii="Verdana" w:hAnsi="Verdana" w:cs="Verdana"/>
          <w:sz w:val="18"/>
          <w:szCs w:val="18"/>
          <w:u w:val="single"/>
        </w:rPr>
      </w:pPr>
      <w:r w:rsidRPr="004261B2">
        <w:rPr>
          <w:rFonts w:ascii="Verdana" w:hAnsi="Verdana" w:cs="Verdana"/>
          <w:sz w:val="18"/>
          <w:szCs w:val="18"/>
        </w:rPr>
        <w:t xml:space="preserve">Currently working with </w:t>
      </w:r>
      <w:r w:rsidRPr="004261B2">
        <w:rPr>
          <w:rFonts w:ascii="Verdana" w:hAnsi="Verdana" w:cs="Verdana"/>
          <w:sz w:val="22"/>
          <w:szCs w:val="22"/>
        </w:rPr>
        <w:t xml:space="preserve">Webguruz Technologies Pvt. Ltd. </w:t>
      </w:r>
      <w:r w:rsidR="004261B2">
        <w:rPr>
          <w:rFonts w:ascii="Verdana" w:hAnsi="Verdana" w:cs="Verdana"/>
          <w:sz w:val="18"/>
          <w:szCs w:val="18"/>
        </w:rPr>
        <w:t>a</w:t>
      </w:r>
      <w:r w:rsidR="009E1E04">
        <w:rPr>
          <w:rFonts w:ascii="Verdana" w:hAnsi="Verdana" w:cs="Verdana"/>
          <w:sz w:val="18"/>
          <w:szCs w:val="18"/>
        </w:rPr>
        <w:t xml:space="preserve">s a Team Lead </w:t>
      </w:r>
      <w:r w:rsidR="00221B96">
        <w:rPr>
          <w:rFonts w:ascii="Verdana" w:hAnsi="Verdana" w:cs="Verdana"/>
          <w:sz w:val="18"/>
          <w:szCs w:val="18"/>
        </w:rPr>
        <w:t>(PHP)</w:t>
      </w:r>
      <w:r w:rsidR="000C7042">
        <w:rPr>
          <w:rFonts w:ascii="Verdana" w:hAnsi="Verdana" w:cs="Verdana"/>
          <w:sz w:val="18"/>
          <w:szCs w:val="18"/>
        </w:rPr>
        <w:t xml:space="preserve"> </w:t>
      </w:r>
      <w:r w:rsidR="00F103BA" w:rsidRPr="004261B2">
        <w:rPr>
          <w:rFonts w:ascii="Verdana" w:hAnsi="Verdana" w:cs="Verdana"/>
          <w:sz w:val="18"/>
          <w:szCs w:val="18"/>
        </w:rPr>
        <w:t>From 15</w:t>
      </w:r>
      <w:r w:rsidR="00F103BA" w:rsidRPr="004261B2">
        <w:rPr>
          <w:rFonts w:ascii="Verdana" w:hAnsi="Verdana" w:cs="Verdana"/>
          <w:sz w:val="18"/>
          <w:szCs w:val="18"/>
          <w:vertAlign w:val="superscript"/>
        </w:rPr>
        <w:t>th</w:t>
      </w:r>
      <w:r w:rsidR="00AD601B">
        <w:rPr>
          <w:rFonts w:ascii="Verdana" w:hAnsi="Verdana" w:cs="Verdana"/>
          <w:sz w:val="18"/>
          <w:szCs w:val="18"/>
        </w:rPr>
        <w:t xml:space="preserve"> Nov</w:t>
      </w:r>
      <w:r w:rsidR="00F103BA" w:rsidRPr="004261B2">
        <w:rPr>
          <w:rFonts w:ascii="Verdana" w:hAnsi="Verdana" w:cs="Verdana"/>
          <w:sz w:val="18"/>
          <w:szCs w:val="18"/>
        </w:rPr>
        <w:t>-2014 to till date.</w:t>
      </w:r>
    </w:p>
    <w:p w:rsidR="00730E4B" w:rsidRPr="00990173" w:rsidRDefault="007119F1" w:rsidP="00107544">
      <w:pPr>
        <w:numPr>
          <w:ilvl w:val="0"/>
          <w:numId w:val="21"/>
        </w:num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8"/>
          <w:szCs w:val="18"/>
        </w:rPr>
        <w:t>One and half year</w:t>
      </w:r>
      <w:r w:rsidR="00730E4B" w:rsidRPr="00990173">
        <w:rPr>
          <w:rFonts w:ascii="Verdana" w:hAnsi="Verdana" w:cs="Verdana"/>
          <w:sz w:val="18"/>
          <w:szCs w:val="18"/>
        </w:rPr>
        <w:t xml:space="preserve"> working with </w:t>
      </w:r>
      <w:r w:rsidR="00463DA9">
        <w:rPr>
          <w:rFonts w:ascii="Verdana" w:hAnsi="Verdana" w:cs="Verdana"/>
          <w:sz w:val="22"/>
          <w:szCs w:val="22"/>
          <w:u w:val="single"/>
        </w:rPr>
        <w:t>Adreno Technologies</w:t>
      </w:r>
      <w:r w:rsidR="001D183F" w:rsidRPr="00990173">
        <w:rPr>
          <w:rFonts w:ascii="Verdana" w:hAnsi="Verdana" w:cs="Verdana"/>
          <w:sz w:val="22"/>
          <w:szCs w:val="22"/>
          <w:u w:val="single"/>
        </w:rPr>
        <w:t xml:space="preserve"> Pvt. Ltd</w:t>
      </w:r>
      <w:r w:rsidR="00682050" w:rsidRPr="00990173">
        <w:rPr>
          <w:rFonts w:ascii="Verdana" w:hAnsi="Verdana" w:cs="Verdana"/>
          <w:sz w:val="18"/>
          <w:szCs w:val="18"/>
        </w:rPr>
        <w:t>.</w:t>
      </w:r>
      <w:r w:rsidR="00730E4B" w:rsidRPr="00990173">
        <w:rPr>
          <w:rFonts w:ascii="Verdana" w:hAnsi="Verdana" w:cs="Verdana"/>
          <w:sz w:val="18"/>
          <w:szCs w:val="18"/>
        </w:rPr>
        <w:t xml:space="preserve"> IT Park Chandigarh as a </w:t>
      </w:r>
      <w:r w:rsidR="006C4DB0">
        <w:rPr>
          <w:rFonts w:ascii="Verdana" w:hAnsi="Verdana" w:cs="Verdana"/>
          <w:sz w:val="18"/>
          <w:szCs w:val="18"/>
        </w:rPr>
        <w:t xml:space="preserve">Sr. </w:t>
      </w:r>
      <w:r w:rsidR="00730E4B" w:rsidRPr="00990173">
        <w:rPr>
          <w:rFonts w:ascii="Verdana" w:hAnsi="Verdana" w:cs="Verdana"/>
          <w:sz w:val="18"/>
          <w:szCs w:val="18"/>
        </w:rPr>
        <w:t>Software Engg</w:t>
      </w:r>
      <w:r w:rsidR="00730E4B" w:rsidRPr="00990173">
        <w:rPr>
          <w:rFonts w:ascii="Verdana" w:hAnsi="Verdana" w:cs="Verdana"/>
        </w:rPr>
        <w:t>.</w:t>
      </w:r>
      <w:r w:rsidR="00C647B3">
        <w:rPr>
          <w:rFonts w:ascii="Verdana" w:hAnsi="Verdana" w:cs="Verdana"/>
        </w:rPr>
        <w:t xml:space="preserve"> </w:t>
      </w:r>
      <w:r w:rsidR="00C952B7">
        <w:rPr>
          <w:rFonts w:ascii="Verdana" w:hAnsi="Verdana" w:cs="Verdana"/>
        </w:rPr>
        <w:t>(php)</w:t>
      </w:r>
      <w:r w:rsidR="00730E4B" w:rsidRPr="00990173">
        <w:rPr>
          <w:rFonts w:ascii="Verdana" w:hAnsi="Verdana" w:cs="Verdana"/>
        </w:rPr>
        <w:t xml:space="preserve"> From 27</w:t>
      </w:r>
      <w:r w:rsidR="00730E4B" w:rsidRPr="00990173">
        <w:rPr>
          <w:rFonts w:ascii="Verdana" w:hAnsi="Verdana" w:cs="Verdana"/>
          <w:vertAlign w:val="superscript"/>
        </w:rPr>
        <w:t>th</w:t>
      </w:r>
      <w:r w:rsidR="00AD601B">
        <w:rPr>
          <w:rFonts w:ascii="Verdana" w:hAnsi="Verdana" w:cs="Verdana"/>
        </w:rPr>
        <w:t xml:space="preserve"> may 2013 to 15</w:t>
      </w:r>
      <w:r w:rsidR="00304D97" w:rsidRPr="00304D97">
        <w:rPr>
          <w:rFonts w:ascii="Verdana" w:hAnsi="Verdana" w:cs="Verdana"/>
          <w:vertAlign w:val="superscript"/>
        </w:rPr>
        <w:t>th</w:t>
      </w:r>
      <w:r w:rsidR="00304D97">
        <w:rPr>
          <w:rFonts w:ascii="Verdana" w:hAnsi="Verdana" w:cs="Verdana"/>
        </w:rPr>
        <w:t xml:space="preserve"> November 2014</w:t>
      </w:r>
      <w:r w:rsidR="00730E4B" w:rsidRPr="00990173">
        <w:rPr>
          <w:rFonts w:ascii="Verdana" w:hAnsi="Verdana" w:cs="Verdana"/>
        </w:rPr>
        <w:t>.</w:t>
      </w:r>
    </w:p>
    <w:p w:rsidR="00002D4B" w:rsidRPr="00990173" w:rsidRDefault="00AB7146" w:rsidP="00107544">
      <w:pPr>
        <w:numPr>
          <w:ilvl w:val="0"/>
          <w:numId w:val="21"/>
        </w:num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8"/>
          <w:szCs w:val="18"/>
        </w:rPr>
        <w:t>One yea</w:t>
      </w:r>
      <w:r w:rsidR="00340C84">
        <w:rPr>
          <w:rFonts w:ascii="Verdana" w:hAnsi="Verdana" w:cs="Verdana"/>
          <w:sz w:val="18"/>
          <w:szCs w:val="18"/>
        </w:rPr>
        <w:t>r</w:t>
      </w:r>
      <w:r w:rsidR="00A91801">
        <w:rPr>
          <w:rFonts w:ascii="Verdana" w:hAnsi="Verdana" w:cs="Verdana"/>
          <w:sz w:val="18"/>
          <w:szCs w:val="18"/>
        </w:rPr>
        <w:t xml:space="preserve"> wo</w:t>
      </w:r>
      <w:r w:rsidR="00394E14">
        <w:rPr>
          <w:rFonts w:ascii="Verdana" w:hAnsi="Verdana" w:cs="Verdana"/>
          <w:sz w:val="18"/>
          <w:szCs w:val="18"/>
        </w:rPr>
        <w:t>r</w:t>
      </w:r>
      <w:r w:rsidR="00A91801">
        <w:rPr>
          <w:rFonts w:ascii="Verdana" w:hAnsi="Verdana" w:cs="Verdana"/>
          <w:sz w:val="18"/>
          <w:szCs w:val="18"/>
        </w:rPr>
        <w:t>king exp. w</w:t>
      </w:r>
      <w:r w:rsidR="00002D4B" w:rsidRPr="00990173">
        <w:rPr>
          <w:rFonts w:ascii="Verdana" w:hAnsi="Verdana" w:cs="Verdana"/>
          <w:sz w:val="18"/>
          <w:szCs w:val="18"/>
        </w:rPr>
        <w:t xml:space="preserve">ith  </w:t>
      </w:r>
      <w:r w:rsidR="00002D4B" w:rsidRPr="00990173">
        <w:rPr>
          <w:rFonts w:ascii="Verdana" w:hAnsi="Verdana" w:cs="Verdana"/>
          <w:sz w:val="22"/>
          <w:szCs w:val="22"/>
          <w:u w:val="single"/>
        </w:rPr>
        <w:t xml:space="preserve">Sun Softwares. </w:t>
      </w:r>
      <w:r w:rsidR="00002D4B" w:rsidRPr="00990173">
        <w:rPr>
          <w:rFonts w:ascii="Verdana" w:hAnsi="Verdana" w:cs="Verdana"/>
          <w:sz w:val="18"/>
          <w:szCs w:val="18"/>
        </w:rPr>
        <w:t xml:space="preserve"> </w:t>
      </w:r>
      <w:r w:rsidR="00C35E65" w:rsidRPr="00990173">
        <w:rPr>
          <w:rFonts w:ascii="Verdana" w:hAnsi="Verdana" w:cs="Verdana"/>
          <w:sz w:val="18"/>
          <w:szCs w:val="18"/>
        </w:rPr>
        <w:t xml:space="preserve">in C-40, Phase-3 Mohali </w:t>
      </w:r>
      <w:r w:rsidR="00002D4B" w:rsidRPr="00990173">
        <w:rPr>
          <w:rFonts w:ascii="Verdana" w:hAnsi="Verdana" w:cs="Verdana"/>
          <w:sz w:val="18"/>
          <w:szCs w:val="18"/>
        </w:rPr>
        <w:t xml:space="preserve">  as  a  </w:t>
      </w:r>
      <w:r w:rsidR="00002D4B" w:rsidRPr="00990173">
        <w:rPr>
          <w:rFonts w:ascii="Verdana" w:hAnsi="Verdana" w:cs="Verdana"/>
        </w:rPr>
        <w:t xml:space="preserve">Software Developer(PHP) from </w:t>
      </w:r>
      <w:r w:rsidR="00750794" w:rsidRPr="00990173">
        <w:rPr>
          <w:rFonts w:ascii="Verdana" w:hAnsi="Verdana" w:cs="Verdana"/>
        </w:rPr>
        <w:t>4th</w:t>
      </w:r>
      <w:r w:rsidR="00002D4B" w:rsidRPr="00990173">
        <w:rPr>
          <w:rFonts w:ascii="Verdana" w:hAnsi="Verdana" w:cs="Verdana"/>
          <w:vertAlign w:val="superscript"/>
        </w:rPr>
        <w:t>th</w:t>
      </w:r>
      <w:r w:rsidR="00750794" w:rsidRPr="00990173">
        <w:rPr>
          <w:rFonts w:ascii="Verdana" w:hAnsi="Verdana" w:cs="Verdana"/>
        </w:rPr>
        <w:t xml:space="preserve"> may</w:t>
      </w:r>
      <w:r w:rsidR="001E34A9" w:rsidRPr="00990173">
        <w:rPr>
          <w:rFonts w:ascii="Verdana" w:hAnsi="Verdana" w:cs="Verdana"/>
        </w:rPr>
        <w:t xml:space="preserve"> 2012</w:t>
      </w:r>
      <w:r w:rsidR="00DE63CC" w:rsidRPr="00990173">
        <w:rPr>
          <w:rFonts w:ascii="Verdana" w:hAnsi="Verdana" w:cs="Verdana"/>
        </w:rPr>
        <w:t xml:space="preserve"> To 27</w:t>
      </w:r>
      <w:r w:rsidR="00DE63CC" w:rsidRPr="00990173">
        <w:rPr>
          <w:rFonts w:ascii="Verdana" w:hAnsi="Verdana" w:cs="Verdana"/>
          <w:vertAlign w:val="superscript"/>
        </w:rPr>
        <w:t>th</w:t>
      </w:r>
      <w:r w:rsidR="00DE63CC" w:rsidRPr="00990173">
        <w:rPr>
          <w:rFonts w:ascii="Verdana" w:hAnsi="Verdana" w:cs="Verdana"/>
        </w:rPr>
        <w:t xml:space="preserve"> may 2013</w:t>
      </w:r>
      <w:r w:rsidR="00002D4B" w:rsidRPr="00990173">
        <w:rPr>
          <w:rFonts w:ascii="Verdana" w:hAnsi="Verdana" w:cs="Verdana"/>
        </w:rPr>
        <w:t>.</w:t>
      </w:r>
    </w:p>
    <w:p w:rsidR="0096279C" w:rsidRPr="00E74F78" w:rsidRDefault="00BB6427" w:rsidP="00E74F78">
      <w:pPr>
        <w:numPr>
          <w:ilvl w:val="0"/>
          <w:numId w:val="21"/>
        </w:numPr>
        <w:rPr>
          <w:rFonts w:ascii="Verdana" w:hAnsi="Verdana" w:cs="Verdana"/>
          <w:sz w:val="16"/>
          <w:szCs w:val="16"/>
        </w:rPr>
      </w:pPr>
      <w:r w:rsidRPr="00990173">
        <w:rPr>
          <w:rFonts w:ascii="Verdana" w:hAnsi="Verdana" w:cs="Verdana"/>
          <w:sz w:val="18"/>
          <w:szCs w:val="18"/>
        </w:rPr>
        <w:t xml:space="preserve"> </w:t>
      </w:r>
      <w:r w:rsidR="00B942EB">
        <w:rPr>
          <w:rFonts w:ascii="Verdana" w:hAnsi="Verdana" w:cs="Verdana"/>
          <w:sz w:val="18"/>
          <w:szCs w:val="18"/>
        </w:rPr>
        <w:t>One year and nine month</w:t>
      </w:r>
      <w:r w:rsidR="002C7767">
        <w:rPr>
          <w:rFonts w:ascii="Verdana" w:hAnsi="Verdana" w:cs="Verdana"/>
          <w:sz w:val="18"/>
          <w:szCs w:val="18"/>
        </w:rPr>
        <w:t xml:space="preserve"> working e</w:t>
      </w:r>
      <w:r w:rsidR="00002D4B" w:rsidRPr="00990173">
        <w:rPr>
          <w:rFonts w:ascii="Verdana" w:hAnsi="Verdana" w:cs="Verdana"/>
          <w:sz w:val="18"/>
          <w:szCs w:val="18"/>
        </w:rPr>
        <w:t>xperience</w:t>
      </w:r>
      <w:r w:rsidR="00394E14">
        <w:rPr>
          <w:rFonts w:ascii="Verdana" w:hAnsi="Verdana" w:cs="Verdana"/>
          <w:sz w:val="18"/>
          <w:szCs w:val="18"/>
        </w:rPr>
        <w:t xml:space="preserve"> w</w:t>
      </w:r>
      <w:r w:rsidRPr="00990173">
        <w:rPr>
          <w:rFonts w:ascii="Verdana" w:hAnsi="Verdana" w:cs="Verdana"/>
          <w:sz w:val="18"/>
          <w:szCs w:val="18"/>
        </w:rPr>
        <w:t xml:space="preserve">ith  </w:t>
      </w:r>
      <w:r w:rsidRPr="00990173">
        <w:rPr>
          <w:rFonts w:ascii="Verdana" w:hAnsi="Verdana" w:cs="Verdana"/>
          <w:sz w:val="22"/>
          <w:szCs w:val="22"/>
          <w:u w:val="single"/>
        </w:rPr>
        <w:t>RedOrange</w:t>
      </w:r>
      <w:r w:rsidR="00445129">
        <w:rPr>
          <w:rFonts w:ascii="Verdana" w:hAnsi="Verdana" w:cs="Verdana"/>
          <w:sz w:val="22"/>
          <w:szCs w:val="22"/>
          <w:u w:val="single"/>
        </w:rPr>
        <w:t xml:space="preserve"> </w:t>
      </w:r>
      <w:r w:rsidRPr="00990173">
        <w:rPr>
          <w:rFonts w:ascii="Verdana" w:hAnsi="Verdana" w:cs="Verdana"/>
          <w:sz w:val="22"/>
          <w:szCs w:val="22"/>
          <w:u w:val="single"/>
        </w:rPr>
        <w:t xml:space="preserve">Technologies Pvt. Ltd. </w:t>
      </w:r>
      <w:r w:rsidRPr="00990173">
        <w:rPr>
          <w:rFonts w:ascii="Verdana" w:hAnsi="Verdana" w:cs="Verdana"/>
          <w:sz w:val="18"/>
          <w:szCs w:val="18"/>
        </w:rPr>
        <w:t xml:space="preserve"> in S</w:t>
      </w:r>
      <w:r w:rsidR="00002D4B" w:rsidRPr="00990173">
        <w:rPr>
          <w:rFonts w:ascii="Verdana" w:hAnsi="Verdana" w:cs="Verdana"/>
          <w:sz w:val="18"/>
          <w:szCs w:val="18"/>
        </w:rPr>
        <w:t>ec-70 Mohali (P</w:t>
      </w:r>
      <w:r w:rsidR="005D69D7" w:rsidRPr="00990173">
        <w:rPr>
          <w:rFonts w:ascii="Verdana" w:hAnsi="Verdana" w:cs="Verdana"/>
          <w:sz w:val="18"/>
          <w:szCs w:val="18"/>
        </w:rPr>
        <w:t xml:space="preserve">b)   as  a  </w:t>
      </w:r>
      <w:r w:rsidR="007E2D2F" w:rsidRPr="00990173">
        <w:rPr>
          <w:rFonts w:ascii="Verdana" w:hAnsi="Verdana" w:cs="Verdana"/>
        </w:rPr>
        <w:t>Software Developer</w:t>
      </w:r>
      <w:r w:rsidR="00AC7BE1" w:rsidRPr="00990173">
        <w:rPr>
          <w:rFonts w:ascii="Verdana" w:hAnsi="Verdana" w:cs="Verdana"/>
        </w:rPr>
        <w:t>(PHP)</w:t>
      </w:r>
      <w:r w:rsidR="007547C2" w:rsidRPr="00990173">
        <w:rPr>
          <w:rFonts w:ascii="Verdana" w:hAnsi="Verdana" w:cs="Verdana"/>
        </w:rPr>
        <w:t xml:space="preserve"> from </w:t>
      </w:r>
      <w:r w:rsidR="00EF7860">
        <w:rPr>
          <w:rFonts w:ascii="Verdana" w:hAnsi="Verdana" w:cs="Verdana"/>
        </w:rPr>
        <w:t>27</w:t>
      </w:r>
      <w:r w:rsidR="005F0082" w:rsidRPr="00990173">
        <w:rPr>
          <w:rFonts w:ascii="Verdana" w:hAnsi="Verdana" w:cs="Verdana"/>
          <w:vertAlign w:val="superscript"/>
        </w:rPr>
        <w:t>th</w:t>
      </w:r>
      <w:r w:rsidR="0096526C">
        <w:rPr>
          <w:rFonts w:ascii="Verdana" w:hAnsi="Verdana" w:cs="Verdana"/>
        </w:rPr>
        <w:t xml:space="preserve"> A</w:t>
      </w:r>
      <w:r w:rsidR="00F63074">
        <w:rPr>
          <w:rFonts w:ascii="Verdana" w:hAnsi="Verdana" w:cs="Verdana"/>
        </w:rPr>
        <w:t>ug</w:t>
      </w:r>
      <w:r w:rsidR="004B4AA3">
        <w:rPr>
          <w:rFonts w:ascii="Verdana" w:hAnsi="Verdana" w:cs="Verdana"/>
        </w:rPr>
        <w:t>.</w:t>
      </w:r>
      <w:r w:rsidR="00E74F78">
        <w:rPr>
          <w:rFonts w:ascii="Verdana" w:hAnsi="Verdana" w:cs="Verdana"/>
        </w:rPr>
        <w:t xml:space="preserve"> 2010</w:t>
      </w:r>
      <w:r w:rsidR="00207074" w:rsidRPr="00990173">
        <w:rPr>
          <w:rFonts w:ascii="Verdana" w:hAnsi="Verdana" w:cs="Verdana"/>
        </w:rPr>
        <w:t xml:space="preserve"> To 2</w:t>
      </w:r>
      <w:r w:rsidR="00C53F5D" w:rsidRPr="00990173">
        <w:rPr>
          <w:rFonts w:ascii="Verdana" w:hAnsi="Verdana" w:cs="Verdana"/>
        </w:rPr>
        <w:t xml:space="preserve">2 </w:t>
      </w:r>
      <w:r w:rsidR="00002D4B" w:rsidRPr="00990173">
        <w:rPr>
          <w:rFonts w:ascii="Verdana" w:hAnsi="Verdana" w:cs="Verdana"/>
        </w:rPr>
        <w:t>App</w:t>
      </w:r>
      <w:r w:rsidR="007E2D2F" w:rsidRPr="00990173">
        <w:rPr>
          <w:rFonts w:ascii="Verdana" w:hAnsi="Verdana" w:cs="Verdana"/>
        </w:rPr>
        <w:t>.</w:t>
      </w:r>
      <w:r w:rsidR="00002D4B" w:rsidRPr="00990173">
        <w:rPr>
          <w:rFonts w:ascii="Verdana" w:hAnsi="Verdana" w:cs="Verdana"/>
        </w:rPr>
        <w:t xml:space="preserve"> 2012</w:t>
      </w:r>
    </w:p>
    <w:p w:rsidR="00522E73" w:rsidRPr="00990173" w:rsidRDefault="00522E73" w:rsidP="00522E73">
      <w:pPr>
        <w:rPr>
          <w:rFonts w:ascii="Verdana" w:hAnsi="Verdana" w:cs="Verdana"/>
          <w:sz w:val="16"/>
          <w:szCs w:val="16"/>
        </w:rPr>
      </w:pPr>
    </w:p>
    <w:p w:rsidR="004D3F64" w:rsidRPr="00990173" w:rsidRDefault="0096279C" w:rsidP="00E434AB">
      <w:pPr>
        <w:pStyle w:val="Heading5"/>
        <w:shd w:val="clear" w:color="auto" w:fill="CCCCCC"/>
        <w:rPr>
          <w:rFonts w:ascii="Verdana" w:hAnsi="Verdana"/>
          <w:b w:val="0"/>
        </w:rPr>
      </w:pPr>
      <w:r w:rsidRPr="00990173">
        <w:rPr>
          <w:b w:val="0"/>
        </w:rPr>
        <w:t xml:space="preserve"> </w:t>
      </w:r>
      <w:r w:rsidR="004D3F64" w:rsidRPr="00990173">
        <w:rPr>
          <w:b w:val="0"/>
        </w:rPr>
        <w:t>Job Responsibilities:</w:t>
      </w:r>
    </w:p>
    <w:p w:rsidR="00C24E84" w:rsidRPr="00990173" w:rsidRDefault="00C24E84" w:rsidP="008168C3">
      <w:pPr>
        <w:pStyle w:val="CVSub"/>
        <w:numPr>
          <w:ilvl w:val="0"/>
          <w:numId w:val="22"/>
        </w:numPr>
        <w:shd w:val="clear" w:color="auto" w:fill="auto"/>
        <w:jc w:val="both"/>
        <w:rPr>
          <w:rStyle w:val="apple-style-span"/>
          <w:rFonts w:ascii="Verdana" w:hAnsi="Verdana"/>
          <w:b w:val="0"/>
          <w:color w:val="000000"/>
          <w:sz w:val="20"/>
          <w:szCs w:val="20"/>
        </w:rPr>
      </w:pPr>
      <w:r w:rsidRPr="00990173">
        <w:rPr>
          <w:rStyle w:val="apple-style-span"/>
          <w:rFonts w:ascii="Verdana" w:hAnsi="Verdana"/>
          <w:b w:val="0"/>
          <w:color w:val="000000"/>
          <w:sz w:val="20"/>
          <w:szCs w:val="20"/>
        </w:rPr>
        <w:t>Creating dynamic, database driven websites</w:t>
      </w:r>
      <w:r w:rsidR="008168C3" w:rsidRPr="00990173">
        <w:rPr>
          <w:rStyle w:val="apple-style-span"/>
          <w:rFonts w:ascii="Verdana" w:hAnsi="Verdana"/>
          <w:b w:val="0"/>
          <w:color w:val="000000"/>
          <w:sz w:val="20"/>
          <w:szCs w:val="20"/>
        </w:rPr>
        <w:t>.</w:t>
      </w:r>
    </w:p>
    <w:p w:rsidR="00522E73" w:rsidRPr="00B27F6D" w:rsidRDefault="004D3F64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990173">
        <w:rPr>
          <w:rFonts w:ascii="Verdana" w:hAnsi="Verdana"/>
          <w:b w:val="0"/>
          <w:sz w:val="20"/>
          <w:szCs w:val="20"/>
        </w:rPr>
        <w:t>Understanding the requirement, designing the project layout, Ha</w:t>
      </w:r>
      <w:r w:rsidR="006368EE">
        <w:rPr>
          <w:rFonts w:ascii="Verdana" w:hAnsi="Verdana"/>
          <w:b w:val="0"/>
          <w:sz w:val="20"/>
          <w:szCs w:val="20"/>
        </w:rPr>
        <w:t>ndling the Team and Obeying to s</w:t>
      </w:r>
      <w:r w:rsidR="005416B6">
        <w:rPr>
          <w:rFonts w:ascii="Verdana" w:hAnsi="Verdana"/>
          <w:b w:val="0"/>
          <w:sz w:val="20"/>
          <w:szCs w:val="20"/>
        </w:rPr>
        <w:t>eniors, c</w:t>
      </w:r>
      <w:r w:rsidR="00D35E5E">
        <w:rPr>
          <w:rFonts w:ascii="Verdana" w:hAnsi="Verdana"/>
          <w:b w:val="0"/>
          <w:sz w:val="20"/>
          <w:szCs w:val="20"/>
        </w:rPr>
        <w:t>oding the p</w:t>
      </w:r>
      <w:r w:rsidRPr="00990173">
        <w:rPr>
          <w:rFonts w:ascii="Verdana" w:hAnsi="Verdana"/>
          <w:b w:val="0"/>
          <w:sz w:val="20"/>
          <w:szCs w:val="20"/>
        </w:rPr>
        <w:t xml:space="preserve">roject as per the Programming and </w:t>
      </w:r>
      <w:r w:rsidRPr="00990173">
        <w:rPr>
          <w:rStyle w:val="ilad"/>
          <w:rFonts w:ascii="Verdana" w:hAnsi="Verdana"/>
          <w:b w:val="0"/>
          <w:sz w:val="20"/>
          <w:szCs w:val="20"/>
        </w:rPr>
        <w:t>Quality standard</w:t>
      </w:r>
      <w:r w:rsidRPr="00990173">
        <w:rPr>
          <w:rFonts w:ascii="Verdana" w:hAnsi="Verdana"/>
          <w:b w:val="0"/>
          <w:sz w:val="20"/>
          <w:szCs w:val="20"/>
        </w:rPr>
        <w:t xml:space="preserve"> set by Company.</w:t>
      </w:r>
    </w:p>
    <w:p w:rsidR="00B27F6D" w:rsidRPr="00F97294" w:rsidRDefault="00B27F6D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Handling team with </w:t>
      </w:r>
      <w:r w:rsidR="00D9742C">
        <w:rPr>
          <w:rFonts w:ascii="Verdana" w:hAnsi="Verdana"/>
          <w:b w:val="0"/>
          <w:sz w:val="20"/>
          <w:szCs w:val="20"/>
        </w:rPr>
        <w:t>six</w:t>
      </w:r>
      <w:r>
        <w:rPr>
          <w:rFonts w:ascii="Verdana" w:hAnsi="Verdana"/>
          <w:b w:val="0"/>
          <w:sz w:val="20"/>
          <w:szCs w:val="20"/>
        </w:rPr>
        <w:t xml:space="preserve"> members and </w:t>
      </w:r>
      <w:r w:rsidR="007809BB">
        <w:rPr>
          <w:rFonts w:ascii="Verdana" w:hAnsi="Verdana"/>
          <w:b w:val="0"/>
          <w:sz w:val="20"/>
          <w:szCs w:val="20"/>
        </w:rPr>
        <w:t>handling project documentation along with client mails.</w:t>
      </w:r>
    </w:p>
    <w:p w:rsidR="00F97294" w:rsidRPr="00D52F3D" w:rsidRDefault="00F97294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D52F3D">
        <w:rPr>
          <w:rFonts w:ascii="Verdana" w:hAnsi="Verdana" w:cs="Arial"/>
          <w:b w:val="0"/>
          <w:color w:val="000000"/>
          <w:sz w:val="18"/>
          <w:szCs w:val="18"/>
          <w:shd w:val="clear" w:color="auto" w:fill="FFFFFF"/>
        </w:rPr>
        <w:t>Develop PHP web application with Object Oriented MVC architecture.</w:t>
      </w:r>
    </w:p>
    <w:p w:rsidR="00F97294" w:rsidRPr="00D52F3D" w:rsidRDefault="00F97294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D52F3D">
        <w:rPr>
          <w:rFonts w:ascii="Verdana" w:hAnsi="Verdana" w:cs="Arial"/>
          <w:b w:val="0"/>
          <w:color w:val="000000"/>
          <w:sz w:val="18"/>
          <w:szCs w:val="18"/>
          <w:shd w:val="clear" w:color="auto" w:fill="FFFFFF"/>
        </w:rPr>
        <w:t>Establish Code development standards.</w:t>
      </w:r>
    </w:p>
    <w:p w:rsidR="00F97294" w:rsidRPr="00D52F3D" w:rsidRDefault="00F97294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D52F3D">
        <w:rPr>
          <w:rFonts w:ascii="Verdana" w:hAnsi="Verdana" w:cs="Arial"/>
          <w:b w:val="0"/>
          <w:color w:val="000000"/>
          <w:sz w:val="18"/>
          <w:szCs w:val="18"/>
          <w:shd w:val="clear" w:color="auto" w:fill="FFFFFF"/>
        </w:rPr>
        <w:t>Develop code to solve the given problems.</w:t>
      </w:r>
    </w:p>
    <w:p w:rsidR="00F97294" w:rsidRPr="00D52F3D" w:rsidRDefault="00F97294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D52F3D">
        <w:rPr>
          <w:rFonts w:ascii="Verdana" w:hAnsi="Verdana" w:cs="Arial"/>
          <w:b w:val="0"/>
          <w:color w:val="000000"/>
          <w:sz w:val="18"/>
          <w:szCs w:val="18"/>
          <w:shd w:val="clear" w:color="auto" w:fill="FFFFFF"/>
        </w:rPr>
        <w:t>Develop Simple SQL queries.</w:t>
      </w:r>
    </w:p>
    <w:p w:rsidR="00F97294" w:rsidRPr="00D52F3D" w:rsidRDefault="00F97294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D52F3D">
        <w:rPr>
          <w:rFonts w:ascii="Verdana" w:hAnsi="Verdana" w:cs="Arial"/>
          <w:b w:val="0"/>
          <w:color w:val="000000"/>
          <w:sz w:val="18"/>
          <w:szCs w:val="18"/>
          <w:shd w:val="clear" w:color="auto" w:fill="FFFFFF"/>
        </w:rPr>
        <w:t>Collaborate with the HTML &amp; Design Team to develop the Frontend</w:t>
      </w:r>
    </w:p>
    <w:p w:rsidR="000F4660" w:rsidRPr="00D52F3D" w:rsidRDefault="000F4660" w:rsidP="007617E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D52F3D">
        <w:rPr>
          <w:rFonts w:ascii="Verdana" w:hAnsi="Verdana" w:cs="Arial"/>
          <w:b w:val="0"/>
          <w:color w:val="000000"/>
          <w:sz w:val="18"/>
          <w:szCs w:val="18"/>
          <w:shd w:val="clear" w:color="auto" w:fill="FFFFFF"/>
        </w:rPr>
        <w:t>Participate in Design and Development of new features in the product.</w:t>
      </w:r>
    </w:p>
    <w:p w:rsidR="0008049C" w:rsidRPr="0051570A" w:rsidRDefault="000F4660" w:rsidP="0051570A">
      <w:pPr>
        <w:pStyle w:val="CVSub"/>
        <w:numPr>
          <w:ilvl w:val="0"/>
          <w:numId w:val="22"/>
        </w:numPr>
        <w:shd w:val="clear" w:color="auto" w:fill="auto"/>
        <w:jc w:val="both"/>
        <w:rPr>
          <w:rFonts w:ascii="Verdana" w:hAnsi="Verdana"/>
          <w:b w:val="0"/>
          <w:color w:val="000000"/>
          <w:sz w:val="20"/>
          <w:szCs w:val="20"/>
        </w:rPr>
      </w:pPr>
      <w:r w:rsidRPr="00D52F3D">
        <w:rPr>
          <w:rFonts w:ascii="Verdana" w:hAnsi="Verdana" w:cs="Arial"/>
          <w:b w:val="0"/>
          <w:color w:val="000000"/>
          <w:sz w:val="18"/>
          <w:szCs w:val="18"/>
          <w:shd w:val="clear" w:color="auto" w:fill="FFFFFF"/>
        </w:rPr>
        <w:t>Participate in the deployment of the web application</w:t>
      </w:r>
    </w:p>
    <w:p w:rsidR="009C707C" w:rsidRPr="009C707C" w:rsidRDefault="00B34F71" w:rsidP="009C707C">
      <w:pPr>
        <w:pStyle w:val="Heading5"/>
        <w:shd w:val="clear" w:color="auto" w:fill="CCCCCC"/>
        <w:rPr>
          <w:rFonts w:ascii="Verdana" w:hAnsi="Verdana"/>
          <w:b w:val="0"/>
          <w:u w:val="none"/>
        </w:rPr>
      </w:pPr>
      <w:r w:rsidRPr="00990173">
        <w:rPr>
          <w:rFonts w:ascii="Verdana" w:hAnsi="Verdana"/>
          <w:b w:val="0"/>
          <w:u w:val="none"/>
        </w:rPr>
        <w:t>Projects Handle</w:t>
      </w:r>
      <w:r w:rsidR="006042F5" w:rsidRPr="00990173">
        <w:rPr>
          <w:rFonts w:ascii="Verdana" w:hAnsi="Verdana"/>
          <w:b w:val="0"/>
          <w:u w:val="none"/>
        </w:rPr>
        <w:t>d:</w:t>
      </w:r>
    </w:p>
    <w:p w:rsidR="003B3ED9" w:rsidRDefault="003B3ED9" w:rsidP="002C2303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8" w:history="1">
        <w:r w:rsidRPr="00990173">
          <w:rPr>
            <w:rStyle w:val="Hyperlink"/>
            <w:rFonts w:ascii="Verdana" w:hAnsi="Verdana" w:cs="Verdana"/>
            <w:bCs/>
          </w:rPr>
          <w:t>http://www.majormarketdeals.com</w:t>
        </w:r>
      </w:hyperlink>
    </w:p>
    <w:p w:rsidR="0044269C" w:rsidRDefault="0044269C" w:rsidP="0044269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Used:</w:t>
      </w:r>
      <w:r>
        <w:rPr>
          <w:rFonts w:ascii="Verdana" w:hAnsi="Verdana" w:cs="Verdana"/>
          <w:bCs/>
        </w:rPr>
        <w:t xml:space="preserve"> Codeigniter</w:t>
      </w:r>
    </w:p>
    <w:p w:rsidR="00630F6B" w:rsidRDefault="00DF239D" w:rsidP="0044269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</w:t>
      </w:r>
      <w:r w:rsidR="00630F6B">
        <w:rPr>
          <w:rFonts w:ascii="Verdana" w:hAnsi="Verdana" w:cs="Verdana"/>
          <w:b/>
          <w:bCs/>
        </w:rPr>
        <w:t>:</w:t>
      </w:r>
      <w:r w:rsidR="00630F6B">
        <w:rPr>
          <w:rFonts w:ascii="Verdana" w:hAnsi="Verdana" w:cs="Verdana"/>
          <w:bCs/>
        </w:rPr>
        <w:t xml:space="preserve"> Shopping cart website sales online products and manage the products from the admin section along with their payment detail.</w:t>
      </w:r>
    </w:p>
    <w:p w:rsidR="00420F3C" w:rsidRDefault="00662240" w:rsidP="0044269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</w:t>
      </w:r>
      <w:r w:rsidR="009446FF" w:rsidRPr="00662240">
        <w:rPr>
          <w:rFonts w:ascii="Verdana" w:hAnsi="Verdana" w:cs="Verdana"/>
          <w:b/>
          <w:bCs/>
        </w:rPr>
        <w:t>:</w:t>
      </w:r>
      <w:r w:rsidR="002133D0">
        <w:rPr>
          <w:rFonts w:ascii="Verdana" w:hAnsi="Verdana" w:cs="Verdana"/>
          <w:bCs/>
        </w:rPr>
        <w:t xml:space="preserve"> </w:t>
      </w:r>
      <w:r w:rsidR="007B3BE6">
        <w:rPr>
          <w:rFonts w:ascii="Verdana" w:hAnsi="Verdana" w:cs="Verdana"/>
          <w:bCs/>
        </w:rPr>
        <w:t>UI development, Coding a</w:t>
      </w:r>
      <w:r w:rsidR="002133D0">
        <w:rPr>
          <w:rFonts w:ascii="Verdana" w:hAnsi="Verdana" w:cs="Verdana"/>
          <w:bCs/>
        </w:rPr>
        <w:t>nd Unit testing</w:t>
      </w:r>
      <w:r w:rsidR="00F7455C">
        <w:rPr>
          <w:rFonts w:ascii="Verdana" w:hAnsi="Verdana" w:cs="Verdana"/>
          <w:bCs/>
        </w:rPr>
        <w:t>.</w:t>
      </w:r>
    </w:p>
    <w:p w:rsidR="009C707C" w:rsidRDefault="009C707C" w:rsidP="0044269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</w:p>
    <w:p w:rsidR="009C707C" w:rsidRDefault="009E6030" w:rsidP="009C707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9" w:history="1">
        <w:r w:rsidRPr="00AA0380">
          <w:rPr>
            <w:rStyle w:val="Hyperlink"/>
            <w:rFonts w:ascii="Verdana" w:hAnsi="Verdana" w:cs="Verdana"/>
            <w:bCs/>
          </w:rPr>
          <w:t>http://www.l-pesa.com</w:t>
        </w:r>
      </w:hyperlink>
    </w:p>
    <w:p w:rsidR="009C707C" w:rsidRDefault="009C707C" w:rsidP="009C707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Used:</w:t>
      </w:r>
      <w:r w:rsidR="009E6030">
        <w:rPr>
          <w:rFonts w:ascii="Verdana" w:hAnsi="Verdana" w:cs="Verdana"/>
          <w:bCs/>
        </w:rPr>
        <w:t xml:space="preserve"> CakePHP</w:t>
      </w:r>
    </w:p>
    <w:p w:rsidR="009C707C" w:rsidRDefault="009C707C" w:rsidP="009C707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Description:</w:t>
      </w:r>
      <w:r>
        <w:rPr>
          <w:rFonts w:ascii="Verdana" w:hAnsi="Verdana" w:cs="Verdana"/>
          <w:bCs/>
        </w:rPr>
        <w:t xml:space="preserve"> </w:t>
      </w:r>
      <w:r w:rsidR="003603CE">
        <w:rPr>
          <w:rFonts w:ascii="Verdana" w:hAnsi="Verdana" w:cs="Verdana"/>
          <w:bCs/>
        </w:rPr>
        <w:t>Multilingual</w:t>
      </w:r>
      <w:r w:rsidR="004D7246">
        <w:rPr>
          <w:rFonts w:ascii="Verdana" w:hAnsi="Verdana" w:cs="Verdana"/>
          <w:bCs/>
        </w:rPr>
        <w:t xml:space="preserve"> website with the concept of mobile loans</w:t>
      </w:r>
      <w:r>
        <w:rPr>
          <w:rFonts w:ascii="Verdana" w:hAnsi="Verdana" w:cs="Verdana"/>
          <w:bCs/>
        </w:rPr>
        <w:t>.</w:t>
      </w:r>
    </w:p>
    <w:p w:rsidR="009C707C" w:rsidRDefault="009C707C" w:rsidP="009C707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Responsibilities:</w:t>
      </w:r>
      <w:r>
        <w:rPr>
          <w:rFonts w:ascii="Verdana" w:hAnsi="Verdana" w:cs="Verdana"/>
          <w:bCs/>
        </w:rPr>
        <w:t xml:space="preserve"> UI development, Coding and Unit testing.</w:t>
      </w:r>
    </w:p>
    <w:p w:rsidR="001444AC" w:rsidRPr="003B3ED9" w:rsidRDefault="001444AC" w:rsidP="008C6831">
      <w:pPr>
        <w:widowControl w:val="0"/>
        <w:suppressAutoHyphens w:val="0"/>
        <w:autoSpaceDE w:val="0"/>
        <w:autoSpaceDN w:val="0"/>
        <w:adjustRightInd w:val="0"/>
        <w:rPr>
          <w:rFonts w:ascii="Verdana" w:hAnsi="Verdana" w:cs="Verdana"/>
          <w:bCs/>
        </w:rPr>
      </w:pPr>
    </w:p>
    <w:p w:rsidR="00E7624D" w:rsidRDefault="00E7624D" w:rsidP="002C2303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10" w:history="1">
        <w:r w:rsidRPr="00447296">
          <w:rPr>
            <w:rStyle w:val="Hyperlink"/>
            <w:rFonts w:ascii="Verdana" w:hAnsi="Verdana" w:cs="Verdana"/>
            <w:bCs/>
          </w:rPr>
          <w:t>http://thecosmopolitanhotel.com.au</w:t>
        </w:r>
      </w:hyperlink>
      <w:r>
        <w:rPr>
          <w:rFonts w:ascii="Verdana" w:hAnsi="Verdana" w:cs="Verdana"/>
          <w:bCs/>
        </w:rPr>
        <w:t xml:space="preserve"> </w:t>
      </w:r>
    </w:p>
    <w:p w:rsidR="001444AC" w:rsidRDefault="001444AC" w:rsidP="00077914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Used:</w:t>
      </w:r>
      <w:r w:rsidR="00001AE4">
        <w:rPr>
          <w:rFonts w:ascii="Verdana" w:hAnsi="Verdana" w:cs="Verdana"/>
          <w:bCs/>
        </w:rPr>
        <w:t xml:space="preserve"> Wordpress</w:t>
      </w:r>
    </w:p>
    <w:p w:rsidR="008D4877" w:rsidRPr="00324E7F" w:rsidRDefault="008D4877" w:rsidP="00077914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</w:t>
      </w:r>
      <w:r w:rsidR="00A34B96">
        <w:rPr>
          <w:rFonts w:ascii="Verdana" w:hAnsi="Verdana" w:cs="Verdana"/>
          <w:b/>
          <w:bCs/>
        </w:rPr>
        <w:t>:</w:t>
      </w:r>
      <w:r w:rsidR="00324E7F">
        <w:rPr>
          <w:rFonts w:ascii="Verdana" w:hAnsi="Verdana" w:cs="Verdana"/>
          <w:b/>
          <w:bCs/>
        </w:rPr>
        <w:t xml:space="preserve"> </w:t>
      </w:r>
      <w:r w:rsidR="00324E7F">
        <w:rPr>
          <w:rFonts w:ascii="Verdana" w:hAnsi="Verdana" w:cs="Verdana"/>
          <w:bCs/>
        </w:rPr>
        <w:t>Manage all the hotel events and the menu detail along with printing functionality.</w:t>
      </w:r>
    </w:p>
    <w:p w:rsidR="001444AC" w:rsidRDefault="001444AC" w:rsidP="00C61191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Responsibilities:</w:t>
      </w:r>
      <w:r>
        <w:rPr>
          <w:rFonts w:ascii="Verdana" w:hAnsi="Verdana" w:cs="Verdana"/>
          <w:bCs/>
        </w:rPr>
        <w:t xml:space="preserve"> </w:t>
      </w:r>
      <w:r w:rsidR="002063DC">
        <w:rPr>
          <w:rFonts w:ascii="Verdana" w:hAnsi="Verdana" w:cs="Verdana"/>
          <w:bCs/>
        </w:rPr>
        <w:t xml:space="preserve">Complete </w:t>
      </w:r>
      <w:r>
        <w:rPr>
          <w:rFonts w:ascii="Verdana" w:hAnsi="Verdana" w:cs="Verdana"/>
          <w:bCs/>
        </w:rPr>
        <w:t>Coding</w:t>
      </w:r>
      <w:r w:rsidR="00016427">
        <w:rPr>
          <w:rFonts w:ascii="Verdana" w:hAnsi="Verdana" w:cs="Verdana"/>
          <w:bCs/>
        </w:rPr>
        <w:t>, Bug fixing</w:t>
      </w:r>
      <w:r>
        <w:rPr>
          <w:rFonts w:ascii="Verdana" w:hAnsi="Verdana" w:cs="Verdana"/>
          <w:bCs/>
        </w:rPr>
        <w:t xml:space="preserve"> and Unit testing.</w:t>
      </w:r>
    </w:p>
    <w:p w:rsidR="008F71FE" w:rsidRDefault="008F71FE" w:rsidP="002C2303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11" w:history="1">
        <w:r w:rsidRPr="00427AFD">
          <w:rPr>
            <w:rStyle w:val="Hyperlink"/>
            <w:rFonts w:ascii="Verdana" w:hAnsi="Verdana" w:cs="Verdana"/>
            <w:bCs/>
          </w:rPr>
          <w:t>http://gymplanner.nl/</w:t>
        </w:r>
      </w:hyperlink>
      <w:r>
        <w:rPr>
          <w:rFonts w:ascii="Verdana" w:hAnsi="Verdana" w:cs="Verdana"/>
          <w:bCs/>
        </w:rPr>
        <w:t xml:space="preserve"> </w:t>
      </w:r>
    </w:p>
    <w:p w:rsidR="00E54B4A" w:rsidRDefault="00E54B4A" w:rsidP="00E54B4A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Used:</w:t>
      </w:r>
      <w:r>
        <w:rPr>
          <w:rFonts w:ascii="Verdana" w:hAnsi="Verdana" w:cs="Verdana"/>
          <w:bCs/>
        </w:rPr>
        <w:t xml:space="preserve"> Codeigniter</w:t>
      </w:r>
    </w:p>
    <w:p w:rsidR="00E54B4A" w:rsidRPr="003B3ED9" w:rsidRDefault="00E54B4A" w:rsidP="00E54B4A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lastRenderedPageBreak/>
        <w:t>Responsibilities:</w:t>
      </w:r>
      <w:r>
        <w:rPr>
          <w:rFonts w:ascii="Verdana" w:hAnsi="Verdana" w:cs="Verdana"/>
          <w:bCs/>
        </w:rPr>
        <w:t xml:space="preserve"> UI development, Coding and Unit testing.</w:t>
      </w:r>
    </w:p>
    <w:p w:rsidR="00E54B4A" w:rsidRPr="008F71FE" w:rsidRDefault="00E54B4A" w:rsidP="00E54B4A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</w:p>
    <w:p w:rsidR="00400DC5" w:rsidRDefault="00400DC5" w:rsidP="00523A6E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12" w:history="1">
        <w:r w:rsidRPr="00990173">
          <w:rPr>
            <w:rStyle w:val="Hyperlink"/>
            <w:rFonts w:ascii="Verdana" w:hAnsi="Verdana" w:cs="Verdana"/>
            <w:bCs/>
          </w:rPr>
          <w:t>http://mysavingsoutlet.com</w:t>
        </w:r>
      </w:hyperlink>
    </w:p>
    <w:p w:rsidR="004A3044" w:rsidRDefault="004A3044" w:rsidP="004A3044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</w:t>
      </w:r>
      <w:r w:rsidR="00F725B9">
        <w:rPr>
          <w:rFonts w:ascii="Verdana" w:hAnsi="Verdana" w:cs="Verdana"/>
          <w:b/>
          <w:bCs/>
        </w:rPr>
        <w:t xml:space="preserve"> </w:t>
      </w:r>
      <w:r w:rsidRPr="00662240">
        <w:rPr>
          <w:rFonts w:ascii="Verdana" w:hAnsi="Verdana" w:cs="Verdana"/>
          <w:b/>
          <w:bCs/>
        </w:rPr>
        <w:t>:</w:t>
      </w:r>
      <w:r>
        <w:rPr>
          <w:rFonts w:ascii="Verdana" w:hAnsi="Verdana" w:cs="Verdana"/>
          <w:bCs/>
        </w:rPr>
        <w:t xml:space="preserve"> Codeigniter</w:t>
      </w:r>
    </w:p>
    <w:p w:rsidR="000349B7" w:rsidRDefault="000349B7" w:rsidP="000349B7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Description:</w:t>
      </w:r>
      <w:r>
        <w:rPr>
          <w:rFonts w:ascii="Verdana" w:hAnsi="Verdana" w:cs="Verdana"/>
          <w:bCs/>
        </w:rPr>
        <w:t xml:space="preserve"> Shopping cart website sales online products and manage the products from the admin section along with their payment detail.</w:t>
      </w:r>
    </w:p>
    <w:p w:rsidR="004A3044" w:rsidRPr="00990173" w:rsidRDefault="004A3044" w:rsidP="00204528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Responsibilities:</w:t>
      </w:r>
      <w:r>
        <w:rPr>
          <w:rFonts w:ascii="Verdana" w:hAnsi="Verdana" w:cs="Verdana"/>
          <w:bCs/>
        </w:rPr>
        <w:t xml:space="preserve"> Coding and Unit testing.</w:t>
      </w:r>
    </w:p>
    <w:p w:rsidR="0008049C" w:rsidRDefault="00D352AA" w:rsidP="0008049C">
      <w:pPr>
        <w:pStyle w:val="Objective"/>
        <w:spacing w:before="100" w:after="100" w:line="240" w:lineRule="auto"/>
        <w:ind w:left="720"/>
        <w:rPr>
          <w:rFonts w:ascii="Calibri" w:hAnsi="Calibri" w:cs="Calibri"/>
          <w:sz w:val="24"/>
        </w:rPr>
      </w:pPr>
      <w:hyperlink r:id="rId13" w:history="1">
        <w:r w:rsidRPr="00EC6FF3">
          <w:rPr>
            <w:rStyle w:val="Hyperlink"/>
            <w:rFonts w:ascii="Calibri" w:hAnsi="Calibri" w:cs="Calibri"/>
            <w:sz w:val="24"/>
          </w:rPr>
          <w:t>http://www.themaozweb.com/</w:t>
        </w:r>
      </w:hyperlink>
    </w:p>
    <w:p w:rsidR="00356B9B" w:rsidRPr="0008049C" w:rsidRDefault="00356B9B" w:rsidP="0008049C">
      <w:pPr>
        <w:pStyle w:val="Objective"/>
        <w:spacing w:before="100" w:after="100" w:line="240" w:lineRule="auto"/>
        <w:ind w:left="720"/>
        <w:rPr>
          <w:rFonts w:ascii="Calibri" w:hAnsi="Calibri" w:cs="Calibri"/>
          <w:sz w:val="24"/>
        </w:rPr>
      </w:pPr>
      <w:r w:rsidRPr="00662240">
        <w:rPr>
          <w:rFonts w:ascii="Verdana" w:hAnsi="Verdana" w:cs="Verdana"/>
          <w:b/>
          <w:bCs/>
        </w:rPr>
        <w:t>Technology Used:</w:t>
      </w:r>
      <w:r>
        <w:rPr>
          <w:rFonts w:ascii="Verdana" w:hAnsi="Verdana" w:cs="Verdana"/>
          <w:bCs/>
        </w:rPr>
        <w:t xml:space="preserve"> Codeigniter</w:t>
      </w:r>
    </w:p>
    <w:p w:rsidR="006075F3" w:rsidRDefault="006075F3" w:rsidP="00D16AC0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Description:</w:t>
      </w:r>
      <w:r>
        <w:rPr>
          <w:rFonts w:ascii="Verdana" w:hAnsi="Verdana" w:cs="Verdana"/>
          <w:bCs/>
        </w:rPr>
        <w:t xml:space="preserve"> Shopping cart website sales online products and manage the products from the admin section along with their </w:t>
      </w:r>
      <w:r w:rsidR="00202B23">
        <w:rPr>
          <w:rFonts w:ascii="Verdana" w:hAnsi="Verdana" w:cs="Verdana"/>
          <w:bCs/>
        </w:rPr>
        <w:t>payment.</w:t>
      </w:r>
    </w:p>
    <w:p w:rsidR="00356B9B" w:rsidRPr="003B3ED9" w:rsidRDefault="00356B9B" w:rsidP="00356B9B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</w:t>
      </w:r>
      <w:r>
        <w:rPr>
          <w:rFonts w:ascii="Verdana" w:hAnsi="Verdana" w:cs="Verdana"/>
          <w:b/>
          <w:bCs/>
        </w:rPr>
        <w:t xml:space="preserve"> </w:t>
      </w:r>
      <w:r w:rsidRPr="00662240">
        <w:rPr>
          <w:rFonts w:ascii="Verdana" w:hAnsi="Verdana" w:cs="Verdana"/>
          <w:b/>
          <w:bCs/>
        </w:rPr>
        <w:t>:</w:t>
      </w:r>
      <w:r>
        <w:rPr>
          <w:rFonts w:ascii="Verdana" w:hAnsi="Verdana" w:cs="Verdana"/>
          <w:bCs/>
        </w:rPr>
        <w:t xml:space="preserve"> UI development, Coding and Unit testing.</w:t>
      </w:r>
    </w:p>
    <w:p w:rsidR="0057274F" w:rsidRDefault="0057274F" w:rsidP="00356B9B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990173">
        <w:rPr>
          <w:rFonts w:ascii="Verdana" w:hAnsi="Verdana" w:cs="Verdana"/>
          <w:bCs/>
        </w:rPr>
        <w:t xml:space="preserve"> </w:t>
      </w:r>
    </w:p>
    <w:p w:rsidR="00F02DD4" w:rsidRDefault="00F02DD4" w:rsidP="00523A6E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14" w:history="1">
        <w:r w:rsidRPr="00990173">
          <w:rPr>
            <w:rStyle w:val="Hyperlink"/>
            <w:rFonts w:ascii="Verdana" w:hAnsi="Verdana" w:cs="Verdana"/>
            <w:bCs/>
          </w:rPr>
          <w:t>http://www.cashfreeholidays.com</w:t>
        </w:r>
      </w:hyperlink>
    </w:p>
    <w:p w:rsidR="00F83EAD" w:rsidRDefault="00F83EAD" w:rsidP="003913F4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Used:</w:t>
      </w:r>
      <w:r>
        <w:rPr>
          <w:rFonts w:ascii="Verdana" w:hAnsi="Verdana" w:cs="Verdana"/>
          <w:bCs/>
        </w:rPr>
        <w:t xml:space="preserve"> Core PHP</w:t>
      </w:r>
    </w:p>
    <w:p w:rsidR="005A78CF" w:rsidRDefault="005A78CF" w:rsidP="005A78CF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Description:</w:t>
      </w:r>
      <w:r>
        <w:rPr>
          <w:rFonts w:ascii="Verdana" w:hAnsi="Verdana" w:cs="Verdana"/>
          <w:bCs/>
        </w:rPr>
        <w:t xml:space="preserve"> Tour and traveling sites and tour scheduling.</w:t>
      </w:r>
    </w:p>
    <w:p w:rsidR="00F83EAD" w:rsidRPr="003B3ED9" w:rsidRDefault="00F83EAD" w:rsidP="003913F4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</w:t>
      </w:r>
      <w:r>
        <w:rPr>
          <w:rFonts w:ascii="Verdana" w:hAnsi="Verdana" w:cs="Verdana"/>
          <w:b/>
          <w:bCs/>
        </w:rPr>
        <w:t xml:space="preserve">  </w:t>
      </w:r>
      <w:r w:rsidRPr="00662240">
        <w:rPr>
          <w:rFonts w:ascii="Verdana" w:hAnsi="Verdana" w:cs="Verdana"/>
          <w:b/>
          <w:bCs/>
        </w:rPr>
        <w:t>:</w:t>
      </w:r>
      <w:r>
        <w:rPr>
          <w:rFonts w:ascii="Verdana" w:hAnsi="Verdana" w:cs="Verdana"/>
          <w:bCs/>
        </w:rPr>
        <w:t xml:space="preserve"> UI development, Coding</w:t>
      </w:r>
      <w:r w:rsidR="00FA5024">
        <w:rPr>
          <w:rFonts w:ascii="Verdana" w:hAnsi="Verdana" w:cs="Verdana"/>
          <w:bCs/>
        </w:rPr>
        <w:t>, Bug fixing</w:t>
      </w:r>
      <w:r>
        <w:rPr>
          <w:rFonts w:ascii="Verdana" w:hAnsi="Verdana" w:cs="Verdana"/>
          <w:bCs/>
        </w:rPr>
        <w:t xml:space="preserve"> and Unit testing.</w:t>
      </w:r>
    </w:p>
    <w:p w:rsidR="00F83EAD" w:rsidRPr="00990173" w:rsidRDefault="00F83EAD" w:rsidP="00F83EAD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</w:p>
    <w:p w:rsidR="0097347A" w:rsidRDefault="0097347A" w:rsidP="00523A6E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15" w:history="1">
        <w:r w:rsidRPr="00990173">
          <w:rPr>
            <w:rStyle w:val="Hyperlink"/>
            <w:rFonts w:ascii="Verdana" w:hAnsi="Verdana" w:cs="Verdana"/>
            <w:bCs/>
          </w:rPr>
          <w:t>http://www.mystaffoncall.com</w:t>
        </w:r>
      </w:hyperlink>
      <w:r w:rsidRPr="00990173">
        <w:rPr>
          <w:rFonts w:ascii="Verdana" w:hAnsi="Verdana" w:cs="Verdana"/>
          <w:bCs/>
        </w:rPr>
        <w:t xml:space="preserve"> </w:t>
      </w:r>
    </w:p>
    <w:p w:rsidR="0000375B" w:rsidRDefault="0000375B" w:rsidP="003913F4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Used:</w:t>
      </w:r>
      <w:r w:rsidR="00A35754">
        <w:rPr>
          <w:rFonts w:ascii="Verdana" w:hAnsi="Verdana" w:cs="Verdana"/>
          <w:bCs/>
        </w:rPr>
        <w:t xml:space="preserve"> S</w:t>
      </w:r>
      <w:r>
        <w:rPr>
          <w:rFonts w:ascii="Verdana" w:hAnsi="Verdana" w:cs="Verdana"/>
          <w:bCs/>
        </w:rPr>
        <w:t>marty</w:t>
      </w:r>
    </w:p>
    <w:p w:rsidR="00033E8A" w:rsidRDefault="00033E8A" w:rsidP="00033E8A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Description:</w:t>
      </w:r>
      <w:r>
        <w:rPr>
          <w:rFonts w:ascii="Verdana" w:hAnsi="Verdana" w:cs="Verdana"/>
          <w:bCs/>
        </w:rPr>
        <w:t xml:space="preserve"> Hiring process of staff by the employer and manage staff activities by the employer through calendar and sms functionalities.</w:t>
      </w:r>
    </w:p>
    <w:p w:rsidR="0000375B" w:rsidRPr="003B3ED9" w:rsidRDefault="0000375B" w:rsidP="003913F4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Responsibilities:</w:t>
      </w:r>
      <w:r>
        <w:rPr>
          <w:rFonts w:ascii="Verdana" w:hAnsi="Verdana" w:cs="Verdana"/>
          <w:bCs/>
        </w:rPr>
        <w:t xml:space="preserve"> UI development, Coding</w:t>
      </w:r>
      <w:r w:rsidR="00230E76">
        <w:rPr>
          <w:rFonts w:ascii="Verdana" w:hAnsi="Verdana" w:cs="Verdana"/>
          <w:bCs/>
        </w:rPr>
        <w:t>, Bug fixing</w:t>
      </w:r>
      <w:r>
        <w:rPr>
          <w:rFonts w:ascii="Verdana" w:hAnsi="Verdana" w:cs="Verdana"/>
          <w:bCs/>
        </w:rPr>
        <w:t xml:space="preserve"> and Unit testing.</w:t>
      </w:r>
    </w:p>
    <w:p w:rsidR="0000375B" w:rsidRPr="00990173" w:rsidRDefault="0000375B" w:rsidP="0000375B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</w:p>
    <w:p w:rsidR="00954485" w:rsidRDefault="00BA09BB" w:rsidP="00523A6E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16" w:history="1">
        <w:r w:rsidRPr="00990173">
          <w:rPr>
            <w:rStyle w:val="Hyperlink"/>
            <w:rFonts w:ascii="Verdana" w:hAnsi="Verdana" w:cs="Verdana"/>
            <w:bCs/>
          </w:rPr>
          <w:t>http://www.madmateprint.com.au</w:t>
        </w:r>
      </w:hyperlink>
    </w:p>
    <w:p w:rsidR="00954485" w:rsidRDefault="00954485" w:rsidP="00954485">
      <w:pPr>
        <w:widowControl w:val="0"/>
        <w:suppressAutoHyphens w:val="0"/>
        <w:autoSpaceDE w:val="0"/>
        <w:autoSpaceDN w:val="0"/>
        <w:adjustRightInd w:val="0"/>
        <w:ind w:firstLine="720"/>
        <w:rPr>
          <w:rFonts w:ascii="Verdana" w:hAnsi="Verdana" w:cs="Verdana"/>
          <w:bCs/>
        </w:rPr>
      </w:pPr>
      <w:r w:rsidRPr="00954485">
        <w:rPr>
          <w:rFonts w:ascii="Verdana" w:hAnsi="Verdana" w:cs="Verdana"/>
          <w:b/>
          <w:bCs/>
        </w:rPr>
        <w:t>Technology Used:</w:t>
      </w:r>
      <w:r w:rsidRPr="00954485">
        <w:rPr>
          <w:rFonts w:ascii="Verdana" w:hAnsi="Verdana" w:cs="Verdana"/>
          <w:bCs/>
        </w:rPr>
        <w:t xml:space="preserve"> Codeigniter</w:t>
      </w:r>
    </w:p>
    <w:p w:rsidR="006E2A9C" w:rsidRPr="00954485" w:rsidRDefault="006E2A9C" w:rsidP="006E2A9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>
        <w:rPr>
          <w:rFonts w:ascii="Verdana" w:hAnsi="Verdana" w:cs="Verdana"/>
          <w:b/>
          <w:bCs/>
        </w:rPr>
        <w:t>Description:</w:t>
      </w:r>
      <w:r>
        <w:rPr>
          <w:rFonts w:ascii="Verdana" w:hAnsi="Verdana" w:cs="Verdana"/>
          <w:bCs/>
        </w:rPr>
        <w:t xml:space="preserve"> This is a printing website and all the printing functionalities can be managed by this site.</w:t>
      </w:r>
    </w:p>
    <w:p w:rsidR="00954485" w:rsidRPr="003B3ED9" w:rsidRDefault="00954485" w:rsidP="00954485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Responsibilities:</w:t>
      </w:r>
      <w:r>
        <w:rPr>
          <w:rFonts w:ascii="Verdana" w:hAnsi="Verdana" w:cs="Verdana"/>
          <w:bCs/>
        </w:rPr>
        <w:t xml:space="preserve"> UI development, Coding and Unit testing.</w:t>
      </w:r>
    </w:p>
    <w:p w:rsidR="00954485" w:rsidRPr="00990173" w:rsidRDefault="00954485" w:rsidP="003A4B5C">
      <w:pPr>
        <w:widowControl w:val="0"/>
        <w:suppressAutoHyphens w:val="0"/>
        <w:autoSpaceDE w:val="0"/>
        <w:autoSpaceDN w:val="0"/>
        <w:adjustRightInd w:val="0"/>
        <w:rPr>
          <w:rFonts w:ascii="Verdana" w:hAnsi="Verdana" w:cs="Verdana"/>
          <w:bCs/>
        </w:rPr>
      </w:pPr>
    </w:p>
    <w:p w:rsidR="00A92426" w:rsidRDefault="00570DDE" w:rsidP="00523A6E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hyperlink r:id="rId17" w:history="1">
        <w:r w:rsidRPr="00D3501F">
          <w:rPr>
            <w:rStyle w:val="Hyperlink"/>
            <w:rFonts w:ascii="Verdana" w:hAnsi="Verdana" w:cs="Verdana"/>
            <w:bCs/>
          </w:rPr>
          <w:t>https://www.cathed-oncall.com.au</w:t>
        </w:r>
      </w:hyperlink>
    </w:p>
    <w:p w:rsidR="003A4B5C" w:rsidRDefault="003A4B5C" w:rsidP="003A4B5C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Technology Used:</w:t>
      </w:r>
      <w:r w:rsidR="00CB431D">
        <w:rPr>
          <w:rFonts w:ascii="Verdana" w:hAnsi="Verdana" w:cs="Verdana"/>
          <w:bCs/>
        </w:rPr>
        <w:t xml:space="preserve"> Smarty</w:t>
      </w:r>
    </w:p>
    <w:p w:rsidR="0065446B" w:rsidRPr="0065446B" w:rsidRDefault="003A4B5C" w:rsidP="00DF662E">
      <w:pPr>
        <w:widowControl w:val="0"/>
        <w:suppressAutoHyphens w:val="0"/>
        <w:autoSpaceDE w:val="0"/>
        <w:autoSpaceDN w:val="0"/>
        <w:adjustRightInd w:val="0"/>
        <w:ind w:left="720"/>
        <w:rPr>
          <w:rFonts w:ascii="Verdana" w:hAnsi="Verdana" w:cs="Verdana"/>
          <w:bCs/>
        </w:rPr>
      </w:pPr>
      <w:r w:rsidRPr="00662240">
        <w:rPr>
          <w:rFonts w:ascii="Verdana" w:hAnsi="Verdana" w:cs="Verdana"/>
          <w:b/>
          <w:bCs/>
        </w:rPr>
        <w:t>Responsibilities:</w:t>
      </w:r>
      <w:r>
        <w:rPr>
          <w:rFonts w:ascii="Verdana" w:hAnsi="Verdana" w:cs="Verdana"/>
          <w:bCs/>
        </w:rPr>
        <w:t xml:space="preserve"> UI development, Coding and Unit testing.</w:t>
      </w:r>
    </w:p>
    <w:p w:rsidR="00A92426" w:rsidRPr="00990173" w:rsidRDefault="00687D53" w:rsidP="00CD64ED">
      <w:pPr>
        <w:pStyle w:val="Heading5"/>
        <w:shd w:val="clear" w:color="auto" w:fill="CCCCCC"/>
        <w:rPr>
          <w:rFonts w:ascii="Verdana" w:hAnsi="Verdana"/>
          <w:b w:val="0"/>
          <w:color w:val="000000"/>
          <w:u w:val="none"/>
        </w:rPr>
      </w:pPr>
      <w:r w:rsidRPr="00990173">
        <w:rPr>
          <w:rFonts w:ascii="Verdana" w:hAnsi="Verdana"/>
          <w:b w:val="0"/>
          <w:u w:val="none"/>
        </w:rPr>
        <w:t>Personal Profil</w:t>
      </w:r>
      <w:r w:rsidR="00301511">
        <w:rPr>
          <w:rFonts w:ascii="Verdana" w:hAnsi="Verdana"/>
          <w:b w:val="0"/>
          <w:u w:val="none"/>
        </w:rPr>
        <w:t>e</w:t>
      </w:r>
      <w:r w:rsidR="00050EBD">
        <w:rPr>
          <w:rFonts w:ascii="Verdana" w:hAnsi="Verdana"/>
          <w:b w:val="0"/>
          <w:u w:val="none"/>
        </w:rPr>
        <w:t>:</w:t>
      </w:r>
    </w:p>
    <w:p w:rsidR="00E96507" w:rsidRPr="00990173" w:rsidRDefault="00E96507" w:rsidP="003F4C13">
      <w:pPr>
        <w:jc w:val="both"/>
        <w:rPr>
          <w:rFonts w:ascii="Verdana" w:hAnsi="Verdana"/>
        </w:rPr>
      </w:pPr>
      <w:r w:rsidRPr="00990173">
        <w:rPr>
          <w:rFonts w:ascii="Verdana" w:hAnsi="Verdana"/>
          <w:sz w:val="22"/>
          <w:szCs w:val="22"/>
        </w:rPr>
        <w:t>Father's Name</w:t>
      </w:r>
      <w:r w:rsidRPr="00990173">
        <w:rPr>
          <w:rFonts w:ascii="Verdana" w:hAnsi="Verdana"/>
        </w:rPr>
        <w:tab/>
      </w:r>
      <w:r w:rsidRPr="00990173">
        <w:rPr>
          <w:rFonts w:ascii="Verdana" w:hAnsi="Verdana"/>
        </w:rPr>
        <w:tab/>
      </w:r>
      <w:r w:rsidR="00B655EA" w:rsidRPr="00990173">
        <w:rPr>
          <w:rFonts w:ascii="Verdana" w:hAnsi="Verdana"/>
        </w:rPr>
        <w:t xml:space="preserve"> </w:t>
      </w:r>
      <w:r w:rsidRPr="00990173">
        <w:rPr>
          <w:rFonts w:ascii="Verdana" w:hAnsi="Verdana"/>
        </w:rPr>
        <w:t xml:space="preserve">: </w:t>
      </w:r>
      <w:r w:rsidR="003642F2" w:rsidRPr="00990173">
        <w:rPr>
          <w:rFonts w:ascii="Verdana" w:hAnsi="Verdana"/>
        </w:rPr>
        <w:t>Sh. Chatter Singh Pundir</w:t>
      </w:r>
    </w:p>
    <w:p w:rsidR="00E96507" w:rsidRPr="00990173" w:rsidRDefault="00E96507" w:rsidP="00E96507">
      <w:pPr>
        <w:spacing w:before="60"/>
        <w:jc w:val="both"/>
        <w:rPr>
          <w:rFonts w:ascii="Verdana" w:hAnsi="Verdana"/>
        </w:rPr>
      </w:pPr>
      <w:r w:rsidRPr="00990173">
        <w:rPr>
          <w:rFonts w:ascii="Verdana" w:hAnsi="Verdana"/>
          <w:sz w:val="22"/>
          <w:szCs w:val="22"/>
        </w:rPr>
        <w:t>Sex</w:t>
      </w:r>
      <w:r w:rsidRPr="00990173">
        <w:rPr>
          <w:rFonts w:ascii="Verdana" w:hAnsi="Verdana"/>
          <w:sz w:val="22"/>
          <w:szCs w:val="22"/>
        </w:rPr>
        <w:tab/>
      </w:r>
      <w:r w:rsidRPr="00990173">
        <w:rPr>
          <w:rFonts w:ascii="Verdana" w:hAnsi="Verdana"/>
        </w:rPr>
        <w:tab/>
      </w:r>
      <w:r w:rsidRPr="00990173">
        <w:rPr>
          <w:rFonts w:ascii="Verdana" w:hAnsi="Verdana"/>
        </w:rPr>
        <w:tab/>
      </w:r>
      <w:r w:rsidRPr="00990173">
        <w:rPr>
          <w:rFonts w:ascii="Verdana" w:hAnsi="Verdana"/>
        </w:rPr>
        <w:tab/>
      </w:r>
      <w:r w:rsidR="00B655EA" w:rsidRPr="00990173">
        <w:rPr>
          <w:rFonts w:ascii="Verdana" w:hAnsi="Verdana"/>
        </w:rPr>
        <w:t xml:space="preserve"> </w:t>
      </w:r>
      <w:r w:rsidRPr="00990173">
        <w:rPr>
          <w:rFonts w:ascii="Verdana" w:hAnsi="Verdana"/>
        </w:rPr>
        <w:t>: Male</w:t>
      </w:r>
    </w:p>
    <w:p w:rsidR="00E96507" w:rsidRPr="00990173" w:rsidRDefault="00E96507" w:rsidP="00E96507">
      <w:pPr>
        <w:spacing w:before="60"/>
        <w:jc w:val="both"/>
        <w:rPr>
          <w:rFonts w:ascii="Verdana" w:hAnsi="Verdana"/>
        </w:rPr>
      </w:pPr>
      <w:r w:rsidRPr="00990173">
        <w:rPr>
          <w:rFonts w:ascii="Verdana" w:hAnsi="Verdana"/>
          <w:sz w:val="22"/>
          <w:szCs w:val="22"/>
        </w:rPr>
        <w:t>Languages Known</w:t>
      </w:r>
      <w:r w:rsidR="005D1E29" w:rsidRPr="00990173">
        <w:rPr>
          <w:rFonts w:ascii="Verdana" w:hAnsi="Verdana"/>
        </w:rPr>
        <w:t xml:space="preserve">       </w:t>
      </w:r>
      <w:r w:rsidR="00C64B61" w:rsidRPr="00990173">
        <w:rPr>
          <w:rFonts w:ascii="Verdana" w:hAnsi="Verdana"/>
        </w:rPr>
        <w:t xml:space="preserve"> </w:t>
      </w:r>
      <w:r w:rsidR="00334D43">
        <w:rPr>
          <w:rFonts w:ascii="Verdana" w:hAnsi="Verdana"/>
        </w:rPr>
        <w:tab/>
        <w:t xml:space="preserve"> </w:t>
      </w:r>
      <w:r w:rsidRPr="00990173">
        <w:rPr>
          <w:rFonts w:ascii="Verdana" w:hAnsi="Verdana"/>
        </w:rPr>
        <w:t>: English, Hindi</w:t>
      </w:r>
    </w:p>
    <w:p w:rsidR="00E96507" w:rsidRPr="00990173" w:rsidRDefault="00E96507" w:rsidP="005C51C0">
      <w:pPr>
        <w:spacing w:before="60"/>
        <w:jc w:val="both"/>
        <w:rPr>
          <w:rFonts w:ascii="Verdana" w:hAnsi="Verdana"/>
        </w:rPr>
      </w:pPr>
      <w:r w:rsidRPr="00990173">
        <w:rPr>
          <w:rFonts w:ascii="Verdana" w:hAnsi="Verdana"/>
          <w:sz w:val="22"/>
          <w:szCs w:val="22"/>
        </w:rPr>
        <w:t>Marital Status</w:t>
      </w:r>
      <w:r w:rsidRPr="00990173">
        <w:rPr>
          <w:rFonts w:ascii="Verdana" w:hAnsi="Verdana"/>
        </w:rPr>
        <w:tab/>
      </w:r>
      <w:r w:rsidRPr="00990173">
        <w:rPr>
          <w:rFonts w:ascii="Verdana" w:hAnsi="Verdana"/>
        </w:rPr>
        <w:tab/>
      </w:r>
      <w:r w:rsidR="003F4C13" w:rsidRPr="00990173">
        <w:rPr>
          <w:rFonts w:ascii="Verdana" w:hAnsi="Verdana"/>
        </w:rPr>
        <w:t xml:space="preserve"> </w:t>
      </w:r>
      <w:r w:rsidRPr="00990173">
        <w:rPr>
          <w:rFonts w:ascii="Verdana" w:hAnsi="Verdana"/>
        </w:rPr>
        <w:t>: Single</w:t>
      </w:r>
    </w:p>
    <w:p w:rsidR="00E96507" w:rsidRDefault="00E96507" w:rsidP="00E96507">
      <w:pPr>
        <w:jc w:val="both"/>
        <w:rPr>
          <w:rFonts w:ascii="Verdana" w:hAnsi="Verdana"/>
        </w:rPr>
      </w:pPr>
      <w:r w:rsidRPr="00990173">
        <w:rPr>
          <w:rFonts w:ascii="Verdana" w:hAnsi="Verdana"/>
          <w:sz w:val="22"/>
          <w:szCs w:val="22"/>
        </w:rPr>
        <w:t xml:space="preserve">Nationality </w:t>
      </w:r>
      <w:r w:rsidRPr="00990173">
        <w:rPr>
          <w:rFonts w:ascii="Verdana" w:hAnsi="Verdana"/>
        </w:rPr>
        <w:t xml:space="preserve">          </w:t>
      </w:r>
      <w:r w:rsidR="003F4C13" w:rsidRPr="00990173">
        <w:rPr>
          <w:rFonts w:ascii="Verdana" w:hAnsi="Verdana"/>
        </w:rPr>
        <w:t xml:space="preserve">         </w:t>
      </w:r>
      <w:r w:rsidR="00334D43">
        <w:rPr>
          <w:rFonts w:ascii="Verdana" w:hAnsi="Verdana"/>
        </w:rPr>
        <w:tab/>
      </w:r>
      <w:r w:rsidR="003F4C13" w:rsidRPr="00990173">
        <w:rPr>
          <w:rFonts w:ascii="Verdana" w:hAnsi="Verdana"/>
        </w:rPr>
        <w:t xml:space="preserve"> </w:t>
      </w:r>
      <w:r w:rsidRPr="00990173">
        <w:rPr>
          <w:rFonts w:ascii="Verdana" w:hAnsi="Verdana"/>
        </w:rPr>
        <w:t>: Indian</w:t>
      </w:r>
    </w:p>
    <w:p w:rsidR="00336559" w:rsidRPr="00990173" w:rsidRDefault="00336559" w:rsidP="00E96507">
      <w:pPr>
        <w:jc w:val="both"/>
        <w:rPr>
          <w:rFonts w:ascii="Verdana" w:hAnsi="Verdana"/>
        </w:rPr>
      </w:pPr>
      <w:r>
        <w:rPr>
          <w:rFonts w:ascii="Verdana" w:hAnsi="Verdana"/>
        </w:rPr>
        <w:t>D. O. B.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 20</w:t>
      </w:r>
      <w:r w:rsidRPr="00336559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may 1986 </w:t>
      </w:r>
    </w:p>
    <w:p w:rsidR="00687D53" w:rsidRPr="00990173" w:rsidRDefault="009377EA">
      <w:pPr>
        <w:jc w:val="both"/>
        <w:rPr>
          <w:rFonts w:ascii="Verdana" w:hAnsi="Verdana" w:cs="Verdana"/>
        </w:rPr>
      </w:pPr>
      <w:r w:rsidRPr="00990173">
        <w:rPr>
          <w:rFonts w:ascii="Verdana" w:hAnsi="Verdana"/>
          <w:sz w:val="22"/>
          <w:szCs w:val="22"/>
          <w:lang w:val="pt-PT"/>
        </w:rPr>
        <w:t>Permanent Address</w:t>
      </w:r>
      <w:r w:rsidR="003642F2" w:rsidRPr="00990173">
        <w:rPr>
          <w:rFonts w:ascii="Verdana" w:hAnsi="Verdana"/>
          <w:lang w:val="pt-PT"/>
        </w:rPr>
        <w:t xml:space="preserve"> </w:t>
      </w:r>
      <w:r w:rsidR="0075205E" w:rsidRPr="00990173">
        <w:rPr>
          <w:rFonts w:ascii="Verdana" w:hAnsi="Verdana"/>
          <w:lang w:val="pt-PT"/>
        </w:rPr>
        <w:t xml:space="preserve"> </w:t>
      </w:r>
      <w:r w:rsidR="00ED6C58">
        <w:rPr>
          <w:rFonts w:ascii="Verdana" w:hAnsi="Verdana"/>
          <w:lang w:val="pt-PT"/>
        </w:rPr>
        <w:t xml:space="preserve"> </w:t>
      </w:r>
      <w:r w:rsidR="003642F2" w:rsidRPr="00990173">
        <w:rPr>
          <w:rFonts w:ascii="Verdana" w:hAnsi="Verdana"/>
          <w:lang w:val="pt-PT"/>
        </w:rPr>
        <w:t>:</w:t>
      </w:r>
      <w:r w:rsidR="003642F2" w:rsidRPr="00990173">
        <w:rPr>
          <w:rFonts w:ascii="Verdana" w:hAnsi="Verdana" w:cs="Verdana"/>
        </w:rPr>
        <w:t xml:space="preserve"> 67, Danda (Block No.170) </w:t>
      </w:r>
      <w:r w:rsidR="000C1296" w:rsidRPr="00990173">
        <w:rPr>
          <w:rFonts w:ascii="Verdana" w:hAnsi="Verdana" w:cs="Verdana"/>
        </w:rPr>
        <w:t xml:space="preserve">P.O.- Rajpur, </w:t>
      </w:r>
      <w:r w:rsidR="003642F2" w:rsidRPr="00990173">
        <w:rPr>
          <w:rFonts w:ascii="Verdana" w:hAnsi="Verdana" w:cs="Verdana"/>
        </w:rPr>
        <w:t>Tehsil- Paonta</w:t>
      </w:r>
      <w:r w:rsidR="0076354E" w:rsidRPr="00990173">
        <w:rPr>
          <w:rFonts w:ascii="Verdana" w:hAnsi="Verdana" w:cs="Verdana"/>
        </w:rPr>
        <w:t xml:space="preserve"> </w:t>
      </w:r>
      <w:r w:rsidR="004F01DD" w:rsidRPr="00990173">
        <w:rPr>
          <w:rFonts w:ascii="Verdana" w:hAnsi="Verdana" w:cs="Verdana"/>
        </w:rPr>
        <w:t xml:space="preserve">                                              Sahib,   </w:t>
      </w:r>
      <w:r w:rsidR="003D42D7">
        <w:rPr>
          <w:rFonts w:ascii="Verdana" w:hAnsi="Verdana" w:cs="Verdana"/>
        </w:rPr>
        <w:t xml:space="preserve">   Distt. Sirmour (H.P.) 173025</w:t>
      </w:r>
      <w:r w:rsidR="00687D53" w:rsidRPr="00990173">
        <w:rPr>
          <w:rFonts w:ascii="Verdana" w:hAnsi="Verdana"/>
        </w:rPr>
        <w:t xml:space="preserve">                                            </w:t>
      </w:r>
    </w:p>
    <w:p w:rsidR="00687D53" w:rsidRPr="00990173" w:rsidRDefault="00687D53" w:rsidP="00036583">
      <w:pPr>
        <w:pStyle w:val="Heading5"/>
        <w:shd w:val="clear" w:color="auto" w:fill="CCCCCC"/>
        <w:rPr>
          <w:rFonts w:ascii="Verdana" w:hAnsi="Verdana"/>
          <w:b w:val="0"/>
          <w:color w:val="000000"/>
          <w:u w:val="none"/>
        </w:rPr>
      </w:pPr>
      <w:r w:rsidRPr="00990173">
        <w:rPr>
          <w:rFonts w:ascii="Verdana" w:hAnsi="Verdana"/>
          <w:b w:val="0"/>
          <w:u w:val="none"/>
        </w:rPr>
        <w:t>Declaration</w:t>
      </w:r>
    </w:p>
    <w:p w:rsidR="00E96507" w:rsidRPr="00990173" w:rsidRDefault="00E96507" w:rsidP="00E96507">
      <w:pPr>
        <w:jc w:val="both"/>
      </w:pPr>
      <w:r w:rsidRPr="00990173">
        <w:t xml:space="preserve">   </w:t>
      </w:r>
      <w:r w:rsidR="00A92426" w:rsidRPr="00990173">
        <w:t xml:space="preserve">               </w:t>
      </w:r>
      <w:r w:rsidRPr="00990173">
        <w:rPr>
          <w:rFonts w:ascii="Verdana" w:hAnsi="Verdana"/>
        </w:rPr>
        <w:t>I hereby affirm that the information provided by me is accurate and true to the best of my knowledge.</w:t>
      </w:r>
    </w:p>
    <w:p w:rsidR="00EC6492" w:rsidRPr="00990173" w:rsidRDefault="00EC6492" w:rsidP="00E96507">
      <w:pPr>
        <w:jc w:val="both"/>
        <w:rPr>
          <w:rFonts w:ascii="Verdana" w:hAnsi="Verdana"/>
          <w:bCs/>
        </w:rPr>
      </w:pPr>
    </w:p>
    <w:p w:rsidR="00EC6492" w:rsidRPr="00990173" w:rsidRDefault="00EC6492" w:rsidP="00EC6492">
      <w:pPr>
        <w:ind w:firstLine="720"/>
        <w:jc w:val="both"/>
        <w:rPr>
          <w:rFonts w:ascii="Verdana" w:hAnsi="Verdana"/>
          <w:bCs/>
        </w:rPr>
      </w:pPr>
    </w:p>
    <w:p w:rsidR="00E96507" w:rsidRPr="00990173" w:rsidRDefault="00E96507" w:rsidP="00EC6492">
      <w:pPr>
        <w:ind w:left="2160"/>
        <w:jc w:val="both"/>
        <w:rPr>
          <w:rFonts w:ascii="Verdana" w:hAnsi="Verdana"/>
          <w:bCs/>
          <w:caps/>
        </w:rPr>
      </w:pPr>
      <w:r w:rsidRPr="00990173">
        <w:rPr>
          <w:rFonts w:ascii="Verdana" w:hAnsi="Verdana"/>
          <w:bCs/>
        </w:rPr>
        <w:t xml:space="preserve">          </w:t>
      </w:r>
      <w:r w:rsidRPr="00990173">
        <w:rPr>
          <w:rFonts w:ascii="Verdana" w:hAnsi="Verdana"/>
          <w:bCs/>
        </w:rPr>
        <w:tab/>
      </w:r>
      <w:r w:rsidRPr="00990173">
        <w:rPr>
          <w:rFonts w:ascii="Verdana" w:hAnsi="Verdana"/>
          <w:bCs/>
        </w:rPr>
        <w:tab/>
      </w:r>
      <w:r w:rsidRPr="00990173">
        <w:rPr>
          <w:rFonts w:ascii="Verdana" w:hAnsi="Verdana"/>
          <w:bCs/>
        </w:rPr>
        <w:tab/>
      </w:r>
      <w:r w:rsidRPr="00990173">
        <w:rPr>
          <w:rFonts w:ascii="Verdana" w:hAnsi="Verdana"/>
          <w:bCs/>
        </w:rPr>
        <w:tab/>
      </w:r>
      <w:r w:rsidRPr="00990173">
        <w:rPr>
          <w:rFonts w:ascii="Verdana" w:hAnsi="Verdana"/>
          <w:bCs/>
        </w:rPr>
        <w:tab/>
      </w:r>
      <w:r w:rsidRPr="00990173">
        <w:rPr>
          <w:rFonts w:ascii="Verdana" w:hAnsi="Verdana"/>
          <w:bCs/>
        </w:rPr>
        <w:tab/>
      </w:r>
      <w:r w:rsidRPr="00990173">
        <w:rPr>
          <w:rFonts w:ascii="Verdana" w:hAnsi="Verdana"/>
          <w:bCs/>
        </w:rPr>
        <w:tab/>
      </w:r>
      <w:r w:rsidRPr="00990173">
        <w:rPr>
          <w:rFonts w:ascii="Verdana" w:hAnsi="Verdana"/>
          <w:bCs/>
        </w:rPr>
        <w:tab/>
        <w:t>(</w:t>
      </w:r>
      <w:r w:rsidR="003642F2" w:rsidRPr="00990173">
        <w:rPr>
          <w:rFonts w:ascii="Verdana" w:hAnsi="Verdana"/>
          <w:bCs/>
          <w:caps/>
        </w:rPr>
        <w:t>PRADEEP</w:t>
      </w:r>
      <w:r w:rsidRPr="00990173">
        <w:rPr>
          <w:rFonts w:ascii="Verdana" w:hAnsi="Verdana"/>
          <w:bCs/>
          <w:caps/>
        </w:rPr>
        <w:t>)</w:t>
      </w:r>
    </w:p>
    <w:p w:rsidR="00E91C8C" w:rsidRPr="00990173" w:rsidRDefault="00E91C8C" w:rsidP="00E96507">
      <w:pPr>
        <w:jc w:val="both"/>
        <w:rPr>
          <w:rFonts w:ascii="Verdana" w:hAnsi="Verdana"/>
          <w:bCs/>
          <w:caps/>
        </w:rPr>
      </w:pPr>
    </w:p>
    <w:p w:rsidR="009C5426" w:rsidRPr="00990173" w:rsidRDefault="009C5426">
      <w:pPr>
        <w:jc w:val="both"/>
        <w:rPr>
          <w:rFonts w:ascii="Verdana" w:hAnsi="Verdana"/>
          <w:bCs/>
          <w:caps/>
        </w:rPr>
      </w:pPr>
    </w:p>
    <w:sectPr w:rsidR="009C5426" w:rsidRPr="00990173">
      <w:headerReference w:type="default" r:id="rId18"/>
      <w:footerReference w:type="default" r:id="rId19"/>
      <w:footnotePr>
        <w:pos w:val="beneathText"/>
      </w:footnotePr>
      <w:pgSz w:w="12240" w:h="15840"/>
      <w:pgMar w:top="1526" w:right="1440" w:bottom="776" w:left="1152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E47" w:rsidRDefault="00072E47">
      <w:r>
        <w:separator/>
      </w:r>
    </w:p>
  </w:endnote>
  <w:endnote w:type="continuationSeparator" w:id="0">
    <w:p w:rsidR="00072E47" w:rsidRDefault="0007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8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man P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B2" w:rsidRDefault="00AB3AB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E47" w:rsidRDefault="00072E47">
      <w:r>
        <w:separator/>
      </w:r>
    </w:p>
  </w:footnote>
  <w:footnote w:type="continuationSeparator" w:id="0">
    <w:p w:rsidR="00072E47" w:rsidRDefault="00072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B2" w:rsidRDefault="00AB3AB2">
    <w:pPr>
      <w:pStyle w:val="Header"/>
      <w:jc w:val="right"/>
      <w:rPr>
        <w:b/>
        <w:sz w:val="24"/>
        <w:u w:val="single"/>
      </w:rPr>
    </w:pPr>
    <w:r>
      <w:rPr>
        <w:sz w:val="24"/>
        <w:u w:val="single"/>
      </w:rPr>
      <w:t xml:space="preserve">                                                              </w:t>
    </w:r>
    <w:r>
      <w:rPr>
        <w:b/>
        <w:sz w:val="24"/>
        <w:u w:val="single"/>
      </w:rPr>
      <w:t xml:space="preserve">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4"/>
        <w:szCs w:val="24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2074690"/>
    <w:multiLevelType w:val="hybridMultilevel"/>
    <w:tmpl w:val="680AB37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2D11ADA"/>
    <w:multiLevelType w:val="hybridMultilevel"/>
    <w:tmpl w:val="12D4A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27803"/>
    <w:multiLevelType w:val="hybridMultilevel"/>
    <w:tmpl w:val="AFD039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856108"/>
    <w:multiLevelType w:val="hybridMultilevel"/>
    <w:tmpl w:val="BB624D5E"/>
    <w:lvl w:ilvl="0" w:tplc="00DE8B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487EA2"/>
    <w:multiLevelType w:val="singleLevel"/>
    <w:tmpl w:val="E1FE8A08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hint="default"/>
      </w:rPr>
    </w:lvl>
  </w:abstractNum>
  <w:abstractNum w:abstractNumId="8">
    <w:nsid w:val="466F65C7"/>
    <w:multiLevelType w:val="hybridMultilevel"/>
    <w:tmpl w:val="99A01E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B4733E"/>
    <w:multiLevelType w:val="hybridMultilevel"/>
    <w:tmpl w:val="2F8C72B4"/>
    <w:lvl w:ilvl="0" w:tplc="ABF2FB6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0717B"/>
    <w:multiLevelType w:val="multilevel"/>
    <w:tmpl w:val="B3147C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8B0793"/>
    <w:multiLevelType w:val="hybridMultilevel"/>
    <w:tmpl w:val="8BC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E91B0F"/>
    <w:multiLevelType w:val="hybridMultilevel"/>
    <w:tmpl w:val="8D4AE2C0"/>
    <w:lvl w:ilvl="0" w:tplc="FFFFFFFF">
      <w:start w:val="1"/>
      <w:numFmt w:val="bullet"/>
      <w:pStyle w:val="Achievemen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E248A8"/>
    <w:multiLevelType w:val="hybridMultilevel"/>
    <w:tmpl w:val="3BF8FD9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8E5C9E"/>
    <w:multiLevelType w:val="hybridMultilevel"/>
    <w:tmpl w:val="B3147CE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FD5A04"/>
    <w:multiLevelType w:val="hybridMultilevel"/>
    <w:tmpl w:val="198C726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4E55296"/>
    <w:multiLevelType w:val="hybridMultilevel"/>
    <w:tmpl w:val="F8E8A2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6254013"/>
    <w:multiLevelType w:val="hybridMultilevel"/>
    <w:tmpl w:val="6F6E45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C5927E3"/>
    <w:multiLevelType w:val="hybridMultilevel"/>
    <w:tmpl w:val="4AC02C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8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3"/>
  </w:num>
  <w:num w:numId="9">
    <w:abstractNumId w:val="17"/>
  </w:num>
  <w:num w:numId="10">
    <w:abstractNumId w:val="8"/>
  </w:num>
  <w:num w:numId="11">
    <w:abstractNumId w:val="7"/>
  </w:num>
  <w:num w:numId="12">
    <w:abstractNumId w:val="7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7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Verdana" w:hAnsi="Verdana" w:hint="default"/>
          <w:b/>
        </w:rPr>
      </w:lvl>
    </w:lvlOverride>
  </w:num>
  <w:num w:numId="14">
    <w:abstractNumId w:val="7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Verdana" w:hAnsi="Verdana" w:hint="default"/>
          <w:b/>
        </w:rPr>
      </w:lvl>
    </w:lvlOverride>
  </w:num>
  <w:num w:numId="15">
    <w:abstractNumId w:val="5"/>
  </w:num>
  <w:num w:numId="16">
    <w:abstractNumId w:val="14"/>
  </w:num>
  <w:num w:numId="17">
    <w:abstractNumId w:val="10"/>
  </w:num>
  <w:num w:numId="18">
    <w:abstractNumId w:val="13"/>
  </w:num>
  <w:num w:numId="19">
    <w:abstractNumId w:val="16"/>
  </w:num>
  <w:num w:numId="20">
    <w:abstractNumId w:val="6"/>
  </w:num>
  <w:num w:numId="21">
    <w:abstractNumId w:val="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5F9"/>
    <w:rsid w:val="00001AE4"/>
    <w:rsid w:val="00002D4B"/>
    <w:rsid w:val="0000375B"/>
    <w:rsid w:val="000076C0"/>
    <w:rsid w:val="00010C28"/>
    <w:rsid w:val="000137A2"/>
    <w:rsid w:val="00016241"/>
    <w:rsid w:val="00016427"/>
    <w:rsid w:val="00017129"/>
    <w:rsid w:val="00020764"/>
    <w:rsid w:val="00022237"/>
    <w:rsid w:val="00022C6B"/>
    <w:rsid w:val="0002303C"/>
    <w:rsid w:val="0003053A"/>
    <w:rsid w:val="00030FC8"/>
    <w:rsid w:val="00031547"/>
    <w:rsid w:val="00031C8D"/>
    <w:rsid w:val="00032DB3"/>
    <w:rsid w:val="00033D46"/>
    <w:rsid w:val="00033E8A"/>
    <w:rsid w:val="0003439A"/>
    <w:rsid w:val="000349B7"/>
    <w:rsid w:val="00034D35"/>
    <w:rsid w:val="00036583"/>
    <w:rsid w:val="000403BF"/>
    <w:rsid w:val="000431DF"/>
    <w:rsid w:val="00044D9E"/>
    <w:rsid w:val="000453F4"/>
    <w:rsid w:val="00050EBD"/>
    <w:rsid w:val="0006019C"/>
    <w:rsid w:val="00072E47"/>
    <w:rsid w:val="00073579"/>
    <w:rsid w:val="00073C42"/>
    <w:rsid w:val="00077137"/>
    <w:rsid w:val="00077914"/>
    <w:rsid w:val="00077F0C"/>
    <w:rsid w:val="0008049C"/>
    <w:rsid w:val="00082FFA"/>
    <w:rsid w:val="0008679E"/>
    <w:rsid w:val="000957CB"/>
    <w:rsid w:val="00096A1D"/>
    <w:rsid w:val="000975CD"/>
    <w:rsid w:val="000A3684"/>
    <w:rsid w:val="000A463B"/>
    <w:rsid w:val="000A4DD4"/>
    <w:rsid w:val="000B23A1"/>
    <w:rsid w:val="000B6318"/>
    <w:rsid w:val="000C01C0"/>
    <w:rsid w:val="000C1296"/>
    <w:rsid w:val="000C3627"/>
    <w:rsid w:val="000C3756"/>
    <w:rsid w:val="000C7042"/>
    <w:rsid w:val="000D27A8"/>
    <w:rsid w:val="000D27D4"/>
    <w:rsid w:val="000E2BE9"/>
    <w:rsid w:val="000E46EE"/>
    <w:rsid w:val="000E4F10"/>
    <w:rsid w:val="000F0521"/>
    <w:rsid w:val="000F425F"/>
    <w:rsid w:val="000F4660"/>
    <w:rsid w:val="000F53FC"/>
    <w:rsid w:val="000F58D0"/>
    <w:rsid w:val="00100067"/>
    <w:rsid w:val="00100661"/>
    <w:rsid w:val="00101AD3"/>
    <w:rsid w:val="00102D38"/>
    <w:rsid w:val="00107544"/>
    <w:rsid w:val="00113FD5"/>
    <w:rsid w:val="00116386"/>
    <w:rsid w:val="00122806"/>
    <w:rsid w:val="00123A3C"/>
    <w:rsid w:val="00124620"/>
    <w:rsid w:val="00125B77"/>
    <w:rsid w:val="00127E13"/>
    <w:rsid w:val="00137503"/>
    <w:rsid w:val="00137921"/>
    <w:rsid w:val="001444AC"/>
    <w:rsid w:val="001520A2"/>
    <w:rsid w:val="00154A3D"/>
    <w:rsid w:val="00157C55"/>
    <w:rsid w:val="00157D70"/>
    <w:rsid w:val="00163F78"/>
    <w:rsid w:val="00164F95"/>
    <w:rsid w:val="001663A0"/>
    <w:rsid w:val="00166BB4"/>
    <w:rsid w:val="00167954"/>
    <w:rsid w:val="00172E0F"/>
    <w:rsid w:val="0017579E"/>
    <w:rsid w:val="00186784"/>
    <w:rsid w:val="001869EF"/>
    <w:rsid w:val="001922B6"/>
    <w:rsid w:val="001A0498"/>
    <w:rsid w:val="001A14A4"/>
    <w:rsid w:val="001A7035"/>
    <w:rsid w:val="001A7BB8"/>
    <w:rsid w:val="001B2E78"/>
    <w:rsid w:val="001B39AD"/>
    <w:rsid w:val="001B4BB6"/>
    <w:rsid w:val="001C1981"/>
    <w:rsid w:val="001C3A2A"/>
    <w:rsid w:val="001C3EE8"/>
    <w:rsid w:val="001C5FDB"/>
    <w:rsid w:val="001C6279"/>
    <w:rsid w:val="001D183F"/>
    <w:rsid w:val="001D29EA"/>
    <w:rsid w:val="001E1E59"/>
    <w:rsid w:val="001E34A9"/>
    <w:rsid w:val="001F26C0"/>
    <w:rsid w:val="001F30D8"/>
    <w:rsid w:val="001F3DB5"/>
    <w:rsid w:val="001F41C6"/>
    <w:rsid w:val="001F5BE4"/>
    <w:rsid w:val="001F7FC4"/>
    <w:rsid w:val="00202B23"/>
    <w:rsid w:val="002040CC"/>
    <w:rsid w:val="00204528"/>
    <w:rsid w:val="002063DC"/>
    <w:rsid w:val="00207074"/>
    <w:rsid w:val="002076EC"/>
    <w:rsid w:val="00207817"/>
    <w:rsid w:val="0021158E"/>
    <w:rsid w:val="002133D0"/>
    <w:rsid w:val="00220A91"/>
    <w:rsid w:val="00221400"/>
    <w:rsid w:val="00221B96"/>
    <w:rsid w:val="00230E76"/>
    <w:rsid w:val="00233524"/>
    <w:rsid w:val="002356E4"/>
    <w:rsid w:val="00236244"/>
    <w:rsid w:val="00241ECD"/>
    <w:rsid w:val="002447F6"/>
    <w:rsid w:val="00245EB9"/>
    <w:rsid w:val="00246591"/>
    <w:rsid w:val="00247270"/>
    <w:rsid w:val="002510A0"/>
    <w:rsid w:val="002521A5"/>
    <w:rsid w:val="00254203"/>
    <w:rsid w:val="00256458"/>
    <w:rsid w:val="00256882"/>
    <w:rsid w:val="0026159F"/>
    <w:rsid w:val="00267817"/>
    <w:rsid w:val="00271D70"/>
    <w:rsid w:val="00274436"/>
    <w:rsid w:val="00281EEB"/>
    <w:rsid w:val="0028589E"/>
    <w:rsid w:val="00287869"/>
    <w:rsid w:val="002934D0"/>
    <w:rsid w:val="002A0D10"/>
    <w:rsid w:val="002A24D9"/>
    <w:rsid w:val="002A6B49"/>
    <w:rsid w:val="002B501A"/>
    <w:rsid w:val="002C2303"/>
    <w:rsid w:val="002C65AF"/>
    <w:rsid w:val="002C70EE"/>
    <w:rsid w:val="002C7767"/>
    <w:rsid w:val="002C78B4"/>
    <w:rsid w:val="002D190F"/>
    <w:rsid w:val="002D2E0F"/>
    <w:rsid w:val="002D47E8"/>
    <w:rsid w:val="002D5EF4"/>
    <w:rsid w:val="002E06F7"/>
    <w:rsid w:val="002E0A7E"/>
    <w:rsid w:val="002E489F"/>
    <w:rsid w:val="002E57B5"/>
    <w:rsid w:val="002E5E4A"/>
    <w:rsid w:val="002E60F5"/>
    <w:rsid w:val="002E640C"/>
    <w:rsid w:val="002E6963"/>
    <w:rsid w:val="002F3D4E"/>
    <w:rsid w:val="002F5AAC"/>
    <w:rsid w:val="002F775A"/>
    <w:rsid w:val="00301511"/>
    <w:rsid w:val="003031CC"/>
    <w:rsid w:val="00304D97"/>
    <w:rsid w:val="0031332D"/>
    <w:rsid w:val="00313D18"/>
    <w:rsid w:val="00316FD0"/>
    <w:rsid w:val="003209CE"/>
    <w:rsid w:val="00322660"/>
    <w:rsid w:val="0032423B"/>
    <w:rsid w:val="00324E7F"/>
    <w:rsid w:val="00326444"/>
    <w:rsid w:val="00327905"/>
    <w:rsid w:val="00330497"/>
    <w:rsid w:val="00332C2F"/>
    <w:rsid w:val="00334D43"/>
    <w:rsid w:val="0033515E"/>
    <w:rsid w:val="00335495"/>
    <w:rsid w:val="00336559"/>
    <w:rsid w:val="00340C84"/>
    <w:rsid w:val="00341D85"/>
    <w:rsid w:val="00344DFD"/>
    <w:rsid w:val="00344F96"/>
    <w:rsid w:val="0034578A"/>
    <w:rsid w:val="003464FF"/>
    <w:rsid w:val="00347B8F"/>
    <w:rsid w:val="00350B9D"/>
    <w:rsid w:val="00351D37"/>
    <w:rsid w:val="00352FC1"/>
    <w:rsid w:val="003534DA"/>
    <w:rsid w:val="00354C7B"/>
    <w:rsid w:val="00356B9B"/>
    <w:rsid w:val="003603CE"/>
    <w:rsid w:val="003642F2"/>
    <w:rsid w:val="00376C99"/>
    <w:rsid w:val="00376F01"/>
    <w:rsid w:val="003770A1"/>
    <w:rsid w:val="003778B3"/>
    <w:rsid w:val="00377D36"/>
    <w:rsid w:val="003849D7"/>
    <w:rsid w:val="0038539F"/>
    <w:rsid w:val="00385AC2"/>
    <w:rsid w:val="00386710"/>
    <w:rsid w:val="0039031A"/>
    <w:rsid w:val="003913F4"/>
    <w:rsid w:val="00394E14"/>
    <w:rsid w:val="003A0A9B"/>
    <w:rsid w:val="003A0E1E"/>
    <w:rsid w:val="003A32EA"/>
    <w:rsid w:val="003A4B5C"/>
    <w:rsid w:val="003B14BF"/>
    <w:rsid w:val="003B3ED9"/>
    <w:rsid w:val="003B47F5"/>
    <w:rsid w:val="003B65B9"/>
    <w:rsid w:val="003B7160"/>
    <w:rsid w:val="003C2CB8"/>
    <w:rsid w:val="003C5EFE"/>
    <w:rsid w:val="003D42D7"/>
    <w:rsid w:val="003E0518"/>
    <w:rsid w:val="003E1469"/>
    <w:rsid w:val="003E5C38"/>
    <w:rsid w:val="003E7A48"/>
    <w:rsid w:val="003F15C8"/>
    <w:rsid w:val="003F4A77"/>
    <w:rsid w:val="003F4C13"/>
    <w:rsid w:val="00400DC5"/>
    <w:rsid w:val="0040500D"/>
    <w:rsid w:val="00411394"/>
    <w:rsid w:val="00413183"/>
    <w:rsid w:val="00420F3C"/>
    <w:rsid w:val="004214CC"/>
    <w:rsid w:val="00424711"/>
    <w:rsid w:val="004261B2"/>
    <w:rsid w:val="004270ED"/>
    <w:rsid w:val="00427AA2"/>
    <w:rsid w:val="004301DD"/>
    <w:rsid w:val="0043179B"/>
    <w:rsid w:val="00433712"/>
    <w:rsid w:val="00436BF0"/>
    <w:rsid w:val="00437C60"/>
    <w:rsid w:val="00441146"/>
    <w:rsid w:val="004424BC"/>
    <w:rsid w:val="0044269C"/>
    <w:rsid w:val="00443CE9"/>
    <w:rsid w:val="00445129"/>
    <w:rsid w:val="00446A24"/>
    <w:rsid w:val="00446E7D"/>
    <w:rsid w:val="00447A90"/>
    <w:rsid w:val="004554D6"/>
    <w:rsid w:val="00456EE7"/>
    <w:rsid w:val="00457145"/>
    <w:rsid w:val="00463474"/>
    <w:rsid w:val="00463DA9"/>
    <w:rsid w:val="0046456D"/>
    <w:rsid w:val="00473320"/>
    <w:rsid w:val="00473727"/>
    <w:rsid w:val="004760B5"/>
    <w:rsid w:val="004777C0"/>
    <w:rsid w:val="004865EF"/>
    <w:rsid w:val="00487903"/>
    <w:rsid w:val="004A3044"/>
    <w:rsid w:val="004A5F3F"/>
    <w:rsid w:val="004B21E5"/>
    <w:rsid w:val="004B357C"/>
    <w:rsid w:val="004B44E1"/>
    <w:rsid w:val="004B4AA3"/>
    <w:rsid w:val="004C17B7"/>
    <w:rsid w:val="004C4659"/>
    <w:rsid w:val="004C7BA6"/>
    <w:rsid w:val="004D2DD9"/>
    <w:rsid w:val="004D3F64"/>
    <w:rsid w:val="004D5755"/>
    <w:rsid w:val="004D7246"/>
    <w:rsid w:val="004E0568"/>
    <w:rsid w:val="004E0C09"/>
    <w:rsid w:val="004E1906"/>
    <w:rsid w:val="004E259A"/>
    <w:rsid w:val="004E6F1A"/>
    <w:rsid w:val="004F01DD"/>
    <w:rsid w:val="004F0CFB"/>
    <w:rsid w:val="004F128B"/>
    <w:rsid w:val="004F4183"/>
    <w:rsid w:val="004F72A4"/>
    <w:rsid w:val="00500B97"/>
    <w:rsid w:val="005040AA"/>
    <w:rsid w:val="00504771"/>
    <w:rsid w:val="005100D5"/>
    <w:rsid w:val="005107B5"/>
    <w:rsid w:val="005146D0"/>
    <w:rsid w:val="0051570A"/>
    <w:rsid w:val="005216E2"/>
    <w:rsid w:val="00521E18"/>
    <w:rsid w:val="00522E73"/>
    <w:rsid w:val="00522FB4"/>
    <w:rsid w:val="00523A6E"/>
    <w:rsid w:val="00532AF9"/>
    <w:rsid w:val="00533F08"/>
    <w:rsid w:val="0053746D"/>
    <w:rsid w:val="00537AEA"/>
    <w:rsid w:val="005416B6"/>
    <w:rsid w:val="005418BA"/>
    <w:rsid w:val="00542799"/>
    <w:rsid w:val="00542C65"/>
    <w:rsid w:val="005439C1"/>
    <w:rsid w:val="00547484"/>
    <w:rsid w:val="0055045D"/>
    <w:rsid w:val="00551427"/>
    <w:rsid w:val="00554246"/>
    <w:rsid w:val="005559D4"/>
    <w:rsid w:val="00561570"/>
    <w:rsid w:val="00563F70"/>
    <w:rsid w:val="00564ED5"/>
    <w:rsid w:val="00565D73"/>
    <w:rsid w:val="00570DDE"/>
    <w:rsid w:val="0057274F"/>
    <w:rsid w:val="00575FC8"/>
    <w:rsid w:val="005801BD"/>
    <w:rsid w:val="0058082F"/>
    <w:rsid w:val="005847E3"/>
    <w:rsid w:val="00584D4F"/>
    <w:rsid w:val="00592454"/>
    <w:rsid w:val="00593BE7"/>
    <w:rsid w:val="00594211"/>
    <w:rsid w:val="005A70B8"/>
    <w:rsid w:val="005A78CF"/>
    <w:rsid w:val="005B080B"/>
    <w:rsid w:val="005B2470"/>
    <w:rsid w:val="005B3EDF"/>
    <w:rsid w:val="005B6346"/>
    <w:rsid w:val="005B7C06"/>
    <w:rsid w:val="005B7EDB"/>
    <w:rsid w:val="005C0A9A"/>
    <w:rsid w:val="005C51C0"/>
    <w:rsid w:val="005D170C"/>
    <w:rsid w:val="005D1E29"/>
    <w:rsid w:val="005D5C59"/>
    <w:rsid w:val="005D6223"/>
    <w:rsid w:val="005D69D7"/>
    <w:rsid w:val="005E19D1"/>
    <w:rsid w:val="005E4E8F"/>
    <w:rsid w:val="005F0082"/>
    <w:rsid w:val="005F3D47"/>
    <w:rsid w:val="00601358"/>
    <w:rsid w:val="006042F5"/>
    <w:rsid w:val="006075F3"/>
    <w:rsid w:val="00610A5C"/>
    <w:rsid w:val="00610C81"/>
    <w:rsid w:val="006124F9"/>
    <w:rsid w:val="00613709"/>
    <w:rsid w:val="00620337"/>
    <w:rsid w:val="00624FBC"/>
    <w:rsid w:val="00630F6B"/>
    <w:rsid w:val="00631404"/>
    <w:rsid w:val="00631BE5"/>
    <w:rsid w:val="00632809"/>
    <w:rsid w:val="00633A38"/>
    <w:rsid w:val="00633D57"/>
    <w:rsid w:val="00634569"/>
    <w:rsid w:val="00634E91"/>
    <w:rsid w:val="006368EE"/>
    <w:rsid w:val="00641F4F"/>
    <w:rsid w:val="00644C64"/>
    <w:rsid w:val="00646134"/>
    <w:rsid w:val="00646926"/>
    <w:rsid w:val="006538E3"/>
    <w:rsid w:val="0065446B"/>
    <w:rsid w:val="00655107"/>
    <w:rsid w:val="00657938"/>
    <w:rsid w:val="00662240"/>
    <w:rsid w:val="00664098"/>
    <w:rsid w:val="00664C4D"/>
    <w:rsid w:val="00665341"/>
    <w:rsid w:val="0067310C"/>
    <w:rsid w:val="0067427C"/>
    <w:rsid w:val="0067614D"/>
    <w:rsid w:val="00681269"/>
    <w:rsid w:val="006815C4"/>
    <w:rsid w:val="0068193B"/>
    <w:rsid w:val="00682050"/>
    <w:rsid w:val="00683525"/>
    <w:rsid w:val="0068791F"/>
    <w:rsid w:val="00687D53"/>
    <w:rsid w:val="00692A87"/>
    <w:rsid w:val="00693C30"/>
    <w:rsid w:val="0069419E"/>
    <w:rsid w:val="00696BB5"/>
    <w:rsid w:val="006A524C"/>
    <w:rsid w:val="006A7B84"/>
    <w:rsid w:val="006C0C25"/>
    <w:rsid w:val="006C4DB0"/>
    <w:rsid w:val="006C5213"/>
    <w:rsid w:val="006C57C0"/>
    <w:rsid w:val="006C6CBB"/>
    <w:rsid w:val="006C6FFB"/>
    <w:rsid w:val="006D05B6"/>
    <w:rsid w:val="006D1AD1"/>
    <w:rsid w:val="006D1B86"/>
    <w:rsid w:val="006D3256"/>
    <w:rsid w:val="006D3CDE"/>
    <w:rsid w:val="006E0367"/>
    <w:rsid w:val="006E2310"/>
    <w:rsid w:val="006E2A9C"/>
    <w:rsid w:val="006F45F9"/>
    <w:rsid w:val="006F7558"/>
    <w:rsid w:val="00700E1D"/>
    <w:rsid w:val="007013DA"/>
    <w:rsid w:val="007026D1"/>
    <w:rsid w:val="007119F1"/>
    <w:rsid w:val="0071528B"/>
    <w:rsid w:val="00716B74"/>
    <w:rsid w:val="00722CDB"/>
    <w:rsid w:val="0072593A"/>
    <w:rsid w:val="00730A7F"/>
    <w:rsid w:val="00730E4B"/>
    <w:rsid w:val="00730FEC"/>
    <w:rsid w:val="00731714"/>
    <w:rsid w:val="007318D4"/>
    <w:rsid w:val="00733A9C"/>
    <w:rsid w:val="007379BE"/>
    <w:rsid w:val="00750794"/>
    <w:rsid w:val="0075205E"/>
    <w:rsid w:val="007547C2"/>
    <w:rsid w:val="00757E1E"/>
    <w:rsid w:val="007617EA"/>
    <w:rsid w:val="0076354E"/>
    <w:rsid w:val="00764237"/>
    <w:rsid w:val="00766D52"/>
    <w:rsid w:val="00775A5E"/>
    <w:rsid w:val="007765C4"/>
    <w:rsid w:val="007809BB"/>
    <w:rsid w:val="007812C5"/>
    <w:rsid w:val="0079189D"/>
    <w:rsid w:val="00792B81"/>
    <w:rsid w:val="00794139"/>
    <w:rsid w:val="007A13FA"/>
    <w:rsid w:val="007A7106"/>
    <w:rsid w:val="007B1B92"/>
    <w:rsid w:val="007B3BE6"/>
    <w:rsid w:val="007B4E90"/>
    <w:rsid w:val="007B5534"/>
    <w:rsid w:val="007B6081"/>
    <w:rsid w:val="007B7C92"/>
    <w:rsid w:val="007C004E"/>
    <w:rsid w:val="007C126C"/>
    <w:rsid w:val="007C1F3A"/>
    <w:rsid w:val="007C7365"/>
    <w:rsid w:val="007C7435"/>
    <w:rsid w:val="007D2547"/>
    <w:rsid w:val="007D4F99"/>
    <w:rsid w:val="007E2D2F"/>
    <w:rsid w:val="007F1BAA"/>
    <w:rsid w:val="007F2C27"/>
    <w:rsid w:val="007F3F13"/>
    <w:rsid w:val="00801A37"/>
    <w:rsid w:val="00802184"/>
    <w:rsid w:val="00802E21"/>
    <w:rsid w:val="00802E2A"/>
    <w:rsid w:val="008072FC"/>
    <w:rsid w:val="00812F37"/>
    <w:rsid w:val="00815040"/>
    <w:rsid w:val="00815287"/>
    <w:rsid w:val="008168C3"/>
    <w:rsid w:val="00820B51"/>
    <w:rsid w:val="0082128A"/>
    <w:rsid w:val="00823C69"/>
    <w:rsid w:val="00830136"/>
    <w:rsid w:val="008315B7"/>
    <w:rsid w:val="008321ED"/>
    <w:rsid w:val="00833355"/>
    <w:rsid w:val="00856D93"/>
    <w:rsid w:val="008575B8"/>
    <w:rsid w:val="0086569D"/>
    <w:rsid w:val="00872A1C"/>
    <w:rsid w:val="00881056"/>
    <w:rsid w:val="008830E1"/>
    <w:rsid w:val="008835CF"/>
    <w:rsid w:val="00890C1C"/>
    <w:rsid w:val="00893A52"/>
    <w:rsid w:val="008949BA"/>
    <w:rsid w:val="00897A0E"/>
    <w:rsid w:val="008A597D"/>
    <w:rsid w:val="008A675F"/>
    <w:rsid w:val="008B1418"/>
    <w:rsid w:val="008B5501"/>
    <w:rsid w:val="008C4520"/>
    <w:rsid w:val="008C6831"/>
    <w:rsid w:val="008C784E"/>
    <w:rsid w:val="008C7F0E"/>
    <w:rsid w:val="008D0304"/>
    <w:rsid w:val="008D0BE4"/>
    <w:rsid w:val="008D32AE"/>
    <w:rsid w:val="008D3A2B"/>
    <w:rsid w:val="008D4877"/>
    <w:rsid w:val="008D6E96"/>
    <w:rsid w:val="008E3284"/>
    <w:rsid w:val="008E543A"/>
    <w:rsid w:val="008E67B4"/>
    <w:rsid w:val="008F71FE"/>
    <w:rsid w:val="0091129E"/>
    <w:rsid w:val="00911F9B"/>
    <w:rsid w:val="0091237F"/>
    <w:rsid w:val="00917A1A"/>
    <w:rsid w:val="009210F7"/>
    <w:rsid w:val="00921AEC"/>
    <w:rsid w:val="00925CB5"/>
    <w:rsid w:val="00930C83"/>
    <w:rsid w:val="009377EA"/>
    <w:rsid w:val="009379F8"/>
    <w:rsid w:val="00940451"/>
    <w:rsid w:val="009446FF"/>
    <w:rsid w:val="00946EC9"/>
    <w:rsid w:val="00954485"/>
    <w:rsid w:val="00957478"/>
    <w:rsid w:val="00961B8A"/>
    <w:rsid w:val="0096279C"/>
    <w:rsid w:val="00962B52"/>
    <w:rsid w:val="0096526C"/>
    <w:rsid w:val="009676EE"/>
    <w:rsid w:val="0097213F"/>
    <w:rsid w:val="0097347A"/>
    <w:rsid w:val="00977592"/>
    <w:rsid w:val="00986D64"/>
    <w:rsid w:val="00990173"/>
    <w:rsid w:val="0099600D"/>
    <w:rsid w:val="00997B13"/>
    <w:rsid w:val="009C5426"/>
    <w:rsid w:val="009C551D"/>
    <w:rsid w:val="009C707C"/>
    <w:rsid w:val="009D19BE"/>
    <w:rsid w:val="009D5E60"/>
    <w:rsid w:val="009D7FAB"/>
    <w:rsid w:val="009E1E04"/>
    <w:rsid w:val="009E2555"/>
    <w:rsid w:val="009E4257"/>
    <w:rsid w:val="009E6030"/>
    <w:rsid w:val="009E6A13"/>
    <w:rsid w:val="009E7066"/>
    <w:rsid w:val="009F15AC"/>
    <w:rsid w:val="009F7168"/>
    <w:rsid w:val="00A009EE"/>
    <w:rsid w:val="00A04339"/>
    <w:rsid w:val="00A04E5A"/>
    <w:rsid w:val="00A10842"/>
    <w:rsid w:val="00A12091"/>
    <w:rsid w:val="00A1254F"/>
    <w:rsid w:val="00A1558E"/>
    <w:rsid w:val="00A26AC9"/>
    <w:rsid w:val="00A313BF"/>
    <w:rsid w:val="00A34B96"/>
    <w:rsid w:val="00A35019"/>
    <w:rsid w:val="00A35754"/>
    <w:rsid w:val="00A40046"/>
    <w:rsid w:val="00A40CF2"/>
    <w:rsid w:val="00A41FF6"/>
    <w:rsid w:val="00A42CCE"/>
    <w:rsid w:val="00A4413E"/>
    <w:rsid w:val="00A47137"/>
    <w:rsid w:val="00A47702"/>
    <w:rsid w:val="00A47AF9"/>
    <w:rsid w:val="00A500A6"/>
    <w:rsid w:val="00A574EA"/>
    <w:rsid w:val="00A60E5C"/>
    <w:rsid w:val="00A656BF"/>
    <w:rsid w:val="00A66235"/>
    <w:rsid w:val="00A74054"/>
    <w:rsid w:val="00A747AB"/>
    <w:rsid w:val="00A747CB"/>
    <w:rsid w:val="00A81D47"/>
    <w:rsid w:val="00A8686D"/>
    <w:rsid w:val="00A905CF"/>
    <w:rsid w:val="00A91801"/>
    <w:rsid w:val="00A92426"/>
    <w:rsid w:val="00A93512"/>
    <w:rsid w:val="00A96E97"/>
    <w:rsid w:val="00A9717A"/>
    <w:rsid w:val="00A973E6"/>
    <w:rsid w:val="00AA1B84"/>
    <w:rsid w:val="00AA384C"/>
    <w:rsid w:val="00AA60B7"/>
    <w:rsid w:val="00AB3AB2"/>
    <w:rsid w:val="00AB4B6F"/>
    <w:rsid w:val="00AB6AFB"/>
    <w:rsid w:val="00AB7146"/>
    <w:rsid w:val="00AC39F6"/>
    <w:rsid w:val="00AC439E"/>
    <w:rsid w:val="00AC468A"/>
    <w:rsid w:val="00AC7BE1"/>
    <w:rsid w:val="00AD601B"/>
    <w:rsid w:val="00AD6934"/>
    <w:rsid w:val="00AE06E5"/>
    <w:rsid w:val="00AE2994"/>
    <w:rsid w:val="00AE786C"/>
    <w:rsid w:val="00AF0585"/>
    <w:rsid w:val="00AF0E01"/>
    <w:rsid w:val="00AF0E54"/>
    <w:rsid w:val="00AF11A2"/>
    <w:rsid w:val="00AF3E87"/>
    <w:rsid w:val="00AF5A64"/>
    <w:rsid w:val="00B002BB"/>
    <w:rsid w:val="00B00997"/>
    <w:rsid w:val="00B00A57"/>
    <w:rsid w:val="00B0636D"/>
    <w:rsid w:val="00B120C6"/>
    <w:rsid w:val="00B133B6"/>
    <w:rsid w:val="00B215F3"/>
    <w:rsid w:val="00B2288F"/>
    <w:rsid w:val="00B22D5F"/>
    <w:rsid w:val="00B26F5D"/>
    <w:rsid w:val="00B27F6D"/>
    <w:rsid w:val="00B27F92"/>
    <w:rsid w:val="00B32DDF"/>
    <w:rsid w:val="00B34F71"/>
    <w:rsid w:val="00B413AE"/>
    <w:rsid w:val="00B43344"/>
    <w:rsid w:val="00B43B35"/>
    <w:rsid w:val="00B504EF"/>
    <w:rsid w:val="00B50DC5"/>
    <w:rsid w:val="00B50F1F"/>
    <w:rsid w:val="00B51892"/>
    <w:rsid w:val="00B55173"/>
    <w:rsid w:val="00B655EA"/>
    <w:rsid w:val="00B66968"/>
    <w:rsid w:val="00B71E42"/>
    <w:rsid w:val="00B72E48"/>
    <w:rsid w:val="00B7624F"/>
    <w:rsid w:val="00B80527"/>
    <w:rsid w:val="00B81599"/>
    <w:rsid w:val="00B8350E"/>
    <w:rsid w:val="00B85605"/>
    <w:rsid w:val="00B942EB"/>
    <w:rsid w:val="00B9560C"/>
    <w:rsid w:val="00B956CA"/>
    <w:rsid w:val="00B95FBA"/>
    <w:rsid w:val="00BA09BB"/>
    <w:rsid w:val="00BA0F8E"/>
    <w:rsid w:val="00BA32D2"/>
    <w:rsid w:val="00BA3EE4"/>
    <w:rsid w:val="00BA61E5"/>
    <w:rsid w:val="00BA68B2"/>
    <w:rsid w:val="00BA72DA"/>
    <w:rsid w:val="00BB5F5A"/>
    <w:rsid w:val="00BB6427"/>
    <w:rsid w:val="00BC12B3"/>
    <w:rsid w:val="00BC52A6"/>
    <w:rsid w:val="00BC5E6B"/>
    <w:rsid w:val="00BD08CB"/>
    <w:rsid w:val="00BD134F"/>
    <w:rsid w:val="00BD3D20"/>
    <w:rsid w:val="00BE17BE"/>
    <w:rsid w:val="00BF57EC"/>
    <w:rsid w:val="00BF75FE"/>
    <w:rsid w:val="00C02B5F"/>
    <w:rsid w:val="00C04827"/>
    <w:rsid w:val="00C055F8"/>
    <w:rsid w:val="00C07718"/>
    <w:rsid w:val="00C1109F"/>
    <w:rsid w:val="00C1233E"/>
    <w:rsid w:val="00C14507"/>
    <w:rsid w:val="00C14EA2"/>
    <w:rsid w:val="00C178F4"/>
    <w:rsid w:val="00C17B76"/>
    <w:rsid w:val="00C21514"/>
    <w:rsid w:val="00C2162B"/>
    <w:rsid w:val="00C24371"/>
    <w:rsid w:val="00C24E84"/>
    <w:rsid w:val="00C3079F"/>
    <w:rsid w:val="00C31080"/>
    <w:rsid w:val="00C3121C"/>
    <w:rsid w:val="00C333D3"/>
    <w:rsid w:val="00C35E65"/>
    <w:rsid w:val="00C40B66"/>
    <w:rsid w:val="00C45C4A"/>
    <w:rsid w:val="00C462FC"/>
    <w:rsid w:val="00C46829"/>
    <w:rsid w:val="00C513F9"/>
    <w:rsid w:val="00C52B52"/>
    <w:rsid w:val="00C53F5D"/>
    <w:rsid w:val="00C5476C"/>
    <w:rsid w:val="00C54EBD"/>
    <w:rsid w:val="00C61191"/>
    <w:rsid w:val="00C647B3"/>
    <w:rsid w:val="00C64B61"/>
    <w:rsid w:val="00C65CC7"/>
    <w:rsid w:val="00C67812"/>
    <w:rsid w:val="00C67FF9"/>
    <w:rsid w:val="00C830BA"/>
    <w:rsid w:val="00C83ACC"/>
    <w:rsid w:val="00C924AA"/>
    <w:rsid w:val="00C952B7"/>
    <w:rsid w:val="00C9664E"/>
    <w:rsid w:val="00CA350E"/>
    <w:rsid w:val="00CA3964"/>
    <w:rsid w:val="00CA3FE3"/>
    <w:rsid w:val="00CB0D25"/>
    <w:rsid w:val="00CB2B07"/>
    <w:rsid w:val="00CB431D"/>
    <w:rsid w:val="00CB5B60"/>
    <w:rsid w:val="00CB6AC0"/>
    <w:rsid w:val="00CB7DCC"/>
    <w:rsid w:val="00CC7AAB"/>
    <w:rsid w:val="00CD15B4"/>
    <w:rsid w:val="00CD2FD3"/>
    <w:rsid w:val="00CD64ED"/>
    <w:rsid w:val="00CE7061"/>
    <w:rsid w:val="00CE78A0"/>
    <w:rsid w:val="00CF0A44"/>
    <w:rsid w:val="00CF1016"/>
    <w:rsid w:val="00CF4666"/>
    <w:rsid w:val="00CF7E17"/>
    <w:rsid w:val="00D04458"/>
    <w:rsid w:val="00D046B0"/>
    <w:rsid w:val="00D04A41"/>
    <w:rsid w:val="00D0691C"/>
    <w:rsid w:val="00D143C0"/>
    <w:rsid w:val="00D156BA"/>
    <w:rsid w:val="00D16861"/>
    <w:rsid w:val="00D16AC0"/>
    <w:rsid w:val="00D23816"/>
    <w:rsid w:val="00D27ADD"/>
    <w:rsid w:val="00D31308"/>
    <w:rsid w:val="00D31B35"/>
    <w:rsid w:val="00D32134"/>
    <w:rsid w:val="00D336C5"/>
    <w:rsid w:val="00D352AA"/>
    <w:rsid w:val="00D35E5E"/>
    <w:rsid w:val="00D37B4C"/>
    <w:rsid w:val="00D444F3"/>
    <w:rsid w:val="00D44798"/>
    <w:rsid w:val="00D46150"/>
    <w:rsid w:val="00D50EB8"/>
    <w:rsid w:val="00D5150F"/>
    <w:rsid w:val="00D52F3D"/>
    <w:rsid w:val="00D55B34"/>
    <w:rsid w:val="00D55F4F"/>
    <w:rsid w:val="00D56CFD"/>
    <w:rsid w:val="00D57663"/>
    <w:rsid w:val="00D63963"/>
    <w:rsid w:val="00D71225"/>
    <w:rsid w:val="00D71FB5"/>
    <w:rsid w:val="00D72A7A"/>
    <w:rsid w:val="00D77165"/>
    <w:rsid w:val="00D85757"/>
    <w:rsid w:val="00D85934"/>
    <w:rsid w:val="00D86778"/>
    <w:rsid w:val="00D86B0E"/>
    <w:rsid w:val="00D905EA"/>
    <w:rsid w:val="00D90A01"/>
    <w:rsid w:val="00D91801"/>
    <w:rsid w:val="00D92557"/>
    <w:rsid w:val="00D92DCC"/>
    <w:rsid w:val="00D93AEA"/>
    <w:rsid w:val="00D95ADF"/>
    <w:rsid w:val="00D9701A"/>
    <w:rsid w:val="00D9742C"/>
    <w:rsid w:val="00DA316E"/>
    <w:rsid w:val="00DA7907"/>
    <w:rsid w:val="00DB2A9E"/>
    <w:rsid w:val="00DB34B5"/>
    <w:rsid w:val="00DB490C"/>
    <w:rsid w:val="00DB5E08"/>
    <w:rsid w:val="00DB764B"/>
    <w:rsid w:val="00DC3FB5"/>
    <w:rsid w:val="00DC529D"/>
    <w:rsid w:val="00DD6863"/>
    <w:rsid w:val="00DE09A6"/>
    <w:rsid w:val="00DE2551"/>
    <w:rsid w:val="00DE57B2"/>
    <w:rsid w:val="00DE63CC"/>
    <w:rsid w:val="00DF0A7C"/>
    <w:rsid w:val="00DF145C"/>
    <w:rsid w:val="00DF239D"/>
    <w:rsid w:val="00DF44EC"/>
    <w:rsid w:val="00DF662E"/>
    <w:rsid w:val="00E01D44"/>
    <w:rsid w:val="00E03C32"/>
    <w:rsid w:val="00E049BA"/>
    <w:rsid w:val="00E04A05"/>
    <w:rsid w:val="00E15240"/>
    <w:rsid w:val="00E20DC8"/>
    <w:rsid w:val="00E256CD"/>
    <w:rsid w:val="00E27861"/>
    <w:rsid w:val="00E300DA"/>
    <w:rsid w:val="00E30479"/>
    <w:rsid w:val="00E340E5"/>
    <w:rsid w:val="00E41F52"/>
    <w:rsid w:val="00E434AB"/>
    <w:rsid w:val="00E448B8"/>
    <w:rsid w:val="00E5258C"/>
    <w:rsid w:val="00E54B4A"/>
    <w:rsid w:val="00E54EBB"/>
    <w:rsid w:val="00E558AF"/>
    <w:rsid w:val="00E61FB4"/>
    <w:rsid w:val="00E65FD6"/>
    <w:rsid w:val="00E67A33"/>
    <w:rsid w:val="00E73AF5"/>
    <w:rsid w:val="00E74F78"/>
    <w:rsid w:val="00E7556D"/>
    <w:rsid w:val="00E7624D"/>
    <w:rsid w:val="00E81D89"/>
    <w:rsid w:val="00E827D1"/>
    <w:rsid w:val="00E90CA8"/>
    <w:rsid w:val="00E91165"/>
    <w:rsid w:val="00E91C8C"/>
    <w:rsid w:val="00E950F3"/>
    <w:rsid w:val="00E95D9E"/>
    <w:rsid w:val="00E96507"/>
    <w:rsid w:val="00E9678A"/>
    <w:rsid w:val="00E96A2C"/>
    <w:rsid w:val="00EA1E43"/>
    <w:rsid w:val="00EA2E69"/>
    <w:rsid w:val="00EA5609"/>
    <w:rsid w:val="00EB4BD0"/>
    <w:rsid w:val="00EB59D1"/>
    <w:rsid w:val="00EC0451"/>
    <w:rsid w:val="00EC21F6"/>
    <w:rsid w:val="00EC27EB"/>
    <w:rsid w:val="00EC6492"/>
    <w:rsid w:val="00EC6FF3"/>
    <w:rsid w:val="00ED2137"/>
    <w:rsid w:val="00ED5FAE"/>
    <w:rsid w:val="00ED69B0"/>
    <w:rsid w:val="00ED6C58"/>
    <w:rsid w:val="00EE2F7F"/>
    <w:rsid w:val="00EE3FE1"/>
    <w:rsid w:val="00EE589F"/>
    <w:rsid w:val="00EE649F"/>
    <w:rsid w:val="00EE71E9"/>
    <w:rsid w:val="00EF17B4"/>
    <w:rsid w:val="00EF5455"/>
    <w:rsid w:val="00EF5F82"/>
    <w:rsid w:val="00EF7860"/>
    <w:rsid w:val="00F00AEE"/>
    <w:rsid w:val="00F02261"/>
    <w:rsid w:val="00F02DD4"/>
    <w:rsid w:val="00F07E78"/>
    <w:rsid w:val="00F103BA"/>
    <w:rsid w:val="00F122C0"/>
    <w:rsid w:val="00F12A98"/>
    <w:rsid w:val="00F22016"/>
    <w:rsid w:val="00F36379"/>
    <w:rsid w:val="00F43344"/>
    <w:rsid w:val="00F51680"/>
    <w:rsid w:val="00F5475E"/>
    <w:rsid w:val="00F572CB"/>
    <w:rsid w:val="00F57321"/>
    <w:rsid w:val="00F63074"/>
    <w:rsid w:val="00F65A03"/>
    <w:rsid w:val="00F66F0E"/>
    <w:rsid w:val="00F70394"/>
    <w:rsid w:val="00F70BD5"/>
    <w:rsid w:val="00F725B9"/>
    <w:rsid w:val="00F7455C"/>
    <w:rsid w:val="00F747C7"/>
    <w:rsid w:val="00F7734D"/>
    <w:rsid w:val="00F83EAD"/>
    <w:rsid w:val="00F86402"/>
    <w:rsid w:val="00F916C9"/>
    <w:rsid w:val="00F947C8"/>
    <w:rsid w:val="00F948FE"/>
    <w:rsid w:val="00F95209"/>
    <w:rsid w:val="00F970A6"/>
    <w:rsid w:val="00F97294"/>
    <w:rsid w:val="00FA00B3"/>
    <w:rsid w:val="00FA01F7"/>
    <w:rsid w:val="00FA199A"/>
    <w:rsid w:val="00FA5024"/>
    <w:rsid w:val="00FA5F96"/>
    <w:rsid w:val="00FA7612"/>
    <w:rsid w:val="00FB014B"/>
    <w:rsid w:val="00FB2079"/>
    <w:rsid w:val="00FC0FD9"/>
    <w:rsid w:val="00FC2953"/>
    <w:rsid w:val="00FC7C13"/>
    <w:rsid w:val="00FD48ED"/>
    <w:rsid w:val="00FD63E7"/>
    <w:rsid w:val="00FD6C7A"/>
    <w:rsid w:val="00FD6C95"/>
    <w:rsid w:val="00FD7212"/>
    <w:rsid w:val="00FE015A"/>
    <w:rsid w:val="00FE61E3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ind w:right="-108"/>
      <w:outlineLvl w:val="0"/>
    </w:pPr>
    <w:rPr>
      <w:rFonts w:ascii="Garamond" w:hAnsi="Garamond"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3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Garamond" w:hAnsi="Garamond"/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4"/>
      <w:szCs w:val="24"/>
      <w:u w:val="single"/>
    </w:rPr>
  </w:style>
  <w:style w:type="paragraph" w:styleId="Heading8">
    <w:name w:val="heading 8"/>
    <w:basedOn w:val="Normal"/>
    <w:next w:val="Normal"/>
    <w:qFormat/>
    <w:pPr>
      <w:keepNext/>
      <w:shd w:val="clear" w:color="auto" w:fill="BFBFBF"/>
      <w:tabs>
        <w:tab w:val="left" w:pos="2160"/>
      </w:tabs>
      <w:ind w:left="2160" w:hanging="2160"/>
      <w:outlineLvl w:val="7"/>
    </w:pPr>
    <w:rPr>
      <w:rFonts w:ascii="Book Antiqua" w:hAnsi="Book Antiqua"/>
      <w:b/>
      <w:bCs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Times New Roman" w:hAnsi="Times New Roman"/>
      <w:sz w:val="24"/>
      <w:szCs w:val="24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DefaultParagraphFont1">
    <w:name w:val="Default Paragraph Font1"/>
    <w:semiHidden/>
  </w:style>
  <w:style w:type="character" w:styleId="HTMLTypewriter">
    <w:name w:val="HTML Typewriter"/>
    <w:basedOn w:val="DefaultParagraphFont1"/>
    <w:rPr>
      <w:rFonts w:ascii="Courier New" w:eastAsia="Times New Roman" w:hAnsi="Courier New" w:cs="Garamond"/>
      <w:sz w:val="20"/>
      <w:szCs w:val="20"/>
    </w:rPr>
  </w:style>
  <w:style w:type="character" w:styleId="Hyperlink">
    <w:name w:val="Hyperlink"/>
    <w:basedOn w:val="DefaultParagraphFont1"/>
    <w:rPr>
      <w:color w:val="0000FF"/>
      <w:u w:val="single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Times New Roman" w:eastAsia="StarSymbol" w:hAnsi="Times New Roman" w:cs="Lucida Sans Unicode"/>
      <w:sz w:val="20"/>
      <w:szCs w:val="20"/>
    </w:rPr>
  </w:style>
  <w:style w:type="paragraph" w:styleId="BodyText">
    <w:name w:val="Body Text"/>
    <w:basedOn w:val="Normal"/>
    <w:pPr>
      <w:jc w:val="both"/>
    </w:pPr>
    <w:rPr>
      <w:rFonts w:ascii="Garamond" w:hAnsi="Garamond"/>
      <w:sz w:val="24"/>
      <w:szCs w:val="24"/>
    </w:rPr>
  </w:style>
  <w:style w:type="paragraph" w:styleId="List">
    <w:name w:val="List"/>
    <w:basedOn w:val="BodyText"/>
    <w:rPr>
      <w:rFonts w:cs="Lucida Sans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 Unicod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customStyle="1" w:styleId="Newpara">
    <w:name w:val="Newpara"/>
    <w:basedOn w:val="Normal"/>
    <w:pPr>
      <w:tabs>
        <w:tab w:val="left" w:pos="288"/>
        <w:tab w:val="left" w:pos="2880"/>
        <w:tab w:val="left" w:pos="3096"/>
        <w:tab w:val="left" w:pos="3744"/>
        <w:tab w:val="left" w:pos="4464"/>
        <w:tab w:val="left" w:pos="5184"/>
        <w:tab w:val="left" w:pos="5904"/>
        <w:tab w:val="left" w:pos="6624"/>
        <w:tab w:val="left" w:pos="7344"/>
      </w:tabs>
      <w:ind w:left="3096" w:right="-43" w:hanging="3096"/>
    </w:pPr>
    <w:rPr>
      <w:rFonts w:ascii="Roman PS" w:hAnsi="Roman PS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VSub">
    <w:name w:val="CV_Sub"/>
    <w:basedOn w:val="Normal"/>
    <w:pPr>
      <w:shd w:val="clear" w:color="auto" w:fill="E5E5E5"/>
    </w:pPr>
    <w:rPr>
      <w:rFonts w:ascii="Garamond" w:hAnsi="Garamond"/>
      <w:b/>
      <w:bCs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Garamond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Achievement">
    <w:name w:val="Achievement"/>
    <w:basedOn w:val="BodyText"/>
    <w:pPr>
      <w:numPr>
        <w:numId w:val="6"/>
      </w:numPr>
      <w:suppressAutoHyphens w:val="0"/>
      <w:spacing w:after="6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itle">
    <w:name w:val="Title"/>
    <w:basedOn w:val="Normal"/>
    <w:qFormat/>
    <w:pPr>
      <w:suppressAutoHyphens w:val="0"/>
      <w:jc w:val="center"/>
    </w:pPr>
    <w:rPr>
      <w:rFonts w:ascii="Verdana" w:hAnsi="Verdana"/>
      <w:b/>
      <w:sz w:val="23"/>
      <w:szCs w:val="24"/>
      <w:u w:val="single"/>
      <w:lang w:eastAsia="en-US"/>
    </w:rPr>
  </w:style>
  <w:style w:type="paragraph" w:styleId="NormalWeb">
    <w:name w:val="Normal (Web)"/>
    <w:basedOn w:val="Normal"/>
    <w:rsid w:val="00E96507"/>
    <w:pPr>
      <w:widowControl w:val="0"/>
      <w:suppressAutoHyphens w:val="0"/>
      <w:autoSpaceDE w:val="0"/>
      <w:autoSpaceDN w:val="0"/>
      <w:adjustRightInd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22E73"/>
    <w:pPr>
      <w:ind w:left="720"/>
    </w:pPr>
  </w:style>
  <w:style w:type="character" w:customStyle="1" w:styleId="ilad">
    <w:name w:val="il_ad"/>
    <w:basedOn w:val="DefaultParagraphFont"/>
    <w:rsid w:val="004D3F64"/>
  </w:style>
  <w:style w:type="character" w:customStyle="1" w:styleId="apple-style-span">
    <w:name w:val="apple-style-span"/>
    <w:basedOn w:val="DefaultParagraphFont"/>
    <w:rsid w:val="00C24E84"/>
  </w:style>
  <w:style w:type="character" w:customStyle="1" w:styleId="apple-converted-space">
    <w:name w:val="apple-converted-space"/>
    <w:basedOn w:val="DefaultParagraphFont"/>
    <w:rsid w:val="00C24E84"/>
  </w:style>
  <w:style w:type="table" w:styleId="TableGrid">
    <w:name w:val="Table Grid"/>
    <w:basedOn w:val="TableNormal"/>
    <w:uiPriority w:val="59"/>
    <w:rsid w:val="00C966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next w:val="BodyText"/>
    <w:rsid w:val="00D352AA"/>
    <w:pPr>
      <w:suppressAutoHyphens w:val="0"/>
      <w:spacing w:before="240" w:after="220" w:line="220" w:lineRule="atLeast"/>
    </w:pPr>
    <w:rPr>
      <w:rFonts w:ascii="Arial" w:eastAsia="Batang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jormarketdeals.com" TargetMode="External"/><Relationship Id="rId13" Type="http://schemas.openxmlformats.org/officeDocument/2006/relationships/hyperlink" Target="http://www.themaozweb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mysavingsoutlet.com" TargetMode="External"/><Relationship Id="rId17" Type="http://schemas.openxmlformats.org/officeDocument/2006/relationships/hyperlink" Target="https://www.cathed-oncall.com.au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dmateprint.com.a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ymplanner.n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ystaffoncall.com" TargetMode="External"/><Relationship Id="rId10" Type="http://schemas.openxmlformats.org/officeDocument/2006/relationships/hyperlink" Target="http://thecosmopolitanhotel.com.au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-pesa.com" TargetMode="External"/><Relationship Id="rId14" Type="http://schemas.openxmlformats.org/officeDocument/2006/relationships/hyperlink" Target="http://www.cashfreeholiday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6049</CharactersWithSpaces>
  <SharedDoc>false</SharedDoc>
  <HLinks>
    <vt:vector size="60" baseType="variant">
      <vt:variant>
        <vt:i4>6225939</vt:i4>
      </vt:variant>
      <vt:variant>
        <vt:i4>27</vt:i4>
      </vt:variant>
      <vt:variant>
        <vt:i4>0</vt:i4>
      </vt:variant>
      <vt:variant>
        <vt:i4>5</vt:i4>
      </vt:variant>
      <vt:variant>
        <vt:lpwstr>https://www.cathed-oncall.com.au/</vt:lpwstr>
      </vt:variant>
      <vt:variant>
        <vt:lpwstr/>
      </vt:variant>
      <vt:variant>
        <vt:i4>2097194</vt:i4>
      </vt:variant>
      <vt:variant>
        <vt:i4>24</vt:i4>
      </vt:variant>
      <vt:variant>
        <vt:i4>0</vt:i4>
      </vt:variant>
      <vt:variant>
        <vt:i4>5</vt:i4>
      </vt:variant>
      <vt:variant>
        <vt:lpwstr>http://www.madmateprint.com.au/</vt:lpwstr>
      </vt:variant>
      <vt:variant>
        <vt:lpwstr/>
      </vt:variant>
      <vt:variant>
        <vt:i4>6225946</vt:i4>
      </vt:variant>
      <vt:variant>
        <vt:i4>21</vt:i4>
      </vt:variant>
      <vt:variant>
        <vt:i4>0</vt:i4>
      </vt:variant>
      <vt:variant>
        <vt:i4>5</vt:i4>
      </vt:variant>
      <vt:variant>
        <vt:lpwstr>http://www.mystaffoncall.com/</vt:lpwstr>
      </vt:variant>
      <vt:variant>
        <vt:lpwstr/>
      </vt:variant>
      <vt:variant>
        <vt:i4>5177428</vt:i4>
      </vt:variant>
      <vt:variant>
        <vt:i4>18</vt:i4>
      </vt:variant>
      <vt:variant>
        <vt:i4>0</vt:i4>
      </vt:variant>
      <vt:variant>
        <vt:i4>5</vt:i4>
      </vt:variant>
      <vt:variant>
        <vt:lpwstr>http://www.cashfreeholidays.com/</vt:lpwstr>
      </vt:variant>
      <vt:variant>
        <vt:lpwstr/>
      </vt:variant>
      <vt:variant>
        <vt:i4>2752545</vt:i4>
      </vt:variant>
      <vt:variant>
        <vt:i4>15</vt:i4>
      </vt:variant>
      <vt:variant>
        <vt:i4>0</vt:i4>
      </vt:variant>
      <vt:variant>
        <vt:i4>5</vt:i4>
      </vt:variant>
      <vt:variant>
        <vt:lpwstr>http://www.themaozweb.com/</vt:lpwstr>
      </vt:variant>
      <vt:variant>
        <vt:lpwstr/>
      </vt:variant>
      <vt:variant>
        <vt:i4>3997728</vt:i4>
      </vt:variant>
      <vt:variant>
        <vt:i4>12</vt:i4>
      </vt:variant>
      <vt:variant>
        <vt:i4>0</vt:i4>
      </vt:variant>
      <vt:variant>
        <vt:i4>5</vt:i4>
      </vt:variant>
      <vt:variant>
        <vt:lpwstr>http://mysavingsoutlet.com/</vt:lpwstr>
      </vt:variant>
      <vt:variant>
        <vt:lpwstr/>
      </vt:variant>
      <vt:variant>
        <vt:i4>262163</vt:i4>
      </vt:variant>
      <vt:variant>
        <vt:i4>9</vt:i4>
      </vt:variant>
      <vt:variant>
        <vt:i4>0</vt:i4>
      </vt:variant>
      <vt:variant>
        <vt:i4>5</vt:i4>
      </vt:variant>
      <vt:variant>
        <vt:lpwstr>http://gymplanner.nl/</vt:lpwstr>
      </vt:variant>
      <vt:variant>
        <vt:lpwstr/>
      </vt:variant>
      <vt:variant>
        <vt:i4>3014758</vt:i4>
      </vt:variant>
      <vt:variant>
        <vt:i4>6</vt:i4>
      </vt:variant>
      <vt:variant>
        <vt:i4>0</vt:i4>
      </vt:variant>
      <vt:variant>
        <vt:i4>5</vt:i4>
      </vt:variant>
      <vt:variant>
        <vt:lpwstr>http://thecosmopolitanhotel.com.au/</vt:lpwstr>
      </vt:variant>
      <vt:variant>
        <vt:lpwstr/>
      </vt:variant>
      <vt:variant>
        <vt:i4>2752631</vt:i4>
      </vt:variant>
      <vt:variant>
        <vt:i4>3</vt:i4>
      </vt:variant>
      <vt:variant>
        <vt:i4>0</vt:i4>
      </vt:variant>
      <vt:variant>
        <vt:i4>5</vt:i4>
      </vt:variant>
      <vt:variant>
        <vt:lpwstr>http://www.l-pesa.com/</vt:lpwstr>
      </vt:variant>
      <vt:variant>
        <vt:lpwstr/>
      </vt:variant>
      <vt:variant>
        <vt:i4>4653148</vt:i4>
      </vt:variant>
      <vt:variant>
        <vt:i4>0</vt:i4>
      </vt:variant>
      <vt:variant>
        <vt:i4>0</vt:i4>
      </vt:variant>
      <vt:variant>
        <vt:i4>5</vt:i4>
      </vt:variant>
      <vt:variant>
        <vt:lpwstr>http://www.majormarketdeals.com/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G veerabhadrarao</dc:creator>
  <cp:keywords/>
  <dc:description>This is GVB Resume</dc:description>
  <cp:lastModifiedBy>Anirudh Munj</cp:lastModifiedBy>
  <cp:revision>2</cp:revision>
  <cp:lastPrinted>2005-07-06T12:54:00Z</cp:lastPrinted>
  <dcterms:created xsi:type="dcterms:W3CDTF">2018-12-17T07:00:00Z</dcterms:created>
  <dcterms:modified xsi:type="dcterms:W3CDTF">2018-12-17T07:00:00Z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r8>9949296853</vt:r8>
  </property>
</Properties>
</file>