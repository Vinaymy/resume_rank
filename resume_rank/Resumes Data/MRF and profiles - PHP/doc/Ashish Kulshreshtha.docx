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54A6B" w:rsidRDefault="00154A6B">
      <w:pPr>
        <w:pStyle w:val="Heading6"/>
        <w:jc w:val="both"/>
        <w:rPr>
          <w:rFonts w:ascii="Lucida Sans Unicode" w:hAnsi="Lucida Sans Unicode"/>
          <w:b w:val="0"/>
          <w:spacing w:val="20"/>
          <w:position w:val="4"/>
          <w:sz w:val="28"/>
          <w:szCs w:val="28"/>
        </w:rPr>
      </w:pPr>
      <w:bookmarkStart w:id="0" w:name="_GoBack"/>
      <w:bookmarkEnd w:id="0"/>
      <w:r>
        <w:rPr>
          <w:rFonts w:ascii="Lucida Sans Unicode" w:hAnsi="Lucida Sans Unicode"/>
          <w:b w:val="0"/>
          <w:spacing w:val="20"/>
          <w:position w:val="4"/>
          <w:sz w:val="28"/>
          <w:szCs w:val="28"/>
        </w:rPr>
        <w:t>Ashish</w:t>
      </w:r>
      <w:r>
        <w:pict>
          <v:shapetype id="_x0000_t202" coordsize="21600,21600" o:spt="202" path="m,l,21600r21600,l21600,xe">
            <v:stroke joinstyle="miter"/>
            <v:path gradientshapeok="t" o:connecttype="rect"/>
          </v:shapetype>
          <v:shape id="_x0000_s2050" type="#_x0000_t202" style="position:absolute;left:0;text-align:left;margin-left:388.5pt;margin-top:27.25pt;width:168.05pt;height:54.3pt;z-index:251657728;mso-wrap-distance-left:0;mso-wrap-distance-right:0;mso-position-horizontal-relative:page;mso-position-vertical-relative:page" stroked="f">
            <v:fill opacity="0" color2="black"/>
            <v:textbox inset="0,0,0,0">
              <w:txbxContent>
                <w:p w:rsidR="00154A6B" w:rsidRDefault="00154A6B">
                  <w:pPr>
                    <w:pStyle w:val="Address1"/>
                    <w:jc w:val="left"/>
                    <w:rPr>
                      <w:color w:val="0000FF"/>
                      <w:sz w:val="20"/>
                    </w:rPr>
                  </w:pPr>
                  <w:r>
                    <w:rPr>
                      <w:color w:val="0000FF"/>
                      <w:sz w:val="20"/>
                    </w:rPr>
                    <w:t>Rajiv Gandhi IT park,</w:t>
                  </w:r>
                </w:p>
                <w:p w:rsidR="00154A6B" w:rsidRDefault="00154A6B">
                  <w:pPr>
                    <w:pStyle w:val="Address1"/>
                    <w:jc w:val="left"/>
                    <w:rPr>
                      <w:color w:val="0000FF"/>
                      <w:sz w:val="20"/>
                    </w:rPr>
                  </w:pPr>
                  <w:r>
                    <w:rPr>
                      <w:color w:val="0000FF"/>
                      <w:sz w:val="20"/>
                    </w:rPr>
                    <w:t>Chandigarh, 160101</w:t>
                  </w:r>
                </w:p>
                <w:p w:rsidR="00154A6B" w:rsidRDefault="00154A6B">
                  <w:pPr>
                    <w:pStyle w:val="Address1"/>
                    <w:jc w:val="left"/>
                    <w:rPr>
                      <w:color w:val="0000FF"/>
                      <w:sz w:val="20"/>
                    </w:rPr>
                  </w:pPr>
                  <w:r>
                    <w:rPr>
                      <w:color w:val="0000FF"/>
                      <w:sz w:val="20"/>
                    </w:rPr>
                    <w:t>Email id: ashish.mca.3@gmail.com</w:t>
                  </w:r>
                </w:p>
                <w:p w:rsidR="00154A6B" w:rsidRDefault="00154A6B">
                  <w:pPr>
                    <w:pStyle w:val="Address1"/>
                    <w:jc w:val="left"/>
                    <w:rPr>
                      <w:color w:val="0000FF"/>
                      <w:sz w:val="20"/>
                    </w:rPr>
                  </w:pPr>
                  <w:r>
                    <w:rPr>
                      <w:color w:val="0000FF"/>
                      <w:sz w:val="20"/>
                    </w:rPr>
                    <w:t>Mobile: +91-7696222775</w:t>
                  </w:r>
                </w:p>
                <w:p w:rsidR="00154A6B" w:rsidRDefault="00154A6B">
                  <w:pPr>
                    <w:pStyle w:val="Address1"/>
                    <w:jc w:val="left"/>
                  </w:pPr>
                </w:p>
                <w:p w:rsidR="00154A6B" w:rsidRDefault="00154A6B">
                  <w:pPr>
                    <w:pStyle w:val="Address1"/>
                    <w:jc w:val="left"/>
                    <w:rPr>
                      <w:color w:val="0000FF"/>
                      <w:sz w:val="20"/>
                    </w:rPr>
                  </w:pPr>
                  <w:r>
                    <w:rPr>
                      <w:color w:val="0000FF"/>
                      <w:sz w:val="20"/>
                    </w:rPr>
                    <w:t>Cell: +91-98-</w:t>
                  </w:r>
                </w:p>
              </w:txbxContent>
            </v:textbox>
            <w10:wrap type="topAndBottom"/>
          </v:shape>
        </w:pict>
      </w:r>
      <w:r>
        <w:rPr>
          <w:rFonts w:ascii="Lucida Sans Unicode" w:hAnsi="Lucida Sans Unicode"/>
          <w:b w:val="0"/>
          <w:spacing w:val="20"/>
          <w:position w:val="4"/>
          <w:sz w:val="28"/>
          <w:szCs w:val="28"/>
        </w:rPr>
        <w:t xml:space="preserve"> Kulshreshtha          </w:t>
      </w:r>
      <w:r>
        <w:rPr>
          <w:rFonts w:ascii="Lucida Sans Unicode" w:hAnsi="Lucida Sans Unicode"/>
          <w:b w:val="0"/>
          <w:spacing w:val="20"/>
          <w:position w:val="4"/>
          <w:sz w:val="28"/>
          <w:szCs w:val="28"/>
        </w:rPr>
        <w:tab/>
      </w:r>
      <w:r>
        <w:rPr>
          <w:rFonts w:ascii="Lucida Sans Unicode" w:hAnsi="Lucida Sans Unicode"/>
          <w:b w:val="0"/>
          <w:spacing w:val="20"/>
          <w:position w:val="4"/>
          <w:sz w:val="28"/>
          <w:szCs w:val="28"/>
        </w:rPr>
        <w:tab/>
      </w:r>
      <w:r>
        <w:rPr>
          <w:rFonts w:ascii="Lucida Sans Unicode" w:hAnsi="Lucida Sans Unicode"/>
          <w:b w:val="0"/>
          <w:spacing w:val="20"/>
          <w:position w:val="4"/>
          <w:sz w:val="28"/>
          <w:szCs w:val="28"/>
        </w:rPr>
        <w:tab/>
      </w:r>
      <w:r>
        <w:rPr>
          <w:rFonts w:ascii="Lucida Sans Unicode" w:hAnsi="Lucida Sans Unicode"/>
          <w:b w:val="0"/>
          <w:spacing w:val="20"/>
          <w:position w:val="4"/>
          <w:sz w:val="28"/>
          <w:szCs w:val="28"/>
        </w:rPr>
        <w:tab/>
      </w:r>
      <w:r>
        <w:rPr>
          <w:rFonts w:ascii="Lucida Sans Unicode" w:hAnsi="Lucida Sans Unicode"/>
          <w:b w:val="0"/>
          <w:spacing w:val="20"/>
          <w:position w:val="4"/>
          <w:sz w:val="28"/>
          <w:szCs w:val="28"/>
        </w:rPr>
        <w:tab/>
      </w:r>
      <w:r>
        <w:rPr>
          <w:rFonts w:ascii="Lucida Sans Unicode" w:hAnsi="Lucida Sans Unicode"/>
          <w:b w:val="0"/>
          <w:spacing w:val="20"/>
          <w:position w:val="4"/>
          <w:sz w:val="28"/>
          <w:szCs w:val="28"/>
        </w:rPr>
        <w:tab/>
      </w:r>
      <w:r>
        <w:rPr>
          <w:rFonts w:ascii="Lucida Sans Unicode" w:hAnsi="Lucida Sans Unicode"/>
          <w:b w:val="0"/>
          <w:spacing w:val="20"/>
          <w:position w:val="4"/>
          <w:sz w:val="28"/>
          <w:szCs w:val="28"/>
        </w:rPr>
        <w:tab/>
        <w:t xml:space="preserve">   </w:t>
      </w:r>
    </w:p>
    <w:p w:rsidR="00154A6B" w:rsidRDefault="00154A6B">
      <w:pPr>
        <w:pStyle w:val="Heading3"/>
        <w:spacing w:before="120"/>
        <w:jc w:val="both"/>
        <w:rPr>
          <w:sz w:val="22"/>
          <w:szCs w:val="22"/>
        </w:rPr>
      </w:pPr>
      <w:r>
        <w:rPr>
          <w:sz w:val="22"/>
          <w:szCs w:val="22"/>
        </w:rPr>
        <w:t>Profile</w:t>
      </w:r>
    </w:p>
    <w:p w:rsidR="00154A6B" w:rsidRDefault="00154A6B">
      <w:pPr>
        <w:numPr>
          <w:ilvl w:val="0"/>
          <w:numId w:val="2"/>
        </w:numPr>
        <w:spacing w:before="48" w:after="20"/>
        <w:jc w:val="both"/>
        <w:rPr>
          <w:rFonts w:ascii="Arial" w:hAnsi="Arial" w:cs="Arial"/>
          <w:sz w:val="22"/>
          <w:szCs w:val="22"/>
        </w:rPr>
      </w:pPr>
      <w:r>
        <w:rPr>
          <w:rFonts w:ascii="Arial" w:hAnsi="Arial" w:cs="Arial"/>
          <w:sz w:val="22"/>
          <w:szCs w:val="22"/>
        </w:rPr>
        <w:t>1 year of IT industry experience encompassing a wide range of skill set and roles.</w:t>
      </w:r>
    </w:p>
    <w:p w:rsidR="00154A6B" w:rsidRDefault="00154A6B">
      <w:pPr>
        <w:numPr>
          <w:ilvl w:val="0"/>
          <w:numId w:val="2"/>
        </w:numPr>
        <w:spacing w:before="48" w:after="20"/>
        <w:jc w:val="both"/>
        <w:rPr>
          <w:rFonts w:ascii="Arial" w:hAnsi="Arial" w:cs="Arial"/>
          <w:sz w:val="22"/>
          <w:szCs w:val="22"/>
        </w:rPr>
      </w:pPr>
      <w:r>
        <w:rPr>
          <w:rFonts w:ascii="Arial" w:hAnsi="Arial" w:cs="Arial"/>
          <w:sz w:val="22"/>
          <w:szCs w:val="22"/>
        </w:rPr>
        <w:t>Have knowledge of Wordpress, Shopify, Bigcommerce and other CMS.</w:t>
      </w:r>
    </w:p>
    <w:p w:rsidR="00154A6B" w:rsidRDefault="00154A6B">
      <w:pPr>
        <w:numPr>
          <w:ilvl w:val="0"/>
          <w:numId w:val="2"/>
        </w:numPr>
        <w:spacing w:before="48" w:after="20"/>
        <w:jc w:val="both"/>
        <w:rPr>
          <w:rFonts w:ascii="Arial" w:hAnsi="Arial" w:cs="Arial"/>
          <w:sz w:val="22"/>
          <w:szCs w:val="22"/>
        </w:rPr>
      </w:pPr>
      <w:r>
        <w:rPr>
          <w:rFonts w:ascii="Arial" w:hAnsi="Arial" w:cs="Arial"/>
          <w:sz w:val="22"/>
          <w:szCs w:val="22"/>
        </w:rPr>
        <w:t>Customization of Magento, Opencart, Oscommerce, Joomla, CakePHP.</w:t>
      </w:r>
    </w:p>
    <w:p w:rsidR="00154A6B" w:rsidRDefault="00154A6B">
      <w:pPr>
        <w:numPr>
          <w:ilvl w:val="0"/>
          <w:numId w:val="2"/>
        </w:numPr>
        <w:spacing w:before="48" w:after="20"/>
        <w:jc w:val="both"/>
        <w:rPr>
          <w:rFonts w:ascii="Arial" w:hAnsi="Arial" w:cs="Arial"/>
          <w:sz w:val="22"/>
          <w:szCs w:val="22"/>
        </w:rPr>
      </w:pPr>
      <w:r>
        <w:rPr>
          <w:rFonts w:ascii="Arial" w:hAnsi="Arial" w:cs="Arial"/>
          <w:sz w:val="22"/>
          <w:szCs w:val="22"/>
        </w:rPr>
        <w:t>Created plugins(extensions) of Wordpress.</w:t>
      </w:r>
    </w:p>
    <w:p w:rsidR="00154A6B" w:rsidRDefault="00154A6B">
      <w:pPr>
        <w:numPr>
          <w:ilvl w:val="0"/>
          <w:numId w:val="2"/>
        </w:numPr>
        <w:spacing w:before="48" w:after="20"/>
        <w:jc w:val="both"/>
        <w:rPr>
          <w:rFonts w:ascii="Arial" w:hAnsi="Arial" w:cs="Arial"/>
          <w:sz w:val="22"/>
          <w:szCs w:val="22"/>
        </w:rPr>
      </w:pPr>
      <w:r>
        <w:rPr>
          <w:rFonts w:ascii="Arial" w:hAnsi="Arial" w:cs="Arial"/>
          <w:sz w:val="22"/>
          <w:szCs w:val="22"/>
        </w:rPr>
        <w:t>Good communication skills, interpersonal skills, self-motivated, quick learner, team worker.</w:t>
      </w:r>
    </w:p>
    <w:p w:rsidR="00154A6B" w:rsidRDefault="00154A6B">
      <w:pPr>
        <w:spacing w:before="48" w:after="20"/>
        <w:ind w:left="360"/>
        <w:jc w:val="both"/>
        <w:rPr>
          <w:rFonts w:ascii="Arial" w:hAnsi="Arial" w:cs="Arial"/>
          <w:sz w:val="22"/>
          <w:szCs w:val="22"/>
        </w:rPr>
      </w:pPr>
    </w:p>
    <w:p w:rsidR="00154A6B" w:rsidRDefault="00154A6B">
      <w:pPr>
        <w:pStyle w:val="Heading3"/>
        <w:spacing w:before="120"/>
        <w:rPr>
          <w:sz w:val="22"/>
          <w:szCs w:val="22"/>
        </w:rPr>
      </w:pPr>
      <w:r>
        <w:rPr>
          <w:sz w:val="22"/>
          <w:szCs w:val="22"/>
        </w:rPr>
        <w:t>Skill Set</w:t>
      </w:r>
    </w:p>
    <w:p w:rsidR="00154A6B" w:rsidRDefault="00154A6B">
      <w:pPr>
        <w:spacing w:before="48" w:after="20"/>
        <w:ind w:left="720"/>
        <w:rPr>
          <w:rFonts w:ascii="Arial" w:hAnsi="Arial" w:cs="Arial"/>
          <w:sz w:val="22"/>
          <w:szCs w:val="22"/>
          <w:lang w:val="nl-NL"/>
        </w:rPr>
      </w:pPr>
      <w:r>
        <w:rPr>
          <w:rFonts w:ascii="Verdana" w:hAnsi="Verdana" w:cs="Arial"/>
          <w:b/>
          <w:sz w:val="22"/>
          <w:szCs w:val="22"/>
          <w:lang w:val="nl-NL"/>
        </w:rPr>
        <w:t>Tools  &amp; Kits used:</w:t>
      </w:r>
      <w:r>
        <w:rPr>
          <w:rFonts w:ascii="Arial" w:hAnsi="Arial" w:cs="Arial"/>
          <w:sz w:val="22"/>
          <w:szCs w:val="22"/>
          <w:lang w:val="nl-NL"/>
        </w:rPr>
        <w:t xml:space="preserve"> </w:t>
      </w:r>
      <w:r>
        <w:rPr>
          <w:rFonts w:ascii="Arial" w:hAnsi="Arial" w:cs="Arial"/>
          <w:sz w:val="22"/>
          <w:szCs w:val="22"/>
          <w:lang w:val="nl-NL"/>
        </w:rPr>
        <w:tab/>
      </w:r>
      <w:r>
        <w:rPr>
          <w:rFonts w:ascii="Arial" w:hAnsi="Arial" w:cs="Arial"/>
          <w:sz w:val="22"/>
          <w:szCs w:val="22"/>
          <w:lang w:val="nl-NL"/>
        </w:rPr>
        <w:tab/>
        <w:t>Visual Studio, Eclipse, Android, ADT, SDK, NDK, WDK.</w:t>
      </w:r>
    </w:p>
    <w:p w:rsidR="00154A6B" w:rsidRDefault="00154A6B">
      <w:pPr>
        <w:spacing w:before="48" w:after="20"/>
        <w:rPr>
          <w:rFonts w:ascii="Arial" w:hAnsi="Arial" w:cs="Arial"/>
          <w:sz w:val="22"/>
          <w:szCs w:val="22"/>
        </w:rPr>
      </w:pPr>
      <w:r>
        <w:rPr>
          <w:rFonts w:ascii="Arial" w:hAnsi="Arial" w:cs="Arial"/>
          <w:sz w:val="22"/>
          <w:szCs w:val="22"/>
        </w:rPr>
        <w:tab/>
      </w:r>
      <w:r>
        <w:rPr>
          <w:rFonts w:ascii="Arial" w:hAnsi="Arial" w:cs="Arial"/>
          <w:b/>
          <w:sz w:val="22"/>
          <w:szCs w:val="22"/>
        </w:rPr>
        <w:t>Languages:</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sz w:val="22"/>
          <w:szCs w:val="22"/>
        </w:rPr>
        <w:t>C, C++, Core Java, Core PHP, HTML.</w:t>
      </w:r>
    </w:p>
    <w:p w:rsidR="00154A6B" w:rsidRDefault="00154A6B">
      <w:pPr>
        <w:pStyle w:val="BodyText"/>
        <w:snapToGrid w:val="0"/>
        <w:spacing w:before="48" w:after="20"/>
        <w:ind w:left="2835" w:hanging="2126"/>
        <w:rPr>
          <w:rFonts w:cs="Arial"/>
          <w:sz w:val="22"/>
          <w:szCs w:val="22"/>
        </w:rPr>
      </w:pPr>
      <w:r>
        <w:rPr>
          <w:rFonts w:cs="Arial"/>
          <w:b/>
          <w:bCs/>
          <w:sz w:val="22"/>
          <w:szCs w:val="22"/>
        </w:rPr>
        <w:t>Operating Systems:</w:t>
      </w:r>
      <w:r>
        <w:rPr>
          <w:rFonts w:cs="Arial"/>
          <w:b/>
          <w:bCs/>
          <w:sz w:val="22"/>
          <w:szCs w:val="22"/>
        </w:rPr>
        <w:tab/>
      </w:r>
      <w:r>
        <w:rPr>
          <w:rFonts w:cs="Arial"/>
          <w:b/>
          <w:bCs/>
          <w:sz w:val="22"/>
          <w:szCs w:val="22"/>
        </w:rPr>
        <w:tab/>
      </w:r>
      <w:r>
        <w:rPr>
          <w:rFonts w:cs="Arial"/>
          <w:b/>
          <w:bCs/>
          <w:sz w:val="22"/>
          <w:szCs w:val="22"/>
        </w:rPr>
        <w:tab/>
      </w:r>
      <w:r>
        <w:rPr>
          <w:rFonts w:cs="Arial"/>
          <w:b/>
          <w:bCs/>
          <w:sz w:val="22"/>
          <w:szCs w:val="22"/>
        </w:rPr>
        <w:tab/>
      </w:r>
      <w:r>
        <w:rPr>
          <w:rFonts w:cs="Arial"/>
          <w:sz w:val="22"/>
          <w:szCs w:val="22"/>
        </w:rPr>
        <w:t>Linux &amp; Windows.</w:t>
      </w:r>
    </w:p>
    <w:p w:rsidR="00154A6B" w:rsidRDefault="00154A6B">
      <w:pPr>
        <w:pStyle w:val="BodyText"/>
        <w:snapToGrid w:val="0"/>
        <w:spacing w:before="48" w:after="20"/>
        <w:ind w:left="2835" w:hanging="2126"/>
        <w:rPr>
          <w:rFonts w:cs="Arial"/>
          <w:sz w:val="22"/>
          <w:szCs w:val="22"/>
        </w:rPr>
      </w:pPr>
      <w:r>
        <w:rPr>
          <w:rFonts w:cs="Arial"/>
          <w:b/>
          <w:bCs/>
          <w:sz w:val="22"/>
          <w:szCs w:val="22"/>
        </w:rPr>
        <w:t>Database:</w:t>
      </w:r>
      <w:r>
        <w:rPr>
          <w:rFonts w:cs="Arial"/>
          <w:b/>
          <w:bCs/>
          <w:sz w:val="22"/>
          <w:szCs w:val="22"/>
        </w:rPr>
        <w:tab/>
      </w:r>
      <w:r>
        <w:rPr>
          <w:rFonts w:cs="Arial"/>
          <w:b/>
          <w:bCs/>
          <w:sz w:val="22"/>
          <w:szCs w:val="22"/>
        </w:rPr>
        <w:tab/>
      </w:r>
      <w:r>
        <w:rPr>
          <w:rFonts w:cs="Arial"/>
          <w:b/>
          <w:bCs/>
          <w:sz w:val="22"/>
          <w:szCs w:val="22"/>
        </w:rPr>
        <w:tab/>
      </w:r>
      <w:r>
        <w:rPr>
          <w:rFonts w:cs="Arial"/>
          <w:b/>
          <w:bCs/>
          <w:sz w:val="22"/>
          <w:szCs w:val="22"/>
        </w:rPr>
        <w:tab/>
      </w:r>
      <w:r>
        <w:rPr>
          <w:rFonts w:cs="Arial"/>
          <w:sz w:val="22"/>
          <w:szCs w:val="22"/>
        </w:rPr>
        <w:t>MYSQL, SqlLite 3.</w:t>
      </w:r>
    </w:p>
    <w:p w:rsidR="00154A6B" w:rsidRDefault="00154A6B">
      <w:pPr>
        <w:pStyle w:val="BodyText"/>
        <w:snapToGrid w:val="0"/>
        <w:spacing w:before="48" w:after="20"/>
        <w:ind w:left="2835" w:hanging="2126"/>
        <w:rPr>
          <w:rFonts w:cs="Arial"/>
          <w:sz w:val="22"/>
          <w:szCs w:val="22"/>
        </w:rPr>
      </w:pPr>
      <w:r>
        <w:rPr>
          <w:rFonts w:cs="Arial"/>
          <w:b/>
          <w:bCs/>
          <w:sz w:val="22"/>
          <w:szCs w:val="22"/>
        </w:rPr>
        <w:t>CMS:</w:t>
      </w:r>
      <w:r>
        <w:rPr>
          <w:rFonts w:cs="Arial"/>
          <w:sz w:val="22"/>
          <w:szCs w:val="22"/>
        </w:rPr>
        <w:tab/>
      </w:r>
      <w:r>
        <w:rPr>
          <w:rFonts w:cs="Arial"/>
          <w:sz w:val="22"/>
          <w:szCs w:val="22"/>
        </w:rPr>
        <w:tab/>
      </w:r>
      <w:r>
        <w:rPr>
          <w:rFonts w:cs="Arial"/>
          <w:sz w:val="22"/>
          <w:szCs w:val="22"/>
        </w:rPr>
        <w:tab/>
      </w:r>
      <w:r>
        <w:rPr>
          <w:rFonts w:cs="Arial"/>
          <w:sz w:val="22"/>
          <w:szCs w:val="22"/>
        </w:rPr>
        <w:tab/>
        <w:t>Wordpress, Shopify, Bigcommerce, Opencart,Joomla</w:t>
      </w:r>
    </w:p>
    <w:p w:rsidR="00154A6B" w:rsidRDefault="00154A6B">
      <w:pPr>
        <w:spacing w:before="48" w:after="20"/>
        <w:rPr>
          <w:rFonts w:ascii="Arial" w:hAnsi="Arial" w:cs="Arial"/>
          <w:sz w:val="22"/>
          <w:szCs w:val="22"/>
        </w:rPr>
      </w:pPr>
    </w:p>
    <w:p w:rsidR="00154A6B" w:rsidRDefault="00154A6B">
      <w:pPr>
        <w:pStyle w:val="Heading3"/>
        <w:spacing w:before="120"/>
        <w:rPr>
          <w:sz w:val="22"/>
          <w:szCs w:val="22"/>
        </w:rPr>
      </w:pPr>
      <w:r>
        <w:rPr>
          <w:sz w:val="22"/>
          <w:szCs w:val="22"/>
        </w:rPr>
        <w:t xml:space="preserve">Education:  </w:t>
      </w:r>
      <w:r>
        <w:rPr>
          <w:sz w:val="22"/>
          <w:szCs w:val="22"/>
        </w:rPr>
        <w:tab/>
      </w:r>
    </w:p>
    <w:p w:rsidR="00154A6B" w:rsidRDefault="00154A6B">
      <w:pPr>
        <w:numPr>
          <w:ilvl w:val="0"/>
          <w:numId w:val="3"/>
        </w:numPr>
        <w:spacing w:before="48" w:after="20"/>
        <w:rPr>
          <w:rFonts w:ascii="Arial" w:hAnsi="Arial" w:cs="Arial"/>
          <w:sz w:val="22"/>
          <w:szCs w:val="22"/>
        </w:rPr>
      </w:pPr>
      <w:r>
        <w:rPr>
          <w:rFonts w:ascii="Arial" w:hAnsi="Arial" w:cs="Arial"/>
          <w:sz w:val="22"/>
          <w:szCs w:val="22"/>
        </w:rPr>
        <w:t>MCA with Honors degree - 2012, Rajasthan Technical University, India</w:t>
      </w:r>
    </w:p>
    <w:p w:rsidR="00154A6B" w:rsidRDefault="00154A6B">
      <w:pPr>
        <w:numPr>
          <w:ilvl w:val="0"/>
          <w:numId w:val="3"/>
        </w:numPr>
        <w:spacing w:before="48" w:after="20"/>
        <w:rPr>
          <w:rFonts w:ascii="Arial" w:hAnsi="Arial" w:cs="Arial"/>
          <w:sz w:val="22"/>
          <w:szCs w:val="22"/>
        </w:rPr>
      </w:pPr>
      <w:r>
        <w:rPr>
          <w:rFonts w:ascii="Arial" w:hAnsi="Arial" w:cs="Arial"/>
          <w:sz w:val="22"/>
          <w:szCs w:val="22"/>
        </w:rPr>
        <w:t>Post Graduate Diploma in System  Software Development – 2013, Centre for Development of Advanced Computing (C-DAC, Hyderabaad), India</w:t>
      </w:r>
    </w:p>
    <w:p w:rsidR="00154A6B" w:rsidRDefault="00154A6B">
      <w:pPr>
        <w:numPr>
          <w:ilvl w:val="0"/>
          <w:numId w:val="3"/>
        </w:numPr>
        <w:spacing w:before="48" w:after="20"/>
        <w:rPr>
          <w:rFonts w:ascii="Arial" w:hAnsi="Arial" w:cs="Arial"/>
          <w:sz w:val="22"/>
          <w:szCs w:val="22"/>
        </w:rPr>
      </w:pPr>
      <w:r>
        <w:rPr>
          <w:rFonts w:ascii="Arial" w:hAnsi="Arial" w:cs="Arial"/>
          <w:sz w:val="22"/>
          <w:szCs w:val="22"/>
        </w:rPr>
        <w:t>6 months Industrial training in Android technology from Keshima Software Technologies pvt ltd, Bangalore.</w:t>
      </w:r>
    </w:p>
    <w:p w:rsidR="00154A6B" w:rsidRDefault="00154A6B">
      <w:pPr>
        <w:numPr>
          <w:ilvl w:val="0"/>
          <w:numId w:val="3"/>
        </w:numPr>
        <w:spacing w:before="48" w:after="20"/>
        <w:rPr>
          <w:rFonts w:ascii="Arial" w:hAnsi="Arial" w:cs="Arial"/>
          <w:sz w:val="22"/>
          <w:szCs w:val="22"/>
        </w:rPr>
      </w:pPr>
      <w:r>
        <w:rPr>
          <w:rFonts w:ascii="Arial" w:hAnsi="Arial" w:cs="Arial"/>
          <w:sz w:val="22"/>
          <w:szCs w:val="22"/>
        </w:rPr>
        <w:t>A Level from DOEACC Society.</w:t>
      </w:r>
    </w:p>
    <w:p w:rsidR="00154A6B" w:rsidRDefault="00154A6B">
      <w:pPr>
        <w:jc w:val="both"/>
        <w:rPr>
          <w:sz w:val="22"/>
          <w:szCs w:val="22"/>
        </w:rPr>
      </w:pPr>
    </w:p>
    <w:p w:rsidR="00154A6B" w:rsidRDefault="00154A6B">
      <w:pPr>
        <w:pStyle w:val="Heading3"/>
        <w:rPr>
          <w:sz w:val="22"/>
          <w:szCs w:val="22"/>
        </w:rPr>
      </w:pPr>
    </w:p>
    <w:p w:rsidR="00154A6B" w:rsidRDefault="00154A6B">
      <w:pPr>
        <w:pStyle w:val="Heading3"/>
        <w:rPr>
          <w:sz w:val="22"/>
          <w:szCs w:val="22"/>
        </w:rPr>
      </w:pPr>
      <w:r>
        <w:rPr>
          <w:sz w:val="22"/>
          <w:szCs w:val="22"/>
        </w:rPr>
        <w:t>Professional Experience</w:t>
      </w:r>
      <w:r w:rsidR="00891FCD">
        <w:rPr>
          <w:sz w:val="22"/>
          <w:szCs w:val="22"/>
        </w:rPr>
        <w:t>:</w:t>
      </w:r>
    </w:p>
    <w:p w:rsidR="00891FCD" w:rsidRDefault="00891FCD" w:rsidP="00891FCD"/>
    <w:p w:rsidR="00891FCD" w:rsidRDefault="00891FCD" w:rsidP="00891FCD"/>
    <w:p w:rsidR="00891FCD" w:rsidRDefault="00891FCD" w:rsidP="00891FCD">
      <w:pPr>
        <w:spacing w:before="20" w:after="20"/>
        <w:rPr>
          <w:rFonts w:ascii="Arial Rounded MT Bold" w:hAnsi="Arial Rounded MT Bold"/>
          <w:sz w:val="22"/>
          <w:szCs w:val="22"/>
        </w:rPr>
      </w:pPr>
      <w:r>
        <w:rPr>
          <w:rFonts w:ascii="Arial Rounded MT Bold" w:hAnsi="Arial Rounded MT Bold"/>
          <w:sz w:val="22"/>
          <w:szCs w:val="22"/>
          <w:shd w:val="clear" w:color="auto" w:fill="C0C0C0"/>
        </w:rPr>
        <w:t>Sep 13 to Present,  Software Developer, Infin Software Technologies pvt Ltd, IT park, Chand</w:t>
      </w:r>
      <w:r>
        <w:rPr>
          <w:rFonts w:ascii="Arial Rounded MT Bold" w:hAnsi="Arial Rounded MT Bold"/>
          <w:sz w:val="22"/>
          <w:szCs w:val="22"/>
          <w:shd w:val="clear" w:color="auto" w:fill="C0C0C0"/>
        </w:rPr>
        <w:t>i</w:t>
      </w:r>
      <w:r>
        <w:rPr>
          <w:rFonts w:ascii="Arial Rounded MT Bold" w:hAnsi="Arial Rounded MT Bold"/>
          <w:sz w:val="22"/>
          <w:szCs w:val="22"/>
          <w:shd w:val="clear" w:color="auto" w:fill="C0C0C0"/>
        </w:rPr>
        <w:t>garh, India</w:t>
      </w:r>
      <w:r>
        <w:rPr>
          <w:rFonts w:ascii="Arial Rounded MT Bold" w:hAnsi="Arial Rounded MT Bold"/>
          <w:sz w:val="22"/>
          <w:szCs w:val="22"/>
        </w:rPr>
        <w:tab/>
      </w:r>
    </w:p>
    <w:p w:rsidR="00891FCD" w:rsidRDefault="00891FCD" w:rsidP="00891FCD">
      <w:pPr>
        <w:rPr>
          <w:rFonts w:ascii="Arial" w:hAnsi="Arial" w:cs="Arial"/>
          <w:sz w:val="22"/>
          <w:szCs w:val="22"/>
        </w:rPr>
      </w:pPr>
    </w:p>
    <w:p w:rsidR="00891FCD" w:rsidRDefault="00891FCD" w:rsidP="00891FCD">
      <w:pPr>
        <w:tabs>
          <w:tab w:val="left" w:pos="717"/>
        </w:tabs>
        <w:spacing w:after="100"/>
        <w:rPr>
          <w:rFonts w:ascii="Verdana" w:hAnsi="Verdana"/>
          <w:bCs/>
          <w:sz w:val="22"/>
          <w:szCs w:val="22"/>
        </w:rPr>
      </w:pPr>
      <w:r>
        <w:rPr>
          <w:rFonts w:ascii="Verdana" w:hAnsi="Verdana"/>
          <w:bCs/>
          <w:sz w:val="22"/>
          <w:szCs w:val="22"/>
        </w:rPr>
        <w:t xml:space="preserve">wordpress:- </w:t>
      </w:r>
      <w:r>
        <w:rPr>
          <w:rFonts w:ascii="Verdana" w:hAnsi="Verdana"/>
          <w:bCs/>
          <w:sz w:val="22"/>
          <w:szCs w:val="22"/>
        </w:rPr>
        <w:br/>
        <w:t xml:space="preserve"> </w:t>
      </w:r>
    </w:p>
    <w:p w:rsidR="00891FCD" w:rsidRDefault="00891FCD" w:rsidP="00891FCD">
      <w:pPr>
        <w:numPr>
          <w:ilvl w:val="0"/>
          <w:numId w:val="4"/>
        </w:numPr>
        <w:tabs>
          <w:tab w:val="left" w:pos="717"/>
        </w:tabs>
        <w:spacing w:after="100"/>
        <w:ind w:left="0" w:firstLine="0"/>
        <w:rPr>
          <w:rFonts w:ascii="Verdana" w:hAnsi="Verdana"/>
          <w:bCs/>
          <w:sz w:val="22"/>
          <w:szCs w:val="22"/>
        </w:rPr>
      </w:pPr>
      <w:r>
        <w:rPr>
          <w:rFonts w:ascii="Verdana" w:hAnsi="Verdana"/>
          <w:bCs/>
          <w:sz w:val="22"/>
          <w:szCs w:val="22"/>
        </w:rPr>
        <w:t>nahsportsflooring.com</w:t>
      </w:r>
    </w:p>
    <w:p w:rsidR="00891FCD" w:rsidRDefault="00891FCD" w:rsidP="00891FCD">
      <w:pPr>
        <w:numPr>
          <w:ilvl w:val="0"/>
          <w:numId w:val="4"/>
        </w:numPr>
        <w:tabs>
          <w:tab w:val="left" w:pos="717"/>
        </w:tabs>
        <w:spacing w:after="100"/>
        <w:ind w:left="0" w:firstLine="0"/>
        <w:rPr>
          <w:rFonts w:ascii="Verdana" w:hAnsi="Verdana"/>
          <w:bCs/>
          <w:sz w:val="22"/>
          <w:szCs w:val="22"/>
        </w:rPr>
      </w:pPr>
      <w:r>
        <w:rPr>
          <w:rFonts w:ascii="Verdana" w:hAnsi="Verdana"/>
          <w:bCs/>
          <w:sz w:val="22"/>
          <w:szCs w:val="22"/>
        </w:rPr>
        <w:t>Obeliskhome.com</w:t>
      </w:r>
    </w:p>
    <w:p w:rsidR="00891FCD" w:rsidRDefault="00891FCD" w:rsidP="00891FCD">
      <w:pPr>
        <w:numPr>
          <w:ilvl w:val="0"/>
          <w:numId w:val="4"/>
        </w:numPr>
        <w:tabs>
          <w:tab w:val="left" w:pos="717"/>
        </w:tabs>
        <w:spacing w:after="100"/>
        <w:ind w:left="0" w:firstLine="0"/>
        <w:rPr>
          <w:rFonts w:ascii="Verdana" w:hAnsi="Verdana"/>
          <w:bCs/>
          <w:sz w:val="22"/>
          <w:szCs w:val="22"/>
        </w:rPr>
      </w:pPr>
      <w:r>
        <w:rPr>
          <w:rFonts w:ascii="Verdana" w:hAnsi="Verdana"/>
          <w:bCs/>
          <w:sz w:val="22"/>
          <w:szCs w:val="22"/>
        </w:rPr>
        <w:t>reponse.responsecrn.com</w:t>
      </w:r>
    </w:p>
    <w:p w:rsidR="00891FCD" w:rsidRDefault="00891FCD" w:rsidP="00891FCD">
      <w:pPr>
        <w:numPr>
          <w:ilvl w:val="0"/>
          <w:numId w:val="4"/>
        </w:numPr>
        <w:tabs>
          <w:tab w:val="left" w:pos="717"/>
        </w:tabs>
        <w:spacing w:after="100"/>
        <w:ind w:left="0" w:firstLine="0"/>
        <w:rPr>
          <w:rFonts w:ascii="Verdana" w:hAnsi="Verdana"/>
          <w:bCs/>
          <w:sz w:val="22"/>
          <w:szCs w:val="22"/>
        </w:rPr>
      </w:pPr>
      <w:r>
        <w:rPr>
          <w:rFonts w:ascii="Verdana" w:hAnsi="Verdana"/>
          <w:bCs/>
          <w:sz w:val="22"/>
          <w:szCs w:val="22"/>
        </w:rPr>
        <w:t>inviinet.com</w:t>
      </w:r>
    </w:p>
    <w:p w:rsidR="00891FCD" w:rsidRDefault="00891FCD" w:rsidP="00891FCD">
      <w:pPr>
        <w:numPr>
          <w:ilvl w:val="0"/>
          <w:numId w:val="4"/>
        </w:numPr>
        <w:tabs>
          <w:tab w:val="left" w:pos="717"/>
        </w:tabs>
        <w:spacing w:after="100"/>
        <w:ind w:left="0" w:firstLine="0"/>
        <w:rPr>
          <w:rFonts w:ascii="Verdana" w:hAnsi="Verdana"/>
          <w:bCs/>
          <w:sz w:val="22"/>
          <w:szCs w:val="22"/>
        </w:rPr>
      </w:pPr>
      <w:r>
        <w:rPr>
          <w:rFonts w:ascii="Verdana" w:hAnsi="Verdana"/>
          <w:bCs/>
          <w:sz w:val="22"/>
          <w:szCs w:val="22"/>
        </w:rPr>
        <w:t>fuelourfuture.com</w:t>
      </w:r>
    </w:p>
    <w:p w:rsidR="00891FCD" w:rsidRDefault="00891FCD" w:rsidP="00891FCD">
      <w:pPr>
        <w:tabs>
          <w:tab w:val="left" w:pos="717"/>
        </w:tabs>
        <w:spacing w:after="100"/>
      </w:pPr>
    </w:p>
    <w:p w:rsidR="00891FCD" w:rsidRDefault="00891FCD" w:rsidP="00891FCD">
      <w:pPr>
        <w:tabs>
          <w:tab w:val="left" w:pos="717"/>
        </w:tabs>
        <w:spacing w:after="100"/>
        <w:rPr>
          <w:rFonts w:ascii="Verdana" w:hAnsi="Verdana"/>
          <w:bCs/>
          <w:sz w:val="22"/>
          <w:szCs w:val="22"/>
        </w:rPr>
      </w:pPr>
      <w:r>
        <w:rPr>
          <w:rFonts w:ascii="Verdana" w:hAnsi="Verdana"/>
          <w:bCs/>
          <w:sz w:val="22"/>
          <w:szCs w:val="22"/>
        </w:rPr>
        <w:t>Wordpress Plugins:-</w:t>
      </w:r>
    </w:p>
    <w:p w:rsidR="00891FCD" w:rsidRDefault="00891FCD" w:rsidP="00891FCD">
      <w:pPr>
        <w:numPr>
          <w:ilvl w:val="0"/>
          <w:numId w:val="8"/>
        </w:numPr>
        <w:tabs>
          <w:tab w:val="clear" w:pos="720"/>
          <w:tab w:val="left" w:pos="717"/>
        </w:tabs>
        <w:spacing w:after="100"/>
        <w:ind w:hanging="735"/>
        <w:rPr>
          <w:rFonts w:ascii="Verdana" w:hAnsi="Verdana"/>
          <w:bCs/>
          <w:sz w:val="22"/>
          <w:szCs w:val="22"/>
        </w:rPr>
      </w:pPr>
      <w:r>
        <w:rPr>
          <w:rFonts w:ascii="Verdana" w:hAnsi="Verdana"/>
          <w:bCs/>
          <w:sz w:val="22"/>
          <w:szCs w:val="22"/>
        </w:rPr>
        <w:t>dime-sale-master Plugin(Its similar to woo-commerce with paypal implementation).</w:t>
      </w:r>
    </w:p>
    <w:p w:rsidR="00891FCD" w:rsidRDefault="00891FCD" w:rsidP="00891FCD">
      <w:pPr>
        <w:numPr>
          <w:ilvl w:val="0"/>
          <w:numId w:val="8"/>
        </w:numPr>
        <w:tabs>
          <w:tab w:val="clear" w:pos="720"/>
          <w:tab w:val="left" w:pos="717"/>
        </w:tabs>
        <w:spacing w:after="100"/>
        <w:ind w:hanging="735"/>
        <w:rPr>
          <w:rFonts w:ascii="Verdana" w:hAnsi="Verdana"/>
          <w:bCs/>
          <w:sz w:val="22"/>
          <w:szCs w:val="22"/>
        </w:rPr>
      </w:pPr>
      <w:r>
        <w:rPr>
          <w:rFonts w:ascii="Verdana" w:hAnsi="Verdana"/>
          <w:bCs/>
          <w:sz w:val="22"/>
          <w:szCs w:val="22"/>
        </w:rPr>
        <w:lastRenderedPageBreak/>
        <w:t>Video uploader Plugin.</w:t>
      </w:r>
    </w:p>
    <w:p w:rsidR="00891FCD" w:rsidRDefault="00891FCD" w:rsidP="00891FCD">
      <w:pPr>
        <w:numPr>
          <w:ilvl w:val="0"/>
          <w:numId w:val="8"/>
        </w:numPr>
        <w:tabs>
          <w:tab w:val="clear" w:pos="720"/>
          <w:tab w:val="left" w:pos="717"/>
        </w:tabs>
        <w:spacing w:after="100"/>
        <w:ind w:hanging="735"/>
        <w:rPr>
          <w:rFonts w:ascii="Verdana" w:hAnsi="Verdana"/>
          <w:bCs/>
          <w:sz w:val="22"/>
          <w:szCs w:val="22"/>
        </w:rPr>
      </w:pPr>
      <w:r>
        <w:rPr>
          <w:rFonts w:ascii="Verdana" w:hAnsi="Verdana"/>
          <w:bCs/>
          <w:sz w:val="22"/>
          <w:szCs w:val="22"/>
        </w:rPr>
        <w:t>Image uploader Plugin.</w:t>
      </w:r>
    </w:p>
    <w:p w:rsidR="00891FCD" w:rsidRDefault="00891FCD" w:rsidP="00891FCD">
      <w:pPr>
        <w:tabs>
          <w:tab w:val="left" w:pos="717"/>
        </w:tabs>
        <w:spacing w:after="100"/>
        <w:ind w:left="-15"/>
      </w:pPr>
    </w:p>
    <w:p w:rsidR="00891FCD" w:rsidRDefault="00891FCD" w:rsidP="00891FCD">
      <w:pPr>
        <w:spacing w:after="283"/>
        <w:rPr>
          <w:sz w:val="22"/>
          <w:szCs w:val="22"/>
        </w:rPr>
      </w:pPr>
      <w:r>
        <w:rPr>
          <w:sz w:val="22"/>
          <w:szCs w:val="22"/>
        </w:rPr>
        <w:t xml:space="preserve">Bigcommerce:- </w:t>
      </w:r>
    </w:p>
    <w:p w:rsidR="00891FCD" w:rsidRDefault="00891FCD" w:rsidP="00891FCD">
      <w:pPr>
        <w:numPr>
          <w:ilvl w:val="0"/>
          <w:numId w:val="11"/>
        </w:numPr>
        <w:spacing w:after="283"/>
        <w:ind w:hanging="720"/>
      </w:pPr>
      <w:r>
        <w:t>limericki.com</w:t>
      </w:r>
      <w:r>
        <w:br/>
      </w:r>
    </w:p>
    <w:p w:rsidR="00891FCD" w:rsidRDefault="00891FCD" w:rsidP="00891FCD">
      <w:pPr>
        <w:rPr>
          <w:sz w:val="22"/>
          <w:szCs w:val="22"/>
        </w:rPr>
      </w:pPr>
      <w:r>
        <w:rPr>
          <w:sz w:val="22"/>
          <w:szCs w:val="22"/>
        </w:rPr>
        <w:t>Shopify:-</w:t>
      </w:r>
    </w:p>
    <w:p w:rsidR="00891FCD" w:rsidRDefault="00891FCD" w:rsidP="00891FCD"/>
    <w:p w:rsidR="00891FCD" w:rsidRDefault="00891FCD" w:rsidP="00891FCD">
      <w:pPr>
        <w:numPr>
          <w:ilvl w:val="0"/>
          <w:numId w:val="6"/>
        </w:numPr>
        <w:ind w:hanging="705"/>
        <w:rPr>
          <w:sz w:val="22"/>
          <w:szCs w:val="22"/>
        </w:rPr>
      </w:pPr>
      <w:r>
        <w:rPr>
          <w:sz w:val="22"/>
          <w:szCs w:val="22"/>
        </w:rPr>
        <w:t>harrisoninteriordesign.com</w:t>
      </w:r>
    </w:p>
    <w:p w:rsidR="00891FCD" w:rsidRDefault="00891FCD" w:rsidP="00891FCD">
      <w:pPr>
        <w:numPr>
          <w:ilvl w:val="0"/>
          <w:numId w:val="6"/>
        </w:numPr>
        <w:ind w:hanging="705"/>
      </w:pPr>
      <w:r>
        <w:t>teamzokee.com</w:t>
      </w:r>
      <w:r>
        <w:br/>
      </w:r>
    </w:p>
    <w:p w:rsidR="00891FCD" w:rsidRDefault="00891FCD" w:rsidP="00891FCD"/>
    <w:p w:rsidR="00891FCD" w:rsidRDefault="00891FCD" w:rsidP="00891FCD">
      <w:pPr>
        <w:rPr>
          <w:sz w:val="22"/>
          <w:szCs w:val="22"/>
        </w:rPr>
      </w:pPr>
      <w:r>
        <w:rPr>
          <w:sz w:val="22"/>
          <w:szCs w:val="22"/>
        </w:rPr>
        <w:t>Prestashop:-</w:t>
      </w:r>
    </w:p>
    <w:p w:rsidR="00891FCD" w:rsidRDefault="00891FCD" w:rsidP="00891FCD"/>
    <w:p w:rsidR="00891FCD" w:rsidRDefault="00891FCD" w:rsidP="00891FCD">
      <w:pPr>
        <w:numPr>
          <w:ilvl w:val="0"/>
          <w:numId w:val="7"/>
        </w:numPr>
        <w:ind w:hanging="720"/>
      </w:pPr>
      <w:r>
        <w:rPr>
          <w:sz w:val="22"/>
          <w:szCs w:val="22"/>
        </w:rPr>
        <w:t>27.251.180.103/php-team/newnavigo/index.php</w:t>
      </w:r>
      <w:r>
        <w:br/>
      </w:r>
    </w:p>
    <w:p w:rsidR="00891FCD" w:rsidRDefault="00891FCD" w:rsidP="00891FCD"/>
    <w:p w:rsidR="00891FCD" w:rsidRDefault="00891FCD" w:rsidP="00891FCD">
      <w:pPr>
        <w:rPr>
          <w:sz w:val="22"/>
          <w:szCs w:val="22"/>
        </w:rPr>
      </w:pPr>
      <w:r>
        <w:rPr>
          <w:sz w:val="22"/>
          <w:szCs w:val="22"/>
        </w:rPr>
        <w:t>Joomla:-</w:t>
      </w:r>
    </w:p>
    <w:p w:rsidR="00891FCD" w:rsidRDefault="00891FCD" w:rsidP="00891FCD">
      <w:pPr>
        <w:rPr>
          <w:sz w:val="22"/>
          <w:szCs w:val="22"/>
        </w:rPr>
      </w:pPr>
    </w:p>
    <w:p w:rsidR="00891FCD" w:rsidRDefault="00891FCD" w:rsidP="00891FCD">
      <w:pPr>
        <w:numPr>
          <w:ilvl w:val="0"/>
          <w:numId w:val="9"/>
        </w:numPr>
        <w:ind w:hanging="735"/>
        <w:rPr>
          <w:sz w:val="22"/>
          <w:szCs w:val="22"/>
        </w:rPr>
      </w:pPr>
      <w:r>
        <w:rPr>
          <w:sz w:val="22"/>
          <w:szCs w:val="22"/>
        </w:rPr>
        <w:t>littlekittens.com</w:t>
      </w:r>
    </w:p>
    <w:p w:rsidR="00891FCD" w:rsidRDefault="00891FCD" w:rsidP="00891FCD">
      <w:pPr>
        <w:ind w:left="720" w:hanging="735"/>
      </w:pPr>
    </w:p>
    <w:p w:rsidR="00891FCD" w:rsidRDefault="00891FCD" w:rsidP="00891FCD">
      <w:pPr>
        <w:ind w:left="720" w:hanging="735"/>
        <w:rPr>
          <w:sz w:val="22"/>
          <w:szCs w:val="22"/>
        </w:rPr>
      </w:pPr>
      <w:r>
        <w:rPr>
          <w:sz w:val="22"/>
          <w:szCs w:val="22"/>
        </w:rPr>
        <w:t xml:space="preserve">Core PHP:- </w:t>
      </w:r>
    </w:p>
    <w:p w:rsidR="00891FCD" w:rsidRDefault="00891FCD" w:rsidP="00891FCD">
      <w:pPr>
        <w:ind w:left="720" w:hanging="735"/>
        <w:rPr>
          <w:sz w:val="22"/>
          <w:szCs w:val="22"/>
        </w:rPr>
      </w:pPr>
    </w:p>
    <w:p w:rsidR="00891FCD" w:rsidRDefault="00891FCD" w:rsidP="00891FCD">
      <w:pPr>
        <w:numPr>
          <w:ilvl w:val="0"/>
          <w:numId w:val="10"/>
        </w:numPr>
        <w:ind w:hanging="705"/>
        <w:rPr>
          <w:sz w:val="22"/>
          <w:szCs w:val="22"/>
        </w:rPr>
      </w:pPr>
      <w:r>
        <w:rPr>
          <w:sz w:val="22"/>
          <w:szCs w:val="22"/>
        </w:rPr>
        <w:t>Auto Loan Calculator</w:t>
      </w:r>
      <w:r>
        <w:t xml:space="preserve"> </w:t>
      </w:r>
      <w:r>
        <w:rPr>
          <w:sz w:val="22"/>
          <w:szCs w:val="22"/>
        </w:rPr>
        <w:t>(</w:t>
      </w:r>
      <w:hyperlink r:id="rId7" w:history="1">
        <w:r>
          <w:rPr>
            <w:rStyle w:val="Hyperlink"/>
          </w:rPr>
          <w:t>www.vertex42.com</w:t>
        </w:r>
      </w:hyperlink>
      <w:r>
        <w:rPr>
          <w:sz w:val="22"/>
          <w:szCs w:val="22"/>
        </w:rPr>
        <w:t>)</w:t>
      </w:r>
    </w:p>
    <w:p w:rsidR="00891FCD" w:rsidRDefault="00891FCD" w:rsidP="00891FCD">
      <w:pPr>
        <w:numPr>
          <w:ilvl w:val="0"/>
          <w:numId w:val="10"/>
        </w:numPr>
        <w:ind w:hanging="705"/>
        <w:rPr>
          <w:sz w:val="22"/>
          <w:szCs w:val="22"/>
        </w:rPr>
      </w:pPr>
      <w:r>
        <w:rPr>
          <w:sz w:val="22"/>
          <w:szCs w:val="22"/>
        </w:rPr>
        <w:t>Interest Loan Calculator (www.vertex42.com)</w:t>
      </w:r>
    </w:p>
    <w:p w:rsidR="00891FCD" w:rsidRDefault="00891FCD" w:rsidP="00891FCD">
      <w:pPr>
        <w:tabs>
          <w:tab w:val="left" w:pos="717"/>
        </w:tabs>
        <w:spacing w:after="100"/>
        <w:ind w:left="357" w:hanging="357"/>
        <w:rPr>
          <w:rFonts w:ascii="Arial" w:hAnsi="Arial"/>
          <w:sz w:val="22"/>
          <w:szCs w:val="22"/>
        </w:rPr>
      </w:pPr>
    </w:p>
    <w:p w:rsidR="00891FCD" w:rsidRDefault="00891FCD" w:rsidP="00891FCD">
      <w:pPr>
        <w:tabs>
          <w:tab w:val="left" w:pos="717"/>
        </w:tabs>
        <w:spacing w:after="100"/>
        <w:ind w:left="357" w:hanging="357"/>
        <w:rPr>
          <w:rFonts w:ascii="Arial" w:hAnsi="Arial" w:cs="Arial"/>
          <w:sz w:val="22"/>
          <w:szCs w:val="22"/>
        </w:rPr>
      </w:pPr>
      <w:r>
        <w:rPr>
          <w:rFonts w:ascii="Arial" w:hAnsi="Arial" w:cs="Arial"/>
          <w:sz w:val="22"/>
          <w:szCs w:val="22"/>
        </w:rPr>
        <w:t>Handled various projects based on Wordpress, Shopify, Bigcommerce, Joomla, Opencart...</w:t>
      </w:r>
    </w:p>
    <w:p w:rsidR="00891FCD" w:rsidRPr="00891FCD" w:rsidRDefault="00891FCD" w:rsidP="00891FCD"/>
    <w:p w:rsidR="00154A6B" w:rsidRDefault="00154A6B"/>
    <w:p w:rsidR="00154A6B" w:rsidRDefault="00154A6B">
      <w:pPr>
        <w:spacing w:before="20" w:after="20"/>
        <w:rPr>
          <w:rFonts w:ascii="Arial" w:hAnsi="Arial" w:cs="Arial"/>
          <w:sz w:val="22"/>
          <w:szCs w:val="22"/>
        </w:rPr>
      </w:pPr>
      <w:r>
        <w:rPr>
          <w:rFonts w:ascii="Arial" w:hAnsi="Arial" w:cs="Arial"/>
          <w:sz w:val="22"/>
          <w:szCs w:val="22"/>
        </w:rPr>
        <w:tab/>
        <w:t>6 Months worked as a trainee in Android technology, where I had developed Android application name as “</w:t>
      </w:r>
      <w:r>
        <w:rPr>
          <w:rFonts w:ascii="Arial" w:hAnsi="Arial" w:cs="Arial"/>
          <w:b/>
          <w:bCs/>
          <w:sz w:val="22"/>
          <w:szCs w:val="22"/>
        </w:rPr>
        <w:t>Bus Reservation</w:t>
      </w:r>
      <w:r>
        <w:rPr>
          <w:rFonts w:ascii="Arial" w:hAnsi="Arial" w:cs="Arial"/>
          <w:sz w:val="22"/>
          <w:szCs w:val="22"/>
        </w:rPr>
        <w:t>” and “</w:t>
      </w:r>
      <w:r>
        <w:rPr>
          <w:rFonts w:ascii="Arial" w:hAnsi="Arial" w:cs="Arial"/>
          <w:b/>
          <w:bCs/>
          <w:sz w:val="22"/>
          <w:szCs w:val="22"/>
        </w:rPr>
        <w:t>Slam Book</w:t>
      </w:r>
      <w:r>
        <w:rPr>
          <w:rFonts w:ascii="Arial" w:hAnsi="Arial" w:cs="Arial"/>
          <w:sz w:val="22"/>
          <w:szCs w:val="22"/>
        </w:rPr>
        <w:t>”(Keshima Software Technology pvt ltd, Bangalore), after then I had worked as part time trainer in Android technology in Hi-Tech Solution, Gurgaon.</w:t>
      </w:r>
      <w:r>
        <w:rPr>
          <w:rFonts w:ascii="Arial" w:hAnsi="Arial" w:cs="Arial"/>
          <w:sz w:val="22"/>
          <w:szCs w:val="22"/>
        </w:rPr>
        <w:br/>
      </w:r>
      <w:r>
        <w:rPr>
          <w:rFonts w:ascii="Arial" w:hAnsi="Arial" w:cs="Arial"/>
          <w:sz w:val="22"/>
          <w:szCs w:val="22"/>
        </w:rPr>
        <w:tab/>
        <w:t>I had developed “</w:t>
      </w:r>
      <w:r>
        <w:rPr>
          <w:rFonts w:ascii="Arial" w:hAnsi="Arial" w:cs="Arial"/>
          <w:b/>
          <w:bCs/>
          <w:sz w:val="24"/>
          <w:szCs w:val="24"/>
        </w:rPr>
        <w:t>Identifying Malicious Objects Using Integrity Check</w:t>
      </w:r>
      <w:r>
        <w:rPr>
          <w:rFonts w:ascii="Arial" w:hAnsi="Arial" w:cs="Arial"/>
          <w:sz w:val="22"/>
          <w:szCs w:val="22"/>
        </w:rPr>
        <w:t>” in C++ language at C-DAC, Hyderabad.</w:t>
      </w:r>
    </w:p>
    <w:p w:rsidR="00154A6B" w:rsidRDefault="00154A6B">
      <w:pPr>
        <w:spacing w:before="20" w:after="20"/>
        <w:rPr>
          <w:rFonts w:ascii="Arial" w:hAnsi="Arial" w:cs="Arial"/>
          <w:sz w:val="22"/>
          <w:szCs w:val="22"/>
        </w:rPr>
      </w:pPr>
    </w:p>
    <w:p w:rsidR="00154A6B" w:rsidRDefault="00154A6B">
      <w:pPr>
        <w:spacing w:after="100"/>
        <w:rPr>
          <w:rFonts w:ascii="Arial" w:hAnsi="Arial" w:cs="Arial"/>
          <w:b/>
          <w:sz w:val="22"/>
          <w:szCs w:val="22"/>
          <w:u w:val="single"/>
        </w:rPr>
      </w:pPr>
      <w:r>
        <w:rPr>
          <w:rFonts w:ascii="Arial" w:hAnsi="Arial" w:cs="Arial"/>
          <w:b/>
          <w:sz w:val="22"/>
          <w:szCs w:val="22"/>
          <w:u w:val="single"/>
        </w:rPr>
        <w:t>Project Handled</w:t>
      </w:r>
    </w:p>
    <w:p w:rsidR="00154A6B" w:rsidRDefault="00154A6B">
      <w:pPr>
        <w:tabs>
          <w:tab w:val="left" w:pos="720"/>
          <w:tab w:val="left" w:pos="4680"/>
        </w:tabs>
        <w:autoSpaceDE w:val="0"/>
        <w:spacing w:line="288" w:lineRule="auto"/>
        <w:jc w:val="both"/>
        <w:rPr>
          <w:rFonts w:ascii="Arial" w:hAnsi="Arial"/>
          <w:b/>
          <w:bCs/>
          <w:iCs/>
          <w:color w:val="000000"/>
          <w:sz w:val="24"/>
          <w:szCs w:val="24"/>
        </w:rPr>
      </w:pPr>
      <w:r>
        <w:rPr>
          <w:rFonts w:ascii="Arial" w:hAnsi="Arial"/>
          <w:b/>
          <w:iCs/>
          <w:color w:val="000000"/>
        </w:rPr>
        <w:t xml:space="preserve">1. </w:t>
      </w:r>
      <w:r>
        <w:rPr>
          <w:rFonts w:ascii="Arial" w:hAnsi="Arial"/>
          <w:b/>
          <w:bCs/>
          <w:iCs/>
          <w:color w:val="000000"/>
          <w:sz w:val="24"/>
          <w:szCs w:val="24"/>
        </w:rPr>
        <w:t>Identifying Malicious Objects Using Integrity Check</w:t>
      </w:r>
    </w:p>
    <w:p w:rsidR="00154A6B" w:rsidRDefault="00154A6B">
      <w:pPr>
        <w:pStyle w:val="Heading3"/>
      </w:pPr>
    </w:p>
    <w:p w:rsidR="00154A6B" w:rsidRDefault="00154A6B">
      <w:pPr>
        <w:tabs>
          <w:tab w:val="left" w:pos="1080"/>
          <w:tab w:val="left" w:pos="4680"/>
        </w:tabs>
        <w:autoSpaceDE w:val="0"/>
        <w:spacing w:line="288" w:lineRule="auto"/>
        <w:jc w:val="both"/>
        <w:rPr>
          <w:rFonts w:ascii="Arial" w:hAnsi="Arial"/>
          <w:bCs/>
          <w:iCs/>
          <w:color w:val="000000"/>
        </w:rPr>
      </w:pPr>
      <w:r>
        <w:rPr>
          <w:rFonts w:ascii="Arial" w:hAnsi="Arial"/>
          <w:bCs/>
          <w:iCs/>
          <w:color w:val="000000"/>
        </w:rPr>
        <w:t>Role</w:t>
      </w:r>
      <w:r>
        <w:rPr>
          <w:rFonts w:ascii="Arial" w:hAnsi="Arial"/>
          <w:bCs/>
          <w:iCs/>
          <w:color w:val="000000"/>
        </w:rPr>
        <w:tab/>
        <w:t>: Team Member(Developer, Analyzer)</w:t>
      </w:r>
    </w:p>
    <w:p w:rsidR="00154A6B" w:rsidRDefault="00154A6B">
      <w:pPr>
        <w:tabs>
          <w:tab w:val="left" w:pos="1080"/>
          <w:tab w:val="left" w:pos="4680"/>
        </w:tabs>
        <w:autoSpaceDE w:val="0"/>
        <w:spacing w:line="288" w:lineRule="auto"/>
        <w:jc w:val="both"/>
        <w:rPr>
          <w:rFonts w:ascii="Arial" w:hAnsi="Arial"/>
          <w:bCs/>
          <w:iCs/>
          <w:color w:val="000000"/>
        </w:rPr>
      </w:pPr>
      <w:r>
        <w:rPr>
          <w:rFonts w:ascii="Arial" w:hAnsi="Arial"/>
          <w:bCs/>
          <w:iCs/>
          <w:color w:val="000000"/>
        </w:rPr>
        <w:t>Team</w:t>
      </w:r>
      <w:r>
        <w:rPr>
          <w:rFonts w:ascii="Arial" w:hAnsi="Arial"/>
          <w:bCs/>
          <w:iCs/>
          <w:color w:val="000000"/>
        </w:rPr>
        <w:tab/>
        <w:t>: 2 Members</w:t>
      </w:r>
    </w:p>
    <w:p w:rsidR="00154A6B" w:rsidRDefault="00154A6B">
      <w:pPr>
        <w:tabs>
          <w:tab w:val="left" w:pos="1080"/>
          <w:tab w:val="left" w:pos="4680"/>
        </w:tabs>
        <w:autoSpaceDE w:val="0"/>
        <w:spacing w:line="288" w:lineRule="auto"/>
        <w:jc w:val="both"/>
        <w:rPr>
          <w:rFonts w:ascii="Arial" w:hAnsi="Arial"/>
          <w:bCs/>
          <w:iCs/>
          <w:color w:val="000000"/>
        </w:rPr>
      </w:pPr>
      <w:r>
        <w:rPr>
          <w:rFonts w:ascii="Arial" w:hAnsi="Arial"/>
          <w:bCs/>
          <w:iCs/>
          <w:color w:val="000000"/>
        </w:rPr>
        <w:t>Duration</w:t>
      </w:r>
      <w:r>
        <w:rPr>
          <w:rFonts w:ascii="Arial" w:hAnsi="Arial"/>
          <w:bCs/>
          <w:iCs/>
          <w:color w:val="000000"/>
        </w:rPr>
        <w:tab/>
        <w:t>: 1 months</w:t>
      </w:r>
    </w:p>
    <w:p w:rsidR="00154A6B" w:rsidRDefault="00154A6B">
      <w:pPr>
        <w:tabs>
          <w:tab w:val="left" w:pos="1080"/>
          <w:tab w:val="left" w:pos="4680"/>
        </w:tabs>
        <w:autoSpaceDE w:val="0"/>
        <w:spacing w:line="288" w:lineRule="auto"/>
        <w:jc w:val="both"/>
        <w:rPr>
          <w:rFonts w:ascii="Arial" w:hAnsi="Arial"/>
          <w:bCs/>
          <w:iCs/>
          <w:color w:val="000000"/>
        </w:rPr>
      </w:pPr>
      <w:r>
        <w:rPr>
          <w:rFonts w:ascii="Arial" w:hAnsi="Arial"/>
          <w:bCs/>
          <w:iCs/>
          <w:color w:val="000000"/>
        </w:rPr>
        <w:t>Platform</w:t>
      </w:r>
      <w:r>
        <w:rPr>
          <w:rFonts w:ascii="Arial" w:hAnsi="Arial"/>
          <w:bCs/>
          <w:iCs/>
          <w:color w:val="000000"/>
        </w:rPr>
        <w:tab/>
        <w:t>: C++</w:t>
      </w:r>
    </w:p>
    <w:p w:rsidR="00154A6B" w:rsidRDefault="00154A6B">
      <w:pPr>
        <w:tabs>
          <w:tab w:val="left" w:pos="1080"/>
          <w:tab w:val="left" w:pos="4680"/>
        </w:tabs>
        <w:autoSpaceDE w:val="0"/>
        <w:spacing w:line="288" w:lineRule="auto"/>
        <w:jc w:val="both"/>
        <w:rPr>
          <w:rFonts w:ascii="Arial" w:hAnsi="Arial"/>
          <w:bCs/>
          <w:iCs/>
          <w:color w:val="000000"/>
        </w:rPr>
      </w:pPr>
    </w:p>
    <w:p w:rsidR="00154A6B" w:rsidRDefault="00154A6B">
      <w:pPr>
        <w:tabs>
          <w:tab w:val="left" w:pos="1080"/>
          <w:tab w:val="left" w:pos="4680"/>
        </w:tabs>
        <w:autoSpaceDE w:val="0"/>
        <w:spacing w:line="288" w:lineRule="auto"/>
        <w:jc w:val="both"/>
        <w:rPr>
          <w:rFonts w:ascii="Arial" w:hAnsi="Arial"/>
          <w:bCs/>
          <w:iCs/>
          <w:color w:val="000000"/>
        </w:rPr>
      </w:pPr>
    </w:p>
    <w:p w:rsidR="00154A6B" w:rsidRDefault="00154A6B">
      <w:pPr>
        <w:tabs>
          <w:tab w:val="left" w:pos="1080"/>
          <w:tab w:val="left" w:pos="4680"/>
        </w:tabs>
        <w:autoSpaceDE w:val="0"/>
        <w:spacing w:line="288" w:lineRule="auto"/>
        <w:jc w:val="both"/>
        <w:rPr>
          <w:iCs/>
          <w:color w:val="000000"/>
          <w:sz w:val="24"/>
          <w:szCs w:val="24"/>
        </w:rPr>
      </w:pPr>
      <w:r>
        <w:rPr>
          <w:rFonts w:ascii="Arial" w:hAnsi="Arial"/>
          <w:b/>
          <w:iCs/>
          <w:color w:val="000000"/>
        </w:rPr>
        <w:lastRenderedPageBreak/>
        <w:t>Synopsis:</w:t>
      </w:r>
      <w:r>
        <w:rPr>
          <w:rFonts w:ascii="Arial" w:hAnsi="Arial"/>
          <w:b/>
          <w:iCs/>
          <w:color w:val="000000"/>
        </w:rPr>
        <w:tab/>
      </w:r>
      <w:r>
        <w:rPr>
          <w:iCs/>
          <w:color w:val="000000"/>
          <w:sz w:val="24"/>
          <w:szCs w:val="24"/>
        </w:rPr>
        <w:t>Identifying malicious objects using integrity check project is in 'C++' language for Windows which uses MD-5 checksum and hashing. To check the data of particular file if it is altered by any virus or any body, the software will intimated user immediately.</w:t>
      </w:r>
    </w:p>
    <w:p w:rsidR="00154A6B" w:rsidRDefault="00154A6B">
      <w:pPr>
        <w:tabs>
          <w:tab w:val="left" w:pos="0"/>
          <w:tab w:val="left" w:pos="959"/>
          <w:tab w:val="left" w:pos="1918"/>
          <w:tab w:val="left" w:pos="2877"/>
          <w:tab w:val="left" w:pos="3836"/>
          <w:tab w:val="left" w:pos="4795"/>
          <w:tab w:val="left" w:pos="5754"/>
          <w:tab w:val="left" w:pos="6713"/>
          <w:tab w:val="left" w:pos="7672"/>
          <w:tab w:val="left" w:pos="8631"/>
        </w:tabs>
        <w:autoSpaceDE w:val="0"/>
        <w:rPr>
          <w:rFonts w:ascii="Verdana" w:hAnsi="Verdana" w:cs="Arial"/>
          <w:b/>
          <w:bCs/>
        </w:rPr>
      </w:pPr>
    </w:p>
    <w:p w:rsidR="00154A6B" w:rsidRDefault="00154A6B">
      <w:pPr>
        <w:pStyle w:val="BodyText"/>
        <w:tabs>
          <w:tab w:val="left" w:pos="0"/>
          <w:tab w:val="left" w:pos="959"/>
          <w:tab w:val="left" w:pos="1918"/>
          <w:tab w:val="left" w:pos="2877"/>
          <w:tab w:val="left" w:pos="3836"/>
          <w:tab w:val="left" w:pos="4795"/>
          <w:tab w:val="left" w:pos="5754"/>
          <w:tab w:val="left" w:pos="6713"/>
          <w:tab w:val="left" w:pos="7672"/>
          <w:tab w:val="left" w:pos="8631"/>
        </w:tabs>
        <w:spacing w:after="200" w:line="276" w:lineRule="auto"/>
        <w:rPr>
          <w:rFonts w:ascii="Verdana" w:hAnsi="Verdana" w:cs="Arial"/>
          <w:b/>
          <w:bCs/>
        </w:rPr>
      </w:pPr>
      <w:r>
        <w:rPr>
          <w:rFonts w:ascii="Verdana" w:hAnsi="Verdana" w:cs="Arial"/>
          <w:b/>
          <w:bCs/>
        </w:rPr>
        <w:t>Academic Projects :</w:t>
      </w:r>
    </w:p>
    <w:p w:rsidR="00154A6B" w:rsidRDefault="00154A6B">
      <w:pPr>
        <w:pStyle w:val="BodyText"/>
        <w:rPr>
          <w:sz w:val="24"/>
          <w:szCs w:val="24"/>
        </w:rPr>
      </w:pPr>
      <w:r>
        <w:rPr>
          <w:b/>
          <w:bCs/>
        </w:rPr>
        <w:t>Title</w:t>
      </w:r>
      <w:r>
        <w:t xml:space="preserve"> : </w:t>
      </w:r>
      <w:r>
        <w:rPr>
          <w:sz w:val="24"/>
          <w:szCs w:val="24"/>
        </w:rPr>
        <w:t>Bus Reservation</w:t>
      </w:r>
    </w:p>
    <w:p w:rsidR="00154A6B" w:rsidRDefault="00154A6B">
      <w:pPr>
        <w:pStyle w:val="BodyText"/>
      </w:pPr>
      <w:r>
        <w:rPr>
          <w:b/>
          <w:bCs/>
        </w:rPr>
        <w:t>Team size</w:t>
      </w:r>
      <w:r>
        <w:t xml:space="preserve"> : 1 Member</w:t>
      </w:r>
    </w:p>
    <w:p w:rsidR="00154A6B" w:rsidRDefault="00154A6B">
      <w:pPr>
        <w:pStyle w:val="BodyText"/>
      </w:pPr>
      <w:r>
        <w:rPr>
          <w:b/>
          <w:bCs/>
        </w:rPr>
        <w:t>Role</w:t>
      </w:r>
      <w:r>
        <w:t xml:space="preserve"> : Designer, Developer</w:t>
      </w:r>
    </w:p>
    <w:p w:rsidR="00154A6B" w:rsidRDefault="00154A6B">
      <w:pPr>
        <w:pStyle w:val="BodyText"/>
      </w:pPr>
      <w:r>
        <w:rPr>
          <w:b/>
          <w:bCs/>
        </w:rPr>
        <w:t>Platform</w:t>
      </w:r>
      <w:r>
        <w:t xml:space="preserve"> : Core Java, Android</w:t>
      </w:r>
    </w:p>
    <w:p w:rsidR="00154A6B" w:rsidRDefault="00154A6B">
      <w:pPr>
        <w:pStyle w:val="BodyText"/>
        <w:tabs>
          <w:tab w:val="left" w:pos="0"/>
          <w:tab w:val="left" w:pos="959"/>
          <w:tab w:val="left" w:pos="1918"/>
          <w:tab w:val="left" w:pos="2877"/>
          <w:tab w:val="left" w:pos="3836"/>
          <w:tab w:val="left" w:pos="4795"/>
          <w:tab w:val="left" w:pos="5754"/>
          <w:tab w:val="left" w:pos="6713"/>
          <w:tab w:val="left" w:pos="7672"/>
          <w:tab w:val="left" w:pos="8631"/>
        </w:tabs>
        <w:spacing w:after="200" w:line="200" w:lineRule="atLeast"/>
        <w:rPr>
          <w:rFonts w:ascii="Verdana" w:hAnsi="Verdana" w:cs="Arial"/>
        </w:rPr>
      </w:pPr>
      <w:r>
        <w:rPr>
          <w:rFonts w:cs="Arial"/>
          <w:b/>
          <w:bCs/>
          <w:iCs/>
          <w:color w:val="000000"/>
        </w:rPr>
        <w:t>Synopsis</w:t>
      </w:r>
      <w:r>
        <w:rPr>
          <w:rFonts w:ascii="Verdana" w:hAnsi="Verdana" w:cs="Arial"/>
          <w:b/>
          <w:bCs/>
        </w:rPr>
        <w:t xml:space="preserve"> :  </w:t>
      </w:r>
      <w:r>
        <w:rPr>
          <w:rFonts w:ascii="Verdana" w:hAnsi="Verdana" w:cs="Arial"/>
        </w:rPr>
        <w:t>Bus Reservation System is based on Android 2.2 with 8 levels of API(s). This application has well designed User interface and light weight back end. It has facility to make online payment. On successful reservation, ticket is send via mail or SMS, as per the user preference. Splash is used for front end, Sqlite 3 as database and sending conformation by SMS &amp; Mail.</w:t>
      </w:r>
    </w:p>
    <w:p w:rsidR="00154A6B" w:rsidRDefault="00154A6B">
      <w:pPr>
        <w:pStyle w:val="BodyText"/>
        <w:rPr>
          <w:sz w:val="24"/>
          <w:szCs w:val="24"/>
        </w:rPr>
      </w:pPr>
      <w:r>
        <w:rPr>
          <w:b/>
          <w:bCs/>
        </w:rPr>
        <w:t>Title</w:t>
      </w:r>
      <w:r>
        <w:t xml:space="preserve"> : </w:t>
      </w:r>
      <w:r>
        <w:rPr>
          <w:sz w:val="24"/>
          <w:szCs w:val="24"/>
        </w:rPr>
        <w:t>Slam Book</w:t>
      </w:r>
    </w:p>
    <w:p w:rsidR="00154A6B" w:rsidRDefault="00154A6B">
      <w:pPr>
        <w:pStyle w:val="BodyText"/>
      </w:pPr>
      <w:r>
        <w:rPr>
          <w:b/>
          <w:bCs/>
        </w:rPr>
        <w:t>Team size</w:t>
      </w:r>
      <w:r>
        <w:t xml:space="preserve"> :  1 Member</w:t>
      </w:r>
    </w:p>
    <w:p w:rsidR="00154A6B" w:rsidRDefault="00154A6B">
      <w:pPr>
        <w:pStyle w:val="BodyText"/>
      </w:pPr>
      <w:r>
        <w:rPr>
          <w:b/>
          <w:bCs/>
        </w:rPr>
        <w:t>Role</w:t>
      </w:r>
      <w:r>
        <w:t xml:space="preserve"> : Designer, Developer</w:t>
      </w:r>
    </w:p>
    <w:p w:rsidR="00154A6B" w:rsidRDefault="00154A6B">
      <w:pPr>
        <w:pStyle w:val="BodyText"/>
      </w:pPr>
      <w:r>
        <w:rPr>
          <w:b/>
          <w:bCs/>
        </w:rPr>
        <w:t>Platform</w:t>
      </w:r>
      <w:r>
        <w:t xml:space="preserve"> : Core Java, Android</w:t>
      </w:r>
    </w:p>
    <w:p w:rsidR="00154A6B" w:rsidRDefault="00154A6B">
      <w:pPr>
        <w:pStyle w:val="BodyText"/>
        <w:spacing w:after="200" w:line="276" w:lineRule="auto"/>
        <w:rPr>
          <w:szCs w:val="22"/>
        </w:rPr>
      </w:pPr>
      <w:r>
        <w:rPr>
          <w:rFonts w:cs="Arial"/>
          <w:b/>
          <w:bCs/>
          <w:iCs/>
          <w:color w:val="000000"/>
          <w:szCs w:val="22"/>
        </w:rPr>
        <w:t>Synopsis</w:t>
      </w:r>
      <w:r>
        <w:rPr>
          <w:szCs w:val="22"/>
        </w:rPr>
        <w:t>:  Slam Book  is based on Android 2.2 with min sdk 8 levels of API. This application has created for co</w:t>
      </w:r>
      <w:r>
        <w:rPr>
          <w:szCs w:val="22"/>
        </w:rPr>
        <w:t>l</w:t>
      </w:r>
      <w:r>
        <w:rPr>
          <w:szCs w:val="22"/>
        </w:rPr>
        <w:t>lege students with well designed user interface. In this user store there friends information and he can see inform</w:t>
      </w:r>
      <w:r>
        <w:rPr>
          <w:szCs w:val="22"/>
        </w:rPr>
        <w:t>a</w:t>
      </w:r>
      <w:r>
        <w:rPr>
          <w:szCs w:val="22"/>
        </w:rPr>
        <w:t>tion later with the help of data base(Sqlite 3).</w:t>
      </w:r>
    </w:p>
    <w:p w:rsidR="00154A6B" w:rsidRDefault="00154A6B">
      <w:pPr>
        <w:pStyle w:val="BodyText"/>
        <w:tabs>
          <w:tab w:val="left" w:pos="0"/>
          <w:tab w:val="left" w:pos="959"/>
          <w:tab w:val="left" w:pos="1918"/>
          <w:tab w:val="left" w:pos="2877"/>
          <w:tab w:val="left" w:pos="3836"/>
          <w:tab w:val="left" w:pos="4795"/>
          <w:tab w:val="left" w:pos="5754"/>
          <w:tab w:val="left" w:pos="6713"/>
          <w:tab w:val="left" w:pos="7672"/>
          <w:tab w:val="left" w:pos="8631"/>
        </w:tabs>
        <w:spacing w:after="200" w:line="276" w:lineRule="auto"/>
        <w:rPr>
          <w:rFonts w:ascii="Verdana" w:hAnsi="Verdana" w:cs="Arial"/>
          <w:b/>
          <w:bCs/>
          <w:szCs w:val="22"/>
        </w:rPr>
      </w:pPr>
    </w:p>
    <w:p w:rsidR="00154A6B" w:rsidRDefault="00154A6B">
      <w:pPr>
        <w:rPr>
          <w:rFonts w:ascii="Arial" w:hAnsi="Arial" w:cs="Arial"/>
          <w:sz w:val="22"/>
          <w:szCs w:val="22"/>
        </w:rPr>
      </w:pPr>
    </w:p>
    <w:p w:rsidR="00154A6B" w:rsidRDefault="00154A6B">
      <w:pPr>
        <w:spacing w:before="48" w:after="20"/>
        <w:rPr>
          <w:rFonts w:ascii="Verdana" w:hAnsi="Verdana"/>
          <w:b/>
          <w:bCs/>
          <w:sz w:val="22"/>
          <w:szCs w:val="22"/>
        </w:rPr>
      </w:pPr>
    </w:p>
    <w:p w:rsidR="00154A6B" w:rsidRDefault="00154A6B">
      <w:pPr>
        <w:pStyle w:val="BodyText"/>
        <w:spacing w:line="360" w:lineRule="auto"/>
        <w:rPr>
          <w:b/>
          <w:bCs/>
          <w:sz w:val="22"/>
          <w:szCs w:val="22"/>
        </w:rPr>
      </w:pPr>
      <w:r>
        <w:rPr>
          <w:b/>
          <w:bCs/>
          <w:sz w:val="22"/>
          <w:szCs w:val="22"/>
        </w:rPr>
        <w:t>Personal details:</w:t>
      </w:r>
    </w:p>
    <w:p w:rsidR="00154A6B" w:rsidRDefault="00154A6B">
      <w:pPr>
        <w:pStyle w:val="BodyText"/>
        <w:spacing w:line="360" w:lineRule="auto"/>
      </w:pPr>
    </w:p>
    <w:p w:rsidR="00154A6B" w:rsidRDefault="00154A6B">
      <w:pPr>
        <w:pStyle w:val="HeadingBase"/>
        <w:keepNext w:val="0"/>
        <w:keepLines w:val="0"/>
        <w:tabs>
          <w:tab w:val="left" w:pos="0"/>
        </w:tabs>
        <w:spacing w:before="0" w:after="0" w:line="360" w:lineRule="auto"/>
        <w:rPr>
          <w:rFonts w:ascii="Times New Roman" w:hAnsi="Times New Roman"/>
          <w:caps w:val="0"/>
          <w:sz w:val="24"/>
        </w:rPr>
      </w:pPr>
      <w:r>
        <w:rPr>
          <w:rFonts w:ascii="Times New Roman" w:hAnsi="Times New Roman"/>
          <w:b/>
          <w:bCs/>
          <w:caps w:val="0"/>
          <w:sz w:val="24"/>
        </w:rPr>
        <w:t>Date of birth</w:t>
      </w:r>
      <w:r>
        <w:rPr>
          <w:rFonts w:ascii="Times New Roman" w:hAnsi="Times New Roman"/>
          <w:caps w:val="0"/>
          <w:sz w:val="24"/>
        </w:rPr>
        <w:tab/>
      </w:r>
      <w:r>
        <w:rPr>
          <w:rFonts w:ascii="Times New Roman" w:hAnsi="Times New Roman"/>
          <w:caps w:val="0"/>
          <w:sz w:val="24"/>
        </w:rPr>
        <w:tab/>
        <w:t>:</w:t>
      </w:r>
      <w:r>
        <w:rPr>
          <w:rFonts w:ascii="Times New Roman" w:hAnsi="Times New Roman"/>
          <w:caps w:val="0"/>
          <w:sz w:val="24"/>
        </w:rPr>
        <w:tab/>
        <w:t>24</w:t>
      </w:r>
      <w:r>
        <w:rPr>
          <w:rFonts w:ascii="Times New Roman" w:hAnsi="Times New Roman"/>
          <w:caps w:val="0"/>
          <w:sz w:val="24"/>
          <w:vertAlign w:val="superscript"/>
        </w:rPr>
        <w:t>th</w:t>
      </w:r>
      <w:r>
        <w:rPr>
          <w:rFonts w:ascii="Times New Roman" w:hAnsi="Times New Roman"/>
          <w:caps w:val="0"/>
          <w:sz w:val="24"/>
        </w:rPr>
        <w:t xml:space="preserve"> Feb 1987</w:t>
      </w:r>
      <w:r>
        <w:rPr>
          <w:rFonts w:ascii="Times New Roman" w:hAnsi="Times New Roman"/>
          <w:sz w:val="24"/>
        </w:rPr>
        <w:t xml:space="preserve">    </w:t>
      </w:r>
      <w:r>
        <w:rPr>
          <w:rFonts w:ascii="Times New Roman" w:hAnsi="Times New Roman"/>
          <w:caps w:val="0"/>
          <w:sz w:val="24"/>
        </w:rPr>
        <w:tab/>
      </w:r>
      <w:r>
        <w:rPr>
          <w:rFonts w:ascii="Times New Roman" w:hAnsi="Times New Roman"/>
          <w:caps w:val="0"/>
          <w:sz w:val="24"/>
        </w:rPr>
        <w:tab/>
      </w:r>
      <w:r>
        <w:rPr>
          <w:rFonts w:ascii="Times New Roman" w:hAnsi="Times New Roman"/>
          <w:caps w:val="0"/>
          <w:sz w:val="24"/>
        </w:rPr>
        <w:tab/>
      </w:r>
      <w:r>
        <w:rPr>
          <w:rFonts w:ascii="Times New Roman" w:hAnsi="Times New Roman"/>
          <w:caps w:val="0"/>
          <w:sz w:val="24"/>
        </w:rPr>
        <w:tab/>
      </w:r>
      <w:r>
        <w:rPr>
          <w:rFonts w:ascii="Times New Roman" w:hAnsi="Times New Roman"/>
          <w:caps w:val="0"/>
          <w:sz w:val="24"/>
        </w:rPr>
        <w:tab/>
      </w:r>
      <w:r>
        <w:rPr>
          <w:rFonts w:ascii="Times New Roman" w:hAnsi="Times New Roman"/>
          <w:caps w:val="0"/>
          <w:sz w:val="24"/>
        </w:rPr>
        <w:tab/>
      </w:r>
      <w:r>
        <w:rPr>
          <w:rFonts w:ascii="Times New Roman" w:hAnsi="Times New Roman"/>
          <w:caps w:val="0"/>
          <w:sz w:val="24"/>
        </w:rPr>
        <w:tab/>
      </w:r>
    </w:p>
    <w:p w:rsidR="00154A6B" w:rsidRDefault="00154A6B">
      <w:pPr>
        <w:pStyle w:val="HeadingBase"/>
        <w:keepNext w:val="0"/>
        <w:keepLines w:val="0"/>
        <w:tabs>
          <w:tab w:val="left" w:pos="0"/>
        </w:tabs>
        <w:spacing w:before="0" w:after="0" w:line="360" w:lineRule="auto"/>
        <w:rPr>
          <w:rFonts w:ascii="Times New Roman" w:hAnsi="Times New Roman"/>
          <w:caps w:val="0"/>
          <w:sz w:val="24"/>
        </w:rPr>
      </w:pPr>
      <w:r>
        <w:rPr>
          <w:rFonts w:ascii="Times New Roman" w:hAnsi="Times New Roman"/>
          <w:b/>
          <w:bCs/>
          <w:caps w:val="0"/>
          <w:szCs w:val="22"/>
        </w:rPr>
        <w:t>Gender</w:t>
      </w:r>
      <w:r>
        <w:rPr>
          <w:rFonts w:ascii="Times New Roman" w:hAnsi="Times New Roman"/>
          <w:b/>
          <w:bCs/>
          <w:caps w:val="0"/>
          <w:sz w:val="24"/>
        </w:rPr>
        <w:tab/>
      </w:r>
      <w:r>
        <w:rPr>
          <w:rFonts w:ascii="Times New Roman" w:hAnsi="Times New Roman"/>
          <w:caps w:val="0"/>
          <w:sz w:val="24"/>
        </w:rPr>
        <w:tab/>
      </w:r>
      <w:r>
        <w:rPr>
          <w:rFonts w:ascii="Times New Roman" w:hAnsi="Times New Roman"/>
          <w:caps w:val="0"/>
          <w:sz w:val="24"/>
        </w:rPr>
        <w:tab/>
        <w:t>:</w:t>
      </w:r>
      <w:r>
        <w:rPr>
          <w:rFonts w:ascii="Times New Roman" w:hAnsi="Times New Roman"/>
          <w:caps w:val="0"/>
          <w:sz w:val="24"/>
        </w:rPr>
        <w:tab/>
        <w:t>Male</w:t>
      </w:r>
    </w:p>
    <w:p w:rsidR="00154A6B" w:rsidRDefault="00154A6B">
      <w:pPr>
        <w:pStyle w:val="BodyText3"/>
        <w:tabs>
          <w:tab w:val="left" w:pos="728"/>
        </w:tabs>
        <w:spacing w:after="0" w:line="360" w:lineRule="auto"/>
        <w:rPr>
          <w:rFonts w:cs="Arial"/>
          <w:sz w:val="22"/>
          <w:szCs w:val="22"/>
        </w:rPr>
      </w:pPr>
      <w:r>
        <w:rPr>
          <w:rFonts w:cs="Arial"/>
          <w:b/>
          <w:bCs/>
          <w:sz w:val="22"/>
          <w:szCs w:val="22"/>
        </w:rPr>
        <w:t>Marital status</w:t>
      </w:r>
      <w:r>
        <w:rPr>
          <w:rFonts w:cs="Arial"/>
          <w:b/>
          <w:bCs/>
          <w:sz w:val="20"/>
          <w:szCs w:val="20"/>
        </w:rPr>
        <w:t xml:space="preserve"> </w:t>
      </w:r>
      <w:r>
        <w:rPr>
          <w:rFonts w:cs="Arial"/>
        </w:rPr>
        <w:tab/>
      </w:r>
      <w:r>
        <w:rPr>
          <w:rFonts w:cs="Arial"/>
        </w:rPr>
        <w:tab/>
        <w:t>:</w:t>
      </w:r>
      <w:r>
        <w:rPr>
          <w:rFonts w:cs="Arial"/>
        </w:rPr>
        <w:tab/>
      </w:r>
      <w:r>
        <w:rPr>
          <w:rFonts w:cs="Arial"/>
          <w:sz w:val="22"/>
          <w:szCs w:val="22"/>
        </w:rPr>
        <w:t>Single</w:t>
      </w:r>
    </w:p>
    <w:p w:rsidR="00154A6B" w:rsidRDefault="00154A6B">
      <w:pPr>
        <w:tabs>
          <w:tab w:val="left" w:pos="728"/>
        </w:tabs>
        <w:spacing w:line="360" w:lineRule="auto"/>
        <w:rPr>
          <w:sz w:val="22"/>
          <w:szCs w:val="22"/>
        </w:rPr>
      </w:pPr>
      <w:r>
        <w:rPr>
          <w:b/>
          <w:bCs/>
          <w:sz w:val="22"/>
          <w:szCs w:val="22"/>
        </w:rPr>
        <w:t>Languages known</w:t>
      </w:r>
      <w:r>
        <w:rPr>
          <w:b/>
          <w:bCs/>
        </w:rPr>
        <w:t xml:space="preserve"> </w:t>
      </w:r>
      <w:r>
        <w:tab/>
        <w:t xml:space="preserve">:          </w:t>
      </w:r>
      <w:r>
        <w:rPr>
          <w:sz w:val="22"/>
          <w:szCs w:val="22"/>
        </w:rPr>
        <w:t xml:space="preserve">   Hindi &amp; English</w:t>
      </w:r>
    </w:p>
    <w:p w:rsidR="00154A6B" w:rsidRDefault="00154A6B">
      <w:pPr>
        <w:tabs>
          <w:tab w:val="left" w:pos="728"/>
        </w:tabs>
        <w:spacing w:line="360" w:lineRule="auto"/>
      </w:pPr>
      <w:r>
        <w:rPr>
          <w:b/>
          <w:bCs/>
          <w:sz w:val="22"/>
          <w:szCs w:val="22"/>
        </w:rPr>
        <w:t>Hobbies</w:t>
      </w:r>
      <w:r>
        <w:rPr>
          <w:sz w:val="22"/>
          <w:szCs w:val="22"/>
        </w:rPr>
        <w:t xml:space="preserve"> </w:t>
      </w:r>
      <w:r>
        <w:t xml:space="preserve">        </w:t>
      </w:r>
      <w:r>
        <w:tab/>
      </w:r>
      <w:r>
        <w:tab/>
        <w:t>:</w:t>
      </w:r>
      <w:r>
        <w:tab/>
      </w:r>
      <w:r>
        <w:rPr>
          <w:sz w:val="22"/>
          <w:szCs w:val="22"/>
        </w:rPr>
        <w:t>Listening &amp; Singing Songs, Playing Squash, Chess</w:t>
      </w:r>
      <w:r>
        <w:tab/>
      </w:r>
      <w:r>
        <w:tab/>
      </w:r>
      <w:r>
        <w:tab/>
      </w:r>
      <w:r>
        <w:tab/>
      </w:r>
    </w:p>
    <w:p w:rsidR="00154A6B" w:rsidRDefault="00154A6B">
      <w:pPr>
        <w:tabs>
          <w:tab w:val="left" w:pos="728"/>
        </w:tabs>
        <w:spacing w:before="48" w:after="20" w:line="360" w:lineRule="auto"/>
        <w:rPr>
          <w:sz w:val="22"/>
          <w:szCs w:val="22"/>
        </w:rPr>
      </w:pPr>
      <w:r>
        <w:rPr>
          <w:b/>
          <w:bCs/>
          <w:sz w:val="22"/>
          <w:szCs w:val="22"/>
        </w:rPr>
        <w:t>Awards / Achievements</w:t>
      </w:r>
      <w:r>
        <w:t xml:space="preserve">:  </w:t>
      </w:r>
      <w:r>
        <w:tab/>
      </w:r>
      <w:r>
        <w:rPr>
          <w:sz w:val="22"/>
          <w:szCs w:val="22"/>
        </w:rPr>
        <w:t>3</w:t>
      </w:r>
      <w:r>
        <w:rPr>
          <w:sz w:val="22"/>
          <w:szCs w:val="22"/>
          <w:vertAlign w:val="superscript"/>
        </w:rPr>
        <w:t>rd</w:t>
      </w:r>
      <w:r>
        <w:rPr>
          <w:sz w:val="22"/>
          <w:szCs w:val="22"/>
        </w:rPr>
        <w:t xml:space="preserve"> in Under 14 Boys Squash Tournament, Volunteer of Annual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function in MCA College, MCA with Honors degree.</w:t>
      </w:r>
    </w:p>
    <w:p w:rsidR="00154A6B" w:rsidRDefault="00154A6B">
      <w:pPr>
        <w:tabs>
          <w:tab w:val="left" w:pos="728"/>
        </w:tabs>
        <w:spacing w:before="48" w:after="20" w:line="360" w:lineRule="auto"/>
      </w:pPr>
    </w:p>
    <w:p w:rsidR="00154A6B" w:rsidRDefault="00154A6B">
      <w:pPr>
        <w:tabs>
          <w:tab w:val="left" w:pos="728"/>
        </w:tabs>
        <w:spacing w:before="48" w:after="20" w:line="360" w:lineRule="auto"/>
      </w:pPr>
    </w:p>
    <w:p w:rsidR="00154A6B" w:rsidRDefault="00154A6B">
      <w:pPr>
        <w:tabs>
          <w:tab w:val="left" w:pos="728"/>
        </w:tabs>
        <w:spacing w:before="48" w:after="20" w:line="360" w:lineRule="auto"/>
      </w:pPr>
    </w:p>
    <w:p w:rsidR="00154A6B" w:rsidRDefault="00154A6B">
      <w:pPr>
        <w:tabs>
          <w:tab w:val="left" w:pos="728"/>
        </w:tabs>
        <w:spacing w:before="48" w:after="20" w:line="360" w:lineRule="auto"/>
      </w:pPr>
    </w:p>
    <w:p w:rsidR="00154A6B" w:rsidRDefault="00154A6B">
      <w:pPr>
        <w:tabs>
          <w:tab w:val="left" w:pos="728"/>
        </w:tabs>
        <w:spacing w:before="48" w:after="20" w:line="360" w:lineRule="auto"/>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b/>
          <w:bCs/>
          <w:sz w:val="22"/>
          <w:szCs w:val="22"/>
        </w:rPr>
        <w:t>(Ashish Kulshreshtha)</w:t>
      </w:r>
    </w:p>
    <w:sectPr w:rsidR="00154A6B">
      <w:footerReference w:type="default" r:id="rId8"/>
      <w:pgSz w:w="12240" w:h="15840"/>
      <w:pgMar w:top="1440" w:right="864"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A6B" w:rsidRDefault="00154A6B">
      <w:r>
        <w:separator/>
      </w:r>
    </w:p>
  </w:endnote>
  <w:endnote w:type="continuationSeparator" w:id="0">
    <w:p w:rsidR="00154A6B" w:rsidRDefault="0015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Omega">
    <w:panose1 w:val="00000000000000000000"/>
    <w:charset w:val="00"/>
    <w:family w:val="swiss"/>
    <w:notTrueType/>
    <w:pitch w:val="variable"/>
    <w:sig w:usb0="00000003" w:usb1="00000000" w:usb2="00000000" w:usb3="00000000" w:csb0="00000001" w:csb1="00000000"/>
  </w:font>
  <w:font w:name="Abadi MT Condensed">
    <w:altName w:val="Arial"/>
    <w:charset w:val="00"/>
    <w:family w:val="swiss"/>
    <w:pitch w:val="variable"/>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A6B" w:rsidRDefault="00154A6B">
    <w:pPr>
      <w:pStyle w:val="Footer"/>
      <w:ind w:right="360"/>
    </w:pPr>
    <w:r>
      <w:pict>
        <v:shapetype id="_x0000_t202" coordsize="21600,21600" o:spt="202" path="m,l,21600r21600,l21600,xe">
          <v:stroke joinstyle="miter"/>
          <v:path gradientshapeok="t" o:connecttype="rect"/>
        </v:shapetype>
        <v:shape id="_x0000_s1025" type="#_x0000_t202" style="position:absolute;margin-left:563.7pt;margin-top:.05pt;width:4.95pt;height:11.65pt;z-index:251657728;mso-wrap-distance-left:0;mso-wrap-distance-right:0;mso-position-horizontal-relative:page" stroked="f">
          <v:fill opacity="0" color2="black"/>
          <v:textbox inset="0,0,0,0">
            <w:txbxContent>
              <w:p w:rsidR="00154A6B" w:rsidRDefault="00154A6B">
                <w:pPr>
                  <w:pStyle w:val="Footer"/>
                </w:pPr>
                <w:r>
                  <w:rPr>
                    <w:rStyle w:val="PageNumber"/>
                  </w:rPr>
                  <w:fldChar w:fldCharType="begin"/>
                </w:r>
                <w:r>
                  <w:rPr>
                    <w:rStyle w:val="PageNumber"/>
                  </w:rPr>
                  <w:instrText xml:space="preserve"> PAGE </w:instrText>
                </w:r>
                <w:r>
                  <w:rPr>
                    <w:rStyle w:val="PageNumber"/>
                  </w:rPr>
                  <w:fldChar w:fldCharType="separate"/>
                </w:r>
                <w:r w:rsidR="00A2485E">
                  <w:rPr>
                    <w:rStyle w:val="PageNumber"/>
                    <w:noProof/>
                  </w:rPr>
                  <w:t>1</w:t>
                </w:r>
                <w:r>
                  <w:rPr>
                    <w:rStyle w:val="PageNumber"/>
                  </w:rPr>
                  <w:fldChar w:fldCharType="end"/>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A6B" w:rsidRDefault="00154A6B">
      <w:r>
        <w:separator/>
      </w:r>
    </w:p>
  </w:footnote>
  <w:footnote w:type="continuationSeparator" w:id="0">
    <w:p w:rsidR="00154A6B" w:rsidRDefault="00154A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olor w:val="auto"/>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nsid w:val="00000004"/>
    <w:multiLevelType w:val="singleLevel"/>
    <w:tmpl w:val="00000004"/>
    <w:name w:val="WW8Num5"/>
    <w:lvl w:ilvl="0">
      <w:start w:val="1"/>
      <w:numFmt w:val="bullet"/>
      <w:lvlText w:val=""/>
      <w:lvlJc w:val="left"/>
      <w:pPr>
        <w:tabs>
          <w:tab w:val="num" w:pos="1080"/>
        </w:tabs>
        <w:ind w:left="1080" w:hanging="360"/>
      </w:pPr>
      <w:rPr>
        <w:rFonts w:ascii="Wingdings" w:hAnsi="Wingding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05"/>
        </w:tabs>
        <w:ind w:left="705" w:hanging="360"/>
      </w:pPr>
      <w:rPr>
        <w:rFonts w:ascii="Wingdings" w:hAnsi="Wingdings" w:cs="OpenSymbol"/>
      </w:rPr>
    </w:lvl>
    <w:lvl w:ilvl="1">
      <w:start w:val="1"/>
      <w:numFmt w:val="bullet"/>
      <w:lvlText w:val="◦"/>
      <w:lvlJc w:val="left"/>
      <w:pPr>
        <w:tabs>
          <w:tab w:val="num" w:pos="1065"/>
        </w:tabs>
        <w:ind w:left="1065" w:hanging="360"/>
      </w:pPr>
      <w:rPr>
        <w:rFonts w:ascii="OpenSymbol" w:hAnsi="OpenSymbol" w:cs="OpenSymbol"/>
      </w:rPr>
    </w:lvl>
    <w:lvl w:ilvl="2">
      <w:start w:val="1"/>
      <w:numFmt w:val="bullet"/>
      <w:lvlText w:val="▪"/>
      <w:lvlJc w:val="left"/>
      <w:pPr>
        <w:tabs>
          <w:tab w:val="num" w:pos="1425"/>
        </w:tabs>
        <w:ind w:left="1425" w:hanging="360"/>
      </w:pPr>
      <w:rPr>
        <w:rFonts w:ascii="OpenSymbol" w:hAnsi="OpenSymbol" w:cs="OpenSymbol"/>
      </w:rPr>
    </w:lvl>
    <w:lvl w:ilvl="3">
      <w:start w:val="1"/>
      <w:numFmt w:val="bullet"/>
      <w:lvlText w:val=""/>
      <w:lvlJc w:val="left"/>
      <w:pPr>
        <w:tabs>
          <w:tab w:val="num" w:pos="1785"/>
        </w:tabs>
        <w:ind w:left="1785" w:hanging="360"/>
      </w:pPr>
      <w:rPr>
        <w:rFonts w:ascii="Wingdings 2" w:hAnsi="Wingdings 2" w:cs="OpenSymbol"/>
      </w:rPr>
    </w:lvl>
    <w:lvl w:ilvl="4">
      <w:start w:val="1"/>
      <w:numFmt w:val="bullet"/>
      <w:lvlText w:val="◦"/>
      <w:lvlJc w:val="left"/>
      <w:pPr>
        <w:tabs>
          <w:tab w:val="num" w:pos="2145"/>
        </w:tabs>
        <w:ind w:left="2145" w:hanging="360"/>
      </w:pPr>
      <w:rPr>
        <w:rFonts w:ascii="OpenSymbol" w:hAnsi="OpenSymbol" w:cs="OpenSymbol"/>
      </w:rPr>
    </w:lvl>
    <w:lvl w:ilvl="5">
      <w:start w:val="1"/>
      <w:numFmt w:val="bullet"/>
      <w:lvlText w:val="▪"/>
      <w:lvlJc w:val="left"/>
      <w:pPr>
        <w:tabs>
          <w:tab w:val="num" w:pos="2505"/>
        </w:tabs>
        <w:ind w:left="2505" w:hanging="360"/>
      </w:pPr>
      <w:rPr>
        <w:rFonts w:ascii="OpenSymbol" w:hAnsi="OpenSymbol" w:cs="OpenSymbol"/>
      </w:rPr>
    </w:lvl>
    <w:lvl w:ilvl="6">
      <w:start w:val="1"/>
      <w:numFmt w:val="bullet"/>
      <w:lvlText w:val=""/>
      <w:lvlJc w:val="left"/>
      <w:pPr>
        <w:tabs>
          <w:tab w:val="num" w:pos="2865"/>
        </w:tabs>
        <w:ind w:left="2865" w:hanging="360"/>
      </w:pPr>
      <w:rPr>
        <w:rFonts w:ascii="Wingdings 2" w:hAnsi="Wingdings 2" w:cs="OpenSymbol"/>
      </w:rPr>
    </w:lvl>
    <w:lvl w:ilvl="7">
      <w:start w:val="1"/>
      <w:numFmt w:val="bullet"/>
      <w:lvlText w:val="◦"/>
      <w:lvlJc w:val="left"/>
      <w:pPr>
        <w:tabs>
          <w:tab w:val="num" w:pos="3225"/>
        </w:tabs>
        <w:ind w:left="3225" w:hanging="360"/>
      </w:pPr>
      <w:rPr>
        <w:rFonts w:ascii="OpenSymbol" w:hAnsi="OpenSymbol" w:cs="OpenSymbol"/>
      </w:rPr>
    </w:lvl>
    <w:lvl w:ilvl="8">
      <w:start w:val="1"/>
      <w:numFmt w:val="bullet"/>
      <w:lvlText w:val="▪"/>
      <w:lvlJc w:val="left"/>
      <w:pPr>
        <w:tabs>
          <w:tab w:val="num" w:pos="3585"/>
        </w:tabs>
        <w:ind w:left="3585"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colormenu v:ext="edit" fillcolor="none [4]" strokecolor="none [1]" shadowcolor="none [2]"/>
    </o:shapedefaults>
    <o:shapelayout v:ext="edit">
      <o:idmap v:ext="edit" data="1"/>
    </o:shapelayout>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1FCD"/>
    <w:rsid w:val="00154A6B"/>
    <w:rsid w:val="00891FCD"/>
    <w:rsid w:val="00A24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ar-SA"/>
    </w:rPr>
  </w:style>
  <w:style w:type="paragraph" w:styleId="Heading1">
    <w:name w:val="heading 1"/>
    <w:basedOn w:val="Normal"/>
    <w:next w:val="Normal"/>
    <w:qFormat/>
    <w:pPr>
      <w:keepNext/>
      <w:numPr>
        <w:numId w:val="1"/>
      </w:numPr>
      <w:jc w:val="both"/>
      <w:outlineLvl w:val="0"/>
    </w:pPr>
    <w:rPr>
      <w:rFonts w:ascii="Arial" w:hAnsi="Arial"/>
    </w:rPr>
  </w:style>
  <w:style w:type="paragraph" w:styleId="Heading2">
    <w:name w:val="heading 2"/>
    <w:basedOn w:val="Normal"/>
    <w:next w:val="Normal"/>
    <w:qFormat/>
    <w:pPr>
      <w:keepNext/>
      <w:numPr>
        <w:ilvl w:val="1"/>
        <w:numId w:val="1"/>
      </w:numPr>
      <w:jc w:val="both"/>
      <w:outlineLvl w:val="1"/>
    </w:pPr>
    <w:rPr>
      <w:rFonts w:ascii="Arial Black" w:hAnsi="Arial Black"/>
      <w:sz w:val="24"/>
    </w:rPr>
  </w:style>
  <w:style w:type="paragraph" w:styleId="Heading3">
    <w:name w:val="heading 3"/>
    <w:basedOn w:val="Normal"/>
    <w:next w:val="Normal"/>
    <w:qFormat/>
    <w:pPr>
      <w:keepNext/>
      <w:numPr>
        <w:ilvl w:val="2"/>
        <w:numId w:val="1"/>
      </w:numPr>
      <w:outlineLvl w:val="2"/>
    </w:pPr>
    <w:rPr>
      <w:rFonts w:ascii="Arial Black" w:hAnsi="Arial Black"/>
      <w:sz w:val="24"/>
    </w:rPr>
  </w:style>
  <w:style w:type="paragraph" w:styleId="Heading4">
    <w:name w:val="heading 4"/>
    <w:basedOn w:val="Normal"/>
    <w:next w:val="Normal"/>
    <w:qFormat/>
    <w:pPr>
      <w:keepNext/>
      <w:numPr>
        <w:ilvl w:val="3"/>
        <w:numId w:val="1"/>
      </w:numPr>
      <w:ind w:left="5040" w:firstLine="720"/>
      <w:outlineLvl w:val="3"/>
    </w:pPr>
    <w:rPr>
      <w:rFonts w:ascii="Arial" w:hAnsi="Arial"/>
      <w:color w:val="0000FF"/>
      <w:u w:val="single"/>
    </w:rPr>
  </w:style>
  <w:style w:type="paragraph" w:styleId="Heading5">
    <w:name w:val="heading 5"/>
    <w:basedOn w:val="Normal"/>
    <w:next w:val="Normal"/>
    <w:qFormat/>
    <w:pPr>
      <w:keepNext/>
      <w:numPr>
        <w:ilvl w:val="4"/>
        <w:numId w:val="1"/>
      </w:numPr>
      <w:outlineLvl w:val="4"/>
    </w:pPr>
    <w:rPr>
      <w:rFonts w:ascii="Arial" w:hAnsi="Arial"/>
      <w:b/>
      <w:sz w:val="18"/>
    </w:rPr>
  </w:style>
  <w:style w:type="paragraph" w:styleId="Heading6">
    <w:name w:val="heading 6"/>
    <w:basedOn w:val="Normal"/>
    <w:next w:val="Normal"/>
    <w:qFormat/>
    <w:pPr>
      <w:keepNext/>
      <w:numPr>
        <w:ilvl w:val="5"/>
        <w:numId w:val="1"/>
      </w:numPr>
      <w:outlineLvl w:val="5"/>
    </w:pPr>
    <w:rPr>
      <w:rFonts w:ascii="CG Omega" w:hAnsi="CG Omega"/>
      <w:b/>
      <w:sz w:val="32"/>
      <w:u w:val="single"/>
    </w:rPr>
  </w:style>
  <w:style w:type="paragraph" w:styleId="Heading7">
    <w:name w:val="heading 7"/>
    <w:basedOn w:val="Normal"/>
    <w:next w:val="Normal"/>
    <w:qFormat/>
    <w:pPr>
      <w:keepNext/>
      <w:numPr>
        <w:ilvl w:val="6"/>
        <w:numId w:val="1"/>
      </w:numPr>
      <w:jc w:val="both"/>
      <w:outlineLvl w:val="6"/>
    </w:pPr>
    <w:rPr>
      <w:rFonts w:ascii="Arial" w:hAnsi="Arial"/>
      <w:b/>
    </w:rPr>
  </w:style>
  <w:style w:type="paragraph" w:styleId="Heading8">
    <w:name w:val="heading 8"/>
    <w:basedOn w:val="Normal"/>
    <w:next w:val="Normal"/>
    <w:qFormat/>
    <w:pPr>
      <w:keepNext/>
      <w:numPr>
        <w:ilvl w:val="7"/>
        <w:numId w:val="1"/>
      </w:numPr>
      <w:jc w:val="both"/>
      <w:outlineLvl w:val="7"/>
    </w:pPr>
    <w:rPr>
      <w:rFonts w:ascii="Abadi MT Condensed" w:hAnsi="Abadi MT Condensed"/>
      <w:b/>
      <w:sz w:val="24"/>
    </w:rPr>
  </w:style>
  <w:style w:type="paragraph" w:styleId="Heading9">
    <w:name w:val="heading 9"/>
    <w:basedOn w:val="Normal"/>
    <w:next w:val="Normal"/>
    <w:qFormat/>
    <w:pPr>
      <w:keepNext/>
      <w:numPr>
        <w:ilvl w:val="8"/>
        <w:numId w:val="1"/>
      </w:numPr>
      <w:spacing w:before="48" w:after="20"/>
      <w:ind w:left="0" w:firstLine="360"/>
      <w:outlineLvl w:val="8"/>
    </w:pPr>
    <w:rPr>
      <w:rFonts w:ascii="Verdana" w:hAnsi="Verdana"/>
      <w:b/>
      <w:sz w:val="18"/>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rPr>
  </w:style>
  <w:style w:type="character" w:customStyle="1" w:styleId="WW8Num3z0">
    <w:name w:val="WW8Num3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Absatz-Standardschriftart">
    <w:name w:val="Absatz-Standardschriftart"/>
  </w:style>
  <w:style w:type="character" w:styleId="DefaultParagraphFont0">
    <w:name w:val="Default Paragraph Font"/>
  </w:style>
  <w:style w:type="character" w:customStyle="1" w:styleId="WW-DefaultParagraphFont">
    <w:name w:val="WW-Default Paragraph Font"/>
  </w:style>
  <w:style w:type="character" w:styleId="Hyperlink">
    <w:name w:val="Hyperlink"/>
    <w:basedOn w:val="WW-DefaultParagraphFont"/>
    <w:rPr>
      <w:color w:val="0000FF"/>
      <w:u w:val="single"/>
    </w:rPr>
  </w:style>
  <w:style w:type="character" w:styleId="PageNumber">
    <w:name w:val="page number"/>
    <w:basedOn w:val="WW-DefaultParagraphFont"/>
  </w:style>
  <w:style w:type="character" w:styleId="FollowedHyperlink">
    <w:name w:val="FollowedHyperlink"/>
    <w:basedOn w:val="WW-DefaultParagraphFont"/>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jc w:val="both"/>
    </w:pPr>
    <w:rPr>
      <w:rFonts w:ascii="Arial" w:hAnsi="Arial"/>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sz w:val="28"/>
    </w:rPr>
  </w:style>
  <w:style w:type="paragraph" w:styleId="Subtitle">
    <w:name w:val="Subtitle"/>
    <w:basedOn w:val="Heading"/>
    <w:next w:val="BodyText"/>
    <w:qFormat/>
    <w:pPr>
      <w:jc w:val="center"/>
    </w:pPr>
    <w:rPr>
      <w:i/>
      <w:i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Address1">
    <w:name w:val="Address 1"/>
    <w:basedOn w:val="Normal"/>
    <w:pPr>
      <w:spacing w:line="160" w:lineRule="atLeast"/>
      <w:jc w:val="both"/>
    </w:pPr>
    <w:rPr>
      <w:rFonts w:ascii="Arial" w:hAnsi="Arial"/>
      <w:sz w:val="14"/>
    </w:rPr>
  </w:style>
  <w:style w:type="paragraph" w:customStyle="1" w:styleId="Address2">
    <w:name w:val="Address 2"/>
    <w:basedOn w:val="Normal"/>
    <w:pPr>
      <w:spacing w:line="160" w:lineRule="atLeast"/>
      <w:jc w:val="both"/>
    </w:pPr>
    <w:rPr>
      <w:rFonts w:ascii="Arial" w:hAnsi="Arial"/>
      <w:sz w:val="14"/>
    </w:rPr>
  </w:style>
  <w:style w:type="paragraph" w:styleId="DocumentMap">
    <w:name w:val="Document Map"/>
    <w:basedOn w:val="Normal"/>
    <w:pPr>
      <w:shd w:val="clear" w:color="auto" w:fill="000080"/>
    </w:pPr>
    <w:rPr>
      <w:rFonts w:ascii="Tahoma" w:hAnsi="Tahoma" w:cs="Wingdings"/>
    </w:rPr>
  </w:style>
  <w:style w:type="paragraph" w:styleId="BodyText2">
    <w:name w:val="Body Text 2"/>
    <w:basedOn w:val="Normal"/>
    <w:pPr>
      <w:jc w:val="both"/>
    </w:pPr>
    <w:rPr>
      <w:rFonts w:ascii="Arial" w:hAnsi="Arial"/>
      <w:sz w:val="16"/>
    </w:rPr>
  </w:style>
  <w:style w:type="paragraph" w:customStyle="1" w:styleId="Achievement">
    <w:name w:val="Achievement"/>
    <w:basedOn w:val="BodyText"/>
    <w:pPr>
      <w:suppressAutoHyphens/>
      <w:spacing w:after="60" w:line="240" w:lineRule="atLeast"/>
    </w:pPr>
    <w:rPr>
      <w:rFonts w:ascii="Garamond" w:hAnsi="Garamond"/>
      <w:sz w:val="22"/>
    </w:rPr>
  </w:style>
  <w:style w:type="paragraph" w:styleId="BodyText3">
    <w:name w:val="Body Text 3"/>
    <w:basedOn w:val="Normal"/>
    <w:pPr>
      <w:spacing w:after="120"/>
    </w:pPr>
    <w:rPr>
      <w:sz w:val="16"/>
      <w:szCs w:val="16"/>
    </w:rPr>
  </w:style>
  <w:style w:type="paragraph" w:customStyle="1" w:styleId="Normal1">
    <w:name w:val="Normal1"/>
    <w:basedOn w:val="Normal"/>
    <w:pPr>
      <w:widowControl w:val="0"/>
      <w:suppressAutoHyphens/>
    </w:pPr>
    <w:rPr>
      <w:sz w:val="24"/>
    </w:rPr>
  </w:style>
  <w:style w:type="paragraph" w:customStyle="1" w:styleId="Framecontents">
    <w:name w:val="Frame contents"/>
    <w:basedOn w:val="BodyText"/>
  </w:style>
  <w:style w:type="paragraph" w:customStyle="1" w:styleId="NormalArial">
    <w:name w:val="Normal + Arial"/>
    <w:basedOn w:val="Normal"/>
    <w:pPr>
      <w:tabs>
        <w:tab w:val="left" w:pos="0"/>
        <w:tab w:val="left" w:pos="959"/>
        <w:tab w:val="left" w:pos="1918"/>
        <w:tab w:val="left" w:pos="2877"/>
        <w:tab w:val="left" w:pos="3836"/>
        <w:tab w:val="left" w:pos="4795"/>
        <w:tab w:val="left" w:pos="5754"/>
        <w:tab w:val="left" w:pos="6713"/>
        <w:tab w:val="left" w:pos="7672"/>
        <w:tab w:val="left" w:pos="8631"/>
      </w:tabs>
      <w:autoSpaceDE w:val="0"/>
      <w:jc w:val="both"/>
    </w:pPr>
    <w:rPr>
      <w:rFonts w:ascii="Arial" w:hAnsi="Arial" w:cs="Arial"/>
      <w:sz w:val="22"/>
      <w:szCs w:val="22"/>
    </w:rPr>
  </w:style>
  <w:style w:type="paragraph" w:customStyle="1" w:styleId="HeadingBase">
    <w:name w:val="Heading Base"/>
    <w:basedOn w:val="BodyText"/>
    <w:next w:val="BodyText"/>
    <w:pPr>
      <w:keepNext/>
      <w:keepLines/>
      <w:spacing w:before="240" w:after="240" w:line="240" w:lineRule="atLeast"/>
    </w:pPr>
    <w:rPr>
      <w:rFonts w:ascii="Garamond" w:hAnsi="Garamond"/>
      <w: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vertex42.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Srinidhi G</vt:lpstr>
    </vt:vector>
  </TitlesOfParts>
  <Company/>
  <LinksUpToDate>false</LinksUpToDate>
  <CharactersWithSpaces>3903</CharactersWithSpaces>
  <SharedDoc>false</SharedDoc>
  <HLinks>
    <vt:vector size="6" baseType="variant">
      <vt:variant>
        <vt:i4>1048581</vt:i4>
      </vt:variant>
      <vt:variant>
        <vt:i4>0</vt:i4>
      </vt:variant>
      <vt:variant>
        <vt:i4>0</vt:i4>
      </vt:variant>
      <vt:variant>
        <vt:i4>5</vt:i4>
      </vt:variant>
      <vt:variant>
        <vt:lpwstr>http://www.vertex42.com/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Srinidhi G</dc:title>
  <dc:subject/>
  <dc:creator>foobar</dc:creator>
  <cp:keywords/>
  <cp:lastModifiedBy>Anirudh Munj</cp:lastModifiedBy>
  <cp:revision>2</cp:revision>
  <cp:lastPrinted>2003-06-19T17:12:00Z</cp:lastPrinted>
  <dcterms:created xsi:type="dcterms:W3CDTF">2018-12-17T06:59:00Z</dcterms:created>
  <dcterms:modified xsi:type="dcterms:W3CDTF">2018-12-17T06:59:00Z</dcterms:modified>
</cp:coreProperties>
</file>