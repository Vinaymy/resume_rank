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83F" w:rsidRDefault="0060183F">
      <w:bookmarkStart w:id="0" w:name="_GoBack"/>
      <w:bookmarkEnd w:id="0"/>
    </w:p>
    <w:p w:rsidR="0060183F" w:rsidRDefault="0060183F">
      <w:pPr>
        <w:rPr>
          <w:b/>
          <w:bCs/>
        </w:rPr>
      </w:pPr>
    </w:p>
    <w:p w:rsidR="0060183F" w:rsidRDefault="0060183F">
      <w:pPr>
        <w:rPr>
          <w:b/>
          <w:bCs/>
        </w:rPr>
      </w:pPr>
      <w:r>
        <w:rPr>
          <w:b/>
          <w:bCs/>
        </w:rPr>
        <w:t>Name : Anchal</w:t>
      </w:r>
    </w:p>
    <w:p w:rsidR="0060183F" w:rsidRDefault="0060183F">
      <w:pPr>
        <w:rPr>
          <w:rStyle w:val="Hyperlink"/>
          <w:b/>
          <w:bCs/>
          <w:color w:val="auto"/>
          <w:u w:val="none"/>
        </w:rPr>
      </w:pPr>
      <w:r>
        <w:rPr>
          <w:b/>
          <w:bCs/>
        </w:rPr>
        <w:t>Email : contactanchal2013</w:t>
      </w:r>
      <w:hyperlink r:id="rId7" w:history="1">
        <w:r>
          <w:rPr>
            <w:rStyle w:val="Hyperlink"/>
            <w:b/>
            <w:bCs/>
          </w:rPr>
          <w:t>@gmail.com</w:t>
        </w:r>
      </w:hyperlink>
    </w:p>
    <w:p w:rsidR="0060183F" w:rsidRDefault="0060183F">
      <w:r>
        <w:rPr>
          <w:rStyle w:val="Hyperlink"/>
          <w:b/>
          <w:bCs/>
          <w:color w:val="auto"/>
          <w:u w:val="none"/>
        </w:rPr>
        <w:t>Phone : 9466810420,9041612815</w:t>
      </w:r>
    </w:p>
    <w:p w:rsidR="0060183F" w:rsidRDefault="0060183F"/>
    <w:p w:rsidR="0060183F" w:rsidRDefault="0060183F">
      <w:pPr>
        <w:jc w:val="both"/>
      </w:pPr>
      <w:r>
        <w:rPr>
          <w:rFonts w:ascii="Century Gothic" w:hAnsi="Century Gothic" w:cs="Century Gothic"/>
          <w:b/>
          <w:sz w:val="22"/>
          <w:szCs w:val="22"/>
          <w:u w:val="single"/>
        </w:rPr>
        <w:t>Profile Summary:</w:t>
      </w:r>
    </w:p>
    <w:p w:rsidR="0060183F" w:rsidRDefault="0060183F">
      <w:pPr>
        <w:pStyle w:val="ListBullet"/>
      </w:pPr>
    </w:p>
    <w:p w:rsidR="0060183F" w:rsidRDefault="0060183F">
      <w:pPr>
        <w:pStyle w:val="ListBullet"/>
        <w:numPr>
          <w:ilvl w:val="0"/>
          <w:numId w:val="4"/>
        </w:numPr>
        <w:spacing w:line="360" w:lineRule="auto"/>
        <w:ind w:left="714" w:hanging="357"/>
        <w:jc w:val="left"/>
        <w:rPr>
          <w:szCs w:val="20"/>
        </w:rPr>
      </w:pPr>
      <w:r>
        <w:rPr>
          <w:szCs w:val="20"/>
        </w:rPr>
        <w:t>4.5 years of total experience in Web Development as Php developer,which includes development, implementation,testing,RESTFUL web services and implementation of third party apis as well as client handling.</w:t>
      </w:r>
    </w:p>
    <w:p w:rsidR="0060183F" w:rsidRDefault="0060183F">
      <w:pPr>
        <w:pStyle w:val="ListBullet"/>
        <w:numPr>
          <w:ilvl w:val="0"/>
          <w:numId w:val="4"/>
        </w:numPr>
        <w:spacing w:line="360" w:lineRule="auto"/>
        <w:ind w:left="714" w:hanging="357"/>
        <w:jc w:val="left"/>
        <w:rPr>
          <w:szCs w:val="20"/>
        </w:rPr>
      </w:pPr>
      <w:r>
        <w:rPr>
          <w:szCs w:val="20"/>
        </w:rPr>
        <w:t>Worked on projects in Core PHP and its frameworks.</w:t>
      </w:r>
    </w:p>
    <w:p w:rsidR="0060183F" w:rsidRDefault="0060183F">
      <w:pPr>
        <w:numPr>
          <w:ilvl w:val="0"/>
          <w:numId w:val="4"/>
        </w:numPr>
        <w:spacing w:after="60" w:line="360" w:lineRule="auto"/>
        <w:ind w:left="714" w:hanging="357"/>
        <w:rPr>
          <w:rFonts w:ascii="Century Gothic" w:eastAsia="Arial Unicode MS" w:hAnsi="Century Gothic" w:cs="Century Gothic"/>
          <w:sz w:val="20"/>
          <w:szCs w:val="20"/>
        </w:rPr>
      </w:pPr>
      <w:r>
        <w:rPr>
          <w:rFonts w:ascii="Century Gothic" w:eastAsia="Arial Unicode MS" w:hAnsi="Century Gothic" w:cs="Century Gothic"/>
          <w:sz w:val="20"/>
          <w:szCs w:val="20"/>
        </w:rPr>
        <w:t xml:space="preserve">Particular areas of expertise include web development with Dynamic Languages such as CORE PHP and its frameworks Cakephp ,Laravel  and Yii with  MySQL. </w:t>
      </w:r>
    </w:p>
    <w:p w:rsidR="0060183F" w:rsidRDefault="0060183F">
      <w:pPr>
        <w:numPr>
          <w:ilvl w:val="0"/>
          <w:numId w:val="4"/>
        </w:numPr>
        <w:spacing w:after="60" w:line="360" w:lineRule="auto"/>
        <w:ind w:left="714" w:hanging="357"/>
        <w:rPr>
          <w:rFonts w:ascii="Century Gothic" w:hAnsi="Century Gothic" w:cs="Century Gothic"/>
          <w:b/>
          <w:sz w:val="22"/>
          <w:szCs w:val="20"/>
        </w:rPr>
      </w:pPr>
      <w:r>
        <w:rPr>
          <w:rFonts w:ascii="Century Gothic" w:eastAsia="Arial Unicode MS" w:hAnsi="Century Gothic" w:cs="Century Gothic"/>
          <w:sz w:val="20"/>
          <w:szCs w:val="20"/>
        </w:rPr>
        <w:t>Extensive Experience in creating web services for mobile applications.</w:t>
      </w:r>
    </w:p>
    <w:p w:rsidR="0060183F" w:rsidRDefault="0060183F">
      <w:pPr>
        <w:spacing w:after="60" w:line="360" w:lineRule="auto"/>
        <w:rPr>
          <w:rFonts w:ascii="Century Gothic" w:hAnsi="Century Gothic" w:cs="Century Gothic"/>
          <w:b/>
          <w:sz w:val="22"/>
          <w:szCs w:val="20"/>
        </w:rPr>
      </w:pPr>
    </w:p>
    <w:p w:rsidR="0060183F" w:rsidRDefault="0060183F">
      <w:pPr>
        <w:pStyle w:val="Heading1"/>
        <w:widowControl w:val="0"/>
        <w:numPr>
          <w:ilvl w:val="0"/>
          <w:numId w:val="2"/>
        </w:numPr>
        <w:tabs>
          <w:tab w:val="left" w:pos="0"/>
        </w:tabs>
        <w:spacing w:before="120" w:after="120"/>
        <w:rPr>
          <w:rFonts w:ascii="Century Gothic" w:hAnsi="Century Gothic" w:cs="Century Gothic"/>
          <w:b/>
          <w:i w:val="0"/>
          <w:iCs w:val="0"/>
          <w:sz w:val="22"/>
          <w:szCs w:val="20"/>
        </w:rPr>
      </w:pPr>
      <w:r>
        <w:rPr>
          <w:rFonts w:ascii="Century Gothic" w:hAnsi="Century Gothic" w:cs="Century Gothic"/>
          <w:b/>
          <w:i w:val="0"/>
          <w:iCs w:val="0"/>
          <w:sz w:val="22"/>
          <w:szCs w:val="20"/>
          <w:u w:val="single"/>
        </w:rPr>
        <w:t>Skill Set:</w:t>
      </w:r>
    </w:p>
    <w:p w:rsidR="0060183F" w:rsidRDefault="0060183F">
      <w:pPr>
        <w:pStyle w:val="Heading1"/>
        <w:numPr>
          <w:ilvl w:val="0"/>
          <w:numId w:val="2"/>
        </w:numPr>
        <w:tabs>
          <w:tab w:val="left" w:pos="686"/>
        </w:tabs>
        <w:spacing w:line="360" w:lineRule="auto"/>
        <w:rPr>
          <w:rFonts w:ascii="Century Gothic" w:hAnsi="Century Gothic" w:cs="Century Gothic"/>
          <w:b/>
          <w:i w:val="0"/>
          <w:iCs w:val="0"/>
          <w:sz w:val="22"/>
          <w:szCs w:val="20"/>
        </w:rPr>
      </w:pPr>
      <w:r>
        <w:rPr>
          <w:rFonts w:ascii="Century Gothic" w:hAnsi="Century Gothic" w:cs="Century Gothic"/>
          <w:b/>
          <w:i w:val="0"/>
          <w:iCs w:val="0"/>
          <w:sz w:val="22"/>
          <w:szCs w:val="20"/>
        </w:rPr>
        <w:tab/>
      </w:r>
      <w:r>
        <w:rPr>
          <w:rFonts w:ascii="Century Gothic" w:hAnsi="Century Gothic" w:cs="Century Gothic"/>
          <w:b/>
          <w:i w:val="0"/>
          <w:iCs w:val="0"/>
          <w:sz w:val="20"/>
          <w:szCs w:val="20"/>
        </w:rPr>
        <w:t>Languages</w:t>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i w:val="0"/>
          <w:iCs w:val="0"/>
          <w:sz w:val="20"/>
          <w:szCs w:val="20"/>
        </w:rPr>
        <w:t>PHP</w:t>
      </w:r>
    </w:p>
    <w:p w:rsidR="0060183F" w:rsidRDefault="0060183F">
      <w:pPr>
        <w:pStyle w:val="Heading1"/>
        <w:numPr>
          <w:ilvl w:val="0"/>
          <w:numId w:val="2"/>
        </w:numPr>
        <w:tabs>
          <w:tab w:val="left" w:pos="686"/>
        </w:tabs>
        <w:spacing w:line="360" w:lineRule="auto"/>
        <w:rPr>
          <w:rFonts w:ascii="Century Gothic" w:hAnsi="Century Gothic" w:cs="Century Gothic"/>
          <w:b/>
          <w:i w:val="0"/>
          <w:iCs w:val="0"/>
          <w:sz w:val="22"/>
          <w:szCs w:val="20"/>
        </w:rPr>
      </w:pPr>
      <w:r>
        <w:rPr>
          <w:rFonts w:ascii="Century Gothic" w:hAnsi="Century Gothic" w:cs="Century Gothic"/>
          <w:b/>
          <w:i w:val="0"/>
          <w:iCs w:val="0"/>
          <w:sz w:val="22"/>
          <w:szCs w:val="20"/>
        </w:rPr>
        <w:tab/>
      </w:r>
      <w:r>
        <w:rPr>
          <w:rFonts w:ascii="Century Gothic" w:hAnsi="Century Gothic" w:cs="Century Gothic"/>
          <w:b/>
          <w:i w:val="0"/>
          <w:iCs w:val="0"/>
          <w:sz w:val="20"/>
          <w:szCs w:val="20"/>
        </w:rPr>
        <w:t>Operating System</w:t>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i w:val="0"/>
          <w:iCs w:val="0"/>
          <w:sz w:val="20"/>
          <w:szCs w:val="20"/>
        </w:rPr>
        <w:t xml:space="preserve">Ubuntu, Windows </w:t>
      </w:r>
    </w:p>
    <w:p w:rsidR="0060183F" w:rsidRDefault="0060183F">
      <w:pPr>
        <w:pStyle w:val="Heading1"/>
        <w:numPr>
          <w:ilvl w:val="0"/>
          <w:numId w:val="2"/>
        </w:numPr>
        <w:tabs>
          <w:tab w:val="left" w:pos="686"/>
        </w:tabs>
        <w:spacing w:line="360" w:lineRule="auto"/>
        <w:rPr>
          <w:rFonts w:ascii="Century Gothic" w:hAnsi="Century Gothic" w:cs="Century Gothic"/>
          <w:sz w:val="20"/>
          <w:szCs w:val="20"/>
        </w:rPr>
      </w:pPr>
      <w:r>
        <w:rPr>
          <w:rFonts w:ascii="Century Gothic" w:hAnsi="Century Gothic" w:cs="Century Gothic"/>
          <w:b/>
          <w:i w:val="0"/>
          <w:iCs w:val="0"/>
          <w:sz w:val="22"/>
          <w:szCs w:val="20"/>
        </w:rPr>
        <w:tab/>
      </w:r>
      <w:r>
        <w:rPr>
          <w:rFonts w:ascii="Century Gothic" w:hAnsi="Century Gothic" w:cs="Century Gothic"/>
          <w:b/>
          <w:i w:val="0"/>
          <w:iCs w:val="0"/>
          <w:sz w:val="20"/>
          <w:szCs w:val="20"/>
        </w:rPr>
        <w:t>Frameworks</w:t>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i w:val="0"/>
          <w:iCs w:val="0"/>
          <w:sz w:val="20"/>
          <w:szCs w:val="20"/>
        </w:rPr>
        <w:t>Cake PHP, Laravel nad Yii.</w:t>
      </w:r>
    </w:p>
    <w:p w:rsidR="0060183F" w:rsidRDefault="0060183F">
      <w:pPr>
        <w:pStyle w:val="Heading1"/>
        <w:numPr>
          <w:ilvl w:val="0"/>
          <w:numId w:val="2"/>
        </w:numPr>
        <w:tabs>
          <w:tab w:val="left" w:pos="686"/>
        </w:tabs>
        <w:spacing w:line="360" w:lineRule="auto"/>
        <w:rPr>
          <w:rFonts w:ascii="Century Gothic" w:hAnsi="Century Gothic" w:cs="Century Gothic"/>
          <w:b/>
          <w:i w:val="0"/>
          <w:iCs w:val="0"/>
          <w:sz w:val="20"/>
          <w:szCs w:val="20"/>
        </w:rPr>
      </w:pPr>
      <w:r>
        <w:rPr>
          <w:rFonts w:ascii="Century Gothic" w:hAnsi="Century Gothic" w:cs="Century Gothic"/>
          <w:sz w:val="20"/>
          <w:szCs w:val="20"/>
        </w:rPr>
        <w:tab/>
      </w:r>
      <w:r>
        <w:rPr>
          <w:rFonts w:ascii="Century Gothic" w:hAnsi="Century Gothic" w:cs="Century Gothic"/>
          <w:b/>
          <w:i w:val="0"/>
          <w:iCs w:val="0"/>
          <w:sz w:val="20"/>
          <w:szCs w:val="20"/>
        </w:rPr>
        <w:t>Skills</w:t>
      </w:r>
      <w:r>
        <w:rPr>
          <w:rFonts w:ascii="Century Gothic" w:hAnsi="Century Gothic" w:cs="Century Gothic"/>
          <w:b/>
          <w:i w:val="0"/>
          <w:iCs w:val="0"/>
          <w:sz w:val="20"/>
          <w:szCs w:val="20"/>
        </w:rPr>
        <w:tab/>
      </w:r>
      <w:r>
        <w:rPr>
          <w:rFonts w:ascii="Century Gothic" w:hAnsi="Century Gothic" w:cs="Century Gothic"/>
          <w:b/>
          <w:i w:val="0"/>
          <w:iCs w:val="0"/>
          <w:sz w:val="20"/>
          <w:szCs w:val="20"/>
        </w:rPr>
        <w:tab/>
      </w:r>
      <w:r>
        <w:rPr>
          <w:rFonts w:ascii="Century Gothic" w:hAnsi="Century Gothic" w:cs="Century Gothic"/>
          <w:b/>
          <w:i w:val="0"/>
          <w:iCs w:val="0"/>
          <w:sz w:val="20"/>
          <w:szCs w:val="20"/>
        </w:rPr>
        <w:tab/>
        <w:t xml:space="preserve">             </w:t>
      </w:r>
      <w:r>
        <w:rPr>
          <w:rFonts w:ascii="Century Gothic" w:hAnsi="Century Gothic" w:cs="Century Gothic"/>
          <w:i w:val="0"/>
          <w:iCs w:val="0"/>
          <w:sz w:val="20"/>
          <w:szCs w:val="20"/>
        </w:rPr>
        <w:t>Jquery,Ajax,Angular Js</w:t>
      </w:r>
      <w:r>
        <w:rPr>
          <w:rFonts w:ascii="Century Gothic" w:hAnsi="Century Gothic" w:cs="Century Gothic"/>
          <w:b/>
          <w:i w:val="0"/>
          <w:iCs w:val="0"/>
          <w:sz w:val="20"/>
          <w:szCs w:val="20"/>
        </w:rPr>
        <w:t xml:space="preserve"> </w:t>
      </w:r>
    </w:p>
    <w:p w:rsidR="0060183F" w:rsidRDefault="0060183F">
      <w:pPr>
        <w:pStyle w:val="Heading1"/>
        <w:numPr>
          <w:ilvl w:val="0"/>
          <w:numId w:val="2"/>
        </w:numPr>
        <w:tabs>
          <w:tab w:val="clear" w:pos="720"/>
          <w:tab w:val="left" w:pos="714"/>
        </w:tabs>
        <w:spacing w:line="360" w:lineRule="auto"/>
        <w:rPr>
          <w:rFonts w:ascii="Century Gothic" w:hAnsi="Century Gothic" w:cs="Century Gothic"/>
          <w:b/>
          <w:i w:val="0"/>
          <w:iCs w:val="0"/>
          <w:sz w:val="22"/>
          <w:szCs w:val="20"/>
        </w:rPr>
      </w:pPr>
      <w:r>
        <w:rPr>
          <w:rFonts w:ascii="Century Gothic" w:hAnsi="Century Gothic" w:cs="Century Gothic"/>
          <w:b/>
          <w:i w:val="0"/>
          <w:iCs w:val="0"/>
          <w:sz w:val="20"/>
          <w:szCs w:val="20"/>
        </w:rPr>
        <w:tab/>
        <w:t>Database</w:t>
      </w:r>
      <w:r>
        <w:rPr>
          <w:rFonts w:ascii="Century Gothic" w:hAnsi="Century Gothic" w:cs="Century Gothic"/>
          <w:b/>
          <w:i w:val="0"/>
          <w:iCs w:val="0"/>
          <w:sz w:val="22"/>
          <w:szCs w:val="20"/>
        </w:rPr>
        <w:t>s</w:t>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b/>
          <w:i w:val="0"/>
          <w:iCs w:val="0"/>
          <w:sz w:val="20"/>
          <w:szCs w:val="20"/>
        </w:rPr>
        <w:tab/>
      </w:r>
      <w:r>
        <w:rPr>
          <w:rFonts w:ascii="Century Gothic" w:hAnsi="Century Gothic" w:cs="Century Gothic"/>
          <w:i w:val="0"/>
          <w:iCs w:val="0"/>
          <w:sz w:val="20"/>
          <w:szCs w:val="20"/>
        </w:rPr>
        <w:t>Mysq</w:t>
      </w:r>
      <w:r>
        <w:rPr>
          <w:rFonts w:ascii="Century Gothic" w:hAnsi="Century Gothic" w:cs="Century Gothic"/>
          <w:b/>
          <w:i w:val="0"/>
          <w:iCs w:val="0"/>
          <w:sz w:val="20"/>
          <w:szCs w:val="20"/>
        </w:rPr>
        <w:t>l</w:t>
      </w:r>
    </w:p>
    <w:p w:rsidR="0060183F" w:rsidRDefault="0060183F">
      <w:pPr>
        <w:pStyle w:val="Heading1"/>
        <w:numPr>
          <w:ilvl w:val="0"/>
          <w:numId w:val="2"/>
        </w:numPr>
        <w:tabs>
          <w:tab w:val="clear" w:pos="720"/>
          <w:tab w:val="left" w:pos="714"/>
        </w:tabs>
        <w:spacing w:line="360" w:lineRule="auto"/>
        <w:rPr>
          <w:rFonts w:ascii="Century Gothic" w:hAnsi="Century Gothic" w:cs="Century Gothic"/>
          <w:b/>
          <w:i w:val="0"/>
          <w:iCs w:val="0"/>
          <w:sz w:val="22"/>
          <w:szCs w:val="20"/>
        </w:rPr>
      </w:pPr>
      <w:r>
        <w:rPr>
          <w:rFonts w:ascii="Century Gothic" w:hAnsi="Century Gothic" w:cs="Century Gothic"/>
          <w:b/>
          <w:i w:val="0"/>
          <w:iCs w:val="0"/>
          <w:sz w:val="22"/>
          <w:szCs w:val="20"/>
        </w:rPr>
        <w:tab/>
      </w:r>
      <w:r>
        <w:rPr>
          <w:rFonts w:ascii="Century Gothic" w:hAnsi="Century Gothic" w:cs="Century Gothic"/>
          <w:b/>
          <w:i w:val="0"/>
          <w:iCs w:val="0"/>
          <w:sz w:val="20"/>
          <w:szCs w:val="20"/>
        </w:rPr>
        <w:t>Web</w:t>
      </w:r>
      <w:r>
        <w:rPr>
          <w:rFonts w:ascii="Century Gothic" w:hAnsi="Century Gothic" w:cs="Century Gothic"/>
          <w:b/>
          <w:i w:val="0"/>
          <w:iCs w:val="0"/>
          <w:sz w:val="22"/>
          <w:szCs w:val="20"/>
        </w:rPr>
        <w:t xml:space="preserve"> </w:t>
      </w:r>
      <w:r>
        <w:rPr>
          <w:rFonts w:ascii="Century Gothic" w:hAnsi="Century Gothic" w:cs="Century Gothic"/>
          <w:b/>
          <w:i w:val="0"/>
          <w:iCs w:val="0"/>
          <w:sz w:val="20"/>
          <w:szCs w:val="20"/>
        </w:rPr>
        <w:t>Related</w:t>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i w:val="0"/>
          <w:iCs w:val="0"/>
          <w:sz w:val="20"/>
          <w:szCs w:val="20"/>
        </w:rPr>
        <w:t>REST Web-services</w:t>
      </w:r>
    </w:p>
    <w:p w:rsidR="0060183F" w:rsidRDefault="0060183F">
      <w:pPr>
        <w:pStyle w:val="Heading1"/>
        <w:numPr>
          <w:ilvl w:val="0"/>
          <w:numId w:val="2"/>
        </w:numPr>
        <w:tabs>
          <w:tab w:val="clear" w:pos="720"/>
          <w:tab w:val="left" w:pos="714"/>
        </w:tabs>
        <w:spacing w:line="360" w:lineRule="auto"/>
        <w:rPr>
          <w:rFonts w:ascii="Century Gothic" w:hAnsi="Century Gothic" w:cs="Century Gothic"/>
          <w:b/>
          <w:i w:val="0"/>
          <w:iCs w:val="0"/>
          <w:sz w:val="22"/>
          <w:szCs w:val="20"/>
        </w:rPr>
      </w:pPr>
      <w:r>
        <w:rPr>
          <w:rFonts w:ascii="Century Gothic" w:hAnsi="Century Gothic" w:cs="Century Gothic"/>
          <w:b/>
          <w:i w:val="0"/>
          <w:iCs w:val="0"/>
          <w:sz w:val="22"/>
          <w:szCs w:val="20"/>
        </w:rPr>
        <w:tab/>
      </w:r>
      <w:r>
        <w:rPr>
          <w:rFonts w:ascii="Century Gothic" w:hAnsi="Century Gothic" w:cs="Century Gothic"/>
          <w:b/>
          <w:i w:val="0"/>
          <w:iCs w:val="0"/>
          <w:sz w:val="20"/>
          <w:szCs w:val="20"/>
        </w:rPr>
        <w:t>Tools</w:t>
      </w:r>
      <w:r>
        <w:rPr>
          <w:rFonts w:ascii="Century Gothic" w:hAnsi="Century Gothic" w:cs="Century Gothic"/>
          <w:b/>
          <w:i w:val="0"/>
          <w:iCs w:val="0"/>
          <w:sz w:val="22"/>
          <w:szCs w:val="20"/>
        </w:rPr>
        <w:t xml:space="preserve"> </w:t>
      </w:r>
      <w:r>
        <w:rPr>
          <w:rFonts w:ascii="Century Gothic" w:hAnsi="Century Gothic" w:cs="Century Gothic"/>
          <w:b/>
          <w:i w:val="0"/>
          <w:iCs w:val="0"/>
          <w:sz w:val="20"/>
          <w:szCs w:val="20"/>
        </w:rPr>
        <w:t>and</w:t>
      </w:r>
      <w:r>
        <w:rPr>
          <w:rFonts w:ascii="Century Gothic" w:hAnsi="Century Gothic" w:cs="Century Gothic"/>
          <w:b/>
          <w:i w:val="0"/>
          <w:iCs w:val="0"/>
          <w:sz w:val="22"/>
          <w:szCs w:val="20"/>
        </w:rPr>
        <w:t xml:space="preserve"> </w:t>
      </w:r>
      <w:r>
        <w:rPr>
          <w:rFonts w:ascii="Century Gothic" w:hAnsi="Century Gothic" w:cs="Century Gothic"/>
          <w:b/>
          <w:i w:val="0"/>
          <w:iCs w:val="0"/>
          <w:sz w:val="20"/>
          <w:szCs w:val="20"/>
        </w:rPr>
        <w:t>Utilities</w:t>
      </w:r>
      <w:r>
        <w:rPr>
          <w:rFonts w:ascii="Century Gothic" w:hAnsi="Century Gothic" w:cs="Century Gothic"/>
          <w:b/>
          <w:i w:val="0"/>
          <w:iCs w:val="0"/>
          <w:sz w:val="22"/>
          <w:szCs w:val="20"/>
        </w:rPr>
        <w:tab/>
      </w:r>
      <w:r>
        <w:rPr>
          <w:rFonts w:ascii="Century Gothic" w:hAnsi="Century Gothic" w:cs="Century Gothic"/>
          <w:b/>
          <w:i w:val="0"/>
          <w:iCs w:val="0"/>
          <w:sz w:val="22"/>
          <w:szCs w:val="20"/>
        </w:rPr>
        <w:tab/>
      </w:r>
      <w:r>
        <w:rPr>
          <w:rFonts w:ascii="Century Gothic" w:hAnsi="Century Gothic" w:cs="Century Gothic"/>
          <w:i w:val="0"/>
          <w:iCs w:val="0"/>
          <w:sz w:val="20"/>
          <w:szCs w:val="20"/>
        </w:rPr>
        <w:tab/>
        <w:t>Netbeans,Lamp</w:t>
      </w:r>
    </w:p>
    <w:p w:rsidR="0060183F" w:rsidRDefault="0060183F">
      <w:pPr>
        <w:pStyle w:val="Heading1"/>
        <w:numPr>
          <w:ilvl w:val="0"/>
          <w:numId w:val="2"/>
        </w:numPr>
        <w:tabs>
          <w:tab w:val="clear" w:pos="720"/>
          <w:tab w:val="left" w:pos="714"/>
        </w:tabs>
        <w:spacing w:line="360" w:lineRule="auto"/>
        <w:rPr>
          <w:rFonts w:ascii="Century Gothic" w:hAnsi="Century Gothic" w:cs="Century Gothic"/>
          <w:b/>
          <w:i w:val="0"/>
          <w:iCs w:val="0"/>
          <w:sz w:val="22"/>
          <w:szCs w:val="20"/>
          <w:u w:val="single"/>
        </w:rPr>
      </w:pPr>
      <w:r>
        <w:rPr>
          <w:rFonts w:ascii="Century Gothic" w:hAnsi="Century Gothic" w:cs="Century Gothic"/>
          <w:b/>
          <w:i w:val="0"/>
          <w:iCs w:val="0"/>
          <w:sz w:val="22"/>
          <w:szCs w:val="20"/>
        </w:rPr>
        <w:tab/>
      </w:r>
    </w:p>
    <w:p w:rsidR="0060183F" w:rsidRDefault="0060183F">
      <w:pPr>
        <w:pStyle w:val="Heading1"/>
        <w:numPr>
          <w:ilvl w:val="0"/>
          <w:numId w:val="2"/>
        </w:numPr>
        <w:rPr>
          <w:rFonts w:ascii="Century Gothic" w:hAnsi="Century Gothic" w:cs="Century Gothic"/>
          <w:sz w:val="20"/>
          <w:szCs w:val="20"/>
        </w:rPr>
      </w:pPr>
      <w:r>
        <w:rPr>
          <w:rFonts w:ascii="Century Gothic" w:hAnsi="Century Gothic" w:cs="Century Gothic"/>
          <w:b/>
          <w:i w:val="0"/>
          <w:iCs w:val="0"/>
          <w:sz w:val="22"/>
          <w:szCs w:val="20"/>
          <w:u w:val="single"/>
        </w:rPr>
        <w:t>Education:</w:t>
      </w:r>
    </w:p>
    <w:p w:rsidR="0060183F" w:rsidRDefault="0060183F">
      <w:pPr>
        <w:ind w:left="432"/>
        <w:rPr>
          <w:rFonts w:ascii="Century Gothic" w:hAnsi="Century Gothic" w:cs="Century Gothic"/>
          <w:sz w:val="20"/>
          <w:szCs w:val="20"/>
        </w:rPr>
      </w:pPr>
    </w:p>
    <w:p w:rsidR="0060183F" w:rsidRDefault="0060183F">
      <w:pPr>
        <w:ind w:left="432"/>
      </w:pPr>
      <w:r>
        <w:rPr>
          <w:rFonts w:ascii="Century Gothic" w:hAnsi="Century Gothic" w:cs="Century Gothic"/>
          <w:b/>
          <w:sz w:val="20"/>
          <w:szCs w:val="20"/>
        </w:rPr>
        <w:t>B.Tech in Computer Science &amp; Engineering</w:t>
      </w:r>
      <w:r>
        <w:rPr>
          <w:rFonts w:ascii="Century Gothic" w:hAnsi="Century Gothic" w:cs="Century Gothic"/>
          <w:sz w:val="20"/>
          <w:szCs w:val="20"/>
        </w:rPr>
        <w:t>(73.82%) from Kurukshetra University(class of 2012).</w:t>
      </w:r>
    </w:p>
    <w:p w:rsidR="0060183F" w:rsidRDefault="0060183F">
      <w:pPr>
        <w:ind w:left="432"/>
      </w:pPr>
    </w:p>
    <w:p w:rsidR="0060183F" w:rsidRDefault="0060183F">
      <w:pPr>
        <w:ind w:left="432"/>
        <w:rPr>
          <w:rFonts w:ascii="Century Gothic" w:hAnsi="Century Gothic" w:cs="Century Gothic"/>
          <w:sz w:val="20"/>
          <w:szCs w:val="20"/>
        </w:rPr>
      </w:pPr>
      <w:r>
        <w:rPr>
          <w:rFonts w:ascii="Century Gothic" w:hAnsi="Century Gothic" w:cs="Century Gothic"/>
          <w:b/>
          <w:sz w:val="20"/>
          <w:szCs w:val="20"/>
        </w:rPr>
        <w:t>Diploma in Information Technology</w:t>
      </w:r>
      <w:r>
        <w:rPr>
          <w:rFonts w:ascii="Century Gothic" w:hAnsi="Century Gothic" w:cs="Century Gothic"/>
          <w:sz w:val="20"/>
          <w:szCs w:val="20"/>
        </w:rPr>
        <w:t>(74.24%) from SBTE,Panchkula(class of 2009).</w:t>
      </w:r>
    </w:p>
    <w:p w:rsidR="0060183F" w:rsidRDefault="0060183F">
      <w:pPr>
        <w:ind w:left="432"/>
        <w:rPr>
          <w:rFonts w:ascii="Century Gothic" w:hAnsi="Century Gothic" w:cs="Century Gothic"/>
          <w:sz w:val="20"/>
          <w:szCs w:val="20"/>
        </w:rPr>
      </w:pPr>
    </w:p>
    <w:p w:rsidR="0060183F" w:rsidRDefault="0060183F">
      <w:pPr>
        <w:ind w:left="432"/>
      </w:pPr>
      <w:r>
        <w:rPr>
          <w:rFonts w:ascii="Century Gothic" w:hAnsi="Century Gothic" w:cs="Century Gothic"/>
          <w:b/>
          <w:sz w:val="20"/>
          <w:szCs w:val="20"/>
        </w:rPr>
        <w:t>10</w:t>
      </w:r>
      <w:r>
        <w:rPr>
          <w:rFonts w:ascii="Century Gothic" w:hAnsi="Century Gothic" w:cs="Century Gothic"/>
          <w:b/>
          <w:sz w:val="20"/>
          <w:szCs w:val="20"/>
          <w:vertAlign w:val="superscript"/>
        </w:rPr>
        <w:t>th</w:t>
      </w:r>
      <w:r>
        <w:rPr>
          <w:rFonts w:ascii="Century Gothic" w:hAnsi="Century Gothic" w:cs="Century Gothic"/>
          <w:b/>
          <w:sz w:val="20"/>
          <w:szCs w:val="20"/>
        </w:rPr>
        <w:t xml:space="preserve"> (74.40%)</w:t>
      </w:r>
      <w:r>
        <w:rPr>
          <w:rFonts w:ascii="Century Gothic" w:hAnsi="Century Gothic" w:cs="Century Gothic"/>
          <w:sz w:val="20"/>
          <w:szCs w:val="20"/>
        </w:rPr>
        <w:t xml:space="preserve"> from HBSE,Bhiwani(Haryana) (class of 2006)</w:t>
      </w:r>
    </w:p>
    <w:p w:rsidR="0060183F" w:rsidRDefault="0060183F"/>
    <w:p w:rsidR="0060183F" w:rsidRDefault="0060183F">
      <w:pPr>
        <w:pStyle w:val="Heading3"/>
        <w:widowControl w:val="0"/>
        <w:numPr>
          <w:ilvl w:val="2"/>
          <w:numId w:val="3"/>
        </w:numPr>
        <w:spacing w:before="120" w:after="120"/>
        <w:rPr>
          <w:rFonts w:ascii="Century Gothic" w:hAnsi="Century Gothic" w:cs="Century Gothic"/>
          <w:sz w:val="20"/>
          <w:szCs w:val="20"/>
        </w:rPr>
      </w:pPr>
      <w:r>
        <w:rPr>
          <w:rStyle w:val="Heading1CharChar"/>
          <w:szCs w:val="20"/>
          <w:u w:val="single"/>
        </w:rPr>
        <w:t>Professional Experience (4.5 years)</w:t>
      </w:r>
    </w:p>
    <w:p w:rsidR="0060183F" w:rsidRDefault="0060183F">
      <w:pPr>
        <w:rPr>
          <w:rFonts w:ascii="Century Gothic" w:hAnsi="Century Gothic" w:cs="Century Gothic"/>
          <w:sz w:val="20"/>
          <w:szCs w:val="20"/>
        </w:rPr>
      </w:pPr>
      <w:r>
        <w:rPr>
          <w:rFonts w:ascii="Century Gothic" w:hAnsi="Century Gothic" w:cs="Century Gothic"/>
          <w:sz w:val="20"/>
          <w:szCs w:val="20"/>
        </w:rPr>
        <w:t xml:space="preserve">         Worked with Picnframes Technologies,IT Park Chandigarh as Sr. PHP Developer from January     2013 to March 23</w:t>
      </w:r>
      <w:r>
        <w:rPr>
          <w:rFonts w:ascii="Century Gothic" w:hAnsi="Century Gothic" w:cs="Century Gothic"/>
          <w:sz w:val="20"/>
          <w:szCs w:val="20"/>
          <w:vertAlign w:val="superscript"/>
        </w:rPr>
        <w:t>rd</w:t>
      </w:r>
      <w:r>
        <w:rPr>
          <w:rFonts w:ascii="Century Gothic" w:hAnsi="Century Gothic" w:cs="Century Gothic"/>
          <w:sz w:val="20"/>
          <w:szCs w:val="20"/>
        </w:rPr>
        <w:t>,2017.</w:t>
      </w:r>
    </w:p>
    <w:p w:rsidR="0060183F" w:rsidRDefault="0060183F">
      <w:r>
        <w:rPr>
          <w:rFonts w:ascii="Century Gothic" w:hAnsi="Century Gothic" w:cs="Century Gothic"/>
          <w:sz w:val="20"/>
          <w:szCs w:val="20"/>
        </w:rPr>
        <w:t xml:space="preserve">          Working with Gray Cell Technologies Exports,Sector 17 Chandigarh as Sr. Software Enginner from March 24</w:t>
      </w:r>
      <w:r>
        <w:rPr>
          <w:rFonts w:ascii="Century Gothic" w:hAnsi="Century Gothic" w:cs="Century Gothic"/>
          <w:sz w:val="20"/>
          <w:szCs w:val="20"/>
          <w:vertAlign w:val="superscript"/>
        </w:rPr>
        <w:t>th</w:t>
      </w:r>
      <w:r>
        <w:rPr>
          <w:rFonts w:ascii="Century Gothic" w:hAnsi="Century Gothic" w:cs="Century Gothic"/>
          <w:sz w:val="20"/>
          <w:szCs w:val="20"/>
        </w:rPr>
        <w:t xml:space="preserve">,2017 to present.     </w:t>
      </w:r>
    </w:p>
    <w:p w:rsidR="0060183F" w:rsidRDefault="0060183F"/>
    <w:p w:rsidR="0060183F" w:rsidRDefault="0060183F">
      <w:pPr>
        <w:rPr>
          <w:rFonts w:ascii="Century Gothic" w:hAnsi="Century Gothic" w:cs="Century Gothic"/>
          <w:sz w:val="20"/>
          <w:szCs w:val="20"/>
        </w:rPr>
      </w:pPr>
      <w:r>
        <w:rPr>
          <w:rFonts w:ascii="Century Gothic" w:hAnsi="Century Gothic" w:cs="Century Gothic"/>
          <w:sz w:val="20"/>
          <w:szCs w:val="20"/>
        </w:rPr>
        <w:tab/>
      </w:r>
    </w:p>
    <w:p w:rsidR="0060183F" w:rsidRDefault="0060183F">
      <w:pPr>
        <w:rPr>
          <w:rFonts w:ascii="Century Gothic" w:hAnsi="Century Gothic" w:cs="Century Gothic"/>
          <w:sz w:val="20"/>
          <w:szCs w:val="20"/>
        </w:rPr>
      </w:pPr>
    </w:p>
    <w:p w:rsidR="0060183F" w:rsidRDefault="0060183F">
      <w:pPr>
        <w:rPr>
          <w:rFonts w:ascii="Century Gothic" w:hAnsi="Century Gothic" w:cs="Century Gothic"/>
          <w:sz w:val="20"/>
          <w:szCs w:val="20"/>
        </w:rPr>
      </w:pPr>
    </w:p>
    <w:p w:rsidR="0060183F" w:rsidRDefault="0060183F">
      <w:pPr>
        <w:pStyle w:val="Heading3"/>
        <w:widowControl w:val="0"/>
        <w:numPr>
          <w:ilvl w:val="2"/>
          <w:numId w:val="3"/>
        </w:numPr>
        <w:spacing w:before="120" w:after="120" w:line="360" w:lineRule="auto"/>
        <w:rPr>
          <w:rFonts w:ascii="Century Gothic" w:hAnsi="Century Gothic" w:cs="Century Gothic"/>
          <w:sz w:val="20"/>
          <w:szCs w:val="20"/>
        </w:rPr>
      </w:pPr>
      <w:r>
        <w:rPr>
          <w:rStyle w:val="Heading1CharChar"/>
          <w:szCs w:val="20"/>
          <w:u w:val="single"/>
        </w:rPr>
        <w:t>Personal Profile</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Name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Anchal</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lastRenderedPageBreak/>
        <w:tab/>
        <w:t>Birth Date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June 18,1991</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Nationality</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Indian</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Marital Status</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ab/>
        <w:t>Unmarried</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Total Experience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 xml:space="preserve">4.5 years </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Notice Period</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ab/>
        <w:t>15 days</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Job Type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Permanent</w:t>
      </w:r>
      <w:r>
        <w:rPr>
          <w:rFonts w:ascii="Century Gothic" w:hAnsi="Century Gothic" w:cs="Century Gothic"/>
          <w:sz w:val="20"/>
          <w:szCs w:val="20"/>
        </w:rPr>
        <w:tab/>
      </w:r>
    </w:p>
    <w:p w:rsidR="0060183F" w:rsidRDefault="0060183F">
      <w:pPr>
        <w:spacing w:line="360" w:lineRule="auto"/>
        <w:rPr>
          <w:rFonts w:ascii="Century Gothic" w:hAnsi="Century Gothic" w:cs="Century Gothic"/>
          <w:sz w:val="20"/>
          <w:szCs w:val="20"/>
        </w:rPr>
      </w:pPr>
      <w:r>
        <w:rPr>
          <w:rFonts w:ascii="Century Gothic" w:hAnsi="Century Gothic" w:cs="Century Gothic"/>
          <w:b/>
          <w:sz w:val="20"/>
          <w:szCs w:val="20"/>
        </w:rPr>
        <w:tab/>
        <w:t>Languages Known</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English, Hindi,Punjabi</w:t>
      </w:r>
    </w:p>
    <w:p w:rsidR="0060183F" w:rsidRDefault="0060183F">
      <w:pPr>
        <w:spacing w:line="360" w:lineRule="auto"/>
        <w:rPr>
          <w:rFonts w:ascii="Century Gothic" w:hAnsi="Century Gothic" w:cs="Century Gothic"/>
          <w:b/>
          <w:sz w:val="20"/>
          <w:szCs w:val="20"/>
        </w:rPr>
      </w:pPr>
      <w:r>
        <w:rPr>
          <w:rFonts w:ascii="Century Gothic" w:hAnsi="Century Gothic" w:cs="Century Gothic"/>
          <w:sz w:val="20"/>
          <w:szCs w:val="20"/>
        </w:rPr>
        <w:tab/>
      </w:r>
      <w:r>
        <w:rPr>
          <w:rFonts w:ascii="Century Gothic" w:hAnsi="Century Gothic" w:cs="Century Gothic"/>
          <w:b/>
          <w:sz w:val="20"/>
          <w:szCs w:val="20"/>
        </w:rPr>
        <w:t>Current CTC</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Rs 3.96 Lac PA</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ab/>
        <w:t>Expected CTC</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Rs 4.44 Lac PA</w:t>
      </w:r>
    </w:p>
    <w:p w:rsidR="0060183F" w:rsidRDefault="0060183F">
      <w:pPr>
        <w:spacing w:line="360" w:lineRule="auto"/>
        <w:rPr>
          <w:rStyle w:val="Heading1CharChar"/>
          <w:bCs/>
          <w:u w:val="single"/>
        </w:rPr>
      </w:pPr>
      <w:r>
        <w:rPr>
          <w:rFonts w:ascii="Century Gothic" w:hAnsi="Century Gothic" w:cs="Century Gothic"/>
          <w:b/>
          <w:sz w:val="20"/>
          <w:szCs w:val="20"/>
        </w:rPr>
        <w:tab/>
        <w:t>Current Location</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Chandigarh</w:t>
      </w:r>
    </w:p>
    <w:p w:rsidR="0060183F" w:rsidRDefault="0060183F">
      <w:pPr>
        <w:pStyle w:val="Heading3"/>
        <w:widowControl w:val="0"/>
        <w:numPr>
          <w:ilvl w:val="2"/>
          <w:numId w:val="3"/>
        </w:numPr>
        <w:spacing w:before="120" w:after="120"/>
      </w:pPr>
      <w:r>
        <w:rPr>
          <w:rStyle w:val="Heading1CharChar"/>
          <w:u w:val="single"/>
        </w:rPr>
        <w:t>Project(s) Summary:</w:t>
      </w:r>
    </w:p>
    <w:p w:rsidR="0060183F" w:rsidRDefault="0060183F">
      <w:pPr>
        <w:pStyle w:val="BodyText"/>
        <w:widowControl w:val="0"/>
        <w:spacing w:before="120" w:after="120"/>
      </w:pP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Project</w:t>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Century Gothic" w:hAnsi="Century Gothic" w:cs="Century Gothic"/>
          <w:b/>
          <w:sz w:val="22"/>
          <w:szCs w:val="20"/>
        </w:rPr>
        <w:t>TutorPlus</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Environment</w:t>
      </w:r>
      <w:r>
        <w:rPr>
          <w:rFonts w:ascii="Verdana" w:hAnsi="Verdana" w:cs="Verdana"/>
          <w:b/>
          <w:sz w:val="20"/>
          <w:szCs w:val="20"/>
        </w:rPr>
        <w:t xml:space="preserve"> </w:t>
      </w:r>
      <w:r>
        <w:rPr>
          <w:rFonts w:ascii="Verdana" w:hAnsi="Verdana" w:cs="Verdana"/>
          <w:b/>
          <w:sz w:val="20"/>
          <w:szCs w:val="20"/>
        </w:rPr>
        <w:tab/>
      </w:r>
      <w:r>
        <w:rPr>
          <w:rFonts w:ascii="Verdana" w:hAnsi="Verdana" w:cs="Verdana"/>
          <w:b/>
          <w:sz w:val="20"/>
          <w:szCs w:val="20"/>
        </w:rPr>
        <w:tab/>
        <w:t>Jquery</w:t>
      </w:r>
      <w:r>
        <w:rPr>
          <w:rFonts w:ascii="Century Gothic" w:hAnsi="Century Gothic" w:cs="Century Gothic"/>
          <w:sz w:val="20"/>
          <w:szCs w:val="20"/>
        </w:rPr>
        <w:t>, Yii,MySql</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Team Size</w:t>
      </w:r>
      <w:r>
        <w:rPr>
          <w:rFonts w:ascii="Verdana" w:hAnsi="Verdana" w:cs="Verdana"/>
          <w:b/>
          <w:sz w:val="20"/>
          <w:szCs w:val="20"/>
        </w:rPr>
        <w:tab/>
      </w:r>
      <w:r>
        <w:rPr>
          <w:rFonts w:ascii="Verdana" w:hAnsi="Verdana" w:cs="Verdana"/>
          <w:b/>
          <w:sz w:val="20"/>
          <w:szCs w:val="20"/>
        </w:rPr>
        <w:tab/>
      </w:r>
      <w:r>
        <w:rPr>
          <w:rFonts w:ascii="Century Gothic" w:hAnsi="Century Gothic" w:cs="Century Gothic"/>
          <w:b/>
          <w:sz w:val="20"/>
          <w:szCs w:val="20"/>
        </w:rPr>
        <w:t>2</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Role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Programmer</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URL</w:t>
      </w:r>
      <w:r>
        <w:rPr>
          <w:rFonts w:ascii="Century Gothic" w:hAnsi="Century Gothic" w:cs="Century Gothic"/>
          <w:sz w:val="22"/>
        </w:rPr>
        <w:tab/>
      </w:r>
      <w:r>
        <w:rPr>
          <w:rFonts w:ascii="Century Gothic" w:hAnsi="Century Gothic" w:cs="Century Gothic"/>
          <w:sz w:val="22"/>
        </w:rPr>
        <w:tab/>
      </w:r>
      <w:r>
        <w:rPr>
          <w:rFonts w:ascii="Century Gothic" w:hAnsi="Century Gothic" w:cs="Century Gothic"/>
          <w:sz w:val="22"/>
        </w:rPr>
        <w:tab/>
      </w:r>
      <w:r>
        <w:rPr>
          <w:rStyle w:val="Hyperlink"/>
          <w:rFonts w:ascii="Century Gothic" w:hAnsi="Century Gothic" w:cs="Century Gothic"/>
          <w:sz w:val="20"/>
          <w:szCs w:val="20"/>
          <w:lang w:eastAsia="ar-SA" w:bidi="ar-SA"/>
        </w:rPr>
        <w:t>http://dev.unitutorjobs.com.au</w:t>
      </w:r>
      <w:r>
        <w:rPr>
          <w:rFonts w:ascii="Century Gothic" w:hAnsi="Century Gothic" w:cs="Century Gothic"/>
          <w:sz w:val="20"/>
          <w:szCs w:val="20"/>
        </w:rPr>
        <w:t xml:space="preserve"> </w:t>
      </w:r>
    </w:p>
    <w:p w:rsidR="0060183F" w:rsidRDefault="0060183F">
      <w:pPr>
        <w:spacing w:line="360" w:lineRule="auto"/>
        <w:rPr>
          <w:rFonts w:ascii="Century Gothic" w:hAnsi="Century Gothic" w:cs="Century Gothic"/>
          <w:sz w:val="20"/>
          <w:szCs w:val="20"/>
        </w:rPr>
      </w:pPr>
      <w:r>
        <w:rPr>
          <w:rFonts w:ascii="Century Gothic" w:hAnsi="Century Gothic" w:cs="Century Gothic"/>
          <w:b/>
          <w:sz w:val="20"/>
          <w:szCs w:val="20"/>
        </w:rPr>
        <w:t>Description:</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TutorPlus is an online and face-to-face private tutoring and expert finding platform.Find and hire the right tutor or earn money for your expertise.</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Responsibilities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Understood and analyzed the client's requirements.</w:t>
      </w:r>
    </w:p>
    <w:p w:rsidR="0060183F" w:rsidRDefault="0060183F">
      <w:pPr>
        <w:pStyle w:val="ListBullet"/>
        <w:numPr>
          <w:ilvl w:val="0"/>
          <w:numId w:val="5"/>
        </w:numPr>
        <w:spacing w:line="100" w:lineRule="atLeast"/>
        <w:jc w:val="left"/>
        <w:rPr>
          <w:szCs w:val="20"/>
        </w:rPr>
      </w:pPr>
      <w:r>
        <w:rPr>
          <w:szCs w:val="20"/>
        </w:rPr>
        <w:t>Responsible for  project development with sub programmer.</w:t>
      </w:r>
    </w:p>
    <w:p w:rsidR="0060183F" w:rsidRDefault="0060183F">
      <w:pPr>
        <w:pStyle w:val="ListBullet"/>
        <w:numPr>
          <w:ilvl w:val="0"/>
          <w:numId w:val="5"/>
        </w:numPr>
        <w:spacing w:line="100" w:lineRule="atLeast"/>
        <w:jc w:val="left"/>
        <w:rPr>
          <w:szCs w:val="20"/>
        </w:rPr>
      </w:pPr>
      <w:r>
        <w:rPr>
          <w:szCs w:val="20"/>
        </w:rPr>
        <w:t>Speed optimization.</w:t>
      </w:r>
    </w:p>
    <w:p w:rsidR="0060183F" w:rsidRDefault="0060183F">
      <w:pPr>
        <w:pStyle w:val="ListBullet"/>
        <w:numPr>
          <w:ilvl w:val="0"/>
          <w:numId w:val="5"/>
        </w:numPr>
        <w:spacing w:line="100" w:lineRule="atLeast"/>
        <w:jc w:val="left"/>
        <w:rPr>
          <w:szCs w:val="20"/>
        </w:rPr>
      </w:pPr>
      <w:r>
        <w:rPr>
          <w:szCs w:val="20"/>
        </w:rPr>
        <w:t>Provided support for Testing.</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Technical Challenges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Multiple users type handling.</w:t>
      </w:r>
    </w:p>
    <w:p w:rsidR="0060183F" w:rsidRDefault="0060183F">
      <w:pPr>
        <w:pStyle w:val="ListBullet"/>
        <w:numPr>
          <w:ilvl w:val="0"/>
          <w:numId w:val="5"/>
        </w:numPr>
        <w:spacing w:line="100" w:lineRule="atLeast"/>
        <w:jc w:val="left"/>
        <w:rPr>
          <w:szCs w:val="20"/>
        </w:rPr>
      </w:pPr>
      <w:r>
        <w:rPr>
          <w:szCs w:val="20"/>
        </w:rPr>
        <w:t>Maintaining the state of each action taken by tutor and student.</w:t>
      </w:r>
    </w:p>
    <w:p w:rsidR="0060183F" w:rsidRDefault="0060183F">
      <w:pPr>
        <w:pStyle w:val="ListBullet"/>
        <w:numPr>
          <w:ilvl w:val="0"/>
          <w:numId w:val="5"/>
        </w:numPr>
        <w:spacing w:line="100" w:lineRule="atLeast"/>
        <w:jc w:val="left"/>
        <w:rPr>
          <w:szCs w:val="20"/>
        </w:rPr>
      </w:pPr>
      <w:r>
        <w:rPr>
          <w:szCs w:val="20"/>
        </w:rPr>
        <w:t>Notify both tutor and student on each/step action via phone,mail and floating web notification.</w:t>
      </w:r>
    </w:p>
    <w:p w:rsidR="0060183F" w:rsidRDefault="0060183F">
      <w:pPr>
        <w:pStyle w:val="ListBullet"/>
        <w:numPr>
          <w:ilvl w:val="0"/>
          <w:numId w:val="5"/>
        </w:numPr>
        <w:spacing w:line="100" w:lineRule="atLeast"/>
        <w:jc w:val="left"/>
      </w:pPr>
      <w:r>
        <w:rPr>
          <w:szCs w:val="20"/>
        </w:rPr>
        <w:t>Maintaining  the state of steps and form validations.</w:t>
      </w:r>
    </w:p>
    <w:p w:rsidR="0060183F" w:rsidRDefault="0060183F">
      <w:pPr>
        <w:pStyle w:val="BodyText"/>
        <w:widowControl w:val="0"/>
        <w:spacing w:before="120" w:after="120"/>
      </w:pPr>
    </w:p>
    <w:p w:rsidR="0060183F" w:rsidRDefault="0060183F">
      <w:pPr>
        <w:pStyle w:val="ListBullet"/>
        <w:jc w:val="left"/>
        <w:rPr>
          <w:szCs w:val="20"/>
        </w:rPr>
      </w:pP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Project</w:t>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Century Gothic" w:hAnsi="Century Gothic" w:cs="Century Gothic"/>
          <w:b/>
          <w:sz w:val="22"/>
          <w:szCs w:val="20"/>
        </w:rPr>
        <w:t>FERIS/CALCULATOR</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Environment</w:t>
      </w:r>
      <w:r>
        <w:rPr>
          <w:rFonts w:ascii="Verdana" w:hAnsi="Verdana" w:cs="Verdana"/>
          <w:b/>
          <w:sz w:val="20"/>
          <w:szCs w:val="20"/>
        </w:rPr>
        <w:t xml:space="preserve"> </w:t>
      </w:r>
      <w:r>
        <w:rPr>
          <w:rFonts w:ascii="Verdana" w:hAnsi="Verdana" w:cs="Verdana"/>
          <w:b/>
          <w:sz w:val="20"/>
          <w:szCs w:val="20"/>
        </w:rPr>
        <w:tab/>
      </w:r>
      <w:r>
        <w:rPr>
          <w:rFonts w:ascii="Verdana" w:hAnsi="Verdana" w:cs="Verdana"/>
          <w:b/>
          <w:sz w:val="20"/>
          <w:szCs w:val="20"/>
        </w:rPr>
        <w:tab/>
        <w:t>Jquery</w:t>
      </w:r>
      <w:r>
        <w:rPr>
          <w:rFonts w:ascii="Century Gothic" w:hAnsi="Century Gothic" w:cs="Century Gothic"/>
          <w:sz w:val="20"/>
          <w:szCs w:val="20"/>
        </w:rPr>
        <w:t>, Php,MySql</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Team Size</w:t>
      </w:r>
      <w:r>
        <w:rPr>
          <w:rFonts w:ascii="Verdana" w:hAnsi="Verdana" w:cs="Verdana"/>
          <w:b/>
          <w:sz w:val="20"/>
          <w:szCs w:val="20"/>
        </w:rPr>
        <w:tab/>
      </w:r>
      <w:r>
        <w:rPr>
          <w:rFonts w:ascii="Verdana" w:hAnsi="Verdana" w:cs="Verdana"/>
          <w:b/>
          <w:sz w:val="20"/>
          <w:szCs w:val="20"/>
        </w:rPr>
        <w:tab/>
      </w:r>
      <w:r>
        <w:rPr>
          <w:rFonts w:ascii="Century Gothic" w:hAnsi="Century Gothic" w:cs="Century Gothic"/>
          <w:b/>
          <w:sz w:val="20"/>
          <w:szCs w:val="20"/>
        </w:rPr>
        <w:t>1</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Role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Programmer</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URL</w:t>
      </w:r>
      <w:r>
        <w:rPr>
          <w:rFonts w:ascii="Century Gothic" w:hAnsi="Century Gothic" w:cs="Century Gothic"/>
          <w:sz w:val="22"/>
        </w:rPr>
        <w:tab/>
      </w:r>
      <w:r>
        <w:rPr>
          <w:rFonts w:ascii="Century Gothic" w:hAnsi="Century Gothic" w:cs="Century Gothic"/>
          <w:sz w:val="22"/>
        </w:rPr>
        <w:tab/>
      </w:r>
      <w:r>
        <w:rPr>
          <w:rFonts w:ascii="Century Gothic" w:hAnsi="Century Gothic" w:cs="Century Gothic"/>
          <w:sz w:val="22"/>
        </w:rPr>
        <w:tab/>
      </w:r>
      <w:r>
        <w:rPr>
          <w:rStyle w:val="Hyperlink"/>
          <w:rFonts w:ascii="Century Gothic" w:hAnsi="Century Gothic" w:cs="Century Gothic"/>
          <w:sz w:val="20"/>
          <w:szCs w:val="20"/>
          <w:lang w:eastAsia="ar-SA" w:bidi="ar-SA"/>
        </w:rPr>
        <w:t>http://websitetestrun.com/demo/bryan/</w:t>
      </w:r>
      <w:r>
        <w:rPr>
          <w:rFonts w:ascii="Century Gothic" w:hAnsi="Century Gothic" w:cs="Century Gothic"/>
          <w:sz w:val="20"/>
          <w:szCs w:val="20"/>
        </w:rPr>
        <w:t xml:space="preserve"> </w:t>
      </w:r>
    </w:p>
    <w:p w:rsidR="0060183F" w:rsidRDefault="0060183F">
      <w:pPr>
        <w:spacing w:line="360" w:lineRule="auto"/>
        <w:rPr>
          <w:rFonts w:ascii="Century Gothic" w:hAnsi="Century Gothic" w:cs="Century Gothic"/>
          <w:sz w:val="20"/>
          <w:szCs w:val="20"/>
        </w:rPr>
      </w:pPr>
      <w:r>
        <w:rPr>
          <w:rFonts w:ascii="Century Gothic" w:hAnsi="Century Gothic" w:cs="Century Gothic"/>
          <w:b/>
          <w:sz w:val="20"/>
          <w:szCs w:val="20"/>
        </w:rPr>
        <w:t>Description:</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Federal employees and retirees Investment Solutions.This is a research tool dedicated to protecting the federal investor .This calculator PLANs YOUR RETIREMENT BY COMPARING YOUR RETIREMENT INCOME AND EXPENSES.</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lastRenderedPageBreak/>
        <w:t>Responsibilities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Understood and analyzed the client's requirements.</w:t>
      </w:r>
    </w:p>
    <w:p w:rsidR="0060183F" w:rsidRDefault="0060183F">
      <w:pPr>
        <w:pStyle w:val="ListBullet"/>
        <w:numPr>
          <w:ilvl w:val="0"/>
          <w:numId w:val="5"/>
        </w:numPr>
        <w:spacing w:line="100" w:lineRule="atLeast"/>
        <w:jc w:val="left"/>
        <w:rPr>
          <w:szCs w:val="20"/>
        </w:rPr>
      </w:pPr>
      <w:r>
        <w:rPr>
          <w:szCs w:val="20"/>
        </w:rPr>
        <w:t>Developed  website according to the client requirements.</w:t>
      </w:r>
    </w:p>
    <w:p w:rsidR="0060183F" w:rsidRDefault="0060183F">
      <w:pPr>
        <w:pStyle w:val="ListBullet"/>
        <w:numPr>
          <w:ilvl w:val="0"/>
          <w:numId w:val="5"/>
        </w:numPr>
        <w:spacing w:line="100" w:lineRule="atLeast"/>
        <w:jc w:val="left"/>
        <w:rPr>
          <w:szCs w:val="20"/>
        </w:rPr>
      </w:pPr>
      <w:r>
        <w:rPr>
          <w:szCs w:val="20"/>
        </w:rPr>
        <w:t>Speed optimization.</w:t>
      </w:r>
    </w:p>
    <w:p w:rsidR="0060183F" w:rsidRDefault="0060183F">
      <w:pPr>
        <w:pStyle w:val="ListBullet"/>
        <w:numPr>
          <w:ilvl w:val="0"/>
          <w:numId w:val="5"/>
        </w:numPr>
        <w:spacing w:line="100" w:lineRule="atLeast"/>
        <w:jc w:val="left"/>
        <w:rPr>
          <w:szCs w:val="20"/>
        </w:rPr>
      </w:pPr>
      <w:r>
        <w:rPr>
          <w:szCs w:val="20"/>
        </w:rPr>
        <w:t>Provided support for Testing the website.</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Technical Challenges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Performing calculations according to the algorithm(s),the client has provided.</w:t>
      </w:r>
    </w:p>
    <w:p w:rsidR="0060183F" w:rsidRDefault="0060183F">
      <w:pPr>
        <w:pStyle w:val="ListBullet"/>
        <w:numPr>
          <w:ilvl w:val="0"/>
          <w:numId w:val="5"/>
        </w:numPr>
        <w:spacing w:line="100" w:lineRule="atLeast"/>
        <w:jc w:val="left"/>
        <w:rPr>
          <w:szCs w:val="20"/>
        </w:rPr>
      </w:pPr>
      <w:r>
        <w:rPr>
          <w:szCs w:val="20"/>
        </w:rPr>
        <w:t>After calculations retrieve the result,show that and generate the reports.</w:t>
      </w:r>
    </w:p>
    <w:p w:rsidR="0060183F" w:rsidRDefault="0060183F">
      <w:pPr>
        <w:pStyle w:val="ListBullet"/>
        <w:numPr>
          <w:ilvl w:val="0"/>
          <w:numId w:val="5"/>
        </w:numPr>
        <w:spacing w:line="100" w:lineRule="atLeast"/>
        <w:jc w:val="left"/>
      </w:pPr>
      <w:r>
        <w:rPr>
          <w:szCs w:val="20"/>
        </w:rPr>
        <w:t>Maintaining  the state of steps and form validations.</w:t>
      </w:r>
    </w:p>
    <w:p w:rsidR="0060183F" w:rsidRDefault="0060183F">
      <w:pPr>
        <w:pStyle w:val="BodyText"/>
        <w:widowControl w:val="0"/>
        <w:spacing w:before="120" w:after="120"/>
      </w:pPr>
    </w:p>
    <w:p w:rsidR="0060183F" w:rsidRDefault="0060183F">
      <w:pPr>
        <w:pStyle w:val="ListBullet"/>
        <w:jc w:val="left"/>
        <w:rPr>
          <w:szCs w:val="20"/>
        </w:rPr>
      </w:pP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Project</w:t>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sz w:val="20"/>
          <w:szCs w:val="20"/>
        </w:rPr>
        <w:t>Sift Says</w:t>
      </w:r>
      <w:r>
        <w:rPr>
          <w:rFonts w:ascii="Century Gothic" w:hAnsi="Century Gothic" w:cs="Century Gothic"/>
          <w:sz w:val="22"/>
          <w:szCs w:val="20"/>
        </w:rPr>
        <w:t xml:space="preserve"> </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Environment</w:t>
      </w:r>
      <w:r>
        <w:rPr>
          <w:rFonts w:ascii="Verdana" w:hAnsi="Verdana" w:cs="Verdana"/>
          <w:b/>
          <w:sz w:val="20"/>
          <w:szCs w:val="20"/>
        </w:rPr>
        <w:t xml:space="preserve"> </w:t>
      </w:r>
      <w:r>
        <w:rPr>
          <w:rFonts w:ascii="Verdana" w:hAnsi="Verdana" w:cs="Verdana"/>
          <w:b/>
          <w:sz w:val="20"/>
          <w:szCs w:val="20"/>
        </w:rPr>
        <w:tab/>
      </w:r>
      <w:r>
        <w:rPr>
          <w:rFonts w:ascii="Verdana" w:hAnsi="Verdana" w:cs="Verdana"/>
          <w:b/>
          <w:sz w:val="20"/>
          <w:szCs w:val="20"/>
        </w:rPr>
        <w:tab/>
      </w:r>
      <w:r>
        <w:rPr>
          <w:rFonts w:ascii="Century Gothic" w:hAnsi="Century Gothic" w:cs="Century Gothic"/>
          <w:sz w:val="20"/>
          <w:szCs w:val="20"/>
        </w:rPr>
        <w:t>AngularJs, Cakephp,MySql</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Team Size</w:t>
      </w:r>
      <w:r>
        <w:rPr>
          <w:rFonts w:ascii="Verdana" w:hAnsi="Verdana" w:cs="Verdana"/>
          <w:b/>
          <w:sz w:val="20"/>
          <w:szCs w:val="20"/>
        </w:rPr>
        <w:tab/>
      </w:r>
      <w:r>
        <w:rPr>
          <w:rFonts w:ascii="Verdana" w:hAnsi="Verdana" w:cs="Verdana"/>
          <w:b/>
          <w:sz w:val="20"/>
          <w:szCs w:val="20"/>
        </w:rPr>
        <w:tab/>
      </w:r>
      <w:r>
        <w:rPr>
          <w:rFonts w:ascii="Century Gothic" w:hAnsi="Century Gothic" w:cs="Century Gothic"/>
          <w:sz w:val="20"/>
          <w:szCs w:val="20"/>
        </w:rPr>
        <w:t>2</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Role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Programmer</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URL</w:t>
      </w:r>
      <w:r>
        <w:rPr>
          <w:rFonts w:ascii="Century Gothic" w:hAnsi="Century Gothic" w:cs="Century Gothic"/>
          <w:sz w:val="22"/>
        </w:rPr>
        <w:tab/>
      </w:r>
      <w:r>
        <w:rPr>
          <w:rFonts w:ascii="Century Gothic" w:hAnsi="Century Gothic" w:cs="Century Gothic"/>
          <w:sz w:val="22"/>
        </w:rPr>
        <w:tab/>
      </w:r>
      <w:r>
        <w:rPr>
          <w:rFonts w:ascii="Century Gothic" w:hAnsi="Century Gothic" w:cs="Century Gothic"/>
          <w:sz w:val="22"/>
        </w:rPr>
        <w:tab/>
      </w:r>
      <w:hyperlink r:id="rId8" w:history="1">
        <w:r>
          <w:rPr>
            <w:rStyle w:val="Hyperlink"/>
            <w:rFonts w:ascii="Century Gothic" w:hAnsi="Century Gothic" w:cs="Century Gothic"/>
            <w:sz w:val="20"/>
            <w:szCs w:val="20"/>
            <w:lang w:eastAsia="ar-SA" w:bidi="ar-SA"/>
          </w:rPr>
          <w:t>http://siftsays.com/</w:t>
        </w:r>
      </w:hyperlink>
      <w:r>
        <w:rPr>
          <w:rFonts w:ascii="Century Gothic" w:hAnsi="Century Gothic" w:cs="Century Gothic"/>
          <w:sz w:val="20"/>
          <w:szCs w:val="20"/>
        </w:rPr>
        <w:t xml:space="preserve"> </w:t>
      </w:r>
    </w:p>
    <w:p w:rsidR="0060183F" w:rsidRDefault="0060183F">
      <w:pPr>
        <w:spacing w:line="360" w:lineRule="auto"/>
        <w:rPr>
          <w:rFonts w:ascii="Century Gothic" w:hAnsi="Century Gothic" w:cs="Century Gothic"/>
          <w:sz w:val="20"/>
          <w:szCs w:val="20"/>
        </w:rPr>
      </w:pPr>
      <w:r>
        <w:rPr>
          <w:rFonts w:ascii="Century Gothic" w:hAnsi="Century Gothic" w:cs="Century Gothic"/>
          <w:b/>
          <w:sz w:val="20"/>
          <w:szCs w:val="20"/>
        </w:rPr>
        <w:t>Description:</w:t>
      </w:r>
      <w:r>
        <w:rPr>
          <w:rFonts w:ascii="Century Gothic" w:hAnsi="Century Gothic" w:cs="Century Gothic"/>
          <w:b/>
          <w:sz w:val="20"/>
          <w:szCs w:val="20"/>
        </w:rPr>
        <w:tab/>
      </w:r>
      <w:r>
        <w:rPr>
          <w:rFonts w:ascii="Century Gothic" w:hAnsi="Century Gothic" w:cs="Century Gothic"/>
          <w:b/>
          <w:sz w:val="20"/>
          <w:szCs w:val="20"/>
        </w:rPr>
        <w:tab/>
        <w:t xml:space="preserve"> </w:t>
      </w:r>
      <w:r>
        <w:rPr>
          <w:rFonts w:ascii="Century Gothic" w:hAnsi="Century Gothic" w:cs="Century Gothic"/>
          <w:sz w:val="20"/>
          <w:szCs w:val="20"/>
        </w:rPr>
        <w:t>SiftSays is Multilingual website which is in English and Spanish.Siftsays is a survey website whose goals is to have 5 million men and 5 million women participate in the QUIZ.The QUIZ questions are based on the General Health, Men health, women health and about the lifestyle.</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Responsibilities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Understood and analyzed the client's requirements.</w:t>
      </w:r>
    </w:p>
    <w:p w:rsidR="0060183F" w:rsidRDefault="0060183F">
      <w:pPr>
        <w:pStyle w:val="ListBullet"/>
        <w:numPr>
          <w:ilvl w:val="0"/>
          <w:numId w:val="5"/>
        </w:numPr>
        <w:spacing w:line="100" w:lineRule="atLeast"/>
        <w:jc w:val="left"/>
        <w:rPr>
          <w:szCs w:val="20"/>
        </w:rPr>
      </w:pPr>
      <w:r>
        <w:rPr>
          <w:szCs w:val="20"/>
        </w:rPr>
        <w:t>Responsible for  project development with sub programmer.</w:t>
      </w:r>
    </w:p>
    <w:p w:rsidR="0060183F" w:rsidRDefault="0060183F">
      <w:pPr>
        <w:pStyle w:val="ListBullet"/>
        <w:numPr>
          <w:ilvl w:val="0"/>
          <w:numId w:val="5"/>
        </w:numPr>
        <w:spacing w:line="100" w:lineRule="atLeast"/>
        <w:jc w:val="left"/>
        <w:rPr>
          <w:szCs w:val="20"/>
        </w:rPr>
      </w:pPr>
      <w:r>
        <w:rPr>
          <w:szCs w:val="20"/>
        </w:rPr>
        <w:t>Developed  website according to the client requirements.</w:t>
      </w:r>
    </w:p>
    <w:p w:rsidR="0060183F" w:rsidRDefault="0060183F">
      <w:pPr>
        <w:pStyle w:val="ListBullet"/>
        <w:numPr>
          <w:ilvl w:val="0"/>
          <w:numId w:val="5"/>
        </w:numPr>
        <w:spacing w:line="100" w:lineRule="atLeast"/>
        <w:jc w:val="left"/>
        <w:rPr>
          <w:szCs w:val="20"/>
        </w:rPr>
      </w:pPr>
      <w:r>
        <w:rPr>
          <w:szCs w:val="20"/>
        </w:rPr>
        <w:t>Speed optimization.</w:t>
      </w:r>
    </w:p>
    <w:p w:rsidR="0060183F" w:rsidRDefault="0060183F">
      <w:pPr>
        <w:pStyle w:val="ListBullet"/>
        <w:numPr>
          <w:ilvl w:val="0"/>
          <w:numId w:val="5"/>
        </w:numPr>
        <w:spacing w:line="100" w:lineRule="atLeast"/>
        <w:jc w:val="left"/>
        <w:rPr>
          <w:szCs w:val="20"/>
        </w:rPr>
      </w:pPr>
      <w:r>
        <w:rPr>
          <w:szCs w:val="20"/>
        </w:rPr>
        <w:t>Provided support for Testing the website.</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Technical Challenges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Maintaining Quiz current state.</w:t>
      </w:r>
    </w:p>
    <w:p w:rsidR="0060183F" w:rsidRDefault="0060183F">
      <w:pPr>
        <w:pStyle w:val="ListBullet"/>
        <w:numPr>
          <w:ilvl w:val="0"/>
          <w:numId w:val="5"/>
        </w:numPr>
        <w:spacing w:line="100" w:lineRule="atLeast"/>
        <w:jc w:val="left"/>
        <w:rPr>
          <w:szCs w:val="20"/>
        </w:rPr>
      </w:pPr>
      <w:r>
        <w:rPr>
          <w:szCs w:val="20"/>
        </w:rPr>
        <w:t>Website in two languages(English and Spanish).</w:t>
      </w:r>
    </w:p>
    <w:p w:rsidR="0060183F" w:rsidRDefault="0060183F">
      <w:pPr>
        <w:pStyle w:val="ListBullet"/>
        <w:numPr>
          <w:ilvl w:val="0"/>
          <w:numId w:val="5"/>
        </w:numPr>
        <w:spacing w:line="100" w:lineRule="atLeast"/>
        <w:jc w:val="left"/>
      </w:pPr>
      <w:r>
        <w:rPr>
          <w:szCs w:val="20"/>
        </w:rPr>
        <w:t>Question’s audio is played in selected Language.</w:t>
      </w:r>
    </w:p>
    <w:p w:rsidR="0060183F" w:rsidRDefault="0060183F">
      <w:pPr>
        <w:pStyle w:val="Heading2"/>
        <w:widowControl w:val="0"/>
        <w:numPr>
          <w:ilvl w:val="1"/>
          <w:numId w:val="3"/>
        </w:numPr>
        <w:tabs>
          <w:tab w:val="left" w:pos="0"/>
        </w:tabs>
        <w:spacing w:before="120" w:after="120" w:line="100" w:lineRule="atLeast"/>
      </w:pP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Project</w:t>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sz w:val="20"/>
          <w:szCs w:val="20"/>
        </w:rPr>
        <w:t>Reverse Advisor</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Environment</w:t>
      </w:r>
      <w:r>
        <w:rPr>
          <w:rFonts w:ascii="Verdana" w:hAnsi="Verdana" w:cs="Verdana"/>
          <w:b/>
          <w:sz w:val="20"/>
          <w:szCs w:val="20"/>
        </w:rPr>
        <w:t xml:space="preserve"> </w:t>
      </w:r>
      <w:r>
        <w:rPr>
          <w:rFonts w:ascii="Verdana" w:hAnsi="Verdana" w:cs="Verdana"/>
          <w:b/>
          <w:sz w:val="20"/>
          <w:szCs w:val="20"/>
        </w:rPr>
        <w:tab/>
      </w:r>
      <w:r>
        <w:rPr>
          <w:rFonts w:ascii="Verdana" w:hAnsi="Verdana" w:cs="Verdana"/>
          <w:b/>
          <w:sz w:val="20"/>
          <w:szCs w:val="20"/>
        </w:rPr>
        <w:tab/>
      </w:r>
      <w:r>
        <w:rPr>
          <w:rFonts w:ascii="Century Gothic" w:hAnsi="Century Gothic" w:cs="Century Gothic"/>
          <w:sz w:val="20"/>
          <w:szCs w:val="20"/>
        </w:rPr>
        <w:t>AngularJs, Cakephp,Laravel,MySql</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Team Size</w:t>
      </w:r>
      <w:r>
        <w:rPr>
          <w:rFonts w:ascii="Verdana" w:hAnsi="Verdana" w:cs="Verdana"/>
          <w:b/>
          <w:sz w:val="20"/>
          <w:szCs w:val="20"/>
        </w:rPr>
        <w:tab/>
      </w:r>
      <w:r>
        <w:rPr>
          <w:rFonts w:ascii="Verdana" w:hAnsi="Verdana" w:cs="Verdana"/>
          <w:b/>
          <w:sz w:val="20"/>
          <w:szCs w:val="20"/>
        </w:rPr>
        <w:tab/>
      </w:r>
      <w:r>
        <w:rPr>
          <w:rFonts w:ascii="Century Gothic" w:hAnsi="Century Gothic" w:cs="Century Gothic"/>
          <w:sz w:val="20"/>
          <w:szCs w:val="20"/>
        </w:rPr>
        <w:t>3</w:t>
      </w:r>
    </w:p>
    <w:p w:rsidR="0060183F" w:rsidRDefault="0060183F">
      <w:pPr>
        <w:spacing w:line="360" w:lineRule="auto"/>
        <w:rPr>
          <w:rFonts w:ascii="Century Gothic" w:hAnsi="Century Gothic" w:cs="Century Gothic"/>
          <w:b/>
          <w:sz w:val="20"/>
          <w:szCs w:val="20"/>
        </w:rPr>
      </w:pPr>
      <w:r>
        <w:rPr>
          <w:rFonts w:ascii="Century Gothic" w:hAnsi="Century Gothic" w:cs="Century Gothic"/>
          <w:b/>
          <w:sz w:val="20"/>
          <w:szCs w:val="20"/>
        </w:rPr>
        <w:t>Role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Programmer</w:t>
      </w:r>
    </w:p>
    <w:p w:rsidR="0060183F" w:rsidRDefault="0060183F">
      <w:pPr>
        <w:spacing w:line="360" w:lineRule="auto"/>
        <w:rPr>
          <w:rFonts w:ascii="Century Gothic" w:hAnsi="Century Gothic" w:cs="Century Gothic"/>
          <w:sz w:val="20"/>
          <w:szCs w:val="20"/>
        </w:rPr>
      </w:pPr>
      <w:r>
        <w:rPr>
          <w:rFonts w:ascii="Century Gothic" w:hAnsi="Century Gothic" w:cs="Century Gothic"/>
          <w:b/>
          <w:sz w:val="20"/>
          <w:szCs w:val="20"/>
        </w:rPr>
        <w:t>URL</w:t>
      </w:r>
      <w:r>
        <w:rPr>
          <w:rFonts w:ascii="Century Gothic" w:hAnsi="Century Gothic" w:cs="Century Gothic"/>
          <w:sz w:val="22"/>
        </w:rPr>
        <w:tab/>
      </w:r>
      <w:r>
        <w:rPr>
          <w:rFonts w:ascii="Century Gothic" w:hAnsi="Century Gothic" w:cs="Century Gothic"/>
          <w:sz w:val="22"/>
        </w:rPr>
        <w:tab/>
      </w:r>
      <w:r>
        <w:rPr>
          <w:rFonts w:ascii="Century Gothic" w:hAnsi="Century Gothic" w:cs="Century Gothic"/>
          <w:sz w:val="22"/>
        </w:rPr>
        <w:tab/>
      </w:r>
      <w:hyperlink r:id="rId9" w:history="1">
        <w:r>
          <w:rPr>
            <w:rStyle w:val="Hyperlink"/>
            <w:rFonts w:ascii="Century Gothic" w:hAnsi="Century Gothic" w:cs="Century Gothic"/>
            <w:sz w:val="20"/>
            <w:szCs w:val="20"/>
            <w:lang w:eastAsia="ar-SA" w:bidi="ar-SA"/>
          </w:rPr>
          <w:t>http://reverseadvisor.picnframes.info/developer/</w:t>
        </w:r>
      </w:hyperlink>
      <w:r>
        <w:rPr>
          <w:rFonts w:ascii="Century Gothic" w:hAnsi="Century Gothic" w:cs="Century Gothic"/>
          <w:sz w:val="20"/>
          <w:szCs w:val="20"/>
        </w:rPr>
        <w:t xml:space="preserve">  </w:t>
      </w:r>
    </w:p>
    <w:p w:rsidR="0060183F" w:rsidRDefault="0060183F">
      <w:pPr>
        <w:pStyle w:val="PreformattedText"/>
        <w:spacing w:line="360" w:lineRule="auto"/>
        <w:rPr>
          <w:rFonts w:ascii="Century Gothic" w:hAnsi="Century Gothic" w:cs="Century Gothic"/>
        </w:rPr>
      </w:pPr>
      <w:r>
        <w:rPr>
          <w:rFonts w:ascii="Century Gothic" w:hAnsi="Century Gothic" w:cs="Century Gothic"/>
        </w:rPr>
        <w:t>ReverseAdvisor.com offers a transparent, web-based, environment for its employees, consumers and financial professional partners to evaluate a range of reverse mortgage strategies available to retirees and their children.Consumers also use ReverseAdvisor.com to compare lender offers, request a review of another offer, manage an existing line of credit, evaluate a refinance of an existing reverse mortgage or to determine eligibility, qualify, and apply with a ReverseAdvisor Certified Risk Management Professional.</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Responsibilities</w:t>
      </w:r>
      <w:r>
        <w:rPr>
          <w:rFonts w:ascii="Verdana" w:hAnsi="Verdana" w:cs="Verdana"/>
          <w:sz w:val="20"/>
          <w:szCs w:val="20"/>
        </w:rPr>
        <w:t>:</w:t>
      </w:r>
    </w:p>
    <w:p w:rsidR="0060183F" w:rsidRDefault="0060183F">
      <w:pPr>
        <w:pStyle w:val="ListBullet"/>
        <w:numPr>
          <w:ilvl w:val="0"/>
          <w:numId w:val="5"/>
        </w:numPr>
        <w:spacing w:line="100" w:lineRule="atLeast"/>
        <w:jc w:val="left"/>
        <w:rPr>
          <w:szCs w:val="20"/>
        </w:rPr>
      </w:pPr>
      <w:r>
        <w:rPr>
          <w:szCs w:val="20"/>
        </w:rPr>
        <w:t>Understood and analyzed the client's requirements</w:t>
      </w:r>
    </w:p>
    <w:p w:rsidR="0060183F" w:rsidRDefault="0060183F">
      <w:pPr>
        <w:pStyle w:val="ListBullet"/>
        <w:numPr>
          <w:ilvl w:val="0"/>
          <w:numId w:val="5"/>
        </w:numPr>
        <w:spacing w:line="100" w:lineRule="atLeast"/>
        <w:jc w:val="left"/>
        <w:rPr>
          <w:szCs w:val="20"/>
        </w:rPr>
      </w:pPr>
      <w:r>
        <w:rPr>
          <w:szCs w:val="20"/>
        </w:rPr>
        <w:t>Responsible for  project development</w:t>
      </w:r>
    </w:p>
    <w:p w:rsidR="0060183F" w:rsidRDefault="0060183F">
      <w:pPr>
        <w:pStyle w:val="ListBullet"/>
        <w:numPr>
          <w:ilvl w:val="0"/>
          <w:numId w:val="5"/>
        </w:numPr>
        <w:spacing w:line="100" w:lineRule="atLeast"/>
        <w:jc w:val="left"/>
        <w:rPr>
          <w:szCs w:val="20"/>
        </w:rPr>
      </w:pPr>
      <w:r>
        <w:rPr>
          <w:szCs w:val="20"/>
        </w:rPr>
        <w:t>Developed  website according to the client's requirement</w:t>
      </w:r>
    </w:p>
    <w:p w:rsidR="0060183F" w:rsidRDefault="0060183F">
      <w:pPr>
        <w:pStyle w:val="ListBullet"/>
        <w:numPr>
          <w:ilvl w:val="0"/>
          <w:numId w:val="5"/>
        </w:numPr>
        <w:spacing w:line="100" w:lineRule="atLeast"/>
        <w:jc w:val="left"/>
        <w:rPr>
          <w:szCs w:val="20"/>
        </w:rPr>
      </w:pPr>
      <w:r>
        <w:rPr>
          <w:szCs w:val="20"/>
        </w:rPr>
        <w:t>Speed optimization.</w:t>
      </w:r>
    </w:p>
    <w:p w:rsidR="0060183F" w:rsidRDefault="0060183F">
      <w:pPr>
        <w:pStyle w:val="ListBullet"/>
        <w:numPr>
          <w:ilvl w:val="0"/>
          <w:numId w:val="5"/>
        </w:numPr>
        <w:spacing w:line="100" w:lineRule="atLeast"/>
        <w:jc w:val="left"/>
        <w:rPr>
          <w:szCs w:val="20"/>
        </w:rPr>
      </w:pPr>
      <w:r>
        <w:rPr>
          <w:szCs w:val="20"/>
        </w:rPr>
        <w:t>Provided support for Testing the website .</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Technical Challenges</w:t>
      </w:r>
      <w:r>
        <w:rPr>
          <w:rFonts w:ascii="Verdana" w:hAnsi="Verdana" w:cs="Verdana"/>
          <w:sz w:val="20"/>
          <w:szCs w:val="20"/>
        </w:rPr>
        <w:t>:</w:t>
      </w:r>
    </w:p>
    <w:p w:rsidR="0060183F" w:rsidRDefault="0060183F">
      <w:pPr>
        <w:pStyle w:val="ListBullet"/>
        <w:numPr>
          <w:ilvl w:val="0"/>
          <w:numId w:val="5"/>
        </w:numPr>
        <w:spacing w:line="100" w:lineRule="atLeast"/>
        <w:jc w:val="left"/>
        <w:rPr>
          <w:b/>
          <w:szCs w:val="20"/>
        </w:rPr>
      </w:pPr>
      <w:r>
        <w:rPr>
          <w:szCs w:val="20"/>
        </w:rPr>
        <w:t>Saving the data on each and every input enter,without save buttons.</w:t>
      </w:r>
    </w:p>
    <w:p w:rsidR="0060183F" w:rsidRDefault="0060183F">
      <w:pPr>
        <w:spacing w:line="360" w:lineRule="auto"/>
        <w:rPr>
          <w:rFonts w:ascii="Century Gothic" w:hAnsi="Century Gothic" w:cs="Century Gothic"/>
          <w:b/>
          <w:sz w:val="20"/>
          <w:szCs w:val="20"/>
        </w:rPr>
      </w:pPr>
    </w:p>
    <w:p w:rsidR="0060183F" w:rsidRDefault="0060183F">
      <w:pPr>
        <w:spacing w:line="360" w:lineRule="auto"/>
        <w:rPr>
          <w:rFonts w:ascii="Century Gothic" w:hAnsi="Century Gothic" w:cs="Century Gothic"/>
          <w:b/>
          <w:sz w:val="20"/>
          <w:szCs w:val="20"/>
        </w:rPr>
      </w:pPr>
    </w:p>
    <w:p w:rsidR="0060183F" w:rsidRDefault="0060183F">
      <w:pPr>
        <w:spacing w:line="360" w:lineRule="auto"/>
        <w:rPr>
          <w:rFonts w:ascii="Century Gothic" w:eastAsia="Arial Unicode MS" w:hAnsi="Century Gothic" w:cs="Century Gothic"/>
          <w:b/>
          <w:sz w:val="20"/>
          <w:szCs w:val="20"/>
        </w:rPr>
      </w:pPr>
      <w:r>
        <w:rPr>
          <w:rFonts w:ascii="Century Gothic" w:hAnsi="Century Gothic" w:cs="Century Gothic"/>
          <w:b/>
          <w:sz w:val="20"/>
          <w:szCs w:val="20"/>
        </w:rPr>
        <w:t xml:space="preserve">Project </w:t>
      </w:r>
      <w:r>
        <w:rPr>
          <w:rFonts w:ascii="Century Gothic" w:hAnsi="Century Gothic" w:cs="Century Gothic"/>
          <w:b/>
          <w:sz w:val="20"/>
          <w:szCs w:val="20"/>
        </w:rPr>
        <w:tab/>
      </w:r>
      <w:r>
        <w:rPr>
          <w:rFonts w:ascii="Century Gothic" w:hAnsi="Century Gothic" w:cs="Century Gothic"/>
          <w:b/>
          <w:sz w:val="20"/>
          <w:szCs w:val="20"/>
        </w:rPr>
        <w:tab/>
        <w:t xml:space="preserve"> Xenoclick/Media Mob</w:t>
      </w:r>
    </w:p>
    <w:p w:rsidR="0060183F" w:rsidRDefault="0060183F">
      <w:pPr>
        <w:spacing w:line="360" w:lineRule="auto"/>
        <w:rPr>
          <w:rFonts w:ascii="Century Gothic" w:hAnsi="Century Gothic" w:cs="Century Gothic"/>
          <w:b/>
          <w:sz w:val="20"/>
          <w:szCs w:val="20"/>
        </w:rPr>
      </w:pPr>
      <w:r>
        <w:rPr>
          <w:rFonts w:ascii="Century Gothic" w:eastAsia="Arial Unicode MS" w:hAnsi="Century Gothic" w:cs="Century Gothic"/>
          <w:b/>
          <w:sz w:val="20"/>
          <w:szCs w:val="20"/>
        </w:rPr>
        <w:t>Environment</w:t>
      </w:r>
      <w:r>
        <w:rPr>
          <w:rFonts w:ascii="Century Gothic" w:eastAsia="Arial Unicode MS" w:hAnsi="Century Gothic" w:cs="Century Gothic"/>
          <w:b/>
          <w:sz w:val="20"/>
          <w:szCs w:val="20"/>
        </w:rPr>
        <w:tab/>
        <w:t xml:space="preserve"> </w:t>
      </w:r>
      <w:r>
        <w:rPr>
          <w:rFonts w:ascii="Century Gothic" w:eastAsia="Arial Unicode MS" w:hAnsi="Century Gothic" w:cs="Century Gothic"/>
          <w:b/>
          <w:sz w:val="20"/>
          <w:szCs w:val="20"/>
        </w:rPr>
        <w:tab/>
      </w:r>
      <w:r>
        <w:rPr>
          <w:rFonts w:ascii="Century Gothic" w:eastAsia="Arial Unicode MS" w:hAnsi="Century Gothic" w:cs="Century Gothic"/>
          <w:sz w:val="20"/>
          <w:szCs w:val="20"/>
        </w:rPr>
        <w:t>Cakephp,Jquery,</w:t>
      </w:r>
      <w:r>
        <w:rPr>
          <w:rFonts w:ascii="Century Gothic" w:hAnsi="Century Gothic" w:cs="Century Gothic"/>
          <w:sz w:val="20"/>
          <w:szCs w:val="20"/>
        </w:rPr>
        <w:t xml:space="preserve"> Ajax</w:t>
      </w:r>
      <w:r>
        <w:rPr>
          <w:rFonts w:ascii="Century Gothic" w:eastAsia="Arial Unicode MS" w:hAnsi="Century Gothic" w:cs="Century Gothic"/>
          <w:sz w:val="20"/>
          <w:szCs w:val="20"/>
        </w:rPr>
        <w:t xml:space="preserve"> and MySql</w:t>
      </w:r>
    </w:p>
    <w:p w:rsidR="0060183F" w:rsidRDefault="0060183F">
      <w:pPr>
        <w:spacing w:line="360" w:lineRule="auto"/>
        <w:rPr>
          <w:rFonts w:ascii="Century Gothic" w:hAnsi="Century Gothic" w:cs="Century Gothic"/>
          <w:b/>
          <w:bCs/>
          <w:sz w:val="20"/>
          <w:szCs w:val="20"/>
        </w:rPr>
      </w:pPr>
      <w:r>
        <w:rPr>
          <w:rFonts w:ascii="Century Gothic" w:hAnsi="Century Gothic" w:cs="Century Gothic"/>
          <w:b/>
          <w:sz w:val="20"/>
          <w:szCs w:val="20"/>
        </w:rPr>
        <w:t>Team Size</w:t>
      </w:r>
      <w:r>
        <w:rPr>
          <w:rFonts w:ascii="Century Gothic" w:hAnsi="Century Gothic" w:cs="Century Gothic"/>
          <w:b/>
          <w:sz w:val="20"/>
          <w:szCs w:val="20"/>
        </w:rPr>
        <w:tab/>
      </w:r>
      <w:r>
        <w:rPr>
          <w:rFonts w:ascii="Century Gothic" w:hAnsi="Century Gothic" w:cs="Century Gothic"/>
          <w:b/>
          <w:sz w:val="20"/>
          <w:szCs w:val="20"/>
        </w:rPr>
        <w:tab/>
      </w:r>
      <w:r>
        <w:rPr>
          <w:rFonts w:ascii="Century Gothic" w:hAnsi="Century Gothic" w:cs="Century Gothic"/>
          <w:sz w:val="20"/>
          <w:szCs w:val="20"/>
        </w:rPr>
        <w:t>2</w:t>
      </w:r>
    </w:p>
    <w:p w:rsidR="0060183F" w:rsidRDefault="0060183F">
      <w:pPr>
        <w:spacing w:line="360" w:lineRule="auto"/>
        <w:rPr>
          <w:rFonts w:ascii="Century Gothic" w:hAnsi="Century Gothic" w:cs="Century Gothic"/>
          <w:b/>
          <w:sz w:val="20"/>
          <w:szCs w:val="20"/>
        </w:rPr>
      </w:pPr>
      <w:r>
        <w:rPr>
          <w:rFonts w:ascii="Century Gothic" w:hAnsi="Century Gothic" w:cs="Century Gothic"/>
          <w:b/>
          <w:bCs/>
          <w:sz w:val="20"/>
          <w:szCs w:val="20"/>
        </w:rPr>
        <w:t>Role</w:t>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sz w:val="20"/>
          <w:szCs w:val="20"/>
        </w:rPr>
        <w:tab/>
        <w:t xml:space="preserve">Programmer </w:t>
      </w:r>
    </w:p>
    <w:p w:rsidR="0060183F" w:rsidRDefault="0060183F">
      <w:pPr>
        <w:spacing w:line="360" w:lineRule="auto"/>
        <w:rPr>
          <w:rFonts w:ascii="Century Gothic" w:eastAsia="Arial Unicode MS" w:hAnsi="Century Gothic" w:cs="Century Gothic"/>
          <w:sz w:val="20"/>
          <w:szCs w:val="20"/>
        </w:rPr>
      </w:pPr>
      <w:r>
        <w:rPr>
          <w:rFonts w:ascii="Century Gothic" w:hAnsi="Century Gothic" w:cs="Century Gothic"/>
          <w:b/>
          <w:sz w:val="20"/>
          <w:szCs w:val="20"/>
        </w:rPr>
        <w:t>URL</w:t>
      </w:r>
      <w:r>
        <w:rPr>
          <w:rFonts w:ascii="Century Gothic" w:hAnsi="Century Gothic" w:cs="Century Gothic"/>
          <w:sz w:val="22"/>
        </w:rPr>
        <w:tab/>
      </w:r>
      <w:r>
        <w:rPr>
          <w:rFonts w:ascii="Century Gothic" w:hAnsi="Century Gothic" w:cs="Century Gothic"/>
          <w:sz w:val="22"/>
        </w:rPr>
        <w:tab/>
      </w:r>
      <w:r>
        <w:rPr>
          <w:rFonts w:ascii="Century Gothic" w:hAnsi="Century Gothic" w:cs="Century Gothic"/>
          <w:sz w:val="22"/>
        </w:rPr>
        <w:tab/>
      </w:r>
      <w:r>
        <w:rPr>
          <w:rFonts w:ascii="Century Gothic" w:hAnsi="Century Gothic" w:cs="Century Gothic"/>
          <w:sz w:val="20"/>
          <w:szCs w:val="20"/>
        </w:rPr>
        <w:t>http://mediamob.picnframes.info/developer/</w:t>
      </w:r>
    </w:p>
    <w:p w:rsidR="0060183F" w:rsidRDefault="0060183F">
      <w:pPr>
        <w:pStyle w:val="PreformattedText"/>
        <w:spacing w:line="100" w:lineRule="atLeast"/>
        <w:rPr>
          <w:rFonts w:ascii="Century Gothic" w:hAnsi="Century Gothic" w:cs="Century Gothic"/>
        </w:rPr>
      </w:pPr>
      <w:r>
        <w:rPr>
          <w:rFonts w:ascii="Century Gothic" w:eastAsia="Arial Unicode MS" w:hAnsi="Century Gothic" w:cs="Century Gothic"/>
        </w:rPr>
        <w:t>Self serve traffic network where you can buy, sell and trade traffic.Generate precisely targeted traffic to your website.A platform that is unique enough for large advertisers and publishers, but also easily designed for everyday smaller marketers and content curator.</w:t>
      </w: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Responsibilities</w:t>
      </w:r>
      <w:r>
        <w:rPr>
          <w:rFonts w:ascii="Century Gothic" w:hAnsi="Century Gothic" w:cs="Century Gothic"/>
          <w:sz w:val="20"/>
          <w:szCs w:val="20"/>
        </w:rPr>
        <w:t>:</w:t>
      </w:r>
    </w:p>
    <w:p w:rsidR="0060183F" w:rsidRDefault="0060183F">
      <w:pPr>
        <w:pStyle w:val="ListBullet"/>
        <w:numPr>
          <w:ilvl w:val="0"/>
          <w:numId w:val="5"/>
        </w:numPr>
        <w:spacing w:line="100" w:lineRule="atLeast"/>
        <w:jc w:val="left"/>
        <w:rPr>
          <w:szCs w:val="20"/>
        </w:rPr>
      </w:pPr>
      <w:r>
        <w:rPr>
          <w:szCs w:val="20"/>
        </w:rPr>
        <w:t>Understood and analyzed the client's requirements.</w:t>
      </w:r>
    </w:p>
    <w:p w:rsidR="0060183F" w:rsidRDefault="0060183F">
      <w:pPr>
        <w:pStyle w:val="ListBullet"/>
        <w:numPr>
          <w:ilvl w:val="0"/>
          <w:numId w:val="5"/>
        </w:numPr>
        <w:spacing w:line="100" w:lineRule="atLeast"/>
        <w:jc w:val="left"/>
        <w:rPr>
          <w:szCs w:val="20"/>
        </w:rPr>
      </w:pPr>
      <w:r>
        <w:rPr>
          <w:szCs w:val="20"/>
        </w:rPr>
        <w:t>Developed  website according to the client's requirement.</w:t>
      </w:r>
    </w:p>
    <w:p w:rsidR="0060183F" w:rsidRDefault="0060183F">
      <w:pPr>
        <w:pStyle w:val="ListBullet"/>
        <w:numPr>
          <w:ilvl w:val="0"/>
          <w:numId w:val="5"/>
        </w:numPr>
        <w:spacing w:line="100" w:lineRule="atLeast"/>
        <w:jc w:val="left"/>
        <w:rPr>
          <w:szCs w:val="20"/>
        </w:rPr>
      </w:pPr>
      <w:r>
        <w:rPr>
          <w:szCs w:val="20"/>
        </w:rPr>
        <w:t>Daily interaction with the client.</w:t>
      </w:r>
    </w:p>
    <w:p w:rsidR="0060183F" w:rsidRDefault="0060183F">
      <w:pPr>
        <w:pStyle w:val="ListBullet"/>
        <w:spacing w:line="100" w:lineRule="atLeast"/>
        <w:ind w:left="720"/>
        <w:jc w:val="left"/>
        <w:rPr>
          <w:szCs w:val="20"/>
        </w:rPr>
      </w:pPr>
    </w:p>
    <w:p w:rsidR="0060183F" w:rsidRDefault="0060183F">
      <w:pPr>
        <w:pStyle w:val="Heading2"/>
        <w:widowControl w:val="0"/>
        <w:numPr>
          <w:ilvl w:val="1"/>
          <w:numId w:val="3"/>
        </w:numPr>
        <w:tabs>
          <w:tab w:val="left" w:pos="0"/>
        </w:tabs>
        <w:spacing w:before="120" w:after="120" w:line="100" w:lineRule="atLeast"/>
        <w:rPr>
          <w:szCs w:val="20"/>
        </w:rPr>
      </w:pPr>
      <w:r>
        <w:rPr>
          <w:rFonts w:ascii="Century Gothic" w:hAnsi="Century Gothic" w:cs="Century Gothic"/>
          <w:bCs w:val="0"/>
          <w:sz w:val="20"/>
          <w:szCs w:val="20"/>
        </w:rPr>
        <w:t>Technical Challenges</w:t>
      </w:r>
      <w:r>
        <w:rPr>
          <w:rFonts w:ascii="Century Gothic" w:hAnsi="Century Gothic" w:cs="Century Gothic"/>
          <w:sz w:val="20"/>
          <w:szCs w:val="20"/>
        </w:rPr>
        <w:t>:</w:t>
      </w:r>
    </w:p>
    <w:p w:rsidR="0060183F" w:rsidRDefault="0060183F">
      <w:pPr>
        <w:pStyle w:val="ListBullet"/>
        <w:numPr>
          <w:ilvl w:val="0"/>
          <w:numId w:val="6"/>
        </w:numPr>
        <w:spacing w:line="100" w:lineRule="atLeast"/>
        <w:jc w:val="left"/>
        <w:rPr>
          <w:szCs w:val="20"/>
        </w:rPr>
      </w:pPr>
      <w:r>
        <w:rPr>
          <w:szCs w:val="20"/>
        </w:rPr>
        <w:t>Creating the script for ads and displaying them on different site(s).</w:t>
      </w:r>
    </w:p>
    <w:p w:rsidR="0060183F" w:rsidRDefault="0060183F">
      <w:pPr>
        <w:pStyle w:val="ListBullet"/>
        <w:numPr>
          <w:ilvl w:val="0"/>
          <w:numId w:val="6"/>
        </w:numPr>
        <w:spacing w:line="100" w:lineRule="atLeast"/>
        <w:jc w:val="left"/>
      </w:pPr>
      <w:r>
        <w:rPr>
          <w:szCs w:val="20"/>
        </w:rPr>
        <w:t>Authorize.net</w:t>
      </w:r>
    </w:p>
    <w:p w:rsidR="0060183F" w:rsidRDefault="0060183F"/>
    <w:p w:rsidR="0060183F" w:rsidRDefault="0060183F"/>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Project</w:t>
      </w:r>
      <w:r>
        <w:rPr>
          <w:rFonts w:ascii="Century Gothic" w:eastAsia="Arial Unicode MS" w:hAnsi="Century Gothic" w:cs="Century Gothic"/>
          <w:b/>
          <w:sz w:val="20"/>
          <w:szCs w:val="20"/>
        </w:rPr>
        <w:tab/>
      </w:r>
      <w:r>
        <w:rPr>
          <w:rFonts w:ascii="Verdana" w:hAnsi="Verdana" w:cs="Verdana"/>
          <w:b/>
          <w:sz w:val="20"/>
          <w:szCs w:val="20"/>
        </w:rPr>
        <w:tab/>
      </w:r>
      <w:r>
        <w:rPr>
          <w:rFonts w:ascii="Verdana" w:hAnsi="Verdana" w:cs="Verdana"/>
          <w:b/>
          <w:sz w:val="20"/>
          <w:szCs w:val="20"/>
        </w:rPr>
        <w:tab/>
      </w:r>
      <w:r>
        <w:rPr>
          <w:rFonts w:ascii="Century Gothic" w:eastAsia="Arial Unicode MS" w:hAnsi="Century Gothic" w:cs="Century Gothic"/>
          <w:b/>
          <w:sz w:val="20"/>
          <w:szCs w:val="20"/>
        </w:rPr>
        <w:t xml:space="preserve"> Reality Bedroom</w:t>
      </w: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Environment</w:t>
      </w:r>
      <w:r>
        <w:rPr>
          <w:rFonts w:ascii="Verdana" w:hAnsi="Verdana" w:cs="Verdana"/>
          <w:b/>
          <w:szCs w:val="20"/>
        </w:rPr>
        <w:tab/>
      </w:r>
      <w:r>
        <w:rPr>
          <w:rFonts w:ascii="Verdana" w:hAnsi="Verdana" w:cs="Verdana"/>
          <w:b/>
          <w:szCs w:val="20"/>
        </w:rPr>
        <w:tab/>
      </w:r>
      <w:r>
        <w:rPr>
          <w:rFonts w:ascii="Verdana" w:hAnsi="Verdana" w:cs="Verdana"/>
          <w:sz w:val="20"/>
          <w:szCs w:val="20"/>
        </w:rPr>
        <w:t>Cakephp, jQuery,</w:t>
      </w:r>
      <w:r>
        <w:rPr>
          <w:rFonts w:ascii="Century Gothic" w:hAnsi="Century Gothic" w:cs="Century Gothic"/>
          <w:sz w:val="20"/>
          <w:szCs w:val="20"/>
        </w:rPr>
        <w:t xml:space="preserve"> Json, Ajax </w:t>
      </w: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Team Size</w:t>
      </w:r>
      <w:r>
        <w:rPr>
          <w:rFonts w:ascii="Verdana" w:hAnsi="Verdana" w:cs="Verdana"/>
          <w:b/>
          <w:sz w:val="20"/>
          <w:szCs w:val="20"/>
        </w:rPr>
        <w:tab/>
      </w:r>
      <w:r>
        <w:rPr>
          <w:rFonts w:ascii="Verdana" w:hAnsi="Verdana" w:cs="Verdana"/>
          <w:b/>
          <w:sz w:val="20"/>
          <w:szCs w:val="20"/>
        </w:rPr>
        <w:tab/>
        <w:t>2</w:t>
      </w:r>
      <w:r>
        <w:rPr>
          <w:rFonts w:ascii="Century Gothic" w:hAnsi="Century Gothic" w:cs="Century Gothic"/>
          <w:sz w:val="20"/>
          <w:szCs w:val="20"/>
        </w:rPr>
        <w:t xml:space="preserve"> </w:t>
      </w:r>
    </w:p>
    <w:p w:rsidR="0060183F" w:rsidRDefault="0060183F">
      <w:pPr>
        <w:spacing w:line="360" w:lineRule="auto"/>
        <w:rPr>
          <w:rFonts w:ascii="Century Gothic" w:eastAsia="Cambria" w:hAnsi="Century Gothic" w:cs="Century Gothic"/>
          <w:b/>
          <w:color w:val="auto"/>
          <w:sz w:val="20"/>
          <w:szCs w:val="20"/>
          <w:lang w:eastAsia="hi-IN" w:bidi="hi-IN"/>
        </w:rPr>
      </w:pPr>
      <w:r>
        <w:rPr>
          <w:rFonts w:ascii="Century Gothic" w:eastAsia="Arial Unicode MS" w:hAnsi="Century Gothic" w:cs="Century Gothic"/>
          <w:b/>
          <w:sz w:val="20"/>
          <w:szCs w:val="20"/>
        </w:rPr>
        <w:t>Role</w:t>
      </w:r>
      <w:r>
        <w:tab/>
      </w:r>
      <w:r>
        <w:tab/>
      </w:r>
      <w:r>
        <w:tab/>
      </w:r>
      <w:r>
        <w:rPr>
          <w:rFonts w:ascii="Century Gothic" w:hAnsi="Century Gothic" w:cs="Century Gothic"/>
          <w:sz w:val="20"/>
          <w:szCs w:val="20"/>
        </w:rPr>
        <w:t>Programmer</w:t>
      </w:r>
      <w:r>
        <w:tab/>
      </w:r>
    </w:p>
    <w:p w:rsidR="0060183F" w:rsidRDefault="0060183F">
      <w:pPr>
        <w:spacing w:line="360" w:lineRule="auto"/>
        <w:rPr>
          <w:rFonts w:ascii="Century Gothic" w:hAnsi="Century Gothic" w:cs="Century Gothic"/>
          <w:sz w:val="20"/>
          <w:szCs w:val="20"/>
        </w:rPr>
      </w:pPr>
      <w:r>
        <w:rPr>
          <w:rFonts w:ascii="Century Gothic" w:eastAsia="Cambria" w:hAnsi="Century Gothic" w:cs="Century Gothic"/>
          <w:b/>
          <w:color w:val="auto"/>
          <w:sz w:val="20"/>
          <w:szCs w:val="20"/>
          <w:lang w:eastAsia="hi-IN" w:bidi="hi-IN"/>
        </w:rPr>
        <w:t>URL</w:t>
      </w:r>
      <w:r>
        <w:rPr>
          <w:rFonts w:ascii="Century Gothic" w:eastAsia="Cambria" w:hAnsi="Century Gothic" w:cs="Century Gothic"/>
          <w:color w:val="auto"/>
          <w:sz w:val="22"/>
          <w:szCs w:val="20"/>
          <w:lang w:eastAsia="hi-IN" w:bidi="hi-IN"/>
        </w:rPr>
        <w:tab/>
      </w:r>
      <w:r>
        <w:rPr>
          <w:rFonts w:ascii="Century Gothic" w:eastAsia="Cambria" w:hAnsi="Century Gothic" w:cs="Century Gothic"/>
          <w:color w:val="auto"/>
          <w:sz w:val="22"/>
          <w:szCs w:val="20"/>
          <w:lang w:eastAsia="hi-IN" w:bidi="hi-IN"/>
        </w:rPr>
        <w:tab/>
        <w:t xml:space="preserve">            </w:t>
      </w:r>
      <w:hyperlink r:id="rId10" w:history="1">
        <w:r>
          <w:rPr>
            <w:rStyle w:val="Hyperlink"/>
            <w:rFonts w:ascii="Century Gothic" w:eastAsia="Cambria" w:hAnsi="Century Gothic" w:cs="Century Gothic"/>
            <w:color w:val="auto"/>
            <w:sz w:val="22"/>
            <w:szCs w:val="20"/>
            <w:lang w:eastAsia="hi-IN" w:bidi="hi-IN"/>
          </w:rPr>
          <w:t>http://realitybedroom.com/</w:t>
        </w:r>
      </w:hyperlink>
      <w:r>
        <w:rPr>
          <w:rFonts w:ascii="Century Gothic" w:eastAsia="Cambria" w:hAnsi="Century Gothic" w:cs="Century Gothic"/>
          <w:color w:val="auto"/>
          <w:sz w:val="20"/>
          <w:szCs w:val="20"/>
          <w:lang w:eastAsia="hi-IN" w:bidi="hi-IN"/>
        </w:rPr>
        <w:br/>
      </w:r>
    </w:p>
    <w:p w:rsidR="0060183F" w:rsidRDefault="0060183F">
      <w:pPr>
        <w:pStyle w:val="PreformattedText"/>
        <w:spacing w:line="360" w:lineRule="auto"/>
        <w:rPr>
          <w:rFonts w:ascii="Century Gothic" w:hAnsi="Century Gothic" w:cs="Century Gothic"/>
        </w:rPr>
      </w:pPr>
      <w:r>
        <w:rPr>
          <w:rFonts w:ascii="Century Gothic" w:hAnsi="Century Gothic" w:cs="Century Gothic"/>
        </w:rPr>
        <w:t>Reality bedroom is the video site,which has both front end and backend,all the posting and images are controlled by admin.</w:t>
      </w:r>
    </w:p>
    <w:p w:rsidR="0060183F" w:rsidRDefault="0060183F">
      <w:pPr>
        <w:pStyle w:val="Heading2"/>
        <w:widowControl w:val="0"/>
        <w:numPr>
          <w:ilvl w:val="1"/>
          <w:numId w:val="3"/>
        </w:numPr>
        <w:tabs>
          <w:tab w:val="left" w:pos="0"/>
        </w:tabs>
        <w:spacing w:before="120" w:after="120"/>
        <w:rPr>
          <w:szCs w:val="20"/>
        </w:rPr>
      </w:pPr>
      <w:r>
        <w:rPr>
          <w:rFonts w:ascii="Century Gothic" w:hAnsi="Century Gothic" w:cs="Century Gothic"/>
          <w:bCs w:val="0"/>
          <w:sz w:val="20"/>
          <w:szCs w:val="20"/>
        </w:rPr>
        <w:t>Responsibilities</w:t>
      </w:r>
      <w:r>
        <w:rPr>
          <w:rFonts w:ascii="Verdana" w:hAnsi="Verdana" w:cs="Verdana"/>
          <w:sz w:val="20"/>
          <w:szCs w:val="20"/>
        </w:rPr>
        <w:t>:</w:t>
      </w:r>
    </w:p>
    <w:p w:rsidR="0060183F" w:rsidRDefault="0060183F">
      <w:pPr>
        <w:pStyle w:val="ListBullet"/>
        <w:numPr>
          <w:ilvl w:val="0"/>
          <w:numId w:val="6"/>
        </w:numPr>
        <w:jc w:val="left"/>
        <w:rPr>
          <w:szCs w:val="20"/>
        </w:rPr>
      </w:pPr>
      <w:r>
        <w:rPr>
          <w:szCs w:val="20"/>
        </w:rPr>
        <w:t>Understood and analyzed the client's requirements.</w:t>
      </w:r>
    </w:p>
    <w:p w:rsidR="0060183F" w:rsidRDefault="0060183F">
      <w:pPr>
        <w:pStyle w:val="ListBullet"/>
        <w:numPr>
          <w:ilvl w:val="0"/>
          <w:numId w:val="6"/>
        </w:numPr>
        <w:jc w:val="left"/>
        <w:rPr>
          <w:szCs w:val="20"/>
        </w:rPr>
      </w:pPr>
      <w:r>
        <w:rPr>
          <w:szCs w:val="20"/>
        </w:rPr>
        <w:t>Client interaction.</w:t>
      </w:r>
    </w:p>
    <w:p w:rsidR="0060183F" w:rsidRDefault="0060183F">
      <w:pPr>
        <w:pStyle w:val="ListBullet"/>
        <w:numPr>
          <w:ilvl w:val="0"/>
          <w:numId w:val="6"/>
        </w:numPr>
        <w:jc w:val="left"/>
        <w:rPr>
          <w:szCs w:val="20"/>
        </w:rPr>
      </w:pPr>
      <w:r>
        <w:rPr>
          <w:szCs w:val="20"/>
        </w:rPr>
        <w:t>Website Testing.</w:t>
      </w:r>
      <w:r>
        <w:rPr>
          <w:szCs w:val="20"/>
        </w:rPr>
        <w:br/>
      </w:r>
    </w:p>
    <w:p w:rsidR="0060183F" w:rsidRDefault="0060183F">
      <w:pPr>
        <w:pStyle w:val="Heading2"/>
        <w:widowControl w:val="0"/>
        <w:numPr>
          <w:ilvl w:val="1"/>
          <w:numId w:val="3"/>
        </w:numPr>
        <w:tabs>
          <w:tab w:val="left" w:pos="0"/>
        </w:tabs>
        <w:spacing w:before="120" w:after="120"/>
        <w:rPr>
          <w:szCs w:val="20"/>
        </w:rPr>
      </w:pPr>
      <w:r>
        <w:rPr>
          <w:rFonts w:ascii="Century Gothic" w:hAnsi="Century Gothic" w:cs="Century Gothic"/>
          <w:sz w:val="20"/>
          <w:szCs w:val="20"/>
        </w:rPr>
        <w:t>Technical Challenges</w:t>
      </w:r>
      <w:r>
        <w:rPr>
          <w:rFonts w:ascii="Verdana" w:hAnsi="Verdana" w:cs="Verdana"/>
          <w:sz w:val="20"/>
          <w:szCs w:val="20"/>
        </w:rPr>
        <w:t>:</w:t>
      </w:r>
    </w:p>
    <w:p w:rsidR="0060183F" w:rsidRDefault="0060183F">
      <w:pPr>
        <w:pStyle w:val="ListBullet"/>
        <w:numPr>
          <w:ilvl w:val="0"/>
          <w:numId w:val="6"/>
        </w:numPr>
        <w:jc w:val="left"/>
        <w:rPr>
          <w:szCs w:val="20"/>
        </w:rPr>
      </w:pPr>
      <w:r>
        <w:rPr>
          <w:szCs w:val="20"/>
        </w:rPr>
        <w:t>Payment gateway implementation for subscription.</w:t>
      </w:r>
    </w:p>
    <w:p w:rsidR="0060183F" w:rsidRDefault="0060183F">
      <w:pPr>
        <w:pStyle w:val="ListBullet"/>
        <w:jc w:val="left"/>
        <w:rPr>
          <w:szCs w:val="20"/>
        </w:rPr>
      </w:pPr>
    </w:p>
    <w:p w:rsidR="0060183F" w:rsidRDefault="0060183F">
      <w:pPr>
        <w:pStyle w:val="ListBullet"/>
        <w:jc w:val="left"/>
        <w:rPr>
          <w:szCs w:val="20"/>
        </w:rPr>
      </w:pPr>
    </w:p>
    <w:p w:rsidR="0060183F" w:rsidRDefault="0060183F">
      <w:pPr>
        <w:pStyle w:val="ListBullet"/>
        <w:jc w:val="left"/>
        <w:rPr>
          <w:szCs w:val="20"/>
        </w:rPr>
      </w:pP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Project</w:t>
      </w:r>
      <w:r>
        <w:rPr>
          <w:rFonts w:ascii="Century Gothic" w:eastAsia="Arial Unicode MS" w:hAnsi="Century Gothic" w:cs="Century Gothic"/>
          <w:b/>
          <w:sz w:val="20"/>
          <w:szCs w:val="20"/>
        </w:rPr>
        <w:tab/>
      </w:r>
      <w:r>
        <w:rPr>
          <w:rFonts w:ascii="Verdana" w:hAnsi="Verdana" w:cs="Verdana"/>
          <w:b/>
          <w:sz w:val="20"/>
          <w:szCs w:val="20"/>
        </w:rPr>
        <w:tab/>
      </w:r>
      <w:r>
        <w:rPr>
          <w:rFonts w:ascii="Verdana" w:hAnsi="Verdana" w:cs="Verdana"/>
          <w:b/>
          <w:sz w:val="20"/>
          <w:szCs w:val="20"/>
        </w:rPr>
        <w:tab/>
      </w:r>
      <w:r>
        <w:rPr>
          <w:rFonts w:ascii="Century Gothic" w:eastAsia="Arial Unicode MS" w:hAnsi="Century Gothic" w:cs="Century Gothic"/>
          <w:b/>
          <w:sz w:val="20"/>
          <w:szCs w:val="20"/>
        </w:rPr>
        <w:t>12DEAL.COM</w:t>
      </w: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Environment</w:t>
      </w:r>
      <w:r>
        <w:rPr>
          <w:rFonts w:ascii="Verdana" w:hAnsi="Verdana" w:cs="Verdana"/>
          <w:b/>
          <w:szCs w:val="20"/>
        </w:rPr>
        <w:tab/>
      </w:r>
      <w:r>
        <w:rPr>
          <w:rFonts w:ascii="Verdana" w:hAnsi="Verdana" w:cs="Verdana"/>
          <w:b/>
          <w:szCs w:val="20"/>
        </w:rPr>
        <w:tab/>
        <w:t>Php</w:t>
      </w:r>
      <w:r>
        <w:rPr>
          <w:rFonts w:ascii="Verdana" w:hAnsi="Verdana" w:cs="Verdana"/>
          <w:sz w:val="20"/>
          <w:szCs w:val="20"/>
        </w:rPr>
        <w:t>, jQuery and Mysql</w:t>
      </w:r>
      <w:r>
        <w:rPr>
          <w:rFonts w:ascii="Century Gothic" w:hAnsi="Century Gothic" w:cs="Century Gothic"/>
          <w:sz w:val="20"/>
          <w:szCs w:val="20"/>
        </w:rPr>
        <w:t xml:space="preserve"> </w:t>
      </w: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Team Size</w:t>
      </w:r>
      <w:r>
        <w:rPr>
          <w:rFonts w:ascii="Verdana" w:hAnsi="Verdana" w:cs="Verdana"/>
          <w:b/>
          <w:sz w:val="20"/>
          <w:szCs w:val="20"/>
        </w:rPr>
        <w:tab/>
      </w:r>
      <w:r>
        <w:rPr>
          <w:rFonts w:ascii="Verdana" w:hAnsi="Verdana" w:cs="Verdana"/>
          <w:b/>
          <w:sz w:val="20"/>
          <w:szCs w:val="20"/>
        </w:rPr>
        <w:tab/>
      </w:r>
      <w:r>
        <w:rPr>
          <w:rFonts w:ascii="Century Gothic" w:hAnsi="Century Gothic" w:cs="Century Gothic"/>
          <w:sz w:val="20"/>
          <w:szCs w:val="20"/>
        </w:rPr>
        <w:t>1</w:t>
      </w:r>
    </w:p>
    <w:p w:rsidR="0060183F" w:rsidRDefault="0060183F">
      <w:pPr>
        <w:spacing w:line="360" w:lineRule="auto"/>
        <w:rPr>
          <w:rFonts w:ascii="Century Gothic" w:eastAsia="Cambria" w:hAnsi="Century Gothic" w:cs="Century Gothic"/>
          <w:b/>
          <w:color w:val="auto"/>
          <w:sz w:val="20"/>
          <w:szCs w:val="20"/>
          <w:lang w:eastAsia="hi-IN" w:bidi="hi-IN"/>
        </w:rPr>
      </w:pPr>
      <w:r>
        <w:rPr>
          <w:rFonts w:ascii="Century Gothic" w:eastAsia="Arial Unicode MS" w:hAnsi="Century Gothic" w:cs="Century Gothic"/>
          <w:b/>
          <w:sz w:val="20"/>
          <w:szCs w:val="20"/>
        </w:rPr>
        <w:t>Role</w:t>
      </w:r>
      <w:r>
        <w:tab/>
      </w:r>
      <w:r>
        <w:tab/>
      </w:r>
      <w:r>
        <w:tab/>
      </w:r>
      <w:r>
        <w:rPr>
          <w:rFonts w:ascii="Century Gothic" w:hAnsi="Century Gothic" w:cs="Century Gothic"/>
          <w:sz w:val="20"/>
          <w:szCs w:val="20"/>
        </w:rPr>
        <w:t>Programmer</w:t>
      </w:r>
      <w:r>
        <w:tab/>
      </w:r>
    </w:p>
    <w:p w:rsidR="0060183F" w:rsidRDefault="0060183F">
      <w:pPr>
        <w:spacing w:line="360" w:lineRule="auto"/>
        <w:rPr>
          <w:rFonts w:ascii="Century Gothic" w:hAnsi="Century Gothic" w:cs="Century Gothic"/>
          <w:sz w:val="20"/>
          <w:szCs w:val="20"/>
        </w:rPr>
      </w:pPr>
      <w:r>
        <w:rPr>
          <w:rFonts w:ascii="Century Gothic" w:eastAsia="Cambria" w:hAnsi="Century Gothic" w:cs="Century Gothic"/>
          <w:b/>
          <w:color w:val="auto"/>
          <w:sz w:val="20"/>
          <w:szCs w:val="20"/>
          <w:lang w:eastAsia="hi-IN" w:bidi="hi-IN"/>
        </w:rPr>
        <w:t>URL</w:t>
      </w:r>
      <w:r>
        <w:rPr>
          <w:rFonts w:ascii="Arial" w:eastAsia="Cambria" w:hAnsi="Arial" w:cs="Arial"/>
          <w:color w:val="auto"/>
          <w:sz w:val="20"/>
          <w:szCs w:val="20"/>
          <w:lang w:eastAsia="hi-IN" w:bidi="hi-IN"/>
        </w:rPr>
        <w:tab/>
      </w:r>
      <w:r>
        <w:rPr>
          <w:rFonts w:ascii="Arial" w:eastAsia="Cambria" w:hAnsi="Arial" w:cs="Arial"/>
          <w:color w:val="auto"/>
          <w:sz w:val="20"/>
          <w:szCs w:val="20"/>
          <w:lang w:eastAsia="hi-IN" w:bidi="hi-IN"/>
        </w:rPr>
        <w:tab/>
        <w:t xml:space="preserve">             </w:t>
      </w:r>
      <w:hyperlink r:id="rId11" w:history="1">
        <w:r>
          <w:rPr>
            <w:rStyle w:val="Hyperlink"/>
            <w:rFonts w:ascii="Arial" w:eastAsia="Cambria" w:hAnsi="Arial" w:cs="Arial"/>
            <w:color w:val="auto"/>
            <w:sz w:val="20"/>
            <w:szCs w:val="20"/>
            <w:lang w:eastAsia="hi-IN" w:bidi="hi-IN"/>
          </w:rPr>
          <w:t>http://nl.12deal.com/</w:t>
        </w:r>
      </w:hyperlink>
      <w:r>
        <w:rPr>
          <w:rFonts w:ascii="Arial" w:eastAsia="Cambria" w:hAnsi="Arial" w:cs="Arial"/>
          <w:color w:val="auto"/>
          <w:sz w:val="20"/>
          <w:szCs w:val="20"/>
          <w:lang w:eastAsia="hi-IN" w:bidi="hi-IN"/>
        </w:rPr>
        <w:t xml:space="preserve"> </w:t>
      </w:r>
    </w:p>
    <w:p w:rsidR="0060183F" w:rsidRDefault="0060183F">
      <w:pPr>
        <w:pStyle w:val="Heading2"/>
        <w:widowControl w:val="0"/>
        <w:numPr>
          <w:ilvl w:val="1"/>
          <w:numId w:val="3"/>
        </w:numPr>
        <w:tabs>
          <w:tab w:val="left" w:pos="0"/>
        </w:tabs>
        <w:spacing w:before="120" w:after="120"/>
        <w:rPr>
          <w:szCs w:val="20"/>
        </w:rPr>
      </w:pPr>
      <w:r>
        <w:rPr>
          <w:rFonts w:ascii="Century Gothic" w:hAnsi="Century Gothic" w:cs="Century Gothic"/>
          <w:bCs w:val="0"/>
          <w:sz w:val="20"/>
          <w:szCs w:val="20"/>
        </w:rPr>
        <w:t>Responsibilities</w:t>
      </w:r>
      <w:r>
        <w:rPr>
          <w:rFonts w:ascii="Verdana" w:hAnsi="Verdana" w:cs="Verdana"/>
          <w:sz w:val="20"/>
          <w:szCs w:val="20"/>
        </w:rPr>
        <w:t>:</w:t>
      </w:r>
    </w:p>
    <w:p w:rsidR="0060183F" w:rsidRDefault="0060183F">
      <w:pPr>
        <w:pStyle w:val="ListBullet"/>
        <w:numPr>
          <w:ilvl w:val="0"/>
          <w:numId w:val="6"/>
        </w:numPr>
        <w:jc w:val="left"/>
        <w:rPr>
          <w:szCs w:val="20"/>
        </w:rPr>
      </w:pPr>
      <w:r>
        <w:rPr>
          <w:szCs w:val="20"/>
        </w:rPr>
        <w:t>Understood and analyzed the client requirements.</w:t>
      </w:r>
    </w:p>
    <w:p w:rsidR="0060183F" w:rsidRDefault="0060183F">
      <w:pPr>
        <w:pStyle w:val="ListBullet"/>
        <w:numPr>
          <w:ilvl w:val="0"/>
          <w:numId w:val="6"/>
        </w:numPr>
        <w:jc w:val="left"/>
        <w:rPr>
          <w:szCs w:val="20"/>
        </w:rPr>
      </w:pPr>
      <w:r>
        <w:rPr>
          <w:szCs w:val="20"/>
        </w:rPr>
        <w:t>Client interaction.</w:t>
      </w:r>
    </w:p>
    <w:p w:rsidR="0060183F" w:rsidRDefault="0060183F">
      <w:pPr>
        <w:pStyle w:val="ListBullet"/>
        <w:numPr>
          <w:ilvl w:val="0"/>
          <w:numId w:val="6"/>
        </w:numPr>
        <w:jc w:val="left"/>
        <w:rPr>
          <w:szCs w:val="20"/>
        </w:rPr>
      </w:pPr>
      <w:r>
        <w:rPr>
          <w:szCs w:val="20"/>
        </w:rPr>
        <w:t>Website Testing.</w:t>
      </w:r>
      <w:r>
        <w:rPr>
          <w:szCs w:val="20"/>
        </w:rPr>
        <w:br/>
      </w:r>
    </w:p>
    <w:p w:rsidR="0060183F" w:rsidRDefault="0060183F">
      <w:pPr>
        <w:pStyle w:val="Heading2"/>
        <w:widowControl w:val="0"/>
        <w:numPr>
          <w:ilvl w:val="1"/>
          <w:numId w:val="3"/>
        </w:numPr>
        <w:tabs>
          <w:tab w:val="left" w:pos="0"/>
        </w:tabs>
        <w:spacing w:before="120" w:after="120"/>
        <w:rPr>
          <w:rFonts w:eastAsia="Cambria" w:cs="Century Gothic"/>
          <w:color w:val="auto"/>
          <w:sz w:val="20"/>
          <w:szCs w:val="20"/>
          <w:lang w:eastAsia="hi-IN" w:bidi="hi-IN"/>
        </w:rPr>
      </w:pPr>
      <w:r>
        <w:rPr>
          <w:rFonts w:ascii="Century Gothic" w:hAnsi="Century Gothic" w:cs="Century Gothic"/>
          <w:sz w:val="20"/>
          <w:szCs w:val="20"/>
        </w:rPr>
        <w:t>Technical Challenges</w:t>
      </w:r>
      <w:r>
        <w:rPr>
          <w:rFonts w:ascii="Verdana" w:hAnsi="Verdana" w:cs="Verdana"/>
          <w:sz w:val="20"/>
          <w:szCs w:val="20"/>
        </w:rPr>
        <w:t>:</w:t>
      </w:r>
    </w:p>
    <w:p w:rsidR="0060183F" w:rsidRDefault="0060183F">
      <w:pPr>
        <w:pStyle w:val="ListBullet"/>
        <w:numPr>
          <w:ilvl w:val="0"/>
          <w:numId w:val="6"/>
        </w:numPr>
        <w:spacing w:line="360" w:lineRule="auto"/>
        <w:jc w:val="left"/>
        <w:rPr>
          <w:rFonts w:eastAsia="Cambria"/>
          <w:color w:val="auto"/>
          <w:szCs w:val="20"/>
          <w:lang w:eastAsia="hi-IN" w:bidi="hi-IN"/>
        </w:rPr>
      </w:pPr>
      <w:r>
        <w:rPr>
          <w:rFonts w:eastAsia="Cambria"/>
          <w:color w:val="auto"/>
          <w:szCs w:val="20"/>
          <w:lang w:eastAsia="hi-IN" w:bidi="hi-IN"/>
        </w:rPr>
        <w:t>Parsing of the Xml deals and saving them in database.</w:t>
      </w:r>
    </w:p>
    <w:p w:rsidR="0060183F" w:rsidRDefault="0060183F">
      <w:pPr>
        <w:pStyle w:val="ListBullet"/>
        <w:numPr>
          <w:ilvl w:val="0"/>
          <w:numId w:val="6"/>
        </w:numPr>
        <w:spacing w:line="360" w:lineRule="auto"/>
        <w:jc w:val="left"/>
        <w:rPr>
          <w:rFonts w:eastAsia="Cambria"/>
          <w:color w:val="auto"/>
          <w:szCs w:val="20"/>
          <w:lang w:eastAsia="hi-IN" w:bidi="hi-IN"/>
        </w:rPr>
      </w:pPr>
      <w:r>
        <w:rPr>
          <w:rFonts w:eastAsia="Cambria"/>
          <w:color w:val="auto"/>
          <w:szCs w:val="20"/>
          <w:lang w:eastAsia="hi-IN" w:bidi="hi-IN"/>
        </w:rPr>
        <w:t>Maintaining the stats and products of the deal and setting of the cron  jobs for automatically</w:t>
      </w:r>
    </w:p>
    <w:p w:rsidR="0060183F" w:rsidRDefault="0060183F">
      <w:pPr>
        <w:pStyle w:val="ListBullet"/>
        <w:spacing w:line="360" w:lineRule="auto"/>
        <w:jc w:val="left"/>
        <w:rPr>
          <w:rFonts w:eastAsia="Cambria"/>
          <w:color w:val="auto"/>
          <w:szCs w:val="20"/>
          <w:lang w:eastAsia="hi-IN" w:bidi="hi-IN"/>
        </w:rPr>
      </w:pPr>
      <w:r>
        <w:rPr>
          <w:rFonts w:eastAsia="Cambria"/>
          <w:color w:val="auto"/>
          <w:szCs w:val="20"/>
          <w:lang w:eastAsia="hi-IN" w:bidi="hi-IN"/>
        </w:rPr>
        <w:t xml:space="preserve">             updation of the products.</w:t>
      </w:r>
    </w:p>
    <w:p w:rsidR="0060183F" w:rsidRDefault="0060183F">
      <w:pPr>
        <w:pStyle w:val="ListBullet"/>
        <w:numPr>
          <w:ilvl w:val="0"/>
          <w:numId w:val="6"/>
        </w:numPr>
        <w:spacing w:line="360" w:lineRule="auto"/>
        <w:jc w:val="left"/>
        <w:rPr>
          <w:rFonts w:eastAsia="Cambria"/>
          <w:color w:val="auto"/>
          <w:szCs w:val="20"/>
          <w:lang w:eastAsia="hi-IN" w:bidi="hi-IN"/>
        </w:rPr>
      </w:pPr>
      <w:r>
        <w:rPr>
          <w:rFonts w:eastAsia="Cambria"/>
          <w:color w:val="auto"/>
          <w:szCs w:val="20"/>
          <w:lang w:eastAsia="hi-IN" w:bidi="hi-IN"/>
        </w:rPr>
        <w:t>Full functional backend creating for making the site's each keyword dynamic.</w:t>
      </w:r>
    </w:p>
    <w:p w:rsidR="0060183F" w:rsidRDefault="0060183F">
      <w:pPr>
        <w:pStyle w:val="ListBullet"/>
        <w:numPr>
          <w:ilvl w:val="0"/>
          <w:numId w:val="6"/>
        </w:numPr>
        <w:spacing w:line="360" w:lineRule="auto"/>
        <w:jc w:val="left"/>
      </w:pPr>
      <w:r>
        <w:rPr>
          <w:rFonts w:eastAsia="Cambria"/>
          <w:color w:val="auto"/>
          <w:szCs w:val="20"/>
          <w:lang w:eastAsia="hi-IN" w:bidi="hi-IN"/>
        </w:rPr>
        <w:t>A single site for multiple countries.</w:t>
      </w:r>
    </w:p>
    <w:p w:rsidR="0060183F" w:rsidRDefault="0060183F">
      <w:pPr>
        <w:pStyle w:val="ListBullet"/>
        <w:jc w:val="left"/>
      </w:pPr>
    </w:p>
    <w:p w:rsidR="0060183F" w:rsidRDefault="0060183F"/>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Project</w:t>
      </w:r>
      <w:r>
        <w:rPr>
          <w:rFonts w:ascii="Century Gothic" w:eastAsia="Arial Unicode MS" w:hAnsi="Century Gothic" w:cs="Century Gothic"/>
          <w:b/>
          <w:sz w:val="20"/>
          <w:szCs w:val="20"/>
        </w:rPr>
        <w:tab/>
      </w:r>
      <w:r>
        <w:rPr>
          <w:rFonts w:ascii="Verdana" w:hAnsi="Verdana" w:cs="Verdana"/>
          <w:b/>
          <w:sz w:val="20"/>
          <w:szCs w:val="20"/>
        </w:rPr>
        <w:tab/>
      </w:r>
      <w:r>
        <w:rPr>
          <w:rFonts w:ascii="Verdana" w:hAnsi="Verdana" w:cs="Verdana"/>
          <w:b/>
          <w:sz w:val="20"/>
          <w:szCs w:val="20"/>
        </w:rPr>
        <w:tab/>
      </w:r>
      <w:r>
        <w:rPr>
          <w:rFonts w:ascii="Century Gothic" w:eastAsia="Arial Unicode MS" w:hAnsi="Century Gothic" w:cs="Century Gothic"/>
          <w:b/>
          <w:sz w:val="20"/>
          <w:szCs w:val="20"/>
        </w:rPr>
        <w:t xml:space="preserve"> MyPhonePay</w:t>
      </w: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Environment</w:t>
      </w:r>
      <w:r>
        <w:rPr>
          <w:rFonts w:ascii="Verdana" w:hAnsi="Verdana" w:cs="Verdana"/>
          <w:b/>
          <w:szCs w:val="20"/>
        </w:rPr>
        <w:tab/>
      </w:r>
      <w:r>
        <w:rPr>
          <w:rFonts w:ascii="Verdana" w:hAnsi="Verdana" w:cs="Verdana"/>
          <w:b/>
          <w:szCs w:val="20"/>
        </w:rPr>
        <w:tab/>
        <w:t>Php</w:t>
      </w:r>
      <w:r>
        <w:rPr>
          <w:rFonts w:ascii="Verdana" w:hAnsi="Verdana" w:cs="Verdana"/>
          <w:sz w:val="20"/>
          <w:szCs w:val="20"/>
        </w:rPr>
        <w:t>, jQuery and Mysql</w:t>
      </w:r>
      <w:r>
        <w:rPr>
          <w:rFonts w:ascii="Century Gothic" w:hAnsi="Century Gothic" w:cs="Century Gothic"/>
          <w:sz w:val="20"/>
          <w:szCs w:val="20"/>
        </w:rPr>
        <w:t xml:space="preserve"> </w:t>
      </w:r>
    </w:p>
    <w:p w:rsidR="0060183F" w:rsidRDefault="0060183F">
      <w:pPr>
        <w:spacing w:line="360" w:lineRule="auto"/>
        <w:rPr>
          <w:rFonts w:ascii="Century Gothic" w:eastAsia="Arial Unicode MS" w:hAnsi="Century Gothic" w:cs="Century Gothic"/>
          <w:b/>
          <w:sz w:val="20"/>
          <w:szCs w:val="20"/>
        </w:rPr>
      </w:pPr>
      <w:r>
        <w:rPr>
          <w:rFonts w:ascii="Century Gothic" w:eastAsia="Arial Unicode MS" w:hAnsi="Century Gothic" w:cs="Century Gothic"/>
          <w:b/>
          <w:sz w:val="20"/>
          <w:szCs w:val="20"/>
        </w:rPr>
        <w:t>Team Size</w:t>
      </w:r>
      <w:r>
        <w:rPr>
          <w:rFonts w:ascii="Verdana" w:hAnsi="Verdana" w:cs="Verdana"/>
          <w:b/>
          <w:sz w:val="20"/>
          <w:szCs w:val="20"/>
        </w:rPr>
        <w:tab/>
      </w:r>
      <w:r>
        <w:rPr>
          <w:rFonts w:ascii="Verdana" w:hAnsi="Verdana" w:cs="Verdana"/>
          <w:b/>
          <w:sz w:val="20"/>
          <w:szCs w:val="20"/>
        </w:rPr>
        <w:tab/>
      </w:r>
      <w:r>
        <w:rPr>
          <w:rFonts w:ascii="Century Gothic" w:hAnsi="Century Gothic" w:cs="Century Gothic"/>
          <w:sz w:val="20"/>
          <w:szCs w:val="20"/>
        </w:rPr>
        <w:t>1</w:t>
      </w:r>
    </w:p>
    <w:p w:rsidR="0060183F" w:rsidRDefault="0060183F">
      <w:pPr>
        <w:spacing w:line="360" w:lineRule="auto"/>
        <w:rPr>
          <w:rFonts w:ascii="Century Gothic" w:eastAsia="Cambria" w:hAnsi="Century Gothic" w:cs="Century Gothic"/>
          <w:b/>
          <w:color w:val="auto"/>
          <w:sz w:val="20"/>
          <w:szCs w:val="20"/>
          <w:lang w:eastAsia="hi-IN" w:bidi="hi-IN"/>
        </w:rPr>
      </w:pPr>
      <w:r>
        <w:rPr>
          <w:rFonts w:ascii="Century Gothic" w:eastAsia="Arial Unicode MS" w:hAnsi="Century Gothic" w:cs="Century Gothic"/>
          <w:b/>
          <w:sz w:val="20"/>
          <w:szCs w:val="20"/>
        </w:rPr>
        <w:t>Role</w:t>
      </w:r>
      <w:r>
        <w:tab/>
      </w:r>
      <w:r>
        <w:tab/>
      </w:r>
      <w:r>
        <w:tab/>
      </w:r>
      <w:r>
        <w:rPr>
          <w:rFonts w:ascii="Century Gothic" w:hAnsi="Century Gothic" w:cs="Century Gothic"/>
          <w:sz w:val="20"/>
          <w:szCs w:val="20"/>
        </w:rPr>
        <w:t>Programmer</w:t>
      </w:r>
      <w:r>
        <w:tab/>
      </w:r>
    </w:p>
    <w:p w:rsidR="0060183F" w:rsidRDefault="0060183F">
      <w:pPr>
        <w:spacing w:line="360" w:lineRule="auto"/>
        <w:rPr>
          <w:rFonts w:ascii="Century Gothic" w:eastAsia="Cambria" w:hAnsi="Century Gothic" w:cs="Century Gothic"/>
          <w:color w:val="auto"/>
          <w:sz w:val="20"/>
          <w:szCs w:val="20"/>
          <w:lang w:val="en-IN" w:eastAsia="hi-IN" w:bidi="hi-IN"/>
        </w:rPr>
      </w:pPr>
      <w:r>
        <w:rPr>
          <w:rFonts w:ascii="Century Gothic" w:eastAsia="Cambria" w:hAnsi="Century Gothic" w:cs="Century Gothic"/>
          <w:b/>
          <w:color w:val="auto"/>
          <w:sz w:val="20"/>
          <w:szCs w:val="20"/>
          <w:lang w:eastAsia="hi-IN" w:bidi="hi-IN"/>
        </w:rPr>
        <w:t>URL</w:t>
      </w:r>
      <w:r>
        <w:rPr>
          <w:rFonts w:ascii="Arial" w:eastAsia="Cambria" w:hAnsi="Arial" w:cs="Arial"/>
          <w:color w:val="auto"/>
          <w:sz w:val="20"/>
          <w:szCs w:val="20"/>
          <w:lang w:eastAsia="hi-IN" w:bidi="hi-IN"/>
        </w:rPr>
        <w:tab/>
      </w:r>
      <w:r>
        <w:rPr>
          <w:rFonts w:ascii="Arial" w:eastAsia="Cambria" w:hAnsi="Arial" w:cs="Arial"/>
          <w:color w:val="auto"/>
          <w:sz w:val="20"/>
          <w:szCs w:val="20"/>
          <w:lang w:eastAsia="hi-IN" w:bidi="hi-IN"/>
        </w:rPr>
        <w:tab/>
        <w:t xml:space="preserve">             </w:t>
      </w:r>
      <w:r>
        <w:rPr>
          <w:rStyle w:val="Hyperlink"/>
          <w:rFonts w:ascii="Century Gothic" w:eastAsia="Cambria" w:hAnsi="Century Gothic" w:cs="Century Gothic"/>
          <w:sz w:val="20"/>
          <w:szCs w:val="20"/>
          <w:lang w:eastAsia="hi-IN" w:bidi="hi-IN"/>
        </w:rPr>
        <w:t>https://www.myphonepay.com/</w:t>
      </w:r>
      <w:r>
        <w:rPr>
          <w:rFonts w:ascii="Century Gothic" w:eastAsia="Cambria" w:hAnsi="Century Gothic" w:cs="Century Gothic"/>
          <w:color w:val="auto"/>
          <w:sz w:val="20"/>
          <w:szCs w:val="20"/>
          <w:lang w:eastAsia="hi-IN" w:bidi="hi-IN"/>
        </w:rPr>
        <w:t xml:space="preserve"> </w:t>
      </w:r>
    </w:p>
    <w:p w:rsidR="0060183F" w:rsidRDefault="0060183F">
      <w:pPr>
        <w:spacing w:after="20" w:line="240" w:lineRule="atLeast"/>
        <w:jc w:val="both"/>
        <w:rPr>
          <w:rFonts w:ascii="Century Gothic" w:hAnsi="Century Gothic" w:cs="Century Gothic"/>
          <w:sz w:val="20"/>
          <w:szCs w:val="20"/>
        </w:rPr>
      </w:pPr>
      <w:r>
        <w:rPr>
          <w:rFonts w:ascii="Century Gothic" w:eastAsia="Cambria" w:hAnsi="Century Gothic" w:cs="Century Gothic"/>
          <w:color w:val="auto"/>
          <w:sz w:val="20"/>
          <w:szCs w:val="20"/>
          <w:lang w:val="en-IN" w:eastAsia="hi-IN" w:bidi="hi-IN"/>
        </w:rPr>
        <w:t xml:space="preserve">A virtual wallet,where you can pay through you mobile phone.A person can be a </w:t>
      </w:r>
      <w:r>
        <w:rPr>
          <w:rFonts w:ascii="Century Gothic" w:eastAsia="Cambria" w:hAnsi="Century Gothic" w:cs="Century Gothic"/>
          <w:color w:val="auto"/>
          <w:sz w:val="20"/>
          <w:szCs w:val="20"/>
          <w:lang w:val="en-IN" w:eastAsia="hi-IN" w:bidi="hi-IN"/>
        </w:rPr>
        <w:tab/>
      </w:r>
      <w:r>
        <w:rPr>
          <w:rFonts w:ascii="Century Gothic" w:eastAsia="Cambria" w:hAnsi="Century Gothic" w:cs="Century Gothic"/>
          <w:color w:val="auto"/>
          <w:sz w:val="20"/>
          <w:szCs w:val="20"/>
          <w:lang w:val="en-IN" w:eastAsia="hi-IN" w:bidi="hi-IN"/>
        </w:rPr>
        <w:tab/>
        <w:t xml:space="preserve"> customer/vendor or both.</w:t>
      </w:r>
    </w:p>
    <w:p w:rsidR="0060183F" w:rsidRDefault="0060183F">
      <w:pPr>
        <w:pStyle w:val="Heading2"/>
        <w:widowControl w:val="0"/>
        <w:numPr>
          <w:ilvl w:val="1"/>
          <w:numId w:val="3"/>
        </w:numPr>
        <w:tabs>
          <w:tab w:val="left" w:pos="0"/>
        </w:tabs>
        <w:spacing w:before="120" w:after="120"/>
        <w:rPr>
          <w:szCs w:val="20"/>
        </w:rPr>
      </w:pPr>
      <w:r>
        <w:rPr>
          <w:rFonts w:ascii="Century Gothic" w:hAnsi="Century Gothic" w:cs="Century Gothic"/>
          <w:bCs w:val="0"/>
          <w:sz w:val="20"/>
          <w:szCs w:val="20"/>
        </w:rPr>
        <w:t>Responsibilities</w:t>
      </w:r>
      <w:r>
        <w:rPr>
          <w:rFonts w:ascii="Verdana" w:hAnsi="Verdana" w:cs="Verdana"/>
          <w:sz w:val="20"/>
          <w:szCs w:val="20"/>
        </w:rPr>
        <w:t>:</w:t>
      </w:r>
    </w:p>
    <w:p w:rsidR="0060183F" w:rsidRDefault="0060183F">
      <w:pPr>
        <w:pStyle w:val="ListBullet"/>
        <w:numPr>
          <w:ilvl w:val="0"/>
          <w:numId w:val="6"/>
        </w:numPr>
        <w:jc w:val="left"/>
        <w:rPr>
          <w:szCs w:val="20"/>
        </w:rPr>
      </w:pPr>
      <w:r>
        <w:rPr>
          <w:szCs w:val="20"/>
        </w:rPr>
        <w:t>Understood and analyzed the client requirements.</w:t>
      </w:r>
    </w:p>
    <w:p w:rsidR="0060183F" w:rsidRDefault="0060183F">
      <w:pPr>
        <w:pStyle w:val="ListBullet"/>
        <w:numPr>
          <w:ilvl w:val="0"/>
          <w:numId w:val="6"/>
        </w:numPr>
        <w:jc w:val="left"/>
        <w:rPr>
          <w:szCs w:val="20"/>
        </w:rPr>
      </w:pPr>
      <w:r>
        <w:rPr>
          <w:szCs w:val="20"/>
        </w:rPr>
        <w:t>Client interaction.</w:t>
      </w:r>
    </w:p>
    <w:p w:rsidR="0060183F" w:rsidRDefault="0060183F">
      <w:pPr>
        <w:pStyle w:val="ListBullet"/>
        <w:numPr>
          <w:ilvl w:val="0"/>
          <w:numId w:val="6"/>
        </w:numPr>
        <w:jc w:val="left"/>
        <w:rPr>
          <w:szCs w:val="20"/>
        </w:rPr>
      </w:pPr>
      <w:r>
        <w:rPr>
          <w:szCs w:val="20"/>
        </w:rPr>
        <w:t>Website Testing.</w:t>
      </w:r>
      <w:r>
        <w:rPr>
          <w:szCs w:val="20"/>
        </w:rPr>
        <w:br/>
      </w:r>
    </w:p>
    <w:p w:rsidR="0060183F" w:rsidRDefault="0060183F">
      <w:pPr>
        <w:pStyle w:val="Heading2"/>
        <w:widowControl w:val="0"/>
        <w:numPr>
          <w:ilvl w:val="1"/>
          <w:numId w:val="3"/>
        </w:numPr>
        <w:tabs>
          <w:tab w:val="left" w:pos="0"/>
        </w:tabs>
        <w:spacing w:before="120" w:after="120"/>
        <w:rPr>
          <w:rFonts w:eastAsia="Cambria" w:cs="Century Gothic"/>
          <w:color w:val="auto"/>
          <w:sz w:val="20"/>
          <w:szCs w:val="20"/>
          <w:lang w:eastAsia="hi-IN" w:bidi="hi-IN"/>
        </w:rPr>
      </w:pPr>
      <w:r>
        <w:rPr>
          <w:rFonts w:ascii="Century Gothic" w:hAnsi="Century Gothic" w:cs="Century Gothic"/>
          <w:sz w:val="20"/>
          <w:szCs w:val="20"/>
        </w:rPr>
        <w:t>Technical Challenges</w:t>
      </w:r>
      <w:r>
        <w:rPr>
          <w:rFonts w:ascii="Verdana" w:hAnsi="Verdana" w:cs="Verdana"/>
          <w:sz w:val="20"/>
          <w:szCs w:val="20"/>
        </w:rPr>
        <w:t>:</w:t>
      </w:r>
    </w:p>
    <w:p w:rsidR="0060183F" w:rsidRDefault="0060183F">
      <w:pPr>
        <w:pStyle w:val="ListBullet"/>
        <w:numPr>
          <w:ilvl w:val="0"/>
          <w:numId w:val="6"/>
        </w:numPr>
        <w:spacing w:line="360" w:lineRule="auto"/>
        <w:jc w:val="left"/>
        <w:rPr>
          <w:rFonts w:ascii="Verdana" w:eastAsia="SimSun" w:hAnsi="Verdana" w:cs="Verdana"/>
          <w:b/>
          <w:caps/>
          <w:color w:val="000080"/>
        </w:rPr>
      </w:pPr>
      <w:r>
        <w:rPr>
          <w:rFonts w:eastAsia="Cambria"/>
          <w:color w:val="auto"/>
          <w:szCs w:val="20"/>
          <w:lang w:eastAsia="hi-IN" w:bidi="hi-IN"/>
        </w:rPr>
        <w:t>Payment gateway implementation for bank transfer of fund.</w:t>
      </w:r>
    </w:p>
    <w:p w:rsidR="0060183F" w:rsidRDefault="0060183F">
      <w:pPr>
        <w:pStyle w:val="HTMLPreformatted"/>
        <w:pBdr>
          <w:bottom w:val="single" w:sz="8" w:space="0" w:color="000000"/>
        </w:pBdr>
        <w:rPr>
          <w:rFonts w:ascii="Century Gothic" w:hAnsi="Century Gothic" w:cs="Century Gothic"/>
        </w:rPr>
      </w:pPr>
      <w:r>
        <w:rPr>
          <w:rFonts w:ascii="Verdana" w:eastAsia="SimSun" w:hAnsi="Verdana" w:cs="Verdana"/>
          <w:b/>
          <w:caps/>
          <w:color w:val="000080"/>
        </w:rPr>
        <w:t>Declaration</w:t>
      </w:r>
    </w:p>
    <w:p w:rsidR="0060183F" w:rsidRDefault="0060183F">
      <w:pPr>
        <w:pStyle w:val="Heading2"/>
        <w:widowControl w:val="0"/>
        <w:numPr>
          <w:ilvl w:val="1"/>
          <w:numId w:val="3"/>
        </w:numPr>
        <w:spacing w:before="120" w:after="120"/>
        <w:ind w:left="13" w:firstLine="0"/>
      </w:pPr>
      <w:r>
        <w:rPr>
          <w:rFonts w:ascii="Century Gothic" w:hAnsi="Century Gothic" w:cs="Century Gothic"/>
          <w:b w:val="0"/>
          <w:bCs w:val="0"/>
          <w:sz w:val="20"/>
          <w:szCs w:val="20"/>
        </w:rPr>
        <w:t>I hereby declare that all the information furnished above is true and correct as best of my knowledge.</w:t>
      </w:r>
    </w:p>
    <w:p w:rsidR="0060183F" w:rsidRDefault="0060183F">
      <w:pPr>
        <w:pStyle w:val="Heading2"/>
        <w:widowControl w:val="0"/>
        <w:numPr>
          <w:ilvl w:val="1"/>
          <w:numId w:val="3"/>
        </w:numPr>
        <w:spacing w:before="120" w:after="120"/>
      </w:pPr>
    </w:p>
    <w:p w:rsidR="0060183F" w:rsidRDefault="0060183F">
      <w:pPr>
        <w:pStyle w:val="Heading2"/>
        <w:widowControl w:val="0"/>
        <w:numPr>
          <w:ilvl w:val="6"/>
          <w:numId w:val="3"/>
        </w:numPr>
        <w:spacing w:before="120" w:after="120"/>
      </w:pPr>
      <w:r>
        <w:rPr>
          <w:rFonts w:ascii="Century Gothic" w:hAnsi="Century Gothic" w:cs="Century Gothic"/>
          <w:b w:val="0"/>
          <w:bCs w:val="0"/>
          <w:sz w:val="20"/>
          <w:szCs w:val="20"/>
        </w:rPr>
        <w:t xml:space="preserve">                                                                                                                                                     (Anchal)</w:t>
      </w:r>
    </w:p>
    <w:sectPr w:rsidR="0060183F">
      <w:footerReference w:type="even" r:id="rId12"/>
      <w:footerReference w:type="default" r:id="rId13"/>
      <w:pgSz w:w="12240" w:h="15840"/>
      <w:pgMar w:top="585" w:right="1247" w:bottom="805" w:left="1247"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83F" w:rsidRDefault="0060183F">
      <w:r>
        <w:separator/>
      </w:r>
    </w:p>
  </w:endnote>
  <w:endnote w:type="continuationSeparator" w:id="0">
    <w:p w:rsidR="0060183F" w:rsidRDefault="0060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Lohit Hindi">
    <w:altName w:val="MS Mincho"/>
    <w:charset w:val="8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3F" w:rsidRDefault="0060183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3F" w:rsidRDefault="006018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83F" w:rsidRDefault="0060183F">
      <w:r>
        <w:separator/>
      </w:r>
    </w:p>
  </w:footnote>
  <w:footnote w:type="continuationSeparator" w:id="0">
    <w:p w:rsidR="0060183F" w:rsidRDefault="006018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Times New Roman"/>
        <w:b/>
        <w:i w:val="0"/>
        <w:iCs w:val="0"/>
        <w:sz w:val="22"/>
        <w:szCs w:val="2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none"/>
      <w:suff w:val="nothing"/>
      <w:lvlText w:val=""/>
      <w:lvlJc w:val="left"/>
      <w:pPr>
        <w:tabs>
          <w:tab w:val="num" w:pos="0"/>
        </w:tabs>
        <w:ind w:left="432" w:hanging="432"/>
      </w:pPr>
      <w:rPr>
        <w:rFonts w:ascii="Symbol" w:hAnsi="Symbol" w:cs="Symbol"/>
        <w:sz w:val="24"/>
        <w:szCs w:val="24"/>
      </w:rPr>
    </w:lvl>
    <w:lvl w:ilvl="1">
      <w:start w:val="1"/>
      <w:numFmt w:val="none"/>
      <w:suff w:val="nothing"/>
      <w:lvlText w:val=""/>
      <w:lvlJc w:val="left"/>
      <w:pPr>
        <w:tabs>
          <w:tab w:val="num" w:pos="0"/>
        </w:tabs>
        <w:ind w:left="576" w:hanging="576"/>
      </w:pPr>
      <w:rPr>
        <w:rFonts w:ascii="Courier New" w:eastAsia="Cambria" w:hAnsi="Courier New" w:cs="Courier New"/>
        <w:color w:val="auto"/>
        <w:sz w:val="20"/>
        <w:szCs w:val="20"/>
        <w:lang w:eastAsia="hi-IN" w:bidi="hi-IN"/>
      </w:rPr>
    </w:lvl>
    <w:lvl w:ilvl="2">
      <w:start w:val="1"/>
      <w:numFmt w:val="none"/>
      <w:suff w:val="nothing"/>
      <w:lvlText w:val=""/>
      <w:lvlJc w:val="left"/>
      <w:pPr>
        <w:tabs>
          <w:tab w:val="num" w:pos="0"/>
        </w:tabs>
        <w:ind w:left="720" w:hanging="720"/>
      </w:pPr>
      <w:rPr>
        <w:rFonts w:ascii="Wingdings" w:hAnsi="Wingdings" w:cs="Wingdings"/>
        <w:b/>
        <w:bCs/>
        <w:sz w:val="20"/>
        <w:szCs w:val="20"/>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rPr>
        <w:rFonts w:ascii="Century Gothic" w:hAnsi="Century Gothic" w:cs="Century Gothic"/>
        <w:b w:val="0"/>
        <w:bCs w:val="0"/>
        <w:sz w:val="20"/>
        <w:szCs w:val="20"/>
      </w:r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sz w:val="20"/>
        <w:szCs w:val="20"/>
      </w:rPr>
    </w:lvl>
    <w:lvl w:ilvl="1">
      <w:start w:val="1"/>
      <w:numFmt w:val="decimal"/>
      <w:lvlText w:val="%2."/>
      <w:lvlJc w:val="left"/>
      <w:pPr>
        <w:tabs>
          <w:tab w:val="num" w:pos="0"/>
        </w:tabs>
        <w:ind w:left="1080" w:hanging="360"/>
      </w:pPr>
      <w:rPr>
        <w:rFonts w:ascii="Courier New" w:hAnsi="Courier New" w:cs="Courier New"/>
      </w:rPr>
    </w:lvl>
    <w:lvl w:ilvl="2">
      <w:start w:val="1"/>
      <w:numFmt w:val="decimal"/>
      <w:lvlText w:val="%2.%3."/>
      <w:lvlJc w:val="left"/>
      <w:pPr>
        <w:tabs>
          <w:tab w:val="num" w:pos="0"/>
        </w:tabs>
        <w:ind w:left="1440" w:hanging="360"/>
      </w:pPr>
      <w:rPr>
        <w:rFonts w:ascii="Wingdings" w:hAnsi="Wingdings" w:cs="Wingdings"/>
      </w:r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color w:val="00000A"/>
        <w:sz w:val="20"/>
        <w:szCs w:val="20"/>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A"/>
        <w:sz w:val="20"/>
        <w:szCs w:val="20"/>
        <w:lang w:val="en-U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A"/>
        <w:sz w:val="20"/>
        <w:szCs w:val="20"/>
        <w:lang w:val="en-U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1017"/>
    <w:rsid w:val="000B1017"/>
    <w:rsid w:val="00557385"/>
    <w:rsid w:val="0060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s>
      <w:suppressAutoHyphens/>
    </w:pPr>
    <w:rPr>
      <w:color w:val="00000A"/>
      <w:kern w:val="1"/>
      <w:sz w:val="24"/>
      <w:szCs w:val="24"/>
      <w:lang w:eastAsia="ar-SA"/>
    </w:rPr>
  </w:style>
  <w:style w:type="paragraph" w:styleId="Heading1">
    <w:name w:val="heading 1"/>
    <w:basedOn w:val="Normal"/>
    <w:next w:val="BodyText"/>
    <w:qFormat/>
    <w:pPr>
      <w:keepNext/>
      <w:numPr>
        <w:numId w:val="1"/>
      </w:numPr>
      <w:outlineLvl w:val="0"/>
    </w:pPr>
    <w:rPr>
      <w:i/>
      <w:iCs/>
    </w:rPr>
  </w:style>
  <w:style w:type="paragraph" w:styleId="Heading2">
    <w:name w:val="heading 2"/>
    <w:basedOn w:val="Normal"/>
    <w:next w:val="BodyText"/>
    <w:qFormat/>
    <w:pPr>
      <w:keepNext/>
      <w:numPr>
        <w:ilvl w:val="1"/>
        <w:numId w:val="1"/>
      </w:numPr>
      <w:outlineLvl w:val="1"/>
    </w:pPr>
    <w:rPr>
      <w:b/>
      <w:bCs/>
      <w:sz w:val="28"/>
    </w:rPr>
  </w:style>
  <w:style w:type="paragraph" w:styleId="Heading3">
    <w:name w:val="heading 3"/>
    <w:basedOn w:val="Normal"/>
    <w:next w:val="BodyText"/>
    <w:qFormat/>
    <w:pPr>
      <w:keepNext/>
      <w:numPr>
        <w:ilvl w:val="2"/>
        <w:numId w:val="1"/>
      </w:numPr>
      <w:outlineLvl w:val="2"/>
    </w:pPr>
    <w:rPr>
      <w:b/>
      <w:bCs/>
    </w:rPr>
  </w:style>
  <w:style w:type="paragraph" w:styleId="Heading4">
    <w:name w:val="heading 4"/>
    <w:basedOn w:val="Normal"/>
    <w:next w:val="BodyText"/>
    <w:qFormat/>
    <w:pPr>
      <w:keepNext/>
      <w:numPr>
        <w:ilvl w:val="3"/>
        <w:numId w:val="1"/>
      </w:numPr>
      <w:outlineLvl w:val="3"/>
    </w:pPr>
    <w:rPr>
      <w:b/>
      <w:bCs/>
      <w:u w:val="single"/>
    </w:rPr>
  </w:style>
  <w:style w:type="paragraph" w:styleId="Heading5">
    <w:name w:val="heading 5"/>
    <w:basedOn w:val="Normal"/>
    <w:next w:val="BodyText"/>
    <w:qFormat/>
    <w:pPr>
      <w:keepNext/>
      <w:numPr>
        <w:ilvl w:val="4"/>
        <w:numId w:val="1"/>
      </w:numPr>
      <w:jc w:val="both"/>
      <w:outlineLvl w:val="4"/>
    </w:pPr>
    <w:rPr>
      <w:rFonts w:ascii="Tahoma" w:hAnsi="Tahoma" w:cs="Tahoma"/>
      <w:b/>
      <w:bCs/>
      <w:spacing w:val="10"/>
    </w:rPr>
  </w:style>
  <w:style w:type="paragraph" w:styleId="Heading6">
    <w:name w:val="heading 6"/>
    <w:basedOn w:val="Normal"/>
    <w:next w:val="BodyText"/>
    <w:qFormat/>
    <w:pPr>
      <w:keepNext/>
      <w:widowControl w:val="0"/>
      <w:numPr>
        <w:ilvl w:val="5"/>
        <w:numId w:val="1"/>
      </w:numPr>
      <w:jc w:val="both"/>
      <w:outlineLvl w:val="5"/>
    </w:pPr>
    <w:rPr>
      <w:rFonts w:ascii="Tahoma" w:hAnsi="Tahoma" w:cs="Tahoma"/>
      <w:b/>
      <w:sz w:val="22"/>
    </w:rPr>
  </w:style>
  <w:style w:type="paragraph" w:styleId="Heading7">
    <w:name w:val="heading 7"/>
    <w:basedOn w:val="Normal"/>
    <w:next w:val="BodyText"/>
    <w:qFormat/>
    <w:pPr>
      <w:numPr>
        <w:ilvl w:val="6"/>
        <w:numId w:val="1"/>
      </w:numPr>
      <w:spacing w:before="240" w:after="60"/>
      <w:outlineLvl w:val="6"/>
    </w:pPr>
  </w:style>
  <w:style w:type="paragraph" w:styleId="Heading8">
    <w:name w:val="heading 8"/>
    <w:basedOn w:val="Normal"/>
    <w:next w:val="BodyText"/>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b/>
      <w:i w:val="0"/>
      <w:iCs w:val="0"/>
      <w:sz w:val="22"/>
      <w:szCs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4"/>
      <w:szCs w:val="24"/>
    </w:rPr>
  </w:style>
  <w:style w:type="character" w:customStyle="1" w:styleId="WW8Num3z1">
    <w:name w:val="WW8Num3z1"/>
    <w:rPr>
      <w:rFonts w:ascii="Courier New" w:eastAsia="Cambria" w:hAnsi="Courier New" w:cs="Courier New"/>
      <w:color w:val="auto"/>
      <w:sz w:val="20"/>
      <w:szCs w:val="20"/>
      <w:lang w:eastAsia="hi-IN" w:bidi="hi-IN"/>
    </w:rPr>
  </w:style>
  <w:style w:type="character" w:customStyle="1" w:styleId="WW8Num3z2">
    <w:name w:val="WW8Num3z2"/>
    <w:rPr>
      <w:rFonts w:ascii="Wingdings" w:hAnsi="Wingdings" w:cs="Wingdings"/>
      <w:b/>
      <w:bCs/>
      <w:sz w:val="20"/>
      <w:szCs w:val="20"/>
    </w:rPr>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rPr>
      <w:rFonts w:ascii="Century Gothic" w:hAnsi="Century Gothic" w:cs="Century Gothic"/>
      <w:b w:val="0"/>
      <w:bCs w:val="0"/>
      <w:sz w:val="20"/>
      <w:szCs w:val="20"/>
    </w:rPr>
  </w:style>
  <w:style w:type="character" w:customStyle="1" w:styleId="WW8Num3z7">
    <w:name w:val="WW8Num3z7"/>
  </w:style>
  <w:style w:type="character" w:customStyle="1" w:styleId="WW8Num3z8">
    <w:name w:val="WW8Num3z8"/>
  </w:style>
  <w:style w:type="character" w:customStyle="1" w:styleId="WW8Num4z0">
    <w:name w:val="WW8Num4z0"/>
    <w:rPr>
      <w:rFonts w:ascii="Symbol" w:eastAsia="Arial Unicode MS" w:hAnsi="Symbol" w:cs="Symbol"/>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color w:val="00000A"/>
      <w:sz w:val="20"/>
      <w:szCs w:val="20"/>
      <w:lang w:val="en-U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0"/>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5z3">
    <w:name w:val="WW8Num5z3"/>
    <w:rPr>
      <w:rFonts w:ascii="Symbol" w:hAnsi="Symbol" w:cs="Symbol"/>
    </w:rPr>
  </w:style>
  <w:style w:type="character" w:styleId="DefaultParagraphFont0">
    <w:name w:val="Default Paragraph Font"/>
  </w:style>
  <w:style w:type="character" w:customStyle="1" w:styleId="WW8Num6z3">
    <w:name w:val="WW8Num6z3"/>
    <w:rPr>
      <w:rFonts w:ascii="Symbol" w:hAnsi="Symbol" w:cs="Symbol"/>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rPr>
      <w:color w:val="0000FF"/>
      <w:u w:val="single"/>
      <w:lang w:val="en-US" w:eastAsia="en-US" w:bidi="en-US"/>
    </w:rPr>
  </w:style>
  <w:style w:type="character" w:styleId="FollowedHyperlink">
    <w:name w:val="FollowedHyperlink"/>
    <w:rPr>
      <w:color w:val="800080"/>
      <w:u w:val="single"/>
    </w:rPr>
  </w:style>
  <w:style w:type="character" w:customStyle="1" w:styleId="bodytext1">
    <w:name w:val="bodytext1"/>
    <w:rPr>
      <w:rFonts w:ascii="Verdana" w:hAnsi="Verdana" w:cs="Verdana"/>
      <w:b w:val="0"/>
      <w:bCs w:val="0"/>
      <w:i w:val="0"/>
      <w:color w:val="000000"/>
      <w:sz w:val="17"/>
      <w:u w:val="none"/>
    </w:rPr>
  </w:style>
  <w:style w:type="character" w:customStyle="1" w:styleId="FooterChar">
    <w:name w:val="Footer Char"/>
    <w:rPr>
      <w:sz w:val="24"/>
      <w:szCs w:val="24"/>
    </w:rPr>
  </w:style>
  <w:style w:type="character" w:customStyle="1" w:styleId="Heading1CharChar">
    <w:name w:val="Heading 1 Char Char"/>
    <w:rPr>
      <w:rFonts w:ascii="Century Gothic" w:hAnsi="Century Gothic" w:cs="Century Gothic"/>
      <w:b/>
      <w:sz w:val="22"/>
      <w:lang w:val="en-US" w:eastAsia="ar-SA" w:bidi="ar-SA"/>
    </w:rPr>
  </w:style>
  <w:style w:type="character" w:customStyle="1" w:styleId="ListLabel1">
    <w:name w:val="ListLabel 1"/>
    <w:rPr>
      <w:rFonts w:cs="Times New Roman"/>
    </w:rPr>
  </w:style>
  <w:style w:type="character" w:customStyle="1" w:styleId="ListLabel2">
    <w:name w:val="ListLabel 2"/>
    <w:rPr>
      <w:color w:val="000000"/>
    </w:rPr>
  </w:style>
  <w:style w:type="character" w:customStyle="1" w:styleId="ListLabel3">
    <w:name w:val="ListLabel 3"/>
    <w:rPr>
      <w:rFonts w:cs="Courier New"/>
    </w:rPr>
  </w:style>
  <w:style w:type="character" w:customStyle="1" w:styleId="ListLabel4">
    <w:name w:val="ListLabel 4"/>
    <w:rPr>
      <w:color w:val="00000A"/>
    </w:rPr>
  </w:style>
  <w:style w:type="character" w:customStyle="1" w:styleId="ListLabel5">
    <w:name w:val="ListLabel 5"/>
    <w:rPr>
      <w:b w:val="0"/>
      <w:color w:val="00000A"/>
    </w:rPr>
  </w:style>
  <w:style w:type="character" w:customStyle="1" w:styleId="ListLabel6">
    <w:name w:val="ListLabel 6"/>
    <w:rPr>
      <w:b w:val="0"/>
      <w:color w:val="00000A"/>
      <w:sz w:val="22"/>
      <w:szCs w:val="22"/>
    </w:rPr>
  </w:style>
  <w:style w:type="character" w:customStyle="1" w:styleId="ListLabel7">
    <w:name w:val="ListLabel 7"/>
    <w:rPr>
      <w:b w:val="0"/>
    </w:rPr>
  </w:style>
  <w:style w:type="character" w:customStyle="1" w:styleId="ListLabel8">
    <w:name w:val="ListLabel 8"/>
    <w:rPr>
      <w:rFonts w:cs="Tahoma"/>
      <w:sz w:val="20"/>
    </w:rPr>
  </w:style>
  <w:style w:type="character" w:customStyle="1" w:styleId="ListLabel9">
    <w:name w:val="ListLabel 9"/>
    <w:rPr>
      <w:sz w:val="16"/>
    </w:rPr>
  </w:style>
  <w:style w:type="character" w:customStyle="1" w:styleId="ListLabel10">
    <w:name w:val="ListLabel 10"/>
    <w:rPr>
      <w:rFonts w:eastAsia="Times New Roman" w:cs="Times New Roman"/>
    </w:rPr>
  </w:style>
  <w:style w:type="character" w:customStyle="1" w:styleId="ListLabel11">
    <w:name w:val="ListLabel 11"/>
    <w:rPr>
      <w:rFonts w:cs="Times New Roman"/>
    </w:rPr>
  </w:style>
  <w:style w:type="character" w:customStyle="1" w:styleId="ListLabel12">
    <w:name w:val="ListLabel 12"/>
    <w:rPr>
      <w:rFonts w:cs="Symbol"/>
      <w:sz w:val="24"/>
      <w:szCs w:val="24"/>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Symbol"/>
      <w:sz w:val="20"/>
      <w:szCs w:val="20"/>
      <w:lang w:val="en-US"/>
    </w:rPr>
  </w:style>
  <w:style w:type="character" w:customStyle="1" w:styleId="ListLabel17">
    <w:name w:val="ListLabel 17"/>
    <w:rPr>
      <w:rFonts w:cs="Symbol"/>
    </w:rPr>
  </w:style>
  <w:style w:type="character" w:customStyle="1" w:styleId="ListLabel18">
    <w:name w:val="ListLabel 18"/>
    <w:rPr>
      <w:rFonts w:cs="Symbol"/>
      <w:sz w:val="24"/>
      <w:szCs w:val="24"/>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Symbol"/>
      <w:sz w:val="20"/>
      <w:szCs w:val="20"/>
    </w:rPr>
  </w:style>
  <w:style w:type="character" w:customStyle="1" w:styleId="ListLabel22">
    <w:name w:val="ListLabel 22"/>
    <w:rPr>
      <w:rFonts w:cs="Symbol"/>
    </w:rPr>
  </w:style>
  <w:style w:type="character" w:customStyle="1" w:styleId="ListLabel23">
    <w:name w:val="ListLabel 23"/>
    <w:rPr>
      <w:rFonts w:cs="Symbol"/>
      <w:sz w:val="24"/>
      <w:szCs w:val="24"/>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b/>
      <w:bCs/>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Mangal"/>
    </w:rPr>
  </w:style>
  <w:style w:type="paragraph" w:customStyle="1" w:styleId="caption0">
    <w:name w:val="caption"/>
    <w:basedOn w:val="Normal"/>
    <w:pPr>
      <w:suppressLineNumbers/>
      <w:spacing w:before="120" w:after="120"/>
    </w:pPr>
    <w:rPr>
      <w:rFonts w:cs="Mangal"/>
      <w:i/>
      <w:iCs/>
    </w:rPr>
  </w:style>
  <w:style w:type="paragraph" w:styleId="BodyTextIndent">
    <w:name w:val="Body Text Indent"/>
    <w:basedOn w:val="Normal"/>
    <w:pPr>
      <w:tabs>
        <w:tab w:val="clear" w:pos="720"/>
        <w:tab w:val="left" w:pos="1620"/>
      </w:tabs>
      <w:ind w:left="540"/>
    </w:pPr>
  </w:style>
  <w:style w:type="paragraph" w:styleId="BodyText2">
    <w:name w:val="Body Text 2"/>
    <w:basedOn w:val="Normal"/>
    <w:pPr>
      <w:jc w:val="both"/>
    </w:pPr>
    <w:rPr>
      <w:bCs/>
    </w:rPr>
  </w:style>
  <w:style w:type="paragraph" w:styleId="Header">
    <w:name w:val="header"/>
    <w:basedOn w:val="Normal"/>
    <w:pPr>
      <w:suppressLineNumbers/>
      <w:tabs>
        <w:tab w:val="clear" w:pos="720"/>
        <w:tab w:val="center" w:pos="4320"/>
        <w:tab w:val="right" w:pos="8640"/>
      </w:tabs>
    </w:pPr>
    <w:rPr>
      <w:rFonts w:ascii="Arial" w:hAnsi="Arial" w:cs="Arial"/>
      <w:sz w:val="20"/>
      <w:szCs w:val="20"/>
    </w:rPr>
  </w:style>
  <w:style w:type="paragraph" w:styleId="HTMLPreformatted">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alloonText">
    <w:name w:val="Balloon Text"/>
    <w:basedOn w:val="Normal"/>
    <w:rPr>
      <w:rFonts w:ascii="Tahoma" w:hAnsi="Tahoma" w:cs="Tahoma"/>
      <w:sz w:val="16"/>
      <w:szCs w:val="16"/>
    </w:rPr>
  </w:style>
  <w:style w:type="paragraph" w:styleId="PlainText">
    <w:name w:val="Plain Text"/>
    <w:basedOn w:val="Normal"/>
    <w:rPr>
      <w:rFonts w:ascii="Courier New" w:hAnsi="Courier New" w:cs="Courier New"/>
      <w:sz w:val="20"/>
      <w:szCs w:val="20"/>
    </w:rPr>
  </w:style>
  <w:style w:type="paragraph" w:styleId="ListParagraph">
    <w:name w:val="List Paragraph"/>
    <w:basedOn w:val="Normal"/>
    <w:qFormat/>
    <w:pPr>
      <w:spacing w:after="200" w:line="276" w:lineRule="auto"/>
      <w:ind w:left="720"/>
    </w:pPr>
    <w:rPr>
      <w:rFonts w:ascii="Calibri" w:eastAsia="Calibri" w:hAnsi="Calibri" w:cs="Calibri"/>
      <w:sz w:val="22"/>
      <w:szCs w:val="22"/>
    </w:rPr>
  </w:style>
  <w:style w:type="paragraph" w:customStyle="1" w:styleId="NoteLevel11">
    <w:name w:val="Note Level 11"/>
    <w:basedOn w:val="Normal"/>
    <w:pPr>
      <w:keepNext/>
      <w:tabs>
        <w:tab w:val="clear" w:pos="720"/>
        <w:tab w:val="left" w:pos="0"/>
      </w:tabs>
    </w:pPr>
    <w:rPr>
      <w:rFonts w:ascii="Verdana" w:eastAsia="MS Gothic" w:hAnsi="Verdana" w:cs="Verdana"/>
    </w:rPr>
  </w:style>
  <w:style w:type="paragraph" w:customStyle="1" w:styleId="NoteLevel21">
    <w:name w:val="Note Level 21"/>
    <w:basedOn w:val="Normal"/>
    <w:pPr>
      <w:keepNext/>
      <w:tabs>
        <w:tab w:val="clear" w:pos="720"/>
        <w:tab w:val="left" w:pos="2880"/>
      </w:tabs>
      <w:ind w:left="1080" w:hanging="360"/>
    </w:pPr>
    <w:rPr>
      <w:rFonts w:ascii="Verdana" w:eastAsia="MS Gothic" w:hAnsi="Verdana" w:cs="Verdana"/>
    </w:rPr>
  </w:style>
  <w:style w:type="paragraph" w:customStyle="1" w:styleId="NoteLevel31">
    <w:name w:val="Note Level 31"/>
    <w:basedOn w:val="Normal"/>
    <w:pPr>
      <w:keepNext/>
      <w:tabs>
        <w:tab w:val="clear" w:pos="720"/>
        <w:tab w:val="left" w:pos="5040"/>
      </w:tabs>
      <w:ind w:left="1800" w:hanging="360"/>
    </w:pPr>
    <w:rPr>
      <w:rFonts w:ascii="Verdana" w:eastAsia="MS Gothic" w:hAnsi="Verdana" w:cs="Verdana"/>
    </w:rPr>
  </w:style>
  <w:style w:type="paragraph" w:customStyle="1" w:styleId="NoteLevel41">
    <w:name w:val="Note Level 41"/>
    <w:basedOn w:val="Normal"/>
    <w:pPr>
      <w:keepNext/>
      <w:tabs>
        <w:tab w:val="clear" w:pos="720"/>
        <w:tab w:val="left" w:pos="7200"/>
      </w:tabs>
      <w:ind w:left="2520" w:hanging="360"/>
    </w:pPr>
    <w:rPr>
      <w:rFonts w:ascii="Verdana" w:eastAsia="MS Gothic" w:hAnsi="Verdana" w:cs="Verdana"/>
    </w:rPr>
  </w:style>
  <w:style w:type="paragraph" w:customStyle="1" w:styleId="NoteLevel51">
    <w:name w:val="Note Level 51"/>
    <w:basedOn w:val="Normal"/>
    <w:pPr>
      <w:keepNext/>
      <w:tabs>
        <w:tab w:val="clear" w:pos="720"/>
        <w:tab w:val="left" w:pos="9360"/>
      </w:tabs>
      <w:ind w:left="3240" w:hanging="360"/>
    </w:pPr>
    <w:rPr>
      <w:rFonts w:ascii="Verdana" w:eastAsia="MS Gothic" w:hAnsi="Verdana" w:cs="Verdana"/>
    </w:rPr>
  </w:style>
  <w:style w:type="paragraph" w:customStyle="1" w:styleId="NoteLevel61">
    <w:name w:val="Note Level 61"/>
    <w:basedOn w:val="Normal"/>
    <w:pPr>
      <w:keepNext/>
      <w:tabs>
        <w:tab w:val="clear" w:pos="720"/>
        <w:tab w:val="left" w:pos="11520"/>
      </w:tabs>
      <w:ind w:left="3960" w:hanging="360"/>
    </w:pPr>
    <w:rPr>
      <w:rFonts w:ascii="Verdana" w:eastAsia="MS Gothic" w:hAnsi="Verdana" w:cs="Verdana"/>
    </w:rPr>
  </w:style>
  <w:style w:type="paragraph" w:customStyle="1" w:styleId="NoteLevel71">
    <w:name w:val="Note Level 71"/>
    <w:basedOn w:val="Normal"/>
    <w:pPr>
      <w:keepNext/>
      <w:tabs>
        <w:tab w:val="clear" w:pos="720"/>
        <w:tab w:val="left" w:pos="13680"/>
      </w:tabs>
      <w:ind w:left="4680" w:hanging="360"/>
    </w:pPr>
    <w:rPr>
      <w:rFonts w:ascii="Verdana" w:eastAsia="MS Gothic" w:hAnsi="Verdana" w:cs="Verdana"/>
    </w:rPr>
  </w:style>
  <w:style w:type="paragraph" w:customStyle="1" w:styleId="NoteLevel81">
    <w:name w:val="Note Level 81"/>
    <w:basedOn w:val="Normal"/>
    <w:pPr>
      <w:keepNext/>
      <w:tabs>
        <w:tab w:val="clear" w:pos="720"/>
        <w:tab w:val="left" w:pos="15840"/>
      </w:tabs>
      <w:ind w:left="5400" w:hanging="360"/>
    </w:pPr>
    <w:rPr>
      <w:rFonts w:ascii="Verdana" w:eastAsia="MS Gothic" w:hAnsi="Verdana" w:cs="Verdana"/>
    </w:rPr>
  </w:style>
  <w:style w:type="paragraph" w:customStyle="1" w:styleId="NoteLevel91">
    <w:name w:val="Note Level 91"/>
    <w:basedOn w:val="Normal"/>
    <w:pPr>
      <w:keepNext/>
      <w:tabs>
        <w:tab w:val="clear" w:pos="720"/>
        <w:tab w:val="left" w:pos="18000"/>
      </w:tabs>
      <w:ind w:left="6120" w:hanging="360"/>
    </w:pPr>
    <w:rPr>
      <w:rFonts w:ascii="Verdana" w:eastAsia="MS Gothic" w:hAnsi="Verdana" w:cs="Verdana"/>
    </w:rPr>
  </w:style>
  <w:style w:type="paragraph" w:styleId="Footer">
    <w:name w:val="footer"/>
    <w:basedOn w:val="Normal"/>
    <w:pPr>
      <w:suppressLineNumbers/>
      <w:tabs>
        <w:tab w:val="clear" w:pos="720"/>
        <w:tab w:val="center" w:pos="4513"/>
        <w:tab w:val="right" w:pos="9026"/>
      </w:tabs>
    </w:pPr>
  </w:style>
  <w:style w:type="paragraph" w:styleId="ListBullet">
    <w:name w:val="List Bullet"/>
    <w:basedOn w:val="Normal"/>
    <w:pPr>
      <w:jc w:val="both"/>
    </w:pPr>
    <w:rPr>
      <w:rFonts w:ascii="Century Gothic" w:eastAsia="Arial Unicode MS" w:hAnsi="Century Gothic" w:cs="Century Gothic"/>
      <w:sz w:val="20"/>
    </w:rPr>
  </w:style>
  <w:style w:type="paragraph" w:customStyle="1" w:styleId="Table">
    <w:name w:val="Table"/>
    <w:basedOn w:val="Normal"/>
    <w:pPr>
      <w:widowControl w:val="0"/>
      <w:spacing w:line="288" w:lineRule="auto"/>
      <w:jc w:val="both"/>
    </w:pPr>
    <w:rPr>
      <w:rFonts w:ascii="Century Gothic" w:hAnsi="Century Gothic" w:cs="Century Gothic"/>
      <w:sz w:val="20"/>
      <w:szCs w:val="20"/>
    </w:rPr>
  </w:style>
  <w:style w:type="paragraph" w:customStyle="1" w:styleId="Framecontents">
    <w:name w:val="Frame contents"/>
    <w:basedOn w:val="BodyText"/>
  </w:style>
  <w:style w:type="paragraph" w:customStyle="1" w:styleId="PreformattedText">
    <w:name w:val="Preformatted Text"/>
    <w:basedOn w:val="Normal"/>
    <w:rPr>
      <w:rFonts w:eastAsia="NSimSu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say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warnlatap5@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12dea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ealitybedroom.com/" TargetMode="External"/><Relationship Id="rId4" Type="http://schemas.openxmlformats.org/officeDocument/2006/relationships/webSettings" Target="webSettings.xml"/><Relationship Id="rId9" Type="http://schemas.openxmlformats.org/officeDocument/2006/relationships/hyperlink" Target="http://reverseadvisor.picnframes.info/develope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Devinder Pal Singh</vt:lpstr>
    </vt:vector>
  </TitlesOfParts>
  <Company/>
  <LinksUpToDate>false</LinksUpToDate>
  <CharactersWithSpaces>7654</CharactersWithSpaces>
  <SharedDoc>false</SharedDoc>
  <HLinks>
    <vt:vector size="30" baseType="variant">
      <vt:variant>
        <vt:i4>6160400</vt:i4>
      </vt:variant>
      <vt:variant>
        <vt:i4>12</vt:i4>
      </vt:variant>
      <vt:variant>
        <vt:i4>0</vt:i4>
      </vt:variant>
      <vt:variant>
        <vt:i4>5</vt:i4>
      </vt:variant>
      <vt:variant>
        <vt:lpwstr>http://nl.12deal.com/</vt:lpwstr>
      </vt:variant>
      <vt:variant>
        <vt:lpwstr/>
      </vt:variant>
      <vt:variant>
        <vt:i4>4063358</vt:i4>
      </vt:variant>
      <vt:variant>
        <vt:i4>9</vt:i4>
      </vt:variant>
      <vt:variant>
        <vt:i4>0</vt:i4>
      </vt:variant>
      <vt:variant>
        <vt:i4>5</vt:i4>
      </vt:variant>
      <vt:variant>
        <vt:lpwstr>http://realitybedroom.com/</vt:lpwstr>
      </vt:variant>
      <vt:variant>
        <vt:lpwstr/>
      </vt:variant>
      <vt:variant>
        <vt:i4>1704014</vt:i4>
      </vt:variant>
      <vt:variant>
        <vt:i4>6</vt:i4>
      </vt:variant>
      <vt:variant>
        <vt:i4>0</vt:i4>
      </vt:variant>
      <vt:variant>
        <vt:i4>5</vt:i4>
      </vt:variant>
      <vt:variant>
        <vt:lpwstr>http://reverseadvisor.picnframes.info/developer/</vt:lpwstr>
      </vt:variant>
      <vt:variant>
        <vt:lpwstr/>
      </vt:variant>
      <vt:variant>
        <vt:i4>5898248</vt:i4>
      </vt:variant>
      <vt:variant>
        <vt:i4>3</vt:i4>
      </vt:variant>
      <vt:variant>
        <vt:i4>0</vt:i4>
      </vt:variant>
      <vt:variant>
        <vt:i4>5</vt:i4>
      </vt:variant>
      <vt:variant>
        <vt:lpwstr>http://siftsays.com/</vt:lpwstr>
      </vt:variant>
      <vt:variant>
        <vt:lpwstr/>
      </vt:variant>
      <vt:variant>
        <vt:i4>5177378</vt:i4>
      </vt:variant>
      <vt:variant>
        <vt:i4>0</vt:i4>
      </vt:variant>
      <vt:variant>
        <vt:i4>0</vt:i4>
      </vt:variant>
      <vt:variant>
        <vt:i4>5</vt:i4>
      </vt:variant>
      <vt:variant>
        <vt:lpwstr>mailto:swarnlatap5@gmail.com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Devinder Pal Singh</dc:title>
  <dc:subject/>
  <dc:creator>Devinder</dc:creator>
  <cp:keywords/>
  <cp:lastModifiedBy>Anirudh Munj</cp:lastModifiedBy>
  <cp:revision>2</cp:revision>
  <cp:lastPrinted>1601-01-01T00:00:00Z</cp:lastPrinted>
  <dcterms:created xsi:type="dcterms:W3CDTF">2018-12-17T06:59:00Z</dcterms:created>
  <dcterms:modified xsi:type="dcterms:W3CDTF">2018-12-17T06:59:00Z</dcterms:modified>
</cp:coreProperties>
</file>